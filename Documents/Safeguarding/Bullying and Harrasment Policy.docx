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ndara" w:eastAsia="Times New Roman" w:hAnsi="Candara" w:cs="Times New Roman"/>
          <w:sz w:val="2"/>
          <w:szCs w:val="20"/>
          <w:lang w:val="en-GB"/>
        </w:rPr>
        <w:id w:val="1415429618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53936BB4" w14:textId="39631BD0" w:rsidR="000C0733" w:rsidRPr="006A1BC2" w:rsidRDefault="000C0733" w:rsidP="0069108B">
          <w:pPr>
            <w:pStyle w:val="NoSpacing"/>
            <w:ind w:right="55"/>
            <w:rPr>
              <w:rFonts w:ascii="Candara" w:hAnsi="Candara"/>
              <w:sz w:val="2"/>
            </w:rPr>
          </w:pPr>
        </w:p>
        <w:p w14:paraId="20A63B6F" w14:textId="77777777" w:rsidR="000C0733" w:rsidRPr="006A1BC2" w:rsidRDefault="000C0733" w:rsidP="0069108B">
          <w:pPr>
            <w:spacing w:line="980" w:lineRule="exact"/>
            <w:ind w:left="163" w:right="55"/>
            <w:jc w:val="center"/>
            <w:rPr>
              <w:rFonts w:ascii="Candara" w:eastAsia="Candara" w:hAnsi="Candara" w:cs="Candara"/>
              <w:sz w:val="88"/>
              <w:szCs w:val="88"/>
            </w:rPr>
          </w:pPr>
          <w:bookmarkStart w:id="0" w:name="_Hlk500506324"/>
          <w:r w:rsidRPr="006A1BC2">
            <w:rPr>
              <w:rFonts w:ascii="Candara" w:eastAsia="Candara" w:hAnsi="Candara" w:cs="Candara"/>
              <w:b/>
              <w:color w:val="7030A0"/>
              <w:spacing w:val="2"/>
              <w:position w:val="4"/>
              <w:sz w:val="88"/>
              <w:szCs w:val="88"/>
            </w:rPr>
            <w:t>Wribbenhall S</w:t>
          </w:r>
          <w:r w:rsidRPr="006A1BC2">
            <w:rPr>
              <w:rFonts w:ascii="Candara" w:eastAsia="Candara" w:hAnsi="Candara" w:cs="Candara"/>
              <w:b/>
              <w:color w:val="7030A0"/>
              <w:spacing w:val="1"/>
              <w:position w:val="4"/>
              <w:sz w:val="88"/>
              <w:szCs w:val="88"/>
            </w:rPr>
            <w:t>c</w:t>
          </w:r>
          <w:r w:rsidRPr="006A1BC2">
            <w:rPr>
              <w:rFonts w:ascii="Candara" w:eastAsia="Candara" w:hAnsi="Candara" w:cs="Candara"/>
              <w:b/>
              <w:color w:val="7030A0"/>
              <w:position w:val="4"/>
              <w:sz w:val="88"/>
              <w:szCs w:val="88"/>
            </w:rPr>
            <w:t>hool</w:t>
          </w:r>
        </w:p>
        <w:p w14:paraId="2442E818" w14:textId="77777777" w:rsidR="000C0733" w:rsidRPr="006A1BC2" w:rsidRDefault="000C0733" w:rsidP="0069108B">
          <w:pPr>
            <w:spacing w:before="5" w:line="100" w:lineRule="exact"/>
            <w:ind w:right="55"/>
            <w:rPr>
              <w:rFonts w:ascii="Candara" w:hAnsi="Candara"/>
              <w:sz w:val="10"/>
              <w:szCs w:val="10"/>
            </w:rPr>
          </w:pPr>
        </w:p>
        <w:p w14:paraId="35CEA13C" w14:textId="06E7DED3" w:rsidR="000C0733" w:rsidRPr="006A1BC2" w:rsidRDefault="000C0733" w:rsidP="0069108B">
          <w:pPr>
            <w:ind w:right="55"/>
            <w:jc w:val="center"/>
            <w:rPr>
              <w:rFonts w:ascii="Candara" w:eastAsia="Candara" w:hAnsi="Candara" w:cs="Candara"/>
              <w:color w:val="0070C0"/>
              <w:sz w:val="66"/>
              <w:szCs w:val="66"/>
            </w:rPr>
          </w:pPr>
          <w:r w:rsidRPr="006A1BC2">
            <w:rPr>
              <w:rFonts w:ascii="Candara" w:eastAsia="Candara" w:hAnsi="Candara" w:cs="Candara"/>
              <w:b/>
              <w:color w:val="0070C0"/>
              <w:spacing w:val="-2"/>
              <w:sz w:val="66"/>
              <w:szCs w:val="66"/>
            </w:rPr>
            <w:t>B</w:t>
          </w:r>
          <w:r w:rsidRPr="006A1BC2">
            <w:rPr>
              <w:rFonts w:ascii="Candara" w:eastAsia="Candara" w:hAnsi="Candara" w:cs="Candara"/>
              <w:b/>
              <w:color w:val="0070C0"/>
              <w:sz w:val="66"/>
              <w:szCs w:val="66"/>
            </w:rPr>
            <w:t>ull</w:t>
          </w:r>
          <w:r w:rsidRPr="006A1BC2">
            <w:rPr>
              <w:rFonts w:ascii="Candara" w:eastAsia="Candara" w:hAnsi="Candara" w:cs="Candara"/>
              <w:b/>
              <w:color w:val="0070C0"/>
              <w:spacing w:val="3"/>
              <w:sz w:val="66"/>
              <w:szCs w:val="66"/>
            </w:rPr>
            <w:t>y</w:t>
          </w:r>
          <w:r w:rsidRPr="006A1BC2">
            <w:rPr>
              <w:rFonts w:ascii="Candara" w:eastAsia="Candara" w:hAnsi="Candara" w:cs="Candara"/>
              <w:b/>
              <w:color w:val="0070C0"/>
              <w:spacing w:val="-7"/>
              <w:sz w:val="66"/>
              <w:szCs w:val="66"/>
            </w:rPr>
            <w:t>in</w:t>
          </w:r>
          <w:r w:rsidR="00AE1020" w:rsidRPr="006A1BC2">
            <w:rPr>
              <w:rFonts w:ascii="Candara" w:eastAsia="Candara" w:hAnsi="Candara" w:cs="Candara"/>
              <w:b/>
              <w:color w:val="0070C0"/>
              <w:sz w:val="66"/>
              <w:szCs w:val="66"/>
            </w:rPr>
            <w:t>g and Har</w:t>
          </w:r>
          <w:r w:rsidRPr="006A1BC2">
            <w:rPr>
              <w:rFonts w:ascii="Candara" w:eastAsia="Candara" w:hAnsi="Candara" w:cs="Candara"/>
              <w:b/>
              <w:color w:val="0070C0"/>
              <w:sz w:val="66"/>
              <w:szCs w:val="66"/>
            </w:rPr>
            <w:t>assment Policy</w:t>
          </w:r>
        </w:p>
        <w:bookmarkEnd w:id="0"/>
        <w:p w14:paraId="1799CB1C" w14:textId="77777777" w:rsidR="000C0733" w:rsidRPr="006A1BC2" w:rsidRDefault="000C0733" w:rsidP="0069108B">
          <w:pPr>
            <w:spacing w:before="8" w:line="120" w:lineRule="exact"/>
            <w:ind w:right="55"/>
            <w:rPr>
              <w:rFonts w:ascii="Candara" w:hAnsi="Candara"/>
              <w:sz w:val="12"/>
              <w:szCs w:val="12"/>
            </w:rPr>
          </w:pPr>
        </w:p>
        <w:p w14:paraId="0211B3DD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7C2DCBB8" w14:textId="187057E6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03ED5905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437CD315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26BAA44C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613DBF04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18D5DA44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5F232610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627818F7" w14:textId="28E8D3F8" w:rsidR="000C0733" w:rsidRPr="006A1BC2" w:rsidRDefault="000A29DC" w:rsidP="0069108B">
          <w:pPr>
            <w:spacing w:line="200" w:lineRule="exact"/>
            <w:ind w:right="55"/>
            <w:rPr>
              <w:rFonts w:ascii="Candara" w:hAnsi="Candara"/>
            </w:rPr>
          </w:pPr>
          <w:r w:rsidRPr="006A1BC2">
            <w:rPr>
              <w:rFonts w:ascii="Candara" w:hAnsi="Candara"/>
              <w:noProof/>
            </w:rPr>
            <w:drawing>
              <wp:anchor distT="0" distB="0" distL="114300" distR="114300" simplePos="0" relativeHeight="251658243" behindDoc="1" locked="0" layoutInCell="1" allowOverlap="1" wp14:anchorId="3B379317" wp14:editId="03E7ADDE">
                <wp:simplePos x="0" y="0"/>
                <wp:positionH relativeFrom="margin">
                  <wp:posOffset>1260475</wp:posOffset>
                </wp:positionH>
                <wp:positionV relativeFrom="page">
                  <wp:posOffset>3095625</wp:posOffset>
                </wp:positionV>
                <wp:extent cx="3195320" cy="3188970"/>
                <wp:effectExtent l="0" t="0" r="508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2nd clean cropped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5320" cy="3188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4629DD0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464D057C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13D8467C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6B14ADC1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135AB37C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19A464F4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52C1B45D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6C3137D0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37371336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56E8C0C7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3A387B0B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23D52C4A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4410DDD0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561A409D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482DAEE3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1B9B0ADE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25FC964E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661EF5E4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4CCC1793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4CB143E2" w14:textId="77777777" w:rsidR="000C0733" w:rsidRPr="006A1BC2" w:rsidRDefault="000C0733" w:rsidP="0069108B">
          <w:pPr>
            <w:spacing w:line="200" w:lineRule="exact"/>
            <w:ind w:right="55"/>
            <w:rPr>
              <w:rFonts w:ascii="Candara" w:hAnsi="Candara"/>
            </w:rPr>
          </w:pPr>
        </w:p>
        <w:p w14:paraId="0E1CED1D" w14:textId="77777777" w:rsidR="000C0733" w:rsidRPr="006A1BC2" w:rsidRDefault="000C0733" w:rsidP="0069108B">
          <w:pPr>
            <w:ind w:left="2552" w:right="55"/>
            <w:jc w:val="center"/>
            <w:rPr>
              <w:rFonts w:ascii="Candara" w:eastAsia="Candara" w:hAnsi="Candara" w:cs="Candara"/>
              <w:spacing w:val="2"/>
              <w:sz w:val="32"/>
              <w:szCs w:val="32"/>
            </w:rPr>
          </w:pPr>
        </w:p>
        <w:p w14:paraId="3D30F92E" w14:textId="77777777" w:rsidR="000C0733" w:rsidRPr="006A1BC2" w:rsidRDefault="000C0733" w:rsidP="0069108B">
          <w:pPr>
            <w:ind w:left="2552" w:right="55"/>
            <w:jc w:val="center"/>
            <w:rPr>
              <w:rFonts w:ascii="Candara" w:eastAsia="Candara" w:hAnsi="Candara" w:cs="Candara"/>
              <w:spacing w:val="2"/>
              <w:sz w:val="32"/>
              <w:szCs w:val="32"/>
            </w:rPr>
          </w:pPr>
        </w:p>
        <w:p w14:paraId="47861B01" w14:textId="59FC5B42" w:rsidR="000C0733" w:rsidRPr="006A1BC2" w:rsidRDefault="000C0733" w:rsidP="00192E90">
          <w:pPr>
            <w:ind w:right="55"/>
            <w:jc w:val="both"/>
            <w:rPr>
              <w:rFonts w:ascii="Candara" w:eastAsia="Candara" w:hAnsi="Candara" w:cs="Candara"/>
              <w:sz w:val="32"/>
              <w:szCs w:val="32"/>
            </w:rPr>
          </w:pPr>
          <w:r w:rsidRPr="006A1BC2">
            <w:rPr>
              <w:rFonts w:ascii="Candara" w:eastAsia="Candara" w:hAnsi="Candara" w:cs="Candara"/>
              <w:spacing w:val="2"/>
              <w:sz w:val="32"/>
              <w:szCs w:val="32"/>
            </w:rPr>
            <w:t>Written</w:t>
          </w:r>
          <w:r w:rsidRPr="006A1BC2">
            <w:rPr>
              <w:rFonts w:ascii="Candara" w:eastAsia="Candara" w:hAnsi="Candara" w:cs="Candara"/>
              <w:sz w:val="32"/>
              <w:szCs w:val="32"/>
            </w:rPr>
            <w:t>:</w:t>
          </w:r>
          <w:r w:rsidRPr="006A1BC2">
            <w:rPr>
              <w:rFonts w:ascii="Candara" w:eastAsia="Candara" w:hAnsi="Candara" w:cs="Candara"/>
              <w:spacing w:val="1"/>
              <w:sz w:val="32"/>
              <w:szCs w:val="32"/>
            </w:rPr>
            <w:t xml:space="preserve"> </w:t>
          </w:r>
          <w:r w:rsidR="00082B1A">
            <w:rPr>
              <w:rFonts w:ascii="Candara" w:eastAsia="Candara" w:hAnsi="Candara" w:cs="Candara"/>
              <w:spacing w:val="-1"/>
              <w:sz w:val="32"/>
              <w:szCs w:val="32"/>
            </w:rPr>
            <w:t>Autumn</w:t>
          </w:r>
          <w:r w:rsidRPr="006A1BC2">
            <w:rPr>
              <w:rFonts w:ascii="Candara" w:eastAsia="Candara" w:hAnsi="Candara" w:cs="Candara"/>
              <w:spacing w:val="2"/>
              <w:sz w:val="32"/>
              <w:szCs w:val="32"/>
            </w:rPr>
            <w:t xml:space="preserve"> </w:t>
          </w:r>
          <w:r w:rsidRPr="006A1BC2">
            <w:rPr>
              <w:rFonts w:ascii="Candara" w:eastAsia="Candara" w:hAnsi="Candara" w:cs="Candara"/>
              <w:sz w:val="32"/>
              <w:szCs w:val="32"/>
            </w:rPr>
            <w:t>T</w:t>
          </w:r>
          <w:r w:rsidRPr="006A1BC2">
            <w:rPr>
              <w:rFonts w:ascii="Candara" w:eastAsia="Candara" w:hAnsi="Candara" w:cs="Candara"/>
              <w:spacing w:val="-2"/>
              <w:sz w:val="32"/>
              <w:szCs w:val="32"/>
            </w:rPr>
            <w:t>e</w:t>
          </w:r>
          <w:r w:rsidRPr="006A1BC2">
            <w:rPr>
              <w:rFonts w:ascii="Candara" w:eastAsia="Candara" w:hAnsi="Candara" w:cs="Candara"/>
              <w:spacing w:val="-4"/>
              <w:sz w:val="32"/>
              <w:szCs w:val="32"/>
            </w:rPr>
            <w:t>r</w:t>
          </w:r>
          <w:r w:rsidRPr="006A1BC2">
            <w:rPr>
              <w:rFonts w:ascii="Candara" w:eastAsia="Candara" w:hAnsi="Candara" w:cs="Candara"/>
              <w:sz w:val="32"/>
              <w:szCs w:val="32"/>
            </w:rPr>
            <w:t>m</w:t>
          </w:r>
          <w:r w:rsidRPr="006A1BC2">
            <w:rPr>
              <w:rFonts w:ascii="Candara" w:eastAsia="Candara" w:hAnsi="Candara" w:cs="Candara"/>
              <w:spacing w:val="3"/>
              <w:sz w:val="32"/>
              <w:szCs w:val="32"/>
            </w:rPr>
            <w:t xml:space="preserve"> </w:t>
          </w:r>
          <w:r w:rsidRPr="006A1BC2">
            <w:rPr>
              <w:rFonts w:ascii="Candara" w:eastAsia="Candara" w:hAnsi="Candara" w:cs="Candara"/>
              <w:spacing w:val="-4"/>
              <w:sz w:val="32"/>
              <w:szCs w:val="32"/>
            </w:rPr>
            <w:t>2</w:t>
          </w:r>
          <w:r w:rsidRPr="006A1BC2">
            <w:rPr>
              <w:rFonts w:ascii="Candara" w:eastAsia="Candara" w:hAnsi="Candara" w:cs="Candara"/>
              <w:spacing w:val="1"/>
              <w:sz w:val="32"/>
              <w:szCs w:val="32"/>
            </w:rPr>
            <w:t>0</w:t>
          </w:r>
          <w:r w:rsidR="00192E90">
            <w:rPr>
              <w:rFonts w:ascii="Candara" w:eastAsia="Candara" w:hAnsi="Candara" w:cs="Candara"/>
              <w:spacing w:val="-2"/>
              <w:sz w:val="32"/>
              <w:szCs w:val="32"/>
            </w:rPr>
            <w:t>20</w:t>
          </w:r>
        </w:p>
        <w:p w14:paraId="7EC6D066" w14:textId="77777777" w:rsidR="000C0733" w:rsidRPr="006A1BC2" w:rsidRDefault="000C0733" w:rsidP="00192E90">
          <w:pPr>
            <w:spacing w:before="2" w:line="180" w:lineRule="exact"/>
            <w:ind w:right="55"/>
            <w:jc w:val="both"/>
            <w:rPr>
              <w:rFonts w:ascii="Candara" w:hAnsi="Candara"/>
              <w:sz w:val="19"/>
              <w:szCs w:val="19"/>
            </w:rPr>
          </w:pPr>
        </w:p>
        <w:p w14:paraId="2C35CD7F" w14:textId="77777777" w:rsidR="000C0733" w:rsidRPr="006A1BC2" w:rsidRDefault="000C0733" w:rsidP="00192E90">
          <w:pPr>
            <w:spacing w:line="200" w:lineRule="exact"/>
            <w:ind w:right="55"/>
            <w:jc w:val="both"/>
            <w:rPr>
              <w:rFonts w:ascii="Candara" w:hAnsi="Candara"/>
            </w:rPr>
          </w:pPr>
        </w:p>
        <w:p w14:paraId="27193F1B" w14:textId="2714F900" w:rsidR="000C0733" w:rsidRPr="006A1BC2" w:rsidRDefault="000C0733" w:rsidP="00192E90">
          <w:pPr>
            <w:ind w:right="55"/>
            <w:jc w:val="both"/>
            <w:rPr>
              <w:rFonts w:ascii="Candara" w:eastAsia="Candara" w:hAnsi="Candara" w:cs="Candara"/>
              <w:sz w:val="32"/>
              <w:szCs w:val="32"/>
            </w:rPr>
          </w:pPr>
          <w:r w:rsidRPr="006A1BC2">
            <w:rPr>
              <w:rFonts w:ascii="Candara" w:eastAsia="Candara" w:hAnsi="Candara" w:cs="Candara"/>
              <w:sz w:val="32"/>
              <w:szCs w:val="32"/>
            </w:rPr>
            <w:t>Date</w:t>
          </w:r>
          <w:r w:rsidRPr="006A1BC2">
            <w:rPr>
              <w:rFonts w:ascii="Candara" w:eastAsia="Candara" w:hAnsi="Candara" w:cs="Candara"/>
              <w:spacing w:val="1"/>
              <w:sz w:val="32"/>
              <w:szCs w:val="32"/>
            </w:rPr>
            <w:t xml:space="preserve"> </w:t>
          </w:r>
          <w:r w:rsidRPr="006A1BC2">
            <w:rPr>
              <w:rFonts w:ascii="Candara" w:eastAsia="Candara" w:hAnsi="Candara" w:cs="Candara"/>
              <w:spacing w:val="-2"/>
              <w:sz w:val="32"/>
              <w:szCs w:val="32"/>
            </w:rPr>
            <w:t>o</w:t>
          </w:r>
          <w:r w:rsidRPr="006A1BC2">
            <w:rPr>
              <w:rFonts w:ascii="Candara" w:eastAsia="Candara" w:hAnsi="Candara" w:cs="Candara"/>
              <w:sz w:val="32"/>
              <w:szCs w:val="32"/>
            </w:rPr>
            <w:t>f</w:t>
          </w:r>
          <w:r w:rsidRPr="006A1BC2">
            <w:rPr>
              <w:rFonts w:ascii="Candara" w:eastAsia="Candara" w:hAnsi="Candara" w:cs="Candara"/>
              <w:spacing w:val="-1"/>
              <w:sz w:val="32"/>
              <w:szCs w:val="32"/>
            </w:rPr>
            <w:t xml:space="preserve"> </w:t>
          </w:r>
          <w:r w:rsidRPr="006A1BC2">
            <w:rPr>
              <w:rFonts w:ascii="Candara" w:eastAsia="Candara" w:hAnsi="Candara" w:cs="Candara"/>
              <w:sz w:val="32"/>
              <w:szCs w:val="32"/>
            </w:rPr>
            <w:t>N</w:t>
          </w:r>
          <w:r w:rsidRPr="006A1BC2">
            <w:rPr>
              <w:rFonts w:ascii="Candara" w:eastAsia="Candara" w:hAnsi="Candara" w:cs="Candara"/>
              <w:spacing w:val="-3"/>
              <w:sz w:val="32"/>
              <w:szCs w:val="32"/>
            </w:rPr>
            <w:t>e</w:t>
          </w:r>
          <w:r w:rsidRPr="006A1BC2">
            <w:rPr>
              <w:rFonts w:ascii="Candara" w:eastAsia="Candara" w:hAnsi="Candara" w:cs="Candara"/>
              <w:spacing w:val="1"/>
              <w:sz w:val="32"/>
              <w:szCs w:val="32"/>
            </w:rPr>
            <w:t>x</w:t>
          </w:r>
          <w:r w:rsidRPr="006A1BC2">
            <w:rPr>
              <w:rFonts w:ascii="Candara" w:eastAsia="Candara" w:hAnsi="Candara" w:cs="Candara"/>
              <w:sz w:val="32"/>
              <w:szCs w:val="32"/>
            </w:rPr>
            <w:t>t</w:t>
          </w:r>
          <w:r w:rsidRPr="006A1BC2">
            <w:rPr>
              <w:rFonts w:ascii="Candara" w:eastAsia="Candara" w:hAnsi="Candara" w:cs="Candara"/>
              <w:spacing w:val="-3"/>
              <w:sz w:val="32"/>
              <w:szCs w:val="32"/>
            </w:rPr>
            <w:t xml:space="preserve"> </w:t>
          </w:r>
          <w:r w:rsidRPr="006A1BC2">
            <w:rPr>
              <w:rFonts w:ascii="Candara" w:eastAsia="Candara" w:hAnsi="Candara" w:cs="Candara"/>
              <w:spacing w:val="1"/>
              <w:sz w:val="32"/>
              <w:szCs w:val="32"/>
            </w:rPr>
            <w:t>r</w:t>
          </w:r>
          <w:r w:rsidRPr="006A1BC2">
            <w:rPr>
              <w:rFonts w:ascii="Candara" w:eastAsia="Candara" w:hAnsi="Candara" w:cs="Candara"/>
              <w:spacing w:val="-2"/>
              <w:sz w:val="32"/>
              <w:szCs w:val="32"/>
            </w:rPr>
            <w:t>e</w:t>
          </w:r>
          <w:r w:rsidRPr="006A1BC2">
            <w:rPr>
              <w:rFonts w:ascii="Candara" w:eastAsia="Candara" w:hAnsi="Candara" w:cs="Candara"/>
              <w:sz w:val="32"/>
              <w:szCs w:val="32"/>
            </w:rPr>
            <w:t>v</w:t>
          </w:r>
          <w:r w:rsidRPr="006A1BC2">
            <w:rPr>
              <w:rFonts w:ascii="Candara" w:eastAsia="Candara" w:hAnsi="Candara" w:cs="Candara"/>
              <w:spacing w:val="1"/>
              <w:sz w:val="32"/>
              <w:szCs w:val="32"/>
            </w:rPr>
            <w:t>i</w:t>
          </w:r>
          <w:r w:rsidRPr="006A1BC2">
            <w:rPr>
              <w:rFonts w:ascii="Candara" w:eastAsia="Candara" w:hAnsi="Candara" w:cs="Candara"/>
              <w:spacing w:val="-2"/>
              <w:sz w:val="32"/>
              <w:szCs w:val="32"/>
            </w:rPr>
            <w:t>ew</w:t>
          </w:r>
          <w:r w:rsidRPr="006A1BC2">
            <w:rPr>
              <w:rFonts w:ascii="Candara" w:eastAsia="Candara" w:hAnsi="Candara" w:cs="Candara"/>
              <w:sz w:val="32"/>
              <w:szCs w:val="32"/>
            </w:rPr>
            <w:t>:</w:t>
          </w:r>
          <w:r w:rsidRPr="006A1BC2">
            <w:rPr>
              <w:rFonts w:ascii="Candara" w:eastAsia="Candara" w:hAnsi="Candara" w:cs="Candara"/>
              <w:spacing w:val="3"/>
              <w:sz w:val="32"/>
              <w:szCs w:val="32"/>
            </w:rPr>
            <w:t xml:space="preserve"> </w:t>
          </w:r>
          <w:r w:rsidR="000A29DC" w:rsidRPr="006A1BC2">
            <w:rPr>
              <w:rFonts w:ascii="Candara" w:eastAsia="Candara" w:hAnsi="Candara" w:cs="Candara"/>
              <w:spacing w:val="-1"/>
              <w:sz w:val="32"/>
              <w:szCs w:val="32"/>
            </w:rPr>
            <w:t>Autumn</w:t>
          </w:r>
          <w:r w:rsidRPr="006A1BC2">
            <w:rPr>
              <w:rFonts w:ascii="Candara" w:eastAsia="Candara" w:hAnsi="Candara" w:cs="Candara"/>
              <w:spacing w:val="-1"/>
              <w:sz w:val="32"/>
              <w:szCs w:val="32"/>
            </w:rPr>
            <w:t xml:space="preserve"> </w:t>
          </w:r>
          <w:r w:rsidRPr="006A1BC2">
            <w:rPr>
              <w:rFonts w:ascii="Candara" w:eastAsia="Candara" w:hAnsi="Candara" w:cs="Candara"/>
              <w:sz w:val="32"/>
              <w:szCs w:val="32"/>
            </w:rPr>
            <w:t>T</w:t>
          </w:r>
          <w:r w:rsidRPr="006A1BC2">
            <w:rPr>
              <w:rFonts w:ascii="Candara" w:eastAsia="Candara" w:hAnsi="Candara" w:cs="Candara"/>
              <w:spacing w:val="-2"/>
              <w:sz w:val="32"/>
              <w:szCs w:val="32"/>
            </w:rPr>
            <w:t>e</w:t>
          </w:r>
          <w:r w:rsidRPr="006A1BC2">
            <w:rPr>
              <w:rFonts w:ascii="Candara" w:eastAsia="Candara" w:hAnsi="Candara" w:cs="Candara"/>
              <w:spacing w:val="1"/>
              <w:sz w:val="32"/>
              <w:szCs w:val="32"/>
            </w:rPr>
            <w:t>r</w:t>
          </w:r>
          <w:r w:rsidRPr="006A1BC2">
            <w:rPr>
              <w:rFonts w:ascii="Candara" w:eastAsia="Candara" w:hAnsi="Candara" w:cs="Candara"/>
              <w:sz w:val="32"/>
              <w:szCs w:val="32"/>
            </w:rPr>
            <w:t>m</w:t>
          </w:r>
          <w:r w:rsidR="00516988" w:rsidRPr="006A1BC2">
            <w:rPr>
              <w:rFonts w:ascii="Candara" w:eastAsia="Candara" w:hAnsi="Candara" w:cs="Candara"/>
              <w:sz w:val="32"/>
              <w:szCs w:val="32"/>
            </w:rPr>
            <w:t xml:space="preserve"> </w:t>
          </w:r>
          <w:r w:rsidRPr="006A1BC2">
            <w:rPr>
              <w:rFonts w:ascii="Candara" w:eastAsia="Candara" w:hAnsi="Candara" w:cs="Candara"/>
              <w:spacing w:val="-4"/>
              <w:sz w:val="32"/>
              <w:szCs w:val="32"/>
            </w:rPr>
            <w:t>20</w:t>
          </w:r>
          <w:r w:rsidR="00192E90">
            <w:rPr>
              <w:rFonts w:ascii="Candara" w:eastAsia="Candara" w:hAnsi="Candara" w:cs="Candara"/>
              <w:spacing w:val="-1"/>
              <w:sz w:val="32"/>
              <w:szCs w:val="32"/>
            </w:rPr>
            <w:t>21</w:t>
          </w:r>
        </w:p>
        <w:p w14:paraId="0E96AA9B" w14:textId="77777777" w:rsidR="000C0733" w:rsidRPr="006A1BC2" w:rsidRDefault="000C0733" w:rsidP="0069108B">
          <w:pPr>
            <w:spacing w:before="15" w:line="280" w:lineRule="exact"/>
            <w:ind w:right="55"/>
            <w:rPr>
              <w:rFonts w:ascii="Candara" w:hAnsi="Candara"/>
              <w:sz w:val="28"/>
              <w:szCs w:val="28"/>
            </w:rPr>
          </w:pPr>
        </w:p>
        <w:p w14:paraId="451BADD6" w14:textId="77777777" w:rsidR="000C0733" w:rsidRPr="006A1BC2" w:rsidRDefault="000C0733" w:rsidP="00192E90">
          <w:pPr>
            <w:ind w:right="55"/>
            <w:rPr>
              <w:rFonts w:ascii="Candara" w:eastAsia="Candara" w:hAnsi="Candara" w:cs="Candara"/>
              <w:sz w:val="24"/>
              <w:szCs w:val="24"/>
            </w:rPr>
          </w:pPr>
          <w:r w:rsidRPr="006A1BC2">
            <w:rPr>
              <w:rFonts w:ascii="Candara" w:eastAsia="Candara" w:hAnsi="Candara" w:cs="Candara"/>
              <w:b/>
              <w:spacing w:val="-1"/>
              <w:sz w:val="24"/>
              <w:szCs w:val="24"/>
            </w:rPr>
            <w:t>T</w:t>
          </w:r>
          <w:r w:rsidRPr="006A1BC2">
            <w:rPr>
              <w:rFonts w:ascii="Candara" w:eastAsia="Candara" w:hAnsi="Candara" w:cs="Candara"/>
              <w:b/>
              <w:sz w:val="24"/>
              <w:szCs w:val="24"/>
            </w:rPr>
            <w:t>o</w:t>
          </w:r>
          <w:r w:rsidRPr="006A1BC2">
            <w:rPr>
              <w:rFonts w:ascii="Candara" w:eastAsia="Candara" w:hAnsi="Candara" w:cs="Candara"/>
              <w:b/>
              <w:spacing w:val="1"/>
              <w:sz w:val="24"/>
              <w:szCs w:val="24"/>
            </w:rPr>
            <w:t xml:space="preserve"> b</w:t>
          </w:r>
          <w:r w:rsidRPr="006A1BC2">
            <w:rPr>
              <w:rFonts w:ascii="Candara" w:eastAsia="Candara" w:hAnsi="Candara" w:cs="Candara"/>
              <w:b/>
              <w:sz w:val="24"/>
              <w:szCs w:val="24"/>
            </w:rPr>
            <w:t>e</w:t>
          </w:r>
          <w:r w:rsidRPr="006A1BC2">
            <w:rPr>
              <w:rFonts w:ascii="Candara" w:eastAsia="Candara" w:hAnsi="Candara" w:cs="Candara"/>
              <w:b/>
              <w:spacing w:val="2"/>
              <w:sz w:val="24"/>
              <w:szCs w:val="24"/>
            </w:rPr>
            <w:t xml:space="preserve"> </w:t>
          </w:r>
          <w:r w:rsidRPr="006A1BC2">
            <w:rPr>
              <w:rFonts w:ascii="Candara" w:eastAsia="Candara" w:hAnsi="Candara" w:cs="Candara"/>
              <w:b/>
              <w:sz w:val="24"/>
              <w:szCs w:val="24"/>
            </w:rPr>
            <w:t>r</w:t>
          </w:r>
          <w:r w:rsidRPr="006A1BC2">
            <w:rPr>
              <w:rFonts w:ascii="Candara" w:eastAsia="Candara" w:hAnsi="Candara" w:cs="Candara"/>
              <w:b/>
              <w:spacing w:val="1"/>
              <w:sz w:val="24"/>
              <w:szCs w:val="24"/>
            </w:rPr>
            <w:t>e</w:t>
          </w:r>
          <w:r w:rsidRPr="006A1BC2">
            <w:rPr>
              <w:rFonts w:ascii="Candara" w:eastAsia="Candara" w:hAnsi="Candara" w:cs="Candara"/>
              <w:b/>
              <w:spacing w:val="-3"/>
              <w:sz w:val="24"/>
              <w:szCs w:val="24"/>
            </w:rPr>
            <w:t>a</w:t>
          </w:r>
          <w:r w:rsidRPr="006A1BC2">
            <w:rPr>
              <w:rFonts w:ascii="Candara" w:eastAsia="Candara" w:hAnsi="Candara" w:cs="Candara"/>
              <w:b/>
              <w:sz w:val="24"/>
              <w:szCs w:val="24"/>
            </w:rPr>
            <w:t>d</w:t>
          </w:r>
          <w:r w:rsidRPr="006A1BC2">
            <w:rPr>
              <w:rFonts w:ascii="Candara" w:eastAsia="Candara" w:hAnsi="Candara" w:cs="Candara"/>
              <w:b/>
              <w:spacing w:val="2"/>
              <w:sz w:val="24"/>
              <w:szCs w:val="24"/>
            </w:rPr>
            <w:t xml:space="preserve"> </w:t>
          </w:r>
          <w:r w:rsidRPr="006A1BC2">
            <w:rPr>
              <w:rFonts w:ascii="Candara" w:eastAsia="Candara" w:hAnsi="Candara" w:cs="Candara"/>
              <w:b/>
              <w:spacing w:val="-1"/>
              <w:sz w:val="24"/>
              <w:szCs w:val="24"/>
            </w:rPr>
            <w:t>i</w:t>
          </w:r>
          <w:r w:rsidRPr="006A1BC2">
            <w:rPr>
              <w:rFonts w:ascii="Candara" w:eastAsia="Candara" w:hAnsi="Candara" w:cs="Candara"/>
              <w:b/>
              <w:sz w:val="24"/>
              <w:szCs w:val="24"/>
            </w:rPr>
            <w:t>n</w:t>
          </w:r>
          <w:r w:rsidRPr="006A1BC2">
            <w:rPr>
              <w:rFonts w:ascii="Candara" w:eastAsia="Candara" w:hAnsi="Candara" w:cs="Candara"/>
              <w:b/>
              <w:spacing w:val="-2"/>
              <w:sz w:val="24"/>
              <w:szCs w:val="24"/>
            </w:rPr>
            <w:t xml:space="preserve"> </w:t>
          </w:r>
          <w:r w:rsidRPr="006A1BC2">
            <w:rPr>
              <w:rFonts w:ascii="Candara" w:eastAsia="Candara" w:hAnsi="Candara" w:cs="Candara"/>
              <w:b/>
              <w:sz w:val="24"/>
              <w:szCs w:val="24"/>
            </w:rPr>
            <w:t>co</w:t>
          </w:r>
          <w:r w:rsidRPr="006A1BC2">
            <w:rPr>
              <w:rFonts w:ascii="Candara" w:eastAsia="Candara" w:hAnsi="Candara" w:cs="Candara"/>
              <w:b/>
              <w:spacing w:val="-3"/>
              <w:sz w:val="24"/>
              <w:szCs w:val="24"/>
            </w:rPr>
            <w:t>n</w:t>
          </w:r>
          <w:r w:rsidRPr="006A1BC2">
            <w:rPr>
              <w:rFonts w:ascii="Candara" w:eastAsia="Candara" w:hAnsi="Candara" w:cs="Candara"/>
              <w:b/>
              <w:spacing w:val="-2"/>
              <w:sz w:val="24"/>
              <w:szCs w:val="24"/>
            </w:rPr>
            <w:t>j</w:t>
          </w:r>
          <w:r w:rsidRPr="006A1BC2">
            <w:rPr>
              <w:rFonts w:ascii="Candara" w:eastAsia="Candara" w:hAnsi="Candara" w:cs="Candara"/>
              <w:b/>
              <w:sz w:val="24"/>
              <w:szCs w:val="24"/>
            </w:rPr>
            <w:t>u</w:t>
          </w:r>
          <w:r w:rsidRPr="006A1BC2">
            <w:rPr>
              <w:rFonts w:ascii="Candara" w:eastAsia="Candara" w:hAnsi="Candara" w:cs="Candara"/>
              <w:b/>
              <w:spacing w:val="2"/>
              <w:sz w:val="24"/>
              <w:szCs w:val="24"/>
            </w:rPr>
            <w:t>n</w:t>
          </w:r>
          <w:r w:rsidRPr="006A1BC2">
            <w:rPr>
              <w:rFonts w:ascii="Candara" w:eastAsia="Candara" w:hAnsi="Candara" w:cs="Candara"/>
              <w:b/>
              <w:spacing w:val="-1"/>
              <w:sz w:val="24"/>
              <w:szCs w:val="24"/>
            </w:rPr>
            <w:t>ct</w:t>
          </w:r>
          <w:r w:rsidRPr="006A1BC2">
            <w:rPr>
              <w:rFonts w:ascii="Candara" w:eastAsia="Candara" w:hAnsi="Candara" w:cs="Candara"/>
              <w:b/>
              <w:spacing w:val="-2"/>
              <w:sz w:val="24"/>
              <w:szCs w:val="24"/>
            </w:rPr>
            <w:t>i</w:t>
          </w:r>
          <w:r w:rsidRPr="006A1BC2">
            <w:rPr>
              <w:rFonts w:ascii="Candara" w:eastAsia="Candara" w:hAnsi="Candara" w:cs="Candara"/>
              <w:b/>
              <w:spacing w:val="5"/>
              <w:sz w:val="24"/>
              <w:szCs w:val="24"/>
            </w:rPr>
            <w:t>o</w:t>
          </w:r>
          <w:r w:rsidRPr="006A1BC2">
            <w:rPr>
              <w:rFonts w:ascii="Candara" w:eastAsia="Candara" w:hAnsi="Candara" w:cs="Candara"/>
              <w:b/>
              <w:sz w:val="24"/>
              <w:szCs w:val="24"/>
            </w:rPr>
            <w:t>n</w:t>
          </w:r>
          <w:r w:rsidRPr="006A1BC2">
            <w:rPr>
              <w:rFonts w:ascii="Candara" w:eastAsia="Candara" w:hAnsi="Candara" w:cs="Candara"/>
              <w:b/>
              <w:spacing w:val="-2"/>
              <w:sz w:val="24"/>
              <w:szCs w:val="24"/>
            </w:rPr>
            <w:t xml:space="preserve"> </w:t>
          </w:r>
          <w:r w:rsidRPr="006A1BC2">
            <w:rPr>
              <w:rFonts w:ascii="Candara" w:eastAsia="Candara" w:hAnsi="Candara" w:cs="Candara"/>
              <w:b/>
              <w:spacing w:val="-1"/>
              <w:sz w:val="24"/>
              <w:szCs w:val="24"/>
            </w:rPr>
            <w:t>w</w:t>
          </w:r>
          <w:r w:rsidRPr="006A1BC2">
            <w:rPr>
              <w:rFonts w:ascii="Candara" w:eastAsia="Candara" w:hAnsi="Candara" w:cs="Candara"/>
              <w:b/>
              <w:spacing w:val="-2"/>
              <w:sz w:val="24"/>
              <w:szCs w:val="24"/>
            </w:rPr>
            <w:t>i</w:t>
          </w:r>
          <w:r w:rsidRPr="006A1BC2">
            <w:rPr>
              <w:rFonts w:ascii="Candara" w:eastAsia="Candara" w:hAnsi="Candara" w:cs="Candara"/>
              <w:b/>
              <w:spacing w:val="4"/>
              <w:sz w:val="24"/>
              <w:szCs w:val="24"/>
            </w:rPr>
            <w:t>t</w:t>
          </w:r>
          <w:r w:rsidRPr="006A1BC2">
            <w:rPr>
              <w:rFonts w:ascii="Candara" w:eastAsia="Candara" w:hAnsi="Candara" w:cs="Candara"/>
              <w:b/>
              <w:spacing w:val="-2"/>
              <w:sz w:val="24"/>
              <w:szCs w:val="24"/>
            </w:rPr>
            <w:t>h</w:t>
          </w:r>
          <w:r w:rsidRPr="006A1BC2">
            <w:rPr>
              <w:rFonts w:ascii="Candara" w:eastAsia="Candara" w:hAnsi="Candara" w:cs="Candara"/>
              <w:b/>
              <w:sz w:val="24"/>
              <w:szCs w:val="24"/>
            </w:rPr>
            <w:t>:</w:t>
          </w:r>
        </w:p>
        <w:p w14:paraId="51E8C70E" w14:textId="77777777" w:rsidR="000C0733" w:rsidRPr="006A1BC2" w:rsidRDefault="000C0733" w:rsidP="00192E90">
          <w:pPr>
            <w:ind w:right="55"/>
            <w:rPr>
              <w:rFonts w:ascii="Candara" w:eastAsia="Candara" w:hAnsi="Candara" w:cs="Candara"/>
              <w:sz w:val="24"/>
              <w:szCs w:val="24"/>
            </w:rPr>
          </w:pPr>
          <w:r w:rsidRPr="006A1BC2">
            <w:rPr>
              <w:rFonts w:ascii="Candara" w:eastAsia="Candara" w:hAnsi="Candara" w:cs="Candara"/>
              <w:spacing w:val="1"/>
              <w:sz w:val="24"/>
              <w:szCs w:val="24"/>
            </w:rPr>
            <w:t>A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tt</w:t>
          </w:r>
          <w:r w:rsidRPr="006A1BC2">
            <w:rPr>
              <w:rFonts w:ascii="Candara" w:eastAsia="Candara" w:hAnsi="Candara" w:cs="Candara"/>
              <w:spacing w:val="2"/>
              <w:sz w:val="24"/>
              <w:szCs w:val="24"/>
            </w:rPr>
            <w:t>e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n</w:t>
          </w:r>
          <w:r w:rsidRPr="006A1BC2">
            <w:rPr>
              <w:rFonts w:ascii="Candara" w:eastAsia="Candara" w:hAnsi="Candara" w:cs="Candara"/>
              <w:spacing w:val="-3"/>
              <w:sz w:val="24"/>
              <w:szCs w:val="24"/>
            </w:rPr>
            <w:t>d</w:t>
          </w:r>
          <w:r w:rsidRPr="006A1BC2">
            <w:rPr>
              <w:rFonts w:ascii="Candara" w:eastAsia="Candara" w:hAnsi="Candara" w:cs="Candara"/>
              <w:spacing w:val="2"/>
              <w:sz w:val="24"/>
              <w:szCs w:val="24"/>
            </w:rPr>
            <w:t>a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n</w:t>
          </w:r>
          <w:r w:rsidRPr="006A1BC2">
            <w:rPr>
              <w:rFonts w:ascii="Candara" w:eastAsia="Candara" w:hAnsi="Candara" w:cs="Candara"/>
              <w:spacing w:val="1"/>
              <w:sz w:val="24"/>
              <w:szCs w:val="24"/>
            </w:rPr>
            <w:t>c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e</w:t>
          </w:r>
          <w:r w:rsidRPr="006A1BC2">
            <w:rPr>
              <w:rFonts w:ascii="Candara" w:eastAsia="Candara" w:hAnsi="Candara" w:cs="Candara"/>
              <w:spacing w:val="-2"/>
              <w:sz w:val="24"/>
              <w:szCs w:val="24"/>
            </w:rPr>
            <w:t xml:space="preserve"> </w:t>
          </w:r>
          <w:r w:rsidRPr="006A1BC2">
            <w:rPr>
              <w:rFonts w:ascii="Candara" w:eastAsia="Candara" w:hAnsi="Candara" w:cs="Candara"/>
              <w:spacing w:val="2"/>
              <w:sz w:val="24"/>
              <w:szCs w:val="24"/>
            </w:rPr>
            <w:t>P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o</w:t>
          </w:r>
          <w:r w:rsidRPr="006A1BC2">
            <w:rPr>
              <w:rFonts w:ascii="Candara" w:eastAsia="Candara" w:hAnsi="Candara" w:cs="Candara"/>
              <w:spacing w:val="-2"/>
              <w:sz w:val="24"/>
              <w:szCs w:val="24"/>
            </w:rPr>
            <w:t>l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i</w:t>
          </w:r>
          <w:r w:rsidRPr="006A1BC2">
            <w:rPr>
              <w:rFonts w:ascii="Candara" w:eastAsia="Candara" w:hAnsi="Candara" w:cs="Candara"/>
              <w:spacing w:val="2"/>
              <w:sz w:val="24"/>
              <w:szCs w:val="24"/>
            </w:rPr>
            <w:t>c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y</w:t>
          </w:r>
        </w:p>
        <w:p w14:paraId="6A293588" w14:textId="77777777" w:rsidR="000C0733" w:rsidRPr="006A1BC2" w:rsidRDefault="000C0733" w:rsidP="00192E90">
          <w:pPr>
            <w:ind w:right="55"/>
            <w:rPr>
              <w:rFonts w:ascii="Candara" w:eastAsia="Candara" w:hAnsi="Candara" w:cs="Candara"/>
              <w:sz w:val="24"/>
              <w:szCs w:val="24"/>
            </w:rPr>
          </w:pPr>
          <w:r w:rsidRPr="006A1BC2">
            <w:rPr>
              <w:rFonts w:ascii="Candara" w:eastAsia="Candara" w:hAnsi="Candara" w:cs="Candara"/>
              <w:spacing w:val="-1"/>
              <w:sz w:val="24"/>
              <w:szCs w:val="24"/>
            </w:rPr>
            <w:t>B</w:t>
          </w:r>
          <w:r w:rsidRPr="006A1BC2">
            <w:rPr>
              <w:rFonts w:ascii="Candara" w:eastAsia="Candara" w:hAnsi="Candara" w:cs="Candara"/>
              <w:spacing w:val="1"/>
              <w:sz w:val="24"/>
              <w:szCs w:val="24"/>
            </w:rPr>
            <w:t>e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h</w:t>
          </w:r>
          <w:r w:rsidRPr="006A1BC2">
            <w:rPr>
              <w:rFonts w:ascii="Candara" w:eastAsia="Candara" w:hAnsi="Candara" w:cs="Candara"/>
              <w:spacing w:val="2"/>
              <w:sz w:val="24"/>
              <w:szCs w:val="24"/>
            </w:rPr>
            <w:t>a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vi</w:t>
          </w:r>
          <w:r w:rsidRPr="006A1BC2">
            <w:rPr>
              <w:rFonts w:ascii="Candara" w:eastAsia="Candara" w:hAnsi="Candara" w:cs="Candara"/>
              <w:spacing w:val="1"/>
              <w:sz w:val="24"/>
              <w:szCs w:val="24"/>
            </w:rPr>
            <w:t>ou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r</w:t>
          </w:r>
          <w:r w:rsidRPr="006A1BC2">
            <w:rPr>
              <w:rFonts w:ascii="Candara" w:eastAsia="Candara" w:hAnsi="Candara" w:cs="Candara"/>
              <w:spacing w:val="-3"/>
              <w:sz w:val="24"/>
              <w:szCs w:val="24"/>
            </w:rPr>
            <w:t xml:space="preserve"> </w:t>
          </w:r>
          <w:r w:rsidRPr="006A1BC2">
            <w:rPr>
              <w:rFonts w:ascii="Candara" w:eastAsia="Candara" w:hAnsi="Candara" w:cs="Candara"/>
              <w:spacing w:val="2"/>
              <w:sz w:val="24"/>
              <w:szCs w:val="24"/>
            </w:rPr>
            <w:t>a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nd</w:t>
          </w:r>
          <w:r w:rsidRPr="006A1BC2">
            <w:rPr>
              <w:rFonts w:ascii="Candara" w:eastAsia="Candara" w:hAnsi="Candara" w:cs="Candara"/>
              <w:spacing w:val="2"/>
              <w:sz w:val="24"/>
              <w:szCs w:val="24"/>
            </w:rPr>
            <w:t xml:space="preserve"> 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Di</w:t>
          </w:r>
          <w:r w:rsidRPr="006A1BC2">
            <w:rPr>
              <w:rFonts w:ascii="Candara" w:eastAsia="Candara" w:hAnsi="Candara" w:cs="Candara"/>
              <w:spacing w:val="-4"/>
              <w:sz w:val="24"/>
              <w:szCs w:val="24"/>
            </w:rPr>
            <w:t>s</w:t>
          </w:r>
          <w:r w:rsidRPr="006A1BC2">
            <w:rPr>
              <w:rFonts w:ascii="Candara" w:eastAsia="Candara" w:hAnsi="Candara" w:cs="Candara"/>
              <w:spacing w:val="2"/>
              <w:sz w:val="24"/>
              <w:szCs w:val="24"/>
            </w:rPr>
            <w:t>c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i</w:t>
          </w:r>
          <w:r w:rsidRPr="006A1BC2">
            <w:rPr>
              <w:rFonts w:ascii="Candara" w:eastAsia="Candara" w:hAnsi="Candara" w:cs="Candara"/>
              <w:spacing w:val="1"/>
              <w:sz w:val="24"/>
              <w:szCs w:val="24"/>
            </w:rPr>
            <w:t>p</w:t>
          </w:r>
          <w:r w:rsidRPr="006A1BC2">
            <w:rPr>
              <w:rFonts w:ascii="Candara" w:eastAsia="Candara" w:hAnsi="Candara" w:cs="Candara"/>
              <w:spacing w:val="-2"/>
              <w:sz w:val="24"/>
              <w:szCs w:val="24"/>
            </w:rPr>
            <w:t>l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ine</w:t>
          </w:r>
          <w:r w:rsidRPr="006A1BC2">
            <w:rPr>
              <w:rFonts w:ascii="Candara" w:eastAsia="Candara" w:hAnsi="Candara" w:cs="Candara"/>
              <w:spacing w:val="-2"/>
              <w:sz w:val="24"/>
              <w:szCs w:val="24"/>
            </w:rPr>
            <w:t xml:space="preserve"> </w:t>
          </w:r>
          <w:r w:rsidRPr="006A1BC2">
            <w:rPr>
              <w:rFonts w:ascii="Candara" w:eastAsia="Candara" w:hAnsi="Candara" w:cs="Candara"/>
              <w:spacing w:val="2"/>
              <w:sz w:val="24"/>
              <w:szCs w:val="24"/>
            </w:rPr>
            <w:t>P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o</w:t>
          </w:r>
          <w:r w:rsidRPr="006A1BC2">
            <w:rPr>
              <w:rFonts w:ascii="Candara" w:eastAsia="Candara" w:hAnsi="Candara" w:cs="Candara"/>
              <w:spacing w:val="-2"/>
              <w:sz w:val="24"/>
              <w:szCs w:val="24"/>
            </w:rPr>
            <w:t>l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i</w:t>
          </w:r>
          <w:r w:rsidRPr="006A1BC2">
            <w:rPr>
              <w:rFonts w:ascii="Candara" w:eastAsia="Candara" w:hAnsi="Candara" w:cs="Candara"/>
              <w:spacing w:val="2"/>
              <w:sz w:val="24"/>
              <w:szCs w:val="24"/>
            </w:rPr>
            <w:t>c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y</w:t>
          </w:r>
        </w:p>
        <w:p w14:paraId="49F78D41" w14:textId="75397761" w:rsidR="000C0733" w:rsidRPr="006A1BC2" w:rsidRDefault="00261464" w:rsidP="00192E90">
          <w:pPr>
            <w:ind w:right="55"/>
            <w:rPr>
              <w:rFonts w:ascii="Candara" w:eastAsia="Candara" w:hAnsi="Candara" w:cs="Candara"/>
              <w:sz w:val="24"/>
              <w:szCs w:val="24"/>
            </w:rPr>
          </w:pPr>
          <w:r w:rsidRPr="006A1BC2">
            <w:rPr>
              <w:rFonts w:ascii="Candara" w:eastAsia="Candara" w:hAnsi="Candara" w:cs="Candara"/>
              <w:spacing w:val="2"/>
              <w:sz w:val="24"/>
              <w:szCs w:val="24"/>
            </w:rPr>
            <w:t>Child Protection</w:t>
          </w:r>
          <w:r w:rsidR="000C0733" w:rsidRPr="006A1BC2">
            <w:rPr>
              <w:rFonts w:ascii="Candara" w:eastAsia="Candara" w:hAnsi="Candara" w:cs="Candara"/>
              <w:spacing w:val="1"/>
              <w:sz w:val="24"/>
              <w:szCs w:val="24"/>
            </w:rPr>
            <w:t xml:space="preserve"> </w:t>
          </w:r>
          <w:r w:rsidR="000C0733" w:rsidRPr="006A1BC2">
            <w:rPr>
              <w:rFonts w:ascii="Candara" w:eastAsia="Candara" w:hAnsi="Candara" w:cs="Candara"/>
              <w:spacing w:val="2"/>
              <w:sz w:val="24"/>
              <w:szCs w:val="24"/>
            </w:rPr>
            <w:t>P</w:t>
          </w:r>
          <w:r w:rsidR="000C0733" w:rsidRPr="006A1BC2">
            <w:rPr>
              <w:rFonts w:ascii="Candara" w:eastAsia="Candara" w:hAnsi="Candara" w:cs="Candara"/>
              <w:sz w:val="24"/>
              <w:szCs w:val="24"/>
            </w:rPr>
            <w:t>o</w:t>
          </w:r>
          <w:r w:rsidR="000C0733" w:rsidRPr="006A1BC2">
            <w:rPr>
              <w:rFonts w:ascii="Candara" w:eastAsia="Candara" w:hAnsi="Candara" w:cs="Candara"/>
              <w:spacing w:val="-2"/>
              <w:sz w:val="24"/>
              <w:szCs w:val="24"/>
            </w:rPr>
            <w:t>l</w:t>
          </w:r>
          <w:r w:rsidR="000C0733" w:rsidRPr="006A1BC2">
            <w:rPr>
              <w:rFonts w:ascii="Candara" w:eastAsia="Candara" w:hAnsi="Candara" w:cs="Candara"/>
              <w:spacing w:val="-4"/>
              <w:sz w:val="24"/>
              <w:szCs w:val="24"/>
            </w:rPr>
            <w:t>i</w:t>
          </w:r>
          <w:r w:rsidR="000C0733" w:rsidRPr="006A1BC2">
            <w:rPr>
              <w:rFonts w:ascii="Candara" w:eastAsia="Candara" w:hAnsi="Candara" w:cs="Candara"/>
              <w:spacing w:val="2"/>
              <w:sz w:val="24"/>
              <w:szCs w:val="24"/>
            </w:rPr>
            <w:t>c</w:t>
          </w:r>
          <w:r w:rsidR="000C0733" w:rsidRPr="006A1BC2">
            <w:rPr>
              <w:rFonts w:ascii="Candara" w:eastAsia="Candara" w:hAnsi="Candara" w:cs="Candara"/>
              <w:sz w:val="24"/>
              <w:szCs w:val="24"/>
            </w:rPr>
            <w:t>y</w:t>
          </w:r>
        </w:p>
        <w:p w14:paraId="38F2D134" w14:textId="77777777" w:rsidR="000C0733" w:rsidRPr="006A1BC2" w:rsidRDefault="000C0733" w:rsidP="00192E90">
          <w:pPr>
            <w:spacing w:before="4"/>
            <w:ind w:right="55"/>
            <w:rPr>
              <w:rFonts w:ascii="Candara" w:eastAsia="Candara" w:hAnsi="Candara" w:cs="Candara"/>
              <w:sz w:val="24"/>
              <w:szCs w:val="24"/>
            </w:rPr>
          </w:pPr>
          <w:r w:rsidRPr="006A1BC2">
            <w:rPr>
              <w:rFonts w:ascii="Candara" w:eastAsia="Candara" w:hAnsi="Candara" w:cs="Candara"/>
              <w:spacing w:val="-1"/>
              <w:sz w:val="24"/>
              <w:szCs w:val="24"/>
            </w:rPr>
            <w:t xml:space="preserve">Wribbenhall </w:t>
          </w:r>
          <w:r w:rsidRPr="006A1BC2">
            <w:rPr>
              <w:rFonts w:ascii="Candara" w:eastAsia="Candara" w:hAnsi="Candara" w:cs="Candara"/>
              <w:spacing w:val="-5"/>
              <w:sz w:val="24"/>
              <w:szCs w:val="24"/>
            </w:rPr>
            <w:t>School</w:t>
          </w:r>
          <w:r w:rsidRPr="006A1BC2">
            <w:rPr>
              <w:rFonts w:ascii="Candara" w:eastAsia="Candara" w:hAnsi="Candara" w:cs="Candara"/>
              <w:spacing w:val="2"/>
              <w:sz w:val="24"/>
              <w:szCs w:val="24"/>
            </w:rPr>
            <w:t xml:space="preserve"> </w:t>
          </w:r>
          <w:r w:rsidRPr="006A1BC2">
            <w:rPr>
              <w:rFonts w:ascii="Candara" w:eastAsia="Candara" w:hAnsi="Candara" w:cs="Candara"/>
              <w:spacing w:val="-3"/>
              <w:sz w:val="24"/>
              <w:szCs w:val="24"/>
            </w:rPr>
            <w:t>P</w:t>
          </w:r>
          <w:r w:rsidRPr="006A1BC2">
            <w:rPr>
              <w:rFonts w:ascii="Candara" w:eastAsia="Candara" w:hAnsi="Candara" w:cs="Candara"/>
              <w:spacing w:val="1"/>
              <w:sz w:val="24"/>
              <w:szCs w:val="24"/>
            </w:rPr>
            <w:t>r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os</w:t>
          </w:r>
          <w:r w:rsidRPr="006A1BC2">
            <w:rPr>
              <w:rFonts w:ascii="Candara" w:eastAsia="Candara" w:hAnsi="Candara" w:cs="Candara"/>
              <w:spacing w:val="1"/>
              <w:sz w:val="24"/>
              <w:szCs w:val="24"/>
            </w:rPr>
            <w:t>p</w:t>
          </w:r>
          <w:r w:rsidRPr="006A1BC2">
            <w:rPr>
              <w:rFonts w:ascii="Candara" w:eastAsia="Candara" w:hAnsi="Candara" w:cs="Candara"/>
              <w:spacing w:val="-3"/>
              <w:sz w:val="24"/>
              <w:szCs w:val="24"/>
            </w:rPr>
            <w:t>e</w:t>
          </w:r>
          <w:r w:rsidRPr="006A1BC2">
            <w:rPr>
              <w:rFonts w:ascii="Candara" w:eastAsia="Candara" w:hAnsi="Candara" w:cs="Candara"/>
              <w:spacing w:val="2"/>
              <w:sz w:val="24"/>
              <w:szCs w:val="24"/>
            </w:rPr>
            <w:t>c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t</w:t>
          </w:r>
          <w:r w:rsidRPr="006A1BC2">
            <w:rPr>
              <w:rFonts w:ascii="Candara" w:eastAsia="Candara" w:hAnsi="Candara" w:cs="Candara"/>
              <w:spacing w:val="1"/>
              <w:sz w:val="24"/>
              <w:szCs w:val="24"/>
            </w:rPr>
            <w:t>u</w:t>
          </w:r>
          <w:r w:rsidRPr="006A1BC2">
            <w:rPr>
              <w:rFonts w:ascii="Candara" w:eastAsia="Candara" w:hAnsi="Candara" w:cs="Candara"/>
              <w:sz w:val="24"/>
              <w:szCs w:val="24"/>
            </w:rPr>
            <w:t>s</w:t>
          </w:r>
        </w:p>
        <w:p w14:paraId="7B3A6F44" w14:textId="77777777" w:rsidR="00544A17" w:rsidRDefault="00544A17" w:rsidP="00192E90">
          <w:pPr>
            <w:ind w:right="55"/>
            <w:rPr>
              <w:rFonts w:ascii="Candara" w:eastAsia="Candara" w:hAnsi="Candara" w:cs="Candara"/>
              <w:b/>
              <w:spacing w:val="2"/>
              <w:sz w:val="24"/>
              <w:szCs w:val="24"/>
            </w:rPr>
          </w:pPr>
        </w:p>
        <w:p w14:paraId="56508285" w14:textId="53519127" w:rsidR="000C0733" w:rsidRPr="006A1BC2" w:rsidRDefault="000C0733" w:rsidP="00192E90">
          <w:pPr>
            <w:ind w:right="55"/>
            <w:rPr>
              <w:rFonts w:ascii="Candara" w:eastAsia="Candara" w:hAnsi="Candara" w:cs="Candara"/>
              <w:b/>
              <w:sz w:val="24"/>
              <w:szCs w:val="24"/>
            </w:rPr>
          </w:pPr>
          <w:r w:rsidRPr="006A1BC2">
            <w:rPr>
              <w:rFonts w:ascii="Candara" w:eastAsia="Candara" w:hAnsi="Candara" w:cs="Candara"/>
              <w:b/>
              <w:spacing w:val="2"/>
              <w:sz w:val="24"/>
              <w:szCs w:val="24"/>
            </w:rPr>
            <w:t>A</w:t>
          </w:r>
          <w:r w:rsidRPr="006A1BC2">
            <w:rPr>
              <w:rFonts w:ascii="Candara" w:eastAsia="Candara" w:hAnsi="Candara" w:cs="Candara"/>
              <w:b/>
              <w:sz w:val="24"/>
              <w:szCs w:val="24"/>
            </w:rPr>
            <w:t>pp</w:t>
          </w:r>
          <w:r w:rsidRPr="006A1BC2">
            <w:rPr>
              <w:rFonts w:ascii="Candara" w:eastAsia="Candara" w:hAnsi="Candara" w:cs="Candara"/>
              <w:b/>
              <w:spacing w:val="-1"/>
              <w:sz w:val="24"/>
              <w:szCs w:val="24"/>
            </w:rPr>
            <w:t>r</w:t>
          </w:r>
          <w:r w:rsidRPr="006A1BC2">
            <w:rPr>
              <w:rFonts w:ascii="Candara" w:eastAsia="Candara" w:hAnsi="Candara" w:cs="Candara"/>
              <w:b/>
              <w:sz w:val="24"/>
              <w:szCs w:val="24"/>
            </w:rPr>
            <w:t>o</w:t>
          </w:r>
          <w:r w:rsidRPr="006A1BC2">
            <w:rPr>
              <w:rFonts w:ascii="Candara" w:eastAsia="Candara" w:hAnsi="Candara" w:cs="Candara"/>
              <w:b/>
              <w:spacing w:val="-2"/>
              <w:sz w:val="24"/>
              <w:szCs w:val="24"/>
            </w:rPr>
            <w:t>v</w:t>
          </w:r>
          <w:r w:rsidRPr="006A1BC2">
            <w:rPr>
              <w:rFonts w:ascii="Candara" w:eastAsia="Candara" w:hAnsi="Candara" w:cs="Candara"/>
              <w:b/>
              <w:spacing w:val="2"/>
              <w:sz w:val="24"/>
              <w:szCs w:val="24"/>
            </w:rPr>
            <w:t>e</w:t>
          </w:r>
          <w:r w:rsidRPr="006A1BC2">
            <w:rPr>
              <w:rFonts w:ascii="Candara" w:eastAsia="Candara" w:hAnsi="Candara" w:cs="Candara"/>
              <w:b/>
              <w:sz w:val="24"/>
              <w:szCs w:val="24"/>
            </w:rPr>
            <w:t>d</w:t>
          </w:r>
          <w:r w:rsidRPr="006A1BC2">
            <w:rPr>
              <w:rFonts w:ascii="Candara" w:eastAsia="Candara" w:hAnsi="Candara" w:cs="Candara"/>
              <w:b/>
              <w:spacing w:val="2"/>
              <w:sz w:val="24"/>
              <w:szCs w:val="24"/>
            </w:rPr>
            <w:t xml:space="preserve"> b</w:t>
          </w:r>
          <w:r w:rsidRPr="006A1BC2">
            <w:rPr>
              <w:rFonts w:ascii="Candara" w:eastAsia="Candara" w:hAnsi="Candara" w:cs="Candara"/>
              <w:b/>
              <w:spacing w:val="-2"/>
              <w:sz w:val="24"/>
              <w:szCs w:val="24"/>
            </w:rPr>
            <w:t>y</w:t>
          </w:r>
          <w:r w:rsidRPr="006A1BC2">
            <w:rPr>
              <w:rFonts w:ascii="Candara" w:eastAsia="Candara" w:hAnsi="Candara" w:cs="Candara"/>
              <w:b/>
              <w:sz w:val="24"/>
              <w:szCs w:val="24"/>
            </w:rPr>
            <w:t>:</w:t>
          </w:r>
        </w:p>
        <w:p w14:paraId="69ABFEDB" w14:textId="10028877" w:rsidR="000C0733" w:rsidRDefault="000A29DC" w:rsidP="00192E90">
          <w:pPr>
            <w:ind w:right="55"/>
            <w:rPr>
              <w:rFonts w:ascii="Candara" w:eastAsia="Candara" w:hAnsi="Candara" w:cs="Candara"/>
              <w:sz w:val="24"/>
              <w:szCs w:val="24"/>
            </w:rPr>
          </w:pPr>
          <w:r w:rsidRPr="006A1BC2">
            <w:rPr>
              <w:rFonts w:ascii="Candara" w:eastAsia="Candara" w:hAnsi="Candara" w:cs="Candara"/>
              <w:sz w:val="24"/>
              <w:szCs w:val="24"/>
            </w:rPr>
            <w:t>Proprietor:</w:t>
          </w:r>
          <w:r w:rsidR="000C0733" w:rsidRPr="006A1BC2">
            <w:rPr>
              <w:rFonts w:ascii="Candara" w:eastAsia="Candara" w:hAnsi="Candara" w:cs="Candara"/>
              <w:sz w:val="24"/>
              <w:szCs w:val="24"/>
            </w:rPr>
            <w:t xml:space="preserve"> Ellis Wells</w:t>
          </w:r>
        </w:p>
        <w:p w14:paraId="5997B647" w14:textId="0E736223" w:rsidR="000C0733" w:rsidRPr="006A1BC2" w:rsidRDefault="00082B1A" w:rsidP="0069108B">
          <w:pPr>
            <w:ind w:right="55"/>
            <w:rPr>
              <w:rFonts w:ascii="Candara" w:hAnsi="Candara"/>
            </w:rPr>
          </w:pPr>
          <w:r>
            <w:rPr>
              <w:rFonts w:ascii="Candara" w:eastAsia="Candara" w:hAnsi="Candara" w:cs="Candara"/>
              <w:sz w:val="24"/>
              <w:szCs w:val="24"/>
            </w:rPr>
            <w:t>31</w:t>
          </w:r>
          <w:r w:rsidRPr="00082B1A">
            <w:rPr>
              <w:rFonts w:ascii="Candara" w:eastAsia="Candara" w:hAnsi="Candara" w:cs="Candara"/>
              <w:sz w:val="24"/>
              <w:szCs w:val="24"/>
              <w:vertAlign w:val="superscript"/>
            </w:rPr>
            <w:t>st</w:t>
          </w:r>
          <w:r>
            <w:rPr>
              <w:rFonts w:ascii="Candara" w:eastAsia="Candara" w:hAnsi="Candara" w:cs="Candara"/>
              <w:sz w:val="24"/>
              <w:szCs w:val="24"/>
            </w:rPr>
            <w:t xml:space="preserve"> August </w:t>
          </w:r>
          <w:bookmarkStart w:id="1" w:name="_GoBack"/>
          <w:bookmarkEnd w:id="1"/>
          <w:r>
            <w:rPr>
              <w:rFonts w:ascii="Candara" w:eastAsia="Candara" w:hAnsi="Candara" w:cs="Candara"/>
              <w:sz w:val="24"/>
              <w:szCs w:val="24"/>
            </w:rPr>
            <w:t>2020</w:t>
          </w:r>
        </w:p>
        <w:p w14:paraId="4196C282" w14:textId="07BB7C02" w:rsidR="000C0733" w:rsidRPr="006A1BC2" w:rsidRDefault="000C0733" w:rsidP="0069108B">
          <w:pPr>
            <w:ind w:right="55"/>
            <w:rPr>
              <w:rFonts w:ascii="Candara" w:hAnsi="Candara"/>
            </w:rPr>
          </w:pPr>
          <w:r w:rsidRPr="006A1BC2">
            <w:rPr>
              <w:rFonts w:ascii="Candara" w:hAnsi="Candara"/>
            </w:rPr>
            <w:br w:type="page"/>
          </w:r>
        </w:p>
      </w:sdtContent>
    </w:sdt>
    <w:p w14:paraId="6D98B390" w14:textId="147500BA" w:rsidR="00867532" w:rsidRPr="006A1BC2" w:rsidRDefault="000C0733" w:rsidP="0069108B">
      <w:pPr>
        <w:ind w:left="120"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lastRenderedPageBreak/>
        <w:t>Wribbenhall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Sc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oo</w:t>
      </w:r>
      <w:r w:rsidR="00D857AB" w:rsidRPr="006A1BC2">
        <w:rPr>
          <w:rFonts w:ascii="Candara" w:eastAsia="Arial" w:hAnsi="Candara" w:cs="Arial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is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m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="00D857AB" w:rsidRPr="006A1BC2">
        <w:rPr>
          <w:rFonts w:ascii="Candara" w:eastAsia="Arial" w:hAnsi="Candara" w:cs="Arial"/>
          <w:sz w:val="24"/>
          <w:szCs w:val="24"/>
        </w:rPr>
        <w:t>itt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to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ov</w:t>
      </w:r>
      <w:r w:rsidR="00D857AB" w:rsidRPr="006A1BC2">
        <w:rPr>
          <w:rFonts w:ascii="Candara" w:eastAsia="Arial" w:hAnsi="Candara" w:cs="Arial"/>
          <w:sz w:val="24"/>
          <w:szCs w:val="24"/>
        </w:rPr>
        <w:t>idi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g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edu</w:t>
      </w:r>
      <w:r w:rsidR="00D857AB" w:rsidRPr="006A1BC2">
        <w:rPr>
          <w:rFonts w:ascii="Candara" w:eastAsia="Arial" w:hAnsi="Candara" w:cs="Arial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ti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traini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g 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t is</w:t>
      </w:r>
      <w:r w:rsidR="00D857AB" w:rsidRPr="006A1BC2">
        <w:rPr>
          <w:rFonts w:ascii="Candara" w:eastAsia="Arial" w:hAnsi="Candara" w:cs="Arial"/>
          <w:spacing w:val="19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op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ab</w:t>
      </w:r>
      <w:r w:rsidR="00D857AB" w:rsidRPr="006A1BC2">
        <w:rPr>
          <w:rFonts w:ascii="Candara" w:eastAsia="Arial" w:hAnsi="Candara" w:cs="Arial"/>
          <w:sz w:val="24"/>
          <w:szCs w:val="24"/>
        </w:rPr>
        <w:t>le</w:t>
      </w:r>
      <w:r w:rsidR="00D857AB" w:rsidRPr="006A1BC2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to</w:t>
      </w:r>
      <w:r w:rsidR="00D857AB" w:rsidRPr="006A1BC2">
        <w:rPr>
          <w:rFonts w:ascii="Candara" w:eastAsia="Arial" w:hAnsi="Candara" w:cs="Arial"/>
          <w:spacing w:val="2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ll</w:t>
      </w:r>
      <w:r w:rsidR="00D857AB" w:rsidRPr="006A1BC2">
        <w:rPr>
          <w:rFonts w:ascii="Candara" w:eastAsia="Arial" w:hAnsi="Candara" w:cs="Arial"/>
          <w:spacing w:val="19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in</w:t>
      </w:r>
      <w:r w:rsidR="00D857AB" w:rsidRPr="006A1BC2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en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="00D857AB" w:rsidRPr="006A1BC2">
        <w:rPr>
          <w:rFonts w:ascii="Candara" w:eastAsia="Arial" w:hAnsi="Candara" w:cs="Arial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onme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he</w:t>
      </w:r>
      <w:r w:rsidR="00D857AB" w:rsidRPr="006A1BC2">
        <w:rPr>
          <w:rFonts w:ascii="Candara" w:eastAsia="Arial" w:hAnsi="Candara" w:cs="Arial"/>
          <w:sz w:val="24"/>
          <w:szCs w:val="24"/>
        </w:rPr>
        <w:t>re</w:t>
      </w:r>
      <w:r w:rsidR="00D857AB" w:rsidRPr="006A1BC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cti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="00D857AB" w:rsidRPr="006A1BC2">
        <w:rPr>
          <w:rFonts w:ascii="Candara" w:eastAsia="Arial" w:hAnsi="Candara" w:cs="Arial"/>
          <w:sz w:val="24"/>
          <w:szCs w:val="24"/>
        </w:rPr>
        <w:t>ities</w:t>
      </w:r>
      <w:r w:rsidR="00D857AB" w:rsidRPr="006A1BC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ke</w:t>
      </w:r>
      <w:r w:rsidR="00D857AB" w:rsidRPr="006A1BC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ce in</w:t>
      </w:r>
      <w:r w:rsidR="00D857AB" w:rsidRPr="006A1BC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f</w:t>
      </w:r>
      <w:r w:rsidR="00D857AB" w:rsidRPr="006A1BC2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be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z w:val="24"/>
          <w:szCs w:val="24"/>
        </w:rPr>
        <w:t>f</w:t>
      </w:r>
      <w:r w:rsidR="00D857AB" w:rsidRPr="006A1BC2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f</w:t>
      </w:r>
      <w:r w:rsidR="00D857AB" w:rsidRPr="006A1BC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hoo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l. </w:t>
      </w:r>
      <w:r w:rsidR="00D857AB" w:rsidRPr="006A1BC2">
        <w:rPr>
          <w:rFonts w:ascii="Candara" w:eastAsia="Arial" w:hAnsi="Candara" w:cs="Arial"/>
          <w:spacing w:val="2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sc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oo</w:t>
      </w:r>
      <w:r w:rsidR="00D857AB" w:rsidRPr="006A1BC2">
        <w:rPr>
          <w:rFonts w:ascii="Candara" w:eastAsia="Arial" w:hAnsi="Candara" w:cs="Arial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rks</w:t>
      </w:r>
      <w:r w:rsidR="00D857AB"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="00D857AB" w:rsidRPr="006A1BC2">
        <w:rPr>
          <w:rFonts w:ascii="Candara" w:eastAsia="Arial" w:hAnsi="Candara" w:cs="Arial"/>
          <w:sz w:val="24"/>
          <w:szCs w:val="24"/>
        </w:rPr>
        <w:t>ro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cti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ly</w:t>
      </w:r>
      <w:r w:rsidR="00D857AB"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to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en</w:t>
      </w:r>
      <w:r w:rsidR="00D857AB" w:rsidRPr="006A1BC2">
        <w:rPr>
          <w:rFonts w:ascii="Candara" w:eastAsia="Arial" w:hAnsi="Candara" w:cs="Arial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="00D857AB" w:rsidRPr="006A1BC2">
        <w:rPr>
          <w:rFonts w:ascii="Candara" w:eastAsia="Arial" w:hAnsi="Candara" w:cs="Arial"/>
          <w:sz w:val="24"/>
          <w:szCs w:val="24"/>
        </w:rPr>
        <w:t>re 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pupils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u</w:t>
      </w:r>
      <w:r w:rsidR="00D857AB" w:rsidRPr="006A1BC2">
        <w:rPr>
          <w:rFonts w:ascii="Candara" w:eastAsia="Arial" w:hAnsi="Candara" w:cs="Arial"/>
          <w:sz w:val="24"/>
          <w:szCs w:val="24"/>
        </w:rPr>
        <w:t>f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fe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z w:val="24"/>
          <w:szCs w:val="24"/>
        </w:rPr>
        <w:t>isc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="00D857AB" w:rsidRPr="006A1BC2">
        <w:rPr>
          <w:rFonts w:ascii="Candara" w:eastAsia="Arial" w:hAnsi="Candara" w:cs="Arial"/>
          <w:sz w:val="24"/>
          <w:szCs w:val="24"/>
        </w:rPr>
        <w:t>in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au</w:t>
      </w:r>
      <w:r w:rsidR="00D857AB" w:rsidRPr="006A1BC2">
        <w:rPr>
          <w:rFonts w:ascii="Candara" w:eastAsia="Arial" w:hAnsi="Candara" w:cs="Arial"/>
          <w:sz w:val="24"/>
          <w:szCs w:val="24"/>
        </w:rPr>
        <w:t>se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4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f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bu</w:t>
      </w:r>
      <w:r w:rsidR="00D857AB" w:rsidRPr="006A1BC2">
        <w:rPr>
          <w:rFonts w:ascii="Candara" w:eastAsia="Arial" w:hAnsi="Candara" w:cs="Arial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="00D857AB" w:rsidRPr="006A1BC2">
        <w:rPr>
          <w:rFonts w:ascii="Candara" w:eastAsia="Arial" w:hAnsi="Candara" w:cs="Arial"/>
          <w:sz w:val="24"/>
          <w:szCs w:val="24"/>
        </w:rPr>
        <w:t>in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or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ha</w:t>
      </w:r>
      <w:r w:rsidR="00D857AB" w:rsidRPr="006A1BC2">
        <w:rPr>
          <w:rFonts w:ascii="Candara" w:eastAsia="Arial" w:hAnsi="Candara" w:cs="Arial"/>
          <w:sz w:val="24"/>
          <w:szCs w:val="24"/>
        </w:rPr>
        <w:t>rass</w:t>
      </w:r>
      <w:r w:rsidR="00D857AB" w:rsidRPr="006A1BC2">
        <w:rPr>
          <w:rFonts w:ascii="Candara" w:eastAsia="Arial" w:hAnsi="Candara" w:cs="Arial"/>
          <w:spacing w:val="2"/>
          <w:sz w:val="24"/>
          <w:szCs w:val="24"/>
        </w:rPr>
        <w:t>m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t.</w:t>
      </w:r>
      <w:r w:rsidR="00CE1000" w:rsidRPr="006A1BC2">
        <w:rPr>
          <w:rFonts w:ascii="Candara" w:eastAsia="Arial" w:hAnsi="Candara" w:cs="Arial"/>
          <w:sz w:val="24"/>
          <w:szCs w:val="24"/>
        </w:rPr>
        <w:t xml:space="preserve"> </w:t>
      </w:r>
    </w:p>
    <w:p w14:paraId="6D98B391" w14:textId="77777777" w:rsidR="00867532" w:rsidRPr="006A1BC2" w:rsidRDefault="00867532" w:rsidP="0069108B">
      <w:pPr>
        <w:spacing w:before="2" w:line="280" w:lineRule="exact"/>
        <w:ind w:right="55"/>
        <w:rPr>
          <w:rFonts w:ascii="Candara" w:hAnsi="Candara"/>
          <w:sz w:val="28"/>
          <w:szCs w:val="28"/>
        </w:rPr>
      </w:pPr>
    </w:p>
    <w:p w14:paraId="6D98B392" w14:textId="2ECAE5C2" w:rsidR="00867532" w:rsidRPr="006A1BC2" w:rsidRDefault="00D857AB" w:rsidP="0069108B">
      <w:pPr>
        <w:spacing w:line="260" w:lineRule="exact"/>
        <w:ind w:left="120"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pacing w:val="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sc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oo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rec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Pr="006A1BC2">
        <w:rPr>
          <w:rFonts w:ascii="Candara" w:eastAsia="Arial" w:hAnsi="Candara" w:cs="Arial"/>
          <w:sz w:val="24"/>
          <w:szCs w:val="24"/>
        </w:rPr>
        <w:t>in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="00CE1000" w:rsidRPr="006A1BC2">
        <w:rPr>
          <w:rFonts w:ascii="Candara" w:eastAsia="Arial" w:hAnsi="Candara" w:cs="Arial"/>
          <w:spacing w:val="-1"/>
          <w:sz w:val="24"/>
          <w:szCs w:val="24"/>
        </w:rPr>
        <w:t xml:space="preserve"> or </w:t>
      </w:r>
      <w:r w:rsidRPr="006A1BC2">
        <w:rPr>
          <w:rFonts w:ascii="Candara" w:eastAsia="Arial" w:hAnsi="Candara" w:cs="Arial"/>
          <w:sz w:val="24"/>
          <w:szCs w:val="24"/>
        </w:rPr>
        <w:t>/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ha</w:t>
      </w:r>
      <w:r w:rsidRPr="006A1BC2">
        <w:rPr>
          <w:rFonts w:ascii="Candara" w:eastAsia="Arial" w:hAnsi="Candara" w:cs="Arial"/>
          <w:sz w:val="24"/>
          <w:szCs w:val="24"/>
        </w:rPr>
        <w:t>rass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is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l, c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le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 xml:space="preserve">to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Pr="006A1BC2">
        <w:rPr>
          <w:rFonts w:ascii="Candara" w:eastAsia="Arial" w:hAnsi="Candara" w:cs="Arial"/>
          <w:sz w:val="24"/>
          <w:szCs w:val="24"/>
        </w:rPr>
        <w:t>istress,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6A1BC2">
        <w:rPr>
          <w:rFonts w:ascii="Candara" w:eastAsia="Arial" w:hAnsi="Candara" w:cs="Arial"/>
          <w:sz w:val="24"/>
          <w:szCs w:val="24"/>
        </w:rPr>
        <w:t>cci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en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s</w:t>
      </w:r>
      <w:r w:rsidRPr="006A1BC2">
        <w:rPr>
          <w:rFonts w:ascii="Candara" w:eastAsia="Arial" w:hAnsi="Candara" w:cs="Arial"/>
          <w:i/>
          <w:sz w:val="24"/>
          <w:szCs w:val="24"/>
        </w:rPr>
        <w:t>,</w:t>
      </w:r>
      <w:r w:rsidRPr="006A1BC2">
        <w:rPr>
          <w:rFonts w:ascii="Candara" w:eastAsia="Arial" w:hAnsi="Candara" w:cs="Arial"/>
          <w:i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 xml:space="preserve">ss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oo</w:t>
      </w:r>
      <w:r w:rsidRPr="006A1BC2">
        <w:rPr>
          <w:rFonts w:ascii="Candara" w:eastAsia="Arial" w:hAnsi="Candara" w:cs="Arial"/>
          <w:sz w:val="24"/>
          <w:szCs w:val="24"/>
        </w:rPr>
        <w:t xml:space="preserve">r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ma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.</w:t>
      </w:r>
    </w:p>
    <w:p w14:paraId="6D98B393" w14:textId="77777777" w:rsidR="00867532" w:rsidRPr="006A1BC2" w:rsidRDefault="00867532" w:rsidP="0069108B">
      <w:pPr>
        <w:spacing w:before="14" w:line="260" w:lineRule="exact"/>
        <w:ind w:right="55"/>
        <w:rPr>
          <w:rFonts w:ascii="Candara" w:hAnsi="Candara"/>
          <w:sz w:val="26"/>
          <w:szCs w:val="26"/>
        </w:rPr>
      </w:pPr>
    </w:p>
    <w:p w14:paraId="6D98B394" w14:textId="0F77D5B7" w:rsidR="00867532" w:rsidRPr="006A1BC2" w:rsidRDefault="00D857AB" w:rsidP="0069108B">
      <w:pPr>
        <w:ind w:left="120"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b/>
          <w:sz w:val="24"/>
          <w:szCs w:val="24"/>
        </w:rPr>
        <w:t>Definitions</w:t>
      </w:r>
      <w:r w:rsidRPr="006A1BC2">
        <w:rPr>
          <w:rFonts w:ascii="Candara" w:eastAsia="Arial" w:hAnsi="Candara" w:cs="Arial"/>
          <w:b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z w:val="24"/>
          <w:szCs w:val="24"/>
        </w:rPr>
        <w:t>of Bullying or harassment</w:t>
      </w:r>
    </w:p>
    <w:p w14:paraId="6D98B395" w14:textId="77777777" w:rsidR="00867532" w:rsidRPr="006A1BC2" w:rsidRDefault="00867532" w:rsidP="0069108B">
      <w:pPr>
        <w:spacing w:before="16" w:line="260" w:lineRule="exact"/>
        <w:ind w:right="55"/>
        <w:rPr>
          <w:rFonts w:ascii="Candara" w:hAnsi="Candara"/>
          <w:sz w:val="26"/>
          <w:szCs w:val="26"/>
        </w:rPr>
      </w:pPr>
    </w:p>
    <w:p w14:paraId="6D98B396" w14:textId="77777777" w:rsidR="00867532" w:rsidRPr="006A1BC2" w:rsidRDefault="00D857AB" w:rsidP="0069108B">
      <w:pPr>
        <w:ind w:left="120"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b/>
          <w:sz w:val="24"/>
          <w:szCs w:val="24"/>
        </w:rPr>
        <w:t>B</w:t>
      </w:r>
      <w:r w:rsidRPr="006A1BC2">
        <w:rPr>
          <w:rFonts w:ascii="Candara" w:eastAsia="Arial" w:hAnsi="Candara" w:cs="Arial"/>
          <w:b/>
          <w:spacing w:val="-1"/>
          <w:sz w:val="24"/>
          <w:szCs w:val="24"/>
        </w:rPr>
        <w:t>u</w:t>
      </w:r>
      <w:r w:rsidRPr="006A1BC2">
        <w:rPr>
          <w:rFonts w:ascii="Candara" w:eastAsia="Arial" w:hAnsi="Candara" w:cs="Arial"/>
          <w:b/>
          <w:sz w:val="24"/>
          <w:szCs w:val="24"/>
        </w:rPr>
        <w:t>l</w:t>
      </w:r>
      <w:r w:rsidRPr="006A1BC2">
        <w:rPr>
          <w:rFonts w:ascii="Candara" w:eastAsia="Arial" w:hAnsi="Candara" w:cs="Arial"/>
          <w:b/>
          <w:spacing w:val="3"/>
          <w:sz w:val="24"/>
          <w:szCs w:val="24"/>
        </w:rPr>
        <w:t>l</w:t>
      </w:r>
      <w:r w:rsidRPr="006A1BC2">
        <w:rPr>
          <w:rFonts w:ascii="Candara" w:eastAsia="Arial" w:hAnsi="Candara" w:cs="Arial"/>
          <w:b/>
          <w:spacing w:val="-6"/>
          <w:sz w:val="24"/>
          <w:szCs w:val="24"/>
        </w:rPr>
        <w:t>y</w:t>
      </w:r>
      <w:r w:rsidRPr="006A1BC2">
        <w:rPr>
          <w:rFonts w:ascii="Candara" w:eastAsia="Arial" w:hAnsi="Candara" w:cs="Arial"/>
          <w:b/>
          <w:sz w:val="24"/>
          <w:szCs w:val="24"/>
        </w:rPr>
        <w:t>ing</w:t>
      </w:r>
      <w:r w:rsidRPr="006A1BC2">
        <w:rPr>
          <w:rFonts w:ascii="Candara" w:eastAsia="Arial" w:hAnsi="Candara" w:cs="Arial"/>
          <w:b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is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da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 xml:space="preserve">n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t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f 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om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ro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m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se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 xml:space="preserve">f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po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po</w:t>
      </w:r>
      <w:r w:rsidRPr="006A1BC2">
        <w:rPr>
          <w:rFonts w:ascii="Candara" w:eastAsia="Arial" w:hAnsi="Candara" w:cs="Arial"/>
          <w:sz w:val="24"/>
          <w:szCs w:val="24"/>
        </w:rPr>
        <w:t>siti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le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rec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z w:val="24"/>
          <w:szCs w:val="24"/>
        </w:rPr>
        <w:t>ie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 xml:space="preserve">t 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ee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 xml:space="preserve">g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hu</w:t>
      </w:r>
      <w:r w:rsidRPr="006A1BC2">
        <w:rPr>
          <w:rFonts w:ascii="Candara" w:eastAsia="Arial" w:hAnsi="Candara" w:cs="Arial"/>
          <w:sz w:val="24"/>
          <w:szCs w:val="24"/>
        </w:rPr>
        <w:t>rt,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up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t,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ln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ra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, isol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d</w:t>
      </w:r>
      <w:r w:rsidRPr="006A1BC2">
        <w:rPr>
          <w:rFonts w:ascii="Candara" w:eastAsia="Arial" w:hAnsi="Candara" w:cs="Arial"/>
          <w:sz w:val="24"/>
          <w:szCs w:val="24"/>
        </w:rPr>
        <w:t>,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 xml:space="preserve">r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he</w:t>
      </w:r>
      <w:r w:rsidRPr="006A1BC2">
        <w:rPr>
          <w:rFonts w:ascii="Candara" w:eastAsia="Arial" w:hAnsi="Candara" w:cs="Arial"/>
          <w:sz w:val="24"/>
          <w:szCs w:val="24"/>
        </w:rPr>
        <w:t>lpl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Pr="006A1BC2">
        <w:rPr>
          <w:rFonts w:ascii="Candara" w:eastAsia="Arial" w:hAnsi="Candara" w:cs="Arial"/>
          <w:sz w:val="24"/>
          <w:szCs w:val="24"/>
        </w:rPr>
        <w:t>.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se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ta</w:t>
      </w:r>
      <w:r w:rsidRPr="006A1BC2">
        <w:rPr>
          <w:rFonts w:ascii="Candara" w:eastAsia="Arial" w:hAnsi="Candara" w:cs="Arial"/>
          <w:sz w:val="24"/>
          <w:szCs w:val="24"/>
        </w:rPr>
        <w:t>cks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ma</w:t>
      </w:r>
      <w:r w:rsidRPr="006A1BC2">
        <w:rPr>
          <w:rFonts w:ascii="Candara" w:eastAsia="Arial" w:hAnsi="Candara" w:cs="Arial"/>
          <w:sz w:val="24"/>
          <w:szCs w:val="24"/>
        </w:rPr>
        <w:t>y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rb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l,</w:t>
      </w:r>
      <w:r w:rsidRPr="006A1BC2">
        <w:rPr>
          <w:rFonts w:ascii="Candara" w:eastAsia="Arial" w:hAnsi="Candara" w:cs="Arial"/>
          <w:spacing w:val="9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 xml:space="preserve">l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 xml:space="preserve">r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ph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Pr="006A1BC2">
        <w:rPr>
          <w:rFonts w:ascii="Candara" w:eastAsia="Arial" w:hAnsi="Candara" w:cs="Arial"/>
          <w:sz w:val="24"/>
          <w:szCs w:val="24"/>
        </w:rPr>
        <w:t>sical.</w:t>
      </w:r>
    </w:p>
    <w:p w14:paraId="6D98B397" w14:textId="77777777" w:rsidR="00867532" w:rsidRPr="006A1BC2" w:rsidRDefault="00867532" w:rsidP="0069108B">
      <w:pPr>
        <w:spacing w:before="16" w:line="260" w:lineRule="exact"/>
        <w:ind w:right="55"/>
        <w:rPr>
          <w:rFonts w:ascii="Candara" w:hAnsi="Candara"/>
          <w:sz w:val="26"/>
          <w:szCs w:val="26"/>
        </w:rPr>
      </w:pPr>
    </w:p>
    <w:p w14:paraId="6D98B398" w14:textId="051C8634" w:rsidR="00867532" w:rsidRPr="006A1BC2" w:rsidRDefault="00D857AB" w:rsidP="0069108B">
      <w:pPr>
        <w:ind w:left="120"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b/>
          <w:sz w:val="24"/>
          <w:szCs w:val="24"/>
        </w:rPr>
        <w:t>Har</w:t>
      </w:r>
      <w:r w:rsidRPr="006A1BC2">
        <w:rPr>
          <w:rFonts w:ascii="Candara" w:eastAsia="Arial" w:hAnsi="Candara" w:cs="Arial"/>
          <w:b/>
          <w:spacing w:val="1"/>
          <w:sz w:val="24"/>
          <w:szCs w:val="24"/>
        </w:rPr>
        <w:t>ass</w:t>
      </w:r>
      <w:r w:rsidRPr="006A1BC2">
        <w:rPr>
          <w:rFonts w:ascii="Candara" w:eastAsia="Arial" w:hAnsi="Candara" w:cs="Arial"/>
          <w:b/>
          <w:spacing w:val="-2"/>
          <w:sz w:val="24"/>
          <w:szCs w:val="24"/>
        </w:rPr>
        <w:t>m</w:t>
      </w:r>
      <w:r w:rsidRPr="006A1BC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b/>
          <w:sz w:val="24"/>
          <w:szCs w:val="24"/>
        </w:rPr>
        <w:t>nt</w:t>
      </w:r>
      <w:r w:rsidRPr="006A1BC2">
        <w:rPr>
          <w:rFonts w:ascii="Candara" w:eastAsia="Arial" w:hAnsi="Candara" w:cs="Arial"/>
          <w:b/>
          <w:spacing w:val="2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rs</w:t>
      </w:r>
      <w:r w:rsidRPr="006A1BC2">
        <w:rPr>
          <w:rFonts w:ascii="Candara" w:eastAsia="Arial" w:hAnsi="Candara" w:cs="Arial"/>
          <w:spacing w:val="2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hen</w:t>
      </w:r>
      <w:r w:rsidRPr="006A1BC2">
        <w:rPr>
          <w:rFonts w:ascii="Candara" w:eastAsia="Arial" w:hAnsi="Candara" w:cs="Arial"/>
          <w:sz w:val="24"/>
          <w:szCs w:val="24"/>
        </w:rPr>
        <w:t>,</w:t>
      </w:r>
      <w:r w:rsidRPr="006A1BC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2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>ro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und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rac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,</w:t>
      </w:r>
      <w:r w:rsidRPr="006A1BC2">
        <w:rPr>
          <w:rFonts w:ascii="Candara" w:eastAsia="Arial" w:hAnsi="Candara" w:cs="Arial"/>
          <w:spacing w:val="20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ou</w:t>
      </w:r>
      <w:r w:rsidRPr="006A1BC2">
        <w:rPr>
          <w:rFonts w:ascii="Candara" w:eastAsia="Arial" w:hAnsi="Candara" w:cs="Arial"/>
          <w:sz w:val="24"/>
          <w:szCs w:val="24"/>
        </w:rPr>
        <w:t>r,</w:t>
      </w:r>
      <w:r w:rsidRPr="006A1BC2">
        <w:rPr>
          <w:rFonts w:ascii="Candara" w:eastAsia="Arial" w:hAnsi="Candara" w:cs="Arial"/>
          <w:spacing w:val="19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na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na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l</w:t>
      </w:r>
      <w:r w:rsidRPr="006A1BC2">
        <w:rPr>
          <w:rFonts w:ascii="Candara" w:eastAsia="Arial" w:hAnsi="Candara" w:cs="Arial"/>
          <w:sz w:val="24"/>
          <w:szCs w:val="24"/>
        </w:rPr>
        <w:t>it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Pr="006A1BC2">
        <w:rPr>
          <w:rFonts w:ascii="Candara" w:eastAsia="Arial" w:hAnsi="Candara" w:cs="Arial"/>
          <w:sz w:val="24"/>
          <w:szCs w:val="24"/>
        </w:rPr>
        <w:t>,</w:t>
      </w:r>
      <w:r w:rsidRPr="006A1BC2">
        <w:rPr>
          <w:rFonts w:ascii="Candara" w:eastAsia="Arial" w:hAnsi="Candara" w:cs="Arial"/>
          <w:spacing w:val="2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hn</w:t>
      </w:r>
      <w:r w:rsidRPr="006A1BC2">
        <w:rPr>
          <w:rFonts w:ascii="Candara" w:eastAsia="Arial" w:hAnsi="Candara" w:cs="Arial"/>
          <w:sz w:val="24"/>
          <w:szCs w:val="24"/>
        </w:rPr>
        <w:t xml:space="preserve">ic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ig</w:t>
      </w:r>
      <w:r w:rsidRPr="006A1BC2">
        <w:rPr>
          <w:rFonts w:ascii="Candara" w:eastAsia="Arial" w:hAnsi="Candara" w:cs="Arial"/>
          <w:sz w:val="24"/>
          <w:szCs w:val="24"/>
        </w:rPr>
        <w:t>in,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nde</w:t>
      </w:r>
      <w:r w:rsidRPr="006A1BC2">
        <w:rPr>
          <w:rFonts w:ascii="Candara" w:eastAsia="Arial" w:hAnsi="Candara" w:cs="Arial"/>
          <w:sz w:val="24"/>
          <w:szCs w:val="24"/>
        </w:rPr>
        <w:t>r,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,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h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lth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s,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d</w:t>
      </w:r>
      <w:r w:rsidRPr="006A1BC2">
        <w:rPr>
          <w:rFonts w:ascii="Candara" w:eastAsia="Arial" w:hAnsi="Candara" w:cs="Arial"/>
          <w:sz w:val="24"/>
          <w:szCs w:val="24"/>
        </w:rPr>
        <w:t>isa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z w:val="24"/>
          <w:szCs w:val="24"/>
        </w:rPr>
        <w:t>it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Pr="006A1BC2">
        <w:rPr>
          <w:rFonts w:ascii="Candara" w:eastAsia="Arial" w:hAnsi="Candara" w:cs="Arial"/>
          <w:sz w:val="24"/>
          <w:szCs w:val="24"/>
        </w:rPr>
        <w:t>,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x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ua</w:t>
      </w:r>
      <w:r w:rsidRPr="006A1BC2">
        <w:rPr>
          <w:rFonts w:ascii="Candara" w:eastAsia="Arial" w:hAnsi="Candara" w:cs="Arial"/>
          <w:sz w:val="24"/>
          <w:szCs w:val="24"/>
        </w:rPr>
        <w:t xml:space="preserve">l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en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on</w:t>
      </w:r>
      <w:r w:rsidRPr="006A1BC2">
        <w:rPr>
          <w:rFonts w:ascii="Candara" w:eastAsia="Arial" w:hAnsi="Candara" w:cs="Arial"/>
          <w:sz w:val="24"/>
          <w:szCs w:val="24"/>
        </w:rPr>
        <w:t xml:space="preserve">,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po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z w:val="24"/>
          <w:szCs w:val="24"/>
        </w:rPr>
        <w:t>tic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rel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ig</w:t>
      </w:r>
      <w:r w:rsidRPr="006A1BC2">
        <w:rPr>
          <w:rFonts w:ascii="Candara" w:eastAsia="Arial" w:hAnsi="Candara" w:cs="Arial"/>
          <w:sz w:val="24"/>
          <w:szCs w:val="24"/>
        </w:rPr>
        <w:t>io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be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l</w:t>
      </w:r>
      <w:r w:rsidRPr="006A1BC2">
        <w:rPr>
          <w:rFonts w:ascii="Candara" w:eastAsia="Arial" w:hAnsi="Candara" w:cs="Arial"/>
          <w:sz w:val="24"/>
          <w:szCs w:val="24"/>
        </w:rPr>
        <w:t>ie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Pr="006A1BC2">
        <w:rPr>
          <w:rFonts w:ascii="Candara" w:eastAsia="Arial" w:hAnsi="Candara" w:cs="Arial"/>
          <w:sz w:val="24"/>
          <w:szCs w:val="24"/>
        </w:rPr>
        <w:t>,</w:t>
      </w:r>
      <w:r w:rsidRPr="006A1BC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rson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in</w:t>
      </w:r>
      <w:r w:rsidRPr="006A1BC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u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an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du</w:t>
      </w:r>
      <w:r w:rsidRPr="006A1BC2">
        <w:rPr>
          <w:rFonts w:ascii="Candara" w:eastAsia="Arial" w:hAnsi="Candara" w:cs="Arial"/>
          <w:sz w:val="24"/>
          <w:szCs w:val="24"/>
        </w:rPr>
        <w:t xml:space="preserve">ct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ich</w:t>
      </w:r>
      <w:r w:rsidRPr="006A1BC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ha</w:t>
      </w:r>
      <w:r w:rsidRPr="006A1BC2">
        <w:rPr>
          <w:rFonts w:ascii="Candara" w:eastAsia="Arial" w:hAnsi="Candara" w:cs="Arial"/>
          <w:sz w:val="24"/>
          <w:szCs w:val="24"/>
        </w:rPr>
        <w:t>s 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 xml:space="preserve">e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rp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Pr="006A1BC2">
        <w:rPr>
          <w:rFonts w:ascii="Candara" w:eastAsia="Arial" w:hAnsi="Candara" w:cs="Arial"/>
          <w:sz w:val="24"/>
          <w:szCs w:val="24"/>
        </w:rPr>
        <w:t xml:space="preserve">e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66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fe</w:t>
      </w:r>
      <w:r w:rsidRPr="006A1BC2">
        <w:rPr>
          <w:rFonts w:ascii="Candara" w:eastAsia="Arial" w:hAnsi="Candara" w:cs="Arial"/>
          <w:sz w:val="24"/>
          <w:szCs w:val="24"/>
        </w:rPr>
        <w:t>ct</w:t>
      </w:r>
      <w:r w:rsidRPr="006A1BC2">
        <w:rPr>
          <w:rFonts w:ascii="Candara" w:eastAsia="Arial" w:hAnsi="Candara" w:cs="Arial"/>
          <w:spacing w:val="65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 xml:space="preserve">f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Pr="006A1BC2">
        <w:rPr>
          <w:rFonts w:ascii="Candara" w:eastAsia="Arial" w:hAnsi="Candara" w:cs="Arial"/>
          <w:sz w:val="24"/>
          <w:szCs w:val="24"/>
        </w:rPr>
        <w:t>iol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CE1000" w:rsidRPr="006A1BC2">
        <w:rPr>
          <w:rFonts w:ascii="Candara" w:eastAsia="Arial" w:hAnsi="Candara" w:cs="Arial"/>
          <w:sz w:val="24"/>
          <w:szCs w:val="24"/>
        </w:rPr>
        <w:t xml:space="preserve">g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ano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he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6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pe</w:t>
      </w:r>
      <w:r w:rsidRPr="006A1BC2">
        <w:rPr>
          <w:rFonts w:ascii="Candara" w:eastAsia="Arial" w:hAnsi="Candara" w:cs="Arial"/>
          <w:sz w:val="24"/>
          <w:szCs w:val="24"/>
        </w:rPr>
        <w:t>rso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’s</w:t>
      </w:r>
      <w:r w:rsidRPr="006A1BC2">
        <w:rPr>
          <w:rFonts w:ascii="Candara" w:eastAsia="Arial" w:hAnsi="Candara" w:cs="Arial"/>
          <w:spacing w:val="6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ity</w:t>
      </w:r>
      <w:r w:rsidRPr="006A1BC2">
        <w:rPr>
          <w:rFonts w:ascii="Candara" w:eastAsia="Arial" w:hAnsi="Candara" w:cs="Arial"/>
          <w:spacing w:val="65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CE1000" w:rsidRPr="006A1BC2">
        <w:rPr>
          <w:rFonts w:ascii="Candara" w:eastAsia="Arial" w:hAnsi="Candara" w:cs="Arial"/>
          <w:sz w:val="24"/>
          <w:szCs w:val="24"/>
        </w:rPr>
        <w:t xml:space="preserve">r 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rea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CE1000" w:rsidRPr="006A1BC2">
        <w:rPr>
          <w:rFonts w:ascii="Candara" w:eastAsia="Arial" w:hAnsi="Candara" w:cs="Arial"/>
          <w:sz w:val="24"/>
          <w:szCs w:val="24"/>
        </w:rPr>
        <w:t xml:space="preserve">g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n in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t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Pr="006A1BC2">
        <w:rPr>
          <w:rFonts w:ascii="Candara" w:eastAsia="Arial" w:hAnsi="Candara" w:cs="Arial"/>
          <w:sz w:val="24"/>
          <w:szCs w:val="24"/>
        </w:rPr>
        <w:t>id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>,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ho</w:t>
      </w:r>
      <w:r w:rsidRPr="006A1BC2">
        <w:rPr>
          <w:rFonts w:ascii="Candara" w:eastAsia="Arial" w:hAnsi="Candara" w:cs="Arial"/>
          <w:sz w:val="24"/>
          <w:szCs w:val="24"/>
        </w:rPr>
        <w:t>stile,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>ra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Pr="006A1BC2">
        <w:rPr>
          <w:rFonts w:ascii="Candara" w:eastAsia="Arial" w:hAnsi="Candara" w:cs="Arial"/>
          <w:sz w:val="24"/>
          <w:szCs w:val="24"/>
        </w:rPr>
        <w:t>in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>,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hum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z w:val="24"/>
          <w:szCs w:val="24"/>
        </w:rPr>
        <w:t>ia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t</w:t>
      </w:r>
      <w:r w:rsidRPr="006A1BC2">
        <w:rPr>
          <w:rFonts w:ascii="Candara" w:eastAsia="Arial" w:hAnsi="Candara" w:cs="Arial"/>
          <w:sz w:val="24"/>
          <w:szCs w:val="24"/>
        </w:rPr>
        <w:t xml:space="preserve">ing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si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v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en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onmen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ha</w:t>
      </w:r>
      <w:r w:rsidRPr="006A1BC2">
        <w:rPr>
          <w:rFonts w:ascii="Candara" w:eastAsia="Arial" w:hAnsi="Candara" w:cs="Arial"/>
          <w:sz w:val="24"/>
          <w:szCs w:val="24"/>
        </w:rPr>
        <w:t xml:space="preserve">t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he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pe</w:t>
      </w:r>
      <w:r w:rsidRPr="006A1BC2">
        <w:rPr>
          <w:rFonts w:ascii="Candara" w:eastAsia="Arial" w:hAnsi="Candara" w:cs="Arial"/>
          <w:sz w:val="24"/>
          <w:szCs w:val="24"/>
        </w:rPr>
        <w:t>rso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.</w:t>
      </w:r>
    </w:p>
    <w:p w14:paraId="6D98B399" w14:textId="77777777" w:rsidR="00867532" w:rsidRPr="006A1BC2" w:rsidRDefault="00867532" w:rsidP="0069108B">
      <w:pPr>
        <w:spacing w:before="14" w:line="260" w:lineRule="exact"/>
        <w:ind w:right="55"/>
        <w:rPr>
          <w:rFonts w:ascii="Candara" w:hAnsi="Candara"/>
          <w:sz w:val="26"/>
          <w:szCs w:val="26"/>
        </w:rPr>
      </w:pPr>
    </w:p>
    <w:p w14:paraId="6D98B39A" w14:textId="77777777" w:rsidR="00867532" w:rsidRPr="006A1BC2" w:rsidRDefault="00D857AB" w:rsidP="0069108B">
      <w:pPr>
        <w:ind w:left="120"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m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to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me</w:t>
      </w:r>
      <w:r w:rsidRPr="006A1BC2">
        <w:rPr>
          <w:rFonts w:ascii="Candara" w:eastAsia="Arial" w:hAnsi="Candara" w:cs="Arial"/>
          <w:sz w:val="24"/>
          <w:szCs w:val="24"/>
        </w:rPr>
        <w:t>,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pe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z w:val="24"/>
          <w:szCs w:val="24"/>
        </w:rPr>
        <w:t>le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ha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Pr="006A1BC2">
        <w:rPr>
          <w:rFonts w:ascii="Candara" w:eastAsia="Arial" w:hAnsi="Candara" w:cs="Arial"/>
          <w:sz w:val="24"/>
          <w:szCs w:val="24"/>
        </w:rPr>
        <w:t>isa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>re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z w:val="24"/>
          <w:szCs w:val="24"/>
        </w:rPr>
        <w:t>s;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od</w:t>
      </w:r>
      <w:r w:rsidRPr="006A1BC2">
        <w:rPr>
          <w:rFonts w:ascii="Candara" w:eastAsia="Arial" w:hAnsi="Candara" w:cs="Arial"/>
          <w:sz w:val="24"/>
          <w:szCs w:val="24"/>
        </w:rPr>
        <w:t xml:space="preserve">y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ts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z w:val="24"/>
          <w:szCs w:val="24"/>
        </w:rPr>
        <w:t>ith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er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on</w:t>
      </w:r>
      <w:r w:rsidRPr="006A1BC2">
        <w:rPr>
          <w:rFonts w:ascii="Candara" w:eastAsia="Arial" w:hAnsi="Candara" w:cs="Arial"/>
          <w:sz w:val="24"/>
          <w:szCs w:val="24"/>
        </w:rPr>
        <w:t xml:space="preserve">e </w:t>
      </w:r>
      <w:proofErr w:type="gramStart"/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ll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proofErr w:type="gramEnd"/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me</w:t>
      </w:r>
      <w:r w:rsidRPr="006A1BC2">
        <w:rPr>
          <w:rFonts w:ascii="Candara" w:eastAsia="Arial" w:hAnsi="Candara" w:cs="Arial"/>
          <w:sz w:val="24"/>
          <w:szCs w:val="24"/>
        </w:rPr>
        <w:t>.</w:t>
      </w:r>
      <w:r w:rsidRPr="006A1BC2">
        <w:rPr>
          <w:rFonts w:ascii="Candara" w:eastAsia="Arial" w:hAnsi="Candara" w:cs="Arial"/>
          <w:spacing w:val="-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 xml:space="preserve">is is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ha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 xml:space="preserve">is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Pr="006A1BC2">
        <w:rPr>
          <w:rFonts w:ascii="Candara" w:eastAsia="Arial" w:hAnsi="Candara" w:cs="Arial"/>
          <w:sz w:val="24"/>
          <w:szCs w:val="24"/>
        </w:rPr>
        <w:t>y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bu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l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y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 h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rassme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z w:val="24"/>
          <w:szCs w:val="24"/>
        </w:rPr>
        <w:t>.</w:t>
      </w:r>
    </w:p>
    <w:p w14:paraId="6D98B39B" w14:textId="77777777" w:rsidR="00867532" w:rsidRPr="006A1BC2" w:rsidRDefault="00867532" w:rsidP="0069108B">
      <w:pPr>
        <w:spacing w:before="16" w:line="260" w:lineRule="exact"/>
        <w:ind w:right="55"/>
        <w:rPr>
          <w:rFonts w:ascii="Candara" w:hAnsi="Candara"/>
          <w:sz w:val="26"/>
          <w:szCs w:val="26"/>
        </w:rPr>
      </w:pPr>
    </w:p>
    <w:p w14:paraId="6D98B39C" w14:textId="77777777" w:rsidR="00867532" w:rsidRPr="006A1BC2" w:rsidRDefault="00D857AB" w:rsidP="0069108B">
      <w:pPr>
        <w:ind w:left="120"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b/>
          <w:sz w:val="24"/>
          <w:szCs w:val="24"/>
        </w:rPr>
        <w:t>E</w:t>
      </w:r>
      <w:r w:rsidRPr="006A1BC2">
        <w:rPr>
          <w:rFonts w:ascii="Candara" w:eastAsia="Arial" w:hAnsi="Candara" w:cs="Arial"/>
          <w:b/>
          <w:spacing w:val="1"/>
          <w:sz w:val="24"/>
          <w:szCs w:val="24"/>
        </w:rPr>
        <w:t>xa</w:t>
      </w:r>
      <w:r w:rsidRPr="006A1BC2">
        <w:rPr>
          <w:rFonts w:ascii="Candara" w:eastAsia="Arial" w:hAnsi="Candara" w:cs="Arial"/>
          <w:b/>
          <w:sz w:val="24"/>
          <w:szCs w:val="24"/>
        </w:rPr>
        <w:t>mp</w:t>
      </w:r>
      <w:r w:rsidRPr="006A1BC2">
        <w:rPr>
          <w:rFonts w:ascii="Candara" w:eastAsia="Arial" w:hAnsi="Candara" w:cs="Arial"/>
          <w:b/>
          <w:spacing w:val="-2"/>
          <w:sz w:val="24"/>
          <w:szCs w:val="24"/>
        </w:rPr>
        <w:t>l</w:t>
      </w:r>
      <w:r w:rsidRPr="006A1BC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b/>
          <w:sz w:val="24"/>
          <w:szCs w:val="24"/>
        </w:rPr>
        <w:t>s</w:t>
      </w:r>
      <w:r w:rsidRPr="006A1BC2">
        <w:rPr>
          <w:rFonts w:ascii="Candara" w:eastAsia="Arial" w:hAnsi="Candara" w:cs="Arial"/>
          <w:b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z w:val="24"/>
          <w:szCs w:val="24"/>
        </w:rPr>
        <w:t>of bull</w:t>
      </w:r>
      <w:r w:rsidRPr="006A1BC2">
        <w:rPr>
          <w:rFonts w:ascii="Candara" w:eastAsia="Arial" w:hAnsi="Candara" w:cs="Arial"/>
          <w:b/>
          <w:spacing w:val="-6"/>
          <w:sz w:val="24"/>
          <w:szCs w:val="24"/>
        </w:rPr>
        <w:t>y</w:t>
      </w:r>
      <w:r w:rsidRPr="006A1BC2">
        <w:rPr>
          <w:rFonts w:ascii="Candara" w:eastAsia="Arial" w:hAnsi="Candara" w:cs="Arial"/>
          <w:b/>
          <w:sz w:val="24"/>
          <w:szCs w:val="24"/>
        </w:rPr>
        <w:t>ing</w:t>
      </w:r>
      <w:r w:rsidRPr="006A1BC2">
        <w:rPr>
          <w:rFonts w:ascii="Candara" w:eastAsia="Arial" w:hAnsi="Candara" w:cs="Arial"/>
          <w:b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b/>
          <w:sz w:val="24"/>
          <w:szCs w:val="24"/>
        </w:rPr>
        <w:t>nd har</w:t>
      </w:r>
      <w:r w:rsidRPr="006A1BC2">
        <w:rPr>
          <w:rFonts w:ascii="Candara" w:eastAsia="Arial" w:hAnsi="Candara" w:cs="Arial"/>
          <w:b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b/>
          <w:spacing w:val="1"/>
          <w:sz w:val="24"/>
          <w:szCs w:val="24"/>
        </w:rPr>
        <w:t>ss</w:t>
      </w:r>
      <w:r w:rsidRPr="006A1BC2">
        <w:rPr>
          <w:rFonts w:ascii="Candara" w:eastAsia="Arial" w:hAnsi="Candara" w:cs="Arial"/>
          <w:b/>
          <w:spacing w:val="-2"/>
          <w:sz w:val="24"/>
          <w:szCs w:val="24"/>
        </w:rPr>
        <w:t>m</w:t>
      </w:r>
      <w:r w:rsidRPr="006A1BC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b/>
          <w:sz w:val="24"/>
          <w:szCs w:val="24"/>
        </w:rPr>
        <w:t>nt</w:t>
      </w:r>
      <w:r w:rsidRPr="006A1BC2">
        <w:rPr>
          <w:rFonts w:ascii="Candara" w:eastAsia="Arial" w:hAnsi="Candara" w:cs="Arial"/>
          <w:b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pacing w:val="1"/>
          <w:sz w:val="24"/>
          <w:szCs w:val="24"/>
        </w:rPr>
        <w:t>ca</w:t>
      </w:r>
      <w:r w:rsidRPr="006A1BC2">
        <w:rPr>
          <w:rFonts w:ascii="Candara" w:eastAsia="Arial" w:hAnsi="Candara" w:cs="Arial"/>
          <w:b/>
          <w:sz w:val="24"/>
          <w:szCs w:val="24"/>
        </w:rPr>
        <w:t>n</w:t>
      </w:r>
      <w:r w:rsidRPr="006A1BC2">
        <w:rPr>
          <w:rFonts w:ascii="Candara" w:eastAsia="Arial" w:hAnsi="Candara" w:cs="Arial"/>
          <w:b/>
          <w:spacing w:val="-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z w:val="24"/>
          <w:szCs w:val="24"/>
        </w:rPr>
        <w:t>in</w:t>
      </w:r>
      <w:r w:rsidRPr="006A1BC2">
        <w:rPr>
          <w:rFonts w:ascii="Candara" w:eastAsia="Arial" w:hAnsi="Candara" w:cs="Arial"/>
          <w:b/>
          <w:spacing w:val="1"/>
          <w:sz w:val="24"/>
          <w:szCs w:val="24"/>
        </w:rPr>
        <w:t>c</w:t>
      </w:r>
      <w:r w:rsidRPr="006A1BC2">
        <w:rPr>
          <w:rFonts w:ascii="Candara" w:eastAsia="Arial" w:hAnsi="Candara" w:cs="Arial"/>
          <w:b/>
          <w:sz w:val="24"/>
          <w:szCs w:val="24"/>
        </w:rPr>
        <w:t>lud</w:t>
      </w:r>
      <w:r w:rsidRPr="006A1BC2">
        <w:rPr>
          <w:rFonts w:ascii="Candara" w:eastAsia="Arial" w:hAnsi="Candara" w:cs="Arial"/>
          <w:b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b/>
          <w:sz w:val="24"/>
          <w:szCs w:val="24"/>
        </w:rPr>
        <w:t>:</w:t>
      </w:r>
    </w:p>
    <w:p w14:paraId="6D98B39D" w14:textId="77777777" w:rsidR="00867532" w:rsidRPr="006A1BC2" w:rsidRDefault="00867532" w:rsidP="0069108B">
      <w:pPr>
        <w:spacing w:before="18" w:line="260" w:lineRule="exact"/>
        <w:ind w:right="55"/>
        <w:rPr>
          <w:rFonts w:ascii="Candara" w:hAnsi="Candara"/>
          <w:sz w:val="26"/>
          <w:szCs w:val="26"/>
        </w:rPr>
      </w:pPr>
    </w:p>
    <w:p w14:paraId="6D98B39E" w14:textId="3F76AF7B" w:rsidR="00867532" w:rsidRPr="006A1BC2" w:rsidRDefault="00D857AB" w:rsidP="0069108B">
      <w:pPr>
        <w:pStyle w:val="ListParagraph"/>
        <w:numPr>
          <w:ilvl w:val="0"/>
          <w:numId w:val="4"/>
        </w:numPr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0A29DC"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1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 xml:space="preserve">-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x</w:t>
      </w:r>
      <w:r w:rsidRPr="006A1BC2">
        <w:rPr>
          <w:rFonts w:ascii="Candara" w:eastAsia="Arial" w:hAnsi="Candara" w:cs="Arial"/>
          <w:sz w:val="24"/>
          <w:szCs w:val="24"/>
        </w:rPr>
        <w:t>clu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Pr="006A1BC2">
        <w:rPr>
          <w:rFonts w:ascii="Candara" w:eastAsia="Arial" w:hAnsi="Candara" w:cs="Arial"/>
          <w:sz w:val="24"/>
          <w:szCs w:val="24"/>
        </w:rPr>
        <w:t>in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>,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>,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be</w:t>
      </w:r>
      <w:r w:rsidRPr="006A1BC2">
        <w:rPr>
          <w:rFonts w:ascii="Candara" w:eastAsia="Arial" w:hAnsi="Candara" w:cs="Arial"/>
          <w:sz w:val="24"/>
          <w:szCs w:val="24"/>
        </w:rPr>
        <w:t>ing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un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Pr="006A1BC2">
        <w:rPr>
          <w:rFonts w:ascii="Candara" w:eastAsia="Arial" w:hAnsi="Candara" w:cs="Arial"/>
          <w:sz w:val="24"/>
          <w:szCs w:val="24"/>
        </w:rPr>
        <w:t>ly</w:t>
      </w:r>
      <w:r w:rsidR="000A29DC" w:rsidRPr="006A1BC2">
        <w:rPr>
          <w:rFonts w:ascii="Candara" w:eastAsia="Arial" w:hAnsi="Candara" w:cs="Arial"/>
          <w:sz w:val="24"/>
          <w:szCs w:val="24"/>
        </w:rPr>
        <w:t>.</w:t>
      </w:r>
    </w:p>
    <w:p w14:paraId="6D98B39F" w14:textId="4736E9C2" w:rsidR="00867532" w:rsidRPr="006A1BC2" w:rsidRDefault="00D857AB" w:rsidP="0069108B">
      <w:pPr>
        <w:pStyle w:val="ListParagraph"/>
        <w:numPr>
          <w:ilvl w:val="0"/>
          <w:numId w:val="4"/>
        </w:numPr>
        <w:spacing w:before="2"/>
        <w:ind w:right="55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="000A29DC" w:rsidRPr="006A1BC2">
        <w:rPr>
          <w:rFonts w:ascii="Candara" w:eastAsia="Arial" w:hAnsi="Candara" w:cs="Arial"/>
          <w:sz w:val="24"/>
          <w:szCs w:val="24"/>
        </w:rPr>
        <w:t>sical</w:t>
      </w:r>
      <w:r w:rsidRPr="006A1BC2">
        <w:rPr>
          <w:rFonts w:ascii="Candara" w:eastAsia="Arial" w:hAnsi="Candara" w:cs="Arial"/>
          <w:spacing w:val="2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 xml:space="preserve">- </w:t>
      </w:r>
      <w:r w:rsidRPr="006A1BC2">
        <w:rPr>
          <w:rFonts w:ascii="Candara" w:eastAsia="Arial" w:hAnsi="Candara" w:cs="Arial"/>
          <w:spacing w:val="10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re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 xml:space="preserve">ts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="00CE1000"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 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9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d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="00CE1000"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 xml:space="preserve">se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 xml:space="preserve">f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Pr="006A1BC2">
        <w:rPr>
          <w:rFonts w:ascii="Candara" w:eastAsia="Arial" w:hAnsi="Candara" w:cs="Arial"/>
          <w:sz w:val="24"/>
          <w:szCs w:val="24"/>
        </w:rPr>
        <w:t>iol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en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 xml:space="preserve">,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 xml:space="preserve">e to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z w:val="24"/>
          <w:szCs w:val="24"/>
        </w:rPr>
        <w:t>ro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pe</w:t>
      </w:r>
      <w:r w:rsidRPr="006A1BC2">
        <w:rPr>
          <w:rFonts w:ascii="Candara" w:eastAsia="Arial" w:hAnsi="Candara" w:cs="Arial"/>
          <w:sz w:val="24"/>
          <w:szCs w:val="24"/>
        </w:rPr>
        <w:t>rty</w:t>
      </w:r>
      <w:r w:rsidR="000A29DC" w:rsidRPr="006A1BC2">
        <w:rPr>
          <w:rFonts w:ascii="Candara" w:eastAsia="Arial" w:hAnsi="Candara" w:cs="Arial"/>
          <w:sz w:val="24"/>
          <w:szCs w:val="24"/>
        </w:rPr>
        <w:t>.</w:t>
      </w:r>
    </w:p>
    <w:p w14:paraId="6D98B3A0" w14:textId="20B29CC8" w:rsidR="00867532" w:rsidRPr="006A1BC2" w:rsidRDefault="00D857AB" w:rsidP="0069108B">
      <w:pPr>
        <w:pStyle w:val="ListParagraph"/>
        <w:numPr>
          <w:ilvl w:val="0"/>
          <w:numId w:val="4"/>
        </w:numPr>
        <w:spacing w:before="2"/>
        <w:ind w:right="55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x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ua</w:t>
      </w:r>
      <w:r w:rsidR="000A29DC"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27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-</w:t>
      </w:r>
      <w:r w:rsidRPr="006A1BC2">
        <w:rPr>
          <w:rFonts w:ascii="Candara" w:eastAsia="Arial" w:hAnsi="Candara" w:cs="Arial"/>
          <w:spacing w:val="38"/>
          <w:sz w:val="24"/>
          <w:szCs w:val="24"/>
        </w:rPr>
        <w:t xml:space="preserve"> </w:t>
      </w:r>
      <w:r w:rsidR="00CE1000"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x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ua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z w:val="24"/>
          <w:szCs w:val="24"/>
        </w:rPr>
        <w:t>y</w:t>
      </w:r>
      <w:r w:rsidRPr="006A1BC2">
        <w:rPr>
          <w:rFonts w:ascii="Candara" w:eastAsia="Arial" w:hAnsi="Candara" w:cs="Arial"/>
          <w:spacing w:val="3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abu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37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om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en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Pr="006A1BC2">
        <w:rPr>
          <w:rFonts w:ascii="Candara" w:eastAsia="Arial" w:hAnsi="Candara" w:cs="Arial"/>
          <w:sz w:val="24"/>
          <w:szCs w:val="24"/>
        </w:rPr>
        <w:t>,</w:t>
      </w:r>
      <w:r w:rsidRPr="006A1BC2">
        <w:rPr>
          <w:rFonts w:ascii="Candara" w:eastAsia="Arial" w:hAnsi="Candara" w:cs="Arial"/>
          <w:spacing w:val="36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35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un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an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35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ph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Pr="006A1BC2">
        <w:rPr>
          <w:rFonts w:ascii="Candara" w:eastAsia="Arial" w:hAnsi="Candara" w:cs="Arial"/>
          <w:sz w:val="24"/>
          <w:szCs w:val="24"/>
        </w:rPr>
        <w:t>sical 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on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z w:val="24"/>
          <w:szCs w:val="24"/>
        </w:rPr>
        <w:t>ing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ome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ro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u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="000A29DC" w:rsidRPr="006A1BC2">
        <w:rPr>
          <w:rFonts w:ascii="Candara" w:eastAsia="Arial" w:hAnsi="Candara" w:cs="Arial"/>
          <w:sz w:val="24"/>
          <w:szCs w:val="24"/>
        </w:rPr>
        <w:t>.</w:t>
      </w:r>
    </w:p>
    <w:p w14:paraId="6D98B3A1" w14:textId="17100090" w:rsidR="00867532" w:rsidRPr="006A1BC2" w:rsidRDefault="00D857AB" w:rsidP="0069108B">
      <w:pPr>
        <w:pStyle w:val="ListParagraph"/>
        <w:numPr>
          <w:ilvl w:val="0"/>
          <w:numId w:val="4"/>
        </w:num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Ho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ph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="000A29DC" w:rsidRPr="006A1BC2">
        <w:rPr>
          <w:rFonts w:ascii="Candara" w:eastAsia="Arial" w:hAnsi="Candara" w:cs="Arial"/>
          <w:sz w:val="24"/>
          <w:szCs w:val="24"/>
        </w:rPr>
        <w:t>ic</w:t>
      </w:r>
      <w:r w:rsidRPr="006A1BC2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 xml:space="preserve">- </w:t>
      </w:r>
      <w:r w:rsidR="00CE1000" w:rsidRPr="006A1BC2">
        <w:rPr>
          <w:rFonts w:ascii="Candara" w:eastAsia="Arial" w:hAnsi="Candara" w:cs="Arial"/>
          <w:spacing w:val="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un</w:t>
      </w:r>
      <w:r w:rsidR="00CE1000" w:rsidRPr="006A1BC2">
        <w:rPr>
          <w:rFonts w:ascii="Candara" w:eastAsia="Arial" w:hAnsi="Candara" w:cs="Arial"/>
          <w:sz w:val="24"/>
          <w:szCs w:val="24"/>
        </w:rPr>
        <w:t>ts,</w:t>
      </w:r>
      <w:r w:rsidRPr="006A1BC2">
        <w:rPr>
          <w:rFonts w:ascii="Candara" w:eastAsia="Arial" w:hAnsi="Candara" w:cs="Arial"/>
          <w:spacing w:val="1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jok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 xml:space="preserve">s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 xml:space="preserve">r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 xml:space="preserve">ts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 xml:space="preserve">t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 xml:space="preserve">n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nd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v</w:t>
      </w:r>
      <w:r w:rsidRPr="006A1BC2">
        <w:rPr>
          <w:rFonts w:ascii="Candara" w:eastAsia="Arial" w:hAnsi="Candara" w:cs="Arial"/>
          <w:sz w:val="24"/>
          <w:szCs w:val="24"/>
        </w:rPr>
        <w:t>id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ua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’</w:t>
      </w:r>
      <w:r w:rsidRPr="006A1BC2">
        <w:rPr>
          <w:rFonts w:ascii="Candara" w:eastAsia="Arial" w:hAnsi="Candara" w:cs="Arial"/>
          <w:sz w:val="24"/>
          <w:szCs w:val="24"/>
        </w:rPr>
        <w:t>s 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x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ua</w:t>
      </w:r>
      <w:r w:rsidRPr="006A1BC2">
        <w:rPr>
          <w:rFonts w:ascii="Candara" w:eastAsia="Arial" w:hAnsi="Candara" w:cs="Arial"/>
          <w:sz w:val="24"/>
          <w:szCs w:val="24"/>
        </w:rPr>
        <w:t>l</w:t>
      </w:r>
    </w:p>
    <w:p w14:paraId="1157FADE" w14:textId="73315EC1" w:rsidR="000A29DC" w:rsidRPr="006A1BC2" w:rsidRDefault="000A29DC" w:rsidP="0069108B">
      <w:pPr>
        <w:spacing w:line="260" w:lineRule="exact"/>
        <w:ind w:right="55" w:firstLine="720"/>
        <w:rPr>
          <w:rFonts w:ascii="Candara" w:eastAsia="Segoe MDL2 Assets" w:hAnsi="Candara" w:cs="Segoe MDL2 Assets"/>
          <w:spacing w:val="22"/>
          <w:w w:val="46"/>
          <w:sz w:val="24"/>
          <w:szCs w:val="24"/>
        </w:rPr>
      </w:pP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en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Segoe MDL2 Assets" w:hAnsi="Candara" w:cs="Segoe MDL2 Assets"/>
          <w:w w:val="46"/>
          <w:sz w:val="24"/>
          <w:szCs w:val="24"/>
        </w:rPr>
        <w:t>.</w:t>
      </w:r>
    </w:p>
    <w:p w14:paraId="6D98B3A3" w14:textId="5BF25CB1" w:rsidR="00867532" w:rsidRPr="006A1BC2" w:rsidRDefault="00D857AB" w:rsidP="0069108B">
      <w:pPr>
        <w:pStyle w:val="ListParagraph"/>
        <w:numPr>
          <w:ilvl w:val="0"/>
          <w:numId w:val="5"/>
        </w:numPr>
        <w:spacing w:line="260" w:lineRule="exact"/>
        <w:ind w:right="55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0A29DC" w:rsidRPr="006A1BC2">
        <w:rPr>
          <w:rFonts w:ascii="Candara" w:eastAsia="Arial" w:hAnsi="Candara" w:cs="Arial"/>
          <w:sz w:val="24"/>
          <w:szCs w:val="24"/>
        </w:rPr>
        <w:t>ist</w:t>
      </w:r>
      <w:r w:rsidRPr="006A1BC2">
        <w:rPr>
          <w:rFonts w:ascii="Candara" w:eastAsia="Arial" w:hAnsi="Candara" w:cs="Arial"/>
          <w:spacing w:val="46"/>
          <w:sz w:val="24"/>
          <w:szCs w:val="24"/>
        </w:rPr>
        <w:t xml:space="preserve"> </w:t>
      </w:r>
      <w:r w:rsidR="000A29DC" w:rsidRPr="006A1BC2">
        <w:rPr>
          <w:rFonts w:ascii="Candara" w:eastAsia="Arial" w:hAnsi="Candara" w:cs="Arial"/>
          <w:sz w:val="24"/>
          <w:szCs w:val="24"/>
        </w:rPr>
        <w:t xml:space="preserve">- </w:t>
      </w:r>
      <w:r w:rsidR="00CE1000"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ts,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j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k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 xml:space="preserve">s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 c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en</w:t>
      </w:r>
      <w:r w:rsidRPr="006A1BC2">
        <w:rPr>
          <w:rFonts w:ascii="Candara" w:eastAsia="Arial" w:hAnsi="Candara" w:cs="Arial"/>
          <w:sz w:val="24"/>
          <w:szCs w:val="24"/>
        </w:rPr>
        <w:t>ts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ou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nd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v</w:t>
      </w:r>
      <w:r w:rsidRPr="006A1BC2">
        <w:rPr>
          <w:rFonts w:ascii="Candara" w:eastAsia="Arial" w:hAnsi="Candara" w:cs="Arial"/>
          <w:sz w:val="24"/>
          <w:szCs w:val="24"/>
        </w:rPr>
        <w:t>id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ua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’</w:t>
      </w:r>
      <w:r w:rsidRPr="006A1BC2">
        <w:rPr>
          <w:rFonts w:ascii="Candara" w:eastAsia="Arial" w:hAnsi="Candara" w:cs="Arial"/>
          <w:sz w:val="24"/>
          <w:szCs w:val="24"/>
        </w:rPr>
        <w:t xml:space="preserve">s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="000A29DC" w:rsidRPr="006A1BC2">
        <w:rPr>
          <w:rFonts w:ascii="Candara" w:eastAsia="Arial" w:hAnsi="Candara" w:cs="Arial"/>
          <w:sz w:val="24"/>
          <w:szCs w:val="24"/>
        </w:rPr>
        <w:t>.</w:t>
      </w:r>
    </w:p>
    <w:p w14:paraId="6D98B3A4" w14:textId="7EF7B209" w:rsidR="00867532" w:rsidRPr="006A1BC2" w:rsidRDefault="00D857AB" w:rsidP="0069108B">
      <w:pPr>
        <w:pStyle w:val="ListParagraph"/>
        <w:numPr>
          <w:ilvl w:val="0"/>
          <w:numId w:val="4"/>
        </w:num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Racist</w:t>
      </w:r>
      <w:r w:rsidR="000A29DC" w:rsidRPr="006A1BC2">
        <w:rPr>
          <w:rFonts w:ascii="Candara" w:eastAsia="Arial" w:hAnsi="Candara" w:cs="Arial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-</w:t>
      </w:r>
      <w:r w:rsidR="000A29DC" w:rsidRPr="006A1BC2">
        <w:rPr>
          <w:rFonts w:ascii="Candara" w:eastAsia="Arial" w:hAnsi="Candara" w:cs="Arial"/>
          <w:sz w:val="24"/>
          <w:szCs w:val="24"/>
        </w:rPr>
        <w:t xml:space="preserve"> </w:t>
      </w:r>
      <w:r w:rsidR="00CE1000"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ts,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j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k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 xml:space="preserve">s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 c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en</w:t>
      </w:r>
      <w:r w:rsidRPr="006A1BC2">
        <w:rPr>
          <w:rFonts w:ascii="Candara" w:eastAsia="Arial" w:hAnsi="Candara" w:cs="Arial"/>
          <w:sz w:val="24"/>
          <w:szCs w:val="24"/>
        </w:rPr>
        <w:t>ts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ou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nd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v</w:t>
      </w:r>
      <w:r w:rsidRPr="006A1BC2">
        <w:rPr>
          <w:rFonts w:ascii="Candara" w:eastAsia="Arial" w:hAnsi="Candara" w:cs="Arial"/>
          <w:sz w:val="24"/>
          <w:szCs w:val="24"/>
        </w:rPr>
        <w:t>id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ua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’</w:t>
      </w:r>
      <w:r w:rsidRPr="006A1BC2">
        <w:rPr>
          <w:rFonts w:ascii="Candara" w:eastAsia="Arial" w:hAnsi="Candara" w:cs="Arial"/>
          <w:sz w:val="24"/>
          <w:szCs w:val="24"/>
        </w:rPr>
        <w:t>s race</w:t>
      </w:r>
      <w:r w:rsidR="000A29DC" w:rsidRPr="006A1BC2">
        <w:rPr>
          <w:rFonts w:ascii="Candara" w:eastAsia="Arial" w:hAnsi="Candara" w:cs="Arial"/>
          <w:sz w:val="24"/>
          <w:szCs w:val="24"/>
        </w:rPr>
        <w:t>.</w:t>
      </w:r>
    </w:p>
    <w:p w14:paraId="6D98B3A6" w14:textId="499B81E5" w:rsidR="00867532" w:rsidRPr="006A1BC2" w:rsidRDefault="00D857AB" w:rsidP="0069108B">
      <w:pPr>
        <w:pStyle w:val="ListParagraph"/>
        <w:numPr>
          <w:ilvl w:val="0"/>
          <w:numId w:val="4"/>
        </w:numPr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abo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="000A29DC" w:rsidRPr="006A1BC2">
        <w:rPr>
          <w:rFonts w:ascii="Candara" w:eastAsia="Arial" w:hAnsi="Candara" w:cs="Arial"/>
          <w:sz w:val="24"/>
          <w:szCs w:val="24"/>
        </w:rPr>
        <w:t xml:space="preserve">st </w:t>
      </w:r>
      <w:r w:rsidRPr="006A1BC2">
        <w:rPr>
          <w:rFonts w:ascii="Candara" w:eastAsia="Arial" w:hAnsi="Candara" w:cs="Arial"/>
          <w:sz w:val="24"/>
          <w:szCs w:val="24"/>
        </w:rPr>
        <w:t xml:space="preserve">- </w:t>
      </w:r>
      <w:r w:rsidR="000A29DC"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u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ts, jo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k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CE1000"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6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CE1000"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60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CE1000" w:rsidRPr="006A1BC2">
        <w:rPr>
          <w:rFonts w:ascii="Candara" w:eastAsia="Arial" w:hAnsi="Candara" w:cs="Arial"/>
          <w:sz w:val="24"/>
          <w:szCs w:val="24"/>
        </w:rPr>
        <w:t>ts</w:t>
      </w:r>
      <w:r w:rsidRPr="006A1BC2">
        <w:rPr>
          <w:rFonts w:ascii="Candara" w:eastAsia="Arial" w:hAnsi="Candara" w:cs="Arial"/>
          <w:spacing w:val="6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 xml:space="preserve">t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CE1000"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6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v</w:t>
      </w:r>
      <w:r w:rsidRPr="006A1BC2">
        <w:rPr>
          <w:rFonts w:ascii="Candara" w:eastAsia="Arial" w:hAnsi="Candara" w:cs="Arial"/>
          <w:sz w:val="24"/>
          <w:szCs w:val="24"/>
        </w:rPr>
        <w:t>id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ua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’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="000A29DC" w:rsidRPr="006A1BC2">
        <w:rPr>
          <w:rFonts w:ascii="Candara" w:eastAsia="Arial" w:hAnsi="Candara" w:cs="Arial"/>
          <w:sz w:val="24"/>
          <w:szCs w:val="24"/>
        </w:rPr>
        <w:t xml:space="preserve"> </w:t>
      </w:r>
      <w:r w:rsidR="006A1427"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z w:val="24"/>
          <w:szCs w:val="24"/>
        </w:rPr>
        <w:t>isa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z w:val="24"/>
          <w:szCs w:val="24"/>
        </w:rPr>
        <w:t>ity</w:t>
      </w:r>
      <w:r w:rsidR="006A1427" w:rsidRPr="006A1BC2">
        <w:rPr>
          <w:rFonts w:ascii="Candara" w:eastAsia="Arial" w:hAnsi="Candara" w:cs="Arial"/>
          <w:sz w:val="24"/>
          <w:szCs w:val="24"/>
        </w:rPr>
        <w:t>.</w:t>
      </w:r>
    </w:p>
    <w:p w14:paraId="6D98B3A7" w14:textId="436E4DF6" w:rsidR="00867532" w:rsidRPr="006A1BC2" w:rsidRDefault="00D857AB" w:rsidP="0069108B">
      <w:pPr>
        <w:pStyle w:val="ListParagraph"/>
        <w:numPr>
          <w:ilvl w:val="0"/>
          <w:numId w:val="4"/>
        </w:num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Reli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>io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/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be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ie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="006A1427"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-</w:t>
      </w:r>
      <w:r w:rsidR="006A1427" w:rsidRPr="006A1BC2">
        <w:rPr>
          <w:rFonts w:ascii="Candara" w:eastAsia="Arial" w:hAnsi="Candara" w:cs="Arial"/>
          <w:sz w:val="24"/>
          <w:szCs w:val="24"/>
        </w:rPr>
        <w:t xml:space="preserve"> 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un</w:t>
      </w:r>
      <w:r w:rsidR="00CE1000" w:rsidRPr="006A1BC2">
        <w:rPr>
          <w:rFonts w:ascii="Candara" w:eastAsia="Arial" w:hAnsi="Candara" w:cs="Arial"/>
          <w:sz w:val="24"/>
          <w:szCs w:val="24"/>
        </w:rPr>
        <w:t>ts,</w:t>
      </w:r>
      <w:r w:rsidRPr="006A1BC2">
        <w:rPr>
          <w:rFonts w:ascii="Candara" w:eastAsia="Arial" w:hAnsi="Candara" w:cs="Arial"/>
          <w:sz w:val="24"/>
          <w:szCs w:val="24"/>
        </w:rPr>
        <w:t xml:space="preserve"> jo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k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CE1000"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CE1000"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65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om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="00CE1000" w:rsidRPr="006A1BC2">
        <w:rPr>
          <w:rFonts w:ascii="Candara" w:eastAsia="Arial" w:hAnsi="Candara" w:cs="Arial"/>
          <w:sz w:val="24"/>
          <w:szCs w:val="24"/>
        </w:rPr>
        <w:t>ts</w:t>
      </w:r>
      <w:r w:rsidRPr="006A1BC2">
        <w:rPr>
          <w:rFonts w:ascii="Candara" w:eastAsia="Arial" w:hAnsi="Candara" w:cs="Arial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bou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6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CE1000"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d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v</w:t>
      </w:r>
      <w:r w:rsidRPr="006A1BC2">
        <w:rPr>
          <w:rFonts w:ascii="Candara" w:eastAsia="Arial" w:hAnsi="Candara" w:cs="Arial"/>
          <w:sz w:val="24"/>
          <w:szCs w:val="24"/>
        </w:rPr>
        <w:t>id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ua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’</w:t>
      </w:r>
      <w:r w:rsidRPr="006A1BC2">
        <w:rPr>
          <w:rFonts w:ascii="Candara" w:eastAsia="Arial" w:hAnsi="Candara" w:cs="Arial"/>
          <w:sz w:val="24"/>
          <w:szCs w:val="24"/>
        </w:rPr>
        <w:t>s</w:t>
      </w:r>
    </w:p>
    <w:p w14:paraId="6D98B3A8" w14:textId="79B1B141" w:rsidR="00867532" w:rsidRPr="006A1BC2" w:rsidRDefault="00D857AB" w:rsidP="0069108B">
      <w:pPr>
        <w:pStyle w:val="ListParagraph"/>
        <w:ind w:right="55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rel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ig</w:t>
      </w:r>
      <w:r w:rsidRPr="006A1BC2">
        <w:rPr>
          <w:rFonts w:ascii="Candara" w:eastAsia="Arial" w:hAnsi="Candara" w:cs="Arial"/>
          <w:sz w:val="24"/>
          <w:szCs w:val="24"/>
        </w:rPr>
        <w:t>io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/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be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ie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="006A1427" w:rsidRPr="006A1BC2">
        <w:rPr>
          <w:rFonts w:ascii="Candara" w:eastAsia="Arial" w:hAnsi="Candara" w:cs="Arial"/>
          <w:sz w:val="24"/>
          <w:szCs w:val="24"/>
        </w:rPr>
        <w:t>.</w:t>
      </w:r>
    </w:p>
    <w:p w14:paraId="6D98B3A9" w14:textId="53072189" w:rsidR="00867532" w:rsidRPr="006A1BC2" w:rsidRDefault="00D857AB" w:rsidP="0069108B">
      <w:pPr>
        <w:pStyle w:val="ListParagraph"/>
        <w:numPr>
          <w:ilvl w:val="0"/>
          <w:numId w:val="4"/>
        </w:numPr>
        <w:spacing w:before="3"/>
        <w:ind w:right="55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V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rb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6A1427" w:rsidRPr="006A1BC2">
        <w:rPr>
          <w:rFonts w:ascii="Candara" w:eastAsia="Arial" w:hAnsi="Candara" w:cs="Arial"/>
          <w:sz w:val="24"/>
          <w:szCs w:val="24"/>
        </w:rPr>
        <w:t>l</w:t>
      </w:r>
      <w:r w:rsidR="00CE1000" w:rsidRPr="006A1BC2">
        <w:rPr>
          <w:rFonts w:ascii="Candara" w:eastAsia="Arial" w:hAnsi="Candara" w:cs="Arial"/>
          <w:sz w:val="24"/>
          <w:szCs w:val="24"/>
        </w:rPr>
        <w:t xml:space="preserve"> </w:t>
      </w:r>
      <w:r w:rsidR="006A1427" w:rsidRPr="006A1BC2">
        <w:rPr>
          <w:rFonts w:ascii="Candara" w:eastAsia="Arial" w:hAnsi="Candara" w:cs="Arial"/>
          <w:sz w:val="24"/>
          <w:szCs w:val="24"/>
        </w:rPr>
        <w:t>-</w:t>
      </w:r>
      <w:r w:rsidRPr="006A1BC2">
        <w:rPr>
          <w:rFonts w:ascii="Candara" w:eastAsia="Arial" w:hAnsi="Candara" w:cs="Arial"/>
          <w:spacing w:val="12"/>
          <w:sz w:val="24"/>
          <w:szCs w:val="24"/>
        </w:rPr>
        <w:t xml:space="preserve"> </w:t>
      </w:r>
      <w:r w:rsidR="00CE1000"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-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z w:val="24"/>
          <w:szCs w:val="24"/>
        </w:rPr>
        <w:t>in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>, 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ea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>, 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z w:val="24"/>
          <w:szCs w:val="24"/>
        </w:rPr>
        <w:t>re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ad</w:t>
      </w:r>
      <w:r w:rsidRPr="006A1BC2">
        <w:rPr>
          <w:rFonts w:ascii="Candara" w:eastAsia="Arial" w:hAnsi="Candara" w:cs="Arial"/>
          <w:sz w:val="24"/>
          <w:szCs w:val="24"/>
        </w:rPr>
        <w:t>ing rumo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u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>r</w:t>
      </w:r>
      <w:r w:rsidRPr="006A1BC2">
        <w:rPr>
          <w:rFonts w:ascii="Candara" w:eastAsia="Arial" w:hAnsi="Candara" w:cs="Arial"/>
          <w:sz w:val="24"/>
          <w:szCs w:val="24"/>
        </w:rPr>
        <w:t>s, 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rcas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>m</w:t>
      </w:r>
      <w:r w:rsidRPr="006A1BC2">
        <w:rPr>
          <w:rFonts w:ascii="Candara" w:eastAsia="Arial" w:hAnsi="Candara" w:cs="Arial"/>
          <w:sz w:val="24"/>
          <w:szCs w:val="24"/>
        </w:rPr>
        <w:t>, 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hou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CE1000" w:rsidRPr="006A1BC2">
        <w:rPr>
          <w:rFonts w:ascii="Candara" w:eastAsia="Arial" w:hAnsi="Candara" w:cs="Arial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op</w:t>
      </w:r>
      <w:r w:rsidRPr="006A1BC2">
        <w:rPr>
          <w:rFonts w:ascii="Candara" w:eastAsia="Arial" w:hAnsi="Candara" w:cs="Arial"/>
          <w:sz w:val="24"/>
          <w:szCs w:val="24"/>
        </w:rPr>
        <w:t xml:space="preserve">le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,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s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ea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>,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oe</w:t>
      </w:r>
      <w:r w:rsidRPr="006A1BC2">
        <w:rPr>
          <w:rFonts w:ascii="Candara" w:eastAsia="Arial" w:hAnsi="Candara" w:cs="Arial"/>
          <w:sz w:val="24"/>
          <w:szCs w:val="24"/>
        </w:rPr>
        <w:t>rc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 xml:space="preserve">d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ma</w:t>
      </w:r>
      <w:r w:rsidRPr="006A1BC2">
        <w:rPr>
          <w:rFonts w:ascii="Candara" w:eastAsia="Arial" w:hAnsi="Candara" w:cs="Arial"/>
          <w:sz w:val="24"/>
          <w:szCs w:val="24"/>
        </w:rPr>
        <w:t>king 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z w:val="24"/>
          <w:szCs w:val="24"/>
        </w:rPr>
        <w:t>le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i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fe</w:t>
      </w:r>
      <w:r w:rsidRPr="006A1BC2">
        <w:rPr>
          <w:rFonts w:ascii="Candara" w:eastAsia="Arial" w:hAnsi="Candara" w:cs="Arial"/>
          <w:sz w:val="24"/>
          <w:szCs w:val="24"/>
        </w:rPr>
        <w:t>re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="006A1427" w:rsidRPr="006A1BC2">
        <w:rPr>
          <w:rFonts w:ascii="Candara" w:eastAsia="Arial" w:hAnsi="Candara" w:cs="Arial"/>
          <w:sz w:val="24"/>
          <w:szCs w:val="24"/>
        </w:rPr>
        <w:t>.</w:t>
      </w:r>
    </w:p>
    <w:p w14:paraId="6D98B3AA" w14:textId="641EC465" w:rsidR="00867532" w:rsidRPr="006A1BC2" w:rsidRDefault="006A1BC2" w:rsidP="0069108B">
      <w:pPr>
        <w:pStyle w:val="ListParagraph"/>
        <w:numPr>
          <w:ilvl w:val="0"/>
          <w:numId w:val="4"/>
        </w:numPr>
        <w:ind w:right="55"/>
        <w:rPr>
          <w:rFonts w:ascii="Candara" w:eastAsia="Arial" w:hAnsi="Candara" w:cs="Arial"/>
          <w:sz w:val="24"/>
          <w:szCs w:val="24"/>
        </w:rPr>
      </w:pPr>
      <w:r>
        <w:rPr>
          <w:rFonts w:ascii="Candara" w:eastAsia="Arial" w:hAnsi="Candara" w:cs="Arial"/>
          <w:sz w:val="24"/>
          <w:szCs w:val="24"/>
        </w:rPr>
        <w:t>Cyber/</w:t>
      </w:r>
      <w:r w:rsidR="00390F60" w:rsidRPr="006A1BC2">
        <w:rPr>
          <w:rFonts w:ascii="Candara" w:eastAsia="Arial" w:hAnsi="Candara" w:cs="Arial"/>
          <w:sz w:val="24"/>
          <w:szCs w:val="24"/>
        </w:rPr>
        <w:t>electrical</w:t>
      </w:r>
      <w:r>
        <w:rPr>
          <w:rFonts w:ascii="Candara" w:eastAsia="Arial" w:hAnsi="Candara" w:cs="Arial"/>
          <w:sz w:val="24"/>
          <w:szCs w:val="24"/>
        </w:rPr>
        <w:t xml:space="preserve">, </w:t>
      </w:r>
      <w:r w:rsidR="00CE1000" w:rsidRPr="006A1BC2">
        <w:rPr>
          <w:rFonts w:ascii="Candara" w:eastAsia="Arial" w:hAnsi="Candara" w:cs="Arial"/>
          <w:spacing w:val="2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ing</w:t>
      </w:r>
      <w:r>
        <w:rPr>
          <w:rFonts w:ascii="Candara" w:eastAsia="Arial" w:hAnsi="Candara" w:cs="Arial"/>
          <w:spacing w:val="14"/>
          <w:sz w:val="24"/>
          <w:szCs w:val="24"/>
        </w:rPr>
        <w:t>,</w:t>
      </w:r>
      <w:r w:rsidR="00D857AB" w:rsidRPr="006A1BC2">
        <w:rPr>
          <w:rFonts w:ascii="Candara" w:eastAsia="Arial" w:hAnsi="Candara" w:cs="Arial"/>
          <w:spacing w:val="14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="00D857AB" w:rsidRPr="006A1BC2">
        <w:rPr>
          <w:rFonts w:ascii="Candara" w:eastAsia="Arial" w:hAnsi="Candara" w:cs="Arial"/>
          <w:sz w:val="24"/>
          <w:szCs w:val="24"/>
        </w:rPr>
        <w:t>si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v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,</w:t>
      </w:r>
      <w:r w:rsidR="00D857AB" w:rsidRPr="006A1BC2">
        <w:rPr>
          <w:rFonts w:ascii="Candara" w:eastAsia="Arial" w:hAnsi="Candara" w:cs="Arial"/>
          <w:spacing w:val="15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f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fen</w:t>
      </w:r>
      <w:r w:rsidR="00D857AB" w:rsidRPr="006A1BC2">
        <w:rPr>
          <w:rFonts w:ascii="Candara" w:eastAsia="Arial" w:hAnsi="Candara" w:cs="Arial"/>
          <w:sz w:val="24"/>
          <w:szCs w:val="24"/>
        </w:rPr>
        <w:t>si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v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>
        <w:rPr>
          <w:rFonts w:ascii="Candara" w:eastAsia="Arial" w:hAnsi="Candara" w:cs="Arial"/>
          <w:spacing w:val="1"/>
          <w:sz w:val="24"/>
          <w:szCs w:val="24"/>
        </w:rPr>
        <w:t>or</w:t>
      </w:r>
      <w:r w:rsidR="00D857AB" w:rsidRPr="006A1BC2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u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wa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1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mob</w:t>
      </w:r>
      <w:r w:rsidR="00D857AB" w:rsidRPr="006A1BC2">
        <w:rPr>
          <w:rFonts w:ascii="Candara" w:eastAsia="Arial" w:hAnsi="Candara" w:cs="Arial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e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ph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me</w:t>
      </w:r>
      <w:r w:rsidR="00D857AB" w:rsidRPr="006A1BC2">
        <w:rPr>
          <w:rFonts w:ascii="Candara" w:eastAsia="Arial" w:hAnsi="Candara" w:cs="Arial"/>
          <w:sz w:val="24"/>
          <w:szCs w:val="24"/>
        </w:rPr>
        <w:t>ss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s/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z w:val="24"/>
          <w:szCs w:val="24"/>
        </w:rPr>
        <w:t>s/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te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x</w:t>
      </w:r>
      <w:r w:rsidR="00D857AB" w:rsidRPr="006A1BC2">
        <w:rPr>
          <w:rFonts w:ascii="Candara" w:eastAsia="Arial" w:hAnsi="Candara" w:cs="Arial"/>
          <w:sz w:val="24"/>
          <w:szCs w:val="24"/>
        </w:rPr>
        <w:t>ts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/e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m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na</w:t>
      </w:r>
      <w:r w:rsidR="00D857AB" w:rsidRPr="006A1BC2">
        <w:rPr>
          <w:rFonts w:ascii="Candara" w:eastAsia="Arial" w:hAnsi="Candara" w:cs="Arial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z w:val="24"/>
          <w:szCs w:val="24"/>
        </w:rPr>
        <w:t>y c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omm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ts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po</w:t>
      </w:r>
      <w:r w:rsidR="00D857AB" w:rsidRPr="006A1BC2">
        <w:rPr>
          <w:rFonts w:ascii="Candara" w:eastAsia="Arial" w:hAnsi="Candara" w:cs="Arial"/>
          <w:sz w:val="24"/>
          <w:szCs w:val="24"/>
        </w:rPr>
        <w:t>st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w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eb</w:t>
      </w:r>
      <w:r w:rsidR="00D857AB" w:rsidRPr="006A1BC2">
        <w:rPr>
          <w:rFonts w:ascii="Candara" w:eastAsia="Arial" w:hAnsi="Candara" w:cs="Arial"/>
          <w:sz w:val="24"/>
          <w:szCs w:val="24"/>
        </w:rPr>
        <w:t>sit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s</w:t>
      </w:r>
      <w:r w:rsidR="006A1427" w:rsidRPr="006A1BC2">
        <w:rPr>
          <w:rFonts w:ascii="Candara" w:eastAsia="Arial" w:hAnsi="Candara" w:cs="Arial"/>
          <w:sz w:val="24"/>
          <w:szCs w:val="24"/>
        </w:rPr>
        <w:t>.</w:t>
      </w:r>
    </w:p>
    <w:p w14:paraId="3DF530FB" w14:textId="77AB207D" w:rsidR="006A1427" w:rsidRPr="006A1BC2" w:rsidRDefault="006A1427" w:rsidP="0069108B">
      <w:pPr>
        <w:pStyle w:val="ListParagraph"/>
        <w:numPr>
          <w:ilvl w:val="0"/>
          <w:numId w:val="4"/>
        </w:numPr>
        <w:ind w:right="55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Sexting – sending private pictures, forwarding private pictures, demanding or coercing private pictures, written messages of a sexual nature.</w:t>
      </w:r>
    </w:p>
    <w:p w14:paraId="7B0A52C5" w14:textId="5EB8D322" w:rsidR="006A1427" w:rsidRPr="006A1BC2" w:rsidRDefault="006A1427" w:rsidP="0069108B">
      <w:pPr>
        <w:pStyle w:val="ListParagraph"/>
        <w:numPr>
          <w:ilvl w:val="0"/>
          <w:numId w:val="4"/>
        </w:numPr>
        <w:ind w:right="55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Peer on Peer bullying - verbal, physical, emotional and any of the above.</w:t>
      </w:r>
    </w:p>
    <w:p w14:paraId="6D98B3AB" w14:textId="77777777" w:rsidR="00867532" w:rsidRPr="006A1BC2" w:rsidRDefault="00867532" w:rsidP="0069108B">
      <w:pPr>
        <w:spacing w:before="3" w:line="140" w:lineRule="exact"/>
        <w:ind w:right="55"/>
        <w:rPr>
          <w:rFonts w:ascii="Candara" w:hAnsi="Candara"/>
          <w:sz w:val="15"/>
          <w:szCs w:val="15"/>
        </w:rPr>
      </w:pPr>
    </w:p>
    <w:p w14:paraId="6D98B3AC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3AD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59F6C3A5" w14:textId="77777777" w:rsidR="006A1427" w:rsidRPr="006A1BC2" w:rsidRDefault="006A1427" w:rsidP="0069108B">
      <w:pPr>
        <w:ind w:left="120" w:right="55"/>
        <w:jc w:val="both"/>
        <w:rPr>
          <w:rFonts w:ascii="Candara" w:eastAsia="Arial" w:hAnsi="Candara" w:cs="Arial"/>
          <w:b/>
          <w:sz w:val="24"/>
          <w:szCs w:val="24"/>
        </w:rPr>
      </w:pPr>
    </w:p>
    <w:p w14:paraId="5B02B930" w14:textId="77777777" w:rsidR="006A1427" w:rsidRPr="006A1BC2" w:rsidRDefault="006A1427" w:rsidP="0069108B">
      <w:pPr>
        <w:ind w:left="120" w:right="55"/>
        <w:jc w:val="both"/>
        <w:rPr>
          <w:rFonts w:ascii="Candara" w:eastAsia="Arial" w:hAnsi="Candara" w:cs="Arial"/>
          <w:b/>
          <w:sz w:val="24"/>
          <w:szCs w:val="24"/>
        </w:rPr>
      </w:pPr>
    </w:p>
    <w:p w14:paraId="2DF3BC06" w14:textId="77777777" w:rsidR="006A1BC2" w:rsidRDefault="006A1BC2" w:rsidP="0069108B">
      <w:pPr>
        <w:ind w:left="120" w:right="55"/>
        <w:jc w:val="both"/>
        <w:rPr>
          <w:rFonts w:ascii="Candara" w:eastAsia="Arial" w:hAnsi="Candara" w:cs="Arial"/>
          <w:b/>
          <w:sz w:val="24"/>
          <w:szCs w:val="24"/>
        </w:rPr>
      </w:pPr>
    </w:p>
    <w:p w14:paraId="411C0B7E" w14:textId="77777777" w:rsidR="006A1BC2" w:rsidRDefault="006A1BC2" w:rsidP="0069108B">
      <w:pPr>
        <w:ind w:left="120" w:right="55"/>
        <w:jc w:val="both"/>
        <w:rPr>
          <w:rFonts w:ascii="Candara" w:eastAsia="Arial" w:hAnsi="Candara" w:cs="Arial"/>
          <w:b/>
          <w:sz w:val="24"/>
          <w:szCs w:val="24"/>
        </w:rPr>
      </w:pPr>
    </w:p>
    <w:p w14:paraId="33127066" w14:textId="77777777" w:rsidR="006A1BC2" w:rsidRDefault="006A1BC2" w:rsidP="0069108B">
      <w:pPr>
        <w:ind w:left="120" w:right="55"/>
        <w:jc w:val="both"/>
        <w:rPr>
          <w:rFonts w:ascii="Candara" w:eastAsia="Arial" w:hAnsi="Candara" w:cs="Arial"/>
          <w:b/>
          <w:sz w:val="24"/>
          <w:szCs w:val="24"/>
        </w:rPr>
      </w:pPr>
    </w:p>
    <w:p w14:paraId="65FF7F7C" w14:textId="77777777" w:rsidR="006A1BC2" w:rsidRDefault="006A1BC2" w:rsidP="0069108B">
      <w:pPr>
        <w:ind w:left="120" w:right="55"/>
        <w:jc w:val="both"/>
        <w:rPr>
          <w:rFonts w:ascii="Candara" w:eastAsia="Arial" w:hAnsi="Candara" w:cs="Arial"/>
          <w:b/>
          <w:sz w:val="24"/>
          <w:szCs w:val="24"/>
        </w:rPr>
      </w:pPr>
    </w:p>
    <w:p w14:paraId="19EC24E1" w14:textId="77777777" w:rsidR="006A1BC2" w:rsidRDefault="006A1BC2" w:rsidP="0069108B">
      <w:pPr>
        <w:ind w:left="120" w:right="55"/>
        <w:jc w:val="both"/>
        <w:rPr>
          <w:rFonts w:ascii="Candara" w:eastAsia="Arial" w:hAnsi="Candara" w:cs="Arial"/>
          <w:b/>
          <w:sz w:val="24"/>
          <w:szCs w:val="24"/>
        </w:rPr>
      </w:pPr>
    </w:p>
    <w:p w14:paraId="6AF5BC7B" w14:textId="77777777" w:rsidR="006A1BC2" w:rsidRDefault="006A1BC2" w:rsidP="0069108B">
      <w:pPr>
        <w:ind w:left="120" w:right="55"/>
        <w:jc w:val="both"/>
        <w:rPr>
          <w:rFonts w:ascii="Candara" w:eastAsia="Arial" w:hAnsi="Candara" w:cs="Arial"/>
          <w:b/>
          <w:sz w:val="24"/>
          <w:szCs w:val="24"/>
        </w:rPr>
      </w:pPr>
    </w:p>
    <w:p w14:paraId="45CAE057" w14:textId="77777777" w:rsidR="006A1BC2" w:rsidRDefault="006A1BC2" w:rsidP="0069108B">
      <w:pPr>
        <w:ind w:left="120" w:right="55"/>
        <w:jc w:val="both"/>
        <w:rPr>
          <w:rFonts w:ascii="Candara" w:eastAsia="Arial" w:hAnsi="Candara" w:cs="Arial"/>
          <w:b/>
          <w:sz w:val="24"/>
          <w:szCs w:val="24"/>
        </w:rPr>
      </w:pPr>
    </w:p>
    <w:p w14:paraId="6D98B3AE" w14:textId="704C9A5D" w:rsidR="00867532" w:rsidRPr="006A1BC2" w:rsidRDefault="00D857AB" w:rsidP="0069108B">
      <w:pPr>
        <w:ind w:left="120"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b/>
          <w:sz w:val="24"/>
          <w:szCs w:val="24"/>
        </w:rPr>
        <w:lastRenderedPageBreak/>
        <w:t>Signs</w:t>
      </w:r>
      <w:r w:rsidRPr="006A1BC2">
        <w:rPr>
          <w:rFonts w:ascii="Candara" w:eastAsia="Arial" w:hAnsi="Candara" w:cs="Arial"/>
          <w:b/>
          <w:spacing w:val="1"/>
          <w:sz w:val="24"/>
          <w:szCs w:val="24"/>
        </w:rPr>
        <w:t xml:space="preserve"> a</w:t>
      </w:r>
      <w:r w:rsidRPr="006A1BC2">
        <w:rPr>
          <w:rFonts w:ascii="Candara" w:eastAsia="Arial" w:hAnsi="Candara" w:cs="Arial"/>
          <w:b/>
          <w:sz w:val="24"/>
          <w:szCs w:val="24"/>
        </w:rPr>
        <w:t>nd</w:t>
      </w:r>
      <w:r w:rsidRPr="006A1BC2">
        <w:rPr>
          <w:rFonts w:ascii="Candara" w:eastAsia="Arial" w:hAnsi="Candara" w:cs="Arial"/>
          <w:b/>
          <w:spacing w:val="-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pacing w:val="3"/>
          <w:sz w:val="24"/>
          <w:szCs w:val="24"/>
        </w:rPr>
        <w:t>s</w:t>
      </w:r>
      <w:r w:rsidRPr="006A1BC2">
        <w:rPr>
          <w:rFonts w:ascii="Candara" w:eastAsia="Arial" w:hAnsi="Candara" w:cs="Arial"/>
          <w:b/>
          <w:spacing w:val="-6"/>
          <w:sz w:val="24"/>
          <w:szCs w:val="24"/>
        </w:rPr>
        <w:t>y</w:t>
      </w:r>
      <w:r w:rsidRPr="006A1BC2">
        <w:rPr>
          <w:rFonts w:ascii="Candara" w:eastAsia="Arial" w:hAnsi="Candara" w:cs="Arial"/>
          <w:b/>
          <w:sz w:val="24"/>
          <w:szCs w:val="24"/>
        </w:rPr>
        <w:t>mpt</w:t>
      </w:r>
      <w:r w:rsidRPr="006A1BC2">
        <w:rPr>
          <w:rFonts w:ascii="Candara" w:eastAsia="Arial" w:hAnsi="Candara" w:cs="Arial"/>
          <w:b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b/>
          <w:sz w:val="24"/>
          <w:szCs w:val="24"/>
        </w:rPr>
        <w:t>ms</w:t>
      </w:r>
      <w:r w:rsidRPr="006A1BC2">
        <w:rPr>
          <w:rFonts w:ascii="Candara" w:eastAsia="Arial" w:hAnsi="Candara" w:cs="Arial"/>
          <w:b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z w:val="24"/>
          <w:szCs w:val="24"/>
        </w:rPr>
        <w:t>m</w:t>
      </w:r>
      <w:r w:rsidRPr="006A1BC2">
        <w:rPr>
          <w:rFonts w:ascii="Candara" w:eastAsia="Arial" w:hAnsi="Candara" w:cs="Arial"/>
          <w:b/>
          <w:spacing w:val="4"/>
          <w:sz w:val="24"/>
          <w:szCs w:val="24"/>
        </w:rPr>
        <w:t>a</w:t>
      </w:r>
      <w:r w:rsidRPr="006A1BC2">
        <w:rPr>
          <w:rFonts w:ascii="Candara" w:eastAsia="Arial" w:hAnsi="Candara" w:cs="Arial"/>
          <w:b/>
          <w:sz w:val="24"/>
          <w:szCs w:val="24"/>
        </w:rPr>
        <w:t>y</w:t>
      </w:r>
      <w:r w:rsidRPr="006A1BC2">
        <w:rPr>
          <w:rFonts w:ascii="Candara" w:eastAsia="Arial" w:hAnsi="Candara" w:cs="Arial"/>
          <w:b/>
          <w:spacing w:val="-6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pacing w:val="1"/>
          <w:sz w:val="24"/>
          <w:szCs w:val="24"/>
        </w:rPr>
        <w:t>i</w:t>
      </w:r>
      <w:r w:rsidRPr="006A1BC2">
        <w:rPr>
          <w:rFonts w:ascii="Candara" w:eastAsia="Arial" w:hAnsi="Candara" w:cs="Arial"/>
          <w:b/>
          <w:sz w:val="24"/>
          <w:szCs w:val="24"/>
        </w:rPr>
        <w:t>nclud</w:t>
      </w:r>
      <w:r w:rsidRPr="006A1BC2">
        <w:rPr>
          <w:rFonts w:ascii="Candara" w:eastAsia="Arial" w:hAnsi="Candara" w:cs="Arial"/>
          <w:b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b/>
          <w:sz w:val="24"/>
          <w:szCs w:val="24"/>
        </w:rPr>
        <w:t>:</w:t>
      </w:r>
    </w:p>
    <w:p w14:paraId="6D98B3AF" w14:textId="77777777" w:rsidR="00867532" w:rsidRPr="006A1BC2" w:rsidRDefault="00867532" w:rsidP="0069108B">
      <w:pPr>
        <w:spacing w:before="18" w:line="260" w:lineRule="exact"/>
        <w:ind w:right="55"/>
        <w:rPr>
          <w:rFonts w:ascii="Candara" w:hAnsi="Candara"/>
          <w:sz w:val="26"/>
          <w:szCs w:val="26"/>
        </w:rPr>
      </w:pPr>
    </w:p>
    <w:p w14:paraId="6D98B3B0" w14:textId="30E30CA3" w:rsidR="00867532" w:rsidRPr="006A1BC2" w:rsidRDefault="00D857AB" w:rsidP="006A1BC2">
      <w:pPr>
        <w:pStyle w:val="ListParagraph"/>
        <w:numPr>
          <w:ilvl w:val="0"/>
          <w:numId w:val="4"/>
        </w:numPr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De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te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rati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rk</w:t>
      </w:r>
    </w:p>
    <w:p w14:paraId="6D98B3B1" w14:textId="2B0EDF06" w:rsidR="00867532" w:rsidRPr="006A1BC2" w:rsidRDefault="00D857AB" w:rsidP="006A1BC2">
      <w:pPr>
        <w:pStyle w:val="ListParagraph"/>
        <w:numPr>
          <w:ilvl w:val="0"/>
          <w:numId w:val="4"/>
        </w:num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Fe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 xml:space="preserve">r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m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Pr="006A1BC2">
        <w:rPr>
          <w:rFonts w:ascii="Candara" w:eastAsia="Arial" w:hAnsi="Candara" w:cs="Arial"/>
          <w:sz w:val="24"/>
          <w:szCs w:val="24"/>
        </w:rPr>
        <w:t xml:space="preserve">ical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lp</w:t>
      </w:r>
    </w:p>
    <w:p w14:paraId="6D98B3B2" w14:textId="32FACC12" w:rsidR="00867532" w:rsidRPr="006A1BC2" w:rsidRDefault="00D857AB" w:rsidP="006A1BC2">
      <w:pPr>
        <w:pStyle w:val="ListParagraph"/>
        <w:numPr>
          <w:ilvl w:val="0"/>
          <w:numId w:val="4"/>
        </w:num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Un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x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z w:val="24"/>
          <w:szCs w:val="24"/>
        </w:rPr>
        <w:t>lai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ne</w:t>
      </w:r>
      <w:r w:rsidRPr="006A1BC2">
        <w:rPr>
          <w:rFonts w:ascii="Candara" w:eastAsia="Arial" w:hAnsi="Candara" w:cs="Arial"/>
          <w:sz w:val="24"/>
          <w:szCs w:val="24"/>
        </w:rPr>
        <w:t xml:space="preserve">d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 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mp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ab</w:t>
      </w:r>
      <w:r w:rsidRPr="006A1BC2">
        <w:rPr>
          <w:rFonts w:ascii="Candara" w:eastAsia="Arial" w:hAnsi="Candara" w:cs="Arial"/>
          <w:sz w:val="24"/>
          <w:szCs w:val="24"/>
        </w:rPr>
        <w:t>le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x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z w:val="24"/>
          <w:szCs w:val="24"/>
        </w:rPr>
        <w:t>la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na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 xml:space="preserve">r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j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s</w:t>
      </w:r>
    </w:p>
    <w:p w14:paraId="6D98B3B3" w14:textId="4B91D960" w:rsidR="00867532" w:rsidRPr="006A1BC2" w:rsidRDefault="00D857AB" w:rsidP="006A1BC2">
      <w:pPr>
        <w:pStyle w:val="ListParagraph"/>
        <w:numPr>
          <w:ilvl w:val="0"/>
          <w:numId w:val="4"/>
        </w:numPr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position w:val="-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1"/>
          <w:position w:val="-1"/>
          <w:sz w:val="24"/>
          <w:szCs w:val="24"/>
        </w:rPr>
        <w:t>gg</w:t>
      </w:r>
      <w:r w:rsidRPr="006A1BC2">
        <w:rPr>
          <w:rFonts w:ascii="Candara" w:eastAsia="Arial" w:hAnsi="Candara" w:cs="Arial"/>
          <w:position w:val="-1"/>
          <w:sz w:val="24"/>
          <w:szCs w:val="24"/>
        </w:rPr>
        <w:t>ression</w:t>
      </w:r>
      <w:r w:rsidRPr="006A1BC2">
        <w:rPr>
          <w:rFonts w:ascii="Candara" w:eastAsia="Arial" w:hAnsi="Candara" w:cs="Arial"/>
          <w:spacing w:val="2"/>
          <w:position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o</w:t>
      </w:r>
      <w:r w:rsidRPr="006A1BC2">
        <w:rPr>
          <w:rFonts w:ascii="Candara" w:eastAsia="Arial" w:hAnsi="Candara" w:cs="Arial"/>
          <w:position w:val="-1"/>
          <w:sz w:val="24"/>
          <w:szCs w:val="24"/>
        </w:rPr>
        <w:t>r b</w:t>
      </w:r>
      <w:r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u</w:t>
      </w:r>
      <w:r w:rsidRPr="006A1BC2">
        <w:rPr>
          <w:rFonts w:ascii="Candara" w:eastAsia="Arial" w:hAnsi="Candara" w:cs="Arial"/>
          <w:position w:val="-1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position w:val="-1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2"/>
          <w:position w:val="-1"/>
          <w:sz w:val="24"/>
          <w:szCs w:val="24"/>
        </w:rPr>
        <w:t>y</w:t>
      </w:r>
      <w:r w:rsidRPr="006A1BC2">
        <w:rPr>
          <w:rFonts w:ascii="Candara" w:eastAsia="Arial" w:hAnsi="Candara" w:cs="Arial"/>
          <w:position w:val="-1"/>
          <w:sz w:val="24"/>
          <w:szCs w:val="24"/>
        </w:rPr>
        <w:t>ing</w:t>
      </w:r>
      <w:r w:rsidRPr="006A1BC2">
        <w:rPr>
          <w:rFonts w:ascii="Candara" w:eastAsia="Arial" w:hAnsi="Candara" w:cs="Arial"/>
          <w:spacing w:val="2"/>
          <w:position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position w:val="-1"/>
          <w:sz w:val="24"/>
          <w:szCs w:val="24"/>
        </w:rPr>
        <w:t>o</w:t>
      </w:r>
      <w:r w:rsidRPr="006A1BC2">
        <w:rPr>
          <w:rFonts w:ascii="Candara" w:eastAsia="Arial" w:hAnsi="Candara" w:cs="Arial"/>
          <w:position w:val="-1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3"/>
          <w:position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2"/>
          <w:position w:val="-1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he</w:t>
      </w:r>
      <w:r w:rsidRPr="006A1BC2">
        <w:rPr>
          <w:rFonts w:ascii="Candara" w:eastAsia="Arial" w:hAnsi="Candara" w:cs="Arial"/>
          <w:position w:val="-1"/>
          <w:sz w:val="24"/>
          <w:szCs w:val="24"/>
        </w:rPr>
        <w:t>rs</w:t>
      </w:r>
    </w:p>
    <w:p w14:paraId="6D98B3B4" w14:textId="319C9C15" w:rsidR="00867532" w:rsidRPr="006A1BC2" w:rsidRDefault="00D857AB" w:rsidP="006A1BC2">
      <w:pPr>
        <w:pStyle w:val="ListParagraph"/>
        <w:numPr>
          <w:ilvl w:val="0"/>
          <w:numId w:val="4"/>
        </w:num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Ru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nn</w:t>
      </w:r>
      <w:r w:rsidRPr="006A1BC2">
        <w:rPr>
          <w:rFonts w:ascii="Candara" w:eastAsia="Arial" w:hAnsi="Candara" w:cs="Arial"/>
          <w:sz w:val="24"/>
          <w:szCs w:val="24"/>
        </w:rPr>
        <w:t>ing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y</w:t>
      </w:r>
    </w:p>
    <w:p w14:paraId="6D98B3B5" w14:textId="54029FD5" w:rsidR="00867532" w:rsidRPr="006A1BC2" w:rsidRDefault="00D857AB" w:rsidP="006A1BC2">
      <w:pPr>
        <w:pStyle w:val="ListParagraph"/>
        <w:numPr>
          <w:ilvl w:val="0"/>
          <w:numId w:val="4"/>
        </w:num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Fe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 xml:space="preserve">r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ne</w:t>
      </w:r>
      <w:r w:rsidRPr="006A1BC2">
        <w:rPr>
          <w:rFonts w:ascii="Candara" w:eastAsia="Arial" w:hAnsi="Candara" w:cs="Arial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sit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ua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s</w:t>
      </w:r>
    </w:p>
    <w:p w14:paraId="6D98B3B6" w14:textId="14C10259" w:rsidR="00867532" w:rsidRPr="006A1BC2" w:rsidRDefault="00D857AB" w:rsidP="006A1BC2">
      <w:pPr>
        <w:pStyle w:val="ListParagraph"/>
        <w:numPr>
          <w:ilvl w:val="0"/>
          <w:numId w:val="4"/>
        </w:numPr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position w:val="-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-2"/>
          <w:position w:val="-1"/>
          <w:sz w:val="24"/>
          <w:szCs w:val="24"/>
        </w:rPr>
        <w:t>x</w:t>
      </w:r>
      <w:r w:rsidRPr="006A1BC2">
        <w:rPr>
          <w:rFonts w:ascii="Candara" w:eastAsia="Arial" w:hAnsi="Candara" w:cs="Arial"/>
          <w:position w:val="-1"/>
          <w:sz w:val="24"/>
          <w:szCs w:val="24"/>
        </w:rPr>
        <w:t>ie</w:t>
      </w:r>
      <w:r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t</w:t>
      </w:r>
      <w:r w:rsidRPr="006A1BC2">
        <w:rPr>
          <w:rFonts w:ascii="Candara" w:eastAsia="Arial" w:hAnsi="Candara" w:cs="Arial"/>
          <w:position w:val="-1"/>
          <w:sz w:val="24"/>
          <w:szCs w:val="24"/>
        </w:rPr>
        <w:t>y</w:t>
      </w:r>
    </w:p>
    <w:p w14:paraId="6D98B3B7" w14:textId="72201671" w:rsidR="00867532" w:rsidRPr="006A1BC2" w:rsidRDefault="00D857AB" w:rsidP="006A1BC2">
      <w:pPr>
        <w:pStyle w:val="ListParagraph"/>
        <w:numPr>
          <w:ilvl w:val="0"/>
          <w:numId w:val="4"/>
        </w:num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De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z w:val="24"/>
          <w:szCs w:val="24"/>
        </w:rPr>
        <w:t>ression</w:t>
      </w:r>
    </w:p>
    <w:p w14:paraId="6D98B3B8" w14:textId="4A1F3CC8" w:rsidR="00867532" w:rsidRPr="006A1BC2" w:rsidRDefault="00D857AB" w:rsidP="006A1BC2">
      <w:pPr>
        <w:pStyle w:val="ListParagraph"/>
        <w:numPr>
          <w:ilvl w:val="0"/>
          <w:numId w:val="4"/>
        </w:num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pacing w:val="6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hd</w:t>
      </w:r>
      <w:r w:rsidRPr="006A1BC2">
        <w:rPr>
          <w:rFonts w:ascii="Candara" w:eastAsia="Arial" w:hAnsi="Candara" w:cs="Arial"/>
          <w:sz w:val="24"/>
          <w:szCs w:val="24"/>
        </w:rPr>
        <w:t>ra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l</w:t>
      </w:r>
    </w:p>
    <w:p w14:paraId="6D98B3B9" w14:textId="64F7AF0E" w:rsidR="00867532" w:rsidRPr="006A1BC2" w:rsidRDefault="00D857AB" w:rsidP="006A1BC2">
      <w:pPr>
        <w:pStyle w:val="ListParagraph"/>
        <w:numPr>
          <w:ilvl w:val="0"/>
          <w:numId w:val="4"/>
        </w:num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cial is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la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n</w:t>
      </w:r>
    </w:p>
    <w:p w14:paraId="6D98B3BA" w14:textId="470F2AFC" w:rsidR="00867532" w:rsidRPr="006A1BC2" w:rsidRDefault="00D857AB" w:rsidP="006A1BC2">
      <w:pPr>
        <w:pStyle w:val="ListParagraph"/>
        <w:numPr>
          <w:ilvl w:val="0"/>
          <w:numId w:val="4"/>
        </w:numPr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position w:val="-1"/>
          <w:sz w:val="24"/>
          <w:szCs w:val="24"/>
        </w:rPr>
        <w:t>Co</w:t>
      </w:r>
      <w:r w:rsidRPr="006A1BC2">
        <w:rPr>
          <w:rFonts w:ascii="Candara" w:eastAsia="Arial" w:hAnsi="Candara" w:cs="Arial"/>
          <w:spacing w:val="2"/>
          <w:position w:val="-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-1"/>
          <w:position w:val="-1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u</w:t>
      </w:r>
      <w:r w:rsidRPr="006A1BC2">
        <w:rPr>
          <w:rFonts w:ascii="Candara" w:eastAsia="Arial" w:hAnsi="Candara" w:cs="Arial"/>
          <w:position w:val="-1"/>
          <w:sz w:val="24"/>
          <w:szCs w:val="24"/>
        </w:rPr>
        <w:t>ls</w:t>
      </w:r>
      <w:r w:rsidRPr="006A1BC2">
        <w:rPr>
          <w:rFonts w:ascii="Candara" w:eastAsia="Arial" w:hAnsi="Candara" w:cs="Arial"/>
          <w:spacing w:val="-1"/>
          <w:position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2"/>
          <w:position w:val="-1"/>
          <w:sz w:val="24"/>
          <w:szCs w:val="24"/>
        </w:rPr>
        <w:t>v</w:t>
      </w:r>
      <w:r w:rsidRPr="006A1BC2">
        <w:rPr>
          <w:rFonts w:ascii="Candara" w:eastAsia="Arial" w:hAnsi="Candara" w:cs="Arial"/>
          <w:position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position w:val="-1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tea</w:t>
      </w:r>
      <w:r w:rsidRPr="006A1BC2">
        <w:rPr>
          <w:rFonts w:ascii="Candara" w:eastAsia="Arial" w:hAnsi="Candara" w:cs="Arial"/>
          <w:position w:val="-1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position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n</w:t>
      </w:r>
      <w:r w:rsidRPr="006A1BC2">
        <w:rPr>
          <w:rFonts w:ascii="Candara" w:eastAsia="Arial" w:hAnsi="Candara" w:cs="Arial"/>
          <w:position w:val="-1"/>
          <w:sz w:val="24"/>
          <w:szCs w:val="24"/>
        </w:rPr>
        <w:t>g</w:t>
      </w:r>
    </w:p>
    <w:p w14:paraId="6D98B3BB" w14:textId="76D9DA5B" w:rsidR="00867532" w:rsidRPr="006A1BC2" w:rsidRDefault="00D857AB" w:rsidP="006A1BC2">
      <w:pPr>
        <w:pStyle w:val="ListParagraph"/>
        <w:numPr>
          <w:ilvl w:val="0"/>
          <w:numId w:val="4"/>
        </w:num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re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 xml:space="preserve">r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 xml:space="preserve">ck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ppe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z w:val="24"/>
          <w:szCs w:val="24"/>
        </w:rPr>
        <w:t>e</w:t>
      </w:r>
    </w:p>
    <w:p w14:paraId="6D98B3BC" w14:textId="42E263C6" w:rsidR="00867532" w:rsidRPr="006A1BC2" w:rsidRDefault="00D857AB" w:rsidP="006A1BC2">
      <w:pPr>
        <w:pStyle w:val="ListParagraph"/>
        <w:numPr>
          <w:ilvl w:val="0"/>
          <w:numId w:val="4"/>
        </w:num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cre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ce</w:t>
      </w:r>
    </w:p>
    <w:p w14:paraId="6D98B3BD" w14:textId="29253EF3" w:rsidR="00867532" w:rsidRPr="006A1BC2" w:rsidRDefault="00D857AB" w:rsidP="006A1BC2">
      <w:pPr>
        <w:pStyle w:val="ListParagraph"/>
        <w:numPr>
          <w:ilvl w:val="0"/>
          <w:numId w:val="4"/>
        </w:num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oo</w:t>
      </w:r>
      <w:r w:rsidRPr="006A1BC2">
        <w:rPr>
          <w:rFonts w:ascii="Candara" w:eastAsia="Arial" w:hAnsi="Candara" w:cs="Arial"/>
          <w:sz w:val="24"/>
          <w:szCs w:val="24"/>
        </w:rPr>
        <w:t xml:space="preserve">r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>ro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nam</w:t>
      </w:r>
      <w:r w:rsidRPr="006A1BC2">
        <w:rPr>
          <w:rFonts w:ascii="Candara" w:eastAsia="Arial" w:hAnsi="Candara" w:cs="Arial"/>
          <w:sz w:val="24"/>
          <w:szCs w:val="24"/>
        </w:rPr>
        <w:t>ics</w:t>
      </w:r>
    </w:p>
    <w:p w14:paraId="29C8108B" w14:textId="1CF4EF9A" w:rsidR="00390F60" w:rsidRPr="006A1BC2" w:rsidRDefault="006A1BC2" w:rsidP="006A1BC2">
      <w:pPr>
        <w:pStyle w:val="ListParagraph"/>
        <w:numPr>
          <w:ilvl w:val="0"/>
          <w:numId w:val="4"/>
        </w:num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>
        <w:rPr>
          <w:rFonts w:ascii="Candara" w:eastAsia="Arial" w:hAnsi="Candara" w:cs="Arial"/>
          <w:sz w:val="24"/>
          <w:szCs w:val="24"/>
        </w:rPr>
        <w:t>Self-</w:t>
      </w:r>
      <w:r w:rsidR="00390F60" w:rsidRPr="006A1BC2">
        <w:rPr>
          <w:rFonts w:ascii="Candara" w:eastAsia="Arial" w:hAnsi="Candara" w:cs="Arial"/>
          <w:sz w:val="24"/>
          <w:szCs w:val="24"/>
        </w:rPr>
        <w:t>harming</w:t>
      </w:r>
    </w:p>
    <w:p w14:paraId="2B3A699D" w14:textId="77777777" w:rsidR="00390F60" w:rsidRPr="006A1BC2" w:rsidRDefault="00390F60" w:rsidP="0069108B">
      <w:pPr>
        <w:spacing w:before="2"/>
        <w:ind w:left="120" w:right="55"/>
        <w:jc w:val="both"/>
        <w:rPr>
          <w:rFonts w:ascii="Candara" w:eastAsia="Arial" w:hAnsi="Candara" w:cs="Arial"/>
          <w:sz w:val="24"/>
          <w:szCs w:val="24"/>
        </w:rPr>
      </w:pPr>
    </w:p>
    <w:p w14:paraId="6D98B3BE" w14:textId="77777777" w:rsidR="00867532" w:rsidRPr="006A1BC2" w:rsidRDefault="00867532" w:rsidP="0069108B">
      <w:pPr>
        <w:spacing w:before="10" w:line="140" w:lineRule="exact"/>
        <w:ind w:right="55"/>
        <w:rPr>
          <w:rFonts w:ascii="Candara" w:hAnsi="Candara"/>
          <w:sz w:val="14"/>
          <w:szCs w:val="14"/>
        </w:rPr>
      </w:pPr>
    </w:p>
    <w:p w14:paraId="6D98B3BF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3C0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3C1" w14:textId="77777777" w:rsidR="00867532" w:rsidRPr="006A1BC2" w:rsidRDefault="00D857AB" w:rsidP="0069108B">
      <w:pPr>
        <w:ind w:left="120"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b/>
          <w:sz w:val="24"/>
          <w:szCs w:val="24"/>
        </w:rPr>
        <w:t>POLICY</w:t>
      </w:r>
      <w:r w:rsidRPr="006A1BC2">
        <w:rPr>
          <w:rFonts w:ascii="Candara" w:eastAsia="Arial" w:hAnsi="Candara" w:cs="Arial"/>
          <w:b/>
          <w:spacing w:val="-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pacing w:val="1"/>
          <w:sz w:val="24"/>
          <w:szCs w:val="24"/>
        </w:rPr>
        <w:t>S</w:t>
      </w:r>
      <w:r w:rsidRPr="006A1BC2">
        <w:rPr>
          <w:rFonts w:ascii="Candara" w:eastAsia="Arial" w:hAnsi="Candara" w:cs="Arial"/>
          <w:b/>
          <w:spacing w:val="2"/>
          <w:sz w:val="24"/>
          <w:szCs w:val="24"/>
        </w:rPr>
        <w:t>T</w:t>
      </w:r>
      <w:r w:rsidRPr="006A1BC2">
        <w:rPr>
          <w:rFonts w:ascii="Candara" w:eastAsia="Arial" w:hAnsi="Candara" w:cs="Arial"/>
          <w:b/>
          <w:spacing w:val="-5"/>
          <w:sz w:val="24"/>
          <w:szCs w:val="24"/>
        </w:rPr>
        <w:t>A</w:t>
      </w:r>
      <w:r w:rsidRPr="006A1BC2">
        <w:rPr>
          <w:rFonts w:ascii="Candara" w:eastAsia="Arial" w:hAnsi="Candara" w:cs="Arial"/>
          <w:b/>
          <w:sz w:val="24"/>
          <w:szCs w:val="24"/>
        </w:rPr>
        <w:t>TEMENT</w:t>
      </w:r>
    </w:p>
    <w:p w14:paraId="6D98B3C2" w14:textId="77777777" w:rsidR="00867532" w:rsidRPr="006A1BC2" w:rsidRDefault="00867532" w:rsidP="0069108B">
      <w:pPr>
        <w:spacing w:before="16" w:line="260" w:lineRule="exact"/>
        <w:ind w:right="55"/>
        <w:rPr>
          <w:rFonts w:ascii="Candara" w:hAnsi="Candara"/>
          <w:sz w:val="26"/>
          <w:szCs w:val="26"/>
        </w:rPr>
      </w:pPr>
    </w:p>
    <w:p w14:paraId="6D98B3C3" w14:textId="3BC43119" w:rsidR="00867532" w:rsidRPr="006A1BC2" w:rsidRDefault="00D857AB" w:rsidP="0069108B">
      <w:pPr>
        <w:ind w:left="120"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pacing w:val="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6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60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rec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is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60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ha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60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ll</w:t>
      </w:r>
      <w:r w:rsidRPr="006A1BC2">
        <w:rPr>
          <w:rFonts w:ascii="Candara" w:eastAsia="Arial" w:hAnsi="Candara" w:cs="Arial"/>
          <w:spacing w:val="59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pupils</w:t>
      </w:r>
      <w:r w:rsidR="00F61AD1">
        <w:rPr>
          <w:rFonts w:ascii="Candara" w:eastAsia="Arial" w:hAnsi="Candara" w:cs="Arial"/>
          <w:sz w:val="24"/>
          <w:szCs w:val="24"/>
        </w:rPr>
        <w:t xml:space="preserve"> and staff</w:t>
      </w:r>
      <w:r w:rsidRPr="006A1BC2">
        <w:rPr>
          <w:rFonts w:ascii="Candara" w:eastAsia="Arial" w:hAnsi="Candara" w:cs="Arial"/>
          <w:spacing w:val="60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ha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6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6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60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to</w:t>
      </w:r>
      <w:r w:rsidRPr="006A1BC2">
        <w:rPr>
          <w:rFonts w:ascii="Candara" w:eastAsia="Arial" w:hAnsi="Candara" w:cs="Arial"/>
          <w:spacing w:val="6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6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tr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6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z w:val="24"/>
          <w:szCs w:val="24"/>
        </w:rPr>
        <w:t xml:space="preserve">ith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ity</w:t>
      </w:r>
      <w:r w:rsidRPr="006A1BC2">
        <w:rPr>
          <w:rFonts w:ascii="Candara" w:eastAsia="Arial" w:hAnsi="Candara" w:cs="Arial"/>
          <w:spacing w:val="6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an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66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res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pe</w:t>
      </w:r>
      <w:r w:rsidRPr="006A1BC2">
        <w:rPr>
          <w:rFonts w:ascii="Candara" w:eastAsia="Arial" w:hAnsi="Candara" w:cs="Arial"/>
          <w:sz w:val="24"/>
          <w:szCs w:val="24"/>
        </w:rPr>
        <w:t>ct</w:t>
      </w:r>
      <w:r w:rsidRPr="006A1BC2">
        <w:rPr>
          <w:rFonts w:ascii="Candara" w:eastAsia="Arial" w:hAnsi="Candara" w:cs="Arial"/>
          <w:spacing w:val="6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390F60" w:rsidRPr="006A1BC2">
        <w:rPr>
          <w:rFonts w:ascii="Candara" w:eastAsia="Arial" w:hAnsi="Candara" w:cs="Arial"/>
          <w:sz w:val="24"/>
          <w:szCs w:val="24"/>
        </w:rPr>
        <w:t xml:space="preserve">d </w:t>
      </w:r>
      <w:r w:rsidRPr="006A1BC2">
        <w:rPr>
          <w:rFonts w:ascii="Candara" w:eastAsia="Arial" w:hAnsi="Candara" w:cs="Arial"/>
          <w:sz w:val="24"/>
          <w:szCs w:val="24"/>
        </w:rPr>
        <w:t>re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q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65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 xml:space="preserve">pupils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an</w:t>
      </w:r>
      <w:r w:rsidR="00390F60" w:rsidRPr="006A1BC2">
        <w:rPr>
          <w:rFonts w:ascii="Candara" w:eastAsia="Arial" w:hAnsi="Candara" w:cs="Arial"/>
          <w:sz w:val="24"/>
          <w:szCs w:val="24"/>
        </w:rPr>
        <w:t xml:space="preserve">d 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="00390F60" w:rsidRPr="006A1BC2">
        <w:rPr>
          <w:rFonts w:ascii="Candara" w:eastAsia="Arial" w:hAnsi="Candara" w:cs="Arial"/>
          <w:sz w:val="24"/>
          <w:szCs w:val="24"/>
        </w:rPr>
        <w:t>ff to</w:t>
      </w:r>
      <w:r w:rsidRPr="006A1BC2">
        <w:rPr>
          <w:rFonts w:ascii="Candara" w:eastAsia="Arial" w:hAnsi="Candara" w:cs="Arial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="00390F60" w:rsidRPr="006A1BC2">
        <w:rPr>
          <w:rFonts w:ascii="Candara" w:eastAsia="Arial" w:hAnsi="Candara" w:cs="Arial"/>
          <w:sz w:val="24"/>
          <w:szCs w:val="24"/>
        </w:rPr>
        <w:t xml:space="preserve">e </w:t>
      </w:r>
      <w:r w:rsidRPr="006A1BC2">
        <w:rPr>
          <w:rFonts w:ascii="Candara" w:eastAsia="Arial" w:hAnsi="Candara" w:cs="Arial"/>
          <w:sz w:val="24"/>
          <w:szCs w:val="24"/>
        </w:rPr>
        <w:t>in</w:t>
      </w:r>
      <w:r w:rsidR="00390F60" w:rsidRPr="006A1BC2">
        <w:rPr>
          <w:rFonts w:ascii="Candara" w:eastAsia="Arial" w:hAnsi="Candara" w:cs="Arial"/>
          <w:spacing w:val="65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ch</w:t>
      </w:r>
      <w:r w:rsidRPr="006A1BC2">
        <w:rPr>
          <w:rFonts w:ascii="Candara" w:eastAsia="Arial" w:hAnsi="Candara" w:cs="Arial"/>
          <w:spacing w:val="6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 xml:space="preserve">a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ne</w:t>
      </w:r>
      <w:r w:rsidRPr="006A1BC2">
        <w:rPr>
          <w:rFonts w:ascii="Candara" w:eastAsia="Arial" w:hAnsi="Candara" w:cs="Arial"/>
          <w:sz w:val="24"/>
          <w:szCs w:val="24"/>
        </w:rPr>
        <w:t xml:space="preserve">r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rds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ea</w:t>
      </w:r>
      <w:r w:rsidRPr="006A1BC2">
        <w:rPr>
          <w:rFonts w:ascii="Candara" w:eastAsia="Arial" w:hAnsi="Candara" w:cs="Arial"/>
          <w:sz w:val="24"/>
          <w:szCs w:val="24"/>
        </w:rPr>
        <w:t>ch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r.</w:t>
      </w:r>
    </w:p>
    <w:p w14:paraId="6D98B3C4" w14:textId="77777777" w:rsidR="00867532" w:rsidRPr="006A1BC2" w:rsidRDefault="00867532" w:rsidP="0069108B">
      <w:pPr>
        <w:spacing w:before="17" w:line="260" w:lineRule="exact"/>
        <w:ind w:right="55"/>
        <w:rPr>
          <w:rFonts w:ascii="Candara" w:hAnsi="Candara"/>
          <w:sz w:val="26"/>
          <w:szCs w:val="26"/>
        </w:rPr>
      </w:pPr>
    </w:p>
    <w:p w14:paraId="6D98B3C5" w14:textId="4186EBBE" w:rsidR="00867532" w:rsidRPr="006A1BC2" w:rsidRDefault="00D857AB" w:rsidP="0069108B">
      <w:pPr>
        <w:ind w:left="120" w:right="55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No</w:t>
      </w:r>
      <w:r w:rsidRPr="006A1BC2">
        <w:rPr>
          <w:rFonts w:ascii="Candara" w:eastAsia="Arial" w:hAnsi="Candara" w:cs="Arial"/>
          <w:spacing w:val="36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rm</w:t>
      </w:r>
      <w:r w:rsidRPr="006A1BC2">
        <w:rPr>
          <w:rFonts w:ascii="Candara" w:eastAsia="Arial" w:hAnsi="Candara" w:cs="Arial"/>
          <w:spacing w:val="37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39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bu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Pr="006A1BC2">
        <w:rPr>
          <w:rFonts w:ascii="Candara" w:eastAsia="Arial" w:hAnsi="Candara" w:cs="Arial"/>
          <w:sz w:val="24"/>
          <w:szCs w:val="24"/>
        </w:rPr>
        <w:t>in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g or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rass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39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38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39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39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37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ll</w:t>
      </w:r>
      <w:r w:rsidRPr="006A1BC2">
        <w:rPr>
          <w:rFonts w:ascii="Candara" w:eastAsia="Arial" w:hAnsi="Candara" w:cs="Arial"/>
          <w:spacing w:val="37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re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37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inci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 xml:space="preserve">ts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>i</w:t>
      </w:r>
      <w:r w:rsidRPr="006A1BC2">
        <w:rPr>
          <w:rFonts w:ascii="Candara" w:eastAsia="Arial" w:hAnsi="Candara" w:cs="Arial"/>
          <w:sz w:val="24"/>
          <w:szCs w:val="24"/>
        </w:rPr>
        <w:t>ll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tho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ly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sti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app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op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6A1BC2">
        <w:rPr>
          <w:rFonts w:ascii="Candara" w:eastAsia="Arial" w:hAnsi="Candara" w:cs="Arial"/>
          <w:sz w:val="24"/>
          <w:szCs w:val="24"/>
        </w:rPr>
        <w:t>cti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k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.</w:t>
      </w:r>
    </w:p>
    <w:p w14:paraId="6D98B3C6" w14:textId="77777777" w:rsidR="00867532" w:rsidRPr="006A1BC2" w:rsidRDefault="00867532" w:rsidP="0069108B">
      <w:pPr>
        <w:spacing w:before="14" w:line="260" w:lineRule="exact"/>
        <w:ind w:right="55"/>
        <w:rPr>
          <w:rFonts w:ascii="Candara" w:hAnsi="Candara"/>
          <w:sz w:val="26"/>
          <w:szCs w:val="26"/>
        </w:rPr>
      </w:pPr>
    </w:p>
    <w:p w14:paraId="6D98B3C7" w14:textId="0AF37272" w:rsidR="00867532" w:rsidRPr="006A1BC2" w:rsidRDefault="00D857AB" w:rsidP="0069108B">
      <w:pPr>
        <w:ind w:left="120" w:right="55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pacing w:val="1"/>
          <w:sz w:val="24"/>
          <w:szCs w:val="24"/>
        </w:rPr>
        <w:t>Pupil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="00F61AD1">
        <w:rPr>
          <w:rFonts w:ascii="Candara" w:eastAsia="Arial" w:hAnsi="Candara" w:cs="Arial"/>
          <w:sz w:val="24"/>
          <w:szCs w:val="24"/>
        </w:rPr>
        <w:t xml:space="preserve"> or staff</w:t>
      </w:r>
      <w:r w:rsidRPr="006A1BC2">
        <w:rPr>
          <w:rFonts w:ascii="Candara" w:eastAsia="Arial" w:hAnsi="Candara" w:cs="Arial"/>
          <w:i/>
          <w:spacing w:val="27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un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to</w:t>
      </w:r>
      <w:r w:rsidRPr="006A1BC2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28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bu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Pr="006A1BC2">
        <w:rPr>
          <w:rFonts w:ascii="Candara" w:eastAsia="Arial" w:hAnsi="Candara" w:cs="Arial"/>
          <w:sz w:val="24"/>
          <w:szCs w:val="24"/>
        </w:rPr>
        <w:t>ing</w:t>
      </w:r>
      <w:r w:rsidRPr="006A1BC2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>i</w:t>
      </w:r>
      <w:r w:rsidRPr="006A1BC2">
        <w:rPr>
          <w:rFonts w:ascii="Candara" w:eastAsia="Arial" w:hAnsi="Candara" w:cs="Arial"/>
          <w:sz w:val="24"/>
          <w:szCs w:val="24"/>
        </w:rPr>
        <w:t>ll</w:t>
      </w:r>
      <w:r w:rsidRPr="006A1BC2">
        <w:rPr>
          <w:rFonts w:ascii="Candara" w:eastAsia="Arial" w:hAnsi="Candara" w:cs="Arial"/>
          <w:spacing w:val="3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ub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j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3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to</w:t>
      </w:r>
      <w:r w:rsidRPr="006A1BC2">
        <w:rPr>
          <w:rFonts w:ascii="Candara" w:eastAsia="Arial" w:hAnsi="Candara" w:cs="Arial"/>
          <w:spacing w:val="3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3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z w:val="24"/>
          <w:szCs w:val="24"/>
        </w:rPr>
        <w:t>roc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du</w:t>
      </w:r>
      <w:r w:rsidRPr="006A1BC2">
        <w:rPr>
          <w:rFonts w:ascii="Candara" w:eastAsia="Arial" w:hAnsi="Candara" w:cs="Arial"/>
          <w:sz w:val="24"/>
          <w:szCs w:val="24"/>
        </w:rPr>
        <w:t>res</w:t>
      </w:r>
      <w:r w:rsidRPr="006A1BC2">
        <w:rPr>
          <w:rFonts w:ascii="Candara" w:eastAsia="Arial" w:hAnsi="Candara" w:cs="Arial"/>
          <w:spacing w:val="30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incl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ud</w:t>
      </w:r>
      <w:r w:rsidRPr="006A1BC2">
        <w:rPr>
          <w:rFonts w:ascii="Candara" w:eastAsia="Arial" w:hAnsi="Candara" w:cs="Arial"/>
          <w:sz w:val="24"/>
          <w:szCs w:val="24"/>
        </w:rPr>
        <w:t xml:space="preserve">ing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Pr="006A1BC2">
        <w:rPr>
          <w:rFonts w:ascii="Candara" w:eastAsia="Arial" w:hAnsi="Candara" w:cs="Arial"/>
          <w:sz w:val="24"/>
          <w:szCs w:val="24"/>
        </w:rPr>
        <w:t>isc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na</w:t>
      </w:r>
      <w:r w:rsidRPr="006A1BC2">
        <w:rPr>
          <w:rFonts w:ascii="Candara" w:eastAsia="Arial" w:hAnsi="Candara" w:cs="Arial"/>
          <w:sz w:val="24"/>
          <w:szCs w:val="24"/>
        </w:rPr>
        <w:t>ry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z w:val="24"/>
          <w:szCs w:val="24"/>
        </w:rPr>
        <w:t>roc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edu</w:t>
      </w:r>
      <w:r w:rsidRPr="006A1BC2">
        <w:rPr>
          <w:rFonts w:ascii="Candara" w:eastAsia="Arial" w:hAnsi="Candara" w:cs="Arial"/>
          <w:sz w:val="24"/>
          <w:szCs w:val="24"/>
        </w:rPr>
        <w:t>re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Pr="006A1BC2">
        <w:rPr>
          <w:rFonts w:ascii="Candara" w:eastAsia="Arial" w:hAnsi="Candara" w:cs="Arial"/>
          <w:sz w:val="24"/>
          <w:szCs w:val="24"/>
        </w:rPr>
        <w:t>,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 xml:space="preserve">if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z w:val="24"/>
          <w:szCs w:val="24"/>
        </w:rPr>
        <w:t>ro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.</w:t>
      </w:r>
    </w:p>
    <w:p w14:paraId="6D98B3C8" w14:textId="77777777" w:rsidR="00867532" w:rsidRPr="006A1BC2" w:rsidRDefault="00867532" w:rsidP="0069108B">
      <w:pPr>
        <w:spacing w:before="14" w:line="260" w:lineRule="exact"/>
        <w:ind w:right="55"/>
        <w:rPr>
          <w:rFonts w:ascii="Candara" w:hAnsi="Candara"/>
          <w:sz w:val="26"/>
          <w:szCs w:val="26"/>
        </w:rPr>
      </w:pPr>
    </w:p>
    <w:p w14:paraId="6D98B3C9" w14:textId="31EB66C6" w:rsidR="00867532" w:rsidRPr="006A1BC2" w:rsidRDefault="00D857AB" w:rsidP="0069108B">
      <w:pPr>
        <w:ind w:left="120"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pacing w:val="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z w:val="24"/>
          <w:szCs w:val="24"/>
        </w:rPr>
        <w:t xml:space="preserve">cy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app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s to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inci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den</w:t>
      </w:r>
      <w:r w:rsidRPr="006A1BC2">
        <w:rPr>
          <w:rFonts w:ascii="Candara" w:eastAsia="Arial" w:hAnsi="Candara" w:cs="Arial"/>
          <w:sz w:val="24"/>
          <w:szCs w:val="24"/>
        </w:rPr>
        <w:t xml:space="preserve">ts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bu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Pr="006A1BC2">
        <w:rPr>
          <w:rFonts w:ascii="Candara" w:eastAsia="Arial" w:hAnsi="Candara" w:cs="Arial"/>
          <w:sz w:val="24"/>
          <w:szCs w:val="24"/>
        </w:rPr>
        <w:t>in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g </w:t>
      </w:r>
      <w:r w:rsidRPr="006A1BC2">
        <w:rPr>
          <w:rFonts w:ascii="Candara" w:eastAsia="Arial" w:hAnsi="Candara" w:cs="Arial"/>
          <w:sz w:val="24"/>
          <w:szCs w:val="24"/>
        </w:rPr>
        <w:t xml:space="preserve">or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ha</w:t>
      </w:r>
      <w:r w:rsidRPr="006A1BC2">
        <w:rPr>
          <w:rFonts w:ascii="Candara" w:eastAsia="Arial" w:hAnsi="Candara" w:cs="Arial"/>
          <w:sz w:val="24"/>
          <w:szCs w:val="24"/>
        </w:rPr>
        <w:t>rassme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t,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ich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k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z w:val="24"/>
          <w:szCs w:val="24"/>
        </w:rPr>
        <w:t>la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in sc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hoo</w:t>
      </w:r>
      <w:r w:rsidRPr="006A1BC2">
        <w:rPr>
          <w:rFonts w:ascii="Candara" w:eastAsia="Arial" w:hAnsi="Candara" w:cs="Arial"/>
          <w:sz w:val="24"/>
          <w:szCs w:val="24"/>
        </w:rPr>
        <w:t>l,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tra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po</w:t>
      </w:r>
      <w:r w:rsidRPr="006A1BC2">
        <w:rPr>
          <w:rFonts w:ascii="Candara" w:eastAsia="Arial" w:hAnsi="Candara" w:cs="Arial"/>
          <w:sz w:val="24"/>
          <w:szCs w:val="24"/>
        </w:rPr>
        <w:t>rt,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du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off site, </w:t>
      </w:r>
      <w:r w:rsidRPr="006A1BC2">
        <w:rPr>
          <w:rFonts w:ascii="Candara" w:eastAsia="Arial" w:hAnsi="Candara" w:cs="Arial"/>
          <w:sz w:val="24"/>
          <w:szCs w:val="24"/>
        </w:rPr>
        <w:t>sc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hoo</w:t>
      </w:r>
      <w:r w:rsidRPr="006A1BC2">
        <w:rPr>
          <w:rFonts w:ascii="Candara" w:eastAsia="Arial" w:hAnsi="Candara" w:cs="Arial"/>
          <w:sz w:val="24"/>
          <w:szCs w:val="24"/>
        </w:rPr>
        <w:t xml:space="preserve">l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an</w:t>
      </w:r>
      <w:r w:rsidRPr="006A1BC2">
        <w:rPr>
          <w:rFonts w:ascii="Candara" w:eastAsia="Arial" w:hAnsi="Candara" w:cs="Arial"/>
          <w:sz w:val="24"/>
          <w:szCs w:val="24"/>
        </w:rPr>
        <w:t xml:space="preserve">ised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cti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Pr="006A1BC2">
        <w:rPr>
          <w:rFonts w:ascii="Candara" w:eastAsia="Arial" w:hAnsi="Candara" w:cs="Arial"/>
          <w:sz w:val="24"/>
          <w:szCs w:val="24"/>
        </w:rPr>
        <w:t>ities.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the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rel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inci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ts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bu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Pr="006A1BC2">
        <w:rPr>
          <w:rFonts w:ascii="Candara" w:eastAsia="Arial" w:hAnsi="Candara" w:cs="Arial"/>
          <w:sz w:val="24"/>
          <w:szCs w:val="24"/>
        </w:rPr>
        <w:t>in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 xml:space="preserve"> or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ha</w:t>
      </w:r>
      <w:r w:rsidRPr="006A1BC2">
        <w:rPr>
          <w:rFonts w:ascii="Candara" w:eastAsia="Arial" w:hAnsi="Candara" w:cs="Arial"/>
          <w:sz w:val="24"/>
          <w:szCs w:val="24"/>
        </w:rPr>
        <w:t>ras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ma</w:t>
      </w:r>
      <w:r w:rsidRPr="006A1BC2">
        <w:rPr>
          <w:rFonts w:ascii="Candara" w:eastAsia="Arial" w:hAnsi="Candara" w:cs="Arial"/>
          <w:sz w:val="24"/>
          <w:szCs w:val="24"/>
        </w:rPr>
        <w:t xml:space="preserve">y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proofErr w:type="gramStart"/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k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 xml:space="preserve">to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cc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u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t</w:t>
      </w:r>
      <w:proofErr w:type="gramEnd"/>
      <w:r w:rsidRPr="006A1BC2">
        <w:rPr>
          <w:rFonts w:ascii="Candara" w:eastAsia="Arial" w:hAnsi="Candara" w:cs="Arial"/>
          <w:sz w:val="24"/>
          <w:szCs w:val="24"/>
        </w:rPr>
        <w:t>.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In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m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sit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u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on</w:t>
      </w:r>
      <w:r w:rsidRPr="006A1BC2">
        <w:rPr>
          <w:rFonts w:ascii="Candara" w:eastAsia="Arial" w:hAnsi="Candara" w:cs="Arial"/>
          <w:sz w:val="24"/>
          <w:szCs w:val="24"/>
        </w:rPr>
        <w:t>s,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Pr="006A1BC2">
        <w:rPr>
          <w:rFonts w:ascii="Candara" w:eastAsia="Arial" w:hAnsi="Candara" w:cs="Arial"/>
          <w:sz w:val="24"/>
          <w:szCs w:val="24"/>
        </w:rPr>
        <w:t>icti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bu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Pr="006A1BC2">
        <w:rPr>
          <w:rFonts w:ascii="Candara" w:eastAsia="Arial" w:hAnsi="Candara" w:cs="Arial"/>
          <w:sz w:val="24"/>
          <w:szCs w:val="24"/>
        </w:rPr>
        <w:t>in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 xml:space="preserve"> or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ha</w:t>
      </w:r>
      <w:r w:rsidRPr="006A1BC2">
        <w:rPr>
          <w:rFonts w:ascii="Candara" w:eastAsia="Arial" w:hAnsi="Candara" w:cs="Arial"/>
          <w:sz w:val="24"/>
          <w:szCs w:val="24"/>
        </w:rPr>
        <w:t>rass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 xml:space="preserve">t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ma</w:t>
      </w:r>
      <w:r w:rsidRPr="006A1BC2">
        <w:rPr>
          <w:rFonts w:ascii="Candara" w:eastAsia="Arial" w:hAnsi="Candara" w:cs="Arial"/>
          <w:sz w:val="24"/>
          <w:szCs w:val="24"/>
        </w:rPr>
        <w:t xml:space="preserve">y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>s</w:t>
      </w:r>
      <w:r w:rsidRPr="006A1BC2">
        <w:rPr>
          <w:rFonts w:ascii="Candara" w:eastAsia="Arial" w:hAnsi="Candara" w:cs="Arial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to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re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rt 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ma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 xml:space="preserve">r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.</w:t>
      </w:r>
    </w:p>
    <w:p w14:paraId="6D98B3CA" w14:textId="77777777" w:rsidR="00867532" w:rsidRPr="006A1BC2" w:rsidRDefault="00867532" w:rsidP="0069108B">
      <w:pPr>
        <w:spacing w:before="16" w:line="260" w:lineRule="exact"/>
        <w:ind w:right="55"/>
        <w:rPr>
          <w:rFonts w:ascii="Candara" w:hAnsi="Candara"/>
          <w:sz w:val="26"/>
          <w:szCs w:val="26"/>
        </w:rPr>
      </w:pPr>
    </w:p>
    <w:p w14:paraId="6D98B3CB" w14:textId="239685E9" w:rsidR="00867532" w:rsidRPr="006A1BC2" w:rsidRDefault="00D857AB" w:rsidP="0069108B">
      <w:pPr>
        <w:ind w:left="120" w:right="55"/>
        <w:jc w:val="both"/>
        <w:rPr>
          <w:rFonts w:ascii="Candara" w:eastAsia="Arial" w:hAnsi="Candara" w:cs="Arial"/>
          <w:sz w:val="24"/>
          <w:szCs w:val="24"/>
        </w:rPr>
        <w:sectPr w:rsidR="00867532" w:rsidRPr="006A1BC2" w:rsidSect="0069108B">
          <w:pgSz w:w="11920" w:h="16840"/>
          <w:pgMar w:top="880" w:right="1680" w:bottom="278" w:left="1680" w:header="720" w:footer="720" w:gutter="0"/>
          <w:cols w:space="720"/>
        </w:sectPr>
      </w:pPr>
      <w:r w:rsidRPr="006A1BC2">
        <w:rPr>
          <w:rFonts w:ascii="Candara" w:eastAsia="Arial" w:hAnsi="Candara" w:cs="Arial"/>
          <w:sz w:val="24"/>
          <w:szCs w:val="24"/>
        </w:rPr>
        <w:t>All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ff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an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pupils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>i</w:t>
      </w:r>
      <w:r w:rsidRPr="006A1BC2">
        <w:rPr>
          <w:rFonts w:ascii="Candara" w:eastAsia="Arial" w:hAnsi="Candara" w:cs="Arial"/>
          <w:sz w:val="24"/>
          <w:szCs w:val="24"/>
        </w:rPr>
        <w:t>ll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po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z w:val="24"/>
          <w:szCs w:val="24"/>
        </w:rPr>
        <w:t>cy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an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p</w:t>
      </w:r>
      <w:r w:rsidRPr="006A1BC2">
        <w:rPr>
          <w:rFonts w:ascii="Candara" w:eastAsia="Arial" w:hAnsi="Candara" w:cs="Arial"/>
          <w:sz w:val="24"/>
          <w:szCs w:val="24"/>
        </w:rPr>
        <w:t>ro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edu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s.</w:t>
      </w:r>
    </w:p>
    <w:p w14:paraId="6D98B3CC" w14:textId="77777777" w:rsidR="00867532" w:rsidRPr="006A1BC2" w:rsidRDefault="00D857AB" w:rsidP="0069108B">
      <w:pPr>
        <w:spacing w:before="67"/>
        <w:ind w:left="120" w:right="55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b/>
          <w:sz w:val="24"/>
          <w:szCs w:val="24"/>
        </w:rPr>
        <w:lastRenderedPageBreak/>
        <w:t>PROCED</w:t>
      </w:r>
      <w:r w:rsidRPr="006A1BC2">
        <w:rPr>
          <w:rFonts w:ascii="Candara" w:eastAsia="Arial" w:hAnsi="Candara" w:cs="Arial"/>
          <w:b/>
          <w:spacing w:val="-1"/>
          <w:sz w:val="24"/>
          <w:szCs w:val="24"/>
        </w:rPr>
        <w:t>U</w:t>
      </w:r>
      <w:r w:rsidRPr="006A1BC2">
        <w:rPr>
          <w:rFonts w:ascii="Candara" w:eastAsia="Arial" w:hAnsi="Candara" w:cs="Arial"/>
          <w:b/>
          <w:sz w:val="24"/>
          <w:szCs w:val="24"/>
        </w:rPr>
        <w:t>RES</w:t>
      </w:r>
      <w:r w:rsidRPr="006A1BC2">
        <w:rPr>
          <w:rFonts w:ascii="Candara" w:eastAsia="Arial" w:hAnsi="Candara" w:cs="Arial"/>
          <w:b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z w:val="24"/>
          <w:szCs w:val="24"/>
        </w:rPr>
        <w:t xml:space="preserve">FOR </w:t>
      </w:r>
      <w:r w:rsidRPr="006A1BC2">
        <w:rPr>
          <w:rFonts w:ascii="Candara" w:eastAsia="Arial" w:hAnsi="Candara" w:cs="Arial"/>
          <w:b/>
          <w:spacing w:val="-5"/>
          <w:sz w:val="24"/>
          <w:szCs w:val="24"/>
        </w:rPr>
        <w:t>A</w:t>
      </w:r>
      <w:r w:rsidRPr="006A1BC2">
        <w:rPr>
          <w:rFonts w:ascii="Candara" w:eastAsia="Arial" w:hAnsi="Candara" w:cs="Arial"/>
          <w:b/>
          <w:spacing w:val="2"/>
          <w:sz w:val="24"/>
          <w:szCs w:val="24"/>
        </w:rPr>
        <w:t>L</w:t>
      </w:r>
      <w:r w:rsidRPr="006A1BC2">
        <w:rPr>
          <w:rFonts w:ascii="Candara" w:eastAsia="Arial" w:hAnsi="Candara" w:cs="Arial"/>
          <w:b/>
          <w:sz w:val="24"/>
          <w:szCs w:val="24"/>
        </w:rPr>
        <w:t>L</w:t>
      </w:r>
      <w:r w:rsidRPr="006A1BC2">
        <w:rPr>
          <w:rFonts w:ascii="Candara" w:eastAsia="Arial" w:hAnsi="Candara" w:cs="Arial"/>
          <w:b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z w:val="24"/>
          <w:szCs w:val="24"/>
        </w:rPr>
        <w:t>S</w:t>
      </w:r>
      <w:r w:rsidRPr="006A1BC2">
        <w:rPr>
          <w:rFonts w:ascii="Candara" w:eastAsia="Arial" w:hAnsi="Candara" w:cs="Arial"/>
          <w:b/>
          <w:spacing w:val="4"/>
          <w:sz w:val="24"/>
          <w:szCs w:val="24"/>
        </w:rPr>
        <w:t>T</w:t>
      </w:r>
      <w:r w:rsidRPr="006A1BC2">
        <w:rPr>
          <w:rFonts w:ascii="Candara" w:eastAsia="Arial" w:hAnsi="Candara" w:cs="Arial"/>
          <w:b/>
          <w:spacing w:val="-5"/>
          <w:sz w:val="24"/>
          <w:szCs w:val="24"/>
        </w:rPr>
        <w:t>A</w:t>
      </w:r>
      <w:r w:rsidRPr="006A1BC2">
        <w:rPr>
          <w:rFonts w:ascii="Candara" w:eastAsia="Arial" w:hAnsi="Candara" w:cs="Arial"/>
          <w:b/>
          <w:sz w:val="24"/>
          <w:szCs w:val="24"/>
        </w:rPr>
        <w:t>FF</w:t>
      </w:r>
      <w:r w:rsidRPr="006A1BC2">
        <w:rPr>
          <w:rFonts w:ascii="Candara" w:eastAsia="Arial" w:hAnsi="Candara" w:cs="Arial"/>
          <w:b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z w:val="24"/>
          <w:szCs w:val="24"/>
        </w:rPr>
        <w:t>D</w:t>
      </w:r>
      <w:r w:rsidRPr="006A1BC2">
        <w:rPr>
          <w:rFonts w:ascii="Candara" w:eastAsia="Arial" w:hAnsi="Candara" w:cs="Arial"/>
          <w:b/>
          <w:spacing w:val="5"/>
          <w:sz w:val="24"/>
          <w:szCs w:val="24"/>
        </w:rPr>
        <w:t>E</w:t>
      </w:r>
      <w:r w:rsidRPr="006A1BC2">
        <w:rPr>
          <w:rFonts w:ascii="Candara" w:eastAsia="Arial" w:hAnsi="Candara" w:cs="Arial"/>
          <w:b/>
          <w:spacing w:val="-5"/>
          <w:sz w:val="24"/>
          <w:szCs w:val="24"/>
        </w:rPr>
        <w:t>A</w:t>
      </w:r>
      <w:r w:rsidRPr="006A1BC2">
        <w:rPr>
          <w:rFonts w:ascii="Candara" w:eastAsia="Arial" w:hAnsi="Candara" w:cs="Arial"/>
          <w:b/>
          <w:sz w:val="24"/>
          <w:szCs w:val="24"/>
        </w:rPr>
        <w:t>LI</w:t>
      </w:r>
      <w:r w:rsidRPr="006A1BC2">
        <w:rPr>
          <w:rFonts w:ascii="Candara" w:eastAsia="Arial" w:hAnsi="Candara" w:cs="Arial"/>
          <w:b/>
          <w:spacing w:val="2"/>
          <w:sz w:val="24"/>
          <w:szCs w:val="24"/>
        </w:rPr>
        <w:t>N</w:t>
      </w:r>
      <w:r w:rsidRPr="006A1BC2">
        <w:rPr>
          <w:rFonts w:ascii="Candara" w:eastAsia="Arial" w:hAnsi="Candara" w:cs="Arial"/>
          <w:b/>
          <w:sz w:val="24"/>
          <w:szCs w:val="24"/>
        </w:rPr>
        <w:t>G</w:t>
      </w:r>
      <w:r w:rsidRPr="006A1BC2">
        <w:rPr>
          <w:rFonts w:ascii="Candara" w:eastAsia="Arial" w:hAnsi="Candara" w:cs="Arial"/>
          <w:b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pacing w:val="-1"/>
          <w:sz w:val="24"/>
          <w:szCs w:val="24"/>
        </w:rPr>
        <w:t>W</w:t>
      </w:r>
      <w:r w:rsidRPr="006A1BC2">
        <w:rPr>
          <w:rFonts w:ascii="Candara" w:eastAsia="Arial" w:hAnsi="Candara" w:cs="Arial"/>
          <w:b/>
          <w:sz w:val="24"/>
          <w:szCs w:val="24"/>
        </w:rPr>
        <w:t>ITH</w:t>
      </w:r>
      <w:r w:rsidRPr="006A1BC2">
        <w:rPr>
          <w:rFonts w:ascii="Candara" w:eastAsia="Arial" w:hAnsi="Candara" w:cs="Arial"/>
          <w:b/>
          <w:spacing w:val="5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pacing w:val="-5"/>
          <w:sz w:val="24"/>
          <w:szCs w:val="24"/>
        </w:rPr>
        <w:t>A</w:t>
      </w:r>
      <w:r w:rsidRPr="006A1BC2">
        <w:rPr>
          <w:rFonts w:ascii="Candara" w:eastAsia="Arial" w:hAnsi="Candara" w:cs="Arial"/>
          <w:b/>
          <w:sz w:val="24"/>
          <w:szCs w:val="24"/>
        </w:rPr>
        <w:t>N</w:t>
      </w:r>
      <w:r w:rsidRPr="006A1BC2">
        <w:rPr>
          <w:rFonts w:ascii="Candara" w:eastAsia="Arial" w:hAnsi="Candara" w:cs="Arial"/>
          <w:b/>
          <w:spacing w:val="5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pacing w:val="-5"/>
          <w:sz w:val="24"/>
          <w:szCs w:val="24"/>
        </w:rPr>
        <w:t>A</w:t>
      </w:r>
      <w:r w:rsidRPr="006A1BC2">
        <w:rPr>
          <w:rFonts w:ascii="Candara" w:eastAsia="Arial" w:hAnsi="Candara" w:cs="Arial"/>
          <w:b/>
          <w:sz w:val="24"/>
          <w:szCs w:val="24"/>
        </w:rPr>
        <w:t>LLEG</w:t>
      </w:r>
      <w:r w:rsidRPr="006A1BC2">
        <w:rPr>
          <w:rFonts w:ascii="Candara" w:eastAsia="Arial" w:hAnsi="Candara" w:cs="Arial"/>
          <w:b/>
          <w:spacing w:val="3"/>
          <w:sz w:val="24"/>
          <w:szCs w:val="24"/>
        </w:rPr>
        <w:t>E</w:t>
      </w:r>
      <w:r w:rsidRPr="006A1BC2">
        <w:rPr>
          <w:rFonts w:ascii="Candara" w:eastAsia="Arial" w:hAnsi="Candara" w:cs="Arial"/>
          <w:b/>
          <w:sz w:val="24"/>
          <w:szCs w:val="24"/>
        </w:rPr>
        <w:t>D</w:t>
      </w:r>
      <w:r w:rsidRPr="006A1BC2">
        <w:rPr>
          <w:rFonts w:ascii="Candara" w:eastAsia="Arial" w:hAnsi="Candara" w:cs="Arial"/>
          <w:b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z w:val="24"/>
          <w:szCs w:val="24"/>
        </w:rPr>
        <w:t>INCIDENT OF</w:t>
      </w:r>
      <w:r w:rsidRPr="006A1BC2">
        <w:rPr>
          <w:rFonts w:ascii="Candara" w:eastAsia="Arial" w:hAnsi="Candara" w:cs="Arial"/>
          <w:b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z w:val="24"/>
          <w:szCs w:val="24"/>
        </w:rPr>
        <w:t>B</w:t>
      </w:r>
      <w:r w:rsidRPr="006A1BC2">
        <w:rPr>
          <w:rFonts w:ascii="Candara" w:eastAsia="Arial" w:hAnsi="Candara" w:cs="Arial"/>
          <w:b/>
          <w:spacing w:val="-1"/>
          <w:sz w:val="24"/>
          <w:szCs w:val="24"/>
        </w:rPr>
        <w:t>U</w:t>
      </w:r>
      <w:r w:rsidRPr="006A1BC2">
        <w:rPr>
          <w:rFonts w:ascii="Candara" w:eastAsia="Arial" w:hAnsi="Candara" w:cs="Arial"/>
          <w:b/>
          <w:sz w:val="24"/>
          <w:szCs w:val="24"/>
        </w:rPr>
        <w:t>LL</w:t>
      </w:r>
      <w:r w:rsidRPr="006A1BC2">
        <w:rPr>
          <w:rFonts w:ascii="Candara" w:eastAsia="Arial" w:hAnsi="Candara" w:cs="Arial"/>
          <w:b/>
          <w:spacing w:val="-2"/>
          <w:sz w:val="24"/>
          <w:szCs w:val="24"/>
        </w:rPr>
        <w:t>Y</w:t>
      </w:r>
      <w:r w:rsidRPr="006A1BC2">
        <w:rPr>
          <w:rFonts w:ascii="Candara" w:eastAsia="Arial" w:hAnsi="Candara" w:cs="Arial"/>
          <w:b/>
          <w:sz w:val="24"/>
          <w:szCs w:val="24"/>
        </w:rPr>
        <w:t>ING</w:t>
      </w:r>
      <w:r w:rsidRPr="006A1BC2">
        <w:rPr>
          <w:rFonts w:ascii="Candara" w:eastAsia="Arial" w:hAnsi="Candara" w:cs="Arial"/>
          <w:b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b/>
          <w:sz w:val="24"/>
          <w:szCs w:val="24"/>
        </w:rPr>
        <w:t xml:space="preserve">OR </w:t>
      </w:r>
      <w:r w:rsidRPr="006A1BC2">
        <w:rPr>
          <w:rFonts w:ascii="Candara" w:eastAsia="Arial" w:hAnsi="Candara" w:cs="Arial"/>
          <w:b/>
          <w:spacing w:val="2"/>
          <w:sz w:val="24"/>
          <w:szCs w:val="24"/>
        </w:rPr>
        <w:t>H</w:t>
      </w:r>
      <w:r w:rsidRPr="006A1BC2">
        <w:rPr>
          <w:rFonts w:ascii="Candara" w:eastAsia="Arial" w:hAnsi="Candara" w:cs="Arial"/>
          <w:b/>
          <w:spacing w:val="-5"/>
          <w:sz w:val="24"/>
          <w:szCs w:val="24"/>
        </w:rPr>
        <w:t>A</w:t>
      </w:r>
      <w:r w:rsidRPr="006A1BC2">
        <w:rPr>
          <w:rFonts w:ascii="Candara" w:eastAsia="Arial" w:hAnsi="Candara" w:cs="Arial"/>
          <w:b/>
          <w:spacing w:val="6"/>
          <w:sz w:val="24"/>
          <w:szCs w:val="24"/>
        </w:rPr>
        <w:t>R</w:t>
      </w:r>
      <w:r w:rsidRPr="006A1BC2">
        <w:rPr>
          <w:rFonts w:ascii="Candara" w:eastAsia="Arial" w:hAnsi="Candara" w:cs="Arial"/>
          <w:b/>
          <w:spacing w:val="-5"/>
          <w:sz w:val="24"/>
          <w:szCs w:val="24"/>
        </w:rPr>
        <w:t>A</w:t>
      </w:r>
      <w:r w:rsidRPr="006A1BC2">
        <w:rPr>
          <w:rFonts w:ascii="Candara" w:eastAsia="Arial" w:hAnsi="Candara" w:cs="Arial"/>
          <w:b/>
          <w:sz w:val="24"/>
          <w:szCs w:val="24"/>
        </w:rPr>
        <w:t>SS</w:t>
      </w:r>
      <w:r w:rsidRPr="006A1BC2">
        <w:rPr>
          <w:rFonts w:ascii="Candara" w:eastAsia="Arial" w:hAnsi="Candara" w:cs="Arial"/>
          <w:b/>
          <w:spacing w:val="-1"/>
          <w:sz w:val="24"/>
          <w:szCs w:val="24"/>
        </w:rPr>
        <w:t>M</w:t>
      </w:r>
      <w:r w:rsidRPr="006A1BC2">
        <w:rPr>
          <w:rFonts w:ascii="Candara" w:eastAsia="Arial" w:hAnsi="Candara" w:cs="Arial"/>
          <w:b/>
          <w:sz w:val="24"/>
          <w:szCs w:val="24"/>
        </w:rPr>
        <w:t>ENT</w:t>
      </w:r>
    </w:p>
    <w:p w14:paraId="6D98B3CD" w14:textId="77777777" w:rsidR="00867532" w:rsidRPr="006A1BC2" w:rsidRDefault="00867532" w:rsidP="0069108B">
      <w:pPr>
        <w:spacing w:before="16" w:line="260" w:lineRule="exact"/>
        <w:ind w:right="55"/>
        <w:rPr>
          <w:rFonts w:ascii="Candara" w:hAnsi="Candara"/>
          <w:sz w:val="26"/>
          <w:szCs w:val="26"/>
        </w:rPr>
      </w:pPr>
    </w:p>
    <w:p w14:paraId="6D98B3CE" w14:textId="588BB191" w:rsidR="00867532" w:rsidRPr="006A1BC2" w:rsidRDefault="00D857AB" w:rsidP="00F61AD1">
      <w:pPr>
        <w:ind w:left="120"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All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ff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ha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res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on</w:t>
      </w:r>
      <w:r w:rsidRPr="006A1BC2">
        <w:rPr>
          <w:rFonts w:ascii="Candara" w:eastAsia="Arial" w:hAnsi="Candara" w:cs="Arial"/>
          <w:sz w:val="24"/>
          <w:szCs w:val="24"/>
        </w:rPr>
        <w:t>sibil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z w:val="24"/>
          <w:szCs w:val="24"/>
        </w:rPr>
        <w:t>ty to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en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re 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pe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 xml:space="preserve">d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bullying or harassment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 xml:space="preserve">is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dea</w:t>
      </w:r>
      <w:r w:rsidRPr="006A1BC2">
        <w:rPr>
          <w:rFonts w:ascii="Candara" w:eastAsia="Arial" w:hAnsi="Candara" w:cs="Arial"/>
          <w:sz w:val="24"/>
          <w:szCs w:val="24"/>
        </w:rPr>
        <w:t>lt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z w:val="24"/>
          <w:szCs w:val="24"/>
        </w:rPr>
        <w:t>it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.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ff</w:t>
      </w:r>
      <w:r w:rsidRPr="006A1BC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ho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ld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en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ra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pupils</w:t>
      </w:r>
      <w:r w:rsidR="00F61AD1">
        <w:rPr>
          <w:rFonts w:ascii="Candara" w:eastAsia="Arial" w:hAnsi="Candara" w:cs="Arial"/>
          <w:sz w:val="24"/>
          <w:szCs w:val="24"/>
        </w:rPr>
        <w:t xml:space="preserve"> and other staff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to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re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rt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an</w:t>
      </w:r>
      <w:r w:rsidRPr="006A1BC2">
        <w:rPr>
          <w:rFonts w:ascii="Candara" w:eastAsia="Arial" w:hAnsi="Candara" w:cs="Arial"/>
          <w:sz w:val="24"/>
          <w:szCs w:val="24"/>
        </w:rPr>
        <w:t>y inci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en</w:t>
      </w:r>
      <w:r w:rsidRPr="006A1BC2">
        <w:rPr>
          <w:rFonts w:ascii="Candara" w:eastAsia="Arial" w:hAnsi="Candara" w:cs="Arial"/>
          <w:sz w:val="24"/>
          <w:szCs w:val="24"/>
        </w:rPr>
        <w:t>ts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F61AD1">
        <w:rPr>
          <w:rFonts w:ascii="Candara" w:eastAsia="Arial" w:hAnsi="Candara" w:cs="Arial"/>
          <w:sz w:val="24"/>
          <w:szCs w:val="24"/>
        </w:rPr>
        <w:t>the proprietor or the governing body</w:t>
      </w:r>
      <w:r w:rsidRPr="006A1BC2">
        <w:rPr>
          <w:rFonts w:ascii="Candara" w:eastAsia="Arial" w:hAnsi="Candara" w:cs="Arial"/>
          <w:sz w:val="24"/>
          <w:szCs w:val="24"/>
        </w:rPr>
        <w:t>.</w:t>
      </w:r>
    </w:p>
    <w:p w14:paraId="6D98B3CF" w14:textId="77777777" w:rsidR="00867532" w:rsidRPr="006A1BC2" w:rsidRDefault="00867532" w:rsidP="00F61AD1">
      <w:pPr>
        <w:spacing w:before="16" w:line="260" w:lineRule="exact"/>
        <w:ind w:left="120" w:right="55"/>
        <w:rPr>
          <w:rFonts w:ascii="Candara" w:hAnsi="Candara"/>
          <w:sz w:val="26"/>
          <w:szCs w:val="26"/>
        </w:rPr>
      </w:pPr>
    </w:p>
    <w:p w14:paraId="6D98B3D0" w14:textId="77631225" w:rsidR="00867532" w:rsidRPr="006A1BC2" w:rsidRDefault="00D857AB" w:rsidP="00F61AD1">
      <w:pPr>
        <w:ind w:left="120"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If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u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ct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 are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m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ad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 xml:space="preserve">re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tha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bullying or harassment </w:t>
      </w:r>
      <w:r w:rsidRPr="006A1BC2">
        <w:rPr>
          <w:rFonts w:ascii="Candara" w:eastAsia="Arial" w:hAnsi="Candara" w:cs="Arial"/>
          <w:sz w:val="24"/>
          <w:szCs w:val="24"/>
        </w:rPr>
        <w:t>is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king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="00006B0B"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="00006B0B" w:rsidRPr="006A1BC2">
        <w:rPr>
          <w:rFonts w:ascii="Candara" w:eastAsia="Arial" w:hAnsi="Candara" w:cs="Arial"/>
          <w:sz w:val="24"/>
          <w:szCs w:val="24"/>
        </w:rPr>
        <w:t>lac</w:t>
      </w:r>
      <w:r w:rsidR="00006B0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006B0B" w:rsidRPr="006A1BC2">
        <w:rPr>
          <w:rFonts w:ascii="Candara" w:eastAsia="Arial" w:hAnsi="Candara" w:cs="Arial"/>
          <w:spacing w:val="8"/>
          <w:sz w:val="24"/>
          <w:szCs w:val="24"/>
        </w:rPr>
        <w:t>:</w:t>
      </w:r>
      <w:r w:rsidR="00006B0B" w:rsidRPr="006A1BC2">
        <w:rPr>
          <w:rFonts w:ascii="Candara" w:eastAsia="Arial" w:hAnsi="Candara" w:cs="Arial"/>
          <w:sz w:val="24"/>
          <w:szCs w:val="24"/>
        </w:rPr>
        <w:t xml:space="preserve"> -</w:t>
      </w:r>
    </w:p>
    <w:p w14:paraId="72B45AB8" w14:textId="371B59F2" w:rsidR="005D225E" w:rsidRPr="006A1BC2" w:rsidRDefault="005D225E" w:rsidP="00F61AD1">
      <w:pPr>
        <w:tabs>
          <w:tab w:val="left" w:pos="540"/>
        </w:tabs>
        <w:ind w:left="120" w:right="55"/>
        <w:jc w:val="both"/>
        <w:rPr>
          <w:rFonts w:ascii="Candara" w:eastAsia="Arial" w:hAnsi="Candara" w:cs="Arial"/>
          <w:sz w:val="24"/>
          <w:szCs w:val="24"/>
        </w:rPr>
      </w:pPr>
    </w:p>
    <w:p w14:paraId="6D98B3D2" w14:textId="2EA13673" w:rsidR="00867532" w:rsidRPr="006A1BC2" w:rsidRDefault="00D857AB" w:rsidP="00F61AD1">
      <w:pPr>
        <w:tabs>
          <w:tab w:val="left" w:pos="540"/>
        </w:tabs>
        <w:ind w:left="120"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If</w:t>
      </w:r>
      <w:r w:rsidRPr="006A1BC2">
        <w:rPr>
          <w:rFonts w:ascii="Candara" w:eastAsia="Arial" w:hAnsi="Candara" w:cs="Arial"/>
          <w:spacing w:val="44"/>
          <w:sz w:val="24"/>
          <w:szCs w:val="24"/>
        </w:rPr>
        <w:t xml:space="preserve"> </w:t>
      </w:r>
      <w:r w:rsidR="00F61AD1">
        <w:rPr>
          <w:rFonts w:ascii="Candara" w:eastAsia="Arial" w:hAnsi="Candara" w:cs="Arial"/>
          <w:sz w:val="24"/>
          <w:szCs w:val="24"/>
        </w:rPr>
        <w:t>person</w:t>
      </w:r>
      <w:r w:rsidRPr="006A1BC2">
        <w:rPr>
          <w:rFonts w:ascii="Candara" w:eastAsia="Arial" w:hAnsi="Candara" w:cs="Arial"/>
          <w:spacing w:val="4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4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is</w:t>
      </w:r>
      <w:r w:rsidRPr="006A1BC2">
        <w:rPr>
          <w:rFonts w:ascii="Candara" w:eastAsia="Arial" w:hAnsi="Candara" w:cs="Arial"/>
          <w:spacing w:val="40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bullied or harassed</w:t>
      </w:r>
      <w:r w:rsidRPr="006A1BC2">
        <w:rPr>
          <w:rFonts w:ascii="Candara" w:eastAsia="Arial" w:hAnsi="Candara" w:cs="Arial"/>
          <w:spacing w:val="4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doe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’t</w:t>
      </w:r>
      <w:r w:rsidRPr="006A1BC2">
        <w:rPr>
          <w:rFonts w:ascii="Candara" w:eastAsia="Arial" w:hAnsi="Candara" w:cs="Arial"/>
          <w:spacing w:val="4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ag</w:t>
      </w:r>
      <w:r w:rsidRPr="006A1BC2">
        <w:rPr>
          <w:rFonts w:ascii="Candara" w:eastAsia="Arial" w:hAnsi="Candara" w:cs="Arial"/>
          <w:sz w:val="24"/>
          <w:szCs w:val="24"/>
        </w:rPr>
        <w:t>ree</w:t>
      </w:r>
      <w:r w:rsidRPr="006A1BC2">
        <w:rPr>
          <w:rFonts w:ascii="Candara" w:eastAsia="Arial" w:hAnsi="Candara" w:cs="Arial"/>
          <w:spacing w:val="4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to</w:t>
      </w:r>
      <w:r w:rsidRPr="006A1BC2">
        <w:rPr>
          <w:rFonts w:ascii="Candara" w:eastAsia="Arial" w:hAnsi="Candara" w:cs="Arial"/>
          <w:spacing w:val="40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he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40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cti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39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be</w:t>
      </w:r>
      <w:r w:rsidRPr="006A1BC2">
        <w:rPr>
          <w:rFonts w:ascii="Candara" w:eastAsia="Arial" w:hAnsi="Candara" w:cs="Arial"/>
          <w:sz w:val="24"/>
          <w:szCs w:val="24"/>
        </w:rPr>
        <w:t>ing 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k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rec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rd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d</w:t>
      </w:r>
      <w:r w:rsidRPr="006A1BC2">
        <w:rPr>
          <w:rFonts w:ascii="Candara" w:eastAsia="Arial" w:hAnsi="Candara" w:cs="Arial"/>
          <w:sz w:val="24"/>
          <w:szCs w:val="24"/>
        </w:rPr>
        <w:t>iscussi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ou</w:t>
      </w:r>
      <w:r w:rsidRPr="006A1BC2">
        <w:rPr>
          <w:rFonts w:ascii="Candara" w:eastAsia="Arial" w:hAnsi="Candara" w:cs="Arial"/>
          <w:sz w:val="24"/>
          <w:szCs w:val="24"/>
        </w:rPr>
        <w:t>ld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k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ep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(s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ne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Pr="006A1BC2">
        <w:rPr>
          <w:rFonts w:ascii="Candara" w:eastAsia="Arial" w:hAnsi="Candara" w:cs="Arial"/>
          <w:sz w:val="24"/>
          <w:szCs w:val="24"/>
        </w:rPr>
        <w:t>y 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F61AD1">
        <w:rPr>
          <w:rFonts w:ascii="Candara" w:eastAsia="Arial" w:hAnsi="Candara" w:cs="Arial"/>
          <w:sz w:val="24"/>
          <w:szCs w:val="24"/>
        </w:rPr>
        <w:t>person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to 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ha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fe</w:t>
      </w:r>
      <w:r w:rsidRPr="006A1BC2">
        <w:rPr>
          <w:rFonts w:ascii="Candara" w:eastAsia="Arial" w:hAnsi="Candara" w:cs="Arial"/>
          <w:sz w:val="24"/>
          <w:szCs w:val="24"/>
        </w:rPr>
        <w:t>ct)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 xml:space="preserve">e </w:t>
      </w:r>
      <w:r w:rsidR="00F61AD1">
        <w:rPr>
          <w:rFonts w:ascii="Candara" w:eastAsia="Arial" w:hAnsi="Candara" w:cs="Arial"/>
          <w:sz w:val="24"/>
          <w:szCs w:val="24"/>
        </w:rPr>
        <w:t>person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st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d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re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ha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in 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rta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i</w:t>
      </w:r>
      <w:r w:rsidRPr="006A1BC2">
        <w:rPr>
          <w:rFonts w:ascii="Candara" w:eastAsia="Arial" w:hAnsi="Candara" w:cs="Arial"/>
          <w:sz w:val="24"/>
          <w:szCs w:val="24"/>
        </w:rPr>
        <w:t>n ci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r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um</w:t>
      </w:r>
      <w:r w:rsidRPr="006A1BC2">
        <w:rPr>
          <w:rFonts w:ascii="Candara" w:eastAsia="Arial" w:hAnsi="Candara" w:cs="Arial"/>
          <w:sz w:val="24"/>
          <w:szCs w:val="24"/>
        </w:rPr>
        <w:t>st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e</w:t>
      </w:r>
      <w:r w:rsidRPr="006A1BC2">
        <w:rPr>
          <w:rFonts w:ascii="Candara" w:eastAsia="Arial" w:hAnsi="Candara" w:cs="Arial"/>
          <w:sz w:val="24"/>
          <w:szCs w:val="24"/>
        </w:rPr>
        <w:t>.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>.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pe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r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ona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 xml:space="preserve">ty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F61AD1">
        <w:rPr>
          <w:rFonts w:ascii="Candara" w:eastAsia="Arial" w:hAnsi="Candara" w:cs="Arial"/>
          <w:spacing w:val="4"/>
          <w:sz w:val="24"/>
          <w:szCs w:val="24"/>
        </w:rPr>
        <w:t xml:space="preserve">a </w:t>
      </w:r>
      <w:r w:rsidR="00F61AD1">
        <w:rPr>
          <w:rFonts w:ascii="Candara" w:eastAsia="Arial" w:hAnsi="Candara" w:cs="Arial"/>
          <w:sz w:val="24"/>
          <w:szCs w:val="24"/>
        </w:rPr>
        <w:t>pupil or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8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="00F61AD1">
        <w:rPr>
          <w:rFonts w:ascii="Candara" w:eastAsia="Arial" w:hAnsi="Candara" w:cs="Arial"/>
          <w:sz w:val="24"/>
          <w:szCs w:val="24"/>
        </w:rPr>
        <w:t>(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="00F61AD1">
        <w:rPr>
          <w:rFonts w:ascii="Candara" w:eastAsia="Arial" w:hAnsi="Candara" w:cs="Arial"/>
          <w:sz w:val="24"/>
          <w:szCs w:val="24"/>
        </w:rPr>
        <w:t>)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ff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o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he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r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="00F61AD1">
        <w:rPr>
          <w:rFonts w:ascii="Candara" w:eastAsia="Arial" w:hAnsi="Candara" w:cs="Arial"/>
          <w:sz w:val="24"/>
          <w:szCs w:val="24"/>
        </w:rPr>
        <w:t>;</w:t>
      </w:r>
      <w:r w:rsidRPr="006A1BC2">
        <w:rPr>
          <w:rFonts w:ascii="Candara" w:eastAsia="Arial" w:hAnsi="Candara" w:cs="Arial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app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 xml:space="preserve">te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cti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may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t</w:t>
      </w:r>
      <w:r w:rsidRPr="006A1BC2">
        <w:rPr>
          <w:rFonts w:ascii="Candara" w:eastAsia="Arial" w:hAnsi="Candara" w:cs="Arial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ta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k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en</w:t>
      </w:r>
      <w:r w:rsidRPr="006A1BC2">
        <w:rPr>
          <w:rFonts w:ascii="Candara" w:eastAsia="Arial" w:hAnsi="Candara" w:cs="Arial"/>
          <w:sz w:val="24"/>
          <w:szCs w:val="24"/>
        </w:rPr>
        <w:t>.</w:t>
      </w:r>
    </w:p>
    <w:p w14:paraId="58C7C4D5" w14:textId="77777777" w:rsidR="005D225E" w:rsidRPr="006A1BC2" w:rsidRDefault="005D225E" w:rsidP="00F61AD1">
      <w:pPr>
        <w:pStyle w:val="ListParagraph"/>
        <w:tabs>
          <w:tab w:val="left" w:pos="540"/>
        </w:tabs>
        <w:ind w:left="120" w:right="55"/>
        <w:jc w:val="both"/>
        <w:rPr>
          <w:rFonts w:ascii="Candara" w:eastAsia="Arial" w:hAnsi="Candara" w:cs="Arial"/>
          <w:sz w:val="24"/>
          <w:szCs w:val="24"/>
        </w:rPr>
      </w:pPr>
    </w:p>
    <w:p w14:paraId="6D98B3D3" w14:textId="20DE309D" w:rsidR="00867532" w:rsidRPr="006A1BC2" w:rsidRDefault="00D857AB" w:rsidP="00F61AD1">
      <w:pPr>
        <w:tabs>
          <w:tab w:val="left" w:pos="188"/>
        </w:tabs>
        <w:spacing w:before="2"/>
        <w:ind w:left="120"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If</w:t>
      </w:r>
      <w:r w:rsidRPr="006A1BC2">
        <w:rPr>
          <w:rFonts w:ascii="Candara" w:eastAsia="Arial" w:hAnsi="Candara" w:cs="Arial"/>
          <w:spacing w:val="20"/>
          <w:sz w:val="24"/>
          <w:szCs w:val="24"/>
        </w:rPr>
        <w:t xml:space="preserve"> a </w:t>
      </w:r>
      <w:r w:rsidR="00F61AD1">
        <w:rPr>
          <w:rFonts w:ascii="Candara" w:eastAsia="Arial" w:hAnsi="Candara" w:cs="Arial"/>
          <w:sz w:val="24"/>
          <w:szCs w:val="24"/>
        </w:rPr>
        <w:t>person</w:t>
      </w:r>
      <w:r w:rsidRPr="006A1BC2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is</w:t>
      </w:r>
      <w:r w:rsidRPr="006A1BC2">
        <w:rPr>
          <w:rFonts w:ascii="Candara" w:eastAsia="Arial" w:hAnsi="Candara" w:cs="Arial"/>
          <w:spacing w:val="17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bullied or harassed</w:t>
      </w:r>
      <w:r w:rsidRPr="006A1BC2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z w:val="24"/>
          <w:szCs w:val="24"/>
        </w:rPr>
        <w:t>re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7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ke</w:t>
      </w:r>
      <w:r w:rsidRPr="006A1BC2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rt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h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17"/>
          <w:sz w:val="24"/>
          <w:szCs w:val="24"/>
        </w:rPr>
        <w:t xml:space="preserve"> </w:t>
      </w:r>
      <w:proofErr w:type="gramStart"/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cti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n</w:t>
      </w:r>
      <w:proofErr w:type="gramEnd"/>
      <w:r w:rsidRPr="006A1BC2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lo</w:t>
      </w:r>
      <w:r w:rsidRPr="006A1BC2">
        <w:rPr>
          <w:rFonts w:ascii="Candara" w:eastAsia="Arial" w:hAnsi="Candara" w:cs="Arial"/>
          <w:sz w:val="24"/>
          <w:szCs w:val="24"/>
        </w:rPr>
        <w:t>w</w:t>
      </w:r>
      <w:r w:rsidRPr="006A1BC2">
        <w:rPr>
          <w:rFonts w:ascii="Candara" w:eastAsia="Arial" w:hAnsi="Candara" w:cs="Arial"/>
          <w:spacing w:val="1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="005D225E" w:rsidRPr="006A1BC2">
        <w:rPr>
          <w:rFonts w:ascii="Candara" w:eastAsia="Arial" w:hAnsi="Candara" w:cs="Arial"/>
          <w:sz w:val="24"/>
          <w:szCs w:val="24"/>
        </w:rPr>
        <w:t xml:space="preserve">e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z w:val="24"/>
          <w:szCs w:val="24"/>
        </w:rPr>
        <w:t>roc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res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tlin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be</w:t>
      </w:r>
      <w:r w:rsidRPr="006A1BC2">
        <w:rPr>
          <w:rFonts w:ascii="Candara" w:eastAsia="Arial" w:hAnsi="Candara" w:cs="Arial"/>
          <w:sz w:val="24"/>
          <w:szCs w:val="24"/>
        </w:rPr>
        <w:t>lo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w</w:t>
      </w:r>
      <w:r w:rsidRPr="006A1BC2">
        <w:rPr>
          <w:rFonts w:ascii="Candara" w:eastAsia="Arial" w:hAnsi="Candara" w:cs="Arial"/>
          <w:sz w:val="24"/>
          <w:szCs w:val="24"/>
        </w:rPr>
        <w:t>.</w:t>
      </w:r>
    </w:p>
    <w:p w14:paraId="789E11CC" w14:textId="77777777" w:rsidR="00D857AB" w:rsidRPr="006A1BC2" w:rsidRDefault="00D857AB" w:rsidP="00F61AD1">
      <w:pPr>
        <w:tabs>
          <w:tab w:val="left" w:pos="540"/>
        </w:tabs>
        <w:spacing w:before="2"/>
        <w:ind w:left="120" w:right="55"/>
        <w:jc w:val="both"/>
        <w:rPr>
          <w:rFonts w:ascii="Candara" w:eastAsia="Arial" w:hAnsi="Candara" w:cs="Arial"/>
          <w:sz w:val="24"/>
          <w:szCs w:val="24"/>
        </w:rPr>
      </w:pPr>
    </w:p>
    <w:p w14:paraId="6D98B3D4" w14:textId="2F9A9BA9" w:rsidR="00867532" w:rsidRPr="006A1BC2" w:rsidRDefault="00D857AB" w:rsidP="00F61AD1">
      <w:pPr>
        <w:spacing w:before="2"/>
        <w:ind w:left="120"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De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te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5D225E" w:rsidRPr="006A1BC2">
        <w:rPr>
          <w:rFonts w:ascii="Candara" w:eastAsia="Arial" w:hAnsi="Candara" w:cs="Arial"/>
          <w:sz w:val="24"/>
          <w:szCs w:val="24"/>
        </w:rPr>
        <w:t xml:space="preserve"> or 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="005D225E" w:rsidRPr="006A1BC2">
        <w:rPr>
          <w:rFonts w:ascii="Candara" w:eastAsia="Arial" w:hAnsi="Candara" w:cs="Arial"/>
          <w:sz w:val="24"/>
          <w:szCs w:val="24"/>
        </w:rPr>
        <w:t xml:space="preserve">y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ou</w:t>
      </w:r>
      <w:r w:rsidR="005D225E" w:rsidRPr="006A1BC2">
        <w:rPr>
          <w:rFonts w:ascii="Candara" w:eastAsia="Arial" w:hAnsi="Candara" w:cs="Arial"/>
          <w:sz w:val="24"/>
          <w:szCs w:val="24"/>
        </w:rPr>
        <w:t xml:space="preserve">rself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ha</w:t>
      </w:r>
      <w:r w:rsidR="005D225E" w:rsidRPr="006A1BC2">
        <w:rPr>
          <w:rFonts w:ascii="Candara" w:eastAsia="Arial" w:hAnsi="Candara" w:cs="Arial"/>
          <w:sz w:val="24"/>
          <w:szCs w:val="24"/>
        </w:rPr>
        <w:t xml:space="preserve">t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bullying or harassment</w:t>
      </w:r>
      <w:r w:rsidR="005D225E" w:rsidRPr="006A1BC2">
        <w:rPr>
          <w:rFonts w:ascii="Candara" w:eastAsia="Arial" w:hAnsi="Candara" w:cs="Arial"/>
          <w:sz w:val="24"/>
          <w:szCs w:val="24"/>
        </w:rPr>
        <w:t xml:space="preserve"> is</w:t>
      </w:r>
      <w:r w:rsidRPr="006A1BC2">
        <w:rPr>
          <w:rFonts w:ascii="Candara" w:eastAsia="Arial" w:hAnsi="Candara" w:cs="Arial"/>
          <w:spacing w:val="25"/>
          <w:sz w:val="24"/>
          <w:szCs w:val="24"/>
        </w:rPr>
        <w:t xml:space="preserve"> </w:t>
      </w:r>
      <w:r w:rsidR="00006B0B"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006B0B" w:rsidRPr="006A1BC2">
        <w:rPr>
          <w:rFonts w:ascii="Candara" w:eastAsia="Arial" w:hAnsi="Candara" w:cs="Arial"/>
          <w:sz w:val="24"/>
          <w:szCs w:val="24"/>
        </w:rPr>
        <w:t>cc</w:t>
      </w:r>
      <w:r w:rsidR="00006B0B"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="00006B0B" w:rsidRPr="006A1BC2">
        <w:rPr>
          <w:rFonts w:ascii="Candara" w:eastAsia="Arial" w:hAnsi="Candara" w:cs="Arial"/>
          <w:sz w:val="24"/>
          <w:szCs w:val="24"/>
        </w:rPr>
        <w:t>r</w:t>
      </w:r>
      <w:r w:rsidR="00006B0B" w:rsidRPr="006A1BC2">
        <w:rPr>
          <w:rFonts w:ascii="Candara" w:eastAsia="Arial" w:hAnsi="Candara" w:cs="Arial"/>
          <w:spacing w:val="-4"/>
          <w:sz w:val="24"/>
          <w:szCs w:val="24"/>
        </w:rPr>
        <w:t>r</w:t>
      </w:r>
      <w:r w:rsidR="00006B0B" w:rsidRPr="006A1BC2">
        <w:rPr>
          <w:rFonts w:ascii="Candara" w:eastAsia="Arial" w:hAnsi="Candara" w:cs="Arial"/>
          <w:sz w:val="24"/>
          <w:szCs w:val="24"/>
        </w:rPr>
        <w:t>ing: -</w:t>
      </w:r>
    </w:p>
    <w:p w14:paraId="6606C954" w14:textId="77777777" w:rsidR="005D225E" w:rsidRPr="006A1BC2" w:rsidRDefault="005D225E" w:rsidP="0069108B">
      <w:p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</w:p>
    <w:p w14:paraId="6D98B3D5" w14:textId="3B35A341" w:rsidR="00867532" w:rsidRPr="006A1BC2" w:rsidRDefault="00D857AB" w:rsidP="0069108B">
      <w:pPr>
        <w:pStyle w:val="ListParagraph"/>
        <w:numPr>
          <w:ilvl w:val="0"/>
          <w:numId w:val="2"/>
        </w:numPr>
        <w:ind w:right="55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re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r bullying or harassment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is in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e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Pr="006A1BC2">
        <w:rPr>
          <w:rFonts w:ascii="Candara" w:eastAsia="Arial" w:hAnsi="Candara" w:cs="Arial"/>
          <w:sz w:val="24"/>
          <w:szCs w:val="24"/>
        </w:rPr>
        <w:t>icti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Pr="006A1BC2">
        <w:rPr>
          <w:rFonts w:ascii="Candara" w:eastAsia="Arial" w:hAnsi="Candara" w:cs="Arial"/>
          <w:sz w:val="24"/>
          <w:szCs w:val="24"/>
        </w:rPr>
        <w:t>.</w:t>
      </w:r>
    </w:p>
    <w:p w14:paraId="6D98B3D6" w14:textId="722AE615" w:rsidR="00867532" w:rsidRPr="006A1BC2" w:rsidRDefault="00D857AB" w:rsidP="0069108B">
      <w:pPr>
        <w:pStyle w:val="ListParagraph"/>
        <w:numPr>
          <w:ilvl w:val="0"/>
          <w:numId w:val="2"/>
        </w:num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sti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cid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an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ta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k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pp</w:t>
      </w:r>
      <w:r w:rsidRPr="006A1BC2">
        <w:rPr>
          <w:rFonts w:ascii="Candara" w:eastAsia="Arial" w:hAnsi="Candara" w:cs="Arial"/>
          <w:sz w:val="24"/>
          <w:szCs w:val="24"/>
        </w:rPr>
        <w:t>ro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ap</w:t>
      </w:r>
      <w:r w:rsidRPr="006A1BC2">
        <w:rPr>
          <w:rFonts w:ascii="Candara" w:eastAsia="Arial" w:hAnsi="Candara" w:cs="Arial"/>
          <w:sz w:val="24"/>
          <w:szCs w:val="24"/>
        </w:rPr>
        <w:t>.</w:t>
      </w:r>
    </w:p>
    <w:p w14:paraId="6D98B3D7" w14:textId="459A7454" w:rsidR="00867532" w:rsidRPr="006A1BC2" w:rsidRDefault="005D225E" w:rsidP="0069108B">
      <w:pPr>
        <w:pStyle w:val="ListParagraph"/>
        <w:numPr>
          <w:ilvl w:val="0"/>
          <w:numId w:val="2"/>
        </w:numPr>
        <w:tabs>
          <w:tab w:val="left" w:pos="540"/>
        </w:tabs>
        <w:spacing w:before="22" w:line="260" w:lineRule="exact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 m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ee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epa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ly 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="00D857AB" w:rsidRPr="006A1BC2">
        <w:rPr>
          <w:rFonts w:ascii="Candara" w:eastAsia="Arial" w:hAnsi="Candara" w:cs="Arial"/>
          <w:sz w:val="24"/>
          <w:szCs w:val="24"/>
        </w:rPr>
        <w:t>ith</w:t>
      </w:r>
      <w:r w:rsidR="00D857AB"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="00D857AB" w:rsidRPr="006A1BC2">
        <w:rPr>
          <w:rFonts w:ascii="Candara" w:eastAsia="Arial" w:hAnsi="Candara" w:cs="Arial"/>
          <w:spacing w:val="2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z w:val="24"/>
          <w:szCs w:val="24"/>
        </w:rPr>
        <w:t>ctim</w:t>
      </w:r>
      <w:r w:rsidR="00D857AB"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an</w:t>
      </w:r>
      <w:r w:rsidR="00D857AB" w:rsidRPr="006A1BC2">
        <w:rPr>
          <w:rFonts w:ascii="Candara" w:eastAsia="Arial" w:hAnsi="Candara" w:cs="Arial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="00D857AB" w:rsidRPr="006A1BC2">
        <w:rPr>
          <w:rFonts w:ascii="Candara" w:eastAsia="Arial" w:hAnsi="Candara" w:cs="Arial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y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an</w:t>
      </w:r>
      <w:r w:rsidR="00D857AB" w:rsidRPr="006A1BC2">
        <w:rPr>
          <w:rFonts w:ascii="Candara" w:eastAsia="Arial" w:hAnsi="Candara" w:cs="Arial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ll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lt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ha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="00D857AB" w:rsidRPr="006A1BC2">
        <w:rPr>
          <w:rFonts w:ascii="Candara" w:eastAsia="Arial" w:hAnsi="Candara" w:cs="Arial"/>
          <w:sz w:val="24"/>
          <w:szCs w:val="24"/>
        </w:rPr>
        <w:t>io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="00D857AB" w:rsidRPr="006A1BC2">
        <w:rPr>
          <w:rFonts w:ascii="Candara" w:eastAsia="Arial" w:hAnsi="Candara" w:cs="Arial"/>
          <w:sz w:val="24"/>
          <w:szCs w:val="24"/>
        </w:rPr>
        <w:t>r 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he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re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an</w:t>
      </w:r>
      <w:r w:rsidR="00D857AB" w:rsidRPr="006A1BC2">
        <w:rPr>
          <w:rFonts w:ascii="Candara" w:eastAsia="Arial" w:hAnsi="Candara" w:cs="Arial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="00D857AB" w:rsidRPr="006A1BC2">
        <w:rPr>
          <w:rFonts w:ascii="Candara" w:eastAsia="Arial" w:hAnsi="Candara" w:cs="Arial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v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it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l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bu</w:t>
      </w:r>
      <w:r w:rsidR="00D857AB" w:rsidRPr="006A1BC2">
        <w:rPr>
          <w:rFonts w:ascii="Candara" w:eastAsia="Arial" w:hAnsi="Candara" w:cs="Arial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="00D857AB" w:rsidRPr="006A1BC2">
        <w:rPr>
          <w:rFonts w:ascii="Candara" w:eastAsia="Arial" w:hAnsi="Candara" w:cs="Arial"/>
          <w:sz w:val="24"/>
          <w:szCs w:val="24"/>
        </w:rPr>
        <w:t>in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="00D857AB" w:rsidRPr="006A1BC2">
        <w:rPr>
          <w:rFonts w:ascii="Candara" w:eastAsia="Arial" w:hAnsi="Candara" w:cs="Arial"/>
          <w:sz w:val="24"/>
          <w:szCs w:val="24"/>
        </w:rPr>
        <w:t>.</w:t>
      </w:r>
    </w:p>
    <w:p w14:paraId="6D98B3D8" w14:textId="6FC68E7B" w:rsidR="00867532" w:rsidRPr="006A1BC2" w:rsidRDefault="005D225E" w:rsidP="0069108B">
      <w:pPr>
        <w:pStyle w:val="ListParagraph"/>
        <w:numPr>
          <w:ilvl w:val="0"/>
          <w:numId w:val="2"/>
        </w:numPr>
        <w:tabs>
          <w:tab w:val="left" w:pos="540"/>
        </w:tabs>
        <w:spacing w:before="17" w:line="260" w:lineRule="exact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 xml:space="preserve">  s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ff</w:t>
      </w:r>
      <w:r w:rsidR="00D857AB"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ou</w:t>
      </w:r>
      <w:r w:rsidR="00D857AB" w:rsidRPr="006A1BC2">
        <w:rPr>
          <w:rFonts w:ascii="Candara" w:eastAsia="Arial" w:hAnsi="Candara" w:cs="Arial"/>
          <w:sz w:val="24"/>
          <w:szCs w:val="24"/>
        </w:rPr>
        <w:t>ld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k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in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cc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oun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ir</w:t>
      </w:r>
      <w:r w:rsidR="00D857AB"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pe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6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na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l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ty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he</w:t>
      </w:r>
      <w:r w:rsidR="00D857AB" w:rsidRPr="006A1BC2">
        <w:rPr>
          <w:rFonts w:ascii="Candara" w:eastAsia="Arial" w:hAnsi="Candara" w:cs="Arial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z w:val="24"/>
          <w:szCs w:val="24"/>
        </w:rPr>
        <w:t>ing</w:t>
      </w:r>
      <w:r w:rsidR="00D857AB"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u</w:t>
      </w:r>
      <w:r w:rsidR="00D857AB" w:rsidRPr="006A1BC2">
        <w:rPr>
          <w:rFonts w:ascii="Candara" w:eastAsia="Arial" w:hAnsi="Candara" w:cs="Arial"/>
          <w:sz w:val="24"/>
          <w:szCs w:val="24"/>
        </w:rPr>
        <w:t>p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on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to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on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proofErr w:type="gramStart"/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ti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="00D857AB" w:rsidRPr="006A1BC2">
        <w:rPr>
          <w:rFonts w:ascii="Candara" w:eastAsia="Arial" w:hAnsi="Candara" w:cs="Arial"/>
          <w:sz w:val="24"/>
          <w:szCs w:val="24"/>
        </w:rPr>
        <w:t>s</w:t>
      </w:r>
      <w:proofErr w:type="gramEnd"/>
      <w:r w:rsidR="00D857AB" w:rsidRPr="006A1BC2">
        <w:rPr>
          <w:rFonts w:ascii="Candara" w:eastAsia="Arial" w:hAnsi="Candara" w:cs="Arial"/>
          <w:sz w:val="24"/>
          <w:szCs w:val="24"/>
        </w:rPr>
        <w:t>.</w:t>
      </w:r>
    </w:p>
    <w:p w14:paraId="30647A18" w14:textId="77777777" w:rsidR="005D225E" w:rsidRPr="006A1BC2" w:rsidRDefault="005D225E" w:rsidP="0069108B">
      <w:pPr>
        <w:pStyle w:val="ListParagraph"/>
        <w:numPr>
          <w:ilvl w:val="0"/>
          <w:numId w:val="2"/>
        </w:numPr>
        <w:tabs>
          <w:tab w:val="left" w:pos="540"/>
        </w:tabs>
        <w:spacing w:before="17" w:line="260" w:lineRule="exact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 xml:space="preserve">  r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2"/>
          <w:sz w:val="24"/>
          <w:szCs w:val="24"/>
        </w:rPr>
        <w:t>m</w:t>
      </w:r>
      <w:r w:rsidR="00D857AB" w:rsidRPr="006A1BC2">
        <w:rPr>
          <w:rFonts w:ascii="Candara" w:eastAsia="Arial" w:hAnsi="Candara" w:cs="Arial"/>
          <w:sz w:val="24"/>
          <w:szCs w:val="24"/>
        </w:rPr>
        <w:t>ind</w:t>
      </w:r>
      <w:r w:rsidR="00D857AB" w:rsidRPr="006A1BC2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bu</w:t>
      </w:r>
      <w:r w:rsidR="00D857AB" w:rsidRPr="006A1BC2">
        <w:rPr>
          <w:rFonts w:ascii="Candara" w:eastAsia="Arial" w:hAnsi="Candara" w:cs="Arial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z w:val="24"/>
          <w:szCs w:val="24"/>
        </w:rPr>
        <w:t>y</w:t>
      </w:r>
      <w:r w:rsidR="00D857AB" w:rsidRPr="006A1BC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ha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bu</w:t>
      </w:r>
      <w:r w:rsidR="00D857AB" w:rsidRPr="006A1BC2">
        <w:rPr>
          <w:rFonts w:ascii="Candara" w:eastAsia="Arial" w:hAnsi="Candara" w:cs="Arial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y</w:t>
      </w:r>
      <w:r w:rsidR="00D857AB" w:rsidRPr="006A1BC2">
        <w:rPr>
          <w:rFonts w:ascii="Candara" w:eastAsia="Arial" w:hAnsi="Candara" w:cs="Arial"/>
          <w:sz w:val="24"/>
          <w:szCs w:val="24"/>
        </w:rPr>
        <w:t>ing</w:t>
      </w:r>
      <w:r w:rsidR="00D857AB" w:rsidRPr="006A1BC2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is</w:t>
      </w:r>
      <w:r w:rsidR="00D857AB" w:rsidRPr="006A1BC2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no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lerat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hoo</w:t>
      </w:r>
      <w:r w:rsidR="00D857AB" w:rsidRPr="006A1BC2">
        <w:rPr>
          <w:rFonts w:ascii="Candara" w:eastAsia="Arial" w:hAnsi="Candara" w:cs="Arial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an</w:t>
      </w:r>
      <w:r w:rsidR="00D857AB" w:rsidRPr="006A1BC2">
        <w:rPr>
          <w:rFonts w:ascii="Candara" w:eastAsia="Arial" w:hAnsi="Candara" w:cs="Arial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ha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="00D857AB" w:rsidRPr="006A1BC2">
        <w:rPr>
          <w:rFonts w:ascii="Candara" w:eastAsia="Arial" w:hAnsi="Candara" w:cs="Arial"/>
          <w:sz w:val="24"/>
          <w:szCs w:val="24"/>
        </w:rPr>
        <w:t>io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u</w:t>
      </w:r>
      <w:r w:rsidR="00D857AB" w:rsidRPr="006A1BC2">
        <w:rPr>
          <w:rFonts w:ascii="Candara" w:eastAsia="Arial" w:hAnsi="Candara" w:cs="Arial"/>
          <w:sz w:val="24"/>
          <w:szCs w:val="24"/>
        </w:rPr>
        <w:t>r c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ou</w:t>
      </w:r>
      <w:r w:rsidR="00D857AB" w:rsidRPr="006A1BC2">
        <w:rPr>
          <w:rFonts w:ascii="Candara" w:eastAsia="Arial" w:hAnsi="Candara" w:cs="Arial"/>
          <w:sz w:val="24"/>
          <w:szCs w:val="24"/>
        </w:rPr>
        <w:t>ld le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d </w:t>
      </w:r>
      <w:r w:rsidRPr="006A1BC2">
        <w:rPr>
          <w:rFonts w:ascii="Candara" w:eastAsia="Arial" w:hAnsi="Candara" w:cs="Arial"/>
          <w:sz w:val="24"/>
          <w:szCs w:val="24"/>
        </w:rPr>
        <w:t>to</w:t>
      </w:r>
      <w:r w:rsidR="00D857AB" w:rsidRPr="006A1BC2">
        <w:rPr>
          <w:rFonts w:ascii="Candara" w:eastAsia="Arial" w:hAnsi="Candara" w:cs="Arial"/>
          <w:spacing w:val="12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z w:val="24"/>
          <w:szCs w:val="24"/>
        </w:rPr>
        <w:t>isc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="00D857AB" w:rsidRPr="006A1BC2">
        <w:rPr>
          <w:rFonts w:ascii="Candara" w:eastAsia="Arial" w:hAnsi="Candara" w:cs="Arial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na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ry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cti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on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. </w:t>
      </w:r>
    </w:p>
    <w:p w14:paraId="6D98B3DA" w14:textId="2382C450" w:rsidR="00867532" w:rsidRPr="006A1BC2" w:rsidRDefault="005D225E" w:rsidP="0069108B">
      <w:pPr>
        <w:pStyle w:val="ListParagraph"/>
        <w:numPr>
          <w:ilvl w:val="0"/>
          <w:numId w:val="2"/>
        </w:numPr>
        <w:tabs>
          <w:tab w:val="left" w:pos="540"/>
        </w:tabs>
        <w:spacing w:before="17" w:line="260" w:lineRule="exact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 xml:space="preserve">   i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n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rta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n </w:t>
      </w:r>
      <w:r w:rsidRPr="006A1BC2">
        <w:rPr>
          <w:rFonts w:ascii="Candara" w:eastAsia="Arial" w:hAnsi="Candara" w:cs="Arial"/>
          <w:sz w:val="24"/>
          <w:szCs w:val="24"/>
        </w:rPr>
        <w:t>ci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r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um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an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s,</w:t>
      </w:r>
      <w:r w:rsidR="00D857AB" w:rsidRPr="006A1BC2">
        <w:rPr>
          <w:rFonts w:ascii="Candara" w:eastAsia="Arial" w:hAnsi="Candara" w:cs="Arial"/>
          <w:spacing w:val="1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it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m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y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app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te f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r a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pa</w:t>
      </w:r>
      <w:r w:rsidR="00D857AB" w:rsidRPr="006A1BC2">
        <w:rPr>
          <w:rFonts w:ascii="Candara" w:eastAsia="Arial" w:hAnsi="Candara" w:cs="Arial"/>
          <w:sz w:val="24"/>
          <w:szCs w:val="24"/>
        </w:rPr>
        <w:t>rty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b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w</w:t>
      </w:r>
      <w:r w:rsidR="00D857AB" w:rsidRPr="006A1BC2">
        <w:rPr>
          <w:rFonts w:ascii="Candara" w:eastAsia="Arial" w:hAnsi="Candara" w:cs="Arial"/>
          <w:sz w:val="24"/>
          <w:szCs w:val="24"/>
        </w:rPr>
        <w:t>it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ne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ss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d</w:t>
      </w:r>
      <w:r w:rsidR="00D857AB" w:rsidRPr="006A1BC2">
        <w:rPr>
          <w:rFonts w:ascii="Candara" w:eastAsia="Arial" w:hAnsi="Candara" w:cs="Arial"/>
          <w:sz w:val="24"/>
          <w:szCs w:val="24"/>
        </w:rPr>
        <w:t>iscussi</w:t>
      </w:r>
      <w:r w:rsidR="00D857AB" w:rsidRPr="006A1BC2">
        <w:rPr>
          <w:rFonts w:ascii="Candara" w:eastAsia="Arial" w:hAnsi="Candara" w:cs="Arial"/>
          <w:spacing w:val="5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.</w:t>
      </w:r>
    </w:p>
    <w:p w14:paraId="6D98B3DB" w14:textId="7730AA8A" w:rsidR="00867532" w:rsidRPr="006A1BC2" w:rsidRDefault="005D225E" w:rsidP="0069108B">
      <w:pPr>
        <w:pStyle w:val="ListParagraph"/>
        <w:numPr>
          <w:ilvl w:val="0"/>
          <w:numId w:val="2"/>
        </w:num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pacing w:val="-1"/>
          <w:sz w:val="24"/>
          <w:szCs w:val="24"/>
        </w:rPr>
        <w:t>the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pupil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s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ee</w:t>
      </w:r>
      <w:r w:rsidR="00D857AB" w:rsidRPr="006A1BC2">
        <w:rPr>
          <w:rFonts w:ascii="Candara" w:eastAsia="Arial" w:hAnsi="Candara" w:cs="Arial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bu</w:t>
      </w:r>
      <w:r w:rsidR="00D857AB" w:rsidRPr="006A1BC2">
        <w:rPr>
          <w:rFonts w:ascii="Candara" w:eastAsia="Arial" w:hAnsi="Candara" w:cs="Arial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z w:val="24"/>
          <w:szCs w:val="24"/>
        </w:rPr>
        <w:t>ied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="00D857AB" w:rsidRPr="006A1BC2">
        <w:rPr>
          <w:rFonts w:ascii="Candara" w:eastAsia="Arial" w:hAnsi="Candara" w:cs="Arial"/>
          <w:sz w:val="24"/>
          <w:szCs w:val="24"/>
        </w:rPr>
        <w:t>ld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 xml:space="preserve"> o</w:t>
      </w:r>
      <w:r w:rsidR="00D857AB" w:rsidRPr="006A1BC2">
        <w:rPr>
          <w:rFonts w:ascii="Candara" w:eastAsia="Arial" w:hAnsi="Candara" w:cs="Arial"/>
          <w:sz w:val="24"/>
          <w:szCs w:val="24"/>
        </w:rPr>
        <w:t>f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u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ppo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4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color w:val="FF0000"/>
          <w:sz w:val="24"/>
          <w:szCs w:val="24"/>
        </w:rPr>
        <w:t>.</w:t>
      </w:r>
    </w:p>
    <w:p w14:paraId="6D98B3DC" w14:textId="1CD50C58" w:rsidR="00867532" w:rsidRPr="006A1BC2" w:rsidRDefault="005D225E" w:rsidP="0069108B">
      <w:pPr>
        <w:pStyle w:val="ListParagraph"/>
        <w:numPr>
          <w:ilvl w:val="0"/>
          <w:numId w:val="2"/>
        </w:numPr>
        <w:tabs>
          <w:tab w:val="left" w:pos="480"/>
        </w:tabs>
        <w:spacing w:before="18" w:line="260" w:lineRule="exact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  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bu</w:t>
      </w:r>
      <w:r w:rsidR="00D857AB" w:rsidRPr="006A1BC2">
        <w:rPr>
          <w:rFonts w:ascii="Candara" w:eastAsia="Arial" w:hAnsi="Candara" w:cs="Arial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z w:val="24"/>
          <w:szCs w:val="24"/>
        </w:rPr>
        <w:t>y</w:t>
      </w:r>
      <w:r w:rsidR="00D857AB" w:rsidRPr="006A1BC2">
        <w:rPr>
          <w:rFonts w:ascii="Candara" w:eastAsia="Arial" w:hAnsi="Candara" w:cs="Arial"/>
          <w:spacing w:val="5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hou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lso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f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fe</w:t>
      </w:r>
      <w:r w:rsidR="00D857AB" w:rsidRPr="006A1BC2">
        <w:rPr>
          <w:rFonts w:ascii="Candara" w:eastAsia="Arial" w:hAnsi="Candara" w:cs="Arial"/>
          <w:sz w:val="24"/>
          <w:szCs w:val="24"/>
        </w:rPr>
        <w:t>red</w:t>
      </w:r>
      <w:r w:rsidR="00D857AB" w:rsidRPr="006A1BC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u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ppo</w:t>
      </w:r>
      <w:r w:rsidRPr="006A1BC2">
        <w:rPr>
          <w:rFonts w:ascii="Candara" w:eastAsia="Arial" w:hAnsi="Candara" w:cs="Arial"/>
          <w:sz w:val="24"/>
          <w:szCs w:val="24"/>
        </w:rPr>
        <w:t xml:space="preserve">rt and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dan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,</w:t>
      </w:r>
      <w:r w:rsidR="00D857AB" w:rsidRPr="006A1BC2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ea</w:t>
      </w:r>
      <w:r w:rsidR="00D857AB" w:rsidRPr="006A1BC2">
        <w:rPr>
          <w:rFonts w:ascii="Candara" w:eastAsia="Arial" w:hAnsi="Candara" w:cs="Arial"/>
          <w:sz w:val="24"/>
          <w:szCs w:val="24"/>
        </w:rPr>
        <w:t>rn</w:t>
      </w:r>
      <w:r w:rsidR="00D857AB" w:rsidRPr="006A1BC2">
        <w:rPr>
          <w:rFonts w:ascii="Candara" w:eastAsia="Arial" w:hAnsi="Candara" w:cs="Arial"/>
          <w:spacing w:val="6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to</w:t>
      </w:r>
      <w:r w:rsidR="00D857AB" w:rsidRPr="006A1BC2">
        <w:rPr>
          <w:rFonts w:ascii="Candara" w:eastAsia="Arial" w:hAnsi="Candara" w:cs="Arial"/>
          <w:spacing w:val="7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an</w:t>
      </w:r>
      <w:r w:rsidR="00D857AB" w:rsidRPr="006A1BC2">
        <w:rPr>
          <w:rFonts w:ascii="Candara" w:eastAsia="Arial" w:hAnsi="Candara" w:cs="Arial"/>
          <w:spacing w:val="-4"/>
          <w:sz w:val="24"/>
          <w:szCs w:val="24"/>
        </w:rPr>
        <w:t>g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8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their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be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="00D857AB" w:rsidRPr="006A1BC2">
        <w:rPr>
          <w:rFonts w:ascii="Candara" w:eastAsia="Arial" w:hAnsi="Candara" w:cs="Arial"/>
          <w:sz w:val="24"/>
          <w:szCs w:val="24"/>
        </w:rPr>
        <w:t>io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="00D857AB" w:rsidRPr="006A1BC2">
        <w:rPr>
          <w:rFonts w:ascii="Candara" w:eastAsia="Arial" w:hAnsi="Candara" w:cs="Arial"/>
          <w:sz w:val="24"/>
          <w:szCs w:val="24"/>
        </w:rPr>
        <w:t>r.</w:t>
      </w:r>
    </w:p>
    <w:p w14:paraId="6D98B3DD" w14:textId="2AC4AC2D" w:rsidR="00867532" w:rsidRPr="006A1BC2" w:rsidRDefault="00D857AB" w:rsidP="0069108B">
      <w:pPr>
        <w:pStyle w:val="ListParagraph"/>
        <w:numPr>
          <w:ilvl w:val="0"/>
          <w:numId w:val="2"/>
        </w:numPr>
        <w:tabs>
          <w:tab w:val="left" w:pos="480"/>
        </w:tabs>
        <w:spacing w:before="16" w:line="260" w:lineRule="exact"/>
        <w:ind w:right="55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Segoe MDL2 Assets" w:hAnsi="Candara" w:cs="Segoe MDL2 Assets"/>
          <w:w w:val="46"/>
          <w:sz w:val="24"/>
          <w:szCs w:val="24"/>
        </w:rPr>
        <w:t></w:t>
      </w:r>
      <w:r w:rsidRPr="006A1BC2">
        <w:rPr>
          <w:rFonts w:ascii="Candara" w:eastAsia="Segoe MDL2 Assets" w:hAnsi="Candara" w:cs="Segoe MDL2 Assets"/>
          <w:sz w:val="24"/>
          <w:szCs w:val="24"/>
        </w:rPr>
        <w:tab/>
      </w:r>
      <w:r w:rsidR="005D225E"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z w:val="24"/>
          <w:szCs w:val="24"/>
        </w:rPr>
        <w:t>ec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 xml:space="preserve">rd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z w:val="24"/>
          <w:szCs w:val="24"/>
        </w:rPr>
        <w:t xml:space="preserve">s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z w:val="24"/>
          <w:szCs w:val="24"/>
        </w:rPr>
        <w:t>r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ou</w:t>
      </w:r>
      <w:r w:rsidRPr="006A1BC2">
        <w:rPr>
          <w:rFonts w:ascii="Candara" w:eastAsia="Arial" w:hAnsi="Candara" w:cs="Arial"/>
          <w:sz w:val="24"/>
          <w:szCs w:val="24"/>
        </w:rPr>
        <w:t xml:space="preserve">s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 xml:space="preserve">r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on</w:t>
      </w:r>
      <w:r w:rsidRPr="006A1BC2">
        <w:rPr>
          <w:rFonts w:ascii="Candara" w:eastAsia="Arial" w:hAnsi="Candara" w:cs="Arial"/>
          <w:spacing w:val="-4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ing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on</w:t>
      </w:r>
      <w:r w:rsidRPr="006A1BC2">
        <w:rPr>
          <w:rFonts w:ascii="Candara" w:eastAsia="Arial" w:hAnsi="Candara" w:cs="Arial"/>
          <w:sz w:val="24"/>
          <w:szCs w:val="24"/>
        </w:rPr>
        <w:t>s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="005D225E"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="005D225E" w:rsidRPr="006A1BC2">
        <w:rPr>
          <w:rFonts w:ascii="Candara" w:eastAsia="Arial" w:hAnsi="Candara" w:cs="Arial"/>
          <w:sz w:val="24"/>
          <w:szCs w:val="24"/>
        </w:rPr>
        <w:t>e b</w:t>
      </w:r>
      <w:r w:rsidRPr="006A1BC2">
        <w:rPr>
          <w:rFonts w:ascii="Candara" w:eastAsia="Arial" w:hAnsi="Candara" w:cs="Arial"/>
          <w:sz w:val="24"/>
          <w:szCs w:val="24"/>
        </w:rPr>
        <w:t>ullying or harassment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z w:val="24"/>
          <w:szCs w:val="24"/>
        </w:rPr>
        <w:t>ti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Re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rt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Fo</w:t>
      </w:r>
      <w:r w:rsidRPr="006A1BC2">
        <w:rPr>
          <w:rFonts w:ascii="Candara" w:eastAsia="Arial" w:hAnsi="Candara" w:cs="Arial"/>
          <w:spacing w:val="-3"/>
          <w:sz w:val="24"/>
          <w:szCs w:val="24"/>
        </w:rPr>
        <w:t>r</w:t>
      </w:r>
      <w:r w:rsidRPr="006A1BC2">
        <w:rPr>
          <w:rFonts w:ascii="Candara" w:eastAsia="Arial" w:hAnsi="Candara" w:cs="Arial"/>
          <w:sz w:val="24"/>
          <w:szCs w:val="24"/>
        </w:rPr>
        <w:t>m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(see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4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nd</w:t>
      </w:r>
      <w:r w:rsidRPr="006A1BC2">
        <w:rPr>
          <w:rFonts w:ascii="Candara" w:eastAsia="Arial" w:hAnsi="Candara" w:cs="Arial"/>
          <w:sz w:val="24"/>
          <w:szCs w:val="24"/>
        </w:rPr>
        <w:t>ix A)</w:t>
      </w: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Pr="006A1BC2">
        <w:rPr>
          <w:rFonts w:ascii="Candara" w:eastAsia="Arial" w:hAnsi="Candara" w:cs="Arial"/>
          <w:sz w:val="24"/>
          <w:szCs w:val="24"/>
        </w:rPr>
        <w:t>d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a</w:t>
      </w:r>
      <w:r w:rsidRPr="006A1BC2">
        <w:rPr>
          <w:rFonts w:ascii="Candara" w:eastAsia="Arial" w:hAnsi="Candara" w:cs="Arial"/>
          <w:spacing w:val="3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c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op</w:t>
      </w:r>
      <w:r w:rsidRPr="006A1BC2">
        <w:rPr>
          <w:rFonts w:ascii="Candara" w:eastAsia="Arial" w:hAnsi="Candara" w:cs="Arial"/>
          <w:sz w:val="24"/>
          <w:szCs w:val="24"/>
        </w:rPr>
        <w:t>y to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p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>u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n</w:t>
      </w:r>
      <w:r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pupil’s</w:t>
      </w:r>
      <w:r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file.</w:t>
      </w:r>
    </w:p>
    <w:p w14:paraId="6D98B3DE" w14:textId="766A8347" w:rsidR="00867532" w:rsidRPr="006A1BC2" w:rsidRDefault="005D225E" w:rsidP="0069108B">
      <w:pPr>
        <w:pStyle w:val="ListParagraph"/>
        <w:numPr>
          <w:ilvl w:val="0"/>
          <w:numId w:val="2"/>
        </w:numPr>
        <w:tabs>
          <w:tab w:val="left" w:pos="480"/>
        </w:tabs>
        <w:spacing w:before="16" w:line="260" w:lineRule="exact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pacing w:val="2"/>
          <w:sz w:val="24"/>
          <w:szCs w:val="24"/>
        </w:rPr>
        <w:t xml:space="preserve">   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e </w:t>
      </w:r>
      <w:r w:rsidR="0069108B" w:rsidRPr="006A1BC2">
        <w:rPr>
          <w:rFonts w:ascii="Candara" w:eastAsia="Arial" w:hAnsi="Candara" w:cs="Arial"/>
          <w:sz w:val="24"/>
          <w:szCs w:val="24"/>
        </w:rPr>
        <w:t>proprietor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 s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ou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ld </w:t>
      </w:r>
      <w:proofErr w:type="gramStart"/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ma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k</w:t>
      </w:r>
      <w:r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49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on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47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Pr="006A1BC2">
        <w:rPr>
          <w:rFonts w:ascii="Candara" w:eastAsia="Arial" w:hAnsi="Candara" w:cs="Arial"/>
          <w:sz w:val="24"/>
          <w:szCs w:val="24"/>
        </w:rPr>
        <w:t>ith</w:t>
      </w:r>
      <w:proofErr w:type="gramEnd"/>
      <w:r w:rsidR="00D857AB" w:rsidRPr="006A1BC2">
        <w:rPr>
          <w:rFonts w:ascii="Candara" w:eastAsia="Arial" w:hAnsi="Candara" w:cs="Arial"/>
          <w:spacing w:val="49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pa</w:t>
      </w:r>
      <w:r w:rsidR="00D857AB" w:rsidRPr="006A1BC2">
        <w:rPr>
          <w:rFonts w:ascii="Candara" w:eastAsia="Arial" w:hAnsi="Candara" w:cs="Arial"/>
          <w:sz w:val="24"/>
          <w:szCs w:val="24"/>
        </w:rPr>
        <w:t>re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t(s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)</w:t>
      </w:r>
      <w:r w:rsidR="00D857AB" w:rsidRPr="006A1BC2">
        <w:rPr>
          <w:rFonts w:ascii="Candara" w:eastAsia="Arial" w:hAnsi="Candara" w:cs="Arial"/>
          <w:sz w:val="24"/>
          <w:szCs w:val="24"/>
        </w:rPr>
        <w:t>/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ua</w:t>
      </w:r>
      <w:r w:rsidR="00D857AB" w:rsidRPr="006A1BC2">
        <w:rPr>
          <w:rFonts w:ascii="Candara" w:eastAsia="Arial" w:hAnsi="Candara" w:cs="Arial"/>
          <w:sz w:val="24"/>
          <w:szCs w:val="24"/>
        </w:rPr>
        <w:t>rdi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/c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rer </w:t>
      </w:r>
      <w:r w:rsidRPr="006A1BC2">
        <w:rPr>
          <w:rFonts w:ascii="Candara" w:eastAsia="Arial" w:hAnsi="Candara" w:cs="Arial"/>
          <w:sz w:val="24"/>
          <w:szCs w:val="24"/>
        </w:rPr>
        <w:t xml:space="preserve">of both parties 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w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he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re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ne</w:t>
      </w:r>
      <w:r w:rsidR="00D857AB" w:rsidRPr="006A1BC2">
        <w:rPr>
          <w:rFonts w:ascii="Candara" w:eastAsia="Arial" w:hAnsi="Candara" w:cs="Arial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ss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y</w:t>
      </w:r>
      <w:r w:rsidR="00D857AB" w:rsidRPr="006A1BC2">
        <w:rPr>
          <w:rFonts w:ascii="Candara" w:eastAsia="Arial" w:hAnsi="Candara" w:cs="Arial"/>
          <w:sz w:val="24"/>
          <w:szCs w:val="24"/>
        </w:rPr>
        <w:t>.</w:t>
      </w:r>
    </w:p>
    <w:p w14:paraId="6D98B3DF" w14:textId="1790DE1B" w:rsidR="00867532" w:rsidRPr="006A1BC2" w:rsidRDefault="005D225E" w:rsidP="0069108B">
      <w:pPr>
        <w:pStyle w:val="ListParagraph"/>
        <w:numPr>
          <w:ilvl w:val="0"/>
          <w:numId w:val="2"/>
        </w:numPr>
        <w:tabs>
          <w:tab w:val="left" w:pos="480"/>
        </w:tabs>
        <w:spacing w:before="18" w:line="260" w:lineRule="exact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pacing w:val="-1"/>
          <w:sz w:val="24"/>
          <w:szCs w:val="24"/>
        </w:rPr>
        <w:t xml:space="preserve">   m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on</w:t>
      </w:r>
      <w:r w:rsidR="00D857AB" w:rsidRPr="006A1BC2">
        <w:rPr>
          <w:rFonts w:ascii="Candara" w:eastAsia="Arial" w:hAnsi="Candara" w:cs="Arial"/>
          <w:sz w:val="24"/>
          <w:szCs w:val="24"/>
        </w:rPr>
        <w:t>it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40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39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sit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u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ti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,</w:t>
      </w:r>
      <w:r w:rsidR="00D857AB" w:rsidRPr="006A1BC2">
        <w:rPr>
          <w:rFonts w:ascii="Candara" w:eastAsia="Arial" w:hAnsi="Candara" w:cs="Arial"/>
          <w:spacing w:val="39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da</w:t>
      </w:r>
      <w:r w:rsidR="00D857AB" w:rsidRPr="006A1BC2">
        <w:rPr>
          <w:rFonts w:ascii="Candara" w:eastAsia="Arial" w:hAnsi="Candara" w:cs="Arial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z w:val="24"/>
          <w:szCs w:val="24"/>
        </w:rPr>
        <w:t>y</w:t>
      </w:r>
      <w:r w:rsidR="00D857AB" w:rsidRPr="006A1BC2">
        <w:rPr>
          <w:rFonts w:ascii="Candara" w:eastAsia="Arial" w:hAnsi="Candara" w:cs="Arial"/>
          <w:spacing w:val="38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if</w:t>
      </w:r>
      <w:r w:rsidR="00D857AB" w:rsidRPr="006A1BC2">
        <w:rPr>
          <w:rFonts w:ascii="Candara" w:eastAsia="Arial" w:hAnsi="Candara" w:cs="Arial"/>
          <w:spacing w:val="4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ne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ss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y</w:t>
      </w:r>
      <w:r w:rsidR="00D857AB" w:rsidRPr="006A1BC2">
        <w:rPr>
          <w:rFonts w:ascii="Candara" w:eastAsia="Arial" w:hAnsi="Candara" w:cs="Arial"/>
          <w:sz w:val="24"/>
          <w:szCs w:val="24"/>
        </w:rPr>
        <w:t>,</w:t>
      </w:r>
      <w:r w:rsidR="00D857AB" w:rsidRPr="006A1BC2">
        <w:rPr>
          <w:rFonts w:ascii="Candara" w:eastAsia="Arial" w:hAnsi="Candara" w:cs="Arial"/>
          <w:spacing w:val="4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an</w:t>
      </w:r>
      <w:r w:rsidR="00D857AB" w:rsidRPr="006A1BC2">
        <w:rPr>
          <w:rFonts w:ascii="Candara" w:eastAsia="Arial" w:hAnsi="Candara" w:cs="Arial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42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k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p</w:t>
      </w:r>
      <w:r w:rsidR="00D857AB" w:rsidRPr="006A1BC2">
        <w:rPr>
          <w:rFonts w:ascii="Candara" w:eastAsia="Arial" w:hAnsi="Candara" w:cs="Arial"/>
          <w:spacing w:val="39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="00D857AB" w:rsidRPr="006A1BC2">
        <w:rPr>
          <w:rFonts w:ascii="Candara" w:eastAsia="Arial" w:hAnsi="Candara" w:cs="Arial"/>
          <w:sz w:val="24"/>
          <w:szCs w:val="24"/>
        </w:rPr>
        <w:t>ictim</w:t>
      </w:r>
      <w:r w:rsidR="00D857AB" w:rsidRPr="006A1BC2">
        <w:rPr>
          <w:rFonts w:ascii="Candara" w:eastAsia="Arial" w:hAnsi="Candara" w:cs="Arial"/>
          <w:spacing w:val="42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f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me</w:t>
      </w:r>
      <w:r w:rsidR="00D857AB" w:rsidRPr="006A1BC2">
        <w:rPr>
          <w:rFonts w:ascii="Candara" w:eastAsia="Arial" w:hAnsi="Candara" w:cs="Arial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42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f</w:t>
      </w:r>
      <w:r w:rsidR="00D857AB" w:rsidRPr="006A1BC2">
        <w:rPr>
          <w:rFonts w:ascii="Candara" w:eastAsia="Arial" w:hAnsi="Candara" w:cs="Arial"/>
          <w:spacing w:val="39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ll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cti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k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.</w:t>
      </w:r>
    </w:p>
    <w:p w14:paraId="6D98B3E0" w14:textId="253B6341" w:rsidR="00867532" w:rsidRPr="006A1BC2" w:rsidRDefault="005D225E" w:rsidP="0069108B">
      <w:pPr>
        <w:pStyle w:val="ListParagraph"/>
        <w:numPr>
          <w:ilvl w:val="0"/>
          <w:numId w:val="2"/>
        </w:numPr>
        <w:spacing w:line="280" w:lineRule="exact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position w:val="-1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 xml:space="preserve"> </w:t>
      </w:r>
      <w:proofErr w:type="gramStart"/>
      <w:r w:rsidR="00D857AB" w:rsidRPr="006A1BC2">
        <w:rPr>
          <w:rFonts w:ascii="Candara" w:eastAsia="Arial" w:hAnsi="Candara" w:cs="Arial"/>
          <w:spacing w:val="-2"/>
          <w:position w:val="-1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-1"/>
          <w:position w:val="-1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ou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 xml:space="preserve">s </w:t>
      </w:r>
      <w:r w:rsidR="00D857AB" w:rsidRPr="006A1BC2">
        <w:rPr>
          <w:rFonts w:ascii="Candara" w:eastAsia="Arial" w:hAnsi="Candara" w:cs="Arial"/>
          <w:spacing w:val="-2"/>
          <w:position w:val="-1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se</w:t>
      </w:r>
      <w:r w:rsidR="00D857AB" w:rsidRPr="006A1BC2">
        <w:rPr>
          <w:rFonts w:ascii="Candara" w:eastAsia="Arial" w:hAnsi="Candara" w:cs="Arial"/>
          <w:spacing w:val="-1"/>
          <w:position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isc</w:t>
      </w:r>
      <w:r w:rsidR="00D857AB" w:rsidRPr="006A1BC2">
        <w:rPr>
          <w:rFonts w:ascii="Candara" w:eastAsia="Arial" w:hAnsi="Candara" w:cs="Arial"/>
          <w:spacing w:val="-1"/>
          <w:position w:val="-1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p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-1"/>
          <w:position w:val="-1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na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ry</w:t>
      </w:r>
      <w:r w:rsidR="00D857AB" w:rsidRPr="006A1BC2">
        <w:rPr>
          <w:rFonts w:ascii="Candara" w:eastAsia="Arial" w:hAnsi="Candara" w:cs="Arial"/>
          <w:spacing w:val="-3"/>
          <w:position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p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4"/>
          <w:position w:val="-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edu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res</w:t>
      </w:r>
      <w:proofErr w:type="gramEnd"/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position w:val="-1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-1"/>
          <w:position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b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-2"/>
          <w:position w:val="-1"/>
          <w:sz w:val="24"/>
          <w:szCs w:val="24"/>
        </w:rPr>
        <w:t>v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k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-1"/>
          <w:position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rai</w:t>
      </w:r>
      <w:r w:rsidR="00D857AB" w:rsidRPr="006A1BC2">
        <w:rPr>
          <w:rFonts w:ascii="Candara" w:eastAsia="Arial" w:hAnsi="Candara" w:cs="Arial"/>
          <w:spacing w:val="-2"/>
          <w:position w:val="-1"/>
          <w:sz w:val="24"/>
          <w:szCs w:val="24"/>
        </w:rPr>
        <w:t>g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 xml:space="preserve"> a</w:t>
      </w:r>
      <w:r w:rsidR="00D857AB" w:rsidRPr="006A1BC2">
        <w:rPr>
          <w:rFonts w:ascii="Candara" w:eastAsia="Arial" w:hAnsi="Candara" w:cs="Arial"/>
          <w:spacing w:val="-3"/>
          <w:position w:val="-1"/>
          <w:sz w:val="24"/>
          <w:szCs w:val="24"/>
        </w:rPr>
        <w:t>w</w:t>
      </w:r>
      <w:r w:rsidR="00D857AB" w:rsidRPr="006A1BC2">
        <w:rPr>
          <w:rFonts w:ascii="Candara" w:eastAsia="Arial" w:hAnsi="Candara" w:cs="Arial"/>
          <w:spacing w:val="1"/>
          <w:position w:val="-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-2"/>
          <w:position w:val="-1"/>
          <w:sz w:val="24"/>
          <w:szCs w:val="24"/>
        </w:rPr>
        <w:t>y</w:t>
      </w:r>
      <w:r w:rsidR="00D857AB" w:rsidRPr="006A1BC2">
        <w:rPr>
          <w:rFonts w:ascii="Candara" w:eastAsia="Arial" w:hAnsi="Candara" w:cs="Arial"/>
          <w:position w:val="-1"/>
          <w:sz w:val="24"/>
          <w:szCs w:val="24"/>
        </w:rPr>
        <w:t>.</w:t>
      </w:r>
    </w:p>
    <w:p w14:paraId="6D98B3E1" w14:textId="34BD7CA7" w:rsidR="00867532" w:rsidRPr="006A1BC2" w:rsidRDefault="005D225E" w:rsidP="0069108B">
      <w:pPr>
        <w:pStyle w:val="ListParagraph"/>
        <w:numPr>
          <w:ilvl w:val="0"/>
          <w:numId w:val="2"/>
        </w:numPr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Strat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="00D857AB" w:rsidRPr="006A1BC2">
        <w:rPr>
          <w:rFonts w:ascii="Candara" w:eastAsia="Arial" w:hAnsi="Candara" w:cs="Arial"/>
          <w:sz w:val="24"/>
          <w:szCs w:val="24"/>
        </w:rPr>
        <w:t>ies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oo</w:t>
      </w:r>
      <w:r w:rsidR="00D857AB" w:rsidRPr="006A1BC2">
        <w:rPr>
          <w:rFonts w:ascii="Candara" w:eastAsia="Arial" w:hAnsi="Candara" w:cs="Arial"/>
          <w:sz w:val="24"/>
          <w:szCs w:val="24"/>
        </w:rPr>
        <w:t>l c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u</w:t>
      </w:r>
      <w:r w:rsidR="00D857AB" w:rsidRPr="006A1BC2">
        <w:rPr>
          <w:rFonts w:ascii="Candara" w:eastAsia="Arial" w:hAnsi="Candara" w:cs="Arial"/>
          <w:sz w:val="24"/>
          <w:szCs w:val="24"/>
        </w:rPr>
        <w:t>se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he</w:t>
      </w:r>
      <w:r w:rsidR="00D857AB" w:rsidRPr="006A1BC2">
        <w:rPr>
          <w:rFonts w:ascii="Candara" w:eastAsia="Arial" w:hAnsi="Candara" w:cs="Arial"/>
          <w:sz w:val="24"/>
          <w:szCs w:val="24"/>
        </w:rPr>
        <w:t>lp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(A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p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pe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z w:val="24"/>
          <w:szCs w:val="24"/>
        </w:rPr>
        <w:t>ix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="00D857AB" w:rsidRPr="006A1BC2">
        <w:rPr>
          <w:rFonts w:ascii="Candara" w:eastAsia="Arial" w:hAnsi="Candara" w:cs="Arial"/>
          <w:sz w:val="24"/>
          <w:szCs w:val="24"/>
        </w:rPr>
        <w:t>).</w:t>
      </w:r>
    </w:p>
    <w:p w14:paraId="6D98B3E2" w14:textId="2443A2E7" w:rsidR="00867532" w:rsidRPr="006A1BC2" w:rsidRDefault="005D225E" w:rsidP="0069108B">
      <w:pPr>
        <w:pStyle w:val="ListParagraph"/>
        <w:numPr>
          <w:ilvl w:val="0"/>
          <w:numId w:val="2"/>
        </w:numPr>
        <w:tabs>
          <w:tab w:val="left" w:pos="480"/>
        </w:tabs>
        <w:spacing w:before="2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Arial" w:hAnsi="Candara" w:cs="Arial"/>
          <w:sz w:val="24"/>
          <w:szCs w:val="24"/>
        </w:rPr>
        <w:t xml:space="preserve">    r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2"/>
          <w:sz w:val="24"/>
          <w:szCs w:val="24"/>
        </w:rPr>
        <w:t>m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m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b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14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st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ff</w:t>
      </w:r>
      <w:r w:rsidR="00D857AB" w:rsidRPr="006A1BC2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5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lo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in</w:t>
      </w:r>
      <w:r w:rsidR="00D857AB" w:rsidRPr="006A1BC2">
        <w:rPr>
          <w:rFonts w:ascii="Candara" w:eastAsia="Arial" w:hAnsi="Candara" w:cs="Arial"/>
          <w:spacing w:val="15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g</w:t>
      </w:r>
      <w:r w:rsidR="00D857AB" w:rsidRPr="006A1BC2">
        <w:rPr>
          <w:rFonts w:ascii="Candara" w:eastAsia="Arial" w:hAnsi="Candara" w:cs="Arial"/>
          <w:spacing w:val="1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w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z w:val="24"/>
          <w:szCs w:val="24"/>
        </w:rPr>
        <w:t>th</w:t>
      </w:r>
      <w:r w:rsidR="00D857AB" w:rsidRPr="006A1BC2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he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6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z w:val="24"/>
          <w:szCs w:val="24"/>
        </w:rPr>
        <w:t>f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>f</w:t>
      </w:r>
      <w:r w:rsidR="00D857AB" w:rsidRPr="006A1BC2">
        <w:rPr>
          <w:rFonts w:ascii="Candara" w:eastAsia="Arial" w:hAnsi="Candara" w:cs="Arial"/>
          <w:sz w:val="24"/>
          <w:szCs w:val="24"/>
        </w:rPr>
        <w:t>icult</w:t>
      </w:r>
      <w:r w:rsidR="00D857AB" w:rsidRPr="006A1BC2">
        <w:rPr>
          <w:rFonts w:ascii="Candara" w:eastAsia="Arial" w:hAnsi="Candara" w:cs="Arial"/>
          <w:spacing w:val="15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sit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u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on</w:t>
      </w:r>
      <w:r w:rsidR="00D857AB" w:rsidRPr="006A1BC2">
        <w:rPr>
          <w:rFonts w:ascii="Candara" w:eastAsia="Arial" w:hAnsi="Candara" w:cs="Arial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15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n</w:t>
      </w:r>
      <w:r w:rsidR="00D857AB" w:rsidRPr="006A1BC2">
        <w:rPr>
          <w:rFonts w:ascii="Candara" w:eastAsia="Arial" w:hAnsi="Candara" w:cs="Arial"/>
          <w:sz w:val="24"/>
          <w:szCs w:val="24"/>
        </w:rPr>
        <w:t>d 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c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hoo</w:t>
      </w:r>
      <w:r w:rsidR="00D857AB" w:rsidRPr="006A1BC2">
        <w:rPr>
          <w:rFonts w:ascii="Candara" w:eastAsia="Arial" w:hAnsi="Candara" w:cs="Arial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k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mat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rs such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a</w:t>
      </w:r>
      <w:r w:rsidR="00D857AB" w:rsidRPr="006A1BC2">
        <w:rPr>
          <w:rFonts w:ascii="Candara" w:eastAsia="Arial" w:hAnsi="Candara" w:cs="Arial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he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v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ry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3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ou</w:t>
      </w:r>
      <w:r w:rsidR="00D857AB" w:rsidRPr="006A1BC2">
        <w:rPr>
          <w:rFonts w:ascii="Candara" w:eastAsia="Arial" w:hAnsi="Candara" w:cs="Arial"/>
          <w:sz w:val="24"/>
          <w:szCs w:val="24"/>
        </w:rPr>
        <w:t>sl</w:t>
      </w:r>
      <w:r w:rsidR="00D857AB" w:rsidRPr="006A1BC2">
        <w:rPr>
          <w:rFonts w:ascii="Candara" w:eastAsia="Arial" w:hAnsi="Candara" w:cs="Arial"/>
          <w:spacing w:val="-3"/>
          <w:sz w:val="24"/>
          <w:szCs w:val="24"/>
        </w:rPr>
        <w:t>y</w:t>
      </w:r>
      <w:r w:rsidR="00D857AB" w:rsidRPr="006A1BC2">
        <w:rPr>
          <w:rFonts w:ascii="Candara" w:eastAsia="Arial" w:hAnsi="Candara" w:cs="Arial"/>
          <w:sz w:val="24"/>
          <w:szCs w:val="24"/>
        </w:rPr>
        <w:t>.</w:t>
      </w:r>
    </w:p>
    <w:p w14:paraId="6D98B3E3" w14:textId="30ED4715" w:rsidR="00867532" w:rsidRPr="006A1BC2" w:rsidRDefault="00101EA5" w:rsidP="0069108B">
      <w:pPr>
        <w:pStyle w:val="ListParagraph"/>
        <w:numPr>
          <w:ilvl w:val="0"/>
          <w:numId w:val="2"/>
        </w:numPr>
        <w:tabs>
          <w:tab w:val="left" w:pos="480"/>
        </w:tabs>
        <w:spacing w:before="22" w:line="260" w:lineRule="exact"/>
        <w:ind w:right="55"/>
        <w:jc w:val="both"/>
        <w:rPr>
          <w:rFonts w:ascii="Candara" w:eastAsia="Arial" w:hAnsi="Candara" w:cs="Arial"/>
          <w:sz w:val="24"/>
          <w:szCs w:val="24"/>
        </w:rPr>
      </w:pPr>
      <w:r w:rsidRPr="006A1BC2">
        <w:rPr>
          <w:rFonts w:ascii="Candara" w:eastAsia="Segoe MDL2 Assets" w:hAnsi="Candara" w:cs="Segoe MDL2 Assets"/>
          <w:w w:val="46"/>
        </w:rPr>
        <w:t xml:space="preserve">        </w:t>
      </w:r>
      <w:r w:rsidRPr="006A1BC2">
        <w:rPr>
          <w:rFonts w:ascii="Candara" w:eastAsia="Arial" w:hAnsi="Candara" w:cs="Arial"/>
          <w:sz w:val="24"/>
          <w:szCs w:val="24"/>
        </w:rPr>
        <w:t>al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l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g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z w:val="24"/>
          <w:szCs w:val="24"/>
        </w:rPr>
        <w:t>ti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on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s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o</w:t>
      </w:r>
      <w:r w:rsidRPr="006A1BC2">
        <w:rPr>
          <w:rFonts w:ascii="Candara" w:eastAsia="Arial" w:hAnsi="Candara" w:cs="Arial"/>
          <w:sz w:val="24"/>
          <w:szCs w:val="24"/>
        </w:rPr>
        <w:t>f</w:t>
      </w:r>
      <w:r w:rsidR="00D857AB" w:rsidRPr="006A1BC2">
        <w:rPr>
          <w:rFonts w:ascii="Candara" w:eastAsia="Arial" w:hAnsi="Candara" w:cs="Arial"/>
          <w:spacing w:val="18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bullying or harassment</w:t>
      </w:r>
      <w:r w:rsidR="00D857AB" w:rsidRPr="006A1BC2">
        <w:rPr>
          <w:rFonts w:ascii="Candara" w:eastAsia="Arial" w:hAnsi="Candara" w:cs="Arial"/>
          <w:spacing w:val="14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y </w:t>
      </w:r>
      <w:r w:rsidRPr="006A1BC2">
        <w:rPr>
          <w:rFonts w:ascii="Candara" w:eastAsia="Arial" w:hAnsi="Candara" w:cs="Arial"/>
          <w:sz w:val="24"/>
          <w:szCs w:val="24"/>
        </w:rPr>
        <w:t xml:space="preserve">staff or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r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a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du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lts </w:t>
      </w:r>
      <w:r w:rsidR="00D857AB" w:rsidRPr="006A1BC2">
        <w:rPr>
          <w:rFonts w:ascii="Candara" w:eastAsia="Arial" w:hAnsi="Candara" w:cs="Arial"/>
          <w:spacing w:val="-2"/>
          <w:sz w:val="24"/>
          <w:szCs w:val="24"/>
        </w:rPr>
        <w:t>s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ou</w:t>
      </w:r>
      <w:r w:rsidR="00D857AB" w:rsidRPr="006A1BC2">
        <w:rPr>
          <w:rFonts w:ascii="Candara" w:eastAsia="Arial" w:hAnsi="Candara" w:cs="Arial"/>
          <w:sz w:val="24"/>
          <w:szCs w:val="24"/>
        </w:rPr>
        <w:t xml:space="preserve">ld 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b</w:t>
      </w:r>
      <w:r w:rsidR="00D857AB" w:rsidRPr="006A1BC2">
        <w:rPr>
          <w:rFonts w:ascii="Candara" w:eastAsia="Arial" w:hAnsi="Candara" w:cs="Arial"/>
          <w:sz w:val="24"/>
          <w:szCs w:val="24"/>
        </w:rPr>
        <w:t>e ref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r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z w:val="24"/>
          <w:szCs w:val="24"/>
        </w:rPr>
        <w:t>d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t</w:t>
      </w:r>
      <w:r w:rsidR="00D857AB" w:rsidRPr="006A1BC2">
        <w:rPr>
          <w:rFonts w:ascii="Candara" w:eastAsia="Arial" w:hAnsi="Candara" w:cs="Arial"/>
          <w:sz w:val="24"/>
          <w:szCs w:val="24"/>
        </w:rPr>
        <w:t>o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t</w:t>
      </w:r>
      <w:r w:rsidR="00D857AB" w:rsidRPr="006A1BC2">
        <w:rPr>
          <w:rFonts w:ascii="Candara" w:eastAsia="Arial" w:hAnsi="Candara" w:cs="Arial"/>
          <w:spacing w:val="-1"/>
          <w:sz w:val="24"/>
          <w:szCs w:val="24"/>
        </w:rPr>
        <w:t>h</w:t>
      </w:r>
      <w:r w:rsidR="00D857AB" w:rsidRPr="006A1BC2">
        <w:rPr>
          <w:rFonts w:ascii="Candara" w:eastAsia="Arial" w:hAnsi="Candara" w:cs="Arial"/>
          <w:sz w:val="24"/>
          <w:szCs w:val="24"/>
        </w:rPr>
        <w:t>e</w:t>
      </w:r>
      <w:r w:rsidR="00D857AB" w:rsidRPr="006A1BC2">
        <w:rPr>
          <w:rFonts w:ascii="Candara" w:eastAsia="Arial" w:hAnsi="Candara" w:cs="Arial"/>
          <w:spacing w:val="1"/>
          <w:sz w:val="24"/>
          <w:szCs w:val="24"/>
        </w:rPr>
        <w:t xml:space="preserve"> </w:t>
      </w:r>
      <w:r w:rsidRPr="006A1BC2">
        <w:rPr>
          <w:rFonts w:ascii="Candara" w:eastAsia="Arial" w:hAnsi="Candara" w:cs="Arial"/>
          <w:sz w:val="24"/>
          <w:szCs w:val="24"/>
        </w:rPr>
        <w:t>governing body</w:t>
      </w:r>
      <w:r w:rsidR="00D857AB" w:rsidRPr="006A1BC2">
        <w:rPr>
          <w:rFonts w:ascii="Candara" w:eastAsia="Arial" w:hAnsi="Candara" w:cs="Arial"/>
          <w:sz w:val="24"/>
          <w:szCs w:val="24"/>
        </w:rPr>
        <w:t>.</w:t>
      </w:r>
    </w:p>
    <w:p w14:paraId="6D98B3E4" w14:textId="77777777" w:rsidR="00867532" w:rsidRPr="006A1BC2" w:rsidRDefault="00867532" w:rsidP="0069108B">
      <w:pPr>
        <w:spacing w:before="3" w:line="240" w:lineRule="exact"/>
        <w:ind w:right="55"/>
        <w:rPr>
          <w:rFonts w:ascii="Candara" w:hAnsi="Candara"/>
          <w:sz w:val="24"/>
          <w:szCs w:val="24"/>
        </w:rPr>
        <w:sectPr w:rsidR="00867532" w:rsidRPr="006A1BC2" w:rsidSect="0069108B">
          <w:pgSz w:w="11920" w:h="16840"/>
          <w:pgMar w:top="860" w:right="1680" w:bottom="278" w:left="1680" w:header="720" w:footer="720" w:gutter="0"/>
          <w:cols w:space="720"/>
        </w:sectPr>
      </w:pPr>
    </w:p>
    <w:p w14:paraId="6D98B3EF" w14:textId="0826DC68" w:rsidR="00867532" w:rsidRPr="006A1BC2" w:rsidRDefault="00867532" w:rsidP="0069108B">
      <w:pPr>
        <w:ind w:left="120" w:right="55"/>
        <w:rPr>
          <w:rFonts w:ascii="Candara" w:eastAsia="Arial" w:hAnsi="Candara" w:cs="Arial"/>
          <w:sz w:val="24"/>
          <w:szCs w:val="24"/>
        </w:rPr>
        <w:sectPr w:rsidR="00867532" w:rsidRPr="006A1BC2" w:rsidSect="0069108B">
          <w:type w:val="continuous"/>
          <w:pgSz w:w="11920" w:h="16840"/>
          <w:pgMar w:top="1200" w:right="1680" w:bottom="278" w:left="1680" w:header="720" w:footer="720" w:gutter="0"/>
          <w:cols w:space="720"/>
        </w:sectPr>
      </w:pPr>
    </w:p>
    <w:p w14:paraId="6D98B3F0" w14:textId="77777777" w:rsidR="00867532" w:rsidRPr="006A1BC2" w:rsidRDefault="00867532" w:rsidP="0069108B">
      <w:pPr>
        <w:spacing w:before="6" w:line="140" w:lineRule="exact"/>
        <w:ind w:right="55"/>
        <w:rPr>
          <w:rFonts w:ascii="Candara" w:hAnsi="Candara"/>
          <w:sz w:val="15"/>
          <w:szCs w:val="15"/>
        </w:rPr>
      </w:pPr>
    </w:p>
    <w:p w14:paraId="6D98B3F1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3F2" w14:textId="545EF648" w:rsidR="00867532" w:rsidRPr="006A1BC2" w:rsidRDefault="00082B1A" w:rsidP="0069108B">
      <w:pPr>
        <w:spacing w:before="18" w:line="360" w:lineRule="exact"/>
        <w:ind w:left="220" w:right="55"/>
        <w:rPr>
          <w:rFonts w:ascii="Candara" w:eastAsia="Arial" w:hAnsi="Candara" w:cs="Arial"/>
          <w:sz w:val="32"/>
          <w:szCs w:val="32"/>
        </w:rPr>
      </w:pPr>
      <w:bookmarkStart w:id="2" w:name="_Hlk521253131"/>
      <w:r>
        <w:rPr>
          <w:rFonts w:ascii="Candara" w:hAnsi="Candara"/>
        </w:rPr>
        <w:pict w14:anchorId="6D98B44F">
          <v:group id="_x0000_s1037" style="position:absolute;left:0;text-align:left;margin-left:462.8pt;margin-top:591.8pt;width:13.4pt;height:37.55pt;z-index:-251658240;mso-position-horizontal-relative:page;mso-position-vertical-relative:page" coordorigin="9256,11836" coordsize="268,751">
            <v:shape id="_x0000_s1042" style="position:absolute;left:9263;top:11843;width:253;height:251" coordorigin="9263,11843" coordsize="253,251" path="m9263,12094r253,l9516,11843r-253,l9263,12094xe" filled="f">
              <v:path arrowok="t"/>
            </v:shape>
            <v:shape id="_x0000_s1041" style="position:absolute;left:9263;top:12086;width:253;height:251" coordorigin="9263,12086" coordsize="253,251" path="m9263,12337r253,l9516,12086r-253,l9263,12337xe" stroked="f">
              <v:path arrowok="t"/>
            </v:shape>
            <v:shape id="_x0000_s1040" style="position:absolute;left:9263;top:12086;width:253;height:251" coordorigin="9263,12086" coordsize="253,251" path="m9263,12337r253,l9516,12086r-253,l9263,12337xe" filled="f">
              <v:path arrowok="t"/>
            </v:shape>
            <v:shape id="_x0000_s1039" style="position:absolute;left:9263;top:12328;width:253;height:251" coordorigin="9263,12328" coordsize="253,251" path="m9263,12579r253,l9516,12328r-253,l9263,12579xe" stroked="f">
              <v:path arrowok="t"/>
            </v:shape>
            <v:shape id="_x0000_s1038" style="position:absolute;left:9263;top:12328;width:253;height:251" coordorigin="9263,12328" coordsize="253,251" path="m9263,12579r253,l9516,12328r-253,l9263,12579xe" filled="f">
              <v:path arrowok="t"/>
            </v:shape>
            <w10:wrap anchorx="page" anchory="page"/>
          </v:group>
        </w:pict>
      </w:r>
      <w:r>
        <w:rPr>
          <w:rFonts w:ascii="Candara" w:hAnsi="Candara"/>
        </w:rPr>
        <w:pict w14:anchorId="6D98B450">
          <v:group id="_x0000_s1031" style="position:absolute;left:0;text-align:left;margin-left:237.8pt;margin-top:591.8pt;width:13.4pt;height:37.55pt;z-index:-251658239;mso-position-horizontal-relative:page;mso-position-vertical-relative:page" coordorigin="4756,11836" coordsize="268,751">
            <v:shape id="_x0000_s1036" style="position:absolute;left:4763;top:11843;width:253;height:251" coordorigin="4763,11843" coordsize="253,251" path="m4763,12094r253,l5016,11843r-253,l4763,12094xe" filled="f">
              <v:path arrowok="t"/>
            </v:shape>
            <v:shape id="_x0000_s1035" style="position:absolute;left:4763;top:12086;width:253;height:251" coordorigin="4763,12086" coordsize="253,251" path="m4763,12337r253,l5016,12086r-253,l4763,12337xe" stroked="f">
              <v:path arrowok="t"/>
            </v:shape>
            <v:shape id="_x0000_s1034" style="position:absolute;left:4763;top:12086;width:253;height:251" coordorigin="4763,12086" coordsize="253,251" path="m4763,12337r253,l5016,12086r-253,l4763,12337xe" filled="f">
              <v:path arrowok="t"/>
            </v:shape>
            <v:shape id="_x0000_s1033" style="position:absolute;left:4763;top:12328;width:253;height:251" coordorigin="4763,12328" coordsize="253,251" path="m4763,12579r253,l5016,12328r-253,l4763,12579xe" stroked="f">
              <v:path arrowok="t"/>
            </v:shape>
            <v:shape id="_x0000_s1032" style="position:absolute;left:4763;top:12328;width:253;height:251" coordorigin="4763,12328" coordsize="253,251" path="m4763,12579r253,l5016,12328r-253,l4763,12579xe" filled="f">
              <v:path arrowok="t"/>
            </v:shape>
            <w10:wrap anchorx="page" anchory="page"/>
          </v:group>
        </w:pict>
      </w:r>
      <w:r w:rsidR="00D857AB" w:rsidRPr="006A1BC2">
        <w:rPr>
          <w:rFonts w:ascii="Candara" w:eastAsia="Arial" w:hAnsi="Candara" w:cs="Arial"/>
          <w:b/>
          <w:position w:val="-1"/>
          <w:sz w:val="32"/>
          <w:szCs w:val="32"/>
        </w:rPr>
        <w:t>BULLYING OR HARASSMENT</w:t>
      </w:r>
      <w:r w:rsidR="00D857AB" w:rsidRPr="006A1BC2">
        <w:rPr>
          <w:rFonts w:ascii="Candara" w:eastAsia="Arial" w:hAnsi="Candara" w:cs="Arial"/>
          <w:b/>
          <w:spacing w:val="-36"/>
          <w:position w:val="-1"/>
          <w:sz w:val="32"/>
          <w:szCs w:val="32"/>
        </w:rPr>
        <w:t xml:space="preserve"> </w:t>
      </w:r>
      <w:r w:rsidR="00D857AB" w:rsidRPr="006A1BC2">
        <w:rPr>
          <w:rFonts w:ascii="Candara" w:eastAsia="Arial" w:hAnsi="Candara" w:cs="Arial"/>
          <w:b/>
          <w:spacing w:val="-5"/>
          <w:position w:val="-1"/>
          <w:sz w:val="32"/>
          <w:szCs w:val="32"/>
        </w:rPr>
        <w:t>A</w:t>
      </w:r>
      <w:r w:rsidR="00D857AB" w:rsidRPr="006A1BC2">
        <w:rPr>
          <w:rFonts w:ascii="Candara" w:eastAsia="Arial" w:hAnsi="Candara" w:cs="Arial"/>
          <w:b/>
          <w:spacing w:val="2"/>
          <w:position w:val="-1"/>
          <w:sz w:val="32"/>
          <w:szCs w:val="32"/>
        </w:rPr>
        <w:t>LL</w:t>
      </w:r>
      <w:r w:rsidR="00D857AB" w:rsidRPr="006A1BC2">
        <w:rPr>
          <w:rFonts w:ascii="Candara" w:eastAsia="Arial" w:hAnsi="Candara" w:cs="Arial"/>
          <w:b/>
          <w:position w:val="-1"/>
          <w:sz w:val="32"/>
          <w:szCs w:val="32"/>
        </w:rPr>
        <w:t>E</w:t>
      </w:r>
      <w:r w:rsidR="00D857AB" w:rsidRPr="006A1BC2">
        <w:rPr>
          <w:rFonts w:ascii="Candara" w:eastAsia="Arial" w:hAnsi="Candara" w:cs="Arial"/>
          <w:b/>
          <w:spacing w:val="4"/>
          <w:position w:val="-1"/>
          <w:sz w:val="32"/>
          <w:szCs w:val="32"/>
        </w:rPr>
        <w:t>G</w:t>
      </w:r>
      <w:r w:rsidR="00D857AB" w:rsidRPr="006A1BC2">
        <w:rPr>
          <w:rFonts w:ascii="Candara" w:eastAsia="Arial" w:hAnsi="Candara" w:cs="Arial"/>
          <w:b/>
          <w:spacing w:val="-7"/>
          <w:position w:val="-1"/>
          <w:sz w:val="32"/>
          <w:szCs w:val="32"/>
        </w:rPr>
        <w:t>A</w:t>
      </w:r>
      <w:r w:rsidR="00D857AB" w:rsidRPr="006A1BC2">
        <w:rPr>
          <w:rFonts w:ascii="Candara" w:eastAsia="Arial" w:hAnsi="Candara" w:cs="Arial"/>
          <w:b/>
          <w:spacing w:val="2"/>
          <w:position w:val="-1"/>
          <w:sz w:val="32"/>
          <w:szCs w:val="32"/>
        </w:rPr>
        <w:t>TI</w:t>
      </w:r>
      <w:r w:rsidR="00D857AB" w:rsidRPr="006A1BC2">
        <w:rPr>
          <w:rFonts w:ascii="Candara" w:eastAsia="Arial" w:hAnsi="Candara" w:cs="Arial"/>
          <w:b/>
          <w:spacing w:val="-1"/>
          <w:position w:val="-1"/>
          <w:sz w:val="32"/>
          <w:szCs w:val="32"/>
        </w:rPr>
        <w:t>O</w:t>
      </w:r>
      <w:r w:rsidR="00D857AB" w:rsidRPr="006A1BC2">
        <w:rPr>
          <w:rFonts w:ascii="Candara" w:eastAsia="Arial" w:hAnsi="Candara" w:cs="Arial"/>
          <w:b/>
          <w:position w:val="-1"/>
          <w:sz w:val="32"/>
          <w:szCs w:val="32"/>
        </w:rPr>
        <w:t>N</w:t>
      </w:r>
      <w:r w:rsidR="00D857AB" w:rsidRPr="006A1BC2">
        <w:rPr>
          <w:rFonts w:ascii="Candara" w:eastAsia="Arial" w:hAnsi="Candara" w:cs="Arial"/>
          <w:b/>
          <w:spacing w:val="-18"/>
          <w:position w:val="-1"/>
          <w:sz w:val="32"/>
          <w:szCs w:val="32"/>
        </w:rPr>
        <w:t xml:space="preserve"> </w:t>
      </w:r>
      <w:r w:rsidR="00D857AB" w:rsidRPr="006A1BC2">
        <w:rPr>
          <w:rFonts w:ascii="Candara" w:eastAsia="Arial" w:hAnsi="Candara" w:cs="Arial"/>
          <w:b/>
          <w:position w:val="-1"/>
          <w:sz w:val="32"/>
          <w:szCs w:val="32"/>
        </w:rPr>
        <w:t>RE</w:t>
      </w:r>
      <w:r w:rsidR="00D857AB" w:rsidRPr="006A1BC2">
        <w:rPr>
          <w:rFonts w:ascii="Candara" w:eastAsia="Arial" w:hAnsi="Candara" w:cs="Arial"/>
          <w:b/>
          <w:spacing w:val="1"/>
          <w:position w:val="-1"/>
          <w:sz w:val="32"/>
          <w:szCs w:val="32"/>
        </w:rPr>
        <w:t>PO</w:t>
      </w:r>
      <w:r w:rsidR="00D857AB" w:rsidRPr="006A1BC2">
        <w:rPr>
          <w:rFonts w:ascii="Candara" w:eastAsia="Arial" w:hAnsi="Candara" w:cs="Arial"/>
          <w:b/>
          <w:position w:val="-1"/>
          <w:sz w:val="32"/>
          <w:szCs w:val="32"/>
        </w:rPr>
        <w:t>RT</w:t>
      </w:r>
    </w:p>
    <w:p w14:paraId="6D98B3F3" w14:textId="77777777" w:rsidR="00867532" w:rsidRPr="006A1BC2" w:rsidRDefault="00867532" w:rsidP="0069108B">
      <w:pPr>
        <w:spacing w:before="5" w:line="160" w:lineRule="exact"/>
        <w:ind w:right="55"/>
        <w:rPr>
          <w:rFonts w:ascii="Candara" w:hAnsi="Candara"/>
          <w:sz w:val="17"/>
          <w:szCs w:val="17"/>
        </w:rPr>
      </w:pPr>
    </w:p>
    <w:p w14:paraId="6D98B3F4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263"/>
      </w:tblGrid>
      <w:tr w:rsidR="00867532" w:rsidRPr="006A1BC2" w14:paraId="6D98B3FF" w14:textId="77777777">
        <w:trPr>
          <w:trHeight w:hRule="exact" w:val="1159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8B3F5" w14:textId="738DBE3D" w:rsidR="00867532" w:rsidRPr="006A1BC2" w:rsidRDefault="00D857AB" w:rsidP="0069108B">
            <w:pPr>
              <w:spacing w:line="220" w:lineRule="exact"/>
              <w:ind w:left="102" w:right="55"/>
              <w:rPr>
                <w:rFonts w:ascii="Candara" w:eastAsia="Arial" w:hAnsi="Candara" w:cs="Arial"/>
              </w:rPr>
            </w:pPr>
            <w:r w:rsidRPr="006A1BC2">
              <w:rPr>
                <w:rFonts w:ascii="Candara" w:eastAsia="Arial" w:hAnsi="Candara" w:cs="Arial"/>
              </w:rPr>
              <w:t>Na</w:t>
            </w:r>
            <w:r w:rsidRPr="006A1BC2">
              <w:rPr>
                <w:rFonts w:ascii="Candara" w:eastAsia="Arial" w:hAnsi="Candara" w:cs="Arial"/>
                <w:spacing w:val="4"/>
              </w:rPr>
              <w:t>m</w:t>
            </w:r>
            <w:r w:rsidRPr="006A1BC2">
              <w:rPr>
                <w:rFonts w:ascii="Candara" w:eastAsia="Arial" w:hAnsi="Candara" w:cs="Arial"/>
              </w:rPr>
              <w:t>e</w:t>
            </w:r>
            <w:r w:rsidRPr="006A1BC2">
              <w:rPr>
                <w:rFonts w:ascii="Candara" w:eastAsia="Arial" w:hAnsi="Candara" w:cs="Arial"/>
                <w:spacing w:val="-5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-1"/>
              </w:rPr>
              <w:t>o</w:t>
            </w:r>
            <w:r w:rsidRPr="006A1BC2">
              <w:rPr>
                <w:rFonts w:ascii="Candara" w:eastAsia="Arial" w:hAnsi="Candara" w:cs="Arial"/>
              </w:rPr>
              <w:t xml:space="preserve">f </w:t>
            </w:r>
            <w:r w:rsidRPr="006A1BC2">
              <w:rPr>
                <w:rFonts w:ascii="Candara" w:eastAsia="Arial" w:hAnsi="Candara" w:cs="Arial"/>
                <w:spacing w:val="1"/>
              </w:rPr>
              <w:t>pupil</w:t>
            </w:r>
            <w:r w:rsidR="00ED281C" w:rsidRPr="006A1BC2">
              <w:rPr>
                <w:rFonts w:ascii="Candara" w:eastAsia="Arial" w:hAnsi="Candara" w:cs="Arial"/>
                <w:spacing w:val="-7"/>
              </w:rPr>
              <w:t xml:space="preserve">/staff </w:t>
            </w:r>
            <w:r w:rsidRPr="006A1BC2">
              <w:rPr>
                <w:rFonts w:ascii="Candara" w:eastAsia="Arial" w:hAnsi="Candara" w:cs="Arial"/>
                <w:spacing w:val="-1"/>
              </w:rPr>
              <w:t>b</w:t>
            </w:r>
            <w:r w:rsidRPr="006A1BC2">
              <w:rPr>
                <w:rFonts w:ascii="Candara" w:eastAsia="Arial" w:hAnsi="Candara" w:cs="Arial"/>
                <w:spacing w:val="2"/>
              </w:rPr>
              <w:t>e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  <w:spacing w:val="2"/>
              </w:rPr>
              <w:t>n</w:t>
            </w:r>
            <w:r w:rsidRPr="006A1BC2">
              <w:rPr>
                <w:rFonts w:ascii="Candara" w:eastAsia="Arial" w:hAnsi="Candara" w:cs="Arial"/>
              </w:rPr>
              <w:t>g</w:t>
            </w:r>
            <w:r w:rsidRPr="006A1BC2">
              <w:rPr>
                <w:rFonts w:ascii="Candara" w:eastAsia="Arial" w:hAnsi="Candara" w:cs="Arial"/>
                <w:spacing w:val="-5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-1"/>
              </w:rPr>
              <w:t>b</w:t>
            </w:r>
            <w:r w:rsidRPr="006A1BC2">
              <w:rPr>
                <w:rFonts w:ascii="Candara" w:eastAsia="Arial" w:hAnsi="Candara" w:cs="Arial"/>
                <w:spacing w:val="2"/>
              </w:rPr>
              <w:t>u</w:t>
            </w:r>
            <w:r w:rsidRPr="006A1BC2">
              <w:rPr>
                <w:rFonts w:ascii="Candara" w:eastAsia="Arial" w:hAnsi="Candara" w:cs="Arial"/>
                <w:spacing w:val="-1"/>
              </w:rPr>
              <w:t>l</w:t>
            </w:r>
            <w:r w:rsidRPr="006A1BC2">
              <w:rPr>
                <w:rFonts w:ascii="Candara" w:eastAsia="Arial" w:hAnsi="Candara" w:cs="Arial"/>
                <w:spacing w:val="1"/>
              </w:rPr>
              <w:t>li</w:t>
            </w:r>
            <w:r w:rsidRPr="006A1BC2">
              <w:rPr>
                <w:rFonts w:ascii="Candara" w:eastAsia="Arial" w:hAnsi="Candara" w:cs="Arial"/>
              </w:rPr>
              <w:t>ed</w:t>
            </w:r>
          </w:p>
          <w:p w14:paraId="6D98B3F6" w14:textId="77777777" w:rsidR="00867532" w:rsidRPr="006A1BC2" w:rsidRDefault="00867532" w:rsidP="0069108B">
            <w:pPr>
              <w:spacing w:line="200" w:lineRule="exact"/>
              <w:ind w:right="55"/>
              <w:rPr>
                <w:rFonts w:ascii="Candara" w:hAnsi="Candara"/>
              </w:rPr>
            </w:pPr>
          </w:p>
          <w:p w14:paraId="6D98B3F7" w14:textId="77777777" w:rsidR="00867532" w:rsidRPr="006A1BC2" w:rsidRDefault="00867532" w:rsidP="0069108B">
            <w:pPr>
              <w:spacing w:line="200" w:lineRule="exact"/>
              <w:ind w:right="55"/>
              <w:rPr>
                <w:rFonts w:ascii="Candara" w:hAnsi="Candara"/>
              </w:rPr>
            </w:pPr>
          </w:p>
          <w:p w14:paraId="6D98B3F8" w14:textId="19E874ED" w:rsidR="00867532" w:rsidRPr="006A1BC2" w:rsidRDefault="00ED281C" w:rsidP="0069108B">
            <w:pPr>
              <w:spacing w:before="12" w:line="280" w:lineRule="exact"/>
              <w:ind w:right="55"/>
              <w:rPr>
                <w:rFonts w:ascii="Candara" w:hAnsi="Candara"/>
                <w:sz w:val="28"/>
                <w:szCs w:val="28"/>
              </w:rPr>
            </w:pPr>
            <w:r w:rsidRPr="006A1BC2">
              <w:rPr>
                <w:rFonts w:ascii="Candara" w:hAnsi="Candar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05DA58BB" wp14:editId="7E370F38">
                      <wp:simplePos x="0" y="0"/>
                      <wp:positionH relativeFrom="column">
                        <wp:posOffset>2389589</wp:posOffset>
                      </wp:positionH>
                      <wp:positionV relativeFrom="paragraph">
                        <wp:posOffset>152005</wp:posOffset>
                      </wp:positionV>
                      <wp:extent cx="301924" cy="181154"/>
                      <wp:effectExtent l="0" t="0" r="2222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924" cy="18115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DA62FE" id="Rectangle 1" o:spid="_x0000_s1026" style="position:absolute;margin-left:188.15pt;margin-top:11.95pt;width:23.75pt;height:14.2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" fillcolor="white [3201]" strokecolor="black [3200]" strokeweight="2pt"/>
                  </w:pict>
                </mc:Fallback>
              </mc:AlternateContent>
            </w:r>
          </w:p>
          <w:p w14:paraId="6D98B3F9" w14:textId="120B64B6" w:rsidR="00867532" w:rsidRPr="006A1BC2" w:rsidRDefault="00D857AB" w:rsidP="0069108B">
            <w:pPr>
              <w:ind w:left="102" w:right="55"/>
              <w:rPr>
                <w:rFonts w:ascii="Candara" w:eastAsia="Arial" w:hAnsi="Candara" w:cs="Arial"/>
              </w:rPr>
            </w:pPr>
            <w:r w:rsidRPr="006A1BC2">
              <w:rPr>
                <w:rFonts w:ascii="Candara" w:eastAsia="Arial" w:hAnsi="Candara" w:cs="Arial"/>
              </w:rPr>
              <w:t>Date</w:t>
            </w:r>
            <w:r w:rsidRPr="006A1BC2">
              <w:rPr>
                <w:rFonts w:ascii="Candara" w:eastAsia="Arial" w:hAnsi="Candara" w:cs="Arial"/>
                <w:spacing w:val="-3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 xml:space="preserve">of </w:t>
            </w:r>
            <w:r w:rsidRPr="006A1BC2">
              <w:rPr>
                <w:rFonts w:ascii="Candara" w:eastAsia="Arial" w:hAnsi="Candara" w:cs="Arial"/>
                <w:spacing w:val="-1"/>
              </w:rPr>
              <w:t>Bi</w:t>
            </w:r>
            <w:r w:rsidRPr="006A1BC2">
              <w:rPr>
                <w:rFonts w:ascii="Candara" w:eastAsia="Arial" w:hAnsi="Candara" w:cs="Arial"/>
                <w:spacing w:val="1"/>
              </w:rPr>
              <w:t>r</w:t>
            </w:r>
            <w:r w:rsidRPr="006A1BC2">
              <w:rPr>
                <w:rFonts w:ascii="Candara" w:eastAsia="Arial" w:hAnsi="Candara" w:cs="Arial"/>
              </w:rPr>
              <w:t>th:</w:t>
            </w:r>
            <w:r w:rsidR="00ED281C" w:rsidRPr="006A1BC2">
              <w:rPr>
                <w:rFonts w:ascii="Candara" w:eastAsia="Arial" w:hAnsi="Candara" w:cs="Arial"/>
              </w:rPr>
              <w:t xml:space="preserve">        /       /        </w:t>
            </w:r>
            <w:proofErr w:type="gramStart"/>
            <w:r w:rsidR="00ED281C" w:rsidRPr="006A1BC2">
              <w:rPr>
                <w:rFonts w:ascii="Candara" w:eastAsia="Arial" w:hAnsi="Candara" w:cs="Arial"/>
              </w:rPr>
              <w:t xml:space="preserve">  .</w:t>
            </w:r>
            <w:proofErr w:type="gramEnd"/>
            <w:r w:rsidR="00ED281C" w:rsidRPr="006A1BC2">
              <w:rPr>
                <w:rFonts w:ascii="Candara" w:eastAsia="Arial" w:hAnsi="Candara" w:cs="Arial"/>
              </w:rPr>
              <w:t xml:space="preserve">  Occurrence #</w:t>
            </w:r>
          </w:p>
        </w:tc>
        <w:tc>
          <w:tcPr>
            <w:tcW w:w="4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8B3FA" w14:textId="77777777" w:rsidR="00867532" w:rsidRPr="006A1BC2" w:rsidRDefault="00D857AB" w:rsidP="0069108B">
            <w:pPr>
              <w:spacing w:line="220" w:lineRule="exact"/>
              <w:ind w:left="102" w:right="55"/>
              <w:rPr>
                <w:rFonts w:ascii="Candara" w:eastAsia="Arial" w:hAnsi="Candara" w:cs="Arial"/>
              </w:rPr>
            </w:pPr>
            <w:r w:rsidRPr="006A1BC2">
              <w:rPr>
                <w:rFonts w:ascii="Candara" w:eastAsia="Arial" w:hAnsi="Candara" w:cs="Arial"/>
              </w:rPr>
              <w:t>L</w:t>
            </w:r>
            <w:r w:rsidRPr="006A1BC2">
              <w:rPr>
                <w:rFonts w:ascii="Candara" w:eastAsia="Arial" w:hAnsi="Candara" w:cs="Arial"/>
                <w:spacing w:val="-1"/>
              </w:rPr>
              <w:t>e</w:t>
            </w:r>
            <w:r w:rsidRPr="006A1BC2">
              <w:rPr>
                <w:rFonts w:ascii="Candara" w:eastAsia="Arial" w:hAnsi="Candara" w:cs="Arial"/>
                <w:spacing w:val="1"/>
              </w:rPr>
              <w:t>ss</w:t>
            </w:r>
            <w:r w:rsidRPr="006A1BC2">
              <w:rPr>
                <w:rFonts w:ascii="Candara" w:eastAsia="Arial" w:hAnsi="Candara" w:cs="Arial"/>
              </w:rPr>
              <w:t>on</w:t>
            </w:r>
          </w:p>
          <w:p w14:paraId="6D98B3FB" w14:textId="77777777" w:rsidR="00867532" w:rsidRPr="006A1BC2" w:rsidRDefault="00867532" w:rsidP="0069108B">
            <w:pPr>
              <w:spacing w:line="200" w:lineRule="exact"/>
              <w:ind w:right="55"/>
              <w:rPr>
                <w:rFonts w:ascii="Candara" w:hAnsi="Candara"/>
              </w:rPr>
            </w:pPr>
          </w:p>
          <w:p w14:paraId="6D98B3FC" w14:textId="77777777" w:rsidR="00867532" w:rsidRPr="006A1BC2" w:rsidRDefault="00867532" w:rsidP="0069108B">
            <w:pPr>
              <w:spacing w:line="200" w:lineRule="exact"/>
              <w:ind w:right="55"/>
              <w:rPr>
                <w:rFonts w:ascii="Candara" w:hAnsi="Candara"/>
              </w:rPr>
            </w:pPr>
          </w:p>
          <w:p w14:paraId="6D98B3FD" w14:textId="77777777" w:rsidR="00867532" w:rsidRPr="006A1BC2" w:rsidRDefault="00867532" w:rsidP="0069108B">
            <w:pPr>
              <w:spacing w:before="12" w:line="280" w:lineRule="exact"/>
              <w:ind w:right="55"/>
              <w:rPr>
                <w:rFonts w:ascii="Candara" w:hAnsi="Candara"/>
                <w:sz w:val="28"/>
                <w:szCs w:val="28"/>
              </w:rPr>
            </w:pPr>
          </w:p>
          <w:p w14:paraId="6D98B3FE" w14:textId="3B2881E0" w:rsidR="00867532" w:rsidRPr="006A1BC2" w:rsidRDefault="00ED281C" w:rsidP="0069108B">
            <w:pPr>
              <w:ind w:left="102" w:right="55"/>
              <w:rPr>
                <w:rFonts w:ascii="Candara" w:eastAsia="Arial" w:hAnsi="Candara" w:cs="Arial"/>
              </w:rPr>
            </w:pPr>
            <w:r w:rsidRPr="006A1BC2">
              <w:rPr>
                <w:rFonts w:ascii="Candara" w:eastAsia="Arial" w:hAnsi="Candara" w:cs="Arial"/>
                <w:spacing w:val="3"/>
              </w:rPr>
              <w:t>Teacher</w:t>
            </w:r>
            <w:r w:rsidRPr="006A1BC2">
              <w:rPr>
                <w:rFonts w:ascii="Candara" w:eastAsia="Arial" w:hAnsi="Candara" w:cs="Arial"/>
                <w:spacing w:val="1"/>
              </w:rPr>
              <w:t>/Manager</w:t>
            </w:r>
            <w:r w:rsidR="00D857AB" w:rsidRPr="006A1BC2">
              <w:rPr>
                <w:rFonts w:ascii="Candara" w:eastAsia="Arial" w:hAnsi="Candara" w:cs="Arial"/>
              </w:rPr>
              <w:t>:</w:t>
            </w:r>
          </w:p>
        </w:tc>
      </w:tr>
      <w:tr w:rsidR="00867532" w:rsidRPr="006A1BC2" w14:paraId="6D98B405" w14:textId="77777777">
        <w:trPr>
          <w:trHeight w:hRule="exact" w:val="931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8B400" w14:textId="77777777" w:rsidR="00867532" w:rsidRPr="006A1BC2" w:rsidRDefault="00D857AB" w:rsidP="0069108B">
            <w:pPr>
              <w:spacing w:line="220" w:lineRule="exact"/>
              <w:ind w:left="102" w:right="55"/>
              <w:rPr>
                <w:rFonts w:ascii="Candara" w:eastAsia="Arial" w:hAnsi="Candara" w:cs="Arial"/>
              </w:rPr>
            </w:pPr>
            <w:r w:rsidRPr="006A1BC2">
              <w:rPr>
                <w:rFonts w:ascii="Candara" w:eastAsia="Arial" w:hAnsi="Candara" w:cs="Arial"/>
              </w:rPr>
              <w:t>Date</w:t>
            </w:r>
            <w:r w:rsidRPr="006A1BC2">
              <w:rPr>
                <w:rFonts w:ascii="Candara" w:eastAsia="Arial" w:hAnsi="Candara" w:cs="Arial"/>
                <w:spacing w:val="-3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>a</w:t>
            </w:r>
            <w:r w:rsidRPr="006A1BC2">
              <w:rPr>
                <w:rFonts w:ascii="Candara" w:eastAsia="Arial" w:hAnsi="Candara" w:cs="Arial"/>
                <w:spacing w:val="-1"/>
              </w:rPr>
              <w:t>n</w:t>
            </w:r>
            <w:r w:rsidRPr="006A1BC2">
              <w:rPr>
                <w:rFonts w:ascii="Candara" w:eastAsia="Arial" w:hAnsi="Candara" w:cs="Arial"/>
              </w:rPr>
              <w:t>d</w:t>
            </w:r>
            <w:r w:rsidRPr="006A1BC2">
              <w:rPr>
                <w:rFonts w:ascii="Candara" w:eastAsia="Arial" w:hAnsi="Candara" w:cs="Arial"/>
                <w:spacing w:val="-1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>t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  <w:spacing w:val="4"/>
              </w:rPr>
              <w:t>m</w:t>
            </w:r>
            <w:r w:rsidRPr="006A1BC2">
              <w:rPr>
                <w:rFonts w:ascii="Candara" w:eastAsia="Arial" w:hAnsi="Candara" w:cs="Arial"/>
              </w:rPr>
              <w:t>e</w:t>
            </w:r>
            <w:r w:rsidRPr="006A1BC2">
              <w:rPr>
                <w:rFonts w:ascii="Candara" w:eastAsia="Arial" w:hAnsi="Candara" w:cs="Arial"/>
                <w:spacing w:val="-4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-1"/>
              </w:rPr>
              <w:t>o</w:t>
            </w:r>
            <w:r w:rsidRPr="006A1BC2">
              <w:rPr>
                <w:rFonts w:ascii="Candara" w:eastAsia="Arial" w:hAnsi="Candara" w:cs="Arial"/>
              </w:rPr>
              <w:t xml:space="preserve">f 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</w:rPr>
              <w:t>n</w:t>
            </w:r>
            <w:r w:rsidRPr="006A1BC2">
              <w:rPr>
                <w:rFonts w:ascii="Candara" w:eastAsia="Arial" w:hAnsi="Candara" w:cs="Arial"/>
                <w:spacing w:val="1"/>
              </w:rPr>
              <w:t>c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</w:rPr>
              <w:t>d</w:t>
            </w:r>
            <w:r w:rsidRPr="006A1BC2">
              <w:rPr>
                <w:rFonts w:ascii="Candara" w:eastAsia="Arial" w:hAnsi="Candara" w:cs="Arial"/>
                <w:spacing w:val="1"/>
              </w:rPr>
              <w:t>e</w:t>
            </w:r>
            <w:r w:rsidRPr="006A1BC2">
              <w:rPr>
                <w:rFonts w:ascii="Candara" w:eastAsia="Arial" w:hAnsi="Candara" w:cs="Arial"/>
              </w:rPr>
              <w:t>nt</w:t>
            </w:r>
          </w:p>
        </w:tc>
        <w:tc>
          <w:tcPr>
            <w:tcW w:w="4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8B401" w14:textId="77777777" w:rsidR="00867532" w:rsidRPr="006A1BC2" w:rsidRDefault="00D857AB" w:rsidP="0069108B">
            <w:pPr>
              <w:spacing w:line="220" w:lineRule="exact"/>
              <w:ind w:left="102" w:right="55"/>
              <w:rPr>
                <w:rFonts w:ascii="Candara" w:eastAsia="Arial" w:hAnsi="Candara" w:cs="Arial"/>
              </w:rPr>
            </w:pPr>
            <w:r w:rsidRPr="006A1BC2">
              <w:rPr>
                <w:rFonts w:ascii="Candara" w:eastAsia="Arial" w:hAnsi="Candara" w:cs="Arial"/>
              </w:rPr>
              <w:t>Rep</w:t>
            </w:r>
            <w:r w:rsidRPr="006A1BC2">
              <w:rPr>
                <w:rFonts w:ascii="Candara" w:eastAsia="Arial" w:hAnsi="Candara" w:cs="Arial"/>
                <w:spacing w:val="-1"/>
              </w:rPr>
              <w:t>o</w:t>
            </w:r>
            <w:r w:rsidRPr="006A1BC2">
              <w:rPr>
                <w:rFonts w:ascii="Candara" w:eastAsia="Arial" w:hAnsi="Candara" w:cs="Arial"/>
                <w:spacing w:val="1"/>
              </w:rPr>
              <w:t>r</w:t>
            </w:r>
            <w:r w:rsidRPr="006A1BC2">
              <w:rPr>
                <w:rFonts w:ascii="Candara" w:eastAsia="Arial" w:hAnsi="Candara" w:cs="Arial"/>
              </w:rPr>
              <w:t>t</w:t>
            </w:r>
            <w:r w:rsidRPr="006A1BC2">
              <w:rPr>
                <w:rFonts w:ascii="Candara" w:eastAsia="Arial" w:hAnsi="Candara" w:cs="Arial"/>
                <w:spacing w:val="-6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1"/>
              </w:rPr>
              <w:t>c</w:t>
            </w:r>
            <w:r w:rsidRPr="006A1BC2">
              <w:rPr>
                <w:rFonts w:ascii="Candara" w:eastAsia="Arial" w:hAnsi="Candara" w:cs="Arial"/>
              </w:rPr>
              <w:t>o</w:t>
            </w:r>
            <w:r w:rsidRPr="006A1BC2">
              <w:rPr>
                <w:rFonts w:ascii="Candara" w:eastAsia="Arial" w:hAnsi="Candara" w:cs="Arial"/>
                <w:spacing w:val="4"/>
              </w:rPr>
              <w:t>m</w:t>
            </w:r>
            <w:r w:rsidRPr="006A1BC2">
              <w:rPr>
                <w:rFonts w:ascii="Candara" w:eastAsia="Arial" w:hAnsi="Candara" w:cs="Arial"/>
              </w:rPr>
              <w:t>p</w:t>
            </w:r>
            <w:r w:rsidRPr="006A1BC2">
              <w:rPr>
                <w:rFonts w:ascii="Candara" w:eastAsia="Arial" w:hAnsi="Candara" w:cs="Arial"/>
                <w:spacing w:val="-1"/>
              </w:rPr>
              <w:t>l</w:t>
            </w:r>
            <w:r w:rsidRPr="006A1BC2">
              <w:rPr>
                <w:rFonts w:ascii="Candara" w:eastAsia="Arial" w:hAnsi="Candara" w:cs="Arial"/>
              </w:rPr>
              <w:t>et</w:t>
            </w:r>
            <w:r w:rsidRPr="006A1BC2">
              <w:rPr>
                <w:rFonts w:ascii="Candara" w:eastAsia="Arial" w:hAnsi="Candara" w:cs="Arial"/>
                <w:spacing w:val="1"/>
              </w:rPr>
              <w:t>e</w:t>
            </w:r>
            <w:r w:rsidRPr="006A1BC2">
              <w:rPr>
                <w:rFonts w:ascii="Candara" w:eastAsia="Arial" w:hAnsi="Candara" w:cs="Arial"/>
              </w:rPr>
              <w:t>d</w:t>
            </w:r>
            <w:r w:rsidRPr="006A1BC2">
              <w:rPr>
                <w:rFonts w:ascii="Candara" w:eastAsia="Arial" w:hAnsi="Candara" w:cs="Arial"/>
                <w:spacing w:val="-9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4"/>
              </w:rPr>
              <w:t>b</w:t>
            </w:r>
            <w:r w:rsidRPr="006A1BC2">
              <w:rPr>
                <w:rFonts w:ascii="Candara" w:eastAsia="Arial" w:hAnsi="Candara" w:cs="Arial"/>
              </w:rPr>
              <w:t>y</w:t>
            </w:r>
          </w:p>
          <w:p w14:paraId="6D98B402" w14:textId="77777777" w:rsidR="00867532" w:rsidRPr="006A1BC2" w:rsidRDefault="00867532" w:rsidP="0069108B">
            <w:pPr>
              <w:spacing w:line="200" w:lineRule="exact"/>
              <w:ind w:right="55"/>
              <w:rPr>
                <w:rFonts w:ascii="Candara" w:hAnsi="Candara"/>
              </w:rPr>
            </w:pPr>
          </w:p>
          <w:p w14:paraId="6D98B403" w14:textId="77777777" w:rsidR="00867532" w:rsidRPr="006A1BC2" w:rsidRDefault="00867532" w:rsidP="0069108B">
            <w:pPr>
              <w:spacing w:before="19" w:line="240" w:lineRule="exact"/>
              <w:ind w:right="55"/>
              <w:rPr>
                <w:rFonts w:ascii="Candara" w:hAnsi="Candara"/>
                <w:sz w:val="24"/>
                <w:szCs w:val="24"/>
              </w:rPr>
            </w:pPr>
          </w:p>
          <w:p w14:paraId="6D98B404" w14:textId="4512CA95" w:rsidR="00867532" w:rsidRPr="006A1BC2" w:rsidRDefault="00101EA5" w:rsidP="0069108B">
            <w:pPr>
              <w:ind w:left="102" w:right="55"/>
              <w:rPr>
                <w:rFonts w:ascii="Candara" w:eastAsia="Arial" w:hAnsi="Candara" w:cs="Arial"/>
              </w:rPr>
            </w:pPr>
            <w:r w:rsidRPr="006A1BC2">
              <w:rPr>
                <w:rFonts w:ascii="Candara" w:eastAsia="Arial" w:hAnsi="Candara" w:cs="Arial"/>
                <w:spacing w:val="3"/>
              </w:rPr>
              <w:t>Position</w:t>
            </w:r>
          </w:p>
        </w:tc>
      </w:tr>
      <w:tr w:rsidR="00867532" w:rsidRPr="006A1BC2" w14:paraId="6D98B407" w14:textId="77777777">
        <w:trPr>
          <w:trHeight w:hRule="exact" w:val="2540"/>
        </w:trPr>
        <w:tc>
          <w:tcPr>
            <w:tcW w:w="8524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8B406" w14:textId="77777777" w:rsidR="00867532" w:rsidRPr="006A1BC2" w:rsidRDefault="00D857AB" w:rsidP="0069108B">
            <w:pPr>
              <w:spacing w:before="2"/>
              <w:ind w:left="102" w:right="55"/>
              <w:rPr>
                <w:rFonts w:ascii="Candara" w:eastAsia="Arial" w:hAnsi="Candara" w:cs="Arial"/>
              </w:rPr>
            </w:pPr>
            <w:r w:rsidRPr="006A1BC2">
              <w:rPr>
                <w:rFonts w:ascii="Candara" w:eastAsia="Arial" w:hAnsi="Candara" w:cs="Arial"/>
              </w:rPr>
              <w:t>Note</w:t>
            </w:r>
            <w:r w:rsidRPr="006A1BC2">
              <w:rPr>
                <w:rFonts w:ascii="Candara" w:eastAsia="Arial" w:hAnsi="Candara" w:cs="Arial"/>
                <w:spacing w:val="-3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>of t</w:t>
            </w:r>
            <w:r w:rsidRPr="006A1BC2">
              <w:rPr>
                <w:rFonts w:ascii="Candara" w:eastAsia="Arial" w:hAnsi="Candara" w:cs="Arial"/>
                <w:spacing w:val="-1"/>
              </w:rPr>
              <w:t>h</w:t>
            </w:r>
            <w:r w:rsidRPr="006A1BC2">
              <w:rPr>
                <w:rFonts w:ascii="Candara" w:eastAsia="Arial" w:hAnsi="Candara" w:cs="Arial"/>
              </w:rPr>
              <w:t>e</w:t>
            </w:r>
            <w:r w:rsidRPr="006A1BC2">
              <w:rPr>
                <w:rFonts w:ascii="Candara" w:eastAsia="Arial" w:hAnsi="Candara" w:cs="Arial"/>
                <w:spacing w:val="-3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1"/>
              </w:rPr>
              <w:t>a</w:t>
            </w:r>
            <w:r w:rsidRPr="006A1BC2">
              <w:rPr>
                <w:rFonts w:ascii="Candara" w:eastAsia="Arial" w:hAnsi="Candara" w:cs="Arial"/>
                <w:spacing w:val="-1"/>
              </w:rPr>
              <w:t>l</w:t>
            </w:r>
            <w:r w:rsidRPr="006A1BC2">
              <w:rPr>
                <w:rFonts w:ascii="Candara" w:eastAsia="Arial" w:hAnsi="Candara" w:cs="Arial"/>
                <w:spacing w:val="1"/>
              </w:rPr>
              <w:t>l</w:t>
            </w:r>
            <w:r w:rsidRPr="006A1BC2">
              <w:rPr>
                <w:rFonts w:ascii="Candara" w:eastAsia="Arial" w:hAnsi="Candara" w:cs="Arial"/>
              </w:rPr>
              <w:t>e</w:t>
            </w:r>
            <w:r w:rsidRPr="006A1BC2">
              <w:rPr>
                <w:rFonts w:ascii="Candara" w:eastAsia="Arial" w:hAnsi="Candara" w:cs="Arial"/>
                <w:spacing w:val="-1"/>
              </w:rPr>
              <w:t>g</w:t>
            </w:r>
            <w:r w:rsidRPr="006A1BC2">
              <w:rPr>
                <w:rFonts w:ascii="Candara" w:eastAsia="Arial" w:hAnsi="Candara" w:cs="Arial"/>
              </w:rPr>
              <w:t>a</w:t>
            </w:r>
            <w:r w:rsidRPr="006A1BC2">
              <w:rPr>
                <w:rFonts w:ascii="Candara" w:eastAsia="Arial" w:hAnsi="Candara" w:cs="Arial"/>
                <w:spacing w:val="2"/>
              </w:rPr>
              <w:t>t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  <w:spacing w:val="2"/>
              </w:rPr>
              <w:t>o</w:t>
            </w:r>
            <w:r w:rsidRPr="006A1BC2">
              <w:rPr>
                <w:rFonts w:ascii="Candara" w:eastAsia="Arial" w:hAnsi="Candara" w:cs="Arial"/>
              </w:rPr>
              <w:t>n/</w:t>
            </w:r>
            <w:r w:rsidRPr="006A1BC2">
              <w:rPr>
                <w:rFonts w:ascii="Candara" w:eastAsia="Arial" w:hAnsi="Candara" w:cs="Arial"/>
                <w:spacing w:val="1"/>
              </w:rPr>
              <w:t>i</w:t>
            </w:r>
            <w:r w:rsidRPr="006A1BC2">
              <w:rPr>
                <w:rFonts w:ascii="Candara" w:eastAsia="Arial" w:hAnsi="Candara" w:cs="Arial"/>
              </w:rPr>
              <w:t>n</w:t>
            </w:r>
            <w:r w:rsidRPr="006A1BC2">
              <w:rPr>
                <w:rFonts w:ascii="Candara" w:eastAsia="Arial" w:hAnsi="Candara" w:cs="Arial"/>
                <w:spacing w:val="1"/>
              </w:rPr>
              <w:t>c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  <w:spacing w:val="2"/>
              </w:rPr>
              <w:t>d</w:t>
            </w:r>
            <w:r w:rsidRPr="006A1BC2">
              <w:rPr>
                <w:rFonts w:ascii="Candara" w:eastAsia="Arial" w:hAnsi="Candara" w:cs="Arial"/>
              </w:rPr>
              <w:t>e</w:t>
            </w:r>
            <w:r w:rsidRPr="006A1BC2">
              <w:rPr>
                <w:rFonts w:ascii="Candara" w:eastAsia="Arial" w:hAnsi="Candara" w:cs="Arial"/>
                <w:spacing w:val="-1"/>
              </w:rPr>
              <w:t>n</w:t>
            </w:r>
            <w:r w:rsidRPr="006A1BC2">
              <w:rPr>
                <w:rFonts w:ascii="Candara" w:eastAsia="Arial" w:hAnsi="Candara" w:cs="Arial"/>
              </w:rPr>
              <w:t>t</w:t>
            </w:r>
            <w:r w:rsidRPr="006A1BC2">
              <w:rPr>
                <w:rFonts w:ascii="Candara" w:eastAsia="Arial" w:hAnsi="Candara" w:cs="Arial"/>
                <w:spacing w:val="-16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>(</w:t>
            </w:r>
            <w:r w:rsidRPr="006A1BC2">
              <w:rPr>
                <w:rFonts w:ascii="Candara" w:eastAsia="Arial" w:hAnsi="Candara" w:cs="Arial"/>
                <w:spacing w:val="2"/>
              </w:rPr>
              <w:t>i</w:t>
            </w:r>
            <w:r w:rsidRPr="006A1BC2">
              <w:rPr>
                <w:rFonts w:ascii="Candara" w:eastAsia="Arial" w:hAnsi="Candara" w:cs="Arial"/>
              </w:rPr>
              <w:t>n</w:t>
            </w:r>
            <w:r w:rsidRPr="006A1BC2">
              <w:rPr>
                <w:rFonts w:ascii="Candara" w:eastAsia="Arial" w:hAnsi="Candara" w:cs="Arial"/>
                <w:spacing w:val="1"/>
              </w:rPr>
              <w:t>c</w:t>
            </w:r>
            <w:r w:rsidRPr="006A1BC2">
              <w:rPr>
                <w:rFonts w:ascii="Candara" w:eastAsia="Arial" w:hAnsi="Candara" w:cs="Arial"/>
                <w:spacing w:val="-1"/>
              </w:rPr>
              <w:t>l</w:t>
            </w:r>
            <w:r w:rsidRPr="006A1BC2">
              <w:rPr>
                <w:rFonts w:ascii="Candara" w:eastAsia="Arial" w:hAnsi="Candara" w:cs="Arial"/>
                <w:spacing w:val="2"/>
              </w:rPr>
              <w:t>u</w:t>
            </w:r>
            <w:r w:rsidRPr="006A1BC2">
              <w:rPr>
                <w:rFonts w:ascii="Candara" w:eastAsia="Arial" w:hAnsi="Candara" w:cs="Arial"/>
              </w:rPr>
              <w:t>d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  <w:spacing w:val="2"/>
              </w:rPr>
              <w:t>n</w:t>
            </w:r>
            <w:r w:rsidRPr="006A1BC2">
              <w:rPr>
                <w:rFonts w:ascii="Candara" w:eastAsia="Arial" w:hAnsi="Candara" w:cs="Arial"/>
              </w:rPr>
              <w:t>g</w:t>
            </w:r>
            <w:r w:rsidRPr="006A1BC2">
              <w:rPr>
                <w:rFonts w:ascii="Candara" w:eastAsia="Arial" w:hAnsi="Candara" w:cs="Arial"/>
                <w:spacing w:val="-9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1"/>
              </w:rPr>
              <w:t>n</w:t>
            </w:r>
            <w:r w:rsidRPr="006A1BC2">
              <w:rPr>
                <w:rFonts w:ascii="Candara" w:eastAsia="Arial" w:hAnsi="Candara" w:cs="Arial"/>
              </w:rPr>
              <w:t>a</w:t>
            </w:r>
            <w:r w:rsidRPr="006A1BC2">
              <w:rPr>
                <w:rFonts w:ascii="Candara" w:eastAsia="Arial" w:hAnsi="Candara" w:cs="Arial"/>
                <w:spacing w:val="4"/>
              </w:rPr>
              <w:t>m</w:t>
            </w:r>
            <w:r w:rsidRPr="006A1BC2">
              <w:rPr>
                <w:rFonts w:ascii="Candara" w:eastAsia="Arial" w:hAnsi="Candara" w:cs="Arial"/>
              </w:rPr>
              <w:t>e</w:t>
            </w:r>
            <w:r w:rsidRPr="006A1BC2">
              <w:rPr>
                <w:rFonts w:ascii="Candara" w:eastAsia="Arial" w:hAnsi="Candara" w:cs="Arial"/>
                <w:spacing w:val="-5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-1"/>
              </w:rPr>
              <w:t>o</w:t>
            </w:r>
            <w:r w:rsidRPr="006A1BC2">
              <w:rPr>
                <w:rFonts w:ascii="Candara" w:eastAsia="Arial" w:hAnsi="Candara" w:cs="Arial"/>
              </w:rPr>
              <w:t>f a</w:t>
            </w:r>
            <w:r w:rsidRPr="006A1BC2">
              <w:rPr>
                <w:rFonts w:ascii="Candara" w:eastAsia="Arial" w:hAnsi="Candara" w:cs="Arial"/>
                <w:spacing w:val="-2"/>
              </w:rPr>
              <w:t>l</w:t>
            </w:r>
            <w:r w:rsidRPr="006A1BC2">
              <w:rPr>
                <w:rFonts w:ascii="Candara" w:eastAsia="Arial" w:hAnsi="Candara" w:cs="Arial"/>
                <w:spacing w:val="-1"/>
              </w:rPr>
              <w:t>l</w:t>
            </w:r>
            <w:r w:rsidRPr="006A1BC2">
              <w:rPr>
                <w:rFonts w:ascii="Candara" w:eastAsia="Arial" w:hAnsi="Candara" w:cs="Arial"/>
              </w:rPr>
              <w:t>e</w:t>
            </w:r>
            <w:r w:rsidRPr="006A1BC2">
              <w:rPr>
                <w:rFonts w:ascii="Candara" w:eastAsia="Arial" w:hAnsi="Candara" w:cs="Arial"/>
                <w:spacing w:val="1"/>
              </w:rPr>
              <w:t>g</w:t>
            </w:r>
            <w:r w:rsidRPr="006A1BC2">
              <w:rPr>
                <w:rFonts w:ascii="Candara" w:eastAsia="Arial" w:hAnsi="Candara" w:cs="Arial"/>
              </w:rPr>
              <w:t>ed</w:t>
            </w:r>
            <w:r w:rsidRPr="006A1BC2">
              <w:rPr>
                <w:rFonts w:ascii="Candara" w:eastAsia="Arial" w:hAnsi="Candara" w:cs="Arial"/>
                <w:spacing w:val="-7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2"/>
              </w:rPr>
              <w:t>b</w:t>
            </w:r>
            <w:r w:rsidRPr="006A1BC2">
              <w:rPr>
                <w:rFonts w:ascii="Candara" w:eastAsia="Arial" w:hAnsi="Candara" w:cs="Arial"/>
              </w:rPr>
              <w:t>u</w:t>
            </w:r>
            <w:r w:rsidRPr="006A1BC2">
              <w:rPr>
                <w:rFonts w:ascii="Candara" w:eastAsia="Arial" w:hAnsi="Candara" w:cs="Arial"/>
                <w:spacing w:val="1"/>
              </w:rPr>
              <w:t>ll</w:t>
            </w:r>
            <w:r w:rsidRPr="006A1BC2">
              <w:rPr>
                <w:rFonts w:ascii="Candara" w:eastAsia="Arial" w:hAnsi="Candara" w:cs="Arial"/>
                <w:spacing w:val="-4"/>
              </w:rPr>
              <w:t>y</w:t>
            </w:r>
            <w:r w:rsidRPr="006A1BC2">
              <w:rPr>
                <w:rFonts w:ascii="Candara" w:eastAsia="Arial" w:hAnsi="Candara" w:cs="Arial"/>
                <w:spacing w:val="2"/>
              </w:rPr>
              <w:t>/</w:t>
            </w:r>
            <w:r w:rsidRPr="006A1BC2">
              <w:rPr>
                <w:rFonts w:ascii="Candara" w:eastAsia="Arial" w:hAnsi="Candara" w:cs="Arial"/>
                <w:spacing w:val="6"/>
              </w:rPr>
              <w:t>b</w:t>
            </w:r>
            <w:r w:rsidRPr="006A1BC2">
              <w:rPr>
                <w:rFonts w:ascii="Candara" w:eastAsia="Arial" w:hAnsi="Candara" w:cs="Arial"/>
                <w:spacing w:val="2"/>
              </w:rPr>
              <w:t>u</w:t>
            </w:r>
            <w:r w:rsidRPr="006A1BC2">
              <w:rPr>
                <w:rFonts w:ascii="Candara" w:eastAsia="Arial" w:hAnsi="Candara" w:cs="Arial"/>
                <w:spacing w:val="-1"/>
              </w:rPr>
              <w:t>l</w:t>
            </w:r>
            <w:r w:rsidRPr="006A1BC2">
              <w:rPr>
                <w:rFonts w:ascii="Candara" w:eastAsia="Arial" w:hAnsi="Candara" w:cs="Arial"/>
                <w:spacing w:val="1"/>
              </w:rPr>
              <w:t>l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</w:rPr>
              <w:t>e</w:t>
            </w:r>
            <w:r w:rsidRPr="006A1BC2">
              <w:rPr>
                <w:rFonts w:ascii="Candara" w:eastAsia="Arial" w:hAnsi="Candara" w:cs="Arial"/>
                <w:spacing w:val="1"/>
              </w:rPr>
              <w:t>s</w:t>
            </w:r>
            <w:r w:rsidRPr="006A1BC2">
              <w:rPr>
                <w:rFonts w:ascii="Candara" w:eastAsia="Arial" w:hAnsi="Candara" w:cs="Arial"/>
              </w:rPr>
              <w:t>)</w:t>
            </w:r>
          </w:p>
        </w:tc>
      </w:tr>
      <w:tr w:rsidR="00867532" w:rsidRPr="006A1BC2" w14:paraId="6D98B40A" w14:textId="77777777">
        <w:trPr>
          <w:trHeight w:hRule="exact" w:val="4381"/>
        </w:trPr>
        <w:tc>
          <w:tcPr>
            <w:tcW w:w="852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8B408" w14:textId="77777777" w:rsidR="00867532" w:rsidRPr="006A1BC2" w:rsidRDefault="00D857AB" w:rsidP="0069108B">
            <w:pPr>
              <w:spacing w:line="220" w:lineRule="exact"/>
              <w:ind w:left="102" w:right="55"/>
              <w:rPr>
                <w:rFonts w:ascii="Candara" w:eastAsia="Arial" w:hAnsi="Candara" w:cs="Arial"/>
              </w:rPr>
            </w:pPr>
            <w:r w:rsidRPr="006A1BC2">
              <w:rPr>
                <w:rFonts w:ascii="Candara" w:eastAsia="Arial" w:hAnsi="Candara" w:cs="Arial"/>
                <w:spacing w:val="-1"/>
              </w:rPr>
              <w:t>A</w:t>
            </w:r>
            <w:r w:rsidRPr="006A1BC2">
              <w:rPr>
                <w:rFonts w:ascii="Candara" w:eastAsia="Arial" w:hAnsi="Candara" w:cs="Arial"/>
                <w:spacing w:val="1"/>
              </w:rPr>
              <w:t>c</w:t>
            </w:r>
            <w:r w:rsidRPr="006A1BC2">
              <w:rPr>
                <w:rFonts w:ascii="Candara" w:eastAsia="Arial" w:hAnsi="Candara" w:cs="Arial"/>
              </w:rPr>
              <w:t>t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  <w:spacing w:val="2"/>
              </w:rPr>
              <w:t>o</w:t>
            </w:r>
            <w:r w:rsidRPr="006A1BC2">
              <w:rPr>
                <w:rFonts w:ascii="Candara" w:eastAsia="Arial" w:hAnsi="Candara" w:cs="Arial"/>
              </w:rPr>
              <w:t>n</w:t>
            </w:r>
            <w:r w:rsidRPr="006A1BC2">
              <w:rPr>
                <w:rFonts w:ascii="Candara" w:eastAsia="Arial" w:hAnsi="Candara" w:cs="Arial"/>
                <w:spacing w:val="8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>ta</w:t>
            </w:r>
            <w:r w:rsidRPr="006A1BC2">
              <w:rPr>
                <w:rFonts w:ascii="Candara" w:eastAsia="Arial" w:hAnsi="Candara" w:cs="Arial"/>
                <w:spacing w:val="3"/>
              </w:rPr>
              <w:t>k</w:t>
            </w:r>
            <w:r w:rsidRPr="006A1BC2">
              <w:rPr>
                <w:rFonts w:ascii="Candara" w:eastAsia="Arial" w:hAnsi="Candara" w:cs="Arial"/>
              </w:rPr>
              <w:t>en</w:t>
            </w:r>
            <w:r w:rsidRPr="006A1BC2">
              <w:rPr>
                <w:rFonts w:ascii="Candara" w:eastAsia="Arial" w:hAnsi="Candara" w:cs="Arial"/>
                <w:spacing w:val="9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>–</w:t>
            </w:r>
            <w:r w:rsidRPr="006A1BC2">
              <w:rPr>
                <w:rFonts w:ascii="Candara" w:eastAsia="Arial" w:hAnsi="Candara" w:cs="Arial"/>
                <w:spacing w:val="13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>p</w:t>
            </w:r>
            <w:r w:rsidRPr="006A1BC2">
              <w:rPr>
                <w:rFonts w:ascii="Candara" w:eastAsia="Arial" w:hAnsi="Candara" w:cs="Arial"/>
                <w:spacing w:val="-1"/>
              </w:rPr>
              <w:t>l</w:t>
            </w:r>
            <w:r w:rsidRPr="006A1BC2">
              <w:rPr>
                <w:rFonts w:ascii="Candara" w:eastAsia="Arial" w:hAnsi="Candara" w:cs="Arial"/>
              </w:rPr>
              <w:t>e</w:t>
            </w:r>
            <w:r w:rsidRPr="006A1BC2">
              <w:rPr>
                <w:rFonts w:ascii="Candara" w:eastAsia="Arial" w:hAnsi="Candara" w:cs="Arial"/>
                <w:spacing w:val="-1"/>
              </w:rPr>
              <w:t>a</w:t>
            </w:r>
            <w:r w:rsidRPr="006A1BC2">
              <w:rPr>
                <w:rFonts w:ascii="Candara" w:eastAsia="Arial" w:hAnsi="Candara" w:cs="Arial"/>
                <w:spacing w:val="1"/>
              </w:rPr>
              <w:t>s</w:t>
            </w:r>
            <w:r w:rsidRPr="006A1BC2">
              <w:rPr>
                <w:rFonts w:ascii="Candara" w:eastAsia="Arial" w:hAnsi="Candara" w:cs="Arial"/>
              </w:rPr>
              <w:t>e</w:t>
            </w:r>
            <w:r w:rsidRPr="006A1BC2">
              <w:rPr>
                <w:rFonts w:ascii="Candara" w:eastAsia="Arial" w:hAnsi="Candara" w:cs="Arial"/>
                <w:spacing w:val="10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>g</w:t>
            </w:r>
            <w:r w:rsidRPr="006A1BC2">
              <w:rPr>
                <w:rFonts w:ascii="Candara" w:eastAsia="Arial" w:hAnsi="Candara" w:cs="Arial"/>
                <w:spacing w:val="1"/>
              </w:rPr>
              <w:t>i</w:t>
            </w:r>
            <w:r w:rsidRPr="006A1BC2">
              <w:rPr>
                <w:rFonts w:ascii="Candara" w:eastAsia="Arial" w:hAnsi="Candara" w:cs="Arial"/>
                <w:spacing w:val="-1"/>
              </w:rPr>
              <w:t>v</w:t>
            </w:r>
            <w:r w:rsidRPr="006A1BC2">
              <w:rPr>
                <w:rFonts w:ascii="Candara" w:eastAsia="Arial" w:hAnsi="Candara" w:cs="Arial"/>
              </w:rPr>
              <w:t>e</w:t>
            </w:r>
            <w:r w:rsidRPr="006A1BC2">
              <w:rPr>
                <w:rFonts w:ascii="Candara" w:eastAsia="Arial" w:hAnsi="Candara" w:cs="Arial"/>
                <w:spacing w:val="12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>d</w:t>
            </w:r>
            <w:r w:rsidRPr="006A1BC2">
              <w:rPr>
                <w:rFonts w:ascii="Candara" w:eastAsia="Arial" w:hAnsi="Candara" w:cs="Arial"/>
                <w:spacing w:val="-1"/>
              </w:rPr>
              <w:t>e</w:t>
            </w:r>
            <w:r w:rsidRPr="006A1BC2">
              <w:rPr>
                <w:rFonts w:ascii="Candara" w:eastAsia="Arial" w:hAnsi="Candara" w:cs="Arial"/>
              </w:rPr>
              <w:t>ta</w:t>
            </w:r>
            <w:r w:rsidRPr="006A1BC2">
              <w:rPr>
                <w:rFonts w:ascii="Candara" w:eastAsia="Arial" w:hAnsi="Candara" w:cs="Arial"/>
                <w:spacing w:val="1"/>
              </w:rPr>
              <w:t>i</w:t>
            </w:r>
            <w:r w:rsidRPr="006A1BC2">
              <w:rPr>
                <w:rFonts w:ascii="Candara" w:eastAsia="Arial" w:hAnsi="Candara" w:cs="Arial"/>
                <w:spacing w:val="-1"/>
              </w:rPr>
              <w:t>l</w:t>
            </w:r>
            <w:r w:rsidRPr="006A1BC2">
              <w:rPr>
                <w:rFonts w:ascii="Candara" w:eastAsia="Arial" w:hAnsi="Candara" w:cs="Arial"/>
              </w:rPr>
              <w:t>s</w:t>
            </w:r>
            <w:r w:rsidRPr="006A1BC2">
              <w:rPr>
                <w:rFonts w:ascii="Candara" w:eastAsia="Arial" w:hAnsi="Candara" w:cs="Arial"/>
                <w:spacing w:val="9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</w:rPr>
              <w:t>n</w:t>
            </w:r>
            <w:r w:rsidRPr="006A1BC2">
              <w:rPr>
                <w:rFonts w:ascii="Candara" w:eastAsia="Arial" w:hAnsi="Candara" w:cs="Arial"/>
                <w:spacing w:val="1"/>
              </w:rPr>
              <w:t>cl</w:t>
            </w:r>
            <w:r w:rsidRPr="006A1BC2">
              <w:rPr>
                <w:rFonts w:ascii="Candara" w:eastAsia="Arial" w:hAnsi="Candara" w:cs="Arial"/>
              </w:rPr>
              <w:t>u</w:t>
            </w:r>
            <w:r w:rsidRPr="006A1BC2">
              <w:rPr>
                <w:rFonts w:ascii="Candara" w:eastAsia="Arial" w:hAnsi="Candara" w:cs="Arial"/>
                <w:spacing w:val="1"/>
              </w:rPr>
              <w:t>d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</w:rPr>
              <w:t>ng</w:t>
            </w:r>
            <w:r w:rsidRPr="006A1BC2">
              <w:rPr>
                <w:rFonts w:ascii="Candara" w:eastAsia="Arial" w:hAnsi="Candara" w:cs="Arial"/>
                <w:spacing w:val="8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-2"/>
              </w:rPr>
              <w:t>w</w:t>
            </w:r>
            <w:r w:rsidRPr="006A1BC2">
              <w:rPr>
                <w:rFonts w:ascii="Candara" w:eastAsia="Arial" w:hAnsi="Candara" w:cs="Arial"/>
                <w:spacing w:val="2"/>
              </w:rPr>
              <w:t>h</w:t>
            </w:r>
            <w:r w:rsidRPr="006A1BC2">
              <w:rPr>
                <w:rFonts w:ascii="Candara" w:eastAsia="Arial" w:hAnsi="Candara" w:cs="Arial"/>
              </w:rPr>
              <w:t>o</w:t>
            </w:r>
            <w:r w:rsidRPr="006A1BC2">
              <w:rPr>
                <w:rFonts w:ascii="Candara" w:eastAsia="Arial" w:hAnsi="Candara" w:cs="Arial"/>
                <w:spacing w:val="12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-2"/>
              </w:rPr>
              <w:t>w</w:t>
            </w:r>
            <w:r w:rsidRPr="006A1BC2">
              <w:rPr>
                <w:rFonts w:ascii="Candara" w:eastAsia="Arial" w:hAnsi="Candara" w:cs="Arial"/>
              </w:rPr>
              <w:t>as</w:t>
            </w:r>
            <w:r w:rsidRPr="006A1BC2">
              <w:rPr>
                <w:rFonts w:ascii="Candara" w:eastAsia="Arial" w:hAnsi="Candara" w:cs="Arial"/>
                <w:spacing w:val="11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  <w:spacing w:val="2"/>
              </w:rPr>
              <w:t>n</w:t>
            </w:r>
            <w:r w:rsidRPr="006A1BC2">
              <w:rPr>
                <w:rFonts w:ascii="Candara" w:eastAsia="Arial" w:hAnsi="Candara" w:cs="Arial"/>
                <w:spacing w:val="-1"/>
              </w:rPr>
              <w:t>v</w:t>
            </w:r>
            <w:r w:rsidRPr="006A1BC2">
              <w:rPr>
                <w:rFonts w:ascii="Candara" w:eastAsia="Arial" w:hAnsi="Candara" w:cs="Arial"/>
              </w:rPr>
              <w:t>o</w:t>
            </w:r>
            <w:r w:rsidRPr="006A1BC2">
              <w:rPr>
                <w:rFonts w:ascii="Candara" w:eastAsia="Arial" w:hAnsi="Candara" w:cs="Arial"/>
                <w:spacing w:val="1"/>
              </w:rPr>
              <w:t>l</w:t>
            </w:r>
            <w:r w:rsidRPr="006A1BC2">
              <w:rPr>
                <w:rFonts w:ascii="Candara" w:eastAsia="Arial" w:hAnsi="Candara" w:cs="Arial"/>
                <w:spacing w:val="-1"/>
              </w:rPr>
              <w:t>v</w:t>
            </w:r>
            <w:r w:rsidRPr="006A1BC2">
              <w:rPr>
                <w:rFonts w:ascii="Candara" w:eastAsia="Arial" w:hAnsi="Candara" w:cs="Arial"/>
                <w:spacing w:val="2"/>
              </w:rPr>
              <w:t>e</w:t>
            </w:r>
            <w:r w:rsidRPr="006A1BC2">
              <w:rPr>
                <w:rFonts w:ascii="Candara" w:eastAsia="Arial" w:hAnsi="Candara" w:cs="Arial"/>
              </w:rPr>
              <w:t>d</w:t>
            </w:r>
            <w:r w:rsidRPr="006A1BC2">
              <w:rPr>
                <w:rFonts w:ascii="Candara" w:eastAsia="Arial" w:hAnsi="Candara" w:cs="Arial"/>
                <w:spacing w:val="7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</w:rPr>
              <w:t>n</w:t>
            </w:r>
            <w:r w:rsidRPr="006A1BC2">
              <w:rPr>
                <w:rFonts w:ascii="Candara" w:eastAsia="Arial" w:hAnsi="Candara" w:cs="Arial"/>
                <w:spacing w:val="12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2"/>
              </w:rPr>
              <w:t>an</w:t>
            </w:r>
            <w:r w:rsidRPr="006A1BC2">
              <w:rPr>
                <w:rFonts w:ascii="Candara" w:eastAsia="Arial" w:hAnsi="Candara" w:cs="Arial"/>
              </w:rPr>
              <w:t>y</w:t>
            </w:r>
            <w:r w:rsidRPr="006A1BC2">
              <w:rPr>
                <w:rFonts w:ascii="Candara" w:eastAsia="Arial" w:hAnsi="Candara" w:cs="Arial"/>
                <w:spacing w:val="7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2"/>
              </w:rPr>
              <w:t>f</w:t>
            </w:r>
            <w:r w:rsidRPr="006A1BC2">
              <w:rPr>
                <w:rFonts w:ascii="Candara" w:eastAsia="Arial" w:hAnsi="Candara" w:cs="Arial"/>
              </w:rPr>
              <w:t>o</w:t>
            </w:r>
            <w:r w:rsidRPr="006A1BC2">
              <w:rPr>
                <w:rFonts w:ascii="Candara" w:eastAsia="Arial" w:hAnsi="Candara" w:cs="Arial"/>
                <w:spacing w:val="1"/>
              </w:rPr>
              <w:t>l</w:t>
            </w:r>
            <w:r w:rsidRPr="006A1BC2">
              <w:rPr>
                <w:rFonts w:ascii="Candara" w:eastAsia="Arial" w:hAnsi="Candara" w:cs="Arial"/>
                <w:spacing w:val="-1"/>
              </w:rPr>
              <w:t>l</w:t>
            </w:r>
            <w:r w:rsidRPr="006A1BC2">
              <w:rPr>
                <w:rFonts w:ascii="Candara" w:eastAsia="Arial" w:hAnsi="Candara" w:cs="Arial"/>
                <w:spacing w:val="2"/>
              </w:rPr>
              <w:t>o</w:t>
            </w:r>
            <w:r w:rsidRPr="006A1BC2">
              <w:rPr>
                <w:rFonts w:ascii="Candara" w:eastAsia="Arial" w:hAnsi="Candara" w:cs="Arial"/>
              </w:rPr>
              <w:t>w</w:t>
            </w:r>
            <w:r w:rsidRPr="006A1BC2">
              <w:rPr>
                <w:rFonts w:ascii="Candara" w:eastAsia="Arial" w:hAnsi="Candara" w:cs="Arial"/>
                <w:spacing w:val="7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2"/>
              </w:rPr>
              <w:t>u</w:t>
            </w:r>
            <w:r w:rsidRPr="006A1BC2">
              <w:rPr>
                <w:rFonts w:ascii="Candara" w:eastAsia="Arial" w:hAnsi="Candara" w:cs="Arial"/>
              </w:rPr>
              <w:t>p</w:t>
            </w:r>
            <w:r w:rsidRPr="006A1BC2">
              <w:rPr>
                <w:rFonts w:ascii="Candara" w:eastAsia="Arial" w:hAnsi="Candara" w:cs="Arial"/>
                <w:spacing w:val="12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2"/>
              </w:rPr>
              <w:t>a</w:t>
            </w:r>
            <w:r w:rsidRPr="006A1BC2">
              <w:rPr>
                <w:rFonts w:ascii="Candara" w:eastAsia="Arial" w:hAnsi="Candara" w:cs="Arial"/>
                <w:spacing w:val="1"/>
              </w:rPr>
              <w:t>c</w:t>
            </w:r>
            <w:r w:rsidRPr="006A1BC2">
              <w:rPr>
                <w:rFonts w:ascii="Candara" w:eastAsia="Arial" w:hAnsi="Candara" w:cs="Arial"/>
              </w:rPr>
              <w:t>t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</w:rPr>
              <w:t>o</w:t>
            </w:r>
            <w:r w:rsidRPr="006A1BC2">
              <w:rPr>
                <w:rFonts w:ascii="Candara" w:eastAsia="Arial" w:hAnsi="Candara" w:cs="Arial"/>
                <w:spacing w:val="-1"/>
              </w:rPr>
              <w:t>n</w:t>
            </w:r>
            <w:r w:rsidRPr="006A1BC2">
              <w:rPr>
                <w:rFonts w:ascii="Candara" w:eastAsia="Arial" w:hAnsi="Candara" w:cs="Arial"/>
              </w:rPr>
              <w:t>,</w:t>
            </w:r>
            <w:r w:rsidRPr="006A1BC2">
              <w:rPr>
                <w:rFonts w:ascii="Candara" w:eastAsia="Arial" w:hAnsi="Candara" w:cs="Arial"/>
                <w:spacing w:val="10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>w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</w:rPr>
              <w:t>th</w:t>
            </w:r>
            <w:r w:rsidRPr="006A1BC2">
              <w:rPr>
                <w:rFonts w:ascii="Candara" w:eastAsia="Arial" w:hAnsi="Candara" w:cs="Arial"/>
                <w:spacing w:val="10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>a</w:t>
            </w:r>
          </w:p>
          <w:p w14:paraId="6D98B409" w14:textId="77777777" w:rsidR="00867532" w:rsidRPr="006A1BC2" w:rsidRDefault="00D857AB" w:rsidP="0069108B">
            <w:pPr>
              <w:ind w:left="102" w:right="55"/>
              <w:rPr>
                <w:rFonts w:ascii="Candara" w:eastAsia="Arial" w:hAnsi="Candara" w:cs="Arial"/>
              </w:rPr>
            </w:pPr>
            <w:r w:rsidRPr="006A1BC2">
              <w:rPr>
                <w:rFonts w:ascii="Candara" w:eastAsia="Arial" w:hAnsi="Candara" w:cs="Arial"/>
              </w:rPr>
              <w:t>d</w:t>
            </w:r>
            <w:r w:rsidRPr="006A1BC2">
              <w:rPr>
                <w:rFonts w:ascii="Candara" w:eastAsia="Arial" w:hAnsi="Candara" w:cs="Arial"/>
                <w:spacing w:val="-1"/>
              </w:rPr>
              <w:t>a</w:t>
            </w:r>
            <w:r w:rsidRPr="006A1BC2">
              <w:rPr>
                <w:rFonts w:ascii="Candara" w:eastAsia="Arial" w:hAnsi="Candara" w:cs="Arial"/>
              </w:rPr>
              <w:t>te</w:t>
            </w:r>
            <w:r w:rsidRPr="006A1BC2">
              <w:rPr>
                <w:rFonts w:ascii="Candara" w:eastAsia="Arial" w:hAnsi="Candara" w:cs="Arial"/>
                <w:spacing w:val="-3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>&amp;</w:t>
            </w:r>
            <w:r w:rsidRPr="006A1BC2">
              <w:rPr>
                <w:rFonts w:ascii="Candara" w:eastAsia="Arial" w:hAnsi="Candara" w:cs="Arial"/>
                <w:spacing w:val="-2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2"/>
              </w:rPr>
              <w:t>t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  <w:spacing w:val="4"/>
              </w:rPr>
              <w:t>m</w:t>
            </w:r>
            <w:r w:rsidRPr="006A1BC2">
              <w:rPr>
                <w:rFonts w:ascii="Candara" w:eastAsia="Arial" w:hAnsi="Candara" w:cs="Arial"/>
              </w:rPr>
              <w:t>e.</w:t>
            </w:r>
          </w:p>
        </w:tc>
      </w:tr>
      <w:tr w:rsidR="00867532" w:rsidRPr="006A1BC2" w14:paraId="6D98B40F" w14:textId="77777777">
        <w:trPr>
          <w:trHeight w:hRule="exact" w:val="1620"/>
        </w:trPr>
        <w:tc>
          <w:tcPr>
            <w:tcW w:w="8524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D98B40B" w14:textId="77777777" w:rsidR="00867532" w:rsidRPr="006A1BC2" w:rsidRDefault="00D857AB" w:rsidP="0069108B">
            <w:pPr>
              <w:spacing w:line="220" w:lineRule="exact"/>
              <w:ind w:left="102" w:right="55"/>
              <w:rPr>
                <w:rFonts w:ascii="Candara" w:eastAsia="Arial" w:hAnsi="Candara" w:cs="Arial"/>
              </w:rPr>
            </w:pPr>
            <w:r w:rsidRPr="006A1BC2">
              <w:rPr>
                <w:rFonts w:ascii="Candara" w:eastAsia="Arial" w:hAnsi="Candara" w:cs="Arial"/>
                <w:spacing w:val="-1"/>
              </w:rPr>
              <w:t>Pl</w:t>
            </w:r>
            <w:r w:rsidRPr="006A1BC2">
              <w:rPr>
                <w:rFonts w:ascii="Candara" w:eastAsia="Arial" w:hAnsi="Candara" w:cs="Arial"/>
                <w:spacing w:val="2"/>
              </w:rPr>
              <w:t>e</w:t>
            </w:r>
            <w:r w:rsidRPr="006A1BC2">
              <w:rPr>
                <w:rFonts w:ascii="Candara" w:eastAsia="Arial" w:hAnsi="Candara" w:cs="Arial"/>
              </w:rPr>
              <w:t>a</w:t>
            </w:r>
            <w:r w:rsidRPr="006A1BC2">
              <w:rPr>
                <w:rFonts w:ascii="Candara" w:eastAsia="Arial" w:hAnsi="Candara" w:cs="Arial"/>
                <w:spacing w:val="1"/>
              </w:rPr>
              <w:t>s</w:t>
            </w:r>
            <w:r w:rsidRPr="006A1BC2">
              <w:rPr>
                <w:rFonts w:ascii="Candara" w:eastAsia="Arial" w:hAnsi="Candara" w:cs="Arial"/>
              </w:rPr>
              <w:t>e</w:t>
            </w:r>
            <w:r w:rsidRPr="006A1BC2">
              <w:rPr>
                <w:rFonts w:ascii="Candara" w:eastAsia="Arial" w:hAnsi="Candara" w:cs="Arial"/>
                <w:spacing w:val="-6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1"/>
              </w:rPr>
              <w:t>t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  <w:spacing w:val="1"/>
              </w:rPr>
              <w:t>c</w:t>
            </w:r>
            <w:r w:rsidRPr="006A1BC2">
              <w:rPr>
                <w:rFonts w:ascii="Candara" w:eastAsia="Arial" w:hAnsi="Candara" w:cs="Arial"/>
              </w:rPr>
              <w:t>k as</w:t>
            </w:r>
            <w:r w:rsidRPr="006A1BC2">
              <w:rPr>
                <w:rFonts w:ascii="Candara" w:eastAsia="Arial" w:hAnsi="Candara" w:cs="Arial"/>
                <w:spacing w:val="-2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>a</w:t>
            </w:r>
            <w:r w:rsidRPr="006A1BC2">
              <w:rPr>
                <w:rFonts w:ascii="Candara" w:eastAsia="Arial" w:hAnsi="Candara" w:cs="Arial"/>
                <w:spacing w:val="-1"/>
              </w:rPr>
              <w:t>p</w:t>
            </w:r>
            <w:r w:rsidRPr="006A1BC2">
              <w:rPr>
                <w:rFonts w:ascii="Candara" w:eastAsia="Arial" w:hAnsi="Candara" w:cs="Arial"/>
              </w:rPr>
              <w:t>propr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  <w:spacing w:val="2"/>
              </w:rPr>
              <w:t>a</w:t>
            </w:r>
            <w:r w:rsidRPr="006A1BC2">
              <w:rPr>
                <w:rFonts w:ascii="Candara" w:eastAsia="Arial" w:hAnsi="Candara" w:cs="Arial"/>
              </w:rPr>
              <w:t>te</w:t>
            </w:r>
          </w:p>
          <w:p w14:paraId="6D98B40C" w14:textId="77777777" w:rsidR="00867532" w:rsidRPr="006A1BC2" w:rsidRDefault="00867532" w:rsidP="0069108B">
            <w:pPr>
              <w:spacing w:before="11" w:line="220" w:lineRule="exact"/>
              <w:ind w:right="55"/>
              <w:rPr>
                <w:rFonts w:ascii="Candara" w:hAnsi="Candara"/>
                <w:sz w:val="22"/>
                <w:szCs w:val="22"/>
              </w:rPr>
            </w:pPr>
          </w:p>
          <w:p w14:paraId="61629A2E" w14:textId="6CBAFA67" w:rsidR="00101EA5" w:rsidRPr="006A1BC2" w:rsidRDefault="00D857AB" w:rsidP="0069108B">
            <w:pPr>
              <w:ind w:left="102" w:right="55"/>
              <w:rPr>
                <w:rFonts w:ascii="Candara" w:eastAsia="Arial" w:hAnsi="Candara" w:cs="Arial"/>
              </w:rPr>
            </w:pPr>
            <w:r w:rsidRPr="006A1BC2">
              <w:rPr>
                <w:rFonts w:ascii="Candara" w:eastAsia="Arial" w:hAnsi="Candara" w:cs="Arial"/>
              </w:rPr>
              <w:t>No</w:t>
            </w:r>
            <w:r w:rsidRPr="006A1BC2">
              <w:rPr>
                <w:rFonts w:ascii="Candara" w:eastAsia="Arial" w:hAnsi="Candara" w:cs="Arial"/>
                <w:spacing w:val="-3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2"/>
              </w:rPr>
              <w:t>f</w:t>
            </w:r>
            <w:r w:rsidRPr="006A1BC2">
              <w:rPr>
                <w:rFonts w:ascii="Candara" w:eastAsia="Arial" w:hAnsi="Candara" w:cs="Arial"/>
              </w:rPr>
              <w:t>urther</w:t>
            </w:r>
            <w:r w:rsidRPr="006A1BC2">
              <w:rPr>
                <w:rFonts w:ascii="Candara" w:eastAsia="Arial" w:hAnsi="Candara" w:cs="Arial"/>
                <w:spacing w:val="-6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>a</w:t>
            </w:r>
            <w:r w:rsidRPr="006A1BC2">
              <w:rPr>
                <w:rFonts w:ascii="Candara" w:eastAsia="Arial" w:hAnsi="Candara" w:cs="Arial"/>
                <w:spacing w:val="1"/>
              </w:rPr>
              <w:t>c</w:t>
            </w:r>
            <w:r w:rsidRPr="006A1BC2">
              <w:rPr>
                <w:rFonts w:ascii="Candara" w:eastAsia="Arial" w:hAnsi="Candara" w:cs="Arial"/>
              </w:rPr>
              <w:t>t</w:t>
            </w:r>
            <w:r w:rsidRPr="006A1BC2">
              <w:rPr>
                <w:rFonts w:ascii="Candara" w:eastAsia="Arial" w:hAnsi="Candara" w:cs="Arial"/>
                <w:spacing w:val="1"/>
              </w:rPr>
              <w:t>i</w:t>
            </w:r>
            <w:r w:rsidRPr="006A1BC2">
              <w:rPr>
                <w:rFonts w:ascii="Candara" w:eastAsia="Arial" w:hAnsi="Candara" w:cs="Arial"/>
              </w:rPr>
              <w:t>on</w:t>
            </w:r>
            <w:r w:rsidRPr="006A1BC2">
              <w:rPr>
                <w:rFonts w:ascii="Candara" w:eastAsia="Arial" w:hAnsi="Candara" w:cs="Arial"/>
                <w:spacing w:val="-6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>r</w:t>
            </w:r>
            <w:r w:rsidRPr="006A1BC2">
              <w:rPr>
                <w:rFonts w:ascii="Candara" w:eastAsia="Arial" w:hAnsi="Candara" w:cs="Arial"/>
                <w:spacing w:val="2"/>
              </w:rPr>
              <w:t>e</w:t>
            </w:r>
            <w:r w:rsidRPr="006A1BC2">
              <w:rPr>
                <w:rFonts w:ascii="Candara" w:eastAsia="Arial" w:hAnsi="Candara" w:cs="Arial"/>
              </w:rPr>
              <w:t>q</w:t>
            </w:r>
            <w:r w:rsidRPr="006A1BC2">
              <w:rPr>
                <w:rFonts w:ascii="Candara" w:eastAsia="Arial" w:hAnsi="Candara" w:cs="Arial"/>
                <w:spacing w:val="1"/>
              </w:rPr>
              <w:t>u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  <w:spacing w:val="1"/>
              </w:rPr>
              <w:t>r</w:t>
            </w:r>
            <w:r w:rsidRPr="006A1BC2">
              <w:rPr>
                <w:rFonts w:ascii="Candara" w:eastAsia="Arial" w:hAnsi="Candara" w:cs="Arial"/>
              </w:rPr>
              <w:t>ed</w:t>
            </w:r>
            <w:r w:rsidR="00101EA5" w:rsidRPr="006A1BC2">
              <w:rPr>
                <w:rFonts w:ascii="Candara" w:eastAsia="Arial" w:hAnsi="Candara" w:cs="Arial"/>
              </w:rPr>
              <w:t xml:space="preserve">                         </w:t>
            </w:r>
            <w:r w:rsidRPr="006A1BC2">
              <w:rPr>
                <w:rFonts w:ascii="Candara" w:eastAsia="Arial" w:hAnsi="Candara" w:cs="Arial"/>
                <w:spacing w:val="2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-1"/>
              </w:rPr>
              <w:t>P</w:t>
            </w:r>
            <w:r w:rsidRPr="006A1BC2">
              <w:rPr>
                <w:rFonts w:ascii="Candara" w:eastAsia="Arial" w:hAnsi="Candara" w:cs="Arial"/>
              </w:rPr>
              <w:t>are</w:t>
            </w:r>
            <w:r w:rsidRPr="006A1BC2">
              <w:rPr>
                <w:rFonts w:ascii="Candara" w:eastAsia="Arial" w:hAnsi="Candara" w:cs="Arial"/>
                <w:spacing w:val="2"/>
              </w:rPr>
              <w:t>n</w:t>
            </w:r>
            <w:r w:rsidRPr="006A1BC2">
              <w:rPr>
                <w:rFonts w:ascii="Candara" w:eastAsia="Arial" w:hAnsi="Candara" w:cs="Arial"/>
              </w:rPr>
              <w:t>t</w:t>
            </w:r>
            <w:r w:rsidRPr="006A1BC2">
              <w:rPr>
                <w:rFonts w:ascii="Candara" w:eastAsia="Arial" w:hAnsi="Candara" w:cs="Arial"/>
                <w:spacing w:val="1"/>
              </w:rPr>
              <w:t>s</w:t>
            </w:r>
            <w:r w:rsidRPr="006A1BC2">
              <w:rPr>
                <w:rFonts w:ascii="Candara" w:eastAsia="Arial" w:hAnsi="Candara" w:cs="Arial"/>
              </w:rPr>
              <w:t>/</w:t>
            </w:r>
            <w:r w:rsidRPr="006A1BC2">
              <w:rPr>
                <w:rFonts w:ascii="Candara" w:eastAsia="Arial" w:hAnsi="Candara" w:cs="Arial"/>
                <w:spacing w:val="1"/>
              </w:rPr>
              <w:t>c</w:t>
            </w:r>
            <w:r w:rsidRPr="006A1BC2">
              <w:rPr>
                <w:rFonts w:ascii="Candara" w:eastAsia="Arial" w:hAnsi="Candara" w:cs="Arial"/>
              </w:rPr>
              <w:t>are</w:t>
            </w:r>
            <w:r w:rsidRPr="006A1BC2">
              <w:rPr>
                <w:rFonts w:ascii="Candara" w:eastAsia="Arial" w:hAnsi="Candara" w:cs="Arial"/>
                <w:spacing w:val="1"/>
              </w:rPr>
              <w:t>r</w:t>
            </w:r>
            <w:r w:rsidRPr="006A1BC2">
              <w:rPr>
                <w:rFonts w:ascii="Candara" w:eastAsia="Arial" w:hAnsi="Candara" w:cs="Arial"/>
              </w:rPr>
              <w:t>s</w:t>
            </w:r>
            <w:r w:rsidRPr="006A1BC2">
              <w:rPr>
                <w:rFonts w:ascii="Candara" w:eastAsia="Arial" w:hAnsi="Candara" w:cs="Arial"/>
                <w:spacing w:val="-12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1"/>
              </w:rPr>
              <w:t>c</w:t>
            </w:r>
            <w:r w:rsidRPr="006A1BC2">
              <w:rPr>
                <w:rFonts w:ascii="Candara" w:eastAsia="Arial" w:hAnsi="Candara" w:cs="Arial"/>
              </w:rPr>
              <w:t>o</w:t>
            </w:r>
            <w:r w:rsidRPr="006A1BC2">
              <w:rPr>
                <w:rFonts w:ascii="Candara" w:eastAsia="Arial" w:hAnsi="Candara" w:cs="Arial"/>
                <w:spacing w:val="-1"/>
              </w:rPr>
              <w:t>n</w:t>
            </w:r>
            <w:r w:rsidRPr="006A1BC2">
              <w:rPr>
                <w:rFonts w:ascii="Candara" w:eastAsia="Arial" w:hAnsi="Candara" w:cs="Arial"/>
              </w:rPr>
              <w:t>tac</w:t>
            </w:r>
            <w:r w:rsidRPr="006A1BC2">
              <w:rPr>
                <w:rFonts w:ascii="Candara" w:eastAsia="Arial" w:hAnsi="Candara" w:cs="Arial"/>
                <w:spacing w:val="2"/>
              </w:rPr>
              <w:t>t</w:t>
            </w:r>
            <w:r w:rsidRPr="006A1BC2">
              <w:rPr>
                <w:rFonts w:ascii="Candara" w:eastAsia="Arial" w:hAnsi="Candara" w:cs="Arial"/>
              </w:rPr>
              <w:t xml:space="preserve">ed </w:t>
            </w:r>
            <w:r w:rsidR="00101EA5" w:rsidRPr="006A1BC2">
              <w:rPr>
                <w:rFonts w:ascii="Candara" w:eastAsia="Arial" w:hAnsi="Candara" w:cs="Arial"/>
              </w:rPr>
              <w:t xml:space="preserve">  </w:t>
            </w:r>
          </w:p>
          <w:p w14:paraId="3F17D7AD" w14:textId="65724B2D" w:rsidR="00101EA5" w:rsidRPr="006A1BC2" w:rsidRDefault="00D857AB" w:rsidP="0069108B">
            <w:pPr>
              <w:ind w:left="102" w:right="55"/>
              <w:rPr>
                <w:rFonts w:ascii="Candara" w:eastAsia="Arial" w:hAnsi="Candara" w:cs="Arial"/>
              </w:rPr>
            </w:pPr>
            <w:r w:rsidRPr="006A1BC2">
              <w:rPr>
                <w:rFonts w:ascii="Candara" w:eastAsia="Arial" w:hAnsi="Candara" w:cs="Arial"/>
              </w:rPr>
              <w:t>D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  <w:spacing w:val="1"/>
              </w:rPr>
              <w:t>sc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  <w:spacing w:val="2"/>
              </w:rPr>
              <w:t>p</w:t>
            </w:r>
            <w:r w:rsidRPr="006A1BC2">
              <w:rPr>
                <w:rFonts w:ascii="Candara" w:eastAsia="Arial" w:hAnsi="Candara" w:cs="Arial"/>
                <w:spacing w:val="-1"/>
              </w:rPr>
              <w:t>l</w:t>
            </w:r>
            <w:r w:rsidRPr="006A1BC2">
              <w:rPr>
                <w:rFonts w:ascii="Candara" w:eastAsia="Arial" w:hAnsi="Candara" w:cs="Arial"/>
                <w:spacing w:val="1"/>
              </w:rPr>
              <w:t>i</w:t>
            </w:r>
            <w:r w:rsidRPr="006A1BC2">
              <w:rPr>
                <w:rFonts w:ascii="Candara" w:eastAsia="Arial" w:hAnsi="Candara" w:cs="Arial"/>
              </w:rPr>
              <w:t>n</w:t>
            </w:r>
            <w:r w:rsidRPr="006A1BC2">
              <w:rPr>
                <w:rFonts w:ascii="Candara" w:eastAsia="Arial" w:hAnsi="Candara" w:cs="Arial"/>
                <w:spacing w:val="-1"/>
              </w:rPr>
              <w:t>a</w:t>
            </w:r>
            <w:r w:rsidRPr="006A1BC2">
              <w:rPr>
                <w:rFonts w:ascii="Candara" w:eastAsia="Arial" w:hAnsi="Candara" w:cs="Arial"/>
                <w:spacing w:val="3"/>
              </w:rPr>
              <w:t>r</w:t>
            </w:r>
            <w:r w:rsidRPr="006A1BC2">
              <w:rPr>
                <w:rFonts w:ascii="Candara" w:eastAsia="Arial" w:hAnsi="Candara" w:cs="Arial"/>
              </w:rPr>
              <w:t>y</w:t>
            </w:r>
            <w:r w:rsidRPr="006A1BC2">
              <w:rPr>
                <w:rFonts w:ascii="Candara" w:eastAsia="Arial" w:hAnsi="Candara" w:cs="Arial"/>
                <w:spacing w:val="-12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>pro</w:t>
            </w:r>
            <w:r w:rsidRPr="006A1BC2">
              <w:rPr>
                <w:rFonts w:ascii="Candara" w:eastAsia="Arial" w:hAnsi="Candara" w:cs="Arial"/>
                <w:spacing w:val="1"/>
              </w:rPr>
              <w:t>c</w:t>
            </w:r>
            <w:r w:rsidRPr="006A1BC2">
              <w:rPr>
                <w:rFonts w:ascii="Candara" w:eastAsia="Arial" w:hAnsi="Candara" w:cs="Arial"/>
              </w:rPr>
              <w:t>e</w:t>
            </w:r>
            <w:r w:rsidRPr="006A1BC2">
              <w:rPr>
                <w:rFonts w:ascii="Candara" w:eastAsia="Arial" w:hAnsi="Candara" w:cs="Arial"/>
                <w:spacing w:val="1"/>
              </w:rPr>
              <w:t>e</w:t>
            </w:r>
            <w:r w:rsidRPr="006A1BC2">
              <w:rPr>
                <w:rFonts w:ascii="Candara" w:eastAsia="Arial" w:hAnsi="Candara" w:cs="Arial"/>
              </w:rPr>
              <w:t>d</w:t>
            </w:r>
            <w:r w:rsidRPr="006A1BC2">
              <w:rPr>
                <w:rFonts w:ascii="Candara" w:eastAsia="Arial" w:hAnsi="Candara" w:cs="Arial"/>
                <w:spacing w:val="1"/>
              </w:rPr>
              <w:t>i</w:t>
            </w:r>
            <w:r w:rsidRPr="006A1BC2">
              <w:rPr>
                <w:rFonts w:ascii="Candara" w:eastAsia="Arial" w:hAnsi="Candara" w:cs="Arial"/>
              </w:rPr>
              <w:t>n</w:t>
            </w:r>
            <w:r w:rsidRPr="006A1BC2">
              <w:rPr>
                <w:rFonts w:ascii="Candara" w:eastAsia="Arial" w:hAnsi="Candara" w:cs="Arial"/>
                <w:spacing w:val="-1"/>
              </w:rPr>
              <w:t>g</w:t>
            </w:r>
            <w:r w:rsidRPr="006A1BC2">
              <w:rPr>
                <w:rFonts w:ascii="Candara" w:eastAsia="Arial" w:hAnsi="Candara" w:cs="Arial"/>
              </w:rPr>
              <w:t>s</w:t>
            </w:r>
            <w:r w:rsidRPr="006A1BC2">
              <w:rPr>
                <w:rFonts w:ascii="Candara" w:eastAsia="Arial" w:hAnsi="Candara" w:cs="Arial"/>
                <w:spacing w:val="-10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  <w:spacing w:val="2"/>
              </w:rPr>
              <w:t>n</w:t>
            </w:r>
            <w:r w:rsidRPr="006A1BC2">
              <w:rPr>
                <w:rFonts w:ascii="Candara" w:eastAsia="Arial" w:hAnsi="Candara" w:cs="Arial"/>
                <w:spacing w:val="-1"/>
              </w:rPr>
              <w:t>v</w:t>
            </w:r>
            <w:r w:rsidRPr="006A1BC2">
              <w:rPr>
                <w:rFonts w:ascii="Candara" w:eastAsia="Arial" w:hAnsi="Candara" w:cs="Arial"/>
              </w:rPr>
              <w:t>o</w:t>
            </w:r>
            <w:r w:rsidRPr="006A1BC2">
              <w:rPr>
                <w:rFonts w:ascii="Candara" w:eastAsia="Arial" w:hAnsi="Candara" w:cs="Arial"/>
                <w:spacing w:val="3"/>
              </w:rPr>
              <w:t>k</w:t>
            </w:r>
            <w:r w:rsidRPr="006A1BC2">
              <w:rPr>
                <w:rFonts w:ascii="Candara" w:eastAsia="Arial" w:hAnsi="Candara" w:cs="Arial"/>
              </w:rPr>
              <w:t>ed</w:t>
            </w:r>
            <w:r w:rsidR="00101EA5" w:rsidRPr="006A1BC2">
              <w:rPr>
                <w:rFonts w:ascii="Candara" w:eastAsia="Arial" w:hAnsi="Candara" w:cs="Arial"/>
              </w:rPr>
              <w:t xml:space="preserve">               Inve</w:t>
            </w:r>
            <w:r w:rsidR="00101EA5" w:rsidRPr="006A1BC2">
              <w:rPr>
                <w:rFonts w:ascii="Candara" w:eastAsia="Arial" w:hAnsi="Candara" w:cs="Arial"/>
                <w:spacing w:val="1"/>
              </w:rPr>
              <w:t>s</w:t>
            </w:r>
            <w:r w:rsidR="00101EA5" w:rsidRPr="006A1BC2">
              <w:rPr>
                <w:rFonts w:ascii="Candara" w:eastAsia="Arial" w:hAnsi="Candara" w:cs="Arial"/>
              </w:rPr>
              <w:t>t</w:t>
            </w:r>
            <w:r w:rsidR="00101EA5" w:rsidRPr="006A1BC2">
              <w:rPr>
                <w:rFonts w:ascii="Candara" w:eastAsia="Arial" w:hAnsi="Candara" w:cs="Arial"/>
                <w:spacing w:val="-1"/>
              </w:rPr>
              <w:t>i</w:t>
            </w:r>
            <w:r w:rsidR="00101EA5" w:rsidRPr="006A1BC2">
              <w:rPr>
                <w:rFonts w:ascii="Candara" w:eastAsia="Arial" w:hAnsi="Candara" w:cs="Arial"/>
                <w:spacing w:val="2"/>
              </w:rPr>
              <w:t>g</w:t>
            </w:r>
            <w:r w:rsidR="00101EA5" w:rsidRPr="006A1BC2">
              <w:rPr>
                <w:rFonts w:ascii="Candara" w:eastAsia="Arial" w:hAnsi="Candara" w:cs="Arial"/>
              </w:rPr>
              <w:t>at</w:t>
            </w:r>
            <w:r w:rsidR="00101EA5" w:rsidRPr="006A1BC2">
              <w:rPr>
                <w:rFonts w:ascii="Candara" w:eastAsia="Arial" w:hAnsi="Candara" w:cs="Arial"/>
                <w:spacing w:val="1"/>
              </w:rPr>
              <w:t>i</w:t>
            </w:r>
            <w:r w:rsidR="00101EA5" w:rsidRPr="006A1BC2">
              <w:rPr>
                <w:rFonts w:ascii="Candara" w:eastAsia="Arial" w:hAnsi="Candara" w:cs="Arial"/>
              </w:rPr>
              <w:t>on</w:t>
            </w:r>
            <w:r w:rsidR="00101EA5" w:rsidRPr="006A1BC2">
              <w:rPr>
                <w:rFonts w:ascii="Candara" w:eastAsia="Arial" w:hAnsi="Candara" w:cs="Arial"/>
                <w:spacing w:val="-10"/>
              </w:rPr>
              <w:t xml:space="preserve"> </w:t>
            </w:r>
            <w:r w:rsidR="00101EA5" w:rsidRPr="006A1BC2">
              <w:rPr>
                <w:rFonts w:ascii="Candara" w:eastAsia="Arial" w:hAnsi="Candara" w:cs="Arial"/>
                <w:spacing w:val="-1"/>
              </w:rPr>
              <w:t>i</w:t>
            </w:r>
            <w:r w:rsidR="00101EA5" w:rsidRPr="006A1BC2">
              <w:rPr>
                <w:rFonts w:ascii="Candara" w:eastAsia="Arial" w:hAnsi="Candara" w:cs="Arial"/>
              </w:rPr>
              <w:t>n</w:t>
            </w:r>
            <w:r w:rsidR="00101EA5" w:rsidRPr="006A1BC2">
              <w:rPr>
                <w:rFonts w:ascii="Candara" w:eastAsia="Arial" w:hAnsi="Candara" w:cs="Arial"/>
                <w:spacing w:val="1"/>
              </w:rPr>
              <w:t>i</w:t>
            </w:r>
            <w:r w:rsidR="00101EA5" w:rsidRPr="006A1BC2">
              <w:rPr>
                <w:rFonts w:ascii="Candara" w:eastAsia="Arial" w:hAnsi="Candara" w:cs="Arial"/>
              </w:rPr>
              <w:t>t</w:t>
            </w:r>
            <w:r w:rsidR="00101EA5" w:rsidRPr="006A1BC2">
              <w:rPr>
                <w:rFonts w:ascii="Candara" w:eastAsia="Arial" w:hAnsi="Candara" w:cs="Arial"/>
                <w:spacing w:val="-1"/>
              </w:rPr>
              <w:t>i</w:t>
            </w:r>
            <w:r w:rsidR="00101EA5" w:rsidRPr="006A1BC2">
              <w:rPr>
                <w:rFonts w:ascii="Candara" w:eastAsia="Arial" w:hAnsi="Candara" w:cs="Arial"/>
                <w:spacing w:val="2"/>
              </w:rPr>
              <w:t>a</w:t>
            </w:r>
            <w:r w:rsidR="00101EA5" w:rsidRPr="006A1BC2">
              <w:rPr>
                <w:rFonts w:ascii="Candara" w:eastAsia="Arial" w:hAnsi="Candara" w:cs="Arial"/>
              </w:rPr>
              <w:t>ted</w:t>
            </w:r>
          </w:p>
          <w:p w14:paraId="6D98B40E" w14:textId="3B011BFB" w:rsidR="00867532" w:rsidRPr="006A1BC2" w:rsidRDefault="00D857AB" w:rsidP="0069108B">
            <w:pPr>
              <w:ind w:left="102" w:right="55"/>
              <w:rPr>
                <w:rFonts w:ascii="Candara" w:eastAsia="Arial" w:hAnsi="Candara" w:cs="Arial"/>
              </w:rPr>
            </w:pPr>
            <w:r w:rsidRPr="006A1BC2">
              <w:rPr>
                <w:rFonts w:ascii="Candara" w:eastAsia="Arial" w:hAnsi="Candara" w:cs="Arial"/>
                <w:spacing w:val="-1"/>
              </w:rPr>
              <w:t>S</w:t>
            </w:r>
            <w:r w:rsidRPr="006A1BC2">
              <w:rPr>
                <w:rFonts w:ascii="Candara" w:eastAsia="Arial" w:hAnsi="Candara" w:cs="Arial"/>
              </w:rPr>
              <w:t>e</w:t>
            </w:r>
            <w:r w:rsidRPr="006A1BC2">
              <w:rPr>
                <w:rFonts w:ascii="Candara" w:eastAsia="Arial" w:hAnsi="Candara" w:cs="Arial"/>
                <w:spacing w:val="1"/>
              </w:rPr>
              <w:t>n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</w:rPr>
              <w:t>or</w:t>
            </w:r>
            <w:r w:rsidRPr="006A1BC2">
              <w:rPr>
                <w:rFonts w:ascii="Candara" w:eastAsia="Arial" w:hAnsi="Candara" w:cs="Arial"/>
                <w:spacing w:val="-6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1"/>
              </w:rPr>
              <w:t>s</w:t>
            </w:r>
            <w:r w:rsidRPr="006A1BC2">
              <w:rPr>
                <w:rFonts w:ascii="Candara" w:eastAsia="Arial" w:hAnsi="Candara" w:cs="Arial"/>
              </w:rPr>
              <w:t>ta</w:t>
            </w:r>
            <w:r w:rsidRPr="006A1BC2">
              <w:rPr>
                <w:rFonts w:ascii="Candara" w:eastAsia="Arial" w:hAnsi="Candara" w:cs="Arial"/>
                <w:spacing w:val="1"/>
              </w:rPr>
              <w:t>f</w:t>
            </w:r>
            <w:r w:rsidRPr="006A1BC2">
              <w:rPr>
                <w:rFonts w:ascii="Candara" w:eastAsia="Arial" w:hAnsi="Candara" w:cs="Arial"/>
              </w:rPr>
              <w:t>f</w:t>
            </w:r>
            <w:r w:rsidRPr="006A1BC2">
              <w:rPr>
                <w:rFonts w:ascii="Candara" w:eastAsia="Arial" w:hAnsi="Candara" w:cs="Arial"/>
                <w:spacing w:val="-2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</w:rPr>
              <w:t>n</w:t>
            </w:r>
            <w:r w:rsidRPr="006A1BC2">
              <w:rPr>
                <w:rFonts w:ascii="Candara" w:eastAsia="Arial" w:hAnsi="Candara" w:cs="Arial"/>
                <w:spacing w:val="1"/>
              </w:rPr>
              <w:t>v</w:t>
            </w:r>
            <w:r w:rsidRPr="006A1BC2">
              <w:rPr>
                <w:rFonts w:ascii="Candara" w:eastAsia="Arial" w:hAnsi="Candara" w:cs="Arial"/>
              </w:rPr>
              <w:t>o</w:t>
            </w:r>
            <w:r w:rsidRPr="006A1BC2">
              <w:rPr>
                <w:rFonts w:ascii="Candara" w:eastAsia="Arial" w:hAnsi="Candara" w:cs="Arial"/>
                <w:spacing w:val="1"/>
              </w:rPr>
              <w:t>l</w:t>
            </w:r>
            <w:r w:rsidRPr="006A1BC2">
              <w:rPr>
                <w:rFonts w:ascii="Candara" w:eastAsia="Arial" w:hAnsi="Candara" w:cs="Arial"/>
                <w:spacing w:val="-1"/>
              </w:rPr>
              <w:t>v</w:t>
            </w:r>
            <w:r w:rsidRPr="006A1BC2">
              <w:rPr>
                <w:rFonts w:ascii="Candara" w:eastAsia="Arial" w:hAnsi="Candara" w:cs="Arial"/>
              </w:rPr>
              <w:t>ed                                   C</w:t>
            </w:r>
            <w:r w:rsidRPr="006A1BC2">
              <w:rPr>
                <w:rFonts w:ascii="Candara" w:eastAsia="Arial" w:hAnsi="Candara" w:cs="Arial"/>
                <w:spacing w:val="2"/>
              </w:rPr>
              <w:t>h</w:t>
            </w:r>
            <w:r w:rsidRPr="006A1BC2">
              <w:rPr>
                <w:rFonts w:ascii="Candara" w:eastAsia="Arial" w:hAnsi="Candara" w:cs="Arial"/>
                <w:spacing w:val="-1"/>
              </w:rPr>
              <w:t>il</w:t>
            </w:r>
            <w:r w:rsidRPr="006A1BC2">
              <w:rPr>
                <w:rFonts w:ascii="Candara" w:eastAsia="Arial" w:hAnsi="Candara" w:cs="Arial"/>
              </w:rPr>
              <w:t>d</w:t>
            </w:r>
            <w:r w:rsidRPr="006A1BC2">
              <w:rPr>
                <w:rFonts w:ascii="Candara" w:eastAsia="Arial" w:hAnsi="Candara" w:cs="Arial"/>
                <w:spacing w:val="-3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-1"/>
              </w:rPr>
              <w:t>P</w:t>
            </w:r>
            <w:r w:rsidRPr="006A1BC2">
              <w:rPr>
                <w:rFonts w:ascii="Candara" w:eastAsia="Arial" w:hAnsi="Candara" w:cs="Arial"/>
                <w:spacing w:val="1"/>
              </w:rPr>
              <w:t>r</w:t>
            </w:r>
            <w:r w:rsidRPr="006A1BC2">
              <w:rPr>
                <w:rFonts w:ascii="Candara" w:eastAsia="Arial" w:hAnsi="Candara" w:cs="Arial"/>
              </w:rPr>
              <w:t>o</w:t>
            </w:r>
            <w:r w:rsidRPr="006A1BC2">
              <w:rPr>
                <w:rFonts w:ascii="Candara" w:eastAsia="Arial" w:hAnsi="Candara" w:cs="Arial"/>
                <w:spacing w:val="2"/>
              </w:rPr>
              <w:t>t</w:t>
            </w:r>
            <w:r w:rsidRPr="006A1BC2">
              <w:rPr>
                <w:rFonts w:ascii="Candara" w:eastAsia="Arial" w:hAnsi="Candara" w:cs="Arial"/>
              </w:rPr>
              <w:t>e</w:t>
            </w:r>
            <w:r w:rsidRPr="006A1BC2">
              <w:rPr>
                <w:rFonts w:ascii="Candara" w:eastAsia="Arial" w:hAnsi="Candara" w:cs="Arial"/>
                <w:spacing w:val="1"/>
              </w:rPr>
              <w:t>c</w:t>
            </w:r>
            <w:r w:rsidRPr="006A1BC2">
              <w:rPr>
                <w:rFonts w:ascii="Candara" w:eastAsia="Arial" w:hAnsi="Candara" w:cs="Arial"/>
              </w:rPr>
              <w:t>t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  <w:spacing w:val="2"/>
              </w:rPr>
              <w:t>o</w:t>
            </w:r>
            <w:r w:rsidRPr="006A1BC2">
              <w:rPr>
                <w:rFonts w:ascii="Candara" w:eastAsia="Arial" w:hAnsi="Candara" w:cs="Arial"/>
              </w:rPr>
              <w:t>n</w:t>
            </w:r>
            <w:r w:rsidRPr="006A1BC2">
              <w:rPr>
                <w:rFonts w:ascii="Candara" w:eastAsia="Arial" w:hAnsi="Candara" w:cs="Arial"/>
                <w:spacing w:val="-9"/>
              </w:rPr>
              <w:t xml:space="preserve"> </w:t>
            </w:r>
            <w:r w:rsidRPr="006A1BC2">
              <w:rPr>
                <w:rFonts w:ascii="Candara" w:eastAsia="Arial" w:hAnsi="Candara" w:cs="Arial"/>
                <w:spacing w:val="1"/>
              </w:rPr>
              <w:t>I</w:t>
            </w:r>
            <w:r w:rsidRPr="006A1BC2">
              <w:rPr>
                <w:rFonts w:ascii="Candara" w:eastAsia="Arial" w:hAnsi="Candara" w:cs="Arial"/>
              </w:rPr>
              <w:t>n</w:t>
            </w:r>
            <w:r w:rsidRPr="006A1BC2">
              <w:rPr>
                <w:rFonts w:ascii="Candara" w:eastAsia="Arial" w:hAnsi="Candara" w:cs="Arial"/>
                <w:spacing w:val="1"/>
              </w:rPr>
              <w:t>c</w:t>
            </w:r>
            <w:r w:rsidRPr="006A1BC2">
              <w:rPr>
                <w:rFonts w:ascii="Candara" w:eastAsia="Arial" w:hAnsi="Candara" w:cs="Arial"/>
                <w:spacing w:val="-1"/>
              </w:rPr>
              <w:t>i</w:t>
            </w:r>
            <w:r w:rsidRPr="006A1BC2">
              <w:rPr>
                <w:rFonts w:ascii="Candara" w:eastAsia="Arial" w:hAnsi="Candara" w:cs="Arial"/>
              </w:rPr>
              <w:t>d</w:t>
            </w:r>
            <w:r w:rsidRPr="006A1BC2">
              <w:rPr>
                <w:rFonts w:ascii="Candara" w:eastAsia="Arial" w:hAnsi="Candara" w:cs="Arial"/>
                <w:spacing w:val="1"/>
              </w:rPr>
              <w:t>e</w:t>
            </w:r>
            <w:r w:rsidRPr="006A1BC2">
              <w:rPr>
                <w:rFonts w:ascii="Candara" w:eastAsia="Arial" w:hAnsi="Candara" w:cs="Arial"/>
              </w:rPr>
              <w:t>nt</w:t>
            </w:r>
            <w:r w:rsidRPr="006A1BC2">
              <w:rPr>
                <w:rFonts w:ascii="Candara" w:eastAsia="Arial" w:hAnsi="Candara" w:cs="Arial"/>
                <w:spacing w:val="-8"/>
              </w:rPr>
              <w:t xml:space="preserve"> </w:t>
            </w:r>
            <w:r w:rsidRPr="006A1BC2">
              <w:rPr>
                <w:rFonts w:ascii="Candara" w:eastAsia="Arial" w:hAnsi="Candara" w:cs="Arial"/>
              </w:rPr>
              <w:t>R</w:t>
            </w:r>
            <w:r w:rsidRPr="006A1BC2">
              <w:rPr>
                <w:rFonts w:ascii="Candara" w:eastAsia="Arial" w:hAnsi="Candara" w:cs="Arial"/>
                <w:spacing w:val="2"/>
              </w:rPr>
              <w:t>e</w:t>
            </w:r>
            <w:r w:rsidRPr="006A1BC2">
              <w:rPr>
                <w:rFonts w:ascii="Candara" w:eastAsia="Arial" w:hAnsi="Candara" w:cs="Arial"/>
              </w:rPr>
              <w:t>p</w:t>
            </w:r>
            <w:r w:rsidRPr="006A1BC2">
              <w:rPr>
                <w:rFonts w:ascii="Candara" w:eastAsia="Arial" w:hAnsi="Candara" w:cs="Arial"/>
                <w:spacing w:val="-1"/>
              </w:rPr>
              <w:t>o</w:t>
            </w:r>
            <w:r w:rsidRPr="006A1BC2">
              <w:rPr>
                <w:rFonts w:ascii="Candara" w:eastAsia="Arial" w:hAnsi="Candara" w:cs="Arial"/>
                <w:spacing w:val="1"/>
              </w:rPr>
              <w:t>r</w:t>
            </w:r>
            <w:r w:rsidRPr="006A1BC2">
              <w:rPr>
                <w:rFonts w:ascii="Candara" w:eastAsia="Arial" w:hAnsi="Candara" w:cs="Arial"/>
              </w:rPr>
              <w:t>t</w:t>
            </w:r>
            <w:r w:rsidR="00101EA5" w:rsidRPr="006A1BC2">
              <w:rPr>
                <w:rFonts w:ascii="Candara" w:eastAsia="Arial" w:hAnsi="Candara" w:cs="Arial"/>
              </w:rPr>
              <w:t>ed</w:t>
            </w:r>
          </w:p>
        </w:tc>
      </w:tr>
      <w:tr w:rsidR="00867532" w:rsidRPr="006A1BC2" w14:paraId="6D98B412" w14:textId="77777777">
        <w:trPr>
          <w:trHeight w:hRule="exact" w:val="931"/>
        </w:trPr>
        <w:tc>
          <w:tcPr>
            <w:tcW w:w="4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8B410" w14:textId="77777777" w:rsidR="00867532" w:rsidRPr="006A1BC2" w:rsidRDefault="00D857AB" w:rsidP="0069108B">
            <w:pPr>
              <w:spacing w:line="220" w:lineRule="exact"/>
              <w:ind w:left="102" w:right="55"/>
              <w:rPr>
                <w:rFonts w:ascii="Candara" w:eastAsia="Arial" w:hAnsi="Candara" w:cs="Arial"/>
              </w:rPr>
            </w:pPr>
            <w:r w:rsidRPr="006A1BC2">
              <w:rPr>
                <w:rFonts w:ascii="Candara" w:eastAsia="Arial" w:hAnsi="Candara" w:cs="Arial"/>
                <w:spacing w:val="-1"/>
              </w:rPr>
              <w:t>Si</w:t>
            </w:r>
            <w:r w:rsidRPr="006A1BC2">
              <w:rPr>
                <w:rFonts w:ascii="Candara" w:eastAsia="Arial" w:hAnsi="Candara" w:cs="Arial"/>
                <w:spacing w:val="2"/>
              </w:rPr>
              <w:t>g</w:t>
            </w:r>
            <w:r w:rsidRPr="006A1BC2">
              <w:rPr>
                <w:rFonts w:ascii="Candara" w:eastAsia="Arial" w:hAnsi="Candara" w:cs="Arial"/>
              </w:rPr>
              <w:t>n</w:t>
            </w:r>
            <w:r w:rsidRPr="006A1BC2">
              <w:rPr>
                <w:rFonts w:ascii="Candara" w:eastAsia="Arial" w:hAnsi="Candara" w:cs="Arial"/>
                <w:spacing w:val="-1"/>
              </w:rPr>
              <w:t>a</w:t>
            </w:r>
            <w:r w:rsidRPr="006A1BC2">
              <w:rPr>
                <w:rFonts w:ascii="Candara" w:eastAsia="Arial" w:hAnsi="Candara" w:cs="Arial"/>
                <w:spacing w:val="2"/>
              </w:rPr>
              <w:t>t</w:t>
            </w:r>
            <w:r w:rsidRPr="006A1BC2">
              <w:rPr>
                <w:rFonts w:ascii="Candara" w:eastAsia="Arial" w:hAnsi="Candara" w:cs="Arial"/>
              </w:rPr>
              <w:t>ure</w:t>
            </w:r>
          </w:p>
        </w:tc>
        <w:tc>
          <w:tcPr>
            <w:tcW w:w="4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8B411" w14:textId="77777777" w:rsidR="00867532" w:rsidRPr="006A1BC2" w:rsidRDefault="00D857AB" w:rsidP="0069108B">
            <w:pPr>
              <w:spacing w:line="220" w:lineRule="exact"/>
              <w:ind w:left="102" w:right="55"/>
              <w:rPr>
                <w:rFonts w:ascii="Candara" w:eastAsia="Arial" w:hAnsi="Candara" w:cs="Arial"/>
              </w:rPr>
            </w:pPr>
            <w:r w:rsidRPr="006A1BC2">
              <w:rPr>
                <w:rFonts w:ascii="Candara" w:eastAsia="Arial" w:hAnsi="Candara" w:cs="Arial"/>
              </w:rPr>
              <w:t>Date</w:t>
            </w:r>
          </w:p>
        </w:tc>
      </w:tr>
    </w:tbl>
    <w:p w14:paraId="6D98B414" w14:textId="77777777" w:rsidR="00867532" w:rsidRPr="006A1BC2" w:rsidRDefault="00867532" w:rsidP="0069108B">
      <w:pPr>
        <w:spacing w:before="8" w:line="220" w:lineRule="exact"/>
        <w:ind w:right="55"/>
        <w:rPr>
          <w:rFonts w:ascii="Candara" w:hAnsi="Candara"/>
          <w:sz w:val="22"/>
          <w:szCs w:val="22"/>
        </w:rPr>
      </w:pPr>
    </w:p>
    <w:p w14:paraId="6D98B415" w14:textId="3B80867D" w:rsidR="00867532" w:rsidRPr="006A1BC2" w:rsidRDefault="00D74C9B" w:rsidP="0069108B">
      <w:pPr>
        <w:ind w:left="220" w:right="55"/>
        <w:jc w:val="both"/>
        <w:rPr>
          <w:rFonts w:ascii="Candara" w:eastAsia="Arial" w:hAnsi="Candara" w:cs="Arial"/>
        </w:rPr>
      </w:pPr>
      <w:r w:rsidRPr="006A1BC2">
        <w:rPr>
          <w:rFonts w:ascii="Candara" w:eastAsia="Arial" w:hAnsi="Candara" w:cs="Arial"/>
          <w:b/>
        </w:rPr>
        <w:t xml:space="preserve">General </w:t>
      </w:r>
      <w:r w:rsidR="00D857AB" w:rsidRPr="006A1BC2">
        <w:rPr>
          <w:rFonts w:ascii="Candara" w:eastAsia="Arial" w:hAnsi="Candara" w:cs="Arial"/>
          <w:b/>
        </w:rPr>
        <w:t>Data</w:t>
      </w:r>
      <w:r w:rsidR="00D857AB" w:rsidRPr="006A1BC2">
        <w:rPr>
          <w:rFonts w:ascii="Candara" w:eastAsia="Arial" w:hAnsi="Candara" w:cs="Arial"/>
          <w:b/>
          <w:spacing w:val="-4"/>
        </w:rPr>
        <w:t xml:space="preserve"> </w:t>
      </w:r>
      <w:r w:rsidR="00D857AB" w:rsidRPr="006A1BC2">
        <w:rPr>
          <w:rFonts w:ascii="Candara" w:eastAsia="Arial" w:hAnsi="Candara" w:cs="Arial"/>
          <w:b/>
          <w:spacing w:val="1"/>
        </w:rPr>
        <w:t>P</w:t>
      </w:r>
      <w:r w:rsidR="00D857AB" w:rsidRPr="006A1BC2">
        <w:rPr>
          <w:rFonts w:ascii="Candara" w:eastAsia="Arial" w:hAnsi="Candara" w:cs="Arial"/>
          <w:b/>
          <w:spacing w:val="-1"/>
        </w:rPr>
        <w:t>r</w:t>
      </w:r>
      <w:r w:rsidR="00D857AB" w:rsidRPr="006A1BC2">
        <w:rPr>
          <w:rFonts w:ascii="Candara" w:eastAsia="Arial" w:hAnsi="Candara" w:cs="Arial"/>
          <w:b/>
        </w:rPr>
        <w:t>o</w:t>
      </w:r>
      <w:r w:rsidR="00D857AB" w:rsidRPr="006A1BC2">
        <w:rPr>
          <w:rFonts w:ascii="Candara" w:eastAsia="Arial" w:hAnsi="Candara" w:cs="Arial"/>
          <w:b/>
          <w:spacing w:val="1"/>
        </w:rPr>
        <w:t>t</w:t>
      </w:r>
      <w:r w:rsidR="00D857AB" w:rsidRPr="006A1BC2">
        <w:rPr>
          <w:rFonts w:ascii="Candara" w:eastAsia="Arial" w:hAnsi="Candara" w:cs="Arial"/>
          <w:b/>
        </w:rPr>
        <w:t>e</w:t>
      </w:r>
      <w:r w:rsidR="00D857AB" w:rsidRPr="006A1BC2">
        <w:rPr>
          <w:rFonts w:ascii="Candara" w:eastAsia="Arial" w:hAnsi="Candara" w:cs="Arial"/>
          <w:b/>
          <w:spacing w:val="-1"/>
        </w:rPr>
        <w:t>c</w:t>
      </w:r>
      <w:r w:rsidR="00D857AB" w:rsidRPr="006A1BC2">
        <w:rPr>
          <w:rFonts w:ascii="Candara" w:eastAsia="Arial" w:hAnsi="Candara" w:cs="Arial"/>
          <w:b/>
          <w:spacing w:val="1"/>
        </w:rPr>
        <w:t>t</w:t>
      </w:r>
      <w:r w:rsidR="00D857AB" w:rsidRPr="006A1BC2">
        <w:rPr>
          <w:rFonts w:ascii="Candara" w:eastAsia="Arial" w:hAnsi="Candara" w:cs="Arial"/>
          <w:b/>
        </w:rPr>
        <w:t>ion</w:t>
      </w:r>
      <w:r w:rsidR="00D857AB" w:rsidRPr="006A1BC2">
        <w:rPr>
          <w:rFonts w:ascii="Candara" w:eastAsia="Arial" w:hAnsi="Candara" w:cs="Arial"/>
          <w:b/>
          <w:spacing w:val="-5"/>
        </w:rPr>
        <w:t xml:space="preserve"> </w:t>
      </w:r>
      <w:r w:rsidRPr="006A1BC2">
        <w:rPr>
          <w:rFonts w:ascii="Candara" w:eastAsia="Arial" w:hAnsi="Candara" w:cs="Arial"/>
          <w:b/>
          <w:spacing w:val="-5"/>
        </w:rPr>
        <w:t>Regulations 2016/619</w:t>
      </w:r>
      <w:r w:rsidRPr="006A1BC2">
        <w:rPr>
          <w:rFonts w:ascii="Candara" w:eastAsia="Arial" w:hAnsi="Candara" w:cs="Arial"/>
          <w:b/>
        </w:rPr>
        <w:t xml:space="preserve"> </w:t>
      </w:r>
    </w:p>
    <w:p w14:paraId="6D98B416" w14:textId="7BCB59DB" w:rsidR="00867532" w:rsidRPr="006A1BC2" w:rsidRDefault="00D857AB" w:rsidP="0069108B">
      <w:pPr>
        <w:spacing w:before="3"/>
        <w:ind w:left="220" w:right="55"/>
        <w:jc w:val="both"/>
        <w:rPr>
          <w:rFonts w:ascii="Candara" w:eastAsia="Arial" w:hAnsi="Candara" w:cs="Arial"/>
        </w:rPr>
      </w:pPr>
      <w:r w:rsidRPr="006A1BC2">
        <w:rPr>
          <w:rFonts w:ascii="Candara" w:eastAsia="Arial" w:hAnsi="Candara" w:cs="Arial"/>
          <w:spacing w:val="3"/>
        </w:rPr>
        <w:t>T</w:t>
      </w:r>
      <w:r w:rsidRPr="006A1BC2">
        <w:rPr>
          <w:rFonts w:ascii="Candara" w:eastAsia="Arial" w:hAnsi="Candara" w:cs="Arial"/>
        </w:rPr>
        <w:t>he</w:t>
      </w:r>
      <w:r w:rsidRPr="006A1BC2">
        <w:rPr>
          <w:rFonts w:ascii="Candara" w:eastAsia="Arial" w:hAnsi="Candara" w:cs="Arial"/>
          <w:spacing w:val="1"/>
        </w:rPr>
        <w:t xml:space="preserve"> </w:t>
      </w:r>
      <w:r w:rsidRPr="006A1BC2">
        <w:rPr>
          <w:rFonts w:ascii="Candara" w:eastAsia="Arial" w:hAnsi="Candara" w:cs="Arial"/>
        </w:rPr>
        <w:t>d</w:t>
      </w:r>
      <w:r w:rsidRPr="006A1BC2">
        <w:rPr>
          <w:rFonts w:ascii="Candara" w:eastAsia="Arial" w:hAnsi="Candara" w:cs="Arial"/>
          <w:spacing w:val="-1"/>
        </w:rPr>
        <w:t>a</w:t>
      </w:r>
      <w:r w:rsidRPr="006A1BC2">
        <w:rPr>
          <w:rFonts w:ascii="Candara" w:eastAsia="Arial" w:hAnsi="Candara" w:cs="Arial"/>
        </w:rPr>
        <w:t xml:space="preserve">ta </w:t>
      </w:r>
      <w:r w:rsidRPr="006A1BC2">
        <w:rPr>
          <w:rFonts w:ascii="Candara" w:eastAsia="Arial" w:hAnsi="Candara" w:cs="Arial"/>
          <w:spacing w:val="2"/>
        </w:rPr>
        <w:t>t</w:t>
      </w:r>
      <w:r w:rsidRPr="006A1BC2">
        <w:rPr>
          <w:rFonts w:ascii="Candara" w:eastAsia="Arial" w:hAnsi="Candara" w:cs="Arial"/>
        </w:rPr>
        <w:t>h</w:t>
      </w:r>
      <w:r w:rsidRPr="006A1BC2">
        <w:rPr>
          <w:rFonts w:ascii="Candara" w:eastAsia="Arial" w:hAnsi="Candara" w:cs="Arial"/>
          <w:spacing w:val="-1"/>
        </w:rPr>
        <w:t>a</w:t>
      </w:r>
      <w:r w:rsidRPr="006A1BC2">
        <w:rPr>
          <w:rFonts w:ascii="Candara" w:eastAsia="Arial" w:hAnsi="Candara" w:cs="Arial"/>
        </w:rPr>
        <w:t>t</w:t>
      </w:r>
      <w:r w:rsidRPr="006A1BC2">
        <w:rPr>
          <w:rFonts w:ascii="Candara" w:eastAsia="Arial" w:hAnsi="Candara" w:cs="Arial"/>
          <w:spacing w:val="6"/>
        </w:rPr>
        <w:t xml:space="preserve"> </w:t>
      </w:r>
      <w:r w:rsidRPr="006A1BC2">
        <w:rPr>
          <w:rFonts w:ascii="Candara" w:eastAsia="Arial" w:hAnsi="Candara" w:cs="Arial"/>
          <w:spacing w:val="-4"/>
        </w:rPr>
        <w:t>y</w:t>
      </w:r>
      <w:r w:rsidRPr="006A1BC2">
        <w:rPr>
          <w:rFonts w:ascii="Candara" w:eastAsia="Arial" w:hAnsi="Candara" w:cs="Arial"/>
          <w:spacing w:val="2"/>
        </w:rPr>
        <w:t>o</w:t>
      </w:r>
      <w:r w:rsidRPr="006A1BC2">
        <w:rPr>
          <w:rFonts w:ascii="Candara" w:eastAsia="Arial" w:hAnsi="Candara" w:cs="Arial"/>
        </w:rPr>
        <w:t>u</w:t>
      </w:r>
      <w:r w:rsidRPr="006A1BC2">
        <w:rPr>
          <w:rFonts w:ascii="Candara" w:eastAsia="Arial" w:hAnsi="Candara" w:cs="Arial"/>
          <w:spacing w:val="3"/>
        </w:rPr>
        <w:t xml:space="preserve"> </w:t>
      </w:r>
      <w:r w:rsidRPr="006A1BC2">
        <w:rPr>
          <w:rFonts w:ascii="Candara" w:eastAsia="Arial" w:hAnsi="Candara" w:cs="Arial"/>
        </w:rPr>
        <w:t>h</w:t>
      </w:r>
      <w:r w:rsidRPr="006A1BC2">
        <w:rPr>
          <w:rFonts w:ascii="Candara" w:eastAsia="Arial" w:hAnsi="Candara" w:cs="Arial"/>
          <w:spacing w:val="1"/>
        </w:rPr>
        <w:t>a</w:t>
      </w:r>
      <w:r w:rsidRPr="006A1BC2">
        <w:rPr>
          <w:rFonts w:ascii="Candara" w:eastAsia="Arial" w:hAnsi="Candara" w:cs="Arial"/>
          <w:spacing w:val="-1"/>
        </w:rPr>
        <w:t>v</w:t>
      </w:r>
      <w:r w:rsidRPr="006A1BC2">
        <w:rPr>
          <w:rFonts w:ascii="Candara" w:eastAsia="Arial" w:hAnsi="Candara" w:cs="Arial"/>
        </w:rPr>
        <w:t>e p</w:t>
      </w:r>
      <w:r w:rsidRPr="006A1BC2">
        <w:rPr>
          <w:rFonts w:ascii="Candara" w:eastAsia="Arial" w:hAnsi="Candara" w:cs="Arial"/>
          <w:spacing w:val="3"/>
        </w:rPr>
        <w:t>r</w:t>
      </w:r>
      <w:r w:rsidRPr="006A1BC2">
        <w:rPr>
          <w:rFonts w:ascii="Candara" w:eastAsia="Arial" w:hAnsi="Candara" w:cs="Arial"/>
          <w:spacing w:val="2"/>
        </w:rPr>
        <w:t>o</w:t>
      </w:r>
      <w:r w:rsidRPr="006A1BC2">
        <w:rPr>
          <w:rFonts w:ascii="Candara" w:eastAsia="Arial" w:hAnsi="Candara" w:cs="Arial"/>
          <w:spacing w:val="-1"/>
        </w:rPr>
        <w:t>v</w:t>
      </w:r>
      <w:r w:rsidRPr="006A1BC2">
        <w:rPr>
          <w:rFonts w:ascii="Candara" w:eastAsia="Arial" w:hAnsi="Candara" w:cs="Arial"/>
          <w:spacing w:val="1"/>
        </w:rPr>
        <w:t>i</w:t>
      </w:r>
      <w:r w:rsidRPr="006A1BC2">
        <w:rPr>
          <w:rFonts w:ascii="Candara" w:eastAsia="Arial" w:hAnsi="Candara" w:cs="Arial"/>
        </w:rPr>
        <w:t>d</w:t>
      </w:r>
      <w:r w:rsidRPr="006A1BC2">
        <w:rPr>
          <w:rFonts w:ascii="Candara" w:eastAsia="Arial" w:hAnsi="Candara" w:cs="Arial"/>
          <w:spacing w:val="-1"/>
        </w:rPr>
        <w:t>e</w:t>
      </w:r>
      <w:r w:rsidRPr="006A1BC2">
        <w:rPr>
          <w:rFonts w:ascii="Candara" w:eastAsia="Arial" w:hAnsi="Candara" w:cs="Arial"/>
        </w:rPr>
        <w:t>d</w:t>
      </w:r>
      <w:r w:rsidRPr="006A1BC2">
        <w:rPr>
          <w:rFonts w:ascii="Candara" w:eastAsia="Arial" w:hAnsi="Candara" w:cs="Arial"/>
          <w:spacing w:val="-2"/>
        </w:rPr>
        <w:t xml:space="preserve"> </w:t>
      </w:r>
      <w:r w:rsidRPr="006A1BC2">
        <w:rPr>
          <w:rFonts w:ascii="Candara" w:eastAsia="Arial" w:hAnsi="Candara" w:cs="Arial"/>
        </w:rPr>
        <w:t>on</w:t>
      </w:r>
      <w:r w:rsidRPr="006A1BC2">
        <w:rPr>
          <w:rFonts w:ascii="Candara" w:eastAsia="Arial" w:hAnsi="Candara" w:cs="Arial"/>
          <w:spacing w:val="4"/>
        </w:rPr>
        <w:t xml:space="preserve"> </w:t>
      </w:r>
      <w:r w:rsidRPr="006A1BC2">
        <w:rPr>
          <w:rFonts w:ascii="Candara" w:eastAsia="Arial" w:hAnsi="Candara" w:cs="Arial"/>
        </w:rPr>
        <w:t>th</w:t>
      </w:r>
      <w:r w:rsidRPr="006A1BC2">
        <w:rPr>
          <w:rFonts w:ascii="Candara" w:eastAsia="Arial" w:hAnsi="Candara" w:cs="Arial"/>
          <w:spacing w:val="-2"/>
        </w:rPr>
        <w:t>i</w:t>
      </w:r>
      <w:r w:rsidRPr="006A1BC2">
        <w:rPr>
          <w:rFonts w:ascii="Candara" w:eastAsia="Arial" w:hAnsi="Candara" w:cs="Arial"/>
        </w:rPr>
        <w:t>s</w:t>
      </w:r>
      <w:r w:rsidRPr="006A1BC2">
        <w:rPr>
          <w:rFonts w:ascii="Candara" w:eastAsia="Arial" w:hAnsi="Candara" w:cs="Arial"/>
          <w:spacing w:val="2"/>
        </w:rPr>
        <w:t xml:space="preserve"> f</w:t>
      </w:r>
      <w:r w:rsidRPr="006A1BC2">
        <w:rPr>
          <w:rFonts w:ascii="Candara" w:eastAsia="Arial" w:hAnsi="Candara" w:cs="Arial"/>
        </w:rPr>
        <w:t>orm</w:t>
      </w:r>
      <w:r w:rsidRPr="006A1BC2">
        <w:rPr>
          <w:rFonts w:ascii="Candara" w:eastAsia="Arial" w:hAnsi="Candara" w:cs="Arial"/>
          <w:spacing w:val="5"/>
        </w:rPr>
        <w:t xml:space="preserve"> </w:t>
      </w:r>
      <w:r w:rsidRPr="006A1BC2">
        <w:rPr>
          <w:rFonts w:ascii="Candara" w:eastAsia="Arial" w:hAnsi="Candara" w:cs="Arial"/>
          <w:spacing w:val="-2"/>
        </w:rPr>
        <w:t>w</w:t>
      </w:r>
      <w:r w:rsidRPr="006A1BC2">
        <w:rPr>
          <w:rFonts w:ascii="Candara" w:eastAsia="Arial" w:hAnsi="Candara" w:cs="Arial"/>
          <w:spacing w:val="-1"/>
        </w:rPr>
        <w:t>i</w:t>
      </w:r>
      <w:r w:rsidRPr="006A1BC2">
        <w:rPr>
          <w:rFonts w:ascii="Candara" w:eastAsia="Arial" w:hAnsi="Candara" w:cs="Arial"/>
          <w:spacing w:val="1"/>
        </w:rPr>
        <w:t>l</w:t>
      </w:r>
      <w:r w:rsidRPr="006A1BC2">
        <w:rPr>
          <w:rFonts w:ascii="Candara" w:eastAsia="Arial" w:hAnsi="Candara" w:cs="Arial"/>
        </w:rPr>
        <w:t>l</w:t>
      </w:r>
      <w:r w:rsidRPr="006A1BC2">
        <w:rPr>
          <w:rFonts w:ascii="Candara" w:eastAsia="Arial" w:hAnsi="Candara" w:cs="Arial"/>
          <w:spacing w:val="3"/>
        </w:rPr>
        <w:t xml:space="preserve"> </w:t>
      </w:r>
      <w:r w:rsidRPr="006A1BC2">
        <w:rPr>
          <w:rFonts w:ascii="Candara" w:eastAsia="Arial" w:hAnsi="Candara" w:cs="Arial"/>
        </w:rPr>
        <w:t>be</w:t>
      </w:r>
      <w:r w:rsidRPr="006A1BC2">
        <w:rPr>
          <w:rFonts w:ascii="Candara" w:eastAsia="Arial" w:hAnsi="Candara" w:cs="Arial"/>
          <w:spacing w:val="4"/>
        </w:rPr>
        <w:t xml:space="preserve"> </w:t>
      </w:r>
      <w:r w:rsidRPr="006A1BC2">
        <w:rPr>
          <w:rFonts w:ascii="Candara" w:eastAsia="Arial" w:hAnsi="Candara" w:cs="Arial"/>
          <w:spacing w:val="2"/>
        </w:rPr>
        <w:t>u</w:t>
      </w:r>
      <w:r w:rsidRPr="006A1BC2">
        <w:rPr>
          <w:rFonts w:ascii="Candara" w:eastAsia="Arial" w:hAnsi="Candara" w:cs="Arial"/>
          <w:spacing w:val="1"/>
        </w:rPr>
        <w:t>s</w:t>
      </w:r>
      <w:r w:rsidRPr="006A1BC2">
        <w:rPr>
          <w:rFonts w:ascii="Candara" w:eastAsia="Arial" w:hAnsi="Candara" w:cs="Arial"/>
        </w:rPr>
        <w:t xml:space="preserve">ed </w:t>
      </w:r>
      <w:r w:rsidRPr="006A1BC2">
        <w:rPr>
          <w:rFonts w:ascii="Candara" w:eastAsia="Arial" w:hAnsi="Candara" w:cs="Arial"/>
          <w:spacing w:val="4"/>
        </w:rPr>
        <w:t>b</w:t>
      </w:r>
      <w:r w:rsidRPr="006A1BC2">
        <w:rPr>
          <w:rFonts w:ascii="Candara" w:eastAsia="Arial" w:hAnsi="Candara" w:cs="Arial"/>
        </w:rPr>
        <w:t>y</w:t>
      </w:r>
      <w:r w:rsidRPr="006A1BC2">
        <w:rPr>
          <w:rFonts w:ascii="Candara" w:eastAsia="Arial" w:hAnsi="Candara" w:cs="Arial"/>
          <w:spacing w:val="-1"/>
        </w:rPr>
        <w:t xml:space="preserve"> </w:t>
      </w:r>
      <w:r w:rsidRPr="006A1BC2">
        <w:rPr>
          <w:rFonts w:ascii="Candara" w:eastAsia="Arial" w:hAnsi="Candara" w:cs="Arial"/>
        </w:rPr>
        <w:t>t</w:t>
      </w:r>
      <w:r w:rsidRPr="006A1BC2">
        <w:rPr>
          <w:rFonts w:ascii="Candara" w:eastAsia="Arial" w:hAnsi="Candara" w:cs="Arial"/>
          <w:spacing w:val="2"/>
        </w:rPr>
        <w:t>h</w:t>
      </w:r>
      <w:r w:rsidRPr="006A1BC2">
        <w:rPr>
          <w:rFonts w:ascii="Candara" w:eastAsia="Arial" w:hAnsi="Candara" w:cs="Arial"/>
        </w:rPr>
        <w:t>e</w:t>
      </w:r>
      <w:r w:rsidRPr="006A1BC2">
        <w:rPr>
          <w:rFonts w:ascii="Candara" w:eastAsia="Arial" w:hAnsi="Candara" w:cs="Arial"/>
          <w:spacing w:val="1"/>
        </w:rPr>
        <w:t xml:space="preserve"> </w:t>
      </w:r>
      <w:r w:rsidR="00D74C9B" w:rsidRPr="006A1BC2">
        <w:rPr>
          <w:rFonts w:ascii="Candara" w:eastAsia="Arial" w:hAnsi="Candara" w:cs="Arial"/>
          <w:spacing w:val="1"/>
        </w:rPr>
        <w:t>school</w:t>
      </w:r>
      <w:r w:rsidRPr="006A1BC2">
        <w:rPr>
          <w:rFonts w:ascii="Candara" w:eastAsia="Arial" w:hAnsi="Candara" w:cs="Arial"/>
          <w:spacing w:val="-2"/>
        </w:rPr>
        <w:t xml:space="preserve"> </w:t>
      </w:r>
      <w:r w:rsidRPr="006A1BC2">
        <w:rPr>
          <w:rFonts w:ascii="Candara" w:eastAsia="Arial" w:hAnsi="Candara" w:cs="Arial"/>
          <w:spacing w:val="2"/>
        </w:rPr>
        <w:t>f</w:t>
      </w:r>
      <w:r w:rsidRPr="006A1BC2">
        <w:rPr>
          <w:rFonts w:ascii="Candara" w:eastAsia="Arial" w:hAnsi="Candara" w:cs="Arial"/>
        </w:rPr>
        <w:t>or</w:t>
      </w:r>
      <w:r w:rsidRPr="006A1BC2">
        <w:rPr>
          <w:rFonts w:ascii="Candara" w:eastAsia="Arial" w:hAnsi="Candara" w:cs="Arial"/>
          <w:spacing w:val="3"/>
        </w:rPr>
        <w:t xml:space="preserve"> </w:t>
      </w:r>
      <w:r w:rsidRPr="006A1BC2">
        <w:rPr>
          <w:rFonts w:ascii="Candara" w:eastAsia="Arial" w:hAnsi="Candara" w:cs="Arial"/>
        </w:rPr>
        <w:t>t</w:t>
      </w:r>
      <w:r w:rsidRPr="006A1BC2">
        <w:rPr>
          <w:rFonts w:ascii="Candara" w:eastAsia="Arial" w:hAnsi="Candara" w:cs="Arial"/>
          <w:spacing w:val="2"/>
        </w:rPr>
        <w:t>h</w:t>
      </w:r>
      <w:r w:rsidRPr="006A1BC2">
        <w:rPr>
          <w:rFonts w:ascii="Candara" w:eastAsia="Arial" w:hAnsi="Candara" w:cs="Arial"/>
        </w:rPr>
        <w:t>e</w:t>
      </w:r>
      <w:r w:rsidRPr="006A1BC2">
        <w:rPr>
          <w:rFonts w:ascii="Candara" w:eastAsia="Arial" w:hAnsi="Candara" w:cs="Arial"/>
          <w:spacing w:val="1"/>
        </w:rPr>
        <w:t xml:space="preserve"> </w:t>
      </w:r>
      <w:r w:rsidRPr="006A1BC2">
        <w:rPr>
          <w:rFonts w:ascii="Candara" w:eastAsia="Arial" w:hAnsi="Candara" w:cs="Arial"/>
          <w:spacing w:val="2"/>
        </w:rPr>
        <w:t>p</w:t>
      </w:r>
      <w:r w:rsidRPr="006A1BC2">
        <w:rPr>
          <w:rFonts w:ascii="Candara" w:eastAsia="Arial" w:hAnsi="Candara" w:cs="Arial"/>
        </w:rPr>
        <w:t>urpo</w:t>
      </w:r>
      <w:r w:rsidRPr="006A1BC2">
        <w:rPr>
          <w:rFonts w:ascii="Candara" w:eastAsia="Arial" w:hAnsi="Candara" w:cs="Arial"/>
          <w:spacing w:val="1"/>
        </w:rPr>
        <w:t>s</w:t>
      </w:r>
      <w:r w:rsidRPr="006A1BC2">
        <w:rPr>
          <w:rFonts w:ascii="Candara" w:eastAsia="Arial" w:hAnsi="Candara" w:cs="Arial"/>
        </w:rPr>
        <w:t>e(</w:t>
      </w:r>
      <w:r w:rsidRPr="006A1BC2">
        <w:rPr>
          <w:rFonts w:ascii="Candara" w:eastAsia="Arial" w:hAnsi="Candara" w:cs="Arial"/>
          <w:spacing w:val="2"/>
        </w:rPr>
        <w:t>s</w:t>
      </w:r>
      <w:r w:rsidRPr="006A1BC2">
        <w:rPr>
          <w:rFonts w:ascii="Candara" w:eastAsia="Arial" w:hAnsi="Candara" w:cs="Arial"/>
        </w:rPr>
        <w:t>)</w:t>
      </w:r>
      <w:r w:rsidRPr="006A1BC2">
        <w:rPr>
          <w:rFonts w:ascii="Candara" w:eastAsia="Arial" w:hAnsi="Candara" w:cs="Arial"/>
          <w:spacing w:val="-5"/>
        </w:rPr>
        <w:t xml:space="preserve"> </w:t>
      </w:r>
      <w:r w:rsidRPr="006A1BC2">
        <w:rPr>
          <w:rFonts w:ascii="Candara" w:eastAsia="Arial" w:hAnsi="Candara" w:cs="Arial"/>
        </w:rPr>
        <w:t>of</w:t>
      </w:r>
    </w:p>
    <w:p w14:paraId="6D98B417" w14:textId="22A3A28D" w:rsidR="00867532" w:rsidRPr="006A1BC2" w:rsidRDefault="00D74C9B" w:rsidP="0069108B">
      <w:pPr>
        <w:spacing w:before="1"/>
        <w:ind w:left="220" w:right="55"/>
        <w:jc w:val="both"/>
        <w:rPr>
          <w:rFonts w:ascii="Candara" w:eastAsia="Arial" w:hAnsi="Candara" w:cs="Arial"/>
        </w:rPr>
        <w:sectPr w:rsidR="00867532" w:rsidRPr="006A1BC2" w:rsidSect="0069108B">
          <w:headerReference w:type="default" r:id="rId8"/>
          <w:pgSz w:w="11920" w:h="16840"/>
          <w:pgMar w:top="1300" w:right="1580" w:bottom="278" w:left="1580" w:header="987" w:footer="0" w:gutter="0"/>
          <w:cols w:space="720"/>
        </w:sectPr>
      </w:pPr>
      <w:r w:rsidRPr="006A1BC2">
        <w:rPr>
          <w:rFonts w:ascii="Candara" w:eastAsia="Arial" w:hAnsi="Candara" w:cs="Arial"/>
          <w:w w:val="99"/>
        </w:rPr>
        <w:t>Monitoring incidents and providing information to the police and other authorised agencies</w:t>
      </w:r>
      <w:r w:rsidR="00D857AB" w:rsidRPr="006A1BC2">
        <w:rPr>
          <w:rFonts w:ascii="Candara" w:eastAsia="Arial" w:hAnsi="Candara" w:cs="Arial"/>
        </w:rPr>
        <w:t xml:space="preserve"> </w:t>
      </w:r>
      <w:r w:rsidR="00D857AB" w:rsidRPr="006A1BC2">
        <w:rPr>
          <w:rFonts w:ascii="Candara" w:eastAsia="Arial" w:hAnsi="Candara" w:cs="Arial"/>
          <w:spacing w:val="1"/>
        </w:rPr>
        <w:t>a</w:t>
      </w:r>
      <w:r w:rsidR="00D857AB" w:rsidRPr="006A1BC2">
        <w:rPr>
          <w:rFonts w:ascii="Candara" w:eastAsia="Arial" w:hAnsi="Candara" w:cs="Arial"/>
        </w:rPr>
        <w:t>nd</w:t>
      </w:r>
      <w:r w:rsidR="00D857AB" w:rsidRPr="006A1BC2">
        <w:rPr>
          <w:rFonts w:ascii="Candara" w:eastAsia="Arial" w:hAnsi="Candara" w:cs="Arial"/>
          <w:spacing w:val="40"/>
        </w:rPr>
        <w:t xml:space="preserve"> </w:t>
      </w:r>
      <w:r w:rsidR="00D857AB" w:rsidRPr="006A1BC2">
        <w:rPr>
          <w:rFonts w:ascii="Candara" w:eastAsia="Arial" w:hAnsi="Candara" w:cs="Arial"/>
        </w:rPr>
        <w:t>w</w:t>
      </w:r>
      <w:r w:rsidR="00D857AB" w:rsidRPr="006A1BC2">
        <w:rPr>
          <w:rFonts w:ascii="Candara" w:eastAsia="Arial" w:hAnsi="Candara" w:cs="Arial"/>
          <w:spacing w:val="-1"/>
        </w:rPr>
        <w:t>i</w:t>
      </w:r>
      <w:r w:rsidR="00D857AB" w:rsidRPr="006A1BC2">
        <w:rPr>
          <w:rFonts w:ascii="Candara" w:eastAsia="Arial" w:hAnsi="Candara" w:cs="Arial"/>
          <w:spacing w:val="1"/>
        </w:rPr>
        <w:t>l</w:t>
      </w:r>
      <w:r w:rsidR="00D857AB" w:rsidRPr="006A1BC2">
        <w:rPr>
          <w:rFonts w:ascii="Candara" w:eastAsia="Arial" w:hAnsi="Candara" w:cs="Arial"/>
        </w:rPr>
        <w:t>l</w:t>
      </w:r>
      <w:r w:rsidR="00D857AB" w:rsidRPr="006A1BC2">
        <w:rPr>
          <w:rFonts w:ascii="Candara" w:eastAsia="Arial" w:hAnsi="Candara" w:cs="Arial"/>
          <w:spacing w:val="39"/>
        </w:rPr>
        <w:t xml:space="preserve"> </w:t>
      </w:r>
      <w:r w:rsidR="00D857AB" w:rsidRPr="006A1BC2">
        <w:rPr>
          <w:rFonts w:ascii="Candara" w:eastAsia="Arial" w:hAnsi="Candara" w:cs="Arial"/>
          <w:spacing w:val="2"/>
        </w:rPr>
        <w:t>n</w:t>
      </w:r>
      <w:r w:rsidR="00D857AB" w:rsidRPr="006A1BC2">
        <w:rPr>
          <w:rFonts w:ascii="Candara" w:eastAsia="Arial" w:hAnsi="Candara" w:cs="Arial"/>
        </w:rPr>
        <w:t>ot</w:t>
      </w:r>
      <w:r w:rsidR="00D857AB" w:rsidRPr="006A1BC2">
        <w:rPr>
          <w:rFonts w:ascii="Candara" w:eastAsia="Arial" w:hAnsi="Candara" w:cs="Arial"/>
          <w:spacing w:val="42"/>
        </w:rPr>
        <w:t xml:space="preserve"> </w:t>
      </w:r>
      <w:r w:rsidR="00D857AB" w:rsidRPr="006A1BC2">
        <w:rPr>
          <w:rFonts w:ascii="Candara" w:eastAsia="Arial" w:hAnsi="Candara" w:cs="Arial"/>
        </w:rPr>
        <w:t>be</w:t>
      </w:r>
      <w:r w:rsidR="00D857AB" w:rsidRPr="006A1BC2">
        <w:rPr>
          <w:rFonts w:ascii="Candara" w:eastAsia="Arial" w:hAnsi="Candara" w:cs="Arial"/>
          <w:spacing w:val="40"/>
        </w:rPr>
        <w:t xml:space="preserve"> </w:t>
      </w:r>
      <w:r w:rsidR="00D857AB" w:rsidRPr="006A1BC2">
        <w:rPr>
          <w:rFonts w:ascii="Candara" w:eastAsia="Arial" w:hAnsi="Candara" w:cs="Arial"/>
          <w:spacing w:val="2"/>
        </w:rPr>
        <w:t>p</w:t>
      </w:r>
      <w:r w:rsidR="00D857AB" w:rsidRPr="006A1BC2">
        <w:rPr>
          <w:rFonts w:ascii="Candara" w:eastAsia="Arial" w:hAnsi="Candara" w:cs="Arial"/>
        </w:rPr>
        <w:t>a</w:t>
      </w:r>
      <w:r w:rsidR="00D857AB" w:rsidRPr="006A1BC2">
        <w:rPr>
          <w:rFonts w:ascii="Candara" w:eastAsia="Arial" w:hAnsi="Candara" w:cs="Arial"/>
          <w:spacing w:val="1"/>
        </w:rPr>
        <w:t>ss</w:t>
      </w:r>
      <w:r w:rsidR="00D857AB" w:rsidRPr="006A1BC2">
        <w:rPr>
          <w:rFonts w:ascii="Candara" w:eastAsia="Arial" w:hAnsi="Candara" w:cs="Arial"/>
        </w:rPr>
        <w:t>ed</w:t>
      </w:r>
      <w:r w:rsidR="00D857AB" w:rsidRPr="006A1BC2">
        <w:rPr>
          <w:rFonts w:ascii="Candara" w:eastAsia="Arial" w:hAnsi="Candara" w:cs="Arial"/>
          <w:spacing w:val="36"/>
        </w:rPr>
        <w:t xml:space="preserve"> </w:t>
      </w:r>
      <w:r w:rsidR="00D857AB" w:rsidRPr="006A1BC2">
        <w:rPr>
          <w:rFonts w:ascii="Candara" w:eastAsia="Arial" w:hAnsi="Candara" w:cs="Arial"/>
          <w:spacing w:val="9"/>
        </w:rPr>
        <w:t>o</w:t>
      </w:r>
      <w:r w:rsidR="00D857AB" w:rsidRPr="006A1BC2">
        <w:rPr>
          <w:rFonts w:ascii="Candara" w:eastAsia="Arial" w:hAnsi="Candara" w:cs="Arial"/>
        </w:rPr>
        <w:t>n</w:t>
      </w:r>
      <w:r w:rsidR="00D857AB" w:rsidRPr="006A1BC2">
        <w:rPr>
          <w:rFonts w:ascii="Candara" w:eastAsia="Arial" w:hAnsi="Candara" w:cs="Arial"/>
          <w:spacing w:val="42"/>
        </w:rPr>
        <w:t xml:space="preserve"> </w:t>
      </w:r>
      <w:r w:rsidR="00D857AB" w:rsidRPr="006A1BC2">
        <w:rPr>
          <w:rFonts w:ascii="Candara" w:eastAsia="Arial" w:hAnsi="Candara" w:cs="Arial"/>
        </w:rPr>
        <w:t>to</w:t>
      </w:r>
      <w:r w:rsidR="00D857AB" w:rsidRPr="006A1BC2">
        <w:rPr>
          <w:rFonts w:ascii="Candara" w:eastAsia="Arial" w:hAnsi="Candara" w:cs="Arial"/>
          <w:spacing w:val="41"/>
        </w:rPr>
        <w:t xml:space="preserve"> </w:t>
      </w:r>
      <w:r w:rsidR="00D857AB" w:rsidRPr="006A1BC2">
        <w:rPr>
          <w:rFonts w:ascii="Candara" w:eastAsia="Arial" w:hAnsi="Candara" w:cs="Arial"/>
          <w:spacing w:val="2"/>
        </w:rPr>
        <w:t>a</w:t>
      </w:r>
      <w:r w:rsidR="00D857AB" w:rsidRPr="006A1BC2">
        <w:rPr>
          <w:rFonts w:ascii="Candara" w:eastAsia="Arial" w:hAnsi="Candara" w:cs="Arial"/>
          <w:spacing w:val="4"/>
        </w:rPr>
        <w:t>n</w:t>
      </w:r>
      <w:r w:rsidR="00D857AB" w:rsidRPr="006A1BC2">
        <w:rPr>
          <w:rFonts w:ascii="Candara" w:eastAsia="Arial" w:hAnsi="Candara" w:cs="Arial"/>
        </w:rPr>
        <w:t>y th</w:t>
      </w:r>
      <w:r w:rsidR="00D857AB" w:rsidRPr="006A1BC2">
        <w:rPr>
          <w:rFonts w:ascii="Candara" w:eastAsia="Arial" w:hAnsi="Candara" w:cs="Arial"/>
          <w:spacing w:val="-2"/>
        </w:rPr>
        <w:t>i</w:t>
      </w:r>
      <w:r w:rsidR="00D857AB" w:rsidRPr="006A1BC2">
        <w:rPr>
          <w:rFonts w:ascii="Candara" w:eastAsia="Arial" w:hAnsi="Candara" w:cs="Arial"/>
          <w:spacing w:val="1"/>
        </w:rPr>
        <w:t>r</w:t>
      </w:r>
      <w:r w:rsidR="00D857AB" w:rsidRPr="006A1BC2">
        <w:rPr>
          <w:rFonts w:ascii="Candara" w:eastAsia="Arial" w:hAnsi="Candara" w:cs="Arial"/>
        </w:rPr>
        <w:t>d</w:t>
      </w:r>
      <w:r w:rsidR="00D857AB" w:rsidRPr="006A1BC2">
        <w:rPr>
          <w:rFonts w:ascii="Candara" w:eastAsia="Arial" w:hAnsi="Candara" w:cs="Arial"/>
          <w:spacing w:val="10"/>
        </w:rPr>
        <w:t xml:space="preserve"> </w:t>
      </w:r>
      <w:r w:rsidR="00D857AB" w:rsidRPr="006A1BC2">
        <w:rPr>
          <w:rFonts w:ascii="Candara" w:eastAsia="Arial" w:hAnsi="Candara" w:cs="Arial"/>
          <w:spacing w:val="2"/>
        </w:rPr>
        <w:t>p</w:t>
      </w:r>
      <w:r w:rsidR="00D857AB" w:rsidRPr="006A1BC2">
        <w:rPr>
          <w:rFonts w:ascii="Candara" w:eastAsia="Arial" w:hAnsi="Candara" w:cs="Arial"/>
        </w:rPr>
        <w:t>ar</w:t>
      </w:r>
      <w:r w:rsidR="00D857AB" w:rsidRPr="006A1BC2">
        <w:rPr>
          <w:rFonts w:ascii="Candara" w:eastAsia="Arial" w:hAnsi="Candara" w:cs="Arial"/>
          <w:spacing w:val="3"/>
        </w:rPr>
        <w:t>t</w:t>
      </w:r>
      <w:r w:rsidR="00D857AB" w:rsidRPr="006A1BC2">
        <w:rPr>
          <w:rFonts w:ascii="Candara" w:eastAsia="Arial" w:hAnsi="Candara" w:cs="Arial"/>
        </w:rPr>
        <w:t>y</w:t>
      </w:r>
      <w:r w:rsidR="00D857AB" w:rsidRPr="006A1BC2">
        <w:rPr>
          <w:rFonts w:ascii="Candara" w:eastAsia="Arial" w:hAnsi="Candara" w:cs="Arial"/>
          <w:spacing w:val="2"/>
        </w:rPr>
        <w:t xml:space="preserve"> n</w:t>
      </w:r>
      <w:r w:rsidR="00D857AB" w:rsidRPr="006A1BC2">
        <w:rPr>
          <w:rFonts w:ascii="Candara" w:eastAsia="Arial" w:hAnsi="Candara" w:cs="Arial"/>
        </w:rPr>
        <w:t>ot</w:t>
      </w:r>
      <w:r w:rsidR="00D857AB" w:rsidRPr="006A1BC2">
        <w:rPr>
          <w:rFonts w:ascii="Candara" w:eastAsia="Arial" w:hAnsi="Candara" w:cs="Arial"/>
          <w:spacing w:val="7"/>
        </w:rPr>
        <w:t xml:space="preserve"> </w:t>
      </w:r>
      <w:r w:rsidR="00D857AB" w:rsidRPr="006A1BC2">
        <w:rPr>
          <w:rFonts w:ascii="Candara" w:eastAsia="Arial" w:hAnsi="Candara" w:cs="Arial"/>
          <w:spacing w:val="2"/>
        </w:rPr>
        <w:t>d</w:t>
      </w:r>
      <w:r w:rsidR="00D857AB" w:rsidRPr="006A1BC2">
        <w:rPr>
          <w:rFonts w:ascii="Candara" w:eastAsia="Arial" w:hAnsi="Candara" w:cs="Arial"/>
          <w:spacing w:val="-1"/>
        </w:rPr>
        <w:t>i</w:t>
      </w:r>
      <w:r w:rsidR="00D857AB" w:rsidRPr="006A1BC2">
        <w:rPr>
          <w:rFonts w:ascii="Candara" w:eastAsia="Arial" w:hAnsi="Candara" w:cs="Arial"/>
          <w:spacing w:val="1"/>
        </w:rPr>
        <w:t>r</w:t>
      </w:r>
      <w:r w:rsidR="00D857AB" w:rsidRPr="006A1BC2">
        <w:rPr>
          <w:rFonts w:ascii="Candara" w:eastAsia="Arial" w:hAnsi="Candara" w:cs="Arial"/>
        </w:rPr>
        <w:t>e</w:t>
      </w:r>
      <w:r w:rsidR="00D857AB" w:rsidRPr="006A1BC2">
        <w:rPr>
          <w:rFonts w:ascii="Candara" w:eastAsia="Arial" w:hAnsi="Candara" w:cs="Arial"/>
          <w:spacing w:val="1"/>
        </w:rPr>
        <w:t>c</w:t>
      </w:r>
      <w:r w:rsidR="00D857AB" w:rsidRPr="006A1BC2">
        <w:rPr>
          <w:rFonts w:ascii="Candara" w:eastAsia="Arial" w:hAnsi="Candara" w:cs="Arial"/>
        </w:rPr>
        <w:t>t</w:t>
      </w:r>
      <w:r w:rsidR="00D857AB" w:rsidRPr="006A1BC2">
        <w:rPr>
          <w:rFonts w:ascii="Candara" w:eastAsia="Arial" w:hAnsi="Candara" w:cs="Arial"/>
          <w:spacing w:val="3"/>
        </w:rPr>
        <w:t>l</w:t>
      </w:r>
      <w:r w:rsidR="00D857AB" w:rsidRPr="006A1BC2">
        <w:rPr>
          <w:rFonts w:ascii="Candara" w:eastAsia="Arial" w:hAnsi="Candara" w:cs="Arial"/>
        </w:rPr>
        <w:t xml:space="preserve">y </w:t>
      </w:r>
      <w:r w:rsidR="00D857AB" w:rsidRPr="006A1BC2">
        <w:rPr>
          <w:rFonts w:ascii="Candara" w:eastAsia="Arial" w:hAnsi="Candara" w:cs="Arial"/>
          <w:spacing w:val="-1"/>
        </w:rPr>
        <w:t>i</w:t>
      </w:r>
      <w:r w:rsidR="00D857AB" w:rsidRPr="006A1BC2">
        <w:rPr>
          <w:rFonts w:ascii="Candara" w:eastAsia="Arial" w:hAnsi="Candara" w:cs="Arial"/>
          <w:spacing w:val="2"/>
        </w:rPr>
        <w:t>n</w:t>
      </w:r>
      <w:r w:rsidR="00D857AB" w:rsidRPr="006A1BC2">
        <w:rPr>
          <w:rFonts w:ascii="Candara" w:eastAsia="Arial" w:hAnsi="Candara" w:cs="Arial"/>
          <w:spacing w:val="-1"/>
        </w:rPr>
        <w:t>v</w:t>
      </w:r>
      <w:r w:rsidR="00D857AB" w:rsidRPr="006A1BC2">
        <w:rPr>
          <w:rFonts w:ascii="Candara" w:eastAsia="Arial" w:hAnsi="Candara" w:cs="Arial"/>
          <w:spacing w:val="2"/>
        </w:rPr>
        <w:t>o</w:t>
      </w:r>
      <w:r w:rsidR="00D857AB" w:rsidRPr="006A1BC2">
        <w:rPr>
          <w:rFonts w:ascii="Candara" w:eastAsia="Arial" w:hAnsi="Candara" w:cs="Arial"/>
          <w:spacing w:val="-1"/>
        </w:rPr>
        <w:t>l</w:t>
      </w:r>
      <w:r w:rsidR="00D857AB" w:rsidRPr="006A1BC2">
        <w:rPr>
          <w:rFonts w:ascii="Candara" w:eastAsia="Arial" w:hAnsi="Candara" w:cs="Arial"/>
          <w:spacing w:val="1"/>
        </w:rPr>
        <w:t>v</w:t>
      </w:r>
      <w:r w:rsidR="00D857AB" w:rsidRPr="006A1BC2">
        <w:rPr>
          <w:rFonts w:ascii="Candara" w:eastAsia="Arial" w:hAnsi="Candara" w:cs="Arial"/>
        </w:rPr>
        <w:t>ed</w:t>
      </w:r>
      <w:r w:rsidR="00D857AB" w:rsidRPr="006A1BC2">
        <w:rPr>
          <w:rFonts w:ascii="Candara" w:eastAsia="Arial" w:hAnsi="Candara" w:cs="Arial"/>
          <w:spacing w:val="2"/>
        </w:rPr>
        <w:t xml:space="preserve"> </w:t>
      </w:r>
      <w:r w:rsidR="00D857AB" w:rsidRPr="006A1BC2">
        <w:rPr>
          <w:rFonts w:ascii="Candara" w:eastAsia="Arial" w:hAnsi="Candara" w:cs="Arial"/>
          <w:spacing w:val="1"/>
        </w:rPr>
        <w:t>i</w:t>
      </w:r>
      <w:r w:rsidR="00D857AB" w:rsidRPr="006A1BC2">
        <w:rPr>
          <w:rFonts w:ascii="Candara" w:eastAsia="Arial" w:hAnsi="Candara" w:cs="Arial"/>
        </w:rPr>
        <w:t>n</w:t>
      </w:r>
      <w:r w:rsidR="00D857AB" w:rsidRPr="006A1BC2">
        <w:rPr>
          <w:rFonts w:ascii="Candara" w:eastAsia="Arial" w:hAnsi="Candara" w:cs="Arial"/>
          <w:spacing w:val="9"/>
        </w:rPr>
        <w:t xml:space="preserve"> </w:t>
      </w:r>
      <w:r w:rsidR="00D857AB" w:rsidRPr="006A1BC2">
        <w:rPr>
          <w:rFonts w:ascii="Candara" w:eastAsia="Arial" w:hAnsi="Candara" w:cs="Arial"/>
        </w:rPr>
        <w:t>th</w:t>
      </w:r>
      <w:r w:rsidR="00D857AB" w:rsidRPr="006A1BC2">
        <w:rPr>
          <w:rFonts w:ascii="Candara" w:eastAsia="Arial" w:hAnsi="Candara" w:cs="Arial"/>
          <w:spacing w:val="-1"/>
        </w:rPr>
        <w:t>e</w:t>
      </w:r>
      <w:r w:rsidR="00D857AB" w:rsidRPr="006A1BC2">
        <w:rPr>
          <w:rFonts w:ascii="Candara" w:eastAsia="Arial" w:hAnsi="Candara" w:cs="Arial"/>
          <w:spacing w:val="1"/>
        </w:rPr>
        <w:t>s</w:t>
      </w:r>
      <w:r w:rsidR="00D857AB" w:rsidRPr="006A1BC2">
        <w:rPr>
          <w:rFonts w:ascii="Candara" w:eastAsia="Arial" w:hAnsi="Candara" w:cs="Arial"/>
        </w:rPr>
        <w:t>e</w:t>
      </w:r>
      <w:r w:rsidR="00D857AB" w:rsidRPr="006A1BC2">
        <w:rPr>
          <w:rFonts w:ascii="Candara" w:eastAsia="Arial" w:hAnsi="Candara" w:cs="Arial"/>
          <w:spacing w:val="5"/>
        </w:rPr>
        <w:t xml:space="preserve"> </w:t>
      </w:r>
      <w:r w:rsidR="00D857AB" w:rsidRPr="006A1BC2">
        <w:rPr>
          <w:rFonts w:ascii="Candara" w:eastAsia="Arial" w:hAnsi="Candara" w:cs="Arial"/>
        </w:rPr>
        <w:t>a</w:t>
      </w:r>
      <w:r w:rsidR="00D857AB" w:rsidRPr="006A1BC2">
        <w:rPr>
          <w:rFonts w:ascii="Candara" w:eastAsia="Arial" w:hAnsi="Candara" w:cs="Arial"/>
          <w:spacing w:val="1"/>
        </w:rPr>
        <w:t>c</w:t>
      </w:r>
      <w:r w:rsidR="00D857AB" w:rsidRPr="006A1BC2">
        <w:rPr>
          <w:rFonts w:ascii="Candara" w:eastAsia="Arial" w:hAnsi="Candara" w:cs="Arial"/>
          <w:spacing w:val="2"/>
        </w:rPr>
        <w:t>t</w:t>
      </w:r>
      <w:r w:rsidR="00D857AB" w:rsidRPr="006A1BC2">
        <w:rPr>
          <w:rFonts w:ascii="Candara" w:eastAsia="Arial" w:hAnsi="Candara" w:cs="Arial"/>
          <w:spacing w:val="-1"/>
        </w:rPr>
        <w:t>i</w:t>
      </w:r>
      <w:r w:rsidR="00D857AB" w:rsidRPr="006A1BC2">
        <w:rPr>
          <w:rFonts w:ascii="Candara" w:eastAsia="Arial" w:hAnsi="Candara" w:cs="Arial"/>
          <w:spacing w:val="1"/>
        </w:rPr>
        <w:t>v</w:t>
      </w:r>
      <w:r w:rsidR="00D857AB" w:rsidRPr="006A1BC2">
        <w:rPr>
          <w:rFonts w:ascii="Candara" w:eastAsia="Arial" w:hAnsi="Candara" w:cs="Arial"/>
          <w:spacing w:val="-1"/>
        </w:rPr>
        <w:t>i</w:t>
      </w:r>
      <w:r w:rsidR="00D857AB" w:rsidRPr="006A1BC2">
        <w:rPr>
          <w:rFonts w:ascii="Candara" w:eastAsia="Arial" w:hAnsi="Candara" w:cs="Arial"/>
          <w:spacing w:val="2"/>
        </w:rPr>
        <w:t>t</w:t>
      </w:r>
      <w:r w:rsidR="00D857AB" w:rsidRPr="006A1BC2">
        <w:rPr>
          <w:rFonts w:ascii="Candara" w:eastAsia="Arial" w:hAnsi="Candara" w:cs="Arial"/>
          <w:spacing w:val="-1"/>
        </w:rPr>
        <w:t>i</w:t>
      </w:r>
      <w:r w:rsidR="00D857AB" w:rsidRPr="006A1BC2">
        <w:rPr>
          <w:rFonts w:ascii="Candara" w:eastAsia="Arial" w:hAnsi="Candara" w:cs="Arial"/>
        </w:rPr>
        <w:t>es</w:t>
      </w:r>
      <w:r w:rsidR="00D857AB" w:rsidRPr="006A1BC2">
        <w:rPr>
          <w:rFonts w:ascii="Candara" w:eastAsia="Arial" w:hAnsi="Candara" w:cs="Arial"/>
          <w:spacing w:val="6"/>
        </w:rPr>
        <w:t xml:space="preserve"> </w:t>
      </w:r>
      <w:r w:rsidR="00D857AB" w:rsidRPr="006A1BC2">
        <w:rPr>
          <w:rFonts w:ascii="Candara" w:eastAsia="Arial" w:hAnsi="Candara" w:cs="Arial"/>
          <w:spacing w:val="-2"/>
        </w:rPr>
        <w:t>w</w:t>
      </w:r>
      <w:r w:rsidR="00D857AB" w:rsidRPr="006A1BC2">
        <w:rPr>
          <w:rFonts w:ascii="Candara" w:eastAsia="Arial" w:hAnsi="Candara" w:cs="Arial"/>
          <w:spacing w:val="-1"/>
        </w:rPr>
        <w:t>i</w:t>
      </w:r>
      <w:r w:rsidR="00D857AB" w:rsidRPr="006A1BC2">
        <w:rPr>
          <w:rFonts w:ascii="Candara" w:eastAsia="Arial" w:hAnsi="Candara" w:cs="Arial"/>
          <w:spacing w:val="2"/>
        </w:rPr>
        <w:t>t</w:t>
      </w:r>
      <w:r w:rsidR="00D857AB" w:rsidRPr="006A1BC2">
        <w:rPr>
          <w:rFonts w:ascii="Candara" w:eastAsia="Arial" w:hAnsi="Candara" w:cs="Arial"/>
        </w:rPr>
        <w:t>h</w:t>
      </w:r>
      <w:r w:rsidR="00D857AB" w:rsidRPr="006A1BC2">
        <w:rPr>
          <w:rFonts w:ascii="Candara" w:eastAsia="Arial" w:hAnsi="Candara" w:cs="Arial"/>
          <w:spacing w:val="-1"/>
        </w:rPr>
        <w:t>o</w:t>
      </w:r>
      <w:r w:rsidR="00D857AB" w:rsidRPr="006A1BC2">
        <w:rPr>
          <w:rFonts w:ascii="Candara" w:eastAsia="Arial" w:hAnsi="Candara" w:cs="Arial"/>
        </w:rPr>
        <w:t>ut</w:t>
      </w:r>
      <w:r w:rsidR="00D857AB" w:rsidRPr="006A1BC2">
        <w:rPr>
          <w:rFonts w:ascii="Candara" w:eastAsia="Arial" w:hAnsi="Candara" w:cs="Arial"/>
          <w:spacing w:val="8"/>
        </w:rPr>
        <w:t xml:space="preserve"> </w:t>
      </w:r>
      <w:r w:rsidR="00D857AB" w:rsidRPr="006A1BC2">
        <w:rPr>
          <w:rFonts w:ascii="Candara" w:eastAsia="Arial" w:hAnsi="Candara" w:cs="Arial"/>
          <w:spacing w:val="-4"/>
        </w:rPr>
        <w:t>y</w:t>
      </w:r>
      <w:r w:rsidR="00D857AB" w:rsidRPr="006A1BC2">
        <w:rPr>
          <w:rFonts w:ascii="Candara" w:eastAsia="Arial" w:hAnsi="Candara" w:cs="Arial"/>
        </w:rPr>
        <w:t>o</w:t>
      </w:r>
      <w:r w:rsidR="00D857AB" w:rsidRPr="006A1BC2">
        <w:rPr>
          <w:rFonts w:ascii="Candara" w:eastAsia="Arial" w:hAnsi="Candara" w:cs="Arial"/>
          <w:spacing w:val="-1"/>
        </w:rPr>
        <w:t>u</w:t>
      </w:r>
      <w:r w:rsidR="00D857AB" w:rsidRPr="006A1BC2">
        <w:rPr>
          <w:rFonts w:ascii="Candara" w:eastAsia="Arial" w:hAnsi="Candara" w:cs="Arial"/>
        </w:rPr>
        <w:t>r</w:t>
      </w:r>
      <w:r w:rsidR="00D857AB" w:rsidRPr="006A1BC2">
        <w:rPr>
          <w:rFonts w:ascii="Candara" w:eastAsia="Arial" w:hAnsi="Candara" w:cs="Arial"/>
          <w:spacing w:val="7"/>
        </w:rPr>
        <w:t xml:space="preserve"> </w:t>
      </w:r>
      <w:r w:rsidR="00D857AB" w:rsidRPr="006A1BC2">
        <w:rPr>
          <w:rFonts w:ascii="Candara" w:eastAsia="Arial" w:hAnsi="Candara" w:cs="Arial"/>
          <w:spacing w:val="2"/>
        </w:rPr>
        <w:t>p</w:t>
      </w:r>
      <w:r w:rsidR="00D857AB" w:rsidRPr="006A1BC2">
        <w:rPr>
          <w:rFonts w:ascii="Candara" w:eastAsia="Arial" w:hAnsi="Candara" w:cs="Arial"/>
        </w:rPr>
        <w:t>er</w:t>
      </w:r>
      <w:r w:rsidR="00D857AB" w:rsidRPr="006A1BC2">
        <w:rPr>
          <w:rFonts w:ascii="Candara" w:eastAsia="Arial" w:hAnsi="Candara" w:cs="Arial"/>
          <w:spacing w:val="5"/>
        </w:rPr>
        <w:t>m</w:t>
      </w:r>
      <w:r w:rsidR="00D857AB" w:rsidRPr="006A1BC2">
        <w:rPr>
          <w:rFonts w:ascii="Candara" w:eastAsia="Arial" w:hAnsi="Candara" w:cs="Arial"/>
          <w:spacing w:val="-1"/>
        </w:rPr>
        <w:t>i</w:t>
      </w:r>
      <w:r w:rsidR="00D857AB" w:rsidRPr="006A1BC2">
        <w:rPr>
          <w:rFonts w:ascii="Candara" w:eastAsia="Arial" w:hAnsi="Candara" w:cs="Arial"/>
          <w:spacing w:val="1"/>
        </w:rPr>
        <w:t>ss</w:t>
      </w:r>
      <w:r w:rsidR="00D857AB" w:rsidRPr="006A1BC2">
        <w:rPr>
          <w:rFonts w:ascii="Candara" w:eastAsia="Arial" w:hAnsi="Candara" w:cs="Arial"/>
          <w:spacing w:val="-1"/>
        </w:rPr>
        <w:t>i</w:t>
      </w:r>
      <w:r w:rsidR="00D857AB" w:rsidRPr="006A1BC2">
        <w:rPr>
          <w:rFonts w:ascii="Candara" w:eastAsia="Arial" w:hAnsi="Candara" w:cs="Arial"/>
        </w:rPr>
        <w:t>o</w:t>
      </w:r>
      <w:r w:rsidR="00D857AB" w:rsidRPr="006A1BC2">
        <w:rPr>
          <w:rFonts w:ascii="Candara" w:eastAsia="Arial" w:hAnsi="Candara" w:cs="Arial"/>
          <w:spacing w:val="-1"/>
        </w:rPr>
        <w:t>n</w:t>
      </w:r>
      <w:r w:rsidR="00D857AB" w:rsidRPr="006A1BC2">
        <w:rPr>
          <w:rFonts w:ascii="Candara" w:eastAsia="Arial" w:hAnsi="Candara" w:cs="Arial"/>
        </w:rPr>
        <w:t xml:space="preserve">. </w:t>
      </w:r>
      <w:r w:rsidR="00D857AB" w:rsidRPr="006A1BC2">
        <w:rPr>
          <w:rFonts w:ascii="Candara" w:eastAsia="Arial" w:hAnsi="Candara" w:cs="Arial"/>
          <w:spacing w:val="3"/>
        </w:rPr>
        <w:t>T</w:t>
      </w:r>
      <w:r w:rsidR="00D857AB" w:rsidRPr="006A1BC2">
        <w:rPr>
          <w:rFonts w:ascii="Candara" w:eastAsia="Arial" w:hAnsi="Candara" w:cs="Arial"/>
        </w:rPr>
        <w:t>he</w:t>
      </w:r>
      <w:r w:rsidR="00D857AB" w:rsidRPr="006A1BC2">
        <w:rPr>
          <w:rFonts w:ascii="Candara" w:eastAsia="Arial" w:hAnsi="Candara" w:cs="Arial"/>
          <w:spacing w:val="4"/>
        </w:rPr>
        <w:t xml:space="preserve"> </w:t>
      </w:r>
      <w:r w:rsidR="00D857AB" w:rsidRPr="006A1BC2">
        <w:rPr>
          <w:rFonts w:ascii="Candara" w:eastAsia="Arial" w:hAnsi="Candara" w:cs="Arial"/>
        </w:rPr>
        <w:t>d</w:t>
      </w:r>
      <w:r w:rsidR="00D857AB" w:rsidRPr="006A1BC2">
        <w:rPr>
          <w:rFonts w:ascii="Candara" w:eastAsia="Arial" w:hAnsi="Candara" w:cs="Arial"/>
          <w:spacing w:val="-1"/>
        </w:rPr>
        <w:t>a</w:t>
      </w:r>
      <w:r w:rsidR="00D857AB" w:rsidRPr="006A1BC2">
        <w:rPr>
          <w:rFonts w:ascii="Candara" w:eastAsia="Arial" w:hAnsi="Candara" w:cs="Arial"/>
        </w:rPr>
        <w:t>ta</w:t>
      </w:r>
      <w:r w:rsidR="00D857AB" w:rsidRPr="006A1BC2">
        <w:rPr>
          <w:rFonts w:ascii="Candara" w:eastAsia="Arial" w:hAnsi="Candara" w:cs="Arial"/>
          <w:spacing w:val="8"/>
        </w:rPr>
        <w:t xml:space="preserve"> </w:t>
      </w:r>
      <w:r w:rsidR="00D857AB" w:rsidRPr="006A1BC2">
        <w:rPr>
          <w:rFonts w:ascii="Candara" w:eastAsia="Arial" w:hAnsi="Candara" w:cs="Arial"/>
        </w:rPr>
        <w:t>w</w:t>
      </w:r>
      <w:r w:rsidR="00D857AB" w:rsidRPr="006A1BC2">
        <w:rPr>
          <w:rFonts w:ascii="Candara" w:eastAsia="Arial" w:hAnsi="Candara" w:cs="Arial"/>
          <w:spacing w:val="-1"/>
        </w:rPr>
        <w:t>i</w:t>
      </w:r>
      <w:r w:rsidR="00D857AB" w:rsidRPr="006A1BC2">
        <w:rPr>
          <w:rFonts w:ascii="Candara" w:eastAsia="Arial" w:hAnsi="Candara" w:cs="Arial"/>
          <w:spacing w:val="1"/>
        </w:rPr>
        <w:t>l</w:t>
      </w:r>
      <w:r w:rsidR="00D857AB" w:rsidRPr="006A1BC2">
        <w:rPr>
          <w:rFonts w:ascii="Candara" w:eastAsia="Arial" w:hAnsi="Candara" w:cs="Arial"/>
        </w:rPr>
        <w:t>l</w:t>
      </w:r>
      <w:r w:rsidR="00D857AB" w:rsidRPr="006A1BC2">
        <w:rPr>
          <w:rFonts w:ascii="Candara" w:eastAsia="Arial" w:hAnsi="Candara" w:cs="Arial"/>
          <w:spacing w:val="7"/>
        </w:rPr>
        <w:t xml:space="preserve"> </w:t>
      </w:r>
      <w:r w:rsidR="00D857AB" w:rsidRPr="006A1BC2">
        <w:rPr>
          <w:rFonts w:ascii="Candara" w:eastAsia="Arial" w:hAnsi="Candara" w:cs="Arial"/>
          <w:spacing w:val="2"/>
        </w:rPr>
        <w:t>b</w:t>
      </w:r>
      <w:r w:rsidR="00D857AB" w:rsidRPr="006A1BC2">
        <w:rPr>
          <w:rFonts w:ascii="Candara" w:eastAsia="Arial" w:hAnsi="Candara" w:cs="Arial"/>
        </w:rPr>
        <w:t xml:space="preserve">e </w:t>
      </w:r>
      <w:r w:rsidR="00D857AB" w:rsidRPr="006A1BC2">
        <w:rPr>
          <w:rFonts w:ascii="Candara" w:eastAsia="Arial" w:hAnsi="Candara" w:cs="Arial"/>
          <w:spacing w:val="1"/>
        </w:rPr>
        <w:t>s</w:t>
      </w:r>
      <w:r w:rsidR="00D857AB" w:rsidRPr="006A1BC2">
        <w:rPr>
          <w:rFonts w:ascii="Candara" w:eastAsia="Arial" w:hAnsi="Candara" w:cs="Arial"/>
        </w:rPr>
        <w:t>tored</w:t>
      </w:r>
      <w:r w:rsidR="00D857AB" w:rsidRPr="006A1BC2">
        <w:rPr>
          <w:rFonts w:ascii="Candara" w:eastAsia="Arial" w:hAnsi="Candara" w:cs="Arial"/>
          <w:spacing w:val="-6"/>
        </w:rPr>
        <w:t xml:space="preserve"> </w:t>
      </w:r>
      <w:r w:rsidR="00D857AB" w:rsidRPr="006A1BC2">
        <w:rPr>
          <w:rFonts w:ascii="Candara" w:eastAsia="Arial" w:hAnsi="Candara" w:cs="Arial"/>
        </w:rPr>
        <w:t>se</w:t>
      </w:r>
      <w:r w:rsidR="00D857AB" w:rsidRPr="006A1BC2">
        <w:rPr>
          <w:rFonts w:ascii="Candara" w:eastAsia="Arial" w:hAnsi="Candara" w:cs="Arial"/>
          <w:spacing w:val="1"/>
        </w:rPr>
        <w:t>c</w:t>
      </w:r>
      <w:r w:rsidR="00D857AB" w:rsidRPr="006A1BC2">
        <w:rPr>
          <w:rFonts w:ascii="Candara" w:eastAsia="Arial" w:hAnsi="Candara" w:cs="Arial"/>
        </w:rPr>
        <w:t>ure</w:t>
      </w:r>
      <w:r w:rsidR="00D857AB" w:rsidRPr="006A1BC2">
        <w:rPr>
          <w:rFonts w:ascii="Candara" w:eastAsia="Arial" w:hAnsi="Candara" w:cs="Arial"/>
          <w:spacing w:val="4"/>
        </w:rPr>
        <w:t>l</w:t>
      </w:r>
      <w:r w:rsidR="00D857AB" w:rsidRPr="006A1BC2">
        <w:rPr>
          <w:rFonts w:ascii="Candara" w:eastAsia="Arial" w:hAnsi="Candara" w:cs="Arial"/>
        </w:rPr>
        <w:t>y</w:t>
      </w:r>
      <w:r w:rsidR="00D857AB" w:rsidRPr="006A1BC2">
        <w:rPr>
          <w:rFonts w:ascii="Candara" w:eastAsia="Arial" w:hAnsi="Candara" w:cs="Arial"/>
          <w:spacing w:val="-9"/>
        </w:rPr>
        <w:t xml:space="preserve"> </w:t>
      </w:r>
      <w:r w:rsidR="00D857AB" w:rsidRPr="006A1BC2">
        <w:rPr>
          <w:rFonts w:ascii="Candara" w:eastAsia="Arial" w:hAnsi="Candara" w:cs="Arial"/>
        </w:rPr>
        <w:t>a</w:t>
      </w:r>
      <w:r w:rsidR="00D857AB" w:rsidRPr="006A1BC2">
        <w:rPr>
          <w:rFonts w:ascii="Candara" w:eastAsia="Arial" w:hAnsi="Candara" w:cs="Arial"/>
          <w:spacing w:val="-1"/>
        </w:rPr>
        <w:t>n</w:t>
      </w:r>
      <w:r w:rsidR="00D857AB" w:rsidRPr="006A1BC2">
        <w:rPr>
          <w:rFonts w:ascii="Candara" w:eastAsia="Arial" w:hAnsi="Candara" w:cs="Arial"/>
        </w:rPr>
        <w:t>d</w:t>
      </w:r>
      <w:r w:rsidR="00D857AB" w:rsidRPr="006A1BC2">
        <w:rPr>
          <w:rFonts w:ascii="Candara" w:eastAsia="Arial" w:hAnsi="Candara" w:cs="Arial"/>
          <w:spacing w:val="-1"/>
        </w:rPr>
        <w:t xml:space="preserve"> </w:t>
      </w:r>
      <w:r w:rsidR="00D857AB" w:rsidRPr="006A1BC2">
        <w:rPr>
          <w:rFonts w:ascii="Candara" w:eastAsia="Arial" w:hAnsi="Candara" w:cs="Arial"/>
        </w:rPr>
        <w:t>o</w:t>
      </w:r>
      <w:r w:rsidR="00D857AB" w:rsidRPr="006A1BC2">
        <w:rPr>
          <w:rFonts w:ascii="Candara" w:eastAsia="Arial" w:hAnsi="Candara" w:cs="Arial"/>
          <w:spacing w:val="1"/>
        </w:rPr>
        <w:t>nl</w:t>
      </w:r>
      <w:r w:rsidR="00D857AB" w:rsidRPr="006A1BC2">
        <w:rPr>
          <w:rFonts w:ascii="Candara" w:eastAsia="Arial" w:hAnsi="Candara" w:cs="Arial"/>
        </w:rPr>
        <w:t>y</w:t>
      </w:r>
      <w:r w:rsidR="00D857AB" w:rsidRPr="006A1BC2">
        <w:rPr>
          <w:rFonts w:ascii="Candara" w:eastAsia="Arial" w:hAnsi="Candara" w:cs="Arial"/>
          <w:spacing w:val="-6"/>
        </w:rPr>
        <w:t xml:space="preserve"> </w:t>
      </w:r>
      <w:r w:rsidR="00D857AB" w:rsidRPr="006A1BC2">
        <w:rPr>
          <w:rFonts w:ascii="Candara" w:eastAsia="Arial" w:hAnsi="Candara" w:cs="Arial"/>
        </w:rPr>
        <w:t>u</w:t>
      </w:r>
      <w:r w:rsidR="00D857AB" w:rsidRPr="006A1BC2">
        <w:rPr>
          <w:rFonts w:ascii="Candara" w:eastAsia="Arial" w:hAnsi="Candara" w:cs="Arial"/>
          <w:spacing w:val="3"/>
        </w:rPr>
        <w:t>s</w:t>
      </w:r>
      <w:r w:rsidR="00D857AB" w:rsidRPr="006A1BC2">
        <w:rPr>
          <w:rFonts w:ascii="Candara" w:eastAsia="Arial" w:hAnsi="Candara" w:cs="Arial"/>
        </w:rPr>
        <w:t>ed</w:t>
      </w:r>
      <w:r w:rsidR="00D857AB" w:rsidRPr="006A1BC2">
        <w:rPr>
          <w:rFonts w:ascii="Candara" w:eastAsia="Arial" w:hAnsi="Candara" w:cs="Arial"/>
          <w:spacing w:val="-5"/>
        </w:rPr>
        <w:t xml:space="preserve"> </w:t>
      </w:r>
      <w:r w:rsidR="00D857AB" w:rsidRPr="006A1BC2">
        <w:rPr>
          <w:rFonts w:ascii="Candara" w:eastAsia="Arial" w:hAnsi="Candara" w:cs="Arial"/>
          <w:spacing w:val="2"/>
        </w:rPr>
        <w:t>f</w:t>
      </w:r>
      <w:r w:rsidR="00D857AB" w:rsidRPr="006A1BC2">
        <w:rPr>
          <w:rFonts w:ascii="Candara" w:eastAsia="Arial" w:hAnsi="Candara" w:cs="Arial"/>
        </w:rPr>
        <w:t>or</w:t>
      </w:r>
      <w:r w:rsidR="00D857AB" w:rsidRPr="006A1BC2">
        <w:rPr>
          <w:rFonts w:ascii="Candara" w:eastAsia="Arial" w:hAnsi="Candara" w:cs="Arial"/>
          <w:spacing w:val="-2"/>
        </w:rPr>
        <w:t xml:space="preserve"> </w:t>
      </w:r>
      <w:r w:rsidR="00D857AB" w:rsidRPr="006A1BC2">
        <w:rPr>
          <w:rFonts w:ascii="Candara" w:eastAsia="Arial" w:hAnsi="Candara" w:cs="Arial"/>
        </w:rPr>
        <w:t>the</w:t>
      </w:r>
      <w:r w:rsidR="00D857AB" w:rsidRPr="006A1BC2">
        <w:rPr>
          <w:rFonts w:ascii="Candara" w:eastAsia="Arial" w:hAnsi="Candara" w:cs="Arial"/>
          <w:spacing w:val="-2"/>
        </w:rPr>
        <w:t xml:space="preserve"> </w:t>
      </w:r>
      <w:r w:rsidR="00D857AB" w:rsidRPr="006A1BC2">
        <w:rPr>
          <w:rFonts w:ascii="Candara" w:eastAsia="Arial" w:hAnsi="Candara" w:cs="Arial"/>
        </w:rPr>
        <w:t>p</w:t>
      </w:r>
      <w:r w:rsidR="00D857AB" w:rsidRPr="006A1BC2">
        <w:rPr>
          <w:rFonts w:ascii="Candara" w:eastAsia="Arial" w:hAnsi="Candara" w:cs="Arial"/>
          <w:spacing w:val="-1"/>
        </w:rPr>
        <w:t>u</w:t>
      </w:r>
      <w:r w:rsidR="00D857AB" w:rsidRPr="006A1BC2">
        <w:rPr>
          <w:rFonts w:ascii="Candara" w:eastAsia="Arial" w:hAnsi="Candara" w:cs="Arial"/>
          <w:spacing w:val="1"/>
        </w:rPr>
        <w:t>r</w:t>
      </w:r>
      <w:r w:rsidR="00D857AB" w:rsidRPr="006A1BC2">
        <w:rPr>
          <w:rFonts w:ascii="Candara" w:eastAsia="Arial" w:hAnsi="Candara" w:cs="Arial"/>
        </w:rPr>
        <w:t>p</w:t>
      </w:r>
      <w:r w:rsidR="00D857AB" w:rsidRPr="006A1BC2">
        <w:rPr>
          <w:rFonts w:ascii="Candara" w:eastAsia="Arial" w:hAnsi="Candara" w:cs="Arial"/>
          <w:spacing w:val="-1"/>
        </w:rPr>
        <w:t>o</w:t>
      </w:r>
      <w:r w:rsidR="00D857AB" w:rsidRPr="006A1BC2">
        <w:rPr>
          <w:rFonts w:ascii="Candara" w:eastAsia="Arial" w:hAnsi="Candara" w:cs="Arial"/>
          <w:spacing w:val="1"/>
        </w:rPr>
        <w:t>s</w:t>
      </w:r>
      <w:r w:rsidR="00D857AB" w:rsidRPr="006A1BC2">
        <w:rPr>
          <w:rFonts w:ascii="Candara" w:eastAsia="Arial" w:hAnsi="Candara" w:cs="Arial"/>
        </w:rPr>
        <w:t>e(</w:t>
      </w:r>
      <w:r w:rsidR="00D857AB" w:rsidRPr="006A1BC2">
        <w:rPr>
          <w:rFonts w:ascii="Candara" w:eastAsia="Arial" w:hAnsi="Candara" w:cs="Arial"/>
          <w:spacing w:val="2"/>
        </w:rPr>
        <w:t>s</w:t>
      </w:r>
      <w:r w:rsidR="00D857AB" w:rsidRPr="006A1BC2">
        <w:rPr>
          <w:rFonts w:ascii="Candara" w:eastAsia="Arial" w:hAnsi="Candara" w:cs="Arial"/>
        </w:rPr>
        <w:t>)</w:t>
      </w:r>
      <w:r w:rsidR="00D857AB" w:rsidRPr="006A1BC2">
        <w:rPr>
          <w:rFonts w:ascii="Candara" w:eastAsia="Arial" w:hAnsi="Candara" w:cs="Arial"/>
          <w:spacing w:val="-9"/>
        </w:rPr>
        <w:t xml:space="preserve"> </w:t>
      </w:r>
      <w:r w:rsidR="00D857AB" w:rsidRPr="006A1BC2">
        <w:rPr>
          <w:rFonts w:ascii="Candara" w:eastAsia="Arial" w:hAnsi="Candara" w:cs="Arial"/>
        </w:rPr>
        <w:t>or</w:t>
      </w:r>
      <w:r w:rsidR="00D857AB" w:rsidRPr="006A1BC2">
        <w:rPr>
          <w:rFonts w:ascii="Candara" w:eastAsia="Arial" w:hAnsi="Candara" w:cs="Arial"/>
          <w:spacing w:val="2"/>
        </w:rPr>
        <w:t>i</w:t>
      </w:r>
      <w:r w:rsidR="00D857AB" w:rsidRPr="006A1BC2">
        <w:rPr>
          <w:rFonts w:ascii="Candara" w:eastAsia="Arial" w:hAnsi="Candara" w:cs="Arial"/>
        </w:rPr>
        <w:t>g</w:t>
      </w:r>
      <w:r w:rsidR="00D857AB" w:rsidRPr="006A1BC2">
        <w:rPr>
          <w:rFonts w:ascii="Candara" w:eastAsia="Arial" w:hAnsi="Candara" w:cs="Arial"/>
          <w:spacing w:val="1"/>
        </w:rPr>
        <w:t>i</w:t>
      </w:r>
      <w:r w:rsidR="00D857AB" w:rsidRPr="006A1BC2">
        <w:rPr>
          <w:rFonts w:ascii="Candara" w:eastAsia="Arial" w:hAnsi="Candara" w:cs="Arial"/>
          <w:spacing w:val="2"/>
        </w:rPr>
        <w:t>n</w:t>
      </w:r>
      <w:r w:rsidR="00D857AB" w:rsidRPr="006A1BC2">
        <w:rPr>
          <w:rFonts w:ascii="Candara" w:eastAsia="Arial" w:hAnsi="Candara" w:cs="Arial"/>
        </w:rPr>
        <w:t>a</w:t>
      </w:r>
      <w:r w:rsidR="00D857AB" w:rsidRPr="006A1BC2">
        <w:rPr>
          <w:rFonts w:ascii="Candara" w:eastAsia="Arial" w:hAnsi="Candara" w:cs="Arial"/>
          <w:spacing w:val="-1"/>
        </w:rPr>
        <w:t>l</w:t>
      </w:r>
      <w:r w:rsidR="00D857AB" w:rsidRPr="006A1BC2">
        <w:rPr>
          <w:rFonts w:ascii="Candara" w:eastAsia="Arial" w:hAnsi="Candara" w:cs="Arial"/>
          <w:spacing w:val="4"/>
        </w:rPr>
        <w:t>l</w:t>
      </w:r>
      <w:r w:rsidR="00D857AB" w:rsidRPr="006A1BC2">
        <w:rPr>
          <w:rFonts w:ascii="Candara" w:eastAsia="Arial" w:hAnsi="Candara" w:cs="Arial"/>
        </w:rPr>
        <w:t>y</w:t>
      </w:r>
      <w:r w:rsidR="00D857AB" w:rsidRPr="006A1BC2">
        <w:rPr>
          <w:rFonts w:ascii="Candara" w:eastAsia="Arial" w:hAnsi="Candara" w:cs="Arial"/>
          <w:spacing w:val="-10"/>
        </w:rPr>
        <w:t xml:space="preserve"> </w:t>
      </w:r>
      <w:r w:rsidR="00D857AB" w:rsidRPr="006A1BC2">
        <w:rPr>
          <w:rFonts w:ascii="Candara" w:eastAsia="Arial" w:hAnsi="Candara" w:cs="Arial"/>
          <w:spacing w:val="-1"/>
        </w:rPr>
        <w:t>i</w:t>
      </w:r>
      <w:r w:rsidR="00D857AB" w:rsidRPr="006A1BC2">
        <w:rPr>
          <w:rFonts w:ascii="Candara" w:eastAsia="Arial" w:hAnsi="Candara" w:cs="Arial"/>
        </w:rPr>
        <w:t>n</w:t>
      </w:r>
      <w:r w:rsidR="00D857AB" w:rsidRPr="006A1BC2">
        <w:rPr>
          <w:rFonts w:ascii="Candara" w:eastAsia="Arial" w:hAnsi="Candara" w:cs="Arial"/>
          <w:spacing w:val="2"/>
        </w:rPr>
        <w:t>t</w:t>
      </w:r>
      <w:r w:rsidR="00D857AB" w:rsidRPr="006A1BC2">
        <w:rPr>
          <w:rFonts w:ascii="Candara" w:eastAsia="Arial" w:hAnsi="Candara" w:cs="Arial"/>
        </w:rPr>
        <w:t>e</w:t>
      </w:r>
      <w:r w:rsidR="00D857AB" w:rsidRPr="006A1BC2">
        <w:rPr>
          <w:rFonts w:ascii="Candara" w:eastAsia="Arial" w:hAnsi="Candara" w:cs="Arial"/>
          <w:spacing w:val="-1"/>
        </w:rPr>
        <w:t>n</w:t>
      </w:r>
      <w:r w:rsidR="00D857AB" w:rsidRPr="006A1BC2">
        <w:rPr>
          <w:rFonts w:ascii="Candara" w:eastAsia="Arial" w:hAnsi="Candara" w:cs="Arial"/>
          <w:spacing w:val="2"/>
        </w:rPr>
        <w:t>d</w:t>
      </w:r>
      <w:r w:rsidR="00D857AB" w:rsidRPr="006A1BC2">
        <w:rPr>
          <w:rFonts w:ascii="Candara" w:eastAsia="Arial" w:hAnsi="Candara" w:cs="Arial"/>
        </w:rPr>
        <w:t>e</w:t>
      </w:r>
      <w:r w:rsidR="00D857AB" w:rsidRPr="006A1BC2">
        <w:rPr>
          <w:rFonts w:ascii="Candara" w:eastAsia="Arial" w:hAnsi="Candara" w:cs="Arial"/>
          <w:spacing w:val="-1"/>
        </w:rPr>
        <w:t>d</w:t>
      </w:r>
      <w:r w:rsidR="00D857AB" w:rsidRPr="006A1BC2">
        <w:rPr>
          <w:rFonts w:ascii="Candara" w:eastAsia="Arial" w:hAnsi="Candara" w:cs="Arial"/>
        </w:rPr>
        <w:t>.</w:t>
      </w:r>
    </w:p>
    <w:bookmarkEnd w:id="2"/>
    <w:p w14:paraId="6D98B418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419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41A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41B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41C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41D" w14:textId="77777777" w:rsidR="00867532" w:rsidRPr="006A1BC2" w:rsidRDefault="00867532" w:rsidP="0069108B">
      <w:pPr>
        <w:spacing w:before="17" w:line="260" w:lineRule="exact"/>
        <w:ind w:right="55"/>
        <w:rPr>
          <w:rFonts w:ascii="Candara" w:hAnsi="Candara"/>
          <w:sz w:val="26"/>
          <w:szCs w:val="26"/>
        </w:rPr>
      </w:pPr>
    </w:p>
    <w:p w14:paraId="6D98B41E" w14:textId="77777777" w:rsidR="00867532" w:rsidRPr="006A1BC2" w:rsidRDefault="00D857AB" w:rsidP="0069108B">
      <w:pPr>
        <w:spacing w:before="18"/>
        <w:ind w:left="120" w:right="55"/>
        <w:rPr>
          <w:rFonts w:ascii="Candara" w:eastAsia="Arial" w:hAnsi="Candara" w:cs="Arial"/>
          <w:sz w:val="32"/>
          <w:szCs w:val="32"/>
        </w:rPr>
      </w:pPr>
      <w:r w:rsidRPr="006A1BC2">
        <w:rPr>
          <w:rFonts w:ascii="Candara" w:eastAsia="Arial" w:hAnsi="Candara" w:cs="Arial"/>
          <w:b/>
          <w:sz w:val="32"/>
          <w:szCs w:val="32"/>
        </w:rPr>
        <w:t>ST</w:t>
      </w:r>
      <w:r w:rsidRPr="006A1BC2">
        <w:rPr>
          <w:rFonts w:ascii="Candara" w:eastAsia="Arial" w:hAnsi="Candara" w:cs="Arial"/>
          <w:b/>
          <w:spacing w:val="4"/>
          <w:sz w:val="32"/>
          <w:szCs w:val="32"/>
        </w:rPr>
        <w:t>R</w:t>
      </w:r>
      <w:r w:rsidRPr="006A1BC2">
        <w:rPr>
          <w:rFonts w:ascii="Candara" w:eastAsia="Arial" w:hAnsi="Candara" w:cs="Arial"/>
          <w:b/>
          <w:spacing w:val="-7"/>
          <w:sz w:val="32"/>
          <w:szCs w:val="32"/>
        </w:rPr>
        <w:t>A</w:t>
      </w:r>
      <w:r w:rsidRPr="006A1BC2">
        <w:rPr>
          <w:rFonts w:ascii="Candara" w:eastAsia="Arial" w:hAnsi="Candara" w:cs="Arial"/>
          <w:b/>
          <w:spacing w:val="2"/>
          <w:sz w:val="32"/>
          <w:szCs w:val="32"/>
        </w:rPr>
        <w:t>T</w:t>
      </w:r>
      <w:r w:rsidRPr="006A1BC2">
        <w:rPr>
          <w:rFonts w:ascii="Candara" w:eastAsia="Arial" w:hAnsi="Candara" w:cs="Arial"/>
          <w:b/>
          <w:spacing w:val="3"/>
          <w:sz w:val="32"/>
          <w:szCs w:val="32"/>
        </w:rPr>
        <w:t>E</w:t>
      </w:r>
      <w:r w:rsidRPr="006A1BC2">
        <w:rPr>
          <w:rFonts w:ascii="Candara" w:eastAsia="Arial" w:hAnsi="Candara" w:cs="Arial"/>
          <w:b/>
          <w:spacing w:val="-1"/>
          <w:sz w:val="32"/>
          <w:szCs w:val="32"/>
        </w:rPr>
        <w:t>G</w:t>
      </w:r>
      <w:r w:rsidRPr="006A1BC2">
        <w:rPr>
          <w:rFonts w:ascii="Candara" w:eastAsia="Arial" w:hAnsi="Candara" w:cs="Arial"/>
          <w:b/>
          <w:sz w:val="32"/>
          <w:szCs w:val="32"/>
        </w:rPr>
        <w:t>IES</w:t>
      </w:r>
      <w:r w:rsidRPr="006A1BC2">
        <w:rPr>
          <w:rFonts w:ascii="Candara" w:eastAsia="Arial" w:hAnsi="Candara" w:cs="Arial"/>
          <w:b/>
          <w:spacing w:val="-16"/>
          <w:sz w:val="32"/>
          <w:szCs w:val="32"/>
        </w:rPr>
        <w:t xml:space="preserve"> </w:t>
      </w:r>
      <w:r w:rsidRPr="006A1BC2">
        <w:rPr>
          <w:rFonts w:ascii="Candara" w:eastAsia="Arial" w:hAnsi="Candara" w:cs="Arial"/>
          <w:b/>
          <w:spacing w:val="2"/>
          <w:sz w:val="32"/>
          <w:szCs w:val="32"/>
        </w:rPr>
        <w:t>T</w:t>
      </w:r>
      <w:r w:rsidRPr="006A1BC2">
        <w:rPr>
          <w:rFonts w:ascii="Candara" w:eastAsia="Arial" w:hAnsi="Candara" w:cs="Arial"/>
          <w:b/>
          <w:sz w:val="32"/>
          <w:szCs w:val="32"/>
        </w:rPr>
        <w:t>HE</w:t>
      </w:r>
      <w:r w:rsidRPr="006A1BC2">
        <w:rPr>
          <w:rFonts w:ascii="Candara" w:eastAsia="Arial" w:hAnsi="Candara" w:cs="Arial"/>
          <w:b/>
          <w:spacing w:val="-6"/>
          <w:sz w:val="32"/>
          <w:szCs w:val="32"/>
        </w:rPr>
        <w:t xml:space="preserve"> </w:t>
      </w:r>
      <w:r w:rsidRPr="006A1BC2">
        <w:rPr>
          <w:rFonts w:ascii="Candara" w:eastAsia="Arial" w:hAnsi="Candara" w:cs="Arial"/>
          <w:b/>
          <w:spacing w:val="1"/>
          <w:sz w:val="32"/>
          <w:szCs w:val="32"/>
        </w:rPr>
        <w:t>S</w:t>
      </w:r>
      <w:r w:rsidRPr="006A1BC2">
        <w:rPr>
          <w:rFonts w:ascii="Candara" w:eastAsia="Arial" w:hAnsi="Candara" w:cs="Arial"/>
          <w:b/>
          <w:sz w:val="32"/>
          <w:szCs w:val="32"/>
        </w:rPr>
        <w:t>C</w:t>
      </w:r>
      <w:r w:rsidRPr="006A1BC2">
        <w:rPr>
          <w:rFonts w:ascii="Candara" w:eastAsia="Arial" w:hAnsi="Candara" w:cs="Arial"/>
          <w:b/>
          <w:spacing w:val="2"/>
          <w:sz w:val="32"/>
          <w:szCs w:val="32"/>
        </w:rPr>
        <w:t>H</w:t>
      </w:r>
      <w:r w:rsidRPr="006A1BC2">
        <w:rPr>
          <w:rFonts w:ascii="Candara" w:eastAsia="Arial" w:hAnsi="Candara" w:cs="Arial"/>
          <w:b/>
          <w:spacing w:val="-1"/>
          <w:sz w:val="32"/>
          <w:szCs w:val="32"/>
        </w:rPr>
        <w:t>O</w:t>
      </w:r>
      <w:r w:rsidRPr="006A1BC2">
        <w:rPr>
          <w:rFonts w:ascii="Candara" w:eastAsia="Arial" w:hAnsi="Candara" w:cs="Arial"/>
          <w:b/>
          <w:spacing w:val="1"/>
          <w:sz w:val="32"/>
          <w:szCs w:val="32"/>
        </w:rPr>
        <w:t>O</w:t>
      </w:r>
      <w:r w:rsidRPr="006A1BC2">
        <w:rPr>
          <w:rFonts w:ascii="Candara" w:eastAsia="Arial" w:hAnsi="Candara" w:cs="Arial"/>
          <w:b/>
          <w:sz w:val="32"/>
          <w:szCs w:val="32"/>
        </w:rPr>
        <w:t>L</w:t>
      </w:r>
      <w:r w:rsidRPr="006A1BC2">
        <w:rPr>
          <w:rFonts w:ascii="Candara" w:eastAsia="Arial" w:hAnsi="Candara" w:cs="Arial"/>
          <w:b/>
          <w:spacing w:val="-14"/>
          <w:sz w:val="32"/>
          <w:szCs w:val="32"/>
        </w:rPr>
        <w:t xml:space="preserve"> </w:t>
      </w:r>
      <w:r w:rsidRPr="006A1BC2">
        <w:rPr>
          <w:rFonts w:ascii="Candara" w:eastAsia="Arial" w:hAnsi="Candara" w:cs="Arial"/>
          <w:b/>
          <w:spacing w:val="4"/>
          <w:sz w:val="32"/>
          <w:szCs w:val="32"/>
        </w:rPr>
        <w:t>C</w:t>
      </w:r>
      <w:r w:rsidRPr="006A1BC2">
        <w:rPr>
          <w:rFonts w:ascii="Candara" w:eastAsia="Arial" w:hAnsi="Candara" w:cs="Arial"/>
          <w:b/>
          <w:spacing w:val="-3"/>
          <w:sz w:val="32"/>
          <w:szCs w:val="32"/>
        </w:rPr>
        <w:t>A</w:t>
      </w:r>
      <w:r w:rsidRPr="006A1BC2">
        <w:rPr>
          <w:rFonts w:ascii="Candara" w:eastAsia="Arial" w:hAnsi="Candara" w:cs="Arial"/>
          <w:b/>
          <w:sz w:val="32"/>
          <w:szCs w:val="32"/>
        </w:rPr>
        <w:t>N</w:t>
      </w:r>
      <w:r w:rsidRPr="006A1BC2">
        <w:rPr>
          <w:rFonts w:ascii="Candara" w:eastAsia="Arial" w:hAnsi="Candara" w:cs="Arial"/>
          <w:b/>
          <w:spacing w:val="-7"/>
          <w:sz w:val="32"/>
          <w:szCs w:val="32"/>
        </w:rPr>
        <w:t xml:space="preserve"> </w:t>
      </w:r>
      <w:r w:rsidRPr="006A1BC2">
        <w:rPr>
          <w:rFonts w:ascii="Candara" w:eastAsia="Arial" w:hAnsi="Candara" w:cs="Arial"/>
          <w:b/>
          <w:sz w:val="32"/>
          <w:szCs w:val="32"/>
        </w:rPr>
        <w:t>USE</w:t>
      </w:r>
      <w:r w:rsidRPr="006A1BC2">
        <w:rPr>
          <w:rFonts w:ascii="Candara" w:eastAsia="Arial" w:hAnsi="Candara" w:cs="Arial"/>
          <w:b/>
          <w:spacing w:val="-6"/>
          <w:sz w:val="32"/>
          <w:szCs w:val="32"/>
        </w:rPr>
        <w:t xml:space="preserve"> </w:t>
      </w:r>
      <w:r w:rsidRPr="006A1BC2">
        <w:rPr>
          <w:rFonts w:ascii="Candara" w:eastAsia="Arial" w:hAnsi="Candara" w:cs="Arial"/>
          <w:b/>
          <w:spacing w:val="2"/>
          <w:sz w:val="32"/>
          <w:szCs w:val="32"/>
        </w:rPr>
        <w:t>T</w:t>
      </w:r>
      <w:r w:rsidRPr="006A1BC2">
        <w:rPr>
          <w:rFonts w:ascii="Candara" w:eastAsia="Arial" w:hAnsi="Candara" w:cs="Arial"/>
          <w:b/>
          <w:sz w:val="32"/>
          <w:szCs w:val="32"/>
        </w:rPr>
        <w:t>O</w:t>
      </w:r>
      <w:r w:rsidRPr="006A1BC2">
        <w:rPr>
          <w:rFonts w:ascii="Candara" w:eastAsia="Arial" w:hAnsi="Candara" w:cs="Arial"/>
          <w:b/>
          <w:spacing w:val="-5"/>
          <w:sz w:val="32"/>
          <w:szCs w:val="32"/>
        </w:rPr>
        <w:t xml:space="preserve"> </w:t>
      </w:r>
      <w:r w:rsidRPr="006A1BC2">
        <w:rPr>
          <w:rFonts w:ascii="Candara" w:eastAsia="Arial" w:hAnsi="Candara" w:cs="Arial"/>
          <w:b/>
          <w:sz w:val="32"/>
          <w:szCs w:val="32"/>
        </w:rPr>
        <w:t>HEL</w:t>
      </w:r>
      <w:r w:rsidRPr="006A1BC2">
        <w:rPr>
          <w:rFonts w:ascii="Candara" w:eastAsia="Arial" w:hAnsi="Candara" w:cs="Arial"/>
          <w:b/>
          <w:spacing w:val="3"/>
          <w:sz w:val="32"/>
          <w:szCs w:val="32"/>
        </w:rPr>
        <w:t>P</w:t>
      </w:r>
      <w:r w:rsidRPr="006A1BC2">
        <w:rPr>
          <w:rFonts w:ascii="Candara" w:eastAsia="Arial" w:hAnsi="Candara" w:cs="Arial"/>
          <w:b/>
          <w:sz w:val="32"/>
          <w:szCs w:val="32"/>
        </w:rPr>
        <w:t>:</w:t>
      </w:r>
    </w:p>
    <w:p w14:paraId="6D98B41F" w14:textId="77777777" w:rsidR="00867532" w:rsidRPr="006A1BC2" w:rsidRDefault="00867532" w:rsidP="0069108B">
      <w:pPr>
        <w:spacing w:before="7" w:line="140" w:lineRule="exact"/>
        <w:ind w:right="55"/>
        <w:rPr>
          <w:rFonts w:ascii="Candara" w:hAnsi="Candara"/>
          <w:sz w:val="14"/>
          <w:szCs w:val="14"/>
        </w:rPr>
      </w:pPr>
    </w:p>
    <w:p w14:paraId="6D98B420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421" w14:textId="30999C00" w:rsidR="00867532" w:rsidRPr="006A1BC2" w:rsidRDefault="00544A17" w:rsidP="00006B0B">
      <w:pPr>
        <w:pStyle w:val="ListParagraph"/>
        <w:numPr>
          <w:ilvl w:val="0"/>
          <w:numId w:val="2"/>
        </w:numPr>
        <w:tabs>
          <w:tab w:val="left" w:pos="540"/>
        </w:tabs>
        <w:spacing w:line="320" w:lineRule="exact"/>
        <w:ind w:right="55"/>
        <w:rPr>
          <w:rFonts w:ascii="Candara" w:eastAsia="Arial" w:hAnsi="Candara" w:cs="Arial"/>
          <w:sz w:val="28"/>
          <w:szCs w:val="28"/>
        </w:rPr>
      </w:pPr>
      <w:r>
        <w:rPr>
          <w:rFonts w:ascii="Candara" w:eastAsia="Arial" w:hAnsi="Candara" w:cs="Arial"/>
          <w:sz w:val="28"/>
          <w:szCs w:val="28"/>
        </w:rPr>
        <w:t xml:space="preserve">   </w:t>
      </w:r>
      <w:r w:rsidR="00D857AB" w:rsidRPr="006A1BC2">
        <w:rPr>
          <w:rFonts w:ascii="Candara" w:eastAsia="Arial" w:hAnsi="Candara" w:cs="Arial"/>
          <w:sz w:val="28"/>
          <w:szCs w:val="28"/>
        </w:rPr>
        <w:t>o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ff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="00D857AB" w:rsidRPr="006A1BC2">
        <w:rPr>
          <w:rFonts w:ascii="Candara" w:eastAsia="Arial" w:hAnsi="Candara" w:cs="Arial"/>
          <w:sz w:val="28"/>
          <w:szCs w:val="28"/>
        </w:rPr>
        <w:t>r</w:t>
      </w:r>
      <w:r w:rsidR="00D857AB" w:rsidRPr="006A1BC2">
        <w:rPr>
          <w:rFonts w:ascii="Candara" w:eastAsia="Arial" w:hAnsi="Candara" w:cs="Arial"/>
          <w:spacing w:val="13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8"/>
          <w:szCs w:val="28"/>
        </w:rPr>
        <w:t>c</w:t>
      </w:r>
      <w:r w:rsidR="00D857AB" w:rsidRPr="006A1BC2">
        <w:rPr>
          <w:rFonts w:ascii="Candara" w:eastAsia="Arial" w:hAnsi="Candara" w:cs="Arial"/>
          <w:sz w:val="28"/>
          <w:szCs w:val="28"/>
        </w:rPr>
        <w:t>oun</w:t>
      </w:r>
      <w:r w:rsidR="00D857AB" w:rsidRPr="006A1BC2">
        <w:rPr>
          <w:rFonts w:ascii="Candara" w:eastAsia="Arial" w:hAnsi="Candara" w:cs="Arial"/>
          <w:spacing w:val="-2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z w:val="28"/>
          <w:szCs w:val="28"/>
        </w:rPr>
        <w:t>elling</w:t>
      </w:r>
      <w:r w:rsidR="00D857AB" w:rsidRPr="006A1BC2">
        <w:rPr>
          <w:rFonts w:ascii="Candara" w:eastAsia="Arial" w:hAnsi="Candara" w:cs="Arial"/>
          <w:spacing w:val="11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ss</w:t>
      </w:r>
      <w:r w:rsidR="00D857AB" w:rsidRPr="006A1BC2">
        <w:rPr>
          <w:rFonts w:ascii="Candara" w:eastAsia="Arial" w:hAnsi="Candara" w:cs="Arial"/>
          <w:spacing w:val="-2"/>
          <w:sz w:val="28"/>
          <w:szCs w:val="28"/>
        </w:rPr>
        <w:t>i</w:t>
      </w:r>
      <w:r w:rsidR="00D857AB" w:rsidRPr="006A1BC2">
        <w:rPr>
          <w:rFonts w:ascii="Candara" w:eastAsia="Arial" w:hAnsi="Candara" w:cs="Arial"/>
          <w:spacing w:val="2"/>
          <w:sz w:val="28"/>
          <w:szCs w:val="28"/>
        </w:rPr>
        <w:t>o</w:t>
      </w:r>
      <w:r w:rsidR="00D857AB" w:rsidRPr="006A1BC2">
        <w:rPr>
          <w:rFonts w:ascii="Candara" w:eastAsia="Arial" w:hAnsi="Candara" w:cs="Arial"/>
          <w:sz w:val="28"/>
          <w:szCs w:val="28"/>
        </w:rPr>
        <w:t>ns</w:t>
      </w:r>
      <w:r w:rsidR="00D857AB" w:rsidRPr="006A1BC2">
        <w:rPr>
          <w:rFonts w:ascii="Candara" w:eastAsia="Arial" w:hAnsi="Candara" w:cs="Arial"/>
          <w:spacing w:val="12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="00D857AB" w:rsidRPr="006A1BC2">
        <w:rPr>
          <w:rFonts w:ascii="Candara" w:eastAsia="Arial" w:hAnsi="Candara" w:cs="Arial"/>
          <w:sz w:val="28"/>
          <w:szCs w:val="28"/>
        </w:rPr>
        <w:t>or</w:t>
      </w:r>
      <w:r w:rsidR="00D857AB" w:rsidRPr="006A1BC2">
        <w:rPr>
          <w:rFonts w:ascii="Candara" w:eastAsia="Arial" w:hAnsi="Candara" w:cs="Arial"/>
          <w:spacing w:val="11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h</w:t>
      </w:r>
      <w:r w:rsidR="00D857AB" w:rsidRPr="006A1BC2">
        <w:rPr>
          <w:rFonts w:ascii="Candara" w:eastAsia="Arial" w:hAnsi="Candara" w:cs="Arial"/>
          <w:sz w:val="28"/>
          <w:szCs w:val="28"/>
        </w:rPr>
        <w:t>e</w:t>
      </w:r>
      <w:r w:rsidR="00D857AB" w:rsidRPr="006A1BC2">
        <w:rPr>
          <w:rFonts w:ascii="Candara" w:eastAsia="Arial" w:hAnsi="Candara" w:cs="Arial"/>
          <w:spacing w:val="13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-4"/>
          <w:sz w:val="28"/>
          <w:szCs w:val="28"/>
        </w:rPr>
        <w:t>v</w:t>
      </w:r>
      <w:r w:rsidR="00D857AB" w:rsidRPr="006A1BC2">
        <w:rPr>
          <w:rFonts w:ascii="Candara" w:eastAsia="Arial" w:hAnsi="Candara" w:cs="Arial"/>
          <w:sz w:val="28"/>
          <w:szCs w:val="28"/>
        </w:rPr>
        <w:t>i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ct</w:t>
      </w:r>
      <w:r w:rsidR="00D857AB" w:rsidRPr="006A1BC2">
        <w:rPr>
          <w:rFonts w:ascii="Candara" w:eastAsia="Arial" w:hAnsi="Candara" w:cs="Arial"/>
          <w:spacing w:val="-2"/>
          <w:sz w:val="28"/>
          <w:szCs w:val="28"/>
        </w:rPr>
        <w:t>i</w:t>
      </w:r>
      <w:r w:rsidR="00D857AB" w:rsidRPr="006A1BC2">
        <w:rPr>
          <w:rFonts w:ascii="Candara" w:eastAsia="Arial" w:hAnsi="Candara" w:cs="Arial"/>
          <w:sz w:val="28"/>
          <w:szCs w:val="28"/>
        </w:rPr>
        <w:t>m</w:t>
      </w:r>
      <w:r w:rsidR="00D857AB" w:rsidRPr="006A1BC2">
        <w:rPr>
          <w:rFonts w:ascii="Candara" w:eastAsia="Arial" w:hAnsi="Candara" w:cs="Arial"/>
          <w:spacing w:val="12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z w:val="28"/>
          <w:szCs w:val="28"/>
        </w:rPr>
        <w:t>o</w:t>
      </w:r>
      <w:r w:rsidR="00D857AB" w:rsidRPr="006A1BC2">
        <w:rPr>
          <w:rFonts w:ascii="Candara" w:eastAsia="Arial" w:hAnsi="Candara" w:cs="Arial"/>
          <w:spacing w:val="13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z w:val="28"/>
          <w:szCs w:val="28"/>
        </w:rPr>
        <w:t>bui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l</w:t>
      </w:r>
      <w:r w:rsidR="00D857AB" w:rsidRPr="006A1BC2">
        <w:rPr>
          <w:rFonts w:ascii="Candara" w:eastAsia="Arial" w:hAnsi="Candara" w:cs="Arial"/>
          <w:sz w:val="28"/>
          <w:szCs w:val="28"/>
        </w:rPr>
        <w:t>d</w:t>
      </w:r>
      <w:r w:rsidR="00D857AB" w:rsidRPr="006A1BC2">
        <w:rPr>
          <w:rFonts w:ascii="Candara" w:eastAsia="Arial" w:hAnsi="Candara" w:cs="Arial"/>
          <w:spacing w:val="13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z w:val="28"/>
          <w:szCs w:val="28"/>
        </w:rPr>
        <w:t>up</w:t>
      </w:r>
      <w:r w:rsidR="00D857AB" w:rsidRPr="006A1BC2">
        <w:rPr>
          <w:rFonts w:ascii="Candara" w:eastAsia="Arial" w:hAnsi="Candara" w:cs="Arial"/>
          <w:spacing w:val="11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z w:val="28"/>
          <w:szCs w:val="28"/>
        </w:rPr>
        <w:t>e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l</w:t>
      </w:r>
      <w:r w:rsidR="00D857AB" w:rsidRPr="006A1BC2">
        <w:rPr>
          <w:rFonts w:ascii="Candara" w:eastAsia="Arial" w:hAnsi="Candara" w:cs="Arial"/>
          <w:spacing w:val="6"/>
          <w:sz w:val="28"/>
          <w:szCs w:val="28"/>
        </w:rPr>
        <w:t>f</w:t>
      </w:r>
      <w:r w:rsidR="00D857AB" w:rsidRPr="006A1BC2">
        <w:rPr>
          <w:rFonts w:ascii="Candara" w:eastAsia="Arial" w:hAnsi="Candara" w:cs="Arial"/>
          <w:sz w:val="28"/>
          <w:szCs w:val="28"/>
        </w:rPr>
        <w:t>-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st</w:t>
      </w:r>
      <w:r w:rsidR="00D857AB" w:rsidRPr="006A1BC2">
        <w:rPr>
          <w:rFonts w:ascii="Candara" w:eastAsia="Arial" w:hAnsi="Candara" w:cs="Arial"/>
          <w:sz w:val="28"/>
          <w:szCs w:val="28"/>
        </w:rPr>
        <w:t>eem and pe</w:t>
      </w:r>
      <w:r w:rsidR="00D857AB" w:rsidRPr="006A1BC2">
        <w:rPr>
          <w:rFonts w:ascii="Candara" w:eastAsia="Arial" w:hAnsi="Candara" w:cs="Arial"/>
          <w:spacing w:val="-2"/>
          <w:sz w:val="28"/>
          <w:szCs w:val="28"/>
        </w:rPr>
        <w:t>r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z w:val="28"/>
          <w:szCs w:val="28"/>
        </w:rPr>
        <w:t>onal</w:t>
      </w:r>
      <w:r w:rsidR="00D857AB" w:rsidRPr="006A1BC2">
        <w:rPr>
          <w:rFonts w:ascii="Candara" w:eastAsia="Arial" w:hAnsi="Candara" w:cs="Arial"/>
          <w:spacing w:val="-1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a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ss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="00D857AB" w:rsidRPr="006A1BC2">
        <w:rPr>
          <w:rFonts w:ascii="Candara" w:eastAsia="Arial" w:hAnsi="Candara" w:cs="Arial"/>
          <w:spacing w:val="-2"/>
          <w:sz w:val="28"/>
          <w:szCs w:val="28"/>
        </w:rPr>
        <w:t>r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z w:val="28"/>
          <w:szCs w:val="28"/>
        </w:rPr>
        <w:t>i</w:t>
      </w:r>
      <w:r w:rsidR="00D857AB" w:rsidRPr="006A1BC2">
        <w:rPr>
          <w:rFonts w:ascii="Candara" w:eastAsia="Arial" w:hAnsi="Candara" w:cs="Arial"/>
          <w:spacing w:val="-4"/>
          <w:sz w:val="28"/>
          <w:szCs w:val="28"/>
        </w:rPr>
        <w:t>v</w:t>
      </w:r>
      <w:r w:rsidR="00D857AB" w:rsidRPr="006A1BC2">
        <w:rPr>
          <w:rFonts w:ascii="Candara" w:eastAsia="Arial" w:hAnsi="Candara" w:cs="Arial"/>
          <w:sz w:val="28"/>
          <w:szCs w:val="28"/>
        </w:rPr>
        <w:t>eness</w:t>
      </w:r>
    </w:p>
    <w:p w14:paraId="6D98B422" w14:textId="77777777" w:rsidR="00867532" w:rsidRPr="006A1BC2" w:rsidRDefault="00867532" w:rsidP="0069108B">
      <w:pPr>
        <w:spacing w:before="3" w:line="140" w:lineRule="exact"/>
        <w:ind w:right="55"/>
        <w:rPr>
          <w:rFonts w:ascii="Candara" w:hAnsi="Candara"/>
          <w:sz w:val="14"/>
          <w:szCs w:val="14"/>
        </w:rPr>
      </w:pPr>
    </w:p>
    <w:p w14:paraId="6D98B423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424" w14:textId="7B5E707F" w:rsidR="00867532" w:rsidRPr="006A1BC2" w:rsidRDefault="00544A17" w:rsidP="00006B0B">
      <w:pPr>
        <w:pStyle w:val="ListParagraph"/>
        <w:numPr>
          <w:ilvl w:val="0"/>
          <w:numId w:val="2"/>
        </w:numPr>
        <w:tabs>
          <w:tab w:val="left" w:pos="540"/>
        </w:tabs>
        <w:spacing w:line="320" w:lineRule="exact"/>
        <w:ind w:right="55"/>
        <w:rPr>
          <w:rFonts w:ascii="Candara" w:eastAsia="Arial" w:hAnsi="Candara" w:cs="Arial"/>
          <w:sz w:val="28"/>
          <w:szCs w:val="28"/>
        </w:rPr>
      </w:pPr>
      <w:r>
        <w:rPr>
          <w:rFonts w:ascii="Candara" w:eastAsia="Arial" w:hAnsi="Candara" w:cs="Arial"/>
          <w:sz w:val="28"/>
          <w:szCs w:val="28"/>
        </w:rPr>
        <w:t xml:space="preserve">   </w:t>
      </w:r>
      <w:r w:rsidR="00D857AB" w:rsidRPr="006A1BC2">
        <w:rPr>
          <w:rFonts w:ascii="Candara" w:eastAsia="Arial" w:hAnsi="Candara" w:cs="Arial"/>
          <w:sz w:val="28"/>
          <w:szCs w:val="28"/>
        </w:rPr>
        <w:t>o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ff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="00D857AB" w:rsidRPr="006A1BC2">
        <w:rPr>
          <w:rFonts w:ascii="Candara" w:eastAsia="Arial" w:hAnsi="Candara" w:cs="Arial"/>
          <w:sz w:val="28"/>
          <w:szCs w:val="28"/>
        </w:rPr>
        <w:t xml:space="preserve">r 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="00D857AB" w:rsidRPr="006A1BC2">
        <w:rPr>
          <w:rFonts w:ascii="Candara" w:eastAsia="Arial" w:hAnsi="Candara" w:cs="Arial"/>
          <w:sz w:val="28"/>
          <w:szCs w:val="28"/>
        </w:rPr>
        <w:t>o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u</w:t>
      </w:r>
      <w:r w:rsidR="00D857AB" w:rsidRPr="006A1BC2">
        <w:rPr>
          <w:rFonts w:ascii="Candara" w:eastAsia="Arial" w:hAnsi="Candara" w:cs="Arial"/>
          <w:sz w:val="28"/>
          <w:szCs w:val="28"/>
        </w:rPr>
        <w:t>n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z w:val="28"/>
          <w:szCs w:val="28"/>
        </w:rPr>
        <w:t>el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l</w:t>
      </w:r>
      <w:r w:rsidR="00D857AB" w:rsidRPr="006A1BC2">
        <w:rPr>
          <w:rFonts w:ascii="Candara" w:eastAsia="Arial" w:hAnsi="Candara" w:cs="Arial"/>
          <w:sz w:val="28"/>
          <w:szCs w:val="28"/>
        </w:rPr>
        <w:t xml:space="preserve">ing 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z w:val="28"/>
          <w:szCs w:val="28"/>
        </w:rPr>
        <w:t>e</w:t>
      </w:r>
      <w:r w:rsidR="00D857AB" w:rsidRPr="006A1BC2">
        <w:rPr>
          <w:rFonts w:ascii="Candara" w:eastAsia="Arial" w:hAnsi="Candara" w:cs="Arial"/>
          <w:spacing w:val="-1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z w:val="28"/>
          <w:szCs w:val="28"/>
        </w:rPr>
        <w:t>io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n</w:t>
      </w:r>
      <w:r w:rsidR="00D857AB" w:rsidRPr="006A1BC2">
        <w:rPr>
          <w:rFonts w:ascii="Candara" w:eastAsia="Arial" w:hAnsi="Candara" w:cs="Arial"/>
          <w:sz w:val="28"/>
          <w:szCs w:val="28"/>
        </w:rPr>
        <w:t xml:space="preserve">s 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="00D857AB" w:rsidRPr="006A1BC2">
        <w:rPr>
          <w:rFonts w:ascii="Candara" w:eastAsia="Arial" w:hAnsi="Candara" w:cs="Arial"/>
          <w:sz w:val="28"/>
          <w:szCs w:val="28"/>
        </w:rPr>
        <w:t xml:space="preserve">or 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z w:val="28"/>
          <w:szCs w:val="28"/>
        </w:rPr>
        <w:t>he bully</w:t>
      </w:r>
      <w:r w:rsidR="00D857AB" w:rsidRPr="006A1BC2">
        <w:rPr>
          <w:rFonts w:ascii="Candara" w:eastAsia="Arial" w:hAnsi="Candara" w:cs="Arial"/>
          <w:spacing w:val="29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z w:val="28"/>
          <w:szCs w:val="28"/>
        </w:rPr>
        <w:t>o</w:t>
      </w:r>
      <w:r w:rsidR="00D857AB" w:rsidRPr="006A1BC2">
        <w:rPr>
          <w:rFonts w:ascii="Candara" w:eastAsia="Arial" w:hAnsi="Candara" w:cs="Arial"/>
          <w:spacing w:val="30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p</w:t>
      </w:r>
      <w:r w:rsidR="00D857AB" w:rsidRPr="006A1BC2">
        <w:rPr>
          <w:rFonts w:ascii="Candara" w:eastAsia="Arial" w:hAnsi="Candara" w:cs="Arial"/>
          <w:sz w:val="28"/>
          <w:szCs w:val="28"/>
        </w:rPr>
        <w:t>ro</w:t>
      </w:r>
      <w:r w:rsidR="00D857AB" w:rsidRPr="006A1BC2">
        <w:rPr>
          <w:rFonts w:ascii="Candara" w:eastAsia="Arial" w:hAnsi="Candara" w:cs="Arial"/>
          <w:spacing w:val="-4"/>
          <w:sz w:val="28"/>
          <w:szCs w:val="28"/>
        </w:rPr>
        <w:t>v</w:t>
      </w:r>
      <w:r w:rsidR="00D857AB" w:rsidRPr="006A1BC2">
        <w:rPr>
          <w:rFonts w:ascii="Candara" w:eastAsia="Arial" w:hAnsi="Candara" w:cs="Arial"/>
          <w:sz w:val="28"/>
          <w:szCs w:val="28"/>
        </w:rPr>
        <w:t xml:space="preserve">ide 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z w:val="28"/>
          <w:szCs w:val="28"/>
        </w:rPr>
        <w:t>uppo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r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pacing w:val="-1"/>
          <w:sz w:val="28"/>
          <w:szCs w:val="28"/>
        </w:rPr>
        <w:t>/</w:t>
      </w:r>
      <w:r w:rsidR="00D857AB" w:rsidRPr="006A1BC2">
        <w:rPr>
          <w:rFonts w:ascii="Candara" w:eastAsia="Arial" w:hAnsi="Candara" w:cs="Arial"/>
          <w:sz w:val="28"/>
          <w:szCs w:val="28"/>
        </w:rPr>
        <w:t>guida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n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="00D857AB" w:rsidRPr="006A1BC2">
        <w:rPr>
          <w:rFonts w:ascii="Candara" w:eastAsia="Arial" w:hAnsi="Candara" w:cs="Arial"/>
          <w:sz w:val="28"/>
          <w:szCs w:val="28"/>
        </w:rPr>
        <w:t>e</w:t>
      </w:r>
      <w:r w:rsidR="00D857AB" w:rsidRPr="006A1BC2">
        <w:rPr>
          <w:rFonts w:ascii="Candara" w:eastAsia="Arial" w:hAnsi="Candara" w:cs="Arial"/>
          <w:spacing w:val="-1"/>
          <w:sz w:val="28"/>
          <w:szCs w:val="28"/>
        </w:rPr>
        <w:t xml:space="preserve"> t</w:t>
      </w:r>
      <w:r w:rsidR="00D857AB" w:rsidRPr="006A1BC2">
        <w:rPr>
          <w:rFonts w:ascii="Candara" w:eastAsia="Arial" w:hAnsi="Candara" w:cs="Arial"/>
          <w:sz w:val="28"/>
          <w:szCs w:val="28"/>
        </w:rPr>
        <w:t>o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z w:val="28"/>
          <w:szCs w:val="28"/>
        </w:rPr>
        <w:t>learn</w:t>
      </w:r>
      <w:r w:rsidR="00D857AB" w:rsidRPr="006A1BC2">
        <w:rPr>
          <w:rFonts w:ascii="Candara" w:eastAsia="Arial" w:hAnsi="Candara" w:cs="Arial"/>
          <w:spacing w:val="-1"/>
          <w:sz w:val="28"/>
          <w:szCs w:val="28"/>
        </w:rPr>
        <w:t xml:space="preserve"> t</w:t>
      </w:r>
      <w:r w:rsidR="00D857AB" w:rsidRPr="006A1BC2">
        <w:rPr>
          <w:rFonts w:ascii="Candara" w:eastAsia="Arial" w:hAnsi="Candara" w:cs="Arial"/>
          <w:sz w:val="28"/>
          <w:szCs w:val="28"/>
        </w:rPr>
        <w:t>o</w:t>
      </w:r>
      <w:r w:rsidR="00D857AB" w:rsidRPr="006A1BC2">
        <w:rPr>
          <w:rFonts w:ascii="Candara" w:eastAsia="Arial" w:hAnsi="Candara" w:cs="Arial"/>
          <w:spacing w:val="-1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="00D857AB" w:rsidRPr="006A1BC2">
        <w:rPr>
          <w:rFonts w:ascii="Candara" w:eastAsia="Arial" w:hAnsi="Candara" w:cs="Arial"/>
          <w:sz w:val="28"/>
          <w:szCs w:val="28"/>
        </w:rPr>
        <w:t>hange</w:t>
      </w:r>
      <w:r w:rsidR="00D857AB" w:rsidRPr="006A1BC2">
        <w:rPr>
          <w:rFonts w:ascii="Candara" w:eastAsia="Arial" w:hAnsi="Candara" w:cs="Arial"/>
          <w:spacing w:val="-2"/>
          <w:sz w:val="28"/>
          <w:szCs w:val="28"/>
        </w:rPr>
        <w:t xml:space="preserve"> </w:t>
      </w:r>
      <w:r w:rsidR="00101EA5" w:rsidRPr="006A1BC2">
        <w:rPr>
          <w:rFonts w:ascii="Candara" w:eastAsia="Arial" w:hAnsi="Candara" w:cs="Arial"/>
          <w:spacing w:val="-3"/>
          <w:sz w:val="28"/>
          <w:szCs w:val="28"/>
        </w:rPr>
        <w:t>their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z w:val="28"/>
          <w:szCs w:val="28"/>
        </w:rPr>
        <w:t>b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="00D857AB" w:rsidRPr="006A1BC2">
        <w:rPr>
          <w:rFonts w:ascii="Candara" w:eastAsia="Arial" w:hAnsi="Candara" w:cs="Arial"/>
          <w:sz w:val="28"/>
          <w:szCs w:val="28"/>
        </w:rPr>
        <w:t>ha</w:t>
      </w:r>
      <w:r w:rsidR="00D857AB" w:rsidRPr="006A1BC2">
        <w:rPr>
          <w:rFonts w:ascii="Candara" w:eastAsia="Arial" w:hAnsi="Candara" w:cs="Arial"/>
          <w:spacing w:val="-4"/>
          <w:sz w:val="28"/>
          <w:szCs w:val="28"/>
        </w:rPr>
        <w:t>v</w:t>
      </w:r>
      <w:r w:rsidR="00D857AB" w:rsidRPr="006A1BC2">
        <w:rPr>
          <w:rFonts w:ascii="Candara" w:eastAsia="Arial" w:hAnsi="Candara" w:cs="Arial"/>
          <w:sz w:val="28"/>
          <w:szCs w:val="28"/>
        </w:rPr>
        <w:t>iour</w:t>
      </w:r>
    </w:p>
    <w:p w14:paraId="6D98B425" w14:textId="77777777" w:rsidR="00867532" w:rsidRPr="006A1BC2" w:rsidRDefault="00867532" w:rsidP="0069108B">
      <w:pPr>
        <w:spacing w:before="1" w:line="140" w:lineRule="exact"/>
        <w:ind w:right="55"/>
        <w:rPr>
          <w:rFonts w:ascii="Candara" w:hAnsi="Candara"/>
          <w:sz w:val="14"/>
          <w:szCs w:val="14"/>
        </w:rPr>
      </w:pPr>
    </w:p>
    <w:p w14:paraId="6D98B426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427" w14:textId="780A69D4" w:rsidR="00867532" w:rsidRPr="006A1BC2" w:rsidRDefault="00544A17" w:rsidP="00006B0B">
      <w:pPr>
        <w:pStyle w:val="ListParagraph"/>
        <w:numPr>
          <w:ilvl w:val="0"/>
          <w:numId w:val="2"/>
        </w:numPr>
        <w:tabs>
          <w:tab w:val="left" w:pos="540"/>
        </w:tabs>
        <w:spacing w:line="320" w:lineRule="exact"/>
        <w:ind w:right="55"/>
        <w:rPr>
          <w:rFonts w:ascii="Candara" w:eastAsia="Arial" w:hAnsi="Candara" w:cs="Arial"/>
          <w:sz w:val="28"/>
          <w:szCs w:val="28"/>
        </w:rPr>
      </w:pPr>
      <w:r>
        <w:rPr>
          <w:rFonts w:ascii="Candara" w:eastAsia="Arial" w:hAnsi="Candara" w:cs="Arial"/>
          <w:sz w:val="28"/>
          <w:szCs w:val="28"/>
        </w:rPr>
        <w:t xml:space="preserve">   </w:t>
      </w:r>
      <w:r w:rsidR="00D857AB" w:rsidRPr="006A1BC2">
        <w:rPr>
          <w:rFonts w:ascii="Candara" w:eastAsia="Arial" w:hAnsi="Candara" w:cs="Arial"/>
          <w:sz w:val="28"/>
          <w:szCs w:val="28"/>
        </w:rPr>
        <w:t>group</w:t>
      </w:r>
      <w:r w:rsidR="00D857AB" w:rsidRPr="006A1BC2">
        <w:rPr>
          <w:rFonts w:ascii="Candara" w:eastAsia="Arial" w:hAnsi="Candara" w:cs="Arial"/>
          <w:spacing w:val="6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u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z w:val="28"/>
          <w:szCs w:val="28"/>
        </w:rPr>
        <w:t>oria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l</w:t>
      </w:r>
      <w:r w:rsidR="00D857AB" w:rsidRPr="006A1BC2">
        <w:rPr>
          <w:rFonts w:ascii="Candara" w:eastAsia="Arial" w:hAnsi="Candara" w:cs="Arial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pacing w:val="8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z w:val="28"/>
          <w:szCs w:val="28"/>
        </w:rPr>
        <w:t>on</w:t>
      </w:r>
      <w:r w:rsidR="00D857AB" w:rsidRPr="006A1BC2">
        <w:rPr>
          <w:rFonts w:ascii="Candara" w:eastAsia="Arial" w:hAnsi="Candara" w:cs="Arial"/>
          <w:spacing w:val="6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-2"/>
          <w:sz w:val="28"/>
          <w:szCs w:val="28"/>
        </w:rPr>
        <w:t>r</w:t>
      </w:r>
      <w:r w:rsidR="00D857AB" w:rsidRPr="006A1BC2">
        <w:rPr>
          <w:rFonts w:ascii="Candara" w:eastAsia="Arial" w:hAnsi="Candara" w:cs="Arial"/>
          <w:sz w:val="28"/>
          <w:szCs w:val="28"/>
        </w:rPr>
        <w:t>ole</w:t>
      </w:r>
      <w:r w:rsidR="00D857AB" w:rsidRPr="006A1BC2">
        <w:rPr>
          <w:rFonts w:ascii="Candara" w:eastAsia="Arial" w:hAnsi="Candara" w:cs="Arial"/>
          <w:spacing w:val="-1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z w:val="28"/>
          <w:szCs w:val="28"/>
        </w:rPr>
        <w:t>,</w:t>
      </w:r>
      <w:r w:rsidR="00D857AB" w:rsidRPr="006A1BC2">
        <w:rPr>
          <w:rFonts w:ascii="Candara" w:eastAsia="Arial" w:hAnsi="Candara" w:cs="Arial"/>
          <w:spacing w:val="7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z w:val="28"/>
          <w:szCs w:val="28"/>
        </w:rPr>
        <w:t>re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p</w:t>
      </w:r>
      <w:r w:rsidR="00D857AB" w:rsidRPr="006A1BC2">
        <w:rPr>
          <w:rFonts w:ascii="Candara" w:eastAsia="Arial" w:hAnsi="Candara" w:cs="Arial"/>
          <w:sz w:val="28"/>
          <w:szCs w:val="28"/>
        </w:rPr>
        <w:t>on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pacing w:val="-2"/>
          <w:sz w:val="28"/>
          <w:szCs w:val="28"/>
        </w:rPr>
        <w:t>i</w:t>
      </w:r>
      <w:r w:rsidR="00D857AB" w:rsidRPr="006A1BC2">
        <w:rPr>
          <w:rFonts w:ascii="Candara" w:eastAsia="Arial" w:hAnsi="Candara" w:cs="Arial"/>
          <w:sz w:val="28"/>
          <w:szCs w:val="28"/>
        </w:rPr>
        <w:t>bili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pacing w:val="-2"/>
          <w:sz w:val="28"/>
          <w:szCs w:val="28"/>
        </w:rPr>
        <w:t>i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="00D857AB" w:rsidRPr="006A1BC2">
        <w:rPr>
          <w:rFonts w:ascii="Candara" w:eastAsia="Arial" w:hAnsi="Candara" w:cs="Arial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pacing w:val="8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z w:val="28"/>
          <w:szCs w:val="28"/>
        </w:rPr>
        <w:t>and</w:t>
      </w:r>
      <w:r w:rsidR="00D857AB" w:rsidRPr="006A1BC2">
        <w:rPr>
          <w:rFonts w:ascii="Candara" w:eastAsia="Arial" w:hAnsi="Candara" w:cs="Arial"/>
          <w:spacing w:val="6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z w:val="28"/>
          <w:szCs w:val="28"/>
        </w:rPr>
        <w:t>rea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pacing w:val="-2"/>
          <w:sz w:val="28"/>
          <w:szCs w:val="28"/>
        </w:rPr>
        <w:t>i</w:t>
      </w:r>
      <w:r w:rsidR="00D857AB" w:rsidRPr="006A1BC2">
        <w:rPr>
          <w:rFonts w:ascii="Candara" w:eastAsia="Arial" w:hAnsi="Candara" w:cs="Arial"/>
          <w:sz w:val="28"/>
          <w:szCs w:val="28"/>
        </w:rPr>
        <w:t>ng</w:t>
      </w:r>
      <w:r w:rsidR="00D857AB" w:rsidRPr="006A1BC2">
        <w:rPr>
          <w:rFonts w:ascii="Candara" w:eastAsia="Arial" w:hAnsi="Candara" w:cs="Arial"/>
          <w:spacing w:val="6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z w:val="28"/>
          <w:szCs w:val="28"/>
        </w:rPr>
        <w:t>o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z w:val="28"/>
          <w:szCs w:val="28"/>
        </w:rPr>
        <w:t>h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="00D857AB" w:rsidRPr="006A1BC2">
        <w:rPr>
          <w:rFonts w:ascii="Candara" w:eastAsia="Arial" w:hAnsi="Candara" w:cs="Arial"/>
          <w:spacing w:val="-2"/>
          <w:sz w:val="28"/>
          <w:szCs w:val="28"/>
        </w:rPr>
        <w:t>r</w:t>
      </w:r>
      <w:r w:rsidR="00D857AB" w:rsidRPr="006A1BC2">
        <w:rPr>
          <w:rFonts w:ascii="Candara" w:eastAsia="Arial" w:hAnsi="Candara" w:cs="Arial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pacing w:val="8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-4"/>
          <w:sz w:val="28"/>
          <w:szCs w:val="28"/>
        </w:rPr>
        <w:t>w</w:t>
      </w:r>
      <w:r w:rsidR="00D857AB" w:rsidRPr="006A1BC2">
        <w:rPr>
          <w:rFonts w:ascii="Candara" w:eastAsia="Arial" w:hAnsi="Candara" w:cs="Arial"/>
          <w:sz w:val="28"/>
          <w:szCs w:val="28"/>
        </w:rPr>
        <w:t>i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z w:val="28"/>
          <w:szCs w:val="28"/>
        </w:rPr>
        <w:t>h re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z w:val="28"/>
          <w:szCs w:val="28"/>
        </w:rPr>
        <w:t>p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="00D857AB" w:rsidRPr="006A1BC2">
        <w:rPr>
          <w:rFonts w:ascii="Candara" w:eastAsia="Arial" w:hAnsi="Candara" w:cs="Arial"/>
          <w:sz w:val="28"/>
          <w:szCs w:val="28"/>
        </w:rPr>
        <w:t>t</w:t>
      </w:r>
    </w:p>
    <w:p w14:paraId="6D98B428" w14:textId="77777777" w:rsidR="00867532" w:rsidRPr="006A1BC2" w:rsidRDefault="00867532" w:rsidP="0069108B">
      <w:pPr>
        <w:spacing w:before="8" w:line="100" w:lineRule="exact"/>
        <w:ind w:right="55"/>
        <w:rPr>
          <w:rFonts w:ascii="Candara" w:hAnsi="Candara"/>
          <w:sz w:val="11"/>
          <w:szCs w:val="11"/>
        </w:rPr>
      </w:pPr>
    </w:p>
    <w:p w14:paraId="6D98B429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42A" w14:textId="2DAAC4C0" w:rsidR="00867532" w:rsidRPr="006A1BC2" w:rsidRDefault="00D857AB" w:rsidP="00006B0B">
      <w:pPr>
        <w:pStyle w:val="ListParagraph"/>
        <w:numPr>
          <w:ilvl w:val="0"/>
          <w:numId w:val="2"/>
        </w:numPr>
        <w:ind w:right="55"/>
        <w:rPr>
          <w:rFonts w:ascii="Candara" w:eastAsia="Arial" w:hAnsi="Candara" w:cs="Arial"/>
          <w:sz w:val="28"/>
          <w:szCs w:val="28"/>
        </w:rPr>
      </w:pPr>
      <w:r w:rsidRPr="006A1BC2">
        <w:rPr>
          <w:rFonts w:ascii="Candara" w:eastAsia="Arial" w:hAnsi="Candara" w:cs="Arial"/>
          <w:sz w:val="28"/>
          <w:szCs w:val="28"/>
        </w:rPr>
        <w:t>group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u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oria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l</w:t>
      </w:r>
      <w:r w:rsidRPr="006A1BC2">
        <w:rPr>
          <w:rFonts w:ascii="Candara" w:eastAsia="Arial" w:hAnsi="Candara" w:cs="Arial"/>
          <w:sz w:val="28"/>
          <w:szCs w:val="28"/>
        </w:rPr>
        <w:t>s</w:t>
      </w:r>
      <w:r w:rsidRPr="006A1BC2">
        <w:rPr>
          <w:rFonts w:ascii="Candara" w:eastAsia="Arial" w:hAnsi="Candara" w:cs="Arial"/>
          <w:spacing w:val="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on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ss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Pr="006A1BC2">
        <w:rPr>
          <w:rFonts w:ascii="Candara" w:eastAsia="Arial" w:hAnsi="Candara" w:cs="Arial"/>
          <w:sz w:val="28"/>
          <w:szCs w:val="28"/>
        </w:rPr>
        <w:t>r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v</w:t>
      </w:r>
      <w:r w:rsidRPr="006A1BC2">
        <w:rPr>
          <w:rFonts w:ascii="Candara" w:eastAsia="Arial" w:hAnsi="Candara" w:cs="Arial"/>
          <w:sz w:val="28"/>
          <w:szCs w:val="28"/>
        </w:rPr>
        <w:t>ene</w:t>
      </w:r>
      <w:r w:rsidRPr="006A1BC2">
        <w:rPr>
          <w:rFonts w:ascii="Candara" w:eastAsia="Arial" w:hAnsi="Candara" w:cs="Arial"/>
          <w:spacing w:val="-2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s</w:t>
      </w:r>
      <w:r w:rsidRPr="006A1BC2">
        <w:rPr>
          <w:rFonts w:ascii="Candara" w:eastAsia="Arial" w:hAnsi="Candara" w:cs="Arial"/>
          <w:spacing w:val="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and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m</w:t>
      </w:r>
      <w:r w:rsidRPr="006A1BC2">
        <w:rPr>
          <w:rFonts w:ascii="Candara" w:eastAsia="Arial" w:hAnsi="Candara" w:cs="Arial"/>
          <w:sz w:val="28"/>
          <w:szCs w:val="28"/>
        </w:rPr>
        <w:t>po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w</w:t>
      </w:r>
      <w:r w:rsidRPr="006A1BC2">
        <w:rPr>
          <w:rFonts w:ascii="Candara" w:eastAsia="Arial" w:hAnsi="Candara" w:cs="Arial"/>
          <w:sz w:val="28"/>
          <w:szCs w:val="28"/>
        </w:rPr>
        <w:t>er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m</w:t>
      </w:r>
      <w:r w:rsidRPr="006A1BC2">
        <w:rPr>
          <w:rFonts w:ascii="Candara" w:eastAsia="Arial" w:hAnsi="Candara" w:cs="Arial"/>
          <w:sz w:val="28"/>
          <w:szCs w:val="28"/>
        </w:rPr>
        <w:t>ent</w:t>
      </w:r>
      <w:r w:rsidRPr="006A1BC2">
        <w:rPr>
          <w:rFonts w:ascii="Candara" w:eastAsia="Arial" w:hAnsi="Candara" w:cs="Arial"/>
          <w:spacing w:val="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rain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i</w:t>
      </w:r>
      <w:r w:rsidRPr="006A1BC2">
        <w:rPr>
          <w:rFonts w:ascii="Candara" w:eastAsia="Arial" w:hAnsi="Candara" w:cs="Arial"/>
          <w:sz w:val="28"/>
          <w:szCs w:val="28"/>
        </w:rPr>
        <w:t>ng</w:t>
      </w:r>
    </w:p>
    <w:p w14:paraId="6D98B42B" w14:textId="77777777" w:rsidR="00867532" w:rsidRPr="006A1BC2" w:rsidRDefault="00867532" w:rsidP="0069108B">
      <w:pPr>
        <w:spacing w:before="3" w:line="120" w:lineRule="exact"/>
        <w:ind w:right="55"/>
        <w:rPr>
          <w:rFonts w:ascii="Candara" w:hAnsi="Candara"/>
          <w:sz w:val="12"/>
          <w:szCs w:val="12"/>
        </w:rPr>
      </w:pPr>
    </w:p>
    <w:p w14:paraId="6D98B42C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42D" w14:textId="525A1F33" w:rsidR="00867532" w:rsidRPr="006A1BC2" w:rsidRDefault="00D857AB" w:rsidP="00006B0B">
      <w:pPr>
        <w:pStyle w:val="ListParagraph"/>
        <w:numPr>
          <w:ilvl w:val="0"/>
          <w:numId w:val="2"/>
        </w:numPr>
        <w:ind w:right="55"/>
        <w:rPr>
          <w:rFonts w:ascii="Candara" w:eastAsia="Arial" w:hAnsi="Candara" w:cs="Arial"/>
          <w:sz w:val="28"/>
          <w:szCs w:val="28"/>
        </w:rPr>
      </w:pPr>
      <w:r w:rsidRPr="006A1BC2">
        <w:rPr>
          <w:rFonts w:ascii="Candara" w:eastAsia="Arial" w:hAnsi="Candara" w:cs="Arial"/>
          <w:sz w:val="28"/>
          <w:szCs w:val="28"/>
        </w:rPr>
        <w:t>group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u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oria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l</w:t>
      </w:r>
      <w:r w:rsidRPr="006A1BC2">
        <w:rPr>
          <w:rFonts w:ascii="Candara" w:eastAsia="Arial" w:hAnsi="Candara" w:cs="Arial"/>
          <w:sz w:val="28"/>
          <w:szCs w:val="28"/>
        </w:rPr>
        <w:t>s</w:t>
      </w:r>
      <w:r w:rsidRPr="006A1BC2">
        <w:rPr>
          <w:rFonts w:ascii="Candara" w:eastAsia="Arial" w:hAnsi="Candara" w:cs="Arial"/>
          <w:spacing w:val="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on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bullying or harassment</w:t>
      </w:r>
      <w:r w:rsidRPr="006A1BC2">
        <w:rPr>
          <w:rFonts w:ascii="Candara" w:eastAsia="Arial" w:hAnsi="Candara" w:cs="Arial"/>
          <w:spacing w:val="-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ues</w:t>
      </w:r>
    </w:p>
    <w:p w14:paraId="6D98B42E" w14:textId="77777777" w:rsidR="00867532" w:rsidRPr="006A1BC2" w:rsidRDefault="00867532" w:rsidP="0069108B">
      <w:pPr>
        <w:spacing w:before="5" w:line="120" w:lineRule="exact"/>
        <w:ind w:right="55"/>
        <w:rPr>
          <w:rFonts w:ascii="Candara" w:hAnsi="Candara"/>
          <w:sz w:val="12"/>
          <w:szCs w:val="12"/>
        </w:rPr>
      </w:pPr>
    </w:p>
    <w:p w14:paraId="6D98B42F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430" w14:textId="565CE997" w:rsidR="00867532" w:rsidRPr="006A1BC2" w:rsidRDefault="00544A17" w:rsidP="00006B0B">
      <w:pPr>
        <w:pStyle w:val="ListParagraph"/>
        <w:numPr>
          <w:ilvl w:val="0"/>
          <w:numId w:val="2"/>
        </w:numPr>
        <w:tabs>
          <w:tab w:val="left" w:pos="540"/>
        </w:tabs>
        <w:ind w:right="55"/>
        <w:rPr>
          <w:rFonts w:ascii="Candara" w:eastAsia="Arial" w:hAnsi="Candara" w:cs="Arial"/>
          <w:sz w:val="28"/>
          <w:szCs w:val="28"/>
        </w:rPr>
      </w:pPr>
      <w:r>
        <w:rPr>
          <w:rFonts w:ascii="Candara" w:eastAsia="Arial" w:hAnsi="Candara" w:cs="Arial"/>
          <w:spacing w:val="1"/>
          <w:sz w:val="28"/>
          <w:szCs w:val="28"/>
        </w:rPr>
        <w:t xml:space="preserve">   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z w:val="28"/>
          <w:szCs w:val="28"/>
        </w:rPr>
        <w:t>raining</w:t>
      </w:r>
      <w:r w:rsidR="00D857AB" w:rsidRPr="006A1BC2">
        <w:rPr>
          <w:rFonts w:ascii="Candara" w:eastAsia="Arial" w:hAnsi="Candara" w:cs="Arial"/>
          <w:spacing w:val="18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="00D857AB" w:rsidRPr="006A1BC2">
        <w:rPr>
          <w:rFonts w:ascii="Candara" w:eastAsia="Arial" w:hAnsi="Candara" w:cs="Arial"/>
          <w:sz w:val="28"/>
          <w:szCs w:val="28"/>
        </w:rPr>
        <w:t>ou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r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="00D857AB" w:rsidRPr="006A1BC2">
        <w:rPr>
          <w:rFonts w:ascii="Candara" w:eastAsia="Arial" w:hAnsi="Candara" w:cs="Arial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pacing w:val="22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-4"/>
          <w:sz w:val="28"/>
          <w:szCs w:val="28"/>
        </w:rPr>
        <w:t>w</w:t>
      </w:r>
      <w:r w:rsidR="00D857AB" w:rsidRPr="006A1BC2">
        <w:rPr>
          <w:rFonts w:ascii="Candara" w:eastAsia="Arial" w:hAnsi="Candara" w:cs="Arial"/>
          <w:sz w:val="28"/>
          <w:szCs w:val="28"/>
        </w:rPr>
        <w:t>ill</w:t>
      </w:r>
      <w:r w:rsidR="00D857AB" w:rsidRPr="006A1BC2">
        <w:rPr>
          <w:rFonts w:ascii="Candara" w:eastAsia="Arial" w:hAnsi="Candara" w:cs="Arial"/>
          <w:spacing w:val="23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z w:val="28"/>
          <w:szCs w:val="28"/>
        </w:rPr>
        <w:t>be</w:t>
      </w:r>
      <w:r w:rsidR="00D857AB" w:rsidRPr="006A1BC2">
        <w:rPr>
          <w:rFonts w:ascii="Candara" w:eastAsia="Arial" w:hAnsi="Candara" w:cs="Arial"/>
          <w:spacing w:val="20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8"/>
          <w:szCs w:val="28"/>
        </w:rPr>
        <w:t>m</w:t>
      </w:r>
      <w:r w:rsidR="00D857AB" w:rsidRPr="006A1BC2">
        <w:rPr>
          <w:rFonts w:ascii="Candara" w:eastAsia="Arial" w:hAnsi="Candara" w:cs="Arial"/>
          <w:sz w:val="28"/>
          <w:szCs w:val="28"/>
        </w:rPr>
        <w:t>ade</w:t>
      </w:r>
      <w:r w:rsidR="00D857AB" w:rsidRPr="006A1BC2">
        <w:rPr>
          <w:rFonts w:ascii="Candara" w:eastAsia="Arial" w:hAnsi="Candara" w:cs="Arial"/>
          <w:spacing w:val="20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z w:val="28"/>
          <w:szCs w:val="28"/>
        </w:rPr>
        <w:t>a</w:t>
      </w:r>
      <w:r w:rsidR="00D857AB" w:rsidRPr="006A1BC2">
        <w:rPr>
          <w:rFonts w:ascii="Candara" w:eastAsia="Arial" w:hAnsi="Candara" w:cs="Arial"/>
          <w:spacing w:val="-4"/>
          <w:sz w:val="28"/>
          <w:szCs w:val="28"/>
        </w:rPr>
        <w:t>v</w:t>
      </w:r>
      <w:r w:rsidR="00D857AB" w:rsidRPr="006A1BC2">
        <w:rPr>
          <w:rFonts w:ascii="Candara" w:eastAsia="Arial" w:hAnsi="Candara" w:cs="Arial"/>
          <w:sz w:val="28"/>
          <w:szCs w:val="28"/>
        </w:rPr>
        <w:t>ailab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l</w:t>
      </w:r>
      <w:r w:rsidR="00D857AB" w:rsidRPr="006A1BC2">
        <w:rPr>
          <w:rFonts w:ascii="Candara" w:eastAsia="Arial" w:hAnsi="Candara" w:cs="Arial"/>
          <w:sz w:val="28"/>
          <w:szCs w:val="28"/>
        </w:rPr>
        <w:t>e</w:t>
      </w:r>
      <w:r w:rsidR="00D857AB" w:rsidRPr="006A1BC2">
        <w:rPr>
          <w:rFonts w:ascii="Candara" w:eastAsia="Arial" w:hAnsi="Candara" w:cs="Arial"/>
          <w:spacing w:val="20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z w:val="28"/>
          <w:szCs w:val="28"/>
        </w:rPr>
        <w:t>o</w:t>
      </w:r>
      <w:r w:rsidR="00D857AB" w:rsidRPr="006A1BC2">
        <w:rPr>
          <w:rFonts w:ascii="Candara" w:eastAsia="Arial" w:hAnsi="Candara" w:cs="Arial"/>
          <w:spacing w:val="20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-1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a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="00D857AB" w:rsidRPr="006A1BC2">
        <w:rPr>
          <w:rFonts w:ascii="Candara" w:eastAsia="Arial" w:hAnsi="Candara" w:cs="Arial"/>
          <w:sz w:val="28"/>
          <w:szCs w:val="28"/>
        </w:rPr>
        <w:t>f</w:t>
      </w:r>
      <w:r w:rsidR="00D857AB" w:rsidRPr="006A1BC2">
        <w:rPr>
          <w:rFonts w:ascii="Candara" w:eastAsia="Arial" w:hAnsi="Candara" w:cs="Arial"/>
          <w:spacing w:val="22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z w:val="28"/>
          <w:szCs w:val="28"/>
        </w:rPr>
        <w:t>on</w:t>
      </w:r>
      <w:r w:rsidR="00D857AB" w:rsidRPr="006A1BC2">
        <w:rPr>
          <w:rFonts w:ascii="Candara" w:eastAsia="Arial" w:hAnsi="Candara" w:cs="Arial"/>
          <w:spacing w:val="18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z w:val="28"/>
          <w:szCs w:val="28"/>
        </w:rPr>
        <w:t>bull</w:t>
      </w:r>
      <w:r w:rsidR="00D857AB" w:rsidRPr="006A1BC2">
        <w:rPr>
          <w:rFonts w:ascii="Candara" w:eastAsia="Arial" w:hAnsi="Candara" w:cs="Arial"/>
          <w:spacing w:val="-4"/>
          <w:sz w:val="28"/>
          <w:szCs w:val="28"/>
        </w:rPr>
        <w:t>y</w:t>
      </w:r>
      <w:r w:rsidR="00D857AB" w:rsidRPr="006A1BC2">
        <w:rPr>
          <w:rFonts w:ascii="Candara" w:eastAsia="Arial" w:hAnsi="Candara" w:cs="Arial"/>
          <w:sz w:val="28"/>
          <w:szCs w:val="28"/>
        </w:rPr>
        <w:t>ing</w:t>
      </w:r>
      <w:r w:rsidR="00D857AB" w:rsidRPr="006A1BC2">
        <w:rPr>
          <w:rFonts w:ascii="Candara" w:eastAsia="Arial" w:hAnsi="Candara" w:cs="Arial"/>
          <w:spacing w:val="23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z w:val="28"/>
          <w:szCs w:val="28"/>
        </w:rPr>
        <w:t>and hara</w:t>
      </w:r>
      <w:r w:rsidR="00D857AB" w:rsidRPr="006A1BC2">
        <w:rPr>
          <w:rFonts w:ascii="Candara" w:eastAsia="Arial" w:hAnsi="Candara" w:cs="Arial"/>
          <w:spacing w:val="-1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="00D857AB" w:rsidRPr="006A1BC2">
        <w:rPr>
          <w:rFonts w:ascii="Candara" w:eastAsia="Arial" w:hAnsi="Candara" w:cs="Arial"/>
          <w:spacing w:val="-1"/>
          <w:sz w:val="28"/>
          <w:szCs w:val="28"/>
        </w:rPr>
        <w:t>m</w:t>
      </w:r>
      <w:r w:rsidR="00D857AB" w:rsidRPr="006A1BC2">
        <w:rPr>
          <w:rFonts w:ascii="Candara" w:eastAsia="Arial" w:hAnsi="Candara" w:cs="Arial"/>
          <w:sz w:val="28"/>
          <w:szCs w:val="28"/>
        </w:rPr>
        <w:t>ent and</w:t>
      </w:r>
      <w:r w:rsidR="00D857AB" w:rsidRPr="006A1BC2">
        <w:rPr>
          <w:rFonts w:ascii="Candara" w:eastAsia="Arial" w:hAnsi="Candara" w:cs="Arial"/>
          <w:spacing w:val="-1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z w:val="28"/>
          <w:szCs w:val="28"/>
        </w:rPr>
        <w:t>h</w:t>
      </w:r>
      <w:r w:rsidR="00D857AB" w:rsidRPr="006A1BC2">
        <w:rPr>
          <w:rFonts w:ascii="Candara" w:eastAsia="Arial" w:hAnsi="Candara" w:cs="Arial"/>
          <w:spacing w:val="-3"/>
          <w:sz w:val="28"/>
          <w:szCs w:val="28"/>
        </w:rPr>
        <w:t>o</w:t>
      </w:r>
      <w:r w:rsidR="00D857AB" w:rsidRPr="006A1BC2">
        <w:rPr>
          <w:rFonts w:ascii="Candara" w:eastAsia="Arial" w:hAnsi="Candara" w:cs="Arial"/>
          <w:sz w:val="28"/>
          <w:szCs w:val="28"/>
        </w:rPr>
        <w:t>w</w:t>
      </w:r>
      <w:r w:rsidR="00D857AB" w:rsidRPr="006A1BC2">
        <w:rPr>
          <w:rFonts w:ascii="Candara" w:eastAsia="Arial" w:hAnsi="Candara" w:cs="Arial"/>
          <w:spacing w:val="-2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z w:val="28"/>
          <w:szCs w:val="28"/>
        </w:rPr>
        <w:t>o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z w:val="28"/>
          <w:szCs w:val="28"/>
        </w:rPr>
        <w:t>deal</w:t>
      </w:r>
      <w:r w:rsidR="00D857AB" w:rsidRPr="006A1BC2">
        <w:rPr>
          <w:rFonts w:ascii="Candara" w:eastAsia="Arial" w:hAnsi="Candara" w:cs="Arial"/>
          <w:spacing w:val="-1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pacing w:val="-4"/>
          <w:sz w:val="28"/>
          <w:szCs w:val="28"/>
        </w:rPr>
        <w:t>w</w:t>
      </w:r>
      <w:r w:rsidR="00D857AB" w:rsidRPr="006A1BC2">
        <w:rPr>
          <w:rFonts w:ascii="Candara" w:eastAsia="Arial" w:hAnsi="Candara" w:cs="Arial"/>
          <w:sz w:val="28"/>
          <w:szCs w:val="28"/>
        </w:rPr>
        <w:t>i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="00D857AB" w:rsidRPr="006A1BC2">
        <w:rPr>
          <w:rFonts w:ascii="Candara" w:eastAsia="Arial" w:hAnsi="Candara" w:cs="Arial"/>
          <w:sz w:val="28"/>
          <w:szCs w:val="28"/>
        </w:rPr>
        <w:t>h</w:t>
      </w:r>
      <w:r w:rsidR="00D857AB" w:rsidRPr="006A1BC2">
        <w:rPr>
          <w:rFonts w:ascii="Candara" w:eastAsia="Arial" w:hAnsi="Candara" w:cs="Arial"/>
          <w:spacing w:val="1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sz w:val="28"/>
          <w:szCs w:val="28"/>
        </w:rPr>
        <w:t>it</w:t>
      </w:r>
    </w:p>
    <w:p w14:paraId="6D98B431" w14:textId="77777777" w:rsidR="00867532" w:rsidRPr="006A1BC2" w:rsidRDefault="00867532" w:rsidP="0069108B">
      <w:pPr>
        <w:spacing w:before="5" w:line="140" w:lineRule="exact"/>
        <w:ind w:right="55"/>
        <w:rPr>
          <w:rFonts w:ascii="Candara" w:hAnsi="Candara"/>
          <w:sz w:val="14"/>
          <w:szCs w:val="14"/>
        </w:rPr>
      </w:pPr>
    </w:p>
    <w:p w14:paraId="6D98B432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433" w14:textId="643C29E0" w:rsidR="00867532" w:rsidRPr="006A1BC2" w:rsidRDefault="00D857AB" w:rsidP="00006B0B">
      <w:pPr>
        <w:pStyle w:val="ListParagraph"/>
        <w:numPr>
          <w:ilvl w:val="0"/>
          <w:numId w:val="7"/>
        </w:numPr>
        <w:tabs>
          <w:tab w:val="left" w:pos="540"/>
        </w:tabs>
        <w:spacing w:line="320" w:lineRule="exact"/>
        <w:ind w:right="55"/>
        <w:rPr>
          <w:rFonts w:ascii="Candara" w:eastAsia="Arial" w:hAnsi="Candara" w:cs="Arial"/>
          <w:sz w:val="28"/>
          <w:szCs w:val="28"/>
        </w:rPr>
        <w:sectPr w:rsidR="00867532" w:rsidRPr="006A1BC2" w:rsidSect="0069108B">
          <w:headerReference w:type="default" r:id="rId9"/>
          <w:pgSz w:w="11920" w:h="16840"/>
          <w:pgMar w:top="1300" w:right="1680" w:bottom="278" w:left="1680" w:header="987" w:footer="0" w:gutter="0"/>
          <w:cols w:space="720"/>
        </w:sectPr>
      </w:pPr>
      <w:r w:rsidRPr="006A1BC2">
        <w:rPr>
          <w:rFonts w:ascii="Candara" w:eastAsia="Segoe MDL2 Assets" w:hAnsi="Candara" w:cs="Segoe MDL2 Assets"/>
          <w:sz w:val="28"/>
          <w:szCs w:val="28"/>
        </w:rPr>
        <w:tab/>
      </w:r>
      <w:r w:rsidRPr="006A1BC2">
        <w:rPr>
          <w:rFonts w:ascii="Candara" w:eastAsia="Arial" w:hAnsi="Candara" w:cs="Arial"/>
          <w:sz w:val="28"/>
          <w:szCs w:val="28"/>
        </w:rPr>
        <w:t>pro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v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 xml:space="preserve">ion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 xml:space="preserve">o 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pupil</w:t>
      </w:r>
      <w:r w:rsidR="00101EA5" w:rsidRPr="006A1BC2">
        <w:rPr>
          <w:rFonts w:ascii="Candara" w:eastAsia="Arial" w:hAnsi="Candara" w:cs="Arial"/>
          <w:sz w:val="28"/>
          <w:szCs w:val="28"/>
        </w:rPr>
        <w:t>s</w:t>
      </w:r>
      <w:r w:rsidRPr="006A1BC2">
        <w:rPr>
          <w:rFonts w:ascii="Candara" w:eastAsia="Arial" w:hAnsi="Candara" w:cs="Arial"/>
          <w:spacing w:val="48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o</w:t>
      </w:r>
      <w:r w:rsidRPr="006A1BC2">
        <w:rPr>
          <w:rFonts w:ascii="Candara" w:eastAsia="Arial" w:hAnsi="Candara" w:cs="Arial"/>
          <w:sz w:val="28"/>
          <w:szCs w:val="28"/>
        </w:rPr>
        <w:t>f help line nu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m</w:t>
      </w:r>
      <w:r w:rsidRPr="006A1BC2">
        <w:rPr>
          <w:rFonts w:ascii="Candara" w:eastAsia="Arial" w:hAnsi="Candara" w:cs="Arial"/>
          <w:sz w:val="28"/>
          <w:szCs w:val="28"/>
        </w:rPr>
        <w:t xml:space="preserve">bers and 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w</w:t>
      </w:r>
      <w:r w:rsidRPr="006A1BC2">
        <w:rPr>
          <w:rFonts w:ascii="Candara" w:eastAsia="Arial" w:hAnsi="Candara" w:cs="Arial"/>
          <w:sz w:val="28"/>
          <w:szCs w:val="28"/>
        </w:rPr>
        <w:t>eb</w:t>
      </w:r>
      <w:r w:rsidRPr="006A1BC2">
        <w:rPr>
          <w:rFonts w:ascii="Candara" w:eastAsia="Arial" w:hAnsi="Candara" w:cs="Arial"/>
          <w:spacing w:val="7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es a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v</w:t>
      </w:r>
      <w:r w:rsidRPr="006A1BC2">
        <w:rPr>
          <w:rFonts w:ascii="Candara" w:eastAsia="Arial" w:hAnsi="Candara" w:cs="Arial"/>
          <w:sz w:val="28"/>
          <w:szCs w:val="28"/>
        </w:rPr>
        <w:t>ailable on</w:t>
      </w:r>
      <w:r w:rsidRPr="006A1BC2">
        <w:rPr>
          <w:rFonts w:ascii="Candara" w:eastAsia="Arial" w:hAnsi="Candara" w:cs="Arial"/>
          <w:spacing w:val="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he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n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pacing w:val="-2"/>
          <w:sz w:val="28"/>
          <w:szCs w:val="28"/>
        </w:rPr>
        <w:t>r</w:t>
      </w:r>
      <w:r w:rsidRPr="006A1BC2">
        <w:rPr>
          <w:rFonts w:ascii="Candara" w:eastAsia="Arial" w:hAnsi="Candara" w:cs="Arial"/>
          <w:sz w:val="28"/>
          <w:szCs w:val="28"/>
        </w:rPr>
        <w:t>anet</w:t>
      </w:r>
    </w:p>
    <w:p w14:paraId="6D98B434" w14:textId="77777777" w:rsidR="00867532" w:rsidRPr="006A1BC2" w:rsidRDefault="00082B1A" w:rsidP="0069108B">
      <w:pPr>
        <w:spacing w:before="59"/>
        <w:ind w:left="120" w:right="55"/>
        <w:rPr>
          <w:rFonts w:ascii="Candara" w:eastAsia="Arial" w:hAnsi="Candara" w:cs="Arial"/>
          <w:sz w:val="28"/>
          <w:szCs w:val="28"/>
        </w:rPr>
      </w:pPr>
      <w:r>
        <w:rPr>
          <w:rFonts w:ascii="Candara" w:hAnsi="Candara"/>
        </w:rPr>
        <w:lastRenderedPageBreak/>
        <w:pict w14:anchorId="6D98B451">
          <v:group id="_x0000_s1026" style="position:absolute;left:0;text-align:left;margin-left:84.35pt;margin-top:47.25pt;width:426.8pt;height:690.1pt;z-index:-251658238;mso-position-horizontal-relative:page;mso-position-vertical-relative:page" coordorigin="1687,945" coordsize="8536,13802">
            <v:shape id="_x0000_s1030" style="position:absolute;left:1697;top:955;width:8514;height:0" coordorigin="1697,955" coordsize="8514,0" path="m1697,955r8514,e" filled="f" strokeweight=".58pt">
              <v:path arrowok="t"/>
            </v:shape>
            <v:shape id="_x0000_s1029" style="position:absolute;left:1692;top:950;width:0;height:13790" coordorigin="1692,950" coordsize="0,13790" path="m1692,950r,13791e" filled="f" strokeweight=".58pt">
              <v:path arrowok="t"/>
            </v:shape>
            <v:shape id="_x0000_s1028" style="position:absolute;left:1697;top:14736;width:8514;height:0" coordorigin="1697,14736" coordsize="8514,0" path="m1697,14736r8514,e" filled="f" strokeweight=".58pt">
              <v:path arrowok="t"/>
            </v:shape>
            <v:shape id="_x0000_s1027" style="position:absolute;left:10216;top:950;width:0;height:13790" coordorigin="10216,950" coordsize="0,13790" path="m10216,950r,13791e" filled="f" strokeweight=".58pt">
              <v:path arrowok="t"/>
            </v:shape>
            <w10:wrap anchorx="page" anchory="page"/>
          </v:group>
        </w:pict>
      </w:r>
      <w:r w:rsidR="00D857AB" w:rsidRPr="006A1BC2">
        <w:rPr>
          <w:rFonts w:ascii="Candara" w:eastAsia="Arial" w:hAnsi="Candara" w:cs="Arial"/>
          <w:b/>
          <w:spacing w:val="-1"/>
          <w:sz w:val="28"/>
          <w:szCs w:val="28"/>
        </w:rPr>
        <w:t>U</w:t>
      </w:r>
      <w:r w:rsidR="00D857AB" w:rsidRPr="006A1BC2">
        <w:rPr>
          <w:rFonts w:ascii="Candara" w:eastAsia="Arial" w:hAnsi="Candara" w:cs="Arial"/>
          <w:b/>
          <w:sz w:val="28"/>
          <w:szCs w:val="28"/>
        </w:rPr>
        <w:t>sef</w:t>
      </w:r>
      <w:r w:rsidR="00D857AB" w:rsidRPr="006A1BC2">
        <w:rPr>
          <w:rFonts w:ascii="Candara" w:eastAsia="Arial" w:hAnsi="Candara" w:cs="Arial"/>
          <w:b/>
          <w:spacing w:val="-1"/>
          <w:sz w:val="28"/>
          <w:szCs w:val="28"/>
        </w:rPr>
        <w:t>u</w:t>
      </w:r>
      <w:r w:rsidR="00D857AB" w:rsidRPr="006A1BC2">
        <w:rPr>
          <w:rFonts w:ascii="Candara" w:eastAsia="Arial" w:hAnsi="Candara" w:cs="Arial"/>
          <w:b/>
          <w:sz w:val="28"/>
          <w:szCs w:val="28"/>
        </w:rPr>
        <w:t>l</w:t>
      </w:r>
      <w:r w:rsidR="00D857AB" w:rsidRPr="006A1BC2">
        <w:rPr>
          <w:rFonts w:ascii="Candara" w:eastAsia="Arial" w:hAnsi="Candara" w:cs="Arial"/>
          <w:b/>
          <w:spacing w:val="2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b/>
          <w:spacing w:val="-1"/>
          <w:sz w:val="28"/>
          <w:szCs w:val="28"/>
        </w:rPr>
        <w:t>Con</w:t>
      </w:r>
      <w:r w:rsidR="00D857AB" w:rsidRPr="006A1BC2">
        <w:rPr>
          <w:rFonts w:ascii="Candara" w:eastAsia="Arial" w:hAnsi="Candara" w:cs="Arial"/>
          <w:b/>
          <w:sz w:val="28"/>
          <w:szCs w:val="28"/>
        </w:rPr>
        <w:t>tacts - P</w:t>
      </w:r>
      <w:r w:rsidR="00D857AB" w:rsidRPr="006A1BC2">
        <w:rPr>
          <w:rFonts w:ascii="Candara" w:eastAsia="Arial" w:hAnsi="Candara" w:cs="Arial"/>
          <w:b/>
          <w:spacing w:val="-1"/>
          <w:sz w:val="28"/>
          <w:szCs w:val="28"/>
        </w:rPr>
        <w:t>hon</w:t>
      </w:r>
      <w:r w:rsidR="00D857AB" w:rsidRPr="006A1BC2">
        <w:rPr>
          <w:rFonts w:ascii="Candara" w:eastAsia="Arial" w:hAnsi="Candara" w:cs="Arial"/>
          <w:b/>
          <w:sz w:val="28"/>
          <w:szCs w:val="28"/>
        </w:rPr>
        <w:t>e</w:t>
      </w:r>
      <w:r w:rsidR="00D857AB" w:rsidRPr="006A1BC2">
        <w:rPr>
          <w:rFonts w:ascii="Candara" w:eastAsia="Arial" w:hAnsi="Candara" w:cs="Arial"/>
          <w:b/>
          <w:spacing w:val="1"/>
          <w:sz w:val="28"/>
          <w:szCs w:val="28"/>
        </w:rPr>
        <w:t xml:space="preserve"> </w:t>
      </w:r>
      <w:r w:rsidR="00D857AB" w:rsidRPr="006A1BC2">
        <w:rPr>
          <w:rFonts w:ascii="Candara" w:eastAsia="Arial" w:hAnsi="Candara" w:cs="Arial"/>
          <w:b/>
          <w:spacing w:val="-1"/>
          <w:sz w:val="28"/>
          <w:szCs w:val="28"/>
        </w:rPr>
        <w:t>H</w:t>
      </w:r>
      <w:r w:rsidR="00D857AB" w:rsidRPr="006A1BC2">
        <w:rPr>
          <w:rFonts w:ascii="Candara" w:eastAsia="Arial" w:hAnsi="Candara" w:cs="Arial"/>
          <w:b/>
          <w:sz w:val="28"/>
          <w:szCs w:val="28"/>
        </w:rPr>
        <w:t>e</w:t>
      </w:r>
      <w:r w:rsidR="00D857AB" w:rsidRPr="006A1BC2">
        <w:rPr>
          <w:rFonts w:ascii="Candara" w:eastAsia="Arial" w:hAnsi="Candara" w:cs="Arial"/>
          <w:b/>
          <w:spacing w:val="1"/>
          <w:sz w:val="28"/>
          <w:szCs w:val="28"/>
        </w:rPr>
        <w:t>l</w:t>
      </w:r>
      <w:r w:rsidR="00D857AB" w:rsidRPr="006A1BC2">
        <w:rPr>
          <w:rFonts w:ascii="Candara" w:eastAsia="Arial" w:hAnsi="Candara" w:cs="Arial"/>
          <w:b/>
          <w:spacing w:val="-1"/>
          <w:sz w:val="28"/>
          <w:szCs w:val="28"/>
        </w:rPr>
        <w:t>p</w:t>
      </w:r>
      <w:r w:rsidR="00D857AB" w:rsidRPr="006A1BC2">
        <w:rPr>
          <w:rFonts w:ascii="Candara" w:eastAsia="Arial" w:hAnsi="Candara" w:cs="Arial"/>
          <w:b/>
          <w:spacing w:val="1"/>
          <w:sz w:val="28"/>
          <w:szCs w:val="28"/>
        </w:rPr>
        <w:t>li</w:t>
      </w:r>
      <w:r w:rsidR="00D857AB" w:rsidRPr="006A1BC2">
        <w:rPr>
          <w:rFonts w:ascii="Candara" w:eastAsia="Arial" w:hAnsi="Candara" w:cs="Arial"/>
          <w:b/>
          <w:spacing w:val="-1"/>
          <w:sz w:val="28"/>
          <w:szCs w:val="28"/>
        </w:rPr>
        <w:t>n</w:t>
      </w:r>
      <w:r w:rsidR="00D857AB" w:rsidRPr="006A1BC2">
        <w:rPr>
          <w:rFonts w:ascii="Candara" w:eastAsia="Arial" w:hAnsi="Candara" w:cs="Arial"/>
          <w:b/>
          <w:sz w:val="28"/>
          <w:szCs w:val="28"/>
        </w:rPr>
        <w:t>es:</w:t>
      </w:r>
    </w:p>
    <w:p w14:paraId="6D98B435" w14:textId="77777777" w:rsidR="00867532" w:rsidRPr="006A1BC2" w:rsidRDefault="00867532" w:rsidP="0069108B">
      <w:pPr>
        <w:spacing w:before="6" w:line="140" w:lineRule="exact"/>
        <w:ind w:right="55"/>
        <w:rPr>
          <w:rFonts w:ascii="Candara" w:hAnsi="Candara"/>
          <w:sz w:val="14"/>
          <w:szCs w:val="14"/>
        </w:rPr>
      </w:pPr>
    </w:p>
    <w:p w14:paraId="6D98B436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437" w14:textId="69315736" w:rsidR="00867532" w:rsidRPr="006A1BC2" w:rsidRDefault="00D857AB" w:rsidP="00006B0B">
      <w:pPr>
        <w:pStyle w:val="ListParagraph"/>
        <w:numPr>
          <w:ilvl w:val="0"/>
          <w:numId w:val="7"/>
        </w:numPr>
        <w:tabs>
          <w:tab w:val="left" w:pos="840"/>
        </w:tabs>
        <w:spacing w:line="320" w:lineRule="exact"/>
        <w:ind w:right="55"/>
        <w:jc w:val="both"/>
        <w:rPr>
          <w:rFonts w:ascii="Candara" w:eastAsia="Arial" w:hAnsi="Candara" w:cs="Arial"/>
          <w:sz w:val="28"/>
          <w:szCs w:val="28"/>
        </w:rPr>
      </w:pPr>
      <w:proofErr w:type="gramStart"/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Ch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il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dl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z w:val="28"/>
          <w:szCs w:val="28"/>
        </w:rPr>
        <w:t xml:space="preserve">e </w:t>
      </w:r>
      <w:r w:rsidRPr="006A1BC2">
        <w:rPr>
          <w:rFonts w:ascii="Candara" w:eastAsia="Arial" w:hAnsi="Candara" w:cs="Arial"/>
          <w:b/>
          <w:spacing w:val="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–</w:t>
      </w:r>
      <w:proofErr w:type="gramEnd"/>
      <w:r w:rsidRPr="006A1BC2">
        <w:rPr>
          <w:rFonts w:ascii="Candara" w:eastAsia="Arial" w:hAnsi="Candara" w:cs="Arial"/>
          <w:spacing w:val="7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Pr="006A1BC2">
        <w:rPr>
          <w:rFonts w:ascii="Candara" w:eastAsia="Arial" w:hAnsi="Candara" w:cs="Arial"/>
          <w:spacing w:val="-2"/>
          <w:sz w:val="28"/>
          <w:szCs w:val="28"/>
        </w:rPr>
        <w:t>r</w:t>
      </w:r>
      <w:r w:rsidR="00101EA5" w:rsidRPr="006A1BC2">
        <w:rPr>
          <w:rFonts w:ascii="Candara" w:eastAsia="Arial" w:hAnsi="Candara" w:cs="Arial"/>
          <w:sz w:val="28"/>
          <w:szCs w:val="28"/>
        </w:rPr>
        <w:t xml:space="preserve">ee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2</w:t>
      </w:r>
      <w:r w:rsidRPr="006A1BC2">
        <w:rPr>
          <w:rFonts w:ascii="Candara" w:eastAsia="Arial" w:hAnsi="Candara" w:cs="Arial"/>
          <w:sz w:val="28"/>
          <w:szCs w:val="28"/>
        </w:rPr>
        <w:t>4</w:t>
      </w:r>
      <w:r w:rsidRPr="006A1BC2">
        <w:rPr>
          <w:rFonts w:ascii="Candara" w:eastAsia="Arial" w:hAnsi="Candara" w:cs="Arial"/>
          <w:spacing w:val="78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hour</w:t>
      </w:r>
      <w:r w:rsidRPr="006A1BC2">
        <w:rPr>
          <w:rFonts w:ascii="Candara" w:eastAsia="Arial" w:hAnsi="Candara" w:cs="Arial"/>
          <w:spacing w:val="7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helpli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n</w:t>
      </w:r>
      <w:r w:rsidRPr="006A1BC2">
        <w:rPr>
          <w:rFonts w:ascii="Candara" w:eastAsia="Arial" w:hAnsi="Candara" w:cs="Arial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7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o</w:t>
      </w:r>
      <w:r w:rsidRPr="006A1BC2">
        <w:rPr>
          <w:rFonts w:ascii="Candara" w:eastAsia="Arial" w:hAnsi="Candara" w:cs="Arial"/>
          <w:sz w:val="28"/>
          <w:szCs w:val="28"/>
        </w:rPr>
        <w:t>r</w:t>
      </w:r>
      <w:r w:rsidRPr="006A1BC2">
        <w:rPr>
          <w:rFonts w:ascii="Candara" w:eastAsia="Arial" w:hAnsi="Candara" w:cs="Arial"/>
          <w:spacing w:val="78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c</w:t>
      </w:r>
      <w:r w:rsidRPr="006A1BC2">
        <w:rPr>
          <w:rFonts w:ascii="Candara" w:eastAsia="Arial" w:hAnsi="Candara" w:cs="Arial"/>
          <w:sz w:val="28"/>
          <w:szCs w:val="28"/>
        </w:rPr>
        <w:t>hildren</w:t>
      </w:r>
      <w:r w:rsidRPr="006A1BC2">
        <w:rPr>
          <w:rFonts w:ascii="Candara" w:eastAsia="Arial" w:hAnsi="Candara" w:cs="Arial"/>
          <w:spacing w:val="7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and</w:t>
      </w:r>
      <w:r w:rsidRPr="006A1BC2">
        <w:rPr>
          <w:rFonts w:ascii="Candara" w:eastAsia="Arial" w:hAnsi="Candara" w:cs="Arial"/>
          <w:spacing w:val="7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y</w:t>
      </w:r>
      <w:r w:rsidRPr="006A1BC2">
        <w:rPr>
          <w:rFonts w:ascii="Candara" w:eastAsia="Arial" w:hAnsi="Candara" w:cs="Arial"/>
          <w:sz w:val="28"/>
          <w:szCs w:val="28"/>
        </w:rPr>
        <w:t xml:space="preserve">oung people.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l</w:t>
      </w:r>
      <w:r w:rsidRPr="006A1BC2">
        <w:rPr>
          <w:rFonts w:ascii="Candara" w:eastAsia="Arial" w:hAnsi="Candara" w:cs="Arial"/>
          <w:sz w:val="28"/>
          <w:szCs w:val="28"/>
        </w:rPr>
        <w:t>: 0800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1111</w:t>
      </w:r>
    </w:p>
    <w:p w14:paraId="6D98B438" w14:textId="7C7E015D" w:rsidR="00867532" w:rsidRPr="006A1BC2" w:rsidRDefault="00D857AB" w:rsidP="00006B0B">
      <w:pPr>
        <w:pStyle w:val="ListParagraph"/>
        <w:numPr>
          <w:ilvl w:val="0"/>
          <w:numId w:val="7"/>
        </w:numPr>
        <w:spacing w:line="320" w:lineRule="exact"/>
        <w:ind w:right="55"/>
        <w:rPr>
          <w:rFonts w:ascii="Candara" w:eastAsia="Arial" w:hAnsi="Candara" w:cs="Arial"/>
          <w:sz w:val="28"/>
          <w:szCs w:val="28"/>
        </w:rPr>
      </w:pPr>
      <w:r w:rsidRPr="006A1BC2">
        <w:rPr>
          <w:rFonts w:ascii="Candara" w:eastAsia="Arial" w:hAnsi="Candara" w:cs="Arial"/>
          <w:b/>
          <w:position w:val="-1"/>
          <w:sz w:val="28"/>
          <w:szCs w:val="28"/>
        </w:rPr>
        <w:t>Get</w:t>
      </w:r>
      <w:r w:rsidRPr="006A1BC2">
        <w:rPr>
          <w:rFonts w:ascii="Candara" w:eastAsia="Arial" w:hAnsi="Candara" w:cs="Arial"/>
          <w:b/>
          <w:spacing w:val="13"/>
          <w:position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pacing w:val="-1"/>
          <w:position w:val="-1"/>
          <w:sz w:val="28"/>
          <w:szCs w:val="28"/>
        </w:rPr>
        <w:t>Conn</w:t>
      </w:r>
      <w:r w:rsidRPr="006A1BC2">
        <w:rPr>
          <w:rFonts w:ascii="Candara" w:eastAsia="Arial" w:hAnsi="Candara" w:cs="Arial"/>
          <w:b/>
          <w:position w:val="-1"/>
          <w:sz w:val="28"/>
          <w:szCs w:val="28"/>
        </w:rPr>
        <w:t>ected</w:t>
      </w:r>
      <w:r w:rsidRPr="006A1BC2">
        <w:rPr>
          <w:rFonts w:ascii="Candara" w:eastAsia="Arial" w:hAnsi="Candara" w:cs="Arial"/>
          <w:b/>
          <w:spacing w:val="13"/>
          <w:position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–</w:t>
      </w:r>
      <w:r w:rsidRPr="006A1BC2">
        <w:rPr>
          <w:rFonts w:ascii="Candara" w:eastAsia="Arial" w:hAnsi="Candara" w:cs="Arial"/>
          <w:spacing w:val="11"/>
          <w:position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1"/>
          <w:position w:val="-1"/>
          <w:sz w:val="28"/>
          <w:szCs w:val="28"/>
        </w:rPr>
        <w:t>f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ree</w:t>
      </w:r>
      <w:r w:rsidRPr="006A1BC2">
        <w:rPr>
          <w:rFonts w:ascii="Candara" w:eastAsia="Arial" w:hAnsi="Candara" w:cs="Arial"/>
          <w:spacing w:val="13"/>
          <w:position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1"/>
          <w:position w:val="-1"/>
          <w:sz w:val="28"/>
          <w:szCs w:val="28"/>
        </w:rPr>
        <w:t>c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on</w:t>
      </w:r>
      <w:r w:rsidRPr="006A1BC2">
        <w:rPr>
          <w:rFonts w:ascii="Candara" w:eastAsia="Arial" w:hAnsi="Candara" w:cs="Arial"/>
          <w:spacing w:val="1"/>
          <w:position w:val="-1"/>
          <w:sz w:val="28"/>
          <w:szCs w:val="28"/>
        </w:rPr>
        <w:t>f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-3"/>
          <w:position w:val="-1"/>
          <w:sz w:val="28"/>
          <w:szCs w:val="28"/>
        </w:rPr>
        <w:t>d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en</w:t>
      </w:r>
      <w:r w:rsidRPr="006A1BC2">
        <w:rPr>
          <w:rFonts w:ascii="Candara" w:eastAsia="Arial" w:hAnsi="Candara" w:cs="Arial"/>
          <w:spacing w:val="1"/>
          <w:position w:val="-1"/>
          <w:sz w:val="28"/>
          <w:szCs w:val="28"/>
        </w:rPr>
        <w:t>t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ial</w:t>
      </w:r>
      <w:r w:rsidRPr="006A1BC2">
        <w:rPr>
          <w:rFonts w:ascii="Candara" w:eastAsia="Arial" w:hAnsi="Candara" w:cs="Arial"/>
          <w:spacing w:val="11"/>
          <w:position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he</w:t>
      </w:r>
      <w:r w:rsidRPr="006A1BC2">
        <w:rPr>
          <w:rFonts w:ascii="Candara" w:eastAsia="Arial" w:hAnsi="Candara" w:cs="Arial"/>
          <w:spacing w:val="-3"/>
          <w:position w:val="-1"/>
          <w:sz w:val="28"/>
          <w:szCs w:val="28"/>
        </w:rPr>
        <w:t>l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pline</w:t>
      </w:r>
      <w:r w:rsidRPr="006A1BC2">
        <w:rPr>
          <w:rFonts w:ascii="Candara" w:eastAsia="Arial" w:hAnsi="Candara" w:cs="Arial"/>
          <w:spacing w:val="13"/>
          <w:position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1"/>
          <w:position w:val="-1"/>
          <w:sz w:val="28"/>
          <w:szCs w:val="28"/>
        </w:rPr>
        <w:t>f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or</w:t>
      </w:r>
      <w:r w:rsidRPr="006A1BC2">
        <w:rPr>
          <w:rFonts w:ascii="Candara" w:eastAsia="Arial" w:hAnsi="Candara" w:cs="Arial"/>
          <w:spacing w:val="13"/>
          <w:position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4"/>
          <w:position w:val="-1"/>
          <w:sz w:val="28"/>
          <w:szCs w:val="28"/>
        </w:rPr>
        <w:t>y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oung</w:t>
      </w:r>
      <w:r w:rsidRPr="006A1BC2">
        <w:rPr>
          <w:rFonts w:ascii="Candara" w:eastAsia="Arial" w:hAnsi="Candara" w:cs="Arial"/>
          <w:spacing w:val="13"/>
          <w:position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pe</w:t>
      </w:r>
      <w:r w:rsidRPr="006A1BC2">
        <w:rPr>
          <w:rFonts w:ascii="Candara" w:eastAsia="Arial" w:hAnsi="Candara" w:cs="Arial"/>
          <w:spacing w:val="-3"/>
          <w:position w:val="-1"/>
          <w:sz w:val="28"/>
          <w:szCs w:val="28"/>
        </w:rPr>
        <w:t>o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ple</w:t>
      </w:r>
    </w:p>
    <w:p w14:paraId="6D98B439" w14:textId="77777777" w:rsidR="00867532" w:rsidRPr="006A1BC2" w:rsidRDefault="00D857AB" w:rsidP="00006B0B">
      <w:pPr>
        <w:pStyle w:val="ListParagraph"/>
        <w:numPr>
          <w:ilvl w:val="0"/>
          <w:numId w:val="7"/>
        </w:numPr>
        <w:spacing w:line="320" w:lineRule="exact"/>
        <w:ind w:right="55"/>
        <w:rPr>
          <w:rFonts w:ascii="Candara" w:eastAsia="Arial" w:hAnsi="Candara" w:cs="Arial"/>
          <w:sz w:val="28"/>
          <w:szCs w:val="28"/>
        </w:rPr>
      </w:pPr>
      <w:r w:rsidRPr="006A1BC2">
        <w:rPr>
          <w:rFonts w:ascii="Candara" w:eastAsia="Arial" w:hAnsi="Candara" w:cs="Arial"/>
          <w:position w:val="-1"/>
          <w:sz w:val="28"/>
          <w:szCs w:val="28"/>
        </w:rPr>
        <w:t>(open 1 –</w:t>
      </w:r>
      <w:r w:rsidRPr="006A1BC2">
        <w:rPr>
          <w:rFonts w:ascii="Candara" w:eastAsia="Arial" w:hAnsi="Candara" w:cs="Arial"/>
          <w:spacing w:val="-1"/>
          <w:position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11</w:t>
      </w:r>
      <w:r w:rsidRPr="006A1BC2">
        <w:rPr>
          <w:rFonts w:ascii="Candara" w:eastAsia="Arial" w:hAnsi="Candara" w:cs="Arial"/>
          <w:spacing w:val="1"/>
          <w:position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position w:val="-1"/>
          <w:sz w:val="28"/>
          <w:szCs w:val="28"/>
        </w:rPr>
        <w:t>p</w:t>
      </w:r>
      <w:r w:rsidRPr="006A1BC2">
        <w:rPr>
          <w:rFonts w:ascii="Candara" w:eastAsia="Arial" w:hAnsi="Candara" w:cs="Arial"/>
          <w:spacing w:val="1"/>
          <w:position w:val="-1"/>
          <w:sz w:val="28"/>
          <w:szCs w:val="28"/>
        </w:rPr>
        <w:t>.</w:t>
      </w:r>
      <w:r w:rsidRPr="006A1BC2">
        <w:rPr>
          <w:rFonts w:ascii="Candara" w:eastAsia="Arial" w:hAnsi="Candara" w:cs="Arial"/>
          <w:spacing w:val="-1"/>
          <w:position w:val="-1"/>
          <w:sz w:val="28"/>
          <w:szCs w:val="28"/>
        </w:rPr>
        <w:t>m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 xml:space="preserve">. </w:t>
      </w:r>
      <w:r w:rsidRPr="006A1BC2">
        <w:rPr>
          <w:rFonts w:ascii="Candara" w:eastAsia="Arial" w:hAnsi="Candara" w:cs="Arial"/>
          <w:spacing w:val="-3"/>
          <w:position w:val="-1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-4"/>
          <w:position w:val="-1"/>
          <w:sz w:val="28"/>
          <w:szCs w:val="28"/>
        </w:rPr>
        <w:t>v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2"/>
          <w:position w:val="-1"/>
          <w:sz w:val="28"/>
          <w:szCs w:val="28"/>
        </w:rPr>
        <w:t>r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y d</w:t>
      </w:r>
      <w:r w:rsidRPr="006A1BC2">
        <w:rPr>
          <w:rFonts w:ascii="Candara" w:eastAsia="Arial" w:hAnsi="Candara" w:cs="Arial"/>
          <w:spacing w:val="2"/>
          <w:position w:val="-1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-4"/>
          <w:position w:val="-1"/>
          <w:sz w:val="28"/>
          <w:szCs w:val="28"/>
        </w:rPr>
        <w:t>y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 xml:space="preserve">). </w:t>
      </w:r>
      <w:r w:rsidRPr="006A1BC2">
        <w:rPr>
          <w:rFonts w:ascii="Candara" w:eastAsia="Arial" w:hAnsi="Candara" w:cs="Arial"/>
          <w:spacing w:val="4"/>
          <w:position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1"/>
          <w:position w:val="-1"/>
          <w:sz w:val="28"/>
          <w:szCs w:val="28"/>
        </w:rPr>
        <w:t>T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el: 08</w:t>
      </w:r>
      <w:r w:rsidRPr="006A1BC2">
        <w:rPr>
          <w:rFonts w:ascii="Candara" w:eastAsia="Arial" w:hAnsi="Candara" w:cs="Arial"/>
          <w:spacing w:val="-3"/>
          <w:position w:val="-1"/>
          <w:sz w:val="28"/>
          <w:szCs w:val="28"/>
        </w:rPr>
        <w:t>0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8</w:t>
      </w:r>
      <w:r w:rsidRPr="006A1BC2">
        <w:rPr>
          <w:rFonts w:ascii="Candara" w:eastAsia="Arial" w:hAnsi="Candara" w:cs="Arial"/>
          <w:spacing w:val="1"/>
          <w:position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808994</w:t>
      </w:r>
    </w:p>
    <w:p w14:paraId="6D98B43A" w14:textId="7332B594" w:rsidR="00867532" w:rsidRPr="006A1BC2" w:rsidRDefault="00D857AB" w:rsidP="00006B0B">
      <w:pPr>
        <w:pStyle w:val="ListParagraph"/>
        <w:numPr>
          <w:ilvl w:val="0"/>
          <w:numId w:val="7"/>
        </w:numPr>
        <w:spacing w:before="1"/>
        <w:ind w:right="55"/>
        <w:rPr>
          <w:rFonts w:ascii="Candara" w:eastAsia="Arial" w:hAnsi="Candara" w:cs="Arial"/>
          <w:sz w:val="28"/>
          <w:szCs w:val="28"/>
        </w:rPr>
      </w:pPr>
      <w:proofErr w:type="spellStart"/>
      <w:r w:rsidRPr="006A1BC2">
        <w:rPr>
          <w:rFonts w:ascii="Candara" w:eastAsia="Arial" w:hAnsi="Candara" w:cs="Arial"/>
          <w:b/>
          <w:sz w:val="28"/>
          <w:szCs w:val="28"/>
        </w:rPr>
        <w:t>Pa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r</w:t>
      </w:r>
      <w:r w:rsidRPr="006A1BC2">
        <w:rPr>
          <w:rFonts w:ascii="Candara" w:eastAsia="Arial" w:hAnsi="Candara" w:cs="Arial"/>
          <w:b/>
          <w:sz w:val="28"/>
          <w:szCs w:val="28"/>
        </w:rPr>
        <w:t>e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z w:val="28"/>
          <w:szCs w:val="28"/>
        </w:rPr>
        <w:t>t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l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z w:val="28"/>
          <w:szCs w:val="28"/>
        </w:rPr>
        <w:t>e</w:t>
      </w:r>
      <w:proofErr w:type="spellEnd"/>
      <w:r w:rsidRPr="006A1BC2">
        <w:rPr>
          <w:rFonts w:ascii="Candara" w:eastAsia="Arial" w:hAnsi="Candara" w:cs="Arial"/>
          <w:b/>
          <w:spacing w:val="1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pacing w:val="-3"/>
          <w:sz w:val="28"/>
          <w:szCs w:val="28"/>
        </w:rPr>
        <w:t>P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l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u</w:t>
      </w:r>
      <w:r w:rsidRPr="006A1BC2">
        <w:rPr>
          <w:rFonts w:ascii="Candara" w:eastAsia="Arial" w:hAnsi="Candara" w:cs="Arial"/>
          <w:b/>
          <w:sz w:val="28"/>
          <w:szCs w:val="28"/>
        </w:rPr>
        <w:t>s</w:t>
      </w:r>
      <w:r w:rsidRPr="006A1BC2">
        <w:rPr>
          <w:rFonts w:ascii="Candara" w:eastAsia="Arial" w:hAnsi="Candara" w:cs="Arial"/>
          <w:b/>
          <w:spacing w:val="15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–</w:t>
      </w:r>
      <w:r w:rsidRPr="006A1BC2">
        <w:rPr>
          <w:rFonts w:ascii="Candara" w:eastAsia="Arial" w:hAnsi="Candara" w:cs="Arial"/>
          <w:spacing w:val="9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uppo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r</w:t>
      </w:r>
      <w:r w:rsidRPr="006A1BC2">
        <w:rPr>
          <w:rFonts w:ascii="Candara" w:eastAsia="Arial" w:hAnsi="Candara" w:cs="Arial"/>
          <w:sz w:val="28"/>
          <w:szCs w:val="28"/>
        </w:rPr>
        <w:t>t</w:t>
      </w:r>
      <w:r w:rsidRPr="006A1BC2">
        <w:rPr>
          <w:rFonts w:ascii="Candara" w:eastAsia="Arial" w:hAnsi="Candara" w:cs="Arial"/>
          <w:spacing w:val="1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o</w:t>
      </w:r>
      <w:r w:rsidRPr="006A1BC2">
        <w:rPr>
          <w:rFonts w:ascii="Candara" w:eastAsia="Arial" w:hAnsi="Candara" w:cs="Arial"/>
          <w:sz w:val="28"/>
          <w:szCs w:val="28"/>
        </w:rPr>
        <w:t>r</w:t>
      </w:r>
      <w:r w:rsidRPr="006A1BC2">
        <w:rPr>
          <w:rFonts w:ascii="Candara" w:eastAsia="Arial" w:hAnsi="Candara" w:cs="Arial"/>
          <w:spacing w:val="1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pare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n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s/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Pr="006A1BC2">
        <w:rPr>
          <w:rFonts w:ascii="Candara" w:eastAsia="Arial" w:hAnsi="Candara" w:cs="Arial"/>
          <w:sz w:val="28"/>
          <w:szCs w:val="28"/>
        </w:rPr>
        <w:t>are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r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 xml:space="preserve">. </w:t>
      </w:r>
      <w:r w:rsidRPr="006A1BC2">
        <w:rPr>
          <w:rFonts w:ascii="Candara" w:eastAsia="Arial" w:hAnsi="Candara" w:cs="Arial"/>
          <w:spacing w:val="23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l</w:t>
      </w:r>
      <w:r w:rsidRPr="006A1BC2">
        <w:rPr>
          <w:rFonts w:ascii="Candara" w:eastAsia="Arial" w:hAnsi="Candara" w:cs="Arial"/>
          <w:sz w:val="28"/>
          <w:szCs w:val="28"/>
        </w:rPr>
        <w:t>:</w:t>
      </w:r>
      <w:r w:rsidRPr="006A1BC2">
        <w:rPr>
          <w:rFonts w:ascii="Candara" w:eastAsia="Arial" w:hAnsi="Candara" w:cs="Arial"/>
          <w:spacing w:val="1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0808</w:t>
      </w:r>
      <w:r w:rsidRPr="006A1BC2">
        <w:rPr>
          <w:rFonts w:ascii="Candara" w:eastAsia="Arial" w:hAnsi="Candara" w:cs="Arial"/>
          <w:spacing w:val="8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800</w:t>
      </w:r>
    </w:p>
    <w:p w14:paraId="6D98B43B" w14:textId="77777777" w:rsidR="00867532" w:rsidRPr="006A1BC2" w:rsidRDefault="00D857AB" w:rsidP="00006B0B">
      <w:pPr>
        <w:pStyle w:val="ListParagraph"/>
        <w:numPr>
          <w:ilvl w:val="0"/>
          <w:numId w:val="7"/>
        </w:numPr>
        <w:spacing w:line="320" w:lineRule="exact"/>
        <w:ind w:right="55"/>
        <w:rPr>
          <w:rFonts w:ascii="Candara" w:eastAsia="Arial" w:hAnsi="Candara" w:cs="Arial"/>
          <w:sz w:val="28"/>
          <w:szCs w:val="28"/>
        </w:rPr>
      </w:pPr>
      <w:r w:rsidRPr="006A1BC2">
        <w:rPr>
          <w:rFonts w:ascii="Candara" w:eastAsia="Arial" w:hAnsi="Candara" w:cs="Arial"/>
          <w:position w:val="-1"/>
          <w:sz w:val="28"/>
          <w:szCs w:val="28"/>
        </w:rPr>
        <w:t>2222</w:t>
      </w:r>
    </w:p>
    <w:p w14:paraId="6D98B43C" w14:textId="03C16E0D" w:rsidR="00867532" w:rsidRPr="006A1BC2" w:rsidRDefault="00D857AB" w:rsidP="00006B0B">
      <w:pPr>
        <w:pStyle w:val="ListParagraph"/>
        <w:numPr>
          <w:ilvl w:val="0"/>
          <w:numId w:val="7"/>
        </w:numPr>
        <w:spacing w:before="1"/>
        <w:ind w:right="55"/>
        <w:rPr>
          <w:rFonts w:ascii="Candara" w:eastAsia="Arial" w:hAnsi="Candara" w:cs="Arial"/>
          <w:sz w:val="28"/>
          <w:szCs w:val="28"/>
        </w:rPr>
      </w:pPr>
      <w:r w:rsidRPr="006A1BC2">
        <w:rPr>
          <w:rFonts w:ascii="Candara" w:eastAsia="Arial" w:hAnsi="Candara" w:cs="Arial"/>
          <w:b/>
          <w:sz w:val="28"/>
          <w:szCs w:val="28"/>
        </w:rPr>
        <w:t>Sama</w:t>
      </w:r>
      <w:r w:rsidRPr="006A1BC2">
        <w:rPr>
          <w:rFonts w:ascii="Candara" w:eastAsia="Arial" w:hAnsi="Candara" w:cs="Arial"/>
          <w:b/>
          <w:spacing w:val="-2"/>
          <w:sz w:val="28"/>
          <w:szCs w:val="28"/>
        </w:rPr>
        <w:t>r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z w:val="28"/>
          <w:szCs w:val="28"/>
        </w:rPr>
        <w:t>ta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z w:val="28"/>
          <w:szCs w:val="28"/>
        </w:rPr>
        <w:t>s</w:t>
      </w:r>
      <w:r w:rsidRPr="006A1BC2">
        <w:rPr>
          <w:rFonts w:ascii="Candara" w:eastAsia="Arial" w:hAnsi="Candara" w:cs="Arial"/>
          <w:b/>
          <w:spacing w:val="3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–</w:t>
      </w:r>
      <w:r w:rsidRPr="006A1BC2">
        <w:rPr>
          <w:rFonts w:ascii="Candara" w:eastAsia="Arial" w:hAnsi="Candara" w:cs="Arial"/>
          <w:spacing w:val="35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he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lp</w:t>
      </w:r>
      <w:r w:rsidRPr="006A1BC2">
        <w:rPr>
          <w:rFonts w:ascii="Candara" w:eastAsia="Arial" w:hAnsi="Candara" w:cs="Arial"/>
          <w:sz w:val="28"/>
          <w:szCs w:val="28"/>
        </w:rPr>
        <w:t>line</w:t>
      </w:r>
      <w:r w:rsidRPr="006A1BC2">
        <w:rPr>
          <w:rFonts w:ascii="Candara" w:eastAsia="Arial" w:hAnsi="Candara" w:cs="Arial"/>
          <w:spacing w:val="35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Pr="006A1BC2">
        <w:rPr>
          <w:rFonts w:ascii="Candara" w:eastAsia="Arial" w:hAnsi="Candara" w:cs="Arial"/>
          <w:sz w:val="28"/>
          <w:szCs w:val="28"/>
        </w:rPr>
        <w:t>or</w:t>
      </w:r>
      <w:r w:rsidRPr="006A1BC2">
        <w:rPr>
          <w:rFonts w:ascii="Candara" w:eastAsia="Arial" w:hAnsi="Candara" w:cs="Arial"/>
          <w:spacing w:val="33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h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o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35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in</w:t>
      </w:r>
      <w:r w:rsidRPr="006A1BC2">
        <w:rPr>
          <w:rFonts w:ascii="Candara" w:eastAsia="Arial" w:hAnsi="Candara" w:cs="Arial"/>
          <w:spacing w:val="35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d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st</w:t>
      </w:r>
      <w:r w:rsidRPr="006A1BC2">
        <w:rPr>
          <w:rFonts w:ascii="Candara" w:eastAsia="Arial" w:hAnsi="Candara" w:cs="Arial"/>
          <w:spacing w:val="-2"/>
          <w:sz w:val="28"/>
          <w:szCs w:val="28"/>
        </w:rPr>
        <w:t>r</w:t>
      </w:r>
      <w:r w:rsidRPr="006A1BC2">
        <w:rPr>
          <w:rFonts w:ascii="Candara" w:eastAsia="Arial" w:hAnsi="Candara" w:cs="Arial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s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 xml:space="preserve">. </w:t>
      </w:r>
      <w:r w:rsidRPr="006A1BC2">
        <w:rPr>
          <w:rFonts w:ascii="Candara" w:eastAsia="Arial" w:hAnsi="Candara" w:cs="Arial"/>
          <w:spacing w:val="7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l</w:t>
      </w:r>
      <w:r w:rsidRPr="006A1BC2">
        <w:rPr>
          <w:rFonts w:ascii="Candara" w:eastAsia="Arial" w:hAnsi="Candara" w:cs="Arial"/>
          <w:sz w:val="28"/>
          <w:szCs w:val="28"/>
        </w:rPr>
        <w:t>:</w:t>
      </w:r>
      <w:r w:rsidRPr="006A1BC2">
        <w:rPr>
          <w:rFonts w:ascii="Candara" w:eastAsia="Arial" w:hAnsi="Candara" w:cs="Arial"/>
          <w:spacing w:val="3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08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4</w:t>
      </w:r>
      <w:r w:rsidRPr="006A1BC2">
        <w:rPr>
          <w:rFonts w:ascii="Candara" w:eastAsia="Arial" w:hAnsi="Candara" w:cs="Arial"/>
          <w:sz w:val="28"/>
          <w:szCs w:val="28"/>
        </w:rPr>
        <w:t>57</w:t>
      </w:r>
      <w:r w:rsidRPr="006A1BC2">
        <w:rPr>
          <w:rFonts w:ascii="Candara" w:eastAsia="Arial" w:hAnsi="Candara" w:cs="Arial"/>
          <w:spacing w:val="35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90</w:t>
      </w:r>
    </w:p>
    <w:p w14:paraId="6D98B43D" w14:textId="77777777" w:rsidR="00867532" w:rsidRPr="006A1BC2" w:rsidRDefault="00D857AB" w:rsidP="00006B0B">
      <w:pPr>
        <w:pStyle w:val="ListParagraph"/>
        <w:numPr>
          <w:ilvl w:val="0"/>
          <w:numId w:val="7"/>
        </w:numPr>
        <w:spacing w:line="320" w:lineRule="exact"/>
        <w:ind w:right="55"/>
        <w:rPr>
          <w:rFonts w:ascii="Candara" w:eastAsia="Arial" w:hAnsi="Candara" w:cs="Arial"/>
          <w:sz w:val="28"/>
          <w:szCs w:val="28"/>
        </w:rPr>
      </w:pPr>
      <w:r w:rsidRPr="006A1BC2">
        <w:rPr>
          <w:rFonts w:ascii="Candara" w:eastAsia="Arial" w:hAnsi="Candara" w:cs="Arial"/>
          <w:position w:val="-1"/>
          <w:sz w:val="28"/>
          <w:szCs w:val="28"/>
        </w:rPr>
        <w:t>90</w:t>
      </w:r>
      <w:r w:rsidRPr="006A1BC2">
        <w:rPr>
          <w:rFonts w:ascii="Candara" w:eastAsia="Arial" w:hAnsi="Candara" w:cs="Arial"/>
          <w:spacing w:val="1"/>
          <w:position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position w:val="-1"/>
          <w:sz w:val="28"/>
          <w:szCs w:val="28"/>
        </w:rPr>
        <w:t>90</w:t>
      </w:r>
    </w:p>
    <w:p w14:paraId="6D98B43E" w14:textId="164F32BC" w:rsidR="00867532" w:rsidRPr="006A1BC2" w:rsidRDefault="00D857AB" w:rsidP="00006B0B">
      <w:pPr>
        <w:pStyle w:val="ListParagraph"/>
        <w:numPr>
          <w:ilvl w:val="0"/>
          <w:numId w:val="7"/>
        </w:numPr>
        <w:spacing w:before="1"/>
        <w:ind w:right="55"/>
        <w:rPr>
          <w:rFonts w:ascii="Candara" w:eastAsia="Arial" w:hAnsi="Candara" w:cs="Arial"/>
          <w:sz w:val="28"/>
          <w:szCs w:val="28"/>
        </w:rPr>
      </w:pP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H</w:t>
      </w:r>
      <w:r w:rsidRPr="006A1BC2">
        <w:rPr>
          <w:rFonts w:ascii="Candara" w:eastAsia="Arial" w:hAnsi="Candara" w:cs="Arial"/>
          <w:b/>
          <w:sz w:val="28"/>
          <w:szCs w:val="28"/>
        </w:rPr>
        <w:t>ate</w:t>
      </w:r>
      <w:r w:rsidRPr="006A1BC2">
        <w:rPr>
          <w:rFonts w:ascii="Candara" w:eastAsia="Arial" w:hAnsi="Candara" w:cs="Arial"/>
          <w:b/>
          <w:spacing w:val="64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C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r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z w:val="28"/>
          <w:szCs w:val="28"/>
        </w:rPr>
        <w:t>me</w:t>
      </w:r>
      <w:r w:rsidRPr="006A1BC2">
        <w:rPr>
          <w:rFonts w:ascii="Candara" w:eastAsia="Arial" w:hAnsi="Candara" w:cs="Arial"/>
          <w:b/>
          <w:spacing w:val="64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H</w:t>
      </w:r>
      <w:r w:rsidRPr="006A1BC2">
        <w:rPr>
          <w:rFonts w:ascii="Candara" w:eastAsia="Arial" w:hAnsi="Candara" w:cs="Arial"/>
          <w:b/>
          <w:sz w:val="28"/>
          <w:szCs w:val="28"/>
        </w:rPr>
        <w:t>e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l</w:t>
      </w:r>
      <w:r w:rsidRPr="006A1BC2">
        <w:rPr>
          <w:rFonts w:ascii="Candara" w:eastAsia="Arial" w:hAnsi="Candara" w:cs="Arial"/>
          <w:b/>
          <w:spacing w:val="-4"/>
          <w:sz w:val="28"/>
          <w:szCs w:val="28"/>
        </w:rPr>
        <w:t>p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l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in</w:t>
      </w:r>
      <w:r w:rsidRPr="006A1BC2">
        <w:rPr>
          <w:rFonts w:ascii="Candara" w:eastAsia="Arial" w:hAnsi="Candara" w:cs="Arial"/>
          <w:b/>
          <w:sz w:val="28"/>
          <w:szCs w:val="28"/>
        </w:rPr>
        <w:t>e</w:t>
      </w:r>
      <w:r w:rsidRPr="006A1BC2">
        <w:rPr>
          <w:rFonts w:ascii="Candara" w:eastAsia="Arial" w:hAnsi="Candara" w:cs="Arial"/>
          <w:b/>
          <w:spacing w:val="6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–</w:t>
      </w:r>
      <w:r w:rsidRPr="006A1BC2">
        <w:rPr>
          <w:rFonts w:ascii="Candara" w:eastAsia="Arial" w:hAnsi="Candara" w:cs="Arial"/>
          <w:spacing w:val="64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run</w:t>
      </w:r>
      <w:r w:rsidRPr="006A1BC2">
        <w:rPr>
          <w:rFonts w:ascii="Candara" w:eastAsia="Arial" w:hAnsi="Candara" w:cs="Arial"/>
          <w:spacing w:val="64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by</w:t>
      </w:r>
      <w:r w:rsidRPr="006A1BC2">
        <w:rPr>
          <w:rFonts w:ascii="Candara" w:eastAsia="Arial" w:hAnsi="Candara" w:cs="Arial"/>
          <w:spacing w:val="58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3"/>
          <w:sz w:val="28"/>
          <w:szCs w:val="28"/>
        </w:rPr>
        <w:t>W</w:t>
      </w:r>
      <w:r w:rsidRPr="006A1BC2">
        <w:rPr>
          <w:rFonts w:ascii="Candara" w:eastAsia="Arial" w:hAnsi="Candara" w:cs="Arial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r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w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cks</w:t>
      </w:r>
      <w:r w:rsidRPr="006A1BC2">
        <w:rPr>
          <w:rFonts w:ascii="Candara" w:eastAsia="Arial" w:hAnsi="Candara" w:cs="Arial"/>
          <w:sz w:val="28"/>
          <w:szCs w:val="28"/>
        </w:rPr>
        <w:t>hire</w:t>
      </w:r>
      <w:r w:rsidRPr="006A1BC2">
        <w:rPr>
          <w:rFonts w:ascii="Candara" w:eastAsia="Arial" w:hAnsi="Candara" w:cs="Arial"/>
          <w:spacing w:val="6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Pol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Pr="006A1BC2">
        <w:rPr>
          <w:rFonts w:ascii="Candara" w:eastAsia="Arial" w:hAnsi="Candara" w:cs="Arial"/>
          <w:sz w:val="28"/>
          <w:szCs w:val="28"/>
        </w:rPr>
        <w:t xml:space="preserve">e.  </w:t>
      </w:r>
      <w:r w:rsidRPr="006A1BC2">
        <w:rPr>
          <w:rFonts w:ascii="Candara" w:eastAsia="Arial" w:hAnsi="Candara" w:cs="Arial"/>
          <w:spacing w:val="47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el:</w:t>
      </w:r>
    </w:p>
    <w:p w14:paraId="6D98B43F" w14:textId="77777777" w:rsidR="00867532" w:rsidRPr="006A1BC2" w:rsidRDefault="00D857AB" w:rsidP="0069108B">
      <w:pPr>
        <w:ind w:left="840" w:right="55"/>
        <w:rPr>
          <w:rFonts w:ascii="Candara" w:eastAsia="Arial" w:hAnsi="Candara" w:cs="Arial"/>
          <w:sz w:val="28"/>
          <w:szCs w:val="28"/>
        </w:rPr>
      </w:pPr>
      <w:r w:rsidRPr="006A1BC2">
        <w:rPr>
          <w:rFonts w:ascii="Candara" w:eastAsia="Arial" w:hAnsi="Candara" w:cs="Arial"/>
          <w:sz w:val="28"/>
          <w:szCs w:val="28"/>
        </w:rPr>
        <w:t>0845 129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2221</w:t>
      </w:r>
    </w:p>
    <w:p w14:paraId="6D98B440" w14:textId="77777777" w:rsidR="00867532" w:rsidRPr="006A1BC2" w:rsidRDefault="00867532" w:rsidP="0069108B">
      <w:pPr>
        <w:spacing w:before="1" w:line="120" w:lineRule="exact"/>
        <w:ind w:right="55"/>
        <w:rPr>
          <w:rFonts w:ascii="Candara" w:hAnsi="Candara"/>
          <w:sz w:val="12"/>
          <w:szCs w:val="12"/>
        </w:rPr>
      </w:pPr>
    </w:p>
    <w:p w14:paraId="6D98B441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442" w14:textId="77777777" w:rsidR="00867532" w:rsidRPr="006A1BC2" w:rsidRDefault="00D857AB" w:rsidP="0069108B">
      <w:pPr>
        <w:ind w:left="120" w:right="55"/>
        <w:rPr>
          <w:rFonts w:ascii="Candara" w:eastAsia="Arial" w:hAnsi="Candara" w:cs="Arial"/>
          <w:sz w:val="28"/>
          <w:szCs w:val="28"/>
        </w:rPr>
      </w:pP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W</w:t>
      </w:r>
      <w:r w:rsidRPr="006A1BC2">
        <w:rPr>
          <w:rFonts w:ascii="Candara" w:eastAsia="Arial" w:hAnsi="Candara" w:cs="Arial"/>
          <w:b/>
          <w:sz w:val="28"/>
          <w:szCs w:val="28"/>
        </w:rPr>
        <w:t>e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b</w:t>
      </w:r>
      <w:r w:rsidRPr="006A1BC2">
        <w:rPr>
          <w:rFonts w:ascii="Candara" w:eastAsia="Arial" w:hAnsi="Candara" w:cs="Arial"/>
          <w:b/>
          <w:sz w:val="28"/>
          <w:szCs w:val="28"/>
        </w:rPr>
        <w:t>s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z w:val="28"/>
          <w:szCs w:val="28"/>
        </w:rPr>
        <w:t>tes:</w:t>
      </w:r>
    </w:p>
    <w:p w14:paraId="6D98B443" w14:textId="77777777" w:rsidR="00867532" w:rsidRPr="006A1BC2" w:rsidRDefault="00867532" w:rsidP="0069108B">
      <w:pPr>
        <w:spacing w:before="8" w:line="140" w:lineRule="exact"/>
        <w:ind w:right="55"/>
        <w:rPr>
          <w:rFonts w:ascii="Candara" w:hAnsi="Candara"/>
          <w:sz w:val="14"/>
          <w:szCs w:val="14"/>
        </w:rPr>
      </w:pPr>
    </w:p>
    <w:p w14:paraId="6D98B444" w14:textId="77777777" w:rsidR="00867532" w:rsidRPr="006A1BC2" w:rsidRDefault="00867532" w:rsidP="0069108B">
      <w:pPr>
        <w:spacing w:line="200" w:lineRule="exact"/>
        <w:ind w:right="55"/>
        <w:rPr>
          <w:rFonts w:ascii="Candara" w:hAnsi="Candara"/>
        </w:rPr>
      </w:pPr>
    </w:p>
    <w:p w14:paraId="6D98B445" w14:textId="0787CC9B" w:rsidR="00867532" w:rsidRPr="006A1BC2" w:rsidRDefault="00D857AB" w:rsidP="00006B0B">
      <w:pPr>
        <w:pStyle w:val="ListParagraph"/>
        <w:numPr>
          <w:ilvl w:val="0"/>
          <w:numId w:val="7"/>
        </w:numPr>
        <w:tabs>
          <w:tab w:val="left" w:pos="840"/>
        </w:tabs>
        <w:spacing w:line="320" w:lineRule="exact"/>
        <w:ind w:right="55"/>
        <w:jc w:val="both"/>
        <w:rPr>
          <w:rFonts w:ascii="Candara" w:eastAsia="Arial" w:hAnsi="Candara" w:cs="Arial"/>
          <w:sz w:val="28"/>
          <w:szCs w:val="28"/>
        </w:rPr>
      </w:pPr>
      <w:proofErr w:type="spellStart"/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Ch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il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dn</w:t>
      </w:r>
      <w:r w:rsidRPr="006A1BC2">
        <w:rPr>
          <w:rFonts w:ascii="Candara" w:eastAsia="Arial" w:hAnsi="Candara" w:cs="Arial"/>
          <w:b/>
          <w:sz w:val="28"/>
          <w:szCs w:val="28"/>
        </w:rPr>
        <w:t>et</w:t>
      </w:r>
      <w:proofErr w:type="spellEnd"/>
      <w:r w:rsidRPr="006A1BC2">
        <w:rPr>
          <w:rFonts w:ascii="Candara" w:eastAsia="Arial" w:hAnsi="Candara" w:cs="Arial"/>
          <w:b/>
          <w:spacing w:val="3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–</w:t>
      </w:r>
      <w:r w:rsidRPr="006A1BC2">
        <w:rPr>
          <w:rFonts w:ascii="Candara" w:eastAsia="Arial" w:hAnsi="Candara" w:cs="Arial"/>
          <w:spacing w:val="29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28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ran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g</w:t>
      </w:r>
      <w:r w:rsidRPr="006A1BC2">
        <w:rPr>
          <w:rFonts w:ascii="Candara" w:eastAsia="Arial" w:hAnsi="Candara" w:cs="Arial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3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o</w:t>
      </w:r>
      <w:r w:rsidRPr="006A1BC2">
        <w:rPr>
          <w:rFonts w:ascii="Candara" w:eastAsia="Arial" w:hAnsi="Candara" w:cs="Arial"/>
          <w:sz w:val="28"/>
          <w:szCs w:val="28"/>
        </w:rPr>
        <w:t>f</w:t>
      </w:r>
      <w:r w:rsidRPr="006A1BC2">
        <w:rPr>
          <w:rFonts w:ascii="Candara" w:eastAsia="Arial" w:hAnsi="Candara" w:cs="Arial"/>
          <w:spacing w:val="3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r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o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u</w:t>
      </w:r>
      <w:r w:rsidRPr="006A1BC2">
        <w:rPr>
          <w:rFonts w:ascii="Candara" w:eastAsia="Arial" w:hAnsi="Candara" w:cs="Arial"/>
          <w:sz w:val="28"/>
          <w:szCs w:val="28"/>
        </w:rPr>
        <w:t>r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Pr="006A1BC2">
        <w:rPr>
          <w:rFonts w:ascii="Candara" w:eastAsia="Arial" w:hAnsi="Candara" w:cs="Arial"/>
          <w:sz w:val="28"/>
          <w:szCs w:val="28"/>
        </w:rPr>
        <w:t>s</w:t>
      </w:r>
      <w:r w:rsidRPr="006A1BC2">
        <w:rPr>
          <w:rFonts w:ascii="Candara" w:eastAsia="Arial" w:hAnsi="Candara" w:cs="Arial"/>
          <w:spacing w:val="29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o</w:t>
      </w:r>
      <w:r w:rsidRPr="006A1BC2">
        <w:rPr>
          <w:rFonts w:ascii="Candara" w:eastAsia="Arial" w:hAnsi="Candara" w:cs="Arial"/>
          <w:sz w:val="28"/>
          <w:szCs w:val="28"/>
        </w:rPr>
        <w:t>r</w:t>
      </w:r>
      <w:r w:rsidRPr="006A1BC2">
        <w:rPr>
          <w:rFonts w:ascii="Candara" w:eastAsia="Arial" w:hAnsi="Candara" w:cs="Arial"/>
          <w:spacing w:val="28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pri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m</w:t>
      </w:r>
      <w:r w:rsidRPr="006A1BC2">
        <w:rPr>
          <w:rFonts w:ascii="Candara" w:eastAsia="Arial" w:hAnsi="Candara" w:cs="Arial"/>
          <w:sz w:val="28"/>
          <w:szCs w:val="28"/>
        </w:rPr>
        <w:t>ary</w:t>
      </w:r>
      <w:r w:rsidRPr="006A1BC2">
        <w:rPr>
          <w:rFonts w:ascii="Candara" w:eastAsia="Arial" w:hAnsi="Candara" w:cs="Arial"/>
          <w:spacing w:val="27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and</w:t>
      </w:r>
      <w:r w:rsidRPr="006A1BC2">
        <w:rPr>
          <w:rFonts w:ascii="Candara" w:eastAsia="Arial" w:hAnsi="Candara" w:cs="Arial"/>
          <w:spacing w:val="30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Pr="006A1BC2">
        <w:rPr>
          <w:rFonts w:ascii="Candara" w:eastAsia="Arial" w:hAnsi="Candara" w:cs="Arial"/>
          <w:sz w:val="28"/>
          <w:szCs w:val="28"/>
        </w:rPr>
        <w:t>o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n</w:t>
      </w:r>
      <w:r w:rsidRPr="006A1BC2">
        <w:rPr>
          <w:rFonts w:ascii="Candara" w:eastAsia="Arial" w:hAnsi="Candara" w:cs="Arial"/>
          <w:sz w:val="28"/>
          <w:szCs w:val="28"/>
        </w:rPr>
        <w:t xml:space="preserve">dary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sc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h</w:t>
      </w:r>
      <w:r w:rsidRPr="006A1BC2">
        <w:rPr>
          <w:rFonts w:ascii="Candara" w:eastAsia="Arial" w:hAnsi="Candara" w:cs="Arial"/>
          <w:sz w:val="28"/>
          <w:szCs w:val="28"/>
        </w:rPr>
        <w:t>ool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,</w:t>
      </w:r>
      <w:r w:rsidRPr="006A1BC2">
        <w:rPr>
          <w:rFonts w:ascii="Candara" w:eastAsia="Arial" w:hAnsi="Candara" w:cs="Arial"/>
          <w:spacing w:val="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Pr="006A1BC2">
        <w:rPr>
          <w:rFonts w:ascii="Candara" w:eastAsia="Arial" w:hAnsi="Candara" w:cs="Arial"/>
          <w:sz w:val="28"/>
          <w:szCs w:val="28"/>
        </w:rPr>
        <w:t>or</w:t>
      </w:r>
      <w:r w:rsidRPr="006A1BC2">
        <w:rPr>
          <w:rFonts w:ascii="Candara" w:eastAsia="Arial" w:hAnsi="Candara" w:cs="Arial"/>
          <w:spacing w:val="3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h</w:t>
      </w:r>
      <w:r w:rsidRPr="006A1BC2">
        <w:rPr>
          <w:rFonts w:ascii="Candara" w:eastAsia="Arial" w:hAnsi="Candara" w:cs="Arial"/>
          <w:sz w:val="28"/>
          <w:szCs w:val="28"/>
        </w:rPr>
        <w:t>ildr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Pr="006A1BC2">
        <w:rPr>
          <w:rFonts w:ascii="Candara" w:eastAsia="Arial" w:hAnsi="Candara" w:cs="Arial"/>
          <w:sz w:val="28"/>
          <w:szCs w:val="28"/>
        </w:rPr>
        <w:t>n</w:t>
      </w:r>
      <w:r w:rsidRPr="006A1BC2">
        <w:rPr>
          <w:rFonts w:ascii="Candara" w:eastAsia="Arial" w:hAnsi="Candara" w:cs="Arial"/>
          <w:spacing w:val="5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and</w:t>
      </w:r>
      <w:r w:rsidRPr="006A1BC2">
        <w:rPr>
          <w:rFonts w:ascii="Candara" w:eastAsia="Arial" w:hAnsi="Candara" w:cs="Arial"/>
          <w:spacing w:val="3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y</w:t>
      </w:r>
      <w:r w:rsidRPr="006A1BC2">
        <w:rPr>
          <w:rFonts w:ascii="Candara" w:eastAsia="Arial" w:hAnsi="Candara" w:cs="Arial"/>
          <w:sz w:val="28"/>
          <w:szCs w:val="28"/>
        </w:rPr>
        <w:t>oung</w:t>
      </w:r>
      <w:r w:rsidRPr="006A1BC2">
        <w:rPr>
          <w:rFonts w:ascii="Candara" w:eastAsia="Arial" w:hAnsi="Candara" w:cs="Arial"/>
          <w:spacing w:val="5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p</w:t>
      </w:r>
      <w:r w:rsidRPr="006A1BC2">
        <w:rPr>
          <w:rFonts w:ascii="Candara" w:eastAsia="Arial" w:hAnsi="Candara" w:cs="Arial"/>
          <w:sz w:val="28"/>
          <w:szCs w:val="28"/>
        </w:rPr>
        <w:t>eop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l</w:t>
      </w:r>
      <w:r w:rsidRPr="006A1BC2">
        <w:rPr>
          <w:rFonts w:ascii="Candara" w:eastAsia="Arial" w:hAnsi="Candara" w:cs="Arial"/>
          <w:sz w:val="28"/>
          <w:szCs w:val="28"/>
        </w:rPr>
        <w:t>e,</w:t>
      </w:r>
      <w:r w:rsidRPr="006A1BC2">
        <w:rPr>
          <w:rFonts w:ascii="Candara" w:eastAsia="Arial" w:hAnsi="Candara" w:cs="Arial"/>
          <w:spacing w:val="4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Pr="006A1BC2">
        <w:rPr>
          <w:rFonts w:ascii="Candara" w:eastAsia="Arial" w:hAnsi="Candara" w:cs="Arial"/>
          <w:sz w:val="28"/>
          <w:szCs w:val="28"/>
        </w:rPr>
        <w:t xml:space="preserve">or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Pr="006A1BC2">
        <w:rPr>
          <w:rFonts w:ascii="Candara" w:eastAsia="Arial" w:hAnsi="Candara" w:cs="Arial"/>
          <w:sz w:val="28"/>
          <w:szCs w:val="28"/>
        </w:rPr>
        <w:t>he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r</w:t>
      </w:r>
      <w:r w:rsidRPr="006A1BC2">
        <w:rPr>
          <w:rFonts w:ascii="Candara" w:eastAsia="Arial" w:hAnsi="Candara" w:cs="Arial"/>
          <w:sz w:val="28"/>
          <w:szCs w:val="28"/>
        </w:rPr>
        <w:t>s</w:t>
      </w:r>
      <w:r w:rsidRPr="006A1BC2">
        <w:rPr>
          <w:rFonts w:ascii="Candara" w:eastAsia="Arial" w:hAnsi="Candara" w:cs="Arial"/>
          <w:spacing w:val="4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 xml:space="preserve">and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Pr="006A1BC2">
        <w:rPr>
          <w:rFonts w:ascii="Candara" w:eastAsia="Arial" w:hAnsi="Candara" w:cs="Arial"/>
          <w:sz w:val="28"/>
          <w:szCs w:val="28"/>
        </w:rPr>
        <w:t>or paren</w:t>
      </w:r>
      <w:r w:rsidRPr="006A1BC2">
        <w:rPr>
          <w:rFonts w:ascii="Candara" w:eastAsia="Arial" w:hAnsi="Candara" w:cs="Arial"/>
          <w:spacing w:val="-2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s (</w:t>
      </w:r>
      <w:hyperlink r:id="rId10">
        <w:r w:rsidRPr="006A1BC2">
          <w:rPr>
            <w:rFonts w:ascii="Candara" w:eastAsia="Arial" w:hAnsi="Candara" w:cs="Arial"/>
            <w:color w:val="0000FF"/>
            <w:spacing w:val="-1"/>
            <w:sz w:val="28"/>
            <w:szCs w:val="28"/>
            <w:u w:val="thick" w:color="0000FF"/>
          </w:rPr>
          <w:t>ww</w:t>
        </w:r>
        <w:r w:rsidRPr="006A1BC2">
          <w:rPr>
            <w:rFonts w:ascii="Candara" w:eastAsia="Arial" w:hAnsi="Candara" w:cs="Arial"/>
            <w:color w:val="0000FF"/>
            <w:spacing w:val="-4"/>
            <w:sz w:val="28"/>
            <w:szCs w:val="28"/>
            <w:u w:val="thick" w:color="0000FF"/>
          </w:rPr>
          <w:t>w</w:t>
        </w:r>
        <w:r w:rsidRPr="006A1BC2">
          <w:rPr>
            <w:rFonts w:ascii="Candara" w:eastAsia="Arial" w:hAnsi="Candara" w:cs="Arial"/>
            <w:color w:val="0000FF"/>
            <w:spacing w:val="1"/>
            <w:sz w:val="28"/>
            <w:szCs w:val="28"/>
            <w:u w:val="thick" w:color="0000FF"/>
          </w:rPr>
          <w:t>.c</w:t>
        </w:r>
        <w:r w:rsidRPr="006A1BC2">
          <w:rPr>
            <w:rFonts w:ascii="Candara" w:eastAsia="Arial" w:hAnsi="Candara" w:cs="Arial"/>
            <w:color w:val="0000FF"/>
            <w:sz w:val="28"/>
            <w:szCs w:val="28"/>
            <w:u w:val="thick" w:color="0000FF"/>
          </w:rPr>
          <w:t>hildne</w:t>
        </w:r>
        <w:r w:rsidRPr="006A1BC2">
          <w:rPr>
            <w:rFonts w:ascii="Candara" w:eastAsia="Arial" w:hAnsi="Candara" w:cs="Arial"/>
            <w:color w:val="0000FF"/>
            <w:spacing w:val="2"/>
            <w:sz w:val="28"/>
            <w:szCs w:val="28"/>
            <w:u w:val="thick" w:color="0000FF"/>
          </w:rPr>
          <w:t>t</w:t>
        </w:r>
        <w:r w:rsidRPr="006A1BC2">
          <w:rPr>
            <w:rFonts w:ascii="Candara" w:eastAsia="Arial" w:hAnsi="Candara" w:cs="Arial"/>
            <w:color w:val="0000FF"/>
            <w:sz w:val="28"/>
            <w:szCs w:val="28"/>
            <w:u w:val="thick" w:color="0000FF"/>
          </w:rPr>
          <w:t>-i</w:t>
        </w:r>
        <w:r w:rsidRPr="006A1BC2">
          <w:rPr>
            <w:rFonts w:ascii="Candara" w:eastAsia="Arial" w:hAnsi="Candara" w:cs="Arial"/>
            <w:color w:val="0000FF"/>
            <w:spacing w:val="-3"/>
            <w:sz w:val="28"/>
            <w:szCs w:val="28"/>
            <w:u w:val="thick" w:color="0000FF"/>
          </w:rPr>
          <w:t>n</w:t>
        </w:r>
        <w:r w:rsidRPr="006A1BC2">
          <w:rPr>
            <w:rFonts w:ascii="Candara" w:eastAsia="Arial" w:hAnsi="Candara" w:cs="Arial"/>
            <w:color w:val="0000FF"/>
            <w:spacing w:val="1"/>
            <w:sz w:val="28"/>
            <w:szCs w:val="28"/>
            <w:u w:val="thick" w:color="0000FF"/>
          </w:rPr>
          <w:t>t.</w:t>
        </w:r>
        <w:r w:rsidRPr="006A1BC2">
          <w:rPr>
            <w:rFonts w:ascii="Candara" w:eastAsia="Arial" w:hAnsi="Candara" w:cs="Arial"/>
            <w:color w:val="0000FF"/>
            <w:spacing w:val="-3"/>
            <w:sz w:val="28"/>
            <w:szCs w:val="28"/>
            <w:u w:val="thick" w:color="0000FF"/>
          </w:rPr>
          <w:t>o</w:t>
        </w:r>
        <w:r w:rsidRPr="006A1BC2">
          <w:rPr>
            <w:rFonts w:ascii="Candara" w:eastAsia="Arial" w:hAnsi="Candara" w:cs="Arial"/>
            <w:color w:val="0000FF"/>
            <w:sz w:val="28"/>
            <w:szCs w:val="28"/>
            <w:u w:val="thick" w:color="0000FF"/>
          </w:rPr>
          <w:t>r</w:t>
        </w:r>
        <w:r w:rsidRPr="006A1BC2">
          <w:rPr>
            <w:rFonts w:ascii="Candara" w:eastAsia="Arial" w:hAnsi="Candara" w:cs="Arial"/>
            <w:color w:val="0000FF"/>
            <w:spacing w:val="1"/>
            <w:sz w:val="28"/>
            <w:szCs w:val="28"/>
            <w:u w:val="thick" w:color="0000FF"/>
          </w:rPr>
          <w:t>g</w:t>
        </w:r>
        <w:r w:rsidRPr="006A1BC2">
          <w:rPr>
            <w:rFonts w:ascii="Candara" w:eastAsia="Arial" w:hAnsi="Candara" w:cs="Arial"/>
            <w:color w:val="000000"/>
            <w:sz w:val="28"/>
            <w:szCs w:val="28"/>
          </w:rPr>
          <w:t>).</w:t>
        </w:r>
      </w:hyperlink>
    </w:p>
    <w:p w14:paraId="6D98B447" w14:textId="05B34743" w:rsidR="00867532" w:rsidRPr="00CA069E" w:rsidRDefault="00D857AB" w:rsidP="00CA069E">
      <w:pPr>
        <w:pStyle w:val="ListParagraph"/>
        <w:numPr>
          <w:ilvl w:val="0"/>
          <w:numId w:val="7"/>
        </w:numPr>
        <w:tabs>
          <w:tab w:val="left" w:pos="840"/>
        </w:tabs>
        <w:spacing w:before="18" w:line="320" w:lineRule="exact"/>
        <w:ind w:right="55"/>
        <w:jc w:val="both"/>
        <w:rPr>
          <w:rFonts w:ascii="Candara" w:eastAsia="Arial" w:hAnsi="Candara" w:cs="Arial"/>
          <w:sz w:val="28"/>
          <w:szCs w:val="28"/>
        </w:rPr>
      </w:pPr>
      <w:r w:rsidRPr="006A1BC2">
        <w:rPr>
          <w:rFonts w:ascii="Candara" w:eastAsia="Arial" w:hAnsi="Candara" w:cs="Arial"/>
          <w:b/>
          <w:spacing w:val="3"/>
          <w:sz w:val="28"/>
          <w:szCs w:val="28"/>
        </w:rPr>
        <w:t>C</w:t>
      </w:r>
      <w:r w:rsidRPr="006A1BC2">
        <w:rPr>
          <w:rFonts w:ascii="Candara" w:eastAsia="Arial" w:hAnsi="Candara" w:cs="Arial"/>
          <w:b/>
          <w:spacing w:val="-7"/>
          <w:sz w:val="28"/>
          <w:szCs w:val="28"/>
        </w:rPr>
        <w:t>y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b</w:t>
      </w:r>
      <w:r w:rsidRPr="006A1BC2">
        <w:rPr>
          <w:rFonts w:ascii="Candara" w:eastAsia="Arial" w:hAnsi="Candara" w:cs="Arial"/>
          <w:b/>
          <w:sz w:val="28"/>
          <w:szCs w:val="28"/>
        </w:rPr>
        <w:t>e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r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bu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l</w:t>
      </w:r>
      <w:r w:rsidRPr="006A1BC2">
        <w:rPr>
          <w:rFonts w:ascii="Candara" w:eastAsia="Arial" w:hAnsi="Candara" w:cs="Arial"/>
          <w:b/>
          <w:spacing w:val="6"/>
          <w:sz w:val="28"/>
          <w:szCs w:val="28"/>
        </w:rPr>
        <w:t>l</w:t>
      </w:r>
      <w:r w:rsidRPr="006A1BC2">
        <w:rPr>
          <w:rFonts w:ascii="Candara" w:eastAsia="Arial" w:hAnsi="Candara" w:cs="Arial"/>
          <w:b/>
          <w:spacing w:val="-10"/>
          <w:sz w:val="28"/>
          <w:szCs w:val="28"/>
        </w:rPr>
        <w:t>y</w:t>
      </w:r>
      <w:r w:rsidRPr="006A1BC2">
        <w:rPr>
          <w:rFonts w:ascii="Candara" w:eastAsia="Arial" w:hAnsi="Candara" w:cs="Arial"/>
          <w:b/>
          <w:spacing w:val="3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ng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.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o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r</w:t>
      </w:r>
      <w:r w:rsidRPr="006A1BC2">
        <w:rPr>
          <w:rFonts w:ascii="Candara" w:eastAsia="Arial" w:hAnsi="Candara" w:cs="Arial"/>
          <w:b/>
          <w:sz w:val="28"/>
          <w:szCs w:val="28"/>
        </w:rPr>
        <w:t>g</w:t>
      </w:r>
      <w:r w:rsidRPr="006A1BC2">
        <w:rPr>
          <w:rFonts w:ascii="Candara" w:eastAsia="Arial" w:hAnsi="Candara" w:cs="Arial"/>
          <w:b/>
          <w:spacing w:val="3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–</w:t>
      </w:r>
      <w:r w:rsidRPr="006A1BC2">
        <w:rPr>
          <w:rFonts w:ascii="Candara" w:eastAsia="Arial" w:hAnsi="Candara" w:cs="Arial"/>
          <w:spacing w:val="30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o</w:t>
      </w:r>
      <w:r w:rsidRPr="006A1BC2">
        <w:rPr>
          <w:rFonts w:ascii="Candara" w:eastAsia="Arial" w:hAnsi="Candara" w:cs="Arial"/>
          <w:sz w:val="28"/>
          <w:szCs w:val="28"/>
        </w:rPr>
        <w:t>ne</w:t>
      </w:r>
      <w:r w:rsidRPr="006A1BC2">
        <w:rPr>
          <w:rFonts w:ascii="Candara" w:eastAsia="Arial" w:hAnsi="Candara" w:cs="Arial"/>
          <w:spacing w:val="30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o</w:t>
      </w:r>
      <w:r w:rsidRPr="006A1BC2">
        <w:rPr>
          <w:rFonts w:ascii="Candara" w:eastAsia="Arial" w:hAnsi="Candara" w:cs="Arial"/>
          <w:sz w:val="28"/>
          <w:szCs w:val="28"/>
        </w:rPr>
        <w:t>f</w:t>
      </w:r>
      <w:r w:rsidRPr="006A1BC2">
        <w:rPr>
          <w:rFonts w:ascii="Candara" w:eastAsia="Arial" w:hAnsi="Candara" w:cs="Arial"/>
          <w:spacing w:val="29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he</w:t>
      </w:r>
      <w:r w:rsidRPr="006A1BC2">
        <w:rPr>
          <w:rFonts w:ascii="Candara" w:eastAsia="Arial" w:hAnsi="Candara" w:cs="Arial"/>
          <w:spacing w:val="25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Pr="006A1BC2">
        <w:rPr>
          <w:rFonts w:ascii="Candara" w:eastAsia="Arial" w:hAnsi="Candara" w:cs="Arial"/>
          <w:sz w:val="28"/>
          <w:szCs w:val="28"/>
        </w:rPr>
        <w:t>ir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t</w:t>
      </w:r>
      <w:r w:rsidRPr="006A1BC2">
        <w:rPr>
          <w:rFonts w:ascii="Candara" w:eastAsia="Arial" w:hAnsi="Candara" w:cs="Arial"/>
          <w:spacing w:val="27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w</w:t>
      </w:r>
      <w:r w:rsidRPr="006A1BC2">
        <w:rPr>
          <w:rFonts w:ascii="Candara" w:eastAsia="Arial" w:hAnsi="Candara" w:cs="Arial"/>
          <w:sz w:val="28"/>
          <w:szCs w:val="28"/>
        </w:rPr>
        <w:t>eb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es</w:t>
      </w:r>
      <w:r w:rsidRPr="006A1BC2">
        <w:rPr>
          <w:rFonts w:ascii="Candara" w:eastAsia="Arial" w:hAnsi="Candara" w:cs="Arial"/>
          <w:spacing w:val="29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Pr="006A1BC2">
        <w:rPr>
          <w:rFonts w:ascii="Candara" w:eastAsia="Arial" w:hAnsi="Candara" w:cs="Arial"/>
          <w:sz w:val="28"/>
          <w:szCs w:val="28"/>
        </w:rPr>
        <w:t>t</w:t>
      </w:r>
      <w:r w:rsidRPr="006A1BC2">
        <w:rPr>
          <w:rFonts w:ascii="Candara" w:eastAsia="Arial" w:hAnsi="Candara" w:cs="Arial"/>
          <w:spacing w:val="29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up</w:t>
      </w:r>
      <w:r w:rsidRPr="006A1BC2">
        <w:rPr>
          <w:rFonts w:ascii="Candara" w:eastAsia="Arial" w:hAnsi="Candara" w:cs="Arial"/>
          <w:spacing w:val="27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in</w:t>
      </w:r>
      <w:r w:rsidRPr="006A1BC2">
        <w:rPr>
          <w:rFonts w:ascii="Candara" w:eastAsia="Arial" w:hAnsi="Candara" w:cs="Arial"/>
          <w:spacing w:val="28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his area,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 xml:space="preserve"> f</w:t>
      </w:r>
      <w:r w:rsidRPr="006A1BC2">
        <w:rPr>
          <w:rFonts w:ascii="Candara" w:eastAsia="Arial" w:hAnsi="Candara" w:cs="Arial"/>
          <w:sz w:val="28"/>
          <w:szCs w:val="28"/>
        </w:rPr>
        <w:t xml:space="preserve">or 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y</w:t>
      </w:r>
      <w:r w:rsidRPr="006A1BC2">
        <w:rPr>
          <w:rFonts w:ascii="Candara" w:eastAsia="Arial" w:hAnsi="Candara" w:cs="Arial"/>
          <w:sz w:val="28"/>
          <w:szCs w:val="28"/>
        </w:rPr>
        <w:t>oung</w:t>
      </w:r>
      <w:r w:rsidRPr="006A1BC2">
        <w:rPr>
          <w:rFonts w:ascii="Candara" w:eastAsia="Arial" w:hAnsi="Candara" w:cs="Arial"/>
          <w:spacing w:val="3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2"/>
          <w:sz w:val="28"/>
          <w:szCs w:val="28"/>
        </w:rPr>
        <w:t>p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Pr="006A1BC2">
        <w:rPr>
          <w:rFonts w:ascii="Candara" w:eastAsia="Arial" w:hAnsi="Candara" w:cs="Arial"/>
          <w:sz w:val="28"/>
          <w:szCs w:val="28"/>
        </w:rPr>
        <w:t>ople,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pro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v</w:t>
      </w:r>
      <w:r w:rsidRPr="006A1BC2">
        <w:rPr>
          <w:rFonts w:ascii="Candara" w:eastAsia="Arial" w:hAnsi="Candara" w:cs="Arial"/>
          <w:sz w:val="28"/>
          <w:szCs w:val="28"/>
        </w:rPr>
        <w:t>iding</w:t>
      </w:r>
      <w:r w:rsidRPr="006A1BC2">
        <w:rPr>
          <w:rFonts w:ascii="Candara" w:eastAsia="Arial" w:hAnsi="Candara" w:cs="Arial"/>
          <w:spacing w:val="3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ad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v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Pr="006A1BC2">
        <w:rPr>
          <w:rFonts w:ascii="Candara" w:eastAsia="Arial" w:hAnsi="Candara" w:cs="Arial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3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a</w:t>
      </w:r>
      <w:r w:rsidRPr="006A1BC2">
        <w:rPr>
          <w:rFonts w:ascii="Candara" w:eastAsia="Arial" w:hAnsi="Candara" w:cs="Arial"/>
          <w:sz w:val="28"/>
          <w:szCs w:val="28"/>
        </w:rPr>
        <w:t>round pre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v</w:t>
      </w:r>
      <w:r w:rsidRPr="006A1BC2">
        <w:rPr>
          <w:rFonts w:ascii="Candara" w:eastAsia="Arial" w:hAnsi="Candara" w:cs="Arial"/>
          <w:sz w:val="28"/>
          <w:szCs w:val="28"/>
        </w:rPr>
        <w:t>en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ing and</w:t>
      </w:r>
      <w:r w:rsidRPr="006A1BC2">
        <w:rPr>
          <w:rFonts w:ascii="Candara" w:eastAsia="Arial" w:hAnsi="Candara" w:cs="Arial"/>
          <w:spacing w:val="30"/>
          <w:sz w:val="28"/>
          <w:szCs w:val="28"/>
        </w:rPr>
        <w:t xml:space="preserve"> </w:t>
      </w:r>
      <w:proofErr w:type="gramStart"/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k</w:t>
      </w:r>
      <w:r w:rsidRPr="006A1BC2">
        <w:rPr>
          <w:rFonts w:ascii="Candara" w:eastAsia="Arial" w:hAnsi="Candara" w:cs="Arial"/>
          <w:sz w:val="28"/>
          <w:szCs w:val="28"/>
        </w:rPr>
        <w:t>ing</w:t>
      </w:r>
      <w:r w:rsidRPr="006A1BC2">
        <w:rPr>
          <w:rFonts w:ascii="Candara" w:eastAsia="Arial" w:hAnsi="Candara" w:cs="Arial"/>
          <w:spacing w:val="30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c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ion</w:t>
      </w:r>
      <w:proofErr w:type="gramEnd"/>
      <w:r w:rsidRPr="006A1BC2">
        <w:rPr>
          <w:rFonts w:ascii="Candara" w:eastAsia="Arial" w:hAnsi="Candara" w:cs="Arial"/>
          <w:spacing w:val="30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a</w:t>
      </w:r>
      <w:r w:rsidRPr="006A1BC2">
        <w:rPr>
          <w:rFonts w:ascii="Candara" w:eastAsia="Arial" w:hAnsi="Candara" w:cs="Arial"/>
          <w:sz w:val="28"/>
          <w:szCs w:val="28"/>
        </w:rPr>
        <w:t>gain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t</w:t>
      </w:r>
      <w:r w:rsidRPr="006A1BC2">
        <w:rPr>
          <w:rFonts w:ascii="Candara" w:eastAsia="Arial" w:hAnsi="Candara" w:cs="Arial"/>
          <w:spacing w:val="3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y</w:t>
      </w:r>
      <w:r w:rsidRPr="006A1BC2">
        <w:rPr>
          <w:rFonts w:ascii="Candara" w:eastAsia="Arial" w:hAnsi="Candara" w:cs="Arial"/>
          <w:sz w:val="28"/>
          <w:szCs w:val="28"/>
        </w:rPr>
        <w:t>berbull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y</w:t>
      </w:r>
      <w:r w:rsidRPr="006A1BC2">
        <w:rPr>
          <w:rFonts w:ascii="Candara" w:eastAsia="Arial" w:hAnsi="Candara" w:cs="Arial"/>
          <w:sz w:val="28"/>
          <w:szCs w:val="28"/>
        </w:rPr>
        <w:t xml:space="preserve">ing. </w:t>
      </w:r>
      <w:r w:rsidRPr="006A1BC2">
        <w:rPr>
          <w:rFonts w:ascii="Candara" w:eastAsia="Arial" w:hAnsi="Candara" w:cs="Arial"/>
          <w:spacing w:val="6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30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C</w:t>
      </w:r>
      <w:r w:rsidRPr="006A1BC2">
        <w:rPr>
          <w:rFonts w:ascii="Candara" w:eastAsia="Arial" w:hAnsi="Candara" w:cs="Arial"/>
          <w:sz w:val="28"/>
          <w:szCs w:val="28"/>
        </w:rPr>
        <w:t>ana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d</w:t>
      </w:r>
      <w:r w:rsidRPr="006A1BC2">
        <w:rPr>
          <w:rFonts w:ascii="Candara" w:eastAsia="Arial" w:hAnsi="Candara" w:cs="Arial"/>
          <w:sz w:val="28"/>
          <w:szCs w:val="28"/>
        </w:rPr>
        <w:t>ian</w:t>
      </w:r>
      <w:r w:rsidRPr="006A1BC2">
        <w:rPr>
          <w:rFonts w:ascii="Candara" w:eastAsia="Arial" w:hAnsi="Candara" w:cs="Arial"/>
          <w:spacing w:val="30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b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ed</w:t>
      </w:r>
      <w:r w:rsidR="00CA069E" w:rsidRPr="00CA069E">
        <w:rPr>
          <w:rFonts w:ascii="Candara" w:eastAsia="Arial" w:hAnsi="Candara" w:cs="Arial"/>
          <w:spacing w:val="1"/>
          <w:sz w:val="28"/>
          <w:szCs w:val="28"/>
        </w:rPr>
        <w:t xml:space="preserve"> </w:t>
      </w:r>
      <w:r w:rsidRPr="00CA069E">
        <w:rPr>
          <w:rFonts w:ascii="Candara" w:eastAsia="Arial" w:hAnsi="Candara" w:cs="Arial"/>
          <w:spacing w:val="1"/>
          <w:sz w:val="28"/>
          <w:szCs w:val="28"/>
        </w:rPr>
        <w:t>s</w:t>
      </w:r>
      <w:r w:rsidRPr="00CA069E">
        <w:rPr>
          <w:rFonts w:ascii="Candara" w:eastAsia="Arial" w:hAnsi="Candara" w:cs="Arial"/>
          <w:sz w:val="28"/>
          <w:szCs w:val="28"/>
        </w:rPr>
        <w:t>i</w:t>
      </w:r>
      <w:r w:rsidRPr="00CA069E">
        <w:rPr>
          <w:rFonts w:ascii="Candara" w:eastAsia="Arial" w:hAnsi="Candara" w:cs="Arial"/>
          <w:spacing w:val="1"/>
          <w:sz w:val="28"/>
          <w:szCs w:val="28"/>
        </w:rPr>
        <w:t>t</w:t>
      </w:r>
      <w:r w:rsidRPr="00CA069E">
        <w:rPr>
          <w:rFonts w:ascii="Candara" w:eastAsia="Arial" w:hAnsi="Candara" w:cs="Arial"/>
          <w:sz w:val="28"/>
          <w:szCs w:val="28"/>
        </w:rPr>
        <w:t>e</w:t>
      </w:r>
      <w:r w:rsidRPr="00CA069E">
        <w:rPr>
          <w:rFonts w:ascii="Candara" w:eastAsia="Arial" w:hAnsi="Candara" w:cs="Arial"/>
          <w:spacing w:val="-1"/>
          <w:sz w:val="28"/>
          <w:szCs w:val="28"/>
        </w:rPr>
        <w:t xml:space="preserve"> </w:t>
      </w:r>
      <w:r w:rsidRPr="00CA069E">
        <w:rPr>
          <w:rFonts w:ascii="Candara" w:eastAsia="Arial" w:hAnsi="Candara" w:cs="Arial"/>
          <w:spacing w:val="1"/>
          <w:sz w:val="28"/>
          <w:szCs w:val="28"/>
        </w:rPr>
        <w:t>(</w:t>
      </w:r>
      <w:hyperlink r:id="rId11">
        <w:r w:rsidRPr="00CA069E">
          <w:rPr>
            <w:rFonts w:ascii="Candara" w:eastAsia="Arial" w:hAnsi="Candara" w:cs="Arial"/>
            <w:color w:val="0000FF"/>
            <w:spacing w:val="-4"/>
            <w:sz w:val="28"/>
            <w:szCs w:val="28"/>
            <w:u w:val="thick" w:color="0000FF"/>
          </w:rPr>
          <w:t>w</w:t>
        </w:r>
        <w:r w:rsidRPr="00CA069E">
          <w:rPr>
            <w:rFonts w:ascii="Candara" w:eastAsia="Arial" w:hAnsi="Candara" w:cs="Arial"/>
            <w:color w:val="0000FF"/>
            <w:spacing w:val="-1"/>
            <w:sz w:val="28"/>
            <w:szCs w:val="28"/>
            <w:u w:val="thick" w:color="0000FF"/>
          </w:rPr>
          <w:t>w</w:t>
        </w:r>
        <w:r w:rsidRPr="00CA069E">
          <w:rPr>
            <w:rFonts w:ascii="Candara" w:eastAsia="Arial" w:hAnsi="Candara" w:cs="Arial"/>
            <w:color w:val="0000FF"/>
            <w:spacing w:val="-4"/>
            <w:sz w:val="28"/>
            <w:szCs w:val="28"/>
            <w:u w:val="thick" w:color="0000FF"/>
          </w:rPr>
          <w:t>w</w:t>
        </w:r>
        <w:r w:rsidRPr="00CA069E">
          <w:rPr>
            <w:rFonts w:ascii="Candara" w:eastAsia="Arial" w:hAnsi="Candara" w:cs="Arial"/>
            <w:color w:val="0000FF"/>
            <w:spacing w:val="1"/>
            <w:sz w:val="28"/>
            <w:szCs w:val="28"/>
            <w:u w:val="thick" w:color="0000FF"/>
          </w:rPr>
          <w:t>.</w:t>
        </w:r>
        <w:r w:rsidRPr="00CA069E">
          <w:rPr>
            <w:rFonts w:ascii="Candara" w:eastAsia="Arial" w:hAnsi="Candara" w:cs="Arial"/>
            <w:color w:val="0000FF"/>
            <w:spacing w:val="3"/>
            <w:sz w:val="28"/>
            <w:szCs w:val="28"/>
            <w:u w:val="thick" w:color="0000FF"/>
          </w:rPr>
          <w:t>c</w:t>
        </w:r>
        <w:r w:rsidRPr="00CA069E">
          <w:rPr>
            <w:rFonts w:ascii="Candara" w:eastAsia="Arial" w:hAnsi="Candara" w:cs="Arial"/>
            <w:color w:val="0000FF"/>
            <w:spacing w:val="-4"/>
            <w:sz w:val="28"/>
            <w:szCs w:val="28"/>
            <w:u w:val="thick" w:color="0000FF"/>
          </w:rPr>
          <w:t>y</w:t>
        </w:r>
        <w:r w:rsidRPr="00CA069E">
          <w:rPr>
            <w:rFonts w:ascii="Candara" w:eastAsia="Arial" w:hAnsi="Candara" w:cs="Arial"/>
            <w:color w:val="0000FF"/>
            <w:sz w:val="28"/>
            <w:szCs w:val="28"/>
            <w:u w:val="thick" w:color="0000FF"/>
          </w:rPr>
          <w:t>berbull</w:t>
        </w:r>
        <w:r w:rsidRPr="00CA069E">
          <w:rPr>
            <w:rFonts w:ascii="Candara" w:eastAsia="Arial" w:hAnsi="Candara" w:cs="Arial"/>
            <w:color w:val="0000FF"/>
            <w:spacing w:val="-4"/>
            <w:sz w:val="28"/>
            <w:szCs w:val="28"/>
            <w:u w:val="thick" w:color="0000FF"/>
          </w:rPr>
          <w:t>y</w:t>
        </w:r>
        <w:r w:rsidRPr="00CA069E">
          <w:rPr>
            <w:rFonts w:ascii="Candara" w:eastAsia="Arial" w:hAnsi="Candara" w:cs="Arial"/>
            <w:color w:val="0000FF"/>
            <w:sz w:val="28"/>
            <w:szCs w:val="28"/>
            <w:u w:val="thick" w:color="0000FF"/>
          </w:rPr>
          <w:t>ing</w:t>
        </w:r>
        <w:r w:rsidRPr="00CA069E">
          <w:rPr>
            <w:rFonts w:ascii="Candara" w:eastAsia="Arial" w:hAnsi="Candara" w:cs="Arial"/>
            <w:color w:val="0000FF"/>
            <w:spacing w:val="1"/>
            <w:sz w:val="28"/>
            <w:szCs w:val="28"/>
            <w:u w:val="thick" w:color="0000FF"/>
          </w:rPr>
          <w:t>.</w:t>
        </w:r>
        <w:r w:rsidRPr="00CA069E">
          <w:rPr>
            <w:rFonts w:ascii="Candara" w:eastAsia="Arial" w:hAnsi="Candara" w:cs="Arial"/>
            <w:color w:val="0000FF"/>
            <w:sz w:val="28"/>
            <w:szCs w:val="28"/>
            <w:u w:val="thick" w:color="0000FF"/>
          </w:rPr>
          <w:t>or</w:t>
        </w:r>
        <w:r w:rsidRPr="00CA069E">
          <w:rPr>
            <w:rFonts w:ascii="Candara" w:eastAsia="Arial" w:hAnsi="Candara" w:cs="Arial"/>
            <w:color w:val="0000FF"/>
            <w:spacing w:val="2"/>
            <w:sz w:val="28"/>
            <w:szCs w:val="28"/>
            <w:u w:val="thick" w:color="0000FF"/>
          </w:rPr>
          <w:t>g</w:t>
        </w:r>
        <w:r w:rsidRPr="00CA069E">
          <w:rPr>
            <w:rFonts w:ascii="Candara" w:eastAsia="Arial" w:hAnsi="Candara" w:cs="Arial"/>
            <w:color w:val="000000"/>
            <w:sz w:val="28"/>
            <w:szCs w:val="28"/>
          </w:rPr>
          <w:t>).</w:t>
        </w:r>
      </w:hyperlink>
    </w:p>
    <w:p w14:paraId="6D98B449" w14:textId="764CF499" w:rsidR="00867532" w:rsidRPr="006A1BC2" w:rsidRDefault="00D857AB" w:rsidP="00006B0B">
      <w:pPr>
        <w:pStyle w:val="ListParagraph"/>
        <w:numPr>
          <w:ilvl w:val="0"/>
          <w:numId w:val="8"/>
        </w:numPr>
        <w:tabs>
          <w:tab w:val="left" w:pos="840"/>
        </w:tabs>
        <w:spacing w:before="18" w:line="320" w:lineRule="exact"/>
        <w:ind w:right="55"/>
        <w:jc w:val="both"/>
        <w:rPr>
          <w:rFonts w:ascii="Candara" w:eastAsia="Arial" w:hAnsi="Candara" w:cs="Arial"/>
          <w:sz w:val="28"/>
          <w:szCs w:val="28"/>
        </w:rPr>
      </w:pPr>
      <w:proofErr w:type="spellStart"/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z w:val="28"/>
          <w:szCs w:val="28"/>
        </w:rPr>
        <w:t>etsma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r</w:t>
      </w:r>
      <w:r w:rsidRPr="006A1BC2">
        <w:rPr>
          <w:rFonts w:ascii="Candara" w:eastAsia="Arial" w:hAnsi="Candara" w:cs="Arial"/>
          <w:b/>
          <w:spacing w:val="-2"/>
          <w:sz w:val="28"/>
          <w:szCs w:val="28"/>
        </w:rPr>
        <w:t>t</w:t>
      </w:r>
      <w:r w:rsidRPr="006A1BC2">
        <w:rPr>
          <w:rFonts w:ascii="Candara" w:eastAsia="Arial" w:hAnsi="Candara" w:cs="Arial"/>
          <w:b/>
          <w:sz w:val="28"/>
          <w:szCs w:val="28"/>
        </w:rPr>
        <w:t>z</w:t>
      </w:r>
      <w:proofErr w:type="spellEnd"/>
      <w:r w:rsidRPr="006A1BC2">
        <w:rPr>
          <w:rFonts w:ascii="Candara" w:eastAsia="Arial" w:hAnsi="Candara" w:cs="Arial"/>
          <w:b/>
          <w:spacing w:val="8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–</w:t>
      </w:r>
      <w:r w:rsidRPr="006A1BC2">
        <w:rPr>
          <w:rFonts w:ascii="Candara" w:eastAsia="Arial" w:hAnsi="Candara" w:cs="Arial"/>
          <w:spacing w:val="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an</w:t>
      </w:r>
      <w:r w:rsidRPr="006A1BC2">
        <w:rPr>
          <w:rFonts w:ascii="Candara" w:eastAsia="Arial" w:hAnsi="Candara" w:cs="Arial"/>
          <w:spacing w:val="4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m</w:t>
      </w:r>
      <w:r w:rsidRPr="006A1BC2">
        <w:rPr>
          <w:rFonts w:ascii="Candara" w:eastAsia="Arial" w:hAnsi="Candara" w:cs="Arial"/>
          <w:sz w:val="28"/>
          <w:szCs w:val="28"/>
        </w:rPr>
        <w:t>eri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Pr="006A1BC2">
        <w:rPr>
          <w:rFonts w:ascii="Candara" w:eastAsia="Arial" w:hAnsi="Candara" w:cs="Arial"/>
          <w:sz w:val="28"/>
          <w:szCs w:val="28"/>
        </w:rPr>
        <w:t>an</w:t>
      </w:r>
      <w:r w:rsidRPr="006A1BC2">
        <w:rPr>
          <w:rFonts w:ascii="Candara" w:eastAsia="Arial" w:hAnsi="Candara" w:cs="Arial"/>
          <w:spacing w:val="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onl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i</w:t>
      </w:r>
      <w:r w:rsidRPr="006A1BC2">
        <w:rPr>
          <w:rFonts w:ascii="Candara" w:eastAsia="Arial" w:hAnsi="Candara" w:cs="Arial"/>
          <w:sz w:val="28"/>
          <w:szCs w:val="28"/>
        </w:rPr>
        <w:t>ne</w:t>
      </w:r>
      <w:r w:rsidRPr="006A1BC2">
        <w:rPr>
          <w:rFonts w:ascii="Candara" w:eastAsia="Arial" w:hAnsi="Candara" w:cs="Arial"/>
          <w:spacing w:val="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y</w:t>
      </w:r>
      <w:r w:rsidRPr="006A1BC2">
        <w:rPr>
          <w:rFonts w:ascii="Candara" w:eastAsia="Arial" w:hAnsi="Candara" w:cs="Arial"/>
          <w:spacing w:val="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w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h</w:t>
      </w:r>
      <w:r w:rsidRPr="006A1BC2">
        <w:rPr>
          <w:rFonts w:ascii="Candara" w:eastAsia="Arial" w:hAnsi="Candara" w:cs="Arial"/>
          <w:spacing w:val="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c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v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ies</w:t>
      </w:r>
      <w:r w:rsidRPr="006A1BC2">
        <w:rPr>
          <w:rFonts w:ascii="Candara" w:eastAsia="Arial" w:hAnsi="Candara" w:cs="Arial"/>
          <w:spacing w:val="7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o</w:t>
      </w:r>
      <w:r w:rsidRPr="006A1BC2">
        <w:rPr>
          <w:rFonts w:ascii="Candara" w:eastAsia="Arial" w:hAnsi="Candara" w:cs="Arial"/>
          <w:sz w:val="28"/>
          <w:szCs w:val="28"/>
        </w:rPr>
        <w:t xml:space="preserve">r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Pr="006A1BC2">
        <w:rPr>
          <w:rFonts w:ascii="Candara" w:eastAsia="Arial" w:hAnsi="Candara" w:cs="Arial"/>
          <w:sz w:val="28"/>
          <w:szCs w:val="28"/>
        </w:rPr>
        <w:t>hildre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n</w:t>
      </w:r>
      <w:r w:rsidRPr="006A1BC2">
        <w:rPr>
          <w:rFonts w:ascii="Candara" w:eastAsia="Arial" w:hAnsi="Candara" w:cs="Arial"/>
          <w:sz w:val="28"/>
          <w:szCs w:val="28"/>
        </w:rPr>
        <w:t>,</w:t>
      </w:r>
      <w:r w:rsidRPr="006A1BC2">
        <w:rPr>
          <w:rFonts w:ascii="Candara" w:eastAsia="Arial" w:hAnsi="Candara" w:cs="Arial"/>
          <w:spacing w:val="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y</w:t>
      </w:r>
      <w:r w:rsidRPr="006A1BC2">
        <w:rPr>
          <w:rFonts w:ascii="Candara" w:eastAsia="Arial" w:hAnsi="Candara" w:cs="Arial"/>
          <w:sz w:val="28"/>
          <w:szCs w:val="28"/>
        </w:rPr>
        <w:t>oung</w:t>
      </w:r>
      <w:r w:rsidRPr="006A1BC2">
        <w:rPr>
          <w:rFonts w:ascii="Candara" w:eastAsia="Arial" w:hAnsi="Candara" w:cs="Arial"/>
          <w:spacing w:val="3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p</w:t>
      </w:r>
      <w:r w:rsidRPr="006A1BC2">
        <w:rPr>
          <w:rFonts w:ascii="Candara" w:eastAsia="Arial" w:hAnsi="Candara" w:cs="Arial"/>
          <w:sz w:val="28"/>
          <w:szCs w:val="28"/>
        </w:rPr>
        <w:t>eople,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pare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n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t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/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Pr="006A1BC2">
        <w:rPr>
          <w:rFonts w:ascii="Candara" w:eastAsia="Arial" w:hAnsi="Candara" w:cs="Arial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r</w:t>
      </w:r>
      <w:r w:rsidRPr="006A1BC2">
        <w:rPr>
          <w:rFonts w:ascii="Candara" w:eastAsia="Arial" w:hAnsi="Candara" w:cs="Arial"/>
          <w:sz w:val="28"/>
          <w:szCs w:val="28"/>
        </w:rPr>
        <w:t>ers</w:t>
      </w:r>
      <w:r w:rsidRPr="006A1BC2">
        <w:rPr>
          <w:rFonts w:ascii="Candara" w:eastAsia="Arial" w:hAnsi="Candara" w:cs="Arial"/>
          <w:spacing w:val="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and pr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o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Pr="006A1BC2">
        <w:rPr>
          <w:rFonts w:ascii="Candara" w:eastAsia="Arial" w:hAnsi="Candara" w:cs="Arial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s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o</w:t>
      </w:r>
      <w:r w:rsidRPr="006A1BC2">
        <w:rPr>
          <w:rFonts w:ascii="Candara" w:eastAsia="Arial" w:hAnsi="Candara" w:cs="Arial"/>
          <w:sz w:val="28"/>
          <w:szCs w:val="28"/>
        </w:rPr>
        <w:t>nals (</w:t>
      </w:r>
      <w:hyperlink r:id="rId12">
        <w:r w:rsidRPr="006A1BC2">
          <w:rPr>
            <w:rFonts w:ascii="Candara" w:eastAsia="Arial" w:hAnsi="Candara" w:cs="Arial"/>
            <w:color w:val="0000FF"/>
            <w:spacing w:val="-1"/>
            <w:sz w:val="28"/>
            <w:szCs w:val="28"/>
            <w:u w:val="thick" w:color="0000FF"/>
          </w:rPr>
          <w:t>ww</w:t>
        </w:r>
        <w:r w:rsidRPr="006A1BC2">
          <w:rPr>
            <w:rFonts w:ascii="Candara" w:eastAsia="Arial" w:hAnsi="Candara" w:cs="Arial"/>
            <w:color w:val="0000FF"/>
            <w:spacing w:val="-4"/>
            <w:sz w:val="28"/>
            <w:szCs w:val="28"/>
            <w:u w:val="thick" w:color="0000FF"/>
          </w:rPr>
          <w:t>w</w:t>
        </w:r>
        <w:r w:rsidRPr="006A1BC2">
          <w:rPr>
            <w:rFonts w:ascii="Candara" w:eastAsia="Arial" w:hAnsi="Candara" w:cs="Arial"/>
            <w:color w:val="0000FF"/>
            <w:spacing w:val="1"/>
            <w:sz w:val="28"/>
            <w:szCs w:val="28"/>
            <w:u w:val="thick" w:color="0000FF"/>
          </w:rPr>
          <w:t>.</w:t>
        </w:r>
        <w:r w:rsidRPr="006A1BC2">
          <w:rPr>
            <w:rFonts w:ascii="Candara" w:eastAsia="Arial" w:hAnsi="Candara" w:cs="Arial"/>
            <w:color w:val="0000FF"/>
            <w:sz w:val="28"/>
            <w:szCs w:val="28"/>
            <w:u w:val="thick" w:color="0000FF"/>
          </w:rPr>
          <w:t>ne</w:t>
        </w:r>
        <w:r w:rsidRPr="006A1BC2">
          <w:rPr>
            <w:rFonts w:ascii="Candara" w:eastAsia="Arial" w:hAnsi="Candara" w:cs="Arial"/>
            <w:color w:val="0000FF"/>
            <w:spacing w:val="1"/>
            <w:sz w:val="28"/>
            <w:szCs w:val="28"/>
            <w:u w:val="thick" w:color="0000FF"/>
          </w:rPr>
          <w:t>ts</w:t>
        </w:r>
        <w:r w:rsidRPr="006A1BC2">
          <w:rPr>
            <w:rFonts w:ascii="Candara" w:eastAsia="Arial" w:hAnsi="Candara" w:cs="Arial"/>
            <w:color w:val="0000FF"/>
            <w:spacing w:val="-1"/>
            <w:sz w:val="28"/>
            <w:szCs w:val="28"/>
            <w:u w:val="thick" w:color="0000FF"/>
          </w:rPr>
          <w:t>m</w:t>
        </w:r>
        <w:r w:rsidRPr="006A1BC2">
          <w:rPr>
            <w:rFonts w:ascii="Candara" w:eastAsia="Arial" w:hAnsi="Candara" w:cs="Arial"/>
            <w:color w:val="0000FF"/>
            <w:sz w:val="28"/>
            <w:szCs w:val="28"/>
            <w:u w:val="thick" w:color="0000FF"/>
          </w:rPr>
          <w:t>ar</w:t>
        </w:r>
        <w:r w:rsidRPr="006A1BC2">
          <w:rPr>
            <w:rFonts w:ascii="Candara" w:eastAsia="Arial" w:hAnsi="Candara" w:cs="Arial"/>
            <w:color w:val="0000FF"/>
            <w:spacing w:val="-1"/>
            <w:sz w:val="28"/>
            <w:szCs w:val="28"/>
            <w:u w:val="thick" w:color="0000FF"/>
          </w:rPr>
          <w:t>t</w:t>
        </w:r>
        <w:r w:rsidRPr="006A1BC2">
          <w:rPr>
            <w:rFonts w:ascii="Candara" w:eastAsia="Arial" w:hAnsi="Candara" w:cs="Arial"/>
            <w:color w:val="0000FF"/>
            <w:spacing w:val="1"/>
            <w:sz w:val="28"/>
            <w:szCs w:val="28"/>
            <w:u w:val="thick" w:color="0000FF"/>
          </w:rPr>
          <w:t>z.</w:t>
        </w:r>
        <w:r w:rsidRPr="006A1BC2">
          <w:rPr>
            <w:rFonts w:ascii="Candara" w:eastAsia="Arial" w:hAnsi="Candara" w:cs="Arial"/>
            <w:color w:val="0000FF"/>
            <w:spacing w:val="-3"/>
            <w:sz w:val="28"/>
            <w:szCs w:val="28"/>
            <w:u w:val="thick" w:color="0000FF"/>
          </w:rPr>
          <w:t>o</w:t>
        </w:r>
        <w:r w:rsidRPr="006A1BC2">
          <w:rPr>
            <w:rFonts w:ascii="Candara" w:eastAsia="Arial" w:hAnsi="Candara" w:cs="Arial"/>
            <w:color w:val="0000FF"/>
            <w:spacing w:val="-2"/>
            <w:sz w:val="28"/>
            <w:szCs w:val="28"/>
            <w:u w:val="thick" w:color="0000FF"/>
          </w:rPr>
          <w:t>r</w:t>
        </w:r>
        <w:r w:rsidRPr="006A1BC2">
          <w:rPr>
            <w:rFonts w:ascii="Candara" w:eastAsia="Arial" w:hAnsi="Candara" w:cs="Arial"/>
            <w:color w:val="0000FF"/>
            <w:spacing w:val="2"/>
            <w:sz w:val="28"/>
            <w:szCs w:val="28"/>
            <w:u w:val="thick" w:color="0000FF"/>
          </w:rPr>
          <w:t>g</w:t>
        </w:r>
        <w:r w:rsidRPr="006A1BC2">
          <w:rPr>
            <w:rFonts w:ascii="Candara" w:eastAsia="Arial" w:hAnsi="Candara" w:cs="Arial"/>
            <w:color w:val="000000"/>
            <w:sz w:val="28"/>
            <w:szCs w:val="28"/>
          </w:rPr>
          <w:t>).</w:t>
        </w:r>
      </w:hyperlink>
    </w:p>
    <w:p w14:paraId="6D98B44B" w14:textId="28DB2B86" w:rsidR="00867532" w:rsidRPr="006A1BC2" w:rsidRDefault="00D857AB" w:rsidP="00006B0B">
      <w:pPr>
        <w:pStyle w:val="ListParagraph"/>
        <w:numPr>
          <w:ilvl w:val="0"/>
          <w:numId w:val="8"/>
        </w:numPr>
        <w:tabs>
          <w:tab w:val="left" w:pos="840"/>
        </w:tabs>
        <w:spacing w:before="21" w:line="320" w:lineRule="exact"/>
        <w:ind w:right="55"/>
        <w:jc w:val="both"/>
        <w:rPr>
          <w:rFonts w:ascii="Candara" w:eastAsia="Arial" w:hAnsi="Candara" w:cs="Arial"/>
          <w:sz w:val="28"/>
          <w:szCs w:val="28"/>
        </w:rPr>
      </w:pPr>
      <w:proofErr w:type="spellStart"/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Th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z w:val="28"/>
          <w:szCs w:val="28"/>
        </w:rPr>
        <w:t>k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u</w:t>
      </w:r>
      <w:r w:rsidRPr="006A1BC2">
        <w:rPr>
          <w:rFonts w:ascii="Candara" w:eastAsia="Arial" w:hAnsi="Candara" w:cs="Arial"/>
          <w:b/>
          <w:sz w:val="28"/>
          <w:szCs w:val="28"/>
        </w:rPr>
        <w:t>k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pacing w:val="-4"/>
          <w:sz w:val="28"/>
          <w:szCs w:val="28"/>
        </w:rPr>
        <w:t>o</w:t>
      </w:r>
      <w:r w:rsidRPr="006A1BC2">
        <w:rPr>
          <w:rFonts w:ascii="Candara" w:eastAsia="Arial" w:hAnsi="Candara" w:cs="Arial"/>
          <w:b/>
          <w:sz w:val="28"/>
          <w:szCs w:val="28"/>
        </w:rPr>
        <w:t>w</w:t>
      </w:r>
      <w:proofErr w:type="spellEnd"/>
      <w:r w:rsidRPr="006A1BC2">
        <w:rPr>
          <w:rFonts w:ascii="Candara" w:eastAsia="Arial" w:hAnsi="Candara" w:cs="Arial"/>
          <w:b/>
          <w:spacing w:val="15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–</w:t>
      </w:r>
      <w:r w:rsidRPr="006A1BC2">
        <w:rPr>
          <w:rFonts w:ascii="Candara" w:eastAsia="Arial" w:hAnsi="Candara" w:cs="Arial"/>
          <w:spacing w:val="9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U</w:t>
      </w:r>
      <w:r w:rsidRPr="006A1BC2">
        <w:rPr>
          <w:rFonts w:ascii="Candara" w:eastAsia="Arial" w:hAnsi="Candara" w:cs="Arial"/>
          <w:sz w:val="28"/>
          <w:szCs w:val="28"/>
        </w:rPr>
        <w:t>K</w:t>
      </w:r>
      <w:r w:rsidRPr="006A1BC2">
        <w:rPr>
          <w:rFonts w:ascii="Candara" w:eastAsia="Arial" w:hAnsi="Candara" w:cs="Arial"/>
          <w:spacing w:val="4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online</w:t>
      </w:r>
      <w:r w:rsidRPr="006A1BC2">
        <w:rPr>
          <w:rFonts w:ascii="Candara" w:eastAsia="Arial" w:hAnsi="Candara" w:cs="Arial"/>
          <w:spacing w:val="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y</w:t>
      </w:r>
      <w:r w:rsidRPr="006A1BC2">
        <w:rPr>
          <w:rFonts w:ascii="Candara" w:eastAsia="Arial" w:hAnsi="Candara" w:cs="Arial"/>
          <w:spacing w:val="5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o</w:t>
      </w:r>
      <w:r w:rsidRPr="006A1BC2">
        <w:rPr>
          <w:rFonts w:ascii="Candara" w:eastAsia="Arial" w:hAnsi="Candara" w:cs="Arial"/>
          <w:sz w:val="28"/>
          <w:szCs w:val="28"/>
        </w:rPr>
        <w:t>f</w:t>
      </w:r>
      <w:r w:rsidRPr="006A1BC2">
        <w:rPr>
          <w:rFonts w:ascii="Candara" w:eastAsia="Arial" w:hAnsi="Candara" w:cs="Arial"/>
          <w:spacing w:val="8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he</w:t>
      </w:r>
      <w:r w:rsidRPr="006A1BC2">
        <w:rPr>
          <w:rFonts w:ascii="Candara" w:eastAsia="Arial" w:hAnsi="Candara" w:cs="Arial"/>
          <w:spacing w:val="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C</w:t>
      </w:r>
      <w:r w:rsidRPr="006A1BC2">
        <w:rPr>
          <w:rFonts w:ascii="Candara" w:eastAsia="Arial" w:hAnsi="Candara" w:cs="Arial"/>
          <w:sz w:val="28"/>
          <w:szCs w:val="28"/>
        </w:rPr>
        <w:t>hild</w:t>
      </w:r>
      <w:r w:rsidRPr="006A1BC2">
        <w:rPr>
          <w:rFonts w:ascii="Candara" w:eastAsia="Arial" w:hAnsi="Candara" w:cs="Arial"/>
          <w:spacing w:val="8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x</w:t>
      </w:r>
      <w:r w:rsidRPr="006A1BC2">
        <w:rPr>
          <w:rFonts w:ascii="Candara" w:eastAsia="Arial" w:hAnsi="Candara" w:cs="Arial"/>
          <w:sz w:val="28"/>
          <w:szCs w:val="28"/>
        </w:rPr>
        <w:t>ploi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pacing w:val="-2"/>
          <w:sz w:val="28"/>
          <w:szCs w:val="28"/>
        </w:rPr>
        <w:t>i</w:t>
      </w:r>
      <w:r w:rsidRPr="006A1BC2">
        <w:rPr>
          <w:rFonts w:ascii="Candara" w:eastAsia="Arial" w:hAnsi="Candara" w:cs="Arial"/>
          <w:sz w:val="28"/>
          <w:szCs w:val="28"/>
        </w:rPr>
        <w:t xml:space="preserve">on and Online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P</w:t>
      </w:r>
      <w:r w:rsidRPr="006A1BC2">
        <w:rPr>
          <w:rFonts w:ascii="Candara" w:eastAsia="Arial" w:hAnsi="Candara" w:cs="Arial"/>
          <w:sz w:val="28"/>
          <w:szCs w:val="28"/>
        </w:rPr>
        <w:t>ro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c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 xml:space="preserve">ion 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C</w:t>
      </w:r>
      <w:r w:rsidRPr="006A1BC2">
        <w:rPr>
          <w:rFonts w:ascii="Candara" w:eastAsia="Arial" w:hAnsi="Candara" w:cs="Arial"/>
          <w:sz w:val="28"/>
          <w:szCs w:val="28"/>
        </w:rPr>
        <w:t>en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 xml:space="preserve">re 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w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h</w:t>
      </w:r>
      <w:r w:rsidRPr="006A1BC2">
        <w:rPr>
          <w:rFonts w:ascii="Candara" w:eastAsia="Arial" w:hAnsi="Candara" w:cs="Arial"/>
          <w:spacing w:val="3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2"/>
          <w:sz w:val="28"/>
          <w:szCs w:val="28"/>
        </w:rPr>
        <w:t>l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o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s</w:t>
      </w:r>
      <w:r w:rsidRPr="006A1BC2">
        <w:rPr>
          <w:rFonts w:ascii="Candara" w:eastAsia="Arial" w:hAnsi="Candara" w:cs="Arial"/>
          <w:spacing w:val="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o</w:t>
      </w:r>
      <w:r w:rsidRPr="006A1BC2">
        <w:rPr>
          <w:rFonts w:ascii="Candara" w:eastAsia="Arial" w:hAnsi="Candara" w:cs="Arial"/>
          <w:sz w:val="28"/>
          <w:szCs w:val="28"/>
        </w:rPr>
        <w:t>f</w:t>
      </w:r>
      <w:r w:rsidRPr="006A1BC2">
        <w:rPr>
          <w:rFonts w:ascii="Candara" w:eastAsia="Arial" w:hAnsi="Candara" w:cs="Arial"/>
          <w:spacing w:val="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n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Pr="006A1BC2">
        <w:rPr>
          <w:rFonts w:ascii="Candara" w:eastAsia="Arial" w:hAnsi="Candara" w:cs="Arial"/>
          <w:sz w:val="28"/>
          <w:szCs w:val="28"/>
        </w:rPr>
        <w:t>or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m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 xml:space="preserve">ion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a</w:t>
      </w:r>
      <w:r w:rsidRPr="006A1BC2">
        <w:rPr>
          <w:rFonts w:ascii="Candara" w:eastAsia="Arial" w:hAnsi="Candara" w:cs="Arial"/>
          <w:sz w:val="28"/>
          <w:szCs w:val="28"/>
        </w:rPr>
        <w:t>nd a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ct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v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Pr="006A1BC2">
        <w:rPr>
          <w:rFonts w:ascii="Candara" w:eastAsia="Arial" w:hAnsi="Candara" w:cs="Arial"/>
          <w:sz w:val="28"/>
          <w:szCs w:val="28"/>
        </w:rPr>
        <w:t>s</w:t>
      </w:r>
      <w:r w:rsidRPr="006A1BC2">
        <w:rPr>
          <w:rFonts w:ascii="Candara" w:eastAsia="Arial" w:hAnsi="Candara" w:cs="Arial"/>
          <w:spacing w:val="2"/>
          <w:sz w:val="28"/>
          <w:szCs w:val="28"/>
        </w:rPr>
        <w:t xml:space="preserve"> (</w:t>
      </w:r>
      <w:hyperlink r:id="rId13">
        <w:r w:rsidRPr="006A1BC2">
          <w:rPr>
            <w:rFonts w:ascii="Candara" w:eastAsia="Arial" w:hAnsi="Candara" w:cs="Arial"/>
            <w:color w:val="0000FF"/>
            <w:spacing w:val="-4"/>
            <w:sz w:val="28"/>
            <w:szCs w:val="28"/>
            <w:u w:val="thick" w:color="0000FF"/>
          </w:rPr>
          <w:t>w</w:t>
        </w:r>
        <w:r w:rsidRPr="006A1BC2">
          <w:rPr>
            <w:rFonts w:ascii="Candara" w:eastAsia="Arial" w:hAnsi="Candara" w:cs="Arial"/>
            <w:color w:val="0000FF"/>
            <w:spacing w:val="-1"/>
            <w:sz w:val="28"/>
            <w:szCs w:val="28"/>
            <w:u w:val="thick" w:color="0000FF"/>
          </w:rPr>
          <w:t>w</w:t>
        </w:r>
        <w:r w:rsidRPr="006A1BC2">
          <w:rPr>
            <w:rFonts w:ascii="Candara" w:eastAsia="Arial" w:hAnsi="Candara" w:cs="Arial"/>
            <w:color w:val="0000FF"/>
            <w:spacing w:val="-4"/>
            <w:sz w:val="28"/>
            <w:szCs w:val="28"/>
            <w:u w:val="thick" w:color="0000FF"/>
          </w:rPr>
          <w:t>w</w:t>
        </w:r>
        <w:r w:rsidRPr="006A1BC2">
          <w:rPr>
            <w:rFonts w:ascii="Candara" w:eastAsia="Arial" w:hAnsi="Candara" w:cs="Arial"/>
            <w:color w:val="0000FF"/>
            <w:spacing w:val="1"/>
            <w:sz w:val="28"/>
            <w:szCs w:val="28"/>
            <w:u w:val="thick" w:color="0000FF"/>
          </w:rPr>
          <w:t>.t</w:t>
        </w:r>
        <w:r w:rsidRPr="006A1BC2">
          <w:rPr>
            <w:rFonts w:ascii="Candara" w:eastAsia="Arial" w:hAnsi="Candara" w:cs="Arial"/>
            <w:color w:val="0000FF"/>
            <w:sz w:val="28"/>
            <w:szCs w:val="28"/>
            <w:u w:val="thick" w:color="0000FF"/>
          </w:rPr>
          <w:t>hin</w:t>
        </w:r>
        <w:r w:rsidRPr="006A1BC2">
          <w:rPr>
            <w:rFonts w:ascii="Candara" w:eastAsia="Arial" w:hAnsi="Candara" w:cs="Arial"/>
            <w:color w:val="0000FF"/>
            <w:spacing w:val="1"/>
            <w:sz w:val="28"/>
            <w:szCs w:val="28"/>
            <w:u w:val="thick" w:color="0000FF"/>
          </w:rPr>
          <w:t>k</w:t>
        </w:r>
        <w:r w:rsidRPr="006A1BC2">
          <w:rPr>
            <w:rFonts w:ascii="Candara" w:eastAsia="Arial" w:hAnsi="Candara" w:cs="Arial"/>
            <w:color w:val="0000FF"/>
            <w:sz w:val="28"/>
            <w:szCs w:val="28"/>
            <w:u w:val="thick" w:color="0000FF"/>
          </w:rPr>
          <w:t>u</w:t>
        </w:r>
        <w:r w:rsidRPr="006A1BC2">
          <w:rPr>
            <w:rFonts w:ascii="Candara" w:eastAsia="Arial" w:hAnsi="Candara" w:cs="Arial"/>
            <w:color w:val="0000FF"/>
            <w:spacing w:val="-1"/>
            <w:sz w:val="28"/>
            <w:szCs w:val="28"/>
            <w:u w:val="thick" w:color="0000FF"/>
          </w:rPr>
          <w:t>k</w:t>
        </w:r>
        <w:r w:rsidRPr="006A1BC2">
          <w:rPr>
            <w:rFonts w:ascii="Candara" w:eastAsia="Arial" w:hAnsi="Candara" w:cs="Arial"/>
            <w:color w:val="0000FF"/>
            <w:sz w:val="28"/>
            <w:szCs w:val="28"/>
            <w:u w:val="thick" w:color="0000FF"/>
          </w:rPr>
          <w:t>no</w:t>
        </w:r>
        <w:r w:rsidRPr="006A1BC2">
          <w:rPr>
            <w:rFonts w:ascii="Candara" w:eastAsia="Arial" w:hAnsi="Candara" w:cs="Arial"/>
            <w:color w:val="0000FF"/>
            <w:spacing w:val="-4"/>
            <w:sz w:val="28"/>
            <w:szCs w:val="28"/>
            <w:u w:val="thick" w:color="0000FF"/>
          </w:rPr>
          <w:t>w</w:t>
        </w:r>
        <w:r w:rsidRPr="006A1BC2">
          <w:rPr>
            <w:rFonts w:ascii="Candara" w:eastAsia="Arial" w:hAnsi="Candara" w:cs="Arial"/>
            <w:color w:val="0000FF"/>
            <w:spacing w:val="1"/>
            <w:sz w:val="28"/>
            <w:szCs w:val="28"/>
            <w:u w:val="thick" w:color="0000FF"/>
          </w:rPr>
          <w:t>.c</w:t>
        </w:r>
        <w:r w:rsidRPr="006A1BC2">
          <w:rPr>
            <w:rFonts w:ascii="Candara" w:eastAsia="Arial" w:hAnsi="Candara" w:cs="Arial"/>
            <w:color w:val="0000FF"/>
            <w:sz w:val="28"/>
            <w:szCs w:val="28"/>
            <w:u w:val="thick" w:color="0000FF"/>
          </w:rPr>
          <w:t>o</w:t>
        </w:r>
        <w:r w:rsidRPr="006A1BC2">
          <w:rPr>
            <w:rFonts w:ascii="Candara" w:eastAsia="Arial" w:hAnsi="Candara" w:cs="Arial"/>
            <w:color w:val="0000FF"/>
            <w:spacing w:val="1"/>
            <w:sz w:val="28"/>
            <w:szCs w:val="28"/>
            <w:u w:val="thick" w:color="0000FF"/>
          </w:rPr>
          <w:t>.</w:t>
        </w:r>
        <w:r w:rsidRPr="006A1BC2">
          <w:rPr>
            <w:rFonts w:ascii="Candara" w:eastAsia="Arial" w:hAnsi="Candara" w:cs="Arial"/>
            <w:color w:val="0000FF"/>
            <w:spacing w:val="-3"/>
            <w:sz w:val="28"/>
            <w:szCs w:val="28"/>
            <w:u w:val="thick" w:color="0000FF"/>
          </w:rPr>
          <w:t>u</w:t>
        </w:r>
        <w:r w:rsidRPr="006A1BC2">
          <w:rPr>
            <w:rFonts w:ascii="Candara" w:eastAsia="Arial" w:hAnsi="Candara" w:cs="Arial"/>
            <w:color w:val="0000FF"/>
            <w:spacing w:val="4"/>
            <w:sz w:val="28"/>
            <w:szCs w:val="28"/>
            <w:u w:val="thick" w:color="0000FF"/>
          </w:rPr>
          <w:t>k</w:t>
        </w:r>
        <w:r w:rsidRPr="006A1BC2">
          <w:rPr>
            <w:rFonts w:ascii="Candara" w:eastAsia="Arial" w:hAnsi="Candara" w:cs="Arial"/>
            <w:color w:val="000000"/>
            <w:spacing w:val="-2"/>
            <w:sz w:val="28"/>
            <w:szCs w:val="28"/>
          </w:rPr>
          <w:t>).</w:t>
        </w:r>
      </w:hyperlink>
    </w:p>
    <w:p w14:paraId="6D98B44C" w14:textId="041465C7" w:rsidR="00867532" w:rsidRPr="006A1BC2" w:rsidRDefault="00D857AB" w:rsidP="00006B0B">
      <w:pPr>
        <w:pStyle w:val="ListParagraph"/>
        <w:numPr>
          <w:ilvl w:val="0"/>
          <w:numId w:val="8"/>
        </w:numPr>
        <w:tabs>
          <w:tab w:val="left" w:pos="840"/>
        </w:tabs>
        <w:spacing w:before="18" w:line="320" w:lineRule="exact"/>
        <w:ind w:right="55"/>
        <w:jc w:val="both"/>
        <w:rPr>
          <w:rFonts w:ascii="Candara" w:eastAsia="Arial" w:hAnsi="Candara" w:cs="Arial"/>
          <w:sz w:val="28"/>
          <w:szCs w:val="28"/>
        </w:rPr>
      </w:pP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W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ir</w:t>
      </w:r>
      <w:r w:rsidRPr="006A1BC2">
        <w:rPr>
          <w:rFonts w:ascii="Candara" w:eastAsia="Arial" w:hAnsi="Candara" w:cs="Arial"/>
          <w:b/>
          <w:sz w:val="28"/>
          <w:szCs w:val="28"/>
        </w:rPr>
        <w:t>ed</w:t>
      </w:r>
      <w:r w:rsidRPr="006A1BC2">
        <w:rPr>
          <w:rFonts w:ascii="Candara" w:eastAsia="Arial" w:hAnsi="Candara" w:cs="Arial"/>
          <w:b/>
          <w:spacing w:val="24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z w:val="28"/>
          <w:szCs w:val="28"/>
        </w:rPr>
        <w:t>Safe</w:t>
      </w:r>
      <w:r w:rsidRPr="006A1BC2">
        <w:rPr>
          <w:rFonts w:ascii="Candara" w:eastAsia="Arial" w:hAnsi="Candara" w:cs="Arial"/>
          <w:b/>
          <w:spacing w:val="2"/>
          <w:sz w:val="28"/>
          <w:szCs w:val="28"/>
        </w:rPr>
        <w:t>t</w:t>
      </w:r>
      <w:r w:rsidRPr="006A1BC2">
        <w:rPr>
          <w:rFonts w:ascii="Candara" w:eastAsia="Arial" w:hAnsi="Candara" w:cs="Arial"/>
          <w:b/>
          <w:sz w:val="28"/>
          <w:szCs w:val="28"/>
        </w:rPr>
        <w:t>y</w:t>
      </w:r>
      <w:r w:rsidRPr="006A1BC2">
        <w:rPr>
          <w:rFonts w:ascii="Candara" w:eastAsia="Arial" w:hAnsi="Candara" w:cs="Arial"/>
          <w:b/>
          <w:spacing w:val="20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–</w:t>
      </w:r>
      <w:r w:rsidRPr="006A1BC2">
        <w:rPr>
          <w:rFonts w:ascii="Candara" w:eastAsia="Arial" w:hAnsi="Candara" w:cs="Arial"/>
          <w:spacing w:val="28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an</w:t>
      </w:r>
      <w:r w:rsidRPr="006A1BC2">
        <w:rPr>
          <w:rFonts w:ascii="Candara" w:eastAsia="Arial" w:hAnsi="Candara" w:cs="Arial"/>
          <w:spacing w:val="25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m</w:t>
      </w:r>
      <w:r w:rsidRPr="006A1BC2">
        <w:rPr>
          <w:rFonts w:ascii="Candara" w:eastAsia="Arial" w:hAnsi="Candara" w:cs="Arial"/>
          <w:sz w:val="28"/>
          <w:szCs w:val="28"/>
        </w:rPr>
        <w:t>er</w:t>
      </w:r>
      <w:r w:rsidRPr="006A1BC2">
        <w:rPr>
          <w:rFonts w:ascii="Candara" w:eastAsia="Arial" w:hAnsi="Candara" w:cs="Arial"/>
          <w:spacing w:val="-2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c</w:t>
      </w:r>
      <w:r w:rsidRPr="006A1BC2">
        <w:rPr>
          <w:rFonts w:ascii="Candara" w:eastAsia="Arial" w:hAnsi="Candara" w:cs="Arial"/>
          <w:sz w:val="28"/>
          <w:szCs w:val="28"/>
        </w:rPr>
        <w:t>an</w:t>
      </w:r>
      <w:r w:rsidRPr="006A1BC2">
        <w:rPr>
          <w:rFonts w:ascii="Candara" w:eastAsia="Arial" w:hAnsi="Candara" w:cs="Arial"/>
          <w:spacing w:val="25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n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ern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Pr="006A1BC2">
        <w:rPr>
          <w:rFonts w:ascii="Candara" w:eastAsia="Arial" w:hAnsi="Candara" w:cs="Arial"/>
          <w:sz w:val="28"/>
          <w:szCs w:val="28"/>
        </w:rPr>
        <w:t>t</w:t>
      </w:r>
      <w:r w:rsidRPr="006A1BC2">
        <w:rPr>
          <w:rFonts w:ascii="Candara" w:eastAsia="Arial" w:hAnsi="Candara" w:cs="Arial"/>
          <w:spacing w:val="24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y</w:t>
      </w:r>
      <w:r w:rsidRPr="006A1BC2">
        <w:rPr>
          <w:rFonts w:ascii="Candara" w:eastAsia="Arial" w:hAnsi="Candara" w:cs="Arial"/>
          <w:spacing w:val="24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s</w:t>
      </w:r>
      <w:r w:rsidRPr="006A1BC2">
        <w:rPr>
          <w:rFonts w:ascii="Candara" w:eastAsia="Arial" w:hAnsi="Candara" w:cs="Arial"/>
          <w:spacing w:val="-2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e</w:t>
      </w:r>
      <w:r w:rsidRPr="006A1BC2">
        <w:rPr>
          <w:rFonts w:ascii="Candara" w:eastAsia="Arial" w:hAnsi="Candara" w:cs="Arial"/>
          <w:spacing w:val="25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w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h</w:t>
      </w:r>
      <w:r w:rsidRPr="006A1BC2">
        <w:rPr>
          <w:rFonts w:ascii="Candara" w:eastAsia="Arial" w:hAnsi="Candara" w:cs="Arial"/>
          <w:spacing w:val="28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2"/>
          <w:sz w:val="28"/>
          <w:szCs w:val="28"/>
        </w:rPr>
        <w:t>l</w:t>
      </w:r>
      <w:r w:rsidRPr="006A1BC2">
        <w:rPr>
          <w:rFonts w:ascii="Candara" w:eastAsia="Arial" w:hAnsi="Candara" w:cs="Arial"/>
          <w:spacing w:val="4"/>
          <w:sz w:val="28"/>
          <w:szCs w:val="28"/>
        </w:rPr>
        <w:t>o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s</w:t>
      </w:r>
      <w:r w:rsidRPr="006A1BC2">
        <w:rPr>
          <w:rFonts w:ascii="Candara" w:eastAsia="Arial" w:hAnsi="Candara" w:cs="Arial"/>
          <w:spacing w:val="27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o</w:t>
      </w:r>
      <w:r w:rsidRPr="006A1BC2">
        <w:rPr>
          <w:rFonts w:ascii="Candara" w:eastAsia="Arial" w:hAnsi="Candara" w:cs="Arial"/>
          <w:sz w:val="28"/>
          <w:szCs w:val="28"/>
        </w:rPr>
        <w:t>f in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f</w:t>
      </w:r>
      <w:r w:rsidRPr="006A1BC2">
        <w:rPr>
          <w:rFonts w:ascii="Candara" w:eastAsia="Arial" w:hAnsi="Candara" w:cs="Arial"/>
          <w:sz w:val="28"/>
          <w:szCs w:val="28"/>
        </w:rPr>
        <w:t>or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m</w:t>
      </w:r>
      <w:r w:rsidRPr="006A1BC2">
        <w:rPr>
          <w:rFonts w:ascii="Candara" w:eastAsia="Arial" w:hAnsi="Candara" w:cs="Arial"/>
          <w:spacing w:val="-3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ion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sz w:val="28"/>
          <w:szCs w:val="28"/>
        </w:rPr>
        <w:t xml:space="preserve">and </w:t>
      </w:r>
      <w:r w:rsidRPr="006A1BC2">
        <w:rPr>
          <w:rFonts w:ascii="Candara" w:eastAsia="Arial" w:hAnsi="Candara" w:cs="Arial"/>
          <w:spacing w:val="-2"/>
          <w:sz w:val="28"/>
          <w:szCs w:val="28"/>
        </w:rPr>
        <w:t>a</w:t>
      </w:r>
      <w:r w:rsidRPr="006A1BC2">
        <w:rPr>
          <w:rFonts w:ascii="Candara" w:eastAsia="Arial" w:hAnsi="Candara" w:cs="Arial"/>
          <w:spacing w:val="-1"/>
          <w:sz w:val="28"/>
          <w:szCs w:val="28"/>
        </w:rPr>
        <w:t>c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pacing w:val="-2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-4"/>
          <w:sz w:val="28"/>
          <w:szCs w:val="28"/>
        </w:rPr>
        <w:t>v</w:t>
      </w:r>
      <w:r w:rsidRPr="006A1BC2">
        <w:rPr>
          <w:rFonts w:ascii="Candara" w:eastAsia="Arial" w:hAnsi="Candara" w:cs="Arial"/>
          <w:sz w:val="28"/>
          <w:szCs w:val="28"/>
        </w:rPr>
        <w:t>i</w:t>
      </w:r>
      <w:r w:rsidRPr="006A1BC2">
        <w:rPr>
          <w:rFonts w:ascii="Candara" w:eastAsia="Arial" w:hAnsi="Candara" w:cs="Arial"/>
          <w:spacing w:val="1"/>
          <w:sz w:val="28"/>
          <w:szCs w:val="28"/>
        </w:rPr>
        <w:t>t</w:t>
      </w:r>
      <w:r w:rsidRPr="006A1BC2">
        <w:rPr>
          <w:rFonts w:ascii="Candara" w:eastAsia="Arial" w:hAnsi="Candara" w:cs="Arial"/>
          <w:sz w:val="28"/>
          <w:szCs w:val="28"/>
        </w:rPr>
        <w:t>ies</w:t>
      </w:r>
      <w:r w:rsidRPr="006A1BC2">
        <w:rPr>
          <w:rFonts w:ascii="Candara" w:eastAsia="Arial" w:hAnsi="Candara" w:cs="Arial"/>
          <w:spacing w:val="2"/>
          <w:sz w:val="28"/>
          <w:szCs w:val="28"/>
        </w:rPr>
        <w:t xml:space="preserve"> (</w:t>
      </w:r>
      <w:hyperlink r:id="rId14">
        <w:r w:rsidRPr="006A1BC2">
          <w:rPr>
            <w:rFonts w:ascii="Candara" w:eastAsia="Arial" w:hAnsi="Candara" w:cs="Arial"/>
            <w:color w:val="0000FF"/>
            <w:spacing w:val="-1"/>
            <w:sz w:val="28"/>
            <w:szCs w:val="28"/>
            <w:u w:val="thick" w:color="0000FF"/>
          </w:rPr>
          <w:t>ww</w:t>
        </w:r>
        <w:r w:rsidRPr="006A1BC2">
          <w:rPr>
            <w:rFonts w:ascii="Candara" w:eastAsia="Arial" w:hAnsi="Candara" w:cs="Arial"/>
            <w:color w:val="0000FF"/>
            <w:spacing w:val="-4"/>
            <w:sz w:val="28"/>
            <w:szCs w:val="28"/>
            <w:u w:val="thick" w:color="0000FF"/>
          </w:rPr>
          <w:t>w</w:t>
        </w:r>
        <w:r w:rsidRPr="006A1BC2">
          <w:rPr>
            <w:rFonts w:ascii="Candara" w:eastAsia="Arial" w:hAnsi="Candara" w:cs="Arial"/>
            <w:color w:val="0000FF"/>
            <w:spacing w:val="3"/>
            <w:sz w:val="28"/>
            <w:szCs w:val="28"/>
            <w:u w:val="thick" w:color="0000FF"/>
          </w:rPr>
          <w:t>.</w:t>
        </w:r>
        <w:r w:rsidRPr="006A1BC2">
          <w:rPr>
            <w:rFonts w:ascii="Candara" w:eastAsia="Arial" w:hAnsi="Candara" w:cs="Arial"/>
            <w:color w:val="0000FF"/>
            <w:spacing w:val="-4"/>
            <w:sz w:val="28"/>
            <w:szCs w:val="28"/>
            <w:u w:val="thick" w:color="0000FF"/>
          </w:rPr>
          <w:t>w</w:t>
        </w:r>
        <w:r w:rsidRPr="006A1BC2">
          <w:rPr>
            <w:rFonts w:ascii="Candara" w:eastAsia="Arial" w:hAnsi="Candara" w:cs="Arial"/>
            <w:color w:val="0000FF"/>
            <w:sz w:val="28"/>
            <w:szCs w:val="28"/>
            <w:u w:val="thick" w:color="0000FF"/>
          </w:rPr>
          <w:t>ired</w:t>
        </w:r>
        <w:r w:rsidRPr="006A1BC2">
          <w:rPr>
            <w:rFonts w:ascii="Candara" w:eastAsia="Arial" w:hAnsi="Candara" w:cs="Arial"/>
            <w:color w:val="0000FF"/>
            <w:spacing w:val="-1"/>
            <w:sz w:val="28"/>
            <w:szCs w:val="28"/>
            <w:u w:val="thick" w:color="0000FF"/>
          </w:rPr>
          <w:t>s</w:t>
        </w:r>
        <w:r w:rsidRPr="006A1BC2">
          <w:rPr>
            <w:rFonts w:ascii="Candara" w:eastAsia="Arial" w:hAnsi="Candara" w:cs="Arial"/>
            <w:color w:val="0000FF"/>
            <w:sz w:val="28"/>
            <w:szCs w:val="28"/>
            <w:u w:val="thick" w:color="0000FF"/>
          </w:rPr>
          <w:t>a</w:t>
        </w:r>
        <w:r w:rsidRPr="006A1BC2">
          <w:rPr>
            <w:rFonts w:ascii="Candara" w:eastAsia="Arial" w:hAnsi="Candara" w:cs="Arial"/>
            <w:color w:val="0000FF"/>
            <w:spacing w:val="1"/>
            <w:sz w:val="28"/>
            <w:szCs w:val="28"/>
            <w:u w:val="thick" w:color="0000FF"/>
          </w:rPr>
          <w:t>f</w:t>
        </w:r>
        <w:r w:rsidRPr="006A1BC2">
          <w:rPr>
            <w:rFonts w:ascii="Candara" w:eastAsia="Arial" w:hAnsi="Candara" w:cs="Arial"/>
            <w:color w:val="0000FF"/>
            <w:sz w:val="28"/>
            <w:szCs w:val="28"/>
            <w:u w:val="thick" w:color="0000FF"/>
          </w:rPr>
          <w:t>e</w:t>
        </w:r>
        <w:r w:rsidRPr="006A1BC2">
          <w:rPr>
            <w:rFonts w:ascii="Candara" w:eastAsia="Arial" w:hAnsi="Candara" w:cs="Arial"/>
            <w:color w:val="0000FF"/>
            <w:spacing w:val="1"/>
            <w:sz w:val="28"/>
            <w:szCs w:val="28"/>
            <w:u w:val="thick" w:color="0000FF"/>
          </w:rPr>
          <w:t>t</w:t>
        </w:r>
        <w:r w:rsidRPr="006A1BC2">
          <w:rPr>
            <w:rFonts w:ascii="Candara" w:eastAsia="Arial" w:hAnsi="Candara" w:cs="Arial"/>
            <w:color w:val="0000FF"/>
            <w:spacing w:val="-4"/>
            <w:sz w:val="28"/>
            <w:szCs w:val="28"/>
            <w:u w:val="thick" w:color="0000FF"/>
          </w:rPr>
          <w:t>y</w:t>
        </w:r>
        <w:r w:rsidRPr="006A1BC2">
          <w:rPr>
            <w:rFonts w:ascii="Candara" w:eastAsia="Arial" w:hAnsi="Candara" w:cs="Arial"/>
            <w:color w:val="0000FF"/>
            <w:spacing w:val="1"/>
            <w:sz w:val="28"/>
            <w:szCs w:val="28"/>
            <w:u w:val="thick" w:color="0000FF"/>
          </w:rPr>
          <w:t>.</w:t>
        </w:r>
        <w:r w:rsidRPr="006A1BC2">
          <w:rPr>
            <w:rFonts w:ascii="Candara" w:eastAsia="Arial" w:hAnsi="Candara" w:cs="Arial"/>
            <w:color w:val="0000FF"/>
            <w:sz w:val="28"/>
            <w:szCs w:val="28"/>
            <w:u w:val="thick" w:color="0000FF"/>
          </w:rPr>
          <w:t>or</w:t>
        </w:r>
        <w:r w:rsidRPr="006A1BC2">
          <w:rPr>
            <w:rFonts w:ascii="Candara" w:eastAsia="Arial" w:hAnsi="Candara" w:cs="Arial"/>
            <w:color w:val="0000FF"/>
            <w:spacing w:val="1"/>
            <w:sz w:val="28"/>
            <w:szCs w:val="28"/>
            <w:u w:val="thick" w:color="0000FF"/>
          </w:rPr>
          <w:t>g</w:t>
        </w:r>
        <w:r w:rsidRPr="006A1BC2">
          <w:rPr>
            <w:rFonts w:ascii="Candara" w:eastAsia="Arial" w:hAnsi="Candara" w:cs="Arial"/>
            <w:color w:val="000000"/>
            <w:spacing w:val="-2"/>
            <w:sz w:val="28"/>
            <w:szCs w:val="28"/>
          </w:rPr>
          <w:t>).</w:t>
        </w:r>
      </w:hyperlink>
    </w:p>
    <w:p w14:paraId="6D98B44D" w14:textId="6F881507" w:rsidR="00867532" w:rsidRPr="006A1BC2" w:rsidRDefault="00D857AB" w:rsidP="00006B0B">
      <w:pPr>
        <w:pStyle w:val="ListParagraph"/>
        <w:numPr>
          <w:ilvl w:val="0"/>
          <w:numId w:val="8"/>
        </w:numPr>
        <w:tabs>
          <w:tab w:val="left" w:pos="840"/>
        </w:tabs>
        <w:spacing w:before="18" w:line="320" w:lineRule="exact"/>
        <w:ind w:right="55"/>
        <w:jc w:val="both"/>
        <w:rPr>
          <w:rFonts w:ascii="Candara" w:eastAsia="Arial" w:hAnsi="Candara" w:cs="Arial"/>
          <w:sz w:val="28"/>
          <w:szCs w:val="28"/>
        </w:rPr>
      </w:pP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M</w:t>
      </w:r>
      <w:r w:rsidRPr="006A1BC2">
        <w:rPr>
          <w:rFonts w:ascii="Candara" w:eastAsia="Arial" w:hAnsi="Candara" w:cs="Arial"/>
          <w:b/>
          <w:sz w:val="28"/>
          <w:szCs w:val="28"/>
        </w:rPr>
        <w:t>a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z w:val="28"/>
          <w:szCs w:val="28"/>
        </w:rPr>
        <w:t>y</w:t>
      </w:r>
      <w:r w:rsidRPr="006A1BC2">
        <w:rPr>
          <w:rFonts w:ascii="Candara" w:eastAsia="Arial" w:hAnsi="Candara" w:cs="Arial"/>
          <w:b/>
          <w:spacing w:val="74"/>
          <w:sz w:val="28"/>
          <w:szCs w:val="28"/>
        </w:rPr>
        <w:t xml:space="preserve"> </w:t>
      </w:r>
      <w:r w:rsidR="00CA069E" w:rsidRPr="006A1BC2">
        <w:rPr>
          <w:rFonts w:ascii="Candara" w:eastAsia="Arial" w:hAnsi="Candara" w:cs="Arial"/>
          <w:b/>
          <w:spacing w:val="-1"/>
          <w:sz w:val="28"/>
          <w:szCs w:val="28"/>
        </w:rPr>
        <w:t>o</w:t>
      </w:r>
      <w:r w:rsidR="00CA069E" w:rsidRPr="006A1BC2">
        <w:rPr>
          <w:rFonts w:ascii="Candara" w:eastAsia="Arial" w:hAnsi="Candara" w:cs="Arial"/>
          <w:b/>
          <w:sz w:val="28"/>
          <w:szCs w:val="28"/>
        </w:rPr>
        <w:t xml:space="preserve">f </w:t>
      </w:r>
      <w:proofErr w:type="gramStart"/>
      <w:r w:rsidR="00CA069E" w:rsidRPr="006A1BC2">
        <w:rPr>
          <w:rFonts w:ascii="Candara" w:eastAsia="Arial" w:hAnsi="Candara" w:cs="Arial"/>
          <w:b/>
          <w:spacing w:val="3"/>
          <w:sz w:val="28"/>
          <w:szCs w:val="28"/>
        </w:rPr>
        <w:t>the</w:t>
      </w:r>
      <w:r w:rsidRPr="006A1BC2">
        <w:rPr>
          <w:rFonts w:ascii="Candara" w:eastAsia="Arial" w:hAnsi="Candara" w:cs="Arial"/>
          <w:b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pacing w:val="3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z w:val="28"/>
          <w:szCs w:val="28"/>
        </w:rPr>
        <w:t>t</w:t>
      </w:r>
      <w:r w:rsidRPr="006A1BC2">
        <w:rPr>
          <w:rFonts w:ascii="Candara" w:eastAsia="Arial" w:hAnsi="Candara" w:cs="Arial"/>
          <w:b/>
          <w:spacing w:val="-3"/>
          <w:sz w:val="28"/>
          <w:szCs w:val="28"/>
        </w:rPr>
        <w:t>e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r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z w:val="28"/>
          <w:szCs w:val="28"/>
        </w:rPr>
        <w:t>et</w:t>
      </w:r>
      <w:proofErr w:type="gramEnd"/>
      <w:r w:rsidRPr="006A1BC2">
        <w:rPr>
          <w:rFonts w:ascii="Candara" w:eastAsia="Arial" w:hAnsi="Candara" w:cs="Arial"/>
          <w:b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pacing w:val="3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z w:val="28"/>
          <w:szCs w:val="28"/>
        </w:rPr>
        <w:t>s</w:t>
      </w:r>
      <w:r w:rsidRPr="006A1BC2">
        <w:rPr>
          <w:rFonts w:ascii="Candara" w:eastAsia="Arial" w:hAnsi="Candara" w:cs="Arial"/>
          <w:b/>
          <w:spacing w:val="-3"/>
          <w:sz w:val="28"/>
          <w:szCs w:val="28"/>
        </w:rPr>
        <w:t>e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r</w:t>
      </w:r>
      <w:r w:rsidRPr="006A1BC2">
        <w:rPr>
          <w:rFonts w:ascii="Candara" w:eastAsia="Arial" w:hAnsi="Candara" w:cs="Arial"/>
          <w:b/>
          <w:spacing w:val="-3"/>
          <w:sz w:val="28"/>
          <w:szCs w:val="28"/>
        </w:rPr>
        <w:t>v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z w:val="28"/>
          <w:szCs w:val="28"/>
        </w:rPr>
        <w:t xml:space="preserve">ce  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p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r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o</w:t>
      </w:r>
      <w:r w:rsidRPr="006A1BC2">
        <w:rPr>
          <w:rFonts w:ascii="Candara" w:eastAsia="Arial" w:hAnsi="Candara" w:cs="Arial"/>
          <w:b/>
          <w:spacing w:val="-3"/>
          <w:sz w:val="28"/>
          <w:szCs w:val="28"/>
        </w:rPr>
        <w:t>v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d</w:t>
      </w:r>
      <w:r w:rsidRPr="006A1BC2">
        <w:rPr>
          <w:rFonts w:ascii="Candara" w:eastAsia="Arial" w:hAnsi="Candara" w:cs="Arial"/>
          <w:b/>
          <w:sz w:val="28"/>
          <w:szCs w:val="28"/>
        </w:rPr>
        <w:t>e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r</w:t>
      </w:r>
      <w:r w:rsidRPr="006A1BC2">
        <w:rPr>
          <w:rFonts w:ascii="Candara" w:eastAsia="Arial" w:hAnsi="Candara" w:cs="Arial"/>
          <w:b/>
          <w:spacing w:val="-3"/>
          <w:sz w:val="28"/>
          <w:szCs w:val="28"/>
        </w:rPr>
        <w:t>s</w:t>
      </w:r>
      <w:r w:rsidRPr="006A1BC2">
        <w:rPr>
          <w:rFonts w:ascii="Candara" w:eastAsia="Arial" w:hAnsi="Candara" w:cs="Arial"/>
          <w:b/>
          <w:sz w:val="28"/>
          <w:szCs w:val="28"/>
        </w:rPr>
        <w:t xml:space="preserve">, </w:t>
      </w:r>
      <w:r w:rsidRPr="006A1BC2">
        <w:rPr>
          <w:rFonts w:ascii="Candara" w:eastAsia="Arial" w:hAnsi="Candara" w:cs="Arial"/>
          <w:b/>
          <w:spacing w:val="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z w:val="28"/>
          <w:szCs w:val="28"/>
        </w:rPr>
        <w:t>m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ob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il</w:t>
      </w:r>
      <w:r w:rsidRPr="006A1BC2">
        <w:rPr>
          <w:rFonts w:ascii="Candara" w:eastAsia="Arial" w:hAnsi="Candara" w:cs="Arial"/>
          <w:b/>
          <w:sz w:val="28"/>
          <w:szCs w:val="28"/>
        </w:rPr>
        <w:t>e</w:t>
      </w:r>
      <w:r w:rsidRPr="006A1BC2">
        <w:rPr>
          <w:rFonts w:ascii="Candara" w:eastAsia="Arial" w:hAnsi="Candara" w:cs="Arial"/>
          <w:b/>
          <w:spacing w:val="78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phon</w:t>
      </w:r>
      <w:r w:rsidRPr="006A1BC2">
        <w:rPr>
          <w:rFonts w:ascii="Candara" w:eastAsia="Arial" w:hAnsi="Candara" w:cs="Arial"/>
          <w:b/>
          <w:sz w:val="28"/>
          <w:szCs w:val="28"/>
        </w:rPr>
        <w:t>e c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o</w:t>
      </w:r>
      <w:r w:rsidRPr="006A1BC2">
        <w:rPr>
          <w:rFonts w:ascii="Candara" w:eastAsia="Arial" w:hAnsi="Candara" w:cs="Arial"/>
          <w:b/>
          <w:sz w:val="28"/>
          <w:szCs w:val="28"/>
        </w:rPr>
        <w:t>m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p</w:t>
      </w:r>
      <w:r w:rsidRPr="006A1BC2">
        <w:rPr>
          <w:rFonts w:ascii="Candara" w:eastAsia="Arial" w:hAnsi="Candara" w:cs="Arial"/>
          <w:b/>
          <w:sz w:val="28"/>
          <w:szCs w:val="28"/>
        </w:rPr>
        <w:t>a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z w:val="28"/>
          <w:szCs w:val="28"/>
        </w:rPr>
        <w:t>es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z w:val="28"/>
          <w:szCs w:val="28"/>
        </w:rPr>
        <w:t>a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z w:val="28"/>
          <w:szCs w:val="28"/>
        </w:rPr>
        <w:t>d s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o</w:t>
      </w:r>
      <w:r w:rsidRPr="006A1BC2">
        <w:rPr>
          <w:rFonts w:ascii="Candara" w:eastAsia="Arial" w:hAnsi="Candara" w:cs="Arial"/>
          <w:b/>
          <w:sz w:val="28"/>
          <w:szCs w:val="28"/>
        </w:rPr>
        <w:t>c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z w:val="28"/>
          <w:szCs w:val="28"/>
        </w:rPr>
        <w:t>al</w:t>
      </w:r>
      <w:r w:rsidRPr="006A1BC2">
        <w:rPr>
          <w:rFonts w:ascii="Candara" w:eastAsia="Arial" w:hAnsi="Candara" w:cs="Arial"/>
          <w:b/>
          <w:spacing w:val="3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z w:val="28"/>
          <w:szCs w:val="28"/>
        </w:rPr>
        <w:t>e</w:t>
      </w:r>
      <w:r w:rsidRPr="006A1BC2">
        <w:rPr>
          <w:rFonts w:ascii="Candara" w:eastAsia="Arial" w:hAnsi="Candara" w:cs="Arial"/>
          <w:b/>
          <w:spacing w:val="-5"/>
          <w:sz w:val="28"/>
          <w:szCs w:val="28"/>
        </w:rPr>
        <w:t>t</w:t>
      </w:r>
      <w:r w:rsidRPr="006A1BC2">
        <w:rPr>
          <w:rFonts w:ascii="Candara" w:eastAsia="Arial" w:hAnsi="Candara" w:cs="Arial"/>
          <w:b/>
          <w:spacing w:val="4"/>
          <w:sz w:val="28"/>
          <w:szCs w:val="28"/>
        </w:rPr>
        <w:t>w</w:t>
      </w:r>
      <w:r w:rsidRPr="006A1BC2">
        <w:rPr>
          <w:rFonts w:ascii="Candara" w:eastAsia="Arial" w:hAnsi="Candara" w:cs="Arial"/>
          <w:b/>
          <w:spacing w:val="-4"/>
          <w:sz w:val="28"/>
          <w:szCs w:val="28"/>
        </w:rPr>
        <w:t>o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r</w:t>
      </w:r>
      <w:r w:rsidRPr="006A1BC2">
        <w:rPr>
          <w:rFonts w:ascii="Candara" w:eastAsia="Arial" w:hAnsi="Candara" w:cs="Arial"/>
          <w:b/>
          <w:spacing w:val="-3"/>
          <w:sz w:val="28"/>
          <w:szCs w:val="28"/>
        </w:rPr>
        <w:t>k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z w:val="28"/>
          <w:szCs w:val="28"/>
        </w:rPr>
        <w:t>g</w:t>
      </w:r>
      <w:r w:rsidRPr="006A1BC2">
        <w:rPr>
          <w:rFonts w:ascii="Candara" w:eastAsia="Arial" w:hAnsi="Candara" w:cs="Arial"/>
          <w:b/>
          <w:spacing w:val="3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z w:val="28"/>
          <w:szCs w:val="28"/>
        </w:rPr>
        <w:t>s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z w:val="28"/>
          <w:szCs w:val="28"/>
        </w:rPr>
        <w:t>tes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h</w:t>
      </w:r>
      <w:r w:rsidRPr="006A1BC2">
        <w:rPr>
          <w:rFonts w:ascii="Candara" w:eastAsia="Arial" w:hAnsi="Candara" w:cs="Arial"/>
          <w:b/>
          <w:sz w:val="28"/>
          <w:szCs w:val="28"/>
        </w:rPr>
        <w:t>a</w:t>
      </w:r>
      <w:r w:rsidRPr="006A1BC2">
        <w:rPr>
          <w:rFonts w:ascii="Candara" w:eastAsia="Arial" w:hAnsi="Candara" w:cs="Arial"/>
          <w:b/>
          <w:spacing w:val="-3"/>
          <w:sz w:val="28"/>
          <w:szCs w:val="28"/>
        </w:rPr>
        <w:t>v</w:t>
      </w:r>
      <w:r w:rsidRPr="006A1BC2">
        <w:rPr>
          <w:rFonts w:ascii="Candara" w:eastAsia="Arial" w:hAnsi="Candara" w:cs="Arial"/>
          <w:b/>
          <w:sz w:val="28"/>
          <w:szCs w:val="28"/>
        </w:rPr>
        <w:t>e</w:t>
      </w:r>
      <w:r w:rsidRPr="006A1BC2">
        <w:rPr>
          <w:rFonts w:ascii="Candara" w:eastAsia="Arial" w:hAnsi="Candara" w:cs="Arial"/>
          <w:b/>
          <w:spacing w:val="4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u</w:t>
      </w:r>
      <w:r w:rsidRPr="006A1BC2">
        <w:rPr>
          <w:rFonts w:ascii="Candara" w:eastAsia="Arial" w:hAnsi="Candara" w:cs="Arial"/>
          <w:b/>
          <w:spacing w:val="-3"/>
          <w:sz w:val="28"/>
          <w:szCs w:val="28"/>
        </w:rPr>
        <w:t>s</w:t>
      </w:r>
      <w:r w:rsidRPr="006A1BC2">
        <w:rPr>
          <w:rFonts w:ascii="Candara" w:eastAsia="Arial" w:hAnsi="Candara" w:cs="Arial"/>
          <w:b/>
          <w:sz w:val="28"/>
          <w:szCs w:val="28"/>
        </w:rPr>
        <w:t>ef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u</w:t>
      </w:r>
      <w:r w:rsidRPr="006A1BC2">
        <w:rPr>
          <w:rFonts w:ascii="Candara" w:eastAsia="Arial" w:hAnsi="Candara" w:cs="Arial"/>
          <w:b/>
          <w:sz w:val="28"/>
          <w:szCs w:val="28"/>
        </w:rPr>
        <w:t>l a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d</w:t>
      </w:r>
      <w:r w:rsidRPr="006A1BC2">
        <w:rPr>
          <w:rFonts w:ascii="Candara" w:eastAsia="Arial" w:hAnsi="Candara" w:cs="Arial"/>
          <w:b/>
          <w:spacing w:val="-3"/>
          <w:sz w:val="28"/>
          <w:szCs w:val="28"/>
        </w:rPr>
        <w:t>v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z w:val="28"/>
          <w:szCs w:val="28"/>
        </w:rPr>
        <w:t>ce</w:t>
      </w:r>
      <w:r w:rsidRPr="006A1BC2">
        <w:rPr>
          <w:rFonts w:ascii="Candara" w:eastAsia="Arial" w:hAnsi="Candara" w:cs="Arial"/>
          <w:b/>
          <w:spacing w:val="7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z w:val="28"/>
          <w:szCs w:val="28"/>
        </w:rPr>
        <w:t>a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z w:val="28"/>
          <w:szCs w:val="28"/>
        </w:rPr>
        <w:t>d</w:t>
      </w:r>
      <w:r w:rsidRPr="006A1BC2">
        <w:rPr>
          <w:rFonts w:ascii="Candara" w:eastAsia="Arial" w:hAnsi="Candara" w:cs="Arial"/>
          <w:b/>
          <w:spacing w:val="70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z w:val="28"/>
          <w:szCs w:val="28"/>
        </w:rPr>
        <w:t>safe</w:t>
      </w:r>
      <w:r w:rsidRPr="006A1BC2">
        <w:rPr>
          <w:rFonts w:ascii="Candara" w:eastAsia="Arial" w:hAnsi="Candara" w:cs="Arial"/>
          <w:b/>
          <w:spacing w:val="-3"/>
          <w:sz w:val="28"/>
          <w:szCs w:val="28"/>
        </w:rPr>
        <w:t>t</w:t>
      </w:r>
      <w:r w:rsidRPr="006A1BC2">
        <w:rPr>
          <w:rFonts w:ascii="Candara" w:eastAsia="Arial" w:hAnsi="Candara" w:cs="Arial"/>
          <w:b/>
          <w:sz w:val="28"/>
          <w:szCs w:val="28"/>
        </w:rPr>
        <w:t>y</w:t>
      </w:r>
      <w:r w:rsidRPr="006A1BC2">
        <w:rPr>
          <w:rFonts w:ascii="Candara" w:eastAsia="Arial" w:hAnsi="Candara" w:cs="Arial"/>
          <w:b/>
          <w:spacing w:val="66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z w:val="28"/>
          <w:szCs w:val="28"/>
        </w:rPr>
        <w:t>t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p</w:t>
      </w:r>
      <w:r w:rsidRPr="006A1BC2">
        <w:rPr>
          <w:rFonts w:ascii="Candara" w:eastAsia="Arial" w:hAnsi="Candara" w:cs="Arial"/>
          <w:b/>
          <w:sz w:val="28"/>
          <w:szCs w:val="28"/>
        </w:rPr>
        <w:t>s</w:t>
      </w:r>
      <w:r w:rsidRPr="006A1BC2">
        <w:rPr>
          <w:rFonts w:ascii="Candara" w:eastAsia="Arial" w:hAnsi="Candara" w:cs="Arial"/>
          <w:b/>
          <w:spacing w:val="7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z w:val="28"/>
          <w:szCs w:val="28"/>
        </w:rPr>
        <w:t>f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o</w:t>
      </w:r>
      <w:r w:rsidRPr="006A1BC2">
        <w:rPr>
          <w:rFonts w:ascii="Candara" w:eastAsia="Arial" w:hAnsi="Candara" w:cs="Arial"/>
          <w:b/>
          <w:sz w:val="28"/>
          <w:szCs w:val="28"/>
        </w:rPr>
        <w:t>r</w:t>
      </w:r>
      <w:r w:rsidRPr="006A1BC2">
        <w:rPr>
          <w:rFonts w:ascii="Candara" w:eastAsia="Arial" w:hAnsi="Candara" w:cs="Arial"/>
          <w:b/>
          <w:spacing w:val="72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u</w:t>
      </w:r>
      <w:r w:rsidRPr="006A1BC2">
        <w:rPr>
          <w:rFonts w:ascii="Candara" w:eastAsia="Arial" w:hAnsi="Candara" w:cs="Arial"/>
          <w:b/>
          <w:sz w:val="28"/>
          <w:szCs w:val="28"/>
        </w:rPr>
        <w:t>se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r</w:t>
      </w:r>
      <w:r w:rsidRPr="006A1BC2">
        <w:rPr>
          <w:rFonts w:ascii="Candara" w:eastAsia="Arial" w:hAnsi="Candara" w:cs="Arial"/>
          <w:b/>
          <w:sz w:val="28"/>
          <w:szCs w:val="28"/>
        </w:rPr>
        <w:t>s</w:t>
      </w:r>
      <w:r w:rsidRPr="006A1BC2">
        <w:rPr>
          <w:rFonts w:ascii="Candara" w:eastAsia="Arial" w:hAnsi="Candara" w:cs="Arial"/>
          <w:b/>
          <w:spacing w:val="69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z w:val="28"/>
          <w:szCs w:val="28"/>
        </w:rPr>
        <w:t>a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z w:val="28"/>
          <w:szCs w:val="28"/>
        </w:rPr>
        <w:t>d</w:t>
      </w:r>
      <w:r w:rsidRPr="006A1BC2">
        <w:rPr>
          <w:rFonts w:ascii="Candara" w:eastAsia="Arial" w:hAnsi="Candara" w:cs="Arial"/>
          <w:b/>
          <w:spacing w:val="70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p</w:t>
      </w:r>
      <w:r w:rsidRPr="006A1BC2">
        <w:rPr>
          <w:rFonts w:ascii="Candara" w:eastAsia="Arial" w:hAnsi="Candara" w:cs="Arial"/>
          <w:b/>
          <w:sz w:val="28"/>
          <w:szCs w:val="28"/>
        </w:rPr>
        <w:t>a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r</w:t>
      </w:r>
      <w:r w:rsidRPr="006A1BC2">
        <w:rPr>
          <w:rFonts w:ascii="Candara" w:eastAsia="Arial" w:hAnsi="Candara" w:cs="Arial"/>
          <w:b/>
          <w:sz w:val="28"/>
          <w:szCs w:val="28"/>
        </w:rPr>
        <w:t>e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z w:val="28"/>
          <w:szCs w:val="28"/>
        </w:rPr>
        <w:t>ts</w:t>
      </w:r>
      <w:r w:rsidRPr="006A1BC2">
        <w:rPr>
          <w:rFonts w:ascii="Candara" w:eastAsia="Arial" w:hAnsi="Candara" w:cs="Arial"/>
          <w:b/>
          <w:spacing w:val="71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o</w:t>
      </w:r>
      <w:r w:rsidRPr="006A1BC2">
        <w:rPr>
          <w:rFonts w:ascii="Candara" w:eastAsia="Arial" w:hAnsi="Candara" w:cs="Arial"/>
          <w:b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pacing w:val="70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pacing w:val="-2"/>
          <w:sz w:val="28"/>
          <w:szCs w:val="28"/>
        </w:rPr>
        <w:t>t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h</w:t>
      </w:r>
      <w:r w:rsidRPr="006A1BC2">
        <w:rPr>
          <w:rFonts w:ascii="Candara" w:eastAsia="Arial" w:hAnsi="Candara" w:cs="Arial"/>
          <w:b/>
          <w:sz w:val="28"/>
          <w:szCs w:val="28"/>
        </w:rPr>
        <w:t>e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z w:val="28"/>
          <w:szCs w:val="28"/>
        </w:rPr>
        <w:t xml:space="preserve">r </w:t>
      </w:r>
      <w:r w:rsidRPr="006A1BC2">
        <w:rPr>
          <w:rFonts w:ascii="Candara" w:eastAsia="Arial" w:hAnsi="Candara" w:cs="Arial"/>
          <w:b/>
          <w:spacing w:val="-4"/>
          <w:sz w:val="28"/>
          <w:szCs w:val="28"/>
        </w:rPr>
        <w:t>o</w:t>
      </w:r>
      <w:r w:rsidRPr="006A1BC2">
        <w:rPr>
          <w:rFonts w:ascii="Candara" w:eastAsia="Arial" w:hAnsi="Candara" w:cs="Arial"/>
          <w:b/>
          <w:spacing w:val="4"/>
          <w:sz w:val="28"/>
          <w:szCs w:val="28"/>
        </w:rPr>
        <w:t>w</w:t>
      </w:r>
      <w:r w:rsidRPr="006A1BC2">
        <w:rPr>
          <w:rFonts w:ascii="Candara" w:eastAsia="Arial" w:hAnsi="Candara" w:cs="Arial"/>
          <w:b/>
          <w:sz w:val="28"/>
          <w:szCs w:val="28"/>
        </w:rPr>
        <w:t>n</w:t>
      </w:r>
      <w:r w:rsidRPr="006A1BC2">
        <w:rPr>
          <w:rFonts w:ascii="Candara" w:eastAsia="Arial" w:hAnsi="Candara" w:cs="Arial"/>
          <w:b/>
          <w:spacing w:val="-4"/>
          <w:sz w:val="28"/>
          <w:szCs w:val="28"/>
        </w:rPr>
        <w:t xml:space="preserve"> </w:t>
      </w:r>
      <w:r w:rsidRPr="006A1BC2">
        <w:rPr>
          <w:rFonts w:ascii="Candara" w:eastAsia="Arial" w:hAnsi="Candara" w:cs="Arial"/>
          <w:b/>
          <w:spacing w:val="4"/>
          <w:sz w:val="28"/>
          <w:szCs w:val="28"/>
        </w:rPr>
        <w:t>w</w:t>
      </w:r>
      <w:r w:rsidRPr="006A1BC2">
        <w:rPr>
          <w:rFonts w:ascii="Candara" w:eastAsia="Arial" w:hAnsi="Candara" w:cs="Arial"/>
          <w:b/>
          <w:sz w:val="28"/>
          <w:szCs w:val="28"/>
        </w:rPr>
        <w:t>e</w:t>
      </w:r>
      <w:r w:rsidRPr="006A1BC2">
        <w:rPr>
          <w:rFonts w:ascii="Candara" w:eastAsia="Arial" w:hAnsi="Candara" w:cs="Arial"/>
          <w:b/>
          <w:spacing w:val="-1"/>
          <w:sz w:val="28"/>
          <w:szCs w:val="28"/>
        </w:rPr>
        <w:t>b</w:t>
      </w:r>
      <w:r w:rsidRPr="006A1BC2">
        <w:rPr>
          <w:rFonts w:ascii="Candara" w:eastAsia="Arial" w:hAnsi="Candara" w:cs="Arial"/>
          <w:b/>
          <w:spacing w:val="-3"/>
          <w:sz w:val="28"/>
          <w:szCs w:val="28"/>
        </w:rPr>
        <w:t>s</w:t>
      </w:r>
      <w:r w:rsidRPr="006A1BC2">
        <w:rPr>
          <w:rFonts w:ascii="Candara" w:eastAsia="Arial" w:hAnsi="Candara" w:cs="Arial"/>
          <w:b/>
          <w:spacing w:val="1"/>
          <w:sz w:val="28"/>
          <w:szCs w:val="28"/>
        </w:rPr>
        <w:t>i</w:t>
      </w:r>
      <w:r w:rsidRPr="006A1BC2">
        <w:rPr>
          <w:rFonts w:ascii="Candara" w:eastAsia="Arial" w:hAnsi="Candara" w:cs="Arial"/>
          <w:b/>
          <w:sz w:val="28"/>
          <w:szCs w:val="28"/>
        </w:rPr>
        <w:t>te</w:t>
      </w:r>
      <w:r w:rsidRPr="006A1BC2">
        <w:rPr>
          <w:rFonts w:ascii="Candara" w:eastAsia="Arial" w:hAnsi="Candara" w:cs="Arial"/>
          <w:b/>
          <w:spacing w:val="-3"/>
          <w:sz w:val="28"/>
          <w:szCs w:val="28"/>
        </w:rPr>
        <w:t>s</w:t>
      </w:r>
      <w:r w:rsidRPr="006A1BC2">
        <w:rPr>
          <w:rFonts w:ascii="Candara" w:eastAsia="Arial" w:hAnsi="Candara" w:cs="Arial"/>
          <w:b/>
          <w:sz w:val="28"/>
          <w:szCs w:val="28"/>
        </w:rPr>
        <w:t>.</w:t>
      </w:r>
    </w:p>
    <w:sectPr w:rsidR="00867532" w:rsidRPr="006A1BC2" w:rsidSect="0069108B">
      <w:headerReference w:type="default" r:id="rId15"/>
      <w:pgSz w:w="11920" w:h="16840"/>
      <w:pgMar w:top="1200" w:right="1680" w:bottom="278" w:left="1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07F67" w14:textId="77777777" w:rsidR="0030608E" w:rsidRDefault="0030608E">
      <w:r>
        <w:separator/>
      </w:r>
    </w:p>
  </w:endnote>
  <w:endnote w:type="continuationSeparator" w:id="0">
    <w:p w14:paraId="4186E204" w14:textId="77777777" w:rsidR="0030608E" w:rsidRDefault="0030608E">
      <w:r>
        <w:continuationSeparator/>
      </w:r>
    </w:p>
  </w:endnote>
  <w:endnote w:type="continuationNotice" w:id="1">
    <w:p w14:paraId="14BFBD0F" w14:textId="77777777" w:rsidR="0030608E" w:rsidRDefault="003060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13107" w14:textId="77777777" w:rsidR="0030608E" w:rsidRDefault="0030608E">
      <w:r>
        <w:separator/>
      </w:r>
    </w:p>
  </w:footnote>
  <w:footnote w:type="continuationSeparator" w:id="0">
    <w:p w14:paraId="7E431DA6" w14:textId="77777777" w:rsidR="0030608E" w:rsidRDefault="0030608E">
      <w:r>
        <w:continuationSeparator/>
      </w:r>
    </w:p>
  </w:footnote>
  <w:footnote w:type="continuationNotice" w:id="1">
    <w:p w14:paraId="694611A8" w14:textId="77777777" w:rsidR="0030608E" w:rsidRDefault="003060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8B452" w14:textId="77777777" w:rsidR="00ED281C" w:rsidRDefault="00082B1A">
    <w:pPr>
      <w:spacing w:line="200" w:lineRule="exact"/>
    </w:pPr>
    <w:r>
      <w:pict w14:anchorId="6D98B455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9pt;margin-top:48.35pt;width:99.85pt;height:17.95pt;z-index:-251658240;mso-position-horizontal-relative:page;mso-position-vertical-relative:page" filled="f" stroked="f">
          <v:textbox style="mso-next-textbox:#_x0000_s2050" inset="0,0,0,0">
            <w:txbxContent>
              <w:p w14:paraId="6D98B457" w14:textId="77777777" w:rsidR="00ED281C" w:rsidRDefault="00ED281C">
                <w:pPr>
                  <w:spacing w:line="34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spacing w:val="-5"/>
                    <w:sz w:val="32"/>
                    <w:szCs w:val="32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pacing w:val="3"/>
                    <w:sz w:val="32"/>
                    <w:szCs w:val="32"/>
                  </w:rPr>
                  <w:t>P</w:t>
                </w:r>
                <w:r>
                  <w:rPr>
                    <w:rFonts w:ascii="Arial" w:eastAsia="Arial" w:hAnsi="Arial" w:cs="Arial"/>
                    <w:b/>
                    <w:sz w:val="32"/>
                    <w:szCs w:val="32"/>
                  </w:rPr>
                  <w:t>P</w:t>
                </w:r>
                <w:r>
                  <w:rPr>
                    <w:rFonts w:ascii="Arial" w:eastAsia="Arial" w:hAnsi="Arial" w:cs="Arial"/>
                    <w:b/>
                    <w:spacing w:val="1"/>
                    <w:sz w:val="32"/>
                    <w:szCs w:val="32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pacing w:val="2"/>
                    <w:sz w:val="32"/>
                    <w:szCs w:val="32"/>
                  </w:rPr>
                  <w:t>N</w:t>
                </w:r>
                <w:r>
                  <w:rPr>
                    <w:rFonts w:ascii="Arial" w:eastAsia="Arial" w:hAnsi="Arial" w:cs="Arial"/>
                    <w:b/>
                    <w:sz w:val="32"/>
                    <w:szCs w:val="32"/>
                  </w:rPr>
                  <w:t>DIX</w:t>
                </w:r>
                <w:r>
                  <w:rPr>
                    <w:rFonts w:ascii="Arial" w:eastAsia="Arial" w:hAnsi="Arial" w:cs="Arial"/>
                    <w:b/>
                    <w:spacing w:val="-11"/>
                    <w:sz w:val="32"/>
                    <w:szCs w:val="32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z w:val="32"/>
                    <w:szCs w:val="32"/>
                  </w:rPr>
                  <w:t>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8B453" w14:textId="77777777" w:rsidR="00ED281C" w:rsidRDefault="00082B1A">
    <w:pPr>
      <w:spacing w:line="200" w:lineRule="exact"/>
    </w:pPr>
    <w:r>
      <w:pict w14:anchorId="6D98B45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9pt;margin-top:48.35pt;width:99.6pt;height:17.95pt;z-index:-251658239;mso-position-horizontal-relative:page;mso-position-vertical-relative:page" filled="f" stroked="f">
          <v:textbox style="mso-next-textbox:#_x0000_s2049" inset="0,0,0,0">
            <w:txbxContent>
              <w:p w14:paraId="6D98B458" w14:textId="77777777" w:rsidR="00ED281C" w:rsidRDefault="00ED281C">
                <w:pPr>
                  <w:spacing w:line="34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spacing w:val="-5"/>
                    <w:sz w:val="32"/>
                    <w:szCs w:val="32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pacing w:val="3"/>
                    <w:sz w:val="32"/>
                    <w:szCs w:val="32"/>
                  </w:rPr>
                  <w:t>P</w:t>
                </w:r>
                <w:r>
                  <w:rPr>
                    <w:rFonts w:ascii="Arial" w:eastAsia="Arial" w:hAnsi="Arial" w:cs="Arial"/>
                    <w:b/>
                    <w:sz w:val="32"/>
                    <w:szCs w:val="32"/>
                  </w:rPr>
                  <w:t>P</w:t>
                </w:r>
                <w:r>
                  <w:rPr>
                    <w:rFonts w:ascii="Arial" w:eastAsia="Arial" w:hAnsi="Arial" w:cs="Arial"/>
                    <w:b/>
                    <w:spacing w:val="1"/>
                    <w:sz w:val="32"/>
                    <w:szCs w:val="32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pacing w:val="2"/>
                    <w:sz w:val="32"/>
                    <w:szCs w:val="32"/>
                  </w:rPr>
                  <w:t>N</w:t>
                </w:r>
                <w:r>
                  <w:rPr>
                    <w:rFonts w:ascii="Arial" w:eastAsia="Arial" w:hAnsi="Arial" w:cs="Arial"/>
                    <w:b/>
                    <w:sz w:val="32"/>
                    <w:szCs w:val="32"/>
                  </w:rPr>
                  <w:t>DIX</w:t>
                </w:r>
                <w:r>
                  <w:rPr>
                    <w:rFonts w:ascii="Arial" w:eastAsia="Arial" w:hAnsi="Arial" w:cs="Arial"/>
                    <w:b/>
                    <w:spacing w:val="-16"/>
                    <w:sz w:val="32"/>
                    <w:szCs w:val="32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z w:val="32"/>
                    <w:szCs w:val="32"/>
                  </w:rPr>
                  <w:t>B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8B454" w14:textId="77777777" w:rsidR="00ED281C" w:rsidRDefault="00ED281C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76A3D"/>
    <w:multiLevelType w:val="hybridMultilevel"/>
    <w:tmpl w:val="CA328686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62B2BD0"/>
    <w:multiLevelType w:val="multilevel"/>
    <w:tmpl w:val="F4ECC44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6394625"/>
    <w:multiLevelType w:val="hybridMultilevel"/>
    <w:tmpl w:val="847C0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24CDC"/>
    <w:multiLevelType w:val="hybridMultilevel"/>
    <w:tmpl w:val="A8C077A4"/>
    <w:lvl w:ilvl="0" w:tplc="08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4" w15:restartNumberingAfterBreak="0">
    <w:nsid w:val="3C887C8B"/>
    <w:multiLevelType w:val="hybridMultilevel"/>
    <w:tmpl w:val="65EEB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E1A23"/>
    <w:multiLevelType w:val="hybridMultilevel"/>
    <w:tmpl w:val="BB1EE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D2672"/>
    <w:multiLevelType w:val="hybridMultilevel"/>
    <w:tmpl w:val="37AE7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3E65DA"/>
    <w:multiLevelType w:val="hybridMultilevel"/>
    <w:tmpl w:val="38D4A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532"/>
    <w:rsid w:val="00006B0B"/>
    <w:rsid w:val="00082B1A"/>
    <w:rsid w:val="000A29DC"/>
    <w:rsid w:val="000C0733"/>
    <w:rsid w:val="00101EA5"/>
    <w:rsid w:val="00192E90"/>
    <w:rsid w:val="001D77AD"/>
    <w:rsid w:val="00261464"/>
    <w:rsid w:val="002E5BB3"/>
    <w:rsid w:val="0030608E"/>
    <w:rsid w:val="00390F60"/>
    <w:rsid w:val="004D0725"/>
    <w:rsid w:val="00516988"/>
    <w:rsid w:val="00544A17"/>
    <w:rsid w:val="005C2787"/>
    <w:rsid w:val="005D225E"/>
    <w:rsid w:val="0069108B"/>
    <w:rsid w:val="006A1427"/>
    <w:rsid w:val="006A1BC2"/>
    <w:rsid w:val="007C4EF6"/>
    <w:rsid w:val="00867532"/>
    <w:rsid w:val="00AE1020"/>
    <w:rsid w:val="00BC158D"/>
    <w:rsid w:val="00CA069E"/>
    <w:rsid w:val="00CE1000"/>
    <w:rsid w:val="00CF1110"/>
    <w:rsid w:val="00D74C9B"/>
    <w:rsid w:val="00D857AB"/>
    <w:rsid w:val="00ED281C"/>
    <w:rsid w:val="00F6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D98B385"/>
  <w15:docId w15:val="{5DDE9D4E-735D-4FAC-98D0-2369CE53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Spacing">
    <w:name w:val="No Spacing"/>
    <w:link w:val="NoSpacingChar"/>
    <w:uiPriority w:val="1"/>
    <w:qFormat/>
    <w:rsid w:val="000C0733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C0733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D857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69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98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4D07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0725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4D07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072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thinkuknow.co.uk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netsmartz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yberbullying.org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childnet-int.org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www.wiredsafet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1444</Words>
  <Characters>8233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Ellis Wells</cp:lastModifiedBy>
  <cp:revision>10</cp:revision>
  <cp:lastPrinted>2020-08-31T09:02:00Z</cp:lastPrinted>
  <dcterms:created xsi:type="dcterms:W3CDTF">2017-12-27T11:49:00Z</dcterms:created>
  <dcterms:modified xsi:type="dcterms:W3CDTF">2020-08-31T09:03:00Z</dcterms:modified>
</cp:coreProperties>
</file>