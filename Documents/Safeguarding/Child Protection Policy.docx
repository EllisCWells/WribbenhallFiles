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3194" w14:textId="77777777" w:rsidR="000A7BD9" w:rsidRPr="00066BBF" w:rsidRDefault="00B224ED" w:rsidP="00066BBF">
      <w:pPr>
        <w:jc w:val="center"/>
        <w:rPr>
          <w:b/>
          <w:bCs/>
          <w:color w:val="7030A0"/>
          <w:sz w:val="66"/>
          <w:szCs w:val="66"/>
        </w:rPr>
      </w:pPr>
      <w:r w:rsidRPr="00066BBF">
        <w:rPr>
          <w:b/>
          <w:bCs/>
          <w:color w:val="7030A0"/>
          <w:sz w:val="66"/>
          <w:szCs w:val="66"/>
        </w:rPr>
        <w:t>Wribbenhall</w:t>
      </w:r>
      <w:r w:rsidR="00883278" w:rsidRPr="00066BBF">
        <w:rPr>
          <w:b/>
          <w:bCs/>
          <w:color w:val="7030A0"/>
          <w:sz w:val="66"/>
          <w:szCs w:val="66"/>
        </w:rPr>
        <w:t xml:space="preserve"> </w:t>
      </w:r>
      <w:r w:rsidR="00883278" w:rsidRPr="00066BBF">
        <w:rPr>
          <w:b/>
          <w:bCs/>
          <w:color w:val="7030A0"/>
          <w:spacing w:val="-2"/>
          <w:sz w:val="66"/>
          <w:szCs w:val="66"/>
        </w:rPr>
        <w:t>S</w:t>
      </w:r>
      <w:r w:rsidR="00883278" w:rsidRPr="00066BBF">
        <w:rPr>
          <w:b/>
          <w:bCs/>
          <w:color w:val="7030A0"/>
          <w:sz w:val="66"/>
          <w:szCs w:val="66"/>
        </w:rPr>
        <w:t>chool</w:t>
      </w:r>
    </w:p>
    <w:p w14:paraId="267BC46C" w14:textId="77777777" w:rsidR="00BF6693" w:rsidRPr="00066BBF" w:rsidRDefault="00883278" w:rsidP="00066BBF">
      <w:pPr>
        <w:jc w:val="center"/>
        <w:rPr>
          <w:b/>
          <w:bCs/>
          <w:color w:val="0070C0"/>
          <w:sz w:val="66"/>
          <w:szCs w:val="66"/>
        </w:rPr>
      </w:pPr>
      <w:r w:rsidRPr="00066BBF">
        <w:rPr>
          <w:b/>
          <w:bCs/>
          <w:color w:val="0070C0"/>
          <w:sz w:val="66"/>
          <w:szCs w:val="66"/>
        </w:rPr>
        <w:t>Ch</w:t>
      </w:r>
      <w:r w:rsidRPr="00066BBF">
        <w:rPr>
          <w:b/>
          <w:bCs/>
          <w:color w:val="0070C0"/>
          <w:spacing w:val="-2"/>
          <w:sz w:val="66"/>
          <w:szCs w:val="66"/>
        </w:rPr>
        <w:t>i</w:t>
      </w:r>
      <w:r w:rsidRPr="00066BBF">
        <w:rPr>
          <w:b/>
          <w:bCs/>
          <w:color w:val="0070C0"/>
          <w:sz w:val="66"/>
          <w:szCs w:val="66"/>
        </w:rPr>
        <w:t>ld</w:t>
      </w:r>
      <w:r w:rsidRPr="00066BBF">
        <w:rPr>
          <w:b/>
          <w:bCs/>
          <w:color w:val="0070C0"/>
          <w:spacing w:val="-2"/>
          <w:sz w:val="66"/>
          <w:szCs w:val="66"/>
        </w:rPr>
        <w:t xml:space="preserve"> </w:t>
      </w:r>
      <w:r w:rsidRPr="00066BBF">
        <w:rPr>
          <w:b/>
          <w:bCs/>
          <w:color w:val="0070C0"/>
          <w:sz w:val="66"/>
          <w:szCs w:val="66"/>
        </w:rPr>
        <w:t>Pro</w:t>
      </w:r>
      <w:r w:rsidRPr="00066BBF">
        <w:rPr>
          <w:b/>
          <w:bCs/>
          <w:color w:val="0070C0"/>
          <w:spacing w:val="-5"/>
          <w:sz w:val="66"/>
          <w:szCs w:val="66"/>
        </w:rPr>
        <w:t>t</w:t>
      </w:r>
      <w:r w:rsidRPr="00066BBF">
        <w:rPr>
          <w:b/>
          <w:bCs/>
          <w:color w:val="0070C0"/>
          <w:sz w:val="66"/>
          <w:szCs w:val="66"/>
        </w:rPr>
        <w:t>ect</w:t>
      </w:r>
      <w:r w:rsidRPr="00066BBF">
        <w:rPr>
          <w:b/>
          <w:bCs/>
          <w:color w:val="0070C0"/>
          <w:spacing w:val="-3"/>
          <w:sz w:val="66"/>
          <w:szCs w:val="66"/>
        </w:rPr>
        <w:t>i</w:t>
      </w:r>
      <w:r w:rsidRPr="00066BBF">
        <w:rPr>
          <w:b/>
          <w:bCs/>
          <w:color w:val="0070C0"/>
          <w:sz w:val="66"/>
          <w:szCs w:val="66"/>
        </w:rPr>
        <w:t>on</w:t>
      </w:r>
      <w:r w:rsidRPr="00066BBF">
        <w:rPr>
          <w:b/>
          <w:bCs/>
          <w:color w:val="0070C0"/>
          <w:spacing w:val="-3"/>
          <w:sz w:val="66"/>
          <w:szCs w:val="66"/>
        </w:rPr>
        <w:t xml:space="preserve"> </w:t>
      </w:r>
      <w:r w:rsidRPr="00066BBF">
        <w:rPr>
          <w:b/>
          <w:bCs/>
          <w:color w:val="0070C0"/>
          <w:sz w:val="66"/>
          <w:szCs w:val="66"/>
        </w:rPr>
        <w:t>Po</w:t>
      </w:r>
      <w:r w:rsidRPr="00066BBF">
        <w:rPr>
          <w:b/>
          <w:bCs/>
          <w:color w:val="0070C0"/>
          <w:spacing w:val="3"/>
          <w:sz w:val="66"/>
          <w:szCs w:val="66"/>
        </w:rPr>
        <w:t>l</w:t>
      </w:r>
      <w:r w:rsidRPr="00066BBF">
        <w:rPr>
          <w:b/>
          <w:bCs/>
          <w:color w:val="0070C0"/>
          <w:sz w:val="66"/>
          <w:szCs w:val="66"/>
        </w:rPr>
        <w:t>i</w:t>
      </w:r>
      <w:r w:rsidRPr="00066BBF">
        <w:rPr>
          <w:b/>
          <w:bCs/>
          <w:color w:val="0070C0"/>
          <w:spacing w:val="-9"/>
          <w:sz w:val="66"/>
          <w:szCs w:val="66"/>
        </w:rPr>
        <w:t>c</w:t>
      </w:r>
      <w:r w:rsidRPr="00066BBF">
        <w:rPr>
          <w:b/>
          <w:bCs/>
          <w:color w:val="0070C0"/>
          <w:sz w:val="66"/>
          <w:szCs w:val="66"/>
        </w:rPr>
        <w:t>y</w:t>
      </w:r>
    </w:p>
    <w:p w14:paraId="752B2BE9" w14:textId="77777777" w:rsidR="00BF6693" w:rsidRPr="00CA4C9E" w:rsidRDefault="00BF6693" w:rsidP="00066BBF"/>
    <w:p w14:paraId="14409131" w14:textId="77777777" w:rsidR="00BF6693" w:rsidRPr="00CA4C9E" w:rsidRDefault="00BF6693" w:rsidP="00066BBF"/>
    <w:p w14:paraId="0C0ECEE9" w14:textId="77777777" w:rsidR="00BF6693" w:rsidRPr="00CA4C9E" w:rsidRDefault="00BF6693" w:rsidP="00066BBF"/>
    <w:p w14:paraId="2F246669" w14:textId="77777777" w:rsidR="00BF6693" w:rsidRPr="00CA4C9E" w:rsidRDefault="00BF6693" w:rsidP="00066BBF"/>
    <w:p w14:paraId="2279929A" w14:textId="77777777" w:rsidR="00BF6693" w:rsidRPr="00CA4C9E" w:rsidRDefault="00BF6693" w:rsidP="00066BBF"/>
    <w:p w14:paraId="2CF9EA39" w14:textId="77777777" w:rsidR="00BF6693" w:rsidRPr="00CA4C9E" w:rsidRDefault="00B224ED" w:rsidP="00066BBF">
      <w:r w:rsidRPr="00CA4C9E">
        <w:rPr>
          <w:noProof/>
        </w:rPr>
        <w:drawing>
          <wp:anchor distT="0" distB="0" distL="114300" distR="114300" simplePos="0" relativeHeight="251663872" behindDoc="0" locked="0" layoutInCell="1" allowOverlap="1" wp14:anchorId="718295B8" wp14:editId="3B519BA7">
            <wp:simplePos x="0" y="0"/>
            <wp:positionH relativeFrom="column">
              <wp:posOffset>1402361</wp:posOffset>
            </wp:positionH>
            <wp:positionV relativeFrom="paragraph">
              <wp:posOffset>5715</wp:posOffset>
            </wp:positionV>
            <wp:extent cx="3195518" cy="3188970"/>
            <wp:effectExtent l="0" t="0" r="508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5518" cy="3188970"/>
                    </a:xfrm>
                    <a:prstGeom prst="rect">
                      <a:avLst/>
                    </a:prstGeom>
                  </pic:spPr>
                </pic:pic>
              </a:graphicData>
            </a:graphic>
            <wp14:sizeRelH relativeFrom="margin">
              <wp14:pctWidth>0</wp14:pctWidth>
            </wp14:sizeRelH>
          </wp:anchor>
        </w:drawing>
      </w:r>
    </w:p>
    <w:p w14:paraId="0A9B631A" w14:textId="77777777" w:rsidR="00BF6693" w:rsidRPr="00CA4C9E" w:rsidRDefault="00BF6693" w:rsidP="00066BBF"/>
    <w:p w14:paraId="0635A07C" w14:textId="77777777" w:rsidR="00BF6693" w:rsidRPr="00CA4C9E" w:rsidRDefault="00BF6693" w:rsidP="00066BBF"/>
    <w:p w14:paraId="525A65D3" w14:textId="77777777" w:rsidR="00BF6693" w:rsidRPr="00CA4C9E" w:rsidRDefault="00BF6693" w:rsidP="00066BBF"/>
    <w:p w14:paraId="71013301" w14:textId="77777777" w:rsidR="00BF6693" w:rsidRPr="00CA4C9E" w:rsidRDefault="00BF6693" w:rsidP="00066BBF"/>
    <w:p w14:paraId="560EA805" w14:textId="77777777" w:rsidR="00B224ED" w:rsidRPr="00CA4C9E" w:rsidRDefault="00B224ED" w:rsidP="00066BBF"/>
    <w:p w14:paraId="0B50AEFF" w14:textId="77777777" w:rsidR="00B224ED" w:rsidRPr="00CA4C9E" w:rsidRDefault="00B224ED" w:rsidP="00066BBF"/>
    <w:p w14:paraId="315624AF" w14:textId="77777777" w:rsidR="00B224ED" w:rsidRPr="00CA4C9E" w:rsidRDefault="00B224ED" w:rsidP="00066BBF"/>
    <w:p w14:paraId="50CA2251" w14:textId="77777777" w:rsidR="00B224ED" w:rsidRPr="00CA4C9E" w:rsidRDefault="00B224ED" w:rsidP="00066BBF"/>
    <w:p w14:paraId="759367F9" w14:textId="77777777" w:rsidR="00B224ED" w:rsidRPr="00CA4C9E" w:rsidRDefault="00B224ED" w:rsidP="00066BBF"/>
    <w:p w14:paraId="3308A089" w14:textId="77777777" w:rsidR="00B224ED" w:rsidRPr="00CA4C9E" w:rsidRDefault="00B224ED" w:rsidP="00066BBF"/>
    <w:p w14:paraId="6D0382F4" w14:textId="77777777" w:rsidR="00B224ED" w:rsidRPr="00CA4C9E" w:rsidRDefault="00B224ED" w:rsidP="00066BBF"/>
    <w:p w14:paraId="3AC3CD04" w14:textId="77777777" w:rsidR="00B224ED" w:rsidRPr="00CA4C9E" w:rsidRDefault="00B224ED" w:rsidP="00066BBF"/>
    <w:p w14:paraId="049CEE65" w14:textId="77777777" w:rsidR="00B224ED" w:rsidRPr="00CA4C9E" w:rsidRDefault="00B224ED" w:rsidP="00066BBF"/>
    <w:p w14:paraId="1372474D" w14:textId="77777777" w:rsidR="00B224ED" w:rsidRPr="00CA4C9E" w:rsidRDefault="00B224ED" w:rsidP="00066BBF"/>
    <w:p w14:paraId="222607B4" w14:textId="77777777" w:rsidR="00B224ED" w:rsidRPr="00CA4C9E" w:rsidRDefault="00B224ED" w:rsidP="00066BBF"/>
    <w:p w14:paraId="280236BF" w14:textId="77777777" w:rsidR="00B224ED" w:rsidRPr="00CA4C9E" w:rsidRDefault="00B224ED" w:rsidP="00066BBF"/>
    <w:p w14:paraId="77FAF342" w14:textId="77777777" w:rsidR="00B224ED" w:rsidRPr="00CA4C9E" w:rsidRDefault="00B224ED" w:rsidP="00066BBF"/>
    <w:p w14:paraId="71531BD1" w14:textId="77777777" w:rsidR="00B224ED" w:rsidRPr="00CA4C9E" w:rsidRDefault="00B224ED" w:rsidP="00066BBF"/>
    <w:p w14:paraId="1C5F100C" w14:textId="77777777" w:rsidR="00B224ED" w:rsidRPr="00CA4C9E" w:rsidRDefault="00B224ED" w:rsidP="00066BBF"/>
    <w:p w14:paraId="2C422C70" w14:textId="41073A50" w:rsidR="00B224ED" w:rsidRPr="00927196" w:rsidRDefault="00A0575D" w:rsidP="00927196">
      <w:pPr>
        <w:ind w:left="142"/>
        <w:jc w:val="center"/>
        <w:rPr>
          <w:b/>
          <w:bCs/>
          <w:sz w:val="28"/>
          <w:szCs w:val="28"/>
        </w:rPr>
      </w:pPr>
      <w:r w:rsidRPr="00927196">
        <w:rPr>
          <w:b/>
          <w:bCs/>
          <w:sz w:val="28"/>
          <w:szCs w:val="28"/>
        </w:rPr>
        <w:t>Re-</w:t>
      </w:r>
      <w:r w:rsidR="00B224ED" w:rsidRPr="00927196">
        <w:rPr>
          <w:b/>
          <w:bCs/>
          <w:sz w:val="28"/>
          <w:szCs w:val="28"/>
        </w:rPr>
        <w:t xml:space="preserve">Written: </w:t>
      </w:r>
      <w:r w:rsidR="00FC3CE2" w:rsidRPr="00927196">
        <w:rPr>
          <w:b/>
          <w:bCs/>
          <w:sz w:val="28"/>
          <w:szCs w:val="28"/>
        </w:rPr>
        <w:t>Autumn</w:t>
      </w:r>
      <w:r w:rsidR="00B224ED" w:rsidRPr="00927196">
        <w:rPr>
          <w:b/>
          <w:bCs/>
          <w:sz w:val="28"/>
          <w:szCs w:val="28"/>
        </w:rPr>
        <w:t xml:space="preserve"> Term 20</w:t>
      </w:r>
      <w:r w:rsidR="005953CD" w:rsidRPr="00927196">
        <w:rPr>
          <w:b/>
          <w:bCs/>
          <w:sz w:val="28"/>
          <w:szCs w:val="28"/>
        </w:rPr>
        <w:t>202</w:t>
      </w:r>
    </w:p>
    <w:p w14:paraId="01AF8FFF" w14:textId="77777777" w:rsidR="00B224ED" w:rsidRPr="00927196" w:rsidRDefault="00B224ED" w:rsidP="00927196">
      <w:pPr>
        <w:jc w:val="center"/>
        <w:rPr>
          <w:b/>
          <w:bCs/>
          <w:sz w:val="28"/>
          <w:szCs w:val="28"/>
        </w:rPr>
      </w:pPr>
    </w:p>
    <w:p w14:paraId="4733CBCE" w14:textId="3FFC6309" w:rsidR="00B224ED" w:rsidRPr="00927196" w:rsidRDefault="00B224ED" w:rsidP="00927196">
      <w:pPr>
        <w:jc w:val="center"/>
        <w:rPr>
          <w:b/>
          <w:bCs/>
          <w:sz w:val="28"/>
          <w:szCs w:val="28"/>
        </w:rPr>
      </w:pPr>
      <w:r w:rsidRPr="00927196">
        <w:rPr>
          <w:b/>
          <w:bCs/>
          <w:sz w:val="28"/>
          <w:szCs w:val="28"/>
        </w:rPr>
        <w:t xml:space="preserve">Date of Next review: </w:t>
      </w:r>
      <w:r w:rsidR="00FC3CE2" w:rsidRPr="00927196">
        <w:rPr>
          <w:b/>
          <w:bCs/>
          <w:sz w:val="28"/>
          <w:szCs w:val="28"/>
        </w:rPr>
        <w:t>Autumn</w:t>
      </w:r>
      <w:r w:rsidRPr="00927196">
        <w:rPr>
          <w:b/>
          <w:bCs/>
          <w:sz w:val="28"/>
          <w:szCs w:val="28"/>
        </w:rPr>
        <w:t xml:space="preserve"> Term 20</w:t>
      </w:r>
      <w:r w:rsidR="00A0575D" w:rsidRPr="00927196">
        <w:rPr>
          <w:b/>
          <w:bCs/>
          <w:sz w:val="28"/>
          <w:szCs w:val="28"/>
        </w:rPr>
        <w:t>2</w:t>
      </w:r>
      <w:r w:rsidR="00151226" w:rsidRPr="00927196">
        <w:rPr>
          <w:b/>
          <w:bCs/>
          <w:sz w:val="28"/>
          <w:szCs w:val="28"/>
        </w:rPr>
        <w:t>1</w:t>
      </w:r>
    </w:p>
    <w:p w14:paraId="291E7116" w14:textId="77777777" w:rsidR="00B224ED" w:rsidRPr="00CA4C9E" w:rsidRDefault="00B224ED" w:rsidP="00066BBF"/>
    <w:p w14:paraId="0FE51BE8" w14:textId="77777777" w:rsidR="00B224ED" w:rsidRPr="00CA4C9E" w:rsidRDefault="00B224ED" w:rsidP="00066BBF"/>
    <w:p w14:paraId="76875715" w14:textId="77777777" w:rsidR="002969AB" w:rsidRPr="00CA4C9E" w:rsidRDefault="00883278" w:rsidP="00066BBF">
      <w:r w:rsidRPr="00CA4C9E">
        <w:rPr>
          <w:spacing w:val="-2"/>
        </w:rPr>
        <w:t>T</w:t>
      </w:r>
      <w:r w:rsidRPr="00CA4C9E">
        <w:t>o</w:t>
      </w:r>
      <w:r w:rsidRPr="00CA4C9E">
        <w:rPr>
          <w:spacing w:val="-1"/>
        </w:rPr>
        <w:t xml:space="preserve"> </w:t>
      </w:r>
      <w:r w:rsidRPr="00CA4C9E">
        <w:rPr>
          <w:spacing w:val="-2"/>
        </w:rPr>
        <w:t>b</w:t>
      </w:r>
      <w:r w:rsidRPr="00CA4C9E">
        <w:t>e</w:t>
      </w:r>
      <w:r w:rsidRPr="00CA4C9E">
        <w:rPr>
          <w:spacing w:val="-3"/>
        </w:rPr>
        <w:t xml:space="preserve"> </w:t>
      </w:r>
      <w:r w:rsidRPr="00CA4C9E">
        <w:rPr>
          <w:spacing w:val="1"/>
        </w:rPr>
        <w:t>r</w:t>
      </w:r>
      <w:r w:rsidRPr="00CA4C9E">
        <w:t>e</w:t>
      </w:r>
      <w:r w:rsidRPr="00CA4C9E">
        <w:rPr>
          <w:spacing w:val="4"/>
        </w:rPr>
        <w:t>a</w:t>
      </w:r>
      <w:r w:rsidRPr="00CA4C9E">
        <w:t>d</w:t>
      </w:r>
      <w:r w:rsidRPr="00CA4C9E">
        <w:rPr>
          <w:spacing w:val="-5"/>
        </w:rPr>
        <w:t xml:space="preserve"> </w:t>
      </w:r>
      <w:r w:rsidRPr="00CA4C9E">
        <w:rPr>
          <w:spacing w:val="4"/>
        </w:rPr>
        <w:t>i</w:t>
      </w:r>
      <w:r w:rsidRPr="00CA4C9E">
        <w:t>n</w:t>
      </w:r>
      <w:r w:rsidRPr="00CA4C9E">
        <w:rPr>
          <w:spacing w:val="-3"/>
        </w:rPr>
        <w:t xml:space="preserve"> </w:t>
      </w:r>
      <w:r w:rsidRPr="00CA4C9E">
        <w:rPr>
          <w:spacing w:val="1"/>
        </w:rPr>
        <w:t>c</w:t>
      </w:r>
      <w:r w:rsidRPr="00CA4C9E">
        <w:rPr>
          <w:spacing w:val="3"/>
        </w:rPr>
        <w:t>o</w:t>
      </w:r>
      <w:r w:rsidRPr="00CA4C9E">
        <w:rPr>
          <w:spacing w:val="-1"/>
        </w:rPr>
        <w:t>nj</w:t>
      </w:r>
      <w:r w:rsidRPr="00CA4C9E">
        <w:rPr>
          <w:spacing w:val="1"/>
        </w:rPr>
        <w:t>u</w:t>
      </w:r>
      <w:r w:rsidRPr="00CA4C9E">
        <w:rPr>
          <w:spacing w:val="-1"/>
        </w:rPr>
        <w:t>n</w:t>
      </w:r>
      <w:r w:rsidRPr="00CA4C9E">
        <w:rPr>
          <w:spacing w:val="1"/>
        </w:rPr>
        <w:t>c</w:t>
      </w:r>
      <w:r w:rsidRPr="00CA4C9E">
        <w:rPr>
          <w:spacing w:val="5"/>
        </w:rPr>
        <w:t>t</w:t>
      </w:r>
      <w:r w:rsidRPr="00CA4C9E">
        <w:rPr>
          <w:spacing w:val="-1"/>
        </w:rPr>
        <w:t>i</w:t>
      </w:r>
      <w:r w:rsidRPr="00CA4C9E">
        <w:rPr>
          <w:spacing w:val="-2"/>
        </w:rPr>
        <w:t>o</w:t>
      </w:r>
      <w:r w:rsidRPr="00CA4C9E">
        <w:t>n</w:t>
      </w:r>
      <w:r w:rsidRPr="00CA4C9E">
        <w:rPr>
          <w:spacing w:val="-5"/>
        </w:rPr>
        <w:t xml:space="preserve"> </w:t>
      </w:r>
      <w:r w:rsidRPr="00CA4C9E">
        <w:t>w</w:t>
      </w:r>
      <w:r w:rsidRPr="00CA4C9E">
        <w:rPr>
          <w:spacing w:val="-1"/>
        </w:rPr>
        <w:t>i</w:t>
      </w:r>
      <w:r w:rsidRPr="00CA4C9E">
        <w:rPr>
          <w:spacing w:val="5"/>
        </w:rPr>
        <w:t>t</w:t>
      </w:r>
      <w:r w:rsidRPr="00CA4C9E">
        <w:rPr>
          <w:spacing w:val="-1"/>
        </w:rPr>
        <w:t>h</w:t>
      </w:r>
      <w:r w:rsidRPr="00CA4C9E">
        <w:t xml:space="preserve">: </w:t>
      </w:r>
    </w:p>
    <w:p w14:paraId="7716966D" w14:textId="77777777" w:rsidR="002969AB" w:rsidRPr="00CA4C9E" w:rsidRDefault="00883278" w:rsidP="00066BBF">
      <w:r w:rsidRPr="00CA4C9E">
        <w:rPr>
          <w:spacing w:val="-2"/>
        </w:rPr>
        <w:t>B</w:t>
      </w:r>
      <w:r w:rsidRPr="00CA4C9E">
        <w:t>e</w:t>
      </w:r>
      <w:r w:rsidRPr="00CA4C9E">
        <w:rPr>
          <w:spacing w:val="1"/>
        </w:rPr>
        <w:t>h</w:t>
      </w:r>
      <w:r w:rsidRPr="00CA4C9E">
        <w:rPr>
          <w:spacing w:val="-1"/>
        </w:rPr>
        <w:t>a</w:t>
      </w:r>
      <w:r w:rsidRPr="00CA4C9E">
        <w:rPr>
          <w:spacing w:val="1"/>
        </w:rPr>
        <w:t>v</w:t>
      </w:r>
      <w:r w:rsidRPr="00CA4C9E">
        <w:rPr>
          <w:spacing w:val="4"/>
        </w:rPr>
        <w:t>i</w:t>
      </w:r>
      <w:r w:rsidRPr="00CA4C9E">
        <w:rPr>
          <w:spacing w:val="-2"/>
        </w:rPr>
        <w:t>o</w:t>
      </w:r>
      <w:r w:rsidRPr="00CA4C9E">
        <w:rPr>
          <w:spacing w:val="1"/>
        </w:rPr>
        <w:t>u</w:t>
      </w:r>
      <w:r w:rsidRPr="00CA4C9E">
        <w:t>r</w:t>
      </w:r>
      <w:r w:rsidRPr="00CA4C9E">
        <w:rPr>
          <w:spacing w:val="-7"/>
        </w:rPr>
        <w:t xml:space="preserve"> </w:t>
      </w:r>
      <w:r w:rsidRPr="00CA4C9E">
        <w:rPr>
          <w:spacing w:val="-1"/>
        </w:rPr>
        <w:t>a</w:t>
      </w:r>
      <w:r w:rsidRPr="00CA4C9E">
        <w:rPr>
          <w:spacing w:val="5"/>
        </w:rPr>
        <w:t>n</w:t>
      </w:r>
      <w:r w:rsidRPr="00CA4C9E">
        <w:t>d</w:t>
      </w:r>
      <w:r w:rsidRPr="00CA4C9E">
        <w:rPr>
          <w:spacing w:val="-5"/>
        </w:rPr>
        <w:t xml:space="preserve"> </w:t>
      </w:r>
      <w:r w:rsidRPr="00CA4C9E">
        <w:rPr>
          <w:spacing w:val="-1"/>
        </w:rPr>
        <w:t>Di</w:t>
      </w:r>
      <w:r w:rsidRPr="00CA4C9E">
        <w:rPr>
          <w:spacing w:val="1"/>
        </w:rPr>
        <w:t>s</w:t>
      </w:r>
      <w:r w:rsidRPr="00CA4C9E">
        <w:rPr>
          <w:spacing w:val="5"/>
        </w:rPr>
        <w:t>c</w:t>
      </w:r>
      <w:r w:rsidRPr="00CA4C9E">
        <w:rPr>
          <w:spacing w:val="-1"/>
        </w:rPr>
        <w:t>i</w:t>
      </w:r>
      <w:r w:rsidRPr="00CA4C9E">
        <w:rPr>
          <w:spacing w:val="-2"/>
        </w:rPr>
        <w:t>p</w:t>
      </w:r>
      <w:r w:rsidRPr="00CA4C9E">
        <w:rPr>
          <w:spacing w:val="2"/>
        </w:rPr>
        <w:t>l</w:t>
      </w:r>
      <w:r w:rsidRPr="00CA4C9E">
        <w:rPr>
          <w:spacing w:val="-1"/>
        </w:rPr>
        <w:t>i</w:t>
      </w:r>
      <w:r w:rsidRPr="00CA4C9E">
        <w:t>ne</w:t>
      </w:r>
      <w:r w:rsidRPr="00CA4C9E">
        <w:rPr>
          <w:spacing w:val="-2"/>
        </w:rPr>
        <w:t xml:space="preserve"> </w:t>
      </w:r>
      <w:r w:rsidRPr="00CA4C9E">
        <w:rPr>
          <w:spacing w:val="4"/>
        </w:rPr>
        <w:t>P</w:t>
      </w:r>
      <w:r w:rsidRPr="00CA4C9E">
        <w:rPr>
          <w:spacing w:val="-2"/>
        </w:rPr>
        <w:t>o</w:t>
      </w:r>
      <w:r w:rsidRPr="00CA4C9E">
        <w:rPr>
          <w:spacing w:val="2"/>
        </w:rPr>
        <w:t>l</w:t>
      </w:r>
      <w:r w:rsidRPr="00CA4C9E">
        <w:rPr>
          <w:spacing w:val="-1"/>
        </w:rPr>
        <w:t>i</w:t>
      </w:r>
      <w:r w:rsidRPr="00CA4C9E">
        <w:t xml:space="preserve">cy </w:t>
      </w:r>
    </w:p>
    <w:p w14:paraId="636C4E9F" w14:textId="4203A2AB" w:rsidR="00BF6693" w:rsidRPr="00CA4C9E" w:rsidRDefault="00883278" w:rsidP="00066BBF">
      <w:r w:rsidRPr="00CA4C9E">
        <w:rPr>
          <w:spacing w:val="-2"/>
        </w:rPr>
        <w:t>B</w:t>
      </w:r>
      <w:r w:rsidRPr="00CA4C9E">
        <w:rPr>
          <w:spacing w:val="1"/>
        </w:rPr>
        <w:t>u</w:t>
      </w:r>
      <w:r w:rsidRPr="00CA4C9E">
        <w:rPr>
          <w:spacing w:val="2"/>
        </w:rPr>
        <w:t>ll</w:t>
      </w:r>
      <w:r w:rsidRPr="00CA4C9E">
        <w:rPr>
          <w:spacing w:val="-2"/>
        </w:rPr>
        <w:t>y</w:t>
      </w:r>
      <w:r w:rsidRPr="00CA4C9E">
        <w:rPr>
          <w:spacing w:val="-1"/>
        </w:rPr>
        <w:t>i</w:t>
      </w:r>
      <w:r w:rsidRPr="00CA4C9E">
        <w:t>ng</w:t>
      </w:r>
      <w:r w:rsidR="002969AB" w:rsidRPr="00CA4C9E">
        <w:t xml:space="preserve"> and Harassment</w:t>
      </w:r>
      <w:r w:rsidRPr="00CA4C9E">
        <w:rPr>
          <w:spacing w:val="15"/>
        </w:rPr>
        <w:t xml:space="preserve"> </w:t>
      </w:r>
      <w:r w:rsidRPr="00CA4C9E">
        <w:rPr>
          <w:spacing w:val="4"/>
        </w:rPr>
        <w:t>P</w:t>
      </w:r>
      <w:r w:rsidRPr="00CA4C9E">
        <w:rPr>
          <w:spacing w:val="-2"/>
        </w:rPr>
        <w:t>o</w:t>
      </w:r>
      <w:r w:rsidRPr="00CA4C9E">
        <w:rPr>
          <w:spacing w:val="2"/>
        </w:rPr>
        <w:t>l</w:t>
      </w:r>
      <w:r w:rsidRPr="00CA4C9E">
        <w:rPr>
          <w:spacing w:val="-1"/>
        </w:rPr>
        <w:t>i</w:t>
      </w:r>
      <w:r w:rsidRPr="00CA4C9E">
        <w:t>cy</w:t>
      </w:r>
    </w:p>
    <w:p w14:paraId="4D112492" w14:textId="7AECBB91" w:rsidR="00B224ED" w:rsidRPr="00CA4C9E" w:rsidRDefault="00066BBF" w:rsidP="00066BBF">
      <w:r>
        <w:t>Safeguarding Policy</w:t>
      </w:r>
    </w:p>
    <w:p w14:paraId="25B4C3B7" w14:textId="77777777" w:rsidR="00BF6693" w:rsidRPr="00CA4C9E" w:rsidRDefault="00BF6693" w:rsidP="00066BBF"/>
    <w:p w14:paraId="22C512AF" w14:textId="77777777" w:rsidR="00B224ED" w:rsidRPr="00CA4C9E" w:rsidRDefault="00B224ED" w:rsidP="00066BBF">
      <w:r w:rsidRPr="00CA4C9E">
        <w:t>Approved by:</w:t>
      </w:r>
    </w:p>
    <w:p w14:paraId="7D6A76D2" w14:textId="65224267" w:rsidR="00B224ED" w:rsidRPr="00CA4C9E" w:rsidRDefault="00A13522" w:rsidP="00066BBF">
      <w:r w:rsidRPr="00CA4C9E">
        <w:t>Proprietor</w:t>
      </w:r>
      <w:r w:rsidR="00B224ED" w:rsidRPr="00CA4C9E">
        <w:t>: Ellis Wells</w:t>
      </w:r>
    </w:p>
    <w:p w14:paraId="54AC7EF7" w14:textId="51A6C0CA" w:rsidR="00B224ED" w:rsidRPr="00CA4C9E" w:rsidRDefault="00FC3CE2" w:rsidP="00066BBF">
      <w:pPr>
        <w:rPr>
          <w:b/>
        </w:rPr>
      </w:pPr>
      <w:r>
        <w:rPr>
          <w:vertAlign w:val="superscript"/>
        </w:rPr>
        <w:t>18</w:t>
      </w:r>
      <w:r w:rsidR="005953CD" w:rsidRPr="005953CD">
        <w:rPr>
          <w:vertAlign w:val="superscript"/>
        </w:rPr>
        <w:t>th</w:t>
      </w:r>
      <w:r w:rsidR="005953CD">
        <w:t xml:space="preserve"> </w:t>
      </w:r>
      <w:r>
        <w:t>August</w:t>
      </w:r>
      <w:r w:rsidR="005953CD">
        <w:t xml:space="preserve"> 2020</w:t>
      </w:r>
      <w:r w:rsidR="00B224ED" w:rsidRPr="00CA4C9E">
        <w:rPr>
          <w:b/>
        </w:rPr>
        <w:br w:type="page"/>
      </w:r>
    </w:p>
    <w:p w14:paraId="07C107FB" w14:textId="77777777" w:rsidR="00BF6693" w:rsidRPr="00CA4C9E" w:rsidRDefault="00883278" w:rsidP="00066BBF">
      <w:pPr>
        <w:pStyle w:val="Heading1"/>
      </w:pPr>
      <w:r w:rsidRPr="00CA4C9E">
        <w:rPr>
          <w:spacing w:val="-1"/>
        </w:rPr>
        <w:lastRenderedPageBreak/>
        <w:t>C</w:t>
      </w:r>
      <w:r w:rsidRPr="00CA4C9E">
        <w:rPr>
          <w:spacing w:val="2"/>
        </w:rPr>
        <w:t>h</w:t>
      </w:r>
      <w:r w:rsidRPr="00CA4C9E">
        <w:t>i</w:t>
      </w:r>
      <w:r w:rsidRPr="00CA4C9E">
        <w:rPr>
          <w:spacing w:val="-1"/>
        </w:rPr>
        <w:t>l</w:t>
      </w:r>
      <w:r w:rsidRPr="00CA4C9E">
        <w:t xml:space="preserve">d </w:t>
      </w:r>
      <w:r w:rsidRPr="00CA4C9E">
        <w:rPr>
          <w:spacing w:val="1"/>
        </w:rPr>
        <w:t>P</w:t>
      </w:r>
      <w:r w:rsidRPr="00CA4C9E">
        <w:t>r</w:t>
      </w:r>
      <w:r w:rsidRPr="00CA4C9E">
        <w:rPr>
          <w:spacing w:val="-1"/>
        </w:rPr>
        <w:t>o</w:t>
      </w:r>
      <w:r w:rsidRPr="00CA4C9E">
        <w:rPr>
          <w:spacing w:val="1"/>
        </w:rPr>
        <w:t>t</w:t>
      </w:r>
      <w:r w:rsidRPr="00CA4C9E">
        <w:rPr>
          <w:spacing w:val="-1"/>
        </w:rPr>
        <w:t>e</w:t>
      </w:r>
      <w:r w:rsidRPr="00CA4C9E">
        <w:rPr>
          <w:spacing w:val="-2"/>
        </w:rPr>
        <w:t>c</w:t>
      </w:r>
      <w:r w:rsidRPr="00CA4C9E">
        <w:rPr>
          <w:spacing w:val="1"/>
        </w:rPr>
        <w:t>t</w:t>
      </w:r>
      <w:r w:rsidRPr="00CA4C9E">
        <w:t>i</w:t>
      </w:r>
      <w:r w:rsidRPr="00CA4C9E">
        <w:rPr>
          <w:spacing w:val="-2"/>
        </w:rPr>
        <w:t>o</w:t>
      </w:r>
      <w:r w:rsidRPr="00CA4C9E">
        <w:t>n</w:t>
      </w:r>
      <w:r w:rsidRPr="00CA4C9E">
        <w:rPr>
          <w:spacing w:val="2"/>
        </w:rPr>
        <w:t xml:space="preserve"> </w:t>
      </w:r>
      <w:r w:rsidRPr="00CA4C9E">
        <w:rPr>
          <w:spacing w:val="1"/>
        </w:rPr>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S</w:t>
      </w:r>
      <w:r w:rsidRPr="00CA4C9E">
        <w:rPr>
          <w:spacing w:val="1"/>
        </w:rPr>
        <w:t>t</w:t>
      </w:r>
      <w:r w:rsidRPr="00CA4C9E">
        <w:rPr>
          <w:spacing w:val="-2"/>
        </w:rPr>
        <w:t>a</w:t>
      </w:r>
      <w:r w:rsidRPr="00CA4C9E">
        <w:rPr>
          <w:spacing w:val="1"/>
        </w:rPr>
        <w:t>t</w:t>
      </w:r>
      <w:r w:rsidRPr="00CA4C9E">
        <w:rPr>
          <w:spacing w:val="-1"/>
        </w:rPr>
        <w:t>e</w:t>
      </w:r>
      <w:r w:rsidRPr="00CA4C9E">
        <w:t>me</w:t>
      </w:r>
      <w:r w:rsidRPr="00CA4C9E">
        <w:rPr>
          <w:spacing w:val="1"/>
        </w:rPr>
        <w:t>n</w:t>
      </w:r>
      <w:r w:rsidRPr="00CA4C9E">
        <w:t>t</w:t>
      </w:r>
    </w:p>
    <w:p w14:paraId="135BED45" w14:textId="77777777" w:rsidR="00BF6693" w:rsidRPr="00CA4C9E" w:rsidRDefault="00BF6693" w:rsidP="00066BBF"/>
    <w:p w14:paraId="48AA35AD" w14:textId="089F4384" w:rsidR="00BF6693" w:rsidRPr="00CA4C9E" w:rsidRDefault="001B0058" w:rsidP="00066BBF">
      <w:r w:rsidRPr="001B0058">
        <w:t>Section 157 of the Education Act 2002 and the Education (Independent School</w:t>
      </w:r>
      <w:r>
        <w:t xml:space="preserve"> </w:t>
      </w:r>
      <w:r w:rsidRPr="001B0058">
        <w:t>Standards) Regulations 2014 require proprietors of independent schools (including</w:t>
      </w:r>
      <w:r>
        <w:t xml:space="preserve"> </w:t>
      </w:r>
      <w:r w:rsidRPr="001B0058">
        <w:t>academies and city technology colleges) to have arrangements to safeguard and</w:t>
      </w:r>
      <w:r>
        <w:t xml:space="preserve"> </w:t>
      </w:r>
      <w:r w:rsidRPr="001B0058">
        <w:t xml:space="preserve">promote the welfare of children who are students at the school. </w:t>
      </w:r>
      <w:r w:rsidR="00B224ED" w:rsidRPr="00CA4C9E">
        <w:t>Wribbenhall School</w:t>
      </w:r>
      <w:r w:rsidR="00883278" w:rsidRPr="00CA4C9E">
        <w:t xml:space="preserve"> </w:t>
      </w:r>
      <w:r w:rsidR="00883278" w:rsidRPr="00CA4C9E">
        <w:rPr>
          <w:spacing w:val="-2"/>
        </w:rPr>
        <w:t>r</w:t>
      </w:r>
      <w:r w:rsidR="00883278" w:rsidRPr="00CA4C9E">
        <w:t>ec</w:t>
      </w:r>
      <w:r w:rsidR="00883278" w:rsidRPr="00CA4C9E">
        <w:rPr>
          <w:spacing w:val="-2"/>
        </w:rPr>
        <w:t>o</w:t>
      </w:r>
      <w:r w:rsidR="00883278" w:rsidRPr="00CA4C9E">
        <w:rPr>
          <w:spacing w:val="-1"/>
        </w:rPr>
        <w:t>g</w:t>
      </w:r>
      <w:r w:rsidR="00883278" w:rsidRPr="00CA4C9E">
        <w:t>n</w:t>
      </w:r>
      <w:r w:rsidR="00883278" w:rsidRPr="00CA4C9E">
        <w:rPr>
          <w:spacing w:val="6"/>
        </w:rPr>
        <w:t>i</w:t>
      </w:r>
      <w:r w:rsidR="00883278" w:rsidRPr="00CA4C9E">
        <w:t>ses</w:t>
      </w:r>
      <w:r w:rsidR="00883278" w:rsidRPr="00CA4C9E">
        <w:rPr>
          <w:spacing w:val="-7"/>
        </w:rPr>
        <w:t xml:space="preserve"> </w:t>
      </w:r>
      <w:r w:rsidR="00883278" w:rsidRPr="00CA4C9E">
        <w:rPr>
          <w:spacing w:val="6"/>
        </w:rPr>
        <w:t>i</w:t>
      </w:r>
      <w:r w:rsidR="00883278" w:rsidRPr="00CA4C9E">
        <w:t>ts</w:t>
      </w:r>
      <w:r w:rsidR="00883278" w:rsidRPr="00CA4C9E">
        <w:rPr>
          <w:spacing w:val="-8"/>
        </w:rPr>
        <w:t xml:space="preserve"> </w:t>
      </w:r>
      <w:r w:rsidR="00883278" w:rsidRPr="00CA4C9E">
        <w:rPr>
          <w:spacing w:val="6"/>
        </w:rPr>
        <w:t>l</w:t>
      </w:r>
      <w:r w:rsidR="00883278" w:rsidRPr="00CA4C9E">
        <w:t>e</w:t>
      </w:r>
      <w:r w:rsidR="00883278" w:rsidRPr="00CA4C9E">
        <w:rPr>
          <w:spacing w:val="-1"/>
        </w:rPr>
        <w:t>g</w:t>
      </w:r>
      <w:r w:rsidR="00883278" w:rsidRPr="00CA4C9E">
        <w:rPr>
          <w:spacing w:val="-5"/>
        </w:rPr>
        <w:t>a</w:t>
      </w:r>
      <w:r w:rsidR="00883278" w:rsidRPr="00CA4C9E">
        <w:t>l</w:t>
      </w:r>
      <w:r w:rsidR="00883278" w:rsidRPr="00CA4C9E">
        <w:rPr>
          <w:spacing w:val="3"/>
        </w:rPr>
        <w:t xml:space="preserve"> </w:t>
      </w:r>
      <w:r w:rsidR="00883278" w:rsidRPr="00CA4C9E">
        <w:rPr>
          <w:spacing w:val="-1"/>
        </w:rPr>
        <w:t>d</w:t>
      </w:r>
      <w:r w:rsidR="00883278" w:rsidRPr="00CA4C9E">
        <w:t>uty</w:t>
      </w:r>
      <w:r w:rsidR="00883278" w:rsidRPr="00CA4C9E">
        <w:rPr>
          <w:spacing w:val="-1"/>
        </w:rPr>
        <w:t xml:space="preserve"> </w:t>
      </w:r>
      <w:r w:rsidR="00883278" w:rsidRPr="00CA4C9E">
        <w:rPr>
          <w:spacing w:val="-3"/>
        </w:rPr>
        <w:t>u</w:t>
      </w:r>
      <w:r w:rsidR="00883278" w:rsidRPr="00CA4C9E">
        <w:t>n</w:t>
      </w:r>
      <w:r w:rsidR="00883278" w:rsidRPr="00CA4C9E">
        <w:rPr>
          <w:spacing w:val="-1"/>
        </w:rPr>
        <w:t>d</w:t>
      </w:r>
      <w:r w:rsidR="00883278" w:rsidRPr="00CA4C9E">
        <w:t xml:space="preserve">er </w:t>
      </w:r>
      <w:r>
        <w:t xml:space="preserve">this and under </w:t>
      </w:r>
      <w:r w:rsidR="00883278" w:rsidRPr="00CA4C9E">
        <w:t>s</w:t>
      </w:r>
      <w:r w:rsidR="00883278" w:rsidRPr="00CA4C9E">
        <w:rPr>
          <w:spacing w:val="-1"/>
        </w:rPr>
        <w:t>.</w:t>
      </w:r>
      <w:r w:rsidR="00883278" w:rsidRPr="00CA4C9E">
        <w:t>17</w:t>
      </w:r>
      <w:r w:rsidR="00883278" w:rsidRPr="00CA4C9E">
        <w:rPr>
          <w:spacing w:val="-4"/>
        </w:rPr>
        <w:t>5</w:t>
      </w:r>
      <w:r w:rsidR="00883278" w:rsidRPr="00CA4C9E">
        <w:t>/1</w:t>
      </w:r>
      <w:r w:rsidR="00883278" w:rsidRPr="00CA4C9E">
        <w:rPr>
          <w:spacing w:val="-4"/>
        </w:rPr>
        <w:t>5</w:t>
      </w:r>
      <w:r w:rsidR="00883278" w:rsidRPr="00CA4C9E">
        <w:t>7</w:t>
      </w:r>
      <w:r w:rsidR="00883278" w:rsidRPr="00CA4C9E">
        <w:rPr>
          <w:spacing w:val="3"/>
        </w:rPr>
        <w:t xml:space="preserve"> </w:t>
      </w:r>
      <w:r w:rsidR="00883278" w:rsidRPr="00CA4C9E">
        <w:rPr>
          <w:spacing w:val="2"/>
        </w:rPr>
        <w:t>E</w:t>
      </w:r>
      <w:r w:rsidR="00883278" w:rsidRPr="00CA4C9E">
        <w:rPr>
          <w:spacing w:val="-1"/>
        </w:rPr>
        <w:t>d</w:t>
      </w:r>
      <w:r w:rsidR="00883278" w:rsidRPr="00CA4C9E">
        <w:t>uca</w:t>
      </w:r>
      <w:r w:rsidR="00883278" w:rsidRPr="00CA4C9E">
        <w:rPr>
          <w:spacing w:val="-4"/>
        </w:rPr>
        <w:t>t</w:t>
      </w:r>
      <w:r w:rsidR="00883278" w:rsidRPr="00CA4C9E">
        <w:rPr>
          <w:spacing w:val="6"/>
        </w:rPr>
        <w:t>i</w:t>
      </w:r>
      <w:r w:rsidR="00883278" w:rsidRPr="00CA4C9E">
        <w:rPr>
          <w:spacing w:val="-6"/>
        </w:rPr>
        <w:t>o</w:t>
      </w:r>
      <w:r w:rsidR="00883278" w:rsidRPr="00CA4C9E">
        <w:t>n</w:t>
      </w:r>
      <w:r w:rsidR="00883278" w:rsidRPr="00CA4C9E">
        <w:rPr>
          <w:spacing w:val="3"/>
        </w:rPr>
        <w:t xml:space="preserve"> </w:t>
      </w:r>
      <w:r w:rsidR="00883278" w:rsidRPr="00CA4C9E">
        <w:rPr>
          <w:spacing w:val="-1"/>
        </w:rPr>
        <w:t>A</w:t>
      </w:r>
      <w:r w:rsidR="00883278" w:rsidRPr="00CA4C9E">
        <w:t>ct</w:t>
      </w:r>
      <w:r w:rsidR="00883278" w:rsidRPr="00CA4C9E">
        <w:rPr>
          <w:spacing w:val="-2"/>
        </w:rPr>
        <w:t xml:space="preserve"> </w:t>
      </w:r>
      <w:r w:rsidR="00883278" w:rsidRPr="00CA4C9E">
        <w:t>20</w:t>
      </w:r>
      <w:r w:rsidR="00883278" w:rsidRPr="00CA4C9E">
        <w:rPr>
          <w:spacing w:val="-4"/>
        </w:rPr>
        <w:t>0</w:t>
      </w:r>
      <w:r w:rsidR="00883278" w:rsidRPr="00CA4C9E">
        <w:t>2</w:t>
      </w:r>
      <w:r w:rsidR="00883278" w:rsidRPr="00CA4C9E">
        <w:rPr>
          <w:spacing w:val="3"/>
        </w:rPr>
        <w:t xml:space="preserve"> </w:t>
      </w:r>
      <w:r w:rsidR="00883278" w:rsidRPr="00CA4C9E">
        <w:t>to w</w:t>
      </w:r>
      <w:r w:rsidR="00883278" w:rsidRPr="00CA4C9E">
        <w:rPr>
          <w:spacing w:val="-1"/>
        </w:rPr>
        <w:t>o</w:t>
      </w:r>
      <w:r w:rsidR="00883278" w:rsidRPr="00CA4C9E">
        <w:rPr>
          <w:spacing w:val="-2"/>
        </w:rPr>
        <w:t>r</w:t>
      </w:r>
      <w:r w:rsidR="00883278" w:rsidRPr="00CA4C9E">
        <w:t>k with</w:t>
      </w:r>
      <w:r w:rsidR="00883278" w:rsidRPr="00CA4C9E">
        <w:rPr>
          <w:spacing w:val="3"/>
        </w:rPr>
        <w:t xml:space="preserve"> </w:t>
      </w:r>
      <w:r w:rsidR="00883278" w:rsidRPr="00CA4C9E">
        <w:rPr>
          <w:spacing w:val="-2"/>
        </w:rPr>
        <w:t>o</w:t>
      </w:r>
      <w:r w:rsidR="00883278" w:rsidRPr="00CA4C9E">
        <w:rPr>
          <w:spacing w:val="-3"/>
        </w:rPr>
        <w:t>t</w:t>
      </w:r>
      <w:r w:rsidR="00883278" w:rsidRPr="00CA4C9E">
        <w:t>her a</w:t>
      </w:r>
      <w:r w:rsidR="00883278" w:rsidRPr="00CA4C9E">
        <w:rPr>
          <w:spacing w:val="-1"/>
        </w:rPr>
        <w:t>g</w:t>
      </w:r>
      <w:r w:rsidR="00883278" w:rsidRPr="00CA4C9E">
        <w:rPr>
          <w:spacing w:val="-4"/>
        </w:rPr>
        <w:t>e</w:t>
      </w:r>
      <w:r w:rsidR="00883278" w:rsidRPr="00CA4C9E">
        <w:t>n</w:t>
      </w:r>
      <w:r w:rsidR="00883278" w:rsidRPr="00CA4C9E">
        <w:rPr>
          <w:spacing w:val="-5"/>
        </w:rPr>
        <w:t>c</w:t>
      </w:r>
      <w:r w:rsidR="00883278" w:rsidRPr="00CA4C9E">
        <w:rPr>
          <w:spacing w:val="6"/>
        </w:rPr>
        <w:t>i</w:t>
      </w:r>
      <w:r w:rsidR="00883278" w:rsidRPr="00CA4C9E">
        <w:t>es</w:t>
      </w:r>
      <w:r w:rsidR="00883278" w:rsidRPr="00CA4C9E">
        <w:rPr>
          <w:spacing w:val="-3"/>
        </w:rPr>
        <w:t xml:space="preserve"> </w:t>
      </w:r>
      <w:r w:rsidR="00883278" w:rsidRPr="00CA4C9E">
        <w:t>in</w:t>
      </w:r>
      <w:r w:rsidR="00883278" w:rsidRPr="00CA4C9E">
        <w:rPr>
          <w:spacing w:val="3"/>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4"/>
        </w:rPr>
        <w:t xml:space="preserve"> </w:t>
      </w:r>
      <w:r w:rsidR="00883278" w:rsidRPr="00CA4C9E">
        <w:t>and</w:t>
      </w:r>
      <w:r w:rsidR="00883278" w:rsidRPr="00CA4C9E">
        <w:rPr>
          <w:spacing w:val="-4"/>
        </w:rPr>
        <w:t xml:space="preserve">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t xml:space="preserve">ting </w:t>
      </w:r>
      <w:r w:rsidR="00883278" w:rsidRPr="00CA4C9E">
        <w:rPr>
          <w:spacing w:val="-3"/>
        </w:rPr>
        <w:t>t</w:t>
      </w:r>
      <w:r w:rsidR="00883278" w:rsidRPr="00CA4C9E">
        <w:t>he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6"/>
        </w:rPr>
        <w:t>o</w:t>
      </w:r>
      <w:r w:rsidR="00883278" w:rsidRPr="00CA4C9E">
        <w:t>f c</w:t>
      </w:r>
      <w:r w:rsidR="00883278" w:rsidRPr="00CA4C9E">
        <w:rPr>
          <w:spacing w:val="-3"/>
        </w:rPr>
        <w:t>h</w:t>
      </w:r>
      <w:r w:rsidR="00883278" w:rsidRPr="00CA4C9E">
        <w:rPr>
          <w:spacing w:val="2"/>
        </w:rPr>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5"/>
        </w:rPr>
        <w:t>a</w:t>
      </w:r>
      <w:r w:rsidR="00883278" w:rsidRPr="00CA4C9E">
        <w:t xml:space="preserve">nd </w:t>
      </w:r>
      <w:r w:rsidR="00883278" w:rsidRPr="00CA4C9E">
        <w:rPr>
          <w:spacing w:val="2"/>
        </w:rPr>
        <w:t>y</w:t>
      </w:r>
      <w:r w:rsidR="00883278" w:rsidRPr="00CA4C9E">
        <w:rPr>
          <w:spacing w:val="-2"/>
        </w:rPr>
        <w:t>o</w:t>
      </w:r>
      <w:r w:rsidR="00883278" w:rsidRPr="00CA4C9E">
        <w:rPr>
          <w:spacing w:val="-3"/>
        </w:rPr>
        <w:t>u</w:t>
      </w:r>
      <w:r w:rsidR="00883278" w:rsidRPr="00CA4C9E">
        <w:t xml:space="preserve">ng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t xml:space="preserve">and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2"/>
        </w:rPr>
        <w:t>i</w:t>
      </w:r>
      <w:r w:rsidR="00883278" w:rsidRPr="00CA4C9E">
        <w:rPr>
          <w:spacing w:val="-3"/>
        </w:rPr>
        <w:t>n</w:t>
      </w:r>
      <w:r w:rsidR="00883278" w:rsidRPr="00CA4C9E">
        <w:t>g th</w:t>
      </w:r>
      <w:r w:rsidR="00883278" w:rsidRPr="00CA4C9E">
        <w:rPr>
          <w:spacing w:val="-4"/>
        </w:rPr>
        <w:t>e</w:t>
      </w:r>
      <w:r w:rsidR="00883278" w:rsidRPr="00CA4C9E">
        <w:t>m</w:t>
      </w:r>
      <w:r w:rsidR="00883278" w:rsidRPr="00CA4C9E">
        <w:rPr>
          <w:spacing w:val="3"/>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883278" w:rsidRPr="00CA4C9E">
        <w:t>“</w:t>
      </w:r>
      <w:r w:rsidR="00883278" w:rsidRPr="00CA4C9E">
        <w:rPr>
          <w:spacing w:val="-5"/>
        </w:rPr>
        <w:t>s</w:t>
      </w:r>
      <w:r w:rsidR="00883278" w:rsidRPr="00CA4C9E">
        <w:rPr>
          <w:spacing w:val="6"/>
        </w:rPr>
        <w:t>i</w:t>
      </w:r>
      <w:r w:rsidR="00883278" w:rsidRPr="00CA4C9E">
        <w:rPr>
          <w:spacing w:val="-1"/>
        </w:rPr>
        <w:t>g</w:t>
      </w:r>
      <w:r w:rsidR="00883278" w:rsidRPr="00CA4C9E">
        <w:rPr>
          <w:spacing w:val="-3"/>
        </w:rPr>
        <w:t>n</w:t>
      </w:r>
      <w:r w:rsidR="00883278" w:rsidRPr="00CA4C9E">
        <w:rPr>
          <w:spacing w:val="2"/>
        </w:rPr>
        <w:t>i</w:t>
      </w:r>
      <w:r w:rsidR="00883278" w:rsidRPr="00CA4C9E">
        <w:rPr>
          <w:spacing w:val="-3"/>
        </w:rPr>
        <w:t>f</w:t>
      </w:r>
      <w:r w:rsidR="00883278" w:rsidRPr="00CA4C9E">
        <w:rPr>
          <w:spacing w:val="6"/>
        </w:rPr>
        <w:t>i</w:t>
      </w:r>
      <w:r w:rsidR="00883278" w:rsidRPr="00CA4C9E">
        <w:t>ca</w:t>
      </w:r>
      <w:r w:rsidR="00883278" w:rsidRPr="00CA4C9E">
        <w:rPr>
          <w:spacing w:val="-4"/>
        </w:rPr>
        <w:t>n</w:t>
      </w:r>
      <w:r w:rsidR="00883278" w:rsidRPr="00CA4C9E">
        <w:t>t ha</w:t>
      </w:r>
      <w:r w:rsidR="00883278" w:rsidRPr="00CA4C9E">
        <w:rPr>
          <w:spacing w:val="-2"/>
        </w:rPr>
        <w:t>r</w:t>
      </w:r>
      <w:r w:rsidR="00883278" w:rsidRPr="00CA4C9E">
        <w:t xml:space="preserve">m”. </w:t>
      </w:r>
      <w:r w:rsidR="00883278" w:rsidRPr="00CA4C9E">
        <w:rPr>
          <w:spacing w:val="3"/>
        </w:rPr>
        <w:t xml:space="preserve"> </w:t>
      </w:r>
      <w:r w:rsidR="00883278" w:rsidRPr="00CA4C9E">
        <w:rPr>
          <w:spacing w:val="-4"/>
        </w:rPr>
        <w:t>T</w:t>
      </w:r>
      <w:r w:rsidR="00883278" w:rsidRPr="00CA4C9E">
        <w:t>hese</w:t>
      </w:r>
      <w:r w:rsidR="00883278" w:rsidRPr="00CA4C9E">
        <w:rPr>
          <w:spacing w:val="3"/>
        </w:rPr>
        <w:t xml:space="preserve"> </w:t>
      </w:r>
      <w:r w:rsidR="00883278" w:rsidRPr="00CA4C9E">
        <w:rPr>
          <w:spacing w:val="-6"/>
        </w:rPr>
        <w:t>d</w:t>
      </w:r>
      <w:r w:rsidR="00883278" w:rsidRPr="00CA4C9E">
        <w:t>u</w:t>
      </w:r>
      <w:r w:rsidR="00883278" w:rsidRPr="00CA4C9E">
        <w:rPr>
          <w:spacing w:val="-3"/>
        </w:rPr>
        <w:t>t</w:t>
      </w:r>
      <w:r w:rsidR="00883278" w:rsidRPr="00CA4C9E">
        <w:rPr>
          <w:spacing w:val="6"/>
        </w:rPr>
        <w:t>i</w:t>
      </w:r>
      <w:r w:rsidR="00883278" w:rsidRPr="00CA4C9E">
        <w:t>es</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1"/>
        </w:rPr>
        <w:t>d</w:t>
      </w:r>
      <w:r w:rsidR="00883278" w:rsidRPr="00CA4C9E">
        <w:rPr>
          <w:spacing w:val="-4"/>
        </w:rPr>
        <w:t>e</w:t>
      </w:r>
      <w:r w:rsidR="00883278" w:rsidRPr="00CA4C9E">
        <w:rPr>
          <w:spacing w:val="-3"/>
        </w:rPr>
        <w:t>f</w:t>
      </w:r>
      <w:r w:rsidR="00883278" w:rsidRPr="00CA4C9E">
        <w:rPr>
          <w:spacing w:val="6"/>
        </w:rPr>
        <w:t>i</w:t>
      </w:r>
      <w:r w:rsidR="00883278" w:rsidRPr="00CA4C9E">
        <w:rPr>
          <w:spacing w:val="-3"/>
        </w:rPr>
        <w:t>n</w:t>
      </w:r>
      <w:r w:rsidR="00883278" w:rsidRPr="00CA4C9E">
        <w:t xml:space="preserve">ed </w:t>
      </w:r>
      <w:r w:rsidR="00883278" w:rsidRPr="00CA4C9E">
        <w:rPr>
          <w:spacing w:val="-1"/>
        </w:rPr>
        <w:t>b</w:t>
      </w:r>
      <w:r w:rsidR="00883278" w:rsidRPr="00CA4C9E">
        <w:rPr>
          <w:spacing w:val="2"/>
        </w:rPr>
        <w:t>y</w:t>
      </w:r>
      <w:r w:rsidR="00883278" w:rsidRPr="00CA4C9E">
        <w:t>:</w:t>
      </w:r>
    </w:p>
    <w:p w14:paraId="4484510F" w14:textId="77777777" w:rsidR="00900178" w:rsidRDefault="00900178" w:rsidP="00066BBF"/>
    <w:p w14:paraId="7BAC7B10" w14:textId="43FFB9B6" w:rsidR="00900178" w:rsidRPr="00900178" w:rsidRDefault="00900178" w:rsidP="00066BBF">
      <w:r w:rsidRPr="00900178">
        <w:t>Children Act 1989;</w:t>
      </w:r>
    </w:p>
    <w:p w14:paraId="44C42CFC" w14:textId="43D00623" w:rsidR="00900178" w:rsidRDefault="00900178" w:rsidP="00066BBF">
      <w:r w:rsidRPr="00900178">
        <w:t xml:space="preserve">Children Act 2004; </w:t>
      </w:r>
    </w:p>
    <w:p w14:paraId="79ED2D8C" w14:textId="4CF3EC7C" w:rsidR="00BF6693" w:rsidRPr="00CA4C9E" w:rsidRDefault="00883278" w:rsidP="00066BBF">
      <w:r w:rsidRPr="00CA4C9E">
        <w:t>“</w:t>
      </w:r>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4"/>
        </w:rPr>
        <w:t>e</w:t>
      </w:r>
      <w:r w:rsidRPr="00CA4C9E">
        <w:t>ther</w:t>
      </w:r>
      <w:r w:rsidRPr="00CA4C9E">
        <w:rPr>
          <w:spacing w:val="3"/>
        </w:rPr>
        <w:t xml:space="preserve"> </w:t>
      </w:r>
      <w:r w:rsidRPr="00CA4C9E">
        <w:t>to</w:t>
      </w:r>
      <w:r w:rsidRPr="00CA4C9E">
        <w:rPr>
          <w:spacing w:val="-5"/>
        </w:rPr>
        <w:t xml:space="preserve"> </w:t>
      </w:r>
      <w:r w:rsidRPr="00CA4C9E">
        <w:rPr>
          <w:spacing w:val="-1"/>
        </w:rPr>
        <w:t>S</w:t>
      </w:r>
      <w:r w:rsidRPr="00CA4C9E">
        <w:t>afe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rPr>
          <w:spacing w:val="2"/>
        </w:rPr>
        <w:t>i</w:t>
      </w:r>
      <w:r w:rsidRPr="00CA4C9E">
        <w:rPr>
          <w:spacing w:val="6"/>
        </w:rPr>
        <w:t>l</w:t>
      </w:r>
      <w:r w:rsidRPr="00CA4C9E">
        <w:rPr>
          <w:spacing w:val="-1"/>
        </w:rPr>
        <w:t>d</w:t>
      </w:r>
      <w:r w:rsidRPr="00CA4C9E">
        <w:rPr>
          <w:spacing w:val="-2"/>
        </w:rPr>
        <w:t>r</w:t>
      </w:r>
      <w:r w:rsidRPr="00CA4C9E">
        <w:rPr>
          <w:spacing w:val="-4"/>
        </w:rPr>
        <w:t>e</w:t>
      </w:r>
      <w:r w:rsidRPr="00CA4C9E">
        <w:t>n” (</w:t>
      </w:r>
      <w:r w:rsidRPr="00CA4C9E">
        <w:rPr>
          <w:spacing w:val="-4"/>
        </w:rPr>
        <w:t>2</w:t>
      </w:r>
      <w:r w:rsidRPr="00CA4C9E">
        <w:t>01</w:t>
      </w:r>
      <w:r w:rsidR="00900178">
        <w:rPr>
          <w:spacing w:val="5"/>
        </w:rPr>
        <w:t>8</w:t>
      </w:r>
      <w:r w:rsidRPr="00CA4C9E">
        <w:t>)</w:t>
      </w:r>
    </w:p>
    <w:p w14:paraId="1AF95663" w14:textId="35BEBC51" w:rsidR="00BF6693" w:rsidRDefault="00883278" w:rsidP="00066BBF">
      <w:r w:rsidRPr="00CA4C9E">
        <w:rPr>
          <w:spacing w:val="1"/>
        </w:rPr>
        <w:t>Kee</w:t>
      </w:r>
      <w:r w:rsidRPr="00CA4C9E">
        <w:rPr>
          <w:spacing w:val="-6"/>
        </w:rPr>
        <w:t>p</w:t>
      </w:r>
      <w:r w:rsidRPr="00CA4C9E">
        <w:rPr>
          <w:spacing w:val="6"/>
        </w:rPr>
        <w:t>i</w:t>
      </w:r>
      <w:r w:rsidRPr="00CA4C9E">
        <w:rPr>
          <w:spacing w:val="1"/>
        </w:rPr>
        <w:t>n</w:t>
      </w:r>
      <w:r w:rsidRPr="00CA4C9E">
        <w:t>g</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5"/>
        </w:rPr>
        <w:t xml:space="preserve"> </w:t>
      </w:r>
      <w:r w:rsidRPr="00CA4C9E">
        <w:rPr>
          <w:spacing w:val="-1"/>
        </w:rPr>
        <w:t>S</w:t>
      </w:r>
      <w:r w:rsidRPr="00CA4C9E">
        <w:t>a</w:t>
      </w:r>
      <w:r w:rsidRPr="00CA4C9E">
        <w:rPr>
          <w:spacing w:val="-3"/>
        </w:rPr>
        <w:t>f</w:t>
      </w:r>
      <w:r w:rsidRPr="00CA4C9E">
        <w:t>e</w:t>
      </w:r>
      <w:r w:rsidRPr="00CA4C9E">
        <w:rPr>
          <w:spacing w:val="-2"/>
        </w:rPr>
        <w:t xml:space="preserve"> </w:t>
      </w:r>
      <w:r w:rsidRPr="00CA4C9E">
        <w:rPr>
          <w:spacing w:val="1"/>
        </w:rPr>
        <w:t>i</w:t>
      </w:r>
      <w:r w:rsidRPr="00CA4C9E">
        <w:t>n</w:t>
      </w:r>
      <w:r w:rsidRPr="00CA4C9E">
        <w:rPr>
          <w:spacing w:val="5"/>
        </w:rPr>
        <w:t xml:space="preserve"> </w:t>
      </w:r>
      <w:r w:rsidRPr="00CA4C9E">
        <w:rPr>
          <w:spacing w:val="2"/>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 xml:space="preserve">n </w:t>
      </w:r>
      <w:r w:rsidRPr="00CA4C9E">
        <w:rPr>
          <w:spacing w:val="1"/>
        </w:rPr>
        <w:t>(2</w:t>
      </w:r>
      <w:r w:rsidRPr="00CA4C9E">
        <w:rPr>
          <w:spacing w:val="-4"/>
        </w:rPr>
        <w:t>0</w:t>
      </w:r>
      <w:r w:rsidR="00FC3CE2">
        <w:rPr>
          <w:spacing w:val="-4"/>
        </w:rPr>
        <w:t>20</w:t>
      </w:r>
      <w:r w:rsidRPr="00CA4C9E">
        <w:t>)</w:t>
      </w:r>
    </w:p>
    <w:p w14:paraId="0F8BD12A" w14:textId="77777777" w:rsidR="00900178" w:rsidRDefault="00900178" w:rsidP="00900178">
      <w:pPr>
        <w:pStyle w:val="NoSpacing"/>
        <w:ind w:left="720"/>
      </w:pPr>
      <w:r>
        <w:t>What do you do if you are worried a child is being abused March 2015; (</w:t>
      </w:r>
      <w:r w:rsidRPr="00B74DF5">
        <w:rPr>
          <w:i/>
        </w:rPr>
        <w:t xml:space="preserve">See </w:t>
      </w:r>
      <w:r>
        <w:rPr>
          <w:i/>
        </w:rPr>
        <w:t xml:space="preserve">Appendix </w:t>
      </w:r>
      <w:r w:rsidRPr="00B74DF5">
        <w:rPr>
          <w:i/>
        </w:rPr>
        <w:t>2</w:t>
      </w:r>
      <w:r>
        <w:t>)</w:t>
      </w:r>
    </w:p>
    <w:p w14:paraId="01E3FAA6" w14:textId="77777777" w:rsidR="00900178" w:rsidRPr="00900178" w:rsidRDefault="00900178" w:rsidP="00900178">
      <w:pPr>
        <w:pStyle w:val="NoSpacing"/>
        <w:ind w:left="720"/>
      </w:pPr>
      <w:r w:rsidRPr="00900178">
        <w:t>The Prevent Duty June 2015 (under section 26 of the Counter Terrorism and Security Act 2015) ;</w:t>
      </w:r>
    </w:p>
    <w:p w14:paraId="2213633C" w14:textId="77777777" w:rsidR="00900178" w:rsidRPr="00900178" w:rsidRDefault="00900178" w:rsidP="00900178">
      <w:pPr>
        <w:pStyle w:val="NoSpacing"/>
        <w:ind w:left="720"/>
      </w:pPr>
      <w:r w:rsidRPr="00900178">
        <w:t>Section 5B of the Female Genital Mutilation Act 2003 (as inserted by section 74 of the Serious Crime Act 2015)</w:t>
      </w:r>
    </w:p>
    <w:p w14:paraId="5CD2BFBA" w14:textId="77777777" w:rsidR="00900178" w:rsidRPr="00900178" w:rsidRDefault="00900178" w:rsidP="00900178">
      <w:pPr>
        <w:pStyle w:val="NoSpacing"/>
        <w:ind w:left="720"/>
      </w:pPr>
      <w:r w:rsidRPr="00900178">
        <w:t>Dealing with Allegations of Abuse against Teachers &amp; other staff (2012)</w:t>
      </w:r>
    </w:p>
    <w:p w14:paraId="6E413D04" w14:textId="59EDA618" w:rsidR="00900178" w:rsidRDefault="00A0575D" w:rsidP="00900178">
      <w:pPr>
        <w:pStyle w:val="NoSpacing"/>
        <w:ind w:left="720"/>
      </w:pPr>
      <w:r>
        <w:t>WSCP</w:t>
      </w:r>
      <w:r w:rsidR="00900178" w:rsidRPr="00900178">
        <w:t xml:space="preserve"> interagency child protection &amp; safeguarding procedures</w:t>
      </w:r>
    </w:p>
    <w:p w14:paraId="7923EFC9" w14:textId="2A5CAB62" w:rsidR="00BF6693" w:rsidRPr="00CA4C9E" w:rsidRDefault="00A0575D" w:rsidP="00A0575D">
      <w:pPr>
        <w:pStyle w:val="NoSpacing"/>
        <w:ind w:left="720"/>
        <w:rPr>
          <w:rFonts w:ascii="Candara" w:hAnsi="Candara"/>
        </w:rPr>
      </w:pPr>
      <w:r w:rsidRPr="00A0575D">
        <w:rPr>
          <w:rFonts w:ascii="Candara" w:eastAsia="Verdana" w:hAnsi="Candara" w:cs="Verdana"/>
          <w:spacing w:val="2"/>
          <w:position w:val="-1"/>
          <w:sz w:val="24"/>
          <w:szCs w:val="24"/>
        </w:rPr>
        <w:t>Worcestershire Safeguarding Children Partnership (WSCP)</w:t>
      </w:r>
      <w:r>
        <w:rPr>
          <w:rFonts w:ascii="Candara" w:eastAsia="Verdana" w:hAnsi="Candara" w:cs="Verdana"/>
          <w:spacing w:val="2"/>
          <w:position w:val="-1"/>
          <w:sz w:val="24"/>
          <w:szCs w:val="24"/>
        </w:rPr>
        <w:t xml:space="preserve"> </w:t>
      </w:r>
      <w:r w:rsidR="000A7BD9" w:rsidRPr="00900178">
        <w:rPr>
          <w:rFonts w:ascii="Candara" w:eastAsia="Verdana" w:hAnsi="Candara" w:cs="Verdana"/>
          <w:position w:val="-1"/>
          <w:sz w:val="24"/>
          <w:szCs w:val="24"/>
        </w:rPr>
        <w:t>–</w:t>
      </w:r>
      <w:r w:rsidR="00883278" w:rsidRPr="00900178">
        <w:rPr>
          <w:rFonts w:ascii="Candara" w:eastAsia="Verdana" w:hAnsi="Candara" w:cs="Verdana"/>
          <w:spacing w:val="4"/>
          <w:position w:val="-1"/>
          <w:sz w:val="24"/>
          <w:szCs w:val="24"/>
        </w:rPr>
        <w:t xml:space="preserve"> </w:t>
      </w:r>
      <w:r w:rsidR="00883278" w:rsidRPr="00900178">
        <w:rPr>
          <w:rFonts w:ascii="Candara" w:eastAsia="Verdana" w:hAnsi="Candara" w:cs="Verdana"/>
          <w:spacing w:val="-1"/>
          <w:position w:val="-1"/>
          <w:sz w:val="24"/>
          <w:szCs w:val="24"/>
        </w:rPr>
        <w:t>S</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3"/>
          <w:position w:val="-1"/>
          <w:sz w:val="24"/>
          <w:szCs w:val="24"/>
        </w:rPr>
        <w:t>f</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spacing w:val="-1"/>
          <w:position w:val="-1"/>
          <w:sz w:val="24"/>
          <w:szCs w:val="24"/>
        </w:rPr>
        <w:t>g</w:t>
      </w:r>
      <w:r w:rsidR="00883278" w:rsidRPr="00900178">
        <w:rPr>
          <w:rFonts w:ascii="Candara" w:eastAsia="Verdana" w:hAnsi="Candara" w:cs="Verdana"/>
          <w:spacing w:val="1"/>
          <w:position w:val="-1"/>
          <w:sz w:val="24"/>
          <w:szCs w:val="24"/>
        </w:rPr>
        <w:t>u</w:t>
      </w:r>
      <w:r w:rsidR="00883278" w:rsidRPr="00900178">
        <w:rPr>
          <w:rFonts w:ascii="Candara" w:eastAsia="Verdana" w:hAnsi="Candara" w:cs="Verdana"/>
          <w:position w:val="-1"/>
          <w:sz w:val="24"/>
          <w:szCs w:val="24"/>
        </w:rPr>
        <w:t>a</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6"/>
          <w:position w:val="-1"/>
          <w:sz w:val="24"/>
          <w:szCs w:val="24"/>
        </w:rPr>
        <w:t>d</w:t>
      </w:r>
      <w:r w:rsidR="00883278" w:rsidRPr="00900178">
        <w:rPr>
          <w:rFonts w:ascii="Candara" w:eastAsia="Verdana" w:hAnsi="Candara" w:cs="Verdana"/>
          <w:spacing w:val="6"/>
          <w:position w:val="-1"/>
          <w:sz w:val="24"/>
          <w:szCs w:val="24"/>
        </w:rPr>
        <w:t>i</w:t>
      </w:r>
      <w:r w:rsidR="00883278" w:rsidRPr="00900178">
        <w:rPr>
          <w:rFonts w:ascii="Candara" w:eastAsia="Verdana" w:hAnsi="Candara" w:cs="Verdana"/>
          <w:spacing w:val="1"/>
          <w:position w:val="-1"/>
          <w:sz w:val="24"/>
          <w:szCs w:val="24"/>
        </w:rPr>
        <w:t>n</w:t>
      </w:r>
      <w:r w:rsidR="000A7BD9" w:rsidRPr="00900178">
        <w:rPr>
          <w:rFonts w:ascii="Candara" w:eastAsia="Verdana" w:hAnsi="Candara" w:cs="Verdana"/>
          <w:position w:val="-1"/>
          <w:sz w:val="24"/>
          <w:szCs w:val="24"/>
        </w:rPr>
        <w:t>g</w:t>
      </w:r>
      <w:r w:rsidR="00C705C1" w:rsidRPr="00900178">
        <w:rPr>
          <w:rFonts w:ascii="Candara" w:eastAsia="Verdana" w:hAnsi="Candara" w:cs="Verdana"/>
          <w:position w:val="-1"/>
          <w:sz w:val="24"/>
          <w:szCs w:val="24"/>
        </w:rPr>
        <w:t xml:space="preserve"> </w:t>
      </w:r>
      <w:r w:rsidR="00883278" w:rsidRPr="00900178">
        <w:rPr>
          <w:rFonts w:ascii="Candara" w:eastAsia="Verdana" w:hAnsi="Candara" w:cs="Verdana"/>
          <w:position w:val="-1"/>
          <w:sz w:val="24"/>
          <w:szCs w:val="24"/>
        </w:rPr>
        <w:t>C</w:t>
      </w:r>
      <w:r w:rsidR="00883278" w:rsidRPr="00900178">
        <w:rPr>
          <w:rFonts w:ascii="Candara" w:eastAsia="Verdana" w:hAnsi="Candara" w:cs="Verdana"/>
          <w:spacing w:val="-3"/>
          <w:position w:val="-1"/>
          <w:sz w:val="24"/>
          <w:szCs w:val="24"/>
        </w:rPr>
        <w:t>h</w:t>
      </w:r>
      <w:r w:rsidR="00883278" w:rsidRPr="00900178">
        <w:rPr>
          <w:rFonts w:ascii="Candara" w:eastAsia="Verdana" w:hAnsi="Candara" w:cs="Verdana"/>
          <w:spacing w:val="1"/>
          <w:position w:val="-1"/>
          <w:sz w:val="24"/>
          <w:szCs w:val="24"/>
        </w:rPr>
        <w:t>i</w:t>
      </w:r>
      <w:r w:rsidR="00883278" w:rsidRPr="00900178">
        <w:rPr>
          <w:rFonts w:ascii="Candara" w:eastAsia="Verdana" w:hAnsi="Candara" w:cs="Verdana"/>
          <w:spacing w:val="6"/>
          <w:position w:val="-1"/>
          <w:sz w:val="24"/>
          <w:szCs w:val="24"/>
        </w:rPr>
        <w:t>l</w:t>
      </w:r>
      <w:r w:rsidR="00883278" w:rsidRPr="00900178">
        <w:rPr>
          <w:rFonts w:ascii="Candara" w:eastAsia="Verdana" w:hAnsi="Candara" w:cs="Verdana"/>
          <w:spacing w:val="-1"/>
          <w:position w:val="-1"/>
          <w:sz w:val="24"/>
          <w:szCs w:val="24"/>
        </w:rPr>
        <w:t>d</w:t>
      </w:r>
      <w:r w:rsidR="00883278" w:rsidRPr="00900178">
        <w:rPr>
          <w:rFonts w:ascii="Candara" w:eastAsia="Verdana" w:hAnsi="Candara" w:cs="Verdana"/>
          <w:spacing w:val="-2"/>
          <w:position w:val="-1"/>
          <w:sz w:val="24"/>
          <w:szCs w:val="24"/>
        </w:rPr>
        <w:t>r</w:t>
      </w:r>
      <w:r w:rsidR="00883278" w:rsidRPr="00900178">
        <w:rPr>
          <w:rFonts w:ascii="Candara" w:eastAsia="Verdana" w:hAnsi="Candara" w:cs="Verdana"/>
          <w:spacing w:val="1"/>
          <w:position w:val="-1"/>
          <w:sz w:val="24"/>
          <w:szCs w:val="24"/>
        </w:rPr>
        <w:t>e</w:t>
      </w:r>
      <w:r w:rsidR="00883278" w:rsidRPr="00900178">
        <w:rPr>
          <w:rFonts w:ascii="Candara" w:eastAsia="Verdana" w:hAnsi="Candara" w:cs="Verdana"/>
          <w:position w:val="-1"/>
          <w:sz w:val="24"/>
          <w:szCs w:val="24"/>
        </w:rPr>
        <w:t>n</w:t>
      </w:r>
      <w:r w:rsidR="00883278" w:rsidRPr="00CA4C9E">
        <w:rPr>
          <w:rFonts w:ascii="Candara" w:eastAsia="Verdana" w:hAnsi="Candara" w:cs="Verdana"/>
          <w:spacing w:val="-1"/>
          <w:position w:val="-1"/>
          <w:sz w:val="24"/>
          <w:szCs w:val="24"/>
        </w:rPr>
        <w:t xml:space="preserve"> </w:t>
      </w:r>
      <w:r w:rsidR="00883278" w:rsidRPr="00CA4C9E">
        <w:rPr>
          <w:rFonts w:ascii="Candara" w:eastAsia="Verdana" w:hAnsi="Candara" w:cs="Verdana"/>
          <w:position w:val="-1"/>
          <w:sz w:val="24"/>
          <w:szCs w:val="24"/>
        </w:rPr>
        <w:t>P</w:t>
      </w:r>
      <w:r w:rsidR="00883278" w:rsidRPr="00CA4C9E">
        <w:rPr>
          <w:rFonts w:ascii="Candara" w:eastAsia="Verdana" w:hAnsi="Candara" w:cs="Verdana"/>
          <w:spacing w:val="-2"/>
          <w:position w:val="-1"/>
          <w:sz w:val="24"/>
          <w:szCs w:val="24"/>
        </w:rPr>
        <w:t>ro</w:t>
      </w:r>
      <w:r w:rsidR="00883278" w:rsidRPr="00CA4C9E">
        <w:rPr>
          <w:rFonts w:ascii="Candara" w:eastAsia="Verdana" w:hAnsi="Candara" w:cs="Verdana"/>
          <w:position w:val="-1"/>
          <w:sz w:val="24"/>
          <w:szCs w:val="24"/>
        </w:rPr>
        <w:t>ced</w:t>
      </w:r>
      <w:r w:rsidR="00883278" w:rsidRPr="00CA4C9E">
        <w:rPr>
          <w:rFonts w:ascii="Candara" w:eastAsia="Verdana" w:hAnsi="Candara" w:cs="Verdana"/>
          <w:spacing w:val="2"/>
          <w:position w:val="-1"/>
          <w:sz w:val="24"/>
          <w:szCs w:val="24"/>
        </w:rPr>
        <w:t>u</w:t>
      </w:r>
      <w:r w:rsidR="00883278" w:rsidRPr="00CA4C9E">
        <w:rPr>
          <w:rFonts w:ascii="Candara" w:eastAsia="Verdana" w:hAnsi="Candara" w:cs="Verdana"/>
          <w:spacing w:val="-2"/>
          <w:position w:val="-1"/>
          <w:sz w:val="24"/>
          <w:szCs w:val="24"/>
        </w:rPr>
        <w:t>r</w:t>
      </w:r>
      <w:r w:rsidR="00883278" w:rsidRPr="00CA4C9E">
        <w:rPr>
          <w:rFonts w:ascii="Candara" w:eastAsia="Verdana" w:hAnsi="Candara" w:cs="Verdana"/>
          <w:spacing w:val="1"/>
          <w:position w:val="-1"/>
          <w:sz w:val="24"/>
          <w:szCs w:val="24"/>
        </w:rPr>
        <w:t>e</w:t>
      </w:r>
      <w:r w:rsidR="00883278" w:rsidRPr="00CA4C9E">
        <w:rPr>
          <w:rFonts w:ascii="Candara" w:eastAsia="Verdana" w:hAnsi="Candara" w:cs="Verdana"/>
          <w:position w:val="-1"/>
          <w:sz w:val="24"/>
          <w:szCs w:val="24"/>
        </w:rPr>
        <w:t xml:space="preserve">s </w:t>
      </w:r>
      <w:r w:rsidR="00883278" w:rsidRPr="00CA4C9E">
        <w:rPr>
          <w:rFonts w:ascii="Candara" w:eastAsia="Arial" w:hAnsi="Candara" w:cs="Arial"/>
          <w:color w:val="0000FF"/>
          <w:spacing w:val="-79"/>
          <w:position w:val="-1"/>
        </w:rPr>
        <w:t xml:space="preserve"> </w:t>
      </w:r>
      <w:r w:rsidR="00900178">
        <w:rPr>
          <w:rFonts w:ascii="Candara" w:eastAsia="Arial" w:hAnsi="Candara" w:cs="Arial"/>
          <w:color w:val="0000FF"/>
          <w:spacing w:val="-79"/>
          <w:position w:val="-1"/>
        </w:rPr>
        <w:t xml:space="preserve">  </w:t>
      </w:r>
      <w:r w:rsidRPr="00A0575D">
        <w:rPr>
          <w:rFonts w:ascii="Candara" w:hAnsi="Candara"/>
        </w:rPr>
        <w:t>•</w:t>
      </w:r>
      <w:r w:rsidRPr="00A0575D">
        <w:rPr>
          <w:rFonts w:ascii="Candara" w:hAnsi="Candara"/>
        </w:rPr>
        <w:tab/>
        <w:t>http://www.worcestershire.gov.uk/safeguardingchildren/</w:t>
      </w:r>
    </w:p>
    <w:p w14:paraId="72B2E9FA" w14:textId="77777777" w:rsidR="00BF6693" w:rsidRPr="00CA4C9E" w:rsidRDefault="00BF6693" w:rsidP="00066BBF"/>
    <w:p w14:paraId="54C714AE" w14:textId="77777777" w:rsidR="00BF6693" w:rsidRPr="00CA4C9E" w:rsidRDefault="00B224ED" w:rsidP="00066BBF">
      <w:bookmarkStart w:id="0" w:name="_Hlk530210954"/>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to sa</w:t>
      </w:r>
      <w:r w:rsidR="00883278" w:rsidRPr="00CA4C9E">
        <w:rPr>
          <w:spacing w:val="-3"/>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 xml:space="preserve">ng </w:t>
      </w:r>
      <w:r w:rsidR="00883278" w:rsidRPr="00CA4C9E">
        <w:rPr>
          <w:spacing w:val="-5"/>
        </w:rPr>
        <w:t>a</w:t>
      </w:r>
      <w:r w:rsidR="00883278" w:rsidRPr="00CA4C9E">
        <w:t xml:space="preserve">nd </w:t>
      </w:r>
      <w:r w:rsidR="00883278" w:rsidRPr="00CA4C9E">
        <w:rPr>
          <w:spacing w:val="-1"/>
        </w:rPr>
        <w:t>p</w:t>
      </w:r>
      <w:r w:rsidR="00883278" w:rsidRPr="00CA4C9E">
        <w:rPr>
          <w:spacing w:val="-2"/>
        </w:rPr>
        <w:t>ro</w:t>
      </w:r>
      <w:r w:rsidR="00883278" w:rsidRPr="00CA4C9E">
        <w:rPr>
          <w:spacing w:val="2"/>
        </w:rPr>
        <w:t>m</w:t>
      </w:r>
      <w:r w:rsidR="00883278" w:rsidRPr="00CA4C9E">
        <w:rPr>
          <w:spacing w:val="-2"/>
        </w:rPr>
        <w:t>o</w:t>
      </w:r>
      <w:r w:rsidR="00883278" w:rsidRPr="00CA4C9E">
        <w:rPr>
          <w:spacing w:val="-3"/>
        </w:rPr>
        <w:t>t</w:t>
      </w:r>
      <w:r w:rsidR="00883278" w:rsidRPr="00CA4C9E">
        <w:t>ing t</w:t>
      </w:r>
      <w:r w:rsidR="00883278" w:rsidRPr="00CA4C9E">
        <w:rPr>
          <w:spacing w:val="-3"/>
        </w:rPr>
        <w:t>h</w:t>
      </w:r>
      <w:r w:rsidR="00883278" w:rsidRPr="00CA4C9E">
        <w:t>e</w:t>
      </w:r>
      <w:r w:rsidR="00883278" w:rsidRPr="00CA4C9E">
        <w:rPr>
          <w:spacing w:val="3"/>
        </w:rPr>
        <w:t xml:space="preserve"> </w:t>
      </w:r>
      <w:r w:rsidR="00883278" w:rsidRPr="00CA4C9E">
        <w:t>w</w:t>
      </w:r>
      <w:r w:rsidR="00883278" w:rsidRPr="00CA4C9E">
        <w:rPr>
          <w:spacing w:val="-3"/>
        </w:rPr>
        <w:t>e</w:t>
      </w:r>
      <w:r w:rsidR="00883278" w:rsidRPr="00CA4C9E">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5"/>
        </w:rPr>
        <w:t>a</w:t>
      </w:r>
      <w:r w:rsidR="00883278" w:rsidRPr="00CA4C9E">
        <w:t>ll</w:t>
      </w:r>
      <w:r w:rsidR="00883278" w:rsidRPr="00CA4C9E">
        <w:rPr>
          <w:spacing w:val="3"/>
        </w:rPr>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rPr>
          <w:spacing w:val="-4"/>
        </w:rPr>
        <w:t>e</w:t>
      </w:r>
      <w:r w:rsidR="00883278" w:rsidRPr="00CA4C9E">
        <w:t xml:space="preserve">n and </w:t>
      </w:r>
      <w:r w:rsidR="00883278" w:rsidRPr="00CA4C9E">
        <w:rPr>
          <w:spacing w:val="2"/>
        </w:rPr>
        <w:t>y</w:t>
      </w:r>
      <w:r w:rsidR="00883278" w:rsidRPr="00CA4C9E">
        <w:rPr>
          <w:spacing w:val="-2"/>
        </w:rPr>
        <w:t>o</w:t>
      </w:r>
      <w:r w:rsidR="00883278" w:rsidRPr="00CA4C9E">
        <w:t>ung</w:t>
      </w:r>
      <w:r w:rsidR="00883278" w:rsidRPr="00CA4C9E">
        <w:rPr>
          <w:spacing w:val="-4"/>
        </w:rPr>
        <w:t xml:space="preserve"> </w:t>
      </w:r>
      <w:r w:rsidR="00883278" w:rsidRPr="00CA4C9E">
        <w:rPr>
          <w:spacing w:val="-1"/>
        </w:rPr>
        <w:t>p</w:t>
      </w:r>
      <w:r w:rsidR="00883278" w:rsidRPr="00CA4C9E">
        <w:t>e</w:t>
      </w:r>
      <w:r w:rsidR="00883278" w:rsidRPr="00CA4C9E">
        <w:rPr>
          <w:spacing w:val="-2"/>
        </w:rPr>
        <w:t>o</w:t>
      </w:r>
      <w:r w:rsidR="00883278" w:rsidRPr="00CA4C9E">
        <w:rPr>
          <w:spacing w:val="-6"/>
        </w:rPr>
        <w:t>p</w:t>
      </w:r>
      <w:r w:rsidR="00883278" w:rsidRPr="00CA4C9E">
        <w:rPr>
          <w:spacing w:val="6"/>
        </w:rPr>
        <w:t>l</w:t>
      </w:r>
      <w:r w:rsidR="00883278" w:rsidRPr="00CA4C9E">
        <w:t>e</w:t>
      </w:r>
      <w:r w:rsidR="00883278" w:rsidRPr="00CA4C9E">
        <w:rPr>
          <w:spacing w:val="3"/>
        </w:rPr>
        <w:t xml:space="preserve"> </w:t>
      </w:r>
      <w:r w:rsidR="00883278" w:rsidRPr="00CA4C9E">
        <w:rPr>
          <w:spacing w:val="-1"/>
        </w:rPr>
        <w:t>b</w:t>
      </w:r>
      <w:r w:rsidR="00883278" w:rsidRPr="00CA4C9E">
        <w:rPr>
          <w:spacing w:val="-2"/>
        </w:rPr>
        <w:t>o</w:t>
      </w:r>
      <w:r w:rsidR="00883278" w:rsidRPr="00CA4C9E">
        <w:t>th</w:t>
      </w:r>
      <w:r w:rsidR="00883278" w:rsidRPr="00CA4C9E">
        <w:rPr>
          <w:spacing w:val="-1"/>
        </w:rPr>
        <w:t xml:space="preserve"> </w:t>
      </w:r>
      <w:r w:rsidR="00883278" w:rsidRPr="00CA4C9E">
        <w:rPr>
          <w:spacing w:val="-4"/>
        </w:rPr>
        <w:t>w</w:t>
      </w:r>
      <w:r w:rsidR="00883278" w:rsidRPr="00CA4C9E">
        <w:rPr>
          <w:spacing w:val="6"/>
        </w:rPr>
        <w:t>i</w:t>
      </w:r>
      <w:r w:rsidR="00883278" w:rsidRPr="00CA4C9E">
        <w:rPr>
          <w:spacing w:val="-3"/>
        </w:rPr>
        <w:t>th</w:t>
      </w:r>
      <w:r w:rsidR="00883278" w:rsidRPr="00CA4C9E">
        <w:rPr>
          <w:spacing w:val="6"/>
        </w:rPr>
        <w:t>i</w:t>
      </w:r>
      <w:r w:rsidR="00883278" w:rsidRPr="00CA4C9E">
        <w:t>n</w:t>
      </w:r>
      <w:r w:rsidR="00883278" w:rsidRPr="00CA4C9E">
        <w:rPr>
          <w:spacing w:val="-1"/>
        </w:rPr>
        <w:t xml:space="preserve"> </w:t>
      </w:r>
      <w:r w:rsidR="00883278" w:rsidRPr="00CA4C9E">
        <w:rPr>
          <w:spacing w:val="-3"/>
        </w:rPr>
        <w:t>t</w:t>
      </w:r>
      <w:r w:rsidR="00883278" w:rsidRPr="00CA4C9E">
        <w:t>he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t>en</w:t>
      </w:r>
      <w:r w:rsidR="00883278" w:rsidRPr="00CA4C9E">
        <w:rPr>
          <w:spacing w:val="-3"/>
        </w:rPr>
        <w:t>v</w:t>
      </w:r>
      <w:r w:rsidR="00883278" w:rsidRPr="00CA4C9E">
        <w:rPr>
          <w:spacing w:val="6"/>
        </w:rPr>
        <w:t>i</w:t>
      </w:r>
      <w:r w:rsidR="00883278" w:rsidRPr="00CA4C9E">
        <w:rPr>
          <w:spacing w:val="-2"/>
        </w:rPr>
        <w:t>ro</w:t>
      </w:r>
      <w:r w:rsidR="00883278" w:rsidRPr="00CA4C9E">
        <w:rPr>
          <w:spacing w:val="-3"/>
        </w:rPr>
        <w:t>n</w:t>
      </w:r>
      <w:r w:rsidR="00883278" w:rsidRPr="00CA4C9E">
        <w:rPr>
          <w:spacing w:val="2"/>
        </w:rPr>
        <w:t>m</w:t>
      </w:r>
      <w:r w:rsidR="00883278" w:rsidRPr="00CA4C9E">
        <w:t>e</w:t>
      </w:r>
      <w:r w:rsidR="00883278" w:rsidRPr="00CA4C9E">
        <w:rPr>
          <w:spacing w:val="-3"/>
        </w:rPr>
        <w:t>n</w:t>
      </w:r>
      <w:r w:rsidR="00883278" w:rsidRPr="00CA4C9E">
        <w:t>t</w:t>
      </w:r>
      <w:r w:rsidR="00883278" w:rsidRPr="00CA4C9E">
        <w:rPr>
          <w:spacing w:val="3"/>
        </w:rPr>
        <w:t xml:space="preserve"> </w:t>
      </w:r>
      <w:r w:rsidR="00883278" w:rsidRPr="00CA4C9E">
        <w:t>and</w:t>
      </w:r>
      <w:r w:rsidR="00883278" w:rsidRPr="00CA4C9E">
        <w:rPr>
          <w:spacing w:val="-4"/>
        </w:rPr>
        <w:t xml:space="preserve"> </w:t>
      </w:r>
      <w:r w:rsidR="00883278" w:rsidRPr="00CA4C9E">
        <w:rPr>
          <w:spacing w:val="-2"/>
        </w:rPr>
        <w:t>o</w:t>
      </w:r>
      <w:r w:rsidR="00883278" w:rsidRPr="00CA4C9E">
        <w:t>ut</w:t>
      </w:r>
      <w:r w:rsidR="00883278" w:rsidRPr="00CA4C9E">
        <w:rPr>
          <w:spacing w:val="-5"/>
        </w:rPr>
        <w:t>s</w:t>
      </w:r>
      <w:r w:rsidR="00883278" w:rsidRPr="00CA4C9E">
        <w:rPr>
          <w:spacing w:val="6"/>
        </w:rPr>
        <w:t>i</w:t>
      </w:r>
      <w:r w:rsidR="00883278" w:rsidRPr="00CA4C9E">
        <w:rPr>
          <w:spacing w:val="-1"/>
        </w:rPr>
        <w:t>d</w:t>
      </w:r>
      <w:r w:rsidR="00883278" w:rsidRPr="00CA4C9E">
        <w:t>e</w:t>
      </w:r>
      <w:bookmarkEnd w:id="0"/>
      <w:r w:rsidR="00883278" w:rsidRPr="00CA4C9E">
        <w:t xml:space="preserve">. </w:t>
      </w:r>
      <w:r w:rsidR="00883278" w:rsidRPr="00CA4C9E">
        <w:rPr>
          <w:spacing w:val="-1"/>
        </w:rPr>
        <w:t>S</w:t>
      </w:r>
      <w:r w:rsidR="00883278" w:rsidRPr="00CA4C9E">
        <w:t>afe</w:t>
      </w:r>
      <w:r w:rsidR="00883278" w:rsidRPr="00CA4C9E">
        <w:rPr>
          <w:spacing w:val="-1"/>
        </w:rPr>
        <w:t>g</w:t>
      </w:r>
      <w:r w:rsidR="00883278" w:rsidRPr="00CA4C9E">
        <w:t>ua</w:t>
      </w:r>
      <w:r w:rsidR="00883278" w:rsidRPr="00CA4C9E">
        <w:rPr>
          <w:spacing w:val="-2"/>
        </w:rPr>
        <w:t>r</w:t>
      </w:r>
      <w:r w:rsidR="00883278" w:rsidRPr="00CA4C9E">
        <w:rPr>
          <w:spacing w:val="-1"/>
        </w:rPr>
        <w:t>d</w:t>
      </w:r>
      <w:r w:rsidR="00883278" w:rsidRPr="00CA4C9E">
        <w:rPr>
          <w:spacing w:val="2"/>
        </w:rPr>
        <w:t>i</w:t>
      </w:r>
      <w:r w:rsidR="00883278" w:rsidRPr="00CA4C9E">
        <w:t>ng and</w:t>
      </w:r>
      <w:r w:rsidR="00883278" w:rsidRPr="00CA4C9E">
        <w:rPr>
          <w:spacing w:val="-4"/>
        </w:rPr>
        <w:t xml:space="preserve"> </w:t>
      </w:r>
      <w:r w:rsidR="00883278" w:rsidRPr="00CA4C9E">
        <w:rPr>
          <w:spacing w:val="-1"/>
        </w:rPr>
        <w:t>p</w:t>
      </w:r>
      <w:r w:rsidR="00883278" w:rsidRPr="00CA4C9E">
        <w:rPr>
          <w:spacing w:val="-2"/>
        </w:rPr>
        <w:t>ro</w:t>
      </w:r>
      <w:r w:rsidR="00883278" w:rsidRPr="00CA4C9E">
        <w:t>m</w:t>
      </w:r>
      <w:r w:rsidR="00883278" w:rsidRPr="00CA4C9E">
        <w:rPr>
          <w:spacing w:val="-2"/>
        </w:rPr>
        <w:t>o</w:t>
      </w:r>
      <w:r w:rsidR="00883278" w:rsidRPr="00CA4C9E">
        <w:t>t</w:t>
      </w:r>
      <w:r w:rsidR="00883278" w:rsidRPr="00CA4C9E">
        <w:rPr>
          <w:spacing w:val="2"/>
        </w:rPr>
        <w:t>i</w:t>
      </w:r>
      <w:r w:rsidR="00883278" w:rsidRPr="00CA4C9E">
        <w:t xml:space="preserve">ng </w:t>
      </w:r>
      <w:r w:rsidR="00883278" w:rsidRPr="00CA4C9E">
        <w:rPr>
          <w:spacing w:val="-3"/>
        </w:rPr>
        <w:t>t</w:t>
      </w:r>
      <w:r w:rsidR="00883278" w:rsidRPr="00CA4C9E">
        <w:t>he</w:t>
      </w:r>
      <w:r w:rsidR="00883278" w:rsidRPr="00CA4C9E">
        <w:rPr>
          <w:spacing w:val="-2"/>
        </w:rPr>
        <w:t xml:space="preserve"> </w:t>
      </w:r>
      <w:r w:rsidR="00883278" w:rsidRPr="00CA4C9E">
        <w:t>w</w:t>
      </w:r>
      <w:r w:rsidR="00883278" w:rsidRPr="00CA4C9E">
        <w:rPr>
          <w:spacing w:val="-3"/>
        </w:rPr>
        <w:t>e</w:t>
      </w:r>
      <w:r w:rsidR="00883278" w:rsidRPr="00CA4C9E">
        <w:rPr>
          <w:spacing w:val="6"/>
        </w:rPr>
        <w:t>l</w:t>
      </w:r>
      <w:r w:rsidR="00883278" w:rsidRPr="00CA4C9E">
        <w:rPr>
          <w:spacing w:val="2"/>
        </w:rPr>
        <w:t>f</w:t>
      </w:r>
      <w:r w:rsidR="00883278" w:rsidRPr="00CA4C9E">
        <w:t>a</w:t>
      </w:r>
      <w:r w:rsidR="00883278" w:rsidRPr="00CA4C9E">
        <w:rPr>
          <w:spacing w:val="-2"/>
        </w:rPr>
        <w:t>r</w:t>
      </w:r>
      <w:r w:rsidR="00883278" w:rsidRPr="00CA4C9E">
        <w:t>e</w:t>
      </w:r>
      <w:r w:rsidR="00883278" w:rsidRPr="00CA4C9E">
        <w:rPr>
          <w:spacing w:val="-3"/>
        </w:rPr>
        <w:t xml:space="preserve"> </w:t>
      </w:r>
      <w:r w:rsidR="00883278" w:rsidRPr="00CA4C9E">
        <w:rPr>
          <w:spacing w:val="-2"/>
        </w:rPr>
        <w:t>o</w:t>
      </w:r>
      <w:r w:rsidR="00883278" w:rsidRPr="00CA4C9E">
        <w:t>f</w:t>
      </w:r>
      <w:r w:rsidR="00883278" w:rsidRPr="00CA4C9E">
        <w:rPr>
          <w:spacing w:val="4"/>
        </w:rPr>
        <w:t xml:space="preserve"> </w:t>
      </w:r>
      <w:r w:rsidR="00883278" w:rsidRPr="00CA4C9E">
        <w:t>c</w:t>
      </w:r>
      <w:r w:rsidR="00883278" w:rsidRPr="00CA4C9E">
        <w:rPr>
          <w:spacing w:val="-3"/>
        </w:rPr>
        <w:t>h</w:t>
      </w:r>
      <w:r w:rsidR="00883278" w:rsidRPr="00CA4C9E">
        <w:rPr>
          <w:spacing w:val="2"/>
        </w:rPr>
        <w:t>il</w:t>
      </w:r>
      <w:r w:rsidR="00883278" w:rsidRPr="00CA4C9E">
        <w:rPr>
          <w:spacing w:val="-1"/>
        </w:rPr>
        <w:t>d</w:t>
      </w:r>
      <w:r w:rsidR="00883278" w:rsidRPr="00CA4C9E">
        <w:rPr>
          <w:spacing w:val="-2"/>
        </w:rPr>
        <w:t>r</w:t>
      </w:r>
      <w:r w:rsidR="00883278" w:rsidRPr="00CA4C9E">
        <w:t>en</w:t>
      </w:r>
      <w:r w:rsidR="00883278" w:rsidRPr="00CA4C9E">
        <w:rPr>
          <w:spacing w:val="-2"/>
        </w:rPr>
        <w:t xml:space="preserve"> </w:t>
      </w:r>
      <w:r w:rsidR="00883278" w:rsidRPr="00CA4C9E">
        <w:rPr>
          <w:spacing w:val="2"/>
        </w:rPr>
        <w:t>i</w:t>
      </w:r>
      <w:r w:rsidR="00883278" w:rsidRPr="00CA4C9E">
        <w:t xml:space="preserve">s </w:t>
      </w:r>
      <w:r w:rsidR="00883278" w:rsidRPr="00CA4C9E">
        <w:rPr>
          <w:spacing w:val="-4"/>
        </w:rPr>
        <w:t>e</w:t>
      </w:r>
      <w:r w:rsidR="00883278" w:rsidRPr="00CA4C9E">
        <w:rPr>
          <w:spacing w:val="2"/>
        </w:rPr>
        <w:t>v</w:t>
      </w:r>
      <w:r w:rsidR="00883278" w:rsidRPr="00CA4C9E">
        <w:t>e</w:t>
      </w:r>
      <w:r w:rsidR="00883278" w:rsidRPr="00CA4C9E">
        <w:rPr>
          <w:spacing w:val="-2"/>
        </w:rPr>
        <w:t>r</w:t>
      </w:r>
      <w:r w:rsidR="00883278" w:rsidRPr="00CA4C9E">
        <w:rPr>
          <w:spacing w:val="2"/>
        </w:rPr>
        <w:t>y</w:t>
      </w:r>
      <w:r w:rsidR="00883278" w:rsidRPr="00CA4C9E">
        <w:rPr>
          <w:spacing w:val="-2"/>
        </w:rPr>
        <w:t>o</w:t>
      </w:r>
      <w:r w:rsidR="00883278" w:rsidRPr="00CA4C9E">
        <w:t>ne</w:t>
      </w:r>
      <w:r w:rsidR="00883278" w:rsidRPr="00CA4C9E">
        <w:rPr>
          <w:spacing w:val="-2"/>
        </w:rPr>
        <w:t>’</w:t>
      </w:r>
      <w:r w:rsidR="00883278" w:rsidRPr="00CA4C9E">
        <w:t xml:space="preserve">s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ns</w:t>
      </w:r>
      <w:r w:rsidR="00883278" w:rsidRPr="00CA4C9E">
        <w:rPr>
          <w:spacing w:val="6"/>
        </w:rPr>
        <w:t>i</w:t>
      </w:r>
      <w:r w:rsidR="00883278" w:rsidRPr="00CA4C9E">
        <w:rPr>
          <w:spacing w:val="-6"/>
        </w:rPr>
        <w:t>b</w:t>
      </w:r>
      <w:r w:rsidR="00883278" w:rsidRPr="00CA4C9E">
        <w:t>ilit</w:t>
      </w:r>
      <w:r w:rsidR="00883278" w:rsidRPr="00CA4C9E">
        <w:rPr>
          <w:spacing w:val="2"/>
        </w:rPr>
        <w:t>y</w:t>
      </w:r>
      <w:r w:rsidR="00883278" w:rsidRPr="00CA4C9E">
        <w:t>.</w:t>
      </w:r>
    </w:p>
    <w:p w14:paraId="74713099" w14:textId="77777777" w:rsidR="00BF6693" w:rsidRPr="00CA4C9E" w:rsidRDefault="00BF6693" w:rsidP="00066BBF"/>
    <w:p w14:paraId="3562522C" w14:textId="21812D57" w:rsidR="00BF6693" w:rsidRPr="00CA4C9E" w:rsidRDefault="00B224ED" w:rsidP="00066BBF">
      <w:bookmarkStart w:id="1" w:name="_Hlk530211007"/>
      <w:r w:rsidRPr="00CA4C9E">
        <w:t>Wribbenhall School</w:t>
      </w:r>
      <w:r w:rsidR="00883278" w:rsidRPr="00CA4C9E">
        <w:rPr>
          <w:spacing w:val="-1"/>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8"/>
        </w:rPr>
        <w:t xml:space="preserve"> </w:t>
      </w:r>
      <w:r w:rsidR="00883278" w:rsidRPr="00CA4C9E">
        <w:rPr>
          <w:spacing w:val="6"/>
        </w:rPr>
        <w:t>i</w:t>
      </w:r>
      <w:r w:rsidR="00883278" w:rsidRPr="00CA4C9E">
        <w:t>n</w:t>
      </w:r>
      <w:r w:rsidR="00883278" w:rsidRPr="00CA4C9E">
        <w:rPr>
          <w:spacing w:val="-1"/>
        </w:rPr>
        <w:t xml:space="preserve"> </w:t>
      </w:r>
      <w:r w:rsidR="00883278" w:rsidRPr="00CA4C9E">
        <w:t>en</w:t>
      </w:r>
      <w:r w:rsidR="00883278" w:rsidRPr="00CA4C9E">
        <w:rPr>
          <w:spacing w:val="-5"/>
        </w:rPr>
        <w:t>s</w:t>
      </w:r>
      <w:r w:rsidR="00883278" w:rsidRPr="00CA4C9E">
        <w:t>u</w:t>
      </w:r>
      <w:r w:rsidR="00883278" w:rsidRPr="00CA4C9E">
        <w:rPr>
          <w:spacing w:val="-6"/>
        </w:rPr>
        <w:t>r</w:t>
      </w:r>
      <w:r w:rsidR="00883278" w:rsidRPr="00CA4C9E">
        <w:rPr>
          <w:spacing w:val="6"/>
        </w:rPr>
        <w:t>i</w:t>
      </w:r>
      <w:r w:rsidR="00883278" w:rsidRPr="00CA4C9E">
        <w:t>ng</w:t>
      </w:r>
      <w:r w:rsidR="00883278" w:rsidRPr="00CA4C9E">
        <w:rPr>
          <w:spacing w:val="-3"/>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A7704F">
        <w:rPr>
          <w:spacing w:val="4"/>
        </w:rPr>
        <w:t xml:space="preserve">and visitors </w:t>
      </w:r>
      <w:r w:rsidR="00883278" w:rsidRPr="00CA4C9E">
        <w:rPr>
          <w:spacing w:val="-4"/>
        </w:rPr>
        <w:t>w</w:t>
      </w:r>
      <w:r w:rsidR="00883278" w:rsidRPr="00CA4C9E">
        <w:t>ho c</w:t>
      </w:r>
      <w:r w:rsidR="00883278" w:rsidRPr="00CA4C9E">
        <w:rPr>
          <w:spacing w:val="-2"/>
        </w:rPr>
        <w:t>o</w:t>
      </w:r>
      <w:r w:rsidR="00883278" w:rsidRPr="00CA4C9E">
        <w:rPr>
          <w:spacing w:val="2"/>
        </w:rPr>
        <w:t>m</w:t>
      </w:r>
      <w:r w:rsidR="00883278" w:rsidRPr="00CA4C9E">
        <w:t>e</w:t>
      </w:r>
      <w:r w:rsidR="00883278" w:rsidRPr="00CA4C9E">
        <w:rPr>
          <w:spacing w:val="6"/>
        </w:rPr>
        <w:t xml:space="preserve"> </w:t>
      </w:r>
      <w:r w:rsidR="00883278" w:rsidRPr="00CA4C9E">
        <w:t>into</w:t>
      </w:r>
      <w:r w:rsidR="00883278" w:rsidRPr="00CA4C9E">
        <w:rPr>
          <w:spacing w:val="2"/>
        </w:rPr>
        <w:t xml:space="preserve"> </w:t>
      </w:r>
      <w:r w:rsidR="00883278" w:rsidRPr="00CA4C9E">
        <w:t>c</w:t>
      </w:r>
      <w:r w:rsidR="00883278" w:rsidRPr="00CA4C9E">
        <w:rPr>
          <w:spacing w:val="-2"/>
        </w:rPr>
        <w:t>o</w:t>
      </w:r>
      <w:r w:rsidR="00883278" w:rsidRPr="00CA4C9E">
        <w:t>nta</w:t>
      </w:r>
      <w:r w:rsidR="00883278" w:rsidRPr="00CA4C9E">
        <w:rPr>
          <w:spacing w:val="-5"/>
        </w:rPr>
        <w:t>c</w:t>
      </w:r>
      <w:r w:rsidR="00883278" w:rsidRPr="00CA4C9E">
        <w:t>t</w:t>
      </w:r>
      <w:r w:rsidR="00883278" w:rsidRPr="00CA4C9E">
        <w:rPr>
          <w:spacing w:val="4"/>
        </w:rPr>
        <w:t xml:space="preserve"> </w:t>
      </w:r>
      <w:r w:rsidR="00883278" w:rsidRPr="00CA4C9E">
        <w:rPr>
          <w:spacing w:val="-4"/>
        </w:rPr>
        <w:t>w</w:t>
      </w:r>
      <w:r w:rsidR="00883278" w:rsidRPr="00CA4C9E">
        <w:t>ith</w:t>
      </w:r>
      <w:r w:rsidR="000A7BD9" w:rsidRPr="00CA4C9E">
        <w:t xml:space="preserve"> </w:t>
      </w:r>
      <w:r w:rsidR="00883278" w:rsidRPr="00CA4C9E">
        <w:t>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en</w:t>
      </w:r>
      <w:r w:rsidR="00883278" w:rsidRPr="00CA4C9E">
        <w:rPr>
          <w:spacing w:val="3"/>
        </w:rPr>
        <w:t xml:space="preserve"> </w:t>
      </w:r>
      <w:r w:rsidR="00883278" w:rsidRPr="00CA4C9E">
        <w:rPr>
          <w:spacing w:val="-5"/>
        </w:rPr>
        <w:t>a</w:t>
      </w:r>
      <w:r w:rsidR="00883278" w:rsidRPr="00CA4C9E">
        <w:t xml:space="preserve">nd </w:t>
      </w:r>
      <w:r w:rsidR="00883278" w:rsidRPr="00CA4C9E">
        <w:rPr>
          <w:spacing w:val="-3"/>
        </w:rPr>
        <w:t>t</w:t>
      </w:r>
      <w:r w:rsidR="00883278" w:rsidRPr="00CA4C9E">
        <w:t>h</w:t>
      </w:r>
      <w:r w:rsidR="00883278" w:rsidRPr="00CA4C9E">
        <w:rPr>
          <w:spacing w:val="-4"/>
        </w:rPr>
        <w:t>e</w:t>
      </w:r>
      <w:r w:rsidR="00883278" w:rsidRPr="00CA4C9E">
        <w:rPr>
          <w:spacing w:val="6"/>
        </w:rPr>
        <w:t>i</w:t>
      </w:r>
      <w:r w:rsidR="00883278" w:rsidRPr="00CA4C9E">
        <w:t>r</w:t>
      </w:r>
      <w:r w:rsidR="00883278" w:rsidRPr="00CA4C9E">
        <w:rPr>
          <w:spacing w:val="-4"/>
        </w:rPr>
        <w:t xml:space="preserve"> </w:t>
      </w:r>
      <w:r w:rsidR="00883278" w:rsidRPr="00CA4C9E">
        <w:rPr>
          <w:spacing w:val="2"/>
        </w:rPr>
        <w:t>f</w:t>
      </w:r>
      <w:r w:rsidR="00883278" w:rsidRPr="00CA4C9E">
        <w:t>a</w:t>
      </w:r>
      <w:r w:rsidR="00883278" w:rsidRPr="00CA4C9E">
        <w:rPr>
          <w:spacing w:val="-3"/>
        </w:rPr>
        <w:t>m</w:t>
      </w:r>
      <w:r w:rsidR="00883278" w:rsidRPr="00CA4C9E">
        <w:t>ilies</w:t>
      </w:r>
      <w:r w:rsidR="00883278" w:rsidRPr="00CA4C9E">
        <w:rPr>
          <w:spacing w:val="2"/>
        </w:rPr>
        <w:t xml:space="preserve"> </w:t>
      </w:r>
      <w:r w:rsidR="00883278" w:rsidRPr="00CA4C9E">
        <w:rPr>
          <w:spacing w:val="-5"/>
        </w:rPr>
        <w:t>a</w:t>
      </w:r>
      <w:r w:rsidR="00883278" w:rsidRPr="00CA4C9E">
        <w:t>nd ca</w:t>
      </w:r>
      <w:r w:rsidR="00883278" w:rsidRPr="00CA4C9E">
        <w:rPr>
          <w:spacing w:val="-2"/>
        </w:rPr>
        <w:t>r</w:t>
      </w:r>
      <w:r w:rsidR="00883278" w:rsidRPr="00CA4C9E">
        <w:t>e</w:t>
      </w:r>
      <w:r w:rsidR="00883278" w:rsidRPr="00CA4C9E">
        <w:rPr>
          <w:spacing w:val="-2"/>
        </w:rPr>
        <w:t>r</w:t>
      </w:r>
      <w:r w:rsidR="00883278" w:rsidRPr="00CA4C9E">
        <w:t>s</w:t>
      </w:r>
      <w:r w:rsidR="00883278" w:rsidRPr="00CA4C9E">
        <w:rPr>
          <w:spacing w:val="2"/>
        </w:rPr>
        <w:t xml:space="preserve"> </w:t>
      </w:r>
      <w:r w:rsidR="00883278" w:rsidRPr="00CA4C9E">
        <w:t>h</w:t>
      </w:r>
      <w:r w:rsidR="00883278" w:rsidRPr="00CA4C9E">
        <w:rPr>
          <w:spacing w:val="-5"/>
        </w:rPr>
        <w:t>a</w:t>
      </w:r>
      <w:r w:rsidR="00A7704F">
        <w:t>ve</w:t>
      </w:r>
      <w:r w:rsidR="00883278" w:rsidRPr="00CA4C9E">
        <w:rPr>
          <w:spacing w:val="2"/>
        </w:rPr>
        <w:t xml:space="preserve"> </w:t>
      </w:r>
      <w:r w:rsidR="00883278" w:rsidRPr="00CA4C9E">
        <w:t>a</w:t>
      </w:r>
      <w:r w:rsidR="00883278" w:rsidRPr="00CA4C9E">
        <w:rPr>
          <w:spacing w:val="2"/>
        </w:rPr>
        <w:t xml:space="preserve"> </w:t>
      </w:r>
      <w:r w:rsidR="00883278" w:rsidRPr="00CA4C9E">
        <w:rPr>
          <w:spacing w:val="-2"/>
        </w:rPr>
        <w:t>ro</w:t>
      </w:r>
      <w:r w:rsidR="00883278" w:rsidRPr="00CA4C9E">
        <w:t>le</w:t>
      </w:r>
      <w:r w:rsidR="00883278" w:rsidRPr="00CA4C9E">
        <w:rPr>
          <w:spacing w:val="3"/>
        </w:rPr>
        <w:t xml:space="preserve"> </w:t>
      </w:r>
      <w:r w:rsidR="00883278" w:rsidRPr="00CA4C9E">
        <w:t xml:space="preserve">to </w:t>
      </w:r>
      <w:r w:rsidR="00883278" w:rsidRPr="00CA4C9E">
        <w:rPr>
          <w:spacing w:val="-6"/>
        </w:rPr>
        <w:t>p</w:t>
      </w:r>
      <w:r w:rsidR="00883278" w:rsidRPr="00CA4C9E">
        <w:t>lay</w:t>
      </w:r>
      <w:r w:rsidR="00883278" w:rsidRPr="00CA4C9E">
        <w:rPr>
          <w:spacing w:val="-1"/>
        </w:rPr>
        <w:t xml:space="preserve"> </w:t>
      </w:r>
      <w:r w:rsidR="00883278" w:rsidRPr="00CA4C9E">
        <w:t>in</w:t>
      </w:r>
      <w:r w:rsidR="00883278" w:rsidRPr="00CA4C9E">
        <w:rPr>
          <w:spacing w:val="14"/>
        </w:rPr>
        <w:t xml:space="preserve"> </w:t>
      </w:r>
      <w:r w:rsidR="00883278" w:rsidRPr="00CA4C9E">
        <w:t>s</w:t>
      </w:r>
      <w:r w:rsidR="00883278" w:rsidRPr="00CA4C9E">
        <w:rPr>
          <w:spacing w:val="-5"/>
        </w:rPr>
        <w:t>a</w:t>
      </w:r>
      <w:r w:rsidR="00883278" w:rsidRPr="00CA4C9E">
        <w:rPr>
          <w:spacing w:val="2"/>
        </w:rPr>
        <w:t>f</w:t>
      </w:r>
      <w:r w:rsidR="00883278" w:rsidRPr="00CA4C9E">
        <w:t>e</w:t>
      </w:r>
      <w:r w:rsidR="00883278" w:rsidRPr="00CA4C9E">
        <w:rPr>
          <w:spacing w:val="-1"/>
        </w:rPr>
        <w:t>g</w:t>
      </w:r>
      <w:r w:rsidR="00883278" w:rsidRPr="00CA4C9E">
        <w:t>ua</w:t>
      </w:r>
      <w:r w:rsidR="00883278" w:rsidRPr="00CA4C9E">
        <w:rPr>
          <w:spacing w:val="-2"/>
        </w:rPr>
        <w:t>r</w:t>
      </w:r>
      <w:r w:rsidR="00883278" w:rsidRPr="00CA4C9E">
        <w:rPr>
          <w:spacing w:val="-4"/>
        </w:rPr>
        <w:t>d</w:t>
      </w:r>
      <w:r w:rsidR="00883278" w:rsidRPr="00CA4C9E">
        <w:rPr>
          <w:spacing w:val="6"/>
        </w:rPr>
        <w:t>i</w:t>
      </w:r>
      <w:r w:rsidR="00883278" w:rsidRPr="00CA4C9E">
        <w:t>ng c</w:t>
      </w:r>
      <w:r w:rsidR="00883278" w:rsidRPr="00CA4C9E">
        <w:rPr>
          <w:spacing w:val="-3"/>
        </w:rPr>
        <w:t>h</w:t>
      </w:r>
      <w:r w:rsidR="00883278" w:rsidRPr="00CA4C9E">
        <w:t>i</w:t>
      </w:r>
      <w:r w:rsidR="00883278" w:rsidRPr="00CA4C9E">
        <w:rPr>
          <w:spacing w:val="6"/>
        </w:rPr>
        <w:t>l</w:t>
      </w:r>
      <w:r w:rsidR="00883278" w:rsidRPr="00CA4C9E">
        <w:rPr>
          <w:spacing w:val="-1"/>
        </w:rPr>
        <w:t>d</w:t>
      </w:r>
      <w:r w:rsidR="00883278" w:rsidRPr="00CA4C9E">
        <w:rPr>
          <w:spacing w:val="-2"/>
        </w:rPr>
        <w:t>r</w:t>
      </w:r>
      <w:r w:rsidR="00883278" w:rsidRPr="00CA4C9E">
        <w:t xml:space="preserve">en. </w:t>
      </w:r>
      <w:r w:rsidR="00883278" w:rsidRPr="00CA4C9E">
        <w:rPr>
          <w:spacing w:val="-5"/>
        </w:rPr>
        <w:t>I</w:t>
      </w:r>
      <w:r w:rsidR="00883278" w:rsidRPr="00CA4C9E">
        <w:t>n</w:t>
      </w:r>
      <w:r w:rsidR="00883278" w:rsidRPr="00CA4C9E">
        <w:rPr>
          <w:spacing w:val="3"/>
        </w:rPr>
        <w:t xml:space="preserve"> </w:t>
      </w:r>
      <w:r w:rsidR="00883278" w:rsidRPr="00CA4C9E">
        <w:rPr>
          <w:spacing w:val="-2"/>
        </w:rPr>
        <w:t>or</w:t>
      </w:r>
      <w:r w:rsidR="00883278" w:rsidRPr="00CA4C9E">
        <w:rPr>
          <w:spacing w:val="-1"/>
        </w:rPr>
        <w:t>d</w:t>
      </w:r>
      <w:r w:rsidR="00883278" w:rsidRPr="00CA4C9E">
        <w:t xml:space="preserve">er to </w:t>
      </w:r>
      <w:r w:rsidR="00883278" w:rsidRPr="00CA4C9E">
        <w:rPr>
          <w:spacing w:val="-3"/>
        </w:rPr>
        <w:t>fu</w:t>
      </w:r>
      <w:r w:rsidR="00883278" w:rsidRPr="00CA4C9E">
        <w:rPr>
          <w:spacing w:val="6"/>
        </w:rPr>
        <w:t>l</w:t>
      </w:r>
      <w:r w:rsidR="00883278" w:rsidRPr="00CA4C9E">
        <w:rPr>
          <w:spacing w:val="-3"/>
        </w:rPr>
        <w:t>f</w:t>
      </w:r>
      <w:r w:rsidR="00883278" w:rsidRPr="00CA4C9E">
        <w:t>il</w:t>
      </w:r>
      <w:r w:rsidR="00883278" w:rsidRPr="00CA4C9E">
        <w:rPr>
          <w:spacing w:val="3"/>
        </w:rPr>
        <w:t xml:space="preserve"> </w:t>
      </w:r>
      <w:r w:rsidR="00883278" w:rsidRPr="00CA4C9E">
        <w:t xml:space="preserve">the </w:t>
      </w:r>
      <w:r w:rsidR="00883278" w:rsidRPr="00CA4C9E">
        <w:rPr>
          <w:spacing w:val="-2"/>
        </w:rPr>
        <w:t>r</w:t>
      </w:r>
      <w:r w:rsidR="00883278" w:rsidRPr="00CA4C9E">
        <w:t>es</w:t>
      </w:r>
      <w:r w:rsidR="00883278" w:rsidRPr="00CA4C9E">
        <w:rPr>
          <w:spacing w:val="-1"/>
        </w:rPr>
        <w:t>p</w:t>
      </w:r>
      <w:r w:rsidR="00883278" w:rsidRPr="00CA4C9E">
        <w:rPr>
          <w:spacing w:val="-2"/>
        </w:rPr>
        <w:t>o</w:t>
      </w:r>
      <w:r w:rsidR="00883278" w:rsidRPr="00CA4C9E">
        <w:t>n</w:t>
      </w:r>
      <w:r w:rsidR="00883278" w:rsidRPr="00CA4C9E">
        <w:rPr>
          <w:spacing w:val="-5"/>
        </w:rPr>
        <w:t>s</w:t>
      </w:r>
      <w:r w:rsidR="00883278" w:rsidRPr="00CA4C9E">
        <w:rPr>
          <w:spacing w:val="6"/>
        </w:rPr>
        <w:t>i</w:t>
      </w:r>
      <w:r w:rsidR="00883278" w:rsidRPr="00CA4C9E">
        <w:rPr>
          <w:spacing w:val="-6"/>
        </w:rPr>
        <w:t>b</w:t>
      </w:r>
      <w:r w:rsidR="00883278" w:rsidRPr="00CA4C9E">
        <w:t>ility e</w:t>
      </w:r>
      <w:r w:rsidR="00883278" w:rsidRPr="00CA4C9E">
        <w:rPr>
          <w:spacing w:val="2"/>
        </w:rPr>
        <w:t>f</w:t>
      </w:r>
      <w:r w:rsidR="00883278" w:rsidRPr="00CA4C9E">
        <w:rPr>
          <w:spacing w:val="-3"/>
        </w:rPr>
        <w:t>f</w:t>
      </w:r>
      <w:r w:rsidR="00883278" w:rsidRPr="00CA4C9E">
        <w:t>ec</w:t>
      </w:r>
      <w:r w:rsidR="00883278" w:rsidRPr="00CA4C9E">
        <w:rPr>
          <w:spacing w:val="-4"/>
        </w:rPr>
        <w:t>t</w:t>
      </w:r>
      <w:r w:rsidR="00883278" w:rsidRPr="00CA4C9E">
        <w:t>i</w:t>
      </w:r>
      <w:r w:rsidR="00883278" w:rsidRPr="00CA4C9E">
        <w:rPr>
          <w:spacing w:val="2"/>
        </w:rPr>
        <w:t>v</w:t>
      </w:r>
      <w:r w:rsidR="00883278" w:rsidRPr="00CA4C9E">
        <w:rPr>
          <w:spacing w:val="-4"/>
        </w:rPr>
        <w:t>e</w:t>
      </w:r>
      <w:r w:rsidR="00883278" w:rsidRPr="00CA4C9E">
        <w:t>l</w:t>
      </w:r>
      <w:r w:rsidR="00883278" w:rsidRPr="00CA4C9E">
        <w:rPr>
          <w:spacing w:val="4"/>
        </w:rPr>
        <w:t>y</w:t>
      </w:r>
      <w:r w:rsidR="00883278" w:rsidRPr="00CA4C9E">
        <w:t>, t</w:t>
      </w:r>
      <w:r w:rsidR="00883278" w:rsidRPr="00CA4C9E">
        <w:rPr>
          <w:spacing w:val="-3"/>
        </w:rPr>
        <w:t>h</w:t>
      </w:r>
      <w:r w:rsidR="00883278" w:rsidRPr="00CA4C9E">
        <w:t>e</w:t>
      </w:r>
      <w:r w:rsidR="00883278" w:rsidRPr="00CA4C9E">
        <w:rPr>
          <w:spacing w:val="3"/>
        </w:rPr>
        <w:t xml:space="preserve"> </w:t>
      </w:r>
      <w:r w:rsidR="00883278" w:rsidRPr="00CA4C9E">
        <w:t>sch</w:t>
      </w:r>
      <w:r w:rsidR="00883278" w:rsidRPr="00CA4C9E">
        <w:rPr>
          <w:spacing w:val="-2"/>
        </w:rPr>
        <w:t>o</w:t>
      </w:r>
      <w:r w:rsidR="00883278" w:rsidRPr="00CA4C9E">
        <w:rPr>
          <w:spacing w:val="-6"/>
        </w:rPr>
        <w:t>o</w:t>
      </w:r>
      <w:r w:rsidR="00883278" w:rsidRPr="00CA4C9E">
        <w:t>l</w:t>
      </w:r>
      <w:r w:rsidR="00883278" w:rsidRPr="00CA4C9E">
        <w:rPr>
          <w:spacing w:val="3"/>
        </w:rPr>
        <w:t xml:space="preserve"> </w:t>
      </w:r>
      <w:r w:rsidR="00883278" w:rsidRPr="00CA4C9E">
        <w:rPr>
          <w:spacing w:val="-4"/>
        </w:rPr>
        <w:t>w</w:t>
      </w:r>
      <w:r w:rsidR="00883278" w:rsidRPr="00CA4C9E">
        <w:t>ill ensu</w:t>
      </w:r>
      <w:r w:rsidR="00883278" w:rsidRPr="00CA4C9E">
        <w:rPr>
          <w:spacing w:val="-2"/>
        </w:rPr>
        <w:t>r</w:t>
      </w:r>
      <w:r w:rsidR="00883278" w:rsidRPr="00CA4C9E">
        <w:t>e</w:t>
      </w:r>
      <w:r w:rsidR="00883278" w:rsidRPr="00CA4C9E">
        <w:rPr>
          <w:spacing w:val="-1"/>
        </w:rPr>
        <w:t xml:space="preserve"> </w:t>
      </w:r>
      <w:bookmarkEnd w:id="1"/>
      <w:r w:rsidR="00883278" w:rsidRPr="00CA4C9E">
        <w:t>th</w:t>
      </w:r>
      <w:r w:rsidR="00883278" w:rsidRPr="00CA4C9E">
        <w:rPr>
          <w:spacing w:val="-4"/>
        </w:rPr>
        <w:t>e</w:t>
      </w:r>
      <w:r w:rsidR="00883278" w:rsidRPr="00CA4C9E">
        <w:rPr>
          <w:spacing w:val="6"/>
        </w:rPr>
        <w:t>i</w:t>
      </w:r>
      <w:r w:rsidR="00883278" w:rsidRPr="00CA4C9E">
        <w:t>r a</w:t>
      </w:r>
      <w:r w:rsidR="00883278" w:rsidRPr="00CA4C9E">
        <w:rPr>
          <w:spacing w:val="-1"/>
        </w:rPr>
        <w:t>pp</w:t>
      </w:r>
      <w:r w:rsidR="00883278" w:rsidRPr="00CA4C9E">
        <w:rPr>
          <w:spacing w:val="-2"/>
        </w:rPr>
        <w:t>ro</w:t>
      </w:r>
      <w:r w:rsidR="00883278" w:rsidRPr="00CA4C9E">
        <w:t>ach</w:t>
      </w:r>
      <w:r w:rsidR="00883278" w:rsidRPr="00CA4C9E">
        <w:rPr>
          <w:spacing w:val="-2"/>
        </w:rPr>
        <w:t xml:space="preserve"> </w:t>
      </w:r>
      <w:r w:rsidR="00883278" w:rsidRPr="00CA4C9E">
        <w:rPr>
          <w:spacing w:val="6"/>
        </w:rPr>
        <w:t>i</w:t>
      </w:r>
      <w:r w:rsidR="00883278" w:rsidRPr="00CA4C9E">
        <w:t>s</w:t>
      </w:r>
      <w:r w:rsidR="00883278" w:rsidRPr="00CA4C9E">
        <w:rPr>
          <w:spacing w:val="-3"/>
        </w:rPr>
        <w:t xml:space="preserve"> </w:t>
      </w:r>
      <w:r w:rsidR="00883278" w:rsidRPr="00CA4C9E">
        <w:t>c</w:t>
      </w:r>
      <w:r w:rsidR="00883278" w:rsidRPr="00CA4C9E">
        <w:rPr>
          <w:spacing w:val="-3"/>
        </w:rPr>
        <w:t>h</w:t>
      </w:r>
      <w:r w:rsidR="00883278" w:rsidRPr="00CA4C9E">
        <w:t>ild c</w:t>
      </w:r>
      <w:r w:rsidR="00883278" w:rsidRPr="00CA4C9E">
        <w:rPr>
          <w:spacing w:val="-4"/>
        </w:rPr>
        <w:t>e</w:t>
      </w:r>
      <w:r w:rsidR="00883278" w:rsidRPr="00CA4C9E">
        <w:t>nt</w:t>
      </w:r>
      <w:r w:rsidR="00883278" w:rsidRPr="00CA4C9E">
        <w:rPr>
          <w:spacing w:val="-2"/>
        </w:rPr>
        <w:t>r</w:t>
      </w:r>
      <w:r w:rsidR="00883278" w:rsidRPr="00CA4C9E">
        <w:t>e</w:t>
      </w:r>
      <w:r w:rsidR="00883278" w:rsidRPr="00CA4C9E">
        <w:rPr>
          <w:spacing w:val="-1"/>
        </w:rPr>
        <w:t>d</w:t>
      </w:r>
      <w:r w:rsidR="00883278" w:rsidRPr="00CA4C9E">
        <w:t xml:space="preserve">. </w:t>
      </w:r>
      <w:r w:rsidR="00883278" w:rsidRPr="00CA4C9E">
        <w:rPr>
          <w:spacing w:val="-4"/>
        </w:rPr>
        <w:t>T</w:t>
      </w:r>
      <w:r w:rsidR="00883278" w:rsidRPr="00CA4C9E">
        <w:rPr>
          <w:spacing w:val="-3"/>
        </w:rPr>
        <w:t>h</w:t>
      </w:r>
      <w:r w:rsidR="00883278" w:rsidRPr="00CA4C9E">
        <w:rPr>
          <w:spacing w:val="6"/>
        </w:rPr>
        <w:t>i</w:t>
      </w:r>
      <w:r w:rsidR="00883278" w:rsidRPr="00CA4C9E">
        <w:t>s</w:t>
      </w:r>
      <w:r w:rsidR="00883278" w:rsidRPr="00CA4C9E">
        <w:rPr>
          <w:spacing w:val="2"/>
        </w:rPr>
        <w:t xml:space="preserve"> </w:t>
      </w:r>
      <w:r w:rsidR="00883278" w:rsidRPr="00CA4C9E">
        <w:rPr>
          <w:spacing w:val="-3"/>
        </w:rPr>
        <w:t>m</w:t>
      </w:r>
      <w:r w:rsidR="00883278" w:rsidRPr="00CA4C9E">
        <w:t>eans</w:t>
      </w:r>
      <w:r w:rsidR="00883278" w:rsidRPr="00CA4C9E">
        <w:rPr>
          <w:spacing w:val="4"/>
        </w:rPr>
        <w:t xml:space="preserve"> </w:t>
      </w:r>
      <w:r w:rsidR="00883278" w:rsidRPr="00CA4C9E">
        <w:t>that</w:t>
      </w:r>
      <w:r w:rsidR="00883278" w:rsidRPr="00CA4C9E">
        <w:rPr>
          <w:spacing w:val="-2"/>
        </w:rPr>
        <w:t xml:space="preserve"> </w:t>
      </w:r>
      <w:r w:rsidR="00883278" w:rsidRPr="00CA4C9E">
        <w:t>t</w:t>
      </w:r>
      <w:r w:rsidR="00883278" w:rsidRPr="00CA4C9E">
        <w:rPr>
          <w:spacing w:val="-3"/>
        </w:rPr>
        <w:t>h</w:t>
      </w:r>
      <w:r w:rsidR="00883278" w:rsidRPr="00CA4C9E">
        <w:t xml:space="preserve">ey </w:t>
      </w:r>
      <w:r w:rsidR="00883278" w:rsidRPr="00CA4C9E">
        <w:rPr>
          <w:spacing w:val="-4"/>
        </w:rPr>
        <w:t>w</w:t>
      </w:r>
      <w:r w:rsidR="00883278" w:rsidRPr="00CA4C9E">
        <w:t>ill c</w:t>
      </w:r>
      <w:r w:rsidR="00883278" w:rsidRPr="00CA4C9E">
        <w:rPr>
          <w:spacing w:val="-2"/>
        </w:rPr>
        <w:t>o</w:t>
      </w:r>
      <w:r w:rsidR="00883278" w:rsidRPr="00CA4C9E">
        <w:t>ns</w:t>
      </w:r>
      <w:r w:rsidR="00883278" w:rsidRPr="00CA4C9E">
        <w:rPr>
          <w:spacing w:val="6"/>
        </w:rPr>
        <w:t>i</w:t>
      </w:r>
      <w:r w:rsidR="00883278" w:rsidRPr="00CA4C9E">
        <w:rPr>
          <w:spacing w:val="-1"/>
        </w:rPr>
        <w:t>d</w:t>
      </w:r>
      <w:r w:rsidR="00883278" w:rsidRPr="00CA4C9E">
        <w:t>e</w:t>
      </w:r>
      <w:r w:rsidR="00883278" w:rsidRPr="00CA4C9E">
        <w:rPr>
          <w:spacing w:val="-2"/>
        </w:rPr>
        <w:t>r</w:t>
      </w:r>
      <w:r w:rsidR="00883278" w:rsidRPr="00CA4C9E">
        <w:t>,</w:t>
      </w:r>
      <w:r w:rsidR="00883278" w:rsidRPr="00CA4C9E">
        <w:rPr>
          <w:spacing w:val="2"/>
        </w:rPr>
        <w:t xml:space="preserve"> </w:t>
      </w:r>
      <w:r w:rsidR="00883278" w:rsidRPr="00CA4C9E">
        <w:t>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rPr>
          <w:spacing w:val="-3"/>
        </w:rPr>
        <w:t>t</w:t>
      </w:r>
      <w:r w:rsidR="00883278" w:rsidRPr="00CA4C9E">
        <w:t>i</w:t>
      </w:r>
      <w:r w:rsidR="00883278" w:rsidRPr="00CA4C9E">
        <w:rPr>
          <w:spacing w:val="2"/>
        </w:rPr>
        <w:t>m</w:t>
      </w:r>
      <w:r w:rsidR="00883278" w:rsidRPr="00CA4C9E">
        <w:t xml:space="preserve">es, </w:t>
      </w:r>
      <w:r w:rsidR="00883278" w:rsidRPr="00CA4C9E">
        <w:rPr>
          <w:spacing w:val="-4"/>
        </w:rPr>
        <w:t>w</w:t>
      </w:r>
      <w:r w:rsidR="00883278" w:rsidRPr="00CA4C9E">
        <w:t>hat</w:t>
      </w:r>
      <w:r w:rsidR="00883278" w:rsidRPr="00CA4C9E">
        <w:rPr>
          <w:spacing w:val="-2"/>
        </w:rPr>
        <w:t xml:space="preserve"> </w:t>
      </w:r>
      <w:r w:rsidR="00883278" w:rsidRPr="00CA4C9E">
        <w:t>is</w:t>
      </w:r>
      <w:r w:rsidR="00883278" w:rsidRPr="00CA4C9E">
        <w:rPr>
          <w:spacing w:val="-3"/>
        </w:rPr>
        <w:t xml:space="preserve"> </w:t>
      </w:r>
      <w:r w:rsidR="00883278" w:rsidRPr="00CA4C9E">
        <w:t>in</w:t>
      </w:r>
      <w:r w:rsidR="00883278" w:rsidRPr="00CA4C9E">
        <w:rPr>
          <w:spacing w:val="3"/>
        </w:rPr>
        <w:t xml:space="preserve"> </w:t>
      </w:r>
      <w:r w:rsidR="00883278" w:rsidRPr="00CA4C9E">
        <w:rPr>
          <w:spacing w:val="-3"/>
        </w:rPr>
        <w:t>t</w:t>
      </w:r>
      <w:r w:rsidR="00883278" w:rsidRPr="00CA4C9E">
        <w:t>he</w:t>
      </w:r>
      <w:r w:rsidR="00883278" w:rsidRPr="00CA4C9E">
        <w:rPr>
          <w:spacing w:val="3"/>
        </w:rPr>
        <w:t xml:space="preserve"> </w:t>
      </w:r>
      <w:r w:rsidR="00883278" w:rsidRPr="00CA4C9E">
        <w:rPr>
          <w:spacing w:val="-1"/>
        </w:rPr>
        <w:t>b</w:t>
      </w:r>
      <w:r w:rsidR="00883278" w:rsidRPr="00CA4C9E">
        <w:t>e</w:t>
      </w:r>
      <w:r w:rsidR="00883278" w:rsidRPr="00CA4C9E">
        <w:rPr>
          <w:spacing w:val="-5"/>
        </w:rPr>
        <w:t>s</w:t>
      </w:r>
      <w:r w:rsidR="00883278" w:rsidRPr="00CA4C9E">
        <w:t>t</w:t>
      </w:r>
      <w:r w:rsidR="00883278" w:rsidRPr="00CA4C9E">
        <w:rPr>
          <w:spacing w:val="-1"/>
        </w:rPr>
        <w:t xml:space="preserve"> </w:t>
      </w:r>
      <w:r w:rsidR="00883278" w:rsidRPr="00CA4C9E">
        <w:rPr>
          <w:spacing w:val="6"/>
        </w:rPr>
        <w:t>i</w:t>
      </w:r>
      <w:r w:rsidR="00883278" w:rsidRPr="00CA4C9E">
        <w:rPr>
          <w:spacing w:val="-3"/>
        </w:rPr>
        <w:t>n</w:t>
      </w:r>
      <w:r w:rsidR="00883278" w:rsidRPr="00CA4C9E">
        <w:t>te</w:t>
      </w:r>
      <w:r w:rsidR="00883278" w:rsidRPr="00CA4C9E">
        <w:rPr>
          <w:spacing w:val="-2"/>
        </w:rPr>
        <w:t>r</w:t>
      </w:r>
      <w:r w:rsidR="00883278" w:rsidRPr="00CA4C9E">
        <w:t>ests</w:t>
      </w:r>
      <w:r w:rsidR="00883278" w:rsidRPr="00CA4C9E">
        <w:rPr>
          <w:spacing w:val="2"/>
        </w:rPr>
        <w:t xml:space="preserve"> </w:t>
      </w:r>
      <w:r w:rsidR="00883278" w:rsidRPr="00CA4C9E">
        <w:rPr>
          <w:spacing w:val="-2"/>
        </w:rPr>
        <w:t>o</w:t>
      </w:r>
      <w:r w:rsidR="00883278" w:rsidRPr="00CA4C9E">
        <w:t>f</w:t>
      </w:r>
      <w:r w:rsidR="00883278" w:rsidRPr="00CA4C9E">
        <w:rPr>
          <w:spacing w:val="-1"/>
        </w:rPr>
        <w:t xml:space="preserve"> </w:t>
      </w:r>
      <w:r w:rsidR="00883278" w:rsidRPr="00CA4C9E">
        <w:rPr>
          <w:spacing w:val="-3"/>
        </w:rPr>
        <w:t>t</w:t>
      </w:r>
      <w:r w:rsidR="00883278" w:rsidRPr="00CA4C9E">
        <w:t>he</w:t>
      </w:r>
      <w:r w:rsidR="00883278" w:rsidRPr="00CA4C9E">
        <w:rPr>
          <w:spacing w:val="12"/>
        </w:rPr>
        <w:t xml:space="preserve"> </w:t>
      </w:r>
      <w:r w:rsidR="00883278" w:rsidRPr="00CA4C9E">
        <w:rPr>
          <w:spacing w:val="-5"/>
        </w:rPr>
        <w:t>c</w:t>
      </w:r>
      <w:r w:rsidR="00883278" w:rsidRPr="00CA4C9E">
        <w:rPr>
          <w:spacing w:val="-3"/>
        </w:rPr>
        <w:t>h</w:t>
      </w:r>
      <w:r w:rsidR="00883278" w:rsidRPr="00CA4C9E">
        <w:t>i</w:t>
      </w:r>
      <w:r w:rsidR="00883278" w:rsidRPr="00CA4C9E">
        <w:rPr>
          <w:spacing w:val="6"/>
        </w:rPr>
        <w:t>l</w:t>
      </w:r>
      <w:r w:rsidR="00883278" w:rsidRPr="00CA4C9E">
        <w:t>d.</w:t>
      </w:r>
    </w:p>
    <w:p w14:paraId="17F72DBD" w14:textId="77777777" w:rsidR="00BF6693" w:rsidRPr="00CA4C9E" w:rsidRDefault="00BF6693" w:rsidP="00066BBF"/>
    <w:p w14:paraId="00A277A4" w14:textId="776110D5" w:rsidR="00BF6693" w:rsidRPr="00CA4C9E" w:rsidRDefault="00883278" w:rsidP="00066BBF">
      <w:pPr>
        <w:sectPr w:rsidR="00BF6693" w:rsidRPr="00CA4C9E" w:rsidSect="00066BBF">
          <w:footerReference w:type="default" r:id="rId9"/>
          <w:pgSz w:w="12240" w:h="15840"/>
          <w:pgMar w:top="720" w:right="720" w:bottom="720" w:left="720" w:header="0" w:footer="1172" w:gutter="0"/>
          <w:pgNumType w:start="0"/>
          <w:cols w:space="720"/>
          <w:titlePg/>
          <w:docGrid w:linePitch="326"/>
        </w:sectPr>
      </w:pPr>
      <w:bookmarkStart w:id="2" w:name="_Hlk530210829"/>
      <w:r w:rsidRPr="00CA4C9E">
        <w:rPr>
          <w:spacing w:val="-1"/>
        </w:rPr>
        <w:t>B</w:t>
      </w:r>
      <w:r w:rsidRPr="00CA4C9E">
        <w:rPr>
          <w:spacing w:val="1"/>
        </w:rPr>
        <w:t>e</w:t>
      </w:r>
      <w:r w:rsidRPr="00CA4C9E">
        <w:t>ca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4"/>
        </w:rPr>
        <w:t xml:space="preserve"> </w:t>
      </w:r>
      <w:r w:rsidRPr="00CA4C9E">
        <w:rPr>
          <w:spacing w:val="-2"/>
        </w:rPr>
        <w:t>o</w:t>
      </w:r>
      <w:r w:rsidRPr="00CA4C9E">
        <w:rPr>
          <w:spacing w:val="1"/>
        </w:rPr>
        <w:t>u</w:t>
      </w:r>
      <w:r w:rsidRPr="00CA4C9E">
        <w:t xml:space="preserve">r </w:t>
      </w:r>
      <w:r w:rsidRPr="00CA4C9E">
        <w:rPr>
          <w:spacing w:val="-1"/>
        </w:rPr>
        <w:t>d</w:t>
      </w:r>
      <w:r w:rsidRPr="00CA4C9E">
        <w:rPr>
          <w:spacing w:val="-5"/>
        </w:rPr>
        <w:t>a</w:t>
      </w:r>
      <w:r w:rsidRPr="00CA4C9E">
        <w:rPr>
          <w:spacing w:val="4"/>
        </w:rPr>
        <w:t>y</w:t>
      </w:r>
      <w:r w:rsidRPr="00CA4C9E">
        <w:rPr>
          <w:spacing w:val="2"/>
        </w:rPr>
        <w:t>-</w:t>
      </w:r>
      <w:r w:rsidRPr="00CA4C9E">
        <w:rPr>
          <w:spacing w:val="1"/>
        </w:rPr>
        <w:t>t</w:t>
      </w:r>
      <w:r w:rsidRPr="00CA4C9E">
        <w:rPr>
          <w:spacing w:val="-2"/>
        </w:rPr>
        <w:t>o</w:t>
      </w:r>
      <w:r w:rsidRPr="00CA4C9E">
        <w:rPr>
          <w:spacing w:val="1"/>
        </w:rPr>
        <w:t>-</w:t>
      </w:r>
      <w:r w:rsidRPr="00CA4C9E">
        <w:rPr>
          <w:spacing w:val="-1"/>
        </w:rPr>
        <w:t>d</w:t>
      </w:r>
      <w:r w:rsidRPr="00CA4C9E">
        <w:rPr>
          <w:spacing w:val="-5"/>
        </w:rPr>
        <w:t>a</w:t>
      </w:r>
      <w:r w:rsidRPr="00CA4C9E">
        <w:t>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1"/>
        </w:rPr>
        <w:t xml:space="preserve"> </w:t>
      </w:r>
      <w:r w:rsidR="00C705C1" w:rsidRPr="00CA4C9E">
        <w:rPr>
          <w:spacing w:val="-1"/>
        </w:rPr>
        <w:t xml:space="preserve">vulnerable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rPr>
          <w:spacing w:val="-5"/>
        </w:rPr>
        <w:t>a</w:t>
      </w:r>
      <w:r w:rsidRPr="00CA4C9E">
        <w:rPr>
          <w:spacing w:val="6"/>
        </w:rPr>
        <w:t>n</w:t>
      </w:r>
      <w:r w:rsidRPr="00CA4C9E">
        <w:t>d</w:t>
      </w:r>
      <w:r w:rsidRPr="00CA4C9E">
        <w:rPr>
          <w:spacing w:val="1"/>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rPr>
          <w:spacing w:val="1"/>
        </w:rPr>
        <w:t>e</w:t>
      </w:r>
      <w:r w:rsidRPr="00CA4C9E">
        <w:t xml:space="preserve">, </w:t>
      </w:r>
      <w:bookmarkEnd w:id="2"/>
      <w:r w:rsidRPr="00CA4C9E">
        <w:rPr>
          <w:spacing w:val="1"/>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5"/>
        </w:rPr>
        <w:t xml:space="preserve"> </w:t>
      </w:r>
      <w:r w:rsidRPr="00CA4C9E">
        <w:rPr>
          <w:spacing w:val="-5"/>
        </w:rPr>
        <w:t>s</w:t>
      </w:r>
      <w:r w:rsidRPr="00CA4C9E">
        <w:rPr>
          <w:spacing w:val="1"/>
        </w:rPr>
        <w:t>t</w:t>
      </w:r>
      <w:r w:rsidRPr="00CA4C9E">
        <w:t>a</w:t>
      </w:r>
      <w:r w:rsidRPr="00CA4C9E">
        <w:rPr>
          <w:spacing w:val="2"/>
        </w:rPr>
        <w:t>f</w:t>
      </w:r>
      <w:r w:rsidRPr="00CA4C9E">
        <w:t>f a</w:t>
      </w:r>
      <w:r w:rsidRPr="00CA4C9E">
        <w:rPr>
          <w:spacing w:val="-2"/>
        </w:rPr>
        <w:t>r</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rPr>
          <w:spacing w:val="-5"/>
        </w:rPr>
        <w:t>c</w:t>
      </w:r>
      <w:r w:rsidRPr="00CA4C9E">
        <w:rPr>
          <w:spacing w:val="-3"/>
        </w:rPr>
        <w:t>u</w:t>
      </w:r>
      <w:r w:rsidRPr="00CA4C9E">
        <w:rPr>
          <w:spacing w:val="6"/>
        </w:rPr>
        <w:t>l</w:t>
      </w:r>
      <w:r w:rsidRPr="00CA4C9E">
        <w:t>a</w:t>
      </w:r>
      <w:r w:rsidRPr="00CA4C9E">
        <w:rPr>
          <w:spacing w:val="-7"/>
        </w:rPr>
        <w:t>r</w:t>
      </w:r>
      <w:r w:rsidRPr="00CA4C9E">
        <w:rPr>
          <w:spacing w:val="6"/>
        </w:rPr>
        <w:t>l</w:t>
      </w:r>
      <w:r w:rsidRPr="00CA4C9E">
        <w:t>y</w:t>
      </w:r>
      <w:r w:rsidRPr="00CA4C9E">
        <w:rPr>
          <w:spacing w:val="-1"/>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w:t>
      </w:r>
      <w:r w:rsidRPr="00CA4C9E">
        <w:rPr>
          <w:spacing w:val="-5"/>
        </w:rPr>
        <w:t>c</w:t>
      </w:r>
      <w:r w:rsidRPr="00CA4C9E">
        <w:rPr>
          <w:spacing w:val="1"/>
        </w:rPr>
        <w:t>e</w:t>
      </w:r>
      <w:r w:rsidRPr="00CA4C9E">
        <w:t>d</w:t>
      </w:r>
      <w:r w:rsidRPr="00CA4C9E">
        <w:rPr>
          <w:spacing w:val="1"/>
        </w:rPr>
        <w:t xml:space="preserve"> 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3"/>
        </w:rPr>
        <w:t xml:space="preserve"> </w:t>
      </w:r>
      <w:r w:rsidRPr="00CA4C9E">
        <w:rPr>
          <w:spacing w:val="-2"/>
        </w:rPr>
        <w:t>o</w:t>
      </w:r>
      <w:r w:rsidRPr="00CA4C9E">
        <w:rPr>
          <w:spacing w:val="-3"/>
        </w:rPr>
        <w:t>u</w:t>
      </w:r>
      <w:r w:rsidRPr="00CA4C9E">
        <w:rPr>
          <w:spacing w:val="1"/>
        </w:rPr>
        <w:t>t</w:t>
      </w:r>
      <w:r w:rsidRPr="00CA4C9E">
        <w:t>wa</w:t>
      </w:r>
      <w:r w:rsidRPr="00CA4C9E">
        <w:rPr>
          <w:spacing w:val="-1"/>
        </w:rPr>
        <w:t>r</w:t>
      </w:r>
      <w:r w:rsidRPr="00CA4C9E">
        <w:t>d</w:t>
      </w:r>
      <w:r w:rsidRPr="00CA4C9E">
        <w:rPr>
          <w:spacing w:val="1"/>
        </w:rPr>
        <w:t xml:space="preserve"> </w:t>
      </w:r>
      <w:r w:rsidRPr="00CA4C9E">
        <w:rPr>
          <w:spacing w:val="-5"/>
        </w:rPr>
        <w:t>s</w:t>
      </w:r>
      <w:r w:rsidRPr="00CA4C9E">
        <w:rPr>
          <w:spacing w:val="6"/>
        </w:rPr>
        <w:t>i</w:t>
      </w:r>
      <w:r w:rsidRPr="00CA4C9E">
        <w:rPr>
          <w:spacing w:val="-1"/>
        </w:rPr>
        <w:t>g</w:t>
      </w:r>
      <w:r w:rsidRPr="00CA4C9E">
        <w:rPr>
          <w:spacing w:val="1"/>
        </w:rPr>
        <w:t>n</w:t>
      </w:r>
      <w:r w:rsidRPr="00CA4C9E">
        <w:t>s</w:t>
      </w:r>
      <w:r w:rsidRPr="00CA4C9E">
        <w:rPr>
          <w:spacing w:val="2"/>
        </w:rPr>
        <w:t xml:space="preserve"> </w:t>
      </w:r>
      <w:r w:rsidRPr="00CA4C9E">
        <w:rPr>
          <w:spacing w:val="-6"/>
        </w:rPr>
        <w:t>o</w:t>
      </w:r>
      <w:r w:rsidRPr="00CA4C9E">
        <w:t>f</w:t>
      </w:r>
      <w:r w:rsidR="00C705C1" w:rsidRPr="00CA4C9E">
        <w:t xml:space="preserve"> distress,</w:t>
      </w:r>
      <w:r w:rsidRPr="00CA4C9E">
        <w:t xml:space="preserve"> a</w:t>
      </w:r>
      <w:r w:rsidRPr="00CA4C9E">
        <w:rPr>
          <w:spacing w:val="-1"/>
        </w:rPr>
        <w:t>b</w:t>
      </w:r>
      <w:r w:rsidRPr="00CA4C9E">
        <w:rPr>
          <w:spacing w:val="1"/>
        </w:rPr>
        <w:t>u</w:t>
      </w:r>
      <w:r w:rsidRPr="00CA4C9E">
        <w:t>se,</w:t>
      </w:r>
      <w:r w:rsidRPr="00CA4C9E">
        <w:rPr>
          <w:spacing w:val="2"/>
        </w:rPr>
        <w:t xml:space="preserve"> </w:t>
      </w:r>
      <w:r w:rsidRPr="00CA4C9E">
        <w:t>c</w:t>
      </w:r>
      <w:r w:rsidRPr="00CA4C9E">
        <w:rPr>
          <w:spacing w:val="1"/>
        </w:rPr>
        <w:t>h</w:t>
      </w:r>
      <w:r w:rsidRPr="00CA4C9E">
        <w:t>a</w:t>
      </w:r>
      <w:r w:rsidRPr="00CA4C9E">
        <w:rPr>
          <w:spacing w:val="1"/>
        </w:rPr>
        <w:t>n</w:t>
      </w:r>
      <w:r w:rsidRPr="00CA4C9E">
        <w:rPr>
          <w:spacing w:val="-1"/>
        </w:rPr>
        <w:t>g</w:t>
      </w:r>
      <w:r w:rsidRPr="00CA4C9E">
        <w:rPr>
          <w:spacing w:val="1"/>
        </w:rPr>
        <w:t>e</w:t>
      </w:r>
      <w:r w:rsidRPr="00CA4C9E">
        <w:t>s</w:t>
      </w:r>
      <w:r w:rsidRPr="00CA4C9E">
        <w:rPr>
          <w:spacing w:val="-8"/>
        </w:rPr>
        <w:t xml:space="preserve"> </w:t>
      </w:r>
      <w:r w:rsidRPr="00CA4C9E">
        <w:rPr>
          <w:spacing w:val="6"/>
        </w:rPr>
        <w:t>i</w:t>
      </w:r>
      <w:r w:rsidRPr="00CA4C9E">
        <w:t>n</w:t>
      </w:r>
      <w:r w:rsidRPr="00CA4C9E">
        <w:rPr>
          <w:spacing w:val="-2"/>
        </w:rPr>
        <w:t xml:space="preserve"> </w:t>
      </w:r>
      <w:r w:rsidRPr="00CA4C9E">
        <w:t>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rPr>
          <w:spacing w:val="-1"/>
        </w:rPr>
        <w:t>b</w:t>
      </w:r>
      <w:r w:rsidRPr="00CA4C9E">
        <w:rPr>
          <w:spacing w:val="1"/>
        </w:rPr>
        <w:t>eh</w:t>
      </w:r>
      <w:r w:rsidRPr="00CA4C9E">
        <w:rPr>
          <w:spacing w:val="-5"/>
        </w:rPr>
        <w:t>a</w:t>
      </w:r>
      <w:r w:rsidRPr="00CA4C9E">
        <w:rPr>
          <w:spacing w:val="-3"/>
        </w:rPr>
        <w:t>v</w:t>
      </w:r>
      <w:r w:rsidRPr="00CA4C9E">
        <w:rPr>
          <w:spacing w:val="6"/>
        </w:rPr>
        <w:t>i</w:t>
      </w:r>
      <w:r w:rsidRPr="00CA4C9E">
        <w:rPr>
          <w:spacing w:val="-2"/>
        </w:rPr>
        <w:t>o</w:t>
      </w:r>
      <w:r w:rsidRPr="00CA4C9E">
        <w:rPr>
          <w:spacing w:val="1"/>
        </w:rPr>
        <w:t>u</w:t>
      </w:r>
      <w:r w:rsidRPr="00CA4C9E">
        <w:t>r</w:t>
      </w:r>
      <w:r w:rsidRPr="00CA4C9E">
        <w:rPr>
          <w:spacing w:val="-5"/>
        </w:rPr>
        <w:t xml:space="preserve"> </w:t>
      </w:r>
      <w:r w:rsidRPr="00CA4C9E">
        <w:rPr>
          <w:spacing w:val="-2"/>
        </w:rPr>
        <w:t>o</w:t>
      </w:r>
      <w:r w:rsidRPr="00CA4C9E">
        <w:t xml:space="preserve">r </w:t>
      </w:r>
      <w:r w:rsidRPr="00CA4C9E">
        <w:rPr>
          <w:spacing w:val="1"/>
        </w:rPr>
        <w:t>th</w:t>
      </w:r>
      <w:r w:rsidRPr="00CA4C9E">
        <w:rPr>
          <w:spacing w:val="-4"/>
        </w:rPr>
        <w:t>e</w:t>
      </w:r>
      <w:r w:rsidRPr="00CA4C9E">
        <w:rPr>
          <w:spacing w:val="6"/>
        </w:rPr>
        <w:t>i</w:t>
      </w:r>
      <w:r w:rsidRPr="00CA4C9E">
        <w:t>r</w:t>
      </w:r>
      <w:r w:rsidRPr="00CA4C9E">
        <w:rPr>
          <w:spacing w:val="-1"/>
        </w:rPr>
        <w:t xml:space="preserve"> </w:t>
      </w:r>
      <w:r w:rsidRPr="00CA4C9E">
        <w:rPr>
          <w:spacing w:val="2"/>
        </w:rPr>
        <w:t>f</w:t>
      </w:r>
      <w:r w:rsidRPr="00CA4C9E">
        <w:rPr>
          <w:spacing w:val="-5"/>
        </w:rPr>
        <w:t>a</w:t>
      </w:r>
      <w:r w:rsidRPr="00CA4C9E">
        <w:rPr>
          <w:spacing w:val="2"/>
        </w:rPr>
        <w:t>il</w:t>
      </w:r>
      <w:r w:rsidRPr="00CA4C9E">
        <w:rPr>
          <w:spacing w:val="1"/>
        </w:rPr>
        <w:t>u</w:t>
      </w:r>
      <w:r w:rsidRPr="00CA4C9E">
        <w:rPr>
          <w:spacing w:val="-2"/>
        </w:rPr>
        <w:t>r</w:t>
      </w:r>
      <w:r w:rsidRPr="00CA4C9E">
        <w:t>e</w:t>
      </w:r>
      <w:r w:rsidRPr="00CA4C9E">
        <w:rPr>
          <w:spacing w:val="-3"/>
        </w:rPr>
        <w:t xml:space="preserve"> </w:t>
      </w:r>
      <w:r w:rsidRPr="00CA4C9E">
        <w:rPr>
          <w:spacing w:val="1"/>
        </w:rPr>
        <w:t>t</w:t>
      </w:r>
      <w:r w:rsidRPr="00CA4C9E">
        <w:t xml:space="preserve">o </w:t>
      </w:r>
      <w:r w:rsidRPr="00CA4C9E">
        <w:rPr>
          <w:spacing w:val="-1"/>
        </w:rPr>
        <w:t>d</w:t>
      </w:r>
      <w:r w:rsidRPr="00CA4C9E">
        <w:rPr>
          <w:spacing w:val="-4"/>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 xml:space="preserve">. </w:t>
      </w:r>
      <w:r w:rsidRPr="00CA4C9E">
        <w:rPr>
          <w:spacing w:val="-2"/>
        </w:rPr>
        <w:t>W</w:t>
      </w:r>
      <w:r w:rsidRPr="00CA4C9E">
        <w:t xml:space="preserve">e </w:t>
      </w:r>
      <w:r w:rsidRPr="00CA4C9E">
        <w:rPr>
          <w:spacing w:val="1"/>
        </w:rPr>
        <w:t>nee</w:t>
      </w:r>
      <w:r w:rsidRPr="00CA4C9E">
        <w:rPr>
          <w:spacing w:val="-1"/>
        </w:rPr>
        <w:t>d</w:t>
      </w:r>
      <w:r w:rsidRPr="00CA4C9E">
        <w:t>,</w:t>
      </w:r>
      <w:r w:rsidRPr="00CA4C9E">
        <w:rPr>
          <w:spacing w:val="1"/>
        </w:rPr>
        <w:t xml:space="preserve"> </w:t>
      </w:r>
      <w:r w:rsidRPr="00CA4C9E">
        <w:rPr>
          <w:spacing w:val="-3"/>
        </w:rPr>
        <w:t>t</w:t>
      </w:r>
      <w:r w:rsidRPr="00CA4C9E">
        <w:rPr>
          <w:spacing w:val="1"/>
        </w:rPr>
        <w:t>he</w:t>
      </w:r>
      <w:r w:rsidRPr="00CA4C9E">
        <w:rPr>
          <w:spacing w:val="-2"/>
        </w:rPr>
        <w:t>r</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5"/>
        </w:rPr>
        <w:t>a</w:t>
      </w:r>
      <w:r w:rsidRPr="00CA4C9E">
        <w:rPr>
          <w:spacing w:val="6"/>
        </w:rPr>
        <w:t>l</w:t>
      </w:r>
      <w:r w:rsidRPr="00CA4C9E">
        <w:rPr>
          <w:spacing w:val="1"/>
        </w:rPr>
        <w:t>e</w:t>
      </w:r>
      <w:r w:rsidRPr="00CA4C9E">
        <w:rPr>
          <w:spacing w:val="-2"/>
        </w:rPr>
        <w:t>r</w:t>
      </w:r>
      <w:r w:rsidRPr="00CA4C9E">
        <w:t>t</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t>e</w:t>
      </w:r>
      <w:r w:rsidRPr="00CA4C9E">
        <w:rPr>
          <w:spacing w:val="3"/>
        </w:rPr>
        <w:t xml:space="preserve"> </w:t>
      </w:r>
      <w:r w:rsidRPr="00CA4C9E">
        <w:rPr>
          <w:spacing w:val="-1"/>
        </w:rPr>
        <w:t>p</w:t>
      </w:r>
      <w:r w:rsidRPr="00CA4C9E">
        <w:rPr>
          <w:spacing w:val="-2"/>
        </w:rPr>
        <w:t>o</w:t>
      </w:r>
      <w:r w:rsidRPr="00CA4C9E">
        <w:t>s</w:t>
      </w:r>
      <w:r w:rsidRPr="00CA4C9E">
        <w:rPr>
          <w:spacing w:val="-5"/>
        </w:rPr>
        <w:t>s</w:t>
      </w:r>
      <w:r w:rsidRPr="00CA4C9E">
        <w:rPr>
          <w:spacing w:val="6"/>
        </w:rPr>
        <w:t>i</w:t>
      </w:r>
      <w:r w:rsidRPr="00CA4C9E">
        <w:rPr>
          <w:spacing w:val="-6"/>
        </w:rPr>
        <w:t>b</w:t>
      </w:r>
      <w:r w:rsidRPr="00CA4C9E">
        <w:rPr>
          <w:spacing w:val="2"/>
        </w:rPr>
        <w:t>ili</w:t>
      </w:r>
      <w:r w:rsidRPr="00CA4C9E">
        <w:rPr>
          <w:spacing w:val="-3"/>
        </w:rPr>
        <w:t>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se</w:t>
      </w:r>
      <w:r w:rsidRPr="00CA4C9E">
        <w:rPr>
          <w:spacing w:val="3"/>
        </w:rPr>
        <w:t xml:space="preserve"> </w:t>
      </w:r>
      <w:r w:rsidRPr="00CA4C9E">
        <w:rPr>
          <w:spacing w:val="-2"/>
        </w:rPr>
        <w:t>o</w:t>
      </w:r>
      <w:r w:rsidRPr="00CA4C9E">
        <w:t>cc</w:t>
      </w:r>
      <w:r w:rsidRPr="00CA4C9E">
        <w:rPr>
          <w:spacing w:val="1"/>
        </w:rPr>
        <w:t>u</w:t>
      </w:r>
      <w:r w:rsidRPr="00CA4C9E">
        <w:rPr>
          <w:spacing w:val="-2"/>
        </w:rPr>
        <w:t>r</w:t>
      </w:r>
      <w:r w:rsidRPr="00CA4C9E">
        <w:rPr>
          <w:spacing w:val="-6"/>
        </w:rPr>
        <w:t>r</w:t>
      </w:r>
      <w:r w:rsidRPr="00CA4C9E">
        <w:rPr>
          <w:spacing w:val="6"/>
        </w:rPr>
        <w:t>i</w:t>
      </w:r>
      <w:r w:rsidRPr="00CA4C9E">
        <w:rPr>
          <w:spacing w:val="1"/>
        </w:rPr>
        <w:t>n</w:t>
      </w:r>
      <w:r w:rsidRPr="00CA4C9E">
        <w:rPr>
          <w:spacing w:val="-1"/>
        </w:rPr>
        <w:t>g</w:t>
      </w:r>
      <w:r w:rsidRPr="00CA4C9E">
        <w:t>, awa</w:t>
      </w:r>
      <w:r w:rsidRPr="00CA4C9E">
        <w:rPr>
          <w:spacing w:val="-2"/>
        </w:rPr>
        <w:t>r</w:t>
      </w:r>
      <w:r w:rsidRPr="00CA4C9E">
        <w:t xml:space="preserve">e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w:t>
      </w:r>
      <w:r w:rsidRPr="00CA4C9E">
        <w:rPr>
          <w:spacing w:val="1"/>
        </w:rPr>
        <w:t>t</w:t>
      </w:r>
      <w:r w:rsidRPr="00CA4C9E">
        <w:t xml:space="preserve">o </w:t>
      </w:r>
      <w:r w:rsidRPr="00CA4C9E">
        <w:rPr>
          <w:spacing w:val="-1"/>
        </w:rPr>
        <w:t>b</w:t>
      </w:r>
      <w:r w:rsidRPr="00CA4C9E">
        <w:t>e</w:t>
      </w:r>
      <w:r w:rsidRPr="00CA4C9E">
        <w:rPr>
          <w:spacing w:val="-2"/>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1"/>
        </w:rPr>
        <w:t>e</w:t>
      </w:r>
      <w:r w:rsidRPr="00CA4C9E">
        <w:t>d</w:t>
      </w:r>
      <w:r w:rsidRPr="00CA4C9E">
        <w:rPr>
          <w:spacing w:val="-3"/>
        </w:rPr>
        <w:t xml:space="preserve"> </w:t>
      </w:r>
      <w:r w:rsidRPr="00CA4C9E">
        <w:rPr>
          <w:spacing w:val="1"/>
        </w:rPr>
        <w:t>i</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5"/>
        </w:rPr>
        <w:t>s</w:t>
      </w:r>
      <w:r w:rsidRPr="00CA4C9E">
        <w:t>c</w:t>
      </w:r>
      <w:r w:rsidRPr="00CA4C9E">
        <w:rPr>
          <w:spacing w:val="1"/>
        </w:rPr>
        <w:t>h</w:t>
      </w:r>
      <w:r w:rsidRPr="00CA4C9E">
        <w:rPr>
          <w:spacing w:val="-2"/>
        </w:rPr>
        <w:t>oo</w:t>
      </w:r>
      <w:r w:rsidRPr="00CA4C9E">
        <w:t>l</w:t>
      </w:r>
      <w:r w:rsidRPr="00CA4C9E">
        <w:rPr>
          <w:spacing w:val="9"/>
        </w:rPr>
        <w:t xml:space="preserve"> </w:t>
      </w:r>
      <w:r w:rsidRPr="00CA4C9E">
        <w:rPr>
          <w:spacing w:val="2"/>
        </w:rPr>
        <w:t>h</w:t>
      </w:r>
      <w:r w:rsidRPr="00CA4C9E">
        <w:t>a</w:t>
      </w:r>
      <w:r w:rsidRPr="00CA4C9E">
        <w:rPr>
          <w:spacing w:val="2"/>
        </w:rPr>
        <w:t>v</w:t>
      </w:r>
      <w:r w:rsidRPr="00CA4C9E">
        <w:t>e</w:t>
      </w:r>
      <w:r w:rsidRPr="00CA4C9E">
        <w:rPr>
          <w:spacing w:val="-2"/>
        </w:rPr>
        <w:t xml:space="preserve"> </w:t>
      </w:r>
      <w:r w:rsidRPr="00CA4C9E">
        <w:t>s</w:t>
      </w:r>
      <w:r w:rsidRPr="00CA4C9E">
        <w:rPr>
          <w:spacing w:val="1"/>
        </w:rPr>
        <w:t>u</w:t>
      </w:r>
      <w:r w:rsidRPr="00CA4C9E">
        <w:t>s</w:t>
      </w:r>
      <w:r w:rsidRPr="00CA4C9E">
        <w:rPr>
          <w:spacing w:val="-6"/>
        </w:rPr>
        <w:t>p</w:t>
      </w:r>
      <w:r w:rsidRPr="00CA4C9E">
        <w:rPr>
          <w:spacing w:val="6"/>
        </w:rPr>
        <w:t>i</w:t>
      </w:r>
      <w:r w:rsidRPr="00CA4C9E">
        <w:rPr>
          <w:spacing w:val="-5"/>
        </w:rPr>
        <w:t>c</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h</w:t>
      </w:r>
      <w:r w:rsidRPr="00CA4C9E">
        <w:t>a</w:t>
      </w:r>
      <w:r w:rsidRPr="00CA4C9E">
        <w:rPr>
          <w:spacing w:val="2"/>
        </w:rPr>
        <w:t>v</w:t>
      </w:r>
      <w:r w:rsidRPr="00CA4C9E">
        <w:t xml:space="preserve">e </w:t>
      </w:r>
      <w:r w:rsidRPr="00CA4C9E">
        <w:rPr>
          <w:spacing w:val="1"/>
        </w:rPr>
        <w:t>th</w:t>
      </w:r>
      <w:r w:rsidRPr="00CA4C9E">
        <w:t>e</w:t>
      </w:r>
      <w:r w:rsidRPr="00CA4C9E">
        <w:rPr>
          <w:spacing w:val="3"/>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4"/>
        </w:rPr>
        <w:t>n</w:t>
      </w:r>
      <w:r w:rsidRPr="00CA4C9E">
        <w:rPr>
          <w:spacing w:val="-5"/>
        </w:rPr>
        <w:t>c</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rPr>
          <w:spacing w:val="-2"/>
        </w:rPr>
        <w:t>o</w:t>
      </w:r>
      <w:r w:rsidRPr="00CA4C9E">
        <w:t>se</w:t>
      </w:r>
      <w:r w:rsidRPr="00CA4C9E">
        <w:rPr>
          <w:spacing w:val="3"/>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4"/>
        </w:rPr>
        <w:t>e</w:t>
      </w:r>
      <w:r w:rsidRPr="00CA4C9E">
        <w:rPr>
          <w:spacing w:val="4"/>
        </w:rPr>
        <w:t>s</w:t>
      </w:r>
      <w:r w:rsidRPr="00CA4C9E">
        <w:t>.</w:t>
      </w:r>
      <w:r w:rsidRPr="00CA4C9E">
        <w:rPr>
          <w:spacing w:val="1"/>
        </w:rPr>
        <w:t xml:space="preserve"> T</w:t>
      </w:r>
      <w:r w:rsidRPr="00CA4C9E">
        <w:rPr>
          <w:spacing w:val="-3"/>
        </w:rPr>
        <w:t>h</w:t>
      </w:r>
      <w:r w:rsidRPr="00CA4C9E">
        <w:rPr>
          <w:spacing w:val="6"/>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a</w:t>
      </w:r>
      <w:r w:rsidRPr="00CA4C9E">
        <w:rPr>
          <w:spacing w:val="-1"/>
        </w:rPr>
        <w:t>p</w:t>
      </w:r>
      <w:r w:rsidRPr="00CA4C9E">
        <w:rPr>
          <w:spacing w:val="-6"/>
        </w:rPr>
        <w:t>p</w:t>
      </w:r>
      <w:r w:rsidRPr="00CA4C9E">
        <w:rPr>
          <w:spacing w:val="1"/>
        </w:rPr>
        <w:t>lie</w:t>
      </w:r>
      <w:r w:rsidRPr="00CA4C9E">
        <w:t>s</w:t>
      </w:r>
      <w:r w:rsidRPr="00CA4C9E">
        <w:rPr>
          <w:spacing w:val="2"/>
        </w:rPr>
        <w:t xml:space="preserve"> </w:t>
      </w:r>
      <w:r w:rsidRPr="00CA4C9E">
        <w:rPr>
          <w:spacing w:val="1"/>
        </w:rPr>
        <w:t>t</w:t>
      </w:r>
      <w:r w:rsidRPr="00CA4C9E">
        <w:t>o</w:t>
      </w:r>
      <w:r w:rsidRPr="00CA4C9E">
        <w:rPr>
          <w:spacing w:val="-5"/>
        </w:rPr>
        <w:t xml:space="preserve"> a</w:t>
      </w:r>
      <w:r w:rsidRPr="00CA4C9E">
        <w:rPr>
          <w:spacing w:val="1"/>
        </w:rPr>
        <w:t>l</w:t>
      </w:r>
      <w:r w:rsidRPr="00CA4C9E">
        <w:t>l s</w:t>
      </w:r>
      <w:r w:rsidRPr="00CA4C9E">
        <w:rPr>
          <w:spacing w:val="1"/>
        </w:rPr>
        <w:t>t</w:t>
      </w:r>
      <w:r w:rsidRPr="00CA4C9E">
        <w:t>a</w:t>
      </w:r>
      <w:r w:rsidRPr="00CA4C9E">
        <w:rPr>
          <w:spacing w:val="2"/>
        </w:rPr>
        <w:t>ff</w:t>
      </w:r>
      <w:r w:rsidRPr="00CA4C9E">
        <w:t>,</w:t>
      </w:r>
      <w:r w:rsidRPr="00CA4C9E">
        <w:rPr>
          <w:spacing w:val="1"/>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1"/>
        </w:rPr>
        <w:t>n</w:t>
      </w:r>
      <w:r w:rsidRPr="00CA4C9E">
        <w:rPr>
          <w:spacing w:val="-2"/>
        </w:rPr>
        <w:t>or</w:t>
      </w:r>
      <w:r w:rsidRPr="00CA4C9E">
        <w:t>s</w:t>
      </w:r>
      <w:r w:rsidR="00A7704F">
        <w:t>,</w:t>
      </w:r>
      <w:r w:rsidRPr="00CA4C9E">
        <w:rPr>
          <w:spacing w:val="2"/>
        </w:rPr>
        <w:t xml:space="preserve"> v</w:t>
      </w:r>
      <w:r w:rsidRPr="00CA4C9E">
        <w:rPr>
          <w:spacing w:val="-6"/>
        </w:rPr>
        <w:t>o</w:t>
      </w:r>
      <w:r w:rsidRPr="00CA4C9E">
        <w:rPr>
          <w:spacing w:val="1"/>
        </w:rPr>
        <w:t>lunt</w:t>
      </w:r>
      <w:r w:rsidRPr="00CA4C9E">
        <w:rPr>
          <w:spacing w:val="-4"/>
        </w:rPr>
        <w:t>e</w:t>
      </w:r>
      <w:r w:rsidRPr="00CA4C9E">
        <w:rPr>
          <w:spacing w:val="1"/>
        </w:rPr>
        <w:t>e</w:t>
      </w:r>
      <w:r w:rsidRPr="00CA4C9E">
        <w:rPr>
          <w:spacing w:val="-2"/>
        </w:rPr>
        <w:t>r</w:t>
      </w:r>
      <w:r w:rsidRPr="00CA4C9E">
        <w:t>s</w:t>
      </w:r>
      <w:r w:rsidR="001F7B49">
        <w:t>, visiting speakers</w:t>
      </w:r>
      <w:r w:rsidRPr="00CA4C9E">
        <w:rPr>
          <w:spacing w:val="2"/>
        </w:rPr>
        <w:t xml:space="preserve"> </w:t>
      </w:r>
      <w:r w:rsidR="00A7704F" w:rsidRPr="00CA4C9E">
        <w:rPr>
          <w:spacing w:val="-5"/>
        </w:rPr>
        <w:t>a</w:t>
      </w:r>
      <w:r w:rsidR="00A7704F" w:rsidRPr="00CA4C9E">
        <w:rPr>
          <w:spacing w:val="1"/>
        </w:rPr>
        <w:t>n</w:t>
      </w:r>
      <w:r w:rsidR="00A7704F" w:rsidRPr="00CA4C9E">
        <w:t>d</w:t>
      </w:r>
      <w:r w:rsidR="00A7704F" w:rsidRPr="00CA4C9E">
        <w:rPr>
          <w:spacing w:val="1"/>
        </w:rPr>
        <w:t xml:space="preserve"> </w:t>
      </w:r>
      <w:r w:rsidR="00A7704F">
        <w:rPr>
          <w:spacing w:val="1"/>
        </w:rPr>
        <w:t xml:space="preserve">visitors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p>
    <w:p w14:paraId="73D48918" w14:textId="77777777" w:rsidR="00BF6693" w:rsidRPr="00CA4C9E" w:rsidRDefault="00883278" w:rsidP="00066BBF">
      <w:pPr>
        <w:pStyle w:val="Heading1"/>
      </w:pPr>
      <w:r w:rsidRPr="00CA4C9E">
        <w:rPr>
          <w:spacing w:val="1"/>
        </w:rPr>
        <w:lastRenderedPageBreak/>
        <w:t>P</w:t>
      </w:r>
      <w:r w:rsidRPr="00CA4C9E">
        <w:rPr>
          <w:spacing w:val="-2"/>
        </w:rPr>
        <w:t>o</w:t>
      </w:r>
      <w:r w:rsidRPr="00CA4C9E">
        <w:t>l</w:t>
      </w:r>
      <w:r w:rsidRPr="00CA4C9E">
        <w:rPr>
          <w:spacing w:val="-1"/>
        </w:rPr>
        <w:t>i</w:t>
      </w:r>
      <w:r w:rsidRPr="00CA4C9E">
        <w:rPr>
          <w:spacing w:val="-2"/>
        </w:rPr>
        <w:t>c</w:t>
      </w:r>
      <w:r w:rsidRPr="00CA4C9E">
        <w:t>y</w:t>
      </w:r>
      <w:r w:rsidRPr="00CA4C9E">
        <w:rPr>
          <w:spacing w:val="2"/>
        </w:rPr>
        <w:t xml:space="preserve"> </w:t>
      </w:r>
      <w:r w:rsidRPr="00CA4C9E">
        <w:t>Aims</w:t>
      </w:r>
    </w:p>
    <w:p w14:paraId="3B9C589A" w14:textId="77777777" w:rsidR="00BF6693" w:rsidRPr="00CA4C9E" w:rsidRDefault="00BF6693" w:rsidP="00066BBF"/>
    <w:p w14:paraId="77FFED20"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5"/>
        </w:rPr>
        <w:t>a</w:t>
      </w:r>
      <w:r w:rsidRPr="00CA4C9E">
        <w:rPr>
          <w:spacing w:val="1"/>
        </w:rPr>
        <w:t>i</w:t>
      </w:r>
      <w:r w:rsidRPr="00CA4C9E">
        <w:t>m</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1"/>
        </w:rPr>
        <w:t xml:space="preserve"> </w:t>
      </w:r>
      <w:r w:rsidRPr="00CA4C9E">
        <w:rPr>
          <w:spacing w:val="6"/>
        </w:rPr>
        <w:t>i</w:t>
      </w:r>
      <w:r w:rsidRPr="00CA4C9E">
        <w:t>s</w:t>
      </w:r>
      <w:r w:rsidRPr="00CA4C9E">
        <w:rPr>
          <w:spacing w:val="-3"/>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in</w:t>
      </w:r>
      <w:r w:rsidRPr="00CA4C9E">
        <w:rPr>
          <w:spacing w:val="2"/>
        </w:rPr>
        <w:t>f</w:t>
      </w:r>
      <w:r w:rsidRPr="00CA4C9E">
        <w:rPr>
          <w:spacing w:val="-2"/>
        </w:rPr>
        <w:t>o</w:t>
      </w:r>
      <w:r w:rsidRPr="00CA4C9E">
        <w:rPr>
          <w:spacing w:val="-6"/>
        </w:rPr>
        <w:t>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2"/>
        </w:rPr>
        <w:t>o</w:t>
      </w:r>
      <w:r w:rsidRPr="00CA4C9E">
        <w:t xml:space="preserve">r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t</w:t>
      </w:r>
      <w:r w:rsidRPr="00CA4C9E">
        <w:t>o ca</w:t>
      </w:r>
      <w:r w:rsidRPr="00CA4C9E">
        <w:rPr>
          <w:spacing w:val="-2"/>
        </w:rPr>
        <w:t>rr</w:t>
      </w:r>
      <w:r w:rsidRPr="00CA4C9E">
        <w:t>y</w:t>
      </w:r>
      <w:r w:rsidRPr="00CA4C9E">
        <w:rPr>
          <w:spacing w:val="-1"/>
        </w:rPr>
        <w:t xml:space="preserve"> </w:t>
      </w:r>
      <w:r w:rsidRPr="00CA4C9E">
        <w:rPr>
          <w:spacing w:val="-2"/>
        </w:rPr>
        <w:t>o</w:t>
      </w:r>
      <w:r w:rsidRPr="00CA4C9E">
        <w:rPr>
          <w:spacing w:val="1"/>
        </w:rPr>
        <w:t>u</w:t>
      </w:r>
      <w:r w:rsidRPr="00CA4C9E">
        <w:t xml:space="preserve">t </w:t>
      </w:r>
      <w:r w:rsidRPr="00CA4C9E">
        <w:rPr>
          <w:spacing w:val="1"/>
        </w:rPr>
        <w:t>t</w:t>
      </w:r>
      <w:r w:rsidRPr="00CA4C9E">
        <w:rPr>
          <w:spacing w:val="-3"/>
        </w:rPr>
        <w:t>h</w:t>
      </w:r>
      <w:r w:rsidRPr="00CA4C9E">
        <w:rPr>
          <w:spacing w:val="6"/>
        </w:rPr>
        <w:t>i</w:t>
      </w:r>
      <w:r w:rsidRPr="00CA4C9E">
        <w:t>s</w:t>
      </w:r>
      <w:r w:rsidRPr="00CA4C9E">
        <w:rPr>
          <w:spacing w:val="2"/>
        </w:rPr>
        <w:t xml:space="preserve"> </w:t>
      </w:r>
      <w:r w:rsidRPr="00CA4C9E">
        <w:rPr>
          <w:spacing w:val="-6"/>
        </w:rPr>
        <w:t>d</w:t>
      </w:r>
      <w:r w:rsidRPr="00CA4C9E">
        <w:rPr>
          <w:spacing w:val="1"/>
        </w:rPr>
        <w:t>ut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ca</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l</w:t>
      </w:r>
      <w:r w:rsidRPr="00CA4C9E">
        <w:rPr>
          <w:spacing w:val="2"/>
        </w:rPr>
        <w:t>y</w:t>
      </w:r>
      <w:r w:rsidRPr="00CA4C9E">
        <w:t>.</w:t>
      </w:r>
    </w:p>
    <w:p w14:paraId="3038D505" w14:textId="77777777" w:rsidR="00BF6693" w:rsidRPr="00CA4C9E" w:rsidRDefault="00BF6693" w:rsidP="00066BBF"/>
    <w:p w14:paraId="0F50E5FB" w14:textId="77777777" w:rsidR="00BF6693" w:rsidRPr="00CA4C9E" w:rsidRDefault="00BF6693" w:rsidP="00066BBF"/>
    <w:p w14:paraId="2D937466" w14:textId="77777777" w:rsidR="00BF6693" w:rsidRPr="00CA4C9E" w:rsidRDefault="00883278" w:rsidP="00066BBF">
      <w:r w:rsidRPr="00CA4C9E">
        <w:rPr>
          <w:spacing w:val="1"/>
        </w:rPr>
        <w:t>Th</w:t>
      </w:r>
      <w:r w:rsidRPr="00CA4C9E">
        <w:t>e</w:t>
      </w:r>
      <w:r w:rsidRPr="00CA4C9E">
        <w:rPr>
          <w:spacing w:val="3"/>
        </w:rPr>
        <w:t xml:space="preserve"> </w:t>
      </w:r>
      <w:r w:rsidRPr="00CA4C9E">
        <w:rPr>
          <w:spacing w:val="2"/>
        </w:rPr>
        <w:t>m</w:t>
      </w:r>
      <w:r w:rsidRPr="00CA4C9E">
        <w:rPr>
          <w:spacing w:val="-5"/>
        </w:rPr>
        <w:t>a</w:t>
      </w:r>
      <w:r w:rsidRPr="00CA4C9E">
        <w:rPr>
          <w:spacing w:val="6"/>
        </w:rPr>
        <w:t>i</w:t>
      </w:r>
      <w:r w:rsidRPr="00CA4C9E">
        <w:t>n</w:t>
      </w:r>
      <w:r w:rsidRPr="00CA4C9E">
        <w:rPr>
          <w:spacing w:val="-1"/>
        </w:rPr>
        <w:t xml:space="preserve"> </w:t>
      </w:r>
      <w:r w:rsidRPr="00CA4C9E">
        <w:rPr>
          <w:spacing w:val="-4"/>
        </w:rPr>
        <w:t>e</w:t>
      </w:r>
      <w:r w:rsidRPr="00CA4C9E">
        <w:rPr>
          <w:spacing w:val="6"/>
        </w:rPr>
        <w:t>l</w:t>
      </w:r>
      <w:r w:rsidRPr="00CA4C9E">
        <w:rPr>
          <w:spacing w:val="-4"/>
        </w:rPr>
        <w:t>e</w:t>
      </w:r>
      <w:r w:rsidRPr="00CA4C9E">
        <w:rPr>
          <w:spacing w:val="2"/>
        </w:rPr>
        <w:t>m</w:t>
      </w:r>
      <w:r w:rsidRPr="00CA4C9E">
        <w:rPr>
          <w:spacing w:val="1"/>
        </w:rPr>
        <w:t>e</w:t>
      </w:r>
      <w:r w:rsidRPr="00CA4C9E">
        <w:rPr>
          <w:spacing w:val="-3"/>
        </w:rPr>
        <w:t>n</w:t>
      </w:r>
      <w:r w:rsidRPr="00CA4C9E">
        <w:rPr>
          <w:spacing w:val="1"/>
        </w:rPr>
        <w:t>t</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th</w:t>
      </w:r>
      <w:r w:rsidRPr="00CA4C9E">
        <w:t>e</w:t>
      </w:r>
      <w:r w:rsidRPr="00CA4C9E">
        <w:rPr>
          <w:spacing w:val="-2"/>
        </w:rPr>
        <w:t xml:space="preserve"> </w:t>
      </w:r>
      <w:r w:rsidRPr="00CA4C9E">
        <w:rPr>
          <w:spacing w:val="-1"/>
        </w:rPr>
        <w:t>p</w:t>
      </w:r>
      <w:r w:rsidRPr="00CA4C9E">
        <w:rPr>
          <w:spacing w:val="-6"/>
        </w:rPr>
        <w:t>o</w:t>
      </w:r>
      <w:r w:rsidRPr="00CA4C9E">
        <w:rPr>
          <w:spacing w:val="1"/>
        </w:rPr>
        <w:t>l</w:t>
      </w:r>
      <w:r w:rsidRPr="00CA4C9E">
        <w:rPr>
          <w:spacing w:val="6"/>
        </w:rPr>
        <w:t>i</w:t>
      </w:r>
      <w:r w:rsidRPr="00CA4C9E">
        <w:t>cy</w:t>
      </w:r>
      <w:r w:rsidRPr="00CA4C9E">
        <w:rPr>
          <w:spacing w:val="-1"/>
        </w:rPr>
        <w:t xml:space="preserve"> </w:t>
      </w:r>
      <w:r w:rsidRPr="00CA4C9E">
        <w:t>a</w:t>
      </w:r>
      <w:r w:rsidRPr="00CA4C9E">
        <w:rPr>
          <w:spacing w:val="-2"/>
        </w:rPr>
        <w:t>r</w:t>
      </w:r>
      <w:r w:rsidRPr="00CA4C9E">
        <w:rPr>
          <w:spacing w:val="1"/>
        </w:rPr>
        <w:t>e</w:t>
      </w:r>
      <w:r w:rsidRPr="00CA4C9E">
        <w:t>:</w:t>
      </w:r>
    </w:p>
    <w:p w14:paraId="0CE538F6" w14:textId="77777777" w:rsidR="00E1157B" w:rsidRPr="00CA4C9E" w:rsidRDefault="00883278" w:rsidP="007503F9">
      <w:pPr>
        <w:pStyle w:val="ListParagraph"/>
        <w:numPr>
          <w:ilvl w:val="0"/>
          <w:numId w:val="2"/>
        </w:numPr>
      </w:pPr>
      <w:r w:rsidRPr="00CA4C9E">
        <w:rPr>
          <w:spacing w:val="2"/>
        </w:rPr>
        <w:t>E</w:t>
      </w:r>
      <w:r w:rsidRPr="00CA4C9E">
        <w:rPr>
          <w:spacing w:val="1"/>
        </w:rPr>
        <w:t>n</w:t>
      </w:r>
      <w:r w:rsidRPr="00CA4C9E">
        <w:t>s</w:t>
      </w:r>
      <w:r w:rsidRPr="00CA4C9E">
        <w:rPr>
          <w:spacing w:val="1"/>
        </w:rPr>
        <w:t>u</w:t>
      </w:r>
      <w:r w:rsidRPr="00CA4C9E">
        <w:rPr>
          <w:spacing w:val="-6"/>
        </w:rPr>
        <w:t>r</w:t>
      </w:r>
      <w:r w:rsidRPr="00CA4C9E">
        <w:rPr>
          <w:spacing w:val="6"/>
        </w:rPr>
        <w:t>i</w:t>
      </w:r>
      <w:r w:rsidRPr="00CA4C9E">
        <w:rPr>
          <w:spacing w:val="1"/>
        </w:rPr>
        <w:t>n</w:t>
      </w:r>
      <w:r w:rsidRPr="00CA4C9E">
        <w:t>g</w:t>
      </w:r>
      <w:r w:rsidRPr="00CA4C9E">
        <w:rPr>
          <w:spacing w:val="-2"/>
        </w:rPr>
        <w:t xml:space="preserve"> </w:t>
      </w:r>
      <w:r w:rsidRPr="00CA4C9E">
        <w:t>we</w:t>
      </w:r>
      <w:r w:rsidRPr="00CA4C9E">
        <w:rPr>
          <w:spacing w:val="3"/>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e</w:t>
      </w:r>
      <w:r w:rsidRPr="00CA4C9E">
        <w:rPr>
          <w:spacing w:val="3"/>
        </w:rPr>
        <w:t xml:space="preserve"> </w:t>
      </w:r>
      <w:r w:rsidRPr="00CA4C9E">
        <w:t>sa</w:t>
      </w:r>
      <w:r w:rsidRPr="00CA4C9E">
        <w:rPr>
          <w:spacing w:val="-3"/>
        </w:rPr>
        <w:t>f</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r</w:t>
      </w:r>
      <w:r w:rsidRPr="00CA4C9E">
        <w:rPr>
          <w:spacing w:val="-3"/>
        </w:rPr>
        <w:t>u</w:t>
      </w:r>
      <w:r w:rsidRPr="00CA4C9E">
        <w:rPr>
          <w:spacing w:val="6"/>
        </w:rPr>
        <w:t>i</w:t>
      </w:r>
      <w:r w:rsidRPr="00CA4C9E">
        <w:rPr>
          <w:spacing w:val="-3"/>
        </w:rPr>
        <w:t>t</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rPr>
          <w:spacing w:val="-3"/>
        </w:rPr>
        <w:t>th</w:t>
      </w:r>
      <w:r w:rsidRPr="00CA4C9E">
        <w:rPr>
          <w:spacing w:val="-2"/>
        </w:rPr>
        <w:t>ro</w:t>
      </w:r>
      <w:r w:rsidRPr="00CA4C9E">
        <w:rPr>
          <w:spacing w:val="1"/>
        </w:rPr>
        <w:t>u</w:t>
      </w:r>
      <w:r w:rsidRPr="00CA4C9E">
        <w:rPr>
          <w:spacing w:val="-1"/>
        </w:rPr>
        <w:t>g</w:t>
      </w:r>
      <w:r w:rsidRPr="00CA4C9E">
        <w:t>h</w:t>
      </w:r>
      <w:r w:rsidRPr="00CA4C9E">
        <w:rPr>
          <w:spacing w:val="9"/>
        </w:rPr>
        <w:t xml:space="preserve"> </w:t>
      </w:r>
      <w:r w:rsidRPr="00CA4C9E">
        <w:t>c</w:t>
      </w:r>
      <w:r w:rsidRPr="00CA4C9E">
        <w:rPr>
          <w:spacing w:val="1"/>
        </w:rPr>
        <w:t>he</w:t>
      </w:r>
      <w:r w:rsidRPr="00CA4C9E">
        <w:t>c</w:t>
      </w:r>
      <w:r w:rsidRPr="00CA4C9E">
        <w:rPr>
          <w:spacing w:val="-3"/>
        </w:rPr>
        <w:t>k</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 s</w:t>
      </w:r>
      <w:r w:rsidRPr="00CA4C9E">
        <w:rPr>
          <w:spacing w:val="-3"/>
        </w:rPr>
        <w:t>u</w:t>
      </w:r>
      <w:r w:rsidRPr="00CA4C9E">
        <w:rPr>
          <w:spacing w:val="6"/>
        </w:rPr>
        <w:t>i</w:t>
      </w:r>
      <w:r w:rsidRPr="00CA4C9E">
        <w:rPr>
          <w:spacing w:val="1"/>
        </w:rPr>
        <w:t>t</w:t>
      </w:r>
      <w:r w:rsidRPr="00CA4C9E">
        <w:t>a</w:t>
      </w:r>
      <w:r w:rsidRPr="00CA4C9E">
        <w:rPr>
          <w:spacing w:val="-6"/>
        </w:rPr>
        <w:t>b</w:t>
      </w:r>
      <w:r w:rsidRPr="00CA4C9E">
        <w:rPr>
          <w:spacing w:val="1"/>
        </w:rPr>
        <w:t>ilit</w:t>
      </w:r>
      <w:r w:rsidRPr="00CA4C9E">
        <w:t>y</w:t>
      </w:r>
      <w:r w:rsidRPr="00CA4C9E">
        <w:rPr>
          <w:spacing w:val="-1"/>
        </w:rPr>
        <w:t xml:space="preserve"> </w:t>
      </w:r>
      <w:r w:rsidRPr="00CA4C9E">
        <w:rPr>
          <w:spacing w:val="-2"/>
        </w:rPr>
        <w:t>o</w:t>
      </w:r>
      <w:r w:rsidRPr="00CA4C9E">
        <w:t>f</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2"/>
        </w:rPr>
        <w:t>v</w:t>
      </w:r>
      <w:r w:rsidRPr="00CA4C9E">
        <w:rPr>
          <w:spacing w:val="-6"/>
        </w:rPr>
        <w:t>o</w:t>
      </w:r>
      <w:r w:rsidRPr="00CA4C9E">
        <w:rPr>
          <w:spacing w:val="6"/>
        </w:rPr>
        <w:t>l</w:t>
      </w:r>
      <w:r w:rsidRPr="00CA4C9E">
        <w:rPr>
          <w:spacing w:val="1"/>
        </w:rPr>
        <w:t>u</w:t>
      </w:r>
      <w:r w:rsidRPr="00CA4C9E">
        <w:rPr>
          <w:spacing w:val="-3"/>
        </w:rPr>
        <w:t>n</w:t>
      </w:r>
      <w:r w:rsidRPr="00CA4C9E">
        <w:rPr>
          <w:spacing w:val="1"/>
        </w:rPr>
        <w:t>tee</w:t>
      </w:r>
      <w:r w:rsidRPr="00CA4C9E">
        <w:rPr>
          <w:spacing w:val="-2"/>
        </w:rPr>
        <w:t>r</w:t>
      </w:r>
      <w:r w:rsidRPr="00CA4C9E">
        <w:t>s</w:t>
      </w:r>
      <w:r w:rsidRPr="00CA4C9E">
        <w:rPr>
          <w:spacing w:val="-3"/>
        </w:rPr>
        <w:t xml:space="preserve"> </w:t>
      </w:r>
      <w:r w:rsidRPr="00CA4C9E">
        <w:rPr>
          <w:spacing w:val="1"/>
        </w:rPr>
        <w:t>t</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157B" w:rsidRPr="00CA4C9E">
        <w:t xml:space="preserve"> </w:t>
      </w:r>
    </w:p>
    <w:p w14:paraId="50C6E8EB" w14:textId="77777777" w:rsidR="00E1157B" w:rsidRPr="00CA4C9E" w:rsidRDefault="00883278" w:rsidP="007503F9">
      <w:pPr>
        <w:pStyle w:val="ListParagraph"/>
        <w:numPr>
          <w:ilvl w:val="0"/>
          <w:numId w:val="2"/>
        </w:numPr>
      </w:pPr>
      <w:r w:rsidRPr="00CA4C9E">
        <w:t>Ra</w:t>
      </w:r>
      <w:r w:rsidRPr="00CA4C9E">
        <w:rPr>
          <w:spacing w:val="6"/>
        </w:rPr>
        <w:t>i</w:t>
      </w:r>
      <w:r w:rsidRPr="00CA4C9E">
        <w:rPr>
          <w:spacing w:val="-5"/>
        </w:rPr>
        <w:t>s</w:t>
      </w:r>
      <w:r w:rsidRPr="00CA4C9E">
        <w:t>ing awa</w:t>
      </w:r>
      <w:r w:rsidRPr="00CA4C9E">
        <w:rPr>
          <w:spacing w:val="-2"/>
        </w:rPr>
        <w:t>r</w:t>
      </w:r>
      <w:r w:rsidRPr="00CA4C9E">
        <w:rPr>
          <w:spacing w:val="-4"/>
        </w:rPr>
        <w:t>e</w:t>
      </w:r>
      <w:r w:rsidRPr="00CA4C9E">
        <w:t xml:space="preserve">ness </w:t>
      </w:r>
      <w:r w:rsidRPr="00CA4C9E">
        <w:rPr>
          <w:spacing w:val="-2"/>
        </w:rPr>
        <w:t>o</w:t>
      </w:r>
      <w:r w:rsidRPr="00CA4C9E">
        <w:t>f</w:t>
      </w:r>
      <w:r w:rsidRPr="00CA4C9E">
        <w:rPr>
          <w:spacing w:val="-1"/>
        </w:rPr>
        <w:t xml:space="preserve"> </w:t>
      </w:r>
      <w:r w:rsidRPr="00CA4C9E">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t>and</w:t>
      </w:r>
      <w:r w:rsidRPr="00CA4C9E">
        <w:rPr>
          <w:spacing w:val="-4"/>
        </w:rPr>
        <w:t xml:space="preserve"> </w:t>
      </w:r>
      <w:r w:rsidRPr="00CA4C9E">
        <w:t>e</w:t>
      </w:r>
      <w:r w:rsidRPr="00CA4C9E">
        <w:rPr>
          <w:spacing w:val="-1"/>
        </w:rPr>
        <w:t>q</w:t>
      </w:r>
      <w:r w:rsidRPr="00CA4C9E">
        <w:rPr>
          <w:spacing w:val="-3"/>
        </w:rPr>
        <w:t>u</w:t>
      </w:r>
      <w:r w:rsidRPr="00CA4C9E">
        <w:rPr>
          <w:spacing w:val="6"/>
        </w:rPr>
        <w:t>i</w:t>
      </w:r>
      <w:r w:rsidRPr="00CA4C9E">
        <w:rPr>
          <w:spacing w:val="-1"/>
        </w:rPr>
        <w:t>p</w:t>
      </w:r>
      <w:r w:rsidRPr="00CA4C9E">
        <w:rPr>
          <w:spacing w:val="-6"/>
        </w:rPr>
        <w:t>p</w:t>
      </w:r>
      <w:r w:rsidRPr="00CA4C9E">
        <w:t>ing</w:t>
      </w:r>
      <w:r w:rsidR="00E1157B" w:rsidRPr="00CA4C9E">
        <w:t xml:space="preserve"> </w:t>
      </w:r>
      <w:r w:rsidRPr="00CA4C9E">
        <w:rPr>
          <w:position w:val="-1"/>
        </w:rPr>
        <w:t>c</w:t>
      </w:r>
      <w:r w:rsidRPr="00CA4C9E">
        <w:rPr>
          <w:spacing w:val="-3"/>
          <w:position w:val="-1"/>
        </w:rPr>
        <w:t>h</w:t>
      </w:r>
      <w:r w:rsidRPr="00CA4C9E">
        <w:rPr>
          <w:position w:val="-1"/>
        </w:rPr>
        <w:t>i</w:t>
      </w:r>
      <w:r w:rsidRPr="00CA4C9E">
        <w:rPr>
          <w:spacing w:val="6"/>
          <w:position w:val="-1"/>
        </w:rPr>
        <w:t>l</w:t>
      </w:r>
      <w:r w:rsidRPr="00CA4C9E">
        <w:rPr>
          <w:spacing w:val="-1"/>
          <w:position w:val="-1"/>
        </w:rPr>
        <w:t>d</w:t>
      </w:r>
      <w:r w:rsidRPr="00CA4C9E">
        <w:rPr>
          <w:spacing w:val="-2"/>
          <w:position w:val="-1"/>
        </w:rPr>
        <w:t>r</w:t>
      </w:r>
      <w:r w:rsidRPr="00CA4C9E">
        <w:rPr>
          <w:position w:val="-1"/>
        </w:rPr>
        <w:t>en</w:t>
      </w:r>
      <w:r w:rsidRPr="00CA4C9E">
        <w:rPr>
          <w:spacing w:val="5"/>
          <w:position w:val="-1"/>
        </w:rPr>
        <w:t xml:space="preserve"> </w:t>
      </w:r>
      <w:r w:rsidRPr="00CA4C9E">
        <w:rPr>
          <w:spacing w:val="-4"/>
          <w:position w:val="-1"/>
        </w:rPr>
        <w:t>w</w:t>
      </w:r>
      <w:r w:rsidRPr="00CA4C9E">
        <w:rPr>
          <w:position w:val="-1"/>
        </w:rPr>
        <w:t>ith</w:t>
      </w:r>
      <w:r w:rsidRPr="00CA4C9E">
        <w:rPr>
          <w:spacing w:val="-1"/>
          <w:position w:val="-1"/>
        </w:rPr>
        <w:t xml:space="preserve"> </w:t>
      </w:r>
      <w:r w:rsidRPr="00CA4C9E">
        <w:rPr>
          <w:spacing w:val="-3"/>
          <w:position w:val="-1"/>
        </w:rPr>
        <w:t>t</w:t>
      </w:r>
      <w:r w:rsidRPr="00CA4C9E">
        <w:rPr>
          <w:position w:val="-1"/>
        </w:rPr>
        <w:t>he</w:t>
      </w:r>
      <w:r w:rsidRPr="00CA4C9E">
        <w:rPr>
          <w:spacing w:val="3"/>
          <w:position w:val="-1"/>
        </w:rPr>
        <w:t xml:space="preserve"> </w:t>
      </w:r>
      <w:r w:rsidRPr="00CA4C9E">
        <w:rPr>
          <w:spacing w:val="-5"/>
          <w:position w:val="-1"/>
        </w:rPr>
        <w:t>s</w:t>
      </w:r>
      <w:r w:rsidRPr="00CA4C9E">
        <w:rPr>
          <w:spacing w:val="-3"/>
          <w:position w:val="-1"/>
        </w:rPr>
        <w:t>k</w:t>
      </w:r>
      <w:r w:rsidRPr="00CA4C9E">
        <w:rPr>
          <w:position w:val="-1"/>
        </w:rPr>
        <w:t>il</w:t>
      </w:r>
      <w:r w:rsidRPr="00CA4C9E">
        <w:rPr>
          <w:spacing w:val="6"/>
          <w:position w:val="-1"/>
        </w:rPr>
        <w:t>l</w:t>
      </w:r>
      <w:r w:rsidRPr="00CA4C9E">
        <w:rPr>
          <w:position w:val="-1"/>
        </w:rPr>
        <w:t>s</w:t>
      </w:r>
      <w:r w:rsidRPr="00CA4C9E">
        <w:rPr>
          <w:spacing w:val="-3"/>
          <w:position w:val="-1"/>
        </w:rPr>
        <w:t xml:space="preserve"> </w:t>
      </w:r>
      <w:r w:rsidRPr="00CA4C9E">
        <w:rPr>
          <w:position w:val="-1"/>
        </w:rPr>
        <w:t>n</w:t>
      </w:r>
      <w:r w:rsidRPr="00CA4C9E">
        <w:rPr>
          <w:spacing w:val="-4"/>
          <w:position w:val="-1"/>
        </w:rPr>
        <w:t>e</w:t>
      </w:r>
      <w:r w:rsidRPr="00CA4C9E">
        <w:rPr>
          <w:position w:val="-1"/>
        </w:rPr>
        <w:t>e</w:t>
      </w:r>
      <w:r w:rsidRPr="00CA4C9E">
        <w:rPr>
          <w:spacing w:val="-1"/>
          <w:position w:val="-1"/>
        </w:rPr>
        <w:t>d</w:t>
      </w:r>
      <w:r w:rsidRPr="00CA4C9E">
        <w:rPr>
          <w:position w:val="-1"/>
        </w:rPr>
        <w:t>ed to</w:t>
      </w:r>
      <w:r w:rsidRPr="00CA4C9E">
        <w:rPr>
          <w:spacing w:val="-4"/>
          <w:position w:val="-1"/>
        </w:rPr>
        <w:t xml:space="preserve"> </w:t>
      </w:r>
      <w:r w:rsidRPr="00CA4C9E">
        <w:rPr>
          <w:spacing w:val="2"/>
          <w:position w:val="-1"/>
        </w:rPr>
        <w:t>k</w:t>
      </w:r>
      <w:r w:rsidRPr="00CA4C9E">
        <w:rPr>
          <w:position w:val="-1"/>
        </w:rPr>
        <w:t>eep</w:t>
      </w:r>
      <w:r w:rsidRPr="00CA4C9E">
        <w:rPr>
          <w:spacing w:val="-3"/>
          <w:position w:val="-1"/>
        </w:rPr>
        <w:t xml:space="preserve"> t</w:t>
      </w:r>
      <w:r w:rsidRPr="00CA4C9E">
        <w:rPr>
          <w:position w:val="-1"/>
        </w:rPr>
        <w:t>hem</w:t>
      </w:r>
      <w:r w:rsidRPr="00CA4C9E">
        <w:rPr>
          <w:spacing w:val="3"/>
          <w:position w:val="-1"/>
        </w:rPr>
        <w:t xml:space="preserve"> </w:t>
      </w:r>
      <w:r w:rsidRPr="00CA4C9E">
        <w:rPr>
          <w:position w:val="-1"/>
        </w:rPr>
        <w:t>s</w:t>
      </w:r>
      <w:r w:rsidRPr="00CA4C9E">
        <w:rPr>
          <w:spacing w:val="-5"/>
          <w:position w:val="-1"/>
        </w:rPr>
        <w:t>a</w:t>
      </w:r>
      <w:r w:rsidRPr="00CA4C9E">
        <w:rPr>
          <w:spacing w:val="2"/>
          <w:position w:val="-1"/>
        </w:rPr>
        <w:t>f</w:t>
      </w:r>
      <w:r w:rsidRPr="00CA4C9E">
        <w:rPr>
          <w:position w:val="-1"/>
        </w:rPr>
        <w:t>e.</w:t>
      </w:r>
      <w:r w:rsidR="00E1157B" w:rsidRPr="00CA4C9E">
        <w:t xml:space="preserve"> </w:t>
      </w:r>
    </w:p>
    <w:p w14:paraId="79E25802" w14:textId="77777777" w:rsidR="00E1157B" w:rsidRPr="00CA4C9E" w:rsidRDefault="00883278" w:rsidP="007503F9">
      <w:pPr>
        <w:pStyle w:val="ListParagraph"/>
        <w:numPr>
          <w:ilvl w:val="0"/>
          <w:numId w:val="2"/>
        </w:numPr>
      </w:pPr>
      <w:r w:rsidRPr="00CA4C9E">
        <w:t>I</w:t>
      </w:r>
      <w:r w:rsidRPr="00CA4C9E">
        <w:rPr>
          <w:spacing w:val="1"/>
        </w:rPr>
        <w:t>m</w:t>
      </w:r>
      <w:r w:rsidRPr="00CA4C9E">
        <w:rPr>
          <w:spacing w:val="-1"/>
        </w:rPr>
        <w:t>p</w:t>
      </w:r>
      <w:r w:rsidRPr="00CA4C9E">
        <w:rPr>
          <w:spacing w:val="1"/>
        </w:rPr>
        <w:t>le</w:t>
      </w:r>
      <w:r w:rsidRPr="00CA4C9E">
        <w:rPr>
          <w:spacing w:val="2"/>
        </w:rPr>
        <w:t>m</w:t>
      </w:r>
      <w:r w:rsidRPr="00CA4C9E">
        <w:rPr>
          <w:spacing w:val="-4"/>
        </w:rPr>
        <w:t>e</w:t>
      </w:r>
      <w:r w:rsidRPr="00CA4C9E">
        <w:rPr>
          <w:spacing w:val="1"/>
        </w:rPr>
        <w:t>n</w:t>
      </w:r>
      <w:r w:rsidRPr="00CA4C9E">
        <w:rPr>
          <w:spacing w:val="-3"/>
        </w:rPr>
        <w:t>t</w:t>
      </w:r>
      <w:r w:rsidRPr="00CA4C9E">
        <w:rPr>
          <w:spacing w:val="1"/>
        </w:rPr>
        <w:t>in</w:t>
      </w:r>
      <w:r w:rsidRPr="00CA4C9E">
        <w:t>g</w:t>
      </w:r>
      <w:r w:rsidRPr="00CA4C9E">
        <w:rPr>
          <w:spacing w:val="1"/>
        </w:rPr>
        <w:t xml:space="preserve"> </w:t>
      </w:r>
      <w:r w:rsidRPr="00CA4C9E">
        <w:rPr>
          <w:spacing w:val="-1"/>
        </w:rPr>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2"/>
        </w:rPr>
        <w:t xml:space="preserve"> f</w:t>
      </w:r>
      <w:r w:rsidRPr="00CA4C9E">
        <w:rPr>
          <w:spacing w:val="-2"/>
        </w:rPr>
        <w:t>o</w:t>
      </w:r>
      <w:r w:rsidRPr="00CA4C9E">
        <w:t>r</w:t>
      </w:r>
      <w:r w:rsidRPr="00CA4C9E">
        <w:rPr>
          <w:spacing w:val="-4"/>
        </w:rPr>
        <w:t xml:space="preserve"> </w:t>
      </w:r>
      <w:r w:rsidRPr="00CA4C9E">
        <w:rPr>
          <w:spacing w:val="6"/>
        </w:rPr>
        <w:t>i</w:t>
      </w:r>
      <w:r w:rsidRPr="00CA4C9E">
        <w:rPr>
          <w:spacing w:val="-1"/>
        </w:rPr>
        <w:t>d</w:t>
      </w:r>
      <w:r w:rsidRPr="00CA4C9E">
        <w:rPr>
          <w:spacing w:val="-4"/>
        </w:rPr>
        <w:t>e</w:t>
      </w:r>
      <w:r w:rsidRPr="00CA4C9E">
        <w:rPr>
          <w:spacing w:val="1"/>
        </w:rPr>
        <w:t>n</w:t>
      </w:r>
      <w:r w:rsidRPr="00CA4C9E">
        <w:rPr>
          <w:spacing w:val="-3"/>
        </w:rPr>
        <w:t>t</w:t>
      </w:r>
      <w:r w:rsidRPr="00CA4C9E">
        <w:rPr>
          <w:spacing w:val="1"/>
        </w:rPr>
        <w:t>i</w:t>
      </w:r>
      <w:r w:rsidRPr="00CA4C9E">
        <w:rPr>
          <w:spacing w:val="2"/>
        </w:rPr>
        <w:t>f</w:t>
      </w:r>
      <w:r w:rsidRPr="00CA4C9E">
        <w:rPr>
          <w:spacing w:val="-3"/>
        </w:rPr>
        <w:t>y</w:t>
      </w:r>
      <w:r w:rsidRPr="00CA4C9E">
        <w:rPr>
          <w:spacing w:val="1"/>
        </w:rPr>
        <w:t>in</w:t>
      </w:r>
      <w:r w:rsidRPr="00CA4C9E">
        <w:t>g</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2"/>
        </w:rPr>
        <w:t>r</w:t>
      </w:r>
      <w:r w:rsidRPr="00CA4C9E">
        <w:rPr>
          <w:spacing w:val="1"/>
        </w:rPr>
        <w:t>e</w:t>
      </w:r>
      <w:r w:rsidRPr="00CA4C9E">
        <w:rPr>
          <w:spacing w:val="-1"/>
        </w:rPr>
        <w:t>p</w:t>
      </w:r>
      <w:r w:rsidRPr="00CA4C9E">
        <w:rPr>
          <w:spacing w:val="-2"/>
        </w:rPr>
        <w:t>or</w:t>
      </w:r>
      <w:r w:rsidRPr="00CA4C9E">
        <w:rPr>
          <w:spacing w:val="-3"/>
        </w:rPr>
        <w:t>t</w:t>
      </w:r>
      <w:r w:rsidRPr="00CA4C9E">
        <w:rPr>
          <w:spacing w:val="6"/>
        </w:rPr>
        <w:t>i</w:t>
      </w:r>
      <w:r w:rsidRPr="00CA4C9E">
        <w:rPr>
          <w:spacing w:val="1"/>
        </w:rPr>
        <w:t>n</w:t>
      </w:r>
      <w:r w:rsidRPr="00CA4C9E">
        <w:t>g</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r s</w:t>
      </w:r>
      <w:r w:rsidRPr="00CA4C9E">
        <w:rPr>
          <w:spacing w:val="1"/>
        </w:rPr>
        <w:t>u</w:t>
      </w:r>
      <w:r w:rsidRPr="00CA4C9E">
        <w:t>s</w:t>
      </w:r>
      <w:r w:rsidRPr="00CA4C9E">
        <w:rPr>
          <w:spacing w:val="-1"/>
        </w:rPr>
        <w:t>p</w:t>
      </w:r>
      <w:r w:rsidRPr="00CA4C9E">
        <w:rPr>
          <w:spacing w:val="1"/>
        </w:rPr>
        <w:t>e</w:t>
      </w:r>
      <w:r w:rsidRPr="00CA4C9E">
        <w:t>c</w:t>
      </w:r>
      <w:r w:rsidRPr="00CA4C9E">
        <w:rPr>
          <w:spacing w:val="1"/>
        </w:rPr>
        <w:t>te</w:t>
      </w:r>
      <w:r w:rsidRPr="00CA4C9E">
        <w:t>d</w:t>
      </w:r>
      <w:r w:rsidRPr="00CA4C9E">
        <w:rPr>
          <w:spacing w:val="1"/>
        </w:rPr>
        <w:t xml:space="preserve"> </w:t>
      </w:r>
      <w:r w:rsidRPr="00CA4C9E">
        <w:t>ca</w:t>
      </w:r>
      <w:r w:rsidRPr="00CA4C9E">
        <w:rPr>
          <w:spacing w:val="-1"/>
        </w:rPr>
        <w:t>s</w:t>
      </w:r>
      <w:r w:rsidRPr="00CA4C9E">
        <w:rPr>
          <w:spacing w:val="1"/>
        </w:rPr>
        <w:t>e</w:t>
      </w:r>
      <w:r w:rsidRPr="00CA4C9E">
        <w:t xml:space="preserve">s, </w:t>
      </w:r>
      <w:r w:rsidRPr="00CA4C9E">
        <w:rPr>
          <w:spacing w:val="-2"/>
        </w:rPr>
        <w:t>o</w:t>
      </w:r>
      <w:r w:rsidRPr="00CA4C9E">
        <w:t>f</w:t>
      </w:r>
      <w:r w:rsidRPr="00CA4C9E">
        <w:rPr>
          <w:spacing w:val="-1"/>
        </w:rPr>
        <w:t xml:space="preserve"> </w:t>
      </w:r>
      <w:r w:rsidRPr="00CA4C9E">
        <w:t>a</w:t>
      </w:r>
      <w:r w:rsidRPr="00CA4C9E">
        <w:rPr>
          <w:spacing w:val="-1"/>
        </w:rPr>
        <w:t>b</w:t>
      </w:r>
      <w:r w:rsidRPr="00CA4C9E">
        <w:rPr>
          <w:spacing w:val="1"/>
        </w:rPr>
        <w:t>u</w:t>
      </w:r>
      <w:r w:rsidRPr="00CA4C9E">
        <w:t>se.</w:t>
      </w:r>
      <w:r w:rsidR="00E1157B" w:rsidRPr="00CA4C9E">
        <w:t xml:space="preserve"> </w:t>
      </w:r>
    </w:p>
    <w:p w14:paraId="7B57405B" w14:textId="77777777" w:rsidR="00E1157B" w:rsidRPr="00CA4C9E" w:rsidRDefault="00883278" w:rsidP="007503F9">
      <w:pPr>
        <w:pStyle w:val="ListParagraph"/>
        <w:numPr>
          <w:ilvl w:val="0"/>
          <w:numId w:val="2"/>
        </w:numPr>
      </w:pPr>
      <w:r w:rsidRPr="00CA4C9E">
        <w:rPr>
          <w:spacing w:val="-1"/>
        </w:rPr>
        <w:t>S</w:t>
      </w:r>
      <w:r w:rsidRPr="00CA4C9E">
        <w:rPr>
          <w:spacing w:val="1"/>
        </w:rPr>
        <w:t>u</w:t>
      </w:r>
      <w:r w:rsidRPr="00CA4C9E">
        <w:rPr>
          <w:spacing w:val="-1"/>
        </w:rPr>
        <w:t>pp</w:t>
      </w:r>
      <w:r w:rsidRPr="00CA4C9E">
        <w:rPr>
          <w:spacing w:val="-2"/>
        </w:rPr>
        <w:t>or</w:t>
      </w:r>
      <w:r w:rsidRPr="00CA4C9E">
        <w:rPr>
          <w:spacing w:val="1"/>
        </w:rPr>
        <w:t>t</w:t>
      </w:r>
      <w:r w:rsidRPr="00CA4C9E">
        <w:rPr>
          <w:spacing w:val="6"/>
        </w:rPr>
        <w:t>i</w:t>
      </w:r>
      <w:r w:rsidRPr="00CA4C9E">
        <w:rPr>
          <w:spacing w:val="1"/>
        </w:rPr>
        <w:t>n</w:t>
      </w:r>
      <w:r w:rsidRPr="00CA4C9E">
        <w:t>g</w:t>
      </w:r>
      <w:r w:rsidRPr="00CA4C9E">
        <w:rPr>
          <w:spacing w:val="1"/>
        </w:rPr>
        <w:t xml:space="preserve"> </w:t>
      </w:r>
      <w:r w:rsidRPr="00CA4C9E">
        <w:rPr>
          <w:spacing w:val="-6"/>
        </w:rPr>
        <w:t>p</w:t>
      </w:r>
      <w:r w:rsidRPr="00CA4C9E">
        <w:rPr>
          <w:spacing w:val="1"/>
        </w:rPr>
        <w:t>u</w:t>
      </w:r>
      <w:r w:rsidRPr="00CA4C9E">
        <w:rPr>
          <w:spacing w:val="-6"/>
        </w:rPr>
        <w:t>p</w:t>
      </w:r>
      <w:r w:rsidRPr="00CA4C9E">
        <w:rPr>
          <w:spacing w:val="1"/>
        </w:rPr>
        <w:t>i</w:t>
      </w:r>
      <w:r w:rsidRPr="00CA4C9E">
        <w:rPr>
          <w:spacing w:val="6"/>
        </w:rPr>
        <w:t>l</w:t>
      </w:r>
      <w:r w:rsidRPr="00CA4C9E">
        <w:t>s</w:t>
      </w:r>
      <w:r w:rsidRPr="00CA4C9E">
        <w:rPr>
          <w:spacing w:val="-3"/>
        </w:rPr>
        <w:t xml:space="preserve"> </w:t>
      </w:r>
      <w:r w:rsidRPr="00CA4C9E">
        <w:t>w</w:t>
      </w:r>
      <w:r w:rsidRPr="00CA4C9E">
        <w:rPr>
          <w:spacing w:val="2"/>
        </w:rPr>
        <w:t>h</w:t>
      </w:r>
      <w:r w:rsidRPr="00CA4C9E">
        <w:t xml:space="preserve">o </w:t>
      </w:r>
      <w:r w:rsidRPr="00CA4C9E">
        <w:rPr>
          <w:spacing w:val="1"/>
        </w:rPr>
        <w:t>h</w:t>
      </w:r>
      <w:r w:rsidRPr="00CA4C9E">
        <w:rPr>
          <w:spacing w:val="-5"/>
        </w:rPr>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t>a</w:t>
      </w:r>
      <w:r w:rsidRPr="00CA4C9E">
        <w:rPr>
          <w:spacing w:val="-6"/>
        </w:rPr>
        <w:t>b</w:t>
      </w:r>
      <w:r w:rsidRPr="00CA4C9E">
        <w:rPr>
          <w:spacing w:val="1"/>
        </w:rPr>
        <w:t>u</w:t>
      </w:r>
      <w:r w:rsidRPr="00CA4C9E">
        <w:t>s</w:t>
      </w:r>
      <w:r w:rsidRPr="00CA4C9E">
        <w:rPr>
          <w:spacing w:val="-4"/>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00E1157B" w:rsidRPr="00CA4C9E">
        <w:t xml:space="preserve"> </w:t>
      </w:r>
      <w:r w:rsidRPr="00CA4C9E">
        <w:rPr>
          <w:spacing w:val="-3"/>
          <w:position w:val="-1"/>
        </w:rPr>
        <w:t>h</w:t>
      </w:r>
      <w:r w:rsidRPr="00CA4C9E">
        <w:rPr>
          <w:spacing w:val="6"/>
          <w:position w:val="-1"/>
        </w:rPr>
        <w:t>i</w:t>
      </w:r>
      <w:r w:rsidRPr="00CA4C9E">
        <w:rPr>
          <w:position w:val="-1"/>
        </w:rPr>
        <w:t>s</w:t>
      </w:r>
      <w:r w:rsidRPr="00CA4C9E">
        <w:rPr>
          <w:spacing w:val="1"/>
          <w:position w:val="-1"/>
        </w:rPr>
        <w:t>/he</w:t>
      </w:r>
      <w:r w:rsidRPr="00CA4C9E">
        <w:rPr>
          <w:position w:val="-1"/>
        </w:rPr>
        <w:t>r</w:t>
      </w:r>
      <w:r w:rsidRPr="00CA4C9E">
        <w:rPr>
          <w:spacing w:val="-5"/>
          <w:position w:val="-1"/>
        </w:rPr>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position w:val="-1"/>
        </w:rPr>
        <w:t>d</w:t>
      </w:r>
      <w:r w:rsidRPr="00CA4C9E">
        <w:rPr>
          <w:spacing w:val="-4"/>
          <w:position w:val="-1"/>
        </w:rPr>
        <w:t xml:space="preserve"> </w:t>
      </w:r>
      <w:r w:rsidRPr="00CA4C9E">
        <w:rPr>
          <w:spacing w:val="-1"/>
          <w:position w:val="-1"/>
        </w:rPr>
        <w:t>p</w:t>
      </w:r>
      <w:r w:rsidRPr="00CA4C9E">
        <w:rPr>
          <w:spacing w:val="-2"/>
          <w:position w:val="-1"/>
        </w:rPr>
        <w:t>ro</w:t>
      </w:r>
      <w:r w:rsidRPr="00CA4C9E">
        <w:rPr>
          <w:spacing w:val="1"/>
          <w:position w:val="-1"/>
        </w:rPr>
        <w:t>te</w:t>
      </w:r>
      <w:r w:rsidRPr="00CA4C9E">
        <w:rPr>
          <w:position w:val="-1"/>
        </w:rPr>
        <w:t>c</w:t>
      </w:r>
      <w:r w:rsidRPr="00CA4C9E">
        <w:rPr>
          <w:spacing w:val="-4"/>
          <w:position w:val="-1"/>
        </w:rPr>
        <w:t>t</w:t>
      </w:r>
      <w:r w:rsidRPr="00CA4C9E">
        <w:rPr>
          <w:spacing w:val="6"/>
          <w:position w:val="-1"/>
        </w:rPr>
        <w:t>i</w:t>
      </w:r>
      <w:r w:rsidRPr="00CA4C9E">
        <w:rPr>
          <w:spacing w:val="-2"/>
          <w:position w:val="-1"/>
        </w:rPr>
        <w:t>o</w:t>
      </w:r>
      <w:r w:rsidRPr="00CA4C9E">
        <w:rPr>
          <w:position w:val="-1"/>
        </w:rPr>
        <w:t>n</w:t>
      </w:r>
      <w:r w:rsidRPr="00CA4C9E">
        <w:rPr>
          <w:spacing w:val="3"/>
          <w:position w:val="-1"/>
        </w:rPr>
        <w:t xml:space="preserve"> </w:t>
      </w:r>
      <w:r w:rsidRPr="00CA4C9E">
        <w:rPr>
          <w:spacing w:val="-6"/>
          <w:position w:val="-1"/>
        </w:rPr>
        <w:t>p</w:t>
      </w:r>
      <w:r w:rsidRPr="00CA4C9E">
        <w:rPr>
          <w:spacing w:val="1"/>
          <w:position w:val="-1"/>
        </w:rPr>
        <w:t>l</w:t>
      </w:r>
      <w:r w:rsidRPr="00CA4C9E">
        <w:rPr>
          <w:position w:val="-1"/>
        </w:rPr>
        <w:t>a</w:t>
      </w:r>
      <w:r w:rsidRPr="00CA4C9E">
        <w:rPr>
          <w:spacing w:val="1"/>
          <w:position w:val="-1"/>
        </w:rPr>
        <w:t>n</w:t>
      </w:r>
      <w:r w:rsidRPr="00CA4C9E">
        <w:rPr>
          <w:position w:val="-1"/>
        </w:rPr>
        <w:t>.</w:t>
      </w:r>
      <w:r w:rsidR="00E1157B" w:rsidRPr="00CA4C9E">
        <w:rPr>
          <w:position w:val="-1"/>
        </w:rPr>
        <w:t xml:space="preserve"> </w:t>
      </w:r>
    </w:p>
    <w:p w14:paraId="5D4CD82C" w14:textId="77777777" w:rsidR="00BF6693" w:rsidRPr="00CA4C9E" w:rsidRDefault="00883278" w:rsidP="007503F9">
      <w:pPr>
        <w:pStyle w:val="ListParagraph"/>
        <w:numPr>
          <w:ilvl w:val="0"/>
          <w:numId w:val="2"/>
        </w:numPr>
      </w:pPr>
      <w:r w:rsidRPr="00CA4C9E">
        <w:rPr>
          <w:spacing w:val="2"/>
        </w:rPr>
        <w:t>E</w:t>
      </w:r>
      <w:r w:rsidRPr="00CA4C9E">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t>sa</w:t>
      </w:r>
      <w:r w:rsidRPr="00CA4C9E">
        <w:rPr>
          <w:spacing w:val="1"/>
        </w:rPr>
        <w:t>f</w:t>
      </w:r>
      <w:r w:rsidRPr="00CA4C9E">
        <w:t>e</w:t>
      </w:r>
      <w:r w:rsidRPr="00CA4C9E">
        <w:rPr>
          <w:spacing w:val="-2"/>
        </w:rPr>
        <w:t xml:space="preserve"> </w:t>
      </w:r>
      <w:r w:rsidRPr="00CA4C9E">
        <w:rPr>
          <w:spacing w:val="1"/>
        </w:rPr>
        <w:t>e</w:t>
      </w:r>
      <w:r w:rsidRPr="00CA4C9E">
        <w:rPr>
          <w:spacing w:val="-3"/>
        </w:rPr>
        <w:t>nv</w:t>
      </w:r>
      <w:r w:rsidRPr="00CA4C9E">
        <w:rPr>
          <w:spacing w:val="6"/>
        </w:rPr>
        <w:t>i</w:t>
      </w:r>
      <w:r w:rsidRPr="00CA4C9E">
        <w:rPr>
          <w:spacing w:val="-2"/>
        </w:rPr>
        <w:t>ro</w:t>
      </w:r>
      <w:r w:rsidRPr="00CA4C9E">
        <w:rPr>
          <w:spacing w:val="1"/>
        </w:rPr>
        <w:t>n</w:t>
      </w:r>
      <w:r w:rsidRPr="00CA4C9E">
        <w:rPr>
          <w:spacing w:val="2"/>
        </w:rPr>
        <w:t>m</w:t>
      </w:r>
      <w:r w:rsidRPr="00CA4C9E">
        <w:rPr>
          <w:spacing w:val="-4"/>
        </w:rPr>
        <w:t>e</w:t>
      </w:r>
      <w:r w:rsidRPr="00CA4C9E">
        <w:rPr>
          <w:spacing w:val="1"/>
        </w:rPr>
        <w:t>n</w:t>
      </w:r>
      <w:r w:rsidRPr="00CA4C9E">
        <w:t>t</w:t>
      </w:r>
      <w:r w:rsidRPr="00CA4C9E">
        <w:rPr>
          <w:spacing w:val="-1"/>
        </w:rPr>
        <w:t xml:space="preserve"> </w:t>
      </w:r>
      <w:r w:rsidRPr="00CA4C9E">
        <w:rPr>
          <w:spacing w:val="1"/>
        </w:rPr>
        <w:t>i</w:t>
      </w:r>
      <w:r w:rsidRPr="00CA4C9E">
        <w:t>n</w:t>
      </w:r>
      <w:r w:rsidRPr="00CA4C9E">
        <w:rPr>
          <w:spacing w:val="10"/>
        </w:rPr>
        <w:t xml:space="preserve"> </w:t>
      </w:r>
      <w:r w:rsidRPr="00CA4C9E">
        <w:rPr>
          <w:spacing w:val="-4"/>
        </w:rPr>
        <w:t>w</w:t>
      </w:r>
      <w:r w:rsidRPr="00CA4C9E">
        <w:rPr>
          <w:spacing w:val="-3"/>
        </w:rPr>
        <w:t>h</w:t>
      </w:r>
      <w:r w:rsidRPr="00CA4C9E">
        <w:rPr>
          <w:spacing w:val="6"/>
        </w:rPr>
        <w:t>i</w:t>
      </w:r>
      <w:r w:rsidRPr="00CA4C9E">
        <w:rPr>
          <w:spacing w:val="-5"/>
        </w:rPr>
        <w:t>c</w:t>
      </w:r>
      <w:r w:rsidRPr="00CA4C9E">
        <w:t>h</w:t>
      </w:r>
      <w:r w:rsidRPr="00CA4C9E">
        <w:rPr>
          <w:spacing w:val="3"/>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Pr="00CA4C9E">
        <w:t>can</w:t>
      </w:r>
      <w:r w:rsidRPr="00CA4C9E">
        <w:rPr>
          <w:spacing w:val="-6"/>
        </w:rPr>
        <w:t xml:space="preserve"> </w:t>
      </w:r>
      <w:r w:rsidRPr="00CA4C9E">
        <w:rPr>
          <w:spacing w:val="6"/>
        </w:rPr>
        <w:t>l</w:t>
      </w:r>
      <w:r w:rsidRPr="00CA4C9E">
        <w:rPr>
          <w:spacing w:val="1"/>
        </w:rPr>
        <w:t>e</w:t>
      </w:r>
      <w:r w:rsidRPr="00CA4C9E">
        <w:t>a</w:t>
      </w:r>
      <w:r w:rsidRPr="00CA4C9E">
        <w:rPr>
          <w:spacing w:val="-2"/>
        </w:rPr>
        <w:t>r</w:t>
      </w:r>
      <w:r w:rsidRPr="00CA4C9E">
        <w:t>n a</w:t>
      </w:r>
      <w:r w:rsidRPr="00CA4C9E">
        <w:rPr>
          <w:spacing w:val="1"/>
        </w:rPr>
        <w:t>n</w:t>
      </w:r>
      <w:r w:rsidRPr="00CA4C9E">
        <w:t>d</w:t>
      </w:r>
      <w:r w:rsidRPr="00CA4C9E">
        <w:rPr>
          <w:spacing w:val="1"/>
        </w:rPr>
        <w:t xml:space="preserve"> </w:t>
      </w:r>
      <w:r w:rsidRPr="00CA4C9E">
        <w:rPr>
          <w:spacing w:val="-1"/>
        </w:rPr>
        <w:t>d</w:t>
      </w:r>
      <w:r w:rsidRPr="00CA4C9E">
        <w:rPr>
          <w:spacing w:val="1"/>
        </w:rPr>
        <w:t>e</w:t>
      </w:r>
      <w:r w:rsidRPr="00CA4C9E">
        <w:rPr>
          <w:spacing w:val="2"/>
        </w:rPr>
        <w:t>v</w:t>
      </w:r>
      <w:r w:rsidRPr="00CA4C9E">
        <w:rPr>
          <w:spacing w:val="-4"/>
        </w:rPr>
        <w:t>e</w:t>
      </w:r>
      <w:r w:rsidRPr="00CA4C9E">
        <w:rPr>
          <w:spacing w:val="6"/>
        </w:rPr>
        <w:t>l</w:t>
      </w:r>
      <w:r w:rsidRPr="00CA4C9E">
        <w:rPr>
          <w:spacing w:val="-2"/>
        </w:rPr>
        <w:t>o</w:t>
      </w:r>
      <w:r w:rsidRPr="00CA4C9E">
        <w:rPr>
          <w:spacing w:val="-1"/>
        </w:rPr>
        <w:t>p</w:t>
      </w:r>
      <w:r w:rsidRPr="00CA4C9E">
        <w:t>.</w:t>
      </w:r>
    </w:p>
    <w:p w14:paraId="680DE63A" w14:textId="77777777" w:rsidR="00BF6693" w:rsidRPr="00CA4C9E" w:rsidRDefault="00BF6693" w:rsidP="00066BBF"/>
    <w:p w14:paraId="78461B87" w14:textId="2537ACB1" w:rsidR="00BF6693" w:rsidRPr="00CA4C9E"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1"/>
        </w:rPr>
        <w:t>b</w:t>
      </w:r>
      <w:r w:rsidRPr="00CA4C9E">
        <w:rPr>
          <w:spacing w:val="1"/>
        </w:rPr>
        <w:t>e</w:t>
      </w:r>
      <w:r w:rsidRPr="00CA4C9E">
        <w:t>c</w:t>
      </w:r>
      <w:r w:rsidRPr="00CA4C9E">
        <w:rPr>
          <w:spacing w:val="-5"/>
        </w:rPr>
        <w:t>a</w:t>
      </w:r>
      <w:r w:rsidRPr="00CA4C9E">
        <w:rPr>
          <w:spacing w:val="1"/>
        </w:rPr>
        <w:t>u</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d</w:t>
      </w:r>
      <w:r w:rsidRPr="00CA4C9E">
        <w:t>a</w:t>
      </w:r>
      <w:r w:rsidRPr="00CA4C9E">
        <w:rPr>
          <w:spacing w:val="7"/>
        </w:rPr>
        <w:t>y</w:t>
      </w:r>
      <w:r w:rsidRPr="00CA4C9E">
        <w:rPr>
          <w:spacing w:val="-3"/>
        </w:rPr>
        <w:t>-</w:t>
      </w:r>
      <w:r w:rsidRPr="00CA4C9E">
        <w:rPr>
          <w:spacing w:val="1"/>
        </w:rPr>
        <w:t>t</w:t>
      </w:r>
      <w:r w:rsidRPr="00CA4C9E">
        <w:rPr>
          <w:spacing w:val="-1"/>
        </w:rPr>
        <w:t>o</w:t>
      </w:r>
      <w:r w:rsidRPr="00CA4C9E">
        <w:rPr>
          <w:spacing w:val="1"/>
        </w:rPr>
        <w:t>-</w:t>
      </w:r>
      <w:r w:rsidRPr="00CA4C9E">
        <w:rPr>
          <w:spacing w:val="-1"/>
        </w:rPr>
        <w:t>d</w:t>
      </w:r>
      <w:r w:rsidRPr="00CA4C9E">
        <w:t>ay</w:t>
      </w:r>
      <w:r w:rsidRPr="00CA4C9E">
        <w:rPr>
          <w:spacing w:val="4"/>
        </w:rPr>
        <w:t xml:space="preserve"> </w:t>
      </w:r>
      <w:r w:rsidRPr="00CA4C9E">
        <w:t>c</w:t>
      </w:r>
      <w:r w:rsidRPr="00CA4C9E">
        <w:rPr>
          <w:spacing w:val="-2"/>
        </w:rPr>
        <w:t>o</w:t>
      </w:r>
      <w:r w:rsidRPr="00CA4C9E">
        <w:rPr>
          <w:spacing w:val="1"/>
        </w:rPr>
        <w:t>nt</w:t>
      </w:r>
      <w:r w:rsidRPr="00CA4C9E">
        <w:t>act</w:t>
      </w:r>
      <w:r w:rsidRPr="00CA4C9E">
        <w:rPr>
          <w:spacing w:val="-2"/>
        </w:rPr>
        <w:t xml:space="preserve"> </w:t>
      </w:r>
      <w:r w:rsidRPr="00CA4C9E">
        <w:rPr>
          <w:spacing w:val="-4"/>
        </w:rPr>
        <w:t>w</w:t>
      </w:r>
      <w:r w:rsidRPr="00CA4C9E">
        <w:rPr>
          <w:spacing w:val="1"/>
        </w:rPr>
        <w:t>it</w:t>
      </w:r>
      <w:r w:rsidRPr="00CA4C9E">
        <w:t>h</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00A166F0">
        <w:rPr>
          <w:spacing w:val="-2"/>
        </w:rPr>
        <w:t xml:space="preserve">the proprietor and his </w:t>
      </w:r>
      <w:r w:rsidRPr="00CA4C9E">
        <w:t>s</w:t>
      </w:r>
      <w:r w:rsidRPr="00CA4C9E">
        <w:rPr>
          <w:spacing w:val="1"/>
        </w:rPr>
        <w:t>t</w:t>
      </w:r>
      <w:r w:rsidRPr="00CA4C9E">
        <w:t>a</w:t>
      </w:r>
      <w:r w:rsidRPr="00CA4C9E">
        <w:rPr>
          <w:spacing w:val="2"/>
        </w:rPr>
        <w:t>f</w:t>
      </w:r>
      <w:r w:rsidRPr="00CA4C9E">
        <w:t>f</w:t>
      </w:r>
      <w:r w:rsidRPr="00CA4C9E">
        <w:rPr>
          <w:spacing w:val="-1"/>
        </w:rPr>
        <w:t xml:space="preserve"> </w:t>
      </w:r>
      <w:r w:rsidRPr="00CA4C9E">
        <w:t>a</w:t>
      </w:r>
      <w:r w:rsidRPr="00CA4C9E">
        <w:rPr>
          <w:spacing w:val="-2"/>
        </w:rPr>
        <w:t>r</w:t>
      </w:r>
      <w:r w:rsidRPr="00CA4C9E">
        <w:t>e</w:t>
      </w:r>
      <w:r w:rsidRPr="00CA4C9E">
        <w:rPr>
          <w:spacing w:val="3"/>
        </w:rPr>
        <w:t xml:space="preserve"> </w:t>
      </w:r>
      <w:r w:rsidRPr="00CA4C9E">
        <w:t>w</w:t>
      </w:r>
      <w:r w:rsidRPr="00CA4C9E">
        <w:rPr>
          <w:spacing w:val="-3"/>
        </w:rPr>
        <w:t>e</w:t>
      </w:r>
      <w:r w:rsidRPr="00CA4C9E">
        <w:rPr>
          <w:spacing w:val="1"/>
        </w:rPr>
        <w:t>l</w:t>
      </w:r>
      <w:r w:rsidRPr="00CA4C9E">
        <w:t>l</w:t>
      </w:r>
      <w:r w:rsidRPr="00CA4C9E">
        <w:rPr>
          <w:spacing w:val="3"/>
        </w:rPr>
        <w:t xml:space="preserve"> </w:t>
      </w:r>
      <w:r w:rsidRPr="00CA4C9E">
        <w:rPr>
          <w:spacing w:val="-6"/>
        </w:rPr>
        <w:t>p</w:t>
      </w:r>
      <w:r w:rsidRPr="00CA4C9E">
        <w:rPr>
          <w:spacing w:val="6"/>
        </w:rPr>
        <w:t>l</w:t>
      </w:r>
      <w:r w:rsidRPr="00CA4C9E">
        <w:t>aced</w:t>
      </w:r>
      <w:r w:rsidRPr="00CA4C9E">
        <w:rPr>
          <w:spacing w:val="-3"/>
        </w:rPr>
        <w:t xml:space="preserve"> </w:t>
      </w:r>
      <w:r w:rsidRPr="00CA4C9E">
        <w:rPr>
          <w:spacing w:val="1"/>
        </w:rPr>
        <w:t>t</w:t>
      </w:r>
      <w:r w:rsidRPr="00CA4C9E">
        <w:t xml:space="preserve">o </w:t>
      </w:r>
      <w:r w:rsidRPr="00CA4C9E">
        <w:rPr>
          <w:spacing w:val="-2"/>
        </w:rPr>
        <w:t>o</w:t>
      </w:r>
      <w:r w:rsidRPr="00CA4C9E">
        <w:rPr>
          <w:spacing w:val="-1"/>
        </w:rPr>
        <w:t>b</w:t>
      </w:r>
      <w:r w:rsidRPr="00CA4C9E">
        <w:t>se</w:t>
      </w:r>
      <w:r w:rsidRPr="00CA4C9E">
        <w:rPr>
          <w:spacing w:val="-1"/>
        </w:rPr>
        <w:t>r</w:t>
      </w:r>
      <w:r w:rsidRPr="00CA4C9E">
        <w:rPr>
          <w:spacing w:val="2"/>
        </w:rPr>
        <w:t>v</w:t>
      </w:r>
      <w:r w:rsidRPr="00CA4C9E">
        <w:t>e</w:t>
      </w:r>
      <w:r w:rsidRPr="00CA4C9E">
        <w:rPr>
          <w:spacing w:val="-2"/>
        </w:rPr>
        <w:t xml:space="preserve"> </w:t>
      </w:r>
      <w:r w:rsidRPr="00CA4C9E">
        <w:rPr>
          <w:spacing w:val="1"/>
        </w:rPr>
        <w:t>th</w:t>
      </w:r>
      <w:r w:rsidRPr="00CA4C9E">
        <w:t>e</w:t>
      </w:r>
      <w:r w:rsidRPr="00CA4C9E">
        <w:rPr>
          <w:spacing w:val="-2"/>
        </w:rPr>
        <w:t xml:space="preserve"> o</w:t>
      </w:r>
      <w:r w:rsidRPr="00CA4C9E">
        <w:rPr>
          <w:spacing w:val="1"/>
        </w:rPr>
        <w:t>u</w:t>
      </w:r>
      <w:r w:rsidRPr="00CA4C9E">
        <w:rPr>
          <w:spacing w:val="-3"/>
        </w:rPr>
        <w:t>t</w:t>
      </w:r>
      <w:r w:rsidRPr="00CA4C9E">
        <w:t>w</w:t>
      </w:r>
      <w:r w:rsidRPr="00CA4C9E">
        <w:rPr>
          <w:spacing w:val="6"/>
        </w:rPr>
        <w:t>a</w:t>
      </w:r>
      <w:r w:rsidRPr="00CA4C9E">
        <w:rPr>
          <w:spacing w:val="-2"/>
        </w:rPr>
        <w:t>r</w:t>
      </w:r>
      <w:r w:rsidRPr="00CA4C9E">
        <w:t>d</w:t>
      </w:r>
      <w:r w:rsidRPr="00CA4C9E">
        <w:rPr>
          <w:spacing w:val="1"/>
        </w:rPr>
        <w:t xml:space="preserve"> </w:t>
      </w:r>
      <w:r w:rsidRPr="00CA4C9E">
        <w:t>s</w:t>
      </w:r>
      <w:r w:rsidRPr="00CA4C9E">
        <w:rPr>
          <w:spacing w:val="6"/>
        </w:rPr>
        <w:t>i</w:t>
      </w:r>
      <w:r w:rsidRPr="00CA4C9E">
        <w:rPr>
          <w:spacing w:val="-1"/>
        </w:rPr>
        <w:t>g</w:t>
      </w:r>
      <w:r w:rsidRPr="00CA4C9E">
        <w:rPr>
          <w:spacing w:val="1"/>
        </w:rPr>
        <w:t>n</w:t>
      </w:r>
      <w:r w:rsidRPr="00CA4C9E">
        <w:t>s</w:t>
      </w:r>
      <w:r w:rsidRPr="00CA4C9E">
        <w:rPr>
          <w:spacing w:val="-3"/>
        </w:rPr>
        <w:t xml:space="preserve"> </w:t>
      </w:r>
      <w:r w:rsidRPr="00CA4C9E">
        <w:rPr>
          <w:spacing w:val="-2"/>
        </w:rPr>
        <w:t>o</w:t>
      </w:r>
      <w:r w:rsidRPr="00CA4C9E">
        <w:t>f</w:t>
      </w:r>
      <w:r w:rsidRPr="00CA4C9E">
        <w:rPr>
          <w:spacing w:val="4"/>
        </w:rPr>
        <w:t xml:space="preserve"> </w:t>
      </w:r>
      <w:r w:rsidRPr="00CA4C9E">
        <w:t>a</w:t>
      </w:r>
      <w:r w:rsidRPr="00CA4C9E">
        <w:rPr>
          <w:spacing w:val="-6"/>
        </w:rPr>
        <w:t>b</w:t>
      </w:r>
      <w:r w:rsidRPr="00CA4C9E">
        <w:rPr>
          <w:spacing w:val="1"/>
        </w:rPr>
        <w:t>u</w:t>
      </w:r>
      <w:r w:rsidRPr="00CA4C9E">
        <w:t>s</w:t>
      </w:r>
      <w:r w:rsidRPr="00CA4C9E">
        <w:rPr>
          <w:spacing w:val="3"/>
        </w:rPr>
        <w:t>e</w:t>
      </w:r>
      <w:r w:rsidRPr="00CA4C9E">
        <w:t>.</w:t>
      </w:r>
      <w:r w:rsidRPr="00CA4C9E">
        <w:rPr>
          <w:spacing w:val="1"/>
        </w:rPr>
        <w:t xml:space="preserve"> </w:t>
      </w:r>
      <w:r w:rsidR="00D725A2" w:rsidRPr="00CA4C9E">
        <w:rPr>
          <w:spacing w:val="-4"/>
        </w:rPr>
        <w:t xml:space="preserve">We </w:t>
      </w:r>
      <w:r w:rsidRPr="00CA4C9E">
        <w:t>w</w:t>
      </w:r>
      <w:r w:rsidRPr="00CA4C9E">
        <w:rPr>
          <w:spacing w:val="1"/>
        </w:rPr>
        <w:t>il</w:t>
      </w:r>
      <w:r w:rsidRPr="00CA4C9E">
        <w:t>l</w:t>
      </w:r>
      <w:r w:rsidRPr="00CA4C9E">
        <w:rPr>
          <w:spacing w:val="-2"/>
        </w:rPr>
        <w:t xml:space="preserve"> </w:t>
      </w:r>
      <w:r w:rsidRPr="00CA4C9E">
        <w:rPr>
          <w:spacing w:val="1"/>
        </w:rPr>
        <w:t>the</w:t>
      </w:r>
      <w:r w:rsidRPr="00CA4C9E">
        <w:rPr>
          <w:spacing w:val="-2"/>
        </w:rPr>
        <w:t>r</w:t>
      </w:r>
      <w:r w:rsidRPr="00CA4C9E">
        <w:rPr>
          <w:spacing w:val="-4"/>
        </w:rPr>
        <w:t>e</w:t>
      </w:r>
      <w:r w:rsidRPr="00CA4C9E">
        <w:rPr>
          <w:spacing w:val="2"/>
        </w:rPr>
        <w:t>f</w:t>
      </w:r>
      <w:r w:rsidRPr="00CA4C9E">
        <w:rPr>
          <w:spacing w:val="-2"/>
        </w:rPr>
        <w:t>or</w:t>
      </w:r>
      <w:r w:rsidRPr="00CA4C9E">
        <w:rPr>
          <w:spacing w:val="1"/>
        </w:rPr>
        <w:t>e</w:t>
      </w:r>
      <w:r w:rsidRPr="00CA4C9E">
        <w:t>:</w:t>
      </w:r>
    </w:p>
    <w:p w14:paraId="349B0FCA" w14:textId="77777777" w:rsidR="00D725A2" w:rsidRPr="00CA4C9E" w:rsidRDefault="00D725A2" w:rsidP="00066BBF"/>
    <w:p w14:paraId="3BB99B10" w14:textId="566FD8EB" w:rsidR="00D725A2" w:rsidRPr="00A166F0" w:rsidRDefault="00927196" w:rsidP="007503F9">
      <w:pPr>
        <w:pStyle w:val="ListParagraph"/>
        <w:numPr>
          <w:ilvl w:val="0"/>
          <w:numId w:val="6"/>
        </w:numPr>
      </w:pPr>
      <w:r>
        <w:rPr>
          <w:spacing w:val="2"/>
        </w:rPr>
        <w:t>e</w:t>
      </w:r>
      <w:r w:rsidR="00883278" w:rsidRPr="00A166F0">
        <w:t>s</w:t>
      </w:r>
      <w:r w:rsidR="00883278" w:rsidRPr="00A166F0">
        <w:rPr>
          <w:spacing w:val="1"/>
        </w:rPr>
        <w:t>t</w:t>
      </w:r>
      <w:r w:rsidR="00883278" w:rsidRPr="00A166F0">
        <w:t>a</w:t>
      </w:r>
      <w:r w:rsidR="00883278" w:rsidRPr="00A166F0">
        <w:rPr>
          <w:spacing w:val="-6"/>
        </w:rPr>
        <w:t>b</w:t>
      </w:r>
      <w:r w:rsidR="00883278" w:rsidRPr="00A166F0">
        <w:rPr>
          <w:spacing w:val="1"/>
        </w:rPr>
        <w:t>l</w:t>
      </w:r>
      <w:r w:rsidR="00883278" w:rsidRPr="00A166F0">
        <w:rPr>
          <w:spacing w:val="6"/>
        </w:rPr>
        <w:t>i</w:t>
      </w:r>
      <w:r w:rsidR="00883278" w:rsidRPr="00A166F0">
        <w:t>sh</w:t>
      </w:r>
      <w:r w:rsidR="00883278" w:rsidRPr="00A166F0">
        <w:rPr>
          <w:spacing w:val="-1"/>
        </w:rPr>
        <w:t xml:space="preserve"> </w:t>
      </w:r>
      <w:r w:rsidR="00883278" w:rsidRPr="00A166F0">
        <w:t>a</w:t>
      </w:r>
      <w:r w:rsidR="00883278" w:rsidRPr="00A166F0">
        <w:rPr>
          <w:spacing w:val="1"/>
        </w:rPr>
        <w:t>n</w:t>
      </w:r>
      <w:r w:rsidR="00883278" w:rsidRPr="00A166F0">
        <w:t>d</w:t>
      </w:r>
      <w:r w:rsidR="00883278" w:rsidRPr="00A166F0">
        <w:rPr>
          <w:spacing w:val="-3"/>
        </w:rPr>
        <w:t xml:space="preserve"> </w:t>
      </w:r>
      <w:r w:rsidR="00883278" w:rsidRPr="00A166F0">
        <w:rPr>
          <w:spacing w:val="2"/>
        </w:rPr>
        <w:t>m</w:t>
      </w:r>
      <w:r w:rsidR="00883278" w:rsidRPr="00A166F0">
        <w:rPr>
          <w:spacing w:val="-5"/>
        </w:rPr>
        <w:t>a</w:t>
      </w:r>
      <w:r w:rsidR="00883278" w:rsidRPr="00A166F0">
        <w:rPr>
          <w:spacing w:val="6"/>
        </w:rPr>
        <w:t>i</w:t>
      </w:r>
      <w:r w:rsidR="00883278" w:rsidRPr="00A166F0">
        <w:rPr>
          <w:spacing w:val="-3"/>
        </w:rPr>
        <w:t>n</w:t>
      </w:r>
      <w:r w:rsidR="00883278" w:rsidRPr="00A166F0">
        <w:rPr>
          <w:spacing w:val="1"/>
        </w:rPr>
        <w:t>t</w:t>
      </w:r>
      <w:r w:rsidR="00883278" w:rsidRPr="00A166F0">
        <w:rPr>
          <w:spacing w:val="-5"/>
        </w:rPr>
        <w:t>a</w:t>
      </w:r>
      <w:r w:rsidR="00883278" w:rsidRPr="00A166F0">
        <w:rPr>
          <w:spacing w:val="6"/>
        </w:rPr>
        <w:t>i</w:t>
      </w:r>
      <w:r w:rsidR="00883278" w:rsidRPr="00A166F0">
        <w:t>n</w:t>
      </w:r>
      <w:r w:rsidR="00883278" w:rsidRPr="00A166F0">
        <w:rPr>
          <w:spacing w:val="-1"/>
        </w:rPr>
        <w:t xml:space="preserve"> </w:t>
      </w:r>
      <w:r w:rsidR="00883278" w:rsidRPr="00A166F0">
        <w:t>an</w:t>
      </w:r>
      <w:r w:rsidR="00883278" w:rsidRPr="00A166F0">
        <w:rPr>
          <w:spacing w:val="-1"/>
        </w:rPr>
        <w:t xml:space="preserve"> </w:t>
      </w:r>
      <w:r w:rsidR="00883278" w:rsidRPr="00A166F0">
        <w:rPr>
          <w:spacing w:val="1"/>
        </w:rPr>
        <w:t>e</w:t>
      </w:r>
      <w:r w:rsidR="00883278" w:rsidRPr="00A166F0">
        <w:rPr>
          <w:spacing w:val="-3"/>
        </w:rPr>
        <w:t>nv</w:t>
      </w:r>
      <w:r w:rsidR="00883278" w:rsidRPr="00A166F0">
        <w:rPr>
          <w:spacing w:val="6"/>
        </w:rPr>
        <w:t>i</w:t>
      </w:r>
      <w:r w:rsidR="00883278" w:rsidRPr="00A166F0">
        <w:rPr>
          <w:spacing w:val="-2"/>
        </w:rPr>
        <w:t>ro</w:t>
      </w:r>
      <w:r w:rsidR="00883278" w:rsidRPr="00A166F0">
        <w:rPr>
          <w:spacing w:val="1"/>
        </w:rPr>
        <w:t>n</w:t>
      </w:r>
      <w:r w:rsidR="00883278" w:rsidRPr="00A166F0">
        <w:rPr>
          <w:spacing w:val="2"/>
        </w:rPr>
        <w:t>m</w:t>
      </w:r>
      <w:r w:rsidR="00883278" w:rsidRPr="00A166F0">
        <w:rPr>
          <w:spacing w:val="1"/>
        </w:rPr>
        <w:t>e</w:t>
      </w:r>
      <w:r w:rsidR="00883278" w:rsidRPr="00A166F0">
        <w:rPr>
          <w:spacing w:val="-3"/>
        </w:rPr>
        <w:t>n</w:t>
      </w:r>
      <w:r w:rsidR="00883278" w:rsidRPr="00A166F0">
        <w:t>t</w:t>
      </w:r>
      <w:r w:rsidR="00883278" w:rsidRPr="00A166F0">
        <w:rPr>
          <w:spacing w:val="-1"/>
        </w:rPr>
        <w:t xml:space="preserve"> </w:t>
      </w:r>
      <w:r w:rsidR="00883278" w:rsidRPr="00A166F0">
        <w:t>w</w:t>
      </w:r>
      <w:r w:rsidR="00883278" w:rsidRPr="00A166F0">
        <w:rPr>
          <w:spacing w:val="2"/>
        </w:rPr>
        <w:t>h</w:t>
      </w:r>
      <w:r w:rsidR="00883278" w:rsidRPr="00A166F0">
        <w:rPr>
          <w:spacing w:val="1"/>
        </w:rPr>
        <w:t>e</w:t>
      </w:r>
      <w:r w:rsidR="00883278" w:rsidRPr="00A166F0">
        <w:rPr>
          <w:spacing w:val="-2"/>
        </w:rPr>
        <w:t>r</w:t>
      </w:r>
      <w:r w:rsidR="00883278" w:rsidRPr="00A166F0">
        <w:t>e</w:t>
      </w:r>
      <w:r w:rsidR="00883278" w:rsidRPr="00A166F0">
        <w:rPr>
          <w:spacing w:val="3"/>
        </w:rPr>
        <w:t xml:space="preserve"> </w:t>
      </w:r>
      <w:r w:rsidR="00883278" w:rsidRPr="00A166F0">
        <w:t>c</w:t>
      </w:r>
      <w:r w:rsidR="00883278" w:rsidRPr="00A166F0">
        <w:rPr>
          <w:spacing w:val="-3"/>
        </w:rPr>
        <w:t>h</w:t>
      </w:r>
      <w:r w:rsidR="00883278" w:rsidRPr="00A166F0">
        <w:rPr>
          <w:spacing w:val="1"/>
        </w:rPr>
        <w:t>il</w:t>
      </w:r>
      <w:r w:rsidR="00883278" w:rsidRPr="00A166F0">
        <w:rPr>
          <w:spacing w:val="-1"/>
        </w:rPr>
        <w:t>d</w:t>
      </w:r>
      <w:r w:rsidR="00883278" w:rsidRPr="00A166F0">
        <w:rPr>
          <w:spacing w:val="-2"/>
        </w:rPr>
        <w:t>r</w:t>
      </w:r>
      <w:r w:rsidR="00883278" w:rsidRPr="00A166F0">
        <w:rPr>
          <w:spacing w:val="1"/>
        </w:rPr>
        <w:t>e</w:t>
      </w:r>
      <w:r w:rsidR="00883278" w:rsidRPr="00A166F0">
        <w:t>n</w:t>
      </w:r>
      <w:r w:rsidR="00883278" w:rsidRPr="00A166F0">
        <w:rPr>
          <w:spacing w:val="-1"/>
        </w:rPr>
        <w:t xml:space="preserve"> </w:t>
      </w:r>
      <w:r w:rsidR="00883278" w:rsidRPr="00A166F0">
        <w:rPr>
          <w:spacing w:val="2"/>
        </w:rPr>
        <w:t>f</w:t>
      </w:r>
      <w:r w:rsidR="00883278" w:rsidRPr="00A166F0">
        <w:rPr>
          <w:spacing w:val="1"/>
        </w:rPr>
        <w:t>e</w:t>
      </w:r>
      <w:r w:rsidR="00883278" w:rsidRPr="00A166F0">
        <w:rPr>
          <w:spacing w:val="-4"/>
        </w:rPr>
        <w:t>e</w:t>
      </w:r>
      <w:r w:rsidR="00883278" w:rsidRPr="00A166F0">
        <w:t>l sec</w:t>
      </w:r>
      <w:r w:rsidR="00883278" w:rsidRPr="00A166F0">
        <w:rPr>
          <w:spacing w:val="2"/>
        </w:rPr>
        <w:t>u</w:t>
      </w:r>
      <w:r w:rsidR="00883278" w:rsidRPr="00A166F0">
        <w:rPr>
          <w:spacing w:val="-2"/>
        </w:rPr>
        <w:t>r</w:t>
      </w:r>
      <w:r w:rsidR="00883278" w:rsidRPr="00A166F0">
        <w:rPr>
          <w:spacing w:val="1"/>
        </w:rPr>
        <w:t>e</w:t>
      </w:r>
      <w:r w:rsidR="00883278" w:rsidRPr="00A166F0">
        <w:t>,</w:t>
      </w:r>
      <w:r w:rsidR="00883278" w:rsidRPr="00A166F0">
        <w:rPr>
          <w:spacing w:val="1"/>
        </w:rPr>
        <w:t xml:space="preserve"> </w:t>
      </w:r>
      <w:r w:rsidR="00883278" w:rsidRPr="00A166F0">
        <w:t>a</w:t>
      </w:r>
      <w:r w:rsidR="00883278" w:rsidRPr="00A166F0">
        <w:rPr>
          <w:spacing w:val="-2"/>
        </w:rPr>
        <w:t>r</w:t>
      </w:r>
      <w:r w:rsidR="00883278" w:rsidRPr="00A166F0">
        <w:t>e</w:t>
      </w:r>
      <w:r w:rsidR="00D725A2" w:rsidRPr="00A166F0">
        <w:rPr>
          <w:spacing w:val="3"/>
        </w:rPr>
        <w:t xml:space="preserve"> </w:t>
      </w:r>
      <w:r w:rsidR="00883278" w:rsidRPr="00A166F0">
        <w:rPr>
          <w:spacing w:val="1"/>
        </w:rPr>
        <w:t>en</w:t>
      </w:r>
      <w:r w:rsidR="00883278" w:rsidRPr="00A166F0">
        <w:t>c</w:t>
      </w:r>
      <w:r w:rsidR="00883278" w:rsidRPr="00A166F0">
        <w:rPr>
          <w:spacing w:val="-2"/>
        </w:rPr>
        <w:t>o</w:t>
      </w:r>
      <w:r w:rsidR="00883278" w:rsidRPr="00A166F0">
        <w:rPr>
          <w:spacing w:val="1"/>
        </w:rPr>
        <w:t>u</w:t>
      </w:r>
      <w:r w:rsidR="00883278" w:rsidRPr="00A166F0">
        <w:rPr>
          <w:spacing w:val="-2"/>
        </w:rPr>
        <w:t>r</w:t>
      </w:r>
      <w:r w:rsidR="00883278" w:rsidRPr="00A166F0">
        <w:t>a</w:t>
      </w:r>
      <w:r w:rsidR="00883278" w:rsidRPr="00A166F0">
        <w:rPr>
          <w:spacing w:val="-1"/>
        </w:rPr>
        <w:t>g</w:t>
      </w:r>
      <w:r w:rsidR="00883278" w:rsidRPr="00A166F0">
        <w:rPr>
          <w:spacing w:val="1"/>
        </w:rPr>
        <w:t>e</w:t>
      </w:r>
      <w:r w:rsidR="00883278" w:rsidRPr="00A166F0">
        <w:t>d</w:t>
      </w:r>
      <w:r w:rsidR="00883278" w:rsidRPr="00A166F0">
        <w:rPr>
          <w:spacing w:val="-3"/>
        </w:rPr>
        <w:t xml:space="preserve"> </w:t>
      </w:r>
      <w:r w:rsidR="00883278" w:rsidRPr="00A166F0">
        <w:rPr>
          <w:spacing w:val="1"/>
        </w:rPr>
        <w:t>t</w:t>
      </w:r>
      <w:r w:rsidR="00883278" w:rsidRPr="00A166F0">
        <w:t xml:space="preserve">o </w:t>
      </w:r>
      <w:r w:rsidR="00883278" w:rsidRPr="00A166F0">
        <w:rPr>
          <w:spacing w:val="1"/>
        </w:rPr>
        <w:t>t</w:t>
      </w:r>
      <w:r w:rsidR="00883278" w:rsidRPr="00A166F0">
        <w:rPr>
          <w:spacing w:val="-5"/>
        </w:rPr>
        <w:t>a</w:t>
      </w:r>
      <w:r w:rsidR="00883278" w:rsidRPr="00A166F0">
        <w:rPr>
          <w:spacing w:val="1"/>
        </w:rPr>
        <w:t>l</w:t>
      </w:r>
      <w:r w:rsidR="00883278" w:rsidRPr="00A166F0">
        <w:rPr>
          <w:spacing w:val="2"/>
        </w:rPr>
        <w:t>k</w:t>
      </w:r>
      <w:r w:rsidR="00883278" w:rsidRPr="00A166F0">
        <w:t>,</w:t>
      </w:r>
      <w:r w:rsidR="00883278" w:rsidRPr="00A166F0">
        <w:rPr>
          <w:spacing w:val="1"/>
        </w:rPr>
        <w:t xml:space="preserve"> </w:t>
      </w:r>
      <w:r w:rsidR="00883278" w:rsidRPr="00A166F0">
        <w:t>a</w:t>
      </w:r>
      <w:r w:rsidR="00883278" w:rsidRPr="00A166F0">
        <w:rPr>
          <w:spacing w:val="1"/>
        </w:rPr>
        <w:t>n</w:t>
      </w:r>
      <w:r w:rsidR="00883278" w:rsidRPr="00A166F0">
        <w:t>d</w:t>
      </w:r>
      <w:r w:rsidR="00883278" w:rsidRPr="00A166F0">
        <w:rPr>
          <w:spacing w:val="-4"/>
        </w:rPr>
        <w:t xml:space="preserve"> </w:t>
      </w:r>
      <w:r w:rsidR="00883278" w:rsidRPr="00A166F0">
        <w:t>a</w:t>
      </w:r>
      <w:r w:rsidR="00883278" w:rsidRPr="00A166F0">
        <w:rPr>
          <w:spacing w:val="-2"/>
        </w:rPr>
        <w:t>r</w:t>
      </w:r>
      <w:r w:rsidR="00883278" w:rsidRPr="00A166F0">
        <w:t>e</w:t>
      </w:r>
      <w:r w:rsidR="00883278" w:rsidRPr="00A166F0">
        <w:rPr>
          <w:spacing w:val="-2"/>
        </w:rPr>
        <w:t xml:space="preserve"> </w:t>
      </w:r>
      <w:r w:rsidR="00883278" w:rsidRPr="00A166F0">
        <w:rPr>
          <w:spacing w:val="1"/>
        </w:rPr>
        <w:t>li</w:t>
      </w:r>
      <w:r w:rsidR="00883278" w:rsidRPr="00A166F0">
        <w:t>s</w:t>
      </w:r>
      <w:r w:rsidR="00883278" w:rsidRPr="00A166F0">
        <w:rPr>
          <w:spacing w:val="1"/>
        </w:rPr>
        <w:t>te</w:t>
      </w:r>
      <w:r w:rsidR="00883278" w:rsidRPr="00A166F0">
        <w:rPr>
          <w:spacing w:val="-3"/>
        </w:rPr>
        <w:t>n</w:t>
      </w:r>
      <w:r w:rsidR="00883278" w:rsidRPr="00A166F0">
        <w:rPr>
          <w:spacing w:val="1"/>
        </w:rPr>
        <w:t>e</w:t>
      </w:r>
      <w:r w:rsidR="00883278" w:rsidRPr="00A166F0">
        <w:t>d</w:t>
      </w:r>
      <w:r w:rsidR="00883278" w:rsidRPr="00A166F0">
        <w:rPr>
          <w:spacing w:val="1"/>
        </w:rPr>
        <w:t xml:space="preserve"> t</w:t>
      </w:r>
      <w:r w:rsidR="00883278" w:rsidRPr="00A166F0">
        <w:rPr>
          <w:spacing w:val="-2"/>
        </w:rPr>
        <w:t>o</w:t>
      </w:r>
      <w:r>
        <w:t>;</w:t>
      </w:r>
    </w:p>
    <w:p w14:paraId="5A7E971E" w14:textId="4EC93811" w:rsidR="00D725A2" w:rsidRPr="00A166F0" w:rsidRDefault="00927196" w:rsidP="007503F9">
      <w:pPr>
        <w:pStyle w:val="ListParagraph"/>
        <w:numPr>
          <w:ilvl w:val="0"/>
          <w:numId w:val="6"/>
        </w:numPr>
        <w:rPr>
          <w:position w:val="-1"/>
        </w:rPr>
      </w:pPr>
      <w:r>
        <w:rPr>
          <w:spacing w:val="2"/>
        </w:rPr>
        <w:t>e</w:t>
      </w:r>
      <w:r w:rsidR="00883278" w:rsidRPr="00A166F0">
        <w:rPr>
          <w:spacing w:val="1"/>
        </w:rPr>
        <w:t>n</w:t>
      </w:r>
      <w:r w:rsidR="00883278" w:rsidRPr="00A166F0">
        <w:t>s</w:t>
      </w:r>
      <w:r w:rsidR="00883278" w:rsidRPr="00A166F0">
        <w:rPr>
          <w:spacing w:val="1"/>
        </w:rPr>
        <w:t>u</w:t>
      </w:r>
      <w:r w:rsidR="00883278" w:rsidRPr="00A166F0">
        <w:rPr>
          <w:spacing w:val="-2"/>
        </w:rPr>
        <w:t>r</w:t>
      </w:r>
      <w:r w:rsidR="00883278" w:rsidRPr="00A166F0">
        <w:t>e</w:t>
      </w:r>
      <w:r w:rsidR="00883278" w:rsidRPr="00A166F0">
        <w:rPr>
          <w:spacing w:val="3"/>
        </w:rPr>
        <w:t xml:space="preserve"> </w:t>
      </w:r>
      <w:r w:rsidR="00883278" w:rsidRPr="00A166F0">
        <w:rPr>
          <w:spacing w:val="-5"/>
        </w:rPr>
        <w:t>c</w:t>
      </w:r>
      <w:r w:rsidR="00883278" w:rsidRPr="00A166F0">
        <w:rPr>
          <w:spacing w:val="-3"/>
        </w:rPr>
        <w:t>h</w:t>
      </w:r>
      <w:r w:rsidR="00883278" w:rsidRPr="00A166F0">
        <w:rPr>
          <w:spacing w:val="1"/>
        </w:rPr>
        <w:t>i</w:t>
      </w:r>
      <w:r w:rsidR="00883278" w:rsidRPr="00A166F0">
        <w:rPr>
          <w:spacing w:val="6"/>
        </w:rPr>
        <w:t>l</w:t>
      </w:r>
      <w:r w:rsidR="00883278" w:rsidRPr="00A166F0">
        <w:rPr>
          <w:spacing w:val="-1"/>
        </w:rPr>
        <w:t>d</w:t>
      </w:r>
      <w:r w:rsidR="00883278" w:rsidRPr="00A166F0">
        <w:rPr>
          <w:spacing w:val="-2"/>
        </w:rPr>
        <w:t>r</w:t>
      </w:r>
      <w:r w:rsidR="00883278" w:rsidRPr="00A166F0">
        <w:rPr>
          <w:spacing w:val="1"/>
        </w:rPr>
        <w:t>e</w:t>
      </w:r>
      <w:r w:rsidR="00883278" w:rsidRPr="00A166F0">
        <w:t>n</w:t>
      </w:r>
      <w:r w:rsidR="00883278" w:rsidRPr="00A166F0">
        <w:rPr>
          <w:spacing w:val="-1"/>
        </w:rPr>
        <w:t xml:space="preserve"> </w:t>
      </w:r>
      <w:r w:rsidR="00883278" w:rsidRPr="00A166F0">
        <w:rPr>
          <w:spacing w:val="-3"/>
        </w:rPr>
        <w:t>k</w:t>
      </w:r>
      <w:r w:rsidR="00883278" w:rsidRPr="00A166F0">
        <w:rPr>
          <w:spacing w:val="1"/>
        </w:rPr>
        <w:t>n</w:t>
      </w:r>
      <w:r w:rsidR="00883278" w:rsidRPr="00A166F0">
        <w:rPr>
          <w:spacing w:val="-2"/>
        </w:rPr>
        <w:t>o</w:t>
      </w:r>
      <w:r w:rsidR="00883278" w:rsidRPr="00A166F0">
        <w:t>w</w:t>
      </w:r>
      <w:r w:rsidR="00883278" w:rsidRPr="00A166F0">
        <w:rPr>
          <w:spacing w:val="2"/>
        </w:rPr>
        <w:t xml:space="preserve"> </w:t>
      </w:r>
      <w:r w:rsidR="00883278" w:rsidRPr="00A166F0">
        <w:rPr>
          <w:spacing w:val="1"/>
        </w:rPr>
        <w:t>th</w:t>
      </w:r>
      <w:r w:rsidR="00883278" w:rsidRPr="00A166F0">
        <w:rPr>
          <w:spacing w:val="-5"/>
        </w:rPr>
        <w:t>a</w:t>
      </w:r>
      <w:r w:rsidR="00883278" w:rsidRPr="00A166F0">
        <w:t>t</w:t>
      </w:r>
      <w:r w:rsidR="00883278" w:rsidRPr="00A166F0">
        <w:rPr>
          <w:spacing w:val="3"/>
        </w:rPr>
        <w:t xml:space="preserve"> </w:t>
      </w:r>
      <w:r w:rsidR="00883278" w:rsidRPr="00A166F0">
        <w:rPr>
          <w:spacing w:val="-3"/>
        </w:rPr>
        <w:t>t</w:t>
      </w:r>
      <w:r w:rsidR="00883278" w:rsidRPr="00A166F0">
        <w:rPr>
          <w:spacing w:val="1"/>
        </w:rPr>
        <w:t>he</w:t>
      </w:r>
      <w:r w:rsidR="00883278" w:rsidRPr="00A166F0">
        <w:rPr>
          <w:spacing w:val="-2"/>
        </w:rPr>
        <w:t>r</w:t>
      </w:r>
      <w:r w:rsidR="00883278" w:rsidRPr="00A166F0">
        <w:t>e</w:t>
      </w:r>
      <w:r w:rsidR="00883278" w:rsidRPr="00A166F0">
        <w:rPr>
          <w:spacing w:val="3"/>
        </w:rPr>
        <w:t xml:space="preserve"> </w:t>
      </w:r>
      <w:r w:rsidR="00883278" w:rsidRPr="00A166F0">
        <w:t>a</w:t>
      </w:r>
      <w:r w:rsidR="00883278" w:rsidRPr="00A166F0">
        <w:rPr>
          <w:spacing w:val="-2"/>
        </w:rPr>
        <w:t>r</w:t>
      </w:r>
      <w:r w:rsidR="00883278" w:rsidRPr="00A166F0">
        <w:t>e</w:t>
      </w:r>
      <w:r w:rsidR="00883278" w:rsidRPr="00A166F0">
        <w:rPr>
          <w:spacing w:val="-2"/>
        </w:rPr>
        <w:t xml:space="preserve"> </w:t>
      </w:r>
      <w:r w:rsidR="00883278" w:rsidRPr="00A166F0">
        <w:t>a</w:t>
      </w:r>
      <w:r w:rsidR="00883278" w:rsidRPr="00A166F0">
        <w:rPr>
          <w:spacing w:val="-1"/>
        </w:rPr>
        <w:t>d</w:t>
      </w:r>
      <w:r w:rsidR="00883278" w:rsidRPr="00A166F0">
        <w:rPr>
          <w:spacing w:val="-3"/>
        </w:rPr>
        <w:t>u</w:t>
      </w:r>
      <w:r w:rsidR="00883278" w:rsidRPr="00A166F0">
        <w:rPr>
          <w:spacing w:val="1"/>
        </w:rPr>
        <w:t>lt</w:t>
      </w:r>
      <w:r w:rsidR="00883278" w:rsidRPr="00A166F0">
        <w:t>s</w:t>
      </w:r>
      <w:r w:rsidR="00883278" w:rsidRPr="00A166F0">
        <w:rPr>
          <w:spacing w:val="-3"/>
        </w:rPr>
        <w:t xml:space="preserve"> </w:t>
      </w:r>
      <w:r w:rsidR="00883278" w:rsidRPr="00A166F0">
        <w:rPr>
          <w:spacing w:val="1"/>
        </w:rPr>
        <w:t>i</w:t>
      </w:r>
      <w:r w:rsidR="00883278" w:rsidRPr="00A166F0">
        <w:t>n</w:t>
      </w:r>
      <w:r w:rsidR="00883278" w:rsidRPr="00A166F0">
        <w:rPr>
          <w:spacing w:val="3"/>
        </w:rPr>
        <w:t xml:space="preserve"> </w:t>
      </w:r>
      <w:r w:rsidR="00883278" w:rsidRPr="00A166F0">
        <w:rPr>
          <w:spacing w:val="-3"/>
        </w:rPr>
        <w:t>t</w:t>
      </w:r>
      <w:r w:rsidR="00883278" w:rsidRPr="00A166F0">
        <w:rPr>
          <w:spacing w:val="1"/>
        </w:rPr>
        <w:t>h</w:t>
      </w:r>
      <w:r w:rsidR="00883278" w:rsidRPr="00A166F0">
        <w:t>e</w:t>
      </w:r>
      <w:r w:rsidR="00883278" w:rsidRPr="00A166F0">
        <w:rPr>
          <w:spacing w:val="3"/>
        </w:rPr>
        <w:t xml:space="preserve"> </w:t>
      </w:r>
      <w:r w:rsidR="00883278" w:rsidRPr="00A166F0">
        <w:t>s</w:t>
      </w:r>
      <w:r w:rsidR="00883278" w:rsidRPr="00A166F0">
        <w:rPr>
          <w:spacing w:val="-5"/>
        </w:rPr>
        <w:t>c</w:t>
      </w:r>
      <w:r w:rsidR="00883278" w:rsidRPr="00A166F0">
        <w:rPr>
          <w:spacing w:val="1"/>
        </w:rPr>
        <w:t>h</w:t>
      </w:r>
      <w:r w:rsidR="00883278" w:rsidRPr="00A166F0">
        <w:rPr>
          <w:spacing w:val="-2"/>
        </w:rPr>
        <w:t>oo</w:t>
      </w:r>
      <w:r w:rsidR="00883278" w:rsidRPr="00A166F0">
        <w:t>l</w:t>
      </w:r>
      <w:r w:rsidR="00D725A2" w:rsidRPr="00A166F0">
        <w:t xml:space="preserve"> </w:t>
      </w:r>
      <w:r w:rsidR="00883278" w:rsidRPr="00A166F0">
        <w:rPr>
          <w:position w:val="-1"/>
        </w:rPr>
        <w:t>w</w:t>
      </w:r>
      <w:r w:rsidR="00883278" w:rsidRPr="00A166F0">
        <w:rPr>
          <w:spacing w:val="2"/>
          <w:position w:val="-1"/>
        </w:rPr>
        <w:t>h</w:t>
      </w:r>
      <w:r w:rsidR="00883278" w:rsidRPr="00A166F0">
        <w:rPr>
          <w:spacing w:val="-2"/>
          <w:position w:val="-1"/>
        </w:rPr>
        <w:t>o</w:t>
      </w:r>
      <w:r w:rsidR="00883278" w:rsidRPr="00A166F0">
        <w:rPr>
          <w:position w:val="-1"/>
        </w:rPr>
        <w:t>m</w:t>
      </w:r>
      <w:r w:rsidR="00883278" w:rsidRPr="00A166F0">
        <w:rPr>
          <w:spacing w:val="3"/>
          <w:position w:val="-1"/>
        </w:rPr>
        <w:t xml:space="preserve"> </w:t>
      </w:r>
      <w:r w:rsidR="00883278" w:rsidRPr="00A166F0">
        <w:rPr>
          <w:spacing w:val="-3"/>
          <w:position w:val="-1"/>
        </w:rPr>
        <w:t>t</w:t>
      </w:r>
      <w:r w:rsidR="00883278" w:rsidRPr="00A166F0">
        <w:rPr>
          <w:spacing w:val="1"/>
          <w:position w:val="-1"/>
        </w:rPr>
        <w:t>he</w:t>
      </w:r>
      <w:r w:rsidR="00883278" w:rsidRPr="00A166F0">
        <w:rPr>
          <w:position w:val="-1"/>
        </w:rPr>
        <w:t>y</w:t>
      </w:r>
      <w:r w:rsidR="00883278" w:rsidRPr="00A166F0">
        <w:rPr>
          <w:spacing w:val="-1"/>
          <w:position w:val="-1"/>
        </w:rPr>
        <w:t xml:space="preserve"> </w:t>
      </w:r>
      <w:r w:rsidR="00883278" w:rsidRPr="00A166F0">
        <w:rPr>
          <w:position w:val="-1"/>
        </w:rPr>
        <w:t>can</w:t>
      </w:r>
      <w:r w:rsidR="00883278" w:rsidRPr="00A166F0">
        <w:rPr>
          <w:spacing w:val="3"/>
          <w:position w:val="-1"/>
        </w:rPr>
        <w:t xml:space="preserve"> </w:t>
      </w:r>
      <w:r w:rsidR="00883278" w:rsidRPr="00A166F0">
        <w:rPr>
          <w:position w:val="-1"/>
        </w:rPr>
        <w:t>a</w:t>
      </w:r>
      <w:r w:rsidR="00883278" w:rsidRPr="00A166F0">
        <w:rPr>
          <w:spacing w:val="-1"/>
          <w:position w:val="-1"/>
        </w:rPr>
        <w:t>pp</w:t>
      </w:r>
      <w:r w:rsidR="00883278" w:rsidRPr="00A166F0">
        <w:rPr>
          <w:spacing w:val="-2"/>
          <w:position w:val="-1"/>
        </w:rPr>
        <w:t>ro</w:t>
      </w:r>
      <w:r w:rsidR="00883278" w:rsidRPr="00A166F0">
        <w:rPr>
          <w:position w:val="-1"/>
        </w:rPr>
        <w:t>ach</w:t>
      </w:r>
      <w:r w:rsidR="00883278" w:rsidRPr="00A166F0">
        <w:rPr>
          <w:spacing w:val="-2"/>
          <w:position w:val="-1"/>
        </w:rPr>
        <w:t xml:space="preserve"> </w:t>
      </w:r>
      <w:r w:rsidR="00883278" w:rsidRPr="00A166F0">
        <w:rPr>
          <w:spacing w:val="1"/>
          <w:position w:val="-1"/>
        </w:rPr>
        <w:t>i</w:t>
      </w:r>
      <w:r w:rsidR="00883278" w:rsidRPr="00A166F0">
        <w:rPr>
          <w:position w:val="-1"/>
        </w:rPr>
        <w:t>f</w:t>
      </w:r>
      <w:r w:rsidR="00883278" w:rsidRPr="00A166F0">
        <w:rPr>
          <w:spacing w:val="-1"/>
          <w:position w:val="-1"/>
        </w:rPr>
        <w:t xml:space="preserve"> </w:t>
      </w:r>
      <w:r w:rsidR="00883278" w:rsidRPr="00A166F0">
        <w:rPr>
          <w:spacing w:val="1"/>
          <w:position w:val="-1"/>
        </w:rPr>
        <w:t>th</w:t>
      </w:r>
      <w:r w:rsidR="00883278" w:rsidRPr="00A166F0">
        <w:rPr>
          <w:spacing w:val="-4"/>
          <w:position w:val="-1"/>
        </w:rPr>
        <w:t>e</w:t>
      </w:r>
      <w:r w:rsidR="00883278" w:rsidRPr="00A166F0">
        <w:rPr>
          <w:position w:val="-1"/>
        </w:rPr>
        <w:t>y</w:t>
      </w:r>
      <w:r w:rsidR="00883278" w:rsidRPr="00A166F0">
        <w:rPr>
          <w:spacing w:val="4"/>
          <w:position w:val="-1"/>
        </w:rPr>
        <w:t xml:space="preserve"> </w:t>
      </w:r>
      <w:r w:rsidR="00883278" w:rsidRPr="00A166F0">
        <w:rPr>
          <w:position w:val="-1"/>
        </w:rPr>
        <w:t>a</w:t>
      </w:r>
      <w:r w:rsidR="00883278" w:rsidRPr="00A166F0">
        <w:rPr>
          <w:spacing w:val="-2"/>
          <w:position w:val="-1"/>
        </w:rPr>
        <w:t>r</w:t>
      </w:r>
      <w:r w:rsidR="00883278" w:rsidRPr="00A166F0">
        <w:rPr>
          <w:position w:val="-1"/>
        </w:rPr>
        <w:t>e</w:t>
      </w:r>
      <w:r w:rsidR="00883278" w:rsidRPr="00A166F0">
        <w:rPr>
          <w:spacing w:val="9"/>
          <w:position w:val="-1"/>
        </w:rPr>
        <w:t xml:space="preserve"> </w:t>
      </w:r>
      <w:r w:rsidR="00883278" w:rsidRPr="00A166F0">
        <w:rPr>
          <w:position w:val="-1"/>
        </w:rPr>
        <w:t>w</w:t>
      </w:r>
      <w:r w:rsidR="00883278" w:rsidRPr="00A166F0">
        <w:rPr>
          <w:spacing w:val="-1"/>
          <w:position w:val="-1"/>
        </w:rPr>
        <w:t>o</w:t>
      </w:r>
      <w:r w:rsidR="00883278" w:rsidRPr="00A166F0">
        <w:rPr>
          <w:spacing w:val="-6"/>
          <w:position w:val="-1"/>
        </w:rPr>
        <w:t>r</w:t>
      </w:r>
      <w:r w:rsidR="00883278" w:rsidRPr="00A166F0">
        <w:rPr>
          <w:spacing w:val="-2"/>
          <w:position w:val="-1"/>
        </w:rPr>
        <w:t>r</w:t>
      </w:r>
      <w:r w:rsidR="00883278" w:rsidRPr="00A166F0">
        <w:rPr>
          <w:spacing w:val="6"/>
          <w:position w:val="-1"/>
        </w:rPr>
        <w:t>i</w:t>
      </w:r>
      <w:r w:rsidR="00883278" w:rsidRPr="00A166F0">
        <w:rPr>
          <w:spacing w:val="1"/>
          <w:position w:val="-1"/>
        </w:rPr>
        <w:t>e</w:t>
      </w:r>
      <w:r w:rsidR="00883278" w:rsidRPr="00A166F0">
        <w:rPr>
          <w:spacing w:val="-1"/>
          <w:position w:val="-1"/>
        </w:rPr>
        <w:t>d</w:t>
      </w:r>
      <w:r>
        <w:rPr>
          <w:position w:val="-1"/>
        </w:rPr>
        <w:t>;</w:t>
      </w:r>
    </w:p>
    <w:p w14:paraId="45783FBA" w14:textId="1878BA32" w:rsidR="00100278" w:rsidRPr="00A166F0" w:rsidRDefault="00927196" w:rsidP="007503F9">
      <w:pPr>
        <w:pStyle w:val="ListParagraph"/>
        <w:numPr>
          <w:ilvl w:val="0"/>
          <w:numId w:val="6"/>
        </w:numPr>
      </w:pPr>
      <w:r w:rsidRPr="00A166F0">
        <w:rPr>
          <w:spacing w:val="-5"/>
        </w:rPr>
        <w:t>i</w:t>
      </w:r>
      <w:r w:rsidRPr="00A166F0">
        <w:rPr>
          <w:spacing w:val="6"/>
        </w:rPr>
        <w:t>n</w:t>
      </w:r>
      <w:r w:rsidRPr="00A166F0">
        <w:rPr>
          <w:spacing w:val="1"/>
        </w:rPr>
        <w:t>c</w:t>
      </w:r>
      <w:r w:rsidRPr="00A166F0">
        <w:rPr>
          <w:spacing w:val="-1"/>
        </w:rPr>
        <w:t>l</w:t>
      </w:r>
      <w:r w:rsidRPr="00A166F0">
        <w:t>ude</w:t>
      </w:r>
      <w:r w:rsidR="00883278" w:rsidRPr="00A166F0">
        <w:rPr>
          <w:spacing w:val="3"/>
        </w:rPr>
        <w:t xml:space="preserve"> </w:t>
      </w:r>
      <w:r w:rsidR="00883278" w:rsidRPr="00A166F0">
        <w:rPr>
          <w:spacing w:val="-2"/>
        </w:rPr>
        <w:t>o</w:t>
      </w:r>
      <w:r w:rsidR="00883278" w:rsidRPr="00A166F0">
        <w:rPr>
          <w:spacing w:val="-1"/>
        </w:rPr>
        <w:t>pp</w:t>
      </w:r>
      <w:r w:rsidR="00883278" w:rsidRPr="00A166F0">
        <w:rPr>
          <w:spacing w:val="-2"/>
        </w:rPr>
        <w:t>or</w:t>
      </w:r>
      <w:r w:rsidR="00883278" w:rsidRPr="00A166F0">
        <w:rPr>
          <w:spacing w:val="1"/>
        </w:rPr>
        <w:t>tu</w:t>
      </w:r>
      <w:r w:rsidR="00883278" w:rsidRPr="00A166F0">
        <w:rPr>
          <w:spacing w:val="-3"/>
        </w:rPr>
        <w:t>n</w:t>
      </w:r>
      <w:r w:rsidR="00883278" w:rsidRPr="00A166F0">
        <w:rPr>
          <w:spacing w:val="1"/>
        </w:rPr>
        <w:t>i</w:t>
      </w:r>
      <w:r w:rsidR="00883278" w:rsidRPr="00A166F0">
        <w:rPr>
          <w:spacing w:val="-3"/>
        </w:rPr>
        <w:t>t</w:t>
      </w:r>
      <w:r w:rsidR="00883278" w:rsidRPr="00A166F0">
        <w:rPr>
          <w:spacing w:val="6"/>
        </w:rPr>
        <w:t>i</w:t>
      </w:r>
      <w:r w:rsidR="00883278" w:rsidRPr="00A166F0">
        <w:rPr>
          <w:spacing w:val="1"/>
        </w:rPr>
        <w:t>e</w:t>
      </w:r>
      <w:r w:rsidR="00883278" w:rsidRPr="00A166F0">
        <w:t>s</w:t>
      </w:r>
      <w:r w:rsidR="00883278" w:rsidRPr="00A166F0">
        <w:rPr>
          <w:spacing w:val="-8"/>
        </w:rPr>
        <w:t xml:space="preserve"> </w:t>
      </w:r>
      <w:r w:rsidR="00883278" w:rsidRPr="00A166F0">
        <w:rPr>
          <w:spacing w:val="6"/>
        </w:rPr>
        <w:t>i</w:t>
      </w:r>
      <w:r w:rsidR="00883278" w:rsidRPr="00A166F0">
        <w:t>n</w:t>
      </w:r>
      <w:r w:rsidR="00883278" w:rsidRPr="00A166F0">
        <w:rPr>
          <w:spacing w:val="-1"/>
        </w:rPr>
        <w:t xml:space="preserve"> </w:t>
      </w:r>
      <w:r w:rsidR="00883278" w:rsidRPr="00A166F0">
        <w:rPr>
          <w:spacing w:val="1"/>
        </w:rPr>
        <w:t>t</w:t>
      </w:r>
      <w:r w:rsidR="00883278" w:rsidRPr="00A166F0">
        <w:rPr>
          <w:spacing w:val="-3"/>
        </w:rPr>
        <w:t>h</w:t>
      </w:r>
      <w:r w:rsidR="00883278" w:rsidRPr="00A166F0">
        <w:t>e</w:t>
      </w:r>
      <w:r w:rsidR="00883278" w:rsidRPr="00A166F0">
        <w:rPr>
          <w:spacing w:val="7"/>
        </w:rPr>
        <w:t xml:space="preserve"> </w:t>
      </w:r>
      <w:r w:rsidR="00883278" w:rsidRPr="00A166F0">
        <w:t>c</w:t>
      </w:r>
      <w:r w:rsidR="00883278" w:rsidRPr="00A166F0">
        <w:rPr>
          <w:spacing w:val="1"/>
        </w:rPr>
        <w:t>u</w:t>
      </w:r>
      <w:r w:rsidR="00883278" w:rsidRPr="00A166F0">
        <w:rPr>
          <w:spacing w:val="-2"/>
        </w:rPr>
        <w:t>r</w:t>
      </w:r>
      <w:r w:rsidR="00883278" w:rsidRPr="00A166F0">
        <w:rPr>
          <w:spacing w:val="-6"/>
        </w:rPr>
        <w:t>r</w:t>
      </w:r>
      <w:r w:rsidR="00883278" w:rsidRPr="00A166F0">
        <w:rPr>
          <w:spacing w:val="6"/>
        </w:rPr>
        <w:t>i</w:t>
      </w:r>
      <w:r w:rsidR="00883278" w:rsidRPr="00A166F0">
        <w:t>c</w:t>
      </w:r>
      <w:r w:rsidR="00883278" w:rsidRPr="00A166F0">
        <w:rPr>
          <w:spacing w:val="-3"/>
        </w:rPr>
        <w:t>u</w:t>
      </w:r>
      <w:r w:rsidR="00883278" w:rsidRPr="00A166F0">
        <w:rPr>
          <w:spacing w:val="1"/>
        </w:rPr>
        <w:t>lu</w:t>
      </w:r>
      <w:r w:rsidR="00883278" w:rsidRPr="00A166F0">
        <w:t>m</w:t>
      </w:r>
      <w:r w:rsidR="00883278" w:rsidRPr="00A166F0">
        <w:rPr>
          <w:spacing w:val="-1"/>
        </w:rPr>
        <w:t xml:space="preserve"> </w:t>
      </w:r>
      <w:r w:rsidR="00883278" w:rsidRPr="00A166F0">
        <w:rPr>
          <w:spacing w:val="-3"/>
        </w:rPr>
        <w:t>f</w:t>
      </w:r>
      <w:r w:rsidR="00883278" w:rsidRPr="00A166F0">
        <w:rPr>
          <w:spacing w:val="-2"/>
        </w:rPr>
        <w:t>o</w:t>
      </w:r>
      <w:r w:rsidR="00883278" w:rsidRPr="00A166F0">
        <w:t>r c</w:t>
      </w:r>
      <w:r w:rsidR="00883278" w:rsidRPr="00A166F0">
        <w:rPr>
          <w:spacing w:val="1"/>
        </w:rPr>
        <w:t>hi</w:t>
      </w:r>
      <w:r w:rsidR="00883278" w:rsidRPr="00A166F0">
        <w:rPr>
          <w:spacing w:val="6"/>
        </w:rPr>
        <w:t>l</w:t>
      </w:r>
      <w:r w:rsidR="00883278" w:rsidRPr="00A166F0">
        <w:rPr>
          <w:spacing w:val="-1"/>
        </w:rPr>
        <w:t>d</w:t>
      </w:r>
      <w:r w:rsidR="00883278" w:rsidRPr="00A166F0">
        <w:rPr>
          <w:spacing w:val="-2"/>
        </w:rPr>
        <w:t>r</w:t>
      </w:r>
      <w:r w:rsidR="00883278" w:rsidRPr="00A166F0">
        <w:rPr>
          <w:spacing w:val="-4"/>
        </w:rPr>
        <w:t>e</w:t>
      </w:r>
      <w:r w:rsidR="00883278" w:rsidRPr="00A166F0">
        <w:t>n</w:t>
      </w:r>
      <w:r w:rsidR="00883278" w:rsidRPr="00A166F0">
        <w:rPr>
          <w:spacing w:val="3"/>
        </w:rPr>
        <w:t xml:space="preserve"> </w:t>
      </w:r>
      <w:r w:rsidR="00883278" w:rsidRPr="00A166F0">
        <w:rPr>
          <w:spacing w:val="1"/>
        </w:rPr>
        <w:t>t</w:t>
      </w:r>
      <w:r w:rsidR="00883278" w:rsidRPr="00A166F0">
        <w:t>o</w:t>
      </w:r>
      <w:r w:rsidR="00883278" w:rsidRPr="00A166F0">
        <w:rPr>
          <w:spacing w:val="-5"/>
        </w:rPr>
        <w:t xml:space="preserve"> </w:t>
      </w:r>
      <w:r w:rsidR="00883278" w:rsidRPr="00A166F0">
        <w:rPr>
          <w:spacing w:val="-1"/>
        </w:rPr>
        <w:t>d</w:t>
      </w:r>
      <w:r w:rsidR="00883278" w:rsidRPr="00A166F0">
        <w:rPr>
          <w:spacing w:val="1"/>
        </w:rPr>
        <w:t>e</w:t>
      </w:r>
      <w:r w:rsidR="00883278" w:rsidRPr="00A166F0">
        <w:rPr>
          <w:spacing w:val="2"/>
        </w:rPr>
        <w:t>v</w:t>
      </w:r>
      <w:r w:rsidR="00883278" w:rsidRPr="00A166F0">
        <w:rPr>
          <w:spacing w:val="-4"/>
        </w:rPr>
        <w:t>e</w:t>
      </w:r>
      <w:r w:rsidR="00883278" w:rsidRPr="00A166F0">
        <w:rPr>
          <w:spacing w:val="6"/>
        </w:rPr>
        <w:t>l</w:t>
      </w:r>
      <w:r w:rsidR="00883278" w:rsidRPr="00A166F0">
        <w:rPr>
          <w:spacing w:val="-2"/>
        </w:rPr>
        <w:t>o</w:t>
      </w:r>
      <w:r w:rsidR="00883278" w:rsidRPr="00A166F0">
        <w:t xml:space="preserve">p </w:t>
      </w:r>
      <w:r w:rsidR="00883278" w:rsidRPr="00A166F0">
        <w:rPr>
          <w:spacing w:val="1"/>
        </w:rPr>
        <w:t>th</w:t>
      </w:r>
      <w:r w:rsidR="00883278" w:rsidRPr="00A166F0">
        <w:t>e</w:t>
      </w:r>
      <w:r w:rsidR="00883278" w:rsidRPr="00A166F0">
        <w:rPr>
          <w:spacing w:val="3"/>
        </w:rPr>
        <w:t xml:space="preserve"> </w:t>
      </w:r>
      <w:r w:rsidR="00883278" w:rsidRPr="00A166F0">
        <w:rPr>
          <w:spacing w:val="-5"/>
        </w:rPr>
        <w:t>s</w:t>
      </w:r>
      <w:r w:rsidR="00883278" w:rsidRPr="00A166F0">
        <w:rPr>
          <w:spacing w:val="-3"/>
        </w:rPr>
        <w:t>k</w:t>
      </w:r>
      <w:r w:rsidR="00883278" w:rsidRPr="00A166F0">
        <w:rPr>
          <w:spacing w:val="1"/>
        </w:rPr>
        <w:t>il</w:t>
      </w:r>
      <w:r w:rsidR="00883278" w:rsidRPr="00A166F0">
        <w:rPr>
          <w:spacing w:val="6"/>
        </w:rPr>
        <w:t>l</w:t>
      </w:r>
      <w:r w:rsidR="00883278" w:rsidRPr="00A166F0">
        <w:t>s</w:t>
      </w:r>
      <w:r w:rsidR="00883278" w:rsidRPr="00A166F0">
        <w:rPr>
          <w:spacing w:val="-3"/>
        </w:rPr>
        <w:t xml:space="preserve"> t</w:t>
      </w:r>
      <w:r w:rsidR="00883278" w:rsidRPr="00A166F0">
        <w:rPr>
          <w:spacing w:val="1"/>
        </w:rPr>
        <w:t>he</w:t>
      </w:r>
      <w:r w:rsidR="00883278" w:rsidRPr="00A166F0">
        <w:t>y</w:t>
      </w:r>
      <w:r w:rsidR="00883278" w:rsidRPr="00A166F0">
        <w:rPr>
          <w:spacing w:val="-1"/>
        </w:rPr>
        <w:t xml:space="preserve"> </w:t>
      </w:r>
      <w:r w:rsidR="00883278" w:rsidRPr="00A166F0">
        <w:rPr>
          <w:spacing w:val="1"/>
        </w:rPr>
        <w:t>nee</w:t>
      </w:r>
      <w:r w:rsidR="00883278" w:rsidRPr="00A166F0">
        <w:t>d</w:t>
      </w:r>
      <w:r w:rsidR="00883278" w:rsidRPr="00A166F0">
        <w:rPr>
          <w:spacing w:val="-4"/>
        </w:rPr>
        <w:t xml:space="preserve"> </w:t>
      </w:r>
      <w:r w:rsidR="00883278" w:rsidRPr="00A166F0">
        <w:rPr>
          <w:spacing w:val="1"/>
        </w:rPr>
        <w:t>t</w:t>
      </w:r>
      <w:r w:rsidR="00883278" w:rsidRPr="00A166F0">
        <w:t xml:space="preserve">o </w:t>
      </w:r>
      <w:r w:rsidR="00883278" w:rsidRPr="00A166F0">
        <w:rPr>
          <w:spacing w:val="-2"/>
        </w:rPr>
        <w:t>r</w:t>
      </w:r>
      <w:r w:rsidR="00883278" w:rsidRPr="00A166F0">
        <w:rPr>
          <w:spacing w:val="1"/>
        </w:rPr>
        <w:t>e</w:t>
      </w:r>
      <w:r w:rsidR="00883278" w:rsidRPr="00A166F0">
        <w:t>c</w:t>
      </w:r>
      <w:r w:rsidR="00883278" w:rsidRPr="00A166F0">
        <w:rPr>
          <w:spacing w:val="-2"/>
        </w:rPr>
        <w:t>o</w:t>
      </w:r>
      <w:r w:rsidR="00883278" w:rsidRPr="00A166F0">
        <w:rPr>
          <w:spacing w:val="-1"/>
        </w:rPr>
        <w:t>g</w:t>
      </w:r>
      <w:r w:rsidR="00883278" w:rsidRPr="00A166F0">
        <w:rPr>
          <w:spacing w:val="-3"/>
        </w:rPr>
        <w:t>n</w:t>
      </w:r>
      <w:r w:rsidR="00883278" w:rsidRPr="00A166F0">
        <w:rPr>
          <w:spacing w:val="6"/>
        </w:rPr>
        <w:t>i</w:t>
      </w:r>
      <w:r w:rsidR="00883278" w:rsidRPr="00A166F0">
        <w:t>se</w:t>
      </w:r>
      <w:r w:rsidR="00883278" w:rsidRPr="00A166F0">
        <w:rPr>
          <w:spacing w:val="-2"/>
        </w:rPr>
        <w:t xml:space="preserve"> </w:t>
      </w:r>
      <w:r w:rsidR="00883278" w:rsidRPr="00A166F0">
        <w:t>a</w:t>
      </w:r>
      <w:r w:rsidR="00883278" w:rsidRPr="00A166F0">
        <w:rPr>
          <w:spacing w:val="1"/>
        </w:rPr>
        <w:t>n</w:t>
      </w:r>
      <w:r w:rsidR="00883278" w:rsidRPr="00A166F0">
        <w:t>d</w:t>
      </w:r>
      <w:r w:rsidR="00883278" w:rsidRPr="00A166F0">
        <w:rPr>
          <w:spacing w:val="1"/>
        </w:rPr>
        <w:t xml:space="preserve"> </w:t>
      </w:r>
      <w:r w:rsidR="00883278" w:rsidRPr="00A166F0">
        <w:rPr>
          <w:spacing w:val="-5"/>
        </w:rPr>
        <w:t>s</w:t>
      </w:r>
      <w:r w:rsidR="00883278" w:rsidRPr="00A166F0">
        <w:rPr>
          <w:spacing w:val="1"/>
        </w:rPr>
        <w:t>t</w:t>
      </w:r>
      <w:r w:rsidR="00883278" w:rsidRPr="00A166F0">
        <w:rPr>
          <w:spacing w:val="-5"/>
        </w:rPr>
        <w:t>a</w:t>
      </w:r>
      <w:r w:rsidR="00883278" w:rsidRPr="00A166F0">
        <w:t>y</w:t>
      </w:r>
      <w:r w:rsidR="00883278" w:rsidRPr="00A166F0">
        <w:rPr>
          <w:spacing w:val="4"/>
        </w:rPr>
        <w:t xml:space="preserve"> </w:t>
      </w:r>
      <w:r w:rsidR="00883278" w:rsidRPr="00A166F0">
        <w:t>sa</w:t>
      </w:r>
      <w:r w:rsidR="00883278" w:rsidRPr="00A166F0">
        <w:rPr>
          <w:spacing w:val="1"/>
        </w:rPr>
        <w:t>f</w:t>
      </w:r>
      <w:r w:rsidR="00883278" w:rsidRPr="00A166F0">
        <w:t>e</w:t>
      </w:r>
      <w:r w:rsidR="00883278" w:rsidRPr="00A166F0">
        <w:rPr>
          <w:spacing w:val="-2"/>
        </w:rPr>
        <w:t xml:space="preserve"> </w:t>
      </w:r>
      <w:r w:rsidR="00883278" w:rsidRPr="00A166F0">
        <w:rPr>
          <w:spacing w:val="2"/>
        </w:rPr>
        <w:t>f</w:t>
      </w:r>
      <w:r w:rsidR="00883278" w:rsidRPr="00A166F0">
        <w:rPr>
          <w:spacing w:val="-2"/>
        </w:rPr>
        <w:t>ro</w:t>
      </w:r>
      <w:r w:rsidR="00883278" w:rsidRPr="00A166F0">
        <w:t>m</w:t>
      </w:r>
      <w:r w:rsidR="00883278" w:rsidRPr="00A166F0">
        <w:rPr>
          <w:spacing w:val="-1"/>
        </w:rPr>
        <w:t xml:space="preserve"> </w:t>
      </w:r>
      <w:r w:rsidR="00883278" w:rsidRPr="00A166F0">
        <w:rPr>
          <w:spacing w:val="1"/>
        </w:rPr>
        <w:t>h</w:t>
      </w:r>
      <w:r w:rsidR="00883278" w:rsidRPr="00A166F0">
        <w:t>a</w:t>
      </w:r>
      <w:r w:rsidR="00883278" w:rsidRPr="00A166F0">
        <w:rPr>
          <w:spacing w:val="-2"/>
        </w:rPr>
        <w:t>r</w:t>
      </w:r>
      <w:r w:rsidR="00883278" w:rsidRPr="00A166F0">
        <w:rPr>
          <w:spacing w:val="2"/>
        </w:rPr>
        <w:t>m</w:t>
      </w:r>
      <w:r w:rsidR="00883278" w:rsidRPr="00A166F0">
        <w:t>.</w:t>
      </w:r>
    </w:p>
    <w:p w14:paraId="313196A4" w14:textId="77777777" w:rsidR="00100278" w:rsidRPr="00CA4C9E" w:rsidRDefault="00100278" w:rsidP="00066BBF"/>
    <w:p w14:paraId="2A6B06BC" w14:textId="77777777" w:rsidR="00BF6693" w:rsidRPr="00CA4C9E" w:rsidRDefault="00883278" w:rsidP="00066BBF">
      <w:pPr>
        <w:pStyle w:val="Heading1"/>
      </w:pPr>
      <w:r w:rsidRPr="00CA4C9E">
        <w:rPr>
          <w:spacing w:val="1"/>
        </w:rPr>
        <w:t>P</w:t>
      </w:r>
      <w:r w:rsidRPr="00CA4C9E">
        <w:t>r</w:t>
      </w:r>
      <w:r w:rsidRPr="00CA4C9E">
        <w:rPr>
          <w:spacing w:val="-1"/>
        </w:rPr>
        <w:t>o</w:t>
      </w:r>
      <w:r w:rsidRPr="00CA4C9E">
        <w:rPr>
          <w:spacing w:val="-2"/>
        </w:rPr>
        <w:t>c</w:t>
      </w:r>
      <w:r w:rsidRPr="00CA4C9E">
        <w:rPr>
          <w:spacing w:val="-1"/>
        </w:rPr>
        <w:t>e</w:t>
      </w:r>
      <w:r w:rsidRPr="00CA4C9E">
        <w:t>d</w:t>
      </w:r>
      <w:r w:rsidRPr="00CA4C9E">
        <w:rPr>
          <w:spacing w:val="2"/>
        </w:rPr>
        <w:t>u</w:t>
      </w:r>
      <w:r w:rsidRPr="00CA4C9E">
        <w:t>res</w:t>
      </w:r>
    </w:p>
    <w:p w14:paraId="66EE3209" w14:textId="77777777" w:rsidR="00BF6693" w:rsidRPr="00CA4C9E" w:rsidRDefault="00BF6693" w:rsidP="00066BBF"/>
    <w:p w14:paraId="5B027802" w14:textId="0BEF4943" w:rsidR="00BF6693" w:rsidRPr="00CA4C9E" w:rsidRDefault="00B224ED" w:rsidP="00066BBF">
      <w:r w:rsidRPr="00CA4C9E">
        <w:rPr>
          <w:spacing w:val="1"/>
        </w:rPr>
        <w:t>Wribbenhall School</w:t>
      </w:r>
      <w:r w:rsidR="00883278" w:rsidRPr="00CA4C9E">
        <w:rPr>
          <w:spacing w:val="4"/>
        </w:rPr>
        <w:t xml:space="preserve"> </w:t>
      </w:r>
      <w:r w:rsidR="00883278" w:rsidRPr="00CA4C9E">
        <w:rPr>
          <w:spacing w:val="-4"/>
        </w:rPr>
        <w:t>w</w:t>
      </w:r>
      <w:r w:rsidR="00883278" w:rsidRPr="00CA4C9E">
        <w:rPr>
          <w:spacing w:val="1"/>
        </w:rPr>
        <w:t>il</w:t>
      </w:r>
      <w:r w:rsidR="00883278" w:rsidRPr="00CA4C9E">
        <w:t xml:space="preserve">l </w:t>
      </w:r>
      <w:r w:rsidR="00883278" w:rsidRPr="00CA4C9E">
        <w:rPr>
          <w:spacing w:val="1"/>
        </w:rPr>
        <w:t>en</w:t>
      </w:r>
      <w:r w:rsidR="00883278" w:rsidRPr="00CA4C9E">
        <w:t>s</w:t>
      </w:r>
      <w:r w:rsidR="00883278" w:rsidRPr="00CA4C9E">
        <w:rPr>
          <w:spacing w:val="1"/>
        </w:rPr>
        <w:t>u</w:t>
      </w:r>
      <w:r w:rsidR="00883278" w:rsidRPr="00CA4C9E">
        <w:rPr>
          <w:spacing w:val="-2"/>
        </w:rPr>
        <w:t>r</w:t>
      </w:r>
      <w:r w:rsidR="00883278" w:rsidRPr="00CA4C9E">
        <w:t>e</w:t>
      </w:r>
      <w:r w:rsidR="00883278" w:rsidRPr="00CA4C9E">
        <w:rPr>
          <w:spacing w:val="-2"/>
        </w:rPr>
        <w:t xml:space="preserve"> </w:t>
      </w:r>
      <w:r w:rsidR="00883278" w:rsidRPr="00CA4C9E">
        <w:rPr>
          <w:spacing w:val="1"/>
        </w:rPr>
        <w:t>th</w:t>
      </w:r>
      <w:r w:rsidR="00883278" w:rsidRPr="00CA4C9E">
        <w:t>at</w:t>
      </w:r>
      <w:r w:rsidR="00883278" w:rsidRPr="00CA4C9E">
        <w:rPr>
          <w:spacing w:val="-2"/>
        </w:rPr>
        <w:t xml:space="preserve"> </w:t>
      </w:r>
      <w:r w:rsidR="00883278" w:rsidRPr="00CA4C9E">
        <w:rPr>
          <w:spacing w:val="-5"/>
        </w:rPr>
        <w:t>a</w:t>
      </w:r>
      <w:r w:rsidR="00883278" w:rsidRPr="00CA4C9E">
        <w:rPr>
          <w:spacing w:val="1"/>
        </w:rPr>
        <w:t>l</w:t>
      </w:r>
      <w:r w:rsidR="00883278" w:rsidRPr="00CA4C9E">
        <w:t>l</w:t>
      </w:r>
      <w:r w:rsidR="00883278" w:rsidRPr="00CA4C9E">
        <w:rPr>
          <w:spacing w:val="3"/>
        </w:rPr>
        <w:t xml:space="preserve"> </w:t>
      </w:r>
      <w:r w:rsidR="00883278" w:rsidRPr="00CA4C9E">
        <w:t>s</w:t>
      </w:r>
      <w:r w:rsidR="00883278" w:rsidRPr="00CA4C9E">
        <w:rPr>
          <w:spacing w:val="1"/>
        </w:rPr>
        <w:t>t</w:t>
      </w:r>
      <w:r w:rsidR="00883278" w:rsidRPr="00CA4C9E">
        <w:t>a</w:t>
      </w:r>
      <w:r w:rsidR="00883278" w:rsidRPr="00CA4C9E">
        <w:rPr>
          <w:spacing w:val="-3"/>
        </w:rPr>
        <w:t>f</w:t>
      </w:r>
      <w:r w:rsidR="00883278" w:rsidRPr="00CA4C9E">
        <w:t>f</w:t>
      </w:r>
      <w:r w:rsidR="00883278" w:rsidRPr="00CA4C9E">
        <w:rPr>
          <w:spacing w:val="4"/>
        </w:rPr>
        <w:t xml:space="preserve"> </w:t>
      </w:r>
      <w:r w:rsidR="00883278" w:rsidRPr="00CA4C9E">
        <w:t>f</w:t>
      </w:r>
      <w:r w:rsidR="00883278" w:rsidRPr="00CA4C9E">
        <w:rPr>
          <w:spacing w:val="-6"/>
        </w:rPr>
        <w:t>o</w:t>
      </w:r>
      <w:r w:rsidR="00883278" w:rsidRPr="00CA4C9E">
        <w:rPr>
          <w:spacing w:val="1"/>
        </w:rPr>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3"/>
        </w:rPr>
        <w:t>t</w:t>
      </w:r>
      <w:r w:rsidR="00883278" w:rsidRPr="00CA4C9E">
        <w:rPr>
          <w:spacing w:val="1"/>
        </w:rPr>
        <w:t>h</w:t>
      </w:r>
      <w:r w:rsidR="00883278" w:rsidRPr="00CA4C9E">
        <w:t>e</w:t>
      </w:r>
      <w:r w:rsidR="00883278" w:rsidRPr="00CA4C9E">
        <w:rPr>
          <w:spacing w:val="3"/>
        </w:rPr>
        <w:t xml:space="preserve"> </w:t>
      </w:r>
      <w:r w:rsidR="00883278" w:rsidRPr="00CA4C9E">
        <w:rPr>
          <w:spacing w:val="-1"/>
        </w:rPr>
        <w:t>p</w:t>
      </w:r>
      <w:r w:rsidR="00883278" w:rsidRPr="00CA4C9E">
        <w:rPr>
          <w:spacing w:val="-2"/>
        </w:rPr>
        <w:t>ro</w:t>
      </w:r>
      <w:r w:rsidR="00883278" w:rsidRPr="00CA4C9E">
        <w:t>cedu</w:t>
      </w:r>
      <w:r w:rsidR="00883278" w:rsidRPr="00CA4C9E">
        <w:rPr>
          <w:spacing w:val="-2"/>
        </w:rPr>
        <w:t>r</w:t>
      </w:r>
      <w:r w:rsidR="00883278" w:rsidRPr="00CA4C9E">
        <w:rPr>
          <w:spacing w:val="1"/>
        </w:rPr>
        <w:t>e</w:t>
      </w:r>
      <w:r w:rsidR="00883278" w:rsidRPr="00CA4C9E">
        <w:t>s set</w:t>
      </w:r>
      <w:r w:rsidR="00883278" w:rsidRPr="00CA4C9E">
        <w:rPr>
          <w:spacing w:val="4"/>
        </w:rPr>
        <w:t xml:space="preserve"> </w:t>
      </w:r>
      <w:r w:rsidR="00883278" w:rsidRPr="00CA4C9E">
        <w:rPr>
          <w:spacing w:val="-6"/>
        </w:rPr>
        <w:t>o</w:t>
      </w:r>
      <w:r w:rsidR="00883278" w:rsidRPr="00CA4C9E">
        <w:rPr>
          <w:spacing w:val="1"/>
        </w:rPr>
        <w:t>u</w:t>
      </w:r>
      <w:r w:rsidR="00883278" w:rsidRPr="00CA4C9E">
        <w:t>t</w:t>
      </w:r>
      <w:r w:rsidR="00883278" w:rsidRPr="00CA4C9E">
        <w:rPr>
          <w:spacing w:val="3"/>
        </w:rPr>
        <w:t xml:space="preserve"> </w:t>
      </w:r>
      <w:r w:rsidR="00883278" w:rsidRPr="00CA4C9E">
        <w:rPr>
          <w:spacing w:val="-6"/>
        </w:rPr>
        <w:t>b</w:t>
      </w:r>
      <w:r w:rsidR="00883278" w:rsidRPr="00CA4C9E">
        <w:t>y</w:t>
      </w:r>
      <w:r w:rsidR="00883278" w:rsidRPr="00CA4C9E">
        <w:rPr>
          <w:spacing w:val="4"/>
        </w:rPr>
        <w:t xml:space="preserve"> </w:t>
      </w:r>
      <w:r w:rsidR="00883278" w:rsidRPr="00CA4C9E">
        <w:rPr>
          <w:spacing w:val="-3"/>
        </w:rPr>
        <w:t>t</w:t>
      </w:r>
      <w:r w:rsidR="00883278" w:rsidRPr="00CA4C9E">
        <w:rPr>
          <w:spacing w:val="1"/>
        </w:rPr>
        <w:t>h</w:t>
      </w:r>
      <w:r w:rsidR="00883278" w:rsidRPr="00CA4C9E">
        <w:t>e</w:t>
      </w:r>
      <w:r w:rsidR="00883278" w:rsidRPr="00CA4C9E">
        <w:rPr>
          <w:spacing w:val="-2"/>
        </w:rPr>
        <w:t xml:space="preserve"> </w:t>
      </w:r>
      <w:r w:rsidR="00A0575D" w:rsidRPr="00A0575D">
        <w:t>Worcestershire Safeguarding Children Partnership (WSCP)</w:t>
      </w:r>
      <w:r w:rsidR="00883278" w:rsidRPr="00CA4C9E">
        <w:rPr>
          <w:spacing w:val="1"/>
        </w:rPr>
        <w:t xml:space="preserve"> </w:t>
      </w:r>
      <w:r w:rsidR="00883278" w:rsidRPr="00CA4C9E">
        <w:t>a</w:t>
      </w:r>
      <w:r w:rsidR="00883278" w:rsidRPr="00CA4C9E">
        <w:rPr>
          <w:spacing w:val="1"/>
        </w:rPr>
        <w:t>n</w:t>
      </w:r>
      <w:r w:rsidR="00883278" w:rsidRPr="00CA4C9E">
        <w:t>d</w:t>
      </w:r>
      <w:r w:rsidR="00883278" w:rsidRPr="00CA4C9E">
        <w:rPr>
          <w:spacing w:val="1"/>
        </w:rPr>
        <w:t xml:space="preserve"> t</w:t>
      </w:r>
      <w:r w:rsidR="00883278" w:rsidRPr="00CA4C9E">
        <w:t>ake</w:t>
      </w:r>
      <w:r w:rsidR="00883278" w:rsidRPr="00CA4C9E">
        <w:rPr>
          <w:spacing w:val="-2"/>
        </w:rPr>
        <w:t xml:space="preserve"> </w:t>
      </w:r>
      <w:r w:rsidR="00883278" w:rsidRPr="00CA4C9E">
        <w:rPr>
          <w:spacing w:val="-5"/>
        </w:rPr>
        <w:t>a</w:t>
      </w:r>
      <w:r w:rsidR="00883278" w:rsidRPr="00CA4C9E">
        <w:t>cc</w:t>
      </w:r>
      <w:r w:rsidR="00883278" w:rsidRPr="00CA4C9E">
        <w:rPr>
          <w:spacing w:val="-2"/>
        </w:rPr>
        <w:t>o</w:t>
      </w:r>
      <w:r w:rsidR="00883278" w:rsidRPr="00CA4C9E">
        <w:rPr>
          <w:spacing w:val="1"/>
        </w:rPr>
        <w:t>un</w:t>
      </w:r>
      <w:r w:rsidR="00883278" w:rsidRPr="00CA4C9E">
        <w:t>t</w:t>
      </w:r>
      <w:r w:rsidR="00883278" w:rsidRPr="00CA4C9E">
        <w:rPr>
          <w:spacing w:val="3"/>
        </w:rPr>
        <w:t xml:space="preserve"> </w:t>
      </w:r>
      <w:r w:rsidR="00883278" w:rsidRPr="00CA4C9E">
        <w:rPr>
          <w:spacing w:val="-2"/>
        </w:rPr>
        <w:t>o</w:t>
      </w:r>
      <w:r w:rsidR="00883278" w:rsidRPr="00CA4C9E">
        <w:t>f</w:t>
      </w:r>
      <w:r w:rsidR="00883278" w:rsidRPr="00CA4C9E">
        <w:rPr>
          <w:spacing w:val="-1"/>
        </w:rPr>
        <w:t xml:space="preserve"> g</w:t>
      </w:r>
      <w:r w:rsidR="00883278" w:rsidRPr="00CA4C9E">
        <w:rPr>
          <w:spacing w:val="-3"/>
        </w:rPr>
        <w:t>u</w:t>
      </w:r>
      <w:r w:rsidR="00883278" w:rsidRPr="00CA4C9E">
        <w:rPr>
          <w:spacing w:val="6"/>
        </w:rPr>
        <w:t>i</w:t>
      </w:r>
      <w:r w:rsidR="00883278" w:rsidRPr="00CA4C9E">
        <w:rPr>
          <w:spacing w:val="-1"/>
        </w:rPr>
        <w:t>d</w:t>
      </w:r>
      <w:r w:rsidR="00883278" w:rsidRPr="00CA4C9E">
        <w:t>a</w:t>
      </w:r>
      <w:r w:rsidR="00883278" w:rsidRPr="00CA4C9E">
        <w:rPr>
          <w:spacing w:val="1"/>
        </w:rPr>
        <w:t>n</w:t>
      </w:r>
      <w:r w:rsidR="00883278" w:rsidRPr="00CA4C9E">
        <w:t>ce</w:t>
      </w:r>
      <w:r w:rsidR="00883278" w:rsidRPr="00CA4C9E">
        <w:rPr>
          <w:spacing w:val="-7"/>
        </w:rPr>
        <w:t xml:space="preserve"> </w:t>
      </w:r>
      <w:r w:rsidR="00883278" w:rsidRPr="00CA4C9E">
        <w:rPr>
          <w:spacing w:val="6"/>
        </w:rPr>
        <w:t>i</w:t>
      </w:r>
      <w:r w:rsidR="00883278" w:rsidRPr="00CA4C9E">
        <w:t>ss</w:t>
      </w:r>
      <w:r w:rsidR="00883278" w:rsidRPr="00CA4C9E">
        <w:rPr>
          <w:spacing w:val="-4"/>
        </w:rPr>
        <w:t>u</w:t>
      </w:r>
      <w:r w:rsidR="00883278" w:rsidRPr="00CA4C9E">
        <w:rPr>
          <w:spacing w:val="1"/>
        </w:rPr>
        <w:t>e</w:t>
      </w:r>
      <w:r w:rsidR="00883278" w:rsidRPr="00CA4C9E">
        <w:t>d</w:t>
      </w:r>
      <w:r w:rsidR="00883278" w:rsidRPr="00CA4C9E">
        <w:rPr>
          <w:spacing w:val="1"/>
        </w:rPr>
        <w:t xml:space="preserve"> </w:t>
      </w:r>
      <w:r w:rsidR="00883278" w:rsidRPr="00CA4C9E">
        <w:rPr>
          <w:spacing w:val="-1"/>
        </w:rPr>
        <w:t>b</w:t>
      </w:r>
      <w:r w:rsidR="00883278" w:rsidRPr="00CA4C9E">
        <w:t xml:space="preserve">y </w:t>
      </w:r>
      <w:r w:rsidR="00883278" w:rsidRPr="00CA4C9E">
        <w:rPr>
          <w:spacing w:val="1"/>
        </w:rPr>
        <w:t>th</w:t>
      </w:r>
      <w:r w:rsidR="00883278" w:rsidRPr="00CA4C9E">
        <w:t>e</w:t>
      </w:r>
      <w:r w:rsidR="00883278" w:rsidRPr="00CA4C9E">
        <w:rPr>
          <w:spacing w:val="-2"/>
        </w:rPr>
        <w:t xml:space="preserve"> </w:t>
      </w:r>
      <w:r w:rsidR="00883278" w:rsidRPr="00CA4C9E">
        <w:t>D</w:t>
      </w:r>
      <w:r w:rsidR="00883278" w:rsidRPr="00CA4C9E">
        <w:rPr>
          <w:spacing w:val="1"/>
        </w:rPr>
        <w:t>e</w:t>
      </w:r>
      <w:r w:rsidR="00883278" w:rsidRPr="00CA4C9E">
        <w:rPr>
          <w:spacing w:val="-1"/>
        </w:rPr>
        <w:t>p</w:t>
      </w:r>
      <w:r w:rsidR="00883278" w:rsidRPr="00CA4C9E">
        <w:t>a</w:t>
      </w:r>
      <w:r w:rsidR="00883278" w:rsidRPr="00CA4C9E">
        <w:rPr>
          <w:spacing w:val="-2"/>
        </w:rPr>
        <w:t>r</w:t>
      </w:r>
      <w:r w:rsidR="00883278" w:rsidRPr="00CA4C9E">
        <w:rPr>
          <w:spacing w:val="1"/>
        </w:rPr>
        <w:t>t</w:t>
      </w:r>
      <w:r w:rsidR="00883278" w:rsidRPr="00CA4C9E">
        <w:t>m</w:t>
      </w:r>
      <w:r w:rsidR="00883278" w:rsidRPr="00CA4C9E">
        <w:rPr>
          <w:spacing w:val="-4"/>
        </w:rPr>
        <w:t>e</w:t>
      </w:r>
      <w:r w:rsidR="00883278" w:rsidRPr="00CA4C9E">
        <w:rPr>
          <w:spacing w:val="1"/>
        </w:rPr>
        <w:t>n</w:t>
      </w:r>
      <w:r w:rsidR="00883278" w:rsidRPr="00CA4C9E">
        <w:t>t</w:t>
      </w:r>
      <w:r w:rsidR="00883278" w:rsidRPr="00CA4C9E">
        <w:rPr>
          <w:spacing w:val="3"/>
        </w:rPr>
        <w:t xml:space="preserve"> </w:t>
      </w:r>
      <w:r w:rsidR="00883278" w:rsidRPr="00CA4C9E">
        <w:rPr>
          <w:spacing w:val="-6"/>
        </w:rPr>
        <w:t>o</w:t>
      </w:r>
      <w:r w:rsidR="00883278" w:rsidRPr="00CA4C9E">
        <w:t>f</w:t>
      </w:r>
      <w:r w:rsidR="00883278" w:rsidRPr="00CA4C9E">
        <w:rPr>
          <w:spacing w:val="4"/>
        </w:rPr>
        <w:t xml:space="preserve"> </w:t>
      </w:r>
      <w:r w:rsidR="00883278" w:rsidRPr="00CA4C9E">
        <w:t>E</w:t>
      </w:r>
      <w:r w:rsidR="00883278" w:rsidRPr="00CA4C9E">
        <w:rPr>
          <w:spacing w:val="-6"/>
        </w:rPr>
        <w:t>d</w:t>
      </w:r>
      <w:r w:rsidR="00883278" w:rsidRPr="00CA4C9E">
        <w:rPr>
          <w:spacing w:val="1"/>
        </w:rPr>
        <w:t>u</w:t>
      </w:r>
      <w:r w:rsidR="00883278" w:rsidRPr="00CA4C9E">
        <w:t>ca</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1"/>
        </w:rPr>
        <w:t xml:space="preserve"> </w:t>
      </w:r>
      <w:r w:rsidR="00883278" w:rsidRPr="00CA4C9E">
        <w:rPr>
          <w:spacing w:val="1"/>
        </w:rPr>
        <w:t>(</w:t>
      </w:r>
      <w:r w:rsidR="00883278" w:rsidRPr="00CA4C9E">
        <w:rPr>
          <w:spacing w:val="-3"/>
        </w:rPr>
        <w:t>D</w:t>
      </w:r>
      <w:r w:rsidR="00883278" w:rsidRPr="00CA4C9E">
        <w:t>fE)</w:t>
      </w:r>
      <w:r w:rsidR="00883278" w:rsidRPr="00CA4C9E">
        <w:rPr>
          <w:spacing w:val="-1"/>
        </w:rPr>
        <w:t xml:space="preserve"> </w:t>
      </w:r>
      <w:r w:rsidR="00883278" w:rsidRPr="00CA4C9E">
        <w:rPr>
          <w:spacing w:val="1"/>
        </w:rPr>
        <w:t>t</w:t>
      </w:r>
      <w:r w:rsidR="00883278" w:rsidRPr="00CA4C9E">
        <w:rPr>
          <w:spacing w:val="-2"/>
        </w:rPr>
        <w:t>o</w:t>
      </w:r>
      <w:r w:rsidR="00883278" w:rsidRPr="00CA4C9E">
        <w:t>:</w:t>
      </w:r>
    </w:p>
    <w:p w14:paraId="08C2BE6B" w14:textId="77777777" w:rsidR="00BF6693" w:rsidRPr="00CA4C9E" w:rsidRDefault="00BF6693" w:rsidP="00066BBF"/>
    <w:p w14:paraId="320FD29C" w14:textId="71A97DAA" w:rsidR="00BF6693" w:rsidRPr="00A166F0" w:rsidRDefault="00883278" w:rsidP="007503F9">
      <w:pPr>
        <w:pStyle w:val="ListParagraph"/>
        <w:numPr>
          <w:ilvl w:val="0"/>
          <w:numId w:val="7"/>
        </w:numPr>
      </w:pPr>
      <w:r w:rsidRPr="00A166F0">
        <w:rPr>
          <w:spacing w:val="2"/>
        </w:rPr>
        <w:t>En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4"/>
        </w:rPr>
        <w:t>w</w:t>
      </w:r>
      <w:r w:rsidRPr="00A166F0">
        <w:t>e</w:t>
      </w:r>
      <w:r w:rsidRPr="00A166F0">
        <w:rPr>
          <w:spacing w:val="3"/>
        </w:rPr>
        <w:t xml:space="preserve"> </w:t>
      </w:r>
      <w:r w:rsidRPr="00A166F0">
        <w:rPr>
          <w:spacing w:val="1"/>
        </w:rPr>
        <w:t>h</w:t>
      </w:r>
      <w:r w:rsidRPr="00A166F0">
        <w:rPr>
          <w:spacing w:val="-5"/>
        </w:rPr>
        <w:t>a</w:t>
      </w:r>
      <w:r w:rsidRPr="00A166F0">
        <w:rPr>
          <w:spacing w:val="2"/>
        </w:rPr>
        <w:t>v</w:t>
      </w:r>
      <w:r w:rsidRPr="00A166F0">
        <w:t>e</w:t>
      </w:r>
      <w:r w:rsidRPr="00A166F0">
        <w:rPr>
          <w:spacing w:val="-2"/>
        </w:rPr>
        <w:t xml:space="preserve"> </w:t>
      </w:r>
      <w:r w:rsidRPr="00A166F0">
        <w:t>a</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rPr>
          <w:spacing w:val="-5"/>
        </w:rPr>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6"/>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ad</w:t>
      </w:r>
      <w:r w:rsidRPr="00A166F0">
        <w:rPr>
          <w:spacing w:val="4"/>
        </w:rPr>
        <w:t xml:space="preserv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 xml:space="preserve">d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w:t>
      </w:r>
      <w:r w:rsidRPr="00A166F0">
        <w:t>w</w:t>
      </w:r>
      <w:r w:rsidRPr="00A166F0">
        <w:rPr>
          <w:spacing w:val="2"/>
        </w:rPr>
        <w:t>h</w:t>
      </w:r>
      <w:r w:rsidRPr="00A166F0">
        <w:t>o</w:t>
      </w:r>
      <w:r w:rsidRPr="00A166F0">
        <w:rPr>
          <w:spacing w:val="-4"/>
        </w:rPr>
        <w:t xml:space="preserve"> </w:t>
      </w:r>
      <w:r w:rsidRPr="00A166F0">
        <w:rPr>
          <w:spacing w:val="1"/>
        </w:rPr>
        <w:t>h</w:t>
      </w:r>
      <w:r w:rsidRPr="00A166F0">
        <w:t>as</w:t>
      </w:r>
      <w:r w:rsidRPr="00A166F0">
        <w:rPr>
          <w:spacing w:val="2"/>
        </w:rPr>
        <w:t xml:space="preserve"> </w:t>
      </w:r>
      <w:r w:rsidRPr="00A166F0">
        <w:rPr>
          <w:spacing w:val="-2"/>
        </w:rPr>
        <w:t>r</w:t>
      </w:r>
      <w:r w:rsidRPr="00A166F0">
        <w:rPr>
          <w:spacing w:val="1"/>
        </w:rPr>
        <w:t>e</w:t>
      </w:r>
      <w:r w:rsidRPr="00A166F0">
        <w:rPr>
          <w:spacing w:val="3"/>
        </w:rPr>
        <w:t>c</w:t>
      </w:r>
      <w:r w:rsidRPr="00A166F0">
        <w:rPr>
          <w:spacing w:val="-4"/>
        </w:rPr>
        <w:t>e</w:t>
      </w:r>
      <w:r w:rsidRPr="00A166F0">
        <w:rPr>
          <w:spacing w:val="1"/>
        </w:rPr>
        <w:t>i</w:t>
      </w:r>
      <w:r w:rsidRPr="00A166F0">
        <w:rPr>
          <w:spacing w:val="2"/>
        </w:rPr>
        <w:t>v</w:t>
      </w:r>
      <w:r w:rsidRPr="00A166F0">
        <w:rPr>
          <w:spacing w:val="1"/>
        </w:rPr>
        <w:t>e</w:t>
      </w:r>
      <w:r w:rsidRPr="00A166F0">
        <w:t>d</w:t>
      </w:r>
      <w:r w:rsidRPr="00A166F0">
        <w:rPr>
          <w:spacing w:val="1"/>
        </w:rPr>
        <w:t xml:space="preserve"> </w:t>
      </w:r>
      <w:r w:rsidRPr="00A166F0">
        <w:t>a</w:t>
      </w:r>
      <w:r w:rsidRPr="00A166F0">
        <w:rPr>
          <w:spacing w:val="-1"/>
        </w:rPr>
        <w:t>pp</w:t>
      </w:r>
      <w:r w:rsidRPr="00A166F0">
        <w:rPr>
          <w:spacing w:val="-2"/>
        </w:rPr>
        <w:t>ro</w:t>
      </w:r>
      <w:r w:rsidRPr="00A166F0">
        <w:rPr>
          <w:spacing w:val="-1"/>
        </w:rPr>
        <w:t>p</w:t>
      </w:r>
      <w:r w:rsidRPr="00A166F0">
        <w:rPr>
          <w:spacing w:val="-2"/>
        </w:rPr>
        <w:t>r</w:t>
      </w:r>
      <w:r w:rsidRPr="00A166F0">
        <w:rPr>
          <w:spacing w:val="6"/>
        </w:rPr>
        <w:t>i</w:t>
      </w:r>
      <w:r w:rsidRPr="00A166F0">
        <w:t>a</w:t>
      </w:r>
      <w:r w:rsidRPr="00A166F0">
        <w:rPr>
          <w:spacing w:val="1"/>
        </w:rPr>
        <w:t>t</w:t>
      </w:r>
      <w:r w:rsidRPr="00A166F0">
        <w:t>e</w:t>
      </w:r>
      <w:r w:rsidRPr="00A166F0">
        <w:rPr>
          <w:spacing w:val="-2"/>
        </w:rPr>
        <w:t xml:space="preserve"> </w:t>
      </w:r>
      <w:r w:rsidRPr="00A166F0">
        <w:rPr>
          <w:spacing w:val="1"/>
        </w:rPr>
        <w:t>t</w:t>
      </w:r>
      <w:r w:rsidRPr="00A166F0">
        <w:rPr>
          <w:spacing w:val="-2"/>
        </w:rPr>
        <w:t>r</w:t>
      </w:r>
      <w:r w:rsidRPr="00A166F0">
        <w:rPr>
          <w:spacing w:val="-5"/>
        </w:rPr>
        <w:t>a</w:t>
      </w:r>
      <w:r w:rsidRPr="00A166F0">
        <w:rPr>
          <w:spacing w:val="6"/>
        </w:rPr>
        <w:t>i</w:t>
      </w:r>
      <w:r w:rsidRPr="00A166F0">
        <w:rPr>
          <w:spacing w:val="-3"/>
        </w:rPr>
        <w:t>n</w:t>
      </w:r>
      <w:r w:rsidRPr="00A166F0">
        <w:rPr>
          <w:spacing w:val="1"/>
        </w:rPr>
        <w:t>in</w:t>
      </w:r>
      <w:r w:rsidRPr="00A166F0">
        <w:t>g</w:t>
      </w:r>
      <w:r w:rsidRPr="00A166F0">
        <w:rPr>
          <w:spacing w:val="1"/>
        </w:rPr>
        <w:t xml:space="preserve"> </w:t>
      </w:r>
      <w:r w:rsidRPr="00A166F0">
        <w:t>a</w:t>
      </w:r>
      <w:r w:rsidRPr="00A166F0">
        <w:rPr>
          <w:spacing w:val="1"/>
        </w:rPr>
        <w:t>n</w:t>
      </w:r>
      <w:r w:rsidRPr="00A166F0">
        <w:t>d</w:t>
      </w:r>
      <w:r w:rsidRPr="00A166F0">
        <w:rPr>
          <w:spacing w:val="-4"/>
        </w:rPr>
        <w:t xml:space="preserve"> </w:t>
      </w:r>
      <w:r w:rsidRPr="00A166F0">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rPr>
          <w:spacing w:val="6"/>
        </w:rPr>
        <w:t>i</w:t>
      </w:r>
      <w:r w:rsidRPr="00A166F0">
        <w:t>s</w:t>
      </w:r>
      <w:r w:rsidRPr="00A166F0">
        <w:rPr>
          <w:spacing w:val="2"/>
        </w:rPr>
        <w:t xml:space="preserve"> </w:t>
      </w:r>
      <w:r w:rsidRPr="00A166F0">
        <w:rPr>
          <w:spacing w:val="-2"/>
        </w:rPr>
        <w:t>r</w:t>
      </w:r>
      <w:r w:rsidRPr="00A166F0">
        <w:rPr>
          <w:spacing w:val="-6"/>
        </w:rPr>
        <w:t>o</w:t>
      </w:r>
      <w:r w:rsidRPr="00A166F0">
        <w:rPr>
          <w:spacing w:val="6"/>
        </w:rPr>
        <w:t>l</w:t>
      </w:r>
      <w:r w:rsidRPr="00A166F0">
        <w:rPr>
          <w:spacing w:val="1"/>
        </w:rPr>
        <w:t>e</w:t>
      </w:r>
      <w:r w:rsidRPr="00A166F0">
        <w:t>.</w:t>
      </w:r>
      <w:r w:rsidRPr="00A166F0">
        <w:rPr>
          <w:spacing w:val="-2"/>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5"/>
        </w:rPr>
        <w:t>s</w:t>
      </w:r>
      <w:r w:rsidRPr="00A166F0">
        <w:rPr>
          <w:spacing w:val="6"/>
        </w:rPr>
        <w:t>i</w:t>
      </w:r>
      <w:r w:rsidRPr="00A166F0">
        <w:rPr>
          <w:spacing w:val="-1"/>
        </w:rPr>
        <w:t>g</w:t>
      </w:r>
      <w:r w:rsidRPr="00A166F0">
        <w:rPr>
          <w:spacing w:val="1"/>
        </w:rPr>
        <w:t>n</w:t>
      </w:r>
      <w:r w:rsidRPr="00A166F0">
        <w:t>a</w:t>
      </w:r>
      <w:r w:rsidRPr="00A166F0">
        <w:rPr>
          <w:spacing w:val="-1"/>
        </w:rPr>
        <w:t>t</w:t>
      </w:r>
      <w:r w:rsidRPr="00A166F0">
        <w:rPr>
          <w:spacing w:val="1"/>
        </w:rPr>
        <w:t>e</w:t>
      </w:r>
      <w:r w:rsidRPr="00A166F0">
        <w:t>d</w:t>
      </w:r>
      <w:r w:rsidRPr="00A166F0">
        <w:rPr>
          <w:spacing w:val="1"/>
        </w:rPr>
        <w:t xml:space="preserve"> </w:t>
      </w:r>
      <w:r w:rsidRPr="00A166F0">
        <w:t>sa</w:t>
      </w:r>
      <w:r w:rsidRPr="00A166F0">
        <w:rPr>
          <w:spacing w:val="1"/>
        </w:rPr>
        <w:t>fe</w:t>
      </w:r>
      <w:r w:rsidRPr="00A166F0">
        <w:rPr>
          <w:spacing w:val="-6"/>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1"/>
        </w:rPr>
        <w:t>le</w:t>
      </w:r>
      <w:r w:rsidRPr="00A166F0">
        <w:t>ad</w:t>
      </w:r>
      <w:r w:rsidRPr="00A166F0">
        <w:rPr>
          <w:spacing w:val="5"/>
        </w:rPr>
        <w:t xml:space="preserve"> </w:t>
      </w:r>
      <w:r w:rsidRPr="00A166F0">
        <w:rPr>
          <w:spacing w:val="2"/>
        </w:rPr>
        <w:t>f</w:t>
      </w:r>
      <w:r w:rsidRPr="00A166F0">
        <w:rPr>
          <w:spacing w:val="-2"/>
        </w:rPr>
        <w:t>o</w:t>
      </w:r>
      <w:r w:rsidRPr="00A166F0">
        <w:t xml:space="preserve">r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5"/>
        </w:rPr>
        <w:t xml:space="preserve"> </w:t>
      </w:r>
      <w:r w:rsidRPr="00A166F0">
        <w:rPr>
          <w:spacing w:val="6"/>
        </w:rPr>
        <w:t>i</w:t>
      </w:r>
      <w:r w:rsidRPr="00A166F0">
        <w:t>s</w:t>
      </w:r>
      <w:r w:rsidRPr="00A166F0">
        <w:rPr>
          <w:spacing w:val="-3"/>
        </w:rPr>
        <w:t xml:space="preserve"> </w:t>
      </w:r>
      <w:r w:rsidRPr="00A166F0">
        <w:rPr>
          <w:spacing w:val="-1"/>
        </w:rPr>
        <w:t>M</w:t>
      </w:r>
      <w:r w:rsidRPr="00A166F0">
        <w:rPr>
          <w:spacing w:val="-2"/>
        </w:rPr>
        <w:t>r</w:t>
      </w:r>
      <w:r w:rsidR="00100278" w:rsidRPr="00A166F0">
        <w:t xml:space="preserve"> Ellis Wells</w:t>
      </w:r>
      <w:r w:rsidRPr="00A166F0">
        <w:rPr>
          <w:color w:val="00007E"/>
        </w:rPr>
        <w:t>.</w:t>
      </w:r>
      <w:r w:rsidRPr="00A166F0">
        <w:rPr>
          <w:color w:val="00007E"/>
          <w:spacing w:val="83"/>
        </w:rPr>
        <w:t xml:space="preserve"> </w:t>
      </w:r>
      <w:r w:rsidRPr="00A166F0">
        <w:rPr>
          <w:spacing w:val="1"/>
        </w:rPr>
        <w:t>Th</w:t>
      </w:r>
      <w:r w:rsidRPr="00A166F0">
        <w:t>e</w:t>
      </w:r>
      <w:r w:rsidRPr="00A166F0">
        <w:rPr>
          <w:spacing w:val="-2"/>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t>y</w:t>
      </w:r>
      <w:r w:rsidRPr="00A166F0">
        <w:rPr>
          <w:spacing w:val="4"/>
        </w:rPr>
        <w:t xml:space="preserve"> </w:t>
      </w:r>
      <w:r w:rsidRPr="00A166F0">
        <w:rPr>
          <w:spacing w:val="-1"/>
        </w:rPr>
        <w:t>d</w:t>
      </w:r>
      <w:r w:rsidRPr="00A166F0">
        <w:rPr>
          <w:spacing w:val="1"/>
        </w:rPr>
        <w:t>e</w:t>
      </w:r>
      <w:r w:rsidRPr="00A166F0">
        <w:rPr>
          <w:spacing w:val="-2"/>
        </w:rPr>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1"/>
        </w:rPr>
        <w:t xml:space="preserve"> </w:t>
      </w:r>
      <w:r w:rsidRPr="00A166F0">
        <w:t>s</w:t>
      </w:r>
      <w:r w:rsidRPr="00A166F0">
        <w:rPr>
          <w:spacing w:val="-5"/>
        </w:rPr>
        <w:t>a</w:t>
      </w:r>
      <w:r w:rsidRPr="00A166F0">
        <w:rPr>
          <w:spacing w:val="-3"/>
        </w:rPr>
        <w:t>f</w:t>
      </w:r>
      <w:r w:rsidRPr="00A166F0">
        <w:rPr>
          <w:spacing w:val="1"/>
        </w:rPr>
        <w:t>e</w:t>
      </w:r>
      <w:r w:rsidRPr="00A166F0">
        <w:rPr>
          <w:spacing w:val="-1"/>
        </w:rPr>
        <w:t>g</w:t>
      </w:r>
      <w:r w:rsidRPr="00A166F0">
        <w:rPr>
          <w:spacing w:val="1"/>
        </w:rPr>
        <w:t>u</w:t>
      </w:r>
      <w:r w:rsidRPr="00A166F0">
        <w:t>a</w:t>
      </w:r>
      <w:r w:rsidRPr="00A166F0">
        <w:rPr>
          <w:spacing w:val="-2"/>
        </w:rPr>
        <w:t>r</w:t>
      </w:r>
      <w:r w:rsidRPr="00A166F0">
        <w:rPr>
          <w:spacing w:val="-1"/>
        </w:rPr>
        <w:t>d</w:t>
      </w:r>
      <w:r w:rsidRPr="00A166F0">
        <w:rPr>
          <w:spacing w:val="1"/>
        </w:rPr>
        <w:t>in</w:t>
      </w:r>
      <w:r w:rsidRPr="00A166F0">
        <w:t>g</w:t>
      </w:r>
      <w:r w:rsidRPr="00A166F0">
        <w:rPr>
          <w:spacing w:val="-3"/>
        </w:rPr>
        <w:t xml:space="preserve"> </w:t>
      </w:r>
      <w:r w:rsidRPr="00A166F0">
        <w:rPr>
          <w:spacing w:val="6"/>
        </w:rPr>
        <w:t>l</w:t>
      </w:r>
      <w:r w:rsidRPr="00A166F0">
        <w:rPr>
          <w:spacing w:val="1"/>
        </w:rPr>
        <w:t>e</w:t>
      </w:r>
      <w:r w:rsidRPr="00A166F0">
        <w:t>a</w:t>
      </w:r>
      <w:r w:rsidRPr="00A166F0">
        <w:rPr>
          <w:spacing w:val="3"/>
        </w:rPr>
        <w:t>d</w:t>
      </w:r>
      <w:r w:rsidR="00100278" w:rsidRPr="00A166F0">
        <w:rPr>
          <w:spacing w:val="3"/>
        </w:rPr>
        <w:t xml:space="preserve"> i</w:t>
      </w:r>
      <w:r w:rsidRPr="00A166F0">
        <w:t>s</w:t>
      </w:r>
      <w:r w:rsidRPr="00A166F0">
        <w:rPr>
          <w:spacing w:val="3"/>
        </w:rPr>
        <w:t xml:space="preserve"> </w:t>
      </w:r>
      <w:r w:rsidRPr="00A166F0">
        <w:rPr>
          <w:spacing w:val="-1"/>
        </w:rPr>
        <w:t>M</w:t>
      </w:r>
      <w:r w:rsidRPr="00A166F0">
        <w:rPr>
          <w:spacing w:val="-2"/>
        </w:rPr>
        <w:t>r</w:t>
      </w:r>
      <w:r w:rsidRPr="00A166F0">
        <w:t xml:space="preserve">s </w:t>
      </w:r>
      <w:r w:rsidR="00100278" w:rsidRPr="00A166F0">
        <w:t>Sally Wells</w:t>
      </w:r>
      <w:r w:rsidR="00692D71">
        <w:t>;</w:t>
      </w:r>
    </w:p>
    <w:p w14:paraId="7DC69C06" w14:textId="18A204F3"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e</w:t>
      </w:r>
      <w:r w:rsidRPr="00A166F0">
        <w:rPr>
          <w:spacing w:val="2"/>
        </w:rPr>
        <w:t>v</w:t>
      </w:r>
      <w:r w:rsidRPr="00A166F0">
        <w:rPr>
          <w:spacing w:val="1"/>
        </w:rPr>
        <w:t>e</w:t>
      </w:r>
      <w:r w:rsidRPr="00A166F0">
        <w:rPr>
          <w:spacing w:val="-2"/>
        </w:rPr>
        <w:t>r</w:t>
      </w:r>
      <w:r w:rsidRPr="00A166F0">
        <w:t>y</w:t>
      </w:r>
      <w:r w:rsidRPr="00A166F0">
        <w:rPr>
          <w:spacing w:val="-1"/>
        </w:rPr>
        <w:t xml:space="preserve"> </w:t>
      </w:r>
      <w:bookmarkStart w:id="3" w:name="_Hlk48663181"/>
      <w:r w:rsidRPr="00A166F0">
        <w:rPr>
          <w:spacing w:val="2"/>
        </w:rPr>
        <w:t>m</w:t>
      </w:r>
      <w:r w:rsidRPr="00A166F0">
        <w:rPr>
          <w:spacing w:val="-4"/>
        </w:rPr>
        <w:t>e</w:t>
      </w:r>
      <w:r w:rsidRPr="00A166F0">
        <w:rPr>
          <w:spacing w:val="2"/>
        </w:rPr>
        <w:t>m</w:t>
      </w:r>
      <w:r w:rsidRPr="00A166F0">
        <w:rPr>
          <w:spacing w:val="-1"/>
        </w:rPr>
        <w:t>b</w:t>
      </w:r>
      <w:r w:rsidRPr="00A166F0">
        <w:rPr>
          <w:spacing w:val="1"/>
        </w:rPr>
        <w:t>e</w:t>
      </w:r>
      <w:r w:rsidRPr="00A166F0">
        <w:t xml:space="preserve">r </w:t>
      </w:r>
      <w:r w:rsidRPr="00A166F0">
        <w:rPr>
          <w:spacing w:val="-2"/>
        </w:rPr>
        <w:t>o</w:t>
      </w:r>
      <w:r w:rsidRPr="00A166F0">
        <w:t>f</w:t>
      </w:r>
      <w:r w:rsidRPr="00A166F0">
        <w:rPr>
          <w:spacing w:val="4"/>
        </w:rPr>
        <w:t xml:space="preserve"> </w:t>
      </w:r>
      <w:r w:rsidRPr="00A166F0">
        <w:rPr>
          <w:spacing w:val="-5"/>
        </w:rPr>
        <w:t>s</w:t>
      </w:r>
      <w:r w:rsidRPr="00A166F0">
        <w:rPr>
          <w:spacing w:val="1"/>
        </w:rPr>
        <w:t>t</w:t>
      </w:r>
      <w:r w:rsidRPr="00A166F0">
        <w:t>a</w:t>
      </w:r>
      <w:r w:rsidRPr="00A166F0">
        <w:rPr>
          <w:spacing w:val="2"/>
        </w:rPr>
        <w:t>f</w:t>
      </w:r>
      <w:r w:rsidRPr="00A166F0">
        <w:t>f</w:t>
      </w:r>
      <w:r w:rsidR="00F8774A">
        <w:rPr>
          <w:spacing w:val="-1"/>
        </w:rPr>
        <w:t xml:space="preserve">, </w:t>
      </w:r>
      <w:r w:rsidRPr="00A166F0">
        <w:t>s</w:t>
      </w:r>
      <w:r w:rsidRPr="00A166F0">
        <w:rPr>
          <w:spacing w:val="1"/>
        </w:rPr>
        <w:t>u</w:t>
      </w:r>
      <w:r w:rsidRPr="00A166F0">
        <w:rPr>
          <w:spacing w:val="-1"/>
        </w:rPr>
        <w:t>p</w:t>
      </w:r>
      <w:r w:rsidRPr="00A166F0">
        <w:rPr>
          <w:spacing w:val="-6"/>
        </w:rPr>
        <w:t>p</w:t>
      </w:r>
      <w:r w:rsidRPr="00A166F0">
        <w:rPr>
          <w:spacing w:val="6"/>
        </w:rPr>
        <w:t>l</w:t>
      </w:r>
      <w:r w:rsidRPr="00A166F0">
        <w:t>y s</w:t>
      </w:r>
      <w:r w:rsidRPr="00A166F0">
        <w:rPr>
          <w:spacing w:val="1"/>
        </w:rPr>
        <w:t>t</w:t>
      </w:r>
      <w:r w:rsidRPr="00A166F0">
        <w:t>a</w:t>
      </w:r>
      <w:r w:rsidRPr="00A166F0">
        <w:rPr>
          <w:spacing w:val="2"/>
        </w:rPr>
        <w:t>f</w:t>
      </w:r>
      <w:r w:rsidRPr="00A166F0">
        <w:t>f</w:t>
      </w:r>
      <w:r w:rsidR="00F8774A">
        <w:rPr>
          <w:spacing w:val="-1"/>
        </w:rPr>
        <w:t xml:space="preserve">, other visitor, </w:t>
      </w:r>
      <w:r w:rsidRPr="00A166F0">
        <w:rPr>
          <w:spacing w:val="2"/>
        </w:rPr>
        <w:t>v</w:t>
      </w:r>
      <w:r w:rsidRPr="00A166F0">
        <w:rPr>
          <w:spacing w:val="-2"/>
        </w:rPr>
        <w:t>o</w:t>
      </w:r>
      <w:r w:rsidRPr="00A166F0">
        <w:rPr>
          <w:spacing w:val="1"/>
        </w:rPr>
        <w:t>lu</w:t>
      </w:r>
      <w:r w:rsidRPr="00A166F0">
        <w:rPr>
          <w:spacing w:val="-3"/>
        </w:rPr>
        <w:t>n</w:t>
      </w:r>
      <w:r w:rsidRPr="00A166F0">
        <w:rPr>
          <w:spacing w:val="1"/>
        </w:rPr>
        <w:t>tee</w:t>
      </w:r>
      <w:r w:rsidRPr="00A166F0">
        <w:rPr>
          <w:spacing w:val="-2"/>
        </w:rPr>
        <w:t>r</w:t>
      </w:r>
      <w:r w:rsidR="00F8774A">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g</w:t>
      </w:r>
      <w:r w:rsidRPr="00A166F0">
        <w:rPr>
          <w:spacing w:val="-2"/>
        </w:rPr>
        <w:t>o</w:t>
      </w:r>
      <w:r w:rsidRPr="00A166F0">
        <w:rPr>
          <w:spacing w:val="2"/>
        </w:rPr>
        <w:t>v</w:t>
      </w:r>
      <w:r w:rsidRPr="00A166F0">
        <w:rPr>
          <w:spacing w:val="1"/>
        </w:rPr>
        <w:t>e</w:t>
      </w:r>
      <w:r w:rsidRPr="00A166F0">
        <w:rPr>
          <w:spacing w:val="-2"/>
        </w:rPr>
        <w:t>r</w:t>
      </w:r>
      <w:r w:rsidRPr="00A166F0">
        <w:rPr>
          <w:spacing w:val="-3"/>
        </w:rPr>
        <w:t>n</w:t>
      </w:r>
      <w:r w:rsidR="00F8774A">
        <w:rPr>
          <w:spacing w:val="1"/>
        </w:rPr>
        <w:t>or</w:t>
      </w:r>
      <w:r w:rsidRPr="00A166F0">
        <w:rPr>
          <w:spacing w:val="4"/>
        </w:rPr>
        <w:t xml:space="preserve"> </w:t>
      </w:r>
      <w:bookmarkEnd w:id="3"/>
      <w:r w:rsidRPr="00A166F0">
        <w:rPr>
          <w:spacing w:val="-3"/>
        </w:rPr>
        <w:t>k</w:t>
      </w:r>
      <w:r w:rsidRPr="00A166F0">
        <w:rPr>
          <w:spacing w:val="1"/>
        </w:rPr>
        <w:t>n</w:t>
      </w:r>
      <w:r w:rsidRPr="00A166F0">
        <w:rPr>
          <w:spacing w:val="-2"/>
        </w:rPr>
        <w:t>o</w:t>
      </w:r>
      <w:r w:rsidRPr="00A166F0">
        <w:t>ws</w:t>
      </w:r>
      <w:r w:rsidRPr="00A166F0">
        <w:rPr>
          <w:spacing w:val="2"/>
        </w:rPr>
        <w:t xml:space="preserve"> </w:t>
      </w:r>
      <w:r w:rsidRPr="00A166F0">
        <w:rPr>
          <w:spacing w:val="1"/>
        </w:rPr>
        <w:t>t</w:t>
      </w:r>
      <w:r w:rsidRPr="00A166F0">
        <w:rPr>
          <w:spacing w:val="-3"/>
        </w:rPr>
        <w:t>h</w:t>
      </w:r>
      <w:r w:rsidRPr="00A166F0">
        <w:t>e</w:t>
      </w:r>
      <w:r w:rsidRPr="00A166F0">
        <w:rPr>
          <w:spacing w:val="3"/>
        </w:rPr>
        <w:t xml:space="preserve"> </w:t>
      </w:r>
      <w:r w:rsidRPr="00A166F0">
        <w:rPr>
          <w:spacing w:val="1"/>
        </w:rPr>
        <w:t>n</w:t>
      </w:r>
      <w:r w:rsidRPr="00A166F0">
        <w:rPr>
          <w:spacing w:val="-5"/>
        </w:rPr>
        <w:t>a</w:t>
      </w:r>
      <w:r w:rsidRPr="00A166F0">
        <w:rPr>
          <w:spacing w:val="2"/>
        </w:rPr>
        <w:t>m</w:t>
      </w:r>
      <w:r w:rsidRPr="00A166F0">
        <w:t>e</w:t>
      </w:r>
      <w:r w:rsidRPr="00A166F0">
        <w:rPr>
          <w:spacing w:val="13"/>
        </w:rPr>
        <w:t xml:space="preserve"> </w:t>
      </w:r>
      <w:r w:rsidRPr="00A166F0">
        <w:rPr>
          <w:spacing w:val="-2"/>
        </w:rPr>
        <w:t>o</w:t>
      </w:r>
      <w:r w:rsidRPr="00A166F0">
        <w:t>f</w:t>
      </w:r>
      <w:r w:rsidRPr="00A166F0">
        <w:rPr>
          <w:spacing w:val="-1"/>
        </w:rPr>
        <w:t xml:space="preserve"> </w:t>
      </w:r>
      <w:r w:rsidRPr="00A166F0">
        <w:rPr>
          <w:spacing w:val="-3"/>
        </w:rPr>
        <w:t>t</w:t>
      </w:r>
      <w:r w:rsidRPr="00A166F0">
        <w:rPr>
          <w:spacing w:val="1"/>
        </w:rPr>
        <w:t>h</w:t>
      </w:r>
      <w:r w:rsidRPr="00A166F0">
        <w:t xml:space="preserve">e </w:t>
      </w:r>
      <w:r w:rsidRPr="00A166F0">
        <w:rPr>
          <w:spacing w:val="-1"/>
        </w:rPr>
        <w:t>d</w:t>
      </w:r>
      <w:r w:rsidRPr="00A166F0">
        <w:rPr>
          <w:spacing w:val="1"/>
        </w:rPr>
        <w:t>e</w:t>
      </w:r>
      <w:r w:rsidRPr="00A166F0">
        <w:t>s</w:t>
      </w:r>
      <w:r w:rsidRPr="00A166F0">
        <w:rPr>
          <w:spacing w:val="6"/>
        </w:rPr>
        <w:t>i</w:t>
      </w:r>
      <w:r w:rsidRPr="00A166F0">
        <w:rPr>
          <w:spacing w:val="-6"/>
        </w:rPr>
        <w:t>g</w:t>
      </w:r>
      <w:r w:rsidRPr="00A166F0">
        <w:rPr>
          <w:spacing w:val="1"/>
        </w:rPr>
        <w:t>n</w:t>
      </w:r>
      <w:r w:rsidRPr="00A166F0">
        <w:t>a</w:t>
      </w:r>
      <w:r w:rsidRPr="00A166F0">
        <w:rPr>
          <w:spacing w:val="1"/>
        </w:rPr>
        <w:t>te</w:t>
      </w:r>
      <w:r w:rsidRPr="00A166F0">
        <w:t>d</w:t>
      </w:r>
      <w:r w:rsidRPr="00A166F0">
        <w:rPr>
          <w:spacing w:val="3"/>
        </w:rPr>
        <w:t xml:space="preserve"> </w:t>
      </w:r>
      <w:r w:rsidRPr="00A166F0">
        <w:t>s</w:t>
      </w:r>
      <w:r w:rsidRPr="00A166F0">
        <w:rPr>
          <w:spacing w:val="-5"/>
        </w:rPr>
        <w:t>a</w:t>
      </w:r>
      <w:r w:rsidRPr="00A166F0">
        <w:rPr>
          <w:spacing w:val="2"/>
        </w:rPr>
        <w:t>f</w:t>
      </w:r>
      <w:r w:rsidRPr="00A166F0">
        <w:rPr>
          <w:spacing w:val="1"/>
        </w:rPr>
        <w:t>e</w:t>
      </w:r>
      <w:r w:rsidRPr="00A166F0">
        <w:rPr>
          <w:spacing w:val="-1"/>
        </w:rPr>
        <w:t>g</w:t>
      </w:r>
      <w:r w:rsidRPr="00A166F0">
        <w:rPr>
          <w:spacing w:val="3"/>
        </w:rPr>
        <w:t>u</w:t>
      </w:r>
      <w:r w:rsidRPr="00A166F0">
        <w:t>a</w:t>
      </w:r>
      <w:r w:rsidRPr="00A166F0">
        <w:rPr>
          <w:spacing w:val="-2"/>
        </w:rPr>
        <w:t>r</w:t>
      </w:r>
      <w:r w:rsidRPr="00A166F0">
        <w:rPr>
          <w:spacing w:val="-6"/>
        </w:rPr>
        <w:t>d</w:t>
      </w:r>
      <w:r w:rsidRPr="00A166F0">
        <w:rPr>
          <w:spacing w:val="6"/>
        </w:rPr>
        <w:t>i</w:t>
      </w:r>
      <w:r w:rsidRPr="00A166F0">
        <w:rPr>
          <w:spacing w:val="1"/>
        </w:rPr>
        <w:t>n</w:t>
      </w:r>
      <w:r w:rsidRPr="00A166F0">
        <w:t>g</w:t>
      </w:r>
      <w:r w:rsidRPr="00A166F0">
        <w:rPr>
          <w:spacing w:val="-7"/>
        </w:rPr>
        <w:t xml:space="preserve"> </w:t>
      </w:r>
      <w:r w:rsidRPr="00A166F0">
        <w:rPr>
          <w:spacing w:val="6"/>
        </w:rPr>
        <w:t>l</w:t>
      </w:r>
      <w:r w:rsidRPr="00A166F0">
        <w:rPr>
          <w:spacing w:val="1"/>
        </w:rPr>
        <w:t>e</w:t>
      </w:r>
      <w:r w:rsidRPr="00A166F0">
        <w:t>ad</w:t>
      </w:r>
      <w:r w:rsidRPr="00A166F0">
        <w:rPr>
          <w:spacing w:val="2"/>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d</w:t>
      </w:r>
      <w:r w:rsidRPr="00A166F0">
        <w:rPr>
          <w:spacing w:val="1"/>
        </w:rPr>
        <w:t>e</w:t>
      </w:r>
      <w:r w:rsidRPr="00A166F0">
        <w:rPr>
          <w:spacing w:val="-1"/>
        </w:rPr>
        <w:t>p</w:t>
      </w:r>
      <w:r w:rsidRPr="00A166F0">
        <w:rPr>
          <w:spacing w:val="1"/>
        </w:rPr>
        <w:t>u</w:t>
      </w:r>
      <w:r w:rsidRPr="00A166F0">
        <w:rPr>
          <w:spacing w:val="-3"/>
        </w:rPr>
        <w:t>t</w:t>
      </w:r>
      <w:r w:rsidRPr="00A166F0">
        <w:rPr>
          <w:spacing w:val="1"/>
        </w:rPr>
        <w:t>ie</w:t>
      </w:r>
      <w:r w:rsidRPr="00A166F0">
        <w:t>s</w:t>
      </w:r>
      <w:r w:rsidRPr="00A166F0">
        <w:rPr>
          <w:spacing w:val="3"/>
        </w:rPr>
        <w:t xml:space="preserve"> </w:t>
      </w:r>
      <w:r w:rsidRPr="00A166F0">
        <w:rPr>
          <w:spacing w:val="-2"/>
        </w:rPr>
        <w:t>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6"/>
        </w:rPr>
        <w:t>l</w:t>
      </w:r>
      <w:r w:rsidRPr="00A166F0">
        <w:t xml:space="preserve">e </w:t>
      </w:r>
      <w:r w:rsidRPr="00A166F0">
        <w:rPr>
          <w:spacing w:val="2"/>
        </w:rPr>
        <w:t>f</w:t>
      </w:r>
      <w:r w:rsidRPr="00A166F0">
        <w:rPr>
          <w:spacing w:val="-2"/>
        </w:rPr>
        <w:t>o</w:t>
      </w:r>
      <w:r w:rsidRPr="00A166F0">
        <w:t>r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1"/>
        </w:rPr>
        <w:t>p</w:t>
      </w:r>
      <w:r w:rsidRPr="00A166F0">
        <w:rPr>
          <w:spacing w:val="-2"/>
        </w:rPr>
        <w:t>ro</w:t>
      </w:r>
      <w:r w:rsidRPr="00A166F0">
        <w:rPr>
          <w:spacing w:val="1"/>
        </w:rPr>
        <w:t>te</w:t>
      </w:r>
      <w:r w:rsidRPr="00A166F0">
        <w:t>c</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a</w:t>
      </w:r>
      <w:r w:rsidRPr="00A166F0">
        <w:rPr>
          <w:spacing w:val="1"/>
        </w:rPr>
        <w:t>n</w:t>
      </w:r>
      <w:r w:rsidRPr="00A166F0">
        <w:t>d</w:t>
      </w:r>
      <w:r w:rsidRPr="00A166F0">
        <w:rPr>
          <w:spacing w:val="-4"/>
        </w:rPr>
        <w:t xml:space="preserve"> </w:t>
      </w:r>
      <w:r w:rsidRPr="00A166F0">
        <w:rPr>
          <w:spacing w:val="1"/>
        </w:rPr>
        <w:t>t</w:t>
      </w:r>
      <w:r w:rsidRPr="00A166F0">
        <w:rPr>
          <w:spacing w:val="-3"/>
        </w:rPr>
        <w:t>h</w:t>
      </w:r>
      <w:r w:rsidRPr="00A166F0">
        <w:rPr>
          <w:spacing w:val="-4"/>
        </w:rPr>
        <w:t>e</w:t>
      </w:r>
      <w:r w:rsidRPr="00A166F0">
        <w:rPr>
          <w:spacing w:val="6"/>
        </w:rPr>
        <w:t>i</w:t>
      </w:r>
      <w:r w:rsidRPr="00A166F0">
        <w:t xml:space="preserve">r </w:t>
      </w:r>
      <w:r w:rsidRPr="00A166F0">
        <w:rPr>
          <w:spacing w:val="-2"/>
        </w:rPr>
        <w:t>ro</w:t>
      </w:r>
      <w:r w:rsidRPr="00A166F0">
        <w:rPr>
          <w:spacing w:val="1"/>
        </w:rPr>
        <w:t>le</w:t>
      </w:r>
      <w:r w:rsidR="00692D71">
        <w:t>;</w:t>
      </w:r>
    </w:p>
    <w:p w14:paraId="475C8B57" w14:textId="0FF113C1" w:rsidR="00BF6693" w:rsidRPr="00A166F0" w:rsidRDefault="00883278" w:rsidP="007503F9">
      <w:pPr>
        <w:pStyle w:val="ListParagraph"/>
        <w:numPr>
          <w:ilvl w:val="0"/>
          <w:numId w:val="7"/>
        </w:numPr>
      </w:pPr>
      <w:r w:rsidRPr="00A166F0">
        <w:rPr>
          <w:spacing w:val="2"/>
        </w:rPr>
        <w:lastRenderedPageBreak/>
        <w:t>E</w:t>
      </w:r>
      <w:r w:rsidRPr="00A166F0">
        <w:t>nsu</w:t>
      </w:r>
      <w:r w:rsidRPr="00A166F0">
        <w:rPr>
          <w:spacing w:val="-2"/>
        </w:rPr>
        <w:t>r</w:t>
      </w:r>
      <w:r w:rsidRPr="00A166F0">
        <w:t>e</w:t>
      </w:r>
      <w:r w:rsidRPr="00A166F0">
        <w:rPr>
          <w:spacing w:val="3"/>
        </w:rPr>
        <w:t xml:space="preserve"> </w:t>
      </w:r>
      <w:r w:rsidRPr="00A166F0">
        <w:rPr>
          <w:spacing w:val="-5"/>
        </w:rPr>
        <w:t>a</w:t>
      </w:r>
      <w:r w:rsidRPr="00A166F0">
        <w:t>ll</w:t>
      </w:r>
      <w:r w:rsidRPr="00A166F0">
        <w:rPr>
          <w:spacing w:val="3"/>
        </w:rPr>
        <w:t xml:space="preserve"> </w:t>
      </w:r>
      <w:r w:rsidRPr="00A166F0">
        <w:rPr>
          <w:spacing w:val="-5"/>
        </w:rPr>
        <w:t>s</w:t>
      </w:r>
      <w:r w:rsidRPr="00A166F0">
        <w:t>ta</w:t>
      </w:r>
      <w:r w:rsidRPr="00A166F0">
        <w:rPr>
          <w:spacing w:val="2"/>
        </w:rPr>
        <w:t>f</w:t>
      </w:r>
      <w:r w:rsidRPr="00A166F0">
        <w:t>f</w:t>
      </w:r>
      <w:r w:rsidRPr="00A166F0">
        <w:rPr>
          <w:spacing w:val="-1"/>
        </w:rPr>
        <w:t xml:space="preserve"> </w:t>
      </w:r>
      <w:r w:rsidRPr="00A166F0">
        <w:t>and</w:t>
      </w:r>
      <w:r w:rsidRPr="00A166F0">
        <w:rPr>
          <w:spacing w:val="-3"/>
        </w:rPr>
        <w:t xml:space="preserve"> </w:t>
      </w:r>
      <w:r w:rsidRPr="00A166F0">
        <w:rPr>
          <w:spacing w:val="2"/>
        </w:rPr>
        <w:t>v</w:t>
      </w:r>
      <w:r w:rsidRPr="00A166F0">
        <w:rPr>
          <w:spacing w:val="-6"/>
        </w:rPr>
        <w:t>o</w:t>
      </w:r>
      <w:r w:rsidRPr="00A166F0">
        <w:rPr>
          <w:spacing w:val="6"/>
        </w:rPr>
        <w:t>l</w:t>
      </w:r>
      <w:r w:rsidRPr="00A166F0">
        <w:rPr>
          <w:spacing w:val="-3"/>
        </w:rPr>
        <w:t>u</w:t>
      </w:r>
      <w:r w:rsidRPr="00A166F0">
        <w:t>ntee</w:t>
      </w:r>
      <w:r w:rsidRPr="00A166F0">
        <w:rPr>
          <w:spacing w:val="-2"/>
        </w:rPr>
        <w:t>r</w:t>
      </w:r>
      <w:r w:rsidRPr="00A166F0">
        <w:t>s</w:t>
      </w:r>
      <w:r w:rsidRPr="00A166F0">
        <w:rPr>
          <w:spacing w:val="-3"/>
        </w:rPr>
        <w:t xml:space="preserve"> </w:t>
      </w:r>
      <w:r w:rsidRPr="00A166F0">
        <w:t>un</w:t>
      </w:r>
      <w:r w:rsidRPr="00A166F0">
        <w:rPr>
          <w:spacing w:val="-1"/>
        </w:rPr>
        <w:t>d</w:t>
      </w:r>
      <w:r w:rsidRPr="00A166F0">
        <w:t>e</w:t>
      </w:r>
      <w:r w:rsidRPr="00A166F0">
        <w:rPr>
          <w:spacing w:val="-2"/>
        </w:rPr>
        <w:t>r</w:t>
      </w:r>
      <w:r w:rsidRPr="00A166F0">
        <w:t>st</w:t>
      </w:r>
      <w:r w:rsidRPr="00A166F0">
        <w:rPr>
          <w:spacing w:val="-5"/>
        </w:rPr>
        <w:t>a</w:t>
      </w:r>
      <w:r w:rsidRPr="00A166F0">
        <w:t>nd t</w:t>
      </w:r>
      <w:r w:rsidRPr="00A166F0">
        <w:rPr>
          <w:spacing w:val="-3"/>
        </w:rPr>
        <w:t>h</w:t>
      </w:r>
      <w:r w:rsidRPr="00A166F0">
        <w:rPr>
          <w:spacing w:val="-4"/>
        </w:rPr>
        <w:t>e</w:t>
      </w:r>
      <w:r w:rsidRPr="00A166F0">
        <w:rPr>
          <w:spacing w:val="6"/>
        </w:rPr>
        <w:t>i</w:t>
      </w:r>
      <w:r w:rsidRPr="00A166F0">
        <w:t xml:space="preserve">r </w:t>
      </w:r>
      <w:r w:rsidRPr="00A166F0">
        <w:rPr>
          <w:spacing w:val="-2"/>
        </w:rPr>
        <w:t>r</w:t>
      </w:r>
      <w:r w:rsidRPr="00A166F0">
        <w:t>es</w:t>
      </w:r>
      <w:r w:rsidRPr="00A166F0">
        <w:rPr>
          <w:spacing w:val="-1"/>
        </w:rPr>
        <w:t>p</w:t>
      </w:r>
      <w:r w:rsidRPr="00A166F0">
        <w:rPr>
          <w:spacing w:val="-2"/>
        </w:rPr>
        <w:t>o</w:t>
      </w:r>
      <w:r w:rsidRPr="00A166F0">
        <w:t>n</w:t>
      </w:r>
      <w:r w:rsidRPr="00A166F0">
        <w:rPr>
          <w:spacing w:val="-5"/>
        </w:rPr>
        <w:t>s</w:t>
      </w:r>
      <w:r w:rsidRPr="00A166F0">
        <w:rPr>
          <w:spacing w:val="6"/>
        </w:rPr>
        <w:t>i</w:t>
      </w:r>
      <w:r w:rsidRPr="00A166F0">
        <w:rPr>
          <w:spacing w:val="-6"/>
        </w:rPr>
        <w:t>b</w:t>
      </w:r>
      <w:r w:rsidRPr="00A166F0">
        <w:t>ili</w:t>
      </w:r>
      <w:r w:rsidRPr="00A166F0">
        <w:rPr>
          <w:spacing w:val="-3"/>
        </w:rPr>
        <w:t>t</w:t>
      </w:r>
      <w:r w:rsidRPr="00A166F0">
        <w:rPr>
          <w:spacing w:val="6"/>
        </w:rPr>
        <w:t>i</w:t>
      </w:r>
      <w:r w:rsidRPr="00A166F0">
        <w:t>es in</w:t>
      </w:r>
      <w:r w:rsidRPr="00A166F0">
        <w:rPr>
          <w:spacing w:val="3"/>
        </w:rPr>
        <w:t xml:space="preserve"> </w:t>
      </w:r>
      <w:r w:rsidRPr="00A166F0">
        <w:rPr>
          <w:spacing w:val="-1"/>
        </w:rPr>
        <w:t>b</w:t>
      </w:r>
      <w:r w:rsidRPr="00A166F0">
        <w:rPr>
          <w:spacing w:val="-4"/>
        </w:rPr>
        <w:t>e</w:t>
      </w:r>
      <w:r w:rsidRPr="00A166F0">
        <w:t xml:space="preserve">ing </w:t>
      </w:r>
      <w:r w:rsidRPr="00A166F0">
        <w:rPr>
          <w:spacing w:val="-5"/>
        </w:rPr>
        <w:t>a</w:t>
      </w:r>
      <w:r w:rsidRPr="00A166F0">
        <w:t>le</w:t>
      </w:r>
      <w:r w:rsidRPr="00A166F0">
        <w:rPr>
          <w:spacing w:val="-2"/>
        </w:rPr>
        <w:t>r</w:t>
      </w:r>
      <w:r w:rsidRPr="00A166F0">
        <w:t>t</w:t>
      </w:r>
      <w:r w:rsidRPr="00A166F0">
        <w:rPr>
          <w:spacing w:val="3"/>
        </w:rPr>
        <w:t xml:space="preserve"> </w:t>
      </w:r>
      <w:r w:rsidRPr="00A166F0">
        <w:t>to</w:t>
      </w:r>
      <w:r w:rsidRPr="00A166F0">
        <w:rPr>
          <w:spacing w:val="-4"/>
        </w:rPr>
        <w:t xml:space="preserve"> </w:t>
      </w:r>
      <w:r w:rsidRPr="00A166F0">
        <w:t>the</w:t>
      </w:r>
      <w:r w:rsidRPr="00A166F0">
        <w:rPr>
          <w:spacing w:val="-2"/>
        </w:rPr>
        <w:t xml:space="preserve"> </w:t>
      </w:r>
      <w:r w:rsidRPr="00A166F0">
        <w:rPr>
          <w:spacing w:val="-5"/>
        </w:rPr>
        <w:t>s</w:t>
      </w:r>
      <w:r w:rsidRPr="00A166F0">
        <w:rPr>
          <w:spacing w:val="6"/>
        </w:rPr>
        <w:t>i</w:t>
      </w:r>
      <w:r w:rsidRPr="00A166F0">
        <w:rPr>
          <w:spacing w:val="-1"/>
        </w:rPr>
        <w:t>g</w:t>
      </w:r>
      <w:r w:rsidRPr="00A166F0">
        <w:t>ns</w:t>
      </w:r>
      <w:r w:rsidRPr="00A166F0">
        <w:rPr>
          <w:spacing w:val="2"/>
        </w:rPr>
        <w:t xml:space="preserve"> </w:t>
      </w:r>
      <w:r w:rsidRPr="00A166F0">
        <w:rPr>
          <w:spacing w:val="-6"/>
        </w:rPr>
        <w:t>o</w:t>
      </w:r>
      <w:r w:rsidRPr="00A166F0">
        <w:t>f</w:t>
      </w:r>
      <w:r w:rsidRPr="00A166F0">
        <w:rPr>
          <w:spacing w:val="4"/>
        </w:rPr>
        <w:t xml:space="preserve"> </w:t>
      </w:r>
      <w:r w:rsidRPr="00A166F0">
        <w:t>a</w:t>
      </w:r>
      <w:r w:rsidRPr="00A166F0">
        <w:rPr>
          <w:spacing w:val="-1"/>
        </w:rPr>
        <w:t>b</w:t>
      </w:r>
      <w:r w:rsidRPr="00A166F0">
        <w:t>use</w:t>
      </w:r>
      <w:r w:rsidRPr="00A166F0">
        <w:rPr>
          <w:spacing w:val="-2"/>
        </w:rPr>
        <w:t xml:space="preserve"> </w:t>
      </w:r>
      <w:r w:rsidRPr="00A166F0">
        <w:t>and</w:t>
      </w:r>
      <w:r w:rsidRPr="00A166F0">
        <w:rPr>
          <w:spacing w:val="-3"/>
        </w:rPr>
        <w:t xml:space="preserve">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t>ility</w:t>
      </w:r>
      <w:r w:rsidRPr="00A166F0">
        <w:rPr>
          <w:spacing w:val="-1"/>
        </w:rPr>
        <w:t xml:space="preserve"> </w:t>
      </w:r>
      <w:r w:rsidRPr="00A166F0">
        <w:rPr>
          <w:spacing w:val="2"/>
        </w:rPr>
        <w:t>f</w:t>
      </w:r>
      <w:r w:rsidRPr="00A166F0">
        <w:rPr>
          <w:spacing w:val="-2"/>
        </w:rPr>
        <w:t>o</w:t>
      </w:r>
      <w:r w:rsidRPr="00A166F0">
        <w:t xml:space="preserve">r </w:t>
      </w:r>
      <w:r w:rsidRPr="00A166F0">
        <w:rPr>
          <w:spacing w:val="-2"/>
        </w:rPr>
        <w:t>r</w:t>
      </w:r>
      <w:r w:rsidRPr="00A166F0">
        <w:t>e</w:t>
      </w:r>
      <w:r w:rsidRPr="00A166F0">
        <w:rPr>
          <w:spacing w:val="2"/>
        </w:rPr>
        <w:t>f</w:t>
      </w:r>
      <w:r w:rsidRPr="00A166F0">
        <w:t>e</w:t>
      </w:r>
      <w:r w:rsidRPr="00A166F0">
        <w:rPr>
          <w:spacing w:val="-2"/>
        </w:rPr>
        <w:t>rr</w:t>
      </w:r>
      <w:r w:rsidRPr="00A166F0">
        <w:t>ing a</w:t>
      </w:r>
      <w:r w:rsidRPr="00A166F0">
        <w:rPr>
          <w:spacing w:val="-3"/>
        </w:rPr>
        <w:t>n</w:t>
      </w:r>
      <w:r w:rsidRPr="00A166F0">
        <w:t>y</w:t>
      </w:r>
      <w:r w:rsidRPr="00A166F0">
        <w:rPr>
          <w:spacing w:val="4"/>
        </w:rPr>
        <w:t xml:space="preserve"> </w:t>
      </w:r>
      <w:r w:rsidRPr="00A166F0">
        <w:t>c</w:t>
      </w:r>
      <w:r w:rsidRPr="00A166F0">
        <w:rPr>
          <w:spacing w:val="-2"/>
        </w:rPr>
        <w:t>o</w:t>
      </w:r>
      <w:r w:rsidRPr="00A166F0">
        <w:t>nce</w:t>
      </w:r>
      <w:r w:rsidRPr="00A166F0">
        <w:rPr>
          <w:spacing w:val="-1"/>
        </w:rPr>
        <w:t>r</w:t>
      </w:r>
      <w:r w:rsidRPr="00A166F0">
        <w:t xml:space="preserve">ns to </w:t>
      </w:r>
      <w:r w:rsidRPr="00A166F0">
        <w:rPr>
          <w:spacing w:val="-3"/>
        </w:rPr>
        <w:t>t</w:t>
      </w:r>
      <w:r w:rsidRPr="00A166F0">
        <w:t>he</w:t>
      </w:r>
      <w:r w:rsidRPr="00A166F0">
        <w:rPr>
          <w:spacing w:val="3"/>
        </w:rPr>
        <w:t xml:space="preserve"> </w:t>
      </w:r>
      <w:r w:rsidRPr="00A166F0">
        <w:rPr>
          <w:spacing w:val="-1"/>
        </w:rPr>
        <w:t>d</w:t>
      </w:r>
      <w:r w:rsidRPr="00A166F0">
        <w:t>e</w:t>
      </w:r>
      <w:r w:rsidRPr="00A166F0">
        <w:rPr>
          <w:spacing w:val="-5"/>
        </w:rPr>
        <w:t>s</w:t>
      </w:r>
      <w:r w:rsidRPr="00A166F0">
        <w:rPr>
          <w:spacing w:val="6"/>
        </w:rPr>
        <w:t>i</w:t>
      </w:r>
      <w:r w:rsidRPr="00A166F0">
        <w:rPr>
          <w:spacing w:val="-6"/>
        </w:rPr>
        <w:t>g</w:t>
      </w:r>
      <w:r w:rsidRPr="00A166F0">
        <w:t>nat</w:t>
      </w:r>
      <w:r w:rsidRPr="00A166F0">
        <w:rPr>
          <w:spacing w:val="-4"/>
        </w:rPr>
        <w:t>e</w:t>
      </w:r>
      <w:r w:rsidRPr="00A166F0">
        <w:t>d safe</w:t>
      </w:r>
      <w:r w:rsidRPr="00A166F0">
        <w:rPr>
          <w:spacing w:val="-1"/>
        </w:rPr>
        <w:t>g</w:t>
      </w:r>
      <w:r w:rsidRPr="00A166F0">
        <w:t>ua</w:t>
      </w:r>
      <w:r w:rsidRPr="00A166F0">
        <w:rPr>
          <w:spacing w:val="-2"/>
        </w:rPr>
        <w:t>r</w:t>
      </w:r>
      <w:r w:rsidRPr="00A166F0">
        <w:rPr>
          <w:spacing w:val="-6"/>
        </w:rPr>
        <w:t>d</w:t>
      </w:r>
      <w:r w:rsidRPr="00A166F0">
        <w:rPr>
          <w:spacing w:val="6"/>
        </w:rPr>
        <w:t>i</w:t>
      </w:r>
      <w:r w:rsidRPr="00A166F0">
        <w:t>ng</w:t>
      </w:r>
      <w:r w:rsidRPr="00A166F0">
        <w:rPr>
          <w:spacing w:val="-3"/>
        </w:rPr>
        <w:t xml:space="preserve"> </w:t>
      </w:r>
      <w:r w:rsidRPr="00A166F0">
        <w:t xml:space="preserve">lead </w:t>
      </w:r>
      <w:r w:rsidRPr="00A166F0">
        <w:rPr>
          <w:spacing w:val="-2"/>
        </w:rPr>
        <w:t>r</w:t>
      </w:r>
      <w:r w:rsidRPr="00A166F0">
        <w:t>es</w:t>
      </w:r>
      <w:r w:rsidRPr="00A166F0">
        <w:rPr>
          <w:spacing w:val="-1"/>
        </w:rPr>
        <w:t>p</w:t>
      </w:r>
      <w:r w:rsidRPr="00A166F0">
        <w:rPr>
          <w:spacing w:val="-2"/>
        </w:rPr>
        <w:t>o</w:t>
      </w:r>
      <w:r w:rsidRPr="00A166F0">
        <w:t>ns</w:t>
      </w:r>
      <w:r w:rsidRPr="00A166F0">
        <w:rPr>
          <w:spacing w:val="6"/>
        </w:rPr>
        <w:t>i</w:t>
      </w:r>
      <w:r w:rsidRPr="00A166F0">
        <w:rPr>
          <w:spacing w:val="-6"/>
        </w:rPr>
        <w:t>b</w:t>
      </w:r>
      <w:r w:rsidRPr="00A166F0">
        <w:rPr>
          <w:spacing w:val="6"/>
        </w:rPr>
        <w:t>l</w:t>
      </w:r>
      <w:r w:rsidRPr="00A166F0">
        <w:t>e</w:t>
      </w:r>
      <w:r w:rsidRPr="00A166F0">
        <w:rPr>
          <w:spacing w:val="-2"/>
        </w:rPr>
        <w:t xml:space="preserve"> </w:t>
      </w:r>
      <w:r w:rsidRPr="00A166F0">
        <w:rPr>
          <w:spacing w:val="2"/>
        </w:rPr>
        <w:t>f</w:t>
      </w:r>
      <w:r w:rsidRPr="00A166F0">
        <w:rPr>
          <w:spacing w:val="-2"/>
        </w:rPr>
        <w:t>o</w:t>
      </w:r>
      <w:r w:rsidRPr="00A166F0">
        <w:t>r c</w:t>
      </w:r>
      <w:r w:rsidRPr="00A166F0">
        <w:rPr>
          <w:spacing w:val="-3"/>
        </w:rPr>
        <w:t>h</w:t>
      </w:r>
      <w:r w:rsidRPr="00A166F0">
        <w:t xml:space="preserve">ild </w:t>
      </w:r>
      <w:r w:rsidRPr="00A166F0">
        <w:rPr>
          <w:spacing w:val="-1"/>
        </w:rPr>
        <w:t>p</w:t>
      </w:r>
      <w:r w:rsidRPr="00A166F0">
        <w:rPr>
          <w:spacing w:val="-2"/>
        </w:rPr>
        <w:t>ro</w:t>
      </w:r>
      <w:r w:rsidRPr="00A166F0">
        <w:t>tec</w:t>
      </w:r>
      <w:r w:rsidRPr="00A166F0">
        <w:rPr>
          <w:spacing w:val="-4"/>
        </w:rPr>
        <w:t>t</w:t>
      </w:r>
      <w:r w:rsidRPr="00A166F0">
        <w:rPr>
          <w:spacing w:val="6"/>
        </w:rPr>
        <w:t>i</w:t>
      </w:r>
      <w:r w:rsidRPr="00A166F0">
        <w:rPr>
          <w:spacing w:val="-2"/>
        </w:rPr>
        <w:t>o</w:t>
      </w:r>
      <w:r w:rsidRPr="00A166F0">
        <w:t>n</w:t>
      </w:r>
      <w:r w:rsidR="00692D71">
        <w:t>;</w:t>
      </w:r>
    </w:p>
    <w:p w14:paraId="445A5781" w14:textId="727BBC3B"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rPr>
          <w:spacing w:val="1"/>
        </w:rPr>
        <w:t>h</w:t>
      </w:r>
      <w:r w:rsidRPr="00A166F0">
        <w:t>a</w:t>
      </w:r>
      <w:r w:rsidRPr="00A166F0">
        <w:rPr>
          <w:spacing w:val="2"/>
        </w:rPr>
        <w:t>v</w:t>
      </w:r>
      <w:r w:rsidRPr="00A166F0">
        <w:t>e</w:t>
      </w:r>
      <w:r w:rsidRPr="00A166F0">
        <w:rPr>
          <w:spacing w:val="-2"/>
        </w:rPr>
        <w:t xml:space="preserve"> </w:t>
      </w:r>
      <w:r w:rsidRPr="00A166F0">
        <w:t>an</w:t>
      </w:r>
      <w:r w:rsidRPr="00A166F0">
        <w:rPr>
          <w:spacing w:val="-1"/>
        </w:rPr>
        <w:t xml:space="preserve"> </w:t>
      </w:r>
      <w:r w:rsidRPr="00A166F0">
        <w:rPr>
          <w:spacing w:val="1"/>
        </w:rPr>
        <w:t>un</w:t>
      </w:r>
      <w:r w:rsidRPr="00A166F0">
        <w:rPr>
          <w:spacing w:val="-1"/>
        </w:rPr>
        <w:t>d</w:t>
      </w:r>
      <w:r w:rsidRPr="00A166F0">
        <w:rPr>
          <w:spacing w:val="1"/>
        </w:rPr>
        <w:t>e</w:t>
      </w:r>
      <w:r w:rsidRPr="00A166F0">
        <w:rPr>
          <w:spacing w:val="-2"/>
        </w:rPr>
        <w:t>r</w:t>
      </w:r>
      <w:r w:rsidRPr="00A166F0">
        <w:t>s</w:t>
      </w:r>
      <w:r w:rsidRPr="00A166F0">
        <w:rPr>
          <w:spacing w:val="1"/>
        </w:rPr>
        <w:t>t</w:t>
      </w:r>
      <w:r w:rsidRPr="00A166F0">
        <w:rPr>
          <w:spacing w:val="-5"/>
        </w:rPr>
        <w:t>a</w:t>
      </w:r>
      <w:r w:rsidRPr="00A166F0">
        <w:rPr>
          <w:spacing w:val="1"/>
        </w:rPr>
        <w:t>n</w:t>
      </w:r>
      <w:r w:rsidRPr="00A166F0">
        <w:rPr>
          <w:spacing w:val="-6"/>
        </w:rPr>
        <w:t>d</w:t>
      </w:r>
      <w:r w:rsidRPr="00A166F0">
        <w:rPr>
          <w:spacing w:val="1"/>
        </w:rPr>
        <w:t>in</w:t>
      </w:r>
      <w:r w:rsidRPr="00A166F0">
        <w:t>g</w:t>
      </w:r>
      <w:r w:rsidRPr="00A166F0">
        <w:rPr>
          <w:spacing w:val="1"/>
        </w:rPr>
        <w:t xml:space="preserve"> </w:t>
      </w:r>
      <w:r w:rsidRPr="00A166F0">
        <w:rPr>
          <w:spacing w:val="-2"/>
        </w:rPr>
        <w:t>o</w:t>
      </w:r>
      <w:r w:rsidRPr="00A166F0">
        <w:t>f</w:t>
      </w:r>
      <w:r w:rsidRPr="00A166F0">
        <w:rPr>
          <w:spacing w:val="-1"/>
        </w:rPr>
        <w:t xml:space="preserve"> </w:t>
      </w:r>
      <w:r w:rsidRPr="00A166F0">
        <w:rPr>
          <w:spacing w:val="1"/>
        </w:rPr>
        <w:t>th</w:t>
      </w:r>
      <w:r w:rsidRPr="00A166F0">
        <w:t>e</w:t>
      </w:r>
      <w:r w:rsidRPr="00A166F0">
        <w:rPr>
          <w:spacing w:val="-2"/>
        </w:rPr>
        <w:t xml:space="preserve"> r</w:t>
      </w:r>
      <w:r w:rsidRPr="00A166F0">
        <w:rPr>
          <w:spacing w:val="1"/>
        </w:rPr>
        <w:t>e</w:t>
      </w:r>
      <w:r w:rsidRPr="00A166F0">
        <w:t>s</w:t>
      </w:r>
      <w:r w:rsidRPr="00A166F0">
        <w:rPr>
          <w:spacing w:val="-1"/>
        </w:rPr>
        <w:t>p</w:t>
      </w:r>
      <w:r w:rsidRPr="00A166F0">
        <w:rPr>
          <w:spacing w:val="-2"/>
        </w:rPr>
        <w:t>o</w:t>
      </w:r>
      <w:r w:rsidRPr="00A166F0">
        <w:rPr>
          <w:spacing w:val="1"/>
        </w:rPr>
        <w:t>n</w:t>
      </w:r>
      <w:r w:rsidRPr="00A166F0">
        <w:rPr>
          <w:spacing w:val="-5"/>
        </w:rPr>
        <w:t>s</w:t>
      </w:r>
      <w:r w:rsidRPr="00A166F0">
        <w:rPr>
          <w:spacing w:val="6"/>
        </w:rPr>
        <w:t>i</w:t>
      </w:r>
      <w:r w:rsidRPr="00A166F0">
        <w:rPr>
          <w:spacing w:val="-6"/>
        </w:rPr>
        <w:t>b</w:t>
      </w:r>
      <w:r w:rsidRPr="00A166F0">
        <w:rPr>
          <w:spacing w:val="1"/>
        </w:rPr>
        <w:t>ilit</w:t>
      </w:r>
      <w:r w:rsidRPr="00A166F0">
        <w:t xml:space="preserve">y </w:t>
      </w:r>
      <w:r w:rsidRPr="00A166F0">
        <w:rPr>
          <w:spacing w:val="-1"/>
        </w:rPr>
        <w:t>p</w:t>
      </w:r>
      <w:r w:rsidRPr="00A166F0">
        <w:rPr>
          <w:spacing w:val="6"/>
        </w:rPr>
        <w:t>l</w:t>
      </w:r>
      <w:r w:rsidRPr="00A166F0">
        <w:t>aced</w:t>
      </w:r>
      <w:r w:rsidRPr="00A166F0">
        <w:rPr>
          <w:spacing w:val="-3"/>
        </w:rPr>
        <w:t xml:space="preserve"> </w:t>
      </w:r>
      <w:r w:rsidRPr="00A166F0">
        <w:rPr>
          <w:spacing w:val="-2"/>
        </w:rPr>
        <w:t>o</w:t>
      </w:r>
      <w:r w:rsidRPr="00A166F0">
        <w:t>n</w:t>
      </w:r>
      <w:r w:rsidRPr="00A166F0">
        <w:rPr>
          <w:spacing w:val="3"/>
        </w:rPr>
        <w:t xml:space="preserve"> </w:t>
      </w:r>
      <w:r w:rsidRPr="00A166F0">
        <w:rPr>
          <w:spacing w:val="-3"/>
        </w:rPr>
        <w:t>t</w:t>
      </w:r>
      <w:r w:rsidRPr="00A166F0">
        <w:rPr>
          <w:spacing w:val="1"/>
        </w:rPr>
        <w:t>h</w:t>
      </w:r>
      <w:r w:rsidRPr="00A166F0">
        <w:t>e</w:t>
      </w:r>
      <w:r w:rsidRPr="00A166F0">
        <w:rPr>
          <w:spacing w:val="3"/>
        </w:rPr>
        <w:t xml:space="preserve"> </w:t>
      </w:r>
      <w:r w:rsidRPr="00A166F0">
        <w:t>s</w:t>
      </w:r>
      <w:r w:rsidRPr="00A166F0">
        <w:rPr>
          <w:spacing w:val="-5"/>
        </w:rPr>
        <w:t>c</w:t>
      </w:r>
      <w:r w:rsidRPr="00A166F0">
        <w:rPr>
          <w:spacing w:val="1"/>
        </w:rPr>
        <w:t>h</w:t>
      </w:r>
      <w:r w:rsidRPr="00A166F0">
        <w:rPr>
          <w:spacing w:val="-2"/>
        </w:rPr>
        <w:t>oo</w:t>
      </w:r>
      <w:r w:rsidRPr="00A166F0">
        <w:t>l</w:t>
      </w:r>
      <w:r w:rsidRPr="00A166F0">
        <w:rPr>
          <w:spacing w:val="3"/>
        </w:rPr>
        <w:t xml:space="preserve"> </w:t>
      </w:r>
      <w:r w:rsidRPr="00A166F0">
        <w:t>a</w:t>
      </w:r>
      <w:r w:rsidRPr="00A166F0">
        <w:rPr>
          <w:spacing w:val="1"/>
        </w:rPr>
        <w:t>n</w:t>
      </w:r>
      <w:r w:rsidRPr="00A166F0">
        <w:t>d</w:t>
      </w:r>
      <w:r w:rsidRPr="00A166F0">
        <w:rPr>
          <w:spacing w:val="1"/>
        </w:rPr>
        <w:t xml:space="preserve"> </w:t>
      </w:r>
      <w:r w:rsidRPr="00A166F0">
        <w:t>s</w:t>
      </w:r>
      <w:r w:rsidRPr="00A166F0">
        <w:rPr>
          <w:spacing w:val="1"/>
        </w:rPr>
        <w:t>t</w:t>
      </w:r>
      <w:r w:rsidRPr="00A166F0">
        <w:rPr>
          <w:spacing w:val="-5"/>
        </w:rPr>
        <w:t>a</w:t>
      </w:r>
      <w:r w:rsidRPr="00A166F0">
        <w:rPr>
          <w:spacing w:val="2"/>
        </w:rPr>
        <w:t>f</w:t>
      </w:r>
      <w:r w:rsidRPr="00A166F0">
        <w:t>f</w:t>
      </w:r>
      <w:r w:rsidRPr="00A166F0">
        <w:rPr>
          <w:spacing w:val="-1"/>
        </w:rPr>
        <w:t xml:space="preserve"> </w:t>
      </w:r>
      <w:r w:rsidRPr="00A166F0">
        <w:rPr>
          <w:spacing w:val="2"/>
        </w:rPr>
        <w:t>f</w:t>
      </w:r>
      <w:r w:rsidRPr="00A166F0">
        <w:rPr>
          <w:spacing w:val="-2"/>
        </w:rPr>
        <w:t>o</w:t>
      </w:r>
      <w:r w:rsidRPr="00A166F0">
        <w:t>r c</w:t>
      </w:r>
      <w:r w:rsidRPr="00A166F0">
        <w:rPr>
          <w:spacing w:val="-3"/>
        </w:rPr>
        <w:t>h</w:t>
      </w:r>
      <w:r w:rsidRPr="00A166F0">
        <w:rPr>
          <w:spacing w:val="1"/>
        </w:rPr>
        <w:t>il</w:t>
      </w:r>
      <w:r w:rsidRPr="00A166F0">
        <w:t>d</w:t>
      </w:r>
      <w:r w:rsidRPr="00A166F0">
        <w:rPr>
          <w:spacing w:val="-3"/>
        </w:rPr>
        <w:t xml:space="preserve"> </w:t>
      </w:r>
      <w:r w:rsidRPr="00A166F0">
        <w:rPr>
          <w:spacing w:val="-1"/>
        </w:rPr>
        <w:t>p</w:t>
      </w:r>
      <w:r w:rsidRPr="00A166F0">
        <w:rPr>
          <w:spacing w:val="-2"/>
        </w:rPr>
        <w:t>ro</w:t>
      </w:r>
      <w:r w:rsidRPr="00A166F0">
        <w:rPr>
          <w:spacing w:val="1"/>
        </w:rPr>
        <w:t>te</w:t>
      </w:r>
      <w:r w:rsidRPr="00A166F0">
        <w:t>c</w:t>
      </w:r>
      <w:r w:rsidRPr="00A166F0">
        <w:rPr>
          <w:spacing w:val="1"/>
        </w:rPr>
        <w:t>t</w:t>
      </w:r>
      <w:r w:rsidRPr="00A166F0">
        <w:rPr>
          <w:spacing w:val="6"/>
        </w:rPr>
        <w:t>i</w:t>
      </w:r>
      <w:r w:rsidRPr="00A166F0">
        <w:rPr>
          <w:spacing w:val="-2"/>
        </w:rPr>
        <w:t>o</w:t>
      </w:r>
      <w:r w:rsidRPr="00A166F0">
        <w:t>n</w:t>
      </w:r>
      <w:r w:rsidRPr="00A166F0">
        <w:rPr>
          <w:spacing w:val="-1"/>
        </w:rPr>
        <w:t xml:space="preserve"> b</w:t>
      </w:r>
      <w:r w:rsidRPr="00A166F0">
        <w:t>y</w:t>
      </w:r>
      <w:r w:rsidRPr="00A166F0">
        <w:rPr>
          <w:spacing w:val="4"/>
        </w:rPr>
        <w:t xml:space="preserve"> </w:t>
      </w:r>
      <w:r w:rsidRPr="00A166F0">
        <w:rPr>
          <w:spacing w:val="-5"/>
        </w:rPr>
        <w:t>s</w:t>
      </w:r>
      <w:r w:rsidRPr="00A166F0">
        <w:rPr>
          <w:spacing w:val="1"/>
        </w:rPr>
        <w:t>et</w:t>
      </w:r>
      <w:r w:rsidRPr="00A166F0">
        <w:rPr>
          <w:spacing w:val="-3"/>
        </w:rPr>
        <w:t>t</w:t>
      </w:r>
      <w:r w:rsidRPr="00A166F0">
        <w:rPr>
          <w:spacing w:val="1"/>
        </w:rPr>
        <w:t>in</w:t>
      </w:r>
      <w:r w:rsidRPr="00A166F0">
        <w:t>g</w:t>
      </w:r>
      <w:r w:rsidRPr="00A166F0">
        <w:rPr>
          <w:spacing w:val="1"/>
        </w:rPr>
        <w:t xml:space="preserve"> </w:t>
      </w:r>
      <w:r w:rsidRPr="00A166F0">
        <w:rPr>
          <w:spacing w:val="-2"/>
        </w:rPr>
        <w:t>o</w:t>
      </w:r>
      <w:r w:rsidRPr="00A166F0">
        <w:rPr>
          <w:spacing w:val="1"/>
        </w:rPr>
        <w:t>u</w:t>
      </w:r>
      <w:r w:rsidRPr="00A166F0">
        <w:t xml:space="preserve">t </w:t>
      </w:r>
      <w:r w:rsidRPr="00A166F0">
        <w:rPr>
          <w:spacing w:val="1"/>
        </w:rPr>
        <w:t>it</w:t>
      </w:r>
      <w:r w:rsidRPr="00A166F0">
        <w:t>s</w:t>
      </w:r>
      <w:r w:rsidRPr="00A166F0">
        <w:rPr>
          <w:spacing w:val="2"/>
        </w:rPr>
        <w:t xml:space="preserve"> </w:t>
      </w:r>
      <w:r w:rsidRPr="00A166F0">
        <w:rPr>
          <w:spacing w:val="-2"/>
        </w:rPr>
        <w:t>o</w:t>
      </w:r>
      <w:r w:rsidRPr="00A166F0">
        <w:rPr>
          <w:spacing w:val="-6"/>
        </w:rPr>
        <w:t>b</w:t>
      </w:r>
      <w:r w:rsidRPr="00A166F0">
        <w:rPr>
          <w:spacing w:val="1"/>
        </w:rPr>
        <w:t>l</w:t>
      </w:r>
      <w:r w:rsidRPr="00A166F0">
        <w:rPr>
          <w:spacing w:val="6"/>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rPr>
          <w:spacing w:val="1"/>
        </w:rPr>
        <w:t>n</w:t>
      </w:r>
      <w:r w:rsidRPr="00A166F0">
        <w:t>s</w:t>
      </w:r>
      <w:r w:rsidRPr="00A166F0">
        <w:rPr>
          <w:spacing w:val="-8"/>
        </w:rPr>
        <w:t xml:space="preserve"> </w:t>
      </w:r>
      <w:r w:rsidRPr="00A166F0">
        <w:rPr>
          <w:spacing w:val="6"/>
        </w:rPr>
        <w:t>i</w:t>
      </w:r>
      <w:r w:rsidRPr="00A166F0">
        <w:t>n</w:t>
      </w:r>
      <w:r w:rsidRPr="00A166F0">
        <w:rPr>
          <w:spacing w:val="-1"/>
        </w:rPr>
        <w:t xml:space="preserve"> </w:t>
      </w:r>
      <w:r w:rsidRPr="00A166F0">
        <w:rPr>
          <w:spacing w:val="-3"/>
        </w:rPr>
        <w:t>t</w:t>
      </w:r>
      <w:r w:rsidRPr="00A166F0">
        <w:rPr>
          <w:spacing w:val="1"/>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3"/>
        </w:rPr>
        <w:t xml:space="preserve"> </w:t>
      </w:r>
      <w:r w:rsidRPr="00A166F0">
        <w:rPr>
          <w:spacing w:val="-1"/>
        </w:rPr>
        <w:t>p</w:t>
      </w:r>
      <w:r w:rsidRPr="00A166F0">
        <w:rPr>
          <w:spacing w:val="-2"/>
        </w:rPr>
        <w:t>ro</w:t>
      </w:r>
      <w:r w:rsidRPr="00A166F0">
        <w:t>s</w:t>
      </w:r>
      <w:r w:rsidRPr="00A166F0">
        <w:rPr>
          <w:spacing w:val="-1"/>
        </w:rPr>
        <w:t>p</w:t>
      </w:r>
      <w:r w:rsidRPr="00A166F0">
        <w:rPr>
          <w:spacing w:val="1"/>
        </w:rPr>
        <w:t>e</w:t>
      </w:r>
      <w:r w:rsidRPr="00A166F0">
        <w:t>c</w:t>
      </w:r>
      <w:r w:rsidRPr="00A166F0">
        <w:rPr>
          <w:spacing w:val="1"/>
        </w:rPr>
        <w:t>tu</w:t>
      </w:r>
      <w:r w:rsidRPr="00A166F0">
        <w:t>s.</w:t>
      </w:r>
      <w:r w:rsidRPr="00A166F0">
        <w:rPr>
          <w:spacing w:val="-4"/>
        </w:rPr>
        <w:t xml:space="preserve"> </w:t>
      </w:r>
      <w:r w:rsidRPr="00A166F0">
        <w:t>P</w:t>
      </w:r>
      <w:r w:rsidRPr="00A166F0">
        <w:rPr>
          <w:spacing w:val="-1"/>
        </w:rPr>
        <w:t>a</w:t>
      </w:r>
      <w:r w:rsidRPr="00A166F0">
        <w:rPr>
          <w:spacing w:val="-2"/>
        </w:rPr>
        <w:t>r</w:t>
      </w:r>
      <w:r w:rsidRPr="00A166F0">
        <w:rPr>
          <w:spacing w:val="1"/>
        </w:rPr>
        <w:t>ent</w:t>
      </w:r>
      <w:r w:rsidRPr="00A166F0">
        <w:t>s</w:t>
      </w:r>
      <w:r w:rsidRPr="00A166F0">
        <w:rPr>
          <w:spacing w:val="2"/>
        </w:rPr>
        <w:t xml:space="preserve"> </w:t>
      </w:r>
      <w:r w:rsidRPr="00A166F0">
        <w:t>s</w:t>
      </w:r>
      <w:r w:rsidRPr="00A166F0">
        <w:rPr>
          <w:spacing w:val="1"/>
        </w:rPr>
        <w:t>h</w:t>
      </w:r>
      <w:r w:rsidRPr="00A166F0">
        <w:rPr>
          <w:spacing w:val="-2"/>
        </w:rPr>
        <w:t>o</w:t>
      </w:r>
      <w:r w:rsidRPr="00A166F0">
        <w:rPr>
          <w:spacing w:val="-3"/>
        </w:rPr>
        <w:t>u</w:t>
      </w:r>
      <w:r w:rsidRPr="00A166F0">
        <w:rPr>
          <w:spacing w:val="14"/>
        </w:rPr>
        <w:t>l</w:t>
      </w:r>
      <w:r w:rsidRPr="00A166F0">
        <w:t>d</w:t>
      </w:r>
      <w:r w:rsidRPr="00A166F0">
        <w:rPr>
          <w:spacing w:val="-4"/>
        </w:rPr>
        <w:t xml:space="preserve"> </w:t>
      </w:r>
      <w:r w:rsidRPr="00A166F0">
        <w:rPr>
          <w:spacing w:val="-1"/>
        </w:rPr>
        <w:t>b</w:t>
      </w:r>
      <w:r w:rsidRPr="00A166F0">
        <w:t>e</w:t>
      </w:r>
      <w:r w:rsidRPr="00A166F0">
        <w:rPr>
          <w:spacing w:val="-2"/>
        </w:rPr>
        <w:t xml:space="preserve"> </w:t>
      </w:r>
      <w:r w:rsidRPr="00A166F0">
        <w:rPr>
          <w:spacing w:val="2"/>
        </w:rPr>
        <w:t>m</w:t>
      </w:r>
      <w:r w:rsidRPr="00A166F0">
        <w:t>a</w:t>
      </w:r>
      <w:r w:rsidRPr="00A166F0">
        <w:rPr>
          <w:spacing w:val="-1"/>
        </w:rPr>
        <w:t>d</w:t>
      </w:r>
      <w:r w:rsidRPr="00A166F0">
        <w:t>e awa</w:t>
      </w:r>
      <w:r w:rsidRPr="00A166F0">
        <w:rPr>
          <w:spacing w:val="-2"/>
        </w:rPr>
        <w:t>r</w:t>
      </w:r>
      <w:r w:rsidRPr="00A166F0">
        <w:t>e</w:t>
      </w:r>
      <w:r w:rsidRPr="00A166F0">
        <w:rPr>
          <w:spacing w:val="3"/>
        </w:rPr>
        <w:t xml:space="preserve"> </w:t>
      </w:r>
      <w:r w:rsidRPr="00A166F0">
        <w:rPr>
          <w:spacing w:val="-2"/>
        </w:rPr>
        <w:t>o</w:t>
      </w:r>
      <w:r w:rsidRPr="00A166F0">
        <w:t>f</w:t>
      </w:r>
      <w:r w:rsidRPr="00A166F0">
        <w:rPr>
          <w:spacing w:val="4"/>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rPr>
          <w:spacing w:val="1"/>
        </w:rPr>
        <w:t>ie</w:t>
      </w:r>
      <w:r w:rsidRPr="00A166F0">
        <w:t>s</w:t>
      </w:r>
      <w:r w:rsidRPr="00A166F0">
        <w:rPr>
          <w:spacing w:val="2"/>
        </w:rPr>
        <w:t xml:space="preserve"> </w:t>
      </w:r>
      <w:r w:rsidRPr="00A166F0">
        <w:t>a</w:t>
      </w:r>
      <w:r w:rsidRPr="00A166F0">
        <w:rPr>
          <w:spacing w:val="1"/>
        </w:rPr>
        <w:t>n</w:t>
      </w:r>
      <w:r w:rsidRPr="00A166F0">
        <w:t>d</w:t>
      </w:r>
      <w:r w:rsidRPr="00A166F0">
        <w:rPr>
          <w:spacing w:val="-4"/>
        </w:rPr>
        <w:t xml:space="preserve"> </w:t>
      </w:r>
      <w:r w:rsidRPr="00A166F0">
        <w:rPr>
          <w:spacing w:val="-1"/>
        </w:rPr>
        <w:t>p</w:t>
      </w:r>
      <w:r w:rsidRPr="00A166F0">
        <w:rPr>
          <w:spacing w:val="-2"/>
        </w:rPr>
        <w:t>ro</w:t>
      </w:r>
      <w:r w:rsidRPr="00A166F0">
        <w:t>ced</w:t>
      </w:r>
      <w:r w:rsidRPr="00A166F0">
        <w:rPr>
          <w:spacing w:val="2"/>
        </w:rPr>
        <w:t>u</w:t>
      </w:r>
      <w:r w:rsidRPr="00A166F0">
        <w:rPr>
          <w:spacing w:val="-2"/>
        </w:rPr>
        <w:t>r</w:t>
      </w:r>
      <w:r w:rsidRPr="00A166F0">
        <w:rPr>
          <w:spacing w:val="1"/>
        </w:rPr>
        <w:t>e</w:t>
      </w:r>
      <w:r w:rsidR="00692D71">
        <w:t>s;</w:t>
      </w:r>
    </w:p>
    <w:p w14:paraId="58DBD3F7" w14:textId="402744B0"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2"/>
        </w:rPr>
        <w:t xml:space="preserve"> </w:t>
      </w:r>
      <w:r w:rsidRPr="00A166F0">
        <w:rPr>
          <w:spacing w:val="1"/>
        </w:rPr>
        <w:t>th</w:t>
      </w:r>
      <w:r w:rsidRPr="00A166F0">
        <w:t>at</w:t>
      </w:r>
      <w:r w:rsidRPr="00A166F0">
        <w:rPr>
          <w:spacing w:val="-2"/>
        </w:rPr>
        <w:t xml:space="preserve"> </w:t>
      </w:r>
      <w:r w:rsidRPr="00A166F0">
        <w:rPr>
          <w:spacing w:val="-1"/>
        </w:rPr>
        <w:t>p</w:t>
      </w:r>
      <w:r w:rsidRPr="00A166F0">
        <w:t>a</w:t>
      </w:r>
      <w:r w:rsidRPr="00A166F0">
        <w:rPr>
          <w:spacing w:val="-2"/>
        </w:rPr>
        <w:t>r</w:t>
      </w:r>
      <w:r w:rsidRPr="00A166F0">
        <w:rPr>
          <w:spacing w:val="1"/>
        </w:rPr>
        <w:t>ent</w:t>
      </w:r>
      <w:r w:rsidRPr="00A166F0">
        <w:t>s</w:t>
      </w:r>
      <w:r w:rsidRPr="00A166F0">
        <w:rPr>
          <w:spacing w:val="-3"/>
        </w:rPr>
        <w:t xml:space="preserve"> </w:t>
      </w:r>
      <w:r w:rsidRPr="00A166F0">
        <w:t>a</w:t>
      </w:r>
      <w:r w:rsidRPr="00A166F0">
        <w:rPr>
          <w:spacing w:val="-2"/>
        </w:rPr>
        <w:t>r</w:t>
      </w:r>
      <w:r w:rsidRPr="00A166F0">
        <w:t>e</w:t>
      </w:r>
      <w:r w:rsidRPr="00A166F0">
        <w:rPr>
          <w:spacing w:val="3"/>
        </w:rPr>
        <w:t xml:space="preserve"> </w:t>
      </w:r>
      <w:r w:rsidRPr="00A166F0">
        <w:t>awa</w:t>
      </w:r>
      <w:r w:rsidRPr="00A166F0">
        <w:rPr>
          <w:spacing w:val="-2"/>
        </w:rPr>
        <w:t>r</w:t>
      </w:r>
      <w:r w:rsidRPr="00A166F0">
        <w:t>e</w:t>
      </w:r>
      <w:r w:rsidRPr="00A166F0">
        <w:rPr>
          <w:spacing w:val="3"/>
        </w:rPr>
        <w:t xml:space="preserve"> </w:t>
      </w:r>
      <w:r w:rsidRPr="00A166F0">
        <w:rPr>
          <w:spacing w:val="-3"/>
        </w:rPr>
        <w:t>t</w:t>
      </w:r>
      <w:r w:rsidRPr="00A166F0">
        <w:rPr>
          <w:spacing w:val="1"/>
        </w:rPr>
        <w:t>h</w:t>
      </w:r>
      <w:r w:rsidRPr="00A166F0">
        <w:t>at</w:t>
      </w:r>
      <w:r w:rsidRPr="00A166F0">
        <w:rPr>
          <w:spacing w:val="-2"/>
        </w:rPr>
        <w:t xml:space="preserve"> </w:t>
      </w:r>
      <w:r w:rsidRPr="00A166F0">
        <w:rPr>
          <w:spacing w:val="1"/>
        </w:rPr>
        <w:t>t</w:t>
      </w:r>
      <w:r w:rsidRPr="00A166F0">
        <w:rPr>
          <w:spacing w:val="-3"/>
        </w:rPr>
        <w:t>h</w:t>
      </w:r>
      <w:r w:rsidRPr="00A166F0">
        <w:rPr>
          <w:spacing w:val="6"/>
        </w:rPr>
        <w:t>i</w:t>
      </w:r>
      <w:r w:rsidRPr="00A166F0">
        <w:t>s</w:t>
      </w:r>
      <w:r w:rsidRPr="00A166F0">
        <w:rPr>
          <w:spacing w:val="-8"/>
        </w:rPr>
        <w:t xml:space="preserve"> </w:t>
      </w:r>
      <w:r w:rsidRPr="00A166F0">
        <w:rPr>
          <w:spacing w:val="-1"/>
        </w:rPr>
        <w:t>p</w:t>
      </w:r>
      <w:r w:rsidRPr="00A166F0">
        <w:rPr>
          <w:spacing w:val="-2"/>
        </w:rPr>
        <w:t>o</w:t>
      </w:r>
      <w:r w:rsidRPr="00A166F0">
        <w:rPr>
          <w:spacing w:val="1"/>
        </w:rPr>
        <w:t>l</w:t>
      </w:r>
      <w:r w:rsidRPr="00A166F0">
        <w:rPr>
          <w:spacing w:val="6"/>
        </w:rPr>
        <w:t>i</w:t>
      </w:r>
      <w:r w:rsidRPr="00A166F0">
        <w:t>cy</w:t>
      </w:r>
      <w:r w:rsidRPr="00A166F0">
        <w:rPr>
          <w:spacing w:val="-6"/>
        </w:rPr>
        <w:t xml:space="preserve"> </w:t>
      </w:r>
      <w:r w:rsidRPr="00A166F0">
        <w:rPr>
          <w:spacing w:val="6"/>
        </w:rPr>
        <w:t>i</w:t>
      </w:r>
      <w:r w:rsidRPr="00A166F0">
        <w:t>s</w:t>
      </w:r>
      <w:r w:rsidRPr="00A166F0">
        <w:rPr>
          <w:spacing w:val="-3"/>
        </w:rPr>
        <w:t xml:space="preserve"> </w:t>
      </w:r>
      <w:r w:rsidRPr="00A166F0">
        <w:t>a</w:t>
      </w:r>
      <w:r w:rsidRPr="00A166F0">
        <w:rPr>
          <w:spacing w:val="2"/>
        </w:rPr>
        <w:t>v</w:t>
      </w:r>
      <w:r w:rsidRPr="00A166F0">
        <w:rPr>
          <w:spacing w:val="-5"/>
        </w:rPr>
        <w:t>a</w:t>
      </w:r>
      <w:r w:rsidRPr="00A166F0">
        <w:rPr>
          <w:spacing w:val="1"/>
        </w:rPr>
        <w:t>i</w:t>
      </w:r>
      <w:r w:rsidRPr="00A166F0">
        <w:rPr>
          <w:spacing w:val="6"/>
        </w:rPr>
        <w:t>l</w:t>
      </w:r>
      <w:r w:rsidRPr="00A166F0">
        <w:t>a</w:t>
      </w:r>
      <w:r w:rsidRPr="00A166F0">
        <w:rPr>
          <w:spacing w:val="-6"/>
        </w:rPr>
        <w:t>b</w:t>
      </w:r>
      <w:r w:rsidRPr="00A166F0">
        <w:rPr>
          <w:spacing w:val="1"/>
        </w:rPr>
        <w:t>l</w:t>
      </w:r>
      <w:r w:rsidRPr="00A166F0">
        <w:t>e</w:t>
      </w:r>
      <w:r w:rsidR="00692D71">
        <w:t>,</w:t>
      </w:r>
      <w:r w:rsidRPr="00A166F0">
        <w:rPr>
          <w:spacing w:val="3"/>
        </w:rPr>
        <w:t xml:space="preserve"> </w:t>
      </w:r>
      <w:r w:rsidRPr="00A166F0">
        <w:rPr>
          <w:spacing w:val="-2"/>
        </w:rPr>
        <w:t>o</w:t>
      </w:r>
      <w:r w:rsidRPr="00A166F0">
        <w:t xml:space="preserve">n </w:t>
      </w:r>
      <w:r w:rsidRPr="00A166F0">
        <w:rPr>
          <w:spacing w:val="-2"/>
        </w:rPr>
        <w:t>r</w:t>
      </w:r>
      <w:r w:rsidRPr="00A166F0">
        <w:rPr>
          <w:spacing w:val="1"/>
        </w:rPr>
        <w:t>e</w:t>
      </w:r>
      <w:r w:rsidRPr="00A166F0">
        <w:rPr>
          <w:spacing w:val="-1"/>
        </w:rPr>
        <w:t>q</w:t>
      </w:r>
      <w:r w:rsidRPr="00A166F0">
        <w:rPr>
          <w:spacing w:val="1"/>
        </w:rPr>
        <w:t>ue</w:t>
      </w:r>
      <w:r w:rsidRPr="00A166F0">
        <w:t>s</w:t>
      </w:r>
      <w:r w:rsidRPr="00A166F0">
        <w:rPr>
          <w:spacing w:val="1"/>
        </w:rPr>
        <w:t>t</w:t>
      </w:r>
      <w:r w:rsidRPr="00A166F0">
        <w:t>,</w:t>
      </w:r>
      <w:r w:rsidRPr="00A166F0">
        <w:rPr>
          <w:spacing w:val="1"/>
        </w:rPr>
        <w:t xml:space="preserve"> </w:t>
      </w:r>
      <w:r w:rsidRPr="00A166F0">
        <w:t>a</w:t>
      </w:r>
      <w:r w:rsidRPr="00A166F0">
        <w:rPr>
          <w:spacing w:val="1"/>
        </w:rPr>
        <w:t>n</w:t>
      </w:r>
      <w:r w:rsidRPr="00A166F0">
        <w:t>d</w:t>
      </w:r>
      <w:r w:rsidRPr="00A166F0">
        <w:rPr>
          <w:spacing w:val="-3"/>
        </w:rPr>
        <w:t xml:space="preserve"> </w:t>
      </w:r>
      <w:r w:rsidRPr="00A166F0">
        <w:rPr>
          <w:spacing w:val="2"/>
        </w:rPr>
        <w:t>m</w:t>
      </w:r>
      <w:r w:rsidRPr="00A166F0">
        <w:t>a</w:t>
      </w:r>
      <w:r w:rsidRPr="00A166F0">
        <w:rPr>
          <w:spacing w:val="2"/>
        </w:rPr>
        <w:t>k</w:t>
      </w:r>
      <w:r w:rsidRPr="00A166F0">
        <w:t>e</w:t>
      </w:r>
      <w:r w:rsidRPr="00A166F0">
        <w:rPr>
          <w:spacing w:val="-2"/>
        </w:rPr>
        <w:t xml:space="preserve"> </w:t>
      </w:r>
      <w:r w:rsidRPr="00A166F0">
        <w:rPr>
          <w:spacing w:val="-3"/>
        </w:rPr>
        <w:t>t</w:t>
      </w:r>
      <w:r w:rsidRPr="00A166F0">
        <w:rPr>
          <w:spacing w:val="1"/>
        </w:rPr>
        <w:t>h</w:t>
      </w:r>
      <w:r w:rsidRPr="00A166F0">
        <w:t>e</w:t>
      </w:r>
      <w:r w:rsidRPr="00A166F0">
        <w:rPr>
          <w:spacing w:val="3"/>
        </w:rPr>
        <w:t xml:space="preserve"> </w:t>
      </w:r>
      <w:r w:rsidRPr="00A166F0">
        <w:rPr>
          <w:spacing w:val="-1"/>
        </w:rPr>
        <w:t>p</w:t>
      </w:r>
      <w:r w:rsidRPr="00A166F0">
        <w:rPr>
          <w:spacing w:val="-6"/>
        </w:rPr>
        <w:t>o</w:t>
      </w:r>
      <w:r w:rsidRPr="00A166F0">
        <w:rPr>
          <w:spacing w:val="1"/>
        </w:rPr>
        <w:t>l</w:t>
      </w:r>
      <w:r w:rsidRPr="00A166F0">
        <w:rPr>
          <w:spacing w:val="6"/>
        </w:rPr>
        <w:t>i</w:t>
      </w:r>
      <w:r w:rsidRPr="00A166F0">
        <w:rPr>
          <w:spacing w:val="-5"/>
        </w:rPr>
        <w:t>c</w:t>
      </w:r>
      <w:r w:rsidRPr="00A166F0">
        <w:t>y</w:t>
      </w:r>
      <w:r w:rsidRPr="00A166F0">
        <w:rPr>
          <w:spacing w:val="4"/>
        </w:rPr>
        <w:t xml:space="preserve"> </w:t>
      </w:r>
      <w:r w:rsidRPr="00A166F0">
        <w:t>a</w:t>
      </w:r>
      <w:r w:rsidRPr="00A166F0">
        <w:rPr>
          <w:spacing w:val="2"/>
        </w:rPr>
        <w:t>v</w:t>
      </w:r>
      <w:r w:rsidRPr="00A166F0">
        <w:rPr>
          <w:spacing w:val="-5"/>
        </w:rPr>
        <w:t>a</w:t>
      </w:r>
      <w:r w:rsidRPr="00A166F0">
        <w:rPr>
          <w:spacing w:val="1"/>
        </w:rPr>
        <w:t>il</w:t>
      </w:r>
      <w:r w:rsidRPr="00A166F0">
        <w:t>a</w:t>
      </w:r>
      <w:r w:rsidRPr="00A166F0">
        <w:rPr>
          <w:spacing w:val="-6"/>
        </w:rPr>
        <w:t>b</w:t>
      </w:r>
      <w:r w:rsidRPr="00A166F0">
        <w:rPr>
          <w:spacing w:val="6"/>
        </w:rPr>
        <w:t>l</w:t>
      </w:r>
      <w:r w:rsidRPr="00A166F0">
        <w:t>e</w:t>
      </w:r>
      <w:r w:rsidRPr="00A166F0">
        <w:rPr>
          <w:spacing w:val="-2"/>
        </w:rPr>
        <w:t xml:space="preserve"> o</w:t>
      </w:r>
      <w:r w:rsidRPr="00A166F0">
        <w:t>n</w:t>
      </w:r>
      <w:r w:rsidRPr="00A166F0">
        <w:rPr>
          <w:spacing w:val="3"/>
        </w:rPr>
        <w:t xml:space="preserve"> </w:t>
      </w:r>
      <w:r w:rsidRPr="00A166F0">
        <w:rPr>
          <w:spacing w:val="1"/>
        </w:rPr>
        <w:t>t</w:t>
      </w:r>
      <w:r w:rsidRPr="00A166F0">
        <w:rPr>
          <w:spacing w:val="-3"/>
        </w:rPr>
        <w:t>h</w:t>
      </w:r>
      <w:r w:rsidRPr="00A166F0">
        <w:t>e</w:t>
      </w:r>
      <w:r w:rsidRPr="00A166F0">
        <w:rPr>
          <w:spacing w:val="3"/>
        </w:rPr>
        <w:t xml:space="preserve"> </w:t>
      </w:r>
      <w:r w:rsidRPr="00A166F0">
        <w:t>sc</w:t>
      </w:r>
      <w:r w:rsidRPr="00A166F0">
        <w:rPr>
          <w:spacing w:val="1"/>
        </w:rPr>
        <w:t>h</w:t>
      </w:r>
      <w:r w:rsidRPr="00A166F0">
        <w:rPr>
          <w:spacing w:val="-2"/>
        </w:rPr>
        <w:t>o</w:t>
      </w:r>
      <w:r w:rsidRPr="00A166F0">
        <w:rPr>
          <w:spacing w:val="-6"/>
        </w:rPr>
        <w:t>o</w:t>
      </w:r>
      <w:r w:rsidRPr="00A166F0">
        <w:t>l</w:t>
      </w:r>
      <w:r w:rsidRPr="00A166F0">
        <w:rPr>
          <w:spacing w:val="8"/>
        </w:rPr>
        <w:t xml:space="preserve"> </w:t>
      </w:r>
      <w:r w:rsidRPr="00A166F0">
        <w:rPr>
          <w:spacing w:val="-4"/>
        </w:rPr>
        <w:t>w</w:t>
      </w:r>
      <w:r w:rsidRPr="00A166F0">
        <w:rPr>
          <w:spacing w:val="1"/>
        </w:rPr>
        <w:t>e</w:t>
      </w:r>
      <w:r w:rsidRPr="00A166F0">
        <w:rPr>
          <w:spacing w:val="-1"/>
        </w:rPr>
        <w:t>b</w:t>
      </w:r>
      <w:r w:rsidRPr="00A166F0">
        <w:rPr>
          <w:spacing w:val="-5"/>
        </w:rPr>
        <w:t>s</w:t>
      </w:r>
      <w:r w:rsidRPr="00A166F0">
        <w:rPr>
          <w:spacing w:val="6"/>
        </w:rPr>
        <w:t>i</w:t>
      </w:r>
      <w:r w:rsidRPr="00A166F0">
        <w:rPr>
          <w:spacing w:val="1"/>
        </w:rPr>
        <w:t>te</w:t>
      </w:r>
      <w:r w:rsidR="00692D71">
        <w:t>;</w:t>
      </w:r>
    </w:p>
    <w:p w14:paraId="0C40EF67" w14:textId="77777777" w:rsidR="00B07A73" w:rsidRPr="00B07A73" w:rsidRDefault="00883278" w:rsidP="007503F9">
      <w:pPr>
        <w:pStyle w:val="ListParagraph"/>
        <w:numPr>
          <w:ilvl w:val="0"/>
          <w:numId w:val="7"/>
        </w:numPr>
        <w:rPr>
          <w:spacing w:val="-1"/>
        </w:rPr>
      </w:pPr>
      <w:r w:rsidRPr="00692D71">
        <w:rPr>
          <w:spacing w:val="2"/>
        </w:rPr>
        <w:t>D</w:t>
      </w:r>
      <w:r w:rsidRPr="00692D71">
        <w:t>e</w:t>
      </w:r>
      <w:r w:rsidRPr="00692D71">
        <w:rPr>
          <w:spacing w:val="2"/>
        </w:rPr>
        <w:t>v</w:t>
      </w:r>
      <w:r w:rsidRPr="00692D71">
        <w:rPr>
          <w:spacing w:val="-4"/>
        </w:rPr>
        <w:t>e</w:t>
      </w:r>
      <w:r w:rsidRPr="00692D71">
        <w:rPr>
          <w:spacing w:val="6"/>
        </w:rPr>
        <w:t>l</w:t>
      </w:r>
      <w:r w:rsidRPr="00692D71">
        <w:rPr>
          <w:spacing w:val="-2"/>
        </w:rPr>
        <w:t>o</w:t>
      </w:r>
      <w:r w:rsidRPr="00692D71">
        <w:t>p</w:t>
      </w:r>
      <w:r w:rsidRPr="00692D71">
        <w:rPr>
          <w:spacing w:val="-4"/>
        </w:rPr>
        <w:t xml:space="preserve"> </w:t>
      </w:r>
      <w:r w:rsidRPr="00692D71">
        <w:t>e</w:t>
      </w:r>
      <w:r w:rsidRPr="00692D71">
        <w:rPr>
          <w:spacing w:val="-3"/>
        </w:rPr>
        <w:t>f</w:t>
      </w:r>
      <w:r w:rsidRPr="00692D71">
        <w:rPr>
          <w:spacing w:val="2"/>
        </w:rPr>
        <w:t>f</w:t>
      </w:r>
      <w:r w:rsidRPr="00692D71">
        <w:t>ec</w:t>
      </w:r>
      <w:r w:rsidRPr="00692D71">
        <w:rPr>
          <w:spacing w:val="-4"/>
        </w:rPr>
        <w:t>t</w:t>
      </w:r>
      <w:r w:rsidRPr="00692D71">
        <w:t>i</w:t>
      </w:r>
      <w:r w:rsidRPr="00692D71">
        <w:rPr>
          <w:spacing w:val="2"/>
        </w:rPr>
        <w:t>v</w:t>
      </w:r>
      <w:r w:rsidRPr="00692D71">
        <w:t>e</w:t>
      </w:r>
      <w:r w:rsidRPr="00692D71">
        <w:rPr>
          <w:spacing w:val="-2"/>
        </w:rPr>
        <w:t xml:space="preserve"> </w:t>
      </w:r>
      <w:r w:rsidRPr="00692D71">
        <w:t>li</w:t>
      </w:r>
      <w:r w:rsidRPr="00692D71">
        <w:rPr>
          <w:spacing w:val="-3"/>
        </w:rPr>
        <w:t>n</w:t>
      </w:r>
      <w:r w:rsidRPr="00692D71">
        <w:rPr>
          <w:spacing w:val="2"/>
        </w:rPr>
        <w:t>k</w:t>
      </w:r>
      <w:r w:rsidRPr="00692D71">
        <w:t>s</w:t>
      </w:r>
      <w:r w:rsidRPr="00692D71">
        <w:rPr>
          <w:spacing w:val="2"/>
        </w:rPr>
        <w:t xml:space="preserve"> </w:t>
      </w:r>
      <w:r w:rsidRPr="00692D71">
        <w:rPr>
          <w:spacing w:val="-4"/>
        </w:rPr>
        <w:t>w</w:t>
      </w:r>
      <w:r w:rsidRPr="00692D71">
        <w:t>ith</w:t>
      </w:r>
      <w:r w:rsidRPr="00692D71">
        <w:rPr>
          <w:spacing w:val="-1"/>
        </w:rPr>
        <w:t xml:space="preserve"> </w:t>
      </w:r>
      <w:r w:rsidR="00B07A73">
        <w:rPr>
          <w:spacing w:val="-1"/>
        </w:rPr>
        <w:t>the three safeguarding partners (</w:t>
      </w:r>
      <w:r w:rsidR="00B07A73" w:rsidRPr="00B07A73">
        <w:rPr>
          <w:spacing w:val="-1"/>
        </w:rPr>
        <w:t>the local authority; a clinical</w:t>
      </w:r>
    </w:p>
    <w:p w14:paraId="322CFA8A" w14:textId="77777777" w:rsidR="00B07A73" w:rsidRPr="00B07A73" w:rsidRDefault="00B07A73" w:rsidP="00B07A73">
      <w:pPr>
        <w:pStyle w:val="ListParagraph"/>
        <w:rPr>
          <w:spacing w:val="-1"/>
        </w:rPr>
      </w:pPr>
      <w:r w:rsidRPr="00B07A73">
        <w:rPr>
          <w:spacing w:val="-1"/>
        </w:rPr>
        <w:t>commissioning group for an area within the local authority; and the chief officer of police</w:t>
      </w:r>
    </w:p>
    <w:p w14:paraId="634A7A39" w14:textId="45C82E10" w:rsidR="00BF6693" w:rsidRPr="00692D71" w:rsidRDefault="00B07A73" w:rsidP="00B07A73">
      <w:pPr>
        <w:pStyle w:val="ListParagraph"/>
      </w:pPr>
      <w:r w:rsidRPr="00B07A73">
        <w:rPr>
          <w:spacing w:val="-1"/>
        </w:rPr>
        <w:t>for an area (any part of which falls) within the local authority area</w:t>
      </w:r>
      <w:r>
        <w:rPr>
          <w:spacing w:val="-1"/>
        </w:rPr>
        <w:t xml:space="preserve"> and other </w:t>
      </w:r>
      <w:r w:rsidR="00883278" w:rsidRPr="00692D71">
        <w:rPr>
          <w:spacing w:val="-2"/>
        </w:rPr>
        <w:t>r</w:t>
      </w:r>
      <w:r w:rsidR="00883278" w:rsidRPr="00692D71">
        <w:rPr>
          <w:spacing w:val="-4"/>
        </w:rPr>
        <w:t>e</w:t>
      </w:r>
      <w:r w:rsidR="00883278" w:rsidRPr="00692D71">
        <w:rPr>
          <w:spacing w:val="6"/>
        </w:rPr>
        <w:t>l</w:t>
      </w:r>
      <w:r w:rsidR="00883278" w:rsidRPr="00692D71">
        <w:t>e</w:t>
      </w:r>
      <w:r w:rsidR="00883278" w:rsidRPr="00692D71">
        <w:rPr>
          <w:spacing w:val="2"/>
        </w:rPr>
        <w:t>v</w:t>
      </w:r>
      <w:r w:rsidR="00883278" w:rsidRPr="00692D71">
        <w:rPr>
          <w:spacing w:val="-5"/>
        </w:rPr>
        <w:t>a</w:t>
      </w:r>
      <w:r w:rsidR="00883278" w:rsidRPr="00692D71">
        <w:t>nt</w:t>
      </w:r>
      <w:r w:rsidR="00883278" w:rsidRPr="00692D71">
        <w:rPr>
          <w:spacing w:val="3"/>
        </w:rPr>
        <w:t xml:space="preserve"> </w:t>
      </w:r>
      <w:r w:rsidR="00883278" w:rsidRPr="00692D71">
        <w:t>a</w:t>
      </w:r>
      <w:r w:rsidR="00883278" w:rsidRPr="00692D71">
        <w:rPr>
          <w:spacing w:val="-6"/>
        </w:rPr>
        <w:t>g</w:t>
      </w:r>
      <w:r w:rsidR="00883278" w:rsidRPr="00692D71">
        <w:rPr>
          <w:spacing w:val="-4"/>
        </w:rPr>
        <w:t>e</w:t>
      </w:r>
      <w:r w:rsidR="00883278" w:rsidRPr="00692D71">
        <w:t>n</w:t>
      </w:r>
      <w:r w:rsidR="00883278" w:rsidRPr="00692D71">
        <w:rPr>
          <w:spacing w:val="-5"/>
        </w:rPr>
        <w:t>c</w:t>
      </w:r>
      <w:r w:rsidR="00883278" w:rsidRPr="00692D71">
        <w:rPr>
          <w:spacing w:val="6"/>
        </w:rPr>
        <w:t>i</w:t>
      </w:r>
      <w:r w:rsidR="00883278" w:rsidRPr="00692D71">
        <w:t>es</w:t>
      </w:r>
      <w:r>
        <w:t>,</w:t>
      </w:r>
      <w:r w:rsidR="00883278" w:rsidRPr="00692D71">
        <w:rPr>
          <w:spacing w:val="2"/>
        </w:rPr>
        <w:t xml:space="preserve"> </w:t>
      </w:r>
      <w:r w:rsidR="00883278" w:rsidRPr="00692D71">
        <w:rPr>
          <w:spacing w:val="-5"/>
        </w:rPr>
        <w:t>a</w:t>
      </w:r>
      <w:r w:rsidR="00883278" w:rsidRPr="00692D71">
        <w:t>nd c</w:t>
      </w:r>
      <w:r w:rsidR="00883278" w:rsidRPr="00692D71">
        <w:rPr>
          <w:spacing w:val="8"/>
        </w:rPr>
        <w:t>o</w:t>
      </w:r>
      <w:r w:rsidR="00883278" w:rsidRPr="00692D71">
        <w:t>-</w:t>
      </w:r>
      <w:r w:rsidR="00883278" w:rsidRPr="00692D71">
        <w:rPr>
          <w:spacing w:val="-2"/>
        </w:rPr>
        <w:t>o</w:t>
      </w:r>
      <w:r w:rsidR="00883278" w:rsidRPr="00692D71">
        <w:rPr>
          <w:spacing w:val="-1"/>
        </w:rPr>
        <w:t>p</w:t>
      </w:r>
      <w:r w:rsidR="00883278" w:rsidRPr="00692D71">
        <w:t>e</w:t>
      </w:r>
      <w:r w:rsidR="00883278" w:rsidRPr="00692D71">
        <w:rPr>
          <w:spacing w:val="-2"/>
        </w:rPr>
        <w:t>r</w:t>
      </w:r>
      <w:r w:rsidR="00883278" w:rsidRPr="00692D71">
        <w:t>ate</w:t>
      </w:r>
      <w:r w:rsidR="00883278" w:rsidRPr="00692D71">
        <w:rPr>
          <w:spacing w:val="3"/>
        </w:rPr>
        <w:t xml:space="preserve"> </w:t>
      </w:r>
      <w:r w:rsidR="00883278" w:rsidRPr="00692D71">
        <w:t xml:space="preserve">as </w:t>
      </w:r>
      <w:r w:rsidR="00883278" w:rsidRPr="00692D71">
        <w:rPr>
          <w:spacing w:val="-2"/>
        </w:rPr>
        <w:t>r</w:t>
      </w:r>
      <w:r w:rsidR="00883278" w:rsidRPr="00692D71">
        <w:t>e</w:t>
      </w:r>
      <w:r w:rsidR="00883278" w:rsidRPr="00692D71">
        <w:rPr>
          <w:spacing w:val="-1"/>
        </w:rPr>
        <w:t>q</w:t>
      </w:r>
      <w:r w:rsidR="00883278" w:rsidRPr="00692D71">
        <w:t>u</w:t>
      </w:r>
      <w:r w:rsidR="00883278" w:rsidRPr="00692D71">
        <w:rPr>
          <w:spacing w:val="6"/>
        </w:rPr>
        <w:t>i</w:t>
      </w:r>
      <w:r w:rsidR="00883278" w:rsidRPr="00692D71">
        <w:rPr>
          <w:spacing w:val="-2"/>
        </w:rPr>
        <w:t>r</w:t>
      </w:r>
      <w:r w:rsidR="00883278" w:rsidRPr="00692D71">
        <w:t>ed</w:t>
      </w:r>
      <w:r w:rsidR="00883278" w:rsidRPr="00692D71">
        <w:rPr>
          <w:spacing w:val="-4"/>
        </w:rPr>
        <w:t xml:space="preserve"> w</w:t>
      </w:r>
      <w:r w:rsidR="00883278" w:rsidRPr="00692D71">
        <w:rPr>
          <w:spacing w:val="6"/>
        </w:rPr>
        <w:t>i</w:t>
      </w:r>
      <w:r w:rsidR="00883278" w:rsidRPr="00692D71">
        <w:rPr>
          <w:spacing w:val="-3"/>
        </w:rPr>
        <w:t>t</w:t>
      </w:r>
      <w:r w:rsidR="00883278" w:rsidRPr="00692D71">
        <w:t>h</w:t>
      </w:r>
      <w:r w:rsidR="00883278" w:rsidRPr="00692D71">
        <w:rPr>
          <w:spacing w:val="3"/>
        </w:rPr>
        <w:t xml:space="preserve"> </w:t>
      </w:r>
      <w:r w:rsidR="00883278" w:rsidRPr="00692D71">
        <w:rPr>
          <w:spacing w:val="-3"/>
        </w:rPr>
        <w:t>t</w:t>
      </w:r>
      <w:r w:rsidR="00883278" w:rsidRPr="00692D71">
        <w:t>h</w:t>
      </w:r>
      <w:r w:rsidR="00883278" w:rsidRPr="00692D71">
        <w:rPr>
          <w:spacing w:val="-4"/>
        </w:rPr>
        <w:t>e</w:t>
      </w:r>
      <w:r w:rsidR="00883278" w:rsidRPr="00692D71">
        <w:rPr>
          <w:spacing w:val="9"/>
        </w:rPr>
        <w:t>i</w:t>
      </w:r>
      <w:r w:rsidR="00883278" w:rsidRPr="00692D71">
        <w:t xml:space="preserve">r </w:t>
      </w:r>
      <w:r w:rsidR="00883278" w:rsidRPr="00692D71">
        <w:rPr>
          <w:spacing w:val="-4"/>
        </w:rPr>
        <w:t>e</w:t>
      </w:r>
      <w:r w:rsidR="00883278" w:rsidRPr="00692D71">
        <w:t>n</w:t>
      </w:r>
      <w:r w:rsidR="00883278" w:rsidRPr="00692D71">
        <w:rPr>
          <w:spacing w:val="-1"/>
        </w:rPr>
        <w:t>q</w:t>
      </w:r>
      <w:r w:rsidR="00883278" w:rsidRPr="00692D71">
        <w:rPr>
          <w:spacing w:val="-3"/>
        </w:rPr>
        <w:t>u</w:t>
      </w:r>
      <w:r w:rsidR="00883278" w:rsidRPr="00692D71">
        <w:rPr>
          <w:spacing w:val="6"/>
        </w:rPr>
        <w:t>i</w:t>
      </w:r>
      <w:r w:rsidR="00883278" w:rsidRPr="00692D71">
        <w:rPr>
          <w:spacing w:val="-6"/>
        </w:rPr>
        <w:t>r</w:t>
      </w:r>
      <w:r w:rsidR="00883278" w:rsidRPr="00692D71">
        <w:t>ies</w:t>
      </w:r>
      <w:r w:rsidR="00883278" w:rsidRPr="00692D71">
        <w:rPr>
          <w:spacing w:val="2"/>
        </w:rPr>
        <w:t xml:space="preserve"> </w:t>
      </w:r>
      <w:r w:rsidR="00883278" w:rsidRPr="00692D71">
        <w:rPr>
          <w:spacing w:val="-2"/>
        </w:rPr>
        <w:t>r</w:t>
      </w:r>
      <w:r w:rsidR="00883278" w:rsidRPr="00692D71">
        <w:t>e</w:t>
      </w:r>
      <w:r w:rsidR="00883278" w:rsidRPr="00692D71">
        <w:rPr>
          <w:spacing w:val="-1"/>
        </w:rPr>
        <w:t>g</w:t>
      </w:r>
      <w:r w:rsidR="00883278" w:rsidRPr="00692D71">
        <w:t>a</w:t>
      </w:r>
      <w:r w:rsidR="00883278" w:rsidRPr="00692D71">
        <w:rPr>
          <w:spacing w:val="-2"/>
        </w:rPr>
        <w:t>r</w:t>
      </w:r>
      <w:r w:rsidR="00883278" w:rsidRPr="00692D71">
        <w:rPr>
          <w:spacing w:val="-1"/>
        </w:rPr>
        <w:t>d</w:t>
      </w:r>
      <w:r w:rsidR="00883278" w:rsidRPr="00692D71">
        <w:t xml:space="preserve">ing </w:t>
      </w:r>
      <w:r w:rsidR="00883278" w:rsidRPr="00692D71">
        <w:rPr>
          <w:spacing w:val="-5"/>
        </w:rPr>
        <w:t>c</w:t>
      </w:r>
      <w:r w:rsidR="00883278" w:rsidRPr="00692D71">
        <w:rPr>
          <w:spacing w:val="-3"/>
        </w:rPr>
        <w:t>h</w:t>
      </w:r>
      <w:r w:rsidR="00883278" w:rsidRPr="00692D71">
        <w:t>i</w:t>
      </w:r>
      <w:r w:rsidR="00883278" w:rsidRPr="00692D71">
        <w:rPr>
          <w:spacing w:val="6"/>
        </w:rPr>
        <w:t>l</w:t>
      </w:r>
      <w:r w:rsidR="00883278" w:rsidRPr="00692D71">
        <w:t xml:space="preserve">d </w:t>
      </w:r>
      <w:r w:rsidR="00883278" w:rsidRPr="00692D71">
        <w:rPr>
          <w:spacing w:val="-1"/>
        </w:rPr>
        <w:t>p</w:t>
      </w:r>
      <w:r w:rsidR="00883278" w:rsidRPr="00692D71">
        <w:rPr>
          <w:spacing w:val="-2"/>
        </w:rPr>
        <w:t>ro</w:t>
      </w:r>
      <w:r w:rsidR="00883278" w:rsidRPr="00692D71">
        <w:t>tec</w:t>
      </w:r>
      <w:r w:rsidR="00883278" w:rsidRPr="00692D71">
        <w:rPr>
          <w:spacing w:val="-4"/>
        </w:rPr>
        <w:t>t</w:t>
      </w:r>
      <w:r w:rsidR="00883278" w:rsidRPr="00692D71">
        <w:rPr>
          <w:spacing w:val="6"/>
        </w:rPr>
        <w:t>i</w:t>
      </w:r>
      <w:r w:rsidR="00883278" w:rsidRPr="00692D71">
        <w:rPr>
          <w:spacing w:val="-2"/>
        </w:rPr>
        <w:t>o</w:t>
      </w:r>
      <w:r w:rsidR="00883278" w:rsidRPr="00692D71">
        <w:t>n</w:t>
      </w:r>
      <w:r w:rsidR="00883278" w:rsidRPr="00692D71">
        <w:rPr>
          <w:spacing w:val="-1"/>
        </w:rPr>
        <w:t xml:space="preserve"> </w:t>
      </w:r>
      <w:r w:rsidR="00883278" w:rsidRPr="00692D71">
        <w:rPr>
          <w:spacing w:val="2"/>
        </w:rPr>
        <w:t>m</w:t>
      </w:r>
      <w:r w:rsidR="00883278" w:rsidRPr="00692D71">
        <w:rPr>
          <w:spacing w:val="-5"/>
        </w:rPr>
        <w:t>a</w:t>
      </w:r>
      <w:r w:rsidR="00883278" w:rsidRPr="00692D71">
        <w:t>tte</w:t>
      </w:r>
      <w:r w:rsidR="00883278" w:rsidRPr="00692D71">
        <w:rPr>
          <w:spacing w:val="-2"/>
        </w:rPr>
        <w:t>r</w:t>
      </w:r>
      <w:r w:rsidR="00883278" w:rsidRPr="00692D71">
        <w:t>s</w:t>
      </w:r>
      <w:r w:rsidR="00692D71" w:rsidRPr="00692D71">
        <w:t xml:space="preserve"> </w:t>
      </w:r>
      <w:r w:rsidR="00883278" w:rsidRPr="00692D71">
        <w:rPr>
          <w:position w:val="-1"/>
        </w:rPr>
        <w:t>in</w:t>
      </w:r>
      <w:r w:rsidR="00883278" w:rsidRPr="00692D71">
        <w:rPr>
          <w:spacing w:val="-5"/>
          <w:position w:val="-1"/>
        </w:rPr>
        <w:t>c</w:t>
      </w:r>
      <w:r w:rsidR="00883278" w:rsidRPr="00692D71">
        <w:rPr>
          <w:spacing w:val="6"/>
          <w:position w:val="-1"/>
        </w:rPr>
        <w:t>l</w:t>
      </w:r>
      <w:r w:rsidR="00883278" w:rsidRPr="00692D71">
        <w:rPr>
          <w:position w:val="-1"/>
        </w:rPr>
        <w:t>u</w:t>
      </w:r>
      <w:r w:rsidR="00883278" w:rsidRPr="00692D71">
        <w:rPr>
          <w:spacing w:val="-6"/>
          <w:position w:val="-1"/>
        </w:rPr>
        <w:t>d</w:t>
      </w:r>
      <w:r w:rsidR="00883278" w:rsidRPr="00692D71">
        <w:rPr>
          <w:position w:val="-1"/>
        </w:rPr>
        <w:t>ing a</w:t>
      </w:r>
      <w:r w:rsidR="00883278" w:rsidRPr="00692D71">
        <w:rPr>
          <w:spacing w:val="-4"/>
          <w:position w:val="-1"/>
        </w:rPr>
        <w:t>t</w:t>
      </w:r>
      <w:r w:rsidR="00883278" w:rsidRPr="00692D71">
        <w:rPr>
          <w:position w:val="-1"/>
        </w:rPr>
        <w:t>ten</w:t>
      </w:r>
      <w:r w:rsidR="00883278" w:rsidRPr="00692D71">
        <w:rPr>
          <w:spacing w:val="-1"/>
          <w:position w:val="-1"/>
        </w:rPr>
        <w:t>d</w:t>
      </w:r>
      <w:r w:rsidR="00883278" w:rsidRPr="00692D71">
        <w:rPr>
          <w:position w:val="-1"/>
        </w:rPr>
        <w:t>an</w:t>
      </w:r>
      <w:r w:rsidR="00883278" w:rsidRPr="00692D71">
        <w:rPr>
          <w:spacing w:val="-5"/>
          <w:position w:val="-1"/>
        </w:rPr>
        <w:t>c</w:t>
      </w:r>
      <w:r w:rsidR="00883278" w:rsidRPr="00692D71">
        <w:rPr>
          <w:position w:val="-1"/>
        </w:rPr>
        <w:t>e</w:t>
      </w:r>
      <w:r w:rsidR="00883278" w:rsidRPr="00692D71">
        <w:rPr>
          <w:spacing w:val="3"/>
          <w:position w:val="-1"/>
        </w:rPr>
        <w:t xml:space="preserve"> </w:t>
      </w:r>
      <w:r w:rsidR="00883278" w:rsidRPr="00692D71">
        <w:rPr>
          <w:position w:val="-1"/>
        </w:rPr>
        <w:t>at</w:t>
      </w:r>
      <w:r w:rsidR="00883278" w:rsidRPr="00692D71">
        <w:rPr>
          <w:spacing w:val="-2"/>
          <w:position w:val="-1"/>
        </w:rPr>
        <w:t xml:space="preserve"> </w:t>
      </w:r>
      <w:r w:rsidR="00883278" w:rsidRPr="00692D71">
        <w:rPr>
          <w:position w:val="-1"/>
        </w:rPr>
        <w:t>c</w:t>
      </w:r>
      <w:r w:rsidR="00883278" w:rsidRPr="00692D71">
        <w:rPr>
          <w:spacing w:val="-3"/>
          <w:position w:val="-1"/>
        </w:rPr>
        <w:t>h</w:t>
      </w:r>
      <w:r w:rsidR="00883278" w:rsidRPr="00692D71">
        <w:rPr>
          <w:position w:val="-1"/>
        </w:rPr>
        <w:t>i</w:t>
      </w:r>
      <w:r w:rsidR="00883278" w:rsidRPr="00692D71">
        <w:rPr>
          <w:spacing w:val="6"/>
          <w:position w:val="-1"/>
        </w:rPr>
        <w:t>l</w:t>
      </w:r>
      <w:r w:rsidR="00883278" w:rsidRPr="00692D71">
        <w:rPr>
          <w:position w:val="-1"/>
        </w:rPr>
        <w:t>d</w:t>
      </w:r>
      <w:r w:rsidR="00883278" w:rsidRPr="00692D71">
        <w:rPr>
          <w:spacing w:val="-4"/>
          <w:position w:val="-1"/>
        </w:rPr>
        <w:t xml:space="preserve"> </w:t>
      </w:r>
      <w:r w:rsidR="00883278" w:rsidRPr="00692D71">
        <w:rPr>
          <w:spacing w:val="-1"/>
          <w:position w:val="-1"/>
        </w:rPr>
        <w:t>p</w:t>
      </w:r>
      <w:r w:rsidR="00883278" w:rsidRPr="00692D71">
        <w:rPr>
          <w:spacing w:val="-2"/>
          <w:position w:val="-1"/>
        </w:rPr>
        <w:t>ro</w:t>
      </w:r>
      <w:r w:rsidR="00883278" w:rsidRPr="00692D71">
        <w:rPr>
          <w:position w:val="-1"/>
        </w:rPr>
        <w:t>tec</w:t>
      </w:r>
      <w:r w:rsidR="00883278" w:rsidRPr="00692D71">
        <w:rPr>
          <w:spacing w:val="-4"/>
          <w:position w:val="-1"/>
        </w:rPr>
        <w:t>t</w:t>
      </w:r>
      <w:r w:rsidR="00883278" w:rsidRPr="00692D71">
        <w:rPr>
          <w:spacing w:val="6"/>
          <w:position w:val="-1"/>
        </w:rPr>
        <w:t>i</w:t>
      </w:r>
      <w:r w:rsidR="00883278" w:rsidRPr="00692D71">
        <w:rPr>
          <w:spacing w:val="-2"/>
          <w:position w:val="-1"/>
        </w:rPr>
        <w:t>o</w:t>
      </w:r>
      <w:r w:rsidR="00883278" w:rsidRPr="00692D71">
        <w:rPr>
          <w:position w:val="-1"/>
        </w:rPr>
        <w:t>n</w:t>
      </w:r>
      <w:r w:rsidR="00883278" w:rsidRPr="00692D71">
        <w:rPr>
          <w:spacing w:val="-6"/>
          <w:position w:val="-1"/>
        </w:rPr>
        <w:t xml:space="preserve"> </w:t>
      </w:r>
      <w:r w:rsidR="00883278" w:rsidRPr="00692D71">
        <w:rPr>
          <w:spacing w:val="2"/>
          <w:position w:val="-1"/>
        </w:rPr>
        <w:t>m</w:t>
      </w:r>
      <w:r w:rsidR="00883278" w:rsidRPr="00692D71">
        <w:rPr>
          <w:position w:val="-1"/>
        </w:rPr>
        <w:t>ee</w:t>
      </w:r>
      <w:r w:rsidR="00883278" w:rsidRPr="00692D71">
        <w:rPr>
          <w:spacing w:val="-3"/>
          <w:position w:val="-1"/>
        </w:rPr>
        <w:t>t</w:t>
      </w:r>
      <w:r w:rsidR="00883278" w:rsidRPr="00692D71">
        <w:rPr>
          <w:position w:val="-1"/>
        </w:rPr>
        <w:t>in</w:t>
      </w:r>
      <w:r w:rsidR="00883278" w:rsidRPr="00692D71">
        <w:rPr>
          <w:spacing w:val="-1"/>
          <w:position w:val="-1"/>
        </w:rPr>
        <w:t>g</w:t>
      </w:r>
      <w:r w:rsidR="00692D71" w:rsidRPr="00692D71">
        <w:rPr>
          <w:position w:val="-1"/>
        </w:rPr>
        <w:t>s;</w:t>
      </w:r>
    </w:p>
    <w:p w14:paraId="3B3FB7E5" w14:textId="73F785CD" w:rsidR="00BF6693" w:rsidRPr="00A166F0" w:rsidRDefault="00883278" w:rsidP="007503F9">
      <w:pPr>
        <w:pStyle w:val="ListParagraph"/>
        <w:numPr>
          <w:ilvl w:val="0"/>
          <w:numId w:val="7"/>
        </w:numPr>
      </w:pPr>
      <w:r w:rsidRPr="00A166F0">
        <w:rPr>
          <w:spacing w:val="2"/>
        </w:rPr>
        <w:t>D</w:t>
      </w:r>
      <w:r w:rsidRPr="00A166F0">
        <w:rPr>
          <w:spacing w:val="1"/>
        </w:rPr>
        <w:t>e</w:t>
      </w:r>
      <w:r w:rsidRPr="00A166F0">
        <w:rPr>
          <w:spacing w:val="2"/>
        </w:rPr>
        <w:t>v</w:t>
      </w:r>
      <w:r w:rsidRPr="00A166F0">
        <w:rPr>
          <w:spacing w:val="-4"/>
        </w:rPr>
        <w:t>e</w:t>
      </w:r>
      <w:r w:rsidRPr="00A166F0">
        <w:rPr>
          <w:spacing w:val="6"/>
        </w:rPr>
        <w:t>l</w:t>
      </w:r>
      <w:r w:rsidRPr="00A166F0">
        <w:rPr>
          <w:spacing w:val="-2"/>
        </w:rPr>
        <w:t>o</w:t>
      </w:r>
      <w:r w:rsidRPr="00A166F0">
        <w:t>p</w:t>
      </w:r>
      <w:r w:rsidRPr="00A166F0">
        <w:rPr>
          <w:spacing w:val="-8"/>
        </w:rPr>
        <w:t xml:space="preserve"> </w:t>
      </w:r>
      <w:r w:rsidRPr="00A166F0">
        <w:rPr>
          <w:spacing w:val="1"/>
        </w:rPr>
        <w:t>l</w:t>
      </w:r>
      <w:r w:rsidRPr="00A166F0">
        <w:rPr>
          <w:spacing w:val="6"/>
        </w:rPr>
        <w:t>i</w:t>
      </w:r>
      <w:r w:rsidRPr="00A166F0">
        <w:rPr>
          <w:spacing w:val="-3"/>
        </w:rPr>
        <w:t>n</w:t>
      </w:r>
      <w:r w:rsidRPr="00A166F0">
        <w:rPr>
          <w:spacing w:val="2"/>
        </w:rPr>
        <w:t>k</w:t>
      </w:r>
      <w:r w:rsidRPr="00A166F0">
        <w:t>s</w:t>
      </w:r>
      <w:r w:rsidRPr="00A166F0">
        <w:rPr>
          <w:spacing w:val="2"/>
        </w:rPr>
        <w:t xml:space="preserve"> </w:t>
      </w:r>
      <w:r w:rsidRPr="00A166F0">
        <w:rPr>
          <w:spacing w:val="-4"/>
        </w:rPr>
        <w:t>w</w:t>
      </w:r>
      <w:r w:rsidRPr="00A166F0">
        <w:rPr>
          <w:spacing w:val="1"/>
        </w:rPr>
        <w:t>it</w:t>
      </w:r>
      <w:r w:rsidRPr="00A166F0">
        <w:t>h</w:t>
      </w:r>
      <w:r w:rsidRPr="00A166F0">
        <w:rPr>
          <w:spacing w:val="-1"/>
        </w:rPr>
        <w:t xml:space="preserve"> </w:t>
      </w:r>
      <w:r w:rsidRPr="00A166F0">
        <w:rPr>
          <w:spacing w:val="-2"/>
        </w:rPr>
        <w:t>o</w:t>
      </w:r>
      <w:r w:rsidRPr="00A166F0">
        <w:rPr>
          <w:spacing w:val="1"/>
        </w:rPr>
        <w:t>the</w:t>
      </w:r>
      <w:r w:rsidRPr="00A166F0">
        <w:t>r a</w:t>
      </w:r>
      <w:r w:rsidRPr="00A166F0">
        <w:rPr>
          <w:spacing w:val="-1"/>
        </w:rPr>
        <w:t>g</w:t>
      </w:r>
      <w:r w:rsidRPr="00A166F0">
        <w:rPr>
          <w:spacing w:val="-4"/>
        </w:rPr>
        <w:t>e</w:t>
      </w:r>
      <w:r w:rsidRPr="00A166F0">
        <w:rPr>
          <w:spacing w:val="1"/>
        </w:rPr>
        <w:t>n</w:t>
      </w:r>
      <w:r w:rsidRPr="00A166F0">
        <w:rPr>
          <w:spacing w:val="-5"/>
        </w:rPr>
        <w:t>c</w:t>
      </w:r>
      <w:r w:rsidRPr="00A166F0">
        <w:rPr>
          <w:spacing w:val="6"/>
        </w:rPr>
        <w:t>i</w:t>
      </w:r>
      <w:r w:rsidRPr="00A166F0">
        <w:rPr>
          <w:spacing w:val="1"/>
        </w:rPr>
        <w:t>e</w:t>
      </w:r>
      <w:r w:rsidRPr="00A166F0">
        <w:t>s</w:t>
      </w:r>
      <w:r w:rsidRPr="00A166F0">
        <w:rPr>
          <w:spacing w:val="-3"/>
        </w:rPr>
        <w:t xml:space="preserve"> </w:t>
      </w:r>
      <w:r w:rsidRPr="00A166F0">
        <w:rPr>
          <w:spacing w:val="1"/>
        </w:rPr>
        <w:t>th</w:t>
      </w:r>
      <w:r w:rsidRPr="00A166F0">
        <w:rPr>
          <w:spacing w:val="-5"/>
        </w:rPr>
        <w:t>a</w:t>
      </w:r>
      <w:r w:rsidRPr="00A166F0">
        <w:t>t</w:t>
      </w:r>
      <w:r w:rsidRPr="00A166F0">
        <w:rPr>
          <w:spacing w:val="3"/>
        </w:rPr>
        <w:t xml:space="preserve"> </w:t>
      </w:r>
      <w:r w:rsidRPr="00A166F0">
        <w:rPr>
          <w:spacing w:val="-5"/>
        </w:rPr>
        <w:t>s</w:t>
      </w:r>
      <w:r w:rsidRPr="00A166F0">
        <w:rPr>
          <w:spacing w:val="1"/>
        </w:rPr>
        <w:t>u</w:t>
      </w:r>
      <w:r w:rsidRPr="00A166F0">
        <w:rPr>
          <w:spacing w:val="-1"/>
        </w:rPr>
        <w:t>pp</w:t>
      </w:r>
      <w:r w:rsidRPr="00A166F0">
        <w:rPr>
          <w:spacing w:val="-2"/>
        </w:rPr>
        <w:t>or</w:t>
      </w:r>
      <w:r w:rsidRPr="00A166F0">
        <w:t>t</w:t>
      </w:r>
      <w:r w:rsidRPr="00A166F0">
        <w:rPr>
          <w:spacing w:val="3"/>
        </w:rPr>
        <w:t xml:space="preserve"> </w:t>
      </w:r>
      <w:r w:rsidRPr="00A166F0">
        <w:rPr>
          <w:spacing w:val="1"/>
        </w:rPr>
        <w:t>th</w:t>
      </w:r>
      <w:r w:rsidRPr="00A166F0">
        <w:t>e</w:t>
      </w:r>
      <w:r w:rsidRPr="00A166F0">
        <w:rPr>
          <w:spacing w:val="3"/>
        </w:rPr>
        <w:t xml:space="preserve"> </w:t>
      </w:r>
      <w:r w:rsidRPr="00A166F0">
        <w:rPr>
          <w:spacing w:val="-5"/>
        </w:rPr>
        <w:t>c</w:t>
      </w:r>
      <w:r w:rsidRPr="00A166F0">
        <w:rPr>
          <w:spacing w:val="-3"/>
        </w:rPr>
        <w:t>h</w:t>
      </w:r>
      <w:r w:rsidRPr="00A166F0">
        <w:rPr>
          <w:spacing w:val="1"/>
        </w:rPr>
        <w:t>i</w:t>
      </w:r>
      <w:r w:rsidRPr="00A166F0">
        <w:rPr>
          <w:spacing w:val="6"/>
        </w:rPr>
        <w:t>l</w:t>
      </w:r>
      <w:r w:rsidRPr="00A166F0">
        <w:t>d</w:t>
      </w:r>
      <w:r w:rsidRPr="00A166F0">
        <w:rPr>
          <w:spacing w:val="-4"/>
        </w:rPr>
        <w:t xml:space="preserve"> </w:t>
      </w:r>
      <w:r w:rsidRPr="00A166F0">
        <w:t>s</w:t>
      </w:r>
      <w:r w:rsidRPr="00A166F0">
        <w:rPr>
          <w:spacing w:val="1"/>
        </w:rPr>
        <w:t>u</w:t>
      </w:r>
      <w:r w:rsidRPr="00A166F0">
        <w:t>ch</w:t>
      </w:r>
      <w:r w:rsidRPr="00A166F0">
        <w:rPr>
          <w:spacing w:val="-1"/>
        </w:rPr>
        <w:t xml:space="preserve"> </w:t>
      </w:r>
      <w:r w:rsidRPr="00A166F0">
        <w:t>as C</w:t>
      </w:r>
      <w:r w:rsidRPr="00A166F0">
        <w:rPr>
          <w:spacing w:val="-3"/>
        </w:rPr>
        <w:t>h</w:t>
      </w:r>
      <w:r w:rsidRPr="00A166F0">
        <w:rPr>
          <w:spacing w:val="1"/>
        </w:rPr>
        <w:t>i</w:t>
      </w:r>
      <w:r w:rsidRPr="00A166F0">
        <w:rPr>
          <w:spacing w:val="6"/>
        </w:rPr>
        <w:t>l</w:t>
      </w:r>
      <w:r w:rsidRPr="00A166F0">
        <w:t>d</w:t>
      </w:r>
      <w:r w:rsidRPr="00A166F0">
        <w:rPr>
          <w:spacing w:val="1"/>
        </w:rPr>
        <w:t xml:space="preserve"> </w:t>
      </w:r>
      <w:r w:rsidRPr="00A166F0">
        <w:rPr>
          <w:spacing w:val="-5"/>
        </w:rPr>
        <w:t>a</w:t>
      </w:r>
      <w:r w:rsidRPr="00A166F0">
        <w:rPr>
          <w:spacing w:val="1"/>
        </w:rPr>
        <w:t>n</w:t>
      </w:r>
      <w:r w:rsidRPr="00A166F0">
        <w:t>d</w:t>
      </w:r>
      <w:r w:rsidRPr="00A166F0">
        <w:rPr>
          <w:spacing w:val="1"/>
        </w:rPr>
        <w:t xml:space="preserve"> </w:t>
      </w:r>
      <w:r w:rsidRPr="00A166F0">
        <w:rPr>
          <w:spacing w:val="-1"/>
        </w:rPr>
        <w:t>Ad</w:t>
      </w:r>
      <w:r w:rsidRPr="00A166F0">
        <w:rPr>
          <w:spacing w:val="-3"/>
        </w:rPr>
        <w:t>u</w:t>
      </w:r>
      <w:r w:rsidRPr="00A166F0">
        <w:rPr>
          <w:spacing w:val="1"/>
        </w:rPr>
        <w:t>l</w:t>
      </w:r>
      <w:r w:rsidRPr="00A166F0">
        <w:t>t</w:t>
      </w:r>
      <w:r w:rsidRPr="00A166F0">
        <w:rPr>
          <w:spacing w:val="3"/>
        </w:rPr>
        <w:t xml:space="preserve"> </w:t>
      </w:r>
      <w:r w:rsidRPr="00A166F0">
        <w:rPr>
          <w:spacing w:val="-1"/>
        </w:rPr>
        <w:t>M</w:t>
      </w:r>
      <w:r w:rsidRPr="00A166F0">
        <w:rPr>
          <w:spacing w:val="1"/>
        </w:rPr>
        <w:t>e</w:t>
      </w:r>
      <w:r w:rsidRPr="00A166F0">
        <w:rPr>
          <w:spacing w:val="-3"/>
        </w:rPr>
        <w:t>n</w:t>
      </w:r>
      <w:r w:rsidRPr="00A166F0">
        <w:rPr>
          <w:spacing w:val="1"/>
        </w:rPr>
        <w:t>t</w:t>
      </w:r>
      <w:r w:rsidRPr="00A166F0">
        <w:rPr>
          <w:spacing w:val="-5"/>
        </w:rPr>
        <w:t>a</w:t>
      </w:r>
      <w:r w:rsidRPr="00A166F0">
        <w:t>l</w:t>
      </w:r>
      <w:r w:rsidRPr="00A166F0">
        <w:rPr>
          <w:spacing w:val="3"/>
        </w:rPr>
        <w:t xml:space="preserve"> </w:t>
      </w:r>
      <w:r w:rsidRPr="00A166F0">
        <w:rPr>
          <w:spacing w:val="6"/>
        </w:rPr>
        <w:t>H</w:t>
      </w:r>
      <w:r w:rsidRPr="00A166F0">
        <w:rPr>
          <w:spacing w:val="1"/>
        </w:rPr>
        <w:t>e</w:t>
      </w:r>
      <w:r w:rsidRPr="00A166F0">
        <w:rPr>
          <w:spacing w:val="-5"/>
        </w:rPr>
        <w:t>a</w:t>
      </w:r>
      <w:r w:rsidRPr="00A166F0">
        <w:rPr>
          <w:spacing w:val="1"/>
        </w:rPr>
        <w:t>lt</w:t>
      </w:r>
      <w:r w:rsidRPr="00A166F0">
        <w:t>h</w:t>
      </w:r>
      <w:r w:rsidRPr="00A166F0">
        <w:rPr>
          <w:spacing w:val="3"/>
        </w:rPr>
        <w:t xml:space="preserve"> </w:t>
      </w:r>
      <w:r w:rsidRPr="00A166F0">
        <w:rPr>
          <w:spacing w:val="-1"/>
        </w:rPr>
        <w:t>S</w:t>
      </w:r>
      <w:r w:rsidRPr="00A166F0">
        <w:rPr>
          <w:spacing w:val="1"/>
        </w:rPr>
        <w:t>e</w:t>
      </w:r>
      <w:r w:rsidRPr="00A166F0">
        <w:rPr>
          <w:spacing w:val="-6"/>
        </w:rPr>
        <w:t>r</w:t>
      </w:r>
      <w:r w:rsidRPr="00A166F0">
        <w:rPr>
          <w:spacing w:val="-3"/>
        </w:rPr>
        <w:t>v</w:t>
      </w:r>
      <w:r w:rsidRPr="00A166F0">
        <w:rPr>
          <w:spacing w:val="6"/>
        </w:rPr>
        <w:t>i</w:t>
      </w:r>
      <w:r w:rsidRPr="00A166F0">
        <w:t>ce,</w:t>
      </w:r>
      <w:r w:rsidRPr="00A166F0">
        <w:rPr>
          <w:spacing w:val="-3"/>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2"/>
        </w:rPr>
        <w:t>o</w:t>
      </w:r>
      <w:r w:rsidRPr="00A166F0">
        <w:t>n</w:t>
      </w:r>
      <w:r w:rsidRPr="00A166F0">
        <w:rPr>
          <w:spacing w:val="7"/>
        </w:rPr>
        <w:t xml:space="preserve"> </w:t>
      </w:r>
      <w:r w:rsidRPr="00A166F0">
        <w:t>I</w:t>
      </w:r>
      <w:r w:rsidRPr="00A166F0">
        <w:rPr>
          <w:spacing w:val="-3"/>
        </w:rPr>
        <w:t>n</w:t>
      </w:r>
      <w:r w:rsidRPr="00A166F0">
        <w:rPr>
          <w:spacing w:val="2"/>
        </w:rPr>
        <w:t>v</w:t>
      </w:r>
      <w:r w:rsidRPr="00A166F0">
        <w:rPr>
          <w:spacing w:val="1"/>
        </w:rPr>
        <w:t>e</w:t>
      </w:r>
      <w:r w:rsidRPr="00A166F0">
        <w:t>s</w:t>
      </w:r>
      <w:r w:rsidRPr="00A166F0">
        <w:rPr>
          <w:spacing w:val="-4"/>
        </w:rPr>
        <w:t>t</w:t>
      </w:r>
      <w:r w:rsidRPr="00A166F0">
        <w:rPr>
          <w:spacing w:val="1"/>
        </w:rPr>
        <w:t>i</w:t>
      </w:r>
      <w:r w:rsidRPr="00A166F0">
        <w:rPr>
          <w:spacing w:val="-1"/>
        </w:rPr>
        <w:t>g</w:t>
      </w:r>
      <w:r w:rsidRPr="00A166F0">
        <w:t>a</w:t>
      </w:r>
      <w:r w:rsidRPr="00A166F0">
        <w:rPr>
          <w:spacing w:val="-4"/>
        </w:rPr>
        <w:t>t</w:t>
      </w:r>
      <w:r w:rsidRPr="00A166F0">
        <w:rPr>
          <w:spacing w:val="6"/>
        </w:rPr>
        <w:t>i</w:t>
      </w:r>
      <w:r w:rsidRPr="00A166F0">
        <w:rPr>
          <w:spacing w:val="-2"/>
        </w:rPr>
        <w:t>o</w:t>
      </w:r>
      <w:r w:rsidRPr="00A166F0">
        <w:t>n a</w:t>
      </w:r>
      <w:r w:rsidRPr="00A166F0">
        <w:rPr>
          <w:spacing w:val="1"/>
        </w:rPr>
        <w:t>n</w:t>
      </w:r>
      <w:r w:rsidRPr="00A166F0">
        <w:t>d</w:t>
      </w:r>
      <w:r w:rsidRPr="00A166F0">
        <w:rPr>
          <w:spacing w:val="2"/>
        </w:rPr>
        <w:t xml:space="preserve"> E</w:t>
      </w:r>
      <w:r w:rsidRPr="00A166F0">
        <w:rPr>
          <w:spacing w:val="-1"/>
        </w:rPr>
        <w:t>d</w:t>
      </w:r>
      <w:r w:rsidRPr="00A166F0">
        <w:rPr>
          <w:spacing w:val="1"/>
        </w:rPr>
        <w:t>u</w:t>
      </w:r>
      <w:r w:rsidRPr="00A166F0">
        <w:t>ca</w:t>
      </w:r>
      <w:r w:rsidRPr="00A166F0">
        <w:rPr>
          <w:spacing w:val="-4"/>
        </w:rPr>
        <w:t>t</w:t>
      </w:r>
      <w:r w:rsidRPr="00A166F0">
        <w:rPr>
          <w:spacing w:val="6"/>
        </w:rPr>
        <w:t>i</w:t>
      </w:r>
      <w:r w:rsidRPr="00A166F0">
        <w:rPr>
          <w:spacing w:val="-6"/>
        </w:rPr>
        <w:t>o</w:t>
      </w:r>
      <w:r w:rsidRPr="00A166F0">
        <w:t>n</w:t>
      </w:r>
      <w:r w:rsidRPr="00A166F0">
        <w:rPr>
          <w:spacing w:val="3"/>
        </w:rPr>
        <w:t xml:space="preserve"> </w:t>
      </w:r>
      <w:r w:rsidRPr="00A166F0">
        <w:t>P</w:t>
      </w:r>
      <w:r w:rsidRPr="00A166F0">
        <w:rPr>
          <w:spacing w:val="-1"/>
        </w:rPr>
        <w:t>s</w:t>
      </w:r>
      <w:r w:rsidRPr="00A166F0">
        <w:rPr>
          <w:spacing w:val="2"/>
        </w:rPr>
        <w:t>y</w:t>
      </w:r>
      <w:r w:rsidRPr="00A166F0">
        <w:rPr>
          <w:spacing w:val="-5"/>
        </w:rPr>
        <w:t>c</w:t>
      </w:r>
      <w:r w:rsidRPr="00A166F0">
        <w:rPr>
          <w:spacing w:val="1"/>
        </w:rPr>
        <w:t>h</w:t>
      </w:r>
      <w:r w:rsidRPr="00A166F0">
        <w:rPr>
          <w:spacing w:val="-6"/>
        </w:rPr>
        <w:t>o</w:t>
      </w:r>
      <w:r w:rsidRPr="00A166F0">
        <w:rPr>
          <w:spacing w:val="6"/>
        </w:rPr>
        <w:t>l</w:t>
      </w:r>
      <w:r w:rsidRPr="00A166F0">
        <w:rPr>
          <w:spacing w:val="-2"/>
        </w:rPr>
        <w:t>o</w:t>
      </w:r>
      <w:r w:rsidRPr="00A166F0">
        <w:rPr>
          <w:spacing w:val="-1"/>
        </w:rPr>
        <w:t>g</w:t>
      </w:r>
      <w:r w:rsidRPr="00A166F0">
        <w:t>y</w:t>
      </w:r>
      <w:r w:rsidRPr="00A166F0">
        <w:rPr>
          <w:spacing w:val="4"/>
        </w:rPr>
        <w:t xml:space="preserve"> </w:t>
      </w:r>
      <w:r w:rsidRPr="00A166F0">
        <w:rPr>
          <w:spacing w:val="-1"/>
        </w:rPr>
        <w:t>S</w:t>
      </w:r>
      <w:r w:rsidRPr="00A166F0">
        <w:rPr>
          <w:spacing w:val="1"/>
        </w:rPr>
        <w:t>e</w:t>
      </w:r>
      <w:r w:rsidRPr="00A166F0">
        <w:rPr>
          <w:spacing w:val="-2"/>
        </w:rPr>
        <w:t>r</w:t>
      </w:r>
      <w:r w:rsidRPr="00A166F0">
        <w:rPr>
          <w:spacing w:val="-3"/>
        </w:rPr>
        <w:t>v</w:t>
      </w:r>
      <w:r w:rsidRPr="00A166F0">
        <w:rPr>
          <w:spacing w:val="10"/>
        </w:rPr>
        <w:t>i</w:t>
      </w:r>
      <w:r w:rsidRPr="00A166F0">
        <w:rPr>
          <w:spacing w:val="-5"/>
        </w:rPr>
        <w:t>c</w:t>
      </w:r>
      <w:r w:rsidRPr="00A166F0">
        <w:rPr>
          <w:spacing w:val="1"/>
        </w:rPr>
        <w:t>e</w:t>
      </w:r>
      <w:r w:rsidR="00692D71">
        <w:t>;</w:t>
      </w:r>
    </w:p>
    <w:p w14:paraId="1407AED5" w14:textId="3707BCAA" w:rsidR="00BF6693" w:rsidRPr="00692D71" w:rsidRDefault="00883278" w:rsidP="007503F9">
      <w:pPr>
        <w:pStyle w:val="ListParagraph"/>
        <w:numPr>
          <w:ilvl w:val="0"/>
          <w:numId w:val="7"/>
        </w:numPr>
      </w:pPr>
      <w:r w:rsidRPr="00692D71">
        <w:t>Keep w</w:t>
      </w:r>
      <w:r w:rsidRPr="00692D71">
        <w:rPr>
          <w:spacing w:val="-6"/>
        </w:rPr>
        <w:t>r</w:t>
      </w:r>
      <w:r w:rsidRPr="00692D71">
        <w:rPr>
          <w:spacing w:val="6"/>
        </w:rPr>
        <w:t>i</w:t>
      </w:r>
      <w:r w:rsidRPr="00692D71">
        <w:rPr>
          <w:spacing w:val="-3"/>
        </w:rPr>
        <w:t>t</w:t>
      </w:r>
      <w:r w:rsidRPr="00692D71">
        <w:t>ten</w:t>
      </w:r>
      <w:r w:rsidRPr="00692D71">
        <w:rPr>
          <w:spacing w:val="-1"/>
        </w:rPr>
        <w:t xml:space="preserve"> </w:t>
      </w:r>
      <w:r w:rsidRPr="00692D71">
        <w:rPr>
          <w:spacing w:val="-2"/>
        </w:rPr>
        <w:t>r</w:t>
      </w:r>
      <w:r w:rsidRPr="00692D71">
        <w:t>ec</w:t>
      </w:r>
      <w:r w:rsidRPr="00692D71">
        <w:rPr>
          <w:spacing w:val="-2"/>
        </w:rPr>
        <w:t>or</w:t>
      </w:r>
      <w:r w:rsidRPr="00692D71">
        <w:rPr>
          <w:spacing w:val="-1"/>
        </w:rPr>
        <w:t>d</w:t>
      </w:r>
      <w:r w:rsidRPr="00692D71">
        <w:t>s</w:t>
      </w:r>
      <w:r w:rsidRPr="00692D71">
        <w:rPr>
          <w:spacing w:val="2"/>
        </w:rPr>
        <w:t xml:space="preserve"> </w:t>
      </w:r>
      <w:r w:rsidRPr="00692D71">
        <w:rPr>
          <w:spacing w:val="-2"/>
        </w:rPr>
        <w:t>o</w:t>
      </w:r>
      <w:r w:rsidRPr="00692D71">
        <w:t>f</w:t>
      </w:r>
      <w:r w:rsidRPr="00692D71">
        <w:rPr>
          <w:spacing w:val="4"/>
        </w:rPr>
        <w:t xml:space="preserve"> </w:t>
      </w:r>
      <w:r w:rsidRPr="00692D71">
        <w:t>c</w:t>
      </w:r>
      <w:r w:rsidRPr="00692D71">
        <w:rPr>
          <w:spacing w:val="-2"/>
        </w:rPr>
        <w:t>o</w:t>
      </w:r>
      <w:r w:rsidRPr="00692D71">
        <w:t>nce</w:t>
      </w:r>
      <w:r w:rsidRPr="00692D71">
        <w:rPr>
          <w:spacing w:val="-1"/>
        </w:rPr>
        <w:t>r</w:t>
      </w:r>
      <w:r w:rsidRPr="00692D71">
        <w:t>ns</w:t>
      </w:r>
      <w:r w:rsidRPr="00692D71">
        <w:rPr>
          <w:spacing w:val="2"/>
        </w:rPr>
        <w:t xml:space="preserve"> </w:t>
      </w:r>
      <w:r w:rsidRPr="00692D71">
        <w:t>a</w:t>
      </w:r>
      <w:r w:rsidRPr="00692D71">
        <w:rPr>
          <w:spacing w:val="-1"/>
        </w:rPr>
        <w:t>b</w:t>
      </w:r>
      <w:r w:rsidRPr="00692D71">
        <w:rPr>
          <w:spacing w:val="-2"/>
        </w:rPr>
        <w:t>o</w:t>
      </w:r>
      <w:r w:rsidRPr="00692D71">
        <w:t>ut</w:t>
      </w:r>
      <w:r w:rsidRPr="00692D71">
        <w:rPr>
          <w:spacing w:val="-6"/>
        </w:rPr>
        <w:t xml:space="preserve"> </w:t>
      </w:r>
      <w:r w:rsidRPr="00692D71">
        <w:t>c</w:t>
      </w:r>
      <w:r w:rsidRPr="00692D71">
        <w:rPr>
          <w:spacing w:val="-3"/>
        </w:rPr>
        <w:t>h</w:t>
      </w:r>
      <w:r w:rsidRPr="00692D71">
        <w:t>i</w:t>
      </w:r>
      <w:r w:rsidRPr="00692D71">
        <w:rPr>
          <w:spacing w:val="6"/>
        </w:rPr>
        <w:t>l</w:t>
      </w:r>
      <w:r w:rsidRPr="00692D71">
        <w:rPr>
          <w:spacing w:val="-1"/>
        </w:rPr>
        <w:t>d</w:t>
      </w:r>
      <w:r w:rsidRPr="00692D71">
        <w:rPr>
          <w:spacing w:val="-2"/>
        </w:rPr>
        <w:t>r</w:t>
      </w:r>
      <w:r w:rsidRPr="00692D71">
        <w:t xml:space="preserve">en, </w:t>
      </w:r>
      <w:r w:rsidRPr="00692D71">
        <w:rPr>
          <w:spacing w:val="-4"/>
        </w:rPr>
        <w:t>e</w:t>
      </w:r>
      <w:r w:rsidRPr="00692D71">
        <w:rPr>
          <w:spacing w:val="2"/>
        </w:rPr>
        <w:t>v</w:t>
      </w:r>
      <w:r w:rsidRPr="00692D71">
        <w:t>en</w:t>
      </w:r>
      <w:r w:rsidRPr="00692D71">
        <w:rPr>
          <w:spacing w:val="-1"/>
        </w:rPr>
        <w:t xml:space="preserve"> </w:t>
      </w:r>
      <w:r w:rsidRPr="00692D71">
        <w:t>w</w:t>
      </w:r>
      <w:r w:rsidRPr="00692D71">
        <w:rPr>
          <w:spacing w:val="-3"/>
        </w:rPr>
        <w:t>h</w:t>
      </w:r>
      <w:r w:rsidRPr="00692D71">
        <w:t>e</w:t>
      </w:r>
      <w:r w:rsidRPr="00692D71">
        <w:rPr>
          <w:spacing w:val="-2"/>
        </w:rPr>
        <w:t>r</w:t>
      </w:r>
      <w:r w:rsidRPr="00692D71">
        <w:t>e</w:t>
      </w:r>
      <w:r w:rsidR="00692D71" w:rsidRPr="00692D71">
        <w:t xml:space="preserve"> </w:t>
      </w:r>
      <w:r w:rsidRPr="00692D71">
        <w:rPr>
          <w:position w:val="-1"/>
        </w:rPr>
        <w:t>the</w:t>
      </w:r>
      <w:r w:rsidRPr="00692D71">
        <w:rPr>
          <w:spacing w:val="-2"/>
          <w:position w:val="-1"/>
        </w:rPr>
        <w:t>r</w:t>
      </w:r>
      <w:r w:rsidRPr="00692D71">
        <w:rPr>
          <w:position w:val="-1"/>
        </w:rPr>
        <w:t>e</w:t>
      </w:r>
      <w:r w:rsidRPr="00692D71">
        <w:rPr>
          <w:spacing w:val="-2"/>
          <w:position w:val="-1"/>
        </w:rPr>
        <w:t xml:space="preserve"> </w:t>
      </w:r>
      <w:r w:rsidRPr="00692D71">
        <w:rPr>
          <w:spacing w:val="6"/>
          <w:position w:val="-1"/>
        </w:rPr>
        <w:t>i</w:t>
      </w:r>
      <w:r w:rsidRPr="00692D71">
        <w:rPr>
          <w:position w:val="-1"/>
        </w:rPr>
        <w:t>s</w:t>
      </w:r>
      <w:r w:rsidRPr="00692D71">
        <w:rPr>
          <w:spacing w:val="-3"/>
          <w:position w:val="-1"/>
        </w:rPr>
        <w:t xml:space="preserve"> </w:t>
      </w:r>
      <w:r w:rsidRPr="00692D71">
        <w:rPr>
          <w:position w:val="-1"/>
        </w:rPr>
        <w:t>no</w:t>
      </w:r>
      <w:r w:rsidRPr="00692D71">
        <w:rPr>
          <w:spacing w:val="-4"/>
          <w:position w:val="-1"/>
        </w:rPr>
        <w:t xml:space="preserve"> </w:t>
      </w:r>
      <w:r w:rsidRPr="00692D71">
        <w:rPr>
          <w:position w:val="-1"/>
        </w:rPr>
        <w:t>need</w:t>
      </w:r>
      <w:r w:rsidRPr="00692D71">
        <w:rPr>
          <w:spacing w:val="-3"/>
          <w:position w:val="-1"/>
        </w:rPr>
        <w:t xml:space="preserve"> </w:t>
      </w:r>
      <w:r w:rsidRPr="00692D71">
        <w:rPr>
          <w:position w:val="-1"/>
        </w:rPr>
        <w:t xml:space="preserve">to </w:t>
      </w:r>
      <w:r w:rsidRPr="00692D71">
        <w:rPr>
          <w:spacing w:val="-2"/>
          <w:position w:val="-1"/>
        </w:rPr>
        <w:t>r</w:t>
      </w:r>
      <w:r w:rsidRPr="00692D71">
        <w:rPr>
          <w:position w:val="-1"/>
        </w:rPr>
        <w:t>e</w:t>
      </w:r>
      <w:r w:rsidRPr="00692D71">
        <w:rPr>
          <w:spacing w:val="2"/>
          <w:position w:val="-1"/>
        </w:rPr>
        <w:t>f</w:t>
      </w:r>
      <w:r w:rsidRPr="00692D71">
        <w:rPr>
          <w:position w:val="-1"/>
        </w:rPr>
        <w:t>er</w:t>
      </w:r>
      <w:r w:rsidRPr="00692D71">
        <w:rPr>
          <w:spacing w:val="-4"/>
          <w:position w:val="-1"/>
        </w:rPr>
        <w:t xml:space="preserve"> </w:t>
      </w:r>
      <w:r w:rsidRPr="00692D71">
        <w:rPr>
          <w:position w:val="-1"/>
        </w:rPr>
        <w:t>the</w:t>
      </w:r>
      <w:r w:rsidRPr="00692D71">
        <w:rPr>
          <w:spacing w:val="-2"/>
          <w:position w:val="-1"/>
        </w:rPr>
        <w:t xml:space="preserve"> </w:t>
      </w:r>
      <w:r w:rsidRPr="00692D71">
        <w:rPr>
          <w:spacing w:val="2"/>
          <w:position w:val="-1"/>
        </w:rPr>
        <w:t>m</w:t>
      </w:r>
      <w:r w:rsidRPr="00692D71">
        <w:rPr>
          <w:position w:val="-1"/>
        </w:rPr>
        <w:t>a</w:t>
      </w:r>
      <w:r w:rsidRPr="00692D71">
        <w:rPr>
          <w:spacing w:val="-4"/>
          <w:position w:val="-1"/>
        </w:rPr>
        <w:t>t</w:t>
      </w:r>
      <w:r w:rsidRPr="00692D71">
        <w:rPr>
          <w:position w:val="-1"/>
        </w:rPr>
        <w:t>ter</w:t>
      </w:r>
      <w:r w:rsidRPr="00692D71">
        <w:rPr>
          <w:spacing w:val="-4"/>
          <w:position w:val="-1"/>
        </w:rPr>
        <w:t xml:space="preserve"> </w:t>
      </w:r>
      <w:r w:rsidRPr="00692D71">
        <w:rPr>
          <w:position w:val="-1"/>
        </w:rPr>
        <w:t>i</w:t>
      </w:r>
      <w:r w:rsidRPr="00692D71">
        <w:rPr>
          <w:spacing w:val="-3"/>
          <w:position w:val="-1"/>
        </w:rPr>
        <w:t>m</w:t>
      </w:r>
      <w:r w:rsidRPr="00692D71">
        <w:rPr>
          <w:spacing w:val="2"/>
          <w:position w:val="-1"/>
        </w:rPr>
        <w:t>m</w:t>
      </w:r>
      <w:r w:rsidRPr="00692D71">
        <w:rPr>
          <w:position w:val="-1"/>
        </w:rPr>
        <w:t>e</w:t>
      </w:r>
      <w:r w:rsidRPr="00692D71">
        <w:rPr>
          <w:spacing w:val="-6"/>
          <w:position w:val="-1"/>
        </w:rPr>
        <w:t>d</w:t>
      </w:r>
      <w:r w:rsidRPr="00692D71">
        <w:rPr>
          <w:spacing w:val="6"/>
          <w:position w:val="-1"/>
        </w:rPr>
        <w:t>i</w:t>
      </w:r>
      <w:r w:rsidRPr="00692D71">
        <w:rPr>
          <w:position w:val="-1"/>
        </w:rPr>
        <w:t>at</w:t>
      </w:r>
      <w:r w:rsidRPr="00692D71">
        <w:rPr>
          <w:spacing w:val="-4"/>
          <w:position w:val="-1"/>
        </w:rPr>
        <w:t>e</w:t>
      </w:r>
      <w:r w:rsidRPr="00692D71">
        <w:rPr>
          <w:position w:val="-1"/>
        </w:rPr>
        <w:t>l</w:t>
      </w:r>
      <w:r w:rsidRPr="00692D71">
        <w:rPr>
          <w:spacing w:val="2"/>
          <w:position w:val="-1"/>
        </w:rPr>
        <w:t>y</w:t>
      </w:r>
      <w:r w:rsidR="00692D71">
        <w:rPr>
          <w:position w:val="-1"/>
        </w:rPr>
        <w:t>;</w:t>
      </w:r>
    </w:p>
    <w:p w14:paraId="05CACFFD" w14:textId="552A3E68" w:rsidR="00BF6693" w:rsidRPr="00A166F0" w:rsidRDefault="00883278" w:rsidP="007503F9">
      <w:pPr>
        <w:pStyle w:val="ListParagraph"/>
        <w:numPr>
          <w:ilvl w:val="0"/>
          <w:numId w:val="7"/>
        </w:numPr>
      </w:pPr>
      <w:r w:rsidRPr="00A166F0">
        <w:rPr>
          <w:spacing w:val="2"/>
        </w:rPr>
        <w:t>E</w:t>
      </w:r>
      <w:r w:rsidRPr="00A166F0">
        <w:rPr>
          <w:spacing w:val="1"/>
        </w:rPr>
        <w:t>n</w:t>
      </w:r>
      <w:r w:rsidRPr="00A166F0">
        <w:t>s</w:t>
      </w:r>
      <w:r w:rsidRPr="00A166F0">
        <w:rPr>
          <w:spacing w:val="1"/>
        </w:rPr>
        <w:t>u</w:t>
      </w:r>
      <w:r w:rsidRPr="00A166F0">
        <w:rPr>
          <w:spacing w:val="-2"/>
        </w:rPr>
        <w:t>r</w:t>
      </w:r>
      <w:r w:rsidRPr="00A166F0">
        <w:t>e</w:t>
      </w:r>
      <w:r w:rsidRPr="00A166F0">
        <w:rPr>
          <w:spacing w:val="3"/>
        </w:rPr>
        <w:t xml:space="preserve"> </w:t>
      </w:r>
      <w:r w:rsidRPr="00A166F0">
        <w:rPr>
          <w:spacing w:val="-5"/>
        </w:rPr>
        <w:t>a</w:t>
      </w:r>
      <w:r w:rsidRPr="00A166F0">
        <w:rPr>
          <w:spacing w:val="1"/>
        </w:rPr>
        <w:t>l</w:t>
      </w:r>
      <w:r w:rsidRPr="00A166F0">
        <w:t>l</w:t>
      </w:r>
      <w:r w:rsidRPr="00A166F0">
        <w:rPr>
          <w:spacing w:val="3"/>
        </w:rPr>
        <w:t xml:space="preserve"> </w:t>
      </w:r>
      <w:r w:rsidRPr="00A166F0">
        <w:rPr>
          <w:spacing w:val="-2"/>
        </w:rPr>
        <w:t>r</w:t>
      </w:r>
      <w:r w:rsidRPr="00A166F0">
        <w:rPr>
          <w:spacing w:val="1"/>
        </w:rPr>
        <w:t>e</w:t>
      </w:r>
      <w:r w:rsidRPr="00A166F0">
        <w:t>c</w:t>
      </w:r>
      <w:r w:rsidRPr="00A166F0">
        <w:rPr>
          <w:spacing w:val="-2"/>
        </w:rPr>
        <w:t>or</w:t>
      </w:r>
      <w:r w:rsidRPr="00A166F0">
        <w:rPr>
          <w:spacing w:val="-1"/>
        </w:rPr>
        <w:t>d</w:t>
      </w:r>
      <w:r w:rsidRPr="00A166F0">
        <w:t>s</w:t>
      </w:r>
      <w:r w:rsidRPr="00A166F0">
        <w:rPr>
          <w:spacing w:val="2"/>
        </w:rPr>
        <w:t xml:space="preserve"> </w:t>
      </w:r>
      <w:r w:rsidRPr="00A166F0">
        <w:t>a</w:t>
      </w:r>
      <w:r w:rsidRPr="00A166F0">
        <w:rPr>
          <w:spacing w:val="-2"/>
        </w:rPr>
        <w:t>r</w:t>
      </w:r>
      <w:r w:rsidRPr="00A166F0">
        <w:t>e</w:t>
      </w:r>
      <w:r w:rsidRPr="00A166F0">
        <w:rPr>
          <w:spacing w:val="3"/>
        </w:rPr>
        <w:t xml:space="preserve"> </w:t>
      </w:r>
      <w:r w:rsidRPr="00A166F0">
        <w:rPr>
          <w:spacing w:val="-3"/>
        </w:rPr>
        <w:t>k</w:t>
      </w:r>
      <w:r w:rsidRPr="00A166F0">
        <w:rPr>
          <w:spacing w:val="1"/>
        </w:rPr>
        <w:t>e</w:t>
      </w:r>
      <w:r w:rsidRPr="00A166F0">
        <w:rPr>
          <w:spacing w:val="-1"/>
        </w:rPr>
        <w:t>p</w:t>
      </w:r>
      <w:r w:rsidRPr="00A166F0">
        <w:t>t</w:t>
      </w:r>
      <w:r w:rsidRPr="00A166F0">
        <w:rPr>
          <w:spacing w:val="8"/>
        </w:rPr>
        <w:t xml:space="preserve"> </w:t>
      </w:r>
      <w:r w:rsidRPr="00A166F0">
        <w:t>se</w:t>
      </w:r>
      <w:r w:rsidRPr="00A166F0">
        <w:rPr>
          <w:spacing w:val="-4"/>
        </w:rPr>
        <w:t>c</w:t>
      </w:r>
      <w:r w:rsidRPr="00A166F0">
        <w:rPr>
          <w:spacing w:val="1"/>
        </w:rPr>
        <w:t>u</w:t>
      </w:r>
      <w:r w:rsidRPr="00A166F0">
        <w:rPr>
          <w:spacing w:val="-2"/>
        </w:rPr>
        <w:t>r</w:t>
      </w:r>
      <w:r w:rsidRPr="00A166F0">
        <w:rPr>
          <w:spacing w:val="-4"/>
        </w:rPr>
        <w:t>e</w:t>
      </w:r>
      <w:r w:rsidRPr="00A166F0">
        <w:rPr>
          <w:spacing w:val="6"/>
        </w:rPr>
        <w:t>l</w:t>
      </w:r>
      <w:r w:rsidRPr="00A166F0">
        <w:rPr>
          <w:spacing w:val="-3"/>
        </w:rPr>
        <w:t>y</w:t>
      </w:r>
      <w:r w:rsidR="00692D71">
        <w:t>,</w:t>
      </w:r>
      <w:r w:rsidRPr="00A166F0">
        <w:rPr>
          <w:spacing w:val="4"/>
        </w:rPr>
        <w:t xml:space="preserve"> </w:t>
      </w:r>
      <w:r w:rsidRPr="00A166F0">
        <w:t>s</w:t>
      </w:r>
      <w:r w:rsidRPr="00A166F0">
        <w:rPr>
          <w:spacing w:val="-4"/>
        </w:rPr>
        <w:t>e</w:t>
      </w:r>
      <w:r w:rsidRPr="00A166F0">
        <w:rPr>
          <w:spacing w:val="-1"/>
        </w:rPr>
        <w:t>p</w:t>
      </w:r>
      <w:r w:rsidRPr="00A166F0">
        <w:t>a</w:t>
      </w:r>
      <w:r w:rsidRPr="00A166F0">
        <w:rPr>
          <w:spacing w:val="-2"/>
        </w:rPr>
        <w:t>r</w:t>
      </w:r>
      <w:r w:rsidRPr="00A166F0">
        <w:t>a</w:t>
      </w:r>
      <w:r w:rsidRPr="00A166F0">
        <w:rPr>
          <w:spacing w:val="1"/>
        </w:rPr>
        <w:t>t</w:t>
      </w:r>
      <w:r w:rsidRPr="00A166F0">
        <w:t>e</w:t>
      </w:r>
      <w:r w:rsidRPr="00A166F0">
        <w:rPr>
          <w:spacing w:val="3"/>
        </w:rPr>
        <w:t xml:space="preserve"> </w:t>
      </w:r>
      <w:r w:rsidRPr="00A166F0">
        <w:rPr>
          <w:spacing w:val="2"/>
        </w:rPr>
        <w:t>f</w:t>
      </w:r>
      <w:r w:rsidRPr="00A166F0">
        <w:rPr>
          <w:spacing w:val="-2"/>
        </w:rPr>
        <w:t>ro</w:t>
      </w:r>
      <w:r w:rsidRPr="00A166F0">
        <w:t>m</w:t>
      </w:r>
      <w:r w:rsidRPr="00A166F0">
        <w:rPr>
          <w:spacing w:val="3"/>
        </w:rPr>
        <w:t xml:space="preserve"> </w:t>
      </w:r>
      <w:r w:rsidRPr="00A166F0">
        <w:rPr>
          <w:spacing w:val="-3"/>
        </w:rPr>
        <w:t>t</w:t>
      </w:r>
      <w:r w:rsidRPr="00A166F0">
        <w:rPr>
          <w:spacing w:val="1"/>
        </w:rPr>
        <w:t>h</w:t>
      </w:r>
      <w:r w:rsidRPr="00A166F0">
        <w:t>e</w:t>
      </w:r>
      <w:r w:rsidRPr="00A166F0">
        <w:rPr>
          <w:spacing w:val="-2"/>
        </w:rPr>
        <w:t xml:space="preserve"> </w:t>
      </w:r>
      <w:r w:rsidRPr="00A166F0">
        <w:rPr>
          <w:spacing w:val="2"/>
        </w:rPr>
        <w:t>m</w:t>
      </w:r>
      <w:r w:rsidRPr="00A166F0">
        <w:rPr>
          <w:spacing w:val="-5"/>
        </w:rPr>
        <w:t>a</w:t>
      </w:r>
      <w:r w:rsidRPr="00A166F0">
        <w:rPr>
          <w:spacing w:val="6"/>
        </w:rPr>
        <w:t>i</w:t>
      </w:r>
      <w:r w:rsidRPr="00A166F0">
        <w:t xml:space="preserve">n </w:t>
      </w:r>
      <w:r w:rsidRPr="00A166F0">
        <w:rPr>
          <w:spacing w:val="-1"/>
        </w:rPr>
        <w:t>p</w:t>
      </w:r>
      <w:r w:rsidRPr="00A166F0">
        <w:rPr>
          <w:spacing w:val="1"/>
        </w:rPr>
        <w:t>u</w:t>
      </w:r>
      <w:r w:rsidRPr="00A166F0">
        <w:rPr>
          <w:spacing w:val="-1"/>
        </w:rPr>
        <w:t>p</w:t>
      </w:r>
      <w:r w:rsidRPr="00A166F0">
        <w:rPr>
          <w:spacing w:val="1"/>
        </w:rPr>
        <w:t>i</w:t>
      </w:r>
      <w:r w:rsidRPr="00A166F0">
        <w:t>l</w:t>
      </w:r>
      <w:r w:rsidRPr="00A166F0">
        <w:rPr>
          <w:spacing w:val="3"/>
        </w:rPr>
        <w:t xml:space="preserve"> </w:t>
      </w:r>
      <w:r w:rsidRPr="00A166F0">
        <w:rPr>
          <w:spacing w:val="-3"/>
        </w:rPr>
        <w:t>f</w:t>
      </w:r>
      <w:r w:rsidRPr="00A166F0">
        <w:rPr>
          <w:spacing w:val="1"/>
        </w:rPr>
        <w:t>ile</w:t>
      </w:r>
      <w:r w:rsidRPr="00A166F0">
        <w:t>,</w:t>
      </w:r>
      <w:r w:rsidRPr="00A166F0">
        <w:rPr>
          <w:spacing w:val="-4"/>
        </w:rPr>
        <w:t xml:space="preserve"> </w:t>
      </w:r>
      <w:r w:rsidRPr="00A166F0">
        <w:t>a</w:t>
      </w:r>
      <w:r w:rsidRPr="00A166F0">
        <w:rPr>
          <w:spacing w:val="1"/>
        </w:rPr>
        <w:t>n</w:t>
      </w:r>
      <w:r w:rsidRPr="00A166F0">
        <w:t>d</w:t>
      </w:r>
      <w:r w:rsidRPr="00A166F0">
        <w:rPr>
          <w:spacing w:val="-3"/>
        </w:rPr>
        <w:t xml:space="preserve"> </w:t>
      </w:r>
      <w:r w:rsidRPr="00A166F0">
        <w:rPr>
          <w:spacing w:val="1"/>
        </w:rPr>
        <w:t>i</w:t>
      </w:r>
      <w:r w:rsidRPr="00A166F0">
        <w:t>n</w:t>
      </w:r>
      <w:r w:rsidRPr="00A166F0">
        <w:rPr>
          <w:spacing w:val="-1"/>
        </w:rPr>
        <w:t xml:space="preserve"> </w:t>
      </w:r>
      <w:r w:rsidRPr="00A166F0">
        <w:rPr>
          <w:spacing w:val="6"/>
        </w:rPr>
        <w:t>l</w:t>
      </w:r>
      <w:r w:rsidRPr="00A166F0">
        <w:rPr>
          <w:spacing w:val="-2"/>
        </w:rPr>
        <w:t>o</w:t>
      </w:r>
      <w:r w:rsidRPr="00A166F0">
        <w:t>c</w:t>
      </w:r>
      <w:r w:rsidRPr="00A166F0">
        <w:rPr>
          <w:spacing w:val="-3"/>
        </w:rPr>
        <w:t>k</w:t>
      </w:r>
      <w:r w:rsidRPr="00A166F0">
        <w:rPr>
          <w:spacing w:val="1"/>
        </w:rPr>
        <w:t>e</w:t>
      </w:r>
      <w:r w:rsidRPr="00A166F0">
        <w:t>d</w:t>
      </w:r>
      <w:r w:rsidRPr="00A166F0">
        <w:rPr>
          <w:spacing w:val="-3"/>
        </w:rPr>
        <w:t xml:space="preserve"> </w:t>
      </w:r>
      <w:r w:rsidRPr="00A166F0">
        <w:rPr>
          <w:spacing w:val="6"/>
        </w:rPr>
        <w:t>l</w:t>
      </w:r>
      <w:r w:rsidRPr="00A166F0">
        <w:rPr>
          <w:spacing w:val="-2"/>
        </w:rPr>
        <w:t>o</w:t>
      </w:r>
      <w:r w:rsidRPr="00A166F0">
        <w:t>ca</w:t>
      </w:r>
      <w:r w:rsidRPr="00A166F0">
        <w:rPr>
          <w:spacing w:val="-4"/>
        </w:rPr>
        <w:t>t</w:t>
      </w:r>
      <w:r w:rsidRPr="00A166F0">
        <w:rPr>
          <w:spacing w:val="6"/>
        </w:rPr>
        <w:t>i</w:t>
      </w:r>
      <w:r w:rsidRPr="00A166F0">
        <w:rPr>
          <w:spacing w:val="-2"/>
        </w:rPr>
        <w:t>o</w:t>
      </w:r>
      <w:r w:rsidRPr="00A166F0">
        <w:rPr>
          <w:spacing w:val="1"/>
        </w:rPr>
        <w:t>n</w:t>
      </w:r>
      <w:r w:rsidRPr="00A166F0">
        <w:t>s.</w:t>
      </w:r>
    </w:p>
    <w:p w14:paraId="4005FC02" w14:textId="589B4812" w:rsidR="00A166F0" w:rsidRPr="00692D71" w:rsidRDefault="00883278" w:rsidP="007503F9">
      <w:pPr>
        <w:pStyle w:val="ListParagraph"/>
        <w:numPr>
          <w:ilvl w:val="0"/>
          <w:numId w:val="7"/>
        </w:numPr>
      </w:pPr>
      <w:r w:rsidRPr="00692D71">
        <w:rPr>
          <w:spacing w:val="2"/>
        </w:rPr>
        <w:t>E</w:t>
      </w:r>
      <w:r w:rsidRPr="00692D71">
        <w:rPr>
          <w:spacing w:val="1"/>
        </w:rPr>
        <w:t>n</w:t>
      </w:r>
      <w:r w:rsidRPr="00692D71">
        <w:t>s</w:t>
      </w:r>
      <w:r w:rsidRPr="00692D71">
        <w:rPr>
          <w:spacing w:val="1"/>
        </w:rPr>
        <w:t>u</w:t>
      </w:r>
      <w:r w:rsidRPr="00692D71">
        <w:rPr>
          <w:spacing w:val="-2"/>
        </w:rPr>
        <w:t>r</w:t>
      </w:r>
      <w:r w:rsidRPr="00692D71">
        <w:t>e</w:t>
      </w:r>
      <w:r w:rsidRPr="00692D71">
        <w:rPr>
          <w:spacing w:val="-2"/>
        </w:rPr>
        <w:t xml:space="preserve"> </w:t>
      </w:r>
      <w:r w:rsidRPr="00692D71">
        <w:rPr>
          <w:spacing w:val="1"/>
        </w:rPr>
        <w:t>th</w:t>
      </w:r>
      <w:r w:rsidRPr="00692D71">
        <w:t>at</w:t>
      </w:r>
      <w:r w:rsidRPr="00692D71">
        <w:rPr>
          <w:spacing w:val="-2"/>
        </w:rPr>
        <w:t xml:space="preserve"> </w:t>
      </w:r>
      <w:r w:rsidRPr="00692D71">
        <w:rPr>
          <w:spacing w:val="-5"/>
        </w:rPr>
        <w:t>a</w:t>
      </w:r>
      <w:r w:rsidRPr="00692D71">
        <w:rPr>
          <w:spacing w:val="1"/>
        </w:rPr>
        <w:t>l</w:t>
      </w:r>
      <w:r w:rsidRPr="00692D71">
        <w:t>l</w:t>
      </w:r>
      <w:r w:rsidRPr="00692D71">
        <w:rPr>
          <w:spacing w:val="3"/>
        </w:rPr>
        <w:t xml:space="preserve"> </w:t>
      </w:r>
      <w:r w:rsidRPr="00692D71">
        <w:t>s</w:t>
      </w:r>
      <w:r w:rsidRPr="00692D71">
        <w:rPr>
          <w:spacing w:val="1"/>
        </w:rPr>
        <w:t>t</w:t>
      </w:r>
      <w:r w:rsidRPr="00692D71">
        <w:t>a</w:t>
      </w:r>
      <w:r w:rsidRPr="00692D71">
        <w:rPr>
          <w:spacing w:val="-3"/>
        </w:rPr>
        <w:t>f</w:t>
      </w:r>
      <w:r w:rsidRPr="00692D71">
        <w:t>f</w:t>
      </w:r>
      <w:r w:rsidRPr="00692D71">
        <w:rPr>
          <w:spacing w:val="4"/>
        </w:rPr>
        <w:t xml:space="preserve"> </w:t>
      </w:r>
      <w:r w:rsidRPr="00692D71">
        <w:t>a</w:t>
      </w:r>
      <w:r w:rsidRPr="00692D71">
        <w:rPr>
          <w:spacing w:val="-2"/>
        </w:rPr>
        <w:t>r</w:t>
      </w:r>
      <w:r w:rsidRPr="00692D71">
        <w:t>e</w:t>
      </w:r>
      <w:r w:rsidRPr="00692D71">
        <w:rPr>
          <w:spacing w:val="3"/>
        </w:rPr>
        <w:t xml:space="preserve"> </w:t>
      </w:r>
      <w:r w:rsidRPr="00692D71">
        <w:rPr>
          <w:spacing w:val="-5"/>
        </w:rPr>
        <w:t>a</w:t>
      </w:r>
      <w:r w:rsidRPr="00692D71">
        <w:t>wa</w:t>
      </w:r>
      <w:r w:rsidRPr="00692D71">
        <w:rPr>
          <w:spacing w:val="-1"/>
        </w:rPr>
        <w:t>r</w:t>
      </w:r>
      <w:r w:rsidRPr="00692D71">
        <w:t>e</w:t>
      </w:r>
      <w:r w:rsidRPr="00692D71">
        <w:rPr>
          <w:spacing w:val="3"/>
        </w:rPr>
        <w:t xml:space="preserve"> </w:t>
      </w:r>
      <w:r w:rsidRPr="00692D71">
        <w:rPr>
          <w:spacing w:val="-2"/>
        </w:rPr>
        <w:t>o</w:t>
      </w:r>
      <w:r w:rsidRPr="00692D71">
        <w:t>f</w:t>
      </w:r>
      <w:r w:rsidRPr="00692D71">
        <w:rPr>
          <w:spacing w:val="4"/>
        </w:rPr>
        <w:t xml:space="preserve"> </w:t>
      </w:r>
      <w:r w:rsidRPr="00692D71">
        <w:rPr>
          <w:spacing w:val="-4"/>
        </w:rPr>
        <w:t>w</w:t>
      </w:r>
      <w:r w:rsidRPr="00692D71">
        <w:rPr>
          <w:spacing w:val="1"/>
        </w:rPr>
        <w:t>h</w:t>
      </w:r>
      <w:r w:rsidRPr="00692D71">
        <w:t>at</w:t>
      </w:r>
      <w:r w:rsidRPr="00692D71">
        <w:rPr>
          <w:spacing w:val="-2"/>
        </w:rPr>
        <w:t xml:space="preserve"> </w:t>
      </w:r>
      <w:r w:rsidRPr="00692D71">
        <w:rPr>
          <w:spacing w:val="-3"/>
        </w:rPr>
        <w:t>t</w:t>
      </w:r>
      <w:r w:rsidRPr="00692D71">
        <w:t>o</w:t>
      </w:r>
      <w:r w:rsidRPr="00692D71">
        <w:rPr>
          <w:spacing w:val="7"/>
        </w:rPr>
        <w:t xml:space="preserve"> </w:t>
      </w:r>
      <w:r w:rsidRPr="00692D71">
        <w:rPr>
          <w:spacing w:val="-1"/>
        </w:rPr>
        <w:t>d</w:t>
      </w:r>
      <w:r w:rsidRPr="00692D71">
        <w:t xml:space="preserve">o </w:t>
      </w:r>
      <w:r w:rsidRPr="00692D71">
        <w:rPr>
          <w:spacing w:val="1"/>
        </w:rPr>
        <w:t>i</w:t>
      </w:r>
      <w:r w:rsidRPr="00692D71">
        <w:t>f</w:t>
      </w:r>
      <w:r w:rsidRPr="00692D71">
        <w:rPr>
          <w:spacing w:val="4"/>
        </w:rPr>
        <w:t xml:space="preserve"> </w:t>
      </w:r>
      <w:r w:rsidRPr="00692D71">
        <w:rPr>
          <w:spacing w:val="-3"/>
        </w:rPr>
        <w:t>t</w:t>
      </w:r>
      <w:r w:rsidRPr="00692D71">
        <w:rPr>
          <w:spacing w:val="1"/>
        </w:rPr>
        <w:t>he</w:t>
      </w:r>
      <w:r w:rsidRPr="00692D71">
        <w:rPr>
          <w:spacing w:val="-2"/>
        </w:rPr>
        <w:t>r</w:t>
      </w:r>
      <w:r w:rsidRPr="00692D71">
        <w:t>e</w:t>
      </w:r>
      <w:r w:rsidRPr="00692D71">
        <w:rPr>
          <w:spacing w:val="3"/>
        </w:rPr>
        <w:t xml:space="preserve"> </w:t>
      </w:r>
      <w:r w:rsidRPr="00692D71">
        <w:t>a</w:t>
      </w:r>
      <w:r w:rsidRPr="00692D71">
        <w:rPr>
          <w:spacing w:val="-2"/>
        </w:rPr>
        <w:t>r</w:t>
      </w:r>
      <w:r w:rsidRPr="00692D71">
        <w:t>e</w:t>
      </w:r>
      <w:r w:rsidR="00692D71" w:rsidRPr="00692D71">
        <w:t xml:space="preserve"> </w:t>
      </w:r>
      <w:r w:rsidRPr="00692D71">
        <w:t>c</w:t>
      </w:r>
      <w:r w:rsidRPr="00692D71">
        <w:rPr>
          <w:spacing w:val="-2"/>
        </w:rPr>
        <w:t>o</w:t>
      </w:r>
      <w:r w:rsidRPr="00692D71">
        <w:rPr>
          <w:spacing w:val="1"/>
        </w:rPr>
        <w:t>n</w:t>
      </w:r>
      <w:r w:rsidRPr="00692D71">
        <w:t>ce</w:t>
      </w:r>
      <w:r w:rsidRPr="00692D71">
        <w:rPr>
          <w:spacing w:val="-1"/>
        </w:rPr>
        <w:t>r</w:t>
      </w:r>
      <w:r w:rsidRPr="00692D71">
        <w:rPr>
          <w:spacing w:val="1"/>
        </w:rPr>
        <w:t>n</w:t>
      </w:r>
      <w:r w:rsidRPr="00692D71">
        <w:t>s</w:t>
      </w:r>
      <w:r w:rsidRPr="00692D71">
        <w:rPr>
          <w:spacing w:val="2"/>
        </w:rPr>
        <w:t xml:space="preserve"> </w:t>
      </w:r>
      <w:r w:rsidRPr="00692D71">
        <w:t>a</w:t>
      </w:r>
      <w:r w:rsidRPr="00692D71">
        <w:rPr>
          <w:spacing w:val="-2"/>
        </w:rPr>
        <w:t>ro</w:t>
      </w:r>
      <w:r w:rsidRPr="00692D71">
        <w:rPr>
          <w:spacing w:val="1"/>
        </w:rPr>
        <w:t>un</w:t>
      </w:r>
      <w:r w:rsidRPr="00692D71">
        <w:t>d</w:t>
      </w:r>
      <w:r w:rsidRPr="00692D71">
        <w:rPr>
          <w:spacing w:val="1"/>
        </w:rPr>
        <w:t xml:space="preserve"> </w:t>
      </w:r>
      <w:r w:rsidRPr="00692D71">
        <w:t>a</w:t>
      </w:r>
      <w:r w:rsidRPr="00692D71">
        <w:rPr>
          <w:spacing w:val="2"/>
        </w:rPr>
        <w:t xml:space="preserve"> </w:t>
      </w:r>
      <w:r w:rsidRPr="00692D71">
        <w:rPr>
          <w:spacing w:val="-5"/>
        </w:rPr>
        <w:t>c</w:t>
      </w:r>
      <w:r w:rsidRPr="00692D71">
        <w:rPr>
          <w:spacing w:val="-3"/>
        </w:rPr>
        <w:t>h</w:t>
      </w:r>
      <w:r w:rsidRPr="00692D71">
        <w:rPr>
          <w:spacing w:val="1"/>
        </w:rPr>
        <w:t>i</w:t>
      </w:r>
      <w:r w:rsidRPr="00692D71">
        <w:rPr>
          <w:spacing w:val="6"/>
        </w:rPr>
        <w:t>l</w:t>
      </w:r>
      <w:r w:rsidRPr="00692D71">
        <w:rPr>
          <w:spacing w:val="-1"/>
        </w:rPr>
        <w:t>d</w:t>
      </w:r>
      <w:r w:rsidRPr="00692D71">
        <w:t>.</w:t>
      </w:r>
    </w:p>
    <w:p w14:paraId="13CE1310" w14:textId="77777777" w:rsidR="00A166F0" w:rsidRDefault="00A166F0" w:rsidP="00066BBF">
      <w:pPr>
        <w:pStyle w:val="ListParagraph"/>
      </w:pPr>
    </w:p>
    <w:p w14:paraId="58998381" w14:textId="77777777" w:rsidR="00BF6693" w:rsidRPr="006D6860" w:rsidRDefault="00883278" w:rsidP="00066BBF">
      <w:pPr>
        <w:pStyle w:val="Heading1"/>
      </w:pPr>
      <w:r w:rsidRPr="006D6860">
        <w:t>R</w:t>
      </w:r>
      <w:r w:rsidRPr="006D6860">
        <w:rPr>
          <w:spacing w:val="-2"/>
        </w:rPr>
        <w:t>o</w:t>
      </w:r>
      <w:r w:rsidRPr="006D6860">
        <w:t>le</w:t>
      </w:r>
      <w:r w:rsidRPr="006D6860">
        <w:rPr>
          <w:spacing w:val="-1"/>
        </w:rPr>
        <w:t xml:space="preserve"> </w:t>
      </w:r>
      <w:r w:rsidRPr="006D6860">
        <w:rPr>
          <w:spacing w:val="-2"/>
        </w:rPr>
        <w:t>a</w:t>
      </w:r>
      <w:r w:rsidRPr="006D6860">
        <w:rPr>
          <w:spacing w:val="2"/>
        </w:rPr>
        <w:t>n</w:t>
      </w:r>
      <w:r w:rsidRPr="006D6860">
        <w:t>d 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i</w:t>
      </w:r>
      <w:r w:rsidRPr="006D6860">
        <w:rPr>
          <w:spacing w:val="-1"/>
        </w:rPr>
        <w:t>e</w:t>
      </w:r>
      <w:r w:rsidRPr="006D6860">
        <w:t>s</w:t>
      </w:r>
      <w:r w:rsidRPr="006D6860">
        <w:rPr>
          <w:spacing w:val="3"/>
        </w:rPr>
        <w:t xml:space="preserve"> </w:t>
      </w:r>
      <w:r w:rsidRPr="006D6860">
        <w:rPr>
          <w:spacing w:val="-2"/>
        </w:rPr>
        <w:t>o</w:t>
      </w:r>
      <w:r w:rsidRPr="006D6860">
        <w:t xml:space="preserve">f </w:t>
      </w:r>
      <w:r w:rsidRPr="006D6860">
        <w:rPr>
          <w:spacing w:val="2"/>
        </w:rPr>
        <w:t>D</w:t>
      </w:r>
      <w:r w:rsidRPr="006D6860">
        <w:rPr>
          <w:spacing w:val="-1"/>
        </w:rPr>
        <w:t>e</w:t>
      </w:r>
      <w:r w:rsidRPr="006D6860">
        <w:rPr>
          <w:spacing w:val="1"/>
        </w:rPr>
        <w:t>s</w:t>
      </w:r>
      <w:r w:rsidRPr="006D6860">
        <w:t>ig</w:t>
      </w:r>
      <w:r w:rsidRPr="006D6860">
        <w:rPr>
          <w:spacing w:val="1"/>
        </w:rPr>
        <w:t>n</w:t>
      </w:r>
      <w:r w:rsidRPr="006D6860">
        <w:rPr>
          <w:spacing w:val="-2"/>
        </w:rPr>
        <w:t>a</w:t>
      </w:r>
      <w:r w:rsidRPr="006D6860">
        <w:rPr>
          <w:spacing w:val="1"/>
        </w:rPr>
        <w:t>t</w:t>
      </w:r>
      <w:r w:rsidRPr="006D6860">
        <w:rPr>
          <w:spacing w:val="-1"/>
        </w:rPr>
        <w:t>e</w:t>
      </w:r>
      <w:r w:rsidRPr="006D6860">
        <w:t>d</w:t>
      </w:r>
      <w:r w:rsidRPr="006D6860">
        <w:rPr>
          <w:spacing w:val="2"/>
        </w:rPr>
        <w:t xml:space="preserve"> S</w:t>
      </w:r>
      <w:r w:rsidRPr="006D6860">
        <w:rPr>
          <w:spacing w:val="-2"/>
        </w:rPr>
        <w:t>a</w:t>
      </w:r>
      <w:r w:rsidRPr="006D6860">
        <w:t>f</w:t>
      </w:r>
      <w:r w:rsidRPr="006D6860">
        <w:rPr>
          <w:spacing w:val="-2"/>
        </w:rPr>
        <w:t>e</w:t>
      </w:r>
      <w:r w:rsidRPr="006D6860">
        <w:t>g</w:t>
      </w:r>
      <w:r w:rsidRPr="006D6860">
        <w:rPr>
          <w:spacing w:val="2"/>
        </w:rPr>
        <w:t>u</w:t>
      </w:r>
      <w:r w:rsidRPr="006D6860">
        <w:rPr>
          <w:spacing w:val="-2"/>
        </w:rPr>
        <w:t>a</w:t>
      </w:r>
      <w:r w:rsidRPr="006D6860">
        <w:t>r</w:t>
      </w:r>
      <w:r w:rsidRPr="006D6860">
        <w:rPr>
          <w:spacing w:val="1"/>
        </w:rPr>
        <w:t>d</w:t>
      </w:r>
      <w:r w:rsidRPr="006D6860">
        <w:t>i</w:t>
      </w:r>
      <w:r w:rsidRPr="006D6860">
        <w:rPr>
          <w:spacing w:val="1"/>
        </w:rPr>
        <w:t>n</w:t>
      </w:r>
      <w:r w:rsidRPr="006D6860">
        <w:t>g Le</w:t>
      </w:r>
      <w:r w:rsidRPr="006D6860">
        <w:rPr>
          <w:spacing w:val="-2"/>
        </w:rPr>
        <w:t>a</w:t>
      </w:r>
      <w:r w:rsidRPr="006D6860">
        <w:t>d</w:t>
      </w:r>
    </w:p>
    <w:p w14:paraId="1456DAD6" w14:textId="77777777" w:rsidR="00BF6693" w:rsidRPr="00CA4C9E" w:rsidRDefault="00BF6693" w:rsidP="00066BBF"/>
    <w:p w14:paraId="6315F797" w14:textId="4A141756" w:rsidR="00BF6693" w:rsidRPr="00CA4C9E" w:rsidRDefault="00883278" w:rsidP="00066BBF">
      <w:r w:rsidRPr="00CA4C9E">
        <w:t>The</w:t>
      </w:r>
      <w:r w:rsidRPr="00CA4C9E">
        <w:rPr>
          <w:spacing w:val="-2"/>
        </w:rPr>
        <w:t xml:space="preserve"> </w:t>
      </w:r>
      <w:r w:rsidRPr="00CA4C9E">
        <w:rPr>
          <w:spacing w:val="2"/>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 xml:space="preserve">ted </w:t>
      </w:r>
      <w:r w:rsidRPr="00CA4C9E">
        <w:rPr>
          <w:spacing w:val="-1"/>
        </w:rPr>
        <w:t>S</w:t>
      </w:r>
      <w:r w:rsidRPr="00CA4C9E">
        <w:t>a</w:t>
      </w:r>
      <w:r w:rsidRPr="00CA4C9E">
        <w:rPr>
          <w:spacing w:val="-3"/>
        </w:rPr>
        <w:t>f</w:t>
      </w:r>
      <w:r w:rsidRPr="00CA4C9E">
        <w:t>e</w:t>
      </w:r>
      <w:r w:rsidRPr="00CA4C9E">
        <w:rPr>
          <w:spacing w:val="-1"/>
        </w:rPr>
        <w:t>g</w:t>
      </w:r>
      <w:r w:rsidRPr="00CA4C9E">
        <w:t>ua</w:t>
      </w:r>
      <w:r w:rsidRPr="00CA4C9E">
        <w:rPr>
          <w:spacing w:val="-2"/>
        </w:rPr>
        <w:t>r</w:t>
      </w:r>
      <w:r w:rsidRPr="00CA4C9E">
        <w:rPr>
          <w:spacing w:val="-6"/>
        </w:rPr>
        <w:t>d</w:t>
      </w:r>
      <w:r w:rsidRPr="00CA4C9E">
        <w:rPr>
          <w:spacing w:val="6"/>
        </w:rPr>
        <w:t>i</w:t>
      </w:r>
      <w:r w:rsidRPr="00CA4C9E">
        <w:t>ng</w:t>
      </w:r>
      <w:r w:rsidRPr="00CA4C9E">
        <w:rPr>
          <w:spacing w:val="6"/>
        </w:rPr>
        <w:t xml:space="preserve"> </w:t>
      </w:r>
      <w:r w:rsidRPr="00CA4C9E">
        <w:rPr>
          <w:spacing w:val="-4"/>
        </w:rPr>
        <w:t>L</w:t>
      </w:r>
      <w:r w:rsidRPr="00CA4C9E">
        <w:t>ead</w:t>
      </w:r>
      <w:r w:rsidRPr="00CA4C9E">
        <w:rPr>
          <w:spacing w:val="2"/>
        </w:rPr>
        <w:t xml:space="preserve"> </w:t>
      </w:r>
      <w:r w:rsidRPr="00CA4C9E">
        <w:t>(</w:t>
      </w:r>
      <w:r w:rsidRPr="00CA4C9E">
        <w:rPr>
          <w:spacing w:val="-1"/>
        </w:rPr>
        <w:t>M</w:t>
      </w:r>
      <w:r w:rsidRPr="00CA4C9E">
        <w:rPr>
          <w:spacing w:val="-2"/>
        </w:rPr>
        <w:t>r</w:t>
      </w:r>
      <w:r w:rsidR="00100278" w:rsidRPr="00CA4C9E">
        <w:rPr>
          <w:spacing w:val="-2"/>
        </w:rPr>
        <w:t>. Ellis Well</w:t>
      </w:r>
      <w:r w:rsidRPr="00CA4C9E">
        <w:t>s)</w:t>
      </w:r>
      <w:r w:rsidRPr="00CA4C9E">
        <w:rPr>
          <w:spacing w:val="5"/>
        </w:rPr>
        <w:t xml:space="preserve"> </w:t>
      </w:r>
      <w:r w:rsidRPr="00CA4C9E">
        <w:t>has</w:t>
      </w:r>
      <w:r w:rsidRPr="00CA4C9E">
        <w:rPr>
          <w:spacing w:val="-3"/>
        </w:rPr>
        <w:t xml:space="preserve"> u</w:t>
      </w:r>
      <w:r w:rsidRPr="00CA4C9E">
        <w:t>l</w:t>
      </w:r>
      <w:r w:rsidRPr="00CA4C9E">
        <w:rPr>
          <w:spacing w:val="-3"/>
        </w:rPr>
        <w:t>t</w:t>
      </w:r>
      <w:r w:rsidRPr="00CA4C9E">
        <w:rPr>
          <w:spacing w:val="6"/>
        </w:rPr>
        <w:t>i</w:t>
      </w:r>
      <w:r w:rsidRPr="00CA4C9E">
        <w:rPr>
          <w:spacing w:val="2"/>
        </w:rPr>
        <w:t>m</w:t>
      </w:r>
      <w:r w:rsidRPr="00CA4C9E">
        <w:rPr>
          <w:spacing w:val="-5"/>
        </w:rPr>
        <w:t>a</w:t>
      </w:r>
      <w:r w:rsidRPr="00CA4C9E">
        <w:t xml:space="preserve">te </w:t>
      </w:r>
      <w:r w:rsidRPr="00CA4C9E">
        <w:rPr>
          <w:spacing w:val="-2"/>
        </w:rPr>
        <w:t>r</w:t>
      </w:r>
      <w:r w:rsidRPr="00CA4C9E">
        <w:t>es</w:t>
      </w:r>
      <w:r w:rsidRPr="00CA4C9E">
        <w:rPr>
          <w:spacing w:val="-1"/>
        </w:rPr>
        <w:t>p</w:t>
      </w:r>
      <w:r w:rsidRPr="00CA4C9E">
        <w:rPr>
          <w:spacing w:val="-2"/>
        </w:rPr>
        <w:t>o</w:t>
      </w:r>
      <w:r w:rsidRPr="00CA4C9E">
        <w:t>ns</w:t>
      </w:r>
      <w:r w:rsidRPr="00CA4C9E">
        <w:rPr>
          <w:spacing w:val="6"/>
        </w:rPr>
        <w:t>i</w:t>
      </w:r>
      <w:r w:rsidRPr="00CA4C9E">
        <w:rPr>
          <w:spacing w:val="-6"/>
        </w:rPr>
        <w:t>b</w:t>
      </w:r>
      <w:r w:rsidRPr="00CA4C9E">
        <w:t>ility and</w:t>
      </w:r>
      <w:r w:rsidRPr="00CA4C9E">
        <w:rPr>
          <w:spacing w:val="-3"/>
        </w:rPr>
        <w:t xml:space="preserve"> </w:t>
      </w:r>
      <w:r w:rsidRPr="00CA4C9E">
        <w:rPr>
          <w:spacing w:val="2"/>
        </w:rPr>
        <w:t>m</w:t>
      </w:r>
      <w:r w:rsidRPr="00CA4C9E">
        <w:t>ana</w:t>
      </w:r>
      <w:r w:rsidRPr="00CA4C9E">
        <w:rPr>
          <w:spacing w:val="-1"/>
        </w:rPr>
        <w:t>g</w:t>
      </w:r>
      <w:r w:rsidRPr="00CA4C9E">
        <w:rPr>
          <w:spacing w:val="-4"/>
        </w:rPr>
        <w:t>e</w:t>
      </w:r>
      <w:r w:rsidRPr="00CA4C9E">
        <w:rPr>
          <w:spacing w:val="2"/>
        </w:rPr>
        <w:t>m</w:t>
      </w:r>
      <w:r w:rsidRPr="00CA4C9E">
        <w:t>ent</w:t>
      </w:r>
      <w:r w:rsidRPr="00CA4C9E">
        <w:rPr>
          <w:spacing w:val="-1"/>
        </w:rPr>
        <w:t xml:space="preserve"> </w:t>
      </w:r>
      <w:r w:rsidRPr="00CA4C9E">
        <w:rPr>
          <w:spacing w:val="-2"/>
        </w:rPr>
        <w:t>o</w:t>
      </w:r>
      <w:r w:rsidRPr="00CA4C9E">
        <w:rPr>
          <w:spacing w:val="2"/>
        </w:rPr>
        <w:t>v</w:t>
      </w:r>
      <w:r w:rsidRPr="00CA4C9E">
        <w:t>e</w:t>
      </w:r>
      <w:r w:rsidRPr="00CA4C9E">
        <w:rPr>
          <w:spacing w:val="-2"/>
        </w:rPr>
        <w:t>r</w:t>
      </w:r>
      <w:r w:rsidRPr="00CA4C9E">
        <w:rPr>
          <w:spacing w:val="-5"/>
        </w:rPr>
        <w:t>s</w:t>
      </w:r>
      <w:r w:rsidRPr="00CA4C9E">
        <w:rPr>
          <w:spacing w:val="6"/>
        </w:rPr>
        <w:t>i</w:t>
      </w:r>
      <w:r w:rsidRPr="00CA4C9E">
        <w:rPr>
          <w:spacing w:val="-1"/>
        </w:rPr>
        <w:t>g</w:t>
      </w:r>
      <w:r w:rsidRPr="00CA4C9E">
        <w:rPr>
          <w:spacing w:val="-3"/>
        </w:rPr>
        <w:t>h</w:t>
      </w:r>
      <w:r w:rsidRPr="00CA4C9E">
        <w:t>t</w:t>
      </w:r>
      <w:r w:rsidRPr="00CA4C9E">
        <w:rPr>
          <w:spacing w:val="3"/>
        </w:rPr>
        <w:t xml:space="preserve"> </w:t>
      </w:r>
      <w:r w:rsidRPr="00CA4C9E">
        <w:t>and</w:t>
      </w:r>
      <w:r w:rsidRPr="00CA4C9E">
        <w:rPr>
          <w:spacing w:val="6"/>
        </w:rPr>
        <w:t xml:space="preserve"> </w:t>
      </w:r>
      <w:r w:rsidRPr="00CA4C9E">
        <w:t>ac</w:t>
      </w:r>
      <w:r w:rsidRPr="00CA4C9E">
        <w:rPr>
          <w:spacing w:val="-1"/>
        </w:rPr>
        <w:t>c</w:t>
      </w:r>
      <w:r w:rsidRPr="00CA4C9E">
        <w:rPr>
          <w:spacing w:val="-2"/>
        </w:rPr>
        <w:t>o</w:t>
      </w:r>
      <w:r w:rsidRPr="00CA4C9E">
        <w:rPr>
          <w:spacing w:val="-3"/>
        </w:rPr>
        <w:t>u</w:t>
      </w:r>
      <w:r w:rsidRPr="00CA4C9E">
        <w:t>nta</w:t>
      </w:r>
      <w:r w:rsidRPr="00CA4C9E">
        <w:rPr>
          <w:spacing w:val="-5"/>
        </w:rPr>
        <w:t>b</w:t>
      </w:r>
      <w:r w:rsidRPr="00CA4C9E">
        <w:t>ility</w:t>
      </w:r>
      <w:r w:rsidRPr="00CA4C9E">
        <w:rPr>
          <w:spacing w:val="-1"/>
        </w:rPr>
        <w:t xml:space="preserve"> </w:t>
      </w:r>
      <w:r w:rsidRPr="00CA4C9E">
        <w:rPr>
          <w:spacing w:val="2"/>
        </w:rPr>
        <w:t>f</w:t>
      </w:r>
      <w:r w:rsidRPr="00CA4C9E">
        <w:rPr>
          <w:spacing w:val="-2"/>
        </w:rPr>
        <w:t>o</w:t>
      </w:r>
      <w:r w:rsidRPr="00CA4C9E">
        <w:t>r safe</w:t>
      </w:r>
      <w:r w:rsidRPr="00CA4C9E">
        <w:rPr>
          <w:spacing w:val="-1"/>
        </w:rPr>
        <w:t>g</w:t>
      </w:r>
      <w:r w:rsidRPr="00CA4C9E">
        <w:t>ua</w:t>
      </w:r>
      <w:r w:rsidRPr="00CA4C9E">
        <w:rPr>
          <w:spacing w:val="-2"/>
        </w:rPr>
        <w:t>r</w:t>
      </w:r>
      <w:r w:rsidRPr="00CA4C9E">
        <w:rPr>
          <w:spacing w:val="-6"/>
        </w:rPr>
        <w:t>d</w:t>
      </w:r>
      <w:r w:rsidRPr="00CA4C9E">
        <w:rPr>
          <w:spacing w:val="6"/>
        </w:rPr>
        <w:t>i</w:t>
      </w:r>
      <w:r w:rsidRPr="00CA4C9E">
        <w:t xml:space="preserve">ng </w:t>
      </w:r>
      <w:r w:rsidRPr="00CA4C9E">
        <w:rPr>
          <w:spacing w:val="-5"/>
        </w:rPr>
        <w:t>a</w:t>
      </w:r>
      <w:r w:rsidRPr="00CA4C9E">
        <w:t>nd c</w:t>
      </w:r>
      <w:r w:rsidRPr="00CA4C9E">
        <w:rPr>
          <w:spacing w:val="-3"/>
        </w:rPr>
        <w:t>h</w:t>
      </w:r>
      <w:r w:rsidRPr="00CA4C9E">
        <w:t xml:space="preserve">ild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n</w:t>
      </w:r>
      <w:r w:rsidR="00900178">
        <w:t>, including online safety</w:t>
      </w:r>
      <w:r w:rsidRPr="00CA4C9E">
        <w:t>.</w:t>
      </w:r>
      <w:r w:rsidRPr="00CA4C9E">
        <w:rPr>
          <w:spacing w:val="-4"/>
        </w:rPr>
        <w:t xml:space="preserve"> </w:t>
      </w:r>
      <w:r w:rsidRPr="00CA4C9E">
        <w:t>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1"/>
        </w:rPr>
        <w:t xml:space="preserve"> b</w:t>
      </w:r>
      <w:r w:rsidRPr="00CA4C9E">
        <w:t>e</w:t>
      </w:r>
      <w:r w:rsidRPr="00CA4C9E">
        <w:rPr>
          <w:spacing w:val="3"/>
        </w:rPr>
        <w:t xml:space="preserve"> </w:t>
      </w:r>
      <w:r w:rsidRPr="00CA4C9E">
        <w:rPr>
          <w:spacing w:val="-1"/>
        </w:rPr>
        <w:t>d</w:t>
      </w:r>
      <w:r w:rsidRPr="00CA4C9E">
        <w:t>e</w:t>
      </w:r>
      <w:r w:rsidRPr="00CA4C9E">
        <w:rPr>
          <w:spacing w:val="-1"/>
        </w:rPr>
        <w:t>p</w:t>
      </w:r>
      <w:r w:rsidRPr="00CA4C9E">
        <w:rPr>
          <w:spacing w:val="-3"/>
        </w:rPr>
        <w:t>u</w:t>
      </w:r>
      <w:r w:rsidRPr="00CA4C9E">
        <w:t>ty</w:t>
      </w:r>
      <w:r w:rsidRPr="00CA4C9E">
        <w:rPr>
          <w:spacing w:val="8"/>
        </w:rPr>
        <w:t xml:space="preserve"> </w:t>
      </w:r>
      <w:r w:rsidRPr="00CA4C9E">
        <w:t>safe</w:t>
      </w:r>
      <w:r w:rsidRPr="00CA4C9E">
        <w:rPr>
          <w:spacing w:val="-1"/>
        </w:rPr>
        <w:t>g</w:t>
      </w:r>
      <w:r w:rsidRPr="00CA4C9E">
        <w:t>ua</w:t>
      </w:r>
      <w:r w:rsidRPr="00CA4C9E">
        <w:rPr>
          <w:spacing w:val="-2"/>
        </w:rPr>
        <w:t>r</w:t>
      </w:r>
      <w:r w:rsidRPr="00CA4C9E">
        <w:rPr>
          <w:spacing w:val="-6"/>
        </w:rPr>
        <w:t>d</w:t>
      </w:r>
      <w:r w:rsidRPr="00CA4C9E">
        <w:rPr>
          <w:spacing w:val="6"/>
        </w:rPr>
        <w:t>i</w:t>
      </w:r>
      <w:r w:rsidRPr="00CA4C9E">
        <w:t>ng lea</w:t>
      </w:r>
      <w:r w:rsidRPr="00CA4C9E">
        <w:rPr>
          <w:spacing w:val="-1"/>
        </w:rPr>
        <w:t>d</w:t>
      </w:r>
      <w:r w:rsidRPr="00CA4C9E">
        <w:t>s</w:t>
      </w:r>
      <w:r w:rsidRPr="00CA4C9E">
        <w:rPr>
          <w:spacing w:val="2"/>
        </w:rPr>
        <w:t xml:space="preserve"> </w:t>
      </w:r>
      <w:r w:rsidRPr="00CA4C9E">
        <w:rPr>
          <w:spacing w:val="-4"/>
        </w:rPr>
        <w:t>w</w:t>
      </w:r>
      <w:r w:rsidRPr="00CA4C9E">
        <w:rPr>
          <w:spacing w:val="6"/>
        </w:rPr>
        <w:t>i</w:t>
      </w:r>
      <w:r w:rsidRPr="00CA4C9E">
        <w:rPr>
          <w:spacing w:val="-3"/>
        </w:rPr>
        <w:t>th</w:t>
      </w:r>
      <w:r w:rsidRPr="00CA4C9E">
        <w:rPr>
          <w:spacing w:val="6"/>
        </w:rPr>
        <w:t>i</w:t>
      </w:r>
      <w:r w:rsidRPr="00CA4C9E">
        <w:t>n</w:t>
      </w:r>
      <w:r w:rsidRPr="00CA4C9E">
        <w:rPr>
          <w:spacing w:val="-1"/>
        </w:rPr>
        <w:t xml:space="preserve"> </w:t>
      </w:r>
      <w:r w:rsidRPr="00CA4C9E">
        <w:t>t</w:t>
      </w:r>
      <w:r w:rsidRPr="00CA4C9E">
        <w:rPr>
          <w:spacing w:val="-3"/>
        </w:rPr>
        <w:t>h</w:t>
      </w:r>
      <w:r w:rsidRPr="00CA4C9E">
        <w:t>e</w:t>
      </w:r>
      <w:r w:rsidRPr="00CA4C9E">
        <w:rPr>
          <w:spacing w:val="3"/>
        </w:rPr>
        <w:t xml:space="preserve"> </w:t>
      </w:r>
      <w:r w:rsidRPr="00CA4C9E">
        <w:rPr>
          <w:spacing w:val="-1"/>
        </w:rPr>
        <w:t>S</w:t>
      </w:r>
      <w:r w:rsidRPr="00CA4C9E">
        <w:t>ch</w:t>
      </w:r>
      <w:r w:rsidRPr="00CA4C9E">
        <w:rPr>
          <w:spacing w:val="-2"/>
        </w:rPr>
        <w:t>o</w:t>
      </w:r>
      <w:r w:rsidRPr="00CA4C9E">
        <w:rPr>
          <w:spacing w:val="-6"/>
        </w:rPr>
        <w:t>o</w:t>
      </w:r>
      <w:r w:rsidRPr="00CA4C9E">
        <w:rPr>
          <w:spacing w:val="10"/>
        </w:rPr>
        <w:t>l</w:t>
      </w:r>
      <w:r w:rsidRPr="00CA4C9E">
        <w:t xml:space="preserve">. </w:t>
      </w:r>
      <w:r w:rsidRPr="00CA4C9E">
        <w:rPr>
          <w:spacing w:val="-5"/>
        </w:rPr>
        <w:t>I</w:t>
      </w:r>
      <w:r w:rsidRPr="00CA4C9E">
        <w:t>t</w:t>
      </w:r>
      <w:r w:rsidRPr="00CA4C9E">
        <w:rPr>
          <w:spacing w:val="-1"/>
        </w:rPr>
        <w:t xml:space="preserve"> </w:t>
      </w:r>
      <w:r w:rsidRPr="00CA4C9E">
        <w:rPr>
          <w:spacing w:val="6"/>
        </w:rPr>
        <w:t>i</w:t>
      </w:r>
      <w:r w:rsidRPr="00CA4C9E">
        <w:t>s</w:t>
      </w:r>
      <w:r w:rsidRPr="00CA4C9E">
        <w:rPr>
          <w:spacing w:val="-3"/>
        </w:rPr>
        <w:t xml:space="preserve"> </w:t>
      </w:r>
      <w:r w:rsidRPr="00CA4C9E">
        <w:t>a</w:t>
      </w:r>
      <w:r w:rsidRPr="00CA4C9E">
        <w:rPr>
          <w:spacing w:val="-2"/>
        </w:rPr>
        <w:t xml:space="preserve"> </w:t>
      </w:r>
      <w:r w:rsidRPr="00CA4C9E">
        <w:rPr>
          <w:spacing w:val="2"/>
        </w:rPr>
        <w:t>m</w:t>
      </w:r>
      <w:r w:rsidRPr="00CA4C9E">
        <w:t>atter</w:t>
      </w:r>
      <w:r w:rsidRPr="00CA4C9E">
        <w:rPr>
          <w:spacing w:val="-3"/>
        </w:rPr>
        <w:t xml:space="preserve"> f</w:t>
      </w:r>
      <w:r w:rsidRPr="00CA4C9E">
        <w:rPr>
          <w:spacing w:val="-2"/>
        </w:rPr>
        <w:t>o</w:t>
      </w:r>
      <w:r w:rsidRPr="00CA4C9E">
        <w:t xml:space="preserve">r </w:t>
      </w:r>
      <w:r w:rsidRPr="00CA4C9E">
        <w:rPr>
          <w:spacing w:val="6"/>
        </w:rPr>
        <w:t>i</w:t>
      </w:r>
      <w:r w:rsidRPr="00CA4C9E">
        <w:t>n</w:t>
      </w:r>
      <w:r w:rsidRPr="00CA4C9E">
        <w:rPr>
          <w:spacing w:val="-6"/>
        </w:rPr>
        <w:t>d</w:t>
      </w:r>
      <w:r w:rsidRPr="00CA4C9E">
        <w:t>i</w:t>
      </w:r>
      <w:r w:rsidRPr="00CA4C9E">
        <w:rPr>
          <w:spacing w:val="-3"/>
        </w:rPr>
        <w:t>v</w:t>
      </w:r>
      <w:r w:rsidRPr="00CA4C9E">
        <w:rPr>
          <w:spacing w:val="6"/>
        </w:rPr>
        <w:t>i</w:t>
      </w:r>
      <w:r w:rsidRPr="00CA4C9E">
        <w:rPr>
          <w:spacing w:val="-1"/>
        </w:rPr>
        <w:t>d</w:t>
      </w:r>
      <w:r w:rsidRPr="00CA4C9E">
        <w:t>u</w:t>
      </w:r>
      <w:r w:rsidRPr="00CA4C9E">
        <w:rPr>
          <w:spacing w:val="-5"/>
        </w:rPr>
        <w:t>a</w:t>
      </w:r>
      <w:r w:rsidRPr="00CA4C9E">
        <w:t>l</w:t>
      </w:r>
      <w:r w:rsidRPr="00CA4C9E">
        <w:rPr>
          <w:spacing w:val="6"/>
        </w:rPr>
        <w:t xml:space="preserve"> </w:t>
      </w:r>
      <w:r w:rsidRPr="00CA4C9E">
        <w:t>sch</w:t>
      </w:r>
      <w:r w:rsidRPr="00CA4C9E">
        <w:rPr>
          <w:spacing w:val="-2"/>
        </w:rPr>
        <w:t>o</w:t>
      </w:r>
      <w:r w:rsidRPr="00CA4C9E">
        <w:rPr>
          <w:spacing w:val="-6"/>
        </w:rPr>
        <w:t>o</w:t>
      </w:r>
      <w:r w:rsidRPr="00CA4C9E">
        <w:rPr>
          <w:spacing w:val="6"/>
        </w:rPr>
        <w:t>l</w:t>
      </w:r>
      <w:r w:rsidRPr="00CA4C9E">
        <w:t>s</w:t>
      </w:r>
      <w:r w:rsidRPr="00CA4C9E">
        <w:rPr>
          <w:spacing w:val="3"/>
        </w:rPr>
        <w:t xml:space="preserve"> </w:t>
      </w:r>
      <w:r w:rsidRPr="00CA4C9E">
        <w:t>as</w:t>
      </w:r>
      <w:r w:rsidRPr="00CA4C9E">
        <w:rPr>
          <w:spacing w:val="-3"/>
        </w:rPr>
        <w:t xml:space="preserve"> </w:t>
      </w:r>
      <w:r w:rsidRPr="00CA4C9E">
        <w:t>to w</w:t>
      </w:r>
      <w:r w:rsidRPr="00CA4C9E">
        <w:rPr>
          <w:spacing w:val="2"/>
        </w:rPr>
        <w:t>h</w:t>
      </w:r>
      <w:r w:rsidRPr="00CA4C9E">
        <w:t>et</w:t>
      </w:r>
      <w:r w:rsidRPr="00CA4C9E">
        <w:rPr>
          <w:spacing w:val="-3"/>
        </w:rPr>
        <w:t>h</w:t>
      </w:r>
      <w:r w:rsidRPr="00CA4C9E">
        <w:t>er t</w:t>
      </w:r>
      <w:r w:rsidRPr="00CA4C9E">
        <w:rPr>
          <w:spacing w:val="-3"/>
        </w:rPr>
        <w:t>h</w:t>
      </w:r>
      <w:r w:rsidRPr="00CA4C9E">
        <w:t>ey</w:t>
      </w:r>
      <w:r w:rsidRPr="00CA4C9E">
        <w:rPr>
          <w:spacing w:val="4"/>
        </w:rPr>
        <w:t xml:space="preserve"> </w:t>
      </w:r>
      <w:r w:rsidRPr="00CA4C9E">
        <w:rPr>
          <w:spacing w:val="-5"/>
        </w:rPr>
        <w:t>c</w:t>
      </w:r>
      <w:r w:rsidRPr="00CA4C9E">
        <w:t>h</w:t>
      </w:r>
      <w:r w:rsidRPr="00CA4C9E">
        <w:rPr>
          <w:spacing w:val="-2"/>
        </w:rPr>
        <w:t>oo</w:t>
      </w:r>
      <w:r w:rsidRPr="00CA4C9E">
        <w:t>se</w:t>
      </w:r>
      <w:r w:rsidRPr="00CA4C9E">
        <w:rPr>
          <w:spacing w:val="3"/>
        </w:rPr>
        <w:t xml:space="preserve"> </w:t>
      </w:r>
      <w:r w:rsidRPr="00CA4C9E">
        <w:t>to h</w:t>
      </w:r>
      <w:r w:rsidRPr="00CA4C9E">
        <w:rPr>
          <w:spacing w:val="-5"/>
        </w:rPr>
        <w:t>a</w:t>
      </w:r>
      <w:r w:rsidRPr="00CA4C9E">
        <w:rPr>
          <w:spacing w:val="2"/>
        </w:rPr>
        <w:t>v</w:t>
      </w:r>
      <w:r w:rsidRPr="00CA4C9E">
        <w:t>e</w:t>
      </w:r>
      <w:r w:rsidRPr="00CA4C9E">
        <w:rPr>
          <w:spacing w:val="3"/>
        </w:rPr>
        <w:t xml:space="preserve"> </w:t>
      </w:r>
      <w:r w:rsidRPr="00CA4C9E">
        <w:rPr>
          <w:spacing w:val="-2"/>
        </w:rPr>
        <w:t>o</w:t>
      </w:r>
      <w:r w:rsidRPr="00CA4C9E">
        <w:rPr>
          <w:spacing w:val="-3"/>
        </w:rPr>
        <w:t>n</w:t>
      </w:r>
      <w:r w:rsidRPr="00CA4C9E">
        <w:t>e</w:t>
      </w:r>
      <w:r w:rsidRPr="00CA4C9E">
        <w:rPr>
          <w:spacing w:val="3"/>
        </w:rPr>
        <w:t xml:space="preserve"> </w:t>
      </w:r>
      <w:r w:rsidRPr="00CA4C9E">
        <w:rPr>
          <w:spacing w:val="-2"/>
        </w:rPr>
        <w:t>o</w:t>
      </w:r>
      <w:r w:rsidRPr="00CA4C9E">
        <w:t xml:space="preserve">r </w:t>
      </w:r>
      <w:r w:rsidRPr="00CA4C9E">
        <w:rPr>
          <w:spacing w:val="2"/>
        </w:rPr>
        <w:t>m</w:t>
      </w:r>
      <w:r w:rsidRPr="00CA4C9E">
        <w:rPr>
          <w:spacing w:val="-6"/>
        </w:rPr>
        <w:t>o</w:t>
      </w:r>
      <w:r w:rsidRPr="00CA4C9E">
        <w:rPr>
          <w:spacing w:val="-2"/>
        </w:rPr>
        <w:t>r</w:t>
      </w:r>
      <w:r w:rsidRPr="00CA4C9E">
        <w:t>e</w:t>
      </w:r>
      <w:r w:rsidRPr="00CA4C9E">
        <w:rPr>
          <w:spacing w:val="3"/>
        </w:rPr>
        <w:t xml:space="preserve"> </w:t>
      </w:r>
      <w:r w:rsidRPr="00CA4C9E">
        <w:rPr>
          <w:spacing w:val="-1"/>
        </w:rPr>
        <w:t>d</w:t>
      </w:r>
      <w:r w:rsidRPr="00CA4C9E">
        <w:t>e</w:t>
      </w:r>
      <w:r w:rsidRPr="00CA4C9E">
        <w:rPr>
          <w:spacing w:val="-1"/>
        </w:rPr>
        <w:t>p</w:t>
      </w:r>
      <w:r w:rsidRPr="00CA4C9E">
        <w:t>uty</w:t>
      </w:r>
      <w:r w:rsidRPr="00CA4C9E">
        <w:rPr>
          <w:spacing w:val="8"/>
        </w:rPr>
        <w:t xml:space="preserve"> </w:t>
      </w:r>
      <w:r w:rsidRPr="00CA4C9E">
        <w:rPr>
          <w:spacing w:val="-1"/>
        </w:rPr>
        <w:t>d</w:t>
      </w:r>
      <w:r w:rsidRPr="00CA4C9E">
        <w:t>e</w:t>
      </w:r>
      <w:r w:rsidRPr="00CA4C9E">
        <w:rPr>
          <w:spacing w:val="-5"/>
        </w:rPr>
        <w:t>s</w:t>
      </w:r>
      <w:r w:rsidRPr="00CA4C9E">
        <w:rPr>
          <w:spacing w:val="6"/>
        </w:rPr>
        <w:t>i</w:t>
      </w:r>
      <w:r w:rsidRPr="00CA4C9E">
        <w:rPr>
          <w:spacing w:val="-1"/>
        </w:rPr>
        <w:t>g</w:t>
      </w:r>
      <w:r w:rsidRPr="00CA4C9E">
        <w:t>n</w:t>
      </w:r>
      <w:r w:rsidRPr="00CA4C9E">
        <w:rPr>
          <w:spacing w:val="-5"/>
        </w:rPr>
        <w:t>a</w:t>
      </w:r>
      <w:r w:rsidRPr="00CA4C9E">
        <w:t>ted</w:t>
      </w:r>
      <w:r w:rsidRPr="00CA4C9E">
        <w:rPr>
          <w:spacing w:val="-2"/>
        </w:rPr>
        <w:t xml:space="preserve"> </w:t>
      </w:r>
      <w:r w:rsidRPr="00CA4C9E">
        <w:t>leads</w:t>
      </w:r>
      <w:r w:rsidR="00692D71">
        <w:t xml:space="preserve">. As our school is </w:t>
      </w:r>
      <w:r w:rsidR="00927196">
        <w:t>small,</w:t>
      </w:r>
      <w:r w:rsidR="00692D71">
        <w:t xml:space="preserve"> we feel that one Lead and one deputy are sufficient for us to meet our legal and moral obligations</w:t>
      </w:r>
      <w:r w:rsidRPr="00CA4C9E">
        <w:t>.</w:t>
      </w:r>
    </w:p>
    <w:p w14:paraId="5CC8505E" w14:textId="77777777" w:rsidR="00BF6693" w:rsidRPr="00CA4C9E" w:rsidRDefault="00BF6693" w:rsidP="00066BBF"/>
    <w:p w14:paraId="0BC0114D" w14:textId="77777777" w:rsidR="00BF6693" w:rsidRPr="00CA4C9E" w:rsidRDefault="00883278" w:rsidP="00066BBF">
      <w:r w:rsidRPr="00CA4C9E">
        <w:rPr>
          <w:spacing w:val="-2"/>
        </w:rPr>
        <w:t>W</w:t>
      </w:r>
      <w:r w:rsidRPr="00CA4C9E">
        <w:rPr>
          <w:spacing w:val="1"/>
        </w:rPr>
        <w:t>he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3"/>
        </w:rPr>
        <w:t xml:space="preserve"> </w:t>
      </w:r>
      <w:r w:rsidRPr="00CA4C9E">
        <w:rPr>
          <w:spacing w:val="1"/>
        </w:rPr>
        <w:t>h</w:t>
      </w:r>
      <w:r w:rsidRPr="00CA4C9E">
        <w:t>as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t>a</w:t>
      </w:r>
      <w:r w:rsidRPr="00CA4C9E">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t>,</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3"/>
        </w:rPr>
        <w:t xml:space="preserve"> </w:t>
      </w:r>
      <w:r w:rsidRPr="00CA4C9E">
        <w:rPr>
          <w:spacing w:val="-5"/>
        </w:rPr>
        <w:t>s</w:t>
      </w:r>
      <w:r w:rsidRPr="00CA4C9E">
        <w:rPr>
          <w:spacing w:val="1"/>
        </w:rPr>
        <w:t>te</w:t>
      </w:r>
      <w:r w:rsidRPr="00CA4C9E">
        <w:rPr>
          <w:spacing w:val="-1"/>
        </w:rPr>
        <w:t>p</w:t>
      </w:r>
      <w:r w:rsidRPr="00CA4C9E">
        <w:t>s</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1"/>
        </w:rPr>
        <w:t>l</w:t>
      </w:r>
      <w:r w:rsidRPr="00CA4C9E">
        <w:t>d</w:t>
      </w:r>
      <w:r w:rsidRPr="00CA4C9E">
        <w:rPr>
          <w:spacing w:val="1"/>
        </w:rPr>
        <w:t xml:space="preserve"> </w:t>
      </w:r>
      <w:r w:rsidRPr="00CA4C9E">
        <w:rPr>
          <w:spacing w:val="-1"/>
        </w:rPr>
        <w:t>b</w:t>
      </w:r>
      <w:r w:rsidRPr="00CA4C9E">
        <w:t xml:space="preserve">e </w:t>
      </w:r>
      <w:r w:rsidRPr="00CA4C9E">
        <w:rPr>
          <w:spacing w:val="1"/>
        </w:rPr>
        <w:t>t</w:t>
      </w:r>
      <w:r w:rsidRPr="00CA4C9E">
        <w:t>a</w:t>
      </w:r>
      <w:r w:rsidRPr="00CA4C9E">
        <w:rPr>
          <w:spacing w:val="2"/>
        </w:rPr>
        <w:t>k</w:t>
      </w:r>
      <w:r w:rsidRPr="00CA4C9E">
        <w:rPr>
          <w:spacing w:val="1"/>
        </w:rPr>
        <w:t>e</w:t>
      </w:r>
      <w:r w:rsidRPr="00CA4C9E">
        <w:t>n</w:t>
      </w:r>
      <w:r w:rsidR="001A0260" w:rsidRPr="00CA4C9E">
        <w:rPr>
          <w:spacing w:val="-1"/>
        </w:rPr>
        <w:t>.</w:t>
      </w:r>
    </w:p>
    <w:p w14:paraId="626460B5" w14:textId="77777777" w:rsidR="00BF6693" w:rsidRPr="00CA4C9E" w:rsidRDefault="00BF6693" w:rsidP="00066BBF"/>
    <w:p w14:paraId="3FDEE043" w14:textId="7777777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d</w:t>
      </w:r>
      <w:r w:rsidRPr="00CA4C9E">
        <w:rPr>
          <w:spacing w:val="1"/>
        </w:rPr>
        <w:t>e</w:t>
      </w:r>
      <w:r w:rsidRPr="00CA4C9E">
        <w:rPr>
          <w:spacing w:val="-5"/>
        </w:rPr>
        <w:t>a</w:t>
      </w:r>
      <w:r w:rsidRPr="00CA4C9E">
        <w:rPr>
          <w:spacing w:val="6"/>
        </w:rPr>
        <w:t>l</w:t>
      </w:r>
      <w:r w:rsidRPr="00CA4C9E">
        <w:t>t</w:t>
      </w:r>
      <w:r w:rsidRPr="00CA4C9E">
        <w:rPr>
          <w:spacing w:val="-1"/>
        </w:rPr>
        <w:t xml:space="preserve"> </w:t>
      </w:r>
      <w:r w:rsidRPr="00CA4C9E">
        <w:rPr>
          <w:spacing w:val="-4"/>
        </w:rPr>
        <w:t>w</w:t>
      </w:r>
      <w:r w:rsidRPr="00CA4C9E">
        <w:rPr>
          <w:spacing w:val="6"/>
        </w:rPr>
        <w:t>i</w:t>
      </w:r>
      <w:r w:rsidRPr="00CA4C9E">
        <w:rPr>
          <w:spacing w:val="1"/>
        </w:rPr>
        <w:t>t</w:t>
      </w:r>
      <w:r w:rsidRPr="00CA4C9E">
        <w:t>h</w:t>
      </w:r>
      <w:r w:rsidRPr="00CA4C9E">
        <w:rPr>
          <w:spacing w:val="-6"/>
        </w:rPr>
        <w:t xml:space="preserve"> </w:t>
      </w:r>
      <w:r w:rsidRPr="00CA4C9E">
        <w:rPr>
          <w:spacing w:val="1"/>
        </w:rPr>
        <w:t>i</w:t>
      </w:r>
      <w:r w:rsidRPr="00CA4C9E">
        <w:t>n</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3"/>
        </w:rPr>
        <w:t>nf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2"/>
        </w:rPr>
        <w:t>m</w:t>
      </w:r>
      <w:r w:rsidRPr="00CA4C9E">
        <w:t>a</w:t>
      </w:r>
      <w:r w:rsidRPr="00CA4C9E">
        <w:rPr>
          <w:spacing w:val="-3"/>
        </w:rPr>
        <w:t>n</w:t>
      </w:r>
      <w:r w:rsidRPr="00CA4C9E">
        <w:rPr>
          <w:spacing w:val="1"/>
        </w:rPr>
        <w:t>ne</w:t>
      </w:r>
      <w:r w:rsidRPr="00CA4C9E">
        <w:rPr>
          <w:spacing w:val="-2"/>
        </w:rPr>
        <w:t>r</w:t>
      </w:r>
      <w:r w:rsidRPr="00CA4C9E">
        <w:t xml:space="preserve">. </w:t>
      </w:r>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b</w:t>
      </w:r>
      <w:r w:rsidRPr="00CA4C9E">
        <w:t>e</w:t>
      </w:r>
      <w:r w:rsidRPr="00CA4C9E">
        <w:rPr>
          <w:spacing w:val="-2"/>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1"/>
        </w:rPr>
        <w:t xml:space="preserve"> </w:t>
      </w:r>
      <w:r w:rsidRPr="00CA4C9E">
        <w:rPr>
          <w:spacing w:val="-6"/>
        </w:rPr>
        <w:t>o</w:t>
      </w:r>
      <w:r w:rsidRPr="00CA4C9E">
        <w:t>f</w:t>
      </w:r>
      <w:r w:rsidRPr="00CA4C9E">
        <w:rPr>
          <w:spacing w:val="4"/>
        </w:rPr>
        <w:t xml:space="preserve"> </w:t>
      </w:r>
      <w:r w:rsidRPr="00CA4C9E">
        <w:rPr>
          <w:spacing w:val="-2"/>
        </w:rPr>
        <w:t>r</w:t>
      </w:r>
      <w:r w:rsidRPr="00CA4C9E">
        <w:rPr>
          <w:spacing w:val="-4"/>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d</w:t>
      </w:r>
      <w:r w:rsidRPr="00CA4C9E">
        <w:rPr>
          <w:spacing w:val="1"/>
        </w:rPr>
        <w:t>et</w:t>
      </w:r>
      <w:r w:rsidRPr="00CA4C9E">
        <w:rPr>
          <w:spacing w:val="-5"/>
        </w:rPr>
        <w:t>a</w:t>
      </w:r>
      <w:r w:rsidRPr="00CA4C9E">
        <w:rPr>
          <w:spacing w:val="1"/>
        </w:rPr>
        <w:t>il</w:t>
      </w:r>
      <w:r w:rsidRPr="00CA4C9E">
        <w:t>s</w:t>
      </w:r>
      <w:r w:rsidRPr="00CA4C9E">
        <w:rPr>
          <w:spacing w:val="-3"/>
        </w:rPr>
        <w:t xml:space="preserve"> </w:t>
      </w:r>
      <w:r w:rsidRPr="00CA4C9E">
        <w:rPr>
          <w:spacing w:val="-2"/>
        </w:rPr>
        <w:t>o</w:t>
      </w:r>
      <w:r w:rsidRPr="00CA4C9E">
        <w:rPr>
          <w:spacing w:val="-3"/>
        </w:rPr>
        <w:t>n</w:t>
      </w:r>
      <w:r w:rsidRPr="00CA4C9E">
        <w:rPr>
          <w:spacing w:val="6"/>
        </w:rPr>
        <w:t>l</w:t>
      </w:r>
      <w:r w:rsidRPr="00CA4C9E">
        <w:t>y</w:t>
      </w:r>
      <w:r w:rsidRPr="00CA4C9E">
        <w:rPr>
          <w:spacing w:val="-1"/>
        </w:rPr>
        <w:t xml:space="preserve"> </w:t>
      </w:r>
      <w:r w:rsidRPr="00CA4C9E">
        <w:t>w</w:t>
      </w:r>
      <w:r w:rsidRPr="00CA4C9E">
        <w:rPr>
          <w:spacing w:val="2"/>
        </w:rPr>
        <w:t>h</w:t>
      </w:r>
      <w:r w:rsidRPr="00CA4C9E">
        <w:rPr>
          <w:spacing w:val="-4"/>
        </w:rPr>
        <w:t>e</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2"/>
        </w:rPr>
        <w:t>f</w:t>
      </w:r>
      <w:r w:rsidRPr="00CA4C9E">
        <w:rPr>
          <w:spacing w:val="1"/>
        </w:rPr>
        <w:t>e</w:t>
      </w:r>
      <w:r w:rsidRPr="00CA4C9E">
        <w:rPr>
          <w:spacing w:val="-4"/>
        </w:rPr>
        <w:t>e</w:t>
      </w:r>
      <w:r w:rsidRPr="00CA4C9E">
        <w:rPr>
          <w:spacing w:val="6"/>
        </w:rPr>
        <w:t>l</w:t>
      </w:r>
      <w:r w:rsidRPr="00CA4C9E">
        <w:t>s</w:t>
      </w:r>
      <w:r w:rsidRPr="00CA4C9E">
        <w:rPr>
          <w:spacing w:val="-2"/>
        </w:rPr>
        <w:t xml:space="preserve"> </w:t>
      </w:r>
      <w:r w:rsidRPr="00CA4C9E">
        <w:rPr>
          <w:spacing w:val="1"/>
        </w:rPr>
        <w:t>th</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s</w:t>
      </w:r>
      <w:r w:rsidRPr="00CA4C9E">
        <w:rPr>
          <w:spacing w:val="1"/>
        </w:rPr>
        <w:t>t</w:t>
      </w:r>
      <w:r w:rsidRPr="00CA4C9E">
        <w:rPr>
          <w:spacing w:val="-5"/>
        </w:rPr>
        <w:t>a</w:t>
      </w:r>
      <w:r w:rsidRPr="00CA4C9E">
        <w:rPr>
          <w:spacing w:val="2"/>
        </w:rPr>
        <w:t>f</w:t>
      </w:r>
      <w:r w:rsidRPr="00CA4C9E">
        <w:t>f</w:t>
      </w:r>
      <w:r w:rsidR="001A0260" w:rsidRPr="00CA4C9E">
        <w:t>/volunteers</w:t>
      </w:r>
      <w:r w:rsidRPr="00CA4C9E">
        <w:rPr>
          <w:spacing w:val="2"/>
        </w:rPr>
        <w:t xml:space="preserve"> </w:t>
      </w:r>
      <w:r w:rsidRPr="00CA4C9E">
        <w:rPr>
          <w:spacing w:val="1"/>
        </w:rPr>
        <w:t>h</w:t>
      </w:r>
      <w:r w:rsidRPr="00CA4C9E">
        <w:t>a</w:t>
      </w:r>
      <w:r w:rsidRPr="00CA4C9E">
        <w:rPr>
          <w:spacing w:val="-3"/>
        </w:rPr>
        <w:t>v</w:t>
      </w:r>
      <w:r w:rsidRPr="00CA4C9E">
        <w:rPr>
          <w:spacing w:val="1"/>
        </w:rPr>
        <w:t>in</w:t>
      </w:r>
      <w:r w:rsidRPr="00CA4C9E">
        <w:t xml:space="preserve">g </w:t>
      </w:r>
      <w:r w:rsidRPr="00CA4C9E">
        <w:rPr>
          <w:spacing w:val="2"/>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1"/>
        </w:rPr>
        <w:t>dg</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2"/>
        </w:rPr>
        <w:t xml:space="preserve"> </w:t>
      </w:r>
      <w:r w:rsidRPr="00CA4C9E">
        <w:rPr>
          <w:spacing w:val="-5"/>
        </w:rPr>
        <w:t>s</w:t>
      </w:r>
      <w:r w:rsidRPr="00CA4C9E">
        <w:rPr>
          <w:spacing w:val="1"/>
        </w:rPr>
        <w:t>itu</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4"/>
        </w:rPr>
        <w:t>w</w:t>
      </w:r>
      <w:r w:rsidRPr="00CA4C9E">
        <w:rPr>
          <w:spacing w:val="1"/>
        </w:rPr>
        <w:t>il</w:t>
      </w:r>
      <w:r w:rsidRPr="00CA4C9E">
        <w:t>l</w:t>
      </w:r>
      <w:r w:rsidRPr="00CA4C9E">
        <w:rPr>
          <w:spacing w:val="4"/>
        </w:rPr>
        <w:t xml:space="preserve"> </w:t>
      </w:r>
      <w:r w:rsidRPr="00CA4C9E">
        <w:rPr>
          <w:spacing w:val="1"/>
        </w:rPr>
        <w:t>i</w:t>
      </w:r>
      <w:r w:rsidRPr="00CA4C9E">
        <w:rPr>
          <w:spacing w:val="2"/>
        </w:rPr>
        <w:t>m</w:t>
      </w:r>
      <w:r w:rsidRPr="00CA4C9E">
        <w:rPr>
          <w:spacing w:val="-1"/>
        </w:rPr>
        <w:t>p</w:t>
      </w:r>
      <w:r w:rsidRPr="00CA4C9E">
        <w:rPr>
          <w:spacing w:val="-2"/>
        </w:rPr>
        <w:t>ro</w:t>
      </w:r>
      <w:r w:rsidRPr="00CA4C9E">
        <w:rPr>
          <w:spacing w:val="2"/>
        </w:rPr>
        <w:t>v</w:t>
      </w:r>
      <w:r w:rsidRPr="00CA4C9E">
        <w:t>e</w:t>
      </w:r>
      <w:r w:rsidRPr="00CA4C9E">
        <w:rPr>
          <w:spacing w:val="-2"/>
        </w:rPr>
        <w:t xml:space="preserve"> </w:t>
      </w:r>
      <w:r w:rsidRPr="00CA4C9E">
        <w:rPr>
          <w:spacing w:val="1"/>
        </w:rPr>
        <w:t>t</w:t>
      </w:r>
      <w:r w:rsidRPr="00CA4C9E">
        <w:rPr>
          <w:spacing w:val="-3"/>
        </w:rPr>
        <w:t>h</w:t>
      </w:r>
      <w:r w:rsidRPr="00CA4C9E">
        <w:rPr>
          <w:spacing w:val="-4"/>
        </w:rPr>
        <w:t>e</w:t>
      </w:r>
      <w:r w:rsidRPr="00CA4C9E">
        <w:rPr>
          <w:spacing w:val="6"/>
        </w:rPr>
        <w:t>i</w:t>
      </w:r>
      <w:r w:rsidRPr="00CA4C9E">
        <w:t>r a</w:t>
      </w:r>
      <w:r w:rsidRPr="00CA4C9E">
        <w:rPr>
          <w:spacing w:val="-6"/>
        </w:rPr>
        <w:t>b</w:t>
      </w:r>
      <w:r w:rsidRPr="00CA4C9E">
        <w:rPr>
          <w:spacing w:val="1"/>
        </w:rPr>
        <w:t>ilit</w:t>
      </w:r>
      <w:r w:rsidRPr="00CA4C9E">
        <w:t>y</w:t>
      </w:r>
      <w:r w:rsidRPr="00CA4C9E">
        <w:rPr>
          <w:spacing w:val="-1"/>
        </w:rPr>
        <w:t xml:space="preserve"> </w:t>
      </w:r>
      <w:r w:rsidRPr="00CA4C9E">
        <w:rPr>
          <w:spacing w:val="1"/>
        </w:rPr>
        <w:t>t</w:t>
      </w:r>
      <w:r w:rsidRPr="00CA4C9E">
        <w:t xml:space="preserve">o </w:t>
      </w:r>
      <w:r w:rsidRPr="00CA4C9E">
        <w:rPr>
          <w:spacing w:val="-1"/>
        </w:rPr>
        <w:t>d</w:t>
      </w:r>
      <w:r w:rsidRPr="00CA4C9E">
        <w:rPr>
          <w:spacing w:val="1"/>
        </w:rPr>
        <w:t>e</w:t>
      </w:r>
      <w:r w:rsidRPr="00CA4C9E">
        <w:rPr>
          <w:spacing w:val="-5"/>
        </w:rPr>
        <w:t>a</w:t>
      </w:r>
      <w:r w:rsidRPr="00CA4C9E">
        <w:t>l</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t xml:space="preserve">an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t>a</w:t>
      </w:r>
      <w:r w:rsidRPr="00CA4C9E">
        <w:rPr>
          <w:spacing w:val="1"/>
        </w:rPr>
        <w:t>n</w:t>
      </w:r>
      <w:r w:rsidRPr="00CA4C9E">
        <w:rPr>
          <w:spacing w:val="2"/>
        </w:rPr>
        <w:t>d/</w:t>
      </w:r>
      <w:r w:rsidRPr="00CA4C9E">
        <w:rPr>
          <w:spacing w:val="-2"/>
        </w:rPr>
        <w:t>o</w:t>
      </w:r>
      <w:r w:rsidRPr="00CA4C9E">
        <w:t xml:space="preserve">r </w:t>
      </w:r>
      <w:r w:rsidRPr="00CA4C9E">
        <w:rPr>
          <w:spacing w:val="2"/>
        </w:rPr>
        <w:t>f</w:t>
      </w:r>
      <w:r w:rsidRPr="00CA4C9E">
        <w:rPr>
          <w:spacing w:val="-5"/>
        </w:rPr>
        <w:t>a</w:t>
      </w:r>
      <w:r w:rsidRPr="00CA4C9E">
        <w:rPr>
          <w:spacing w:val="-3"/>
        </w:rPr>
        <w:t>m</w:t>
      </w:r>
      <w:r w:rsidRPr="00CA4C9E">
        <w:rPr>
          <w:spacing w:val="1"/>
        </w:rPr>
        <w:t>il</w:t>
      </w:r>
      <w:r w:rsidRPr="00CA4C9E">
        <w:rPr>
          <w:spacing w:val="2"/>
        </w:rPr>
        <w:t>y</w:t>
      </w:r>
      <w:r w:rsidRPr="00CA4C9E">
        <w:t>.</w:t>
      </w:r>
      <w:r w:rsidRPr="00CA4C9E">
        <w:rPr>
          <w:spacing w:val="1"/>
        </w:rPr>
        <w:t xml:space="preserve">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644E4261" w14:textId="77777777" w:rsidR="00BF6693" w:rsidRPr="00CA4C9E" w:rsidRDefault="00BF6693" w:rsidP="00066BBF"/>
    <w:p w14:paraId="29556D7D" w14:textId="1191CBFE"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00B07A73">
        <w:rPr>
          <w:spacing w:val="-4"/>
        </w:rPr>
        <w:t>are</w:t>
      </w:r>
      <w:r w:rsidRPr="00CA4C9E">
        <w:rPr>
          <w:spacing w:val="3"/>
        </w:rPr>
        <w:t xml:space="preserve"> </w:t>
      </w:r>
      <w:r w:rsidRPr="00CA4C9E">
        <w:t>s</w:t>
      </w:r>
      <w:r w:rsidRPr="00CA4C9E">
        <w:rPr>
          <w:spacing w:val="1"/>
        </w:rPr>
        <w:t>t</w:t>
      </w:r>
      <w:r w:rsidRPr="00CA4C9E">
        <w:rPr>
          <w:spacing w:val="-2"/>
        </w:rPr>
        <w:t>or</w:t>
      </w:r>
      <w:r w:rsidRPr="00CA4C9E">
        <w:rPr>
          <w:spacing w:val="1"/>
        </w:rPr>
        <w:t>e</w:t>
      </w:r>
      <w:r w:rsidRPr="00CA4C9E">
        <w:t>d</w:t>
      </w:r>
      <w:r w:rsidRPr="00CA4C9E">
        <w:rPr>
          <w:spacing w:val="1"/>
        </w:rPr>
        <w:t xml:space="preserve"> </w:t>
      </w:r>
      <w:r w:rsidRPr="00CA4C9E">
        <w:rPr>
          <w:spacing w:val="-5"/>
        </w:rPr>
        <w:t>s</w:t>
      </w:r>
      <w:r w:rsidRPr="00CA4C9E">
        <w:rPr>
          <w:spacing w:val="1"/>
        </w:rPr>
        <w:t>e</w:t>
      </w:r>
      <w:r w:rsidRPr="00CA4C9E">
        <w:t>c</w:t>
      </w:r>
      <w:r w:rsidRPr="00CA4C9E">
        <w:rPr>
          <w:spacing w:val="1"/>
        </w:rPr>
        <w:t>u</w:t>
      </w:r>
      <w:r w:rsidRPr="00CA4C9E">
        <w:rPr>
          <w:spacing w:val="-2"/>
        </w:rPr>
        <w:t>r</w:t>
      </w:r>
      <w:r w:rsidRPr="00CA4C9E">
        <w:rPr>
          <w:spacing w:val="-4"/>
        </w:rPr>
        <w:t>e</w:t>
      </w:r>
      <w:r w:rsidRPr="00CA4C9E">
        <w:rPr>
          <w:spacing w:val="6"/>
        </w:rPr>
        <w:t>l</w:t>
      </w:r>
      <w:r w:rsidRPr="00CA4C9E">
        <w:t>y</w:t>
      </w:r>
      <w:r w:rsidRPr="00CA4C9E">
        <w:rPr>
          <w:spacing w:val="-5"/>
        </w:rPr>
        <w:t xml:space="preserve"> </w:t>
      </w:r>
      <w:r w:rsidRPr="00CA4C9E">
        <w:rPr>
          <w:spacing w:val="6"/>
        </w:rPr>
        <w:t>i</w:t>
      </w:r>
      <w:r w:rsidRPr="00CA4C9E">
        <w:t>n</w:t>
      </w:r>
      <w:r w:rsidRPr="00CA4C9E">
        <w:rPr>
          <w:spacing w:val="-1"/>
        </w:rPr>
        <w:t xml:space="preserve"> </w:t>
      </w:r>
      <w:r w:rsidRPr="00CA4C9E">
        <w:t>a</w:t>
      </w:r>
      <w:r w:rsidRPr="00CA4C9E">
        <w:rPr>
          <w:spacing w:val="2"/>
        </w:rPr>
        <w:t xml:space="preserve"> </w:t>
      </w:r>
      <w:r w:rsidRPr="00CA4C9E">
        <w:t>c</w:t>
      </w:r>
      <w:r w:rsidRPr="00CA4C9E">
        <w:rPr>
          <w:spacing w:val="-4"/>
        </w:rPr>
        <w:t>e</w:t>
      </w:r>
      <w:r w:rsidRPr="00CA4C9E">
        <w:rPr>
          <w:spacing w:val="1"/>
        </w:rPr>
        <w:t>nt</w:t>
      </w:r>
      <w:r w:rsidRPr="00CA4C9E">
        <w:rPr>
          <w:spacing w:val="-2"/>
        </w:rPr>
        <w:t>r</w:t>
      </w:r>
      <w:r w:rsidRPr="00CA4C9E">
        <w:rPr>
          <w:spacing w:val="4"/>
        </w:rPr>
        <w:t>a</w:t>
      </w:r>
      <w:r w:rsidRPr="00CA4C9E">
        <w:t>l</w:t>
      </w:r>
      <w:r w:rsidRPr="00CA4C9E">
        <w:rPr>
          <w:spacing w:val="8"/>
        </w:rPr>
        <w:t xml:space="preserve"> </w:t>
      </w:r>
      <w:r w:rsidRPr="00CA4C9E">
        <w:rPr>
          <w:spacing w:val="-6"/>
        </w:rPr>
        <w:t>p</w:t>
      </w:r>
      <w:r w:rsidRPr="00CA4C9E">
        <w:rPr>
          <w:spacing w:val="6"/>
        </w:rPr>
        <w:t>l</w:t>
      </w:r>
      <w:r w:rsidRPr="00CA4C9E">
        <w:t>ace sepa</w:t>
      </w:r>
      <w:r w:rsidRPr="00CA4C9E">
        <w:rPr>
          <w:spacing w:val="-2"/>
        </w:rPr>
        <w:t>r</w:t>
      </w:r>
      <w:r w:rsidRPr="00CA4C9E">
        <w:t>a</w:t>
      </w:r>
      <w:r w:rsidRPr="00CA4C9E">
        <w:rPr>
          <w:spacing w:val="1"/>
        </w:rPr>
        <w:t>t</w:t>
      </w:r>
      <w:r w:rsidRPr="00CA4C9E">
        <w:t>e</w:t>
      </w:r>
      <w:r w:rsidRPr="00CA4C9E">
        <w:rPr>
          <w:spacing w:val="3"/>
        </w:rPr>
        <w:t xml:space="preserve"> </w:t>
      </w:r>
      <w:r w:rsidRPr="00CA4C9E">
        <w:rPr>
          <w:spacing w:val="2"/>
        </w:rPr>
        <w:t>f</w:t>
      </w:r>
      <w:r w:rsidRPr="00CA4C9E">
        <w:rPr>
          <w:spacing w:val="-2"/>
        </w:rPr>
        <w:t>ro</w:t>
      </w:r>
      <w:r w:rsidRPr="00CA4C9E">
        <w:t>m</w:t>
      </w:r>
      <w:r w:rsidRPr="00CA4C9E">
        <w:rPr>
          <w:spacing w:val="3"/>
        </w:rPr>
        <w:t xml:space="preserve"> </w:t>
      </w:r>
      <w:r w:rsidRPr="00CA4C9E">
        <w:t>ac</w:t>
      </w:r>
      <w:r w:rsidRPr="00CA4C9E">
        <w:rPr>
          <w:spacing w:val="-1"/>
        </w:rPr>
        <w:t>ad</w:t>
      </w:r>
      <w:r w:rsidRPr="00CA4C9E">
        <w:rPr>
          <w:spacing w:val="1"/>
        </w:rPr>
        <w:t>e</w:t>
      </w:r>
      <w:r w:rsidRPr="00CA4C9E">
        <w:rPr>
          <w:spacing w:val="-3"/>
        </w:rPr>
        <w:t>m</w:t>
      </w:r>
      <w:r w:rsidRPr="00CA4C9E">
        <w:rPr>
          <w:spacing w:val="1"/>
        </w:rPr>
        <w:t>i</w:t>
      </w:r>
      <w:r w:rsidRPr="00CA4C9E">
        <w:t>c</w:t>
      </w:r>
      <w:r w:rsidRPr="00CA4C9E">
        <w:rPr>
          <w:spacing w:val="2"/>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 I</w:t>
      </w:r>
      <w:r w:rsidRPr="00CA4C9E">
        <w:rPr>
          <w:spacing w:val="1"/>
        </w:rPr>
        <w:t>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3"/>
        </w:rPr>
        <w:t>f</w:t>
      </w:r>
      <w:r w:rsidRPr="00CA4C9E">
        <w:rPr>
          <w:spacing w:val="1"/>
        </w:rPr>
        <w:t>ile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 xml:space="preserve">r </w:t>
      </w:r>
      <w:r w:rsidRPr="00CA4C9E">
        <w:rPr>
          <w:spacing w:val="1"/>
        </w:rPr>
        <w:t>e</w:t>
      </w:r>
      <w:r w:rsidRPr="00CA4C9E">
        <w:t>ach c</w:t>
      </w:r>
      <w:r w:rsidRPr="00CA4C9E">
        <w:rPr>
          <w:spacing w:val="-3"/>
        </w:rPr>
        <w:t>h</w:t>
      </w:r>
      <w:r w:rsidRPr="00CA4C9E">
        <w:rPr>
          <w:spacing w:val="1"/>
        </w:rPr>
        <w:t>i</w:t>
      </w:r>
      <w:r w:rsidRPr="00CA4C9E">
        <w:rPr>
          <w:spacing w:val="6"/>
        </w:rPr>
        <w:t>l</w:t>
      </w:r>
      <w:r w:rsidRPr="00CA4C9E">
        <w:rPr>
          <w:spacing w:val="-1"/>
        </w:rPr>
        <w:t>d</w:t>
      </w:r>
      <w:r w:rsidR="00107208">
        <w:rPr>
          <w:spacing w:val="-1"/>
        </w:rPr>
        <w:t>:</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n</w:t>
      </w:r>
      <w:r w:rsidRPr="00CA4C9E">
        <w:rPr>
          <w:spacing w:val="-2"/>
        </w:rPr>
        <w:t>o</w:t>
      </w:r>
      <w:r w:rsidRPr="00CA4C9E">
        <w:t>t</w:t>
      </w:r>
      <w:r w:rsidRPr="00CA4C9E">
        <w:rPr>
          <w:spacing w:val="-1"/>
        </w:rPr>
        <w:t xml:space="preserve"> </w:t>
      </w:r>
      <w:r w:rsidRPr="00CA4C9E">
        <w:rPr>
          <w:spacing w:val="2"/>
        </w:rPr>
        <w:t>k</w:t>
      </w:r>
      <w:r w:rsidRPr="00CA4C9E">
        <w:rPr>
          <w:spacing w:val="1"/>
        </w:rPr>
        <w:t>ee</w:t>
      </w:r>
      <w:r w:rsidRPr="00CA4C9E">
        <w:t>p</w:t>
      </w:r>
      <w:r w:rsidRPr="00CA4C9E">
        <w:rPr>
          <w:spacing w:val="-3"/>
        </w:rPr>
        <w:t xml:space="preserve"> </w:t>
      </w:r>
      <w:r w:rsidRPr="00CA4C9E">
        <w:rPr>
          <w:spacing w:val="2"/>
        </w:rPr>
        <w:t>f</w:t>
      </w:r>
      <w:r w:rsidRPr="00CA4C9E">
        <w:t>a</w:t>
      </w:r>
      <w:r w:rsidRPr="00CA4C9E">
        <w:rPr>
          <w:spacing w:val="-3"/>
        </w:rPr>
        <w:t>m</w:t>
      </w:r>
      <w:r w:rsidRPr="00CA4C9E">
        <w:rPr>
          <w:spacing w:val="1"/>
        </w:rPr>
        <w:t>il</w:t>
      </w:r>
      <w:r w:rsidRPr="00CA4C9E">
        <w:t>y</w:t>
      </w:r>
      <w:r w:rsidRPr="00CA4C9E">
        <w:rPr>
          <w:spacing w:val="-1"/>
        </w:rPr>
        <w:t xml:space="preserve"> </w:t>
      </w:r>
      <w:r w:rsidRPr="00CA4C9E">
        <w:rPr>
          <w:spacing w:val="-3"/>
        </w:rPr>
        <w:t>f</w:t>
      </w:r>
      <w:r w:rsidRPr="00CA4C9E">
        <w:rPr>
          <w:spacing w:val="1"/>
        </w:rPr>
        <w:t>il</w:t>
      </w:r>
      <w:r w:rsidRPr="00CA4C9E">
        <w:rPr>
          <w:spacing w:val="-4"/>
        </w:rPr>
        <w:t>e</w:t>
      </w:r>
      <w:r w:rsidRPr="00CA4C9E">
        <w:t xml:space="preserve">s. </w:t>
      </w:r>
      <w:r w:rsidRPr="00CA4C9E">
        <w:rPr>
          <w:spacing w:val="-4"/>
        </w:rPr>
        <w:t>F</w:t>
      </w:r>
      <w:r w:rsidRPr="00CA4C9E">
        <w:rPr>
          <w:spacing w:val="1"/>
        </w:rPr>
        <w:t>i</w:t>
      </w:r>
      <w:r w:rsidRPr="00CA4C9E">
        <w:rPr>
          <w:spacing w:val="6"/>
        </w:rPr>
        <w:t>l</w:t>
      </w:r>
      <w:r w:rsidRPr="00CA4C9E">
        <w:rPr>
          <w:spacing w:val="1"/>
        </w:rPr>
        <w:t>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1"/>
        </w:rPr>
        <w:t xml:space="preserve"> </w:t>
      </w:r>
      <w:r w:rsidRPr="00CA4C9E">
        <w:rPr>
          <w:spacing w:val="2"/>
        </w:rPr>
        <w:t>f</w:t>
      </w:r>
      <w:r w:rsidRPr="00CA4C9E">
        <w:rPr>
          <w:spacing w:val="-2"/>
        </w:rPr>
        <w:t>o</w:t>
      </w:r>
      <w:r w:rsidRPr="00CA4C9E">
        <w:t>r at</w:t>
      </w:r>
      <w:r w:rsidRPr="00CA4C9E">
        <w:rPr>
          <w:spacing w:val="-6"/>
        </w:rPr>
        <w:t xml:space="preserve"> </w:t>
      </w:r>
      <w:r w:rsidRPr="00CA4C9E">
        <w:rPr>
          <w:spacing w:val="6"/>
        </w:rPr>
        <w:t>l</w:t>
      </w:r>
      <w:r w:rsidRPr="00CA4C9E">
        <w:rPr>
          <w:spacing w:val="1"/>
        </w:rPr>
        <w:t>e</w:t>
      </w:r>
      <w:r w:rsidRPr="00CA4C9E">
        <w:t xml:space="preserve">ast </w:t>
      </w:r>
      <w:r w:rsidRPr="00CA4C9E">
        <w:rPr>
          <w:spacing w:val="1"/>
        </w:rPr>
        <w:t>th</w:t>
      </w:r>
      <w:r w:rsidRPr="00CA4C9E">
        <w:t>e</w:t>
      </w:r>
      <w:r w:rsidRPr="00CA4C9E">
        <w:rPr>
          <w:spacing w:val="3"/>
        </w:rPr>
        <w:t xml:space="preserve"> </w:t>
      </w:r>
      <w:r w:rsidRPr="00CA4C9E">
        <w:rPr>
          <w:spacing w:val="-1"/>
        </w:rPr>
        <w:t>p</w:t>
      </w:r>
      <w:r w:rsidRPr="00CA4C9E">
        <w:rPr>
          <w:spacing w:val="1"/>
        </w:rPr>
        <w:t>e</w:t>
      </w:r>
      <w:r w:rsidRPr="00CA4C9E">
        <w:rPr>
          <w:spacing w:val="-6"/>
        </w:rPr>
        <w:t>r</w:t>
      </w:r>
      <w:r w:rsidRPr="00CA4C9E">
        <w:rPr>
          <w:spacing w:val="6"/>
        </w:rPr>
        <w:t>i</w:t>
      </w:r>
      <w:r w:rsidRPr="00CA4C9E">
        <w:rPr>
          <w:spacing w:val="-2"/>
        </w:rPr>
        <w:t>o</w:t>
      </w:r>
      <w:r w:rsidRPr="00CA4C9E">
        <w:t>d</w:t>
      </w:r>
      <w:r w:rsidRPr="00CA4C9E">
        <w:rPr>
          <w:spacing w:val="1"/>
        </w:rPr>
        <w:t xml:space="preserve"> </w:t>
      </w:r>
      <w:r w:rsidRPr="00CA4C9E">
        <w:rPr>
          <w:spacing w:val="-1"/>
        </w:rPr>
        <w:t>d</w:t>
      </w:r>
      <w:r w:rsidRPr="00CA4C9E">
        <w:rPr>
          <w:spacing w:val="1"/>
        </w:rPr>
        <w:t>u</w:t>
      </w:r>
      <w:r w:rsidRPr="00CA4C9E">
        <w:rPr>
          <w:spacing w:val="-6"/>
        </w:rPr>
        <w:t>r</w:t>
      </w:r>
      <w:r w:rsidRPr="00CA4C9E">
        <w:rPr>
          <w:spacing w:val="1"/>
        </w:rPr>
        <w:t>in</w:t>
      </w:r>
      <w:r w:rsidRPr="00CA4C9E">
        <w:t>g</w:t>
      </w:r>
      <w:r w:rsidRPr="00CA4C9E">
        <w:rPr>
          <w:spacing w:val="1"/>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1"/>
        </w:rPr>
        <w:t>th</w:t>
      </w:r>
      <w:r w:rsidRPr="00CA4C9E">
        <w:t>e</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6"/>
        </w:rPr>
        <w:t>i</w:t>
      </w:r>
      <w:r w:rsidRPr="00CA4C9E">
        <w:t>s</w:t>
      </w:r>
      <w:r w:rsidRPr="00CA4C9E">
        <w:rPr>
          <w:spacing w:val="-3"/>
        </w:rPr>
        <w:t xml:space="preserve"> </w:t>
      </w:r>
      <w:r w:rsidRPr="00CA4C9E">
        <w:t>a</w:t>
      </w:r>
      <w:r w:rsidRPr="00CA4C9E">
        <w:rPr>
          <w:spacing w:val="1"/>
        </w:rPr>
        <w:t>tt</w:t>
      </w:r>
      <w:r w:rsidRPr="00CA4C9E">
        <w:rPr>
          <w:spacing w:val="-4"/>
        </w:rPr>
        <w:t>e</w:t>
      </w:r>
      <w:r w:rsidRPr="00CA4C9E">
        <w:rPr>
          <w:spacing w:val="1"/>
        </w:rPr>
        <w:t>n</w:t>
      </w:r>
      <w:r w:rsidRPr="00CA4C9E">
        <w:rPr>
          <w:spacing w:val="-1"/>
        </w:rPr>
        <w:t>d</w:t>
      </w:r>
      <w:r w:rsidRPr="00CA4C9E">
        <w:rPr>
          <w:spacing w:val="1"/>
        </w:rPr>
        <w:t>in</w:t>
      </w:r>
      <w:r w:rsidRPr="00CA4C9E">
        <w:t>g</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s</w:t>
      </w:r>
      <w:r w:rsidRPr="00CA4C9E">
        <w:rPr>
          <w:spacing w:val="-5"/>
        </w:rPr>
        <w:t>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rPr>
          <w:spacing w:val="-4"/>
        </w:rPr>
        <w:t>e</w:t>
      </w:r>
      <w:r w:rsidRPr="00CA4C9E">
        <w:rPr>
          <w:spacing w:val="2"/>
        </w:rPr>
        <w:t>y</w:t>
      </w:r>
      <w:r w:rsidRPr="00CA4C9E">
        <w:rPr>
          <w:spacing w:val="-2"/>
        </w:rPr>
        <w:t>o</w:t>
      </w:r>
      <w:r w:rsidRPr="00CA4C9E">
        <w:rPr>
          <w:spacing w:val="1"/>
        </w:rPr>
        <w:t>n</w:t>
      </w:r>
      <w:r w:rsidRPr="00CA4C9E">
        <w:t xml:space="preserve">d </w:t>
      </w:r>
      <w:r w:rsidRPr="00CA4C9E">
        <w:rPr>
          <w:spacing w:val="1"/>
        </w:rPr>
        <w:t>th</w:t>
      </w:r>
      <w:r w:rsidRPr="00CA4C9E">
        <w:t>at</w:t>
      </w:r>
      <w:r w:rsidRPr="00CA4C9E">
        <w:rPr>
          <w:spacing w:val="-2"/>
        </w:rPr>
        <w:t xml:space="preserve"> </w:t>
      </w:r>
      <w:r w:rsidRPr="00CA4C9E">
        <w:rPr>
          <w:spacing w:val="1"/>
        </w:rPr>
        <w:t>i</w:t>
      </w:r>
      <w:r w:rsidRPr="00CA4C9E">
        <w:t>n</w:t>
      </w:r>
      <w:r w:rsidRPr="00CA4C9E">
        <w:rPr>
          <w:spacing w:val="-1"/>
        </w:rPr>
        <w:t xml:space="preserve"> </w:t>
      </w:r>
      <w:r w:rsidRPr="00CA4C9E">
        <w:rPr>
          <w:spacing w:val="1"/>
        </w:rPr>
        <w:t>li</w:t>
      </w:r>
      <w:r w:rsidRPr="00CA4C9E">
        <w:rPr>
          <w:spacing w:val="-3"/>
        </w:rPr>
        <w:t>n</w:t>
      </w:r>
      <w:r w:rsidRPr="00CA4C9E">
        <w:t>e</w:t>
      </w:r>
      <w:r w:rsidRPr="00CA4C9E">
        <w:rPr>
          <w:spacing w:val="3"/>
        </w:rPr>
        <w:t xml:space="preserve"> </w:t>
      </w:r>
      <w:r w:rsidRPr="00CA4C9E">
        <w:rPr>
          <w:spacing w:val="-4"/>
        </w:rPr>
        <w:lastRenderedPageBreak/>
        <w:t>w</w:t>
      </w:r>
      <w:r w:rsidRPr="00CA4C9E">
        <w:rPr>
          <w:spacing w:val="1"/>
        </w:rPr>
        <w:t>it</w:t>
      </w:r>
      <w:r w:rsidRPr="00CA4C9E">
        <w:t>h</w:t>
      </w:r>
      <w:r w:rsidRPr="00CA4C9E">
        <w:rPr>
          <w:spacing w:val="3"/>
        </w:rPr>
        <w:t xml:space="preserve"> </w:t>
      </w:r>
      <w:r w:rsidRPr="00CA4C9E">
        <w:rPr>
          <w:spacing w:val="-5"/>
        </w:rPr>
        <w:t>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d</w:t>
      </w:r>
      <w:r w:rsidRPr="00CA4C9E">
        <w:rPr>
          <w:spacing w:val="-5"/>
        </w:rPr>
        <w:t>a</w:t>
      </w:r>
      <w:r w:rsidRPr="00CA4C9E">
        <w:rPr>
          <w:spacing w:val="7"/>
        </w:rPr>
        <w:t>t</w:t>
      </w:r>
      <w:r w:rsidRPr="00CA4C9E">
        <w:t>a</w:t>
      </w:r>
      <w:r w:rsidRPr="00CA4C9E">
        <w:rPr>
          <w:spacing w:val="-3"/>
        </w:rPr>
        <w:t xml:space="preserve"> </w:t>
      </w:r>
      <w:r w:rsidRPr="00CA4C9E">
        <w:rPr>
          <w:spacing w:val="6"/>
        </w:rPr>
        <w:t>l</w:t>
      </w:r>
      <w:r w:rsidRPr="00CA4C9E">
        <w:rPr>
          <w:spacing w:val="1"/>
        </w:rPr>
        <w:t>e</w:t>
      </w:r>
      <w:r w:rsidRPr="00CA4C9E">
        <w:rPr>
          <w:spacing w:val="-6"/>
        </w:rPr>
        <w:t>g</w:t>
      </w:r>
      <w:r w:rsidRPr="00CA4C9E">
        <w:rPr>
          <w:spacing w:val="1"/>
        </w:rPr>
        <w:t>i</w:t>
      </w:r>
      <w:r w:rsidRPr="00CA4C9E">
        <w:rPr>
          <w:spacing w:val="-5"/>
        </w:rPr>
        <w:t>s</w:t>
      </w:r>
      <w:r w:rsidRPr="00CA4C9E">
        <w:rPr>
          <w:spacing w:val="6"/>
        </w:rPr>
        <w:t>l</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t>a</w:t>
      </w:r>
      <w:r w:rsidRPr="00CA4C9E">
        <w:rPr>
          <w:spacing w:val="1"/>
        </w:rPr>
        <w:t>n</w:t>
      </w:r>
      <w:r w:rsidRPr="00CA4C9E">
        <w:t>d</w:t>
      </w:r>
      <w:r w:rsidRPr="00CA4C9E">
        <w:rPr>
          <w:spacing w:val="1"/>
        </w:rPr>
        <w:t xml:space="preserve"> </w:t>
      </w:r>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ce.</w:t>
      </w:r>
      <w:r w:rsidR="00107208">
        <w:t xml:space="preserve"> Our Record management policy currently states this is DOB of the child +</w:t>
      </w:r>
      <w:r w:rsidR="00692D71">
        <w:t>25 years</w:t>
      </w:r>
      <w:r w:rsidR="00107208">
        <w:t>.</w:t>
      </w:r>
    </w:p>
    <w:p w14:paraId="4F544965" w14:textId="49166A62" w:rsidR="00BF6693" w:rsidRPr="00CA4C9E" w:rsidRDefault="00883278" w:rsidP="00066BBF">
      <w:r w:rsidRPr="00CA4C9E">
        <w:rPr>
          <w:spacing w:val="-1"/>
        </w:rPr>
        <w:t>A</w:t>
      </w:r>
      <w:r w:rsidRPr="00CA4C9E">
        <w:t>ccess</w:t>
      </w:r>
      <w:r w:rsidRPr="00CA4C9E">
        <w:rPr>
          <w:spacing w:val="2"/>
        </w:rPr>
        <w:t xml:space="preserve"> </w:t>
      </w:r>
      <w:r w:rsidRPr="00CA4C9E">
        <w:rPr>
          <w:spacing w:val="1"/>
        </w:rPr>
        <w:t>t</w:t>
      </w:r>
      <w:r w:rsidRPr="00CA4C9E">
        <w:t xml:space="preserve">o </w:t>
      </w:r>
      <w:r w:rsidRPr="00CA4C9E">
        <w:rPr>
          <w:spacing w:val="1"/>
        </w:rPr>
        <w:t>t</w:t>
      </w:r>
      <w:r w:rsidRPr="00CA4C9E">
        <w:rPr>
          <w:spacing w:val="-3"/>
        </w:rPr>
        <w:t>h</w:t>
      </w:r>
      <w:r w:rsidRPr="00CA4C9E">
        <w:rPr>
          <w:spacing w:val="1"/>
        </w:rPr>
        <w:t>e</w:t>
      </w:r>
      <w:r w:rsidRPr="00CA4C9E">
        <w:t>se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b</w:t>
      </w:r>
      <w:r w:rsidRPr="00CA4C9E">
        <w:t>y</w:t>
      </w:r>
      <w:r w:rsidRPr="00CA4C9E">
        <w:rPr>
          <w:spacing w:val="4"/>
        </w:rPr>
        <w:t xml:space="preserve"> </w:t>
      </w:r>
      <w:r w:rsidRPr="00CA4C9E">
        <w:t>s</w:t>
      </w:r>
      <w:r w:rsidRPr="00CA4C9E">
        <w:rPr>
          <w:spacing w:val="1"/>
        </w:rPr>
        <w:t>t</w:t>
      </w:r>
      <w:r w:rsidRPr="00CA4C9E">
        <w:rPr>
          <w:spacing w:val="-5"/>
        </w:rPr>
        <w:t>a</w:t>
      </w:r>
      <w:r w:rsidRPr="00CA4C9E">
        <w:rPr>
          <w:spacing w:val="2"/>
        </w:rPr>
        <w:t>f</w:t>
      </w:r>
      <w:r w:rsidRPr="00CA4C9E">
        <w:t>f</w:t>
      </w:r>
      <w:r w:rsidRPr="00CA4C9E">
        <w:rPr>
          <w:spacing w:val="-1"/>
        </w:rPr>
        <w:t xml:space="preserve"> </w:t>
      </w:r>
      <w:r w:rsidRPr="00CA4C9E">
        <w:rPr>
          <w:spacing w:val="-2"/>
        </w:rPr>
        <w:t>o</w:t>
      </w:r>
      <w:r w:rsidRPr="00CA4C9E">
        <w:rPr>
          <w:spacing w:val="1"/>
        </w:rPr>
        <w:t>the</w:t>
      </w:r>
      <w:r w:rsidRPr="00CA4C9E">
        <w:t>r</w:t>
      </w:r>
      <w:r w:rsidRPr="00CA4C9E">
        <w:rPr>
          <w:spacing w:val="-4"/>
        </w:rPr>
        <w:t xml:space="preserve"> </w:t>
      </w:r>
      <w:r w:rsidRPr="00CA4C9E">
        <w:rPr>
          <w:spacing w:val="1"/>
        </w:rPr>
        <w:t>t</w:t>
      </w:r>
      <w:r w:rsidRPr="00CA4C9E">
        <w:rPr>
          <w:spacing w:val="-3"/>
        </w:rPr>
        <w:t>h</w:t>
      </w:r>
      <w:r w:rsidRPr="00CA4C9E">
        <w:t>an</w:t>
      </w:r>
      <w:r w:rsidRPr="00CA4C9E">
        <w:rPr>
          <w:spacing w:val="3"/>
        </w:rPr>
        <w:t xml:space="preserve"> </w:t>
      </w:r>
      <w:r w:rsidRPr="00CA4C9E">
        <w:rPr>
          <w:spacing w:val="-1"/>
        </w:rPr>
        <w:t>b</w:t>
      </w:r>
      <w:r w:rsidRPr="00CA4C9E">
        <w:t>y</w:t>
      </w:r>
      <w:r w:rsidRPr="00CA4C9E">
        <w:rPr>
          <w:spacing w:val="-1"/>
        </w:rPr>
        <w:t xml:space="preserve"> </w:t>
      </w:r>
      <w:r w:rsidRPr="00CA4C9E">
        <w:rPr>
          <w:spacing w:val="1"/>
        </w:rPr>
        <w:t>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1"/>
        </w:rPr>
        <w:t>i</w:t>
      </w:r>
      <w:r w:rsidRPr="00CA4C9E">
        <w:rPr>
          <w:spacing w:val="-1"/>
        </w:rPr>
        <w:t>g</w:t>
      </w:r>
      <w:r w:rsidRPr="00CA4C9E">
        <w:rPr>
          <w:spacing w:val="1"/>
        </w:rPr>
        <w:t>n</w:t>
      </w:r>
      <w:r w:rsidRPr="00CA4C9E">
        <w:t>a</w:t>
      </w:r>
      <w:r w:rsidRPr="00CA4C9E">
        <w:rPr>
          <w:spacing w:val="1"/>
        </w:rPr>
        <w:t>te</w:t>
      </w:r>
      <w:r w:rsidRPr="00CA4C9E">
        <w:t>d</w:t>
      </w:r>
      <w:r w:rsidR="00634186">
        <w:t xml:space="preserve">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Le</w:t>
      </w:r>
      <w:r w:rsidRPr="00CA4C9E">
        <w:t>ad</w:t>
      </w:r>
      <w:r w:rsidRPr="00CA4C9E">
        <w:rPr>
          <w:spacing w:val="-1"/>
        </w:rPr>
        <w:t xml:space="preserve"> </w:t>
      </w:r>
      <w:r w:rsidRPr="00CA4C9E">
        <w:rPr>
          <w:spacing w:val="1"/>
        </w:rPr>
        <w:t>(</w:t>
      </w:r>
      <w:r w:rsidR="001A0260" w:rsidRPr="00CA4C9E">
        <w:rPr>
          <w:spacing w:val="-1"/>
        </w:rPr>
        <w:t>Mr Ellis Wells</w:t>
      </w:r>
      <w:r w:rsidRPr="00CA4C9E">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1"/>
        </w:rPr>
        <w:t>te</w:t>
      </w:r>
      <w:r w:rsidRPr="00CA4C9E">
        <w:rPr>
          <w:spacing w:val="3"/>
        </w:rPr>
        <w:t>d</w:t>
      </w:r>
      <w:r w:rsidRPr="00CA4C9E">
        <w:t>.</w:t>
      </w:r>
    </w:p>
    <w:p w14:paraId="6F9095E9" w14:textId="77777777" w:rsidR="00BF6693" w:rsidRPr="00CA4C9E" w:rsidRDefault="00BF6693" w:rsidP="00066BBF"/>
    <w:p w14:paraId="18D3ECE7" w14:textId="2AD3A462" w:rsidR="00BF6693" w:rsidRPr="00CA4C9E" w:rsidRDefault="00883278" w:rsidP="00066BBF">
      <w:r w:rsidRPr="00CA4C9E">
        <w:t>P</w:t>
      </w:r>
      <w:r w:rsidRPr="00CA4C9E">
        <w:rPr>
          <w:spacing w:val="-1"/>
        </w:rPr>
        <w:t>a</w:t>
      </w:r>
      <w:r w:rsidRPr="00CA4C9E">
        <w:rPr>
          <w:spacing w:val="-2"/>
        </w:rPr>
        <w:t>r</w:t>
      </w:r>
      <w:r w:rsidRPr="00CA4C9E">
        <w:rPr>
          <w:spacing w:val="1"/>
        </w:rPr>
        <w:t>ent</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awa</w:t>
      </w:r>
      <w:r w:rsidRPr="00CA4C9E">
        <w:rPr>
          <w:spacing w:val="-2"/>
        </w:rPr>
        <w:t>r</w:t>
      </w:r>
      <w:r w:rsidRPr="00CA4C9E">
        <w:t>e</w:t>
      </w:r>
      <w:r w:rsidRPr="00CA4C9E">
        <w:rPr>
          <w:spacing w:val="3"/>
        </w:rPr>
        <w:t xml:space="preserve"> </w:t>
      </w:r>
      <w:r w:rsidR="00692D71">
        <w:rPr>
          <w:spacing w:val="-2"/>
        </w:rPr>
        <w:t xml:space="preserve">that </w:t>
      </w:r>
      <w:r w:rsidRPr="00CA4C9E">
        <w:rPr>
          <w:spacing w:val="1"/>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rPr>
          <w:spacing w:val="-4"/>
        </w:rPr>
        <w:t>e</w:t>
      </w:r>
      <w:r w:rsidRPr="00CA4C9E">
        <w:rPr>
          <w:spacing w:val="1"/>
        </w:rPr>
        <w:t>l</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3"/>
        </w:rPr>
        <w:t xml:space="preserve"> </w:t>
      </w:r>
      <w:r w:rsidR="00692D71">
        <w:rPr>
          <w:spacing w:val="-5"/>
        </w:rPr>
        <w:t>is</w:t>
      </w:r>
      <w:r w:rsidRPr="00CA4C9E">
        <w:rPr>
          <w:spacing w:val="1"/>
        </w:rPr>
        <w:t xml:space="preserve"> </w:t>
      </w:r>
      <w:r w:rsidRPr="00CA4C9E">
        <w:rPr>
          <w:spacing w:val="-3"/>
        </w:rPr>
        <w:t>k</w:t>
      </w:r>
      <w:r w:rsidRPr="00CA4C9E">
        <w:rPr>
          <w:spacing w:val="1"/>
        </w:rPr>
        <w:t>e</w:t>
      </w:r>
      <w:r w:rsidRPr="00CA4C9E">
        <w:rPr>
          <w:spacing w:val="-1"/>
        </w:rPr>
        <w:t>p</w:t>
      </w:r>
      <w:r w:rsidRPr="00CA4C9E">
        <w:t>t</w:t>
      </w:r>
      <w:r w:rsidRPr="00CA4C9E">
        <w:rPr>
          <w:spacing w:val="-1"/>
        </w:rPr>
        <w:t xml:space="preserve"> </w:t>
      </w:r>
      <w:r w:rsidRPr="00CA4C9E">
        <w:rPr>
          <w:spacing w:val="1"/>
        </w:rPr>
        <w:t>u</w:t>
      </w:r>
      <w:r w:rsidRPr="00CA4C9E">
        <w:t xml:space="preserve">p </w:t>
      </w:r>
      <w:r w:rsidRPr="00CA4C9E">
        <w:rPr>
          <w:spacing w:val="1"/>
        </w:rPr>
        <w:t>t</w:t>
      </w:r>
      <w:r w:rsidRPr="00CA4C9E">
        <w:t xml:space="preserve">o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y</w:t>
      </w:r>
      <w:r w:rsidRPr="00CA4C9E">
        <w:rPr>
          <w:spacing w:val="4"/>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w:t>
      </w:r>
      <w:r w:rsidRPr="00CA4C9E">
        <w:t>s</w:t>
      </w:r>
      <w:r w:rsidRPr="00CA4C9E">
        <w:rPr>
          <w:spacing w:val="2"/>
        </w:rPr>
        <w:t xml:space="preserve"> </w:t>
      </w:r>
      <w:r w:rsidRPr="00CA4C9E">
        <w:rPr>
          <w:spacing w:val="-2"/>
        </w:rPr>
        <w:t>o</w:t>
      </w:r>
      <w:r w:rsidRPr="00CA4C9E">
        <w:t xml:space="preserve">r </w:t>
      </w:r>
      <w:r w:rsidRPr="00CA4C9E">
        <w:rPr>
          <w:spacing w:val="-1"/>
        </w:rPr>
        <w:t>d</w:t>
      </w:r>
      <w:r w:rsidRPr="00CA4C9E">
        <w:rPr>
          <w:spacing w:val="1"/>
        </w:rPr>
        <w:t>e</w:t>
      </w:r>
      <w:r w:rsidRPr="00CA4C9E">
        <w:rPr>
          <w:spacing w:val="-3"/>
        </w:rPr>
        <w:t>v</w:t>
      </w:r>
      <w:r w:rsidRPr="00CA4C9E">
        <w:rPr>
          <w:spacing w:val="2"/>
        </w:rPr>
        <w:t>e</w:t>
      </w:r>
      <w:r w:rsidRPr="00CA4C9E">
        <w:rPr>
          <w:spacing w:val="1"/>
        </w:rPr>
        <w:t>l</w:t>
      </w:r>
      <w:r w:rsidRPr="00CA4C9E">
        <w:rPr>
          <w:spacing w:val="-2"/>
        </w:rPr>
        <w:t>o</w:t>
      </w:r>
      <w:r w:rsidRPr="00CA4C9E">
        <w:rPr>
          <w:spacing w:val="-1"/>
        </w:rPr>
        <w:t>p</w:t>
      </w:r>
      <w:r w:rsidRPr="00CA4C9E">
        <w:rPr>
          <w:spacing w:val="2"/>
        </w:rPr>
        <w:t>m</w:t>
      </w:r>
      <w:r w:rsidRPr="00CA4C9E">
        <w:rPr>
          <w:spacing w:val="1"/>
        </w:rPr>
        <w:t>ent</w:t>
      </w:r>
      <w:r w:rsidRPr="00CA4C9E">
        <w:t>s</w:t>
      </w:r>
      <w:r w:rsidRPr="00CA4C9E">
        <w:rPr>
          <w:spacing w:val="2"/>
        </w:rPr>
        <w:t xml:space="preserve"> </w:t>
      </w:r>
      <w:r w:rsidRPr="00CA4C9E">
        <w:rPr>
          <w:spacing w:val="-1"/>
        </w:rPr>
        <w:t>b</w:t>
      </w:r>
      <w:r w:rsidRPr="00CA4C9E">
        <w:t>y</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 xml:space="preserve">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Pr="00CA4C9E">
        <w:t>.</w:t>
      </w:r>
      <w:r w:rsidRPr="00CA4C9E">
        <w:rPr>
          <w:spacing w:val="1"/>
        </w:rPr>
        <w:t xml:space="preserve"> 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t>c</w:t>
      </w:r>
      <w:r w:rsidRPr="00CA4C9E">
        <w:rPr>
          <w:spacing w:val="-2"/>
        </w:rPr>
        <w:t>o</w:t>
      </w:r>
      <w:r w:rsidRPr="00CA4C9E">
        <w:rPr>
          <w:spacing w:val="-3"/>
        </w:rPr>
        <w:t>m</w:t>
      </w:r>
      <w:r w:rsidRPr="00CA4C9E">
        <w:rPr>
          <w:spacing w:val="2"/>
        </w:rPr>
        <w:t>m</w:t>
      </w:r>
      <w:r w:rsidRPr="00CA4C9E">
        <w:rPr>
          <w:spacing w:val="1"/>
        </w:rPr>
        <w:t>u</w:t>
      </w:r>
      <w:r w:rsidRPr="00CA4C9E">
        <w:rPr>
          <w:spacing w:val="-3"/>
        </w:rPr>
        <w:t>n</w:t>
      </w:r>
      <w:r w:rsidRPr="00CA4C9E">
        <w:rPr>
          <w:spacing w:val="1"/>
        </w:rPr>
        <w:t>i</w:t>
      </w:r>
      <w:r w:rsidRPr="00CA4C9E">
        <w:t>ca</w:t>
      </w:r>
      <w:r w:rsidRPr="00CA4C9E">
        <w:rPr>
          <w:spacing w:val="-4"/>
        </w:rPr>
        <w:t>t</w:t>
      </w:r>
      <w:r w:rsidRPr="00CA4C9E">
        <w:rPr>
          <w:spacing w:val="1"/>
        </w:rPr>
        <w:t>i</w:t>
      </w:r>
      <w:r w:rsidRPr="00CA4C9E">
        <w:rPr>
          <w:spacing w:val="-2"/>
        </w:rPr>
        <w:t>o</w:t>
      </w:r>
      <w:r w:rsidRPr="00CA4C9E">
        <w:rPr>
          <w:spacing w:val="1"/>
        </w:rPr>
        <w:t>n</w:t>
      </w:r>
      <w:r w:rsidRPr="00CA4C9E">
        <w:t>s</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p</w:t>
      </w:r>
      <w:r w:rsidRPr="00CA4C9E">
        <w:t>a</w:t>
      </w:r>
      <w:r w:rsidRPr="00CA4C9E">
        <w:rPr>
          <w:spacing w:val="-2"/>
        </w:rPr>
        <w:t>r</w:t>
      </w:r>
      <w:r w:rsidRPr="00CA4C9E">
        <w:rPr>
          <w:spacing w:val="1"/>
        </w:rPr>
        <w:t>ent</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 w</w:t>
      </w:r>
      <w:r w:rsidRPr="00CA4C9E">
        <w:rPr>
          <w:spacing w:val="1"/>
        </w:rPr>
        <w:t>it</w:t>
      </w:r>
      <w:r w:rsidRPr="00CA4C9E">
        <w:t>h</w:t>
      </w:r>
      <w:r w:rsidRPr="00CA4C9E">
        <w:rPr>
          <w:spacing w:val="3"/>
        </w:rPr>
        <w:t xml:space="preserve"> </w:t>
      </w:r>
      <w:r w:rsidRPr="00CA4C9E">
        <w:rPr>
          <w:spacing w:val="-5"/>
        </w:rPr>
        <w:t>a</w:t>
      </w:r>
      <w:r w:rsidRPr="00CA4C9E">
        <w:rPr>
          <w:spacing w:val="1"/>
        </w:rPr>
        <w:t>n</w:t>
      </w:r>
      <w:r w:rsidRPr="00CA4C9E">
        <w:t>y</w:t>
      </w:r>
      <w:r w:rsidRPr="00CA4C9E">
        <w:rPr>
          <w:spacing w:val="-1"/>
        </w:rPr>
        <w:t xml:space="preserve"> </w:t>
      </w:r>
      <w:r w:rsidRPr="00CA4C9E">
        <w:rPr>
          <w:spacing w:val="1"/>
        </w:rPr>
        <w:t>h</w:t>
      </w:r>
      <w:r w:rsidRPr="00CA4C9E">
        <w:rPr>
          <w:spacing w:val="-2"/>
        </w:rPr>
        <w:t>o</w:t>
      </w:r>
      <w:r w:rsidRPr="00CA4C9E">
        <w:rPr>
          <w:spacing w:val="2"/>
        </w:rPr>
        <w:t>m</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rPr>
          <w:spacing w:val="1"/>
        </w:rPr>
        <w:t>ie</w:t>
      </w:r>
      <w:r w:rsidRPr="00CA4C9E">
        <w:t>s</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6"/>
        </w:rPr>
        <w:t>g</w:t>
      </w:r>
      <w:r w:rsidRPr="00CA4C9E">
        <w:rPr>
          <w:spacing w:val="1"/>
        </w:rPr>
        <w:t>i</w:t>
      </w:r>
      <w:r w:rsidRPr="00CA4C9E">
        <w:rPr>
          <w:spacing w:val="2"/>
        </w:rPr>
        <w:t>v</w:t>
      </w:r>
      <w:r w:rsidRPr="00CA4C9E">
        <w:t>e</w:t>
      </w:r>
      <w:r w:rsidRPr="00CA4C9E">
        <w:rPr>
          <w:spacing w:val="-6"/>
        </w:rPr>
        <w:t xml:space="preserve"> </w:t>
      </w:r>
      <w:r w:rsidRPr="00CA4C9E">
        <w:rPr>
          <w:spacing w:val="-1"/>
        </w:rPr>
        <w:t>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 w</w:t>
      </w:r>
      <w:r w:rsidRPr="00CA4C9E">
        <w:rPr>
          <w:spacing w:val="-3"/>
        </w:rPr>
        <w:t>h</w:t>
      </w:r>
      <w:r w:rsidRPr="00CA4C9E">
        <w:rPr>
          <w:spacing w:val="1"/>
        </w:rPr>
        <w:t>i</w:t>
      </w:r>
      <w:r w:rsidRPr="00CA4C9E">
        <w:t>ch</w:t>
      </w:r>
      <w:r w:rsidRPr="00CA4C9E">
        <w:rPr>
          <w:spacing w:val="3"/>
        </w:rPr>
        <w:t xml:space="preserve"> </w:t>
      </w:r>
      <w:r w:rsidRPr="00CA4C9E">
        <w:t>a</w:t>
      </w:r>
      <w:r w:rsidRPr="00CA4C9E">
        <w:rPr>
          <w:spacing w:val="-6"/>
        </w:rPr>
        <w:t>d</w:t>
      </w:r>
      <w:r w:rsidRPr="00CA4C9E">
        <w:rPr>
          <w:spacing w:val="-3"/>
        </w:rPr>
        <w:t>u</w:t>
      </w:r>
      <w:r w:rsidRPr="00CA4C9E">
        <w:rPr>
          <w:spacing w:val="6"/>
        </w:rPr>
        <w:t>l</w:t>
      </w:r>
      <w:r w:rsidRPr="00CA4C9E">
        <w:rPr>
          <w:spacing w:val="1"/>
        </w:rPr>
        <w:t>t</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p</w:t>
      </w:r>
      <w:r w:rsidRPr="00CA4C9E">
        <w:t>a</w:t>
      </w:r>
      <w:r w:rsidRPr="00CA4C9E">
        <w:rPr>
          <w:spacing w:val="-2"/>
        </w:rPr>
        <w:t>r</w:t>
      </w:r>
      <w:r w:rsidRPr="00CA4C9E">
        <w:rPr>
          <w:spacing w:val="1"/>
        </w:rPr>
        <w:t>e</w:t>
      </w:r>
      <w:r w:rsidRPr="00CA4C9E">
        <w:rPr>
          <w:spacing w:val="-3"/>
        </w:rPr>
        <w:t>n</w:t>
      </w:r>
      <w:r w:rsidRPr="00CA4C9E">
        <w:rPr>
          <w:spacing w:val="1"/>
        </w:rPr>
        <w:t>t</w:t>
      </w:r>
      <w:r w:rsidRPr="00CA4C9E">
        <w:rPr>
          <w:spacing w:val="-5"/>
        </w:rPr>
        <w:t>a</w:t>
      </w:r>
      <w:r w:rsidRPr="00CA4C9E">
        <w:t>l</w:t>
      </w:r>
      <w:r w:rsidRPr="00CA4C9E">
        <w:rPr>
          <w:spacing w:val="10"/>
        </w:rPr>
        <w:t xml:space="preserve"> </w:t>
      </w:r>
      <w:r w:rsidRPr="00CA4C9E">
        <w:rPr>
          <w:spacing w:val="-2"/>
        </w:rPr>
        <w:t>r</w:t>
      </w:r>
      <w:r w:rsidRPr="00CA4C9E">
        <w:rPr>
          <w:spacing w:val="1"/>
        </w:rPr>
        <w:t>e</w:t>
      </w:r>
      <w:r w:rsidRPr="00CA4C9E">
        <w:t>s</w:t>
      </w:r>
      <w:r w:rsidRPr="00CA4C9E">
        <w:rPr>
          <w:spacing w:val="-1"/>
        </w:rPr>
        <w:t>p</w:t>
      </w:r>
      <w:r w:rsidRPr="00CA4C9E">
        <w:rPr>
          <w:spacing w:val="-2"/>
        </w:rPr>
        <w:t>o</w:t>
      </w:r>
      <w:r w:rsidRPr="00CA4C9E">
        <w:rPr>
          <w:spacing w:val="1"/>
        </w:rPr>
        <w:t>n</w:t>
      </w:r>
      <w:r w:rsidRPr="00CA4C9E">
        <w:rPr>
          <w:spacing w:val="-5"/>
        </w:rPr>
        <w:t>s</w:t>
      </w:r>
      <w:r w:rsidRPr="00CA4C9E">
        <w:rPr>
          <w:spacing w:val="6"/>
        </w:rPr>
        <w:t>i</w:t>
      </w:r>
      <w:r w:rsidRPr="00CA4C9E">
        <w:rPr>
          <w:spacing w:val="-6"/>
        </w:rPr>
        <w:t>b</w:t>
      </w:r>
      <w:r w:rsidRPr="00CA4C9E">
        <w:rPr>
          <w:spacing w:val="1"/>
        </w:rPr>
        <w:t>ili</w:t>
      </w:r>
      <w:r w:rsidRPr="00CA4C9E">
        <w:rPr>
          <w:spacing w:val="-3"/>
        </w:rPr>
        <w:t>t</w:t>
      </w:r>
      <w:r w:rsidRPr="00CA4C9E">
        <w:rPr>
          <w:spacing w:val="2"/>
        </w:rPr>
        <w:t>y</w:t>
      </w:r>
      <w:r w:rsidRPr="00CA4C9E">
        <w:t>.</w:t>
      </w:r>
      <w:r w:rsidRPr="00CA4C9E">
        <w:rPr>
          <w:spacing w:val="4"/>
        </w:rPr>
        <w:t xml:space="preserve"> </w:t>
      </w:r>
      <w:r w:rsidR="00B224ED" w:rsidRPr="00CA4C9E">
        <w:rPr>
          <w:spacing w:val="1"/>
        </w:rPr>
        <w:t>Wribbenhall School</w:t>
      </w:r>
      <w:r w:rsidRPr="00CA4C9E">
        <w:rPr>
          <w:spacing w:val="7"/>
        </w:rPr>
        <w:t xml:space="preserve"> </w:t>
      </w:r>
      <w:r w:rsidRPr="00CA4C9E">
        <w:rPr>
          <w:spacing w:val="-4"/>
        </w:rPr>
        <w:t>w</w:t>
      </w:r>
      <w:r w:rsidRPr="00CA4C9E">
        <w:rPr>
          <w:spacing w:val="1"/>
        </w:rPr>
        <w:t>il</w:t>
      </w:r>
      <w:r w:rsidRPr="00CA4C9E">
        <w:t xml:space="preserve">l </w:t>
      </w:r>
      <w:r w:rsidRPr="00CA4C9E">
        <w:rPr>
          <w:spacing w:val="1"/>
        </w:rPr>
        <w:t>n</w:t>
      </w:r>
      <w:r w:rsidRPr="00CA4C9E">
        <w:rPr>
          <w:spacing w:val="-2"/>
        </w:rPr>
        <w:t>o</w:t>
      </w:r>
      <w:r w:rsidRPr="00CA4C9E">
        <w:t>t</w:t>
      </w:r>
      <w:r w:rsidRPr="00CA4C9E">
        <w:rPr>
          <w:spacing w:val="3"/>
        </w:rPr>
        <w:t xml:space="preserve"> </w:t>
      </w:r>
      <w:r w:rsidRPr="00CA4C9E">
        <w:rPr>
          <w:spacing w:val="-6"/>
        </w:rPr>
        <w:t>d</w:t>
      </w:r>
      <w:r w:rsidRPr="00CA4C9E">
        <w:rPr>
          <w:spacing w:val="6"/>
        </w:rPr>
        <w:t>i</w:t>
      </w:r>
      <w:r w:rsidRPr="00CA4C9E">
        <w:t>s</w:t>
      </w:r>
      <w:r w:rsidRPr="00CA4C9E">
        <w:rPr>
          <w:spacing w:val="-5"/>
        </w:rPr>
        <w:t>c</w:t>
      </w:r>
      <w:r w:rsidRPr="00CA4C9E">
        <w:rPr>
          <w:spacing w:val="6"/>
        </w:rPr>
        <w:t>l</w:t>
      </w:r>
      <w:r w:rsidRPr="00CA4C9E">
        <w:rPr>
          <w:spacing w:val="-2"/>
        </w:rPr>
        <w:t>o</w:t>
      </w:r>
      <w:r w:rsidRPr="00CA4C9E">
        <w:t>se</w:t>
      </w:r>
      <w:r w:rsidRPr="00CA4C9E">
        <w:rPr>
          <w:spacing w:val="-2"/>
        </w:rPr>
        <w:t xml:space="preserve"> </w:t>
      </w:r>
      <w:r w:rsidRPr="00CA4C9E">
        <w:rPr>
          <w:spacing w:val="1"/>
        </w:rPr>
        <w:t>t</w:t>
      </w:r>
      <w:r w:rsidRPr="00CA4C9E">
        <w:t>o a</w:t>
      </w:r>
      <w:r w:rsidRPr="00CA4C9E">
        <w:rPr>
          <w:spacing w:val="-3"/>
        </w:rPr>
        <w:t xml:space="preserve"> </w:t>
      </w:r>
      <w:r w:rsidRPr="00CA4C9E">
        <w:rPr>
          <w:spacing w:val="-1"/>
        </w:rPr>
        <w:t>p</w:t>
      </w:r>
      <w:r w:rsidRPr="00CA4C9E">
        <w:t>a</w:t>
      </w:r>
      <w:r w:rsidRPr="00CA4C9E">
        <w:rPr>
          <w:spacing w:val="-2"/>
        </w:rPr>
        <w:t>r</w:t>
      </w:r>
      <w:r w:rsidRPr="00CA4C9E">
        <w:rPr>
          <w:spacing w:val="1"/>
        </w:rPr>
        <w:t>en</w:t>
      </w:r>
      <w:r w:rsidRPr="00CA4C9E">
        <w:t>t</w:t>
      </w:r>
      <w:r w:rsidRPr="00CA4C9E">
        <w:rPr>
          <w:spacing w:val="3"/>
        </w:rPr>
        <w:t xml:space="preserve"> </w:t>
      </w:r>
      <w:r w:rsidR="00B35301">
        <w:rPr>
          <w:spacing w:val="3"/>
        </w:rPr>
        <w:t xml:space="preserve">or, any other permitted party, </w:t>
      </w:r>
      <w:r w:rsidRPr="00CA4C9E">
        <w:rPr>
          <w:spacing w:val="-5"/>
        </w:rPr>
        <w:t>a</w:t>
      </w:r>
      <w:r w:rsidRPr="00CA4C9E">
        <w:rPr>
          <w:spacing w:val="1"/>
        </w:rPr>
        <w:t>n</w:t>
      </w:r>
      <w:r w:rsidRPr="00CA4C9E">
        <w:t>y</w:t>
      </w:r>
      <w:r w:rsidRPr="00CA4C9E">
        <w:rPr>
          <w:spacing w:val="-1"/>
        </w:rPr>
        <w:t xml:space="preserve">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1"/>
        </w:rPr>
        <w:t xml:space="preserve"> </w:t>
      </w:r>
      <w:r w:rsidRPr="00CA4C9E">
        <w:rPr>
          <w:spacing w:val="1"/>
        </w:rPr>
        <w:t>h</w:t>
      </w:r>
      <w:r w:rsidRPr="00CA4C9E">
        <w:rPr>
          <w:spacing w:val="-4"/>
        </w:rPr>
        <w:t>e</w:t>
      </w:r>
      <w:r w:rsidRPr="00CA4C9E">
        <w:rPr>
          <w:spacing w:val="6"/>
        </w:rPr>
        <w:t>l</w:t>
      </w:r>
      <w:r w:rsidRPr="00CA4C9E">
        <w:t xml:space="preserve">d </w:t>
      </w:r>
      <w:r w:rsidRPr="00CA4C9E">
        <w:rPr>
          <w:spacing w:val="-2"/>
        </w:rPr>
        <w:t>o</w:t>
      </w:r>
      <w:r w:rsidRPr="00CA4C9E">
        <w:t>n</w:t>
      </w:r>
      <w:r w:rsidRPr="00CA4C9E">
        <w:rPr>
          <w:spacing w:val="3"/>
        </w:rPr>
        <w:t xml:space="preserve"> </w:t>
      </w:r>
      <w:r w:rsidRPr="00CA4C9E">
        <w:t>a</w:t>
      </w:r>
      <w:r w:rsidRPr="00CA4C9E">
        <w:rPr>
          <w:spacing w:val="2"/>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w:t>
      </w:r>
      <w:r w:rsidRPr="00CA4C9E">
        <w:t>f</w:t>
      </w:r>
      <w:r w:rsidRPr="00CA4C9E">
        <w:rPr>
          <w:spacing w:val="4"/>
        </w:rPr>
        <w:t xml:space="preserve"> </w:t>
      </w:r>
      <w:r w:rsidRPr="00CA4C9E">
        <w:rPr>
          <w:spacing w:val="-3"/>
        </w:rPr>
        <w:t>th</w:t>
      </w:r>
      <w:r w:rsidRPr="00CA4C9E">
        <w:rPr>
          <w:spacing w:val="6"/>
        </w:rPr>
        <w:t>i</w:t>
      </w:r>
      <w:r w:rsidRPr="00CA4C9E">
        <w:t>s</w:t>
      </w:r>
      <w:r w:rsidRPr="00CA4C9E">
        <w:rPr>
          <w:spacing w:val="5"/>
        </w:rPr>
        <w:t xml:space="preserve"> </w:t>
      </w:r>
      <w:r w:rsidRPr="00CA4C9E">
        <w:rPr>
          <w:spacing w:val="-6"/>
        </w:rPr>
        <w:t>p</w:t>
      </w:r>
      <w:r w:rsidRPr="00CA4C9E">
        <w:rPr>
          <w:spacing w:val="1"/>
        </w:rPr>
        <w:t>l</w:t>
      </w:r>
      <w:r w:rsidRPr="00CA4C9E">
        <w:t>aces</w:t>
      </w:r>
      <w:r w:rsidRPr="00CA4C9E">
        <w:rPr>
          <w:spacing w:val="3"/>
        </w:rPr>
        <w:t xml:space="preserve"> </w:t>
      </w:r>
      <w:r w:rsidR="00B35301">
        <w:rPr>
          <w:spacing w:val="-3"/>
        </w:rPr>
        <w:t>that</w:t>
      </w:r>
      <w:r w:rsidR="00497A63">
        <w:rPr>
          <w:spacing w:val="-3"/>
        </w:rPr>
        <w:t xml:space="preserve"> child</w:t>
      </w:r>
      <w:r w:rsidR="00B35301">
        <w:rPr>
          <w:spacing w:val="-3"/>
        </w:rPr>
        <w:t>, or any other</w:t>
      </w:r>
      <w:r w:rsidR="00497A63">
        <w:rPr>
          <w:spacing w:val="-3"/>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00497A63">
        <w:t>,</w:t>
      </w:r>
      <w:r w:rsidRPr="00CA4C9E">
        <w:rPr>
          <w:spacing w:val="-4"/>
        </w:rPr>
        <w:t xml:space="preserve"> </w:t>
      </w:r>
      <w:r w:rsidR="00497A63">
        <w:rPr>
          <w:spacing w:val="-4"/>
        </w:rPr>
        <w:t xml:space="preserve">or young adult with SEN up to 25years old, </w:t>
      </w:r>
      <w:r w:rsidRPr="00CA4C9E">
        <w:t>at</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1"/>
        </w:rPr>
        <w:t xml:space="preserve"> </w:t>
      </w:r>
      <w:r w:rsidRPr="00CA4C9E">
        <w:rPr>
          <w:spacing w:val="-2"/>
        </w:rPr>
        <w:t>o</w:t>
      </w:r>
      <w:r w:rsidRPr="00CA4C9E">
        <w:t>f</w:t>
      </w:r>
      <w:r w:rsidRPr="00CA4C9E">
        <w:rPr>
          <w:spacing w:val="4"/>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rPr>
          <w:spacing w:val="2"/>
        </w:rPr>
        <w:t>m</w:t>
      </w:r>
      <w:r w:rsidR="00497A63">
        <w:rPr>
          <w:spacing w:val="2"/>
        </w:rPr>
        <w:t>. S</w:t>
      </w:r>
      <w:r w:rsidR="00B35301">
        <w:rPr>
          <w:spacing w:val="2"/>
        </w:rPr>
        <w:t>uch a Child Protection action will take precedence over the statu</w:t>
      </w:r>
      <w:r w:rsidR="00497A63">
        <w:rPr>
          <w:spacing w:val="2"/>
        </w:rPr>
        <w:t>t</w:t>
      </w:r>
      <w:r w:rsidR="00B35301">
        <w:rPr>
          <w:spacing w:val="2"/>
        </w:rPr>
        <w:t xml:space="preserve">e of </w:t>
      </w:r>
      <w:r w:rsidR="00107208">
        <w:rPr>
          <w:spacing w:val="2"/>
        </w:rPr>
        <w:t>GDPR 2016</w:t>
      </w:r>
      <w:r w:rsidRPr="00CA4C9E">
        <w:t>.</w:t>
      </w:r>
      <w:r w:rsidR="00497A63">
        <w:t xml:space="preserve"> Further clarification can be found at </w:t>
      </w:r>
      <w:r w:rsidR="00497A63" w:rsidRPr="00497A63">
        <w:t xml:space="preserve">the </w:t>
      </w:r>
      <w:hyperlink r:id="rId10" w:history="1">
        <w:r w:rsidR="00497A63" w:rsidRPr="00497A63">
          <w:rPr>
            <w:rStyle w:val="Hyperlink"/>
          </w:rPr>
          <w:t>DfE's data protection toolkit</w:t>
        </w:r>
      </w:hyperlink>
      <w:r w:rsidR="00497A63">
        <w:t>.</w:t>
      </w:r>
    </w:p>
    <w:p w14:paraId="15342B11" w14:textId="77777777" w:rsidR="00BF6693" w:rsidRPr="00CA4C9E" w:rsidRDefault="00BF6693" w:rsidP="00066BBF"/>
    <w:p w14:paraId="6F074914" w14:textId="3FB29120" w:rsidR="00692D71" w:rsidRDefault="00692D71" w:rsidP="00066BBF">
      <w:r w:rsidRPr="00CA4C9E">
        <w:t>When</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Pr="00CA4C9E">
        <w:rPr>
          <w:spacing w:val="1"/>
        </w:rPr>
        <w:t>il</w:t>
      </w:r>
      <w:r w:rsidRPr="00CA4C9E">
        <w:rPr>
          <w:spacing w:val="-1"/>
        </w:rPr>
        <w:t xml:space="preserve"> </w:t>
      </w:r>
      <w:r w:rsidRPr="00CA4C9E">
        <w:rPr>
          <w:spacing w:val="2"/>
        </w:rPr>
        <w:t>m</w:t>
      </w:r>
      <w:r w:rsidRPr="00CA4C9E">
        <w:rPr>
          <w:spacing w:val="-2"/>
        </w:rPr>
        <w:t>o</w:t>
      </w:r>
      <w:r w:rsidRPr="00CA4C9E">
        <w:rPr>
          <w:spacing w:val="-3"/>
        </w:rPr>
        <w:t>v</w:t>
      </w:r>
      <w:r w:rsidRPr="00CA4C9E">
        <w:rPr>
          <w:spacing w:val="1"/>
        </w:rPr>
        <w:t>e</w:t>
      </w:r>
      <w:r w:rsidRPr="00CA4C9E">
        <w:t>s</w:t>
      </w:r>
      <w:r w:rsidRPr="00CA4C9E">
        <w:rPr>
          <w:spacing w:val="2"/>
        </w:rPr>
        <w:t xml:space="preserve"> f</w:t>
      </w:r>
      <w:r w:rsidRPr="00CA4C9E">
        <w:rPr>
          <w:spacing w:val="-2"/>
        </w:rPr>
        <w:t>ro</w:t>
      </w:r>
      <w:r w:rsidRPr="00CA4C9E">
        <w:t>m</w:t>
      </w:r>
      <w:r w:rsidRPr="00CA4C9E">
        <w:rPr>
          <w:spacing w:val="-1"/>
        </w:rPr>
        <w:t xml:space="preserve"> </w:t>
      </w:r>
      <w:r w:rsidRPr="00CA4C9E">
        <w:rPr>
          <w:spacing w:val="-2"/>
        </w:rPr>
        <w:t>o</w:t>
      </w:r>
      <w:r w:rsidRPr="00CA4C9E">
        <w:rPr>
          <w:spacing w:val="1"/>
        </w:rPr>
        <w:t>u</w:t>
      </w:r>
      <w:r w:rsidRPr="00CA4C9E">
        <w:t>r sc</w:t>
      </w:r>
      <w:r w:rsidRPr="00CA4C9E">
        <w:rPr>
          <w:spacing w:val="1"/>
        </w:rPr>
        <w:t>h</w:t>
      </w:r>
      <w:r w:rsidRPr="00CA4C9E">
        <w:rPr>
          <w:spacing w:val="-2"/>
        </w:rPr>
        <w:t>oo</w:t>
      </w:r>
      <w:r w:rsidRPr="00CA4C9E">
        <w:rPr>
          <w:spacing w:val="6"/>
        </w:rPr>
        <w:t>l</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1"/>
        </w:rPr>
        <w:t>b</w:t>
      </w:r>
      <w:r w:rsidRPr="00CA4C9E">
        <w:t>e</w:t>
      </w:r>
      <w:r w:rsidRPr="00CA4C9E">
        <w:rPr>
          <w:spacing w:val="3"/>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1"/>
        </w:rPr>
        <w:t xml:space="preserve"> </w:t>
      </w:r>
      <w:r w:rsidRPr="00CA4C9E">
        <w:rPr>
          <w:spacing w:val="-5"/>
        </w:rPr>
        <w:t>a</w:t>
      </w:r>
      <w:r w:rsidRPr="00CA4C9E">
        <w:t>t</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1"/>
        </w:rPr>
        <w:t>ne</w:t>
      </w:r>
      <w:r w:rsidRPr="00CA4C9E">
        <w:t>w sc</w:t>
      </w:r>
      <w:r w:rsidRPr="00CA4C9E">
        <w:rPr>
          <w:spacing w:val="2"/>
        </w:rPr>
        <w:t>h</w:t>
      </w:r>
      <w:r w:rsidRPr="00CA4C9E">
        <w:rPr>
          <w:spacing w:val="-2"/>
        </w:rPr>
        <w:t>oo</w:t>
      </w:r>
      <w:r w:rsidRPr="00CA4C9E">
        <w:rPr>
          <w:spacing w:val="6"/>
        </w:rPr>
        <w:t>l</w:t>
      </w:r>
      <w:r>
        <w:rPr>
          <w:spacing w:val="6"/>
        </w:rPr>
        <w:t>, as soon as possible</w:t>
      </w:r>
      <w:r w:rsidRPr="00CA4C9E">
        <w:t>,</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d</w:t>
      </w:r>
      <w:r w:rsidRPr="00CA4C9E">
        <w:rPr>
          <w:spacing w:val="1"/>
        </w:rPr>
        <w:t>u</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rPr>
          <w:spacing w:val="-4"/>
        </w:rPr>
        <w:t>e</w:t>
      </w:r>
      <w:r w:rsidRPr="00CA4C9E">
        <w:rPr>
          <w:spacing w:val="6"/>
        </w:rPr>
        <w:t>i</w:t>
      </w:r>
      <w:r w:rsidRPr="00CA4C9E">
        <w:t>r</w:t>
      </w:r>
      <w:r w:rsidRPr="00CA4C9E">
        <w:rPr>
          <w:spacing w:val="-5"/>
        </w:rPr>
        <w:t xml:space="preserve"> </w:t>
      </w:r>
      <w:r w:rsidRPr="00CA4C9E">
        <w:t>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4"/>
        </w:rPr>
        <w:t>e</w:t>
      </w:r>
      <w:r w:rsidRPr="00CA4C9E">
        <w:rPr>
          <w:spacing w:val="-3"/>
        </w:rPr>
        <w:t>nt</w:t>
      </w:r>
      <w:r w:rsidRPr="00CA4C9E">
        <w:rPr>
          <w:spacing w:val="6"/>
        </w:rPr>
        <w:t>i</w:t>
      </w:r>
      <w:r w:rsidRPr="00CA4C9E">
        <w:rPr>
          <w:spacing w:val="-5"/>
        </w:rPr>
        <w:t>a</w:t>
      </w:r>
      <w:r w:rsidRPr="00CA4C9E">
        <w:t>l</w:t>
      </w:r>
      <w:r w:rsidRPr="00CA4C9E">
        <w:rPr>
          <w:spacing w:val="3"/>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w:t>
      </w:r>
      <w:r w:rsidRPr="00CA4C9E">
        <w:t>a</w:t>
      </w:r>
      <w:r w:rsidRPr="00CA4C9E">
        <w:rPr>
          <w:spacing w:val="1"/>
        </w:rPr>
        <w:t>n</w:t>
      </w:r>
      <w:r w:rsidRPr="00CA4C9E">
        <w:t>d</w:t>
      </w:r>
      <w:r w:rsidRPr="00CA4C9E">
        <w:rPr>
          <w:spacing w:val="-3"/>
        </w:rPr>
        <w:t xml:space="preserve"> </w:t>
      </w:r>
      <w:r w:rsidRPr="00CA4C9E">
        <w:rPr>
          <w:spacing w:val="1"/>
        </w:rPr>
        <w:t>i</w:t>
      </w:r>
      <w:r w:rsidRPr="00CA4C9E">
        <w:t>n</w:t>
      </w:r>
      <w:r w:rsidRPr="00CA4C9E">
        <w:rPr>
          <w:spacing w:val="-1"/>
        </w:rPr>
        <w:t xml:space="preserve"> </w:t>
      </w:r>
      <w:r w:rsidRPr="00CA4C9E">
        <w:rPr>
          <w:spacing w:val="1"/>
        </w:rPr>
        <w:t>lin</w:t>
      </w:r>
      <w:r w:rsidRPr="00CA4C9E">
        <w:t>e</w:t>
      </w:r>
      <w:r w:rsidRPr="00CA4C9E">
        <w:rPr>
          <w:spacing w:val="-2"/>
        </w:rPr>
        <w:t xml:space="preserve"> </w:t>
      </w:r>
      <w:r w:rsidRPr="00CA4C9E">
        <w:rPr>
          <w:spacing w:val="-4"/>
        </w:rPr>
        <w:t>w</w:t>
      </w:r>
      <w:r w:rsidRPr="00CA4C9E">
        <w:rPr>
          <w:spacing w:val="1"/>
        </w:rPr>
        <w:t>it</w:t>
      </w:r>
      <w:r w:rsidRPr="00CA4C9E">
        <w:t>h c</w:t>
      </w:r>
      <w:r w:rsidRPr="00CA4C9E">
        <w:rPr>
          <w:spacing w:val="1"/>
        </w:rPr>
        <w:t>u</w:t>
      </w:r>
      <w:r w:rsidRPr="00CA4C9E">
        <w:rPr>
          <w:spacing w:val="-2"/>
        </w:rPr>
        <w:t>rr</w:t>
      </w:r>
      <w:r w:rsidRPr="00CA4C9E">
        <w:rPr>
          <w:spacing w:val="1"/>
        </w:rPr>
        <w:t>en</w:t>
      </w:r>
      <w:r w:rsidRPr="00CA4C9E">
        <w:t>t</w:t>
      </w:r>
      <w:r w:rsidRPr="00CA4C9E">
        <w:rPr>
          <w:spacing w:val="3"/>
        </w:rPr>
        <w:t xml:space="preserve"> </w:t>
      </w:r>
      <w:r w:rsidRPr="00CA4C9E">
        <w:rPr>
          <w:spacing w:val="-1"/>
        </w:rPr>
        <w:t>g</w:t>
      </w:r>
      <w:r w:rsidRPr="00CA4C9E">
        <w:rPr>
          <w:spacing w:val="-2"/>
        </w:rPr>
        <w:t>o</w:t>
      </w:r>
      <w:r w:rsidRPr="00CA4C9E">
        <w:rPr>
          <w:spacing w:val="2"/>
        </w:rPr>
        <w:t>v</w:t>
      </w:r>
      <w:r w:rsidRPr="00CA4C9E">
        <w:rPr>
          <w:spacing w:val="1"/>
        </w:rPr>
        <w:t>e</w:t>
      </w:r>
      <w:r w:rsidRPr="00CA4C9E">
        <w:rPr>
          <w:spacing w:val="-2"/>
        </w:rPr>
        <w:t>r</w:t>
      </w:r>
      <w:r w:rsidRPr="00CA4C9E">
        <w:rPr>
          <w:spacing w:val="-3"/>
        </w:rPr>
        <w:t>n</w:t>
      </w:r>
      <w:r w:rsidRPr="00CA4C9E">
        <w:rPr>
          <w:spacing w:val="2"/>
        </w:rPr>
        <w:t>m</w:t>
      </w:r>
      <w:r w:rsidRPr="00CA4C9E">
        <w:rPr>
          <w:spacing w:val="1"/>
        </w:rPr>
        <w:t>en</w:t>
      </w:r>
      <w:r w:rsidRPr="00CA4C9E">
        <w:t>t</w:t>
      </w:r>
      <w:r w:rsidRPr="00CA4C9E">
        <w:rPr>
          <w:spacing w:val="-1"/>
        </w:rPr>
        <w:t xml:space="preserve"> g</w:t>
      </w:r>
      <w:r w:rsidRPr="00CA4C9E">
        <w:rPr>
          <w:spacing w:val="-3"/>
        </w:rPr>
        <w:t>u</w:t>
      </w:r>
      <w:r w:rsidRPr="00CA4C9E">
        <w:rPr>
          <w:spacing w:val="6"/>
        </w:rPr>
        <w:t>i</w:t>
      </w:r>
      <w:r w:rsidRPr="00CA4C9E">
        <w:rPr>
          <w:spacing w:val="-1"/>
        </w:rPr>
        <w:t>d</w:t>
      </w:r>
      <w:r w:rsidRPr="00CA4C9E">
        <w:rPr>
          <w:spacing w:val="-5"/>
        </w:rPr>
        <w:t>a</w:t>
      </w:r>
      <w:r w:rsidRPr="00CA4C9E">
        <w:rPr>
          <w:spacing w:val="1"/>
        </w:rPr>
        <w:t>n</w:t>
      </w:r>
      <w:r w:rsidRPr="00CA4C9E">
        <w:t>ce</w:t>
      </w:r>
      <w:r w:rsidRPr="00CA4C9E">
        <w:rPr>
          <w:spacing w:val="3"/>
        </w:rPr>
        <w:t xml:space="preserve"> </w:t>
      </w:r>
      <w:r w:rsidRPr="00CA4C9E">
        <w:rPr>
          <w:spacing w:val="-2"/>
        </w:rPr>
        <w:t>o</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t</w:t>
      </w:r>
      <w:r w:rsidRPr="00CA4C9E">
        <w:rPr>
          <w:spacing w:val="-2"/>
        </w:rPr>
        <w:t>r</w:t>
      </w:r>
      <w:r w:rsidRPr="00CA4C9E">
        <w:rPr>
          <w:spacing w:val="-5"/>
        </w:rPr>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o</w:t>
      </w:r>
      <w:r w:rsidRPr="00CA4C9E">
        <w:t>f</w:t>
      </w:r>
      <w:r w:rsidRPr="00CA4C9E">
        <w:rPr>
          <w:spacing w:val="-1"/>
        </w:rPr>
        <w:t xml:space="preserve"> </w:t>
      </w:r>
      <w:r w:rsidRPr="00CA4C9E">
        <w:t>s</w:t>
      </w:r>
      <w:r w:rsidRPr="00CA4C9E">
        <w:rPr>
          <w:spacing w:val="1"/>
        </w:rPr>
        <w:t>u</w:t>
      </w:r>
      <w:r w:rsidRPr="00CA4C9E">
        <w:t>ch</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634186">
        <w:t>This should be transferred separately from the main pupil file, ensuring secure transit, and confirmation of receipt should be obtained. Receiving schools should ensure key staff such as designated safeguarding leads and SEN</w:t>
      </w:r>
      <w:r w:rsidR="00D93EC8">
        <w:t>DCo</w:t>
      </w:r>
      <w:r w:rsidRPr="00634186">
        <w:t>s or the named person with oversight for SEN are aware as required.</w:t>
      </w:r>
      <w:r>
        <w:t xml:space="preserve"> Face to Face</w:t>
      </w:r>
      <w:r w:rsidRPr="00CA4C9E">
        <w:t xml:space="preserve"> c</w:t>
      </w:r>
      <w:r w:rsidRPr="00CA4C9E">
        <w:rPr>
          <w:spacing w:val="-2"/>
        </w:rPr>
        <w:t>o</w:t>
      </w:r>
      <w:r w:rsidRPr="00CA4C9E">
        <w:rPr>
          <w:spacing w:val="1"/>
        </w:rPr>
        <w:t>nt</w:t>
      </w:r>
      <w:r w:rsidRPr="00CA4C9E">
        <w:t>act</w:t>
      </w:r>
      <w:r w:rsidRPr="00CA4C9E">
        <w:rPr>
          <w:spacing w:val="3"/>
        </w:rPr>
        <w:t xml:space="preserve"> </w:t>
      </w:r>
      <w:r w:rsidRPr="00CA4C9E">
        <w:rPr>
          <w:spacing w:val="-1"/>
        </w:rPr>
        <w:t>b</w:t>
      </w:r>
      <w:r w:rsidRPr="00CA4C9E">
        <w:rPr>
          <w:spacing w:val="1"/>
        </w:rPr>
        <w:t>et</w:t>
      </w:r>
      <w:r w:rsidRPr="00CA4C9E">
        <w:rPr>
          <w:spacing w:val="-4"/>
        </w:rPr>
        <w:t>w</w:t>
      </w:r>
      <w:r w:rsidRPr="00CA4C9E">
        <w:rPr>
          <w:spacing w:val="1"/>
        </w:rPr>
        <w:t>ee</w:t>
      </w:r>
      <w:r w:rsidRPr="00CA4C9E">
        <w:t>n</w:t>
      </w:r>
      <w:r w:rsidRPr="00CA4C9E">
        <w:rPr>
          <w:spacing w:val="-1"/>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t</w:t>
      </w:r>
      <w:r w:rsidRPr="00CA4C9E">
        <w:t>wo s</w:t>
      </w:r>
      <w:r w:rsidRPr="00CA4C9E">
        <w:rPr>
          <w:spacing w:val="-5"/>
        </w:rPr>
        <w:t>c</w:t>
      </w:r>
      <w:r w:rsidRPr="00CA4C9E">
        <w:rPr>
          <w:spacing w:val="1"/>
        </w:rPr>
        <w:t>h</w:t>
      </w:r>
      <w:r w:rsidRPr="00CA4C9E">
        <w:rPr>
          <w:spacing w:val="-2"/>
        </w:rPr>
        <w:t>oo</w:t>
      </w:r>
      <w:r w:rsidRPr="00CA4C9E">
        <w:rPr>
          <w:spacing w:val="6"/>
        </w:rPr>
        <w:t>l</w:t>
      </w:r>
      <w:r w:rsidRPr="00CA4C9E">
        <w:t>s</w:t>
      </w:r>
      <w:r w:rsidRPr="00CA4C9E">
        <w:rPr>
          <w:spacing w:val="-3"/>
        </w:rPr>
        <w:t xml:space="preserve"> </w:t>
      </w:r>
      <w:r w:rsidRPr="00CA4C9E">
        <w:rPr>
          <w:spacing w:val="2"/>
        </w:rPr>
        <w:t>m</w:t>
      </w:r>
      <w:r w:rsidRPr="00CA4C9E">
        <w:t>ay</w:t>
      </w:r>
      <w:r w:rsidRPr="00CA4C9E">
        <w:rPr>
          <w:spacing w:val="-1"/>
        </w:rPr>
        <w:t xml:space="preserve"> </w:t>
      </w:r>
      <w:r w:rsidRPr="00CA4C9E">
        <w:rPr>
          <w:spacing w:val="-6"/>
        </w:rPr>
        <w:t>b</w:t>
      </w:r>
      <w:r w:rsidRPr="00CA4C9E">
        <w:t>e</w:t>
      </w:r>
      <w:r w:rsidRPr="00CA4C9E">
        <w:rPr>
          <w:spacing w:val="3"/>
        </w:rPr>
        <w:t xml:space="preserve"> </w:t>
      </w:r>
      <w:r w:rsidRPr="00CA4C9E">
        <w:rPr>
          <w:spacing w:val="1"/>
        </w:rPr>
        <w:t>ne</w:t>
      </w:r>
      <w:r w:rsidRPr="00CA4C9E">
        <w:t>cessa</w:t>
      </w:r>
      <w:r w:rsidRPr="00CA4C9E">
        <w:rPr>
          <w:spacing w:val="-1"/>
        </w:rPr>
        <w:t>r</w:t>
      </w:r>
      <w:r w:rsidRPr="00CA4C9E">
        <w:rPr>
          <w:spacing w:val="2"/>
        </w:rPr>
        <w:t>y</w:t>
      </w:r>
      <w:r w:rsidRPr="00CA4C9E">
        <w:t>,</w:t>
      </w:r>
      <w:r w:rsidRPr="00CA4C9E">
        <w:rPr>
          <w:spacing w:val="-4"/>
        </w:rPr>
        <w:t xml:space="preserve"> </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6"/>
        </w:rPr>
        <w:t>i</w:t>
      </w:r>
      <w:r w:rsidRPr="00CA4C9E">
        <w:rPr>
          <w:spacing w:val="-5"/>
        </w:rPr>
        <w:t>a</w:t>
      </w:r>
      <w:r w:rsidRPr="00CA4C9E">
        <w:rPr>
          <w:spacing w:val="1"/>
        </w:rPr>
        <w:t>ll</w:t>
      </w:r>
      <w:r w:rsidRPr="00CA4C9E">
        <w:t>y</w:t>
      </w:r>
      <w:r w:rsidRPr="00CA4C9E">
        <w:rPr>
          <w:spacing w:val="4"/>
        </w:rPr>
        <w:t xml:space="preserve"> </w:t>
      </w:r>
      <w:r w:rsidRPr="00CA4C9E">
        <w:rPr>
          <w:spacing w:val="-2"/>
        </w:rPr>
        <w:t>o</w:t>
      </w:r>
      <w:r w:rsidRPr="00CA4C9E">
        <w:t xml:space="preserve">n </w:t>
      </w:r>
      <w:r w:rsidRPr="00CA4C9E">
        <w:rPr>
          <w:spacing w:val="1"/>
        </w:rPr>
        <w:t>t</w:t>
      </w:r>
      <w:r w:rsidRPr="00CA4C9E">
        <w:rPr>
          <w:spacing w:val="-2"/>
        </w:rPr>
        <w:t>r</w:t>
      </w:r>
      <w:r w:rsidRPr="00CA4C9E">
        <w:t>a</w:t>
      </w:r>
      <w:r w:rsidRPr="00CA4C9E">
        <w:rPr>
          <w:spacing w:val="1"/>
        </w:rPr>
        <w:t>n</w:t>
      </w:r>
      <w:r w:rsidRPr="00CA4C9E">
        <w:t>s</w:t>
      </w:r>
      <w:r w:rsidRPr="00CA4C9E">
        <w:rPr>
          <w:spacing w:val="2"/>
        </w:rPr>
        <w:t>f</w:t>
      </w:r>
      <w:r w:rsidRPr="00CA4C9E">
        <w:rPr>
          <w:spacing w:val="1"/>
        </w:rPr>
        <w:t>e</w:t>
      </w:r>
      <w:r w:rsidRPr="00CA4C9E">
        <w:t xml:space="preserve">r </w:t>
      </w:r>
      <w:r w:rsidRPr="00CA4C9E">
        <w:rPr>
          <w:spacing w:val="2"/>
        </w:rPr>
        <w:t>f</w:t>
      </w:r>
      <w:r w:rsidRPr="00CA4C9E">
        <w:rPr>
          <w:spacing w:val="-2"/>
        </w:rPr>
        <w:t>ro</w:t>
      </w:r>
      <w:r w:rsidRPr="00CA4C9E">
        <w:t>m</w:t>
      </w:r>
      <w:r w:rsidRPr="00CA4C9E">
        <w:rPr>
          <w:spacing w:val="1"/>
        </w:rPr>
        <w:t xml:space="preserve"> </w:t>
      </w:r>
      <w:r w:rsidRPr="00CA4C9E">
        <w:rPr>
          <w:spacing w:val="-1"/>
        </w:rPr>
        <w:t>p</w:t>
      </w:r>
      <w:r w:rsidRPr="00CA4C9E">
        <w:rPr>
          <w:spacing w:val="-2"/>
        </w:rPr>
        <w:t>r</w:t>
      </w:r>
      <w:r w:rsidRPr="00CA4C9E">
        <w:rPr>
          <w:spacing w:val="1"/>
        </w:rPr>
        <w:t>i</w:t>
      </w:r>
      <w:r w:rsidRPr="00CA4C9E">
        <w:rPr>
          <w:spacing w:val="2"/>
        </w:rPr>
        <w:t>m</w:t>
      </w:r>
      <w:r w:rsidRPr="00CA4C9E">
        <w:t>a</w:t>
      </w:r>
      <w:r w:rsidRPr="00CA4C9E">
        <w:rPr>
          <w:spacing w:val="-2"/>
        </w:rPr>
        <w:t>r</w:t>
      </w:r>
      <w:r w:rsidRPr="00CA4C9E">
        <w:t>y</w:t>
      </w:r>
      <w:r w:rsidRPr="00CA4C9E">
        <w:rPr>
          <w:spacing w:val="4"/>
        </w:rPr>
        <w:t xml:space="preserve"> </w:t>
      </w:r>
      <w:r w:rsidRPr="00CA4C9E">
        <w:rPr>
          <w:spacing w:val="1"/>
        </w:rPr>
        <w:t>t</w:t>
      </w:r>
      <w:r w:rsidRPr="00CA4C9E">
        <w:t>o</w:t>
      </w:r>
      <w:r w:rsidRPr="00CA4C9E">
        <w:rPr>
          <w:spacing w:val="-5"/>
        </w:rPr>
        <w:t xml:space="preserve"> </w:t>
      </w:r>
      <w:r w:rsidRPr="00CA4C9E">
        <w:t>sec</w:t>
      </w:r>
      <w:r w:rsidRPr="00CA4C9E">
        <w:rPr>
          <w:spacing w:val="-1"/>
        </w:rPr>
        <w:t>o</w:t>
      </w:r>
      <w:r w:rsidRPr="00CA4C9E">
        <w:rPr>
          <w:spacing w:val="1"/>
        </w:rPr>
        <w:t>n</w:t>
      </w:r>
      <w:r w:rsidRPr="00CA4C9E">
        <w:rPr>
          <w:spacing w:val="-1"/>
        </w:rPr>
        <w:t>d</w:t>
      </w:r>
      <w:r w:rsidRPr="00CA4C9E">
        <w:t>a</w:t>
      </w:r>
      <w:r w:rsidRPr="00CA4C9E">
        <w:rPr>
          <w:spacing w:val="-2"/>
        </w:rPr>
        <w:t>r</w:t>
      </w:r>
      <w:r w:rsidRPr="00CA4C9E">
        <w:t>y</w:t>
      </w:r>
      <w:r w:rsidRPr="00CA4C9E">
        <w:rPr>
          <w:spacing w:val="4"/>
        </w:rPr>
        <w:t xml:space="preserve"> </w:t>
      </w:r>
      <w:r w:rsidRPr="00CA4C9E">
        <w:t>sc</w:t>
      </w:r>
      <w:r w:rsidRPr="00CA4C9E">
        <w:rPr>
          <w:spacing w:val="1"/>
        </w:rPr>
        <w:t>h</w:t>
      </w:r>
      <w:r w:rsidRPr="00CA4C9E">
        <w:rPr>
          <w:spacing w:val="-6"/>
        </w:rPr>
        <w:t>o</w:t>
      </w:r>
      <w:r w:rsidRPr="00CA4C9E">
        <w:rPr>
          <w:spacing w:val="-2"/>
        </w:rPr>
        <w:t>o</w:t>
      </w:r>
      <w:r w:rsidRPr="00CA4C9E">
        <w:rPr>
          <w:spacing w:val="6"/>
        </w:rPr>
        <w:t>l</w:t>
      </w:r>
      <w:r w:rsidRPr="00CA4C9E">
        <w:t>s.</w:t>
      </w:r>
      <w:r w:rsidRPr="00CA4C9E">
        <w:rPr>
          <w:spacing w:val="5"/>
        </w:rPr>
        <w:t xml:space="preserve"> </w:t>
      </w:r>
      <w:r w:rsidRPr="00CA4C9E">
        <w:rPr>
          <w:spacing w:val="1"/>
        </w:rPr>
        <w:t>Wribbenhall School</w:t>
      </w:r>
      <w:r w:rsidRPr="00CA4C9E">
        <w:rPr>
          <w:spacing w:val="3"/>
        </w:rPr>
        <w:t xml:space="preserve"> </w:t>
      </w:r>
      <w:r w:rsidRPr="00CA4C9E">
        <w:t>w</w:t>
      </w:r>
      <w:r w:rsidRPr="00CA4C9E">
        <w:rPr>
          <w:spacing w:val="1"/>
        </w:rPr>
        <w:t>il</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2"/>
        </w:rPr>
        <w:t xml:space="preserve"> </w:t>
      </w:r>
      <w:r w:rsidRPr="00CA4C9E">
        <w:t>a</w:t>
      </w:r>
      <w:r w:rsidRPr="00CA4C9E">
        <w:rPr>
          <w:spacing w:val="1"/>
        </w:rPr>
        <w:t>n</w:t>
      </w:r>
      <w:r w:rsidRPr="00CA4C9E">
        <w:t xml:space="preserve">d </w:t>
      </w:r>
      <w:r w:rsidRPr="00CA4C9E">
        <w:rPr>
          <w:spacing w:val="1"/>
        </w:rPr>
        <w:t>t</w:t>
      </w:r>
      <w:r w:rsidRPr="00CA4C9E">
        <w:t>o w</w:t>
      </w:r>
      <w:r w:rsidRPr="00CA4C9E">
        <w:rPr>
          <w:spacing w:val="2"/>
        </w:rPr>
        <w:t>h</w:t>
      </w:r>
      <w:r w:rsidRPr="00CA4C9E">
        <w:rPr>
          <w:spacing w:val="-2"/>
        </w:rPr>
        <w:t>o</w:t>
      </w:r>
      <w:r w:rsidRPr="00CA4C9E">
        <w:t xml:space="preserve">m </w:t>
      </w:r>
      <w:r w:rsidRPr="00CA4C9E">
        <w:rPr>
          <w:spacing w:val="1"/>
        </w:rPr>
        <w:t>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3"/>
        </w:rPr>
        <w:t xml:space="preserve"> </w:t>
      </w:r>
      <w:r w:rsidRPr="00CA4C9E">
        <w:rPr>
          <w:spacing w:val="-1"/>
        </w:rPr>
        <w:t>b</w:t>
      </w:r>
      <w:r w:rsidRPr="00CA4C9E">
        <w:rPr>
          <w:spacing w:val="1"/>
        </w:rPr>
        <w:t>e</w:t>
      </w:r>
      <w:r w:rsidRPr="00CA4C9E">
        <w:rPr>
          <w:spacing w:val="-4"/>
        </w:rPr>
        <w:t>e</w:t>
      </w:r>
      <w:r w:rsidRPr="00CA4C9E">
        <w:t>n</w:t>
      </w:r>
      <w:r w:rsidRPr="00CA4C9E">
        <w:rPr>
          <w:spacing w:val="3"/>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6"/>
        </w:rPr>
        <w:t>d</w:t>
      </w:r>
      <w:r w:rsidRPr="00CA4C9E">
        <w:t>a</w:t>
      </w:r>
      <w:r w:rsidRPr="00CA4C9E">
        <w:rPr>
          <w:spacing w:val="1"/>
        </w:rPr>
        <w:t>te</w:t>
      </w:r>
      <w:r w:rsidR="00B35301">
        <w:rPr>
          <w:spacing w:val="1"/>
        </w:rPr>
        <w:t xml:space="preserve"> (see appendix 1).</w:t>
      </w:r>
    </w:p>
    <w:p w14:paraId="24FD7DE2" w14:textId="77777777" w:rsidR="00107208" w:rsidRPr="00CA4C9E" w:rsidRDefault="00107208" w:rsidP="00066BBF"/>
    <w:p w14:paraId="4AF376DE" w14:textId="77777777" w:rsidR="00BF6693" w:rsidRPr="00CA4C9E" w:rsidRDefault="00883278" w:rsidP="00066BBF">
      <w:r w:rsidRPr="00CA4C9E">
        <w:t>If</w:t>
      </w:r>
      <w:r w:rsidRPr="00CA4C9E">
        <w:rPr>
          <w:spacing w:val="3"/>
        </w:rPr>
        <w:t xml:space="preserve"> </w:t>
      </w:r>
      <w:r w:rsidRPr="00CA4C9E">
        <w:t>se</w:t>
      </w:r>
      <w:r w:rsidRPr="00CA4C9E">
        <w:rPr>
          <w:spacing w:val="2"/>
        </w:rPr>
        <w:t>n</w:t>
      </w:r>
      <w:r w:rsidRPr="00CA4C9E">
        <w:rPr>
          <w:spacing w:val="-6"/>
        </w:rPr>
        <w:t>d</w:t>
      </w:r>
      <w:r w:rsidRPr="00CA4C9E">
        <w:rPr>
          <w:spacing w:val="2"/>
        </w:rPr>
        <w:t>i</w:t>
      </w:r>
      <w:r w:rsidRPr="00CA4C9E">
        <w:rPr>
          <w:spacing w:val="1"/>
        </w:rPr>
        <w:t>n</w:t>
      </w:r>
      <w:r w:rsidRPr="00CA4C9E">
        <w:t xml:space="preserve">g </w:t>
      </w:r>
      <w:r w:rsidRPr="00CA4C9E">
        <w:rPr>
          <w:spacing w:val="-1"/>
        </w:rPr>
        <w:t>b</w:t>
      </w:r>
      <w:r w:rsidRPr="00CA4C9E">
        <w:t>y</w:t>
      </w:r>
      <w:r w:rsidRPr="00CA4C9E">
        <w:rPr>
          <w:spacing w:val="-1"/>
        </w:rPr>
        <w:t xml:space="preserve"> p</w:t>
      </w:r>
      <w:r w:rsidRPr="00CA4C9E">
        <w:rPr>
          <w:spacing w:val="-2"/>
        </w:rPr>
        <w:t>o</w:t>
      </w:r>
      <w:r w:rsidRPr="00CA4C9E">
        <w:t>st</w:t>
      </w:r>
      <w:r w:rsidRPr="00CA4C9E">
        <w:rPr>
          <w:spacing w:val="3"/>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4"/>
        </w:rPr>
        <w:t>w</w:t>
      </w:r>
      <w:r w:rsidRPr="00CA4C9E">
        <w:rPr>
          <w:spacing w:val="2"/>
        </w:rPr>
        <w:t>il</w:t>
      </w:r>
      <w:r w:rsidRPr="00CA4C9E">
        <w:t>l</w:t>
      </w:r>
      <w:r w:rsidRPr="00CA4C9E">
        <w:rPr>
          <w:spacing w:val="2"/>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3"/>
        </w:rPr>
        <w:t xml:space="preserve"> </w:t>
      </w:r>
      <w:r w:rsidRPr="00CA4C9E">
        <w:rPr>
          <w:spacing w:val="-6"/>
        </w:rPr>
        <w:t>b</w:t>
      </w:r>
      <w:r w:rsidRPr="00CA4C9E">
        <w:t>y</w:t>
      </w:r>
      <w:r w:rsidRPr="00CA4C9E">
        <w:rPr>
          <w:spacing w:val="4"/>
        </w:rPr>
        <w:t xml:space="preserve"> </w:t>
      </w:r>
      <w:r w:rsidRPr="00CA4C9E">
        <w:t>“</w:t>
      </w:r>
      <w:r w:rsidRPr="00CA4C9E">
        <w:rPr>
          <w:spacing w:val="-1"/>
        </w:rPr>
        <w:t>Sp</w:t>
      </w:r>
      <w:r w:rsidRPr="00CA4C9E">
        <w:rPr>
          <w:spacing w:val="1"/>
        </w:rPr>
        <w:t>e</w:t>
      </w:r>
      <w:r w:rsidRPr="00CA4C9E">
        <w:rPr>
          <w:spacing w:val="-5"/>
        </w:rPr>
        <w:t>c</w:t>
      </w:r>
      <w:r w:rsidRPr="00CA4C9E">
        <w:rPr>
          <w:spacing w:val="6"/>
        </w:rPr>
        <w:t>i</w:t>
      </w:r>
      <w:r w:rsidRPr="00CA4C9E">
        <w:rPr>
          <w:spacing w:val="-5"/>
        </w:rPr>
        <w:t>a</w:t>
      </w:r>
      <w:r w:rsidRPr="00CA4C9E">
        <w:rPr>
          <w:spacing w:val="2"/>
        </w:rPr>
        <w:t>l</w:t>
      </w:r>
      <w:r w:rsidRPr="00CA4C9E">
        <w:rPr>
          <w:spacing w:val="1"/>
        </w:rPr>
        <w:t>/Re</w:t>
      </w:r>
      <w:r w:rsidRPr="00CA4C9E">
        <w:t>c</w:t>
      </w:r>
      <w:r w:rsidRPr="00CA4C9E">
        <w:rPr>
          <w:spacing w:val="-2"/>
        </w:rPr>
        <w:t>or</w:t>
      </w:r>
      <w:r w:rsidRPr="00CA4C9E">
        <w:rPr>
          <w:spacing w:val="-1"/>
        </w:rPr>
        <w:t>d</w:t>
      </w:r>
      <w:r w:rsidRPr="00CA4C9E">
        <w:rPr>
          <w:spacing w:val="1"/>
        </w:rPr>
        <w:t>e</w:t>
      </w:r>
      <w:r w:rsidRPr="00CA4C9E">
        <w:t xml:space="preserve">d </w:t>
      </w:r>
      <w:r w:rsidRPr="00CA4C9E">
        <w:rPr>
          <w:spacing w:val="2"/>
        </w:rPr>
        <w:t>D</w:t>
      </w:r>
      <w:r w:rsidRPr="00CA4C9E">
        <w:rPr>
          <w:spacing w:val="-4"/>
        </w:rPr>
        <w:t>e</w:t>
      </w:r>
      <w:r w:rsidRPr="00CA4C9E">
        <w:rPr>
          <w:spacing w:val="2"/>
        </w:rPr>
        <w:t>liv</w:t>
      </w:r>
      <w:r w:rsidRPr="00CA4C9E">
        <w:rPr>
          <w:spacing w:val="1"/>
        </w:rPr>
        <w:t>e</w:t>
      </w:r>
      <w:r w:rsidRPr="00CA4C9E">
        <w:rPr>
          <w:spacing w:val="-2"/>
        </w:rPr>
        <w:t>r</w:t>
      </w:r>
      <w:r w:rsidRPr="00CA4C9E">
        <w:rPr>
          <w:spacing w:val="2"/>
        </w:rPr>
        <w:t>y</w:t>
      </w:r>
      <w:r w:rsidRPr="00CA4C9E">
        <w:t>”.</w:t>
      </w:r>
      <w:r w:rsidRPr="00CA4C9E">
        <w:rPr>
          <w:spacing w:val="-4"/>
        </w:rPr>
        <w:t xml:space="preserve"> </w:t>
      </w:r>
      <w:r w:rsidRPr="00CA4C9E">
        <w:rPr>
          <w:spacing w:val="1"/>
        </w:rPr>
        <w:t>F</w:t>
      </w:r>
      <w:r w:rsidRPr="00CA4C9E">
        <w:rPr>
          <w:spacing w:val="-2"/>
        </w:rPr>
        <w:t>o</w:t>
      </w:r>
      <w:r w:rsidRPr="00CA4C9E">
        <w:t>r a</w:t>
      </w:r>
      <w:r w:rsidRPr="00CA4C9E">
        <w:rPr>
          <w:spacing w:val="1"/>
        </w:rPr>
        <w:t>u</w:t>
      </w:r>
      <w:r w:rsidRPr="00CA4C9E">
        <w:rPr>
          <w:spacing w:val="-6"/>
        </w:rPr>
        <w:t>d</w:t>
      </w:r>
      <w:r w:rsidRPr="00CA4C9E">
        <w:rPr>
          <w:spacing w:val="6"/>
        </w:rPr>
        <w:t>i</w:t>
      </w:r>
      <w:r w:rsidRPr="00CA4C9E">
        <w:t>t</w:t>
      </w:r>
      <w:r w:rsidRPr="00CA4C9E">
        <w:rPr>
          <w:spacing w:val="2"/>
        </w:rPr>
        <w:t xml:space="preserve"> </w:t>
      </w:r>
      <w:r w:rsidRPr="00CA4C9E">
        <w:rPr>
          <w:spacing w:val="-6"/>
        </w:rPr>
        <w:t>p</w:t>
      </w:r>
      <w:r w:rsidRPr="00CA4C9E">
        <w:rPr>
          <w:spacing w:val="1"/>
        </w:rPr>
        <w:t>u</w:t>
      </w:r>
      <w:r w:rsidRPr="00CA4C9E">
        <w:rPr>
          <w:spacing w:val="-2"/>
        </w:rPr>
        <w:t>r</w:t>
      </w:r>
      <w:r w:rsidRPr="00CA4C9E">
        <w:rPr>
          <w:spacing w:val="-1"/>
        </w:rPr>
        <w:t>p</w:t>
      </w:r>
      <w:r w:rsidRPr="00CA4C9E">
        <w:rPr>
          <w:spacing w:val="-2"/>
        </w:rPr>
        <w:t>o</w:t>
      </w:r>
      <w:r w:rsidRPr="00CA4C9E">
        <w:t>ses</w:t>
      </w:r>
      <w:r w:rsidRPr="00CA4C9E">
        <w:rPr>
          <w:spacing w:val="2"/>
        </w:rPr>
        <w:t xml:space="preserve"> </w:t>
      </w:r>
      <w:r w:rsidRPr="00CA4C9E">
        <w:t>a</w:t>
      </w:r>
      <w:r w:rsidRPr="00CA4C9E">
        <w:rPr>
          <w:spacing w:val="2"/>
        </w:rPr>
        <w:t xml:space="preserve"> </w:t>
      </w:r>
      <w:r w:rsidRPr="00CA4C9E">
        <w:rPr>
          <w:spacing w:val="1"/>
        </w:rPr>
        <w:t>n</w:t>
      </w:r>
      <w:r w:rsidRPr="00CA4C9E">
        <w:rPr>
          <w:spacing w:val="-2"/>
        </w:rPr>
        <w:t>o</w:t>
      </w:r>
      <w:r w:rsidRPr="00CA4C9E">
        <w:rPr>
          <w:spacing w:val="1"/>
        </w:rPr>
        <w:t>t</w:t>
      </w:r>
      <w:r w:rsidRPr="00CA4C9E">
        <w:t>e</w:t>
      </w:r>
      <w:r w:rsidRPr="00CA4C9E">
        <w:rPr>
          <w:spacing w:val="-2"/>
        </w:rPr>
        <w:t xml:space="preserve"> o</w:t>
      </w:r>
      <w:r w:rsidRPr="00CA4C9E">
        <w:t>f</w:t>
      </w:r>
      <w:r w:rsidRPr="00CA4C9E">
        <w:rPr>
          <w:spacing w:val="-1"/>
        </w:rPr>
        <w:t xml:space="preserve"> </w:t>
      </w:r>
      <w:r w:rsidRPr="00CA4C9E">
        <w:t>a</w:t>
      </w:r>
      <w:r w:rsidRPr="00CA4C9E">
        <w:rPr>
          <w:spacing w:val="1"/>
        </w:rPr>
        <w:t>l</w:t>
      </w:r>
      <w:r w:rsidRPr="00CA4C9E">
        <w:t>l</w:t>
      </w:r>
      <w:r w:rsidRPr="00CA4C9E">
        <w:rPr>
          <w:spacing w:val="1"/>
        </w:rPr>
        <w:t xml:space="preserve"> </w:t>
      </w:r>
      <w:r w:rsidRPr="00CA4C9E">
        <w:rPr>
          <w:spacing w:val="-1"/>
        </w:rPr>
        <w:t>p</w:t>
      </w:r>
      <w:r w:rsidRPr="00CA4C9E">
        <w:rPr>
          <w:spacing w:val="1"/>
        </w:rPr>
        <w:t>u</w:t>
      </w:r>
      <w:r w:rsidRPr="00CA4C9E">
        <w:rPr>
          <w:spacing w:val="-6"/>
        </w:rPr>
        <w:t>p</w:t>
      </w:r>
      <w:r w:rsidRPr="00CA4C9E">
        <w:rPr>
          <w:spacing w:val="2"/>
        </w:rPr>
        <w:t>i</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rPr>
          <w:spacing w:val="1"/>
        </w:rPr>
        <w:t>t</w:t>
      </w:r>
      <w:r w:rsidRPr="00CA4C9E">
        <w:rPr>
          <w:spacing w:val="-2"/>
        </w:rPr>
        <w:t>r</w:t>
      </w:r>
      <w:r w:rsidRPr="00CA4C9E">
        <w:t>a</w:t>
      </w:r>
      <w:r w:rsidRPr="00CA4C9E">
        <w:rPr>
          <w:spacing w:val="1"/>
        </w:rPr>
        <w:t>n</w:t>
      </w:r>
      <w:r w:rsidRPr="00CA4C9E">
        <w:t>s</w:t>
      </w:r>
      <w:r w:rsidRPr="00CA4C9E">
        <w:rPr>
          <w:spacing w:val="1"/>
        </w:rPr>
        <w:t>f</w:t>
      </w:r>
      <w:r w:rsidRPr="00CA4C9E">
        <w:rPr>
          <w:spacing w:val="11"/>
        </w:rPr>
        <w:t>e</w:t>
      </w:r>
      <w:r w:rsidRPr="00CA4C9E">
        <w:rPr>
          <w:spacing w:val="-2"/>
        </w:rPr>
        <w:t>rr</w:t>
      </w:r>
      <w:r w:rsidRPr="00CA4C9E">
        <w:rPr>
          <w:spacing w:val="1"/>
        </w:rPr>
        <w:t>e</w:t>
      </w:r>
      <w:r w:rsidRPr="00CA4C9E">
        <w:t>d</w:t>
      </w:r>
      <w:r w:rsidRPr="00CA4C9E">
        <w:rPr>
          <w:spacing w:val="1"/>
        </w:rPr>
        <w:t xml:space="preserve"> </w:t>
      </w:r>
      <w:r w:rsidRPr="00CA4C9E">
        <w:rPr>
          <w:spacing w:val="-2"/>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t>d</w:t>
      </w:r>
      <w:r w:rsidRPr="00CA4C9E">
        <w:rPr>
          <w:spacing w:val="1"/>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k</w:t>
      </w:r>
      <w:r w:rsidRPr="00CA4C9E">
        <w:rPr>
          <w:spacing w:val="1"/>
        </w:rPr>
        <w:t>e</w:t>
      </w:r>
      <w:r w:rsidRPr="00CA4C9E">
        <w:rPr>
          <w:spacing w:val="-1"/>
        </w:rPr>
        <w:t>p</w:t>
      </w:r>
      <w:r w:rsidRPr="00CA4C9E">
        <w:t>t</w:t>
      </w:r>
      <w:r w:rsidRPr="00CA4C9E">
        <w:rPr>
          <w:spacing w:val="-6"/>
        </w:rPr>
        <w:t xml:space="preserve"> </w:t>
      </w:r>
      <w:r w:rsidRPr="00CA4C9E">
        <w:rPr>
          <w:spacing w:val="1"/>
        </w:rPr>
        <w:t>i</w:t>
      </w:r>
      <w:r w:rsidRPr="00CA4C9E">
        <w:t>n</w:t>
      </w:r>
      <w:r w:rsidRPr="00CA4C9E">
        <w:rPr>
          <w:spacing w:val="3"/>
        </w:rPr>
        <w:t xml:space="preserve"> </w:t>
      </w:r>
      <w:r w:rsidRPr="00CA4C9E">
        <w:rPr>
          <w:spacing w:val="-4"/>
        </w:rPr>
        <w:t>e</w:t>
      </w:r>
      <w:r w:rsidRPr="00CA4C9E">
        <w:rPr>
          <w:spacing w:val="1"/>
        </w:rPr>
        <w:t>ithe</w:t>
      </w:r>
      <w:r w:rsidRPr="00CA4C9E">
        <w:t xml:space="preserve">r </w:t>
      </w:r>
      <w:r w:rsidRPr="00CA4C9E">
        <w:rPr>
          <w:spacing w:val="-1"/>
        </w:rPr>
        <w:t>p</w:t>
      </w:r>
      <w:r w:rsidRPr="00CA4C9E">
        <w:t>a</w:t>
      </w:r>
      <w:r w:rsidRPr="00CA4C9E">
        <w:rPr>
          <w:spacing w:val="-1"/>
        </w:rPr>
        <w:t>p</w:t>
      </w:r>
      <w:r w:rsidRPr="00CA4C9E">
        <w:rPr>
          <w:spacing w:val="1"/>
        </w:rPr>
        <w:t>e</w:t>
      </w:r>
      <w:r w:rsidRPr="00CA4C9E">
        <w:t>r</w:t>
      </w:r>
      <w:r w:rsidRPr="00CA4C9E">
        <w:rPr>
          <w:spacing w:val="-4"/>
        </w:rPr>
        <w:t xml:space="preserve"> </w:t>
      </w:r>
      <w:r w:rsidRPr="00CA4C9E">
        <w:rPr>
          <w:spacing w:val="-2"/>
        </w:rPr>
        <w:t>o</w:t>
      </w:r>
      <w:r w:rsidRPr="00CA4C9E">
        <w:t xml:space="preserve">r </w:t>
      </w:r>
      <w:r w:rsidRPr="00CA4C9E">
        <w:rPr>
          <w:spacing w:val="1"/>
        </w:rPr>
        <w:t>e</w:t>
      </w:r>
      <w:r w:rsidRPr="00CA4C9E">
        <w:rPr>
          <w:spacing w:val="6"/>
        </w:rPr>
        <w:t>l</w:t>
      </w:r>
      <w:r w:rsidRPr="00CA4C9E">
        <w:rPr>
          <w:spacing w:val="1"/>
        </w:rPr>
        <w:t>e</w:t>
      </w:r>
      <w:r w:rsidRPr="00CA4C9E">
        <w:rPr>
          <w:spacing w:val="-5"/>
        </w:rPr>
        <w:t>c</w:t>
      </w:r>
      <w:r w:rsidRPr="00CA4C9E">
        <w:rPr>
          <w:spacing w:val="1"/>
        </w:rPr>
        <w:t>t</w:t>
      </w:r>
      <w:r w:rsidRPr="00CA4C9E">
        <w:rPr>
          <w:spacing w:val="-2"/>
        </w:rPr>
        <w:t>ro</w:t>
      </w:r>
      <w:r w:rsidRPr="00CA4C9E">
        <w:rPr>
          <w:spacing w:val="-3"/>
        </w:rPr>
        <w:t>n</w:t>
      </w:r>
      <w:r w:rsidRPr="00CA4C9E">
        <w:rPr>
          <w:spacing w:val="6"/>
        </w:rPr>
        <w:t>i</w:t>
      </w:r>
      <w:r w:rsidRPr="00CA4C9E">
        <w:t>c</w:t>
      </w:r>
      <w:r w:rsidRPr="00CA4C9E">
        <w:rPr>
          <w:spacing w:val="2"/>
        </w:rPr>
        <w:t xml:space="preserve"> f</w:t>
      </w:r>
      <w:r w:rsidRPr="00CA4C9E">
        <w:rPr>
          <w:spacing w:val="-2"/>
        </w:rPr>
        <w:t>or</w:t>
      </w:r>
      <w:r w:rsidRPr="00CA4C9E">
        <w:rPr>
          <w:spacing w:val="2"/>
        </w:rPr>
        <w:t>m</w:t>
      </w:r>
      <w:r w:rsidRPr="00CA4C9E">
        <w:t>a</w:t>
      </w:r>
      <w:r w:rsidRPr="00CA4C9E">
        <w:rPr>
          <w:spacing w:val="1"/>
        </w:rPr>
        <w:t>t</w:t>
      </w:r>
      <w:r w:rsidRPr="00CA4C9E">
        <w:t>.</w:t>
      </w:r>
      <w:r w:rsidRPr="00CA4C9E">
        <w:rPr>
          <w:spacing w:val="-4"/>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rPr>
          <w:spacing w:val="-4"/>
        </w:rPr>
        <w:t>w</w:t>
      </w:r>
      <w:r w:rsidRPr="00CA4C9E">
        <w:rPr>
          <w:spacing w:val="1"/>
        </w:rPr>
        <w:t>il</w:t>
      </w:r>
      <w:r w:rsidRPr="00CA4C9E">
        <w:t xml:space="preserve">l </w:t>
      </w:r>
      <w:r w:rsidRPr="00CA4C9E">
        <w:rPr>
          <w:spacing w:val="2"/>
        </w:rPr>
        <w:t>i</w:t>
      </w:r>
      <w:r w:rsidRPr="00CA4C9E">
        <w:rPr>
          <w:spacing w:val="1"/>
        </w:rPr>
        <w:t>n</w:t>
      </w:r>
      <w:r w:rsidRPr="00CA4C9E">
        <w:rPr>
          <w:spacing w:val="-5"/>
        </w:rPr>
        <w:t>c</w:t>
      </w:r>
      <w:r w:rsidRPr="00CA4C9E">
        <w:rPr>
          <w:spacing w:val="6"/>
        </w:rPr>
        <w:t>l</w:t>
      </w:r>
      <w:r w:rsidRPr="00CA4C9E">
        <w:rPr>
          <w:spacing w:val="1"/>
        </w:rPr>
        <w:t>u</w:t>
      </w:r>
      <w:r w:rsidRPr="00CA4C9E">
        <w:rPr>
          <w:spacing w:val="-1"/>
        </w:rPr>
        <w:t>d</w:t>
      </w:r>
      <w:r w:rsidRPr="00CA4C9E">
        <w:t>e</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t>c</w:t>
      </w:r>
      <w:r w:rsidRPr="00CA4C9E">
        <w:rPr>
          <w:spacing w:val="-3"/>
        </w:rPr>
        <w:t>h</w:t>
      </w:r>
      <w:r w:rsidRPr="00CA4C9E">
        <w:rPr>
          <w:spacing w:val="2"/>
        </w:rPr>
        <w:t>il</w:t>
      </w:r>
      <w:r w:rsidRPr="00CA4C9E">
        <w:rPr>
          <w:spacing w:val="-1"/>
        </w:rPr>
        <w:t>d</w:t>
      </w:r>
      <w:r w:rsidRPr="00CA4C9E">
        <w:rPr>
          <w:spacing w:val="-2"/>
        </w:rPr>
        <w:t>’</w:t>
      </w:r>
      <w:r w:rsidRPr="00CA4C9E">
        <w:t>s</w:t>
      </w:r>
      <w:r w:rsidRPr="00CA4C9E">
        <w:rPr>
          <w:spacing w:val="1"/>
        </w:rPr>
        <w:t xml:space="preserve"> n</w:t>
      </w:r>
      <w:r w:rsidRPr="00CA4C9E">
        <w:t>a</w:t>
      </w:r>
      <w:r w:rsidRPr="00CA4C9E">
        <w:rPr>
          <w:spacing w:val="-3"/>
        </w:rPr>
        <w:t>m</w:t>
      </w:r>
      <w:r w:rsidRPr="00CA4C9E">
        <w:rPr>
          <w:spacing w:val="1"/>
        </w:rPr>
        <w:t>e</w:t>
      </w:r>
      <w:r w:rsidRPr="00CA4C9E">
        <w:t>,</w:t>
      </w:r>
      <w:r w:rsidRPr="00CA4C9E">
        <w:rPr>
          <w:spacing w:val="1"/>
        </w:rPr>
        <w:t xml:space="preserve"> </w:t>
      </w:r>
      <w:r w:rsidRPr="00CA4C9E">
        <w:rPr>
          <w:spacing w:val="-1"/>
        </w:rPr>
        <w:t>d</w:t>
      </w:r>
      <w:r w:rsidRPr="00CA4C9E">
        <w:t>a</w:t>
      </w:r>
      <w:r w:rsidRPr="00CA4C9E">
        <w:rPr>
          <w:spacing w:val="1"/>
        </w:rPr>
        <w:t>t</w:t>
      </w:r>
      <w:r w:rsidRPr="00CA4C9E">
        <w:t>e</w:t>
      </w:r>
      <w:r w:rsidRPr="00CA4C9E">
        <w:rPr>
          <w:spacing w:val="-2"/>
        </w:rPr>
        <w:t xml:space="preserve"> 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1"/>
        </w:rPr>
        <w:t>h</w:t>
      </w:r>
      <w:r w:rsidRPr="00CA4C9E">
        <w:t>,</w:t>
      </w:r>
      <w:r w:rsidRPr="00CA4C9E">
        <w:rPr>
          <w:spacing w:val="-5"/>
        </w:rPr>
        <w:t xml:space="preserve"> </w:t>
      </w:r>
      <w:r w:rsidRPr="00CA4C9E">
        <w:t>w</w:t>
      </w:r>
      <w:r w:rsidRPr="00CA4C9E">
        <w:rPr>
          <w:spacing w:val="2"/>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1"/>
        </w:rPr>
        <w:t>t</w:t>
      </w:r>
      <w:r w:rsidRPr="00CA4C9E">
        <w:t>o w</w:t>
      </w:r>
      <w:r w:rsidRPr="00CA4C9E">
        <w:rPr>
          <w:spacing w:val="2"/>
        </w:rPr>
        <w:t>h</w:t>
      </w:r>
      <w:r w:rsidRPr="00CA4C9E">
        <w:rPr>
          <w:spacing w:val="-2"/>
        </w:rPr>
        <w:t>o</w:t>
      </w:r>
      <w:r w:rsidRPr="00CA4C9E">
        <w:t>m</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 xml:space="preserve">s </w:t>
      </w:r>
      <w:r w:rsidRPr="00CA4C9E">
        <w:rPr>
          <w:spacing w:val="1"/>
        </w:rPr>
        <w:t>h</w:t>
      </w:r>
      <w:r w:rsidRPr="00CA4C9E">
        <w:t>a</w:t>
      </w:r>
      <w:r w:rsidRPr="00CA4C9E">
        <w:rPr>
          <w:spacing w:val="2"/>
        </w:rPr>
        <w:t>v</w:t>
      </w:r>
      <w:r w:rsidRPr="00CA4C9E">
        <w:t>e</w:t>
      </w:r>
      <w:r w:rsidRPr="00CA4C9E">
        <w:rPr>
          <w:spacing w:val="3"/>
        </w:rPr>
        <w:t xml:space="preserve"> </w:t>
      </w:r>
      <w:r w:rsidRPr="00CA4C9E">
        <w:rPr>
          <w:spacing w:val="-1"/>
        </w:rPr>
        <w:t>b</w:t>
      </w:r>
      <w:r w:rsidRPr="00CA4C9E">
        <w:rPr>
          <w:spacing w:val="-4"/>
        </w:rPr>
        <w:t>e</w:t>
      </w:r>
      <w:r w:rsidRPr="00CA4C9E">
        <w:rPr>
          <w:spacing w:val="1"/>
        </w:rPr>
        <w:t>e</w:t>
      </w:r>
      <w:r w:rsidRPr="00CA4C9E">
        <w:t>n</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t>d</w:t>
      </w:r>
      <w:r w:rsidRPr="00CA4C9E">
        <w:rPr>
          <w:spacing w:val="-3"/>
        </w:rPr>
        <w:t xml:space="preserve"> </w:t>
      </w:r>
      <w:r w:rsidRPr="00CA4C9E">
        <w:rPr>
          <w:spacing w:val="1"/>
        </w:rPr>
        <w:t>th</w:t>
      </w:r>
      <w:r w:rsidRPr="00CA4C9E">
        <w:t>e</w:t>
      </w:r>
      <w:r w:rsidRPr="00CA4C9E">
        <w:rPr>
          <w:spacing w:val="-2"/>
        </w:rPr>
        <w:t xml:space="preserve"> </w:t>
      </w:r>
      <w:r w:rsidRPr="00CA4C9E">
        <w:rPr>
          <w:spacing w:val="-1"/>
        </w:rPr>
        <w:t>d</w:t>
      </w:r>
      <w:r w:rsidRPr="00CA4C9E">
        <w:t>a</w:t>
      </w:r>
      <w:r w:rsidRPr="00CA4C9E">
        <w:rPr>
          <w:spacing w:val="1"/>
        </w:rPr>
        <w:t>t</w:t>
      </w:r>
      <w:r w:rsidRPr="00CA4C9E">
        <w:t>e</w:t>
      </w:r>
      <w:r w:rsidRPr="00CA4C9E">
        <w:rPr>
          <w:spacing w:val="3"/>
        </w:rPr>
        <w:t xml:space="preserve"> </w:t>
      </w:r>
      <w:r w:rsidRPr="00CA4C9E">
        <w:rPr>
          <w:spacing w:val="-5"/>
        </w:rPr>
        <w:t>s</w:t>
      </w:r>
      <w:r w:rsidRPr="00CA4C9E">
        <w:rPr>
          <w:spacing w:val="1"/>
        </w:rPr>
        <w:t>en</w:t>
      </w:r>
      <w:r w:rsidRPr="00CA4C9E">
        <w:t>t</w:t>
      </w:r>
      <w:r w:rsidRPr="00CA4C9E">
        <w:rPr>
          <w:spacing w:val="-1"/>
        </w:rPr>
        <w:t xml:space="preserve"> </w:t>
      </w:r>
      <w:r w:rsidRPr="00CA4C9E">
        <w:t>a</w:t>
      </w:r>
      <w:r w:rsidRPr="00CA4C9E">
        <w:rPr>
          <w:spacing w:val="1"/>
        </w:rPr>
        <w:t>n</w:t>
      </w:r>
      <w:r w:rsidRPr="00CA4C9E">
        <w:rPr>
          <w:spacing w:val="-1"/>
        </w:rPr>
        <w:t>d</w:t>
      </w:r>
      <w:r w:rsidRPr="00CA4C9E">
        <w:rPr>
          <w:spacing w:val="1"/>
        </w:rPr>
        <w:t>/</w:t>
      </w:r>
      <w:r w:rsidRPr="00CA4C9E">
        <w:rPr>
          <w:spacing w:val="-6"/>
        </w:rPr>
        <w:t>o</w:t>
      </w:r>
      <w:r w:rsidRPr="00CA4C9E">
        <w:t xml:space="preserve">r </w:t>
      </w:r>
      <w:r w:rsidRPr="00CA4C9E">
        <w:rPr>
          <w:spacing w:val="-2"/>
        </w:rPr>
        <w:t>r</w:t>
      </w:r>
      <w:r w:rsidRPr="00CA4C9E">
        <w:rPr>
          <w:spacing w:val="1"/>
        </w:rPr>
        <w:t>e</w:t>
      </w:r>
      <w:r w:rsidRPr="00CA4C9E">
        <w:t>ce</w:t>
      </w:r>
      <w:r w:rsidRPr="00CA4C9E">
        <w:rPr>
          <w:spacing w:val="2"/>
        </w:rPr>
        <w:t>iv</w:t>
      </w:r>
      <w:r w:rsidRPr="00CA4C9E">
        <w:rPr>
          <w:spacing w:val="1"/>
        </w:rPr>
        <w:t>e</w:t>
      </w:r>
      <w:r w:rsidRPr="00CA4C9E">
        <w:rPr>
          <w:spacing w:val="-1"/>
        </w:rPr>
        <w:t>d</w:t>
      </w:r>
      <w:r w:rsidRPr="00CA4C9E">
        <w:t>.</w:t>
      </w:r>
    </w:p>
    <w:p w14:paraId="79240746" w14:textId="77777777" w:rsidR="00BF6693" w:rsidRPr="00CA4C9E" w:rsidRDefault="00BF6693" w:rsidP="00066BBF"/>
    <w:p w14:paraId="520A1C80" w14:textId="4A244CCA" w:rsidR="00692D71" w:rsidRPr="00634186" w:rsidRDefault="00692D71" w:rsidP="00066BBF">
      <w:r w:rsidRPr="00634186">
        <w:t xml:space="preserve">In addition to the </w:t>
      </w:r>
      <w:r w:rsidR="00D71EBD">
        <w:t xml:space="preserve">timely transfer of the </w:t>
      </w:r>
      <w:r w:rsidRPr="00634186">
        <w:t xml:space="preserve">child protection file, the designated safeguarding lead </w:t>
      </w:r>
      <w:r>
        <w:t>will</w:t>
      </w:r>
      <w:r w:rsidRPr="00634186">
        <w:t xml:space="preserve"> also consider </w:t>
      </w:r>
      <w:r>
        <w:t xml:space="preserve">if </w:t>
      </w:r>
      <w:r w:rsidRPr="00634186">
        <w:t>it is appropriate to share any information with the new school in advance of a child leaving. For example, information that would allow the new school to continue to supporting victims of abuse and have that support in place</w:t>
      </w:r>
      <w:r w:rsidR="00D71EBD">
        <w:t xml:space="preserve"> ready</w:t>
      </w:r>
      <w:r w:rsidRPr="00634186">
        <w:t xml:space="preserve"> for when the child arrives.</w:t>
      </w:r>
    </w:p>
    <w:p w14:paraId="79F93140" w14:textId="77777777" w:rsidR="00692D71" w:rsidRDefault="00692D71" w:rsidP="00066BBF"/>
    <w:p w14:paraId="76380675" w14:textId="68F429EC" w:rsidR="00BF6693" w:rsidRPr="00CA4C9E" w:rsidRDefault="00883278" w:rsidP="00066BBF">
      <w:r w:rsidRPr="00CA4C9E">
        <w:t>If</w:t>
      </w:r>
      <w:r w:rsidRPr="00CA4C9E">
        <w:rPr>
          <w:spacing w:val="3"/>
        </w:rPr>
        <w:t xml:space="preserve"> </w:t>
      </w:r>
      <w:r w:rsidRPr="00CA4C9E">
        <w:t>a</w:t>
      </w:r>
      <w:r w:rsidRPr="00CA4C9E">
        <w:rPr>
          <w:spacing w:val="2"/>
        </w:rPr>
        <w:t xml:space="preserve"> </w:t>
      </w:r>
      <w:r w:rsidRPr="00CA4C9E">
        <w:rPr>
          <w:spacing w:val="-1"/>
        </w:rPr>
        <w:t>p</w:t>
      </w:r>
      <w:r w:rsidRPr="00CA4C9E">
        <w:rPr>
          <w:spacing w:val="1"/>
        </w:rPr>
        <w:t>u</w:t>
      </w:r>
      <w:r w:rsidRPr="00CA4C9E">
        <w:rPr>
          <w:spacing w:val="-6"/>
        </w:rPr>
        <w:t>p</w:t>
      </w:r>
      <w:r w:rsidR="001A0260" w:rsidRPr="00CA4C9E">
        <w:rPr>
          <w:spacing w:val="1"/>
        </w:rPr>
        <w:t>il</w:t>
      </w:r>
      <w:r w:rsidRPr="00CA4C9E">
        <w:rPr>
          <w:spacing w:val="-6"/>
        </w:rPr>
        <w:t xml:space="preserve"> </w:t>
      </w:r>
      <w:r w:rsidRPr="00CA4C9E">
        <w:rPr>
          <w:spacing w:val="6"/>
        </w:rPr>
        <w:t>i</w:t>
      </w:r>
      <w:r w:rsidRPr="00CA4C9E">
        <w:t>s</w:t>
      </w:r>
      <w:r w:rsidRPr="00CA4C9E">
        <w:rPr>
          <w:spacing w:val="-3"/>
        </w:rPr>
        <w:t xml:space="preserve"> </w:t>
      </w:r>
      <w:r w:rsidRPr="00CA4C9E">
        <w:rPr>
          <w:spacing w:val="-1"/>
        </w:rPr>
        <w:t>p</w:t>
      </w:r>
      <w:r w:rsidRPr="00CA4C9E">
        <w:rPr>
          <w:spacing w:val="1"/>
        </w:rPr>
        <w:t>e</w:t>
      </w:r>
      <w:r w:rsidRPr="00CA4C9E">
        <w:rPr>
          <w:spacing w:val="-2"/>
        </w:rPr>
        <w:t>r</w:t>
      </w:r>
      <w:r w:rsidRPr="00CA4C9E">
        <w:rPr>
          <w:spacing w:val="2"/>
        </w:rPr>
        <w:t>m</w:t>
      </w:r>
      <w:r w:rsidRPr="00CA4C9E">
        <w:t>a</w:t>
      </w:r>
      <w:r w:rsidRPr="00CA4C9E">
        <w:rPr>
          <w:spacing w:val="1"/>
        </w:rPr>
        <w:t>n</w:t>
      </w:r>
      <w:r w:rsidRPr="00CA4C9E">
        <w:rPr>
          <w:spacing w:val="-4"/>
        </w:rPr>
        <w:t>e</w:t>
      </w:r>
      <w:r w:rsidRPr="00CA4C9E">
        <w:rPr>
          <w:spacing w:val="1"/>
        </w:rPr>
        <w:t>n</w:t>
      </w:r>
      <w:r w:rsidRPr="00CA4C9E">
        <w:rPr>
          <w:spacing w:val="-3"/>
        </w:rPr>
        <w:t>t</w:t>
      </w:r>
      <w:r w:rsidRPr="00CA4C9E">
        <w:rPr>
          <w:spacing w:val="1"/>
        </w:rPr>
        <w:t>l</w:t>
      </w:r>
      <w:r w:rsidRPr="00CA4C9E">
        <w:t>y</w:t>
      </w:r>
      <w:r w:rsidRPr="00CA4C9E">
        <w:rPr>
          <w:spacing w:val="4"/>
        </w:rPr>
        <w:t xml:space="preserve"> </w:t>
      </w:r>
      <w:r w:rsidRPr="00CA4C9E">
        <w:rPr>
          <w:spacing w:val="-4"/>
        </w:rPr>
        <w:t>e</w:t>
      </w:r>
      <w:r w:rsidRPr="00CA4C9E">
        <w:rPr>
          <w:spacing w:val="2"/>
        </w:rPr>
        <w:t>x</w:t>
      </w:r>
      <w:r w:rsidRPr="00CA4C9E">
        <w:rPr>
          <w:spacing w:val="-5"/>
        </w:rPr>
        <w:t>c</w:t>
      </w:r>
      <w:r w:rsidRPr="00CA4C9E">
        <w:rPr>
          <w:spacing w:val="6"/>
        </w:rPr>
        <w:t>l</w:t>
      </w:r>
      <w:r w:rsidRPr="00CA4C9E">
        <w:rPr>
          <w:spacing w:val="1"/>
        </w:rPr>
        <w:t>u</w:t>
      </w:r>
      <w:r w:rsidRPr="00CA4C9E">
        <w:rPr>
          <w:spacing w:val="-6"/>
        </w:rPr>
        <w:t>d</w:t>
      </w:r>
      <w:r w:rsidRPr="00CA4C9E">
        <w:rPr>
          <w:spacing w:val="1"/>
        </w:rPr>
        <w:t>e</w:t>
      </w:r>
      <w:r w:rsidRPr="00CA4C9E">
        <w:t>d</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rPr>
          <w:spacing w:val="2"/>
        </w:rPr>
        <w:t>m</w:t>
      </w:r>
      <w:r w:rsidRPr="00CA4C9E">
        <w:rPr>
          <w:spacing w:val="-6"/>
        </w:rPr>
        <w:t>o</w:t>
      </w:r>
      <w:r w:rsidRPr="00CA4C9E">
        <w:rPr>
          <w:spacing w:val="2"/>
        </w:rPr>
        <w:t>v</w:t>
      </w:r>
      <w:r w:rsidRPr="00CA4C9E">
        <w:rPr>
          <w:spacing w:val="1"/>
        </w:rPr>
        <w:t>e</w:t>
      </w:r>
      <w:r w:rsidRPr="00CA4C9E">
        <w:t>s</w:t>
      </w:r>
      <w:r w:rsidRPr="00CA4C9E">
        <w:rPr>
          <w:spacing w:val="2"/>
        </w:rPr>
        <w:t xml:space="preserve"> </w:t>
      </w:r>
      <w:r w:rsidRPr="00CA4C9E">
        <w:rPr>
          <w:spacing w:val="11"/>
        </w:rPr>
        <w:t>t</w:t>
      </w:r>
      <w:r w:rsidRPr="00CA4C9E">
        <w:t>o</w:t>
      </w:r>
      <w:r w:rsidRPr="00CA4C9E">
        <w:rPr>
          <w:spacing w:val="-5"/>
        </w:rPr>
        <w:t xml:space="preserve"> </w:t>
      </w:r>
      <w:r w:rsidRPr="00CA4C9E">
        <w:t>a</w:t>
      </w:r>
      <w:r w:rsidRPr="00CA4C9E">
        <w:rPr>
          <w:spacing w:val="2"/>
        </w:rPr>
        <w:t xml:space="preserve"> </w:t>
      </w:r>
      <w:r w:rsidRPr="00CA4C9E">
        <w:t>P</w:t>
      </w:r>
      <w:r w:rsidRPr="00CA4C9E">
        <w:rPr>
          <w:spacing w:val="1"/>
        </w:rPr>
        <w:t>u</w:t>
      </w:r>
      <w:r w:rsidRPr="00CA4C9E">
        <w:rPr>
          <w:spacing w:val="-6"/>
        </w:rPr>
        <w:t>p</w:t>
      </w:r>
      <w:r w:rsidRPr="00CA4C9E">
        <w:rPr>
          <w:spacing w:val="1"/>
        </w:rPr>
        <w:t>i</w:t>
      </w:r>
      <w:r w:rsidRPr="00CA4C9E">
        <w:t xml:space="preserve">l </w:t>
      </w:r>
      <w:r w:rsidRPr="00CA4C9E">
        <w:rPr>
          <w:spacing w:val="1"/>
        </w:rPr>
        <w:t>Re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2"/>
        </w:rPr>
        <w:t>U</w:t>
      </w:r>
      <w:r w:rsidRPr="00CA4C9E">
        <w:rPr>
          <w:spacing w:val="-3"/>
        </w:rPr>
        <w:t>n</w:t>
      </w:r>
      <w:r w:rsidRPr="00CA4C9E">
        <w:rPr>
          <w:spacing w:val="6"/>
        </w:rPr>
        <w:t>i</w:t>
      </w:r>
      <w:r w:rsidRPr="00CA4C9E">
        <w:rPr>
          <w:spacing w:val="1"/>
        </w:rPr>
        <w:t>t</w:t>
      </w:r>
      <w:r w:rsidRPr="00CA4C9E">
        <w:t>,</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2"/>
        </w:rPr>
        <w:t>r</w:t>
      </w:r>
      <w:r w:rsidRPr="00CA4C9E">
        <w:rPr>
          <w:spacing w:val="1"/>
        </w:rPr>
        <w:t>e</w:t>
      </w:r>
      <w:r w:rsidRPr="00CA4C9E">
        <w:t>c</w:t>
      </w:r>
      <w:r w:rsidRPr="00CA4C9E">
        <w:rPr>
          <w:spacing w:val="-2"/>
        </w:rPr>
        <w:t>or</w:t>
      </w:r>
      <w:r w:rsidRPr="00CA4C9E">
        <w:rPr>
          <w:spacing w:val="-1"/>
        </w:rPr>
        <w:t>d</w:t>
      </w:r>
      <w:r w:rsidRPr="00CA4C9E">
        <w:t>s</w:t>
      </w:r>
      <w:r w:rsidRPr="00CA4C9E">
        <w:rPr>
          <w:spacing w:val="2"/>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f</w:t>
      </w:r>
      <w:r w:rsidRPr="00CA4C9E">
        <w:rPr>
          <w:spacing w:val="-2"/>
        </w:rPr>
        <w:t>or</w:t>
      </w:r>
      <w:r w:rsidRPr="00CA4C9E">
        <w:t>wa</w:t>
      </w:r>
      <w:r w:rsidRPr="00CA4C9E">
        <w:rPr>
          <w:spacing w:val="-1"/>
        </w:rPr>
        <w:t>rd</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rPr>
          <w:spacing w:val="1"/>
        </w:rPr>
        <w:t>t</w:t>
      </w:r>
      <w:r w:rsidRPr="00CA4C9E">
        <w:t xml:space="preserve">o </w:t>
      </w:r>
      <w:r w:rsidRPr="00CA4C9E">
        <w:rPr>
          <w:spacing w:val="-3"/>
        </w:rPr>
        <w:t>t</w:t>
      </w:r>
      <w:r w:rsidRPr="00CA4C9E">
        <w:rPr>
          <w:spacing w:val="1"/>
        </w:rPr>
        <w: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rPr>
          <w:spacing w:val="-2"/>
        </w:rPr>
        <w:t>or</w:t>
      </w:r>
      <w:r w:rsidRPr="00CA4C9E">
        <w:rPr>
          <w:spacing w:val="-1"/>
        </w:rPr>
        <w:t>g</w:t>
      </w:r>
      <w:r w:rsidRPr="00CA4C9E">
        <w:t>a</w:t>
      </w:r>
      <w:r w:rsidRPr="00CA4C9E">
        <w:rPr>
          <w:spacing w:val="-3"/>
        </w:rPr>
        <w:t>n</w:t>
      </w:r>
      <w:r w:rsidRPr="00CA4C9E">
        <w:rPr>
          <w:spacing w:val="6"/>
        </w:rPr>
        <w:t>i</w:t>
      </w:r>
      <w:r w:rsidRPr="00CA4C9E">
        <w:t>sa</w:t>
      </w:r>
      <w:r w:rsidRPr="00CA4C9E">
        <w:rPr>
          <w:spacing w:val="-4"/>
        </w:rPr>
        <w:t>t</w:t>
      </w:r>
      <w:r w:rsidRPr="00CA4C9E">
        <w:rPr>
          <w:spacing w:val="6"/>
        </w:rPr>
        <w:t>i</w:t>
      </w:r>
      <w:r w:rsidRPr="00CA4C9E">
        <w:rPr>
          <w:spacing w:val="-2"/>
        </w:rPr>
        <w:t>o</w:t>
      </w:r>
      <w:r w:rsidRPr="00CA4C9E">
        <w:rPr>
          <w:spacing w:val="1"/>
        </w:rPr>
        <w:t>n</w:t>
      </w:r>
      <w:r w:rsidRPr="00CA4C9E">
        <w:t>.</w:t>
      </w:r>
    </w:p>
    <w:p w14:paraId="5E5CA46C" w14:textId="77777777" w:rsidR="00BF6693" w:rsidRPr="00CA4C9E" w:rsidRDefault="00BF6693" w:rsidP="00066BBF"/>
    <w:p w14:paraId="231CAF0F" w14:textId="2707D9C5" w:rsidR="00BF6693" w:rsidRDefault="00883278" w:rsidP="00066BBF">
      <w:r w:rsidRPr="00CA4C9E">
        <w:rPr>
          <w:spacing w:val="-2"/>
        </w:rPr>
        <w:t>W</w:t>
      </w:r>
      <w:r w:rsidRPr="00CA4C9E">
        <w:rPr>
          <w:spacing w:val="1"/>
        </w:rPr>
        <w:t>he</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3"/>
        </w:rPr>
        <w:t>vu</w:t>
      </w:r>
      <w:r w:rsidRPr="00CA4C9E">
        <w:rPr>
          <w:spacing w:val="6"/>
        </w:rPr>
        <w:t>l</w:t>
      </w:r>
      <w:r w:rsidRPr="00CA4C9E">
        <w:rPr>
          <w:spacing w:val="-3"/>
        </w:rPr>
        <w:t>n</w:t>
      </w:r>
      <w:r w:rsidRPr="00CA4C9E">
        <w:rPr>
          <w:spacing w:val="1"/>
        </w:rPr>
        <w:t>e</w:t>
      </w:r>
      <w:r w:rsidRPr="00CA4C9E">
        <w:rPr>
          <w:spacing w:val="-2"/>
        </w:rPr>
        <w:t>r</w:t>
      </w:r>
      <w:r w:rsidRPr="00CA4C9E">
        <w:t>a</w:t>
      </w:r>
      <w:r w:rsidRPr="00CA4C9E">
        <w:rPr>
          <w:spacing w:val="-1"/>
        </w:rPr>
        <w:t>b</w:t>
      </w:r>
      <w:r w:rsidRPr="00CA4C9E">
        <w:rPr>
          <w:spacing w:val="1"/>
        </w:rPr>
        <w:t>l</w:t>
      </w:r>
      <w:r w:rsidRPr="00CA4C9E">
        <w:t>e</w:t>
      </w:r>
      <w:r w:rsidRPr="00CA4C9E">
        <w:rPr>
          <w:spacing w:val="3"/>
        </w:rPr>
        <w:t xml:space="preserve"> </w:t>
      </w:r>
      <w:r w:rsidRPr="00CA4C9E">
        <w:rPr>
          <w:spacing w:val="2"/>
        </w:rPr>
        <w:t>y</w:t>
      </w:r>
      <w:r w:rsidRPr="00CA4C9E">
        <w:rPr>
          <w:spacing w:val="-2"/>
        </w:rPr>
        <w:t>o</w:t>
      </w:r>
      <w:r w:rsidRPr="00CA4C9E">
        <w:rPr>
          <w:spacing w:val="-3"/>
        </w:rPr>
        <w:t>u</w:t>
      </w:r>
      <w:r w:rsidRPr="00CA4C9E">
        <w:rPr>
          <w:spacing w:val="1"/>
        </w:rPr>
        <w:t>n</w:t>
      </w:r>
      <w:r w:rsidRPr="00CA4C9E">
        <w:t>g</w:t>
      </w:r>
      <w:r w:rsidRPr="00CA4C9E">
        <w:rPr>
          <w:spacing w:val="1"/>
        </w:rPr>
        <w:t xml:space="preserve"> </w:t>
      </w:r>
      <w:r w:rsidRPr="00CA4C9E">
        <w:rPr>
          <w:spacing w:val="-1"/>
        </w:rPr>
        <w:t>p</w:t>
      </w:r>
      <w:r w:rsidRPr="00CA4C9E">
        <w:rPr>
          <w:spacing w:val="1"/>
        </w:rPr>
        <w:t>e</w:t>
      </w:r>
      <w:r w:rsidRPr="00CA4C9E">
        <w:rPr>
          <w:spacing w:val="-2"/>
        </w:rPr>
        <w:t>r</w:t>
      </w:r>
      <w:r w:rsidRPr="00CA4C9E">
        <w:t>s</w:t>
      </w:r>
      <w:r w:rsidRPr="00CA4C9E">
        <w:rPr>
          <w:spacing w:val="-2"/>
        </w:rPr>
        <w:t>o</w:t>
      </w:r>
      <w:r w:rsidRPr="00CA4C9E">
        <w:t>n</w:t>
      </w:r>
      <w:r w:rsidRPr="00CA4C9E">
        <w:rPr>
          <w:spacing w:val="-1"/>
        </w:rPr>
        <w:t xml:space="preserve"> </w:t>
      </w:r>
      <w:r w:rsidRPr="00CA4C9E">
        <w:rPr>
          <w:spacing w:val="6"/>
        </w:rPr>
        <w:t>i</w:t>
      </w:r>
      <w:r w:rsidRPr="00CA4C9E">
        <w:t>s</w:t>
      </w:r>
      <w:r w:rsidRPr="00CA4C9E">
        <w:rPr>
          <w:spacing w:val="-3"/>
        </w:rPr>
        <w:t xml:space="preserve"> </w:t>
      </w:r>
      <w:r w:rsidRPr="00CA4C9E">
        <w:rPr>
          <w:spacing w:val="2"/>
        </w:rPr>
        <w:t>m</w:t>
      </w:r>
      <w:r w:rsidRPr="00CA4C9E">
        <w:rPr>
          <w:spacing w:val="-6"/>
        </w:rPr>
        <w:t>o</w:t>
      </w:r>
      <w:r w:rsidRPr="00CA4C9E">
        <w:rPr>
          <w:spacing w:val="-3"/>
        </w:rPr>
        <w:t>v</w:t>
      </w:r>
      <w:r w:rsidRPr="00CA4C9E">
        <w:rPr>
          <w:spacing w:val="6"/>
        </w:rPr>
        <w:t>i</w:t>
      </w:r>
      <w:r w:rsidRPr="00CA4C9E">
        <w:rPr>
          <w:spacing w:val="1"/>
        </w:rPr>
        <w:t>n</w:t>
      </w:r>
      <w:r w:rsidRPr="00CA4C9E">
        <w:t>g</w:t>
      </w:r>
      <w:r w:rsidRPr="00CA4C9E">
        <w:rPr>
          <w:spacing w:val="-3"/>
        </w:rPr>
        <w:t xml:space="preserve"> </w:t>
      </w:r>
      <w:r w:rsidRPr="00CA4C9E">
        <w:rPr>
          <w:spacing w:val="1"/>
        </w:rPr>
        <w:t>t</w:t>
      </w:r>
      <w:r w:rsidRPr="00CA4C9E">
        <w:t>o a</w:t>
      </w:r>
      <w:r w:rsidRPr="00CA4C9E">
        <w:rPr>
          <w:spacing w:val="2"/>
        </w:rPr>
        <w:t xml:space="preserve"> </w:t>
      </w:r>
      <w:r w:rsidRPr="00CA4C9E">
        <w:rPr>
          <w:spacing w:val="-4"/>
        </w:rPr>
        <w:t>F</w:t>
      </w:r>
      <w:r w:rsidRPr="00CA4C9E">
        <w:rPr>
          <w:spacing w:val="1"/>
        </w:rPr>
        <w:t>u</w:t>
      </w:r>
      <w:r w:rsidRPr="00CA4C9E">
        <w:rPr>
          <w:spacing w:val="-2"/>
        </w:rPr>
        <w:t>r</w:t>
      </w:r>
      <w:r w:rsidRPr="00CA4C9E">
        <w:rPr>
          <w:spacing w:val="1"/>
        </w:rPr>
        <w:t>the</w:t>
      </w:r>
      <w:r w:rsidRPr="00CA4C9E">
        <w:t>r</w:t>
      </w:r>
      <w:r w:rsidRPr="00CA4C9E">
        <w:rPr>
          <w:spacing w:val="-4"/>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6"/>
        </w:rPr>
        <w:t>o</w:t>
      </w:r>
      <w:r w:rsidRPr="00CA4C9E">
        <w:t xml:space="preserve">n </w:t>
      </w:r>
      <w:r w:rsidRPr="00CA4C9E">
        <w:rPr>
          <w:spacing w:val="1"/>
        </w:rPr>
        <w:t>e</w:t>
      </w:r>
      <w:r w:rsidRPr="00CA4C9E">
        <w:t>s</w:t>
      </w:r>
      <w:r w:rsidRPr="00CA4C9E">
        <w:rPr>
          <w:spacing w:val="1"/>
        </w:rPr>
        <w:t>t</w:t>
      </w:r>
      <w:r w:rsidRPr="00CA4C9E">
        <w:t>a</w:t>
      </w:r>
      <w:r w:rsidRPr="00CA4C9E">
        <w:rPr>
          <w:spacing w:val="-6"/>
        </w:rPr>
        <w:t>b</w:t>
      </w:r>
      <w:r w:rsidRPr="00CA4C9E">
        <w:rPr>
          <w:spacing w:val="2"/>
        </w:rPr>
        <w:t>l</w:t>
      </w:r>
      <w:r w:rsidRPr="00CA4C9E">
        <w:rPr>
          <w:spacing w:val="6"/>
        </w:rPr>
        <w:t>i</w:t>
      </w:r>
      <w:r w:rsidRPr="00CA4C9E">
        <w:t>s</w:t>
      </w:r>
      <w:r w:rsidRPr="00CA4C9E">
        <w:rPr>
          <w:spacing w:val="-3"/>
        </w:rPr>
        <w:t>h</w:t>
      </w:r>
      <w:r w:rsidRPr="00CA4C9E">
        <w:rPr>
          <w:spacing w:val="1"/>
        </w:rPr>
        <w:t>ment</w:t>
      </w:r>
      <w:r w:rsidRPr="00CA4C9E">
        <w:t>,</w:t>
      </w:r>
      <w:r w:rsidRPr="00CA4C9E">
        <w:rPr>
          <w:spacing w:val="-5"/>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rPr>
          <w:spacing w:val="-2"/>
        </w:rPr>
        <w:t>r</w:t>
      </w:r>
      <w:r w:rsidRPr="00CA4C9E">
        <w:t>a</w:t>
      </w:r>
      <w:r w:rsidRPr="00CA4C9E">
        <w:rPr>
          <w:spacing w:val="-4"/>
        </w:rPr>
        <w:t>t</w:t>
      </w:r>
      <w:r w:rsidRPr="00CA4C9E">
        <w:rPr>
          <w:spacing w:val="6"/>
        </w:rPr>
        <w:t>i</w:t>
      </w:r>
      <w:r w:rsidRPr="00CA4C9E">
        <w:rPr>
          <w:spacing w:val="-2"/>
        </w:rPr>
        <w:t>o</w:t>
      </w:r>
      <w:r w:rsidRPr="00CA4C9E">
        <w:t>n</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5"/>
        </w:rPr>
        <w:t xml:space="preserve"> </w:t>
      </w:r>
      <w:r w:rsidRPr="00CA4C9E">
        <w:rPr>
          <w:spacing w:val="-1"/>
        </w:rPr>
        <w:t>b</w:t>
      </w:r>
      <w:r w:rsidRPr="00CA4C9E">
        <w:t>e</w:t>
      </w:r>
      <w:r w:rsidRPr="00CA4C9E">
        <w:rPr>
          <w:spacing w:val="-2"/>
        </w:rPr>
        <w:t xml:space="preserve"> </w:t>
      </w:r>
      <w:r w:rsidRPr="00CA4C9E">
        <w:rPr>
          <w:spacing w:val="-1"/>
        </w:rPr>
        <w:t>g</w:t>
      </w:r>
      <w:r w:rsidRPr="00CA4C9E">
        <w:rPr>
          <w:spacing w:val="2"/>
        </w:rPr>
        <w:t>iv</w:t>
      </w:r>
      <w:r w:rsidRPr="00CA4C9E">
        <w:rPr>
          <w:spacing w:val="1"/>
        </w:rPr>
        <w:t>e</w:t>
      </w:r>
      <w:r w:rsidRPr="00CA4C9E">
        <w:t>n</w:t>
      </w:r>
      <w:r w:rsidRPr="00CA4C9E">
        <w:rPr>
          <w:spacing w:val="-2"/>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5"/>
        </w:rPr>
        <w:t>s</w:t>
      </w:r>
      <w:r w:rsidRPr="00CA4C9E">
        <w:rPr>
          <w:spacing w:val="1"/>
        </w:rPr>
        <w:t>tu</w:t>
      </w:r>
      <w:r w:rsidRPr="00CA4C9E">
        <w:rPr>
          <w:spacing w:val="-1"/>
        </w:rPr>
        <w:t>d</w:t>
      </w:r>
      <w:r w:rsidRPr="00CA4C9E">
        <w:rPr>
          <w:spacing w:val="1"/>
        </w:rPr>
        <w:t>e</w:t>
      </w:r>
      <w:r w:rsidRPr="00CA4C9E">
        <w:rPr>
          <w:spacing w:val="-3"/>
        </w:rPr>
        <w:t>n</w:t>
      </w:r>
      <w:r w:rsidRPr="00CA4C9E">
        <w:rPr>
          <w:spacing w:val="1"/>
        </w:rPr>
        <w:t>t</w:t>
      </w:r>
      <w:r w:rsidRPr="00CA4C9E">
        <w:rPr>
          <w:spacing w:val="-2"/>
        </w:rPr>
        <w:t>’</w:t>
      </w:r>
      <w:r w:rsidRPr="00CA4C9E">
        <w:t>s</w:t>
      </w:r>
      <w:r w:rsidRPr="00CA4C9E">
        <w:rPr>
          <w:spacing w:val="2"/>
        </w:rPr>
        <w:t xml:space="preserve"> </w:t>
      </w:r>
      <w:r w:rsidRPr="00CA4C9E">
        <w:rPr>
          <w:spacing w:val="-4"/>
        </w:rPr>
        <w:t>w</w:t>
      </w:r>
      <w:r w:rsidRPr="00CA4C9E">
        <w:rPr>
          <w:spacing w:val="6"/>
        </w:rPr>
        <w:t>i</w:t>
      </w:r>
      <w:r w:rsidRPr="00CA4C9E">
        <w:t>s</w:t>
      </w:r>
      <w:r w:rsidRPr="00CA4C9E">
        <w:rPr>
          <w:spacing w:val="1"/>
        </w:rPr>
        <w:t>he</w:t>
      </w:r>
      <w:r w:rsidRPr="00CA4C9E">
        <w:t>s a</w:t>
      </w:r>
      <w:r w:rsidRPr="00CA4C9E">
        <w:rPr>
          <w:spacing w:val="1"/>
        </w:rPr>
        <w:t>n</w:t>
      </w:r>
      <w:r w:rsidRPr="00CA4C9E">
        <w:t>d</w:t>
      </w:r>
      <w:r w:rsidRPr="00CA4C9E">
        <w:rPr>
          <w:spacing w:val="1"/>
        </w:rPr>
        <w:t xml:space="preserve"> </w:t>
      </w:r>
      <w:r w:rsidRPr="00CA4C9E">
        <w:rPr>
          <w:spacing w:val="2"/>
        </w:rPr>
        <w:t>f</w:t>
      </w:r>
      <w:r w:rsidRPr="00CA4C9E">
        <w:rPr>
          <w:spacing w:val="1"/>
        </w:rPr>
        <w:t>e</w:t>
      </w:r>
      <w:r w:rsidRPr="00CA4C9E">
        <w:rPr>
          <w:spacing w:val="-4"/>
        </w:rPr>
        <w:t>e</w:t>
      </w:r>
      <w:r w:rsidRPr="00CA4C9E">
        <w:rPr>
          <w:spacing w:val="1"/>
        </w:rPr>
        <w:t>lin</w:t>
      </w:r>
      <w:r w:rsidRPr="00CA4C9E">
        <w:rPr>
          <w:spacing w:val="-1"/>
        </w:rPr>
        <w:t>g</w:t>
      </w:r>
      <w:r w:rsidRPr="00CA4C9E">
        <w:t>s</w:t>
      </w:r>
      <w:r w:rsidRPr="00CA4C9E">
        <w:rPr>
          <w:spacing w:val="-3"/>
        </w:rPr>
        <w:t xml:space="preserve"> </w:t>
      </w:r>
      <w:r w:rsidRPr="00CA4C9E">
        <w:rPr>
          <w:spacing w:val="-2"/>
        </w:rPr>
        <w:t>o</w:t>
      </w:r>
      <w:r w:rsidRPr="00CA4C9E">
        <w:t>n</w:t>
      </w:r>
      <w:r w:rsidRPr="00CA4C9E">
        <w:rPr>
          <w:spacing w:val="6"/>
        </w:rPr>
        <w:t xml:space="preserve"> </w:t>
      </w:r>
      <w:r w:rsidRPr="00CA4C9E">
        <w:rPr>
          <w:spacing w:val="-3"/>
        </w:rPr>
        <w:t>t</w:t>
      </w:r>
      <w:r w:rsidRPr="00CA4C9E">
        <w:rPr>
          <w:spacing w:val="1"/>
        </w:rPr>
        <w:t>h</w:t>
      </w:r>
      <w:r w:rsidRPr="00CA4C9E">
        <w:rPr>
          <w:spacing w:val="-4"/>
        </w:rPr>
        <w:t>e</w:t>
      </w:r>
      <w:r w:rsidRPr="00CA4C9E">
        <w:rPr>
          <w:spacing w:val="6"/>
        </w:rPr>
        <w:t>i</w:t>
      </w:r>
      <w:r w:rsidRPr="00CA4C9E">
        <w:t xml:space="preserve">r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in</w:t>
      </w:r>
      <w:r w:rsidRPr="00CA4C9E">
        <w:rPr>
          <w:spacing w:val="-3"/>
        </w:rPr>
        <w:t>f</w:t>
      </w:r>
      <w:r w:rsidRPr="00CA4C9E">
        <w:rPr>
          <w:spacing w:val="-2"/>
        </w:rPr>
        <w:t>or</w:t>
      </w:r>
      <w:r w:rsidRPr="00CA4C9E">
        <w:rPr>
          <w:spacing w:val="2"/>
        </w:rPr>
        <w:t>m</w:t>
      </w:r>
      <w:r w:rsidRPr="00CA4C9E">
        <w:t>a</w:t>
      </w:r>
      <w:r w:rsidRPr="00CA4C9E">
        <w:rPr>
          <w:spacing w:val="1"/>
        </w:rPr>
        <w:t>t</w:t>
      </w:r>
      <w:r w:rsidRPr="00CA4C9E">
        <w:rPr>
          <w:spacing w:val="6"/>
        </w:rPr>
        <w:t>i</w:t>
      </w:r>
      <w:r w:rsidRPr="00CA4C9E">
        <w:rPr>
          <w:spacing w:val="-2"/>
        </w:rPr>
        <w:t>o</w:t>
      </w:r>
      <w:r w:rsidRPr="00CA4C9E">
        <w:t>n</w:t>
      </w:r>
      <w:r w:rsidRPr="00CA4C9E">
        <w:rPr>
          <w:spacing w:val="-1"/>
        </w:rPr>
        <w:t xml:space="preserve"> b</w:t>
      </w:r>
      <w:r w:rsidRPr="00CA4C9E">
        <w:rPr>
          <w:spacing w:val="-4"/>
        </w:rPr>
        <w:t>e</w:t>
      </w:r>
      <w:r w:rsidRPr="00CA4C9E">
        <w:rPr>
          <w:spacing w:val="6"/>
        </w:rPr>
        <w:t>i</w:t>
      </w:r>
      <w:r w:rsidRPr="00CA4C9E">
        <w:rPr>
          <w:spacing w:val="1"/>
        </w:rPr>
        <w:t>n</w:t>
      </w:r>
      <w:r w:rsidRPr="00CA4C9E">
        <w:t>g</w:t>
      </w:r>
      <w:r w:rsidRPr="00CA4C9E">
        <w:rPr>
          <w:spacing w:val="-4"/>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i</w:t>
      </w:r>
      <w:r w:rsidRPr="00CA4C9E">
        <w:t xml:space="preserve">n </w:t>
      </w:r>
      <w:r w:rsidRPr="00CA4C9E">
        <w:rPr>
          <w:spacing w:val="-2"/>
        </w:rPr>
        <w:t>or</w:t>
      </w:r>
      <w:r w:rsidRPr="00CA4C9E">
        <w:rPr>
          <w:spacing w:val="-1"/>
        </w:rPr>
        <w:t>d</w:t>
      </w:r>
      <w:r w:rsidRPr="00CA4C9E">
        <w:rPr>
          <w:spacing w:val="1"/>
        </w:rPr>
        <w:t>e</w:t>
      </w:r>
      <w:r w:rsidRPr="00CA4C9E">
        <w:t xml:space="preserve">r </w:t>
      </w:r>
      <w:r w:rsidRPr="00CA4C9E">
        <w:rPr>
          <w:spacing w:val="1"/>
        </w:rPr>
        <w:t>th</w:t>
      </w:r>
      <w:r w:rsidRPr="00CA4C9E">
        <w:t>at</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4"/>
        </w:rPr>
        <w:t>F</w:t>
      </w:r>
      <w:r w:rsidRPr="00CA4C9E">
        <w:t>E</w:t>
      </w:r>
      <w:r w:rsidRPr="00CA4C9E">
        <w:rPr>
          <w:spacing w:val="4"/>
        </w:rPr>
        <w:t xml:space="preserve"> </w:t>
      </w:r>
      <w:r w:rsidRPr="00CA4C9E">
        <w:rPr>
          <w:spacing w:val="1"/>
        </w:rPr>
        <w:t>e</w:t>
      </w:r>
      <w:r w:rsidRPr="00CA4C9E">
        <w:rPr>
          <w:spacing w:val="-5"/>
        </w:rPr>
        <w:t>s</w:t>
      </w:r>
      <w:r w:rsidRPr="00CA4C9E">
        <w:rPr>
          <w:spacing w:val="1"/>
        </w:rPr>
        <w:t>t</w:t>
      </w:r>
      <w:r w:rsidRPr="00CA4C9E">
        <w:t>a</w:t>
      </w:r>
      <w:r w:rsidRPr="00CA4C9E">
        <w:rPr>
          <w:spacing w:val="-6"/>
        </w:rPr>
        <w:t>b</w:t>
      </w:r>
      <w:r w:rsidRPr="00CA4C9E">
        <w:rPr>
          <w:spacing w:val="1"/>
        </w:rPr>
        <w:t>l</w:t>
      </w:r>
      <w:r w:rsidRPr="00CA4C9E">
        <w:rPr>
          <w:spacing w:val="6"/>
        </w:rPr>
        <w:t>i</w:t>
      </w:r>
      <w:r w:rsidRPr="00CA4C9E">
        <w:t>s</w:t>
      </w:r>
      <w:r w:rsidRPr="00CA4C9E">
        <w:rPr>
          <w:spacing w:val="-3"/>
        </w:rPr>
        <w:t>h</w:t>
      </w:r>
      <w:r w:rsidRPr="00CA4C9E">
        <w:rPr>
          <w:spacing w:val="2"/>
        </w:rPr>
        <w:t>m</w:t>
      </w:r>
      <w:r w:rsidRPr="00CA4C9E">
        <w:rPr>
          <w:spacing w:val="1"/>
        </w:rPr>
        <w:t>e</w:t>
      </w:r>
      <w:r w:rsidRPr="00CA4C9E">
        <w:rPr>
          <w:spacing w:val="-3"/>
        </w:rPr>
        <w:t>n</w:t>
      </w:r>
      <w:r w:rsidRPr="00CA4C9E">
        <w:t>t</w:t>
      </w:r>
      <w:r w:rsidRPr="00CA4C9E">
        <w:rPr>
          <w:spacing w:val="3"/>
        </w:rPr>
        <w:t xml:space="preserve"> </w:t>
      </w:r>
      <w:r w:rsidRPr="00CA4C9E">
        <w:t>can</w:t>
      </w:r>
      <w:r w:rsidRPr="00CA4C9E">
        <w:rPr>
          <w:spacing w:val="-2"/>
        </w:rPr>
        <w:t xml:space="preserve">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3"/>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u</w:t>
      </w:r>
      <w:r w:rsidRPr="00CA4C9E">
        <w:rPr>
          <w:spacing w:val="-1"/>
        </w:rPr>
        <w:t>pp</w:t>
      </w:r>
      <w:r w:rsidRPr="00CA4C9E">
        <w:rPr>
          <w:spacing w:val="-2"/>
        </w:rPr>
        <w:t>or</w:t>
      </w:r>
      <w:r w:rsidRPr="00CA4C9E">
        <w:rPr>
          <w:spacing w:val="1"/>
        </w:rPr>
        <w:t>t</w:t>
      </w:r>
      <w:r w:rsidRPr="00CA4C9E">
        <w:t>.</w:t>
      </w:r>
    </w:p>
    <w:p w14:paraId="733A34DA" w14:textId="1B0A8AAE" w:rsidR="007503F9" w:rsidRDefault="007503F9" w:rsidP="00066BBF"/>
    <w:p w14:paraId="24DBABFD" w14:textId="6B5F9F0E" w:rsidR="007503F9" w:rsidRDefault="007503F9" w:rsidP="007503F9">
      <w:r>
        <w:lastRenderedPageBreak/>
        <w:t>Our DSL will help promote educational outcomes by sharing information about the welfare, safeguarding and child protection issues that children (including those with a social worker) are experiencing, or have experienced, with teachers and other staff. This will be done by:</w:t>
      </w:r>
    </w:p>
    <w:p w14:paraId="1A61C036" w14:textId="7961908E" w:rsidR="007503F9" w:rsidRDefault="007503F9" w:rsidP="007503F9">
      <w:pPr>
        <w:pStyle w:val="ListParagraph"/>
        <w:numPr>
          <w:ilvl w:val="0"/>
          <w:numId w:val="36"/>
        </w:numPr>
      </w:pPr>
      <w:r>
        <w:t>Making sure that staff know who these children are, understand their academic progress and attainment, and maintain a culture of high aspirations for them.</w:t>
      </w:r>
    </w:p>
    <w:p w14:paraId="7E76F5DF" w14:textId="2EF394CB" w:rsidR="007503F9" w:rsidRDefault="007503F9" w:rsidP="007503F9">
      <w:pPr>
        <w:pStyle w:val="ListParagraph"/>
        <w:numPr>
          <w:ilvl w:val="0"/>
          <w:numId w:val="36"/>
        </w:numPr>
      </w:pPr>
      <w:r>
        <w:t>Supporting teaching staff to identify the challenges that children in this group might face, and the additional academic support and adjustments that they could make to best support them.</w:t>
      </w:r>
    </w:p>
    <w:p w14:paraId="0E194DB1" w14:textId="7BC6498D" w:rsidR="00634186" w:rsidRDefault="00634186" w:rsidP="00066BBF"/>
    <w:p w14:paraId="14567384" w14:textId="0AC3868A" w:rsidR="00634186" w:rsidRPr="00634186" w:rsidRDefault="00634186" w:rsidP="00066BBF">
      <w:pPr>
        <w:pStyle w:val="Heading1"/>
      </w:pPr>
      <w:r>
        <w:t xml:space="preserve">Managing </w:t>
      </w:r>
      <w:r w:rsidRPr="00634186">
        <w:t>Referrals</w:t>
      </w:r>
    </w:p>
    <w:p w14:paraId="539A5B74" w14:textId="77777777" w:rsidR="00634186" w:rsidRPr="00634186" w:rsidRDefault="00634186" w:rsidP="00066BBF">
      <w:r w:rsidRPr="00634186">
        <w:t>The designated safeguarding lead is expected to:</w:t>
      </w:r>
    </w:p>
    <w:p w14:paraId="63B35C70" w14:textId="77777777" w:rsidR="00634186" w:rsidRPr="00634186" w:rsidRDefault="00634186" w:rsidP="00066BBF">
      <w:r w:rsidRPr="00634186">
        <w:t>•</w:t>
      </w:r>
      <w:r w:rsidRPr="00634186">
        <w:tab/>
        <w:t>Refer cases of suspected abuse to the local authority children’s social care as required;</w:t>
      </w:r>
    </w:p>
    <w:p w14:paraId="72EE12B8" w14:textId="77777777" w:rsidR="00634186" w:rsidRPr="00634186" w:rsidRDefault="00634186" w:rsidP="00066BBF">
      <w:r w:rsidRPr="00634186">
        <w:t>•</w:t>
      </w:r>
      <w:r w:rsidRPr="00634186">
        <w:tab/>
        <w:t>Support staff who make referrals to local authority children’s social care;</w:t>
      </w:r>
    </w:p>
    <w:p w14:paraId="32511B79" w14:textId="087CE2FD" w:rsidR="00634186" w:rsidRPr="00634186" w:rsidRDefault="00634186" w:rsidP="00066BBF">
      <w:r w:rsidRPr="00634186">
        <w:t>•</w:t>
      </w:r>
      <w:r w:rsidRPr="00634186">
        <w:tab/>
        <w:t>Refer cases to the Channel programme where there is a radicalisation concern as required</w:t>
      </w:r>
      <w:r w:rsidR="00D71EBD">
        <w:t xml:space="preserve"> </w:t>
      </w:r>
      <w:r w:rsidR="00D71EBD" w:rsidRPr="00D71EBD">
        <w:t>https://www.gov.uk/government/case-studies/the-channel-programme</w:t>
      </w:r>
      <w:r w:rsidRPr="00634186">
        <w:t>;</w:t>
      </w:r>
    </w:p>
    <w:p w14:paraId="6C97C9E5" w14:textId="42865723" w:rsidR="00634186" w:rsidRPr="00634186" w:rsidRDefault="00634186" w:rsidP="00066BBF">
      <w:r w:rsidRPr="00634186">
        <w:t>•</w:t>
      </w:r>
      <w:r w:rsidRPr="00634186">
        <w:tab/>
        <w:t>Support staff who make referrals to the Channel programme</w:t>
      </w:r>
      <w:r w:rsidR="00D71EBD">
        <w:t xml:space="preserve"> </w:t>
      </w:r>
      <w:r w:rsidR="00D71EBD" w:rsidRPr="00D71EBD">
        <w:t>https://www.gov.uk/government/case-studies/the-channel-programme</w:t>
      </w:r>
      <w:r w:rsidRPr="00634186">
        <w:t>;</w:t>
      </w:r>
    </w:p>
    <w:p w14:paraId="16294756" w14:textId="77777777" w:rsidR="00634186" w:rsidRPr="00634186" w:rsidRDefault="00634186" w:rsidP="00066BBF">
      <w:r w:rsidRPr="00634186">
        <w:t>•</w:t>
      </w:r>
      <w:r w:rsidRPr="00634186">
        <w:tab/>
        <w:t>Refer cases where a person is dismissed or left due to risk/harm to a child to the Disclosure and Barring Service as required; and</w:t>
      </w:r>
    </w:p>
    <w:p w14:paraId="48A26C82" w14:textId="77777777" w:rsidR="00634186" w:rsidRPr="00634186" w:rsidRDefault="00634186" w:rsidP="00066BBF">
      <w:r w:rsidRPr="00634186">
        <w:t>•</w:t>
      </w:r>
      <w:r w:rsidRPr="00634186">
        <w:tab/>
        <w:t>Refer cases where a crime may have been committed to the Police as required.</w:t>
      </w:r>
    </w:p>
    <w:p w14:paraId="1A298EE5" w14:textId="77777777" w:rsidR="00634186" w:rsidRPr="00634186" w:rsidRDefault="00634186" w:rsidP="00066BBF"/>
    <w:p w14:paraId="475BAE99" w14:textId="796241A9" w:rsidR="00634186" w:rsidRPr="00634186" w:rsidRDefault="00634186" w:rsidP="00066BBF">
      <w:pPr>
        <w:pStyle w:val="Heading1"/>
      </w:pPr>
      <w:r w:rsidRPr="00634186">
        <w:t>Working with Others</w:t>
      </w:r>
    </w:p>
    <w:p w14:paraId="23460165" w14:textId="77777777" w:rsidR="00634186" w:rsidRPr="00634186" w:rsidRDefault="00634186" w:rsidP="00066BBF">
      <w:r w:rsidRPr="00634186">
        <w:t>The designated safeguarding lead is expected to:</w:t>
      </w:r>
    </w:p>
    <w:p w14:paraId="38092EE0" w14:textId="6FC2C81B" w:rsidR="00634186" w:rsidRPr="00634186" w:rsidRDefault="00634186" w:rsidP="00066BBF">
      <w:r>
        <w:t>•</w:t>
      </w:r>
      <w:r>
        <w:tab/>
        <w:t xml:space="preserve">As required, liaise with </w:t>
      </w:r>
      <w:r w:rsidRPr="00634186">
        <w:t>t</w:t>
      </w:r>
      <w:r>
        <w:t>h</w:t>
      </w:r>
      <w:r w:rsidRPr="00634186">
        <w:t>e “case manage</w:t>
      </w:r>
      <w:r w:rsidR="00D71EBD">
        <w:t>r” and the designated officers</w:t>
      </w:r>
      <w:r w:rsidRPr="00634186">
        <w:t xml:space="preserve"> at the local authority</w:t>
      </w:r>
      <w:r>
        <w:t xml:space="preserve"> (Worcestershire County Council)</w:t>
      </w:r>
      <w:r w:rsidRPr="00634186">
        <w:t xml:space="preserve"> for child pr</w:t>
      </w:r>
      <w:r>
        <w:t>otection concerns</w:t>
      </w:r>
      <w:r w:rsidRPr="00634186">
        <w:t xml:space="preserve"> which </w:t>
      </w:r>
      <w:r>
        <w:t>involve</w:t>
      </w:r>
      <w:r w:rsidRPr="00634186">
        <w:t xml:space="preserve"> a staff member;</w:t>
      </w:r>
    </w:p>
    <w:p w14:paraId="53582975" w14:textId="61C73796" w:rsidR="00634186" w:rsidRPr="00634186" w:rsidRDefault="00634186" w:rsidP="00066BBF">
      <w:r>
        <w:t>•</w:t>
      </w:r>
      <w:r>
        <w:tab/>
        <w:t>Liaise with staff</w:t>
      </w:r>
      <w:r w:rsidRPr="00634186">
        <w:t xml:space="preserve"> on matters of safety and safeguarding (including online and digital safety) and when deciding whether to make a referral by liaising with relevant agencies; and</w:t>
      </w:r>
    </w:p>
    <w:p w14:paraId="783B3E6C" w14:textId="77777777" w:rsidR="00634186" w:rsidRPr="00634186" w:rsidRDefault="00634186" w:rsidP="00066BBF">
      <w:r w:rsidRPr="00634186">
        <w:t>•</w:t>
      </w:r>
      <w:r w:rsidRPr="00634186">
        <w:tab/>
        <w:t>Act as a source of support, advice and expertise for all staff.</w:t>
      </w:r>
    </w:p>
    <w:p w14:paraId="13D6BC09" w14:textId="77777777" w:rsidR="00634186" w:rsidRPr="00634186" w:rsidRDefault="00634186" w:rsidP="00066BBF"/>
    <w:p w14:paraId="2FF8500E" w14:textId="5B631F5B" w:rsidR="00634186" w:rsidRPr="00634186" w:rsidRDefault="00634186" w:rsidP="00066BBF">
      <w:pPr>
        <w:pStyle w:val="Heading1"/>
      </w:pPr>
      <w:r w:rsidRPr="00634186">
        <w:t>Training</w:t>
      </w:r>
    </w:p>
    <w:p w14:paraId="6634D7CF" w14:textId="13BBF322" w:rsidR="00634186" w:rsidRPr="00634186" w:rsidRDefault="00634186" w:rsidP="00066BBF">
      <w:r w:rsidRPr="00634186">
        <w:t>The designated safeguarding lead (and any deputies) should undergo training to provide them with the knowledge and skills required to carry out the role. This training should be updated at least every two years.</w:t>
      </w:r>
      <w:r w:rsidR="00D71EBD">
        <w:t xml:space="preserve"> </w:t>
      </w:r>
      <w:r w:rsidRPr="00634186">
        <w:t>The designated safeguarding lead should undertake Prevent awareness training.</w:t>
      </w:r>
    </w:p>
    <w:p w14:paraId="144804D5" w14:textId="77777777" w:rsidR="00634186" w:rsidRPr="00634186" w:rsidRDefault="00634186" w:rsidP="00066BBF"/>
    <w:p w14:paraId="29EE10AF" w14:textId="0F48DFFD" w:rsidR="00634186" w:rsidRPr="00634186" w:rsidRDefault="00634186" w:rsidP="00066BBF">
      <w:r w:rsidRPr="00634186">
        <w:t xml:space="preserve">In addition to the formal training set out above, their knowledge and skills should be refreshed (this might be via e-bulletins, meeting other designated safeguarding leads, or simply taking time to read and digest safeguarding developments) at regular intervals, as required, and </w:t>
      </w:r>
      <w:r>
        <w:t xml:space="preserve">at </w:t>
      </w:r>
      <w:r>
        <w:lastRenderedPageBreak/>
        <w:t>least annually, to allow them</w:t>
      </w:r>
      <w:r w:rsidRPr="00634186">
        <w:t xml:space="preserve"> to understand and keep up with any developments relevant to their role so they:</w:t>
      </w:r>
    </w:p>
    <w:p w14:paraId="2D02D0FB" w14:textId="77777777" w:rsidR="00634186" w:rsidRPr="00634186" w:rsidRDefault="00634186" w:rsidP="00066BBF">
      <w:r w:rsidRPr="00634186">
        <w:t>•</w:t>
      </w:r>
      <w:r w:rsidRPr="00634186">
        <w:tab/>
        <w:t>Understand the assessment process for providing early help and statutory intervention, including local criteria for action and local authority children’s social care referral arrangements.</w:t>
      </w:r>
    </w:p>
    <w:p w14:paraId="60180AFE" w14:textId="77777777" w:rsidR="00634186" w:rsidRPr="00634186" w:rsidRDefault="00634186" w:rsidP="00066BBF">
      <w:r w:rsidRPr="00634186">
        <w:t>•</w:t>
      </w:r>
      <w:r w:rsidRPr="00634186">
        <w:tab/>
        <w:t>Have a working knowledge of how local authorities conduct a child protection case conference and a child protection review conference and be able to attend and contribute to these effectively when required to do so;</w:t>
      </w:r>
    </w:p>
    <w:p w14:paraId="156A9C00" w14:textId="58D02F91" w:rsidR="00634186" w:rsidRPr="00634186" w:rsidRDefault="00634186" w:rsidP="00066BBF">
      <w:r w:rsidRPr="00634186">
        <w:t>•</w:t>
      </w:r>
      <w:r w:rsidRPr="00634186">
        <w:tab/>
        <w:t xml:space="preserve">Ensure each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634186">
        <w:t>has access to, and understands, the school’s child protection policy and procedures, especially new and part time staff;</w:t>
      </w:r>
    </w:p>
    <w:p w14:paraId="35EF6ACA" w14:textId="49138EE8" w:rsidR="00634186" w:rsidRPr="00634186" w:rsidRDefault="00634186" w:rsidP="00066BBF">
      <w:r w:rsidRPr="00634186">
        <w:t>•</w:t>
      </w:r>
      <w:r w:rsidRPr="00634186">
        <w:tab/>
        <w:t>Are alert to the specific needs of children in need, those with special educational needs and young carers</w:t>
      </w:r>
      <w:r w:rsidR="0084128C">
        <w:t>;</w:t>
      </w:r>
    </w:p>
    <w:p w14:paraId="3CE0A977" w14:textId="77777777" w:rsidR="00634186" w:rsidRPr="00634186" w:rsidRDefault="00634186" w:rsidP="00066BBF">
      <w:r w:rsidRPr="00634186">
        <w:t>•</w:t>
      </w:r>
      <w:r w:rsidRPr="00634186">
        <w:tab/>
        <w:t>Are able to keep detailed, accurate, secure written records of concerns and referrals;</w:t>
      </w:r>
    </w:p>
    <w:p w14:paraId="11D20B28" w14:textId="77777777" w:rsidR="00634186" w:rsidRPr="00634186" w:rsidRDefault="00634186" w:rsidP="00066BBF">
      <w:r w:rsidRPr="00634186">
        <w:t>•</w:t>
      </w:r>
      <w:r w:rsidRPr="00634186">
        <w:tab/>
        <w:t>Understand and support the school with regards to the requirements of the Prevent duty and are able to provide advice and support to staff on protecting children from the risk of radicalisation;</w:t>
      </w:r>
    </w:p>
    <w:p w14:paraId="4202B79A" w14:textId="77777777" w:rsidR="00634186" w:rsidRPr="00634186" w:rsidRDefault="00634186" w:rsidP="00066BBF">
      <w:r w:rsidRPr="00634186">
        <w:t>•</w:t>
      </w:r>
      <w:r w:rsidRPr="00634186">
        <w:tab/>
        <w:t>Are able to understand the unique risks associated with online safety and be confident that they have the relevant knowledge and up to date capability required to keep children safe whilst they are online at school;</w:t>
      </w:r>
    </w:p>
    <w:p w14:paraId="7D4A6004" w14:textId="77777777" w:rsidR="00634186" w:rsidRPr="00634186" w:rsidRDefault="00634186" w:rsidP="00066BBF">
      <w:r w:rsidRPr="00634186">
        <w:t>•</w:t>
      </w:r>
      <w:r w:rsidRPr="00634186">
        <w:tab/>
        <w:t>Can recognise the additional risks that children with SEN and disabilities (SEND) face online, for example, from online bullying, grooming and radicalisation and are confident they have the capability to support SEND children to stay safe online;</w:t>
      </w:r>
    </w:p>
    <w:p w14:paraId="295267D3" w14:textId="16B1DF99" w:rsidR="00634186" w:rsidRPr="00634186" w:rsidRDefault="00634186" w:rsidP="00066BBF">
      <w:r w:rsidRPr="00634186">
        <w:t>•</w:t>
      </w:r>
      <w:r w:rsidRPr="00634186">
        <w:tab/>
        <w:t>Obtain access to resources and attend any relevant or</w:t>
      </w:r>
      <w:r w:rsidR="0084128C">
        <w:t xml:space="preserve"> refresher training courses;</w:t>
      </w:r>
    </w:p>
    <w:p w14:paraId="340A3AD6" w14:textId="77777777" w:rsidR="00FC3CE2" w:rsidRDefault="00634186" w:rsidP="007503F9">
      <w:pPr>
        <w:pStyle w:val="ListParagraph"/>
        <w:numPr>
          <w:ilvl w:val="0"/>
          <w:numId w:val="24"/>
        </w:numPr>
      </w:pPr>
      <w:bookmarkStart w:id="4" w:name="_Hlk48651603"/>
      <w:r w:rsidRPr="00634186">
        <w:t>Encourage</w:t>
      </w:r>
      <w:bookmarkEnd w:id="4"/>
      <w:r w:rsidRPr="00634186">
        <w:t xml:space="preserve"> a culture of listening to children and taking account of their wishes and feelings, amongst all staff, in any measures the school may put in place to protect them.</w:t>
      </w:r>
    </w:p>
    <w:p w14:paraId="09048273" w14:textId="77777777" w:rsidR="00FC3CE2" w:rsidRDefault="00FC3CE2" w:rsidP="00FC3CE2"/>
    <w:p w14:paraId="654B8246" w14:textId="77777777" w:rsidR="008169F2" w:rsidRPr="00CA4C9E" w:rsidRDefault="00FC3CE2" w:rsidP="008169F2">
      <w:r>
        <w:t>In addition t</w:t>
      </w:r>
      <w:r w:rsidRPr="00FC3CE2">
        <w:t>here</w:t>
      </w:r>
      <w:r>
        <w:t xml:space="preserve"> i</w:t>
      </w:r>
      <w:r w:rsidRPr="00FC3CE2">
        <w:t xml:space="preserve">s </w:t>
      </w:r>
      <w:r w:rsidR="008169F2">
        <w:t xml:space="preserve">There's DfE guidance available on </w:t>
      </w:r>
      <w:hyperlink r:id="rId11" w:history="1">
        <w:r w:rsidR="008169F2" w:rsidRPr="008169F2">
          <w:rPr>
            <w:rStyle w:val="Hyperlink"/>
          </w:rPr>
          <w:t>preventing and tackling bullying</w:t>
        </w:r>
      </w:hyperlink>
      <w:r w:rsidR="008169F2">
        <w:t xml:space="preserve"> and </w:t>
      </w:r>
      <w:hyperlink r:id="rId12" w:history="1">
        <w:r w:rsidR="008169F2" w:rsidRPr="008169F2">
          <w:rPr>
            <w:rStyle w:val="Hyperlink"/>
          </w:rPr>
          <w:t>mental health and behaviour</w:t>
        </w:r>
      </w:hyperlink>
      <w:r w:rsidR="008169F2">
        <w:t xml:space="preserve">, as well as Public Health England guidance on </w:t>
      </w:r>
      <w:hyperlink r:id="rId13" w:history="1">
        <w:r w:rsidR="008169F2" w:rsidRPr="008169F2">
          <w:rPr>
            <w:rStyle w:val="Hyperlink"/>
          </w:rPr>
          <w:t>promoting children's emotional health and wellbeing</w:t>
        </w:r>
      </w:hyperlink>
      <w:r w:rsidR="008169F2">
        <w:t xml:space="preserve"> and lesson plans and teaching materials from </w:t>
      </w:r>
      <w:hyperlink r:id="rId14" w:history="1">
        <w:r w:rsidR="008169F2" w:rsidRPr="008169F2">
          <w:rPr>
            <w:rStyle w:val="Hyperlink"/>
          </w:rPr>
          <w:t>Rise Above</w:t>
        </w:r>
      </w:hyperlink>
      <w:r w:rsidR="008169F2">
        <w:t>.</w:t>
      </w:r>
    </w:p>
    <w:p w14:paraId="3A1F166A" w14:textId="1CD1A7E6" w:rsidR="00FC3CE2" w:rsidRPr="00634186" w:rsidRDefault="00FC3CE2" w:rsidP="00066BBF"/>
    <w:p w14:paraId="324B87AD" w14:textId="77777777" w:rsidR="00634186" w:rsidRPr="00634186" w:rsidRDefault="00634186" w:rsidP="00066BBF"/>
    <w:p w14:paraId="1D9AEBB5" w14:textId="044253F0" w:rsidR="007467AC" w:rsidRPr="00634186" w:rsidRDefault="007467AC" w:rsidP="00066BBF">
      <w:pPr>
        <w:pStyle w:val="Heading1"/>
      </w:pPr>
      <w:r w:rsidRPr="0084128C">
        <w:t>Raise Awareness</w:t>
      </w:r>
    </w:p>
    <w:p w14:paraId="5B513C45" w14:textId="77777777" w:rsidR="007467AC" w:rsidRPr="00634186" w:rsidRDefault="007467AC" w:rsidP="00066BBF">
      <w:r w:rsidRPr="00634186">
        <w:t>The designated safeguarding lead should:</w:t>
      </w:r>
    </w:p>
    <w:p w14:paraId="568201C6" w14:textId="77777777" w:rsidR="007467AC" w:rsidRPr="00634186" w:rsidRDefault="007467AC" w:rsidP="00066BBF">
      <w:r w:rsidRPr="00634186">
        <w:t>•</w:t>
      </w:r>
      <w:r w:rsidRPr="00634186">
        <w:tab/>
        <w:t>Ensure the school’s child protection policies are known, understood and used appropriately;</w:t>
      </w:r>
    </w:p>
    <w:p w14:paraId="548AF98C" w14:textId="77777777" w:rsidR="007467AC" w:rsidRPr="00634186" w:rsidRDefault="007467AC" w:rsidP="00066BBF">
      <w:r w:rsidRPr="00634186">
        <w:t>•</w:t>
      </w:r>
      <w:r w:rsidRPr="00634186">
        <w:tab/>
        <w:t>Ensure the school’s child protection policy is reviewed annually (as a minimum) and the procedures and implementation are updated and reviewed regularly, and work with governing bodies regarding this;</w:t>
      </w:r>
    </w:p>
    <w:p w14:paraId="729449EC" w14:textId="77777777" w:rsidR="007467AC" w:rsidRPr="00634186" w:rsidRDefault="007467AC" w:rsidP="00066BBF">
      <w:r w:rsidRPr="00634186">
        <w:lastRenderedPageBreak/>
        <w:t>•</w:t>
      </w:r>
      <w:r w:rsidRPr="00634186">
        <w:tab/>
        <w:t>Ensure the child protection policy is available publicly and parents are aware of the fact that referrals about suspected abuse or neglect may be made and the role of the school in this; and</w:t>
      </w:r>
    </w:p>
    <w:p w14:paraId="3DE4C950" w14:textId="538103BB" w:rsidR="007467AC" w:rsidRPr="00634186" w:rsidRDefault="00D71EBD" w:rsidP="00066BBF">
      <w:r>
        <w:t>•</w:t>
      </w:r>
      <w:r>
        <w:tab/>
        <w:t xml:space="preserve">Link with the local </w:t>
      </w:r>
      <w:r w:rsidR="00A0575D">
        <w:t>WSCP</w:t>
      </w:r>
      <w:r w:rsidR="007467AC" w:rsidRPr="00634186">
        <w:t xml:space="preserve"> to make sure staff are aware of any training opportunities and the latest local policies on local safeguarding arrangements.</w:t>
      </w:r>
    </w:p>
    <w:p w14:paraId="0D0BCF2B" w14:textId="77777777" w:rsidR="007467AC" w:rsidRPr="00634186" w:rsidRDefault="007467AC" w:rsidP="00066BBF"/>
    <w:p w14:paraId="62A95F12" w14:textId="77777777" w:rsidR="007467AC" w:rsidRPr="00634186" w:rsidRDefault="007467AC" w:rsidP="00066BBF">
      <w:pPr>
        <w:pStyle w:val="Heading1"/>
      </w:pPr>
      <w:r w:rsidRPr="0084128C">
        <w:t>Availability</w:t>
      </w:r>
    </w:p>
    <w:p w14:paraId="16B113A7" w14:textId="77777777" w:rsidR="007467AC" w:rsidRPr="00634186" w:rsidRDefault="007467AC" w:rsidP="00066BBF">
      <w:r w:rsidRPr="00634186">
        <w:t>During term time the designated safeguarding lead (or a deputy) should always be available (during school hours) for staff in the school to discuss any safeguarding concerns. Whilst generally speaking the designated safeguarding lead (or deputy) would be expected to be available in person, in exceptional circumstances availability via phone and/or Skype is acceptable.</w:t>
      </w:r>
    </w:p>
    <w:p w14:paraId="224BA68A" w14:textId="77777777" w:rsidR="007467AC" w:rsidRPr="00634186" w:rsidRDefault="007467AC" w:rsidP="00066BBF"/>
    <w:p w14:paraId="4B40D0CD" w14:textId="77777777" w:rsidR="007467AC" w:rsidRPr="00634186" w:rsidRDefault="007467AC" w:rsidP="00066BBF">
      <w:r w:rsidRPr="00634186">
        <w:t>Adequate and appropriate cover arrangements for any out of hours/out of term</w:t>
      </w:r>
      <w:r>
        <w:t xml:space="preserve"> activities will be arranged as</w:t>
      </w:r>
      <w:r w:rsidRPr="00634186">
        <w:t xml:space="preserve"> necessary.</w:t>
      </w:r>
    </w:p>
    <w:p w14:paraId="10972C0E" w14:textId="30928ADF" w:rsidR="007467AC" w:rsidRDefault="007467AC" w:rsidP="00066BBF"/>
    <w:p w14:paraId="00E6559F" w14:textId="77777777" w:rsidR="005E724C" w:rsidRDefault="005E724C" w:rsidP="00066BBF"/>
    <w:p w14:paraId="1A45537A" w14:textId="2EF77B4F" w:rsidR="007467AC" w:rsidRPr="006D6860" w:rsidRDefault="007467AC" w:rsidP="005E724C">
      <w:pPr>
        <w:pStyle w:val="Heading1"/>
      </w:pPr>
      <w:r w:rsidRPr="006D6860">
        <w:t xml:space="preserve">Role and Responsibilities of Deputy Designated Safeguarding Lead </w:t>
      </w:r>
    </w:p>
    <w:p w14:paraId="70A02185" w14:textId="77777777" w:rsidR="007467AC" w:rsidRDefault="007467AC" w:rsidP="00066BBF"/>
    <w:p w14:paraId="4A32DFFB" w14:textId="77777777" w:rsidR="007467AC" w:rsidRPr="00634186" w:rsidRDefault="007467AC" w:rsidP="00066BBF">
      <w:r w:rsidRPr="00634186">
        <w:t>Deputy Designated Safeguarding Leads are trained to the same standard as the Designated Safeguarding Lead and the role is explicit in their job description.</w:t>
      </w:r>
    </w:p>
    <w:p w14:paraId="1CC772FB" w14:textId="77777777" w:rsidR="007467AC" w:rsidRPr="00634186" w:rsidRDefault="007467AC" w:rsidP="00066BBF"/>
    <w:p w14:paraId="2A92D603" w14:textId="14D9E636" w:rsidR="007467AC" w:rsidRDefault="007467AC" w:rsidP="00066BBF">
      <w:r w:rsidRPr="00634186">
        <w:t>Whilst the activities of the designated safeguarding lead can be delegated to appropriately trained deputies, the ultimate lead responsibility for children protection, as set out above, remains with the designated safeguarding lead, this lead responsibility should not be delegated.</w:t>
      </w:r>
    </w:p>
    <w:p w14:paraId="06616C94" w14:textId="628F1DC4" w:rsidR="00981750" w:rsidRDefault="00981750" w:rsidP="00066BBF"/>
    <w:p w14:paraId="2775C44B" w14:textId="31E31BBD" w:rsidR="00981750" w:rsidRPr="00634186" w:rsidRDefault="00981750" w:rsidP="00066BBF">
      <w:r w:rsidRPr="00981750">
        <w:t xml:space="preserve">The designated safeguarding lead and any deputies should liaise with the three safeguarding partners and work with other agencies in line with </w:t>
      </w:r>
      <w:hyperlink r:id="rId15" w:history="1">
        <w:r w:rsidRPr="008169F2">
          <w:rPr>
            <w:rStyle w:val="Hyperlink"/>
          </w:rPr>
          <w:t>Working Together to Safeguard Children</w:t>
        </w:r>
      </w:hyperlink>
      <w:r w:rsidRPr="00981750">
        <w:t xml:space="preserve">. </w:t>
      </w:r>
      <w:hyperlink r:id="rId16" w:history="1">
        <w:r w:rsidRPr="008169F2">
          <w:rPr>
            <w:rStyle w:val="Hyperlink"/>
          </w:rPr>
          <w:t>NPCC- When to call the police</w:t>
        </w:r>
      </w:hyperlink>
      <w:r w:rsidRPr="00981750">
        <w:t xml:space="preserve"> should help designated safeguarding leads understand when they should consider calling the police and what to expect when they do.</w:t>
      </w:r>
    </w:p>
    <w:p w14:paraId="5E28E7DC" w14:textId="77777777" w:rsidR="007467AC" w:rsidRDefault="007467AC" w:rsidP="00066BBF"/>
    <w:p w14:paraId="0A6D3135" w14:textId="77777777" w:rsidR="007467AC" w:rsidRDefault="007467AC" w:rsidP="00066BBF">
      <w:pPr>
        <w:pStyle w:val="Heading1"/>
      </w:pPr>
      <w:r w:rsidRPr="006D6860">
        <w:t>Role and Responsibilities of All Staff</w:t>
      </w:r>
    </w:p>
    <w:p w14:paraId="1A0564EB" w14:textId="77777777" w:rsidR="007467AC" w:rsidRPr="006D6860" w:rsidRDefault="007467AC" w:rsidP="00066BBF"/>
    <w:p w14:paraId="5BFD5AB8" w14:textId="77777777" w:rsidR="007467AC" w:rsidRPr="00634186" w:rsidRDefault="007467AC" w:rsidP="00066BBF">
      <w:r w:rsidRPr="00634186">
        <w:t>All staff have responsibility to inform the Designated Safeguarding Lead of any concerns they have. A child centred and coordinated approach to safeguarding means:</w:t>
      </w:r>
    </w:p>
    <w:p w14:paraId="218E2C66" w14:textId="0434672D" w:rsidR="007467AC" w:rsidRPr="00634186" w:rsidRDefault="007467AC" w:rsidP="00066BBF">
      <w:r w:rsidRPr="00634186">
        <w:lastRenderedPageBreak/>
        <w:t>•</w:t>
      </w:r>
      <w:r w:rsidRPr="00634186">
        <w:tab/>
      </w:r>
      <w:r>
        <w:t>Our s</w:t>
      </w:r>
      <w:r w:rsidRPr="00634186">
        <w:t xml:space="preserve">chool and </w:t>
      </w:r>
      <w:r>
        <w:t>our</w:t>
      </w:r>
      <w:r w:rsidRPr="00634186">
        <w:t xml:space="preserve"> staff are an important part of the wider safeguarding system for children. This system is described in statutory guidance Working together to safeguard children</w:t>
      </w:r>
      <w:r w:rsidR="000B23D7">
        <w:t xml:space="preserve"> (2018)</w:t>
      </w:r>
      <w:r w:rsidRPr="00634186">
        <w:t>.</w:t>
      </w:r>
    </w:p>
    <w:p w14:paraId="6649F994" w14:textId="77777777" w:rsidR="007467AC" w:rsidRPr="00634186" w:rsidRDefault="007467AC" w:rsidP="00066BBF">
      <w:r w:rsidRPr="00634186">
        <w:t>•</w:t>
      </w:r>
      <w:r w:rsidRPr="00634186">
        <w:tab/>
        <w:t>Safeguarding and promoting the welfare of children is everyone’s responsibility. Everyone who is exposed to children and their families has a role to play. In order to fulfil this responsibility effectively, all professional should make sure their approach is child-centred. This means that they should consider, at all times, what is in the best interests of the child.</w:t>
      </w:r>
    </w:p>
    <w:p w14:paraId="3EF88945" w14:textId="77777777" w:rsidR="007467AC" w:rsidRPr="00634186" w:rsidRDefault="007467AC" w:rsidP="00066BBF">
      <w:r w:rsidRPr="00634186">
        <w:t>•</w:t>
      </w:r>
      <w:r w:rsidRPr="00634186">
        <w:tab/>
        <w:t>No single professional can have a full picture of a child’s needs and circumstances. If children and families are to receive the right help at the right time, everyone who comes into contact with them has a role to play in identifying concerns, sharing information and taking prompt action.</w:t>
      </w:r>
    </w:p>
    <w:p w14:paraId="5FB6E21F" w14:textId="77777777" w:rsidR="007467AC" w:rsidRPr="00634186" w:rsidRDefault="007467AC" w:rsidP="00066BBF">
      <w:r w:rsidRPr="00634186">
        <w:t>•</w:t>
      </w:r>
      <w:r w:rsidRPr="00634186">
        <w:tab/>
        <w:t>School staff are in a position to identify concerns early, provide help for children, and prevent concerns from escalating.</w:t>
      </w:r>
    </w:p>
    <w:p w14:paraId="412AFB5F" w14:textId="77777777" w:rsidR="00FC3CE2" w:rsidRDefault="007467AC" w:rsidP="00FC3CE2">
      <w:r w:rsidRPr="00634186">
        <w:t>•</w:t>
      </w:r>
      <w:r w:rsidRPr="00634186">
        <w:tab/>
        <w:t>All staff have a responsibility to provide a safe environment in which children can learn.</w:t>
      </w:r>
    </w:p>
    <w:p w14:paraId="62545D3A" w14:textId="77777777" w:rsidR="00FC3CE2" w:rsidRDefault="00FC3CE2" w:rsidP="007503F9">
      <w:pPr>
        <w:pStyle w:val="ListParagraph"/>
        <w:numPr>
          <w:ilvl w:val="0"/>
          <w:numId w:val="23"/>
        </w:numPr>
      </w:pPr>
      <w:r w:rsidRPr="00634186">
        <w:t xml:space="preserve">All staff </w:t>
      </w:r>
      <w:r>
        <w:t>should be aware that mental health problems can, in some cases, be an indicator that a child has suffered or is at risk of suffering abuse, neglect or exploitation</w:t>
      </w:r>
    </w:p>
    <w:p w14:paraId="2ABD2E02" w14:textId="77777777" w:rsidR="00FC3CE2" w:rsidRDefault="00FC3CE2" w:rsidP="007503F9">
      <w:pPr>
        <w:pStyle w:val="ListParagraph"/>
        <w:numPr>
          <w:ilvl w:val="0"/>
          <w:numId w:val="23"/>
        </w:numPr>
      </w:pPr>
      <w:r>
        <w:t>Only trained professionals should make a diagnosis of a mental health problem, but staff are well placed to observe children and identify those whose behaviour suggests they may be experiencing a mental health problem, or be at risk of developing one</w:t>
      </w:r>
    </w:p>
    <w:p w14:paraId="75EF9F5B" w14:textId="77777777" w:rsidR="00FC3CE2" w:rsidRDefault="00FC3CE2" w:rsidP="007503F9">
      <w:pPr>
        <w:pStyle w:val="ListParagraph"/>
        <w:numPr>
          <w:ilvl w:val="0"/>
          <w:numId w:val="23"/>
        </w:numPr>
      </w:pPr>
      <w:r>
        <w:t>Abuse, neglect and other traumatic adverse childhood experiences can have a lasting impact, and it's key that staff are aware of how these experiences can affect children's mental health, behaviour and education</w:t>
      </w:r>
    </w:p>
    <w:p w14:paraId="3BE60DF6" w14:textId="665C171D" w:rsidR="00FC3CE2" w:rsidRDefault="00FC3CE2" w:rsidP="007503F9">
      <w:pPr>
        <w:pStyle w:val="ListParagraph"/>
        <w:numPr>
          <w:ilvl w:val="0"/>
          <w:numId w:val="23"/>
        </w:numPr>
      </w:pPr>
      <w:r>
        <w:t>Staff should take action on any mental health concerns that are also safeguarding concerns, following your school's child protection policy and speaking to the DSL or deputy</w:t>
      </w:r>
    </w:p>
    <w:p w14:paraId="564E932A" w14:textId="569276B1" w:rsidR="00FC3CE2" w:rsidRPr="00CA4C9E" w:rsidRDefault="00FC3CE2" w:rsidP="008169F2">
      <w:r>
        <w:t xml:space="preserve">There's DfE guidance available on </w:t>
      </w:r>
      <w:hyperlink r:id="rId17" w:history="1">
        <w:r w:rsidRPr="008169F2">
          <w:rPr>
            <w:rStyle w:val="Hyperlink"/>
          </w:rPr>
          <w:t>preventing and tackling bullying</w:t>
        </w:r>
      </w:hyperlink>
      <w:r>
        <w:t xml:space="preserve"> and </w:t>
      </w:r>
      <w:hyperlink r:id="rId18" w:history="1">
        <w:r w:rsidRPr="008169F2">
          <w:rPr>
            <w:rStyle w:val="Hyperlink"/>
          </w:rPr>
          <w:t>mental health and behaviour</w:t>
        </w:r>
      </w:hyperlink>
      <w:r>
        <w:t xml:space="preserve">, as well as Public Health England guidance on </w:t>
      </w:r>
      <w:hyperlink r:id="rId19" w:history="1">
        <w:r w:rsidRPr="008169F2">
          <w:rPr>
            <w:rStyle w:val="Hyperlink"/>
          </w:rPr>
          <w:t>promoting children's emotional health and wellbeing</w:t>
        </w:r>
      </w:hyperlink>
      <w:r>
        <w:t xml:space="preserve"> and lesson plans and teaching materials from </w:t>
      </w:r>
      <w:hyperlink r:id="rId20" w:history="1">
        <w:r w:rsidRPr="008169F2">
          <w:rPr>
            <w:rStyle w:val="Hyperlink"/>
          </w:rPr>
          <w:t>Rise Above</w:t>
        </w:r>
      </w:hyperlink>
      <w:r w:rsidR="008169F2">
        <w:t>.</w:t>
      </w:r>
    </w:p>
    <w:p w14:paraId="5782B4E5" w14:textId="77777777" w:rsidR="007467AC" w:rsidRDefault="007467AC" w:rsidP="00066BBF"/>
    <w:p w14:paraId="7CC54FB0" w14:textId="04D54CC9" w:rsidR="007467AC" w:rsidRPr="006D6860" w:rsidRDefault="007467AC" w:rsidP="00066BBF">
      <w:pPr>
        <w:pStyle w:val="Heading1"/>
      </w:pPr>
      <w:r w:rsidRPr="006D6860">
        <w:t>R</w:t>
      </w:r>
      <w:r w:rsidRPr="006D6860">
        <w:rPr>
          <w:spacing w:val="-2"/>
        </w:rPr>
        <w:t>o</w:t>
      </w:r>
      <w:r w:rsidRPr="006D6860">
        <w:t>l</w:t>
      </w:r>
      <w:r w:rsidRPr="006D6860">
        <w:rPr>
          <w:spacing w:val="-1"/>
        </w:rPr>
        <w:t>e</w:t>
      </w:r>
      <w:r w:rsidRPr="006D6860">
        <w:t>s</w:t>
      </w:r>
      <w:r w:rsidRPr="006D6860">
        <w:rPr>
          <w:spacing w:val="2"/>
        </w:rPr>
        <w:t xml:space="preserve"> </w:t>
      </w:r>
      <w:r w:rsidRPr="006D6860">
        <w:rPr>
          <w:spacing w:val="-2"/>
        </w:rPr>
        <w:t>a</w:t>
      </w:r>
      <w:r w:rsidRPr="006D6860">
        <w:rPr>
          <w:spacing w:val="2"/>
        </w:rPr>
        <w:t>n</w:t>
      </w:r>
      <w:r w:rsidRPr="006D6860">
        <w:t>d</w:t>
      </w:r>
      <w:r w:rsidRPr="006D6860">
        <w:rPr>
          <w:spacing w:val="1"/>
        </w:rPr>
        <w:t xml:space="preserve"> </w:t>
      </w:r>
      <w:r w:rsidRPr="006D6860">
        <w:t>R</w:t>
      </w:r>
      <w:r w:rsidRPr="006D6860">
        <w:rPr>
          <w:spacing w:val="-2"/>
        </w:rPr>
        <w:t>e</w:t>
      </w:r>
      <w:r w:rsidRPr="006D6860">
        <w:rPr>
          <w:spacing w:val="1"/>
        </w:rPr>
        <w:t>s</w:t>
      </w:r>
      <w:r w:rsidRPr="006D6860">
        <w:t>p</w:t>
      </w:r>
      <w:r w:rsidRPr="006D6860">
        <w:rPr>
          <w:spacing w:val="-1"/>
        </w:rPr>
        <w:t>o</w:t>
      </w:r>
      <w:r w:rsidRPr="006D6860">
        <w:rPr>
          <w:spacing w:val="2"/>
        </w:rPr>
        <w:t>n</w:t>
      </w:r>
      <w:r w:rsidRPr="006D6860">
        <w:rPr>
          <w:spacing w:val="1"/>
        </w:rPr>
        <w:t>s</w:t>
      </w:r>
      <w:r w:rsidRPr="006D6860">
        <w:t>ib</w:t>
      </w:r>
      <w:r w:rsidRPr="006D6860">
        <w:rPr>
          <w:spacing w:val="-1"/>
        </w:rPr>
        <w:t>i</w:t>
      </w:r>
      <w:r w:rsidRPr="006D6860">
        <w:t>l</w:t>
      </w:r>
      <w:r w:rsidRPr="006D6860">
        <w:rPr>
          <w:spacing w:val="-1"/>
        </w:rPr>
        <w:t>i</w:t>
      </w:r>
      <w:r w:rsidRPr="006D6860">
        <w:rPr>
          <w:spacing w:val="1"/>
        </w:rPr>
        <w:t>t</w:t>
      </w:r>
      <w:r w:rsidRPr="006D6860">
        <w:t>y</w:t>
      </w:r>
      <w:r w:rsidRPr="006D6860">
        <w:rPr>
          <w:spacing w:val="4"/>
        </w:rPr>
        <w:t xml:space="preserve"> </w:t>
      </w:r>
      <w:r w:rsidRPr="006D6860">
        <w:rPr>
          <w:spacing w:val="-2"/>
        </w:rPr>
        <w:t>o</w:t>
      </w:r>
      <w:r w:rsidRPr="006D6860">
        <w:t xml:space="preserve">f </w:t>
      </w:r>
      <w:r w:rsidR="001A60E1">
        <w:t xml:space="preserve">the </w:t>
      </w:r>
      <w:r w:rsidRPr="006D6860">
        <w:rPr>
          <w:spacing w:val="2"/>
        </w:rPr>
        <w:t>G</w:t>
      </w:r>
      <w:r w:rsidRPr="006D6860">
        <w:rPr>
          <w:spacing w:val="-2"/>
        </w:rPr>
        <w:t>o</w:t>
      </w:r>
      <w:r w:rsidRPr="006D6860">
        <w:rPr>
          <w:spacing w:val="2"/>
        </w:rPr>
        <w:t>v</w:t>
      </w:r>
      <w:r w:rsidRPr="006D6860">
        <w:rPr>
          <w:spacing w:val="-1"/>
        </w:rPr>
        <w:t>e</w:t>
      </w:r>
      <w:r w:rsidRPr="006D6860">
        <w:t>r</w:t>
      </w:r>
      <w:r w:rsidRPr="006D6860">
        <w:rPr>
          <w:spacing w:val="2"/>
        </w:rPr>
        <w:t>n</w:t>
      </w:r>
      <w:r w:rsidRPr="006D6860">
        <w:rPr>
          <w:spacing w:val="-2"/>
        </w:rPr>
        <w:t>o</w:t>
      </w:r>
      <w:r w:rsidR="001A60E1">
        <w:t>r</w:t>
      </w:r>
    </w:p>
    <w:p w14:paraId="388EFD7C" w14:textId="77777777" w:rsidR="007467AC" w:rsidRPr="00CA4C9E" w:rsidRDefault="007467AC" w:rsidP="00066BBF"/>
    <w:p w14:paraId="609F6346" w14:textId="0BD3DE4E" w:rsidR="007467AC" w:rsidRPr="00CA4C9E" w:rsidRDefault="007467AC" w:rsidP="00066BBF">
      <w:r w:rsidRPr="00CA4C9E">
        <w:t>It</w:t>
      </w:r>
      <w:r w:rsidRPr="00CA4C9E">
        <w:rPr>
          <w:spacing w:val="-2"/>
        </w:rPr>
        <w:t xml:space="preserve"> </w:t>
      </w:r>
      <w:r w:rsidRPr="00CA4C9E">
        <w:rPr>
          <w:spacing w:val="6"/>
        </w:rPr>
        <w:t>i</w:t>
      </w:r>
      <w:r w:rsidRPr="00CA4C9E">
        <w:t>s</w:t>
      </w:r>
      <w:r w:rsidRPr="00CA4C9E">
        <w:rPr>
          <w:spacing w:val="-3"/>
        </w:rPr>
        <w:t xml:space="preserve"> </w:t>
      </w:r>
      <w:r w:rsidRPr="00CA4C9E">
        <w:t>the</w:t>
      </w:r>
      <w:r w:rsidRPr="00CA4C9E">
        <w:rPr>
          <w:spacing w:val="-2"/>
        </w:rPr>
        <w:t xml:space="preserve"> r</w:t>
      </w:r>
      <w:r w:rsidRPr="00CA4C9E">
        <w:t>es</w:t>
      </w:r>
      <w:r w:rsidRPr="00CA4C9E">
        <w:rPr>
          <w:spacing w:val="-1"/>
        </w:rPr>
        <w:t>p</w:t>
      </w:r>
      <w:r w:rsidRPr="00CA4C9E">
        <w:rPr>
          <w:spacing w:val="-2"/>
        </w:rPr>
        <w:t>o</w:t>
      </w:r>
      <w:r w:rsidRPr="00CA4C9E">
        <w:t>n</w:t>
      </w:r>
      <w:r w:rsidRPr="00CA4C9E">
        <w:rPr>
          <w:spacing w:val="-5"/>
        </w:rPr>
        <w:t>s</w:t>
      </w:r>
      <w:r w:rsidRPr="00CA4C9E">
        <w:rPr>
          <w:spacing w:val="6"/>
        </w:rPr>
        <w:t>i</w:t>
      </w:r>
      <w:r w:rsidRPr="00CA4C9E">
        <w:rPr>
          <w:spacing w:val="-6"/>
        </w:rPr>
        <w:t>b</w:t>
      </w:r>
      <w:r w:rsidRPr="00CA4C9E">
        <w:t>ility</w:t>
      </w:r>
      <w:r w:rsidRPr="00CA4C9E">
        <w:rPr>
          <w:spacing w:val="4"/>
        </w:rPr>
        <w:t xml:space="preserve"> </w:t>
      </w:r>
      <w:r w:rsidRPr="00CA4C9E">
        <w:rPr>
          <w:spacing w:val="-6"/>
        </w:rPr>
        <w:t>o</w:t>
      </w:r>
      <w:r w:rsidRPr="00CA4C9E">
        <w:t xml:space="preserve">f the </w:t>
      </w:r>
      <w:r w:rsidR="001A60E1">
        <w:rPr>
          <w:spacing w:val="-1"/>
        </w:rPr>
        <w:t>governor</w:t>
      </w:r>
      <w:r w:rsidRPr="00CA4C9E">
        <w:rPr>
          <w:spacing w:val="2"/>
        </w:rPr>
        <w:t xml:space="preserve"> </w:t>
      </w:r>
      <w:r w:rsidRPr="00CA4C9E">
        <w:t xml:space="preserve">and </w:t>
      </w:r>
      <w:r w:rsidR="000B23D7">
        <w:rPr>
          <w:spacing w:val="-1"/>
        </w:rPr>
        <w:t>the proprietor</w:t>
      </w:r>
      <w:r w:rsidRPr="00CA4C9E">
        <w:rPr>
          <w:spacing w:val="2"/>
        </w:rPr>
        <w:t xml:space="preserve"> </w:t>
      </w:r>
      <w:r w:rsidRPr="00CA4C9E">
        <w:t>to en</w:t>
      </w:r>
      <w:r w:rsidRPr="00CA4C9E">
        <w:rPr>
          <w:spacing w:val="-5"/>
        </w:rPr>
        <w:t>s</w:t>
      </w:r>
      <w:r w:rsidRPr="00CA4C9E">
        <w:t>u</w:t>
      </w:r>
      <w:r w:rsidRPr="00CA4C9E">
        <w:rPr>
          <w:spacing w:val="-2"/>
        </w:rPr>
        <w:t>r</w:t>
      </w:r>
      <w:r w:rsidRPr="00CA4C9E">
        <w:t>e that we</w:t>
      </w:r>
      <w:r w:rsidRPr="00CA4C9E">
        <w:rPr>
          <w:spacing w:val="4"/>
        </w:rPr>
        <w:t xml:space="preserve"> </w:t>
      </w:r>
      <w:r w:rsidRPr="00CA4C9E">
        <w:t>c</w:t>
      </w:r>
      <w:r w:rsidRPr="00CA4C9E">
        <w:rPr>
          <w:spacing w:val="-2"/>
        </w:rPr>
        <w:t>o</w:t>
      </w:r>
      <w:r w:rsidRPr="00CA4C9E">
        <w:rPr>
          <w:spacing w:val="2"/>
        </w:rPr>
        <w:t>m</w:t>
      </w:r>
      <w:r w:rsidRPr="00CA4C9E">
        <w:rPr>
          <w:spacing w:val="-6"/>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our</w:t>
      </w:r>
      <w:r w:rsidRPr="00CA4C9E">
        <w:rPr>
          <w:spacing w:val="-5"/>
        </w:rPr>
        <w:t xml:space="preserve"> </w:t>
      </w:r>
      <w:r w:rsidRPr="00CA4C9E">
        <w:rPr>
          <w:spacing w:val="-1"/>
        </w:rPr>
        <w:t>d</w:t>
      </w:r>
      <w:r w:rsidRPr="00CA4C9E">
        <w:t>u</w:t>
      </w:r>
      <w:r w:rsidRPr="00CA4C9E">
        <w:rPr>
          <w:spacing w:val="-3"/>
        </w:rPr>
        <w:t>t</w:t>
      </w:r>
      <w:r w:rsidRPr="00CA4C9E">
        <w:t>ies</w:t>
      </w:r>
      <w:r w:rsidRPr="00CA4C9E">
        <w:rPr>
          <w:spacing w:val="-3"/>
        </w:rPr>
        <w:t xml:space="preserve"> </w:t>
      </w:r>
      <w:r w:rsidRPr="00CA4C9E">
        <w:t>un</w:t>
      </w:r>
      <w:r w:rsidRPr="00CA4C9E">
        <w:rPr>
          <w:spacing w:val="-1"/>
        </w:rPr>
        <w:t>d</w:t>
      </w:r>
      <w:r w:rsidRPr="00CA4C9E">
        <w:t>er</w:t>
      </w:r>
      <w:r w:rsidRPr="00CA4C9E">
        <w:rPr>
          <w:spacing w:val="-9"/>
        </w:rPr>
        <w:t xml:space="preserve"> </w:t>
      </w:r>
      <w:r w:rsidRPr="00CA4C9E">
        <w:rPr>
          <w:spacing w:val="6"/>
        </w:rPr>
        <w:t>l</w:t>
      </w:r>
      <w:r w:rsidRPr="00CA4C9E">
        <w:t>e</w:t>
      </w:r>
      <w:r w:rsidRPr="00CA4C9E">
        <w:rPr>
          <w:spacing w:val="-6"/>
        </w:rPr>
        <w:t>g</w:t>
      </w:r>
      <w:r w:rsidRPr="00CA4C9E">
        <w:rPr>
          <w:spacing w:val="6"/>
        </w:rPr>
        <w:t>i</w:t>
      </w:r>
      <w:r w:rsidRPr="00CA4C9E">
        <w:rPr>
          <w:spacing w:val="-5"/>
        </w:rPr>
        <w:t>s</w:t>
      </w:r>
      <w:r w:rsidRPr="00CA4C9E">
        <w:rPr>
          <w:spacing w:val="6"/>
        </w:rPr>
        <w:t>l</w:t>
      </w:r>
      <w:r w:rsidRPr="00CA4C9E">
        <w:rPr>
          <w:spacing w:val="-5"/>
        </w:rPr>
        <w:t>a</w:t>
      </w:r>
      <w:r w:rsidRPr="00CA4C9E">
        <w:rPr>
          <w:spacing w:val="-3"/>
        </w:rPr>
        <w:t>t</w:t>
      </w:r>
      <w:r w:rsidRPr="00CA4C9E">
        <w:rPr>
          <w:spacing w:val="6"/>
        </w:rPr>
        <w:t>i</w:t>
      </w:r>
      <w:r w:rsidRPr="00CA4C9E">
        <w:rPr>
          <w:spacing w:val="-2"/>
        </w:rPr>
        <w:t>o</w:t>
      </w:r>
      <w:r w:rsidRPr="00CA4C9E">
        <w:t>n (e.g. Ke</w:t>
      </w:r>
      <w:r w:rsidRPr="00CA4C9E">
        <w:rPr>
          <w:spacing w:val="5"/>
        </w:rPr>
        <w:t>e</w:t>
      </w:r>
      <w:r w:rsidRPr="00CA4C9E">
        <w:rPr>
          <w:spacing w:val="-6"/>
        </w:rPr>
        <w:t>p</w:t>
      </w:r>
      <w:r w:rsidRPr="00CA4C9E">
        <w:t xml:space="preserve">ing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4"/>
        </w:rPr>
        <w:t>f</w:t>
      </w:r>
      <w:r w:rsidRPr="00CA4C9E">
        <w:t>e</w:t>
      </w:r>
      <w:r w:rsidRPr="00CA4C9E">
        <w:rPr>
          <w:spacing w:val="-6"/>
        </w:rPr>
        <w:t xml:space="preserve"> </w:t>
      </w:r>
      <w:r w:rsidRPr="00CA4C9E">
        <w:rPr>
          <w:spacing w:val="6"/>
        </w:rPr>
        <w:t>i</w:t>
      </w:r>
      <w:r w:rsidRPr="00CA4C9E">
        <w:t>n</w:t>
      </w:r>
      <w:r w:rsidRPr="00CA4C9E">
        <w:rPr>
          <w:spacing w:val="-1"/>
        </w:rPr>
        <w:t xml:space="preserve"> </w:t>
      </w:r>
      <w:r w:rsidRPr="00CA4C9E">
        <w:rPr>
          <w:spacing w:val="2"/>
        </w:rPr>
        <w:t>E</w:t>
      </w:r>
      <w:r w:rsidRPr="00CA4C9E">
        <w:rPr>
          <w:spacing w:val="-1"/>
        </w:rPr>
        <w:t>d</w:t>
      </w:r>
      <w:r w:rsidRPr="00CA4C9E">
        <w:t>uc</w:t>
      </w:r>
      <w:r w:rsidRPr="00CA4C9E">
        <w:rPr>
          <w:spacing w:val="-5"/>
        </w:rPr>
        <w:t>a</w:t>
      </w:r>
      <w:r w:rsidRPr="00CA4C9E">
        <w:rPr>
          <w:spacing w:val="-3"/>
        </w:rPr>
        <w:t>t</w:t>
      </w:r>
      <w:r w:rsidRPr="00CA4C9E">
        <w:rPr>
          <w:spacing w:val="6"/>
        </w:rPr>
        <w:t>i</w:t>
      </w:r>
      <w:r w:rsidRPr="00CA4C9E">
        <w:rPr>
          <w:spacing w:val="-2"/>
        </w:rPr>
        <w:t>o</w:t>
      </w:r>
      <w:r w:rsidRPr="00CA4C9E">
        <w:t xml:space="preserve">n 2016). </w:t>
      </w:r>
      <w:r w:rsidRPr="00CA4C9E">
        <w:rPr>
          <w:spacing w:val="-4"/>
        </w:rPr>
        <w:t>We</w:t>
      </w:r>
      <w:r w:rsidRPr="00CA4C9E">
        <w:rPr>
          <w:spacing w:val="-1"/>
        </w:rPr>
        <w:t xml:space="preserve"> </w:t>
      </w:r>
      <w:r w:rsidRPr="00CA4C9E">
        <w:rPr>
          <w:spacing w:val="2"/>
        </w:rPr>
        <w:t>m</w:t>
      </w:r>
      <w:r w:rsidRPr="00CA4C9E">
        <w:t>u</w:t>
      </w:r>
      <w:r w:rsidRPr="00CA4C9E">
        <w:rPr>
          <w:spacing w:val="-5"/>
        </w:rPr>
        <w:t>s</w:t>
      </w:r>
      <w:r w:rsidRPr="00CA4C9E">
        <w:t>t</w:t>
      </w:r>
      <w:r w:rsidRPr="00CA4C9E">
        <w:rPr>
          <w:spacing w:val="-1"/>
        </w:rPr>
        <w:t xml:space="preserve"> </w:t>
      </w:r>
      <w:r w:rsidRPr="00CA4C9E">
        <w:t>ha</w:t>
      </w:r>
      <w:r w:rsidRPr="00CA4C9E">
        <w:rPr>
          <w:spacing w:val="2"/>
        </w:rPr>
        <w:t>v</w:t>
      </w:r>
      <w:r w:rsidRPr="00CA4C9E">
        <w:t xml:space="preserve">e </w:t>
      </w:r>
      <w:r w:rsidRPr="00CA4C9E">
        <w:rPr>
          <w:spacing w:val="-2"/>
        </w:rPr>
        <w:t>r</w:t>
      </w:r>
      <w:r w:rsidRPr="00CA4C9E">
        <w:t>e</w:t>
      </w:r>
      <w:r w:rsidRPr="00CA4C9E">
        <w:rPr>
          <w:spacing w:val="-1"/>
        </w:rPr>
        <w:t>g</w:t>
      </w:r>
      <w:r w:rsidRPr="00CA4C9E">
        <w:t>a</w:t>
      </w:r>
      <w:r w:rsidRPr="00CA4C9E">
        <w:rPr>
          <w:spacing w:val="-2"/>
        </w:rPr>
        <w:t>r</w:t>
      </w:r>
      <w:r w:rsidRPr="00CA4C9E">
        <w:rPr>
          <w:spacing w:val="-1"/>
        </w:rPr>
        <w:t>d</w:t>
      </w:r>
      <w:r w:rsidRPr="00CA4C9E">
        <w:t>s</w:t>
      </w:r>
      <w:r w:rsidRPr="00CA4C9E">
        <w:rPr>
          <w:spacing w:val="2"/>
        </w:rPr>
        <w:t xml:space="preserve"> </w:t>
      </w:r>
      <w:r w:rsidRPr="00CA4C9E">
        <w:t>to t</w:t>
      </w:r>
      <w:r w:rsidRPr="00CA4C9E">
        <w:rPr>
          <w:spacing w:val="-3"/>
        </w:rPr>
        <w:t>h</w:t>
      </w:r>
      <w:r w:rsidRPr="00CA4C9E">
        <w:rPr>
          <w:spacing w:val="6"/>
        </w:rPr>
        <w:t>i</w:t>
      </w:r>
      <w:r w:rsidRPr="00CA4C9E">
        <w:t>s</w:t>
      </w:r>
      <w:r w:rsidRPr="00CA4C9E">
        <w:rPr>
          <w:spacing w:val="2"/>
        </w:rPr>
        <w:t xml:space="preserve"> </w:t>
      </w:r>
      <w:r w:rsidRPr="00CA4C9E">
        <w:rPr>
          <w:spacing w:val="-6"/>
        </w:rPr>
        <w:t>g</w:t>
      </w:r>
      <w:r w:rsidRPr="00CA4C9E">
        <w:rPr>
          <w:spacing w:val="-3"/>
        </w:rPr>
        <w:t>u</w:t>
      </w:r>
      <w:r w:rsidRPr="00CA4C9E">
        <w:rPr>
          <w:spacing w:val="6"/>
        </w:rPr>
        <w:t>i</w:t>
      </w:r>
      <w:r w:rsidRPr="00CA4C9E">
        <w:rPr>
          <w:spacing w:val="-1"/>
        </w:rPr>
        <w:t>d</w:t>
      </w:r>
      <w:r w:rsidRPr="00CA4C9E">
        <w:t>ance</w:t>
      </w:r>
      <w:r w:rsidRPr="00CA4C9E">
        <w:rPr>
          <w:spacing w:val="-2"/>
        </w:rPr>
        <w:t xml:space="preserve"> </w:t>
      </w:r>
      <w:r w:rsidRPr="00CA4C9E">
        <w:t xml:space="preserve">to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rPr>
          <w:spacing w:val="-3"/>
        </w:rPr>
        <w:t>t</w:t>
      </w:r>
      <w:r w:rsidRPr="00CA4C9E">
        <w:t>he</w:t>
      </w:r>
      <w:r w:rsidRPr="00CA4C9E">
        <w:rPr>
          <w:spacing w:val="3"/>
        </w:rPr>
        <w:t xml:space="preserve"> </w:t>
      </w:r>
      <w:r w:rsidRPr="00CA4C9E">
        <w:rPr>
          <w:spacing w:val="-1"/>
        </w:rPr>
        <w:t>p</w:t>
      </w:r>
      <w:r w:rsidRPr="00CA4C9E">
        <w:rPr>
          <w:spacing w:val="-6"/>
        </w:rPr>
        <w:t>o</w:t>
      </w:r>
      <w:r w:rsidRPr="00CA4C9E">
        <w:t>l</w:t>
      </w:r>
      <w:r w:rsidRPr="00CA4C9E">
        <w:rPr>
          <w:spacing w:val="6"/>
        </w:rPr>
        <w:t>i</w:t>
      </w:r>
      <w:r w:rsidRPr="00CA4C9E">
        <w:rPr>
          <w:spacing w:val="-5"/>
        </w:rPr>
        <w:t>c</w:t>
      </w:r>
      <w:r w:rsidRPr="00CA4C9E">
        <w:t xml:space="preserve">ies,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w:t>
      </w:r>
      <w:r w:rsidRPr="00CA4C9E">
        <w:rPr>
          <w:spacing w:val="-2"/>
        </w:rPr>
        <w:t>r</w:t>
      </w:r>
      <w:r w:rsidRPr="00CA4C9E">
        <w:t>ai</w:t>
      </w:r>
      <w:r w:rsidRPr="00CA4C9E">
        <w:rPr>
          <w:spacing w:val="-3"/>
        </w:rPr>
        <w:t>n</w:t>
      </w:r>
      <w:r w:rsidRPr="00CA4C9E">
        <w:rPr>
          <w:spacing w:val="6"/>
        </w:rPr>
        <w:t>i</w:t>
      </w:r>
      <w:r w:rsidRPr="00CA4C9E">
        <w:t>ng</w:t>
      </w:r>
      <w:r w:rsidRPr="00CA4C9E">
        <w:rPr>
          <w:spacing w:val="-8"/>
        </w:rPr>
        <w:t xml:space="preserve"> </w:t>
      </w:r>
      <w:r w:rsidRPr="00CA4C9E">
        <w:rPr>
          <w:spacing w:val="6"/>
        </w:rPr>
        <w:t>i</w:t>
      </w:r>
      <w:r w:rsidRPr="00CA4C9E">
        <w:t>n</w:t>
      </w:r>
      <w:r w:rsidRPr="00CA4C9E">
        <w:rPr>
          <w:spacing w:val="-1"/>
        </w:rPr>
        <w:t xml:space="preserve"> </w:t>
      </w:r>
      <w:r w:rsidRPr="00CA4C9E">
        <w:t>our</w:t>
      </w:r>
      <w:r w:rsidRPr="00CA4C9E">
        <w:rPr>
          <w:spacing w:val="-5"/>
        </w:rPr>
        <w:t xml:space="preserve"> </w:t>
      </w:r>
      <w:r w:rsidRPr="00CA4C9E">
        <w:t>sch</w:t>
      </w:r>
      <w:r w:rsidRPr="00CA4C9E">
        <w:rPr>
          <w:spacing w:val="-2"/>
        </w:rPr>
        <w:t>o</w:t>
      </w:r>
      <w:r w:rsidRPr="00CA4C9E">
        <w:rPr>
          <w:spacing w:val="-6"/>
        </w:rPr>
        <w:t>o</w:t>
      </w:r>
      <w:r w:rsidRPr="00CA4C9E">
        <w:rPr>
          <w:spacing w:val="6"/>
        </w:rPr>
        <w:t>l</w:t>
      </w:r>
      <w:r w:rsidRPr="00CA4C9E">
        <w:rPr>
          <w:spacing w:val="2"/>
        </w:rPr>
        <w:t xml:space="preserve"> </w:t>
      </w:r>
      <w:r w:rsidRPr="00CA4C9E">
        <w:t>a</w:t>
      </w:r>
      <w:r w:rsidRPr="00CA4C9E">
        <w:rPr>
          <w:spacing w:val="-2"/>
        </w:rPr>
        <w:t>r</w:t>
      </w:r>
      <w:r w:rsidRPr="00CA4C9E">
        <w:t>e</w:t>
      </w:r>
      <w:r w:rsidRPr="00CA4C9E">
        <w:rPr>
          <w:spacing w:val="-2"/>
        </w:rPr>
        <w:t xml:space="preserve"> </w:t>
      </w:r>
      <w:r w:rsidRPr="00CA4C9E">
        <w:t>e</w:t>
      </w:r>
      <w:r w:rsidRPr="00CA4C9E">
        <w:rPr>
          <w:spacing w:val="2"/>
        </w:rPr>
        <w:t>f</w:t>
      </w:r>
      <w:r w:rsidRPr="00CA4C9E">
        <w:rPr>
          <w:spacing w:val="-3"/>
        </w:rPr>
        <w:t>f</w:t>
      </w:r>
      <w:r w:rsidRPr="00CA4C9E">
        <w:t>ec</w:t>
      </w:r>
      <w:r w:rsidRPr="00CA4C9E">
        <w:rPr>
          <w:spacing w:val="-4"/>
        </w:rPr>
        <w:t>t</w:t>
      </w:r>
      <w:r w:rsidRPr="00CA4C9E">
        <w:t>i</w:t>
      </w:r>
      <w:r w:rsidRPr="00CA4C9E">
        <w:rPr>
          <w:spacing w:val="2"/>
        </w:rPr>
        <w:t>v</w:t>
      </w:r>
      <w:r w:rsidRPr="00CA4C9E">
        <w:t>e</w:t>
      </w:r>
      <w:r w:rsidRPr="00CA4C9E">
        <w:rPr>
          <w:spacing w:val="3"/>
        </w:rPr>
        <w:t xml:space="preserve"> </w:t>
      </w:r>
      <w:r w:rsidRPr="00CA4C9E">
        <w:rPr>
          <w:spacing w:val="-5"/>
        </w:rPr>
        <w:t>a</w:t>
      </w:r>
      <w:r w:rsidRPr="00CA4C9E">
        <w:rPr>
          <w:spacing w:val="-3"/>
        </w:rPr>
        <w:t>n</w:t>
      </w:r>
      <w:r w:rsidRPr="00CA4C9E">
        <w:t>d c</w:t>
      </w:r>
      <w:r w:rsidRPr="00CA4C9E">
        <w:rPr>
          <w:spacing w:val="-2"/>
        </w:rPr>
        <w:t>o</w:t>
      </w:r>
      <w:r w:rsidRPr="00CA4C9E">
        <w:rPr>
          <w:spacing w:val="2"/>
        </w:rPr>
        <w:t>m</w:t>
      </w:r>
      <w:r w:rsidRPr="00CA4C9E">
        <w:rPr>
          <w:spacing w:val="-1"/>
        </w:rPr>
        <w:t>p</w:t>
      </w:r>
      <w:r w:rsidRPr="00CA4C9E">
        <w:t>ly</w:t>
      </w:r>
      <w:r w:rsidRPr="00CA4C9E">
        <w:rPr>
          <w:spacing w:val="4"/>
        </w:rPr>
        <w:t xml:space="preserve"> </w:t>
      </w:r>
      <w:r w:rsidRPr="00CA4C9E">
        <w:rPr>
          <w:spacing w:val="-4"/>
        </w:rPr>
        <w:t>w</w:t>
      </w:r>
      <w:r w:rsidRPr="00CA4C9E">
        <w:t>ith</w:t>
      </w:r>
      <w:r w:rsidRPr="00CA4C9E">
        <w:rPr>
          <w:spacing w:val="-1"/>
        </w:rPr>
        <w:t xml:space="preserve"> </w:t>
      </w:r>
      <w:r w:rsidRPr="00CA4C9E">
        <w:t>t</w:t>
      </w:r>
      <w:r w:rsidRPr="00CA4C9E">
        <w:rPr>
          <w:spacing w:val="-3"/>
        </w:rPr>
        <w:t>h</w:t>
      </w:r>
      <w:r w:rsidRPr="00CA4C9E">
        <w:t>e</w:t>
      </w:r>
      <w:r w:rsidRPr="00CA4C9E">
        <w:rPr>
          <w:spacing w:val="-2"/>
        </w:rPr>
        <w:t xml:space="preserve"> </w:t>
      </w:r>
      <w:r w:rsidRPr="00CA4C9E">
        <w:rPr>
          <w:spacing w:val="6"/>
        </w:rPr>
        <w:t>l</w:t>
      </w:r>
      <w:r w:rsidRPr="00CA4C9E">
        <w:t>aw</w:t>
      </w:r>
      <w:r w:rsidRPr="00CA4C9E">
        <w:rPr>
          <w:spacing w:val="-3"/>
        </w:rPr>
        <w:t xml:space="preserve"> </w:t>
      </w:r>
      <w:r w:rsidRPr="00CA4C9E">
        <w:t>at</w:t>
      </w:r>
      <w:r w:rsidRPr="00CA4C9E">
        <w:rPr>
          <w:spacing w:val="3"/>
        </w:rPr>
        <w:t xml:space="preserve"> </w:t>
      </w:r>
      <w:r w:rsidRPr="00CA4C9E">
        <w:rPr>
          <w:spacing w:val="-5"/>
        </w:rPr>
        <w:t>a</w:t>
      </w:r>
      <w:r w:rsidRPr="00CA4C9E">
        <w:t xml:space="preserve">ll </w:t>
      </w:r>
      <w:r w:rsidRPr="00CA4C9E">
        <w:rPr>
          <w:spacing w:val="-3"/>
        </w:rPr>
        <w:t>t</w:t>
      </w:r>
      <w:r w:rsidRPr="00CA4C9E">
        <w:rPr>
          <w:spacing w:val="6"/>
        </w:rPr>
        <w:t>i</w:t>
      </w:r>
      <w:r w:rsidRPr="00CA4C9E">
        <w:rPr>
          <w:spacing w:val="2"/>
        </w:rPr>
        <w:t>m</w:t>
      </w:r>
      <w:r w:rsidRPr="00CA4C9E">
        <w:t>es.</w:t>
      </w:r>
    </w:p>
    <w:p w14:paraId="5DB05D7A" w14:textId="77777777" w:rsidR="007467AC" w:rsidRPr="00CA4C9E" w:rsidRDefault="007467AC" w:rsidP="00066BBF"/>
    <w:p w14:paraId="51FF047C" w14:textId="77777777" w:rsidR="007467AC" w:rsidRPr="00CA4C9E" w:rsidRDefault="007467AC" w:rsidP="00066BBF"/>
    <w:p w14:paraId="3F5BE9DB" w14:textId="77777777" w:rsidR="007467AC" w:rsidRPr="00CA4C9E" w:rsidRDefault="007467AC" w:rsidP="00066BBF"/>
    <w:p w14:paraId="4427441C" w14:textId="77777777" w:rsidR="007467AC" w:rsidRPr="006D6860" w:rsidRDefault="007467AC" w:rsidP="00066BBF">
      <w:pPr>
        <w:pStyle w:val="Heading1"/>
      </w:pPr>
      <w:r w:rsidRPr="006D6860">
        <w:rPr>
          <w:spacing w:val="-1"/>
        </w:rPr>
        <w:t>I</w:t>
      </w:r>
      <w:r w:rsidRPr="006D6860">
        <w:rPr>
          <w:spacing w:val="-2"/>
        </w:rPr>
        <w:t>n</w:t>
      </w:r>
      <w:r w:rsidRPr="006D6860">
        <w:rPr>
          <w:spacing w:val="-1"/>
        </w:rPr>
        <w:t>v</w:t>
      </w:r>
      <w:r w:rsidRPr="006D6860">
        <w:rPr>
          <w:spacing w:val="2"/>
        </w:rPr>
        <w:t>o</w:t>
      </w:r>
      <w:r w:rsidRPr="006D6860">
        <w:t>l</w:t>
      </w:r>
      <w:r w:rsidRPr="006D6860">
        <w:rPr>
          <w:spacing w:val="-1"/>
        </w:rPr>
        <w:t>vi</w:t>
      </w:r>
      <w:r w:rsidRPr="006D6860">
        <w:rPr>
          <w:spacing w:val="-2"/>
        </w:rPr>
        <w:t>n</w:t>
      </w:r>
      <w:r w:rsidRPr="006D6860">
        <w:t>g</w:t>
      </w:r>
      <w:r w:rsidRPr="006D6860">
        <w:rPr>
          <w:spacing w:val="2"/>
        </w:rPr>
        <w:t xml:space="preserve"> </w:t>
      </w:r>
      <w:r w:rsidRPr="006D6860">
        <w:rPr>
          <w:spacing w:val="1"/>
        </w:rPr>
        <w:t>Pa</w:t>
      </w:r>
      <w:r w:rsidRPr="006D6860">
        <w:t>r</w:t>
      </w:r>
      <w:r w:rsidRPr="006D6860">
        <w:rPr>
          <w:spacing w:val="-1"/>
        </w:rPr>
        <w:t>e</w:t>
      </w:r>
      <w:r w:rsidRPr="006D6860">
        <w:rPr>
          <w:spacing w:val="-2"/>
        </w:rPr>
        <w:t>n</w:t>
      </w:r>
      <w:r w:rsidRPr="006D6860">
        <w:t>t</w:t>
      </w:r>
      <w:r w:rsidRPr="006D6860">
        <w:rPr>
          <w:spacing w:val="2"/>
        </w:rPr>
        <w:t>s</w:t>
      </w:r>
      <w:r w:rsidRPr="006D6860">
        <w:t>/</w:t>
      </w:r>
      <w:r w:rsidRPr="006D6860">
        <w:rPr>
          <w:spacing w:val="-1"/>
        </w:rPr>
        <w:t>C</w:t>
      </w:r>
      <w:r w:rsidRPr="006D6860">
        <w:rPr>
          <w:spacing w:val="1"/>
        </w:rPr>
        <w:t>a</w:t>
      </w:r>
      <w:r w:rsidRPr="006D6860">
        <w:t>r</w:t>
      </w:r>
      <w:r w:rsidRPr="006D6860">
        <w:rPr>
          <w:spacing w:val="-1"/>
        </w:rPr>
        <w:t>e</w:t>
      </w:r>
      <w:r w:rsidRPr="006D6860">
        <w:t>rs</w:t>
      </w:r>
    </w:p>
    <w:p w14:paraId="316CBFF0" w14:textId="77777777" w:rsidR="007467AC" w:rsidRPr="00CA4C9E" w:rsidRDefault="007467AC" w:rsidP="00066BBF"/>
    <w:p w14:paraId="7304B9EA" w14:textId="41AFAEB9" w:rsidR="007467AC" w:rsidRDefault="007467AC" w:rsidP="00066BBF">
      <w:r w:rsidRPr="00CA4C9E">
        <w:t>In</w:t>
      </w:r>
      <w:r w:rsidRPr="00CA4C9E">
        <w:rPr>
          <w:spacing w:val="3"/>
        </w:rPr>
        <w:t xml:space="preserve"> </w:t>
      </w:r>
      <w:r w:rsidRPr="00CA4C9E">
        <w:rPr>
          <w:spacing w:val="-1"/>
        </w:rPr>
        <w:t>g</w:t>
      </w:r>
      <w:r w:rsidRPr="00CA4C9E">
        <w:rPr>
          <w:spacing w:val="1"/>
        </w:rPr>
        <w:t>ene</w:t>
      </w:r>
      <w:r w:rsidRPr="00CA4C9E">
        <w:rPr>
          <w:spacing w:val="-2"/>
        </w:rPr>
        <w:t>r</w:t>
      </w:r>
      <w:r w:rsidRPr="00CA4C9E">
        <w:rPr>
          <w:spacing w:val="-5"/>
        </w:rPr>
        <w:t>a</w:t>
      </w:r>
      <w:r w:rsidRPr="00CA4C9E">
        <w:rPr>
          <w:spacing w:val="6"/>
        </w:rPr>
        <w:t>l</w:t>
      </w:r>
      <w:r w:rsidRPr="00CA4C9E">
        <w:t>,</w:t>
      </w:r>
      <w:r w:rsidRPr="00CA4C9E">
        <w:rPr>
          <w:spacing w:val="-4"/>
        </w:rPr>
        <w:t xml:space="preserve"> </w:t>
      </w:r>
      <w:r w:rsidRPr="00CA4C9E">
        <w:t>we</w:t>
      </w:r>
      <w:r w:rsidRPr="00CA4C9E">
        <w:rPr>
          <w:spacing w:val="3"/>
        </w:rPr>
        <w:t xml:space="preserve"> </w:t>
      </w:r>
      <w:r w:rsidRPr="00CA4C9E">
        <w:rPr>
          <w:spacing w:val="-4"/>
        </w:rPr>
        <w:t>w</w:t>
      </w:r>
      <w:r w:rsidRPr="00CA4C9E">
        <w:rPr>
          <w:spacing w:val="1"/>
        </w:rPr>
        <w:t>il</w:t>
      </w:r>
      <w:r w:rsidRPr="00CA4C9E">
        <w:t>l</w:t>
      </w:r>
      <w:r w:rsidRPr="00CA4C9E">
        <w:rPr>
          <w:spacing w:val="-2"/>
        </w:rPr>
        <w:t xml:space="preserve"> </w:t>
      </w:r>
      <w:r w:rsidRPr="00CA4C9E">
        <w:rPr>
          <w:spacing w:val="-6"/>
        </w:rPr>
        <w:t>d</w:t>
      </w:r>
      <w:r w:rsidRPr="00CA4C9E">
        <w:rPr>
          <w:spacing w:val="6"/>
        </w:rPr>
        <w:t>i</w:t>
      </w:r>
      <w:r w:rsidRPr="00CA4C9E">
        <w:t>sc</w:t>
      </w:r>
      <w:r w:rsidRPr="00CA4C9E">
        <w:rPr>
          <w:spacing w:val="1"/>
        </w:rPr>
        <w:t>u</w:t>
      </w:r>
      <w:r w:rsidRPr="00CA4C9E">
        <w:t>ss</w:t>
      </w:r>
      <w:r w:rsidRPr="00CA4C9E">
        <w:rPr>
          <w:spacing w:val="1"/>
        </w:rPr>
        <w:t xml:space="preserve"> </w:t>
      </w:r>
      <w:r w:rsidRPr="00CA4C9E">
        <w:rPr>
          <w:spacing w:val="-5"/>
        </w:rPr>
        <w:t>a</w:t>
      </w:r>
      <w:r w:rsidRPr="00CA4C9E">
        <w:rPr>
          <w:spacing w:val="1"/>
        </w:rPr>
        <w:t>n</w:t>
      </w:r>
      <w:r w:rsidRPr="00CA4C9E">
        <w:t>y</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4"/>
        </w:rPr>
        <w:t>w</w:t>
      </w:r>
      <w:r w:rsidRPr="00CA4C9E">
        <w:rPr>
          <w:spacing w:val="1"/>
        </w:rPr>
        <w:t>it</w:t>
      </w:r>
      <w:r w:rsidRPr="00CA4C9E">
        <w:t xml:space="preserve">h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000B23D7">
        <w:t>,</w:t>
      </w:r>
      <w:r w:rsidRPr="00CA4C9E">
        <w:rPr>
          <w:spacing w:val="2"/>
        </w:rPr>
        <w:t xml:space="preserve"> </w:t>
      </w:r>
      <w:r w:rsidRPr="00CA4C9E">
        <w:rPr>
          <w:spacing w:val="-1"/>
        </w:rPr>
        <w:t>b</w:t>
      </w:r>
      <w:r w:rsidRPr="00CA4C9E">
        <w:rPr>
          <w:spacing w:val="1"/>
        </w:rPr>
        <w:t>e</w:t>
      </w:r>
      <w:r w:rsidRPr="00CA4C9E">
        <w:rPr>
          <w:spacing w:val="2"/>
        </w:rPr>
        <w:t>f</w:t>
      </w:r>
      <w:r w:rsidRPr="00CA4C9E">
        <w:rPr>
          <w:spacing w:val="-2"/>
        </w:rPr>
        <w:t>or</w:t>
      </w:r>
      <w:r w:rsidRPr="00CA4C9E">
        <w:t>e</w:t>
      </w:r>
      <w:r w:rsidRPr="00CA4C9E">
        <w:rPr>
          <w:spacing w:val="3"/>
        </w:rPr>
        <w:t xml:space="preserve"> </w:t>
      </w:r>
      <w:r w:rsidRPr="00CA4C9E">
        <w:t>a</w:t>
      </w:r>
      <w:r w:rsidRPr="00CA4C9E">
        <w:rPr>
          <w:spacing w:val="-1"/>
        </w:rPr>
        <w:t>pp</w:t>
      </w:r>
      <w:r w:rsidRPr="00CA4C9E">
        <w:rPr>
          <w:spacing w:val="-2"/>
        </w:rPr>
        <w:t>ro</w:t>
      </w:r>
      <w:r w:rsidRPr="00CA4C9E">
        <w:t>ac</w:t>
      </w:r>
      <w:r w:rsidRPr="00CA4C9E">
        <w:rPr>
          <w:spacing w:val="-3"/>
        </w:rPr>
        <w:t>h</w:t>
      </w:r>
      <w:r w:rsidRPr="00CA4C9E">
        <w:rPr>
          <w:spacing w:val="6"/>
        </w:rPr>
        <w:t>i</w:t>
      </w:r>
      <w:r w:rsidRPr="00CA4C9E">
        <w:rPr>
          <w:spacing w:val="1"/>
        </w:rPr>
        <w:t>n</w:t>
      </w:r>
      <w:r w:rsidRPr="00CA4C9E">
        <w:t>g</w:t>
      </w:r>
      <w:r w:rsidRPr="00CA4C9E">
        <w:rPr>
          <w:spacing w:val="1"/>
        </w:rPr>
        <w:t xml:space="preserve"> </w:t>
      </w:r>
      <w:r w:rsidRPr="00CA4C9E">
        <w:rPr>
          <w:spacing w:val="-2"/>
        </w:rPr>
        <w:t>o</w:t>
      </w:r>
      <w:r w:rsidRPr="00CA4C9E">
        <w:rPr>
          <w:spacing w:val="1"/>
        </w:rPr>
        <w:t>t</w:t>
      </w:r>
      <w:r w:rsidRPr="00CA4C9E">
        <w:rPr>
          <w:spacing w:val="-3"/>
        </w:rPr>
        <w:t>h</w:t>
      </w:r>
      <w:r w:rsidRPr="00CA4C9E">
        <w:rPr>
          <w:spacing w:val="1"/>
        </w:rPr>
        <w:t>e</w:t>
      </w:r>
      <w:r w:rsidRPr="00CA4C9E">
        <w:t>r a</w:t>
      </w:r>
      <w:r w:rsidRPr="00CA4C9E">
        <w:rPr>
          <w:spacing w:val="-1"/>
        </w:rPr>
        <w:t>g</w:t>
      </w:r>
      <w:r w:rsidRPr="00CA4C9E">
        <w:rPr>
          <w:spacing w:val="1"/>
        </w:rPr>
        <w:t>en</w:t>
      </w:r>
      <w:r w:rsidRPr="00CA4C9E">
        <w:rPr>
          <w:spacing w:val="-5"/>
        </w:rPr>
        <w:t>c</w:t>
      </w:r>
      <w:r w:rsidRPr="00CA4C9E">
        <w:rPr>
          <w:spacing w:val="6"/>
        </w:rPr>
        <w:t>i</w:t>
      </w:r>
      <w:r w:rsidRPr="00CA4C9E">
        <w:rPr>
          <w:spacing w:val="1"/>
        </w:rPr>
        <w:t>e</w:t>
      </w:r>
      <w:r w:rsidRPr="00CA4C9E">
        <w:t xml:space="preserve">s, </w:t>
      </w:r>
      <w:r w:rsidRPr="00CA4C9E">
        <w:rPr>
          <w:spacing w:val="-5"/>
        </w:rPr>
        <w:t>a</w:t>
      </w:r>
      <w:r w:rsidRPr="00CA4C9E">
        <w:rPr>
          <w:spacing w:val="1"/>
        </w:rPr>
        <w:t>n</w:t>
      </w:r>
      <w:r w:rsidRPr="00CA4C9E">
        <w:t>d</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5"/>
        </w:rPr>
        <w:t>s</w:t>
      </w:r>
      <w:r w:rsidRPr="00CA4C9E">
        <w:rPr>
          <w:spacing w:val="1"/>
        </w:rPr>
        <w:t>ee</w:t>
      </w:r>
      <w:r w:rsidRPr="00CA4C9E">
        <w:t>k</w:t>
      </w:r>
      <w:r w:rsidRPr="00CA4C9E">
        <w:rPr>
          <w:spacing w:val="-1"/>
        </w:rPr>
        <w:t xml:space="preserve"> </w:t>
      </w:r>
      <w:r w:rsidRPr="00CA4C9E">
        <w:rPr>
          <w:spacing w:val="1"/>
        </w:rPr>
        <w:t>t</w:t>
      </w:r>
      <w:r w:rsidRPr="00CA4C9E">
        <w:rPr>
          <w:spacing w:val="-3"/>
        </w:rPr>
        <w:t>h</w:t>
      </w:r>
      <w:r w:rsidRPr="00CA4C9E">
        <w:rPr>
          <w:spacing w:val="-4"/>
        </w:rPr>
        <w:t>e</w:t>
      </w:r>
      <w:r w:rsidRPr="00CA4C9E">
        <w:rPr>
          <w:spacing w:val="6"/>
        </w:rPr>
        <w:t>i</w:t>
      </w:r>
      <w:r w:rsidRPr="00CA4C9E">
        <w:t>r c</w:t>
      </w:r>
      <w:r w:rsidRPr="00CA4C9E">
        <w:rPr>
          <w:spacing w:val="-2"/>
        </w:rPr>
        <w:t>o</w:t>
      </w:r>
      <w:r w:rsidRPr="00CA4C9E">
        <w:rPr>
          <w:spacing w:val="1"/>
        </w:rPr>
        <w:t>n</w:t>
      </w:r>
      <w:r w:rsidRPr="00CA4C9E">
        <w:t>se</w:t>
      </w:r>
      <w:r w:rsidRPr="00CA4C9E">
        <w:rPr>
          <w:spacing w:val="2"/>
        </w:rPr>
        <w:t>n</w:t>
      </w:r>
      <w:r w:rsidRPr="00CA4C9E">
        <w:t xml:space="preserve">t </w:t>
      </w:r>
      <w:r w:rsidRPr="00CA4C9E">
        <w:rPr>
          <w:spacing w:val="1"/>
        </w:rPr>
        <w:t>t</w:t>
      </w:r>
      <w:r w:rsidRPr="00CA4C9E">
        <w:t xml:space="preserve">o </w:t>
      </w:r>
      <w:r w:rsidRPr="00CA4C9E">
        <w:rPr>
          <w:spacing w:val="2"/>
        </w:rPr>
        <w:t>m</w:t>
      </w:r>
      <w:r w:rsidRPr="00CA4C9E">
        <w:t>a</w:t>
      </w:r>
      <w:r w:rsidRPr="00CA4C9E">
        <w:rPr>
          <w:spacing w:val="-3"/>
        </w:rPr>
        <w:t>k</w:t>
      </w:r>
      <w:r w:rsidRPr="00CA4C9E">
        <w:rPr>
          <w:spacing w:val="1"/>
        </w:rPr>
        <w:t>in</w:t>
      </w:r>
      <w:r w:rsidRPr="00CA4C9E">
        <w:t>g</w:t>
      </w:r>
      <w:r w:rsidRPr="00CA4C9E">
        <w:rPr>
          <w:spacing w:val="1"/>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
        </w:rPr>
        <w:t>e</w:t>
      </w:r>
      <w:r w:rsidRPr="00CA4C9E">
        <w:rPr>
          <w:spacing w:val="-2"/>
        </w:rPr>
        <w:t>rr</w:t>
      </w:r>
      <w:r w:rsidRPr="00CA4C9E">
        <w:rPr>
          <w:spacing w:val="-5"/>
        </w:rPr>
        <w:t>a</w:t>
      </w:r>
      <w:r w:rsidRPr="00CA4C9E">
        <w:t>l</w:t>
      </w:r>
      <w:r w:rsidRPr="00CA4C9E">
        <w:rPr>
          <w:spacing w:val="3"/>
        </w:rPr>
        <w:t xml:space="preserve"> </w:t>
      </w:r>
      <w:r w:rsidRPr="00CA4C9E">
        <w:rPr>
          <w:spacing w:val="1"/>
        </w:rPr>
        <w:t>t</w:t>
      </w:r>
      <w:r w:rsidRPr="00CA4C9E">
        <w:t>o a</w:t>
      </w:r>
      <w:r w:rsidRPr="00CA4C9E">
        <w:rPr>
          <w:spacing w:val="1"/>
        </w:rPr>
        <w:t>n</w:t>
      </w:r>
      <w:r w:rsidRPr="00CA4C9E">
        <w:rPr>
          <w:spacing w:val="-2"/>
        </w:rPr>
        <w:t>o</w:t>
      </w:r>
      <w:r w:rsidRPr="00CA4C9E">
        <w:rPr>
          <w:spacing w:val="1"/>
        </w:rPr>
        <w:t>t</w:t>
      </w:r>
      <w:r w:rsidRPr="00CA4C9E">
        <w:rPr>
          <w:spacing w:val="-3"/>
        </w:rPr>
        <w:t>h</w:t>
      </w:r>
      <w:r w:rsidRPr="00CA4C9E">
        <w:rPr>
          <w:spacing w:val="1"/>
        </w:rPr>
        <w:t>e</w:t>
      </w:r>
      <w:r w:rsidRPr="00CA4C9E">
        <w:t>r</w:t>
      </w:r>
      <w:r w:rsidRPr="00CA4C9E">
        <w:rPr>
          <w:spacing w:val="-4"/>
        </w:rPr>
        <w:t xml:space="preserve"> </w:t>
      </w:r>
      <w:r w:rsidRPr="00CA4C9E">
        <w:t>a</w:t>
      </w:r>
      <w:r w:rsidRPr="00CA4C9E">
        <w:rPr>
          <w:spacing w:val="-1"/>
        </w:rPr>
        <w:t>g</w:t>
      </w:r>
      <w:r w:rsidRPr="00CA4C9E">
        <w:rPr>
          <w:spacing w:val="1"/>
        </w:rPr>
        <w:t>en</w:t>
      </w:r>
      <w:r w:rsidRPr="00CA4C9E">
        <w:t>c</w:t>
      </w:r>
      <w:r w:rsidRPr="00CA4C9E">
        <w:rPr>
          <w:spacing w:val="1"/>
        </w:rPr>
        <w:t>y</w:t>
      </w:r>
      <w:r w:rsidRPr="00CA4C9E">
        <w:t>.</w:t>
      </w:r>
      <w:r w:rsidRPr="00CA4C9E">
        <w:rPr>
          <w:spacing w:val="8"/>
        </w:rPr>
        <w:t xml:space="preserve"> </w:t>
      </w:r>
      <w:r w:rsidRPr="00CA4C9E">
        <w:rPr>
          <w:spacing w:val="-1"/>
        </w:rPr>
        <w:lastRenderedPageBreak/>
        <w:t>App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w:t>
      </w:r>
      <w:r w:rsidRPr="00CA4C9E">
        <w:t>e</w:t>
      </w:r>
      <w:r w:rsidRPr="00CA4C9E">
        <w:rPr>
          <w:spacing w:val="-2"/>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4"/>
        </w:rPr>
        <w:t>w</w:t>
      </w:r>
      <w:r w:rsidRPr="00CA4C9E">
        <w:rPr>
          <w:spacing w:val="1"/>
        </w:rPr>
        <w:t>il</w:t>
      </w:r>
      <w:r w:rsidRPr="00CA4C9E">
        <w:t>l a</w:t>
      </w:r>
      <w:r w:rsidRPr="00CA4C9E">
        <w:rPr>
          <w:spacing w:val="-1"/>
        </w:rPr>
        <w:t>pp</w:t>
      </w:r>
      <w:r w:rsidRPr="00CA4C9E">
        <w:rPr>
          <w:spacing w:val="-2"/>
        </w:rPr>
        <w:t>ro</w:t>
      </w:r>
      <w:r w:rsidRPr="00CA4C9E">
        <w:t>ach</w:t>
      </w:r>
      <w:r w:rsidRPr="00CA4C9E">
        <w:rPr>
          <w:spacing w:val="4"/>
        </w:rPr>
        <w:t xml:space="preserve">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t>a</w:t>
      </w:r>
      <w:r w:rsidRPr="00CA4C9E">
        <w:rPr>
          <w:spacing w:val="2"/>
        </w:rPr>
        <w:t>f</w:t>
      </w:r>
      <w:r w:rsidRPr="00CA4C9E">
        <w:rPr>
          <w:spacing w:val="1"/>
        </w:rPr>
        <w:t>te</w:t>
      </w:r>
      <w:r w:rsidRPr="00CA4C9E">
        <w:t>r c</w:t>
      </w:r>
      <w:r w:rsidRPr="00CA4C9E">
        <w:rPr>
          <w:spacing w:val="-2"/>
        </w:rPr>
        <w:t>o</w:t>
      </w:r>
      <w:r w:rsidRPr="00CA4C9E">
        <w:rPr>
          <w:spacing w:val="1"/>
        </w:rPr>
        <w:t>n</w:t>
      </w:r>
      <w:r w:rsidRPr="00CA4C9E">
        <w:rPr>
          <w:spacing w:val="-5"/>
        </w:rPr>
        <w:t>s</w:t>
      </w:r>
      <w:r w:rsidRPr="00CA4C9E">
        <w:rPr>
          <w:spacing w:val="-3"/>
        </w:rPr>
        <w:t>u</w:t>
      </w:r>
      <w:r w:rsidRPr="00CA4C9E">
        <w:rPr>
          <w:spacing w:val="6"/>
        </w:rPr>
        <w:t>l</w:t>
      </w:r>
      <w:r w:rsidRPr="00CA4C9E">
        <w:rPr>
          <w:spacing w:val="1"/>
        </w:rPr>
        <w:t>t</w:t>
      </w:r>
      <w:r w:rsidRPr="00CA4C9E">
        <w:t>a</w:t>
      </w:r>
      <w:r w:rsidRPr="00CA4C9E">
        <w:rPr>
          <w:spacing w:val="-4"/>
        </w:rPr>
        <w:t>t</w:t>
      </w:r>
      <w:r w:rsidRPr="00CA4C9E">
        <w:rPr>
          <w:spacing w:val="-3"/>
        </w:rPr>
        <w:t>i</w:t>
      </w:r>
      <w:r w:rsidRPr="00CA4C9E">
        <w:rPr>
          <w:spacing w:val="-2"/>
        </w:rPr>
        <w:t>o</w:t>
      </w:r>
      <w:r w:rsidRPr="00CA4C9E">
        <w:t>n</w:t>
      </w:r>
      <w:r w:rsidRPr="00CA4C9E">
        <w:rPr>
          <w:spacing w:val="3"/>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rPr>
          <w:spacing w:val="-5"/>
        </w:rPr>
        <w:t>a</w:t>
      </w:r>
      <w:r w:rsidRPr="00CA4C9E">
        <w:rPr>
          <w:spacing w:val="1"/>
        </w:rPr>
        <w:t>te</w:t>
      </w:r>
      <w:r w:rsidRPr="00CA4C9E">
        <w:t xml:space="preserve">d </w:t>
      </w:r>
      <w:r w:rsidRPr="00CA4C9E">
        <w:rPr>
          <w:spacing w:val="-1"/>
        </w:rPr>
        <w:t>S</w:t>
      </w:r>
      <w:r w:rsidRPr="00CA4C9E">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3"/>
        </w:rPr>
        <w:t xml:space="preserve"> </w:t>
      </w:r>
      <w:r w:rsidRPr="00CA4C9E">
        <w:rPr>
          <w:spacing w:val="1"/>
        </w:rPr>
        <w:t>Le</w:t>
      </w:r>
      <w:r w:rsidRPr="00CA4C9E">
        <w:t>ad</w:t>
      </w:r>
      <w:r w:rsidRPr="00CA4C9E">
        <w:rPr>
          <w:spacing w:val="-3"/>
        </w:rPr>
        <w:t xml:space="preserve"> </w:t>
      </w:r>
      <w:r w:rsidRPr="00CA4C9E">
        <w:rPr>
          <w:spacing w:val="1"/>
        </w:rPr>
        <w:t>(</w:t>
      </w:r>
      <w:r w:rsidRPr="00CA4C9E">
        <w:rPr>
          <w:spacing w:val="-1"/>
        </w:rPr>
        <w:t>Mr Ellis Wells</w:t>
      </w:r>
      <w:r w:rsidRPr="00CA4C9E">
        <w:rPr>
          <w:spacing w:val="2"/>
        </w:rPr>
        <w:t>)</w:t>
      </w:r>
      <w:r w:rsidRPr="00CA4C9E">
        <w:t>.</w:t>
      </w:r>
      <w:r w:rsidRPr="00CA4C9E">
        <w:rPr>
          <w:spacing w:val="-4"/>
        </w:rPr>
        <w:t xml:space="preserve"> </w:t>
      </w:r>
      <w:r w:rsidRPr="00CA4C9E">
        <w:rPr>
          <w:spacing w:val="2"/>
        </w:rPr>
        <w:t>H</w:t>
      </w:r>
      <w:r w:rsidRPr="00CA4C9E">
        <w:rPr>
          <w:spacing w:val="-2"/>
        </w:rPr>
        <w:t>o</w:t>
      </w:r>
      <w:r w:rsidRPr="00CA4C9E">
        <w:t>w</w:t>
      </w:r>
      <w:r w:rsidRPr="00CA4C9E">
        <w:rPr>
          <w:spacing w:val="1"/>
        </w:rPr>
        <w:t>e</w:t>
      </w:r>
      <w:r w:rsidRPr="00CA4C9E">
        <w:rPr>
          <w:spacing w:val="2"/>
        </w:rPr>
        <w:t>v</w:t>
      </w:r>
      <w:r w:rsidRPr="00CA4C9E">
        <w:rPr>
          <w:spacing w:val="1"/>
        </w:rPr>
        <w:t>e</w:t>
      </w:r>
      <w:r w:rsidRPr="00CA4C9E">
        <w:t>r</w:t>
      </w:r>
      <w:r w:rsidR="000B23D7">
        <w:t>,</w:t>
      </w:r>
      <w:r w:rsidRPr="00CA4C9E">
        <w:t xml:space="preserve"> </w:t>
      </w:r>
      <w:r w:rsidRPr="00CA4C9E">
        <w:rPr>
          <w:spacing w:val="-3"/>
        </w:rPr>
        <w:t>t</w:t>
      </w:r>
      <w:r w:rsidRPr="00CA4C9E">
        <w:rPr>
          <w:spacing w:val="1"/>
        </w:rPr>
        <w:t>he</w:t>
      </w:r>
      <w:r w:rsidRPr="00CA4C9E">
        <w:rPr>
          <w:spacing w:val="-2"/>
        </w:rPr>
        <w:t>r</w:t>
      </w:r>
      <w:r w:rsidRPr="00CA4C9E">
        <w:t>e</w:t>
      </w:r>
      <w:r w:rsidRPr="00CA4C9E">
        <w:rPr>
          <w:spacing w:val="-2"/>
        </w:rPr>
        <w:t xml:space="preserve"> </w:t>
      </w:r>
      <w:r w:rsidRPr="00CA4C9E">
        <w:rPr>
          <w:spacing w:val="2"/>
        </w:rPr>
        <w:t>m</w:t>
      </w:r>
      <w:r w:rsidRPr="00CA4C9E">
        <w:t>ay</w:t>
      </w:r>
      <w:r w:rsidRPr="00CA4C9E">
        <w:rPr>
          <w:spacing w:val="4"/>
        </w:rPr>
        <w:t xml:space="preserve"> </w:t>
      </w:r>
      <w:r w:rsidRPr="00CA4C9E">
        <w:rPr>
          <w:spacing w:val="-1"/>
        </w:rPr>
        <w:t>b</w:t>
      </w:r>
      <w:r w:rsidRPr="00CA4C9E">
        <w:t>e</w:t>
      </w:r>
      <w:r w:rsidRPr="00CA4C9E">
        <w:rPr>
          <w:spacing w:val="-2"/>
        </w:rPr>
        <w:t xml:space="preserve"> o</w:t>
      </w:r>
      <w:r w:rsidRPr="00CA4C9E">
        <w:t>cc</w:t>
      </w:r>
      <w:r w:rsidRPr="00CA4C9E">
        <w:rPr>
          <w:spacing w:val="-1"/>
        </w:rPr>
        <w:t>a</w:t>
      </w:r>
      <w:r w:rsidRPr="00CA4C9E">
        <w:rPr>
          <w:spacing w:val="-5"/>
        </w:rPr>
        <w:t>s</w:t>
      </w:r>
      <w:r w:rsidRPr="00CA4C9E">
        <w:rPr>
          <w:spacing w:val="6"/>
        </w:rPr>
        <w:t>i</w:t>
      </w:r>
      <w:r w:rsidRPr="00CA4C9E">
        <w:rPr>
          <w:spacing w:val="-2"/>
        </w:rPr>
        <w:t>o</w:t>
      </w:r>
      <w:r w:rsidRPr="00CA4C9E">
        <w:rPr>
          <w:spacing w:val="1"/>
        </w:rPr>
        <w:t>n</w:t>
      </w:r>
      <w:r w:rsidRPr="00CA4C9E">
        <w:t>s w</w:t>
      </w:r>
      <w:r w:rsidRPr="00CA4C9E">
        <w:rPr>
          <w:spacing w:val="2"/>
        </w:rPr>
        <w:t>h</w:t>
      </w:r>
      <w:r w:rsidRPr="00CA4C9E">
        <w:rPr>
          <w:spacing w:val="1"/>
        </w:rPr>
        <w:t>e</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t>l</w:t>
      </w:r>
      <w:r w:rsidRPr="00CA4C9E">
        <w:rPr>
          <w:spacing w:val="8"/>
        </w:rPr>
        <w:t xml:space="preserve"> </w:t>
      </w:r>
      <w:r w:rsidRPr="00CA4C9E">
        <w:rPr>
          <w:spacing w:val="-4"/>
        </w:rPr>
        <w:t>w</w:t>
      </w:r>
      <w:r w:rsidRPr="00CA4C9E">
        <w:rPr>
          <w:spacing w:val="1"/>
        </w:rPr>
        <w:t>il</w:t>
      </w:r>
      <w:r w:rsidRPr="00CA4C9E">
        <w:t>l</w:t>
      </w:r>
      <w:r w:rsidRPr="00CA4C9E">
        <w:rPr>
          <w:spacing w:val="3"/>
        </w:rPr>
        <w:t xml:space="preserve"> </w:t>
      </w:r>
      <w:r w:rsidRPr="00CA4C9E">
        <w:t>c</w:t>
      </w:r>
      <w:r w:rsidRPr="00CA4C9E">
        <w:rPr>
          <w:spacing w:val="-2"/>
        </w:rPr>
        <w:t>o</w:t>
      </w:r>
      <w:r w:rsidRPr="00CA4C9E">
        <w:rPr>
          <w:spacing w:val="-3"/>
        </w:rPr>
        <w:t>n</w:t>
      </w:r>
      <w:r w:rsidRPr="00CA4C9E">
        <w:rPr>
          <w:spacing w:val="1"/>
        </w:rPr>
        <w:t>t</w:t>
      </w:r>
      <w:r w:rsidRPr="00CA4C9E">
        <w:t>act</w:t>
      </w:r>
      <w:r w:rsidRPr="00CA4C9E">
        <w:rPr>
          <w:spacing w:val="8"/>
        </w:rPr>
        <w:t xml:space="preserve"> </w:t>
      </w:r>
      <w:r w:rsidRPr="00CA4C9E">
        <w:rPr>
          <w:spacing w:val="-5"/>
        </w:rPr>
        <w:t>a</w:t>
      </w:r>
      <w:r w:rsidRPr="00CA4C9E">
        <w:rPr>
          <w:spacing w:val="1"/>
        </w:rPr>
        <w:t>n</w:t>
      </w:r>
      <w:r w:rsidRPr="00CA4C9E">
        <w:rPr>
          <w:spacing w:val="-2"/>
        </w:rPr>
        <w:t>o</w:t>
      </w:r>
      <w:r w:rsidRPr="00CA4C9E">
        <w:rPr>
          <w:spacing w:val="1"/>
        </w:rPr>
        <w:t>the</w:t>
      </w:r>
      <w:r w:rsidRPr="00CA4C9E">
        <w:t>r a</w:t>
      </w:r>
      <w:r w:rsidRPr="00CA4C9E">
        <w:rPr>
          <w:spacing w:val="-6"/>
        </w:rPr>
        <w:t>g</w:t>
      </w:r>
      <w:r w:rsidRPr="00CA4C9E">
        <w:rPr>
          <w:spacing w:val="1"/>
        </w:rPr>
        <w:t>en</w:t>
      </w:r>
      <w:r w:rsidRPr="00CA4C9E">
        <w:t>cy</w:t>
      </w:r>
      <w:r w:rsidRPr="00CA4C9E">
        <w:rPr>
          <w:spacing w:val="3"/>
        </w:rPr>
        <w:t xml:space="preserve"> </w:t>
      </w:r>
      <w:r w:rsidRPr="00CA4C9E">
        <w:rPr>
          <w:spacing w:val="-1"/>
        </w:rPr>
        <w:t>b</w:t>
      </w:r>
      <w:r w:rsidRPr="00CA4C9E">
        <w:rPr>
          <w:spacing w:val="-4"/>
        </w:rPr>
        <w:t>e</w:t>
      </w:r>
      <w:r w:rsidRPr="00CA4C9E">
        <w:rPr>
          <w:spacing w:val="2"/>
        </w:rPr>
        <w:t>f</w:t>
      </w:r>
      <w:r w:rsidRPr="00CA4C9E">
        <w:rPr>
          <w:spacing w:val="-2"/>
        </w:rPr>
        <w:t>or</w:t>
      </w:r>
      <w:r w:rsidRPr="00CA4C9E">
        <w:t>e</w:t>
      </w:r>
      <w:r w:rsidRPr="00CA4C9E">
        <w:rPr>
          <w:spacing w:val="-2"/>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3"/>
        </w:rPr>
        <w:t>m</w:t>
      </w:r>
      <w:r w:rsidRPr="00CA4C9E">
        <w:rPr>
          <w:spacing w:val="6"/>
        </w:rPr>
        <w:t>i</w:t>
      </w:r>
      <w:r w:rsidRPr="00CA4C9E">
        <w:rPr>
          <w:spacing w:val="1"/>
        </w:rPr>
        <w:t>n</w:t>
      </w:r>
      <w:r w:rsidRPr="00CA4C9E">
        <w:t xml:space="preserve">g </w:t>
      </w:r>
      <w:r w:rsidRPr="00CA4C9E">
        <w:rPr>
          <w:spacing w:val="-1"/>
        </w:rPr>
        <w:t>p</w:t>
      </w:r>
      <w:r w:rsidRPr="00CA4C9E">
        <w:t>a</w:t>
      </w:r>
      <w:r w:rsidRPr="00CA4C9E">
        <w:rPr>
          <w:spacing w:val="-2"/>
        </w:rPr>
        <w:t>r</w:t>
      </w:r>
      <w:r w:rsidRPr="00CA4C9E">
        <w:rPr>
          <w:spacing w:val="1"/>
        </w:rPr>
        <w:t>ent</w:t>
      </w:r>
      <w:r w:rsidRPr="00CA4C9E">
        <w:t>s</w:t>
      </w:r>
      <w:r w:rsidRPr="00CA4C9E">
        <w:rPr>
          <w:spacing w:val="1"/>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1"/>
        </w:rPr>
        <w:t>b</w:t>
      </w:r>
      <w:r w:rsidRPr="00CA4C9E">
        <w:rPr>
          <w:spacing w:val="1"/>
        </w:rPr>
        <w:t>e</w:t>
      </w:r>
      <w:r w:rsidRPr="00CA4C9E">
        <w:t>ca</w:t>
      </w:r>
      <w:r w:rsidRPr="00CA4C9E">
        <w:rPr>
          <w:spacing w:val="1"/>
        </w:rPr>
        <w:t>u</w:t>
      </w:r>
      <w:r w:rsidRPr="00CA4C9E">
        <w:t>se</w:t>
      </w:r>
      <w:r w:rsidRPr="00CA4C9E">
        <w:rPr>
          <w:spacing w:val="-2"/>
        </w:rPr>
        <w:t xml:space="preserve"> </w:t>
      </w:r>
      <w:r w:rsidRPr="00CA4C9E">
        <w:rPr>
          <w:spacing w:val="1"/>
        </w:rPr>
        <w:t>i</w:t>
      </w:r>
      <w:r w:rsidRPr="00CA4C9E">
        <w:t>t</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1"/>
        </w:rPr>
        <w:t>i</w:t>
      </w:r>
      <w:r w:rsidRPr="00CA4C9E">
        <w:rPr>
          <w:spacing w:val="-1"/>
        </w:rPr>
        <w:t>d</w:t>
      </w:r>
      <w:r w:rsidRPr="00CA4C9E">
        <w:rPr>
          <w:spacing w:val="1"/>
        </w:rPr>
        <w:t>e</w:t>
      </w:r>
      <w:r w:rsidRPr="00CA4C9E">
        <w:rPr>
          <w:spacing w:val="-2"/>
        </w:rPr>
        <w:t>r</w:t>
      </w:r>
      <w:r w:rsidRPr="00CA4C9E">
        <w:t>s</w:t>
      </w:r>
      <w:r w:rsidRPr="00CA4C9E">
        <w:rPr>
          <w:spacing w:val="7"/>
        </w:rPr>
        <w:t xml:space="preserve"> </w:t>
      </w:r>
      <w:r w:rsidRPr="00CA4C9E">
        <w:rPr>
          <w:spacing w:val="1"/>
        </w:rPr>
        <w:t>th</w:t>
      </w:r>
      <w:r w:rsidRPr="00CA4C9E">
        <w:rPr>
          <w:spacing w:val="-5"/>
        </w:rPr>
        <w:t>a</w:t>
      </w:r>
      <w:r w:rsidRPr="00CA4C9E">
        <w:t>t</w:t>
      </w:r>
      <w:r w:rsidRPr="00CA4C9E">
        <w:rPr>
          <w:spacing w:val="-1"/>
        </w:rPr>
        <w:t xml:space="preserve"> </w:t>
      </w:r>
      <w:r w:rsidRPr="00CA4C9E">
        <w:t>c</w:t>
      </w:r>
      <w:r w:rsidRPr="00CA4C9E">
        <w:rPr>
          <w:spacing w:val="-1"/>
        </w:rPr>
        <w:t>o</w:t>
      </w:r>
      <w:r w:rsidRPr="00CA4C9E">
        <w:rPr>
          <w:spacing w:val="1"/>
        </w:rPr>
        <w:t>nt</w:t>
      </w:r>
      <w:r w:rsidRPr="00CA4C9E">
        <w:t>ac</w:t>
      </w:r>
      <w:r w:rsidRPr="00CA4C9E">
        <w:rPr>
          <w:spacing w:val="-4"/>
        </w:rPr>
        <w:t>t</w:t>
      </w:r>
      <w:r w:rsidRPr="00CA4C9E">
        <w:rPr>
          <w:spacing w:val="1"/>
        </w:rPr>
        <w:t>in</w:t>
      </w:r>
      <w:r w:rsidRPr="00CA4C9E">
        <w:t>g</w:t>
      </w:r>
      <w:r w:rsidRPr="00CA4C9E">
        <w:rPr>
          <w:spacing w:val="1"/>
        </w:rPr>
        <w:t xml:space="preserve"> </w:t>
      </w:r>
      <w:r w:rsidRPr="00CA4C9E">
        <w:rPr>
          <w:spacing w:val="-3"/>
        </w:rPr>
        <w:t>t</w:t>
      </w:r>
      <w:r w:rsidRPr="00CA4C9E">
        <w:rPr>
          <w:spacing w:val="1"/>
        </w:rPr>
        <w:t>he</w:t>
      </w:r>
      <w:r w:rsidRPr="00CA4C9E">
        <w:t>m</w:t>
      </w:r>
      <w:r w:rsidRPr="00CA4C9E">
        <w:rPr>
          <w:spacing w:val="-1"/>
        </w:rPr>
        <w:t xml:space="preserve"> </w:t>
      </w:r>
      <w:r w:rsidRPr="00CA4C9E">
        <w:rPr>
          <w:spacing w:val="2"/>
        </w:rPr>
        <w:t>m</w:t>
      </w:r>
      <w:r w:rsidRPr="00CA4C9E">
        <w:t>ay</w:t>
      </w:r>
      <w:r w:rsidRPr="00CA4C9E">
        <w:rPr>
          <w:spacing w:val="-6"/>
        </w:rPr>
        <w:t xml:space="preserve"> </w:t>
      </w:r>
      <w:r w:rsidRPr="00CA4C9E">
        <w:rPr>
          <w:spacing w:val="6"/>
        </w:rPr>
        <w:t>i</w:t>
      </w:r>
      <w:r w:rsidRPr="00CA4C9E">
        <w:rPr>
          <w:spacing w:val="1"/>
        </w:rPr>
        <w:t>n</w:t>
      </w:r>
      <w:r w:rsidRPr="00CA4C9E">
        <w:t>c</w:t>
      </w:r>
      <w:r w:rsidRPr="00CA4C9E">
        <w:rPr>
          <w:spacing w:val="-2"/>
        </w:rPr>
        <w:t>r</w:t>
      </w:r>
      <w:r w:rsidRPr="00CA4C9E">
        <w:rPr>
          <w:spacing w:val="1"/>
        </w:rPr>
        <w:t>e</w:t>
      </w:r>
      <w:r w:rsidRPr="00CA4C9E">
        <w:t xml:space="preserve">ase </w:t>
      </w:r>
      <w:r w:rsidRPr="00CA4C9E">
        <w:rPr>
          <w:spacing w:val="1"/>
        </w:rPr>
        <w:t>th</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5"/>
        </w:rPr>
        <w:t>s</w:t>
      </w:r>
      <w:r w:rsidRPr="00CA4C9E">
        <w:rPr>
          <w:spacing w:val="6"/>
        </w:rPr>
        <w:t>i</w:t>
      </w:r>
      <w:r w:rsidRPr="00CA4C9E">
        <w:rPr>
          <w:spacing w:val="-1"/>
        </w:rPr>
        <w:t>g</w:t>
      </w:r>
      <w:r w:rsidRPr="00CA4C9E">
        <w:rPr>
          <w:spacing w:val="-3"/>
        </w:rPr>
        <w:t>n</w:t>
      </w:r>
      <w:r w:rsidRPr="00CA4C9E">
        <w:rPr>
          <w:spacing w:val="1"/>
        </w:rPr>
        <w:t>i</w:t>
      </w:r>
      <w:r w:rsidRPr="00CA4C9E">
        <w:rPr>
          <w:spacing w:val="-3"/>
        </w:rPr>
        <w:t>f</w:t>
      </w:r>
      <w:r w:rsidRPr="00CA4C9E">
        <w:rPr>
          <w:spacing w:val="6"/>
        </w:rPr>
        <w:t>i</w:t>
      </w:r>
      <w:r w:rsidRPr="00CA4C9E">
        <w:t>ca</w:t>
      </w:r>
      <w:r w:rsidRPr="00CA4C9E">
        <w:rPr>
          <w:spacing w:val="-3"/>
        </w:rPr>
        <w:t>n</w:t>
      </w:r>
      <w:r w:rsidRPr="00CA4C9E">
        <w:t>t</w:t>
      </w:r>
      <w:r w:rsidRPr="00CA4C9E">
        <w:rPr>
          <w:spacing w:val="3"/>
        </w:rPr>
        <w:t xml:space="preserve"> </w:t>
      </w:r>
      <w:r w:rsidRPr="00CA4C9E">
        <w:rPr>
          <w:spacing w:val="1"/>
        </w:rPr>
        <w:t>h</w:t>
      </w:r>
      <w:r w:rsidRPr="00CA4C9E">
        <w:t>a</w:t>
      </w:r>
      <w:r w:rsidRPr="00CA4C9E">
        <w:rPr>
          <w:spacing w:val="-2"/>
        </w:rPr>
        <w:t>r</w:t>
      </w:r>
      <w:r w:rsidRPr="00CA4C9E">
        <w:t>m</w:t>
      </w:r>
      <w:r w:rsidRPr="00CA4C9E">
        <w:rPr>
          <w:spacing w:val="-1"/>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4"/>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t>.</w:t>
      </w:r>
      <w:r w:rsidR="000B23D7">
        <w:t xml:space="preserve"> </w:t>
      </w:r>
      <w:r w:rsidRPr="00CA4C9E">
        <w:t>P</w:t>
      </w:r>
      <w:r w:rsidRPr="00CA4C9E">
        <w:rPr>
          <w:spacing w:val="-1"/>
        </w:rPr>
        <w:t>a</w:t>
      </w:r>
      <w:r w:rsidRPr="00CA4C9E">
        <w:rPr>
          <w:spacing w:val="-2"/>
        </w:rPr>
        <w:t>r</w:t>
      </w:r>
      <w:r w:rsidRPr="00CA4C9E">
        <w:rPr>
          <w:spacing w:val="1"/>
        </w:rPr>
        <w:t>ent</w:t>
      </w:r>
      <w:r w:rsidRPr="00CA4C9E">
        <w:t>s</w:t>
      </w:r>
      <w:r w:rsidRPr="00CA4C9E">
        <w:rPr>
          <w:spacing w:val="2"/>
        </w:rPr>
        <w:t>/</w:t>
      </w:r>
      <w:r w:rsidRPr="00CA4C9E">
        <w:t>ca</w:t>
      </w:r>
      <w:r w:rsidRPr="00CA4C9E">
        <w:rPr>
          <w:spacing w:val="-2"/>
        </w:rPr>
        <w:t>r</w:t>
      </w:r>
      <w:r w:rsidRPr="00CA4C9E">
        <w:rPr>
          <w:spacing w:val="1"/>
        </w:rPr>
        <w:t>e</w:t>
      </w:r>
      <w:r w:rsidRPr="00CA4C9E">
        <w:rPr>
          <w:spacing w:val="-2"/>
        </w:rPr>
        <w:t>r</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 xml:space="preserve">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t>d</w:t>
      </w:r>
      <w:r w:rsidRPr="00CA4C9E">
        <w:rPr>
          <w:spacing w:val="-4"/>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3"/>
        </w:rPr>
        <w:t xml:space="preserve"> </w:t>
      </w:r>
      <w:r w:rsidRPr="00CA4C9E">
        <w:rPr>
          <w:spacing w:val="-6"/>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4"/>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t>P</w:t>
      </w:r>
      <w:r w:rsidRPr="00CA4C9E">
        <w:rPr>
          <w:spacing w:val="-7"/>
        </w:rPr>
        <w:t>o</w:t>
      </w:r>
      <w:r w:rsidRPr="00CA4C9E">
        <w:rPr>
          <w:spacing w:val="1"/>
        </w:rPr>
        <w:t>l</w:t>
      </w:r>
      <w:r w:rsidRPr="00CA4C9E">
        <w:rPr>
          <w:spacing w:val="6"/>
        </w:rPr>
        <w:t>i</w:t>
      </w:r>
      <w:r w:rsidRPr="00CA4C9E">
        <w:rPr>
          <w:spacing w:val="-5"/>
        </w:rPr>
        <w:t>c</w:t>
      </w:r>
      <w:r w:rsidRPr="00CA4C9E">
        <w:t xml:space="preserve">y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5"/>
        </w:rPr>
        <w:t xml:space="preserve"> </w:t>
      </w:r>
      <w:r w:rsidRPr="00CA4C9E">
        <w:t>s</w:t>
      </w:r>
      <w:r w:rsidRPr="00CA4C9E">
        <w:rPr>
          <w:spacing w:val="-5"/>
        </w:rPr>
        <w:t>c</w:t>
      </w:r>
      <w:r w:rsidRPr="00CA4C9E">
        <w:rPr>
          <w:spacing w:val="1"/>
        </w:rPr>
        <w:t>h</w:t>
      </w:r>
      <w:r w:rsidRPr="00CA4C9E">
        <w:rPr>
          <w:spacing w:val="-2"/>
        </w:rPr>
        <w:t>oo</w:t>
      </w:r>
      <w:r w:rsidRPr="00CA4C9E">
        <w:t>l</w:t>
      </w:r>
      <w:r w:rsidRPr="00CA4C9E">
        <w:rPr>
          <w:spacing w:val="4"/>
        </w:rPr>
        <w:t xml:space="preserve"> </w:t>
      </w:r>
      <w:r w:rsidRPr="00CA4C9E">
        <w:rPr>
          <w:spacing w:val="-1"/>
        </w:rPr>
        <w:t>p</w:t>
      </w:r>
      <w:r w:rsidRPr="00CA4C9E">
        <w:rPr>
          <w:spacing w:val="-2"/>
        </w:rPr>
        <w:t>ro</w:t>
      </w:r>
      <w:r w:rsidRPr="00CA4C9E">
        <w:t>s</w:t>
      </w:r>
      <w:r w:rsidRPr="00CA4C9E">
        <w:rPr>
          <w:spacing w:val="-1"/>
        </w:rPr>
        <w:t>p</w:t>
      </w:r>
      <w:r w:rsidRPr="00CA4C9E">
        <w:rPr>
          <w:spacing w:val="1"/>
        </w:rPr>
        <w:t>e</w:t>
      </w:r>
      <w:r w:rsidRPr="00CA4C9E">
        <w:t>c</w:t>
      </w:r>
      <w:r w:rsidRPr="00CA4C9E">
        <w:rPr>
          <w:spacing w:val="1"/>
        </w:rPr>
        <w:t>tu</w:t>
      </w:r>
      <w:r w:rsidRPr="00CA4C9E">
        <w:t>s, w</w:t>
      </w:r>
      <w:r w:rsidRPr="00CA4C9E">
        <w:rPr>
          <w:spacing w:val="1"/>
        </w:rPr>
        <w:t>e</w:t>
      </w:r>
      <w:r w:rsidRPr="00CA4C9E">
        <w:rPr>
          <w:spacing w:val="-1"/>
        </w:rPr>
        <w:t>b</w:t>
      </w:r>
      <w:r w:rsidRPr="00CA4C9E">
        <w:rPr>
          <w:spacing w:val="-5"/>
        </w:rPr>
        <w:t>s</w:t>
      </w:r>
      <w:r w:rsidRPr="00CA4C9E">
        <w:rPr>
          <w:spacing w:val="6"/>
        </w:rPr>
        <w:t>i</w:t>
      </w:r>
      <w:r w:rsidRPr="00CA4C9E">
        <w:rPr>
          <w:spacing w:val="-3"/>
        </w:rPr>
        <w:t>t</w:t>
      </w:r>
      <w:r w:rsidRPr="00CA4C9E">
        <w:rPr>
          <w:spacing w:val="1"/>
        </w:rPr>
        <w:t>e</w:t>
      </w:r>
      <w:r w:rsidRPr="00CA4C9E">
        <w:t>,</w:t>
      </w:r>
      <w:r w:rsidRPr="00CA4C9E">
        <w:rPr>
          <w:spacing w:val="1"/>
        </w:rPr>
        <w:t xml:space="preserve"> ne</w:t>
      </w:r>
      <w:r w:rsidRPr="00CA4C9E">
        <w:t>w</w:t>
      </w:r>
      <w:r w:rsidRPr="00CA4C9E">
        <w:rPr>
          <w:spacing w:val="-5"/>
        </w:rPr>
        <w:t>s</w:t>
      </w:r>
      <w:r w:rsidRPr="00CA4C9E">
        <w:rPr>
          <w:spacing w:val="1"/>
        </w:rPr>
        <w:t>lette</w:t>
      </w:r>
      <w:r w:rsidRPr="00CA4C9E">
        <w:rPr>
          <w:spacing w:val="-2"/>
        </w:rPr>
        <w:t>r</w:t>
      </w:r>
      <w:r w:rsidRPr="00CA4C9E">
        <w:t>,</w:t>
      </w:r>
      <w:r w:rsidRPr="00CA4C9E">
        <w:rPr>
          <w:spacing w:val="1"/>
        </w:rPr>
        <w:t xml:space="preserve"> </w:t>
      </w:r>
      <w:r w:rsidRPr="00CA4C9E">
        <w:rPr>
          <w:spacing w:val="-4"/>
        </w:rPr>
        <w:t>e</w:t>
      </w:r>
      <w:r w:rsidRPr="00CA4C9E">
        <w:rPr>
          <w:spacing w:val="1"/>
        </w:rPr>
        <w:t>t</w:t>
      </w:r>
      <w:r w:rsidRPr="00CA4C9E">
        <w:t>c.</w:t>
      </w:r>
    </w:p>
    <w:p w14:paraId="6E309065" w14:textId="77777777" w:rsidR="000B23D7" w:rsidRDefault="000B23D7" w:rsidP="00066BBF"/>
    <w:p w14:paraId="7762654D" w14:textId="0BCECBAC" w:rsidR="00300E36" w:rsidRPr="000B23D7" w:rsidRDefault="00300E36" w:rsidP="00066BBF">
      <w:pPr>
        <w:pStyle w:val="Heading1"/>
      </w:pPr>
      <w:r w:rsidRPr="000B23D7">
        <w:t>Definitions and Indicators of Abuse</w:t>
      </w:r>
    </w:p>
    <w:p w14:paraId="569B7FEE" w14:textId="77777777" w:rsidR="000B23D7" w:rsidRDefault="000B23D7" w:rsidP="00066BBF"/>
    <w:p w14:paraId="14D53DCD" w14:textId="1532BD79" w:rsidR="00300E36" w:rsidRPr="003C32AF" w:rsidRDefault="00300E36" w:rsidP="00066BBF">
      <w:r w:rsidRPr="003C32AF">
        <w:t xml:space="preserve">There are five types of child abuse.  They are defined in the UK Government Guidance Keeping Children Safe in Education; statutory guidance for schools and colleges, September 2018 as follows: </w:t>
      </w:r>
    </w:p>
    <w:p w14:paraId="53B09AA4" w14:textId="77777777" w:rsidR="00300E36" w:rsidRPr="003C32AF" w:rsidRDefault="00300E36" w:rsidP="00066BBF">
      <w:r w:rsidRPr="003C32AF">
        <w:t xml:space="preserve">1. Abuse </w:t>
      </w:r>
    </w:p>
    <w:p w14:paraId="3929761F" w14:textId="77777777" w:rsidR="00300E36" w:rsidRPr="003C32AF" w:rsidRDefault="00300E36" w:rsidP="00066BBF">
      <w:r w:rsidRPr="003C32AF">
        <w:t xml:space="preserve">2. Physical Abuse </w:t>
      </w:r>
    </w:p>
    <w:p w14:paraId="06A5565C" w14:textId="77777777" w:rsidR="00300E36" w:rsidRPr="003C32AF" w:rsidRDefault="00300E36" w:rsidP="00066BBF">
      <w:r w:rsidRPr="003C32AF">
        <w:t xml:space="preserve">3. Emotional Abuse </w:t>
      </w:r>
    </w:p>
    <w:p w14:paraId="0FEECBC2" w14:textId="77777777" w:rsidR="00300E36" w:rsidRPr="003C32AF" w:rsidRDefault="00300E36" w:rsidP="00066BBF">
      <w:r w:rsidRPr="003C32AF">
        <w:t xml:space="preserve">4. Sexual Abuse </w:t>
      </w:r>
    </w:p>
    <w:p w14:paraId="570B9E21" w14:textId="77777777" w:rsidR="00300E36" w:rsidRPr="003C32AF" w:rsidRDefault="00300E36" w:rsidP="00066BBF">
      <w:r w:rsidRPr="003C32AF">
        <w:t xml:space="preserve">5. Neglect </w:t>
      </w:r>
    </w:p>
    <w:p w14:paraId="73BE2ADB" w14:textId="77777777" w:rsidR="00300E36" w:rsidRPr="00300E36" w:rsidRDefault="00300E36" w:rsidP="00066BBF"/>
    <w:p w14:paraId="617F0FB7" w14:textId="571603B3" w:rsidR="00300E36" w:rsidRPr="00184CF6" w:rsidRDefault="00300E36" w:rsidP="00066BBF">
      <w:pPr>
        <w:pStyle w:val="Heading2"/>
      </w:pPr>
      <w:r w:rsidRPr="00184CF6">
        <w:t>Abuse</w:t>
      </w:r>
    </w:p>
    <w:p w14:paraId="628AB892" w14:textId="77777777" w:rsidR="00300E36" w:rsidRPr="003C32AF" w:rsidRDefault="00300E36" w:rsidP="00066BBF">
      <w:r w:rsidRPr="003C32AF">
        <w:t>A form of maltreatment of a child. Somebody may abuse or neglect a child by inflicting harm or by failing to act to prevent harm. Children may be abused in a family or in an institutional or community setting by those known to them or, more rarely, by others (e.g. via the internet). They may be abused by an adult or adults or by another child or children.</w:t>
      </w:r>
    </w:p>
    <w:p w14:paraId="7ED791C0" w14:textId="77777777" w:rsidR="00300E36" w:rsidRPr="003C32AF" w:rsidRDefault="00300E36" w:rsidP="00066BBF"/>
    <w:p w14:paraId="2EFF755A" w14:textId="77777777" w:rsidR="00300E36" w:rsidRPr="00184CF6" w:rsidRDefault="00300E36" w:rsidP="00066BBF">
      <w:pPr>
        <w:pStyle w:val="Heading2"/>
      </w:pPr>
      <w:r w:rsidRPr="00184CF6">
        <w:t>Physical Abuse</w:t>
      </w:r>
    </w:p>
    <w:p w14:paraId="1945C840" w14:textId="77777777" w:rsidR="00300E36" w:rsidRPr="003C32AF" w:rsidRDefault="00300E36" w:rsidP="00066BBF">
      <w:r w:rsidRPr="003C32AF">
        <w:t>A form of abuse which may involve hitting, shaking, throwing, poisoning, burning or scalding, drowning, suffocating or otherwise causing physical harm to a child.  Physical harm may also be caused when a parent or carer fabricates the symptoms of, or deliberately induces, illness in a child.</w:t>
      </w:r>
    </w:p>
    <w:p w14:paraId="25200ED3" w14:textId="77777777" w:rsidR="00300E36" w:rsidRPr="00300E36" w:rsidRDefault="00300E36" w:rsidP="00066BBF"/>
    <w:p w14:paraId="59E58ABE" w14:textId="77777777" w:rsidR="00300E36" w:rsidRPr="00184CF6" w:rsidRDefault="00300E36" w:rsidP="00066BBF">
      <w:pPr>
        <w:pStyle w:val="Heading2"/>
      </w:pPr>
      <w:r w:rsidRPr="00184CF6">
        <w:t>Emotional Abuse</w:t>
      </w:r>
    </w:p>
    <w:p w14:paraId="56088FE9" w14:textId="77777777" w:rsidR="00300E36" w:rsidRPr="003C32AF" w:rsidRDefault="00300E36" w:rsidP="00066BBF">
      <w:r w:rsidRPr="003C32AF">
        <w:t>The persistent emotional maltreatment of a child such as to cause severe and persistent adverse effects on the child’s emotional development.  It may involve conveying to a child that they are worthless or unloved, inadequate, or valued only insofar as they meet the needs of another person. It may include not giving the child opportunities to express their views, deliberately silencing them or ‘making fun’ of what they say or how they communicate.  It may feature age or developmentally inappropriate expectations being imposed on children.  These may include interactions that are beyond a child’s developmental capability, as well as overprotection and limitation or exploration and learning, or preventing the child participating in normal social interaction.</w:t>
      </w:r>
    </w:p>
    <w:p w14:paraId="2185C546" w14:textId="77777777" w:rsidR="00300E36" w:rsidRPr="003C32AF" w:rsidRDefault="00300E36" w:rsidP="00066BBF"/>
    <w:p w14:paraId="23EDC9ED" w14:textId="77777777" w:rsidR="00300E36" w:rsidRPr="003C32AF" w:rsidRDefault="00300E36" w:rsidP="00066BBF">
      <w:r w:rsidRPr="003C32AF">
        <w:t>It may involve seeing or hearing the ill-treatment of another.  It may involve serious bullying (including cyber bullying), causing children frequently to feel frightened or in danger, or the exploitation or corruption of children.</w:t>
      </w:r>
    </w:p>
    <w:p w14:paraId="7468451D" w14:textId="77777777" w:rsidR="00300E36" w:rsidRPr="003C32AF" w:rsidRDefault="00300E36" w:rsidP="00066BBF">
      <w:r w:rsidRPr="003C32AF">
        <w:t>Some level of emotional abuse is involved in all types of maltreatment of a child, though it may occur alone</w:t>
      </w:r>
    </w:p>
    <w:p w14:paraId="5F305654" w14:textId="77777777" w:rsidR="00300E36" w:rsidRPr="003C32AF" w:rsidRDefault="00300E36" w:rsidP="00066BBF"/>
    <w:p w14:paraId="5C6CCAD3" w14:textId="77777777" w:rsidR="00300E36" w:rsidRPr="00184CF6" w:rsidRDefault="00300E36" w:rsidP="00066BBF">
      <w:pPr>
        <w:pStyle w:val="Heading2"/>
      </w:pPr>
      <w:r w:rsidRPr="00184CF6">
        <w:t>Sexual Abuse</w:t>
      </w:r>
    </w:p>
    <w:p w14:paraId="54ADF996" w14:textId="77777777" w:rsidR="00300E36" w:rsidRPr="003C32AF" w:rsidRDefault="00300E36" w:rsidP="00066BBF">
      <w:r w:rsidRPr="003C32AF">
        <w:t>Involves forcing or enticing a child or young person to take part in sexual activities, not necessarily involving a high level of violence, whether or not the child is aware of what is happening.  The activities may involve physical contact, including assault by penetration (for example, rape or oral sex) or non-penetrative acts such as masturbation, kissing, rubbing and touching outside of clothing. They may also include non-contact activities, such as involving children in looking at, or in production of, sexual images, watching sexual activities, encouraging children to behave in sexually inappropriate ways, or grooming a child in preparation for abuse (including via the internet).  Sexual abuse is not solely perpetrated by adult males.  Women can also commit acts of sexual abuse, as can other children.</w:t>
      </w:r>
    </w:p>
    <w:p w14:paraId="314CCFC7" w14:textId="77777777" w:rsidR="00300E36" w:rsidRPr="00300E36" w:rsidRDefault="00300E36" w:rsidP="00066BBF"/>
    <w:p w14:paraId="6ACBC86D" w14:textId="77777777" w:rsidR="00300E36" w:rsidRPr="00184CF6" w:rsidRDefault="00300E36" w:rsidP="00066BBF">
      <w:pPr>
        <w:pStyle w:val="Heading2"/>
      </w:pPr>
      <w:r w:rsidRPr="00184CF6">
        <w:t>Neglect</w:t>
      </w:r>
    </w:p>
    <w:p w14:paraId="5149B7CF" w14:textId="77777777" w:rsidR="00D521EC" w:rsidRDefault="00300E36" w:rsidP="00066BBF">
      <w:r w:rsidRPr="003C32AF">
        <w:t>The persistent failure to meet a child’s basic physical and/or psychological needs, likely to result in the serious impairment of the child’s health or development.  Neglect may occur during pregnancy as a result of maternal substance abuse.  Once a child is born, neglect may involv</w:t>
      </w:r>
      <w:r w:rsidR="00D521EC">
        <w:t>e a parent or carer failing to:</w:t>
      </w:r>
    </w:p>
    <w:p w14:paraId="7C9A7E3C" w14:textId="18E94A2A" w:rsidR="00D521EC" w:rsidRDefault="00D521EC" w:rsidP="007503F9">
      <w:pPr>
        <w:pStyle w:val="ListParagraph"/>
        <w:numPr>
          <w:ilvl w:val="0"/>
          <w:numId w:val="8"/>
        </w:numPr>
      </w:pPr>
      <w:r>
        <w:t>p</w:t>
      </w:r>
      <w:r w:rsidR="00300E36" w:rsidRPr="00D521EC">
        <w:t xml:space="preserve">rovide adequate food, clothing and shelter (including exclusion from home or abandonment); </w:t>
      </w:r>
    </w:p>
    <w:p w14:paraId="0A158C6B" w14:textId="77777777" w:rsidR="00D521EC" w:rsidRDefault="00300E36" w:rsidP="007503F9">
      <w:pPr>
        <w:pStyle w:val="ListParagraph"/>
        <w:numPr>
          <w:ilvl w:val="0"/>
          <w:numId w:val="8"/>
        </w:numPr>
      </w:pPr>
      <w:r w:rsidRPr="00D521EC">
        <w:t>protect a child from physical and emotional harm or danger; ensure adequate supervision (including the use of inadequate caregivers);</w:t>
      </w:r>
    </w:p>
    <w:p w14:paraId="738DF278" w14:textId="77777777" w:rsidR="00D521EC" w:rsidRDefault="00300E36" w:rsidP="007503F9">
      <w:pPr>
        <w:pStyle w:val="ListParagraph"/>
        <w:numPr>
          <w:ilvl w:val="0"/>
          <w:numId w:val="8"/>
        </w:numPr>
      </w:pPr>
      <w:r w:rsidRPr="00D521EC">
        <w:t>or ensure access to appropriate medical care of treatment</w:t>
      </w:r>
      <w:r w:rsidR="00D521EC">
        <w:t>;</w:t>
      </w:r>
    </w:p>
    <w:p w14:paraId="28251632" w14:textId="77777777" w:rsidR="00D521EC" w:rsidRDefault="00D521EC" w:rsidP="00066BBF"/>
    <w:p w14:paraId="4C3119B2" w14:textId="169D35C9" w:rsidR="00300E36" w:rsidRPr="00D521EC" w:rsidRDefault="00300E36" w:rsidP="00066BBF">
      <w:r w:rsidRPr="00D521EC">
        <w:t>It may also include neglect of, or unresponsiveness to, a child’s basic emotional needs.</w:t>
      </w:r>
    </w:p>
    <w:p w14:paraId="5D8E5327" w14:textId="77777777" w:rsidR="00FC3CE2" w:rsidRDefault="00FC3CE2" w:rsidP="00FC3CE2">
      <w:pPr>
        <w:ind w:left="0"/>
      </w:pPr>
    </w:p>
    <w:p w14:paraId="576F9BAA" w14:textId="6A997CDE" w:rsidR="00D521EC" w:rsidRDefault="00D521EC" w:rsidP="00066BBF"/>
    <w:p w14:paraId="1D583E45" w14:textId="5D59ACF0" w:rsidR="005E724C" w:rsidRDefault="005E724C" w:rsidP="00066BBF"/>
    <w:p w14:paraId="7330310F" w14:textId="77777777" w:rsidR="001E4022" w:rsidRDefault="001E4022" w:rsidP="00D963E8">
      <w:pPr>
        <w:pStyle w:val="Heading1"/>
      </w:pPr>
      <w:r>
        <w:t xml:space="preserve">Supporting children who need a social worker </w:t>
      </w:r>
    </w:p>
    <w:p w14:paraId="299082C8" w14:textId="77777777" w:rsidR="001E4022" w:rsidRDefault="001E4022" w:rsidP="001E4022"/>
    <w:p w14:paraId="1FD4016C" w14:textId="31F24321" w:rsidR="001E4022" w:rsidRDefault="001E4022" w:rsidP="001E4022">
      <w:r>
        <w:t xml:space="preserve">Children may need a social worker due to safeguarding or welfare needs, such as abuse, neglect and complex family circumstances. These experiences can leave children vulnerable to further harm, as well as potentially creating barriers to attendance, learning, behaviour and mental health. The child’s local authority should tell you if a child has a social worker (this could take the form of including the social worker’s name in the EHCP consultation background </w:t>
      </w:r>
      <w:r>
        <w:lastRenderedPageBreak/>
        <w:t>documents pack), and the DSL should hold and use this information in the best interests of the child's safety, welfare and educational outcomes, such as when decisions are made on:</w:t>
      </w:r>
    </w:p>
    <w:p w14:paraId="23474BED" w14:textId="092B19B6" w:rsidR="001E4022" w:rsidRDefault="001E4022" w:rsidP="007503F9">
      <w:pPr>
        <w:pStyle w:val="ListParagraph"/>
        <w:numPr>
          <w:ilvl w:val="0"/>
          <w:numId w:val="25"/>
        </w:numPr>
      </w:pPr>
      <w:r>
        <w:t>Responding to unauthorised absence or missing education where there are known safeguarding risks.</w:t>
      </w:r>
    </w:p>
    <w:p w14:paraId="013885B7" w14:textId="558614A9" w:rsidR="001E4022" w:rsidRDefault="001E4022" w:rsidP="007503F9">
      <w:pPr>
        <w:pStyle w:val="ListParagraph"/>
        <w:numPr>
          <w:ilvl w:val="0"/>
          <w:numId w:val="25"/>
        </w:numPr>
      </w:pPr>
      <w:r>
        <w:t>The provision of pastoral and/or academic support.</w:t>
      </w:r>
    </w:p>
    <w:p w14:paraId="544C6527" w14:textId="7931FF43" w:rsidR="005E724C" w:rsidRDefault="001E4022" w:rsidP="007503F9">
      <w:pPr>
        <w:pStyle w:val="ListParagraph"/>
        <w:numPr>
          <w:ilvl w:val="0"/>
          <w:numId w:val="25"/>
        </w:numPr>
      </w:pPr>
      <w:r>
        <w:t xml:space="preserve">There's further information in the </w:t>
      </w:r>
      <w:hyperlink r:id="rId21" w:history="1">
        <w:r w:rsidRPr="008169F2">
          <w:rPr>
            <w:rStyle w:val="Hyperlink"/>
          </w:rPr>
          <w:t>findings from the Children in Need review</w:t>
        </w:r>
      </w:hyperlink>
      <w:r>
        <w:t>, including the steps the government is taking to support this.</w:t>
      </w:r>
    </w:p>
    <w:p w14:paraId="1692AC2C" w14:textId="6EF0B006" w:rsidR="00A105AB" w:rsidRDefault="00A105AB" w:rsidP="00A105AB"/>
    <w:p w14:paraId="61242BAA" w14:textId="35D0CF41" w:rsidR="00A105AB" w:rsidRDefault="00A105AB" w:rsidP="00A105AB">
      <w:pPr>
        <w:pStyle w:val="Heading1"/>
      </w:pPr>
      <w:r>
        <w:t xml:space="preserve">Supporting children who require mental health support </w:t>
      </w:r>
    </w:p>
    <w:p w14:paraId="39B424A8" w14:textId="77777777" w:rsidR="00A105AB" w:rsidRDefault="00A105AB" w:rsidP="00A105AB"/>
    <w:p w14:paraId="438829F9" w14:textId="2FFC5450" w:rsidR="00A105AB" w:rsidRDefault="00A105AB" w:rsidP="00A105AB">
      <w:r>
        <w:t xml:space="preserve">Wribbenhall School has an important role to play in supporting the mental health and wellbeing of all our pupils. WE recognise that a mental health issue could be caused by abuse or neglect. The proprietor/DSL should be informed of any concerns in the same way that all child protection/safeguarding concerns are reported. The DSL will take overall responsibility for coordinating the response to concerns and will escalate them as appropriate. SEMH training is available in addition to the CPD recommended in the School Improvement Plan. </w:t>
      </w:r>
    </w:p>
    <w:p w14:paraId="11559F09" w14:textId="77777777" w:rsidR="00300E36" w:rsidRPr="00D521EC" w:rsidRDefault="00300E36" w:rsidP="00066BBF">
      <w:pPr>
        <w:pStyle w:val="Heading1"/>
      </w:pPr>
      <w:r w:rsidRPr="00D521EC">
        <w:t>Significant Harm</w:t>
      </w:r>
    </w:p>
    <w:p w14:paraId="42FD82A7" w14:textId="77777777" w:rsidR="00D521EC" w:rsidRDefault="00D521EC" w:rsidP="00066BBF"/>
    <w:p w14:paraId="1CC2DB23" w14:textId="491D6298" w:rsidR="00300E36" w:rsidRDefault="00300E36" w:rsidP="00066BBF">
      <w:r w:rsidRPr="003C32AF">
        <w:t>“Significant Harm is any Physical, Sexual or Emotional Abuse, Neglect, accident or injury that is sufficiently serious to adversely affect progress and enjoyment of life.  Harm is defined as the ill treatment or impairment of health and development.”</w:t>
      </w:r>
    </w:p>
    <w:p w14:paraId="075C3345" w14:textId="77777777" w:rsidR="005E724C" w:rsidRPr="003C32AF" w:rsidRDefault="005E724C" w:rsidP="00066BBF"/>
    <w:p w14:paraId="72798C37" w14:textId="77777777" w:rsidR="00300E36" w:rsidRPr="005E724C" w:rsidRDefault="00300E36" w:rsidP="005E724C">
      <w:pPr>
        <w:pStyle w:val="Heading1"/>
      </w:pPr>
      <w:r w:rsidRPr="00D521EC">
        <w:t>Signs of Abuse</w:t>
      </w:r>
      <w:r w:rsidRPr="005E724C">
        <w:rPr>
          <w:sz w:val="24"/>
        </w:rPr>
        <w:t xml:space="preserve"> </w:t>
      </w:r>
    </w:p>
    <w:p w14:paraId="0B095FE4" w14:textId="77777777" w:rsidR="00D521EC" w:rsidRDefault="00D521EC" w:rsidP="00066BBF"/>
    <w:p w14:paraId="3C05213A" w14:textId="3AB34922" w:rsidR="00300E36" w:rsidRPr="003C32AF" w:rsidRDefault="00300E36" w:rsidP="00066BBF">
      <w:r w:rsidRPr="003C32AF">
        <w:t>Recognising child abuse is not easy.  It is every staff member’s responsibility to be alert to whether or not child abuse has taken place or if a child is at significant risk of harm from someone.  The following information should help to recognise the signs of possible abuse.</w:t>
      </w:r>
    </w:p>
    <w:p w14:paraId="2BD882AA" w14:textId="77777777" w:rsidR="00300E36" w:rsidRPr="003C32AF" w:rsidRDefault="00300E36" w:rsidP="00066BBF"/>
    <w:p w14:paraId="2C19905F" w14:textId="77777777" w:rsidR="00300E36" w:rsidRPr="003C32AF" w:rsidRDefault="00300E36" w:rsidP="00066BBF">
      <w:r w:rsidRPr="003C32AF">
        <w:t xml:space="preserve">The physical signs of abuse may include: </w:t>
      </w:r>
    </w:p>
    <w:p w14:paraId="6BC45377" w14:textId="77777777" w:rsidR="00300E36" w:rsidRPr="003C32AF" w:rsidRDefault="00300E36" w:rsidP="00066BBF">
      <w:r w:rsidRPr="003C32AF">
        <w:t>•</w:t>
      </w:r>
      <w:r w:rsidRPr="003C32AF">
        <w:tab/>
        <w:t xml:space="preserve">unexplained bruising, marks or injuries on any part of the body; </w:t>
      </w:r>
    </w:p>
    <w:p w14:paraId="65C2FCF5" w14:textId="77777777" w:rsidR="00300E36" w:rsidRPr="003C32AF" w:rsidRDefault="00300E36" w:rsidP="00066BBF">
      <w:r w:rsidRPr="003C32AF">
        <w:t>•</w:t>
      </w:r>
      <w:r w:rsidRPr="003C32AF">
        <w:tab/>
        <w:t xml:space="preserve">multiple bruises - in clusters, often on the upper arm, outside of the thigh; </w:t>
      </w:r>
    </w:p>
    <w:p w14:paraId="046F1F3F" w14:textId="77777777" w:rsidR="00300E36" w:rsidRPr="003C32AF" w:rsidRDefault="00300E36" w:rsidP="00066BBF">
      <w:r w:rsidRPr="003C32AF">
        <w:t>•</w:t>
      </w:r>
      <w:r w:rsidRPr="003C32AF">
        <w:tab/>
        <w:t>cigarette burns;</w:t>
      </w:r>
    </w:p>
    <w:p w14:paraId="360E5801" w14:textId="77777777" w:rsidR="00300E36" w:rsidRPr="003C32AF" w:rsidRDefault="00300E36" w:rsidP="00066BBF">
      <w:r w:rsidRPr="003C32AF">
        <w:t>•</w:t>
      </w:r>
      <w:r w:rsidRPr="003C32AF">
        <w:tab/>
        <w:t xml:space="preserve">human bite marks; </w:t>
      </w:r>
    </w:p>
    <w:p w14:paraId="5F52E6F8" w14:textId="77777777" w:rsidR="00300E36" w:rsidRPr="003C32AF" w:rsidRDefault="00300E36" w:rsidP="00066BBF">
      <w:r w:rsidRPr="003C32AF">
        <w:t>•</w:t>
      </w:r>
      <w:r w:rsidRPr="003C32AF">
        <w:tab/>
        <w:t>broken bones;</w:t>
      </w:r>
    </w:p>
    <w:p w14:paraId="0A739250" w14:textId="77777777" w:rsidR="00300E36" w:rsidRPr="003C32AF" w:rsidRDefault="00300E36" w:rsidP="00066BBF">
      <w:r w:rsidRPr="003C32AF">
        <w:t>•</w:t>
      </w:r>
      <w:r w:rsidRPr="003C32AF">
        <w:tab/>
        <w:t>scalds, with upward splash marks;</w:t>
      </w:r>
    </w:p>
    <w:p w14:paraId="0EC0AEDA" w14:textId="77777777" w:rsidR="00300E36" w:rsidRPr="003C32AF" w:rsidRDefault="00300E36" w:rsidP="00066BBF">
      <w:r w:rsidRPr="003C32AF">
        <w:t>•</w:t>
      </w:r>
      <w:r w:rsidRPr="003C32AF">
        <w:tab/>
        <w:t xml:space="preserve">multiple burns with a clearly demarcated edge. </w:t>
      </w:r>
    </w:p>
    <w:p w14:paraId="1100A5FC" w14:textId="77777777" w:rsidR="00300E36" w:rsidRPr="003C32AF" w:rsidRDefault="00300E36" w:rsidP="00066BBF"/>
    <w:p w14:paraId="60EC5E48" w14:textId="77777777" w:rsidR="00300E36" w:rsidRPr="003C32AF" w:rsidRDefault="00300E36" w:rsidP="00066BBF">
      <w:r w:rsidRPr="003C32AF">
        <w:t xml:space="preserve">Changes in behaviour that can also indicate physical abuse: </w:t>
      </w:r>
    </w:p>
    <w:p w14:paraId="66E9D0A9" w14:textId="77777777" w:rsidR="00300E36" w:rsidRPr="003C32AF" w:rsidRDefault="00300E36" w:rsidP="00066BBF">
      <w:r w:rsidRPr="003C32AF">
        <w:t>•</w:t>
      </w:r>
      <w:r w:rsidRPr="003C32AF">
        <w:tab/>
        <w:t xml:space="preserve">fear of parents being approached for an explanation; </w:t>
      </w:r>
    </w:p>
    <w:p w14:paraId="32F6E1CD" w14:textId="77777777" w:rsidR="00300E36" w:rsidRPr="003C32AF" w:rsidRDefault="00300E36" w:rsidP="00066BBF">
      <w:r w:rsidRPr="003C32AF">
        <w:t>•</w:t>
      </w:r>
      <w:r w:rsidRPr="003C32AF">
        <w:tab/>
        <w:t xml:space="preserve">aggressive behaviour or severe temper outbursts; </w:t>
      </w:r>
    </w:p>
    <w:p w14:paraId="4441395C" w14:textId="77777777" w:rsidR="00300E36" w:rsidRPr="003C32AF" w:rsidRDefault="00300E36" w:rsidP="00066BBF">
      <w:r w:rsidRPr="003C32AF">
        <w:lastRenderedPageBreak/>
        <w:t>•</w:t>
      </w:r>
      <w:r w:rsidRPr="003C32AF">
        <w:tab/>
        <w:t xml:space="preserve">flinching when approached or touched; </w:t>
      </w:r>
    </w:p>
    <w:p w14:paraId="154247A1" w14:textId="77777777" w:rsidR="00300E36" w:rsidRPr="003C32AF" w:rsidRDefault="00300E36" w:rsidP="00066BBF">
      <w:r w:rsidRPr="003C32AF">
        <w:t>•</w:t>
      </w:r>
      <w:r w:rsidRPr="003C32AF">
        <w:tab/>
        <w:t xml:space="preserve">reluctance to get changed, for example in hot weather; </w:t>
      </w:r>
    </w:p>
    <w:p w14:paraId="2AC2B0B9" w14:textId="77777777" w:rsidR="00300E36" w:rsidRPr="003C32AF" w:rsidRDefault="00300E36" w:rsidP="00066BBF">
      <w:r w:rsidRPr="003C32AF">
        <w:t>•</w:t>
      </w:r>
      <w:r w:rsidRPr="003C32AF">
        <w:tab/>
        <w:t xml:space="preserve">depression; </w:t>
      </w:r>
    </w:p>
    <w:p w14:paraId="075C17A9" w14:textId="77777777" w:rsidR="00095AA0" w:rsidRDefault="00095AA0" w:rsidP="00095AA0">
      <w:r w:rsidRPr="003C32AF">
        <w:t>•</w:t>
      </w:r>
      <w:r w:rsidRPr="003C32AF">
        <w:tab/>
        <w:t xml:space="preserve">withdrawn behaviour; </w:t>
      </w:r>
    </w:p>
    <w:p w14:paraId="3B5B2E63" w14:textId="160C592B" w:rsidR="00095AA0" w:rsidRDefault="00095AA0" w:rsidP="00095AA0">
      <w:r w:rsidRPr="003C32AF">
        <w:t>•</w:t>
      </w:r>
      <w:r w:rsidRPr="003C32AF">
        <w:tab/>
      </w:r>
      <w:r>
        <w:t>developing or new mental health condition</w:t>
      </w:r>
      <w:r w:rsidRPr="003C32AF">
        <w:t xml:space="preserve">; </w:t>
      </w:r>
    </w:p>
    <w:p w14:paraId="1C78BFE6" w14:textId="77777777" w:rsidR="00300E36" w:rsidRPr="003C32AF" w:rsidRDefault="00300E36" w:rsidP="00066BBF">
      <w:r w:rsidRPr="003C32AF">
        <w:t>•</w:t>
      </w:r>
      <w:r w:rsidRPr="003C32AF">
        <w:tab/>
        <w:t xml:space="preserve">running away from home. </w:t>
      </w:r>
    </w:p>
    <w:p w14:paraId="5F668E7A" w14:textId="77777777" w:rsidR="00300E36" w:rsidRPr="003C32AF" w:rsidRDefault="00300E36" w:rsidP="00066BBF"/>
    <w:p w14:paraId="797446E4" w14:textId="77777777" w:rsidR="00184CF6" w:rsidRDefault="00184CF6" w:rsidP="00066BBF"/>
    <w:p w14:paraId="7C74D9CC" w14:textId="776BB10D" w:rsidR="00300E36" w:rsidRPr="003C32AF" w:rsidRDefault="00300E36" w:rsidP="00066BBF">
      <w:r w:rsidRPr="003C32AF">
        <w:t xml:space="preserve">Changes in behaviour which can indicate emotional abuse include: </w:t>
      </w:r>
    </w:p>
    <w:p w14:paraId="29D47480" w14:textId="77777777" w:rsidR="00300E36" w:rsidRPr="003C32AF" w:rsidRDefault="00300E36" w:rsidP="00066BBF">
      <w:r w:rsidRPr="003C32AF">
        <w:t>•</w:t>
      </w:r>
      <w:r w:rsidRPr="003C32AF">
        <w:tab/>
        <w:t xml:space="preserve">neurotic behaviour e.g. sulking, hair twisting, rocking; </w:t>
      </w:r>
    </w:p>
    <w:p w14:paraId="5686230C" w14:textId="77777777" w:rsidR="00300E36" w:rsidRPr="003C32AF" w:rsidRDefault="00300E36" w:rsidP="00066BBF">
      <w:r w:rsidRPr="003C32AF">
        <w:t>•</w:t>
      </w:r>
      <w:r w:rsidRPr="003C32AF">
        <w:tab/>
        <w:t xml:space="preserve">being unable to play; </w:t>
      </w:r>
    </w:p>
    <w:p w14:paraId="72FB6750" w14:textId="77777777" w:rsidR="00300E36" w:rsidRPr="003C32AF" w:rsidRDefault="00300E36" w:rsidP="00066BBF">
      <w:r w:rsidRPr="003C32AF">
        <w:t>•</w:t>
      </w:r>
      <w:r w:rsidRPr="003C32AF">
        <w:tab/>
        <w:t>fear of making mistakes;</w:t>
      </w:r>
    </w:p>
    <w:p w14:paraId="31B74DBE" w14:textId="208D38DB" w:rsidR="00300E36" w:rsidRDefault="00300E36" w:rsidP="00066BBF">
      <w:r w:rsidRPr="003C32AF">
        <w:t>•</w:t>
      </w:r>
      <w:r w:rsidRPr="003C32AF">
        <w:tab/>
        <w:t xml:space="preserve">sudden speech disorders; </w:t>
      </w:r>
    </w:p>
    <w:p w14:paraId="56A26786" w14:textId="77777777" w:rsidR="00095AA0" w:rsidRDefault="00095AA0" w:rsidP="00095AA0">
      <w:r w:rsidRPr="003C32AF">
        <w:t>•</w:t>
      </w:r>
      <w:r w:rsidRPr="003C32AF">
        <w:tab/>
      </w:r>
      <w:r>
        <w:t>developing or new mental health condition</w:t>
      </w:r>
      <w:r w:rsidRPr="003C32AF">
        <w:t xml:space="preserve">; </w:t>
      </w:r>
    </w:p>
    <w:p w14:paraId="602E383B" w14:textId="77777777" w:rsidR="00300E36" w:rsidRPr="003C32AF" w:rsidRDefault="00300E36" w:rsidP="00066BBF">
      <w:r w:rsidRPr="003C32AF">
        <w:t>•</w:t>
      </w:r>
      <w:r w:rsidRPr="003C32AF">
        <w:tab/>
        <w:t xml:space="preserve">self-harm; </w:t>
      </w:r>
    </w:p>
    <w:p w14:paraId="683010D7" w14:textId="77777777" w:rsidR="00300E36" w:rsidRPr="003C32AF" w:rsidRDefault="00300E36" w:rsidP="00066BBF">
      <w:r w:rsidRPr="003C32AF">
        <w:t>•</w:t>
      </w:r>
      <w:r w:rsidRPr="003C32AF">
        <w:tab/>
        <w:t xml:space="preserve">fear of parent being approached regarding their behaviour. </w:t>
      </w:r>
    </w:p>
    <w:p w14:paraId="1702E70B" w14:textId="77777777" w:rsidR="00300E36" w:rsidRPr="00300E36" w:rsidRDefault="00300E36" w:rsidP="00066BBF"/>
    <w:p w14:paraId="1880EEC7" w14:textId="77777777" w:rsidR="003C32AF" w:rsidRDefault="003C32AF" w:rsidP="00066BBF"/>
    <w:p w14:paraId="656649CA" w14:textId="25550F41" w:rsidR="00300E36" w:rsidRPr="00300E36" w:rsidRDefault="00300E36" w:rsidP="00066BBF">
      <w:pPr>
        <w:pStyle w:val="Heading1"/>
      </w:pPr>
      <w:r w:rsidRPr="00300E36">
        <w:t>Domestic Abuse</w:t>
      </w:r>
    </w:p>
    <w:p w14:paraId="2029BE73" w14:textId="77777777" w:rsidR="00300E36" w:rsidRPr="003C32AF" w:rsidRDefault="00300E36" w:rsidP="00066BBF">
      <w:r w:rsidRPr="003C32AF">
        <w:t>Any incident or pattern of incidents of controlling, coercive or threatening behaviour, violence or abuse between those aged 16 or over, who are or have been intimate partners or family members, regardless of gender or sexuality.  This can encompass, but is not limited to, the following types of abuse:</w:t>
      </w:r>
    </w:p>
    <w:p w14:paraId="7C7C031D" w14:textId="77777777" w:rsidR="00300E36" w:rsidRPr="003C32AF" w:rsidRDefault="00300E36" w:rsidP="00066BBF"/>
    <w:p w14:paraId="3C90585C" w14:textId="77777777" w:rsidR="00300E36" w:rsidRPr="003C32AF" w:rsidRDefault="00300E36" w:rsidP="00066BBF">
      <w:r w:rsidRPr="003C32AF">
        <w:t>Psychological, Physical, Sexual, Financial and Emotional</w:t>
      </w:r>
    </w:p>
    <w:p w14:paraId="089A9FC3" w14:textId="77777777" w:rsidR="00300E36" w:rsidRPr="003C32AF" w:rsidRDefault="00300E36" w:rsidP="00066BBF">
      <w:r w:rsidRPr="003C32AF">
        <w:t>Controlling behaviour is: A range of acts designed to make a person subordinate and/or dependent by isolating them from sources of support, exploiting their resources and capacities for personal gain, depriving them of the means needed for independence, resistance and escape and regulating their everyday behaviour.</w:t>
      </w:r>
    </w:p>
    <w:p w14:paraId="2EEFA341" w14:textId="77777777" w:rsidR="00300E36" w:rsidRPr="003C32AF" w:rsidRDefault="00300E36" w:rsidP="00066BBF"/>
    <w:p w14:paraId="3A56BCEB" w14:textId="77777777" w:rsidR="00300E36" w:rsidRPr="003C32AF" w:rsidRDefault="00300E36" w:rsidP="00066BBF">
      <w:r w:rsidRPr="003C32AF">
        <w:t>Coercive behaviour is: An act or pattern of acts of assault, threats, humiliation and intimidation or other abuse that is used to harm, punish or frighten their victim.</w:t>
      </w:r>
    </w:p>
    <w:p w14:paraId="2C9A6814" w14:textId="77777777" w:rsidR="00300E36" w:rsidRPr="003C32AF" w:rsidRDefault="00300E36" w:rsidP="00066BBF"/>
    <w:p w14:paraId="3A977F8A" w14:textId="77777777" w:rsidR="00300E36" w:rsidRPr="003C32AF" w:rsidRDefault="00300E36" w:rsidP="00066BBF">
      <w:r w:rsidRPr="003C32AF">
        <w:t xml:space="preserve">Specific Safeguarding Issues </w:t>
      </w:r>
    </w:p>
    <w:p w14:paraId="38B51E4A" w14:textId="0FE36AF3" w:rsidR="00300E36" w:rsidRDefault="00300E36" w:rsidP="00066BBF">
      <w:pPr>
        <w:rPr>
          <w:b/>
        </w:rPr>
      </w:pPr>
      <w:r w:rsidRPr="003C32AF">
        <w:t xml:space="preserve">Expert and professional organisations are best placed to provide up-to-date guidance and practical support on specific safeguarding issues. For </w:t>
      </w:r>
      <w:r w:rsidR="002C7B7F" w:rsidRPr="003C32AF">
        <w:t>example,</w:t>
      </w:r>
      <w:r w:rsidRPr="003C32AF">
        <w:t xml:space="preserve"> NSPCC offers information for schools and colleges on its own website www.nspcc.or</w:t>
      </w:r>
      <w:r w:rsidR="00D93EC8">
        <w:t xml:space="preserve">g.uk.  Schools can also access </w:t>
      </w:r>
      <w:r w:rsidR="00A0575D">
        <w:t>WSCP</w:t>
      </w:r>
      <w:r w:rsidRPr="003C32AF">
        <w:t xml:space="preserve"> guid</w:t>
      </w:r>
      <w:r w:rsidR="00D93EC8">
        <w:t>ance on the issues listed below.</w:t>
      </w:r>
      <w:r w:rsidRPr="00300E36">
        <w:rPr>
          <w:b/>
        </w:rPr>
        <w:t xml:space="preserve"> </w:t>
      </w:r>
    </w:p>
    <w:p w14:paraId="228A9A36" w14:textId="3A4ACA5B" w:rsidR="00527AC9" w:rsidRDefault="00527AC9" w:rsidP="00066BBF">
      <w:pPr>
        <w:rPr>
          <w:b/>
        </w:rPr>
      </w:pPr>
    </w:p>
    <w:p w14:paraId="6241DC80" w14:textId="208FA184" w:rsidR="00527AC9" w:rsidRDefault="00527AC9" w:rsidP="00527AC9">
      <w:r w:rsidRPr="00527AC9">
        <w:t xml:space="preserve">All children can witness and be adversely affected by domestic abuse in the context of their home life where domestic abuse occurs between family members. Exposure to domestic abuse and/or violence can have a serious, long lasting emotional </w:t>
      </w:r>
      <w:r w:rsidR="00334C81" w:rsidRPr="00527AC9">
        <w:t>and psychological</w:t>
      </w:r>
      <w:r w:rsidRPr="00527AC9">
        <w:t xml:space="preserve"> impact on </w:t>
      </w:r>
      <w:r w:rsidRPr="00527AC9">
        <w:lastRenderedPageBreak/>
        <w:t>children. In some cases, a child may blame themselves for the abuse or may have had to leave the family home as a result.</w:t>
      </w:r>
    </w:p>
    <w:p w14:paraId="3EE2F96D" w14:textId="24879BBF" w:rsidR="002C7B7F" w:rsidRDefault="002C7B7F" w:rsidP="00066BBF">
      <w:pPr>
        <w:rPr>
          <w:b/>
        </w:rPr>
      </w:pPr>
    </w:p>
    <w:p w14:paraId="2F0BC8EF" w14:textId="77777777" w:rsidR="002C7B7F" w:rsidRDefault="002C7B7F" w:rsidP="002C7B7F">
      <w:pPr>
        <w:pStyle w:val="Heading1"/>
      </w:pPr>
      <w:r w:rsidRPr="002C7B7F">
        <w:t xml:space="preserve">Operation Encompass </w:t>
      </w:r>
    </w:p>
    <w:p w14:paraId="016EBD5E" w14:textId="1634AE02" w:rsidR="002C7B7F" w:rsidRPr="002C7B7F" w:rsidRDefault="002C7B7F" w:rsidP="00066BBF">
      <w:pPr>
        <w:rPr>
          <w:bCs/>
        </w:rPr>
      </w:pPr>
      <w:r w:rsidRPr="002C7B7F">
        <w:rPr>
          <w:bCs/>
        </w:rPr>
        <w:t xml:space="preserve">Operation Encompass operates in the majority of police forces across England. It helps police and schools work together to provide emotional and practical help to children. The system ensures that when police are called to an incident of domestic abuse, where there are children in the household who have experienced the domestic incident, the police will inform the key adult (usually the designated safeguarding lead) in </w:t>
      </w:r>
      <w:r>
        <w:rPr>
          <w:bCs/>
        </w:rPr>
        <w:t xml:space="preserve">our </w:t>
      </w:r>
      <w:r w:rsidRPr="002C7B7F">
        <w:rPr>
          <w:bCs/>
        </w:rPr>
        <w:t xml:space="preserve">school before the child or children arrive at school the following day. This ensures that </w:t>
      </w:r>
      <w:r>
        <w:rPr>
          <w:bCs/>
        </w:rPr>
        <w:t>our</w:t>
      </w:r>
      <w:r w:rsidRPr="002C7B7F">
        <w:rPr>
          <w:bCs/>
        </w:rPr>
        <w:t xml:space="preserve"> school has up to date relevant information about the child’s circumstances and can enable support to be given to the child according to their needs. </w:t>
      </w:r>
    </w:p>
    <w:p w14:paraId="32F28DD8" w14:textId="77777777" w:rsidR="00300E36" w:rsidRDefault="00300E36" w:rsidP="00066BBF"/>
    <w:p w14:paraId="05A30EF4" w14:textId="77777777" w:rsidR="00A166F0" w:rsidRPr="00A166F0" w:rsidRDefault="00A166F0" w:rsidP="00066BBF">
      <w:pPr>
        <w:pStyle w:val="Heading1"/>
      </w:pPr>
      <w:r w:rsidRPr="00A166F0">
        <w:t xml:space="preserve">Female Genital Mutilation (FGM) </w:t>
      </w:r>
    </w:p>
    <w:p w14:paraId="5B815638" w14:textId="77777777" w:rsidR="00A166F0" w:rsidRPr="00A166F0" w:rsidRDefault="00A166F0" w:rsidP="00066BBF"/>
    <w:p w14:paraId="0BD5894C" w14:textId="77777777" w:rsidR="00A166F0" w:rsidRPr="003C32AF" w:rsidRDefault="00A166F0" w:rsidP="00066BBF">
      <w:r w:rsidRPr="003C32AF">
        <w:t>Where FGM has taken place, since 31 October 2015 there has been a mandatory reporting duty placed on teachers that require a different approach.</w:t>
      </w:r>
    </w:p>
    <w:p w14:paraId="1A00F21E" w14:textId="77777777" w:rsidR="00A166F0" w:rsidRPr="003C32AF" w:rsidRDefault="00A166F0" w:rsidP="00066BBF">
      <w:r w:rsidRPr="003C32AF">
        <w:t>FGM comprises all procedures involving partial or total removal of the external female genitalia or other injury to the female genital organs. It is illegal in the UK and a form of child abuse with long-lasting harmful consequences.</w:t>
      </w:r>
    </w:p>
    <w:p w14:paraId="315523A5" w14:textId="77777777" w:rsidR="00A166F0" w:rsidRPr="003C32AF" w:rsidRDefault="00A166F0" w:rsidP="00066BBF"/>
    <w:p w14:paraId="2A453401" w14:textId="77777777" w:rsidR="00A166F0" w:rsidRPr="003C32AF" w:rsidRDefault="00A166F0" w:rsidP="00066BBF">
      <w:r w:rsidRPr="003C32AF">
        <w:t xml:space="preserve">Section 5B of the Female Genital Mutilation Act 2003 (as inserted by section 74 of the Serious Crime Act 2015) places a statutory duty on teachers along with regulated health and social acre professional in England Wales, to report to the police where they discover that FGM has been carried out on a girl under 18. Those failing to report such cases will face disciplinary sanctions. </w:t>
      </w:r>
    </w:p>
    <w:p w14:paraId="3BE8D3A5" w14:textId="77777777" w:rsidR="00A166F0" w:rsidRPr="003C32AF" w:rsidRDefault="00A166F0" w:rsidP="00066BBF"/>
    <w:p w14:paraId="6E0C2D24" w14:textId="77777777" w:rsidR="00A166F0" w:rsidRPr="003C32AF" w:rsidRDefault="00A166F0" w:rsidP="00066BBF">
      <w:r w:rsidRPr="003C32AF">
        <w:t>Unless the teacher has good reason not to, they should still discuss any such case with the school’s designated safeguarding lead (or deputy) and involve children’s social care as appropriate.</w:t>
      </w:r>
    </w:p>
    <w:p w14:paraId="642CB3DD" w14:textId="77777777" w:rsidR="00A166F0" w:rsidRPr="003C32AF" w:rsidRDefault="00A166F0" w:rsidP="00066BBF"/>
    <w:p w14:paraId="21FD13CE" w14:textId="36166077" w:rsidR="00A166F0" w:rsidRPr="00A166F0" w:rsidRDefault="00A166F0" w:rsidP="00066BBF">
      <w:pPr>
        <w:rPr>
          <w:b/>
        </w:rPr>
      </w:pPr>
      <w:r w:rsidRPr="003C32AF">
        <w:t>Professionals in all agencies, and individuals and groups in relevant communities, need to be alert to the possibility of a girl being at risk of FGM, or already having suffered FGM.  There is a range of potential indicators that a child or young person may be at risk of FGM, which individually may not indicate risk but if there are two or more indicators present this could signal a risk to the child or young person.  Victims of FGM are likely to come from a</w:t>
      </w:r>
      <w:r w:rsidRPr="00A166F0">
        <w:rPr>
          <w:b/>
        </w:rPr>
        <w:t xml:space="preserve"> </w:t>
      </w:r>
      <w:r w:rsidRPr="003C32AF">
        <w:t xml:space="preserve">community that is known to </w:t>
      </w:r>
      <w:r w:rsidR="00D93EC8" w:rsidRPr="003C32AF">
        <w:t>practice</w:t>
      </w:r>
      <w:r w:rsidRPr="003C32AF">
        <w:t xml:space="preserve"> FGM. Professionals should note that girls at risk of FGM may not yet be aware of the practice or that it may be conducted on them, so sensitivity should always be shown when approaching the subject. Staff should activate local safeguarding procedures, using existing national and local protocols for multi-agency liaison with police and children’s social care. </w:t>
      </w:r>
      <w:r w:rsidR="000B23D7">
        <w:t>Wribbenhall</w:t>
      </w:r>
      <w:r w:rsidRPr="003C32AF">
        <w:t xml:space="preserve"> School staff will adhere to the mandatory duty on teachers to report disclosures on FGM about a female under 18 personally to the police.</w:t>
      </w:r>
    </w:p>
    <w:p w14:paraId="04ED9C9B" w14:textId="77777777" w:rsidR="00A166F0" w:rsidRPr="00A166F0" w:rsidRDefault="00A166F0" w:rsidP="00066BBF"/>
    <w:p w14:paraId="2A9DA6D3" w14:textId="571837CB" w:rsidR="00A166F0" w:rsidRPr="00A166F0" w:rsidRDefault="00D93EC8" w:rsidP="00066BBF">
      <w:pPr>
        <w:pStyle w:val="Heading1"/>
      </w:pPr>
      <w:r w:rsidRPr="00A166F0">
        <w:t>Hono</w:t>
      </w:r>
      <w:r w:rsidR="001A2104">
        <w:t>u</w:t>
      </w:r>
      <w:r w:rsidRPr="00A166F0">
        <w:t>r</w:t>
      </w:r>
      <w:r w:rsidR="00A166F0" w:rsidRPr="00A166F0">
        <w:t xml:space="preserve"> Based </w:t>
      </w:r>
      <w:r w:rsidR="00527AC9">
        <w:t>Abuse</w:t>
      </w:r>
      <w:r w:rsidR="00A166F0" w:rsidRPr="00A166F0">
        <w:t xml:space="preserve"> (HB</w:t>
      </w:r>
      <w:r w:rsidR="00527AC9">
        <w:t>A</w:t>
      </w:r>
      <w:r w:rsidR="00A166F0" w:rsidRPr="00A166F0">
        <w:t xml:space="preserve">) </w:t>
      </w:r>
    </w:p>
    <w:p w14:paraId="7D15AF2F" w14:textId="77777777" w:rsidR="00A166F0" w:rsidRPr="00A166F0" w:rsidRDefault="00A166F0" w:rsidP="00066BBF"/>
    <w:p w14:paraId="43EEA9AA" w14:textId="4DE30C52" w:rsidR="00A166F0" w:rsidRPr="00066BBF" w:rsidRDefault="00D93EC8" w:rsidP="00066BBF">
      <w:r w:rsidRPr="00066BBF">
        <w:t>Hono</w:t>
      </w:r>
      <w:r w:rsidR="001A2104" w:rsidRPr="00066BBF">
        <w:t>u</w:t>
      </w:r>
      <w:r w:rsidRPr="00066BBF">
        <w:t>r</w:t>
      </w:r>
      <w:r w:rsidR="00A166F0" w:rsidRPr="00066BBF">
        <w:t xml:space="preserve"> Based </w:t>
      </w:r>
      <w:r w:rsidR="00527AC9">
        <w:t>Abuse</w:t>
      </w:r>
      <w:r w:rsidR="00A166F0" w:rsidRPr="00066BBF">
        <w:t xml:space="preserve"> (HB</w:t>
      </w:r>
      <w:r w:rsidR="00527AC9">
        <w:t>A</w:t>
      </w:r>
      <w:r w:rsidR="00A166F0" w:rsidRPr="00066BBF">
        <w:t xml:space="preserve">) is a term used to describe </w:t>
      </w:r>
      <w:r w:rsidR="00527AC9">
        <w:t xml:space="preserve"> abuse or </w:t>
      </w:r>
      <w:r w:rsidR="00A166F0" w:rsidRPr="00066BBF">
        <w:t>violence</w:t>
      </w:r>
      <w:r w:rsidR="00527AC9">
        <w:t>,</w:t>
      </w:r>
      <w:r w:rsidR="00A166F0" w:rsidRPr="00066BBF">
        <w:t xml:space="preserve"> committed within the context of the extended family which are motivated by a perceived need to restore standing within the community, which is presumed to have been lost through the behaviour of the victim. Most victims of HB</w:t>
      </w:r>
      <w:r w:rsidR="00527AC9">
        <w:t>A</w:t>
      </w:r>
      <w:r w:rsidR="00A166F0" w:rsidRPr="00066BBF">
        <w:t xml:space="preserve"> are women or girls, although men may also be at risk.</w:t>
      </w:r>
    </w:p>
    <w:p w14:paraId="35EFC7E2" w14:textId="77777777" w:rsidR="00A166F0" w:rsidRPr="00A166F0" w:rsidRDefault="00A166F0" w:rsidP="00066BBF"/>
    <w:p w14:paraId="4AD3FCDF" w14:textId="77777777" w:rsidR="00A166F0" w:rsidRPr="00066BBF" w:rsidRDefault="00A166F0" w:rsidP="00066BBF">
      <w:pPr>
        <w:pStyle w:val="Heading1"/>
      </w:pPr>
      <w:r w:rsidRPr="00066BBF">
        <w:t xml:space="preserve">Children Missing Education (CME) </w:t>
      </w:r>
    </w:p>
    <w:p w14:paraId="4198D3B3" w14:textId="77777777" w:rsidR="00A166F0" w:rsidRPr="003C32AF" w:rsidRDefault="00A166F0" w:rsidP="00066BBF">
      <w:r w:rsidRPr="003C32AF">
        <w:t>Children missing education are children of compulsory school age who are:</w:t>
      </w:r>
    </w:p>
    <w:p w14:paraId="1EFE47F5" w14:textId="77777777" w:rsidR="00A166F0" w:rsidRPr="003C32AF" w:rsidRDefault="00A166F0" w:rsidP="00066BBF">
      <w:r w:rsidRPr="003C32AF">
        <w:t>•</w:t>
      </w:r>
      <w:r w:rsidRPr="003C32AF">
        <w:tab/>
        <w:t>Not on a school roll.</w:t>
      </w:r>
    </w:p>
    <w:p w14:paraId="1C1B31E3" w14:textId="77777777" w:rsidR="00A166F0" w:rsidRPr="003C32AF" w:rsidRDefault="00A166F0" w:rsidP="00066BBF">
      <w:r w:rsidRPr="003C32AF">
        <w:t>•</w:t>
      </w:r>
      <w:r w:rsidRPr="003C32AF">
        <w:tab/>
        <w:t>Not being educated other than at school.</w:t>
      </w:r>
    </w:p>
    <w:p w14:paraId="5A558790" w14:textId="77777777" w:rsidR="00A166F0" w:rsidRPr="003C32AF" w:rsidRDefault="00A166F0" w:rsidP="00066BBF">
      <w:r w:rsidRPr="003C32AF">
        <w:t>•</w:t>
      </w:r>
      <w:r w:rsidRPr="003C32AF">
        <w:tab/>
        <w:t>Identified as having been out of any educational provision for a substantial period of time (4 weeks).</w:t>
      </w:r>
    </w:p>
    <w:p w14:paraId="1E3E7EB3" w14:textId="77777777" w:rsidR="00A166F0" w:rsidRPr="003C32AF" w:rsidRDefault="00A166F0" w:rsidP="00066BBF">
      <w:r w:rsidRPr="003C32AF">
        <w:t>Children go missing from education for a number of reasons including:</w:t>
      </w:r>
    </w:p>
    <w:p w14:paraId="5E8F5545" w14:textId="77777777" w:rsidR="00A166F0" w:rsidRPr="003C32AF" w:rsidRDefault="00A166F0" w:rsidP="00066BBF">
      <w:r w:rsidRPr="003C32AF">
        <w:t>•</w:t>
      </w:r>
      <w:r w:rsidRPr="003C32AF">
        <w:tab/>
        <w:t>They don't start school at the appropriate time and so they do not enter the educational system.</w:t>
      </w:r>
    </w:p>
    <w:p w14:paraId="3BC71368" w14:textId="77777777" w:rsidR="00A166F0" w:rsidRPr="003C32AF" w:rsidRDefault="00A166F0" w:rsidP="00066BBF">
      <w:r w:rsidRPr="003C32AF">
        <w:t>•</w:t>
      </w:r>
      <w:r w:rsidRPr="003C32AF">
        <w:tab/>
        <w:t>They are removed by their parents.</w:t>
      </w:r>
    </w:p>
    <w:p w14:paraId="5F40405D" w14:textId="77777777" w:rsidR="00A166F0" w:rsidRPr="003C32AF" w:rsidRDefault="00A166F0" w:rsidP="00066BBF">
      <w:r w:rsidRPr="003C32AF">
        <w:t>•</w:t>
      </w:r>
      <w:r w:rsidRPr="003C32AF">
        <w:tab/>
        <w:t>Behaviour and/or attendance difficulties.</w:t>
      </w:r>
    </w:p>
    <w:p w14:paraId="3EF229D8" w14:textId="77777777" w:rsidR="00A166F0" w:rsidRPr="003C32AF" w:rsidRDefault="00A166F0" w:rsidP="00066BBF">
      <w:r w:rsidRPr="003C32AF">
        <w:t>•</w:t>
      </w:r>
      <w:r w:rsidRPr="003C32AF">
        <w:tab/>
        <w:t>They cease to attend, due to exclusion, illness or bullying.</w:t>
      </w:r>
    </w:p>
    <w:p w14:paraId="6B3C192F" w14:textId="77777777" w:rsidR="00A166F0" w:rsidRPr="003C32AF" w:rsidRDefault="00A166F0" w:rsidP="00066BBF">
      <w:r w:rsidRPr="003C32AF">
        <w:t>•</w:t>
      </w:r>
      <w:r w:rsidRPr="003C32AF">
        <w:tab/>
        <w:t>They fail to find a suitable school place after moving to a new area.</w:t>
      </w:r>
    </w:p>
    <w:p w14:paraId="7B9F187B" w14:textId="77777777" w:rsidR="00A166F0" w:rsidRPr="003C32AF" w:rsidRDefault="00A166F0" w:rsidP="00066BBF">
      <w:r w:rsidRPr="003C32AF">
        <w:t>•</w:t>
      </w:r>
      <w:r w:rsidRPr="003C32AF">
        <w:tab/>
        <w:t>The family move home regularly.</w:t>
      </w:r>
    </w:p>
    <w:p w14:paraId="217B22FE" w14:textId="77777777" w:rsidR="00A166F0" w:rsidRPr="003C32AF" w:rsidRDefault="00A166F0" w:rsidP="00066BBF">
      <w:r w:rsidRPr="003C32AF">
        <w:t>•</w:t>
      </w:r>
      <w:r w:rsidRPr="003C32AF">
        <w:tab/>
        <w:t>Problems at home.</w:t>
      </w:r>
    </w:p>
    <w:p w14:paraId="174E09AA" w14:textId="436EFA06" w:rsidR="00A166F0" w:rsidRDefault="00A166F0" w:rsidP="00066BBF">
      <w:r w:rsidRPr="003C32AF">
        <w:t>Further information can be found can be found in ‘Children missing education: statutory guidance for local authorities – September 2016</w:t>
      </w:r>
      <w:r w:rsidR="005E724C">
        <w:t>.</w:t>
      </w:r>
    </w:p>
    <w:p w14:paraId="74B051E1" w14:textId="77777777" w:rsidR="00651079" w:rsidRPr="00651079" w:rsidRDefault="00651079" w:rsidP="00066BBF">
      <w:pPr>
        <w:pStyle w:val="Heading2"/>
      </w:pPr>
      <w:r w:rsidRPr="00651079">
        <w:t>We:</w:t>
      </w:r>
    </w:p>
    <w:p w14:paraId="2B421CB3" w14:textId="77777777" w:rsidR="00651079" w:rsidRPr="00651079" w:rsidRDefault="00651079" w:rsidP="00066BBF"/>
    <w:p w14:paraId="2253D187" w14:textId="77777777" w:rsidR="00651079" w:rsidRPr="00651079" w:rsidRDefault="00651079" w:rsidP="007503F9">
      <w:pPr>
        <w:pStyle w:val="ListParagraph"/>
        <w:numPr>
          <w:ilvl w:val="0"/>
          <w:numId w:val="26"/>
        </w:numPr>
      </w:pPr>
      <w:r w:rsidRPr="00651079">
        <w:t>Enter pupils on the admission register at the beginning of the first day on which we’ve agreed, or been notified, that they will attend our school</w:t>
      </w:r>
    </w:p>
    <w:p w14:paraId="0499DB00" w14:textId="77777777" w:rsidR="00651079" w:rsidRPr="00651079" w:rsidRDefault="00651079" w:rsidP="007503F9">
      <w:pPr>
        <w:pStyle w:val="ListParagraph"/>
        <w:numPr>
          <w:ilvl w:val="0"/>
          <w:numId w:val="26"/>
        </w:numPr>
      </w:pPr>
      <w:r w:rsidRPr="00651079">
        <w:t>Monitor pupils' attendance through our daily register</w:t>
      </w:r>
    </w:p>
    <w:p w14:paraId="1D732FE5" w14:textId="7E2EB1E3" w:rsidR="00651079" w:rsidRDefault="00651079" w:rsidP="007503F9">
      <w:pPr>
        <w:pStyle w:val="ListParagraph"/>
        <w:numPr>
          <w:ilvl w:val="0"/>
          <w:numId w:val="26"/>
        </w:numPr>
      </w:pPr>
      <w:r w:rsidRPr="00651079">
        <w:t>Inform the local authority, within 5 days, when a pupil is added to the admission register at a non-standard transition point, and provide the local authority with all the information held within the admission register about the pupil</w:t>
      </w:r>
      <w:r w:rsidR="00095AA0">
        <w:t>.</w:t>
      </w:r>
    </w:p>
    <w:p w14:paraId="22E84B89" w14:textId="77777777" w:rsidR="00651079" w:rsidRPr="00651079" w:rsidRDefault="00651079" w:rsidP="00066BBF"/>
    <w:p w14:paraId="67013410" w14:textId="77777777" w:rsidR="00651079" w:rsidRPr="00651079" w:rsidRDefault="00651079" w:rsidP="00066BBF">
      <w:pPr>
        <w:pStyle w:val="Heading2"/>
      </w:pPr>
      <w:r w:rsidRPr="00651079">
        <w:t>Where a pupil is to be deleted from the admission register at a non-standard transition point, we provide the following information to the local authority as soon as the ground for deletion is met:</w:t>
      </w:r>
    </w:p>
    <w:p w14:paraId="34373BC8" w14:textId="77777777" w:rsidR="00651079" w:rsidRPr="00651079" w:rsidRDefault="00651079" w:rsidP="00066BBF"/>
    <w:p w14:paraId="45FD25B2" w14:textId="77777777" w:rsidR="00651079" w:rsidRPr="00651079" w:rsidRDefault="00651079" w:rsidP="007503F9">
      <w:pPr>
        <w:pStyle w:val="ListParagraph"/>
        <w:numPr>
          <w:ilvl w:val="0"/>
          <w:numId w:val="20"/>
        </w:numPr>
      </w:pPr>
      <w:r w:rsidRPr="00651079">
        <w:lastRenderedPageBreak/>
        <w:t>The pupil's full name</w:t>
      </w:r>
    </w:p>
    <w:p w14:paraId="1B9C06CA" w14:textId="77777777" w:rsidR="00651079" w:rsidRPr="00651079" w:rsidRDefault="00651079" w:rsidP="007503F9">
      <w:pPr>
        <w:pStyle w:val="ListParagraph"/>
        <w:numPr>
          <w:ilvl w:val="0"/>
          <w:numId w:val="20"/>
        </w:numPr>
      </w:pPr>
      <w:r w:rsidRPr="00651079">
        <w:t>The full name and address of any parent with whom the pupil lives</w:t>
      </w:r>
    </w:p>
    <w:p w14:paraId="4BBD4727" w14:textId="77777777" w:rsidR="00651079" w:rsidRPr="00651079" w:rsidRDefault="00651079" w:rsidP="007503F9">
      <w:pPr>
        <w:pStyle w:val="ListParagraph"/>
        <w:numPr>
          <w:ilvl w:val="0"/>
          <w:numId w:val="20"/>
        </w:numPr>
      </w:pPr>
      <w:r w:rsidRPr="00651079">
        <w:t>At least one telephone number of the parent with whom the pupil lives</w:t>
      </w:r>
    </w:p>
    <w:p w14:paraId="375F7FDB" w14:textId="77777777" w:rsidR="00651079" w:rsidRPr="00651079" w:rsidRDefault="00651079" w:rsidP="007503F9">
      <w:pPr>
        <w:pStyle w:val="ListParagraph"/>
        <w:numPr>
          <w:ilvl w:val="0"/>
          <w:numId w:val="20"/>
        </w:numPr>
      </w:pPr>
      <w:r w:rsidRPr="00651079">
        <w:t>The full name and address of the parent the pupil is going to live with and the date they're expected to start living there, if applicable</w:t>
      </w:r>
    </w:p>
    <w:p w14:paraId="65B8C27B" w14:textId="77777777" w:rsidR="00651079" w:rsidRPr="00651079" w:rsidRDefault="00651079" w:rsidP="007503F9">
      <w:pPr>
        <w:pStyle w:val="ListParagraph"/>
        <w:numPr>
          <w:ilvl w:val="0"/>
          <w:numId w:val="20"/>
        </w:numPr>
      </w:pPr>
      <w:r w:rsidRPr="00651079">
        <w:t>The name of the pupil's destination school and expected start date there, if applicable</w:t>
      </w:r>
    </w:p>
    <w:p w14:paraId="73860288" w14:textId="77777777" w:rsidR="00651079" w:rsidRDefault="00651079" w:rsidP="007503F9">
      <w:pPr>
        <w:pStyle w:val="ListParagraph"/>
        <w:numPr>
          <w:ilvl w:val="0"/>
          <w:numId w:val="20"/>
        </w:numPr>
      </w:pPr>
      <w:r w:rsidRPr="00651079">
        <w:t>The grounds for deleting the pupil's name from the register</w:t>
      </w:r>
      <w:r>
        <w:t xml:space="preserve"> </w:t>
      </w:r>
    </w:p>
    <w:p w14:paraId="07E3F4E5" w14:textId="77777777" w:rsidR="00651079" w:rsidRDefault="00651079" w:rsidP="00066BBF"/>
    <w:p w14:paraId="22AE2459" w14:textId="771BFDC9" w:rsidR="00651079" w:rsidRPr="00651079" w:rsidRDefault="00651079" w:rsidP="00066BBF">
      <w:r w:rsidRPr="00651079">
        <w:t xml:space="preserve">Where a pupil is to be deleted from the admission register because they haven't returned to school within 10 school days of an authorised absence, or they're continuously absent for 20 school days (and we do not have reasonable grounds to believe they're unable to attend due to sickness or unavoidable cause) we will only delete them if we've failed to establish their whereabouts after making reasonable enquiries jointly with the local authority. </w:t>
      </w:r>
    </w:p>
    <w:p w14:paraId="0DB52381" w14:textId="77777777" w:rsidR="00651079" w:rsidRPr="00651079" w:rsidRDefault="00651079" w:rsidP="00066BBF"/>
    <w:p w14:paraId="791FD60A" w14:textId="77777777" w:rsidR="00651079" w:rsidRPr="00651079" w:rsidRDefault="00651079" w:rsidP="00066BBF">
      <w:pPr>
        <w:pStyle w:val="Heading2"/>
      </w:pPr>
      <w:r w:rsidRPr="00651079">
        <w:t>Where a parent notifies our school that a pupil will live at another address, we record in the admission register:</w:t>
      </w:r>
    </w:p>
    <w:p w14:paraId="55633717" w14:textId="77777777" w:rsidR="00651079" w:rsidRPr="00651079" w:rsidRDefault="00651079" w:rsidP="00066BBF"/>
    <w:p w14:paraId="5A455821" w14:textId="77777777" w:rsidR="00651079" w:rsidRPr="00651079" w:rsidRDefault="00651079" w:rsidP="007503F9">
      <w:pPr>
        <w:pStyle w:val="ListParagraph"/>
        <w:numPr>
          <w:ilvl w:val="0"/>
          <w:numId w:val="21"/>
        </w:numPr>
      </w:pPr>
      <w:r w:rsidRPr="00651079">
        <w:t>The full name of the parent with whom the pupil will live</w:t>
      </w:r>
    </w:p>
    <w:p w14:paraId="3152BD9C" w14:textId="77777777" w:rsidR="00651079" w:rsidRPr="00651079" w:rsidRDefault="00651079" w:rsidP="007503F9">
      <w:pPr>
        <w:pStyle w:val="ListParagraph"/>
        <w:numPr>
          <w:ilvl w:val="0"/>
          <w:numId w:val="21"/>
        </w:numPr>
      </w:pPr>
      <w:r w:rsidRPr="00651079">
        <w:t>The new address</w:t>
      </w:r>
    </w:p>
    <w:p w14:paraId="4E40D86C" w14:textId="77777777" w:rsidR="00651079" w:rsidRPr="00651079" w:rsidRDefault="00651079" w:rsidP="007503F9">
      <w:pPr>
        <w:pStyle w:val="ListParagraph"/>
        <w:numPr>
          <w:ilvl w:val="0"/>
          <w:numId w:val="21"/>
        </w:numPr>
      </w:pPr>
      <w:r w:rsidRPr="00651079">
        <w:t>The date from when it is expected the pupil will live at this address</w:t>
      </w:r>
    </w:p>
    <w:p w14:paraId="28BB7D67" w14:textId="77777777" w:rsidR="00651079" w:rsidRPr="00651079" w:rsidRDefault="00651079" w:rsidP="00066BBF">
      <w:pPr>
        <w:pStyle w:val="Heading2"/>
      </w:pPr>
      <w:r w:rsidRPr="00651079">
        <w:t>Where a parent of a pupil notifies our school that the pupil is registered at another school or will be attending a different school in future, we record in the admission register:</w:t>
      </w:r>
    </w:p>
    <w:p w14:paraId="3BC6ADE9" w14:textId="77777777" w:rsidR="00651079" w:rsidRPr="00651079" w:rsidRDefault="00651079" w:rsidP="00066BBF"/>
    <w:p w14:paraId="500AA726" w14:textId="77777777" w:rsidR="00651079" w:rsidRPr="00651079" w:rsidRDefault="00651079" w:rsidP="007503F9">
      <w:pPr>
        <w:pStyle w:val="ListParagraph"/>
        <w:numPr>
          <w:ilvl w:val="0"/>
          <w:numId w:val="22"/>
        </w:numPr>
      </w:pPr>
      <w:r w:rsidRPr="00651079">
        <w:t>The name of the new school</w:t>
      </w:r>
    </w:p>
    <w:p w14:paraId="43BB3F09" w14:textId="77777777" w:rsidR="00651079" w:rsidRPr="00651079" w:rsidRDefault="00651079" w:rsidP="007503F9">
      <w:pPr>
        <w:pStyle w:val="ListParagraph"/>
        <w:numPr>
          <w:ilvl w:val="0"/>
          <w:numId w:val="22"/>
        </w:numPr>
      </w:pPr>
      <w:r w:rsidRPr="00651079">
        <w:t>The date when the pupil first attended or is due to start attending that school</w:t>
      </w:r>
    </w:p>
    <w:p w14:paraId="2EF5EE36" w14:textId="016E1B22" w:rsidR="00651079" w:rsidRPr="00651079" w:rsidRDefault="00651079" w:rsidP="007503F9">
      <w:pPr>
        <w:pStyle w:val="ListParagraph"/>
        <w:numPr>
          <w:ilvl w:val="0"/>
          <w:numId w:val="22"/>
        </w:numPr>
      </w:pPr>
      <w:r w:rsidRPr="00651079">
        <w:t xml:space="preserve">All staff are aware of our school’s unauthorised absence and children missing from education procedures (you’re expected to meet this expectation unless you have very good reason not to).  </w:t>
      </w:r>
    </w:p>
    <w:p w14:paraId="6B298707" w14:textId="77777777" w:rsidR="00184CF6" w:rsidRDefault="00184CF6" w:rsidP="00066BBF"/>
    <w:p w14:paraId="089CDFCB" w14:textId="77777777" w:rsidR="00184CF6" w:rsidRDefault="00184CF6" w:rsidP="00066BBF"/>
    <w:p w14:paraId="7729B0F9" w14:textId="77777777" w:rsidR="00D0416D" w:rsidRPr="00D0416D" w:rsidRDefault="00D0416D" w:rsidP="002C7B7F">
      <w:pPr>
        <w:pStyle w:val="Heading1"/>
      </w:pPr>
      <w:r w:rsidRPr="00D0416D">
        <w:rPr>
          <w:i/>
          <w:iCs/>
          <w:kern w:val="0"/>
          <w:sz w:val="28"/>
          <w:szCs w:val="28"/>
        </w:rPr>
        <w:t xml:space="preserve">Child Criminal Exploitation (CCE) </w:t>
      </w:r>
    </w:p>
    <w:p w14:paraId="56A688AF" w14:textId="7DABCA5F" w:rsidR="00D0416D" w:rsidRDefault="00D0416D" w:rsidP="00D0416D">
      <w:r w:rsidRPr="00D0416D">
        <w:t>CCE is where an individual or group takes advantage of an imbalance of power to coerce, control, manipulate or deceive a child into any criminal activity</w:t>
      </w:r>
      <w:r>
        <w:t>:</w:t>
      </w:r>
    </w:p>
    <w:p w14:paraId="180EB3E6" w14:textId="0B107A58" w:rsidR="00D0416D" w:rsidRDefault="00D0416D" w:rsidP="007503F9">
      <w:pPr>
        <w:pStyle w:val="ListParagraph"/>
        <w:numPr>
          <w:ilvl w:val="0"/>
          <w:numId w:val="31"/>
        </w:numPr>
      </w:pPr>
      <w:r w:rsidRPr="00D0416D">
        <w:t xml:space="preserve">in exchange for something the victim needs or wants, and/or </w:t>
      </w:r>
    </w:p>
    <w:p w14:paraId="491E4DBB" w14:textId="2B35DC6A" w:rsidR="00D0416D" w:rsidRDefault="00D0416D" w:rsidP="007503F9">
      <w:pPr>
        <w:pStyle w:val="ListParagraph"/>
        <w:numPr>
          <w:ilvl w:val="0"/>
          <w:numId w:val="31"/>
        </w:numPr>
      </w:pPr>
      <w:r w:rsidRPr="00D0416D">
        <w:t xml:space="preserve">for the financial or other advantage of the perpetrator or facilitator and/or </w:t>
      </w:r>
    </w:p>
    <w:p w14:paraId="3FCC0EF4" w14:textId="064CEEE4" w:rsidR="00D0416D" w:rsidRDefault="00D0416D" w:rsidP="007503F9">
      <w:pPr>
        <w:pStyle w:val="ListParagraph"/>
        <w:numPr>
          <w:ilvl w:val="0"/>
          <w:numId w:val="31"/>
        </w:numPr>
      </w:pPr>
      <w:r w:rsidRPr="00D0416D">
        <w:t xml:space="preserve">through violence or the threat of violence. </w:t>
      </w:r>
    </w:p>
    <w:p w14:paraId="31C28937" w14:textId="77777777" w:rsidR="00D0416D" w:rsidRDefault="00D0416D" w:rsidP="00D0416D">
      <w:r w:rsidRPr="00D0416D">
        <w:t xml:space="preserve">The victim may have been criminally exploited even if the activity appears consensual. CCE does not always involve physical contact; it can also occur through the use of technology. CCE can </w:t>
      </w:r>
      <w:r w:rsidRPr="00D0416D">
        <w:lastRenderedPageBreak/>
        <w:t xml:space="preserve">include children being forced to work in cannabis factories, being coerced into moving drugs or money across the country (county lines, see page 85 for more information), forced to shoplift or pickpocket, or to threaten other young people. Some of the following can be indicators of CCE: </w:t>
      </w:r>
    </w:p>
    <w:p w14:paraId="7A841D12" w14:textId="6903CE4E" w:rsidR="00D0416D" w:rsidRDefault="00D0416D" w:rsidP="007503F9">
      <w:pPr>
        <w:pStyle w:val="ListParagraph"/>
        <w:numPr>
          <w:ilvl w:val="0"/>
          <w:numId w:val="33"/>
        </w:numPr>
      </w:pPr>
      <w:r w:rsidRPr="00D0416D">
        <w:t xml:space="preserve">children who appear with unexplained gifts or new possessions; </w:t>
      </w:r>
    </w:p>
    <w:p w14:paraId="21D460B4" w14:textId="105AE42E" w:rsidR="00D0416D" w:rsidRDefault="00D0416D" w:rsidP="007503F9">
      <w:pPr>
        <w:pStyle w:val="ListParagraph"/>
        <w:numPr>
          <w:ilvl w:val="0"/>
          <w:numId w:val="33"/>
        </w:numPr>
      </w:pPr>
      <w:r w:rsidRPr="00D0416D">
        <w:t xml:space="preserve">children who associate with other young people involved in exploitation; </w:t>
      </w:r>
    </w:p>
    <w:p w14:paraId="57010F58" w14:textId="6ABD7937" w:rsidR="00D0416D" w:rsidRDefault="00D0416D" w:rsidP="007503F9">
      <w:pPr>
        <w:pStyle w:val="ListParagraph"/>
        <w:numPr>
          <w:ilvl w:val="0"/>
          <w:numId w:val="33"/>
        </w:numPr>
      </w:pPr>
      <w:r w:rsidRPr="00D0416D">
        <w:t xml:space="preserve">children who suffer from changes in emotional well-being; </w:t>
      </w:r>
    </w:p>
    <w:p w14:paraId="1CDB8079" w14:textId="0E4CA3F4" w:rsidR="00D0416D" w:rsidRDefault="00D0416D" w:rsidP="007503F9">
      <w:pPr>
        <w:pStyle w:val="ListParagraph"/>
        <w:numPr>
          <w:ilvl w:val="0"/>
          <w:numId w:val="33"/>
        </w:numPr>
      </w:pPr>
      <w:r w:rsidRPr="00D0416D">
        <w:t xml:space="preserve">children who misuse drugs and alcohol; </w:t>
      </w:r>
    </w:p>
    <w:p w14:paraId="4127B994" w14:textId="360E0808" w:rsidR="00D0416D" w:rsidRDefault="00D0416D" w:rsidP="007503F9">
      <w:pPr>
        <w:pStyle w:val="ListParagraph"/>
        <w:numPr>
          <w:ilvl w:val="0"/>
          <w:numId w:val="33"/>
        </w:numPr>
      </w:pPr>
      <w:r w:rsidRPr="00D0416D">
        <w:t xml:space="preserve">children who go missing for periods of time or regularly come home late; and </w:t>
      </w:r>
    </w:p>
    <w:p w14:paraId="4C436563" w14:textId="4B6DC43F" w:rsidR="00D0416D" w:rsidRDefault="00D0416D" w:rsidP="007503F9">
      <w:pPr>
        <w:pStyle w:val="ListParagraph"/>
        <w:numPr>
          <w:ilvl w:val="0"/>
          <w:numId w:val="33"/>
        </w:numPr>
      </w:pPr>
      <w:r w:rsidRPr="00D0416D">
        <w:t xml:space="preserve">children who regularly miss school or education or do not take part in education. </w:t>
      </w:r>
    </w:p>
    <w:p w14:paraId="0BC126C1" w14:textId="77777777" w:rsidR="00D0416D" w:rsidRDefault="00D0416D" w:rsidP="00D0416D"/>
    <w:p w14:paraId="573D2CBF" w14:textId="77777777" w:rsidR="00D0416D" w:rsidRDefault="00D0416D" w:rsidP="00D0416D">
      <w:pPr>
        <w:pStyle w:val="Heading1"/>
      </w:pPr>
      <w:r w:rsidRPr="00D0416D">
        <w:t xml:space="preserve">Child Sexual Exploitation (CSE) </w:t>
      </w:r>
    </w:p>
    <w:p w14:paraId="6028118B" w14:textId="77777777" w:rsidR="00D0416D" w:rsidRDefault="00D0416D" w:rsidP="00D0416D">
      <w:r w:rsidRPr="00D0416D">
        <w:t>CSE occurs where an individual or group takes advantage of an imbalance of power to coerce, manipulate or deceive a child into sexual activity</w:t>
      </w:r>
      <w:r>
        <w:t>:</w:t>
      </w:r>
    </w:p>
    <w:p w14:paraId="18DBA449" w14:textId="6C7A6B10" w:rsidR="00D0416D" w:rsidRDefault="00D0416D" w:rsidP="007503F9">
      <w:pPr>
        <w:pStyle w:val="ListParagraph"/>
        <w:numPr>
          <w:ilvl w:val="0"/>
          <w:numId w:val="32"/>
        </w:numPr>
      </w:pPr>
      <w:r w:rsidRPr="00D0416D">
        <w:t xml:space="preserve">in exchange for something the victim needs or wants, and/or </w:t>
      </w:r>
    </w:p>
    <w:p w14:paraId="01BEB28F" w14:textId="4A9F30DA" w:rsidR="00D0416D" w:rsidRDefault="00D0416D" w:rsidP="007503F9">
      <w:pPr>
        <w:pStyle w:val="ListParagraph"/>
        <w:numPr>
          <w:ilvl w:val="0"/>
          <w:numId w:val="32"/>
        </w:numPr>
      </w:pPr>
      <w:r w:rsidRPr="00D0416D">
        <w:t xml:space="preserve">for the financial advantage or increased status of the perpetrator or facilitator. </w:t>
      </w:r>
    </w:p>
    <w:p w14:paraId="7A9EA806" w14:textId="77777777" w:rsidR="00D0416D" w:rsidRDefault="00D0416D" w:rsidP="00D0416D"/>
    <w:p w14:paraId="7F7EA030" w14:textId="6F0C1E55" w:rsidR="00D0416D" w:rsidRDefault="00D0416D" w:rsidP="00D0416D">
      <w:r w:rsidRPr="00D0416D">
        <w:t xml:space="preserve">The victim may have been sexually exploited even if the sexual activity appears consensual. CSE does not always involve physical contact; it can also occur through the use of technology. CSE can affect any child or young person (male or female) under the age of 18 years, including 16- and 17-year olds who can legally consent to have sex. It can include both contact (penetrative and non-penetrative acts) and non-contact sexual activity and may occur without the child or young person’s immediate knowledge (e.g. through others copying videos or images they have created and posted on social media). The above CCE indicators can also be indicators of CSE, as can: </w:t>
      </w:r>
    </w:p>
    <w:p w14:paraId="5BF912BB" w14:textId="77777777" w:rsidR="00D0416D" w:rsidRDefault="00D0416D" w:rsidP="007503F9">
      <w:pPr>
        <w:pStyle w:val="ListParagraph"/>
        <w:numPr>
          <w:ilvl w:val="0"/>
          <w:numId w:val="34"/>
        </w:numPr>
      </w:pPr>
      <w:r w:rsidRPr="00D0416D">
        <w:t>children who have older boyfriends or girlfriends; and</w:t>
      </w:r>
    </w:p>
    <w:p w14:paraId="15159324" w14:textId="77777777" w:rsidR="00D0416D" w:rsidRDefault="00D0416D" w:rsidP="007503F9">
      <w:pPr>
        <w:pStyle w:val="ListParagraph"/>
        <w:numPr>
          <w:ilvl w:val="0"/>
          <w:numId w:val="34"/>
        </w:numPr>
      </w:pPr>
      <w:r w:rsidRPr="00D0416D">
        <w:t xml:space="preserve">children who suffer from sexually transmitted infections or become pregnant. </w:t>
      </w:r>
    </w:p>
    <w:p w14:paraId="4BFDD6C1" w14:textId="77777777" w:rsidR="00D0416D" w:rsidRDefault="00D0416D" w:rsidP="00D0416D"/>
    <w:p w14:paraId="00B61F6C" w14:textId="40BA4739" w:rsidR="002C7B7F" w:rsidRDefault="002C7B7F" w:rsidP="00D0416D">
      <w:pPr>
        <w:pStyle w:val="Heading1"/>
      </w:pPr>
      <w:r w:rsidRPr="002C7B7F">
        <w:t xml:space="preserve">County lines </w:t>
      </w:r>
    </w:p>
    <w:p w14:paraId="4DA267BF" w14:textId="77777777" w:rsidR="002C7B7F" w:rsidRDefault="002C7B7F" w:rsidP="00066BBF">
      <w:r w:rsidRPr="002C7B7F">
        <w:t xml:space="preserve">County lines is a term used to describe gangs and organised criminal networks involved in exporting illegal drugs (primarily crack cocaine and heroin) into one or more importing areas within the UK, using dedicated mobile phone lines or other form of “deal line”. Exploitation is an integral part of the county lines offending model with children and vulnerable adults exploited to move and store drugs and money. Offenders will often use coercion, intimidation, violence (including sexual violence) and weapons to ensure compliance of victims. Children can be targeted and recruited into county lines in a number of locations including schools, further and higher educational institutions, pupil referral units, special educational needs schools, children’s homes and care homes. </w:t>
      </w:r>
    </w:p>
    <w:p w14:paraId="5442DB66" w14:textId="77777777" w:rsidR="002C7B7F" w:rsidRDefault="002C7B7F" w:rsidP="00066BBF"/>
    <w:p w14:paraId="65B16C59" w14:textId="77777777" w:rsidR="002C7B7F" w:rsidRDefault="002C7B7F" w:rsidP="002C7B7F">
      <w:r w:rsidRPr="002C7B7F">
        <w:t xml:space="preserve">Children are often recruited to move drugs and money between locations and are known to be exposed to techniques such as ‘plugging’, where drugs are concealed internally to avoid </w:t>
      </w:r>
      <w:r w:rsidRPr="002C7B7F">
        <w:lastRenderedPageBreak/>
        <w:t xml:space="preserve">detection. Children can easily become trapped by this type of exploitation as county lines gangs create drug debts and can threaten serious violence and kidnap towards victims (and their families) if they attempt to leave the county lines network. </w:t>
      </w:r>
    </w:p>
    <w:p w14:paraId="41F9CC0D" w14:textId="77777777" w:rsidR="002C7B7F" w:rsidRDefault="002C7B7F" w:rsidP="002C7B7F"/>
    <w:p w14:paraId="794FF71F" w14:textId="3DF3320D" w:rsidR="002C7B7F" w:rsidRDefault="002C7B7F" w:rsidP="002C7B7F">
      <w:r w:rsidRPr="002C7B7F">
        <w:t xml:space="preserve">One of the ways of identifying potential involvement in county lines are missing episodes (both from home and school), when the victim may have been trafficked for the purpose of transporting drugs and a referral to the National Referral Mechanism </w:t>
      </w:r>
      <w:r>
        <w:t>will</w:t>
      </w:r>
      <w:r w:rsidRPr="002C7B7F">
        <w:t xml:space="preserve"> be considered. </w:t>
      </w:r>
    </w:p>
    <w:p w14:paraId="210FA838" w14:textId="77777777" w:rsidR="002C7B7F" w:rsidRDefault="002C7B7F" w:rsidP="002C7B7F"/>
    <w:p w14:paraId="22700B2F" w14:textId="5A112CC8" w:rsidR="00A166F0" w:rsidRPr="00A166F0" w:rsidRDefault="002C7B7F" w:rsidP="002C7B7F">
      <w:r w:rsidRPr="002C7B7F">
        <w:t xml:space="preserve">If a child is suspected to be at risk of or involved in county lines, a safeguarding referral </w:t>
      </w:r>
      <w:r>
        <w:t>will</w:t>
      </w:r>
      <w:r w:rsidRPr="002C7B7F">
        <w:t xml:space="preserve"> be considered alongside consideration of availability of local services/third sector providers who offer support to victims of county lines exploitation. Further information on the signs of a child’s involvement in county lines is available in guidance published by the Home Office.</w:t>
      </w:r>
    </w:p>
    <w:p w14:paraId="3F69C09F" w14:textId="77777777" w:rsidR="00A166F0" w:rsidRPr="00A166F0" w:rsidRDefault="00A166F0" w:rsidP="00066BBF">
      <w:pPr>
        <w:pStyle w:val="Heading1"/>
      </w:pPr>
      <w:r w:rsidRPr="00A166F0">
        <w:t>Sexual Violence and sexual harassment between children</w:t>
      </w:r>
    </w:p>
    <w:p w14:paraId="570F7697" w14:textId="77777777" w:rsidR="00A166F0" w:rsidRPr="003C32AF" w:rsidRDefault="00A166F0" w:rsidP="00066BBF">
      <w:r w:rsidRPr="003C32AF">
        <w:t>Sexual violence and sexual harassment can occur between two children of any age and sex. It can also occur through a group of children sexually assaulting or sexually harassing a single child or group of children. Sexual violence and sexual harassment can occur online and offline (both physical and verbal) and are never acceptable. It is important that all victims are taken seriously and offered appropriate support. Staff should be aware that some groups are potentially more at risk. Evidence shows girls, children with SEND and LGBT children are at greater risk.</w:t>
      </w:r>
    </w:p>
    <w:p w14:paraId="07456F1A" w14:textId="77777777" w:rsidR="00A166F0" w:rsidRPr="00A166F0" w:rsidRDefault="00A166F0" w:rsidP="00066BBF"/>
    <w:p w14:paraId="0DC3EFAC" w14:textId="77777777" w:rsidR="00A166F0" w:rsidRPr="00A166F0" w:rsidRDefault="00A166F0" w:rsidP="00066BBF">
      <w:pPr>
        <w:pStyle w:val="Heading2"/>
      </w:pPr>
      <w:r w:rsidRPr="00A166F0">
        <w:t>Sexual Violence:</w:t>
      </w:r>
    </w:p>
    <w:p w14:paraId="30CE47F1" w14:textId="77777777" w:rsidR="00A166F0" w:rsidRPr="003C32AF" w:rsidRDefault="00A166F0" w:rsidP="00066BBF">
      <w:r w:rsidRPr="003C32AF">
        <w:t>It is important that school staff are aware of sexual violence and the fact children can, and sometimes do, abuse their peers in this way. When referring to sexual violence we are referring to sexual offences under the Sexual Offences Act 2003, which includes: rape, assault by penetration, sexual assault without consent.</w:t>
      </w:r>
    </w:p>
    <w:p w14:paraId="74AAB3B3" w14:textId="77777777" w:rsidR="00A166F0" w:rsidRPr="00A166F0" w:rsidRDefault="00A166F0" w:rsidP="00066BBF"/>
    <w:p w14:paraId="53BCE159" w14:textId="77777777" w:rsidR="00A166F0" w:rsidRPr="00A166F0" w:rsidRDefault="00A166F0" w:rsidP="00066BBF">
      <w:pPr>
        <w:pStyle w:val="Heading2"/>
      </w:pPr>
      <w:r w:rsidRPr="00A166F0">
        <w:t>Sexual Harassment:</w:t>
      </w:r>
    </w:p>
    <w:p w14:paraId="101DEEF9" w14:textId="77777777" w:rsidR="00A166F0" w:rsidRPr="003C32AF" w:rsidRDefault="00A166F0" w:rsidP="00066BBF">
      <w:r w:rsidRPr="003C32AF">
        <w:t>Is unwanted conduct of a sexual nature that can occur online or offline. Sexual harassment is likely to violate a child’s dignity, and/or make them feel intimidated, degraded or humiliated and/or create a hostile, offensive or sexualised environment. Sexual harassment can include:</w:t>
      </w:r>
    </w:p>
    <w:p w14:paraId="67657F8D" w14:textId="77777777" w:rsidR="00A166F0" w:rsidRPr="003C32AF" w:rsidRDefault="00A166F0" w:rsidP="00066BBF">
      <w:r w:rsidRPr="003C32AF">
        <w:t>•</w:t>
      </w:r>
      <w:r w:rsidRPr="003C32AF">
        <w:tab/>
        <w:t>Sexual comments, such as: telling sexual stories, making lewd comments, making sexual remarks about clothes and appearance and calling someone sexualised names;</w:t>
      </w:r>
    </w:p>
    <w:p w14:paraId="3BDB2DCC" w14:textId="77777777" w:rsidR="00A166F0" w:rsidRPr="003C32AF" w:rsidRDefault="00A166F0" w:rsidP="00066BBF">
      <w:r w:rsidRPr="003C32AF">
        <w:t>•</w:t>
      </w:r>
      <w:r w:rsidRPr="003C32AF">
        <w:tab/>
        <w:t>Sexual “jokes” or taunting;</w:t>
      </w:r>
    </w:p>
    <w:p w14:paraId="6278C253" w14:textId="7C60D1A0" w:rsidR="00A166F0" w:rsidRPr="003C32AF" w:rsidRDefault="00A166F0" w:rsidP="00066BBF">
      <w:r w:rsidRPr="003C32AF">
        <w:t>•</w:t>
      </w:r>
      <w:r w:rsidRPr="003C32AF">
        <w:tab/>
        <w:t>Physical behaviour, such as: deliberately brushing against someone, interfering with someone’s clothes and displaying pictures,</w:t>
      </w:r>
      <w:r w:rsidR="00607AD8">
        <w:t xml:space="preserve"> up-skirting,</w:t>
      </w:r>
      <w:r w:rsidRPr="003C32AF">
        <w:t xml:space="preserve"> photos or drawings of a sexual natures; and</w:t>
      </w:r>
    </w:p>
    <w:p w14:paraId="4DC3D47A" w14:textId="77777777" w:rsidR="00A166F0" w:rsidRPr="003C32AF" w:rsidRDefault="00A166F0" w:rsidP="00066BBF">
      <w:r w:rsidRPr="003C32AF">
        <w:t>•</w:t>
      </w:r>
      <w:r w:rsidRPr="003C32AF">
        <w:tab/>
        <w:t>Online sexual harassment. This may standalone, or part of a wider pattern of sexual harassment and/or sexual violence. It may include:</w:t>
      </w:r>
    </w:p>
    <w:p w14:paraId="6CBB1C7E" w14:textId="77777777" w:rsidR="00A166F0" w:rsidRPr="003C32AF" w:rsidRDefault="00A166F0" w:rsidP="00066BBF">
      <w:r w:rsidRPr="003C32AF">
        <w:t>o</w:t>
      </w:r>
      <w:r w:rsidRPr="003C32AF">
        <w:tab/>
        <w:t>Non-consensual sharing of sexual images and videos;</w:t>
      </w:r>
    </w:p>
    <w:p w14:paraId="6140F53F" w14:textId="77777777" w:rsidR="00A166F0" w:rsidRPr="003C32AF" w:rsidRDefault="00A166F0" w:rsidP="00066BBF">
      <w:r w:rsidRPr="003C32AF">
        <w:lastRenderedPageBreak/>
        <w:t>o</w:t>
      </w:r>
      <w:r w:rsidRPr="003C32AF">
        <w:tab/>
        <w:t>Sexualised online bullying;</w:t>
      </w:r>
    </w:p>
    <w:p w14:paraId="140D6C3F" w14:textId="77777777" w:rsidR="00A166F0" w:rsidRPr="003C32AF" w:rsidRDefault="00A166F0" w:rsidP="00066BBF">
      <w:r w:rsidRPr="003C32AF">
        <w:t>o</w:t>
      </w:r>
      <w:r w:rsidRPr="003C32AF">
        <w:tab/>
        <w:t>Unwanted sexual comments and messages, including, on social media; and</w:t>
      </w:r>
    </w:p>
    <w:p w14:paraId="61FE781D" w14:textId="77777777" w:rsidR="00A166F0" w:rsidRPr="003C32AF" w:rsidRDefault="00A166F0" w:rsidP="00066BBF">
      <w:r w:rsidRPr="003C32AF">
        <w:t>o</w:t>
      </w:r>
      <w:r w:rsidRPr="003C32AF">
        <w:tab/>
        <w:t>Sexual exploitation; coercion and threats.</w:t>
      </w:r>
    </w:p>
    <w:p w14:paraId="7A52D875" w14:textId="77777777" w:rsidR="00A166F0" w:rsidRPr="003C32AF" w:rsidRDefault="00A166F0" w:rsidP="00066BBF"/>
    <w:p w14:paraId="5746FE3C" w14:textId="77777777" w:rsidR="00A166F0" w:rsidRPr="003C32AF" w:rsidRDefault="00A166F0" w:rsidP="00066BBF">
      <w:r w:rsidRPr="003C32AF">
        <w:t>Staff should be aware of the importance of:</w:t>
      </w:r>
    </w:p>
    <w:p w14:paraId="599415D8" w14:textId="77777777" w:rsidR="00A166F0" w:rsidRPr="003C32AF" w:rsidRDefault="00A166F0" w:rsidP="00066BBF">
      <w:r w:rsidRPr="003C32AF">
        <w:t>•</w:t>
      </w:r>
      <w:r w:rsidRPr="003C32AF">
        <w:tab/>
        <w:t>Making clear that sexual violence and sexual harassment is not acceptable, will never be tolerated and is not an inevitable part of growing up;</w:t>
      </w:r>
    </w:p>
    <w:p w14:paraId="2116D557" w14:textId="77777777" w:rsidR="00A166F0" w:rsidRPr="003C32AF" w:rsidRDefault="00A166F0" w:rsidP="00066BBF">
      <w:r w:rsidRPr="003C32AF">
        <w:t>•</w:t>
      </w:r>
      <w:r w:rsidRPr="003C32AF">
        <w:tab/>
        <w:t>Not tolerating or dismissing sexual violence or sexual harassment as “banter”, “part of growing up” or “boys being boys”; and</w:t>
      </w:r>
    </w:p>
    <w:p w14:paraId="0403243B" w14:textId="77777777" w:rsidR="00A166F0" w:rsidRPr="003C32AF" w:rsidRDefault="00A166F0" w:rsidP="00066BBF">
      <w:r w:rsidRPr="003C32AF">
        <w:t>•</w:t>
      </w:r>
      <w:r w:rsidRPr="003C32AF">
        <w:tab/>
        <w:t>Challenging behaviours (potentially criminal in nature), such as grabbing bottoms, breasts and genitalia, flicking bras and lifting up skirts. Dismissing or tolerating such behaviours risks normalising them.</w:t>
      </w:r>
    </w:p>
    <w:p w14:paraId="079192B3" w14:textId="3919EBBB" w:rsidR="00A166F0" w:rsidRDefault="00A166F0" w:rsidP="00066BBF"/>
    <w:p w14:paraId="09CFCB88" w14:textId="33DDB35E" w:rsidR="00D0416D" w:rsidRDefault="00D0416D" w:rsidP="00D0416D">
      <w:pPr>
        <w:pStyle w:val="Heading1"/>
      </w:pPr>
      <w:r>
        <w:t>Upskirting</w:t>
      </w:r>
    </w:p>
    <w:p w14:paraId="03BFCF2A" w14:textId="77777777" w:rsidR="00D0416D" w:rsidRDefault="00D0416D" w:rsidP="00D0416D">
      <w:r>
        <w:t>The Voyeurism (Offences) Act, which is commonly known as the Upskirting Act, came</w:t>
      </w:r>
    </w:p>
    <w:p w14:paraId="707B3EEB" w14:textId="77777777" w:rsidR="00D0416D" w:rsidRDefault="00D0416D" w:rsidP="00D0416D">
      <w:r>
        <w:t>into force on 12 April 2019. ‘Upskirting’ is where someone takes a picture under a</w:t>
      </w:r>
    </w:p>
    <w:p w14:paraId="4329B435" w14:textId="77777777" w:rsidR="00D0416D" w:rsidRDefault="00D0416D" w:rsidP="00D0416D">
      <w:r>
        <w:t>persons clothing (not necessarily a skirt) without their permission and or knowledge, with</w:t>
      </w:r>
    </w:p>
    <w:p w14:paraId="31F33264" w14:textId="77777777" w:rsidR="00D0416D" w:rsidRDefault="00D0416D" w:rsidP="00D0416D">
      <w:r>
        <w:t>the intention of viewing their genitals or buttocks (with or without underwear) to obtain</w:t>
      </w:r>
    </w:p>
    <w:p w14:paraId="59E0F7B3" w14:textId="77777777" w:rsidR="00D0416D" w:rsidRDefault="00D0416D" w:rsidP="00D0416D">
      <w:r>
        <w:t>sexual gratification, or cause the victim humiliation, distress or alarm. It is a criminal</w:t>
      </w:r>
    </w:p>
    <w:p w14:paraId="268B71E9" w14:textId="3561E1FD" w:rsidR="00D0416D" w:rsidRDefault="00D0416D" w:rsidP="00D0416D">
      <w:r>
        <w:t>offence. Anyone of any gender, can be a victim.</w:t>
      </w:r>
    </w:p>
    <w:p w14:paraId="0727706B" w14:textId="77777777" w:rsidR="00527AC9" w:rsidRDefault="00527AC9" w:rsidP="00D0416D"/>
    <w:p w14:paraId="4E9DAFFD" w14:textId="77777777" w:rsidR="00D0416D" w:rsidRDefault="00D0416D" w:rsidP="00527AC9">
      <w:pPr>
        <w:pStyle w:val="Heading1"/>
      </w:pPr>
      <w:r>
        <w:t>The response to a report of sexual violence or sexual harassment</w:t>
      </w:r>
    </w:p>
    <w:p w14:paraId="7F07219E" w14:textId="0BC51EE9" w:rsidR="00D0416D" w:rsidRDefault="00527AC9" w:rsidP="00D0416D">
      <w:r>
        <w:t>In Wribbenhall School we recognise that th</w:t>
      </w:r>
      <w:r w:rsidR="00D0416D">
        <w:t>e initial response to a report from a child is important. It is essential that all victims are</w:t>
      </w:r>
      <w:r>
        <w:t xml:space="preserve"> </w:t>
      </w:r>
      <w:r w:rsidR="00D0416D">
        <w:t>reassured that they are being taken seriously and that they will be supported and kept</w:t>
      </w:r>
      <w:r>
        <w:t xml:space="preserve"> </w:t>
      </w:r>
      <w:r w:rsidR="00D0416D">
        <w:t xml:space="preserve">safe. A victim </w:t>
      </w:r>
      <w:r>
        <w:t>will</w:t>
      </w:r>
      <w:r w:rsidR="00D0416D">
        <w:t xml:space="preserve"> never be given the impression that they are creating a problem by</w:t>
      </w:r>
      <w:r>
        <w:t xml:space="preserve"> </w:t>
      </w:r>
      <w:r w:rsidR="00D0416D">
        <w:t xml:space="preserve">reporting sexual violence or sexual harassment. Nor </w:t>
      </w:r>
      <w:r>
        <w:t>will</w:t>
      </w:r>
      <w:r w:rsidR="00D0416D">
        <w:t xml:space="preserve"> a victim ever be made to feel</w:t>
      </w:r>
      <w:r>
        <w:t xml:space="preserve"> </w:t>
      </w:r>
      <w:r w:rsidR="00D0416D">
        <w:t>ashamed for making a report.</w:t>
      </w:r>
    </w:p>
    <w:p w14:paraId="4FA1B850" w14:textId="77777777" w:rsidR="00D0416D" w:rsidRDefault="00D0416D" w:rsidP="00D0416D">
      <w:r>
        <w:t>If staff have a concern about a child or a child makes a report to them, they should follow</w:t>
      </w:r>
    </w:p>
    <w:p w14:paraId="3275352F" w14:textId="25141E84" w:rsidR="00D0416D" w:rsidRDefault="00D0416D" w:rsidP="00D0416D">
      <w:r>
        <w:t xml:space="preserve">the referral process </w:t>
      </w:r>
      <w:r w:rsidR="00527AC9">
        <w:t>by contacting the DSL as soon as possible</w:t>
      </w:r>
      <w:r>
        <w:t>. As is</w:t>
      </w:r>
      <w:r w:rsidR="00527AC9">
        <w:t xml:space="preserve"> </w:t>
      </w:r>
      <w:r>
        <w:t>always the case, if staff are in any doubt as to what to do they should speak to the</w:t>
      </w:r>
      <w:r w:rsidR="00527AC9">
        <w:t xml:space="preserve"> </w:t>
      </w:r>
      <w:r>
        <w:t>designated safeguarding lead (or a deputy).</w:t>
      </w:r>
    </w:p>
    <w:p w14:paraId="13C01255" w14:textId="77777777" w:rsidR="00D0416D" w:rsidRPr="00A166F0" w:rsidRDefault="00D0416D" w:rsidP="00066BBF"/>
    <w:p w14:paraId="560CAB8A" w14:textId="683D17C8" w:rsidR="00A166F0" w:rsidRPr="00A166F0" w:rsidRDefault="00A166F0" w:rsidP="00066BBF">
      <w:pPr>
        <w:pStyle w:val="Heading1"/>
      </w:pPr>
      <w:r w:rsidRPr="00A166F0">
        <w:t>Peer on peer abuse and relationship abuse</w:t>
      </w:r>
    </w:p>
    <w:p w14:paraId="3F1DB2A9" w14:textId="77777777" w:rsidR="00A166F0" w:rsidRPr="007467AC" w:rsidRDefault="00A166F0" w:rsidP="00066BBF">
      <w:r w:rsidRPr="007467AC">
        <w:t xml:space="preserve">All staff should be aware of what constitutes peer on peer abuse. Safeguarding issues could manifest themselves via peer on peer abuse. This is most likely to include, but may not be limited to: </w:t>
      </w:r>
    </w:p>
    <w:p w14:paraId="715BDBF4" w14:textId="77777777" w:rsidR="00A166F0" w:rsidRPr="007467AC" w:rsidRDefault="00A166F0" w:rsidP="00066BBF">
      <w:r w:rsidRPr="007467AC">
        <w:t>•</w:t>
      </w:r>
      <w:r w:rsidRPr="007467AC">
        <w:tab/>
        <w:t>Bullying (including cyberbullying)</w:t>
      </w:r>
    </w:p>
    <w:p w14:paraId="6C120252" w14:textId="77777777" w:rsidR="00A166F0" w:rsidRPr="007467AC" w:rsidRDefault="00A166F0" w:rsidP="00066BBF">
      <w:r w:rsidRPr="007467AC">
        <w:t>•</w:t>
      </w:r>
      <w:r w:rsidRPr="007467AC">
        <w:tab/>
        <w:t>Physical abuse such as hitting, kicking, shaking, biting, hair pulling, or otherwise causing physical harm;</w:t>
      </w:r>
    </w:p>
    <w:p w14:paraId="09EFE62C" w14:textId="2956F08C" w:rsidR="00A166F0" w:rsidRDefault="00A166F0" w:rsidP="00066BBF">
      <w:r w:rsidRPr="007467AC">
        <w:t>•</w:t>
      </w:r>
      <w:r w:rsidRPr="007467AC">
        <w:tab/>
        <w:t>Sexual violence and sexual harassment;</w:t>
      </w:r>
    </w:p>
    <w:p w14:paraId="5A2DA200" w14:textId="1E23BC66" w:rsidR="00607AD8" w:rsidRDefault="00607AD8" w:rsidP="00066BBF">
      <w:r w:rsidRPr="007467AC">
        <w:lastRenderedPageBreak/>
        <w:t>•</w:t>
      </w:r>
      <w:r w:rsidRPr="007467AC">
        <w:tab/>
      </w:r>
      <w:r>
        <w:t>Up-skirting</w:t>
      </w:r>
      <w:r w:rsidR="003415DA">
        <w:t xml:space="preserve"> (new criminal offence under </w:t>
      </w:r>
      <w:r w:rsidR="003415DA" w:rsidRPr="003415DA">
        <w:t>Voyeurism (Offences) Act 2019</w:t>
      </w:r>
      <w:r w:rsidRPr="007467AC">
        <w:t>;</w:t>
      </w:r>
    </w:p>
    <w:p w14:paraId="535DEC7E" w14:textId="77777777" w:rsidR="00A166F0" w:rsidRPr="007467AC" w:rsidRDefault="00A166F0" w:rsidP="00066BBF">
      <w:r w:rsidRPr="007467AC">
        <w:t>•</w:t>
      </w:r>
      <w:r w:rsidRPr="007467AC">
        <w:tab/>
        <w:t>Sexting (also known as youth produced sexual imagery); and</w:t>
      </w:r>
    </w:p>
    <w:p w14:paraId="554674B0" w14:textId="77777777" w:rsidR="00A166F0" w:rsidRPr="007467AC" w:rsidRDefault="00A166F0" w:rsidP="00066BBF">
      <w:r w:rsidRPr="007467AC">
        <w:t>•</w:t>
      </w:r>
      <w:r w:rsidRPr="007467AC">
        <w:tab/>
        <w:t>Initiation/hazing type violence and rituals.</w:t>
      </w:r>
    </w:p>
    <w:p w14:paraId="0AF778C1" w14:textId="2AC32189" w:rsidR="00A166F0" w:rsidRDefault="00A166F0" w:rsidP="00066BBF">
      <w:r w:rsidRPr="007467AC">
        <w:t>Any child thought to be the victim of such abuse should therefore be regarded as in need of protection.</w:t>
      </w:r>
    </w:p>
    <w:p w14:paraId="1AEA5971" w14:textId="77777777" w:rsidR="00696BFC" w:rsidRDefault="00696BFC" w:rsidP="00066BBF"/>
    <w:p w14:paraId="057D2EF3" w14:textId="77777777" w:rsidR="00696BFC" w:rsidRPr="00696BFC" w:rsidRDefault="00696BFC" w:rsidP="00066BBF">
      <w:r w:rsidRPr="00696BFC">
        <w:t xml:space="preserve">We recognise that children are capable of abusing their peers. Abuse will never be tolerated or passed off as “banter”, “just having a laugh” or “part of growing up”. </w:t>
      </w:r>
    </w:p>
    <w:p w14:paraId="2E7EC777" w14:textId="77777777" w:rsidR="00696BFC" w:rsidRPr="00696BFC" w:rsidRDefault="00696BFC" w:rsidP="00066BBF">
      <w:r w:rsidRPr="00696BFC">
        <w:t>We also recognise the gendered nature of peer-on-peer abuse (i.e. that it is more likely that girls will be victims and boys perpetrators). However, all peer-on-peer abuse is unacceptable and will be taken seriously.</w:t>
      </w:r>
    </w:p>
    <w:p w14:paraId="50B6F9FE" w14:textId="77777777" w:rsidR="00696BFC" w:rsidRPr="00696BFC" w:rsidRDefault="00696BFC" w:rsidP="00066BBF">
      <w:r w:rsidRPr="00696BFC">
        <w:t>Most cases of pupils hurting other pupils will be dealt with under our school’s behaviour policy, but this child protection and safeguarding policy will apply to any allegations that raise safeguarding concerns. This might include where the alleged behaviour:</w:t>
      </w:r>
    </w:p>
    <w:p w14:paraId="16A17658" w14:textId="691B76E6" w:rsidR="00696BFC" w:rsidRPr="00696BFC" w:rsidRDefault="00696BFC" w:rsidP="007503F9">
      <w:pPr>
        <w:pStyle w:val="ListParagraph"/>
        <w:numPr>
          <w:ilvl w:val="0"/>
          <w:numId w:val="13"/>
        </w:numPr>
      </w:pPr>
      <w:r w:rsidRPr="00696BFC">
        <w:t>Is serious, and potentially a criminal offence</w:t>
      </w:r>
    </w:p>
    <w:p w14:paraId="4B45C51E" w14:textId="5DE24398" w:rsidR="00696BFC" w:rsidRPr="00696BFC" w:rsidRDefault="00696BFC" w:rsidP="007503F9">
      <w:pPr>
        <w:pStyle w:val="ListParagraph"/>
        <w:numPr>
          <w:ilvl w:val="0"/>
          <w:numId w:val="13"/>
        </w:numPr>
      </w:pPr>
      <w:r w:rsidRPr="00696BFC">
        <w:t>Could put pupils in the school at risk</w:t>
      </w:r>
    </w:p>
    <w:p w14:paraId="4EA7DDC0" w14:textId="04093AD4" w:rsidR="00696BFC" w:rsidRPr="00696BFC" w:rsidRDefault="00696BFC" w:rsidP="007503F9">
      <w:pPr>
        <w:pStyle w:val="ListParagraph"/>
        <w:numPr>
          <w:ilvl w:val="0"/>
          <w:numId w:val="13"/>
        </w:numPr>
      </w:pPr>
      <w:r w:rsidRPr="00696BFC">
        <w:t>Is violent</w:t>
      </w:r>
    </w:p>
    <w:p w14:paraId="18F2DE07" w14:textId="5275F47C" w:rsidR="00696BFC" w:rsidRPr="00696BFC" w:rsidRDefault="00696BFC" w:rsidP="007503F9">
      <w:pPr>
        <w:pStyle w:val="ListParagraph"/>
        <w:numPr>
          <w:ilvl w:val="0"/>
          <w:numId w:val="13"/>
        </w:numPr>
      </w:pPr>
      <w:r w:rsidRPr="00696BFC">
        <w:t>Involves pupils being forced to use drugs or alcohol</w:t>
      </w:r>
    </w:p>
    <w:p w14:paraId="383C6CC3" w14:textId="3AF96005" w:rsidR="00696BFC" w:rsidRDefault="00696BFC" w:rsidP="007503F9">
      <w:pPr>
        <w:pStyle w:val="ListParagraph"/>
        <w:numPr>
          <w:ilvl w:val="0"/>
          <w:numId w:val="13"/>
        </w:numPr>
      </w:pPr>
      <w:r w:rsidRPr="00696BFC">
        <w:t>Involves sexual exploitation, sexual abuse or sexual harassment, such as indecent exposure, sexual assault, upskirting or sexually inappropriate pictures or videos (including sexting)</w:t>
      </w:r>
    </w:p>
    <w:p w14:paraId="0BE56295" w14:textId="77777777" w:rsidR="00696BFC" w:rsidRPr="00696BFC" w:rsidRDefault="00696BFC" w:rsidP="00066BBF">
      <w:pPr>
        <w:pStyle w:val="ListParagraph"/>
      </w:pPr>
    </w:p>
    <w:p w14:paraId="012553DA" w14:textId="77777777" w:rsidR="00696BFC" w:rsidRPr="00696BFC" w:rsidRDefault="00696BFC" w:rsidP="00066BBF">
      <w:r w:rsidRPr="00696BFC">
        <w:t>If a pupil makes an allegation of abuse against another pupil:</w:t>
      </w:r>
    </w:p>
    <w:p w14:paraId="100E91F6" w14:textId="1195C01E" w:rsidR="00696BFC" w:rsidRPr="00696BFC" w:rsidRDefault="00696BFC" w:rsidP="007503F9">
      <w:pPr>
        <w:pStyle w:val="ListParagraph"/>
        <w:numPr>
          <w:ilvl w:val="0"/>
          <w:numId w:val="14"/>
        </w:numPr>
      </w:pPr>
      <w:r w:rsidRPr="00696BFC">
        <w:t>You must record the allegation and tell the DSL, but do not investigate it</w:t>
      </w:r>
    </w:p>
    <w:p w14:paraId="1A0253F3" w14:textId="17BC1DA3" w:rsidR="00696BFC" w:rsidRPr="00696BFC" w:rsidRDefault="00696BFC" w:rsidP="007503F9">
      <w:pPr>
        <w:pStyle w:val="ListParagraph"/>
        <w:numPr>
          <w:ilvl w:val="0"/>
          <w:numId w:val="14"/>
        </w:numPr>
      </w:pPr>
      <w:r w:rsidRPr="00696BFC">
        <w:t>The DSL will contact the local authority children’s social care team and follow its advice, as well as the police if the allegation involves a potential criminal offence</w:t>
      </w:r>
    </w:p>
    <w:p w14:paraId="665B5E7D" w14:textId="7679FFE5" w:rsidR="00696BFC" w:rsidRPr="00696BFC" w:rsidRDefault="00696BFC" w:rsidP="007503F9">
      <w:pPr>
        <w:pStyle w:val="ListParagraph"/>
        <w:numPr>
          <w:ilvl w:val="0"/>
          <w:numId w:val="14"/>
        </w:numPr>
      </w:pPr>
      <w:r w:rsidRPr="00696BFC">
        <w:t>The DSL will put a risk assessment and support plan into place for all children involved (including the victim(s), the child(ren) against whom the allegation has been made and any others affected) with a named person they can talk to if needed</w:t>
      </w:r>
    </w:p>
    <w:p w14:paraId="5A44D55C" w14:textId="05E19ABA" w:rsidR="00696BFC" w:rsidRPr="00696BFC" w:rsidRDefault="00696BFC" w:rsidP="007503F9">
      <w:pPr>
        <w:pStyle w:val="ListParagraph"/>
        <w:numPr>
          <w:ilvl w:val="0"/>
          <w:numId w:val="14"/>
        </w:numPr>
      </w:pPr>
      <w:r w:rsidRPr="00696BFC">
        <w:t>The DSL will contact the children and adolescent mental health services (CAMHS), if appropriate</w:t>
      </w:r>
    </w:p>
    <w:p w14:paraId="53456680" w14:textId="77777777" w:rsidR="00696BFC" w:rsidRDefault="00696BFC" w:rsidP="00066BBF"/>
    <w:p w14:paraId="07A38917" w14:textId="71688F11" w:rsidR="00696BFC" w:rsidRPr="00696BFC" w:rsidRDefault="00696BFC" w:rsidP="00066BBF">
      <w:r w:rsidRPr="00696BFC">
        <w:t>We will minimise the risk of peer-on-peer abuse by:</w:t>
      </w:r>
    </w:p>
    <w:p w14:paraId="27CEDD92" w14:textId="5531102E" w:rsidR="00696BFC" w:rsidRPr="00696BFC" w:rsidRDefault="00696BFC" w:rsidP="007503F9">
      <w:pPr>
        <w:pStyle w:val="ListParagraph"/>
        <w:numPr>
          <w:ilvl w:val="0"/>
          <w:numId w:val="15"/>
        </w:numPr>
      </w:pPr>
      <w:r w:rsidRPr="00696BFC">
        <w:t xml:space="preserve">Challenging any form of derogatory or sexualised language or behaviour, including requesting or sending sexual images </w:t>
      </w:r>
    </w:p>
    <w:p w14:paraId="4616F5F1" w14:textId="6B0283E6" w:rsidR="00696BFC" w:rsidRPr="00696BFC" w:rsidRDefault="00696BFC" w:rsidP="007503F9">
      <w:pPr>
        <w:pStyle w:val="ListParagraph"/>
        <w:numPr>
          <w:ilvl w:val="0"/>
          <w:numId w:val="15"/>
        </w:numPr>
      </w:pPr>
      <w:r w:rsidRPr="00696BFC">
        <w:t>Being vigilant to issues that particularly affect different genders – for example, sexualised or aggressive touching or grabbing towards female pupils, and initiation or hazing type violence with respect to boys</w:t>
      </w:r>
    </w:p>
    <w:p w14:paraId="79E5F876" w14:textId="76020821" w:rsidR="00696BFC" w:rsidRPr="00696BFC" w:rsidRDefault="00696BFC" w:rsidP="007503F9">
      <w:pPr>
        <w:pStyle w:val="ListParagraph"/>
        <w:numPr>
          <w:ilvl w:val="0"/>
          <w:numId w:val="15"/>
        </w:numPr>
      </w:pPr>
      <w:r w:rsidRPr="00696BFC">
        <w:t xml:space="preserve">Ensuring our curriculum helps to educate pupils about appropriate behaviour and consent </w:t>
      </w:r>
    </w:p>
    <w:p w14:paraId="0679C5E0" w14:textId="58D0AA0F" w:rsidR="00696BFC" w:rsidRPr="00696BFC" w:rsidRDefault="00696BFC" w:rsidP="007503F9">
      <w:pPr>
        <w:pStyle w:val="ListParagraph"/>
        <w:numPr>
          <w:ilvl w:val="0"/>
          <w:numId w:val="15"/>
        </w:numPr>
      </w:pPr>
      <w:r w:rsidRPr="00696BFC">
        <w:t xml:space="preserve">Ensuring pupils know they can talk to staff confidentially by </w:t>
      </w:r>
      <w:r>
        <w:t>discussing how children can talk to an adult in confidence</w:t>
      </w:r>
    </w:p>
    <w:p w14:paraId="0888DE6C" w14:textId="5B1C45AB" w:rsidR="00607AD8" w:rsidRPr="00696BFC" w:rsidRDefault="00696BFC" w:rsidP="007503F9">
      <w:pPr>
        <w:pStyle w:val="ListParagraph"/>
        <w:numPr>
          <w:ilvl w:val="0"/>
          <w:numId w:val="15"/>
        </w:numPr>
      </w:pPr>
      <w:r w:rsidRPr="00696BFC">
        <w:lastRenderedPageBreak/>
        <w:t>Ensuring staff are trained to understand that a pupil harming a peer could be a sign that the child is being abused themselves, and that this would fall under the scope of this policy</w:t>
      </w:r>
    </w:p>
    <w:p w14:paraId="08ED9113" w14:textId="77777777" w:rsidR="00696BFC" w:rsidRDefault="00696BFC" w:rsidP="00066BBF"/>
    <w:p w14:paraId="4ACA7954" w14:textId="4245C043" w:rsidR="008C658A" w:rsidRDefault="008C658A" w:rsidP="00066BBF">
      <w:pPr>
        <w:pStyle w:val="Heading1"/>
      </w:pPr>
      <w:r w:rsidRPr="008C658A">
        <w:t xml:space="preserve">Serious violence </w:t>
      </w:r>
    </w:p>
    <w:p w14:paraId="7CE1DF93" w14:textId="23605912" w:rsidR="008C658A" w:rsidRDefault="008C658A" w:rsidP="00066BBF">
      <w:r>
        <w:t>A</w:t>
      </w:r>
      <w:r w:rsidRPr="008C658A">
        <w:t xml:space="preserve">ll staff </w:t>
      </w:r>
      <w:r>
        <w:t>are made</w:t>
      </w:r>
      <w:r w:rsidRPr="008C658A">
        <w:t xml:space="preserve"> aware of indicators, which may signal that children are at risk from, or are involved with serious violent crime. </w:t>
      </w:r>
      <w:r>
        <w:t>T</w:t>
      </w:r>
      <w:r w:rsidRPr="008C658A">
        <w:t xml:space="preserve">hese may include increased absence from school, are changing friendships or relationships with older individuals or groups, a significant decline in performance, </w:t>
      </w:r>
      <w:r w:rsidR="00696BFC">
        <w:t>signs</w:t>
      </w:r>
      <w:r w:rsidRPr="008C658A">
        <w:t xml:space="preserve"> of self</w:t>
      </w:r>
      <w:r>
        <w:t>-</w:t>
      </w:r>
      <w:r w:rsidRPr="008C658A">
        <w:t>harm or a significant change in well</w:t>
      </w:r>
      <w:r>
        <w:t>-</w:t>
      </w:r>
      <w:r w:rsidRPr="008C658A">
        <w:t xml:space="preserve">being, or signs of assault or unexplained injuries. </w:t>
      </w:r>
      <w:r>
        <w:t>U</w:t>
      </w:r>
      <w:r w:rsidRPr="008C658A">
        <w:t xml:space="preserve">nexplained gifts or new positions could also indicate that children have been approached by, or are involved with, individuals associated with criminal networks or gangs. </w:t>
      </w:r>
    </w:p>
    <w:p w14:paraId="5CEAA29D" w14:textId="306D3D59" w:rsidR="008C658A" w:rsidRDefault="008C658A" w:rsidP="00066BBF"/>
    <w:p w14:paraId="69D750C7" w14:textId="1382E7EB" w:rsidR="008C658A" w:rsidRDefault="008C658A" w:rsidP="00066BBF">
      <w:r>
        <w:t xml:space="preserve">All </w:t>
      </w:r>
      <w:r w:rsidRPr="008C658A">
        <w:t xml:space="preserve">Staff </w:t>
      </w:r>
      <w:r>
        <w:t>are</w:t>
      </w:r>
      <w:r w:rsidR="00AF2005">
        <w:t xml:space="preserve"> made</w:t>
      </w:r>
      <w:r>
        <w:t xml:space="preserve"> </w:t>
      </w:r>
      <w:r w:rsidRPr="008C658A">
        <w:t>aware of the associated risks and understand the measures in place to manage these.</w:t>
      </w:r>
      <w:r w:rsidR="00AF2005">
        <w:t xml:space="preserve"> Once a child has been identified as at risk, the designated safeguarding lead (Ellis Wells) in conjunction with other members of staff, will plan an intervention to reduce the risk of criminal or further criminal involvement. This is maybe a specific one-to-one intervention, or maybe an adjustment to the planning and lessons delivered as part of the RE or PSHE curriculum. Whether designated safeguarding lead considers it necessary or appropriate, further advice will be sought from the police, social services or the early intervention team.</w:t>
      </w:r>
    </w:p>
    <w:p w14:paraId="618C6C87" w14:textId="632C6902" w:rsidR="008C658A" w:rsidRDefault="008C658A" w:rsidP="00066BBF"/>
    <w:p w14:paraId="675CFFE1" w14:textId="37F589C6" w:rsidR="00AF2005" w:rsidRPr="008C658A" w:rsidRDefault="008C658A" w:rsidP="00066BBF">
      <w:r w:rsidRPr="008C658A">
        <w:t>Risk factors strongly associated with youth violence, gang</w:t>
      </w:r>
      <w:r>
        <w:t xml:space="preserve"> </w:t>
      </w:r>
      <w:r w:rsidRPr="008C658A">
        <w:t>involvement and factors that</w:t>
      </w:r>
      <w:r>
        <w:t xml:space="preserve"> </w:t>
      </w:r>
      <w:r w:rsidRPr="008C658A">
        <w:t>overlap in their association with</w:t>
      </w:r>
      <w:r>
        <w:t xml:space="preserve"> </w:t>
      </w:r>
      <w:r w:rsidRPr="008C658A">
        <w:t>youth violence and gang involvement</w:t>
      </w:r>
      <w:r>
        <w:t>.</w:t>
      </w:r>
      <w:r w:rsidR="00AF2005" w:rsidRPr="00AF2005">
        <w:t xml:space="preserve"> </w:t>
      </w:r>
    </w:p>
    <w:p w14:paraId="7B2308B7" w14:textId="2E359623" w:rsidR="008C658A" w:rsidRDefault="008C658A" w:rsidP="00066BBF"/>
    <w:p w14:paraId="58CD864B" w14:textId="5FA5D352" w:rsidR="00696BFC" w:rsidRDefault="00696BFC" w:rsidP="00066BBF"/>
    <w:p w14:paraId="77A8D617" w14:textId="232A2060" w:rsidR="00696BFC" w:rsidRDefault="00696BFC" w:rsidP="00066BBF"/>
    <w:p w14:paraId="2228CBA2" w14:textId="1218C7A4" w:rsidR="00696BFC" w:rsidRDefault="00696BFC" w:rsidP="00066BBF"/>
    <w:p w14:paraId="5BAFA47C" w14:textId="7C4614F1" w:rsidR="00696BFC" w:rsidRDefault="00696BFC" w:rsidP="00066BBF"/>
    <w:p w14:paraId="279E50F9" w14:textId="7F9517D3" w:rsidR="00696BFC" w:rsidRDefault="00696BFC" w:rsidP="00066BBF"/>
    <w:p w14:paraId="15C002C6" w14:textId="023728FF" w:rsidR="00696BFC" w:rsidRDefault="00696BFC" w:rsidP="00066BBF"/>
    <w:p w14:paraId="192C618E" w14:textId="56A750CA" w:rsidR="00696BFC" w:rsidRDefault="00696BFC" w:rsidP="00066BBF"/>
    <w:p w14:paraId="6BD33BCF" w14:textId="21AA59A8" w:rsidR="00696BFC" w:rsidRDefault="00696BFC" w:rsidP="00066BBF"/>
    <w:p w14:paraId="1F3E3369" w14:textId="77777777" w:rsidR="00696BFC" w:rsidRDefault="00696BFC" w:rsidP="00066BBF"/>
    <w:tbl>
      <w:tblPr>
        <w:tblStyle w:val="TableGrid"/>
        <w:tblW w:w="0" w:type="auto"/>
        <w:tblInd w:w="101" w:type="dxa"/>
        <w:tblLook w:val="04A0" w:firstRow="1" w:lastRow="0" w:firstColumn="1" w:lastColumn="0" w:noHBand="0" w:noVBand="1"/>
      </w:tblPr>
      <w:tblGrid>
        <w:gridCol w:w="2304"/>
        <w:gridCol w:w="3827"/>
        <w:gridCol w:w="3544"/>
      </w:tblGrid>
      <w:tr w:rsidR="00AF2005" w14:paraId="6928A665" w14:textId="77777777" w:rsidTr="00AF2005">
        <w:tc>
          <w:tcPr>
            <w:tcW w:w="2304" w:type="dxa"/>
          </w:tcPr>
          <w:p w14:paraId="2DF395DA" w14:textId="53D56518" w:rsidR="00AF2005" w:rsidRDefault="00AF2005" w:rsidP="00066BBF">
            <w:r w:rsidRPr="008C658A">
              <w:t>Factor</w:t>
            </w:r>
          </w:p>
        </w:tc>
        <w:tc>
          <w:tcPr>
            <w:tcW w:w="3827" w:type="dxa"/>
          </w:tcPr>
          <w:p w14:paraId="0C9DE555" w14:textId="77777777" w:rsidR="00AF2005" w:rsidRPr="008C658A" w:rsidRDefault="00AF2005" w:rsidP="00066BBF">
            <w:r w:rsidRPr="008C658A">
              <w:t>Strong risk factors for</w:t>
            </w:r>
          </w:p>
          <w:p w14:paraId="2073AEEB" w14:textId="77777777" w:rsidR="00AF2005" w:rsidRPr="008C658A" w:rsidRDefault="00AF2005" w:rsidP="00066BBF">
            <w:r w:rsidRPr="008C658A">
              <w:t>youth violence (age</w:t>
            </w:r>
          </w:p>
          <w:p w14:paraId="74C89B8B" w14:textId="506C4A88" w:rsidR="00AF2005" w:rsidRDefault="00AF2005" w:rsidP="00066BBF">
            <w:r w:rsidRPr="008C658A">
              <w:t>group)</w:t>
            </w:r>
          </w:p>
        </w:tc>
        <w:tc>
          <w:tcPr>
            <w:tcW w:w="3544" w:type="dxa"/>
          </w:tcPr>
          <w:p w14:paraId="61B355C8" w14:textId="77777777" w:rsidR="00AF2005" w:rsidRPr="008C658A" w:rsidRDefault="00AF2005" w:rsidP="00066BBF">
            <w:r w:rsidRPr="008C658A">
              <w:t>Strong risk factors</w:t>
            </w:r>
          </w:p>
          <w:p w14:paraId="37EEC63A" w14:textId="77777777" w:rsidR="00AF2005" w:rsidRPr="008C658A" w:rsidRDefault="00AF2005" w:rsidP="00066BBF">
            <w:r w:rsidRPr="008C658A">
              <w:t>for gang involvement</w:t>
            </w:r>
          </w:p>
          <w:p w14:paraId="4F040B0C" w14:textId="1248A742" w:rsidR="00AF2005" w:rsidRDefault="00AF2005" w:rsidP="00066BBF">
            <w:r w:rsidRPr="008C658A">
              <w:t>(age group)</w:t>
            </w:r>
          </w:p>
        </w:tc>
      </w:tr>
      <w:tr w:rsidR="00AF2005" w14:paraId="46E8283D" w14:textId="77777777" w:rsidTr="00AF2005">
        <w:tc>
          <w:tcPr>
            <w:tcW w:w="2304" w:type="dxa"/>
          </w:tcPr>
          <w:p w14:paraId="57846521" w14:textId="6CC9F3AE" w:rsidR="00AF2005" w:rsidRDefault="00AF2005" w:rsidP="00066BBF">
            <w:r w:rsidRPr="008C658A">
              <w:t>Child</w:t>
            </w:r>
          </w:p>
        </w:tc>
        <w:tc>
          <w:tcPr>
            <w:tcW w:w="3827" w:type="dxa"/>
          </w:tcPr>
          <w:p w14:paraId="567C92BC" w14:textId="285E3A47" w:rsidR="00AF2005" w:rsidRPr="00AF2005" w:rsidRDefault="00AF2005" w:rsidP="007503F9">
            <w:pPr>
              <w:pStyle w:val="ListParagraph"/>
              <w:numPr>
                <w:ilvl w:val="0"/>
                <w:numId w:val="12"/>
              </w:numPr>
            </w:pPr>
            <w:r w:rsidRPr="00AF2005">
              <w:t>Troublesome (7-9;10-12)</w:t>
            </w:r>
          </w:p>
          <w:p w14:paraId="1266F550" w14:textId="7D4BD410" w:rsidR="00AF2005" w:rsidRPr="00AF2005" w:rsidRDefault="00AF2005" w:rsidP="007503F9">
            <w:pPr>
              <w:pStyle w:val="ListParagraph"/>
              <w:numPr>
                <w:ilvl w:val="0"/>
                <w:numId w:val="12"/>
              </w:numPr>
            </w:pPr>
            <w:r w:rsidRPr="00AF2005">
              <w:t>High daring (10-12)  Positive attitude</w:t>
            </w:r>
            <w:r>
              <w:t xml:space="preserve"> </w:t>
            </w:r>
            <w:r w:rsidRPr="00AF2005">
              <w:t>towards delinquency (10-12)</w:t>
            </w:r>
          </w:p>
          <w:p w14:paraId="2CD65B2C" w14:textId="0D042FA8" w:rsidR="00AF2005" w:rsidRPr="00AF2005" w:rsidRDefault="00AF2005" w:rsidP="007503F9">
            <w:pPr>
              <w:pStyle w:val="ListParagraph"/>
              <w:numPr>
                <w:ilvl w:val="0"/>
                <w:numId w:val="12"/>
              </w:numPr>
            </w:pPr>
            <w:r w:rsidRPr="00AF2005">
              <w:lastRenderedPageBreak/>
              <w:t>Previously committed offences (7-9)</w:t>
            </w:r>
          </w:p>
          <w:p w14:paraId="2A0403ED" w14:textId="47AD17B8" w:rsidR="00AF2005" w:rsidRPr="00AF2005" w:rsidRDefault="00AF2005" w:rsidP="007503F9">
            <w:pPr>
              <w:pStyle w:val="ListParagraph"/>
              <w:numPr>
                <w:ilvl w:val="0"/>
                <w:numId w:val="12"/>
              </w:numPr>
            </w:pPr>
            <w:r w:rsidRPr="00AF2005">
              <w:t>Involved in anti-social behaviour (10-12)</w:t>
            </w:r>
          </w:p>
          <w:p w14:paraId="77176F2A" w14:textId="6BC4E690" w:rsidR="00AF2005" w:rsidRPr="00AF2005" w:rsidRDefault="00AF2005" w:rsidP="007503F9">
            <w:pPr>
              <w:pStyle w:val="ListParagraph"/>
              <w:numPr>
                <w:ilvl w:val="0"/>
                <w:numId w:val="12"/>
              </w:numPr>
            </w:pPr>
            <w:r w:rsidRPr="00AF2005">
              <w:t>Substance use (7-9)</w:t>
            </w:r>
          </w:p>
          <w:p w14:paraId="591096D1" w14:textId="2DDB3607" w:rsidR="00AF2005" w:rsidRPr="00AF2005" w:rsidRDefault="00AF2005" w:rsidP="007503F9">
            <w:pPr>
              <w:pStyle w:val="ListParagraph"/>
              <w:numPr>
                <w:ilvl w:val="0"/>
                <w:numId w:val="12"/>
              </w:numPr>
            </w:pPr>
            <w:r w:rsidRPr="00AF2005">
              <w:t>Aggression (7-9)</w:t>
            </w:r>
          </w:p>
          <w:p w14:paraId="20DCC48C" w14:textId="21C6A053" w:rsidR="00AF2005" w:rsidRPr="00AF2005" w:rsidRDefault="00AF2005" w:rsidP="007503F9">
            <w:pPr>
              <w:pStyle w:val="ListParagraph"/>
              <w:numPr>
                <w:ilvl w:val="0"/>
                <w:numId w:val="12"/>
              </w:numPr>
            </w:pPr>
            <w:r w:rsidRPr="00AF2005">
              <w:t>Running away and truancy (7-9; 10-12)</w:t>
            </w:r>
          </w:p>
          <w:p w14:paraId="0D28872C" w14:textId="32F096CB" w:rsidR="00AF2005" w:rsidRDefault="00AF2005" w:rsidP="00066BBF"/>
        </w:tc>
        <w:tc>
          <w:tcPr>
            <w:tcW w:w="3544" w:type="dxa"/>
          </w:tcPr>
          <w:p w14:paraId="3B8B7596" w14:textId="6CFCFD84" w:rsidR="00AF2005" w:rsidRPr="00AF2005" w:rsidRDefault="00AF2005" w:rsidP="007503F9">
            <w:pPr>
              <w:pStyle w:val="ListParagraph"/>
              <w:numPr>
                <w:ilvl w:val="0"/>
                <w:numId w:val="12"/>
              </w:numPr>
            </w:pPr>
            <w:r w:rsidRPr="00AF2005">
              <w:lastRenderedPageBreak/>
              <w:t>Marijuana use (10-12)</w:t>
            </w:r>
          </w:p>
          <w:p w14:paraId="66D650D7" w14:textId="77777777" w:rsidR="00AF2005" w:rsidRDefault="00AF2005" w:rsidP="00066BBF"/>
        </w:tc>
      </w:tr>
      <w:tr w:rsidR="00AF2005" w14:paraId="7D870E43" w14:textId="77777777" w:rsidTr="00AF2005">
        <w:tc>
          <w:tcPr>
            <w:tcW w:w="2304" w:type="dxa"/>
          </w:tcPr>
          <w:p w14:paraId="535C87B9" w14:textId="3D45A3B0" w:rsidR="00AF2005" w:rsidRDefault="00AF2005" w:rsidP="00066BBF">
            <w:r w:rsidRPr="008C658A">
              <w:t>Child’s Family</w:t>
            </w:r>
          </w:p>
        </w:tc>
        <w:tc>
          <w:tcPr>
            <w:tcW w:w="3827" w:type="dxa"/>
          </w:tcPr>
          <w:p w14:paraId="205180C5" w14:textId="2D7E2C97" w:rsidR="00AF2005" w:rsidRPr="00AF2005" w:rsidRDefault="00AF2005" w:rsidP="007503F9">
            <w:pPr>
              <w:pStyle w:val="ListParagraph"/>
              <w:numPr>
                <w:ilvl w:val="0"/>
                <w:numId w:val="12"/>
              </w:numPr>
            </w:pPr>
            <w:r w:rsidRPr="00AF2005">
              <w:t>Disrupted family (7-9; 10-12)</w:t>
            </w:r>
          </w:p>
          <w:p w14:paraId="4CD0E4B5" w14:textId="5C8E8C2D" w:rsidR="00AF2005" w:rsidRPr="00AF2005" w:rsidRDefault="00AF2005" w:rsidP="007503F9">
            <w:pPr>
              <w:pStyle w:val="ListParagraph"/>
              <w:numPr>
                <w:ilvl w:val="0"/>
                <w:numId w:val="12"/>
              </w:numPr>
            </w:pPr>
            <w:r w:rsidRPr="00AF2005">
              <w:t>Poor supervision (10-12)</w:t>
            </w:r>
          </w:p>
          <w:p w14:paraId="1FCF9CB3" w14:textId="77777777" w:rsidR="00AF2005" w:rsidRDefault="00AF2005" w:rsidP="00066BBF"/>
        </w:tc>
        <w:tc>
          <w:tcPr>
            <w:tcW w:w="3544" w:type="dxa"/>
          </w:tcPr>
          <w:p w14:paraId="7ABB465B" w14:textId="77777777" w:rsidR="00AF2005" w:rsidRPr="00AF2005" w:rsidRDefault="00AF2005" w:rsidP="00066BBF">
            <w:pPr>
              <w:pStyle w:val="ListParagraph"/>
            </w:pPr>
          </w:p>
        </w:tc>
      </w:tr>
      <w:tr w:rsidR="00AF2005" w14:paraId="6DDC6EBA" w14:textId="77777777" w:rsidTr="00AF2005">
        <w:tc>
          <w:tcPr>
            <w:tcW w:w="2304" w:type="dxa"/>
          </w:tcPr>
          <w:p w14:paraId="413B0E43" w14:textId="63F2FF0D" w:rsidR="00AF2005" w:rsidRDefault="00AF2005" w:rsidP="00066BBF">
            <w:r w:rsidRPr="008C658A">
              <w:t>School</w:t>
            </w:r>
          </w:p>
        </w:tc>
        <w:tc>
          <w:tcPr>
            <w:tcW w:w="3827" w:type="dxa"/>
          </w:tcPr>
          <w:p w14:paraId="119EE5CD" w14:textId="77777777" w:rsidR="00AF2005" w:rsidRPr="00AF2005" w:rsidRDefault="00AF2005" w:rsidP="00066BBF">
            <w:pPr>
              <w:pStyle w:val="ListParagraph"/>
            </w:pPr>
          </w:p>
        </w:tc>
        <w:tc>
          <w:tcPr>
            <w:tcW w:w="3544" w:type="dxa"/>
          </w:tcPr>
          <w:p w14:paraId="281B5CAC" w14:textId="4846FBD1" w:rsidR="00AF2005" w:rsidRPr="00AF2005" w:rsidRDefault="00AF2005" w:rsidP="007503F9">
            <w:pPr>
              <w:pStyle w:val="ListParagraph"/>
              <w:numPr>
                <w:ilvl w:val="0"/>
                <w:numId w:val="12"/>
              </w:numPr>
            </w:pPr>
            <w:r w:rsidRPr="00AF2005">
              <w:t>Low academic achievement in primary school (10-12)</w:t>
            </w:r>
          </w:p>
          <w:p w14:paraId="06575434" w14:textId="0E5EF0EB" w:rsidR="00AF2005" w:rsidRPr="00AF2005" w:rsidRDefault="00AF2005" w:rsidP="007503F9">
            <w:pPr>
              <w:pStyle w:val="ListParagraph"/>
              <w:numPr>
                <w:ilvl w:val="0"/>
                <w:numId w:val="12"/>
              </w:numPr>
            </w:pPr>
            <w:r w:rsidRPr="00AF2005">
              <w:t>Learning disability (10-12)</w:t>
            </w:r>
          </w:p>
          <w:p w14:paraId="17E2AB90" w14:textId="77777777" w:rsidR="00AF2005" w:rsidRDefault="00AF2005" w:rsidP="00066BBF"/>
        </w:tc>
      </w:tr>
      <w:tr w:rsidR="00AF2005" w14:paraId="6B78ACB9" w14:textId="77777777" w:rsidTr="00AF2005">
        <w:tc>
          <w:tcPr>
            <w:tcW w:w="2304" w:type="dxa"/>
          </w:tcPr>
          <w:p w14:paraId="3C90D759" w14:textId="5F375C04" w:rsidR="00AF2005" w:rsidRDefault="00AF2005" w:rsidP="00066BBF">
            <w:r w:rsidRPr="008C658A">
              <w:t>Child’s peer Group</w:t>
            </w:r>
          </w:p>
        </w:tc>
        <w:tc>
          <w:tcPr>
            <w:tcW w:w="3827" w:type="dxa"/>
          </w:tcPr>
          <w:p w14:paraId="4DAE6C48" w14:textId="3DCAEA5E" w:rsidR="00AF2005" w:rsidRPr="00AF2005" w:rsidRDefault="00AF2005" w:rsidP="007503F9">
            <w:pPr>
              <w:pStyle w:val="ListParagraph"/>
              <w:numPr>
                <w:ilvl w:val="0"/>
                <w:numId w:val="12"/>
              </w:numPr>
            </w:pPr>
            <w:r w:rsidRPr="00AF2005">
              <w:t>Peers involved in crime and/or antisocial behaviour (7-9; 10-12)</w:t>
            </w:r>
          </w:p>
          <w:p w14:paraId="1BA23BE3" w14:textId="4DD97497" w:rsidR="00AF2005" w:rsidRDefault="00AF2005" w:rsidP="00066BBF"/>
        </w:tc>
        <w:tc>
          <w:tcPr>
            <w:tcW w:w="3544" w:type="dxa"/>
          </w:tcPr>
          <w:p w14:paraId="39E0430A" w14:textId="77777777" w:rsidR="00AF2005" w:rsidRPr="00AF2005" w:rsidRDefault="00AF2005" w:rsidP="00066BBF"/>
        </w:tc>
      </w:tr>
      <w:tr w:rsidR="00AF2005" w14:paraId="45130009" w14:textId="77777777" w:rsidTr="00AF2005">
        <w:tc>
          <w:tcPr>
            <w:tcW w:w="2304" w:type="dxa"/>
          </w:tcPr>
          <w:p w14:paraId="0F872A19" w14:textId="587CD511" w:rsidR="00AF2005" w:rsidRDefault="00AF2005" w:rsidP="00066BBF">
            <w:r w:rsidRPr="008C658A">
              <w:t>Community</w:t>
            </w:r>
          </w:p>
        </w:tc>
        <w:tc>
          <w:tcPr>
            <w:tcW w:w="3827" w:type="dxa"/>
          </w:tcPr>
          <w:p w14:paraId="4F66C258" w14:textId="77777777" w:rsidR="00AF2005" w:rsidRPr="00AF2005" w:rsidRDefault="00AF2005" w:rsidP="00066BBF">
            <w:pPr>
              <w:pStyle w:val="ListParagraph"/>
            </w:pPr>
          </w:p>
        </w:tc>
        <w:tc>
          <w:tcPr>
            <w:tcW w:w="3544" w:type="dxa"/>
          </w:tcPr>
          <w:p w14:paraId="241DBCE4" w14:textId="20A6BB95" w:rsidR="00AF2005" w:rsidRPr="00AF2005" w:rsidRDefault="00AF2005" w:rsidP="007503F9">
            <w:pPr>
              <w:pStyle w:val="ListParagraph"/>
              <w:numPr>
                <w:ilvl w:val="0"/>
                <w:numId w:val="12"/>
              </w:numPr>
            </w:pPr>
            <w:r w:rsidRPr="00AF2005">
              <w:t>Marijuana availability (10-12)</w:t>
            </w:r>
          </w:p>
          <w:p w14:paraId="6E49C937" w14:textId="2D1C84C6" w:rsidR="00AF2005" w:rsidRPr="00AF2005" w:rsidRDefault="00AF2005" w:rsidP="007503F9">
            <w:pPr>
              <w:pStyle w:val="ListParagraph"/>
              <w:numPr>
                <w:ilvl w:val="0"/>
                <w:numId w:val="12"/>
              </w:numPr>
            </w:pPr>
            <w:r w:rsidRPr="00AF2005">
              <w:t>Children and young people in the neighbourhood involved in crime and/or anti-social behaviour (10-12)</w:t>
            </w:r>
          </w:p>
          <w:p w14:paraId="343A8BD3" w14:textId="77777777" w:rsidR="00AF2005" w:rsidRDefault="00AF2005" w:rsidP="00066BBF"/>
        </w:tc>
      </w:tr>
    </w:tbl>
    <w:p w14:paraId="5D58F763" w14:textId="77777777" w:rsidR="00AF2005" w:rsidRDefault="00AF2005" w:rsidP="00066BBF"/>
    <w:p w14:paraId="39C55622" w14:textId="7C5222C9" w:rsidR="008C658A" w:rsidRPr="00AF2005" w:rsidRDefault="008C658A" w:rsidP="00066BBF">
      <w:r w:rsidRPr="00AF2005">
        <w:t xml:space="preserve">The </w:t>
      </w:r>
      <w:r w:rsidR="00AF2005">
        <w:t xml:space="preserve">above </w:t>
      </w:r>
      <w:r w:rsidRPr="00AF2005">
        <w:t>table is designed to highlight potential risk factors but it still</w:t>
      </w:r>
      <w:r w:rsidR="00AF2005" w:rsidRPr="00AF2005">
        <w:t xml:space="preserve"> </w:t>
      </w:r>
      <w:r w:rsidRPr="00AF2005">
        <w:t>depends on the individual circumstances and development of</w:t>
      </w:r>
      <w:r w:rsidR="00AF2005" w:rsidRPr="00AF2005">
        <w:t xml:space="preserve"> </w:t>
      </w:r>
      <w:r w:rsidRPr="00AF2005">
        <w:t>the child. There may be other factors present that determine</w:t>
      </w:r>
      <w:r w:rsidR="00AF2005" w:rsidRPr="00AF2005">
        <w:t xml:space="preserve"> </w:t>
      </w:r>
      <w:r w:rsidRPr="00AF2005">
        <w:t>whether that particular child will become involved in gang or</w:t>
      </w:r>
      <w:r w:rsidR="00AF2005" w:rsidRPr="00AF2005">
        <w:t xml:space="preserve"> </w:t>
      </w:r>
      <w:r w:rsidRPr="00AF2005">
        <w:t>youth violence. Similarly a child may be subject to some of the</w:t>
      </w:r>
      <w:r w:rsidR="00AF2005" w:rsidRPr="00AF2005">
        <w:t xml:space="preserve"> </w:t>
      </w:r>
      <w:r w:rsidRPr="00AF2005">
        <w:t>risks factors that have been identified, but they do not become</w:t>
      </w:r>
      <w:r w:rsidR="00AF2005" w:rsidRPr="00AF2005">
        <w:t xml:space="preserve"> </w:t>
      </w:r>
      <w:r w:rsidRPr="00AF2005">
        <w:t>involved in gang or youth violence because of other influences in</w:t>
      </w:r>
      <w:r w:rsidR="00AF2005" w:rsidRPr="00AF2005">
        <w:t xml:space="preserve"> </w:t>
      </w:r>
      <w:r w:rsidRPr="00AF2005">
        <w:t>their life.</w:t>
      </w:r>
    </w:p>
    <w:p w14:paraId="57368CD5" w14:textId="77777777" w:rsidR="008C658A" w:rsidRDefault="008C658A" w:rsidP="00066BBF"/>
    <w:p w14:paraId="4DA42BEA" w14:textId="77777777" w:rsidR="00696BFC" w:rsidRDefault="00696BFC" w:rsidP="00066BBF"/>
    <w:p w14:paraId="547D051E" w14:textId="77777777" w:rsidR="00A03E66" w:rsidRDefault="00A03E66" w:rsidP="00066BBF"/>
    <w:p w14:paraId="7FC701C1" w14:textId="08F25A40" w:rsidR="00A166F0" w:rsidRPr="00A166F0" w:rsidRDefault="00A166F0" w:rsidP="00066BBF">
      <w:pPr>
        <w:pStyle w:val="Heading1"/>
      </w:pPr>
      <w:r w:rsidRPr="00A166F0">
        <w:lastRenderedPageBreak/>
        <w:t>Online Safety</w:t>
      </w:r>
    </w:p>
    <w:p w14:paraId="109B517C" w14:textId="14131417" w:rsidR="00A166F0" w:rsidRDefault="00A166F0" w:rsidP="00066BBF">
      <w:r w:rsidRPr="007467AC">
        <w:t xml:space="preserve">The use of technology has become a significant component of many safeguarding issues. Child sexual exploitation; radicalisation; sexual predation: technology often provides the platform that facilitates harm. An effective approach to online safety empowers a school to protect and educate the whole school community in their use of technology and establishes mechanisms to identify, intervene in and escalate any incident where appropriate. See separate </w:t>
      </w:r>
      <w:r w:rsidR="00A03E66">
        <w:t xml:space="preserve">Online </w:t>
      </w:r>
      <w:r w:rsidRPr="007467AC">
        <w:t>Safety Policy</w:t>
      </w:r>
      <w:r w:rsidR="00A03E66">
        <w:t>,</w:t>
      </w:r>
      <w:r w:rsidRPr="007467AC">
        <w:t xml:space="preserve"> </w:t>
      </w:r>
      <w:r w:rsidR="00584E7A">
        <w:t xml:space="preserve">August </w:t>
      </w:r>
      <w:r w:rsidR="00584E7A" w:rsidRPr="007467AC">
        <w:t>2019</w:t>
      </w:r>
      <w:r w:rsidRPr="007467AC">
        <w:t xml:space="preserve"> for further information.</w:t>
      </w:r>
    </w:p>
    <w:p w14:paraId="44BD405B" w14:textId="2B5AB4BB" w:rsidR="00497A63" w:rsidRDefault="00497A63" w:rsidP="00066BBF"/>
    <w:p w14:paraId="6C1BCEA6" w14:textId="0058A395" w:rsidR="00497A63" w:rsidRDefault="00497A63" w:rsidP="00AD2542">
      <w:r>
        <w:t xml:space="preserve">As </w:t>
      </w:r>
      <w:r w:rsidR="00AD2542">
        <w:t xml:space="preserve">Wribbenhall </w:t>
      </w:r>
      <w:r>
        <w:t xml:space="preserve">school </w:t>
      </w:r>
      <w:r w:rsidR="00AD2542">
        <w:t>prepares to</w:t>
      </w:r>
      <w:r>
        <w:t xml:space="preserve"> increasingly work online, it is essential that children are</w:t>
      </w:r>
    </w:p>
    <w:p w14:paraId="51D44353" w14:textId="4A58F46A" w:rsidR="00497A63" w:rsidRDefault="00497A63" w:rsidP="00AD2542">
      <w:r>
        <w:t>safeguarded from potentially harmful and inappropriate online material. As such,</w:t>
      </w:r>
      <w:r w:rsidR="00AD2542">
        <w:t xml:space="preserve"> the proprietor</w:t>
      </w:r>
      <w:r>
        <w:t xml:space="preserve"> </w:t>
      </w:r>
      <w:r w:rsidR="00AD2542">
        <w:t>will</w:t>
      </w:r>
      <w:r>
        <w:t xml:space="preserve"> ensure appropriate filters and appropriate</w:t>
      </w:r>
      <w:r w:rsidR="00AD2542">
        <w:t xml:space="preserve"> </w:t>
      </w:r>
      <w:r>
        <w:t xml:space="preserve">monitoring systems are in place. </w:t>
      </w:r>
    </w:p>
    <w:p w14:paraId="51A5570E" w14:textId="4F09980A" w:rsidR="00196B83" w:rsidRDefault="00196B83" w:rsidP="00AD2542"/>
    <w:p w14:paraId="36060E56" w14:textId="77777777" w:rsidR="00196B83" w:rsidRDefault="00196B83" w:rsidP="00FC26F6">
      <w:pPr>
        <w:pStyle w:val="Heading1"/>
      </w:pPr>
      <w:r>
        <w:t>Education at home</w:t>
      </w:r>
    </w:p>
    <w:p w14:paraId="1B71B416" w14:textId="77701D20" w:rsidR="00196B83" w:rsidRDefault="00196B83" w:rsidP="00196B83">
      <w:r>
        <w:t>Where children are being asked to learn online at home</w:t>
      </w:r>
      <w:r w:rsidR="00A0473D">
        <w:t>,</w:t>
      </w:r>
      <w:r>
        <w:t xml:space="preserve"> the school will follow Department for Education advice to support schools and colleges do so safely: </w:t>
      </w:r>
      <w:hyperlink r:id="rId22" w:history="1">
        <w:r w:rsidRPr="00196B83">
          <w:rPr>
            <w:rStyle w:val="Hyperlink"/>
          </w:rPr>
          <w:t>safeguarding-in-schools-colleges-and-other-providers</w:t>
        </w:r>
      </w:hyperlink>
      <w:r>
        <w:t xml:space="preserve"> and </w:t>
      </w:r>
      <w:hyperlink r:id="rId23" w:history="1">
        <w:r w:rsidRPr="00196B83">
          <w:rPr>
            <w:rStyle w:val="Hyperlink"/>
          </w:rPr>
          <w:t>safeguarding-and-remote-education</w:t>
        </w:r>
      </w:hyperlink>
      <w:r w:rsidR="00A0473D">
        <w:t>.</w:t>
      </w:r>
    </w:p>
    <w:p w14:paraId="231A4E89" w14:textId="4343A5A0" w:rsidR="00A0473D" w:rsidRDefault="00A0473D" w:rsidP="00196B83"/>
    <w:p w14:paraId="10F8FCF0" w14:textId="104225F7" w:rsidR="00A0473D" w:rsidRDefault="00A0473D" w:rsidP="00A0473D">
      <w:pPr>
        <w:pStyle w:val="Heading2"/>
      </w:pPr>
      <w:r>
        <w:t>Using school channels to communicate</w:t>
      </w:r>
    </w:p>
    <w:p w14:paraId="3B0C4A72" w14:textId="4BB2E71D" w:rsidR="00A0473D" w:rsidRDefault="00A0473D" w:rsidP="00A0473D">
      <w:r>
        <w:t>As always, staff shouldn't communicate with parents or pupils outside school channels (e.g., they shouldn't talk to parents using their personal Facebook accounts, or contact pupils using their personal email addresses or phone numbers).</w:t>
      </w:r>
      <w:r w:rsidR="00FC26F6">
        <w:t xml:space="preserve"> Other channels of communication that are considered suitable may include those listed below.</w:t>
      </w:r>
    </w:p>
    <w:p w14:paraId="12492286" w14:textId="1ABE2262" w:rsidR="00A0473D" w:rsidRDefault="00A0473D" w:rsidP="00A0473D"/>
    <w:p w14:paraId="45371266" w14:textId="337AF753" w:rsidR="00A0473D" w:rsidRDefault="0001598A" w:rsidP="00FC26F6">
      <w:pPr>
        <w:pStyle w:val="Heading2"/>
      </w:pPr>
      <w:r>
        <w:t>W</w:t>
      </w:r>
      <w:r w:rsidR="00FC26F6">
        <w:t>e</w:t>
      </w:r>
      <w:r w:rsidR="00A0473D">
        <w:t xml:space="preserve"> are uploading resources to </w:t>
      </w:r>
      <w:r w:rsidR="00524F31">
        <w:t>Dropbox</w:t>
      </w:r>
      <w:r w:rsidR="00524F31">
        <w:rPr>
          <w:vertAlign w:val="superscript"/>
        </w:rPr>
        <w:t>TM</w:t>
      </w:r>
    </w:p>
    <w:p w14:paraId="0B39C9D2" w14:textId="6EE140FB" w:rsidR="00A0473D" w:rsidRPr="00524F31" w:rsidRDefault="00524F31" w:rsidP="00A0473D">
      <w:r>
        <w:t>Resources are uploaded as a file on Dropbox</w:t>
      </w:r>
      <w:r>
        <w:rPr>
          <w:vertAlign w:val="superscript"/>
        </w:rPr>
        <w:t>TM</w:t>
      </w:r>
      <w:r>
        <w:t>. An invitation to individual files and or videos will be emailed to the child’s parent or carer. They will be able to access them using the equipment they currently have.  Access is restricted. The invitation allows access only to a specific file. The invitation is unique to each pupil. The files are unique to each pupil. Access to each file will be provided on a daily basis. Documents and progress can be saved in the same files and be accessed for marking by staff.</w:t>
      </w:r>
    </w:p>
    <w:p w14:paraId="6190C749" w14:textId="1EE7C327" w:rsidR="00A0473D" w:rsidRDefault="00A0473D" w:rsidP="00A0473D"/>
    <w:p w14:paraId="780D0757" w14:textId="4F66A21F" w:rsidR="0001598A" w:rsidRDefault="0001598A" w:rsidP="0001598A">
      <w:pPr>
        <w:pStyle w:val="Heading2"/>
      </w:pPr>
      <w:r>
        <w:t xml:space="preserve">We are using </w:t>
      </w:r>
      <w:r w:rsidR="00524F31">
        <w:t>Skype</w:t>
      </w:r>
      <w:r>
        <w:t xml:space="preserve"> for live streams</w:t>
      </w:r>
    </w:p>
    <w:p w14:paraId="69E3E060" w14:textId="1BC481E1" w:rsidR="0001598A" w:rsidRDefault="0001598A" w:rsidP="0001598A">
      <w:r>
        <w:t>Teachers will:</w:t>
      </w:r>
    </w:p>
    <w:p w14:paraId="6623B6DD" w14:textId="77777777" w:rsidR="0001598A" w:rsidRDefault="0001598A" w:rsidP="007503F9">
      <w:pPr>
        <w:pStyle w:val="ListParagraph"/>
        <w:numPr>
          <w:ilvl w:val="0"/>
          <w:numId w:val="27"/>
        </w:numPr>
      </w:pPr>
      <w:r>
        <w:t>Sit against a neutral background</w:t>
      </w:r>
    </w:p>
    <w:p w14:paraId="032B1D06" w14:textId="77777777" w:rsidR="0001598A" w:rsidRDefault="0001598A" w:rsidP="007503F9">
      <w:pPr>
        <w:pStyle w:val="ListParagraph"/>
        <w:numPr>
          <w:ilvl w:val="0"/>
          <w:numId w:val="27"/>
        </w:numPr>
      </w:pPr>
      <w:r>
        <w:t>Avoid recording in their bedroom if they can (if that's not possible, use a neutral background)</w:t>
      </w:r>
    </w:p>
    <w:p w14:paraId="28050F67" w14:textId="4638D91F" w:rsidR="0001598A" w:rsidRDefault="0001598A" w:rsidP="007503F9">
      <w:pPr>
        <w:pStyle w:val="ListParagraph"/>
        <w:numPr>
          <w:ilvl w:val="0"/>
          <w:numId w:val="27"/>
        </w:numPr>
      </w:pPr>
      <w:r>
        <w:t>Dress like they would for school – (no pyjamas!)</w:t>
      </w:r>
    </w:p>
    <w:p w14:paraId="652C99F1" w14:textId="77777777" w:rsidR="0001598A" w:rsidRDefault="0001598A" w:rsidP="007503F9">
      <w:pPr>
        <w:pStyle w:val="ListParagraph"/>
        <w:numPr>
          <w:ilvl w:val="0"/>
          <w:numId w:val="27"/>
        </w:numPr>
      </w:pPr>
      <w:r>
        <w:lastRenderedPageBreak/>
        <w:t>Double check that any other tabs they have open in their browser would be appropriate for a child to see, if they're sharing their screen</w:t>
      </w:r>
    </w:p>
    <w:p w14:paraId="7B1A93E1" w14:textId="77777777" w:rsidR="0001598A" w:rsidRDefault="0001598A" w:rsidP="007503F9">
      <w:pPr>
        <w:pStyle w:val="ListParagraph"/>
        <w:numPr>
          <w:ilvl w:val="0"/>
          <w:numId w:val="27"/>
        </w:numPr>
      </w:pPr>
      <w:r>
        <w:t>Use professional language</w:t>
      </w:r>
    </w:p>
    <w:p w14:paraId="45A81D11" w14:textId="096B2EA6" w:rsidR="0001598A" w:rsidRDefault="0001598A" w:rsidP="007503F9">
      <w:pPr>
        <w:pStyle w:val="ListParagraph"/>
        <w:numPr>
          <w:ilvl w:val="0"/>
          <w:numId w:val="27"/>
        </w:numPr>
      </w:pPr>
      <w:r>
        <w:t xml:space="preserve">Record live streams so there's something to go back to later on if you need to and keep a log of who's doing live streams and when. </w:t>
      </w:r>
    </w:p>
    <w:p w14:paraId="5D6FF89B" w14:textId="77777777" w:rsidR="0001598A" w:rsidRDefault="0001598A" w:rsidP="0001598A"/>
    <w:p w14:paraId="615E1D05" w14:textId="77777777" w:rsidR="0001598A" w:rsidRDefault="0001598A" w:rsidP="0001598A"/>
    <w:p w14:paraId="728C20A1" w14:textId="458052B5" w:rsidR="0001598A" w:rsidRDefault="0001598A" w:rsidP="0001598A">
      <w:r>
        <w:t xml:space="preserve">We will schedule meetings </w:t>
      </w:r>
      <w:r w:rsidR="00171EF9">
        <w:t>on</w:t>
      </w:r>
      <w:r>
        <w:t xml:space="preserve"> </w:t>
      </w:r>
      <w:r w:rsidR="00171EF9">
        <w:t>School</w:t>
      </w:r>
      <w:r>
        <w:t xml:space="preserve"> Calendar or Gmail (using Wribbenhalschool@gmail.com), pupils won't be able to re-join once the final attendee has left. This means pupils won't be able to re-join for their own private calls.</w:t>
      </w:r>
    </w:p>
    <w:p w14:paraId="04CCBC33" w14:textId="77777777" w:rsidR="0001598A" w:rsidRDefault="0001598A" w:rsidP="0001598A"/>
    <w:p w14:paraId="7463C729" w14:textId="04E76595" w:rsidR="0001598A" w:rsidRDefault="0001598A" w:rsidP="0001598A">
      <w:r>
        <w:t>We may not be able to ensure engagement with pupils on mute and with webcams off. Therefore, there will be no pyjamas for pupils either, and we will ask parents to be mindful of what they say and do in the background.</w:t>
      </w:r>
    </w:p>
    <w:p w14:paraId="05D736B8" w14:textId="3C30C75E" w:rsidR="00FC26F6" w:rsidRDefault="00FC26F6" w:rsidP="00FC26F6"/>
    <w:p w14:paraId="172D3068" w14:textId="3A844FEF" w:rsidR="0001598A" w:rsidRDefault="00FC2277" w:rsidP="0001598A">
      <w:pPr>
        <w:pStyle w:val="Heading2"/>
      </w:pPr>
      <w:r>
        <w:t xml:space="preserve">Where </w:t>
      </w:r>
      <w:r w:rsidR="0001598A">
        <w:t>we are recording videos</w:t>
      </w:r>
    </w:p>
    <w:p w14:paraId="09C9E05D" w14:textId="0B0CFBCD" w:rsidR="0001598A" w:rsidRDefault="0001598A" w:rsidP="0001598A">
      <w:r>
        <w:t>Teachers will:</w:t>
      </w:r>
    </w:p>
    <w:p w14:paraId="20B0FDF1" w14:textId="77777777" w:rsidR="0001598A" w:rsidRDefault="0001598A" w:rsidP="007503F9">
      <w:pPr>
        <w:pStyle w:val="ListParagraph"/>
        <w:numPr>
          <w:ilvl w:val="0"/>
          <w:numId w:val="28"/>
        </w:numPr>
      </w:pPr>
      <w:r>
        <w:t>Record against a neutral background</w:t>
      </w:r>
    </w:p>
    <w:p w14:paraId="410ADC32" w14:textId="77777777" w:rsidR="0001598A" w:rsidRDefault="0001598A" w:rsidP="007503F9">
      <w:pPr>
        <w:pStyle w:val="ListParagraph"/>
        <w:numPr>
          <w:ilvl w:val="0"/>
          <w:numId w:val="28"/>
        </w:numPr>
      </w:pPr>
      <w:r>
        <w:t>Avoid recording in their bedroom if they can (if that's not possible, use a neutral background)</w:t>
      </w:r>
    </w:p>
    <w:p w14:paraId="58AE353E" w14:textId="3A12D480" w:rsidR="0001598A" w:rsidRDefault="0001598A" w:rsidP="007503F9">
      <w:pPr>
        <w:pStyle w:val="ListParagraph"/>
        <w:numPr>
          <w:ilvl w:val="0"/>
          <w:numId w:val="28"/>
        </w:numPr>
      </w:pPr>
      <w:r>
        <w:t>Dress like they would for school (no pyjamas!)</w:t>
      </w:r>
    </w:p>
    <w:p w14:paraId="2E3D6584" w14:textId="77777777" w:rsidR="0001598A" w:rsidRDefault="0001598A" w:rsidP="007503F9">
      <w:pPr>
        <w:pStyle w:val="ListParagraph"/>
        <w:numPr>
          <w:ilvl w:val="0"/>
          <w:numId w:val="28"/>
        </w:numPr>
      </w:pPr>
      <w:r>
        <w:t>Double check that any other tabs they have open in their browser would be appropriate for a child to see, if they're sharing their screen</w:t>
      </w:r>
    </w:p>
    <w:p w14:paraId="046C3234" w14:textId="77777777" w:rsidR="0001598A" w:rsidRDefault="0001598A" w:rsidP="007503F9">
      <w:pPr>
        <w:pStyle w:val="ListParagraph"/>
        <w:numPr>
          <w:ilvl w:val="0"/>
          <w:numId w:val="28"/>
        </w:numPr>
      </w:pPr>
      <w:r>
        <w:t>Use professional language</w:t>
      </w:r>
    </w:p>
    <w:p w14:paraId="365D2A81" w14:textId="0CD5A3F7" w:rsidR="0001598A" w:rsidRDefault="0001598A" w:rsidP="00904477">
      <w:pPr>
        <w:pStyle w:val="ListParagraph"/>
        <w:numPr>
          <w:ilvl w:val="0"/>
          <w:numId w:val="28"/>
        </w:numPr>
      </w:pPr>
      <w:r>
        <w:t xml:space="preserve">Not use </w:t>
      </w:r>
      <w:r w:rsidR="00904477">
        <w:t xml:space="preserve">YouTube or a similar file sharing service to store or provide access to </w:t>
      </w:r>
      <w:bookmarkStart w:id="5" w:name="_GoBack"/>
      <w:bookmarkEnd w:id="5"/>
      <w:r w:rsidR="00904477">
        <w:t>videos.</w:t>
      </w:r>
    </w:p>
    <w:p w14:paraId="38969133" w14:textId="77777777" w:rsidR="00FC26F6" w:rsidRDefault="00FC26F6" w:rsidP="00FC26F6"/>
    <w:p w14:paraId="741676B9" w14:textId="77777777" w:rsidR="00196B83" w:rsidRDefault="00196B83" w:rsidP="0001598A">
      <w:pPr>
        <w:pStyle w:val="Heading2"/>
      </w:pPr>
      <w:r>
        <w:t>Staff training</w:t>
      </w:r>
    </w:p>
    <w:p w14:paraId="3E1A9D50" w14:textId="26A3DBE7" w:rsidR="00196B83" w:rsidRPr="007467AC" w:rsidRDefault="00196B83" w:rsidP="00196B83">
      <w:r>
        <w:t>The proprietor will ensure that, as part of the requirement for staff to undergo regularly updated safeguarding training and the requirement to ensure children are taught about safeguarding, including online safety that online safety training for staff is integrated, aligned and considered as part of the overarching safeguarding approach.</w:t>
      </w:r>
    </w:p>
    <w:p w14:paraId="3191CC01" w14:textId="77777777" w:rsidR="00A166F0" w:rsidRPr="00A166F0" w:rsidRDefault="00A166F0" w:rsidP="00066BBF"/>
    <w:p w14:paraId="414C008E" w14:textId="328013AA" w:rsidR="00A166F0" w:rsidRPr="00A166F0" w:rsidRDefault="00A166F0" w:rsidP="00066BBF">
      <w:pPr>
        <w:pStyle w:val="Heading1"/>
      </w:pPr>
      <w:r w:rsidRPr="00A166F0">
        <w:t>Prevent</w:t>
      </w:r>
      <w:r w:rsidR="00334C81">
        <w:t xml:space="preserve">ing </w:t>
      </w:r>
      <w:r w:rsidRPr="00A166F0">
        <w:t>Radicalisation</w:t>
      </w:r>
    </w:p>
    <w:p w14:paraId="1BBE1849" w14:textId="0D320784" w:rsidR="00A166F0" w:rsidRDefault="007467AC" w:rsidP="00066BBF">
      <w:r>
        <w:t>Wribbenhall</w:t>
      </w:r>
      <w:r w:rsidR="00A166F0" w:rsidRPr="007467AC">
        <w:t xml:space="preserve"> School is actively involved in the Prevent strategy.  The school has a part to play in fostering shared values and promoting cohesion.  Extremist ideology runs counter to the school and British values. Therefore</w:t>
      </w:r>
      <w:r>
        <w:t xml:space="preserve">, </w:t>
      </w:r>
      <w:r w:rsidR="00696BFC">
        <w:t xml:space="preserve">we </w:t>
      </w:r>
      <w:r>
        <w:t>aim</w:t>
      </w:r>
      <w:r w:rsidR="00A166F0" w:rsidRPr="007467AC">
        <w:t xml:space="preserve"> to successfully promote respect and tolerance for others, the rights of all to live and study free from persecution of any kind, freedom of speech, democracy, the rule of law and equality of opportunity and treatment.  Extremism promotes fear and division and actively seeks to cause destructive relationships between different communities. Children are vulnerable to extremist ideology and radicalisation. Similar to </w:t>
      </w:r>
      <w:r w:rsidR="00A166F0" w:rsidRPr="007467AC">
        <w:lastRenderedPageBreak/>
        <w:t xml:space="preserve">protecting children from other forms of harms and abuse, protecting children from this risk </w:t>
      </w:r>
      <w:r w:rsidR="003C015D">
        <w:t xml:space="preserve">is </w:t>
      </w:r>
      <w:r w:rsidR="00A166F0" w:rsidRPr="007467AC">
        <w:t xml:space="preserve">part of </w:t>
      </w:r>
      <w:r w:rsidR="003C015D">
        <w:t>the</w:t>
      </w:r>
      <w:r w:rsidR="00A166F0" w:rsidRPr="007467AC">
        <w:t xml:space="preserve"> school’s safeguarding approach.</w:t>
      </w:r>
    </w:p>
    <w:p w14:paraId="1004F4E7" w14:textId="77777777" w:rsidR="007467AC" w:rsidRPr="007467AC" w:rsidRDefault="007467AC" w:rsidP="00066BBF"/>
    <w:p w14:paraId="66B6740C" w14:textId="77777777" w:rsidR="00A166F0" w:rsidRPr="007467AC" w:rsidRDefault="00A166F0" w:rsidP="00066BBF">
      <w:pPr>
        <w:pStyle w:val="Heading2"/>
      </w:pPr>
      <w:r w:rsidRPr="007467AC">
        <w:t>Extremism</w:t>
      </w:r>
    </w:p>
    <w:p w14:paraId="008ECDCD" w14:textId="293404E8" w:rsidR="00A166F0" w:rsidRDefault="00A166F0" w:rsidP="00066BBF">
      <w:r w:rsidRPr="007467AC">
        <w:t>Is the vocal or active opposition to our fundamental values, including the rule of law, individual liberty and the mutual respect and tolerance of different faiths and beliefs. This also includes calling for the death of members of the armed forces.</w:t>
      </w:r>
    </w:p>
    <w:p w14:paraId="4BACFA98" w14:textId="77777777" w:rsidR="007467AC" w:rsidRPr="007467AC" w:rsidRDefault="007467AC" w:rsidP="00066BBF"/>
    <w:p w14:paraId="0179D1FF" w14:textId="77777777" w:rsidR="00A166F0" w:rsidRPr="00A166F0" w:rsidRDefault="00A166F0" w:rsidP="00066BBF">
      <w:pPr>
        <w:pStyle w:val="Heading2"/>
      </w:pPr>
      <w:r w:rsidRPr="00A166F0">
        <w:t>Radicalisation</w:t>
      </w:r>
    </w:p>
    <w:p w14:paraId="3979D0AC" w14:textId="77777777" w:rsidR="00A166F0" w:rsidRPr="007467AC" w:rsidRDefault="00A166F0" w:rsidP="00066BBF">
      <w:r w:rsidRPr="007467AC">
        <w:t>Refers to the process by which a person comes to support terrorism and extremist ideologies associated with terrorist groups.</w:t>
      </w:r>
    </w:p>
    <w:p w14:paraId="11471BD5" w14:textId="77777777" w:rsidR="00A166F0" w:rsidRPr="007467AC" w:rsidRDefault="00A166F0" w:rsidP="00066BBF">
      <w:r w:rsidRPr="007467AC">
        <w:t>There is no single way of identifying whether a child is likely to be susceptible to an extremist ideology. Background factors combined with specific influences such as family and friends may contribute to a child’s vulnerability. Similarly, radicalisation can occur through many different methods (such as social media) and settings (such as the internet).</w:t>
      </w:r>
    </w:p>
    <w:p w14:paraId="70036E3A" w14:textId="4B5BC0B3" w:rsidR="00A166F0" w:rsidRPr="007467AC" w:rsidRDefault="00A166F0" w:rsidP="00066BBF">
      <w:r w:rsidRPr="007467AC">
        <w:t>However, it is possible to protect vulnerable people from extremist ideology and intervene to prevent those at risk of radicalisation being radicalised. As with other safeguarding risks, staff should be alert</w:t>
      </w:r>
      <w:r w:rsidR="00D93EC8">
        <w:t>ed</w:t>
      </w:r>
      <w:r w:rsidRPr="007467AC">
        <w:t xml:space="preserve"> to changes in children’s behaviour which could indicate that they may be in need of help or protection. Staff should use their judgement in identifying children who might be at risk of radicalisation and act proportionately which may include the designated safeguarding lead (or deputy) making a referral to the Channel programme.</w:t>
      </w:r>
    </w:p>
    <w:p w14:paraId="4EA89B95" w14:textId="77777777" w:rsidR="00A166F0" w:rsidRPr="007467AC" w:rsidRDefault="00A166F0" w:rsidP="00066BBF">
      <w:r w:rsidRPr="007467AC">
        <w:t xml:space="preserve">Our school strategy for preventing extremism has five key objectives: </w:t>
      </w:r>
    </w:p>
    <w:p w14:paraId="35658E5A" w14:textId="77777777" w:rsidR="00A166F0" w:rsidRPr="007467AC" w:rsidRDefault="00A166F0" w:rsidP="00066BBF">
      <w:r w:rsidRPr="007467AC">
        <w:t xml:space="preserve">1. </w:t>
      </w:r>
      <w:r w:rsidRPr="007467AC">
        <w:tab/>
        <w:t>To promote and reinforce school and British values; to create space for free and open debate; listen and support the learner voice and enable pupils to develop their self-knowledge, self-esteem and self-confidence.</w:t>
      </w:r>
    </w:p>
    <w:p w14:paraId="1412E9C4" w14:textId="77777777" w:rsidR="00A166F0" w:rsidRPr="007467AC" w:rsidRDefault="00A166F0" w:rsidP="00066BBF">
      <w:r w:rsidRPr="007467AC">
        <w:t xml:space="preserve">2. </w:t>
      </w:r>
      <w:r w:rsidRPr="007467AC">
        <w:tab/>
        <w:t xml:space="preserve">To promote social cohesion by supporting inter-faith and inter-cultural dialogue and understanding, and to engage all students in playing a full and active role in wider engagement in society. </w:t>
      </w:r>
    </w:p>
    <w:p w14:paraId="349EBA3A" w14:textId="77777777" w:rsidR="00A166F0" w:rsidRPr="007467AC" w:rsidRDefault="00A166F0" w:rsidP="00066BBF">
      <w:r w:rsidRPr="007467AC">
        <w:t xml:space="preserve">3. </w:t>
      </w:r>
      <w:r w:rsidRPr="007467AC">
        <w:tab/>
        <w:t xml:space="preserve">To ensure pupil safety and that the school is free from bullying, harassment and discrimination. </w:t>
      </w:r>
    </w:p>
    <w:p w14:paraId="485B1B7C" w14:textId="77777777" w:rsidR="00A166F0" w:rsidRPr="007467AC" w:rsidRDefault="00A166F0" w:rsidP="00066BBF">
      <w:r w:rsidRPr="007467AC">
        <w:t xml:space="preserve">4. </w:t>
      </w:r>
      <w:r w:rsidRPr="007467AC">
        <w:tab/>
        <w:t xml:space="preserve">To provide support for pupils who may be at risk and offer appropriate sources of advice and guidance. </w:t>
      </w:r>
    </w:p>
    <w:p w14:paraId="6A3A4AC5" w14:textId="77777777" w:rsidR="00A166F0" w:rsidRPr="007467AC" w:rsidRDefault="00A166F0" w:rsidP="00066BBF">
      <w:r w:rsidRPr="007467AC">
        <w:t xml:space="preserve">5. </w:t>
      </w:r>
      <w:r w:rsidRPr="007467AC">
        <w:tab/>
        <w:t xml:space="preserve">To ensure that pupils and staff are aware of their roles and responsibilities in preventing terrorism and radicalisation. </w:t>
      </w:r>
    </w:p>
    <w:p w14:paraId="595368E4" w14:textId="77777777" w:rsidR="00A166F0" w:rsidRPr="007467AC" w:rsidRDefault="00A166F0" w:rsidP="00066BBF"/>
    <w:p w14:paraId="6FEBE04C" w14:textId="02BA5D67" w:rsidR="00A166F0" w:rsidRDefault="00A166F0" w:rsidP="00066BBF">
      <w:r w:rsidRPr="007467AC">
        <w:t xml:space="preserve">Our school, like all others, is required to identify a Prevent Single Point of Contact (SPOC) who will be the lead within the organisation for safeguarding in relation to protecting individuals from radicalisation and involvement in terrorism: this will normally be the Designated Safeguarding Lead. </w:t>
      </w:r>
    </w:p>
    <w:p w14:paraId="429DF303" w14:textId="77777777" w:rsidR="007467AC" w:rsidRPr="007467AC" w:rsidRDefault="007467AC" w:rsidP="00066BBF"/>
    <w:p w14:paraId="4708ABE9" w14:textId="06BC594C" w:rsidR="00A166F0" w:rsidRPr="007467AC" w:rsidRDefault="00A166F0" w:rsidP="00066BBF">
      <w:r w:rsidRPr="007467AC">
        <w:lastRenderedPageBreak/>
        <w:t xml:space="preserve">The SPOC for </w:t>
      </w:r>
      <w:r w:rsidR="007467AC">
        <w:t>Wribbenhall School is Ellis Wells</w:t>
      </w:r>
      <w:r w:rsidRPr="007467AC">
        <w:t>.  The responsibilities of the SPOC are described below.</w:t>
      </w:r>
    </w:p>
    <w:p w14:paraId="32B7DD7E" w14:textId="77777777" w:rsidR="00A166F0" w:rsidRPr="007467AC" w:rsidRDefault="00A166F0" w:rsidP="00066BBF"/>
    <w:p w14:paraId="52B8E810" w14:textId="77777777" w:rsidR="00A166F0" w:rsidRPr="007467AC" w:rsidRDefault="00A166F0" w:rsidP="00066BBF">
      <w:r w:rsidRPr="007467AC">
        <w:t>All schools are subject to a duty under section 26 of the Counter-Terrorism and Security Act 2015 (the CTSA 2015), in the exercise of their functions, to have “due regard” to the need to prevent people from being drawn into terrorism. This duty is known as the Prevent duty.</w:t>
      </w:r>
    </w:p>
    <w:p w14:paraId="1AAB9DFC" w14:textId="77777777" w:rsidR="00A166F0" w:rsidRPr="007467AC" w:rsidRDefault="00A166F0" w:rsidP="00066BBF"/>
    <w:p w14:paraId="44D87CCD" w14:textId="313F0EF8" w:rsidR="00A166F0" w:rsidRPr="007467AC" w:rsidRDefault="00A166F0" w:rsidP="00066BBF">
      <w:r w:rsidRPr="007467AC">
        <w:t xml:space="preserve">The Prevent duty should be seen as part of the schools’ wider safeguarding obligations. Designated safeguarding </w:t>
      </w:r>
      <w:r w:rsidR="00D93EC8" w:rsidRPr="007467AC">
        <w:t>leads,</w:t>
      </w:r>
      <w:r w:rsidRPr="007467AC">
        <w:t xml:space="preserve"> and other senior leaders should familiarise themselves with the Revised Prevent duty guidance: for England and Wales, especially paragraphs 57-76 which are specifically concerned with schools.</w:t>
      </w:r>
    </w:p>
    <w:p w14:paraId="40389D6A" w14:textId="4133F595" w:rsidR="00A166F0" w:rsidRDefault="00A166F0" w:rsidP="00066BBF"/>
    <w:p w14:paraId="28B0EC98" w14:textId="77777777" w:rsidR="00334C81" w:rsidRDefault="00334C81" w:rsidP="00334C81">
      <w:pPr>
        <w:pStyle w:val="Heading2"/>
      </w:pPr>
      <w:r w:rsidRPr="00334C81">
        <w:t>Terrorism</w:t>
      </w:r>
    </w:p>
    <w:p w14:paraId="01612A8D" w14:textId="43D6ABB9" w:rsidR="00334C81" w:rsidRDefault="00334C81" w:rsidP="00066BBF">
      <w:r>
        <w:t xml:space="preserve">Terrorism </w:t>
      </w:r>
      <w:r w:rsidRPr="00334C81">
        <w:t>is an action that endangers or causes serious violence to a person/people; causes serious damage to property; or seriously interferes or disrupts an electronic system. The use or threat must be designed to influence the government or to intimidate the public and is made for the purpose of advancing a political, religious or ideological cause</w:t>
      </w:r>
    </w:p>
    <w:p w14:paraId="1D86BFFC" w14:textId="77777777" w:rsidR="00334C81" w:rsidRPr="007467AC" w:rsidRDefault="00334C81" w:rsidP="00066BBF"/>
    <w:p w14:paraId="56FBB649" w14:textId="77777777" w:rsidR="00A166F0" w:rsidRPr="00A166F0" w:rsidRDefault="00A166F0" w:rsidP="00066BBF">
      <w:pPr>
        <w:pStyle w:val="Heading2"/>
      </w:pPr>
      <w:r w:rsidRPr="00A166F0">
        <w:t>Indicators of Vulnerability to Radicalisation</w:t>
      </w:r>
    </w:p>
    <w:p w14:paraId="118CF300" w14:textId="77777777" w:rsidR="00A166F0" w:rsidRPr="007467AC" w:rsidRDefault="00A166F0" w:rsidP="00066BBF">
      <w:r w:rsidRPr="00A166F0">
        <w:rPr>
          <w:b/>
        </w:rPr>
        <w:t>1</w:t>
      </w:r>
      <w:r w:rsidRPr="007467AC">
        <w:t>.</w:t>
      </w:r>
      <w:r w:rsidRPr="007467AC">
        <w:tab/>
        <w:t>Radicalisation refers to the process by which a person comes to support terrorism and forms of extremism leading to terrorism.</w:t>
      </w:r>
    </w:p>
    <w:p w14:paraId="675310BA" w14:textId="77777777" w:rsidR="00A166F0" w:rsidRPr="007467AC" w:rsidRDefault="00A166F0" w:rsidP="00066BBF"/>
    <w:p w14:paraId="78B5A594" w14:textId="77777777" w:rsidR="00A166F0" w:rsidRPr="007467AC" w:rsidRDefault="00A166F0" w:rsidP="00066BBF">
      <w:r w:rsidRPr="007467AC">
        <w:t>2.</w:t>
      </w:r>
      <w:r w:rsidRPr="007467AC">
        <w:tab/>
        <w:t xml:space="preserve">Extremism is defined by the Government in the Prevent Strategy as: </w:t>
      </w:r>
    </w:p>
    <w:p w14:paraId="6B9E2230" w14:textId="77777777" w:rsidR="00A166F0" w:rsidRPr="007467AC" w:rsidRDefault="00A166F0" w:rsidP="00066BBF">
      <w:r w:rsidRPr="007467AC">
        <w:t xml:space="preserve">Vocal or active opposition to fundamental British values, including democracy, the rule of law, individual liberty and mutual respect and tolerance of different faiths and beliefs.  We also include in our definition of extremism calls for the death of members of our armed forces, whether in this country or overseas.  </w:t>
      </w:r>
    </w:p>
    <w:p w14:paraId="2C927C5B" w14:textId="77777777" w:rsidR="00A166F0" w:rsidRPr="007467AC" w:rsidRDefault="00A166F0" w:rsidP="00066BBF"/>
    <w:p w14:paraId="0AB97EB6" w14:textId="77777777" w:rsidR="00A166F0" w:rsidRPr="007467AC" w:rsidRDefault="00A166F0" w:rsidP="00066BBF">
      <w:r w:rsidRPr="007467AC">
        <w:t>3.</w:t>
      </w:r>
      <w:r w:rsidRPr="007467AC">
        <w:tab/>
        <w:t>Extremism is defined by the Crown Prosecution Service as:</w:t>
      </w:r>
    </w:p>
    <w:p w14:paraId="093EC2D2" w14:textId="77777777" w:rsidR="00A166F0" w:rsidRPr="007467AC" w:rsidRDefault="00A166F0" w:rsidP="00066BBF">
      <w:r w:rsidRPr="007467AC">
        <w:t>The demonstration of unacceptable behaviour by using any means or medium to express views which:</w:t>
      </w:r>
    </w:p>
    <w:p w14:paraId="47C49654" w14:textId="77777777" w:rsidR="00A166F0" w:rsidRPr="007467AC" w:rsidRDefault="00A166F0" w:rsidP="00066BBF"/>
    <w:p w14:paraId="5BC7FC84" w14:textId="3B7106F1" w:rsidR="00A166F0" w:rsidRPr="00184CF6" w:rsidRDefault="00A166F0" w:rsidP="007503F9">
      <w:pPr>
        <w:pStyle w:val="ListParagraph"/>
        <w:numPr>
          <w:ilvl w:val="0"/>
          <w:numId w:val="9"/>
        </w:numPr>
      </w:pPr>
      <w:r w:rsidRPr="00184CF6">
        <w:t>Encourage, justify or glorify terrorist violence in furtherance of particular beliefs;</w:t>
      </w:r>
    </w:p>
    <w:p w14:paraId="222F324A" w14:textId="5964ABDC" w:rsidR="00A166F0" w:rsidRPr="00184CF6" w:rsidRDefault="00A166F0" w:rsidP="007503F9">
      <w:pPr>
        <w:pStyle w:val="ListParagraph"/>
        <w:numPr>
          <w:ilvl w:val="0"/>
          <w:numId w:val="9"/>
        </w:numPr>
      </w:pPr>
      <w:r w:rsidRPr="00184CF6">
        <w:t>Seek to provoke others to terrorist acts;</w:t>
      </w:r>
    </w:p>
    <w:p w14:paraId="07A90EAA" w14:textId="5FA8344D" w:rsidR="00A166F0" w:rsidRPr="00184CF6" w:rsidRDefault="00A166F0" w:rsidP="007503F9">
      <w:pPr>
        <w:pStyle w:val="ListParagraph"/>
        <w:numPr>
          <w:ilvl w:val="0"/>
          <w:numId w:val="9"/>
        </w:numPr>
      </w:pPr>
      <w:r w:rsidRPr="00184CF6">
        <w:t>Encourage other serious criminal activity or seek to provoke others to serious criminal acts; or</w:t>
      </w:r>
    </w:p>
    <w:p w14:paraId="7BA431B2" w14:textId="2BF75125" w:rsidR="00A166F0" w:rsidRPr="00184CF6" w:rsidRDefault="00A166F0" w:rsidP="007503F9">
      <w:pPr>
        <w:pStyle w:val="ListParagraph"/>
        <w:numPr>
          <w:ilvl w:val="0"/>
          <w:numId w:val="9"/>
        </w:numPr>
      </w:pPr>
      <w:r w:rsidRPr="00184CF6">
        <w:t>Foster hatred which might lead to inter-community violence in the UK.</w:t>
      </w:r>
    </w:p>
    <w:p w14:paraId="651384BB" w14:textId="77777777" w:rsidR="00A166F0" w:rsidRPr="007467AC" w:rsidRDefault="00A166F0" w:rsidP="00066BBF"/>
    <w:p w14:paraId="38D7D892" w14:textId="77777777" w:rsidR="00A166F0" w:rsidRPr="007467AC" w:rsidRDefault="00A166F0" w:rsidP="00066BBF">
      <w:r w:rsidRPr="007467AC">
        <w:t>4.</w:t>
      </w:r>
      <w:r w:rsidRPr="007467AC">
        <w:tab/>
        <w:t>There is no such thing as a “typical extremist”: those who become involved in extremist actions come from a range of backgrounds and experiences, and most individuals, even those who hold radical views, do not become involved in violent extremist activity.</w:t>
      </w:r>
    </w:p>
    <w:p w14:paraId="4B9C1C53" w14:textId="77777777" w:rsidR="00A166F0" w:rsidRPr="007467AC" w:rsidRDefault="00A166F0" w:rsidP="00066BBF"/>
    <w:p w14:paraId="3EF77A56" w14:textId="77777777" w:rsidR="00A166F0" w:rsidRPr="007467AC" w:rsidRDefault="00A166F0" w:rsidP="00066BBF">
      <w:r w:rsidRPr="007467AC">
        <w:t>5.</w:t>
      </w:r>
      <w:r w:rsidRPr="007467AC">
        <w:tab/>
        <w:t xml:space="preserve">Pupils may become susceptible to radicalisation through a range of social, personal and environmental factors - it is known that violent extremists exploit vulnerabilities in individuals to drive a wedge between them and their families and communities.  It is vital that school staff are able to recognise those vulnerabilities.  </w:t>
      </w:r>
    </w:p>
    <w:p w14:paraId="371D1B72" w14:textId="77777777" w:rsidR="00A166F0" w:rsidRPr="007467AC" w:rsidRDefault="00A166F0" w:rsidP="00066BBF"/>
    <w:p w14:paraId="72B2B4F6" w14:textId="77777777" w:rsidR="00A166F0" w:rsidRPr="007467AC" w:rsidRDefault="00A166F0" w:rsidP="00066BBF">
      <w:r w:rsidRPr="007467AC">
        <w:t>6.</w:t>
      </w:r>
      <w:r w:rsidRPr="007467AC">
        <w:tab/>
        <w:t>Indicators of vulnerability include:</w:t>
      </w:r>
    </w:p>
    <w:p w14:paraId="4CD52552" w14:textId="77777777" w:rsidR="00A166F0" w:rsidRPr="007467AC" w:rsidRDefault="00A166F0" w:rsidP="00066BBF"/>
    <w:p w14:paraId="2805A09E" w14:textId="0E5F84EA" w:rsidR="00A166F0" w:rsidRPr="00184CF6" w:rsidRDefault="00A166F0" w:rsidP="007503F9">
      <w:pPr>
        <w:pStyle w:val="ListParagraph"/>
        <w:numPr>
          <w:ilvl w:val="0"/>
          <w:numId w:val="10"/>
        </w:numPr>
      </w:pPr>
      <w:r w:rsidRPr="00184CF6">
        <w:t>Identity Crisis – the pupil is distanced from their cultural / religious heritage and experiences discomfort about their place in society;</w:t>
      </w:r>
    </w:p>
    <w:p w14:paraId="7AEFA177" w14:textId="5DD320E6" w:rsidR="00A166F0" w:rsidRPr="00184CF6" w:rsidRDefault="00A166F0" w:rsidP="007503F9">
      <w:pPr>
        <w:pStyle w:val="ListParagraph"/>
        <w:numPr>
          <w:ilvl w:val="0"/>
          <w:numId w:val="10"/>
        </w:numPr>
      </w:pPr>
      <w:r w:rsidRPr="00184CF6">
        <w:t>Personal Crisis – the pupil may be experiencing family tensions; a sense of isolation; and low self-esteem; they may have dissociated from their existing friendship group and become involved with a new and different group of friends; they may be searching for answers to questions about identity, faith and belonging;</w:t>
      </w:r>
    </w:p>
    <w:p w14:paraId="56124ACA" w14:textId="6D572E90" w:rsidR="00A166F0" w:rsidRPr="00184CF6" w:rsidRDefault="00A166F0" w:rsidP="007503F9">
      <w:pPr>
        <w:pStyle w:val="ListParagraph"/>
        <w:numPr>
          <w:ilvl w:val="0"/>
          <w:numId w:val="10"/>
        </w:numPr>
      </w:pPr>
      <w:r w:rsidRPr="00184CF6">
        <w:t>Personal Circumstances – migration; local community tensions; and events affecting the pupil’s country or region of origin may contribute to a sense of grievance that is triggered by personal experience of racism or discrimination or aspects of Government policy;</w:t>
      </w:r>
    </w:p>
    <w:p w14:paraId="16CC0B44" w14:textId="1F03734B" w:rsidR="00A166F0" w:rsidRPr="00184CF6" w:rsidRDefault="00A166F0" w:rsidP="007503F9">
      <w:pPr>
        <w:pStyle w:val="ListParagraph"/>
        <w:numPr>
          <w:ilvl w:val="0"/>
          <w:numId w:val="10"/>
        </w:numPr>
      </w:pPr>
      <w:r w:rsidRPr="00184CF6">
        <w:t xml:space="preserve">Unmet Aspirations – the pupil may have perceptions of injustice; a feeling of failure; rejection of civic life; </w:t>
      </w:r>
    </w:p>
    <w:p w14:paraId="2CD8E80D" w14:textId="36CE7B13" w:rsidR="00A166F0" w:rsidRPr="00184CF6" w:rsidRDefault="00A166F0" w:rsidP="007503F9">
      <w:pPr>
        <w:pStyle w:val="ListParagraph"/>
        <w:numPr>
          <w:ilvl w:val="0"/>
          <w:numId w:val="10"/>
        </w:numPr>
      </w:pPr>
      <w:r w:rsidRPr="00184CF6">
        <w:t>Experiences of Criminality – which may include involvement with criminal groups, imprisonment, and poor resettlement / reintegration;</w:t>
      </w:r>
    </w:p>
    <w:p w14:paraId="184B04FB" w14:textId="7EF20D53" w:rsidR="00A166F0" w:rsidRPr="00184CF6" w:rsidRDefault="00A166F0" w:rsidP="007503F9">
      <w:pPr>
        <w:pStyle w:val="ListParagraph"/>
        <w:numPr>
          <w:ilvl w:val="0"/>
          <w:numId w:val="10"/>
        </w:numPr>
      </w:pPr>
      <w:r w:rsidRPr="00184CF6">
        <w:t>Special Educational Need – pupils may experience difficulties with social interaction, empathy with others, understanding the consequences of their actions and awareness of the motivations of others.</w:t>
      </w:r>
    </w:p>
    <w:p w14:paraId="110AC4E3" w14:textId="77777777" w:rsidR="00A166F0" w:rsidRPr="007467AC" w:rsidRDefault="00A166F0" w:rsidP="00066BBF"/>
    <w:p w14:paraId="652FF8AD" w14:textId="77777777" w:rsidR="00A166F0" w:rsidRPr="007467AC" w:rsidRDefault="00A166F0" w:rsidP="00066BBF">
      <w:r w:rsidRPr="007467AC">
        <w:t>7.</w:t>
      </w:r>
      <w:r w:rsidRPr="007467AC">
        <w:tab/>
        <w:t>However, this list is not exhaustive, nor does it mean that all young people experiencing the above are at risk of radicalisation for the purposes of violent extremism.</w:t>
      </w:r>
    </w:p>
    <w:p w14:paraId="7C63F83C" w14:textId="77777777" w:rsidR="00A166F0" w:rsidRPr="007467AC" w:rsidRDefault="00A166F0" w:rsidP="00066BBF"/>
    <w:p w14:paraId="22370B83" w14:textId="77777777" w:rsidR="00A166F0" w:rsidRPr="007467AC" w:rsidRDefault="00A166F0" w:rsidP="00066BBF">
      <w:r w:rsidRPr="007467AC">
        <w:t>8.</w:t>
      </w:r>
      <w:r w:rsidRPr="007467AC">
        <w:tab/>
        <w:t>More critical risk factors could include:</w:t>
      </w:r>
    </w:p>
    <w:p w14:paraId="34C161DA" w14:textId="77777777" w:rsidR="00A166F0" w:rsidRPr="007467AC" w:rsidRDefault="00A166F0" w:rsidP="00066BBF"/>
    <w:p w14:paraId="79D3CA0C" w14:textId="27D8CA65" w:rsidR="00A166F0" w:rsidRPr="00184CF6" w:rsidRDefault="00A166F0" w:rsidP="007503F9">
      <w:pPr>
        <w:pStyle w:val="ListParagraph"/>
        <w:numPr>
          <w:ilvl w:val="0"/>
          <w:numId w:val="11"/>
        </w:numPr>
      </w:pPr>
      <w:r w:rsidRPr="00184CF6">
        <w:t>Being in contact with extremist recruiters;</w:t>
      </w:r>
    </w:p>
    <w:p w14:paraId="4CFB371A" w14:textId="26406DC6" w:rsidR="00A166F0" w:rsidRPr="00184CF6" w:rsidRDefault="00A166F0" w:rsidP="007503F9">
      <w:pPr>
        <w:pStyle w:val="ListParagraph"/>
        <w:numPr>
          <w:ilvl w:val="0"/>
          <w:numId w:val="11"/>
        </w:numPr>
      </w:pPr>
      <w:r w:rsidRPr="00184CF6">
        <w:t>Accessing violent extremist websites, especially those with a social networking element;</w:t>
      </w:r>
    </w:p>
    <w:p w14:paraId="5C7DCD51" w14:textId="30AC33D1" w:rsidR="00A166F0" w:rsidRPr="00184CF6" w:rsidRDefault="00A166F0" w:rsidP="007503F9">
      <w:pPr>
        <w:pStyle w:val="ListParagraph"/>
        <w:numPr>
          <w:ilvl w:val="0"/>
          <w:numId w:val="11"/>
        </w:numPr>
      </w:pPr>
      <w:r w:rsidRPr="00184CF6">
        <w:t>Possessing or accessing violent extremist literature;</w:t>
      </w:r>
    </w:p>
    <w:p w14:paraId="613A7357" w14:textId="6A8A87E1" w:rsidR="00A166F0" w:rsidRPr="00184CF6" w:rsidRDefault="00A166F0" w:rsidP="007503F9">
      <w:pPr>
        <w:pStyle w:val="ListParagraph"/>
        <w:numPr>
          <w:ilvl w:val="0"/>
          <w:numId w:val="11"/>
        </w:numPr>
      </w:pPr>
      <w:r w:rsidRPr="00184CF6">
        <w:t>Using extremist narratives and a global ideology to explain personal disadvantage;</w:t>
      </w:r>
    </w:p>
    <w:p w14:paraId="1A67C56C" w14:textId="0C24D2DE" w:rsidR="00A166F0" w:rsidRPr="00184CF6" w:rsidRDefault="00A166F0" w:rsidP="007503F9">
      <w:pPr>
        <w:pStyle w:val="ListParagraph"/>
        <w:numPr>
          <w:ilvl w:val="0"/>
          <w:numId w:val="11"/>
        </w:numPr>
      </w:pPr>
      <w:r w:rsidRPr="00184CF6">
        <w:t>Justifying the use of violence to solve societal issues;</w:t>
      </w:r>
    </w:p>
    <w:p w14:paraId="1A0D7A88" w14:textId="36DA7104" w:rsidR="00A166F0" w:rsidRPr="00184CF6" w:rsidRDefault="00A166F0" w:rsidP="007503F9">
      <w:pPr>
        <w:pStyle w:val="ListParagraph"/>
        <w:numPr>
          <w:ilvl w:val="0"/>
          <w:numId w:val="11"/>
        </w:numPr>
      </w:pPr>
      <w:r w:rsidRPr="00184CF6">
        <w:t>Joining or seeking to join extremist organisations; and</w:t>
      </w:r>
    </w:p>
    <w:p w14:paraId="12227306" w14:textId="151C01FD" w:rsidR="00A166F0" w:rsidRPr="00184CF6" w:rsidRDefault="00A166F0" w:rsidP="007503F9">
      <w:pPr>
        <w:pStyle w:val="ListParagraph"/>
        <w:numPr>
          <w:ilvl w:val="0"/>
          <w:numId w:val="11"/>
        </w:numPr>
      </w:pPr>
      <w:r w:rsidRPr="00184CF6">
        <w:t>Significant changes to appearance and / or behaviour;</w:t>
      </w:r>
    </w:p>
    <w:p w14:paraId="4EA368D2" w14:textId="7FF66914" w:rsidR="00A166F0" w:rsidRPr="00184CF6" w:rsidRDefault="00A166F0" w:rsidP="007503F9">
      <w:pPr>
        <w:pStyle w:val="ListParagraph"/>
        <w:numPr>
          <w:ilvl w:val="0"/>
          <w:numId w:val="11"/>
        </w:numPr>
      </w:pPr>
      <w:r w:rsidRPr="00184CF6">
        <w:t>Experiencing a high level of social isolation resulting in issues of identity crisis and / or personal crisis.</w:t>
      </w:r>
    </w:p>
    <w:p w14:paraId="6DF9309B" w14:textId="77777777" w:rsidR="00A166F0" w:rsidRPr="00A166F0" w:rsidRDefault="00A166F0" w:rsidP="00066BBF"/>
    <w:p w14:paraId="0BCA8EDE" w14:textId="77777777" w:rsidR="00A166F0" w:rsidRPr="00A166F0" w:rsidRDefault="00A166F0" w:rsidP="00066BBF"/>
    <w:p w14:paraId="25B34C44" w14:textId="11138233" w:rsidR="00A166F0" w:rsidRPr="00376F04" w:rsidRDefault="00A166F0" w:rsidP="00066BBF">
      <w:pPr>
        <w:pStyle w:val="Heading2"/>
      </w:pPr>
      <w:r w:rsidRPr="00376F04">
        <w:t>Preventing Violent Extremism - Roles and Responsibilities of the Single Point of Contact (SPOC)</w:t>
      </w:r>
    </w:p>
    <w:p w14:paraId="6A818592" w14:textId="77777777" w:rsidR="00A166F0" w:rsidRPr="00A166F0" w:rsidRDefault="00A166F0" w:rsidP="00066BBF"/>
    <w:p w14:paraId="05EE2D13" w14:textId="77777777" w:rsidR="00A166F0" w:rsidRPr="007467AC" w:rsidRDefault="00A166F0" w:rsidP="00066BBF">
      <w:r w:rsidRPr="007467AC">
        <w:t xml:space="preserve">The SPOC is responsible for: </w:t>
      </w:r>
    </w:p>
    <w:p w14:paraId="1D43EF1F" w14:textId="77777777" w:rsidR="00A166F0" w:rsidRPr="007467AC" w:rsidRDefault="00A166F0" w:rsidP="00066BBF">
      <w:r w:rsidRPr="007467AC">
        <w:t>•</w:t>
      </w:r>
      <w:r w:rsidRPr="007467AC">
        <w:tab/>
        <w:t>Ensuring that staff of the school are aware that you are the SPOC in relation to protecting pupils from radicalisation and involvement in terrorism;</w:t>
      </w:r>
    </w:p>
    <w:p w14:paraId="52393B19" w14:textId="77777777" w:rsidR="00A166F0" w:rsidRPr="007467AC" w:rsidRDefault="00A166F0" w:rsidP="00066BBF"/>
    <w:p w14:paraId="789D08D1" w14:textId="77777777" w:rsidR="00A166F0" w:rsidRPr="007467AC" w:rsidRDefault="00A166F0" w:rsidP="00066BBF">
      <w:r w:rsidRPr="007467AC">
        <w:t>•</w:t>
      </w:r>
      <w:r w:rsidRPr="007467AC">
        <w:tab/>
        <w:t>Maintaining and applying a good understanding of the relevant guidance in relation to preventing pupils from becoming involved in terrorism, and protecting them from radicalisation by those who support terrorism or forms of extremism which lead to terrorism;</w:t>
      </w:r>
    </w:p>
    <w:p w14:paraId="3B6838DB" w14:textId="77777777" w:rsidR="00A166F0" w:rsidRPr="007467AC" w:rsidRDefault="00A166F0" w:rsidP="00066BBF"/>
    <w:p w14:paraId="2859F803" w14:textId="77777777" w:rsidR="00A166F0" w:rsidRPr="007467AC" w:rsidRDefault="00A166F0" w:rsidP="00066BBF">
      <w:r w:rsidRPr="007467AC">
        <w:t>•</w:t>
      </w:r>
      <w:r w:rsidRPr="007467AC">
        <w:tab/>
        <w:t>Raising awareness about the role and responsibilities of the school in relation to protecting pupils from radicalisation and involvement in terrorism;</w:t>
      </w:r>
    </w:p>
    <w:p w14:paraId="1E8C4563" w14:textId="77777777" w:rsidR="00A166F0" w:rsidRPr="007467AC" w:rsidRDefault="00A166F0" w:rsidP="00066BBF"/>
    <w:p w14:paraId="064EA695" w14:textId="77777777" w:rsidR="00A166F0" w:rsidRPr="007467AC" w:rsidRDefault="00A166F0" w:rsidP="00066BBF">
      <w:r w:rsidRPr="007467AC">
        <w:t>•</w:t>
      </w:r>
      <w:r w:rsidRPr="007467AC">
        <w:tab/>
        <w:t>Monitoring the effect in practice of the school’s RE curriculum and assembly policy to ensure that they are used to promote community cohesion and tolerance of different faiths and beliefs;</w:t>
      </w:r>
    </w:p>
    <w:p w14:paraId="12595DC6" w14:textId="77777777" w:rsidR="00A166F0" w:rsidRPr="007467AC" w:rsidRDefault="00A166F0" w:rsidP="00066BBF"/>
    <w:p w14:paraId="096F3EE3" w14:textId="77777777" w:rsidR="00A166F0" w:rsidRPr="007467AC" w:rsidRDefault="00A166F0" w:rsidP="00066BBF">
      <w:r w:rsidRPr="007467AC">
        <w:t>•</w:t>
      </w:r>
      <w:r w:rsidRPr="007467AC">
        <w:tab/>
        <w:t>Raising awareness within the school about the safeguarding processes relating to protecting pupils from radicalisation and involvement in terrorism;</w:t>
      </w:r>
    </w:p>
    <w:p w14:paraId="0BCC48A9" w14:textId="77777777" w:rsidR="00A166F0" w:rsidRPr="007467AC" w:rsidRDefault="00A166F0" w:rsidP="00066BBF"/>
    <w:p w14:paraId="370C25BB" w14:textId="77777777" w:rsidR="00A166F0" w:rsidRPr="007467AC" w:rsidRDefault="00A166F0" w:rsidP="00066BBF">
      <w:r w:rsidRPr="007467AC">
        <w:t>•</w:t>
      </w:r>
      <w:r w:rsidRPr="007467AC">
        <w:tab/>
        <w:t>Acting as the first point of contact within the school for case discussions relating to pupils who may be at risk of radicalisation or involved in terrorism;</w:t>
      </w:r>
    </w:p>
    <w:p w14:paraId="68104276" w14:textId="77777777" w:rsidR="00A166F0" w:rsidRPr="007467AC" w:rsidRDefault="00A166F0" w:rsidP="00066BBF"/>
    <w:p w14:paraId="52D2864D" w14:textId="77777777" w:rsidR="00A166F0" w:rsidRPr="007467AC" w:rsidRDefault="00A166F0" w:rsidP="00066BBF">
      <w:r w:rsidRPr="007467AC">
        <w:t>•</w:t>
      </w:r>
      <w:r w:rsidRPr="007467AC">
        <w:tab/>
        <w:t>Collating relevant information from/ in relation to referrals of vulnerable pupils into the Channel** process;</w:t>
      </w:r>
    </w:p>
    <w:p w14:paraId="71772537" w14:textId="77777777" w:rsidR="00A166F0" w:rsidRPr="007467AC" w:rsidRDefault="00A166F0" w:rsidP="00066BBF"/>
    <w:p w14:paraId="02DBA8BE" w14:textId="77777777" w:rsidR="00A166F0" w:rsidRPr="007467AC" w:rsidRDefault="00A166F0" w:rsidP="00066BBF">
      <w:r w:rsidRPr="007467AC">
        <w:t>•</w:t>
      </w:r>
      <w:r w:rsidRPr="007467AC">
        <w:tab/>
        <w:t>attending Channel** meetings as necessary and carrying out any actions as agreed;</w:t>
      </w:r>
    </w:p>
    <w:p w14:paraId="3FE53AF1" w14:textId="77777777" w:rsidR="00A166F0" w:rsidRPr="007467AC" w:rsidRDefault="00A166F0" w:rsidP="00066BBF"/>
    <w:p w14:paraId="5813190D" w14:textId="123E5328" w:rsidR="00A166F0" w:rsidRPr="007467AC" w:rsidRDefault="00A166F0" w:rsidP="00066BBF">
      <w:r w:rsidRPr="007467AC">
        <w:t>•</w:t>
      </w:r>
      <w:r w:rsidRPr="007467AC">
        <w:tab/>
        <w:t>Reporting progress on actions to the Channel** Co-</w:t>
      </w:r>
      <w:r w:rsidR="00D93EC8" w:rsidRPr="007467AC">
        <w:t>Ordinator</w:t>
      </w:r>
      <w:r w:rsidRPr="007467AC">
        <w:t>; and</w:t>
      </w:r>
    </w:p>
    <w:p w14:paraId="6FB4EEF9" w14:textId="77777777" w:rsidR="00A166F0" w:rsidRPr="007467AC" w:rsidRDefault="00A166F0" w:rsidP="00066BBF"/>
    <w:p w14:paraId="0B40ABD7" w14:textId="77777777" w:rsidR="00A166F0" w:rsidRPr="007467AC" w:rsidRDefault="00A166F0" w:rsidP="00066BBF">
      <w:r w:rsidRPr="007467AC">
        <w:t>•</w:t>
      </w:r>
      <w:r w:rsidRPr="007467AC">
        <w:tab/>
        <w:t>Sharing any relevant additional information in a timely manner.</w:t>
      </w:r>
    </w:p>
    <w:p w14:paraId="4B0D0171" w14:textId="77777777" w:rsidR="00A166F0" w:rsidRPr="007467AC" w:rsidRDefault="00A166F0" w:rsidP="00066BBF"/>
    <w:p w14:paraId="0E965085" w14:textId="77777777" w:rsidR="00334C81" w:rsidRDefault="00334C81" w:rsidP="00334C81">
      <w:pPr>
        <w:pStyle w:val="Heading2"/>
      </w:pPr>
      <w:r>
        <w:t>Channel</w:t>
      </w:r>
    </w:p>
    <w:p w14:paraId="332DA77D" w14:textId="77777777" w:rsidR="00334C81" w:rsidRDefault="00334C81" w:rsidP="00334C81">
      <w:r>
        <w:t xml:space="preserve">Channel is a voluntary, confidential support programme which focuses on providing support at an early stage to people who are identified as being vulnerable to being drawn. According to the Prevent duty guidance ‘having due regard’ means that the authorities should place an appropriate amount of weight on the need to prevent people being drawn into terrorism when they consider all the other factors relevant to how they carry out their usual functions. </w:t>
      </w:r>
      <w:r>
        <w:lastRenderedPageBreak/>
        <w:t xml:space="preserve">Terrorism” for these purposes has the same meaning as for the Terrorism Act 2000 (section 1(1) to (4) of that Act). into terrorism. </w:t>
      </w:r>
    </w:p>
    <w:p w14:paraId="2C443A31" w14:textId="5A951DA1" w:rsidR="00334C81" w:rsidRDefault="00334C81" w:rsidP="00334C81">
      <w:r>
        <w:t>Prevent referrals may be passed to a multi-agency Channel panel, which will discuss the individual referred to determine whether they are vulnerable to being drawn into terrorism and consider the appropriate support required. A representative from the school or college may be asked to attend the Channel panel to help with this assessment. An individual’s engagement with the programme is entirely voluntary at all stages.</w:t>
      </w:r>
    </w:p>
    <w:p w14:paraId="4CCAC311" w14:textId="77777777" w:rsidR="00334C81" w:rsidRDefault="00334C81" w:rsidP="00334C81"/>
    <w:p w14:paraId="50792D3C" w14:textId="259E8115" w:rsidR="00334C81" w:rsidRPr="00A166F0" w:rsidRDefault="00334C81" w:rsidP="00334C81">
      <w:r>
        <w:t>Guidance on Channel is available at: Channel guidance.</w:t>
      </w:r>
    </w:p>
    <w:p w14:paraId="342A0629" w14:textId="77777777" w:rsidR="00334C81" w:rsidRDefault="00334C81" w:rsidP="00066BBF"/>
    <w:p w14:paraId="4CFD1794" w14:textId="19AA451C" w:rsidR="00A166F0" w:rsidRPr="007467AC" w:rsidRDefault="00A166F0" w:rsidP="00066BBF">
      <w:r w:rsidRPr="007467AC">
        <w:t>Channel</w:t>
      </w:r>
      <w:r w:rsidR="00334C81">
        <w:t xml:space="preserve"> in our area is</w:t>
      </w:r>
      <w:r w:rsidRPr="007467AC">
        <w:t xml:space="preserve"> a multi-agency approach to provide support to individuals who are at risk of being drawn into terrorist related activity.  It is led by the West </w:t>
      </w:r>
      <w:r w:rsidR="001A2104">
        <w:t>Mercia Constabulary and Warwickshire</w:t>
      </w:r>
      <w:r w:rsidRPr="007467AC">
        <w:t xml:space="preserve"> Police Counter-Terrorism Unit, and it aims to</w:t>
      </w:r>
      <w:r w:rsidR="001A2104">
        <w:t>:</w:t>
      </w:r>
      <w:r w:rsidRPr="007467AC">
        <w:t xml:space="preserve"> </w:t>
      </w:r>
    </w:p>
    <w:p w14:paraId="247E6634" w14:textId="2819F07D" w:rsidR="00A166F0" w:rsidRPr="007467AC" w:rsidRDefault="00A166F0" w:rsidP="007503F9">
      <w:pPr>
        <w:pStyle w:val="ListParagraph"/>
        <w:numPr>
          <w:ilvl w:val="0"/>
          <w:numId w:val="35"/>
        </w:numPr>
      </w:pPr>
      <w:r w:rsidRPr="007467AC">
        <w:t>Establish an effective multi-agency referral and intervention process to identify vulnerable individuals;</w:t>
      </w:r>
    </w:p>
    <w:p w14:paraId="20239FC6" w14:textId="062BBD16" w:rsidR="00A166F0" w:rsidRPr="007467AC" w:rsidRDefault="00A166F0" w:rsidP="007503F9">
      <w:pPr>
        <w:pStyle w:val="ListParagraph"/>
        <w:numPr>
          <w:ilvl w:val="0"/>
          <w:numId w:val="35"/>
        </w:numPr>
      </w:pPr>
      <w:r w:rsidRPr="007467AC">
        <w:t>Safeguard individuals who might be vulnerable to being radicalised, so that they are not at risk of being drawn into terrorist-related activity; and</w:t>
      </w:r>
    </w:p>
    <w:p w14:paraId="11B54254" w14:textId="5701A804" w:rsidR="00A166F0" w:rsidRPr="007467AC" w:rsidRDefault="00A166F0" w:rsidP="007503F9">
      <w:pPr>
        <w:pStyle w:val="ListParagraph"/>
        <w:numPr>
          <w:ilvl w:val="0"/>
          <w:numId w:val="35"/>
        </w:numPr>
      </w:pPr>
      <w:r w:rsidRPr="007467AC">
        <w:t>Provide early intervention to protect and divert people away from the risks they face and reduce vulnerability.</w:t>
      </w:r>
    </w:p>
    <w:p w14:paraId="71BE4A5C" w14:textId="767F25B0" w:rsidR="00A166F0" w:rsidRDefault="00A166F0" w:rsidP="00066BBF"/>
    <w:p w14:paraId="4F4FD207" w14:textId="77777777" w:rsidR="00BF6693" w:rsidRPr="0008212F" w:rsidRDefault="00883278" w:rsidP="00066BBF">
      <w:pPr>
        <w:pStyle w:val="Heading1"/>
      </w:pPr>
      <w:r w:rsidRPr="0008212F">
        <w:rPr>
          <w:spacing w:val="2"/>
        </w:rPr>
        <w:t>S</w:t>
      </w:r>
      <w:r w:rsidRPr="0008212F">
        <w:rPr>
          <w:spacing w:val="-2"/>
        </w:rPr>
        <w:t>a</w:t>
      </w:r>
      <w:r w:rsidRPr="0008212F">
        <w:t>f</w:t>
      </w:r>
      <w:r w:rsidRPr="0008212F">
        <w:rPr>
          <w:spacing w:val="-2"/>
        </w:rPr>
        <w:t>e</w:t>
      </w:r>
      <w:r w:rsidRPr="0008212F">
        <w:t>r R</w:t>
      </w:r>
      <w:r w:rsidRPr="0008212F">
        <w:rPr>
          <w:spacing w:val="-1"/>
        </w:rPr>
        <w:t>e</w:t>
      </w:r>
      <w:r w:rsidRPr="0008212F">
        <w:rPr>
          <w:spacing w:val="-2"/>
        </w:rPr>
        <w:t>c</w:t>
      </w:r>
      <w:r w:rsidRPr="0008212F">
        <w:t>r</w:t>
      </w:r>
      <w:r w:rsidRPr="0008212F">
        <w:rPr>
          <w:spacing w:val="2"/>
        </w:rPr>
        <w:t>u</w:t>
      </w:r>
      <w:r w:rsidRPr="0008212F">
        <w:t>it</w:t>
      </w:r>
      <w:r w:rsidRPr="0008212F">
        <w:rPr>
          <w:spacing w:val="1"/>
        </w:rPr>
        <w:t>m</w:t>
      </w:r>
      <w:r w:rsidRPr="0008212F">
        <w:rPr>
          <w:spacing w:val="-1"/>
        </w:rPr>
        <w:t>e</w:t>
      </w:r>
      <w:r w:rsidRPr="0008212F">
        <w:rPr>
          <w:spacing w:val="2"/>
        </w:rPr>
        <w:t>n</w:t>
      </w:r>
      <w:r w:rsidRPr="0008212F">
        <w:t>t</w:t>
      </w:r>
      <w:r w:rsidRPr="0008212F">
        <w:rPr>
          <w:spacing w:val="1"/>
        </w:rPr>
        <w:t xml:space="preserve"> </w:t>
      </w:r>
      <w:r w:rsidRPr="0008212F">
        <w:rPr>
          <w:spacing w:val="-2"/>
        </w:rPr>
        <w:t>a</w:t>
      </w:r>
      <w:r w:rsidRPr="0008212F">
        <w:rPr>
          <w:spacing w:val="2"/>
        </w:rPr>
        <w:t>n</w:t>
      </w:r>
      <w:r w:rsidRPr="0008212F">
        <w:t xml:space="preserve">d </w:t>
      </w:r>
      <w:r w:rsidRPr="0008212F">
        <w:rPr>
          <w:spacing w:val="-1"/>
        </w:rPr>
        <w:t>E</w:t>
      </w:r>
      <w:r w:rsidRPr="0008212F">
        <w:t>mpl</w:t>
      </w:r>
      <w:r w:rsidRPr="0008212F">
        <w:rPr>
          <w:spacing w:val="-2"/>
        </w:rPr>
        <w:t>o</w:t>
      </w:r>
      <w:r w:rsidRPr="0008212F">
        <w:rPr>
          <w:spacing w:val="2"/>
        </w:rPr>
        <w:t>y</w:t>
      </w:r>
      <w:r w:rsidRPr="0008212F">
        <w:t>me</w:t>
      </w:r>
      <w:r w:rsidRPr="0008212F">
        <w:rPr>
          <w:spacing w:val="1"/>
        </w:rPr>
        <w:t>n</w:t>
      </w:r>
      <w:r w:rsidRPr="0008212F">
        <w:t>t</w:t>
      </w:r>
      <w:r w:rsidRPr="0008212F">
        <w:rPr>
          <w:spacing w:val="-4"/>
        </w:rPr>
        <w:t xml:space="preserve"> </w:t>
      </w:r>
      <w:r w:rsidRPr="0008212F">
        <w:rPr>
          <w:spacing w:val="1"/>
        </w:rPr>
        <w:t>P</w:t>
      </w:r>
      <w:r w:rsidRPr="0008212F">
        <w:t>r</w:t>
      </w:r>
      <w:r w:rsidRPr="0008212F">
        <w:rPr>
          <w:spacing w:val="-1"/>
        </w:rPr>
        <w:t>a</w:t>
      </w:r>
      <w:r w:rsidRPr="0008212F">
        <w:rPr>
          <w:spacing w:val="-2"/>
        </w:rPr>
        <w:t>c</w:t>
      </w:r>
      <w:r w:rsidRPr="0008212F">
        <w:rPr>
          <w:spacing w:val="1"/>
        </w:rPr>
        <w:t>t</w:t>
      </w:r>
      <w:r w:rsidRPr="0008212F">
        <w:t>i</w:t>
      </w:r>
      <w:r w:rsidRPr="0008212F">
        <w:rPr>
          <w:spacing w:val="-2"/>
        </w:rPr>
        <w:t>c</w:t>
      </w:r>
      <w:r w:rsidRPr="0008212F">
        <w:rPr>
          <w:spacing w:val="-1"/>
        </w:rPr>
        <w:t>e</w:t>
      </w:r>
      <w:r w:rsidRPr="0008212F">
        <w:t>s</w:t>
      </w:r>
    </w:p>
    <w:p w14:paraId="4439304F" w14:textId="77777777" w:rsidR="00BF6693" w:rsidRPr="00CA4C9E" w:rsidRDefault="00BF6693" w:rsidP="00066BBF"/>
    <w:p w14:paraId="344B79EE" w14:textId="53083230" w:rsidR="00BF6693" w:rsidRPr="00CA4C9E" w:rsidRDefault="00B224ED" w:rsidP="00066BBF">
      <w:r w:rsidRPr="00CA4C9E">
        <w:t>Wribbenhall School</w:t>
      </w:r>
      <w:r w:rsidR="00883278" w:rsidRPr="00CA4C9E">
        <w:rPr>
          <w:spacing w:val="6"/>
        </w:rPr>
        <w:t xml:space="preserve"> </w:t>
      </w:r>
      <w:r w:rsidR="00883278" w:rsidRPr="00CA4C9E">
        <w:rPr>
          <w:spacing w:val="-4"/>
        </w:rPr>
        <w:t>w</w:t>
      </w:r>
      <w:r w:rsidR="00883278" w:rsidRPr="00CA4C9E">
        <w:t>ill</w:t>
      </w:r>
      <w:r w:rsidR="00883278" w:rsidRPr="00CA4C9E">
        <w:rPr>
          <w:spacing w:val="-2"/>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rPr>
          <w:spacing w:val="-1"/>
        </w:rPr>
        <w:t>S</w:t>
      </w:r>
      <w:r w:rsidR="00883278" w:rsidRPr="00CA4C9E">
        <w:rPr>
          <w:spacing w:val="-5"/>
        </w:rPr>
        <w:t>a</w:t>
      </w:r>
      <w:r w:rsidR="00883278" w:rsidRPr="00CA4C9E">
        <w:rPr>
          <w:spacing w:val="2"/>
        </w:rPr>
        <w:t>f</w:t>
      </w:r>
      <w:r w:rsidR="00883278" w:rsidRPr="00CA4C9E">
        <w:t>er</w:t>
      </w:r>
      <w:r w:rsidR="00883278" w:rsidRPr="00CA4C9E">
        <w:rPr>
          <w:spacing w:val="-4"/>
        </w:rPr>
        <w:t xml:space="preserve"> </w:t>
      </w:r>
      <w:r w:rsidR="00883278" w:rsidRPr="00CA4C9E">
        <w:t>Rec</w:t>
      </w:r>
      <w:r w:rsidR="00883278" w:rsidRPr="00CA4C9E">
        <w:rPr>
          <w:spacing w:val="-2"/>
        </w:rPr>
        <w:t>r</w:t>
      </w:r>
      <w:r w:rsidR="00883278" w:rsidRPr="00CA4C9E">
        <w:rPr>
          <w:spacing w:val="-3"/>
        </w:rPr>
        <w:t>u</w:t>
      </w:r>
      <w:r w:rsidR="00883278" w:rsidRPr="00CA4C9E">
        <w:rPr>
          <w:spacing w:val="6"/>
        </w:rPr>
        <w:t>i</w:t>
      </w:r>
      <w:r w:rsidR="00883278" w:rsidRPr="00CA4C9E">
        <w:t>t</w:t>
      </w:r>
      <w:r w:rsidR="00883278" w:rsidRPr="00CA4C9E">
        <w:rPr>
          <w:spacing w:val="-3"/>
        </w:rPr>
        <w:t>m</w:t>
      </w:r>
      <w:r w:rsidR="00883278" w:rsidRPr="00CA4C9E">
        <w:t>ent</w:t>
      </w:r>
      <w:r w:rsidR="00883278" w:rsidRPr="00CA4C9E">
        <w:rPr>
          <w:spacing w:val="-1"/>
        </w:rPr>
        <w:t xml:space="preserve"> p</w:t>
      </w:r>
      <w:r w:rsidR="00883278" w:rsidRPr="00CA4C9E">
        <w:rPr>
          <w:spacing w:val="-2"/>
        </w:rPr>
        <w:t>ro</w:t>
      </w:r>
      <w:r w:rsidR="00883278" w:rsidRPr="00CA4C9E">
        <w:t>cesses</w:t>
      </w:r>
      <w:r w:rsidR="00883278" w:rsidRPr="00CA4C9E">
        <w:rPr>
          <w:spacing w:val="2"/>
        </w:rPr>
        <w:t xml:space="preserve"> </w:t>
      </w:r>
      <w:r w:rsidR="00883278" w:rsidRPr="00CA4C9E">
        <w:t>(</w:t>
      </w:r>
      <w:r w:rsidR="00A0575D">
        <w:rPr>
          <w:spacing w:val="2"/>
        </w:rPr>
        <w:t>WSCP</w:t>
      </w:r>
      <w:r w:rsidR="0008212F">
        <w:t xml:space="preserve"> </w:t>
      </w:r>
      <w:r w:rsidR="00883278" w:rsidRPr="00CA4C9E">
        <w:rPr>
          <w:spacing w:val="-1"/>
        </w:rPr>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3"/>
        </w:rPr>
        <w:t xml:space="preserve"> </w:t>
      </w:r>
      <w:r w:rsidR="00883278" w:rsidRPr="00CA4C9E">
        <w:t>w</w:t>
      </w:r>
      <w:r w:rsidR="00883278" w:rsidRPr="00CA4C9E">
        <w:rPr>
          <w:spacing w:val="-3"/>
        </w:rPr>
        <w:t>h</w:t>
      </w:r>
      <w:r w:rsidR="00883278" w:rsidRPr="00CA4C9E">
        <w:rPr>
          <w:spacing w:val="6"/>
        </w:rPr>
        <w:t>i</w:t>
      </w:r>
      <w:r w:rsidR="00883278" w:rsidRPr="00CA4C9E">
        <w:t>ch</w:t>
      </w:r>
      <w:r w:rsidR="00883278" w:rsidRPr="00CA4C9E">
        <w:rPr>
          <w:spacing w:val="-1"/>
        </w:rPr>
        <w:t xml:space="preserve"> </w:t>
      </w:r>
      <w:r w:rsidR="00883278" w:rsidRPr="00CA4C9E">
        <w:rPr>
          <w:spacing w:val="-4"/>
        </w:rPr>
        <w:t>w</w:t>
      </w:r>
      <w:r w:rsidR="00883278" w:rsidRPr="00CA4C9E">
        <w:t>ill</w:t>
      </w:r>
      <w:r w:rsidR="00883278" w:rsidRPr="00CA4C9E">
        <w:rPr>
          <w:spacing w:val="-2"/>
        </w:rPr>
        <w:t xml:space="preserve"> </w:t>
      </w:r>
      <w:r w:rsidR="00883278" w:rsidRPr="00CA4C9E">
        <w:t>in</w:t>
      </w:r>
      <w:r w:rsidR="00883278" w:rsidRPr="00CA4C9E">
        <w:rPr>
          <w:spacing w:val="-5"/>
        </w:rPr>
        <w:t>c</w:t>
      </w:r>
      <w:r w:rsidR="00883278" w:rsidRPr="00CA4C9E">
        <w:rPr>
          <w:spacing w:val="6"/>
        </w:rPr>
        <w:t>l</w:t>
      </w:r>
      <w:r w:rsidR="00883278" w:rsidRPr="00CA4C9E">
        <w:t>u</w:t>
      </w:r>
      <w:r w:rsidR="00883278" w:rsidRPr="00CA4C9E">
        <w:rPr>
          <w:spacing w:val="-1"/>
        </w:rPr>
        <w:t>d</w:t>
      </w:r>
      <w:r w:rsidR="00883278" w:rsidRPr="00CA4C9E">
        <w:t>e</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3"/>
        </w:rPr>
        <w:t xml:space="preserve"> </w:t>
      </w:r>
      <w:r w:rsidR="00883278" w:rsidRPr="00CA4C9E">
        <w:rPr>
          <w:spacing w:val="2"/>
        </w:rPr>
        <w:t>f</w:t>
      </w:r>
      <w:r w:rsidR="00883278" w:rsidRPr="00CA4C9E">
        <w:rPr>
          <w:spacing w:val="-6"/>
        </w:rPr>
        <w:t>o</w:t>
      </w:r>
      <w:r w:rsidR="00883278" w:rsidRPr="00CA4C9E">
        <w:t>l</w:t>
      </w:r>
      <w:r w:rsidR="00883278" w:rsidRPr="00CA4C9E">
        <w:rPr>
          <w:spacing w:val="6"/>
        </w:rPr>
        <w:t>l</w:t>
      </w:r>
      <w:r w:rsidR="00883278" w:rsidRPr="00CA4C9E">
        <w:rPr>
          <w:spacing w:val="-2"/>
        </w:rPr>
        <w:t>o</w:t>
      </w:r>
      <w:r w:rsidR="00883278" w:rsidRPr="00CA4C9E">
        <w:rPr>
          <w:spacing w:val="-4"/>
        </w:rPr>
        <w:t>w</w:t>
      </w:r>
      <w:r w:rsidR="00883278" w:rsidRPr="00CA4C9E">
        <w:t>in</w:t>
      </w:r>
      <w:r w:rsidR="00883278" w:rsidRPr="00CA4C9E">
        <w:rPr>
          <w:spacing w:val="6"/>
        </w:rPr>
        <w:t>g</w:t>
      </w:r>
      <w:r w:rsidR="00883278" w:rsidRPr="00CA4C9E">
        <w:rPr>
          <w:color w:val="252525"/>
        </w:rPr>
        <w:t>:</w:t>
      </w:r>
    </w:p>
    <w:p w14:paraId="4E916D50" w14:textId="77777777" w:rsidR="00BF6693" w:rsidRPr="00CA4C9E" w:rsidRDefault="00BF6693" w:rsidP="00066BBF"/>
    <w:p w14:paraId="3C1B6556" w14:textId="77777777" w:rsidR="00BF6693" w:rsidRPr="00CA4C9E" w:rsidRDefault="00BF6693" w:rsidP="00066BBF"/>
    <w:p w14:paraId="020B74D4" w14:textId="5224A87F" w:rsidR="00E13AA5" w:rsidRPr="006D6860" w:rsidRDefault="00883278" w:rsidP="007503F9">
      <w:pPr>
        <w:pStyle w:val="ListParagraph"/>
        <w:numPr>
          <w:ilvl w:val="0"/>
          <w:numId w:val="3"/>
        </w:numPr>
      </w:pPr>
      <w:r w:rsidRPr="006D6860">
        <w:rPr>
          <w:spacing w:val="2"/>
        </w:rPr>
        <w:t>D</w:t>
      </w:r>
      <w:r w:rsidRPr="006D6860">
        <w:rPr>
          <w:spacing w:val="1"/>
        </w:rPr>
        <w:t>e</w:t>
      </w:r>
      <w:r w:rsidRPr="006D6860">
        <w:rPr>
          <w:spacing w:val="-5"/>
        </w:rPr>
        <w:t>c</w:t>
      </w:r>
      <w:r w:rsidRPr="006D6860">
        <w:rPr>
          <w:spacing w:val="6"/>
        </w:rPr>
        <w:t>l</w:t>
      </w:r>
      <w:r w:rsidRPr="006D6860">
        <w:t>a</w:t>
      </w:r>
      <w:r w:rsidRPr="006D6860">
        <w:rPr>
          <w:spacing w:val="-2"/>
        </w:rPr>
        <w:t>r</w:t>
      </w:r>
      <w:r w:rsidRPr="006D6860">
        <w:t>a</w:t>
      </w:r>
      <w:r w:rsidRPr="006D6860">
        <w:rPr>
          <w:spacing w:val="-4"/>
        </w:rPr>
        <w:t>t</w:t>
      </w:r>
      <w:r w:rsidRPr="006D6860">
        <w:rPr>
          <w:spacing w:val="6"/>
        </w:rPr>
        <w:t>i</w:t>
      </w:r>
      <w:r w:rsidRPr="006D6860">
        <w:rPr>
          <w:spacing w:val="-2"/>
        </w:rPr>
        <w:t>o</w:t>
      </w:r>
      <w:r w:rsidRPr="006D6860">
        <w:t>n</w:t>
      </w:r>
      <w:r w:rsidRPr="006D6860">
        <w:rPr>
          <w:spacing w:val="-1"/>
        </w:rPr>
        <w:t xml:space="preserve"> </w:t>
      </w:r>
      <w:r w:rsidRPr="006D6860">
        <w:rPr>
          <w:spacing w:val="-2"/>
        </w:rPr>
        <w:t>o</w:t>
      </w:r>
      <w:r w:rsidRPr="006D6860">
        <w:t>f</w:t>
      </w:r>
      <w:r w:rsidRPr="006D6860">
        <w:rPr>
          <w:spacing w:val="4"/>
        </w:rPr>
        <w:t xml:space="preserve"> </w:t>
      </w:r>
      <w:r w:rsidRPr="006D6860">
        <w:rPr>
          <w:spacing w:val="-3"/>
        </w:rPr>
        <w:t>t</w:t>
      </w:r>
      <w:r w:rsidRPr="006D6860">
        <w:rPr>
          <w:spacing w:val="1"/>
        </w:rPr>
        <w:t>h</w:t>
      </w:r>
      <w:r w:rsidRPr="006D6860">
        <w:t>e</w:t>
      </w:r>
      <w:r w:rsidRPr="006D6860">
        <w:rPr>
          <w:spacing w:val="-2"/>
        </w:rPr>
        <w:t xml:space="preserve"> </w:t>
      </w:r>
      <w:r w:rsidRPr="006D6860">
        <w:rPr>
          <w:spacing w:val="1"/>
        </w:rPr>
        <w:t>in</w:t>
      </w:r>
      <w:r w:rsidRPr="006D6860">
        <w:rPr>
          <w:spacing w:val="-3"/>
        </w:rPr>
        <w:t>t</w:t>
      </w:r>
      <w:r w:rsidRPr="006D6860">
        <w:rPr>
          <w:spacing w:val="1"/>
        </w:rPr>
        <w:t>en</w:t>
      </w:r>
      <w:r w:rsidRPr="006D6860">
        <w:t>t</w:t>
      </w:r>
      <w:r w:rsidRPr="006D6860">
        <w:rPr>
          <w:spacing w:val="-1"/>
        </w:rPr>
        <w:t xml:space="preserve"> </w:t>
      </w:r>
      <w:r w:rsidRPr="006D6860">
        <w:rPr>
          <w:spacing w:val="1"/>
        </w:rPr>
        <w:t>t</w:t>
      </w:r>
      <w:r w:rsidRPr="006D6860">
        <w:t xml:space="preserve">o </w:t>
      </w:r>
      <w:r w:rsidRPr="006D6860">
        <w:rPr>
          <w:spacing w:val="-3"/>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Pr="006D6860">
        <w:rPr>
          <w:spacing w:val="-6"/>
        </w:rPr>
        <w:t xml:space="preserve"> </w:t>
      </w:r>
      <w:r w:rsidRPr="006D6860">
        <w:rPr>
          <w:spacing w:val="6"/>
        </w:rPr>
        <w:t>i</w:t>
      </w:r>
      <w:r w:rsidRPr="006D6860">
        <w:t>n</w:t>
      </w:r>
      <w:r w:rsidRPr="006D6860">
        <w:rPr>
          <w:spacing w:val="-1"/>
        </w:rPr>
        <w:t xml:space="preserve"> </w:t>
      </w:r>
      <w:r w:rsidRPr="006D6860">
        <w:rPr>
          <w:spacing w:val="-3"/>
        </w:rPr>
        <w:t>t</w:t>
      </w:r>
      <w:r w:rsidRPr="006D6860">
        <w:rPr>
          <w:spacing w:val="1"/>
        </w:rPr>
        <w:t>h</w:t>
      </w:r>
      <w:r w:rsidRPr="006D6860">
        <w:t>e a</w:t>
      </w:r>
      <w:r w:rsidRPr="006D6860">
        <w:rPr>
          <w:spacing w:val="-1"/>
        </w:rPr>
        <w:t>d</w:t>
      </w:r>
      <w:r w:rsidRPr="006D6860">
        <w:rPr>
          <w:spacing w:val="2"/>
        </w:rPr>
        <w:t>v</w:t>
      </w:r>
      <w:r w:rsidRPr="006D6860">
        <w:rPr>
          <w:spacing w:val="1"/>
        </w:rPr>
        <w:t>e</w:t>
      </w:r>
      <w:r w:rsidRPr="006D6860">
        <w:rPr>
          <w:spacing w:val="-2"/>
        </w:rPr>
        <w:t>r</w:t>
      </w:r>
      <w:r w:rsidRPr="006D6860">
        <w:rPr>
          <w:spacing w:val="-3"/>
        </w:rPr>
        <w:t>t</w:t>
      </w:r>
      <w:r w:rsidRPr="006D6860">
        <w:rPr>
          <w:spacing w:val="6"/>
        </w:rPr>
        <w:t>i</w:t>
      </w:r>
      <w:r w:rsidRPr="006D6860">
        <w:t>se</w:t>
      </w:r>
      <w:r w:rsidRPr="006D6860">
        <w:rPr>
          <w:spacing w:val="2"/>
        </w:rPr>
        <w:t>m</w:t>
      </w:r>
      <w:r w:rsidRPr="006D6860">
        <w:rPr>
          <w:spacing w:val="-4"/>
        </w:rPr>
        <w:t>e</w:t>
      </w:r>
      <w:r w:rsidRPr="006D6860">
        <w:rPr>
          <w:spacing w:val="1"/>
        </w:rPr>
        <w:t>n</w:t>
      </w:r>
      <w:r w:rsidRPr="006D6860">
        <w:t>t</w:t>
      </w:r>
      <w:r w:rsidR="006D6860">
        <w:t>;</w:t>
      </w:r>
    </w:p>
    <w:p w14:paraId="0C8DA1AA" w14:textId="07AE3F41" w:rsidR="00E13AA5" w:rsidRPr="006D6860" w:rsidRDefault="00883278" w:rsidP="007503F9">
      <w:pPr>
        <w:pStyle w:val="ListParagraph"/>
        <w:numPr>
          <w:ilvl w:val="0"/>
          <w:numId w:val="3"/>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at</w:t>
      </w:r>
      <w:r w:rsidRPr="006D6860">
        <w:rPr>
          <w:spacing w:val="-6"/>
        </w:rPr>
        <w:t xml:space="preserve"> </w:t>
      </w:r>
      <w:r w:rsidRPr="006D6860">
        <w:rPr>
          <w:spacing w:val="6"/>
        </w:rPr>
        <w:t>l</w:t>
      </w:r>
      <w:r w:rsidRPr="006D6860">
        <w:rPr>
          <w:spacing w:val="1"/>
        </w:rPr>
        <w:t>e</w:t>
      </w:r>
      <w:r w:rsidRPr="006D6860">
        <w:t>ast</w:t>
      </w:r>
      <w:r w:rsidRPr="006D6860">
        <w:rPr>
          <w:spacing w:val="-2"/>
        </w:rPr>
        <w:t xml:space="preserve"> o</w:t>
      </w:r>
      <w:r w:rsidRPr="006D6860">
        <w:rPr>
          <w:spacing w:val="1"/>
        </w:rPr>
        <w:t>n</w:t>
      </w:r>
      <w:r w:rsidRPr="006D6860">
        <w:t>e</w:t>
      </w:r>
      <w:r w:rsidRPr="006D6860">
        <w:rPr>
          <w:spacing w:val="-2"/>
        </w:rPr>
        <w:t xml:space="preserve"> </w:t>
      </w:r>
      <w:r w:rsidRPr="006D6860">
        <w:rPr>
          <w:spacing w:val="2"/>
        </w:rPr>
        <w:t>m</w:t>
      </w:r>
      <w:r w:rsidRPr="006D6860">
        <w:rPr>
          <w:spacing w:val="-4"/>
        </w:rPr>
        <w:t>e</w:t>
      </w:r>
      <w:r w:rsidRPr="006D6860">
        <w:rPr>
          <w:spacing w:val="2"/>
        </w:rPr>
        <w:t>m</w:t>
      </w:r>
      <w:r w:rsidRPr="006D6860">
        <w:rPr>
          <w:spacing w:val="-1"/>
        </w:rPr>
        <w:t>b</w:t>
      </w:r>
      <w:r w:rsidRPr="006D6860">
        <w:rPr>
          <w:spacing w:val="1"/>
        </w:rPr>
        <w:t>e</w:t>
      </w:r>
      <w:r w:rsidRPr="006D6860">
        <w:t xml:space="preserve">r </w:t>
      </w:r>
      <w:r w:rsidRPr="006D6860">
        <w:rPr>
          <w:spacing w:val="-2"/>
        </w:rPr>
        <w:t>o</w:t>
      </w:r>
      <w:r w:rsidRPr="006D6860">
        <w:t>f</w:t>
      </w:r>
      <w:r w:rsidRPr="006D6860">
        <w:rPr>
          <w:spacing w:val="4"/>
        </w:rPr>
        <w:t xml:space="preserve"> </w:t>
      </w:r>
      <w:r w:rsidRPr="006D6860">
        <w:rPr>
          <w:spacing w:val="-3"/>
        </w:rPr>
        <w:t>th</w:t>
      </w:r>
      <w:r w:rsidRPr="006D6860">
        <w:t>e</w:t>
      </w:r>
      <w:r w:rsidRPr="006D6860">
        <w:rPr>
          <w:spacing w:val="-2"/>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Pr="006D6860">
        <w:rPr>
          <w:spacing w:val="-2"/>
        </w:rPr>
        <w:t xml:space="preserve"> </w:t>
      </w:r>
      <w:r w:rsidRPr="006D6860">
        <w:rPr>
          <w:spacing w:val="-1"/>
        </w:rPr>
        <w:t>p</w:t>
      </w:r>
      <w:r w:rsidRPr="006D6860">
        <w:t>a</w:t>
      </w:r>
      <w:r w:rsidRPr="006D6860">
        <w:rPr>
          <w:spacing w:val="1"/>
        </w:rPr>
        <w:t>n</w:t>
      </w:r>
      <w:r w:rsidRPr="006D6860">
        <w:rPr>
          <w:spacing w:val="-4"/>
        </w:rPr>
        <w:t>e</w:t>
      </w:r>
      <w:r w:rsidRPr="006D6860">
        <w:t>l</w:t>
      </w:r>
      <w:r w:rsidRPr="006D6860">
        <w:rPr>
          <w:spacing w:val="3"/>
        </w:rPr>
        <w:t xml:space="preserve"> </w:t>
      </w:r>
      <w:r w:rsidRPr="006D6860">
        <w:rPr>
          <w:spacing w:val="1"/>
        </w:rPr>
        <w:t>h</w:t>
      </w:r>
      <w:r w:rsidRPr="006D6860">
        <w:t>as a</w:t>
      </w:r>
      <w:r w:rsidRPr="006D6860">
        <w:rPr>
          <w:spacing w:val="1"/>
        </w:rPr>
        <w:t>tten</w:t>
      </w:r>
      <w:r w:rsidRPr="006D6860">
        <w:rPr>
          <w:spacing w:val="-1"/>
        </w:rPr>
        <w:t>d</w:t>
      </w:r>
      <w:r w:rsidRPr="006D6860">
        <w:rPr>
          <w:spacing w:val="1"/>
        </w:rPr>
        <w:t>e</w:t>
      </w:r>
      <w:r w:rsidRPr="006D6860">
        <w:t>d</w:t>
      </w:r>
      <w:r w:rsidRPr="006D6860">
        <w:rPr>
          <w:spacing w:val="-4"/>
        </w:rPr>
        <w:t xml:space="preserve"> </w:t>
      </w:r>
      <w:r w:rsidRPr="006D6860">
        <w:rPr>
          <w:spacing w:val="-1"/>
        </w:rPr>
        <w:t>S</w:t>
      </w:r>
      <w:r w:rsidRPr="006D6860">
        <w:t>a</w:t>
      </w:r>
      <w:r w:rsidRPr="006D6860">
        <w:rPr>
          <w:spacing w:val="-3"/>
        </w:rPr>
        <w:t>f</w:t>
      </w:r>
      <w:r w:rsidRPr="006D6860">
        <w:rPr>
          <w:spacing w:val="1"/>
        </w:rPr>
        <w:t>e</w:t>
      </w:r>
      <w:r w:rsidRPr="006D6860">
        <w:t xml:space="preserve">r </w:t>
      </w:r>
      <w:r w:rsidRPr="006D6860">
        <w:rPr>
          <w:spacing w:val="1"/>
        </w:rPr>
        <w:t>Re</w:t>
      </w:r>
      <w:r w:rsidRPr="006D6860">
        <w:rPr>
          <w:spacing w:val="4"/>
        </w:rPr>
        <w:t>c</w:t>
      </w:r>
      <w:r w:rsidRPr="006D6860">
        <w:rPr>
          <w:spacing w:val="-2"/>
        </w:rPr>
        <w:t>r</w:t>
      </w:r>
      <w:r w:rsidRPr="006D6860">
        <w:rPr>
          <w:spacing w:val="-3"/>
        </w:rPr>
        <w:t>u</w:t>
      </w:r>
      <w:r w:rsidRPr="006D6860">
        <w:rPr>
          <w:spacing w:val="1"/>
        </w:rPr>
        <w:t>it</w:t>
      </w:r>
      <w:r w:rsidRPr="006D6860">
        <w:rPr>
          <w:spacing w:val="2"/>
        </w:rPr>
        <w:t>m</w:t>
      </w:r>
      <w:r w:rsidRPr="006D6860">
        <w:rPr>
          <w:spacing w:val="-4"/>
        </w:rPr>
        <w:t>e</w:t>
      </w:r>
      <w:r w:rsidRPr="006D6860">
        <w:rPr>
          <w:spacing w:val="1"/>
        </w:rPr>
        <w:t>n</w:t>
      </w:r>
      <w:r w:rsidRPr="006D6860">
        <w:t>t</w:t>
      </w:r>
      <w:r w:rsidRPr="006D6860">
        <w:rPr>
          <w:spacing w:val="-1"/>
        </w:rPr>
        <w:t xml:space="preserve"> </w:t>
      </w:r>
      <w:r w:rsidRPr="006D6860">
        <w:rPr>
          <w:spacing w:val="1"/>
        </w:rPr>
        <w:t>t</w:t>
      </w:r>
      <w:r w:rsidRPr="006D6860">
        <w:rPr>
          <w:spacing w:val="-2"/>
        </w:rPr>
        <w:t>r</w:t>
      </w:r>
      <w:r w:rsidRPr="006D6860">
        <w:rPr>
          <w:spacing w:val="-5"/>
        </w:rPr>
        <w:t>a</w:t>
      </w:r>
      <w:r w:rsidRPr="006D6860">
        <w:rPr>
          <w:spacing w:val="6"/>
        </w:rPr>
        <w:t>i</w:t>
      </w:r>
      <w:r w:rsidRPr="006D6860">
        <w:rPr>
          <w:spacing w:val="-3"/>
        </w:rPr>
        <w:t>n</w:t>
      </w:r>
      <w:r w:rsidRPr="006D6860">
        <w:rPr>
          <w:spacing w:val="1"/>
        </w:rPr>
        <w:t>in</w:t>
      </w:r>
      <w:r w:rsidRPr="006D6860">
        <w:t>g</w:t>
      </w:r>
      <w:r w:rsidR="006D6860">
        <w:t>;</w:t>
      </w:r>
    </w:p>
    <w:p w14:paraId="307FB687" w14:textId="164F2E76" w:rsidR="00E13AA5" w:rsidRPr="006D6860" w:rsidRDefault="00883278" w:rsidP="007503F9">
      <w:pPr>
        <w:pStyle w:val="ListParagraph"/>
        <w:numPr>
          <w:ilvl w:val="0"/>
          <w:numId w:val="3"/>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rPr>
          <w:spacing w:val="-2"/>
        </w:rPr>
        <w:t>r</w:t>
      </w:r>
      <w:r w:rsidRPr="006D6860">
        <w:t>e</w:t>
      </w:r>
      <w:r w:rsidRPr="006D6860">
        <w:rPr>
          <w:spacing w:val="-3"/>
        </w:rPr>
        <w:t>f</w:t>
      </w:r>
      <w:r w:rsidRPr="006D6860">
        <w:t>e</w:t>
      </w:r>
      <w:r w:rsidRPr="006D6860">
        <w:rPr>
          <w:spacing w:val="-2"/>
        </w:rPr>
        <w:t>r</w:t>
      </w:r>
      <w:r w:rsidRPr="006D6860">
        <w:t>ences</w:t>
      </w:r>
      <w:r w:rsidRPr="006D6860">
        <w:rPr>
          <w:spacing w:val="2"/>
        </w:rPr>
        <w:t xml:space="preserve"> </w:t>
      </w:r>
      <w:r w:rsidRPr="006D6860">
        <w:t>a</w:t>
      </w:r>
      <w:r w:rsidRPr="006D6860">
        <w:rPr>
          <w:spacing w:val="-2"/>
        </w:rPr>
        <w:t>r</w:t>
      </w:r>
      <w:r w:rsidRPr="006D6860">
        <w:t>e</w:t>
      </w:r>
      <w:r w:rsidRPr="006D6860">
        <w:rPr>
          <w:spacing w:val="-2"/>
        </w:rPr>
        <w:t xml:space="preserve"> </w:t>
      </w:r>
      <w:r w:rsidRPr="006D6860">
        <w:rPr>
          <w:spacing w:val="-1"/>
        </w:rPr>
        <w:t>g</w:t>
      </w:r>
      <w:r w:rsidRPr="006D6860">
        <w:rPr>
          <w:spacing w:val="-5"/>
        </w:rPr>
        <w:t>a</w:t>
      </w:r>
      <w:r w:rsidRPr="006D6860">
        <w:rPr>
          <w:spacing w:val="6"/>
        </w:rPr>
        <w:t>i</w:t>
      </w:r>
      <w:r w:rsidRPr="006D6860">
        <w:t>ned</w:t>
      </w:r>
      <w:r w:rsidRPr="006D6860">
        <w:rPr>
          <w:spacing w:val="-4"/>
        </w:rPr>
        <w:t xml:space="preserve"> </w:t>
      </w:r>
      <w:r w:rsidRPr="006D6860">
        <w:rPr>
          <w:spacing w:val="-1"/>
        </w:rPr>
        <w:t>b</w:t>
      </w:r>
      <w:r w:rsidRPr="006D6860">
        <w:t>e</w:t>
      </w:r>
      <w:r w:rsidRPr="006D6860">
        <w:rPr>
          <w:spacing w:val="-3"/>
        </w:rPr>
        <w:t>f</w:t>
      </w:r>
      <w:r w:rsidRPr="006D6860">
        <w:rPr>
          <w:spacing w:val="-2"/>
        </w:rPr>
        <w:t>or</w:t>
      </w:r>
      <w:r w:rsidRPr="006D6860">
        <w:t>e</w:t>
      </w:r>
      <w:r w:rsidRPr="006D6860">
        <w:rPr>
          <w:spacing w:val="3"/>
        </w:rPr>
        <w:t xml:space="preserve"> </w:t>
      </w:r>
      <w:r w:rsidRPr="006D6860">
        <w:t>inte</w:t>
      </w:r>
      <w:r w:rsidRPr="006D6860">
        <w:rPr>
          <w:spacing w:val="-2"/>
        </w:rPr>
        <w:t>r</w:t>
      </w:r>
      <w:r w:rsidRPr="006D6860">
        <w:rPr>
          <w:spacing w:val="-3"/>
        </w:rPr>
        <w:t>v</w:t>
      </w:r>
      <w:r w:rsidRPr="006D6860">
        <w:t>iew</w:t>
      </w:r>
      <w:r w:rsidR="006D6860">
        <w:t>;</w:t>
      </w:r>
    </w:p>
    <w:p w14:paraId="2E8A1341" w14:textId="44269411" w:rsidR="00E13AA5" w:rsidRPr="006D6860" w:rsidRDefault="00883278" w:rsidP="007503F9">
      <w:pPr>
        <w:pStyle w:val="ListParagraph"/>
        <w:numPr>
          <w:ilvl w:val="0"/>
          <w:numId w:val="3"/>
        </w:numPr>
      </w:pPr>
      <w:r w:rsidRPr="006D6860">
        <w:rPr>
          <w:spacing w:val="2"/>
        </w:rPr>
        <w:t>E</w:t>
      </w:r>
      <w:r w:rsidRPr="006D6860">
        <w:t>nsu</w:t>
      </w:r>
      <w:r w:rsidRPr="006D6860">
        <w:rPr>
          <w:spacing w:val="-6"/>
        </w:rPr>
        <w:t>r</w:t>
      </w:r>
      <w:r w:rsidRPr="006D6860">
        <w:rPr>
          <w:spacing w:val="6"/>
        </w:rPr>
        <w:t>i</w:t>
      </w:r>
      <w:r w:rsidRPr="006D6860">
        <w:t>ng</w:t>
      </w:r>
      <w:r w:rsidRPr="006D6860">
        <w:rPr>
          <w:spacing w:val="-4"/>
        </w:rPr>
        <w:t xml:space="preserve"> </w:t>
      </w:r>
      <w:r w:rsidRPr="006D6860">
        <w:t>th</w:t>
      </w:r>
      <w:r w:rsidRPr="006D6860">
        <w:rPr>
          <w:spacing w:val="-5"/>
        </w:rPr>
        <w:t>a</w:t>
      </w:r>
      <w:r w:rsidRPr="006D6860">
        <w:t>t</w:t>
      </w:r>
      <w:r w:rsidRPr="006D6860">
        <w:rPr>
          <w:spacing w:val="3"/>
        </w:rPr>
        <w:t xml:space="preserve"> </w:t>
      </w:r>
      <w:r w:rsidRPr="006D6860">
        <w:t>a</w:t>
      </w:r>
      <w:r w:rsidRPr="006D6860">
        <w:rPr>
          <w:spacing w:val="2"/>
        </w:rPr>
        <w:t xml:space="preserve"> </w:t>
      </w:r>
      <w:r w:rsidRPr="006D6860">
        <w:t>s</w:t>
      </w:r>
      <w:r w:rsidRPr="006D6860">
        <w:rPr>
          <w:spacing w:val="-5"/>
        </w:rPr>
        <w:t>a</w:t>
      </w:r>
      <w:r w:rsidRPr="006D6860">
        <w:rPr>
          <w:spacing w:val="2"/>
        </w:rPr>
        <w:t>f</w:t>
      </w:r>
      <w:r w:rsidRPr="006D6860">
        <w:t>e</w:t>
      </w:r>
      <w:r w:rsidRPr="006D6860">
        <w:rPr>
          <w:spacing w:val="-1"/>
        </w:rPr>
        <w:t>g</w:t>
      </w:r>
      <w:r w:rsidRPr="006D6860">
        <w:t>ua</w:t>
      </w:r>
      <w:r w:rsidRPr="006D6860">
        <w:rPr>
          <w:spacing w:val="-2"/>
        </w:rPr>
        <w:t>r</w:t>
      </w:r>
      <w:r w:rsidRPr="006D6860">
        <w:rPr>
          <w:spacing w:val="-6"/>
        </w:rPr>
        <w:t>d</w:t>
      </w:r>
      <w:r w:rsidRPr="006D6860">
        <w:rPr>
          <w:spacing w:val="6"/>
        </w:rPr>
        <w:t>i</w:t>
      </w:r>
      <w:r w:rsidRPr="006D6860">
        <w:t>ng</w:t>
      </w:r>
      <w:r w:rsidRPr="006D6860">
        <w:rPr>
          <w:spacing w:val="-4"/>
        </w:rPr>
        <w:t xml:space="preserve"> </w:t>
      </w:r>
      <w:r w:rsidRPr="006D6860">
        <w:rPr>
          <w:spacing w:val="-1"/>
        </w:rPr>
        <w:t>q</w:t>
      </w:r>
      <w:r w:rsidRPr="006D6860">
        <w:t>ues</w:t>
      </w:r>
      <w:r w:rsidRPr="006D6860">
        <w:rPr>
          <w:spacing w:val="-4"/>
        </w:rPr>
        <w:t>t</w:t>
      </w:r>
      <w:r w:rsidRPr="006D6860">
        <w:rPr>
          <w:spacing w:val="6"/>
        </w:rPr>
        <w:t>i</w:t>
      </w:r>
      <w:r w:rsidRPr="006D6860">
        <w:rPr>
          <w:spacing w:val="-6"/>
        </w:rPr>
        <w:t>o</w:t>
      </w:r>
      <w:r w:rsidRPr="006D6860">
        <w:t>n</w:t>
      </w:r>
      <w:r w:rsidRPr="006D6860">
        <w:rPr>
          <w:spacing w:val="-1"/>
        </w:rPr>
        <w:t xml:space="preserve"> </w:t>
      </w:r>
      <w:r w:rsidRPr="006D6860">
        <w:rPr>
          <w:spacing w:val="6"/>
        </w:rPr>
        <w:t>i</w:t>
      </w:r>
      <w:r w:rsidRPr="006D6860">
        <w:t>s</w:t>
      </w:r>
      <w:r w:rsidRPr="006D6860">
        <w:rPr>
          <w:spacing w:val="-8"/>
        </w:rPr>
        <w:t xml:space="preserve"> </w:t>
      </w:r>
      <w:r w:rsidRPr="006D6860">
        <w:rPr>
          <w:spacing w:val="6"/>
        </w:rPr>
        <w:t>i</w:t>
      </w:r>
      <w:r w:rsidRPr="006D6860">
        <w:t>n</w:t>
      </w:r>
      <w:r w:rsidRPr="006D6860">
        <w:rPr>
          <w:spacing w:val="-5"/>
        </w:rPr>
        <w:t>c</w:t>
      </w:r>
      <w:r w:rsidRPr="006D6860">
        <w:t>lu</w:t>
      </w:r>
      <w:r w:rsidRPr="006D6860">
        <w:rPr>
          <w:spacing w:val="-1"/>
        </w:rPr>
        <w:t>d</w:t>
      </w:r>
      <w:r w:rsidRPr="006D6860">
        <w:t>ed</w:t>
      </w:r>
      <w:r w:rsidRPr="006D6860">
        <w:rPr>
          <w:spacing w:val="-3"/>
        </w:rPr>
        <w:t xml:space="preserve"> </w:t>
      </w:r>
      <w:r w:rsidRPr="006D6860">
        <w:t>in</w:t>
      </w:r>
      <w:r w:rsidRPr="006D6860">
        <w:rPr>
          <w:spacing w:val="3"/>
        </w:rPr>
        <w:t xml:space="preserve"> </w:t>
      </w:r>
      <w:r w:rsidRPr="006D6860">
        <w:rPr>
          <w:spacing w:val="-3"/>
        </w:rPr>
        <w:t>t</w:t>
      </w:r>
      <w:r w:rsidRPr="006D6860">
        <w:t>he inte</w:t>
      </w:r>
      <w:r w:rsidRPr="006D6860">
        <w:rPr>
          <w:spacing w:val="-2"/>
        </w:rPr>
        <w:t>r</w:t>
      </w:r>
      <w:r w:rsidRPr="006D6860">
        <w:rPr>
          <w:spacing w:val="-3"/>
        </w:rPr>
        <w:t>v</w:t>
      </w:r>
      <w:r w:rsidRPr="006D6860">
        <w:t>iew</w:t>
      </w:r>
      <w:r w:rsidR="006D6860">
        <w:t>;</w:t>
      </w:r>
    </w:p>
    <w:p w14:paraId="02117461" w14:textId="5A91CD54" w:rsidR="00E13AA5" w:rsidRPr="006D6860" w:rsidRDefault="00883278" w:rsidP="007503F9">
      <w:pPr>
        <w:pStyle w:val="ListParagraph"/>
        <w:numPr>
          <w:ilvl w:val="0"/>
          <w:numId w:val="3"/>
        </w:numPr>
      </w:pPr>
      <w:r w:rsidRPr="006D6860">
        <w:rPr>
          <w:spacing w:val="2"/>
        </w:rPr>
        <w:t>E</w:t>
      </w:r>
      <w:r w:rsidRPr="006D6860">
        <w:rPr>
          <w:spacing w:val="1"/>
        </w:rPr>
        <w:t>n</w:t>
      </w:r>
      <w:r w:rsidRPr="006D6860">
        <w:t>s</w:t>
      </w:r>
      <w:r w:rsidRPr="006D6860">
        <w:rPr>
          <w:spacing w:val="1"/>
        </w:rPr>
        <w:t>u</w:t>
      </w:r>
      <w:r w:rsidRPr="006D6860">
        <w:rPr>
          <w:spacing w:val="-6"/>
        </w:rPr>
        <w:t>r</w:t>
      </w:r>
      <w:r w:rsidRPr="006D6860">
        <w:rPr>
          <w:spacing w:val="6"/>
        </w:rPr>
        <w:t>i</w:t>
      </w:r>
      <w:r w:rsidRPr="006D6860">
        <w:rPr>
          <w:spacing w:val="1"/>
        </w:rPr>
        <w:t>n</w:t>
      </w:r>
      <w:r w:rsidRPr="006D6860">
        <w:t>g</w:t>
      </w:r>
      <w:r w:rsidRPr="006D6860">
        <w:rPr>
          <w:spacing w:val="-4"/>
        </w:rPr>
        <w:t xml:space="preserve"> </w:t>
      </w:r>
      <w:r w:rsidRPr="006D6860">
        <w:rPr>
          <w:spacing w:val="1"/>
        </w:rPr>
        <w:t>th</w:t>
      </w:r>
      <w:r w:rsidRPr="006D6860">
        <w:rPr>
          <w:spacing w:val="-5"/>
        </w:rPr>
        <w:t>a</w:t>
      </w:r>
      <w:r w:rsidRPr="006D6860">
        <w:t>t</w:t>
      </w:r>
      <w:r w:rsidRPr="006D6860">
        <w:rPr>
          <w:spacing w:val="3"/>
        </w:rPr>
        <w:t xml:space="preserve"> </w:t>
      </w:r>
      <w:r w:rsidRPr="006D6860">
        <w:t>a</w:t>
      </w:r>
      <w:r w:rsidRPr="006D6860">
        <w:rPr>
          <w:spacing w:val="-3"/>
        </w:rPr>
        <w:t>n</w:t>
      </w:r>
      <w:r w:rsidRPr="006D6860">
        <w:t>y</w:t>
      </w:r>
      <w:r w:rsidRPr="006D6860">
        <w:rPr>
          <w:spacing w:val="4"/>
        </w:rPr>
        <w:t xml:space="preserve"> </w:t>
      </w:r>
      <w:r w:rsidRPr="006D6860">
        <w:rPr>
          <w:spacing w:val="-1"/>
        </w:rPr>
        <w:t>g</w:t>
      </w:r>
      <w:r w:rsidRPr="006D6860">
        <w:t>a</w:t>
      </w:r>
      <w:r w:rsidRPr="006D6860">
        <w:rPr>
          <w:spacing w:val="-1"/>
        </w:rPr>
        <w:t>p</w:t>
      </w:r>
      <w:r w:rsidRPr="006D6860">
        <w:t>s</w:t>
      </w:r>
      <w:r w:rsidRPr="006D6860">
        <w:rPr>
          <w:spacing w:val="-3"/>
        </w:rPr>
        <w:t xml:space="preserve"> </w:t>
      </w:r>
      <w:r w:rsidRPr="006D6860">
        <w:rPr>
          <w:spacing w:val="1"/>
        </w:rPr>
        <w:t>i</w:t>
      </w:r>
      <w:r w:rsidRPr="006D6860">
        <w:t>n</w:t>
      </w:r>
      <w:r w:rsidRPr="006D6860">
        <w:rPr>
          <w:spacing w:val="-1"/>
        </w:rPr>
        <w:t xml:space="preserve"> </w:t>
      </w:r>
      <w:r w:rsidRPr="006D6860">
        <w:rPr>
          <w:spacing w:val="1"/>
        </w:rPr>
        <w:t>e</w:t>
      </w:r>
      <w:r w:rsidRPr="006D6860">
        <w:rPr>
          <w:spacing w:val="2"/>
        </w:rPr>
        <w:t>m</w:t>
      </w:r>
      <w:r w:rsidRPr="006D6860">
        <w:rPr>
          <w:spacing w:val="-6"/>
        </w:rPr>
        <w:t>p</w:t>
      </w:r>
      <w:r w:rsidRPr="006D6860">
        <w:rPr>
          <w:spacing w:val="6"/>
        </w:rPr>
        <w:t>l</w:t>
      </w:r>
      <w:r w:rsidRPr="006D6860">
        <w:rPr>
          <w:spacing w:val="-2"/>
        </w:rPr>
        <w:t>o</w:t>
      </w:r>
      <w:r w:rsidRPr="006D6860">
        <w:rPr>
          <w:spacing w:val="-3"/>
        </w:rPr>
        <w:t>y</w:t>
      </w:r>
      <w:r w:rsidRPr="006D6860">
        <w:rPr>
          <w:spacing w:val="2"/>
        </w:rPr>
        <w:t>m</w:t>
      </w:r>
      <w:r w:rsidRPr="006D6860">
        <w:rPr>
          <w:spacing w:val="1"/>
        </w:rPr>
        <w:t>en</w:t>
      </w:r>
      <w:r w:rsidRPr="006D6860">
        <w:t>t</w:t>
      </w:r>
      <w:r w:rsidRPr="006D6860">
        <w:rPr>
          <w:spacing w:val="-1"/>
        </w:rPr>
        <w:t xml:space="preserve"> </w:t>
      </w:r>
      <w:r w:rsidRPr="006D6860">
        <w:rPr>
          <w:spacing w:val="-5"/>
        </w:rPr>
        <w:t>a</w:t>
      </w:r>
      <w:r w:rsidRPr="006D6860">
        <w:rPr>
          <w:spacing w:val="-2"/>
        </w:rPr>
        <w:t>r</w:t>
      </w:r>
      <w:r w:rsidRPr="006D6860">
        <w:t>e</w:t>
      </w:r>
      <w:r w:rsidRPr="006D6860">
        <w:rPr>
          <w:spacing w:val="3"/>
        </w:rPr>
        <w:t xml:space="preserve"> </w:t>
      </w:r>
      <w:r w:rsidRPr="006D6860">
        <w:rPr>
          <w:spacing w:val="1"/>
        </w:rPr>
        <w:t>e</w:t>
      </w:r>
      <w:r w:rsidRPr="006D6860">
        <w:rPr>
          <w:spacing w:val="2"/>
        </w:rPr>
        <w:t>x</w:t>
      </w:r>
      <w:r w:rsidRPr="006D6860">
        <w:rPr>
          <w:spacing w:val="-6"/>
        </w:rPr>
        <w:t>p</w:t>
      </w:r>
      <w:r w:rsidRPr="006D6860">
        <w:rPr>
          <w:spacing w:val="6"/>
        </w:rPr>
        <w:t>l</w:t>
      </w:r>
      <w:r w:rsidRPr="006D6860">
        <w:rPr>
          <w:spacing w:val="-2"/>
        </w:rPr>
        <w:t>or</w:t>
      </w:r>
      <w:r w:rsidRPr="006D6860">
        <w:rPr>
          <w:spacing w:val="1"/>
        </w:rPr>
        <w:t>e</w:t>
      </w:r>
      <w:r w:rsidRPr="006D6860">
        <w:t>d</w:t>
      </w:r>
      <w:r w:rsidRPr="006D6860">
        <w:rPr>
          <w:spacing w:val="1"/>
        </w:rPr>
        <w:t xml:space="preserve"> </w:t>
      </w:r>
      <w:r w:rsidRPr="006D6860">
        <w:t>at</w:t>
      </w:r>
      <w:r w:rsidRPr="006D6860">
        <w:rPr>
          <w:spacing w:val="-6"/>
        </w:rPr>
        <w:t xml:space="preserve"> </w:t>
      </w:r>
      <w:r w:rsidRPr="006D6860">
        <w:rPr>
          <w:spacing w:val="6"/>
        </w:rPr>
        <w:t>i</w:t>
      </w:r>
      <w:r w:rsidRPr="006D6860">
        <w:rPr>
          <w:spacing w:val="-3"/>
        </w:rPr>
        <w:t>n</w:t>
      </w:r>
      <w:r w:rsidRPr="006D6860">
        <w:rPr>
          <w:spacing w:val="1"/>
        </w:rPr>
        <w:t>te</w:t>
      </w:r>
      <w:r w:rsidRPr="006D6860">
        <w:rPr>
          <w:spacing w:val="-2"/>
        </w:rPr>
        <w:t>r</w:t>
      </w:r>
      <w:r w:rsidRPr="006D6860">
        <w:rPr>
          <w:spacing w:val="-3"/>
        </w:rPr>
        <w:t>v</w:t>
      </w:r>
      <w:r w:rsidRPr="006D6860">
        <w:rPr>
          <w:spacing w:val="6"/>
        </w:rPr>
        <w:t>i</w:t>
      </w:r>
      <w:r w:rsidRPr="006D6860">
        <w:rPr>
          <w:spacing w:val="1"/>
        </w:rPr>
        <w:t>e</w:t>
      </w:r>
      <w:r w:rsidRPr="006D6860">
        <w:t>w</w:t>
      </w:r>
      <w:r w:rsidR="006D6860">
        <w:t>;</w:t>
      </w:r>
    </w:p>
    <w:p w14:paraId="72AA5B34" w14:textId="018FE4FA" w:rsidR="00E13AA5" w:rsidRPr="006D6860" w:rsidRDefault="00883278" w:rsidP="007503F9">
      <w:pPr>
        <w:pStyle w:val="ListParagraph"/>
        <w:numPr>
          <w:ilvl w:val="0"/>
          <w:numId w:val="3"/>
        </w:numPr>
      </w:pPr>
      <w:r w:rsidRPr="006D6860">
        <w:rPr>
          <w:spacing w:val="2"/>
        </w:rPr>
        <w:t>U</w:t>
      </w:r>
      <w:r w:rsidRPr="006D6860">
        <w:rPr>
          <w:spacing w:val="1"/>
        </w:rPr>
        <w:t>n</w:t>
      </w:r>
      <w:r w:rsidRPr="006D6860">
        <w:rPr>
          <w:spacing w:val="-1"/>
        </w:rPr>
        <w:t>d</w:t>
      </w:r>
      <w:r w:rsidRPr="006D6860">
        <w:rPr>
          <w:spacing w:val="1"/>
        </w:rPr>
        <w:t>e</w:t>
      </w:r>
      <w:r w:rsidRPr="006D6860">
        <w:rPr>
          <w:spacing w:val="-2"/>
        </w:rPr>
        <w:t>r</w:t>
      </w:r>
      <w:r w:rsidRPr="006D6860">
        <w:rPr>
          <w:spacing w:val="1"/>
        </w:rPr>
        <w:t>t</w:t>
      </w:r>
      <w:r w:rsidRPr="006D6860">
        <w:t>a</w:t>
      </w:r>
      <w:r w:rsidRPr="006D6860">
        <w:rPr>
          <w:spacing w:val="2"/>
        </w:rPr>
        <w:t>k</w:t>
      </w:r>
      <w:r w:rsidRPr="006D6860">
        <w:t>e</w:t>
      </w:r>
      <w:r w:rsidRPr="006D6860">
        <w:rPr>
          <w:spacing w:val="-2"/>
        </w:rPr>
        <w:t xml:space="preserve"> </w:t>
      </w:r>
      <w:r w:rsidRPr="006D6860">
        <w:t>a</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rPr>
          <w:spacing w:val="-5"/>
        </w:rPr>
        <w:t>c</w:t>
      </w:r>
      <w:r w:rsidRPr="006D6860">
        <w:t>k</w:t>
      </w:r>
      <w:r w:rsidRPr="006D6860">
        <w:rPr>
          <w:spacing w:val="4"/>
        </w:rPr>
        <w:t xml:space="preserve"> </w:t>
      </w:r>
      <w:r w:rsidRPr="006D6860">
        <w:t>at</w:t>
      </w:r>
      <w:r w:rsidRPr="006D6860">
        <w:rPr>
          <w:spacing w:val="-2"/>
        </w:rPr>
        <w:t xml:space="preserve"> </w:t>
      </w:r>
      <w:r w:rsidRPr="006D6860">
        <w:rPr>
          <w:spacing w:val="1"/>
        </w:rPr>
        <w:t>t</w:t>
      </w:r>
      <w:r w:rsidRPr="006D6860">
        <w:rPr>
          <w:spacing w:val="-3"/>
        </w:rPr>
        <w:t>h</w:t>
      </w:r>
      <w:r w:rsidRPr="006D6860">
        <w:t>e</w:t>
      </w:r>
      <w:r w:rsidRPr="006D6860">
        <w:rPr>
          <w:spacing w:val="3"/>
        </w:rPr>
        <w:t xml:space="preserve"> </w:t>
      </w:r>
      <w:r w:rsidRPr="006D6860">
        <w:rPr>
          <w:spacing w:val="-2"/>
        </w:rPr>
        <w:t>r</w:t>
      </w:r>
      <w:r w:rsidRPr="006D6860">
        <w:rPr>
          <w:spacing w:val="-4"/>
        </w:rPr>
        <w:t>e</w:t>
      </w:r>
      <w:r w:rsidRPr="006D6860">
        <w:rPr>
          <w:spacing w:val="6"/>
        </w:rPr>
        <w:t>l</w:t>
      </w:r>
      <w:r w:rsidRPr="006D6860">
        <w:rPr>
          <w:spacing w:val="-4"/>
        </w:rPr>
        <w:t>e</w:t>
      </w:r>
      <w:r w:rsidRPr="006D6860">
        <w:rPr>
          <w:spacing w:val="2"/>
        </w:rPr>
        <w:t>v</w:t>
      </w:r>
      <w:r w:rsidRPr="006D6860">
        <w:t>a</w:t>
      </w:r>
      <w:r w:rsidRPr="006D6860">
        <w:rPr>
          <w:spacing w:val="1"/>
        </w:rPr>
        <w:t>n</w:t>
      </w:r>
      <w:r w:rsidRPr="006D6860">
        <w:t>t</w:t>
      </w:r>
      <w:r w:rsidRPr="006D6860">
        <w:rPr>
          <w:spacing w:val="-6"/>
        </w:rPr>
        <w:t xml:space="preserve"> </w:t>
      </w:r>
      <w:r w:rsidRPr="006D6860">
        <w:rPr>
          <w:spacing w:val="1"/>
        </w:rPr>
        <w:t>le</w:t>
      </w:r>
      <w:r w:rsidRPr="006D6860">
        <w:rPr>
          <w:spacing w:val="2"/>
        </w:rPr>
        <w:t>v</w:t>
      </w:r>
      <w:r w:rsidRPr="006D6860">
        <w:rPr>
          <w:spacing w:val="-4"/>
        </w:rPr>
        <w:t>e</w:t>
      </w:r>
      <w:r w:rsidRPr="006D6860">
        <w:t>l</w:t>
      </w:r>
      <w:r w:rsidR="0053026B">
        <w:t>*</w:t>
      </w:r>
      <w:r w:rsidRPr="006D6860">
        <w:rPr>
          <w:spacing w:val="3"/>
        </w:rPr>
        <w:t xml:space="preserve"> </w:t>
      </w:r>
      <w:r w:rsidRPr="006D6860">
        <w:rPr>
          <w:spacing w:val="1"/>
        </w:rPr>
        <w:t>t</w:t>
      </w:r>
      <w:r w:rsidRPr="006D6860">
        <w:t xml:space="preserve">o </w:t>
      </w:r>
      <w:r w:rsidRPr="006D6860">
        <w:rPr>
          <w:spacing w:val="-3"/>
        </w:rPr>
        <w:t>t</w:t>
      </w:r>
      <w:r w:rsidRPr="006D6860">
        <w:rPr>
          <w:spacing w:val="1"/>
        </w:rPr>
        <w:t>h</w:t>
      </w:r>
      <w:r w:rsidRPr="006D6860">
        <w:t>e</w:t>
      </w:r>
      <w:r w:rsidRPr="006D6860">
        <w:rPr>
          <w:spacing w:val="3"/>
        </w:rPr>
        <w:t xml:space="preserve"> </w:t>
      </w:r>
      <w:r w:rsidRPr="006D6860">
        <w:rPr>
          <w:spacing w:val="-1"/>
        </w:rPr>
        <w:t>p</w:t>
      </w:r>
      <w:r w:rsidRPr="006D6860">
        <w:rPr>
          <w:spacing w:val="-2"/>
        </w:rPr>
        <w:t>o</w:t>
      </w:r>
      <w:r w:rsidRPr="006D6860">
        <w:rPr>
          <w:spacing w:val="-5"/>
        </w:rPr>
        <w:t>s</w:t>
      </w:r>
      <w:r w:rsidRPr="006D6860">
        <w:rPr>
          <w:spacing w:val="16"/>
        </w:rPr>
        <w:t>i</w:t>
      </w:r>
      <w:r w:rsidRPr="006D6860">
        <w:rPr>
          <w:spacing w:val="-3"/>
        </w:rPr>
        <w:t>t</w:t>
      </w:r>
      <w:r w:rsidRPr="006D6860">
        <w:rPr>
          <w:spacing w:val="6"/>
        </w:rPr>
        <w:t>i</w:t>
      </w:r>
      <w:r w:rsidRPr="006D6860">
        <w:rPr>
          <w:spacing w:val="-6"/>
        </w:rPr>
        <w:t>o</w:t>
      </w:r>
      <w:r w:rsidRPr="006D6860">
        <w:t>n</w:t>
      </w:r>
      <w:r w:rsidR="006D6860">
        <w:t>;</w:t>
      </w:r>
    </w:p>
    <w:p w14:paraId="0C79D7AA" w14:textId="070EA7B2" w:rsidR="00E13AA5" w:rsidRPr="006D6860" w:rsidRDefault="00883278" w:rsidP="007503F9">
      <w:pPr>
        <w:pStyle w:val="ListParagraph"/>
        <w:numPr>
          <w:ilvl w:val="0"/>
          <w:numId w:val="3"/>
        </w:numPr>
      </w:pPr>
      <w:r w:rsidRPr="006D6860">
        <w:rPr>
          <w:spacing w:val="-1"/>
        </w:rPr>
        <w:t>A</w:t>
      </w:r>
      <w:r w:rsidRPr="006D6860">
        <w:rPr>
          <w:spacing w:val="1"/>
        </w:rPr>
        <w:t>l</w:t>
      </w:r>
      <w:r w:rsidRPr="006D6860">
        <w:t>l</w:t>
      </w:r>
      <w:r w:rsidRPr="006D6860">
        <w:rPr>
          <w:spacing w:val="3"/>
        </w:rPr>
        <w:t xml:space="preserve"> </w:t>
      </w:r>
      <w:r w:rsidRPr="006D6860">
        <w:rPr>
          <w:spacing w:val="1"/>
        </w:rPr>
        <w:t>G</w:t>
      </w:r>
      <w:r w:rsidRPr="006D6860">
        <w:rPr>
          <w:spacing w:val="-2"/>
        </w:rPr>
        <w:t>o</w:t>
      </w:r>
      <w:r w:rsidRPr="006D6860">
        <w:rPr>
          <w:spacing w:val="2"/>
        </w:rPr>
        <w:t>v</w:t>
      </w:r>
      <w:r w:rsidRPr="006D6860">
        <w:rPr>
          <w:spacing w:val="1"/>
        </w:rPr>
        <w:t>e</w:t>
      </w:r>
      <w:r w:rsidRPr="006D6860">
        <w:rPr>
          <w:spacing w:val="-2"/>
        </w:rPr>
        <w:t>r</w:t>
      </w:r>
      <w:r w:rsidRPr="006D6860">
        <w:rPr>
          <w:spacing w:val="1"/>
        </w:rPr>
        <w:t>n</w:t>
      </w:r>
      <w:r w:rsidRPr="006D6860">
        <w:rPr>
          <w:spacing w:val="-2"/>
        </w:rPr>
        <w:t>or</w:t>
      </w:r>
      <w:r w:rsidRPr="006D6860">
        <w:t>s</w:t>
      </w:r>
      <w:r w:rsidRPr="006D6860">
        <w:rPr>
          <w:spacing w:val="2"/>
        </w:rPr>
        <w:t xml:space="preserve"> </w:t>
      </w:r>
      <w:r w:rsidRPr="006D6860">
        <w:rPr>
          <w:spacing w:val="1"/>
        </w:rPr>
        <w:t>n</w:t>
      </w:r>
      <w:r w:rsidRPr="006D6860">
        <w:rPr>
          <w:spacing w:val="-2"/>
        </w:rPr>
        <w:t>o</w:t>
      </w:r>
      <w:r w:rsidRPr="006D6860">
        <w:t>w</w:t>
      </w:r>
      <w:r w:rsidRPr="006D6860">
        <w:rPr>
          <w:spacing w:val="-2"/>
        </w:rPr>
        <w:t xml:space="preserve"> r</w:t>
      </w:r>
      <w:r w:rsidRPr="006D6860">
        <w:rPr>
          <w:spacing w:val="1"/>
        </w:rPr>
        <w:t>e</w:t>
      </w:r>
      <w:r w:rsidRPr="006D6860">
        <w:rPr>
          <w:spacing w:val="-1"/>
        </w:rPr>
        <w:t>q</w:t>
      </w:r>
      <w:r w:rsidRPr="006D6860">
        <w:rPr>
          <w:spacing w:val="-3"/>
        </w:rPr>
        <w:t>u</w:t>
      </w:r>
      <w:r w:rsidRPr="006D6860">
        <w:rPr>
          <w:spacing w:val="6"/>
        </w:rPr>
        <w:t>i</w:t>
      </w:r>
      <w:r w:rsidRPr="006D6860">
        <w:rPr>
          <w:spacing w:val="-2"/>
        </w:rPr>
        <w:t>r</w:t>
      </w:r>
      <w:r w:rsidRPr="006D6860">
        <w:t>e</w:t>
      </w:r>
      <w:r w:rsidRPr="006D6860">
        <w:rPr>
          <w:spacing w:val="3"/>
        </w:rPr>
        <w:t xml:space="preserve"> </w:t>
      </w:r>
      <w:r w:rsidRPr="006D6860">
        <w:rPr>
          <w:spacing w:val="-5"/>
        </w:rPr>
        <w:t>a</w:t>
      </w:r>
      <w:r w:rsidRPr="006D6860">
        <w:t>n</w:t>
      </w:r>
      <w:r w:rsidRPr="006D6860">
        <w:rPr>
          <w:spacing w:val="3"/>
        </w:rPr>
        <w:t xml:space="preserve"> </w:t>
      </w:r>
      <w:r w:rsidRPr="006D6860">
        <w:rPr>
          <w:spacing w:val="-3"/>
        </w:rPr>
        <w:t>E</w:t>
      </w:r>
      <w:r w:rsidRPr="006D6860">
        <w:rPr>
          <w:spacing w:val="1"/>
        </w:rPr>
        <w:t>nh</w:t>
      </w:r>
      <w:r w:rsidRPr="006D6860">
        <w:rPr>
          <w:spacing w:val="-5"/>
        </w:rPr>
        <w:t>a</w:t>
      </w:r>
      <w:r w:rsidRPr="006D6860">
        <w:rPr>
          <w:spacing w:val="1"/>
        </w:rPr>
        <w:t>n</w:t>
      </w:r>
      <w:r w:rsidRPr="006D6860">
        <w:t>ced</w:t>
      </w:r>
      <w:r w:rsidRPr="006D6860">
        <w:rPr>
          <w:spacing w:val="-3"/>
        </w:rPr>
        <w:t xml:space="preserve"> </w:t>
      </w:r>
      <w:r w:rsidRPr="006D6860">
        <w:rPr>
          <w:spacing w:val="2"/>
        </w:rPr>
        <w:t>D</w:t>
      </w:r>
      <w:r w:rsidRPr="006D6860">
        <w:rPr>
          <w:spacing w:val="-1"/>
        </w:rPr>
        <w:t>B</w:t>
      </w:r>
      <w:r w:rsidRPr="006D6860">
        <w:t>S</w:t>
      </w:r>
      <w:r w:rsidRPr="006D6860">
        <w:rPr>
          <w:spacing w:val="1"/>
        </w:rPr>
        <w:t xml:space="preserve"> </w:t>
      </w:r>
      <w:r w:rsidRPr="006D6860">
        <w:t>c</w:t>
      </w:r>
      <w:r w:rsidRPr="006D6860">
        <w:rPr>
          <w:spacing w:val="1"/>
        </w:rPr>
        <w:t>he</w:t>
      </w:r>
      <w:r w:rsidRPr="006D6860">
        <w:t>ck</w:t>
      </w:r>
      <w:r w:rsidR="006D6860">
        <w:t>;</w:t>
      </w:r>
    </w:p>
    <w:p w14:paraId="395347A3" w14:textId="7352D368" w:rsidR="00BF6693" w:rsidRPr="006D6860" w:rsidRDefault="00883278" w:rsidP="007503F9">
      <w:pPr>
        <w:pStyle w:val="ListParagraph"/>
        <w:numPr>
          <w:ilvl w:val="0"/>
          <w:numId w:val="3"/>
        </w:numPr>
      </w:pPr>
      <w:r w:rsidRPr="006D6860">
        <w:rPr>
          <w:spacing w:val="1"/>
        </w:rPr>
        <w:t>Th</w:t>
      </w:r>
      <w:r w:rsidRPr="006D6860">
        <w:t>e</w:t>
      </w:r>
      <w:r w:rsidRPr="006D6860">
        <w:rPr>
          <w:spacing w:val="3"/>
        </w:rPr>
        <w:t xml:space="preserve"> </w:t>
      </w:r>
      <w:r w:rsidRPr="006D6860">
        <w:t>P</w:t>
      </w:r>
      <w:r w:rsidRPr="006D6860">
        <w:rPr>
          <w:spacing w:val="-2"/>
        </w:rPr>
        <w:t>ro</w:t>
      </w:r>
      <w:r w:rsidRPr="006D6860">
        <w:rPr>
          <w:spacing w:val="-3"/>
        </w:rPr>
        <w:t>h</w:t>
      </w:r>
      <w:r w:rsidRPr="006D6860">
        <w:rPr>
          <w:spacing w:val="6"/>
        </w:rPr>
        <w:t>i</w:t>
      </w:r>
      <w:r w:rsidRPr="006D6860">
        <w:rPr>
          <w:spacing w:val="-6"/>
        </w:rPr>
        <w:t>b</w:t>
      </w:r>
      <w:r w:rsidRPr="006D6860">
        <w:rPr>
          <w:spacing w:val="6"/>
        </w:rPr>
        <w:t>i</w:t>
      </w:r>
      <w:r w:rsidRPr="006D6860">
        <w:rPr>
          <w:spacing w:val="-3"/>
        </w:rPr>
        <w:t>t</w:t>
      </w:r>
      <w:r w:rsidRPr="006D6860">
        <w:rPr>
          <w:spacing w:val="6"/>
        </w:rPr>
        <w:t>i</w:t>
      </w:r>
      <w:r w:rsidRPr="006D6860">
        <w:rPr>
          <w:spacing w:val="-6"/>
        </w:rPr>
        <w:t>o</w:t>
      </w:r>
      <w:r w:rsidRPr="006D6860">
        <w:t>n</w:t>
      </w:r>
      <w:r w:rsidRPr="006D6860">
        <w:rPr>
          <w:spacing w:val="3"/>
        </w:rPr>
        <w:t xml:space="preserve"> </w:t>
      </w:r>
      <w:r w:rsidRPr="006D6860">
        <w:rPr>
          <w:spacing w:val="-2"/>
        </w:rPr>
        <w:t>o</w:t>
      </w:r>
      <w:r w:rsidRPr="006D6860">
        <w:t xml:space="preserve">f </w:t>
      </w:r>
      <w:r w:rsidRPr="006D6860">
        <w:rPr>
          <w:spacing w:val="-3"/>
        </w:rPr>
        <w:t>t</w:t>
      </w:r>
      <w:r w:rsidRPr="006D6860">
        <w:rPr>
          <w:spacing w:val="1"/>
        </w:rPr>
        <w:t>e</w:t>
      </w:r>
      <w:r w:rsidRPr="006D6860">
        <w:t>ac</w:t>
      </w:r>
      <w:r w:rsidRPr="006D6860">
        <w:rPr>
          <w:spacing w:val="-3"/>
        </w:rPr>
        <w:t>h</w:t>
      </w:r>
      <w:r w:rsidRPr="006D6860">
        <w:rPr>
          <w:spacing w:val="1"/>
        </w:rPr>
        <w:t>in</w:t>
      </w:r>
      <w:r w:rsidRPr="006D6860">
        <w:t>g</w:t>
      </w:r>
      <w:r w:rsidRPr="006D6860">
        <w:rPr>
          <w:spacing w:val="1"/>
        </w:rPr>
        <w:t xml:space="preserve"> </w:t>
      </w:r>
      <w:r w:rsidRPr="006D6860">
        <w:t>c</w:t>
      </w:r>
      <w:r w:rsidRPr="006D6860">
        <w:rPr>
          <w:spacing w:val="1"/>
        </w:rPr>
        <w:t>he</w:t>
      </w:r>
      <w:r w:rsidRPr="006D6860">
        <w:rPr>
          <w:spacing w:val="-5"/>
        </w:rPr>
        <w:t>c</w:t>
      </w:r>
      <w:r w:rsidRPr="006D6860">
        <w:rPr>
          <w:spacing w:val="2"/>
        </w:rPr>
        <w:t>k</w:t>
      </w:r>
      <w:r w:rsidRPr="006D6860">
        <w:t>s</w:t>
      </w:r>
      <w:r w:rsidRPr="006D6860">
        <w:rPr>
          <w:spacing w:val="3"/>
        </w:rPr>
        <w:t xml:space="preserve"> </w:t>
      </w:r>
      <w:r w:rsidRPr="006D6860">
        <w:rPr>
          <w:spacing w:val="2"/>
        </w:rPr>
        <w:t>m</w:t>
      </w:r>
      <w:r w:rsidRPr="006D6860">
        <w:rPr>
          <w:spacing w:val="1"/>
        </w:rPr>
        <w:t>u</w:t>
      </w:r>
      <w:r w:rsidRPr="006D6860">
        <w:t>st</w:t>
      </w:r>
      <w:r w:rsidRPr="006D6860">
        <w:rPr>
          <w:spacing w:val="-2"/>
        </w:rPr>
        <w:t xml:space="preserve"> </w:t>
      </w:r>
      <w:r w:rsidRPr="006D6860">
        <w:rPr>
          <w:spacing w:val="-1"/>
        </w:rPr>
        <w:t>b</w:t>
      </w:r>
      <w:r w:rsidRPr="006D6860">
        <w:t>e</w:t>
      </w:r>
      <w:r w:rsidRPr="006D6860">
        <w:rPr>
          <w:spacing w:val="3"/>
        </w:rPr>
        <w:t xml:space="preserve"> </w:t>
      </w:r>
      <w:r w:rsidRPr="006D6860">
        <w:t>c</w:t>
      </w:r>
      <w:r w:rsidRPr="006D6860">
        <w:rPr>
          <w:spacing w:val="-2"/>
        </w:rPr>
        <w:t>o</w:t>
      </w:r>
      <w:r w:rsidRPr="006D6860">
        <w:rPr>
          <w:spacing w:val="2"/>
        </w:rPr>
        <w:t>m</w:t>
      </w:r>
      <w:r w:rsidRPr="006D6860">
        <w:rPr>
          <w:spacing w:val="-6"/>
        </w:rPr>
        <w:t>p</w:t>
      </w:r>
      <w:r w:rsidRPr="006D6860">
        <w:rPr>
          <w:spacing w:val="6"/>
        </w:rPr>
        <w:t>l</w:t>
      </w:r>
      <w:r w:rsidRPr="006D6860">
        <w:rPr>
          <w:spacing w:val="-4"/>
        </w:rPr>
        <w:t>e</w:t>
      </w:r>
      <w:r w:rsidRPr="006D6860">
        <w:rPr>
          <w:spacing w:val="1"/>
        </w:rPr>
        <w:t>te</w:t>
      </w:r>
      <w:r w:rsidRPr="006D6860">
        <w:t>d</w:t>
      </w:r>
      <w:r w:rsidRPr="006D6860">
        <w:rPr>
          <w:spacing w:val="1"/>
        </w:rPr>
        <w:t xml:space="preserve"> </w:t>
      </w:r>
      <w:r w:rsidRPr="006D6860">
        <w:rPr>
          <w:spacing w:val="2"/>
        </w:rPr>
        <w:t>f</w:t>
      </w:r>
      <w:r w:rsidRPr="006D6860">
        <w:rPr>
          <w:spacing w:val="-2"/>
        </w:rPr>
        <w:t>o</w:t>
      </w:r>
      <w:r w:rsidRPr="006D6860">
        <w:t xml:space="preserve">r </w:t>
      </w:r>
      <w:r w:rsidRPr="006D6860">
        <w:rPr>
          <w:spacing w:val="1"/>
        </w:rPr>
        <w:t>e</w:t>
      </w:r>
      <w:r w:rsidRPr="006D6860">
        <w:rPr>
          <w:spacing w:val="2"/>
        </w:rPr>
        <w:t>v</w:t>
      </w:r>
      <w:r w:rsidRPr="006D6860">
        <w:rPr>
          <w:spacing w:val="1"/>
        </w:rPr>
        <w:t>e</w:t>
      </w:r>
      <w:r w:rsidRPr="006D6860">
        <w:rPr>
          <w:spacing w:val="-2"/>
        </w:rPr>
        <w:t>r</w:t>
      </w:r>
      <w:r w:rsidRPr="006D6860">
        <w:rPr>
          <w:spacing w:val="2"/>
        </w:rPr>
        <w:t>y</w:t>
      </w:r>
      <w:r w:rsidRPr="006D6860">
        <w:rPr>
          <w:spacing w:val="-2"/>
        </w:rPr>
        <w:t>o</w:t>
      </w:r>
      <w:r w:rsidRPr="006D6860">
        <w:rPr>
          <w:spacing w:val="1"/>
        </w:rPr>
        <w:t>n</w:t>
      </w:r>
      <w:r w:rsidRPr="006D6860">
        <w:t>e</w:t>
      </w:r>
      <w:r w:rsidRPr="006D6860">
        <w:rPr>
          <w:spacing w:val="-2"/>
        </w:rPr>
        <w:t xml:space="preserve"> </w:t>
      </w:r>
      <w:r w:rsidRPr="006D6860">
        <w:rPr>
          <w:spacing w:val="1"/>
        </w:rPr>
        <w:t>en</w:t>
      </w:r>
      <w:r w:rsidRPr="006D6860">
        <w:rPr>
          <w:spacing w:val="-1"/>
        </w:rPr>
        <w:t>g</w:t>
      </w:r>
      <w:r w:rsidRPr="006D6860">
        <w:t>a</w:t>
      </w:r>
      <w:r w:rsidRPr="006D6860">
        <w:rPr>
          <w:spacing w:val="-1"/>
        </w:rPr>
        <w:t>g</w:t>
      </w:r>
      <w:r w:rsidRPr="006D6860">
        <w:rPr>
          <w:spacing w:val="1"/>
        </w:rPr>
        <w:t>e</w:t>
      </w:r>
      <w:r w:rsidRPr="006D6860">
        <w:t>d</w:t>
      </w:r>
      <w:r w:rsidRPr="006D6860">
        <w:rPr>
          <w:spacing w:val="-3"/>
        </w:rPr>
        <w:t xml:space="preserve"> </w:t>
      </w:r>
      <w:r w:rsidRPr="006D6860">
        <w:rPr>
          <w:spacing w:val="2"/>
        </w:rPr>
        <w:t>i</w:t>
      </w:r>
      <w:r w:rsidRPr="006D6860">
        <w:t>n</w:t>
      </w:r>
      <w:r w:rsidRPr="006D6860">
        <w:rPr>
          <w:spacing w:val="2"/>
        </w:rPr>
        <w:t xml:space="preserve"> </w:t>
      </w:r>
      <w:r w:rsidRPr="006D6860">
        <w:rPr>
          <w:spacing w:val="-2"/>
        </w:rPr>
        <w:t>‘</w:t>
      </w:r>
      <w:r w:rsidRPr="006D6860">
        <w:rPr>
          <w:spacing w:val="-3"/>
        </w:rPr>
        <w:t>t</w:t>
      </w:r>
      <w:r w:rsidRPr="006D6860">
        <w:rPr>
          <w:spacing w:val="1"/>
        </w:rPr>
        <w:t>e</w:t>
      </w:r>
      <w:r w:rsidRPr="006D6860">
        <w:t>ac</w:t>
      </w:r>
      <w:r w:rsidRPr="006D6860">
        <w:rPr>
          <w:spacing w:val="-4"/>
        </w:rPr>
        <w:t>h</w:t>
      </w:r>
      <w:r w:rsidRPr="006D6860">
        <w:rPr>
          <w:spacing w:val="6"/>
        </w:rPr>
        <w:t>i</w:t>
      </w:r>
      <w:r w:rsidRPr="006D6860">
        <w:rPr>
          <w:spacing w:val="1"/>
        </w:rPr>
        <w:t>n</w:t>
      </w:r>
      <w:r w:rsidRPr="006D6860">
        <w:t>g</w:t>
      </w:r>
      <w:r w:rsidRPr="006D6860">
        <w:rPr>
          <w:spacing w:val="-5"/>
        </w:rPr>
        <w:t xml:space="preserve"> </w:t>
      </w:r>
      <w:r w:rsidRPr="006D6860">
        <w:t>w</w:t>
      </w:r>
      <w:r w:rsidRPr="006D6860">
        <w:rPr>
          <w:spacing w:val="-1"/>
        </w:rPr>
        <w:t>o</w:t>
      </w:r>
      <w:r w:rsidRPr="006D6860">
        <w:rPr>
          <w:spacing w:val="-2"/>
        </w:rPr>
        <w:t>r</w:t>
      </w:r>
      <w:r w:rsidRPr="006D6860">
        <w:rPr>
          <w:spacing w:val="2"/>
        </w:rPr>
        <w:t>k</w:t>
      </w:r>
      <w:r w:rsidR="0008212F">
        <w:t>’</w:t>
      </w:r>
      <w:r w:rsidRPr="006D6860">
        <w:t>,</w:t>
      </w:r>
      <w:r w:rsidRPr="006D6860">
        <w:rPr>
          <w:spacing w:val="1"/>
        </w:rPr>
        <w:t xml:space="preserve"> </w:t>
      </w:r>
      <w:r w:rsidRPr="006D6860">
        <w:rPr>
          <w:spacing w:val="-4"/>
        </w:rPr>
        <w:t>w</w:t>
      </w:r>
      <w:r w:rsidRPr="006D6860">
        <w:rPr>
          <w:spacing w:val="1"/>
        </w:rPr>
        <w:t>he</w:t>
      </w:r>
      <w:r w:rsidRPr="006D6860">
        <w:rPr>
          <w:spacing w:val="9"/>
        </w:rPr>
        <w:t>t</w:t>
      </w:r>
      <w:r w:rsidRPr="006D6860">
        <w:rPr>
          <w:spacing w:val="1"/>
        </w:rPr>
        <w:t>he</w:t>
      </w:r>
      <w:r w:rsidRPr="006D6860">
        <w:t>r</w:t>
      </w:r>
      <w:r w:rsidRPr="006D6860">
        <w:rPr>
          <w:spacing w:val="-5"/>
        </w:rPr>
        <w:t xml:space="preserve"> </w:t>
      </w:r>
      <w:r w:rsidRPr="006D6860">
        <w:t>a</w:t>
      </w:r>
      <w:r w:rsidRPr="006D6860">
        <w:rPr>
          <w:spacing w:val="2"/>
        </w:rPr>
        <w:t xml:space="preserve"> </w:t>
      </w:r>
      <w:r w:rsidRPr="006D6860">
        <w:rPr>
          <w:spacing w:val="-1"/>
        </w:rPr>
        <w:t>q</w:t>
      </w:r>
      <w:r w:rsidRPr="006D6860">
        <w:rPr>
          <w:spacing w:val="1"/>
        </w:rPr>
        <w:t>u</w:t>
      </w:r>
      <w:r w:rsidRPr="006D6860">
        <w:rPr>
          <w:spacing w:val="-5"/>
        </w:rPr>
        <w:t>a</w:t>
      </w:r>
      <w:r w:rsidRPr="006D6860">
        <w:rPr>
          <w:spacing w:val="1"/>
        </w:rPr>
        <w:t>li</w:t>
      </w:r>
      <w:r w:rsidRPr="006D6860">
        <w:rPr>
          <w:spacing w:val="-3"/>
        </w:rPr>
        <w:t>f</w:t>
      </w:r>
      <w:r w:rsidRPr="006D6860">
        <w:rPr>
          <w:spacing w:val="1"/>
        </w:rPr>
        <w:t>ie</w:t>
      </w:r>
      <w:r w:rsidRPr="006D6860">
        <w:t xml:space="preserve">d </w:t>
      </w:r>
      <w:r w:rsidRPr="006D6860">
        <w:rPr>
          <w:spacing w:val="1"/>
        </w:rPr>
        <w:t>te</w:t>
      </w:r>
      <w:r w:rsidRPr="006D6860">
        <w:t>ac</w:t>
      </w:r>
      <w:r w:rsidRPr="006D6860">
        <w:rPr>
          <w:spacing w:val="1"/>
        </w:rPr>
        <w:t>he</w:t>
      </w:r>
      <w:r w:rsidRPr="006D6860">
        <w:t xml:space="preserve">r </w:t>
      </w:r>
      <w:r w:rsidRPr="006D6860">
        <w:rPr>
          <w:spacing w:val="-2"/>
        </w:rPr>
        <w:t>o</w:t>
      </w:r>
      <w:r w:rsidRPr="006D6860">
        <w:t xml:space="preserve">r </w:t>
      </w:r>
      <w:r w:rsidRPr="006D6860">
        <w:rPr>
          <w:spacing w:val="1"/>
        </w:rPr>
        <w:t>n</w:t>
      </w:r>
      <w:r w:rsidRPr="006D6860">
        <w:rPr>
          <w:spacing w:val="-2"/>
        </w:rPr>
        <w:t>o</w:t>
      </w:r>
      <w:r w:rsidRPr="006D6860">
        <w:rPr>
          <w:spacing w:val="1"/>
        </w:rPr>
        <w:t>t</w:t>
      </w:r>
      <w:r w:rsidRPr="006D6860">
        <w:t>,</w:t>
      </w:r>
      <w:r w:rsidRPr="006D6860">
        <w:rPr>
          <w:spacing w:val="4"/>
        </w:rPr>
        <w:t xml:space="preserve"> </w:t>
      </w:r>
      <w:r w:rsidRPr="006D6860">
        <w:rPr>
          <w:spacing w:val="-5"/>
        </w:rPr>
        <w:t>a</w:t>
      </w:r>
      <w:r w:rsidRPr="006D6860">
        <w:rPr>
          <w:spacing w:val="1"/>
        </w:rPr>
        <w:t>n</w:t>
      </w:r>
      <w:r w:rsidRPr="006D6860">
        <w:t>d</w:t>
      </w:r>
      <w:r w:rsidRPr="006D6860">
        <w:rPr>
          <w:spacing w:val="1"/>
        </w:rPr>
        <w:t xml:space="preserve"> </w:t>
      </w:r>
      <w:r w:rsidRPr="006D6860">
        <w:rPr>
          <w:spacing w:val="-2"/>
        </w:rPr>
        <w:t>r</w:t>
      </w:r>
      <w:r w:rsidRPr="006D6860">
        <w:rPr>
          <w:spacing w:val="1"/>
        </w:rPr>
        <w:t>e</w:t>
      </w:r>
      <w:r w:rsidRPr="006D6860">
        <w:t>c</w:t>
      </w:r>
      <w:r w:rsidRPr="006D6860">
        <w:rPr>
          <w:spacing w:val="-2"/>
        </w:rPr>
        <w:t>or</w:t>
      </w:r>
      <w:r w:rsidRPr="006D6860">
        <w:rPr>
          <w:spacing w:val="-1"/>
        </w:rPr>
        <w:t>d</w:t>
      </w:r>
      <w:r w:rsidRPr="006D6860">
        <w:rPr>
          <w:spacing w:val="1"/>
        </w:rPr>
        <w:t>e</w:t>
      </w:r>
      <w:r w:rsidRPr="006D6860">
        <w:t>d</w:t>
      </w:r>
      <w:r w:rsidRPr="006D6860">
        <w:rPr>
          <w:spacing w:val="1"/>
        </w:rPr>
        <w:t xml:space="preserve"> </w:t>
      </w:r>
      <w:r w:rsidRPr="006D6860">
        <w:rPr>
          <w:spacing w:val="-2"/>
        </w:rPr>
        <w:t>o</w:t>
      </w:r>
      <w:r w:rsidRPr="006D6860">
        <w:t>n</w:t>
      </w:r>
      <w:r w:rsidRPr="006D6860">
        <w:rPr>
          <w:spacing w:val="3"/>
        </w:rPr>
        <w:t xml:space="preserve"> </w:t>
      </w:r>
      <w:r w:rsidRPr="006D6860">
        <w:rPr>
          <w:spacing w:val="-3"/>
        </w:rPr>
        <w:t>t</w:t>
      </w:r>
      <w:r w:rsidRPr="006D6860">
        <w:rPr>
          <w:spacing w:val="1"/>
        </w:rPr>
        <w:t>h</w:t>
      </w:r>
      <w:r w:rsidRPr="006D6860">
        <w:t>e</w:t>
      </w:r>
      <w:r w:rsidRPr="006D6860">
        <w:rPr>
          <w:spacing w:val="3"/>
        </w:rPr>
        <w:t xml:space="preserve"> </w:t>
      </w:r>
      <w:r w:rsidRPr="006D6860">
        <w:rPr>
          <w:spacing w:val="-6"/>
        </w:rPr>
        <w:t>S</w:t>
      </w:r>
      <w:r w:rsidRPr="006D6860">
        <w:rPr>
          <w:spacing w:val="1"/>
        </w:rPr>
        <w:t>i</w:t>
      </w:r>
      <w:r w:rsidRPr="006D6860">
        <w:rPr>
          <w:spacing w:val="-3"/>
        </w:rPr>
        <w:t>n</w:t>
      </w:r>
      <w:r w:rsidRPr="006D6860">
        <w:rPr>
          <w:spacing w:val="-1"/>
        </w:rPr>
        <w:t>g</w:t>
      </w:r>
      <w:r w:rsidRPr="006D6860">
        <w:rPr>
          <w:spacing w:val="6"/>
        </w:rPr>
        <w:t>l</w:t>
      </w:r>
      <w:r w:rsidRPr="006D6860">
        <w:t>e</w:t>
      </w:r>
      <w:r w:rsidRPr="006D6860">
        <w:rPr>
          <w:spacing w:val="3"/>
        </w:rPr>
        <w:t xml:space="preserve"> </w:t>
      </w:r>
      <w:r w:rsidRPr="006D6860">
        <w:t>C</w:t>
      </w:r>
      <w:r w:rsidRPr="006D6860">
        <w:rPr>
          <w:spacing w:val="1"/>
        </w:rPr>
        <w:t>e</w:t>
      </w:r>
      <w:r w:rsidRPr="006D6860">
        <w:rPr>
          <w:spacing w:val="-3"/>
        </w:rPr>
        <w:t>n</w:t>
      </w:r>
      <w:r w:rsidRPr="006D6860">
        <w:rPr>
          <w:spacing w:val="1"/>
        </w:rPr>
        <w:t>t</w:t>
      </w:r>
      <w:r w:rsidRPr="006D6860">
        <w:rPr>
          <w:spacing w:val="-2"/>
        </w:rPr>
        <w:t>r</w:t>
      </w:r>
      <w:r w:rsidRPr="006D6860">
        <w:rPr>
          <w:spacing w:val="-5"/>
        </w:rPr>
        <w:t>a</w:t>
      </w:r>
      <w:r w:rsidR="00E13AA5" w:rsidRPr="006D6860">
        <w:t xml:space="preserve">l </w:t>
      </w:r>
      <w:r w:rsidRPr="006D6860">
        <w:rPr>
          <w:spacing w:val="1"/>
        </w:rPr>
        <w:t>Re</w:t>
      </w:r>
      <w:r w:rsidRPr="006D6860">
        <w:t>c</w:t>
      </w:r>
      <w:r w:rsidRPr="006D6860">
        <w:rPr>
          <w:spacing w:val="-2"/>
        </w:rPr>
        <w:t>or</w:t>
      </w:r>
      <w:r w:rsidRPr="006D6860">
        <w:t>d</w:t>
      </w:r>
      <w:r w:rsidR="006D6860">
        <w:t>;</w:t>
      </w:r>
    </w:p>
    <w:p w14:paraId="5C273571" w14:textId="490D51AB" w:rsidR="006D6860" w:rsidRPr="006D6860" w:rsidRDefault="006D6860" w:rsidP="007503F9">
      <w:pPr>
        <w:pStyle w:val="ListParagraph"/>
        <w:numPr>
          <w:ilvl w:val="0"/>
          <w:numId w:val="3"/>
        </w:numPr>
      </w:pPr>
      <w:r w:rsidRPr="006D6860">
        <w:t>For staff who work in childcare provision or who are directly concerned with the management of such provision, schools need to ensure that appropriate checks are carried out to ensure that individuals are not disqualified under the 2018 Childcare Disqualification Regulations. See Disqualification under the Childcare Act 2006 statutory guidance for further details.</w:t>
      </w:r>
    </w:p>
    <w:p w14:paraId="4AEFF881" w14:textId="77777777" w:rsidR="00BF6693" w:rsidRPr="00CA4C9E" w:rsidRDefault="00BF6693" w:rsidP="00066BBF"/>
    <w:p w14:paraId="731D40DB" w14:textId="07EB38B2" w:rsidR="00BF6693" w:rsidRPr="0053026B" w:rsidRDefault="0053026B" w:rsidP="00066BBF">
      <w:r w:rsidRPr="0053026B">
        <w:t>(*An enhanced DBS check with barred list information will be appropriate for all staff as the majority of staff will be engaging in ‘regulated activity’.)</w:t>
      </w:r>
    </w:p>
    <w:p w14:paraId="65EAAF72" w14:textId="77777777" w:rsidR="0053026B" w:rsidRPr="00CA4C9E" w:rsidRDefault="0053026B" w:rsidP="00066BBF"/>
    <w:p w14:paraId="444E0326" w14:textId="7601C5FB" w:rsidR="00BF6693" w:rsidRPr="00CA4C9E" w:rsidRDefault="00B224ED" w:rsidP="00066BBF">
      <w:r w:rsidRPr="00CA4C9E">
        <w:t>Wribbenhall School</w:t>
      </w:r>
      <w:r w:rsidR="00883278" w:rsidRPr="00CA4C9E">
        <w:rPr>
          <w:spacing w:val="4"/>
        </w:rPr>
        <w:t xml:space="preserve"> </w:t>
      </w:r>
      <w:r w:rsidR="00883278" w:rsidRPr="00CA4C9E">
        <w:rPr>
          <w:spacing w:val="-4"/>
        </w:rPr>
        <w:t>w</w:t>
      </w:r>
      <w:r w:rsidR="00883278" w:rsidRPr="00CA4C9E">
        <w:t xml:space="preserve">ill </w:t>
      </w:r>
      <w:r w:rsidR="00883278" w:rsidRPr="00CA4C9E">
        <w:rPr>
          <w:spacing w:val="2"/>
        </w:rPr>
        <w:t>f</w:t>
      </w:r>
      <w:r w:rsidR="00883278" w:rsidRPr="00CA4C9E">
        <w:rPr>
          <w:spacing w:val="-2"/>
        </w:rPr>
        <w:t>o</w:t>
      </w:r>
      <w:r w:rsidR="00883278" w:rsidRPr="00CA4C9E">
        <w:t>l</w:t>
      </w:r>
      <w:r w:rsidR="00883278" w:rsidRPr="00CA4C9E">
        <w:rPr>
          <w:spacing w:val="6"/>
        </w:rPr>
        <w:t>l</w:t>
      </w:r>
      <w:r w:rsidR="00883278" w:rsidRPr="00CA4C9E">
        <w:rPr>
          <w:spacing w:val="-2"/>
        </w:rPr>
        <w:t>o</w:t>
      </w:r>
      <w:r w:rsidR="00883278" w:rsidRPr="00CA4C9E">
        <w:t>w</w:t>
      </w:r>
      <w:r w:rsidR="00883278" w:rsidRPr="00CA4C9E">
        <w:rPr>
          <w:spacing w:val="-2"/>
        </w:rPr>
        <w:t xml:space="preserve"> </w:t>
      </w:r>
      <w:r w:rsidR="00883278" w:rsidRPr="00CA4C9E">
        <w:t>t</w:t>
      </w:r>
      <w:r w:rsidR="00883278" w:rsidRPr="00CA4C9E">
        <w:rPr>
          <w:spacing w:val="-3"/>
        </w:rPr>
        <w:t>h</w:t>
      </w:r>
      <w:r w:rsidR="00883278" w:rsidRPr="00CA4C9E">
        <w:t>e</w:t>
      </w:r>
      <w:r w:rsidR="00883278" w:rsidRPr="00CA4C9E">
        <w:rPr>
          <w:spacing w:val="5"/>
        </w:rPr>
        <w:t xml:space="preserve"> </w:t>
      </w:r>
      <w:r w:rsidR="00883278" w:rsidRPr="00CA4C9E">
        <w:rPr>
          <w:spacing w:val="-2"/>
        </w:rPr>
        <w:t>‘‘</w:t>
      </w:r>
      <w:r w:rsidR="00883278" w:rsidRPr="00CA4C9E">
        <w:rPr>
          <w:spacing w:val="-1"/>
        </w:rPr>
        <w:t>M</w:t>
      </w:r>
      <w:r w:rsidR="00883278" w:rsidRPr="00CA4C9E">
        <w:t>ana</w:t>
      </w:r>
      <w:r w:rsidR="00883278" w:rsidRPr="00CA4C9E">
        <w:rPr>
          <w:spacing w:val="-6"/>
        </w:rPr>
        <w:t>g</w:t>
      </w:r>
      <w:r w:rsidR="00883278" w:rsidRPr="00CA4C9E">
        <w:rPr>
          <w:spacing w:val="6"/>
        </w:rPr>
        <w:t>i</w:t>
      </w:r>
      <w:r w:rsidR="00883278" w:rsidRPr="00CA4C9E">
        <w:t>ng</w:t>
      </w:r>
      <w:r w:rsidR="00883278" w:rsidRPr="00CA4C9E">
        <w:rPr>
          <w:spacing w:val="2"/>
        </w:rPr>
        <w:t xml:space="preserve"> </w:t>
      </w:r>
      <w:r w:rsidR="00883278" w:rsidRPr="00CA4C9E">
        <w:rPr>
          <w:spacing w:val="-6"/>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t>ons</w:t>
      </w:r>
      <w:r w:rsidR="00883278" w:rsidRPr="00CA4C9E">
        <w:rPr>
          <w:spacing w:val="-3"/>
        </w:rPr>
        <w:t xml:space="preserve"> </w:t>
      </w:r>
      <w:r w:rsidR="00883278" w:rsidRPr="00CA4C9E">
        <w:rPr>
          <w:spacing w:val="-1"/>
        </w:rPr>
        <w:t>Ag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1"/>
        </w:rPr>
        <w:t>S</w:t>
      </w:r>
      <w:r w:rsidR="00883278" w:rsidRPr="00CA4C9E">
        <w:t>ta</w:t>
      </w:r>
      <w:r w:rsidR="00883278" w:rsidRPr="00CA4C9E">
        <w:rPr>
          <w:spacing w:val="-3"/>
        </w:rPr>
        <w:t>f</w:t>
      </w:r>
      <w:r w:rsidR="00883278" w:rsidRPr="00CA4C9E">
        <w:t>f</w:t>
      </w:r>
      <w:r w:rsidR="00883278" w:rsidRPr="00CA4C9E">
        <w:rPr>
          <w:spacing w:val="6"/>
        </w:rPr>
        <w:t xml:space="preserve"> </w:t>
      </w:r>
      <w:r w:rsidR="00883278" w:rsidRPr="00CA4C9E">
        <w:rPr>
          <w:spacing w:val="-3"/>
        </w:rPr>
        <w:t>(</w:t>
      </w:r>
      <w:r w:rsidR="00A0575D">
        <w:rPr>
          <w:spacing w:val="2"/>
        </w:rPr>
        <w:t>WSCP</w:t>
      </w:r>
      <w:r w:rsidR="00883278" w:rsidRPr="00CA4C9E">
        <w:rPr>
          <w:spacing w:val="2"/>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t>es</w:t>
      </w:r>
      <w:r w:rsidR="00883278" w:rsidRPr="00CA4C9E">
        <w:rPr>
          <w:spacing w:val="2"/>
        </w:rPr>
        <w:t>)</w:t>
      </w:r>
      <w:r w:rsidR="00883278" w:rsidRPr="00CA4C9E">
        <w:t>. T</w:t>
      </w:r>
      <w:r w:rsidR="00883278" w:rsidRPr="00CA4C9E">
        <w:rPr>
          <w:spacing w:val="-3"/>
        </w:rPr>
        <w:t>h</w:t>
      </w:r>
      <w:r w:rsidR="00883278" w:rsidRPr="00CA4C9E">
        <w:t xml:space="preserve">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3"/>
        </w:rPr>
        <w:t xml:space="preserve"> </w:t>
      </w:r>
      <w:r w:rsidR="00883278" w:rsidRPr="00CA4C9E">
        <w:t>(</w:t>
      </w:r>
      <w:r w:rsidR="001A0260" w:rsidRPr="00CA4C9E">
        <w:rPr>
          <w:spacing w:val="-1"/>
        </w:rPr>
        <w:t>Mr Ellis Wells</w:t>
      </w:r>
      <w:r w:rsidR="00883278" w:rsidRPr="00CA4C9E">
        <w:t xml:space="preserve">) </w:t>
      </w:r>
      <w:r w:rsidR="00883278" w:rsidRPr="00CA4C9E">
        <w:rPr>
          <w:spacing w:val="-4"/>
        </w:rPr>
        <w:t>w</w:t>
      </w:r>
      <w:r w:rsidR="00883278" w:rsidRPr="00CA4C9E">
        <w:t>ill</w:t>
      </w:r>
      <w:r w:rsidR="00883278" w:rsidRPr="00CA4C9E">
        <w:rPr>
          <w:spacing w:val="3"/>
        </w:rPr>
        <w:t xml:space="preserve"> </w:t>
      </w:r>
      <w:r w:rsidR="00883278" w:rsidRPr="00CA4C9E">
        <w:rPr>
          <w:spacing w:val="-1"/>
        </w:rPr>
        <w:t>d</w:t>
      </w:r>
      <w:r w:rsidR="00883278" w:rsidRPr="00CA4C9E">
        <w:t>e</w:t>
      </w:r>
      <w:r w:rsidR="00883278" w:rsidRPr="00CA4C9E">
        <w:rPr>
          <w:spacing w:val="-5"/>
        </w:rPr>
        <w:t>a</w:t>
      </w:r>
      <w:r w:rsidR="00883278" w:rsidRPr="00CA4C9E">
        <w:t>l</w:t>
      </w:r>
      <w:r w:rsidR="00883278" w:rsidRPr="00CA4C9E">
        <w:rPr>
          <w:spacing w:val="3"/>
        </w:rPr>
        <w:t xml:space="preserve"> </w:t>
      </w:r>
      <w:r w:rsidR="00883278" w:rsidRPr="00CA4C9E">
        <w:rPr>
          <w:spacing w:val="-4"/>
        </w:rPr>
        <w:t>w</w:t>
      </w:r>
      <w:r w:rsidR="00883278" w:rsidRPr="00CA4C9E">
        <w:rPr>
          <w:spacing w:val="6"/>
        </w:rPr>
        <w:t>i</w:t>
      </w:r>
      <w:r w:rsidR="00883278" w:rsidRPr="00CA4C9E">
        <w:t>th</w:t>
      </w:r>
      <w:r w:rsidR="00883278" w:rsidRPr="00CA4C9E">
        <w:rPr>
          <w:spacing w:val="-1"/>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2"/>
        </w:rPr>
        <w:t>o</w:t>
      </w:r>
      <w:r w:rsidR="00883278" w:rsidRPr="00CA4C9E">
        <w:t>ns</w:t>
      </w:r>
      <w:r w:rsidR="00883278" w:rsidRPr="00CA4C9E">
        <w:rPr>
          <w:spacing w:val="-3"/>
        </w:rPr>
        <w:t xml:space="preserve"> </w:t>
      </w:r>
      <w:r w:rsidR="00883278" w:rsidRPr="00CA4C9E">
        <w:rPr>
          <w:spacing w:val="2"/>
        </w:rPr>
        <w:t>m</w:t>
      </w:r>
      <w:r w:rsidR="00883278" w:rsidRPr="00CA4C9E">
        <w:t>a</w:t>
      </w:r>
      <w:r w:rsidR="00883278" w:rsidRPr="00CA4C9E">
        <w:rPr>
          <w:spacing w:val="-1"/>
        </w:rPr>
        <w:t>d</w:t>
      </w:r>
      <w:r w:rsidR="00883278" w:rsidRPr="00CA4C9E">
        <w:t>e</w:t>
      </w:r>
      <w:r w:rsidR="00883278" w:rsidRPr="00CA4C9E">
        <w:rPr>
          <w:spacing w:val="3"/>
        </w:rPr>
        <w:t xml:space="preserve"> </w:t>
      </w:r>
      <w:r w:rsidR="00883278" w:rsidRPr="00CA4C9E">
        <w:t>a</w:t>
      </w:r>
      <w:r w:rsidR="00883278" w:rsidRPr="00CA4C9E">
        <w:rPr>
          <w:spacing w:val="-1"/>
        </w:rPr>
        <w:t>g</w:t>
      </w:r>
      <w:r w:rsidR="00883278" w:rsidRPr="00CA4C9E">
        <w:rPr>
          <w:spacing w:val="-5"/>
        </w:rPr>
        <w:t>a</w:t>
      </w:r>
      <w:r w:rsidR="00883278" w:rsidRPr="00CA4C9E">
        <w:t>inst sch</w:t>
      </w:r>
      <w:r w:rsidR="00883278" w:rsidRPr="00CA4C9E">
        <w:rPr>
          <w:spacing w:val="-2"/>
        </w:rPr>
        <w:t>oo</w:t>
      </w:r>
      <w:r w:rsidR="00883278" w:rsidRPr="00CA4C9E">
        <w:t>l</w:t>
      </w:r>
      <w:r w:rsidR="00883278" w:rsidRPr="00CA4C9E">
        <w:rPr>
          <w:spacing w:val="8"/>
        </w:rPr>
        <w:t xml:space="preserve"> </w:t>
      </w:r>
      <w:r w:rsidR="00883278" w:rsidRPr="00CA4C9E">
        <w:rPr>
          <w:spacing w:val="-5"/>
        </w:rPr>
        <w:t>s</w:t>
      </w:r>
      <w:r w:rsidR="00883278" w:rsidRPr="00CA4C9E">
        <w:t>ta</w:t>
      </w:r>
      <w:r w:rsidR="00883278" w:rsidRPr="00CA4C9E">
        <w:rPr>
          <w:spacing w:val="2"/>
        </w:rPr>
        <w:t>ff</w:t>
      </w:r>
      <w:r w:rsidR="00883278" w:rsidRPr="00CA4C9E">
        <w:t>.</w:t>
      </w:r>
      <w:r w:rsidR="00883278" w:rsidRPr="00CA4C9E">
        <w:rPr>
          <w:spacing w:val="-4"/>
        </w:rPr>
        <w:t xml:space="preserve"> </w:t>
      </w:r>
      <w:r w:rsidR="00883278" w:rsidRPr="00CA4C9E">
        <w:rPr>
          <w:spacing w:val="-6"/>
        </w:rPr>
        <w:t>A</w:t>
      </w:r>
      <w:r w:rsidR="00883278" w:rsidRPr="00CA4C9E">
        <w:t>ll</w:t>
      </w:r>
      <w:r w:rsidR="00883278" w:rsidRPr="00CA4C9E">
        <w:rPr>
          <w:spacing w:val="8"/>
        </w:rPr>
        <w:t xml:space="preserve"> </w:t>
      </w:r>
      <w:r w:rsidR="00883278" w:rsidRPr="00CA4C9E">
        <w:rPr>
          <w:spacing w:val="-5"/>
        </w:rPr>
        <w:t>a</w:t>
      </w:r>
      <w:r w:rsidR="00883278" w:rsidRPr="00CA4C9E">
        <w:t>lle</w:t>
      </w:r>
      <w:r w:rsidR="00883278" w:rsidRPr="00CA4C9E">
        <w:rPr>
          <w:spacing w:val="-1"/>
        </w:rPr>
        <w:t>g</w:t>
      </w:r>
      <w:r w:rsidR="00883278" w:rsidRPr="00CA4C9E">
        <w:t>a</w:t>
      </w:r>
      <w:r w:rsidR="00883278" w:rsidRPr="00CA4C9E">
        <w:rPr>
          <w:spacing w:val="-4"/>
        </w:rPr>
        <w:t>t</w:t>
      </w:r>
      <w:r w:rsidR="00883278" w:rsidRPr="00CA4C9E">
        <w:rPr>
          <w:spacing w:val="6"/>
        </w:rPr>
        <w:t>i</w:t>
      </w:r>
      <w:r w:rsidR="00883278" w:rsidRPr="00CA4C9E">
        <w:rPr>
          <w:spacing w:val="-6"/>
        </w:rPr>
        <w:t>o</w:t>
      </w:r>
      <w:r w:rsidR="00883278" w:rsidRPr="00CA4C9E">
        <w:t>ns</w:t>
      </w:r>
      <w:r w:rsidR="00883278" w:rsidRPr="00CA4C9E">
        <w:rPr>
          <w:spacing w:val="2"/>
        </w:rPr>
        <w:t xml:space="preserve"> </w:t>
      </w:r>
      <w:r w:rsidR="00883278" w:rsidRPr="00CA4C9E">
        <w:t>a</w:t>
      </w:r>
      <w:r w:rsidR="00883278" w:rsidRPr="00CA4C9E">
        <w:rPr>
          <w:spacing w:val="-1"/>
        </w:rPr>
        <w:t>g</w:t>
      </w:r>
      <w:r w:rsidR="00883278" w:rsidRPr="00CA4C9E">
        <w:rPr>
          <w:spacing w:val="-5"/>
        </w:rPr>
        <w:t>a</w:t>
      </w:r>
      <w:r w:rsidR="00883278" w:rsidRPr="00CA4C9E">
        <w:rPr>
          <w:spacing w:val="6"/>
        </w:rPr>
        <w:t>i</w:t>
      </w:r>
      <w:r w:rsidR="00883278" w:rsidRPr="00CA4C9E">
        <w:t>n</w:t>
      </w:r>
      <w:r w:rsidR="00883278" w:rsidRPr="00CA4C9E">
        <w:rPr>
          <w:spacing w:val="-5"/>
        </w:rPr>
        <w:t>s</w:t>
      </w:r>
      <w:r w:rsidR="00883278" w:rsidRPr="00CA4C9E">
        <w:t>t</w:t>
      </w:r>
      <w:r w:rsidR="00883278" w:rsidRPr="00CA4C9E">
        <w:rPr>
          <w:spacing w:val="3"/>
        </w:rPr>
        <w:t xml:space="preserve"> </w:t>
      </w:r>
      <w:r w:rsidR="00883278" w:rsidRPr="00CA4C9E">
        <w:rPr>
          <w:spacing w:val="-3"/>
        </w:rPr>
        <w:t>t</w:t>
      </w:r>
      <w:r w:rsidR="00883278" w:rsidRPr="00CA4C9E">
        <w:t>he</w:t>
      </w:r>
      <w:r w:rsidR="00883278" w:rsidRPr="00CA4C9E">
        <w:rPr>
          <w:spacing w:val="-2"/>
        </w:rPr>
        <w:t xml:space="preserve"> </w:t>
      </w:r>
      <w:r w:rsidR="00883278" w:rsidRPr="00CA4C9E">
        <w:rPr>
          <w:spacing w:val="2"/>
        </w:rPr>
        <w:t>H</w:t>
      </w:r>
      <w:r w:rsidR="00883278" w:rsidRPr="00CA4C9E">
        <w:t>ead Tea</w:t>
      </w:r>
      <w:r w:rsidR="00883278" w:rsidRPr="00CA4C9E">
        <w:rPr>
          <w:spacing w:val="-5"/>
        </w:rPr>
        <w:t>c</w:t>
      </w:r>
      <w:r w:rsidR="00883278" w:rsidRPr="00CA4C9E">
        <w:t>her</w:t>
      </w:r>
      <w:r w:rsidR="00883278" w:rsidRPr="00CA4C9E">
        <w:rPr>
          <w:spacing w:val="10"/>
        </w:rPr>
        <w:t xml:space="preserve"> </w:t>
      </w:r>
      <w:r w:rsidR="00883278" w:rsidRPr="00CA4C9E">
        <w:t>(</w:t>
      </w:r>
      <w:r w:rsidR="001A0260" w:rsidRPr="00CA4C9E">
        <w:rPr>
          <w:spacing w:val="-1"/>
        </w:rPr>
        <w:t>Mr Ellis Wells</w:t>
      </w:r>
      <w:r w:rsidR="00883278" w:rsidRPr="00CA4C9E">
        <w:t>) will</w:t>
      </w:r>
      <w:r w:rsidR="00883278" w:rsidRPr="00CA4C9E">
        <w:rPr>
          <w:spacing w:val="3"/>
        </w:rPr>
        <w:t xml:space="preserve"> </w:t>
      </w:r>
      <w:r w:rsidR="00883278" w:rsidRPr="00CA4C9E">
        <w:rPr>
          <w:spacing w:val="-1"/>
        </w:rPr>
        <w:t>b</w:t>
      </w:r>
      <w:r w:rsidR="00883278" w:rsidRPr="00CA4C9E">
        <w:t>e</w:t>
      </w:r>
      <w:r w:rsidR="00883278" w:rsidRPr="00CA4C9E">
        <w:rPr>
          <w:spacing w:val="-2"/>
        </w:rPr>
        <w:t xml:space="preserve"> r</w:t>
      </w:r>
      <w:r w:rsidR="00883278" w:rsidRPr="00CA4C9E">
        <w:t>e</w:t>
      </w:r>
      <w:r w:rsidR="00883278" w:rsidRPr="00CA4C9E">
        <w:rPr>
          <w:spacing w:val="2"/>
        </w:rPr>
        <w:t>f</w:t>
      </w:r>
      <w:r w:rsidR="00883278" w:rsidRPr="00CA4C9E">
        <w:t>e</w:t>
      </w:r>
      <w:r w:rsidR="00883278" w:rsidRPr="00CA4C9E">
        <w:rPr>
          <w:spacing w:val="-2"/>
        </w:rPr>
        <w:t>rr</w:t>
      </w:r>
      <w:r w:rsidR="00883278" w:rsidRPr="00CA4C9E">
        <w:t>ed</w:t>
      </w:r>
      <w:r w:rsidR="00883278" w:rsidRPr="00CA4C9E">
        <w:rPr>
          <w:spacing w:val="-3"/>
        </w:rPr>
        <w:t xml:space="preserve"> </w:t>
      </w:r>
      <w:r w:rsidR="00883278" w:rsidRPr="00CA4C9E">
        <w:t>to the</w:t>
      </w:r>
      <w:r w:rsidR="00883278" w:rsidRPr="00CA4C9E">
        <w:rPr>
          <w:spacing w:val="4"/>
        </w:rPr>
        <w:t xml:space="preserve"> </w:t>
      </w:r>
      <w:r w:rsidR="00883278" w:rsidRPr="00CA4C9E">
        <w:t>G</w:t>
      </w:r>
      <w:r w:rsidR="00883278" w:rsidRPr="00CA4C9E">
        <w:rPr>
          <w:spacing w:val="-6"/>
        </w:rPr>
        <w:t>o</w:t>
      </w:r>
      <w:r w:rsidR="00883278" w:rsidRPr="00CA4C9E">
        <w:rPr>
          <w:spacing w:val="2"/>
        </w:rPr>
        <w:t>v</w:t>
      </w:r>
      <w:r w:rsidR="00883278" w:rsidRPr="00CA4C9E">
        <w:t>e</w:t>
      </w:r>
      <w:r w:rsidR="00883278" w:rsidRPr="00CA4C9E">
        <w:rPr>
          <w:spacing w:val="-2"/>
        </w:rPr>
        <w:t>r</w:t>
      </w:r>
      <w:r w:rsidR="00883278" w:rsidRPr="00CA4C9E">
        <w:t>n</w:t>
      </w:r>
      <w:r w:rsidR="00883278" w:rsidRPr="00CA4C9E">
        <w:rPr>
          <w:spacing w:val="-2"/>
        </w:rPr>
        <w:t>or</w:t>
      </w:r>
      <w:r w:rsidR="00883278" w:rsidRPr="00CA4C9E">
        <w:rPr>
          <w:spacing w:val="9"/>
        </w:rPr>
        <w:t xml:space="preserve"> </w:t>
      </w:r>
      <w:r w:rsidR="00883278" w:rsidRPr="00CA4C9E">
        <w:t>(</w:t>
      </w:r>
      <w:r w:rsidR="0053026B">
        <w:rPr>
          <w:spacing w:val="-1"/>
        </w:rPr>
        <w:t>Ms Linda Minnock).</w:t>
      </w:r>
    </w:p>
    <w:p w14:paraId="7FDBB0BA" w14:textId="77777777" w:rsidR="00BF6693" w:rsidRPr="00CA4C9E" w:rsidRDefault="00BF6693" w:rsidP="00066BBF"/>
    <w:p w14:paraId="2A17CD4D" w14:textId="77777777" w:rsidR="00BF6693" w:rsidRPr="00CA4C9E" w:rsidRDefault="00883278" w:rsidP="00066BBF">
      <w:r w:rsidRPr="00CA4C9E">
        <w:t>In</w:t>
      </w:r>
      <w:r w:rsidRPr="00CA4C9E">
        <w:rPr>
          <w:spacing w:val="3"/>
        </w:rPr>
        <w:t xml:space="preserve"> </w:t>
      </w:r>
      <w:r w:rsidRPr="00CA4C9E">
        <w:t>a</w:t>
      </w:r>
      <w:r w:rsidRPr="00CA4C9E">
        <w:rPr>
          <w:spacing w:val="-1"/>
        </w:rPr>
        <w:t>d</w:t>
      </w:r>
      <w:r w:rsidRPr="00CA4C9E">
        <w:rPr>
          <w:spacing w:val="-6"/>
        </w:rPr>
        <w:t>d</w:t>
      </w:r>
      <w:r w:rsidRPr="00CA4C9E">
        <w:rPr>
          <w:spacing w:val="6"/>
        </w:rPr>
        <w:t>i</w:t>
      </w:r>
      <w:r w:rsidRPr="00CA4C9E">
        <w:rPr>
          <w:spacing w:val="-3"/>
        </w:rPr>
        <w:t>t</w:t>
      </w:r>
      <w:r w:rsidRPr="00CA4C9E">
        <w:rPr>
          <w:spacing w:val="6"/>
        </w:rPr>
        <w:t>i</w:t>
      </w:r>
      <w:r w:rsidRPr="00CA4C9E">
        <w:rPr>
          <w:spacing w:val="-2"/>
        </w:rPr>
        <w:t>o</w:t>
      </w:r>
      <w:r w:rsidRPr="00CA4C9E">
        <w:t>n</w:t>
      </w:r>
      <w:r w:rsidRPr="00CA4C9E">
        <w:rPr>
          <w:spacing w:val="-1"/>
        </w:rPr>
        <w:t xml:space="preserve"> </w:t>
      </w:r>
      <w:r w:rsidRPr="00CA4C9E">
        <w:t xml:space="preserve">to </w:t>
      </w:r>
      <w:r w:rsidRPr="00CA4C9E">
        <w:rPr>
          <w:spacing w:val="-3"/>
        </w:rPr>
        <w:t>th</w:t>
      </w:r>
      <w:r w:rsidRPr="00CA4C9E">
        <w:rPr>
          <w:spacing w:val="6"/>
        </w:rPr>
        <w:t>i</w:t>
      </w:r>
      <w:r w:rsidRPr="00CA4C9E">
        <w:t xml:space="preserve">s </w:t>
      </w:r>
      <w:r w:rsidR="00B224ED" w:rsidRPr="00CA4C9E">
        <w:t>Wribbenhall School</w:t>
      </w:r>
      <w:r w:rsidRPr="00CA4C9E">
        <w:t xml:space="preserve"> </w:t>
      </w:r>
      <w:r w:rsidRPr="00CA4C9E">
        <w:rPr>
          <w:spacing w:val="-4"/>
        </w:rPr>
        <w:t>w</w:t>
      </w:r>
      <w:r w:rsidRPr="00CA4C9E">
        <w:t>ill</w:t>
      </w:r>
      <w:r w:rsidRPr="00CA4C9E">
        <w:rPr>
          <w:spacing w:val="3"/>
        </w:rPr>
        <w:t xml:space="preserve"> </w:t>
      </w:r>
      <w:r w:rsidRPr="00CA4C9E">
        <w:t>h</w:t>
      </w:r>
      <w:r w:rsidRPr="00CA4C9E">
        <w:rPr>
          <w:spacing w:val="-5"/>
        </w:rPr>
        <w:t>a</w:t>
      </w:r>
      <w:r w:rsidRPr="00CA4C9E">
        <w:rPr>
          <w:spacing w:val="2"/>
        </w:rPr>
        <w:t>v</w:t>
      </w:r>
      <w:r w:rsidRPr="00CA4C9E">
        <w:t>e</w:t>
      </w:r>
      <w:r w:rsidRPr="00CA4C9E">
        <w:rPr>
          <w:spacing w:val="3"/>
        </w:rPr>
        <w:t xml:space="preserve"> </w:t>
      </w:r>
      <w:r w:rsidRPr="00CA4C9E">
        <w:rPr>
          <w:spacing w:val="-2"/>
        </w:rPr>
        <w:t>ro</w:t>
      </w:r>
      <w:r w:rsidRPr="00CA4C9E">
        <w:t>u</w:t>
      </w:r>
      <w:r w:rsidRPr="00CA4C9E">
        <w:rPr>
          <w:spacing w:val="-3"/>
        </w:rPr>
        <w:t>t</w:t>
      </w:r>
      <w:r w:rsidRPr="00CA4C9E">
        <w:t>ine</w:t>
      </w:r>
      <w:r w:rsidRPr="00CA4C9E">
        <w:rPr>
          <w:spacing w:val="-2"/>
        </w:rPr>
        <w:t xml:space="preserve"> </w:t>
      </w:r>
      <w:r w:rsidRPr="00CA4C9E">
        <w:t>syst</w:t>
      </w:r>
      <w:r w:rsidRPr="00CA4C9E">
        <w:rPr>
          <w:spacing w:val="-4"/>
        </w:rPr>
        <w:t>e</w:t>
      </w:r>
      <w:r w:rsidRPr="00CA4C9E">
        <w:rPr>
          <w:spacing w:val="2"/>
        </w:rPr>
        <w:t>m</w:t>
      </w:r>
      <w:r w:rsidRPr="00CA4C9E">
        <w:t>s</w:t>
      </w:r>
      <w:r w:rsidRPr="00CA4C9E">
        <w:rPr>
          <w:spacing w:val="-3"/>
        </w:rPr>
        <w:t xml:space="preserve"> f</w:t>
      </w:r>
      <w:r w:rsidRPr="00CA4C9E">
        <w:rPr>
          <w:spacing w:val="-2"/>
        </w:rPr>
        <w:t>o</w:t>
      </w:r>
      <w:r w:rsidRPr="00CA4C9E">
        <w:t>r c</w:t>
      </w:r>
      <w:r w:rsidRPr="00CA4C9E">
        <w:rPr>
          <w:spacing w:val="-2"/>
        </w:rPr>
        <w:t>o</w:t>
      </w:r>
      <w:r w:rsidRPr="00CA4C9E">
        <w:t>ntinu</w:t>
      </w:r>
      <w:r w:rsidRPr="00CA4C9E">
        <w:rPr>
          <w:spacing w:val="-5"/>
        </w:rPr>
        <w:t>a</w:t>
      </w:r>
      <w:r w:rsidRPr="00CA4C9E">
        <w:t>lly</w:t>
      </w:r>
      <w:r w:rsidRPr="00CA4C9E">
        <w:rPr>
          <w:spacing w:val="-1"/>
        </w:rPr>
        <w:t xml:space="preserve"> </w:t>
      </w:r>
      <w:r w:rsidRPr="00CA4C9E">
        <w:rPr>
          <w:spacing w:val="2"/>
        </w:rPr>
        <w:t>m</w:t>
      </w:r>
      <w:r w:rsidRPr="00CA4C9E">
        <w:rPr>
          <w:spacing w:val="-2"/>
        </w:rPr>
        <w:t>o</w:t>
      </w:r>
      <w:r w:rsidRPr="00CA4C9E">
        <w:rPr>
          <w:spacing w:val="-3"/>
        </w:rPr>
        <w:t>n</w:t>
      </w:r>
      <w:r w:rsidRPr="00CA4C9E">
        <w:rPr>
          <w:spacing w:val="6"/>
        </w:rPr>
        <w:t>i</w:t>
      </w:r>
      <w:r w:rsidRPr="00CA4C9E">
        <w:t>t</w:t>
      </w:r>
      <w:r w:rsidRPr="00CA4C9E">
        <w:rPr>
          <w:spacing w:val="-2"/>
        </w:rPr>
        <w:t>o</w:t>
      </w:r>
      <w:r w:rsidRPr="00CA4C9E">
        <w:rPr>
          <w:spacing w:val="-6"/>
        </w:rPr>
        <w:t>r</w:t>
      </w:r>
      <w:r w:rsidRPr="00CA4C9E">
        <w:rPr>
          <w:spacing w:val="6"/>
        </w:rPr>
        <w:t>i</w:t>
      </w:r>
      <w:r w:rsidRPr="00CA4C9E">
        <w:t>ng</w:t>
      </w:r>
      <w:r w:rsidRPr="00CA4C9E">
        <w:rPr>
          <w:spacing w:val="-4"/>
        </w:rPr>
        <w:t xml:space="preserve"> </w:t>
      </w:r>
      <w:r w:rsidRPr="00CA4C9E">
        <w:t>t</w:t>
      </w:r>
      <w:r w:rsidRPr="00CA4C9E">
        <w:rPr>
          <w:spacing w:val="-3"/>
        </w:rPr>
        <w:t>h</w:t>
      </w:r>
      <w:r w:rsidRPr="00CA4C9E">
        <w:t xml:space="preserve">e </w:t>
      </w:r>
      <w:r w:rsidRPr="00CA4C9E">
        <w:rPr>
          <w:spacing w:val="-1"/>
        </w:rPr>
        <w:t>p</w:t>
      </w:r>
      <w:r w:rsidRPr="00CA4C9E">
        <w:t>e</w:t>
      </w:r>
      <w:r w:rsidRPr="00CA4C9E">
        <w:rPr>
          <w:spacing w:val="-2"/>
        </w:rPr>
        <w:t>r</w:t>
      </w:r>
      <w:r w:rsidRPr="00CA4C9E">
        <w:rPr>
          <w:spacing w:val="2"/>
        </w:rPr>
        <w:t>f</w:t>
      </w:r>
      <w:r w:rsidRPr="00CA4C9E">
        <w:rPr>
          <w:spacing w:val="-2"/>
        </w:rPr>
        <w:t>or</w:t>
      </w:r>
      <w:r w:rsidRPr="00CA4C9E">
        <w:rPr>
          <w:spacing w:val="2"/>
        </w:rPr>
        <w:t>m</w:t>
      </w:r>
      <w:r w:rsidRPr="00CA4C9E">
        <w:t>ance</w:t>
      </w:r>
      <w:r w:rsidRPr="00CA4C9E">
        <w:rPr>
          <w:spacing w:val="3"/>
        </w:rPr>
        <w:t xml:space="preserve"> </w:t>
      </w:r>
      <w:r w:rsidRPr="00CA4C9E">
        <w:rPr>
          <w:spacing w:val="-2"/>
        </w:rPr>
        <w:t>o</w:t>
      </w:r>
      <w:r w:rsidRPr="00CA4C9E">
        <w:t>f</w:t>
      </w:r>
      <w:r w:rsidRPr="00CA4C9E">
        <w:rPr>
          <w:spacing w:val="4"/>
        </w:rPr>
        <w:t xml:space="preserve"> </w:t>
      </w:r>
      <w:r w:rsidRPr="00CA4C9E">
        <w:rPr>
          <w:spacing w:val="-5"/>
        </w:rPr>
        <w:t>s</w:t>
      </w:r>
      <w:r w:rsidRPr="00CA4C9E">
        <w:t>ta</w:t>
      </w:r>
      <w:r w:rsidRPr="00CA4C9E">
        <w:rPr>
          <w:spacing w:val="2"/>
        </w:rPr>
        <w:t>f</w:t>
      </w:r>
      <w:r w:rsidRPr="00CA4C9E">
        <w:t>f</w:t>
      </w:r>
      <w:r w:rsidRPr="00CA4C9E">
        <w:rPr>
          <w:spacing w:val="-1"/>
        </w:rPr>
        <w:t xml:space="preserve"> </w:t>
      </w:r>
      <w:r w:rsidRPr="00CA4C9E">
        <w:t>en</w:t>
      </w:r>
      <w:r w:rsidRPr="00CA4C9E">
        <w:rPr>
          <w:spacing w:val="-5"/>
        </w:rPr>
        <w:t>s</w:t>
      </w:r>
      <w:r w:rsidRPr="00CA4C9E">
        <w:t>u</w:t>
      </w:r>
      <w:r w:rsidRPr="00CA4C9E">
        <w:rPr>
          <w:spacing w:val="-6"/>
        </w:rPr>
        <w:t>r</w:t>
      </w:r>
      <w:r w:rsidRPr="00CA4C9E">
        <w:rPr>
          <w:spacing w:val="6"/>
        </w:rPr>
        <w:t>i</w:t>
      </w:r>
      <w:r w:rsidRPr="00CA4C9E">
        <w:t>ng c</w:t>
      </w:r>
      <w:r w:rsidRPr="00CA4C9E">
        <w:rPr>
          <w:spacing w:val="-2"/>
        </w:rPr>
        <w:t>o</w:t>
      </w:r>
      <w:r w:rsidRPr="00CA4C9E">
        <w:rPr>
          <w:spacing w:val="2"/>
        </w:rPr>
        <w:t>m</w:t>
      </w:r>
      <w:r w:rsidRPr="00CA4C9E">
        <w:rPr>
          <w:spacing w:val="-6"/>
        </w:rPr>
        <w:t>p</w:t>
      </w:r>
      <w:r w:rsidRPr="00CA4C9E">
        <w:t>lian</w:t>
      </w:r>
      <w:r w:rsidRPr="00CA4C9E">
        <w:rPr>
          <w:spacing w:val="-5"/>
        </w:rPr>
        <w:t>c</w:t>
      </w:r>
      <w:r w:rsidRPr="00CA4C9E">
        <w:t>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1"/>
        </w:rPr>
        <w:t>b</w:t>
      </w:r>
      <w:r w:rsidRPr="00CA4C9E">
        <w:rPr>
          <w:spacing w:val="-2"/>
        </w:rPr>
        <w:t>o</w:t>
      </w:r>
      <w:r w:rsidRPr="00CA4C9E">
        <w:t>th</w:t>
      </w:r>
      <w:r w:rsidRPr="00CA4C9E">
        <w:rPr>
          <w:spacing w:val="-1"/>
        </w:rPr>
        <w:t xml:space="preserve"> </w:t>
      </w:r>
      <w:r w:rsidRPr="00CA4C9E">
        <w:rPr>
          <w:spacing w:val="9"/>
        </w:rPr>
        <w:t>c</w:t>
      </w:r>
      <w:r w:rsidRPr="00CA4C9E">
        <w:rPr>
          <w:spacing w:val="-3"/>
        </w:rPr>
        <w:t>h</w:t>
      </w:r>
      <w:r w:rsidRPr="00CA4C9E">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t>tec</w:t>
      </w:r>
      <w:r w:rsidRPr="00CA4C9E">
        <w:rPr>
          <w:spacing w:val="-4"/>
        </w:rPr>
        <w:t>t</w:t>
      </w:r>
      <w:r w:rsidRPr="00CA4C9E">
        <w:rPr>
          <w:spacing w:val="6"/>
        </w:rPr>
        <w:t>i</w:t>
      </w:r>
      <w:r w:rsidRPr="00CA4C9E">
        <w:rPr>
          <w:spacing w:val="-2"/>
        </w:rPr>
        <w:t>o</w:t>
      </w:r>
      <w:r w:rsidRPr="00CA4C9E">
        <w:t xml:space="preserve">n </w:t>
      </w:r>
      <w:r w:rsidRPr="00CA4C9E">
        <w:rPr>
          <w:spacing w:val="-1"/>
        </w:rPr>
        <w:t>p</w:t>
      </w:r>
      <w:r w:rsidRPr="00CA4C9E">
        <w:rPr>
          <w:spacing w:val="-2"/>
        </w:rPr>
        <w:t>ro</w:t>
      </w:r>
      <w:r w:rsidRPr="00CA4C9E">
        <w:t>ced</w:t>
      </w:r>
      <w:r w:rsidRPr="00CA4C9E">
        <w:rPr>
          <w:spacing w:val="2"/>
        </w:rPr>
        <w:t>u</w:t>
      </w:r>
      <w:r w:rsidRPr="00CA4C9E">
        <w:rPr>
          <w:spacing w:val="-2"/>
        </w:rPr>
        <w:t>r</w:t>
      </w:r>
      <w:r w:rsidRPr="00CA4C9E">
        <w:t>es</w:t>
      </w:r>
      <w:r w:rsidRPr="00CA4C9E">
        <w:rPr>
          <w:spacing w:val="2"/>
        </w:rPr>
        <w:t xml:space="preserve"> </w:t>
      </w:r>
      <w:r w:rsidRPr="00CA4C9E">
        <w:t>and the</w:t>
      </w:r>
      <w:r w:rsidRPr="00CA4C9E">
        <w:rPr>
          <w:spacing w:val="-2"/>
        </w:rPr>
        <w:t xml:space="preserve"> </w:t>
      </w:r>
      <w:r w:rsidRPr="00CA4C9E">
        <w:t>c</w:t>
      </w:r>
      <w:r w:rsidRPr="00CA4C9E">
        <w:rPr>
          <w:spacing w:val="-2"/>
        </w:rPr>
        <w:t>o</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4"/>
        </w:rPr>
        <w:t xml:space="preserve"> </w:t>
      </w:r>
      <w:r w:rsidRPr="00CA4C9E">
        <w:rPr>
          <w:spacing w:val="-1"/>
        </w:rPr>
        <w:t>g</w:t>
      </w:r>
      <w:r w:rsidRPr="00CA4C9E">
        <w:rPr>
          <w:spacing w:val="-2"/>
        </w:rPr>
        <w:t>oo</w:t>
      </w:r>
      <w:r w:rsidRPr="00CA4C9E">
        <w:t xml:space="preserve">d </w:t>
      </w:r>
      <w:r w:rsidRPr="00CA4C9E">
        <w:rPr>
          <w:spacing w:val="-1"/>
        </w:rPr>
        <w:t>p</w:t>
      </w:r>
      <w:r w:rsidRPr="00CA4C9E">
        <w:rPr>
          <w:spacing w:val="-2"/>
        </w:rPr>
        <w:t>r</w:t>
      </w:r>
      <w:r w:rsidRPr="00CA4C9E">
        <w:t>ac</w:t>
      </w:r>
      <w:r w:rsidRPr="00CA4C9E">
        <w:rPr>
          <w:spacing w:val="-4"/>
        </w:rPr>
        <w:t>t</w:t>
      </w:r>
      <w:r w:rsidRPr="00CA4C9E">
        <w:rPr>
          <w:spacing w:val="6"/>
        </w:rPr>
        <w:t>i</w:t>
      </w:r>
      <w:r w:rsidRPr="00CA4C9E">
        <w:rPr>
          <w:spacing w:val="-5"/>
        </w:rPr>
        <w:t>c</w:t>
      </w:r>
      <w:r w:rsidRPr="00CA4C9E">
        <w:t xml:space="preserve">e.  </w:t>
      </w:r>
      <w:r w:rsidRPr="00CA4C9E">
        <w:rPr>
          <w:spacing w:val="-1"/>
        </w:rPr>
        <w:t>A</w:t>
      </w:r>
      <w:r w:rsidRPr="00CA4C9E">
        <w:t>ll</w:t>
      </w:r>
      <w:r w:rsidRPr="00CA4C9E">
        <w:rPr>
          <w:spacing w:val="4"/>
        </w:rPr>
        <w:t xml:space="preserve"> </w:t>
      </w:r>
      <w:r w:rsidRPr="00CA4C9E">
        <w:t>sta</w:t>
      </w:r>
      <w:r w:rsidRPr="00CA4C9E">
        <w:rPr>
          <w:spacing w:val="-3"/>
        </w:rPr>
        <w:t>f</w:t>
      </w:r>
      <w:r w:rsidRPr="00CA4C9E">
        <w:t>f</w:t>
      </w:r>
      <w:r w:rsidRPr="00CA4C9E">
        <w:rPr>
          <w:spacing w:val="4"/>
        </w:rPr>
        <w:t xml:space="preserve"> </w:t>
      </w:r>
      <w:r w:rsidRPr="00CA4C9E">
        <w:rPr>
          <w:spacing w:val="-4"/>
        </w:rPr>
        <w:t>w</w:t>
      </w:r>
      <w:r w:rsidRPr="00CA4C9E">
        <w:t>it</w:t>
      </w:r>
      <w:r w:rsidRPr="00CA4C9E">
        <w:rPr>
          <w:spacing w:val="-3"/>
        </w:rPr>
        <w:t>h</w:t>
      </w:r>
      <w:r w:rsidRPr="00CA4C9E">
        <w:t>in</w:t>
      </w:r>
      <w:r w:rsidRPr="00CA4C9E">
        <w:rPr>
          <w:spacing w:val="-1"/>
        </w:rPr>
        <w:t xml:space="preserve"> </w:t>
      </w:r>
      <w:r w:rsidR="00B224ED" w:rsidRPr="00CA4C9E">
        <w:t>Wribbenhall School</w:t>
      </w:r>
      <w:r w:rsidRPr="00CA4C9E">
        <w:rPr>
          <w:spacing w:val="8"/>
        </w:rPr>
        <w:t xml:space="preserve"> </w:t>
      </w:r>
      <w:r w:rsidRPr="00CA4C9E">
        <w:rPr>
          <w:spacing w:val="-4"/>
        </w:rPr>
        <w:t>w</w:t>
      </w:r>
      <w:r w:rsidRPr="00CA4C9E">
        <w:t>ill</w:t>
      </w:r>
      <w:r w:rsidRPr="00CA4C9E">
        <w:rPr>
          <w:spacing w:val="3"/>
        </w:rPr>
        <w:t xml:space="preserve"> </w:t>
      </w:r>
      <w:r w:rsidRPr="00CA4C9E">
        <w:t>a</w:t>
      </w:r>
      <w:r w:rsidRPr="00CA4C9E">
        <w:rPr>
          <w:spacing w:val="-6"/>
        </w:rPr>
        <w:t>d</w:t>
      </w:r>
      <w:r w:rsidRPr="00CA4C9E">
        <w:t>he</w:t>
      </w:r>
      <w:r w:rsidRPr="00CA4C9E">
        <w:rPr>
          <w:spacing w:val="-2"/>
        </w:rPr>
        <w:t>r</w:t>
      </w:r>
      <w:r w:rsidRPr="00CA4C9E">
        <w:t>e</w:t>
      </w:r>
      <w:r w:rsidRPr="00CA4C9E">
        <w:rPr>
          <w:spacing w:val="3"/>
        </w:rPr>
        <w:t xml:space="preserve"> </w:t>
      </w:r>
      <w:r w:rsidRPr="00CA4C9E">
        <w:t>to the</w:t>
      </w:r>
      <w:r w:rsidRPr="00CA4C9E">
        <w:rPr>
          <w:spacing w:val="-2"/>
        </w:rPr>
        <w:t xml:space="preserve"> </w:t>
      </w:r>
      <w:r w:rsidRPr="00CA4C9E">
        <w:t>G</w:t>
      </w:r>
      <w:r w:rsidRPr="00CA4C9E">
        <w:rPr>
          <w:spacing w:val="-3"/>
        </w:rPr>
        <w:t>u</w:t>
      </w:r>
      <w:r w:rsidRPr="00CA4C9E">
        <w:rPr>
          <w:spacing w:val="6"/>
        </w:rPr>
        <w:t>i</w:t>
      </w:r>
      <w:r w:rsidRPr="00CA4C9E">
        <w:rPr>
          <w:spacing w:val="-1"/>
        </w:rPr>
        <w:t>d</w:t>
      </w:r>
      <w:r w:rsidRPr="00CA4C9E">
        <w:t>an</w:t>
      </w:r>
      <w:r w:rsidRPr="00CA4C9E">
        <w:rPr>
          <w:spacing w:val="-5"/>
        </w:rPr>
        <w:t>c</w:t>
      </w:r>
      <w:r w:rsidRPr="00CA4C9E">
        <w:t>e</w:t>
      </w:r>
      <w:r w:rsidRPr="00CA4C9E">
        <w:rPr>
          <w:spacing w:val="3"/>
        </w:rPr>
        <w:t xml:space="preserve"> </w:t>
      </w:r>
      <w:r w:rsidRPr="00CA4C9E">
        <w:rPr>
          <w:spacing w:val="2"/>
        </w:rPr>
        <w:t>f</w:t>
      </w:r>
      <w:r w:rsidRPr="00CA4C9E">
        <w:rPr>
          <w:spacing w:val="-2"/>
        </w:rPr>
        <w:t>o</w:t>
      </w:r>
      <w:r w:rsidRPr="00CA4C9E">
        <w:t xml:space="preserve">r </w:t>
      </w:r>
      <w:r w:rsidRPr="00CA4C9E">
        <w:rPr>
          <w:spacing w:val="-1"/>
        </w:rPr>
        <w:t>S</w:t>
      </w:r>
      <w:r w:rsidRPr="00CA4C9E">
        <w:t>a</w:t>
      </w:r>
      <w:r w:rsidRPr="00CA4C9E">
        <w:rPr>
          <w:spacing w:val="-3"/>
        </w:rPr>
        <w:t>f</w:t>
      </w:r>
      <w:r w:rsidRPr="00CA4C9E">
        <w:t xml:space="preserve">er </w:t>
      </w:r>
      <w:r w:rsidRPr="00CA4C9E">
        <w:rPr>
          <w:spacing w:val="-2"/>
        </w:rPr>
        <w:t>Wor</w:t>
      </w:r>
      <w:r w:rsidRPr="00CA4C9E">
        <w:rPr>
          <w:spacing w:val="2"/>
        </w:rPr>
        <w:t>k</w:t>
      </w:r>
      <w:r w:rsidRPr="00CA4C9E">
        <w:t xml:space="preserve">ing </w:t>
      </w:r>
      <w:r w:rsidRPr="00CA4C9E">
        <w:rPr>
          <w:spacing w:val="5"/>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r</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3"/>
        </w:rPr>
        <w:t>e</w:t>
      </w:r>
      <w:r w:rsidRPr="00CA4C9E">
        <w:t>n</w:t>
      </w:r>
      <w:r w:rsidRPr="00CA4C9E">
        <w:rPr>
          <w:spacing w:val="3"/>
        </w:rPr>
        <w:t xml:space="preserve"> </w:t>
      </w:r>
      <w:r w:rsidRPr="00CA4C9E">
        <w:t>and</w:t>
      </w:r>
      <w:r w:rsidRPr="00CA4C9E">
        <w:rPr>
          <w:spacing w:val="-4"/>
        </w:rPr>
        <w:t xml:space="preserve"> </w:t>
      </w:r>
      <w:r w:rsidRPr="00CA4C9E">
        <w:t>Y</w:t>
      </w:r>
      <w:r w:rsidRPr="00CA4C9E">
        <w:rPr>
          <w:spacing w:val="-2"/>
        </w:rPr>
        <w:t>o</w:t>
      </w:r>
      <w:r w:rsidRPr="00CA4C9E">
        <w:t>ung</w:t>
      </w:r>
      <w:r w:rsidRPr="00CA4C9E">
        <w:rPr>
          <w:spacing w:val="-4"/>
        </w:rPr>
        <w:t xml:space="preserve"> </w:t>
      </w:r>
      <w:r w:rsidRPr="00CA4C9E">
        <w:t>Pe</w:t>
      </w:r>
      <w:r w:rsidRPr="00CA4C9E">
        <w:rPr>
          <w:spacing w:val="-1"/>
        </w:rPr>
        <w:t>o</w:t>
      </w:r>
      <w:r w:rsidRPr="00CA4C9E">
        <w:rPr>
          <w:spacing w:val="-6"/>
        </w:rPr>
        <w:t>p</w:t>
      </w:r>
      <w:r w:rsidRPr="00CA4C9E">
        <w:rPr>
          <w:spacing w:val="6"/>
        </w:rPr>
        <w:t>l</w:t>
      </w:r>
      <w:r w:rsidRPr="00CA4C9E">
        <w:t>e 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S</w:t>
      </w:r>
      <w:r w:rsidRPr="00CA4C9E">
        <w:t>et</w:t>
      </w:r>
      <w:r w:rsidRPr="00CA4C9E">
        <w:rPr>
          <w:spacing w:val="-3"/>
        </w:rPr>
        <w:t>t</w:t>
      </w:r>
      <w:r w:rsidRPr="00CA4C9E">
        <w:t>in</w:t>
      </w:r>
      <w:r w:rsidRPr="00CA4C9E">
        <w:rPr>
          <w:spacing w:val="-1"/>
        </w:rPr>
        <w:t>g</w:t>
      </w:r>
      <w:r w:rsidRPr="00CA4C9E">
        <w:t>s</w:t>
      </w:r>
      <w:r w:rsidRPr="00CA4C9E">
        <w:rPr>
          <w:spacing w:val="2"/>
        </w:rPr>
        <w:t xml:space="preserve"> </w:t>
      </w:r>
      <w:r w:rsidRPr="00CA4C9E">
        <w:t>(</w:t>
      </w:r>
      <w:r w:rsidRPr="00CA4C9E">
        <w:rPr>
          <w:spacing w:val="-2"/>
        </w:rPr>
        <w:t>O</w:t>
      </w:r>
      <w:r w:rsidRPr="00CA4C9E">
        <w:t>ct</w:t>
      </w:r>
      <w:r w:rsidRPr="00CA4C9E">
        <w:rPr>
          <w:spacing w:val="-2"/>
        </w:rPr>
        <w:t>o</w:t>
      </w:r>
      <w:r w:rsidRPr="00CA4C9E">
        <w:rPr>
          <w:spacing w:val="-1"/>
        </w:rPr>
        <w:t>b</w:t>
      </w:r>
      <w:r w:rsidRPr="00CA4C9E">
        <w:t>er</w:t>
      </w:r>
      <w:r w:rsidRPr="00CA4C9E">
        <w:rPr>
          <w:spacing w:val="6"/>
        </w:rPr>
        <w:t xml:space="preserve"> </w:t>
      </w:r>
      <w:r w:rsidRPr="00CA4C9E">
        <w:rPr>
          <w:spacing w:val="-4"/>
        </w:rPr>
        <w:t>2</w:t>
      </w:r>
      <w:r w:rsidRPr="00CA4C9E">
        <w:t>01</w:t>
      </w:r>
      <w:r w:rsidRPr="00CA4C9E">
        <w:rPr>
          <w:spacing w:val="2"/>
        </w:rPr>
        <w:t>5</w:t>
      </w:r>
      <w:r w:rsidRPr="00CA4C9E">
        <w:t>).</w:t>
      </w:r>
      <w:r w:rsidRPr="00CA4C9E">
        <w:rPr>
          <w:spacing w:val="-3"/>
        </w:rPr>
        <w:t xml:space="preserve"> </w:t>
      </w:r>
      <w:r w:rsidRPr="00CA4C9E">
        <w:rPr>
          <w:spacing w:val="-4"/>
        </w:rPr>
        <w:t>T</w:t>
      </w:r>
      <w:r w:rsidRPr="00CA4C9E">
        <w:rPr>
          <w:spacing w:val="-3"/>
        </w:rPr>
        <w:t>h</w:t>
      </w:r>
      <w:r w:rsidRPr="00CA4C9E">
        <w:rPr>
          <w:spacing w:val="6"/>
        </w:rPr>
        <w:t>i</w:t>
      </w:r>
      <w:r w:rsidRPr="00CA4C9E">
        <w:t>s</w:t>
      </w:r>
      <w:r w:rsidRPr="00CA4C9E">
        <w:rPr>
          <w:spacing w:val="2"/>
        </w:rPr>
        <w:t xml:space="preserve"> </w:t>
      </w:r>
      <w:r w:rsidRPr="00CA4C9E">
        <w:t>c</w:t>
      </w:r>
      <w:r w:rsidRPr="00CA4C9E">
        <w:rPr>
          <w:spacing w:val="-2"/>
        </w:rPr>
        <w:t>o</w:t>
      </w:r>
      <w:r w:rsidRPr="00CA4C9E">
        <w:rPr>
          <w:spacing w:val="2"/>
        </w:rPr>
        <w:t>v</w:t>
      </w:r>
      <w:r w:rsidRPr="00CA4C9E">
        <w:t>e</w:t>
      </w:r>
      <w:r w:rsidRPr="00CA4C9E">
        <w:rPr>
          <w:spacing w:val="-2"/>
        </w:rPr>
        <w:t>r</w:t>
      </w:r>
      <w:r w:rsidRPr="00CA4C9E">
        <w:t>s</w:t>
      </w:r>
      <w:r w:rsidRPr="00CA4C9E">
        <w:rPr>
          <w:spacing w:val="2"/>
        </w:rPr>
        <w:t xml:space="preserve"> </w:t>
      </w:r>
      <w:r w:rsidRPr="00CA4C9E">
        <w:t>a</w:t>
      </w:r>
      <w:r w:rsidRPr="00CA4C9E">
        <w:rPr>
          <w:spacing w:val="-3"/>
        </w:rPr>
        <w:t xml:space="preserve"> </w:t>
      </w:r>
      <w:r w:rsidRPr="00CA4C9E">
        <w:rPr>
          <w:spacing w:val="-4"/>
        </w:rPr>
        <w:t>w</w:t>
      </w:r>
      <w:r w:rsidRPr="00CA4C9E">
        <w:rPr>
          <w:spacing w:val="6"/>
        </w:rPr>
        <w:t>i</w:t>
      </w:r>
      <w:r w:rsidRPr="00CA4C9E">
        <w:rPr>
          <w:spacing w:val="-1"/>
        </w:rPr>
        <w:t>d</w:t>
      </w:r>
      <w:r w:rsidRPr="00CA4C9E">
        <w:t>e</w:t>
      </w:r>
      <w:r w:rsidRPr="00CA4C9E">
        <w:rPr>
          <w:spacing w:val="-2"/>
        </w:rPr>
        <w:t xml:space="preserve"> r</w:t>
      </w:r>
      <w:r w:rsidRPr="00CA4C9E">
        <w:t>an</w:t>
      </w:r>
      <w:r w:rsidRPr="00CA4C9E">
        <w:rPr>
          <w:spacing w:val="-1"/>
        </w:rPr>
        <w:t>g</w:t>
      </w:r>
      <w:r w:rsidRPr="00CA4C9E">
        <w:t>e</w:t>
      </w:r>
      <w:r w:rsidRPr="00CA4C9E">
        <w:rPr>
          <w:spacing w:val="3"/>
        </w:rPr>
        <w:t xml:space="preserve"> </w:t>
      </w:r>
      <w:r w:rsidRPr="00CA4C9E">
        <w:rPr>
          <w:spacing w:val="-2"/>
        </w:rPr>
        <w:t>o</w:t>
      </w:r>
      <w:r w:rsidRPr="00CA4C9E">
        <w:t xml:space="preserve">f </w:t>
      </w:r>
      <w:r w:rsidRPr="00CA4C9E">
        <w:rPr>
          <w:spacing w:val="6"/>
        </w:rPr>
        <w:t>i</w:t>
      </w:r>
      <w:r w:rsidRPr="00CA4C9E">
        <w:t>s</w:t>
      </w:r>
      <w:r w:rsidRPr="00CA4C9E">
        <w:rPr>
          <w:spacing w:val="-5"/>
        </w:rPr>
        <w:t>s</w:t>
      </w:r>
      <w:r w:rsidRPr="00CA4C9E">
        <w:t>ues</w:t>
      </w:r>
      <w:r w:rsidRPr="00CA4C9E">
        <w:rPr>
          <w:spacing w:val="2"/>
        </w:rPr>
        <w:t xml:space="preserve"> </w:t>
      </w:r>
      <w:r w:rsidRPr="00CA4C9E">
        <w:t>a</w:t>
      </w:r>
      <w:r w:rsidRPr="00CA4C9E">
        <w:rPr>
          <w:spacing w:val="-2"/>
        </w:rPr>
        <w:t>ro</w:t>
      </w:r>
      <w:r w:rsidRPr="00CA4C9E">
        <w:t xml:space="preserve">und </w:t>
      </w:r>
      <w:r w:rsidRPr="00CA4C9E">
        <w:rPr>
          <w:spacing w:val="-5"/>
        </w:rPr>
        <w:t>s</w:t>
      </w:r>
      <w:r w:rsidRPr="00CA4C9E">
        <w:t>ta</w:t>
      </w:r>
      <w:r w:rsidRPr="00CA4C9E">
        <w:rPr>
          <w:spacing w:val="-3"/>
        </w:rPr>
        <w:t>f</w:t>
      </w:r>
      <w:r w:rsidRPr="00CA4C9E">
        <w:t>f</w:t>
      </w:r>
      <w:r w:rsidRPr="00CA4C9E">
        <w:rPr>
          <w:spacing w:val="4"/>
        </w:rPr>
        <w:t xml:space="preserve"> </w:t>
      </w:r>
      <w:r w:rsidRPr="00CA4C9E">
        <w:t>c</w:t>
      </w:r>
      <w:r w:rsidRPr="00CA4C9E">
        <w:rPr>
          <w:spacing w:val="-2"/>
        </w:rPr>
        <w:t>o</w:t>
      </w:r>
      <w:r w:rsidRPr="00CA4C9E">
        <w:t>n</w:t>
      </w:r>
      <w:r w:rsidRPr="00CA4C9E">
        <w:rPr>
          <w:spacing w:val="-1"/>
        </w:rPr>
        <w:t>d</w:t>
      </w:r>
      <w:r w:rsidRPr="00CA4C9E">
        <w:t>uct</w:t>
      </w:r>
      <w:r w:rsidRPr="00CA4C9E">
        <w:rPr>
          <w:spacing w:val="2"/>
        </w:rPr>
        <w:t xml:space="preserve"> </w:t>
      </w:r>
      <w:r w:rsidRPr="00CA4C9E">
        <w:t>e</w:t>
      </w:r>
      <w:r w:rsidRPr="00CA4C9E">
        <w:rPr>
          <w:spacing w:val="-1"/>
        </w:rPr>
        <w:t>.g</w:t>
      </w:r>
      <w:r w:rsidRPr="00CA4C9E">
        <w:t>.</w:t>
      </w:r>
      <w:r w:rsidRPr="00CA4C9E">
        <w:rPr>
          <w:spacing w:val="2"/>
        </w:rPr>
        <w:t xml:space="preserve"> U</w:t>
      </w:r>
      <w:r w:rsidRPr="00CA4C9E">
        <w:rPr>
          <w:spacing w:val="-5"/>
        </w:rPr>
        <w:t>s</w:t>
      </w:r>
      <w:r w:rsidRPr="00CA4C9E">
        <w:t>e</w:t>
      </w:r>
      <w:r w:rsidRPr="00CA4C9E">
        <w:rPr>
          <w:spacing w:val="3"/>
        </w:rPr>
        <w:t xml:space="preserve"> </w:t>
      </w:r>
      <w:r w:rsidRPr="00CA4C9E">
        <w:rPr>
          <w:spacing w:val="-2"/>
        </w:rPr>
        <w:t>o</w:t>
      </w:r>
      <w:r w:rsidRPr="00CA4C9E">
        <w:t>f</w:t>
      </w:r>
      <w:r w:rsidRPr="00CA4C9E">
        <w:rPr>
          <w:spacing w:val="-1"/>
        </w:rPr>
        <w:t xml:space="preserve"> M</w:t>
      </w:r>
      <w:r w:rsidRPr="00CA4C9E">
        <w:rPr>
          <w:spacing w:val="-2"/>
        </w:rPr>
        <w:t>o</w:t>
      </w:r>
      <w:r w:rsidRPr="00CA4C9E">
        <w:rPr>
          <w:spacing w:val="-1"/>
        </w:rPr>
        <w:t>b</w:t>
      </w:r>
      <w:r w:rsidRPr="00CA4C9E">
        <w:t>i</w:t>
      </w:r>
      <w:r w:rsidRPr="00CA4C9E">
        <w:rPr>
          <w:spacing w:val="6"/>
        </w:rPr>
        <w:t>l</w:t>
      </w:r>
      <w:r w:rsidRPr="00CA4C9E">
        <w:t>e</w:t>
      </w:r>
      <w:r w:rsidRPr="00CA4C9E">
        <w:rPr>
          <w:spacing w:val="-2"/>
        </w:rPr>
        <w:t xml:space="preserve"> </w:t>
      </w:r>
      <w:r w:rsidRPr="00CA4C9E">
        <w:t>Ph</w:t>
      </w:r>
      <w:r w:rsidRPr="00CA4C9E">
        <w:rPr>
          <w:spacing w:val="-2"/>
        </w:rPr>
        <w:t>o</w:t>
      </w:r>
      <w:r w:rsidRPr="00CA4C9E">
        <w:t>nes</w:t>
      </w:r>
      <w:r w:rsidRPr="00CA4C9E">
        <w:rPr>
          <w:spacing w:val="-3"/>
        </w:rPr>
        <w:t xml:space="preserve"> </w:t>
      </w:r>
      <w:r w:rsidRPr="00CA4C9E">
        <w:t>etc.</w:t>
      </w:r>
    </w:p>
    <w:p w14:paraId="6E2BD504" w14:textId="77777777" w:rsidR="00BF6693" w:rsidRPr="00CA4C9E" w:rsidRDefault="00BF6693" w:rsidP="00066BBF"/>
    <w:p w14:paraId="2297F6B0" w14:textId="3557E2E9" w:rsidR="00BF6693" w:rsidRPr="00CA4C9E" w:rsidRDefault="00883278" w:rsidP="00066BBF">
      <w:r w:rsidRPr="00CA4C9E">
        <w:t>If</w:t>
      </w:r>
      <w:r w:rsidRPr="00CA4C9E">
        <w:rPr>
          <w:spacing w:val="3"/>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rPr>
          <w:spacing w:val="-2"/>
        </w:rPr>
        <w:t>o</w:t>
      </w:r>
      <w:r w:rsidRPr="00CA4C9E">
        <w:t xml:space="preserve">r </w:t>
      </w:r>
      <w:r w:rsidRPr="00CA4C9E">
        <w:rPr>
          <w:spacing w:val="-5"/>
        </w:rPr>
        <w:t>a</w:t>
      </w:r>
      <w:r w:rsidRPr="00CA4C9E">
        <w:rPr>
          <w:spacing w:val="1"/>
        </w:rPr>
        <w:t>l</w:t>
      </w:r>
      <w:r w:rsidRPr="00CA4C9E">
        <w:rPr>
          <w:spacing w:val="6"/>
        </w:rPr>
        <w:t>l</w:t>
      </w:r>
      <w:r w:rsidRPr="00CA4C9E">
        <w:rPr>
          <w:spacing w:val="1"/>
        </w:rPr>
        <w:t>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2"/>
        </w:rPr>
        <w:t>r</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2"/>
        </w:rPr>
        <w:t xml:space="preserve"> </w:t>
      </w:r>
      <w:r w:rsidRPr="00CA4C9E">
        <w:t>a</w:t>
      </w:r>
      <w:r w:rsidRPr="00CA4C9E">
        <w:rPr>
          <w:spacing w:val="-1"/>
        </w:rPr>
        <w:t>g</w:t>
      </w:r>
      <w:r w:rsidRPr="00CA4C9E">
        <w:t>a</w:t>
      </w:r>
      <w:r w:rsidRPr="00CA4C9E">
        <w:rPr>
          <w:spacing w:val="6"/>
        </w:rPr>
        <w:t>i</w:t>
      </w:r>
      <w:r w:rsidRPr="00CA4C9E">
        <w:rPr>
          <w:spacing w:val="1"/>
        </w:rPr>
        <w:t>n</w:t>
      </w:r>
      <w:r w:rsidRPr="00CA4C9E">
        <w:rPr>
          <w:spacing w:val="-5"/>
        </w:rPr>
        <w:t>s</w:t>
      </w:r>
      <w:r w:rsidRPr="00CA4C9E">
        <w:t>t</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t>s</w:t>
      </w:r>
      <w:r w:rsidRPr="00CA4C9E">
        <w:rPr>
          <w:spacing w:val="1"/>
        </w:rPr>
        <w:t>t</w:t>
      </w:r>
      <w:r w:rsidRPr="00CA4C9E">
        <w:t>a</w:t>
      </w:r>
      <w:r w:rsidRPr="00CA4C9E">
        <w:rPr>
          <w:spacing w:val="-3"/>
        </w:rPr>
        <w:t>f</w:t>
      </w:r>
      <w:r w:rsidRPr="00CA4C9E">
        <w:rPr>
          <w:spacing w:val="2"/>
        </w:rPr>
        <w:t>f</w:t>
      </w:r>
      <w:r w:rsidR="00F8774A">
        <w:rPr>
          <w:spacing w:val="2"/>
        </w:rPr>
        <w:t>, volunteer or supply staff</w:t>
      </w:r>
      <w:r w:rsidRPr="00CA4C9E">
        <w:t>,</w:t>
      </w:r>
      <w:r w:rsidRPr="00CA4C9E">
        <w:rPr>
          <w:spacing w:val="-4"/>
        </w:rPr>
        <w:t xml:space="preserve"> </w:t>
      </w:r>
      <w:r w:rsidRPr="00CA4C9E">
        <w:rPr>
          <w:spacing w:val="1"/>
        </w:rPr>
        <w:t>i</w:t>
      </w:r>
      <w:r w:rsidRPr="00CA4C9E">
        <w:t xml:space="preserve">n </w:t>
      </w:r>
      <w:r w:rsidRPr="00CA4C9E">
        <w:rPr>
          <w:spacing w:val="1"/>
        </w:rPr>
        <w:t>th</w:t>
      </w:r>
      <w:r w:rsidRPr="00CA4C9E">
        <w:t>e</w:t>
      </w:r>
      <w:r w:rsidRPr="00CA4C9E">
        <w:rPr>
          <w:spacing w:val="-2"/>
        </w:rPr>
        <w:t xml:space="preserve"> </w:t>
      </w:r>
      <w:r w:rsidRPr="00CA4C9E">
        <w:rPr>
          <w:spacing w:val="-3"/>
        </w:rPr>
        <w:t>f</w:t>
      </w:r>
      <w:r w:rsidRPr="00CA4C9E">
        <w:rPr>
          <w:spacing w:val="6"/>
        </w:rPr>
        <w:t>i</w:t>
      </w:r>
      <w:r w:rsidRPr="00CA4C9E">
        <w:rPr>
          <w:spacing w:val="-2"/>
        </w:rPr>
        <w:t>r</w:t>
      </w:r>
      <w:r w:rsidRPr="00CA4C9E">
        <w:t>st</w:t>
      </w:r>
      <w:r w:rsidRPr="00CA4C9E">
        <w:rPr>
          <w:spacing w:val="-2"/>
        </w:rPr>
        <w:t xml:space="preserve"> </w:t>
      </w:r>
      <w:r w:rsidRPr="00CA4C9E">
        <w:rPr>
          <w:spacing w:val="1"/>
        </w:rPr>
        <w:t>in</w:t>
      </w:r>
      <w:r w:rsidRPr="00CA4C9E">
        <w:t>s</w:t>
      </w:r>
      <w:r w:rsidRPr="00CA4C9E">
        <w:rPr>
          <w:spacing w:val="1"/>
        </w:rPr>
        <w:t>t</w:t>
      </w:r>
      <w:r w:rsidRPr="00CA4C9E">
        <w:rPr>
          <w:spacing w:val="-5"/>
        </w:rPr>
        <w:t>a</w:t>
      </w:r>
      <w:r w:rsidRPr="00CA4C9E">
        <w:rPr>
          <w:spacing w:val="1"/>
        </w:rPr>
        <w:t>n</w:t>
      </w:r>
      <w:r w:rsidRPr="00CA4C9E">
        <w:t>ce</w:t>
      </w:r>
      <w:r w:rsidRPr="00CA4C9E">
        <w:rPr>
          <w:spacing w:val="-2"/>
        </w:rPr>
        <w:t xml:space="preserve"> </w:t>
      </w:r>
      <w:r w:rsidRPr="00CA4C9E">
        <w:rPr>
          <w:spacing w:val="4"/>
        </w:rPr>
        <w:t>t</w:t>
      </w:r>
      <w:r w:rsidRPr="00CA4C9E">
        <w:rPr>
          <w:spacing w:val="1"/>
        </w:rPr>
        <w:t>he</w:t>
      </w:r>
      <w:r w:rsidRPr="00CA4C9E">
        <w:t>se</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8"/>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rPr>
          <w:spacing w:val="-5"/>
        </w:rPr>
        <w:t>s</w:t>
      </w:r>
      <w:r w:rsidRPr="00CA4C9E">
        <w:t>sed</w:t>
      </w:r>
      <w:r w:rsidRPr="00CA4C9E">
        <w:rPr>
          <w:spacing w:val="2"/>
        </w:rPr>
        <w:t xml:space="preserve"> </w:t>
      </w:r>
      <w:r w:rsidRPr="00CA4C9E">
        <w:rPr>
          <w:spacing w:val="-4"/>
        </w:rPr>
        <w:t>w</w:t>
      </w:r>
      <w:r w:rsidRPr="00CA4C9E">
        <w:rPr>
          <w:spacing w:val="6"/>
        </w:rPr>
        <w:t>i</w:t>
      </w:r>
      <w:r w:rsidRPr="00CA4C9E">
        <w:rPr>
          <w:spacing w:val="1"/>
        </w:rPr>
        <w:t>t</w:t>
      </w:r>
      <w:r w:rsidRPr="00CA4C9E">
        <w:t>h</w:t>
      </w:r>
      <w:r w:rsidRPr="00CA4C9E">
        <w:rPr>
          <w:spacing w:val="-1"/>
        </w:rPr>
        <w:t xml:space="preserve"> </w:t>
      </w:r>
      <w:r w:rsidRPr="00CA4C9E">
        <w:rPr>
          <w:spacing w:val="-3"/>
        </w:rPr>
        <w:t>t</w:t>
      </w:r>
      <w:r w:rsidRPr="00CA4C9E">
        <w:rPr>
          <w:spacing w:val="1"/>
        </w:rPr>
        <w:t>h</w:t>
      </w:r>
      <w:r w:rsidRPr="00CA4C9E">
        <w:t>e</w:t>
      </w:r>
      <w:r w:rsidRPr="00CA4C9E">
        <w:rPr>
          <w:spacing w:val="3"/>
        </w:rPr>
        <w:t xml:space="preserve"> </w:t>
      </w:r>
      <w:r w:rsidR="001A60E1">
        <w:rPr>
          <w:spacing w:val="3"/>
        </w:rPr>
        <w:t>proprietor or the</w:t>
      </w:r>
      <w:r w:rsidR="00E13AA5" w:rsidRPr="00CA4C9E">
        <w:rPr>
          <w:spacing w:val="1"/>
        </w:rPr>
        <w:t xml:space="preserve"> Gove</w:t>
      </w:r>
      <w:r w:rsidR="0053026B">
        <w:rPr>
          <w:spacing w:val="1"/>
        </w:rPr>
        <w:t>rno</w:t>
      </w:r>
      <w:r w:rsidR="00E13AA5" w:rsidRPr="00CA4C9E">
        <w:rPr>
          <w:spacing w:val="1"/>
        </w:rPr>
        <w:t>r</w:t>
      </w:r>
      <w:r w:rsidRPr="00CA4C9E">
        <w:t>.</w:t>
      </w:r>
      <w:r w:rsidRPr="00CA4C9E">
        <w:rPr>
          <w:spacing w:val="5"/>
        </w:rPr>
        <w:t xml:space="preserve"> </w:t>
      </w:r>
      <w:r w:rsidRPr="00CA4C9E">
        <w:t>It</w:t>
      </w:r>
      <w:r w:rsidRPr="00CA4C9E">
        <w:rPr>
          <w:spacing w:val="-6"/>
        </w:rPr>
        <w:t xml:space="preserve"> </w:t>
      </w:r>
      <w:r w:rsidRPr="00CA4C9E">
        <w:rPr>
          <w:spacing w:val="6"/>
        </w:rPr>
        <w:t>i</w:t>
      </w:r>
      <w:r w:rsidRPr="00CA4C9E">
        <w:t>s</w:t>
      </w:r>
      <w:r w:rsidRPr="00CA4C9E">
        <w:rPr>
          <w:spacing w:val="-3"/>
        </w:rPr>
        <w:t xml:space="preserve"> </w:t>
      </w:r>
      <w:r w:rsidRPr="00CA4C9E">
        <w:rPr>
          <w:spacing w:val="1"/>
        </w:rPr>
        <w:t>u</w:t>
      </w:r>
      <w:r w:rsidRPr="00CA4C9E">
        <w:t>se</w:t>
      </w:r>
      <w:r w:rsidRPr="00CA4C9E">
        <w:rPr>
          <w:spacing w:val="-2"/>
        </w:rPr>
        <w:t>f</w:t>
      </w:r>
      <w:r w:rsidRPr="00CA4C9E">
        <w:rPr>
          <w:spacing w:val="-3"/>
        </w:rPr>
        <w:t>u</w:t>
      </w:r>
      <w:r w:rsidRPr="00CA4C9E">
        <w:t>l</w:t>
      </w:r>
      <w:r w:rsidRPr="00CA4C9E">
        <w:rPr>
          <w:spacing w:val="8"/>
        </w:rPr>
        <w:t xml:space="preserve"> </w:t>
      </w:r>
      <w:r w:rsidRPr="00CA4C9E">
        <w:rPr>
          <w:spacing w:val="-5"/>
        </w:rPr>
        <w:t>a</w:t>
      </w:r>
      <w:r w:rsidRPr="00CA4C9E">
        <w:t>t</w:t>
      </w:r>
      <w:r w:rsidRPr="00CA4C9E">
        <w:rPr>
          <w:spacing w:val="3"/>
        </w:rPr>
        <w:t xml:space="preserve"> </w:t>
      </w:r>
      <w:r w:rsidRPr="00CA4C9E">
        <w:rPr>
          <w:spacing w:val="1"/>
        </w:rPr>
        <w:t>t</w:t>
      </w:r>
      <w:r w:rsidRPr="00CA4C9E">
        <w:rPr>
          <w:spacing w:val="-3"/>
        </w:rPr>
        <w:t>h</w:t>
      </w:r>
      <w:r w:rsidRPr="00CA4C9E">
        <w:rPr>
          <w:spacing w:val="1"/>
        </w:rPr>
        <w:t>i</w:t>
      </w:r>
      <w:r w:rsidRPr="00CA4C9E">
        <w:t>s</w:t>
      </w:r>
      <w:r w:rsidRPr="00CA4C9E">
        <w:rPr>
          <w:spacing w:val="2"/>
        </w:rPr>
        <w:t xml:space="preserve"> </w:t>
      </w:r>
      <w:r w:rsidRPr="00CA4C9E">
        <w:t>s</w:t>
      </w:r>
      <w:r w:rsidRPr="00CA4C9E">
        <w:rPr>
          <w:spacing w:val="1"/>
        </w:rPr>
        <w:t>t</w:t>
      </w:r>
      <w:r w:rsidRPr="00CA4C9E">
        <w:t>a</w:t>
      </w:r>
      <w:r w:rsidRPr="00CA4C9E">
        <w:rPr>
          <w:spacing w:val="-1"/>
        </w:rPr>
        <w:t>g</w:t>
      </w:r>
      <w:r w:rsidRPr="00CA4C9E">
        <w:t>e</w:t>
      </w:r>
      <w:r w:rsidRPr="00CA4C9E">
        <w:rPr>
          <w:spacing w:val="-2"/>
        </w:rPr>
        <w:t xml:space="preserve"> </w:t>
      </w:r>
      <w:r w:rsidRPr="00CA4C9E">
        <w:rPr>
          <w:spacing w:val="1"/>
        </w:rPr>
        <w:t>t</w:t>
      </w:r>
      <w:r w:rsidRPr="00CA4C9E">
        <w:t xml:space="preserve">o </w:t>
      </w:r>
      <w:r w:rsidRPr="00CA4C9E">
        <w:rPr>
          <w:spacing w:val="-5"/>
        </w:rPr>
        <w:t>a</w:t>
      </w:r>
      <w:r w:rsidRPr="00CA4C9E">
        <w:rPr>
          <w:spacing w:val="6"/>
        </w:rPr>
        <w:t>l</w:t>
      </w:r>
      <w:r w:rsidRPr="00CA4C9E">
        <w:t xml:space="preserve">so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3"/>
        </w:rPr>
        <w:t>fu</w:t>
      </w:r>
      <w:r w:rsidRPr="00CA4C9E">
        <w:rPr>
          <w:spacing w:val="1"/>
        </w:rPr>
        <w:t>l</w:t>
      </w:r>
      <w:r w:rsidRPr="00CA4C9E">
        <w:t xml:space="preserve">l </w:t>
      </w:r>
      <w:r w:rsidRPr="00CA4C9E">
        <w:rPr>
          <w:spacing w:val="1"/>
        </w:rPr>
        <w:t>n</w:t>
      </w:r>
      <w:r w:rsidRPr="00CA4C9E">
        <w:t>a</w:t>
      </w:r>
      <w:r w:rsidRPr="00CA4C9E">
        <w:rPr>
          <w:spacing w:val="1"/>
        </w:rPr>
        <w:t>me</w:t>
      </w:r>
      <w:r w:rsidRPr="00CA4C9E">
        <w:t>s</w:t>
      </w:r>
      <w:r w:rsidRPr="00CA4C9E">
        <w:rPr>
          <w:spacing w:val="2"/>
        </w:rPr>
        <w:t xml:space="preserve"> </w:t>
      </w:r>
      <w:r w:rsidRPr="00CA4C9E">
        <w:rPr>
          <w:spacing w:val="-2"/>
        </w:rPr>
        <w:t>o</w:t>
      </w:r>
      <w:r w:rsidRPr="00CA4C9E">
        <w:t>f</w:t>
      </w:r>
      <w:r w:rsidRPr="00CA4C9E">
        <w:rPr>
          <w:spacing w:val="-1"/>
        </w:rPr>
        <w:t xml:space="preserve"> </w:t>
      </w:r>
      <w:r w:rsidRPr="00CA4C9E">
        <w:rPr>
          <w:spacing w:val="1"/>
        </w:rPr>
        <w:t>t</w:t>
      </w:r>
      <w:r w:rsidRPr="00CA4C9E">
        <w:rPr>
          <w:spacing w:val="-3"/>
        </w:rPr>
        <w:t>h</w:t>
      </w:r>
      <w:r w:rsidRPr="00CA4C9E">
        <w:t>e</w:t>
      </w:r>
      <w:r w:rsidRPr="00CA4C9E">
        <w:rPr>
          <w:spacing w:val="-2"/>
        </w:rPr>
        <w:t xml:space="preserve">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CA4C9E">
        <w:rPr>
          <w:spacing w:val="-5"/>
        </w:rPr>
        <w:t>a</w:t>
      </w:r>
      <w:r w:rsidRPr="00CA4C9E">
        <w:rPr>
          <w:spacing w:val="1"/>
        </w:rPr>
        <w:t>n</w:t>
      </w:r>
      <w:r w:rsidRPr="00CA4C9E">
        <w:t>d</w:t>
      </w:r>
      <w:r w:rsidRPr="00CA4C9E">
        <w:rPr>
          <w:spacing w:val="1"/>
        </w:rPr>
        <w:t xml:space="preserve"> </w:t>
      </w:r>
      <w:r w:rsidRPr="00CA4C9E">
        <w:t>c</w:t>
      </w:r>
      <w:r w:rsidRPr="00CA4C9E">
        <w:rPr>
          <w:spacing w:val="-3"/>
        </w:rPr>
        <w:t>h</w:t>
      </w:r>
      <w:r w:rsidRPr="00CA4C9E">
        <w:rPr>
          <w:spacing w:val="1"/>
        </w:rPr>
        <w:t>il</w:t>
      </w:r>
      <w:r w:rsidRPr="00CA4C9E">
        <w:t>d</w:t>
      </w:r>
      <w:r w:rsidRPr="00CA4C9E">
        <w:rPr>
          <w:spacing w:val="-3"/>
        </w:rPr>
        <w:t xml:space="preserve"> </w:t>
      </w:r>
      <w:r w:rsidRPr="00CA4C9E">
        <w:rPr>
          <w:spacing w:val="1"/>
        </w:rPr>
        <w:t>in</w:t>
      </w:r>
      <w:r w:rsidRPr="00CA4C9E">
        <w:rPr>
          <w:spacing w:val="2"/>
        </w:rPr>
        <w:t>v</w:t>
      </w:r>
      <w:r w:rsidRPr="00CA4C9E">
        <w:rPr>
          <w:spacing w:val="-6"/>
        </w:rPr>
        <w:t>o</w:t>
      </w:r>
      <w:r w:rsidRPr="00CA4C9E">
        <w:rPr>
          <w:spacing w:val="6"/>
        </w:rPr>
        <w:t>l</w:t>
      </w:r>
      <w:r w:rsidRPr="00CA4C9E">
        <w:rPr>
          <w:spacing w:val="-3"/>
        </w:rPr>
        <w:t>v</w:t>
      </w:r>
      <w:r w:rsidRPr="00CA4C9E">
        <w:rPr>
          <w:spacing w:val="1"/>
        </w:rPr>
        <w:t>e</w:t>
      </w:r>
      <w:r w:rsidRPr="00CA4C9E">
        <w:t>d</w:t>
      </w:r>
      <w:r w:rsidRPr="00CA4C9E">
        <w:rPr>
          <w:spacing w:val="-3"/>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4"/>
        </w:rPr>
        <w:t xml:space="preserve"> </w:t>
      </w:r>
      <w:r w:rsidRPr="00CA4C9E">
        <w:rPr>
          <w:spacing w:val="1"/>
        </w:rPr>
        <w:t>t</w:t>
      </w:r>
      <w:r w:rsidRPr="00CA4C9E">
        <w:rPr>
          <w:spacing w:val="-3"/>
        </w:rPr>
        <w:t>h</w:t>
      </w:r>
      <w:r w:rsidRPr="00CA4C9E">
        <w:rPr>
          <w:spacing w:val="-4"/>
        </w:rPr>
        <w:t>e</w:t>
      </w:r>
      <w:r w:rsidRPr="00CA4C9E">
        <w:rPr>
          <w:spacing w:val="6"/>
        </w:rPr>
        <w:t>i</w:t>
      </w:r>
      <w:r w:rsidRPr="00CA4C9E">
        <w:t xml:space="preserve">r </w:t>
      </w:r>
      <w:r w:rsidRPr="00CA4C9E">
        <w:rPr>
          <w:spacing w:val="-1"/>
        </w:rPr>
        <w:t>d</w:t>
      </w:r>
      <w:r w:rsidRPr="00CA4C9E">
        <w:t>a</w:t>
      </w:r>
      <w:r w:rsidRPr="00CA4C9E">
        <w:rPr>
          <w:spacing w:val="1"/>
        </w:rPr>
        <w:t>te</w:t>
      </w:r>
      <w:r w:rsidRPr="00CA4C9E">
        <w:t>s</w:t>
      </w:r>
      <w:r w:rsidRPr="00CA4C9E">
        <w:rPr>
          <w:spacing w:val="2"/>
        </w:rPr>
        <w:t xml:space="preserve"> </w:t>
      </w:r>
      <w:r w:rsidRPr="00CA4C9E">
        <w:rPr>
          <w:spacing w:val="-2"/>
        </w:rPr>
        <w:t>o</w:t>
      </w:r>
      <w:r w:rsidRPr="00CA4C9E">
        <w:t>f</w:t>
      </w:r>
      <w:r w:rsidRPr="00CA4C9E">
        <w:rPr>
          <w:spacing w:val="4"/>
        </w:rPr>
        <w:t xml:space="preserve"> </w:t>
      </w:r>
      <w:r w:rsidRPr="00CA4C9E">
        <w:rPr>
          <w:spacing w:val="-6"/>
        </w:rPr>
        <w:t>b</w:t>
      </w:r>
      <w:r w:rsidRPr="00CA4C9E">
        <w:rPr>
          <w:spacing w:val="6"/>
        </w:rPr>
        <w:t>i</w:t>
      </w:r>
      <w:r w:rsidRPr="00CA4C9E">
        <w:rPr>
          <w:spacing w:val="-2"/>
        </w:rPr>
        <w:t>r</w:t>
      </w:r>
      <w:r w:rsidRPr="00CA4C9E">
        <w:rPr>
          <w:spacing w:val="-3"/>
        </w:rPr>
        <w:t>t</w:t>
      </w:r>
      <w:r w:rsidRPr="00CA4C9E">
        <w:rPr>
          <w:spacing w:val="3"/>
        </w:rPr>
        <w:t>h</w:t>
      </w:r>
      <w:r w:rsidRPr="00CA4C9E">
        <w:t>,</w:t>
      </w:r>
      <w:r w:rsidRPr="00CA4C9E">
        <w:rPr>
          <w:spacing w:val="1"/>
        </w:rPr>
        <w:t xml:space="preserve"> </w:t>
      </w:r>
      <w:r w:rsidRPr="00CA4C9E">
        <w:t>a</w:t>
      </w:r>
      <w:r w:rsidRPr="00CA4C9E">
        <w:rPr>
          <w:spacing w:val="-1"/>
        </w:rPr>
        <w:t>dd</w:t>
      </w:r>
      <w:r w:rsidRPr="00CA4C9E">
        <w:rPr>
          <w:spacing w:val="-2"/>
        </w:rPr>
        <w:t>r</w:t>
      </w:r>
      <w:r w:rsidRPr="00CA4C9E">
        <w:rPr>
          <w:spacing w:val="1"/>
        </w:rPr>
        <w:t>e</w:t>
      </w:r>
      <w:r w:rsidRPr="00CA4C9E">
        <w:t>sses</w:t>
      </w:r>
      <w:r w:rsidRPr="00CA4C9E">
        <w:rPr>
          <w:spacing w:val="2"/>
        </w:rPr>
        <w:t xml:space="preserve"> </w:t>
      </w:r>
      <w:r w:rsidRPr="00CA4C9E">
        <w:t>a</w:t>
      </w:r>
      <w:r w:rsidRPr="00CA4C9E">
        <w:rPr>
          <w:spacing w:val="1"/>
        </w:rPr>
        <w:t>n</w:t>
      </w:r>
      <w:r w:rsidRPr="00CA4C9E">
        <w:t>d</w:t>
      </w:r>
      <w:r w:rsidRPr="00CA4C9E">
        <w:rPr>
          <w:spacing w:val="-4"/>
        </w:rPr>
        <w:t xml:space="preserve"> </w:t>
      </w:r>
      <w:r w:rsidRPr="00CA4C9E">
        <w:rPr>
          <w:spacing w:val="-1"/>
        </w:rPr>
        <w:t>d</w:t>
      </w:r>
      <w:r w:rsidRPr="00CA4C9E">
        <w:rPr>
          <w:spacing w:val="1"/>
        </w:rPr>
        <w:t>et</w:t>
      </w:r>
      <w:r w:rsidRPr="00CA4C9E">
        <w:rPr>
          <w:spacing w:val="-5"/>
        </w:rPr>
        <w:t>a</w:t>
      </w:r>
      <w:r w:rsidRPr="00CA4C9E">
        <w:rPr>
          <w:spacing w:val="1"/>
        </w:rPr>
        <w:t>i</w:t>
      </w:r>
      <w:r w:rsidRPr="00CA4C9E">
        <w:rPr>
          <w:spacing w:val="6"/>
        </w:rPr>
        <w:t>l</w:t>
      </w:r>
      <w:r w:rsidRPr="00CA4C9E">
        <w:t>s</w:t>
      </w:r>
      <w:r w:rsidRPr="00CA4C9E">
        <w:rPr>
          <w:spacing w:val="-3"/>
        </w:rPr>
        <w:t xml:space="preserve"> </w:t>
      </w:r>
      <w:r w:rsidRPr="00CA4C9E">
        <w:rPr>
          <w:spacing w:val="-2"/>
        </w:rPr>
        <w:t>o</w:t>
      </w:r>
      <w:r w:rsidRPr="00CA4C9E">
        <w:t>f</w:t>
      </w:r>
      <w:r w:rsidRPr="00CA4C9E">
        <w:rPr>
          <w:spacing w:val="-1"/>
        </w:rPr>
        <w:t xml:space="preserve"> </w:t>
      </w:r>
      <w:r w:rsidRPr="00CA4C9E">
        <w:t>a</w:t>
      </w:r>
      <w:r w:rsidRPr="00CA4C9E">
        <w:rPr>
          <w:spacing w:val="1"/>
        </w:rPr>
        <w:t>n</w:t>
      </w:r>
      <w:r w:rsidRPr="00CA4C9E">
        <w:t>y</w:t>
      </w:r>
      <w:r w:rsidRPr="00CA4C9E">
        <w:rPr>
          <w:spacing w:val="4"/>
        </w:rPr>
        <w:t xml:space="preserve"> </w:t>
      </w:r>
      <w:r w:rsidRPr="00CA4C9E">
        <w:rPr>
          <w:spacing w:val="-1"/>
        </w:rPr>
        <w:t>p</w:t>
      </w:r>
      <w:r w:rsidRPr="00CA4C9E">
        <w:rPr>
          <w:spacing w:val="-2"/>
        </w:rPr>
        <w:t>r</w:t>
      </w:r>
      <w:r w:rsidRPr="00CA4C9E">
        <w:rPr>
          <w:spacing w:val="1"/>
        </w:rPr>
        <w:t>e</w:t>
      </w:r>
      <w:r w:rsidRPr="00CA4C9E">
        <w:rPr>
          <w:spacing w:val="-3"/>
        </w:rPr>
        <w:t>v</w:t>
      </w:r>
      <w:r w:rsidRPr="00CA4C9E">
        <w:rPr>
          <w:spacing w:val="6"/>
        </w:rPr>
        <w:t>i</w:t>
      </w:r>
      <w:r w:rsidRPr="00CA4C9E">
        <w:rPr>
          <w:spacing w:val="-6"/>
        </w:rPr>
        <w:t>o</w:t>
      </w:r>
      <w:r w:rsidRPr="00CA4C9E">
        <w:rPr>
          <w:spacing w:val="1"/>
        </w:rPr>
        <w:t>u</w:t>
      </w:r>
      <w:r w:rsidRPr="00CA4C9E">
        <w:t>s</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 as</w:t>
      </w:r>
      <w:r w:rsidRPr="00CA4C9E">
        <w:rPr>
          <w:spacing w:val="-3"/>
        </w:rPr>
        <w:t xml:space="preserve"> </w:t>
      </w:r>
      <w:r w:rsidRPr="00CA4C9E">
        <w:rPr>
          <w:spacing w:val="1"/>
        </w:rPr>
        <w:t>t</w:t>
      </w:r>
      <w:r w:rsidRPr="00CA4C9E">
        <w:rPr>
          <w:spacing w:val="-3"/>
        </w:rPr>
        <w:t>h</w:t>
      </w:r>
      <w:r w:rsidRPr="00CA4C9E">
        <w:rPr>
          <w:spacing w:val="1"/>
        </w:rPr>
        <w:t>i</w:t>
      </w:r>
      <w:r w:rsidRPr="00CA4C9E">
        <w:t>s w</w:t>
      </w:r>
      <w:r w:rsidRPr="00CA4C9E">
        <w:rPr>
          <w:spacing w:val="1"/>
        </w:rPr>
        <w:t>il</w:t>
      </w:r>
      <w:r w:rsidRPr="00CA4C9E">
        <w:t>l</w:t>
      </w:r>
      <w:r w:rsidRPr="00CA4C9E">
        <w:rPr>
          <w:spacing w:val="3"/>
        </w:rPr>
        <w:t xml:space="preserve"> </w:t>
      </w:r>
      <w:r w:rsidRPr="00CA4C9E">
        <w:rPr>
          <w:spacing w:val="-5"/>
        </w:rPr>
        <w:t>a</w:t>
      </w:r>
      <w:r w:rsidRPr="00CA4C9E">
        <w:rPr>
          <w:spacing w:val="2"/>
        </w:rPr>
        <w:t>v</w:t>
      </w:r>
      <w:r w:rsidRPr="00CA4C9E">
        <w:rPr>
          <w:spacing w:val="-6"/>
        </w:rPr>
        <w:t>o</w:t>
      </w:r>
      <w:r w:rsidRPr="00CA4C9E">
        <w:rPr>
          <w:spacing w:val="6"/>
        </w:rPr>
        <w:t>i</w:t>
      </w:r>
      <w:r w:rsidRPr="00CA4C9E">
        <w:t>d</w:t>
      </w:r>
      <w:r w:rsidRPr="00CA4C9E">
        <w:rPr>
          <w:spacing w:val="1"/>
        </w:rPr>
        <w:t xml:space="preserve"> </w:t>
      </w:r>
      <w:r w:rsidRPr="00CA4C9E">
        <w:rPr>
          <w:spacing w:val="-1"/>
        </w:rPr>
        <w:t>d</w:t>
      </w:r>
      <w:r w:rsidRPr="00CA4C9E">
        <w:rPr>
          <w:spacing w:val="-4"/>
        </w:rPr>
        <w:t>e</w:t>
      </w:r>
      <w:r w:rsidRPr="00CA4C9E">
        <w:rPr>
          <w:spacing w:val="6"/>
        </w:rPr>
        <w:t>l</w:t>
      </w:r>
      <w:r w:rsidRPr="00CA4C9E">
        <w:rPr>
          <w:spacing w:val="-5"/>
        </w:rPr>
        <w:t>a</w:t>
      </w:r>
      <w:r w:rsidRPr="00CA4C9E">
        <w:rPr>
          <w:spacing w:val="2"/>
        </w:rPr>
        <w:t>y</w:t>
      </w:r>
      <w:r w:rsidRPr="00CA4C9E">
        <w:t xml:space="preserve">. </w:t>
      </w:r>
      <w:r w:rsidRPr="00CA4C9E">
        <w:rPr>
          <w:spacing w:val="6"/>
        </w:rPr>
        <w:t xml:space="preserve"> </w:t>
      </w:r>
      <w:r w:rsidRPr="00CA4C9E">
        <w:rPr>
          <w:spacing w:val="-6"/>
        </w:rPr>
        <w:t>A</w:t>
      </w:r>
      <w:r w:rsidRPr="00CA4C9E">
        <w:rPr>
          <w:spacing w:val="1"/>
        </w:rPr>
        <w:t>l</w:t>
      </w:r>
      <w:r w:rsidRPr="00CA4C9E">
        <w:t>l</w:t>
      </w:r>
      <w:r w:rsidRPr="00CA4C9E">
        <w:rPr>
          <w:spacing w:val="3"/>
        </w:rPr>
        <w:t xml:space="preserve"> </w:t>
      </w:r>
      <w:r w:rsidRPr="00CA4C9E">
        <w:rPr>
          <w:spacing w:val="-5"/>
        </w:rPr>
        <w:t>a</w:t>
      </w:r>
      <w:r w:rsidRPr="00CA4C9E">
        <w:rPr>
          <w:spacing w:val="1"/>
        </w:rPr>
        <w:t>lle</w:t>
      </w:r>
      <w:r w:rsidRPr="00CA4C9E">
        <w:rPr>
          <w:spacing w:val="-1"/>
        </w:rPr>
        <w:t>g</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 xml:space="preserve"> </w:t>
      </w:r>
      <w:r w:rsidRPr="00CA4C9E">
        <w:t>a</w:t>
      </w:r>
      <w:r w:rsidRPr="00CA4C9E">
        <w:rPr>
          <w:spacing w:val="-1"/>
        </w:rPr>
        <w:t>g</w:t>
      </w:r>
      <w:r w:rsidRPr="00CA4C9E">
        <w:rPr>
          <w:spacing w:val="-5"/>
        </w:rPr>
        <w:t>a</w:t>
      </w:r>
      <w:r w:rsidRPr="00CA4C9E">
        <w:rPr>
          <w:spacing w:val="6"/>
        </w:rPr>
        <w:t>i</w:t>
      </w:r>
      <w:r w:rsidRPr="00CA4C9E">
        <w:rPr>
          <w:spacing w:val="1"/>
        </w:rPr>
        <w:t>n</w:t>
      </w:r>
      <w:r w:rsidRPr="00CA4C9E">
        <w:t>st</w:t>
      </w:r>
      <w:r w:rsidRPr="00CA4C9E">
        <w:rPr>
          <w:spacing w:val="-6"/>
        </w:rPr>
        <w:t xml:space="preserve"> </w:t>
      </w:r>
      <w:r w:rsidRPr="00CA4C9E">
        <w:rPr>
          <w:spacing w:val="-1"/>
        </w:rPr>
        <w:t>p</w:t>
      </w:r>
      <w:r w:rsidRPr="00CA4C9E">
        <w:rPr>
          <w:spacing w:val="1"/>
        </w:rPr>
        <w:t>e</w:t>
      </w:r>
      <w:r w:rsidRPr="00CA4C9E">
        <w:rPr>
          <w:spacing w:val="-2"/>
        </w:rPr>
        <w:t>o</w:t>
      </w:r>
      <w:r w:rsidRPr="00CA4C9E">
        <w:rPr>
          <w:spacing w:val="-1"/>
        </w:rPr>
        <w:t>p</w:t>
      </w:r>
      <w:r w:rsidRPr="00CA4C9E">
        <w:rPr>
          <w:spacing w:val="6"/>
        </w:rPr>
        <w:t>l</w:t>
      </w:r>
      <w:r w:rsidRPr="00CA4C9E">
        <w:t>e</w:t>
      </w:r>
      <w:r w:rsidRPr="00CA4C9E">
        <w:rPr>
          <w:spacing w:val="-2"/>
        </w:rPr>
        <w:t xml:space="preserve"> </w:t>
      </w:r>
      <w:r w:rsidRPr="00CA4C9E">
        <w:t>w</w:t>
      </w:r>
      <w:r w:rsidRPr="00CA4C9E">
        <w:rPr>
          <w:spacing w:val="2"/>
        </w:rPr>
        <w:t>h</w:t>
      </w:r>
      <w:r w:rsidRPr="00CA4C9E">
        <w:t>o w</w:t>
      </w:r>
      <w:r w:rsidRPr="00CA4C9E">
        <w:rPr>
          <w:spacing w:val="-1"/>
        </w:rPr>
        <w:t>o</w:t>
      </w:r>
      <w:r w:rsidRPr="00CA4C9E">
        <w:rPr>
          <w:spacing w:val="-2"/>
        </w:rPr>
        <w:t>r</w:t>
      </w:r>
      <w:r w:rsidRPr="00CA4C9E">
        <w:t>k</w:t>
      </w:r>
      <w:r w:rsidRPr="00CA4C9E">
        <w:rPr>
          <w:spacing w:val="4"/>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w:t>
      </w:r>
      <w:r w:rsidRPr="00CA4C9E">
        <w:rPr>
          <w:spacing w:val="14"/>
        </w:rPr>
        <w:t>l</w:t>
      </w:r>
      <w:r w:rsidRPr="00CA4C9E">
        <w:rPr>
          <w:spacing w:val="-1"/>
        </w:rPr>
        <w:t>d</w:t>
      </w:r>
      <w:r w:rsidRPr="00CA4C9E">
        <w:rPr>
          <w:spacing w:val="-2"/>
        </w:rPr>
        <w:t>r</w:t>
      </w:r>
      <w:r w:rsidRPr="00CA4C9E">
        <w:rPr>
          <w:spacing w:val="-4"/>
        </w:rPr>
        <w:t>e</w:t>
      </w:r>
      <w:r w:rsidRPr="00CA4C9E">
        <w:t>n 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1"/>
        </w:rPr>
        <w:t>p</w:t>
      </w:r>
      <w:r w:rsidRPr="00CA4C9E">
        <w:t>as</w:t>
      </w:r>
      <w:r w:rsidRPr="00CA4C9E">
        <w:rPr>
          <w:spacing w:val="-1"/>
        </w:rPr>
        <w:t>s</w:t>
      </w:r>
      <w:r w:rsidRPr="00CA4C9E">
        <w:rPr>
          <w:spacing w:val="1"/>
        </w:rPr>
        <w:t>e</w:t>
      </w:r>
      <w:r w:rsidRPr="00CA4C9E">
        <w:t>d</w:t>
      </w:r>
      <w:r w:rsidRPr="00CA4C9E">
        <w:rPr>
          <w:spacing w:val="1"/>
        </w:rPr>
        <w:t xml:space="preserve"> </w:t>
      </w:r>
      <w:r w:rsidRPr="00CA4C9E">
        <w:rPr>
          <w:spacing w:val="-2"/>
        </w:rPr>
        <w:t>o</w:t>
      </w:r>
      <w:r w:rsidRPr="00CA4C9E">
        <w:t>n</w:t>
      </w:r>
      <w:r w:rsidRPr="00CA4C9E">
        <w:rPr>
          <w:spacing w:val="-1"/>
        </w:rPr>
        <w:t xml:space="preserve"> </w:t>
      </w:r>
      <w:r w:rsidRPr="00CA4C9E">
        <w:rPr>
          <w:spacing w:val="1"/>
        </w:rPr>
        <w:t>t</w:t>
      </w:r>
      <w:r w:rsidRPr="00CA4C9E">
        <w:t xml:space="preserve">o </w:t>
      </w:r>
      <w:r w:rsidRPr="00CA4C9E">
        <w:rPr>
          <w:spacing w:val="-3"/>
        </w:rPr>
        <w:t>t</w:t>
      </w:r>
      <w:r w:rsidRPr="00CA4C9E">
        <w:rPr>
          <w:spacing w:val="1"/>
        </w:rPr>
        <w:t>h</w:t>
      </w:r>
      <w:r w:rsidRPr="00CA4C9E">
        <w:t>e</w:t>
      </w:r>
      <w:r w:rsidRPr="00CA4C9E">
        <w:rPr>
          <w:spacing w:val="3"/>
        </w:rPr>
        <w:t xml:space="preserve"> </w:t>
      </w:r>
      <w:r w:rsidRPr="00CA4C9E">
        <w:rPr>
          <w:spacing w:val="1"/>
        </w:rPr>
        <w:t>L</w:t>
      </w:r>
      <w:r w:rsidRPr="00CA4C9E">
        <w:rPr>
          <w:spacing w:val="-6"/>
        </w:rPr>
        <w:t>A</w:t>
      </w:r>
      <w:r w:rsidRPr="00CA4C9E">
        <w:rPr>
          <w:spacing w:val="2"/>
        </w:rPr>
        <w:t>D</w:t>
      </w:r>
      <w:r w:rsidRPr="00CA4C9E">
        <w:t xml:space="preserve">O </w:t>
      </w:r>
      <w:r w:rsidRPr="00CA4C9E">
        <w:rPr>
          <w:spacing w:val="6"/>
        </w:rPr>
        <w:t>i</w:t>
      </w:r>
      <w:r w:rsidRPr="00CA4C9E">
        <w:t>n</w:t>
      </w:r>
      <w:r w:rsidRPr="00CA4C9E">
        <w:rPr>
          <w:spacing w:val="-1"/>
        </w:rPr>
        <w:t xml:space="preserve"> </w:t>
      </w:r>
      <w:r w:rsidRPr="00CA4C9E">
        <w:t>ac</w:t>
      </w:r>
      <w:r w:rsidRPr="00CA4C9E">
        <w:rPr>
          <w:spacing w:val="-1"/>
        </w:rPr>
        <w:t>c</w:t>
      </w:r>
      <w:r w:rsidRPr="00CA4C9E">
        <w:rPr>
          <w:spacing w:val="-2"/>
        </w:rPr>
        <w:t>or</w:t>
      </w:r>
      <w:r w:rsidRPr="00CA4C9E">
        <w:rPr>
          <w:spacing w:val="-1"/>
        </w:rPr>
        <w:t>d</w:t>
      </w:r>
      <w:r w:rsidRPr="00CA4C9E">
        <w:t>a</w:t>
      </w:r>
      <w:r w:rsidRPr="00CA4C9E">
        <w:rPr>
          <w:spacing w:val="1"/>
        </w:rPr>
        <w:t>n</w:t>
      </w:r>
      <w:r w:rsidRPr="00CA4C9E">
        <w:t>ce</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e</w:t>
      </w:r>
      <w:r w:rsidRPr="00CA4C9E">
        <w:rPr>
          <w:spacing w:val="-2"/>
        </w:rPr>
        <w:t xml:space="preserve"> Wor</w:t>
      </w:r>
      <w:r w:rsidRPr="00CA4C9E">
        <w:rPr>
          <w:spacing w:val="2"/>
        </w:rPr>
        <w:t>k</w:t>
      </w:r>
      <w:r w:rsidRPr="00CA4C9E">
        <w:rPr>
          <w:spacing w:val="1"/>
        </w:rPr>
        <w:t>in</w:t>
      </w:r>
      <w:r w:rsidRPr="00CA4C9E">
        <w:t>g</w:t>
      </w:r>
      <w:r w:rsidR="00E13AA5" w:rsidRPr="00CA4C9E">
        <w:t xml:space="preserve"> </w:t>
      </w:r>
      <w:r w:rsidRPr="00CA4C9E">
        <w:rPr>
          <w:spacing w:val="1"/>
        </w:rPr>
        <w:t>T</w:t>
      </w:r>
      <w:r w:rsidRPr="00CA4C9E">
        <w:rPr>
          <w:spacing w:val="-2"/>
        </w:rPr>
        <w:t>o</w:t>
      </w:r>
      <w:r w:rsidRPr="00CA4C9E">
        <w:rPr>
          <w:spacing w:val="-1"/>
        </w:rPr>
        <w:t>g</w:t>
      </w:r>
      <w:r w:rsidRPr="00CA4C9E">
        <w:rPr>
          <w:spacing w:val="1"/>
        </w:rPr>
        <w:t>ethe</w:t>
      </w:r>
      <w:r w:rsidRPr="00CA4C9E">
        <w:t xml:space="preserve">r </w:t>
      </w:r>
      <w:r w:rsidRPr="00CA4C9E">
        <w:rPr>
          <w:spacing w:val="1"/>
        </w:rPr>
        <w:t>t</w:t>
      </w:r>
      <w:r w:rsidRPr="00CA4C9E">
        <w:t xml:space="preserve">o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(20</w:t>
      </w:r>
      <w:r w:rsidRPr="00CA4C9E">
        <w:rPr>
          <w:spacing w:val="-4"/>
        </w:rPr>
        <w:t>1</w:t>
      </w:r>
      <w:r w:rsidR="0008212F">
        <w:rPr>
          <w:spacing w:val="7"/>
        </w:rPr>
        <w:t>8</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t</w:t>
      </w:r>
      <w:r w:rsidRPr="00CA4C9E">
        <w:rPr>
          <w:spacing w:val="-3"/>
        </w:rPr>
        <w:t>h</w:t>
      </w:r>
      <w:r w:rsidRPr="00CA4C9E">
        <w:t>e</w:t>
      </w:r>
      <w:r w:rsidRPr="00CA4C9E">
        <w:rPr>
          <w:spacing w:val="3"/>
        </w:rPr>
        <w:t xml:space="preserve"> </w:t>
      </w:r>
      <w:r w:rsidR="00A0575D">
        <w:rPr>
          <w:spacing w:val="2"/>
        </w:rPr>
        <w:t>WSCP</w:t>
      </w:r>
      <w:r w:rsidRPr="00CA4C9E">
        <w:rPr>
          <w:spacing w:val="1"/>
        </w:rPr>
        <w:t xml:space="preserve"> </w:t>
      </w:r>
      <w:r w:rsidRPr="00CA4C9E">
        <w:rPr>
          <w:spacing w:val="-1"/>
        </w:rPr>
        <w:t>S</w:t>
      </w:r>
      <w:r w:rsidRPr="00CA4C9E">
        <w:rPr>
          <w:spacing w:val="-5"/>
        </w:rPr>
        <w:t>a</w:t>
      </w:r>
      <w:r w:rsidRPr="00CA4C9E">
        <w:rPr>
          <w:spacing w:val="2"/>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00E13AA5" w:rsidRPr="00CA4C9E">
        <w:t xml:space="preserve"> </w:t>
      </w:r>
      <w:r w:rsidRPr="00CA4C9E">
        <w:rPr>
          <w:position w:val="-1"/>
        </w:rPr>
        <w:t>C</w:t>
      </w:r>
      <w:r w:rsidRPr="00CA4C9E">
        <w:rPr>
          <w:spacing w:val="-3"/>
          <w:position w:val="-1"/>
        </w:rPr>
        <w:t>h</w:t>
      </w:r>
      <w:r w:rsidRPr="00CA4C9E">
        <w:rPr>
          <w:spacing w:val="1"/>
          <w:position w:val="-1"/>
        </w:rPr>
        <w:t>i</w:t>
      </w:r>
      <w:r w:rsidRPr="00CA4C9E">
        <w:rPr>
          <w:spacing w:val="6"/>
          <w:position w:val="-1"/>
        </w:rPr>
        <w:t>l</w:t>
      </w:r>
      <w:r w:rsidRPr="00CA4C9E">
        <w:rPr>
          <w:spacing w:val="-1"/>
          <w:position w:val="-1"/>
        </w:rPr>
        <w:t>d</w:t>
      </w:r>
      <w:r w:rsidRPr="00CA4C9E">
        <w:rPr>
          <w:spacing w:val="-2"/>
          <w:position w:val="-1"/>
        </w:rPr>
        <w:t>r</w:t>
      </w:r>
      <w:r w:rsidRPr="00CA4C9E">
        <w:rPr>
          <w:spacing w:val="1"/>
          <w:position w:val="-1"/>
        </w:rPr>
        <w:t>e</w:t>
      </w:r>
      <w:r w:rsidRPr="00CA4C9E">
        <w:rPr>
          <w:position w:val="-1"/>
        </w:rPr>
        <w:t>n</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spacing w:val="2"/>
          <w:position w:val="-1"/>
        </w:rPr>
        <w:t>s</w:t>
      </w:r>
      <w:r w:rsidRPr="00CA4C9E">
        <w:rPr>
          <w:position w:val="-1"/>
        </w:rPr>
        <w:t>.</w:t>
      </w:r>
      <w:r w:rsidRPr="00CA4C9E">
        <w:rPr>
          <w:spacing w:val="1"/>
          <w:position w:val="-1"/>
        </w:rPr>
        <w:t xml:space="preserve"> </w:t>
      </w:r>
      <w:r w:rsidRPr="00CA4C9E">
        <w:rPr>
          <w:position w:val="-1"/>
        </w:rPr>
        <w:t>A</w:t>
      </w:r>
      <w:r w:rsidRPr="00CA4C9E">
        <w:rPr>
          <w:spacing w:val="1"/>
          <w:position w:val="-1"/>
        </w:rPr>
        <w:t xml:space="preserve"> L</w:t>
      </w:r>
      <w:r w:rsidRPr="00CA4C9E">
        <w:rPr>
          <w:spacing w:val="-1"/>
          <w:position w:val="-1"/>
        </w:rPr>
        <w:t>A</w:t>
      </w:r>
      <w:r w:rsidRPr="00CA4C9E">
        <w:rPr>
          <w:spacing w:val="2"/>
          <w:position w:val="-1"/>
        </w:rPr>
        <w:t>D</w:t>
      </w:r>
      <w:r w:rsidRPr="00CA4C9E">
        <w:rPr>
          <w:position w:val="-1"/>
        </w:rPr>
        <w:t xml:space="preserve">O </w:t>
      </w:r>
      <w:r w:rsidRPr="00CA4C9E">
        <w:rPr>
          <w:spacing w:val="1"/>
          <w:position w:val="-1"/>
        </w:rPr>
        <w:t>R</w:t>
      </w:r>
      <w:r w:rsidRPr="00CA4C9E">
        <w:rPr>
          <w:spacing w:val="-4"/>
          <w:position w:val="-1"/>
        </w:rPr>
        <w:t>e</w:t>
      </w:r>
      <w:r w:rsidRPr="00CA4C9E">
        <w:rPr>
          <w:spacing w:val="2"/>
          <w:position w:val="-1"/>
        </w:rPr>
        <w:t>f</w:t>
      </w:r>
      <w:r w:rsidRPr="00CA4C9E">
        <w:rPr>
          <w:spacing w:val="1"/>
          <w:position w:val="-1"/>
        </w:rPr>
        <w:t>e</w:t>
      </w:r>
      <w:r w:rsidRPr="00CA4C9E">
        <w:rPr>
          <w:spacing w:val="-2"/>
          <w:position w:val="-1"/>
        </w:rPr>
        <w:t>rr</w:t>
      </w:r>
      <w:r w:rsidRPr="00CA4C9E">
        <w:rPr>
          <w:spacing w:val="-5"/>
          <w:position w:val="-1"/>
        </w:rPr>
        <w:t>a</w:t>
      </w:r>
      <w:r w:rsidRPr="00CA4C9E">
        <w:rPr>
          <w:position w:val="-1"/>
        </w:rPr>
        <w:t>l</w:t>
      </w:r>
      <w:r w:rsidRPr="00CA4C9E">
        <w:rPr>
          <w:spacing w:val="8"/>
          <w:position w:val="-1"/>
        </w:rPr>
        <w:t xml:space="preserve"> </w:t>
      </w:r>
      <w:r w:rsidRPr="00CA4C9E">
        <w:rPr>
          <w:spacing w:val="-5"/>
          <w:position w:val="-1"/>
        </w:rPr>
        <w:t>a</w:t>
      </w:r>
      <w:r w:rsidRPr="00CA4C9E">
        <w:rPr>
          <w:spacing w:val="1"/>
          <w:position w:val="-1"/>
        </w:rPr>
        <w:t>n</w:t>
      </w:r>
      <w:r w:rsidRPr="00CA4C9E">
        <w:rPr>
          <w:position w:val="-1"/>
        </w:rPr>
        <w:t>d</w:t>
      </w:r>
      <w:r w:rsidRPr="00CA4C9E">
        <w:rPr>
          <w:spacing w:val="4"/>
          <w:position w:val="-1"/>
        </w:rPr>
        <w:t xml:space="preserve"> </w:t>
      </w:r>
      <w:r w:rsidRPr="00CA4C9E">
        <w:rPr>
          <w:spacing w:val="-1"/>
          <w:position w:val="-1"/>
        </w:rPr>
        <w:t>M</w:t>
      </w:r>
      <w:r w:rsidRPr="00CA4C9E">
        <w:rPr>
          <w:spacing w:val="-2"/>
          <w:position w:val="-1"/>
        </w:rPr>
        <w:t>o</w:t>
      </w:r>
      <w:r w:rsidRPr="00CA4C9E">
        <w:rPr>
          <w:spacing w:val="-3"/>
          <w:position w:val="-1"/>
        </w:rPr>
        <w:t>n</w:t>
      </w:r>
      <w:r w:rsidRPr="00CA4C9E">
        <w:rPr>
          <w:spacing w:val="6"/>
          <w:position w:val="-1"/>
        </w:rPr>
        <w:t>i</w:t>
      </w:r>
      <w:r w:rsidRPr="00CA4C9E">
        <w:rPr>
          <w:spacing w:val="1"/>
          <w:position w:val="-1"/>
        </w:rPr>
        <w:t>t</w:t>
      </w:r>
      <w:r w:rsidRPr="00CA4C9E">
        <w:rPr>
          <w:spacing w:val="-2"/>
          <w:position w:val="-1"/>
        </w:rPr>
        <w:t>o</w:t>
      </w:r>
      <w:r w:rsidRPr="00CA4C9E">
        <w:rPr>
          <w:spacing w:val="-6"/>
          <w:position w:val="-1"/>
        </w:rPr>
        <w:t>r</w:t>
      </w:r>
      <w:r w:rsidRPr="00CA4C9E">
        <w:rPr>
          <w:spacing w:val="6"/>
          <w:position w:val="-1"/>
        </w:rPr>
        <w:t>i</w:t>
      </w:r>
      <w:r w:rsidRPr="00CA4C9E">
        <w:rPr>
          <w:spacing w:val="1"/>
          <w:position w:val="-1"/>
        </w:rPr>
        <w:t>n</w:t>
      </w:r>
      <w:r w:rsidRPr="00CA4C9E">
        <w:rPr>
          <w:position w:val="-1"/>
        </w:rPr>
        <w:t>g</w:t>
      </w:r>
      <w:r w:rsidRPr="00CA4C9E">
        <w:rPr>
          <w:spacing w:val="-3"/>
          <w:position w:val="-1"/>
        </w:rPr>
        <w:t xml:space="preserve"> </w:t>
      </w:r>
      <w:r w:rsidRPr="00CA4C9E">
        <w:rPr>
          <w:spacing w:val="2"/>
          <w:position w:val="-1"/>
        </w:rPr>
        <w:t>f</w:t>
      </w:r>
      <w:r w:rsidRPr="00CA4C9E">
        <w:rPr>
          <w:spacing w:val="-2"/>
          <w:position w:val="-1"/>
        </w:rPr>
        <w:t>or</w:t>
      </w:r>
      <w:r w:rsidRPr="00CA4C9E">
        <w:rPr>
          <w:position w:val="-1"/>
        </w:rPr>
        <w:t>m</w:t>
      </w:r>
      <w:r w:rsidRPr="00CA4C9E">
        <w:rPr>
          <w:spacing w:val="6"/>
          <w:position w:val="-1"/>
        </w:rPr>
        <w:t xml:space="preserve"> </w:t>
      </w:r>
      <w:r w:rsidRPr="00CA4C9E">
        <w:rPr>
          <w:spacing w:val="-4"/>
          <w:position w:val="-1"/>
        </w:rPr>
        <w:t>w</w:t>
      </w:r>
      <w:r w:rsidRPr="00CA4C9E">
        <w:rPr>
          <w:spacing w:val="1"/>
          <w:position w:val="-1"/>
        </w:rPr>
        <w:t>il</w:t>
      </w:r>
      <w:r w:rsidRPr="00CA4C9E">
        <w:rPr>
          <w:position w:val="-1"/>
        </w:rPr>
        <w:t xml:space="preserve">l </w:t>
      </w:r>
      <w:r w:rsidRPr="00CA4C9E">
        <w:rPr>
          <w:spacing w:val="1"/>
          <w:position w:val="-1"/>
        </w:rPr>
        <w:t>nee</w:t>
      </w:r>
      <w:r w:rsidRPr="00CA4C9E">
        <w:rPr>
          <w:position w:val="-1"/>
        </w:rPr>
        <w:t>d</w:t>
      </w:r>
      <w:r w:rsidRPr="00CA4C9E">
        <w:rPr>
          <w:spacing w:val="-2"/>
          <w:position w:val="-1"/>
        </w:rPr>
        <w:t xml:space="preserve"> </w:t>
      </w:r>
      <w:r w:rsidRPr="00CA4C9E">
        <w:rPr>
          <w:spacing w:val="1"/>
          <w:position w:val="-1"/>
        </w:rPr>
        <w:t>t</w:t>
      </w:r>
      <w:r w:rsidRPr="00CA4C9E">
        <w:rPr>
          <w:position w:val="-1"/>
        </w:rPr>
        <w:t>o</w:t>
      </w:r>
      <w:r w:rsidR="00E13AA5" w:rsidRPr="00CA4C9E">
        <w:rPr>
          <w:position w:val="-1"/>
        </w:rPr>
        <w:t xml:space="preserve"> </w:t>
      </w:r>
      <w:r w:rsidRPr="00CA4C9E">
        <w:rPr>
          <w:spacing w:val="-1"/>
        </w:rPr>
        <w:t>b</w:t>
      </w:r>
      <w:r w:rsidRPr="00CA4C9E">
        <w:t>e</w:t>
      </w:r>
      <w:r w:rsidRPr="00CA4C9E">
        <w:rPr>
          <w:spacing w:val="3"/>
        </w:rPr>
        <w:t xml:space="preserve"> </w:t>
      </w:r>
      <w:r w:rsidRPr="00CA4C9E">
        <w:t>c</w:t>
      </w:r>
      <w:r w:rsidRPr="00CA4C9E">
        <w:rPr>
          <w:spacing w:val="-2"/>
        </w:rPr>
        <w:t>o</w:t>
      </w:r>
      <w:r w:rsidRPr="00CA4C9E">
        <w:rPr>
          <w:spacing w:val="2"/>
        </w:rPr>
        <w:t>m</w:t>
      </w:r>
      <w:r w:rsidRPr="00CA4C9E">
        <w:rPr>
          <w:spacing w:val="-6"/>
        </w:rPr>
        <w:t>p</w:t>
      </w:r>
      <w:r w:rsidRPr="00CA4C9E">
        <w:rPr>
          <w:spacing w:val="6"/>
        </w:rPr>
        <w:t>l</w:t>
      </w:r>
      <w:r w:rsidRPr="00CA4C9E">
        <w:rPr>
          <w:spacing w:val="1"/>
        </w:rPr>
        <w:t>ete</w:t>
      </w:r>
      <w:r w:rsidRPr="00CA4C9E">
        <w:rPr>
          <w:spacing w:val="-1"/>
        </w:rPr>
        <w:t>d</w:t>
      </w:r>
      <w:r w:rsidRPr="00CA4C9E">
        <w:t>.</w:t>
      </w:r>
    </w:p>
    <w:p w14:paraId="3ADF77B5" w14:textId="77777777" w:rsidR="00BF6693" w:rsidRPr="00CA4C9E" w:rsidRDefault="00BF6693" w:rsidP="00066BBF"/>
    <w:p w14:paraId="653099EA" w14:textId="1ADA294B" w:rsidR="00BF6693" w:rsidRPr="00CA4C9E" w:rsidRDefault="00883278" w:rsidP="00066BBF">
      <w:r w:rsidRPr="00CA4C9E">
        <w:t>If</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t>a</w:t>
      </w:r>
      <w:r w:rsidRPr="00CA4C9E">
        <w:rPr>
          <w:spacing w:val="-1"/>
        </w:rPr>
        <w:t>b</w:t>
      </w:r>
      <w:r w:rsidRPr="00CA4C9E">
        <w:rPr>
          <w:spacing w:val="-2"/>
        </w:rPr>
        <w:t>o</w:t>
      </w:r>
      <w:r w:rsidRPr="00CA4C9E">
        <w:rPr>
          <w:spacing w:val="1"/>
        </w:rPr>
        <w:t>u</w:t>
      </w:r>
      <w:r w:rsidRPr="00CA4C9E">
        <w:t>t</w:t>
      </w:r>
      <w:r w:rsidRPr="00CA4C9E">
        <w:rPr>
          <w:spacing w:val="-1"/>
        </w:rPr>
        <w:t xml:space="preserve"> </w:t>
      </w:r>
      <w:r w:rsidRPr="00CA4C9E">
        <w:t>a</w:t>
      </w:r>
      <w:r w:rsidRPr="00CA4C9E">
        <w:rPr>
          <w:spacing w:val="-3"/>
        </w:rPr>
        <w:t xml:space="preserve"> </w:t>
      </w:r>
      <w:r w:rsidRPr="00CA4C9E">
        <w:rPr>
          <w:spacing w:val="2"/>
        </w:rPr>
        <w:t>f</w:t>
      </w:r>
      <w:r w:rsidRPr="00CA4C9E">
        <w:rPr>
          <w:spacing w:val="-4"/>
        </w:rPr>
        <w:t>e</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t>c</w:t>
      </w:r>
      <w:r w:rsidRPr="00CA4C9E">
        <w:rPr>
          <w:spacing w:val="-7"/>
        </w:rPr>
        <w:t>o</w:t>
      </w:r>
      <w:r w:rsidRPr="00CA4C9E">
        <w:rPr>
          <w:spacing w:val="1"/>
        </w:rPr>
        <w:t>lle</w:t>
      </w:r>
      <w:r w:rsidRPr="00CA4C9E">
        <w:t>a</w:t>
      </w:r>
      <w:r w:rsidRPr="00CA4C9E">
        <w:rPr>
          <w:spacing w:val="-1"/>
        </w:rPr>
        <w:t>g</w:t>
      </w:r>
      <w:r w:rsidRPr="00CA4C9E">
        <w:rPr>
          <w:spacing w:val="1"/>
        </w:rPr>
        <w:t>ue</w:t>
      </w:r>
      <w:r w:rsidRPr="00CA4C9E">
        <w:t>,</w:t>
      </w:r>
      <w:r w:rsidRPr="00CA4C9E">
        <w:rPr>
          <w:spacing w:val="1"/>
        </w:rPr>
        <w:t xml:space="preserve"> </w:t>
      </w:r>
      <w:r w:rsidRPr="00CA4C9E">
        <w:rPr>
          <w:spacing w:val="-3"/>
        </w:rPr>
        <w:t>t</w:t>
      </w:r>
      <w:r w:rsidRPr="00CA4C9E">
        <w:rPr>
          <w:spacing w:val="1"/>
        </w:rPr>
        <w:t>he</w:t>
      </w:r>
      <w:r w:rsidRPr="00CA4C9E">
        <w:t>y</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Pr="00CA4C9E">
        <w:rPr>
          <w:spacing w:val="1"/>
        </w:rPr>
        <w:t>th</w:t>
      </w:r>
      <w:r w:rsidRPr="00CA4C9E">
        <w:t>e</w:t>
      </w:r>
      <w:r w:rsidR="0053026B">
        <w:t xml:space="preserve"> </w:t>
      </w:r>
      <w:r w:rsidR="00356119">
        <w:rPr>
          <w:spacing w:val="-2"/>
          <w:position w:val="-1"/>
        </w:rPr>
        <w:t>Confidential Reporting</w:t>
      </w:r>
      <w:r w:rsidRPr="00CA4C9E">
        <w:rPr>
          <w:spacing w:val="1"/>
          <w:position w:val="-1"/>
        </w:rPr>
        <w:t xml:space="preserve"> </w:t>
      </w:r>
      <w:r w:rsidRPr="00CA4C9E">
        <w:rPr>
          <w:position w:val="-1"/>
        </w:rPr>
        <w:t>P</w:t>
      </w:r>
      <w:r w:rsidRPr="00CA4C9E">
        <w:rPr>
          <w:spacing w:val="-2"/>
          <w:position w:val="-1"/>
        </w:rPr>
        <w:t>ro</w:t>
      </w:r>
      <w:r w:rsidRPr="00CA4C9E">
        <w:rPr>
          <w:position w:val="-1"/>
        </w:rPr>
        <w:t>ced</w:t>
      </w:r>
      <w:r w:rsidRPr="00CA4C9E">
        <w:rPr>
          <w:spacing w:val="2"/>
          <w:position w:val="-1"/>
        </w:rPr>
        <w:t>u</w:t>
      </w:r>
      <w:r w:rsidRPr="00CA4C9E">
        <w:rPr>
          <w:spacing w:val="-2"/>
          <w:position w:val="-1"/>
        </w:rPr>
        <w:t>r</w:t>
      </w:r>
      <w:r w:rsidRPr="00CA4C9E">
        <w:rPr>
          <w:spacing w:val="1"/>
          <w:position w:val="-1"/>
        </w:rPr>
        <w:t>e</w:t>
      </w:r>
      <w:r w:rsidRPr="00CA4C9E">
        <w:rPr>
          <w:position w:val="-1"/>
        </w:rPr>
        <w:t>s.</w:t>
      </w:r>
    </w:p>
    <w:p w14:paraId="148D93B5" w14:textId="77777777" w:rsidR="00BF6693" w:rsidRPr="00CA4C9E" w:rsidRDefault="00BF6693" w:rsidP="00066BBF"/>
    <w:p w14:paraId="1668373C" w14:textId="7E93ACC4" w:rsidR="00BF6693" w:rsidRDefault="00883278" w:rsidP="00066BBF">
      <w:pPr>
        <w:rPr>
          <w:u w:val="single" w:color="0D0D0D"/>
        </w:rPr>
      </w:pPr>
      <w:r w:rsidRPr="00CA4C9E">
        <w:rPr>
          <w:spacing w:val="1"/>
        </w:rPr>
        <w:t>Th</w:t>
      </w:r>
      <w:r w:rsidRPr="00CA4C9E">
        <w:t>e</w:t>
      </w:r>
      <w:r w:rsidRPr="00CA4C9E">
        <w:rPr>
          <w:spacing w:val="3"/>
        </w:rPr>
        <w:t xml:space="preserve"> </w:t>
      </w:r>
      <w:r w:rsidRPr="00CA4C9E">
        <w:rPr>
          <w:spacing w:val="-2"/>
        </w:rPr>
        <w:t>N</w:t>
      </w:r>
      <w:r w:rsidRPr="00CA4C9E">
        <w:rPr>
          <w:spacing w:val="-1"/>
        </w:rPr>
        <w:t>S</w:t>
      </w:r>
      <w:r w:rsidRPr="00CA4C9E">
        <w:t>CPCC</w:t>
      </w:r>
      <w:r w:rsidRPr="00CA4C9E">
        <w:rPr>
          <w:spacing w:val="2"/>
        </w:rPr>
        <w:t xml:space="preserve"> </w:t>
      </w:r>
      <w:r w:rsidR="00570604">
        <w:rPr>
          <w:spacing w:val="2"/>
        </w:rPr>
        <w:t>“</w:t>
      </w:r>
      <w:r w:rsidRPr="00CA4C9E">
        <w:rPr>
          <w:spacing w:val="-4"/>
        </w:rPr>
        <w:t>w</w:t>
      </w:r>
      <w:r w:rsidRPr="00CA4C9E">
        <w:rPr>
          <w:spacing w:val="-3"/>
        </w:rPr>
        <w:t>h</w:t>
      </w:r>
      <w:r w:rsidRPr="00CA4C9E">
        <w:rPr>
          <w:spacing w:val="6"/>
        </w:rPr>
        <w:t>i</w:t>
      </w:r>
      <w:r w:rsidRPr="00CA4C9E">
        <w:t>s</w:t>
      </w:r>
      <w:r w:rsidRPr="00CA4C9E">
        <w:rPr>
          <w:spacing w:val="-4"/>
        </w:rPr>
        <w:t>t</w:t>
      </w:r>
      <w:r w:rsidRPr="00CA4C9E">
        <w:rPr>
          <w:spacing w:val="1"/>
        </w:rPr>
        <w:t>l</w:t>
      </w:r>
      <w:r w:rsidRPr="00CA4C9E">
        <w:t>e</w:t>
      </w:r>
      <w:r w:rsidRPr="00CA4C9E">
        <w:rPr>
          <w:spacing w:val="3"/>
        </w:rPr>
        <w:t xml:space="preserve"> </w:t>
      </w:r>
      <w:r w:rsidRPr="00CA4C9E">
        <w:rPr>
          <w:spacing w:val="-6"/>
        </w:rPr>
        <w:t>b</w:t>
      </w:r>
      <w:r w:rsidRPr="00CA4C9E">
        <w:rPr>
          <w:spacing w:val="6"/>
        </w:rPr>
        <w:t>l</w:t>
      </w:r>
      <w:r w:rsidRPr="00CA4C9E">
        <w:rPr>
          <w:spacing w:val="-2"/>
        </w:rPr>
        <w:t>o</w:t>
      </w:r>
      <w:r w:rsidRPr="00CA4C9E">
        <w:rPr>
          <w:spacing w:val="-4"/>
        </w:rPr>
        <w:t>w</w:t>
      </w:r>
      <w:r w:rsidRPr="00CA4C9E">
        <w:rPr>
          <w:spacing w:val="1"/>
        </w:rPr>
        <w:t>in</w:t>
      </w:r>
      <w:r w:rsidRPr="00CA4C9E">
        <w:t>g</w:t>
      </w:r>
      <w:r w:rsidR="00570604">
        <w:t>”</w:t>
      </w:r>
      <w:r w:rsidRPr="00CA4C9E">
        <w:rPr>
          <w:spacing w:val="1"/>
        </w:rPr>
        <w:t xml:space="preserve"> h</w:t>
      </w:r>
      <w:r w:rsidRPr="00CA4C9E">
        <w:rPr>
          <w:spacing w:val="-4"/>
        </w:rPr>
        <w:t>e</w:t>
      </w:r>
      <w:r w:rsidRPr="00CA4C9E">
        <w:rPr>
          <w:spacing w:val="1"/>
        </w:rPr>
        <w:t>l</w:t>
      </w:r>
      <w:r w:rsidRPr="00CA4C9E">
        <w:t>p</w:t>
      </w:r>
      <w:r w:rsidRPr="00CA4C9E">
        <w:rPr>
          <w:spacing w:val="1"/>
        </w:rPr>
        <w:t>lin</w:t>
      </w:r>
      <w:r w:rsidRPr="00CA4C9E">
        <w:t>e</w:t>
      </w:r>
      <w:r w:rsidRPr="00CA4C9E">
        <w:rPr>
          <w:spacing w:val="-2"/>
        </w:rPr>
        <w:t xml:space="preserve"> </w:t>
      </w:r>
      <w:r w:rsidRPr="00CA4C9E">
        <w:rPr>
          <w:spacing w:val="6"/>
        </w:rPr>
        <w:t>i</w:t>
      </w:r>
      <w:r w:rsidRPr="00CA4C9E">
        <w:t>s</w:t>
      </w:r>
      <w:r w:rsidRPr="00CA4C9E">
        <w:rPr>
          <w:spacing w:val="-8"/>
        </w:rPr>
        <w:t xml:space="preserve"> </w:t>
      </w:r>
      <w:r w:rsidRPr="00CA4C9E">
        <w:t>a</w:t>
      </w:r>
      <w:r w:rsidRPr="00CA4C9E">
        <w:rPr>
          <w:spacing w:val="2"/>
        </w:rPr>
        <w:t>v</w:t>
      </w:r>
      <w:r w:rsidRPr="00CA4C9E">
        <w:rPr>
          <w:spacing w:val="-5"/>
        </w:rPr>
        <w:t>a</w:t>
      </w:r>
      <w:r w:rsidRPr="00CA4C9E">
        <w:rPr>
          <w:spacing w:val="1"/>
        </w:rPr>
        <w:t>i</w:t>
      </w:r>
      <w:r w:rsidRPr="00CA4C9E">
        <w:rPr>
          <w:spacing w:val="6"/>
        </w:rPr>
        <w:t>l</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2"/>
        </w:rPr>
        <w:t>f</w:t>
      </w:r>
      <w:r w:rsidRPr="00CA4C9E">
        <w:rPr>
          <w:spacing w:val="-2"/>
        </w:rPr>
        <w:t>o</w:t>
      </w:r>
      <w:r w:rsidRPr="00CA4C9E">
        <w:t>r s</w:t>
      </w:r>
      <w:r w:rsidRPr="00CA4C9E">
        <w:rPr>
          <w:spacing w:val="1"/>
        </w:rPr>
        <w:t>t</w:t>
      </w:r>
      <w:r w:rsidRPr="00CA4C9E">
        <w:rPr>
          <w:spacing w:val="-5"/>
        </w:rPr>
        <w:t>a</w:t>
      </w:r>
      <w:r w:rsidRPr="00CA4C9E">
        <w:rPr>
          <w:spacing w:val="2"/>
        </w:rPr>
        <w:t>f</w:t>
      </w:r>
      <w:r w:rsidRPr="00CA4C9E">
        <w:t>f</w:t>
      </w:r>
      <w:r w:rsidRPr="00CA4C9E">
        <w:rPr>
          <w:spacing w:val="9"/>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2"/>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rPr>
          <w:spacing w:val="6"/>
        </w:rPr>
        <w:t>l</w:t>
      </w:r>
      <w:r w:rsidRPr="00CA4C9E">
        <w:t>,</w:t>
      </w:r>
      <w:r w:rsidRPr="00CA4C9E">
        <w:rPr>
          <w:spacing w:val="2"/>
        </w:rPr>
        <w:t xml:space="preserve"> </w:t>
      </w:r>
      <w:r w:rsidRPr="00CA4C9E">
        <w:t>w</w:t>
      </w:r>
      <w:r w:rsidRPr="00CA4C9E">
        <w:rPr>
          <w:spacing w:val="2"/>
        </w:rPr>
        <w:t>h</w:t>
      </w:r>
      <w:r w:rsidRPr="00CA4C9E">
        <w:t>o</w:t>
      </w:r>
      <w:r w:rsidRPr="00CA4C9E">
        <w:rPr>
          <w:spacing w:val="-5"/>
        </w:rPr>
        <w:t xml:space="preserve"> </w:t>
      </w:r>
      <w:r w:rsidRPr="00CA4C9E">
        <w:rPr>
          <w:spacing w:val="-1"/>
        </w:rPr>
        <w:t>d</w:t>
      </w:r>
      <w:r w:rsidRPr="00CA4C9E">
        <w:t xml:space="preserve">o </w:t>
      </w:r>
      <w:r w:rsidRPr="00CA4C9E">
        <w:rPr>
          <w:spacing w:val="1"/>
        </w:rPr>
        <w:t>n</w:t>
      </w:r>
      <w:r w:rsidRPr="00CA4C9E">
        <w:rPr>
          <w:spacing w:val="-2"/>
        </w:rPr>
        <w:t>o</w:t>
      </w:r>
      <w:r w:rsidRPr="00CA4C9E">
        <w:t>t</w:t>
      </w:r>
      <w:r w:rsidRPr="00CA4C9E">
        <w:rPr>
          <w:spacing w:val="-1"/>
        </w:rPr>
        <w:t xml:space="preserve"> </w:t>
      </w:r>
      <w:r w:rsidRPr="00CA4C9E">
        <w:rPr>
          <w:spacing w:val="2"/>
        </w:rPr>
        <w:t>f</w:t>
      </w:r>
      <w:r w:rsidRPr="00CA4C9E">
        <w:rPr>
          <w:spacing w:val="1"/>
        </w:rPr>
        <w:t>e</w:t>
      </w:r>
      <w:r w:rsidRPr="00CA4C9E">
        <w:rPr>
          <w:spacing w:val="-4"/>
        </w:rPr>
        <w:t>e</w:t>
      </w:r>
      <w:r w:rsidRPr="00CA4C9E">
        <w:t>l</w:t>
      </w:r>
      <w:r w:rsidRPr="00CA4C9E">
        <w:rPr>
          <w:spacing w:val="3"/>
        </w:rPr>
        <w:t xml:space="preserve"> </w:t>
      </w:r>
      <w:r w:rsidRPr="00CA4C9E">
        <w:t>a</w:t>
      </w:r>
      <w:r w:rsidRPr="00CA4C9E">
        <w:rPr>
          <w:spacing w:val="-6"/>
        </w:rPr>
        <w:t>b</w:t>
      </w:r>
      <w:r w:rsidRPr="00CA4C9E">
        <w:rPr>
          <w:spacing w:val="6"/>
        </w:rPr>
        <w:t>l</w:t>
      </w:r>
      <w:r w:rsidRPr="00CA4C9E">
        <w:t>e</w:t>
      </w:r>
      <w:r w:rsidRPr="00CA4C9E">
        <w:rPr>
          <w:spacing w:val="-2"/>
        </w:rPr>
        <w:t xml:space="preserve"> </w:t>
      </w:r>
      <w:r w:rsidRPr="00CA4C9E">
        <w:rPr>
          <w:spacing w:val="1"/>
        </w:rPr>
        <w:t>t</w:t>
      </w:r>
      <w:r w:rsidRPr="00CA4C9E">
        <w:t xml:space="preserve">o </w:t>
      </w:r>
      <w:r w:rsidRPr="00CA4C9E">
        <w:rPr>
          <w:spacing w:val="-2"/>
        </w:rPr>
        <w:t>r</w:t>
      </w:r>
      <w:r w:rsidRPr="00CA4C9E">
        <w:rPr>
          <w:spacing w:val="-5"/>
        </w:rPr>
        <w:t>a</w:t>
      </w:r>
      <w:r w:rsidRPr="00CA4C9E">
        <w:rPr>
          <w:spacing w:val="6"/>
        </w:rPr>
        <w:t>i</w:t>
      </w:r>
      <w:r w:rsidRPr="00CA4C9E">
        <w:t>se</w:t>
      </w:r>
      <w:r w:rsidRPr="00CA4C9E">
        <w:rPr>
          <w:spacing w:val="3"/>
        </w:rPr>
        <w:t xml:space="preserve"> </w:t>
      </w:r>
      <w:r w:rsidRPr="00CA4C9E">
        <w:t>c</w:t>
      </w:r>
      <w:r w:rsidRPr="00CA4C9E">
        <w:rPr>
          <w:spacing w:val="-7"/>
        </w:rPr>
        <w:t>o</w:t>
      </w:r>
      <w:r w:rsidRPr="00CA4C9E">
        <w:rPr>
          <w:spacing w:val="1"/>
        </w:rPr>
        <w:t>n</w:t>
      </w:r>
      <w:r w:rsidRPr="00CA4C9E">
        <w:t>ce</w:t>
      </w:r>
      <w:r w:rsidRPr="00CA4C9E">
        <w:rPr>
          <w:spacing w:val="-1"/>
        </w:rPr>
        <w:t>r</w:t>
      </w:r>
      <w:r w:rsidRPr="00CA4C9E">
        <w:rPr>
          <w:spacing w:val="1"/>
        </w:rPr>
        <w:t>n</w:t>
      </w:r>
      <w:r w:rsidRPr="00CA4C9E">
        <w:t>s</w:t>
      </w:r>
      <w:r w:rsidRPr="00CA4C9E">
        <w:rPr>
          <w:spacing w:val="2"/>
        </w:rPr>
        <w:t xml:space="preserve"> </w:t>
      </w:r>
      <w:r w:rsidRPr="00CA4C9E">
        <w:rPr>
          <w:spacing w:val="-2"/>
        </w:rPr>
        <w:t>r</w:t>
      </w:r>
      <w:r w:rsidRPr="00CA4C9E">
        <w:rPr>
          <w:spacing w:val="1"/>
        </w:rPr>
        <w:t>e</w:t>
      </w:r>
      <w:r w:rsidRPr="00CA4C9E">
        <w:rPr>
          <w:spacing w:val="-1"/>
        </w:rPr>
        <w:t>g</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t>c</w:t>
      </w:r>
      <w:r w:rsidRPr="00CA4C9E">
        <w:rPr>
          <w:spacing w:val="-3"/>
        </w:rPr>
        <w:t>h</w:t>
      </w:r>
      <w:r w:rsidRPr="00CA4C9E">
        <w:rPr>
          <w:spacing w:val="1"/>
        </w:rPr>
        <w:t>il</w:t>
      </w:r>
      <w:r w:rsidRPr="00CA4C9E">
        <w:t xml:space="preserve">d </w:t>
      </w:r>
      <w:r w:rsidRPr="00CA4C9E">
        <w:rPr>
          <w:spacing w:val="-1"/>
        </w:rPr>
        <w:t>p</w:t>
      </w:r>
      <w:r w:rsidRPr="00CA4C9E">
        <w:rPr>
          <w:spacing w:val="-2"/>
        </w:rPr>
        <w:t>ro</w:t>
      </w:r>
      <w:r w:rsidRPr="00CA4C9E">
        <w:rPr>
          <w:spacing w:val="1"/>
        </w:rPr>
        <w:t>te</w:t>
      </w:r>
      <w:r w:rsidRPr="00CA4C9E">
        <w:t>c</w:t>
      </w:r>
      <w:r w:rsidRPr="00CA4C9E">
        <w:rPr>
          <w:spacing w:val="1"/>
        </w:rPr>
        <w:t>t</w:t>
      </w:r>
      <w:r w:rsidRPr="00CA4C9E">
        <w:rPr>
          <w:spacing w:val="6"/>
        </w:rPr>
        <w:t>i</w:t>
      </w:r>
      <w:r w:rsidRPr="00CA4C9E">
        <w:rPr>
          <w:spacing w:val="-2"/>
        </w:rPr>
        <w:t>o</w:t>
      </w:r>
      <w:r w:rsidRPr="00CA4C9E">
        <w:t>n</w:t>
      </w:r>
      <w:r w:rsidRPr="00CA4C9E">
        <w:rPr>
          <w:spacing w:val="-1"/>
        </w:rPr>
        <w:t xml:space="preserve"> </w:t>
      </w:r>
      <w:r w:rsidRPr="00CA4C9E">
        <w:rPr>
          <w:spacing w:val="2"/>
        </w:rPr>
        <w:t>f</w:t>
      </w:r>
      <w:r w:rsidRPr="00CA4C9E">
        <w:rPr>
          <w:spacing w:val="-5"/>
        </w:rPr>
        <w:t>a</w:t>
      </w:r>
      <w:r w:rsidRPr="00CA4C9E">
        <w:rPr>
          <w:spacing w:val="1"/>
        </w:rPr>
        <w:t>ilu</w:t>
      </w:r>
      <w:r w:rsidRPr="00CA4C9E">
        <w:rPr>
          <w:spacing w:val="-2"/>
        </w:rPr>
        <w:t>r</w:t>
      </w:r>
      <w:r w:rsidRPr="00CA4C9E">
        <w:rPr>
          <w:spacing w:val="1"/>
        </w:rPr>
        <w:t>e</w:t>
      </w:r>
      <w:r w:rsidRPr="00CA4C9E">
        <w:t>s</w:t>
      </w:r>
      <w:r w:rsidRPr="00CA4C9E">
        <w:rPr>
          <w:spacing w:val="-3"/>
        </w:rPr>
        <w:t xml:space="preserve"> </w:t>
      </w:r>
      <w:r w:rsidRPr="00CA4C9E">
        <w:rPr>
          <w:spacing w:val="1"/>
        </w:rPr>
        <w:t>inte</w:t>
      </w:r>
      <w:r w:rsidRPr="00CA4C9E">
        <w:rPr>
          <w:spacing w:val="-2"/>
        </w:rPr>
        <w:t>r</w:t>
      </w:r>
      <w:r w:rsidRPr="00CA4C9E">
        <w:rPr>
          <w:spacing w:val="1"/>
        </w:rPr>
        <w:t>n</w:t>
      </w:r>
      <w:r w:rsidRPr="00CA4C9E">
        <w:rPr>
          <w:spacing w:val="-5"/>
        </w:rPr>
        <w:t>a</w:t>
      </w:r>
      <w:r w:rsidRPr="00CA4C9E">
        <w:rPr>
          <w:spacing w:val="1"/>
        </w:rPr>
        <w:t>ll</w:t>
      </w:r>
      <w:r w:rsidRPr="00CA4C9E">
        <w:rPr>
          <w:spacing w:val="2"/>
        </w:rPr>
        <w:t>y</w:t>
      </w:r>
      <w:r w:rsidRPr="00CA4C9E">
        <w:t>.</w:t>
      </w:r>
      <w:r w:rsidRPr="00CA4C9E">
        <w:rPr>
          <w:spacing w:val="-4"/>
        </w:rPr>
        <w:t xml:space="preserve"> </w:t>
      </w:r>
      <w:r w:rsidRPr="00CA4C9E">
        <w:rPr>
          <w:spacing w:val="-1"/>
        </w:rPr>
        <w:t>S</w:t>
      </w:r>
      <w:r w:rsidRPr="00CA4C9E">
        <w:rPr>
          <w:spacing w:val="1"/>
        </w:rPr>
        <w:t>t</w:t>
      </w:r>
      <w:r w:rsidRPr="00CA4C9E">
        <w:t>a</w:t>
      </w:r>
      <w:r w:rsidRPr="00CA4C9E">
        <w:rPr>
          <w:spacing w:val="-3"/>
        </w:rPr>
        <w:t>f</w:t>
      </w:r>
      <w:r w:rsidRPr="00CA4C9E">
        <w:t>f</w:t>
      </w:r>
      <w:r w:rsidRPr="00CA4C9E">
        <w:rPr>
          <w:spacing w:val="4"/>
        </w:rPr>
        <w:t xml:space="preserve"> </w:t>
      </w:r>
      <w:r w:rsidRPr="00CA4C9E">
        <w:t>can</w:t>
      </w:r>
      <w:r w:rsidRPr="00CA4C9E">
        <w:rPr>
          <w:spacing w:val="-2"/>
        </w:rPr>
        <w:t xml:space="preserve"> </w:t>
      </w:r>
      <w:r w:rsidRPr="00CA4C9E">
        <w:rPr>
          <w:spacing w:val="-5"/>
        </w:rPr>
        <w:t>c</w:t>
      </w:r>
      <w:r w:rsidRPr="00CA4C9E">
        <w:t>a</w:t>
      </w:r>
      <w:r w:rsidRPr="00CA4C9E">
        <w:rPr>
          <w:spacing w:val="1"/>
        </w:rPr>
        <w:t>ll</w:t>
      </w:r>
      <w:r w:rsidRPr="00CA4C9E">
        <w:t>:</w:t>
      </w:r>
      <w:r w:rsidRPr="00CA4C9E">
        <w:rPr>
          <w:spacing w:val="3"/>
        </w:rPr>
        <w:t xml:space="preserve"> </w:t>
      </w:r>
      <w:r w:rsidRPr="00CA4C9E">
        <w:rPr>
          <w:spacing w:val="-4"/>
        </w:rPr>
        <w:t>0</w:t>
      </w:r>
      <w:r w:rsidRPr="00CA4C9E">
        <w:rPr>
          <w:spacing w:val="1"/>
        </w:rPr>
        <w:t>80</w:t>
      </w:r>
      <w:r w:rsidRPr="00CA4C9E">
        <w:t>0</w:t>
      </w:r>
      <w:r w:rsidRPr="00CA4C9E">
        <w:rPr>
          <w:spacing w:val="-2"/>
        </w:rPr>
        <w:t xml:space="preserve"> </w:t>
      </w:r>
      <w:r w:rsidRPr="00CA4C9E">
        <w:rPr>
          <w:spacing w:val="1"/>
        </w:rPr>
        <w:t>02</w:t>
      </w:r>
      <w:r w:rsidRPr="00CA4C9E">
        <w:t>8</w:t>
      </w:r>
      <w:r w:rsidRPr="00CA4C9E">
        <w:rPr>
          <w:spacing w:val="-2"/>
        </w:rPr>
        <w:t xml:space="preserve"> </w:t>
      </w:r>
      <w:r w:rsidRPr="00CA4C9E">
        <w:rPr>
          <w:spacing w:val="1"/>
        </w:rPr>
        <w:t>02</w:t>
      </w:r>
      <w:r w:rsidRPr="00CA4C9E">
        <w:rPr>
          <w:spacing w:val="-4"/>
        </w:rPr>
        <w:t>8</w:t>
      </w:r>
      <w:r w:rsidRPr="00CA4C9E">
        <w:rPr>
          <w:spacing w:val="1"/>
        </w:rPr>
        <w:t>5</w:t>
      </w:r>
      <w:r w:rsidRPr="00CA4C9E">
        <w:t>.</w:t>
      </w:r>
      <w:r w:rsidRPr="00CA4C9E">
        <w:rPr>
          <w:spacing w:val="1"/>
        </w:rPr>
        <w:t xml:space="preserve"> T</w:t>
      </w:r>
      <w:r w:rsidRPr="00CA4C9E">
        <w:rPr>
          <w:spacing w:val="-3"/>
        </w:rPr>
        <w:t>h</w:t>
      </w:r>
      <w:r w:rsidRPr="00CA4C9E">
        <w:t>e</w:t>
      </w:r>
      <w:r w:rsidRPr="00CA4C9E">
        <w:rPr>
          <w:spacing w:val="3"/>
        </w:rPr>
        <w:t xml:space="preserve"> </w:t>
      </w:r>
      <w:r w:rsidRPr="00CA4C9E">
        <w:rPr>
          <w:spacing w:val="-4"/>
        </w:rPr>
        <w:t>e</w:t>
      </w:r>
      <w:r w:rsidRPr="00CA4C9E">
        <w:rPr>
          <w:spacing w:val="2"/>
        </w:rPr>
        <w:t>m</w:t>
      </w:r>
      <w:r w:rsidRPr="00CA4C9E">
        <w:rPr>
          <w:spacing w:val="-5"/>
        </w:rPr>
        <w:t>a</w:t>
      </w:r>
      <w:r w:rsidRPr="00CA4C9E">
        <w:rPr>
          <w:spacing w:val="1"/>
        </w:rPr>
        <w:t>i</w:t>
      </w:r>
      <w:r w:rsidRPr="00CA4C9E">
        <w:t>l a</w:t>
      </w:r>
      <w:r w:rsidRPr="00CA4C9E">
        <w:rPr>
          <w:spacing w:val="-1"/>
        </w:rPr>
        <w:t>dd</w:t>
      </w:r>
      <w:r w:rsidRPr="00CA4C9E">
        <w:rPr>
          <w:spacing w:val="-2"/>
        </w:rPr>
        <w:t>r</w:t>
      </w:r>
      <w:r w:rsidRPr="00CA4C9E">
        <w:rPr>
          <w:spacing w:val="1"/>
        </w:rPr>
        <w:t>e</w:t>
      </w:r>
      <w:r w:rsidRPr="00CA4C9E">
        <w:t>ss</w:t>
      </w:r>
      <w:r w:rsidRPr="00CA4C9E">
        <w:rPr>
          <w:spacing w:val="1"/>
        </w:rPr>
        <w:t xml:space="preserve"> </w:t>
      </w:r>
      <w:r w:rsidRPr="00CA4C9E">
        <w:rPr>
          <w:spacing w:val="6"/>
        </w:rPr>
        <w:t>i</w:t>
      </w:r>
      <w:r w:rsidRPr="00CA4C9E">
        <w:t>s</w:t>
      </w:r>
      <w:r w:rsidRPr="00CA4C9E">
        <w:rPr>
          <w:spacing w:val="-2"/>
        </w:rPr>
        <w:t xml:space="preserve"> </w:t>
      </w:r>
      <w:hyperlink r:id="rId24">
        <w:r w:rsidRPr="00CA4C9E">
          <w:rPr>
            <w:spacing w:val="1"/>
            <w:u w:val="single" w:color="0D0D0D"/>
          </w:rPr>
          <w:t>h</w:t>
        </w:r>
        <w:r w:rsidRPr="00CA4C9E">
          <w:rPr>
            <w:spacing w:val="-4"/>
            <w:u w:val="single" w:color="0D0D0D"/>
          </w:rPr>
          <w:t>e</w:t>
        </w:r>
        <w:r w:rsidRPr="00CA4C9E">
          <w:rPr>
            <w:spacing w:val="6"/>
            <w:u w:val="single" w:color="0D0D0D"/>
          </w:rPr>
          <w:t>l</w:t>
        </w:r>
        <w:r w:rsidRPr="00CA4C9E">
          <w:rPr>
            <w:spacing w:val="-1"/>
            <w:u w:val="single" w:color="0D0D0D"/>
          </w:rPr>
          <w:t>p</w:t>
        </w:r>
        <w:r w:rsidRPr="00CA4C9E">
          <w:rPr>
            <w:spacing w:val="-5"/>
            <w:u w:val="single" w:color="0D0D0D"/>
          </w:rPr>
          <w:t>@</w:t>
        </w:r>
        <w:r w:rsidRPr="00CA4C9E">
          <w:rPr>
            <w:spacing w:val="1"/>
            <w:u w:val="single" w:color="0D0D0D"/>
          </w:rPr>
          <w:t>n</w:t>
        </w:r>
        <w:r w:rsidRPr="00CA4C9E">
          <w:rPr>
            <w:u w:val="single" w:color="0D0D0D"/>
          </w:rPr>
          <w:t>sc</w:t>
        </w:r>
        <w:r w:rsidRPr="00CA4C9E">
          <w:rPr>
            <w:spacing w:val="-1"/>
            <w:u w:val="single" w:color="0D0D0D"/>
          </w:rPr>
          <w:t>p</w:t>
        </w:r>
        <w:r w:rsidRPr="00CA4C9E">
          <w:rPr>
            <w:spacing w:val="1"/>
            <w:u w:val="single" w:color="0D0D0D"/>
          </w:rPr>
          <w:t>p</w:t>
        </w:r>
        <w:r w:rsidRPr="00CA4C9E">
          <w:rPr>
            <w:spacing w:val="-1"/>
            <w:u w:val="single" w:color="0D0D0D"/>
          </w:rPr>
          <w:t>.</w:t>
        </w:r>
        <w:r w:rsidRPr="00CA4C9E">
          <w:rPr>
            <w:spacing w:val="-2"/>
            <w:u w:val="single" w:color="0D0D0D"/>
          </w:rPr>
          <w:t>or</w:t>
        </w:r>
        <w:r w:rsidRPr="00CA4C9E">
          <w:rPr>
            <w:spacing w:val="-1"/>
            <w:u w:val="single" w:color="0D0D0D"/>
          </w:rPr>
          <w:t>g.</w:t>
        </w:r>
        <w:r w:rsidRPr="00CA4C9E">
          <w:rPr>
            <w:spacing w:val="1"/>
            <w:u w:val="single" w:color="0D0D0D"/>
          </w:rPr>
          <w:t>u</w:t>
        </w:r>
        <w:r w:rsidRPr="00CA4C9E">
          <w:rPr>
            <w:u w:val="single" w:color="0D0D0D"/>
          </w:rPr>
          <w:t>k</w:t>
        </w:r>
      </w:hyperlink>
    </w:p>
    <w:p w14:paraId="0257E659" w14:textId="012CA3A7" w:rsidR="00322B8E" w:rsidRDefault="00322B8E" w:rsidP="00066BBF">
      <w:pPr>
        <w:rPr>
          <w:u w:val="single" w:color="0D0D0D"/>
        </w:rPr>
      </w:pPr>
    </w:p>
    <w:p w14:paraId="288EDD71" w14:textId="54A95B2B" w:rsidR="00322B8E" w:rsidRDefault="00322B8E" w:rsidP="00322B8E">
      <w:pPr>
        <w:pStyle w:val="Heading1"/>
      </w:pPr>
      <w:r>
        <w:t>Visitors</w:t>
      </w:r>
      <w:r w:rsidR="001F7B49">
        <w:t xml:space="preserve"> and visiting speakers</w:t>
      </w:r>
    </w:p>
    <w:p w14:paraId="09666892" w14:textId="38C66CA0" w:rsidR="00322B8E" w:rsidRDefault="00322B8E" w:rsidP="00322B8E"/>
    <w:p w14:paraId="29602C2D" w14:textId="36FF435B" w:rsidR="00322B8E" w:rsidRDefault="00322B8E" w:rsidP="00322B8E">
      <w:r>
        <w:t xml:space="preserve">Visitors to our school will inevitably come into contact with our children. </w:t>
      </w:r>
    </w:p>
    <w:p w14:paraId="79C7B8FF" w14:textId="77777777" w:rsidR="00322B8E" w:rsidRDefault="00322B8E" w:rsidP="00322B8E"/>
    <w:p w14:paraId="2F4209D2" w14:textId="14463358" w:rsidR="00322B8E" w:rsidRDefault="00322B8E" w:rsidP="00322B8E">
      <w:r>
        <w:t>Where visitors</w:t>
      </w:r>
      <w:r w:rsidR="001F7B49">
        <w:t xml:space="preserve"> and visiting speakers</w:t>
      </w:r>
      <w:r>
        <w:t xml:space="preserve"> are in school for a single visit with less than 4 hours of contact with children, we will not require a DBS to be seen. We will require proof of their identity if available and for them to complete the relevant section in the visitor’s book. They will be accompanied by a member of staff at all times.</w:t>
      </w:r>
    </w:p>
    <w:p w14:paraId="0643DE1A" w14:textId="74AC3507" w:rsidR="00322B8E" w:rsidRDefault="00322B8E" w:rsidP="00322B8E"/>
    <w:p w14:paraId="4D4B96C1" w14:textId="7614F739" w:rsidR="00322B8E" w:rsidRDefault="00322B8E" w:rsidP="00322B8E">
      <w:r>
        <w:t>Where visitors</w:t>
      </w:r>
      <w:r w:rsidR="001F7B49">
        <w:t xml:space="preserve"> and visiting speakers</w:t>
      </w:r>
      <w:r>
        <w:t xml:space="preserve"> are in school for multiple visit or require unsupervised contact with children, we will require a DBS to be seen. We will require proof of their identity </w:t>
      </w:r>
      <w:r>
        <w:lastRenderedPageBreak/>
        <w:t>and for them to complete the relevant section in the visitor’s book. They will not need to be accompanied by a member of staff. However, staff will continue to be observant.</w:t>
      </w:r>
    </w:p>
    <w:p w14:paraId="628BC54F" w14:textId="271D43DD" w:rsidR="00322B8E" w:rsidRDefault="00322B8E" w:rsidP="00322B8E"/>
    <w:p w14:paraId="28C138CC" w14:textId="42826374" w:rsidR="00322B8E" w:rsidRPr="00322B8E" w:rsidRDefault="00322B8E" w:rsidP="00322B8E">
      <w:r>
        <w:t>In some cases we recognise that ID badges (e.g. Ofsted, Worcestershire</w:t>
      </w:r>
      <w:r w:rsidR="00A7704F">
        <w:t>) demonstrate that a visitor has been suitably checked by their employer.</w:t>
      </w:r>
    </w:p>
    <w:p w14:paraId="0D7B467B" w14:textId="77777777" w:rsidR="00322B8E" w:rsidRPr="00322B8E" w:rsidRDefault="00322B8E" w:rsidP="00322B8E"/>
    <w:p w14:paraId="371BC048" w14:textId="77777777" w:rsidR="00BF6693" w:rsidRPr="00CA4C9E" w:rsidRDefault="00BF6693" w:rsidP="00066BBF"/>
    <w:p w14:paraId="3EAC4892" w14:textId="77777777" w:rsidR="00BF6693" w:rsidRPr="00CA4C9E" w:rsidRDefault="00883278" w:rsidP="00066BBF">
      <w:pPr>
        <w:pStyle w:val="Heading1"/>
      </w:pPr>
      <w:r w:rsidRPr="00CA4C9E">
        <w:t>R</w:t>
      </w:r>
      <w:r w:rsidRPr="00CA4C9E">
        <w:rPr>
          <w:spacing w:val="-2"/>
        </w:rPr>
        <w:t>e</w:t>
      </w:r>
      <w:r w:rsidRPr="00CA4C9E">
        <w:t>f</w:t>
      </w:r>
      <w:r w:rsidRPr="00CA4C9E">
        <w:rPr>
          <w:spacing w:val="-2"/>
        </w:rPr>
        <w:t>e</w:t>
      </w:r>
      <w:r w:rsidRPr="00CA4C9E">
        <w:t>r</w:t>
      </w:r>
      <w:r w:rsidRPr="00CA4C9E">
        <w:rPr>
          <w:spacing w:val="1"/>
        </w:rPr>
        <w:t>r</w:t>
      </w:r>
      <w:r w:rsidRPr="00CA4C9E">
        <w:rPr>
          <w:spacing w:val="-2"/>
        </w:rPr>
        <w:t>a</w:t>
      </w:r>
      <w:r w:rsidRPr="00CA4C9E">
        <w:t xml:space="preserve">l </w:t>
      </w:r>
      <w:r w:rsidRPr="00CA4C9E">
        <w:rPr>
          <w:spacing w:val="1"/>
        </w:rPr>
        <w:t>t</w:t>
      </w:r>
      <w:r w:rsidRPr="00CA4C9E">
        <w:t>o</w:t>
      </w:r>
      <w:r w:rsidRPr="00CA4C9E">
        <w:rPr>
          <w:spacing w:val="-1"/>
        </w:rPr>
        <w:t xml:space="preserve"> </w:t>
      </w:r>
      <w:r w:rsidRPr="00CA4C9E">
        <w:rPr>
          <w:spacing w:val="2"/>
        </w:rPr>
        <w:t>D</w:t>
      </w:r>
      <w:r w:rsidRPr="00CA4C9E">
        <w:t>i</w:t>
      </w:r>
      <w:r w:rsidRPr="00CA4C9E">
        <w:rPr>
          <w:spacing w:val="1"/>
        </w:rPr>
        <w:t>s</w:t>
      </w:r>
      <w:r w:rsidRPr="00CA4C9E">
        <w:rPr>
          <w:spacing w:val="-2"/>
        </w:rPr>
        <w:t>c</w:t>
      </w:r>
      <w:r w:rsidRPr="00CA4C9E">
        <w:t>l</w:t>
      </w:r>
      <w:r w:rsidRPr="00CA4C9E">
        <w:rPr>
          <w:spacing w:val="-2"/>
        </w:rPr>
        <w:t>o</w:t>
      </w:r>
      <w:r w:rsidRPr="00CA4C9E">
        <w:rPr>
          <w:spacing w:val="1"/>
        </w:rPr>
        <w:t>s</w:t>
      </w:r>
      <w:r w:rsidRPr="00CA4C9E">
        <w:rPr>
          <w:spacing w:val="2"/>
        </w:rPr>
        <w:t>u</w:t>
      </w:r>
      <w:r w:rsidRPr="00CA4C9E">
        <w:t>re &amp;</w:t>
      </w:r>
      <w:r w:rsidRPr="00CA4C9E">
        <w:rPr>
          <w:spacing w:val="-1"/>
        </w:rPr>
        <w:t xml:space="preserve"> B</w:t>
      </w:r>
      <w:r w:rsidRPr="00CA4C9E">
        <w:rPr>
          <w:spacing w:val="-2"/>
        </w:rPr>
        <w:t>a</w:t>
      </w:r>
      <w:r w:rsidRPr="00CA4C9E">
        <w:t>r</w:t>
      </w:r>
      <w:r w:rsidRPr="00CA4C9E">
        <w:rPr>
          <w:spacing w:val="1"/>
        </w:rPr>
        <w:t>r</w:t>
      </w:r>
      <w:r w:rsidRPr="00CA4C9E">
        <w:t>i</w:t>
      </w:r>
      <w:r w:rsidRPr="00CA4C9E">
        <w:rPr>
          <w:spacing w:val="1"/>
        </w:rPr>
        <w:t>n</w:t>
      </w:r>
      <w:r w:rsidRPr="00CA4C9E">
        <w:t xml:space="preserve">g </w:t>
      </w:r>
      <w:r w:rsidRPr="00CA4C9E">
        <w:rPr>
          <w:spacing w:val="2"/>
        </w:rPr>
        <w:t>S</w:t>
      </w:r>
      <w:r w:rsidRPr="00CA4C9E">
        <w:rPr>
          <w:spacing w:val="-1"/>
        </w:rPr>
        <w:t>e</w:t>
      </w:r>
      <w:r w:rsidRPr="00CA4C9E">
        <w:t>r</w:t>
      </w:r>
      <w:r w:rsidRPr="00CA4C9E">
        <w:rPr>
          <w:spacing w:val="3"/>
        </w:rPr>
        <w:t>v</w:t>
      </w:r>
      <w:r w:rsidRPr="00CA4C9E">
        <w:rPr>
          <w:spacing w:val="4"/>
        </w:rPr>
        <w:t>i</w:t>
      </w:r>
      <w:r w:rsidRPr="00CA4C9E">
        <w:rPr>
          <w:spacing w:val="-2"/>
        </w:rPr>
        <w:t>c</w:t>
      </w:r>
      <w:r w:rsidRPr="00CA4C9E">
        <w:t xml:space="preserve">e </w:t>
      </w:r>
      <w:r w:rsidRPr="00CA4C9E">
        <w:rPr>
          <w:spacing w:val="-1"/>
        </w:rPr>
        <w:t>(</w:t>
      </w:r>
      <w:r w:rsidRPr="00CA4C9E">
        <w:rPr>
          <w:spacing w:val="2"/>
        </w:rPr>
        <w:t>D</w:t>
      </w:r>
      <w:r w:rsidRPr="00CA4C9E">
        <w:t>B</w:t>
      </w:r>
      <w:r w:rsidRPr="00CA4C9E">
        <w:rPr>
          <w:spacing w:val="2"/>
        </w:rPr>
        <w:t>S</w:t>
      </w:r>
      <w:r w:rsidRPr="00CA4C9E">
        <w:t>)</w:t>
      </w:r>
    </w:p>
    <w:p w14:paraId="7268EEA4" w14:textId="77777777" w:rsidR="00BF6693" w:rsidRPr="00CA4C9E" w:rsidRDefault="00BF6693" w:rsidP="00066BBF"/>
    <w:p w14:paraId="3E97EF1B" w14:textId="1EA35E00" w:rsidR="00BF6693" w:rsidRPr="00CA4C9E" w:rsidRDefault="00883278" w:rsidP="00066BBF">
      <w:r w:rsidRPr="00CA4C9E">
        <w:rPr>
          <w:spacing w:val="-1"/>
        </w:rPr>
        <w:t>A</w:t>
      </w:r>
      <w:r w:rsidRPr="00CA4C9E">
        <w:rPr>
          <w:spacing w:val="1"/>
        </w:rPr>
        <w:t>n</w:t>
      </w:r>
      <w:r w:rsidRPr="00CA4C9E">
        <w:t>y</w:t>
      </w:r>
      <w:r w:rsidRPr="00CA4C9E">
        <w:rPr>
          <w:spacing w:val="4"/>
        </w:rPr>
        <w:t xml:space="preserve"> </w:t>
      </w:r>
      <w:r w:rsidRPr="00CA4C9E">
        <w:rPr>
          <w:spacing w:val="-4"/>
        </w:rPr>
        <w:t>e</w:t>
      </w:r>
      <w:r w:rsidRPr="00CA4C9E">
        <w:rPr>
          <w:spacing w:val="2"/>
        </w:rPr>
        <w:t>m</w:t>
      </w:r>
      <w:r w:rsidRPr="00CA4C9E">
        <w:rPr>
          <w:spacing w:val="-6"/>
        </w:rPr>
        <w:t>p</w:t>
      </w:r>
      <w:r w:rsidRPr="00CA4C9E">
        <w:rPr>
          <w:spacing w:val="6"/>
        </w:rPr>
        <w:t>l</w:t>
      </w:r>
      <w:r w:rsidRPr="00CA4C9E">
        <w:rPr>
          <w:spacing w:val="-2"/>
        </w:rPr>
        <w:t>o</w:t>
      </w:r>
      <w:r w:rsidRPr="00CA4C9E">
        <w:rPr>
          <w:spacing w:val="2"/>
        </w:rPr>
        <w:t>y</w:t>
      </w:r>
      <w:r w:rsidRPr="00CA4C9E">
        <w:rPr>
          <w:spacing w:val="1"/>
        </w:rPr>
        <w:t>e</w:t>
      </w:r>
      <w:r w:rsidRPr="00CA4C9E">
        <w:t>e w</w:t>
      </w:r>
      <w:r w:rsidRPr="00CA4C9E">
        <w:rPr>
          <w:spacing w:val="2"/>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rPr>
          <w:spacing w:val="-6"/>
        </w:rPr>
        <w:t>d</w:t>
      </w:r>
      <w:r w:rsidRPr="00CA4C9E">
        <w:rPr>
          <w:spacing w:val="6"/>
        </w:rPr>
        <w:t>i</w:t>
      </w:r>
      <w:r w:rsidRPr="00CA4C9E">
        <w:t>s</w:t>
      </w:r>
      <w:r w:rsidRPr="00CA4C9E">
        <w:rPr>
          <w:spacing w:val="-3"/>
        </w:rPr>
        <w:t>m</w:t>
      </w:r>
      <w:r w:rsidRPr="00CA4C9E">
        <w:rPr>
          <w:spacing w:val="1"/>
        </w:rPr>
        <w:t>i</w:t>
      </w:r>
      <w:r w:rsidRPr="00CA4C9E">
        <w:t>ssed</w:t>
      </w:r>
      <w:r w:rsidRPr="00CA4C9E">
        <w:rPr>
          <w:spacing w:val="2"/>
        </w:rPr>
        <w:t xml:space="preserve"> </w:t>
      </w:r>
      <w:r w:rsidRPr="00CA4C9E">
        <w:rPr>
          <w:spacing w:val="-2"/>
        </w:rPr>
        <w:t>o</w:t>
      </w:r>
      <w:r w:rsidRPr="00CA4C9E">
        <w:t xml:space="preserve">r </w:t>
      </w:r>
      <w:r w:rsidRPr="00CA4C9E">
        <w:rPr>
          <w:spacing w:val="-2"/>
        </w:rPr>
        <w:t>r</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s</w:t>
      </w:r>
      <w:r w:rsidRPr="00CA4C9E">
        <w:rPr>
          <w:spacing w:val="2"/>
        </w:rPr>
        <w:t xml:space="preserve"> </w:t>
      </w:r>
      <w:r w:rsidRPr="00CA4C9E">
        <w:rPr>
          <w:spacing w:val="-1"/>
        </w:rPr>
        <w:t>d</w:t>
      </w:r>
      <w:r w:rsidRPr="00CA4C9E">
        <w:rPr>
          <w:spacing w:val="1"/>
        </w:rPr>
        <w:t>u</w:t>
      </w:r>
      <w:r w:rsidRPr="00CA4C9E">
        <w:t>e</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 ca</w:t>
      </w:r>
      <w:r w:rsidRPr="00CA4C9E">
        <w:rPr>
          <w:spacing w:val="-1"/>
        </w:rPr>
        <w:t>s</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2"/>
        </w:rPr>
        <w:t>r</w:t>
      </w:r>
      <w:r w:rsidRPr="00CA4C9E">
        <w:rPr>
          <w:spacing w:val="-4"/>
        </w:rPr>
        <w:t>e</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 xml:space="preserve">o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BS</w:t>
      </w:r>
      <w:r w:rsidRPr="00CA4C9E">
        <w:t>,</w:t>
      </w:r>
      <w:r w:rsidRPr="00CA4C9E">
        <w:rPr>
          <w:spacing w:val="1"/>
        </w:rPr>
        <w:t xml:space="preserve"> </w:t>
      </w:r>
      <w:r w:rsidRPr="00CA4C9E">
        <w:t>w</w:t>
      </w:r>
      <w:r w:rsidRPr="00CA4C9E">
        <w:rPr>
          <w:spacing w:val="2"/>
        </w:rPr>
        <w:t>h</w:t>
      </w:r>
      <w:r w:rsidRPr="00CA4C9E">
        <w:t xml:space="preserve">o </w:t>
      </w:r>
      <w:r w:rsidRPr="00CA4C9E">
        <w:rPr>
          <w:spacing w:val="-4"/>
        </w:rPr>
        <w:t>w</w:t>
      </w:r>
      <w:r w:rsidRPr="00CA4C9E">
        <w:rPr>
          <w:spacing w:val="-3"/>
        </w:rPr>
        <w:t>i</w:t>
      </w:r>
      <w:r w:rsidRPr="00CA4C9E">
        <w:rPr>
          <w:spacing w:val="1"/>
        </w:rPr>
        <w:t>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s</w:t>
      </w:r>
      <w:r w:rsidRPr="00CA4C9E">
        <w:rPr>
          <w:spacing w:val="6"/>
        </w:rPr>
        <w:t>i</w:t>
      </w:r>
      <w:r w:rsidRPr="00CA4C9E">
        <w:rPr>
          <w:spacing w:val="-1"/>
        </w:rPr>
        <w:t>d</w:t>
      </w:r>
      <w:r w:rsidRPr="00CA4C9E">
        <w:rPr>
          <w:spacing w:val="1"/>
        </w:rPr>
        <w:t>e</w:t>
      </w:r>
      <w:r w:rsidRPr="00CA4C9E">
        <w:t>r</w:t>
      </w:r>
      <w:r w:rsidRPr="00CA4C9E">
        <w:rPr>
          <w:spacing w:val="-4"/>
        </w:rPr>
        <w:t xml:space="preserve"> </w:t>
      </w:r>
      <w:r w:rsidRPr="00CA4C9E">
        <w:rPr>
          <w:spacing w:val="1"/>
        </w:rPr>
        <w:t>th</w:t>
      </w:r>
      <w:r w:rsidRPr="00CA4C9E">
        <w:t>e</w:t>
      </w:r>
      <w:r w:rsidRPr="00CA4C9E">
        <w:rPr>
          <w:spacing w:val="-2"/>
        </w:rPr>
        <w:t xml:space="preserve"> </w:t>
      </w:r>
      <w:r w:rsidRPr="00CA4C9E">
        <w:rPr>
          <w:spacing w:val="2"/>
        </w:rPr>
        <w:t>f</w:t>
      </w:r>
      <w:r w:rsidRPr="00CA4C9E">
        <w:rPr>
          <w:spacing w:val="-3"/>
        </w:rPr>
        <w:t>u</w:t>
      </w:r>
      <w:r w:rsidRPr="00CA4C9E">
        <w:rPr>
          <w:spacing w:val="1"/>
        </w:rPr>
        <w:t>tu</w:t>
      </w:r>
      <w:r w:rsidRPr="00CA4C9E">
        <w:rPr>
          <w:spacing w:val="-2"/>
        </w:rPr>
        <w:t>r</w:t>
      </w:r>
      <w:r w:rsidRPr="00CA4C9E">
        <w:t>e</w:t>
      </w:r>
      <w:r w:rsidRPr="00CA4C9E">
        <w:rPr>
          <w:spacing w:val="3"/>
        </w:rPr>
        <w:t xml:space="preserve"> </w:t>
      </w:r>
      <w:r w:rsidRPr="00CA4C9E">
        <w:rPr>
          <w:spacing w:val="-6"/>
        </w:rPr>
        <w:t>r</w:t>
      </w:r>
      <w:r w:rsidRPr="00CA4C9E">
        <w:rPr>
          <w:spacing w:val="6"/>
        </w:rPr>
        <w:t>i</w:t>
      </w:r>
      <w:r w:rsidRPr="00CA4C9E">
        <w:rPr>
          <w:spacing w:val="-5"/>
        </w:rPr>
        <w:t>s</w:t>
      </w:r>
      <w:r w:rsidRPr="00CA4C9E">
        <w:t>k</w:t>
      </w:r>
      <w:r w:rsidRPr="00CA4C9E">
        <w:rPr>
          <w:spacing w:val="4"/>
        </w:rPr>
        <w:t xml:space="preserve"> </w:t>
      </w:r>
      <w:r w:rsidRPr="00CA4C9E">
        <w:rPr>
          <w:spacing w:val="-5"/>
        </w:rPr>
        <w:t>a</w:t>
      </w:r>
      <w:r w:rsidRPr="00CA4C9E">
        <w:rPr>
          <w:spacing w:val="1"/>
        </w:rPr>
        <w:t>n</w:t>
      </w:r>
      <w:r w:rsidRPr="00CA4C9E">
        <w:t xml:space="preserve">d </w:t>
      </w:r>
      <w:r w:rsidRPr="00CA4C9E">
        <w:rPr>
          <w:spacing w:val="1"/>
        </w:rPr>
        <w:t>h</w:t>
      </w:r>
      <w:r w:rsidRPr="00CA4C9E">
        <w:t>a</w:t>
      </w:r>
      <w:r w:rsidRPr="00CA4C9E">
        <w:rPr>
          <w:spacing w:val="-2"/>
        </w:rPr>
        <w:t>r</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2"/>
        </w:rPr>
        <w:t xml:space="preserve"> </w:t>
      </w:r>
      <w:r w:rsidRPr="00CA4C9E">
        <w:rPr>
          <w:spacing w:val="1"/>
        </w:rPr>
        <w:t>in</w:t>
      </w:r>
      <w:r w:rsidRPr="00CA4C9E">
        <w:rPr>
          <w:spacing w:val="-6"/>
        </w:rPr>
        <w:t>d</w:t>
      </w:r>
      <w:r w:rsidRPr="00CA4C9E">
        <w:rPr>
          <w:spacing w:val="6"/>
        </w:rPr>
        <w:t>i</w:t>
      </w:r>
      <w:r w:rsidRPr="00CA4C9E">
        <w:rPr>
          <w:spacing w:val="-3"/>
        </w:rPr>
        <w:t>v</w:t>
      </w:r>
      <w:r w:rsidRPr="00CA4C9E">
        <w:rPr>
          <w:spacing w:val="6"/>
        </w:rPr>
        <w:t>i</w:t>
      </w:r>
      <w:r w:rsidRPr="00CA4C9E">
        <w:rPr>
          <w:spacing w:val="-6"/>
        </w:rPr>
        <w:t>d</w:t>
      </w:r>
      <w:r w:rsidRPr="00CA4C9E">
        <w:rPr>
          <w:spacing w:val="1"/>
        </w:rPr>
        <w:t>u</w:t>
      </w:r>
      <w:r w:rsidRPr="00CA4C9E">
        <w:rPr>
          <w:spacing w:val="-5"/>
        </w:rPr>
        <w:t>a</w:t>
      </w:r>
      <w:r w:rsidRPr="00CA4C9E">
        <w:t>l</w:t>
      </w:r>
      <w:r w:rsidRPr="00CA4C9E">
        <w:rPr>
          <w:spacing w:val="8"/>
        </w:rPr>
        <w:t xml:space="preserve"> </w:t>
      </w:r>
      <w:r w:rsidRPr="00CA4C9E">
        <w:rPr>
          <w:spacing w:val="-1"/>
        </w:rPr>
        <w:t>p</w:t>
      </w:r>
      <w:r w:rsidRPr="00CA4C9E">
        <w:rPr>
          <w:spacing w:val="-2"/>
        </w:rPr>
        <w:t>o</w:t>
      </w:r>
      <w:r w:rsidRPr="00CA4C9E">
        <w:t>ssess</w:t>
      </w:r>
      <w:r w:rsidRPr="00CA4C9E">
        <w:rPr>
          <w:spacing w:val="-3"/>
        </w:rPr>
        <w:t xml:space="preserve"> </w:t>
      </w:r>
      <w:r w:rsidRPr="00CA4C9E">
        <w:rPr>
          <w:spacing w:val="1"/>
        </w:rPr>
        <w:t>t</w:t>
      </w:r>
      <w:r w:rsidRPr="00CA4C9E">
        <w:t xml:space="preserve">o </w:t>
      </w:r>
      <w:r w:rsidRPr="00CA4C9E">
        <w:rPr>
          <w:spacing w:val="-3"/>
        </w:rPr>
        <w:t>vu</w:t>
      </w:r>
      <w:r w:rsidRPr="00CA4C9E">
        <w:rPr>
          <w:spacing w:val="6"/>
        </w:rPr>
        <w:t>l</w:t>
      </w:r>
      <w:r w:rsidRPr="00CA4C9E">
        <w:rPr>
          <w:spacing w:val="1"/>
        </w:rPr>
        <w:t>ne</w:t>
      </w:r>
      <w:r w:rsidRPr="00CA4C9E">
        <w:rPr>
          <w:spacing w:val="-2"/>
        </w:rPr>
        <w:t>r</w:t>
      </w:r>
      <w:r w:rsidRPr="00CA4C9E">
        <w:t>a</w:t>
      </w:r>
      <w:r w:rsidRPr="00CA4C9E">
        <w:rPr>
          <w:spacing w:val="-6"/>
        </w:rPr>
        <w:t>b</w:t>
      </w:r>
      <w:r w:rsidRPr="00CA4C9E">
        <w:rPr>
          <w:spacing w:val="1"/>
        </w:rPr>
        <w:t>l</w:t>
      </w:r>
      <w:r w:rsidRPr="00CA4C9E">
        <w:t>e</w:t>
      </w:r>
      <w:r w:rsidRPr="00CA4C9E">
        <w:rPr>
          <w:spacing w:val="3"/>
        </w:rPr>
        <w:t xml:space="preserve"> </w:t>
      </w:r>
      <w:r w:rsidRPr="00CA4C9E">
        <w:rPr>
          <w:spacing w:val="-1"/>
        </w:rPr>
        <w:t>g</w:t>
      </w:r>
      <w:r w:rsidRPr="00CA4C9E">
        <w:rPr>
          <w:spacing w:val="-2"/>
        </w:rPr>
        <w:t>ro</w:t>
      </w:r>
      <w:r w:rsidRPr="00CA4C9E">
        <w:rPr>
          <w:spacing w:val="1"/>
        </w:rPr>
        <w:t>u</w:t>
      </w:r>
      <w:r w:rsidRPr="00CA4C9E">
        <w:rPr>
          <w:spacing w:val="-1"/>
        </w:rPr>
        <w:t>p</w:t>
      </w:r>
      <w:r w:rsidRPr="00CA4C9E">
        <w:t>s</w:t>
      </w:r>
      <w:r w:rsidRPr="00CA4C9E">
        <w:rPr>
          <w:spacing w:val="-3"/>
        </w:rPr>
        <w:t xml:space="preserve"> </w:t>
      </w:r>
      <w:r w:rsidRPr="00CA4C9E">
        <w:rPr>
          <w:spacing w:val="6"/>
        </w:rPr>
        <w:t>i</w:t>
      </w:r>
      <w:r w:rsidRPr="00CA4C9E">
        <w:rPr>
          <w:spacing w:val="1"/>
        </w:rPr>
        <w:t>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en</w:t>
      </w:r>
      <w:r w:rsidRPr="00CA4C9E">
        <w:t>.</w:t>
      </w:r>
      <w:r w:rsidR="00E13AA5" w:rsidRPr="00CA4C9E">
        <w:t xml:space="preserve"> </w:t>
      </w:r>
      <w:r w:rsidR="0053026B" w:rsidRPr="0053026B">
        <w:t xml:space="preserve">Referrals </w:t>
      </w:r>
      <w:r w:rsidR="0053026B">
        <w:t>will</w:t>
      </w:r>
      <w:r w:rsidR="0053026B" w:rsidRPr="0053026B">
        <w:t xml:space="preserve"> be made as soon as possible, and ordinarily on conclusion of an investigation, when an individual is removed from working in regulated activity, which could include being suspended, or is deployed to work that is not regulated activity.</w:t>
      </w:r>
    </w:p>
    <w:p w14:paraId="65BCBD71" w14:textId="77777777" w:rsidR="00BF6693" w:rsidRPr="00CA4C9E" w:rsidRDefault="00BF6693" w:rsidP="00066BBF"/>
    <w:p w14:paraId="14BC81B4" w14:textId="77777777" w:rsidR="00BF6693" w:rsidRPr="00CA4C9E" w:rsidRDefault="00BF6693" w:rsidP="00066BBF"/>
    <w:p w14:paraId="328DCD54" w14:textId="711D0DF8" w:rsidR="000418FB" w:rsidRPr="00CA4C9E" w:rsidRDefault="00883278" w:rsidP="00066BBF">
      <w:r w:rsidRPr="00CA4C9E">
        <w:rPr>
          <w:spacing w:val="1"/>
        </w:rPr>
        <w:t>Th</w:t>
      </w:r>
      <w:r w:rsidRPr="00CA4C9E">
        <w:t>e</w:t>
      </w:r>
      <w:r w:rsidRPr="00CA4C9E">
        <w:rPr>
          <w:spacing w:val="3"/>
        </w:rPr>
        <w:t xml:space="preserve"> </w:t>
      </w:r>
      <w:r w:rsidRPr="00CA4C9E">
        <w:rPr>
          <w:spacing w:val="-6"/>
        </w:rPr>
        <w:t>S</w:t>
      </w:r>
      <w:r w:rsidRPr="00CA4C9E">
        <w:rPr>
          <w:spacing w:val="1"/>
        </w:rPr>
        <w:t>in</w:t>
      </w:r>
      <w:r w:rsidRPr="00CA4C9E">
        <w:rPr>
          <w:spacing w:val="-6"/>
        </w:rPr>
        <w:t>g</w:t>
      </w:r>
      <w:r w:rsidRPr="00CA4C9E">
        <w:rPr>
          <w:spacing w:val="6"/>
        </w:rPr>
        <w:t>l</w:t>
      </w:r>
      <w:r w:rsidRPr="00CA4C9E">
        <w:t>e</w:t>
      </w:r>
      <w:r w:rsidRPr="00CA4C9E">
        <w:rPr>
          <w:spacing w:val="-2"/>
        </w:rPr>
        <w:t xml:space="preserve"> </w:t>
      </w:r>
      <w:r w:rsidRPr="00CA4C9E">
        <w:t>C</w:t>
      </w:r>
      <w:r w:rsidRPr="00CA4C9E">
        <w:rPr>
          <w:spacing w:val="1"/>
        </w:rPr>
        <w:t>ent</w:t>
      </w:r>
      <w:r w:rsidRPr="00CA4C9E">
        <w:rPr>
          <w:spacing w:val="-2"/>
        </w:rPr>
        <w:t>r</w:t>
      </w:r>
      <w:r w:rsidRPr="00CA4C9E">
        <w:rPr>
          <w:spacing w:val="-5"/>
        </w:rPr>
        <w:t>a</w:t>
      </w:r>
      <w:r w:rsidRPr="00CA4C9E">
        <w:t>l</w:t>
      </w:r>
      <w:r w:rsidRPr="00CA4C9E">
        <w:rPr>
          <w:spacing w:val="3"/>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00766862" w:rsidRPr="00CA4C9E">
        <w:rPr>
          <w:spacing w:val="2"/>
        </w:rPr>
        <w:t xml:space="preserve">is </w:t>
      </w:r>
      <w:r w:rsidRPr="00CA4C9E">
        <w:rPr>
          <w:spacing w:val="1"/>
        </w:rPr>
        <w:t>i</w:t>
      </w:r>
      <w:r w:rsidRPr="00CA4C9E">
        <w:t>n</w:t>
      </w:r>
      <w:r w:rsidRPr="00CA4C9E">
        <w:rPr>
          <w:spacing w:val="3"/>
        </w:rPr>
        <w:t xml:space="preserve"> </w:t>
      </w:r>
      <w:r w:rsidRPr="00CA4C9E">
        <w:rPr>
          <w:spacing w:val="-6"/>
        </w:rPr>
        <w:t>p</w:t>
      </w:r>
      <w:r w:rsidRPr="00CA4C9E">
        <w:rPr>
          <w:spacing w:val="6"/>
        </w:rPr>
        <w:t>l</w:t>
      </w:r>
      <w:r w:rsidRPr="00CA4C9E">
        <w:rPr>
          <w:spacing w:val="-5"/>
        </w:rPr>
        <w:t>a</w:t>
      </w:r>
      <w:r w:rsidRPr="00CA4C9E">
        <w:t>ce</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1"/>
        </w:rPr>
        <w:t>in</w:t>
      </w:r>
      <w:r w:rsidRPr="00CA4C9E">
        <w:rPr>
          <w:spacing w:val="-5"/>
        </w:rPr>
        <w:t>c</w:t>
      </w:r>
      <w:r w:rsidRPr="00CA4C9E">
        <w:rPr>
          <w:spacing w:val="6"/>
        </w:rPr>
        <w:t>l</w:t>
      </w:r>
      <w:r w:rsidRPr="00CA4C9E">
        <w:rPr>
          <w:spacing w:val="1"/>
        </w:rPr>
        <w:t>u</w:t>
      </w:r>
      <w:r w:rsidRPr="00CA4C9E">
        <w:rPr>
          <w:spacing w:val="-6"/>
        </w:rPr>
        <w:t>d</w:t>
      </w:r>
      <w:r w:rsidRPr="00CA4C9E">
        <w:t>e</w:t>
      </w:r>
      <w:r w:rsidR="00766862" w:rsidRPr="00CA4C9E">
        <w:t>s</w:t>
      </w:r>
      <w:r w:rsidRPr="00CA4C9E">
        <w:rPr>
          <w:spacing w:val="3"/>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t>a</w:t>
      </w:r>
      <w:r w:rsidRPr="00CA4C9E">
        <w:rPr>
          <w:spacing w:val="-2"/>
        </w:rPr>
        <w:t>r</w:t>
      </w:r>
      <w:r w:rsidRPr="00CA4C9E">
        <w:rPr>
          <w:spacing w:val="1"/>
        </w:rPr>
        <w:t>e</w:t>
      </w:r>
      <w:r w:rsidRPr="00CA4C9E">
        <w:t>as c</w:t>
      </w:r>
      <w:r w:rsidRPr="00CA4C9E">
        <w:rPr>
          <w:spacing w:val="-2"/>
        </w:rPr>
        <w:t>o</w:t>
      </w:r>
      <w:r w:rsidRPr="00CA4C9E">
        <w:rPr>
          <w:spacing w:val="2"/>
        </w:rPr>
        <w:t>v</w:t>
      </w:r>
      <w:r w:rsidRPr="00CA4C9E">
        <w:rPr>
          <w:spacing w:val="1"/>
        </w:rPr>
        <w:t>e</w:t>
      </w:r>
      <w:r w:rsidRPr="00CA4C9E">
        <w:rPr>
          <w:spacing w:val="-2"/>
        </w:rPr>
        <w:t>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1"/>
        </w:rPr>
        <w:t xml:space="preserve"> </w:t>
      </w:r>
      <w:r w:rsidRPr="00CA4C9E">
        <w:rPr>
          <w:spacing w:val="1"/>
        </w:rPr>
        <w:t>th</w:t>
      </w:r>
      <w:r w:rsidRPr="00CA4C9E">
        <w:t>e</w:t>
      </w:r>
      <w:r w:rsidRPr="00CA4C9E">
        <w:rPr>
          <w:spacing w:val="-2"/>
        </w:rPr>
        <w:t xml:space="preserve"> </w:t>
      </w:r>
      <w:r w:rsidRPr="00CA4C9E">
        <w:rPr>
          <w:spacing w:val="1"/>
        </w:rPr>
        <w:t>K</w:t>
      </w:r>
      <w:r w:rsidRPr="00CA4C9E">
        <w:rPr>
          <w:spacing w:val="-4"/>
        </w:rPr>
        <w:t>e</w:t>
      </w:r>
      <w:r w:rsidRPr="00CA4C9E">
        <w:rPr>
          <w:spacing w:val="1"/>
        </w:rPr>
        <w:t>e</w:t>
      </w:r>
      <w:r w:rsidRPr="00CA4C9E">
        <w:rPr>
          <w:spacing w:val="-6"/>
        </w:rPr>
        <w:t>p</w:t>
      </w:r>
      <w:r w:rsidRPr="00CA4C9E">
        <w:rPr>
          <w:spacing w:val="6"/>
        </w:rPr>
        <w:t>i</w:t>
      </w:r>
      <w:r w:rsidRPr="00CA4C9E">
        <w:rPr>
          <w:spacing w:val="1"/>
        </w:rPr>
        <w:t>n</w:t>
      </w:r>
      <w:r w:rsidRPr="00CA4C9E">
        <w:t>g</w:t>
      </w:r>
      <w:r w:rsidRPr="00CA4C9E">
        <w:rPr>
          <w:spacing w:val="5"/>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S</w:t>
      </w:r>
      <w:r w:rsidRPr="00CA4C9E">
        <w:t>a</w:t>
      </w:r>
      <w:r w:rsidRPr="00CA4C9E">
        <w:rPr>
          <w:spacing w:val="2"/>
        </w:rPr>
        <w:t>f</w:t>
      </w:r>
      <w:r w:rsidRPr="00CA4C9E">
        <w:t>e</w:t>
      </w:r>
      <w:r w:rsidRPr="00CA4C9E">
        <w:rPr>
          <w:spacing w:val="-6"/>
        </w:rPr>
        <w:t xml:space="preserve"> </w:t>
      </w:r>
      <w:r w:rsidRPr="00CA4C9E">
        <w:rPr>
          <w:spacing w:val="6"/>
        </w:rPr>
        <w:t>i</w:t>
      </w:r>
      <w:r w:rsidRPr="00CA4C9E">
        <w:t>n</w:t>
      </w:r>
      <w:r w:rsidRPr="00CA4C9E">
        <w:rPr>
          <w:spacing w:val="-6"/>
        </w:rPr>
        <w:t xml:space="preserve"> </w:t>
      </w:r>
      <w:r w:rsidRPr="00CA4C9E">
        <w:rPr>
          <w:spacing w:val="2"/>
        </w:rPr>
        <w:t>E</w:t>
      </w:r>
      <w:r w:rsidRPr="00CA4C9E">
        <w:rPr>
          <w:spacing w:val="-1"/>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(2</w:t>
      </w:r>
      <w:r w:rsidRPr="00CA4C9E">
        <w:rPr>
          <w:spacing w:val="-4"/>
        </w:rPr>
        <w:t>0</w:t>
      </w:r>
      <w:r w:rsidR="0053026B">
        <w:rPr>
          <w:spacing w:val="1"/>
        </w:rPr>
        <w:t>18</w:t>
      </w:r>
      <w:r w:rsidRPr="00CA4C9E">
        <w:rPr>
          <w:spacing w:val="6"/>
        </w:rPr>
        <w:t>)</w:t>
      </w:r>
      <w:r w:rsidR="00766862" w:rsidRPr="00CA4C9E">
        <w:t>.</w:t>
      </w:r>
    </w:p>
    <w:p w14:paraId="0F0493D3" w14:textId="77777777" w:rsidR="00766862" w:rsidRPr="00CA4C9E" w:rsidRDefault="00766862" w:rsidP="00066BBF"/>
    <w:p w14:paraId="3DA7AFD6" w14:textId="77777777" w:rsidR="00BF6693" w:rsidRPr="0008212F" w:rsidRDefault="00883278" w:rsidP="00066BBF">
      <w:pPr>
        <w:pStyle w:val="Heading1"/>
      </w:pPr>
      <w:r w:rsidRPr="0008212F">
        <w:rPr>
          <w:spacing w:val="2"/>
        </w:rPr>
        <w:t>S</w:t>
      </w:r>
      <w:r w:rsidRPr="0008212F">
        <w:rPr>
          <w:spacing w:val="1"/>
        </w:rPr>
        <w:t>t</w:t>
      </w:r>
      <w:r w:rsidRPr="0008212F">
        <w:rPr>
          <w:spacing w:val="-2"/>
        </w:rPr>
        <w:t>a</w:t>
      </w:r>
      <w:r w:rsidRPr="0008212F">
        <w:t>ff</w:t>
      </w:r>
      <w:r w:rsidRPr="0008212F">
        <w:rPr>
          <w:spacing w:val="-1"/>
        </w:rPr>
        <w:t xml:space="preserve"> </w:t>
      </w:r>
      <w:r w:rsidRPr="0008212F">
        <w:rPr>
          <w:spacing w:val="1"/>
        </w:rPr>
        <w:t>s</w:t>
      </w:r>
      <w:r w:rsidRPr="0008212F">
        <w:rPr>
          <w:spacing w:val="2"/>
        </w:rPr>
        <w:t>u</w:t>
      </w:r>
      <w:r w:rsidRPr="0008212F">
        <w:t>pp</w:t>
      </w:r>
      <w:r w:rsidRPr="0008212F">
        <w:rPr>
          <w:spacing w:val="-1"/>
        </w:rPr>
        <w:t>o</w:t>
      </w:r>
      <w:r w:rsidRPr="0008212F">
        <w:t>rt</w:t>
      </w:r>
    </w:p>
    <w:p w14:paraId="651188B2" w14:textId="77777777" w:rsidR="00BF6693" w:rsidRPr="00CA4C9E" w:rsidRDefault="00BF6693" w:rsidP="00066BBF"/>
    <w:p w14:paraId="5DDE890E" w14:textId="77777777" w:rsidR="00BF6693" w:rsidRDefault="00883278" w:rsidP="00066BBF">
      <w:r w:rsidRPr="00CA4C9E">
        <w:rPr>
          <w:spacing w:val="-2"/>
        </w:rPr>
        <w:t>W</w:t>
      </w:r>
      <w:r w:rsidRPr="00CA4C9E">
        <w:t>e</w:t>
      </w:r>
      <w:r w:rsidRPr="00CA4C9E">
        <w:rPr>
          <w:spacing w:val="3"/>
        </w:rPr>
        <w:t xml:space="preserve"> </w:t>
      </w:r>
      <w:r w:rsidRPr="00CA4C9E">
        <w:rPr>
          <w:spacing w:val="-2"/>
        </w:rPr>
        <w:t>r</w:t>
      </w:r>
      <w:r w:rsidRPr="00CA4C9E">
        <w:rPr>
          <w:spacing w:val="1"/>
        </w:rPr>
        <w:t>e</w:t>
      </w:r>
      <w:r w:rsidRPr="00CA4C9E">
        <w:t>c</w:t>
      </w:r>
      <w:r w:rsidRPr="00CA4C9E">
        <w:rPr>
          <w:spacing w:val="-2"/>
        </w:rPr>
        <w:t>o</w:t>
      </w:r>
      <w:r w:rsidRPr="00CA4C9E">
        <w:rPr>
          <w:spacing w:val="-1"/>
        </w:rPr>
        <w:t>g</w:t>
      </w:r>
      <w:r w:rsidRPr="00CA4C9E">
        <w:rPr>
          <w:spacing w:val="1"/>
        </w:rPr>
        <w:t>n</w:t>
      </w:r>
      <w:r w:rsidRPr="00CA4C9E">
        <w:rPr>
          <w:spacing w:val="6"/>
        </w:rPr>
        <w:t>i</w:t>
      </w:r>
      <w:r w:rsidRPr="00CA4C9E">
        <w:t>se</w:t>
      </w:r>
      <w:r w:rsidRPr="00CA4C9E">
        <w:rPr>
          <w:spacing w:val="-2"/>
        </w:rPr>
        <w:t xml:space="preserve"> </w:t>
      </w:r>
      <w:r w:rsidRPr="00CA4C9E">
        <w:rPr>
          <w:spacing w:val="1"/>
        </w:rPr>
        <w:t>t</w:t>
      </w:r>
      <w:r w:rsidRPr="00CA4C9E">
        <w:rPr>
          <w:spacing w:val="-3"/>
        </w:rPr>
        <w:t>h</w:t>
      </w:r>
      <w:r w:rsidRPr="00CA4C9E">
        <w:t>e</w:t>
      </w:r>
      <w:r w:rsidRPr="00CA4C9E">
        <w:rPr>
          <w:spacing w:val="3"/>
        </w:rPr>
        <w:t xml:space="preserve"> </w:t>
      </w:r>
      <w:r w:rsidRPr="00CA4C9E">
        <w:t>s</w:t>
      </w:r>
      <w:r w:rsidRPr="00CA4C9E">
        <w:rPr>
          <w:spacing w:val="1"/>
        </w:rPr>
        <w:t>t</w:t>
      </w:r>
      <w:r w:rsidRPr="00CA4C9E">
        <w:rPr>
          <w:spacing w:val="-2"/>
        </w:rPr>
        <w:t>r</w:t>
      </w:r>
      <w:r w:rsidRPr="00CA4C9E">
        <w:rPr>
          <w:spacing w:val="1"/>
        </w:rPr>
        <w:t>e</w:t>
      </w:r>
      <w:r w:rsidRPr="00CA4C9E">
        <w:t>s</w:t>
      </w:r>
      <w:r w:rsidRPr="00CA4C9E">
        <w:rPr>
          <w:spacing w:val="-5"/>
        </w:rPr>
        <w:t>s</w:t>
      </w:r>
      <w:r w:rsidRPr="00CA4C9E">
        <w:rPr>
          <w:spacing w:val="2"/>
        </w:rPr>
        <w:t>f</w:t>
      </w:r>
      <w:r w:rsidRPr="00CA4C9E">
        <w:rPr>
          <w:spacing w:val="-3"/>
        </w:rPr>
        <w:t>u</w:t>
      </w:r>
      <w:r w:rsidRPr="00CA4C9E">
        <w:t>l</w:t>
      </w:r>
      <w:r w:rsidRPr="00CA4C9E">
        <w:rPr>
          <w:spacing w:val="3"/>
        </w:rPr>
        <w:t xml:space="preserve"> </w:t>
      </w:r>
      <w:r w:rsidRPr="00CA4C9E">
        <w:t>a</w:t>
      </w:r>
      <w:r w:rsidRPr="00CA4C9E">
        <w:rPr>
          <w:spacing w:val="1"/>
        </w:rPr>
        <w:t>n</w:t>
      </w:r>
      <w:r w:rsidRPr="00CA4C9E">
        <w:t>d</w:t>
      </w:r>
      <w:r w:rsidRPr="00CA4C9E">
        <w:rPr>
          <w:spacing w:val="2"/>
        </w:rPr>
        <w:t xml:space="preserve"> </w:t>
      </w:r>
      <w:r w:rsidRPr="00CA4C9E">
        <w:rPr>
          <w:spacing w:val="1"/>
        </w:rPr>
        <w:t>t</w:t>
      </w:r>
      <w:r w:rsidRPr="00CA4C9E">
        <w:rPr>
          <w:spacing w:val="-2"/>
        </w:rPr>
        <w:t>r</w:t>
      </w:r>
      <w:r w:rsidRPr="00CA4C9E">
        <w:t>a</w:t>
      </w:r>
      <w:r w:rsidRPr="00CA4C9E">
        <w:rPr>
          <w:spacing w:val="1"/>
        </w:rPr>
        <w:t>u</w:t>
      </w:r>
      <w:r w:rsidRPr="00CA4C9E">
        <w:rPr>
          <w:spacing w:val="2"/>
        </w:rPr>
        <w:t>m</w:t>
      </w:r>
      <w:r w:rsidRPr="00CA4C9E">
        <w:t>a</w:t>
      </w:r>
      <w:r w:rsidRPr="00CA4C9E">
        <w:rPr>
          <w:spacing w:val="-4"/>
        </w:rPr>
        <w:t>t</w:t>
      </w:r>
      <w:r w:rsidRPr="00CA4C9E">
        <w:rPr>
          <w:spacing w:val="-3"/>
        </w:rPr>
        <w:t>i</w:t>
      </w:r>
      <w:r w:rsidRPr="00CA4C9E">
        <w:t>c</w:t>
      </w:r>
      <w:r w:rsidRPr="00CA4C9E">
        <w:rPr>
          <w:spacing w:val="2"/>
        </w:rPr>
        <w:t xml:space="preserve"> </w:t>
      </w:r>
      <w:r w:rsidRPr="00CA4C9E">
        <w:rPr>
          <w:spacing w:val="1"/>
        </w:rPr>
        <w:t>n</w:t>
      </w:r>
      <w:r w:rsidRPr="00CA4C9E">
        <w:t>a</w:t>
      </w:r>
      <w:r w:rsidRPr="00CA4C9E">
        <w:rPr>
          <w:spacing w:val="1"/>
        </w:rPr>
        <w:t>tu</w:t>
      </w:r>
      <w:r w:rsidRPr="00CA4C9E">
        <w:rPr>
          <w:spacing w:val="-2"/>
        </w:rPr>
        <w:t>r</w:t>
      </w:r>
      <w:r w:rsidRPr="00CA4C9E">
        <w:t>e</w:t>
      </w:r>
      <w:r w:rsidRPr="00CA4C9E">
        <w:rPr>
          <w:spacing w:val="-2"/>
        </w:rPr>
        <w:t xml:space="preserve"> o</w:t>
      </w:r>
      <w:r w:rsidRPr="00CA4C9E">
        <w:t>f</w:t>
      </w:r>
      <w:r w:rsidRPr="00CA4C9E">
        <w:rPr>
          <w:spacing w:val="4"/>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 w</w:t>
      </w:r>
      <w:r w:rsidRPr="00CA4C9E">
        <w:rPr>
          <w:spacing w:val="-1"/>
        </w:rPr>
        <w:t>o</w:t>
      </w:r>
      <w:r w:rsidRPr="00CA4C9E">
        <w:rPr>
          <w:spacing w:val="-2"/>
        </w:rPr>
        <w:t>r</w:t>
      </w:r>
      <w:r w:rsidRPr="00CA4C9E">
        <w:rPr>
          <w:spacing w:val="2"/>
        </w:rPr>
        <w:t>k</w:t>
      </w:r>
      <w:r w:rsidRPr="00CA4C9E">
        <w:t>.</w:t>
      </w:r>
      <w:r w:rsidRPr="00CA4C9E">
        <w:rPr>
          <w:spacing w:val="1"/>
        </w:rPr>
        <w:t xml:space="preserve"> </w:t>
      </w:r>
      <w:r w:rsidRPr="00CA4C9E">
        <w:rPr>
          <w:spacing w:val="-2"/>
        </w:rPr>
        <w:t>W</w:t>
      </w:r>
      <w:r w:rsidRPr="00CA4C9E">
        <w:t>e</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t>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4"/>
        </w:rPr>
        <w:t xml:space="preserve"> </w:t>
      </w:r>
      <w:r w:rsidRPr="00CA4C9E">
        <w:rPr>
          <w:spacing w:val="-1"/>
        </w:rPr>
        <w:t>b</w:t>
      </w:r>
      <w:r w:rsidRPr="00CA4C9E">
        <w:t>y</w:t>
      </w:r>
      <w:r w:rsidRPr="00CA4C9E">
        <w:rPr>
          <w:spacing w:val="-1"/>
        </w:rPr>
        <w:t xml:space="preserve"> p</w:t>
      </w:r>
      <w:r w:rsidRPr="00CA4C9E">
        <w:rPr>
          <w:spacing w:val="-2"/>
        </w:rPr>
        <w:t>ro</w:t>
      </w:r>
      <w:r w:rsidRPr="00CA4C9E">
        <w:rPr>
          <w:spacing w:val="-3"/>
        </w:rPr>
        <w:t>v</w:t>
      </w:r>
      <w:r w:rsidRPr="00CA4C9E">
        <w:rPr>
          <w:spacing w:val="6"/>
        </w:rPr>
        <w:t>i</w:t>
      </w:r>
      <w:r w:rsidRPr="00CA4C9E">
        <w:rPr>
          <w:spacing w:val="-6"/>
        </w:rPr>
        <w:t>d</w:t>
      </w:r>
      <w:r w:rsidRPr="00CA4C9E">
        <w:rPr>
          <w:spacing w:val="6"/>
        </w:rPr>
        <w:t>i</w:t>
      </w:r>
      <w:r w:rsidRPr="00CA4C9E">
        <w:rPr>
          <w:spacing w:val="1"/>
        </w:rPr>
        <w:t>n</w:t>
      </w:r>
      <w:r w:rsidRPr="00CA4C9E">
        <w:t>g</w:t>
      </w:r>
      <w:r w:rsidRPr="00CA4C9E">
        <w:rPr>
          <w:spacing w:val="-8"/>
        </w:rPr>
        <w:t xml:space="preserve"> </w:t>
      </w:r>
      <w:r w:rsidRPr="00CA4C9E">
        <w:t>an</w:t>
      </w:r>
      <w:r w:rsidRPr="00CA4C9E">
        <w:rPr>
          <w:spacing w:val="3"/>
        </w:rPr>
        <w:t xml:space="preserve"> </w:t>
      </w:r>
      <w:r w:rsidRPr="00CA4C9E">
        <w:rPr>
          <w:spacing w:val="-2"/>
        </w:rPr>
        <w:t>o</w:t>
      </w:r>
      <w:r w:rsidRPr="00CA4C9E">
        <w:rPr>
          <w:spacing w:val="-1"/>
        </w:rPr>
        <w:t>pp</w:t>
      </w:r>
      <w:r w:rsidRPr="00CA4C9E">
        <w:rPr>
          <w:spacing w:val="-2"/>
        </w:rPr>
        <w:t>or</w:t>
      </w:r>
      <w:r w:rsidRPr="00CA4C9E">
        <w:rPr>
          <w:spacing w:val="1"/>
        </w:rPr>
        <w:t>tu</w:t>
      </w:r>
      <w:r w:rsidRPr="00CA4C9E">
        <w:rPr>
          <w:spacing w:val="-3"/>
        </w:rPr>
        <w:t>n</w:t>
      </w:r>
      <w:r w:rsidRPr="00CA4C9E">
        <w:rPr>
          <w:spacing w:val="6"/>
        </w:rPr>
        <w:t>i</w:t>
      </w:r>
      <w:r w:rsidRPr="00CA4C9E">
        <w:rPr>
          <w:spacing w:val="1"/>
        </w:rPr>
        <w:t>t</w:t>
      </w:r>
      <w:r w:rsidRPr="00CA4C9E">
        <w:t>y</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5"/>
        </w:rPr>
        <w:t>a</w:t>
      </w:r>
      <w:r w:rsidRPr="00CA4C9E">
        <w:rPr>
          <w:spacing w:val="6"/>
        </w:rPr>
        <w:t>l</w:t>
      </w:r>
      <w:r w:rsidRPr="00CA4C9E">
        <w:t>k</w:t>
      </w:r>
      <w:r w:rsidRPr="00CA4C9E">
        <w:rPr>
          <w:spacing w:val="-1"/>
        </w:rPr>
        <w:t xml:space="preserve"> </w:t>
      </w:r>
      <w:r w:rsidRPr="00CA4C9E">
        <w:rPr>
          <w:spacing w:val="1"/>
        </w:rPr>
        <w:t>th</w:t>
      </w:r>
      <w:r w:rsidRPr="00CA4C9E">
        <w:rPr>
          <w:spacing w:val="-2"/>
        </w:rPr>
        <w:t>ro</w:t>
      </w:r>
      <w:r w:rsidRPr="00CA4C9E">
        <w:rPr>
          <w:spacing w:val="1"/>
        </w:rPr>
        <w:t>u</w:t>
      </w:r>
      <w:r w:rsidRPr="00CA4C9E">
        <w:rPr>
          <w:spacing w:val="-1"/>
        </w:rPr>
        <w:t>g</w:t>
      </w:r>
      <w:r w:rsidRPr="00CA4C9E">
        <w:t xml:space="preserve">h </w:t>
      </w:r>
      <w:r w:rsidRPr="00CA4C9E">
        <w:rPr>
          <w:spacing w:val="1"/>
        </w:rPr>
        <w:t>th</w:t>
      </w:r>
      <w:r w:rsidRPr="00CA4C9E">
        <w:rPr>
          <w:spacing w:val="-4"/>
        </w:rPr>
        <w:t>e</w:t>
      </w:r>
      <w:r w:rsidRPr="00CA4C9E">
        <w:rPr>
          <w:spacing w:val="6"/>
        </w:rPr>
        <w:t>i</w:t>
      </w:r>
      <w:r w:rsidRPr="00CA4C9E">
        <w:t xml:space="preserve">r </w:t>
      </w:r>
      <w:r w:rsidRPr="00CA4C9E">
        <w:rPr>
          <w:spacing w:val="-5"/>
        </w:rPr>
        <w:t>a</w:t>
      </w:r>
      <w:r w:rsidRPr="00CA4C9E">
        <w:rPr>
          <w:spacing w:val="1"/>
        </w:rPr>
        <w:t>n</w:t>
      </w:r>
      <w:r w:rsidRPr="00CA4C9E">
        <w:rPr>
          <w:spacing w:val="-3"/>
        </w:rPr>
        <w:t>x</w:t>
      </w:r>
      <w:r w:rsidRPr="00CA4C9E">
        <w:rPr>
          <w:spacing w:val="1"/>
        </w:rPr>
        <w:t>ie</w:t>
      </w:r>
      <w:r w:rsidRPr="00CA4C9E">
        <w:rPr>
          <w:spacing w:val="-3"/>
        </w:rPr>
        <w:t>t</w:t>
      </w:r>
      <w:r w:rsidRPr="00CA4C9E">
        <w:rPr>
          <w:spacing w:val="6"/>
        </w:rPr>
        <w:t>i</w:t>
      </w:r>
      <w:r w:rsidRPr="00CA4C9E">
        <w:rPr>
          <w:spacing w:val="1"/>
        </w:rPr>
        <w:t>e</w:t>
      </w:r>
      <w:r w:rsidRPr="00CA4C9E">
        <w:t>s</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2"/>
        </w:rPr>
        <w:t xml:space="preserve"> </w:t>
      </w:r>
      <w:r w:rsidRPr="00CA4C9E">
        <w:rPr>
          <w:spacing w:val="2"/>
        </w:rPr>
        <w:t>D</w:t>
      </w:r>
      <w:r w:rsidRPr="00CA4C9E">
        <w:rPr>
          <w:spacing w:val="1"/>
        </w:rPr>
        <w:t>e</w:t>
      </w:r>
      <w:r w:rsidRPr="00CA4C9E">
        <w:rPr>
          <w:spacing w:val="-5"/>
        </w:rPr>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S</w:t>
      </w:r>
      <w:r w:rsidRPr="00CA4C9E">
        <w:rPr>
          <w:spacing w:val="-5"/>
        </w:rPr>
        <w:t>a</w:t>
      </w:r>
      <w:r w:rsidRPr="00CA4C9E">
        <w:rPr>
          <w:spacing w:val="2"/>
        </w:rPr>
        <w:t>f</w:t>
      </w:r>
      <w:r w:rsidRPr="00CA4C9E">
        <w:rPr>
          <w:spacing w:val="-4"/>
        </w:rPr>
        <w:t>e</w:t>
      </w:r>
      <w:r w:rsidRPr="00CA4C9E">
        <w:rPr>
          <w:spacing w:val="-1"/>
        </w:rPr>
        <w:t>g</w:t>
      </w:r>
      <w:r w:rsidRPr="00CA4C9E">
        <w:rPr>
          <w:spacing w:val="1"/>
        </w:rPr>
        <w:t>u</w:t>
      </w:r>
      <w:r w:rsidRPr="00CA4C9E">
        <w:t>a</w:t>
      </w:r>
      <w:r w:rsidRPr="00CA4C9E">
        <w:rPr>
          <w:spacing w:val="-2"/>
        </w:rPr>
        <w:t>r</w:t>
      </w:r>
      <w:r w:rsidRPr="00CA4C9E">
        <w:rPr>
          <w:spacing w:val="-1"/>
        </w:rPr>
        <w:t>d</w:t>
      </w:r>
      <w:r w:rsidRPr="00CA4C9E">
        <w:rPr>
          <w:spacing w:val="6"/>
        </w:rPr>
        <w:t>i</w:t>
      </w:r>
      <w:r w:rsidRPr="00CA4C9E">
        <w:rPr>
          <w:spacing w:val="1"/>
        </w:rPr>
        <w:t>n</w:t>
      </w:r>
      <w:r w:rsidRPr="00CA4C9E">
        <w:t>g</w:t>
      </w:r>
      <w:r w:rsidRPr="00CA4C9E">
        <w:rPr>
          <w:spacing w:val="-4"/>
        </w:rPr>
        <w:t xml:space="preserve"> </w:t>
      </w:r>
      <w:r w:rsidRPr="00CA4C9E">
        <w:rPr>
          <w:spacing w:val="1"/>
        </w:rPr>
        <w:t>Le</w:t>
      </w:r>
      <w:r w:rsidRPr="00CA4C9E">
        <w:t>ad</w:t>
      </w:r>
      <w:r w:rsidRPr="00CA4C9E">
        <w:rPr>
          <w:spacing w:val="6"/>
        </w:rPr>
        <w:t xml:space="preserve"> </w:t>
      </w:r>
      <w:r w:rsidRPr="00CA4C9E">
        <w:rPr>
          <w:spacing w:val="1"/>
        </w:rPr>
        <w:t>(</w:t>
      </w:r>
      <w:r w:rsidR="001A0260" w:rsidRPr="00CA4C9E">
        <w:rPr>
          <w:spacing w:val="-1"/>
        </w:rPr>
        <w:t>Mr Ellis Wells</w:t>
      </w:r>
      <w:r w:rsidRPr="00CA4C9E">
        <w:t>)</w:t>
      </w:r>
      <w:r w:rsidRPr="00CA4C9E">
        <w:rPr>
          <w:spacing w:val="4"/>
        </w:rPr>
        <w:t xml:space="preserve"> </w:t>
      </w:r>
      <w:r w:rsidRPr="00CA4C9E">
        <w:rPr>
          <w:spacing w:val="-5"/>
        </w:rPr>
        <w:t>a</w:t>
      </w:r>
      <w:r w:rsidRPr="00CA4C9E">
        <w:rPr>
          <w:spacing w:val="1"/>
        </w:rPr>
        <w:t>n</w:t>
      </w:r>
      <w:r w:rsidRPr="00CA4C9E">
        <w:t>d</w:t>
      </w:r>
      <w:r w:rsidRPr="00CA4C9E">
        <w:rPr>
          <w:spacing w:val="1"/>
        </w:rPr>
        <w:t xml:space="preserve"> t</w:t>
      </w:r>
      <w:r w:rsidRPr="00CA4C9E">
        <w:t>o s</w:t>
      </w:r>
      <w:r w:rsidRPr="00CA4C9E">
        <w:rPr>
          <w:spacing w:val="-4"/>
        </w:rPr>
        <w:t>e</w:t>
      </w:r>
      <w:r w:rsidRPr="00CA4C9E">
        <w:rPr>
          <w:spacing w:val="1"/>
        </w:rPr>
        <w:t>e</w:t>
      </w:r>
      <w:r w:rsidRPr="00CA4C9E">
        <w:t>k</w:t>
      </w:r>
      <w:r w:rsidRPr="00CA4C9E">
        <w:rPr>
          <w:spacing w:val="1"/>
        </w:rPr>
        <w:t xml:space="preserve"> </w:t>
      </w:r>
      <w:r w:rsidRPr="00CA4C9E">
        <w:rPr>
          <w:spacing w:val="2"/>
        </w:rPr>
        <w:t>f</w:t>
      </w:r>
      <w:r w:rsidRPr="00CA4C9E">
        <w:rPr>
          <w:spacing w:val="1"/>
        </w:rPr>
        <w:t>u</w:t>
      </w:r>
      <w:r w:rsidRPr="00CA4C9E">
        <w:rPr>
          <w:spacing w:val="-2"/>
        </w:rPr>
        <w:t>r</w:t>
      </w:r>
      <w:r w:rsidRPr="00CA4C9E">
        <w:rPr>
          <w:spacing w:val="-3"/>
        </w:rPr>
        <w:t>t</w:t>
      </w:r>
      <w:r w:rsidRPr="00CA4C9E">
        <w:rPr>
          <w:spacing w:val="1"/>
        </w:rPr>
        <w:t>he</w:t>
      </w:r>
      <w:r w:rsidRPr="00CA4C9E">
        <w:t>r s</w:t>
      </w:r>
      <w:r w:rsidRPr="00CA4C9E">
        <w:rPr>
          <w:spacing w:val="1"/>
        </w:rPr>
        <w:t>u</w:t>
      </w:r>
      <w:r w:rsidRPr="00CA4C9E">
        <w:rPr>
          <w:spacing w:val="-1"/>
        </w:rPr>
        <w:t>pp</w:t>
      </w:r>
      <w:r w:rsidRPr="00CA4C9E">
        <w:rPr>
          <w:spacing w:val="-2"/>
        </w:rPr>
        <w:t>or</w:t>
      </w:r>
      <w:r w:rsidRPr="00CA4C9E">
        <w:t>t</w:t>
      </w:r>
      <w:r w:rsidRPr="00CA4C9E">
        <w:rPr>
          <w:spacing w:val="3"/>
        </w:rPr>
        <w:t xml:space="preserve"> </w:t>
      </w:r>
      <w:r w:rsidRPr="00CA4C9E">
        <w:t>as</w:t>
      </w:r>
      <w:r w:rsidRPr="00CA4C9E">
        <w:rPr>
          <w:spacing w:val="2"/>
        </w:rPr>
        <w:t xml:space="preserve"> </w:t>
      </w:r>
      <w:r w:rsidRPr="00CA4C9E">
        <w:t>a</w:t>
      </w:r>
      <w:r w:rsidRPr="00CA4C9E">
        <w:rPr>
          <w:spacing w:val="-6"/>
        </w:rPr>
        <w:t>p</w:t>
      </w:r>
      <w:r w:rsidRPr="00CA4C9E">
        <w:rPr>
          <w:spacing w:val="-1"/>
        </w:rPr>
        <w:t>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1"/>
        </w:rPr>
        <w:t>te</w:t>
      </w:r>
      <w:r w:rsidRPr="00CA4C9E">
        <w:t>.</w:t>
      </w:r>
    </w:p>
    <w:p w14:paraId="61A48003" w14:textId="77777777" w:rsidR="0008212F" w:rsidRDefault="0008212F" w:rsidP="00066BBF"/>
    <w:p w14:paraId="07C717AD" w14:textId="67A05B33" w:rsidR="0008212F" w:rsidRDefault="0008212F" w:rsidP="00066BBF"/>
    <w:p w14:paraId="0DD7B276" w14:textId="26E600CE" w:rsidR="000B3383" w:rsidRDefault="000B3383" w:rsidP="00066BBF"/>
    <w:p w14:paraId="60B9B18E" w14:textId="77777777" w:rsidR="000B3383" w:rsidRDefault="000B3383" w:rsidP="00066BBF"/>
    <w:p w14:paraId="1C51C81B" w14:textId="7455AF03" w:rsidR="00BF6693" w:rsidRPr="0008212F" w:rsidRDefault="0008212F" w:rsidP="00066BBF">
      <w:pPr>
        <w:pStyle w:val="Heading1"/>
      </w:pPr>
      <w:r w:rsidRPr="0008212F">
        <w:rPr>
          <w:spacing w:val="2"/>
        </w:rPr>
        <w:t>I</w:t>
      </w:r>
      <w:r w:rsidR="00883278" w:rsidRPr="0008212F">
        <w:rPr>
          <w:spacing w:val="2"/>
        </w:rPr>
        <w:t>n</w:t>
      </w:r>
      <w:r w:rsidR="00883278" w:rsidRPr="0008212F">
        <w:t>f</w:t>
      </w:r>
      <w:r w:rsidR="00883278" w:rsidRPr="0008212F">
        <w:rPr>
          <w:spacing w:val="-2"/>
        </w:rPr>
        <w:t>o</w:t>
      </w:r>
      <w:r w:rsidR="00883278" w:rsidRPr="0008212F">
        <w:t>r</w:t>
      </w:r>
      <w:r w:rsidR="00883278" w:rsidRPr="0008212F">
        <w:rPr>
          <w:spacing w:val="1"/>
        </w:rPr>
        <w:t>m</w:t>
      </w:r>
      <w:r w:rsidR="00883278" w:rsidRPr="0008212F">
        <w:rPr>
          <w:spacing w:val="-2"/>
        </w:rPr>
        <w:t>a</w:t>
      </w:r>
      <w:r w:rsidR="00883278" w:rsidRPr="0008212F">
        <w:rPr>
          <w:spacing w:val="1"/>
        </w:rPr>
        <w:t>t</w:t>
      </w:r>
      <w:r w:rsidR="00883278" w:rsidRPr="0008212F">
        <w:t>i</w:t>
      </w:r>
      <w:r w:rsidR="00883278" w:rsidRPr="0008212F">
        <w:rPr>
          <w:spacing w:val="-2"/>
        </w:rPr>
        <w:t>o</w:t>
      </w:r>
      <w:r w:rsidR="00883278" w:rsidRPr="0008212F">
        <w:t>n</w:t>
      </w:r>
      <w:r w:rsidR="00883278" w:rsidRPr="0008212F">
        <w:rPr>
          <w:spacing w:val="2"/>
        </w:rPr>
        <w:t xml:space="preserve"> Sh</w:t>
      </w:r>
      <w:r w:rsidR="00883278" w:rsidRPr="0008212F">
        <w:rPr>
          <w:spacing w:val="-2"/>
        </w:rPr>
        <w:t>a</w:t>
      </w:r>
      <w:r w:rsidR="00883278" w:rsidRPr="0008212F">
        <w:t>ri</w:t>
      </w:r>
      <w:r w:rsidR="00883278" w:rsidRPr="0008212F">
        <w:rPr>
          <w:spacing w:val="2"/>
        </w:rPr>
        <w:t>n</w:t>
      </w:r>
      <w:r w:rsidR="00883278" w:rsidRPr="0008212F">
        <w:t>g,</w:t>
      </w:r>
      <w:r w:rsidR="00883278" w:rsidRPr="0008212F">
        <w:rPr>
          <w:spacing w:val="2"/>
        </w:rPr>
        <w:t xml:space="preserve"> </w:t>
      </w:r>
      <w:r w:rsidR="00883278" w:rsidRPr="0008212F">
        <w:rPr>
          <w:spacing w:val="-1"/>
        </w:rPr>
        <w:t>C</w:t>
      </w:r>
      <w:r w:rsidR="00883278" w:rsidRPr="0008212F">
        <w:rPr>
          <w:spacing w:val="-2"/>
        </w:rPr>
        <w:t>o</w:t>
      </w:r>
      <w:r w:rsidR="00883278" w:rsidRPr="0008212F">
        <w:rPr>
          <w:spacing w:val="2"/>
        </w:rPr>
        <w:t>n</w:t>
      </w:r>
      <w:r w:rsidR="00883278" w:rsidRPr="0008212F">
        <w:t>f</w:t>
      </w:r>
      <w:r w:rsidR="00883278" w:rsidRPr="0008212F">
        <w:rPr>
          <w:spacing w:val="-1"/>
        </w:rPr>
        <w:t>i</w:t>
      </w:r>
      <w:r w:rsidR="00883278" w:rsidRPr="0008212F">
        <w:t>de</w:t>
      </w:r>
      <w:r w:rsidR="00883278" w:rsidRPr="0008212F">
        <w:rPr>
          <w:spacing w:val="1"/>
        </w:rPr>
        <w:t>nt</w:t>
      </w:r>
      <w:r w:rsidR="00883278" w:rsidRPr="0008212F">
        <w:t>i</w:t>
      </w:r>
      <w:r w:rsidR="00883278" w:rsidRPr="0008212F">
        <w:rPr>
          <w:spacing w:val="-2"/>
        </w:rPr>
        <w:t>a</w:t>
      </w:r>
      <w:r w:rsidR="00883278" w:rsidRPr="0008212F">
        <w:t>l</w:t>
      </w:r>
      <w:r w:rsidR="00883278" w:rsidRPr="0008212F">
        <w:rPr>
          <w:spacing w:val="-1"/>
        </w:rPr>
        <w:t>i</w:t>
      </w:r>
      <w:r w:rsidR="00883278" w:rsidRPr="0008212F">
        <w:rPr>
          <w:spacing w:val="1"/>
        </w:rPr>
        <w:t>t</w:t>
      </w:r>
      <w:r w:rsidR="00883278" w:rsidRPr="0008212F">
        <w:t>y</w:t>
      </w:r>
      <w:r w:rsidR="00883278" w:rsidRPr="0008212F">
        <w:rPr>
          <w:spacing w:val="-2"/>
        </w:rPr>
        <w:t xml:space="preserve"> a</w:t>
      </w:r>
      <w:r w:rsidR="00883278" w:rsidRPr="0008212F">
        <w:rPr>
          <w:spacing w:val="2"/>
        </w:rPr>
        <w:t>n</w:t>
      </w:r>
      <w:r w:rsidR="00883278" w:rsidRPr="0008212F">
        <w:t xml:space="preserve">d </w:t>
      </w:r>
      <w:r w:rsidR="00883278" w:rsidRPr="0008212F">
        <w:rPr>
          <w:spacing w:val="-1"/>
        </w:rPr>
        <w:t>Re</w:t>
      </w:r>
      <w:r w:rsidR="00883278" w:rsidRPr="0008212F">
        <w:rPr>
          <w:spacing w:val="-2"/>
        </w:rPr>
        <w:t>co</w:t>
      </w:r>
      <w:r w:rsidR="00883278" w:rsidRPr="0008212F">
        <w:t>rd</w:t>
      </w:r>
      <w:r w:rsidR="00883278" w:rsidRPr="0008212F">
        <w:rPr>
          <w:spacing w:val="1"/>
        </w:rPr>
        <w:t xml:space="preserve"> K</w:t>
      </w:r>
      <w:r w:rsidR="00883278" w:rsidRPr="0008212F">
        <w:rPr>
          <w:spacing w:val="-1"/>
        </w:rPr>
        <w:t>ee</w:t>
      </w:r>
      <w:r w:rsidR="00883278" w:rsidRPr="0008212F">
        <w:t>pi</w:t>
      </w:r>
      <w:r w:rsidR="00883278" w:rsidRPr="0008212F">
        <w:rPr>
          <w:spacing w:val="1"/>
        </w:rPr>
        <w:t>n</w:t>
      </w:r>
      <w:r w:rsidR="00883278" w:rsidRPr="0008212F">
        <w:t>g</w:t>
      </w:r>
    </w:p>
    <w:p w14:paraId="087667E3" w14:textId="77777777" w:rsidR="00BF6693" w:rsidRPr="00CA4C9E" w:rsidRDefault="00BF6693" w:rsidP="00066BBF"/>
    <w:p w14:paraId="417C2C28" w14:textId="77777777" w:rsidR="00BF6693" w:rsidRPr="00CA4C9E" w:rsidRDefault="00883278" w:rsidP="00066BBF">
      <w:r w:rsidRPr="00CA4C9E">
        <w:t>C</w:t>
      </w:r>
      <w:r w:rsidRPr="00CA4C9E">
        <w:rPr>
          <w:spacing w:val="-1"/>
        </w:rPr>
        <w:t>o</w:t>
      </w:r>
      <w:r w:rsidRPr="00CA4C9E">
        <w:rPr>
          <w:spacing w:val="1"/>
        </w:rPr>
        <w:t>n</w:t>
      </w:r>
      <w:r w:rsidRPr="00CA4C9E">
        <w:rPr>
          <w:spacing w:val="-3"/>
        </w:rPr>
        <w:t>f</w:t>
      </w:r>
      <w:r w:rsidRPr="00CA4C9E">
        <w:rPr>
          <w:spacing w:val="6"/>
        </w:rPr>
        <w:t>i</w:t>
      </w:r>
      <w:r w:rsidRPr="00CA4C9E">
        <w:rPr>
          <w:spacing w:val="-1"/>
        </w:rPr>
        <w:t>d</w:t>
      </w:r>
      <w:r w:rsidRPr="00CA4C9E">
        <w:rPr>
          <w:spacing w:val="1"/>
        </w:rPr>
        <w:t>e</w:t>
      </w:r>
      <w:r w:rsidRPr="00CA4C9E">
        <w:rPr>
          <w:spacing w:val="-3"/>
        </w:rPr>
        <w:t>nt</w:t>
      </w:r>
      <w:r w:rsidRPr="00CA4C9E">
        <w:rPr>
          <w:spacing w:val="6"/>
        </w:rPr>
        <w:t>i</w:t>
      </w:r>
      <w:r w:rsidRPr="00CA4C9E">
        <w:rPr>
          <w:spacing w:val="-5"/>
        </w:rPr>
        <w:t>a</w:t>
      </w:r>
      <w:r w:rsidRPr="00CA4C9E">
        <w:rPr>
          <w:spacing w:val="1"/>
        </w:rPr>
        <w:t>lit</w:t>
      </w:r>
      <w:r w:rsidRPr="00CA4C9E">
        <w:t>y</w:t>
      </w:r>
      <w:r w:rsidRPr="00CA4C9E">
        <w:rPr>
          <w:spacing w:val="-5"/>
        </w:rPr>
        <w:t xml:space="preserve"> </w:t>
      </w:r>
      <w:r w:rsidRPr="00CA4C9E">
        <w:rPr>
          <w:spacing w:val="6"/>
        </w:rPr>
        <w:t>i</w:t>
      </w:r>
      <w:r w:rsidRPr="00CA4C9E">
        <w:t>s</w:t>
      </w:r>
      <w:r w:rsidRPr="00CA4C9E">
        <w:rPr>
          <w:spacing w:val="2"/>
        </w:rPr>
        <w:t xml:space="preserve"> </w:t>
      </w:r>
      <w:r w:rsidRPr="00CA4C9E">
        <w:rPr>
          <w:spacing w:val="-5"/>
        </w:rPr>
        <w:t>a</w:t>
      </w:r>
      <w:r w:rsidRPr="00CA4C9E">
        <w:t>n</w:t>
      </w:r>
      <w:r w:rsidRPr="00CA4C9E">
        <w:rPr>
          <w:spacing w:val="-1"/>
        </w:rPr>
        <w:t xml:space="preserve"> </w:t>
      </w:r>
      <w:r w:rsidRPr="00CA4C9E">
        <w:rPr>
          <w:spacing w:val="6"/>
        </w:rPr>
        <w:t>i</w:t>
      </w:r>
      <w:r w:rsidRPr="00CA4C9E">
        <w:t>ss</w:t>
      </w:r>
      <w:r w:rsidRPr="00CA4C9E">
        <w:rPr>
          <w:spacing w:val="-4"/>
        </w:rPr>
        <w:t>u</w:t>
      </w:r>
      <w:r w:rsidRPr="00CA4C9E">
        <w:rPr>
          <w:spacing w:val="1"/>
        </w:rPr>
        <w:t xml:space="preserve">e </w:t>
      </w:r>
      <w:r w:rsidRPr="00CA4C9E">
        <w:t>w</w:t>
      </w:r>
      <w:r w:rsidRPr="00CA4C9E">
        <w:rPr>
          <w:spacing w:val="-3"/>
        </w:rPr>
        <w:t>h</w:t>
      </w:r>
      <w:r w:rsidRPr="00CA4C9E">
        <w:rPr>
          <w:spacing w:val="1"/>
        </w:rPr>
        <w:t>i</w:t>
      </w:r>
      <w:r w:rsidRPr="00CA4C9E">
        <w:t>ch</w:t>
      </w:r>
      <w:r w:rsidRPr="00CA4C9E">
        <w:rPr>
          <w:spacing w:val="-1"/>
        </w:rPr>
        <w:t xml:space="preserve"> </w:t>
      </w:r>
      <w:r w:rsidRPr="00CA4C9E">
        <w:rPr>
          <w:spacing w:val="1"/>
        </w:rPr>
        <w:t>nee</w:t>
      </w:r>
      <w:r w:rsidRPr="00CA4C9E">
        <w:rPr>
          <w:spacing w:val="-1"/>
        </w:rPr>
        <w:t>d</w:t>
      </w:r>
      <w:r w:rsidRPr="00CA4C9E">
        <w:t>s</w:t>
      </w:r>
      <w:r w:rsidRPr="00CA4C9E">
        <w:rPr>
          <w:spacing w:val="-3"/>
        </w:rPr>
        <w:t xml:space="preserve"> </w:t>
      </w:r>
      <w:r w:rsidRPr="00CA4C9E">
        <w:rPr>
          <w:spacing w:val="1"/>
        </w:rPr>
        <w:t>t</w:t>
      </w:r>
      <w:r w:rsidRPr="00CA4C9E">
        <w:t xml:space="preserve">o </w:t>
      </w:r>
      <w:r w:rsidRPr="00CA4C9E">
        <w:rPr>
          <w:spacing w:val="-1"/>
        </w:rPr>
        <w:t>b</w:t>
      </w:r>
      <w:r w:rsidRPr="00CA4C9E">
        <w:t>e</w:t>
      </w:r>
      <w:r w:rsidRPr="00CA4C9E">
        <w:rPr>
          <w:spacing w:val="3"/>
        </w:rPr>
        <w:t xml:space="preserve"> </w:t>
      </w:r>
      <w:r w:rsidRPr="00CA4C9E">
        <w:rPr>
          <w:spacing w:val="-6"/>
        </w:rPr>
        <w:t>d</w:t>
      </w:r>
      <w:r w:rsidRPr="00CA4C9E">
        <w:rPr>
          <w:spacing w:val="6"/>
        </w:rPr>
        <w:t>i</w:t>
      </w:r>
      <w:r w:rsidRPr="00CA4C9E">
        <w:t>sc</w:t>
      </w:r>
      <w:r w:rsidRPr="00CA4C9E">
        <w:rPr>
          <w:spacing w:val="1"/>
        </w:rPr>
        <w:t>u</w:t>
      </w:r>
      <w:r w:rsidRPr="00CA4C9E">
        <w:t>ssed</w:t>
      </w:r>
      <w:r w:rsidRPr="00CA4C9E">
        <w:rPr>
          <w:spacing w:val="-3"/>
        </w:rPr>
        <w:t xml:space="preserve"> </w:t>
      </w:r>
      <w:r w:rsidRPr="00CA4C9E">
        <w:t>a</w:t>
      </w:r>
      <w:r w:rsidRPr="00CA4C9E">
        <w:rPr>
          <w:spacing w:val="1"/>
        </w:rPr>
        <w:t>n</w:t>
      </w:r>
      <w:r w:rsidRPr="00CA4C9E">
        <w:t>d</w:t>
      </w:r>
      <w:r w:rsidRPr="00CA4C9E">
        <w:rPr>
          <w:spacing w:val="-3"/>
        </w:rPr>
        <w:t xml:space="preserve"> </w:t>
      </w:r>
      <w:r w:rsidRPr="00CA4C9E">
        <w:rPr>
          <w:spacing w:val="2"/>
        </w:rPr>
        <w:t>f</w:t>
      </w:r>
      <w:r w:rsidRPr="00CA4C9E">
        <w:rPr>
          <w:spacing w:val="-3"/>
        </w:rPr>
        <w:t>u</w:t>
      </w:r>
      <w:r w:rsidRPr="00CA4C9E">
        <w:rPr>
          <w:spacing w:val="1"/>
        </w:rPr>
        <w:t>ll</w:t>
      </w:r>
      <w:r w:rsidRPr="00CA4C9E">
        <w:t xml:space="preserve">y </w:t>
      </w:r>
      <w:r w:rsidRPr="00CA4C9E">
        <w:rPr>
          <w:spacing w:val="1"/>
        </w:rPr>
        <w:t>un</w:t>
      </w:r>
      <w:r w:rsidRPr="00CA4C9E">
        <w:rPr>
          <w:spacing w:val="-1"/>
        </w:rPr>
        <w:t>d</w:t>
      </w:r>
      <w:r w:rsidRPr="00CA4C9E">
        <w:rPr>
          <w:spacing w:val="1"/>
        </w:rPr>
        <w:t>e</w:t>
      </w:r>
      <w:r w:rsidRPr="00CA4C9E">
        <w:rPr>
          <w:spacing w:val="-2"/>
        </w:rPr>
        <w:t>r</w:t>
      </w:r>
      <w:r w:rsidRPr="00CA4C9E">
        <w:t>s</w:t>
      </w:r>
      <w:r w:rsidRPr="00CA4C9E">
        <w:rPr>
          <w:spacing w:val="1"/>
        </w:rPr>
        <w:t>t</w:t>
      </w:r>
      <w:r w:rsidRPr="00CA4C9E">
        <w:rPr>
          <w:spacing w:val="-2"/>
        </w:rPr>
        <w:t>oo</w:t>
      </w:r>
      <w:r w:rsidRPr="00CA4C9E">
        <w:t>d</w:t>
      </w:r>
      <w:r w:rsidRPr="00CA4C9E">
        <w:rPr>
          <w:spacing w:val="1"/>
        </w:rPr>
        <w:t xml:space="preserve"> </w:t>
      </w:r>
      <w:r w:rsidRPr="00CA4C9E">
        <w:rPr>
          <w:spacing w:val="-1"/>
        </w:rPr>
        <w:t>b</w:t>
      </w:r>
      <w:r w:rsidRPr="00CA4C9E">
        <w:t>y</w:t>
      </w:r>
      <w:r w:rsidRPr="00CA4C9E">
        <w:rPr>
          <w:spacing w:val="4"/>
        </w:rPr>
        <w:t xml:space="preserve"> </w:t>
      </w:r>
      <w:r w:rsidRPr="00CA4C9E">
        <w:rPr>
          <w:spacing w:val="-5"/>
        </w:rPr>
        <w:t>a</w:t>
      </w:r>
      <w:r w:rsidRPr="00CA4C9E">
        <w:rPr>
          <w:spacing w:val="1"/>
        </w:rPr>
        <w:t>l</w:t>
      </w:r>
      <w:r w:rsidRPr="00CA4C9E">
        <w:t>l</w:t>
      </w:r>
      <w:r w:rsidRPr="00CA4C9E">
        <w:rPr>
          <w:spacing w:val="3"/>
        </w:rPr>
        <w:t xml:space="preserve">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4"/>
        </w:rPr>
        <w:t xml:space="preserve"> w</w:t>
      </w:r>
      <w:r w:rsidRPr="00CA4C9E">
        <w:rPr>
          <w:spacing w:val="6"/>
        </w:rPr>
        <w:t>i</w:t>
      </w:r>
      <w:r w:rsidRPr="00CA4C9E">
        <w:rPr>
          <w:spacing w:val="-3"/>
        </w:rPr>
        <w:t>t</w:t>
      </w:r>
      <w:r w:rsidRPr="00CA4C9E">
        <w:t>h</w:t>
      </w:r>
      <w:r w:rsidRPr="00CA4C9E">
        <w:rPr>
          <w:spacing w:val="3"/>
        </w:rPr>
        <w:t xml:space="preserve"> </w:t>
      </w:r>
      <w:r w:rsidRPr="00CA4C9E">
        <w:t>c</w:t>
      </w:r>
      <w:r w:rsidRPr="00CA4C9E">
        <w:rPr>
          <w:spacing w:val="-3"/>
        </w:rPr>
        <w:t>hi</w:t>
      </w:r>
      <w:r w:rsidRPr="00CA4C9E">
        <w:rPr>
          <w:spacing w:val="6"/>
        </w:rPr>
        <w:t>l</w:t>
      </w:r>
      <w:r w:rsidRPr="00CA4C9E">
        <w:rPr>
          <w:spacing w:val="-1"/>
        </w:rPr>
        <w:t>d</w:t>
      </w:r>
      <w:r w:rsidRPr="00CA4C9E">
        <w:rPr>
          <w:spacing w:val="-2"/>
        </w:rPr>
        <w:t>r</w:t>
      </w:r>
      <w:r w:rsidRPr="00CA4C9E">
        <w:rPr>
          <w:spacing w:val="1"/>
        </w:rPr>
        <w:t>en</w:t>
      </w:r>
      <w:r w:rsidRPr="00CA4C9E">
        <w:t>,</w:t>
      </w:r>
      <w:r w:rsidRPr="00CA4C9E">
        <w:rPr>
          <w:spacing w:val="-4"/>
        </w:rPr>
        <w:t xml:space="preserve"> </w:t>
      </w:r>
      <w:r w:rsidRPr="00CA4C9E">
        <w:rPr>
          <w:spacing w:val="-1"/>
        </w:rPr>
        <w:t>p</w:t>
      </w:r>
      <w:r w:rsidRPr="00CA4C9E">
        <w:t>a</w:t>
      </w:r>
      <w:r w:rsidRPr="00CA4C9E">
        <w:rPr>
          <w:spacing w:val="-2"/>
        </w:rPr>
        <w:t>r</w:t>
      </w:r>
      <w:r w:rsidRPr="00CA4C9E">
        <w:rPr>
          <w:spacing w:val="-3"/>
        </w:rPr>
        <w:t>t</w:t>
      </w:r>
      <w:r w:rsidRPr="00CA4C9E">
        <w:rPr>
          <w:spacing w:val="6"/>
        </w:rPr>
        <w:t>i</w:t>
      </w:r>
      <w:r w:rsidRPr="00CA4C9E">
        <w:t>c</w:t>
      </w:r>
      <w:r w:rsidRPr="00CA4C9E">
        <w:rPr>
          <w:spacing w:val="-3"/>
        </w:rPr>
        <w:t>u</w:t>
      </w:r>
      <w:r w:rsidRPr="00CA4C9E">
        <w:rPr>
          <w:spacing w:val="6"/>
        </w:rPr>
        <w:t>l</w:t>
      </w:r>
      <w:r w:rsidRPr="00CA4C9E">
        <w:t>a</w:t>
      </w:r>
      <w:r w:rsidRPr="00CA4C9E">
        <w:rPr>
          <w:spacing w:val="-7"/>
        </w:rPr>
        <w:t>r</w:t>
      </w:r>
      <w:r w:rsidRPr="00CA4C9E">
        <w:rPr>
          <w:spacing w:val="1"/>
        </w:rPr>
        <w:t>l</w:t>
      </w:r>
      <w:r w:rsidRPr="00CA4C9E">
        <w:t>y</w:t>
      </w:r>
      <w:r w:rsidRPr="00CA4C9E">
        <w:rPr>
          <w:spacing w:val="-1"/>
        </w:rPr>
        <w:t xml:space="preserve"> </w:t>
      </w:r>
      <w:r w:rsidRPr="00CA4C9E">
        <w:rPr>
          <w:spacing w:val="1"/>
        </w:rPr>
        <w:t>i</w:t>
      </w:r>
      <w:r w:rsidRPr="00CA4C9E">
        <w:t>n</w:t>
      </w:r>
      <w:r w:rsidRPr="00CA4C9E">
        <w:rPr>
          <w:spacing w:val="3"/>
        </w:rPr>
        <w:t xml:space="preserve"> </w:t>
      </w:r>
      <w:r w:rsidRPr="00CA4C9E">
        <w:rPr>
          <w:spacing w:val="-3"/>
        </w:rPr>
        <w:t>t</w:t>
      </w:r>
      <w:r w:rsidRPr="00CA4C9E">
        <w:rPr>
          <w:spacing w:val="1"/>
        </w:rPr>
        <w:t>h</w:t>
      </w:r>
      <w:r w:rsidRPr="00CA4C9E">
        <w:t>e c</w:t>
      </w:r>
      <w:r w:rsidRPr="00CA4C9E">
        <w:rPr>
          <w:spacing w:val="-2"/>
        </w:rPr>
        <w:t>o</w:t>
      </w:r>
      <w:r w:rsidRPr="00CA4C9E">
        <w:rPr>
          <w:spacing w:val="1"/>
        </w:rPr>
        <w:t>nte</w:t>
      </w:r>
      <w:r w:rsidRPr="00CA4C9E">
        <w:rPr>
          <w:spacing w:val="2"/>
        </w:rPr>
        <w:t>x</w:t>
      </w:r>
      <w:r w:rsidRPr="00CA4C9E">
        <w:t>t</w:t>
      </w:r>
      <w:r w:rsidRPr="00CA4C9E">
        <w:rPr>
          <w:spacing w:val="-1"/>
        </w:rPr>
        <w:t xml:space="preserve"> </w:t>
      </w:r>
      <w:r w:rsidRPr="00CA4C9E">
        <w:rPr>
          <w:spacing w:val="-2"/>
        </w:rPr>
        <w:t>o</w:t>
      </w:r>
      <w:r w:rsidRPr="00CA4C9E">
        <w:t>f</w:t>
      </w:r>
      <w:r w:rsidRPr="00CA4C9E">
        <w:rPr>
          <w:spacing w:val="4"/>
        </w:rPr>
        <w:t xml:space="preserve"> </w:t>
      </w:r>
      <w:r w:rsidRPr="00CA4C9E">
        <w:t>c</w:t>
      </w:r>
      <w:r w:rsidRPr="00CA4C9E">
        <w:rPr>
          <w:spacing w:val="-3"/>
        </w:rPr>
        <w:t>h</w:t>
      </w:r>
      <w:r w:rsidRPr="00CA4C9E">
        <w:rPr>
          <w:spacing w:val="1"/>
        </w:rPr>
        <w:t>il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rPr>
          <w:spacing w:val="1"/>
        </w:rPr>
        <w:t>n</w:t>
      </w:r>
      <w:r w:rsidRPr="00CA4C9E">
        <w:t>.</w:t>
      </w:r>
      <w:r w:rsidRPr="00CA4C9E">
        <w:rPr>
          <w:spacing w:val="1"/>
        </w:rPr>
        <w:t xml:space="preserve"> </w:t>
      </w:r>
      <w:r w:rsidRPr="00CA4C9E">
        <w:rPr>
          <w:spacing w:val="-3"/>
        </w:rPr>
        <w:t>E</w:t>
      </w:r>
      <w:r w:rsidRPr="00CA4C9E">
        <w:rPr>
          <w:spacing w:val="2"/>
        </w:rPr>
        <w:t>v</w:t>
      </w:r>
      <w:r w:rsidRPr="00CA4C9E">
        <w:rPr>
          <w:spacing w:val="1"/>
        </w:rPr>
        <w:t>e</w:t>
      </w:r>
      <w:r w:rsidRPr="00CA4C9E">
        <w:rPr>
          <w:spacing w:val="-2"/>
        </w:rPr>
        <w:t>r</w:t>
      </w:r>
      <w:r w:rsidRPr="00CA4C9E">
        <w:t>y</w:t>
      </w:r>
      <w:r w:rsidRPr="00CA4C9E">
        <w:rPr>
          <w:spacing w:val="-1"/>
        </w:rPr>
        <w:t xml:space="preserve"> </w:t>
      </w:r>
      <w:r w:rsidRPr="00CA4C9E">
        <w:rPr>
          <w:spacing w:val="1"/>
        </w:rPr>
        <w:t>e</w:t>
      </w:r>
      <w:r w:rsidRPr="00CA4C9E">
        <w:rPr>
          <w:spacing w:val="2"/>
        </w:rPr>
        <w:t>ff</w:t>
      </w:r>
      <w:r w:rsidRPr="00CA4C9E">
        <w:rPr>
          <w:spacing w:val="-2"/>
        </w:rPr>
        <w:t>or</w:t>
      </w:r>
      <w:r w:rsidRPr="00CA4C9E">
        <w:t>t</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2"/>
        </w:rPr>
        <w:t xml:space="preserve"> </w:t>
      </w:r>
      <w:r w:rsidRPr="00CA4C9E">
        <w:rPr>
          <w:spacing w:val="1"/>
        </w:rPr>
        <w:t>t</w:t>
      </w:r>
      <w:r w:rsidRPr="00CA4C9E">
        <w:t xml:space="preserve">o </w:t>
      </w:r>
      <w:r w:rsidRPr="00CA4C9E">
        <w:rPr>
          <w:spacing w:val="1"/>
        </w:rPr>
        <w:t>en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3"/>
        </w:rPr>
        <w:t>t</w:t>
      </w:r>
      <w:r w:rsidRPr="00CA4C9E">
        <w:rPr>
          <w:spacing w:val="1"/>
        </w:rPr>
        <w:t>h</w:t>
      </w:r>
      <w:r w:rsidRPr="00CA4C9E">
        <w:t>at c</w:t>
      </w:r>
      <w:r w:rsidRPr="00CA4C9E">
        <w:rPr>
          <w:spacing w:val="-2"/>
        </w:rPr>
        <w:t>o</w:t>
      </w:r>
      <w:r w:rsidRPr="00CA4C9E">
        <w:rPr>
          <w:spacing w:val="1"/>
        </w:rPr>
        <w:t>n</w:t>
      </w:r>
      <w:r w:rsidRPr="00CA4C9E">
        <w:rPr>
          <w:spacing w:val="-3"/>
        </w:rPr>
        <w:t>f</w:t>
      </w:r>
      <w:r w:rsidRPr="00CA4C9E">
        <w:rPr>
          <w:spacing w:val="6"/>
        </w:rPr>
        <w:t>i</w:t>
      </w:r>
      <w:r w:rsidRPr="00CA4C9E">
        <w:rPr>
          <w:spacing w:val="-1"/>
        </w:rPr>
        <w:t>d</w:t>
      </w:r>
      <w:r w:rsidRPr="00CA4C9E">
        <w:rPr>
          <w:spacing w:val="1"/>
        </w:rPr>
        <w:t>en</w:t>
      </w:r>
      <w:r w:rsidRPr="00CA4C9E">
        <w:rPr>
          <w:spacing w:val="-3"/>
        </w:rPr>
        <w:t>t</w:t>
      </w:r>
      <w:r w:rsidRPr="00CA4C9E">
        <w:rPr>
          <w:spacing w:val="1"/>
        </w:rPr>
        <w:t>i</w:t>
      </w:r>
      <w:r w:rsidRPr="00CA4C9E">
        <w:rPr>
          <w:spacing w:val="-5"/>
        </w:rPr>
        <w:t>a</w:t>
      </w:r>
      <w:r w:rsidRPr="00CA4C9E">
        <w:rPr>
          <w:spacing w:val="1"/>
        </w:rPr>
        <w:t>lit</w:t>
      </w:r>
      <w:r w:rsidRPr="00CA4C9E">
        <w:t>y</w:t>
      </w:r>
      <w:r w:rsidRPr="00CA4C9E">
        <w:rPr>
          <w:spacing w:val="-1"/>
        </w:rPr>
        <w:t xml:space="preserve"> </w:t>
      </w:r>
      <w:r w:rsidRPr="00CA4C9E">
        <w:rPr>
          <w:spacing w:val="1"/>
        </w:rPr>
        <w:t>i</w:t>
      </w:r>
      <w:r w:rsidRPr="00CA4C9E">
        <w:t>s</w:t>
      </w:r>
      <w:r w:rsidRPr="00CA4C9E">
        <w:rPr>
          <w:spacing w:val="2"/>
        </w:rPr>
        <w:t xml:space="preserve"> 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2"/>
        </w:rPr>
        <w:t>f</w:t>
      </w:r>
      <w:r w:rsidRPr="00CA4C9E">
        <w:rPr>
          <w:spacing w:val="-2"/>
        </w:rPr>
        <w:t>o</w:t>
      </w:r>
      <w:r w:rsidRPr="00CA4C9E">
        <w:t xml:space="preserve">r </w:t>
      </w:r>
      <w:r w:rsidRPr="00CA4C9E">
        <w:rPr>
          <w:spacing w:val="1"/>
        </w:rPr>
        <w:t>al</w:t>
      </w:r>
      <w:r w:rsidRPr="00CA4C9E">
        <w:t>l</w:t>
      </w:r>
      <w:r w:rsidRPr="00CA4C9E">
        <w:rPr>
          <w:spacing w:val="3"/>
        </w:rPr>
        <w:t xml:space="preserve"> </w:t>
      </w:r>
      <w:r w:rsidRPr="00CA4C9E">
        <w:t>c</w:t>
      </w:r>
      <w:r w:rsidRPr="00CA4C9E">
        <w:rPr>
          <w:spacing w:val="-2"/>
        </w:rPr>
        <w:t>o</w:t>
      </w:r>
      <w:r w:rsidRPr="00CA4C9E">
        <w:rPr>
          <w:spacing w:val="1"/>
        </w:rPr>
        <w:t>n</w:t>
      </w:r>
      <w:r w:rsidRPr="00CA4C9E">
        <w:rPr>
          <w:spacing w:val="-5"/>
        </w:rPr>
        <w:t>c</w:t>
      </w:r>
      <w:r w:rsidRPr="00CA4C9E">
        <w:rPr>
          <w:spacing w:val="1"/>
        </w:rPr>
        <w:t>e</w:t>
      </w:r>
      <w:r w:rsidRPr="00CA4C9E">
        <w:rPr>
          <w:spacing w:val="-2"/>
        </w:rPr>
        <w:t>r</w:t>
      </w:r>
      <w:r w:rsidRPr="00CA4C9E">
        <w:rPr>
          <w:spacing w:val="1"/>
        </w:rPr>
        <w:t>ne</w:t>
      </w:r>
      <w:r w:rsidRPr="00CA4C9E">
        <w:rPr>
          <w:spacing w:val="-1"/>
        </w:rPr>
        <w:t>d</w:t>
      </w:r>
      <w:r w:rsidRPr="00CA4C9E">
        <w:t>.</w:t>
      </w:r>
      <w:r w:rsidRPr="00CA4C9E">
        <w:rPr>
          <w:spacing w:val="1"/>
        </w:rPr>
        <w:t xml:space="preserve"> </w:t>
      </w:r>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2"/>
        </w:rPr>
        <w:t xml:space="preserve"> </w:t>
      </w:r>
      <w:r w:rsidRPr="00CA4C9E">
        <w:rPr>
          <w:spacing w:val="-1"/>
        </w:rPr>
        <w:t>b</w:t>
      </w:r>
      <w:r w:rsidRPr="00CA4C9E">
        <w:t xml:space="preserve">e </w:t>
      </w:r>
      <w:r w:rsidRPr="00CA4C9E">
        <w:rPr>
          <w:spacing w:val="1"/>
        </w:rPr>
        <w:t>h</w:t>
      </w:r>
      <w:r w:rsidRPr="00CA4C9E">
        <w:t>a</w:t>
      </w:r>
      <w:r w:rsidRPr="00CA4C9E">
        <w:rPr>
          <w:spacing w:val="1"/>
        </w:rPr>
        <w:t>n</w:t>
      </w:r>
      <w:r w:rsidRPr="00CA4C9E">
        <w:rPr>
          <w:spacing w:val="-6"/>
        </w:rPr>
        <w:t>d</w:t>
      </w:r>
      <w:r w:rsidRPr="00CA4C9E">
        <w:rPr>
          <w:spacing w:val="6"/>
        </w:rPr>
        <w:t>l</w:t>
      </w:r>
      <w:r w:rsidRPr="00CA4C9E">
        <w:rPr>
          <w:spacing w:val="1"/>
        </w:rPr>
        <w:t>e</w:t>
      </w:r>
      <w:r w:rsidRPr="00CA4C9E">
        <w:t>d</w:t>
      </w:r>
      <w:r w:rsidRPr="00CA4C9E">
        <w:rPr>
          <w:spacing w:val="1"/>
        </w:rPr>
        <w:t xml:space="preserve"> </w:t>
      </w:r>
      <w:r w:rsidRPr="00CA4C9E">
        <w:rPr>
          <w:spacing w:val="-5"/>
        </w:rPr>
        <w:t>a</w:t>
      </w:r>
      <w:r w:rsidRPr="00CA4C9E">
        <w:rPr>
          <w:spacing w:val="1"/>
        </w:rPr>
        <w:t>n</w:t>
      </w:r>
      <w:r w:rsidRPr="00CA4C9E">
        <w:t>d</w:t>
      </w:r>
      <w:r w:rsidRPr="00CA4C9E">
        <w:rPr>
          <w:spacing w:val="1"/>
        </w:rPr>
        <w:t xml:space="preserve"> </w:t>
      </w:r>
      <w:r w:rsidRPr="00CA4C9E">
        <w:rPr>
          <w:spacing w:val="-6"/>
        </w:rPr>
        <w:t>d</w:t>
      </w:r>
      <w:r w:rsidRPr="00CA4C9E">
        <w:rPr>
          <w:spacing w:val="6"/>
        </w:rPr>
        <w:t>i</w:t>
      </w:r>
      <w:r w:rsidRPr="00CA4C9E">
        <w:t>ss</w:t>
      </w:r>
      <w:r w:rsidRPr="00CA4C9E">
        <w:rPr>
          <w:spacing w:val="-4"/>
        </w:rPr>
        <w:t>e</w:t>
      </w:r>
      <w:r w:rsidRPr="00CA4C9E">
        <w:rPr>
          <w:spacing w:val="-3"/>
        </w:rPr>
        <w:t>m</w:t>
      </w:r>
      <w:r w:rsidRPr="00CA4C9E">
        <w:rPr>
          <w:spacing w:val="6"/>
        </w:rPr>
        <w:t>i</w:t>
      </w:r>
      <w:r w:rsidRPr="00CA4C9E">
        <w:rPr>
          <w:spacing w:val="1"/>
        </w:rPr>
        <w:t>n</w:t>
      </w:r>
      <w:r w:rsidRPr="00CA4C9E">
        <w:rPr>
          <w:spacing w:val="-5"/>
        </w:rPr>
        <w:t>a</w:t>
      </w:r>
      <w:r w:rsidRPr="00CA4C9E">
        <w:rPr>
          <w:spacing w:val="1"/>
        </w:rPr>
        <w:t>te</w:t>
      </w:r>
      <w:r w:rsidRPr="00CA4C9E">
        <w:t>d</w:t>
      </w:r>
      <w:r w:rsidRPr="00CA4C9E">
        <w:rPr>
          <w:spacing w:val="1"/>
        </w:rPr>
        <w:t xml:space="preserve"> </w:t>
      </w:r>
      <w:r w:rsidRPr="00CA4C9E">
        <w:rPr>
          <w:spacing w:val="-2"/>
        </w:rPr>
        <w:t>o</w:t>
      </w:r>
      <w:r w:rsidRPr="00CA4C9E">
        <w:t>n</w:t>
      </w:r>
      <w:r w:rsidRPr="00CA4C9E">
        <w:rPr>
          <w:spacing w:val="3"/>
        </w:rPr>
        <w:t xml:space="preserve"> </w:t>
      </w:r>
      <w:r w:rsidRPr="00CA4C9E">
        <w:t>a</w:t>
      </w:r>
      <w:r w:rsidRPr="00CA4C9E">
        <w:rPr>
          <w:spacing w:val="-3"/>
        </w:rPr>
        <w:t xml:space="preserve"> </w:t>
      </w:r>
      <w:r w:rsidRPr="00CA4C9E">
        <w:rPr>
          <w:spacing w:val="1"/>
        </w:rPr>
        <w:t>n</w:t>
      </w:r>
      <w:r w:rsidRPr="00CA4C9E">
        <w:rPr>
          <w:spacing w:val="-4"/>
        </w:rPr>
        <w:t>e</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2"/>
        </w:rPr>
        <w:t>k</w:t>
      </w:r>
      <w:r w:rsidRPr="00CA4C9E">
        <w:rPr>
          <w:spacing w:val="1"/>
        </w:rPr>
        <w:t>n</w:t>
      </w:r>
      <w:r w:rsidRPr="00CA4C9E">
        <w:rPr>
          <w:spacing w:val="-2"/>
        </w:rPr>
        <w:t>o</w:t>
      </w:r>
      <w:r w:rsidRPr="00CA4C9E">
        <w:t>w</w:t>
      </w:r>
      <w:r w:rsidRPr="00CA4C9E">
        <w:rPr>
          <w:spacing w:val="2"/>
        </w:rPr>
        <w:t xml:space="preserve"> </w:t>
      </w:r>
      <w:r w:rsidRPr="00CA4C9E">
        <w:rPr>
          <w:spacing w:val="-1"/>
        </w:rPr>
        <w:t>b</w:t>
      </w:r>
      <w:r w:rsidRPr="00CA4C9E">
        <w:t>a</w:t>
      </w:r>
      <w:r w:rsidRPr="00CA4C9E">
        <w:rPr>
          <w:spacing w:val="-5"/>
        </w:rPr>
        <w:t>s</w:t>
      </w:r>
      <w:r w:rsidRPr="00CA4C9E">
        <w:rPr>
          <w:spacing w:val="6"/>
        </w:rPr>
        <w:t>i</w:t>
      </w:r>
      <w:r w:rsidRPr="00CA4C9E">
        <w:t>s</w:t>
      </w:r>
      <w:r w:rsidRPr="00CA4C9E">
        <w:rPr>
          <w:spacing w:val="2"/>
        </w:rPr>
        <w:t xml:space="preserve"> </w:t>
      </w:r>
      <w:r w:rsidRPr="00CA4C9E">
        <w:rPr>
          <w:spacing w:val="-2"/>
        </w:rPr>
        <w:t>o</w:t>
      </w:r>
      <w:r w:rsidRPr="00CA4C9E">
        <w:rPr>
          <w:spacing w:val="-3"/>
        </w:rPr>
        <w:t>n</w:t>
      </w:r>
      <w:r w:rsidRPr="00CA4C9E">
        <w:rPr>
          <w:spacing w:val="1"/>
        </w:rPr>
        <w:t>l</w:t>
      </w:r>
      <w:r w:rsidRPr="00CA4C9E">
        <w:rPr>
          <w:spacing w:val="2"/>
        </w:rPr>
        <w:t>y</w:t>
      </w:r>
      <w:r w:rsidRPr="00CA4C9E">
        <w:t>.</w:t>
      </w:r>
    </w:p>
    <w:p w14:paraId="53B6D951" w14:textId="77777777" w:rsidR="00BF6693" w:rsidRPr="00CA4C9E" w:rsidRDefault="00BF6693" w:rsidP="00066BBF"/>
    <w:p w14:paraId="28BBC9A6" w14:textId="3841897F"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it</w:t>
      </w:r>
      <w:r w:rsidRPr="00CA4C9E">
        <w:rPr>
          <w:spacing w:val="-3"/>
        </w:rPr>
        <w:t>h</w:t>
      </w:r>
      <w:r w:rsidRPr="00CA4C9E">
        <w:rPr>
          <w:spacing w:val="1"/>
        </w:rPr>
        <w:t>i</w:t>
      </w:r>
      <w:r w:rsidRPr="00CA4C9E">
        <w:t>n</w:t>
      </w:r>
      <w:r w:rsidRPr="00CA4C9E">
        <w:rPr>
          <w:spacing w:val="3"/>
        </w:rPr>
        <w:t xml:space="preserve"> </w:t>
      </w:r>
      <w:r w:rsidRPr="00CA4C9E">
        <w:rPr>
          <w:spacing w:val="-6"/>
        </w:rPr>
        <w:t>o</w:t>
      </w:r>
      <w:r w:rsidRPr="00CA4C9E">
        <w:rPr>
          <w:spacing w:val="1"/>
        </w:rPr>
        <w:t>u</w:t>
      </w:r>
      <w:r w:rsidRPr="00CA4C9E">
        <w:t xml:space="preserve">r </w:t>
      </w:r>
      <w:r w:rsidRPr="00CA4C9E">
        <w:rPr>
          <w:spacing w:val="-1"/>
        </w:rPr>
        <w:t>S</w:t>
      </w:r>
      <w:r w:rsidRPr="00CA4C9E">
        <w:t>c</w:t>
      </w:r>
      <w:r w:rsidRPr="00CA4C9E">
        <w:rPr>
          <w:spacing w:val="1"/>
        </w:rPr>
        <w:t>h</w:t>
      </w:r>
      <w:r w:rsidRPr="00CA4C9E">
        <w:rPr>
          <w:spacing w:val="-2"/>
        </w:rPr>
        <w:t>oo</w:t>
      </w:r>
      <w:r w:rsidRPr="00CA4C9E">
        <w:t>l</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5"/>
        </w:rPr>
        <w:t>c</w:t>
      </w:r>
      <w:r w:rsidRPr="00CA4C9E">
        <w:rPr>
          <w:spacing w:val="1"/>
        </w:rPr>
        <w:t>le</w:t>
      </w:r>
      <w:r w:rsidRPr="00CA4C9E">
        <w:t xml:space="preserve">ar </w:t>
      </w:r>
      <w:r w:rsidRPr="00CA4C9E">
        <w:rPr>
          <w:spacing w:val="1"/>
        </w:rPr>
        <w:t>th</w:t>
      </w:r>
      <w:r w:rsidRPr="00CA4C9E">
        <w:rPr>
          <w:spacing w:val="-5"/>
        </w:rPr>
        <w:t>a</w:t>
      </w:r>
      <w:r w:rsidRPr="00CA4C9E">
        <w:t>t</w:t>
      </w:r>
      <w:r w:rsidRPr="00CA4C9E">
        <w:rPr>
          <w:spacing w:val="-1"/>
        </w:rPr>
        <w:t xml:space="preserve"> </w:t>
      </w:r>
      <w:r w:rsidRPr="00CA4C9E">
        <w:rPr>
          <w:spacing w:val="1"/>
        </w:rPr>
        <w:t>i</w:t>
      </w:r>
      <w:r w:rsidRPr="00CA4C9E">
        <w:t>f</w:t>
      </w:r>
      <w:r w:rsidRPr="00CA4C9E">
        <w:rPr>
          <w:spacing w:val="4"/>
        </w:rPr>
        <w:t xml:space="preserve"> </w:t>
      </w:r>
      <w:r w:rsidRPr="00CA4C9E">
        <w:rPr>
          <w:spacing w:val="-3"/>
        </w:rPr>
        <w:t>t</w:t>
      </w:r>
      <w:r w:rsidRPr="00CA4C9E">
        <w:rPr>
          <w:spacing w:val="1"/>
        </w:rPr>
        <w:t>he</w:t>
      </w:r>
      <w:r w:rsidRPr="00CA4C9E">
        <w:t>y</w:t>
      </w:r>
      <w:r w:rsidRPr="00CA4C9E">
        <w:rPr>
          <w:spacing w:val="8"/>
        </w:rPr>
        <w:t xml:space="preserve"> </w:t>
      </w:r>
      <w:r w:rsidRPr="00CA4C9E">
        <w:rPr>
          <w:spacing w:val="1"/>
        </w:rPr>
        <w:t>h</w:t>
      </w:r>
      <w:r w:rsidRPr="00CA4C9E">
        <w:t>a</w:t>
      </w:r>
      <w:r w:rsidRPr="00CA4C9E">
        <w:rPr>
          <w:spacing w:val="2"/>
        </w:rPr>
        <w:t>v</w:t>
      </w:r>
      <w:r w:rsidRPr="00CA4C9E">
        <w:t>e</w:t>
      </w:r>
      <w:r w:rsidRPr="00CA4C9E">
        <w:rPr>
          <w:spacing w:val="-2"/>
        </w:rPr>
        <w:t xml:space="preserve"> </w:t>
      </w:r>
      <w:r w:rsidRPr="00CA4C9E">
        <w:t>a</w:t>
      </w:r>
      <w:r w:rsidRPr="00CA4C9E">
        <w:rPr>
          <w:spacing w:val="-3"/>
        </w:rPr>
        <w:t>n</w:t>
      </w:r>
      <w:r w:rsidRPr="00CA4C9E">
        <w:t>y</w:t>
      </w:r>
      <w:r w:rsidRPr="00CA4C9E">
        <w:rPr>
          <w:spacing w:val="4"/>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1"/>
        </w:rPr>
        <w:t>b</w:t>
      </w:r>
      <w:r w:rsidRPr="00CA4C9E">
        <w:rPr>
          <w:spacing w:val="-2"/>
        </w:rPr>
        <w:t>o</w:t>
      </w:r>
      <w:r w:rsidRPr="00CA4C9E">
        <w:rPr>
          <w:spacing w:val="1"/>
        </w:rPr>
        <w:t>u</w:t>
      </w:r>
      <w:r w:rsidRPr="00CA4C9E">
        <w:t>t a</w:t>
      </w:r>
      <w:r w:rsidRPr="00CA4C9E">
        <w:rPr>
          <w:spacing w:val="2"/>
        </w:rPr>
        <w:t xml:space="preserve"> </w:t>
      </w:r>
      <w:r w:rsidRPr="00CA4C9E">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w:t>
      </w:r>
      <w:r w:rsidRPr="00CA4C9E">
        <w:t>as</w:t>
      </w:r>
      <w:r w:rsidRPr="00CA4C9E">
        <w:rPr>
          <w:spacing w:val="2"/>
        </w:rPr>
        <w:t xml:space="preserve"> </w:t>
      </w:r>
      <w:r w:rsidRPr="00CA4C9E">
        <w:rPr>
          <w:spacing w:val="-2"/>
        </w:rPr>
        <w:t>o</w:t>
      </w:r>
      <w:r w:rsidRPr="00CA4C9E">
        <w:rPr>
          <w:spacing w:val="-1"/>
        </w:rPr>
        <w:t>pp</w:t>
      </w:r>
      <w:r w:rsidRPr="00CA4C9E">
        <w:rPr>
          <w:spacing w:val="-2"/>
        </w:rPr>
        <w:t>o</w:t>
      </w:r>
      <w:r w:rsidRPr="00CA4C9E">
        <w:t>sed</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4"/>
        </w:rPr>
        <w:t xml:space="preserve"> </w:t>
      </w:r>
      <w:r w:rsidRPr="00CA4C9E">
        <w:rPr>
          <w:spacing w:val="-1"/>
        </w:rPr>
        <w:t>b</w:t>
      </w:r>
      <w:r w:rsidRPr="00CA4C9E">
        <w:rPr>
          <w:spacing w:val="-4"/>
        </w:rPr>
        <w:t>e</w:t>
      </w:r>
      <w:r w:rsidRPr="00CA4C9E">
        <w:rPr>
          <w:spacing w:val="6"/>
        </w:rPr>
        <w:t>i</w:t>
      </w:r>
      <w:r w:rsidRPr="00CA4C9E">
        <w:rPr>
          <w:spacing w:val="1"/>
        </w:rPr>
        <w:t>n</w:t>
      </w:r>
      <w:r w:rsidRPr="00CA4C9E">
        <w:t>g</w:t>
      </w:r>
      <w:r w:rsidRPr="00CA4C9E">
        <w:rPr>
          <w:spacing w:val="-8"/>
        </w:rPr>
        <w:t xml:space="preserve"> </w:t>
      </w:r>
      <w:r w:rsidRPr="00CA4C9E">
        <w:rPr>
          <w:spacing w:val="6"/>
        </w:rPr>
        <w:t>i</w:t>
      </w:r>
      <w:r w:rsidRPr="00CA4C9E">
        <w:t>n</w:t>
      </w:r>
      <w:r w:rsidRPr="00CA4C9E">
        <w:rPr>
          <w:spacing w:val="-6"/>
        </w:rPr>
        <w:t xml:space="preserve"> </w:t>
      </w:r>
      <w:r w:rsidRPr="00CA4C9E">
        <w:rPr>
          <w:spacing w:val="1"/>
        </w:rPr>
        <w:t>i</w:t>
      </w:r>
      <w:r w:rsidRPr="00CA4C9E">
        <w:rPr>
          <w:spacing w:val="2"/>
        </w:rPr>
        <w:t>mm</w:t>
      </w:r>
      <w:r w:rsidRPr="00CA4C9E">
        <w:rPr>
          <w:spacing w:val="1"/>
        </w:rPr>
        <w:t>e</w:t>
      </w:r>
      <w:r w:rsidRPr="00CA4C9E">
        <w:rPr>
          <w:spacing w:val="-6"/>
        </w:rPr>
        <w:t>d</w:t>
      </w:r>
      <w:r w:rsidRPr="00CA4C9E">
        <w:rPr>
          <w:spacing w:val="6"/>
        </w:rPr>
        <w:t>i</w:t>
      </w:r>
      <w:r w:rsidRPr="00CA4C9E">
        <w:t>a</w:t>
      </w:r>
      <w:r w:rsidRPr="00CA4C9E">
        <w:rPr>
          <w:spacing w:val="-4"/>
        </w:rPr>
        <w:t>t</w:t>
      </w:r>
      <w:r w:rsidRPr="00CA4C9E">
        <w:t>e</w:t>
      </w:r>
      <w:r w:rsidRPr="00CA4C9E">
        <w:rPr>
          <w:spacing w:val="3"/>
        </w:rPr>
        <w:t xml:space="preserve"> </w:t>
      </w:r>
      <w:r w:rsidRPr="00CA4C9E">
        <w:rPr>
          <w:spacing w:val="-1"/>
        </w:rPr>
        <w:t>d</w:t>
      </w:r>
      <w:r w:rsidRPr="00CA4C9E">
        <w:t>a</w:t>
      </w:r>
      <w:r w:rsidRPr="00CA4C9E">
        <w:rPr>
          <w:spacing w:val="1"/>
        </w:rPr>
        <w:t>n</w:t>
      </w:r>
      <w:r w:rsidRPr="00CA4C9E">
        <w:rPr>
          <w:spacing w:val="-1"/>
        </w:rPr>
        <w:t>g</w:t>
      </w:r>
      <w:r w:rsidRPr="00CA4C9E">
        <w:rPr>
          <w:spacing w:val="1"/>
        </w:rPr>
        <w:t>e</w:t>
      </w:r>
      <w:r w:rsidRPr="00CA4C9E">
        <w:rPr>
          <w:spacing w:val="7"/>
        </w:rPr>
        <w:t>r</w:t>
      </w:r>
      <w:r w:rsidRPr="00CA4C9E">
        <w:t>)</w:t>
      </w:r>
      <w:r w:rsidRPr="00CA4C9E">
        <w:rPr>
          <w:spacing w:val="-1"/>
        </w:rPr>
        <w:t xml:space="preserve"> </w:t>
      </w:r>
      <w:r w:rsidRPr="00CA4C9E">
        <w:rPr>
          <w:spacing w:val="1"/>
        </w:rPr>
        <w:t>t</w:t>
      </w:r>
      <w:r w:rsidRPr="00CA4C9E">
        <w:rPr>
          <w:spacing w:val="-3"/>
        </w:rPr>
        <w:t>h</w:t>
      </w:r>
      <w:r w:rsidRPr="00CA4C9E">
        <w:rPr>
          <w:spacing w:val="1"/>
        </w:rPr>
        <w:t>e</w:t>
      </w:r>
      <w:r w:rsidRPr="00CA4C9E">
        <w:t>y</w:t>
      </w:r>
      <w:r w:rsidRPr="00CA4C9E">
        <w:rPr>
          <w:spacing w:val="4"/>
        </w:rPr>
        <w:t xml:space="preserve"> </w:t>
      </w:r>
      <w:r w:rsidRPr="00CA4C9E">
        <w:rPr>
          <w:spacing w:val="-4"/>
        </w:rPr>
        <w:t>w</w:t>
      </w:r>
      <w:r w:rsidRPr="00CA4C9E">
        <w:rPr>
          <w:spacing w:val="1"/>
        </w:rPr>
        <w:t>il</w:t>
      </w:r>
      <w:r w:rsidRPr="00CA4C9E">
        <w:t xml:space="preserve">l </w:t>
      </w:r>
      <w:r w:rsidRPr="00CA4C9E">
        <w:rPr>
          <w:spacing w:val="1"/>
        </w:rPr>
        <w:t>nee</w:t>
      </w:r>
      <w:r w:rsidRPr="00CA4C9E">
        <w:t>d</w:t>
      </w:r>
      <w:r w:rsidRPr="00CA4C9E">
        <w:rPr>
          <w:spacing w:val="1"/>
        </w:rPr>
        <w:t xml:space="preserve"> t</w:t>
      </w:r>
      <w:r w:rsidRPr="00CA4C9E">
        <w:t xml:space="preserve">o </w:t>
      </w:r>
      <w:r w:rsidRPr="00CA4C9E">
        <w:rPr>
          <w:spacing w:val="-6"/>
        </w:rPr>
        <w:t>d</w:t>
      </w:r>
      <w:r w:rsidRPr="00CA4C9E">
        <w:rPr>
          <w:spacing w:val="1"/>
        </w:rPr>
        <w:t>e</w:t>
      </w:r>
      <w:r w:rsidRPr="00CA4C9E">
        <w:rPr>
          <w:spacing w:val="-5"/>
        </w:rPr>
        <w:t>c</w:t>
      </w:r>
      <w:r w:rsidRPr="00CA4C9E">
        <w:rPr>
          <w:spacing w:val="6"/>
        </w:rPr>
        <w:t>i</w:t>
      </w:r>
      <w:r w:rsidRPr="00CA4C9E">
        <w:rPr>
          <w:spacing w:val="-1"/>
        </w:rPr>
        <w:t>d</w:t>
      </w:r>
      <w:r w:rsidRPr="00CA4C9E">
        <w:t>e</w:t>
      </w:r>
      <w:r w:rsidRPr="00CA4C9E">
        <w:rPr>
          <w:spacing w:val="3"/>
        </w:rPr>
        <w:t xml:space="preserve"> </w:t>
      </w:r>
      <w:r w:rsidRPr="00CA4C9E">
        <w:rPr>
          <w:spacing w:val="-4"/>
        </w:rPr>
        <w:t>w</w:t>
      </w:r>
      <w:r w:rsidRPr="00CA4C9E">
        <w:rPr>
          <w:spacing w:val="1"/>
        </w:rPr>
        <w:t>h</w:t>
      </w:r>
      <w:r w:rsidRPr="00CA4C9E">
        <w:t>at</w:t>
      </w:r>
      <w:r w:rsidRPr="00CA4C9E">
        <w:rPr>
          <w:spacing w:val="7"/>
        </w:rPr>
        <w:t xml:space="preserve"> </w:t>
      </w:r>
      <w:r w:rsidRPr="00CA4C9E">
        <w:t>a</w:t>
      </w:r>
      <w:r w:rsidRPr="00CA4C9E">
        <w:rPr>
          <w:spacing w:val="-5"/>
        </w:rPr>
        <w:t>c</w:t>
      </w:r>
      <w:r w:rsidRPr="00CA4C9E">
        <w:rPr>
          <w:spacing w:val="-3"/>
        </w:rPr>
        <w:t>t</w:t>
      </w:r>
      <w:r w:rsidRPr="00CA4C9E">
        <w:rPr>
          <w:spacing w:val="6"/>
        </w:rPr>
        <w:t>i</w:t>
      </w:r>
      <w:r w:rsidRPr="00CA4C9E">
        <w:rPr>
          <w:spacing w:val="-1"/>
        </w:rPr>
        <w:t>o</w:t>
      </w:r>
      <w:r w:rsidRPr="00CA4C9E">
        <w:t>n</w:t>
      </w:r>
      <w:r w:rsidRPr="00CA4C9E">
        <w:rPr>
          <w:spacing w:val="-1"/>
        </w:rPr>
        <w:t xml:space="preserve"> </w:t>
      </w:r>
      <w:r w:rsidRPr="00CA4C9E">
        <w:rPr>
          <w:spacing w:val="1"/>
        </w:rPr>
        <w:t>t</w:t>
      </w:r>
      <w:r w:rsidRPr="00CA4C9E">
        <w:t xml:space="preserve">o </w:t>
      </w:r>
      <w:r w:rsidRPr="00CA4C9E">
        <w:rPr>
          <w:spacing w:val="1"/>
        </w:rPr>
        <w:t>t</w:t>
      </w:r>
      <w:r w:rsidRPr="00CA4C9E">
        <w:t>a</w:t>
      </w:r>
      <w:r w:rsidRPr="00CA4C9E">
        <w:rPr>
          <w:spacing w:val="-3"/>
        </w:rPr>
        <w:t>k</w:t>
      </w:r>
      <w:r w:rsidRPr="00CA4C9E">
        <w:rPr>
          <w:spacing w:val="1"/>
        </w:rPr>
        <w:t>e</w:t>
      </w:r>
      <w:r w:rsidRPr="00CA4C9E">
        <w:t>.</w:t>
      </w:r>
      <w:r w:rsidRPr="00CA4C9E">
        <w:rPr>
          <w:spacing w:val="1"/>
        </w:rPr>
        <w:t xml:space="preserve"> </w:t>
      </w:r>
      <w:r w:rsidRPr="00CA4C9E">
        <w:rPr>
          <w:spacing w:val="-2"/>
        </w:rPr>
        <w:t>W</w:t>
      </w:r>
      <w:r w:rsidRPr="00CA4C9E">
        <w:rPr>
          <w:spacing w:val="1"/>
        </w:rPr>
        <w:t>h</w:t>
      </w:r>
      <w:r w:rsidRPr="00CA4C9E">
        <w:rPr>
          <w:spacing w:val="-4"/>
        </w:rPr>
        <w:t>e</w:t>
      </w:r>
      <w:r w:rsidRPr="00CA4C9E">
        <w:rPr>
          <w:spacing w:val="-2"/>
        </w:rPr>
        <w:t>r</w:t>
      </w:r>
      <w:r w:rsidRPr="00CA4C9E">
        <w:t>e</w:t>
      </w:r>
      <w:r w:rsidRPr="00CA4C9E">
        <w:rPr>
          <w:spacing w:val="3"/>
        </w:rPr>
        <w:t xml:space="preserve"> </w:t>
      </w:r>
      <w:r w:rsidRPr="00CA4C9E">
        <w:rPr>
          <w:spacing w:val="-1"/>
        </w:rPr>
        <w:t>p</w:t>
      </w:r>
      <w:r w:rsidRPr="00CA4C9E">
        <w:rPr>
          <w:spacing w:val="-2"/>
        </w:rPr>
        <w:t>o</w:t>
      </w:r>
      <w:r w:rsidRPr="00CA4C9E">
        <w:t>ss</w:t>
      </w:r>
      <w:r w:rsidRPr="00CA4C9E">
        <w:rPr>
          <w:spacing w:val="5"/>
        </w:rPr>
        <w:t>i</w:t>
      </w:r>
      <w:r w:rsidRPr="00CA4C9E">
        <w:rPr>
          <w:spacing w:val="-6"/>
        </w:rPr>
        <w:t>b</w:t>
      </w:r>
      <w:r w:rsidRPr="00CA4C9E">
        <w:rPr>
          <w:spacing w:val="6"/>
        </w:rPr>
        <w:t>l</w:t>
      </w:r>
      <w:r w:rsidRPr="00CA4C9E">
        <w:rPr>
          <w:spacing w:val="1"/>
        </w:rPr>
        <w:t>e</w:t>
      </w:r>
      <w:r w:rsidRPr="00CA4C9E">
        <w:t>,</w:t>
      </w:r>
      <w:r w:rsidRPr="00CA4C9E">
        <w:rPr>
          <w:spacing w:val="-4"/>
        </w:rPr>
        <w:t xml:space="preserve"> </w:t>
      </w:r>
      <w:r w:rsidRPr="00CA4C9E">
        <w:rPr>
          <w:spacing w:val="1"/>
        </w:rPr>
        <w:t>th</w:t>
      </w:r>
      <w:r w:rsidRPr="00CA4C9E">
        <w:rPr>
          <w:spacing w:val="-4"/>
        </w:rPr>
        <w:t>e</w:t>
      </w:r>
      <w:r w:rsidRPr="00CA4C9E">
        <w:t>y</w:t>
      </w:r>
      <w:r w:rsidRPr="00CA4C9E">
        <w:rPr>
          <w:spacing w:val="4"/>
        </w:rPr>
        <w:t xml:space="preserve"> </w:t>
      </w:r>
      <w:r w:rsidRPr="00CA4C9E">
        <w:rPr>
          <w:spacing w:val="-4"/>
        </w:rPr>
        <w:t>w</w:t>
      </w:r>
      <w:r w:rsidRPr="00CA4C9E">
        <w:rPr>
          <w:spacing w:val="1"/>
        </w:rPr>
        <w:t>il</w:t>
      </w:r>
      <w:r w:rsidRPr="00CA4C9E">
        <w:t>l</w:t>
      </w:r>
      <w:r w:rsidRPr="00CA4C9E">
        <w:rPr>
          <w:spacing w:val="-2"/>
        </w:rPr>
        <w:t xml:space="preserve"> </w:t>
      </w:r>
      <w:r w:rsidRPr="00CA4C9E">
        <w:rPr>
          <w:spacing w:val="1"/>
        </w:rPr>
        <w:t>h</w:t>
      </w:r>
      <w:r w:rsidRPr="00CA4C9E">
        <w:t>a</w:t>
      </w:r>
      <w:r w:rsidRPr="00CA4C9E">
        <w:rPr>
          <w:spacing w:val="-3"/>
        </w:rPr>
        <w:t>v</w:t>
      </w:r>
      <w:r w:rsidRPr="00CA4C9E">
        <w:t>e</w:t>
      </w:r>
      <w:r w:rsidRPr="00CA4C9E">
        <w:rPr>
          <w:spacing w:val="10"/>
        </w:rPr>
        <w:t xml:space="preserve"> </w:t>
      </w:r>
      <w:r w:rsidRPr="00CA4C9E">
        <w:t>a c</w:t>
      </w:r>
      <w:r w:rsidRPr="00CA4C9E">
        <w:rPr>
          <w:spacing w:val="-2"/>
        </w:rPr>
        <w:t>o</w:t>
      </w:r>
      <w:r w:rsidRPr="00CA4C9E">
        <w:rPr>
          <w:spacing w:val="1"/>
        </w:rPr>
        <w:t>n</w:t>
      </w:r>
      <w:r w:rsidRPr="00CA4C9E">
        <w:rPr>
          <w:spacing w:val="2"/>
        </w:rPr>
        <w:t>v</w:t>
      </w:r>
      <w:r w:rsidRPr="00CA4C9E">
        <w:rPr>
          <w:spacing w:val="1"/>
        </w:rPr>
        <w:t>e</w:t>
      </w:r>
      <w:r w:rsidRPr="00CA4C9E">
        <w:rPr>
          <w:spacing w:val="-2"/>
        </w:rPr>
        <w:t>r</w:t>
      </w:r>
      <w:r w:rsidRPr="00CA4C9E">
        <w:t>sa</w:t>
      </w:r>
      <w:r w:rsidRPr="00CA4C9E">
        <w:rPr>
          <w:spacing w:val="-4"/>
        </w:rPr>
        <w:t>t</w:t>
      </w:r>
      <w:r w:rsidRPr="00CA4C9E">
        <w:rPr>
          <w:spacing w:val="6"/>
        </w:rPr>
        <w:t>i</w:t>
      </w:r>
      <w:r w:rsidRPr="00CA4C9E">
        <w:rPr>
          <w:spacing w:val="-2"/>
        </w:rPr>
        <w:t>o</w:t>
      </w:r>
      <w:r w:rsidRPr="00CA4C9E">
        <w:t>n</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0008212F">
        <w:rPr>
          <w:spacing w:val="1"/>
        </w:rPr>
        <w:t>t</w:t>
      </w:r>
      <w:r w:rsidRPr="00CA4C9E">
        <w:rPr>
          <w:spacing w:val="1"/>
        </w:rPr>
        <w:t>h</w:t>
      </w:r>
      <w:r w:rsidRPr="00CA4C9E">
        <w:t>e</w:t>
      </w:r>
      <w:r w:rsidRPr="00CA4C9E">
        <w:rPr>
          <w:spacing w:val="-2"/>
        </w:rPr>
        <w:t xml:space="preserve"> </w:t>
      </w:r>
      <w:r w:rsidRPr="00CA4C9E">
        <w:rPr>
          <w:spacing w:val="-3"/>
        </w:rPr>
        <w:t>D</w:t>
      </w:r>
      <w:r w:rsidRPr="00CA4C9E">
        <w:rPr>
          <w:spacing w:val="1"/>
        </w:rPr>
        <w:t>e</w:t>
      </w:r>
      <w:r w:rsidRPr="00CA4C9E">
        <w:rPr>
          <w:spacing w:val="-5"/>
        </w:rPr>
        <w:t>s</w:t>
      </w:r>
      <w:r w:rsidRPr="00CA4C9E">
        <w:rPr>
          <w:spacing w:val="6"/>
        </w:rPr>
        <w:t>i</w:t>
      </w:r>
      <w:r w:rsidRPr="00CA4C9E">
        <w:rPr>
          <w:spacing w:val="-1"/>
        </w:rPr>
        <w:t>g</w:t>
      </w:r>
      <w:r w:rsidRPr="00CA4C9E">
        <w:rPr>
          <w:spacing w:val="1"/>
        </w:rPr>
        <w:t>n</w:t>
      </w:r>
      <w:r w:rsidRPr="00CA4C9E">
        <w:t>a</w:t>
      </w:r>
      <w:r w:rsidRPr="00CA4C9E">
        <w:rPr>
          <w:spacing w:val="-4"/>
        </w:rPr>
        <w:t>t</w:t>
      </w:r>
      <w:r w:rsidRPr="00CA4C9E">
        <w:rPr>
          <w:spacing w:val="1"/>
        </w:rPr>
        <w:t>e</w:t>
      </w:r>
      <w:r w:rsidRPr="00CA4C9E">
        <w:t>d</w:t>
      </w:r>
      <w:r w:rsidRPr="00CA4C9E">
        <w:rPr>
          <w:spacing w:val="1"/>
        </w:rPr>
        <w:t xml:space="preserve"> </w:t>
      </w:r>
      <w:r w:rsidRPr="00CA4C9E">
        <w:rPr>
          <w:spacing w:val="-1"/>
        </w:rPr>
        <w:t>S</w:t>
      </w:r>
      <w:r w:rsidRPr="00CA4C9E">
        <w:t>a</w:t>
      </w:r>
      <w:r w:rsidRPr="00CA4C9E">
        <w:rPr>
          <w:spacing w:val="2"/>
        </w:rPr>
        <w:t>f</w:t>
      </w:r>
      <w:r w:rsidRPr="00CA4C9E">
        <w:rPr>
          <w:spacing w:val="1"/>
        </w:rPr>
        <w:t>e</w:t>
      </w:r>
      <w:r w:rsidRPr="00CA4C9E">
        <w:rPr>
          <w:spacing w:val="-6"/>
        </w:rPr>
        <w:t>g</w:t>
      </w:r>
      <w:r w:rsidRPr="00CA4C9E">
        <w:rPr>
          <w:spacing w:val="1"/>
        </w:rPr>
        <w:t>u</w:t>
      </w:r>
      <w:r w:rsidRPr="00CA4C9E">
        <w:t>a</w:t>
      </w:r>
      <w:r w:rsidRPr="00CA4C9E">
        <w:rPr>
          <w:spacing w:val="-2"/>
        </w:rPr>
        <w:t>r</w:t>
      </w:r>
      <w:r w:rsidRPr="00CA4C9E">
        <w:rPr>
          <w:spacing w:val="-1"/>
        </w:rPr>
        <w:t>d</w:t>
      </w:r>
      <w:r w:rsidRPr="00CA4C9E">
        <w:rPr>
          <w:spacing w:val="1"/>
        </w:rPr>
        <w:t>in</w:t>
      </w:r>
      <w:r w:rsidRPr="00CA4C9E">
        <w:t>g</w:t>
      </w:r>
      <w:r w:rsidRPr="00CA4C9E">
        <w:rPr>
          <w:spacing w:val="1"/>
        </w:rPr>
        <w:t xml:space="preserve"> </w:t>
      </w:r>
      <w:r w:rsidRPr="00CA4C9E">
        <w:rPr>
          <w:spacing w:val="9"/>
        </w:rPr>
        <w:t>L</w:t>
      </w:r>
      <w:r w:rsidRPr="00CA4C9E">
        <w:rPr>
          <w:spacing w:val="1"/>
        </w:rPr>
        <w:t>e</w:t>
      </w:r>
      <w:r w:rsidRPr="00CA4C9E">
        <w:t>ad</w:t>
      </w:r>
      <w:r w:rsidRPr="00CA4C9E">
        <w:rPr>
          <w:spacing w:val="-4"/>
        </w:rPr>
        <w:t xml:space="preserve"> </w:t>
      </w:r>
      <w:r w:rsidRPr="00CA4C9E">
        <w:rPr>
          <w:spacing w:val="1"/>
        </w:rPr>
        <w:t>(</w:t>
      </w:r>
      <w:r w:rsidR="001A0260" w:rsidRPr="00CA4C9E">
        <w:rPr>
          <w:spacing w:val="-1"/>
        </w:rPr>
        <w:t>Mr Ellis Wells</w:t>
      </w:r>
      <w:r w:rsidRPr="00CA4C9E">
        <w:t xml:space="preserve">) </w:t>
      </w:r>
      <w:r w:rsidRPr="00CA4C9E">
        <w:rPr>
          <w:spacing w:val="1"/>
        </w:rPr>
        <w:t>t</w:t>
      </w:r>
      <w:r w:rsidRPr="00CA4C9E">
        <w:t>o a</w:t>
      </w:r>
      <w:r w:rsidRPr="00CA4C9E">
        <w:rPr>
          <w:spacing w:val="-1"/>
        </w:rPr>
        <w:t>g</w:t>
      </w:r>
      <w:r w:rsidRPr="00CA4C9E">
        <w:rPr>
          <w:spacing w:val="-2"/>
        </w:rPr>
        <w:t>r</w:t>
      </w:r>
      <w:r w:rsidRPr="00CA4C9E">
        <w:rPr>
          <w:spacing w:val="1"/>
        </w:rPr>
        <w:t>e</w:t>
      </w:r>
      <w:r w:rsidRPr="00CA4C9E">
        <w:t>e</w:t>
      </w:r>
      <w:r w:rsidRPr="00CA4C9E">
        <w:rPr>
          <w:spacing w:val="3"/>
        </w:rPr>
        <w:t xml:space="preserve"> </w:t>
      </w:r>
      <w:r w:rsidRPr="00CA4C9E">
        <w:t>a</w:t>
      </w:r>
      <w:r w:rsidRPr="00CA4C9E">
        <w:rPr>
          <w:spacing w:val="2"/>
        </w:rPr>
        <w:t xml:space="preserve"> </w:t>
      </w:r>
      <w:r w:rsidRPr="00CA4C9E">
        <w:t>c</w:t>
      </w:r>
      <w:r w:rsidRPr="00CA4C9E">
        <w:rPr>
          <w:spacing w:val="-2"/>
        </w:rPr>
        <w:t>o</w:t>
      </w:r>
      <w:r w:rsidRPr="00CA4C9E">
        <w:rPr>
          <w:spacing w:val="1"/>
        </w:rPr>
        <w:t>u</w:t>
      </w:r>
      <w:r w:rsidRPr="00CA4C9E">
        <w:rPr>
          <w:spacing w:val="-2"/>
        </w:rPr>
        <w:t>r</w:t>
      </w:r>
      <w:r w:rsidRPr="00CA4C9E">
        <w:t>se</w:t>
      </w:r>
      <w:r w:rsidRPr="00CA4C9E">
        <w:rPr>
          <w:spacing w:val="3"/>
        </w:rPr>
        <w:t xml:space="preserve"> </w:t>
      </w:r>
      <w:r w:rsidRPr="00CA4C9E">
        <w:rPr>
          <w:spacing w:val="-2"/>
        </w:rPr>
        <w:t>o</w:t>
      </w:r>
      <w:r w:rsidRPr="00CA4C9E">
        <w:t>f</w:t>
      </w:r>
      <w:r w:rsidRPr="00CA4C9E">
        <w:rPr>
          <w:spacing w:val="-1"/>
        </w:rPr>
        <w:t xml:space="preserve"> </w:t>
      </w:r>
      <w:r w:rsidRPr="00CA4C9E">
        <w:t>ac</w:t>
      </w:r>
      <w:r w:rsidRPr="00CA4C9E">
        <w:rPr>
          <w:spacing w:val="-4"/>
        </w:rPr>
        <w:t>t</w:t>
      </w:r>
      <w:r w:rsidRPr="00CA4C9E">
        <w:rPr>
          <w:spacing w:val="6"/>
        </w:rPr>
        <w:t>i</w:t>
      </w:r>
      <w:r w:rsidRPr="00CA4C9E">
        <w:rPr>
          <w:spacing w:val="-2"/>
        </w:rPr>
        <w:t>o</w:t>
      </w:r>
      <w:r w:rsidRPr="00CA4C9E">
        <w:rPr>
          <w:spacing w:val="1"/>
        </w:rPr>
        <w:t>n</w:t>
      </w:r>
      <w:r w:rsidRPr="00CA4C9E">
        <w:t>.</w:t>
      </w:r>
      <w:r w:rsidRPr="00CA4C9E">
        <w:rPr>
          <w:spacing w:val="82"/>
        </w:rPr>
        <w:t xml:space="preserve"> </w:t>
      </w:r>
      <w:r w:rsidRPr="00CA4C9E">
        <w:rPr>
          <w:spacing w:val="-6"/>
        </w:rPr>
        <w:t>A</w:t>
      </w:r>
      <w:r w:rsidRPr="00CA4C9E">
        <w:rPr>
          <w:spacing w:val="6"/>
        </w:rPr>
        <w:t>l</w:t>
      </w:r>
      <w:r w:rsidRPr="00CA4C9E">
        <w:rPr>
          <w:spacing w:val="-3"/>
        </w:rPr>
        <w:t>t</w:t>
      </w:r>
      <w:r w:rsidRPr="00CA4C9E">
        <w:rPr>
          <w:spacing w:val="1"/>
        </w:rPr>
        <w:t>h</w:t>
      </w:r>
      <w:r w:rsidRPr="00CA4C9E">
        <w:rPr>
          <w:spacing w:val="-2"/>
        </w:rPr>
        <w:t>o</w:t>
      </w:r>
      <w:r w:rsidRPr="00CA4C9E">
        <w:rPr>
          <w:spacing w:val="1"/>
        </w:rPr>
        <w:t>u</w:t>
      </w:r>
      <w:r w:rsidRPr="00CA4C9E">
        <w:rPr>
          <w:spacing w:val="-1"/>
        </w:rPr>
        <w:t>g</w:t>
      </w:r>
      <w:r w:rsidRPr="00CA4C9E">
        <w:t>h</w:t>
      </w:r>
      <w:r w:rsidRPr="00CA4C9E">
        <w:rPr>
          <w:spacing w:val="-1"/>
        </w:rPr>
        <w:t xml:space="preserve"> </w:t>
      </w:r>
      <w:r w:rsidRPr="00CA4C9E">
        <w:t>s</w:t>
      </w:r>
      <w:r w:rsidRPr="00CA4C9E">
        <w:rPr>
          <w:spacing w:val="2"/>
        </w:rPr>
        <w:t>t</w:t>
      </w:r>
      <w:r w:rsidRPr="00CA4C9E">
        <w:t>a</w:t>
      </w:r>
      <w:r w:rsidRPr="00CA4C9E">
        <w:rPr>
          <w:spacing w:val="2"/>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t>c</w:t>
      </w:r>
      <w:r w:rsidRPr="00CA4C9E">
        <w:rPr>
          <w:spacing w:val="-5"/>
        </w:rPr>
        <w:t>a</w:t>
      </w:r>
      <w:r w:rsidRPr="00CA4C9E">
        <w:t>n</w:t>
      </w:r>
      <w:r w:rsidRPr="00CA4C9E">
        <w:rPr>
          <w:spacing w:val="3"/>
        </w:rPr>
        <w:t xml:space="preserve"> </w:t>
      </w:r>
      <w:r w:rsidRPr="00CA4C9E">
        <w:rPr>
          <w:spacing w:val="2"/>
        </w:rPr>
        <w:t>m</w:t>
      </w:r>
      <w:r w:rsidRPr="00CA4C9E">
        <w:rPr>
          <w:spacing w:val="-5"/>
        </w:rPr>
        <w:t>a</w:t>
      </w:r>
      <w:r w:rsidRPr="00CA4C9E">
        <w:rPr>
          <w:spacing w:val="2"/>
        </w:rPr>
        <w:t>k</w:t>
      </w:r>
      <w:r w:rsidRPr="00CA4C9E">
        <w:t>e</w:t>
      </w:r>
      <w:r w:rsidRPr="00CA4C9E">
        <w:rPr>
          <w:spacing w:val="3"/>
        </w:rPr>
        <w:t xml:space="preserve"> </w:t>
      </w:r>
      <w:r w:rsidRPr="00CA4C9E">
        <w:t xml:space="preserve">a </w:t>
      </w:r>
      <w:r w:rsidRPr="00CA4C9E">
        <w:rPr>
          <w:spacing w:val="-2"/>
        </w:rPr>
        <w:t>r</w:t>
      </w:r>
      <w:r w:rsidRPr="00CA4C9E">
        <w:rPr>
          <w:spacing w:val="1"/>
        </w:rPr>
        <w:t>e</w:t>
      </w:r>
      <w:r w:rsidRPr="00CA4C9E">
        <w:rPr>
          <w:spacing w:val="2"/>
        </w:rPr>
        <w:t>fe</w:t>
      </w:r>
      <w:r w:rsidRPr="00CA4C9E">
        <w:rPr>
          <w:spacing w:val="-2"/>
        </w:rPr>
        <w:t>rr</w:t>
      </w:r>
      <w:r w:rsidRPr="00CA4C9E">
        <w:t>al</w:t>
      </w:r>
      <w:r w:rsidRPr="00CA4C9E">
        <w:rPr>
          <w:spacing w:val="1"/>
        </w:rPr>
        <w:t xml:space="preserve"> </w:t>
      </w:r>
      <w:r w:rsidR="00766862" w:rsidRPr="00CA4C9E">
        <w:rPr>
          <w:spacing w:val="1"/>
        </w:rPr>
        <w:t xml:space="preserve">directly </w:t>
      </w:r>
      <w:r w:rsidRPr="00CA4C9E">
        <w:rPr>
          <w:spacing w:val="1"/>
        </w:rPr>
        <w:t>t</w:t>
      </w:r>
      <w:r w:rsidRPr="00CA4C9E">
        <w:t>o c</w:t>
      </w:r>
      <w:r w:rsidRPr="00CA4C9E">
        <w:rPr>
          <w:spacing w:val="-3"/>
        </w:rPr>
        <w:t>h</w:t>
      </w:r>
      <w:r w:rsidRPr="00CA4C9E">
        <w:rPr>
          <w:spacing w:val="2"/>
        </w:rPr>
        <w:t>il</w:t>
      </w:r>
      <w:r w:rsidRPr="00CA4C9E">
        <w:rPr>
          <w:spacing w:val="-1"/>
        </w:rPr>
        <w:t>d</w:t>
      </w:r>
      <w:r w:rsidRPr="00CA4C9E">
        <w:rPr>
          <w:spacing w:val="-2"/>
        </w:rPr>
        <w:t>r</w:t>
      </w:r>
      <w:r w:rsidRPr="00CA4C9E">
        <w:rPr>
          <w:spacing w:val="1"/>
        </w:rPr>
        <w:t>en</w:t>
      </w:r>
      <w:r w:rsidRPr="00CA4C9E">
        <w:rPr>
          <w:spacing w:val="-2"/>
        </w:rPr>
        <w:t>’</w:t>
      </w:r>
      <w:r w:rsidRPr="00CA4C9E">
        <w:t>s</w:t>
      </w:r>
      <w:r w:rsidRPr="00CA4C9E">
        <w:rPr>
          <w:spacing w:val="1"/>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7"/>
        </w:rPr>
        <w:t xml:space="preserve"> </w:t>
      </w:r>
      <w:r w:rsidRPr="00CA4C9E">
        <w:t>ca</w:t>
      </w:r>
      <w:r w:rsidRPr="00CA4C9E">
        <w:rPr>
          <w:spacing w:val="-2"/>
        </w:rPr>
        <w:t>r</w:t>
      </w:r>
      <w:r w:rsidRPr="00CA4C9E">
        <w:rPr>
          <w:spacing w:val="1"/>
        </w:rPr>
        <w:t>e</w:t>
      </w:r>
      <w:r w:rsidRPr="00CA4C9E">
        <w:t>.</w:t>
      </w:r>
    </w:p>
    <w:p w14:paraId="4733BB3F" w14:textId="77777777" w:rsidR="00BF6693" w:rsidRPr="00CA4C9E" w:rsidRDefault="00BF6693" w:rsidP="00066BBF"/>
    <w:p w14:paraId="26A346D7" w14:textId="77777777" w:rsidR="00BF6693" w:rsidRPr="00CA4C9E" w:rsidRDefault="00883278" w:rsidP="00066BBF">
      <w:pPr>
        <w:rPr>
          <w:rFonts w:eastAsia="Arial" w:cs="Arial"/>
          <w:sz w:val="22"/>
          <w:szCs w:val="22"/>
        </w:rPr>
      </w:pPr>
      <w:r w:rsidRPr="00CA4C9E">
        <w:lastRenderedPageBreak/>
        <w:t>If</w:t>
      </w:r>
      <w:r w:rsidRPr="00CA4C9E">
        <w:rPr>
          <w:spacing w:val="4"/>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3"/>
        </w:rPr>
        <w:t xml:space="preserve"> </w:t>
      </w:r>
      <w:r w:rsidRPr="00CA4C9E">
        <w:rPr>
          <w:spacing w:val="1"/>
        </w:rPr>
        <w:t>i</w:t>
      </w:r>
      <w:r w:rsidRPr="00CA4C9E">
        <w:t>s</w:t>
      </w:r>
      <w:r w:rsidRPr="00CA4C9E">
        <w:rPr>
          <w:spacing w:val="-3"/>
        </w:rPr>
        <w:t xml:space="preserve"> </w:t>
      </w:r>
      <w:r w:rsidRPr="00CA4C9E">
        <w:rPr>
          <w:spacing w:val="1"/>
        </w:rPr>
        <w:t>i</w:t>
      </w:r>
      <w:r w:rsidRPr="00CA4C9E">
        <w:t>n</w:t>
      </w:r>
      <w:r w:rsidRPr="00CA4C9E">
        <w:rPr>
          <w:spacing w:val="-1"/>
        </w:rPr>
        <w:t xml:space="preserve"> </w:t>
      </w:r>
      <w:r w:rsidRPr="00CA4C9E">
        <w:rPr>
          <w:spacing w:val="1"/>
        </w:rPr>
        <w:t>i</w:t>
      </w:r>
      <w:r w:rsidRPr="00CA4C9E">
        <w:rPr>
          <w:spacing w:val="2"/>
        </w:rPr>
        <w:t>mm</w:t>
      </w:r>
      <w:r w:rsidRPr="00CA4C9E">
        <w:rPr>
          <w:spacing w:val="1"/>
        </w:rPr>
        <w:t>e</w:t>
      </w:r>
      <w:r w:rsidRPr="00CA4C9E">
        <w:t>d</w:t>
      </w:r>
      <w:r w:rsidRPr="00CA4C9E">
        <w:rPr>
          <w:spacing w:val="6"/>
        </w:rPr>
        <w:t>i</w:t>
      </w:r>
      <w:r w:rsidRPr="00CA4C9E">
        <w:rPr>
          <w:spacing w:val="-5"/>
        </w:rPr>
        <w:t>a</w:t>
      </w:r>
      <w:r w:rsidRPr="00CA4C9E">
        <w:rPr>
          <w:spacing w:val="1"/>
        </w:rPr>
        <w:t>t</w:t>
      </w:r>
      <w:r w:rsidRPr="00CA4C9E">
        <w:t>e</w:t>
      </w:r>
      <w:r w:rsidRPr="00CA4C9E">
        <w:rPr>
          <w:spacing w:val="3"/>
        </w:rPr>
        <w:t xml:space="preserve"> </w:t>
      </w:r>
      <w:r w:rsidRPr="00CA4C9E">
        <w:rPr>
          <w:spacing w:val="-1"/>
        </w:rPr>
        <w:t>d</w:t>
      </w:r>
      <w:r w:rsidRPr="00CA4C9E">
        <w:rPr>
          <w:spacing w:val="-5"/>
        </w:rPr>
        <w:t>a</w:t>
      </w:r>
      <w:r w:rsidRPr="00CA4C9E">
        <w:rPr>
          <w:spacing w:val="1"/>
        </w:rPr>
        <w:t>n</w:t>
      </w:r>
      <w:r w:rsidRPr="00CA4C9E">
        <w:rPr>
          <w:spacing w:val="-1"/>
        </w:rPr>
        <w:t>g</w:t>
      </w:r>
      <w:r w:rsidRPr="00CA4C9E">
        <w:rPr>
          <w:spacing w:val="1"/>
        </w:rPr>
        <w:t>e</w:t>
      </w:r>
      <w:r w:rsidRPr="00CA4C9E">
        <w:t xml:space="preserve">r </w:t>
      </w:r>
      <w:r w:rsidRPr="00CA4C9E">
        <w:rPr>
          <w:spacing w:val="-2"/>
        </w:rPr>
        <w:t>o</w:t>
      </w:r>
      <w:r w:rsidRPr="00CA4C9E">
        <w:t>r</w:t>
      </w:r>
      <w:r w:rsidRPr="00CA4C9E">
        <w:rPr>
          <w:spacing w:val="-4"/>
        </w:rPr>
        <w:t xml:space="preserve"> </w:t>
      </w:r>
      <w:r w:rsidRPr="00CA4C9E">
        <w:rPr>
          <w:spacing w:val="6"/>
        </w:rPr>
        <w:t>i</w:t>
      </w:r>
      <w:r w:rsidRPr="00CA4C9E">
        <w:t>s</w:t>
      </w:r>
      <w:r w:rsidRPr="00CA4C9E">
        <w:rPr>
          <w:spacing w:val="2"/>
        </w:rPr>
        <w:t xml:space="preserve"> </w:t>
      </w:r>
      <w:r w:rsidRPr="00CA4C9E">
        <w:t>at</w:t>
      </w:r>
      <w:r w:rsidRPr="00CA4C9E">
        <w:rPr>
          <w:spacing w:val="-2"/>
        </w:rPr>
        <w:t xml:space="preserve"> r</w:t>
      </w:r>
      <w:r w:rsidRPr="00CA4C9E">
        <w:rPr>
          <w:spacing w:val="6"/>
        </w:rPr>
        <w:t>i</w:t>
      </w:r>
      <w:r w:rsidRPr="00CA4C9E">
        <w:rPr>
          <w:spacing w:val="-5"/>
        </w:rPr>
        <w:t>s</w:t>
      </w:r>
      <w:r w:rsidRPr="00CA4C9E">
        <w:t>k</w:t>
      </w:r>
      <w:r w:rsidRPr="00CA4C9E">
        <w:rPr>
          <w:spacing w:val="4"/>
        </w:rPr>
        <w:t xml:space="preserve"> </w:t>
      </w:r>
      <w:r w:rsidRPr="00CA4C9E">
        <w:rPr>
          <w:spacing w:val="-2"/>
        </w:rPr>
        <w:t>o</w:t>
      </w:r>
      <w:r w:rsidRPr="00CA4C9E">
        <w:t>f</w:t>
      </w:r>
      <w:r w:rsidRPr="00CA4C9E">
        <w:rPr>
          <w:spacing w:val="-1"/>
        </w:rPr>
        <w:t xml:space="preserve"> </w:t>
      </w:r>
      <w:r w:rsidRPr="00CA4C9E">
        <w:rPr>
          <w:spacing w:val="1"/>
        </w:rPr>
        <w:t>h</w:t>
      </w:r>
      <w:r w:rsidRPr="00CA4C9E">
        <w:t>a</w:t>
      </w:r>
      <w:r w:rsidRPr="00CA4C9E">
        <w:rPr>
          <w:spacing w:val="-2"/>
        </w:rPr>
        <w:t>r</w:t>
      </w:r>
      <w:r w:rsidRPr="00CA4C9E">
        <w:t>m</w:t>
      </w:r>
      <w:r w:rsidRPr="00CA4C9E">
        <w:rPr>
          <w:spacing w:val="3"/>
        </w:rPr>
        <w:t xml:space="preserve"> </w:t>
      </w:r>
      <w:r w:rsidRPr="00CA4C9E">
        <w:t>a</w:t>
      </w:r>
      <w:r w:rsidRPr="00CA4C9E">
        <w:rPr>
          <w:spacing w:val="-3"/>
        </w:rPr>
        <w:t xml:space="preserve"> </w:t>
      </w:r>
      <w:r w:rsidRPr="00CA4C9E">
        <w:rPr>
          <w:spacing w:val="-2"/>
        </w:rPr>
        <w:t>r</w:t>
      </w:r>
      <w:r w:rsidRPr="00CA4C9E">
        <w:rPr>
          <w:spacing w:val="1"/>
        </w:rPr>
        <w:t>e</w:t>
      </w:r>
      <w:r w:rsidRPr="00CA4C9E">
        <w:rPr>
          <w:spacing w:val="2"/>
        </w:rPr>
        <w:t>f</w:t>
      </w:r>
      <w:r w:rsidRPr="00CA4C9E">
        <w:rPr>
          <w:spacing w:val="11"/>
        </w:rPr>
        <w:t>e</w:t>
      </w:r>
      <w:r w:rsidRPr="00CA4C9E">
        <w:rPr>
          <w:spacing w:val="-2"/>
        </w:rPr>
        <w:t>rr</w:t>
      </w:r>
      <w:r w:rsidRPr="00CA4C9E">
        <w:rPr>
          <w:spacing w:val="-5"/>
        </w:rPr>
        <w:t>a</w:t>
      </w:r>
      <w:r w:rsidRPr="00CA4C9E">
        <w:t>l</w:t>
      </w:r>
      <w:r w:rsidRPr="00CA4C9E">
        <w:rPr>
          <w:spacing w:val="8"/>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1"/>
        </w:rPr>
        <w:t>b</w:t>
      </w:r>
      <w:r w:rsidRPr="00CA4C9E">
        <w:t xml:space="preserve">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1"/>
        </w:rPr>
        <w:t>t</w:t>
      </w:r>
      <w:r w:rsidRPr="00CA4C9E">
        <w:t>o</w:t>
      </w:r>
      <w:r w:rsidRPr="00CA4C9E">
        <w:rPr>
          <w:spacing w:val="-4"/>
        </w:rPr>
        <w:t xml:space="preserve"> </w:t>
      </w:r>
      <w:r w:rsidRPr="00CA4C9E">
        <w:rPr>
          <w:spacing w:val="1"/>
        </w:rPr>
        <w:t>th</w:t>
      </w:r>
      <w:r w:rsidRPr="00CA4C9E">
        <w:t>e</w:t>
      </w:r>
      <w:r w:rsidRPr="00CA4C9E">
        <w:rPr>
          <w:spacing w:val="-2"/>
        </w:rPr>
        <w:t xml:space="preserve"> </w:t>
      </w:r>
      <w:r w:rsidR="00766862" w:rsidRPr="00CA4C9E">
        <w:t>Family Front Door on 01905 822666 from Monday to Friday 8.30am to 5.00pm. For assistance out of office hours (5:00pm to 8:30 am weekdays and all day at weekends and bank holidays) contact the Emergency Duty Team (EDT) on 01905 768020.</w:t>
      </w:r>
    </w:p>
    <w:p w14:paraId="60E16F9C" w14:textId="77777777" w:rsidR="00BF6693" w:rsidRPr="00CA4C9E" w:rsidRDefault="00BF6693" w:rsidP="00066BBF"/>
    <w:p w14:paraId="438394C7" w14:textId="77777777" w:rsidR="00BF6693" w:rsidRPr="00CA4C9E" w:rsidRDefault="00883278" w:rsidP="00066BBF">
      <w:r w:rsidRPr="00CA4C9E">
        <w:rPr>
          <w:spacing w:val="-1"/>
        </w:rPr>
        <w:t>Ad</w:t>
      </w:r>
      <w:r w:rsidRPr="00CA4C9E">
        <w:rPr>
          <w:spacing w:val="2"/>
        </w:rPr>
        <w:t>v</w:t>
      </w:r>
      <w:r w:rsidRPr="00CA4C9E">
        <w:rPr>
          <w:spacing w:val="6"/>
        </w:rPr>
        <w:t>i</w:t>
      </w:r>
      <w:r w:rsidRPr="00CA4C9E">
        <w:rPr>
          <w:spacing w:val="-5"/>
        </w:rPr>
        <w:t>c</w:t>
      </w:r>
      <w:r w:rsidRPr="00CA4C9E">
        <w:t>e</w:t>
      </w:r>
      <w:r w:rsidRPr="00CA4C9E">
        <w:rPr>
          <w:spacing w:val="3"/>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3"/>
        </w:rPr>
        <w:t xml:space="preserve"> </w:t>
      </w:r>
      <w:r w:rsidRPr="00CA4C9E">
        <w:t>s</w:t>
      </w:r>
      <w:r w:rsidRPr="00CA4C9E">
        <w:rPr>
          <w:spacing w:val="-2"/>
        </w:rPr>
        <w:t>o</w:t>
      </w:r>
      <w:r w:rsidRPr="00CA4C9E">
        <w:rPr>
          <w:spacing w:val="1"/>
        </w:rPr>
        <w:t>u</w:t>
      </w:r>
      <w:r w:rsidRPr="00CA4C9E">
        <w:rPr>
          <w:spacing w:val="-6"/>
        </w:rPr>
        <w:t>g</w:t>
      </w:r>
      <w:r w:rsidRPr="00CA4C9E">
        <w:rPr>
          <w:spacing w:val="1"/>
        </w:rPr>
        <w:t>h</w:t>
      </w:r>
      <w:r w:rsidRPr="00CA4C9E">
        <w:rPr>
          <w:spacing w:val="5"/>
        </w:rPr>
        <w:t>t</w:t>
      </w:r>
      <w:r w:rsidRPr="00CA4C9E">
        <w:t>,</w:t>
      </w:r>
      <w:r w:rsidRPr="00CA4C9E">
        <w:rPr>
          <w:spacing w:val="-4"/>
        </w:rPr>
        <w:t xml:space="preserve"> </w:t>
      </w:r>
      <w:r w:rsidRPr="00CA4C9E">
        <w:rPr>
          <w:spacing w:val="2"/>
        </w:rPr>
        <w:t>f</w:t>
      </w:r>
      <w:r w:rsidRPr="00CA4C9E">
        <w:rPr>
          <w:spacing w:val="-2"/>
        </w:rPr>
        <w:t>ro</w:t>
      </w:r>
      <w:r w:rsidRPr="00CA4C9E">
        <w:t>m</w:t>
      </w:r>
      <w:r w:rsidRPr="00CA4C9E">
        <w:rPr>
          <w:spacing w:val="3"/>
        </w:rPr>
        <w:t xml:space="preserve"> t</w:t>
      </w:r>
      <w:r w:rsidRPr="00CA4C9E">
        <w:rPr>
          <w:spacing w:val="-3"/>
        </w:rPr>
        <w:t>h</w:t>
      </w:r>
      <w:r w:rsidRPr="00CA4C9E">
        <w:t>e</w:t>
      </w:r>
      <w:r w:rsidRPr="00CA4C9E">
        <w:rPr>
          <w:spacing w:val="3"/>
        </w:rPr>
        <w:t xml:space="preserve"> </w:t>
      </w:r>
      <w:r w:rsidR="00766862" w:rsidRPr="00CA4C9E">
        <w:rPr>
          <w:spacing w:val="-6"/>
        </w:rPr>
        <w:t>Family Front Door</w:t>
      </w:r>
      <w:r w:rsidR="0033272E" w:rsidRPr="00CA4C9E">
        <w:t xml:space="preserve">, </w:t>
      </w:r>
      <w:r w:rsidRPr="00CA4C9E">
        <w:rPr>
          <w:spacing w:val="-2"/>
        </w:rPr>
        <w:t>o</w:t>
      </w:r>
      <w:r w:rsidRPr="00CA4C9E">
        <w:rPr>
          <w:spacing w:val="1"/>
        </w:rPr>
        <w:t xml:space="preserve">n </w:t>
      </w:r>
      <w:r w:rsidRPr="00CA4C9E">
        <w:rPr>
          <w:spacing w:val="-4"/>
        </w:rPr>
        <w:t>w</w:t>
      </w:r>
      <w:r w:rsidRPr="00CA4C9E">
        <w:rPr>
          <w:spacing w:val="1"/>
        </w:rPr>
        <w:t>h</w:t>
      </w:r>
      <w:r w:rsidRPr="00CA4C9E">
        <w:t>o</w:t>
      </w:r>
      <w:r w:rsidRPr="00CA4C9E">
        <w:rPr>
          <w:spacing w:val="2"/>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t>a</w:t>
      </w:r>
      <w:r w:rsidRPr="00CA4C9E">
        <w:rPr>
          <w:spacing w:val="-1"/>
        </w:rPr>
        <w:t>pp</w:t>
      </w:r>
      <w:r w:rsidRPr="00CA4C9E">
        <w:rPr>
          <w:spacing w:val="-2"/>
        </w:rPr>
        <w:t>ro</w:t>
      </w:r>
      <w:r w:rsidRPr="00CA4C9E">
        <w:t>ach</w:t>
      </w:r>
      <w:r w:rsidRPr="00CA4C9E">
        <w:rPr>
          <w:spacing w:val="3"/>
        </w:rPr>
        <w:t xml:space="preserve"> </w:t>
      </w:r>
      <w:r w:rsidRPr="00CA4C9E">
        <w:rPr>
          <w:spacing w:val="1"/>
        </w:rPr>
        <w:t>th</w:t>
      </w:r>
      <w:r w:rsidRPr="00CA4C9E">
        <w:t>e</w:t>
      </w:r>
      <w:r w:rsidRPr="00CA4C9E">
        <w:rPr>
          <w:spacing w:val="3"/>
        </w:rPr>
        <w:t xml:space="preserve"> </w:t>
      </w:r>
      <w:r w:rsidRPr="00CA4C9E">
        <w:rPr>
          <w:spacing w:val="-5"/>
        </w:rPr>
        <w:t>a</w:t>
      </w:r>
      <w:r w:rsidRPr="00CA4C9E">
        <w:rPr>
          <w:spacing w:val="1"/>
        </w:rPr>
        <w:t>lle</w:t>
      </w:r>
      <w:r w:rsidRPr="00CA4C9E">
        <w:rPr>
          <w:spacing w:val="-1"/>
        </w:rPr>
        <w:t>g</w:t>
      </w:r>
      <w:r w:rsidRPr="00CA4C9E">
        <w:rPr>
          <w:spacing w:val="1"/>
        </w:rPr>
        <w:t>e</w:t>
      </w:r>
      <w:r w:rsidRPr="00CA4C9E">
        <w:t>d</w:t>
      </w:r>
      <w:r w:rsidRPr="00CA4C9E">
        <w:rPr>
          <w:spacing w:val="1"/>
        </w:rPr>
        <w:t xml:space="preserve"> </w:t>
      </w:r>
      <w:r w:rsidRPr="00CA4C9E">
        <w:t>a</w:t>
      </w:r>
      <w:r w:rsidRPr="00CA4C9E">
        <w:rPr>
          <w:spacing w:val="-6"/>
        </w:rPr>
        <w:t>b</w:t>
      </w:r>
      <w:r w:rsidRPr="00CA4C9E">
        <w:rPr>
          <w:spacing w:val="1"/>
        </w:rPr>
        <w:t>u</w:t>
      </w:r>
      <w:r w:rsidRPr="00CA4C9E">
        <w:t>ser</w:t>
      </w:r>
      <w:r w:rsidRPr="00CA4C9E">
        <w:rPr>
          <w:spacing w:val="1"/>
        </w:rPr>
        <w:t xml:space="preserve"> (</w:t>
      </w:r>
      <w:r w:rsidRPr="00CA4C9E">
        <w:rPr>
          <w:spacing w:val="-2"/>
        </w:rPr>
        <w:t>o</w:t>
      </w:r>
      <w:r w:rsidRPr="00CA4C9E">
        <w:t xml:space="preserve">r </w:t>
      </w:r>
      <w:r w:rsidRPr="00CA4C9E">
        <w:rPr>
          <w:color w:val="000000"/>
          <w:spacing w:val="-1"/>
        </w:rPr>
        <w:t>p</w:t>
      </w:r>
      <w:r w:rsidRPr="00CA4C9E">
        <w:rPr>
          <w:color w:val="000000"/>
        </w:rPr>
        <w:t>a</w:t>
      </w:r>
      <w:r w:rsidRPr="00CA4C9E">
        <w:rPr>
          <w:color w:val="000000"/>
          <w:spacing w:val="-2"/>
        </w:rPr>
        <w:t>r</w:t>
      </w:r>
      <w:r w:rsidRPr="00CA4C9E">
        <w:rPr>
          <w:color w:val="000000"/>
          <w:spacing w:val="1"/>
        </w:rPr>
        <w:t>ent</w:t>
      </w:r>
      <w:r w:rsidRPr="00CA4C9E">
        <w:rPr>
          <w:color w:val="000000"/>
        </w:rPr>
        <w:t>s</w:t>
      </w:r>
      <w:r w:rsidRPr="00CA4C9E">
        <w:rPr>
          <w:color w:val="000000"/>
          <w:spacing w:val="-3"/>
        </w:rPr>
        <w:t xml:space="preserve"> </w:t>
      </w:r>
      <w:r w:rsidRPr="00CA4C9E">
        <w:rPr>
          <w:color w:val="000000"/>
          <w:spacing w:val="6"/>
        </w:rPr>
        <w:t>i</w:t>
      </w:r>
      <w:r w:rsidRPr="00CA4C9E">
        <w:rPr>
          <w:color w:val="000000"/>
        </w:rPr>
        <w:t>f</w:t>
      </w:r>
      <w:r w:rsidRPr="00CA4C9E">
        <w:rPr>
          <w:color w:val="000000"/>
          <w:spacing w:val="-1"/>
        </w:rPr>
        <w:t xml:space="preserve"> </w:t>
      </w:r>
      <w:r w:rsidRPr="00CA4C9E">
        <w:rPr>
          <w:color w:val="000000"/>
          <w:spacing w:val="-3"/>
        </w:rPr>
        <w:t>t</w:t>
      </w:r>
      <w:r w:rsidRPr="00CA4C9E">
        <w:rPr>
          <w:color w:val="000000"/>
          <w:spacing w:val="1"/>
        </w:rPr>
        <w:t>h</w:t>
      </w:r>
      <w:r w:rsidRPr="00CA4C9E">
        <w:rPr>
          <w:color w:val="000000"/>
        </w:rPr>
        <w:t>e</w:t>
      </w:r>
      <w:r w:rsidRPr="00CA4C9E">
        <w:rPr>
          <w:color w:val="000000"/>
          <w:spacing w:val="3"/>
        </w:rPr>
        <w:t xml:space="preserve"> </w:t>
      </w:r>
      <w:r w:rsidRPr="00CA4C9E">
        <w:rPr>
          <w:color w:val="000000"/>
          <w:spacing w:val="-5"/>
        </w:rPr>
        <w:t>a</w:t>
      </w:r>
      <w:r w:rsidRPr="00CA4C9E">
        <w:rPr>
          <w:color w:val="000000"/>
          <w:spacing w:val="1"/>
        </w:rPr>
        <w:t>lle</w:t>
      </w:r>
      <w:r w:rsidRPr="00CA4C9E">
        <w:rPr>
          <w:color w:val="000000"/>
          <w:spacing w:val="-1"/>
        </w:rPr>
        <w:t>g</w:t>
      </w:r>
      <w:r w:rsidRPr="00CA4C9E">
        <w:rPr>
          <w:color w:val="000000"/>
          <w:spacing w:val="1"/>
        </w:rPr>
        <w:t>e</w:t>
      </w:r>
      <w:r w:rsidRPr="00CA4C9E">
        <w:rPr>
          <w:color w:val="000000"/>
        </w:rPr>
        <w:t>d</w:t>
      </w:r>
      <w:r w:rsidRPr="00CA4C9E">
        <w:rPr>
          <w:color w:val="000000"/>
          <w:spacing w:val="1"/>
        </w:rPr>
        <w:t xml:space="preserve"> </w:t>
      </w:r>
      <w:r w:rsidRPr="00CA4C9E">
        <w:rPr>
          <w:color w:val="000000"/>
        </w:rPr>
        <w:t>a</w:t>
      </w:r>
      <w:r w:rsidRPr="00CA4C9E">
        <w:rPr>
          <w:color w:val="000000"/>
          <w:spacing w:val="-1"/>
        </w:rPr>
        <w:t>b</w:t>
      </w:r>
      <w:r w:rsidRPr="00CA4C9E">
        <w:rPr>
          <w:color w:val="000000"/>
          <w:spacing w:val="1"/>
        </w:rPr>
        <w:t>u</w:t>
      </w:r>
      <w:r w:rsidRPr="00CA4C9E">
        <w:rPr>
          <w:color w:val="000000"/>
          <w:spacing w:val="-5"/>
        </w:rPr>
        <w:t>s</w:t>
      </w:r>
      <w:r w:rsidRPr="00CA4C9E">
        <w:rPr>
          <w:color w:val="000000"/>
          <w:spacing w:val="1"/>
        </w:rPr>
        <w:t>e</w:t>
      </w:r>
      <w:r w:rsidRPr="00CA4C9E">
        <w:rPr>
          <w:color w:val="000000"/>
        </w:rPr>
        <w:t>r</w:t>
      </w:r>
      <w:r w:rsidRPr="00CA4C9E">
        <w:rPr>
          <w:color w:val="000000"/>
          <w:spacing w:val="-4"/>
        </w:rPr>
        <w:t xml:space="preserve"> </w:t>
      </w:r>
      <w:r w:rsidRPr="00CA4C9E">
        <w:rPr>
          <w:color w:val="000000"/>
          <w:spacing w:val="6"/>
        </w:rPr>
        <w:t>i</w:t>
      </w:r>
      <w:r w:rsidRPr="00CA4C9E">
        <w:rPr>
          <w:color w:val="000000"/>
        </w:rPr>
        <w:t>s</w:t>
      </w:r>
      <w:r w:rsidRPr="00CA4C9E">
        <w:rPr>
          <w:color w:val="000000"/>
          <w:spacing w:val="2"/>
        </w:rPr>
        <w:t xml:space="preserve"> </w:t>
      </w:r>
      <w:r w:rsidRPr="00CA4C9E">
        <w:rPr>
          <w:color w:val="000000"/>
        </w:rPr>
        <w:t>a</w:t>
      </w:r>
      <w:r w:rsidRPr="00CA4C9E">
        <w:rPr>
          <w:color w:val="000000"/>
          <w:spacing w:val="-3"/>
        </w:rPr>
        <w:t xml:space="preserve"> </w:t>
      </w:r>
      <w:r w:rsidRPr="00CA4C9E">
        <w:rPr>
          <w:color w:val="000000"/>
        </w:rPr>
        <w:t>c</w:t>
      </w:r>
      <w:r w:rsidRPr="00CA4C9E">
        <w:rPr>
          <w:color w:val="000000"/>
          <w:spacing w:val="-3"/>
        </w:rPr>
        <w:t>h</w:t>
      </w:r>
      <w:r w:rsidRPr="00CA4C9E">
        <w:rPr>
          <w:color w:val="000000"/>
          <w:spacing w:val="1"/>
        </w:rPr>
        <w:t>il</w:t>
      </w:r>
      <w:r w:rsidRPr="00CA4C9E">
        <w:rPr>
          <w:color w:val="000000"/>
          <w:spacing w:val="-1"/>
        </w:rPr>
        <w:t>d</w:t>
      </w:r>
      <w:r w:rsidRPr="00CA4C9E">
        <w:rPr>
          <w:color w:val="000000"/>
          <w:spacing w:val="1"/>
        </w:rPr>
        <w:t>)</w:t>
      </w:r>
      <w:r w:rsidRPr="00CA4C9E">
        <w:rPr>
          <w:color w:val="000000"/>
        </w:rPr>
        <w:t>.</w:t>
      </w:r>
    </w:p>
    <w:p w14:paraId="29EF7FB8" w14:textId="77777777" w:rsidR="00BF6693" w:rsidRPr="00CA4C9E" w:rsidRDefault="00BF6693" w:rsidP="00066BBF"/>
    <w:p w14:paraId="64037F1F" w14:textId="77777777" w:rsidR="00BF6693" w:rsidRPr="00CA4C9E" w:rsidRDefault="00883278" w:rsidP="00066BBF">
      <w:r w:rsidRPr="00CA4C9E">
        <w:t>I</w:t>
      </w:r>
      <w:r w:rsidRPr="00CA4C9E">
        <w:rPr>
          <w:spacing w:val="1"/>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1"/>
        </w:rPr>
        <w:t>t</w:t>
      </w:r>
      <w:r w:rsidRPr="00CA4C9E">
        <w:rPr>
          <w:spacing w:val="-2"/>
        </w:rPr>
        <w:t>or</w:t>
      </w:r>
      <w:r w:rsidRPr="00CA4C9E">
        <w:rPr>
          <w:spacing w:val="1"/>
        </w:rPr>
        <w:t>e</w:t>
      </w:r>
      <w:r w:rsidRPr="00CA4C9E">
        <w:t>d</w:t>
      </w:r>
      <w:r w:rsidRPr="00CA4C9E">
        <w:rPr>
          <w:spacing w:val="-3"/>
        </w:rPr>
        <w:t xml:space="preserve"> </w:t>
      </w:r>
      <w:r w:rsidRPr="00CA4C9E">
        <w:rPr>
          <w:spacing w:val="6"/>
        </w:rPr>
        <w:t>i</w:t>
      </w:r>
      <w:r w:rsidRPr="00CA4C9E">
        <w:t>n</w:t>
      </w:r>
      <w:r w:rsidRPr="00CA4C9E">
        <w:rPr>
          <w:spacing w:val="3"/>
        </w:rPr>
        <w:t xml:space="preserve"> </w:t>
      </w:r>
      <w:r w:rsidRPr="00CA4C9E">
        <w:t>a</w:t>
      </w:r>
      <w:r w:rsidRPr="00CA4C9E">
        <w:rPr>
          <w:spacing w:val="-3"/>
        </w:rPr>
        <w:t xml:space="preserve"> </w:t>
      </w:r>
      <w:r w:rsidRPr="00CA4C9E">
        <w:t>sec</w:t>
      </w:r>
      <w:r w:rsidRPr="00CA4C9E">
        <w:rPr>
          <w:spacing w:val="2"/>
        </w:rPr>
        <w:t>u</w:t>
      </w:r>
      <w:r w:rsidRPr="00CA4C9E">
        <w:rPr>
          <w:spacing w:val="-2"/>
        </w:rPr>
        <w:t>r</w:t>
      </w:r>
      <w:r w:rsidRPr="00CA4C9E">
        <w:t>e</w:t>
      </w:r>
      <w:r w:rsidRPr="00CA4C9E">
        <w:rPr>
          <w:spacing w:val="-2"/>
        </w:rPr>
        <w:t xml:space="preserve"> </w:t>
      </w:r>
      <w:r w:rsidRPr="00CA4C9E">
        <w:rPr>
          <w:spacing w:val="-6"/>
        </w:rPr>
        <w:t>p</w:t>
      </w:r>
      <w:r w:rsidRPr="00CA4C9E">
        <w:rPr>
          <w:spacing w:val="1"/>
        </w:rPr>
        <w:t>l</w:t>
      </w:r>
      <w:r w:rsidRPr="00CA4C9E">
        <w:t>ace</w:t>
      </w:r>
      <w:r w:rsidRPr="00CA4C9E">
        <w:rPr>
          <w:spacing w:val="3"/>
        </w:rPr>
        <w:t xml:space="preserve"> </w:t>
      </w:r>
      <w:r w:rsidRPr="00CA4C9E">
        <w:rPr>
          <w:spacing w:val="-4"/>
        </w:rPr>
        <w:t>w</w:t>
      </w:r>
      <w:r w:rsidRPr="00CA4C9E">
        <w:rPr>
          <w:spacing w:val="6"/>
        </w:rPr>
        <w:t>i</w:t>
      </w:r>
      <w:r w:rsidRPr="00CA4C9E">
        <w:rPr>
          <w:spacing w:val="-3"/>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t</w:t>
      </w:r>
      <w:r w:rsidRPr="00CA4C9E">
        <w:rPr>
          <w:spacing w:val="-6"/>
        </w:rPr>
        <w:t>r</w:t>
      </w:r>
      <w:r w:rsidRPr="00CA4C9E">
        <w:rPr>
          <w:spacing w:val="6"/>
        </w:rPr>
        <w:t>i</w:t>
      </w:r>
      <w:r w:rsidRPr="00CA4C9E">
        <w:t>c</w:t>
      </w:r>
      <w:r w:rsidRPr="00CA4C9E">
        <w:rPr>
          <w:spacing w:val="-4"/>
        </w:rPr>
        <w:t>t</w:t>
      </w:r>
      <w:r w:rsidRPr="00CA4C9E">
        <w:rPr>
          <w:spacing w:val="1"/>
        </w:rPr>
        <w:t>e</w:t>
      </w:r>
      <w:r w:rsidRPr="00CA4C9E">
        <w:t>d</w:t>
      </w:r>
      <w:r w:rsidRPr="00CA4C9E">
        <w:rPr>
          <w:spacing w:val="1"/>
        </w:rPr>
        <w:t xml:space="preserve"> </w:t>
      </w:r>
      <w:r w:rsidRPr="00CA4C9E">
        <w:t>ac</w:t>
      </w:r>
      <w:r w:rsidRPr="00CA4C9E">
        <w:rPr>
          <w:spacing w:val="-1"/>
        </w:rPr>
        <w:t>c</w:t>
      </w:r>
      <w:r w:rsidRPr="00CA4C9E">
        <w:rPr>
          <w:spacing w:val="1"/>
        </w:rPr>
        <w:t>e</w:t>
      </w:r>
      <w:r w:rsidRPr="00CA4C9E">
        <w:t>ss</w:t>
      </w:r>
      <w:r w:rsidRPr="00CA4C9E">
        <w:rPr>
          <w:spacing w:val="-3"/>
        </w:rPr>
        <w:t xml:space="preserve"> </w:t>
      </w:r>
      <w:r w:rsidRPr="00CA4C9E">
        <w:rPr>
          <w:spacing w:val="1"/>
        </w:rPr>
        <w:t>t</w:t>
      </w:r>
      <w:r w:rsidRPr="00CA4C9E">
        <w:t xml:space="preserve">o </w:t>
      </w:r>
      <w:r w:rsidRPr="00CA4C9E">
        <w:rPr>
          <w:spacing w:val="-1"/>
        </w:rPr>
        <w:t>d</w:t>
      </w:r>
      <w:r w:rsidRPr="00CA4C9E">
        <w:rPr>
          <w:spacing w:val="1"/>
        </w:rPr>
        <w:t>e</w:t>
      </w:r>
      <w:r w:rsidRPr="00CA4C9E">
        <w:t>s</w:t>
      </w:r>
      <w:r w:rsidRPr="00CA4C9E">
        <w:rPr>
          <w:spacing w:val="6"/>
        </w:rPr>
        <w:t>i</w:t>
      </w:r>
      <w:r w:rsidRPr="00CA4C9E">
        <w:rPr>
          <w:spacing w:val="-6"/>
        </w:rPr>
        <w:t>g</w:t>
      </w:r>
      <w:r w:rsidRPr="00CA4C9E">
        <w:rPr>
          <w:spacing w:val="1"/>
        </w:rPr>
        <w:t>n</w:t>
      </w:r>
      <w:r w:rsidRPr="00CA4C9E">
        <w:t>a</w:t>
      </w:r>
      <w:r w:rsidRPr="00CA4C9E">
        <w:rPr>
          <w:spacing w:val="1"/>
        </w:rPr>
        <w:t>te</w:t>
      </w:r>
      <w:r w:rsidRPr="00CA4C9E">
        <w:t>d</w:t>
      </w:r>
      <w:r w:rsidRPr="00CA4C9E">
        <w:rPr>
          <w:spacing w:val="1"/>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t>a</w:t>
      </w:r>
      <w:r w:rsidRPr="00CA4C9E">
        <w:rPr>
          <w:spacing w:val="1"/>
        </w:rPr>
        <w:t>n</w:t>
      </w:r>
      <w:r w:rsidRPr="00CA4C9E">
        <w:t>d</w:t>
      </w:r>
      <w:r w:rsidRPr="00CA4C9E">
        <w:rPr>
          <w:spacing w:val="1"/>
        </w:rPr>
        <w:t xml:space="preserve"> </w:t>
      </w:r>
      <w:r w:rsidRPr="00CA4C9E">
        <w:rPr>
          <w:spacing w:val="-1"/>
        </w:rPr>
        <w:t>b</w:t>
      </w:r>
      <w:r w:rsidRPr="00CA4C9E">
        <w:t>e</w:t>
      </w:r>
      <w:r w:rsidRPr="00CA4C9E">
        <w:rPr>
          <w:spacing w:val="-2"/>
        </w:rPr>
        <w:t xml:space="preserve"> </w:t>
      </w:r>
      <w:r w:rsidRPr="00CA4C9E">
        <w:rPr>
          <w:spacing w:val="2"/>
        </w:rPr>
        <w:t>m</w:t>
      </w:r>
      <w:r w:rsidRPr="00CA4C9E">
        <w:rPr>
          <w:spacing w:val="-5"/>
        </w:rPr>
        <w:t>a</w:t>
      </w:r>
      <w:r w:rsidRPr="00CA4C9E">
        <w:rPr>
          <w:spacing w:val="1"/>
        </w:rPr>
        <w:t>int</w:t>
      </w:r>
      <w:r w:rsidRPr="00CA4C9E">
        <w:rPr>
          <w:spacing w:val="-5"/>
        </w:rPr>
        <w:t>a</w:t>
      </w:r>
      <w:r w:rsidRPr="00CA4C9E">
        <w:rPr>
          <w:spacing w:val="1"/>
        </w:rPr>
        <w:t>ine</w:t>
      </w:r>
      <w:r w:rsidRPr="00CA4C9E">
        <w:t>d</w:t>
      </w:r>
      <w:r w:rsidRPr="00CA4C9E">
        <w:rPr>
          <w:spacing w:val="-3"/>
        </w:rPr>
        <w:t xml:space="preserve"> </w:t>
      </w:r>
      <w:r w:rsidRPr="00CA4C9E">
        <w:rPr>
          <w:spacing w:val="1"/>
        </w:rPr>
        <w:t>i</w:t>
      </w:r>
      <w:r w:rsidRPr="00CA4C9E">
        <w:t>n</w:t>
      </w:r>
      <w:r w:rsidRPr="00CA4C9E">
        <w:rPr>
          <w:spacing w:val="-6"/>
        </w:rPr>
        <w:t xml:space="preserve"> </w:t>
      </w:r>
      <w:r w:rsidRPr="00CA4C9E">
        <w:rPr>
          <w:spacing w:val="1"/>
        </w:rPr>
        <w:t>l</w:t>
      </w:r>
      <w:r w:rsidRPr="00CA4C9E">
        <w:rPr>
          <w:spacing w:val="6"/>
        </w:rPr>
        <w:t>i</w:t>
      </w:r>
      <w:r w:rsidRPr="00CA4C9E">
        <w:rPr>
          <w:spacing w:val="-3"/>
        </w:rPr>
        <w:t>n</w:t>
      </w:r>
      <w:r w:rsidRPr="00CA4C9E">
        <w:t>e</w:t>
      </w:r>
      <w:r w:rsidRPr="00CA4C9E">
        <w:rPr>
          <w:spacing w:val="3"/>
        </w:rPr>
        <w:t xml:space="preserve"> </w:t>
      </w:r>
      <w:r w:rsidRPr="00CA4C9E">
        <w:rPr>
          <w:spacing w:val="-4"/>
        </w:rPr>
        <w:t>w</w:t>
      </w:r>
      <w:r w:rsidRPr="00CA4C9E">
        <w:rPr>
          <w:spacing w:val="1"/>
        </w:rPr>
        <w:t>it</w:t>
      </w:r>
      <w:r w:rsidRPr="00CA4C9E">
        <w:t>h</w:t>
      </w:r>
      <w:r w:rsidRPr="00CA4C9E">
        <w:rPr>
          <w:spacing w:val="3"/>
        </w:rPr>
        <w:t xml:space="preserve"> </w:t>
      </w:r>
      <w:r w:rsidRPr="00CA4C9E">
        <w:rPr>
          <w:spacing w:val="-1"/>
        </w:rPr>
        <w:t>d</w:t>
      </w:r>
      <w:r w:rsidRPr="00CA4C9E">
        <w:rPr>
          <w:spacing w:val="-5"/>
        </w:rPr>
        <w:t>a</w:t>
      </w:r>
      <w:r w:rsidRPr="00CA4C9E">
        <w:rPr>
          <w:spacing w:val="1"/>
        </w:rPr>
        <w:t>t</w:t>
      </w:r>
      <w:r w:rsidRPr="00CA4C9E">
        <w:t>a</w:t>
      </w:r>
      <w:r w:rsidRPr="00CA4C9E">
        <w:rPr>
          <w:spacing w:val="2"/>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l</w:t>
      </w:r>
      <w:r w:rsidRPr="00CA4C9E">
        <w:t xml:space="preserve">aws </w:t>
      </w:r>
      <w:r w:rsidRPr="00CA4C9E">
        <w:rPr>
          <w:spacing w:val="1"/>
        </w:rPr>
        <w:t>(e</w:t>
      </w:r>
      <w:r w:rsidRPr="00CA4C9E">
        <w:rPr>
          <w:spacing w:val="-1"/>
        </w:rPr>
        <w:t>.g</w:t>
      </w:r>
      <w:r w:rsidRPr="00CA4C9E">
        <w:t>.</w:t>
      </w:r>
      <w:r w:rsidRPr="00CA4C9E">
        <w:rPr>
          <w:spacing w:val="1"/>
        </w:rPr>
        <w:t xml:space="preserve"> th</w:t>
      </w:r>
      <w:r w:rsidRPr="00CA4C9E">
        <w:t>at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6"/>
        </w:rPr>
        <w:t xml:space="preserve"> </w:t>
      </w:r>
      <w:r w:rsidRPr="00CA4C9E">
        <w:rPr>
          <w:spacing w:val="6"/>
        </w:rPr>
        <w:t>i</w:t>
      </w:r>
      <w:r w:rsidRPr="00CA4C9E">
        <w:t>s</w:t>
      </w:r>
      <w:r w:rsidRPr="00CA4C9E">
        <w:rPr>
          <w:spacing w:val="2"/>
        </w:rPr>
        <w:t xml:space="preserve"> </w:t>
      </w:r>
      <w:r w:rsidRPr="00CA4C9E">
        <w:t>ac</w:t>
      </w:r>
      <w:r w:rsidRPr="00CA4C9E">
        <w:rPr>
          <w:spacing w:val="-1"/>
        </w:rPr>
        <w:t>c</w:t>
      </w:r>
      <w:r w:rsidRPr="00CA4C9E">
        <w:rPr>
          <w:spacing w:val="1"/>
        </w:rPr>
        <w:t>u</w:t>
      </w:r>
      <w:r w:rsidRPr="00CA4C9E">
        <w:rPr>
          <w:spacing w:val="-2"/>
        </w:rPr>
        <w:t>r</w:t>
      </w:r>
      <w:r w:rsidRPr="00CA4C9E">
        <w:t>a</w:t>
      </w:r>
      <w:r w:rsidRPr="00CA4C9E">
        <w:rPr>
          <w:spacing w:val="-4"/>
        </w:rPr>
        <w:t>t</w:t>
      </w:r>
      <w:r w:rsidRPr="00CA4C9E">
        <w:rPr>
          <w:spacing w:val="1"/>
        </w:rPr>
        <w:t>e</w:t>
      </w:r>
      <w:r w:rsidRPr="00CA4C9E">
        <w:t>,</w:t>
      </w:r>
      <w:r w:rsidRPr="00CA4C9E">
        <w:rPr>
          <w:spacing w:val="1"/>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1"/>
        </w:rPr>
        <w:t>l</w:t>
      </w:r>
      <w:r w:rsidRPr="00CA4C9E">
        <w:t>a</w:t>
      </w:r>
      <w:r w:rsidRPr="00CA4C9E">
        <w:rPr>
          <w:spacing w:val="-2"/>
        </w:rPr>
        <w:t>r</w:t>
      </w:r>
      <w:r w:rsidRPr="00CA4C9E">
        <w:rPr>
          <w:spacing w:val="6"/>
        </w:rPr>
        <w:t>l</w:t>
      </w:r>
      <w:r w:rsidRPr="00CA4C9E">
        <w:t>y</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rPr>
          <w:spacing w:val="-1"/>
        </w:rPr>
        <w:t>d</w:t>
      </w:r>
      <w:r w:rsidRPr="00CA4C9E">
        <w:t>,</w:t>
      </w:r>
      <w:r w:rsidRPr="00CA4C9E">
        <w:rPr>
          <w:spacing w:val="1"/>
        </w:rPr>
        <w:t xml:space="preserve"> </w:t>
      </w:r>
      <w:r w:rsidRPr="00CA4C9E">
        <w:rPr>
          <w:spacing w:val="-2"/>
        </w:rPr>
        <w:t>r</w:t>
      </w:r>
      <w:r w:rsidRPr="00CA4C9E">
        <w:rPr>
          <w:spacing w:val="-4"/>
        </w:rPr>
        <w:t>e</w:t>
      </w:r>
      <w:r w:rsidRPr="00CA4C9E">
        <w:rPr>
          <w:spacing w:val="1"/>
        </w:rPr>
        <w:t>le</w:t>
      </w:r>
      <w:r w:rsidRPr="00CA4C9E">
        <w:rPr>
          <w:spacing w:val="2"/>
        </w:rPr>
        <w:t>v</w:t>
      </w:r>
      <w:r w:rsidRPr="00CA4C9E">
        <w:rPr>
          <w:spacing w:val="-5"/>
        </w:rPr>
        <w:t>a</w:t>
      </w:r>
      <w:r w:rsidRPr="00CA4C9E">
        <w:rPr>
          <w:spacing w:val="1"/>
        </w:rPr>
        <w:t>n</w:t>
      </w:r>
      <w:r w:rsidRPr="00CA4C9E">
        <w:t>t</w:t>
      </w:r>
      <w:r w:rsidRPr="00CA4C9E">
        <w:rPr>
          <w:spacing w:val="3"/>
        </w:rPr>
        <w:t xml:space="preserve"> </w:t>
      </w:r>
      <w:r w:rsidRPr="00CA4C9E">
        <w:rPr>
          <w:spacing w:val="-5"/>
        </w:rPr>
        <w:t>a</w:t>
      </w:r>
      <w:r w:rsidRPr="00CA4C9E">
        <w:rPr>
          <w:spacing w:val="1"/>
        </w:rPr>
        <w:t>n</w:t>
      </w:r>
      <w:r w:rsidRPr="00CA4C9E">
        <w:t>d s</w:t>
      </w:r>
      <w:r w:rsidRPr="00CA4C9E">
        <w:rPr>
          <w:spacing w:val="1"/>
        </w:rPr>
        <w:t>e</w:t>
      </w:r>
      <w:r w:rsidRPr="00CA4C9E">
        <w:t>c</w:t>
      </w:r>
      <w:r w:rsidRPr="00CA4C9E">
        <w:rPr>
          <w:spacing w:val="1"/>
        </w:rPr>
        <w:t>u</w:t>
      </w:r>
      <w:r w:rsidRPr="00CA4C9E">
        <w:rPr>
          <w:spacing w:val="-2"/>
        </w:rPr>
        <w:t>r</w:t>
      </w:r>
      <w:r w:rsidRPr="00CA4C9E">
        <w:rPr>
          <w:spacing w:val="1"/>
        </w:rPr>
        <w:t>e)</w:t>
      </w:r>
      <w:r w:rsidRPr="00CA4C9E">
        <w:t>.</w:t>
      </w:r>
    </w:p>
    <w:p w14:paraId="7530BAD3" w14:textId="77777777" w:rsidR="00BF6693" w:rsidRPr="00CA4C9E" w:rsidRDefault="00BF6693" w:rsidP="00066BBF"/>
    <w:p w14:paraId="697C2670" w14:textId="77777777" w:rsidR="00BF6693" w:rsidRPr="00CA4C9E" w:rsidRDefault="00883278" w:rsidP="00066BBF">
      <w:r w:rsidRPr="00CA4C9E">
        <w:t>It</w:t>
      </w:r>
      <w:r w:rsidRPr="00CA4C9E">
        <w:rPr>
          <w:spacing w:val="3"/>
        </w:rPr>
        <w:t xml:space="preserve"> </w:t>
      </w:r>
      <w:r w:rsidRPr="00CA4C9E">
        <w:rPr>
          <w:spacing w:val="2"/>
        </w:rPr>
        <w:t>m</w:t>
      </w:r>
      <w:r w:rsidRPr="00CA4C9E">
        <w:t>ay</w:t>
      </w:r>
      <w:r w:rsidRPr="00CA4C9E">
        <w:rPr>
          <w:spacing w:val="-1"/>
        </w:rPr>
        <w:t xml:space="preserve"> b</w:t>
      </w:r>
      <w:r w:rsidRPr="00CA4C9E">
        <w:t>e</w:t>
      </w:r>
      <w:r w:rsidRPr="00CA4C9E">
        <w:rPr>
          <w:spacing w:val="-2"/>
        </w:rPr>
        <w:t xml:space="preserve"> </w:t>
      </w:r>
      <w:r w:rsidRPr="00CA4C9E">
        <w:t>necessa</w:t>
      </w:r>
      <w:r w:rsidRPr="00CA4C9E">
        <w:rPr>
          <w:spacing w:val="-1"/>
        </w:rPr>
        <w:t>r</w:t>
      </w:r>
      <w:r w:rsidRPr="00CA4C9E">
        <w:t>y</w:t>
      </w:r>
      <w:r w:rsidRPr="00CA4C9E">
        <w:rPr>
          <w:spacing w:val="-1"/>
        </w:rPr>
        <w:t xml:space="preserve"> </w:t>
      </w:r>
      <w:r w:rsidRPr="00CA4C9E">
        <w:t>to</w:t>
      </w:r>
      <w:r w:rsidRPr="00CA4C9E">
        <w:rPr>
          <w:spacing w:val="-1"/>
        </w:rPr>
        <w:t xml:space="preserve"> </w:t>
      </w:r>
      <w:r w:rsidRPr="00CA4C9E">
        <w:t>l</w:t>
      </w:r>
      <w:r w:rsidRPr="00CA4C9E">
        <w:rPr>
          <w:spacing w:val="6"/>
        </w:rPr>
        <w:t>i</w:t>
      </w:r>
      <w:r w:rsidRPr="00CA4C9E">
        <w:rPr>
          <w:spacing w:val="-5"/>
        </w:rPr>
        <w:t>a</w:t>
      </w:r>
      <w:r w:rsidRPr="00CA4C9E">
        <w:t>ise</w:t>
      </w:r>
      <w:r w:rsidRPr="00CA4C9E">
        <w:rPr>
          <w:spacing w:val="4"/>
        </w:rPr>
        <w:t xml:space="preserve"> </w:t>
      </w:r>
      <w:r w:rsidRPr="00CA4C9E">
        <w:rPr>
          <w:spacing w:val="-5"/>
        </w:rPr>
        <w:t>a</w:t>
      </w:r>
      <w:r w:rsidRPr="00CA4C9E">
        <w:t>nd w</w:t>
      </w:r>
      <w:r w:rsidRPr="00CA4C9E">
        <w:rPr>
          <w:spacing w:val="-3"/>
        </w:rPr>
        <w:t>h</w:t>
      </w:r>
      <w:r w:rsidRPr="00CA4C9E">
        <w:t>e</w:t>
      </w:r>
      <w:r w:rsidRPr="00CA4C9E">
        <w:rPr>
          <w:spacing w:val="-2"/>
        </w:rPr>
        <w:t>r</w:t>
      </w:r>
      <w:r w:rsidRPr="00CA4C9E">
        <w:t>e</w:t>
      </w:r>
      <w:r w:rsidRPr="00CA4C9E">
        <w:rPr>
          <w:spacing w:val="3"/>
        </w:rPr>
        <w:t xml:space="preserve"> </w:t>
      </w:r>
      <w:r w:rsidRPr="00CA4C9E">
        <w:t>necessa</w:t>
      </w:r>
      <w:r w:rsidRPr="00CA4C9E">
        <w:rPr>
          <w:spacing w:val="-1"/>
        </w:rPr>
        <w:t>r</w:t>
      </w:r>
      <w:r w:rsidRPr="00CA4C9E">
        <w:rPr>
          <w:spacing w:val="2"/>
        </w:rPr>
        <w:t>y</w:t>
      </w:r>
      <w:r w:rsidRPr="00CA4C9E">
        <w:t xml:space="preserve">, </w:t>
      </w:r>
      <w:r w:rsidRPr="00CA4C9E">
        <w:rPr>
          <w:spacing w:val="-5"/>
        </w:rPr>
        <w:t>c</w:t>
      </w:r>
      <w:r w:rsidRPr="00CA4C9E">
        <w:t>h</w:t>
      </w:r>
      <w:r w:rsidRPr="00CA4C9E">
        <w:rPr>
          <w:spacing w:val="-5"/>
        </w:rPr>
        <w:t>a</w:t>
      </w:r>
      <w:r w:rsidRPr="00CA4C9E">
        <w:t>l</w:t>
      </w:r>
      <w:r w:rsidRPr="00CA4C9E">
        <w:rPr>
          <w:spacing w:val="6"/>
        </w:rPr>
        <w:t>l</w:t>
      </w:r>
      <w:r w:rsidRPr="00CA4C9E">
        <w:rPr>
          <w:spacing w:val="-4"/>
        </w:rPr>
        <w:t>e</w:t>
      </w:r>
      <w:r w:rsidRPr="00CA4C9E">
        <w:t>n</w:t>
      </w:r>
      <w:r w:rsidRPr="00CA4C9E">
        <w:rPr>
          <w:spacing w:val="-1"/>
        </w:rPr>
        <w:t>g</w:t>
      </w:r>
      <w:r w:rsidRPr="00CA4C9E">
        <w:t>e</w:t>
      </w:r>
      <w:r w:rsidRPr="00CA4C9E">
        <w:rPr>
          <w:spacing w:val="3"/>
        </w:rPr>
        <w:t xml:space="preserve"> </w:t>
      </w:r>
      <w:r w:rsidRPr="00CA4C9E">
        <w:rPr>
          <w:spacing w:val="-2"/>
        </w:rPr>
        <w:t>o</w:t>
      </w:r>
      <w:r w:rsidRPr="00CA4C9E">
        <w:rPr>
          <w:spacing w:val="-3"/>
        </w:rPr>
        <w:t>t</w:t>
      </w:r>
      <w:r w:rsidRPr="00CA4C9E">
        <w:t>her a</w:t>
      </w:r>
      <w:r w:rsidRPr="00CA4C9E">
        <w:rPr>
          <w:spacing w:val="-1"/>
        </w:rPr>
        <w:t>g</w:t>
      </w:r>
      <w:r w:rsidRPr="00CA4C9E">
        <w:t>en</w:t>
      </w:r>
      <w:r w:rsidRPr="00CA4C9E">
        <w:rPr>
          <w:spacing w:val="-5"/>
        </w:rPr>
        <w:t>c</w:t>
      </w:r>
      <w:r w:rsidRPr="00CA4C9E">
        <w:rPr>
          <w:spacing w:val="6"/>
        </w:rPr>
        <w:t>i</w:t>
      </w:r>
      <w:r w:rsidRPr="00CA4C9E">
        <w:t>es</w:t>
      </w:r>
      <w:r w:rsidRPr="00CA4C9E">
        <w:rPr>
          <w:spacing w:val="-3"/>
        </w:rPr>
        <w:t xml:space="preserve"> </w:t>
      </w:r>
      <w:r w:rsidRPr="00CA4C9E">
        <w:t>in</w:t>
      </w:r>
      <w:r w:rsidRPr="00CA4C9E">
        <w:rPr>
          <w:spacing w:val="2"/>
        </w:rPr>
        <w:t>v</w:t>
      </w:r>
      <w:r w:rsidRPr="00CA4C9E">
        <w:rPr>
          <w:spacing w:val="-6"/>
        </w:rPr>
        <w:t>o</w:t>
      </w:r>
      <w:r w:rsidRPr="00CA4C9E">
        <w:t>l</w:t>
      </w:r>
      <w:r w:rsidRPr="00CA4C9E">
        <w:rPr>
          <w:spacing w:val="2"/>
        </w:rPr>
        <w:t>v</w:t>
      </w:r>
      <w:r w:rsidRPr="00CA4C9E">
        <w:t>e</w:t>
      </w:r>
      <w:r w:rsidRPr="00CA4C9E">
        <w:rPr>
          <w:spacing w:val="-1"/>
        </w:rPr>
        <w:t>d</w:t>
      </w:r>
      <w:r w:rsidRPr="00CA4C9E">
        <w:t>,</w:t>
      </w:r>
      <w:r w:rsidRPr="00CA4C9E">
        <w:rPr>
          <w:spacing w:val="-4"/>
        </w:rPr>
        <w:t xml:space="preserve"> </w:t>
      </w:r>
      <w:r w:rsidRPr="00CA4C9E">
        <w:t>in</w:t>
      </w:r>
      <w:r w:rsidRPr="00CA4C9E">
        <w:rPr>
          <w:spacing w:val="3"/>
        </w:rPr>
        <w:t xml:space="preserve"> </w:t>
      </w:r>
      <w:r w:rsidRPr="00CA4C9E">
        <w:rPr>
          <w:spacing w:val="-2"/>
        </w:rPr>
        <w:t>or</w:t>
      </w:r>
      <w:r w:rsidRPr="00CA4C9E">
        <w:rPr>
          <w:spacing w:val="-1"/>
        </w:rPr>
        <w:t>d</w:t>
      </w:r>
      <w:r w:rsidRPr="00CA4C9E">
        <w:t xml:space="preserve">er to </w:t>
      </w:r>
      <w:r w:rsidRPr="00CA4C9E">
        <w:rPr>
          <w:spacing w:val="-2"/>
        </w:rPr>
        <w:t>o</w:t>
      </w:r>
      <w:r w:rsidRPr="00CA4C9E">
        <w:rPr>
          <w:spacing w:val="-1"/>
        </w:rPr>
        <w:t>b</w:t>
      </w:r>
      <w:r w:rsidRPr="00CA4C9E">
        <w:t>t</w:t>
      </w:r>
      <w:r w:rsidRPr="00CA4C9E">
        <w:rPr>
          <w:spacing w:val="-5"/>
        </w:rPr>
        <w:t>a</w:t>
      </w:r>
      <w:r w:rsidRPr="00CA4C9E">
        <w:rPr>
          <w:spacing w:val="6"/>
        </w:rPr>
        <w:t>i</w:t>
      </w:r>
      <w:r w:rsidRPr="00CA4C9E">
        <w:t>n</w:t>
      </w:r>
      <w:r w:rsidRPr="00CA4C9E">
        <w:rPr>
          <w:spacing w:val="-1"/>
        </w:rPr>
        <w:t xml:space="preserve"> </w:t>
      </w:r>
      <w:r w:rsidRPr="00CA4C9E">
        <w:rPr>
          <w:spacing w:val="-2"/>
        </w:rPr>
        <w:t>r</w:t>
      </w:r>
      <w:r w:rsidRPr="00CA4C9E">
        <w:rPr>
          <w:spacing w:val="-4"/>
        </w:rPr>
        <w:t>e</w:t>
      </w:r>
      <w:r w:rsidRPr="00CA4C9E">
        <w:t>le</w:t>
      </w:r>
      <w:r w:rsidRPr="00CA4C9E">
        <w:rPr>
          <w:spacing w:val="2"/>
        </w:rPr>
        <w:t>v</w:t>
      </w:r>
      <w:r w:rsidRPr="00CA4C9E">
        <w:t>ant</w:t>
      </w:r>
      <w:r w:rsidRPr="00CA4C9E">
        <w:rPr>
          <w:spacing w:val="-6"/>
        </w:rPr>
        <w:t xml:space="preserve"> </w:t>
      </w:r>
      <w:r w:rsidRPr="00CA4C9E">
        <w:rPr>
          <w:spacing w:val="6"/>
        </w:rPr>
        <w:t>i</w:t>
      </w:r>
      <w:r w:rsidRPr="00CA4C9E">
        <w:rPr>
          <w:spacing w:val="-3"/>
        </w:rPr>
        <w:t>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to su</w:t>
      </w:r>
      <w:r w:rsidRPr="00CA4C9E">
        <w:rPr>
          <w:spacing w:val="-1"/>
        </w:rPr>
        <w:t>pp</w:t>
      </w:r>
      <w:r w:rsidRPr="00CA4C9E">
        <w:rPr>
          <w:spacing w:val="-2"/>
        </w:rPr>
        <w:t>or</w:t>
      </w:r>
      <w:r w:rsidRPr="00CA4C9E">
        <w:t>t the</w:t>
      </w:r>
      <w:r w:rsidRPr="00CA4C9E">
        <w:rPr>
          <w:spacing w:val="3"/>
        </w:rPr>
        <w:t xml:space="preserve"> </w:t>
      </w:r>
      <w:r w:rsidRPr="00CA4C9E">
        <w:rPr>
          <w:spacing w:val="-5"/>
        </w:rPr>
        <w:t>c</w:t>
      </w:r>
      <w:r w:rsidRPr="00CA4C9E">
        <w:rPr>
          <w:spacing w:val="-3"/>
        </w:rPr>
        <w:t>h</w:t>
      </w:r>
      <w:r w:rsidRPr="00CA4C9E">
        <w:t>i</w:t>
      </w:r>
      <w:r w:rsidRPr="00CA4C9E">
        <w:rPr>
          <w:spacing w:val="6"/>
        </w:rPr>
        <w:t>l</w:t>
      </w:r>
      <w:r w:rsidRPr="00CA4C9E">
        <w:t>d 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rPr>
          <w:spacing w:val="-5"/>
        </w:rPr>
        <w:t>a</w:t>
      </w:r>
      <w:r w:rsidRPr="00CA4C9E">
        <w:t>t</w:t>
      </w:r>
      <w:r w:rsidRPr="00CA4C9E">
        <w:rPr>
          <w:spacing w:val="-4"/>
        </w:rPr>
        <w:t>e</w:t>
      </w:r>
      <w:r w:rsidRPr="00CA4C9E">
        <w:rPr>
          <w:spacing w:val="6"/>
        </w:rPr>
        <w:t>l</w:t>
      </w:r>
      <w:r w:rsidRPr="00CA4C9E">
        <w:rPr>
          <w:spacing w:val="2"/>
        </w:rPr>
        <w:t>y</w:t>
      </w:r>
      <w:r w:rsidRPr="00CA4C9E">
        <w:t>.</w:t>
      </w:r>
      <w:r w:rsidRPr="00CA4C9E">
        <w:rPr>
          <w:spacing w:val="-4"/>
        </w:rPr>
        <w:t xml:space="preserve"> </w:t>
      </w:r>
      <w:r w:rsidRPr="00CA4C9E">
        <w:t>If</w:t>
      </w:r>
      <w:r w:rsidRPr="00CA4C9E">
        <w:rPr>
          <w:spacing w:val="-1"/>
        </w:rPr>
        <w:t xml:space="preserve"> </w:t>
      </w:r>
      <w:r w:rsidRPr="00CA4C9E">
        <w:t>a</w:t>
      </w:r>
      <w:r w:rsidRPr="00CA4C9E">
        <w:rPr>
          <w:spacing w:val="2"/>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r w:rsidRPr="00CA4C9E">
        <w:rPr>
          <w:spacing w:val="-8"/>
        </w:rPr>
        <w:t xml:space="preserve"> </w:t>
      </w:r>
      <w:r w:rsidRPr="00CA4C9E">
        <w:rPr>
          <w:spacing w:val="6"/>
        </w:rPr>
        <w:t>i</w:t>
      </w:r>
      <w:r w:rsidRPr="00CA4C9E">
        <w:t>n</w:t>
      </w:r>
      <w:r w:rsidRPr="00CA4C9E">
        <w:rPr>
          <w:spacing w:val="3"/>
        </w:rPr>
        <w:t xml:space="preserve"> </w:t>
      </w:r>
      <w:r w:rsidRPr="00CA4C9E">
        <w:rPr>
          <w:spacing w:val="-5"/>
        </w:rPr>
        <w:t>a</w:t>
      </w:r>
      <w:r w:rsidRPr="00CA4C9E">
        <w:t>n</w:t>
      </w:r>
      <w:r w:rsidRPr="00CA4C9E">
        <w:rPr>
          <w:spacing w:val="-2"/>
        </w:rPr>
        <w:t>o</w:t>
      </w:r>
      <w:r w:rsidRPr="00CA4C9E">
        <w:t xml:space="preserve">ther </w:t>
      </w:r>
      <w:r w:rsidRPr="00CA4C9E">
        <w:rPr>
          <w:spacing w:val="-1"/>
        </w:rPr>
        <w:t>b</w:t>
      </w:r>
      <w:r w:rsidRPr="00CA4C9E">
        <w:rPr>
          <w:spacing w:val="-2"/>
        </w:rPr>
        <w:t>oro</w:t>
      </w:r>
      <w:r w:rsidRPr="00CA4C9E">
        <w:t>u</w:t>
      </w:r>
      <w:r w:rsidRPr="00CA4C9E">
        <w:rPr>
          <w:spacing w:val="-1"/>
        </w:rPr>
        <w:t>g</w:t>
      </w:r>
      <w:r w:rsidRPr="00CA4C9E">
        <w:t>h</w:t>
      </w:r>
      <w:r w:rsidRPr="00CA4C9E">
        <w:rPr>
          <w:spacing w:val="3"/>
        </w:rPr>
        <w:t xml:space="preserve"> </w:t>
      </w:r>
      <w:r w:rsidRPr="00CA4C9E">
        <w:rPr>
          <w:spacing w:val="-6"/>
        </w:rPr>
        <w:t>b</w:t>
      </w:r>
      <w:r w:rsidRPr="00CA4C9E">
        <w:t>ut atten</w:t>
      </w:r>
      <w:r w:rsidRPr="00CA4C9E">
        <w:rPr>
          <w:spacing w:val="-1"/>
        </w:rPr>
        <w:t>d</w:t>
      </w:r>
      <w:r w:rsidRPr="00CA4C9E">
        <w:t>s</w:t>
      </w:r>
      <w:r w:rsidRPr="00CA4C9E">
        <w:rPr>
          <w:spacing w:val="4"/>
        </w:rPr>
        <w:t xml:space="preserve"> </w:t>
      </w:r>
      <w:r w:rsidR="00B224ED" w:rsidRPr="00CA4C9E">
        <w:t>Wribbenhall School</w:t>
      </w:r>
      <w:r w:rsidRPr="00CA4C9E">
        <w:t>,</w:t>
      </w:r>
      <w:r w:rsidRPr="00CA4C9E">
        <w:rPr>
          <w:spacing w:val="4"/>
        </w:rPr>
        <w:t xml:space="preserve"> we </w:t>
      </w:r>
      <w:r w:rsidRPr="00CA4C9E">
        <w:rPr>
          <w:spacing w:val="-4"/>
        </w:rPr>
        <w:t>w</w:t>
      </w:r>
      <w:r w:rsidRPr="00CA4C9E">
        <w:t>ill</w:t>
      </w:r>
      <w:r w:rsidRPr="00CA4C9E">
        <w:rPr>
          <w:spacing w:val="3"/>
        </w:rPr>
        <w:t xml:space="preserve"> </w:t>
      </w:r>
      <w:r w:rsidRPr="00CA4C9E">
        <w:rPr>
          <w:spacing w:val="-4"/>
        </w:rPr>
        <w:t>e</w:t>
      </w:r>
      <w:r w:rsidRPr="00CA4C9E">
        <w:t>nsu</w:t>
      </w:r>
      <w:r w:rsidRPr="00CA4C9E">
        <w:rPr>
          <w:spacing w:val="-2"/>
        </w:rPr>
        <w:t>r</w:t>
      </w:r>
      <w:r w:rsidRPr="00CA4C9E">
        <w:t>e</w:t>
      </w:r>
      <w:r w:rsidRPr="00CA4C9E">
        <w:rPr>
          <w:spacing w:val="-2"/>
        </w:rPr>
        <w:t xml:space="preserve"> </w:t>
      </w:r>
      <w:r w:rsidRPr="00CA4C9E">
        <w:t>that</w:t>
      </w:r>
      <w:r w:rsidRPr="00CA4C9E">
        <w:rPr>
          <w:spacing w:val="-2"/>
        </w:rPr>
        <w:t xml:space="preserve"> </w:t>
      </w:r>
      <w:r w:rsidRPr="00CA4C9E">
        <w:t>we li</w:t>
      </w:r>
      <w:r w:rsidRPr="00CA4C9E">
        <w:rPr>
          <w:spacing w:val="-5"/>
        </w:rPr>
        <w:t>a</w:t>
      </w:r>
      <w:r w:rsidRPr="00CA4C9E">
        <w:rPr>
          <w:spacing w:val="6"/>
        </w:rPr>
        <w:t>i</w:t>
      </w:r>
      <w:r w:rsidRPr="00CA4C9E">
        <w:t>se</w:t>
      </w:r>
      <w:r w:rsidRPr="00CA4C9E">
        <w:rPr>
          <w:spacing w:val="-1"/>
        </w:rPr>
        <w:t xml:space="preserve"> </w:t>
      </w:r>
      <w:r w:rsidRPr="00CA4C9E">
        <w:rPr>
          <w:spacing w:val="-4"/>
        </w:rPr>
        <w:t>w</w:t>
      </w:r>
      <w:r w:rsidRPr="00CA4C9E">
        <w:rPr>
          <w:spacing w:val="6"/>
        </w:rPr>
        <w:t>i</w:t>
      </w:r>
      <w:r w:rsidRPr="00CA4C9E">
        <w:t>th</w:t>
      </w:r>
      <w:r w:rsidRPr="00CA4C9E">
        <w:rPr>
          <w:spacing w:val="-1"/>
        </w:rPr>
        <w:t xml:space="preserve"> </w:t>
      </w:r>
      <w:r w:rsidRPr="00CA4C9E">
        <w:rPr>
          <w:spacing w:val="-3"/>
        </w:rPr>
        <w:t>t</w:t>
      </w:r>
      <w:r w:rsidRPr="00CA4C9E">
        <w:t>he</w:t>
      </w:r>
      <w:r w:rsidRPr="00CA4C9E">
        <w:rPr>
          <w:spacing w:val="3"/>
        </w:rPr>
        <w:t xml:space="preserve"> </w:t>
      </w:r>
      <w:r w:rsidRPr="00CA4C9E">
        <w:t>L</w:t>
      </w:r>
      <w:r w:rsidRPr="00CA4C9E">
        <w:rPr>
          <w:spacing w:val="-2"/>
        </w:rPr>
        <w:t>o</w:t>
      </w:r>
      <w:r w:rsidRPr="00CA4C9E">
        <w:t>c</w:t>
      </w:r>
      <w:r w:rsidRPr="00CA4C9E">
        <w:rPr>
          <w:spacing w:val="-5"/>
        </w:rPr>
        <w:t>a</w:t>
      </w:r>
      <w:r w:rsidRPr="00CA4C9E">
        <w:t>l</w:t>
      </w:r>
      <w:r w:rsidRPr="00CA4C9E">
        <w:rPr>
          <w:spacing w:val="3"/>
        </w:rPr>
        <w:t xml:space="preserve"> </w:t>
      </w:r>
      <w:r w:rsidRPr="00CA4C9E">
        <w:rPr>
          <w:spacing w:val="-1"/>
        </w:rPr>
        <w:t>A</w:t>
      </w:r>
      <w:r w:rsidRPr="00CA4C9E">
        <w:t>u</w:t>
      </w:r>
      <w:r w:rsidRPr="00CA4C9E">
        <w:rPr>
          <w:spacing w:val="-3"/>
        </w:rPr>
        <w:t>t</w:t>
      </w:r>
      <w:r w:rsidRPr="00CA4C9E">
        <w:t>h</w:t>
      </w:r>
      <w:r w:rsidRPr="00CA4C9E">
        <w:rPr>
          <w:spacing w:val="-2"/>
        </w:rPr>
        <w:t>or</w:t>
      </w:r>
      <w:r w:rsidRPr="00CA4C9E">
        <w:rPr>
          <w:spacing w:val="6"/>
        </w:rPr>
        <w:t>i</w:t>
      </w:r>
      <w:r w:rsidRPr="00CA4C9E">
        <w:rPr>
          <w:spacing w:val="-3"/>
        </w:rPr>
        <w:t>t</w:t>
      </w:r>
      <w:r w:rsidRPr="00CA4C9E">
        <w:t>y</w:t>
      </w:r>
      <w:r w:rsidRPr="00CA4C9E">
        <w:rPr>
          <w:spacing w:val="-1"/>
        </w:rPr>
        <w:t xml:space="preserve"> </w:t>
      </w:r>
      <w:r w:rsidRPr="00CA4C9E">
        <w:t>in</w:t>
      </w:r>
      <w:r w:rsidRPr="00CA4C9E">
        <w:rPr>
          <w:spacing w:val="3"/>
        </w:rPr>
        <w:t xml:space="preserve"> </w:t>
      </w:r>
      <w:r w:rsidRPr="00CA4C9E">
        <w:rPr>
          <w:spacing w:val="-4"/>
        </w:rPr>
        <w:t>w</w:t>
      </w:r>
      <w:r w:rsidRPr="00CA4C9E">
        <w:rPr>
          <w:spacing w:val="-3"/>
        </w:rPr>
        <w:t>h</w:t>
      </w:r>
      <w:r w:rsidRPr="00CA4C9E">
        <w:rPr>
          <w:spacing w:val="6"/>
        </w:rPr>
        <w:t>i</w:t>
      </w:r>
      <w:r w:rsidRPr="00CA4C9E">
        <w:t>ch</w:t>
      </w:r>
      <w:r w:rsidRPr="00CA4C9E">
        <w:rPr>
          <w:spacing w:val="-1"/>
        </w:rPr>
        <w:t xml:space="preserve"> </w:t>
      </w:r>
      <w:r w:rsidRPr="00CA4C9E">
        <w:rPr>
          <w:spacing w:val="-3"/>
        </w:rPr>
        <w:t>t</w:t>
      </w:r>
      <w:r w:rsidRPr="00CA4C9E">
        <w:t>he</w:t>
      </w:r>
      <w:r w:rsidRPr="00CA4C9E">
        <w:rPr>
          <w:spacing w:val="3"/>
        </w:rPr>
        <w:t xml:space="preserve"> </w:t>
      </w:r>
      <w:r w:rsidRPr="00CA4C9E">
        <w:t>c</w:t>
      </w:r>
      <w:r w:rsidRPr="00CA4C9E">
        <w:rPr>
          <w:spacing w:val="-3"/>
        </w:rPr>
        <w:t>h</w:t>
      </w:r>
      <w:r w:rsidRPr="00CA4C9E">
        <w:t xml:space="preserve">ild </w:t>
      </w:r>
      <w:r w:rsidRPr="00CA4C9E">
        <w:rPr>
          <w:spacing w:val="-2"/>
        </w:rPr>
        <w:t>r</w:t>
      </w:r>
      <w:r w:rsidRPr="00CA4C9E">
        <w:t>e</w:t>
      </w:r>
      <w:r w:rsidRPr="00CA4C9E">
        <w:rPr>
          <w:spacing w:val="-5"/>
        </w:rPr>
        <w:t>s</w:t>
      </w:r>
      <w:r w:rsidRPr="00CA4C9E">
        <w:rPr>
          <w:spacing w:val="6"/>
        </w:rPr>
        <w:t>i</w:t>
      </w:r>
      <w:r w:rsidRPr="00CA4C9E">
        <w:rPr>
          <w:spacing w:val="-1"/>
        </w:rPr>
        <w:t>d</w:t>
      </w:r>
      <w:r w:rsidRPr="00CA4C9E">
        <w:t>es.</w:t>
      </w:r>
    </w:p>
    <w:p w14:paraId="5ADB8535" w14:textId="77777777" w:rsidR="00BF6693" w:rsidRPr="00CA4C9E" w:rsidRDefault="00BF6693" w:rsidP="00066BBF"/>
    <w:p w14:paraId="32921906" w14:textId="77777777" w:rsidR="00BF6693" w:rsidRPr="00CA4C9E" w:rsidRDefault="00883278" w:rsidP="00066BBF">
      <w:pPr>
        <w:sectPr w:rsidR="00BF6693" w:rsidRPr="00CA4C9E" w:rsidSect="00C705C1">
          <w:pgSz w:w="12240" w:h="15840"/>
          <w:pgMar w:top="1440" w:right="1080" w:bottom="1440" w:left="1080" w:header="0" w:footer="1172" w:gutter="0"/>
          <w:cols w:space="720"/>
        </w:sectPr>
      </w:pPr>
      <w:r w:rsidRPr="00CA4C9E">
        <w:t>If</w:t>
      </w:r>
      <w:r w:rsidRPr="00CA4C9E">
        <w:rPr>
          <w:spacing w:val="3"/>
        </w:rPr>
        <w:t xml:space="preserve"> </w:t>
      </w:r>
      <w:r w:rsidRPr="00CA4C9E">
        <w:t>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4"/>
        </w:rPr>
        <w:t>w</w:t>
      </w:r>
      <w:r w:rsidRPr="00CA4C9E">
        <w:rPr>
          <w:spacing w:val="1"/>
        </w:rPr>
        <w:t>h</w:t>
      </w:r>
      <w:r w:rsidRPr="00CA4C9E">
        <w:t>o</w:t>
      </w:r>
      <w:r w:rsidRPr="00CA4C9E">
        <w:rPr>
          <w:spacing w:val="-4"/>
        </w:rPr>
        <w:t xml:space="preserve"> </w:t>
      </w:r>
      <w:r w:rsidRPr="00CA4C9E">
        <w:rPr>
          <w:spacing w:val="6"/>
        </w:rPr>
        <w:t>i</w:t>
      </w:r>
      <w:r w:rsidRPr="00CA4C9E">
        <w:t>s</w:t>
      </w:r>
      <w:r w:rsidRPr="00CA4C9E">
        <w:rPr>
          <w:spacing w:val="-3"/>
        </w:rPr>
        <w:t xml:space="preserve"> </w:t>
      </w:r>
      <w:r w:rsidRPr="00CA4C9E">
        <w:t>s</w:t>
      </w:r>
      <w:r w:rsidRPr="00CA4C9E">
        <w:rPr>
          <w:spacing w:val="1"/>
        </w:rPr>
        <w:t>u</w:t>
      </w:r>
      <w:r w:rsidRPr="00CA4C9E">
        <w:rPr>
          <w:spacing w:val="-1"/>
        </w:rPr>
        <w:t>bj</w:t>
      </w:r>
      <w:r w:rsidRPr="00CA4C9E">
        <w:rPr>
          <w:spacing w:val="1"/>
        </w:rPr>
        <w:t>e</w:t>
      </w:r>
      <w:r w:rsidRPr="00CA4C9E">
        <w:t>ct</w:t>
      </w:r>
      <w:r w:rsidRPr="00CA4C9E">
        <w:rPr>
          <w:spacing w:val="-2"/>
        </w:rPr>
        <w:t xml:space="preserve"> </w:t>
      </w:r>
      <w:r w:rsidRPr="00CA4C9E">
        <w:rPr>
          <w:spacing w:val="1"/>
        </w:rPr>
        <w:t>t</w:t>
      </w:r>
      <w:r w:rsidRPr="00CA4C9E">
        <w:t>o a</w:t>
      </w:r>
      <w:r w:rsidRPr="00CA4C9E">
        <w:rPr>
          <w:spacing w:val="2"/>
        </w:rPr>
        <w:t xml:space="preserve"> </w:t>
      </w:r>
      <w:r w:rsidRPr="00CA4C9E">
        <w:rPr>
          <w:spacing w:val="-5"/>
        </w:rPr>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rPr>
          <w:spacing w:val="-5"/>
        </w:rPr>
        <w:t>c</w:t>
      </w:r>
      <w:r w:rsidRPr="00CA4C9E">
        <w:rPr>
          <w:spacing w:val="-3"/>
        </w:rPr>
        <w:t>t</w:t>
      </w:r>
      <w:r w:rsidRPr="00CA4C9E">
        <w:rPr>
          <w:spacing w:val="6"/>
        </w:rPr>
        <w:t>i</w:t>
      </w:r>
      <w:r w:rsidRPr="00CA4C9E">
        <w:rPr>
          <w:spacing w:val="-2"/>
        </w:rPr>
        <w:t>o</w:t>
      </w:r>
      <w:r w:rsidRPr="00CA4C9E">
        <w:t>n</w:t>
      </w:r>
      <w:r w:rsidRPr="00CA4C9E">
        <w:rPr>
          <w:spacing w:val="3"/>
        </w:rPr>
        <w:t xml:space="preserve"> </w:t>
      </w:r>
      <w:r w:rsidRPr="00CA4C9E">
        <w:rPr>
          <w:spacing w:val="2"/>
        </w:rPr>
        <w:t>p</w:t>
      </w:r>
      <w:r w:rsidRPr="00CA4C9E">
        <w:rPr>
          <w:spacing w:val="6"/>
        </w:rPr>
        <w:t>l</w:t>
      </w:r>
      <w:r w:rsidRPr="00CA4C9E">
        <w:rPr>
          <w:spacing w:val="-5"/>
        </w:rPr>
        <w:t>a</w:t>
      </w:r>
      <w:r w:rsidRPr="00CA4C9E">
        <w:t>n</w:t>
      </w:r>
      <w:r w:rsidRPr="00CA4C9E">
        <w:rPr>
          <w:spacing w:val="-1"/>
        </w:rPr>
        <w:t xml:space="preserve"> </w:t>
      </w:r>
      <w:r w:rsidRPr="00CA4C9E">
        <w:rPr>
          <w:spacing w:val="6"/>
        </w:rPr>
        <w:t>l</w:t>
      </w:r>
      <w:r w:rsidRPr="00CA4C9E">
        <w:rPr>
          <w:spacing w:val="1"/>
        </w:rPr>
        <w:t>e</w:t>
      </w:r>
      <w:r w:rsidRPr="00CA4C9E">
        <w:rPr>
          <w:spacing w:val="-5"/>
        </w:rPr>
        <w:t>a</w:t>
      </w:r>
      <w:r w:rsidRPr="00CA4C9E">
        <w:rPr>
          <w:spacing w:val="2"/>
        </w:rPr>
        <w:t>v</w:t>
      </w:r>
      <w:r w:rsidRPr="00CA4C9E">
        <w:rPr>
          <w:spacing w:val="1"/>
        </w:rPr>
        <w:t>e</w:t>
      </w:r>
      <w:r w:rsidRPr="00CA4C9E">
        <w:t>s,</w:t>
      </w:r>
      <w:r w:rsidRPr="00CA4C9E">
        <w:rPr>
          <w:spacing w:val="-4"/>
        </w:rPr>
        <w:t xml:space="preserve"> </w:t>
      </w:r>
      <w:r w:rsidRPr="00CA4C9E">
        <w:rPr>
          <w:spacing w:val="1"/>
        </w:rPr>
        <w:t>th</w:t>
      </w:r>
      <w:r w:rsidRPr="00CA4C9E">
        <w:rPr>
          <w:spacing w:val="-4"/>
        </w:rPr>
        <w:t>e</w:t>
      </w:r>
      <w:r w:rsidRPr="00CA4C9E">
        <w:rPr>
          <w:spacing w:val="6"/>
        </w:rPr>
        <w:t>i</w:t>
      </w:r>
      <w:r w:rsidRPr="00CA4C9E">
        <w:t xml:space="preserve">r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4"/>
        </w:rPr>
        <w:t xml:space="preserve"> </w:t>
      </w:r>
      <w:r w:rsidRPr="00CA4C9E">
        <w:rPr>
          <w:spacing w:val="-1"/>
        </w:rPr>
        <w:t>b</w:t>
      </w:r>
      <w:r w:rsidRPr="00CA4C9E">
        <w:t>e</w:t>
      </w:r>
      <w:r w:rsidRPr="00CA4C9E">
        <w:rPr>
          <w:spacing w:val="6"/>
        </w:rPr>
        <w:t xml:space="preserve"> </w:t>
      </w:r>
      <w:r w:rsidRPr="00CA4C9E">
        <w:rPr>
          <w:spacing w:val="1"/>
        </w:rPr>
        <w:t>t</w:t>
      </w:r>
      <w:r w:rsidRPr="00CA4C9E">
        <w:rPr>
          <w:spacing w:val="-2"/>
        </w:rPr>
        <w:t>r</w:t>
      </w:r>
      <w:r w:rsidRPr="00CA4C9E">
        <w:t>a</w:t>
      </w:r>
      <w:r w:rsidRPr="00CA4C9E">
        <w:rPr>
          <w:spacing w:val="1"/>
        </w:rPr>
        <w:t>n</w:t>
      </w:r>
      <w:r w:rsidRPr="00CA4C9E">
        <w:rPr>
          <w:spacing w:val="-5"/>
        </w:rPr>
        <w:t>s</w:t>
      </w:r>
      <w:r w:rsidRPr="00CA4C9E">
        <w:rPr>
          <w:spacing w:val="2"/>
        </w:rPr>
        <w:t>f</w:t>
      </w:r>
      <w:r w:rsidRPr="00CA4C9E">
        <w:rPr>
          <w:spacing w:val="1"/>
        </w:rPr>
        <w:t>e</w:t>
      </w:r>
      <w:r w:rsidRPr="00CA4C9E">
        <w:rPr>
          <w:spacing w:val="-2"/>
        </w:rPr>
        <w:t>rr</w:t>
      </w:r>
      <w:r w:rsidRPr="00CA4C9E">
        <w:rPr>
          <w:spacing w:val="1"/>
        </w:rPr>
        <w:t>e</w:t>
      </w:r>
      <w:r w:rsidRPr="00CA4C9E">
        <w:t>d</w:t>
      </w:r>
      <w:r w:rsidRPr="00CA4C9E">
        <w:rPr>
          <w:spacing w:val="1"/>
        </w:rPr>
        <w:t xml:space="preserve"> t</w:t>
      </w:r>
      <w:r w:rsidRPr="00CA4C9E">
        <w:t>o</w:t>
      </w:r>
      <w:r w:rsidRPr="00CA4C9E">
        <w:rPr>
          <w:spacing w:val="-4"/>
        </w:rPr>
        <w:t xml:space="preserve"> </w:t>
      </w:r>
      <w:r w:rsidRPr="00CA4C9E">
        <w:rPr>
          <w:spacing w:val="1"/>
        </w:rPr>
        <w:t>th</w:t>
      </w:r>
      <w:r w:rsidRPr="00CA4C9E">
        <w:t>e</w:t>
      </w:r>
      <w:r w:rsidRPr="00CA4C9E">
        <w:rPr>
          <w:spacing w:val="-2"/>
        </w:rPr>
        <w:t xml:space="preserve"> </w:t>
      </w:r>
      <w:r w:rsidRPr="00CA4C9E">
        <w:rPr>
          <w:spacing w:val="1"/>
        </w:rPr>
        <w:t>ne</w:t>
      </w:r>
      <w:r w:rsidRPr="00CA4C9E">
        <w:t>w</w:t>
      </w:r>
      <w:r w:rsidRPr="00CA4C9E">
        <w:rPr>
          <w:spacing w:val="-2"/>
        </w:rPr>
        <w:t xml:space="preserve"> </w:t>
      </w:r>
      <w:r w:rsidRPr="00CA4C9E">
        <w:t>sc</w:t>
      </w:r>
      <w:r w:rsidRPr="00CA4C9E">
        <w:rPr>
          <w:spacing w:val="1"/>
        </w:rPr>
        <w:t>h</w:t>
      </w:r>
      <w:r w:rsidRPr="00CA4C9E">
        <w:rPr>
          <w:spacing w:val="-2"/>
        </w:rPr>
        <w:t>oo</w:t>
      </w:r>
      <w:r w:rsidRPr="00CA4C9E">
        <w:t>l</w:t>
      </w:r>
      <w:r w:rsidRPr="00CA4C9E">
        <w:rPr>
          <w:spacing w:val="-2"/>
        </w:rPr>
        <w:t xml:space="preserve"> </w:t>
      </w:r>
      <w:r w:rsidRPr="00CA4C9E">
        <w:rPr>
          <w:spacing w:val="6"/>
        </w:rPr>
        <w:t>i</w:t>
      </w:r>
      <w:r w:rsidRPr="00CA4C9E">
        <w:rPr>
          <w:spacing w:val="-3"/>
        </w:rPr>
        <w:t>m</w:t>
      </w:r>
      <w:r w:rsidRPr="00CA4C9E">
        <w:rPr>
          <w:spacing w:val="2"/>
        </w:rPr>
        <w:t>m</w:t>
      </w:r>
      <w:r w:rsidRPr="00CA4C9E">
        <w:rPr>
          <w:spacing w:val="1"/>
        </w:rPr>
        <w:t>e</w:t>
      </w:r>
      <w:r w:rsidRPr="00CA4C9E">
        <w:rPr>
          <w:spacing w:val="-6"/>
        </w:rPr>
        <w:t>d</w:t>
      </w:r>
      <w:r w:rsidRPr="00CA4C9E">
        <w:rPr>
          <w:spacing w:val="6"/>
        </w:rPr>
        <w:t>i</w:t>
      </w:r>
      <w:r w:rsidRPr="00CA4C9E">
        <w:t>a</w:t>
      </w:r>
      <w:r w:rsidRPr="00CA4C9E">
        <w:rPr>
          <w:spacing w:val="-4"/>
        </w:rPr>
        <w:t>te</w:t>
      </w:r>
      <w:r w:rsidRPr="00CA4C9E">
        <w:rPr>
          <w:spacing w:val="6"/>
        </w:rPr>
        <w:t>l</w:t>
      </w:r>
      <w:r w:rsidRPr="00CA4C9E">
        <w:t>y</w:t>
      </w:r>
      <w:r w:rsidRPr="00CA4C9E">
        <w:rPr>
          <w:spacing w:val="-1"/>
        </w:rPr>
        <w:t xml:space="preserve"> </w:t>
      </w:r>
      <w:r w:rsidRPr="00CA4C9E">
        <w:t>a</w:t>
      </w:r>
      <w:r w:rsidRPr="00CA4C9E">
        <w:rPr>
          <w:spacing w:val="1"/>
        </w:rPr>
        <w:t>n</w:t>
      </w:r>
      <w:r w:rsidRPr="00CA4C9E">
        <w:t xml:space="preserve">d </w:t>
      </w:r>
      <w:r w:rsidRPr="00CA4C9E">
        <w:rPr>
          <w:spacing w:val="1"/>
        </w:rPr>
        <w:t>t</w:t>
      </w:r>
      <w:r w:rsidRPr="00CA4C9E">
        <w:rPr>
          <w:spacing w:val="2"/>
        </w:rPr>
        <w:t>h</w:t>
      </w:r>
      <w:r w:rsidRPr="00CA4C9E">
        <w:t>at</w:t>
      </w:r>
      <w:r w:rsidRPr="00CA4C9E">
        <w:rPr>
          <w:spacing w:val="3"/>
        </w:rPr>
        <w:t xml:space="preserve"> </w:t>
      </w:r>
      <w:r w:rsidRPr="00CA4C9E">
        <w:rPr>
          <w:spacing w:val="-5"/>
        </w:rPr>
        <w:t>c</w:t>
      </w:r>
      <w:r w:rsidRPr="00CA4C9E">
        <w:rPr>
          <w:spacing w:val="-3"/>
        </w:rPr>
        <w:t>h</w:t>
      </w:r>
      <w:r w:rsidRPr="00CA4C9E">
        <w:rPr>
          <w:spacing w:val="2"/>
        </w:rPr>
        <w:t>i</w:t>
      </w:r>
      <w:r w:rsidRPr="00CA4C9E">
        <w:rPr>
          <w:spacing w:val="6"/>
        </w:rPr>
        <w:t>l</w:t>
      </w:r>
      <w:r w:rsidRPr="00CA4C9E">
        <w:rPr>
          <w:spacing w:val="-1"/>
        </w:rPr>
        <w:t>d</w:t>
      </w:r>
      <w:r w:rsidRPr="00CA4C9E">
        <w:rPr>
          <w:spacing w:val="-2"/>
        </w:rPr>
        <w:t>’</w:t>
      </w:r>
      <w:r w:rsidRPr="00CA4C9E">
        <w:t>s</w:t>
      </w:r>
      <w:r w:rsidRPr="00CA4C9E">
        <w:rPr>
          <w:spacing w:val="2"/>
        </w:rPr>
        <w:t xml:space="preserve"> </w:t>
      </w:r>
      <w:r w:rsidRPr="00CA4C9E">
        <w:t>s</w:t>
      </w:r>
      <w:r w:rsidRPr="00CA4C9E">
        <w:rPr>
          <w:spacing w:val="-2"/>
        </w:rPr>
        <w:t>o</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w</w:t>
      </w:r>
      <w:r w:rsidRPr="00CA4C9E">
        <w:rPr>
          <w:spacing w:val="-1"/>
        </w:rPr>
        <w:t>o</w:t>
      </w:r>
      <w:r w:rsidRPr="00CA4C9E">
        <w:rPr>
          <w:spacing w:val="-2"/>
        </w:rPr>
        <w:t>r</w:t>
      </w:r>
      <w:r w:rsidRPr="00CA4C9E">
        <w:rPr>
          <w:spacing w:val="2"/>
        </w:rPr>
        <w:t>k</w:t>
      </w:r>
      <w:r w:rsidRPr="00CA4C9E">
        <w:rPr>
          <w:spacing w:val="1"/>
        </w:rPr>
        <w:t>e</w:t>
      </w:r>
      <w:r w:rsidRPr="00CA4C9E">
        <w:t>r</w:t>
      </w:r>
      <w:r w:rsidRPr="00CA4C9E">
        <w:rPr>
          <w:spacing w:val="-2"/>
        </w:rPr>
        <w:t xml:space="preserve"> </w:t>
      </w:r>
      <w:r w:rsidRPr="00CA4C9E">
        <w:rPr>
          <w:spacing w:val="7"/>
        </w:rPr>
        <w:t>i</w:t>
      </w:r>
      <w:r w:rsidRPr="00CA4C9E">
        <w:t>s</w:t>
      </w:r>
      <w:r w:rsidRPr="00CA4C9E">
        <w:rPr>
          <w:spacing w:val="-3"/>
        </w:rPr>
        <w:t xml:space="preserve"> </w:t>
      </w:r>
      <w:r w:rsidRPr="00CA4C9E">
        <w:rPr>
          <w:spacing w:val="1"/>
        </w:rPr>
        <w:t>in</w:t>
      </w:r>
      <w:r w:rsidRPr="00CA4C9E">
        <w:rPr>
          <w:spacing w:val="2"/>
        </w:rPr>
        <w:t>f</w:t>
      </w:r>
      <w:r w:rsidRPr="00CA4C9E">
        <w:rPr>
          <w:spacing w:val="-2"/>
        </w:rPr>
        <w:t>or</w:t>
      </w:r>
      <w:r w:rsidRPr="00CA4C9E">
        <w:rPr>
          <w:spacing w:val="2"/>
        </w:rPr>
        <w:t>m</w:t>
      </w:r>
      <w:r w:rsidRPr="00CA4C9E">
        <w:rPr>
          <w:spacing w:val="1"/>
        </w:rPr>
        <w:t>e</w:t>
      </w:r>
      <w:r w:rsidRPr="00CA4C9E">
        <w:rPr>
          <w:spacing w:val="-1"/>
        </w:rPr>
        <w:t>d</w:t>
      </w:r>
      <w:r w:rsidRPr="00CA4C9E">
        <w:t>.</w:t>
      </w:r>
    </w:p>
    <w:p w14:paraId="2DEB5E34" w14:textId="7179CCC4" w:rsidR="00BF6693" w:rsidRDefault="00883278" w:rsidP="00066BBF">
      <w:pPr>
        <w:pStyle w:val="Heading1"/>
      </w:pPr>
      <w:r w:rsidRPr="00CA4C9E">
        <w:lastRenderedPageBreak/>
        <w:t>T</w:t>
      </w:r>
      <w:r w:rsidRPr="00CA4C9E">
        <w:rPr>
          <w:spacing w:val="1"/>
        </w:rPr>
        <w:t>h</w:t>
      </w:r>
      <w:r w:rsidRPr="00CA4C9E">
        <w:t>e</w:t>
      </w:r>
      <w:r w:rsidRPr="00CA4C9E">
        <w:rPr>
          <w:spacing w:val="-1"/>
        </w:rPr>
        <w:t xml:space="preserve"> C</w:t>
      </w:r>
      <w:r w:rsidRPr="00CA4C9E">
        <w:rPr>
          <w:spacing w:val="2"/>
        </w:rPr>
        <w:t>u</w:t>
      </w:r>
      <w:r w:rsidRPr="00CA4C9E">
        <w:t>r</w:t>
      </w:r>
      <w:r w:rsidRPr="00CA4C9E">
        <w:rPr>
          <w:spacing w:val="1"/>
        </w:rPr>
        <w:t>r</w:t>
      </w:r>
      <w:r w:rsidRPr="00CA4C9E">
        <w:t>i</w:t>
      </w:r>
      <w:r w:rsidRPr="00CA4C9E">
        <w:rPr>
          <w:spacing w:val="-2"/>
        </w:rPr>
        <w:t>c</w:t>
      </w:r>
      <w:r w:rsidRPr="00CA4C9E">
        <w:rPr>
          <w:spacing w:val="2"/>
        </w:rPr>
        <w:t>u</w:t>
      </w:r>
      <w:r w:rsidRPr="00CA4C9E">
        <w:t>l</w:t>
      </w:r>
      <w:r w:rsidRPr="00CA4C9E">
        <w:rPr>
          <w:spacing w:val="1"/>
        </w:rPr>
        <w:t>u</w:t>
      </w:r>
      <w:r w:rsidRPr="00CA4C9E">
        <w:t>m</w:t>
      </w:r>
    </w:p>
    <w:p w14:paraId="68B1611A" w14:textId="77777777" w:rsidR="000B3383" w:rsidRPr="000B3383" w:rsidRDefault="000B3383" w:rsidP="00066BBF"/>
    <w:p w14:paraId="3989AFC2" w14:textId="666A39A7" w:rsidR="00BF6693" w:rsidRPr="00CA4C9E" w:rsidRDefault="00883278" w:rsidP="00066BBF">
      <w:r w:rsidRPr="00CA4C9E">
        <w:t>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t>a</w:t>
      </w:r>
      <w:r w:rsidRPr="00CA4C9E">
        <w:rPr>
          <w:spacing w:val="1"/>
        </w:rPr>
        <w:t>n</w:t>
      </w:r>
      <w:r w:rsidRPr="00CA4C9E">
        <w:t>d</w:t>
      </w:r>
      <w:r w:rsidRPr="00CA4C9E">
        <w:rPr>
          <w:spacing w:val="-4"/>
        </w:rPr>
        <w:t xml:space="preserve"> w</w:t>
      </w:r>
      <w:r w:rsidRPr="00CA4C9E">
        <w:rPr>
          <w:spacing w:val="6"/>
        </w:rPr>
        <w:t>i</w:t>
      </w:r>
      <w:r w:rsidRPr="00CA4C9E">
        <w:rPr>
          <w:spacing w:val="-1"/>
        </w:rPr>
        <w:t>d</w:t>
      </w:r>
      <w:r w:rsidRPr="00CA4C9E">
        <w:rPr>
          <w:spacing w:val="1"/>
        </w:rPr>
        <w:t>e</w:t>
      </w:r>
      <w:r w:rsidRPr="00CA4C9E">
        <w:t>r c</w:t>
      </w:r>
      <w:r w:rsidRPr="00CA4C9E">
        <w:rPr>
          <w:spacing w:val="-3"/>
        </w:rPr>
        <w:t>h</w:t>
      </w:r>
      <w:r w:rsidRPr="00CA4C9E">
        <w:rPr>
          <w:spacing w:val="1"/>
        </w:rPr>
        <w:t>il</w:t>
      </w:r>
      <w:r w:rsidRPr="00CA4C9E">
        <w:t>d</w:t>
      </w:r>
      <w:r w:rsidRPr="00CA4C9E">
        <w:rPr>
          <w:spacing w:val="1"/>
        </w:rPr>
        <w:t xml:space="preserve"> </w:t>
      </w:r>
      <w:r w:rsidRPr="00CA4C9E">
        <w:t>s</w:t>
      </w:r>
      <w:r w:rsidRPr="00CA4C9E">
        <w:rPr>
          <w:spacing w:val="-5"/>
        </w:rPr>
        <w:t>a</w:t>
      </w:r>
      <w:r w:rsidRPr="00CA4C9E">
        <w:rPr>
          <w:spacing w:val="2"/>
        </w:rPr>
        <w:t>f</w:t>
      </w:r>
      <w:r w:rsidRPr="00CA4C9E">
        <w:rPr>
          <w:spacing w:val="1"/>
        </w:rPr>
        <w:t>e</w:t>
      </w:r>
      <w:r w:rsidRPr="00CA4C9E">
        <w:rPr>
          <w:spacing w:val="-3"/>
        </w:rPr>
        <w:t>t</w:t>
      </w:r>
      <w:r w:rsidRPr="00CA4C9E">
        <w:t>y</w:t>
      </w:r>
      <w:r w:rsidRPr="00CA4C9E">
        <w:rPr>
          <w:spacing w:val="-1"/>
        </w:rPr>
        <w:t xml:space="preserve"> </w:t>
      </w:r>
      <w:r w:rsidRPr="00CA4C9E">
        <w:rPr>
          <w:spacing w:val="6"/>
        </w:rPr>
        <w:t>i</w:t>
      </w:r>
      <w:r w:rsidRPr="00CA4C9E">
        <w:rPr>
          <w:spacing w:val="-5"/>
        </w:rPr>
        <w:t>s</w:t>
      </w:r>
      <w:r w:rsidRPr="00CA4C9E">
        <w:t>s</w:t>
      </w:r>
      <w:r w:rsidRPr="00CA4C9E">
        <w:rPr>
          <w:spacing w:val="1"/>
        </w:rPr>
        <w:t>ue</w:t>
      </w:r>
      <w:r w:rsidRPr="00CA4C9E">
        <w:t>s</w:t>
      </w:r>
      <w:r w:rsidRPr="00CA4C9E">
        <w:rPr>
          <w:spacing w:val="2"/>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t>a</w:t>
      </w:r>
      <w:r w:rsidRPr="00CA4C9E">
        <w:rPr>
          <w:spacing w:val="-1"/>
        </w:rPr>
        <w:t>dd</w:t>
      </w:r>
      <w:r w:rsidRPr="00CA4C9E">
        <w:rPr>
          <w:spacing w:val="-2"/>
        </w:rPr>
        <w:t>r</w:t>
      </w:r>
      <w:r w:rsidRPr="00CA4C9E">
        <w:rPr>
          <w:spacing w:val="1"/>
        </w:rPr>
        <w:t>e</w:t>
      </w:r>
      <w:r w:rsidRPr="00CA4C9E">
        <w:t xml:space="preserve">ssed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t>m</w:t>
      </w:r>
      <w:r w:rsidRPr="00CA4C9E">
        <w:rPr>
          <w:spacing w:val="3"/>
        </w:rPr>
        <w:t xml:space="preserve"> </w:t>
      </w:r>
      <w:r w:rsidRPr="00CA4C9E">
        <w:t>as</w:t>
      </w:r>
      <w:r w:rsidRPr="00CA4C9E">
        <w:rPr>
          <w:spacing w:val="2"/>
        </w:rPr>
        <w:t xml:space="preserve"> </w:t>
      </w:r>
      <w:r w:rsidRPr="00CA4C9E">
        <w:t>a</w:t>
      </w:r>
      <w:r w:rsidRPr="00CA4C9E">
        <w:rPr>
          <w:spacing w:val="-1"/>
        </w:rPr>
        <w:t>pp</w:t>
      </w:r>
      <w:r w:rsidRPr="00CA4C9E">
        <w:rPr>
          <w:spacing w:val="-2"/>
        </w:rPr>
        <w:t>ro</w:t>
      </w:r>
      <w:r w:rsidRPr="00CA4C9E">
        <w:rPr>
          <w:spacing w:val="-1"/>
        </w:rPr>
        <w:t>p</w:t>
      </w:r>
      <w:r w:rsidRPr="00CA4C9E">
        <w:rPr>
          <w:spacing w:val="-2"/>
        </w:rPr>
        <w:t>r</w:t>
      </w:r>
      <w:r w:rsidRPr="00CA4C9E">
        <w:rPr>
          <w:spacing w:val="6"/>
        </w:rPr>
        <w:t>i</w:t>
      </w:r>
      <w:r w:rsidRPr="00CA4C9E">
        <w:t>a</w:t>
      </w:r>
      <w:r w:rsidRPr="00CA4C9E">
        <w:rPr>
          <w:spacing w:val="-4"/>
        </w:rPr>
        <w:t>t</w:t>
      </w:r>
      <w:r w:rsidRPr="00CA4C9E">
        <w:rPr>
          <w:spacing w:val="6"/>
        </w:rPr>
        <w:t>e</w:t>
      </w:r>
      <w:r w:rsidRPr="00CA4C9E">
        <w:t>.</w:t>
      </w:r>
      <w:r w:rsidRPr="00CA4C9E">
        <w:rPr>
          <w:spacing w:val="-3"/>
        </w:rPr>
        <w:t xml:space="preserve"> </w:t>
      </w:r>
      <w:r w:rsidRPr="00CA4C9E">
        <w:rPr>
          <w:spacing w:val="1"/>
        </w:rPr>
        <w:t>R</w:t>
      </w:r>
      <w:r w:rsidRPr="00CA4C9E">
        <w:rPr>
          <w:spacing w:val="-4"/>
        </w:rPr>
        <w:t>e</w:t>
      </w:r>
      <w:r w:rsidRPr="00CA4C9E">
        <w:rPr>
          <w:spacing w:val="6"/>
        </w:rPr>
        <w:t>l</w:t>
      </w:r>
      <w:r w:rsidRPr="00CA4C9E">
        <w:rPr>
          <w:spacing w:val="1"/>
        </w:rPr>
        <w:t>e</w:t>
      </w:r>
      <w:r w:rsidRPr="00CA4C9E">
        <w:rPr>
          <w:spacing w:val="2"/>
        </w:rPr>
        <w:t>v</w:t>
      </w:r>
      <w:r w:rsidRPr="00CA4C9E">
        <w:rPr>
          <w:spacing w:val="-5"/>
        </w:rPr>
        <w:t>a</w:t>
      </w:r>
      <w:r w:rsidRPr="00CA4C9E">
        <w:rPr>
          <w:spacing w:val="1"/>
        </w:rPr>
        <w:t>n</w:t>
      </w:r>
      <w:r w:rsidRPr="00CA4C9E">
        <w:t>t</w:t>
      </w:r>
      <w:r w:rsidRPr="00CA4C9E">
        <w:rPr>
          <w:spacing w:val="-1"/>
        </w:rPr>
        <w:t xml:space="preserve"> </w:t>
      </w:r>
      <w:r w:rsidRPr="00CA4C9E">
        <w:rPr>
          <w:spacing w:val="1"/>
        </w:rPr>
        <w:t>i</w:t>
      </w:r>
      <w:r w:rsidRPr="00CA4C9E">
        <w:t>ss</w:t>
      </w:r>
      <w:r w:rsidRPr="00CA4C9E">
        <w:rPr>
          <w:spacing w:val="1"/>
        </w:rPr>
        <w:t>ue</w:t>
      </w:r>
      <w:r w:rsidRPr="00CA4C9E">
        <w:t>s</w:t>
      </w:r>
      <w:r w:rsidRPr="00CA4C9E">
        <w:rPr>
          <w:spacing w:val="-3"/>
        </w:rPr>
        <w:t xml:space="preserve"> </w:t>
      </w:r>
      <w:r w:rsidRPr="00CA4C9E">
        <w:rPr>
          <w:spacing w:val="-4"/>
        </w:rPr>
        <w:t>w</w:t>
      </w:r>
      <w:r w:rsidRPr="00CA4C9E">
        <w:rPr>
          <w:spacing w:val="1"/>
        </w:rPr>
        <w:t>il</w:t>
      </w:r>
      <w:r w:rsidRPr="00CA4C9E">
        <w:t>l</w:t>
      </w:r>
      <w:r w:rsidRPr="00CA4C9E">
        <w:rPr>
          <w:spacing w:val="3"/>
        </w:rPr>
        <w:t xml:space="preserve"> </w:t>
      </w:r>
      <w:r w:rsidRPr="00CA4C9E">
        <w:rPr>
          <w:spacing w:val="-1"/>
        </w:rPr>
        <w:t>b</w:t>
      </w:r>
      <w:r w:rsidRPr="00CA4C9E">
        <w:t>e a</w:t>
      </w:r>
      <w:r w:rsidRPr="00CA4C9E">
        <w:rPr>
          <w:spacing w:val="-1"/>
        </w:rPr>
        <w:t>dd</w:t>
      </w:r>
      <w:r w:rsidRPr="00CA4C9E">
        <w:rPr>
          <w:spacing w:val="-2"/>
        </w:rPr>
        <w:t>r</w:t>
      </w:r>
      <w:r w:rsidRPr="00CA4C9E">
        <w:rPr>
          <w:spacing w:val="1"/>
        </w:rPr>
        <w:t>e</w:t>
      </w:r>
      <w:r w:rsidRPr="00CA4C9E">
        <w:t>ssed</w:t>
      </w:r>
      <w:r w:rsidRPr="00CA4C9E">
        <w:rPr>
          <w:spacing w:val="2"/>
        </w:rPr>
        <w:t xml:space="preserve"> </w:t>
      </w:r>
      <w:r w:rsidRPr="00CA4C9E">
        <w:rPr>
          <w:spacing w:val="1"/>
        </w:rPr>
        <w:t>th</w:t>
      </w:r>
      <w:r w:rsidRPr="00CA4C9E">
        <w:rPr>
          <w:spacing w:val="-2"/>
        </w:rPr>
        <w:t>ro</w:t>
      </w:r>
      <w:r w:rsidRPr="00CA4C9E">
        <w:rPr>
          <w:spacing w:val="1"/>
        </w:rPr>
        <w:t>u</w:t>
      </w:r>
      <w:r w:rsidRPr="00CA4C9E">
        <w:rPr>
          <w:spacing w:val="-1"/>
        </w:rPr>
        <w:t>g</w:t>
      </w:r>
      <w:r w:rsidRPr="00CA4C9E">
        <w:t>h</w:t>
      </w:r>
      <w:r w:rsidRPr="00CA4C9E">
        <w:rPr>
          <w:spacing w:val="3"/>
        </w:rPr>
        <w:t xml:space="preserve"> </w:t>
      </w:r>
      <w:r w:rsidRPr="00CA4C9E">
        <w:rPr>
          <w:spacing w:val="-3"/>
        </w:rPr>
        <w:t>t</w:t>
      </w:r>
      <w:r w:rsidRPr="00CA4C9E">
        <w:rPr>
          <w:spacing w:val="1"/>
        </w:rPr>
        <w:t>h</w:t>
      </w:r>
      <w:r w:rsidRPr="00CA4C9E">
        <w:t>e</w:t>
      </w:r>
      <w:r w:rsidRPr="00CA4C9E">
        <w:rPr>
          <w:spacing w:val="3"/>
        </w:rPr>
        <w:t xml:space="preserve"> </w:t>
      </w:r>
      <w:r w:rsidRPr="00CA4C9E">
        <w:rPr>
          <w:spacing w:val="-5"/>
        </w:rPr>
        <w:t>c</w:t>
      </w:r>
      <w:r w:rsidRPr="00CA4C9E">
        <w:rPr>
          <w:spacing w:val="1"/>
        </w:rPr>
        <w:t>u</w:t>
      </w:r>
      <w:r w:rsidRPr="00CA4C9E">
        <w:rPr>
          <w:spacing w:val="-2"/>
        </w:rPr>
        <w:t>rr</w:t>
      </w:r>
      <w:r w:rsidRPr="00CA4C9E">
        <w:rPr>
          <w:spacing w:val="6"/>
        </w:rPr>
        <w:t>i</w:t>
      </w:r>
      <w:r w:rsidRPr="00CA4C9E">
        <w:rPr>
          <w:spacing w:val="-5"/>
        </w:rPr>
        <w:t>c</w:t>
      </w:r>
      <w:r w:rsidRPr="00CA4C9E">
        <w:rPr>
          <w:spacing w:val="-3"/>
        </w:rPr>
        <w:t>u</w:t>
      </w:r>
      <w:r w:rsidRPr="00CA4C9E">
        <w:rPr>
          <w:spacing w:val="6"/>
        </w:rPr>
        <w:t>l</w:t>
      </w:r>
      <w:r w:rsidRPr="00CA4C9E">
        <w:rPr>
          <w:spacing w:val="-3"/>
        </w:rPr>
        <w:t>u</w:t>
      </w:r>
      <w:r w:rsidRPr="00CA4C9E">
        <w:rPr>
          <w:spacing w:val="2"/>
        </w:rPr>
        <w:t>m</w:t>
      </w:r>
      <w:r w:rsidRPr="00CA4C9E">
        <w:t>,</w:t>
      </w:r>
      <w:r w:rsidRPr="00CA4C9E">
        <w:rPr>
          <w:spacing w:val="1"/>
        </w:rPr>
        <w:t xml:space="preserve"> </w:t>
      </w:r>
      <w:r w:rsidRPr="00CA4C9E">
        <w:rPr>
          <w:spacing w:val="2"/>
        </w:rPr>
        <w:t>f</w:t>
      </w:r>
      <w:r w:rsidRPr="00CA4C9E">
        <w:rPr>
          <w:spacing w:val="-2"/>
        </w:rPr>
        <w:t>o</w:t>
      </w:r>
      <w:r w:rsidRPr="00CA4C9E">
        <w:t>r</w:t>
      </w:r>
      <w:r w:rsidRPr="00CA4C9E">
        <w:rPr>
          <w:spacing w:val="6"/>
        </w:rPr>
        <w:t xml:space="preserve"> </w:t>
      </w:r>
      <w:r w:rsidRPr="00CA4C9E">
        <w:rPr>
          <w:spacing w:val="-4"/>
        </w:rPr>
        <w:t>e</w:t>
      </w:r>
      <w:r w:rsidRPr="00CA4C9E">
        <w:rPr>
          <w:spacing w:val="2"/>
        </w:rPr>
        <w:t>x</w:t>
      </w:r>
      <w:r w:rsidRPr="00CA4C9E">
        <w:t>a</w:t>
      </w:r>
      <w:r w:rsidRPr="00CA4C9E">
        <w:rPr>
          <w:spacing w:val="1"/>
        </w:rPr>
        <w:t>m</w:t>
      </w:r>
      <w:r w:rsidRPr="00CA4C9E">
        <w:rPr>
          <w:spacing w:val="-6"/>
        </w:rPr>
        <w:t>p</w:t>
      </w:r>
      <w:r w:rsidRPr="00CA4C9E">
        <w:rPr>
          <w:spacing w:val="6"/>
        </w:rPr>
        <w:t>l</w:t>
      </w:r>
      <w:r w:rsidRPr="00CA4C9E">
        <w:t>e</w:t>
      </w:r>
      <w:r w:rsidRPr="00CA4C9E">
        <w:rPr>
          <w:spacing w:val="-2"/>
        </w:rPr>
        <w:t xml:space="preserve"> </w:t>
      </w:r>
      <w:r w:rsidRPr="00CA4C9E">
        <w:t>s</w:t>
      </w:r>
      <w:r w:rsidRPr="00CA4C9E">
        <w:rPr>
          <w:spacing w:val="-4"/>
        </w:rPr>
        <w:t>e</w:t>
      </w:r>
      <w:r w:rsidRPr="00CA4C9E">
        <w:rPr>
          <w:spacing w:val="6"/>
        </w:rPr>
        <w:t>l</w:t>
      </w:r>
      <w:r w:rsidRPr="00CA4C9E">
        <w:rPr>
          <w:spacing w:val="-1"/>
        </w:rPr>
        <w:t>f</w:t>
      </w:r>
      <w:r w:rsidRPr="00CA4C9E">
        <w:rPr>
          <w:spacing w:val="1"/>
        </w:rPr>
        <w:t>-e</w:t>
      </w:r>
      <w:r w:rsidRPr="00CA4C9E">
        <w:t>s</w:t>
      </w:r>
      <w:r w:rsidRPr="00CA4C9E">
        <w:rPr>
          <w:spacing w:val="1"/>
        </w:rPr>
        <w:t>t</w:t>
      </w:r>
      <w:r w:rsidRPr="00CA4C9E">
        <w:rPr>
          <w:spacing w:val="-4"/>
        </w:rPr>
        <w:t>e</w:t>
      </w:r>
      <w:r w:rsidRPr="00CA4C9E">
        <w:rPr>
          <w:spacing w:val="1"/>
        </w:rPr>
        <w:t>e</w:t>
      </w:r>
      <w:r w:rsidRPr="00CA4C9E">
        <w:rPr>
          <w:spacing w:val="2"/>
        </w:rPr>
        <w:t>m</w:t>
      </w:r>
      <w:r w:rsidRPr="00CA4C9E">
        <w:t>,</w:t>
      </w:r>
      <w:r w:rsidRPr="00CA4C9E">
        <w:rPr>
          <w:spacing w:val="1"/>
        </w:rPr>
        <w:t xml:space="preserve"> </w:t>
      </w:r>
      <w:r w:rsidRPr="00CA4C9E">
        <w:rPr>
          <w:spacing w:val="-4"/>
        </w:rPr>
        <w:t>e</w:t>
      </w:r>
      <w:r w:rsidRPr="00CA4C9E">
        <w:rPr>
          <w:spacing w:val="2"/>
        </w:rPr>
        <w:t>m</w:t>
      </w:r>
      <w:r w:rsidRPr="00CA4C9E">
        <w:rPr>
          <w:spacing w:val="-2"/>
        </w:rPr>
        <w:t>o</w:t>
      </w:r>
      <w:r w:rsidRPr="00CA4C9E">
        <w:rPr>
          <w:spacing w:val="-3"/>
        </w:rPr>
        <w:t>t</w:t>
      </w:r>
      <w:r w:rsidRPr="00CA4C9E">
        <w:rPr>
          <w:spacing w:val="6"/>
        </w:rPr>
        <w:t>i</w:t>
      </w:r>
      <w:r w:rsidRPr="00CA4C9E">
        <w:rPr>
          <w:spacing w:val="-2"/>
        </w:rPr>
        <w:t>o</w:t>
      </w:r>
      <w:r w:rsidRPr="00CA4C9E">
        <w:rPr>
          <w:spacing w:val="1"/>
        </w:rPr>
        <w:t>n</w:t>
      </w:r>
      <w:r w:rsidRPr="00CA4C9E">
        <w:rPr>
          <w:spacing w:val="-5"/>
        </w:rPr>
        <w:t>a</w:t>
      </w:r>
      <w:r w:rsidRPr="00CA4C9E">
        <w:t xml:space="preserve">l </w:t>
      </w:r>
      <w:r w:rsidRPr="00CA4C9E">
        <w:rPr>
          <w:spacing w:val="1"/>
        </w:rPr>
        <w:t>lite</w:t>
      </w:r>
      <w:r w:rsidRPr="00CA4C9E">
        <w:rPr>
          <w:spacing w:val="-2"/>
        </w:rPr>
        <w:t>r</w:t>
      </w:r>
      <w:r w:rsidRPr="00CA4C9E">
        <w:t>ac</w:t>
      </w:r>
      <w:r w:rsidRPr="00CA4C9E">
        <w:rPr>
          <w:spacing w:val="1"/>
        </w:rPr>
        <w:t>y</w:t>
      </w:r>
      <w:r w:rsidRPr="00CA4C9E">
        <w:t>,</w:t>
      </w:r>
      <w:r w:rsidRPr="00CA4C9E">
        <w:rPr>
          <w:spacing w:val="1"/>
        </w:rPr>
        <w:t xml:space="preserve"> </w:t>
      </w:r>
      <w:r w:rsidRPr="00CA4C9E">
        <w:t>as</w:t>
      </w:r>
      <w:r w:rsidRPr="00CA4C9E">
        <w:rPr>
          <w:spacing w:val="-1"/>
        </w:rPr>
        <w:t>s</w:t>
      </w:r>
      <w:r w:rsidRPr="00CA4C9E">
        <w:rPr>
          <w:spacing w:val="1"/>
        </w:rPr>
        <w:t>e</w:t>
      </w:r>
      <w:r w:rsidRPr="00CA4C9E">
        <w:rPr>
          <w:spacing w:val="-2"/>
        </w:rPr>
        <w:t>r</w:t>
      </w:r>
      <w:r w:rsidRPr="00CA4C9E">
        <w:rPr>
          <w:spacing w:val="-3"/>
        </w:rPr>
        <w:t>t</w:t>
      </w:r>
      <w:r w:rsidRPr="00CA4C9E">
        <w:rPr>
          <w:spacing w:val="1"/>
        </w:rPr>
        <w:t>i</w:t>
      </w:r>
      <w:r w:rsidRPr="00CA4C9E">
        <w:rPr>
          <w:spacing w:val="2"/>
        </w:rPr>
        <w:t>v</w:t>
      </w:r>
      <w:r w:rsidRPr="00CA4C9E">
        <w:rPr>
          <w:spacing w:val="-4"/>
        </w:rPr>
        <w:t>e</w:t>
      </w:r>
      <w:r w:rsidRPr="00CA4C9E">
        <w:rPr>
          <w:spacing w:val="1"/>
        </w:rPr>
        <w:t>ne</w:t>
      </w:r>
      <w:r w:rsidRPr="00CA4C9E">
        <w:t xml:space="preserve">ss, </w:t>
      </w:r>
      <w:r w:rsidRPr="00CA4C9E">
        <w:rPr>
          <w:spacing w:val="-1"/>
        </w:rPr>
        <w:t>p</w:t>
      </w:r>
      <w:r w:rsidRPr="00CA4C9E">
        <w:rPr>
          <w:spacing w:val="-2"/>
        </w:rPr>
        <w:t>o</w:t>
      </w:r>
      <w:r w:rsidRPr="00CA4C9E">
        <w:t>w</w:t>
      </w:r>
      <w:r w:rsidRPr="00CA4C9E">
        <w:rPr>
          <w:spacing w:val="1"/>
        </w:rPr>
        <w:t>e</w:t>
      </w:r>
      <w:r w:rsidRPr="00CA4C9E">
        <w:rPr>
          <w:spacing w:val="-2"/>
        </w:rPr>
        <w:t>r</w:t>
      </w:r>
      <w:r w:rsidRPr="00CA4C9E">
        <w:t>,</w:t>
      </w:r>
      <w:r w:rsidRPr="00CA4C9E">
        <w:rPr>
          <w:spacing w:val="1"/>
        </w:rPr>
        <w:t xml:space="preserve"> </w:t>
      </w:r>
      <w:r w:rsidRPr="00CA4C9E">
        <w:t>sex a</w:t>
      </w:r>
      <w:r w:rsidRPr="00CA4C9E">
        <w:rPr>
          <w:spacing w:val="1"/>
        </w:rPr>
        <w:t>n</w:t>
      </w:r>
      <w:r w:rsidRPr="00CA4C9E">
        <w:t>d</w:t>
      </w:r>
      <w:r w:rsidRPr="00CA4C9E">
        <w:rPr>
          <w:spacing w:val="7"/>
        </w:rPr>
        <w:t xml:space="preserve"> </w:t>
      </w:r>
      <w:r w:rsidRPr="00CA4C9E">
        <w:rPr>
          <w:spacing w:val="-6"/>
        </w:rPr>
        <w:t>r</w:t>
      </w:r>
      <w:r w:rsidRPr="00CA4C9E">
        <w:rPr>
          <w:spacing w:val="-4"/>
        </w:rPr>
        <w:t>e</w:t>
      </w:r>
      <w:r w:rsidRPr="00CA4C9E">
        <w:rPr>
          <w:spacing w:val="6"/>
        </w:rPr>
        <w:t>l</w:t>
      </w:r>
      <w:r w:rsidRPr="00CA4C9E">
        <w:t>a</w:t>
      </w:r>
      <w:r w:rsidRPr="00CA4C9E">
        <w:rPr>
          <w:spacing w:val="-4"/>
        </w:rPr>
        <w:t>t</w:t>
      </w:r>
      <w:r w:rsidRPr="00CA4C9E">
        <w:rPr>
          <w:spacing w:val="6"/>
        </w:rPr>
        <w:t>i</w:t>
      </w:r>
      <w:r w:rsidRPr="00CA4C9E">
        <w:rPr>
          <w:spacing w:val="-2"/>
        </w:rPr>
        <w:t>o</w:t>
      </w:r>
      <w:r w:rsidRPr="00CA4C9E">
        <w:rPr>
          <w:spacing w:val="1"/>
        </w:rPr>
        <w:t>n</w:t>
      </w:r>
      <w:r w:rsidRPr="00CA4C9E">
        <w:t>s</w:t>
      </w:r>
      <w:r w:rsidRPr="00CA4C9E">
        <w:rPr>
          <w:spacing w:val="-3"/>
        </w:rPr>
        <w:t>h</w:t>
      </w:r>
      <w:r w:rsidRPr="00CA4C9E">
        <w:rPr>
          <w:spacing w:val="1"/>
        </w:rPr>
        <w:t>i</w:t>
      </w:r>
      <w:r w:rsidRPr="00CA4C9E">
        <w:t>p</w:t>
      </w:r>
      <w:r w:rsidRPr="00CA4C9E">
        <w:rPr>
          <w:spacing w:val="1"/>
        </w:rPr>
        <w:t xml:space="preserve"> e</w:t>
      </w:r>
      <w:r w:rsidRPr="00CA4C9E">
        <w:rPr>
          <w:spacing w:val="-1"/>
        </w:rPr>
        <w:t>d</w:t>
      </w:r>
      <w:r w:rsidRPr="00CA4C9E">
        <w:rPr>
          <w:spacing w:val="1"/>
        </w:rPr>
        <w:t>u</w:t>
      </w:r>
      <w:r w:rsidRPr="00CA4C9E">
        <w:t>c</w:t>
      </w:r>
      <w:r w:rsidRPr="00CA4C9E">
        <w:rPr>
          <w:spacing w:val="-5"/>
        </w:rPr>
        <w:t>a</w:t>
      </w:r>
      <w:r w:rsidRPr="00CA4C9E">
        <w:rPr>
          <w:spacing w:val="-3"/>
        </w:rPr>
        <w:t>t</w:t>
      </w:r>
      <w:r w:rsidRPr="00CA4C9E">
        <w:rPr>
          <w:spacing w:val="6"/>
        </w:rPr>
        <w:t>i</w:t>
      </w:r>
      <w:r w:rsidRPr="00CA4C9E">
        <w:rPr>
          <w:spacing w:val="-2"/>
        </w:rPr>
        <w:t>o</w:t>
      </w:r>
      <w:r w:rsidRPr="00CA4C9E">
        <w:rPr>
          <w:spacing w:val="1"/>
        </w:rPr>
        <w:t>n</w:t>
      </w:r>
      <w:r w:rsidRPr="00CA4C9E">
        <w:t>,</w:t>
      </w:r>
      <w:r w:rsidRPr="00CA4C9E">
        <w:rPr>
          <w:spacing w:val="1"/>
        </w:rPr>
        <w:t xml:space="preserve"> </w:t>
      </w:r>
      <w:r w:rsidRPr="00CA4C9E">
        <w:t>e</w:t>
      </w:r>
      <w:r w:rsidRPr="00CA4C9E">
        <w:rPr>
          <w:spacing w:val="1"/>
        </w:rPr>
        <w:t>-</w:t>
      </w:r>
      <w:r w:rsidRPr="00CA4C9E">
        <w:t>sa</w:t>
      </w:r>
      <w:r w:rsidRPr="00CA4C9E">
        <w:rPr>
          <w:spacing w:val="1"/>
        </w:rPr>
        <w:t>f</w:t>
      </w:r>
      <w:r w:rsidRPr="00CA4C9E">
        <w:rPr>
          <w:spacing w:val="-4"/>
        </w:rPr>
        <w:t>e</w:t>
      </w:r>
      <w:r w:rsidRPr="00CA4C9E">
        <w:rPr>
          <w:spacing w:val="1"/>
        </w:rPr>
        <w:t>t</w:t>
      </w:r>
      <w:r w:rsidRPr="00CA4C9E">
        <w:t>y a</w:t>
      </w:r>
      <w:r w:rsidRPr="00CA4C9E">
        <w:rPr>
          <w:spacing w:val="1"/>
        </w:rPr>
        <w:t>n</w:t>
      </w:r>
      <w:r w:rsidRPr="00CA4C9E">
        <w:t>d</w:t>
      </w:r>
      <w:r w:rsidRPr="00CA4C9E">
        <w:rPr>
          <w:spacing w:val="1"/>
        </w:rPr>
        <w:t xml:space="preserve"> </w:t>
      </w:r>
      <w:r w:rsidRPr="00CA4C9E">
        <w:rPr>
          <w:spacing w:val="-1"/>
        </w:rPr>
        <w:t>b</w:t>
      </w:r>
      <w:r w:rsidRPr="00CA4C9E">
        <w:rPr>
          <w:spacing w:val="-3"/>
        </w:rPr>
        <w:t>u</w:t>
      </w:r>
      <w:r w:rsidRPr="00CA4C9E">
        <w:rPr>
          <w:spacing w:val="1"/>
        </w:rPr>
        <w:t>ll</w:t>
      </w:r>
      <w:r w:rsidRPr="00CA4C9E">
        <w:rPr>
          <w:spacing w:val="-3"/>
        </w:rPr>
        <w:t>y</w:t>
      </w:r>
      <w:r w:rsidRPr="00CA4C9E">
        <w:rPr>
          <w:spacing w:val="6"/>
        </w:rPr>
        <w:t>i</w:t>
      </w:r>
      <w:r w:rsidRPr="00CA4C9E">
        <w:rPr>
          <w:spacing w:val="1"/>
        </w:rPr>
        <w:t>n</w:t>
      </w:r>
      <w:r w:rsidRPr="00CA4C9E">
        <w:rPr>
          <w:spacing w:val="-1"/>
        </w:rPr>
        <w:t>g</w:t>
      </w:r>
      <w:r w:rsidRPr="00CA4C9E">
        <w:t>.</w:t>
      </w:r>
      <w:r w:rsidR="0053026B">
        <w:t xml:space="preserve"> E</w:t>
      </w:r>
      <w:r w:rsidR="0053026B" w:rsidRPr="0053026B">
        <w:t>specially in Personal, Social and Health Education (PSHE), SEAL, Information and Communication Technology (ICT), Citizenship and Sex and Relationships Education, British Values, Online Safety, Radicalisation and Extremism</w:t>
      </w:r>
      <w:r w:rsidR="0053026B">
        <w:t xml:space="preserve"> meetings.</w:t>
      </w:r>
    </w:p>
    <w:p w14:paraId="72286829" w14:textId="77777777" w:rsidR="00BF6693" w:rsidRPr="00CA4C9E" w:rsidRDefault="00BF6693" w:rsidP="00066BBF"/>
    <w:p w14:paraId="1330E010" w14:textId="77777777" w:rsidR="00BF6693" w:rsidRPr="00CA4C9E" w:rsidRDefault="00883278" w:rsidP="00066BBF">
      <w:pPr>
        <w:pStyle w:val="Heading1"/>
      </w:pPr>
      <w:r w:rsidRPr="00CA4C9E">
        <w:rPr>
          <w:spacing w:val="2"/>
        </w:rPr>
        <w:t>O</w:t>
      </w:r>
      <w:r w:rsidRPr="00CA4C9E">
        <w:rPr>
          <w:spacing w:val="1"/>
        </w:rPr>
        <w:t>t</w:t>
      </w:r>
      <w:r w:rsidRPr="00CA4C9E">
        <w:rPr>
          <w:spacing w:val="2"/>
        </w:rPr>
        <w:t>h</w:t>
      </w:r>
      <w:r w:rsidRPr="00CA4C9E">
        <w:rPr>
          <w:spacing w:val="-1"/>
        </w:rPr>
        <w:t>e</w:t>
      </w:r>
      <w:r w:rsidRPr="00CA4C9E">
        <w:t xml:space="preserve">r </w:t>
      </w:r>
      <w:r w:rsidRPr="00CA4C9E">
        <w:rPr>
          <w:spacing w:val="-2"/>
        </w:rPr>
        <w:t>a</w:t>
      </w:r>
      <w:r w:rsidRPr="00CA4C9E">
        <w:t>re</w:t>
      </w:r>
      <w:r w:rsidRPr="00CA4C9E">
        <w:rPr>
          <w:spacing w:val="-2"/>
        </w:rPr>
        <w:t>a</w:t>
      </w:r>
      <w:r w:rsidRPr="00CA4C9E">
        <w:t>s</w:t>
      </w:r>
      <w:r w:rsidRPr="00CA4C9E">
        <w:rPr>
          <w:spacing w:val="2"/>
        </w:rPr>
        <w:t xml:space="preserve"> </w:t>
      </w:r>
      <w:r w:rsidRPr="00CA4C9E">
        <w:rPr>
          <w:spacing w:val="-2"/>
        </w:rPr>
        <w:t>o</w:t>
      </w:r>
      <w:r w:rsidRPr="00CA4C9E">
        <w:t>f w</w:t>
      </w:r>
      <w:r w:rsidRPr="00CA4C9E">
        <w:rPr>
          <w:spacing w:val="-1"/>
        </w:rPr>
        <w:t>o</w:t>
      </w:r>
      <w:r w:rsidRPr="00CA4C9E">
        <w:t>rk</w:t>
      </w:r>
    </w:p>
    <w:p w14:paraId="55108055" w14:textId="77777777" w:rsidR="00BF6693" w:rsidRPr="00CA4C9E" w:rsidRDefault="00BF6693" w:rsidP="00066BBF"/>
    <w:p w14:paraId="75181165" w14:textId="77777777" w:rsidR="00BF6693" w:rsidRPr="00CA4C9E" w:rsidRDefault="00883278" w:rsidP="00066BBF">
      <w:r w:rsidRPr="00CA4C9E">
        <w:rPr>
          <w:spacing w:val="-1"/>
        </w:rPr>
        <w:t>A</w:t>
      </w:r>
      <w:r w:rsidRPr="00CA4C9E">
        <w:t>ll</w:t>
      </w:r>
      <w:r w:rsidRPr="00CA4C9E">
        <w:rPr>
          <w:spacing w:val="3"/>
        </w:rPr>
        <w:t xml:space="preserve"> </w:t>
      </w:r>
      <w:r w:rsidRPr="00CA4C9E">
        <w:rPr>
          <w:spacing w:val="-2"/>
        </w:rPr>
        <w:t>o</w:t>
      </w:r>
      <w:r w:rsidRPr="00CA4C9E">
        <w:t xml:space="preserve">ur </w:t>
      </w:r>
      <w:r w:rsidRPr="00CA4C9E">
        <w:rPr>
          <w:spacing w:val="-1"/>
        </w:rPr>
        <w:t>p</w:t>
      </w:r>
      <w:r w:rsidRPr="00CA4C9E">
        <w:rPr>
          <w:spacing w:val="-6"/>
        </w:rPr>
        <w:t>o</w:t>
      </w:r>
      <w:r w:rsidRPr="00CA4C9E">
        <w:t>l</w:t>
      </w:r>
      <w:r w:rsidRPr="00CA4C9E">
        <w:rPr>
          <w:spacing w:val="6"/>
        </w:rPr>
        <w:t>i</w:t>
      </w:r>
      <w:r w:rsidRPr="00CA4C9E">
        <w:rPr>
          <w:spacing w:val="-5"/>
        </w:rPr>
        <w:t>c</w:t>
      </w:r>
      <w:r w:rsidRPr="00CA4C9E">
        <w:rPr>
          <w:spacing w:val="6"/>
        </w:rPr>
        <w:t>i</w:t>
      </w:r>
      <w:r w:rsidRPr="00CA4C9E">
        <w:t>es</w:t>
      </w:r>
      <w:r w:rsidRPr="00CA4C9E">
        <w:rPr>
          <w:spacing w:val="-3"/>
        </w:rPr>
        <w:t xml:space="preserve"> </w:t>
      </w:r>
      <w:r w:rsidRPr="00CA4C9E">
        <w:t>w</w:t>
      </w:r>
      <w:r w:rsidRPr="00CA4C9E">
        <w:rPr>
          <w:spacing w:val="-3"/>
        </w:rPr>
        <w:t>h</w:t>
      </w:r>
      <w:r w:rsidRPr="00CA4C9E">
        <w:t>ich</w:t>
      </w:r>
      <w:r w:rsidRPr="00CA4C9E">
        <w:rPr>
          <w:spacing w:val="3"/>
        </w:rPr>
        <w:t xml:space="preserve"> </w:t>
      </w:r>
      <w:r w:rsidRPr="00CA4C9E">
        <w:t>a</w:t>
      </w:r>
      <w:r w:rsidRPr="00CA4C9E">
        <w:rPr>
          <w:spacing w:val="-1"/>
        </w:rPr>
        <w:t>dd</w:t>
      </w:r>
      <w:r w:rsidRPr="00CA4C9E">
        <w:rPr>
          <w:spacing w:val="-2"/>
        </w:rPr>
        <w:t>r</w:t>
      </w:r>
      <w:r w:rsidRPr="00CA4C9E">
        <w:t>ess</w:t>
      </w:r>
      <w:r w:rsidRPr="00CA4C9E">
        <w:rPr>
          <w:spacing w:val="-3"/>
        </w:rPr>
        <w:t xml:space="preserve"> </w:t>
      </w:r>
      <w:r w:rsidRPr="00CA4C9E">
        <w:rPr>
          <w:spacing w:val="6"/>
        </w:rPr>
        <w:t>i</w:t>
      </w:r>
      <w:r w:rsidRPr="00CA4C9E">
        <w:t>s</w:t>
      </w:r>
      <w:r w:rsidRPr="00CA4C9E">
        <w:rPr>
          <w:spacing w:val="-5"/>
        </w:rPr>
        <w:t>s</w:t>
      </w:r>
      <w:r w:rsidRPr="00CA4C9E">
        <w:t>ues</w:t>
      </w:r>
      <w:r w:rsidRPr="00CA4C9E">
        <w:rPr>
          <w:spacing w:val="2"/>
        </w:rPr>
        <w:t xml:space="preserve"> </w:t>
      </w:r>
      <w:r w:rsidRPr="00CA4C9E">
        <w:rPr>
          <w:spacing w:val="-2"/>
        </w:rPr>
        <w:t>o</w:t>
      </w:r>
      <w:r w:rsidRPr="00CA4C9E">
        <w:t>f</w:t>
      </w:r>
      <w:r w:rsidRPr="00CA4C9E">
        <w:rPr>
          <w:spacing w:val="-5"/>
        </w:rPr>
        <w:t xml:space="preserve"> </w:t>
      </w:r>
      <w:r w:rsidRPr="00CA4C9E">
        <w:rPr>
          <w:spacing w:val="-1"/>
        </w:rPr>
        <w:t>p</w:t>
      </w:r>
      <w:r w:rsidRPr="00CA4C9E">
        <w:rPr>
          <w:spacing w:val="-2"/>
        </w:rPr>
        <w:t>o</w:t>
      </w:r>
      <w:r w:rsidRPr="00CA4C9E">
        <w:t xml:space="preserve">wer and </w:t>
      </w:r>
      <w:r w:rsidRPr="00CA4C9E">
        <w:rPr>
          <w:spacing w:val="-1"/>
        </w:rPr>
        <w:t>p</w:t>
      </w:r>
      <w:r w:rsidRPr="00CA4C9E">
        <w:rPr>
          <w:spacing w:val="-2"/>
        </w:rPr>
        <w:t>o</w:t>
      </w:r>
      <w:r w:rsidRPr="00CA4C9E">
        <w:t>ten</w:t>
      </w:r>
      <w:r w:rsidRPr="00CA4C9E">
        <w:rPr>
          <w:spacing w:val="-3"/>
        </w:rPr>
        <w:t>t</w:t>
      </w:r>
      <w:r w:rsidRPr="00CA4C9E">
        <w:rPr>
          <w:spacing w:val="6"/>
        </w:rPr>
        <w:t>i</w:t>
      </w:r>
      <w:r w:rsidRPr="00CA4C9E">
        <w:rPr>
          <w:spacing w:val="-5"/>
        </w:rPr>
        <w:t>a</w:t>
      </w:r>
      <w:r w:rsidRPr="00CA4C9E">
        <w:t>l</w:t>
      </w:r>
      <w:r w:rsidRPr="00CA4C9E">
        <w:rPr>
          <w:spacing w:val="-2"/>
        </w:rPr>
        <w:t xml:space="preserve"> </w:t>
      </w:r>
      <w:r w:rsidRPr="00CA4C9E">
        <w:t>ha</w:t>
      </w:r>
      <w:r w:rsidRPr="00CA4C9E">
        <w:rPr>
          <w:spacing w:val="-2"/>
        </w:rPr>
        <w:t>r</w:t>
      </w:r>
      <w:r w:rsidRPr="00CA4C9E">
        <w:rPr>
          <w:spacing w:val="2"/>
        </w:rPr>
        <w:t>m</w:t>
      </w:r>
      <w:r w:rsidRPr="00CA4C9E">
        <w:t xml:space="preserve">, </w:t>
      </w:r>
      <w:r w:rsidRPr="00CA4C9E">
        <w:rPr>
          <w:spacing w:val="2"/>
        </w:rPr>
        <w:t>f</w:t>
      </w:r>
      <w:r w:rsidRPr="00CA4C9E">
        <w:rPr>
          <w:spacing w:val="-2"/>
        </w:rPr>
        <w:t>o</w:t>
      </w:r>
      <w:r w:rsidRPr="00CA4C9E">
        <w:t>r e</w:t>
      </w:r>
      <w:r w:rsidRPr="00CA4C9E">
        <w:rPr>
          <w:spacing w:val="2"/>
        </w:rPr>
        <w:t>x</w:t>
      </w:r>
      <w:r w:rsidRPr="00CA4C9E">
        <w:t>am</w:t>
      </w:r>
      <w:r w:rsidRPr="00CA4C9E">
        <w:rPr>
          <w:spacing w:val="-6"/>
        </w:rPr>
        <w:t>p</w:t>
      </w:r>
      <w:r w:rsidRPr="00CA4C9E">
        <w:rPr>
          <w:spacing w:val="6"/>
        </w:rPr>
        <w:t>l</w:t>
      </w:r>
      <w:r w:rsidRPr="00CA4C9E">
        <w:t>e</w:t>
      </w:r>
      <w:r w:rsidRPr="00CA4C9E">
        <w:rPr>
          <w:spacing w:val="-2"/>
        </w:rPr>
        <w:t xml:space="preserve"> </w:t>
      </w:r>
      <w:r w:rsidRPr="00CA4C9E">
        <w:rPr>
          <w:spacing w:val="-1"/>
        </w:rPr>
        <w:t>b</w:t>
      </w:r>
      <w:r w:rsidRPr="00CA4C9E">
        <w:rPr>
          <w:spacing w:val="-3"/>
        </w:rPr>
        <w:t>u</w:t>
      </w:r>
      <w:r w:rsidRPr="00CA4C9E">
        <w:t>ll</w:t>
      </w:r>
      <w:r w:rsidRPr="00CA4C9E">
        <w:rPr>
          <w:spacing w:val="-3"/>
        </w:rPr>
        <w:t>y</w:t>
      </w:r>
      <w:r w:rsidRPr="00CA4C9E">
        <w:t>in</w:t>
      </w:r>
      <w:r w:rsidRPr="00CA4C9E">
        <w:rPr>
          <w:spacing w:val="-1"/>
        </w:rPr>
        <w:t>g</w:t>
      </w:r>
      <w:r w:rsidRPr="00CA4C9E">
        <w:t>,</w:t>
      </w:r>
      <w:r w:rsidRPr="00CA4C9E">
        <w:rPr>
          <w:spacing w:val="4"/>
        </w:rPr>
        <w:t xml:space="preserve"> </w:t>
      </w:r>
      <w:r w:rsidRPr="00CA4C9E">
        <w:rPr>
          <w:spacing w:val="-2"/>
        </w:rPr>
        <w:t>o</w:t>
      </w:r>
      <w:r w:rsidRPr="00CA4C9E">
        <w:rPr>
          <w:spacing w:val="2"/>
        </w:rPr>
        <w:t>n</w:t>
      </w:r>
      <w:r w:rsidRPr="00CA4C9E">
        <w:rPr>
          <w:spacing w:val="-3"/>
        </w:rPr>
        <w:t>-</w:t>
      </w:r>
      <w:r w:rsidRPr="00CA4C9E">
        <w:t>line</w:t>
      </w:r>
      <w:r w:rsidRPr="00CA4C9E">
        <w:rPr>
          <w:spacing w:val="-1"/>
        </w:rPr>
        <w:t xml:space="preserve"> </w:t>
      </w:r>
      <w:r w:rsidRPr="00CA4C9E">
        <w:t>safe</w:t>
      </w:r>
      <w:r w:rsidRPr="00CA4C9E">
        <w:rPr>
          <w:spacing w:val="-3"/>
        </w:rPr>
        <w:t>t</w:t>
      </w:r>
      <w:r w:rsidRPr="00CA4C9E">
        <w:rPr>
          <w:spacing w:val="2"/>
        </w:rPr>
        <w:t>y</w:t>
      </w:r>
      <w:r w:rsidRPr="00CA4C9E">
        <w:t>,</w:t>
      </w:r>
      <w:r w:rsidRPr="00CA4C9E">
        <w:rPr>
          <w:spacing w:val="2"/>
        </w:rPr>
        <w:t xml:space="preserve"> </w:t>
      </w:r>
      <w:r w:rsidRPr="00CA4C9E">
        <w:t>e</w:t>
      </w:r>
      <w:r w:rsidRPr="00CA4C9E">
        <w:rPr>
          <w:spacing w:val="-6"/>
        </w:rPr>
        <w:t>q</w:t>
      </w:r>
      <w:r w:rsidRPr="00CA4C9E">
        <w:t>u</w:t>
      </w:r>
      <w:r w:rsidRPr="00CA4C9E">
        <w:rPr>
          <w:spacing w:val="-5"/>
        </w:rPr>
        <w:t>a</w:t>
      </w:r>
      <w:r w:rsidRPr="00CA4C9E">
        <w:t>l</w:t>
      </w:r>
      <w:r w:rsidRPr="00CA4C9E">
        <w:rPr>
          <w:spacing w:val="3"/>
        </w:rPr>
        <w:t xml:space="preserve"> </w:t>
      </w:r>
      <w:r w:rsidRPr="00CA4C9E">
        <w:rPr>
          <w:spacing w:val="-2"/>
        </w:rPr>
        <w:t>o</w:t>
      </w:r>
      <w:r w:rsidRPr="00CA4C9E">
        <w:rPr>
          <w:spacing w:val="-1"/>
        </w:rPr>
        <w:t>pp</w:t>
      </w:r>
      <w:r w:rsidRPr="00CA4C9E">
        <w:rPr>
          <w:spacing w:val="-2"/>
        </w:rPr>
        <w:t>or</w:t>
      </w:r>
      <w:r w:rsidRPr="00CA4C9E">
        <w:t>tun</w:t>
      </w:r>
      <w:r w:rsidRPr="00CA4C9E">
        <w:rPr>
          <w:spacing w:val="6"/>
        </w:rPr>
        <w:t>i</w:t>
      </w:r>
      <w:r w:rsidRPr="00CA4C9E">
        <w:rPr>
          <w:spacing w:val="-3"/>
        </w:rPr>
        <w:t>t</w:t>
      </w:r>
      <w:r w:rsidRPr="00CA4C9E">
        <w:t>ies, h</w:t>
      </w:r>
      <w:r w:rsidRPr="00CA4C9E">
        <w:rPr>
          <w:spacing w:val="-5"/>
        </w:rPr>
        <w:t>a</w:t>
      </w:r>
      <w:r w:rsidRPr="00CA4C9E">
        <w:t>n</w:t>
      </w:r>
      <w:r w:rsidRPr="00CA4C9E">
        <w:rPr>
          <w:spacing w:val="-6"/>
        </w:rPr>
        <w:t>d</w:t>
      </w:r>
      <w:r w:rsidRPr="00CA4C9E">
        <w:t>l</w:t>
      </w:r>
      <w:r w:rsidRPr="00CA4C9E">
        <w:rPr>
          <w:spacing w:val="6"/>
        </w:rPr>
        <w:t>i</w:t>
      </w:r>
      <w:r w:rsidRPr="00CA4C9E">
        <w:t>n</w:t>
      </w:r>
      <w:r w:rsidRPr="00CA4C9E">
        <w:rPr>
          <w:spacing w:val="-1"/>
        </w:rPr>
        <w:t>g</w:t>
      </w:r>
      <w:r w:rsidRPr="00CA4C9E">
        <w:t xml:space="preserve">, </w:t>
      </w:r>
      <w:r w:rsidRPr="00CA4C9E">
        <w:rPr>
          <w:spacing w:val="-1"/>
        </w:rPr>
        <w:t>p</w:t>
      </w:r>
      <w:r w:rsidRPr="00CA4C9E">
        <w:rPr>
          <w:spacing w:val="-2"/>
        </w:rPr>
        <w:t>o</w:t>
      </w:r>
      <w:r w:rsidRPr="00CA4C9E">
        <w:t>s</w:t>
      </w:r>
      <w:r w:rsidRPr="00CA4C9E">
        <w:rPr>
          <w:spacing w:val="6"/>
        </w:rPr>
        <w:t>i</w:t>
      </w:r>
      <w:r w:rsidRPr="00CA4C9E">
        <w:rPr>
          <w:spacing w:val="-3"/>
        </w:rPr>
        <w:t>t</w:t>
      </w:r>
      <w:r w:rsidRPr="00CA4C9E">
        <w:t>i</w:t>
      </w:r>
      <w:r w:rsidRPr="00CA4C9E">
        <w:rPr>
          <w:spacing w:val="2"/>
        </w:rPr>
        <w:t>v</w:t>
      </w:r>
      <w:r w:rsidRPr="00CA4C9E">
        <w:t>e</w:t>
      </w:r>
      <w:r w:rsidRPr="00CA4C9E">
        <w:rPr>
          <w:spacing w:val="4"/>
        </w:rPr>
        <w:t xml:space="preserve"> </w:t>
      </w:r>
      <w:r w:rsidRPr="00CA4C9E">
        <w:rPr>
          <w:spacing w:val="-1"/>
        </w:rPr>
        <w:t>b</w:t>
      </w:r>
      <w:r w:rsidRPr="00CA4C9E">
        <w:rPr>
          <w:spacing w:val="-4"/>
        </w:rPr>
        <w:t>e</w:t>
      </w:r>
      <w:r w:rsidRPr="00CA4C9E">
        <w:t>ha</w:t>
      </w:r>
      <w:r w:rsidRPr="00CA4C9E">
        <w:rPr>
          <w:spacing w:val="-3"/>
        </w:rPr>
        <w:t>v</w:t>
      </w:r>
      <w:r w:rsidRPr="00CA4C9E">
        <w:rPr>
          <w:spacing w:val="6"/>
        </w:rPr>
        <w:t>i</w:t>
      </w:r>
      <w:r w:rsidRPr="00CA4C9E">
        <w:rPr>
          <w:spacing w:val="-6"/>
        </w:rPr>
        <w:t>o</w:t>
      </w:r>
      <w:r w:rsidRPr="00CA4C9E">
        <w:t>u</w:t>
      </w:r>
      <w:r w:rsidRPr="00CA4C9E">
        <w:rPr>
          <w:spacing w:val="-2"/>
        </w:rPr>
        <w:t>r</w:t>
      </w:r>
      <w:r w:rsidRPr="00CA4C9E">
        <w:t xml:space="preserve">, </w:t>
      </w:r>
      <w:r w:rsidRPr="00CA4C9E">
        <w:rPr>
          <w:spacing w:val="-4"/>
        </w:rPr>
        <w:t>w</w:t>
      </w:r>
      <w:r w:rsidRPr="00CA4C9E">
        <w:t>ill</w:t>
      </w:r>
      <w:r w:rsidRPr="00CA4C9E">
        <w:rPr>
          <w:spacing w:val="6"/>
        </w:rPr>
        <w:t xml:space="preserve"> </w:t>
      </w:r>
      <w:r w:rsidRPr="00CA4C9E">
        <w:rPr>
          <w:spacing w:val="-1"/>
        </w:rPr>
        <w:t>b</w:t>
      </w:r>
      <w:r w:rsidRPr="00CA4C9E">
        <w:t>e</w:t>
      </w:r>
      <w:r w:rsidRPr="00CA4C9E">
        <w:rPr>
          <w:spacing w:val="-2"/>
        </w:rPr>
        <w:t xml:space="preserve"> </w:t>
      </w:r>
      <w:r w:rsidRPr="00CA4C9E">
        <w:t>li</w:t>
      </w:r>
      <w:r w:rsidRPr="00CA4C9E">
        <w:rPr>
          <w:spacing w:val="-3"/>
        </w:rPr>
        <w:t>n</w:t>
      </w:r>
      <w:r w:rsidRPr="00CA4C9E">
        <w:rPr>
          <w:spacing w:val="2"/>
        </w:rPr>
        <w:t>k</w:t>
      </w:r>
      <w:r w:rsidRPr="00CA4C9E">
        <w:t>ed to</w:t>
      </w:r>
      <w:r w:rsidRPr="00CA4C9E">
        <w:rPr>
          <w:spacing w:val="-4"/>
        </w:rPr>
        <w:t xml:space="preserve"> </w:t>
      </w:r>
      <w:r w:rsidRPr="00CA4C9E">
        <w:t>en</w:t>
      </w:r>
      <w:r w:rsidRPr="00CA4C9E">
        <w:rPr>
          <w:spacing w:val="-5"/>
        </w:rPr>
        <w:t>s</w:t>
      </w:r>
      <w:r w:rsidRPr="00CA4C9E">
        <w:t>u</w:t>
      </w:r>
      <w:r w:rsidRPr="00CA4C9E">
        <w:rPr>
          <w:spacing w:val="-2"/>
        </w:rPr>
        <w:t>r</w:t>
      </w:r>
      <w:r w:rsidRPr="00CA4C9E">
        <w:t>e</w:t>
      </w:r>
      <w:r w:rsidRPr="00CA4C9E">
        <w:rPr>
          <w:spacing w:val="3"/>
        </w:rPr>
        <w:t xml:space="preserve"> </w:t>
      </w:r>
      <w:r w:rsidRPr="00CA4C9E">
        <w:t>a</w:t>
      </w:r>
      <w:r w:rsidRPr="00CA4C9E">
        <w:rPr>
          <w:spacing w:val="2"/>
        </w:rPr>
        <w:t xml:space="preserve"> </w:t>
      </w:r>
      <w:r w:rsidRPr="00CA4C9E">
        <w:rPr>
          <w:spacing w:val="-4"/>
        </w:rPr>
        <w:t>w</w:t>
      </w:r>
      <w:r w:rsidRPr="00CA4C9E">
        <w:t>h</w:t>
      </w:r>
      <w:r w:rsidRPr="00CA4C9E">
        <w:rPr>
          <w:spacing w:val="-2"/>
        </w:rPr>
        <w:t>o</w:t>
      </w:r>
      <w:r w:rsidRPr="00CA4C9E">
        <w:t>le</w:t>
      </w:r>
      <w:r w:rsidRPr="00CA4C9E">
        <w:rPr>
          <w:spacing w:val="3"/>
        </w:rPr>
        <w:t xml:space="preserve"> </w:t>
      </w:r>
      <w:r w:rsidRPr="00CA4C9E">
        <w:t>sch</w:t>
      </w:r>
      <w:r w:rsidRPr="00CA4C9E">
        <w:rPr>
          <w:spacing w:val="-2"/>
        </w:rPr>
        <w:t>o</w:t>
      </w:r>
      <w:r w:rsidRPr="00CA4C9E">
        <w:rPr>
          <w:spacing w:val="-6"/>
        </w:rPr>
        <w:t>o</w:t>
      </w:r>
      <w:r w:rsidRPr="00CA4C9E">
        <w:t>l</w:t>
      </w:r>
      <w:r w:rsidRPr="00CA4C9E">
        <w:rPr>
          <w:spacing w:val="8"/>
        </w:rPr>
        <w:t xml:space="preserve"> </w:t>
      </w:r>
      <w:r w:rsidRPr="00CA4C9E">
        <w:t>a</w:t>
      </w:r>
      <w:r w:rsidRPr="00CA4C9E">
        <w:rPr>
          <w:spacing w:val="-1"/>
        </w:rPr>
        <w:t>pp</w:t>
      </w:r>
      <w:r w:rsidRPr="00CA4C9E">
        <w:rPr>
          <w:spacing w:val="-2"/>
        </w:rPr>
        <w:t>ro</w:t>
      </w:r>
      <w:r w:rsidRPr="00CA4C9E">
        <w:t>ach.</w:t>
      </w:r>
    </w:p>
    <w:p w14:paraId="37604BB3" w14:textId="77777777" w:rsidR="00BF6693" w:rsidRPr="00CA4C9E" w:rsidRDefault="00BF6693" w:rsidP="00066BBF"/>
    <w:p w14:paraId="0444DD2F" w14:textId="77777777" w:rsidR="00BF6693" w:rsidRPr="00CA4C9E" w:rsidRDefault="00883278" w:rsidP="00066BBF">
      <w:r w:rsidRPr="00CA4C9E">
        <w:rPr>
          <w:spacing w:val="-2"/>
        </w:rPr>
        <w:t>O</w:t>
      </w:r>
      <w:r w:rsidRPr="00CA4C9E">
        <w:rPr>
          <w:spacing w:val="1"/>
        </w:rPr>
        <w:t>u</w:t>
      </w:r>
      <w:r w:rsidRPr="00CA4C9E">
        <w:t>r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6"/>
        </w:rPr>
        <w:t>o</w:t>
      </w:r>
      <w:r w:rsidRPr="00CA4C9E">
        <w:t>n</w:t>
      </w:r>
      <w:r w:rsidRPr="00CA4C9E">
        <w:rPr>
          <w:spacing w:val="3"/>
        </w:rPr>
        <w:t xml:space="preserve"> </w:t>
      </w:r>
      <w:r w:rsidRPr="00CA4C9E">
        <w:rPr>
          <w:spacing w:val="-1"/>
        </w:rPr>
        <w:t>p</w:t>
      </w:r>
      <w:r w:rsidRPr="00CA4C9E">
        <w:rPr>
          <w:spacing w:val="-6"/>
        </w:rPr>
        <w:t>o</w:t>
      </w:r>
      <w:r w:rsidRPr="00CA4C9E">
        <w:rPr>
          <w:spacing w:val="1"/>
        </w:rPr>
        <w:t>l</w:t>
      </w:r>
      <w:r w:rsidRPr="00CA4C9E">
        <w:rPr>
          <w:spacing w:val="6"/>
        </w:rPr>
        <w:t>i</w:t>
      </w:r>
      <w:r w:rsidRPr="00CA4C9E">
        <w:rPr>
          <w:spacing w:val="-5"/>
        </w:rPr>
        <w:t>c</w:t>
      </w:r>
      <w:r w:rsidRPr="00CA4C9E">
        <w:t>y</w:t>
      </w:r>
      <w:r w:rsidRPr="00CA4C9E">
        <w:rPr>
          <w:spacing w:val="4"/>
        </w:rPr>
        <w:t xml:space="preserve"> </w:t>
      </w:r>
      <w:r w:rsidRPr="00CA4C9E">
        <w:t>ca</w:t>
      </w:r>
      <w:r w:rsidRPr="00CA4C9E">
        <w:rPr>
          <w:spacing w:val="-3"/>
        </w:rPr>
        <w:t>n</w:t>
      </w:r>
      <w:r w:rsidRPr="00CA4C9E">
        <w:rPr>
          <w:spacing w:val="1"/>
        </w:rPr>
        <w:t>n</w:t>
      </w:r>
      <w:r w:rsidRPr="00CA4C9E">
        <w:rPr>
          <w:spacing w:val="-2"/>
        </w:rPr>
        <w:t>o</w:t>
      </w:r>
      <w:r w:rsidRPr="00CA4C9E">
        <w:t>t</w:t>
      </w:r>
      <w:r w:rsidRPr="00CA4C9E">
        <w:rPr>
          <w:spacing w:val="3"/>
        </w:rPr>
        <w:t xml:space="preserve"> </w:t>
      </w:r>
      <w:r w:rsidRPr="00CA4C9E">
        <w:rPr>
          <w:spacing w:val="-1"/>
        </w:rPr>
        <w:t>b</w:t>
      </w:r>
      <w:r w:rsidRPr="00CA4C9E">
        <w:t>e</w:t>
      </w:r>
      <w:r w:rsidRPr="00CA4C9E">
        <w:rPr>
          <w:spacing w:val="3"/>
        </w:rPr>
        <w:t xml:space="preserve"> </w:t>
      </w:r>
      <w:r w:rsidRPr="00CA4C9E">
        <w:rPr>
          <w:spacing w:val="-5"/>
        </w:rPr>
        <w:t>s</w:t>
      </w:r>
      <w:r w:rsidRPr="00CA4C9E">
        <w:rPr>
          <w:spacing w:val="-4"/>
        </w:rPr>
        <w:t>e</w:t>
      </w:r>
      <w:r w:rsidRPr="00CA4C9E">
        <w:rPr>
          <w:spacing w:val="-1"/>
        </w:rPr>
        <w:t>p</w:t>
      </w:r>
      <w:r w:rsidRPr="00CA4C9E">
        <w:t>a</w:t>
      </w:r>
      <w:r w:rsidRPr="00CA4C9E">
        <w:rPr>
          <w:spacing w:val="-2"/>
        </w:rPr>
        <w:t>r</w:t>
      </w:r>
      <w:r w:rsidRPr="00CA4C9E">
        <w:t>a</w:t>
      </w:r>
      <w:r w:rsidRPr="00CA4C9E">
        <w:rPr>
          <w:spacing w:val="1"/>
        </w:rPr>
        <w:t>te</w:t>
      </w:r>
      <w:r w:rsidRPr="00CA4C9E">
        <w:t>d</w:t>
      </w:r>
      <w:r w:rsidRPr="00CA4C9E">
        <w:rPr>
          <w:spacing w:val="1"/>
        </w:rPr>
        <w:t xml:space="preserve"> </w:t>
      </w:r>
      <w:r w:rsidRPr="00CA4C9E">
        <w:rPr>
          <w:spacing w:val="2"/>
        </w:rPr>
        <w:t>f</w:t>
      </w:r>
      <w:r w:rsidRPr="00CA4C9E">
        <w:rPr>
          <w:spacing w:val="-2"/>
        </w:rPr>
        <w:t>ro</w:t>
      </w:r>
      <w:r w:rsidRPr="00CA4C9E">
        <w:t>m</w:t>
      </w:r>
      <w:r w:rsidRPr="00CA4C9E">
        <w:rPr>
          <w:spacing w:val="3"/>
        </w:rPr>
        <w:t xml:space="preserve"> </w:t>
      </w:r>
      <w:r w:rsidRPr="00CA4C9E">
        <w:rPr>
          <w:spacing w:val="1"/>
        </w:rPr>
        <w:t>t</w:t>
      </w:r>
      <w:r w:rsidRPr="00CA4C9E">
        <w:rPr>
          <w:spacing w:val="-3"/>
        </w:rPr>
        <w:t>h</w:t>
      </w:r>
      <w:r w:rsidRPr="00CA4C9E">
        <w:t>e</w:t>
      </w:r>
      <w:r w:rsidRPr="00CA4C9E">
        <w:rPr>
          <w:spacing w:val="3"/>
        </w:rPr>
        <w:t xml:space="preserve"> </w:t>
      </w:r>
      <w:r w:rsidRPr="00CA4C9E">
        <w:rPr>
          <w:spacing w:val="-1"/>
        </w:rPr>
        <w:t>g</w:t>
      </w:r>
      <w:r w:rsidRPr="00CA4C9E">
        <w:rPr>
          <w:spacing w:val="-4"/>
        </w:rPr>
        <w:t>e</w:t>
      </w:r>
      <w:r w:rsidRPr="00CA4C9E">
        <w:rPr>
          <w:spacing w:val="1"/>
        </w:rPr>
        <w:t>ne</w:t>
      </w:r>
      <w:r w:rsidRPr="00CA4C9E">
        <w:rPr>
          <w:spacing w:val="-2"/>
        </w:rPr>
        <w:t>r</w:t>
      </w:r>
      <w:r w:rsidRPr="00CA4C9E">
        <w:rPr>
          <w:spacing w:val="-5"/>
        </w:rPr>
        <w:t>a</w:t>
      </w:r>
      <w:r w:rsidRPr="00CA4C9E">
        <w:t>l</w:t>
      </w:r>
      <w:r w:rsidRPr="00CA4C9E">
        <w:rPr>
          <w:spacing w:val="8"/>
        </w:rPr>
        <w:t xml:space="preserve"> </w:t>
      </w:r>
      <w:r w:rsidRPr="00CA4C9E">
        <w:rPr>
          <w:spacing w:val="-4"/>
        </w:rPr>
        <w:t>e</w:t>
      </w:r>
      <w:r w:rsidRPr="00CA4C9E">
        <w:rPr>
          <w:spacing w:val="1"/>
        </w:rPr>
        <w:t>th</w:t>
      </w:r>
      <w:r w:rsidRPr="00CA4C9E">
        <w:rPr>
          <w:spacing w:val="-2"/>
        </w:rPr>
        <w:t>o</w:t>
      </w:r>
      <w:r w:rsidRPr="00CA4C9E">
        <w:t xml:space="preserve">s </w:t>
      </w:r>
      <w:r w:rsidRPr="00CA4C9E">
        <w:rPr>
          <w:spacing w:val="-2"/>
        </w:rPr>
        <w:t>o</w:t>
      </w:r>
      <w:r w:rsidRPr="00CA4C9E">
        <w:t>f</w:t>
      </w:r>
      <w:r w:rsidRPr="00CA4C9E">
        <w:rPr>
          <w:spacing w:val="4"/>
        </w:rPr>
        <w:t xml:space="preserve"> </w:t>
      </w:r>
      <w:r w:rsidRPr="00CA4C9E">
        <w:rPr>
          <w:spacing w:val="1"/>
        </w:rPr>
        <w:t>th</w:t>
      </w:r>
      <w:r w:rsidRPr="00CA4C9E">
        <w:t>e</w:t>
      </w:r>
      <w:r w:rsidRPr="00CA4C9E">
        <w:rPr>
          <w:spacing w:val="-2"/>
        </w:rPr>
        <w:t xml:space="preserve"> </w:t>
      </w:r>
      <w:r w:rsidRPr="00CA4C9E">
        <w:t>sc</w:t>
      </w:r>
      <w:r w:rsidRPr="00CA4C9E">
        <w:rPr>
          <w:spacing w:val="1"/>
        </w:rPr>
        <w:t>h</w:t>
      </w:r>
      <w:r w:rsidRPr="00CA4C9E">
        <w:rPr>
          <w:spacing w:val="-2"/>
        </w:rPr>
        <w:t>o</w:t>
      </w:r>
      <w:r w:rsidRPr="00CA4C9E">
        <w:rPr>
          <w:spacing w:val="-6"/>
        </w:rPr>
        <w:t>o</w:t>
      </w:r>
      <w:r w:rsidRPr="00CA4C9E">
        <w:rPr>
          <w:spacing w:val="6"/>
        </w:rPr>
        <w:t>l</w:t>
      </w:r>
      <w:r w:rsidRPr="00CA4C9E">
        <w:t>,</w:t>
      </w:r>
      <w:r w:rsidRPr="00CA4C9E">
        <w:rPr>
          <w:spacing w:val="1"/>
        </w:rPr>
        <w:t xml:space="preserve"> </w:t>
      </w:r>
      <w:r w:rsidRPr="00CA4C9E">
        <w:t>w</w:t>
      </w:r>
      <w:r w:rsidRPr="00CA4C9E">
        <w:rPr>
          <w:spacing w:val="-3"/>
        </w:rPr>
        <w:t>h</w:t>
      </w:r>
      <w:r w:rsidRPr="00CA4C9E">
        <w:rPr>
          <w:spacing w:val="1"/>
        </w:rPr>
        <w:t>i</w:t>
      </w:r>
      <w:r w:rsidRPr="00CA4C9E">
        <w:t>ch</w:t>
      </w:r>
      <w:r w:rsidRPr="00CA4C9E">
        <w:rPr>
          <w:spacing w:val="3"/>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3"/>
        </w:rPr>
        <w:t xml:space="preserve"> </w:t>
      </w:r>
      <w:r w:rsidRPr="00CA4C9E">
        <w:rPr>
          <w:spacing w:val="1"/>
        </w:rPr>
        <w:t>en</w:t>
      </w:r>
      <w:r w:rsidRPr="00CA4C9E">
        <w:t>s</w:t>
      </w:r>
      <w:r w:rsidRPr="00CA4C9E">
        <w:rPr>
          <w:spacing w:val="1"/>
        </w:rPr>
        <w:t>u</w:t>
      </w:r>
      <w:r w:rsidRPr="00CA4C9E">
        <w:rPr>
          <w:spacing w:val="-2"/>
        </w:rPr>
        <w:t>r</w:t>
      </w:r>
      <w:r w:rsidRPr="00CA4C9E">
        <w:t>e</w:t>
      </w:r>
      <w:r w:rsidRPr="00CA4C9E">
        <w:rPr>
          <w:spacing w:val="-2"/>
        </w:rPr>
        <w:t xml:space="preserve"> </w:t>
      </w:r>
      <w:r w:rsidRPr="00CA4C9E">
        <w:rPr>
          <w:spacing w:val="1"/>
        </w:rPr>
        <w:t>th</w:t>
      </w:r>
      <w:r w:rsidRPr="00CA4C9E">
        <w:t>at</w:t>
      </w:r>
      <w:r w:rsidRPr="00CA4C9E">
        <w:rPr>
          <w:spacing w:val="-6"/>
        </w:rPr>
        <w:t xml:space="preserve"> </w:t>
      </w:r>
      <w:r w:rsidRPr="00CA4C9E">
        <w:rPr>
          <w:spacing w:val="-1"/>
        </w:rPr>
        <w:t>p</w:t>
      </w:r>
      <w:r w:rsidRPr="00CA4C9E">
        <w:rPr>
          <w:spacing w:val="1"/>
        </w:rPr>
        <w:t>u</w:t>
      </w:r>
      <w:r w:rsidRPr="00CA4C9E">
        <w:rPr>
          <w:spacing w:val="-1"/>
        </w:rPr>
        <w:t>p</w:t>
      </w:r>
      <w:r w:rsidRPr="00CA4C9E">
        <w:rPr>
          <w:spacing w:val="1"/>
        </w:rPr>
        <w:t>il</w:t>
      </w:r>
      <w:r w:rsidRPr="00CA4C9E">
        <w:t>s</w:t>
      </w:r>
      <w:r w:rsidRPr="00CA4C9E">
        <w:rPr>
          <w:spacing w:val="1"/>
        </w:rPr>
        <w:t>/</w:t>
      </w:r>
      <w:r w:rsidRPr="00CA4C9E">
        <w:t>s</w:t>
      </w:r>
      <w:r w:rsidRPr="00CA4C9E">
        <w:rPr>
          <w:spacing w:val="-4"/>
        </w:rPr>
        <w:t>t</w:t>
      </w:r>
      <w:r w:rsidRPr="00CA4C9E">
        <w:rPr>
          <w:spacing w:val="1"/>
        </w:rPr>
        <w:t>u</w:t>
      </w:r>
      <w:r w:rsidRPr="00CA4C9E">
        <w:rPr>
          <w:spacing w:val="-1"/>
        </w:rPr>
        <w:t>d</w:t>
      </w:r>
      <w:r w:rsidRPr="00CA4C9E">
        <w:rPr>
          <w:spacing w:val="1"/>
        </w:rPr>
        <w:t>ent</w:t>
      </w:r>
      <w:r w:rsidRPr="00CA4C9E">
        <w:t>s</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rPr>
          <w:spacing w:val="1"/>
        </w:rPr>
        <w:t>t</w:t>
      </w:r>
      <w:r w:rsidRPr="00CA4C9E">
        <w:rPr>
          <w:spacing w:val="-2"/>
        </w:rPr>
        <w:t>r</w:t>
      </w:r>
      <w:r w:rsidRPr="00CA4C9E">
        <w:rPr>
          <w:spacing w:val="1"/>
        </w:rPr>
        <w:t>e</w:t>
      </w:r>
      <w:r w:rsidRPr="00CA4C9E">
        <w:t>a</w:t>
      </w:r>
      <w:r w:rsidRPr="00CA4C9E">
        <w:rPr>
          <w:spacing w:val="-4"/>
        </w:rPr>
        <w:t>t</w:t>
      </w:r>
      <w:r w:rsidRPr="00CA4C9E">
        <w:rPr>
          <w:spacing w:val="1"/>
        </w:rPr>
        <w:t>e</w:t>
      </w:r>
      <w:r w:rsidRPr="00CA4C9E">
        <w:t>d</w:t>
      </w:r>
      <w:r w:rsidR="0033272E" w:rsidRPr="00CA4C9E">
        <w:t xml:space="preserve"> </w:t>
      </w:r>
      <w:r w:rsidRPr="00CA4C9E">
        <w:t>w</w:t>
      </w:r>
      <w:r w:rsidRPr="00CA4C9E">
        <w:rPr>
          <w:spacing w:val="1"/>
        </w:rPr>
        <w:t>it</w:t>
      </w:r>
      <w:r w:rsidRPr="00CA4C9E">
        <w:t>h</w:t>
      </w:r>
      <w:r w:rsidRPr="00CA4C9E">
        <w:rPr>
          <w:spacing w:val="4"/>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t>t</w:t>
      </w:r>
      <w:r w:rsidRPr="00CA4C9E">
        <w:rPr>
          <w:spacing w:val="3"/>
        </w:rPr>
        <w:t xml:space="preserve"> </w:t>
      </w:r>
      <w:r w:rsidRPr="00CA4C9E">
        <w:t>a</w:t>
      </w:r>
      <w:r w:rsidRPr="00CA4C9E">
        <w:rPr>
          <w:spacing w:val="1"/>
        </w:rPr>
        <w:t>n</w:t>
      </w:r>
      <w:r w:rsidRPr="00CA4C9E">
        <w:t>d</w:t>
      </w:r>
      <w:r w:rsidRPr="00CA4C9E">
        <w:rPr>
          <w:spacing w:val="-4"/>
        </w:rPr>
        <w:t xml:space="preserve"> </w:t>
      </w:r>
      <w:r w:rsidRPr="00CA4C9E">
        <w:rPr>
          <w:spacing w:val="-6"/>
        </w:rPr>
        <w:t>d</w:t>
      </w:r>
      <w:r w:rsidRPr="00CA4C9E">
        <w:rPr>
          <w:spacing w:val="6"/>
        </w:rPr>
        <w:t>i</w:t>
      </w:r>
      <w:r w:rsidRPr="00CA4C9E">
        <w:rPr>
          <w:spacing w:val="-1"/>
        </w:rPr>
        <w:t>g</w:t>
      </w:r>
      <w:r w:rsidRPr="00CA4C9E">
        <w:rPr>
          <w:spacing w:val="-3"/>
        </w:rPr>
        <w:t>n</w:t>
      </w:r>
      <w:r w:rsidRPr="00CA4C9E">
        <w:rPr>
          <w:spacing w:val="1"/>
        </w:rPr>
        <w:t>it</w:t>
      </w:r>
      <w:r w:rsidRPr="00CA4C9E">
        <w:rPr>
          <w:spacing w:val="2"/>
        </w:rPr>
        <w:t>y</w:t>
      </w:r>
      <w:r w:rsidRPr="00CA4C9E">
        <w:t>,</w:t>
      </w:r>
      <w:r w:rsidRPr="00CA4C9E">
        <w:rPr>
          <w:spacing w:val="-4"/>
        </w:rPr>
        <w:t xml:space="preserve"> </w:t>
      </w:r>
      <w:r w:rsidRPr="00CA4C9E">
        <w:rPr>
          <w:spacing w:val="1"/>
        </w:rPr>
        <w:t>t</w:t>
      </w:r>
      <w:r w:rsidRPr="00CA4C9E">
        <w:t>a</w:t>
      </w:r>
      <w:r w:rsidRPr="00CA4C9E">
        <w:rPr>
          <w:spacing w:val="1"/>
        </w:rPr>
        <w:t>u</w:t>
      </w:r>
      <w:r w:rsidRPr="00CA4C9E">
        <w:rPr>
          <w:spacing w:val="-1"/>
        </w:rPr>
        <w:t>g</w:t>
      </w:r>
      <w:r w:rsidRPr="00CA4C9E">
        <w:rPr>
          <w:spacing w:val="1"/>
        </w:rPr>
        <w:t>h</w:t>
      </w:r>
      <w:r w:rsidRPr="00CA4C9E">
        <w:t>t</w:t>
      </w:r>
      <w:r w:rsidRPr="00CA4C9E">
        <w:rPr>
          <w:spacing w:val="-1"/>
        </w:rPr>
        <w:t xml:space="preserve"> </w:t>
      </w:r>
      <w:r w:rsidRPr="00CA4C9E">
        <w:rPr>
          <w:spacing w:val="1"/>
        </w:rPr>
        <w:t>t</w:t>
      </w:r>
      <w:r w:rsidRPr="00CA4C9E">
        <w:t>o</w:t>
      </w:r>
      <w:r w:rsidRPr="00CA4C9E">
        <w:rPr>
          <w:spacing w:val="-4"/>
        </w:rPr>
        <w:t xml:space="preserve"> </w:t>
      </w:r>
      <w:r w:rsidRPr="00CA4C9E">
        <w:rPr>
          <w:spacing w:val="1"/>
        </w:rPr>
        <w:t>t</w:t>
      </w:r>
      <w:r w:rsidRPr="00CA4C9E">
        <w:rPr>
          <w:spacing w:val="-2"/>
        </w:rPr>
        <w:t>r</w:t>
      </w:r>
      <w:r w:rsidRPr="00CA4C9E">
        <w:rPr>
          <w:spacing w:val="1"/>
        </w:rPr>
        <w:t>e</w:t>
      </w:r>
      <w:r w:rsidRPr="00CA4C9E">
        <w:t>at</w:t>
      </w:r>
      <w:r w:rsidRPr="00CA4C9E">
        <w:rPr>
          <w:spacing w:val="-2"/>
        </w:rPr>
        <w:t xml:space="preserve"> </w:t>
      </w:r>
      <w:r w:rsidRPr="00CA4C9E">
        <w:rPr>
          <w:spacing w:val="1"/>
        </w:rPr>
        <w:t>e</w:t>
      </w:r>
      <w:r w:rsidRPr="00CA4C9E">
        <w:t>ach</w:t>
      </w:r>
      <w:r w:rsidRPr="00CA4C9E">
        <w:rPr>
          <w:spacing w:val="3"/>
        </w:rPr>
        <w:t xml:space="preserve"> </w:t>
      </w:r>
      <w:r w:rsidRPr="00CA4C9E">
        <w:rPr>
          <w:spacing w:val="-2"/>
        </w:rPr>
        <w:t>o</w:t>
      </w:r>
      <w:r w:rsidRPr="00CA4C9E">
        <w:rPr>
          <w:spacing w:val="-3"/>
        </w:rPr>
        <w:t>t</w:t>
      </w:r>
      <w:r w:rsidRPr="00CA4C9E">
        <w:rPr>
          <w:spacing w:val="1"/>
        </w:rPr>
        <w:t>he</w:t>
      </w:r>
      <w:r w:rsidRPr="00CA4C9E">
        <w:t xml:space="preserve">r </w:t>
      </w:r>
      <w:r w:rsidRPr="00CA4C9E">
        <w:rPr>
          <w:spacing w:val="-4"/>
        </w:rPr>
        <w:t>w</w:t>
      </w:r>
      <w:r w:rsidRPr="00CA4C9E">
        <w:rPr>
          <w:spacing w:val="10"/>
        </w:rPr>
        <w:t>i</w:t>
      </w:r>
      <w:r w:rsidRPr="00CA4C9E">
        <w:rPr>
          <w:spacing w:val="1"/>
        </w:rPr>
        <w:t>t</w:t>
      </w:r>
      <w:r w:rsidRPr="00CA4C9E">
        <w:t>h</w:t>
      </w:r>
      <w:r w:rsidRPr="00CA4C9E">
        <w:rPr>
          <w:spacing w:val="3"/>
        </w:rPr>
        <w:t xml:space="preserve"> </w:t>
      </w:r>
      <w:r w:rsidRPr="00CA4C9E">
        <w:rPr>
          <w:spacing w:val="-2"/>
        </w:rPr>
        <w:t>r</w:t>
      </w:r>
      <w:r w:rsidRPr="00CA4C9E">
        <w:rPr>
          <w:spacing w:val="1"/>
        </w:rPr>
        <w:t>e</w:t>
      </w:r>
      <w:r w:rsidRPr="00CA4C9E">
        <w:t>s</w:t>
      </w:r>
      <w:r w:rsidRPr="00CA4C9E">
        <w:rPr>
          <w:spacing w:val="-1"/>
        </w:rPr>
        <w:t>p</w:t>
      </w:r>
      <w:r w:rsidRPr="00CA4C9E">
        <w:rPr>
          <w:spacing w:val="1"/>
        </w:rPr>
        <w:t>e</w:t>
      </w:r>
      <w:r w:rsidRPr="00CA4C9E">
        <w:rPr>
          <w:spacing w:val="-5"/>
        </w:rPr>
        <w:t>c</w:t>
      </w:r>
      <w:r w:rsidRPr="00CA4C9E">
        <w:rPr>
          <w:spacing w:val="1"/>
        </w:rPr>
        <w:t>t</w:t>
      </w:r>
      <w:r w:rsidRPr="00CA4C9E">
        <w:t>,</w:t>
      </w:r>
      <w:r w:rsidRPr="00CA4C9E">
        <w:rPr>
          <w:spacing w:val="1"/>
        </w:rPr>
        <w:t xml:space="preserve"> </w:t>
      </w:r>
      <w:r w:rsidRPr="00CA4C9E">
        <w:rPr>
          <w:spacing w:val="-3"/>
        </w:rPr>
        <w:t>f</w:t>
      </w:r>
      <w:r w:rsidRPr="00CA4C9E">
        <w:rPr>
          <w:spacing w:val="1"/>
        </w:rPr>
        <w:t>e</w:t>
      </w:r>
      <w:r w:rsidRPr="00CA4C9E">
        <w:rPr>
          <w:spacing w:val="-4"/>
        </w:rPr>
        <w:t>e</w:t>
      </w:r>
      <w:r w:rsidRPr="00CA4C9E">
        <w:t>l sa</w:t>
      </w:r>
      <w:r w:rsidRPr="00CA4C9E">
        <w:rPr>
          <w:spacing w:val="1"/>
        </w:rPr>
        <w:t>fe</w:t>
      </w:r>
      <w:r w:rsidRPr="00CA4C9E">
        <w:t>,</w:t>
      </w:r>
      <w:r w:rsidRPr="00CA4C9E">
        <w:rPr>
          <w:spacing w:val="1"/>
        </w:rPr>
        <w:t xml:space="preserve"> h</w:t>
      </w:r>
      <w:r w:rsidRPr="00CA4C9E">
        <w:rPr>
          <w:spacing w:val="-5"/>
        </w:rPr>
        <w:t>a</w:t>
      </w:r>
      <w:r w:rsidRPr="00CA4C9E">
        <w:rPr>
          <w:spacing w:val="2"/>
        </w:rPr>
        <w:t>v</w:t>
      </w:r>
      <w:r w:rsidRPr="00CA4C9E">
        <w:t>e</w:t>
      </w:r>
      <w:r w:rsidRPr="00CA4C9E">
        <w:rPr>
          <w:spacing w:val="5"/>
        </w:rPr>
        <w:t xml:space="preserve"> </w:t>
      </w:r>
      <w:r w:rsidRPr="00CA4C9E">
        <w:t>a</w:t>
      </w:r>
      <w:r w:rsidRPr="00CA4C9E">
        <w:rPr>
          <w:spacing w:val="-3"/>
        </w:rPr>
        <w:t xml:space="preserve"> </w:t>
      </w:r>
      <w:r w:rsidRPr="00CA4C9E">
        <w:rPr>
          <w:spacing w:val="2"/>
        </w:rPr>
        <w:t>v</w:t>
      </w:r>
      <w:r w:rsidRPr="00CA4C9E">
        <w:rPr>
          <w:spacing w:val="-6"/>
        </w:rPr>
        <w:t>o</w:t>
      </w:r>
      <w:r w:rsidRPr="00CA4C9E">
        <w:rPr>
          <w:spacing w:val="6"/>
        </w:rPr>
        <w:t>i</w:t>
      </w:r>
      <w:r w:rsidRPr="00CA4C9E">
        <w:t>ce,</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a</w:t>
      </w:r>
      <w:r w:rsidRPr="00CA4C9E">
        <w:rPr>
          <w:spacing w:val="-2"/>
        </w:rPr>
        <w:t>r</w:t>
      </w:r>
      <w:r w:rsidRPr="00CA4C9E">
        <w:t>e</w:t>
      </w:r>
      <w:r w:rsidRPr="00CA4C9E">
        <w:rPr>
          <w:spacing w:val="-2"/>
        </w:rPr>
        <w:t xml:space="preserve"> </w:t>
      </w:r>
      <w:r w:rsidRPr="00CA4C9E">
        <w:rPr>
          <w:spacing w:val="1"/>
        </w:rPr>
        <w:t>li</w:t>
      </w:r>
      <w:r w:rsidRPr="00CA4C9E">
        <w:t>s</w:t>
      </w:r>
      <w:r w:rsidRPr="00CA4C9E">
        <w:rPr>
          <w:spacing w:val="1"/>
        </w:rPr>
        <w:t>t</w:t>
      </w:r>
      <w:r w:rsidRPr="00CA4C9E">
        <w:rPr>
          <w:spacing w:val="-4"/>
        </w:rPr>
        <w:t>e</w:t>
      </w:r>
      <w:r w:rsidRPr="00CA4C9E">
        <w:rPr>
          <w:spacing w:val="1"/>
        </w:rPr>
        <w:t>ne</w:t>
      </w:r>
      <w:r w:rsidRPr="00CA4C9E">
        <w:t>d</w:t>
      </w:r>
      <w:r w:rsidRPr="00CA4C9E">
        <w:rPr>
          <w:spacing w:val="1"/>
        </w:rPr>
        <w:t xml:space="preserve"> t</w:t>
      </w:r>
      <w:r w:rsidRPr="00CA4C9E">
        <w:rPr>
          <w:spacing w:val="-2"/>
        </w:rPr>
        <w:t>o</w:t>
      </w:r>
      <w:r w:rsidRPr="00CA4C9E">
        <w:t>.</w:t>
      </w:r>
    </w:p>
    <w:p w14:paraId="60E60EAB" w14:textId="77777777" w:rsidR="00BF6693" w:rsidRPr="00CA4C9E" w:rsidRDefault="00BF6693" w:rsidP="00066BBF"/>
    <w:p w14:paraId="74CD919B" w14:textId="3FC89854" w:rsidR="00BF6693" w:rsidRPr="00CA4C9E" w:rsidRDefault="00883278" w:rsidP="00066BBF">
      <w:r w:rsidRPr="00CA4C9E">
        <w:rPr>
          <w:spacing w:val="-1"/>
        </w:rPr>
        <w:t>S</w:t>
      </w:r>
      <w:r w:rsidRPr="00CA4C9E">
        <w:rPr>
          <w:spacing w:val="1"/>
        </w:rPr>
        <w:t>t</w:t>
      </w:r>
      <w:r w:rsidRPr="00CA4C9E">
        <w:t>a</w:t>
      </w:r>
      <w:r w:rsidRPr="00CA4C9E">
        <w:rPr>
          <w:spacing w:val="2"/>
        </w:rPr>
        <w:t>f</w:t>
      </w:r>
      <w:r w:rsidRPr="00CA4C9E">
        <w:t>f</w:t>
      </w:r>
      <w:r w:rsidRPr="00CA4C9E">
        <w:rPr>
          <w:spacing w:val="4"/>
        </w:rPr>
        <w:t xml:space="preserve"> </w:t>
      </w:r>
      <w:r w:rsidRPr="00CA4C9E">
        <w:rPr>
          <w:spacing w:val="-4"/>
        </w:rPr>
        <w:t>w</w:t>
      </w:r>
      <w:r w:rsidRPr="00CA4C9E">
        <w:rPr>
          <w:spacing w:val="1"/>
        </w:rPr>
        <w:t>il</w:t>
      </w:r>
      <w:r w:rsidRPr="00CA4C9E">
        <w:t xml:space="preserve">l </w:t>
      </w:r>
      <w:r w:rsidRPr="00CA4C9E">
        <w:rPr>
          <w:spacing w:val="2"/>
        </w:rPr>
        <w:t>f</w:t>
      </w:r>
      <w:r w:rsidRPr="00CA4C9E">
        <w:rPr>
          <w:spacing w:val="-6"/>
        </w:rPr>
        <w:t>o</w:t>
      </w:r>
      <w:r w:rsidRPr="00CA4C9E">
        <w:rPr>
          <w:spacing w:val="1"/>
        </w:rPr>
        <w:t>l</w:t>
      </w:r>
      <w:r w:rsidRPr="00CA4C9E">
        <w:rPr>
          <w:spacing w:val="6"/>
        </w:rPr>
        <w:t>l</w:t>
      </w:r>
      <w:r w:rsidRPr="00CA4C9E">
        <w:rPr>
          <w:spacing w:val="-2"/>
        </w:rPr>
        <w:t>o</w:t>
      </w:r>
      <w:r w:rsidRPr="00CA4C9E">
        <w:t>w</w:t>
      </w:r>
      <w:r w:rsidRPr="00CA4C9E">
        <w:rPr>
          <w:spacing w:val="-2"/>
        </w:rPr>
        <w:t xml:space="preserve"> </w:t>
      </w:r>
      <w:r w:rsidR="00A0575D">
        <w:rPr>
          <w:spacing w:val="2"/>
        </w:rPr>
        <w:t>WSCP</w:t>
      </w:r>
      <w:r w:rsidRPr="00CA4C9E">
        <w:rPr>
          <w:spacing w:val="1"/>
        </w:rPr>
        <w:t xml:space="preserve"> </w:t>
      </w:r>
      <w:r w:rsidRPr="00CA4C9E">
        <w:rPr>
          <w:spacing w:val="-4"/>
        </w:rPr>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t>P</w:t>
      </w:r>
      <w:r w:rsidRPr="00CA4C9E">
        <w:rPr>
          <w:spacing w:val="-2"/>
        </w:rPr>
        <w:t>ro</w:t>
      </w:r>
      <w:r w:rsidRPr="00CA4C9E">
        <w:t>ced</w:t>
      </w:r>
      <w:r w:rsidRPr="00CA4C9E">
        <w:rPr>
          <w:spacing w:val="2"/>
        </w:rPr>
        <w:t>u</w:t>
      </w:r>
      <w:r w:rsidRPr="00CA4C9E">
        <w:rPr>
          <w:spacing w:val="-2"/>
        </w:rPr>
        <w:t>r</w:t>
      </w:r>
      <w:r w:rsidRPr="00CA4C9E">
        <w:rPr>
          <w:spacing w:val="1"/>
        </w:rPr>
        <w:t>e</w:t>
      </w:r>
      <w:r w:rsidRPr="00CA4C9E">
        <w:t>s</w:t>
      </w:r>
      <w:r w:rsidRPr="00CA4C9E">
        <w:rPr>
          <w:spacing w:val="-3"/>
        </w:rPr>
        <w:t xml:space="preserve"> </w:t>
      </w:r>
      <w:r w:rsidRPr="00CA4C9E">
        <w:rPr>
          <w:spacing w:val="6"/>
        </w:rPr>
        <w:t>i</w:t>
      </w:r>
      <w:r w:rsidRPr="00CA4C9E">
        <w:t>f</w:t>
      </w:r>
      <w:r w:rsidRPr="00CA4C9E">
        <w:rPr>
          <w:spacing w:val="-1"/>
        </w:rPr>
        <w:t xml:space="preserve"> </w:t>
      </w:r>
      <w:r w:rsidRPr="00CA4C9E">
        <w:rPr>
          <w:spacing w:val="1"/>
        </w:rPr>
        <w:t>t</w:t>
      </w:r>
      <w:r w:rsidRPr="00CA4C9E">
        <w:rPr>
          <w:spacing w:val="-3"/>
        </w:rPr>
        <w:t>h</w:t>
      </w:r>
      <w:r w:rsidRPr="00CA4C9E">
        <w:rPr>
          <w:spacing w:val="1"/>
        </w:rPr>
        <w:t>e</w:t>
      </w:r>
      <w:r w:rsidRPr="00CA4C9E">
        <w:rPr>
          <w:spacing w:val="-2"/>
        </w:rPr>
        <w:t>r</w:t>
      </w:r>
      <w:r w:rsidRPr="00CA4C9E">
        <w:t>e</w:t>
      </w:r>
      <w:r w:rsidRPr="00CA4C9E">
        <w:rPr>
          <w:spacing w:val="3"/>
        </w:rPr>
        <w:t xml:space="preserve"> </w:t>
      </w:r>
      <w:r w:rsidRPr="00CA4C9E">
        <w:t>a</w:t>
      </w:r>
      <w:r w:rsidRPr="00CA4C9E">
        <w:rPr>
          <w:spacing w:val="-2"/>
        </w:rPr>
        <w:t>r</w:t>
      </w:r>
      <w:r w:rsidRPr="00CA4C9E">
        <w:t>e</w:t>
      </w:r>
      <w:r w:rsidRPr="00CA4C9E">
        <w:rPr>
          <w:spacing w:val="3"/>
        </w:rPr>
        <w:t xml:space="preserve"> </w:t>
      </w:r>
      <w:r w:rsidRPr="00CA4C9E">
        <w:t>c</w:t>
      </w:r>
      <w:r w:rsidRPr="00CA4C9E">
        <w:rPr>
          <w:spacing w:val="-2"/>
        </w:rPr>
        <w:t>o</w:t>
      </w:r>
      <w:r w:rsidRPr="00CA4C9E">
        <w:rPr>
          <w:spacing w:val="1"/>
        </w:rPr>
        <w:t>n</w:t>
      </w:r>
      <w:r w:rsidRPr="00CA4C9E">
        <w:t>ce</w:t>
      </w:r>
      <w:r w:rsidRPr="00CA4C9E">
        <w:rPr>
          <w:spacing w:val="-1"/>
        </w:rPr>
        <w:t>r</w:t>
      </w:r>
      <w:r w:rsidRPr="00CA4C9E">
        <w:rPr>
          <w:spacing w:val="1"/>
        </w:rPr>
        <w:t>n</w:t>
      </w:r>
      <w:r w:rsidRPr="00CA4C9E">
        <w:t>s</w:t>
      </w:r>
      <w:r w:rsidRPr="00CA4C9E">
        <w:rPr>
          <w:spacing w:val="-3"/>
        </w:rPr>
        <w:t xml:space="preserve"> </w:t>
      </w:r>
      <w:r w:rsidRPr="00CA4C9E">
        <w:t>a</w:t>
      </w:r>
      <w:r w:rsidRPr="00CA4C9E">
        <w:rPr>
          <w:spacing w:val="-2"/>
        </w:rPr>
        <w:t>ro</w:t>
      </w:r>
      <w:r w:rsidRPr="00CA4C9E">
        <w:rPr>
          <w:spacing w:val="1"/>
        </w:rPr>
        <w:t>un</w:t>
      </w:r>
      <w:r w:rsidRPr="00CA4C9E">
        <w:t xml:space="preserve">d </w:t>
      </w:r>
      <w:r w:rsidRPr="00CA4C9E">
        <w:rPr>
          <w:spacing w:val="-1"/>
        </w:rPr>
        <w:t>p</w:t>
      </w:r>
      <w:r w:rsidRPr="00CA4C9E">
        <w:rPr>
          <w:spacing w:val="1"/>
        </w:rPr>
        <w:t>ee</w:t>
      </w:r>
      <w:r w:rsidRPr="00CA4C9E">
        <w:t xml:space="preserve">r </w:t>
      </w:r>
      <w:r w:rsidRPr="00CA4C9E">
        <w:rPr>
          <w:spacing w:val="-2"/>
        </w:rPr>
        <w:t>o</w:t>
      </w:r>
      <w:r w:rsidRPr="00CA4C9E">
        <w:t>n</w:t>
      </w:r>
      <w:r w:rsidRPr="00CA4C9E">
        <w:rPr>
          <w:spacing w:val="3"/>
        </w:rPr>
        <w:t xml:space="preserve"> </w:t>
      </w:r>
      <w:r w:rsidRPr="00CA4C9E">
        <w:rPr>
          <w:spacing w:val="-1"/>
        </w:rPr>
        <w:t>p</w:t>
      </w:r>
      <w:r w:rsidRPr="00CA4C9E">
        <w:rPr>
          <w:spacing w:val="1"/>
        </w:rPr>
        <w:t>ee</w:t>
      </w:r>
      <w:r w:rsidRPr="00CA4C9E">
        <w:t>r a</w:t>
      </w:r>
      <w:r w:rsidRPr="00CA4C9E">
        <w:rPr>
          <w:spacing w:val="-1"/>
        </w:rPr>
        <w:t>b</w:t>
      </w:r>
      <w:r w:rsidRPr="00CA4C9E">
        <w:rPr>
          <w:spacing w:val="1"/>
        </w:rPr>
        <w:t>u</w:t>
      </w:r>
      <w:r w:rsidRPr="00CA4C9E">
        <w:rPr>
          <w:spacing w:val="-5"/>
        </w:rPr>
        <w:t>s</w:t>
      </w:r>
      <w:r w:rsidRPr="00CA4C9E">
        <w:rPr>
          <w:spacing w:val="1"/>
        </w:rPr>
        <w:t>e</w:t>
      </w:r>
      <w:r w:rsidRPr="00CA4C9E">
        <w:t>.</w:t>
      </w:r>
      <w:r w:rsidRPr="00CA4C9E">
        <w:rPr>
          <w:spacing w:val="1"/>
        </w:rPr>
        <w:t xml:space="preserve"> T</w:t>
      </w:r>
      <w:r w:rsidRPr="00CA4C9E">
        <w:rPr>
          <w:spacing w:val="-3"/>
        </w:rPr>
        <w:t>h</w:t>
      </w:r>
      <w:r w:rsidRPr="00CA4C9E">
        <w:rPr>
          <w:spacing w:val="1"/>
        </w:rPr>
        <w:t>i</w:t>
      </w:r>
      <w:r w:rsidRPr="00CA4C9E">
        <w:t>s</w:t>
      </w:r>
      <w:r w:rsidRPr="00CA4C9E">
        <w:rPr>
          <w:spacing w:val="-3"/>
        </w:rPr>
        <w:t xml:space="preserve"> </w:t>
      </w:r>
      <w:r w:rsidRPr="00CA4C9E">
        <w:rPr>
          <w:spacing w:val="6"/>
        </w:rPr>
        <w:t>i</w:t>
      </w:r>
      <w:r w:rsidRPr="00CA4C9E">
        <w:t>s</w:t>
      </w:r>
      <w:r w:rsidRPr="00CA4C9E">
        <w:rPr>
          <w:spacing w:val="-3"/>
        </w:rPr>
        <w:t xml:space="preserve"> </w:t>
      </w:r>
      <w:r w:rsidRPr="00CA4C9E">
        <w:rPr>
          <w:spacing w:val="2"/>
        </w:rPr>
        <w:t>m</w:t>
      </w:r>
      <w:r w:rsidRPr="00CA4C9E">
        <w:rPr>
          <w:spacing w:val="-2"/>
        </w:rPr>
        <w:t>o</w:t>
      </w:r>
      <w:r w:rsidRPr="00CA4C9E">
        <w:t>st</w:t>
      </w:r>
      <w:r w:rsidRPr="00CA4C9E">
        <w:rPr>
          <w:spacing w:val="4"/>
        </w:rPr>
        <w:t xml:space="preserve"> </w:t>
      </w:r>
      <w:r w:rsidRPr="00CA4C9E">
        <w:rPr>
          <w:spacing w:val="1"/>
        </w:rPr>
        <w:t>li</w:t>
      </w:r>
      <w:r w:rsidRPr="00CA4C9E">
        <w:rPr>
          <w:spacing w:val="-3"/>
        </w:rPr>
        <w:t>k</w:t>
      </w:r>
      <w:r w:rsidRPr="00CA4C9E">
        <w:rPr>
          <w:spacing w:val="-4"/>
        </w:rPr>
        <w:t>e</w:t>
      </w:r>
      <w:r w:rsidRPr="00CA4C9E">
        <w:rPr>
          <w:spacing w:val="6"/>
        </w:rPr>
        <w:t>l</w:t>
      </w:r>
      <w:r w:rsidRPr="00CA4C9E">
        <w:t>y</w:t>
      </w:r>
      <w:r w:rsidRPr="00CA4C9E">
        <w:rPr>
          <w:spacing w:val="-1"/>
        </w:rPr>
        <w:t xml:space="preserve"> </w:t>
      </w:r>
      <w:r w:rsidRPr="00CA4C9E">
        <w:rPr>
          <w:spacing w:val="-3"/>
        </w:rPr>
        <w:t>t</w:t>
      </w:r>
      <w:r w:rsidRPr="00CA4C9E">
        <w:t xml:space="preserve">o </w:t>
      </w:r>
      <w:r w:rsidRPr="00CA4C9E">
        <w:rPr>
          <w:spacing w:val="1"/>
        </w:rPr>
        <w:t>in</w:t>
      </w:r>
      <w:r w:rsidRPr="00CA4C9E">
        <w:rPr>
          <w:spacing w:val="-5"/>
        </w:rPr>
        <w:t>c</w:t>
      </w:r>
      <w:r w:rsidRPr="00CA4C9E">
        <w:rPr>
          <w:spacing w:val="6"/>
        </w:rPr>
        <w:t>l</w:t>
      </w:r>
      <w:r w:rsidRPr="00CA4C9E">
        <w:rPr>
          <w:spacing w:val="1"/>
        </w:rPr>
        <w:t>u</w:t>
      </w:r>
      <w:r w:rsidRPr="00CA4C9E">
        <w:rPr>
          <w:spacing w:val="-1"/>
        </w:rPr>
        <w:t>d</w:t>
      </w:r>
      <w:r w:rsidRPr="00CA4C9E">
        <w:rPr>
          <w:spacing w:val="1"/>
        </w:rPr>
        <w:t>e</w:t>
      </w:r>
      <w:r w:rsidRPr="00CA4C9E">
        <w:t>,</w:t>
      </w:r>
      <w:r w:rsidRPr="00CA4C9E">
        <w:rPr>
          <w:spacing w:val="-4"/>
        </w:rPr>
        <w:t xml:space="preserve"> </w:t>
      </w:r>
      <w:r w:rsidRPr="00CA4C9E">
        <w:rPr>
          <w:spacing w:val="-1"/>
        </w:rPr>
        <w:t>b</w:t>
      </w:r>
      <w:r w:rsidRPr="00CA4C9E">
        <w:rPr>
          <w:spacing w:val="1"/>
        </w:rPr>
        <w:t>u</w:t>
      </w:r>
      <w:r w:rsidRPr="00CA4C9E">
        <w:t>t</w:t>
      </w:r>
      <w:r w:rsidRPr="00CA4C9E">
        <w:rPr>
          <w:spacing w:val="-1"/>
        </w:rPr>
        <w:t xml:space="preserve"> </w:t>
      </w:r>
      <w:r w:rsidRPr="00CA4C9E">
        <w:rPr>
          <w:spacing w:val="1"/>
        </w:rPr>
        <w:t>n</w:t>
      </w:r>
      <w:r w:rsidRPr="00CA4C9E">
        <w:rPr>
          <w:spacing w:val="-2"/>
        </w:rPr>
        <w:t>o</w:t>
      </w:r>
      <w:r w:rsidRPr="00CA4C9E">
        <w:t>t</w:t>
      </w:r>
      <w:r w:rsidRPr="00CA4C9E">
        <w:rPr>
          <w:spacing w:val="3"/>
        </w:rPr>
        <w:t xml:space="preserve"> </w:t>
      </w:r>
      <w:r w:rsidRPr="00CA4C9E">
        <w:rPr>
          <w:spacing w:val="1"/>
        </w:rPr>
        <w:t>li</w:t>
      </w:r>
      <w:r w:rsidRPr="00CA4C9E">
        <w:rPr>
          <w:spacing w:val="-3"/>
        </w:rPr>
        <w:t>m</w:t>
      </w:r>
      <w:r w:rsidRPr="00CA4C9E">
        <w:rPr>
          <w:spacing w:val="1"/>
        </w:rPr>
        <w:t>ite</w:t>
      </w:r>
      <w:r w:rsidRPr="00CA4C9E">
        <w:t>d</w:t>
      </w:r>
      <w:r w:rsidRPr="00CA4C9E">
        <w:rPr>
          <w:spacing w:val="-3"/>
        </w:rPr>
        <w:t xml:space="preserve"> </w:t>
      </w:r>
      <w:r w:rsidRPr="00CA4C9E">
        <w:rPr>
          <w:spacing w:val="1"/>
        </w:rPr>
        <w:t>t</w:t>
      </w:r>
      <w:r w:rsidRPr="00CA4C9E">
        <w:t xml:space="preserve">o: </w:t>
      </w:r>
      <w:r w:rsidRPr="00CA4C9E">
        <w:rPr>
          <w:spacing w:val="-1"/>
        </w:rPr>
        <w:t>b</w:t>
      </w:r>
      <w:r w:rsidRPr="00CA4C9E">
        <w:rPr>
          <w:spacing w:val="1"/>
        </w:rPr>
        <w:t>ull</w:t>
      </w:r>
      <w:r w:rsidRPr="00CA4C9E">
        <w:rPr>
          <w:spacing w:val="-3"/>
        </w:rPr>
        <w:t>y</w:t>
      </w:r>
      <w:r w:rsidRPr="00CA4C9E">
        <w:rPr>
          <w:spacing w:val="1"/>
        </w:rPr>
        <w:t>in</w:t>
      </w:r>
      <w:r w:rsidRPr="00CA4C9E">
        <w:t>g</w:t>
      </w:r>
      <w:r w:rsidRPr="00CA4C9E">
        <w:rPr>
          <w:spacing w:val="1"/>
        </w:rPr>
        <w:t xml:space="preserve"> </w:t>
      </w:r>
      <w:r w:rsidRPr="00CA4C9E">
        <w:rPr>
          <w:spacing w:val="-3"/>
        </w:rPr>
        <w:t>(</w:t>
      </w:r>
      <w:r w:rsidRPr="00CA4C9E">
        <w:rPr>
          <w:spacing w:val="1"/>
        </w:rPr>
        <w:t>in</w:t>
      </w:r>
      <w:r w:rsidRPr="00CA4C9E">
        <w:rPr>
          <w:spacing w:val="-5"/>
        </w:rPr>
        <w:t>c</w:t>
      </w:r>
      <w:r w:rsidRPr="00CA4C9E">
        <w:rPr>
          <w:spacing w:val="1"/>
        </w:rPr>
        <w:t>lu</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c</w:t>
      </w:r>
      <w:r w:rsidRPr="00CA4C9E">
        <w:rPr>
          <w:spacing w:val="2"/>
        </w:rPr>
        <w:t>y</w:t>
      </w:r>
      <w:r w:rsidRPr="00CA4C9E">
        <w:rPr>
          <w:spacing w:val="-1"/>
        </w:rPr>
        <w:t>b</w:t>
      </w:r>
      <w:r w:rsidRPr="00CA4C9E">
        <w:rPr>
          <w:spacing w:val="1"/>
        </w:rPr>
        <w:t>e</w:t>
      </w:r>
      <w:r w:rsidRPr="00CA4C9E">
        <w:t xml:space="preserve">r </w:t>
      </w:r>
      <w:r w:rsidRPr="00CA4C9E">
        <w:rPr>
          <w:spacing w:val="-1"/>
        </w:rPr>
        <w:t>b</w:t>
      </w:r>
      <w:r w:rsidRPr="00CA4C9E">
        <w:rPr>
          <w:spacing w:val="-3"/>
        </w:rPr>
        <w:t>u</w:t>
      </w:r>
      <w:r w:rsidRPr="00CA4C9E">
        <w:rPr>
          <w:spacing w:val="1"/>
        </w:rPr>
        <w:t>ll</w:t>
      </w:r>
      <w:r w:rsidRPr="00CA4C9E">
        <w:rPr>
          <w:spacing w:val="-3"/>
        </w:rPr>
        <w:t>y</w:t>
      </w:r>
      <w:r w:rsidRPr="00CA4C9E">
        <w:rPr>
          <w:spacing w:val="1"/>
        </w:rPr>
        <w:t>in</w:t>
      </w:r>
      <w:r w:rsidRPr="00CA4C9E">
        <w:rPr>
          <w:spacing w:val="-1"/>
        </w:rPr>
        <w:t>g</w:t>
      </w:r>
      <w:r w:rsidRPr="00CA4C9E">
        <w:rPr>
          <w:spacing w:val="1"/>
        </w:rPr>
        <w:t>)</w:t>
      </w:r>
      <w:r w:rsidRPr="00CA4C9E">
        <w:t>,</w:t>
      </w:r>
      <w:r w:rsidRPr="00CA4C9E">
        <w:rPr>
          <w:spacing w:val="1"/>
        </w:rPr>
        <w:t xml:space="preserve"> </w:t>
      </w:r>
      <w:r w:rsidRPr="00CA4C9E">
        <w:rPr>
          <w:spacing w:val="-1"/>
        </w:rPr>
        <w:t>g</w:t>
      </w:r>
      <w:r w:rsidRPr="00CA4C9E">
        <w:rPr>
          <w:spacing w:val="-4"/>
        </w:rPr>
        <w:t>e</w:t>
      </w:r>
      <w:r w:rsidRPr="00CA4C9E">
        <w:rPr>
          <w:spacing w:val="1"/>
        </w:rPr>
        <w:t>n</w:t>
      </w:r>
      <w:r w:rsidRPr="00CA4C9E">
        <w:rPr>
          <w:spacing w:val="-1"/>
        </w:rPr>
        <w:t>d</w:t>
      </w:r>
      <w:r w:rsidRPr="00CA4C9E">
        <w:rPr>
          <w:spacing w:val="1"/>
        </w:rPr>
        <w:t>e</w:t>
      </w:r>
      <w:r w:rsidRPr="00CA4C9E">
        <w:t xml:space="preserve">r </w:t>
      </w:r>
      <w:r w:rsidRPr="00CA4C9E">
        <w:rPr>
          <w:spacing w:val="-1"/>
        </w:rPr>
        <w:t>b</w:t>
      </w:r>
      <w:r w:rsidRPr="00CA4C9E">
        <w:t>ased</w:t>
      </w:r>
      <w:r w:rsidRPr="00CA4C9E">
        <w:rPr>
          <w:spacing w:val="11"/>
        </w:rPr>
        <w:t xml:space="preserve"> </w:t>
      </w:r>
      <w:r w:rsidRPr="00CA4C9E">
        <w:rPr>
          <w:spacing w:val="-3"/>
        </w:rPr>
        <w:t>v</w:t>
      </w:r>
      <w:r w:rsidRPr="00CA4C9E">
        <w:rPr>
          <w:spacing w:val="6"/>
        </w:rPr>
        <w:t>i</w:t>
      </w:r>
      <w:r w:rsidRPr="00CA4C9E">
        <w:rPr>
          <w:spacing w:val="-6"/>
        </w:rPr>
        <w:t>o</w:t>
      </w:r>
      <w:r w:rsidRPr="00CA4C9E">
        <w:rPr>
          <w:spacing w:val="6"/>
        </w:rPr>
        <w:t>l</w:t>
      </w:r>
      <w:r w:rsidRPr="00CA4C9E">
        <w:rPr>
          <w:spacing w:val="-4"/>
        </w:rPr>
        <w:t>e</w:t>
      </w:r>
      <w:r w:rsidRPr="00CA4C9E">
        <w:rPr>
          <w:spacing w:val="1"/>
        </w:rPr>
        <w:t>n</w:t>
      </w:r>
      <w:r w:rsidRPr="00CA4C9E">
        <w:t>c</w:t>
      </w:r>
      <w:r w:rsidRPr="00CA4C9E">
        <w:rPr>
          <w:spacing w:val="2"/>
        </w:rPr>
        <w:t>e</w:t>
      </w:r>
      <w:r w:rsidRPr="00CA4C9E">
        <w:rPr>
          <w:spacing w:val="1"/>
        </w:rPr>
        <w:t>/</w:t>
      </w:r>
      <w:r w:rsidRPr="00CA4C9E">
        <w:t>s</w:t>
      </w:r>
      <w:r w:rsidRPr="00CA4C9E">
        <w:rPr>
          <w:spacing w:val="-4"/>
        </w:rPr>
        <w:t>e</w:t>
      </w:r>
      <w:r w:rsidRPr="00CA4C9E">
        <w:rPr>
          <w:spacing w:val="2"/>
        </w:rPr>
        <w:t>x</w:t>
      </w:r>
      <w:r w:rsidRPr="00CA4C9E">
        <w:rPr>
          <w:spacing w:val="1"/>
        </w:rPr>
        <w:t>u</w:t>
      </w:r>
      <w:r w:rsidRPr="00CA4C9E">
        <w:rPr>
          <w:spacing w:val="-5"/>
        </w:rPr>
        <w:t>a</w:t>
      </w:r>
      <w:r w:rsidRPr="00CA4C9E">
        <w:t>l as</w:t>
      </w:r>
      <w:r w:rsidRPr="00CA4C9E">
        <w:rPr>
          <w:spacing w:val="-1"/>
        </w:rPr>
        <w:t>s</w:t>
      </w:r>
      <w:r w:rsidRPr="00CA4C9E">
        <w:t>a</w:t>
      </w:r>
      <w:r w:rsidRPr="00CA4C9E">
        <w:rPr>
          <w:spacing w:val="-3"/>
        </w:rPr>
        <w:t>u</w:t>
      </w:r>
      <w:r w:rsidRPr="00CA4C9E">
        <w:rPr>
          <w:spacing w:val="6"/>
        </w:rPr>
        <w:t>l</w:t>
      </w:r>
      <w:r w:rsidRPr="00CA4C9E">
        <w:rPr>
          <w:spacing w:val="1"/>
        </w:rPr>
        <w:t>t</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t>se</w:t>
      </w:r>
      <w:r w:rsidRPr="00CA4C9E">
        <w:rPr>
          <w:spacing w:val="-2"/>
        </w:rPr>
        <w:t>x</w:t>
      </w:r>
      <w:r w:rsidRPr="00CA4C9E">
        <w:rPr>
          <w:spacing w:val="-3"/>
        </w:rPr>
        <w:t>t</w:t>
      </w:r>
      <w:r w:rsidRPr="00CA4C9E">
        <w:rPr>
          <w:spacing w:val="6"/>
        </w:rPr>
        <w:t>i</w:t>
      </w:r>
      <w:r w:rsidRPr="00CA4C9E">
        <w:rPr>
          <w:spacing w:val="1"/>
        </w:rPr>
        <w:t>n</w:t>
      </w:r>
      <w:r w:rsidRPr="00CA4C9E">
        <w:rPr>
          <w:spacing w:val="-1"/>
        </w:rPr>
        <w:t>g</w:t>
      </w:r>
      <w:r w:rsidRPr="00CA4C9E">
        <w:t>.</w:t>
      </w:r>
    </w:p>
    <w:p w14:paraId="741C2683" w14:textId="77777777" w:rsidR="00A13522" w:rsidRPr="00CA4C9E" w:rsidRDefault="00A13522" w:rsidP="00066BBF"/>
    <w:p w14:paraId="259F242F" w14:textId="77777777" w:rsidR="00A13522" w:rsidRPr="00CA4C9E" w:rsidRDefault="00A13522" w:rsidP="00066BBF">
      <w:pPr>
        <w:pStyle w:val="Heading1"/>
      </w:pPr>
      <w:r w:rsidRPr="00CA4C9E">
        <w:t>Peer on Peer abuse:</w:t>
      </w:r>
    </w:p>
    <w:p w14:paraId="5A83132B" w14:textId="4544A76D" w:rsidR="00A13522" w:rsidRPr="00CA4C9E" w:rsidRDefault="00A13522" w:rsidP="00066BBF">
      <w:r w:rsidRPr="00CA4C9E">
        <w:t>Children can abuse other children. This is generally referred to as peer on peer abuse and can take many forms. This can include (but is not limited to) bullying (including</w:t>
      </w:r>
      <w:r w:rsidR="0008212F">
        <w:t xml:space="preserve"> </w:t>
      </w:r>
      <w:r w:rsidRPr="00CA4C9E">
        <w:t>cyberbullying); sexual violence and sexual harassment; physical abuse such as hitting, kicking, shaking, biting, hair pulling, or otherwise causing physical harm; sexting and initiating/hazing type violence and rituals.</w:t>
      </w:r>
    </w:p>
    <w:p w14:paraId="76443439" w14:textId="319460F9" w:rsidR="00A13522" w:rsidRPr="00CA4C9E" w:rsidRDefault="00A13522" w:rsidP="00066BBF"/>
    <w:p w14:paraId="5305CFD5" w14:textId="77777777" w:rsidR="00A13522" w:rsidRPr="00CA4C9E" w:rsidRDefault="00A13522" w:rsidP="00066BBF">
      <w:pPr>
        <w:pStyle w:val="Heading1"/>
      </w:pPr>
      <w:r w:rsidRPr="00CA4C9E">
        <w:t>Sexting:</w:t>
      </w:r>
    </w:p>
    <w:p w14:paraId="24590A73" w14:textId="6AAED4C7" w:rsidR="00A13522" w:rsidRPr="00CA4C9E" w:rsidRDefault="00A13522" w:rsidP="00066BBF">
      <w:r w:rsidRPr="00CA4C9E">
        <w:t>Also known as youth produced sexual imagery (intimate pictures/videos captured of themselves or others).</w:t>
      </w:r>
    </w:p>
    <w:p w14:paraId="0D57DF33" w14:textId="77777777" w:rsidR="00BF6693" w:rsidRPr="00CA4C9E" w:rsidRDefault="00BF6693" w:rsidP="00066BBF"/>
    <w:p w14:paraId="057D27C2" w14:textId="77777777" w:rsidR="003A3770" w:rsidRPr="003A3770" w:rsidRDefault="003A3770" w:rsidP="00066BBF">
      <w:pPr>
        <w:pStyle w:val="Heading1"/>
      </w:pPr>
      <w:r w:rsidRPr="003A3770">
        <w:t>Contextual Safeguarding</w:t>
      </w:r>
    </w:p>
    <w:p w14:paraId="2D6B02F0" w14:textId="7A236063" w:rsidR="003A3770" w:rsidRPr="003A3770" w:rsidRDefault="003A3770" w:rsidP="00066BBF">
      <w:r w:rsidRPr="003A3770">
        <w:t xml:space="preserve">Safeguarding incidents and/or behaviours can be associated with factors outside the school and/or can occur between children outside the school. All staff, but especially the designated </w:t>
      </w:r>
      <w:r w:rsidRPr="003A3770">
        <w:lastRenderedPageBreak/>
        <w:t xml:space="preserve">safeguarding lead and deputies </w:t>
      </w:r>
      <w:r>
        <w:t>will</w:t>
      </w:r>
      <w:r w:rsidRPr="003A3770">
        <w:t xml:space="preserve"> consider the context within which such incidents and/or behaviours occur. This is known as contextual safeguarding, which simply means assessments of children should consider whether wider environmental factors are present in a child’s life that are a threat to their safety and/or welfare. Children’s social care assessments should consider such factors so it is important that schools provide as much information as possible as part of the referral process. This will allow any assessment to consider all the available evidence and the full context of any abuse.</w:t>
      </w:r>
    </w:p>
    <w:p w14:paraId="7D5C7345" w14:textId="3A35B917" w:rsidR="003A3770" w:rsidRPr="003A3770" w:rsidRDefault="003A3770" w:rsidP="00066BBF">
      <w:pPr>
        <w:pStyle w:val="Heading1"/>
      </w:pPr>
      <w:r w:rsidRPr="003A3770">
        <w:t>Looked After Children and previously Looked After Children</w:t>
      </w:r>
    </w:p>
    <w:p w14:paraId="3A0A7C66" w14:textId="77777777" w:rsidR="003A3770" w:rsidRPr="003A3770" w:rsidRDefault="003A3770" w:rsidP="00066BBF"/>
    <w:p w14:paraId="5EBF2636" w14:textId="77777777" w:rsidR="003A3770" w:rsidRPr="003A3770" w:rsidRDefault="003A3770" w:rsidP="00066BBF">
      <w:r w:rsidRPr="003A3770">
        <w:t>The most common reason for children becoming looked after is as a result of abuse and/or neglect. Governing bodies should ensure that staff have the skills, knowledge and understanding to keep looked after children safe.</w:t>
      </w:r>
    </w:p>
    <w:p w14:paraId="6629C11A" w14:textId="2184592D" w:rsidR="003A3770" w:rsidRPr="003A3770" w:rsidRDefault="003A3770" w:rsidP="00066BBF">
      <w:r w:rsidRPr="003A3770">
        <w:t xml:space="preserve">In particular, they should ensure that appropriate staff have the information they need in relation to a child’s looked after legal status (whether they are looked after under voluntary arrangements with consent of parents or on an interim or full care order) and the child’s contact arrangements with birth parents or those with parental responsibility. They should also have the information about the child’s care arrangements and the levels of authority delegated to the carer by the authority looking after him/her. The designed safeguarding lead should have details of the child’s social worker and the name of the virtual school head in the authority that looks after the child. </w:t>
      </w:r>
      <w:r>
        <w:t>Worcestershire’s</w:t>
      </w:r>
      <w:r w:rsidRPr="003A3770">
        <w:t xml:space="preserve"> Local Authority’s Virtual School Head is Gwen Fennell.</w:t>
      </w:r>
    </w:p>
    <w:p w14:paraId="6AE1FA54" w14:textId="77777777" w:rsidR="003A3770" w:rsidRPr="003A3770" w:rsidRDefault="003A3770" w:rsidP="00066BBF">
      <w:r w:rsidRPr="003A3770">
        <w:t>A previously looked after child potentially remains vulnerable and all staff should have the skills, knowledge and understanding to keep previously looked after children safe. When dealing with looked after children and previously looked after children, it is important that all agencies work together and prompt action is taken when necessary to safeguard these children, who are a particularly vulnerable group.</w:t>
      </w:r>
    </w:p>
    <w:p w14:paraId="4FF2D3C9" w14:textId="76469DCF" w:rsidR="003A3770" w:rsidRDefault="003A3770" w:rsidP="00066BBF"/>
    <w:p w14:paraId="7A4D5A54" w14:textId="56BD21EA" w:rsidR="003A3770" w:rsidRDefault="003A3770" w:rsidP="00066BBF">
      <w:pPr>
        <w:pStyle w:val="Heading1"/>
      </w:pPr>
      <w:r w:rsidRPr="003A3770">
        <w:t>Virtual School Head</w:t>
      </w:r>
    </w:p>
    <w:p w14:paraId="30CAFC87" w14:textId="77777777" w:rsidR="003A3770" w:rsidRPr="003A3770" w:rsidRDefault="003A3770" w:rsidP="00066BBF"/>
    <w:p w14:paraId="3D7A4B87" w14:textId="77777777" w:rsidR="003A3770" w:rsidRDefault="003A3770" w:rsidP="00066BBF">
      <w:r>
        <w:t>The v</w:t>
      </w:r>
      <w:r w:rsidRPr="003A3770">
        <w:t>irtual School Head manage</w:t>
      </w:r>
      <w:r>
        <w:t>s</w:t>
      </w:r>
      <w:r w:rsidRPr="003A3770">
        <w:t xml:space="preserve"> pupil premium plus for looked after children, they receive this funding based on the latest published number of children looked after by the local authority. </w:t>
      </w:r>
      <w:r>
        <w:t>The proprietor will</w:t>
      </w:r>
      <w:r w:rsidRPr="003A3770">
        <w:t xml:space="preserve"> work </w:t>
      </w:r>
      <w:r>
        <w:t>with the virtual school head to:</w:t>
      </w:r>
    </w:p>
    <w:p w14:paraId="69991DB1" w14:textId="77777777" w:rsidR="003A3770" w:rsidRDefault="003A3770" w:rsidP="007503F9">
      <w:pPr>
        <w:pStyle w:val="ListParagraph"/>
        <w:numPr>
          <w:ilvl w:val="0"/>
          <w:numId w:val="4"/>
        </w:numPr>
      </w:pPr>
      <w:r w:rsidRPr="003A3770">
        <w:t>discuss how funding can be best used to support the progress of looked after children in the school and meet the needs identified in the c</w:t>
      </w:r>
      <w:r>
        <w:t>hild’s personal education plan;</w:t>
      </w:r>
    </w:p>
    <w:p w14:paraId="048F456D" w14:textId="5DDFF03B" w:rsidR="003A3770" w:rsidRPr="003A3770" w:rsidRDefault="003A3770" w:rsidP="007503F9">
      <w:pPr>
        <w:pStyle w:val="ListParagraph"/>
        <w:numPr>
          <w:ilvl w:val="0"/>
          <w:numId w:val="4"/>
        </w:numPr>
      </w:pPr>
      <w:r w:rsidRPr="003A3770">
        <w:t>promote the educational achievement of previously looked after children.</w:t>
      </w:r>
    </w:p>
    <w:p w14:paraId="07671249" w14:textId="77777777" w:rsidR="003A3770" w:rsidRPr="003A3770" w:rsidRDefault="003A3770" w:rsidP="00066BBF">
      <w:r w:rsidRPr="003A3770">
        <w:t>Statutory guidance on Promoting the Education of Looked After Children contains further information on the roles and responsibilities of virtual school heads.</w:t>
      </w:r>
    </w:p>
    <w:p w14:paraId="43590B11" w14:textId="77777777" w:rsidR="003A3770" w:rsidRDefault="003A3770" w:rsidP="00066BBF"/>
    <w:p w14:paraId="0C959356" w14:textId="77777777" w:rsidR="003A3770" w:rsidRDefault="003A3770" w:rsidP="00066BBF"/>
    <w:p w14:paraId="7BCF4054" w14:textId="77777777" w:rsidR="00AD389A" w:rsidRDefault="00AD389A" w:rsidP="00066BBF"/>
    <w:p w14:paraId="356F5CA9" w14:textId="77777777" w:rsidR="00AD389A" w:rsidRDefault="00AD389A" w:rsidP="00066BBF"/>
    <w:p w14:paraId="18352A07" w14:textId="1C8DBB19" w:rsidR="003A3770" w:rsidRPr="003A3770" w:rsidRDefault="003A3770" w:rsidP="00066BBF">
      <w:pPr>
        <w:pStyle w:val="Heading1"/>
      </w:pPr>
      <w:r w:rsidRPr="003A3770">
        <w:lastRenderedPageBreak/>
        <w:t>Early Help</w:t>
      </w:r>
    </w:p>
    <w:p w14:paraId="39DDA278" w14:textId="77777777" w:rsidR="003A3770" w:rsidRDefault="003A3770" w:rsidP="00066BBF"/>
    <w:p w14:paraId="4A9A082A" w14:textId="3AEAA054" w:rsidR="003A3770" w:rsidRPr="003A3770" w:rsidRDefault="003A3770" w:rsidP="00066BBF">
      <w:r>
        <w:t>Worcestershire’s</w:t>
      </w:r>
      <w:r w:rsidRPr="003A3770">
        <w:t xml:space="preserve"> Early Help Strategy</w:t>
      </w:r>
    </w:p>
    <w:p w14:paraId="62F420A1" w14:textId="02AAD141" w:rsidR="00AD389A" w:rsidRDefault="00524F31" w:rsidP="00066BBF">
      <w:pPr>
        <w:rPr>
          <w:color w:val="0D0D0D"/>
          <w:spacing w:val="-1"/>
        </w:rPr>
      </w:pPr>
      <w:hyperlink r:id="rId25" w:history="1">
        <w:r w:rsidR="00AD389A" w:rsidRPr="00384189">
          <w:rPr>
            <w:rStyle w:val="Hyperlink"/>
            <w:spacing w:val="-1"/>
          </w:rPr>
          <w:t>www.worcestershire.gov.uk/download/downloads/id/8802/worcestershire_early_help_strategy_2017_to_2020.pdf</w:t>
        </w:r>
      </w:hyperlink>
    </w:p>
    <w:p w14:paraId="0986BED6" w14:textId="4862876F" w:rsidR="003A3770" w:rsidRPr="003A3770" w:rsidRDefault="004B19CE" w:rsidP="00066BBF">
      <w:r>
        <w:t>Levels of need</w:t>
      </w:r>
      <w:r w:rsidR="003A3770" w:rsidRPr="003A3770">
        <w:t xml:space="preserve"> Guidance:</w:t>
      </w:r>
    </w:p>
    <w:p w14:paraId="7E6E72F1" w14:textId="5BED430E" w:rsidR="00AD389A" w:rsidRDefault="00524F31" w:rsidP="00066BBF">
      <w:pPr>
        <w:rPr>
          <w:color w:val="0D0D0D"/>
          <w:spacing w:val="-1"/>
        </w:rPr>
      </w:pPr>
      <w:hyperlink r:id="rId26" w:history="1">
        <w:r w:rsidR="00AD389A" w:rsidRPr="00384189">
          <w:rPr>
            <w:rStyle w:val="Hyperlink"/>
            <w:spacing w:val="-1"/>
          </w:rPr>
          <w:t>http://www.worcestershire.gov.uk/downloads/file/7962/levels_of_need_guidance_formerly_threshold_guidance</w:t>
        </w:r>
      </w:hyperlink>
    </w:p>
    <w:p w14:paraId="5984F409" w14:textId="25499BFA" w:rsidR="003A3770" w:rsidRPr="003A3770" w:rsidRDefault="00AB0CD6" w:rsidP="00066BBF">
      <w:r>
        <w:t>Wribbenhall School’s</w:t>
      </w:r>
      <w:r w:rsidR="003A3770" w:rsidRPr="003A3770">
        <w:t xml:space="preserve"> local family centre is:</w:t>
      </w:r>
    </w:p>
    <w:p w14:paraId="2A00F085" w14:textId="77777777" w:rsidR="00AB0CD6" w:rsidRDefault="00AB0CD6" w:rsidP="00066BBF"/>
    <w:p w14:paraId="0D562233" w14:textId="77777777" w:rsidR="00AB0CD6" w:rsidRDefault="00AB0CD6" w:rsidP="00066BBF"/>
    <w:p w14:paraId="7D66636D" w14:textId="0117E919" w:rsidR="00BF6693" w:rsidRPr="00AB0CD6" w:rsidRDefault="00883278" w:rsidP="00066BBF">
      <w:pPr>
        <w:pStyle w:val="Heading1"/>
      </w:pPr>
      <w:r w:rsidRPr="00AB0CD6">
        <w:rPr>
          <w:spacing w:val="-1"/>
        </w:rPr>
        <w:t>C</w:t>
      </w:r>
      <w:r w:rsidRPr="00AB0CD6">
        <w:rPr>
          <w:spacing w:val="2"/>
        </w:rPr>
        <w:t>h</w:t>
      </w:r>
      <w:r w:rsidRPr="00AB0CD6">
        <w:t>i</w:t>
      </w:r>
      <w:r w:rsidRPr="00AB0CD6">
        <w:rPr>
          <w:spacing w:val="-1"/>
        </w:rPr>
        <w:t>l</w:t>
      </w:r>
      <w:r w:rsidRPr="00AB0CD6">
        <w:t>d</w:t>
      </w:r>
      <w:r w:rsidRPr="00AB0CD6">
        <w:rPr>
          <w:spacing w:val="1"/>
        </w:rPr>
        <w:t>r</w:t>
      </w:r>
      <w:r w:rsidRPr="00AB0CD6">
        <w:rPr>
          <w:spacing w:val="-1"/>
        </w:rPr>
        <w:t>e</w:t>
      </w:r>
      <w:r w:rsidRPr="00AB0CD6">
        <w:t>n</w:t>
      </w:r>
      <w:r w:rsidRPr="00AB0CD6">
        <w:rPr>
          <w:spacing w:val="2"/>
        </w:rPr>
        <w:t xml:space="preserve"> </w:t>
      </w:r>
      <w:r w:rsidRPr="00AB0CD6">
        <w:t>w</w:t>
      </w:r>
      <w:r w:rsidRPr="00AB0CD6">
        <w:rPr>
          <w:spacing w:val="-1"/>
        </w:rPr>
        <w:t>i</w:t>
      </w:r>
      <w:r w:rsidRPr="00AB0CD6">
        <w:rPr>
          <w:spacing w:val="1"/>
        </w:rPr>
        <w:t>t</w:t>
      </w:r>
      <w:r w:rsidRPr="00AB0CD6">
        <w:t>h</w:t>
      </w:r>
      <w:r w:rsidRPr="00AB0CD6">
        <w:rPr>
          <w:spacing w:val="2"/>
        </w:rPr>
        <w:t xml:space="preserve"> S</w:t>
      </w:r>
      <w:r w:rsidRPr="00AB0CD6">
        <w:t>pe</w:t>
      </w:r>
      <w:r w:rsidRPr="00AB0CD6">
        <w:rPr>
          <w:spacing w:val="-3"/>
        </w:rPr>
        <w:t>c</w:t>
      </w:r>
      <w:r w:rsidRPr="00AB0CD6">
        <w:t>i</w:t>
      </w:r>
      <w:r w:rsidRPr="00AB0CD6">
        <w:rPr>
          <w:spacing w:val="-2"/>
        </w:rPr>
        <w:t>a</w:t>
      </w:r>
      <w:r w:rsidRPr="00AB0CD6">
        <w:t xml:space="preserve">l </w:t>
      </w:r>
      <w:r w:rsidRPr="00AB0CD6">
        <w:rPr>
          <w:spacing w:val="-1"/>
        </w:rPr>
        <w:t>E</w:t>
      </w:r>
      <w:r w:rsidRPr="00AB0CD6">
        <w:t>d</w:t>
      </w:r>
      <w:r w:rsidRPr="00AB0CD6">
        <w:rPr>
          <w:spacing w:val="2"/>
        </w:rPr>
        <w:t>u</w:t>
      </w:r>
      <w:r w:rsidRPr="00AB0CD6">
        <w:rPr>
          <w:spacing w:val="-2"/>
        </w:rPr>
        <w:t>ca</w:t>
      </w:r>
      <w:r w:rsidRPr="00AB0CD6">
        <w:rPr>
          <w:spacing w:val="1"/>
        </w:rPr>
        <w:t>t</w:t>
      </w:r>
      <w:r w:rsidRPr="00AB0CD6">
        <w:t>i</w:t>
      </w:r>
      <w:r w:rsidRPr="00AB0CD6">
        <w:rPr>
          <w:spacing w:val="-2"/>
        </w:rPr>
        <w:t>o</w:t>
      </w:r>
      <w:r w:rsidRPr="00AB0CD6">
        <w:rPr>
          <w:spacing w:val="2"/>
        </w:rPr>
        <w:t>n</w:t>
      </w:r>
      <w:r w:rsidRPr="00AB0CD6">
        <w:rPr>
          <w:spacing w:val="-2"/>
        </w:rPr>
        <w:t>a</w:t>
      </w:r>
      <w:r w:rsidRPr="00AB0CD6">
        <w:t xml:space="preserve">l </w:t>
      </w:r>
      <w:r w:rsidRPr="00AB0CD6">
        <w:rPr>
          <w:spacing w:val="3"/>
        </w:rPr>
        <w:t>N</w:t>
      </w:r>
      <w:r w:rsidRPr="00AB0CD6">
        <w:rPr>
          <w:spacing w:val="-1"/>
        </w:rPr>
        <w:t>ee</w:t>
      </w:r>
      <w:r w:rsidRPr="00AB0CD6">
        <w:t>ds</w:t>
      </w:r>
      <w:r w:rsidRPr="00AB0CD6">
        <w:rPr>
          <w:spacing w:val="2"/>
        </w:rPr>
        <w:t xml:space="preserve"> </w:t>
      </w:r>
      <w:r w:rsidRPr="00AB0CD6">
        <w:rPr>
          <w:spacing w:val="-2"/>
        </w:rPr>
        <w:t>a</w:t>
      </w:r>
      <w:r w:rsidRPr="00AB0CD6">
        <w:rPr>
          <w:spacing w:val="2"/>
        </w:rPr>
        <w:t>n</w:t>
      </w:r>
      <w:r w:rsidRPr="00AB0CD6">
        <w:t xml:space="preserve">d </w:t>
      </w:r>
      <w:r w:rsidRPr="00AB0CD6">
        <w:rPr>
          <w:spacing w:val="7"/>
        </w:rPr>
        <w:t>D</w:t>
      </w:r>
      <w:r w:rsidRPr="00AB0CD6">
        <w:t>i</w:t>
      </w:r>
      <w:r w:rsidRPr="00AB0CD6">
        <w:rPr>
          <w:spacing w:val="1"/>
        </w:rPr>
        <w:t>s</w:t>
      </w:r>
      <w:r w:rsidRPr="00AB0CD6">
        <w:rPr>
          <w:spacing w:val="-2"/>
        </w:rPr>
        <w:t>a</w:t>
      </w:r>
      <w:r w:rsidRPr="00AB0CD6">
        <w:t>bi</w:t>
      </w:r>
      <w:r w:rsidRPr="00AB0CD6">
        <w:rPr>
          <w:spacing w:val="-1"/>
        </w:rPr>
        <w:t>l</w:t>
      </w:r>
      <w:r w:rsidRPr="00AB0CD6">
        <w:t>iti</w:t>
      </w:r>
      <w:r w:rsidRPr="00AB0CD6">
        <w:rPr>
          <w:spacing w:val="-1"/>
        </w:rPr>
        <w:t>e</w:t>
      </w:r>
      <w:r w:rsidRPr="00AB0CD6">
        <w:t>s</w:t>
      </w:r>
    </w:p>
    <w:p w14:paraId="5C014E72" w14:textId="77777777" w:rsidR="00BF6693" w:rsidRPr="00CA4C9E" w:rsidRDefault="00BF6693" w:rsidP="00066BBF"/>
    <w:p w14:paraId="392B6360" w14:textId="77777777" w:rsidR="00BF6693" w:rsidRPr="00CA4C9E" w:rsidRDefault="00883278" w:rsidP="00066BBF">
      <w:r w:rsidRPr="00CA4C9E">
        <w:t>The</w:t>
      </w:r>
      <w:r w:rsidRPr="00CA4C9E">
        <w:rPr>
          <w:spacing w:val="4"/>
        </w:rPr>
        <w:t xml:space="preserve"> </w:t>
      </w:r>
      <w:r w:rsidR="00B224ED" w:rsidRPr="00CA4C9E">
        <w:rPr>
          <w:color w:val="000000"/>
        </w:rPr>
        <w:t>Wribbenhall School</w:t>
      </w:r>
      <w:r w:rsidRPr="00CA4C9E">
        <w:rPr>
          <w:color w:val="000000"/>
          <w:spacing w:val="3"/>
        </w:rPr>
        <w:t xml:space="preserve"> </w:t>
      </w:r>
      <w:r w:rsidRPr="00CA4C9E">
        <w:t>is c</w:t>
      </w:r>
      <w:r w:rsidRPr="00CA4C9E">
        <w:rPr>
          <w:spacing w:val="-2"/>
        </w:rPr>
        <w:t>o</w:t>
      </w:r>
      <w:r w:rsidRPr="00CA4C9E">
        <w:rPr>
          <w:spacing w:val="2"/>
        </w:rPr>
        <w:t>m</w:t>
      </w:r>
      <w:r w:rsidRPr="00CA4C9E">
        <w:rPr>
          <w:spacing w:val="-3"/>
        </w:rPr>
        <w:t>m</w:t>
      </w:r>
      <w:r w:rsidRPr="00CA4C9E">
        <w:rPr>
          <w:spacing w:val="6"/>
        </w:rPr>
        <w:t>i</w:t>
      </w:r>
      <w:r w:rsidRPr="00CA4C9E">
        <w:t>tted</w:t>
      </w:r>
      <w:r w:rsidRPr="00CA4C9E">
        <w:rPr>
          <w:spacing w:val="-4"/>
        </w:rPr>
        <w:t xml:space="preserve"> </w:t>
      </w:r>
      <w:r w:rsidRPr="00CA4C9E">
        <w:t>to w</w:t>
      </w:r>
      <w:r w:rsidRPr="00CA4C9E">
        <w:rPr>
          <w:spacing w:val="-1"/>
        </w:rPr>
        <w:t>o</w:t>
      </w:r>
      <w:r w:rsidRPr="00CA4C9E">
        <w:rPr>
          <w:spacing w:val="-2"/>
        </w:rPr>
        <w:t>r</w:t>
      </w:r>
      <w:r w:rsidRPr="00CA4C9E">
        <w:rPr>
          <w:spacing w:val="-3"/>
        </w:rPr>
        <w:t>k</w:t>
      </w:r>
      <w:r w:rsidRPr="00CA4C9E">
        <w:t xml:space="preserve">ing </w:t>
      </w:r>
      <w:r w:rsidRPr="00CA4C9E">
        <w:rPr>
          <w:spacing w:val="-4"/>
        </w:rPr>
        <w:t>w</w:t>
      </w:r>
      <w:r w:rsidRPr="00CA4C9E">
        <w:t>ith</w:t>
      </w:r>
      <w:r w:rsidRPr="00CA4C9E">
        <w:rPr>
          <w:spacing w:val="3"/>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rPr>
          <w:spacing w:val="-4"/>
        </w:rPr>
        <w:t>w</w:t>
      </w:r>
      <w:r w:rsidRPr="00CA4C9E">
        <w:rPr>
          <w:spacing w:val="6"/>
        </w:rPr>
        <w:t>i</w:t>
      </w:r>
      <w:r w:rsidRPr="00CA4C9E">
        <w:rPr>
          <w:spacing w:val="-3"/>
        </w:rPr>
        <w:t>t</w:t>
      </w:r>
      <w:r w:rsidRPr="00CA4C9E">
        <w:t>h</w:t>
      </w:r>
      <w:r w:rsidRPr="00CA4C9E">
        <w:rPr>
          <w:spacing w:val="-1"/>
        </w:rPr>
        <w:t xml:space="preserve"> </w:t>
      </w:r>
      <w:r w:rsidRPr="00CA4C9E">
        <w:t>s</w:t>
      </w:r>
      <w:r w:rsidRPr="00CA4C9E">
        <w:rPr>
          <w:spacing w:val="-1"/>
        </w:rPr>
        <w:t>p</w:t>
      </w:r>
      <w:r w:rsidRPr="00CA4C9E">
        <w:t>e</w:t>
      </w:r>
      <w:r w:rsidRPr="00CA4C9E">
        <w:rPr>
          <w:spacing w:val="-5"/>
        </w:rPr>
        <w:t>c</w:t>
      </w:r>
      <w:r w:rsidRPr="00CA4C9E">
        <w:rPr>
          <w:spacing w:val="6"/>
        </w:rPr>
        <w:t>i</w:t>
      </w:r>
      <w:r w:rsidRPr="00CA4C9E">
        <w:rPr>
          <w:spacing w:val="-5"/>
        </w:rPr>
        <w:t>a</w:t>
      </w:r>
      <w:r w:rsidRPr="00CA4C9E">
        <w:t>l</w:t>
      </w:r>
      <w:r w:rsidRPr="00CA4C9E">
        <w:rPr>
          <w:spacing w:val="3"/>
        </w:rPr>
        <w:t xml:space="preserve"> </w:t>
      </w:r>
      <w:r w:rsidRPr="00CA4C9E">
        <w:t>e</w:t>
      </w:r>
      <w:r w:rsidRPr="00CA4C9E">
        <w:rPr>
          <w:spacing w:val="-1"/>
        </w:rPr>
        <w:t>d</w:t>
      </w:r>
      <w:r w:rsidRPr="00CA4C9E">
        <w:t>uca</w:t>
      </w:r>
      <w:r w:rsidRPr="00CA4C9E">
        <w:rPr>
          <w:spacing w:val="-4"/>
        </w:rPr>
        <w:t>t</w:t>
      </w:r>
      <w:r w:rsidRPr="00CA4C9E">
        <w:rPr>
          <w:spacing w:val="6"/>
        </w:rPr>
        <w:t>i</w:t>
      </w:r>
      <w:r w:rsidRPr="00CA4C9E">
        <w:rPr>
          <w:spacing w:val="-2"/>
        </w:rPr>
        <w:t>o</w:t>
      </w:r>
      <w:r w:rsidRPr="00CA4C9E">
        <w:t>n</w:t>
      </w:r>
      <w:r w:rsidRPr="00CA4C9E">
        <w:rPr>
          <w:spacing w:val="-5"/>
        </w:rPr>
        <w:t>a</w:t>
      </w:r>
      <w:r w:rsidRPr="00CA4C9E">
        <w:t>l</w:t>
      </w:r>
      <w:r w:rsidRPr="00CA4C9E">
        <w:rPr>
          <w:spacing w:val="3"/>
        </w:rPr>
        <w:t xml:space="preserve"> </w:t>
      </w:r>
      <w:r w:rsidRPr="00CA4C9E">
        <w:rPr>
          <w:spacing w:val="2"/>
        </w:rPr>
        <w:t>n</w:t>
      </w:r>
      <w:r w:rsidRPr="00CA4C9E">
        <w:t>ee</w:t>
      </w:r>
      <w:r w:rsidRPr="00CA4C9E">
        <w:rPr>
          <w:spacing w:val="-1"/>
        </w:rPr>
        <w:t>d</w:t>
      </w:r>
      <w:r w:rsidRPr="00CA4C9E">
        <w:t>s (</w:t>
      </w:r>
      <w:r w:rsidRPr="00CA4C9E">
        <w:rPr>
          <w:spacing w:val="-1"/>
        </w:rPr>
        <w:t>S</w:t>
      </w:r>
      <w:r w:rsidRPr="00CA4C9E">
        <w:rPr>
          <w:spacing w:val="2"/>
        </w:rPr>
        <w:t>E</w:t>
      </w:r>
      <w:r w:rsidRPr="00CA4C9E">
        <w:rPr>
          <w:spacing w:val="-2"/>
        </w:rPr>
        <w:t>N</w:t>
      </w:r>
      <w:r w:rsidRPr="00CA4C9E">
        <w:t>)</w:t>
      </w:r>
      <w:r w:rsidRPr="00CA4C9E">
        <w:rPr>
          <w:spacing w:val="3"/>
        </w:rPr>
        <w:t xml:space="preserve"> </w:t>
      </w:r>
      <w:r w:rsidRPr="00CA4C9E">
        <w:t xml:space="preserve">and </w:t>
      </w:r>
      <w:r w:rsidRPr="00CA4C9E">
        <w:rPr>
          <w:spacing w:val="-6"/>
        </w:rPr>
        <w:t>d</w:t>
      </w:r>
      <w:r w:rsidRPr="00CA4C9E">
        <w:t>isa</w:t>
      </w:r>
      <w:r w:rsidRPr="00CA4C9E">
        <w:rPr>
          <w:spacing w:val="-6"/>
        </w:rPr>
        <w:t>b</w:t>
      </w:r>
      <w:r w:rsidRPr="00CA4C9E">
        <w:t>ili</w:t>
      </w:r>
      <w:r w:rsidRPr="00CA4C9E">
        <w:rPr>
          <w:spacing w:val="-3"/>
        </w:rPr>
        <w:t>t</w:t>
      </w:r>
      <w:r w:rsidRPr="00CA4C9E">
        <w:rPr>
          <w:spacing w:val="6"/>
        </w:rPr>
        <w:t>i</w:t>
      </w:r>
      <w:r w:rsidRPr="00CA4C9E">
        <w:t>es</w:t>
      </w:r>
      <w:r w:rsidRPr="00CA4C9E">
        <w:rPr>
          <w:spacing w:val="2"/>
        </w:rPr>
        <w:t xml:space="preserve"> </w:t>
      </w:r>
      <w:r w:rsidRPr="00CA4C9E">
        <w:rPr>
          <w:spacing w:val="-4"/>
        </w:rPr>
        <w:t>w</w:t>
      </w:r>
      <w:r w:rsidRPr="00CA4C9E">
        <w:t xml:space="preserve">ho </w:t>
      </w:r>
      <w:r w:rsidRPr="00CA4C9E">
        <w:rPr>
          <w:spacing w:val="-2"/>
        </w:rPr>
        <w:t>o</w:t>
      </w:r>
      <w:r w:rsidRPr="00CA4C9E">
        <w:rPr>
          <w:spacing w:val="2"/>
        </w:rPr>
        <w:t>f</w:t>
      </w:r>
      <w:r w:rsidRPr="00CA4C9E">
        <w:rPr>
          <w:spacing w:val="-3"/>
        </w:rPr>
        <w:t>t</w:t>
      </w:r>
      <w:r w:rsidRPr="00CA4C9E">
        <w:t>en</w:t>
      </w:r>
      <w:r w:rsidRPr="00CA4C9E">
        <w:rPr>
          <w:spacing w:val="5"/>
        </w:rPr>
        <w:t xml:space="preserve"> </w:t>
      </w:r>
      <w:r w:rsidRPr="00CA4C9E">
        <w:rPr>
          <w:spacing w:val="2"/>
        </w:rPr>
        <w:t>f</w:t>
      </w:r>
      <w:r w:rsidRPr="00CA4C9E">
        <w:t>ace</w:t>
      </w:r>
      <w:r w:rsidRPr="00CA4C9E">
        <w:rPr>
          <w:spacing w:val="3"/>
        </w:rPr>
        <w:t xml:space="preserve"> </w:t>
      </w:r>
      <w:r w:rsidRPr="00CA4C9E">
        <w:rPr>
          <w:color w:val="000000"/>
        </w:rPr>
        <w:t>a</w:t>
      </w:r>
      <w:r w:rsidRPr="00CA4C9E">
        <w:rPr>
          <w:color w:val="000000"/>
          <w:spacing w:val="-6"/>
        </w:rPr>
        <w:t>d</w:t>
      </w:r>
      <w:r w:rsidRPr="00CA4C9E">
        <w:rPr>
          <w:color w:val="000000"/>
          <w:spacing w:val="-1"/>
        </w:rPr>
        <w:t>d</w:t>
      </w:r>
      <w:r w:rsidRPr="00CA4C9E">
        <w:rPr>
          <w:color w:val="000000"/>
          <w:spacing w:val="6"/>
        </w:rPr>
        <w:t>i</w:t>
      </w:r>
      <w:r w:rsidRPr="00CA4C9E">
        <w:rPr>
          <w:color w:val="000000"/>
          <w:spacing w:val="-3"/>
        </w:rPr>
        <w:t>t</w:t>
      </w:r>
      <w:r w:rsidRPr="00CA4C9E">
        <w:rPr>
          <w:color w:val="000000"/>
          <w:spacing w:val="6"/>
        </w:rPr>
        <w:t>i</w:t>
      </w:r>
      <w:r w:rsidRPr="00CA4C9E">
        <w:rPr>
          <w:color w:val="000000"/>
          <w:spacing w:val="-6"/>
        </w:rPr>
        <w:t>o</w:t>
      </w:r>
      <w:r w:rsidRPr="00CA4C9E">
        <w:rPr>
          <w:color w:val="000000"/>
        </w:rPr>
        <w:t>n</w:t>
      </w:r>
      <w:r w:rsidRPr="00CA4C9E">
        <w:rPr>
          <w:color w:val="000000"/>
          <w:spacing w:val="-5"/>
        </w:rPr>
        <w:t>a</w:t>
      </w:r>
      <w:r w:rsidRPr="00CA4C9E">
        <w:rPr>
          <w:color w:val="000000"/>
        </w:rPr>
        <w:t>l</w:t>
      </w:r>
      <w:r w:rsidRPr="00CA4C9E">
        <w:rPr>
          <w:color w:val="000000"/>
          <w:spacing w:val="8"/>
        </w:rPr>
        <w:t xml:space="preserve"> </w:t>
      </w:r>
      <w:r w:rsidRPr="00CA4C9E">
        <w:rPr>
          <w:color w:val="000000"/>
        </w:rPr>
        <w:t>s</w:t>
      </w:r>
      <w:r w:rsidRPr="00CA4C9E">
        <w:rPr>
          <w:color w:val="000000"/>
          <w:spacing w:val="-5"/>
        </w:rPr>
        <w:t>a</w:t>
      </w:r>
      <w:r w:rsidRPr="00CA4C9E">
        <w:rPr>
          <w:color w:val="000000"/>
          <w:spacing w:val="2"/>
        </w:rPr>
        <w:t>f</w:t>
      </w:r>
      <w:r w:rsidRPr="00CA4C9E">
        <w:rPr>
          <w:color w:val="000000"/>
        </w:rPr>
        <w:t>e</w:t>
      </w:r>
      <w:r w:rsidRPr="00CA4C9E">
        <w:rPr>
          <w:color w:val="000000"/>
          <w:spacing w:val="-1"/>
        </w:rPr>
        <w:t>g</w:t>
      </w:r>
      <w:r w:rsidRPr="00CA4C9E">
        <w:rPr>
          <w:color w:val="000000"/>
        </w:rPr>
        <w:t>ua</w:t>
      </w:r>
      <w:r w:rsidRPr="00CA4C9E">
        <w:rPr>
          <w:color w:val="000000"/>
          <w:spacing w:val="-2"/>
        </w:rPr>
        <w:t>r</w:t>
      </w:r>
      <w:r w:rsidRPr="00CA4C9E">
        <w:rPr>
          <w:color w:val="000000"/>
          <w:spacing w:val="-6"/>
        </w:rPr>
        <w:t>d</w:t>
      </w:r>
      <w:r w:rsidRPr="00CA4C9E">
        <w:rPr>
          <w:color w:val="000000"/>
          <w:spacing w:val="6"/>
        </w:rPr>
        <w:t>i</w:t>
      </w:r>
      <w:r w:rsidRPr="00CA4C9E">
        <w:rPr>
          <w:color w:val="000000"/>
        </w:rPr>
        <w:t>ng ch</w:t>
      </w:r>
      <w:r w:rsidRPr="00CA4C9E">
        <w:rPr>
          <w:color w:val="000000"/>
          <w:spacing w:val="-5"/>
        </w:rPr>
        <w:t>a</w:t>
      </w:r>
      <w:r w:rsidRPr="00CA4C9E">
        <w:rPr>
          <w:color w:val="000000"/>
        </w:rPr>
        <w:t>l</w:t>
      </w:r>
      <w:r w:rsidRPr="00CA4C9E">
        <w:rPr>
          <w:color w:val="000000"/>
          <w:spacing w:val="6"/>
        </w:rPr>
        <w:t>l</w:t>
      </w:r>
      <w:r w:rsidRPr="00CA4C9E">
        <w:rPr>
          <w:color w:val="000000"/>
        </w:rPr>
        <w:t>en</w:t>
      </w:r>
      <w:r w:rsidRPr="00CA4C9E">
        <w:rPr>
          <w:color w:val="000000"/>
          <w:spacing w:val="-6"/>
        </w:rPr>
        <w:t>g</w:t>
      </w:r>
      <w:r w:rsidRPr="00CA4C9E">
        <w:rPr>
          <w:color w:val="000000"/>
        </w:rPr>
        <w:t>es. T</w:t>
      </w:r>
      <w:r w:rsidRPr="00CA4C9E">
        <w:rPr>
          <w:color w:val="000000"/>
          <w:spacing w:val="-3"/>
        </w:rPr>
        <w:t>h</w:t>
      </w:r>
      <w:r w:rsidRPr="00CA4C9E">
        <w:rPr>
          <w:color w:val="000000"/>
        </w:rPr>
        <w:t>is</w:t>
      </w:r>
      <w:r w:rsidRPr="00CA4C9E">
        <w:rPr>
          <w:color w:val="000000"/>
          <w:spacing w:val="2"/>
        </w:rPr>
        <w:t xml:space="preserve"> </w:t>
      </w:r>
      <w:r w:rsidRPr="00CA4C9E">
        <w:rPr>
          <w:color w:val="000000"/>
        </w:rPr>
        <w:t>can</w:t>
      </w:r>
      <w:r w:rsidRPr="00CA4C9E">
        <w:rPr>
          <w:color w:val="000000"/>
          <w:spacing w:val="-6"/>
        </w:rPr>
        <w:t xml:space="preserve"> </w:t>
      </w:r>
      <w:r w:rsidRPr="00CA4C9E">
        <w:rPr>
          <w:color w:val="000000"/>
          <w:spacing w:val="6"/>
        </w:rPr>
        <w:t>i</w:t>
      </w:r>
      <w:r w:rsidRPr="00CA4C9E">
        <w:rPr>
          <w:color w:val="000000"/>
        </w:rPr>
        <w:t>n</w:t>
      </w:r>
      <w:r w:rsidRPr="00CA4C9E">
        <w:rPr>
          <w:color w:val="000000"/>
          <w:spacing w:val="-5"/>
        </w:rPr>
        <w:t>c</w:t>
      </w:r>
      <w:r w:rsidRPr="00CA4C9E">
        <w:rPr>
          <w:color w:val="000000"/>
        </w:rPr>
        <w:t>lu</w:t>
      </w:r>
      <w:r w:rsidRPr="00CA4C9E">
        <w:rPr>
          <w:color w:val="000000"/>
          <w:spacing w:val="-1"/>
        </w:rPr>
        <w:t>d</w:t>
      </w:r>
      <w:r w:rsidRPr="00CA4C9E">
        <w:rPr>
          <w:color w:val="000000"/>
        </w:rPr>
        <w:t>e:</w:t>
      </w:r>
    </w:p>
    <w:p w14:paraId="50902C4C" w14:textId="77777777" w:rsidR="00BF6693" w:rsidRPr="00CA4C9E" w:rsidRDefault="00BF6693" w:rsidP="00066BBF"/>
    <w:p w14:paraId="460031F5" w14:textId="0586A44B" w:rsidR="00BF6693" w:rsidRPr="00AB0CD6" w:rsidRDefault="00883278" w:rsidP="007503F9">
      <w:pPr>
        <w:pStyle w:val="ListParagraph"/>
        <w:numPr>
          <w:ilvl w:val="0"/>
          <w:numId w:val="5"/>
        </w:numPr>
      </w:pPr>
      <w:r w:rsidRPr="00AB0CD6">
        <w:rPr>
          <w:spacing w:val="-1"/>
        </w:rPr>
        <w:t>A</w:t>
      </w:r>
      <w:r w:rsidRPr="00AB0CD6">
        <w:t>ss</w:t>
      </w:r>
      <w:r w:rsidRPr="00AB0CD6">
        <w:rPr>
          <w:spacing w:val="1"/>
        </w:rPr>
        <w:t>u</w:t>
      </w:r>
      <w:r w:rsidRPr="00AB0CD6">
        <w:rPr>
          <w:spacing w:val="2"/>
        </w:rPr>
        <w:t>m</w:t>
      </w:r>
      <w:r w:rsidRPr="00AB0CD6">
        <w:rPr>
          <w:spacing w:val="-1"/>
        </w:rPr>
        <w:t>p</w:t>
      </w:r>
      <w:r w:rsidRPr="00AB0CD6">
        <w:rPr>
          <w:spacing w:val="-3"/>
        </w:rPr>
        <w:t>t</w:t>
      </w:r>
      <w:r w:rsidRPr="00AB0CD6">
        <w:rPr>
          <w:spacing w:val="6"/>
        </w:rPr>
        <w:t>i</w:t>
      </w:r>
      <w:r w:rsidRPr="00AB0CD6">
        <w:rPr>
          <w:spacing w:val="-2"/>
        </w:rPr>
        <w:t>o</w:t>
      </w:r>
      <w:r w:rsidRPr="00AB0CD6">
        <w:rPr>
          <w:spacing w:val="1"/>
        </w:rPr>
        <w:t>n</w:t>
      </w:r>
      <w:r w:rsidRPr="00AB0CD6">
        <w:t>s</w:t>
      </w:r>
      <w:r w:rsidRPr="00AB0CD6">
        <w:rPr>
          <w:spacing w:val="-3"/>
        </w:rPr>
        <w:t xml:space="preserve"> </w:t>
      </w:r>
      <w:r w:rsidRPr="00AB0CD6">
        <w:rPr>
          <w:spacing w:val="1"/>
        </w:rPr>
        <w:t>th</w:t>
      </w:r>
      <w:r w:rsidRPr="00AB0CD6">
        <w:t>at</w:t>
      </w:r>
      <w:r w:rsidRPr="00AB0CD6">
        <w:rPr>
          <w:spacing w:val="-6"/>
        </w:rPr>
        <w:t xml:space="preserve"> </w:t>
      </w:r>
      <w:r w:rsidRPr="00AB0CD6">
        <w:rPr>
          <w:spacing w:val="6"/>
        </w:rPr>
        <w:t>i</w:t>
      </w:r>
      <w:r w:rsidRPr="00AB0CD6">
        <w:rPr>
          <w:spacing w:val="1"/>
        </w:rPr>
        <w:t>n</w:t>
      </w:r>
      <w:r w:rsidRPr="00AB0CD6">
        <w:rPr>
          <w:spacing w:val="-6"/>
        </w:rPr>
        <w:t>d</w:t>
      </w:r>
      <w:r w:rsidRPr="00AB0CD6">
        <w:rPr>
          <w:spacing w:val="6"/>
        </w:rPr>
        <w:t>i</w:t>
      </w:r>
      <w:r w:rsidRPr="00AB0CD6">
        <w:t>c</w:t>
      </w:r>
      <w:r w:rsidRPr="00AB0CD6">
        <w:rPr>
          <w:spacing w:val="-5"/>
        </w:rPr>
        <w:t>a</w:t>
      </w:r>
      <w:r w:rsidRPr="00AB0CD6">
        <w:rPr>
          <w:spacing w:val="1"/>
        </w:rPr>
        <w:t>t</w:t>
      </w:r>
      <w:r w:rsidRPr="00AB0CD6">
        <w:rPr>
          <w:spacing w:val="-2"/>
        </w:rPr>
        <w:t>or</w:t>
      </w:r>
      <w:r w:rsidRPr="00AB0CD6">
        <w:t>s</w:t>
      </w:r>
      <w:r w:rsidRPr="00AB0CD6">
        <w:rPr>
          <w:spacing w:val="2"/>
        </w:rPr>
        <w:t xml:space="preserve"> </w:t>
      </w:r>
      <w:r w:rsidRPr="00AB0CD6">
        <w:rPr>
          <w:spacing w:val="-2"/>
        </w:rPr>
        <w:t>o</w:t>
      </w:r>
      <w:r w:rsidRPr="00AB0CD6">
        <w:t>f</w:t>
      </w:r>
      <w:r w:rsidRPr="00AB0CD6">
        <w:rPr>
          <w:spacing w:val="4"/>
        </w:rPr>
        <w:t xml:space="preserve"> </w:t>
      </w:r>
      <w:r w:rsidRPr="00AB0CD6">
        <w:rPr>
          <w:spacing w:val="-1"/>
        </w:rPr>
        <w:t>p</w:t>
      </w:r>
      <w:r w:rsidRPr="00AB0CD6">
        <w:rPr>
          <w:spacing w:val="-2"/>
        </w:rPr>
        <w:t>o</w:t>
      </w:r>
      <w:r w:rsidRPr="00AB0CD6">
        <w:t>s</w:t>
      </w:r>
      <w:r w:rsidRPr="00AB0CD6">
        <w:rPr>
          <w:spacing w:val="-5"/>
        </w:rPr>
        <w:t>s</w:t>
      </w:r>
      <w:r w:rsidRPr="00AB0CD6">
        <w:rPr>
          <w:spacing w:val="6"/>
        </w:rPr>
        <w:t>i</w:t>
      </w:r>
      <w:r w:rsidRPr="00AB0CD6">
        <w:rPr>
          <w:spacing w:val="-6"/>
        </w:rPr>
        <w:t>b</w:t>
      </w:r>
      <w:r w:rsidRPr="00AB0CD6">
        <w:rPr>
          <w:spacing w:val="6"/>
        </w:rPr>
        <w:t>l</w:t>
      </w:r>
      <w:r w:rsidRPr="00AB0CD6">
        <w:t>e</w:t>
      </w:r>
      <w:r w:rsidRPr="00AB0CD6">
        <w:rPr>
          <w:spacing w:val="-2"/>
        </w:rPr>
        <w:t xml:space="preserve"> </w:t>
      </w:r>
      <w:r w:rsidRPr="00AB0CD6">
        <w:t>a</w:t>
      </w:r>
      <w:r w:rsidRPr="00AB0CD6">
        <w:rPr>
          <w:spacing w:val="-1"/>
        </w:rPr>
        <w:t>b</w:t>
      </w:r>
      <w:r w:rsidRPr="00AB0CD6">
        <w:rPr>
          <w:spacing w:val="1"/>
        </w:rPr>
        <w:t>u</w:t>
      </w:r>
      <w:r w:rsidRPr="00AB0CD6">
        <w:t>se</w:t>
      </w:r>
      <w:r w:rsidRPr="00AB0CD6">
        <w:rPr>
          <w:spacing w:val="3"/>
        </w:rPr>
        <w:t xml:space="preserve"> </w:t>
      </w:r>
      <w:r w:rsidRPr="00AB0CD6">
        <w:t>s</w:t>
      </w:r>
      <w:r w:rsidRPr="00AB0CD6">
        <w:rPr>
          <w:spacing w:val="1"/>
        </w:rPr>
        <w:t>u</w:t>
      </w:r>
      <w:r w:rsidRPr="00AB0CD6">
        <w:t>ch</w:t>
      </w:r>
      <w:r w:rsidRPr="00AB0CD6">
        <w:rPr>
          <w:spacing w:val="-1"/>
        </w:rPr>
        <w:t xml:space="preserve"> </w:t>
      </w:r>
      <w:r w:rsidRPr="00AB0CD6">
        <w:t>as</w:t>
      </w:r>
      <w:r w:rsidRPr="00AB0CD6">
        <w:rPr>
          <w:spacing w:val="2"/>
        </w:rPr>
        <w:t xml:space="preserve"> </w:t>
      </w:r>
      <w:r w:rsidRPr="00AB0CD6">
        <w:rPr>
          <w:spacing w:val="-1"/>
        </w:rPr>
        <w:t>b</w:t>
      </w:r>
      <w:r w:rsidRPr="00AB0CD6">
        <w:rPr>
          <w:spacing w:val="-4"/>
        </w:rPr>
        <w:t>e</w:t>
      </w:r>
      <w:r w:rsidRPr="00AB0CD6">
        <w:rPr>
          <w:spacing w:val="1"/>
        </w:rPr>
        <w:t>h</w:t>
      </w:r>
      <w:r w:rsidRPr="00AB0CD6">
        <w:t>a</w:t>
      </w:r>
      <w:r w:rsidRPr="00AB0CD6">
        <w:rPr>
          <w:spacing w:val="-3"/>
        </w:rPr>
        <w:t>v</w:t>
      </w:r>
      <w:r w:rsidRPr="00AB0CD6">
        <w:rPr>
          <w:spacing w:val="6"/>
        </w:rPr>
        <w:t>i</w:t>
      </w:r>
      <w:r w:rsidRPr="00AB0CD6">
        <w:rPr>
          <w:spacing w:val="-2"/>
        </w:rPr>
        <w:t>o</w:t>
      </w:r>
      <w:r w:rsidRPr="00AB0CD6">
        <w:rPr>
          <w:spacing w:val="1"/>
        </w:rPr>
        <w:t>u</w:t>
      </w:r>
      <w:r w:rsidRPr="00AB0CD6">
        <w:rPr>
          <w:spacing w:val="-2"/>
        </w:rPr>
        <w:t>r</w:t>
      </w:r>
      <w:r w:rsidRPr="00AB0CD6">
        <w:t xml:space="preserve">, </w:t>
      </w:r>
      <w:r w:rsidRPr="00AB0CD6">
        <w:rPr>
          <w:spacing w:val="2"/>
        </w:rPr>
        <w:t>m</w:t>
      </w:r>
      <w:r w:rsidRPr="00AB0CD6">
        <w:rPr>
          <w:spacing w:val="-2"/>
        </w:rPr>
        <w:t>oo</w:t>
      </w:r>
      <w:r w:rsidRPr="00AB0CD6">
        <w:t>d</w:t>
      </w:r>
      <w:r w:rsidRPr="00AB0CD6">
        <w:rPr>
          <w:spacing w:val="1"/>
        </w:rPr>
        <w:t xml:space="preserve"> </w:t>
      </w:r>
      <w:r w:rsidRPr="00AB0CD6">
        <w:t>a</w:t>
      </w:r>
      <w:r w:rsidRPr="00AB0CD6">
        <w:rPr>
          <w:spacing w:val="1"/>
        </w:rPr>
        <w:t>n</w:t>
      </w:r>
      <w:r w:rsidRPr="00AB0CD6">
        <w:t>d</w:t>
      </w:r>
      <w:r w:rsidRPr="00AB0CD6">
        <w:rPr>
          <w:spacing w:val="-3"/>
        </w:rPr>
        <w:t xml:space="preserve"> </w:t>
      </w:r>
      <w:r w:rsidRPr="00AB0CD6">
        <w:rPr>
          <w:spacing w:val="6"/>
        </w:rPr>
        <w:t>i</w:t>
      </w:r>
      <w:r w:rsidRPr="00AB0CD6">
        <w:rPr>
          <w:spacing w:val="1"/>
        </w:rPr>
        <w:t>n</w:t>
      </w:r>
      <w:r w:rsidRPr="00AB0CD6">
        <w:rPr>
          <w:spacing w:val="-1"/>
        </w:rPr>
        <w:t>j</w:t>
      </w:r>
      <w:r w:rsidRPr="00AB0CD6">
        <w:rPr>
          <w:spacing w:val="1"/>
        </w:rPr>
        <w:t>u</w:t>
      </w:r>
      <w:r w:rsidRPr="00AB0CD6">
        <w:rPr>
          <w:spacing w:val="-2"/>
        </w:rPr>
        <w:t>r</w:t>
      </w:r>
      <w:r w:rsidRPr="00AB0CD6">
        <w:t>y</w:t>
      </w:r>
      <w:r w:rsidRPr="00AB0CD6">
        <w:rPr>
          <w:spacing w:val="-1"/>
        </w:rPr>
        <w:t xml:space="preserve"> </w:t>
      </w:r>
      <w:r w:rsidRPr="00AB0CD6">
        <w:rPr>
          <w:spacing w:val="-2"/>
        </w:rPr>
        <w:t>r</w:t>
      </w:r>
      <w:r w:rsidRPr="00AB0CD6">
        <w:rPr>
          <w:spacing w:val="-4"/>
        </w:rPr>
        <w:t>e</w:t>
      </w:r>
      <w:r w:rsidRPr="00AB0CD6">
        <w:rPr>
          <w:spacing w:val="6"/>
        </w:rPr>
        <w:t>l</w:t>
      </w:r>
      <w:r w:rsidRPr="00AB0CD6">
        <w:t>a</w:t>
      </w:r>
      <w:r w:rsidRPr="00AB0CD6">
        <w:rPr>
          <w:spacing w:val="-4"/>
        </w:rPr>
        <w:t>t</w:t>
      </w:r>
      <w:r w:rsidRPr="00AB0CD6">
        <w:t>e</w:t>
      </w:r>
      <w:r w:rsidRPr="00AB0CD6">
        <w:rPr>
          <w:spacing w:val="3"/>
        </w:rPr>
        <w:t xml:space="preserve"> </w:t>
      </w:r>
      <w:r w:rsidRPr="00AB0CD6">
        <w:rPr>
          <w:spacing w:val="1"/>
        </w:rPr>
        <w:t>t</w:t>
      </w:r>
      <w:r w:rsidRPr="00AB0CD6">
        <w:t>o</w:t>
      </w:r>
      <w:r w:rsidRPr="00AB0CD6">
        <w:rPr>
          <w:spacing w:val="-4"/>
        </w:rPr>
        <w:t xml:space="preserve"> </w:t>
      </w:r>
      <w:r w:rsidRPr="00AB0CD6">
        <w:rPr>
          <w:spacing w:val="1"/>
        </w:rPr>
        <w:t>t</w:t>
      </w:r>
      <w:r w:rsidRPr="00AB0CD6">
        <w:rPr>
          <w:spacing w:val="6"/>
        </w:rPr>
        <w:t>h</w:t>
      </w:r>
      <w:r w:rsidRPr="00AB0CD6">
        <w:t>e</w:t>
      </w:r>
      <w:r w:rsidRPr="00AB0CD6">
        <w:rPr>
          <w:spacing w:val="-2"/>
        </w:rPr>
        <w:t xml:space="preserve"> </w:t>
      </w:r>
      <w:r w:rsidRPr="00AB0CD6">
        <w:t>c</w:t>
      </w:r>
      <w:r w:rsidRPr="00AB0CD6">
        <w:rPr>
          <w:spacing w:val="-3"/>
        </w:rPr>
        <w:t>h</w:t>
      </w:r>
      <w:r w:rsidRPr="00AB0CD6">
        <w:rPr>
          <w:spacing w:val="2"/>
        </w:rPr>
        <w:t>i</w:t>
      </w:r>
      <w:r w:rsidRPr="00AB0CD6">
        <w:rPr>
          <w:spacing w:val="6"/>
        </w:rPr>
        <w:t>l</w:t>
      </w:r>
      <w:r w:rsidRPr="00AB0CD6">
        <w:rPr>
          <w:spacing w:val="-1"/>
        </w:rPr>
        <w:t>d</w:t>
      </w:r>
      <w:r w:rsidRPr="00AB0CD6">
        <w:rPr>
          <w:spacing w:val="-2"/>
        </w:rPr>
        <w:t>’</w:t>
      </w:r>
      <w:r w:rsidRPr="00AB0CD6">
        <w:t>s</w:t>
      </w:r>
      <w:r w:rsidRPr="00AB0CD6">
        <w:rPr>
          <w:spacing w:val="1"/>
        </w:rPr>
        <w:t xml:space="preserve"> </w:t>
      </w:r>
      <w:r w:rsidRPr="00AB0CD6">
        <w:rPr>
          <w:spacing w:val="-6"/>
        </w:rPr>
        <w:t>d</w:t>
      </w:r>
      <w:r w:rsidRPr="00AB0CD6">
        <w:rPr>
          <w:spacing w:val="6"/>
        </w:rPr>
        <w:t>i</w:t>
      </w:r>
      <w:r w:rsidRPr="00AB0CD6">
        <w:rPr>
          <w:spacing w:val="-5"/>
        </w:rPr>
        <w:t>s</w:t>
      </w:r>
      <w:r w:rsidRPr="00AB0CD6">
        <w:t>a</w:t>
      </w:r>
      <w:r w:rsidRPr="00AB0CD6">
        <w:rPr>
          <w:spacing w:val="-1"/>
        </w:rPr>
        <w:t>b</w:t>
      </w:r>
      <w:r w:rsidRPr="00AB0CD6">
        <w:rPr>
          <w:spacing w:val="2"/>
        </w:rPr>
        <w:t>ili</w:t>
      </w:r>
      <w:r w:rsidRPr="00AB0CD6">
        <w:rPr>
          <w:spacing w:val="1"/>
        </w:rPr>
        <w:t>t</w:t>
      </w:r>
      <w:r w:rsidRPr="00AB0CD6">
        <w:t>y</w:t>
      </w:r>
      <w:r w:rsidRPr="00AB0CD6">
        <w:rPr>
          <w:spacing w:val="-4"/>
        </w:rPr>
        <w:t xml:space="preserve"> w</w:t>
      </w:r>
      <w:r w:rsidRPr="00AB0CD6">
        <w:rPr>
          <w:spacing w:val="6"/>
        </w:rPr>
        <w:t>i</w:t>
      </w:r>
      <w:r w:rsidRPr="00AB0CD6">
        <w:rPr>
          <w:spacing w:val="-3"/>
        </w:rPr>
        <w:t>t</w:t>
      </w:r>
      <w:r w:rsidRPr="00AB0CD6">
        <w:rPr>
          <w:spacing w:val="1"/>
        </w:rPr>
        <w:t>h</w:t>
      </w:r>
      <w:r w:rsidRPr="00AB0CD6">
        <w:rPr>
          <w:spacing w:val="-2"/>
        </w:rPr>
        <w:t>o</w:t>
      </w:r>
      <w:r w:rsidRPr="00AB0CD6">
        <w:rPr>
          <w:spacing w:val="1"/>
        </w:rPr>
        <w:t>u</w:t>
      </w:r>
      <w:r w:rsidRPr="00AB0CD6">
        <w:t>t</w:t>
      </w:r>
      <w:r w:rsidRPr="00AB0CD6">
        <w:rPr>
          <w:spacing w:val="-2"/>
        </w:rPr>
        <w:t xml:space="preserve"> </w:t>
      </w:r>
      <w:r w:rsidRPr="00AB0CD6">
        <w:rPr>
          <w:spacing w:val="2"/>
        </w:rPr>
        <w:t>f</w:t>
      </w:r>
      <w:r w:rsidRPr="00AB0CD6">
        <w:rPr>
          <w:spacing w:val="1"/>
        </w:rPr>
        <w:t>u</w:t>
      </w:r>
      <w:r w:rsidRPr="00AB0CD6">
        <w:rPr>
          <w:spacing w:val="-2"/>
        </w:rPr>
        <w:t>r</w:t>
      </w:r>
      <w:r w:rsidRPr="00AB0CD6">
        <w:rPr>
          <w:spacing w:val="-3"/>
        </w:rPr>
        <w:t>t</w:t>
      </w:r>
      <w:r w:rsidRPr="00AB0CD6">
        <w:rPr>
          <w:spacing w:val="1"/>
        </w:rPr>
        <w:t>he</w:t>
      </w:r>
      <w:r w:rsidRPr="00AB0CD6">
        <w:t xml:space="preserve">r </w:t>
      </w:r>
      <w:r w:rsidRPr="00AB0CD6">
        <w:rPr>
          <w:spacing w:val="1"/>
        </w:rPr>
        <w:t>e</w:t>
      </w:r>
      <w:r w:rsidRPr="00AB0CD6">
        <w:rPr>
          <w:spacing w:val="2"/>
        </w:rPr>
        <w:t>x</w:t>
      </w:r>
      <w:r w:rsidRPr="00AB0CD6">
        <w:rPr>
          <w:spacing w:val="-6"/>
        </w:rPr>
        <w:t>p</w:t>
      </w:r>
      <w:r w:rsidRPr="00AB0CD6">
        <w:rPr>
          <w:spacing w:val="6"/>
        </w:rPr>
        <w:t>l</w:t>
      </w:r>
      <w:r w:rsidRPr="00AB0CD6">
        <w:rPr>
          <w:spacing w:val="-2"/>
        </w:rPr>
        <w:t>or</w:t>
      </w:r>
      <w:r w:rsidRPr="00AB0CD6">
        <w:t>a</w:t>
      </w:r>
      <w:r w:rsidRPr="00AB0CD6">
        <w:rPr>
          <w:spacing w:val="-4"/>
        </w:rPr>
        <w:t>t</w:t>
      </w:r>
      <w:r w:rsidRPr="00AB0CD6">
        <w:rPr>
          <w:spacing w:val="6"/>
        </w:rPr>
        <w:t>i</w:t>
      </w:r>
      <w:r w:rsidRPr="00AB0CD6">
        <w:rPr>
          <w:spacing w:val="-2"/>
        </w:rPr>
        <w:t>o</w:t>
      </w:r>
      <w:r w:rsidRPr="00AB0CD6">
        <w:rPr>
          <w:spacing w:val="1"/>
        </w:rPr>
        <w:t>n</w:t>
      </w:r>
      <w:r w:rsidRPr="00AB0CD6">
        <w:t>;</w:t>
      </w:r>
    </w:p>
    <w:p w14:paraId="10894F63" w14:textId="548DA2A7" w:rsidR="00BF6693" w:rsidRPr="00AB0CD6" w:rsidRDefault="00883278" w:rsidP="007503F9">
      <w:pPr>
        <w:pStyle w:val="ListParagraph"/>
        <w:numPr>
          <w:ilvl w:val="0"/>
          <w:numId w:val="5"/>
        </w:numPr>
      </w:pPr>
      <w:r w:rsidRPr="00AB0CD6">
        <w:t>C</w:t>
      </w:r>
      <w:r w:rsidRPr="00AB0CD6">
        <w:rPr>
          <w:spacing w:val="-3"/>
        </w:rPr>
        <w:t>h</w:t>
      </w:r>
      <w:r w:rsidRPr="00AB0CD6">
        <w:rPr>
          <w:spacing w:val="1"/>
        </w:rPr>
        <w:t>i</w:t>
      </w:r>
      <w:r w:rsidRPr="00AB0CD6">
        <w:rPr>
          <w:spacing w:val="6"/>
        </w:rPr>
        <w:t>l</w:t>
      </w:r>
      <w:r w:rsidRPr="00AB0CD6">
        <w:rPr>
          <w:spacing w:val="-1"/>
        </w:rPr>
        <w:t>d</w:t>
      </w:r>
      <w:r w:rsidRPr="00AB0CD6">
        <w:rPr>
          <w:spacing w:val="-2"/>
        </w:rPr>
        <w:t>r</w:t>
      </w:r>
      <w:r w:rsidRPr="00AB0CD6">
        <w:rPr>
          <w:spacing w:val="1"/>
        </w:rPr>
        <w:t>e</w:t>
      </w:r>
      <w:r w:rsidRPr="00AB0CD6">
        <w:t>n</w:t>
      </w:r>
      <w:r w:rsidRPr="00AB0CD6">
        <w:rPr>
          <w:spacing w:val="-1"/>
        </w:rPr>
        <w:t xml:space="preserve"> </w:t>
      </w:r>
      <w:r w:rsidRPr="00AB0CD6">
        <w:rPr>
          <w:spacing w:val="-4"/>
        </w:rPr>
        <w:t>w</w:t>
      </w:r>
      <w:r w:rsidRPr="00AB0CD6">
        <w:rPr>
          <w:spacing w:val="6"/>
        </w:rPr>
        <w:t>i</w:t>
      </w:r>
      <w:r w:rsidRPr="00AB0CD6">
        <w:rPr>
          <w:spacing w:val="-3"/>
        </w:rPr>
        <w:t>t</w:t>
      </w:r>
      <w:r w:rsidRPr="00AB0CD6">
        <w:t>h</w:t>
      </w:r>
      <w:r w:rsidRPr="00AB0CD6">
        <w:rPr>
          <w:spacing w:val="3"/>
        </w:rPr>
        <w:t xml:space="preserve"> </w:t>
      </w:r>
      <w:r w:rsidRPr="00AB0CD6">
        <w:rPr>
          <w:spacing w:val="-1"/>
        </w:rPr>
        <w:t>S</w:t>
      </w:r>
      <w:r w:rsidRPr="00AB0CD6">
        <w:rPr>
          <w:spacing w:val="2"/>
        </w:rPr>
        <w:t>E</w:t>
      </w:r>
      <w:r w:rsidRPr="00AB0CD6">
        <w:t xml:space="preserve">N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t>sa</w:t>
      </w:r>
      <w:r w:rsidRPr="00AB0CD6">
        <w:rPr>
          <w:spacing w:val="-6"/>
        </w:rPr>
        <w:t>b</w:t>
      </w:r>
      <w:r w:rsidRPr="00AB0CD6">
        <w:rPr>
          <w:spacing w:val="1"/>
        </w:rPr>
        <w:t>ili</w:t>
      </w:r>
      <w:r w:rsidRPr="00AB0CD6">
        <w:rPr>
          <w:spacing w:val="-3"/>
        </w:rPr>
        <w:t>t</w:t>
      </w:r>
      <w:r w:rsidRPr="00AB0CD6">
        <w:rPr>
          <w:spacing w:val="6"/>
        </w:rPr>
        <w:t>i</w:t>
      </w:r>
      <w:r w:rsidRPr="00AB0CD6">
        <w:rPr>
          <w:spacing w:val="1"/>
        </w:rPr>
        <w:t>e</w:t>
      </w:r>
      <w:r w:rsidRPr="00AB0CD6">
        <w:t>s</w:t>
      </w:r>
      <w:r w:rsidRPr="00AB0CD6">
        <w:rPr>
          <w:spacing w:val="-3"/>
        </w:rPr>
        <w:t xml:space="preserve"> </w:t>
      </w:r>
      <w:r w:rsidRPr="00AB0CD6">
        <w:t>can</w:t>
      </w:r>
      <w:r w:rsidRPr="00AB0CD6">
        <w:rPr>
          <w:spacing w:val="-2"/>
        </w:rPr>
        <w:t xml:space="preserve"> </w:t>
      </w:r>
      <w:r w:rsidRPr="00AB0CD6">
        <w:rPr>
          <w:spacing w:val="-1"/>
        </w:rPr>
        <w:t>b</w:t>
      </w:r>
      <w:r w:rsidRPr="00AB0CD6">
        <w:t>e</w:t>
      </w:r>
      <w:r w:rsidRPr="00AB0CD6">
        <w:rPr>
          <w:spacing w:val="3"/>
        </w:rPr>
        <w:t xml:space="preserve"> </w:t>
      </w:r>
      <w:r w:rsidRPr="00AB0CD6">
        <w:rPr>
          <w:spacing w:val="-6"/>
        </w:rPr>
        <w:t>d</w:t>
      </w:r>
      <w:r w:rsidRPr="00AB0CD6">
        <w:rPr>
          <w:spacing w:val="6"/>
        </w:rPr>
        <w:t>i</w:t>
      </w:r>
      <w:r w:rsidRPr="00AB0CD6">
        <w:t>s</w:t>
      </w:r>
      <w:r w:rsidRPr="00AB0CD6">
        <w:rPr>
          <w:spacing w:val="-1"/>
        </w:rPr>
        <w:t>p</w:t>
      </w:r>
      <w:r w:rsidRPr="00AB0CD6">
        <w:rPr>
          <w:spacing w:val="-2"/>
        </w:rPr>
        <w:t>ro</w:t>
      </w:r>
      <w:r w:rsidRPr="00AB0CD6">
        <w:rPr>
          <w:spacing w:val="-1"/>
        </w:rPr>
        <w:t>p</w:t>
      </w:r>
      <w:r w:rsidRPr="00AB0CD6">
        <w:rPr>
          <w:spacing w:val="-2"/>
        </w:rPr>
        <w:t>or</w:t>
      </w:r>
      <w:r w:rsidRPr="00AB0CD6">
        <w:rPr>
          <w:spacing w:val="1"/>
        </w:rPr>
        <w:t>t</w:t>
      </w:r>
      <w:r w:rsidRPr="00AB0CD6">
        <w:rPr>
          <w:spacing w:val="6"/>
        </w:rPr>
        <w:t>i</w:t>
      </w:r>
      <w:r w:rsidRPr="00AB0CD6">
        <w:rPr>
          <w:spacing w:val="-2"/>
        </w:rPr>
        <w:t>o</w:t>
      </w:r>
      <w:r w:rsidRPr="00AB0CD6">
        <w:rPr>
          <w:spacing w:val="1"/>
        </w:rPr>
        <w:t>n</w:t>
      </w:r>
      <w:r w:rsidRPr="00AB0CD6">
        <w:rPr>
          <w:spacing w:val="-5"/>
        </w:rPr>
        <w:t>a</w:t>
      </w:r>
      <w:r w:rsidRPr="00AB0CD6">
        <w:rPr>
          <w:spacing w:val="1"/>
        </w:rPr>
        <w:t>ll</w:t>
      </w:r>
      <w:r w:rsidRPr="00AB0CD6">
        <w:t xml:space="preserve">y </w:t>
      </w:r>
      <w:r w:rsidRPr="00AB0CD6">
        <w:rPr>
          <w:spacing w:val="1"/>
        </w:rPr>
        <w:t>i</w:t>
      </w:r>
      <w:r w:rsidRPr="00AB0CD6">
        <w:rPr>
          <w:spacing w:val="2"/>
        </w:rPr>
        <w:t>m</w:t>
      </w:r>
      <w:r w:rsidRPr="00AB0CD6">
        <w:rPr>
          <w:spacing w:val="-1"/>
        </w:rPr>
        <w:t>p</w:t>
      </w:r>
      <w:r w:rsidRPr="00AB0CD6">
        <w:t>ac</w:t>
      </w:r>
      <w:r w:rsidRPr="00AB0CD6">
        <w:rPr>
          <w:spacing w:val="1"/>
        </w:rPr>
        <w:t>te</w:t>
      </w:r>
      <w:r w:rsidRPr="00AB0CD6">
        <w:t>d</w:t>
      </w:r>
      <w:r w:rsidRPr="00AB0CD6">
        <w:rPr>
          <w:spacing w:val="1"/>
        </w:rPr>
        <w:t xml:space="preserve"> </w:t>
      </w:r>
      <w:r w:rsidRPr="00AB0CD6">
        <w:rPr>
          <w:spacing w:val="-6"/>
        </w:rPr>
        <w:t>b</w:t>
      </w:r>
      <w:r w:rsidRPr="00AB0CD6">
        <w:t>y</w:t>
      </w:r>
      <w:r w:rsidRPr="00AB0CD6">
        <w:rPr>
          <w:spacing w:val="4"/>
        </w:rPr>
        <w:t xml:space="preserve"> </w:t>
      </w:r>
      <w:r w:rsidRPr="00AB0CD6">
        <w:rPr>
          <w:spacing w:val="-3"/>
        </w:rPr>
        <w:t>th</w:t>
      </w:r>
      <w:r w:rsidRPr="00AB0CD6">
        <w:rPr>
          <w:spacing w:val="6"/>
        </w:rPr>
        <w:t>i</w:t>
      </w:r>
      <w:r w:rsidRPr="00AB0CD6">
        <w:rPr>
          <w:spacing w:val="1"/>
        </w:rPr>
        <w:t>n</w:t>
      </w:r>
      <w:r w:rsidRPr="00AB0CD6">
        <w:rPr>
          <w:spacing w:val="-1"/>
        </w:rPr>
        <w:t>g</w:t>
      </w:r>
      <w:r w:rsidRPr="00AB0CD6">
        <w:t>s</w:t>
      </w:r>
      <w:r w:rsidRPr="00AB0CD6">
        <w:rPr>
          <w:spacing w:val="-3"/>
        </w:rPr>
        <w:t xml:space="preserve"> </w:t>
      </w:r>
      <w:r w:rsidRPr="00AB0CD6">
        <w:rPr>
          <w:spacing w:val="1"/>
        </w:rPr>
        <w:t>li</w:t>
      </w:r>
      <w:r w:rsidRPr="00AB0CD6">
        <w:rPr>
          <w:spacing w:val="-3"/>
        </w:rPr>
        <w:t>k</w:t>
      </w:r>
      <w:r w:rsidRPr="00AB0CD6">
        <w:t>e</w:t>
      </w:r>
      <w:r w:rsidRPr="00AB0CD6">
        <w:rPr>
          <w:spacing w:val="3"/>
        </w:rPr>
        <w:t xml:space="preserve"> </w:t>
      </w:r>
      <w:r w:rsidRPr="00AB0CD6">
        <w:rPr>
          <w:spacing w:val="-1"/>
        </w:rPr>
        <w:t>b</w:t>
      </w:r>
      <w:r w:rsidRPr="00AB0CD6">
        <w:rPr>
          <w:spacing w:val="-3"/>
        </w:rPr>
        <w:t>u</w:t>
      </w:r>
      <w:r w:rsidRPr="00AB0CD6">
        <w:rPr>
          <w:spacing w:val="1"/>
        </w:rPr>
        <w:t>ll</w:t>
      </w:r>
      <w:r w:rsidRPr="00AB0CD6">
        <w:rPr>
          <w:spacing w:val="-3"/>
        </w:rPr>
        <w:t>y</w:t>
      </w:r>
      <w:r w:rsidRPr="00AB0CD6">
        <w:rPr>
          <w:spacing w:val="1"/>
        </w:rPr>
        <w:t>in</w:t>
      </w:r>
      <w:r w:rsidRPr="00AB0CD6">
        <w:t>g</w:t>
      </w:r>
      <w:r w:rsidRPr="00AB0CD6">
        <w:rPr>
          <w:spacing w:val="1"/>
        </w:rPr>
        <w:t xml:space="preserve"> </w:t>
      </w:r>
      <w:r w:rsidRPr="00AB0CD6">
        <w:rPr>
          <w:spacing w:val="-4"/>
        </w:rPr>
        <w:t>w</w:t>
      </w:r>
      <w:r w:rsidRPr="00AB0CD6">
        <w:rPr>
          <w:spacing w:val="1"/>
        </w:rPr>
        <w:t>ith</w:t>
      </w:r>
      <w:r w:rsidRPr="00AB0CD6">
        <w:rPr>
          <w:spacing w:val="-2"/>
        </w:rPr>
        <w:t>o</w:t>
      </w:r>
      <w:r w:rsidRPr="00AB0CD6">
        <w:rPr>
          <w:spacing w:val="-3"/>
        </w:rPr>
        <w:t>u</w:t>
      </w:r>
      <w:r w:rsidRPr="00AB0CD6">
        <w:t>t</w:t>
      </w:r>
      <w:r w:rsidRPr="00AB0CD6">
        <w:rPr>
          <w:spacing w:val="-1"/>
        </w:rPr>
        <w:t xml:space="preserve"> </w:t>
      </w:r>
      <w:r w:rsidRPr="00AB0CD6">
        <w:rPr>
          <w:spacing w:val="-2"/>
        </w:rPr>
        <w:t>o</w:t>
      </w:r>
      <w:r w:rsidRPr="00AB0CD6">
        <w:rPr>
          <w:spacing w:val="1"/>
        </w:rPr>
        <w:t>ut</w:t>
      </w:r>
      <w:r w:rsidRPr="00AB0CD6">
        <w:t>wa</w:t>
      </w:r>
      <w:r w:rsidRPr="00AB0CD6">
        <w:rPr>
          <w:spacing w:val="-1"/>
        </w:rPr>
        <w:t>rd</w:t>
      </w:r>
      <w:r w:rsidRPr="00AB0CD6">
        <w:t>s</w:t>
      </w:r>
      <w:r w:rsidRPr="00AB0CD6">
        <w:rPr>
          <w:spacing w:val="2"/>
        </w:rPr>
        <w:t xml:space="preserve"> </w:t>
      </w:r>
      <w:r w:rsidRPr="00AB0CD6">
        <w:t>s</w:t>
      </w:r>
      <w:r w:rsidRPr="00AB0CD6">
        <w:rPr>
          <w:spacing w:val="1"/>
        </w:rPr>
        <w:t>h</w:t>
      </w:r>
      <w:r w:rsidRPr="00AB0CD6">
        <w:rPr>
          <w:spacing w:val="-2"/>
        </w:rPr>
        <w:t>o</w:t>
      </w:r>
      <w:r w:rsidRPr="00AB0CD6">
        <w:rPr>
          <w:spacing w:val="-4"/>
        </w:rPr>
        <w:t>w</w:t>
      </w:r>
      <w:r w:rsidRPr="00AB0CD6">
        <w:rPr>
          <w:spacing w:val="6"/>
        </w:rPr>
        <w:t>i</w:t>
      </w:r>
      <w:r w:rsidRPr="00AB0CD6">
        <w:rPr>
          <w:spacing w:val="1"/>
        </w:rPr>
        <w:t>n</w:t>
      </w:r>
      <w:r w:rsidRPr="00AB0CD6">
        <w:t>g</w:t>
      </w:r>
      <w:r w:rsidRPr="00AB0CD6">
        <w:rPr>
          <w:spacing w:val="1"/>
        </w:rPr>
        <w:t xml:space="preserve"> </w:t>
      </w:r>
      <w:r w:rsidRPr="00AB0CD6">
        <w:rPr>
          <w:spacing w:val="-5"/>
        </w:rPr>
        <w:t>a</w:t>
      </w:r>
      <w:r w:rsidRPr="00AB0CD6">
        <w:rPr>
          <w:spacing w:val="1"/>
        </w:rPr>
        <w:t>n</w:t>
      </w:r>
      <w:r w:rsidRPr="00AB0CD6">
        <w:t>y s</w:t>
      </w:r>
      <w:r w:rsidRPr="00AB0CD6">
        <w:rPr>
          <w:spacing w:val="6"/>
        </w:rPr>
        <w:t>i</w:t>
      </w:r>
      <w:r w:rsidRPr="00AB0CD6">
        <w:rPr>
          <w:spacing w:val="-1"/>
        </w:rPr>
        <w:t>g</w:t>
      </w:r>
      <w:r w:rsidRPr="00AB0CD6">
        <w:rPr>
          <w:spacing w:val="1"/>
        </w:rPr>
        <w:t>n</w:t>
      </w:r>
      <w:r w:rsidRPr="00AB0CD6">
        <w:rPr>
          <w:spacing w:val="-5"/>
        </w:rPr>
        <w:t>s</w:t>
      </w:r>
      <w:r w:rsidRPr="00AB0CD6">
        <w:t>:</w:t>
      </w:r>
    </w:p>
    <w:p w14:paraId="7EB73219" w14:textId="44262BC3" w:rsidR="00BF6693" w:rsidRPr="00AB0CD6" w:rsidRDefault="00883278" w:rsidP="007503F9">
      <w:pPr>
        <w:pStyle w:val="ListParagraph"/>
        <w:numPr>
          <w:ilvl w:val="0"/>
          <w:numId w:val="5"/>
        </w:numPr>
      </w:pPr>
      <w:r w:rsidRPr="00AB0CD6">
        <w:t>C</w:t>
      </w:r>
      <w:r w:rsidRPr="00AB0CD6">
        <w:rPr>
          <w:spacing w:val="-1"/>
        </w:rPr>
        <w:t>o</w:t>
      </w:r>
      <w:r w:rsidRPr="00AB0CD6">
        <w:rPr>
          <w:spacing w:val="2"/>
        </w:rPr>
        <w:t>mm</w:t>
      </w:r>
      <w:r w:rsidRPr="00AB0CD6">
        <w:rPr>
          <w:spacing w:val="1"/>
        </w:rPr>
        <w:t>u</w:t>
      </w:r>
      <w:r w:rsidRPr="00AB0CD6">
        <w:rPr>
          <w:spacing w:val="-3"/>
        </w:rPr>
        <w:t>n</w:t>
      </w:r>
      <w:r w:rsidRPr="00AB0CD6">
        <w:rPr>
          <w:spacing w:val="6"/>
        </w:rPr>
        <w:t>i</w:t>
      </w:r>
      <w:r w:rsidRPr="00AB0CD6">
        <w:t>c</w:t>
      </w:r>
      <w:r w:rsidRPr="00AB0CD6">
        <w:rPr>
          <w:spacing w:val="-5"/>
        </w:rPr>
        <w:t>a</w:t>
      </w:r>
      <w:r w:rsidRPr="00AB0CD6">
        <w:rPr>
          <w:spacing w:val="-3"/>
        </w:rPr>
        <w:t>t</w:t>
      </w:r>
      <w:r w:rsidRPr="00AB0CD6">
        <w:rPr>
          <w:spacing w:val="6"/>
        </w:rPr>
        <w:t>i</w:t>
      </w:r>
      <w:r w:rsidRPr="00AB0CD6">
        <w:rPr>
          <w:spacing w:val="-2"/>
        </w:rPr>
        <w:t>o</w:t>
      </w:r>
      <w:r w:rsidRPr="00AB0CD6">
        <w:t>n</w:t>
      </w:r>
      <w:r w:rsidRPr="00AB0CD6">
        <w:rPr>
          <w:spacing w:val="3"/>
        </w:rPr>
        <w:t xml:space="preserve"> </w:t>
      </w:r>
      <w:r w:rsidRPr="00AB0CD6">
        <w:rPr>
          <w:spacing w:val="-1"/>
        </w:rPr>
        <w:t>b</w:t>
      </w:r>
      <w:r w:rsidRPr="00AB0CD6">
        <w:t>a</w:t>
      </w:r>
      <w:r w:rsidRPr="00AB0CD6">
        <w:rPr>
          <w:spacing w:val="-2"/>
        </w:rPr>
        <w:t>r</w:t>
      </w:r>
      <w:r w:rsidRPr="00AB0CD6">
        <w:rPr>
          <w:spacing w:val="-6"/>
        </w:rPr>
        <w:t>r</w:t>
      </w:r>
      <w:r w:rsidRPr="00AB0CD6">
        <w:rPr>
          <w:spacing w:val="6"/>
        </w:rPr>
        <w:t>i</w:t>
      </w:r>
      <w:r w:rsidRPr="00AB0CD6">
        <w:rPr>
          <w:spacing w:val="1"/>
        </w:rPr>
        <w:t>e</w:t>
      </w:r>
      <w:r w:rsidRPr="00AB0CD6">
        <w:rPr>
          <w:spacing w:val="-2"/>
        </w:rPr>
        <w:t>r</w:t>
      </w:r>
      <w:r w:rsidRPr="00AB0CD6">
        <w:t>s</w:t>
      </w:r>
      <w:r w:rsidRPr="00AB0CD6">
        <w:rPr>
          <w:spacing w:val="2"/>
        </w:rPr>
        <w:t xml:space="preserve"> </w:t>
      </w:r>
      <w:r w:rsidRPr="00AB0CD6">
        <w:rPr>
          <w:spacing w:val="-5"/>
        </w:rPr>
        <w:t>a</w:t>
      </w:r>
      <w:r w:rsidRPr="00AB0CD6">
        <w:rPr>
          <w:spacing w:val="1"/>
        </w:rPr>
        <w:t>n</w:t>
      </w:r>
      <w:r w:rsidRPr="00AB0CD6">
        <w:t>d</w:t>
      </w:r>
      <w:r w:rsidRPr="00AB0CD6">
        <w:rPr>
          <w:spacing w:val="1"/>
        </w:rPr>
        <w:t xml:space="preserve"> </w:t>
      </w:r>
      <w:r w:rsidRPr="00AB0CD6">
        <w:rPr>
          <w:spacing w:val="-6"/>
        </w:rPr>
        <w:t>d</w:t>
      </w:r>
      <w:r w:rsidRPr="00AB0CD6">
        <w:rPr>
          <w:spacing w:val="6"/>
        </w:rPr>
        <w:t>i</w:t>
      </w:r>
      <w:r w:rsidRPr="00AB0CD6">
        <w:rPr>
          <w:spacing w:val="-3"/>
        </w:rPr>
        <w:t>ff</w:t>
      </w:r>
      <w:r w:rsidRPr="00AB0CD6">
        <w:rPr>
          <w:spacing w:val="6"/>
        </w:rPr>
        <w:t>i</w:t>
      </w:r>
      <w:r w:rsidRPr="00AB0CD6">
        <w:t>c</w:t>
      </w:r>
      <w:r w:rsidRPr="00AB0CD6">
        <w:rPr>
          <w:spacing w:val="-3"/>
        </w:rPr>
        <w:t>u</w:t>
      </w:r>
      <w:r w:rsidRPr="00AB0CD6">
        <w:rPr>
          <w:spacing w:val="1"/>
        </w:rPr>
        <w:t>l</w:t>
      </w:r>
      <w:r w:rsidRPr="00AB0CD6">
        <w:rPr>
          <w:spacing w:val="-3"/>
        </w:rPr>
        <w:t>t</w:t>
      </w:r>
      <w:r w:rsidRPr="00AB0CD6">
        <w:rPr>
          <w:spacing w:val="6"/>
        </w:rPr>
        <w:t>i</w:t>
      </w:r>
      <w:r w:rsidRPr="00AB0CD6">
        <w:rPr>
          <w:spacing w:val="1"/>
        </w:rPr>
        <w:t>e</w:t>
      </w:r>
      <w:r w:rsidRPr="00AB0CD6">
        <w:t>s</w:t>
      </w:r>
      <w:r w:rsidRPr="00AB0CD6">
        <w:rPr>
          <w:spacing w:val="-8"/>
        </w:rPr>
        <w:t xml:space="preserve"> </w:t>
      </w:r>
      <w:r w:rsidRPr="00AB0CD6">
        <w:rPr>
          <w:spacing w:val="1"/>
        </w:rPr>
        <w:t>i</w:t>
      </w:r>
      <w:r w:rsidRPr="00AB0CD6">
        <w:t>n</w:t>
      </w:r>
      <w:r w:rsidRPr="00AB0CD6">
        <w:rPr>
          <w:spacing w:val="3"/>
        </w:rPr>
        <w:t xml:space="preserve"> </w:t>
      </w:r>
      <w:r w:rsidRPr="00AB0CD6">
        <w:rPr>
          <w:spacing w:val="-2"/>
        </w:rPr>
        <w:t>o</w:t>
      </w:r>
      <w:r w:rsidRPr="00AB0CD6">
        <w:rPr>
          <w:spacing w:val="2"/>
        </w:rPr>
        <w:t>v</w:t>
      </w:r>
      <w:r w:rsidRPr="00AB0CD6">
        <w:rPr>
          <w:spacing w:val="1"/>
        </w:rPr>
        <w:t>e</w:t>
      </w:r>
      <w:r w:rsidRPr="00AB0CD6">
        <w:rPr>
          <w:spacing w:val="-2"/>
        </w:rPr>
        <w:t>r</w:t>
      </w:r>
      <w:r w:rsidRPr="00AB0CD6">
        <w:t>c</w:t>
      </w:r>
      <w:r w:rsidRPr="00AB0CD6">
        <w:rPr>
          <w:spacing w:val="-2"/>
        </w:rPr>
        <w:t>o</w:t>
      </w:r>
      <w:r w:rsidRPr="00AB0CD6">
        <w:rPr>
          <w:spacing w:val="-3"/>
        </w:rPr>
        <w:t>m</w:t>
      </w:r>
      <w:r w:rsidRPr="00AB0CD6">
        <w:rPr>
          <w:spacing w:val="6"/>
        </w:rPr>
        <w:t>i</w:t>
      </w:r>
      <w:r w:rsidRPr="00AB0CD6">
        <w:rPr>
          <w:spacing w:val="1"/>
        </w:rPr>
        <w:t>n</w:t>
      </w:r>
      <w:r w:rsidRPr="00AB0CD6">
        <w:t>g</w:t>
      </w:r>
      <w:r w:rsidRPr="00AB0CD6">
        <w:rPr>
          <w:spacing w:val="-4"/>
        </w:rPr>
        <w:t xml:space="preserve"> </w:t>
      </w:r>
      <w:r w:rsidRPr="00AB0CD6">
        <w:rPr>
          <w:spacing w:val="1"/>
        </w:rPr>
        <w:t>t</w:t>
      </w:r>
      <w:r w:rsidRPr="00AB0CD6">
        <w:rPr>
          <w:spacing w:val="-3"/>
        </w:rPr>
        <w:t>h</w:t>
      </w:r>
      <w:r w:rsidRPr="00AB0CD6">
        <w:rPr>
          <w:spacing w:val="1"/>
        </w:rPr>
        <w:t>e</w:t>
      </w:r>
      <w:r w:rsidRPr="00AB0CD6">
        <w:t xml:space="preserve">se </w:t>
      </w:r>
      <w:r w:rsidRPr="00AB0CD6">
        <w:rPr>
          <w:spacing w:val="-1"/>
        </w:rPr>
        <w:t>b</w:t>
      </w:r>
      <w:r w:rsidRPr="00AB0CD6">
        <w:t>a</w:t>
      </w:r>
      <w:r w:rsidRPr="00AB0CD6">
        <w:rPr>
          <w:spacing w:val="-2"/>
        </w:rPr>
        <w:t>rr</w:t>
      </w:r>
      <w:r w:rsidRPr="00AB0CD6">
        <w:rPr>
          <w:spacing w:val="6"/>
        </w:rPr>
        <w:t>i</w:t>
      </w:r>
      <w:r w:rsidRPr="00AB0CD6">
        <w:rPr>
          <w:spacing w:val="1"/>
        </w:rPr>
        <w:t>e</w:t>
      </w:r>
      <w:r w:rsidRPr="00AB0CD6">
        <w:rPr>
          <w:spacing w:val="-2"/>
        </w:rPr>
        <w:t>r</w:t>
      </w:r>
      <w:r w:rsidR="0053026B" w:rsidRPr="00AB0CD6">
        <w:t>s;</w:t>
      </w:r>
    </w:p>
    <w:p w14:paraId="7E2EDEA5" w14:textId="4FB076B6" w:rsidR="0053026B" w:rsidRPr="00AB0CD6" w:rsidRDefault="0053026B" w:rsidP="007503F9">
      <w:pPr>
        <w:pStyle w:val="ListParagraph"/>
        <w:numPr>
          <w:ilvl w:val="0"/>
          <w:numId w:val="5"/>
        </w:numPr>
      </w:pPr>
      <w:r w:rsidRPr="00AB0CD6">
        <w:t>Children with SEN can be more prone to peer group isolation than other children</w:t>
      </w:r>
    </w:p>
    <w:p w14:paraId="5F4E11F3" w14:textId="77777777" w:rsidR="00AB0CD6" w:rsidRDefault="00AB0CD6" w:rsidP="00066BBF"/>
    <w:p w14:paraId="158BC121" w14:textId="5FC33827" w:rsidR="0053026B" w:rsidRPr="00AB0CD6" w:rsidRDefault="0053026B" w:rsidP="00066BBF">
      <w:r w:rsidRPr="00AB0CD6">
        <w:t>Wribbenhall School is committed to ensuring that children with special educational needs and disabilities are supported to face any additional safeguarding challenges.</w:t>
      </w:r>
    </w:p>
    <w:p w14:paraId="5509DE92" w14:textId="77777777" w:rsidR="00BF6693" w:rsidRPr="00CA4C9E" w:rsidRDefault="00BF6693" w:rsidP="00066BBF"/>
    <w:p w14:paraId="76AC59AF" w14:textId="77777777" w:rsidR="00BF6693" w:rsidRPr="00CA4C9E" w:rsidRDefault="00883278" w:rsidP="00066BBF">
      <w:r w:rsidRPr="00CA4C9E">
        <w:t>Tr</w:t>
      </w:r>
      <w:r w:rsidRPr="00CA4C9E">
        <w:rPr>
          <w:spacing w:val="-2"/>
        </w:rPr>
        <w:t>a</w:t>
      </w:r>
      <w:r w:rsidRPr="00CA4C9E">
        <w:t>i</w:t>
      </w:r>
      <w:r w:rsidRPr="00CA4C9E">
        <w:rPr>
          <w:spacing w:val="1"/>
        </w:rPr>
        <w:t>n</w:t>
      </w:r>
      <w:r w:rsidRPr="00CA4C9E">
        <w:t>i</w:t>
      </w:r>
      <w:r w:rsidRPr="00CA4C9E">
        <w:rPr>
          <w:spacing w:val="1"/>
        </w:rPr>
        <w:t>n</w:t>
      </w:r>
      <w:r w:rsidRPr="00CA4C9E">
        <w:t xml:space="preserve">g </w:t>
      </w:r>
      <w:r w:rsidRPr="00CA4C9E">
        <w:rPr>
          <w:spacing w:val="-2"/>
        </w:rPr>
        <w:t>a</w:t>
      </w:r>
      <w:r w:rsidRPr="00CA4C9E">
        <w:rPr>
          <w:spacing w:val="2"/>
        </w:rPr>
        <w:t>n</w:t>
      </w:r>
      <w:r w:rsidRPr="00CA4C9E">
        <w:t xml:space="preserve">d </w:t>
      </w:r>
      <w:r w:rsidRPr="00CA4C9E">
        <w:rPr>
          <w:spacing w:val="2"/>
        </w:rPr>
        <w:t>D</w:t>
      </w:r>
      <w:r w:rsidRPr="00CA4C9E">
        <w:rPr>
          <w:spacing w:val="-1"/>
        </w:rPr>
        <w:t>e</w:t>
      </w:r>
      <w:r w:rsidRPr="00CA4C9E">
        <w:rPr>
          <w:spacing w:val="2"/>
        </w:rPr>
        <w:t>v</w:t>
      </w:r>
      <w:r w:rsidRPr="00CA4C9E">
        <w:rPr>
          <w:spacing w:val="-1"/>
        </w:rPr>
        <w:t>e</w:t>
      </w:r>
      <w:r w:rsidRPr="00CA4C9E">
        <w:t>l</w:t>
      </w:r>
      <w:r w:rsidRPr="00CA4C9E">
        <w:rPr>
          <w:spacing w:val="-2"/>
        </w:rPr>
        <w:t>o</w:t>
      </w:r>
      <w:r w:rsidRPr="00CA4C9E">
        <w:t>pm</w:t>
      </w:r>
      <w:r w:rsidRPr="00CA4C9E">
        <w:rPr>
          <w:spacing w:val="-1"/>
        </w:rPr>
        <w:t>e</w:t>
      </w:r>
      <w:r w:rsidRPr="00CA4C9E">
        <w:rPr>
          <w:spacing w:val="2"/>
        </w:rPr>
        <w:t>n</w:t>
      </w:r>
      <w:r w:rsidRPr="00CA4C9E">
        <w:t>t</w:t>
      </w:r>
    </w:p>
    <w:p w14:paraId="4CF975D3" w14:textId="77777777" w:rsidR="00BF6693" w:rsidRPr="00CA4C9E" w:rsidRDefault="00BF6693" w:rsidP="00066BBF"/>
    <w:p w14:paraId="1AABA5F3" w14:textId="45AE9A86" w:rsidR="00BF6693" w:rsidRPr="00CA4C9E" w:rsidRDefault="00B224ED" w:rsidP="00066BBF">
      <w:r w:rsidRPr="00CA4C9E">
        <w:t>Wribbenhall School</w:t>
      </w:r>
      <w:r w:rsidR="00883278" w:rsidRPr="00CA4C9E">
        <w:rPr>
          <w:spacing w:val="4"/>
        </w:rPr>
        <w:t xml:space="preserve"> </w:t>
      </w:r>
      <w:r w:rsidR="00883278" w:rsidRPr="00CA4C9E">
        <w:rPr>
          <w:spacing w:val="6"/>
        </w:rPr>
        <w:t>i</w:t>
      </w:r>
      <w:r w:rsidR="00883278" w:rsidRPr="00CA4C9E">
        <w:t>s c</w:t>
      </w:r>
      <w:r w:rsidR="00883278" w:rsidRPr="00CA4C9E">
        <w:rPr>
          <w:spacing w:val="-2"/>
        </w:rPr>
        <w:t>o</w:t>
      </w:r>
      <w:r w:rsidR="00883278" w:rsidRPr="00CA4C9E">
        <w:rPr>
          <w:spacing w:val="2"/>
        </w:rPr>
        <w:t>m</w:t>
      </w:r>
      <w:r w:rsidR="00883278" w:rsidRPr="00CA4C9E">
        <w:rPr>
          <w:spacing w:val="-3"/>
        </w:rPr>
        <w:t>m</w:t>
      </w:r>
      <w:r w:rsidR="00883278" w:rsidRPr="00CA4C9E">
        <w:rPr>
          <w:spacing w:val="6"/>
        </w:rPr>
        <w:t>i</w:t>
      </w:r>
      <w:r w:rsidR="00883278" w:rsidRPr="00CA4C9E">
        <w:t>tted</w:t>
      </w:r>
      <w:r w:rsidR="00883278" w:rsidRPr="00CA4C9E">
        <w:rPr>
          <w:spacing w:val="-4"/>
        </w:rPr>
        <w:t xml:space="preserve"> </w:t>
      </w:r>
      <w:r w:rsidR="00883278" w:rsidRPr="00CA4C9E">
        <w:t xml:space="preserve">to </w:t>
      </w:r>
      <w:r w:rsidR="00883278" w:rsidRPr="00CA4C9E">
        <w:rPr>
          <w:spacing w:val="-4"/>
        </w:rPr>
        <w:t>e</w:t>
      </w:r>
      <w:r w:rsidR="00883278" w:rsidRPr="00CA4C9E">
        <w:t>nsu</w:t>
      </w:r>
      <w:r w:rsidR="00883278" w:rsidRPr="00CA4C9E">
        <w:rPr>
          <w:spacing w:val="-6"/>
        </w:rPr>
        <w:t>r</w:t>
      </w:r>
      <w:r w:rsidR="00883278" w:rsidRPr="00CA4C9E">
        <w:rPr>
          <w:spacing w:val="6"/>
        </w:rPr>
        <w:t>i</w:t>
      </w:r>
      <w:r w:rsidR="00883278" w:rsidRPr="00CA4C9E">
        <w:t>ng</w:t>
      </w:r>
      <w:r w:rsidR="00883278" w:rsidRPr="00CA4C9E">
        <w:rPr>
          <w:spacing w:val="-4"/>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4"/>
        </w:rPr>
        <w:t xml:space="preserve"> </w:t>
      </w:r>
      <w:r w:rsidR="00883278" w:rsidRPr="00CA4C9E">
        <w:t>a</w:t>
      </w:r>
      <w:r w:rsidR="00883278" w:rsidRPr="00CA4C9E">
        <w:rPr>
          <w:spacing w:val="-2"/>
        </w:rPr>
        <w:t>r</w:t>
      </w:r>
      <w:r w:rsidR="00883278" w:rsidRPr="00CA4C9E">
        <w:t>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ed to a</w:t>
      </w:r>
      <w:r w:rsidR="00883278" w:rsidRPr="00CA4C9E">
        <w:rPr>
          <w:spacing w:val="-3"/>
        </w:rPr>
        <w:t xml:space="preserve"> h</w:t>
      </w:r>
      <w:r w:rsidR="00883278" w:rsidRPr="00CA4C9E">
        <w:rPr>
          <w:spacing w:val="6"/>
        </w:rPr>
        <w:t>i</w:t>
      </w:r>
      <w:r w:rsidR="00883278" w:rsidRPr="00CA4C9E">
        <w:rPr>
          <w:spacing w:val="-1"/>
        </w:rPr>
        <w:t>g</w:t>
      </w:r>
      <w:r w:rsidR="00883278" w:rsidRPr="00CA4C9E">
        <w:t>h</w:t>
      </w:r>
      <w:r w:rsidR="00883278" w:rsidRPr="00CA4C9E">
        <w:rPr>
          <w:spacing w:val="-1"/>
        </w:rPr>
        <w:t xml:space="preserve"> </w:t>
      </w:r>
      <w:r w:rsidR="00883278" w:rsidRPr="00CA4C9E">
        <w:t>stan</w:t>
      </w:r>
      <w:r w:rsidR="00883278" w:rsidRPr="00CA4C9E">
        <w:rPr>
          <w:spacing w:val="-1"/>
        </w:rPr>
        <w:t>d</w:t>
      </w:r>
      <w:r w:rsidR="00883278" w:rsidRPr="00CA4C9E">
        <w:t>a</w:t>
      </w:r>
      <w:r w:rsidR="00883278" w:rsidRPr="00CA4C9E">
        <w:rPr>
          <w:spacing w:val="-2"/>
        </w:rPr>
        <w:t>r</w:t>
      </w:r>
      <w:r w:rsidR="00883278" w:rsidRPr="00CA4C9E">
        <w:rPr>
          <w:spacing w:val="-1"/>
        </w:rPr>
        <w:t>d</w:t>
      </w:r>
      <w:r w:rsidR="00883278" w:rsidRPr="00CA4C9E">
        <w:t>.</w:t>
      </w:r>
      <w:r w:rsidR="00883278" w:rsidRPr="00CA4C9E">
        <w:rPr>
          <w:spacing w:val="11"/>
        </w:rPr>
        <w:t xml:space="preserve"> </w:t>
      </w:r>
      <w:r w:rsidR="00883278" w:rsidRPr="00CA4C9E">
        <w:t>T</w:t>
      </w:r>
      <w:r w:rsidR="00883278" w:rsidRPr="00CA4C9E">
        <w:rPr>
          <w:spacing w:val="-3"/>
        </w:rPr>
        <w:t>h</w:t>
      </w:r>
      <w:r w:rsidR="00883278" w:rsidRPr="00CA4C9E">
        <w:t xml:space="preserve">e </w:t>
      </w:r>
      <w:r w:rsidR="00883278" w:rsidRPr="00CA4C9E">
        <w:rPr>
          <w:spacing w:val="-1"/>
        </w:rPr>
        <w:t>d</w:t>
      </w:r>
      <w:r w:rsidR="00883278" w:rsidRPr="00CA4C9E">
        <w:t>et</w:t>
      </w:r>
      <w:r w:rsidR="00883278" w:rsidRPr="00CA4C9E">
        <w:rPr>
          <w:spacing w:val="-5"/>
        </w:rPr>
        <w:t>a</w:t>
      </w:r>
      <w:r w:rsidR="00883278" w:rsidRPr="00CA4C9E">
        <w:t>il</w:t>
      </w:r>
      <w:r w:rsidR="00883278" w:rsidRPr="00CA4C9E">
        <w:rPr>
          <w:spacing w:val="9"/>
        </w:rPr>
        <w:t xml:space="preserve"> </w:t>
      </w:r>
      <w:r w:rsidR="00883278" w:rsidRPr="00CA4C9E">
        <w:t>a</w:t>
      </w:r>
      <w:r w:rsidR="00883278" w:rsidRPr="00CA4C9E">
        <w:rPr>
          <w:spacing w:val="-2"/>
        </w:rPr>
        <w:t>ro</w:t>
      </w:r>
      <w:r w:rsidR="00883278" w:rsidRPr="00CA4C9E">
        <w:t>und</w:t>
      </w:r>
      <w:r w:rsidR="00883278" w:rsidRPr="00CA4C9E">
        <w:rPr>
          <w:spacing w:val="-4"/>
        </w:rPr>
        <w:t xml:space="preserve"> </w:t>
      </w:r>
      <w:r w:rsidR="00883278" w:rsidRPr="00CA4C9E">
        <w:t>t</w:t>
      </w:r>
      <w:r w:rsidR="00883278" w:rsidRPr="00CA4C9E">
        <w:rPr>
          <w:spacing w:val="-3"/>
        </w:rPr>
        <w:t>h</w:t>
      </w:r>
      <w:r w:rsidR="00883278" w:rsidRPr="00CA4C9E">
        <w:t>is</w:t>
      </w:r>
      <w:r w:rsidR="00883278" w:rsidRPr="00CA4C9E">
        <w:rPr>
          <w:spacing w:val="-3"/>
        </w:rPr>
        <w:t xml:space="preserve"> </w:t>
      </w:r>
      <w:r w:rsidR="00883278" w:rsidRPr="00CA4C9E">
        <w:rPr>
          <w:spacing w:val="6"/>
        </w:rPr>
        <w:t>i</w:t>
      </w:r>
      <w:r w:rsidR="00883278" w:rsidRPr="00CA4C9E">
        <w:t>s</w:t>
      </w:r>
      <w:r w:rsidR="00883278" w:rsidRPr="00CA4C9E">
        <w:rPr>
          <w:spacing w:val="-3"/>
        </w:rPr>
        <w:t xml:space="preserve"> </w:t>
      </w:r>
      <w:r w:rsidR="00883278" w:rsidRPr="00CA4C9E">
        <w:t xml:space="preserve">set </w:t>
      </w:r>
      <w:r w:rsidR="00883278" w:rsidRPr="00CA4C9E">
        <w:rPr>
          <w:spacing w:val="-2"/>
        </w:rPr>
        <w:t>o</w:t>
      </w:r>
      <w:r w:rsidR="00883278" w:rsidRPr="00CA4C9E">
        <w:t>ut</w:t>
      </w:r>
      <w:r w:rsidR="00883278" w:rsidRPr="00CA4C9E">
        <w:rPr>
          <w:spacing w:val="3"/>
        </w:rPr>
        <w:t xml:space="preserve"> </w:t>
      </w:r>
      <w:r w:rsidR="00883278" w:rsidRPr="00CA4C9E">
        <w:rPr>
          <w:spacing w:val="-1"/>
        </w:rPr>
        <w:t>b</w:t>
      </w:r>
      <w:r w:rsidR="00883278" w:rsidRPr="00CA4C9E">
        <w:rPr>
          <w:spacing w:val="-4"/>
        </w:rPr>
        <w:t>e</w:t>
      </w:r>
      <w:r w:rsidR="00883278" w:rsidRPr="00CA4C9E">
        <w:rPr>
          <w:spacing w:val="6"/>
        </w:rPr>
        <w:t>l</w:t>
      </w:r>
      <w:r w:rsidR="00883278" w:rsidRPr="00CA4C9E">
        <w:rPr>
          <w:spacing w:val="-2"/>
        </w:rPr>
        <w:t>o</w:t>
      </w:r>
      <w:r w:rsidR="00883278" w:rsidRPr="00CA4C9E">
        <w:t>w.</w:t>
      </w:r>
    </w:p>
    <w:p w14:paraId="460A2DD9" w14:textId="77777777" w:rsidR="00BF6693" w:rsidRPr="00CA4C9E" w:rsidRDefault="00BF6693" w:rsidP="00066BBF"/>
    <w:p w14:paraId="0F8DBE1E" w14:textId="4C25D9F5" w:rsidR="00BF6693" w:rsidRPr="00CA4C9E" w:rsidRDefault="00300E36" w:rsidP="00066BBF">
      <w:r>
        <w:t>The proprietor will</w:t>
      </w:r>
      <w:r w:rsidR="00883278" w:rsidRPr="00CA4C9E">
        <w:rPr>
          <w:spacing w:val="2"/>
        </w:rPr>
        <w:t xml:space="preserve"> </w:t>
      </w:r>
      <w:r w:rsidR="00883278" w:rsidRPr="00CA4C9E">
        <w:t>ensu</w:t>
      </w:r>
      <w:r w:rsidR="00883278" w:rsidRPr="00CA4C9E">
        <w:rPr>
          <w:spacing w:val="-2"/>
        </w:rPr>
        <w:t>r</w:t>
      </w:r>
      <w:r w:rsidR="00883278" w:rsidRPr="00CA4C9E">
        <w:t>e</w:t>
      </w:r>
      <w:r w:rsidR="00883278" w:rsidRPr="00CA4C9E">
        <w:rPr>
          <w:spacing w:val="-2"/>
        </w:rPr>
        <w:t xml:space="preserve"> </w:t>
      </w:r>
      <w:r w:rsidR="00883278" w:rsidRPr="00CA4C9E">
        <w:t>that</w:t>
      </w:r>
      <w:r w:rsidR="00883278" w:rsidRPr="00CA4C9E">
        <w:rPr>
          <w:spacing w:val="-2"/>
        </w:rPr>
        <w:t xml:space="preserve"> </w:t>
      </w:r>
      <w:r w:rsidR="00883278" w:rsidRPr="00CA4C9E">
        <w:rPr>
          <w:spacing w:val="-5"/>
        </w:rPr>
        <w:t>a</w:t>
      </w:r>
      <w:r w:rsidR="00883278" w:rsidRPr="00CA4C9E">
        <w:t>ll</w:t>
      </w:r>
      <w:r w:rsidR="00883278" w:rsidRPr="00CA4C9E">
        <w:rPr>
          <w:spacing w:val="3"/>
        </w:rPr>
        <w:t xml:space="preserve"> </w:t>
      </w:r>
      <w:r w:rsidR="00883278" w:rsidRPr="00CA4C9E">
        <w:t>sta</w:t>
      </w:r>
      <w:r w:rsidR="00883278" w:rsidRPr="00CA4C9E">
        <w:rPr>
          <w:spacing w:val="-3"/>
        </w:rPr>
        <w:t>f</w:t>
      </w:r>
      <w:r w:rsidR="00883278" w:rsidRPr="00CA4C9E">
        <w:t>f</w:t>
      </w:r>
      <w:r w:rsidR="00883278" w:rsidRPr="00CA4C9E">
        <w:rPr>
          <w:spacing w:val="-1"/>
        </w:rPr>
        <w:t xml:space="preserve"> </w:t>
      </w:r>
      <w:r w:rsidR="00883278" w:rsidRPr="00CA4C9E">
        <w:t>un</w:t>
      </w:r>
      <w:r w:rsidR="00883278" w:rsidRPr="00CA4C9E">
        <w:rPr>
          <w:spacing w:val="-1"/>
        </w:rPr>
        <w:t>d</w:t>
      </w:r>
      <w:r w:rsidR="00883278" w:rsidRPr="00CA4C9E">
        <w:t>e</w:t>
      </w:r>
      <w:r w:rsidR="00883278" w:rsidRPr="00CA4C9E">
        <w:rPr>
          <w:spacing w:val="-2"/>
        </w:rPr>
        <w:t>r</w:t>
      </w:r>
      <w:r w:rsidR="00883278" w:rsidRPr="00CA4C9E">
        <w:rPr>
          <w:spacing w:val="-1"/>
        </w:rPr>
        <w:t>g</w:t>
      </w:r>
      <w:r w:rsidR="00883278" w:rsidRPr="00CA4C9E">
        <w:t>o safe</w:t>
      </w:r>
      <w:r w:rsidR="00883278" w:rsidRPr="00CA4C9E">
        <w:rPr>
          <w:spacing w:val="-1"/>
        </w:rPr>
        <w:t>g</w:t>
      </w:r>
      <w:r w:rsidR="00883278" w:rsidRPr="00CA4C9E">
        <w:t>ua</w:t>
      </w:r>
      <w:r w:rsidR="00883278" w:rsidRPr="00CA4C9E">
        <w:rPr>
          <w:spacing w:val="-2"/>
        </w:rPr>
        <w:t>r</w:t>
      </w:r>
      <w:r w:rsidR="00883278" w:rsidRPr="00CA4C9E">
        <w:rPr>
          <w:spacing w:val="-6"/>
        </w:rPr>
        <w:t>d</w:t>
      </w:r>
      <w:r w:rsidR="00883278" w:rsidRPr="00CA4C9E">
        <w:rPr>
          <w:spacing w:val="6"/>
        </w:rPr>
        <w:t>i</w:t>
      </w:r>
      <w:r w:rsidR="00883278" w:rsidRPr="00CA4C9E">
        <w:t>ng</w:t>
      </w:r>
      <w:r w:rsidR="00883278" w:rsidRPr="00CA4C9E">
        <w:rPr>
          <w:spacing w:val="3"/>
        </w:rPr>
        <w:t xml:space="preserve"> </w:t>
      </w:r>
      <w:r w:rsidR="00883278" w:rsidRPr="00CA4C9E">
        <w:rPr>
          <w:spacing w:val="-5"/>
        </w:rPr>
        <w:t>a</w:t>
      </w:r>
      <w:r w:rsidR="00883278" w:rsidRPr="00CA4C9E">
        <w:t>nd c</w:t>
      </w:r>
      <w:r w:rsidR="00883278" w:rsidRPr="00CA4C9E">
        <w:rPr>
          <w:spacing w:val="-3"/>
        </w:rPr>
        <w:t>h</w:t>
      </w:r>
      <w:r w:rsidR="00883278" w:rsidRPr="00CA4C9E">
        <w:t>ild</w:t>
      </w:r>
      <w:r w:rsidR="00883278" w:rsidRPr="00CA4C9E">
        <w:rPr>
          <w:spacing w:val="3"/>
        </w:rPr>
        <w:t xml:space="preserve"> </w:t>
      </w:r>
      <w:r w:rsidR="00883278" w:rsidRPr="00CA4C9E">
        <w:rPr>
          <w:spacing w:val="-1"/>
        </w:rPr>
        <w:t>p</w:t>
      </w:r>
      <w:r w:rsidR="00883278" w:rsidRPr="00CA4C9E">
        <w:rPr>
          <w:spacing w:val="-2"/>
        </w:rPr>
        <w:t>ro</w:t>
      </w:r>
      <w:r w:rsidR="00883278" w:rsidRPr="00CA4C9E">
        <w:t>tec</w:t>
      </w:r>
      <w:r w:rsidR="00883278" w:rsidRPr="00CA4C9E">
        <w:rPr>
          <w:spacing w:val="-4"/>
        </w:rPr>
        <w:t>t</w:t>
      </w:r>
      <w:r w:rsidR="00883278" w:rsidRPr="00CA4C9E">
        <w:rPr>
          <w:spacing w:val="6"/>
        </w:rPr>
        <w:t>i</w:t>
      </w:r>
      <w:r w:rsidR="00883278" w:rsidRPr="00CA4C9E">
        <w:rPr>
          <w:spacing w:val="-2"/>
        </w:rPr>
        <w:t>o</w:t>
      </w:r>
      <w:r w:rsidR="00883278" w:rsidRPr="00CA4C9E">
        <w:t>n t</w:t>
      </w:r>
      <w:r w:rsidR="00883278" w:rsidRPr="00CA4C9E">
        <w:rPr>
          <w:spacing w:val="-2"/>
        </w:rPr>
        <w:t>r</w:t>
      </w:r>
      <w:r w:rsidR="00883278" w:rsidRPr="00CA4C9E">
        <w:rPr>
          <w:spacing w:val="-5"/>
        </w:rPr>
        <w:t>a</w:t>
      </w:r>
      <w:r w:rsidR="00883278" w:rsidRPr="00CA4C9E">
        <w:rPr>
          <w:spacing w:val="6"/>
        </w:rPr>
        <w:t>i</w:t>
      </w:r>
      <w:r w:rsidR="00883278" w:rsidRPr="00CA4C9E">
        <w:rPr>
          <w:spacing w:val="-3"/>
        </w:rPr>
        <w:t>n</w:t>
      </w:r>
      <w:r w:rsidR="00883278" w:rsidRPr="00CA4C9E">
        <w:t>i</w:t>
      </w:r>
      <w:r w:rsidR="00883278" w:rsidRPr="00CA4C9E">
        <w:rPr>
          <w:spacing w:val="-3"/>
        </w:rPr>
        <w:t>n</w:t>
      </w:r>
      <w:r w:rsidR="00883278" w:rsidRPr="00CA4C9E">
        <w:t>g at</w:t>
      </w:r>
      <w:r w:rsidR="00883278" w:rsidRPr="00CA4C9E">
        <w:rPr>
          <w:spacing w:val="-2"/>
        </w:rPr>
        <w:t xml:space="preserve"> </w:t>
      </w:r>
      <w:r w:rsidR="00883278" w:rsidRPr="00CA4C9E">
        <w:t>in</w:t>
      </w:r>
      <w:r w:rsidR="00883278" w:rsidRPr="00CA4C9E">
        <w:rPr>
          <w:spacing w:val="-1"/>
        </w:rPr>
        <w:t>d</w:t>
      </w:r>
      <w:r w:rsidR="00883278" w:rsidRPr="00CA4C9E">
        <w:t>uc</w:t>
      </w:r>
      <w:r w:rsidR="00883278" w:rsidRPr="00CA4C9E">
        <w:rPr>
          <w:spacing w:val="-4"/>
        </w:rPr>
        <w:t>t</w:t>
      </w:r>
      <w:r w:rsidR="00883278" w:rsidRPr="00CA4C9E">
        <w:rPr>
          <w:spacing w:val="6"/>
        </w:rPr>
        <w:t>i</w:t>
      </w:r>
      <w:r w:rsidR="00883278" w:rsidRPr="00CA4C9E">
        <w:rPr>
          <w:spacing w:val="-2"/>
        </w:rPr>
        <w:t>o</w:t>
      </w:r>
      <w:r w:rsidR="00883278" w:rsidRPr="00CA4C9E">
        <w:t>n.</w:t>
      </w:r>
      <w:r w:rsidR="00883278" w:rsidRPr="00CA4C9E">
        <w:rPr>
          <w:spacing w:val="-4"/>
        </w:rPr>
        <w:t xml:space="preserve"> </w:t>
      </w:r>
      <w:r w:rsidR="00883278" w:rsidRPr="00CA4C9E">
        <w:t>The</w:t>
      </w:r>
      <w:r w:rsidR="00883278" w:rsidRPr="00CA4C9E">
        <w:rPr>
          <w:spacing w:val="-2"/>
        </w:rPr>
        <w:t xml:space="preserve"> </w:t>
      </w:r>
      <w:r w:rsidR="00883278" w:rsidRPr="00CA4C9E">
        <w:t>t</w:t>
      </w:r>
      <w:r w:rsidR="00883278" w:rsidRPr="00CA4C9E">
        <w:rPr>
          <w:spacing w:val="-2"/>
        </w:rPr>
        <w:t>r</w:t>
      </w:r>
      <w:r w:rsidR="00883278" w:rsidRPr="00CA4C9E">
        <w:rPr>
          <w:spacing w:val="-5"/>
        </w:rPr>
        <w:t>a</w:t>
      </w:r>
      <w:r w:rsidR="00883278" w:rsidRPr="00CA4C9E">
        <w:rPr>
          <w:spacing w:val="11"/>
        </w:rPr>
        <w:t>i</w:t>
      </w:r>
      <w:r w:rsidR="00883278" w:rsidRPr="00CA4C9E">
        <w:rPr>
          <w:spacing w:val="-3"/>
        </w:rPr>
        <w:t>n</w:t>
      </w:r>
      <w:r w:rsidR="00883278" w:rsidRPr="00CA4C9E">
        <w:t>ing sh</w:t>
      </w:r>
      <w:r w:rsidR="00883278" w:rsidRPr="00CA4C9E">
        <w:rPr>
          <w:spacing w:val="-2"/>
        </w:rPr>
        <w:t>o</w:t>
      </w:r>
      <w:r w:rsidR="00883278" w:rsidRPr="00CA4C9E">
        <w:rPr>
          <w:spacing w:val="-3"/>
        </w:rPr>
        <w:t>u</w:t>
      </w:r>
      <w:r w:rsidR="00883278" w:rsidRPr="00CA4C9E">
        <w:rPr>
          <w:spacing w:val="6"/>
        </w:rPr>
        <w:t>l</w:t>
      </w:r>
      <w:r w:rsidR="00883278" w:rsidRPr="00CA4C9E">
        <w:t xml:space="preserve">d </w:t>
      </w:r>
      <w:r w:rsidR="00883278" w:rsidRPr="00CA4C9E">
        <w:rPr>
          <w:spacing w:val="-1"/>
        </w:rPr>
        <w:t>b</w:t>
      </w:r>
      <w:r w:rsidR="00883278" w:rsidRPr="00CA4C9E">
        <w:t>e</w:t>
      </w:r>
      <w:r w:rsidR="00883278" w:rsidRPr="00CA4C9E">
        <w:rPr>
          <w:spacing w:val="4"/>
        </w:rPr>
        <w:t xml:space="preserve"> </w:t>
      </w:r>
      <w:r w:rsidR="00883278" w:rsidRPr="00CA4C9E">
        <w:rPr>
          <w:spacing w:val="-2"/>
        </w:rPr>
        <w:t>r</w:t>
      </w:r>
      <w:r w:rsidR="00883278" w:rsidRPr="00CA4C9E">
        <w:t>e</w:t>
      </w:r>
      <w:r w:rsidR="00883278" w:rsidRPr="00CA4C9E">
        <w:rPr>
          <w:spacing w:val="-1"/>
        </w:rPr>
        <w:t>g</w:t>
      </w:r>
      <w:r w:rsidR="00883278" w:rsidRPr="00CA4C9E">
        <w:rPr>
          <w:spacing w:val="-3"/>
        </w:rPr>
        <w:t>u</w:t>
      </w:r>
      <w:r w:rsidR="00883278" w:rsidRPr="00CA4C9E">
        <w:t>la</w:t>
      </w:r>
      <w:r w:rsidR="00883278" w:rsidRPr="00CA4C9E">
        <w:rPr>
          <w:spacing w:val="-7"/>
        </w:rPr>
        <w:t>r</w:t>
      </w:r>
      <w:r w:rsidR="00883278" w:rsidRPr="00CA4C9E">
        <w:rPr>
          <w:spacing w:val="6"/>
        </w:rPr>
        <w:t>l</w:t>
      </w:r>
      <w:r w:rsidR="00883278" w:rsidRPr="00CA4C9E">
        <w:t>y u</w:t>
      </w:r>
      <w:r w:rsidR="00883278" w:rsidRPr="00CA4C9E">
        <w:rPr>
          <w:spacing w:val="-1"/>
        </w:rPr>
        <w:t>pd</w:t>
      </w:r>
      <w:r w:rsidR="00883278" w:rsidRPr="00CA4C9E">
        <w:t xml:space="preserve">ated </w:t>
      </w:r>
      <w:r w:rsidR="00883278" w:rsidRPr="00CA4C9E">
        <w:rPr>
          <w:spacing w:val="-5"/>
        </w:rPr>
        <w:t>a</w:t>
      </w:r>
      <w:r w:rsidR="00883278" w:rsidRPr="00CA4C9E">
        <w:t>nd</w:t>
      </w:r>
      <w:r w:rsidR="00883278" w:rsidRPr="00CA4C9E">
        <w:rPr>
          <w:spacing w:val="-2"/>
        </w:rPr>
        <w:t xml:space="preserve"> </w:t>
      </w:r>
      <w:r w:rsidR="00883278" w:rsidRPr="00CA4C9E">
        <w:t>in</w:t>
      </w:r>
      <w:r w:rsidR="00883278" w:rsidRPr="00CA4C9E">
        <w:rPr>
          <w:spacing w:val="-1"/>
        </w:rPr>
        <w:t xml:space="preserve"> </w:t>
      </w:r>
      <w:r w:rsidR="00883278" w:rsidRPr="00CA4C9E">
        <w:t>line</w:t>
      </w:r>
      <w:r w:rsidR="00883278" w:rsidRPr="00CA4C9E">
        <w:rPr>
          <w:spacing w:val="-5"/>
        </w:rPr>
        <w:t xml:space="preserve"> </w:t>
      </w:r>
      <w:r w:rsidR="00883278" w:rsidRPr="00CA4C9E">
        <w:t>with</w:t>
      </w:r>
      <w:r w:rsidR="00883278" w:rsidRPr="00CA4C9E">
        <w:rPr>
          <w:spacing w:val="4"/>
        </w:rPr>
        <w:t xml:space="preserve"> </w:t>
      </w:r>
      <w:r w:rsidR="00883278" w:rsidRPr="00CA4C9E">
        <w:t>a</w:t>
      </w:r>
      <w:r w:rsidR="00883278" w:rsidRPr="00CA4C9E">
        <w:rPr>
          <w:spacing w:val="-6"/>
        </w:rPr>
        <w:t>d</w:t>
      </w:r>
      <w:r w:rsidR="00883278" w:rsidRPr="00CA4C9E">
        <w:rPr>
          <w:spacing w:val="-3"/>
        </w:rPr>
        <w:t>v</w:t>
      </w:r>
      <w:r w:rsidR="00883278" w:rsidRPr="00CA4C9E">
        <w:rPr>
          <w:spacing w:val="6"/>
        </w:rPr>
        <w:t>i</w:t>
      </w:r>
      <w:r w:rsidR="00883278" w:rsidRPr="00CA4C9E">
        <w:t>ce</w:t>
      </w:r>
      <w:r w:rsidR="00883278" w:rsidRPr="00CA4C9E">
        <w:rPr>
          <w:spacing w:val="-2"/>
        </w:rPr>
        <w:t xml:space="preserve"> </w:t>
      </w:r>
      <w:r w:rsidR="00883278" w:rsidRPr="00CA4C9E">
        <w:rPr>
          <w:spacing w:val="2"/>
        </w:rPr>
        <w:t>f</w:t>
      </w:r>
      <w:r w:rsidR="00883278" w:rsidRPr="00CA4C9E">
        <w:rPr>
          <w:spacing w:val="-2"/>
        </w:rPr>
        <w:t>ro</w:t>
      </w:r>
      <w:r w:rsidR="00883278" w:rsidRPr="00CA4C9E">
        <w:t>m</w:t>
      </w:r>
      <w:r w:rsidR="00883278" w:rsidRPr="00CA4C9E">
        <w:rPr>
          <w:spacing w:val="-1"/>
        </w:rPr>
        <w:t xml:space="preserve"> </w:t>
      </w:r>
      <w:r w:rsidR="00A0575D">
        <w:rPr>
          <w:spacing w:val="2"/>
        </w:rPr>
        <w:t>WSCP</w:t>
      </w:r>
      <w:r w:rsidR="00883278" w:rsidRPr="00CA4C9E">
        <w:t>.</w:t>
      </w:r>
    </w:p>
    <w:p w14:paraId="4BC34809" w14:textId="77777777" w:rsidR="00BF6693" w:rsidRPr="00CA4C9E" w:rsidRDefault="00BF6693" w:rsidP="00066BBF"/>
    <w:p w14:paraId="1DAF5185" w14:textId="7E092A66" w:rsidR="00BF6693" w:rsidRPr="00CA4C9E" w:rsidRDefault="00883278" w:rsidP="00066BBF">
      <w:pPr>
        <w:sectPr w:rsidR="00BF6693" w:rsidRPr="00CA4C9E" w:rsidSect="00C705C1">
          <w:pgSz w:w="12240" w:h="15840"/>
          <w:pgMar w:top="1440" w:right="1080" w:bottom="1440" w:left="1080" w:header="0" w:footer="1172" w:gutter="0"/>
          <w:cols w:space="720"/>
        </w:sectPr>
      </w:pPr>
      <w:r w:rsidRPr="00CA4C9E">
        <w:t>In</w:t>
      </w:r>
      <w:r w:rsidRPr="00CA4C9E">
        <w:rPr>
          <w:spacing w:val="3"/>
        </w:rPr>
        <w:t xml:space="preserve"> </w:t>
      </w:r>
      <w:r w:rsidR="0033272E" w:rsidRPr="00CA4C9E">
        <w:t>a</w:t>
      </w:r>
      <w:r w:rsidR="0033272E" w:rsidRPr="00CA4C9E">
        <w:rPr>
          <w:spacing w:val="-1"/>
        </w:rPr>
        <w:t>d</w:t>
      </w:r>
      <w:r w:rsidR="0033272E" w:rsidRPr="00CA4C9E">
        <w:rPr>
          <w:spacing w:val="-6"/>
        </w:rPr>
        <w:t>d</w:t>
      </w:r>
      <w:r w:rsidR="0033272E" w:rsidRPr="00CA4C9E">
        <w:rPr>
          <w:spacing w:val="6"/>
        </w:rPr>
        <w:t>i</w:t>
      </w:r>
      <w:r w:rsidR="0033272E" w:rsidRPr="00CA4C9E">
        <w:rPr>
          <w:spacing w:val="-3"/>
        </w:rPr>
        <w:t>t</w:t>
      </w:r>
      <w:r w:rsidR="0033272E" w:rsidRPr="00CA4C9E">
        <w:rPr>
          <w:spacing w:val="6"/>
        </w:rPr>
        <w:t>i</w:t>
      </w:r>
      <w:r w:rsidR="0033272E" w:rsidRPr="00CA4C9E">
        <w:rPr>
          <w:spacing w:val="-2"/>
        </w:rPr>
        <w:t>o</w:t>
      </w:r>
      <w:r w:rsidR="0033272E" w:rsidRPr="00CA4C9E">
        <w:t>n,</w:t>
      </w:r>
      <w:r w:rsidRPr="00CA4C9E">
        <w:rPr>
          <w:spacing w:val="-1"/>
        </w:rPr>
        <w:t xml:space="preserve"> </w:t>
      </w:r>
      <w:r w:rsidRPr="00CA4C9E">
        <w:rPr>
          <w:spacing w:val="-5"/>
        </w:rPr>
        <w:t>a</w:t>
      </w:r>
      <w:r w:rsidRPr="00CA4C9E">
        <w:rPr>
          <w:spacing w:val="1"/>
        </w:rPr>
        <w:t>l</w:t>
      </w:r>
      <w:r w:rsidRPr="00CA4C9E">
        <w:t>l</w:t>
      </w:r>
      <w:r w:rsidRPr="00CA4C9E">
        <w:rPr>
          <w:spacing w:val="3"/>
        </w:rPr>
        <w:t xml:space="preserve"> </w:t>
      </w:r>
      <w:r w:rsidRPr="00CA4C9E">
        <w:t>s</w:t>
      </w:r>
      <w:r w:rsidRPr="00CA4C9E">
        <w:rPr>
          <w:spacing w:val="1"/>
        </w:rPr>
        <w:t>t</w:t>
      </w:r>
      <w:r w:rsidRPr="00CA4C9E">
        <w:t>a</w:t>
      </w:r>
      <w:r w:rsidRPr="00CA4C9E">
        <w:rPr>
          <w:spacing w:val="-3"/>
        </w:rPr>
        <w:t>f</w:t>
      </w:r>
      <w:r w:rsidRPr="00CA4C9E">
        <w:t>f</w:t>
      </w:r>
      <w:r w:rsidRPr="00CA4C9E">
        <w:rPr>
          <w:spacing w:val="-1"/>
        </w:rPr>
        <w:t xml:space="preserve"> </w:t>
      </w:r>
      <w:r w:rsidRPr="00CA4C9E">
        <w:rPr>
          <w:spacing w:val="2"/>
        </w:rPr>
        <w:t>m</w:t>
      </w:r>
      <w:r w:rsidRPr="00CA4C9E">
        <w:rPr>
          <w:spacing w:val="1"/>
        </w:rPr>
        <w:t>e</w:t>
      </w:r>
      <w:r w:rsidRPr="00CA4C9E">
        <w:rPr>
          <w:spacing w:val="2"/>
        </w:rPr>
        <w:t>m</w:t>
      </w:r>
      <w:r w:rsidRPr="00CA4C9E">
        <w:rPr>
          <w:spacing w:val="-1"/>
        </w:rPr>
        <w:t>b</w:t>
      </w:r>
      <w:r w:rsidRPr="00CA4C9E">
        <w:rPr>
          <w:spacing w:val="1"/>
        </w:rPr>
        <w:t>e</w:t>
      </w:r>
      <w:r w:rsidRPr="00CA4C9E">
        <w:rPr>
          <w:spacing w:val="-2"/>
        </w:rPr>
        <w:t>r</w:t>
      </w:r>
      <w:r w:rsidRPr="00CA4C9E">
        <w:t>s</w:t>
      </w:r>
      <w:r w:rsidRPr="00CA4C9E">
        <w:rPr>
          <w:spacing w:val="2"/>
        </w:rPr>
        <w:t xml:space="preserve"> </w:t>
      </w:r>
      <w:r w:rsidRPr="00CA4C9E">
        <w:rPr>
          <w:spacing w:val="-5"/>
        </w:rPr>
        <w:t>s</w:t>
      </w:r>
      <w:r w:rsidRPr="00CA4C9E">
        <w:rPr>
          <w:spacing w:val="1"/>
        </w:rPr>
        <w:t>h</w:t>
      </w:r>
      <w:r w:rsidRPr="00CA4C9E">
        <w:rPr>
          <w:spacing w:val="-2"/>
        </w:rPr>
        <w:t>o</w:t>
      </w:r>
      <w:r w:rsidRPr="00CA4C9E">
        <w:rPr>
          <w:spacing w:val="-3"/>
        </w:rPr>
        <w:t>u</w:t>
      </w:r>
      <w:r w:rsidRPr="00CA4C9E">
        <w:rPr>
          <w:spacing w:val="6"/>
        </w:rPr>
        <w:t>l</w:t>
      </w:r>
      <w:r w:rsidRPr="00CA4C9E">
        <w:t>d</w:t>
      </w:r>
      <w:r w:rsidRPr="00CA4C9E">
        <w:rPr>
          <w:spacing w:val="1"/>
        </w:rPr>
        <w:t xml:space="preserve"> </w:t>
      </w:r>
      <w:r w:rsidRPr="00CA4C9E">
        <w:rPr>
          <w:spacing w:val="-4"/>
        </w:rPr>
        <w:t>e</w:t>
      </w:r>
      <w:r w:rsidRPr="00CA4C9E">
        <w:rPr>
          <w:spacing w:val="1"/>
        </w:rPr>
        <w:t>n</w:t>
      </w:r>
      <w:r w:rsidRPr="00CA4C9E">
        <w:rPr>
          <w:spacing w:val="-5"/>
        </w:rPr>
        <w:t>s</w:t>
      </w:r>
      <w:r w:rsidRPr="00CA4C9E">
        <w:rPr>
          <w:spacing w:val="1"/>
        </w:rPr>
        <w:t>u</w:t>
      </w:r>
      <w:r w:rsidRPr="00CA4C9E">
        <w:rPr>
          <w:spacing w:val="-2"/>
        </w:rPr>
        <w:t>r</w:t>
      </w:r>
      <w:r w:rsidRPr="00CA4C9E">
        <w:t>e</w:t>
      </w:r>
      <w:r w:rsidRPr="00CA4C9E">
        <w:rPr>
          <w:spacing w:val="3"/>
        </w:rPr>
        <w:t xml:space="preserve"> </w:t>
      </w:r>
      <w:r w:rsidRPr="00CA4C9E">
        <w:rPr>
          <w:spacing w:val="-2"/>
        </w:rPr>
        <w:t>r</w:t>
      </w:r>
      <w:r w:rsidRPr="00CA4C9E">
        <w:rPr>
          <w:spacing w:val="1"/>
        </w:rPr>
        <w:t>e</w:t>
      </w:r>
      <w:r w:rsidRPr="00CA4C9E">
        <w:rPr>
          <w:spacing w:val="-1"/>
        </w:rPr>
        <w:t>g</w:t>
      </w:r>
      <w:r w:rsidRPr="00CA4C9E">
        <w:rPr>
          <w:spacing w:val="-3"/>
        </w:rPr>
        <w:t>u</w:t>
      </w:r>
      <w:r w:rsidRPr="00CA4C9E">
        <w:rPr>
          <w:spacing w:val="6"/>
        </w:rPr>
        <w:t>l</w:t>
      </w:r>
      <w:r w:rsidRPr="00CA4C9E">
        <w:t>ar sa</w:t>
      </w:r>
      <w:r w:rsidRPr="00CA4C9E">
        <w:rPr>
          <w:spacing w:val="-3"/>
        </w:rPr>
        <w:t>f</w:t>
      </w:r>
      <w:r w:rsidRPr="00CA4C9E">
        <w:rPr>
          <w:spacing w:val="1"/>
        </w:rPr>
        <w:t>e</w:t>
      </w:r>
      <w:r w:rsidRPr="00CA4C9E">
        <w:rPr>
          <w:spacing w:val="-1"/>
        </w:rPr>
        <w:t>g</w:t>
      </w:r>
      <w:r w:rsidRPr="00CA4C9E">
        <w:rPr>
          <w:spacing w:val="1"/>
        </w:rPr>
        <w:t>u</w:t>
      </w:r>
      <w:r w:rsidRPr="00CA4C9E">
        <w:t>a</w:t>
      </w:r>
      <w:r w:rsidRPr="00CA4C9E">
        <w:rPr>
          <w:spacing w:val="-2"/>
        </w:rPr>
        <w:t>r</w:t>
      </w:r>
      <w:r w:rsidRPr="00CA4C9E">
        <w:rPr>
          <w:spacing w:val="-6"/>
        </w:rPr>
        <w:t>d</w:t>
      </w:r>
      <w:r w:rsidRPr="00CA4C9E">
        <w:rPr>
          <w:spacing w:val="6"/>
        </w:rPr>
        <w:t>i</w:t>
      </w:r>
      <w:r w:rsidRPr="00CA4C9E">
        <w:rPr>
          <w:spacing w:val="1"/>
        </w:rPr>
        <w:t>n</w:t>
      </w:r>
      <w:r w:rsidRPr="00CA4C9E">
        <w:t>g</w:t>
      </w:r>
      <w:r w:rsidRPr="00CA4C9E">
        <w:rPr>
          <w:spacing w:val="1"/>
        </w:rPr>
        <w:t xml:space="preserve"> </w:t>
      </w:r>
      <w:r w:rsidRPr="00CA4C9E">
        <w:rPr>
          <w:spacing w:val="-5"/>
        </w:rPr>
        <w:t>a</w:t>
      </w:r>
      <w:r w:rsidRPr="00CA4C9E">
        <w:rPr>
          <w:spacing w:val="1"/>
        </w:rPr>
        <w:t>n</w:t>
      </w:r>
      <w:r w:rsidRPr="00CA4C9E">
        <w:t>d c</w:t>
      </w:r>
      <w:r w:rsidRPr="00CA4C9E">
        <w:rPr>
          <w:spacing w:val="-3"/>
        </w:rPr>
        <w:t>h</w:t>
      </w:r>
      <w:r w:rsidRPr="00CA4C9E">
        <w:rPr>
          <w:spacing w:val="1"/>
        </w:rPr>
        <w:t>i</w:t>
      </w:r>
      <w:r w:rsidRPr="00CA4C9E">
        <w:rPr>
          <w:spacing w:val="6"/>
        </w:rPr>
        <w:t>l</w:t>
      </w:r>
      <w:r w:rsidRPr="00CA4C9E">
        <w:t>d</w:t>
      </w:r>
      <w:r w:rsidRPr="00CA4C9E">
        <w:rPr>
          <w:spacing w:val="1"/>
        </w:rPr>
        <w:t xml:space="preserve"> </w:t>
      </w:r>
      <w:r w:rsidRPr="00CA4C9E">
        <w:rPr>
          <w:spacing w:val="-1"/>
        </w:rPr>
        <w:t>p</w:t>
      </w:r>
      <w:r w:rsidRPr="00CA4C9E">
        <w:rPr>
          <w:spacing w:val="-2"/>
        </w:rPr>
        <w:t>ro</w:t>
      </w:r>
      <w:r w:rsidRPr="00CA4C9E">
        <w:rPr>
          <w:spacing w:val="1"/>
        </w:rPr>
        <w:t>te</w:t>
      </w:r>
      <w:r w:rsidRPr="00CA4C9E">
        <w:t>c</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u</w:t>
      </w:r>
      <w:r w:rsidRPr="00CA4C9E">
        <w:rPr>
          <w:spacing w:val="-1"/>
        </w:rPr>
        <w:t>pd</w:t>
      </w:r>
      <w:r w:rsidRPr="00CA4C9E">
        <w:t>a</w:t>
      </w:r>
      <w:r w:rsidRPr="00CA4C9E">
        <w:rPr>
          <w:spacing w:val="1"/>
        </w:rPr>
        <w:t>te</w:t>
      </w:r>
      <w:r w:rsidRPr="00CA4C9E">
        <w:t>s</w:t>
      </w:r>
      <w:r w:rsidRPr="00CA4C9E">
        <w:rPr>
          <w:spacing w:val="-3"/>
        </w:rPr>
        <w:t xml:space="preserve"> (</w:t>
      </w:r>
      <w:r w:rsidRPr="00CA4C9E">
        <w:rPr>
          <w:spacing w:val="2"/>
        </w:rPr>
        <w:t>f</w:t>
      </w:r>
      <w:r w:rsidRPr="00CA4C9E">
        <w:rPr>
          <w:spacing w:val="-2"/>
        </w:rPr>
        <w:t>o</w:t>
      </w:r>
      <w:r w:rsidRPr="00CA4C9E">
        <w:t xml:space="preserve">r </w:t>
      </w:r>
      <w:r w:rsidRPr="00CA4C9E">
        <w:rPr>
          <w:spacing w:val="1"/>
        </w:rPr>
        <w:t>e</w:t>
      </w:r>
      <w:r w:rsidRPr="00CA4C9E">
        <w:rPr>
          <w:spacing w:val="2"/>
        </w:rPr>
        <w:t>x</w:t>
      </w:r>
      <w:r w:rsidRPr="00CA4C9E">
        <w:t>a</w:t>
      </w:r>
      <w:r w:rsidRPr="00CA4C9E">
        <w:rPr>
          <w:spacing w:val="1"/>
        </w:rPr>
        <w:t>m</w:t>
      </w:r>
      <w:r w:rsidRPr="00CA4C9E">
        <w:rPr>
          <w:spacing w:val="-6"/>
        </w:rPr>
        <w:t>p</w:t>
      </w:r>
      <w:r w:rsidRPr="00CA4C9E">
        <w:rPr>
          <w:spacing w:val="1"/>
        </w:rPr>
        <w:t>le</w:t>
      </w:r>
      <w:r w:rsidRPr="00CA4C9E">
        <w:t>,</w:t>
      </w:r>
      <w:r w:rsidRPr="00CA4C9E">
        <w:rPr>
          <w:spacing w:val="1"/>
        </w:rPr>
        <w:t xml:space="preserve"> </w:t>
      </w:r>
      <w:r w:rsidRPr="00CA4C9E">
        <w:rPr>
          <w:spacing w:val="-3"/>
        </w:rPr>
        <w:t>vi</w:t>
      </w:r>
      <w:r w:rsidRPr="00CA4C9E">
        <w:t>a</w:t>
      </w:r>
      <w:r w:rsidRPr="00CA4C9E">
        <w:rPr>
          <w:spacing w:val="2"/>
        </w:rPr>
        <w:t xml:space="preserve"> </w:t>
      </w:r>
      <w:r w:rsidRPr="00CA4C9E">
        <w:rPr>
          <w:spacing w:val="1"/>
        </w:rPr>
        <w:t>e</w:t>
      </w:r>
      <w:r w:rsidRPr="00CA4C9E">
        <w:rPr>
          <w:spacing w:val="2"/>
        </w:rPr>
        <w:t>m</w:t>
      </w:r>
      <w:r w:rsidRPr="00CA4C9E">
        <w:rPr>
          <w:spacing w:val="-5"/>
        </w:rPr>
        <w:t>a</w:t>
      </w:r>
      <w:r w:rsidRPr="00CA4C9E">
        <w:rPr>
          <w:spacing w:val="1"/>
        </w:rPr>
        <w:t>i</w:t>
      </w:r>
      <w:r w:rsidRPr="00CA4C9E">
        <w:rPr>
          <w:spacing w:val="6"/>
        </w:rPr>
        <w:t>l</w:t>
      </w:r>
      <w:r w:rsidRPr="00CA4C9E">
        <w:t>,</w:t>
      </w:r>
      <w:r w:rsidRPr="00CA4C9E">
        <w:rPr>
          <w:spacing w:val="-4"/>
        </w:rPr>
        <w:t xml:space="preserve"> </w:t>
      </w:r>
      <w:proofErr w:type="spellStart"/>
      <w:r w:rsidRPr="00CA4C9E">
        <w:rPr>
          <w:spacing w:val="1"/>
        </w:rPr>
        <w:t>e</w:t>
      </w:r>
      <w:r w:rsidRPr="00CA4C9E">
        <w:t>.</w:t>
      </w:r>
      <w:r w:rsidRPr="00CA4C9E">
        <w:rPr>
          <w:spacing w:val="-1"/>
        </w:rPr>
        <w:t>B</w:t>
      </w:r>
      <w:r w:rsidRPr="00CA4C9E">
        <w:rPr>
          <w:spacing w:val="-3"/>
        </w:rPr>
        <w:t>u</w:t>
      </w:r>
      <w:r w:rsidRPr="00CA4C9E">
        <w:rPr>
          <w:spacing w:val="1"/>
        </w:rPr>
        <w:t>lle</w:t>
      </w:r>
      <w:r w:rsidRPr="00CA4C9E">
        <w:rPr>
          <w:spacing w:val="-3"/>
        </w:rPr>
        <w:t>t</w:t>
      </w:r>
      <w:r w:rsidRPr="00CA4C9E">
        <w:rPr>
          <w:spacing w:val="1"/>
        </w:rPr>
        <w:t>in</w:t>
      </w:r>
      <w:r w:rsidRPr="00CA4C9E">
        <w:t>s</w:t>
      </w:r>
      <w:proofErr w:type="spellEnd"/>
      <w:r w:rsidRPr="00CA4C9E">
        <w:t>, s</w:t>
      </w:r>
      <w:r w:rsidRPr="00CA4C9E">
        <w:rPr>
          <w:spacing w:val="1"/>
        </w:rPr>
        <w:t>t</w:t>
      </w:r>
      <w:r w:rsidRPr="00CA4C9E">
        <w:rPr>
          <w:spacing w:val="-5"/>
        </w:rPr>
        <w:t>a</w:t>
      </w:r>
      <w:r w:rsidRPr="00CA4C9E">
        <w:rPr>
          <w:spacing w:val="2"/>
        </w:rPr>
        <w:t>f</w:t>
      </w:r>
      <w:r w:rsidRPr="00CA4C9E">
        <w:t xml:space="preserve">f </w:t>
      </w:r>
      <w:r w:rsidRPr="00CA4C9E">
        <w:rPr>
          <w:spacing w:val="2"/>
        </w:rPr>
        <w:t>m</w:t>
      </w:r>
      <w:r w:rsidRPr="00CA4C9E">
        <w:rPr>
          <w:spacing w:val="1"/>
        </w:rPr>
        <w:t>ee</w:t>
      </w:r>
      <w:r w:rsidRPr="00CA4C9E">
        <w:rPr>
          <w:spacing w:val="-3"/>
        </w:rPr>
        <w:t>t</w:t>
      </w:r>
      <w:r w:rsidRPr="00CA4C9E">
        <w:rPr>
          <w:spacing w:val="1"/>
        </w:rPr>
        <w:t>in</w:t>
      </w:r>
      <w:r w:rsidRPr="00CA4C9E">
        <w:rPr>
          <w:spacing w:val="-1"/>
        </w:rPr>
        <w:t>g</w:t>
      </w:r>
      <w:r w:rsidRPr="00CA4C9E">
        <w:rPr>
          <w:spacing w:val="1"/>
        </w:rPr>
        <w:t>s</w:t>
      </w:r>
      <w:r w:rsidRPr="00CA4C9E">
        <w:rPr>
          <w:spacing w:val="2"/>
        </w:rPr>
        <w:t>)</w:t>
      </w:r>
      <w:r w:rsidRPr="00CA4C9E">
        <w:t>,</w:t>
      </w:r>
      <w:r w:rsidRPr="00CA4C9E">
        <w:rPr>
          <w:spacing w:val="1"/>
        </w:rPr>
        <w:t xml:space="preserve"> </w:t>
      </w:r>
      <w:r w:rsidRPr="00CA4C9E">
        <w:t>as</w:t>
      </w:r>
      <w:r w:rsidRPr="00CA4C9E">
        <w:rPr>
          <w:spacing w:val="2"/>
        </w:rPr>
        <w:t xml:space="preserve"> </w:t>
      </w:r>
      <w:r w:rsidRPr="00CA4C9E">
        <w:rPr>
          <w:spacing w:val="-2"/>
        </w:rPr>
        <w:t>r</w:t>
      </w:r>
      <w:r w:rsidRPr="00CA4C9E">
        <w:rPr>
          <w:spacing w:val="1"/>
        </w:rPr>
        <w:t>e</w:t>
      </w:r>
      <w:r w:rsidRPr="00CA4C9E">
        <w:rPr>
          <w:spacing w:val="-6"/>
        </w:rPr>
        <w:t>q</w:t>
      </w:r>
      <w:r w:rsidRPr="00CA4C9E">
        <w:rPr>
          <w:spacing w:val="-3"/>
        </w:rPr>
        <w:t>u</w:t>
      </w:r>
      <w:r w:rsidRPr="00CA4C9E">
        <w:rPr>
          <w:spacing w:val="6"/>
        </w:rPr>
        <w:t>i</w:t>
      </w:r>
      <w:r w:rsidRPr="00CA4C9E">
        <w:rPr>
          <w:spacing w:val="-2"/>
        </w:rPr>
        <w:t>r</w:t>
      </w:r>
      <w:r w:rsidRPr="00CA4C9E">
        <w:rPr>
          <w:spacing w:val="1"/>
        </w:rPr>
        <w:t>e</w:t>
      </w:r>
      <w:r w:rsidRPr="00CA4C9E">
        <w:rPr>
          <w:spacing w:val="-1"/>
        </w:rPr>
        <w:t>d</w:t>
      </w:r>
      <w:r w:rsidRPr="00CA4C9E">
        <w:t>,</w:t>
      </w:r>
      <w:r w:rsidRPr="00CA4C9E">
        <w:rPr>
          <w:spacing w:val="1"/>
        </w:rPr>
        <w:t xml:space="preserve"> </w:t>
      </w:r>
      <w:r w:rsidRPr="00CA4C9E">
        <w:rPr>
          <w:spacing w:val="-1"/>
        </w:rPr>
        <w:t>b</w:t>
      </w:r>
      <w:r w:rsidRPr="00CA4C9E">
        <w:rPr>
          <w:spacing w:val="1"/>
        </w:rPr>
        <w:t>u</w:t>
      </w:r>
      <w:r w:rsidRPr="00CA4C9E">
        <w:t>t</w:t>
      </w:r>
      <w:r w:rsidRPr="00CA4C9E">
        <w:rPr>
          <w:spacing w:val="-1"/>
        </w:rPr>
        <w:t xml:space="preserve"> </w:t>
      </w:r>
      <w:r w:rsidRPr="00CA4C9E">
        <w:t>at</w:t>
      </w:r>
      <w:r w:rsidRPr="00CA4C9E">
        <w:rPr>
          <w:spacing w:val="-2"/>
        </w:rPr>
        <w:t xml:space="preserve"> </w:t>
      </w:r>
      <w:r w:rsidRPr="00CA4C9E">
        <w:rPr>
          <w:spacing w:val="1"/>
        </w:rPr>
        <w:t>le</w:t>
      </w:r>
      <w:r w:rsidRPr="00CA4C9E">
        <w:t>ast</w:t>
      </w:r>
      <w:r w:rsidRPr="00CA4C9E">
        <w:rPr>
          <w:spacing w:val="-2"/>
        </w:rPr>
        <w:t xml:space="preserve"> </w:t>
      </w:r>
      <w:r w:rsidRPr="00CA4C9E">
        <w:t>a</w:t>
      </w:r>
      <w:r w:rsidRPr="00CA4C9E">
        <w:rPr>
          <w:spacing w:val="1"/>
        </w:rPr>
        <w:t>n</w:t>
      </w:r>
      <w:r w:rsidRPr="00CA4C9E">
        <w:rPr>
          <w:spacing w:val="-3"/>
        </w:rPr>
        <w:t>n</w:t>
      </w:r>
      <w:r w:rsidRPr="00CA4C9E">
        <w:rPr>
          <w:spacing w:val="1"/>
        </w:rPr>
        <w:t>u</w:t>
      </w:r>
      <w:r w:rsidRPr="00CA4C9E">
        <w:rPr>
          <w:spacing w:val="-5"/>
        </w:rPr>
        <w:t>a</w:t>
      </w:r>
      <w:r w:rsidRPr="00CA4C9E">
        <w:rPr>
          <w:spacing w:val="1"/>
        </w:rPr>
        <w:t>l</w:t>
      </w:r>
      <w:r w:rsidRPr="00CA4C9E">
        <w:rPr>
          <w:spacing w:val="6"/>
        </w:rPr>
        <w:t>l</w:t>
      </w:r>
      <w:r w:rsidRPr="00CA4C9E">
        <w:rPr>
          <w:spacing w:val="2"/>
        </w:rPr>
        <w:t>y</w:t>
      </w:r>
      <w:r w:rsidRPr="00CA4C9E">
        <w:t>,</w:t>
      </w:r>
      <w:r w:rsidRPr="00CA4C9E">
        <w:rPr>
          <w:spacing w:val="-4"/>
        </w:rPr>
        <w:t xml:space="preserve"> </w:t>
      </w:r>
      <w:r w:rsidRPr="00CA4C9E">
        <w:rPr>
          <w:spacing w:val="1"/>
        </w:rPr>
        <w:t>t</w:t>
      </w:r>
      <w:r w:rsidRPr="00CA4C9E">
        <w:t xml:space="preserve">o </w:t>
      </w:r>
      <w:r w:rsidRPr="00CA4C9E">
        <w:rPr>
          <w:spacing w:val="-1"/>
        </w:rPr>
        <w:t>p</w:t>
      </w:r>
      <w:r w:rsidRPr="00CA4C9E">
        <w:rPr>
          <w:spacing w:val="-2"/>
        </w:rPr>
        <w:t>ro</w:t>
      </w:r>
      <w:r w:rsidRPr="00CA4C9E">
        <w:rPr>
          <w:spacing w:val="-3"/>
        </w:rPr>
        <w:t>v</w:t>
      </w:r>
      <w:r w:rsidRPr="00CA4C9E">
        <w:rPr>
          <w:spacing w:val="6"/>
        </w:rPr>
        <w:t>i</w:t>
      </w:r>
      <w:r w:rsidRPr="00CA4C9E">
        <w:rPr>
          <w:spacing w:val="-1"/>
        </w:rPr>
        <w:t>d</w:t>
      </w:r>
      <w:r w:rsidRPr="00CA4C9E">
        <w:t>e</w:t>
      </w:r>
      <w:r w:rsidRPr="00CA4C9E">
        <w:rPr>
          <w:spacing w:val="-2"/>
        </w:rPr>
        <w:t xml:space="preserve"> </w:t>
      </w:r>
      <w:r w:rsidRPr="00CA4C9E">
        <w:rPr>
          <w:spacing w:val="1"/>
        </w:rPr>
        <w:t>th</w:t>
      </w:r>
      <w:r w:rsidRPr="00CA4C9E">
        <w:rPr>
          <w:spacing w:val="-4"/>
        </w:rPr>
        <w:t>e</w:t>
      </w:r>
      <w:r w:rsidRPr="00CA4C9E">
        <w:t>m</w:t>
      </w:r>
      <w:r w:rsidRPr="00CA4C9E">
        <w:rPr>
          <w:spacing w:val="3"/>
        </w:rPr>
        <w:t xml:space="preserve"> </w:t>
      </w:r>
      <w:r w:rsidRPr="00CA4C9E">
        <w:rPr>
          <w:spacing w:val="-4"/>
        </w:rPr>
        <w:t>w</w:t>
      </w:r>
      <w:r w:rsidRPr="00CA4C9E">
        <w:rPr>
          <w:spacing w:val="1"/>
        </w:rPr>
        <w:t>it</w:t>
      </w:r>
      <w:r w:rsidRPr="00CA4C9E">
        <w:t>h</w:t>
      </w:r>
      <w:r w:rsidRPr="00CA4C9E">
        <w:rPr>
          <w:spacing w:val="-1"/>
        </w:rPr>
        <w:t xml:space="preserve"> </w:t>
      </w:r>
      <w:r w:rsidRPr="00CA4C9E">
        <w:rPr>
          <w:spacing w:val="1"/>
        </w:rPr>
        <w:t>th</w:t>
      </w:r>
      <w:r w:rsidRPr="00CA4C9E">
        <w:t xml:space="preserve">e </w:t>
      </w:r>
      <w:r w:rsidRPr="00CA4C9E">
        <w:rPr>
          <w:spacing w:val="-2"/>
        </w:rPr>
        <w:t>r</w:t>
      </w:r>
      <w:r w:rsidRPr="00CA4C9E">
        <w:rPr>
          <w:spacing w:val="1"/>
        </w:rPr>
        <w:t>e</w:t>
      </w:r>
      <w:r w:rsidRPr="00CA4C9E">
        <w:rPr>
          <w:spacing w:val="6"/>
        </w:rPr>
        <w:t>l</w:t>
      </w:r>
      <w:r w:rsidRPr="00CA4C9E">
        <w:rPr>
          <w:spacing w:val="-4"/>
        </w:rPr>
        <w:t>e</w:t>
      </w:r>
      <w:r w:rsidRPr="00CA4C9E">
        <w:rPr>
          <w:spacing w:val="2"/>
        </w:rPr>
        <w:t>v</w:t>
      </w:r>
      <w:r w:rsidRPr="00CA4C9E">
        <w:t>a</w:t>
      </w:r>
      <w:r w:rsidRPr="00CA4C9E">
        <w:rPr>
          <w:spacing w:val="1"/>
        </w:rPr>
        <w:t>n</w:t>
      </w:r>
      <w:r w:rsidRPr="00CA4C9E">
        <w:t>t</w:t>
      </w:r>
      <w:r w:rsidRPr="00CA4C9E">
        <w:rPr>
          <w:spacing w:val="-1"/>
        </w:rPr>
        <w:t xml:space="preserve"> </w:t>
      </w:r>
      <w:r w:rsidRPr="00CA4C9E">
        <w:t>s</w:t>
      </w:r>
      <w:r w:rsidRPr="00CA4C9E">
        <w:rPr>
          <w:spacing w:val="-3"/>
        </w:rPr>
        <w:t>k</w:t>
      </w:r>
      <w:r w:rsidRPr="00CA4C9E">
        <w:rPr>
          <w:spacing w:val="1"/>
        </w:rPr>
        <w:t>ill</w:t>
      </w:r>
      <w:r w:rsidRPr="00CA4C9E">
        <w:t>s</w:t>
      </w:r>
      <w:r w:rsidRPr="00CA4C9E">
        <w:rPr>
          <w:spacing w:val="2"/>
        </w:rPr>
        <w:t xml:space="preserve"> </w:t>
      </w:r>
      <w:r w:rsidRPr="00CA4C9E">
        <w:rPr>
          <w:spacing w:val="-5"/>
        </w:rPr>
        <w:t>a</w:t>
      </w:r>
      <w:r w:rsidRPr="00CA4C9E">
        <w:rPr>
          <w:spacing w:val="1"/>
        </w:rPr>
        <w:t>n</w:t>
      </w:r>
      <w:r w:rsidRPr="00CA4C9E">
        <w:t>d</w:t>
      </w:r>
      <w:r w:rsidRPr="00CA4C9E">
        <w:rPr>
          <w:spacing w:val="1"/>
        </w:rPr>
        <w:t xml:space="preserve"> </w:t>
      </w:r>
      <w:r w:rsidRPr="00CA4C9E">
        <w:rPr>
          <w:spacing w:val="-3"/>
        </w:rPr>
        <w:t>k</w:t>
      </w:r>
      <w:r w:rsidRPr="00CA4C9E">
        <w:rPr>
          <w:spacing w:val="1"/>
        </w:rPr>
        <w:t>n</w:t>
      </w:r>
      <w:r w:rsidRPr="00CA4C9E">
        <w:rPr>
          <w:spacing w:val="-2"/>
        </w:rPr>
        <w:t>o</w:t>
      </w:r>
      <w:r w:rsidRPr="00CA4C9E">
        <w:rPr>
          <w:spacing w:val="-4"/>
        </w:rPr>
        <w:t>w</w:t>
      </w:r>
      <w:r w:rsidRPr="00CA4C9E">
        <w:rPr>
          <w:spacing w:val="6"/>
        </w:rPr>
        <w:t>l</w:t>
      </w:r>
      <w:r w:rsidRPr="00CA4C9E">
        <w:rPr>
          <w:spacing w:val="1"/>
        </w:rPr>
        <w:t>e</w:t>
      </w:r>
      <w:r w:rsidRPr="00CA4C9E">
        <w:rPr>
          <w:spacing w:val="4"/>
        </w:rPr>
        <w:t>d</w:t>
      </w:r>
      <w:r w:rsidRPr="00CA4C9E">
        <w:rPr>
          <w:spacing w:val="-1"/>
        </w:rPr>
        <w:t>g</w:t>
      </w:r>
      <w:r w:rsidRPr="00CA4C9E">
        <w:t>e</w:t>
      </w:r>
      <w:r w:rsidRPr="00CA4C9E">
        <w:rPr>
          <w:spacing w:val="-2"/>
        </w:rPr>
        <w:t xml:space="preserve"> </w:t>
      </w:r>
      <w:r w:rsidRPr="00CA4C9E">
        <w:rPr>
          <w:spacing w:val="1"/>
        </w:rPr>
        <w:t>t</w:t>
      </w:r>
      <w:r w:rsidRPr="00CA4C9E">
        <w:t>o sa</w:t>
      </w:r>
      <w:r w:rsidRPr="00CA4C9E">
        <w:rPr>
          <w:spacing w:val="1"/>
        </w:rPr>
        <w:t>fe</w:t>
      </w:r>
      <w:r w:rsidRPr="00CA4C9E">
        <w:rPr>
          <w:spacing w:val="-6"/>
        </w:rPr>
        <w:t>g</w:t>
      </w:r>
      <w:r w:rsidRPr="00CA4C9E">
        <w:rPr>
          <w:spacing w:val="1"/>
        </w:rPr>
        <w:t>u</w:t>
      </w:r>
      <w:r w:rsidRPr="00CA4C9E">
        <w:rPr>
          <w:spacing w:val="-5"/>
        </w:rPr>
        <w:t>a</w:t>
      </w:r>
      <w:r w:rsidRPr="00CA4C9E">
        <w:rPr>
          <w:spacing w:val="-2"/>
        </w:rPr>
        <w:t>r</w:t>
      </w:r>
      <w:r w:rsidRPr="00CA4C9E">
        <w:t>d</w:t>
      </w:r>
      <w:r w:rsidRPr="00CA4C9E">
        <w:rPr>
          <w:spacing w:val="1"/>
        </w:rPr>
        <w:t xml:space="preserve"> </w:t>
      </w:r>
      <w:r w:rsidRPr="00CA4C9E">
        <w:t>c</w:t>
      </w:r>
      <w:r w:rsidRPr="00CA4C9E">
        <w:rPr>
          <w:spacing w:val="-3"/>
        </w:rPr>
        <w:t>h</w:t>
      </w:r>
      <w:r w:rsidRPr="00CA4C9E">
        <w:rPr>
          <w:spacing w:val="1"/>
        </w:rPr>
        <w:t>i</w:t>
      </w:r>
      <w:r w:rsidRPr="00CA4C9E">
        <w:rPr>
          <w:spacing w:val="6"/>
        </w:rPr>
        <w:t>l</w:t>
      </w:r>
      <w:r w:rsidRPr="00CA4C9E">
        <w:rPr>
          <w:spacing w:val="-1"/>
        </w:rPr>
        <w:t>d</w:t>
      </w:r>
      <w:r w:rsidRPr="00CA4C9E">
        <w:rPr>
          <w:spacing w:val="-2"/>
        </w:rPr>
        <w:t>r</w:t>
      </w:r>
      <w:r w:rsidRPr="00CA4C9E">
        <w:rPr>
          <w:spacing w:val="1"/>
        </w:rPr>
        <w:t>e</w:t>
      </w:r>
      <w:r w:rsidRPr="00CA4C9E">
        <w:t>n</w:t>
      </w:r>
      <w:r w:rsidRPr="00CA4C9E">
        <w:rPr>
          <w:spacing w:val="-1"/>
        </w:rPr>
        <w:t xml:space="preserve"> </w:t>
      </w:r>
      <w:r w:rsidRPr="00CA4C9E">
        <w:rPr>
          <w:spacing w:val="1"/>
        </w:rPr>
        <w:t>e</w:t>
      </w:r>
      <w:r w:rsidRPr="00CA4C9E">
        <w:rPr>
          <w:spacing w:val="2"/>
        </w:rPr>
        <w:t>f</w:t>
      </w:r>
      <w:r w:rsidRPr="00CA4C9E">
        <w:rPr>
          <w:spacing w:val="-3"/>
        </w:rPr>
        <w:t>f</w:t>
      </w:r>
      <w:r w:rsidRPr="00CA4C9E">
        <w:rPr>
          <w:spacing w:val="1"/>
        </w:rPr>
        <w:t>e</w:t>
      </w:r>
      <w:r w:rsidRPr="00CA4C9E">
        <w:t>c</w:t>
      </w:r>
      <w:r w:rsidRPr="00CA4C9E">
        <w:rPr>
          <w:spacing w:val="-4"/>
        </w:rPr>
        <w:t>t</w:t>
      </w:r>
      <w:r w:rsidRPr="00CA4C9E">
        <w:rPr>
          <w:spacing w:val="1"/>
        </w:rPr>
        <w:t>i</w:t>
      </w:r>
      <w:r w:rsidRPr="00CA4C9E">
        <w:rPr>
          <w:spacing w:val="2"/>
        </w:rPr>
        <w:t>v</w:t>
      </w:r>
      <w:r w:rsidRPr="00CA4C9E">
        <w:rPr>
          <w:spacing w:val="-4"/>
        </w:rPr>
        <w:t>e</w:t>
      </w:r>
      <w:r w:rsidRPr="00CA4C9E">
        <w:rPr>
          <w:spacing w:val="1"/>
        </w:rPr>
        <w:t>l</w:t>
      </w:r>
      <w:r w:rsidRPr="00CA4C9E">
        <w:rPr>
          <w:spacing w:val="2"/>
        </w:rPr>
        <w:t>y</w:t>
      </w:r>
      <w:r w:rsidRPr="00CA4C9E">
        <w:t>.</w:t>
      </w:r>
    </w:p>
    <w:p w14:paraId="07FF45BB" w14:textId="501C9112" w:rsidR="00CA4C9E" w:rsidRPr="00CA4C9E" w:rsidRDefault="00376F04" w:rsidP="00066BBF">
      <w:pPr>
        <w:pStyle w:val="Heading1"/>
      </w:pPr>
      <w:r>
        <w:lastRenderedPageBreak/>
        <w:t>F</w:t>
      </w:r>
      <w:r w:rsidR="00CA4C9E" w:rsidRPr="00CA4C9E">
        <w:t>amily Photographs/</w:t>
      </w:r>
      <w:r w:rsidR="00D93EC8" w:rsidRPr="00CA4C9E">
        <w:t>DVD</w:t>
      </w:r>
      <w:r w:rsidR="00CA4C9E" w:rsidRPr="00CA4C9E">
        <w:t xml:space="preserve"> Recording</w:t>
      </w:r>
    </w:p>
    <w:p w14:paraId="6722DD5D" w14:textId="77777777" w:rsidR="00CA4C9E" w:rsidRPr="00CA4C9E" w:rsidRDefault="00CA4C9E" w:rsidP="00066BBF"/>
    <w:p w14:paraId="3B57968E" w14:textId="77777777" w:rsidR="004B19CE" w:rsidRDefault="00CA4C9E" w:rsidP="00066BBF">
      <w:r w:rsidRPr="00CA4C9E">
        <w:t>Many parents like to take photographs and video of their children at school events.  Please be aware that because of the General Data Processing Regulations 2016/679, and the possible need for anonymity of some children; such images must not be posted on the internet in the public domain (e.g. You Tube, face book, and other social networking sites) under any circumstances. Failure to comply with this request may result in police involvement and criminal safeguarding proceedings. For more information please see the Child Protection Policy on the web site or available from the school.</w:t>
      </w:r>
    </w:p>
    <w:p w14:paraId="3384436B" w14:textId="77777777" w:rsidR="004B19CE" w:rsidRDefault="004B19CE" w:rsidP="00066BBF"/>
    <w:p w14:paraId="466A9E63" w14:textId="2A37A366" w:rsidR="00BF6693" w:rsidRPr="00CA4C9E" w:rsidRDefault="00883278" w:rsidP="00066BBF">
      <w:pPr>
        <w:pStyle w:val="Heading1"/>
      </w:pPr>
      <w:r w:rsidRPr="00CA4C9E">
        <w:rPr>
          <w:spacing w:val="2"/>
        </w:rPr>
        <w:t>Su</w:t>
      </w:r>
      <w:r w:rsidRPr="00CA4C9E">
        <w:t>pp</w:t>
      </w:r>
      <w:r w:rsidRPr="00CA4C9E">
        <w:rPr>
          <w:spacing w:val="-1"/>
        </w:rPr>
        <w:t>o</w:t>
      </w:r>
      <w:r w:rsidRPr="00CA4C9E">
        <w:t>r</w:t>
      </w:r>
      <w:r w:rsidRPr="00CA4C9E">
        <w:rPr>
          <w:spacing w:val="2"/>
        </w:rPr>
        <w:t>t</w:t>
      </w:r>
      <w:r w:rsidRPr="00CA4C9E">
        <w:t>i</w:t>
      </w:r>
      <w:r w:rsidRPr="00CA4C9E">
        <w:rPr>
          <w:spacing w:val="1"/>
        </w:rPr>
        <w:t>n</w:t>
      </w:r>
      <w:r w:rsidRPr="00CA4C9E">
        <w:t>g</w:t>
      </w:r>
      <w:r w:rsidRPr="00CA4C9E">
        <w:rPr>
          <w:spacing w:val="-5"/>
        </w:rPr>
        <w:t xml:space="preserve"> </w:t>
      </w:r>
      <w:r w:rsidRPr="00CA4C9E">
        <w:rPr>
          <w:spacing w:val="2"/>
        </w:rPr>
        <w:t>D</w:t>
      </w:r>
      <w:r w:rsidRPr="00CA4C9E">
        <w:rPr>
          <w:spacing w:val="-2"/>
        </w:rPr>
        <w:t>oc</w:t>
      </w:r>
      <w:r w:rsidRPr="00CA4C9E">
        <w:rPr>
          <w:spacing w:val="2"/>
        </w:rPr>
        <w:t>u</w:t>
      </w:r>
      <w:r w:rsidRPr="00CA4C9E">
        <w:t>me</w:t>
      </w:r>
      <w:r w:rsidRPr="00CA4C9E">
        <w:rPr>
          <w:spacing w:val="1"/>
        </w:rPr>
        <w:t>nt</w:t>
      </w:r>
      <w:r w:rsidRPr="00CA4C9E">
        <w:t>s</w:t>
      </w:r>
    </w:p>
    <w:p w14:paraId="034B0CD1" w14:textId="77777777" w:rsidR="00BF6693" w:rsidRPr="00CA4C9E" w:rsidRDefault="00BF6693" w:rsidP="00066BBF"/>
    <w:p w14:paraId="71376106" w14:textId="7B01CF8D" w:rsidR="00BF6693" w:rsidRPr="00CA4C9E" w:rsidRDefault="00A0575D" w:rsidP="00066BBF">
      <w:r>
        <w:rPr>
          <w:spacing w:val="2"/>
        </w:rPr>
        <w:t>WSCP</w:t>
      </w:r>
      <w:r w:rsidR="00883278" w:rsidRPr="00CA4C9E">
        <w:rPr>
          <w:spacing w:val="1"/>
        </w:rPr>
        <w:t xml:space="preserve"> </w:t>
      </w:r>
      <w:r w:rsidR="00883278" w:rsidRPr="00CA4C9E">
        <w:rPr>
          <w:spacing w:val="-1"/>
        </w:rPr>
        <w:t>S</w:t>
      </w:r>
      <w:r w:rsidR="00883278" w:rsidRPr="00CA4C9E">
        <w:t>a</w:t>
      </w:r>
      <w:r w:rsidR="00883278" w:rsidRPr="00CA4C9E">
        <w:rPr>
          <w:spacing w:val="2"/>
        </w:rPr>
        <w:t>f</w:t>
      </w:r>
      <w:r w:rsidR="00883278" w:rsidRPr="00CA4C9E">
        <w:rPr>
          <w:spacing w:val="1"/>
        </w:rPr>
        <w:t>e</w:t>
      </w:r>
      <w:r w:rsidR="00883278" w:rsidRPr="00CA4C9E">
        <w:rPr>
          <w:spacing w:val="-1"/>
        </w:rPr>
        <w:t>g</w:t>
      </w:r>
      <w:r w:rsidR="00883278" w:rsidRPr="00CA4C9E">
        <w:rPr>
          <w:spacing w:val="1"/>
        </w:rPr>
        <w:t>u</w:t>
      </w:r>
      <w:r w:rsidR="00883278" w:rsidRPr="00CA4C9E">
        <w:t>a</w:t>
      </w:r>
      <w:r w:rsidR="00883278" w:rsidRPr="00CA4C9E">
        <w:rPr>
          <w:spacing w:val="-2"/>
        </w:rPr>
        <w:t>r</w:t>
      </w:r>
      <w:r w:rsidR="00883278" w:rsidRPr="00CA4C9E">
        <w:rPr>
          <w:spacing w:val="-6"/>
        </w:rPr>
        <w:t>d</w:t>
      </w:r>
      <w:r w:rsidR="00883278" w:rsidRPr="00CA4C9E">
        <w:rPr>
          <w:spacing w:val="6"/>
        </w:rPr>
        <w:t>i</w:t>
      </w:r>
      <w:r w:rsidR="00883278" w:rsidRPr="00CA4C9E">
        <w:rPr>
          <w:spacing w:val="1"/>
        </w:rPr>
        <w:t>n</w:t>
      </w:r>
      <w:r w:rsidR="00883278" w:rsidRPr="00CA4C9E">
        <w:t>g C</w:t>
      </w:r>
      <w:r w:rsidR="00883278" w:rsidRPr="00CA4C9E">
        <w:rPr>
          <w:spacing w:val="-3"/>
        </w:rPr>
        <w:t>h</w:t>
      </w:r>
      <w:r w:rsidR="00883278" w:rsidRPr="00CA4C9E">
        <w:rPr>
          <w:spacing w:val="1"/>
        </w:rPr>
        <w:t>il</w:t>
      </w:r>
      <w:r w:rsidR="00883278" w:rsidRPr="00CA4C9E">
        <w:rPr>
          <w:spacing w:val="-1"/>
        </w:rPr>
        <w:t>d</w:t>
      </w:r>
      <w:r w:rsidR="00883278" w:rsidRPr="00CA4C9E">
        <w:rPr>
          <w:spacing w:val="-2"/>
        </w:rPr>
        <w:t>r</w:t>
      </w:r>
      <w:r w:rsidR="00883278" w:rsidRPr="00CA4C9E">
        <w:rPr>
          <w:spacing w:val="1"/>
        </w:rPr>
        <w:t>e</w:t>
      </w:r>
      <w:r w:rsidR="00883278" w:rsidRPr="00CA4C9E">
        <w:t>n</w:t>
      </w:r>
      <w:r w:rsidR="00883278" w:rsidRPr="00CA4C9E">
        <w:rPr>
          <w:spacing w:val="3"/>
        </w:rPr>
        <w:t xml:space="preserve"> </w:t>
      </w:r>
      <w:r w:rsidR="00883278" w:rsidRPr="00CA4C9E">
        <w:t>P</w:t>
      </w:r>
      <w:r w:rsidR="00883278" w:rsidRPr="00CA4C9E">
        <w:rPr>
          <w:spacing w:val="-2"/>
        </w:rPr>
        <w:t>ro</w:t>
      </w:r>
      <w:r w:rsidR="00883278" w:rsidRPr="00CA4C9E">
        <w:t>ced</w:t>
      </w:r>
      <w:r w:rsidR="00883278" w:rsidRPr="00CA4C9E">
        <w:rPr>
          <w:spacing w:val="2"/>
        </w:rPr>
        <w:t>u</w:t>
      </w:r>
      <w:r w:rsidR="00883278" w:rsidRPr="00CA4C9E">
        <w:rPr>
          <w:spacing w:val="-2"/>
        </w:rPr>
        <w:t>r</w:t>
      </w:r>
      <w:r w:rsidR="00883278" w:rsidRPr="00CA4C9E">
        <w:rPr>
          <w:spacing w:val="1"/>
        </w:rPr>
        <w:t>e</w:t>
      </w:r>
      <w:r w:rsidR="00883278" w:rsidRPr="00CA4C9E">
        <w:t>s</w:t>
      </w:r>
    </w:p>
    <w:p w14:paraId="24B2174C" w14:textId="4129D324" w:rsidR="00BF6693" w:rsidRPr="00CA4C9E" w:rsidRDefault="00883278" w:rsidP="00066BBF">
      <w:r w:rsidRPr="00CA4C9E">
        <w:rPr>
          <w:spacing w:val="-2"/>
        </w:rPr>
        <w:t>Wor</w:t>
      </w:r>
      <w:r w:rsidRPr="00CA4C9E">
        <w:rPr>
          <w:spacing w:val="2"/>
        </w:rPr>
        <w:t>k</w:t>
      </w:r>
      <w:r w:rsidRPr="00CA4C9E">
        <w:rPr>
          <w:spacing w:val="6"/>
        </w:rPr>
        <w:t>i</w:t>
      </w:r>
      <w:r w:rsidRPr="00CA4C9E">
        <w:t>ng T</w:t>
      </w:r>
      <w:r w:rsidRPr="00CA4C9E">
        <w:rPr>
          <w:spacing w:val="-2"/>
        </w:rPr>
        <w:t>o</w:t>
      </w:r>
      <w:r w:rsidRPr="00CA4C9E">
        <w:rPr>
          <w:spacing w:val="-1"/>
        </w:rPr>
        <w:t>g</w:t>
      </w:r>
      <w:r w:rsidRPr="00CA4C9E">
        <w:rPr>
          <w:spacing w:val="3"/>
        </w:rPr>
        <w:t>e</w:t>
      </w:r>
      <w:r w:rsidRPr="00CA4C9E">
        <w:rPr>
          <w:spacing w:val="-3"/>
        </w:rPr>
        <w:t>t</w:t>
      </w:r>
      <w:r w:rsidRPr="00CA4C9E">
        <w:t>her to</w:t>
      </w:r>
      <w:r w:rsidRPr="00CA4C9E">
        <w:rPr>
          <w:spacing w:val="-5"/>
        </w:rPr>
        <w:t xml:space="preserve"> </w:t>
      </w:r>
      <w:r w:rsidRPr="00CA4C9E">
        <w:rPr>
          <w:spacing w:val="-1"/>
        </w:rPr>
        <w:t>S</w:t>
      </w:r>
      <w:r w:rsidRPr="00CA4C9E">
        <w:t>a</w:t>
      </w:r>
      <w:r w:rsidRPr="00CA4C9E">
        <w:rPr>
          <w:spacing w:val="2"/>
        </w:rPr>
        <w:t>f</w:t>
      </w:r>
      <w:r w:rsidRPr="00CA4C9E">
        <w:t>e</w:t>
      </w:r>
      <w:r w:rsidRPr="00CA4C9E">
        <w:rPr>
          <w:spacing w:val="-1"/>
        </w:rPr>
        <w:t>g</w:t>
      </w:r>
      <w:r w:rsidRPr="00CA4C9E">
        <w:t>ua</w:t>
      </w:r>
      <w:r w:rsidRPr="00CA4C9E">
        <w:rPr>
          <w:spacing w:val="-2"/>
        </w:rPr>
        <w:t>r</w:t>
      </w:r>
      <w:r w:rsidRPr="00CA4C9E">
        <w:t xml:space="preserve">d </w:t>
      </w:r>
      <w:r w:rsidRPr="00CA4C9E">
        <w:rPr>
          <w:spacing w:val="-4"/>
        </w:rPr>
        <w:t>C</w:t>
      </w:r>
      <w:r w:rsidRPr="00CA4C9E">
        <w:rPr>
          <w:spacing w:val="-3"/>
        </w:rPr>
        <w:t>h</w:t>
      </w:r>
      <w:r w:rsidRPr="00CA4C9E">
        <w:t>i</w:t>
      </w:r>
      <w:r w:rsidRPr="00CA4C9E">
        <w:rPr>
          <w:spacing w:val="6"/>
        </w:rPr>
        <w:t>l</w:t>
      </w:r>
      <w:r w:rsidRPr="00CA4C9E">
        <w:rPr>
          <w:spacing w:val="-1"/>
        </w:rPr>
        <w:t>d</w:t>
      </w:r>
      <w:r w:rsidRPr="00CA4C9E">
        <w:rPr>
          <w:spacing w:val="-2"/>
        </w:rPr>
        <w:t>r</w:t>
      </w:r>
      <w:r w:rsidRPr="00CA4C9E">
        <w:t>en</w:t>
      </w:r>
      <w:r w:rsidRPr="00CA4C9E">
        <w:rPr>
          <w:spacing w:val="-1"/>
        </w:rPr>
        <w:t xml:space="preserve"> </w:t>
      </w:r>
      <w:r w:rsidRPr="00CA4C9E">
        <w:t>(20</w:t>
      </w:r>
      <w:r w:rsidRPr="00CA4C9E">
        <w:rPr>
          <w:spacing w:val="-4"/>
        </w:rPr>
        <w:t>1</w:t>
      </w:r>
      <w:r w:rsidR="00300E36">
        <w:rPr>
          <w:spacing w:val="6"/>
        </w:rPr>
        <w:t>8</w:t>
      </w:r>
      <w:r w:rsidRPr="00CA4C9E">
        <w:t>) Kee</w:t>
      </w:r>
      <w:r w:rsidRPr="00CA4C9E">
        <w:rPr>
          <w:spacing w:val="-6"/>
        </w:rPr>
        <w:t>p</w:t>
      </w:r>
      <w:r w:rsidRPr="00CA4C9E">
        <w:rPr>
          <w:spacing w:val="6"/>
        </w:rPr>
        <w:t>i</w:t>
      </w:r>
      <w:r w:rsidRPr="00CA4C9E">
        <w:t>ng</w:t>
      </w:r>
      <w:r w:rsidRPr="00CA4C9E">
        <w:rPr>
          <w:spacing w:val="-2"/>
        </w:rPr>
        <w:t xml:space="preserve"> </w:t>
      </w:r>
      <w:r w:rsidRPr="00CA4C9E">
        <w:t>C</w:t>
      </w:r>
      <w:r w:rsidRPr="00CA4C9E">
        <w:rPr>
          <w:spacing w:val="-3"/>
        </w:rPr>
        <w:t>h</w:t>
      </w:r>
      <w:r w:rsidRPr="00CA4C9E">
        <w:t>i</w:t>
      </w:r>
      <w:r w:rsidRPr="00CA4C9E">
        <w:rPr>
          <w:spacing w:val="6"/>
        </w:rPr>
        <w:t>l</w:t>
      </w:r>
      <w:r w:rsidRPr="00CA4C9E">
        <w:rPr>
          <w:spacing w:val="-1"/>
        </w:rPr>
        <w:t>d</w:t>
      </w:r>
      <w:r w:rsidRPr="00CA4C9E">
        <w:rPr>
          <w:spacing w:val="-2"/>
        </w:rPr>
        <w:t>r</w:t>
      </w:r>
      <w:r w:rsidRPr="00CA4C9E">
        <w:rPr>
          <w:spacing w:val="-4"/>
        </w:rPr>
        <w:t>e</w:t>
      </w:r>
      <w:r w:rsidRPr="00CA4C9E">
        <w:t>n</w:t>
      </w:r>
      <w:r w:rsidRPr="00CA4C9E">
        <w:rPr>
          <w:spacing w:val="3"/>
        </w:rPr>
        <w:t xml:space="preserve"> </w:t>
      </w:r>
      <w:r w:rsidRPr="00CA4C9E">
        <w:rPr>
          <w:spacing w:val="-1"/>
        </w:rPr>
        <w:t>S</w:t>
      </w:r>
      <w:r w:rsidRPr="00CA4C9E">
        <w:t>a</w:t>
      </w:r>
      <w:r w:rsidRPr="00CA4C9E">
        <w:rPr>
          <w:spacing w:val="-3"/>
        </w:rPr>
        <w:t>f</w:t>
      </w:r>
      <w:r w:rsidRPr="00CA4C9E">
        <w:t>e</w:t>
      </w:r>
      <w:r w:rsidR="00300E36">
        <w:rPr>
          <w:spacing w:val="-2"/>
        </w:rPr>
        <w:t xml:space="preserve"> </w:t>
      </w:r>
      <w:r w:rsidRPr="00CA4C9E">
        <w:t>in</w:t>
      </w:r>
      <w:r w:rsidRPr="00CA4C9E">
        <w:rPr>
          <w:spacing w:val="3"/>
        </w:rPr>
        <w:t xml:space="preserve"> </w:t>
      </w:r>
      <w:r w:rsidRPr="00CA4C9E">
        <w:rPr>
          <w:spacing w:val="2"/>
        </w:rPr>
        <w:t>E</w:t>
      </w:r>
      <w:r w:rsidRPr="00CA4C9E">
        <w:rPr>
          <w:spacing w:val="-6"/>
        </w:rPr>
        <w:t>d</w:t>
      </w:r>
      <w:r w:rsidRPr="00CA4C9E">
        <w:t>uca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(2</w:t>
      </w:r>
      <w:r w:rsidRPr="00CA4C9E">
        <w:rPr>
          <w:spacing w:val="-4"/>
        </w:rPr>
        <w:t>01</w:t>
      </w:r>
      <w:r w:rsidR="00300E36">
        <w:rPr>
          <w:spacing w:val="6"/>
        </w:rPr>
        <w:t>8</w:t>
      </w:r>
      <w:r w:rsidRPr="00CA4C9E">
        <w:t>)</w:t>
      </w:r>
    </w:p>
    <w:p w14:paraId="5F3481F8" w14:textId="77777777" w:rsidR="00BF6693" w:rsidRPr="00CA4C9E" w:rsidRDefault="00883278" w:rsidP="00066BBF">
      <w:r w:rsidRPr="00CA4C9E">
        <w:rPr>
          <w:spacing w:val="1"/>
        </w:rPr>
        <w:t>G</w:t>
      </w:r>
      <w:r w:rsidRPr="00CA4C9E">
        <w:rPr>
          <w:spacing w:val="-3"/>
        </w:rPr>
        <w:t>u</w:t>
      </w:r>
      <w:r w:rsidRPr="00CA4C9E">
        <w:rPr>
          <w:spacing w:val="6"/>
        </w:rPr>
        <w:t>i</w:t>
      </w:r>
      <w:r w:rsidRPr="00CA4C9E">
        <w:rPr>
          <w:spacing w:val="-1"/>
        </w:rPr>
        <w:t>d</w:t>
      </w:r>
      <w:r w:rsidRPr="00CA4C9E">
        <w:t>a</w:t>
      </w:r>
      <w:r w:rsidRPr="00CA4C9E">
        <w:rPr>
          <w:spacing w:val="1"/>
        </w:rPr>
        <w:t>n</w:t>
      </w:r>
      <w:r w:rsidRPr="00CA4C9E">
        <w:t xml:space="preserve">ce </w:t>
      </w:r>
      <w:r w:rsidRPr="00CA4C9E">
        <w:rPr>
          <w:spacing w:val="2"/>
        </w:rPr>
        <w:t>f</w:t>
      </w:r>
      <w:r w:rsidRPr="00CA4C9E">
        <w:rPr>
          <w:spacing w:val="-2"/>
        </w:rPr>
        <w:t>o</w:t>
      </w:r>
      <w:r w:rsidRPr="00CA4C9E">
        <w:t>r sa</w:t>
      </w:r>
      <w:r w:rsidRPr="00CA4C9E">
        <w:rPr>
          <w:spacing w:val="1"/>
        </w:rPr>
        <w:t>fe</w:t>
      </w:r>
      <w:r w:rsidRPr="00CA4C9E">
        <w:t>r</w:t>
      </w:r>
      <w:r w:rsidRPr="00CA4C9E">
        <w:rPr>
          <w:spacing w:val="-5"/>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1"/>
        </w:rPr>
        <w:t>p</w:t>
      </w:r>
      <w:r w:rsidRPr="00CA4C9E">
        <w:rPr>
          <w:spacing w:val="-2"/>
        </w:rPr>
        <w:t>r</w:t>
      </w:r>
      <w:r w:rsidRPr="00CA4C9E">
        <w:t>ac</w:t>
      </w:r>
      <w:r w:rsidRPr="00CA4C9E">
        <w:rPr>
          <w:spacing w:val="-4"/>
        </w:rPr>
        <w:t>t</w:t>
      </w:r>
      <w:r w:rsidRPr="00CA4C9E">
        <w:rPr>
          <w:spacing w:val="6"/>
        </w:rPr>
        <w:t>i</w:t>
      </w:r>
      <w:r w:rsidRPr="00CA4C9E">
        <w:t>ce</w:t>
      </w:r>
      <w:r w:rsidRPr="00CA4C9E">
        <w:rPr>
          <w:spacing w:val="-2"/>
        </w:rPr>
        <w:t xml:space="preserve"> </w:t>
      </w:r>
      <w:r w:rsidRPr="00CA4C9E">
        <w:rPr>
          <w:spacing w:val="2"/>
        </w:rPr>
        <w:t>f</w:t>
      </w:r>
      <w:r w:rsidRPr="00CA4C9E">
        <w:rPr>
          <w:spacing w:val="-2"/>
        </w:rPr>
        <w:t>o</w:t>
      </w:r>
      <w:r w:rsidRPr="00CA4C9E">
        <w:t xml:space="preserve">r </w:t>
      </w:r>
      <w:r w:rsidRPr="00CA4C9E">
        <w:rPr>
          <w:spacing w:val="-3"/>
        </w:rPr>
        <w:t>t</w:t>
      </w:r>
      <w:r w:rsidRPr="00CA4C9E">
        <w:rPr>
          <w:spacing w:val="1"/>
        </w:rPr>
        <w:t>h</w:t>
      </w:r>
      <w:r w:rsidRPr="00CA4C9E">
        <w:rPr>
          <w:spacing w:val="-2"/>
        </w:rPr>
        <w:t>o</w:t>
      </w:r>
      <w:r w:rsidRPr="00CA4C9E">
        <w:t>se</w:t>
      </w:r>
      <w:r w:rsidRPr="00CA4C9E">
        <w:rPr>
          <w:spacing w:val="3"/>
        </w:rPr>
        <w:t xml:space="preserve"> </w:t>
      </w:r>
      <w:r w:rsidRPr="00CA4C9E">
        <w:t>w</w:t>
      </w:r>
      <w:r w:rsidRPr="00CA4C9E">
        <w:rPr>
          <w:spacing w:val="-1"/>
        </w:rPr>
        <w:t>o</w:t>
      </w:r>
      <w:r w:rsidRPr="00CA4C9E">
        <w:rPr>
          <w:spacing w:val="-2"/>
        </w:rPr>
        <w:t>r</w:t>
      </w:r>
      <w:r w:rsidRPr="00CA4C9E">
        <w:rPr>
          <w:spacing w:val="-3"/>
        </w:rPr>
        <w:t>k</w:t>
      </w:r>
      <w:r w:rsidRPr="00CA4C9E">
        <w:rPr>
          <w:spacing w:val="6"/>
        </w:rPr>
        <w:t>i</w:t>
      </w:r>
      <w:r w:rsidRPr="00CA4C9E">
        <w:rPr>
          <w:spacing w:val="1"/>
        </w:rPr>
        <w:t>n</w:t>
      </w:r>
      <w:r w:rsidRPr="00CA4C9E">
        <w:t>g</w:t>
      </w:r>
      <w:r w:rsidRPr="00CA4C9E">
        <w:rPr>
          <w:spacing w:val="1"/>
        </w:rPr>
        <w:t xml:space="preserve"> </w:t>
      </w:r>
      <w:r w:rsidRPr="00CA4C9E">
        <w:rPr>
          <w:spacing w:val="-4"/>
        </w:rPr>
        <w:t>w</w:t>
      </w:r>
      <w:r w:rsidRPr="00CA4C9E">
        <w:rPr>
          <w:spacing w:val="1"/>
        </w:rPr>
        <w:t>it</w:t>
      </w:r>
      <w:r w:rsidRPr="00CA4C9E">
        <w:t>h</w:t>
      </w:r>
      <w:r w:rsidRPr="00CA4C9E">
        <w:rPr>
          <w:spacing w:val="-1"/>
        </w:rPr>
        <w:t xml:space="preserve"> </w:t>
      </w:r>
      <w:r w:rsidRPr="00CA4C9E">
        <w:t>c</w:t>
      </w:r>
      <w:r w:rsidRPr="00CA4C9E">
        <w:rPr>
          <w:spacing w:val="-3"/>
        </w:rPr>
        <w:t>h</w:t>
      </w:r>
      <w:r w:rsidRPr="00CA4C9E">
        <w:rPr>
          <w:spacing w:val="1"/>
        </w:rPr>
        <w:t>il</w:t>
      </w:r>
      <w:r w:rsidRPr="00CA4C9E">
        <w:rPr>
          <w:spacing w:val="-1"/>
        </w:rPr>
        <w:t>d</w:t>
      </w:r>
      <w:r w:rsidRPr="00CA4C9E">
        <w:rPr>
          <w:spacing w:val="-2"/>
        </w:rPr>
        <w:t>r</w:t>
      </w:r>
      <w:r w:rsidRPr="00CA4C9E">
        <w:rPr>
          <w:spacing w:val="1"/>
        </w:rPr>
        <w:t>e</w:t>
      </w:r>
      <w:r w:rsidRPr="00CA4C9E">
        <w:t>n a</w:t>
      </w:r>
      <w:r w:rsidRPr="00CA4C9E">
        <w:rPr>
          <w:spacing w:val="1"/>
        </w:rPr>
        <w:t>n</w:t>
      </w:r>
      <w:r w:rsidRPr="00CA4C9E">
        <w:t>d</w:t>
      </w:r>
      <w:r w:rsidRPr="00CA4C9E">
        <w:rPr>
          <w:spacing w:val="1"/>
        </w:rPr>
        <w:t xml:space="preserve"> </w:t>
      </w:r>
      <w:r w:rsidRPr="00CA4C9E">
        <w:rPr>
          <w:spacing w:val="2"/>
        </w:rPr>
        <w:t>y</w:t>
      </w:r>
      <w:r w:rsidRPr="00CA4C9E">
        <w:rPr>
          <w:spacing w:val="-2"/>
        </w:rPr>
        <w:t>o</w:t>
      </w:r>
      <w:r w:rsidRPr="00CA4C9E">
        <w:rPr>
          <w:spacing w:val="1"/>
        </w:rPr>
        <w:t>un</w:t>
      </w:r>
      <w:r w:rsidRPr="00CA4C9E">
        <w:t>g</w:t>
      </w:r>
      <w:r w:rsidRPr="00CA4C9E">
        <w:rPr>
          <w:spacing w:val="-4"/>
        </w:rPr>
        <w:t xml:space="preserve"> </w:t>
      </w:r>
      <w:r w:rsidRPr="00CA4C9E">
        <w:rPr>
          <w:spacing w:val="-1"/>
        </w:rPr>
        <w:t>p</w:t>
      </w:r>
      <w:r w:rsidRPr="00CA4C9E">
        <w:rPr>
          <w:spacing w:val="1"/>
        </w:rPr>
        <w:t>e</w:t>
      </w:r>
      <w:r w:rsidRPr="00CA4C9E">
        <w:rPr>
          <w:spacing w:val="-2"/>
        </w:rPr>
        <w:t>o</w:t>
      </w:r>
      <w:r w:rsidRPr="00CA4C9E">
        <w:rPr>
          <w:spacing w:val="-6"/>
        </w:rPr>
        <w:t>p</w:t>
      </w:r>
      <w:r w:rsidRPr="00CA4C9E">
        <w:rPr>
          <w:spacing w:val="6"/>
        </w:rPr>
        <w:t>l</w:t>
      </w:r>
      <w:r w:rsidRPr="00CA4C9E">
        <w:t>e</w:t>
      </w:r>
      <w:r w:rsidRPr="00CA4C9E">
        <w:rPr>
          <w:spacing w:val="-2"/>
        </w:rPr>
        <w:t xml:space="preserve"> </w:t>
      </w:r>
      <w:r w:rsidRPr="00CA4C9E">
        <w:rPr>
          <w:spacing w:val="1"/>
        </w:rPr>
        <w:t>i</w:t>
      </w:r>
      <w:r w:rsidRPr="00CA4C9E">
        <w:t>n</w:t>
      </w:r>
      <w:r w:rsidRPr="00CA4C9E">
        <w:rPr>
          <w:spacing w:val="3"/>
        </w:rPr>
        <w:t xml:space="preserve"> </w:t>
      </w:r>
      <w:r w:rsidRPr="00CA4C9E">
        <w:rPr>
          <w:spacing w:val="1"/>
        </w:rPr>
        <w:t>e</w:t>
      </w:r>
      <w:r w:rsidRPr="00CA4C9E">
        <w:rPr>
          <w:spacing w:val="-6"/>
        </w:rPr>
        <w:t>d</w:t>
      </w:r>
      <w:r w:rsidRPr="00CA4C9E">
        <w:rPr>
          <w:spacing w:val="1"/>
        </w:rPr>
        <w:t>u</w:t>
      </w:r>
      <w:r w:rsidRPr="00CA4C9E">
        <w:t>ca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t>se</w:t>
      </w:r>
      <w:r w:rsidRPr="00CA4C9E">
        <w:rPr>
          <w:spacing w:val="2"/>
        </w:rPr>
        <w:t>t</w:t>
      </w:r>
      <w:r w:rsidRPr="00CA4C9E">
        <w:rPr>
          <w:spacing w:val="-3"/>
        </w:rPr>
        <w:t>t</w:t>
      </w:r>
      <w:r w:rsidRPr="00CA4C9E">
        <w:rPr>
          <w:spacing w:val="1"/>
        </w:rPr>
        <w:t>i</w:t>
      </w:r>
      <w:r w:rsidRPr="00CA4C9E">
        <w:rPr>
          <w:spacing w:val="7"/>
        </w:rPr>
        <w:t>n</w:t>
      </w:r>
      <w:r w:rsidRPr="00CA4C9E">
        <w:t>g</w:t>
      </w:r>
      <w:r w:rsidRPr="00CA4C9E">
        <w:rPr>
          <w:spacing w:val="-3"/>
        </w:rPr>
        <w:t xml:space="preserve"> (</w:t>
      </w:r>
      <w:r w:rsidRPr="00CA4C9E">
        <w:rPr>
          <w:spacing w:val="-2"/>
        </w:rPr>
        <w:t>O</w:t>
      </w:r>
      <w:r w:rsidRPr="00CA4C9E">
        <w:t>c</w:t>
      </w:r>
      <w:r w:rsidRPr="00CA4C9E">
        <w:rPr>
          <w:spacing w:val="1"/>
        </w:rPr>
        <w:t>t</w:t>
      </w:r>
      <w:r w:rsidRPr="00CA4C9E">
        <w:rPr>
          <w:spacing w:val="-2"/>
        </w:rPr>
        <w:t>o</w:t>
      </w:r>
      <w:r w:rsidRPr="00CA4C9E">
        <w:rPr>
          <w:spacing w:val="-1"/>
        </w:rPr>
        <w:t>b</w:t>
      </w:r>
      <w:r w:rsidRPr="00CA4C9E">
        <w:rPr>
          <w:spacing w:val="1"/>
        </w:rPr>
        <w:t>e</w:t>
      </w:r>
      <w:r w:rsidRPr="00CA4C9E">
        <w:t xml:space="preserve">r </w:t>
      </w:r>
      <w:r w:rsidRPr="00CA4C9E">
        <w:rPr>
          <w:spacing w:val="1"/>
        </w:rPr>
        <w:t>2015</w:t>
      </w:r>
      <w:r w:rsidRPr="00CA4C9E">
        <w:t>)</w:t>
      </w:r>
    </w:p>
    <w:p w14:paraId="7C6AEC3E" w14:textId="77777777" w:rsidR="00BF6693" w:rsidRPr="00CA4C9E" w:rsidRDefault="00BF6693" w:rsidP="00066BBF"/>
    <w:p w14:paraId="62B7E052" w14:textId="3636CB1D" w:rsidR="00BF6693" w:rsidRDefault="00883278" w:rsidP="00D963E8">
      <w:pPr>
        <w:pStyle w:val="Heading1"/>
        <w:rPr>
          <w:spacing w:val="-1"/>
        </w:rPr>
      </w:pPr>
      <w:r w:rsidRPr="00CA4C9E">
        <w:t>R</w:t>
      </w:r>
      <w:r w:rsidRPr="00F8774A">
        <w:rPr>
          <w:spacing w:val="-2"/>
        </w:rPr>
        <w:t>e</w:t>
      </w:r>
      <w:r w:rsidRPr="00F8774A">
        <w:rPr>
          <w:spacing w:val="1"/>
        </w:rPr>
        <w:t>s</w:t>
      </w:r>
      <w:r w:rsidRPr="00CA4C9E">
        <w:t>p</w:t>
      </w:r>
      <w:r w:rsidRPr="00F8774A">
        <w:rPr>
          <w:spacing w:val="-1"/>
        </w:rPr>
        <w:t>o</w:t>
      </w:r>
      <w:r w:rsidRPr="00F8774A">
        <w:rPr>
          <w:spacing w:val="2"/>
        </w:rPr>
        <w:t>n</w:t>
      </w:r>
      <w:r w:rsidRPr="00CA4C9E">
        <w:t>di</w:t>
      </w:r>
      <w:r w:rsidRPr="00F8774A">
        <w:rPr>
          <w:spacing w:val="1"/>
        </w:rPr>
        <w:t>n</w:t>
      </w:r>
      <w:r w:rsidRPr="00CA4C9E">
        <w:t xml:space="preserve">g </w:t>
      </w:r>
      <w:r w:rsidRPr="00F8774A">
        <w:rPr>
          <w:spacing w:val="1"/>
        </w:rPr>
        <w:t>t</w:t>
      </w:r>
      <w:r w:rsidRPr="00CA4C9E">
        <w:t>o</w:t>
      </w:r>
      <w:r w:rsidRPr="00F8774A">
        <w:rPr>
          <w:spacing w:val="-1"/>
        </w:rPr>
        <w:t xml:space="preserve"> </w:t>
      </w:r>
      <w:r w:rsidRPr="00F8774A">
        <w:rPr>
          <w:spacing w:val="-2"/>
        </w:rPr>
        <w:t>a</w:t>
      </w:r>
      <w:r w:rsidRPr="00CA4C9E">
        <w:t>l</w:t>
      </w:r>
      <w:r w:rsidRPr="00F8774A">
        <w:rPr>
          <w:spacing w:val="-1"/>
        </w:rPr>
        <w:t>le</w:t>
      </w:r>
      <w:r w:rsidRPr="00CA4C9E">
        <w:t>g</w:t>
      </w:r>
      <w:r w:rsidRPr="00F8774A">
        <w:rPr>
          <w:spacing w:val="-2"/>
        </w:rPr>
        <w:t>a</w:t>
      </w:r>
      <w:r w:rsidRPr="00F8774A">
        <w:rPr>
          <w:spacing w:val="1"/>
        </w:rPr>
        <w:t>t</w:t>
      </w:r>
      <w:r w:rsidRPr="00CA4C9E">
        <w:t>i</w:t>
      </w:r>
      <w:r w:rsidRPr="00F8774A">
        <w:rPr>
          <w:spacing w:val="-2"/>
        </w:rPr>
        <w:t>o</w:t>
      </w:r>
      <w:r w:rsidRPr="00F8774A">
        <w:rPr>
          <w:spacing w:val="2"/>
        </w:rPr>
        <w:t>n</w:t>
      </w:r>
      <w:r w:rsidRPr="00CA4C9E">
        <w:t>s</w:t>
      </w:r>
      <w:r w:rsidRPr="00F8774A">
        <w:rPr>
          <w:spacing w:val="2"/>
        </w:rPr>
        <w:t xml:space="preserve"> </w:t>
      </w:r>
      <w:r w:rsidRPr="00F8774A">
        <w:rPr>
          <w:spacing w:val="-2"/>
        </w:rPr>
        <w:t>o</w:t>
      </w:r>
      <w:r w:rsidRPr="00CA4C9E">
        <w:t xml:space="preserve">r </w:t>
      </w:r>
      <w:r w:rsidRPr="00F8774A">
        <w:rPr>
          <w:spacing w:val="2"/>
        </w:rPr>
        <w:t>su</w:t>
      </w:r>
      <w:r w:rsidRPr="00F8774A">
        <w:rPr>
          <w:spacing w:val="1"/>
        </w:rPr>
        <w:t>s</w:t>
      </w:r>
      <w:r w:rsidRPr="00CA4C9E">
        <w:t>pi</w:t>
      </w:r>
      <w:r w:rsidRPr="00F8774A">
        <w:rPr>
          <w:spacing w:val="-2"/>
        </w:rPr>
        <w:t>c</w:t>
      </w:r>
      <w:r w:rsidRPr="00CA4C9E">
        <w:t>i</w:t>
      </w:r>
      <w:r w:rsidRPr="00F8774A">
        <w:rPr>
          <w:spacing w:val="-2"/>
        </w:rPr>
        <w:t>o</w:t>
      </w:r>
      <w:r w:rsidRPr="00F8774A">
        <w:rPr>
          <w:spacing w:val="2"/>
        </w:rPr>
        <w:t>n</w:t>
      </w:r>
      <w:r w:rsidRPr="00CA4C9E">
        <w:t>s</w:t>
      </w:r>
      <w:r w:rsidRPr="00F8774A">
        <w:rPr>
          <w:spacing w:val="2"/>
        </w:rPr>
        <w:t xml:space="preserve"> </w:t>
      </w:r>
      <w:r w:rsidRPr="00F8774A">
        <w:rPr>
          <w:spacing w:val="-2"/>
        </w:rPr>
        <w:t>a</w:t>
      </w:r>
      <w:r w:rsidRPr="00CA4C9E">
        <w:t>b</w:t>
      </w:r>
      <w:r w:rsidRPr="00F8774A">
        <w:rPr>
          <w:spacing w:val="-1"/>
        </w:rPr>
        <w:t>o</w:t>
      </w:r>
      <w:r w:rsidRPr="00F8774A">
        <w:rPr>
          <w:spacing w:val="2"/>
        </w:rPr>
        <w:t>u</w:t>
      </w:r>
      <w:r w:rsidRPr="00CA4C9E">
        <w:t>t</w:t>
      </w:r>
      <w:r w:rsidRPr="00F8774A">
        <w:rPr>
          <w:spacing w:val="1"/>
        </w:rPr>
        <w:t xml:space="preserve"> s</w:t>
      </w:r>
      <w:r w:rsidRPr="00F8774A">
        <w:rPr>
          <w:spacing w:val="-2"/>
        </w:rPr>
        <w:t>o</w:t>
      </w:r>
      <w:r w:rsidRPr="00CA4C9E">
        <w:t>me</w:t>
      </w:r>
      <w:r w:rsidRPr="00F8774A">
        <w:rPr>
          <w:spacing w:val="-2"/>
        </w:rPr>
        <w:t>o</w:t>
      </w:r>
      <w:r w:rsidRPr="00F8774A">
        <w:rPr>
          <w:spacing w:val="2"/>
        </w:rPr>
        <w:t>n</w:t>
      </w:r>
      <w:r w:rsidRPr="00CA4C9E">
        <w:t>e w</w:t>
      </w:r>
      <w:r w:rsidRPr="00F8774A">
        <w:rPr>
          <w:spacing w:val="-1"/>
        </w:rPr>
        <w:t>o</w:t>
      </w:r>
      <w:r w:rsidRPr="00CA4C9E">
        <w:t>r</w:t>
      </w:r>
      <w:r w:rsidRPr="00F8774A">
        <w:rPr>
          <w:spacing w:val="3"/>
        </w:rPr>
        <w:t>k</w:t>
      </w:r>
      <w:r w:rsidRPr="00CA4C9E">
        <w:t>i</w:t>
      </w:r>
      <w:r w:rsidRPr="00F8774A">
        <w:rPr>
          <w:spacing w:val="1"/>
        </w:rPr>
        <w:t>n</w:t>
      </w:r>
      <w:r w:rsidRPr="00CA4C9E">
        <w:t>g w</w:t>
      </w:r>
      <w:r w:rsidRPr="00F8774A">
        <w:rPr>
          <w:spacing w:val="-1"/>
        </w:rPr>
        <w:t>i</w:t>
      </w:r>
      <w:r w:rsidRPr="00F8774A">
        <w:rPr>
          <w:spacing w:val="1"/>
        </w:rPr>
        <w:t>t</w:t>
      </w:r>
      <w:r w:rsidRPr="00CA4C9E">
        <w:t>h</w:t>
      </w:r>
      <w:r w:rsidRPr="00F8774A">
        <w:rPr>
          <w:spacing w:val="2"/>
        </w:rPr>
        <w:t xml:space="preserve"> </w:t>
      </w:r>
      <w:r w:rsidRPr="00F8774A">
        <w:rPr>
          <w:spacing w:val="-2"/>
        </w:rPr>
        <w:t>c</w:t>
      </w:r>
      <w:r w:rsidRPr="00F8774A">
        <w:rPr>
          <w:spacing w:val="2"/>
        </w:rPr>
        <w:t>h</w:t>
      </w:r>
      <w:r w:rsidRPr="00CA4C9E">
        <w:t>i</w:t>
      </w:r>
      <w:r w:rsidRPr="00F8774A">
        <w:rPr>
          <w:spacing w:val="-1"/>
        </w:rPr>
        <w:t>l</w:t>
      </w:r>
      <w:r w:rsidRPr="00CA4C9E">
        <w:t>d</w:t>
      </w:r>
      <w:r w:rsidRPr="00F8774A">
        <w:rPr>
          <w:spacing w:val="1"/>
        </w:rPr>
        <w:t>r</w:t>
      </w:r>
      <w:r w:rsidRPr="00F8774A">
        <w:rPr>
          <w:spacing w:val="-1"/>
        </w:rPr>
        <w:t>e</w:t>
      </w:r>
      <w:r w:rsidRPr="00CA4C9E">
        <w:t>n</w:t>
      </w:r>
      <w:r w:rsidRPr="00F8774A">
        <w:rPr>
          <w:spacing w:val="4"/>
        </w:rPr>
        <w:t xml:space="preserve"> </w:t>
      </w:r>
      <w:r w:rsidRPr="00F8774A">
        <w:rPr>
          <w:spacing w:val="-2"/>
        </w:rPr>
        <w:t>o</w:t>
      </w:r>
      <w:r w:rsidRPr="00CA4C9E">
        <w:t xml:space="preserve">r </w:t>
      </w:r>
      <w:r w:rsidRPr="00F8774A">
        <w:rPr>
          <w:spacing w:val="2"/>
        </w:rPr>
        <w:t>y</w:t>
      </w:r>
      <w:r w:rsidRPr="00F8774A">
        <w:rPr>
          <w:spacing w:val="-2"/>
        </w:rPr>
        <w:t>o</w:t>
      </w:r>
      <w:r w:rsidRPr="00F8774A">
        <w:rPr>
          <w:spacing w:val="-3"/>
        </w:rPr>
        <w:t>u</w:t>
      </w:r>
      <w:r w:rsidRPr="00F8774A">
        <w:rPr>
          <w:spacing w:val="2"/>
        </w:rPr>
        <w:t>n</w:t>
      </w:r>
      <w:r w:rsidRPr="00CA4C9E">
        <w:t>g p</w:t>
      </w:r>
      <w:r w:rsidRPr="00F8774A">
        <w:rPr>
          <w:spacing w:val="-1"/>
        </w:rPr>
        <w:t>e</w:t>
      </w:r>
      <w:r w:rsidRPr="00CA4C9E">
        <w:t>ople</w:t>
      </w:r>
      <w:r w:rsidRPr="00F8774A">
        <w:rPr>
          <w:spacing w:val="-1"/>
        </w:rPr>
        <w:t xml:space="preserve"> </w:t>
      </w:r>
    </w:p>
    <w:p w14:paraId="6F1ADC8B" w14:textId="77777777" w:rsidR="00F8774A" w:rsidRPr="00F8774A" w:rsidRDefault="00F8774A" w:rsidP="00F8774A"/>
    <w:p w14:paraId="5DE1DEDB" w14:textId="7052DBEC" w:rsidR="00376F04" w:rsidRPr="00376F04" w:rsidRDefault="00376F04" w:rsidP="00066BBF">
      <w:r w:rsidRPr="00376F04">
        <w:t xml:space="preserve">This section of this policy applies to all cases in which it is alleged that a current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r w:rsidRPr="00376F04">
        <w:t>has:</w:t>
      </w:r>
    </w:p>
    <w:p w14:paraId="3D2F693A" w14:textId="12E6F299" w:rsidR="00376F04" w:rsidRPr="00376F04" w:rsidRDefault="00376F04" w:rsidP="007503F9">
      <w:pPr>
        <w:pStyle w:val="ListParagraph"/>
        <w:numPr>
          <w:ilvl w:val="0"/>
          <w:numId w:val="30"/>
        </w:numPr>
      </w:pPr>
      <w:r w:rsidRPr="00376F04">
        <w:t xml:space="preserve">Behaved in a way that has harmed a child, or may have harmed a child, or </w:t>
      </w:r>
    </w:p>
    <w:p w14:paraId="5EE49E99" w14:textId="1B6A00A5" w:rsidR="00376F04" w:rsidRPr="00376F04" w:rsidRDefault="00376F04" w:rsidP="007503F9">
      <w:pPr>
        <w:pStyle w:val="ListParagraph"/>
        <w:numPr>
          <w:ilvl w:val="0"/>
          <w:numId w:val="30"/>
        </w:numPr>
      </w:pPr>
      <w:r w:rsidRPr="00376F04">
        <w:t>Possibly committed a criminal offence against or related to a child, or</w:t>
      </w:r>
    </w:p>
    <w:p w14:paraId="03A54D32" w14:textId="171AB17D" w:rsidR="00376F04" w:rsidRPr="00376F04" w:rsidRDefault="00376F04" w:rsidP="007503F9">
      <w:pPr>
        <w:pStyle w:val="ListParagraph"/>
        <w:numPr>
          <w:ilvl w:val="0"/>
          <w:numId w:val="30"/>
        </w:numPr>
      </w:pPr>
      <w:r w:rsidRPr="00376F04">
        <w:t>Behaved towards a</w:t>
      </w:r>
      <w:r w:rsidR="00742246">
        <w:t xml:space="preserve">n adult, adults, a </w:t>
      </w:r>
      <w:r w:rsidRPr="00376F04">
        <w:t xml:space="preserve">child or children in a way that indicates he or she </w:t>
      </w:r>
      <w:r w:rsidR="00742246">
        <w:t xml:space="preserve">may or would </w:t>
      </w:r>
      <w:r w:rsidRPr="00376F04">
        <w:t>pose a risk of harm to children</w:t>
      </w:r>
      <w:r w:rsidR="00742246">
        <w:t>, (e.g. a member of staff is involved in domestic violence at home. No children were involved, but we will need to consider what triggered these actions and could a child in the school trigger the same reaction, therefore being put at risk).</w:t>
      </w:r>
    </w:p>
    <w:p w14:paraId="778F2312" w14:textId="2DC0530D" w:rsidR="00376F04" w:rsidRPr="00376F04" w:rsidRDefault="00376F04" w:rsidP="00066BBF">
      <w:r w:rsidRPr="00376F04">
        <w:t xml:space="preserve">It applies regardless of whether </w:t>
      </w:r>
      <w:r w:rsidR="000B3383">
        <w:t xml:space="preserve">or not </w:t>
      </w:r>
      <w:r w:rsidRPr="00376F04">
        <w:t xml:space="preserve">the alleged abuse took place in the school. Allegations against a teacher who is no longer teaching and historical allegations of abuse will be referred to the police. </w:t>
      </w:r>
    </w:p>
    <w:p w14:paraId="49415450" w14:textId="25805875" w:rsidR="00376F04" w:rsidRPr="00376F04" w:rsidRDefault="00376F04" w:rsidP="00066BBF">
      <w:r w:rsidRPr="00376F04">
        <w:t xml:space="preserve">We will deal with any allegation of abuse against a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t>,</w:t>
      </w:r>
      <w:r w:rsidRPr="00376F04">
        <w:t xml:space="preserve"> very quickly, in a fair and consistent way that provides effective child protection while also supporting the</w:t>
      </w:r>
      <w:r w:rsidR="000B3383">
        <w:t xml:space="preserve"> i</w:t>
      </w:r>
      <w:r w:rsidRPr="00376F04">
        <w:t xml:space="preserve">ndividual who is the subject of the allegation. </w:t>
      </w:r>
    </w:p>
    <w:p w14:paraId="6A4C54C1" w14:textId="77777777" w:rsidR="00376F04" w:rsidRPr="00376F04" w:rsidRDefault="00376F04" w:rsidP="00066BBF">
      <w:r w:rsidRPr="00376F04">
        <w:t>Our procedures for dealing with allegations will be applied with common sense and judgement.</w:t>
      </w:r>
    </w:p>
    <w:p w14:paraId="0D5C6C33" w14:textId="77777777" w:rsidR="00376F04" w:rsidRPr="00376F04" w:rsidRDefault="00376F04" w:rsidP="00066BBF">
      <w:pPr>
        <w:pStyle w:val="Heading2"/>
      </w:pPr>
      <w:r w:rsidRPr="00376F04">
        <w:lastRenderedPageBreak/>
        <w:t>Suspension</w:t>
      </w:r>
    </w:p>
    <w:p w14:paraId="2DAF8C36" w14:textId="05CB0168" w:rsidR="00376F04" w:rsidRDefault="00376F04" w:rsidP="00066BBF">
      <w:r w:rsidRPr="00376F04">
        <w:t>Suspension will not be the default position, and will only be considered in cases where there is reason to suspect that a child or other children is/are at risk of harm, or the case is so serious that it might be grounds for dismissal. In such cases, we will only suspend an individual if we have considered all other options available and there is no reasonable alternative.</w:t>
      </w:r>
    </w:p>
    <w:p w14:paraId="5801A9B4" w14:textId="77777777" w:rsidR="000B3383" w:rsidRPr="00376F04" w:rsidRDefault="000B3383" w:rsidP="00066BBF"/>
    <w:p w14:paraId="42A2C97C" w14:textId="77777777" w:rsidR="00376F04" w:rsidRPr="00376F04" w:rsidRDefault="00376F04" w:rsidP="00066BBF">
      <w:r w:rsidRPr="00376F04">
        <w:t>Based on an assessment of risk, we will consider alternatives such as:</w:t>
      </w:r>
    </w:p>
    <w:p w14:paraId="7A187A07" w14:textId="52375DCD" w:rsidR="00376F04" w:rsidRPr="000B3383" w:rsidRDefault="00376F04" w:rsidP="007503F9">
      <w:pPr>
        <w:pStyle w:val="ListParagraph"/>
        <w:numPr>
          <w:ilvl w:val="0"/>
          <w:numId w:val="16"/>
        </w:numPr>
      </w:pPr>
      <w:r w:rsidRPr="000B3383">
        <w:t>Redeployment within the school so that the individual does not have direct contact with the child or children concerned</w:t>
      </w:r>
    </w:p>
    <w:p w14:paraId="180E5289" w14:textId="525EBD7C" w:rsidR="00376F04" w:rsidRPr="000B3383" w:rsidRDefault="00376F04" w:rsidP="007503F9">
      <w:pPr>
        <w:pStyle w:val="ListParagraph"/>
        <w:numPr>
          <w:ilvl w:val="0"/>
          <w:numId w:val="16"/>
        </w:numPr>
      </w:pPr>
      <w:r w:rsidRPr="000B3383">
        <w:t>Providing an assistant to be present when the individual has contact with children</w:t>
      </w:r>
    </w:p>
    <w:p w14:paraId="78810C23" w14:textId="179D5D9A" w:rsidR="00376F04" w:rsidRPr="000B3383" w:rsidRDefault="00376F04" w:rsidP="007503F9">
      <w:pPr>
        <w:pStyle w:val="ListParagraph"/>
        <w:numPr>
          <w:ilvl w:val="0"/>
          <w:numId w:val="16"/>
        </w:numPr>
      </w:pPr>
      <w:r w:rsidRPr="000B3383">
        <w:t>Redeploying the individual to alternative work in the school so that they do not have unsupervised access to children</w:t>
      </w:r>
    </w:p>
    <w:p w14:paraId="09BB87AA" w14:textId="2A8320D7" w:rsidR="00376F04" w:rsidRPr="000B3383" w:rsidRDefault="00376F04" w:rsidP="007503F9">
      <w:pPr>
        <w:pStyle w:val="ListParagraph"/>
        <w:numPr>
          <w:ilvl w:val="0"/>
          <w:numId w:val="16"/>
        </w:numPr>
      </w:pPr>
      <w:r w:rsidRPr="000B3383">
        <w:t>Moving the child or children to classes where they will not come into contact with the individual, making it clear that this is not a punishment and parents have been consulted</w:t>
      </w:r>
    </w:p>
    <w:p w14:paraId="7A503C6D" w14:textId="7AB7CD94" w:rsidR="00376F04" w:rsidRPr="000B3383" w:rsidRDefault="00376F04" w:rsidP="007503F9">
      <w:pPr>
        <w:pStyle w:val="ListParagraph"/>
        <w:numPr>
          <w:ilvl w:val="0"/>
          <w:numId w:val="16"/>
        </w:numPr>
      </w:pPr>
      <w:r w:rsidRPr="000B3383">
        <w:t>Temporarily redeploying the individual to another role in a different location, for example to an alternative school or other work for the [local authority/academy trust]</w:t>
      </w:r>
    </w:p>
    <w:p w14:paraId="1CC728BC" w14:textId="77777777" w:rsidR="000B3383" w:rsidRDefault="000B3383" w:rsidP="00066BBF"/>
    <w:p w14:paraId="732B2039" w14:textId="16AA4288" w:rsidR="00376F04" w:rsidRPr="00376F04" w:rsidRDefault="00376F04" w:rsidP="00066BBF">
      <w:r w:rsidRPr="00376F04">
        <w:t>Definitions for outcomes of allegation investigations</w:t>
      </w:r>
    </w:p>
    <w:p w14:paraId="58802A02" w14:textId="41FEDEF4" w:rsidR="00376F04" w:rsidRPr="000B3383" w:rsidRDefault="00376F04" w:rsidP="007503F9">
      <w:pPr>
        <w:pStyle w:val="ListParagraph"/>
        <w:numPr>
          <w:ilvl w:val="0"/>
          <w:numId w:val="17"/>
        </w:numPr>
      </w:pPr>
      <w:r w:rsidRPr="000B3383">
        <w:t>Substantiated: there is sufficient evidence to prove the allegation</w:t>
      </w:r>
    </w:p>
    <w:p w14:paraId="47D87FF1" w14:textId="0929767A" w:rsidR="00376F04" w:rsidRPr="000B3383" w:rsidRDefault="00376F04" w:rsidP="007503F9">
      <w:pPr>
        <w:pStyle w:val="ListParagraph"/>
        <w:numPr>
          <w:ilvl w:val="0"/>
          <w:numId w:val="17"/>
        </w:numPr>
      </w:pPr>
      <w:r w:rsidRPr="000B3383">
        <w:t>Malicious: there is sufficient evidence to disprove the allegation and there has been a deliberate act to deceive</w:t>
      </w:r>
    </w:p>
    <w:p w14:paraId="57B12BFF" w14:textId="645C29E3" w:rsidR="00376F04" w:rsidRPr="000B3383" w:rsidRDefault="00376F04" w:rsidP="007503F9">
      <w:pPr>
        <w:pStyle w:val="ListParagraph"/>
        <w:numPr>
          <w:ilvl w:val="0"/>
          <w:numId w:val="17"/>
        </w:numPr>
      </w:pPr>
      <w:r w:rsidRPr="000B3383">
        <w:t>False: there is sufficient evidence to disprove the allegation</w:t>
      </w:r>
    </w:p>
    <w:p w14:paraId="42F1C19C" w14:textId="7E85290F" w:rsidR="00376F04" w:rsidRPr="000B3383" w:rsidRDefault="00376F04" w:rsidP="007503F9">
      <w:pPr>
        <w:pStyle w:val="ListParagraph"/>
        <w:numPr>
          <w:ilvl w:val="0"/>
          <w:numId w:val="17"/>
        </w:numPr>
      </w:pPr>
      <w:r w:rsidRPr="000B3383">
        <w:t>Unsubstantiated: there is insufficient evidence to either prove or disprove the allegation (this does not imply guilt or innocence)</w:t>
      </w:r>
    </w:p>
    <w:p w14:paraId="4F9D4DB2" w14:textId="24E0453B" w:rsidR="00376F04" w:rsidRDefault="00376F04" w:rsidP="007503F9">
      <w:pPr>
        <w:pStyle w:val="ListParagraph"/>
        <w:numPr>
          <w:ilvl w:val="0"/>
          <w:numId w:val="17"/>
        </w:numPr>
      </w:pPr>
      <w:r w:rsidRPr="000B3383">
        <w:t>Unfounded: to reflect cases where there is no evidence or proper basis which supports the allegation being made</w:t>
      </w:r>
    </w:p>
    <w:p w14:paraId="4ACC9F22" w14:textId="77777777" w:rsidR="000B3383" w:rsidRPr="000B3383" w:rsidRDefault="000B3383" w:rsidP="00066BBF">
      <w:pPr>
        <w:pStyle w:val="ListParagraph"/>
      </w:pPr>
    </w:p>
    <w:p w14:paraId="60BA7F34" w14:textId="77777777" w:rsidR="00376F04" w:rsidRPr="00376F04" w:rsidRDefault="00376F04" w:rsidP="00066BBF">
      <w:pPr>
        <w:pStyle w:val="Heading2"/>
      </w:pPr>
      <w:r w:rsidRPr="00376F04">
        <w:t>Procedure for dealing with allegations</w:t>
      </w:r>
    </w:p>
    <w:p w14:paraId="6DAECA0D" w14:textId="24DB1E51" w:rsidR="00376F04" w:rsidRPr="00376F04" w:rsidRDefault="00376F04" w:rsidP="00066BBF">
      <w:r w:rsidRPr="00376F04">
        <w:t>In the event of an allegation that meets the criteria above, the headteacher</w:t>
      </w:r>
      <w:r w:rsidR="000B3383">
        <w:t>/proprietor or</w:t>
      </w:r>
      <w:r w:rsidRPr="00376F04">
        <w:t xml:space="preserve"> governor</w:t>
      </w:r>
      <w:r w:rsidR="000B3383">
        <w:t xml:space="preserve"> </w:t>
      </w:r>
      <w:r w:rsidRPr="00376F04">
        <w:t>where the headteacher</w:t>
      </w:r>
      <w:r w:rsidR="000B3383">
        <w:t>/proprietor</w:t>
      </w:r>
      <w:r w:rsidRPr="00376F04">
        <w:t xml:space="preserve"> – the ‘case manager’ – will take the following steps:</w:t>
      </w:r>
    </w:p>
    <w:p w14:paraId="658A3E98" w14:textId="638DDE10" w:rsidR="00376F04" w:rsidRPr="000B3383" w:rsidRDefault="00376F04" w:rsidP="007503F9">
      <w:pPr>
        <w:pStyle w:val="ListParagraph"/>
        <w:numPr>
          <w:ilvl w:val="0"/>
          <w:numId w:val="18"/>
        </w:numPr>
      </w:pPr>
      <w:r w:rsidRPr="000B3383">
        <w:t>Immediately discuss the allegation with the designated officer at the local authority. This is to consider the nature, content and context of the allegation and agree a course of action, including whether further enquiries are necessary to enable a decision on how to proceed, and whether it is necessary to involve the police and/or children’s social care services. (The case manager may, on occasion, consider it necessary to involve the police before consulting the designated officer – for example, if the accused individual is deemed to be an immediate risk to children or there is evidence of a possible criminal offence. In such cases, the case manager will notify the designated officer as soon as practicably possible after contacting the police)</w:t>
      </w:r>
    </w:p>
    <w:p w14:paraId="03904063" w14:textId="74E3DFEA" w:rsidR="00376F04" w:rsidRPr="000B3383" w:rsidRDefault="00376F04" w:rsidP="007503F9">
      <w:pPr>
        <w:pStyle w:val="ListParagraph"/>
        <w:numPr>
          <w:ilvl w:val="0"/>
          <w:numId w:val="18"/>
        </w:numPr>
      </w:pPr>
      <w:r w:rsidRPr="000B3383">
        <w:t xml:space="preserve">Inform the accused individual of the concerns or allegations and likely course of action as soon as possible after speaking to the designated officer (and the police or children’s </w:t>
      </w:r>
      <w:r w:rsidRPr="000B3383">
        <w:lastRenderedPageBreak/>
        <w:t>social care services, where necessary). Where the police and/or children’s social care services are involved, the case manager will only share such information with the individual as has been agreed with those agencies</w:t>
      </w:r>
    </w:p>
    <w:p w14:paraId="5002D069" w14:textId="58A85089" w:rsidR="00376F04" w:rsidRPr="000B3383" w:rsidRDefault="00376F04" w:rsidP="007503F9">
      <w:pPr>
        <w:pStyle w:val="ListParagraph"/>
        <w:numPr>
          <w:ilvl w:val="0"/>
          <w:numId w:val="18"/>
        </w:numPr>
      </w:pPr>
      <w:r w:rsidRPr="000B3383">
        <w:t>Where appropriate (in the circumstances described above), carefully consider whether suspension of the individual from contact with children at the school is justified or whether alternative arrangements such as those outlined above can be put in place. Advice will be sought from the designated officer, police and/or children’s social care services, as appropriate</w:t>
      </w:r>
    </w:p>
    <w:p w14:paraId="170219B3" w14:textId="336EC4C6" w:rsidR="00376F04" w:rsidRPr="000B3383" w:rsidRDefault="00376F04" w:rsidP="007503F9">
      <w:pPr>
        <w:pStyle w:val="ListParagraph"/>
        <w:numPr>
          <w:ilvl w:val="0"/>
          <w:numId w:val="18"/>
        </w:numPr>
      </w:pPr>
      <w:r w:rsidRPr="000B3383">
        <w:t>If immediate suspension is considered necessary, agree and record the rationale for this with the designated officer. The record will include information about the alternatives to suspension that have been considered, and why they were rejected. Written confirmation of the suspension will be provided to the individual facing the allegation or concern within 1 working day, and the individual will be given a named contact at the school and their contact details</w:t>
      </w:r>
    </w:p>
    <w:p w14:paraId="46A09B6E" w14:textId="337ADF0F" w:rsidR="00376F04" w:rsidRPr="000B3383" w:rsidRDefault="00376F04" w:rsidP="007503F9">
      <w:pPr>
        <w:pStyle w:val="ListParagraph"/>
        <w:numPr>
          <w:ilvl w:val="0"/>
          <w:numId w:val="18"/>
        </w:numPr>
      </w:pPr>
      <w:r w:rsidRPr="000B3383">
        <w:t>If it is decided that no further action is to be taken in regard to the subject of the allegation or concern, record this decision and the justification for it and agree with the designated officer what information should be put in writing to the individual and by whom, as well as what action should follow both in respect of the individual and those who made the initial allegation</w:t>
      </w:r>
    </w:p>
    <w:p w14:paraId="1A7795AB" w14:textId="5285C3F7" w:rsidR="00376F04" w:rsidRPr="000B3383" w:rsidRDefault="00376F04" w:rsidP="007503F9">
      <w:pPr>
        <w:pStyle w:val="ListParagraph"/>
        <w:numPr>
          <w:ilvl w:val="0"/>
          <w:numId w:val="18"/>
        </w:numPr>
      </w:pPr>
      <w:r w:rsidRPr="000B3383">
        <w:t>If it is decided that further action is needed, take steps as agreed with the designated officer to initiate the appropriate action in school and/or liaise with the police and/or children’s social care services as appropriate</w:t>
      </w:r>
    </w:p>
    <w:p w14:paraId="78B57844" w14:textId="1E51F5F2" w:rsidR="00376F04" w:rsidRPr="000B3383" w:rsidRDefault="00376F04" w:rsidP="007503F9">
      <w:pPr>
        <w:pStyle w:val="ListParagraph"/>
        <w:numPr>
          <w:ilvl w:val="0"/>
          <w:numId w:val="18"/>
        </w:numPr>
      </w:pPr>
      <w:r w:rsidRPr="000B3383">
        <w:t xml:space="preserve">Provide effective support for the individual facing the allegation or concern, including appointing a named representative to keep them informed of the progress of the case and considering what other support is appropriate. [Add further information here about the support available to individuals in your context, such as who they can turn to for advice – trade union representatives, or a colleague, for example – and any school/local authority/trust arrangements for welfare counselling or medical advice] </w:t>
      </w:r>
    </w:p>
    <w:p w14:paraId="64D3BCEA" w14:textId="1BC12212" w:rsidR="00376F04" w:rsidRPr="000B3383" w:rsidRDefault="00376F04" w:rsidP="007503F9">
      <w:pPr>
        <w:pStyle w:val="ListParagraph"/>
        <w:numPr>
          <w:ilvl w:val="0"/>
          <w:numId w:val="18"/>
        </w:numPr>
      </w:pPr>
      <w:r w:rsidRPr="000B3383">
        <w:t>Inform the parents or carers of the child/children involved about the allegation as soon as possible if they do not already know (following agreement with children’s social care services and/or the police, if applicable). The case manager will also inform the parents or carers of the requirement to maintain confidentiality about any allegations made against teachers (where this applies) while investigations are ongoing. Any parent or carer who wishes to have the confidentiality restrictions removed in respect of a teacher will be advised to seek legal advice</w:t>
      </w:r>
    </w:p>
    <w:p w14:paraId="2A0352B9" w14:textId="04836176" w:rsidR="00376F04" w:rsidRPr="000B3383" w:rsidRDefault="00376F04" w:rsidP="007503F9">
      <w:pPr>
        <w:pStyle w:val="ListParagraph"/>
        <w:numPr>
          <w:ilvl w:val="0"/>
          <w:numId w:val="18"/>
        </w:numPr>
      </w:pPr>
      <w:r w:rsidRPr="000B3383">
        <w:t xml:space="preserve">Keep the parents or carers of the child/children involved informed of the progress of the case and the outcome, where there is not a criminal prosecution, including the outcome of any disciplinary process (in confidence) </w:t>
      </w:r>
    </w:p>
    <w:p w14:paraId="5C894465" w14:textId="0465E547" w:rsidR="00376F04" w:rsidRPr="000B3383" w:rsidRDefault="00376F04" w:rsidP="007503F9">
      <w:pPr>
        <w:pStyle w:val="ListParagraph"/>
        <w:numPr>
          <w:ilvl w:val="0"/>
          <w:numId w:val="18"/>
        </w:numPr>
      </w:pPr>
      <w:r w:rsidRPr="000B3383">
        <w:t>Make a referral to the DBS where it is thought that the individual facing the allegation or concern has engaged in conduct that harmed or is likely to harm a child, or if the individual otherwise poses a risk of harm to a child</w:t>
      </w:r>
    </w:p>
    <w:p w14:paraId="33B45119" w14:textId="77777777" w:rsidR="00376F04" w:rsidRPr="00376F04" w:rsidRDefault="00376F04" w:rsidP="00066BBF">
      <w:r w:rsidRPr="00376F04">
        <w:lastRenderedPageBreak/>
        <w:t>If the school is made aware that the secretary of state has made an interim prohibition order in respect of an individual, we will immediately suspend that individual from teaching, pending the findings of the investigation by the Teaching Regulation Agency.</w:t>
      </w:r>
    </w:p>
    <w:p w14:paraId="2797ED0C" w14:textId="0A0D23B5" w:rsidR="00376F04" w:rsidRPr="00376F04" w:rsidRDefault="00376F04" w:rsidP="00066BBF">
      <w:r w:rsidRPr="00376F04">
        <w:t xml:space="preserve">Where the police are involved, wherever possible the </w:t>
      </w:r>
      <w:r w:rsidR="005953CD">
        <w:t>proprietor</w:t>
      </w:r>
      <w:r w:rsidRPr="00376F04">
        <w:t xml:space="preserve"> will ask the police at the start of the investigation to obtain consent from the individuals involved to share their statements and evidence for use in the school’s disciplinary process, should this be required at a later point.</w:t>
      </w:r>
    </w:p>
    <w:p w14:paraId="0A6DAB59" w14:textId="77777777" w:rsidR="00376F04" w:rsidRPr="00376F04" w:rsidRDefault="00376F04" w:rsidP="00066BBF">
      <w:r w:rsidRPr="00376F04">
        <w:t>Timescales</w:t>
      </w:r>
    </w:p>
    <w:p w14:paraId="2C531B79" w14:textId="77777777" w:rsidR="00376F04" w:rsidRPr="00376F04" w:rsidRDefault="00376F04" w:rsidP="00066BBF">
      <w:r w:rsidRPr="00376F04">
        <w:t>•</w:t>
      </w:r>
      <w:r w:rsidRPr="00376F04">
        <w:tab/>
        <w:t>Any cases where it is clear immediately that the allegation is unsubstantiated or malicious will be resolved within 1 week</w:t>
      </w:r>
    </w:p>
    <w:p w14:paraId="0B51B5E5" w14:textId="77777777" w:rsidR="00376F04" w:rsidRPr="00376F04" w:rsidRDefault="00376F04" w:rsidP="00066BBF">
      <w:r w:rsidRPr="00376F04">
        <w:t>•</w:t>
      </w:r>
      <w:r w:rsidRPr="00376F04">
        <w:tab/>
        <w:t xml:space="preserve">If the nature of an allegation does not require formal disciplinary action, we will institute appropriate action within 3 working days </w:t>
      </w:r>
    </w:p>
    <w:p w14:paraId="58BBC9DD" w14:textId="77777777" w:rsidR="00376F04" w:rsidRPr="00376F04" w:rsidRDefault="00376F04" w:rsidP="00066BBF">
      <w:r w:rsidRPr="00376F04">
        <w:t>•</w:t>
      </w:r>
      <w:r w:rsidRPr="00376F04">
        <w:tab/>
        <w:t xml:space="preserve">If a disciplinary hearing is required and can be held without further investigation, we will hold this within 15 working days </w:t>
      </w:r>
    </w:p>
    <w:p w14:paraId="373BFB8D" w14:textId="77777777" w:rsidR="00376F04" w:rsidRPr="00376F04" w:rsidRDefault="00376F04" w:rsidP="00066BBF">
      <w:pPr>
        <w:pStyle w:val="Heading2"/>
      </w:pPr>
      <w:r w:rsidRPr="00376F04">
        <w:t>Specific actions</w:t>
      </w:r>
    </w:p>
    <w:p w14:paraId="132E2904" w14:textId="13ED213F" w:rsidR="00376F04" w:rsidRPr="00376F04" w:rsidRDefault="00376F04" w:rsidP="00066BBF">
      <w:pPr>
        <w:pStyle w:val="Heading3"/>
        <w:rPr>
          <w:rFonts w:eastAsia="Verdana"/>
        </w:rPr>
      </w:pPr>
      <w:r w:rsidRPr="00376F04">
        <w:rPr>
          <w:rFonts w:eastAsia="Verdana"/>
        </w:rPr>
        <w:t>Action following a criminal investigation or prosecution</w:t>
      </w:r>
      <w:r w:rsidR="005953CD">
        <w:rPr>
          <w:rFonts w:eastAsia="Verdana"/>
        </w:rPr>
        <w:t>:</w:t>
      </w:r>
    </w:p>
    <w:p w14:paraId="6CE83B4B" w14:textId="77777777" w:rsidR="00376F04" w:rsidRPr="005953CD" w:rsidRDefault="00376F04" w:rsidP="007503F9">
      <w:pPr>
        <w:pStyle w:val="ListParagraph"/>
        <w:numPr>
          <w:ilvl w:val="0"/>
          <w:numId w:val="19"/>
        </w:numPr>
      </w:pPr>
      <w:r w:rsidRPr="005953CD">
        <w:t>The case manager will discuss with the local authority’s designated officer whether any further action, including disciplinary action, is appropriate and, if so, how to proceed, taking into account information provided by the police and/or children’s social care services.</w:t>
      </w:r>
    </w:p>
    <w:p w14:paraId="243798F8" w14:textId="77777777" w:rsidR="00376F04" w:rsidRPr="005953CD" w:rsidRDefault="00376F04" w:rsidP="00066BBF">
      <w:pPr>
        <w:pStyle w:val="Heading3"/>
        <w:rPr>
          <w:rFonts w:eastAsia="Verdana"/>
        </w:rPr>
      </w:pPr>
      <w:r w:rsidRPr="005953CD">
        <w:rPr>
          <w:rFonts w:eastAsia="Verdana"/>
        </w:rPr>
        <w:t>Conclusion of a case where the allegation is substantiated</w:t>
      </w:r>
    </w:p>
    <w:p w14:paraId="03F42B27" w14:textId="77777777" w:rsidR="00376F04" w:rsidRPr="005953CD" w:rsidRDefault="00376F04" w:rsidP="007503F9">
      <w:pPr>
        <w:pStyle w:val="ListParagraph"/>
        <w:numPr>
          <w:ilvl w:val="0"/>
          <w:numId w:val="19"/>
        </w:numPr>
      </w:pPr>
      <w:r w:rsidRPr="005953CD">
        <w:t>If the allegation is substantiated and the individual is dismissed or the school ceases to use their services, or the individual resigns or otherwise ceases to provide their services, the case manager and the school’s personnel adviser will discuss with the designated officer whether to make a referral to the DBS for consideration of whether inclusion on the barred lists is required.</w:t>
      </w:r>
    </w:p>
    <w:p w14:paraId="49282E77" w14:textId="77777777" w:rsidR="00376F04" w:rsidRPr="005953CD" w:rsidRDefault="00376F04" w:rsidP="007503F9">
      <w:pPr>
        <w:pStyle w:val="ListParagraph"/>
        <w:numPr>
          <w:ilvl w:val="0"/>
          <w:numId w:val="19"/>
        </w:numPr>
      </w:pPr>
      <w:r w:rsidRPr="005953CD">
        <w:t>If the individual concerned is a member of teaching staff, the case manager and personnel adviser will discuss with the designated officer whether to refer the matter to the Teaching Regulation Agency to consider prohibiting the individual from teaching.</w:t>
      </w:r>
    </w:p>
    <w:p w14:paraId="258B6705" w14:textId="77777777" w:rsidR="00376F04" w:rsidRPr="005953CD" w:rsidRDefault="00376F04" w:rsidP="00066BBF">
      <w:pPr>
        <w:pStyle w:val="Heading3"/>
        <w:rPr>
          <w:rFonts w:eastAsia="Verdana"/>
        </w:rPr>
      </w:pPr>
      <w:r w:rsidRPr="005953CD">
        <w:rPr>
          <w:rFonts w:eastAsia="Verdana"/>
        </w:rPr>
        <w:t>Individuals returning to work after suspension</w:t>
      </w:r>
    </w:p>
    <w:p w14:paraId="6FFBF1D9" w14:textId="77777777" w:rsidR="00376F04" w:rsidRPr="005953CD" w:rsidRDefault="00376F04" w:rsidP="007503F9">
      <w:pPr>
        <w:pStyle w:val="ListParagraph"/>
        <w:numPr>
          <w:ilvl w:val="0"/>
          <w:numId w:val="19"/>
        </w:numPr>
      </w:pPr>
      <w:r w:rsidRPr="005953CD">
        <w:t>If it is decided on the conclusion of a case that an individual who has been suspended can return to work, the case manager will consider how best to facilitate this.</w:t>
      </w:r>
    </w:p>
    <w:p w14:paraId="2F79F32A" w14:textId="77777777" w:rsidR="00376F04" w:rsidRPr="005953CD" w:rsidRDefault="00376F04" w:rsidP="007503F9">
      <w:pPr>
        <w:pStyle w:val="ListParagraph"/>
        <w:numPr>
          <w:ilvl w:val="0"/>
          <w:numId w:val="19"/>
        </w:numPr>
      </w:pPr>
      <w:r w:rsidRPr="005953CD">
        <w:t>The case manager will also consider how best to manage the individual’s contact with the child or children who made the allegation, if they are still attending the school.</w:t>
      </w:r>
    </w:p>
    <w:p w14:paraId="74726A4C" w14:textId="77777777" w:rsidR="00376F04" w:rsidRPr="005953CD" w:rsidRDefault="00376F04" w:rsidP="00066BBF">
      <w:pPr>
        <w:pStyle w:val="Heading3"/>
        <w:rPr>
          <w:rFonts w:eastAsia="Verdana"/>
        </w:rPr>
      </w:pPr>
      <w:r w:rsidRPr="005953CD">
        <w:rPr>
          <w:rFonts w:eastAsia="Verdana"/>
        </w:rPr>
        <w:t>Unsubstantiated or malicious allegations</w:t>
      </w:r>
    </w:p>
    <w:p w14:paraId="6464CFDB" w14:textId="77777777" w:rsidR="00376F04" w:rsidRPr="005953CD" w:rsidRDefault="00376F04" w:rsidP="007503F9">
      <w:pPr>
        <w:pStyle w:val="ListParagraph"/>
        <w:numPr>
          <w:ilvl w:val="0"/>
          <w:numId w:val="19"/>
        </w:numPr>
      </w:pPr>
      <w:r w:rsidRPr="005953CD">
        <w:t xml:space="preserve">If an allegation is shown to be deliberately invented, or malicious, the headteacher, or other appropriate person in the case of an allegation against the headteacher, will consider whether any disciplinary action is appropriate against the pupil(s) who made it, </w:t>
      </w:r>
      <w:r w:rsidRPr="005953CD">
        <w:lastRenderedPageBreak/>
        <w:t>or whether the police should be asked to consider whether action against those who made the allegation might be appropriate, even if they are not a pupil.</w:t>
      </w:r>
    </w:p>
    <w:p w14:paraId="0A86F448" w14:textId="77777777" w:rsidR="00376F04" w:rsidRPr="00376F04" w:rsidRDefault="00376F04" w:rsidP="00066BBF">
      <w:pPr>
        <w:pStyle w:val="Heading3"/>
        <w:rPr>
          <w:rFonts w:eastAsia="Verdana"/>
        </w:rPr>
      </w:pPr>
      <w:r w:rsidRPr="00376F04">
        <w:rPr>
          <w:rFonts w:eastAsia="Verdana"/>
        </w:rPr>
        <w:t>Confidentiality</w:t>
      </w:r>
    </w:p>
    <w:p w14:paraId="60554108" w14:textId="49C04828" w:rsidR="00376F04" w:rsidRPr="00376F04" w:rsidRDefault="00376F04" w:rsidP="00066BBF">
      <w:r w:rsidRPr="00376F04">
        <w:t>The school will make every effort to maintain confidentiality and guard against unwanted publicity while an allegation is being investigated or considered.</w:t>
      </w:r>
      <w:r w:rsidR="005953CD">
        <w:t xml:space="preserve"> </w:t>
      </w:r>
      <w:r w:rsidRPr="00376F04">
        <w:t>The case manager will take advice from the local authority’s designated officer, police and children’s social care services, as appropriate, to agree:</w:t>
      </w:r>
    </w:p>
    <w:p w14:paraId="41ACBEE0" w14:textId="6225B02B" w:rsidR="00376F04" w:rsidRPr="005953CD" w:rsidRDefault="00376F04" w:rsidP="007503F9">
      <w:pPr>
        <w:pStyle w:val="ListParagraph"/>
        <w:numPr>
          <w:ilvl w:val="0"/>
          <w:numId w:val="19"/>
        </w:numPr>
      </w:pPr>
      <w:r w:rsidRPr="005953CD">
        <w:t>Who needs to know about the allegation and what information can be shared</w:t>
      </w:r>
    </w:p>
    <w:p w14:paraId="1B237197" w14:textId="6DEBE018" w:rsidR="00376F04" w:rsidRPr="005953CD" w:rsidRDefault="00376F04" w:rsidP="007503F9">
      <w:pPr>
        <w:pStyle w:val="ListParagraph"/>
        <w:numPr>
          <w:ilvl w:val="0"/>
          <w:numId w:val="19"/>
        </w:numPr>
      </w:pPr>
      <w:r w:rsidRPr="005953CD">
        <w:t xml:space="preserve">How to manage speculation, leaks and gossip, including how to make parents or carers of a child/children involved aware of their obligations with respect to confidentiality </w:t>
      </w:r>
    </w:p>
    <w:p w14:paraId="39C97C02" w14:textId="044C2007" w:rsidR="00376F04" w:rsidRPr="005953CD" w:rsidRDefault="00376F04" w:rsidP="007503F9">
      <w:pPr>
        <w:pStyle w:val="ListParagraph"/>
        <w:numPr>
          <w:ilvl w:val="0"/>
          <w:numId w:val="19"/>
        </w:numPr>
      </w:pPr>
      <w:r w:rsidRPr="005953CD">
        <w:t>What, if any, information can be reasonably given to the wider community to reduce speculation</w:t>
      </w:r>
    </w:p>
    <w:p w14:paraId="01A71D84" w14:textId="4EB3A583" w:rsidR="00376F04" w:rsidRPr="005953CD" w:rsidRDefault="00376F04" w:rsidP="007503F9">
      <w:pPr>
        <w:pStyle w:val="ListParagraph"/>
        <w:numPr>
          <w:ilvl w:val="0"/>
          <w:numId w:val="19"/>
        </w:numPr>
      </w:pPr>
      <w:r w:rsidRPr="005953CD">
        <w:t>How to manage press interest if, and when, it arises</w:t>
      </w:r>
    </w:p>
    <w:p w14:paraId="0323FAB1" w14:textId="77777777" w:rsidR="00376F04" w:rsidRPr="005953CD" w:rsidRDefault="00376F04" w:rsidP="007503F9">
      <w:pPr>
        <w:pStyle w:val="ListParagraph"/>
        <w:numPr>
          <w:ilvl w:val="0"/>
          <w:numId w:val="19"/>
        </w:numPr>
      </w:pPr>
      <w:r w:rsidRPr="005953CD">
        <w:t>Record-keeping</w:t>
      </w:r>
    </w:p>
    <w:p w14:paraId="16551273" w14:textId="77777777" w:rsidR="00376F04" w:rsidRPr="005953CD" w:rsidRDefault="00376F04" w:rsidP="007503F9">
      <w:pPr>
        <w:pStyle w:val="ListParagraph"/>
        <w:numPr>
          <w:ilvl w:val="0"/>
          <w:numId w:val="19"/>
        </w:numPr>
      </w:pPr>
      <w:r w:rsidRPr="005953CD">
        <w:t>The case manager will maintain clear records about any case where the allegation or concern meets the criteria above and store them on the individual’s confidential personnel file for the duration of the case. Such records will include:</w:t>
      </w:r>
    </w:p>
    <w:p w14:paraId="58B182F4" w14:textId="6960C237" w:rsidR="00376F04" w:rsidRPr="005953CD" w:rsidRDefault="00376F04" w:rsidP="007503F9">
      <w:pPr>
        <w:pStyle w:val="ListParagraph"/>
        <w:numPr>
          <w:ilvl w:val="0"/>
          <w:numId w:val="19"/>
        </w:numPr>
      </w:pPr>
      <w:r w:rsidRPr="005953CD">
        <w:t>A clear and comprehensive summary of the allegation</w:t>
      </w:r>
    </w:p>
    <w:p w14:paraId="2CF9AC89" w14:textId="70125D4D" w:rsidR="00376F04" w:rsidRPr="005953CD" w:rsidRDefault="00376F04" w:rsidP="007503F9">
      <w:pPr>
        <w:pStyle w:val="ListParagraph"/>
        <w:numPr>
          <w:ilvl w:val="0"/>
          <w:numId w:val="19"/>
        </w:numPr>
      </w:pPr>
      <w:r w:rsidRPr="005953CD">
        <w:t>Details of how the allegation was followed up and resolved</w:t>
      </w:r>
    </w:p>
    <w:p w14:paraId="015CD67F" w14:textId="574CA391" w:rsidR="00376F04" w:rsidRPr="005953CD" w:rsidRDefault="00376F04" w:rsidP="007503F9">
      <w:pPr>
        <w:pStyle w:val="ListParagraph"/>
        <w:numPr>
          <w:ilvl w:val="0"/>
          <w:numId w:val="19"/>
        </w:numPr>
      </w:pPr>
      <w:r w:rsidRPr="005953CD">
        <w:t xml:space="preserve">Notes of any action </w:t>
      </w:r>
      <w:r w:rsidR="00F8774A" w:rsidRPr="005953CD">
        <w:t>taken,</w:t>
      </w:r>
      <w:r w:rsidRPr="005953CD">
        <w:t xml:space="preserve"> and decisions reached (and justification for these, as stated above) </w:t>
      </w:r>
    </w:p>
    <w:p w14:paraId="54BD8BC2" w14:textId="20FE7F3C" w:rsidR="005953CD" w:rsidRDefault="005953CD" w:rsidP="00066BBF">
      <w:pPr>
        <w:pStyle w:val="Heading3"/>
        <w:rPr>
          <w:rFonts w:eastAsia="Verdana"/>
        </w:rPr>
      </w:pPr>
      <w:r>
        <w:rPr>
          <w:rFonts w:eastAsia="Verdana"/>
        </w:rPr>
        <w:t>Records</w:t>
      </w:r>
    </w:p>
    <w:p w14:paraId="619D67A1" w14:textId="68CD5682" w:rsidR="00376F04" w:rsidRPr="00376F04" w:rsidRDefault="00376F04" w:rsidP="00066BBF">
      <w:r w:rsidRPr="00376F04">
        <w:t xml:space="preserve">If an allegation or concern is not found to have been malicious, the school will retain the records of the case on the individual’s confidential </w:t>
      </w:r>
      <w:r w:rsidR="00F8774A" w:rsidRPr="00376F04">
        <w:t>personnel file and</w:t>
      </w:r>
      <w:r w:rsidRPr="00376F04">
        <w:t xml:space="preserve"> provide a copy to the individual. </w:t>
      </w:r>
    </w:p>
    <w:p w14:paraId="6E9D6CBE" w14:textId="77777777" w:rsidR="00376F04" w:rsidRPr="00376F04" w:rsidRDefault="00376F04" w:rsidP="00066BBF">
      <w:r w:rsidRPr="00376F04">
        <w:t>Where records contain information about allegations of sexual abuse, we will preserve these for the Independent Inquiry into Child Sexual Abuse (IICSA), for the term of the inquiry. We will retain all other records at least until the individual has reached normal pension age, or for 10 years from the date of the allegation if that is longer.</w:t>
      </w:r>
    </w:p>
    <w:p w14:paraId="2861B7DA" w14:textId="77777777" w:rsidR="00376F04" w:rsidRPr="00376F04" w:rsidRDefault="00376F04" w:rsidP="00066BBF">
      <w:r w:rsidRPr="00376F04">
        <w:t xml:space="preserve">The records of any allegation that is found to be malicious will be deleted from the individual’s personnel file. </w:t>
      </w:r>
    </w:p>
    <w:p w14:paraId="47D6DF5E" w14:textId="77777777" w:rsidR="00376F04" w:rsidRPr="00376F04" w:rsidRDefault="00376F04" w:rsidP="00066BBF">
      <w:pPr>
        <w:pStyle w:val="Heading3"/>
        <w:rPr>
          <w:rFonts w:eastAsia="Verdana"/>
        </w:rPr>
      </w:pPr>
      <w:r w:rsidRPr="00376F04">
        <w:rPr>
          <w:rFonts w:eastAsia="Verdana"/>
        </w:rPr>
        <w:t>References</w:t>
      </w:r>
    </w:p>
    <w:p w14:paraId="1943E355" w14:textId="77777777" w:rsidR="00376F04" w:rsidRPr="00376F04" w:rsidRDefault="00376F04" w:rsidP="00066BBF">
      <w:r w:rsidRPr="00376F04">
        <w:t>When providing employer references, we will not refer to any allegation that has been proven to be false, unsubstantiated or malicious, or any history of allegations where all such allegations have been proven to be false, unsubstantiated or malicious.</w:t>
      </w:r>
    </w:p>
    <w:p w14:paraId="5C74E09C" w14:textId="77777777" w:rsidR="00376F04" w:rsidRPr="00376F04" w:rsidRDefault="00376F04" w:rsidP="00066BBF">
      <w:pPr>
        <w:pStyle w:val="Heading3"/>
        <w:rPr>
          <w:rFonts w:eastAsia="Verdana"/>
        </w:rPr>
      </w:pPr>
      <w:r w:rsidRPr="00376F04">
        <w:rPr>
          <w:rFonts w:eastAsia="Verdana"/>
        </w:rPr>
        <w:t>Learning lessons</w:t>
      </w:r>
    </w:p>
    <w:p w14:paraId="0AD9AB60" w14:textId="77777777" w:rsidR="00376F04" w:rsidRPr="00376F04" w:rsidRDefault="00376F04" w:rsidP="00066BBF">
      <w:r w:rsidRPr="00376F04">
        <w:t xml:space="preserve">After any cases where the allegations are substantiated, we will review the circumstances of the case with the local authority’s designated officer to determine whether there are any </w:t>
      </w:r>
      <w:r w:rsidRPr="00376F04">
        <w:lastRenderedPageBreak/>
        <w:t xml:space="preserve">improvements that we can make to the school’s procedures or practice to help prevent similar events in the future. </w:t>
      </w:r>
    </w:p>
    <w:p w14:paraId="00157747" w14:textId="77777777" w:rsidR="005953CD" w:rsidRDefault="005953CD" w:rsidP="00066BBF"/>
    <w:p w14:paraId="1D87435A" w14:textId="77777777" w:rsidR="005953CD" w:rsidRDefault="005953CD" w:rsidP="00066BBF"/>
    <w:p w14:paraId="629A6F8A" w14:textId="77777777" w:rsidR="005953CD" w:rsidRDefault="005953CD" w:rsidP="00066BBF"/>
    <w:p w14:paraId="5B902829" w14:textId="692F9CAC" w:rsidR="00376F04" w:rsidRPr="00376F04" w:rsidRDefault="00376F04" w:rsidP="00066BBF">
      <w:r w:rsidRPr="00376F04">
        <w:t>This will include consideration of (as applicable):</w:t>
      </w:r>
    </w:p>
    <w:p w14:paraId="634032AF" w14:textId="77777777" w:rsidR="00F8774A" w:rsidRPr="00F8774A" w:rsidRDefault="00376F04" w:rsidP="007503F9">
      <w:pPr>
        <w:pStyle w:val="ListParagraph"/>
        <w:numPr>
          <w:ilvl w:val="1"/>
          <w:numId w:val="19"/>
        </w:numPr>
      </w:pPr>
      <w:r w:rsidRPr="005953CD">
        <w:t xml:space="preserve">Issues arising from the decision to suspend the </w:t>
      </w:r>
      <w:r w:rsidR="00F8774A" w:rsidRPr="00A166F0">
        <w:rPr>
          <w:spacing w:val="2"/>
        </w:rPr>
        <w:t>m</w:t>
      </w:r>
      <w:r w:rsidR="00F8774A" w:rsidRPr="00A166F0">
        <w:rPr>
          <w:spacing w:val="-4"/>
        </w:rPr>
        <w:t>e</w:t>
      </w:r>
      <w:r w:rsidR="00F8774A" w:rsidRPr="00A166F0">
        <w:rPr>
          <w:spacing w:val="2"/>
        </w:rPr>
        <w:t>m</w:t>
      </w:r>
      <w:r w:rsidR="00F8774A" w:rsidRPr="00A166F0">
        <w:rPr>
          <w:spacing w:val="-1"/>
        </w:rPr>
        <w:t>b</w:t>
      </w:r>
      <w:r w:rsidR="00F8774A" w:rsidRPr="00A166F0">
        <w:rPr>
          <w:spacing w:val="1"/>
        </w:rPr>
        <w:t>e</w:t>
      </w:r>
      <w:r w:rsidR="00F8774A" w:rsidRPr="00A166F0">
        <w:t xml:space="preserve">r </w:t>
      </w:r>
      <w:r w:rsidR="00F8774A" w:rsidRPr="00A166F0">
        <w:rPr>
          <w:spacing w:val="-2"/>
        </w:rPr>
        <w:t>o</w:t>
      </w:r>
      <w:r w:rsidR="00F8774A" w:rsidRPr="00A166F0">
        <w:t>f</w:t>
      </w:r>
      <w:r w:rsidR="00F8774A" w:rsidRPr="00A166F0">
        <w:rPr>
          <w:spacing w:val="4"/>
        </w:rPr>
        <w:t xml:space="preserve"> </w:t>
      </w:r>
      <w:r w:rsidR="00F8774A" w:rsidRPr="00A166F0">
        <w:rPr>
          <w:spacing w:val="-5"/>
        </w:rPr>
        <w:t>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w:t>
      </w:r>
      <w:r w:rsidR="00F8774A" w:rsidRPr="00A166F0">
        <w:t>s</w:t>
      </w:r>
      <w:r w:rsidR="00F8774A" w:rsidRPr="00A166F0">
        <w:rPr>
          <w:spacing w:val="1"/>
        </w:rPr>
        <w:t>u</w:t>
      </w:r>
      <w:r w:rsidR="00F8774A" w:rsidRPr="00A166F0">
        <w:rPr>
          <w:spacing w:val="-1"/>
        </w:rPr>
        <w:t>p</w:t>
      </w:r>
      <w:r w:rsidR="00F8774A" w:rsidRPr="00A166F0">
        <w:rPr>
          <w:spacing w:val="-6"/>
        </w:rPr>
        <w:t>p</w:t>
      </w:r>
      <w:r w:rsidR="00F8774A" w:rsidRPr="00A166F0">
        <w:rPr>
          <w:spacing w:val="6"/>
        </w:rPr>
        <w:t>l</w:t>
      </w:r>
      <w:r w:rsidR="00F8774A" w:rsidRPr="00A166F0">
        <w:t>y s</w:t>
      </w:r>
      <w:r w:rsidR="00F8774A" w:rsidRPr="00A166F0">
        <w:rPr>
          <w:spacing w:val="1"/>
        </w:rPr>
        <w:t>t</w:t>
      </w:r>
      <w:r w:rsidR="00F8774A" w:rsidRPr="00A166F0">
        <w:t>a</w:t>
      </w:r>
      <w:r w:rsidR="00F8774A" w:rsidRPr="00A166F0">
        <w:rPr>
          <w:spacing w:val="2"/>
        </w:rPr>
        <w:t>f</w:t>
      </w:r>
      <w:r w:rsidR="00F8774A" w:rsidRPr="00A166F0">
        <w:t>f</w:t>
      </w:r>
      <w:r w:rsidR="00F8774A">
        <w:rPr>
          <w:spacing w:val="-1"/>
        </w:rPr>
        <w:t xml:space="preserve">, other visitor, </w:t>
      </w:r>
      <w:r w:rsidR="00F8774A" w:rsidRPr="00A166F0">
        <w:rPr>
          <w:spacing w:val="2"/>
        </w:rPr>
        <w:t>v</w:t>
      </w:r>
      <w:r w:rsidR="00F8774A" w:rsidRPr="00A166F0">
        <w:rPr>
          <w:spacing w:val="-2"/>
        </w:rPr>
        <w:t>o</w:t>
      </w:r>
      <w:r w:rsidR="00F8774A" w:rsidRPr="00A166F0">
        <w:rPr>
          <w:spacing w:val="1"/>
        </w:rPr>
        <w:t>lu</w:t>
      </w:r>
      <w:r w:rsidR="00F8774A" w:rsidRPr="00A166F0">
        <w:rPr>
          <w:spacing w:val="-3"/>
        </w:rPr>
        <w:t>n</w:t>
      </w:r>
      <w:r w:rsidR="00F8774A" w:rsidRPr="00A166F0">
        <w:rPr>
          <w:spacing w:val="1"/>
        </w:rPr>
        <w:t>tee</w:t>
      </w:r>
      <w:r w:rsidR="00F8774A" w:rsidRPr="00A166F0">
        <w:rPr>
          <w:spacing w:val="-2"/>
        </w:rPr>
        <w:t>r</w:t>
      </w:r>
      <w:r w:rsidR="00F8774A">
        <w:t xml:space="preserve"> </w:t>
      </w:r>
      <w:r w:rsidR="00F8774A" w:rsidRPr="00A166F0">
        <w:rPr>
          <w:spacing w:val="-5"/>
        </w:rPr>
        <w:t>a</w:t>
      </w:r>
      <w:r w:rsidR="00F8774A" w:rsidRPr="00A166F0">
        <w:rPr>
          <w:spacing w:val="1"/>
        </w:rPr>
        <w:t>n</w:t>
      </w:r>
      <w:r w:rsidR="00F8774A" w:rsidRPr="00A166F0">
        <w:t>d</w:t>
      </w:r>
      <w:r w:rsidR="00F8774A" w:rsidRPr="00A166F0">
        <w:rPr>
          <w:spacing w:val="1"/>
        </w:rPr>
        <w:t xml:space="preserve"> </w:t>
      </w:r>
      <w:r w:rsidR="00F8774A" w:rsidRPr="00A166F0">
        <w:rPr>
          <w:spacing w:val="-1"/>
        </w:rPr>
        <w:t>g</w:t>
      </w:r>
      <w:r w:rsidR="00F8774A" w:rsidRPr="00A166F0">
        <w:rPr>
          <w:spacing w:val="-2"/>
        </w:rPr>
        <w:t>o</w:t>
      </w:r>
      <w:r w:rsidR="00F8774A" w:rsidRPr="00A166F0">
        <w:rPr>
          <w:spacing w:val="2"/>
        </w:rPr>
        <w:t>v</w:t>
      </w:r>
      <w:r w:rsidR="00F8774A" w:rsidRPr="00A166F0">
        <w:rPr>
          <w:spacing w:val="1"/>
        </w:rPr>
        <w:t>e</w:t>
      </w:r>
      <w:r w:rsidR="00F8774A" w:rsidRPr="00A166F0">
        <w:rPr>
          <w:spacing w:val="-2"/>
        </w:rPr>
        <w:t>r</w:t>
      </w:r>
      <w:r w:rsidR="00F8774A" w:rsidRPr="00A166F0">
        <w:rPr>
          <w:spacing w:val="-3"/>
        </w:rPr>
        <w:t>n</w:t>
      </w:r>
      <w:r w:rsidR="00F8774A">
        <w:rPr>
          <w:spacing w:val="1"/>
        </w:rPr>
        <w:t>or</w:t>
      </w:r>
      <w:r w:rsidR="00F8774A" w:rsidRPr="00A166F0">
        <w:rPr>
          <w:spacing w:val="4"/>
        </w:rPr>
        <w:t xml:space="preserve"> </w:t>
      </w:r>
    </w:p>
    <w:p w14:paraId="712F15C7" w14:textId="15867B98" w:rsidR="00376F04" w:rsidRPr="005953CD" w:rsidRDefault="00376F04" w:rsidP="007503F9">
      <w:pPr>
        <w:pStyle w:val="ListParagraph"/>
        <w:numPr>
          <w:ilvl w:val="1"/>
          <w:numId w:val="19"/>
        </w:numPr>
      </w:pPr>
      <w:r w:rsidRPr="005953CD">
        <w:t>The duration of the suspension</w:t>
      </w:r>
    </w:p>
    <w:p w14:paraId="366372AC" w14:textId="7BD3F0DE" w:rsidR="00376F04" w:rsidRPr="005953CD" w:rsidRDefault="00376F04" w:rsidP="007503F9">
      <w:pPr>
        <w:pStyle w:val="ListParagraph"/>
        <w:numPr>
          <w:ilvl w:val="1"/>
          <w:numId w:val="19"/>
        </w:numPr>
      </w:pPr>
      <w:r w:rsidRPr="005953CD">
        <w:t xml:space="preserve">Whether or not the suspension was justified </w:t>
      </w:r>
    </w:p>
    <w:p w14:paraId="2033023C" w14:textId="496258A6" w:rsidR="00376F04" w:rsidRPr="005953CD" w:rsidRDefault="00376F04" w:rsidP="007503F9">
      <w:pPr>
        <w:pStyle w:val="ListParagraph"/>
        <w:numPr>
          <w:ilvl w:val="1"/>
          <w:numId w:val="19"/>
        </w:numPr>
      </w:pPr>
      <w:r w:rsidRPr="005953CD">
        <w:t>The use of suspension when the individual is subsequently reinstated. We will consider how future investigations of a similar nature could be carried out without suspending the individual</w:t>
      </w:r>
    </w:p>
    <w:p w14:paraId="7FFDCBF5" w14:textId="77777777" w:rsidR="00A166F0" w:rsidRPr="00376F04" w:rsidRDefault="00A166F0" w:rsidP="00066BBF"/>
    <w:p w14:paraId="1C679013" w14:textId="77777777" w:rsidR="00376F04" w:rsidRPr="00376F04" w:rsidRDefault="00376F04" w:rsidP="00066BBF">
      <w:pPr>
        <w:pStyle w:val="Heading1"/>
      </w:pPr>
      <w:r w:rsidRPr="00376F04">
        <w:t xml:space="preserve">Implementation, Review and Monitoring  </w:t>
      </w:r>
    </w:p>
    <w:p w14:paraId="4C0EEC6A" w14:textId="77777777" w:rsidR="00376F04" w:rsidRPr="00376F04" w:rsidRDefault="00376F04" w:rsidP="00066BBF">
      <w:r w:rsidRPr="00376F04">
        <w:t xml:space="preserve">Implementation will take place by ensuring this policy is discussed at the full governing body meeting and ensuring all staff are made aware of its existence.  </w:t>
      </w:r>
    </w:p>
    <w:p w14:paraId="73906B3B" w14:textId="77777777" w:rsidR="00376F04" w:rsidRPr="00376F04" w:rsidRDefault="00376F04" w:rsidP="00066BBF">
      <w:r w:rsidRPr="00376F04">
        <w:t xml:space="preserve"> </w:t>
      </w:r>
    </w:p>
    <w:p w14:paraId="066EB6A4" w14:textId="77777777" w:rsidR="00376F04" w:rsidRPr="00376F04" w:rsidRDefault="00376F04" w:rsidP="00066BBF">
      <w:r w:rsidRPr="00376F04">
        <w:t>This Policy will be monitored and reviewed on an annual basis and whenever significant changes to legislation, guidance or changes to local procedures require it.</w:t>
      </w:r>
    </w:p>
    <w:p w14:paraId="6509AAB7" w14:textId="77777777" w:rsidR="00B07A73" w:rsidRDefault="00376F04" w:rsidP="00066BBF">
      <w:r w:rsidRPr="00376F04">
        <w:t>The cover page of this policy states the date of last review.</w:t>
      </w:r>
    </w:p>
    <w:p w14:paraId="41AF9285" w14:textId="77777777" w:rsidR="00B07A73" w:rsidRDefault="00B07A73" w:rsidP="00066BBF"/>
    <w:p w14:paraId="1E9BD3F4" w14:textId="77777777" w:rsidR="00B07A73" w:rsidRDefault="00B07A73">
      <w:pPr>
        <w:ind w:left="0" w:right="0"/>
      </w:pPr>
      <w:r>
        <w:br w:type="page"/>
      </w:r>
    </w:p>
    <w:p w14:paraId="5D099E7E" w14:textId="6BF626FD" w:rsidR="001A2104" w:rsidRDefault="001A2104" w:rsidP="00066BBF">
      <w:r>
        <w:lastRenderedPageBreak/>
        <w:t>Annex</w:t>
      </w:r>
      <w:r w:rsidR="00B35301">
        <w:t xml:space="preserve"> </w:t>
      </w:r>
      <w:r>
        <w:t>Additional Guidance</w:t>
      </w:r>
    </w:p>
    <w:p w14:paraId="79323B65" w14:textId="77777777" w:rsidR="001A2104" w:rsidRPr="00A166F0" w:rsidRDefault="001A2104" w:rsidP="00066BBF"/>
    <w:tbl>
      <w:tblPr>
        <w:tblW w:w="10217" w:type="dxa"/>
        <w:tblBorders>
          <w:top w:val="nil"/>
          <w:left w:val="nil"/>
          <w:bottom w:val="nil"/>
          <w:right w:val="nil"/>
        </w:tblBorders>
        <w:tblLayout w:type="fixed"/>
        <w:tblLook w:val="0000" w:firstRow="0" w:lastRow="0" w:firstColumn="0" w:lastColumn="0" w:noHBand="0" w:noVBand="0"/>
      </w:tblPr>
      <w:tblGrid>
        <w:gridCol w:w="1852"/>
        <w:gridCol w:w="5955"/>
        <w:gridCol w:w="2410"/>
      </w:tblGrid>
      <w:tr w:rsidR="00A166F0" w:rsidRPr="007A4AA3" w14:paraId="5E8F5A09" w14:textId="77777777" w:rsidTr="007A4AA3">
        <w:trPr>
          <w:trHeight w:val="628"/>
        </w:trPr>
        <w:tc>
          <w:tcPr>
            <w:tcW w:w="1852" w:type="dxa"/>
            <w:tcBorders>
              <w:top w:val="single" w:sz="6" w:space="0" w:color="000000"/>
              <w:left w:val="single" w:sz="6" w:space="0" w:color="000000"/>
              <w:bottom w:val="single" w:sz="6" w:space="0" w:color="000000"/>
              <w:right w:val="single" w:sz="6" w:space="0" w:color="000000"/>
            </w:tcBorders>
            <w:shd w:val="clear" w:color="auto" w:fill="CFDCE2"/>
          </w:tcPr>
          <w:p w14:paraId="1E898CCF" w14:textId="77777777" w:rsidR="00A166F0" w:rsidRPr="007A4AA3" w:rsidRDefault="00A166F0" w:rsidP="00066BBF">
            <w:r w:rsidRPr="007A4AA3">
              <w:t>Additional advice and support Abuse or Safeguarding issue</w:t>
            </w:r>
          </w:p>
        </w:tc>
        <w:tc>
          <w:tcPr>
            <w:tcW w:w="5955" w:type="dxa"/>
            <w:tcBorders>
              <w:top w:val="single" w:sz="6" w:space="0" w:color="000000"/>
              <w:left w:val="single" w:sz="6" w:space="0" w:color="000000"/>
              <w:bottom w:val="single" w:sz="6" w:space="0" w:color="000000"/>
              <w:right w:val="single" w:sz="6" w:space="0" w:color="000000"/>
            </w:tcBorders>
            <w:shd w:val="clear" w:color="auto" w:fill="CFDCE2"/>
          </w:tcPr>
          <w:p w14:paraId="1DEBB559" w14:textId="77777777" w:rsidR="00A166F0" w:rsidRPr="007A4AA3" w:rsidRDefault="00A166F0" w:rsidP="00066BBF">
            <w:r w:rsidRPr="007A4AA3">
              <w:t>Link to Guidance/Advice</w:t>
            </w:r>
          </w:p>
        </w:tc>
        <w:tc>
          <w:tcPr>
            <w:tcW w:w="2410" w:type="dxa"/>
            <w:tcBorders>
              <w:top w:val="single" w:sz="6" w:space="0" w:color="000000"/>
              <w:left w:val="single" w:sz="6" w:space="0" w:color="000000"/>
              <w:bottom w:val="single" w:sz="6" w:space="0" w:color="000000"/>
              <w:right w:val="single" w:sz="4" w:space="0" w:color="000000"/>
            </w:tcBorders>
            <w:shd w:val="clear" w:color="auto" w:fill="CFDCE2"/>
          </w:tcPr>
          <w:p w14:paraId="7698CA21" w14:textId="77777777" w:rsidR="00A166F0" w:rsidRPr="007A4AA3" w:rsidRDefault="00A166F0" w:rsidP="00066BBF">
            <w:r w:rsidRPr="007A4AA3">
              <w:t>Source</w:t>
            </w:r>
          </w:p>
        </w:tc>
      </w:tr>
      <w:tr w:rsidR="00A166F0" w:rsidRPr="007A4AA3" w14:paraId="3D25B0B0"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3C7DE376" w14:textId="77777777" w:rsidR="00A166F0" w:rsidRPr="007A4AA3" w:rsidRDefault="00A166F0" w:rsidP="00066BBF">
            <w:r w:rsidRPr="007A4AA3">
              <w:t>Abuse</w:t>
            </w:r>
          </w:p>
        </w:tc>
        <w:tc>
          <w:tcPr>
            <w:tcW w:w="5955" w:type="dxa"/>
            <w:tcBorders>
              <w:top w:val="single" w:sz="6" w:space="0" w:color="000000"/>
              <w:left w:val="single" w:sz="6" w:space="0" w:color="000000"/>
              <w:bottom w:val="single" w:sz="6" w:space="0" w:color="000000"/>
              <w:right w:val="single" w:sz="6" w:space="0" w:color="000000"/>
            </w:tcBorders>
          </w:tcPr>
          <w:p w14:paraId="448BF7B0" w14:textId="77777777" w:rsidR="00A166F0" w:rsidRPr="007A4AA3" w:rsidRDefault="00A166F0" w:rsidP="00066BBF">
            <w:r w:rsidRPr="007A4AA3">
              <w:t>What to do if you're worried a child is being abused</w:t>
            </w:r>
          </w:p>
        </w:tc>
        <w:tc>
          <w:tcPr>
            <w:tcW w:w="2410" w:type="dxa"/>
            <w:tcBorders>
              <w:top w:val="single" w:sz="6" w:space="0" w:color="000000"/>
              <w:left w:val="single" w:sz="6" w:space="0" w:color="000000"/>
              <w:bottom w:val="single" w:sz="6" w:space="0" w:color="000000"/>
              <w:right w:val="single" w:sz="4" w:space="0" w:color="000000"/>
            </w:tcBorders>
          </w:tcPr>
          <w:p w14:paraId="48AA0243" w14:textId="77777777" w:rsidR="00A166F0" w:rsidRPr="007A4AA3" w:rsidRDefault="00A166F0" w:rsidP="00066BBF">
            <w:r w:rsidRPr="007A4AA3">
              <w:t>DfE advice</w:t>
            </w:r>
          </w:p>
        </w:tc>
      </w:tr>
      <w:tr w:rsidR="00A166F0" w:rsidRPr="007A4AA3" w14:paraId="409EC078"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9F81C70"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6E67DFFB" w14:textId="77777777" w:rsidR="00A166F0" w:rsidRPr="007A4AA3" w:rsidRDefault="00A166F0" w:rsidP="00066BBF">
            <w:r w:rsidRPr="007A4AA3">
              <w:t>Domestic abuse: Various Information/Guidance</w:t>
            </w:r>
          </w:p>
        </w:tc>
        <w:tc>
          <w:tcPr>
            <w:tcW w:w="2410" w:type="dxa"/>
            <w:tcBorders>
              <w:top w:val="single" w:sz="6" w:space="0" w:color="000000"/>
              <w:left w:val="single" w:sz="6" w:space="0" w:color="000000"/>
              <w:bottom w:val="single" w:sz="6" w:space="0" w:color="000000"/>
              <w:right w:val="single" w:sz="4" w:space="0" w:color="000000"/>
            </w:tcBorders>
          </w:tcPr>
          <w:p w14:paraId="2208A496" w14:textId="77777777" w:rsidR="00A166F0" w:rsidRPr="007A4AA3" w:rsidRDefault="00A166F0" w:rsidP="00066BBF">
            <w:r w:rsidRPr="007A4AA3">
              <w:t>Home Office</w:t>
            </w:r>
          </w:p>
        </w:tc>
      </w:tr>
      <w:tr w:rsidR="00A166F0" w:rsidRPr="007A4AA3" w14:paraId="386A9ECA"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254A9B5B"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A36AAC8" w14:textId="77777777" w:rsidR="00A166F0" w:rsidRPr="007A4AA3" w:rsidRDefault="00A166F0" w:rsidP="00066BBF">
            <w:r w:rsidRPr="007A4AA3">
              <w:t>Faith based abuse: National Action Plan</w:t>
            </w:r>
          </w:p>
        </w:tc>
        <w:tc>
          <w:tcPr>
            <w:tcW w:w="2410" w:type="dxa"/>
            <w:tcBorders>
              <w:top w:val="single" w:sz="6" w:space="0" w:color="000000"/>
              <w:left w:val="single" w:sz="6" w:space="0" w:color="000000"/>
              <w:bottom w:val="single" w:sz="6" w:space="0" w:color="000000"/>
              <w:right w:val="single" w:sz="4" w:space="0" w:color="000000"/>
            </w:tcBorders>
          </w:tcPr>
          <w:p w14:paraId="5E428163" w14:textId="77777777" w:rsidR="00A166F0" w:rsidRPr="007A4AA3" w:rsidRDefault="00A166F0" w:rsidP="00066BBF">
            <w:r w:rsidRPr="007A4AA3">
              <w:t>DfE advice</w:t>
            </w:r>
          </w:p>
        </w:tc>
      </w:tr>
      <w:tr w:rsidR="00A166F0" w:rsidRPr="007A4AA3" w14:paraId="1584ED4F"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6D5A6D7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41267660" w14:textId="77777777" w:rsidR="00A166F0" w:rsidRPr="007A4AA3" w:rsidRDefault="00A166F0" w:rsidP="00066BBF">
            <w:r w:rsidRPr="007A4AA3">
              <w:t>Relationship abuse: disrespect nobody</w:t>
            </w:r>
          </w:p>
        </w:tc>
        <w:tc>
          <w:tcPr>
            <w:tcW w:w="2410" w:type="dxa"/>
            <w:tcBorders>
              <w:top w:val="single" w:sz="6" w:space="0" w:color="000000"/>
              <w:left w:val="single" w:sz="6" w:space="0" w:color="000000"/>
              <w:bottom w:val="single" w:sz="6" w:space="0" w:color="000000"/>
              <w:right w:val="single" w:sz="4" w:space="0" w:color="000000"/>
            </w:tcBorders>
          </w:tcPr>
          <w:p w14:paraId="7B981C5C" w14:textId="77777777" w:rsidR="00A166F0" w:rsidRPr="007A4AA3" w:rsidRDefault="00A166F0" w:rsidP="00066BBF">
            <w:r w:rsidRPr="007A4AA3">
              <w:t>Home Office website</w:t>
            </w:r>
          </w:p>
        </w:tc>
      </w:tr>
      <w:tr w:rsidR="00A166F0" w:rsidRPr="007A4AA3" w14:paraId="54F6D470" w14:textId="77777777" w:rsidTr="007A4AA3">
        <w:trPr>
          <w:trHeight w:val="255"/>
        </w:trPr>
        <w:tc>
          <w:tcPr>
            <w:tcW w:w="1852" w:type="dxa"/>
            <w:tcBorders>
              <w:top w:val="single" w:sz="6" w:space="0" w:color="000000"/>
              <w:left w:val="single" w:sz="6" w:space="0" w:color="000000"/>
              <w:bottom w:val="single" w:sz="6" w:space="0" w:color="000000"/>
              <w:right w:val="single" w:sz="6" w:space="0" w:color="000000"/>
            </w:tcBorders>
          </w:tcPr>
          <w:p w14:paraId="2790BB27" w14:textId="77777777" w:rsidR="00A166F0" w:rsidRPr="007A4AA3" w:rsidRDefault="00A166F0" w:rsidP="00066BBF">
            <w:r w:rsidRPr="007A4AA3">
              <w:t>Bullying</w:t>
            </w:r>
          </w:p>
        </w:tc>
        <w:tc>
          <w:tcPr>
            <w:tcW w:w="5955" w:type="dxa"/>
            <w:tcBorders>
              <w:top w:val="single" w:sz="6" w:space="0" w:color="000000"/>
              <w:left w:val="single" w:sz="6" w:space="0" w:color="000000"/>
              <w:bottom w:val="single" w:sz="6" w:space="0" w:color="000000"/>
              <w:right w:val="single" w:sz="6" w:space="0" w:color="000000"/>
            </w:tcBorders>
          </w:tcPr>
          <w:p w14:paraId="76689DA2" w14:textId="77777777" w:rsidR="00A166F0" w:rsidRPr="007A4AA3" w:rsidRDefault="00A166F0" w:rsidP="00066BBF">
            <w:r w:rsidRPr="007A4AA3">
              <w:t xml:space="preserve">Preventing bullying including cyberbullying </w:t>
            </w:r>
          </w:p>
        </w:tc>
        <w:tc>
          <w:tcPr>
            <w:tcW w:w="2410" w:type="dxa"/>
            <w:tcBorders>
              <w:top w:val="single" w:sz="6" w:space="0" w:color="000000"/>
              <w:left w:val="single" w:sz="6" w:space="0" w:color="000000"/>
              <w:bottom w:val="single" w:sz="6" w:space="0" w:color="000000"/>
              <w:right w:val="single" w:sz="4" w:space="0" w:color="000000"/>
            </w:tcBorders>
          </w:tcPr>
          <w:p w14:paraId="26744138" w14:textId="77777777" w:rsidR="00A166F0" w:rsidRPr="007A4AA3" w:rsidRDefault="00A166F0" w:rsidP="00066BBF">
            <w:r w:rsidRPr="007A4AA3">
              <w:t xml:space="preserve">DfE advice </w:t>
            </w:r>
          </w:p>
        </w:tc>
      </w:tr>
      <w:tr w:rsidR="00A166F0" w:rsidRPr="007A4AA3" w14:paraId="60E17202"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1C40B763" w14:textId="77777777" w:rsidR="00A166F0" w:rsidRPr="007A4AA3" w:rsidRDefault="00A166F0" w:rsidP="00066BBF">
            <w:r w:rsidRPr="007A4AA3">
              <w:t>Children and the courts</w:t>
            </w:r>
          </w:p>
        </w:tc>
        <w:tc>
          <w:tcPr>
            <w:tcW w:w="5955" w:type="dxa"/>
            <w:tcBorders>
              <w:top w:val="single" w:sz="6" w:space="0" w:color="000000"/>
              <w:left w:val="single" w:sz="6" w:space="0" w:color="000000"/>
              <w:bottom w:val="single" w:sz="6" w:space="0" w:color="000000"/>
              <w:right w:val="single" w:sz="6" w:space="0" w:color="000000"/>
            </w:tcBorders>
          </w:tcPr>
          <w:p w14:paraId="79C81D9D" w14:textId="1F7CA2E4" w:rsidR="00A166F0" w:rsidRPr="007A4AA3" w:rsidRDefault="00A166F0" w:rsidP="00066BBF">
            <w:r w:rsidRPr="007A4AA3">
              <w:t>Advice for 5-11</w:t>
            </w:r>
            <w:r w:rsidR="00607AD8">
              <w:t xml:space="preserve"> </w:t>
            </w:r>
            <w:r w:rsidR="00607AD8" w:rsidRPr="007A4AA3">
              <w:t>year-old</w:t>
            </w:r>
            <w:r w:rsidRPr="007A4AA3">
              <w:t xml:space="preserve">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0D250946" w14:textId="77777777" w:rsidR="00A166F0" w:rsidRPr="007A4AA3" w:rsidRDefault="00A166F0" w:rsidP="00066BBF">
            <w:proofErr w:type="spellStart"/>
            <w:r w:rsidRPr="007A4AA3">
              <w:t>MoJ</w:t>
            </w:r>
            <w:proofErr w:type="spellEnd"/>
            <w:r w:rsidRPr="007A4AA3">
              <w:t xml:space="preserve"> advice</w:t>
            </w:r>
          </w:p>
        </w:tc>
      </w:tr>
      <w:tr w:rsidR="00A166F0" w:rsidRPr="007A4AA3" w14:paraId="072A29EC"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43DF9DA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4B0E5B6" w14:textId="77777777" w:rsidR="00A166F0" w:rsidRPr="007A4AA3" w:rsidRDefault="00A166F0" w:rsidP="00066BBF">
            <w:r w:rsidRPr="007A4AA3">
              <w:t>Advice for 12-17 year old witnesses in criminal courts</w:t>
            </w:r>
          </w:p>
        </w:tc>
        <w:tc>
          <w:tcPr>
            <w:tcW w:w="2410" w:type="dxa"/>
            <w:tcBorders>
              <w:top w:val="single" w:sz="6" w:space="0" w:color="000000"/>
              <w:left w:val="single" w:sz="6" w:space="0" w:color="000000"/>
              <w:bottom w:val="single" w:sz="6" w:space="0" w:color="000000"/>
              <w:right w:val="single" w:sz="4" w:space="0" w:color="000000"/>
            </w:tcBorders>
          </w:tcPr>
          <w:p w14:paraId="41697E96" w14:textId="77777777" w:rsidR="00A166F0" w:rsidRPr="007A4AA3" w:rsidRDefault="00A166F0" w:rsidP="00066BBF">
            <w:proofErr w:type="spellStart"/>
            <w:r w:rsidRPr="007A4AA3">
              <w:t>MoJ</w:t>
            </w:r>
            <w:proofErr w:type="spellEnd"/>
            <w:r w:rsidRPr="007A4AA3">
              <w:t xml:space="preserve"> advice</w:t>
            </w:r>
          </w:p>
        </w:tc>
      </w:tr>
      <w:tr w:rsidR="00A166F0" w:rsidRPr="007A4AA3" w14:paraId="3A1DDDCA" w14:textId="77777777" w:rsidTr="007A4AA3">
        <w:trPr>
          <w:trHeight w:val="255"/>
        </w:trPr>
        <w:tc>
          <w:tcPr>
            <w:tcW w:w="1852" w:type="dxa"/>
            <w:vMerge w:val="restart"/>
            <w:tcBorders>
              <w:top w:val="single" w:sz="6" w:space="0" w:color="000000"/>
              <w:left w:val="single" w:sz="6" w:space="0" w:color="000000"/>
              <w:bottom w:val="single" w:sz="6" w:space="0" w:color="000000"/>
              <w:right w:val="single" w:sz="6" w:space="0" w:color="000000"/>
            </w:tcBorders>
          </w:tcPr>
          <w:p w14:paraId="7796E5A6" w14:textId="77777777" w:rsidR="00A166F0" w:rsidRPr="007A4AA3" w:rsidRDefault="00A166F0" w:rsidP="00066BBF">
            <w:r w:rsidRPr="007A4AA3">
              <w:t>Children missing from education, home or care</w:t>
            </w:r>
          </w:p>
        </w:tc>
        <w:tc>
          <w:tcPr>
            <w:tcW w:w="5955" w:type="dxa"/>
            <w:tcBorders>
              <w:top w:val="single" w:sz="6" w:space="0" w:color="000000"/>
              <w:left w:val="single" w:sz="6" w:space="0" w:color="000000"/>
              <w:bottom w:val="single" w:sz="6" w:space="0" w:color="000000"/>
              <w:right w:val="single" w:sz="6" w:space="0" w:color="000000"/>
            </w:tcBorders>
          </w:tcPr>
          <w:p w14:paraId="72F503DE" w14:textId="77777777" w:rsidR="00A166F0" w:rsidRPr="007A4AA3" w:rsidRDefault="00A166F0" w:rsidP="00066BBF">
            <w:r w:rsidRPr="007A4AA3">
              <w:t>Children missing education</w:t>
            </w:r>
          </w:p>
        </w:tc>
        <w:tc>
          <w:tcPr>
            <w:tcW w:w="2410" w:type="dxa"/>
            <w:tcBorders>
              <w:top w:val="single" w:sz="6" w:space="0" w:color="000000"/>
              <w:left w:val="single" w:sz="6" w:space="0" w:color="000000"/>
              <w:bottom w:val="single" w:sz="6" w:space="0" w:color="000000"/>
              <w:right w:val="single" w:sz="4" w:space="0" w:color="000000"/>
            </w:tcBorders>
          </w:tcPr>
          <w:p w14:paraId="3CA25183" w14:textId="77777777" w:rsidR="00A166F0" w:rsidRPr="007A4AA3" w:rsidRDefault="00A166F0" w:rsidP="00066BBF">
            <w:r w:rsidRPr="007A4AA3">
              <w:t>DfE statutory guidance</w:t>
            </w:r>
          </w:p>
        </w:tc>
      </w:tr>
      <w:tr w:rsidR="00A166F0" w:rsidRPr="007A4AA3" w14:paraId="02CBDC42" w14:textId="77777777" w:rsidTr="007A4AA3">
        <w:trPr>
          <w:trHeight w:val="256"/>
        </w:trPr>
        <w:tc>
          <w:tcPr>
            <w:tcW w:w="1852" w:type="dxa"/>
            <w:vMerge/>
            <w:tcBorders>
              <w:top w:val="single" w:sz="6" w:space="0" w:color="000000"/>
              <w:left w:val="single" w:sz="6" w:space="0" w:color="000000"/>
              <w:bottom w:val="single" w:sz="6" w:space="0" w:color="000000"/>
              <w:right w:val="single" w:sz="6" w:space="0" w:color="000000"/>
            </w:tcBorders>
          </w:tcPr>
          <w:p w14:paraId="26D26800"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0EC84C4" w14:textId="77777777" w:rsidR="00A166F0" w:rsidRPr="007A4AA3" w:rsidRDefault="00A166F0" w:rsidP="00066BBF">
            <w:r w:rsidRPr="007A4AA3">
              <w:t>Child missing from home or care</w:t>
            </w:r>
          </w:p>
        </w:tc>
        <w:tc>
          <w:tcPr>
            <w:tcW w:w="2410" w:type="dxa"/>
            <w:tcBorders>
              <w:top w:val="single" w:sz="6" w:space="0" w:color="000000"/>
              <w:left w:val="single" w:sz="6" w:space="0" w:color="000000"/>
              <w:bottom w:val="single" w:sz="6" w:space="0" w:color="000000"/>
              <w:right w:val="single" w:sz="4" w:space="0" w:color="000000"/>
            </w:tcBorders>
          </w:tcPr>
          <w:p w14:paraId="3CAE38F5" w14:textId="77777777" w:rsidR="00A166F0" w:rsidRPr="007A4AA3" w:rsidRDefault="00A166F0" w:rsidP="00066BBF">
            <w:r w:rsidRPr="007A4AA3">
              <w:t>DfE statutory guidance</w:t>
            </w:r>
          </w:p>
        </w:tc>
      </w:tr>
      <w:tr w:rsidR="00A166F0" w:rsidRPr="007A4AA3" w14:paraId="64617158"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61CD8DD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5C858D7" w14:textId="77777777" w:rsidR="00A166F0" w:rsidRPr="007A4AA3" w:rsidRDefault="00A166F0" w:rsidP="00066BBF">
            <w:r w:rsidRPr="007A4AA3">
              <w:t>Children and adults missing strategy</w:t>
            </w:r>
          </w:p>
        </w:tc>
        <w:tc>
          <w:tcPr>
            <w:tcW w:w="2410" w:type="dxa"/>
            <w:tcBorders>
              <w:top w:val="single" w:sz="6" w:space="0" w:color="000000"/>
              <w:left w:val="single" w:sz="6" w:space="0" w:color="000000"/>
              <w:bottom w:val="single" w:sz="6" w:space="0" w:color="000000"/>
              <w:right w:val="single" w:sz="4" w:space="0" w:color="000000"/>
            </w:tcBorders>
          </w:tcPr>
          <w:p w14:paraId="1204FCC3" w14:textId="77777777" w:rsidR="00A166F0" w:rsidRPr="007A4AA3" w:rsidRDefault="00A166F0" w:rsidP="00066BBF">
            <w:r w:rsidRPr="007A4AA3">
              <w:t>Home Office strategy</w:t>
            </w:r>
          </w:p>
        </w:tc>
      </w:tr>
      <w:tr w:rsidR="00A166F0" w:rsidRPr="007A4AA3" w14:paraId="2D81E283" w14:textId="77777777" w:rsidTr="007A4AA3">
        <w:trPr>
          <w:trHeight w:val="648"/>
        </w:trPr>
        <w:tc>
          <w:tcPr>
            <w:tcW w:w="1852" w:type="dxa"/>
            <w:tcBorders>
              <w:top w:val="single" w:sz="6" w:space="0" w:color="000000"/>
              <w:left w:val="single" w:sz="6" w:space="0" w:color="000000"/>
              <w:bottom w:val="single" w:sz="6" w:space="0" w:color="000000"/>
              <w:right w:val="single" w:sz="6" w:space="0" w:color="000000"/>
            </w:tcBorders>
          </w:tcPr>
          <w:p w14:paraId="09463921" w14:textId="77777777" w:rsidR="00A166F0" w:rsidRPr="007A4AA3" w:rsidRDefault="00A166F0" w:rsidP="00066BBF">
            <w:r w:rsidRPr="007A4AA3">
              <w:t>Children with family members in prison</w:t>
            </w:r>
          </w:p>
        </w:tc>
        <w:tc>
          <w:tcPr>
            <w:tcW w:w="5955" w:type="dxa"/>
            <w:tcBorders>
              <w:top w:val="single" w:sz="6" w:space="0" w:color="000000"/>
              <w:left w:val="single" w:sz="6" w:space="0" w:color="000000"/>
              <w:bottom w:val="single" w:sz="6" w:space="0" w:color="000000"/>
              <w:right w:val="single" w:sz="6" w:space="0" w:color="000000"/>
            </w:tcBorders>
          </w:tcPr>
          <w:p w14:paraId="660A59A3" w14:textId="77777777" w:rsidR="00A166F0" w:rsidRPr="007A4AA3" w:rsidRDefault="00A166F0" w:rsidP="00066BBF">
            <w:r w:rsidRPr="007A4AA3">
              <w:t>National Information Centre on Children of Offenders</w:t>
            </w:r>
          </w:p>
        </w:tc>
        <w:tc>
          <w:tcPr>
            <w:tcW w:w="2410" w:type="dxa"/>
            <w:tcBorders>
              <w:top w:val="single" w:sz="6" w:space="0" w:color="000000"/>
              <w:left w:val="single" w:sz="6" w:space="0" w:color="000000"/>
              <w:bottom w:val="single" w:sz="6" w:space="0" w:color="000000"/>
              <w:right w:val="single" w:sz="4" w:space="0" w:color="000000"/>
            </w:tcBorders>
          </w:tcPr>
          <w:p w14:paraId="361DBA53" w14:textId="77777777" w:rsidR="00A166F0" w:rsidRPr="007A4AA3" w:rsidRDefault="00A166F0" w:rsidP="00066BBF">
            <w:r w:rsidRPr="007A4AA3">
              <w:t xml:space="preserve">Barnardo’s in partnership with Her Majesty’s Prison and Probation Service (HMPPS)advice </w:t>
            </w:r>
          </w:p>
        </w:tc>
      </w:tr>
      <w:tr w:rsidR="00A166F0" w:rsidRPr="007A4AA3" w14:paraId="16454C2C" w14:textId="77777777" w:rsidTr="007A4AA3">
        <w:trPr>
          <w:trHeight w:val="256"/>
        </w:trPr>
        <w:tc>
          <w:tcPr>
            <w:tcW w:w="1852" w:type="dxa"/>
            <w:vMerge w:val="restart"/>
            <w:tcBorders>
              <w:top w:val="single" w:sz="6" w:space="0" w:color="000000"/>
              <w:left w:val="single" w:sz="6" w:space="0" w:color="000000"/>
              <w:bottom w:val="single" w:sz="6" w:space="0" w:color="000000"/>
              <w:right w:val="single" w:sz="6" w:space="0" w:color="000000"/>
            </w:tcBorders>
          </w:tcPr>
          <w:p w14:paraId="6ADB85B1" w14:textId="77777777" w:rsidR="00A166F0" w:rsidRPr="007A4AA3" w:rsidRDefault="00A166F0" w:rsidP="00066BBF">
            <w:r w:rsidRPr="007A4AA3">
              <w:t>Child Exploitation</w:t>
            </w:r>
          </w:p>
        </w:tc>
        <w:tc>
          <w:tcPr>
            <w:tcW w:w="5955" w:type="dxa"/>
            <w:tcBorders>
              <w:top w:val="single" w:sz="6" w:space="0" w:color="000000"/>
              <w:left w:val="single" w:sz="6" w:space="0" w:color="000000"/>
              <w:bottom w:val="single" w:sz="6" w:space="0" w:color="000000"/>
              <w:right w:val="single" w:sz="6" w:space="0" w:color="000000"/>
            </w:tcBorders>
          </w:tcPr>
          <w:p w14:paraId="02A4C9CC" w14:textId="77777777" w:rsidR="00A166F0" w:rsidRPr="007A4AA3" w:rsidRDefault="00A166F0" w:rsidP="00066BBF">
            <w:r w:rsidRPr="007A4AA3">
              <w:t>County Lines: criminal exploitation of children and vulnerable adults</w:t>
            </w:r>
          </w:p>
        </w:tc>
        <w:tc>
          <w:tcPr>
            <w:tcW w:w="2410" w:type="dxa"/>
            <w:tcBorders>
              <w:top w:val="single" w:sz="6" w:space="0" w:color="000000"/>
              <w:left w:val="single" w:sz="6" w:space="0" w:color="000000"/>
              <w:bottom w:val="single" w:sz="6" w:space="0" w:color="000000"/>
              <w:right w:val="single" w:sz="4" w:space="0" w:color="000000"/>
            </w:tcBorders>
          </w:tcPr>
          <w:p w14:paraId="06DE3935" w14:textId="77777777" w:rsidR="00A166F0" w:rsidRPr="007A4AA3" w:rsidRDefault="00A166F0" w:rsidP="00066BBF">
            <w:r w:rsidRPr="007A4AA3">
              <w:t>Home Office guidance</w:t>
            </w:r>
          </w:p>
        </w:tc>
      </w:tr>
      <w:tr w:rsidR="00A166F0" w:rsidRPr="007A4AA3" w14:paraId="551968F9"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7B87FB0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AB54DD0" w14:textId="77777777" w:rsidR="00A166F0" w:rsidRPr="007A4AA3" w:rsidRDefault="00A166F0" w:rsidP="00066BBF">
            <w:r w:rsidRPr="007A4AA3">
              <w:t>Child sexual exploitation: guide for practitioners</w:t>
            </w:r>
          </w:p>
        </w:tc>
        <w:tc>
          <w:tcPr>
            <w:tcW w:w="2410" w:type="dxa"/>
            <w:tcBorders>
              <w:top w:val="single" w:sz="6" w:space="0" w:color="000000"/>
              <w:left w:val="single" w:sz="6" w:space="0" w:color="000000"/>
              <w:bottom w:val="single" w:sz="6" w:space="0" w:color="000000"/>
              <w:right w:val="single" w:sz="4" w:space="0" w:color="000000"/>
            </w:tcBorders>
          </w:tcPr>
          <w:p w14:paraId="0876EAC6" w14:textId="77777777" w:rsidR="00A166F0" w:rsidRPr="007A4AA3" w:rsidRDefault="00A166F0" w:rsidP="00066BBF">
            <w:r w:rsidRPr="007A4AA3">
              <w:t xml:space="preserve">DfE </w:t>
            </w:r>
          </w:p>
        </w:tc>
      </w:tr>
      <w:tr w:rsidR="00A166F0" w:rsidRPr="007A4AA3" w14:paraId="0EB2A4E0" w14:textId="77777777" w:rsidTr="007A4AA3">
        <w:trPr>
          <w:trHeight w:val="255"/>
        </w:trPr>
        <w:tc>
          <w:tcPr>
            <w:tcW w:w="1852" w:type="dxa"/>
            <w:vMerge/>
            <w:tcBorders>
              <w:top w:val="single" w:sz="6" w:space="0" w:color="000000"/>
              <w:left w:val="single" w:sz="6" w:space="0" w:color="000000"/>
              <w:bottom w:val="single" w:sz="6" w:space="0" w:color="000000"/>
              <w:right w:val="single" w:sz="6" w:space="0" w:color="000000"/>
            </w:tcBorders>
          </w:tcPr>
          <w:p w14:paraId="4ADCF764"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A0B967D" w14:textId="77777777" w:rsidR="00A166F0" w:rsidRPr="007A4AA3" w:rsidRDefault="00A166F0" w:rsidP="00066BBF">
            <w:r w:rsidRPr="007A4AA3">
              <w:t>Trafficking: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4999071C" w14:textId="77777777" w:rsidR="00A166F0" w:rsidRPr="007A4AA3" w:rsidRDefault="00A166F0" w:rsidP="00066BBF">
            <w:r w:rsidRPr="007A4AA3">
              <w:t>DfE and HO guidance</w:t>
            </w:r>
          </w:p>
        </w:tc>
      </w:tr>
      <w:tr w:rsidR="00A166F0" w:rsidRPr="007A4AA3" w14:paraId="6F053026"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766BE7D5" w14:textId="77777777" w:rsidR="00A166F0" w:rsidRPr="007A4AA3" w:rsidRDefault="00A166F0" w:rsidP="00066BBF">
            <w:r w:rsidRPr="007A4AA3">
              <w:t>Drugs</w:t>
            </w:r>
          </w:p>
        </w:tc>
        <w:tc>
          <w:tcPr>
            <w:tcW w:w="5955" w:type="dxa"/>
            <w:tcBorders>
              <w:top w:val="single" w:sz="6" w:space="0" w:color="000000"/>
              <w:left w:val="single" w:sz="6" w:space="0" w:color="000000"/>
              <w:bottom w:val="single" w:sz="6" w:space="0" w:color="000000"/>
              <w:right w:val="single" w:sz="6" w:space="0" w:color="000000"/>
            </w:tcBorders>
          </w:tcPr>
          <w:p w14:paraId="24A9DB01" w14:textId="77777777" w:rsidR="00A166F0" w:rsidRPr="007A4AA3" w:rsidRDefault="00A166F0" w:rsidP="00066BBF">
            <w:r w:rsidRPr="007A4AA3">
              <w:t>Drugs: advice for schools</w:t>
            </w:r>
          </w:p>
        </w:tc>
        <w:tc>
          <w:tcPr>
            <w:tcW w:w="2410" w:type="dxa"/>
            <w:tcBorders>
              <w:top w:val="single" w:sz="6" w:space="0" w:color="000000"/>
              <w:left w:val="single" w:sz="6" w:space="0" w:color="000000"/>
              <w:bottom w:val="single" w:sz="6" w:space="0" w:color="000000"/>
              <w:right w:val="single" w:sz="4" w:space="0" w:color="000000"/>
            </w:tcBorders>
          </w:tcPr>
          <w:p w14:paraId="23437C53" w14:textId="77777777" w:rsidR="00A166F0" w:rsidRPr="007A4AA3" w:rsidRDefault="00A166F0" w:rsidP="00066BBF">
            <w:r w:rsidRPr="007A4AA3">
              <w:t>DfE and ACPO advice</w:t>
            </w:r>
          </w:p>
        </w:tc>
      </w:tr>
      <w:tr w:rsidR="00A166F0" w:rsidRPr="007A4AA3" w14:paraId="5306459D" w14:textId="77777777" w:rsidTr="007A4AA3">
        <w:trPr>
          <w:trHeight w:val="255"/>
        </w:trPr>
        <w:tc>
          <w:tcPr>
            <w:tcW w:w="1852" w:type="dxa"/>
            <w:vMerge/>
            <w:tcBorders>
              <w:left w:val="single" w:sz="6" w:space="0" w:color="000000"/>
              <w:right w:val="single" w:sz="6" w:space="0" w:color="000000"/>
            </w:tcBorders>
          </w:tcPr>
          <w:p w14:paraId="3515244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071CB499" w14:textId="6F6E3D02" w:rsidR="00A166F0" w:rsidRPr="007A4AA3" w:rsidRDefault="00A166F0" w:rsidP="00066BBF">
            <w:r w:rsidRPr="007A4AA3">
              <w:t>Drug strategy</w:t>
            </w:r>
            <w:r w:rsidR="007A4AA3" w:rsidRPr="007A4AA3">
              <w:t xml:space="preserve"> </w:t>
            </w:r>
            <w:r w:rsidRPr="007A4AA3">
              <w:t>2017</w:t>
            </w:r>
          </w:p>
        </w:tc>
        <w:tc>
          <w:tcPr>
            <w:tcW w:w="2410" w:type="dxa"/>
            <w:tcBorders>
              <w:top w:val="single" w:sz="6" w:space="0" w:color="000000"/>
              <w:left w:val="single" w:sz="6" w:space="0" w:color="000000"/>
              <w:bottom w:val="single" w:sz="6" w:space="0" w:color="000000"/>
              <w:right w:val="single" w:sz="4" w:space="0" w:color="000000"/>
            </w:tcBorders>
          </w:tcPr>
          <w:p w14:paraId="73490308" w14:textId="77777777" w:rsidR="00A166F0" w:rsidRPr="007A4AA3" w:rsidRDefault="00A166F0" w:rsidP="00066BBF">
            <w:r w:rsidRPr="007A4AA3">
              <w:t>Home Office strategy</w:t>
            </w:r>
          </w:p>
        </w:tc>
      </w:tr>
      <w:tr w:rsidR="00A166F0" w:rsidRPr="007A4AA3" w14:paraId="5761E99E" w14:textId="77777777" w:rsidTr="007A4AA3">
        <w:trPr>
          <w:trHeight w:val="256"/>
        </w:trPr>
        <w:tc>
          <w:tcPr>
            <w:tcW w:w="1852" w:type="dxa"/>
            <w:vMerge/>
            <w:tcBorders>
              <w:left w:val="single" w:sz="6" w:space="0" w:color="000000"/>
              <w:right w:val="single" w:sz="6" w:space="0" w:color="000000"/>
            </w:tcBorders>
          </w:tcPr>
          <w:p w14:paraId="32A96DA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8E1774A" w14:textId="77777777" w:rsidR="00A166F0" w:rsidRPr="007A4AA3" w:rsidRDefault="00A166F0" w:rsidP="00066BBF">
            <w:r w:rsidRPr="007A4AA3">
              <w:t>Information and advice on drugs</w:t>
            </w:r>
          </w:p>
        </w:tc>
        <w:tc>
          <w:tcPr>
            <w:tcW w:w="2410" w:type="dxa"/>
            <w:tcBorders>
              <w:top w:val="single" w:sz="6" w:space="0" w:color="000000"/>
              <w:left w:val="single" w:sz="6" w:space="0" w:color="000000"/>
              <w:bottom w:val="single" w:sz="6" w:space="0" w:color="000000"/>
              <w:right w:val="single" w:sz="4" w:space="0" w:color="000000"/>
            </w:tcBorders>
          </w:tcPr>
          <w:p w14:paraId="6CAA2BDF" w14:textId="77777777" w:rsidR="00A166F0" w:rsidRPr="007A4AA3" w:rsidRDefault="00A166F0" w:rsidP="00066BBF">
            <w:r w:rsidRPr="007A4AA3">
              <w:t xml:space="preserve">Talk to Frank website </w:t>
            </w:r>
          </w:p>
        </w:tc>
      </w:tr>
      <w:tr w:rsidR="00A166F0" w:rsidRPr="007A4AA3" w14:paraId="308CD117" w14:textId="77777777" w:rsidTr="007A4AA3">
        <w:trPr>
          <w:trHeight w:val="256"/>
        </w:trPr>
        <w:tc>
          <w:tcPr>
            <w:tcW w:w="1852" w:type="dxa"/>
            <w:vMerge/>
            <w:tcBorders>
              <w:left w:val="single" w:sz="6" w:space="0" w:color="000000"/>
              <w:bottom w:val="single" w:sz="6" w:space="0" w:color="000000"/>
              <w:right w:val="single" w:sz="6" w:space="0" w:color="000000"/>
            </w:tcBorders>
          </w:tcPr>
          <w:p w14:paraId="624C49E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3BC3E9F" w14:textId="77777777" w:rsidR="00A166F0" w:rsidRPr="007A4AA3" w:rsidRDefault="00A166F0" w:rsidP="00066BBF">
            <w:r w:rsidRPr="007A4AA3">
              <w:t>ADEPIS platform sharing information and resources for schools: covering drug (&amp; alcohol) prevention</w:t>
            </w:r>
          </w:p>
        </w:tc>
        <w:tc>
          <w:tcPr>
            <w:tcW w:w="2410" w:type="dxa"/>
            <w:tcBorders>
              <w:top w:val="single" w:sz="6" w:space="0" w:color="000000"/>
              <w:left w:val="single" w:sz="6" w:space="0" w:color="000000"/>
              <w:bottom w:val="single" w:sz="6" w:space="0" w:color="000000"/>
              <w:right w:val="single" w:sz="4" w:space="0" w:color="000000"/>
            </w:tcBorders>
          </w:tcPr>
          <w:p w14:paraId="07BB1E7A" w14:textId="77777777" w:rsidR="00A166F0" w:rsidRPr="007A4AA3" w:rsidRDefault="00A166F0" w:rsidP="00066BBF">
            <w:r w:rsidRPr="007A4AA3">
              <w:t>Website developed by Mentor UK</w:t>
            </w:r>
          </w:p>
        </w:tc>
      </w:tr>
      <w:tr w:rsidR="00A166F0" w:rsidRPr="007A4AA3" w14:paraId="792E86B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253E1D9F" w14:textId="77777777" w:rsidR="00A166F0" w:rsidRPr="007A4AA3" w:rsidRDefault="00A166F0" w:rsidP="00066BBF">
            <w:r w:rsidRPr="007A4AA3">
              <w:t>“Honour based Violence”</w:t>
            </w:r>
          </w:p>
          <w:p w14:paraId="5B03346D" w14:textId="77777777" w:rsidR="00A166F0" w:rsidRPr="007A4AA3" w:rsidRDefault="00A166F0" w:rsidP="00066BBF">
            <w:r w:rsidRPr="007A4AA3">
              <w:t>(so called)</w:t>
            </w:r>
          </w:p>
        </w:tc>
        <w:tc>
          <w:tcPr>
            <w:tcW w:w="5955" w:type="dxa"/>
            <w:tcBorders>
              <w:top w:val="single" w:sz="6" w:space="0" w:color="000000"/>
              <w:left w:val="single" w:sz="6" w:space="0" w:color="000000"/>
              <w:bottom w:val="single" w:sz="6" w:space="0" w:color="000000"/>
              <w:right w:val="single" w:sz="6" w:space="0" w:color="000000"/>
            </w:tcBorders>
          </w:tcPr>
          <w:p w14:paraId="24FF275F" w14:textId="77777777" w:rsidR="00A166F0" w:rsidRPr="007A4AA3" w:rsidRDefault="00A166F0" w:rsidP="00066BBF">
            <w:r w:rsidRPr="007A4AA3">
              <w:t>Female Genital Mutilation: information and resources</w:t>
            </w:r>
          </w:p>
        </w:tc>
        <w:tc>
          <w:tcPr>
            <w:tcW w:w="2410" w:type="dxa"/>
            <w:tcBorders>
              <w:top w:val="single" w:sz="6" w:space="0" w:color="000000"/>
              <w:left w:val="single" w:sz="6" w:space="0" w:color="000000"/>
              <w:bottom w:val="single" w:sz="6" w:space="0" w:color="000000"/>
              <w:right w:val="single" w:sz="4" w:space="0" w:color="000000"/>
            </w:tcBorders>
          </w:tcPr>
          <w:p w14:paraId="6B961EF5" w14:textId="77777777" w:rsidR="00A166F0" w:rsidRPr="007A4AA3" w:rsidRDefault="00A166F0" w:rsidP="00066BBF">
            <w:r w:rsidRPr="007A4AA3">
              <w:t>Home Office</w:t>
            </w:r>
          </w:p>
        </w:tc>
      </w:tr>
      <w:tr w:rsidR="00A166F0" w:rsidRPr="007A4AA3" w14:paraId="36D95183" w14:textId="77777777" w:rsidTr="007A4AA3">
        <w:trPr>
          <w:trHeight w:val="256"/>
        </w:trPr>
        <w:tc>
          <w:tcPr>
            <w:tcW w:w="1852" w:type="dxa"/>
            <w:vMerge/>
            <w:tcBorders>
              <w:left w:val="single" w:sz="6" w:space="0" w:color="000000"/>
              <w:right w:val="single" w:sz="6" w:space="0" w:color="000000"/>
            </w:tcBorders>
          </w:tcPr>
          <w:p w14:paraId="08F372CD"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E87E53B" w14:textId="77777777" w:rsidR="00A166F0" w:rsidRPr="007A4AA3" w:rsidRDefault="00A166F0" w:rsidP="00066BBF">
            <w:r w:rsidRPr="007A4AA3">
              <w:t>Female genital mutilation: multi agency statutory guidance</w:t>
            </w:r>
          </w:p>
        </w:tc>
        <w:tc>
          <w:tcPr>
            <w:tcW w:w="2410" w:type="dxa"/>
            <w:tcBorders>
              <w:top w:val="single" w:sz="6" w:space="0" w:color="000000"/>
              <w:left w:val="single" w:sz="6" w:space="0" w:color="000000"/>
              <w:bottom w:val="single" w:sz="6" w:space="0" w:color="000000"/>
              <w:right w:val="single" w:sz="4" w:space="0" w:color="000000"/>
            </w:tcBorders>
          </w:tcPr>
          <w:p w14:paraId="3E720291" w14:textId="77777777" w:rsidR="00A166F0" w:rsidRPr="007A4AA3" w:rsidRDefault="00A166F0" w:rsidP="00066BBF">
            <w:r w:rsidRPr="007A4AA3">
              <w:t>DfE, DH, and HO statutory guidance</w:t>
            </w:r>
          </w:p>
        </w:tc>
      </w:tr>
      <w:tr w:rsidR="00A166F0" w:rsidRPr="007A4AA3" w14:paraId="51F62B39" w14:textId="77777777" w:rsidTr="007A4AA3">
        <w:trPr>
          <w:trHeight w:val="256"/>
        </w:trPr>
        <w:tc>
          <w:tcPr>
            <w:tcW w:w="1852" w:type="dxa"/>
            <w:vMerge/>
            <w:tcBorders>
              <w:left w:val="single" w:sz="6" w:space="0" w:color="000000"/>
              <w:bottom w:val="single" w:sz="6" w:space="0" w:color="000000"/>
              <w:right w:val="single" w:sz="6" w:space="0" w:color="000000"/>
            </w:tcBorders>
          </w:tcPr>
          <w:p w14:paraId="4A18EA74"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8E73224" w14:textId="77777777" w:rsidR="00A166F0" w:rsidRPr="007A4AA3" w:rsidRDefault="00A166F0" w:rsidP="00066BBF">
            <w:r w:rsidRPr="007A4AA3">
              <w:t>Forced marriage: information and practice guidelines</w:t>
            </w:r>
          </w:p>
        </w:tc>
        <w:tc>
          <w:tcPr>
            <w:tcW w:w="2410" w:type="dxa"/>
            <w:tcBorders>
              <w:top w:val="single" w:sz="6" w:space="0" w:color="000000"/>
              <w:left w:val="single" w:sz="6" w:space="0" w:color="000000"/>
              <w:bottom w:val="single" w:sz="6" w:space="0" w:color="000000"/>
              <w:right w:val="single" w:sz="4" w:space="0" w:color="000000"/>
            </w:tcBorders>
          </w:tcPr>
          <w:p w14:paraId="187B6C4B" w14:textId="77777777" w:rsidR="00A166F0" w:rsidRPr="007A4AA3" w:rsidRDefault="00A166F0" w:rsidP="00066BBF">
            <w:r w:rsidRPr="007A4AA3">
              <w:t>Foreign Commonwealth Office and Home Office</w:t>
            </w:r>
          </w:p>
        </w:tc>
      </w:tr>
      <w:tr w:rsidR="00A166F0" w:rsidRPr="007A4AA3" w14:paraId="5D5F4D39"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BE50977" w14:textId="77777777" w:rsidR="00A166F0" w:rsidRPr="007A4AA3" w:rsidRDefault="00A166F0" w:rsidP="00066BBF">
            <w:r w:rsidRPr="007A4AA3">
              <w:t>Health and Well-Being</w:t>
            </w:r>
          </w:p>
        </w:tc>
        <w:tc>
          <w:tcPr>
            <w:tcW w:w="5955" w:type="dxa"/>
            <w:tcBorders>
              <w:top w:val="single" w:sz="6" w:space="0" w:color="000000"/>
              <w:left w:val="single" w:sz="6" w:space="0" w:color="000000"/>
              <w:bottom w:val="single" w:sz="6" w:space="0" w:color="000000"/>
              <w:right w:val="single" w:sz="6" w:space="0" w:color="000000"/>
            </w:tcBorders>
          </w:tcPr>
          <w:p w14:paraId="4CA8F950" w14:textId="77777777" w:rsidR="00A166F0" w:rsidRPr="007A4AA3" w:rsidRDefault="00A166F0" w:rsidP="00066BBF">
            <w:r w:rsidRPr="007A4AA3">
              <w:t>Fabricated or induced illness: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9715F3D" w14:textId="77777777" w:rsidR="00A166F0" w:rsidRPr="007A4AA3" w:rsidRDefault="00A166F0" w:rsidP="00066BBF">
            <w:r w:rsidRPr="007A4AA3">
              <w:t>DfE, Department for Health and Home Office</w:t>
            </w:r>
          </w:p>
        </w:tc>
      </w:tr>
      <w:tr w:rsidR="00A166F0" w:rsidRPr="007A4AA3" w14:paraId="040E4BBA" w14:textId="77777777" w:rsidTr="007A4AA3">
        <w:trPr>
          <w:trHeight w:val="256"/>
        </w:trPr>
        <w:tc>
          <w:tcPr>
            <w:tcW w:w="1852" w:type="dxa"/>
            <w:vMerge/>
            <w:tcBorders>
              <w:left w:val="single" w:sz="6" w:space="0" w:color="000000"/>
              <w:right w:val="single" w:sz="6" w:space="0" w:color="000000"/>
            </w:tcBorders>
          </w:tcPr>
          <w:p w14:paraId="2C22680A"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EFE036D" w14:textId="77777777" w:rsidR="00A166F0" w:rsidRPr="007A4AA3" w:rsidRDefault="00A166F0" w:rsidP="00066BBF">
            <w:r w:rsidRPr="007A4AA3">
              <w:t>Rise Above: Free PSHE resources on health, wellbeing and resilience</w:t>
            </w:r>
          </w:p>
        </w:tc>
        <w:tc>
          <w:tcPr>
            <w:tcW w:w="2410" w:type="dxa"/>
            <w:tcBorders>
              <w:top w:val="single" w:sz="6" w:space="0" w:color="000000"/>
              <w:left w:val="single" w:sz="6" w:space="0" w:color="000000"/>
              <w:bottom w:val="single" w:sz="6" w:space="0" w:color="000000"/>
              <w:right w:val="single" w:sz="4" w:space="0" w:color="000000"/>
            </w:tcBorders>
          </w:tcPr>
          <w:p w14:paraId="31D6447D" w14:textId="77777777" w:rsidR="00A166F0" w:rsidRPr="007A4AA3" w:rsidRDefault="00A166F0" w:rsidP="00066BBF">
            <w:r w:rsidRPr="007A4AA3">
              <w:t>Public Health England resources</w:t>
            </w:r>
          </w:p>
        </w:tc>
      </w:tr>
      <w:tr w:rsidR="00A166F0" w:rsidRPr="007A4AA3" w14:paraId="52329F20" w14:textId="77777777" w:rsidTr="007A4AA3">
        <w:trPr>
          <w:trHeight w:val="256"/>
        </w:trPr>
        <w:tc>
          <w:tcPr>
            <w:tcW w:w="1852" w:type="dxa"/>
            <w:vMerge/>
            <w:tcBorders>
              <w:left w:val="single" w:sz="6" w:space="0" w:color="000000"/>
              <w:right w:val="single" w:sz="6" w:space="0" w:color="000000"/>
            </w:tcBorders>
          </w:tcPr>
          <w:p w14:paraId="337BC9A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EF3F684" w14:textId="77777777" w:rsidR="00A166F0" w:rsidRPr="007A4AA3" w:rsidRDefault="00A166F0" w:rsidP="00066BBF">
            <w:r w:rsidRPr="007A4AA3">
              <w:t>Medical-conditions: supporting pupils at school</w:t>
            </w:r>
          </w:p>
        </w:tc>
        <w:tc>
          <w:tcPr>
            <w:tcW w:w="2410" w:type="dxa"/>
            <w:tcBorders>
              <w:top w:val="single" w:sz="6" w:space="0" w:color="000000"/>
              <w:left w:val="single" w:sz="6" w:space="0" w:color="000000"/>
              <w:bottom w:val="single" w:sz="6" w:space="0" w:color="000000"/>
              <w:right w:val="single" w:sz="4" w:space="0" w:color="000000"/>
            </w:tcBorders>
          </w:tcPr>
          <w:p w14:paraId="6045008A" w14:textId="77777777" w:rsidR="00A166F0" w:rsidRPr="007A4AA3" w:rsidRDefault="00A166F0" w:rsidP="00066BBF">
            <w:r w:rsidRPr="007A4AA3">
              <w:t>DfE Statutory guidance</w:t>
            </w:r>
          </w:p>
        </w:tc>
      </w:tr>
      <w:tr w:rsidR="00A166F0" w:rsidRPr="007A4AA3" w14:paraId="641434BE" w14:textId="77777777" w:rsidTr="007A4AA3">
        <w:trPr>
          <w:trHeight w:val="256"/>
        </w:trPr>
        <w:tc>
          <w:tcPr>
            <w:tcW w:w="1852" w:type="dxa"/>
            <w:vMerge/>
            <w:tcBorders>
              <w:left w:val="single" w:sz="6" w:space="0" w:color="000000"/>
              <w:bottom w:val="single" w:sz="6" w:space="0" w:color="000000"/>
              <w:right w:val="single" w:sz="6" w:space="0" w:color="000000"/>
            </w:tcBorders>
          </w:tcPr>
          <w:p w14:paraId="7B0F652A"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8A8F498" w14:textId="77777777" w:rsidR="00A166F0" w:rsidRPr="007A4AA3" w:rsidRDefault="00A166F0" w:rsidP="00066BBF">
            <w:r w:rsidRPr="007A4AA3">
              <w:t>Mental health and behaviour</w:t>
            </w:r>
          </w:p>
        </w:tc>
        <w:tc>
          <w:tcPr>
            <w:tcW w:w="2410" w:type="dxa"/>
            <w:tcBorders>
              <w:top w:val="single" w:sz="6" w:space="0" w:color="000000"/>
              <w:left w:val="single" w:sz="6" w:space="0" w:color="000000"/>
              <w:bottom w:val="single" w:sz="6" w:space="0" w:color="000000"/>
              <w:right w:val="single" w:sz="4" w:space="0" w:color="000000"/>
            </w:tcBorders>
          </w:tcPr>
          <w:p w14:paraId="24BC3A45" w14:textId="77777777" w:rsidR="00A166F0" w:rsidRPr="007A4AA3" w:rsidRDefault="00A166F0" w:rsidP="00066BBF">
            <w:r w:rsidRPr="007A4AA3">
              <w:t>DfE Advice</w:t>
            </w:r>
          </w:p>
        </w:tc>
      </w:tr>
      <w:tr w:rsidR="00A166F0" w:rsidRPr="007A4AA3" w14:paraId="280B455E"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76384865" w14:textId="77777777" w:rsidR="00A166F0" w:rsidRPr="007A4AA3" w:rsidRDefault="00A166F0" w:rsidP="00066BBF">
            <w:r w:rsidRPr="007A4AA3">
              <w:t>Homelessness</w:t>
            </w:r>
          </w:p>
        </w:tc>
        <w:tc>
          <w:tcPr>
            <w:tcW w:w="5955" w:type="dxa"/>
            <w:tcBorders>
              <w:top w:val="single" w:sz="6" w:space="0" w:color="000000"/>
              <w:left w:val="single" w:sz="6" w:space="0" w:color="000000"/>
              <w:bottom w:val="single" w:sz="6" w:space="0" w:color="000000"/>
              <w:right w:val="single" w:sz="6" w:space="0" w:color="000000"/>
            </w:tcBorders>
          </w:tcPr>
          <w:p w14:paraId="683E2FB1" w14:textId="77777777" w:rsidR="00A166F0" w:rsidRPr="007A4AA3" w:rsidRDefault="00A166F0" w:rsidP="00066BBF">
            <w:r w:rsidRPr="007A4AA3">
              <w:t>Homelessness: How local authorities should exercise their functions</w:t>
            </w:r>
          </w:p>
        </w:tc>
        <w:tc>
          <w:tcPr>
            <w:tcW w:w="2410" w:type="dxa"/>
            <w:tcBorders>
              <w:top w:val="single" w:sz="6" w:space="0" w:color="000000"/>
              <w:left w:val="single" w:sz="6" w:space="0" w:color="000000"/>
              <w:bottom w:val="single" w:sz="6" w:space="0" w:color="000000"/>
              <w:right w:val="single" w:sz="4" w:space="0" w:color="000000"/>
            </w:tcBorders>
          </w:tcPr>
          <w:p w14:paraId="34B893CF" w14:textId="77777777" w:rsidR="00A166F0" w:rsidRPr="007A4AA3" w:rsidRDefault="00A166F0" w:rsidP="00066BBF">
            <w:r w:rsidRPr="007A4AA3">
              <w:t>HCLG</w:t>
            </w:r>
          </w:p>
        </w:tc>
      </w:tr>
      <w:tr w:rsidR="00A166F0" w:rsidRPr="007A4AA3" w14:paraId="554EF08A"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370E078" w14:textId="77777777" w:rsidR="00A166F0" w:rsidRPr="007A4AA3" w:rsidRDefault="00A166F0" w:rsidP="00066BBF">
            <w:r w:rsidRPr="007A4AA3">
              <w:t>Online</w:t>
            </w:r>
          </w:p>
        </w:tc>
        <w:tc>
          <w:tcPr>
            <w:tcW w:w="5955" w:type="dxa"/>
            <w:tcBorders>
              <w:top w:val="single" w:sz="6" w:space="0" w:color="000000"/>
              <w:left w:val="single" w:sz="6" w:space="0" w:color="000000"/>
              <w:bottom w:val="single" w:sz="6" w:space="0" w:color="000000"/>
              <w:right w:val="single" w:sz="6" w:space="0" w:color="000000"/>
            </w:tcBorders>
          </w:tcPr>
          <w:p w14:paraId="2C6033B6" w14:textId="77777777" w:rsidR="00A166F0" w:rsidRPr="007A4AA3" w:rsidRDefault="00A166F0" w:rsidP="00066BBF">
            <w:r w:rsidRPr="007A4AA3">
              <w:t>Sexting: responding to incidents and safeguarding children</w:t>
            </w:r>
          </w:p>
        </w:tc>
        <w:tc>
          <w:tcPr>
            <w:tcW w:w="2410" w:type="dxa"/>
            <w:tcBorders>
              <w:top w:val="single" w:sz="6" w:space="0" w:color="000000"/>
              <w:left w:val="single" w:sz="6" w:space="0" w:color="000000"/>
              <w:bottom w:val="single" w:sz="6" w:space="0" w:color="000000"/>
              <w:right w:val="single" w:sz="4" w:space="0" w:color="000000"/>
            </w:tcBorders>
          </w:tcPr>
          <w:p w14:paraId="01AC97FA" w14:textId="77777777" w:rsidR="00A166F0" w:rsidRPr="007A4AA3" w:rsidRDefault="00A166F0" w:rsidP="00066BBF">
            <w:r w:rsidRPr="007A4AA3">
              <w:t>UK council for Child Internet Safety</w:t>
            </w:r>
          </w:p>
        </w:tc>
      </w:tr>
      <w:tr w:rsidR="00A166F0" w:rsidRPr="007A4AA3" w14:paraId="12E128F8" w14:textId="77777777" w:rsidTr="007A4AA3">
        <w:trPr>
          <w:trHeight w:val="256"/>
        </w:trPr>
        <w:tc>
          <w:tcPr>
            <w:tcW w:w="1852" w:type="dxa"/>
            <w:tcBorders>
              <w:top w:val="single" w:sz="6" w:space="0" w:color="000000"/>
              <w:left w:val="single" w:sz="6" w:space="0" w:color="000000"/>
              <w:bottom w:val="single" w:sz="6" w:space="0" w:color="000000"/>
              <w:right w:val="single" w:sz="6" w:space="0" w:color="000000"/>
            </w:tcBorders>
          </w:tcPr>
          <w:p w14:paraId="506ECA1B" w14:textId="77777777" w:rsidR="00A166F0" w:rsidRPr="007A4AA3" w:rsidRDefault="00A166F0" w:rsidP="00066BBF">
            <w:r w:rsidRPr="007A4AA3">
              <w:t>Private Fostering</w:t>
            </w:r>
          </w:p>
        </w:tc>
        <w:tc>
          <w:tcPr>
            <w:tcW w:w="5955" w:type="dxa"/>
            <w:tcBorders>
              <w:top w:val="single" w:sz="6" w:space="0" w:color="000000"/>
              <w:left w:val="single" w:sz="6" w:space="0" w:color="000000"/>
              <w:bottom w:val="single" w:sz="6" w:space="0" w:color="000000"/>
              <w:right w:val="single" w:sz="6" w:space="0" w:color="000000"/>
            </w:tcBorders>
          </w:tcPr>
          <w:p w14:paraId="454C54D6" w14:textId="77777777" w:rsidR="00A166F0" w:rsidRPr="007A4AA3" w:rsidRDefault="00A166F0" w:rsidP="00066BBF">
            <w:r w:rsidRPr="007A4AA3">
              <w:t>Private Fostering: local authorities</w:t>
            </w:r>
          </w:p>
        </w:tc>
        <w:tc>
          <w:tcPr>
            <w:tcW w:w="2410" w:type="dxa"/>
            <w:tcBorders>
              <w:top w:val="single" w:sz="6" w:space="0" w:color="000000"/>
              <w:left w:val="single" w:sz="6" w:space="0" w:color="000000"/>
              <w:bottom w:val="single" w:sz="6" w:space="0" w:color="000000"/>
              <w:right w:val="single" w:sz="4" w:space="0" w:color="000000"/>
            </w:tcBorders>
          </w:tcPr>
          <w:p w14:paraId="1C5F6638" w14:textId="77777777" w:rsidR="00A166F0" w:rsidRPr="007A4AA3" w:rsidRDefault="00A166F0" w:rsidP="00066BBF">
            <w:r w:rsidRPr="007A4AA3">
              <w:t>DfE – statutory guidance</w:t>
            </w:r>
          </w:p>
        </w:tc>
      </w:tr>
      <w:tr w:rsidR="00A166F0" w:rsidRPr="007A4AA3" w14:paraId="09FF02A5"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62ED7587" w14:textId="77777777" w:rsidR="00A166F0" w:rsidRPr="007A4AA3" w:rsidRDefault="00A166F0" w:rsidP="00066BBF">
            <w:r w:rsidRPr="007A4AA3">
              <w:t>Radicalisation</w:t>
            </w:r>
          </w:p>
        </w:tc>
        <w:tc>
          <w:tcPr>
            <w:tcW w:w="5955" w:type="dxa"/>
            <w:tcBorders>
              <w:top w:val="single" w:sz="6" w:space="0" w:color="000000"/>
              <w:left w:val="single" w:sz="6" w:space="0" w:color="000000"/>
              <w:bottom w:val="single" w:sz="6" w:space="0" w:color="000000"/>
              <w:right w:val="single" w:sz="6" w:space="0" w:color="000000"/>
            </w:tcBorders>
          </w:tcPr>
          <w:p w14:paraId="4AC2A82A" w14:textId="77777777" w:rsidR="00A166F0" w:rsidRPr="007A4AA3" w:rsidRDefault="00A166F0" w:rsidP="00066BBF">
            <w:r w:rsidRPr="007A4AA3">
              <w:t>Prevent duty guidance</w:t>
            </w:r>
          </w:p>
        </w:tc>
        <w:tc>
          <w:tcPr>
            <w:tcW w:w="2410" w:type="dxa"/>
            <w:tcBorders>
              <w:top w:val="single" w:sz="6" w:space="0" w:color="000000"/>
              <w:left w:val="single" w:sz="6" w:space="0" w:color="000000"/>
              <w:bottom w:val="single" w:sz="6" w:space="0" w:color="000000"/>
              <w:right w:val="single" w:sz="4" w:space="0" w:color="000000"/>
            </w:tcBorders>
          </w:tcPr>
          <w:p w14:paraId="28BA3138" w14:textId="77777777" w:rsidR="00A166F0" w:rsidRPr="007A4AA3" w:rsidRDefault="00A166F0" w:rsidP="00066BBF">
            <w:r w:rsidRPr="007A4AA3">
              <w:t>Home Office guidance</w:t>
            </w:r>
          </w:p>
        </w:tc>
      </w:tr>
      <w:tr w:rsidR="00A166F0" w:rsidRPr="007A4AA3" w14:paraId="58CC7101" w14:textId="77777777" w:rsidTr="007A4AA3">
        <w:trPr>
          <w:trHeight w:val="256"/>
        </w:trPr>
        <w:tc>
          <w:tcPr>
            <w:tcW w:w="1852" w:type="dxa"/>
            <w:vMerge/>
            <w:tcBorders>
              <w:left w:val="single" w:sz="6" w:space="0" w:color="000000"/>
              <w:right w:val="single" w:sz="6" w:space="0" w:color="000000"/>
            </w:tcBorders>
          </w:tcPr>
          <w:p w14:paraId="17152A7E"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220BE03E" w14:textId="77777777" w:rsidR="00A166F0" w:rsidRPr="007A4AA3" w:rsidRDefault="00A166F0" w:rsidP="00066BBF">
            <w:r w:rsidRPr="007A4AA3">
              <w:t>Prevent duty advice for schools</w:t>
            </w:r>
          </w:p>
        </w:tc>
        <w:tc>
          <w:tcPr>
            <w:tcW w:w="2410" w:type="dxa"/>
            <w:tcBorders>
              <w:top w:val="single" w:sz="6" w:space="0" w:color="000000"/>
              <w:left w:val="single" w:sz="6" w:space="0" w:color="000000"/>
              <w:bottom w:val="single" w:sz="6" w:space="0" w:color="000000"/>
              <w:right w:val="single" w:sz="4" w:space="0" w:color="000000"/>
            </w:tcBorders>
          </w:tcPr>
          <w:p w14:paraId="3CA67467" w14:textId="77777777" w:rsidR="00A166F0" w:rsidRPr="007A4AA3" w:rsidRDefault="00A166F0" w:rsidP="00066BBF">
            <w:r w:rsidRPr="007A4AA3">
              <w:t>DfE advice</w:t>
            </w:r>
          </w:p>
        </w:tc>
      </w:tr>
      <w:tr w:rsidR="00A166F0" w:rsidRPr="007A4AA3" w14:paraId="23D92008" w14:textId="77777777" w:rsidTr="007A4AA3">
        <w:trPr>
          <w:trHeight w:val="256"/>
        </w:trPr>
        <w:tc>
          <w:tcPr>
            <w:tcW w:w="1852" w:type="dxa"/>
            <w:vMerge/>
            <w:tcBorders>
              <w:left w:val="single" w:sz="6" w:space="0" w:color="000000"/>
              <w:bottom w:val="single" w:sz="6" w:space="0" w:color="000000"/>
              <w:right w:val="single" w:sz="6" w:space="0" w:color="000000"/>
            </w:tcBorders>
          </w:tcPr>
          <w:p w14:paraId="3618082F"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52FEBE3A" w14:textId="77777777" w:rsidR="00A166F0" w:rsidRPr="007A4AA3" w:rsidRDefault="00A166F0" w:rsidP="00066BBF">
            <w:r w:rsidRPr="007A4AA3">
              <w:t>Educate Against Hate Website</w:t>
            </w:r>
          </w:p>
        </w:tc>
        <w:tc>
          <w:tcPr>
            <w:tcW w:w="2410" w:type="dxa"/>
            <w:tcBorders>
              <w:top w:val="single" w:sz="6" w:space="0" w:color="000000"/>
              <w:left w:val="single" w:sz="6" w:space="0" w:color="000000"/>
              <w:bottom w:val="single" w:sz="6" w:space="0" w:color="000000"/>
              <w:right w:val="single" w:sz="4" w:space="0" w:color="000000"/>
            </w:tcBorders>
          </w:tcPr>
          <w:p w14:paraId="11D49808" w14:textId="77777777" w:rsidR="00A166F0" w:rsidRPr="007A4AA3" w:rsidRDefault="00A166F0" w:rsidP="00066BBF">
            <w:r w:rsidRPr="007A4AA3">
              <w:t>DfE and Home Office</w:t>
            </w:r>
          </w:p>
        </w:tc>
      </w:tr>
      <w:tr w:rsidR="00A166F0" w:rsidRPr="007A4AA3" w14:paraId="7EE20CD2" w14:textId="77777777" w:rsidTr="007A4AA3">
        <w:trPr>
          <w:trHeight w:val="256"/>
        </w:trPr>
        <w:tc>
          <w:tcPr>
            <w:tcW w:w="1852" w:type="dxa"/>
            <w:vMerge w:val="restart"/>
            <w:tcBorders>
              <w:top w:val="single" w:sz="6" w:space="0" w:color="000000"/>
              <w:left w:val="single" w:sz="6" w:space="0" w:color="000000"/>
              <w:right w:val="single" w:sz="6" w:space="0" w:color="000000"/>
            </w:tcBorders>
          </w:tcPr>
          <w:p w14:paraId="5BAEA46D" w14:textId="77777777" w:rsidR="00A166F0" w:rsidRPr="007A4AA3" w:rsidRDefault="00A166F0" w:rsidP="00066BBF">
            <w:r w:rsidRPr="007A4AA3">
              <w:t>Violence</w:t>
            </w:r>
          </w:p>
        </w:tc>
        <w:tc>
          <w:tcPr>
            <w:tcW w:w="5955" w:type="dxa"/>
            <w:tcBorders>
              <w:top w:val="single" w:sz="6" w:space="0" w:color="000000"/>
              <w:left w:val="single" w:sz="6" w:space="0" w:color="000000"/>
              <w:bottom w:val="single" w:sz="6" w:space="0" w:color="000000"/>
              <w:right w:val="single" w:sz="6" w:space="0" w:color="000000"/>
            </w:tcBorders>
          </w:tcPr>
          <w:p w14:paraId="55E6DB6A" w14:textId="77777777" w:rsidR="00A166F0" w:rsidRPr="007A4AA3" w:rsidRDefault="00A166F0" w:rsidP="00066BBF">
            <w:r w:rsidRPr="007A4AA3">
              <w:t>Gangs and youth violence: for schools and colleges</w:t>
            </w:r>
          </w:p>
        </w:tc>
        <w:tc>
          <w:tcPr>
            <w:tcW w:w="2410" w:type="dxa"/>
            <w:tcBorders>
              <w:top w:val="single" w:sz="6" w:space="0" w:color="000000"/>
              <w:left w:val="single" w:sz="6" w:space="0" w:color="000000"/>
              <w:bottom w:val="single" w:sz="6" w:space="0" w:color="000000"/>
              <w:right w:val="single" w:sz="4" w:space="0" w:color="000000"/>
            </w:tcBorders>
          </w:tcPr>
          <w:p w14:paraId="147C47FA" w14:textId="77777777" w:rsidR="00A166F0" w:rsidRPr="007A4AA3" w:rsidRDefault="00A166F0" w:rsidP="00066BBF">
            <w:r w:rsidRPr="007A4AA3">
              <w:t>Home Office advice</w:t>
            </w:r>
          </w:p>
        </w:tc>
      </w:tr>
      <w:tr w:rsidR="00A166F0" w:rsidRPr="007A4AA3" w14:paraId="31474F9C" w14:textId="77777777" w:rsidTr="007A4AA3">
        <w:trPr>
          <w:trHeight w:val="256"/>
        </w:trPr>
        <w:tc>
          <w:tcPr>
            <w:tcW w:w="1852" w:type="dxa"/>
            <w:vMerge/>
            <w:tcBorders>
              <w:left w:val="single" w:sz="6" w:space="0" w:color="000000"/>
              <w:right w:val="single" w:sz="6" w:space="0" w:color="000000"/>
            </w:tcBorders>
          </w:tcPr>
          <w:p w14:paraId="4112CDAC"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09692338" w14:textId="77777777" w:rsidR="00A166F0" w:rsidRPr="007A4AA3" w:rsidRDefault="00A166F0" w:rsidP="00066BBF">
            <w:r w:rsidRPr="007A4AA3">
              <w:t>Ending violence against women and girls 2016-2020 strategy</w:t>
            </w:r>
          </w:p>
        </w:tc>
        <w:tc>
          <w:tcPr>
            <w:tcW w:w="2410" w:type="dxa"/>
            <w:tcBorders>
              <w:top w:val="single" w:sz="6" w:space="0" w:color="000000"/>
              <w:left w:val="single" w:sz="6" w:space="0" w:color="000000"/>
              <w:bottom w:val="single" w:sz="6" w:space="0" w:color="000000"/>
              <w:right w:val="single" w:sz="4" w:space="0" w:color="000000"/>
            </w:tcBorders>
          </w:tcPr>
          <w:p w14:paraId="2178C5C1" w14:textId="77777777" w:rsidR="00A166F0" w:rsidRPr="007A4AA3" w:rsidRDefault="00A166F0" w:rsidP="00066BBF">
            <w:r w:rsidRPr="007A4AA3">
              <w:t>Home Office strategy</w:t>
            </w:r>
          </w:p>
        </w:tc>
      </w:tr>
      <w:tr w:rsidR="00A166F0" w:rsidRPr="007A4AA3" w14:paraId="3E7C05BD" w14:textId="77777777" w:rsidTr="007A4AA3">
        <w:trPr>
          <w:trHeight w:val="256"/>
        </w:trPr>
        <w:tc>
          <w:tcPr>
            <w:tcW w:w="1852" w:type="dxa"/>
            <w:vMerge/>
            <w:tcBorders>
              <w:left w:val="single" w:sz="6" w:space="0" w:color="000000"/>
              <w:right w:val="single" w:sz="6" w:space="0" w:color="000000"/>
            </w:tcBorders>
          </w:tcPr>
          <w:p w14:paraId="17C5ECFD"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1F216D2B" w14:textId="77777777" w:rsidR="00A166F0" w:rsidRPr="007A4AA3" w:rsidRDefault="00A166F0" w:rsidP="00066BBF">
            <w:r w:rsidRPr="007A4AA3">
              <w:t>Violence against women and girls: national statement of expectations for victims</w:t>
            </w:r>
          </w:p>
        </w:tc>
        <w:tc>
          <w:tcPr>
            <w:tcW w:w="2410" w:type="dxa"/>
            <w:tcBorders>
              <w:top w:val="single" w:sz="6" w:space="0" w:color="000000"/>
              <w:left w:val="single" w:sz="6" w:space="0" w:color="000000"/>
              <w:bottom w:val="single" w:sz="6" w:space="0" w:color="000000"/>
              <w:right w:val="single" w:sz="4" w:space="0" w:color="000000"/>
            </w:tcBorders>
          </w:tcPr>
          <w:p w14:paraId="6065DA7E" w14:textId="77777777" w:rsidR="00A166F0" w:rsidRPr="007A4AA3" w:rsidRDefault="00A166F0" w:rsidP="00066BBF">
            <w:r w:rsidRPr="007A4AA3">
              <w:t>Home office guidance</w:t>
            </w:r>
          </w:p>
        </w:tc>
      </w:tr>
      <w:tr w:rsidR="00A166F0" w:rsidRPr="007A4AA3" w14:paraId="108A5BD8" w14:textId="77777777" w:rsidTr="007A4AA3">
        <w:trPr>
          <w:trHeight w:val="256"/>
        </w:trPr>
        <w:tc>
          <w:tcPr>
            <w:tcW w:w="1852" w:type="dxa"/>
            <w:vMerge/>
            <w:tcBorders>
              <w:left w:val="single" w:sz="6" w:space="0" w:color="000000"/>
              <w:right w:val="single" w:sz="6" w:space="0" w:color="000000"/>
            </w:tcBorders>
          </w:tcPr>
          <w:p w14:paraId="36F50811"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714336EF" w14:textId="77777777" w:rsidR="00A166F0" w:rsidRPr="007A4AA3" w:rsidRDefault="00A166F0" w:rsidP="00066BBF">
            <w:r w:rsidRPr="007A4AA3">
              <w:t>Sexual violence and sexual harassment between children in schools and colleges</w:t>
            </w:r>
          </w:p>
        </w:tc>
        <w:tc>
          <w:tcPr>
            <w:tcW w:w="2410" w:type="dxa"/>
            <w:tcBorders>
              <w:top w:val="single" w:sz="6" w:space="0" w:color="000000"/>
              <w:left w:val="single" w:sz="6" w:space="0" w:color="000000"/>
              <w:bottom w:val="single" w:sz="6" w:space="0" w:color="000000"/>
              <w:right w:val="single" w:sz="4" w:space="0" w:color="000000"/>
            </w:tcBorders>
          </w:tcPr>
          <w:p w14:paraId="3A9F68F5" w14:textId="77777777" w:rsidR="00A166F0" w:rsidRPr="007A4AA3" w:rsidRDefault="00A166F0" w:rsidP="00066BBF">
            <w:r w:rsidRPr="007A4AA3">
              <w:t>DfE advice</w:t>
            </w:r>
          </w:p>
        </w:tc>
      </w:tr>
      <w:tr w:rsidR="00A166F0" w:rsidRPr="007A4AA3" w14:paraId="1B2765CE" w14:textId="77777777" w:rsidTr="007A4AA3">
        <w:trPr>
          <w:trHeight w:val="256"/>
        </w:trPr>
        <w:tc>
          <w:tcPr>
            <w:tcW w:w="1852" w:type="dxa"/>
            <w:vMerge/>
            <w:tcBorders>
              <w:left w:val="single" w:sz="6" w:space="0" w:color="000000"/>
              <w:bottom w:val="single" w:sz="6" w:space="0" w:color="000000"/>
              <w:right w:val="single" w:sz="6" w:space="0" w:color="000000"/>
            </w:tcBorders>
          </w:tcPr>
          <w:p w14:paraId="26F222F8" w14:textId="77777777" w:rsidR="00A166F0" w:rsidRPr="007A4AA3" w:rsidRDefault="00A166F0" w:rsidP="00066BBF"/>
        </w:tc>
        <w:tc>
          <w:tcPr>
            <w:tcW w:w="5955" w:type="dxa"/>
            <w:tcBorders>
              <w:top w:val="single" w:sz="6" w:space="0" w:color="000000"/>
              <w:left w:val="single" w:sz="6" w:space="0" w:color="000000"/>
              <w:bottom w:val="single" w:sz="6" w:space="0" w:color="000000"/>
              <w:right w:val="single" w:sz="6" w:space="0" w:color="000000"/>
            </w:tcBorders>
          </w:tcPr>
          <w:p w14:paraId="32345218" w14:textId="77777777" w:rsidR="00A166F0" w:rsidRPr="007A4AA3" w:rsidRDefault="00A166F0" w:rsidP="00066BBF">
            <w:r w:rsidRPr="007A4AA3">
              <w:t>Serious violence strategy</w:t>
            </w:r>
          </w:p>
        </w:tc>
        <w:tc>
          <w:tcPr>
            <w:tcW w:w="2410" w:type="dxa"/>
            <w:tcBorders>
              <w:top w:val="single" w:sz="6" w:space="0" w:color="000000"/>
              <w:left w:val="single" w:sz="6" w:space="0" w:color="000000"/>
              <w:bottom w:val="single" w:sz="6" w:space="0" w:color="000000"/>
              <w:right w:val="single" w:sz="4" w:space="0" w:color="000000"/>
            </w:tcBorders>
          </w:tcPr>
          <w:p w14:paraId="1C3E3FEF" w14:textId="77777777" w:rsidR="00A166F0" w:rsidRPr="007A4AA3" w:rsidRDefault="00A166F0" w:rsidP="00066BBF">
            <w:r w:rsidRPr="007A4AA3">
              <w:t>Home Office strategy</w:t>
            </w:r>
          </w:p>
        </w:tc>
      </w:tr>
    </w:tbl>
    <w:p w14:paraId="3C4466C1" w14:textId="77777777" w:rsidR="00B35301" w:rsidRDefault="00B35301" w:rsidP="00B35301">
      <w:r>
        <w:lastRenderedPageBreak/>
        <w:t xml:space="preserve">Appendix 1: </w:t>
      </w:r>
      <w:r w:rsidRPr="00CA4C9E">
        <w:t>A</w:t>
      </w:r>
      <w:r w:rsidRPr="00CA4C9E">
        <w:rPr>
          <w:spacing w:val="3"/>
        </w:rPr>
        <w:t xml:space="preserve"> </w:t>
      </w:r>
      <w:r w:rsidRPr="00CA4C9E">
        <w:t>w</w:t>
      </w:r>
      <w:r w:rsidRPr="00CA4C9E">
        <w:rPr>
          <w:spacing w:val="-6"/>
        </w:rPr>
        <w:t>r</w:t>
      </w:r>
      <w:r w:rsidRPr="00CA4C9E">
        <w:rPr>
          <w:spacing w:val="6"/>
        </w:rPr>
        <w:t>i</w:t>
      </w:r>
      <w:r w:rsidRPr="00CA4C9E">
        <w:rPr>
          <w:spacing w:val="-3"/>
        </w:rPr>
        <w:t>t</w:t>
      </w:r>
      <w:r w:rsidRPr="00CA4C9E">
        <w:rPr>
          <w:spacing w:val="1"/>
        </w:rPr>
        <w:t>te</w:t>
      </w:r>
      <w:r w:rsidRPr="00CA4C9E">
        <w:t>n</w:t>
      </w:r>
      <w:r w:rsidRPr="00CA4C9E">
        <w:rPr>
          <w:spacing w:val="-6"/>
        </w:rPr>
        <w:t xml:space="preserve"> </w:t>
      </w:r>
      <w:r w:rsidRPr="00CA4C9E">
        <w:rPr>
          <w:spacing w:val="-2"/>
        </w:rPr>
        <w:t>r</w:t>
      </w:r>
      <w:r w:rsidRPr="00CA4C9E">
        <w:rPr>
          <w:spacing w:val="1"/>
        </w:rPr>
        <w:t>e</w:t>
      </w:r>
      <w:r w:rsidRPr="00CA4C9E">
        <w:t>c</w:t>
      </w:r>
      <w:r w:rsidRPr="00CA4C9E">
        <w:rPr>
          <w:spacing w:val="-2"/>
        </w:rPr>
        <w:t>or</w:t>
      </w:r>
      <w:r w:rsidRPr="00CA4C9E">
        <w:t>d</w:t>
      </w:r>
      <w:r w:rsidRPr="00CA4C9E">
        <w:rPr>
          <w:spacing w:val="1"/>
        </w:rPr>
        <w:t xml:space="preserve"> </w:t>
      </w:r>
      <w:r w:rsidRPr="00CA4C9E">
        <w:t>w</w:t>
      </w:r>
      <w:r w:rsidRPr="00CA4C9E">
        <w:rPr>
          <w:spacing w:val="1"/>
        </w:rPr>
        <w:t>il</w:t>
      </w:r>
      <w:r w:rsidRPr="00CA4C9E">
        <w:t>l</w:t>
      </w:r>
      <w:r w:rsidRPr="00CA4C9E">
        <w:rPr>
          <w:spacing w:val="3"/>
        </w:rPr>
        <w:t xml:space="preserve"> </w:t>
      </w:r>
      <w:r w:rsidRPr="00CA4C9E">
        <w:rPr>
          <w:spacing w:val="-1"/>
        </w:rPr>
        <w:t>b</w:t>
      </w:r>
      <w:r w:rsidRPr="00CA4C9E">
        <w:t>e</w:t>
      </w:r>
      <w:r w:rsidRPr="00CA4C9E">
        <w:rPr>
          <w:spacing w:val="-2"/>
        </w:rPr>
        <w:t xml:space="preserve"> </w:t>
      </w:r>
      <w:r w:rsidRPr="00CA4C9E">
        <w:rPr>
          <w:spacing w:val="2"/>
        </w:rPr>
        <w:t>m</w:t>
      </w:r>
      <w:r w:rsidRPr="00CA4C9E">
        <w:t>a</w:t>
      </w:r>
      <w:r w:rsidRPr="00CA4C9E">
        <w:rPr>
          <w:spacing w:val="-1"/>
        </w:rPr>
        <w:t>d</w:t>
      </w:r>
      <w:r w:rsidRPr="00CA4C9E">
        <w:t>e</w:t>
      </w:r>
      <w:r w:rsidRPr="00CA4C9E">
        <w:rPr>
          <w:spacing w:val="3"/>
        </w:rPr>
        <w:t xml:space="preserve"> </w:t>
      </w:r>
      <w:r w:rsidRPr="00CA4C9E">
        <w:rPr>
          <w:spacing w:val="-2"/>
        </w:rPr>
        <w:t>o</w:t>
      </w:r>
      <w:r w:rsidRPr="00CA4C9E">
        <w:t>f</w:t>
      </w:r>
      <w:r w:rsidRPr="00CA4C9E">
        <w:rPr>
          <w:spacing w:val="-1"/>
        </w:rPr>
        <w:t xml:space="preserve"> </w:t>
      </w:r>
      <w:r w:rsidRPr="00CA4C9E">
        <w:t>w</w:t>
      </w:r>
      <w:r w:rsidRPr="00CA4C9E">
        <w:rPr>
          <w:spacing w:val="2"/>
        </w:rPr>
        <w:t>h</w:t>
      </w:r>
      <w:r w:rsidRPr="00CA4C9E">
        <w:t xml:space="preserve">at </w:t>
      </w:r>
      <w:r w:rsidRPr="00CA4C9E">
        <w:rPr>
          <w:spacing w:val="1"/>
        </w:rPr>
        <w:t>in</w:t>
      </w:r>
      <w:r w:rsidRPr="00CA4C9E">
        <w:rPr>
          <w:spacing w:val="2"/>
        </w:rPr>
        <w:t>f</w:t>
      </w:r>
      <w:r w:rsidRPr="00CA4C9E">
        <w:rPr>
          <w:spacing w:val="-2"/>
        </w:rPr>
        <w:t>or</w:t>
      </w:r>
      <w:r w:rsidRPr="00CA4C9E">
        <w:rPr>
          <w:spacing w:val="2"/>
        </w:rPr>
        <w:t>m</w:t>
      </w:r>
      <w:r w:rsidRPr="00CA4C9E">
        <w:t>a</w:t>
      </w:r>
      <w:r w:rsidRPr="00CA4C9E">
        <w:rPr>
          <w:spacing w:val="-4"/>
        </w:rPr>
        <w:t>t</w:t>
      </w:r>
      <w:r w:rsidRPr="00CA4C9E">
        <w:rPr>
          <w:spacing w:val="6"/>
        </w:rPr>
        <w:t>i</w:t>
      </w:r>
      <w:r w:rsidRPr="00CA4C9E">
        <w:rPr>
          <w:spacing w:val="-2"/>
        </w:rPr>
        <w:t>o</w:t>
      </w:r>
      <w:r w:rsidRPr="00CA4C9E">
        <w:t>n</w:t>
      </w:r>
      <w:r w:rsidRPr="00CA4C9E">
        <w:rPr>
          <w:spacing w:val="-1"/>
        </w:rPr>
        <w:t xml:space="preserve"> </w:t>
      </w:r>
      <w:r w:rsidRPr="00CA4C9E">
        <w:rPr>
          <w:spacing w:val="1"/>
        </w:rPr>
        <w:t>h</w:t>
      </w:r>
      <w:r w:rsidRPr="00CA4C9E">
        <w:t>as</w:t>
      </w:r>
      <w:r w:rsidRPr="00CA4C9E">
        <w:rPr>
          <w:spacing w:val="2"/>
        </w:rPr>
        <w:t xml:space="preserve"> </w:t>
      </w:r>
      <w:r w:rsidRPr="00CA4C9E">
        <w:rPr>
          <w:spacing w:val="-6"/>
        </w:rPr>
        <w:t>b</w:t>
      </w:r>
      <w:r w:rsidRPr="00CA4C9E">
        <w:rPr>
          <w:spacing w:val="1"/>
        </w:rPr>
        <w:t>ee</w:t>
      </w:r>
      <w:r w:rsidRPr="00CA4C9E">
        <w:t>n</w:t>
      </w:r>
      <w:r w:rsidRPr="00CA4C9E">
        <w:rPr>
          <w:spacing w:val="-1"/>
        </w:rPr>
        <w:t xml:space="preserve"> </w:t>
      </w:r>
      <w:r w:rsidRPr="00CA4C9E">
        <w:t>s</w:t>
      </w:r>
      <w:r w:rsidRPr="00CA4C9E">
        <w:rPr>
          <w:spacing w:val="1"/>
        </w:rPr>
        <w:t>h</w:t>
      </w:r>
      <w:r w:rsidRPr="00CA4C9E">
        <w:t>a</w:t>
      </w:r>
      <w:r w:rsidRPr="00CA4C9E">
        <w:rPr>
          <w:spacing w:val="-2"/>
        </w:rPr>
        <w:t>r</w:t>
      </w:r>
      <w:r w:rsidRPr="00CA4C9E">
        <w:rPr>
          <w:spacing w:val="1"/>
        </w:rPr>
        <w:t>e</w:t>
      </w:r>
      <w:r w:rsidRPr="00CA4C9E">
        <w:t>d</w:t>
      </w:r>
      <w:r w:rsidRPr="00CA4C9E">
        <w:rPr>
          <w:spacing w:val="1"/>
        </w:rPr>
        <w:t xml:space="preserve"> </w:t>
      </w:r>
      <w:r w:rsidRPr="00CA4C9E">
        <w:rPr>
          <w:spacing w:val="-4"/>
        </w:rPr>
        <w:t>w</w:t>
      </w:r>
      <w:r w:rsidRPr="00CA4C9E">
        <w:rPr>
          <w:spacing w:val="1"/>
        </w:rPr>
        <w:t>it</w:t>
      </w:r>
      <w:r w:rsidRPr="00CA4C9E">
        <w:t>h</w:t>
      </w:r>
      <w:r w:rsidRPr="00CA4C9E">
        <w:rPr>
          <w:spacing w:val="4"/>
        </w:rPr>
        <w:t xml:space="preserve"> </w:t>
      </w:r>
      <w:r w:rsidRPr="00CA4C9E">
        <w:t>w</w:t>
      </w:r>
      <w:r w:rsidRPr="00CA4C9E">
        <w:rPr>
          <w:spacing w:val="2"/>
        </w:rPr>
        <w:t>h</w:t>
      </w:r>
      <w:r w:rsidRPr="00CA4C9E">
        <w:rPr>
          <w:spacing w:val="-2"/>
        </w:rPr>
        <w:t>o</w:t>
      </w:r>
      <w:r w:rsidRPr="00CA4C9E">
        <w:rPr>
          <w:spacing w:val="-3"/>
        </w:rPr>
        <w:t>m</w:t>
      </w:r>
      <w:r w:rsidRPr="00CA4C9E">
        <w:t>,</w:t>
      </w:r>
      <w:r w:rsidRPr="00CA4C9E">
        <w:rPr>
          <w:spacing w:val="1"/>
        </w:rPr>
        <w:t xml:space="preserve"> </w:t>
      </w:r>
      <w:r w:rsidRPr="00CA4C9E">
        <w:t>a</w:t>
      </w:r>
      <w:r w:rsidRPr="00CA4C9E">
        <w:rPr>
          <w:spacing w:val="1"/>
        </w:rPr>
        <w:t>n</w:t>
      </w:r>
      <w:r w:rsidRPr="00CA4C9E">
        <w:t>d</w:t>
      </w:r>
      <w:r w:rsidRPr="00CA4C9E">
        <w:rPr>
          <w:spacing w:val="1"/>
        </w:rPr>
        <w:t xml:space="preserve"> </w:t>
      </w:r>
      <w:r w:rsidRPr="00CA4C9E">
        <w:t>w</w:t>
      </w:r>
      <w:r w:rsidRPr="00CA4C9E">
        <w:rPr>
          <w:spacing w:val="-3"/>
        </w:rPr>
        <w:t>h</w:t>
      </w:r>
      <w:r w:rsidRPr="00CA4C9E">
        <w:rPr>
          <w:spacing w:val="1"/>
        </w:rPr>
        <w:t>en</w:t>
      </w:r>
      <w:r w:rsidRPr="00CA4C9E">
        <w:t>.</w:t>
      </w:r>
    </w:p>
    <w:p w14:paraId="2726D05C" w14:textId="77777777" w:rsidR="00B35301" w:rsidRDefault="00B35301" w:rsidP="00B35301"/>
    <w:tbl>
      <w:tblPr>
        <w:tblStyle w:val="TableGrid"/>
        <w:tblW w:w="0" w:type="auto"/>
        <w:tblInd w:w="101" w:type="dxa"/>
        <w:tblLook w:val="04A0" w:firstRow="1" w:lastRow="0" w:firstColumn="1" w:lastColumn="0" w:noHBand="0" w:noVBand="1"/>
      </w:tblPr>
      <w:tblGrid>
        <w:gridCol w:w="2487"/>
        <w:gridCol w:w="2487"/>
        <w:gridCol w:w="2497"/>
        <w:gridCol w:w="2498"/>
      </w:tblGrid>
      <w:tr w:rsidR="00B35301" w14:paraId="77A440B2" w14:textId="77777777" w:rsidTr="00D963E8">
        <w:tc>
          <w:tcPr>
            <w:tcW w:w="9969" w:type="dxa"/>
            <w:gridSpan w:val="4"/>
            <w:shd w:val="clear" w:color="auto" w:fill="548DD4" w:themeFill="text2" w:themeFillTint="99"/>
          </w:tcPr>
          <w:p w14:paraId="17140F86" w14:textId="77777777" w:rsidR="00B35301" w:rsidRPr="00B07A73" w:rsidRDefault="00B35301" w:rsidP="00D963E8">
            <w:pPr>
              <w:ind w:left="0"/>
              <w:jc w:val="center"/>
              <w:rPr>
                <w:color w:val="FFFFFF" w:themeColor="background1"/>
              </w:rPr>
            </w:pPr>
            <w:r>
              <w:rPr>
                <w:color w:val="FFFFFF" w:themeColor="background1"/>
              </w:rPr>
              <w:t>Informing staff of safeguarding issues on a need to basis</w:t>
            </w:r>
          </w:p>
        </w:tc>
      </w:tr>
      <w:tr w:rsidR="00B35301" w14:paraId="74DDDA00" w14:textId="77777777" w:rsidTr="00D963E8">
        <w:tc>
          <w:tcPr>
            <w:tcW w:w="2487" w:type="dxa"/>
          </w:tcPr>
          <w:p w14:paraId="7352F5A1" w14:textId="77777777" w:rsidR="00B35301" w:rsidRDefault="00B35301" w:rsidP="00D963E8">
            <w:pPr>
              <w:ind w:left="0"/>
            </w:pPr>
            <w:r>
              <w:t>Pupil:</w:t>
            </w:r>
          </w:p>
        </w:tc>
        <w:tc>
          <w:tcPr>
            <w:tcW w:w="2487" w:type="dxa"/>
          </w:tcPr>
          <w:p w14:paraId="50A62330" w14:textId="77777777" w:rsidR="00B35301" w:rsidRDefault="00B35301" w:rsidP="00D963E8">
            <w:pPr>
              <w:ind w:left="0"/>
            </w:pPr>
            <w:r>
              <w:t>Date:</w:t>
            </w:r>
          </w:p>
        </w:tc>
        <w:tc>
          <w:tcPr>
            <w:tcW w:w="2497" w:type="dxa"/>
          </w:tcPr>
          <w:p w14:paraId="10A0D277" w14:textId="77777777" w:rsidR="00B35301" w:rsidRDefault="00B35301" w:rsidP="00D963E8">
            <w:pPr>
              <w:ind w:left="0"/>
            </w:pPr>
            <w:r>
              <w:t>Informer:</w:t>
            </w:r>
          </w:p>
        </w:tc>
        <w:tc>
          <w:tcPr>
            <w:tcW w:w="2498" w:type="dxa"/>
          </w:tcPr>
          <w:p w14:paraId="04B6D389" w14:textId="77777777" w:rsidR="00B35301" w:rsidRDefault="00B35301" w:rsidP="00D963E8">
            <w:pPr>
              <w:ind w:left="0"/>
            </w:pPr>
            <w:r>
              <w:t>Informed:</w:t>
            </w:r>
          </w:p>
        </w:tc>
      </w:tr>
      <w:tr w:rsidR="00B35301" w14:paraId="191457AA" w14:textId="77777777" w:rsidTr="00D963E8">
        <w:tc>
          <w:tcPr>
            <w:tcW w:w="2487" w:type="dxa"/>
          </w:tcPr>
          <w:p w14:paraId="7E012AC8" w14:textId="77777777" w:rsidR="00B35301" w:rsidRDefault="00B35301" w:rsidP="00D963E8">
            <w:pPr>
              <w:ind w:left="0"/>
            </w:pPr>
          </w:p>
        </w:tc>
        <w:tc>
          <w:tcPr>
            <w:tcW w:w="2487" w:type="dxa"/>
          </w:tcPr>
          <w:p w14:paraId="0DD3335E" w14:textId="77777777" w:rsidR="00B35301" w:rsidRDefault="00B35301" w:rsidP="00D963E8">
            <w:pPr>
              <w:ind w:left="0"/>
            </w:pPr>
          </w:p>
        </w:tc>
        <w:tc>
          <w:tcPr>
            <w:tcW w:w="2497" w:type="dxa"/>
          </w:tcPr>
          <w:p w14:paraId="7A666899" w14:textId="77777777" w:rsidR="00B35301" w:rsidRDefault="00B35301" w:rsidP="00D963E8">
            <w:pPr>
              <w:ind w:left="0"/>
            </w:pPr>
          </w:p>
        </w:tc>
        <w:tc>
          <w:tcPr>
            <w:tcW w:w="2498" w:type="dxa"/>
          </w:tcPr>
          <w:p w14:paraId="45C7B26A" w14:textId="77777777" w:rsidR="00B35301" w:rsidRDefault="00B35301" w:rsidP="00D963E8">
            <w:pPr>
              <w:ind w:left="0"/>
            </w:pPr>
          </w:p>
        </w:tc>
      </w:tr>
      <w:tr w:rsidR="00B35301" w14:paraId="41E68B2F" w14:textId="77777777" w:rsidTr="00D963E8">
        <w:tc>
          <w:tcPr>
            <w:tcW w:w="9969" w:type="dxa"/>
            <w:gridSpan w:val="4"/>
            <w:shd w:val="clear" w:color="auto" w:fill="C6D9F1" w:themeFill="text2" w:themeFillTint="33"/>
          </w:tcPr>
          <w:p w14:paraId="3C73CF5A" w14:textId="77777777" w:rsidR="00B35301" w:rsidRDefault="00B35301" w:rsidP="00D963E8">
            <w:pPr>
              <w:ind w:left="0"/>
            </w:pPr>
            <w:r>
              <w:t>The below information about the pupil was passed on.</w:t>
            </w:r>
          </w:p>
        </w:tc>
      </w:tr>
      <w:tr w:rsidR="00B35301" w14:paraId="0BA4C80A" w14:textId="77777777" w:rsidTr="00D963E8">
        <w:trPr>
          <w:trHeight w:val="10205"/>
        </w:trPr>
        <w:tc>
          <w:tcPr>
            <w:tcW w:w="9969" w:type="dxa"/>
            <w:gridSpan w:val="4"/>
            <w:shd w:val="clear" w:color="auto" w:fill="FFFFFF" w:themeFill="background1"/>
          </w:tcPr>
          <w:p w14:paraId="44765B99" w14:textId="77777777" w:rsidR="00B35301" w:rsidRDefault="00B35301" w:rsidP="00D963E8">
            <w:pPr>
              <w:ind w:left="0"/>
            </w:pPr>
          </w:p>
        </w:tc>
      </w:tr>
    </w:tbl>
    <w:p w14:paraId="5026F68A" w14:textId="3864FFF4" w:rsidR="007A4AA3" w:rsidRDefault="007A4AA3" w:rsidP="00B35301">
      <w:pPr>
        <w:ind w:left="0"/>
      </w:pPr>
    </w:p>
    <w:sectPr w:rsidR="007A4AA3" w:rsidSect="00C705C1">
      <w:pgSz w:w="12240" w:h="15840"/>
      <w:pgMar w:top="1440" w:right="1080" w:bottom="1440" w:left="108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9322C" w14:textId="77777777" w:rsidR="00524F31" w:rsidRDefault="00524F31" w:rsidP="00066BBF">
      <w:r>
        <w:separator/>
      </w:r>
    </w:p>
  </w:endnote>
  <w:endnote w:type="continuationSeparator" w:id="0">
    <w:p w14:paraId="1F1EEF08" w14:textId="77777777" w:rsidR="00524F31" w:rsidRDefault="00524F31" w:rsidP="00066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4D130" w14:textId="5E16E472" w:rsidR="00524F31" w:rsidRDefault="00524F31" w:rsidP="00066BBF">
    <w:pPr>
      <w:rPr>
        <w:sz w:val="9"/>
        <w:szCs w:val="9"/>
      </w:rPr>
    </w:pPr>
    <w:r>
      <w:pict w14:anchorId="344E61CC">
        <v:shapetype id="_x0000_t202" coordsize="21600,21600" o:spt="202" path="m,l,21600r21600,l21600,xe">
          <v:stroke joinstyle="miter"/>
          <v:path gradientshapeok="t" o:connecttype="rect"/>
        </v:shapetype>
        <v:shape id="_x0000_s2049" type="#_x0000_t202" style="position:absolute;left:0;text-align:left;margin-left:421.1pt;margin-top:717.05pt;width:209.45pt;height:74.95pt;z-index:-251657216;mso-position-horizontal-relative:page;mso-position-vertical-relative:page" filled="f" stroked="f">
          <v:textbox style="mso-next-textbox:#_x0000_s2049" inset="0,0,0,0">
            <w:txbxContent>
              <w:p w14:paraId="57FDDD32" w14:textId="77777777" w:rsidR="00524F31" w:rsidRDefault="00524F31" w:rsidP="00066BBF">
                <w:r>
                  <w:rPr>
                    <w:spacing w:val="-2"/>
                  </w:rPr>
                  <w:t>C</w:t>
                </w:r>
                <w:r>
                  <w:rPr>
                    <w:spacing w:val="-6"/>
                  </w:rPr>
                  <w:t>h</w:t>
                </w:r>
                <w:r>
                  <w:rPr>
                    <w:spacing w:val="3"/>
                  </w:rPr>
                  <w:t>il</w:t>
                </w:r>
                <w:r>
                  <w:t>d</w:t>
                </w:r>
                <w:r>
                  <w:rPr>
                    <w:spacing w:val="-4"/>
                  </w:rPr>
                  <w:t xml:space="preserve"> </w:t>
                </w:r>
                <w:r>
                  <w:t>Pr</w:t>
                </w:r>
                <w:r>
                  <w:rPr>
                    <w:spacing w:val="-2"/>
                  </w:rPr>
                  <w:t>o</w:t>
                </w:r>
                <w:r>
                  <w:rPr>
                    <w:spacing w:val="1"/>
                  </w:rPr>
                  <w:t>t</w:t>
                </w:r>
                <w:r>
                  <w:rPr>
                    <w:spacing w:val="-2"/>
                  </w:rPr>
                  <w:t>e</w:t>
                </w:r>
                <w:r>
                  <w:rPr>
                    <w:spacing w:val="-5"/>
                  </w:rPr>
                  <w:t>c</w:t>
                </w:r>
                <w:r>
                  <w:rPr>
                    <w:spacing w:val="1"/>
                  </w:rPr>
                  <w:t>t</w:t>
                </w:r>
                <w:r>
                  <w:rPr>
                    <w:spacing w:val="3"/>
                  </w:rPr>
                  <w:t>i</w:t>
                </w:r>
                <w:r>
                  <w:rPr>
                    <w:spacing w:val="-2"/>
                  </w:rPr>
                  <w:t>o</w:t>
                </w:r>
                <w:r>
                  <w:t>n</w:t>
                </w:r>
                <w:r>
                  <w:rPr>
                    <w:spacing w:val="-3"/>
                  </w:rPr>
                  <w:t xml:space="preserve"> </w:t>
                </w:r>
                <w:r>
                  <w:t>P</w:t>
                </w:r>
                <w:r>
                  <w:rPr>
                    <w:spacing w:val="-2"/>
                  </w:rPr>
                  <w:t>ol</w:t>
                </w:r>
                <w:r>
                  <w:rPr>
                    <w:spacing w:val="3"/>
                  </w:rPr>
                  <w:t>i</w:t>
                </w:r>
                <w:r>
                  <w:t>cy</w:t>
                </w:r>
              </w:p>
            </w:txbxContent>
          </v:textbox>
          <w10:wrap anchorx="page" anchory="page"/>
        </v:shape>
      </w:pict>
    </w:r>
    <w:r>
      <w:pict w14:anchorId="757426CA">
        <v:shape id="_x0000_s2051" type="#_x0000_t202" style="position:absolute;left:0;text-align:left;margin-left:89.05pt;margin-top:717.05pt;width:216.2pt;height:58.85pt;z-index:-251659264;mso-position-horizontal-relative:page;mso-position-vertical-relative:page" filled="f" stroked="f">
          <v:textbox style="mso-next-textbox:#_x0000_s2051" inset="0,0,0,0">
            <w:txbxContent>
              <w:p w14:paraId="3E0AA2E1" w14:textId="77777777" w:rsidR="00524F31" w:rsidRDefault="00524F31" w:rsidP="00066BBF">
                <w:r>
                  <w:t>Wribbenhall</w:t>
                </w:r>
                <w:r>
                  <w:rPr>
                    <w:spacing w:val="-3"/>
                  </w:rPr>
                  <w:t xml:space="preserve"> </w:t>
                </w:r>
                <w:r>
                  <w:t>School</w:t>
                </w:r>
              </w:p>
            </w:txbxContent>
          </v:textbox>
          <w10:wrap anchorx="page" anchory="page"/>
        </v:shape>
      </w:pict>
    </w:r>
    <w:r>
      <w:pict w14:anchorId="0400F89D">
        <v:shape id="_x0000_s2050" type="#_x0000_t202" style="position:absolute;left:0;text-align:left;margin-left:283.75pt;margin-top:717.05pt;width:25.5pt;height:12.1pt;z-index:-251658240;mso-position-horizontal-relative:page;mso-position-vertical-relative:page" filled="f" stroked="f">
          <v:textbox style="mso-next-textbox:#_x0000_s2050" inset="0,0,0,0">
            <w:txbxContent>
              <w:p w14:paraId="52F41986" w14:textId="6909E53B" w:rsidR="00524F31" w:rsidRDefault="00524F31" w:rsidP="00066BBF">
                <w:r>
                  <w:t>-</w:t>
                </w:r>
                <w:r>
                  <w:rPr>
                    <w:spacing w:val="2"/>
                  </w:rPr>
                  <w:t xml:space="preserve"> </w:t>
                </w:r>
                <w:r>
                  <w:fldChar w:fldCharType="begin"/>
                </w:r>
                <w:r>
                  <w:instrText xml:space="preserve"> PAGE </w:instrText>
                </w:r>
                <w:r>
                  <w:fldChar w:fldCharType="separate"/>
                </w:r>
                <w:r>
                  <w:rPr>
                    <w:noProof/>
                  </w:rPr>
                  <w:t>1</w:t>
                </w:r>
                <w:r>
                  <w:fldChar w:fldCharType="end"/>
                </w:r>
                <w: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3156FB" w14:textId="77777777" w:rsidR="00524F31" w:rsidRDefault="00524F31" w:rsidP="00066BBF">
      <w:r>
        <w:separator/>
      </w:r>
    </w:p>
  </w:footnote>
  <w:footnote w:type="continuationSeparator" w:id="0">
    <w:p w14:paraId="53D277B4" w14:textId="77777777" w:rsidR="00524F31" w:rsidRDefault="00524F31" w:rsidP="00066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BF"/>
    <w:multiLevelType w:val="hybridMultilevel"/>
    <w:tmpl w:val="6BAAB94A"/>
    <w:lvl w:ilvl="0" w:tplc="08090001">
      <w:start w:val="1"/>
      <w:numFmt w:val="bullet"/>
      <w:lvlText w:val=""/>
      <w:lvlJc w:val="left"/>
      <w:pPr>
        <w:ind w:left="461" w:hanging="360"/>
      </w:pPr>
      <w:rPr>
        <w:rFonts w:ascii="Symbol" w:hAnsi="Symbol"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 w15:restartNumberingAfterBreak="0">
    <w:nsid w:val="05263A7C"/>
    <w:multiLevelType w:val="hybridMultilevel"/>
    <w:tmpl w:val="D80E3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725B1"/>
    <w:multiLevelType w:val="hybridMultilevel"/>
    <w:tmpl w:val="4C9C6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15563A"/>
    <w:multiLevelType w:val="multilevel"/>
    <w:tmpl w:val="2C8EBD9E"/>
    <w:lvl w:ilvl="0">
      <w:start w:val="1"/>
      <w:numFmt w:val="decimal"/>
      <w:pStyle w:val="Heading1"/>
      <w:lvlText w:val="%1."/>
      <w:lvlJc w:val="left"/>
      <w:pPr>
        <w:tabs>
          <w:tab w:val="num" w:pos="6816"/>
        </w:tabs>
        <w:ind w:left="6816"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08F431DD"/>
    <w:multiLevelType w:val="hybridMultilevel"/>
    <w:tmpl w:val="37D8B07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5" w15:restartNumberingAfterBreak="0">
    <w:nsid w:val="0B211099"/>
    <w:multiLevelType w:val="hybridMultilevel"/>
    <w:tmpl w:val="6316D2BE"/>
    <w:lvl w:ilvl="0" w:tplc="08090001">
      <w:start w:val="1"/>
      <w:numFmt w:val="bullet"/>
      <w:lvlText w:val=""/>
      <w:lvlJc w:val="left"/>
      <w:pPr>
        <w:ind w:left="720" w:hanging="360"/>
      </w:pPr>
      <w:rPr>
        <w:rFonts w:ascii="Symbol" w:hAnsi="Symbol" w:hint="default"/>
      </w:rPr>
    </w:lvl>
    <w:lvl w:ilvl="1" w:tplc="7F382008">
      <w:numFmt w:val="bullet"/>
      <w:lvlText w:val="•"/>
      <w:lvlJc w:val="left"/>
      <w:pPr>
        <w:ind w:left="1800" w:hanging="720"/>
      </w:pPr>
      <w:rPr>
        <w:rFonts w:ascii="Candara" w:eastAsia="Verdana" w:hAnsi="Candara" w:cs="Verdan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247102"/>
    <w:multiLevelType w:val="hybridMultilevel"/>
    <w:tmpl w:val="4C1C307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7" w15:restartNumberingAfterBreak="0">
    <w:nsid w:val="104548FE"/>
    <w:multiLevelType w:val="hybridMultilevel"/>
    <w:tmpl w:val="C224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60295"/>
    <w:multiLevelType w:val="hybridMultilevel"/>
    <w:tmpl w:val="57D2AED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9" w15:restartNumberingAfterBreak="0">
    <w:nsid w:val="137A5E6E"/>
    <w:multiLevelType w:val="hybridMultilevel"/>
    <w:tmpl w:val="C214F2F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0" w15:restartNumberingAfterBreak="0">
    <w:nsid w:val="141D46CE"/>
    <w:multiLevelType w:val="hybridMultilevel"/>
    <w:tmpl w:val="0456A67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1" w15:restartNumberingAfterBreak="0">
    <w:nsid w:val="17B06046"/>
    <w:multiLevelType w:val="hybridMultilevel"/>
    <w:tmpl w:val="5A46C17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2" w15:restartNumberingAfterBreak="0">
    <w:nsid w:val="1F024E2E"/>
    <w:multiLevelType w:val="hybridMultilevel"/>
    <w:tmpl w:val="1160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72059E"/>
    <w:multiLevelType w:val="hybridMultilevel"/>
    <w:tmpl w:val="6F9C43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E0110F"/>
    <w:multiLevelType w:val="hybridMultilevel"/>
    <w:tmpl w:val="199026CC"/>
    <w:lvl w:ilvl="0" w:tplc="08090001">
      <w:start w:val="1"/>
      <w:numFmt w:val="bullet"/>
      <w:lvlText w:val=""/>
      <w:lvlJc w:val="left"/>
      <w:pPr>
        <w:ind w:left="461" w:hanging="360"/>
      </w:pPr>
      <w:rPr>
        <w:rFonts w:ascii="Symbol" w:hAnsi="Symbol" w:hint="default"/>
      </w:rPr>
    </w:lvl>
    <w:lvl w:ilvl="1" w:tplc="08090003" w:tentative="1">
      <w:start w:val="1"/>
      <w:numFmt w:val="bullet"/>
      <w:lvlText w:val="o"/>
      <w:lvlJc w:val="left"/>
      <w:pPr>
        <w:ind w:left="1181" w:hanging="360"/>
      </w:pPr>
      <w:rPr>
        <w:rFonts w:ascii="Courier New" w:hAnsi="Courier New" w:cs="Courier New" w:hint="default"/>
      </w:rPr>
    </w:lvl>
    <w:lvl w:ilvl="2" w:tplc="08090005" w:tentative="1">
      <w:start w:val="1"/>
      <w:numFmt w:val="bullet"/>
      <w:lvlText w:val=""/>
      <w:lvlJc w:val="left"/>
      <w:pPr>
        <w:ind w:left="1901" w:hanging="360"/>
      </w:pPr>
      <w:rPr>
        <w:rFonts w:ascii="Wingdings" w:hAnsi="Wingdings" w:hint="default"/>
      </w:rPr>
    </w:lvl>
    <w:lvl w:ilvl="3" w:tplc="08090001" w:tentative="1">
      <w:start w:val="1"/>
      <w:numFmt w:val="bullet"/>
      <w:lvlText w:val=""/>
      <w:lvlJc w:val="left"/>
      <w:pPr>
        <w:ind w:left="2621" w:hanging="360"/>
      </w:pPr>
      <w:rPr>
        <w:rFonts w:ascii="Symbol" w:hAnsi="Symbol" w:hint="default"/>
      </w:rPr>
    </w:lvl>
    <w:lvl w:ilvl="4" w:tplc="08090003" w:tentative="1">
      <w:start w:val="1"/>
      <w:numFmt w:val="bullet"/>
      <w:lvlText w:val="o"/>
      <w:lvlJc w:val="left"/>
      <w:pPr>
        <w:ind w:left="3341" w:hanging="360"/>
      </w:pPr>
      <w:rPr>
        <w:rFonts w:ascii="Courier New" w:hAnsi="Courier New" w:cs="Courier New" w:hint="default"/>
      </w:rPr>
    </w:lvl>
    <w:lvl w:ilvl="5" w:tplc="08090005" w:tentative="1">
      <w:start w:val="1"/>
      <w:numFmt w:val="bullet"/>
      <w:lvlText w:val=""/>
      <w:lvlJc w:val="left"/>
      <w:pPr>
        <w:ind w:left="4061" w:hanging="360"/>
      </w:pPr>
      <w:rPr>
        <w:rFonts w:ascii="Wingdings" w:hAnsi="Wingdings" w:hint="default"/>
      </w:rPr>
    </w:lvl>
    <w:lvl w:ilvl="6" w:tplc="08090001" w:tentative="1">
      <w:start w:val="1"/>
      <w:numFmt w:val="bullet"/>
      <w:lvlText w:val=""/>
      <w:lvlJc w:val="left"/>
      <w:pPr>
        <w:ind w:left="4781" w:hanging="360"/>
      </w:pPr>
      <w:rPr>
        <w:rFonts w:ascii="Symbol" w:hAnsi="Symbol" w:hint="default"/>
      </w:rPr>
    </w:lvl>
    <w:lvl w:ilvl="7" w:tplc="08090003" w:tentative="1">
      <w:start w:val="1"/>
      <w:numFmt w:val="bullet"/>
      <w:lvlText w:val="o"/>
      <w:lvlJc w:val="left"/>
      <w:pPr>
        <w:ind w:left="5501" w:hanging="360"/>
      </w:pPr>
      <w:rPr>
        <w:rFonts w:ascii="Courier New" w:hAnsi="Courier New" w:cs="Courier New" w:hint="default"/>
      </w:rPr>
    </w:lvl>
    <w:lvl w:ilvl="8" w:tplc="08090005" w:tentative="1">
      <w:start w:val="1"/>
      <w:numFmt w:val="bullet"/>
      <w:lvlText w:val=""/>
      <w:lvlJc w:val="left"/>
      <w:pPr>
        <w:ind w:left="6221" w:hanging="360"/>
      </w:pPr>
      <w:rPr>
        <w:rFonts w:ascii="Wingdings" w:hAnsi="Wingdings" w:hint="default"/>
      </w:rPr>
    </w:lvl>
  </w:abstractNum>
  <w:abstractNum w:abstractNumId="15" w15:restartNumberingAfterBreak="0">
    <w:nsid w:val="26721442"/>
    <w:multiLevelType w:val="hybridMultilevel"/>
    <w:tmpl w:val="D804D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F54E09"/>
    <w:multiLevelType w:val="hybridMultilevel"/>
    <w:tmpl w:val="00F88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879717F"/>
    <w:multiLevelType w:val="hybridMultilevel"/>
    <w:tmpl w:val="E49A634A"/>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8" w15:restartNumberingAfterBreak="0">
    <w:nsid w:val="2B290C2A"/>
    <w:multiLevelType w:val="hybridMultilevel"/>
    <w:tmpl w:val="9CFAA1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F4648D6"/>
    <w:multiLevelType w:val="hybridMultilevel"/>
    <w:tmpl w:val="0B0646B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0" w15:restartNumberingAfterBreak="0">
    <w:nsid w:val="2F6A21DB"/>
    <w:multiLevelType w:val="hybridMultilevel"/>
    <w:tmpl w:val="05A4A5E6"/>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1" w15:restartNumberingAfterBreak="0">
    <w:nsid w:val="2FDB2F9F"/>
    <w:multiLevelType w:val="hybridMultilevel"/>
    <w:tmpl w:val="19E00A20"/>
    <w:lvl w:ilvl="0" w:tplc="08090001">
      <w:start w:val="1"/>
      <w:numFmt w:val="bullet"/>
      <w:lvlText w:val=""/>
      <w:lvlJc w:val="left"/>
      <w:pPr>
        <w:ind w:left="1543" w:hanging="360"/>
      </w:pPr>
      <w:rPr>
        <w:rFonts w:ascii="Symbol" w:hAnsi="Symbol" w:hint="default"/>
      </w:rPr>
    </w:lvl>
    <w:lvl w:ilvl="1" w:tplc="CC74F3FC">
      <w:numFmt w:val="bullet"/>
      <w:lvlText w:val="•"/>
      <w:lvlJc w:val="left"/>
      <w:pPr>
        <w:ind w:left="2263" w:hanging="360"/>
      </w:pPr>
      <w:rPr>
        <w:rFonts w:ascii="Candara" w:eastAsia="Verdana" w:hAnsi="Candara" w:cs="Verdana" w:hint="default"/>
        <w:color w:val="0D0D0D"/>
      </w:rPr>
    </w:lvl>
    <w:lvl w:ilvl="2" w:tplc="08090005" w:tentative="1">
      <w:start w:val="1"/>
      <w:numFmt w:val="bullet"/>
      <w:lvlText w:val=""/>
      <w:lvlJc w:val="left"/>
      <w:pPr>
        <w:ind w:left="2983" w:hanging="360"/>
      </w:pPr>
      <w:rPr>
        <w:rFonts w:ascii="Wingdings" w:hAnsi="Wingdings" w:hint="default"/>
      </w:rPr>
    </w:lvl>
    <w:lvl w:ilvl="3" w:tplc="08090001" w:tentative="1">
      <w:start w:val="1"/>
      <w:numFmt w:val="bullet"/>
      <w:lvlText w:val=""/>
      <w:lvlJc w:val="left"/>
      <w:pPr>
        <w:ind w:left="3703" w:hanging="360"/>
      </w:pPr>
      <w:rPr>
        <w:rFonts w:ascii="Symbol" w:hAnsi="Symbol" w:hint="default"/>
      </w:rPr>
    </w:lvl>
    <w:lvl w:ilvl="4" w:tplc="08090003" w:tentative="1">
      <w:start w:val="1"/>
      <w:numFmt w:val="bullet"/>
      <w:lvlText w:val="o"/>
      <w:lvlJc w:val="left"/>
      <w:pPr>
        <w:ind w:left="4423" w:hanging="360"/>
      </w:pPr>
      <w:rPr>
        <w:rFonts w:ascii="Courier New" w:hAnsi="Courier New" w:cs="Courier New" w:hint="default"/>
      </w:rPr>
    </w:lvl>
    <w:lvl w:ilvl="5" w:tplc="08090005" w:tentative="1">
      <w:start w:val="1"/>
      <w:numFmt w:val="bullet"/>
      <w:lvlText w:val=""/>
      <w:lvlJc w:val="left"/>
      <w:pPr>
        <w:ind w:left="5143" w:hanging="360"/>
      </w:pPr>
      <w:rPr>
        <w:rFonts w:ascii="Wingdings" w:hAnsi="Wingdings" w:hint="default"/>
      </w:rPr>
    </w:lvl>
    <w:lvl w:ilvl="6" w:tplc="08090001" w:tentative="1">
      <w:start w:val="1"/>
      <w:numFmt w:val="bullet"/>
      <w:lvlText w:val=""/>
      <w:lvlJc w:val="left"/>
      <w:pPr>
        <w:ind w:left="5863" w:hanging="360"/>
      </w:pPr>
      <w:rPr>
        <w:rFonts w:ascii="Symbol" w:hAnsi="Symbol" w:hint="default"/>
      </w:rPr>
    </w:lvl>
    <w:lvl w:ilvl="7" w:tplc="08090003" w:tentative="1">
      <w:start w:val="1"/>
      <w:numFmt w:val="bullet"/>
      <w:lvlText w:val="o"/>
      <w:lvlJc w:val="left"/>
      <w:pPr>
        <w:ind w:left="6583" w:hanging="360"/>
      </w:pPr>
      <w:rPr>
        <w:rFonts w:ascii="Courier New" w:hAnsi="Courier New" w:cs="Courier New" w:hint="default"/>
      </w:rPr>
    </w:lvl>
    <w:lvl w:ilvl="8" w:tplc="08090005" w:tentative="1">
      <w:start w:val="1"/>
      <w:numFmt w:val="bullet"/>
      <w:lvlText w:val=""/>
      <w:lvlJc w:val="left"/>
      <w:pPr>
        <w:ind w:left="7303" w:hanging="360"/>
      </w:pPr>
      <w:rPr>
        <w:rFonts w:ascii="Wingdings" w:hAnsi="Wingdings" w:hint="default"/>
      </w:rPr>
    </w:lvl>
  </w:abstractNum>
  <w:abstractNum w:abstractNumId="22" w15:restartNumberingAfterBreak="0">
    <w:nsid w:val="32470B35"/>
    <w:multiLevelType w:val="hybridMultilevel"/>
    <w:tmpl w:val="3F36902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3" w15:restartNumberingAfterBreak="0">
    <w:nsid w:val="33A03DBD"/>
    <w:multiLevelType w:val="hybridMultilevel"/>
    <w:tmpl w:val="636A413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4" w15:restartNumberingAfterBreak="0">
    <w:nsid w:val="3EF4465A"/>
    <w:multiLevelType w:val="hybridMultilevel"/>
    <w:tmpl w:val="7322619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5" w15:restartNumberingAfterBreak="0">
    <w:nsid w:val="4AB95810"/>
    <w:multiLevelType w:val="hybridMultilevel"/>
    <w:tmpl w:val="55D6869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6" w15:restartNumberingAfterBreak="0">
    <w:nsid w:val="4D0D4042"/>
    <w:multiLevelType w:val="hybridMultilevel"/>
    <w:tmpl w:val="C7AEFAAE"/>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7" w15:restartNumberingAfterBreak="0">
    <w:nsid w:val="4E653148"/>
    <w:multiLevelType w:val="hybridMultilevel"/>
    <w:tmpl w:val="935CB962"/>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8" w15:restartNumberingAfterBreak="0">
    <w:nsid w:val="52D74CC3"/>
    <w:multiLevelType w:val="hybridMultilevel"/>
    <w:tmpl w:val="206AD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B601C4"/>
    <w:multiLevelType w:val="hybridMultilevel"/>
    <w:tmpl w:val="B364B440"/>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0" w15:restartNumberingAfterBreak="0">
    <w:nsid w:val="67C23E68"/>
    <w:multiLevelType w:val="hybridMultilevel"/>
    <w:tmpl w:val="9BFCAFC4"/>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1" w15:restartNumberingAfterBreak="0">
    <w:nsid w:val="6A8A0018"/>
    <w:multiLevelType w:val="hybridMultilevel"/>
    <w:tmpl w:val="8CFE529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2" w15:restartNumberingAfterBreak="0">
    <w:nsid w:val="752555B1"/>
    <w:multiLevelType w:val="hybridMultilevel"/>
    <w:tmpl w:val="87D8CB84"/>
    <w:lvl w:ilvl="0" w:tplc="0809000F">
      <w:start w:val="1"/>
      <w:numFmt w:val="decimal"/>
      <w:lvlText w:val="%1."/>
      <w:lvlJc w:val="left"/>
      <w:pPr>
        <w:ind w:left="720" w:hanging="360"/>
      </w:pPr>
    </w:lvl>
    <w:lvl w:ilvl="1" w:tplc="414A39BA">
      <w:numFmt w:val="bullet"/>
      <w:lvlText w:val="•"/>
      <w:lvlJc w:val="left"/>
      <w:pPr>
        <w:ind w:left="1695" w:hanging="615"/>
      </w:pPr>
      <w:rPr>
        <w:rFonts w:ascii="Candara" w:eastAsia="Verdana" w:hAnsi="Candara" w:cs="Verdan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5965363"/>
    <w:multiLevelType w:val="hybridMultilevel"/>
    <w:tmpl w:val="77E06D68"/>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4" w15:restartNumberingAfterBreak="0">
    <w:nsid w:val="78576785"/>
    <w:multiLevelType w:val="hybridMultilevel"/>
    <w:tmpl w:val="353EEB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7A027771"/>
    <w:multiLevelType w:val="hybridMultilevel"/>
    <w:tmpl w:val="0CB6F43C"/>
    <w:lvl w:ilvl="0" w:tplc="08090001">
      <w:start w:val="1"/>
      <w:numFmt w:val="bullet"/>
      <w:lvlText w:val=""/>
      <w:lvlJc w:val="left"/>
      <w:pPr>
        <w:ind w:left="821" w:hanging="360"/>
      </w:pPr>
      <w:rPr>
        <w:rFonts w:ascii="Symbol" w:hAnsi="Symbol"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num w:numId="1">
    <w:abstractNumId w:val="3"/>
  </w:num>
  <w:num w:numId="2">
    <w:abstractNumId w:val="2"/>
  </w:num>
  <w:num w:numId="3">
    <w:abstractNumId w:val="12"/>
  </w:num>
  <w:num w:numId="4">
    <w:abstractNumId w:val="11"/>
  </w:num>
  <w:num w:numId="5">
    <w:abstractNumId w:val="21"/>
  </w:num>
  <w:num w:numId="6">
    <w:abstractNumId w:val="15"/>
  </w:num>
  <w:num w:numId="7">
    <w:abstractNumId w:val="32"/>
  </w:num>
  <w:num w:numId="8">
    <w:abstractNumId w:val="10"/>
  </w:num>
  <w:num w:numId="9">
    <w:abstractNumId w:val="34"/>
  </w:num>
  <w:num w:numId="10">
    <w:abstractNumId w:val="16"/>
  </w:num>
  <w:num w:numId="11">
    <w:abstractNumId w:val="18"/>
  </w:num>
  <w:num w:numId="12">
    <w:abstractNumId w:val="7"/>
  </w:num>
  <w:num w:numId="13">
    <w:abstractNumId w:val="30"/>
  </w:num>
  <w:num w:numId="14">
    <w:abstractNumId w:val="35"/>
  </w:num>
  <w:num w:numId="15">
    <w:abstractNumId w:val="17"/>
  </w:num>
  <w:num w:numId="16">
    <w:abstractNumId w:val="28"/>
  </w:num>
  <w:num w:numId="17">
    <w:abstractNumId w:val="13"/>
  </w:num>
  <w:num w:numId="18">
    <w:abstractNumId w:val="1"/>
  </w:num>
  <w:num w:numId="19">
    <w:abstractNumId w:val="5"/>
  </w:num>
  <w:num w:numId="20">
    <w:abstractNumId w:val="9"/>
  </w:num>
  <w:num w:numId="21">
    <w:abstractNumId w:val="25"/>
  </w:num>
  <w:num w:numId="22">
    <w:abstractNumId w:val="22"/>
  </w:num>
  <w:num w:numId="23">
    <w:abstractNumId w:val="0"/>
  </w:num>
  <w:num w:numId="24">
    <w:abstractNumId w:val="14"/>
  </w:num>
  <w:num w:numId="25">
    <w:abstractNumId w:val="19"/>
  </w:num>
  <w:num w:numId="26">
    <w:abstractNumId w:val="20"/>
  </w:num>
  <w:num w:numId="27">
    <w:abstractNumId w:val="29"/>
  </w:num>
  <w:num w:numId="28">
    <w:abstractNumId w:val="6"/>
  </w:num>
  <w:num w:numId="29">
    <w:abstractNumId w:val="4"/>
  </w:num>
  <w:num w:numId="30">
    <w:abstractNumId w:val="31"/>
  </w:num>
  <w:num w:numId="31">
    <w:abstractNumId w:val="8"/>
  </w:num>
  <w:num w:numId="32">
    <w:abstractNumId w:val="23"/>
  </w:num>
  <w:num w:numId="33">
    <w:abstractNumId w:val="26"/>
  </w:num>
  <w:num w:numId="34">
    <w:abstractNumId w:val="24"/>
  </w:num>
  <w:num w:numId="35">
    <w:abstractNumId w:val="33"/>
  </w:num>
  <w:num w:numId="36">
    <w:abstractNumId w:val="2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693"/>
    <w:rsid w:val="0001598A"/>
    <w:rsid w:val="000418FB"/>
    <w:rsid w:val="00066BBF"/>
    <w:rsid w:val="00074E68"/>
    <w:rsid w:val="0008212F"/>
    <w:rsid w:val="00095AA0"/>
    <w:rsid w:val="000A7BD9"/>
    <w:rsid w:val="000B23D7"/>
    <w:rsid w:val="000B3383"/>
    <w:rsid w:val="000B6B5A"/>
    <w:rsid w:val="00100278"/>
    <w:rsid w:val="00107208"/>
    <w:rsid w:val="0014085A"/>
    <w:rsid w:val="00151226"/>
    <w:rsid w:val="00171EF9"/>
    <w:rsid w:val="00184CF6"/>
    <w:rsid w:val="00185364"/>
    <w:rsid w:val="00196B83"/>
    <w:rsid w:val="001A0260"/>
    <w:rsid w:val="001A2104"/>
    <w:rsid w:val="001A60E1"/>
    <w:rsid w:val="001B0058"/>
    <w:rsid w:val="001E4022"/>
    <w:rsid w:val="001F7B49"/>
    <w:rsid w:val="002969AB"/>
    <w:rsid w:val="002C7B7F"/>
    <w:rsid w:val="00300E36"/>
    <w:rsid w:val="00322B8E"/>
    <w:rsid w:val="003265D3"/>
    <w:rsid w:val="0033272E"/>
    <w:rsid w:val="00334C81"/>
    <w:rsid w:val="003415DA"/>
    <w:rsid w:val="00356119"/>
    <w:rsid w:val="00360948"/>
    <w:rsid w:val="00376F04"/>
    <w:rsid w:val="00383961"/>
    <w:rsid w:val="003912DB"/>
    <w:rsid w:val="003A3770"/>
    <w:rsid w:val="003C015D"/>
    <w:rsid w:val="003C32AF"/>
    <w:rsid w:val="00494386"/>
    <w:rsid w:val="00497A63"/>
    <w:rsid w:val="004B19CE"/>
    <w:rsid w:val="00524F31"/>
    <w:rsid w:val="00527AC9"/>
    <w:rsid w:val="0053026B"/>
    <w:rsid w:val="00532775"/>
    <w:rsid w:val="00546001"/>
    <w:rsid w:val="00547CFD"/>
    <w:rsid w:val="00570604"/>
    <w:rsid w:val="005760FF"/>
    <w:rsid w:val="00584E7A"/>
    <w:rsid w:val="005953CD"/>
    <w:rsid w:val="005E724C"/>
    <w:rsid w:val="00607AD8"/>
    <w:rsid w:val="00634186"/>
    <w:rsid w:val="00651079"/>
    <w:rsid w:val="00692D71"/>
    <w:rsid w:val="00696BFC"/>
    <w:rsid w:val="006B6484"/>
    <w:rsid w:val="006D6860"/>
    <w:rsid w:val="00742246"/>
    <w:rsid w:val="007467AC"/>
    <w:rsid w:val="007503F9"/>
    <w:rsid w:val="00766862"/>
    <w:rsid w:val="00771F29"/>
    <w:rsid w:val="007A4AA3"/>
    <w:rsid w:val="008169F2"/>
    <w:rsid w:val="0084128C"/>
    <w:rsid w:val="00850340"/>
    <w:rsid w:val="00883278"/>
    <w:rsid w:val="008A4B94"/>
    <w:rsid w:val="008C658A"/>
    <w:rsid w:val="00900178"/>
    <w:rsid w:val="00904477"/>
    <w:rsid w:val="00927196"/>
    <w:rsid w:val="00940B1D"/>
    <w:rsid w:val="00945072"/>
    <w:rsid w:val="00981750"/>
    <w:rsid w:val="00A03E66"/>
    <w:rsid w:val="00A0473D"/>
    <w:rsid w:val="00A0575D"/>
    <w:rsid w:val="00A105AB"/>
    <w:rsid w:val="00A13522"/>
    <w:rsid w:val="00A166F0"/>
    <w:rsid w:val="00A21F96"/>
    <w:rsid w:val="00A6764D"/>
    <w:rsid w:val="00A7704F"/>
    <w:rsid w:val="00AB0CD6"/>
    <w:rsid w:val="00AD2542"/>
    <w:rsid w:val="00AD389A"/>
    <w:rsid w:val="00AF2005"/>
    <w:rsid w:val="00B07A73"/>
    <w:rsid w:val="00B224ED"/>
    <w:rsid w:val="00B35301"/>
    <w:rsid w:val="00B401AC"/>
    <w:rsid w:val="00B7420C"/>
    <w:rsid w:val="00B959C1"/>
    <w:rsid w:val="00BF6693"/>
    <w:rsid w:val="00BF7D55"/>
    <w:rsid w:val="00C62B86"/>
    <w:rsid w:val="00C705C1"/>
    <w:rsid w:val="00C815AA"/>
    <w:rsid w:val="00CA4C9E"/>
    <w:rsid w:val="00D0416D"/>
    <w:rsid w:val="00D521EC"/>
    <w:rsid w:val="00D573E0"/>
    <w:rsid w:val="00D71EBD"/>
    <w:rsid w:val="00D725A2"/>
    <w:rsid w:val="00D93EC8"/>
    <w:rsid w:val="00D963E8"/>
    <w:rsid w:val="00E1157B"/>
    <w:rsid w:val="00E13AA5"/>
    <w:rsid w:val="00EE523E"/>
    <w:rsid w:val="00F15EA8"/>
    <w:rsid w:val="00F64C89"/>
    <w:rsid w:val="00F8774A"/>
    <w:rsid w:val="00FC2277"/>
    <w:rsid w:val="00FC26F6"/>
    <w:rsid w:val="00FC3C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B807F6E"/>
  <w15:docId w15:val="{9FE75BBF-54E6-4248-8177-2576BEFC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9F2"/>
    <w:pPr>
      <w:ind w:left="101" w:right="346"/>
    </w:pPr>
    <w:rPr>
      <w:rFonts w:ascii="Candara" w:eastAsia="Verdana" w:hAnsi="Candara" w:cs="Verdana"/>
      <w:sz w:val="24"/>
      <w:szCs w:val="24"/>
      <w:lang w:val="en-GB"/>
    </w:rPr>
  </w:style>
  <w:style w:type="paragraph" w:styleId="Heading1">
    <w:name w:val="heading 1"/>
    <w:basedOn w:val="Normal"/>
    <w:next w:val="Normal"/>
    <w:link w:val="Heading1Char"/>
    <w:uiPriority w:val="9"/>
    <w:qFormat/>
    <w:rsid w:val="00066BBF"/>
    <w:pPr>
      <w:keepNext/>
      <w:numPr>
        <w:numId w:val="1"/>
      </w:numPr>
      <w:tabs>
        <w:tab w:val="clear" w:pos="6816"/>
        <w:tab w:val="num" w:pos="720"/>
      </w:tabs>
      <w:spacing w:before="240" w:after="60"/>
      <w:ind w:left="720"/>
      <w:outlineLvl w:val="0"/>
    </w:pPr>
    <w:rPr>
      <w:rFonts w:cstheme="majorBidi"/>
      <w:b/>
      <w:bCs/>
      <w:kern w:val="32"/>
      <w:sz w:val="32"/>
      <w:szCs w:val="32"/>
    </w:rPr>
  </w:style>
  <w:style w:type="paragraph" w:styleId="Heading2">
    <w:name w:val="heading 2"/>
    <w:basedOn w:val="Normal"/>
    <w:next w:val="Normal"/>
    <w:link w:val="Heading2Char"/>
    <w:uiPriority w:val="9"/>
    <w:unhideWhenUsed/>
    <w:qFormat/>
    <w:rsid w:val="00066BBF"/>
    <w:pPr>
      <w:keepNext/>
      <w:numPr>
        <w:ilvl w:val="1"/>
        <w:numId w:val="1"/>
      </w:numPr>
      <w:spacing w:before="240" w:after="60"/>
      <w:outlineLvl w:val="1"/>
    </w:pPr>
    <w:rPr>
      <w:rFonts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BF"/>
    <w:rPr>
      <w:rFonts w:ascii="Candara" w:eastAsia="Verdana" w:hAnsi="Candara" w:cstheme="majorBidi"/>
      <w:b/>
      <w:bCs/>
      <w:kern w:val="32"/>
      <w:sz w:val="32"/>
      <w:szCs w:val="32"/>
      <w:lang w:val="en-GB"/>
    </w:rPr>
  </w:style>
  <w:style w:type="character" w:customStyle="1" w:styleId="Heading2Char">
    <w:name w:val="Heading 2 Char"/>
    <w:basedOn w:val="DefaultParagraphFont"/>
    <w:link w:val="Heading2"/>
    <w:uiPriority w:val="9"/>
    <w:rsid w:val="00066BBF"/>
    <w:rPr>
      <w:rFonts w:ascii="Candara" w:eastAsia="Verdana" w:hAnsi="Candara" w:cstheme="majorBidi"/>
      <w:b/>
      <w:bCs/>
      <w:i/>
      <w:iCs/>
      <w:sz w:val="28"/>
      <w:szCs w:val="28"/>
      <w:lang w:val="en-GB"/>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lang w:val="en-GB"/>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lang w:val="en-GB"/>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lang w:val="en-GB"/>
    </w:rPr>
  </w:style>
  <w:style w:type="character" w:customStyle="1" w:styleId="Heading6Char">
    <w:name w:val="Heading 6 Char"/>
    <w:basedOn w:val="DefaultParagraphFont"/>
    <w:link w:val="Heading6"/>
    <w:rsid w:val="001B3490"/>
    <w:rPr>
      <w:rFonts w:ascii="Candara" w:eastAsia="Verdana" w:hAnsi="Candara" w:cs="Verdana"/>
      <w:b/>
      <w:bCs/>
      <w:sz w:val="22"/>
      <w:szCs w:val="22"/>
      <w:lang w:val="en-GB"/>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lang w:val="en-GB"/>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lang w:val="en-GB"/>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lang w:val="en-GB"/>
    </w:rPr>
  </w:style>
  <w:style w:type="paragraph" w:styleId="Header">
    <w:name w:val="header"/>
    <w:basedOn w:val="Normal"/>
    <w:link w:val="HeaderChar"/>
    <w:uiPriority w:val="99"/>
    <w:unhideWhenUsed/>
    <w:rsid w:val="00B224ED"/>
    <w:pPr>
      <w:tabs>
        <w:tab w:val="center" w:pos="4513"/>
        <w:tab w:val="right" w:pos="9026"/>
      </w:tabs>
    </w:pPr>
  </w:style>
  <w:style w:type="character" w:customStyle="1" w:styleId="HeaderChar">
    <w:name w:val="Header Char"/>
    <w:basedOn w:val="DefaultParagraphFont"/>
    <w:link w:val="Header"/>
    <w:uiPriority w:val="99"/>
    <w:rsid w:val="00B224ED"/>
  </w:style>
  <w:style w:type="paragraph" w:styleId="Footer">
    <w:name w:val="footer"/>
    <w:basedOn w:val="Normal"/>
    <w:link w:val="FooterChar"/>
    <w:uiPriority w:val="99"/>
    <w:unhideWhenUsed/>
    <w:rsid w:val="00B224ED"/>
    <w:pPr>
      <w:tabs>
        <w:tab w:val="center" w:pos="4513"/>
        <w:tab w:val="right" w:pos="9026"/>
      </w:tabs>
    </w:pPr>
  </w:style>
  <w:style w:type="character" w:customStyle="1" w:styleId="FooterChar">
    <w:name w:val="Footer Char"/>
    <w:basedOn w:val="DefaultParagraphFont"/>
    <w:link w:val="Footer"/>
    <w:uiPriority w:val="99"/>
    <w:rsid w:val="00B224ED"/>
  </w:style>
  <w:style w:type="paragraph" w:styleId="BalloonText">
    <w:name w:val="Balloon Text"/>
    <w:basedOn w:val="Normal"/>
    <w:link w:val="BalloonTextChar"/>
    <w:uiPriority w:val="99"/>
    <w:semiHidden/>
    <w:unhideWhenUsed/>
    <w:rsid w:val="008832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278"/>
    <w:rPr>
      <w:rFonts w:ascii="Segoe UI" w:hAnsi="Segoe UI" w:cs="Segoe UI"/>
      <w:sz w:val="18"/>
      <w:szCs w:val="18"/>
    </w:rPr>
  </w:style>
  <w:style w:type="paragraph" w:styleId="ListParagraph">
    <w:name w:val="List Paragraph"/>
    <w:basedOn w:val="Normal"/>
    <w:uiPriority w:val="34"/>
    <w:qFormat/>
    <w:rsid w:val="00E1157B"/>
    <w:pPr>
      <w:ind w:left="720"/>
      <w:contextualSpacing/>
    </w:pPr>
  </w:style>
  <w:style w:type="paragraph" w:styleId="NoSpacing">
    <w:name w:val="No Spacing"/>
    <w:link w:val="NoSpacingChar"/>
    <w:uiPriority w:val="1"/>
    <w:qFormat/>
    <w:rsid w:val="00900178"/>
    <w:rPr>
      <w:rFonts w:ascii="Calibri" w:eastAsia="Calibri" w:hAnsi="Calibri"/>
      <w:sz w:val="22"/>
      <w:szCs w:val="22"/>
      <w:lang w:val="en-GB"/>
    </w:rPr>
  </w:style>
  <w:style w:type="character" w:customStyle="1" w:styleId="NoSpacingChar">
    <w:name w:val="No Spacing Char"/>
    <w:link w:val="NoSpacing"/>
    <w:uiPriority w:val="1"/>
    <w:rsid w:val="00900178"/>
    <w:rPr>
      <w:rFonts w:ascii="Calibri" w:eastAsia="Calibri" w:hAnsi="Calibri"/>
      <w:sz w:val="22"/>
      <w:szCs w:val="22"/>
      <w:lang w:val="en-GB"/>
    </w:rPr>
  </w:style>
  <w:style w:type="character" w:styleId="Hyperlink">
    <w:name w:val="Hyperlink"/>
    <w:basedOn w:val="DefaultParagraphFont"/>
    <w:uiPriority w:val="99"/>
    <w:unhideWhenUsed/>
    <w:rsid w:val="00AD389A"/>
    <w:rPr>
      <w:color w:val="0000FF" w:themeColor="hyperlink"/>
      <w:u w:val="single"/>
    </w:rPr>
  </w:style>
  <w:style w:type="character" w:styleId="UnresolvedMention">
    <w:name w:val="Unresolved Mention"/>
    <w:basedOn w:val="DefaultParagraphFont"/>
    <w:uiPriority w:val="99"/>
    <w:semiHidden/>
    <w:unhideWhenUsed/>
    <w:rsid w:val="00AD389A"/>
    <w:rPr>
      <w:color w:val="808080"/>
      <w:shd w:val="clear" w:color="auto" w:fill="E6E6E6"/>
    </w:rPr>
  </w:style>
  <w:style w:type="table" w:styleId="TableGrid">
    <w:name w:val="Table Grid"/>
    <w:basedOn w:val="TableNormal"/>
    <w:uiPriority w:val="59"/>
    <w:rsid w:val="00AF2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473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08684">
      <w:bodyDiv w:val="1"/>
      <w:marLeft w:val="0"/>
      <w:marRight w:val="0"/>
      <w:marTop w:val="0"/>
      <w:marBottom w:val="0"/>
      <w:divBdr>
        <w:top w:val="none" w:sz="0" w:space="0" w:color="auto"/>
        <w:left w:val="none" w:sz="0" w:space="0" w:color="auto"/>
        <w:bottom w:val="none" w:sz="0" w:space="0" w:color="auto"/>
        <w:right w:val="none" w:sz="0" w:space="0" w:color="auto"/>
      </w:divBdr>
    </w:div>
    <w:div w:id="277614417">
      <w:bodyDiv w:val="1"/>
      <w:marLeft w:val="0"/>
      <w:marRight w:val="0"/>
      <w:marTop w:val="0"/>
      <w:marBottom w:val="0"/>
      <w:divBdr>
        <w:top w:val="none" w:sz="0" w:space="0" w:color="auto"/>
        <w:left w:val="none" w:sz="0" w:space="0" w:color="auto"/>
        <w:bottom w:val="none" w:sz="0" w:space="0" w:color="auto"/>
        <w:right w:val="none" w:sz="0" w:space="0" w:color="auto"/>
      </w:divBdr>
    </w:div>
    <w:div w:id="371656901">
      <w:bodyDiv w:val="1"/>
      <w:marLeft w:val="0"/>
      <w:marRight w:val="0"/>
      <w:marTop w:val="0"/>
      <w:marBottom w:val="0"/>
      <w:divBdr>
        <w:top w:val="none" w:sz="0" w:space="0" w:color="auto"/>
        <w:left w:val="none" w:sz="0" w:space="0" w:color="auto"/>
        <w:bottom w:val="none" w:sz="0" w:space="0" w:color="auto"/>
        <w:right w:val="none" w:sz="0" w:space="0" w:color="auto"/>
      </w:divBdr>
    </w:div>
    <w:div w:id="442111396">
      <w:bodyDiv w:val="1"/>
      <w:marLeft w:val="0"/>
      <w:marRight w:val="0"/>
      <w:marTop w:val="0"/>
      <w:marBottom w:val="0"/>
      <w:divBdr>
        <w:top w:val="none" w:sz="0" w:space="0" w:color="auto"/>
        <w:left w:val="none" w:sz="0" w:space="0" w:color="auto"/>
        <w:bottom w:val="none" w:sz="0" w:space="0" w:color="auto"/>
        <w:right w:val="none" w:sz="0" w:space="0" w:color="auto"/>
      </w:divBdr>
      <w:divsChild>
        <w:div w:id="833421507">
          <w:marLeft w:val="0"/>
          <w:marRight w:val="0"/>
          <w:marTop w:val="0"/>
          <w:marBottom w:val="0"/>
          <w:divBdr>
            <w:top w:val="none" w:sz="0" w:space="0" w:color="auto"/>
            <w:left w:val="none" w:sz="0" w:space="0" w:color="auto"/>
            <w:bottom w:val="none" w:sz="0" w:space="0" w:color="auto"/>
            <w:right w:val="none" w:sz="0" w:space="0" w:color="auto"/>
          </w:divBdr>
          <w:divsChild>
            <w:div w:id="1606616299">
              <w:marLeft w:val="0"/>
              <w:marRight w:val="0"/>
              <w:marTop w:val="105"/>
              <w:marBottom w:val="0"/>
              <w:divBdr>
                <w:top w:val="none" w:sz="0" w:space="0" w:color="auto"/>
                <w:left w:val="none" w:sz="0" w:space="0" w:color="auto"/>
                <w:bottom w:val="none" w:sz="0" w:space="0" w:color="auto"/>
                <w:right w:val="none" w:sz="0" w:space="0" w:color="auto"/>
              </w:divBdr>
            </w:div>
          </w:divsChild>
        </w:div>
        <w:div w:id="1485707643">
          <w:marLeft w:val="0"/>
          <w:marRight w:val="0"/>
          <w:marTop w:val="0"/>
          <w:marBottom w:val="0"/>
          <w:divBdr>
            <w:top w:val="none" w:sz="0" w:space="0" w:color="auto"/>
            <w:left w:val="none" w:sz="0" w:space="0" w:color="auto"/>
            <w:bottom w:val="none" w:sz="0" w:space="0" w:color="auto"/>
            <w:right w:val="none" w:sz="0" w:space="0" w:color="auto"/>
          </w:divBdr>
          <w:divsChild>
            <w:div w:id="78034201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0555965">
      <w:bodyDiv w:val="1"/>
      <w:marLeft w:val="0"/>
      <w:marRight w:val="0"/>
      <w:marTop w:val="0"/>
      <w:marBottom w:val="0"/>
      <w:divBdr>
        <w:top w:val="none" w:sz="0" w:space="0" w:color="auto"/>
        <w:left w:val="none" w:sz="0" w:space="0" w:color="auto"/>
        <w:bottom w:val="none" w:sz="0" w:space="0" w:color="auto"/>
        <w:right w:val="none" w:sz="0" w:space="0" w:color="auto"/>
      </w:divBdr>
    </w:div>
    <w:div w:id="512038621">
      <w:bodyDiv w:val="1"/>
      <w:marLeft w:val="0"/>
      <w:marRight w:val="0"/>
      <w:marTop w:val="0"/>
      <w:marBottom w:val="0"/>
      <w:divBdr>
        <w:top w:val="none" w:sz="0" w:space="0" w:color="auto"/>
        <w:left w:val="none" w:sz="0" w:space="0" w:color="auto"/>
        <w:bottom w:val="none" w:sz="0" w:space="0" w:color="auto"/>
        <w:right w:val="none" w:sz="0" w:space="0" w:color="auto"/>
      </w:divBdr>
    </w:div>
    <w:div w:id="573470937">
      <w:bodyDiv w:val="1"/>
      <w:marLeft w:val="0"/>
      <w:marRight w:val="0"/>
      <w:marTop w:val="0"/>
      <w:marBottom w:val="0"/>
      <w:divBdr>
        <w:top w:val="none" w:sz="0" w:space="0" w:color="auto"/>
        <w:left w:val="none" w:sz="0" w:space="0" w:color="auto"/>
        <w:bottom w:val="none" w:sz="0" w:space="0" w:color="auto"/>
        <w:right w:val="none" w:sz="0" w:space="0" w:color="auto"/>
      </w:divBdr>
    </w:div>
    <w:div w:id="579171536">
      <w:bodyDiv w:val="1"/>
      <w:marLeft w:val="0"/>
      <w:marRight w:val="0"/>
      <w:marTop w:val="0"/>
      <w:marBottom w:val="0"/>
      <w:divBdr>
        <w:top w:val="none" w:sz="0" w:space="0" w:color="auto"/>
        <w:left w:val="none" w:sz="0" w:space="0" w:color="auto"/>
        <w:bottom w:val="none" w:sz="0" w:space="0" w:color="auto"/>
        <w:right w:val="none" w:sz="0" w:space="0" w:color="auto"/>
      </w:divBdr>
    </w:div>
    <w:div w:id="662663500">
      <w:bodyDiv w:val="1"/>
      <w:marLeft w:val="0"/>
      <w:marRight w:val="0"/>
      <w:marTop w:val="0"/>
      <w:marBottom w:val="0"/>
      <w:divBdr>
        <w:top w:val="none" w:sz="0" w:space="0" w:color="auto"/>
        <w:left w:val="none" w:sz="0" w:space="0" w:color="auto"/>
        <w:bottom w:val="none" w:sz="0" w:space="0" w:color="auto"/>
        <w:right w:val="none" w:sz="0" w:space="0" w:color="auto"/>
      </w:divBdr>
    </w:div>
    <w:div w:id="665982164">
      <w:bodyDiv w:val="1"/>
      <w:marLeft w:val="0"/>
      <w:marRight w:val="0"/>
      <w:marTop w:val="0"/>
      <w:marBottom w:val="0"/>
      <w:divBdr>
        <w:top w:val="none" w:sz="0" w:space="0" w:color="auto"/>
        <w:left w:val="none" w:sz="0" w:space="0" w:color="auto"/>
        <w:bottom w:val="none" w:sz="0" w:space="0" w:color="auto"/>
        <w:right w:val="none" w:sz="0" w:space="0" w:color="auto"/>
      </w:divBdr>
    </w:div>
    <w:div w:id="795106507">
      <w:bodyDiv w:val="1"/>
      <w:marLeft w:val="0"/>
      <w:marRight w:val="0"/>
      <w:marTop w:val="0"/>
      <w:marBottom w:val="0"/>
      <w:divBdr>
        <w:top w:val="none" w:sz="0" w:space="0" w:color="auto"/>
        <w:left w:val="none" w:sz="0" w:space="0" w:color="auto"/>
        <w:bottom w:val="none" w:sz="0" w:space="0" w:color="auto"/>
        <w:right w:val="none" w:sz="0" w:space="0" w:color="auto"/>
      </w:divBdr>
      <w:divsChild>
        <w:div w:id="668287939">
          <w:marLeft w:val="0"/>
          <w:marRight w:val="0"/>
          <w:marTop w:val="0"/>
          <w:marBottom w:val="0"/>
          <w:divBdr>
            <w:top w:val="none" w:sz="0" w:space="0" w:color="auto"/>
            <w:left w:val="none" w:sz="0" w:space="0" w:color="auto"/>
            <w:bottom w:val="none" w:sz="0" w:space="0" w:color="auto"/>
            <w:right w:val="none" w:sz="0" w:space="0" w:color="auto"/>
          </w:divBdr>
        </w:div>
      </w:divsChild>
    </w:div>
    <w:div w:id="825321088">
      <w:bodyDiv w:val="1"/>
      <w:marLeft w:val="0"/>
      <w:marRight w:val="0"/>
      <w:marTop w:val="0"/>
      <w:marBottom w:val="0"/>
      <w:divBdr>
        <w:top w:val="none" w:sz="0" w:space="0" w:color="auto"/>
        <w:left w:val="none" w:sz="0" w:space="0" w:color="auto"/>
        <w:bottom w:val="none" w:sz="0" w:space="0" w:color="auto"/>
        <w:right w:val="none" w:sz="0" w:space="0" w:color="auto"/>
      </w:divBdr>
      <w:divsChild>
        <w:div w:id="656232255">
          <w:marLeft w:val="0"/>
          <w:marRight w:val="0"/>
          <w:marTop w:val="300"/>
          <w:marBottom w:val="450"/>
          <w:divBdr>
            <w:top w:val="none" w:sz="0" w:space="0" w:color="auto"/>
            <w:left w:val="none" w:sz="0" w:space="0" w:color="auto"/>
            <w:bottom w:val="none" w:sz="0" w:space="0" w:color="auto"/>
            <w:right w:val="none" w:sz="0" w:space="0" w:color="auto"/>
          </w:divBdr>
        </w:div>
      </w:divsChild>
    </w:div>
    <w:div w:id="959993649">
      <w:bodyDiv w:val="1"/>
      <w:marLeft w:val="0"/>
      <w:marRight w:val="0"/>
      <w:marTop w:val="0"/>
      <w:marBottom w:val="0"/>
      <w:divBdr>
        <w:top w:val="none" w:sz="0" w:space="0" w:color="auto"/>
        <w:left w:val="none" w:sz="0" w:space="0" w:color="auto"/>
        <w:bottom w:val="none" w:sz="0" w:space="0" w:color="auto"/>
        <w:right w:val="none" w:sz="0" w:space="0" w:color="auto"/>
      </w:divBdr>
    </w:div>
    <w:div w:id="960576063">
      <w:bodyDiv w:val="1"/>
      <w:marLeft w:val="0"/>
      <w:marRight w:val="0"/>
      <w:marTop w:val="0"/>
      <w:marBottom w:val="0"/>
      <w:divBdr>
        <w:top w:val="none" w:sz="0" w:space="0" w:color="auto"/>
        <w:left w:val="none" w:sz="0" w:space="0" w:color="auto"/>
        <w:bottom w:val="none" w:sz="0" w:space="0" w:color="auto"/>
        <w:right w:val="none" w:sz="0" w:space="0" w:color="auto"/>
      </w:divBdr>
    </w:div>
    <w:div w:id="978919576">
      <w:bodyDiv w:val="1"/>
      <w:marLeft w:val="0"/>
      <w:marRight w:val="0"/>
      <w:marTop w:val="0"/>
      <w:marBottom w:val="0"/>
      <w:divBdr>
        <w:top w:val="none" w:sz="0" w:space="0" w:color="auto"/>
        <w:left w:val="none" w:sz="0" w:space="0" w:color="auto"/>
        <w:bottom w:val="none" w:sz="0" w:space="0" w:color="auto"/>
        <w:right w:val="none" w:sz="0" w:space="0" w:color="auto"/>
      </w:divBdr>
      <w:divsChild>
        <w:div w:id="1209033870">
          <w:marLeft w:val="0"/>
          <w:marRight w:val="0"/>
          <w:marTop w:val="0"/>
          <w:marBottom w:val="0"/>
          <w:divBdr>
            <w:top w:val="none" w:sz="0" w:space="0" w:color="auto"/>
            <w:left w:val="none" w:sz="0" w:space="0" w:color="auto"/>
            <w:bottom w:val="none" w:sz="0" w:space="0" w:color="auto"/>
            <w:right w:val="none" w:sz="0" w:space="0" w:color="auto"/>
          </w:divBdr>
        </w:div>
      </w:divsChild>
    </w:div>
    <w:div w:id="1277830764">
      <w:bodyDiv w:val="1"/>
      <w:marLeft w:val="0"/>
      <w:marRight w:val="0"/>
      <w:marTop w:val="0"/>
      <w:marBottom w:val="0"/>
      <w:divBdr>
        <w:top w:val="none" w:sz="0" w:space="0" w:color="auto"/>
        <w:left w:val="none" w:sz="0" w:space="0" w:color="auto"/>
        <w:bottom w:val="none" w:sz="0" w:space="0" w:color="auto"/>
        <w:right w:val="none" w:sz="0" w:space="0" w:color="auto"/>
      </w:divBdr>
    </w:div>
    <w:div w:id="1447192140">
      <w:bodyDiv w:val="1"/>
      <w:marLeft w:val="0"/>
      <w:marRight w:val="0"/>
      <w:marTop w:val="0"/>
      <w:marBottom w:val="0"/>
      <w:divBdr>
        <w:top w:val="none" w:sz="0" w:space="0" w:color="auto"/>
        <w:left w:val="none" w:sz="0" w:space="0" w:color="auto"/>
        <w:bottom w:val="none" w:sz="0" w:space="0" w:color="auto"/>
        <w:right w:val="none" w:sz="0" w:space="0" w:color="auto"/>
      </w:divBdr>
    </w:div>
    <w:div w:id="1632900020">
      <w:bodyDiv w:val="1"/>
      <w:marLeft w:val="0"/>
      <w:marRight w:val="0"/>
      <w:marTop w:val="0"/>
      <w:marBottom w:val="0"/>
      <w:divBdr>
        <w:top w:val="none" w:sz="0" w:space="0" w:color="auto"/>
        <w:left w:val="none" w:sz="0" w:space="0" w:color="auto"/>
        <w:bottom w:val="none" w:sz="0" w:space="0" w:color="auto"/>
        <w:right w:val="none" w:sz="0" w:space="0" w:color="auto"/>
      </w:divBdr>
    </w:div>
    <w:div w:id="1949459980">
      <w:bodyDiv w:val="1"/>
      <w:marLeft w:val="0"/>
      <w:marRight w:val="0"/>
      <w:marTop w:val="0"/>
      <w:marBottom w:val="0"/>
      <w:divBdr>
        <w:top w:val="none" w:sz="0" w:space="0" w:color="auto"/>
        <w:left w:val="none" w:sz="0" w:space="0" w:color="auto"/>
        <w:bottom w:val="none" w:sz="0" w:space="0" w:color="auto"/>
        <w:right w:val="none" w:sz="0" w:space="0" w:color="auto"/>
      </w:divBdr>
    </w:div>
    <w:div w:id="2088722007">
      <w:bodyDiv w:val="1"/>
      <w:marLeft w:val="0"/>
      <w:marRight w:val="0"/>
      <w:marTop w:val="0"/>
      <w:marBottom w:val="0"/>
      <w:divBdr>
        <w:top w:val="none" w:sz="0" w:space="0" w:color="auto"/>
        <w:left w:val="none" w:sz="0" w:space="0" w:color="auto"/>
        <w:bottom w:val="none" w:sz="0" w:space="0" w:color="auto"/>
        <w:right w:val="none" w:sz="0" w:space="0" w:color="auto"/>
      </w:divBdr>
    </w:div>
    <w:div w:id="2089427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uk/government/publications/promoting-children-and-young-peoples-emotional-health-and-wellbeing" TargetMode="External"/><Relationship Id="rId18" Type="http://schemas.openxmlformats.org/officeDocument/2006/relationships/hyperlink" Target="https://www.gov.uk/government/publications/mental-health-and-behaviour-in-schools--2" TargetMode="External"/><Relationship Id="rId26" Type="http://schemas.openxmlformats.org/officeDocument/2006/relationships/hyperlink" Target="http://www.worcestershire.gov.uk/downloads/file/7962/levels_of_need_guidance_formerly_threshold_guidance" TargetMode="External"/><Relationship Id="rId3" Type="http://schemas.openxmlformats.org/officeDocument/2006/relationships/styles" Target="styles.xml"/><Relationship Id="rId21" Type="http://schemas.openxmlformats.org/officeDocument/2006/relationships/hyperlink" Target="https://www.gov.uk/government/publications/review-of-children-in-need/review-of-children-in-need" TargetMode="External"/><Relationship Id="rId7" Type="http://schemas.openxmlformats.org/officeDocument/2006/relationships/endnotes" Target="endnotes.xml"/><Relationship Id="rId12" Type="http://schemas.openxmlformats.org/officeDocument/2006/relationships/hyperlink" Target="https://www.gov.uk/government/publications/mental-health-and-behaviour-in-schools--2" TargetMode="External"/><Relationship Id="rId17" Type="http://schemas.openxmlformats.org/officeDocument/2006/relationships/hyperlink" Target="https://www.gov.uk/government/publications/preventing-and-tackling-bullying" TargetMode="External"/><Relationship Id="rId25" Type="http://schemas.openxmlformats.org/officeDocument/2006/relationships/hyperlink" Target="http://www.worcestershire.gov.uk/download/downloads/id/8802/worcestershire_early_help_strategy_2017_to_2020.pdf" TargetMode="External"/><Relationship Id="rId2" Type="http://schemas.openxmlformats.org/officeDocument/2006/relationships/numbering" Target="numbering.xml"/><Relationship Id="rId16" Type="http://schemas.openxmlformats.org/officeDocument/2006/relationships/hyperlink" Target="https://www.npcc.police.uk/documents/Children%20and%20Young%20people/When%20to%20call%20the%20police%20guidance%20for%20schools%20and%20colleges.pdf" TargetMode="External"/><Relationship Id="rId20" Type="http://schemas.openxmlformats.org/officeDocument/2006/relationships/hyperlink" Target="https://campaignresources.phe.gov.uk/schools/topics/rise-above/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publications/preventing-and-tackling-bullying" TargetMode="External"/><Relationship Id="rId24" Type="http://schemas.openxmlformats.org/officeDocument/2006/relationships/hyperlink" Target="mailto:help@nscpp.org.uk" TargetMode="External"/><Relationship Id="rId5" Type="http://schemas.openxmlformats.org/officeDocument/2006/relationships/webSettings" Target="webSettings.xml"/><Relationship Id="rId15" Type="http://schemas.openxmlformats.org/officeDocument/2006/relationships/hyperlink" Target="https://www.gov.uk/government/publications/working-together-to-safeguard-children--2" TargetMode="External"/><Relationship Id="rId23" Type="http://schemas.openxmlformats.org/officeDocument/2006/relationships/hyperlink" Target="https://www.gov.uk/guidance/safeguarding-and-remote-education-during-coronavirus-covid-19" TargetMode="External"/><Relationship Id="rId28" Type="http://schemas.openxmlformats.org/officeDocument/2006/relationships/theme" Target="theme/theme1.xml"/><Relationship Id="rId10" Type="http://schemas.openxmlformats.org/officeDocument/2006/relationships/hyperlink" Target="https://www.gov.uk/government/publications/data-protection-toolkit-for-schools" TargetMode="External"/><Relationship Id="rId19" Type="http://schemas.openxmlformats.org/officeDocument/2006/relationships/hyperlink" Target="https://www.gov.uk/government/publications/promoting-children-and-young-peoples-emotional-health-and-wellbe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ampaignresources.phe.gov.uk/schools/topics/rise-above/overview" TargetMode="External"/><Relationship Id="rId22" Type="http://schemas.openxmlformats.org/officeDocument/2006/relationships/hyperlink" Target="https://www.gov.uk/government/publications/covid-19-safeguarding-in-schools-colleges-and-other-providers/coronavirus-covid-19-safeguarding-in-schools-colleges-and-other-provider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C2639-FC15-4B8B-A4D1-FD7A5290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TotalTime>
  <Pages>44</Pages>
  <Words>14429</Words>
  <Characters>82250</Characters>
  <Application>Microsoft Office Word</Application>
  <DocSecurity>0</DocSecurity>
  <Lines>685</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Ellis Wells</cp:lastModifiedBy>
  <cp:revision>31</cp:revision>
  <cp:lastPrinted>2020-08-31T09:23:00Z</cp:lastPrinted>
  <dcterms:created xsi:type="dcterms:W3CDTF">2017-12-17T20:59:00Z</dcterms:created>
  <dcterms:modified xsi:type="dcterms:W3CDTF">2020-10-29T17:08:00Z</dcterms:modified>
</cp:coreProperties>
</file>