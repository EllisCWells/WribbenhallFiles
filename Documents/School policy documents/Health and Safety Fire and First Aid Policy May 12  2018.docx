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7AEC" w14:textId="77777777" w:rsidR="00B36245" w:rsidRPr="00D41342" w:rsidRDefault="00B36245" w:rsidP="00B36245">
      <w:pPr>
        <w:spacing w:line="860" w:lineRule="exact"/>
        <w:ind w:right="692"/>
        <w:jc w:val="center"/>
        <w:rPr>
          <w:rFonts w:ascii="Candara" w:eastAsia="Candara" w:hAnsi="Candara" w:cs="Arial"/>
          <w:color w:val="7030A0"/>
          <w:sz w:val="72"/>
          <w:szCs w:val="72"/>
        </w:rPr>
      </w:pPr>
      <w:r w:rsidRPr="00D41342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 xml:space="preserve">Wribbenhall </w:t>
      </w:r>
      <w:r w:rsidRPr="00D41342">
        <w:rPr>
          <w:rFonts w:ascii="Candara" w:eastAsia="Candara" w:hAnsi="Candara" w:cs="Arial"/>
          <w:b/>
          <w:color w:val="7030A0"/>
          <w:spacing w:val="-2"/>
          <w:position w:val="2"/>
          <w:sz w:val="72"/>
          <w:szCs w:val="72"/>
        </w:rPr>
        <w:t>S</w:t>
      </w:r>
      <w:r w:rsidRPr="00D41342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>chool</w:t>
      </w:r>
    </w:p>
    <w:p w14:paraId="1B5BF813" w14:textId="77777777" w:rsidR="00501932" w:rsidRPr="00D41342" w:rsidRDefault="00B36245" w:rsidP="00B36245">
      <w:pPr>
        <w:spacing w:line="860" w:lineRule="exact"/>
        <w:ind w:right="692"/>
        <w:jc w:val="center"/>
        <w:rPr>
          <w:rFonts w:ascii="Candara" w:eastAsia="Candara" w:hAnsi="Candara" w:cs="Arial"/>
          <w:b/>
          <w:color w:val="0070C0"/>
          <w:sz w:val="66"/>
          <w:szCs w:val="66"/>
        </w:rPr>
      </w:pPr>
      <w:r w:rsidRPr="00D41342">
        <w:rPr>
          <w:rFonts w:ascii="Candara" w:eastAsia="Candara" w:hAnsi="Candara" w:cs="Arial"/>
          <w:b/>
          <w:color w:val="0070C0"/>
          <w:sz w:val="66"/>
          <w:szCs w:val="66"/>
        </w:rPr>
        <w:t>Health and Safety</w:t>
      </w:r>
      <w:r w:rsidR="00501932" w:rsidRPr="00D41342">
        <w:rPr>
          <w:rFonts w:ascii="Candara" w:eastAsia="Candara" w:hAnsi="Candara" w:cs="Arial"/>
          <w:b/>
          <w:color w:val="0070C0"/>
          <w:sz w:val="66"/>
          <w:szCs w:val="66"/>
        </w:rPr>
        <w:t>,</w:t>
      </w:r>
    </w:p>
    <w:p w14:paraId="7FC69253" w14:textId="6C6AA50F" w:rsidR="009247E3" w:rsidRPr="00D41342" w:rsidRDefault="00501932" w:rsidP="00B36245">
      <w:pPr>
        <w:spacing w:line="860" w:lineRule="exact"/>
        <w:ind w:right="692"/>
        <w:jc w:val="center"/>
        <w:rPr>
          <w:rFonts w:ascii="Candara" w:eastAsia="Candara" w:hAnsi="Candara" w:cs="Arial"/>
          <w:b/>
          <w:color w:val="0070C0"/>
          <w:sz w:val="66"/>
          <w:szCs w:val="66"/>
        </w:rPr>
      </w:pPr>
      <w:r w:rsidRPr="00D41342">
        <w:rPr>
          <w:rFonts w:ascii="Candara" w:eastAsia="Candara" w:hAnsi="Candara" w:cs="Arial"/>
          <w:b/>
          <w:color w:val="0070C0"/>
          <w:sz w:val="66"/>
          <w:szCs w:val="66"/>
        </w:rPr>
        <w:t>Fire and</w:t>
      </w:r>
    </w:p>
    <w:p w14:paraId="322283CE" w14:textId="524B135B" w:rsidR="00B36245" w:rsidRPr="00D41342" w:rsidRDefault="009247E3" w:rsidP="00B36245">
      <w:pPr>
        <w:spacing w:line="860" w:lineRule="exact"/>
        <w:ind w:right="692"/>
        <w:jc w:val="center"/>
        <w:rPr>
          <w:rFonts w:ascii="Candara" w:eastAsia="Candara" w:hAnsi="Candara" w:cs="Arial"/>
          <w:color w:val="0070C0"/>
          <w:sz w:val="72"/>
          <w:szCs w:val="72"/>
        </w:rPr>
      </w:pPr>
      <w:r w:rsidRPr="00D41342">
        <w:rPr>
          <w:rFonts w:ascii="Candara" w:eastAsia="Candara" w:hAnsi="Candara" w:cs="Arial"/>
          <w:b/>
          <w:color w:val="0070C0"/>
          <w:sz w:val="66"/>
          <w:szCs w:val="66"/>
        </w:rPr>
        <w:t xml:space="preserve">First </w:t>
      </w:r>
      <w:r w:rsidR="00501932" w:rsidRPr="00D41342">
        <w:rPr>
          <w:rFonts w:ascii="Candara" w:eastAsia="Candara" w:hAnsi="Candara" w:cs="Arial"/>
          <w:b/>
          <w:color w:val="0070C0"/>
          <w:sz w:val="66"/>
          <w:szCs w:val="66"/>
        </w:rPr>
        <w:t xml:space="preserve">Aid </w:t>
      </w:r>
      <w:r w:rsidR="00B36245" w:rsidRPr="00D41342">
        <w:rPr>
          <w:rFonts w:ascii="Candara" w:eastAsia="Candara" w:hAnsi="Candara" w:cs="Arial"/>
          <w:b/>
          <w:color w:val="0070C0"/>
          <w:sz w:val="66"/>
          <w:szCs w:val="66"/>
        </w:rPr>
        <w:t>Po</w:t>
      </w:r>
      <w:r w:rsidR="00B36245" w:rsidRPr="00D41342">
        <w:rPr>
          <w:rFonts w:ascii="Candara" w:eastAsia="Candara" w:hAnsi="Candara" w:cs="Arial"/>
          <w:b/>
          <w:color w:val="0070C0"/>
          <w:spacing w:val="3"/>
          <w:sz w:val="66"/>
          <w:szCs w:val="66"/>
        </w:rPr>
        <w:t>l</w:t>
      </w:r>
      <w:r w:rsidR="00B36245" w:rsidRPr="00D41342">
        <w:rPr>
          <w:rFonts w:ascii="Candara" w:eastAsia="Candara" w:hAnsi="Candara" w:cs="Arial"/>
          <w:b/>
          <w:color w:val="0070C0"/>
          <w:sz w:val="66"/>
          <w:szCs w:val="66"/>
        </w:rPr>
        <w:t>i</w:t>
      </w:r>
      <w:r w:rsidR="00B36245" w:rsidRPr="00D41342">
        <w:rPr>
          <w:rFonts w:ascii="Candara" w:eastAsia="Candara" w:hAnsi="Candara" w:cs="Arial"/>
          <w:b/>
          <w:color w:val="0070C0"/>
          <w:spacing w:val="-9"/>
          <w:sz w:val="66"/>
          <w:szCs w:val="66"/>
        </w:rPr>
        <w:t>c</w:t>
      </w:r>
      <w:r w:rsidR="00B36245" w:rsidRPr="00D41342">
        <w:rPr>
          <w:rFonts w:ascii="Candara" w:eastAsia="Candara" w:hAnsi="Candara" w:cs="Arial"/>
          <w:b/>
          <w:color w:val="0070C0"/>
          <w:sz w:val="66"/>
          <w:szCs w:val="66"/>
        </w:rPr>
        <w:t>y</w:t>
      </w:r>
    </w:p>
    <w:p w14:paraId="71274808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0B033EB7" w14:textId="77777777" w:rsidR="00B36245" w:rsidRPr="00D41342" w:rsidRDefault="00B36245" w:rsidP="00B36245">
      <w:pPr>
        <w:spacing w:before="6" w:line="240" w:lineRule="exact"/>
        <w:rPr>
          <w:rFonts w:ascii="Candara" w:hAnsi="Candara" w:cs="Arial"/>
          <w:sz w:val="24"/>
          <w:szCs w:val="24"/>
        </w:rPr>
      </w:pPr>
    </w:p>
    <w:p w14:paraId="1689A3DC" w14:textId="77777777" w:rsidR="00B36245" w:rsidRPr="00D41342" w:rsidRDefault="00B36245" w:rsidP="00B36245">
      <w:pPr>
        <w:ind w:left="1262"/>
        <w:rPr>
          <w:rFonts w:ascii="Candara" w:hAnsi="Candara" w:cs="Arial"/>
        </w:rPr>
      </w:pPr>
    </w:p>
    <w:p w14:paraId="395FFD4C" w14:textId="77777777" w:rsidR="00B36245" w:rsidRPr="00D41342" w:rsidRDefault="00B36245" w:rsidP="00B36245">
      <w:pPr>
        <w:spacing w:before="5" w:line="180" w:lineRule="exact"/>
        <w:rPr>
          <w:rFonts w:ascii="Candara" w:hAnsi="Candara" w:cs="Arial"/>
          <w:sz w:val="19"/>
          <w:szCs w:val="19"/>
        </w:rPr>
      </w:pPr>
    </w:p>
    <w:p w14:paraId="3285264D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91B1BB5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  <w:r w:rsidRPr="00D41342">
        <w:rPr>
          <w:rFonts w:ascii="Candara" w:hAnsi="Candara" w:cs="Arial"/>
          <w:noProof/>
        </w:rPr>
        <w:drawing>
          <wp:anchor distT="0" distB="0" distL="114300" distR="114300" simplePos="0" relativeHeight="251658240" behindDoc="0" locked="0" layoutInCell="1" allowOverlap="1" wp14:anchorId="190540D3" wp14:editId="693D0644">
            <wp:simplePos x="0" y="0"/>
            <wp:positionH relativeFrom="column">
              <wp:posOffset>1017734</wp:posOffset>
            </wp:positionH>
            <wp:positionV relativeFrom="paragraph">
              <wp:posOffset>8862</wp:posOffset>
            </wp:positionV>
            <wp:extent cx="3195518" cy="3188970"/>
            <wp:effectExtent l="0" t="0" r="508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2D062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67013370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41F48D9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F3A7BA8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1A6B92A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41A77FF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67A2F4E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875899F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102D5AC7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70038BE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1E8DB08F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CBB2821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2FF4D15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473D0954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0B9BA82C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6D8F4C7D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D765391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2F70BAC4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12B9C9EC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C84189B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2B0E326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070717ED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362DA0F6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0F84CA3F" w14:textId="77777777" w:rsidR="00B36245" w:rsidRPr="00D41342" w:rsidRDefault="00B36245" w:rsidP="00B36245">
      <w:pPr>
        <w:spacing w:line="200" w:lineRule="exact"/>
        <w:rPr>
          <w:rFonts w:ascii="Candara" w:hAnsi="Candara" w:cs="Arial"/>
        </w:rPr>
      </w:pPr>
    </w:p>
    <w:p w14:paraId="744F944C" w14:textId="77777777" w:rsidR="00B36245" w:rsidRPr="00D41342" w:rsidRDefault="00B36245" w:rsidP="00B36245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2BF91767" w14:textId="77777777" w:rsidR="00B36245" w:rsidRPr="00D41342" w:rsidRDefault="00B36245" w:rsidP="00B36245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0E03A48F" w14:textId="39554691" w:rsidR="00B36245" w:rsidRPr="00D41342" w:rsidRDefault="002170A0" w:rsidP="00B36245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>
        <w:rPr>
          <w:rFonts w:ascii="Candara" w:eastAsia="Candara" w:hAnsi="Candara" w:cs="Arial"/>
          <w:spacing w:val="-2"/>
          <w:sz w:val="32"/>
          <w:szCs w:val="16"/>
        </w:rPr>
        <w:t>Re-</w:t>
      </w:r>
      <w:r w:rsidR="00B36245" w:rsidRPr="00D41342">
        <w:rPr>
          <w:rFonts w:ascii="Candara" w:eastAsia="Candara" w:hAnsi="Candara" w:cs="Arial"/>
          <w:spacing w:val="-2"/>
          <w:sz w:val="32"/>
          <w:szCs w:val="16"/>
        </w:rPr>
        <w:t xml:space="preserve">Written: </w:t>
      </w:r>
      <w:r>
        <w:rPr>
          <w:rFonts w:ascii="Candara" w:eastAsia="Candara" w:hAnsi="Candara" w:cs="Arial"/>
          <w:spacing w:val="-2"/>
          <w:sz w:val="32"/>
          <w:szCs w:val="16"/>
        </w:rPr>
        <w:t>Spring</w:t>
      </w:r>
      <w:r w:rsidR="00D41342">
        <w:rPr>
          <w:rFonts w:ascii="Candara" w:eastAsia="Candara" w:hAnsi="Candara" w:cs="Arial"/>
          <w:spacing w:val="-2"/>
          <w:sz w:val="32"/>
          <w:szCs w:val="16"/>
        </w:rPr>
        <w:t xml:space="preserve"> Term 20</w:t>
      </w:r>
      <w:r>
        <w:rPr>
          <w:rFonts w:ascii="Candara" w:eastAsia="Candara" w:hAnsi="Candara" w:cs="Arial"/>
          <w:spacing w:val="-2"/>
          <w:sz w:val="32"/>
          <w:szCs w:val="16"/>
        </w:rPr>
        <w:t>20</w:t>
      </w:r>
    </w:p>
    <w:p w14:paraId="3CCCC922" w14:textId="77777777" w:rsidR="00B36245" w:rsidRPr="00D41342" w:rsidRDefault="00B36245" w:rsidP="00B36245">
      <w:pPr>
        <w:spacing w:line="244" w:lineRule="auto"/>
        <w:ind w:left="101" w:right="5418"/>
        <w:jc w:val="center"/>
        <w:rPr>
          <w:rFonts w:ascii="Candara" w:eastAsia="Candara" w:hAnsi="Candara" w:cs="Arial"/>
          <w:spacing w:val="-2"/>
          <w:sz w:val="32"/>
          <w:szCs w:val="16"/>
        </w:rPr>
      </w:pPr>
    </w:p>
    <w:p w14:paraId="174CE642" w14:textId="6FB6D242" w:rsidR="00B36245" w:rsidRPr="00D41342" w:rsidRDefault="00B36245" w:rsidP="00B36245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D41342">
        <w:rPr>
          <w:rFonts w:ascii="Candara" w:eastAsia="Candara" w:hAnsi="Candara" w:cs="Arial"/>
          <w:spacing w:val="-2"/>
          <w:sz w:val="32"/>
          <w:szCs w:val="16"/>
        </w:rPr>
        <w:t xml:space="preserve">Date of Next review: </w:t>
      </w:r>
      <w:r w:rsidR="000F41C9">
        <w:rPr>
          <w:rFonts w:ascii="Candara" w:eastAsia="Candara" w:hAnsi="Candara" w:cs="Arial"/>
          <w:spacing w:val="-2"/>
          <w:sz w:val="32"/>
          <w:szCs w:val="16"/>
        </w:rPr>
        <w:t>Autumn</w:t>
      </w:r>
      <w:r w:rsidRPr="00D41342">
        <w:rPr>
          <w:rFonts w:ascii="Candara" w:eastAsia="Candara" w:hAnsi="Candara" w:cs="Arial"/>
          <w:spacing w:val="-2"/>
          <w:sz w:val="32"/>
          <w:szCs w:val="16"/>
        </w:rPr>
        <w:t xml:space="preserve"> Term 20</w:t>
      </w:r>
      <w:r w:rsidR="002170A0">
        <w:rPr>
          <w:rFonts w:ascii="Candara" w:eastAsia="Candara" w:hAnsi="Candara" w:cs="Arial"/>
          <w:spacing w:val="-2"/>
          <w:sz w:val="32"/>
          <w:szCs w:val="16"/>
        </w:rPr>
        <w:t>21</w:t>
      </w:r>
    </w:p>
    <w:p w14:paraId="7C2A41B2" w14:textId="77777777" w:rsidR="00B36245" w:rsidRPr="00D41342" w:rsidRDefault="00B36245" w:rsidP="00B36245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7C27540E" w14:textId="77777777" w:rsidR="00B36245" w:rsidRPr="00D41342" w:rsidRDefault="00B36245" w:rsidP="00B36245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0BD089CF" w14:textId="77777777" w:rsidR="00B36245" w:rsidRPr="00D41342" w:rsidRDefault="00B36245" w:rsidP="00D41342">
      <w:pPr>
        <w:spacing w:line="244" w:lineRule="auto"/>
        <w:ind w:right="4874"/>
        <w:jc w:val="both"/>
        <w:rPr>
          <w:rFonts w:ascii="Candara" w:eastAsia="Candara" w:hAnsi="Candara" w:cs="Arial"/>
          <w:b/>
          <w:sz w:val="24"/>
          <w:szCs w:val="16"/>
        </w:rPr>
      </w:pPr>
      <w:r w:rsidRPr="00D41342">
        <w:rPr>
          <w:rFonts w:ascii="Candara" w:eastAsia="Candara" w:hAnsi="Candara" w:cs="Arial"/>
          <w:b/>
          <w:spacing w:val="-2"/>
          <w:sz w:val="24"/>
          <w:szCs w:val="16"/>
        </w:rPr>
        <w:t>T</w:t>
      </w:r>
      <w:r w:rsidRPr="00D41342">
        <w:rPr>
          <w:rFonts w:ascii="Candara" w:eastAsia="Candara" w:hAnsi="Candara" w:cs="Arial"/>
          <w:b/>
          <w:sz w:val="24"/>
          <w:szCs w:val="16"/>
        </w:rPr>
        <w:t>o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pacing w:val="-2"/>
          <w:sz w:val="24"/>
          <w:szCs w:val="16"/>
        </w:rPr>
        <w:t>b</w:t>
      </w:r>
      <w:r w:rsidRPr="00D41342">
        <w:rPr>
          <w:rFonts w:ascii="Candara" w:eastAsia="Candara" w:hAnsi="Candara" w:cs="Arial"/>
          <w:b/>
          <w:sz w:val="24"/>
          <w:szCs w:val="16"/>
        </w:rPr>
        <w:t>e</w:t>
      </w:r>
      <w:r w:rsidRPr="00D41342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r</w:t>
      </w:r>
      <w:r w:rsidRPr="00D41342">
        <w:rPr>
          <w:rFonts w:ascii="Candara" w:eastAsia="Candara" w:hAnsi="Candara" w:cs="Arial"/>
          <w:b/>
          <w:sz w:val="24"/>
          <w:szCs w:val="16"/>
        </w:rPr>
        <w:t>e</w:t>
      </w:r>
      <w:r w:rsidRPr="00D41342">
        <w:rPr>
          <w:rFonts w:ascii="Candara" w:eastAsia="Candara" w:hAnsi="Candara" w:cs="Arial"/>
          <w:b/>
          <w:spacing w:val="4"/>
          <w:sz w:val="24"/>
          <w:szCs w:val="16"/>
        </w:rPr>
        <w:t>a</w:t>
      </w:r>
      <w:r w:rsidRPr="00D41342">
        <w:rPr>
          <w:rFonts w:ascii="Candara" w:eastAsia="Candara" w:hAnsi="Candara" w:cs="Arial"/>
          <w:b/>
          <w:sz w:val="24"/>
          <w:szCs w:val="16"/>
        </w:rPr>
        <w:t>d</w:t>
      </w:r>
      <w:r w:rsidRPr="00D41342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pacing w:val="4"/>
          <w:sz w:val="24"/>
          <w:szCs w:val="16"/>
        </w:rPr>
        <w:t>i</w:t>
      </w:r>
      <w:r w:rsidRPr="00D41342">
        <w:rPr>
          <w:rFonts w:ascii="Candara" w:eastAsia="Candara" w:hAnsi="Candara" w:cs="Arial"/>
          <w:b/>
          <w:sz w:val="24"/>
          <w:szCs w:val="16"/>
        </w:rPr>
        <w:t>n</w:t>
      </w:r>
      <w:r w:rsidRPr="00D41342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D41342">
        <w:rPr>
          <w:rFonts w:ascii="Candara" w:eastAsia="Candara" w:hAnsi="Candara" w:cs="Arial"/>
          <w:b/>
          <w:spacing w:val="3"/>
          <w:sz w:val="24"/>
          <w:szCs w:val="16"/>
        </w:rPr>
        <w:t>o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nj</w:t>
      </w: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u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n</w:t>
      </w: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D41342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D41342">
        <w:rPr>
          <w:rFonts w:ascii="Candara" w:eastAsia="Candara" w:hAnsi="Candara" w:cs="Arial"/>
          <w:b/>
          <w:spacing w:val="-2"/>
          <w:sz w:val="24"/>
          <w:szCs w:val="16"/>
        </w:rPr>
        <w:t>o</w:t>
      </w:r>
      <w:r w:rsidRPr="00D41342">
        <w:rPr>
          <w:rFonts w:ascii="Candara" w:eastAsia="Candara" w:hAnsi="Candara" w:cs="Arial"/>
          <w:b/>
          <w:sz w:val="24"/>
          <w:szCs w:val="16"/>
        </w:rPr>
        <w:t>n</w:t>
      </w:r>
      <w:r w:rsidRPr="00D41342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D41342">
        <w:rPr>
          <w:rFonts w:ascii="Candara" w:eastAsia="Candara" w:hAnsi="Candara" w:cs="Arial"/>
          <w:b/>
          <w:sz w:val="24"/>
          <w:szCs w:val="16"/>
        </w:rPr>
        <w:t>w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D41342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D41342">
        <w:rPr>
          <w:rFonts w:ascii="Candara" w:eastAsia="Candara" w:hAnsi="Candara" w:cs="Arial"/>
          <w:b/>
          <w:spacing w:val="-1"/>
          <w:sz w:val="24"/>
          <w:szCs w:val="16"/>
        </w:rPr>
        <w:t>h</w:t>
      </w:r>
      <w:r w:rsidRPr="00D41342">
        <w:rPr>
          <w:rFonts w:ascii="Candara" w:eastAsia="Candara" w:hAnsi="Candara" w:cs="Arial"/>
          <w:b/>
          <w:sz w:val="24"/>
          <w:szCs w:val="16"/>
        </w:rPr>
        <w:t xml:space="preserve">: </w:t>
      </w:r>
    </w:p>
    <w:p w14:paraId="3CE51338" w14:textId="77777777" w:rsidR="00B36245" w:rsidRPr="00D41342" w:rsidRDefault="00B36245" w:rsidP="00D41342">
      <w:pPr>
        <w:spacing w:line="244" w:lineRule="auto"/>
        <w:ind w:right="5016"/>
        <w:rPr>
          <w:rFonts w:ascii="Candara" w:eastAsia="Candara" w:hAnsi="Candara" w:cs="Arial"/>
          <w:sz w:val="24"/>
          <w:szCs w:val="16"/>
        </w:rPr>
      </w:pPr>
      <w:r w:rsidRPr="00D41342">
        <w:rPr>
          <w:rFonts w:ascii="Candara" w:eastAsia="Candara" w:hAnsi="Candara" w:cs="Arial"/>
          <w:spacing w:val="-2"/>
          <w:sz w:val="24"/>
          <w:szCs w:val="16"/>
        </w:rPr>
        <w:t>Wribbenhall School Prospectus</w:t>
      </w:r>
    </w:p>
    <w:p w14:paraId="3B1F1274" w14:textId="77777777" w:rsidR="00B36245" w:rsidRPr="00D41342" w:rsidRDefault="00B36245" w:rsidP="00B36245">
      <w:pPr>
        <w:spacing w:before="7" w:line="180" w:lineRule="exact"/>
        <w:rPr>
          <w:rFonts w:ascii="Candara" w:hAnsi="Candara" w:cs="Arial"/>
          <w:sz w:val="28"/>
          <w:szCs w:val="19"/>
        </w:rPr>
      </w:pPr>
    </w:p>
    <w:p w14:paraId="3213AE14" w14:textId="77777777" w:rsidR="00B36245" w:rsidRPr="00D41342" w:rsidRDefault="00B36245" w:rsidP="00B36245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Approved by:</w:t>
      </w:r>
    </w:p>
    <w:p w14:paraId="380A091C" w14:textId="0FEDCBA2" w:rsidR="00B36245" w:rsidRDefault="00501932" w:rsidP="00B36245">
      <w:pPr>
        <w:spacing w:before="59"/>
        <w:ind w:right="223"/>
        <w:rPr>
          <w:rFonts w:ascii="Candara" w:eastAsia="Candara" w:hAnsi="Candara" w:cs="Arial"/>
          <w:spacing w:val="1"/>
          <w:sz w:val="24"/>
          <w:szCs w:val="16"/>
        </w:rPr>
      </w:pPr>
      <w:r w:rsidRPr="00D41342">
        <w:rPr>
          <w:rFonts w:ascii="Candara" w:eastAsia="Candara" w:hAnsi="Candara" w:cs="Arial"/>
          <w:b/>
          <w:spacing w:val="1"/>
          <w:sz w:val="24"/>
          <w:szCs w:val="16"/>
        </w:rPr>
        <w:t>Proprietor</w:t>
      </w:r>
      <w:r w:rsidR="00B36245" w:rsidRPr="00D41342">
        <w:rPr>
          <w:rFonts w:ascii="Candara" w:eastAsia="Candara" w:hAnsi="Candara" w:cs="Arial"/>
          <w:b/>
          <w:spacing w:val="1"/>
          <w:sz w:val="24"/>
          <w:szCs w:val="16"/>
        </w:rPr>
        <w:t xml:space="preserve">: </w:t>
      </w:r>
      <w:r w:rsidR="00B36245" w:rsidRPr="00D41342">
        <w:rPr>
          <w:rFonts w:ascii="Candara" w:eastAsia="Candara" w:hAnsi="Candara" w:cs="Arial"/>
          <w:spacing w:val="1"/>
          <w:sz w:val="24"/>
          <w:szCs w:val="16"/>
        </w:rPr>
        <w:t>Ellis Wells</w:t>
      </w:r>
    </w:p>
    <w:p w14:paraId="7F113870" w14:textId="2A1AAEA8" w:rsidR="00C45A0F" w:rsidRPr="00D41342" w:rsidRDefault="002170A0" w:rsidP="00B36245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>
        <w:rPr>
          <w:rFonts w:ascii="Candara" w:eastAsia="Candara" w:hAnsi="Candara" w:cs="Arial"/>
          <w:spacing w:val="1"/>
          <w:sz w:val="24"/>
          <w:szCs w:val="16"/>
        </w:rPr>
        <w:t>18</w:t>
      </w:r>
      <w:r w:rsidRPr="002170A0">
        <w:rPr>
          <w:rFonts w:ascii="Candara" w:eastAsia="Candara" w:hAnsi="Candara" w:cs="Arial"/>
          <w:spacing w:val="1"/>
          <w:sz w:val="24"/>
          <w:szCs w:val="16"/>
          <w:vertAlign w:val="superscript"/>
        </w:rPr>
        <w:t>th</w:t>
      </w:r>
      <w:r>
        <w:rPr>
          <w:rFonts w:ascii="Candara" w:eastAsia="Candara" w:hAnsi="Candara" w:cs="Arial"/>
          <w:spacing w:val="1"/>
          <w:sz w:val="24"/>
          <w:szCs w:val="16"/>
        </w:rPr>
        <w:t xml:space="preserve"> February 2020</w:t>
      </w:r>
    </w:p>
    <w:p w14:paraId="79F6AD16" w14:textId="77777777" w:rsidR="009F2A9B" w:rsidRPr="00D41342" w:rsidRDefault="009F2A9B">
      <w:pPr>
        <w:rPr>
          <w:rFonts w:ascii="Candara" w:eastAsia="Arial" w:hAnsi="Candara" w:cs="Arial"/>
          <w:b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br w:type="page"/>
      </w:r>
    </w:p>
    <w:p w14:paraId="75719786" w14:textId="08C7F460" w:rsidR="001E2FBD" w:rsidRPr="00D41342" w:rsidRDefault="00086025" w:rsidP="00B3749F">
      <w:pPr>
        <w:ind w:right="655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lastRenderedPageBreak/>
        <w:t>INT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z w:val="24"/>
          <w:szCs w:val="24"/>
        </w:rPr>
        <w:t>ODU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TION</w:t>
      </w:r>
    </w:p>
    <w:p w14:paraId="7571978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89" w14:textId="157A1A20" w:rsidR="001E2FBD" w:rsidRPr="00D41342" w:rsidRDefault="00086025" w:rsidP="00094E79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cy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itt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="00094E79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1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9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7</w:t>
      </w:r>
      <w:r w:rsidRPr="00D41342">
        <w:rPr>
          <w:rFonts w:ascii="Candara" w:eastAsia="Arial" w:hAnsi="Candara" w:cs="Arial"/>
          <w:sz w:val="24"/>
          <w:szCs w:val="24"/>
        </w:rPr>
        <w:t>4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78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8B" w14:textId="77777777" w:rsidR="001E2FBD" w:rsidRPr="00D41342" w:rsidRDefault="00086025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mod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rela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rk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l. Co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78C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8D" w14:textId="77777777" w:rsidR="001E2FBD" w:rsidRPr="00D41342" w:rsidRDefault="00086025" w:rsidP="00B3749F">
      <w:pPr>
        <w:ind w:right="56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Definition of ‘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mpl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b/>
          <w:sz w:val="24"/>
          <w:szCs w:val="24"/>
        </w:rPr>
        <w:t>’</w:t>
      </w:r>
    </w:p>
    <w:p w14:paraId="7571978E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8F" w14:textId="5F9AE371" w:rsidR="001E2FBD" w:rsidRPr="00D41342" w:rsidRDefault="00086025" w:rsidP="00B3749F">
      <w:p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rm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‘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’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incl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59"/>
          <w:sz w:val="24"/>
          <w:szCs w:val="24"/>
        </w:rPr>
        <w:t xml:space="preserve"> </w:t>
      </w:r>
      <w:r w:rsidR="00DD6D0B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DD6D0B" w:rsidRPr="00D41342">
        <w:rPr>
          <w:rFonts w:ascii="Candara" w:eastAsia="Arial" w:hAnsi="Candara" w:cs="Arial"/>
          <w:spacing w:val="1"/>
          <w:sz w:val="24"/>
          <w:szCs w:val="24"/>
        </w:rPr>
        <w:t>un</w:t>
      </w:r>
      <w:r w:rsidR="00DD6D0B"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="00DD6D0B" w:rsidRPr="00D41342">
        <w:rPr>
          <w:rFonts w:ascii="Candara" w:eastAsia="Arial" w:hAnsi="Candara" w:cs="Arial"/>
          <w:sz w:val="24"/>
          <w:szCs w:val="24"/>
        </w:rPr>
        <w:t>ti</w:t>
      </w:r>
      <w:r w:rsidR="00DD6D0B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DD6D0B" w:rsidRPr="00D41342">
        <w:rPr>
          <w:rFonts w:ascii="Candara" w:eastAsia="Arial" w:hAnsi="Candara" w:cs="Arial"/>
          <w:sz w:val="24"/>
          <w:szCs w:val="24"/>
        </w:rPr>
        <w:t>n in the</w:t>
      </w:r>
      <w:r w:rsidRPr="00D41342">
        <w:rPr>
          <w:rFonts w:ascii="Candara" w:eastAsia="Arial" w:hAnsi="Candara" w:cs="Arial"/>
          <w:sz w:val="24"/>
          <w:szCs w:val="24"/>
        </w:rPr>
        <w:t xml:space="preserve">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l. ‘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 xml:space="preserve">’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incl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trac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D41342">
        <w:rPr>
          <w:rFonts w:ascii="Candara" w:eastAsia="Arial" w:hAnsi="Candara" w:cs="Arial"/>
          <w:sz w:val="24"/>
          <w:szCs w:val="24"/>
        </w:rPr>
        <w:t>s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tract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For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>ractic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pu</w:t>
      </w:r>
      <w:r w:rsidRPr="00D41342">
        <w:rPr>
          <w:rFonts w:ascii="Candara" w:eastAsia="Arial" w:hAnsi="Candara" w:cs="Arial"/>
          <w:sz w:val="24"/>
          <w:szCs w:val="24"/>
        </w:rPr>
        <w:t>rp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rs,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="00501932"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="00501932" w:rsidRPr="00D41342">
        <w:rPr>
          <w:rFonts w:ascii="Candara" w:eastAsia="Arial" w:hAnsi="Candara" w:cs="Arial"/>
          <w:sz w:val="24"/>
          <w:szCs w:val="24"/>
        </w:rPr>
        <w:t xml:space="preserve"> professionals</w:t>
      </w:r>
      <w:r w:rsidR="00501932" w:rsidRPr="00D41342">
        <w:rPr>
          <w:rFonts w:ascii="Candara" w:eastAsia="Arial" w:hAnsi="Candara" w:cs="Arial"/>
          <w:spacing w:val="24"/>
          <w:sz w:val="24"/>
          <w:szCs w:val="24"/>
        </w:rPr>
        <w:t>/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mbe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pub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relat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y if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94E79">
        <w:rPr>
          <w:rFonts w:ascii="Candara" w:eastAsia="Arial" w:hAnsi="Candara" w:cs="Arial"/>
          <w:spacing w:val="3"/>
          <w:sz w:val="24"/>
          <w:szCs w:val="24"/>
        </w:rPr>
        <w:t>paid,</w:t>
      </w:r>
      <w:r w:rsidR="00501932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94E79">
        <w:rPr>
          <w:rFonts w:ascii="Candara" w:eastAsia="Arial" w:hAnsi="Candara" w:cs="Arial"/>
          <w:spacing w:val="3"/>
          <w:sz w:val="24"/>
          <w:szCs w:val="24"/>
        </w:rPr>
        <w:t xml:space="preserve">or voluntary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="00DD6D0B" w:rsidRPr="00D41342">
        <w:rPr>
          <w:rFonts w:ascii="Candara" w:eastAsia="Arial" w:hAnsi="Candara" w:cs="Arial"/>
          <w:sz w:val="24"/>
          <w:szCs w:val="24"/>
        </w:rPr>
        <w:t>t</w:t>
      </w:r>
      <w:r w:rsidR="00DD6D0B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DD6D0B" w:rsidRPr="00D41342">
        <w:rPr>
          <w:rFonts w:ascii="Candara" w:eastAsia="Arial" w:hAnsi="Candara" w:cs="Arial"/>
          <w:sz w:val="24"/>
          <w:szCs w:val="24"/>
        </w:rPr>
        <w:t>e school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ch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ssisting</w:t>
      </w:r>
      <w:r w:rsidRPr="00D4134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rs,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ren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 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s,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rati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 etc.</w:t>
      </w:r>
    </w:p>
    <w:p w14:paraId="7571979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91" w14:textId="77777777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cy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depend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792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93" w14:textId="77777777" w:rsidR="001E2FBD" w:rsidRPr="00D41342" w:rsidRDefault="00086025" w:rsidP="00B3749F">
      <w:pPr>
        <w:ind w:right="620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G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ner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Guid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</w:p>
    <w:p w14:paraId="7571979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95" w14:textId="3EC4399D" w:rsidR="001E2FBD" w:rsidRPr="00D41342" w:rsidRDefault="00086025" w:rsidP="00B3749F">
      <w:pPr>
        <w:jc w:val="both"/>
        <w:rPr>
          <w:rFonts w:ascii="Candara" w:eastAsia="Arial" w:hAnsi="Candara" w:cs="Arial"/>
          <w:sz w:val="24"/>
        </w:rPr>
      </w:pPr>
      <w:bookmarkStart w:id="0" w:name="_Hlk522108449"/>
      <w:r w:rsidRPr="00D41342">
        <w:rPr>
          <w:rFonts w:ascii="Candara" w:eastAsia="Arial" w:hAnsi="Candara" w:cs="Arial"/>
          <w:sz w:val="24"/>
        </w:rPr>
        <w:t>It</w:t>
      </w:r>
      <w:r w:rsidRPr="00D41342">
        <w:rPr>
          <w:rFonts w:ascii="Candara" w:eastAsia="Arial" w:hAnsi="Candara" w:cs="Arial"/>
          <w:spacing w:val="3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is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t</w:t>
      </w:r>
      <w:r w:rsidRPr="00D41342">
        <w:rPr>
          <w:rFonts w:ascii="Candara" w:eastAsia="Arial" w:hAnsi="Candara" w:cs="Arial"/>
          <w:spacing w:val="1"/>
          <w:sz w:val="24"/>
        </w:rPr>
        <w:t>h</w:t>
      </w:r>
      <w:r w:rsidRPr="00D41342">
        <w:rPr>
          <w:rFonts w:ascii="Candara" w:eastAsia="Arial" w:hAnsi="Candara" w:cs="Arial"/>
          <w:sz w:val="24"/>
        </w:rPr>
        <w:t>e</w:t>
      </w:r>
      <w:r w:rsidRPr="00D41342">
        <w:rPr>
          <w:rFonts w:ascii="Candara" w:eastAsia="Arial" w:hAnsi="Candara" w:cs="Arial"/>
          <w:spacing w:val="3"/>
          <w:sz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</w:rPr>
        <w:t>po</w:t>
      </w:r>
      <w:r w:rsidRPr="00D41342">
        <w:rPr>
          <w:rFonts w:ascii="Candara" w:eastAsia="Arial" w:hAnsi="Candara" w:cs="Arial"/>
          <w:sz w:val="24"/>
        </w:rPr>
        <w:t>l</w:t>
      </w:r>
      <w:r w:rsidRPr="00D41342">
        <w:rPr>
          <w:rFonts w:ascii="Candara" w:eastAsia="Arial" w:hAnsi="Candara" w:cs="Arial"/>
          <w:spacing w:val="-1"/>
          <w:sz w:val="24"/>
        </w:rPr>
        <w:t>i</w:t>
      </w:r>
      <w:r w:rsidRPr="00D41342">
        <w:rPr>
          <w:rFonts w:ascii="Candara" w:eastAsia="Arial" w:hAnsi="Candara" w:cs="Arial"/>
          <w:sz w:val="24"/>
        </w:rPr>
        <w:t xml:space="preserve">cy </w:t>
      </w:r>
      <w:r w:rsidRPr="00D41342">
        <w:rPr>
          <w:rFonts w:ascii="Candara" w:eastAsia="Arial" w:hAnsi="Candara" w:cs="Arial"/>
          <w:spacing w:val="1"/>
          <w:sz w:val="24"/>
        </w:rPr>
        <w:t>o</w:t>
      </w:r>
      <w:r w:rsidRPr="00D41342">
        <w:rPr>
          <w:rFonts w:ascii="Candara" w:eastAsia="Arial" w:hAnsi="Candara" w:cs="Arial"/>
          <w:sz w:val="24"/>
        </w:rPr>
        <w:t>f</w:t>
      </w:r>
      <w:r w:rsidRPr="00D41342">
        <w:rPr>
          <w:rFonts w:ascii="Candara" w:eastAsia="Arial" w:hAnsi="Candara" w:cs="Arial"/>
          <w:spacing w:val="5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Wribbenhall</w:t>
      </w:r>
      <w:r w:rsidRPr="00D41342">
        <w:rPr>
          <w:rFonts w:ascii="Candara" w:eastAsia="Arial" w:hAnsi="Candara" w:cs="Arial"/>
          <w:spacing w:val="3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Sc</w:t>
      </w:r>
      <w:r w:rsidRPr="00D41342">
        <w:rPr>
          <w:rFonts w:ascii="Candara" w:eastAsia="Arial" w:hAnsi="Candara" w:cs="Arial"/>
          <w:spacing w:val="1"/>
          <w:sz w:val="24"/>
        </w:rPr>
        <w:t>h</w:t>
      </w:r>
      <w:r w:rsidRPr="00D41342">
        <w:rPr>
          <w:rFonts w:ascii="Candara" w:eastAsia="Arial" w:hAnsi="Candara" w:cs="Arial"/>
          <w:spacing w:val="-1"/>
          <w:sz w:val="24"/>
        </w:rPr>
        <w:t>o</w:t>
      </w:r>
      <w:r w:rsidRPr="00D41342">
        <w:rPr>
          <w:rFonts w:ascii="Candara" w:eastAsia="Arial" w:hAnsi="Candara" w:cs="Arial"/>
          <w:spacing w:val="1"/>
          <w:sz w:val="24"/>
        </w:rPr>
        <w:t>o</w:t>
      </w:r>
      <w:r w:rsidRPr="00D41342">
        <w:rPr>
          <w:rFonts w:ascii="Candara" w:eastAsia="Arial" w:hAnsi="Candara" w:cs="Arial"/>
          <w:sz w:val="24"/>
        </w:rPr>
        <w:t>l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so</w:t>
      </w:r>
      <w:r w:rsidRPr="00D41342">
        <w:rPr>
          <w:rFonts w:ascii="Candara" w:eastAsia="Arial" w:hAnsi="Candara" w:cs="Arial"/>
          <w:spacing w:val="1"/>
          <w:sz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</w:rPr>
        <w:t>f</w:t>
      </w:r>
      <w:r w:rsidRPr="00D41342">
        <w:rPr>
          <w:rFonts w:ascii="Candara" w:eastAsia="Arial" w:hAnsi="Candara" w:cs="Arial"/>
          <w:spacing w:val="1"/>
          <w:sz w:val="24"/>
        </w:rPr>
        <w:t>a</w:t>
      </w:r>
      <w:r w:rsidRPr="00D41342">
        <w:rPr>
          <w:rFonts w:ascii="Candara" w:eastAsia="Arial" w:hAnsi="Candara" w:cs="Arial"/>
          <w:sz w:val="24"/>
        </w:rPr>
        <w:t>r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</w:rPr>
        <w:t>a</w:t>
      </w:r>
      <w:r w:rsidRPr="00D41342">
        <w:rPr>
          <w:rFonts w:ascii="Candara" w:eastAsia="Arial" w:hAnsi="Candara" w:cs="Arial"/>
          <w:sz w:val="24"/>
        </w:rPr>
        <w:t>s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is</w:t>
      </w:r>
      <w:r w:rsidRPr="00D41342">
        <w:rPr>
          <w:rFonts w:ascii="Candara" w:eastAsia="Arial" w:hAnsi="Candara" w:cs="Arial"/>
          <w:spacing w:val="2"/>
          <w:sz w:val="24"/>
        </w:rPr>
        <w:t xml:space="preserve"> </w:t>
      </w:r>
      <w:r w:rsidRPr="00D41342">
        <w:rPr>
          <w:rFonts w:ascii="Candara" w:eastAsia="Arial" w:hAnsi="Candara" w:cs="Arial"/>
          <w:sz w:val="24"/>
        </w:rPr>
        <w:t>re</w:t>
      </w:r>
      <w:r w:rsidRPr="00D41342">
        <w:rPr>
          <w:rFonts w:ascii="Candara" w:eastAsia="Arial" w:hAnsi="Candara" w:cs="Arial"/>
          <w:spacing w:val="1"/>
          <w:sz w:val="24"/>
        </w:rPr>
        <w:t>a</w:t>
      </w:r>
      <w:r w:rsidRPr="00D41342">
        <w:rPr>
          <w:rFonts w:ascii="Candara" w:eastAsia="Arial" w:hAnsi="Candara" w:cs="Arial"/>
          <w:spacing w:val="-2"/>
          <w:sz w:val="24"/>
        </w:rPr>
        <w:t>s</w:t>
      </w:r>
      <w:r w:rsidRPr="00D41342">
        <w:rPr>
          <w:rFonts w:ascii="Candara" w:eastAsia="Arial" w:hAnsi="Candara" w:cs="Arial"/>
          <w:spacing w:val="1"/>
          <w:sz w:val="24"/>
        </w:rPr>
        <w:t>on</w:t>
      </w:r>
      <w:r w:rsidRPr="00D41342">
        <w:rPr>
          <w:rFonts w:ascii="Candara" w:eastAsia="Arial" w:hAnsi="Candara" w:cs="Arial"/>
          <w:spacing w:val="-1"/>
          <w:sz w:val="24"/>
        </w:rPr>
        <w:t>a</w:t>
      </w:r>
      <w:r w:rsidRPr="00D41342">
        <w:rPr>
          <w:rFonts w:ascii="Candara" w:eastAsia="Arial" w:hAnsi="Candara" w:cs="Arial"/>
          <w:spacing w:val="1"/>
          <w:sz w:val="24"/>
        </w:rPr>
        <w:t>b</w:t>
      </w:r>
      <w:r w:rsidRPr="00D41342">
        <w:rPr>
          <w:rFonts w:ascii="Candara" w:eastAsia="Arial" w:hAnsi="Candara" w:cs="Arial"/>
          <w:sz w:val="24"/>
        </w:rPr>
        <w:t xml:space="preserve">ly </w:t>
      </w:r>
      <w:r w:rsidRPr="00D41342">
        <w:rPr>
          <w:rFonts w:ascii="Candara" w:eastAsia="Arial" w:hAnsi="Candara" w:cs="Arial"/>
          <w:spacing w:val="1"/>
          <w:sz w:val="24"/>
        </w:rPr>
        <w:t>p</w:t>
      </w:r>
      <w:r w:rsidRPr="00D41342">
        <w:rPr>
          <w:rFonts w:ascii="Candara" w:eastAsia="Arial" w:hAnsi="Candara" w:cs="Arial"/>
          <w:sz w:val="24"/>
        </w:rPr>
        <w:t>ractica</w:t>
      </w:r>
      <w:r w:rsidRPr="00D41342">
        <w:rPr>
          <w:rFonts w:ascii="Candara" w:eastAsia="Arial" w:hAnsi="Candara" w:cs="Arial"/>
          <w:spacing w:val="1"/>
          <w:sz w:val="24"/>
        </w:rPr>
        <w:t>b</w:t>
      </w:r>
      <w:r w:rsidRPr="00D41342">
        <w:rPr>
          <w:rFonts w:ascii="Candara" w:eastAsia="Arial" w:hAnsi="Candara" w:cs="Arial"/>
          <w:sz w:val="24"/>
        </w:rPr>
        <w:t>le t</w:t>
      </w:r>
      <w:r w:rsidRPr="00D41342">
        <w:rPr>
          <w:rFonts w:ascii="Candara" w:eastAsia="Arial" w:hAnsi="Candara" w:cs="Arial"/>
          <w:spacing w:val="1"/>
          <w:sz w:val="24"/>
        </w:rPr>
        <w:t>o</w:t>
      </w:r>
      <w:r w:rsidRPr="00D41342">
        <w:rPr>
          <w:rFonts w:ascii="Candara" w:eastAsia="Arial" w:hAnsi="Candara" w:cs="Arial"/>
          <w:sz w:val="24"/>
        </w:rPr>
        <w:t>:</w:t>
      </w:r>
    </w:p>
    <w:p w14:paraId="75719796" w14:textId="24B76F87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</w:rPr>
      </w:pPr>
      <w:r w:rsidRPr="00094E79">
        <w:rPr>
          <w:rFonts w:ascii="Candara" w:eastAsia="Arial" w:hAnsi="Candara" w:cs="Arial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de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-2"/>
          <w:sz w:val="24"/>
        </w:rPr>
        <w:t>i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z w:val="24"/>
        </w:rPr>
        <w:t>y</w:t>
      </w:r>
      <w:r w:rsidRPr="00094E79">
        <w:rPr>
          <w:rFonts w:ascii="Candara" w:eastAsia="Arial" w:hAnsi="Candara" w:cs="Arial"/>
          <w:spacing w:val="3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a</w:t>
      </w:r>
      <w:r w:rsidRPr="00094E79">
        <w:rPr>
          <w:rFonts w:ascii="Candara" w:eastAsia="Arial" w:hAnsi="Candara" w:cs="Arial"/>
          <w:spacing w:val="39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m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pacing w:val="-1"/>
          <w:sz w:val="24"/>
        </w:rPr>
        <w:t>m</w:t>
      </w:r>
      <w:r w:rsidRPr="00094E79">
        <w:rPr>
          <w:rFonts w:ascii="Candara" w:eastAsia="Arial" w:hAnsi="Candara" w:cs="Arial"/>
          <w:spacing w:val="1"/>
          <w:sz w:val="24"/>
        </w:rPr>
        <w:t>be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38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3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st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ff</w:t>
      </w:r>
      <w:r w:rsidRPr="00094E79">
        <w:rPr>
          <w:rFonts w:ascii="Candara" w:eastAsia="Arial" w:hAnsi="Candara" w:cs="Arial"/>
          <w:spacing w:val="42"/>
          <w:sz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</w:rPr>
        <w:t>w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>o</w:t>
      </w:r>
      <w:r w:rsidRPr="00094E79">
        <w:rPr>
          <w:rFonts w:ascii="Candara" w:eastAsia="Arial" w:hAnsi="Candara" w:cs="Arial"/>
          <w:spacing w:val="39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h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38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d</w:t>
      </w:r>
      <w:r w:rsidRPr="00094E79">
        <w:rPr>
          <w:rFonts w:ascii="Candara" w:eastAsia="Arial" w:hAnsi="Candara" w:cs="Arial"/>
          <w:sz w:val="24"/>
        </w:rPr>
        <w:t>i</w:t>
      </w:r>
      <w:r w:rsidRPr="00094E79">
        <w:rPr>
          <w:rFonts w:ascii="Candara" w:eastAsia="Arial" w:hAnsi="Candara" w:cs="Arial"/>
          <w:spacing w:val="-1"/>
          <w:sz w:val="24"/>
        </w:rPr>
        <w:t>r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pacing w:val="-2"/>
          <w:sz w:val="24"/>
        </w:rPr>
        <w:t>c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39"/>
          <w:sz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</w:rPr>
        <w:t>r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p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sibil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ty</w:t>
      </w:r>
      <w:r w:rsidRPr="00094E79">
        <w:rPr>
          <w:rFonts w:ascii="Candara" w:eastAsia="Arial" w:hAnsi="Candara" w:cs="Arial"/>
          <w:spacing w:val="36"/>
          <w:sz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38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h</w:t>
      </w:r>
      <w:r w:rsidRPr="00094E79">
        <w:rPr>
          <w:rFonts w:ascii="Candara" w:eastAsia="Arial" w:hAnsi="Candara" w:cs="Arial"/>
          <w:spacing w:val="1"/>
          <w:sz w:val="24"/>
        </w:rPr>
        <w:t>ea</w:t>
      </w:r>
      <w:r w:rsidRPr="00094E79">
        <w:rPr>
          <w:rFonts w:ascii="Candara" w:eastAsia="Arial" w:hAnsi="Candara" w:cs="Arial"/>
          <w:sz w:val="24"/>
        </w:rPr>
        <w:t>l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z w:val="24"/>
        </w:rPr>
        <w:t xml:space="preserve">h 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ty</w:t>
      </w:r>
      <w:r w:rsidRPr="00094E79">
        <w:rPr>
          <w:rFonts w:ascii="Candara" w:eastAsia="Arial" w:hAnsi="Candara" w:cs="Arial"/>
          <w:spacing w:val="-2"/>
          <w:sz w:val="24"/>
        </w:rPr>
        <w:t xml:space="preserve"> </w:t>
      </w:r>
      <w:r w:rsidRPr="00094E79">
        <w:rPr>
          <w:rFonts w:ascii="Candara" w:eastAsia="Arial" w:hAnsi="Candara" w:cs="Arial"/>
          <w:spacing w:val="2"/>
          <w:sz w:val="24"/>
        </w:rPr>
        <w:t>m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g</w:t>
      </w:r>
      <w:r w:rsidRPr="00094E79">
        <w:rPr>
          <w:rFonts w:ascii="Candara" w:eastAsia="Arial" w:hAnsi="Candara" w:cs="Arial"/>
          <w:spacing w:val="1"/>
          <w:sz w:val="24"/>
        </w:rPr>
        <w:t>em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="00501932" w:rsidRPr="00094E79">
        <w:rPr>
          <w:rFonts w:ascii="Candara" w:eastAsia="Arial" w:hAnsi="Candara" w:cs="Arial"/>
          <w:sz w:val="24"/>
        </w:rPr>
        <w:t xml:space="preserve"> (Ellis Wells</w:t>
      </w:r>
      <w:r w:rsidR="00094E79" w:rsidRPr="00094E79">
        <w:rPr>
          <w:rFonts w:ascii="Candara" w:eastAsia="Arial" w:hAnsi="Candara" w:cs="Arial"/>
          <w:sz w:val="24"/>
        </w:rPr>
        <w:t>, proprietor</w:t>
      </w:r>
      <w:r w:rsidR="00501932" w:rsidRPr="00094E79">
        <w:rPr>
          <w:rFonts w:ascii="Candara" w:eastAsia="Arial" w:hAnsi="Candara" w:cs="Arial"/>
          <w:sz w:val="24"/>
        </w:rPr>
        <w:t>)</w:t>
      </w:r>
      <w:r w:rsidRPr="00094E79">
        <w:rPr>
          <w:rFonts w:ascii="Candara" w:eastAsia="Arial" w:hAnsi="Candara" w:cs="Arial"/>
          <w:sz w:val="24"/>
        </w:rPr>
        <w:t>.</w:t>
      </w:r>
    </w:p>
    <w:p w14:paraId="75719797" w14:textId="1F9F23D2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</w:rPr>
      </w:pPr>
      <w:r w:rsidRPr="00094E79">
        <w:rPr>
          <w:rFonts w:ascii="Candara" w:eastAsia="Arial" w:hAnsi="Candara" w:cs="Arial"/>
          <w:sz w:val="24"/>
        </w:rPr>
        <w:t>Est</w:t>
      </w:r>
      <w:r w:rsidRPr="00094E79">
        <w:rPr>
          <w:rFonts w:ascii="Candara" w:eastAsia="Arial" w:hAnsi="Candara" w:cs="Arial"/>
          <w:spacing w:val="1"/>
          <w:sz w:val="24"/>
        </w:rPr>
        <w:t>ab</w:t>
      </w:r>
      <w:r w:rsidRPr="00094E79">
        <w:rPr>
          <w:rFonts w:ascii="Candara" w:eastAsia="Arial" w:hAnsi="Candara" w:cs="Arial"/>
          <w:sz w:val="24"/>
        </w:rPr>
        <w:t>l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sh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20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ma</w:t>
      </w:r>
      <w:r w:rsidRPr="00094E79">
        <w:rPr>
          <w:rFonts w:ascii="Candara" w:eastAsia="Arial" w:hAnsi="Candara" w:cs="Arial"/>
          <w:sz w:val="24"/>
        </w:rPr>
        <w:t>in</w:t>
      </w:r>
      <w:r w:rsidRPr="00094E79">
        <w:rPr>
          <w:rFonts w:ascii="Candara" w:eastAsia="Arial" w:hAnsi="Candara" w:cs="Arial"/>
          <w:spacing w:val="-1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in</w:t>
      </w:r>
      <w:r w:rsidRPr="00094E79">
        <w:rPr>
          <w:rFonts w:ascii="Candara" w:eastAsia="Arial" w:hAnsi="Candara" w:cs="Arial"/>
          <w:spacing w:val="2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a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h</w:t>
      </w:r>
      <w:r w:rsidRPr="00094E79">
        <w:rPr>
          <w:rFonts w:ascii="Candara" w:eastAsia="Arial" w:hAnsi="Candara" w:cs="Arial"/>
          <w:spacing w:val="1"/>
          <w:sz w:val="24"/>
        </w:rPr>
        <w:t>ea</w:t>
      </w:r>
      <w:r w:rsidRPr="00094E79">
        <w:rPr>
          <w:rFonts w:ascii="Candara" w:eastAsia="Arial" w:hAnsi="Candara" w:cs="Arial"/>
          <w:sz w:val="24"/>
        </w:rPr>
        <w:t>lt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>y</w:t>
      </w:r>
      <w:r w:rsidRPr="00094E79">
        <w:rPr>
          <w:rFonts w:ascii="Candara" w:eastAsia="Arial" w:hAnsi="Candara" w:cs="Arial"/>
          <w:spacing w:val="20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en</w:t>
      </w:r>
      <w:r w:rsidRPr="00094E79">
        <w:rPr>
          <w:rFonts w:ascii="Candara" w:eastAsia="Arial" w:hAnsi="Candara" w:cs="Arial"/>
          <w:spacing w:val="-2"/>
          <w:sz w:val="24"/>
        </w:rPr>
        <w:t>v</w:t>
      </w:r>
      <w:r w:rsidRPr="00094E79">
        <w:rPr>
          <w:rFonts w:ascii="Candara" w:eastAsia="Arial" w:hAnsi="Candara" w:cs="Arial"/>
          <w:sz w:val="24"/>
        </w:rPr>
        <w:t>i</w:t>
      </w:r>
      <w:r w:rsidRPr="00094E79">
        <w:rPr>
          <w:rFonts w:ascii="Candara" w:eastAsia="Arial" w:hAnsi="Candara" w:cs="Arial"/>
          <w:spacing w:val="-1"/>
          <w:sz w:val="24"/>
        </w:rPr>
        <w:t>r</w:t>
      </w:r>
      <w:r w:rsidRPr="00094E79">
        <w:rPr>
          <w:rFonts w:ascii="Candara" w:eastAsia="Arial" w:hAnsi="Candara" w:cs="Arial"/>
          <w:spacing w:val="1"/>
          <w:sz w:val="24"/>
        </w:rPr>
        <w:t>onme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23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>ro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pacing w:val="-1"/>
          <w:sz w:val="24"/>
        </w:rPr>
        <w:t>gho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z w:val="24"/>
        </w:rPr>
        <w:t>t t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-2"/>
          <w:sz w:val="24"/>
        </w:rPr>
        <w:t>c</w:t>
      </w:r>
      <w:r w:rsidRPr="00094E79">
        <w:rPr>
          <w:rFonts w:ascii="Candara" w:eastAsia="Arial" w:hAnsi="Candara" w:cs="Arial"/>
          <w:spacing w:val="1"/>
          <w:sz w:val="24"/>
        </w:rPr>
        <w:t>hoo</w:t>
      </w:r>
      <w:r w:rsidRPr="00094E79">
        <w:rPr>
          <w:rFonts w:ascii="Candara" w:eastAsia="Arial" w:hAnsi="Candara" w:cs="Arial"/>
          <w:sz w:val="24"/>
        </w:rPr>
        <w:t>l.</w:t>
      </w:r>
    </w:p>
    <w:p w14:paraId="75719798" w14:textId="665BCB6B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</w:rPr>
      </w:pP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z w:val="24"/>
        </w:rPr>
        <w:t>re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ty</w:t>
      </w:r>
      <w:r w:rsidRPr="00094E79">
        <w:rPr>
          <w:rFonts w:ascii="Candara" w:eastAsia="Arial" w:hAnsi="Candara" w:cs="Arial"/>
          <w:spacing w:val="1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ab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en</w:t>
      </w:r>
      <w:r w:rsidRPr="00094E79">
        <w:rPr>
          <w:rFonts w:ascii="Candara" w:eastAsia="Arial" w:hAnsi="Candara" w:cs="Arial"/>
          <w:sz w:val="24"/>
        </w:rPr>
        <w:t>ce</w:t>
      </w:r>
      <w:r w:rsidRPr="00094E79">
        <w:rPr>
          <w:rFonts w:ascii="Candara" w:eastAsia="Arial" w:hAnsi="Candara" w:cs="Arial"/>
          <w:spacing w:val="11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5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sk</w:t>
      </w:r>
      <w:r w:rsidRPr="00094E79">
        <w:rPr>
          <w:rFonts w:ascii="Candara" w:eastAsia="Arial" w:hAnsi="Candara" w:cs="Arial"/>
          <w:spacing w:val="12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z w:val="24"/>
        </w:rPr>
        <w:t>o</w:t>
      </w:r>
      <w:r w:rsidRPr="00094E79">
        <w:rPr>
          <w:rFonts w:ascii="Candara" w:eastAsia="Arial" w:hAnsi="Candara" w:cs="Arial"/>
          <w:spacing w:val="1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hea</w:t>
      </w:r>
      <w:r w:rsidRPr="00094E79">
        <w:rPr>
          <w:rFonts w:ascii="Candara" w:eastAsia="Arial" w:hAnsi="Candara" w:cs="Arial"/>
          <w:sz w:val="24"/>
        </w:rPr>
        <w:t>l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z w:val="24"/>
        </w:rPr>
        <w:t>h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n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c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pacing w:val="1"/>
          <w:sz w:val="24"/>
        </w:rPr>
        <w:t>ne</w:t>
      </w:r>
      <w:r w:rsidRPr="00094E79">
        <w:rPr>
          <w:rFonts w:ascii="Candara" w:eastAsia="Arial" w:hAnsi="Candara" w:cs="Arial"/>
          <w:sz w:val="24"/>
        </w:rPr>
        <w:t>ct</w:t>
      </w:r>
      <w:r w:rsidRPr="00094E79">
        <w:rPr>
          <w:rFonts w:ascii="Candara" w:eastAsia="Arial" w:hAnsi="Candara" w:cs="Arial"/>
          <w:spacing w:val="-2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n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</w:rPr>
        <w:t>w</w:t>
      </w:r>
      <w:r w:rsidRPr="00094E79">
        <w:rPr>
          <w:rFonts w:ascii="Candara" w:eastAsia="Arial" w:hAnsi="Candara" w:cs="Arial"/>
          <w:sz w:val="24"/>
        </w:rPr>
        <w:t>ith</w:t>
      </w:r>
      <w:r w:rsidRPr="00094E79">
        <w:rPr>
          <w:rFonts w:ascii="Candara" w:eastAsia="Arial" w:hAnsi="Candara" w:cs="Arial"/>
          <w:spacing w:val="13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 xml:space="preserve">, </w:t>
      </w:r>
      <w:r w:rsidRPr="00094E79">
        <w:rPr>
          <w:rFonts w:ascii="Candara" w:eastAsia="Arial" w:hAnsi="Candara" w:cs="Arial"/>
          <w:spacing w:val="1"/>
          <w:sz w:val="24"/>
        </w:rPr>
        <w:t>ha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pacing w:val="1"/>
          <w:sz w:val="24"/>
        </w:rPr>
        <w:t>d</w:t>
      </w:r>
      <w:r w:rsidRPr="00094E79">
        <w:rPr>
          <w:rFonts w:ascii="Candara" w:eastAsia="Arial" w:hAnsi="Candara" w:cs="Arial"/>
          <w:sz w:val="24"/>
        </w:rPr>
        <w:t>l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g</w:t>
      </w:r>
      <w:r w:rsidRPr="00094E79">
        <w:rPr>
          <w:rFonts w:ascii="Candara" w:eastAsia="Arial" w:hAnsi="Candara" w:cs="Arial"/>
          <w:spacing w:val="-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ra</w:t>
      </w:r>
      <w:r w:rsidRPr="00094E79">
        <w:rPr>
          <w:rFonts w:ascii="Candara" w:eastAsia="Arial" w:hAnsi="Candara" w:cs="Arial"/>
          <w:spacing w:val="-1"/>
          <w:sz w:val="24"/>
        </w:rPr>
        <w:t>g</w:t>
      </w: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"/>
          <w:sz w:val="24"/>
        </w:rPr>
        <w:t xml:space="preserve"> t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-2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po</w:t>
      </w:r>
      <w:r w:rsidRPr="00094E79">
        <w:rPr>
          <w:rFonts w:ascii="Candara" w:eastAsia="Arial" w:hAnsi="Candara" w:cs="Arial"/>
          <w:sz w:val="24"/>
        </w:rPr>
        <w:t>rt</w:t>
      </w:r>
      <w:r w:rsidRPr="00094E79">
        <w:rPr>
          <w:rFonts w:ascii="Candara" w:eastAsia="Arial" w:hAnsi="Candara" w:cs="Arial"/>
          <w:spacing w:val="-2"/>
          <w:sz w:val="24"/>
        </w:rPr>
        <w:t xml:space="preserve"> </w:t>
      </w:r>
      <w:r w:rsidRPr="00094E79">
        <w:rPr>
          <w:rFonts w:ascii="Candara" w:eastAsia="Arial" w:hAnsi="Candara" w:cs="Arial"/>
          <w:spacing w:val="4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 xml:space="preserve"> a</w:t>
      </w:r>
      <w:r w:rsidRPr="00094E79">
        <w:rPr>
          <w:rFonts w:ascii="Candara" w:eastAsia="Arial" w:hAnsi="Candara" w:cs="Arial"/>
          <w:sz w:val="24"/>
        </w:rPr>
        <w:t>rt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z w:val="24"/>
        </w:rPr>
        <w:t>cles</w:t>
      </w:r>
      <w:r w:rsidRPr="00094E79">
        <w:rPr>
          <w:rFonts w:ascii="Candara" w:eastAsia="Arial" w:hAnsi="Candara" w:cs="Arial"/>
          <w:spacing w:val="-1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1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ub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an</w:t>
      </w:r>
      <w:r w:rsidRPr="00094E79">
        <w:rPr>
          <w:rFonts w:ascii="Candara" w:eastAsia="Arial" w:hAnsi="Candara" w:cs="Arial"/>
          <w:sz w:val="24"/>
        </w:rPr>
        <w:t>c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pacing w:val="-2"/>
          <w:sz w:val="24"/>
        </w:rPr>
        <w:t>s</w:t>
      </w:r>
      <w:r w:rsidRPr="00094E79">
        <w:rPr>
          <w:rFonts w:ascii="Candara" w:eastAsia="Arial" w:hAnsi="Candara" w:cs="Arial"/>
          <w:sz w:val="24"/>
        </w:rPr>
        <w:t>.</w:t>
      </w:r>
    </w:p>
    <w:p w14:paraId="1E167B2E" w14:textId="1334D771" w:rsidR="00086025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1"/>
          <w:sz w:val="24"/>
        </w:rPr>
        <w:t>u</w:t>
      </w:r>
      <w:r w:rsidRPr="00094E79">
        <w:rPr>
          <w:rFonts w:ascii="Candara" w:eastAsia="Arial" w:hAnsi="Candara" w:cs="Arial"/>
          <w:sz w:val="24"/>
        </w:rPr>
        <w:t xml:space="preserve">re 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z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</w:rPr>
        <w:t>p</w:t>
      </w:r>
      <w:r w:rsidRPr="00094E79">
        <w:rPr>
          <w:rFonts w:ascii="Candara" w:eastAsia="Arial" w:hAnsi="Candara" w:cs="Arial"/>
          <w:sz w:val="24"/>
        </w:rPr>
        <w:t>ro</w:t>
      </w:r>
      <w:r w:rsidRPr="00094E79">
        <w:rPr>
          <w:rFonts w:ascii="Candara" w:eastAsia="Arial" w:hAnsi="Candara" w:cs="Arial"/>
          <w:spacing w:val="-2"/>
          <w:sz w:val="24"/>
        </w:rPr>
        <w:t>v</w:t>
      </w:r>
      <w:r w:rsidRPr="00094E79">
        <w:rPr>
          <w:rFonts w:ascii="Candara" w:eastAsia="Arial" w:hAnsi="Candara" w:cs="Arial"/>
          <w:sz w:val="24"/>
        </w:rPr>
        <w:t>is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 xml:space="preserve">n 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f s</w:t>
      </w:r>
      <w:r w:rsidRPr="00094E79">
        <w:rPr>
          <w:rFonts w:ascii="Candara" w:eastAsia="Arial" w:hAnsi="Candara" w:cs="Arial"/>
          <w:spacing w:val="-1"/>
          <w:sz w:val="24"/>
        </w:rPr>
        <w:t>u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3"/>
          <w:sz w:val="24"/>
        </w:rPr>
        <w:t>f</w:t>
      </w:r>
      <w:r w:rsidRPr="00094E79">
        <w:rPr>
          <w:rFonts w:ascii="Candara" w:eastAsia="Arial" w:hAnsi="Candara" w:cs="Arial"/>
          <w:sz w:val="24"/>
        </w:rPr>
        <w:t>ic</w:t>
      </w:r>
      <w:r w:rsidRPr="00094E79">
        <w:rPr>
          <w:rFonts w:ascii="Candara" w:eastAsia="Arial" w:hAnsi="Candara" w:cs="Arial"/>
          <w:spacing w:val="-1"/>
          <w:sz w:val="24"/>
        </w:rPr>
        <w:t>ie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49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i</w:t>
      </w:r>
      <w:r w:rsidRPr="00094E79">
        <w:rPr>
          <w:rFonts w:ascii="Candara" w:eastAsia="Arial" w:hAnsi="Candara" w:cs="Arial"/>
          <w:spacing w:val="-2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-1"/>
          <w:sz w:val="24"/>
        </w:rPr>
        <w:t>m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ti</w:t>
      </w:r>
      <w:r w:rsidRPr="00094E79">
        <w:rPr>
          <w:rFonts w:ascii="Candara" w:eastAsia="Arial" w:hAnsi="Candara" w:cs="Arial"/>
          <w:spacing w:val="1"/>
          <w:sz w:val="24"/>
        </w:rPr>
        <w:t>on</w:t>
      </w:r>
      <w:r w:rsidRPr="00094E79">
        <w:rPr>
          <w:rFonts w:ascii="Candara" w:eastAsia="Arial" w:hAnsi="Candara" w:cs="Arial"/>
          <w:sz w:val="24"/>
        </w:rPr>
        <w:t xml:space="preserve">, </w:t>
      </w:r>
      <w:r w:rsidRPr="00094E79">
        <w:rPr>
          <w:rFonts w:ascii="Candara" w:eastAsia="Arial" w:hAnsi="Candara" w:cs="Arial"/>
          <w:spacing w:val="-3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structi</w:t>
      </w:r>
      <w:r w:rsidRPr="00094E79">
        <w:rPr>
          <w:rFonts w:ascii="Candara" w:eastAsia="Arial" w:hAnsi="Candara" w:cs="Arial"/>
          <w:spacing w:val="-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n</w:t>
      </w:r>
      <w:r w:rsidRPr="00094E79">
        <w:rPr>
          <w:rFonts w:ascii="Candara" w:eastAsia="Arial" w:hAnsi="Candara" w:cs="Arial"/>
          <w:spacing w:val="49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 s</w:t>
      </w:r>
      <w:r w:rsidRPr="00094E79">
        <w:rPr>
          <w:rFonts w:ascii="Candara" w:eastAsia="Arial" w:hAnsi="Candara" w:cs="Arial"/>
          <w:spacing w:val="1"/>
          <w:sz w:val="24"/>
        </w:rPr>
        <w:t>upe</w:t>
      </w:r>
      <w:r w:rsidRPr="00094E79">
        <w:rPr>
          <w:rFonts w:ascii="Candara" w:eastAsia="Arial" w:hAnsi="Candara" w:cs="Arial"/>
          <w:sz w:val="24"/>
        </w:rPr>
        <w:t>r</w:t>
      </w:r>
      <w:r w:rsidRPr="00094E79">
        <w:rPr>
          <w:rFonts w:ascii="Candara" w:eastAsia="Arial" w:hAnsi="Candara" w:cs="Arial"/>
          <w:spacing w:val="-3"/>
          <w:sz w:val="24"/>
        </w:rPr>
        <w:t>v</w:t>
      </w:r>
      <w:r w:rsidRPr="00094E79">
        <w:rPr>
          <w:rFonts w:ascii="Candara" w:eastAsia="Arial" w:hAnsi="Candara" w:cs="Arial"/>
          <w:sz w:val="24"/>
        </w:rPr>
        <w:t>ision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to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nab</w:t>
      </w:r>
      <w:r w:rsidRPr="00094E79">
        <w:rPr>
          <w:rFonts w:ascii="Candara" w:eastAsia="Arial" w:hAnsi="Candara" w:cs="Arial"/>
          <w:spacing w:val="-3"/>
          <w:sz w:val="24"/>
        </w:rPr>
        <w:t>l</w:t>
      </w:r>
      <w:r w:rsidRPr="00094E79">
        <w:rPr>
          <w:rFonts w:ascii="Candara" w:eastAsia="Arial" w:hAnsi="Candara" w:cs="Arial"/>
          <w:sz w:val="24"/>
        </w:rPr>
        <w:t>e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st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>f</w:t>
      </w:r>
      <w:r w:rsidRPr="00094E79">
        <w:rPr>
          <w:rFonts w:ascii="Candara" w:eastAsia="Arial" w:hAnsi="Candara" w:cs="Arial"/>
          <w:sz w:val="24"/>
        </w:rPr>
        <w:t>,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st</w:t>
      </w:r>
      <w:r w:rsidRPr="00094E79">
        <w:rPr>
          <w:rFonts w:ascii="Candara" w:eastAsia="Arial" w:hAnsi="Candara" w:cs="Arial"/>
          <w:spacing w:val="-1"/>
          <w:sz w:val="24"/>
        </w:rPr>
        <w:t>u</w:t>
      </w:r>
      <w:r w:rsidRPr="00094E79">
        <w:rPr>
          <w:rFonts w:ascii="Candara" w:eastAsia="Arial" w:hAnsi="Candara" w:cs="Arial"/>
          <w:spacing w:val="1"/>
          <w:sz w:val="24"/>
        </w:rPr>
        <w:t>de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ts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v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>lu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ee</w:t>
      </w:r>
      <w:r w:rsidRPr="00094E79">
        <w:rPr>
          <w:rFonts w:ascii="Candara" w:eastAsia="Arial" w:hAnsi="Candara" w:cs="Arial"/>
          <w:sz w:val="24"/>
        </w:rPr>
        <w:t xml:space="preserve">rs 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z w:val="24"/>
        </w:rPr>
        <w:t>o</w:t>
      </w:r>
      <w:r w:rsidRPr="00094E79">
        <w:rPr>
          <w:rFonts w:ascii="Candara" w:eastAsia="Arial" w:hAnsi="Candara" w:cs="Arial"/>
          <w:spacing w:val="2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2"/>
          <w:sz w:val="24"/>
        </w:rPr>
        <w:t>v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z w:val="24"/>
        </w:rPr>
        <w:t xml:space="preserve">id </w:t>
      </w:r>
      <w:r w:rsidRPr="00094E79">
        <w:rPr>
          <w:rFonts w:ascii="Candara" w:eastAsia="Arial" w:hAnsi="Candara" w:cs="Arial"/>
          <w:spacing w:val="1"/>
          <w:sz w:val="24"/>
        </w:rPr>
        <w:t>ha</w:t>
      </w:r>
      <w:r w:rsidRPr="00094E79">
        <w:rPr>
          <w:rFonts w:ascii="Candara" w:eastAsia="Arial" w:hAnsi="Candara" w:cs="Arial"/>
          <w:spacing w:val="-2"/>
          <w:sz w:val="24"/>
        </w:rPr>
        <w:t>z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rds</w:t>
      </w:r>
      <w:r w:rsidRPr="00094E79">
        <w:rPr>
          <w:rFonts w:ascii="Candara" w:eastAsia="Arial" w:hAnsi="Candara" w:cs="Arial"/>
          <w:spacing w:val="8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c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tr</w:t>
      </w:r>
      <w:r w:rsidRPr="00094E79">
        <w:rPr>
          <w:rFonts w:ascii="Candara" w:eastAsia="Arial" w:hAnsi="Candara" w:cs="Arial"/>
          <w:spacing w:val="-1"/>
          <w:sz w:val="24"/>
        </w:rPr>
        <w:t>i</w:t>
      </w:r>
      <w:r w:rsidRPr="00094E79">
        <w:rPr>
          <w:rFonts w:ascii="Candara" w:eastAsia="Arial" w:hAnsi="Candara" w:cs="Arial"/>
          <w:spacing w:val="1"/>
          <w:sz w:val="24"/>
        </w:rPr>
        <w:t>bu</w:t>
      </w:r>
      <w:r w:rsidRPr="00094E79">
        <w:rPr>
          <w:rFonts w:ascii="Candara" w:eastAsia="Arial" w:hAnsi="Candara" w:cs="Arial"/>
          <w:sz w:val="24"/>
        </w:rPr>
        <w:t>te</w:t>
      </w:r>
      <w:r w:rsidRPr="00094E79">
        <w:rPr>
          <w:rFonts w:ascii="Candara" w:eastAsia="Arial" w:hAnsi="Candara" w:cs="Arial"/>
          <w:spacing w:val="7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po</w:t>
      </w:r>
      <w:r w:rsidRPr="00094E79">
        <w:rPr>
          <w:rFonts w:ascii="Candara" w:eastAsia="Arial" w:hAnsi="Candara" w:cs="Arial"/>
          <w:sz w:val="24"/>
        </w:rPr>
        <w:t>siti</w:t>
      </w:r>
      <w:r w:rsidRPr="00094E79">
        <w:rPr>
          <w:rFonts w:ascii="Candara" w:eastAsia="Arial" w:hAnsi="Candara" w:cs="Arial"/>
          <w:spacing w:val="-3"/>
          <w:sz w:val="24"/>
        </w:rPr>
        <w:t>v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ly</w:t>
      </w:r>
      <w:r w:rsidRPr="00094E79">
        <w:rPr>
          <w:rFonts w:ascii="Candara" w:eastAsia="Arial" w:hAnsi="Candara" w:cs="Arial"/>
          <w:spacing w:val="5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to</w:t>
      </w:r>
      <w:r w:rsidRPr="00094E79">
        <w:rPr>
          <w:rFonts w:ascii="Candara" w:eastAsia="Arial" w:hAnsi="Candara" w:cs="Arial"/>
          <w:spacing w:val="9"/>
          <w:sz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</w:rPr>
        <w:t>t</w:t>
      </w:r>
      <w:r w:rsidRPr="00094E79">
        <w:rPr>
          <w:rFonts w:ascii="Candara" w:eastAsia="Arial" w:hAnsi="Candara" w:cs="Arial"/>
          <w:spacing w:val="1"/>
          <w:sz w:val="24"/>
        </w:rPr>
        <w:t>he</w:t>
      </w:r>
      <w:r w:rsidRPr="00094E79">
        <w:rPr>
          <w:rFonts w:ascii="Candara" w:eastAsia="Arial" w:hAnsi="Candara" w:cs="Arial"/>
          <w:sz w:val="24"/>
        </w:rPr>
        <w:t>ir</w:t>
      </w:r>
      <w:r w:rsidRPr="00094E79">
        <w:rPr>
          <w:rFonts w:ascii="Candara" w:eastAsia="Arial" w:hAnsi="Candara" w:cs="Arial"/>
          <w:spacing w:val="4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o</w:t>
      </w:r>
      <w:r w:rsidRPr="00094E79">
        <w:rPr>
          <w:rFonts w:ascii="Candara" w:eastAsia="Arial" w:hAnsi="Candara" w:cs="Arial"/>
          <w:spacing w:val="-3"/>
          <w:sz w:val="24"/>
        </w:rPr>
        <w:t>w</w:t>
      </w:r>
      <w:r w:rsidRPr="00094E79">
        <w:rPr>
          <w:rFonts w:ascii="Candara" w:eastAsia="Arial" w:hAnsi="Candara" w:cs="Arial"/>
          <w:sz w:val="24"/>
        </w:rPr>
        <w:t>n</w:t>
      </w:r>
      <w:r w:rsidRPr="00094E79">
        <w:rPr>
          <w:rFonts w:ascii="Candara" w:eastAsia="Arial" w:hAnsi="Candara" w:cs="Arial"/>
          <w:spacing w:val="8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h</w:t>
      </w:r>
      <w:r w:rsidRPr="00094E79">
        <w:rPr>
          <w:rFonts w:ascii="Candara" w:eastAsia="Arial" w:hAnsi="Candara" w:cs="Arial"/>
          <w:spacing w:val="-1"/>
          <w:sz w:val="24"/>
        </w:rPr>
        <w:t>e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lth</w:t>
      </w:r>
      <w:r w:rsidRPr="00094E79">
        <w:rPr>
          <w:rFonts w:ascii="Candara" w:eastAsia="Arial" w:hAnsi="Candara" w:cs="Arial"/>
          <w:spacing w:val="6"/>
          <w:sz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pacing w:val="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>d</w:t>
      </w:r>
      <w:r w:rsidRPr="00094E79">
        <w:rPr>
          <w:rFonts w:ascii="Candara" w:eastAsia="Arial" w:hAnsi="Candara" w:cs="Arial"/>
          <w:spacing w:val="6"/>
          <w:sz w:val="24"/>
        </w:rPr>
        <w:t xml:space="preserve"> </w:t>
      </w:r>
      <w:r w:rsidRPr="00094E79">
        <w:rPr>
          <w:rFonts w:ascii="Candara" w:eastAsia="Arial" w:hAnsi="Candara" w:cs="Arial"/>
          <w:sz w:val="24"/>
        </w:rPr>
        <w:t>s</w:t>
      </w:r>
      <w:r w:rsidRPr="00094E79">
        <w:rPr>
          <w:rFonts w:ascii="Candara" w:eastAsia="Arial" w:hAnsi="Candara" w:cs="Arial"/>
          <w:spacing w:val="-1"/>
          <w:sz w:val="24"/>
        </w:rPr>
        <w:t>a</w:t>
      </w:r>
      <w:r w:rsidRPr="00094E79">
        <w:rPr>
          <w:rFonts w:ascii="Candara" w:eastAsia="Arial" w:hAnsi="Candara" w:cs="Arial"/>
          <w:sz w:val="24"/>
        </w:rPr>
        <w:t>f</w:t>
      </w:r>
      <w:r w:rsidRPr="00094E79">
        <w:rPr>
          <w:rFonts w:ascii="Candara" w:eastAsia="Arial" w:hAnsi="Candara" w:cs="Arial"/>
          <w:spacing w:val="1"/>
          <w:sz w:val="24"/>
        </w:rPr>
        <w:t>e</w:t>
      </w:r>
      <w:r w:rsidRPr="00094E79">
        <w:rPr>
          <w:rFonts w:ascii="Candara" w:eastAsia="Arial" w:hAnsi="Candara" w:cs="Arial"/>
          <w:sz w:val="24"/>
        </w:rPr>
        <w:t>ty</w:t>
      </w:r>
      <w:r w:rsidRPr="00094E79">
        <w:rPr>
          <w:rFonts w:ascii="Candara" w:eastAsia="Arial" w:hAnsi="Candara" w:cs="Arial"/>
          <w:spacing w:val="6"/>
          <w:sz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</w:rPr>
        <w:t>a</w:t>
      </w:r>
      <w:r w:rsidRPr="00094E79">
        <w:rPr>
          <w:rFonts w:ascii="Candara" w:eastAsia="Arial" w:hAnsi="Candara" w:cs="Arial"/>
          <w:spacing w:val="-1"/>
          <w:sz w:val="24"/>
        </w:rPr>
        <w:t>n</w:t>
      </w:r>
      <w:r w:rsidRPr="00094E79">
        <w:rPr>
          <w:rFonts w:ascii="Candara" w:eastAsia="Arial" w:hAnsi="Candara" w:cs="Arial"/>
          <w:sz w:val="24"/>
        </w:rPr>
        <w:t xml:space="preserve">d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ss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traini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app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ed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9B" w14:textId="2D05CB31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pacing w:val="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ll</w:t>
      </w:r>
      <w:r w:rsidRPr="00094E79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trol</w:t>
      </w:r>
      <w:r w:rsidRPr="00094E79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="00B213A7" w:rsidRPr="00094E79">
        <w:rPr>
          <w:rFonts w:ascii="Candara" w:eastAsia="Arial" w:hAnsi="Candara" w:cs="Arial"/>
          <w:sz w:val="24"/>
          <w:szCs w:val="24"/>
        </w:rPr>
        <w:t>Proprietor</w:t>
      </w:r>
      <w:r w:rsidRPr="00094E79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 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ond</w:t>
      </w:r>
      <w:r w:rsidRPr="00094E79">
        <w:rPr>
          <w:rFonts w:ascii="Candara" w:eastAsia="Arial" w:hAnsi="Candara" w:cs="Arial"/>
          <w:sz w:val="24"/>
          <w:szCs w:val="24"/>
        </w:rPr>
        <w:t>iti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is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hou</w:t>
      </w:r>
      <w:r w:rsidRPr="00094E79">
        <w:rPr>
          <w:rFonts w:ascii="Candara" w:eastAsia="Arial" w:hAnsi="Candara" w:cs="Arial"/>
          <w:sz w:val="24"/>
          <w:szCs w:val="24"/>
        </w:rPr>
        <w:t>t 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sk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lth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ide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in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ss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z w:val="24"/>
          <w:szCs w:val="24"/>
        </w:rPr>
        <w:t xml:space="preserve">ress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la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rk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z w:val="24"/>
          <w:szCs w:val="24"/>
        </w:rPr>
        <w:t xml:space="preserve">t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 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hou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sk.</w:t>
      </w:r>
    </w:p>
    <w:p w14:paraId="7571979C" w14:textId="1CB79BA6" w:rsidR="001E2FBD" w:rsidRPr="00094E79" w:rsidRDefault="00086025" w:rsidP="00094E79">
      <w:pPr>
        <w:pStyle w:val="ListParagraph"/>
        <w:numPr>
          <w:ilvl w:val="0"/>
          <w:numId w:val="20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For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mu</w:t>
      </w:r>
      <w:r w:rsidRPr="00094E79">
        <w:rPr>
          <w:rFonts w:ascii="Candara" w:eastAsia="Arial" w:hAnsi="Candara" w:cs="Arial"/>
          <w:sz w:val="24"/>
          <w:szCs w:val="24"/>
        </w:rPr>
        <w:t>la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fe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res 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se in 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f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ises.</w:t>
      </w:r>
    </w:p>
    <w:p w14:paraId="7571979D" w14:textId="0222A719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pacing w:val="1"/>
          <w:sz w:val="24"/>
          <w:szCs w:val="24"/>
        </w:rPr>
        <w:t>La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do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ccid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t.</w:t>
      </w:r>
    </w:p>
    <w:p w14:paraId="7571979E" w14:textId="7313181E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clu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rt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z w:val="24"/>
          <w:szCs w:val="24"/>
        </w:rPr>
        <w:t>icul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9F" w14:textId="7D9D5391" w:rsidR="001E2FBD" w:rsidRPr="00094E79" w:rsidRDefault="00086025" w:rsidP="00094E79">
      <w:pPr>
        <w:pStyle w:val="ListParagraph"/>
        <w:numPr>
          <w:ilvl w:val="0"/>
          <w:numId w:val="20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ide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ta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z w:val="24"/>
          <w:szCs w:val="24"/>
        </w:rPr>
        <w:t>ities.</w:t>
      </w:r>
    </w:p>
    <w:bookmarkEnd w:id="0"/>
    <w:p w14:paraId="757197A0" w14:textId="77777777" w:rsidR="001E2FBD" w:rsidRPr="00D41342" w:rsidRDefault="001E2FBD" w:rsidP="00094E79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0CF217B6" w14:textId="77777777" w:rsidR="00086025" w:rsidRPr="00D41342" w:rsidRDefault="00086025" w:rsidP="00B3749F">
      <w:pPr>
        <w:jc w:val="both"/>
        <w:rPr>
          <w:rFonts w:ascii="Candara" w:eastAsia="Arial" w:hAnsi="Candara" w:cs="Arial"/>
          <w:b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br w:type="page"/>
      </w:r>
    </w:p>
    <w:p w14:paraId="757197A1" w14:textId="0ADD6B2C" w:rsidR="001E2FBD" w:rsidRPr="00D41342" w:rsidRDefault="00086025" w:rsidP="00B3749F">
      <w:pPr>
        <w:ind w:right="19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lastRenderedPageBreak/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ponsibil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it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of </w:t>
      </w:r>
      <w:r w:rsidR="00D93808">
        <w:rPr>
          <w:rFonts w:ascii="Candara" w:eastAsia="Arial" w:hAnsi="Candara" w:cs="Arial"/>
          <w:b/>
          <w:sz w:val="24"/>
          <w:szCs w:val="24"/>
        </w:rPr>
        <w:t>the Proprietor</w:t>
      </w:r>
    </w:p>
    <w:p w14:paraId="757197A2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A3" w14:textId="17B28E82" w:rsidR="001E2FBD" w:rsidRPr="00D41342" w:rsidRDefault="00086025" w:rsidP="00B3749F">
      <w:p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="00501932" w:rsidRPr="00D41342">
        <w:rPr>
          <w:rFonts w:ascii="Candara" w:eastAsia="Arial" w:hAnsi="Candara" w:cs="Arial"/>
          <w:spacing w:val="2"/>
          <w:sz w:val="24"/>
          <w:szCs w:val="24"/>
        </w:rPr>
        <w:t>Proprietor is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sible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,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lar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proofErr w:type="gramEnd"/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l:</w:t>
      </w:r>
    </w:p>
    <w:p w14:paraId="757197A4" w14:textId="7D4BDD27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5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b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5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ff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 xml:space="preserve">o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rect 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sibil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 xml:space="preserve">ty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hea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y (Mr Ellis Wells)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5" w14:textId="11A3BB75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fe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ene</w:t>
      </w:r>
      <w:r w:rsidRPr="00094E79">
        <w:rPr>
          <w:rFonts w:ascii="Candara" w:eastAsia="Arial" w:hAnsi="Candara" w:cs="Arial"/>
          <w:sz w:val="24"/>
          <w:szCs w:val="24"/>
        </w:rPr>
        <w:t>ss</w:t>
      </w:r>
      <w:r w:rsidRPr="00094E79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po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cy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fe</w:t>
      </w:r>
      <w:r w:rsidRPr="00094E79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rk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 xml:space="preserve">g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ractices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scr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be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ise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7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 xml:space="preserve">lar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ba</w:t>
      </w:r>
      <w:r w:rsidRPr="00094E79">
        <w:rPr>
          <w:rFonts w:ascii="Candara" w:eastAsia="Arial" w:hAnsi="Candara" w:cs="Arial"/>
          <w:sz w:val="24"/>
          <w:szCs w:val="24"/>
        </w:rPr>
        <w:t xml:space="preserve">sis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ne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y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6" w14:textId="02C51D52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pa</w:t>
      </w:r>
      <w:r w:rsidRPr="00094E79">
        <w:rPr>
          <w:rFonts w:ascii="Candara" w:eastAsia="Arial" w:hAnsi="Candara" w:cs="Arial"/>
          <w:sz w:val="24"/>
          <w:szCs w:val="24"/>
        </w:rPr>
        <w:t xml:space="preserve">re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n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cy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n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du</w:t>
      </w:r>
      <w:r w:rsidRPr="00094E79">
        <w:rPr>
          <w:rFonts w:ascii="Candara" w:eastAsia="Arial" w:hAnsi="Candara" w:cs="Arial"/>
          <w:sz w:val="24"/>
          <w:szCs w:val="24"/>
        </w:rPr>
        <w:t xml:space="preserve">re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od</w:t>
      </w:r>
      <w:r w:rsidRPr="00094E79">
        <w:rPr>
          <w:rFonts w:ascii="Candara" w:eastAsia="Arial" w:hAnsi="Candara" w:cs="Arial"/>
          <w:sz w:val="24"/>
          <w:szCs w:val="24"/>
        </w:rPr>
        <w:t xml:space="preserve">ic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z w:val="24"/>
          <w:szCs w:val="24"/>
        </w:rPr>
        <w:t>s,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incl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ud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 xml:space="preserve">a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tuden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rol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7" w14:textId="1CC52924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2"/>
        <w:jc w:val="both"/>
        <w:rPr>
          <w:rFonts w:ascii="Candara" w:eastAsia="Arial" w:hAnsi="Candara" w:cs="Arial"/>
          <w:sz w:val="24"/>
          <w:szCs w:val="24"/>
        </w:rPr>
      </w:pPr>
      <w:proofErr w:type="gramStart"/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ke</w:t>
      </w:r>
      <w:r w:rsidRPr="00094E79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ts</w:t>
      </w:r>
      <w:proofErr w:type="gramEnd"/>
      <w:r w:rsidRPr="00094E79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raw</w:t>
      </w:r>
      <w:r w:rsidRPr="00094E79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ll</w:t>
      </w:r>
      <w:r w:rsidRPr="00094E79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lo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="00094E79">
        <w:rPr>
          <w:rFonts w:ascii="Candara" w:eastAsia="Arial" w:hAnsi="Candara" w:cs="Arial"/>
          <w:sz w:val="24"/>
          <w:szCs w:val="24"/>
        </w:rPr>
        <w:t>, unpaid</w:t>
      </w:r>
      <w:r w:rsidRPr="00094E79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 staff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oo</w:t>
      </w:r>
      <w:r w:rsidRPr="00094E79">
        <w:rPr>
          <w:rFonts w:ascii="Candara" w:eastAsia="Arial" w:hAnsi="Candara" w:cs="Arial"/>
          <w:sz w:val="24"/>
          <w:szCs w:val="24"/>
        </w:rPr>
        <w:t>l to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cies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rele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id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ne</w:t>
      </w:r>
      <w:r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6EE22567" w14:textId="1BE1E871" w:rsidR="00553594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spacing w:before="4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proofErr w:type="gramStart"/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ke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ts</w:t>
      </w:r>
      <w:proofErr w:type="gramEnd"/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mp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ccid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 xml:space="preserve">g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b</w:t>
      </w:r>
      <w:r w:rsidRPr="00094E79">
        <w:rPr>
          <w:rFonts w:ascii="Candara" w:eastAsia="Arial" w:hAnsi="Candara" w:cs="Arial"/>
          <w:sz w:val="24"/>
          <w:szCs w:val="24"/>
        </w:rPr>
        <w:t>y O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094E79">
        <w:rPr>
          <w:rFonts w:ascii="Candara" w:eastAsia="Arial" w:hAnsi="Candara" w:cs="Arial"/>
          <w:sz w:val="24"/>
          <w:szCs w:val="24"/>
        </w:rPr>
        <w:t>raw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ff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is.</w:t>
      </w:r>
      <w:r w:rsidR="00553594" w:rsidRPr="00094E79">
        <w:rPr>
          <w:rFonts w:ascii="Candara" w:eastAsia="Arial" w:hAnsi="Candara" w:cs="Arial"/>
          <w:sz w:val="24"/>
          <w:szCs w:val="24"/>
        </w:rPr>
        <w:t xml:space="preserve"> </w:t>
      </w:r>
      <w:r w:rsidR="00B3749F" w:rsidRPr="00094E79">
        <w:rPr>
          <w:rFonts w:ascii="Candara" w:eastAsia="Arial" w:hAnsi="Candara" w:cs="Arial"/>
          <w:sz w:val="24"/>
          <w:szCs w:val="24"/>
        </w:rPr>
        <w:t>See section titled ‘Accident Reporting’ below.</w:t>
      </w:r>
    </w:p>
    <w:p w14:paraId="757197A9" w14:textId="0A68BC37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spacing w:line="260" w:lineRule="exact"/>
        <w:ind w:right="84"/>
        <w:jc w:val="both"/>
        <w:rPr>
          <w:rFonts w:ascii="Candara" w:eastAsia="Arial" w:hAnsi="Candara" w:cs="Arial"/>
          <w:sz w:val="24"/>
          <w:szCs w:val="24"/>
        </w:rPr>
      </w:pPr>
      <w:proofErr w:type="gramStart"/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ke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ts</w:t>
      </w:r>
      <w:proofErr w:type="gramEnd"/>
      <w:r w:rsidRPr="00094E79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,</w:t>
      </w:r>
      <w:r w:rsidRPr="00094E79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ee</w:t>
      </w:r>
      <w:r w:rsidRPr="00094E79">
        <w:rPr>
          <w:rFonts w:ascii="Candara" w:eastAsia="Arial" w:hAnsi="Candara" w:cs="Arial"/>
          <w:sz w:val="24"/>
          <w:szCs w:val="24"/>
        </w:rPr>
        <w:t>rs</w:t>
      </w:r>
      <w:r w:rsidRPr="00094E79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ts</w:t>
      </w:r>
      <w:r w:rsidRPr="00094E79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4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 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du</w:t>
      </w:r>
      <w:r w:rsidRPr="00094E79">
        <w:rPr>
          <w:rFonts w:ascii="Candara" w:eastAsia="Arial" w:hAnsi="Candara" w:cs="Arial"/>
          <w:sz w:val="24"/>
          <w:szCs w:val="24"/>
        </w:rPr>
        <w:t>res.</w:t>
      </w:r>
    </w:p>
    <w:p w14:paraId="757197AA" w14:textId="1E6FE714" w:rsidR="001E2FBD" w:rsidRPr="00094E79" w:rsidRDefault="00086025" w:rsidP="00094E79">
      <w:pPr>
        <w:pStyle w:val="ListParagraph"/>
        <w:numPr>
          <w:ilvl w:val="0"/>
          <w:numId w:val="21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re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rtak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ce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B" w14:textId="483B3EE6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8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Ar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z w:val="24"/>
          <w:szCs w:val="24"/>
        </w:rPr>
        <w:t>e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hd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l, 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pa</w:t>
      </w:r>
      <w:r w:rsidRPr="00094E79">
        <w:rPr>
          <w:rFonts w:ascii="Candara" w:eastAsia="Arial" w:hAnsi="Candara" w:cs="Arial"/>
          <w:sz w:val="24"/>
          <w:szCs w:val="24"/>
        </w:rPr>
        <w:t>ir</w:t>
      </w:r>
      <w:r w:rsidRPr="00094E79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 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lac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 xml:space="preserve">t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f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 xml:space="preserve">m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 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rnit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re,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itti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 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b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ing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7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C" w14:textId="07540FEB" w:rsidR="001E2FBD" w:rsidRPr="00094E79" w:rsidRDefault="00086025" w:rsidP="00094E79">
      <w:pPr>
        <w:pStyle w:val="ListParagraph"/>
        <w:numPr>
          <w:ilvl w:val="0"/>
          <w:numId w:val="21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De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z w:val="24"/>
          <w:szCs w:val="24"/>
        </w:rPr>
        <w:t>ith</w:t>
      </w:r>
      <w:r w:rsidRPr="00094E79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ll</w:t>
      </w:r>
      <w:r w:rsidRPr="00094E79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cts</w:t>
      </w:r>
      <w:r w:rsidRPr="00094E79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ce</w:t>
      </w:r>
      <w:r w:rsidRPr="00094E79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ise</w:t>
      </w:r>
      <w:r w:rsidRPr="00094E79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 xml:space="preserve">y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ed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sit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ich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 xml:space="preserve">is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z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ou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AD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AE" w14:textId="77777777" w:rsidR="001E2FBD" w:rsidRPr="00D41342" w:rsidRDefault="00086025" w:rsidP="00B3749F">
      <w:pPr>
        <w:ind w:right="8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ponsibil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ff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5"/>
          <w:sz w:val="24"/>
          <w:szCs w:val="24"/>
        </w:rPr>
        <w:t>w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s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b/>
          <w:sz w:val="24"/>
          <w:szCs w:val="24"/>
        </w:rPr>
        <w:t>den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nd o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hers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i</w:t>
      </w:r>
      <w:r w:rsidRPr="00D41342">
        <w:rPr>
          <w:rFonts w:ascii="Candara" w:eastAsia="Arial" w:hAnsi="Candara" w:cs="Arial"/>
          <w:b/>
          <w:sz w:val="24"/>
          <w:szCs w:val="24"/>
        </w:rPr>
        <w:t>n th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ir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z w:val="24"/>
          <w:szCs w:val="24"/>
        </w:rPr>
        <w:t>re</w:t>
      </w:r>
    </w:p>
    <w:p w14:paraId="757197A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B0" w14:textId="77777777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 r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ion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 xml:space="preserve">,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ts. 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lar,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proofErr w:type="gramEnd"/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mon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rk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ities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sible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7B1" w14:textId="4A0BE12F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x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se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ll</w:t>
      </w:r>
      <w:r w:rsidRPr="00094E79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ities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ich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 xml:space="preserve">y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 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sibl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2" w14:textId="22571F41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Be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mp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rk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pra</w:t>
      </w:r>
      <w:r w:rsidRPr="00094E79">
        <w:rPr>
          <w:rFonts w:ascii="Candara" w:eastAsia="Arial" w:hAnsi="Candara" w:cs="Arial"/>
          <w:sz w:val="24"/>
          <w:szCs w:val="24"/>
        </w:rPr>
        <w:t>ctic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x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amp</w:t>
      </w:r>
      <w:r w:rsidRPr="00094E79">
        <w:rPr>
          <w:rFonts w:ascii="Candara" w:eastAsia="Arial" w:hAnsi="Candara" w:cs="Arial"/>
          <w:sz w:val="24"/>
          <w:szCs w:val="24"/>
        </w:rPr>
        <w:t>le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E79">
        <w:rPr>
          <w:rFonts w:ascii="Candara" w:eastAsia="Arial" w:hAnsi="Candara" w:cs="Arial"/>
          <w:sz w:val="24"/>
          <w:szCs w:val="24"/>
        </w:rPr>
        <w:t>,</w:t>
      </w:r>
      <w:r w:rsidR="001479FF"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z w:val="24"/>
          <w:szCs w:val="24"/>
        </w:rPr>
        <w:t xml:space="preserve">y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z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rds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du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roc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ssibil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pacing w:val="6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s.</w:t>
      </w:r>
    </w:p>
    <w:p w14:paraId="518AEFD0" w14:textId="7B2CAF16" w:rsidR="001479FF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="001479FF"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ls</w:t>
      </w:r>
      <w:r w:rsidRPr="00094E79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 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ep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rds.</w:t>
      </w:r>
    </w:p>
    <w:p w14:paraId="757197B4" w14:textId="39EC1DAF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 xml:space="preserve">ide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ri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te</w:t>
      </w:r>
      <w:r w:rsidRPr="00094E79">
        <w:rPr>
          <w:rFonts w:ascii="Candara" w:eastAsia="Arial" w:hAnsi="Candara" w:cs="Arial"/>
          <w:sz w:val="24"/>
          <w:szCs w:val="24"/>
        </w:rPr>
        <w:t>n ins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s,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rning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no</w:t>
      </w:r>
      <w:r w:rsidRPr="00094E79">
        <w:rPr>
          <w:rFonts w:ascii="Candara" w:eastAsia="Arial" w:hAnsi="Candara" w:cs="Arial"/>
          <w:sz w:val="24"/>
          <w:szCs w:val="24"/>
        </w:rPr>
        <w:t>tic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d </w:t>
      </w:r>
      <w:r w:rsidRPr="00094E79">
        <w:rPr>
          <w:rFonts w:ascii="Candara" w:eastAsia="Arial" w:hAnsi="Candara" w:cs="Arial"/>
          <w:sz w:val="24"/>
          <w:szCs w:val="24"/>
        </w:rPr>
        <w:t>si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app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5" w14:textId="1E81C493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lu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mp</w:t>
      </w:r>
      <w:r w:rsidRPr="00094E79">
        <w:rPr>
          <w:rFonts w:ascii="Candara" w:eastAsia="Arial" w:hAnsi="Candara" w:cs="Arial"/>
          <w:sz w:val="24"/>
          <w:szCs w:val="24"/>
        </w:rPr>
        <w:t>tly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 xml:space="preserve">re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app</w:t>
      </w:r>
      <w:r w:rsidRPr="00094E79">
        <w:rPr>
          <w:rFonts w:ascii="Candara" w:eastAsia="Arial" w:hAnsi="Candara" w:cs="Arial"/>
          <w:sz w:val="24"/>
          <w:szCs w:val="24"/>
        </w:rPr>
        <w:t>ro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,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ke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proofErr w:type="gramEnd"/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cr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ticism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f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6" w14:textId="60D1FC13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 xml:space="preserve">ide 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 xml:space="preserve">e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po</w:t>
      </w:r>
      <w:r w:rsidRPr="00094E79">
        <w:rPr>
          <w:rFonts w:ascii="Candara" w:eastAsia="Arial" w:hAnsi="Candara" w:cs="Arial"/>
          <w:sz w:val="24"/>
          <w:szCs w:val="24"/>
        </w:rPr>
        <w:t>rt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u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 xml:space="preserve">ity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r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iscussi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 xml:space="preserve">n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f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lth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="001479FF"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 xml:space="preserve"> 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="001479FF" w:rsidRPr="00094E79">
        <w:rPr>
          <w:rFonts w:ascii="Candara" w:eastAsia="Arial" w:hAnsi="Candara" w:cs="Arial"/>
          <w:sz w:val="24"/>
          <w:szCs w:val="24"/>
        </w:rPr>
        <w:t xml:space="preserve">y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em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ts.</w:t>
      </w:r>
    </w:p>
    <w:p w14:paraId="757197B7" w14:textId="142663A1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sti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58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cc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den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9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inci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z w:val="24"/>
          <w:szCs w:val="24"/>
        </w:rPr>
        <w:t>rso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na</w:t>
      </w:r>
      <w:r w:rsidRPr="00094E79">
        <w:rPr>
          <w:rFonts w:ascii="Candara" w:eastAsia="Arial" w:hAnsi="Candara" w:cs="Arial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inj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ry</w:t>
      </w:r>
      <w:r w:rsidR="00094E79" w:rsidRPr="00094E79">
        <w:rPr>
          <w:rFonts w:ascii="Candara" w:eastAsia="Arial" w:hAnsi="Candara" w:cs="Arial"/>
          <w:sz w:val="24"/>
          <w:szCs w:val="24"/>
        </w:rPr>
        <w:t xml:space="preserve"> did or 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ou</w:t>
      </w:r>
      <w:r w:rsidRPr="00094E79">
        <w:rPr>
          <w:rFonts w:ascii="Candara" w:eastAsia="Arial" w:hAnsi="Candara" w:cs="Arial"/>
          <w:sz w:val="24"/>
          <w:szCs w:val="24"/>
        </w:rPr>
        <w:t xml:space="preserve">ld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k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9" w14:textId="13396A3B" w:rsidR="001E2FBD" w:rsidRPr="00094E79" w:rsidRDefault="00086025" w:rsidP="00094E79">
      <w:pPr>
        <w:pStyle w:val="ListParagraph"/>
        <w:numPr>
          <w:ilvl w:val="0"/>
          <w:numId w:val="22"/>
        </w:numPr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Pro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ide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ructio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,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train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in</w:t>
      </w:r>
      <w:r w:rsidRPr="00094E79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fe</w:t>
      </w:r>
      <w:r w:rsidR="00094E79" w:rsidRPr="00094E79">
        <w:rPr>
          <w:rFonts w:ascii="Candara" w:eastAsia="Arial" w:hAnsi="Candara" w:cs="Arial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rk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g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od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it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b</w:t>
      </w:r>
      <w:r w:rsidRPr="00094E79">
        <w:rPr>
          <w:rFonts w:ascii="Candara" w:eastAsia="Arial" w:hAnsi="Candara" w:cs="Arial"/>
          <w:sz w:val="24"/>
          <w:szCs w:val="24"/>
        </w:rPr>
        <w:t>le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“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ff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j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b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traini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E79">
        <w:rPr>
          <w:rFonts w:ascii="Candara" w:eastAsia="Arial" w:hAnsi="Candara" w:cs="Arial"/>
          <w:sz w:val="24"/>
          <w:szCs w:val="24"/>
        </w:rPr>
        <w:t>”.</w:t>
      </w:r>
    </w:p>
    <w:p w14:paraId="757197BA" w14:textId="13A878D9" w:rsidR="001E2FBD" w:rsidRPr="00094E79" w:rsidRDefault="00086025" w:rsidP="00094E79">
      <w:pPr>
        <w:pStyle w:val="ListParagraph"/>
        <w:numPr>
          <w:ilvl w:val="0"/>
          <w:numId w:val="22"/>
        </w:numPr>
        <w:tabs>
          <w:tab w:val="left" w:pos="1200"/>
        </w:tabs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pacing w:val="6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he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te</w:t>
      </w:r>
      <w:r w:rsidRPr="00094E79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eh</w:t>
      </w:r>
      <w:r w:rsidRPr="00094E79">
        <w:rPr>
          <w:rFonts w:ascii="Candara" w:eastAsia="Arial" w:hAnsi="Candara" w:cs="Arial"/>
          <w:sz w:val="24"/>
          <w:szCs w:val="24"/>
        </w:rPr>
        <w:t>ic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le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2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tr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po</w:t>
      </w:r>
      <w:r w:rsidRPr="00094E79">
        <w:rPr>
          <w:rFonts w:ascii="Candara" w:eastAsia="Arial" w:hAnsi="Candara" w:cs="Arial"/>
          <w:sz w:val="24"/>
          <w:szCs w:val="24"/>
        </w:rPr>
        <w:t>rt</w:t>
      </w:r>
      <w:r w:rsidRPr="00094E79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z w:val="24"/>
          <w:szCs w:val="24"/>
        </w:rPr>
        <w:t>i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E79">
        <w:rPr>
          <w:rFonts w:ascii="Candara" w:eastAsia="Arial" w:hAnsi="Candara" w:cs="Arial"/>
          <w:sz w:val="24"/>
          <w:szCs w:val="24"/>
        </w:rPr>
        <w:t>ren</w:t>
      </w:r>
      <w:r w:rsidRPr="00094E79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to</w:t>
      </w:r>
      <w:r w:rsidRPr="00094E79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m sc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hoo</w:t>
      </w:r>
      <w:r w:rsidRPr="00094E79">
        <w:rPr>
          <w:rFonts w:ascii="Candara" w:eastAsia="Arial" w:hAnsi="Candara" w:cs="Arial"/>
          <w:sz w:val="24"/>
          <w:szCs w:val="24"/>
        </w:rPr>
        <w:t xml:space="preserve">l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cti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ities,</w:t>
      </w:r>
      <w:r w:rsidRPr="00094E79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st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ff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hou</w:t>
      </w:r>
      <w:r w:rsidRPr="00094E79">
        <w:rPr>
          <w:rFonts w:ascii="Candara" w:eastAsia="Arial" w:hAnsi="Candara" w:cs="Arial"/>
          <w:sz w:val="24"/>
          <w:szCs w:val="24"/>
        </w:rPr>
        <w:t>ld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en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s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b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lts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E79">
        <w:rPr>
          <w:rFonts w:ascii="Candara" w:eastAsia="Arial" w:hAnsi="Candara" w:cs="Arial"/>
          <w:sz w:val="24"/>
          <w:szCs w:val="24"/>
        </w:rPr>
        <w:t>re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E79">
        <w:rPr>
          <w:rFonts w:ascii="Candara" w:eastAsia="Arial" w:hAnsi="Candara" w:cs="Arial"/>
          <w:sz w:val="24"/>
          <w:szCs w:val="24"/>
        </w:rPr>
        <w:t>rn</w:t>
      </w:r>
      <w:r w:rsidRPr="00094E79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d 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d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li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m</w:t>
      </w:r>
      <w:r w:rsidRPr="00094E79">
        <w:rPr>
          <w:rFonts w:ascii="Candara" w:eastAsia="Arial" w:hAnsi="Candara" w:cs="Arial"/>
          <w:sz w:val="24"/>
          <w:szCs w:val="24"/>
        </w:rPr>
        <w:t>its</w:t>
      </w:r>
      <w:r w:rsidR="00094E79" w:rsidRPr="00094E79">
        <w:rPr>
          <w:rFonts w:ascii="Candara" w:eastAsia="Arial" w:hAnsi="Candara" w:cs="Arial"/>
          <w:sz w:val="24"/>
          <w:szCs w:val="24"/>
        </w:rPr>
        <w:t xml:space="preserve"> and the highway code are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ad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z w:val="24"/>
          <w:szCs w:val="24"/>
        </w:rPr>
        <w:t>red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o</w:t>
      </w:r>
      <w:r w:rsidR="00094E79" w:rsidRPr="00094E79">
        <w:rPr>
          <w:rFonts w:ascii="Candara" w:eastAsia="Arial" w:hAnsi="Candara" w:cs="Arial"/>
          <w:spacing w:val="1"/>
          <w:sz w:val="24"/>
          <w:szCs w:val="24"/>
        </w:rPr>
        <w:t>, to the best of their ability</w:t>
      </w:r>
      <w:r w:rsidRPr="00094E79">
        <w:rPr>
          <w:rFonts w:ascii="Candara" w:eastAsia="Arial" w:hAnsi="Candara" w:cs="Arial"/>
          <w:sz w:val="24"/>
          <w:szCs w:val="24"/>
        </w:rPr>
        <w:t>.</w:t>
      </w:r>
    </w:p>
    <w:p w14:paraId="757197BB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68DBDB75" w14:textId="77777777" w:rsidR="001479FF" w:rsidRPr="00D41342" w:rsidRDefault="001479FF" w:rsidP="00B3749F">
      <w:pPr>
        <w:jc w:val="both"/>
        <w:rPr>
          <w:rFonts w:ascii="Candara" w:eastAsia="Arial" w:hAnsi="Candara" w:cs="Arial"/>
          <w:b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br w:type="page"/>
      </w:r>
    </w:p>
    <w:p w14:paraId="757197BC" w14:textId="25708645" w:rsidR="001E2FBD" w:rsidRPr="00D41342" w:rsidRDefault="00086025" w:rsidP="00B3749F">
      <w:pPr>
        <w:ind w:right="458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lastRenderedPageBreak/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ponsibil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mpl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</w:p>
    <w:p w14:paraId="757197BD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BE" w14:textId="56D85C3F" w:rsidR="001E2FBD" w:rsidRPr="00094E79" w:rsidRDefault="00086025" w:rsidP="00094E79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094E79">
        <w:rPr>
          <w:rFonts w:ascii="Candara" w:eastAsia="Arial" w:hAnsi="Candara" w:cs="Arial"/>
          <w:sz w:val="24"/>
          <w:szCs w:val="24"/>
        </w:rPr>
        <w:t>All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z w:val="24"/>
          <w:szCs w:val="24"/>
        </w:rPr>
        <w:t>lo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ee</w:t>
      </w:r>
      <w:r w:rsidRPr="00094E79">
        <w:rPr>
          <w:rFonts w:ascii="Candara" w:eastAsia="Arial" w:hAnsi="Candara" w:cs="Arial"/>
          <w:sz w:val="24"/>
          <w:szCs w:val="24"/>
        </w:rPr>
        <w:t xml:space="preserve">s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E79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E79">
        <w:rPr>
          <w:rFonts w:ascii="Candara" w:eastAsia="Arial" w:hAnsi="Candara" w:cs="Arial"/>
          <w:sz w:val="24"/>
          <w:szCs w:val="24"/>
        </w:rPr>
        <w:t>e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a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z w:val="24"/>
          <w:szCs w:val="24"/>
        </w:rPr>
        <w:t>res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E79">
        <w:rPr>
          <w:rFonts w:ascii="Candara" w:eastAsia="Arial" w:hAnsi="Candara" w:cs="Arial"/>
          <w:sz w:val="24"/>
          <w:szCs w:val="24"/>
        </w:rPr>
        <w:t>sibil</w:t>
      </w:r>
      <w:r w:rsidRPr="00094E79">
        <w:rPr>
          <w:rFonts w:ascii="Candara" w:eastAsia="Arial" w:hAnsi="Candara" w:cs="Arial"/>
          <w:spacing w:val="-1"/>
          <w:sz w:val="24"/>
          <w:szCs w:val="24"/>
        </w:rPr>
        <w:t>i</w:t>
      </w:r>
      <w:r w:rsidRPr="00094E79">
        <w:rPr>
          <w:rFonts w:ascii="Candara" w:eastAsia="Arial" w:hAnsi="Candara" w:cs="Arial"/>
          <w:sz w:val="24"/>
          <w:szCs w:val="24"/>
        </w:rPr>
        <w:t>ty</w:t>
      </w:r>
      <w:r w:rsidR="00094E79" w:rsidRPr="00094E79">
        <w:rPr>
          <w:rFonts w:ascii="Candara" w:eastAsia="Arial" w:hAnsi="Candara" w:cs="Arial"/>
          <w:sz w:val="24"/>
          <w:szCs w:val="24"/>
        </w:rPr>
        <w:t xml:space="preserve"> </w:t>
      </w:r>
      <w:r w:rsidRPr="00094E79">
        <w:rPr>
          <w:rFonts w:ascii="Candara" w:eastAsia="Arial" w:hAnsi="Candara" w:cs="Arial"/>
          <w:spacing w:val="1"/>
          <w:sz w:val="24"/>
          <w:szCs w:val="24"/>
        </w:rPr>
        <w:t>to</w:t>
      </w:r>
      <w:r w:rsidRPr="00094E79">
        <w:rPr>
          <w:rFonts w:ascii="Candara" w:eastAsia="Arial" w:hAnsi="Candara" w:cs="Arial"/>
          <w:sz w:val="24"/>
          <w:szCs w:val="24"/>
        </w:rPr>
        <w:t>:</w:t>
      </w:r>
    </w:p>
    <w:p w14:paraId="757197BF" w14:textId="4E45B364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k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ab</w:t>
      </w:r>
      <w:r w:rsidRPr="00B3749F">
        <w:rPr>
          <w:rFonts w:ascii="Candara" w:eastAsia="Arial" w:hAnsi="Candara" w:cs="Arial"/>
          <w:sz w:val="24"/>
          <w:szCs w:val="24"/>
        </w:rPr>
        <w:t>le</w:t>
      </w:r>
      <w:r w:rsidRPr="00B3749F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ea</w:t>
      </w:r>
      <w:r w:rsidRPr="00B3749F">
        <w:rPr>
          <w:rFonts w:ascii="Candara" w:eastAsia="Arial" w:hAnsi="Candara" w:cs="Arial"/>
          <w:sz w:val="24"/>
          <w:szCs w:val="24"/>
        </w:rPr>
        <w:t>lth</w:t>
      </w:r>
      <w:r w:rsidRPr="00B3749F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8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 xml:space="preserve">f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</w:t>
      </w:r>
      <w:r w:rsidRPr="00B3749F">
        <w:rPr>
          <w:rFonts w:ascii="Candara" w:eastAsia="Arial" w:hAnsi="Candara" w:cs="Arial"/>
          <w:sz w:val="24"/>
          <w:szCs w:val="24"/>
        </w:rPr>
        <w:t>rson</w:t>
      </w:r>
      <w:r w:rsidRPr="00B3749F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cts</w:t>
      </w:r>
      <w:r w:rsidRPr="00B3749F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iss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t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rk.</w:t>
      </w:r>
    </w:p>
    <w:p w14:paraId="757197C0" w14:textId="47992810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-1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ke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ll</w:t>
      </w:r>
      <w:r w:rsidRPr="00B3749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rule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,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roc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du</w:t>
      </w:r>
      <w:r w:rsidRPr="00B3749F">
        <w:rPr>
          <w:rFonts w:ascii="Candara" w:eastAsia="Arial" w:hAnsi="Candara" w:cs="Arial"/>
          <w:sz w:val="24"/>
          <w:szCs w:val="24"/>
        </w:rPr>
        <w:t>res</w:t>
      </w:r>
      <w:r w:rsidRPr="00B3749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fe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rk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B3749F">
        <w:rPr>
          <w:rFonts w:ascii="Candara" w:eastAsia="Arial" w:hAnsi="Candara" w:cs="Arial"/>
          <w:sz w:val="24"/>
          <w:szCs w:val="24"/>
        </w:rPr>
        <w:t>ractices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p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ab</w:t>
      </w:r>
      <w:r w:rsidRPr="00B3749F">
        <w:rPr>
          <w:rFonts w:ascii="Candara" w:eastAsia="Arial" w:hAnsi="Candara" w:cs="Arial"/>
          <w:sz w:val="24"/>
          <w:szCs w:val="24"/>
        </w:rPr>
        <w:t>le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po</w:t>
      </w:r>
      <w:r w:rsidRPr="00B3749F">
        <w:rPr>
          <w:rFonts w:ascii="Candara" w:eastAsia="Arial" w:hAnsi="Candara" w:cs="Arial"/>
          <w:sz w:val="24"/>
          <w:szCs w:val="24"/>
        </w:rPr>
        <w:t>st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,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 xml:space="preserve">in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ub</w:t>
      </w:r>
      <w:r w:rsidRPr="00B3749F">
        <w:rPr>
          <w:rFonts w:ascii="Candara" w:eastAsia="Arial" w:hAnsi="Candara" w:cs="Arial"/>
          <w:sz w:val="24"/>
          <w:szCs w:val="24"/>
        </w:rPr>
        <w:t>t 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y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mu</w:t>
      </w:r>
      <w:r w:rsidRPr="00B3749F">
        <w:rPr>
          <w:rFonts w:ascii="Candara" w:eastAsia="Arial" w:hAnsi="Candara" w:cs="Arial"/>
          <w:sz w:val="24"/>
          <w:szCs w:val="24"/>
        </w:rPr>
        <w:t>st 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ee</w:t>
      </w:r>
      <w:r w:rsidRPr="00B3749F">
        <w:rPr>
          <w:rFonts w:ascii="Candara" w:eastAsia="Arial" w:hAnsi="Candara" w:cs="Arial"/>
          <w:sz w:val="24"/>
          <w:szCs w:val="24"/>
        </w:rPr>
        <w:t>k i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mm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ed</w:t>
      </w:r>
      <w:r w:rsidRPr="00B3749F">
        <w:rPr>
          <w:rFonts w:ascii="Candara" w:eastAsia="Arial" w:hAnsi="Candara" w:cs="Arial"/>
          <w:sz w:val="24"/>
          <w:szCs w:val="24"/>
        </w:rPr>
        <w:t>ia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cl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4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z w:val="24"/>
          <w:szCs w:val="24"/>
        </w:rPr>
        <w:t>ica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 xml:space="preserve">ion 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 xml:space="preserve">m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B3749F">
        <w:rPr>
          <w:rFonts w:ascii="Candara" w:eastAsia="Arial" w:hAnsi="Candara" w:cs="Arial"/>
          <w:sz w:val="24"/>
          <w:szCs w:val="24"/>
        </w:rPr>
        <w:t>Proprietor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1" w14:textId="71B2FAA0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ls</w:t>
      </w:r>
      <w:r w:rsidRPr="00B3749F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q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ip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z w:val="24"/>
          <w:szCs w:val="24"/>
        </w:rPr>
        <w:t>ition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po</w:t>
      </w:r>
      <w:r w:rsidRPr="00B3749F">
        <w:rPr>
          <w:rFonts w:ascii="Candara" w:eastAsia="Arial" w:hAnsi="Candara" w:cs="Arial"/>
          <w:sz w:val="24"/>
          <w:szCs w:val="24"/>
        </w:rPr>
        <w:t xml:space="preserve">rt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z w:val="24"/>
          <w:szCs w:val="24"/>
        </w:rPr>
        <w:t>ts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to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B213A7" w:rsidRPr="00B3749F">
        <w:rPr>
          <w:rFonts w:ascii="Candara" w:eastAsia="Arial" w:hAnsi="Candara" w:cs="Arial"/>
          <w:sz w:val="24"/>
          <w:szCs w:val="24"/>
        </w:rPr>
        <w:t>Proprietor</w:t>
      </w:r>
      <w:r w:rsidRPr="00B3749F">
        <w:rPr>
          <w:rFonts w:ascii="Candara" w:eastAsia="Arial" w:hAnsi="Candara" w:cs="Arial"/>
          <w:sz w:val="24"/>
          <w:szCs w:val="24"/>
        </w:rPr>
        <w:t xml:space="preserve">;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ro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clo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th</w:t>
      </w:r>
      <w:r w:rsidRPr="00B3749F">
        <w:rPr>
          <w:rFonts w:ascii="Candara" w:eastAsia="Arial" w:hAnsi="Candara" w:cs="Arial"/>
          <w:sz w:val="24"/>
          <w:szCs w:val="24"/>
        </w:rPr>
        <w:t>ing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ty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q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ip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ro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id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d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k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goo</w:t>
      </w:r>
      <w:r w:rsidRPr="00B3749F">
        <w:rPr>
          <w:rFonts w:ascii="Candara" w:eastAsia="Arial" w:hAnsi="Candara" w:cs="Arial"/>
          <w:sz w:val="24"/>
          <w:szCs w:val="24"/>
        </w:rPr>
        <w:t>d 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ond</w:t>
      </w:r>
      <w:r w:rsidRPr="00B3749F">
        <w:rPr>
          <w:rFonts w:ascii="Candara" w:eastAsia="Arial" w:hAnsi="Candara" w:cs="Arial"/>
          <w:sz w:val="24"/>
          <w:szCs w:val="24"/>
        </w:rPr>
        <w:t>iti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2" w14:textId="738234EB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spacing w:before="4" w:line="260" w:lineRule="exact"/>
        <w:ind w:right="72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z w:val="24"/>
          <w:szCs w:val="24"/>
        </w:rPr>
        <w:t>ices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ene</w:t>
      </w:r>
      <w:r w:rsidRPr="00B3749F">
        <w:rPr>
          <w:rFonts w:ascii="Candara" w:eastAsia="Arial" w:hAnsi="Candara" w:cs="Arial"/>
          <w:sz w:val="24"/>
          <w:szCs w:val="24"/>
        </w:rPr>
        <w:t>ral</w:t>
      </w:r>
      <w:r w:rsidRPr="00B3749F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da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ion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ing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 k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ep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y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3" w14:textId="1EBD93E0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spacing w:line="260" w:lineRule="exact"/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5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5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ccid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,</w:t>
      </w:r>
      <w:r w:rsidRPr="00B3749F">
        <w:rPr>
          <w:rFonts w:ascii="Candara" w:eastAsia="Arial" w:hAnsi="Candara" w:cs="Arial"/>
          <w:spacing w:val="5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5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5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58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inj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ry</w:t>
      </w:r>
      <w:r w:rsidRPr="00B3749F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proofErr w:type="gramStart"/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cc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rs</w:t>
      </w:r>
      <w:proofErr w:type="gramEnd"/>
      <w:r w:rsidRPr="00B3749F">
        <w:rPr>
          <w:rFonts w:ascii="Candara" w:eastAsia="Arial" w:hAnsi="Candara" w:cs="Arial"/>
          <w:spacing w:val="5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 xml:space="preserve">d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po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l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z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rds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B3749F">
        <w:rPr>
          <w:rFonts w:ascii="Candara" w:eastAsia="Arial" w:hAnsi="Candara" w:cs="Arial"/>
          <w:sz w:val="24"/>
          <w:szCs w:val="24"/>
        </w:rPr>
        <w:t xml:space="preserve">re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epo</w:t>
      </w:r>
      <w:r w:rsidRPr="00B3749F">
        <w:rPr>
          <w:rFonts w:ascii="Candara" w:eastAsia="Arial" w:hAnsi="Candara" w:cs="Arial"/>
          <w:sz w:val="24"/>
          <w:szCs w:val="24"/>
        </w:rPr>
        <w:t>rt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B3749F">
        <w:rPr>
          <w:rFonts w:ascii="Candara" w:eastAsia="Arial" w:hAnsi="Candara" w:cs="Arial"/>
          <w:sz w:val="24"/>
          <w:szCs w:val="24"/>
        </w:rPr>
        <w:t>Proprietor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4" w14:textId="67728FE3" w:rsidR="001E2FBD" w:rsidRPr="00B3749F" w:rsidRDefault="00086025" w:rsidP="00B3749F">
      <w:pPr>
        <w:pStyle w:val="ListParagraph"/>
        <w:numPr>
          <w:ilvl w:val="0"/>
          <w:numId w:val="9"/>
        </w:numPr>
        <w:tabs>
          <w:tab w:val="left" w:pos="1200"/>
        </w:tabs>
        <w:spacing w:line="260" w:lineRule="exact"/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ti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B213A7" w:rsidRPr="00B3749F">
        <w:rPr>
          <w:rFonts w:ascii="Candara" w:eastAsia="Arial" w:hAnsi="Candara" w:cs="Arial"/>
          <w:sz w:val="24"/>
          <w:szCs w:val="24"/>
        </w:rPr>
        <w:t>Proprietor</w:t>
      </w:r>
      <w:r w:rsidRPr="00B3749F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to</w:t>
      </w:r>
      <w:r w:rsidRPr="00B3749F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po</w:t>
      </w:r>
      <w:r w:rsidRPr="00B3749F">
        <w:rPr>
          <w:rFonts w:ascii="Candara" w:eastAsia="Arial" w:hAnsi="Candara" w:cs="Arial"/>
          <w:sz w:val="24"/>
          <w:szCs w:val="24"/>
        </w:rPr>
        <w:t>ssible</w:t>
      </w:r>
      <w:r w:rsidRPr="00B3749F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z w:val="24"/>
          <w:szCs w:val="24"/>
        </w:rPr>
        <w:t>ic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cies in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lth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ts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ich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re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6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e.</w:t>
      </w:r>
    </w:p>
    <w:p w14:paraId="757197C5" w14:textId="77777777" w:rsidR="001E2FBD" w:rsidRPr="00D41342" w:rsidRDefault="001E2FBD" w:rsidP="00B3749F">
      <w:pPr>
        <w:spacing w:before="12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C6" w14:textId="77777777" w:rsidR="001E2FBD" w:rsidRPr="00D41342" w:rsidRDefault="00086025" w:rsidP="00B3749F">
      <w:pPr>
        <w:ind w:right="516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ponsibil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udents</w:t>
      </w:r>
    </w:p>
    <w:p w14:paraId="757197C7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C8" w14:textId="09DC4579" w:rsidR="001E2FBD" w:rsidRPr="00B3749F" w:rsidRDefault="00086025" w:rsidP="00B3749F">
      <w:pPr>
        <w:ind w:right="1897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All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tud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 xml:space="preserve">re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x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ed</w:t>
      </w:r>
      <w:r w:rsidRPr="00B3749F">
        <w:rPr>
          <w:rFonts w:ascii="Candara" w:eastAsia="Arial" w:hAnsi="Candara" w:cs="Arial"/>
          <w:sz w:val="24"/>
          <w:szCs w:val="24"/>
        </w:rPr>
        <w:t>,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z w:val="24"/>
          <w:szCs w:val="24"/>
        </w:rPr>
        <w:t>it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x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</w:t>
      </w:r>
      <w:r w:rsidRPr="00B3749F">
        <w:rPr>
          <w:rFonts w:ascii="Candara" w:eastAsia="Arial" w:hAnsi="Candara" w:cs="Arial"/>
          <w:sz w:val="24"/>
          <w:szCs w:val="24"/>
        </w:rPr>
        <w:t>rt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l</w:t>
      </w:r>
      <w:r w:rsidRPr="00B3749F">
        <w:rPr>
          <w:rFonts w:ascii="Candara" w:eastAsia="Arial" w:hAnsi="Candara" w:cs="Arial"/>
          <w:sz w:val="24"/>
          <w:szCs w:val="24"/>
        </w:rPr>
        <w:t>ity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to</w:t>
      </w:r>
      <w:r w:rsidRPr="00B3749F">
        <w:rPr>
          <w:rFonts w:ascii="Candara" w:eastAsia="Arial" w:hAnsi="Candara" w:cs="Arial"/>
          <w:sz w:val="24"/>
          <w:szCs w:val="24"/>
        </w:rPr>
        <w:t>:</w:t>
      </w:r>
      <w:r w:rsidR="00B3749F" w:rsidRPr="00B3749F">
        <w:rPr>
          <w:rFonts w:ascii="Candara" w:eastAsia="Arial" w:hAnsi="Candara" w:cs="Arial"/>
          <w:sz w:val="24"/>
          <w:szCs w:val="24"/>
        </w:rPr>
        <w:t xml:space="preserve"> </w:t>
      </w:r>
    </w:p>
    <w:p w14:paraId="757197C9" w14:textId="29439B39" w:rsidR="001E2FBD" w:rsidRPr="00B3749F" w:rsidRDefault="00086025" w:rsidP="00B3749F">
      <w:pPr>
        <w:pStyle w:val="ListParagraph"/>
        <w:numPr>
          <w:ilvl w:val="0"/>
          <w:numId w:val="10"/>
        </w:numPr>
        <w:tabs>
          <w:tab w:val="left" w:pos="1200"/>
        </w:tabs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x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rc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</w:t>
      </w:r>
      <w:r w:rsidRPr="00B3749F">
        <w:rPr>
          <w:rFonts w:ascii="Candara" w:eastAsia="Arial" w:hAnsi="Candara" w:cs="Arial"/>
          <w:sz w:val="24"/>
          <w:szCs w:val="24"/>
        </w:rPr>
        <w:t>rso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na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p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on</w:t>
      </w:r>
      <w:r w:rsidRPr="00B3749F">
        <w:rPr>
          <w:rFonts w:ascii="Candara" w:eastAsia="Arial" w:hAnsi="Candara" w:cs="Arial"/>
          <w:sz w:val="24"/>
          <w:szCs w:val="24"/>
        </w:rPr>
        <w:t>sibil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w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ir 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tuden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A" w14:textId="024806D0" w:rsidR="001E2FBD" w:rsidRPr="00B3749F" w:rsidRDefault="00086025" w:rsidP="00B3749F">
      <w:pPr>
        <w:pStyle w:val="ListParagraph"/>
        <w:numPr>
          <w:ilvl w:val="0"/>
          <w:numId w:val="10"/>
        </w:numPr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da</w:t>
      </w:r>
      <w:r w:rsidRPr="00B3749F">
        <w:rPr>
          <w:rFonts w:ascii="Candara" w:eastAsia="Arial" w:hAnsi="Candara" w:cs="Arial"/>
          <w:sz w:val="24"/>
          <w:szCs w:val="24"/>
        </w:rPr>
        <w:t>rds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B3749F">
        <w:rPr>
          <w:rFonts w:ascii="Candara" w:eastAsia="Arial" w:hAnsi="Candara" w:cs="Arial"/>
          <w:sz w:val="24"/>
          <w:szCs w:val="24"/>
        </w:rPr>
        <w:t>ress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on</w:t>
      </w:r>
      <w:r w:rsidRPr="00B3749F">
        <w:rPr>
          <w:rFonts w:ascii="Candara" w:eastAsia="Arial" w:hAnsi="Candara" w:cs="Arial"/>
          <w:sz w:val="24"/>
          <w:szCs w:val="24"/>
        </w:rPr>
        <w:t>sis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w</w:t>
      </w:r>
      <w:r w:rsidRPr="00B3749F">
        <w:rPr>
          <w:rFonts w:ascii="Candara" w:eastAsia="Arial" w:hAnsi="Candara" w:cs="Arial"/>
          <w:sz w:val="24"/>
          <w:szCs w:val="24"/>
        </w:rPr>
        <w:t>ith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z w:val="24"/>
          <w:szCs w:val="24"/>
        </w:rPr>
        <w:t>/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 h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z w:val="24"/>
          <w:szCs w:val="24"/>
        </w:rPr>
        <w:t>ie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ne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B" w14:textId="3A204887" w:rsidR="001E2FBD" w:rsidRPr="00B3749F" w:rsidRDefault="00086025" w:rsidP="00B3749F">
      <w:pPr>
        <w:pStyle w:val="ListParagraph"/>
        <w:numPr>
          <w:ilvl w:val="0"/>
          <w:numId w:val="10"/>
        </w:numPr>
        <w:tabs>
          <w:tab w:val="left" w:pos="1200"/>
        </w:tabs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ll</w:t>
      </w:r>
      <w:r w:rsidRPr="00B3749F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rules</w:t>
      </w:r>
      <w:r w:rsidRPr="00B3749F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="001479FF"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="001479FF" w:rsidRPr="00B3749F">
        <w:rPr>
          <w:rFonts w:ascii="Candara" w:eastAsia="Arial" w:hAnsi="Candara" w:cs="Arial"/>
          <w:sz w:val="24"/>
          <w:szCs w:val="24"/>
        </w:rPr>
        <w:t xml:space="preserve">e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hoo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="001479FF" w:rsidRPr="00B3749F">
        <w:rPr>
          <w:rFonts w:ascii="Candara" w:eastAsia="Arial" w:hAnsi="Candara" w:cs="Arial"/>
          <w:sz w:val="24"/>
          <w:szCs w:val="24"/>
        </w:rPr>
        <w:t xml:space="preserve">d </w:t>
      </w:r>
      <w:proofErr w:type="gramStart"/>
      <w:r w:rsidRPr="00B3749F">
        <w:rPr>
          <w:rFonts w:ascii="Candara" w:eastAsia="Arial" w:hAnsi="Candara" w:cs="Arial"/>
          <w:spacing w:val="-3"/>
          <w:sz w:val="24"/>
          <w:szCs w:val="24"/>
        </w:rPr>
        <w:t>i</w:t>
      </w:r>
      <w:r w:rsidR="001479FF" w:rsidRPr="00B3749F">
        <w:rPr>
          <w:rFonts w:ascii="Candara" w:eastAsia="Arial" w:hAnsi="Candara" w:cs="Arial"/>
          <w:sz w:val="24"/>
          <w:szCs w:val="24"/>
        </w:rPr>
        <w:t xml:space="preserve">n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pa</w:t>
      </w:r>
      <w:r w:rsidRPr="00B3749F">
        <w:rPr>
          <w:rFonts w:ascii="Candara" w:eastAsia="Arial" w:hAnsi="Candara" w:cs="Arial"/>
          <w:sz w:val="24"/>
          <w:szCs w:val="24"/>
        </w:rPr>
        <w:t>rt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="001479FF" w:rsidRPr="00B3749F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proofErr w:type="gramEnd"/>
      <w:r w:rsidRPr="00B3749F">
        <w:rPr>
          <w:rFonts w:ascii="Candara" w:eastAsia="Arial" w:hAnsi="Candara" w:cs="Arial"/>
          <w:sz w:val="24"/>
          <w:szCs w:val="24"/>
        </w:rPr>
        <w:t xml:space="preserve"> ins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ructio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ff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me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en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y</w:t>
      </w:r>
      <w:r w:rsidRPr="00B3749F">
        <w:rPr>
          <w:rFonts w:ascii="Candara" w:eastAsia="Arial" w:hAnsi="Candara" w:cs="Arial"/>
          <w:sz w:val="24"/>
          <w:szCs w:val="24"/>
        </w:rPr>
        <w:t>.</w:t>
      </w:r>
    </w:p>
    <w:p w14:paraId="757197CC" w14:textId="30D96249" w:rsidR="001E2FBD" w:rsidRPr="00B3749F" w:rsidRDefault="00086025" w:rsidP="00B3749F">
      <w:pPr>
        <w:pStyle w:val="ListParagraph"/>
        <w:numPr>
          <w:ilvl w:val="0"/>
          <w:numId w:val="10"/>
        </w:numPr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>Use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ro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v</w:t>
      </w:r>
      <w:r w:rsidRPr="00B3749F">
        <w:rPr>
          <w:rFonts w:ascii="Candara" w:eastAsia="Arial" w:hAnsi="Candara" w:cs="Arial"/>
          <w:sz w:val="24"/>
          <w:szCs w:val="24"/>
        </w:rPr>
        <w:t>id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ty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pu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p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s.</w:t>
      </w:r>
    </w:p>
    <w:p w14:paraId="757197CD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CE" w14:textId="77777777" w:rsidR="001E2FBD" w:rsidRPr="00D41342" w:rsidRDefault="00086025" w:rsidP="00B3749F">
      <w:pPr>
        <w:ind w:right="552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cc</w:t>
      </w:r>
      <w:r w:rsidRPr="00D41342">
        <w:rPr>
          <w:rFonts w:ascii="Candara" w:eastAsia="Arial" w:hAnsi="Candara" w:cs="Arial"/>
          <w:b/>
          <w:sz w:val="24"/>
          <w:szCs w:val="24"/>
        </w:rPr>
        <w:t>id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I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v</w:t>
      </w:r>
      <w:r w:rsidRPr="00D41342">
        <w:rPr>
          <w:rFonts w:ascii="Candara" w:eastAsia="Arial" w:hAnsi="Candara" w:cs="Arial"/>
          <w:b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v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ing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taff</w:t>
      </w:r>
    </w:p>
    <w:p w14:paraId="757197C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1" w14:textId="45080E9F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ich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n ‘on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’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4F1F83" w:rsidRPr="00D41342">
        <w:rPr>
          <w:rFonts w:ascii="Candara" w:eastAsia="Arial" w:hAnsi="Candara" w:cs="Arial"/>
          <w:sz w:val="24"/>
          <w:szCs w:val="24"/>
        </w:rPr>
        <w:t>s</w:t>
      </w:r>
      <w:r w:rsidR="004F1F83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4F1F83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4F1F83" w:rsidRPr="00D41342">
        <w:rPr>
          <w:rFonts w:ascii="Candara" w:eastAsia="Arial" w:hAnsi="Candara" w:cs="Arial"/>
          <w:sz w:val="24"/>
          <w:szCs w:val="24"/>
        </w:rPr>
        <w:t>f</w:t>
      </w:r>
      <w:r w:rsidR="004F1F83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4F1F83" w:rsidRPr="00D41342">
        <w:rPr>
          <w:rFonts w:ascii="Candara" w:eastAsia="Arial" w:hAnsi="Candara" w:cs="Arial"/>
          <w:sz w:val="24"/>
          <w:szCs w:val="24"/>
        </w:rPr>
        <w:t xml:space="preserve"> or</w:t>
      </w:r>
      <w:r w:rsidRPr="00D41342">
        <w:rPr>
          <w:rFonts w:ascii="Candara" w:eastAsia="Arial" w:hAnsi="Candara" w:cs="Arial"/>
          <w:sz w:val="24"/>
          <w:szCs w:val="24"/>
        </w:rPr>
        <w:t xml:space="preserve"> in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 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rted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ry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 in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Acci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k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4</w:t>
      </w:r>
      <w:r w:rsidRPr="00D41342">
        <w:rPr>
          <w:rFonts w:ascii="Candara" w:eastAsia="Arial" w:hAnsi="Candara" w:cs="Arial"/>
          <w:sz w:val="24"/>
          <w:szCs w:val="24"/>
        </w:rPr>
        <w:t>8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iscuss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m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re.</w:t>
      </w:r>
    </w:p>
    <w:p w14:paraId="757197D2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3" w14:textId="77777777" w:rsidR="001E2FBD" w:rsidRPr="00D41342" w:rsidRDefault="00086025" w:rsidP="00B3749F">
      <w:p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 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 xml:space="preserve">l  </w:t>
      </w:r>
      <w:r w:rsidRPr="00D4134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 xml:space="preserve">rts  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ll  </w:t>
      </w:r>
      <w:r w:rsidRPr="00D4134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 xml:space="preserve">s 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 </w:t>
      </w:r>
      <w:r w:rsidRPr="00D4134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 </w:t>
      </w:r>
      <w:r w:rsidRPr="00D4134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 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lth 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ly</w:t>
      </w:r>
    </w:p>
    <w:p w14:paraId="757197D4" w14:textId="65189534" w:rsidR="001E2FBD" w:rsidRPr="00D41342" w:rsidRDefault="00086025" w:rsidP="00B3749F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(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IDDOR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)</w:t>
      </w:r>
      <w:r w:rsidR="00031363">
        <w:rPr>
          <w:rFonts w:ascii="Candara" w:eastAsia="Arial" w:hAnsi="Candara" w:cs="Arial"/>
          <w:spacing w:val="-1"/>
          <w:sz w:val="24"/>
          <w:szCs w:val="24"/>
        </w:rPr>
        <w:t xml:space="preserve">, </w:t>
      </w:r>
      <w:proofErr w:type="spellStart"/>
      <w:r w:rsidR="00031363">
        <w:rPr>
          <w:rFonts w:ascii="Candara" w:eastAsia="Arial" w:hAnsi="Candara" w:cs="Arial"/>
          <w:spacing w:val="-1"/>
          <w:sz w:val="24"/>
          <w:szCs w:val="24"/>
        </w:rPr>
        <w:t>Ofsted</w:t>
      </w:r>
      <w:proofErr w:type="spellEnd"/>
      <w:r w:rsidR="00031363">
        <w:rPr>
          <w:rFonts w:ascii="Candara" w:eastAsia="Arial" w:hAnsi="Candara" w:cs="Arial"/>
          <w:spacing w:val="-1"/>
          <w:sz w:val="24"/>
          <w:szCs w:val="24"/>
        </w:rPr>
        <w:t xml:space="preserve"> and the W</w:t>
      </w:r>
      <w:r w:rsidR="00B3749F">
        <w:rPr>
          <w:rFonts w:ascii="Candara" w:eastAsia="Arial" w:hAnsi="Candara" w:cs="Arial"/>
          <w:spacing w:val="-1"/>
          <w:sz w:val="24"/>
          <w:szCs w:val="24"/>
        </w:rPr>
        <w:t xml:space="preserve">orcestershire </w:t>
      </w:r>
      <w:r w:rsidR="00031363">
        <w:rPr>
          <w:rFonts w:ascii="Candara" w:eastAsia="Arial" w:hAnsi="Candara" w:cs="Arial"/>
          <w:spacing w:val="-1"/>
          <w:sz w:val="24"/>
          <w:szCs w:val="24"/>
        </w:rPr>
        <w:t>C</w:t>
      </w:r>
      <w:r w:rsidR="00B3749F">
        <w:rPr>
          <w:rFonts w:ascii="Candara" w:eastAsia="Arial" w:hAnsi="Candara" w:cs="Arial"/>
          <w:spacing w:val="-1"/>
          <w:sz w:val="24"/>
          <w:szCs w:val="24"/>
        </w:rPr>
        <w:t xml:space="preserve">hild </w:t>
      </w:r>
      <w:r w:rsidR="00031363">
        <w:rPr>
          <w:rFonts w:ascii="Candara" w:eastAsia="Arial" w:hAnsi="Candara" w:cs="Arial"/>
          <w:spacing w:val="-1"/>
          <w:sz w:val="24"/>
          <w:szCs w:val="24"/>
        </w:rPr>
        <w:t>S</w:t>
      </w:r>
      <w:r w:rsidR="00B3749F">
        <w:rPr>
          <w:rFonts w:ascii="Candara" w:eastAsia="Arial" w:hAnsi="Candara" w:cs="Arial"/>
          <w:spacing w:val="-1"/>
          <w:sz w:val="24"/>
          <w:szCs w:val="24"/>
        </w:rPr>
        <w:t xml:space="preserve">afeguarding </w:t>
      </w:r>
      <w:r w:rsidR="00031363">
        <w:rPr>
          <w:rFonts w:ascii="Candara" w:eastAsia="Arial" w:hAnsi="Candara" w:cs="Arial"/>
          <w:spacing w:val="-1"/>
          <w:sz w:val="24"/>
          <w:szCs w:val="24"/>
        </w:rPr>
        <w:t>B</w:t>
      </w:r>
      <w:r w:rsidR="00B3749F">
        <w:rPr>
          <w:rFonts w:ascii="Candara" w:eastAsia="Arial" w:hAnsi="Candara" w:cs="Arial"/>
          <w:spacing w:val="-1"/>
          <w:sz w:val="24"/>
          <w:szCs w:val="24"/>
        </w:rPr>
        <w:t>oard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D5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34CE701A" w14:textId="77777777" w:rsidR="00537B34" w:rsidRPr="00D41342" w:rsidRDefault="00537B34" w:rsidP="00B3749F">
      <w:pPr>
        <w:jc w:val="both"/>
        <w:rPr>
          <w:rFonts w:ascii="Candara" w:eastAsia="Arial" w:hAnsi="Candara" w:cs="Arial"/>
          <w:b/>
          <w:spacing w:val="-5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br w:type="page"/>
      </w:r>
    </w:p>
    <w:p w14:paraId="757197D6" w14:textId="1CE26877" w:rsidR="001E2FBD" w:rsidRPr="00D41342" w:rsidRDefault="00086025" w:rsidP="00B3749F">
      <w:pPr>
        <w:ind w:right="6180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lastRenderedPageBreak/>
        <w:t>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cc</w:t>
      </w:r>
      <w:r w:rsidRPr="00D41342">
        <w:rPr>
          <w:rFonts w:ascii="Candara" w:eastAsia="Arial" w:hAnsi="Candara" w:cs="Arial"/>
          <w:b/>
          <w:sz w:val="24"/>
          <w:szCs w:val="24"/>
        </w:rPr>
        <w:t>id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por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ing</w:t>
      </w:r>
    </w:p>
    <w:p w14:paraId="757197D7" w14:textId="0AC0AE11" w:rsidR="001E2FBD" w:rsidRPr="00D41342" w:rsidRDefault="00086025" w:rsidP="00B3749F">
      <w:pPr>
        <w:ind w:right="170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537B34" w:rsidRPr="00D41342">
        <w:rPr>
          <w:rFonts w:ascii="Candara" w:eastAsia="Arial" w:hAnsi="Candara" w:cs="Arial"/>
          <w:sz w:val="24"/>
          <w:szCs w:val="24"/>
        </w:rPr>
        <w:t>Wribbenhall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z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ts.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d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7D8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9" w14:textId="132B92E6" w:rsidR="001E2FBD" w:rsidRPr="00B3749F" w:rsidRDefault="00086025" w:rsidP="00B3749F">
      <w:pPr>
        <w:pStyle w:val="ListParagraph"/>
        <w:numPr>
          <w:ilvl w:val="0"/>
          <w:numId w:val="8"/>
        </w:numPr>
        <w:tabs>
          <w:tab w:val="left" w:pos="840"/>
        </w:tabs>
        <w:ind w:right="91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6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y</w:t>
      </w:r>
      <w:r w:rsidRPr="00B3749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ne</w:t>
      </w:r>
      <w:r w:rsidRPr="00B3749F">
        <w:rPr>
          <w:rFonts w:ascii="Candara" w:eastAsia="Arial" w:hAnsi="Candara" w:cs="Arial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q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ip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m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is</w:t>
      </w:r>
      <w:r w:rsidRPr="00B3749F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bou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ff</w:t>
      </w:r>
      <w:r w:rsidRPr="00B3749F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r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traini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n</w:t>
      </w:r>
      <w:r w:rsidRPr="00B3749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w</w:t>
      </w:r>
      <w:r w:rsidRPr="00B3749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 xml:space="preserve">to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se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it.</w:t>
      </w:r>
    </w:p>
    <w:p w14:paraId="757197DA" w14:textId="34EE2C95" w:rsidR="001E2FBD" w:rsidRPr="00B3749F" w:rsidRDefault="00086025" w:rsidP="00B3749F">
      <w:pPr>
        <w:pStyle w:val="ListParagraph"/>
        <w:numPr>
          <w:ilvl w:val="0"/>
          <w:numId w:val="8"/>
        </w:numPr>
        <w:tabs>
          <w:tab w:val="left" w:pos="840"/>
        </w:tabs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pacing w:val="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</w:t>
      </w:r>
      <w:r w:rsidRPr="00B3749F">
        <w:rPr>
          <w:rFonts w:ascii="Candara" w:eastAsia="Arial" w:hAnsi="Candara" w:cs="Arial"/>
          <w:sz w:val="24"/>
          <w:szCs w:val="24"/>
        </w:rPr>
        <w:t>lar</w:t>
      </w:r>
      <w:r w:rsidRPr="00B3749F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="00165AE5">
        <w:rPr>
          <w:rFonts w:ascii="Candara" w:eastAsia="Arial" w:hAnsi="Candara" w:cs="Arial"/>
          <w:spacing w:val="1"/>
          <w:sz w:val="24"/>
          <w:szCs w:val="24"/>
        </w:rPr>
        <w:t>group meetings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less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ud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ts</w:t>
      </w:r>
      <w:r w:rsidRPr="00B3749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de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 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sc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rules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re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z w:val="24"/>
          <w:szCs w:val="24"/>
        </w:rPr>
        <w:t>rding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hea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ty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 xml:space="preserve">d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he</w:t>
      </w:r>
      <w:r w:rsidRPr="00B3749F">
        <w:rPr>
          <w:rFonts w:ascii="Candara" w:eastAsia="Arial" w:hAnsi="Candara" w:cs="Arial"/>
          <w:sz w:val="24"/>
          <w:szCs w:val="24"/>
        </w:rPr>
        <w:t xml:space="preserve">rs,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o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st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ne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o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l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="00537B34" w:rsidRPr="00B3749F">
        <w:rPr>
          <w:rFonts w:ascii="Candara" w:eastAsia="Arial" w:hAnsi="Candara" w:cs="Arial"/>
          <w:spacing w:val="3"/>
          <w:sz w:val="24"/>
          <w:szCs w:val="24"/>
        </w:rPr>
        <w:t>-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d</w:t>
      </w:r>
      <w:r w:rsidRPr="00B3749F">
        <w:rPr>
          <w:rFonts w:ascii="Candara" w:eastAsia="Arial" w:hAnsi="Candara" w:cs="Arial"/>
          <w:sz w:val="24"/>
          <w:szCs w:val="24"/>
        </w:rPr>
        <w:t>isc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n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to</w:t>
      </w:r>
      <w:r w:rsidRPr="00B3749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in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z</w:t>
      </w:r>
      <w:r w:rsidRPr="00B3749F">
        <w:rPr>
          <w:rFonts w:ascii="Candara" w:eastAsia="Arial" w:hAnsi="Candara" w:cs="Arial"/>
          <w:sz w:val="24"/>
          <w:szCs w:val="24"/>
        </w:rPr>
        <w:t>e</w:t>
      </w:r>
      <w:r w:rsidRPr="00B3749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z w:val="24"/>
          <w:szCs w:val="24"/>
        </w:rPr>
        <w:t xml:space="preserve">e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ha</w:t>
      </w:r>
      <w:r w:rsidRPr="00B3749F">
        <w:rPr>
          <w:rFonts w:ascii="Candara" w:eastAsia="Arial" w:hAnsi="Candara" w:cs="Arial"/>
          <w:sz w:val="24"/>
          <w:szCs w:val="24"/>
        </w:rPr>
        <w:t>r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m</w:t>
      </w:r>
      <w:r w:rsidRPr="00B3749F">
        <w:rPr>
          <w:rFonts w:ascii="Candara" w:eastAsia="Arial" w:hAnsi="Candara" w:cs="Arial"/>
          <w:sz w:val="24"/>
          <w:szCs w:val="24"/>
        </w:rPr>
        <w:t>ing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B3749F">
        <w:rPr>
          <w:rFonts w:ascii="Candara" w:eastAsia="Arial" w:hAnsi="Candara" w:cs="Arial"/>
          <w:sz w:val="24"/>
          <w:szCs w:val="24"/>
        </w:rPr>
        <w:t>f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em</w:t>
      </w:r>
      <w:r w:rsidRPr="00B3749F">
        <w:rPr>
          <w:rFonts w:ascii="Candara" w:eastAsia="Arial" w:hAnsi="Candara" w:cs="Arial"/>
          <w:spacing w:val="-2"/>
          <w:sz w:val="24"/>
          <w:szCs w:val="24"/>
        </w:rPr>
        <w:t>s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l</w:t>
      </w:r>
      <w:r w:rsidRPr="00B3749F">
        <w:rPr>
          <w:rFonts w:ascii="Candara" w:eastAsia="Arial" w:hAnsi="Candara" w:cs="Arial"/>
          <w:spacing w:val="-3"/>
          <w:sz w:val="24"/>
          <w:szCs w:val="24"/>
        </w:rPr>
        <w:t>v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 xml:space="preserve">s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an</w:t>
      </w:r>
      <w:r w:rsidRPr="00B3749F">
        <w:rPr>
          <w:rFonts w:ascii="Candara" w:eastAsia="Arial" w:hAnsi="Candara" w:cs="Arial"/>
          <w:sz w:val="24"/>
          <w:szCs w:val="24"/>
        </w:rPr>
        <w:t>d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t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>h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e</w:t>
      </w:r>
      <w:r w:rsidRPr="00B3749F">
        <w:rPr>
          <w:rFonts w:ascii="Candara" w:eastAsia="Arial" w:hAnsi="Candara" w:cs="Arial"/>
          <w:sz w:val="24"/>
          <w:szCs w:val="24"/>
        </w:rPr>
        <w:t>ir</w:t>
      </w:r>
      <w:r w:rsidRPr="00B3749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B3749F">
        <w:rPr>
          <w:rFonts w:ascii="Candara" w:eastAsia="Arial" w:hAnsi="Candara" w:cs="Arial"/>
          <w:spacing w:val="1"/>
          <w:sz w:val="24"/>
          <w:szCs w:val="24"/>
        </w:rPr>
        <w:t>pee</w:t>
      </w:r>
      <w:r w:rsidRPr="00B3749F">
        <w:rPr>
          <w:rFonts w:ascii="Candara" w:eastAsia="Arial" w:hAnsi="Candara" w:cs="Arial"/>
          <w:sz w:val="24"/>
          <w:szCs w:val="24"/>
        </w:rPr>
        <w:t>rs.</w:t>
      </w:r>
    </w:p>
    <w:p w14:paraId="757197DB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C" w14:textId="1A2F381A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fe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happe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 xml:space="preserve">ly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ior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DD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DE" w14:textId="77777777" w:rsidR="001E2FBD" w:rsidRPr="00D41342" w:rsidRDefault="00086025" w:rsidP="00B3749F">
      <w:p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proofErr w:type="gramEnd"/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mbe</w:t>
      </w:r>
      <w:r w:rsidRPr="00D41342">
        <w:rPr>
          <w:rFonts w:ascii="Candara" w:eastAsia="Arial" w:hAnsi="Candara" w:cs="Arial"/>
          <w:sz w:val="24"/>
          <w:szCs w:val="24"/>
        </w:rPr>
        <w:t xml:space="preserve">rs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gg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re.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This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ice.</w:t>
      </w:r>
    </w:p>
    <w:p w14:paraId="757197D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E0" w14:textId="752B96D3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l.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or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 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tra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iting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ide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crew 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E1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E2" w14:textId="3CEDD719" w:rsidR="001E2FBD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te Accid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="00537B34"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537B34"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537B34"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ur</w:t>
      </w:r>
      <w:r w:rsidR="00537B34"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dea</w:t>
      </w:r>
      <w:r w:rsidR="00537B34" w:rsidRPr="00D41342">
        <w:rPr>
          <w:rFonts w:ascii="Candara" w:eastAsia="Arial" w:hAnsi="Candara" w:cs="Arial"/>
          <w:sz w:val="24"/>
          <w:szCs w:val="24"/>
        </w:rPr>
        <w:t>lt</w:t>
      </w:r>
      <w:r w:rsidRPr="00D41342">
        <w:rPr>
          <w:rFonts w:ascii="Candara" w:eastAsia="Arial" w:hAnsi="Candara" w:cs="Arial"/>
          <w:spacing w:val="5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="00537B34"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="00537B34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t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 xml:space="preserve">ld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ts. He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jur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st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rted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pacing w:val="-3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ior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C62AEF">
        <w:rPr>
          <w:rFonts w:ascii="Candara" w:eastAsia="Arial" w:hAnsi="Candara" w:cs="Arial"/>
          <w:spacing w:val="-1"/>
          <w:sz w:val="24"/>
          <w:szCs w:val="24"/>
        </w:rPr>
        <w:t xml:space="preserve">It is good practice to inform the parent by telephone in the event of a head injury. In all cases the parent/carer or authorised adult will be informed no later than as the child is collected from school. 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stic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 xml:space="preserve">st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ll 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proofErr w:type="gramEnd"/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ica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ion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 xml:space="preserve">ith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 soi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363FE57D" w14:textId="4C53B55A" w:rsidR="00B3749F" w:rsidRDefault="00B3749F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</w:p>
    <w:p w14:paraId="23B0BED9" w14:textId="77777777" w:rsidR="00B3749F" w:rsidRPr="00B3749F" w:rsidRDefault="00B3749F" w:rsidP="00B3749F">
      <w:pPr>
        <w:tabs>
          <w:tab w:val="left" w:pos="1200"/>
        </w:tabs>
        <w:spacing w:before="4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B3749F">
        <w:rPr>
          <w:rFonts w:ascii="Candara" w:eastAsia="Arial" w:hAnsi="Candara" w:cs="Arial"/>
          <w:sz w:val="24"/>
          <w:szCs w:val="24"/>
        </w:rPr>
        <w:t xml:space="preserve">Reports of serious incidents will be made: </w:t>
      </w:r>
    </w:p>
    <w:p w14:paraId="4E96402E" w14:textId="77777777" w:rsidR="00B3749F" w:rsidRPr="00004E27" w:rsidRDefault="00B3749F" w:rsidP="00004E27">
      <w:pPr>
        <w:pStyle w:val="ListParagraph"/>
        <w:numPr>
          <w:ilvl w:val="0"/>
          <w:numId w:val="11"/>
        </w:numPr>
        <w:tabs>
          <w:tab w:val="left" w:pos="1200"/>
        </w:tabs>
        <w:spacing w:before="4" w:line="260" w:lineRule="exact"/>
        <w:ind w:right="83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 xml:space="preserve">on the Ofsted online report system found at: </w:t>
      </w:r>
      <w:hyperlink r:id="rId6" w:history="1">
        <w:r w:rsidRPr="00004E27">
          <w:rPr>
            <w:rStyle w:val="Hyperlink"/>
            <w:rFonts w:ascii="Candara" w:eastAsia="Arial" w:hAnsi="Candara" w:cs="Arial"/>
            <w:sz w:val="24"/>
            <w:szCs w:val="24"/>
          </w:rPr>
          <w:t>https://ofstedonline.ofsted.gov.uk/ofsted/Ofsted_Early_Years_Notification.ofml</w:t>
        </w:r>
      </w:hyperlink>
      <w:r w:rsidRPr="00004E27">
        <w:rPr>
          <w:rFonts w:ascii="Candara" w:eastAsia="Arial" w:hAnsi="Candara" w:cs="Arial"/>
          <w:sz w:val="24"/>
          <w:szCs w:val="24"/>
        </w:rPr>
        <w:t>l [Viewed 12/5/18].</w:t>
      </w:r>
    </w:p>
    <w:p w14:paraId="75290B23" w14:textId="77777777" w:rsidR="00B3749F" w:rsidRPr="00004E27" w:rsidRDefault="00B3749F" w:rsidP="00004E27">
      <w:pPr>
        <w:pStyle w:val="ListParagraph"/>
        <w:numPr>
          <w:ilvl w:val="0"/>
          <w:numId w:val="11"/>
        </w:numPr>
        <w:tabs>
          <w:tab w:val="left" w:pos="1200"/>
        </w:tabs>
        <w:spacing w:before="4" w:line="260" w:lineRule="exact"/>
        <w:ind w:right="83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 xml:space="preserve">on the HSE reporting online form (RIDDOR) </w:t>
      </w:r>
      <w:hyperlink r:id="rId7" w:history="1">
        <w:r w:rsidRPr="00004E27">
          <w:rPr>
            <w:rStyle w:val="Hyperlink"/>
            <w:rFonts w:ascii="Candara" w:eastAsia="Arial" w:hAnsi="Candara" w:cs="Arial"/>
            <w:sz w:val="24"/>
            <w:szCs w:val="24"/>
          </w:rPr>
          <w:t>http://www.hse.gov.uk/riddor/report.htm</w:t>
        </w:r>
      </w:hyperlink>
      <w:r w:rsidRPr="00004E27">
        <w:rPr>
          <w:rFonts w:ascii="Candara" w:eastAsia="Arial" w:hAnsi="Candara" w:cs="Arial"/>
          <w:sz w:val="24"/>
          <w:szCs w:val="24"/>
        </w:rPr>
        <w:t xml:space="preserve"> [Viewed 12/5/18]</w:t>
      </w:r>
    </w:p>
    <w:p w14:paraId="429D232B" w14:textId="73DEE454" w:rsidR="00B3749F" w:rsidRPr="00004E27" w:rsidRDefault="00B3749F" w:rsidP="00004E27">
      <w:pPr>
        <w:pStyle w:val="ListParagraph"/>
        <w:numPr>
          <w:ilvl w:val="0"/>
          <w:numId w:val="11"/>
        </w:numPr>
        <w:tabs>
          <w:tab w:val="left" w:pos="1200"/>
        </w:tabs>
        <w:spacing w:before="4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to the Worcestershire Child</w:t>
      </w:r>
      <w:r w:rsidR="00C62AEF">
        <w:rPr>
          <w:rFonts w:ascii="Candara" w:eastAsia="Arial" w:hAnsi="Candara" w:cs="Arial"/>
          <w:sz w:val="24"/>
          <w:szCs w:val="24"/>
        </w:rPr>
        <w:t xml:space="preserve"> Safeguarding Board on </w:t>
      </w:r>
      <w:r w:rsidRPr="00004E27">
        <w:rPr>
          <w:rFonts w:ascii="Candara" w:eastAsia="Arial" w:hAnsi="Candara" w:cs="Arial"/>
          <w:sz w:val="24"/>
          <w:szCs w:val="24"/>
        </w:rPr>
        <w:t>01905 822666 or out of hours on 01905 768020 in the first instance; and in writing following the phone call.</w:t>
      </w:r>
    </w:p>
    <w:p w14:paraId="4261240C" w14:textId="77777777" w:rsidR="00B3749F" w:rsidRPr="00D41342" w:rsidRDefault="00B3749F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</w:p>
    <w:p w14:paraId="757197E3" w14:textId="77777777" w:rsidR="001E2FBD" w:rsidRPr="00D41342" w:rsidRDefault="001E2FBD" w:rsidP="00B3749F">
      <w:pPr>
        <w:spacing w:before="3" w:line="140" w:lineRule="exact"/>
        <w:jc w:val="both"/>
        <w:rPr>
          <w:rFonts w:ascii="Candara" w:hAnsi="Candara" w:cs="Arial"/>
          <w:sz w:val="15"/>
          <w:szCs w:val="15"/>
        </w:rPr>
      </w:pPr>
    </w:p>
    <w:p w14:paraId="757197E6" w14:textId="77777777" w:rsidR="001E2FBD" w:rsidRPr="00D41342" w:rsidRDefault="00086025" w:rsidP="00B3749F">
      <w:pPr>
        <w:ind w:right="745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z w:val="24"/>
          <w:szCs w:val="24"/>
        </w:rPr>
        <w:t>im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ls</w:t>
      </w:r>
    </w:p>
    <w:p w14:paraId="757197E7" w14:textId="4E6C89A5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501932" w:rsidRPr="00D41342">
        <w:rPr>
          <w:rFonts w:ascii="Candara" w:eastAsia="Arial" w:hAnsi="Candara" w:cs="Arial"/>
          <w:sz w:val="24"/>
          <w:szCs w:val="24"/>
        </w:rPr>
        <w:t>anyone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ish</w:t>
      </w:r>
      <w:r w:rsidR="00501932" w:rsidRPr="00D41342">
        <w:rPr>
          <w:rFonts w:ascii="Candara" w:eastAsia="Arial" w:hAnsi="Candara" w:cs="Arial"/>
          <w:sz w:val="24"/>
          <w:szCs w:val="24"/>
        </w:rPr>
        <w:t>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site</w:t>
      </w:r>
      <w:proofErr w:type="gramEnd"/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sion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="00501932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t.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doe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do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="00501932" w:rsidRPr="00D41342">
        <w:rPr>
          <w:rFonts w:ascii="Candara" w:eastAsia="Arial" w:hAnsi="Candara" w:cs="Arial"/>
          <w:sz w:val="24"/>
          <w:szCs w:val="24"/>
        </w:rPr>
        <w:t xml:space="preserve"> and cat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red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="00C62AEF">
        <w:rPr>
          <w:rFonts w:ascii="Candara" w:eastAsia="Arial" w:hAnsi="Candara" w:cs="Arial"/>
          <w:sz w:val="24"/>
          <w:szCs w:val="24"/>
        </w:rPr>
        <w:t>’s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="00501932" w:rsidRPr="00D41342">
        <w:rPr>
          <w:rFonts w:ascii="Candara" w:eastAsia="Arial" w:hAnsi="Candara" w:cs="Arial"/>
          <w:sz w:val="24"/>
          <w:szCs w:val="24"/>
        </w:rPr>
        <w:t>/Cat</w:t>
      </w:r>
      <w:r w:rsidRPr="00D41342">
        <w:rPr>
          <w:rFonts w:ascii="Candara" w:eastAsia="Arial" w:hAnsi="Candara" w:cs="Arial"/>
          <w:sz w:val="24"/>
          <w:szCs w:val="24"/>
        </w:rPr>
        <w:t xml:space="preserve"> 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sk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t.</w:t>
      </w:r>
    </w:p>
    <w:p w14:paraId="757197E8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E9" w14:textId="4325DB4D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6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re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rm</w:t>
      </w:r>
      <w:r w:rsidR="00501932" w:rsidRPr="00D41342">
        <w:rPr>
          <w:rFonts w:ascii="Candara" w:eastAsia="Arial" w:hAnsi="Candara" w:cs="Arial"/>
          <w:sz w:val="24"/>
          <w:szCs w:val="24"/>
        </w:rPr>
        <w:t>/zoo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k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lace</w:t>
      </w:r>
      <w:r w:rsidR="00347447"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ities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ing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hand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 xml:space="preserve">le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nee</w:t>
      </w:r>
      <w:r w:rsidRPr="00D41342">
        <w:rPr>
          <w:rFonts w:ascii="Candara" w:eastAsia="Arial" w:hAnsi="Candara" w:cs="Arial"/>
          <w:sz w:val="24"/>
          <w:szCs w:val="24"/>
        </w:rPr>
        <w:t>d to 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d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stroking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ls,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E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EC" w14:textId="25753B83" w:rsidR="001E2FBD" w:rsidRPr="00D41342" w:rsidRDefault="00086025" w:rsidP="00C62AEF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lastRenderedPageBreak/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/c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 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501932" w:rsidRPr="00D41342">
        <w:rPr>
          <w:rFonts w:ascii="Candara" w:eastAsia="Arial" w:hAnsi="Candara" w:cs="Arial"/>
          <w:sz w:val="24"/>
          <w:szCs w:val="24"/>
        </w:rPr>
        <w:t xml:space="preserve"> If a special circumstance requires that a dog be brought onto the school </w:t>
      </w:r>
      <w:r w:rsidR="00B213A7" w:rsidRPr="00D41342">
        <w:rPr>
          <w:rFonts w:ascii="Candara" w:eastAsia="Arial" w:hAnsi="Candara" w:cs="Arial"/>
          <w:sz w:val="24"/>
          <w:szCs w:val="24"/>
        </w:rPr>
        <w:t>premises</w:t>
      </w:r>
      <w:r w:rsidR="00501932" w:rsidRPr="00D41342">
        <w:rPr>
          <w:rFonts w:ascii="Candara" w:eastAsia="Arial" w:hAnsi="Candara" w:cs="Arial"/>
          <w:sz w:val="24"/>
          <w:szCs w:val="24"/>
        </w:rPr>
        <w:t xml:space="preserve"> (e.g. assistance dog</w:t>
      </w:r>
      <w:r w:rsidR="00B213A7" w:rsidRPr="00D41342">
        <w:rPr>
          <w:rFonts w:ascii="Candara" w:eastAsia="Arial" w:hAnsi="Candara" w:cs="Arial"/>
          <w:sz w:val="24"/>
          <w:szCs w:val="24"/>
        </w:rPr>
        <w:t>)</w:t>
      </w:r>
      <w:r w:rsidR="004D5D02">
        <w:rPr>
          <w:rFonts w:ascii="Candara" w:eastAsia="Arial" w:hAnsi="Candara" w:cs="Arial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then prior permission should be sought from the proprietor.</w:t>
      </w:r>
    </w:p>
    <w:p w14:paraId="63911297" w14:textId="77777777" w:rsidR="00347447" w:rsidRPr="00D41342" w:rsidRDefault="00347447" w:rsidP="00B3749F">
      <w:pPr>
        <w:ind w:right="1417"/>
        <w:jc w:val="both"/>
        <w:rPr>
          <w:rFonts w:ascii="Candara" w:hAnsi="Candara" w:cs="Arial"/>
          <w:sz w:val="13"/>
          <w:szCs w:val="13"/>
        </w:rPr>
      </w:pPr>
    </w:p>
    <w:p w14:paraId="757197ED" w14:textId="77777777" w:rsidR="001E2FBD" w:rsidRPr="00D41342" w:rsidRDefault="00086025" w:rsidP="00B3749F">
      <w:pPr>
        <w:ind w:right="751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b/>
          <w:sz w:val="24"/>
          <w:szCs w:val="24"/>
        </w:rPr>
        <w:t>ma</w:t>
      </w:r>
    </w:p>
    <w:p w14:paraId="757197EE" w14:textId="043787A2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 xml:space="preserve">st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hm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epa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ir 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lers.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 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pon</w:t>
      </w:r>
      <w:r w:rsidRPr="00D41342">
        <w:rPr>
          <w:rFonts w:ascii="Candara" w:eastAsia="Arial" w:hAnsi="Candara" w:cs="Arial"/>
          <w:sz w:val="24"/>
          <w:szCs w:val="24"/>
        </w:rPr>
        <w:t>sib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lers,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proofErr w:type="gramEnd"/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red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ly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adu</w:t>
      </w:r>
      <w:r w:rsidR="00347447" w:rsidRPr="00D41342">
        <w:rPr>
          <w:rFonts w:ascii="Candara" w:eastAsia="Arial" w:hAnsi="Candara" w:cs="Arial"/>
          <w:sz w:val="24"/>
          <w:szCs w:val="24"/>
        </w:rPr>
        <w:t>lt so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347447"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do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 xml:space="preserve">e 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347447"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z w:val="24"/>
          <w:szCs w:val="24"/>
        </w:rPr>
        <w:t>s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iscuss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7E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F0" w14:textId="6AF3C90F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/c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nde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adm</w:t>
      </w:r>
      <w:r w:rsidRPr="00D41342">
        <w:rPr>
          <w:rFonts w:ascii="Candara" w:eastAsia="Arial" w:hAnsi="Candara" w:cs="Arial"/>
          <w:sz w:val="24"/>
          <w:szCs w:val="24"/>
        </w:rPr>
        <w:t>iss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t’s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4D5D02">
        <w:rPr>
          <w:rFonts w:ascii="Candara" w:eastAsia="Arial" w:hAnsi="Candara" w:cs="Arial"/>
          <w:sz w:val="24"/>
          <w:szCs w:val="24"/>
        </w:rPr>
        <w:t>Wribbenhall School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med</w:t>
      </w:r>
      <w:r w:rsidRPr="00D41342">
        <w:rPr>
          <w:rFonts w:ascii="Candara" w:eastAsia="Arial" w:hAnsi="Candara" w:cs="Arial"/>
          <w:sz w:val="24"/>
          <w:szCs w:val="24"/>
        </w:rPr>
        <w:t>ical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ond</w:t>
      </w:r>
      <w:r w:rsidRPr="00D41342">
        <w:rPr>
          <w:rFonts w:ascii="Candara" w:eastAsia="Arial" w:hAnsi="Candara" w:cs="Arial"/>
          <w:sz w:val="24"/>
          <w:szCs w:val="24"/>
        </w:rPr>
        <w:t>iti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1481007C" w14:textId="77777777" w:rsidR="00531071" w:rsidRPr="00D41342" w:rsidRDefault="00531071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</w:p>
    <w:p w14:paraId="757197F2" w14:textId="77777777" w:rsidR="001E2FBD" w:rsidRPr="00D41342" w:rsidRDefault="00086025" w:rsidP="00B3749F">
      <w:pPr>
        <w:ind w:right="616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ac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rs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on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ite</w:t>
      </w:r>
    </w:p>
    <w:p w14:paraId="757197F3" w14:textId="3251F5F5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tract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site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347447" w:rsidRPr="00D41342">
        <w:rPr>
          <w:rFonts w:ascii="Candara" w:eastAsia="Arial" w:hAnsi="Candara" w:cs="Arial"/>
          <w:sz w:val="24"/>
          <w:szCs w:val="24"/>
        </w:rPr>
        <w:t xml:space="preserve">ice. </w:t>
      </w: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>st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</w:t>
      </w:r>
      <w:r w:rsidRPr="00D41342">
        <w:rPr>
          <w:rFonts w:ascii="Candara" w:eastAsia="Arial" w:hAnsi="Candara" w:cs="Arial"/>
          <w:sz w:val="24"/>
          <w:szCs w:val="24"/>
        </w:rPr>
        <w:t>w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C62AEF">
        <w:rPr>
          <w:rFonts w:ascii="Candara" w:eastAsia="Arial" w:hAnsi="Candara" w:cs="Arial"/>
          <w:spacing w:val="2"/>
          <w:sz w:val="24"/>
          <w:szCs w:val="24"/>
        </w:rPr>
        <w:t xml:space="preserve">photo </w:t>
      </w:r>
      <w:r w:rsidRPr="00D41342">
        <w:rPr>
          <w:rFonts w:ascii="Candara" w:eastAsia="Arial" w:hAnsi="Candara" w:cs="Arial"/>
          <w:sz w:val="24"/>
          <w:szCs w:val="24"/>
        </w:rPr>
        <w:t xml:space="preserve">ID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DBS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ior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try 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="00347447" w:rsidRPr="00D41342">
        <w:rPr>
          <w:rFonts w:ascii="Candara" w:eastAsia="Arial" w:hAnsi="Candara" w:cs="Arial"/>
          <w:sz w:val="24"/>
          <w:szCs w:val="24"/>
        </w:rPr>
        <w:t>l.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proofErr w:type="gramEnd"/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 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C62AEF">
        <w:rPr>
          <w:rFonts w:ascii="Candara" w:eastAsia="Arial" w:hAnsi="Candara" w:cs="Arial"/>
          <w:spacing w:val="1"/>
          <w:sz w:val="24"/>
          <w:szCs w:val="24"/>
        </w:rPr>
        <w:t>if</w:t>
      </w:r>
      <w:r w:rsidRPr="00D41342">
        <w:rPr>
          <w:rFonts w:ascii="Candara" w:eastAsia="Arial" w:hAnsi="Candara" w:cs="Arial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="00C62AEF">
        <w:rPr>
          <w:rFonts w:ascii="Candara" w:eastAsia="Arial" w:hAnsi="Candara" w:cs="Arial"/>
          <w:sz w:val="24"/>
          <w:szCs w:val="24"/>
        </w:rPr>
        <w:t xml:space="preserve"> are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="00C62AEF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z w:val="24"/>
          <w:szCs w:val="24"/>
        </w:rPr>
        <w:t>. If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 ret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rn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ha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9D2070">
        <w:rPr>
          <w:rFonts w:ascii="Candara" w:eastAsia="Arial" w:hAnsi="Candara" w:cs="Arial"/>
          <w:sz w:val="24"/>
          <w:szCs w:val="24"/>
        </w:rPr>
        <w:t xml:space="preserve"> All Contractors will be made aware of the presence of Asbestos Containing Materials, and their location</w:t>
      </w:r>
    </w:p>
    <w:p w14:paraId="757197F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F5" w14:textId="77777777" w:rsidR="001E2FBD" w:rsidRPr="00D41342" w:rsidRDefault="00086025" w:rsidP="00B3749F">
      <w:pPr>
        <w:ind w:right="536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Di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pl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Sc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qui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p</w:t>
      </w:r>
      <w:r w:rsidRPr="00D41342">
        <w:rPr>
          <w:rFonts w:ascii="Candara" w:eastAsia="Arial" w:hAnsi="Candara" w:cs="Arial"/>
          <w:b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nt</w:t>
      </w:r>
    </w:p>
    <w:p w14:paraId="757197F6" w14:textId="2E96F550" w:rsidR="001E2FBD" w:rsidRPr="00D41342" w:rsidRDefault="00086025" w:rsidP="00B3749F">
      <w:p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ispl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 scre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ipme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 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 xml:space="preserve">rt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 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omp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law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ks. 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 tra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Sa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="00C62AEF">
        <w:rPr>
          <w:rFonts w:ascii="Candara" w:eastAsia="Arial" w:hAnsi="Candara" w:cs="Arial"/>
          <w:sz w:val="24"/>
          <w:szCs w:val="24"/>
        </w:rPr>
        <w:t>.</w:t>
      </w:r>
    </w:p>
    <w:p w14:paraId="757197F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F8" w14:textId="77777777" w:rsidR="001E2FBD" w:rsidRPr="00D41342" w:rsidRDefault="00086025" w:rsidP="00B3749F">
      <w:pPr>
        <w:ind w:right="585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v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ac</w:t>
      </w:r>
      <w:r w:rsidRPr="00D41342">
        <w:rPr>
          <w:rFonts w:ascii="Candara" w:eastAsia="Arial" w:hAnsi="Candara" w:cs="Arial"/>
          <w:b/>
          <w:sz w:val="24"/>
          <w:szCs w:val="24"/>
        </w:rPr>
        <w:t>uation Proc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du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z w:val="24"/>
          <w:szCs w:val="24"/>
        </w:rPr>
        <w:t>e</w:t>
      </w:r>
    </w:p>
    <w:p w14:paraId="757197F9" w14:textId="77777777" w:rsidR="001E2FBD" w:rsidRPr="00D41342" w:rsidRDefault="00086025" w:rsidP="00B3749F">
      <w:pPr>
        <w:ind w:right="386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 is:</w:t>
      </w:r>
    </w:p>
    <w:p w14:paraId="757197FA" w14:textId="175EA716" w:rsidR="001E2FBD" w:rsidRPr="00004E27" w:rsidRDefault="00086025" w:rsidP="00004E27">
      <w:pPr>
        <w:pStyle w:val="ListParagraph"/>
        <w:numPr>
          <w:ilvl w:val="0"/>
          <w:numId w:val="12"/>
        </w:numPr>
        <w:tabs>
          <w:tab w:val="left" w:pos="1200"/>
        </w:tabs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If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rm</w:t>
      </w:r>
      <w:r w:rsidR="00C62AEF">
        <w:rPr>
          <w:rFonts w:ascii="Candara" w:eastAsia="Arial" w:hAnsi="Candara" w:cs="Arial"/>
          <w:sz w:val="24"/>
          <w:szCs w:val="24"/>
        </w:rPr>
        <w:t xml:space="preserve"> (</w:t>
      </w:r>
      <w:r w:rsidR="0061311E">
        <w:rPr>
          <w:rFonts w:ascii="Candara" w:eastAsia="Arial" w:hAnsi="Candara" w:cs="Arial"/>
          <w:sz w:val="24"/>
          <w:szCs w:val="24"/>
        </w:rPr>
        <w:t xml:space="preserve">anyone </w:t>
      </w:r>
      <w:r w:rsidR="00C62AEF">
        <w:rPr>
          <w:rFonts w:ascii="Candara" w:eastAsia="Arial" w:hAnsi="Candara" w:cs="Arial"/>
          <w:sz w:val="24"/>
          <w:szCs w:val="24"/>
        </w:rPr>
        <w:t>shouting “Fire!”)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le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m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4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med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ly</w:t>
      </w:r>
      <w:r w:rsidRPr="00004E27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nea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z w:val="24"/>
          <w:szCs w:val="24"/>
        </w:rPr>
        <w:t>it.</w:t>
      </w:r>
    </w:p>
    <w:p w14:paraId="757197FB" w14:textId="14B05CA9" w:rsidR="001E2FBD" w:rsidRPr="00004E27" w:rsidRDefault="00086025" w:rsidP="00004E27">
      <w:pPr>
        <w:pStyle w:val="ListParagraph"/>
        <w:numPr>
          <w:ilvl w:val="0"/>
          <w:numId w:val="12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Do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no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ct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rso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be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s.</w:t>
      </w:r>
    </w:p>
    <w:p w14:paraId="757197FC" w14:textId="34994C87" w:rsidR="001E2FBD" w:rsidRPr="00004E27" w:rsidRDefault="00004E27" w:rsidP="00004E27">
      <w:pPr>
        <w:pStyle w:val="ListParagraph"/>
        <w:numPr>
          <w:ilvl w:val="0"/>
          <w:numId w:val="12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-1"/>
          <w:sz w:val="24"/>
          <w:szCs w:val="24"/>
        </w:rPr>
        <w:t>C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se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rs b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004E27">
        <w:rPr>
          <w:rFonts w:ascii="Candara" w:eastAsia="Arial" w:hAnsi="Candara" w:cs="Arial"/>
          <w:sz w:val="24"/>
          <w:szCs w:val="24"/>
        </w:rPr>
        <w:t>ind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004E27">
        <w:rPr>
          <w:rFonts w:ascii="Candara" w:eastAsia="Arial" w:hAnsi="Candara" w:cs="Arial"/>
          <w:sz w:val="24"/>
          <w:szCs w:val="24"/>
        </w:rPr>
        <w:t>.</w:t>
      </w:r>
    </w:p>
    <w:p w14:paraId="757197FD" w14:textId="74B5683F" w:rsidR="001E2FBD" w:rsidRPr="00004E27" w:rsidRDefault="00086025" w:rsidP="00004E27">
      <w:pPr>
        <w:pStyle w:val="ListParagraph"/>
        <w:numPr>
          <w:ilvl w:val="0"/>
          <w:numId w:val="12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347447" w:rsidRPr="00004E27">
        <w:rPr>
          <w:rFonts w:ascii="Candara" w:eastAsia="Arial" w:hAnsi="Candara" w:cs="Arial"/>
          <w:sz w:val="24"/>
          <w:szCs w:val="24"/>
        </w:rPr>
        <w:t>driveway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7FE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7FF" w14:textId="77777777" w:rsidR="001E2FBD" w:rsidRPr="00D41342" w:rsidRDefault="00086025" w:rsidP="00B3749F">
      <w:pPr>
        <w:ind w:right="61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D41342">
        <w:rPr>
          <w:rFonts w:ascii="Candara" w:eastAsia="Arial" w:hAnsi="Candara" w:cs="Arial"/>
          <w:sz w:val="24"/>
          <w:szCs w:val="24"/>
        </w:rPr>
        <w:t>isco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 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00" w14:textId="253CA9A5" w:rsidR="001E2FBD" w:rsidRPr="00004E27" w:rsidRDefault="00086025" w:rsidP="00004E27">
      <w:pPr>
        <w:pStyle w:val="ListParagraph"/>
        <w:numPr>
          <w:ilvl w:val="0"/>
          <w:numId w:val="13"/>
        </w:numPr>
        <w:tabs>
          <w:tab w:val="left" w:pos="1200"/>
        </w:tabs>
        <w:ind w:right="73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="00347447"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rm</w:t>
      </w:r>
      <w:r w:rsidRPr="00004E27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med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ly</w:t>
      </w:r>
      <w:r w:rsidRPr="00004E27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="00347447" w:rsidRPr="00004E27">
        <w:rPr>
          <w:rFonts w:ascii="Candara" w:eastAsia="Arial" w:hAnsi="Candara" w:cs="Arial"/>
          <w:spacing w:val="1"/>
          <w:sz w:val="24"/>
          <w:szCs w:val="24"/>
        </w:rPr>
        <w:t>shouting</w:t>
      </w:r>
      <w:r w:rsidR="00004E27">
        <w:rPr>
          <w:rFonts w:ascii="Candara" w:eastAsia="Arial" w:hAnsi="Candara" w:cs="Arial"/>
          <w:spacing w:val="1"/>
          <w:sz w:val="24"/>
          <w:szCs w:val="24"/>
        </w:rPr>
        <w:t>,</w:t>
      </w:r>
      <w:r w:rsidRPr="00004E27">
        <w:rPr>
          <w:rFonts w:ascii="Candara" w:eastAsia="Arial" w:hAnsi="Candara" w:cs="Arial"/>
          <w:sz w:val="24"/>
          <w:szCs w:val="24"/>
        </w:rPr>
        <w:t xml:space="preserve"> </w:t>
      </w:r>
      <w:r w:rsidR="00347447" w:rsidRPr="00004E27">
        <w:rPr>
          <w:rFonts w:ascii="Candara" w:eastAsia="Arial" w:hAnsi="Candara" w:cs="Arial"/>
          <w:sz w:val="24"/>
          <w:szCs w:val="24"/>
        </w:rPr>
        <w:t>“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="0061311E">
        <w:rPr>
          <w:rFonts w:ascii="Candara" w:eastAsia="Arial" w:hAnsi="Candara" w:cs="Arial"/>
          <w:sz w:val="24"/>
          <w:szCs w:val="24"/>
        </w:rPr>
        <w:t>!</w:t>
      </w:r>
      <w:r w:rsidR="00347447" w:rsidRPr="00004E27">
        <w:rPr>
          <w:rFonts w:ascii="Candara" w:eastAsia="Arial" w:hAnsi="Candara" w:cs="Arial"/>
          <w:sz w:val="24"/>
          <w:szCs w:val="24"/>
        </w:rPr>
        <w:t>”.</w:t>
      </w:r>
    </w:p>
    <w:p w14:paraId="75719801" w14:textId="42A3EB0F" w:rsidR="001E2FBD" w:rsidRPr="00004E27" w:rsidRDefault="00004E27" w:rsidP="00004E27">
      <w:pPr>
        <w:pStyle w:val="ListParagraph"/>
        <w:numPr>
          <w:ilvl w:val="0"/>
          <w:numId w:val="13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-1"/>
          <w:sz w:val="24"/>
          <w:szCs w:val="24"/>
        </w:rPr>
        <w:t>C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se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004E27">
        <w:rPr>
          <w:rFonts w:ascii="Candara" w:eastAsia="Arial" w:hAnsi="Candara" w:cs="Arial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r to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004E27">
        <w:rPr>
          <w:rFonts w:ascii="Candara" w:eastAsia="Arial" w:hAnsi="Candara" w:cs="Arial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004E27">
        <w:rPr>
          <w:rFonts w:ascii="Candara" w:eastAsia="Arial" w:hAnsi="Candara" w:cs="Arial"/>
          <w:sz w:val="24"/>
          <w:szCs w:val="24"/>
        </w:rPr>
        <w:t>ro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 xml:space="preserve">m 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004E27">
        <w:rPr>
          <w:rFonts w:ascii="Candara" w:eastAsia="Arial" w:hAnsi="Candara" w:cs="Arial"/>
          <w:sz w:val="24"/>
          <w:szCs w:val="24"/>
        </w:rPr>
        <w:t>n</w:t>
      </w:r>
      <w:r w:rsidR="00086025" w:rsidRPr="00004E27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086025"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004E27">
        <w:rPr>
          <w:rFonts w:ascii="Candara" w:eastAsia="Arial" w:hAnsi="Candara" w:cs="Arial"/>
          <w:sz w:val="24"/>
          <w:szCs w:val="24"/>
        </w:rPr>
        <w:t>i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z w:val="24"/>
          <w:szCs w:val="24"/>
        </w:rPr>
        <w:t>.</w:t>
      </w:r>
    </w:p>
    <w:p w14:paraId="75719802" w14:textId="676084FA" w:rsidR="001E2FBD" w:rsidRPr="00004E27" w:rsidRDefault="00086025" w:rsidP="00004E27">
      <w:pPr>
        <w:pStyle w:val="ListParagraph"/>
        <w:numPr>
          <w:ilvl w:val="0"/>
          <w:numId w:val="13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1"/>
          <w:sz w:val="24"/>
          <w:szCs w:val="24"/>
        </w:rPr>
        <w:t>Lea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z w:val="24"/>
          <w:szCs w:val="24"/>
        </w:rPr>
        <w:t>ises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rest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z w:val="24"/>
          <w:szCs w:val="24"/>
        </w:rPr>
        <w:t>it.</w:t>
      </w:r>
    </w:p>
    <w:p w14:paraId="75719803" w14:textId="1AE84159" w:rsidR="001E2FBD" w:rsidRPr="00004E27" w:rsidRDefault="00086025" w:rsidP="00004E27">
      <w:pPr>
        <w:pStyle w:val="ListParagraph"/>
        <w:numPr>
          <w:ilvl w:val="0"/>
          <w:numId w:val="13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347447" w:rsidRPr="00004E27">
        <w:rPr>
          <w:rFonts w:ascii="Candara" w:eastAsia="Arial" w:hAnsi="Candara" w:cs="Arial"/>
          <w:sz w:val="24"/>
          <w:szCs w:val="24"/>
        </w:rPr>
        <w:t>driveway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04" w14:textId="77F8AE9B" w:rsidR="001E2FBD" w:rsidRPr="00004E27" w:rsidRDefault="00086025" w:rsidP="00004E27">
      <w:pPr>
        <w:pStyle w:val="ListParagraph"/>
        <w:numPr>
          <w:ilvl w:val="0"/>
          <w:numId w:val="13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Do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-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se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ad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ised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so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He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lth</w:t>
      </w:r>
      <w:r w:rsidRPr="00004E27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</w:p>
    <w:p w14:paraId="4C8DE9D3" w14:textId="77777777" w:rsidR="00347447" w:rsidRPr="00004E27" w:rsidRDefault="00086025" w:rsidP="00004E27">
      <w:pPr>
        <w:pStyle w:val="ListParagraph"/>
        <w:numPr>
          <w:ilvl w:val="0"/>
          <w:numId w:val="13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ty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icer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 se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 xml:space="preserve">ior 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146EE806" w14:textId="77777777" w:rsidR="00531071" w:rsidRPr="00D41342" w:rsidRDefault="00531071" w:rsidP="00B3749F">
      <w:pPr>
        <w:jc w:val="both"/>
        <w:rPr>
          <w:rFonts w:ascii="Candara" w:eastAsia="Arial" w:hAnsi="Candara" w:cs="Arial"/>
          <w:sz w:val="24"/>
          <w:szCs w:val="24"/>
        </w:rPr>
      </w:pPr>
    </w:p>
    <w:p w14:paraId="75719806" w14:textId="51C883A3" w:rsidR="001E2FBD" w:rsidRPr="00D41342" w:rsidRDefault="00086025" w:rsidP="00B3749F">
      <w:pPr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Fire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Sa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f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et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</w:p>
    <w:p w14:paraId="75719807" w14:textId="4610AE85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347447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Lo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k.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ish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 are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y</w:t>
      </w:r>
      <w:r w:rsidRPr="00D41342">
        <w:rPr>
          <w:rFonts w:ascii="Candara" w:eastAsia="Arial" w:hAnsi="Candara" w:cs="Arial"/>
          <w:color w:val="FF0000"/>
          <w:sz w:val="24"/>
          <w:szCs w:val="24"/>
        </w:rPr>
        <w:t>.</w:t>
      </w:r>
    </w:p>
    <w:p w14:paraId="75719809" w14:textId="7C03182B" w:rsidR="001E2FBD" w:rsidRPr="00004E27" w:rsidRDefault="00086025" w:rsidP="00004E27">
      <w:pPr>
        <w:pStyle w:val="ListParagraph"/>
        <w:numPr>
          <w:ilvl w:val="0"/>
          <w:numId w:val="14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All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lk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doo</w:t>
      </w:r>
      <w:r w:rsidRPr="00004E27">
        <w:rPr>
          <w:rFonts w:ascii="Candara" w:eastAsia="Arial" w:hAnsi="Candara" w:cs="Arial"/>
          <w:sz w:val="24"/>
          <w:szCs w:val="24"/>
        </w:rPr>
        <w:t>rs 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z w:val="24"/>
          <w:szCs w:val="24"/>
        </w:rPr>
        <w:t>ld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struct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0A" w14:textId="44F7D6A7" w:rsidR="001E2FBD" w:rsidRPr="00004E27" w:rsidRDefault="00086025" w:rsidP="00004E27">
      <w:pPr>
        <w:pStyle w:val="ListParagraph"/>
        <w:numPr>
          <w:ilvl w:val="0"/>
          <w:numId w:val="14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position w:val="2"/>
          <w:sz w:val="24"/>
          <w:szCs w:val="24"/>
        </w:rPr>
        <w:t>Vis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b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ity</w:t>
      </w:r>
      <w:r w:rsidRPr="00004E27">
        <w:rPr>
          <w:rFonts w:ascii="Candara" w:eastAsia="Arial" w:hAnsi="Candara" w:cs="Arial"/>
          <w:spacing w:val="20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pane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ls</w:t>
      </w:r>
      <w:r w:rsidRPr="00004E27">
        <w:rPr>
          <w:rFonts w:ascii="Candara" w:eastAsia="Arial" w:hAnsi="Candara" w:cs="Arial"/>
          <w:spacing w:val="22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o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8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position w:val="2"/>
          <w:sz w:val="24"/>
          <w:szCs w:val="24"/>
        </w:rPr>
        <w:t>f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r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21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doo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rs</w:t>
      </w:r>
      <w:r w:rsidRPr="00004E27">
        <w:rPr>
          <w:rFonts w:ascii="Candara" w:eastAsia="Arial" w:hAnsi="Candara" w:cs="Arial"/>
          <w:spacing w:val="19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20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3"/>
          <w:position w:val="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3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position w:val="2"/>
          <w:sz w:val="24"/>
          <w:szCs w:val="24"/>
        </w:rPr>
        <w:t>y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2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k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p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23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cle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r,</w:t>
      </w:r>
      <w:r w:rsidRPr="00004E27">
        <w:rPr>
          <w:rFonts w:ascii="Candara" w:eastAsia="Arial" w:hAnsi="Candara" w:cs="Arial"/>
          <w:spacing w:val="19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d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ispl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6"/>
          <w:position w:val="2"/>
          <w:sz w:val="24"/>
          <w:szCs w:val="24"/>
        </w:rPr>
        <w:t>y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2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o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23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position w:val="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se</w:t>
      </w:r>
    </w:p>
    <w:p w14:paraId="7571980B" w14:textId="682C5349" w:rsidR="001E2FBD" w:rsidRPr="00004E27" w:rsidRDefault="00347447" w:rsidP="00004E27">
      <w:pPr>
        <w:pStyle w:val="ListParagraph"/>
        <w:numPr>
          <w:ilvl w:val="0"/>
          <w:numId w:val="14"/>
        </w:numPr>
        <w:spacing w:line="240" w:lineRule="exact"/>
        <w:ind w:right="6008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 xml:space="preserve">are 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="00086025" w:rsidRPr="00004E27">
        <w:rPr>
          <w:rFonts w:ascii="Candara" w:eastAsia="Arial" w:hAnsi="Candara" w:cs="Arial"/>
          <w:sz w:val="24"/>
          <w:szCs w:val="24"/>
        </w:rPr>
        <w:t>ro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004E27">
        <w:rPr>
          <w:rFonts w:ascii="Candara" w:eastAsia="Arial" w:hAnsi="Candara" w:cs="Arial"/>
          <w:sz w:val="24"/>
          <w:szCs w:val="24"/>
        </w:rPr>
        <w:t>ibit</w:t>
      </w:r>
      <w:r w:rsidR="00086025"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004E27">
        <w:rPr>
          <w:rFonts w:ascii="Candara" w:eastAsia="Arial" w:hAnsi="Candara" w:cs="Arial"/>
          <w:sz w:val="24"/>
          <w:szCs w:val="24"/>
        </w:rPr>
        <w:t>.</w:t>
      </w:r>
    </w:p>
    <w:p w14:paraId="7571980C" w14:textId="143FB34F" w:rsidR="001E2FBD" w:rsidRPr="00004E27" w:rsidRDefault="00086025" w:rsidP="00004E27">
      <w:pPr>
        <w:pStyle w:val="ListParagraph"/>
        <w:numPr>
          <w:ilvl w:val="0"/>
          <w:numId w:val="14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doo</w:t>
      </w:r>
      <w:r w:rsidRPr="00004E27">
        <w:rPr>
          <w:rFonts w:ascii="Candara" w:eastAsia="Arial" w:hAnsi="Candara" w:cs="Arial"/>
          <w:sz w:val="24"/>
          <w:szCs w:val="24"/>
        </w:rPr>
        <w:t>rs 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z w:val="24"/>
          <w:szCs w:val="24"/>
        </w:rPr>
        <w:t>ld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0D" w14:textId="27D8D9CD" w:rsidR="001E2FBD" w:rsidRPr="00004E27" w:rsidRDefault="00086025" w:rsidP="00004E27">
      <w:pPr>
        <w:pStyle w:val="ListParagraph"/>
        <w:numPr>
          <w:ilvl w:val="0"/>
          <w:numId w:val="14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position w:val="2"/>
          <w:sz w:val="24"/>
          <w:szCs w:val="24"/>
        </w:rPr>
        <w:lastRenderedPageBreak/>
        <w:t>All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position w:val="2"/>
          <w:sz w:val="24"/>
          <w:szCs w:val="24"/>
        </w:rPr>
        <w:t>f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r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position w:val="2"/>
          <w:sz w:val="24"/>
          <w:szCs w:val="24"/>
        </w:rPr>
        <w:t>x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 xml:space="preserve">its 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re cl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ea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y la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be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position w:val="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position w:val="2"/>
          <w:sz w:val="24"/>
          <w:szCs w:val="24"/>
        </w:rPr>
        <w:t>d</w:t>
      </w:r>
      <w:r w:rsidRPr="00004E27">
        <w:rPr>
          <w:rFonts w:ascii="Candara" w:eastAsia="Arial" w:hAnsi="Candara" w:cs="Arial"/>
          <w:position w:val="2"/>
          <w:sz w:val="24"/>
          <w:szCs w:val="24"/>
        </w:rPr>
        <w:t>.</w:t>
      </w:r>
    </w:p>
    <w:p w14:paraId="7571980E" w14:textId="77777777" w:rsidR="001E2FBD" w:rsidRPr="00D41342" w:rsidRDefault="001E2FBD" w:rsidP="00B3749F">
      <w:pPr>
        <w:spacing w:before="15" w:line="240" w:lineRule="exact"/>
        <w:jc w:val="both"/>
        <w:rPr>
          <w:rFonts w:ascii="Candara" w:hAnsi="Candara" w:cs="Arial"/>
          <w:sz w:val="24"/>
          <w:szCs w:val="24"/>
        </w:rPr>
      </w:pPr>
    </w:p>
    <w:p w14:paraId="75719810" w14:textId="7BE79A53" w:rsidR="001E2FBD" w:rsidRPr="00D41342" w:rsidRDefault="004D5D02" w:rsidP="00D176E1">
      <w:pPr>
        <w:ind w:right="75"/>
        <w:jc w:val="both"/>
        <w:rPr>
          <w:rFonts w:ascii="Candara" w:hAnsi="Candara" w:cs="Arial"/>
          <w:sz w:val="26"/>
          <w:szCs w:val="26"/>
        </w:rPr>
      </w:pPr>
      <w:r>
        <w:rPr>
          <w:rFonts w:ascii="Candara" w:eastAsia="Arial" w:hAnsi="Candara" w:cs="Arial"/>
          <w:sz w:val="24"/>
          <w:szCs w:val="24"/>
        </w:rPr>
        <w:t xml:space="preserve">A </w:t>
      </w:r>
      <w:r w:rsidR="00086025" w:rsidRPr="00D41342">
        <w:rPr>
          <w:rFonts w:ascii="Candara" w:eastAsia="Arial" w:hAnsi="Candara" w:cs="Arial"/>
          <w:sz w:val="24"/>
          <w:szCs w:val="24"/>
        </w:rPr>
        <w:t>Fire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="00086025" w:rsidRPr="00D41342">
        <w:rPr>
          <w:rFonts w:ascii="Candara" w:eastAsia="Arial" w:hAnsi="Candara" w:cs="Arial"/>
          <w:sz w:val="24"/>
          <w:szCs w:val="24"/>
        </w:rPr>
        <w:t>ti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ish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>
        <w:rPr>
          <w:rFonts w:ascii="Candara" w:eastAsia="Arial" w:hAnsi="Candara" w:cs="Arial"/>
          <w:sz w:val="24"/>
          <w:szCs w:val="24"/>
        </w:rPr>
        <w:t>r</w:t>
      </w:r>
      <w:r w:rsidR="00D176E1">
        <w:rPr>
          <w:rFonts w:ascii="Candara" w:eastAsia="Arial" w:hAnsi="Candara" w:cs="Arial"/>
          <w:sz w:val="24"/>
          <w:szCs w:val="24"/>
        </w:rPr>
        <w:t xml:space="preserve"> </w:t>
      </w:r>
      <w:r w:rsidR="00D176E1" w:rsidRPr="00D41342">
        <w:rPr>
          <w:rFonts w:ascii="Candara" w:eastAsia="Arial" w:hAnsi="Candara" w:cs="Arial"/>
          <w:sz w:val="24"/>
          <w:szCs w:val="24"/>
        </w:rPr>
        <w:t>(</w:t>
      </w:r>
      <w:r w:rsidR="00D176E1">
        <w:rPr>
          <w:rFonts w:ascii="Candara" w:eastAsia="Arial" w:hAnsi="Candara" w:cs="Arial"/>
          <w:sz w:val="24"/>
          <w:szCs w:val="24"/>
        </w:rPr>
        <w:t xml:space="preserve">ABC </w:t>
      </w:r>
      <w:proofErr w:type="gramStart"/>
      <w:r w:rsidR="00D176E1" w:rsidRPr="00D41342">
        <w:rPr>
          <w:rFonts w:ascii="Candara" w:eastAsia="Arial" w:hAnsi="Candara" w:cs="Arial"/>
          <w:sz w:val="24"/>
          <w:szCs w:val="24"/>
        </w:rPr>
        <w:t>p</w:t>
      </w:r>
      <w:r w:rsidR="00D176E1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D176E1"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="00D176E1"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="00D176E1" w:rsidRPr="00D41342">
        <w:rPr>
          <w:rFonts w:ascii="Candara" w:eastAsia="Arial" w:hAnsi="Candara" w:cs="Arial"/>
          <w:spacing w:val="5"/>
          <w:sz w:val="24"/>
          <w:szCs w:val="24"/>
        </w:rPr>
        <w:t>r</w:t>
      </w:r>
      <w:r w:rsidR="00D176E1" w:rsidRPr="00D41342">
        <w:rPr>
          <w:rFonts w:ascii="Candara" w:eastAsia="Arial" w:hAnsi="Candara" w:cs="Arial"/>
          <w:spacing w:val="-1"/>
          <w:sz w:val="24"/>
          <w:szCs w:val="24"/>
        </w:rPr>
        <w:t xml:space="preserve">) </w:t>
      </w:r>
      <w:r>
        <w:rPr>
          <w:rFonts w:ascii="Candara" w:eastAsia="Arial" w:hAnsi="Candara" w:cs="Arial"/>
          <w:sz w:val="24"/>
          <w:szCs w:val="24"/>
        </w:rPr>
        <w:t xml:space="preserve"> is</w:t>
      </w:r>
      <w:proofErr w:type="gramEnd"/>
      <w:r w:rsidRPr="00D41342">
        <w:rPr>
          <w:rFonts w:ascii="Candara" w:eastAsia="Arial" w:hAnsi="Candara" w:cs="Arial"/>
          <w:sz w:val="24"/>
          <w:szCs w:val="24"/>
        </w:rPr>
        <w:t xml:space="preserve"> 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ed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347447" w:rsidRPr="00D41342">
        <w:rPr>
          <w:rFonts w:ascii="Candara" w:eastAsia="Arial" w:hAnsi="Candara" w:cs="Arial"/>
          <w:spacing w:val="-1"/>
          <w:sz w:val="24"/>
          <w:szCs w:val="24"/>
        </w:rPr>
        <w:t>in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K</w:t>
      </w:r>
      <w:r w:rsidR="00086025" w:rsidRPr="00D41342">
        <w:rPr>
          <w:rFonts w:ascii="Candara" w:eastAsia="Arial" w:hAnsi="Candara" w:cs="Arial"/>
          <w:sz w:val="24"/>
          <w:szCs w:val="24"/>
        </w:rPr>
        <w:t>itc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347447" w:rsidRPr="00D41342">
        <w:rPr>
          <w:rFonts w:ascii="Candara" w:eastAsia="Arial" w:hAnsi="Candara" w:cs="Arial"/>
          <w:spacing w:val="-1"/>
          <w:sz w:val="24"/>
          <w:szCs w:val="24"/>
        </w:rPr>
        <w:t>adjacent to the back door.</w:t>
      </w:r>
    </w:p>
    <w:p w14:paraId="75719813" w14:textId="02EFCEEB" w:rsidR="001E2FBD" w:rsidRDefault="00347447" w:rsidP="00D176E1">
      <w:pPr>
        <w:ind w:right="84"/>
        <w:jc w:val="both"/>
        <w:rPr>
          <w:rFonts w:ascii="Candara" w:eastAsia="Arial" w:hAnsi="Candara" w:cs="Arial"/>
          <w:spacing w:val="1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Smoke</w:t>
      </w:r>
      <w:r w:rsidR="00086025"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lar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re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installed in the ceiling of the grou</w:t>
      </w:r>
      <w:r w:rsidR="006413EB" w:rsidRPr="00D41342">
        <w:rPr>
          <w:rFonts w:ascii="Candara" w:eastAsia="Arial" w:hAnsi="Candara" w:cs="Arial"/>
          <w:sz w:val="24"/>
          <w:szCs w:val="24"/>
        </w:rPr>
        <w:t>nd floor hall way and the first-</w:t>
      </w:r>
      <w:r w:rsidRPr="00D41342">
        <w:rPr>
          <w:rFonts w:ascii="Candara" w:eastAsia="Arial" w:hAnsi="Candara" w:cs="Arial"/>
          <w:sz w:val="24"/>
          <w:szCs w:val="24"/>
        </w:rPr>
        <w:t>floor landing.</w:t>
      </w:r>
      <w:r w:rsidR="00D176E1">
        <w:rPr>
          <w:rFonts w:ascii="Candara" w:eastAsia="Arial" w:hAnsi="Candara" w:cs="Arial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Fi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="00086025" w:rsidRPr="00D41342">
        <w:rPr>
          <w:rFonts w:ascii="Candara" w:eastAsia="Arial" w:hAnsi="Candara" w:cs="Arial"/>
          <w:sz w:val="24"/>
          <w:szCs w:val="24"/>
        </w:rPr>
        <w:t>la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k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et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is</w:t>
      </w:r>
      <w:r w:rsidR="00086025" w:rsidRPr="00D4134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proofErr w:type="gramEnd"/>
      <w:r w:rsidR="00086025" w:rsidRPr="00D4134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K</w:t>
      </w:r>
      <w:r w:rsidR="00086025" w:rsidRPr="00D41342">
        <w:rPr>
          <w:rFonts w:ascii="Candara" w:eastAsia="Arial" w:hAnsi="Candara" w:cs="Arial"/>
          <w:sz w:val="24"/>
          <w:szCs w:val="24"/>
        </w:rPr>
        <w:t>it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z w:val="24"/>
          <w:szCs w:val="24"/>
        </w:rPr>
        <w:t xml:space="preserve"> on the</w:t>
      </w:r>
      <w:r w:rsidR="00086025" w:rsidRPr="00D4134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rd</w:t>
      </w:r>
      <w:r w:rsidR="00086025" w:rsidRPr="00D4134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adjacent to the School Office.</w:t>
      </w:r>
    </w:p>
    <w:p w14:paraId="528235FF" w14:textId="685E67F4" w:rsidR="009D2070" w:rsidRDefault="009D2070" w:rsidP="00B3749F">
      <w:pPr>
        <w:ind w:right="80"/>
        <w:jc w:val="both"/>
        <w:rPr>
          <w:rFonts w:ascii="Candara" w:eastAsia="Arial" w:hAnsi="Candara" w:cs="Arial"/>
          <w:spacing w:val="1"/>
          <w:sz w:val="24"/>
          <w:szCs w:val="24"/>
        </w:rPr>
      </w:pPr>
    </w:p>
    <w:p w14:paraId="08C6E033" w14:textId="3A899DD2" w:rsidR="009D2070" w:rsidRDefault="009D2070" w:rsidP="00B3749F">
      <w:pPr>
        <w:ind w:right="80"/>
        <w:jc w:val="both"/>
        <w:rPr>
          <w:rFonts w:ascii="Candara" w:eastAsia="Arial" w:hAnsi="Candara" w:cs="Arial"/>
          <w:b/>
          <w:spacing w:val="1"/>
          <w:sz w:val="24"/>
          <w:szCs w:val="24"/>
        </w:rPr>
      </w:pPr>
      <w:r w:rsidRPr="009D2070">
        <w:rPr>
          <w:rFonts w:ascii="Candara" w:eastAsia="Arial" w:hAnsi="Candara" w:cs="Arial"/>
          <w:b/>
          <w:spacing w:val="1"/>
          <w:sz w:val="24"/>
          <w:szCs w:val="24"/>
        </w:rPr>
        <w:t>Fire Training</w:t>
      </w:r>
    </w:p>
    <w:p w14:paraId="1DC3792F" w14:textId="44838133" w:rsidR="00F24181" w:rsidRPr="00F24181" w:rsidRDefault="00F24181" w:rsidP="00B3749F">
      <w:p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F24181">
        <w:rPr>
          <w:rFonts w:ascii="Candara" w:eastAsia="Arial" w:hAnsi="Candara" w:cs="Arial"/>
          <w:spacing w:val="1"/>
          <w:sz w:val="24"/>
          <w:szCs w:val="24"/>
        </w:rPr>
        <w:t xml:space="preserve">All staff have had and keep up to date with Fire Safety training. The Proprietor, Ellis Wells, is Fire </w:t>
      </w:r>
      <w:r>
        <w:rPr>
          <w:rFonts w:ascii="Candara" w:eastAsia="Arial" w:hAnsi="Candara" w:cs="Arial"/>
          <w:spacing w:val="1"/>
          <w:sz w:val="24"/>
          <w:szCs w:val="24"/>
        </w:rPr>
        <w:t>Marshall</w:t>
      </w:r>
      <w:r w:rsidRPr="00F24181">
        <w:rPr>
          <w:rFonts w:ascii="Candara" w:eastAsia="Arial" w:hAnsi="Candara" w:cs="Arial"/>
          <w:spacing w:val="1"/>
          <w:sz w:val="24"/>
          <w:szCs w:val="24"/>
        </w:rPr>
        <w:t xml:space="preserve"> trained and keeps this up to date.</w:t>
      </w:r>
    </w:p>
    <w:p w14:paraId="75719814" w14:textId="77777777" w:rsidR="001E2FBD" w:rsidRPr="00F24181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15" w14:textId="74A73C03" w:rsidR="001E2FBD" w:rsidRPr="00D41342" w:rsidRDefault="00086025" w:rsidP="00B3749F">
      <w:pPr>
        <w:ind w:right="7419"/>
        <w:jc w:val="both"/>
        <w:rPr>
          <w:rFonts w:ascii="Candara" w:eastAsia="Arial" w:hAnsi="Candara" w:cs="Arial"/>
          <w:sz w:val="24"/>
          <w:szCs w:val="24"/>
        </w:rPr>
      </w:pPr>
      <w:bookmarkStart w:id="1" w:name="_Hlk522108846"/>
      <w:r w:rsidRPr="00D41342">
        <w:rPr>
          <w:rFonts w:ascii="Candara" w:eastAsia="Arial" w:hAnsi="Candara" w:cs="Arial"/>
          <w:b/>
          <w:sz w:val="24"/>
          <w:szCs w:val="24"/>
        </w:rPr>
        <w:t>Fir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id</w:t>
      </w:r>
    </w:p>
    <w:p w14:paraId="75719816" w14:textId="49195BF6" w:rsidR="001E2FBD" w:rsidRPr="00D41342" w:rsidRDefault="006413EB" w:rsidP="00B3749F">
      <w:p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="00086025" w:rsidRPr="00D41342">
        <w:rPr>
          <w:rFonts w:ascii="Candara" w:eastAsia="Arial" w:hAnsi="Candara" w:cs="Arial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z w:val="24"/>
          <w:szCs w:val="24"/>
        </w:rPr>
        <w:t>rst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="00086025" w:rsidRPr="00D41342">
        <w:rPr>
          <w:rFonts w:ascii="Candara" w:eastAsia="Arial" w:hAnsi="Candara" w:cs="Arial"/>
          <w:sz w:val="24"/>
          <w:szCs w:val="24"/>
        </w:rPr>
        <w:t>id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Bo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is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 in</w:t>
      </w:r>
      <w:r w:rsidR="00086025"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531071" w:rsidRPr="00D41342">
        <w:rPr>
          <w:rFonts w:ascii="Candara" w:eastAsia="Arial" w:hAnsi="Candara" w:cs="Arial"/>
          <w:spacing w:val="-2"/>
          <w:sz w:val="24"/>
          <w:szCs w:val="24"/>
        </w:rPr>
        <w:t>study/ first aid room.</w:t>
      </w:r>
    </w:p>
    <w:p w14:paraId="7571981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18" w14:textId="77777777" w:rsidR="001E2FBD" w:rsidRPr="00D41342" w:rsidRDefault="00086025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rst</w:t>
      </w:r>
      <w:r w:rsidRPr="00D41342">
        <w:rPr>
          <w:rFonts w:ascii="Candara" w:eastAsia="Arial" w:hAnsi="Candara" w:cs="Arial"/>
          <w:spacing w:val="5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mp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traini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rse</w:t>
      </w:r>
      <w:r w:rsidRPr="00D41342">
        <w:rPr>
          <w:rFonts w:ascii="Candara" w:eastAsia="Arial" w:hAnsi="Candara" w:cs="Arial"/>
          <w:spacing w:val="5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5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</w:p>
    <w:p w14:paraId="75719819" w14:textId="77777777" w:rsidR="001E2FBD" w:rsidRPr="00D41342" w:rsidRDefault="00086025" w:rsidP="00B3749F">
      <w:pPr>
        <w:ind w:right="332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ry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81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1B" w14:textId="77777777" w:rsidR="001E2FBD" w:rsidRPr="00D41342" w:rsidRDefault="00086025" w:rsidP="00B3749F">
      <w:pPr>
        <w:ind w:right="550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du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re:</w:t>
      </w:r>
    </w:p>
    <w:p w14:paraId="7571981C" w14:textId="124853BA" w:rsidR="001E2FBD" w:rsidRPr="00004E27" w:rsidRDefault="00086025" w:rsidP="00004E27">
      <w:pPr>
        <w:pStyle w:val="ListParagraph"/>
        <w:numPr>
          <w:ilvl w:val="0"/>
          <w:numId w:val="15"/>
        </w:numPr>
        <w:tabs>
          <w:tab w:val="left" w:pos="1260"/>
        </w:tabs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ia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ist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ce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to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lties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ith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inj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 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ln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ho</w:t>
      </w:r>
      <w:r w:rsidRPr="00004E27">
        <w:rPr>
          <w:rFonts w:ascii="Candara" w:eastAsia="Arial" w:hAnsi="Candara" w:cs="Arial"/>
          <w:sz w:val="24"/>
          <w:szCs w:val="24"/>
        </w:rPr>
        <w:t>se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sing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 xml:space="preserve">ic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z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s in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sc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oo</w:t>
      </w:r>
      <w:r w:rsidRPr="00004E27">
        <w:rPr>
          <w:rFonts w:ascii="Candara" w:eastAsia="Arial" w:hAnsi="Candara" w:cs="Arial"/>
          <w:sz w:val="24"/>
          <w:szCs w:val="24"/>
        </w:rPr>
        <w:t>l.</w:t>
      </w:r>
    </w:p>
    <w:p w14:paraId="7571981D" w14:textId="1EFBF1EA" w:rsidR="001E2FBD" w:rsidRPr="00004E27" w:rsidRDefault="00086025" w:rsidP="00004E27">
      <w:pPr>
        <w:pStyle w:val="ListParagraph"/>
        <w:numPr>
          <w:ilvl w:val="0"/>
          <w:numId w:val="15"/>
        </w:numPr>
        <w:tabs>
          <w:tab w:val="left" w:pos="1260"/>
        </w:tabs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Al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lty</w:t>
      </w:r>
      <w:r w:rsidRPr="00004E27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q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ue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so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tre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 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lty to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ir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ab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ity in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y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po</w:t>
      </w:r>
      <w:r w:rsidRPr="00004E27">
        <w:rPr>
          <w:rFonts w:ascii="Candara" w:eastAsia="Arial" w:hAnsi="Candara" w:cs="Arial"/>
          <w:sz w:val="24"/>
          <w:szCs w:val="24"/>
        </w:rPr>
        <w:t>ssibl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. 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is incl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ude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61311E">
        <w:rPr>
          <w:rFonts w:ascii="Candara" w:eastAsia="Arial" w:hAnsi="Candara" w:cs="Arial"/>
          <w:spacing w:val="3"/>
          <w:sz w:val="24"/>
          <w:szCs w:val="24"/>
        </w:rPr>
        <w:t>protective, liquid resistant gloves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loss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bod</w:t>
      </w:r>
      <w:r w:rsidRPr="00004E27">
        <w:rPr>
          <w:rFonts w:ascii="Candara" w:eastAsia="Arial" w:hAnsi="Candara" w:cs="Arial"/>
          <w:sz w:val="24"/>
          <w:szCs w:val="24"/>
        </w:rPr>
        <w:t xml:space="preserve">y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luid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 xml:space="preserve">is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t,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ing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lp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 xml:space="preserve">m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 xml:space="preserve">First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/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cy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ices.</w:t>
      </w:r>
    </w:p>
    <w:p w14:paraId="7571981E" w14:textId="1ED259A9" w:rsidR="001E2FBD" w:rsidRPr="00004E27" w:rsidRDefault="00086025" w:rsidP="00004E27">
      <w:pPr>
        <w:pStyle w:val="ListParagraph"/>
        <w:numPr>
          <w:ilvl w:val="0"/>
          <w:numId w:val="15"/>
        </w:numPr>
        <w:tabs>
          <w:tab w:val="left" w:pos="1260"/>
        </w:tabs>
        <w:ind w:right="86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z w:val="24"/>
          <w:szCs w:val="24"/>
        </w:rPr>
        <w:t xml:space="preserve">t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n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bu</w:t>
      </w:r>
      <w:r w:rsidRPr="00004E27">
        <w:rPr>
          <w:rFonts w:ascii="Candara" w:eastAsia="Arial" w:hAnsi="Candara" w:cs="Arial"/>
          <w:sz w:val="24"/>
          <w:szCs w:val="24"/>
        </w:rPr>
        <w:t>la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="006413EB" w:rsidRPr="00004E27">
        <w:rPr>
          <w:rFonts w:ascii="Candara" w:eastAsia="Arial" w:hAnsi="Candara" w:cs="Arial"/>
          <w:sz w:val="24"/>
          <w:szCs w:val="24"/>
        </w:rPr>
        <w:t>ce</w:t>
      </w:r>
      <w:r w:rsidRPr="00004E27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z w:val="24"/>
          <w:szCs w:val="24"/>
        </w:rPr>
        <w:t>sio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na</w:t>
      </w:r>
      <w:r w:rsidRPr="00004E27">
        <w:rPr>
          <w:rFonts w:ascii="Candara" w:eastAsia="Arial" w:hAnsi="Candara" w:cs="Arial"/>
          <w:sz w:val="24"/>
          <w:szCs w:val="24"/>
        </w:rPr>
        <w:t xml:space="preserve">l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 xml:space="preserve">lp </w:t>
      </w:r>
      <w:r w:rsidR="006413EB" w:rsidRPr="00004E27">
        <w:rPr>
          <w:rFonts w:ascii="Candara" w:eastAsia="Arial" w:hAnsi="Candara" w:cs="Arial"/>
          <w:sz w:val="24"/>
          <w:szCs w:val="24"/>
        </w:rPr>
        <w:t>is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le</w:t>
      </w:r>
      <w:r w:rsidRPr="00004E27">
        <w:rPr>
          <w:rFonts w:ascii="Candara" w:eastAsia="Arial" w:hAnsi="Candara" w:cs="Arial"/>
          <w:sz w:val="24"/>
          <w:szCs w:val="24"/>
        </w:rPr>
        <w:t xml:space="preserve">d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ped</w:t>
      </w:r>
      <w:r w:rsidRPr="00004E27">
        <w:rPr>
          <w:rFonts w:ascii="Candara" w:eastAsia="Arial" w:hAnsi="Candara" w:cs="Arial"/>
          <w:sz w:val="24"/>
          <w:szCs w:val="24"/>
        </w:rPr>
        <w:t>ie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tly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q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1F" w14:textId="427C6F3B" w:rsidR="001E2FBD" w:rsidRPr="00004E27" w:rsidRDefault="00086025" w:rsidP="00004E27">
      <w:pPr>
        <w:pStyle w:val="ListParagraph"/>
        <w:numPr>
          <w:ilvl w:val="0"/>
          <w:numId w:val="15"/>
        </w:numPr>
        <w:tabs>
          <w:tab w:val="left" w:pos="1260"/>
        </w:tabs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ing</w:t>
      </w:r>
      <w:r w:rsidRPr="00004E27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is</w:t>
      </w:r>
      <w:r w:rsidRPr="00004E27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cle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red</w:t>
      </w:r>
      <w:r w:rsidRPr="00004E27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,</w:t>
      </w:r>
      <w:r w:rsidRPr="00004E27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sing</w:t>
      </w:r>
      <w:r w:rsidRPr="00004E27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ry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ressing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tc</w:t>
      </w:r>
      <w:r w:rsidR="0061311E">
        <w:rPr>
          <w:rFonts w:ascii="Candara" w:eastAsia="Arial" w:hAnsi="Candara" w:cs="Arial"/>
          <w:sz w:val="24"/>
          <w:szCs w:val="24"/>
        </w:rPr>
        <w:t>.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pu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004E27">
        <w:rPr>
          <w:rFonts w:ascii="Candara" w:eastAsia="Arial" w:hAnsi="Candara" w:cs="Arial"/>
          <w:sz w:val="24"/>
          <w:szCs w:val="24"/>
        </w:rPr>
        <w:t>las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 xml:space="preserve">ic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ba</w:t>
      </w:r>
      <w:r w:rsidRPr="00004E27">
        <w:rPr>
          <w:rFonts w:ascii="Candara" w:eastAsia="Arial" w:hAnsi="Candara" w:cs="Arial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led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tly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isp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sing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="006413EB" w:rsidRPr="00004E27">
        <w:rPr>
          <w:rFonts w:ascii="Candara" w:eastAsia="Arial" w:hAnsi="Candara" w:cs="Arial"/>
          <w:sz w:val="24"/>
          <w:szCs w:val="24"/>
        </w:rPr>
        <w:t xml:space="preserve">in.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 xml:space="preserve">y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ins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y 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ho</w:t>
      </w:r>
      <w:r w:rsidRPr="00004E27">
        <w:rPr>
          <w:rFonts w:ascii="Candara" w:eastAsia="Arial" w:hAnsi="Candara" w:cs="Arial"/>
          <w:sz w:val="24"/>
          <w:szCs w:val="24"/>
        </w:rPr>
        <w:t>ro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2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16F79A15" w14:textId="77777777" w:rsidR="006413EB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Due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incre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 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sical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rs.</w:t>
      </w:r>
    </w:p>
    <w:p w14:paraId="04F77E6D" w14:textId="77777777" w:rsidR="006413EB" w:rsidRPr="00D41342" w:rsidRDefault="006413EB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</w:p>
    <w:p w14:paraId="75719822" w14:textId="33DEC9FB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 alt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23" w14:textId="45BC3570" w:rsidR="001E2FBD" w:rsidRPr="00004E27" w:rsidRDefault="00086025" w:rsidP="00004E27">
      <w:pPr>
        <w:pStyle w:val="ListParagraph"/>
        <w:numPr>
          <w:ilvl w:val="0"/>
          <w:numId w:val="16"/>
        </w:num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k</w:t>
      </w:r>
      <w:r w:rsidRPr="00004E27">
        <w:rPr>
          <w:rFonts w:ascii="Candara" w:eastAsia="Arial" w:hAnsi="Candara" w:cs="Arial"/>
          <w:sz w:val="24"/>
          <w:szCs w:val="24"/>
        </w:rPr>
        <w:t>e c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 xml:space="preserve">n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e is inj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 xml:space="preserve">/ill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un</w:t>
      </w:r>
      <w:r w:rsidRPr="00004E27">
        <w:rPr>
          <w:rFonts w:ascii="Candara" w:eastAsia="Arial" w:hAnsi="Candara" w:cs="Arial"/>
          <w:sz w:val="24"/>
          <w:szCs w:val="24"/>
        </w:rPr>
        <w:t xml:space="preserve">til a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it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="006413EB" w:rsidRPr="00004E27">
        <w:rPr>
          <w:rFonts w:ascii="Candara" w:eastAsia="Arial" w:hAnsi="Candara" w:cs="Arial"/>
          <w:sz w:val="24"/>
          <w:szCs w:val="24"/>
        </w:rPr>
        <w:t xml:space="preserve">ly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q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 xml:space="preserve">ied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pe</w:t>
      </w:r>
      <w:r w:rsidRPr="00004E27">
        <w:rPr>
          <w:rFonts w:ascii="Candara" w:eastAsia="Arial" w:hAnsi="Candara" w:cs="Arial"/>
          <w:sz w:val="24"/>
          <w:szCs w:val="24"/>
        </w:rPr>
        <w:t>rson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ab</w:t>
      </w:r>
      <w:r w:rsidRPr="00004E27">
        <w:rPr>
          <w:rFonts w:ascii="Candara" w:eastAsia="Arial" w:hAnsi="Candara" w:cs="Arial"/>
          <w:sz w:val="24"/>
          <w:szCs w:val="24"/>
        </w:rPr>
        <w:t>le.</w:t>
      </w:r>
    </w:p>
    <w:p w14:paraId="75719824" w14:textId="177E3E9F" w:rsidR="001E2FBD" w:rsidRPr="00004E27" w:rsidRDefault="00086025" w:rsidP="00004E27">
      <w:pPr>
        <w:pStyle w:val="ListParagraph"/>
        <w:numPr>
          <w:ilvl w:val="0"/>
          <w:numId w:val="16"/>
        </w:num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amb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la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ce</w:t>
      </w:r>
      <w:r w:rsidRPr="00004E27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ssio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>ical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lp</w:t>
      </w:r>
      <w:r w:rsidRPr="00004E27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is 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25" w14:textId="0567EDF6" w:rsidR="001E2FBD" w:rsidRPr="00004E27" w:rsidRDefault="00086025" w:rsidP="00004E27">
      <w:pPr>
        <w:pStyle w:val="ListParagraph"/>
        <w:numPr>
          <w:ilvl w:val="0"/>
          <w:numId w:val="16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Ch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ck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res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ck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s.</w:t>
      </w:r>
    </w:p>
    <w:p w14:paraId="75719826" w14:textId="4DD911FB" w:rsidR="001E2FBD" w:rsidRPr="00004E27" w:rsidRDefault="00086025" w:rsidP="00004E27">
      <w:pPr>
        <w:pStyle w:val="ListParagraph"/>
        <w:numPr>
          <w:ilvl w:val="0"/>
          <w:numId w:val="16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z w:val="24"/>
          <w:szCs w:val="24"/>
        </w:rPr>
        <w:t>ll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ff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 xml:space="preserve">ts’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 xml:space="preserve">ical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s.</w:t>
      </w:r>
    </w:p>
    <w:p w14:paraId="7571982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28" w14:textId="77777777" w:rsidR="001E2FBD" w:rsidRPr="00D41342" w:rsidRDefault="00086025" w:rsidP="00B3749F">
      <w:pPr>
        <w:ind w:right="743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ill:</w:t>
      </w:r>
    </w:p>
    <w:p w14:paraId="75719829" w14:textId="18A3BDEF" w:rsidR="001E2FBD" w:rsidRPr="00004E27" w:rsidRDefault="00086025" w:rsidP="00004E27">
      <w:pPr>
        <w:pStyle w:val="ListParagraph"/>
        <w:numPr>
          <w:ilvl w:val="0"/>
          <w:numId w:val="17"/>
        </w:num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Fa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iar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se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ith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roc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res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 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k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no</w:t>
      </w:r>
      <w:r w:rsidRPr="00004E27">
        <w:rPr>
          <w:rFonts w:ascii="Candara" w:eastAsia="Arial" w:hAnsi="Candara" w:cs="Arial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rs are.</w:t>
      </w:r>
    </w:p>
    <w:p w14:paraId="7571982A" w14:textId="0512A5C7" w:rsidR="001E2FBD" w:rsidRPr="00004E27" w:rsidRDefault="00086025" w:rsidP="00004E27">
      <w:pPr>
        <w:pStyle w:val="ListParagraph"/>
        <w:numPr>
          <w:ilvl w:val="0"/>
          <w:numId w:val="17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Be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 xml:space="preserve">re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pe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ic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ed</w:t>
      </w:r>
      <w:r w:rsidRPr="00004E27">
        <w:rPr>
          <w:rFonts w:ascii="Candara" w:eastAsia="Arial" w:hAnsi="Candara" w:cs="Arial"/>
          <w:sz w:val="24"/>
          <w:szCs w:val="24"/>
        </w:rPr>
        <w:t xml:space="preserve">ical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 st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ts.</w:t>
      </w:r>
    </w:p>
    <w:p w14:paraId="7571982C" w14:textId="027EFC1D" w:rsidR="001E2FBD" w:rsidRPr="0061311E" w:rsidRDefault="00086025" w:rsidP="0061311E">
      <w:pPr>
        <w:pStyle w:val="ListParagraph"/>
        <w:numPr>
          <w:ilvl w:val="0"/>
          <w:numId w:val="17"/>
        </w:numPr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Ne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un</w:t>
      </w:r>
      <w:r w:rsidRPr="00004E27">
        <w:rPr>
          <w:rFonts w:ascii="Candara" w:eastAsia="Arial" w:hAnsi="Candara" w:cs="Arial"/>
          <w:sz w:val="24"/>
          <w:szCs w:val="24"/>
        </w:rPr>
        <w:t>til</w:t>
      </w:r>
      <w:r w:rsidRPr="00004E27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8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q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="0061311E">
        <w:rPr>
          <w:rFonts w:ascii="Candara" w:eastAsia="Arial" w:hAnsi="Candara" w:cs="Arial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z w:val="24"/>
          <w:szCs w:val="24"/>
        </w:rPr>
        <w:t>Fi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r</w:t>
      </w:r>
      <w:r w:rsidRPr="0061311E">
        <w:rPr>
          <w:rFonts w:ascii="Candara" w:eastAsia="Arial" w:hAnsi="Candara" w:cs="Arial"/>
          <w:sz w:val="24"/>
          <w:szCs w:val="24"/>
        </w:rPr>
        <w:t>st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1311E">
        <w:rPr>
          <w:rFonts w:ascii="Candara" w:eastAsia="Arial" w:hAnsi="Candara" w:cs="Arial"/>
          <w:sz w:val="24"/>
          <w:szCs w:val="24"/>
        </w:rPr>
        <w:t>id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e</w:t>
      </w:r>
      <w:r w:rsidRPr="0061311E">
        <w:rPr>
          <w:rFonts w:ascii="Candara" w:eastAsia="Arial" w:hAnsi="Candara" w:cs="Arial"/>
          <w:sz w:val="24"/>
          <w:szCs w:val="24"/>
        </w:rPr>
        <w:t xml:space="preserve">r 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un</w:t>
      </w:r>
      <w:r w:rsidRPr="0061311E">
        <w:rPr>
          <w:rFonts w:ascii="Candara" w:eastAsia="Arial" w:hAnsi="Candara" w:cs="Arial"/>
          <w:sz w:val="24"/>
          <w:szCs w:val="24"/>
        </w:rPr>
        <w:t>less</w:t>
      </w:r>
      <w:r w:rsidRPr="0061311E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t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h</w:t>
      </w:r>
      <w:r w:rsidRPr="0061311E">
        <w:rPr>
          <w:rFonts w:ascii="Candara" w:eastAsia="Arial" w:hAnsi="Candara" w:cs="Arial"/>
          <w:sz w:val="24"/>
          <w:szCs w:val="24"/>
        </w:rPr>
        <w:t>e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pacing w:val="-2"/>
          <w:sz w:val="24"/>
          <w:szCs w:val="24"/>
        </w:rPr>
        <w:t>c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a</w:t>
      </w:r>
      <w:r w:rsidRPr="0061311E">
        <w:rPr>
          <w:rFonts w:ascii="Candara" w:eastAsia="Arial" w:hAnsi="Candara" w:cs="Arial"/>
          <w:sz w:val="24"/>
          <w:szCs w:val="24"/>
        </w:rPr>
        <w:t>s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ua</w:t>
      </w:r>
      <w:r w:rsidRPr="0061311E">
        <w:rPr>
          <w:rFonts w:ascii="Candara" w:eastAsia="Arial" w:hAnsi="Candara" w:cs="Arial"/>
          <w:sz w:val="24"/>
          <w:szCs w:val="24"/>
        </w:rPr>
        <w:t>lty</w:t>
      </w:r>
      <w:r w:rsidRPr="0061311E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z w:val="24"/>
          <w:szCs w:val="24"/>
        </w:rPr>
        <w:t>is in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z w:val="24"/>
          <w:szCs w:val="24"/>
        </w:rPr>
        <w:t>i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m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m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e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d</w:t>
      </w:r>
      <w:r w:rsidRPr="0061311E">
        <w:rPr>
          <w:rFonts w:ascii="Candara" w:eastAsia="Arial" w:hAnsi="Candara" w:cs="Arial"/>
          <w:sz w:val="24"/>
          <w:szCs w:val="24"/>
        </w:rPr>
        <w:t>ia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t</w:t>
      </w:r>
      <w:r w:rsidRPr="0061311E">
        <w:rPr>
          <w:rFonts w:ascii="Candara" w:eastAsia="Arial" w:hAnsi="Candara" w:cs="Arial"/>
          <w:sz w:val="24"/>
          <w:szCs w:val="24"/>
        </w:rPr>
        <w:t>e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dan</w:t>
      </w:r>
      <w:r w:rsidRPr="0061311E">
        <w:rPr>
          <w:rFonts w:ascii="Candara" w:eastAsia="Arial" w:hAnsi="Candara" w:cs="Arial"/>
          <w:spacing w:val="-1"/>
          <w:sz w:val="24"/>
          <w:szCs w:val="24"/>
        </w:rPr>
        <w:t>g</w:t>
      </w:r>
      <w:r w:rsidRPr="0061311E">
        <w:rPr>
          <w:rFonts w:ascii="Candara" w:eastAsia="Arial" w:hAnsi="Candara" w:cs="Arial"/>
          <w:spacing w:val="1"/>
          <w:sz w:val="24"/>
          <w:szCs w:val="24"/>
        </w:rPr>
        <w:t>e</w:t>
      </w:r>
      <w:r w:rsidRPr="0061311E">
        <w:rPr>
          <w:rFonts w:ascii="Candara" w:eastAsia="Arial" w:hAnsi="Candara" w:cs="Arial"/>
          <w:sz w:val="24"/>
          <w:szCs w:val="24"/>
        </w:rPr>
        <w:t>r.</w:t>
      </w:r>
    </w:p>
    <w:p w14:paraId="7571982D" w14:textId="650D9B7C" w:rsidR="001E2FBD" w:rsidRPr="00004E27" w:rsidRDefault="00086025" w:rsidP="00004E27">
      <w:pPr>
        <w:pStyle w:val="ListParagraph"/>
        <w:numPr>
          <w:ilvl w:val="0"/>
          <w:numId w:val="17"/>
        </w:num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ssibl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,</w:t>
      </w:r>
      <w:r w:rsidRPr="00004E27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me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 kn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z w:val="24"/>
          <w:szCs w:val="24"/>
        </w:rPr>
        <w:t>recise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ua</w:t>
      </w:r>
      <w:r w:rsidRPr="00004E27">
        <w:rPr>
          <w:rFonts w:ascii="Candara" w:eastAsia="Arial" w:hAnsi="Candara" w:cs="Arial"/>
          <w:sz w:val="24"/>
          <w:szCs w:val="24"/>
        </w:rPr>
        <w:t>lt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y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2E" w14:textId="4D637743" w:rsidR="001E2FBD" w:rsidRPr="00004E27" w:rsidRDefault="00086025" w:rsidP="00004E27">
      <w:pPr>
        <w:pStyle w:val="ListParagraph"/>
        <w:numPr>
          <w:ilvl w:val="0"/>
          <w:numId w:val="17"/>
        </w:num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="0061311E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="0061311E"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="0061311E" w:rsidRPr="00004E27">
        <w:rPr>
          <w:rFonts w:ascii="Candara" w:eastAsia="Arial" w:hAnsi="Candara" w:cs="Arial"/>
          <w:sz w:val="24"/>
          <w:szCs w:val="24"/>
        </w:rPr>
        <w:t>sti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="0061311E" w:rsidRPr="00004E27">
        <w:rPr>
          <w:rFonts w:ascii="Candara" w:eastAsia="Arial" w:hAnsi="Candara" w:cs="Arial"/>
          <w:sz w:val="24"/>
          <w:szCs w:val="24"/>
        </w:rPr>
        <w:t>t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="0061311E" w:rsidRPr="00004E27">
        <w:rPr>
          <w:rFonts w:ascii="Candara" w:eastAsia="Arial" w:hAnsi="Candara" w:cs="Arial"/>
          <w:sz w:val="24"/>
          <w:szCs w:val="24"/>
        </w:rPr>
        <w:t>s</w:t>
      </w:r>
      <w:r w:rsidR="0061311E"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z w:val="24"/>
          <w:szCs w:val="24"/>
        </w:rPr>
        <w:t>s</w:t>
      </w:r>
      <w:r w:rsidR="0061311E"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="0061311E" w:rsidRPr="00004E27">
        <w:rPr>
          <w:rFonts w:ascii="Candara" w:eastAsia="Arial" w:hAnsi="Candara" w:cs="Arial"/>
          <w:sz w:val="24"/>
          <w:szCs w:val="24"/>
        </w:rPr>
        <w:t>le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="0061311E" w:rsidRPr="00004E27">
        <w:rPr>
          <w:rFonts w:ascii="Candara" w:eastAsia="Arial" w:hAnsi="Candara" w:cs="Arial"/>
          <w:sz w:val="24"/>
          <w:szCs w:val="24"/>
        </w:rPr>
        <w:t>i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="0061311E"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="0061311E" w:rsidRPr="00004E27">
        <w:rPr>
          <w:rFonts w:ascii="Candara" w:eastAsia="Arial" w:hAnsi="Candara" w:cs="Arial"/>
          <w:sz w:val="24"/>
          <w:szCs w:val="24"/>
        </w:rPr>
        <w:t>y</w:t>
      </w:r>
      <w:r w:rsidR="0061311E"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pacing w:val="2"/>
          <w:sz w:val="24"/>
          <w:szCs w:val="24"/>
        </w:rPr>
        <w:t>m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="0061311E" w:rsidRPr="00004E27">
        <w:rPr>
          <w:rFonts w:ascii="Candara" w:eastAsia="Arial" w:hAnsi="Candara" w:cs="Arial"/>
          <w:sz w:val="24"/>
          <w:szCs w:val="24"/>
        </w:rPr>
        <w:t>s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="0061311E" w:rsidRPr="00004E27">
        <w:rPr>
          <w:rFonts w:ascii="Candara" w:eastAsia="Arial" w:hAnsi="Candara" w:cs="Arial"/>
          <w:sz w:val="24"/>
          <w:szCs w:val="24"/>
        </w:rPr>
        <w:t>res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="0061311E" w:rsidRPr="00004E27">
        <w:rPr>
          <w:rFonts w:ascii="Candara" w:eastAsia="Arial" w:hAnsi="Candara" w:cs="Arial"/>
          <w:sz w:val="24"/>
          <w:szCs w:val="24"/>
        </w:rPr>
        <w:t>f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z w:val="24"/>
          <w:szCs w:val="24"/>
        </w:rPr>
        <w:t>cle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="0061311E" w:rsidRPr="00004E27">
        <w:rPr>
          <w:rFonts w:ascii="Candara" w:eastAsia="Arial" w:hAnsi="Candara" w:cs="Arial"/>
          <w:sz w:val="24"/>
          <w:szCs w:val="24"/>
        </w:rPr>
        <w:t>r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="0061311E" w:rsidRPr="00004E27">
        <w:rPr>
          <w:rFonts w:ascii="Candara" w:eastAsia="Arial" w:hAnsi="Candara" w:cs="Arial"/>
          <w:sz w:val="24"/>
          <w:szCs w:val="24"/>
        </w:rPr>
        <w:t>y</w:t>
      </w:r>
      <w:r w:rsidR="0061311E"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need</w:t>
      </w:r>
      <w:r w:rsidR="0061311E"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="0061311E"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="0061311E">
        <w:rPr>
          <w:rFonts w:ascii="Candara" w:eastAsia="Arial" w:hAnsi="Candara" w:cs="Arial"/>
          <w:spacing w:val="13"/>
          <w:sz w:val="24"/>
          <w:szCs w:val="24"/>
        </w:rPr>
        <w:t xml:space="preserve"> (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lty</w:t>
      </w:r>
      <w:r w:rsidRPr="00004E27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un</w:t>
      </w:r>
      <w:r w:rsidRPr="00004E27">
        <w:rPr>
          <w:rFonts w:ascii="Candara" w:eastAsia="Arial" w:hAnsi="Candara" w:cs="Arial"/>
          <w:sz w:val="24"/>
          <w:szCs w:val="24"/>
        </w:rPr>
        <w:t>til</w:t>
      </w:r>
      <w:r w:rsidRPr="00004E27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Fi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r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 sc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="0061311E">
        <w:rPr>
          <w:rFonts w:ascii="Candara" w:eastAsia="Arial" w:hAnsi="Candara" w:cs="Arial"/>
          <w:sz w:val="24"/>
          <w:szCs w:val="24"/>
        </w:rPr>
        <w:t>)</w:t>
      </w:r>
      <w:r w:rsidRPr="00004E27">
        <w:rPr>
          <w:rFonts w:ascii="Candara" w:eastAsia="Arial" w:hAnsi="Candara" w:cs="Arial"/>
          <w:sz w:val="24"/>
          <w:szCs w:val="24"/>
        </w:rPr>
        <w:t>.</w:t>
      </w:r>
    </w:p>
    <w:p w14:paraId="7571982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30" w14:textId="77777777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tm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proofErr w:type="gramEnd"/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rst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rd 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boo</w:t>
      </w:r>
      <w:r w:rsidRPr="00D41342">
        <w:rPr>
          <w:rFonts w:ascii="Candara" w:eastAsia="Arial" w:hAnsi="Candara" w:cs="Arial"/>
          <w:sz w:val="24"/>
          <w:szCs w:val="24"/>
        </w:rPr>
        <w:t xml:space="preserve">k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ich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 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ice.</w:t>
      </w:r>
    </w:p>
    <w:p w14:paraId="75719831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32" w14:textId="2ED608A1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 res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sib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t’s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/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ame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cy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 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y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 xml:space="preserve">rt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scr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jury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t’s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bookmarkEnd w:id="1"/>
    <w:p w14:paraId="75719833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34" w14:textId="77777777" w:rsidR="001E2FBD" w:rsidRPr="00D41342" w:rsidRDefault="00086025" w:rsidP="00B3749F">
      <w:pPr>
        <w:ind w:right="680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Food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H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z w:val="24"/>
          <w:szCs w:val="24"/>
        </w:rPr>
        <w:t>gi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ne</w:t>
      </w:r>
    </w:p>
    <w:p w14:paraId="75719835" w14:textId="671F956B" w:rsidR="001E2FBD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struct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in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ie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king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cti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ities,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amp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 xml:space="preserve">ld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hand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um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41B41ACA" w14:textId="77777777" w:rsidR="0061311E" w:rsidRPr="00D41342" w:rsidRDefault="0061311E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</w:p>
    <w:p w14:paraId="75719837" w14:textId="0D0CADF0" w:rsidR="001E2FBD" w:rsidRPr="00D41342" w:rsidRDefault="00086025" w:rsidP="00B3749F">
      <w:pPr>
        <w:ind w:right="400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HIV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>/</w:t>
      </w:r>
      <w:r w:rsidRPr="00D4134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IDS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b/>
          <w:sz w:val="24"/>
          <w:szCs w:val="24"/>
        </w:rPr>
        <w:t>nd Blood B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rn</w:t>
      </w:r>
      <w:r w:rsidR="0061311E">
        <w:rPr>
          <w:rFonts w:ascii="Candara" w:eastAsia="Arial" w:hAnsi="Candara" w:cs="Arial"/>
          <w:b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i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f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ec</w:t>
      </w:r>
      <w:r w:rsidRPr="00D41342">
        <w:rPr>
          <w:rFonts w:ascii="Candara" w:eastAsia="Arial" w:hAnsi="Candara" w:cs="Arial"/>
          <w:b/>
          <w:sz w:val="24"/>
          <w:szCs w:val="24"/>
        </w:rPr>
        <w:t>tions</w:t>
      </w:r>
    </w:p>
    <w:p w14:paraId="75719838" w14:textId="77777777" w:rsidR="001E2FBD" w:rsidRPr="00D41342" w:rsidRDefault="00086025" w:rsidP="00B3749F">
      <w:pPr>
        <w:ind w:right="140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res: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l:</w:t>
      </w:r>
    </w:p>
    <w:p w14:paraId="75719839" w14:textId="6790410B" w:rsidR="001E2FBD" w:rsidRPr="00004E27" w:rsidRDefault="00086025" w:rsidP="00004E27">
      <w:pPr>
        <w:pStyle w:val="ListParagraph"/>
        <w:numPr>
          <w:ilvl w:val="0"/>
          <w:numId w:val="1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pacing w:val="6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ir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94702">
        <w:rPr>
          <w:rFonts w:ascii="Candara" w:eastAsia="Arial" w:hAnsi="Candara" w:cs="Arial"/>
          <w:spacing w:val="3"/>
          <w:sz w:val="24"/>
          <w:szCs w:val="24"/>
        </w:rPr>
        <w:t xml:space="preserve">protective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 xml:space="preserve">s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dea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g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ith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bo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z w:val="24"/>
          <w:szCs w:val="24"/>
        </w:rPr>
        <w:t>lui</w:t>
      </w:r>
      <w:r w:rsidRPr="00004E27">
        <w:rPr>
          <w:rFonts w:ascii="Candara" w:eastAsia="Arial" w:hAnsi="Candara" w:cs="Arial"/>
          <w:spacing w:val="6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s.</w:t>
      </w:r>
    </w:p>
    <w:p w14:paraId="7571983A" w14:textId="333067F1" w:rsidR="001E2FBD" w:rsidRPr="00004E27" w:rsidRDefault="00086025" w:rsidP="00004E27">
      <w:pPr>
        <w:pStyle w:val="ListParagraph"/>
        <w:numPr>
          <w:ilvl w:val="0"/>
          <w:numId w:val="18"/>
        </w:numPr>
        <w:tabs>
          <w:tab w:val="left" w:pos="840"/>
        </w:tabs>
        <w:spacing w:before="20" w:line="260" w:lineRule="exact"/>
        <w:ind w:right="87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ne</w:t>
      </w:r>
      <w:r w:rsidRPr="00004E27">
        <w:rPr>
          <w:rFonts w:ascii="Candara" w:eastAsia="Arial" w:hAnsi="Candara" w:cs="Arial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pa</w:t>
      </w:r>
      <w:r w:rsidRPr="00004E27">
        <w:rPr>
          <w:rFonts w:ascii="Candara" w:eastAsia="Arial" w:hAnsi="Candara" w:cs="Arial"/>
          <w:sz w:val="24"/>
          <w:szCs w:val="24"/>
        </w:rPr>
        <w:t>ir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i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rn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ea</w:t>
      </w:r>
      <w:r w:rsidRPr="00004E27">
        <w:rPr>
          <w:rFonts w:ascii="Candara" w:eastAsia="Arial" w:hAnsi="Candara" w:cs="Arial"/>
          <w:sz w:val="24"/>
          <w:szCs w:val="24"/>
        </w:rPr>
        <w:t>ch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pe</w:t>
      </w:r>
      <w:r w:rsidRPr="00004E27">
        <w:rPr>
          <w:rFonts w:ascii="Candara" w:eastAsia="Arial" w:hAnsi="Candara" w:cs="Arial"/>
          <w:sz w:val="24"/>
          <w:szCs w:val="24"/>
        </w:rPr>
        <w:t>rson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to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c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z w:val="24"/>
          <w:szCs w:val="24"/>
        </w:rPr>
        <w:t xml:space="preserve">ion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he</w:t>
      </w:r>
      <w:r w:rsidRPr="00004E27">
        <w:rPr>
          <w:rFonts w:ascii="Candara" w:eastAsia="Arial" w:hAnsi="Candara" w:cs="Arial"/>
          <w:sz w:val="24"/>
          <w:szCs w:val="24"/>
        </w:rPr>
        <w:t>rs.</w:t>
      </w:r>
    </w:p>
    <w:p w14:paraId="7571983C" w14:textId="1D988A98" w:rsidR="001E2FBD" w:rsidRPr="00094702" w:rsidRDefault="00086025" w:rsidP="00094702">
      <w:pPr>
        <w:pStyle w:val="ListParagraph"/>
        <w:numPr>
          <w:ilvl w:val="0"/>
          <w:numId w:val="18"/>
        </w:numPr>
        <w:spacing w:before="12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Used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g</w:t>
      </w:r>
      <w:r w:rsidRPr="00004E27">
        <w:rPr>
          <w:rFonts w:ascii="Candara" w:eastAsia="Arial" w:hAnsi="Candara" w:cs="Arial"/>
          <w:sz w:val="24"/>
          <w:szCs w:val="24"/>
        </w:rPr>
        <w:t>lo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s,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ressing</w:t>
      </w:r>
      <w:r w:rsidRPr="00004E27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ab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</w:t>
      </w:r>
      <w:r w:rsidRPr="00004E27">
        <w:rPr>
          <w:rFonts w:ascii="Candara" w:eastAsia="Arial" w:hAnsi="Candara" w:cs="Arial"/>
          <w:sz w:val="24"/>
          <w:szCs w:val="24"/>
        </w:rPr>
        <w:t>is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p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epa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="00094702">
        <w:rPr>
          <w:rFonts w:ascii="Candara" w:eastAsia="Arial" w:hAnsi="Candara" w:cs="Arial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z w:val="24"/>
          <w:szCs w:val="24"/>
        </w:rPr>
        <w:t>se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ba</w:t>
      </w:r>
      <w:r w:rsidRPr="00094702">
        <w:rPr>
          <w:rFonts w:ascii="Candara" w:eastAsia="Arial" w:hAnsi="Candara" w:cs="Arial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702">
        <w:rPr>
          <w:rFonts w:ascii="Candara" w:eastAsia="Arial" w:hAnsi="Candara" w:cs="Arial"/>
          <w:sz w:val="24"/>
          <w:szCs w:val="24"/>
        </w:rPr>
        <w:t>rked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“B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od</w:t>
      </w:r>
      <w:r w:rsidRPr="00094702">
        <w:rPr>
          <w:rFonts w:ascii="Candara" w:eastAsia="Arial" w:hAnsi="Candara" w:cs="Arial"/>
          <w:sz w:val="24"/>
          <w:szCs w:val="24"/>
        </w:rPr>
        <w:t>y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Fluids”.</w:t>
      </w:r>
    </w:p>
    <w:p w14:paraId="7571983D" w14:textId="2FDB3804" w:rsidR="001E2FBD" w:rsidRPr="00004E27" w:rsidRDefault="00086025" w:rsidP="00004E27">
      <w:pPr>
        <w:pStyle w:val="ListParagraph"/>
        <w:numPr>
          <w:ilvl w:val="0"/>
          <w:numId w:val="18"/>
        </w:numPr>
        <w:tabs>
          <w:tab w:val="left" w:pos="840"/>
        </w:tabs>
        <w:spacing w:before="21" w:line="260" w:lineRule="exact"/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y</w:t>
      </w:r>
      <w:r w:rsidRPr="00004E27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ff</w:t>
      </w:r>
      <w:r w:rsidRPr="00004E27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st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de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it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res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lting</w:t>
      </w:r>
      <w:r w:rsidRPr="00004E27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inj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ry</w:t>
      </w:r>
      <w:r w:rsidRPr="00004E27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ks</w:t>
      </w:r>
      <w:r w:rsidRPr="00004E27">
        <w:rPr>
          <w:rFonts w:ascii="Candara" w:eastAsia="Arial" w:hAnsi="Candara" w:cs="Arial"/>
          <w:spacing w:val="2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 skin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l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k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to 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04E27">
        <w:rPr>
          <w:rFonts w:ascii="Candara" w:eastAsia="Arial" w:hAnsi="Candara" w:cs="Arial"/>
          <w:sz w:val="24"/>
          <w:szCs w:val="24"/>
        </w:rPr>
        <w:t>minor injuries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it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04E27">
        <w:rPr>
          <w:rFonts w:ascii="Candara" w:eastAsia="Arial" w:hAnsi="Candara" w:cs="Arial"/>
          <w:spacing w:val="1"/>
          <w:sz w:val="24"/>
          <w:szCs w:val="24"/>
        </w:rPr>
        <w:t xml:space="preserve">in Kidderminster, </w:t>
      </w:r>
      <w:r w:rsidRPr="00004E27">
        <w:rPr>
          <w:rFonts w:ascii="Candara" w:eastAsia="Arial" w:hAnsi="Candara" w:cs="Arial"/>
          <w:sz w:val="24"/>
          <w:szCs w:val="24"/>
        </w:rPr>
        <w:t>f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 xml:space="preserve">r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ad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v</w:t>
      </w:r>
      <w:r w:rsidRPr="00004E27">
        <w:rPr>
          <w:rFonts w:ascii="Candara" w:eastAsia="Arial" w:hAnsi="Candara" w:cs="Arial"/>
          <w:sz w:val="24"/>
          <w:szCs w:val="24"/>
        </w:rPr>
        <w:t>ice</w:t>
      </w:r>
      <w:r w:rsidRPr="00004E27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po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>ly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po</w:t>
      </w:r>
      <w:r w:rsidRPr="00004E27">
        <w:rPr>
          <w:rFonts w:ascii="Candara" w:eastAsia="Arial" w:hAnsi="Candara" w:cs="Arial"/>
          <w:sz w:val="24"/>
          <w:szCs w:val="24"/>
        </w:rPr>
        <w:t xml:space="preserve">st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x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po</w:t>
      </w:r>
      <w:r w:rsidRPr="00004E27">
        <w:rPr>
          <w:rFonts w:ascii="Candara" w:eastAsia="Arial" w:hAnsi="Candara" w:cs="Arial"/>
          <w:sz w:val="24"/>
          <w:szCs w:val="24"/>
        </w:rPr>
        <w:t>s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</w:t>
      </w:r>
      <w:r w:rsidRPr="00004E27">
        <w:rPr>
          <w:rFonts w:ascii="Candara" w:eastAsia="Arial" w:hAnsi="Candara" w:cs="Arial"/>
          <w:sz w:val="24"/>
          <w:szCs w:val="24"/>
        </w:rPr>
        <w:t>re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u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n</w:t>
      </w:r>
      <w:r w:rsidRPr="00004E27">
        <w:rPr>
          <w:rFonts w:ascii="Candara" w:eastAsia="Arial" w:hAnsi="Candara" w:cs="Arial"/>
          <w:sz w:val="24"/>
          <w:szCs w:val="24"/>
        </w:rPr>
        <w:t>i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z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ti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on</w:t>
      </w:r>
      <w:r w:rsidR="006413EB" w:rsidRPr="00004E27">
        <w:rPr>
          <w:rFonts w:ascii="Candara" w:eastAsia="Arial" w:hAnsi="Candara" w:cs="Arial"/>
          <w:sz w:val="24"/>
          <w:szCs w:val="24"/>
        </w:rPr>
        <w:t xml:space="preserve">. </w:t>
      </w:r>
      <w:r w:rsidRPr="00004E27">
        <w:rPr>
          <w:rFonts w:ascii="Candara" w:eastAsia="Arial" w:hAnsi="Candara" w:cs="Arial"/>
          <w:sz w:val="24"/>
          <w:szCs w:val="24"/>
        </w:rPr>
        <w:t>K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in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fo</w:t>
      </w:r>
      <w:r w:rsidRPr="00004E27">
        <w:rPr>
          <w:rFonts w:ascii="Candara" w:eastAsia="Arial" w:hAnsi="Candara" w:cs="Arial"/>
          <w:sz w:val="24"/>
          <w:szCs w:val="24"/>
        </w:rPr>
        <w:t>r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m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a</w:t>
      </w:r>
      <w:r w:rsidRPr="00004E27">
        <w:rPr>
          <w:rFonts w:ascii="Candara" w:eastAsia="Arial" w:hAnsi="Candara" w:cs="Arial"/>
          <w:sz w:val="24"/>
          <w:szCs w:val="24"/>
        </w:rPr>
        <w:t>ti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o</w:t>
      </w:r>
      <w:r w:rsidRPr="00004E27">
        <w:rPr>
          <w:rFonts w:ascii="Candara" w:eastAsia="Arial" w:hAnsi="Candara" w:cs="Arial"/>
          <w:sz w:val="24"/>
          <w:szCs w:val="24"/>
        </w:rPr>
        <w:t>n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b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ou</w:t>
      </w:r>
      <w:r w:rsidRPr="00004E27">
        <w:rPr>
          <w:rFonts w:ascii="Candara" w:eastAsia="Arial" w:hAnsi="Candara" w:cs="Arial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“bi</w:t>
      </w:r>
      <w:r w:rsidRPr="00004E27">
        <w:rPr>
          <w:rFonts w:ascii="Candara" w:eastAsia="Arial" w:hAnsi="Candara" w:cs="Arial"/>
          <w:spacing w:val="-2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r”</w:t>
      </w:r>
      <w:r w:rsidRPr="00004E27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-3"/>
          <w:sz w:val="24"/>
          <w:szCs w:val="24"/>
        </w:rPr>
        <w:t>w</w:t>
      </w:r>
      <w:r w:rsidRPr="00004E27">
        <w:rPr>
          <w:rFonts w:ascii="Candara" w:eastAsia="Arial" w:hAnsi="Candara" w:cs="Arial"/>
          <w:spacing w:val="2"/>
          <w:sz w:val="24"/>
          <w:szCs w:val="24"/>
        </w:rPr>
        <w:t>il</w:t>
      </w:r>
      <w:r w:rsidRPr="00004E27">
        <w:rPr>
          <w:rFonts w:ascii="Candara" w:eastAsia="Arial" w:hAnsi="Candara" w:cs="Arial"/>
          <w:sz w:val="24"/>
          <w:szCs w:val="24"/>
        </w:rPr>
        <w:t>l</w:t>
      </w:r>
      <w:r w:rsidRPr="00004E27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b</w:t>
      </w:r>
      <w:r w:rsidRPr="00004E27">
        <w:rPr>
          <w:rFonts w:ascii="Candara" w:eastAsia="Arial" w:hAnsi="Candara" w:cs="Arial"/>
          <w:sz w:val="24"/>
          <w:szCs w:val="24"/>
        </w:rPr>
        <w:t xml:space="preserve">e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pa</w:t>
      </w:r>
      <w:r w:rsidRPr="00004E27">
        <w:rPr>
          <w:rFonts w:ascii="Candara" w:eastAsia="Arial" w:hAnsi="Candara" w:cs="Arial"/>
          <w:sz w:val="24"/>
          <w:szCs w:val="24"/>
        </w:rPr>
        <w:t>ss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e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004E27">
        <w:rPr>
          <w:rFonts w:ascii="Candara" w:eastAsia="Arial" w:hAnsi="Candara" w:cs="Arial"/>
          <w:sz w:val="24"/>
          <w:szCs w:val="24"/>
        </w:rPr>
        <w:t>o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t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>h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A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an</w:t>
      </w:r>
      <w:r w:rsidRPr="00004E27">
        <w:rPr>
          <w:rFonts w:ascii="Candara" w:eastAsia="Arial" w:hAnsi="Candara" w:cs="Arial"/>
          <w:sz w:val="24"/>
          <w:szCs w:val="24"/>
        </w:rPr>
        <w:t>d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z w:val="24"/>
          <w:szCs w:val="24"/>
        </w:rPr>
        <w:t>E</w:t>
      </w:r>
      <w:r w:rsidRPr="00004E27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04E27">
        <w:rPr>
          <w:rFonts w:ascii="Candara" w:eastAsia="Arial" w:hAnsi="Candara" w:cs="Arial"/>
          <w:spacing w:val="1"/>
          <w:sz w:val="24"/>
          <w:szCs w:val="24"/>
        </w:rPr>
        <w:t>un</w:t>
      </w:r>
      <w:r w:rsidRPr="00004E27">
        <w:rPr>
          <w:rFonts w:ascii="Candara" w:eastAsia="Arial" w:hAnsi="Candara" w:cs="Arial"/>
          <w:sz w:val="24"/>
          <w:szCs w:val="24"/>
        </w:rPr>
        <w:t>it.</w:t>
      </w:r>
    </w:p>
    <w:p w14:paraId="7571983E" w14:textId="77777777" w:rsidR="001E2FBD" w:rsidRPr="00D41342" w:rsidRDefault="001E2FBD" w:rsidP="00B3749F">
      <w:pPr>
        <w:spacing w:before="9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3F" w14:textId="77777777" w:rsidR="001E2FBD" w:rsidRPr="00D41342" w:rsidRDefault="00086025" w:rsidP="00B3749F">
      <w:pPr>
        <w:ind w:right="800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ICT</w:t>
      </w:r>
    </w:p>
    <w:p w14:paraId="75719840" w14:textId="77777777" w:rsidR="001E2FBD" w:rsidRPr="00D41342" w:rsidRDefault="00086025" w:rsidP="00B3749F">
      <w:pPr>
        <w:ind w:right="590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Internet use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in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sc</w:t>
      </w:r>
      <w:r w:rsidRPr="00D41342">
        <w:rPr>
          <w:rFonts w:ascii="Candara" w:eastAsia="Arial" w:hAnsi="Candara" w:cs="Arial"/>
          <w:b/>
          <w:sz w:val="24"/>
          <w:szCs w:val="24"/>
        </w:rPr>
        <w:t>ho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</w:p>
    <w:p w14:paraId="2F77B4B6" w14:textId="77777777" w:rsidR="006413EB" w:rsidRPr="00D41342" w:rsidRDefault="00086025" w:rsidP="00B3749F">
      <w:pPr>
        <w:ind w:right="56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e 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5A56CCAE" w14:textId="77777777" w:rsidR="006413EB" w:rsidRPr="00D41342" w:rsidRDefault="006413EB" w:rsidP="00B3749F">
      <w:pPr>
        <w:ind w:right="5684"/>
        <w:jc w:val="both"/>
        <w:rPr>
          <w:rFonts w:ascii="Candara" w:eastAsia="Arial" w:hAnsi="Candara" w:cs="Arial"/>
          <w:sz w:val="24"/>
          <w:szCs w:val="24"/>
        </w:rPr>
      </w:pPr>
    </w:p>
    <w:p w14:paraId="784530D2" w14:textId="77777777" w:rsidR="006413EB" w:rsidRPr="00D41342" w:rsidRDefault="006413EB" w:rsidP="00B3749F">
      <w:pPr>
        <w:ind w:right="5684"/>
        <w:jc w:val="both"/>
        <w:rPr>
          <w:rFonts w:ascii="Candara" w:eastAsia="Arial" w:hAnsi="Candara" w:cs="Arial"/>
          <w:sz w:val="24"/>
          <w:szCs w:val="24"/>
        </w:rPr>
      </w:pPr>
    </w:p>
    <w:p w14:paraId="75719842" w14:textId="4EF71749" w:rsidR="001E2FBD" w:rsidRPr="00D41342" w:rsidRDefault="00086025" w:rsidP="00B3749F">
      <w:pPr>
        <w:ind w:right="260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inten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nce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Equ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pm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nt</w:t>
      </w:r>
    </w:p>
    <w:p w14:paraId="75719843" w14:textId="77777777" w:rsidR="001E2FBD" w:rsidRPr="00D41342" w:rsidRDefault="00086025" w:rsidP="00B3749F">
      <w:pPr>
        <w:ind w:right="724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El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ec</w:t>
      </w:r>
      <w:r w:rsidRPr="00D41342">
        <w:rPr>
          <w:rFonts w:ascii="Candara" w:eastAsia="Arial" w:hAnsi="Candara" w:cs="Arial"/>
          <w:b/>
          <w:sz w:val="24"/>
          <w:szCs w:val="24"/>
        </w:rPr>
        <w:t>tr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z w:val="24"/>
          <w:szCs w:val="24"/>
        </w:rPr>
        <w:t>:</w:t>
      </w:r>
    </w:p>
    <w:p w14:paraId="5DD65D71" w14:textId="77777777" w:rsidR="006413EB" w:rsidRPr="00D41342" w:rsidRDefault="00086025" w:rsidP="00B3749F">
      <w:pPr>
        <w:ind w:right="55"/>
        <w:jc w:val="both"/>
        <w:rPr>
          <w:rFonts w:ascii="Candara" w:eastAsia="Arial" w:hAnsi="Candara" w:cs="Arial"/>
          <w:spacing w:val="-2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="006413EB" w:rsidRPr="00D41342">
        <w:rPr>
          <w:rFonts w:ascii="Candara" w:eastAsia="Arial" w:hAnsi="Candara" w:cs="Arial"/>
          <w:spacing w:val="-2"/>
          <w:sz w:val="24"/>
          <w:szCs w:val="24"/>
        </w:rPr>
        <w:t xml:space="preserve"> by approved electricians,</w:t>
      </w:r>
    </w:p>
    <w:p w14:paraId="75719844" w14:textId="50F4E3DC" w:rsidR="001E2FBD" w:rsidRPr="00D41342" w:rsidRDefault="00086025" w:rsidP="00B3749F">
      <w:pPr>
        <w:ind w:right="55"/>
        <w:jc w:val="both"/>
        <w:rPr>
          <w:rFonts w:ascii="Candara" w:eastAsia="Arial" w:hAnsi="Candara" w:cs="Arial"/>
          <w:spacing w:val="-2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sk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s.</w:t>
      </w:r>
    </w:p>
    <w:p w14:paraId="75719845" w14:textId="77777777" w:rsidR="001E2FBD" w:rsidRPr="00D41342" w:rsidRDefault="00086025" w:rsidP="00B3749F">
      <w:pPr>
        <w:ind w:right="785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G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:</w:t>
      </w:r>
    </w:p>
    <w:p w14:paraId="75719846" w14:textId="77777777" w:rsidR="001E2FBD" w:rsidRPr="00D41342" w:rsidRDefault="00086025" w:rsidP="00B3749F">
      <w:pPr>
        <w:ind w:right="283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rs.</w:t>
      </w:r>
    </w:p>
    <w:p w14:paraId="7571984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48" w14:textId="77777777" w:rsidR="001E2FBD" w:rsidRPr="00D41342" w:rsidRDefault="00086025" w:rsidP="00B3749F">
      <w:pPr>
        <w:ind w:right="6790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Lone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W</w:t>
      </w:r>
      <w:r w:rsidRPr="00D41342">
        <w:rPr>
          <w:rFonts w:ascii="Candara" w:eastAsia="Arial" w:hAnsi="Candara" w:cs="Arial"/>
          <w:b/>
          <w:sz w:val="24"/>
          <w:szCs w:val="24"/>
        </w:rPr>
        <w:t>or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k</w:t>
      </w:r>
      <w:r w:rsidRPr="00D41342">
        <w:rPr>
          <w:rFonts w:ascii="Candara" w:eastAsia="Arial" w:hAnsi="Candara" w:cs="Arial"/>
          <w:b/>
          <w:sz w:val="24"/>
          <w:szCs w:val="24"/>
        </w:rPr>
        <w:t>ing</w:t>
      </w:r>
    </w:p>
    <w:p w14:paraId="75719849" w14:textId="519D1597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rk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tuden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 xml:space="preserve">s.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ise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ity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 xml:space="preserve">lan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/l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rd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="006413EB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er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6413EB"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="006413EB" w:rsidRPr="00D41342">
        <w:rPr>
          <w:rFonts w:ascii="Candara" w:eastAsia="Arial" w:hAnsi="Candara" w:cs="Arial"/>
          <w:sz w:val="24"/>
          <w:szCs w:val="24"/>
        </w:rPr>
        <w:t>School has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clos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-</w:t>
      </w:r>
      <w:r w:rsidRPr="00D41342">
        <w:rPr>
          <w:rFonts w:ascii="Candara" w:eastAsia="Arial" w:hAnsi="Candara" w:cs="Arial"/>
          <w:sz w:val="24"/>
          <w:szCs w:val="24"/>
        </w:rPr>
        <w:t>ci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(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)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bo</w:t>
      </w:r>
      <w:r w:rsidRPr="00D41342">
        <w:rPr>
          <w:rFonts w:ascii="Candara" w:eastAsia="Arial" w:hAnsi="Candara" w:cs="Arial"/>
          <w:sz w:val="24"/>
          <w:szCs w:val="24"/>
        </w:rPr>
        <w:t>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rs.</w:t>
      </w:r>
    </w:p>
    <w:p w14:paraId="7571984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4B" w14:textId="77777777" w:rsidR="001E2FBD" w:rsidRPr="00D41342" w:rsidRDefault="00086025" w:rsidP="00B3749F">
      <w:pPr>
        <w:ind w:right="513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lts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4C" w14:textId="36483A1D" w:rsidR="001E2FBD" w:rsidRPr="00094702" w:rsidRDefault="00086025" w:rsidP="00094702">
      <w:pPr>
        <w:pStyle w:val="ListParagraph"/>
        <w:numPr>
          <w:ilvl w:val="0"/>
          <w:numId w:val="24"/>
        </w:numPr>
        <w:spacing w:before="17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id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702">
        <w:rPr>
          <w:rFonts w:ascii="Candara" w:eastAsia="Arial" w:hAnsi="Candara" w:cs="Arial"/>
          <w:sz w:val="24"/>
          <w:szCs w:val="24"/>
        </w:rPr>
        <w:t xml:space="preserve">s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w</w:t>
      </w:r>
      <w:r w:rsidRPr="00094702">
        <w:rPr>
          <w:rFonts w:ascii="Candara" w:eastAsia="Arial" w:hAnsi="Candara" w:cs="Arial"/>
          <w:sz w:val="24"/>
          <w:szCs w:val="24"/>
        </w:rPr>
        <w:t>ith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>p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up</w:t>
      </w:r>
      <w:r w:rsidRPr="00094702">
        <w:rPr>
          <w:rFonts w:ascii="Candara" w:eastAsia="Arial" w:hAnsi="Candara" w:cs="Arial"/>
          <w:sz w:val="24"/>
          <w:szCs w:val="24"/>
        </w:rPr>
        <w:t>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l</w:t>
      </w:r>
      <w:r w:rsidRPr="00094702">
        <w:rPr>
          <w:rFonts w:ascii="Candara" w:eastAsia="Arial" w:hAnsi="Candara" w:cs="Arial"/>
          <w:sz w:val="24"/>
          <w:szCs w:val="24"/>
        </w:rPr>
        <w:t>s in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mo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,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c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l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l.</w:t>
      </w:r>
    </w:p>
    <w:p w14:paraId="7571984D" w14:textId="2B6B8D85" w:rsidR="001E2FBD" w:rsidRPr="00094702" w:rsidRDefault="00086025" w:rsidP="00094702">
      <w:pPr>
        <w:pStyle w:val="ListParagraph"/>
        <w:numPr>
          <w:ilvl w:val="0"/>
          <w:numId w:val="24"/>
        </w:numPr>
        <w:tabs>
          <w:tab w:val="left" w:pos="840"/>
        </w:tabs>
        <w:spacing w:before="17" w:line="260" w:lineRule="exact"/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h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is</w:t>
      </w:r>
      <w:r w:rsidRPr="0009470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z w:val="24"/>
          <w:szCs w:val="24"/>
        </w:rPr>
        <w:t>isu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l</w:t>
      </w:r>
      <w:r w:rsidRPr="0009470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cc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ss</w:t>
      </w:r>
      <w:r w:rsidRPr="0009470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6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>/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on</w:t>
      </w:r>
      <w:r w:rsidRPr="00094702">
        <w:rPr>
          <w:rFonts w:ascii="Candara" w:eastAsia="Arial" w:hAnsi="Candara" w:cs="Arial"/>
          <w:sz w:val="24"/>
          <w:szCs w:val="24"/>
        </w:rPr>
        <w:t>e sit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s.</w:t>
      </w:r>
    </w:p>
    <w:p w14:paraId="7571984E" w14:textId="327C6902" w:rsidR="001E2FBD" w:rsidRPr="00094702" w:rsidRDefault="00086025" w:rsidP="00094702">
      <w:pPr>
        <w:pStyle w:val="ListParagraph"/>
        <w:numPr>
          <w:ilvl w:val="0"/>
          <w:numId w:val="24"/>
        </w:numPr>
        <w:tabs>
          <w:tab w:val="left" w:pos="840"/>
        </w:tabs>
        <w:spacing w:before="16" w:line="260" w:lineRule="exact"/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lastRenderedPageBreak/>
        <w:t>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r</w:t>
      </w:r>
      <w:r w:rsidRPr="00094702">
        <w:rPr>
          <w:rFonts w:ascii="Candara" w:eastAsia="Arial" w:hAnsi="Candara" w:cs="Arial"/>
          <w:sz w:val="24"/>
          <w:szCs w:val="24"/>
        </w:rPr>
        <w:t>m</w:t>
      </w:r>
      <w:r w:rsidRPr="00094702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st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ff</w:t>
      </w:r>
      <w:r w:rsidRPr="0009470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me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b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>,</w:t>
      </w:r>
      <w:r w:rsidRPr="0009470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ss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ss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 xml:space="preserve">to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ha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 xml:space="preserve">m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p</w:t>
      </w:r>
      <w:r w:rsidRPr="00094702">
        <w:rPr>
          <w:rFonts w:ascii="Candara" w:eastAsia="Arial" w:hAnsi="Candara" w:cs="Arial"/>
          <w:sz w:val="24"/>
          <w:szCs w:val="24"/>
        </w:rPr>
        <w:t>res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094702">
        <w:rPr>
          <w:rFonts w:ascii="Candara" w:eastAsia="Arial" w:hAnsi="Candara" w:cs="Arial"/>
          <w:sz w:val="24"/>
          <w:szCs w:val="24"/>
        </w:rPr>
        <w:t xml:space="preserve">r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c</w:t>
      </w:r>
      <w:r w:rsidRPr="00094702">
        <w:rPr>
          <w:rFonts w:ascii="Candara" w:eastAsia="Arial" w:hAnsi="Candara" w:cs="Arial"/>
          <w:sz w:val="24"/>
          <w:szCs w:val="24"/>
        </w:rPr>
        <w:t>lose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702">
        <w:rPr>
          <w:rFonts w:ascii="Candara" w:eastAsia="Arial" w:hAnsi="Candara" w:cs="Arial"/>
          <w:sz w:val="24"/>
          <w:szCs w:val="24"/>
        </w:rPr>
        <w:t>.</w:t>
      </w:r>
    </w:p>
    <w:p w14:paraId="7571984F" w14:textId="3678EE95" w:rsidR="001E2FBD" w:rsidRPr="00094702" w:rsidRDefault="00086025" w:rsidP="00094702">
      <w:pPr>
        <w:pStyle w:val="ListParagraph"/>
        <w:numPr>
          <w:ilvl w:val="0"/>
          <w:numId w:val="24"/>
        </w:numPr>
        <w:tabs>
          <w:tab w:val="left" w:pos="840"/>
        </w:tabs>
        <w:spacing w:before="16" w:line="260" w:lineRule="exact"/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id</w:t>
      </w:r>
      <w:r w:rsidRPr="0009470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z w:val="24"/>
          <w:szCs w:val="24"/>
        </w:rPr>
        <w:t>se</w:t>
      </w:r>
      <w:r w:rsidRPr="0009470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‘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ed</w:t>
      </w:r>
      <w:r w:rsidRPr="00094702">
        <w:rPr>
          <w:rFonts w:ascii="Candara" w:eastAsia="Arial" w:hAnsi="Candara" w:cs="Arial"/>
          <w:sz w:val="24"/>
          <w:szCs w:val="24"/>
        </w:rPr>
        <w:t>’</w:t>
      </w:r>
      <w:r w:rsidRPr="0009470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q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>i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le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si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po</w:t>
      </w:r>
      <w:r w:rsidRPr="00094702">
        <w:rPr>
          <w:rFonts w:ascii="Candara" w:eastAsia="Arial" w:hAnsi="Candara" w:cs="Arial"/>
          <w:sz w:val="24"/>
          <w:szCs w:val="24"/>
        </w:rPr>
        <w:t>ssibl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="006413EB" w:rsidRPr="00094702">
        <w:rPr>
          <w:rFonts w:ascii="Candara" w:eastAsia="Arial" w:hAnsi="Candara" w:cs="Arial"/>
          <w:sz w:val="24"/>
          <w:szCs w:val="24"/>
        </w:rPr>
        <w:t xml:space="preserve">. 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z w:val="24"/>
          <w:szCs w:val="24"/>
        </w:rPr>
        <w:t>ch si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g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ma</w:t>
      </w:r>
      <w:r w:rsidRPr="00094702">
        <w:rPr>
          <w:rFonts w:ascii="Candara" w:eastAsia="Arial" w:hAnsi="Candara" w:cs="Arial"/>
          <w:sz w:val="24"/>
          <w:szCs w:val="24"/>
        </w:rPr>
        <w:t>y</w:t>
      </w:r>
      <w:r w:rsidRPr="0009470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cre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te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op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p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rtu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 xml:space="preserve">ity 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cre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702">
        <w:rPr>
          <w:rFonts w:ascii="Candara" w:eastAsia="Arial" w:hAnsi="Candara" w:cs="Arial"/>
          <w:sz w:val="24"/>
          <w:szCs w:val="24"/>
        </w:rPr>
        <w:t>y</w:t>
      </w:r>
      <w:r w:rsidRPr="0009470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r</w:t>
      </w:r>
      <w:r w:rsidRPr="0009470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in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te</w:t>
      </w:r>
      <w:r w:rsidRPr="00094702">
        <w:rPr>
          <w:rFonts w:ascii="Candara" w:eastAsia="Arial" w:hAnsi="Candara" w:cs="Arial"/>
          <w:sz w:val="24"/>
          <w:szCs w:val="24"/>
        </w:rPr>
        <w:t>rpr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 s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crec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702">
        <w:rPr>
          <w:rFonts w:ascii="Candara" w:eastAsia="Arial" w:hAnsi="Candara" w:cs="Arial"/>
          <w:sz w:val="24"/>
          <w:szCs w:val="24"/>
        </w:rPr>
        <w:t>.</w:t>
      </w:r>
    </w:p>
    <w:p w14:paraId="75719850" w14:textId="4C70285D" w:rsidR="001E2FBD" w:rsidRPr="00094702" w:rsidRDefault="00086025" w:rsidP="00094702">
      <w:pPr>
        <w:pStyle w:val="ListParagraph"/>
        <w:numPr>
          <w:ilvl w:val="0"/>
          <w:numId w:val="24"/>
        </w:numPr>
        <w:tabs>
          <w:tab w:val="left" w:pos="840"/>
        </w:tabs>
        <w:spacing w:before="14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Al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y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po</w:t>
      </w:r>
      <w:r w:rsidRPr="00094702">
        <w:rPr>
          <w:rFonts w:ascii="Candara" w:eastAsia="Arial" w:hAnsi="Candara" w:cs="Arial"/>
          <w:sz w:val="24"/>
          <w:szCs w:val="24"/>
        </w:rPr>
        <w:t>rt</w:t>
      </w:r>
      <w:r w:rsidRPr="0009470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702">
        <w:rPr>
          <w:rFonts w:ascii="Candara" w:eastAsia="Arial" w:hAnsi="Candara" w:cs="Arial"/>
          <w:sz w:val="24"/>
          <w:szCs w:val="24"/>
        </w:rPr>
        <w:t>y</w:t>
      </w:r>
      <w:r w:rsidRPr="00094702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si</w:t>
      </w:r>
      <w:r w:rsidRPr="00094702">
        <w:rPr>
          <w:rFonts w:ascii="Candara" w:eastAsia="Arial" w:hAnsi="Candara" w:cs="Arial"/>
          <w:spacing w:val="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ua</w:t>
      </w:r>
      <w:r w:rsidRPr="00094702">
        <w:rPr>
          <w:rFonts w:ascii="Candara" w:eastAsia="Arial" w:hAnsi="Candara" w:cs="Arial"/>
          <w:sz w:val="24"/>
          <w:szCs w:val="24"/>
        </w:rPr>
        <w:t>ti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w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he</w:t>
      </w:r>
      <w:r w:rsidRPr="00094702">
        <w:rPr>
          <w:rFonts w:ascii="Candara" w:eastAsia="Arial" w:hAnsi="Candara" w:cs="Arial"/>
          <w:sz w:val="24"/>
          <w:szCs w:val="24"/>
        </w:rPr>
        <w:t>re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ud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be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>istress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 xml:space="preserve">r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g</w:t>
      </w:r>
      <w:r w:rsidRPr="00094702">
        <w:rPr>
          <w:rFonts w:ascii="Candara" w:eastAsia="Arial" w:hAnsi="Candara" w:cs="Arial"/>
          <w:sz w:val="24"/>
          <w:szCs w:val="24"/>
        </w:rPr>
        <w:t>ry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t</w:t>
      </w:r>
      <w:r w:rsidRPr="00094702">
        <w:rPr>
          <w:rFonts w:ascii="Candara" w:eastAsia="Arial" w:hAnsi="Candara" w:cs="Arial"/>
          <w:sz w:val="24"/>
          <w:szCs w:val="24"/>
        </w:rPr>
        <w:t>o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a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me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m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be</w:t>
      </w:r>
      <w:r w:rsidRPr="00094702">
        <w:rPr>
          <w:rFonts w:ascii="Candara" w:eastAsia="Arial" w:hAnsi="Candara" w:cs="Arial"/>
          <w:sz w:val="24"/>
          <w:szCs w:val="24"/>
        </w:rPr>
        <w:t xml:space="preserve">r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st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3"/>
          <w:sz w:val="24"/>
          <w:szCs w:val="24"/>
        </w:rPr>
        <w:t>f</w:t>
      </w:r>
      <w:r w:rsidRPr="00094702">
        <w:rPr>
          <w:rFonts w:ascii="Candara" w:eastAsia="Arial" w:hAnsi="Candara" w:cs="Arial"/>
          <w:sz w:val="24"/>
          <w:szCs w:val="24"/>
        </w:rPr>
        <w:t>.</w:t>
      </w:r>
    </w:p>
    <w:p w14:paraId="75719851" w14:textId="07B93C3A" w:rsidR="001E2FBD" w:rsidRPr="00094702" w:rsidRDefault="00086025" w:rsidP="00094702">
      <w:pPr>
        <w:pStyle w:val="ListParagraph"/>
        <w:numPr>
          <w:ilvl w:val="0"/>
          <w:numId w:val="24"/>
        </w:numPr>
        <w:spacing w:before="12"/>
        <w:jc w:val="both"/>
        <w:rPr>
          <w:rFonts w:ascii="Candara" w:eastAsia="Arial" w:hAnsi="Candara" w:cs="Arial"/>
          <w:sz w:val="24"/>
          <w:szCs w:val="24"/>
        </w:rPr>
      </w:pPr>
      <w:r w:rsidRPr="00094702">
        <w:rPr>
          <w:rFonts w:ascii="Candara" w:eastAsia="Arial" w:hAnsi="Candara" w:cs="Arial"/>
          <w:sz w:val="24"/>
          <w:szCs w:val="24"/>
        </w:rPr>
        <w:t>Co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z w:val="24"/>
          <w:szCs w:val="24"/>
        </w:rPr>
        <w:t>sid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 xml:space="preserve">r 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d</w:t>
      </w:r>
      <w:r w:rsidRPr="00094702">
        <w:rPr>
          <w:rFonts w:ascii="Candara" w:eastAsia="Arial" w:hAnsi="Candara" w:cs="Arial"/>
          <w:sz w:val="24"/>
          <w:szCs w:val="24"/>
        </w:rPr>
        <w:t xml:space="preserve">s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094702">
        <w:rPr>
          <w:rFonts w:ascii="Candara" w:eastAsia="Arial" w:hAnsi="Candara" w:cs="Arial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ci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r</w:t>
      </w:r>
      <w:r w:rsidRPr="00094702">
        <w:rPr>
          <w:rFonts w:ascii="Candara" w:eastAsia="Arial" w:hAnsi="Candara" w:cs="Arial"/>
          <w:sz w:val="24"/>
          <w:szCs w:val="24"/>
        </w:rPr>
        <w:t>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um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an</w:t>
      </w:r>
      <w:r w:rsidRPr="00094702">
        <w:rPr>
          <w:rFonts w:ascii="Candara" w:eastAsia="Arial" w:hAnsi="Candara" w:cs="Arial"/>
          <w:sz w:val="24"/>
          <w:szCs w:val="24"/>
        </w:rPr>
        <w:t>c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f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Pr="00094702">
        <w:rPr>
          <w:rFonts w:ascii="Candara" w:eastAsia="Arial" w:hAnsi="Candara" w:cs="Arial"/>
          <w:sz w:val="24"/>
          <w:szCs w:val="24"/>
        </w:rPr>
        <w:t>e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z w:val="24"/>
          <w:szCs w:val="24"/>
        </w:rPr>
        <w:t>s</w:t>
      </w:r>
      <w:r w:rsidRPr="00094702">
        <w:rPr>
          <w:rFonts w:ascii="Candara" w:eastAsia="Arial" w:hAnsi="Candara" w:cs="Arial"/>
          <w:spacing w:val="6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u</w:t>
      </w:r>
      <w:r w:rsidRPr="00094702">
        <w:rPr>
          <w:rFonts w:ascii="Candara" w:eastAsia="Arial" w:hAnsi="Candara" w:cs="Arial"/>
          <w:spacing w:val="-1"/>
          <w:sz w:val="24"/>
          <w:szCs w:val="24"/>
        </w:rPr>
        <w:t>d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en</w:t>
      </w:r>
      <w:r w:rsidRPr="00094702">
        <w:rPr>
          <w:rFonts w:ascii="Candara" w:eastAsia="Arial" w:hAnsi="Candara" w:cs="Arial"/>
          <w:sz w:val="24"/>
          <w:szCs w:val="24"/>
        </w:rPr>
        <w:t>t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i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n</w:t>
      </w:r>
      <w:r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o</w:t>
      </w:r>
      <w:r w:rsidRPr="00094702">
        <w:rPr>
          <w:rFonts w:ascii="Candara" w:eastAsia="Arial" w:hAnsi="Candara" w:cs="Arial"/>
          <w:sz w:val="24"/>
          <w:szCs w:val="24"/>
        </w:rPr>
        <w:t>l</w:t>
      </w:r>
      <w:r w:rsidRPr="00094702">
        <w:rPr>
          <w:rFonts w:ascii="Candara" w:eastAsia="Arial" w:hAnsi="Candara" w:cs="Arial"/>
          <w:spacing w:val="-3"/>
          <w:sz w:val="24"/>
          <w:szCs w:val="24"/>
        </w:rPr>
        <w:t>v</w:t>
      </w:r>
      <w:r w:rsidRPr="00094702">
        <w:rPr>
          <w:rFonts w:ascii="Candara" w:eastAsia="Arial" w:hAnsi="Candara" w:cs="Arial"/>
          <w:spacing w:val="1"/>
          <w:sz w:val="24"/>
          <w:szCs w:val="24"/>
        </w:rPr>
        <w:t>ed</w:t>
      </w:r>
      <w:r w:rsidRPr="00094702">
        <w:rPr>
          <w:rFonts w:ascii="Candara" w:eastAsia="Arial" w:hAnsi="Candara" w:cs="Arial"/>
          <w:sz w:val="24"/>
          <w:szCs w:val="24"/>
        </w:rPr>
        <w:t>.</w:t>
      </w:r>
    </w:p>
    <w:p w14:paraId="75719852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2756D0E4" w14:textId="186A3654" w:rsidR="00094702" w:rsidRDefault="00086025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Pre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-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94702">
        <w:rPr>
          <w:rFonts w:ascii="Candara" w:eastAsia="Arial" w:hAnsi="Candara" w:cs="Arial"/>
          <w:spacing w:val="4"/>
          <w:sz w:val="24"/>
          <w:szCs w:val="24"/>
        </w:rPr>
        <w:t xml:space="preserve">single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 from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94702">
        <w:rPr>
          <w:rFonts w:ascii="Candara" w:eastAsia="Arial" w:hAnsi="Candara" w:cs="Arial"/>
          <w:spacing w:val="3"/>
          <w:sz w:val="24"/>
          <w:szCs w:val="24"/>
        </w:rPr>
        <w:t xml:space="preserve">(not groups of children on an authorised school visit)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 xml:space="preserve">ld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="00094702">
        <w:rPr>
          <w:rFonts w:ascii="Candara" w:eastAsia="Arial" w:hAnsi="Candara" w:cs="Arial"/>
          <w:sz w:val="24"/>
          <w:szCs w:val="24"/>
        </w:rPr>
        <w:t xml:space="preserve"> </w:t>
      </w:r>
      <w:proofErr w:type="gramStart"/>
      <w:r w:rsidR="00094702">
        <w:rPr>
          <w:rFonts w:ascii="Candara" w:eastAsia="Arial" w:hAnsi="Candara" w:cs="Arial"/>
          <w:sz w:val="24"/>
          <w:szCs w:val="24"/>
        </w:rPr>
        <w:t>all of</w:t>
      </w:r>
      <w:proofErr w:type="gramEnd"/>
      <w:r w:rsidR="00094702">
        <w:rPr>
          <w:rFonts w:ascii="Candara" w:eastAsia="Arial" w:hAnsi="Candara" w:cs="Arial"/>
          <w:sz w:val="24"/>
          <w:szCs w:val="24"/>
        </w:rPr>
        <w:t xml:space="preserve"> these conditions are met:</w:t>
      </w:r>
    </w:p>
    <w:p w14:paraId="75719853" w14:textId="2E08B8B9" w:rsidR="001E2FBD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094702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p</w:t>
      </w:r>
      <w:r w:rsidR="00086025" w:rsidRPr="00094702">
        <w:rPr>
          <w:rFonts w:ascii="Candara" w:eastAsia="Arial" w:hAnsi="Candara" w:cs="Arial"/>
          <w:sz w:val="24"/>
          <w:szCs w:val="24"/>
        </w:rPr>
        <w:t>ro</w:t>
      </w:r>
      <w:r w:rsidR="00086025" w:rsidRPr="00094702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094702">
        <w:rPr>
          <w:rFonts w:ascii="Candara" w:eastAsia="Arial" w:hAnsi="Candara" w:cs="Arial"/>
          <w:sz w:val="24"/>
          <w:szCs w:val="24"/>
        </w:rPr>
        <w:t>l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094702">
        <w:rPr>
          <w:rFonts w:ascii="Candara" w:eastAsia="Arial" w:hAnsi="Candara" w:cs="Arial"/>
          <w:sz w:val="24"/>
          <w:szCs w:val="24"/>
        </w:rPr>
        <w:t>is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="00086025" w:rsidRPr="00094702">
        <w:rPr>
          <w:rFonts w:ascii="Candara" w:eastAsia="Arial" w:hAnsi="Candara" w:cs="Arial"/>
          <w:sz w:val="24"/>
          <w:szCs w:val="24"/>
        </w:rPr>
        <w:t>t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094702">
        <w:rPr>
          <w:rFonts w:ascii="Candara" w:eastAsia="Arial" w:hAnsi="Candara" w:cs="Arial"/>
          <w:spacing w:val="-3"/>
          <w:sz w:val="24"/>
          <w:szCs w:val="24"/>
        </w:rPr>
        <w:t>i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ne</w:t>
      </w:r>
      <w:r w:rsidR="00086025" w:rsidRPr="00094702">
        <w:rPr>
          <w:rFonts w:ascii="Candara" w:eastAsia="Arial" w:hAnsi="Candara" w:cs="Arial"/>
          <w:sz w:val="24"/>
          <w:szCs w:val="24"/>
        </w:rPr>
        <w:t xml:space="preserve">d </w:t>
      </w:r>
      <w:r w:rsidR="00086025" w:rsidRPr="0009470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094702">
        <w:rPr>
          <w:rFonts w:ascii="Candara" w:eastAsia="Arial" w:hAnsi="Candara" w:cs="Arial"/>
          <w:sz w:val="24"/>
          <w:szCs w:val="24"/>
        </w:rPr>
        <w:t>r</w:t>
      </w:r>
      <w:r w:rsidR="00086025" w:rsidRPr="00094702">
        <w:rPr>
          <w:rFonts w:ascii="Candara" w:eastAsia="Arial" w:hAnsi="Candara" w:cs="Arial"/>
          <w:spacing w:val="-2"/>
          <w:sz w:val="24"/>
          <w:szCs w:val="24"/>
        </w:rPr>
        <w:t>o</w:t>
      </w:r>
      <w:r w:rsidR="00086025" w:rsidRPr="00094702">
        <w:rPr>
          <w:rFonts w:ascii="Candara" w:eastAsia="Arial" w:hAnsi="Candara" w:cs="Arial"/>
          <w:sz w:val="24"/>
          <w:szCs w:val="24"/>
        </w:rPr>
        <w:t>m</w:t>
      </w:r>
      <w:r w:rsidR="00086025" w:rsidRPr="0009470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09470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094702">
        <w:rPr>
          <w:rFonts w:ascii="Candara" w:eastAsia="Arial" w:hAnsi="Candara" w:cs="Arial"/>
          <w:sz w:val="24"/>
          <w:szCs w:val="24"/>
        </w:rPr>
        <w:t xml:space="preserve">ir </w:t>
      </w:r>
      <w:r w:rsidR="00086025" w:rsidRPr="00094702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094702">
        <w:rPr>
          <w:rFonts w:ascii="Candara" w:eastAsia="Arial" w:hAnsi="Candara" w:cs="Arial"/>
          <w:sz w:val="24"/>
          <w:szCs w:val="24"/>
        </w:rPr>
        <w:t>re</w:t>
      </w:r>
      <w:r w:rsidR="00086025" w:rsidRPr="00094702">
        <w:rPr>
          <w:rFonts w:ascii="Candara" w:eastAsia="Arial" w:hAnsi="Candara" w:cs="Arial"/>
          <w:spacing w:val="-1"/>
          <w:sz w:val="24"/>
          <w:szCs w:val="24"/>
        </w:rPr>
        <w:t>n</w:t>
      </w:r>
      <w:r w:rsidR="00086025" w:rsidRPr="00094702">
        <w:rPr>
          <w:rFonts w:ascii="Candara" w:eastAsia="Arial" w:hAnsi="Candara" w:cs="Arial"/>
          <w:sz w:val="24"/>
          <w:szCs w:val="24"/>
        </w:rPr>
        <w:t>t</w:t>
      </w:r>
      <w:r w:rsidR="00086025" w:rsidRPr="0009470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an</w:t>
      </w:r>
      <w:r w:rsidR="00086025" w:rsidRPr="00094702">
        <w:rPr>
          <w:rFonts w:ascii="Candara" w:eastAsia="Arial" w:hAnsi="Candara" w:cs="Arial"/>
          <w:sz w:val="24"/>
          <w:szCs w:val="24"/>
        </w:rPr>
        <w:t>d t</w:t>
      </w:r>
      <w:r w:rsidR="00086025" w:rsidRPr="0009470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094702">
        <w:rPr>
          <w:rFonts w:ascii="Candara" w:eastAsia="Arial" w:hAnsi="Candara" w:cs="Arial"/>
          <w:sz w:val="24"/>
          <w:szCs w:val="24"/>
        </w:rPr>
        <w:t xml:space="preserve">e </w:t>
      </w:r>
      <w:r w:rsidR="00B213A7" w:rsidRPr="00094702">
        <w:rPr>
          <w:rFonts w:ascii="Candara" w:eastAsia="Arial" w:hAnsi="Candara" w:cs="Arial"/>
          <w:sz w:val="24"/>
          <w:szCs w:val="24"/>
        </w:rPr>
        <w:t>Proprietor</w:t>
      </w:r>
      <w:r>
        <w:rPr>
          <w:rFonts w:ascii="Candara" w:eastAsia="Arial" w:hAnsi="Candara" w:cs="Arial"/>
          <w:sz w:val="24"/>
          <w:szCs w:val="24"/>
        </w:rPr>
        <w:t>.</w:t>
      </w:r>
    </w:p>
    <w:p w14:paraId="5984341C" w14:textId="2CA2E74D" w:rsidR="00094702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The parent or their authorised responsible adult is present.</w:t>
      </w:r>
    </w:p>
    <w:p w14:paraId="12B4F12B" w14:textId="0A5CFEAD" w:rsidR="00094702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It takes place in a public environment.</w:t>
      </w:r>
    </w:p>
    <w:p w14:paraId="0534BE7E" w14:textId="3DB30357" w:rsidR="00094702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It is necessary for the academic or emotional progress of the child.</w:t>
      </w:r>
    </w:p>
    <w:p w14:paraId="1793FDBE" w14:textId="31942612" w:rsidR="00094702" w:rsidRPr="00094702" w:rsidRDefault="00094702" w:rsidP="00094702">
      <w:pPr>
        <w:pStyle w:val="ListParagraph"/>
        <w:numPr>
          <w:ilvl w:val="0"/>
          <w:numId w:val="23"/>
        </w:numPr>
        <w:ind w:right="84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A suitable risk assessment has been made and acted upon.</w:t>
      </w:r>
    </w:p>
    <w:p w14:paraId="7571985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55" w14:textId="227206ED" w:rsidR="001E2FBD" w:rsidRPr="00D41342" w:rsidRDefault="00086025" w:rsidP="00B3749F">
      <w:pPr>
        <w:ind w:right="646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nual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H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ndling</w:t>
      </w:r>
    </w:p>
    <w:p w14:paraId="75719856" w14:textId="703ABF1C" w:rsidR="001E2FBD" w:rsidRPr="00D41342" w:rsidRDefault="00086025" w:rsidP="00B3749F">
      <w:p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ob</w:t>
      </w:r>
      <w:r w:rsidRPr="00D41342">
        <w:rPr>
          <w:rFonts w:ascii="Candara" w:eastAsia="Arial" w:hAnsi="Candara" w:cs="Arial"/>
          <w:sz w:val="24"/>
          <w:szCs w:val="24"/>
        </w:rPr>
        <w:t>jec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="006413EB" w:rsidRPr="00D41342">
        <w:rPr>
          <w:rFonts w:ascii="Candara" w:eastAsia="Arial" w:hAnsi="Candara" w:cs="Arial"/>
          <w:sz w:val="24"/>
          <w:szCs w:val="24"/>
        </w:rPr>
        <w:t xml:space="preserve">s.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Pr="00D41342">
        <w:rPr>
          <w:rFonts w:ascii="Candara" w:eastAsia="Arial" w:hAnsi="Candara" w:cs="Arial"/>
          <w:sz w:val="24"/>
          <w:szCs w:val="24"/>
        </w:rPr>
        <w:t>j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er</w:t>
      </w:r>
      <w:r w:rsidRPr="00D41342">
        <w:rPr>
          <w:rFonts w:ascii="Candara" w:eastAsia="Arial" w:hAnsi="Candara" w:cs="Arial"/>
          <w:sz w:val="24"/>
          <w:szCs w:val="24"/>
        </w:rPr>
        <w:t>y 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t,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un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ry close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57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58" w14:textId="77777777" w:rsidR="001E2FBD" w:rsidRPr="00D41342" w:rsidRDefault="00086025" w:rsidP="00B3749F">
      <w:pPr>
        <w:ind w:right="43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di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nditions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nd 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di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z w:val="24"/>
          <w:szCs w:val="24"/>
        </w:rPr>
        <w:t>tion</w:t>
      </w:r>
    </w:p>
    <w:p w14:paraId="75719859" w14:textId="21C906F7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/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ical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med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kin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. 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 xml:space="preserve">ice. </w:t>
      </w:r>
      <w:r w:rsidR="00531071" w:rsidRPr="00D41342">
        <w:rPr>
          <w:rFonts w:ascii="Candara" w:eastAsia="Arial" w:hAnsi="Candara" w:cs="Arial"/>
          <w:sz w:val="24"/>
          <w:szCs w:val="24"/>
        </w:rPr>
        <w:t xml:space="preserve">Written autorisation from the parent/carers must be received before medication can be administered in school.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 xml:space="preserve">lt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inist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g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med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,</w:t>
      </w:r>
      <w:proofErr w:type="gramEnd"/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to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ica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t,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ica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145064">
        <w:rPr>
          <w:rFonts w:ascii="Candara" w:eastAsia="Arial" w:hAnsi="Candara" w:cs="Arial"/>
          <w:spacing w:val="-1"/>
          <w:sz w:val="24"/>
          <w:szCs w:val="24"/>
        </w:rPr>
        <w:t>.  A</w:t>
      </w:r>
      <w:r w:rsidR="007D68EF">
        <w:rPr>
          <w:rFonts w:ascii="Candara" w:eastAsia="Arial" w:hAnsi="Candara" w:cs="Arial"/>
          <w:spacing w:val="-1"/>
          <w:sz w:val="24"/>
          <w:szCs w:val="24"/>
        </w:rPr>
        <w:t xml:space="preserve"> counter signatory from an observing responsible adult is also good practice.</w:t>
      </w:r>
    </w:p>
    <w:p w14:paraId="7571985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5B" w14:textId="77777777" w:rsidR="001E2FBD" w:rsidRPr="00D41342" w:rsidRDefault="00086025" w:rsidP="00B3749F">
      <w:pPr>
        <w:ind w:right="68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nstruation</w:t>
      </w:r>
    </w:p>
    <w:p w14:paraId="7571985C" w14:textId="1032FB8C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ry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="00145064">
        <w:rPr>
          <w:rFonts w:ascii="Candara" w:eastAsia="Arial" w:hAnsi="Candara" w:cs="Arial"/>
          <w:spacing w:val="9"/>
          <w:sz w:val="24"/>
          <w:szCs w:val="24"/>
        </w:rPr>
        <w:t xml:space="preserve">children’s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145064">
        <w:rPr>
          <w:rFonts w:ascii="Candara" w:eastAsia="Arial" w:hAnsi="Candara" w:cs="Arial"/>
          <w:spacing w:val="4"/>
          <w:sz w:val="24"/>
          <w:szCs w:val="24"/>
        </w:rPr>
        <w:t xml:space="preserve">located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="006413EB" w:rsidRPr="00D41342">
        <w:rPr>
          <w:rFonts w:ascii="Candara" w:eastAsia="Arial" w:hAnsi="Candara" w:cs="Arial"/>
          <w:sz w:val="24"/>
          <w:szCs w:val="24"/>
        </w:rPr>
        <w:t>kitchen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6413EB" w:rsidRPr="00D41342">
        <w:rPr>
          <w:rFonts w:ascii="Candara" w:eastAsia="Arial" w:hAnsi="Candara" w:cs="Arial"/>
          <w:sz w:val="24"/>
          <w:szCs w:val="24"/>
        </w:rPr>
        <w:t xml:space="preserve"> </w:t>
      </w:r>
    </w:p>
    <w:p w14:paraId="291E9CF6" w14:textId="77777777" w:rsidR="007C1303" w:rsidRPr="00D41342" w:rsidRDefault="007C1303" w:rsidP="00B3749F">
      <w:pPr>
        <w:spacing w:before="62"/>
        <w:ind w:right="6308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7571985D" w14:textId="7D906FD1" w:rsidR="001E2FBD" w:rsidRPr="00D41342" w:rsidRDefault="00086025" w:rsidP="00B3749F">
      <w:pPr>
        <w:spacing w:before="62"/>
        <w:ind w:right="630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P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h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Re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tra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nt</w:t>
      </w:r>
    </w:p>
    <w:p w14:paraId="7571985F" w14:textId="33100028" w:rsidR="001E2FBD" w:rsidRPr="00D41342" w:rsidRDefault="00086025" w:rsidP="007D68EF">
      <w:pPr>
        <w:ind w:right="81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>l ci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re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 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sk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 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7C1303"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 xml:space="preserve">o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ke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 to restrain a 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="007D68EF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‘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7C1303" w:rsidRPr="00D41342">
        <w:rPr>
          <w:rFonts w:ascii="Candara" w:eastAsia="Arial" w:hAnsi="Candara" w:cs="Arial"/>
          <w:sz w:val="24"/>
          <w:szCs w:val="24"/>
        </w:rPr>
        <w:t xml:space="preserve">rce’.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ff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7C1303" w:rsidRPr="00D41342">
        <w:rPr>
          <w:rFonts w:ascii="Candara" w:eastAsia="Arial" w:hAnsi="Candara" w:cs="Arial"/>
          <w:sz w:val="24"/>
          <w:szCs w:val="24"/>
        </w:rPr>
        <w:t xml:space="preserve">d to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un</w:t>
      </w:r>
      <w:r w:rsidRPr="00D41342">
        <w:rPr>
          <w:rFonts w:ascii="Candara" w:eastAsia="Arial" w:hAnsi="Candara" w:cs="Arial"/>
          <w:sz w:val="24"/>
          <w:szCs w:val="24"/>
        </w:rPr>
        <w:t>ic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="007C1303" w:rsidRPr="00D41342">
        <w:rPr>
          <w:rFonts w:ascii="Candara" w:eastAsia="Arial" w:hAnsi="Candara" w:cs="Arial"/>
          <w:sz w:val="24"/>
          <w:szCs w:val="24"/>
        </w:rPr>
        <w:t xml:space="preserve">te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="007C1303"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7C1303"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remain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7C1303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z w:val="24"/>
          <w:szCs w:val="24"/>
        </w:rPr>
        <w:t>Ho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r,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 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sk. All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796370" w:rsidRPr="00D41342">
        <w:rPr>
          <w:rFonts w:ascii="Candara" w:eastAsia="Arial" w:hAnsi="Candara" w:cs="Arial"/>
          <w:sz w:val="24"/>
          <w:szCs w:val="24"/>
        </w:rPr>
        <w:t>remo</w:t>
      </w:r>
      <w:r w:rsidR="00796370"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="00796370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796370" w:rsidRPr="00D41342">
        <w:rPr>
          <w:rFonts w:ascii="Candara" w:eastAsia="Arial" w:hAnsi="Candara" w:cs="Arial"/>
          <w:sz w:val="24"/>
          <w:szCs w:val="24"/>
        </w:rPr>
        <w:t>d,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ssist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Pr="00D41342">
        <w:rPr>
          <w:rFonts w:ascii="Candara" w:eastAsia="Arial" w:hAnsi="Candara" w:cs="Arial"/>
          <w:sz w:val="24"/>
          <w:szCs w:val="24"/>
        </w:rPr>
        <w:t>s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t. At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ral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 es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io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6673A6">
        <w:rPr>
          <w:rFonts w:ascii="Candara" w:eastAsia="Arial" w:hAnsi="Candara" w:cs="Arial"/>
          <w:sz w:val="24"/>
          <w:szCs w:val="24"/>
        </w:rPr>
        <w:t xml:space="preserve"> </w:t>
      </w:r>
      <w:r w:rsidR="006673A6" w:rsidRPr="00B576DF">
        <w:rPr>
          <w:rFonts w:ascii="Candara" w:eastAsia="Calibri" w:hAnsi="Candara" w:cstheme="minorHAnsi"/>
          <w:position w:val="1"/>
          <w:sz w:val="24"/>
          <w:szCs w:val="24"/>
        </w:rPr>
        <w:t xml:space="preserve">In some circumstances </w:t>
      </w:r>
      <w:r w:rsidR="006673A6">
        <w:rPr>
          <w:rFonts w:ascii="Candara" w:eastAsia="Calibri" w:hAnsi="Candara" w:cstheme="minorHAnsi"/>
          <w:position w:val="1"/>
          <w:sz w:val="24"/>
          <w:szCs w:val="24"/>
        </w:rPr>
        <w:t>there</w:t>
      </w:r>
      <w:r w:rsidR="006673A6" w:rsidRPr="00B576DF">
        <w:rPr>
          <w:rFonts w:ascii="Candara" w:eastAsia="Calibri" w:hAnsi="Candara" w:cstheme="minorHAnsi"/>
          <w:position w:val="1"/>
          <w:sz w:val="24"/>
          <w:szCs w:val="24"/>
        </w:rPr>
        <w:t xml:space="preserve"> is also a legal obligation (</w:t>
      </w:r>
      <w:r w:rsidR="00145064">
        <w:rPr>
          <w:rFonts w:ascii="Candara" w:eastAsia="Calibri" w:hAnsi="Candara" w:cstheme="minorHAnsi"/>
          <w:position w:val="1"/>
          <w:sz w:val="24"/>
          <w:szCs w:val="24"/>
        </w:rPr>
        <w:t>i.e</w:t>
      </w:r>
      <w:r w:rsidR="006673A6" w:rsidRPr="00B576DF">
        <w:rPr>
          <w:rFonts w:ascii="Candara" w:eastAsia="Calibri" w:hAnsi="Candara" w:cstheme="minorHAnsi"/>
          <w:position w:val="1"/>
          <w:sz w:val="24"/>
          <w:szCs w:val="24"/>
        </w:rPr>
        <w:t xml:space="preserve">. under </w:t>
      </w:r>
      <w:r w:rsidR="006673A6" w:rsidRPr="00B576DF">
        <w:rPr>
          <w:rFonts w:ascii="Candara" w:eastAsia="Calibri" w:hAnsi="Candara" w:cstheme="minorHAnsi"/>
          <w:sz w:val="24"/>
          <w:szCs w:val="24"/>
        </w:rPr>
        <w:t>Article 2 of the Human Rights Act 1998, if there is</w:t>
      </w:r>
      <w:r w:rsidR="006673A6" w:rsidRPr="00B576DF">
        <w:rPr>
          <w:rFonts w:ascii="Candara" w:eastAsia="Calibri" w:hAnsi="Candara" w:cstheme="minorHAnsi"/>
          <w:position w:val="1"/>
          <w:sz w:val="24"/>
          <w:szCs w:val="24"/>
        </w:rPr>
        <w:t xml:space="preserve"> a threat to life or of serious injury</w:t>
      </w:r>
      <w:r w:rsidR="006673A6" w:rsidRPr="00B576DF">
        <w:rPr>
          <w:rFonts w:ascii="Candara" w:eastAsia="Calibri" w:hAnsi="Candara" w:cstheme="minorHAnsi"/>
          <w:spacing w:val="5"/>
          <w:position w:val="1"/>
          <w:sz w:val="24"/>
          <w:szCs w:val="24"/>
        </w:rPr>
        <w:t xml:space="preserve"> staff employed with </w:t>
      </w:r>
      <w:r w:rsidR="00796370" w:rsidRPr="00B576DF">
        <w:rPr>
          <w:rFonts w:ascii="Candara" w:eastAsia="Calibri" w:hAnsi="Candara" w:cstheme="minorHAnsi"/>
          <w:spacing w:val="5"/>
          <w:position w:val="1"/>
          <w:sz w:val="24"/>
          <w:szCs w:val="24"/>
        </w:rPr>
        <w:t>taxpayer’s</w:t>
      </w:r>
      <w:r w:rsidR="006673A6" w:rsidRPr="00B576DF">
        <w:rPr>
          <w:rFonts w:ascii="Candara" w:eastAsia="Calibri" w:hAnsi="Candara" w:cstheme="minorHAnsi"/>
          <w:spacing w:val="5"/>
          <w:position w:val="1"/>
          <w:sz w:val="24"/>
          <w:szCs w:val="24"/>
        </w:rPr>
        <w:t xml:space="preserve"> money are legally obliged to intervene or physically restrain another person).</w:t>
      </w:r>
    </w:p>
    <w:p w14:paraId="7571986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61" w14:textId="77777777" w:rsidR="001E2FBD" w:rsidRPr="00D41342" w:rsidRDefault="00086025" w:rsidP="00B3749F">
      <w:pPr>
        <w:ind w:right="263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‘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rce’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62" w14:textId="7C930470" w:rsidR="001E2FBD" w:rsidRPr="007D68EF" w:rsidRDefault="00086025" w:rsidP="007D68EF">
      <w:pPr>
        <w:pStyle w:val="ListParagraph"/>
        <w:numPr>
          <w:ilvl w:val="0"/>
          <w:numId w:val="25"/>
        </w:num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6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 xml:space="preserve">re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cti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ne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>r</w:t>
      </w:r>
      <w:r w:rsidRPr="007D68EF">
        <w:rPr>
          <w:rFonts w:ascii="Candara" w:eastAsia="Arial" w:hAnsi="Candara" w:cs="Arial"/>
          <w:sz w:val="24"/>
          <w:szCs w:val="24"/>
        </w:rPr>
        <w:t>y in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4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-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ce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be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au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s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 xml:space="preserve">is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n 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mm</w:t>
      </w:r>
      <w:r w:rsidRPr="007D68EF">
        <w:rPr>
          <w:rFonts w:ascii="Candara" w:eastAsia="Arial" w:hAnsi="Candara" w:cs="Arial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 xml:space="preserve">sk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7C1303"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jur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y</w:t>
      </w:r>
      <w:r w:rsidR="007C1303" w:rsidRPr="007D68EF">
        <w:rPr>
          <w:rFonts w:ascii="Candara" w:eastAsia="Arial" w:hAnsi="Candara" w:cs="Arial"/>
          <w:spacing w:val="-3"/>
          <w:sz w:val="24"/>
          <w:szCs w:val="24"/>
        </w:rPr>
        <w:t xml:space="preserve"> to any person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63" w14:textId="01BB2244" w:rsidR="001E2FBD" w:rsidRPr="007D68EF" w:rsidRDefault="00086025" w:rsidP="007D68EF">
      <w:pPr>
        <w:pStyle w:val="ListParagraph"/>
        <w:numPr>
          <w:ilvl w:val="0"/>
          <w:numId w:val="25"/>
        </w:numPr>
        <w:ind w:right="86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6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de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lo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ing</w:t>
      </w:r>
      <w:r w:rsidRPr="007D68EF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sk</w:t>
      </w:r>
      <w:r w:rsidRPr="007D68EF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jur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y</w:t>
      </w:r>
      <w:r w:rsidRPr="007D68EF">
        <w:rPr>
          <w:rFonts w:ascii="Candara" w:eastAsia="Arial" w:hAnsi="Candara" w:cs="Arial"/>
          <w:sz w:val="24"/>
          <w:szCs w:val="24"/>
        </w:rPr>
        <w:t>,</w:t>
      </w:r>
      <w:r w:rsidRPr="007D68EF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f</w:t>
      </w:r>
      <w:r w:rsidRPr="007D68EF">
        <w:rPr>
          <w:rFonts w:ascii="Candara" w:eastAsia="Arial" w:hAnsi="Candara" w:cs="Arial"/>
          <w:sz w:val="24"/>
          <w:szCs w:val="24"/>
        </w:rPr>
        <w:t>ica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ma</w:t>
      </w:r>
      <w:r w:rsidRPr="007D68EF">
        <w:rPr>
          <w:rFonts w:ascii="Candara" w:eastAsia="Arial" w:hAnsi="Candara" w:cs="Arial"/>
          <w:spacing w:val="-4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z w:val="24"/>
          <w:szCs w:val="24"/>
        </w:rPr>
        <w:t xml:space="preserve">o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ro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pe</w:t>
      </w:r>
      <w:r w:rsidRPr="007D68EF">
        <w:rPr>
          <w:rFonts w:ascii="Candara" w:eastAsia="Arial" w:hAnsi="Candara" w:cs="Arial"/>
          <w:sz w:val="24"/>
          <w:szCs w:val="24"/>
        </w:rPr>
        <w:t>rt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y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64" w14:textId="21A0BEA9" w:rsidR="001E2FBD" w:rsidRPr="007D68EF" w:rsidRDefault="00086025" w:rsidP="007D68EF">
      <w:pPr>
        <w:pStyle w:val="ListParagraph"/>
        <w:numPr>
          <w:ilvl w:val="0"/>
          <w:numId w:val="25"/>
        </w:num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6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 xml:space="preserve">is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ing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mp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oo</w:t>
      </w:r>
      <w:r w:rsidRPr="007D68EF">
        <w:rPr>
          <w:rFonts w:ascii="Candara" w:eastAsia="Arial" w:hAnsi="Candara" w:cs="Arial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an</w:t>
      </w:r>
      <w:r w:rsidRPr="007D68EF">
        <w:rPr>
          <w:rFonts w:ascii="Candara" w:eastAsia="Arial" w:hAnsi="Candara" w:cs="Arial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z w:val="24"/>
          <w:szCs w:val="24"/>
        </w:rPr>
        <w:t>isc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ne</w:t>
      </w:r>
      <w:r w:rsidRPr="007D68EF">
        <w:rPr>
          <w:rFonts w:ascii="Candara" w:eastAsia="Arial" w:hAnsi="Candara" w:cs="Arial"/>
          <w:sz w:val="24"/>
          <w:szCs w:val="24"/>
        </w:rPr>
        <w:t>.</w:t>
      </w:r>
    </w:p>
    <w:p w14:paraId="75719865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66" w14:textId="77777777" w:rsidR="001E2FBD" w:rsidRPr="00D41342" w:rsidRDefault="00086025" w:rsidP="00B3749F">
      <w:pPr>
        <w:ind w:right="78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amp</w:t>
      </w:r>
      <w:r w:rsidRPr="00D41342">
        <w:rPr>
          <w:rFonts w:ascii="Candara" w:eastAsia="Arial" w:hAnsi="Candara" w:cs="Arial"/>
          <w:sz w:val="24"/>
          <w:szCs w:val="24"/>
        </w:rPr>
        <w:t>les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re:</w:t>
      </w:r>
    </w:p>
    <w:p w14:paraId="75719867" w14:textId="3F37D921" w:rsidR="001E2FBD" w:rsidRPr="007D68EF" w:rsidRDefault="00086025" w:rsidP="007D68EF">
      <w:pPr>
        <w:pStyle w:val="ListParagraph"/>
        <w:numPr>
          <w:ilvl w:val="0"/>
          <w:numId w:val="26"/>
        </w:numPr>
        <w:spacing w:before="17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cks 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m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mbe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ta</w:t>
      </w:r>
      <w:r w:rsidRPr="007D68EF">
        <w:rPr>
          <w:rFonts w:ascii="Candara" w:eastAsia="Arial" w:hAnsi="Candara" w:cs="Arial"/>
          <w:sz w:val="24"/>
          <w:szCs w:val="24"/>
        </w:rPr>
        <w:t>ff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7D68EF">
        <w:rPr>
          <w:rFonts w:ascii="Candara" w:eastAsia="Arial" w:hAnsi="Candara" w:cs="Arial"/>
          <w:sz w:val="24"/>
          <w:szCs w:val="24"/>
        </w:rPr>
        <w:t>r 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 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t;</w:t>
      </w:r>
    </w:p>
    <w:p w14:paraId="75719868" w14:textId="7D5C199E" w:rsidR="001E2FBD" w:rsidRPr="007D68EF" w:rsidRDefault="00086025" w:rsidP="007D68EF">
      <w:pPr>
        <w:pStyle w:val="ListParagraph"/>
        <w:numPr>
          <w:ilvl w:val="0"/>
          <w:numId w:val="26"/>
        </w:numPr>
        <w:spacing w:before="13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f</w:t>
      </w:r>
      <w:r w:rsidRPr="007D68EF">
        <w:rPr>
          <w:rFonts w:ascii="Candara" w:eastAsia="Arial" w:hAnsi="Candara" w:cs="Arial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ti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69" w14:textId="0F47374C" w:rsidR="001E2FBD" w:rsidRPr="007D68EF" w:rsidRDefault="007D68EF" w:rsidP="007D68EF">
      <w:pPr>
        <w:pStyle w:val="ListParagraph"/>
        <w:numPr>
          <w:ilvl w:val="0"/>
          <w:numId w:val="26"/>
        </w:numPr>
        <w:tabs>
          <w:tab w:val="left" w:pos="840"/>
        </w:tabs>
        <w:spacing w:before="20" w:line="260" w:lineRule="exact"/>
        <w:ind w:right="86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34"/>
          <w:sz w:val="24"/>
          <w:szCs w:val="24"/>
        </w:rPr>
        <w:t>A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st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="00086025" w:rsidRPr="007D68EF">
        <w:rPr>
          <w:rFonts w:ascii="Candara" w:eastAsia="Arial" w:hAnsi="Candara" w:cs="Arial"/>
          <w:sz w:val="24"/>
          <w:szCs w:val="24"/>
        </w:rPr>
        <w:t>t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is</w:t>
      </w:r>
      <w:r w:rsidR="00086025" w:rsidRPr="007D68E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z w:val="24"/>
          <w:szCs w:val="24"/>
        </w:rPr>
        <w:t>d</w:t>
      </w:r>
      <w:r w:rsidR="00086025" w:rsidRPr="007D68E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in,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z w:val="24"/>
          <w:szCs w:val="24"/>
        </w:rPr>
        <w:t>r</w:t>
      </w:r>
      <w:r w:rsidR="00086025" w:rsidRPr="007D68E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is</w:t>
      </w:r>
      <w:r w:rsidR="00086025" w:rsidRPr="007D68EF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z w:val="24"/>
          <w:szCs w:val="24"/>
        </w:rPr>
        <w:t>n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7D68EF">
        <w:rPr>
          <w:rFonts w:ascii="Candara" w:eastAsia="Arial" w:hAnsi="Candara" w:cs="Arial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z w:val="24"/>
          <w:szCs w:val="24"/>
        </w:rPr>
        <w:t>r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z w:val="24"/>
          <w:szCs w:val="24"/>
        </w:rPr>
        <w:t>f</w:t>
      </w:r>
      <w:r w:rsidR="00086025" w:rsidRPr="007D68EF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z w:val="24"/>
          <w:szCs w:val="24"/>
        </w:rPr>
        <w:t>c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mm</w:t>
      </w:r>
      <w:r w:rsidR="00086025" w:rsidRPr="007D68EF">
        <w:rPr>
          <w:rFonts w:ascii="Candara" w:eastAsia="Arial" w:hAnsi="Candara" w:cs="Arial"/>
          <w:sz w:val="24"/>
          <w:szCs w:val="24"/>
        </w:rPr>
        <w:t>i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7D68EF">
        <w:rPr>
          <w:rFonts w:ascii="Candara" w:eastAsia="Arial" w:hAnsi="Candara" w:cs="Arial"/>
          <w:sz w:val="24"/>
          <w:szCs w:val="24"/>
        </w:rPr>
        <w:t>ti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z w:val="24"/>
          <w:szCs w:val="24"/>
        </w:rPr>
        <w:t>,</w:t>
      </w:r>
      <w:r w:rsidR="00086025" w:rsidRPr="007D68EF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de</w:t>
      </w:r>
      <w:r w:rsidR="00086025" w:rsidRPr="007D68EF">
        <w:rPr>
          <w:rFonts w:ascii="Candara" w:eastAsia="Arial" w:hAnsi="Candara" w:cs="Arial"/>
          <w:sz w:val="24"/>
          <w:szCs w:val="24"/>
        </w:rPr>
        <w:t>l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ib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z w:val="24"/>
          <w:szCs w:val="24"/>
        </w:rPr>
        <w:t xml:space="preserve">rate 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da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m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7D68EF">
        <w:rPr>
          <w:rFonts w:ascii="Candara" w:eastAsia="Arial" w:hAnsi="Candara" w:cs="Arial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="00086025" w:rsidRPr="007D68EF">
        <w:rPr>
          <w:rFonts w:ascii="Candara" w:eastAsia="Arial" w:hAnsi="Candara" w:cs="Arial"/>
          <w:sz w:val="24"/>
          <w:szCs w:val="24"/>
        </w:rPr>
        <w:t>r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an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7D68EF">
        <w:rPr>
          <w:rFonts w:ascii="Candara" w:eastAsia="Arial" w:hAnsi="Candara" w:cs="Arial"/>
          <w:sz w:val="24"/>
          <w:szCs w:val="24"/>
        </w:rPr>
        <w:t>l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7D68EF">
        <w:rPr>
          <w:rFonts w:ascii="Candara" w:eastAsia="Arial" w:hAnsi="Candara" w:cs="Arial"/>
          <w:sz w:val="24"/>
          <w:szCs w:val="24"/>
        </w:rPr>
        <w:t>sm</w:t>
      </w:r>
      <w:r w:rsidR="00086025"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t</w:t>
      </w:r>
      <w:r w:rsidR="00086025" w:rsidRPr="007D68EF">
        <w:rPr>
          <w:rFonts w:ascii="Candara" w:eastAsia="Arial" w:hAnsi="Candara" w:cs="Arial"/>
          <w:sz w:val="24"/>
          <w:szCs w:val="24"/>
        </w:rPr>
        <w:t>o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="00086025" w:rsidRPr="007D68EF">
        <w:rPr>
          <w:rFonts w:ascii="Candara" w:eastAsia="Arial" w:hAnsi="Candara" w:cs="Arial"/>
          <w:sz w:val="24"/>
          <w:szCs w:val="24"/>
        </w:rPr>
        <w:t>ro</w:t>
      </w:r>
      <w:r w:rsidR="00086025" w:rsidRPr="007D68EF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7D68EF">
        <w:rPr>
          <w:rFonts w:ascii="Candara" w:eastAsia="Arial" w:hAnsi="Candara" w:cs="Arial"/>
          <w:sz w:val="24"/>
          <w:szCs w:val="24"/>
        </w:rPr>
        <w:t>rt</w:t>
      </w:r>
      <w:r w:rsidR="00086025" w:rsidRPr="007D68EF">
        <w:rPr>
          <w:rFonts w:ascii="Candara" w:eastAsia="Arial" w:hAnsi="Candara" w:cs="Arial"/>
          <w:spacing w:val="-3"/>
          <w:sz w:val="24"/>
          <w:szCs w:val="24"/>
        </w:rPr>
        <w:t>y</w:t>
      </w:r>
      <w:r w:rsidR="00086025" w:rsidRPr="007D68EF">
        <w:rPr>
          <w:rFonts w:ascii="Candara" w:eastAsia="Arial" w:hAnsi="Candara" w:cs="Arial"/>
          <w:sz w:val="24"/>
          <w:szCs w:val="24"/>
        </w:rPr>
        <w:t>;</w:t>
      </w:r>
    </w:p>
    <w:p w14:paraId="7571986A" w14:textId="327A0556" w:rsidR="001E2FBD" w:rsidRPr="007D68EF" w:rsidRDefault="00086025" w:rsidP="007D68EF">
      <w:pPr>
        <w:pStyle w:val="ListParagraph"/>
        <w:numPr>
          <w:ilvl w:val="0"/>
          <w:numId w:val="26"/>
        </w:numPr>
        <w:tabs>
          <w:tab w:val="left" w:pos="840"/>
        </w:tabs>
        <w:spacing w:before="16" w:line="260" w:lineRule="exact"/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 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 xml:space="preserve">t is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au</w:t>
      </w:r>
      <w:r w:rsidRPr="007D68EF">
        <w:rPr>
          <w:rFonts w:ascii="Candara" w:eastAsia="Arial" w:hAnsi="Candara" w:cs="Arial"/>
          <w:sz w:val="24"/>
          <w:szCs w:val="24"/>
        </w:rPr>
        <w:t>sin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 xml:space="preserve">,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t 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 xml:space="preserve">sk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f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au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, inj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 xml:space="preserve">ry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890942"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dama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890942"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z w:val="24"/>
          <w:szCs w:val="24"/>
        </w:rPr>
        <w:t xml:space="preserve">y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ccid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 xml:space="preserve">t,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="00890942" w:rsidRPr="007D68EF">
        <w:rPr>
          <w:rFonts w:ascii="Candara" w:eastAsia="Arial" w:hAnsi="Candara" w:cs="Arial"/>
          <w:sz w:val="24"/>
          <w:szCs w:val="24"/>
        </w:rPr>
        <w:t xml:space="preserve">y </w:t>
      </w:r>
      <w:r w:rsidRPr="007D68EF">
        <w:rPr>
          <w:rFonts w:ascii="Candara" w:eastAsia="Arial" w:hAnsi="Candara" w:cs="Arial"/>
          <w:sz w:val="24"/>
          <w:szCs w:val="24"/>
        </w:rPr>
        <w:t>ro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="00890942" w:rsidRPr="007D68EF">
        <w:rPr>
          <w:rFonts w:ascii="Candara" w:eastAsia="Arial" w:hAnsi="Candara" w:cs="Arial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la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y</w:t>
      </w:r>
      <w:r w:rsidR="00890942" w:rsidRPr="007D68EF">
        <w:rPr>
          <w:rFonts w:ascii="Candara" w:eastAsia="Arial" w:hAnsi="Candara" w:cs="Arial"/>
          <w:sz w:val="24"/>
          <w:szCs w:val="24"/>
        </w:rPr>
        <w:t>,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="00890942"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890942"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="00890942" w:rsidRPr="007D68EF">
        <w:rPr>
          <w:rFonts w:ascii="Candara" w:eastAsia="Arial" w:hAnsi="Candara" w:cs="Arial"/>
          <w:sz w:val="24"/>
          <w:szCs w:val="24"/>
        </w:rPr>
        <w:t>isuse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f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="00890942" w:rsidRPr="007D68EF">
        <w:rPr>
          <w:rFonts w:ascii="Candara" w:eastAsia="Arial" w:hAnsi="Candara" w:cs="Arial"/>
          <w:sz w:val="24"/>
          <w:szCs w:val="24"/>
        </w:rPr>
        <w:t xml:space="preserve">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 xml:space="preserve">ls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ob</w:t>
      </w:r>
      <w:r w:rsidRPr="007D68EF">
        <w:rPr>
          <w:rFonts w:ascii="Candara" w:eastAsia="Arial" w:hAnsi="Candara" w:cs="Arial"/>
          <w:sz w:val="24"/>
          <w:szCs w:val="24"/>
        </w:rPr>
        <w:t>jec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</w:t>
      </w:r>
      <w:r w:rsidR="007D68EF" w:rsidRPr="007D68EF">
        <w:rPr>
          <w:rFonts w:ascii="Candara" w:eastAsia="Arial" w:hAnsi="Candara" w:cs="Arial"/>
          <w:sz w:val="24"/>
          <w:szCs w:val="24"/>
        </w:rPr>
        <w:t>s.</w:t>
      </w:r>
    </w:p>
    <w:p w14:paraId="7571986B" w14:textId="71D82112" w:rsidR="001E2FBD" w:rsidRPr="007D68EF" w:rsidRDefault="00086025" w:rsidP="007D68EF">
      <w:pPr>
        <w:pStyle w:val="ListParagraph"/>
        <w:numPr>
          <w:ilvl w:val="0"/>
          <w:numId w:val="26"/>
        </w:numPr>
        <w:tabs>
          <w:tab w:val="left" w:pos="840"/>
        </w:tabs>
        <w:spacing w:before="14" w:line="260" w:lineRule="exact"/>
        <w:ind w:right="74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ru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nn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r</w:t>
      </w:r>
      <w:r w:rsidRPr="007D68EF">
        <w:rPr>
          <w:rFonts w:ascii="Candara" w:eastAsia="Arial" w:hAnsi="Candara" w:cs="Arial"/>
          <w:sz w:val="24"/>
          <w:szCs w:val="24"/>
        </w:rPr>
        <w:t>id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ich</w:t>
      </w:r>
      <w:r w:rsidRPr="007D68EF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 xml:space="preserve">e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au</w:t>
      </w:r>
      <w:r w:rsidRPr="007D68EF">
        <w:rPr>
          <w:rFonts w:ascii="Candara" w:eastAsia="Arial" w:hAnsi="Candara" w:cs="Arial"/>
          <w:sz w:val="24"/>
          <w:szCs w:val="24"/>
        </w:rPr>
        <w:t>se</w:t>
      </w:r>
      <w:r w:rsidRPr="007D68E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 xml:space="preserve">n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cci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k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ly</w:t>
      </w:r>
      <w:r w:rsidRPr="007D68EF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to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inj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>re</w:t>
      </w:r>
      <w:r w:rsidRPr="007D68EF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m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h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rself</w:t>
      </w:r>
      <w:r w:rsidRPr="007D68EF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he</w:t>
      </w:r>
      <w:r w:rsidR="007D68EF" w:rsidRPr="007D68EF">
        <w:rPr>
          <w:rFonts w:ascii="Candara" w:eastAsia="Arial" w:hAnsi="Candara" w:cs="Arial"/>
          <w:sz w:val="24"/>
          <w:szCs w:val="24"/>
        </w:rPr>
        <w:t>rs.</w:t>
      </w:r>
    </w:p>
    <w:p w14:paraId="7571986C" w14:textId="11705872" w:rsidR="001E2FBD" w:rsidRPr="007D68EF" w:rsidRDefault="00086025" w:rsidP="007D68EF">
      <w:pPr>
        <w:pStyle w:val="ListParagraph"/>
        <w:numPr>
          <w:ilvl w:val="0"/>
          <w:numId w:val="26"/>
        </w:numPr>
        <w:spacing w:before="12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ab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f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m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cl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 xml:space="preserve">ss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 tr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hoo</w:t>
      </w:r>
      <w:r w:rsidRPr="007D68EF">
        <w:rPr>
          <w:rFonts w:ascii="Candara" w:eastAsia="Arial" w:hAnsi="Candara" w:cs="Arial"/>
          <w:sz w:val="24"/>
          <w:szCs w:val="24"/>
        </w:rPr>
        <w:t>l.</w:t>
      </w:r>
    </w:p>
    <w:p w14:paraId="7571986D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6E" w14:textId="77777777" w:rsidR="001E2FBD" w:rsidRPr="00D41342" w:rsidRDefault="00086025" w:rsidP="00B3749F">
      <w:pPr>
        <w:ind w:right="136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amp</w:t>
      </w:r>
      <w:r w:rsidRPr="00D41342">
        <w:rPr>
          <w:rFonts w:ascii="Candara" w:eastAsia="Arial" w:hAnsi="Candara" w:cs="Arial"/>
          <w:sz w:val="24"/>
          <w:szCs w:val="24"/>
        </w:rPr>
        <w:t>les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ry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6F" w14:textId="7EADD3C9" w:rsidR="001E2FBD" w:rsidRPr="007D68EF" w:rsidRDefault="00086025" w:rsidP="007D68EF">
      <w:pPr>
        <w:pStyle w:val="ListParagraph"/>
        <w:numPr>
          <w:ilvl w:val="0"/>
          <w:numId w:val="27"/>
        </w:numPr>
        <w:spacing w:before="17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pe</w:t>
      </w:r>
      <w:r w:rsidRPr="007D68EF">
        <w:rPr>
          <w:rFonts w:ascii="Candara" w:eastAsia="Arial" w:hAnsi="Candara" w:cs="Arial"/>
          <w:sz w:val="24"/>
          <w:szCs w:val="24"/>
        </w:rPr>
        <w:t>rs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st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tly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</w:t>
      </w:r>
      <w:r w:rsidRPr="007D68EF">
        <w:rPr>
          <w:rFonts w:ascii="Candara" w:eastAsia="Arial" w:hAnsi="Candara" w:cs="Arial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b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 to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cl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ssr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70" w14:textId="78491868" w:rsidR="001E2FBD" w:rsidRPr="007D68EF" w:rsidRDefault="00086025" w:rsidP="007D68EF">
      <w:pPr>
        <w:pStyle w:val="ListParagraph"/>
        <w:numPr>
          <w:ilvl w:val="0"/>
          <w:numId w:val="27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 xml:space="preserve">is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ing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4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is 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io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>sly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z w:val="24"/>
          <w:szCs w:val="24"/>
        </w:rPr>
        <w:t>is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r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up</w:t>
      </w:r>
      <w:r w:rsidRPr="007D68EF">
        <w:rPr>
          <w:rFonts w:ascii="Candara" w:eastAsia="Arial" w:hAnsi="Candara" w:cs="Arial"/>
          <w:sz w:val="24"/>
          <w:szCs w:val="24"/>
        </w:rPr>
        <w:t>ti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.</w:t>
      </w:r>
    </w:p>
    <w:p w14:paraId="75719871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72" w14:textId="77777777" w:rsidR="001E2FBD" w:rsidRPr="00D41342" w:rsidRDefault="00086025" w:rsidP="00B3749F">
      <w:pPr>
        <w:ind w:right="138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sical 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ral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s.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73" w14:textId="285DBE4D" w:rsidR="001E2FBD" w:rsidRPr="007D68EF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ph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y</w:t>
      </w:r>
      <w:r w:rsidRPr="007D68EF">
        <w:rPr>
          <w:rFonts w:ascii="Candara" w:eastAsia="Arial" w:hAnsi="Candara" w:cs="Arial"/>
          <w:sz w:val="24"/>
          <w:szCs w:val="24"/>
        </w:rPr>
        <w:t>sical</w:t>
      </w:r>
      <w:r w:rsidRPr="007D68EF">
        <w:rPr>
          <w:rFonts w:ascii="Candara" w:eastAsia="Arial" w:hAnsi="Candara" w:cs="Arial"/>
          <w:spacing w:val="2"/>
          <w:sz w:val="24"/>
          <w:szCs w:val="24"/>
        </w:rPr>
        <w:t>l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rp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sing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be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ee</w:t>
      </w:r>
      <w:r w:rsidRPr="007D68EF">
        <w:rPr>
          <w:rFonts w:ascii="Candara" w:eastAsia="Arial" w:hAnsi="Candara" w:cs="Arial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ts;</w:t>
      </w:r>
    </w:p>
    <w:p w14:paraId="75719874" w14:textId="6C2E7F63" w:rsidR="001E2FBD" w:rsidRPr="007D68EF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z w:val="24"/>
          <w:szCs w:val="24"/>
        </w:rPr>
        <w:t>locki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 xml:space="preserve">t’s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pa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75" w14:textId="42E2E3AF" w:rsidR="001E2FBD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ho</w:t>
      </w:r>
      <w:r w:rsidRPr="007D68EF">
        <w:rPr>
          <w:rFonts w:ascii="Candara" w:eastAsia="Arial" w:hAnsi="Candara" w:cs="Arial"/>
          <w:sz w:val="24"/>
          <w:szCs w:val="24"/>
        </w:rPr>
        <w:t>ldi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76" w14:textId="18FC8D2F" w:rsidR="001E2FBD" w:rsidRPr="007D68EF" w:rsidRDefault="00086025" w:rsidP="007D68EF">
      <w:pPr>
        <w:pStyle w:val="ListParagraph"/>
        <w:numPr>
          <w:ilvl w:val="0"/>
          <w:numId w:val="28"/>
        </w:numPr>
        <w:spacing w:before="13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pu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1E0E4100" w14:textId="3DEF4B37" w:rsidR="00890942" w:rsidRPr="007D68EF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pacing w:val="1"/>
          <w:sz w:val="24"/>
          <w:szCs w:val="24"/>
        </w:rPr>
        <w:t>pu</w:t>
      </w:r>
      <w:r w:rsidRPr="007D68EF">
        <w:rPr>
          <w:rFonts w:ascii="Candara" w:eastAsia="Arial" w:hAnsi="Candara" w:cs="Arial"/>
          <w:sz w:val="24"/>
          <w:szCs w:val="24"/>
        </w:rPr>
        <w:t>l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l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g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093BFE96" w14:textId="5DA284E6" w:rsidR="007D68EF" w:rsidRPr="007D68EF" w:rsidRDefault="007D68EF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holding a door shut;</w:t>
      </w:r>
    </w:p>
    <w:p w14:paraId="75719878" w14:textId="575F96E5" w:rsidR="001E2FBD" w:rsidRPr="007D68EF" w:rsidRDefault="00086025" w:rsidP="007D68EF">
      <w:pPr>
        <w:pStyle w:val="ListParagraph"/>
        <w:numPr>
          <w:ilvl w:val="0"/>
          <w:numId w:val="28"/>
        </w:numPr>
        <w:spacing w:before="15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le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ad</w:t>
      </w:r>
      <w:r w:rsidRPr="007D68EF">
        <w:rPr>
          <w:rFonts w:ascii="Candara" w:eastAsia="Arial" w:hAnsi="Candara" w:cs="Arial"/>
          <w:sz w:val="24"/>
          <w:szCs w:val="24"/>
        </w:rPr>
        <w:t>ing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 xml:space="preserve">t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h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 ar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;</w:t>
      </w:r>
    </w:p>
    <w:p w14:paraId="75719879" w14:textId="75F930EA" w:rsidR="001E2FBD" w:rsidRPr="007D68EF" w:rsidRDefault="00086025" w:rsidP="007D68EF">
      <w:pPr>
        <w:pStyle w:val="ListParagraph"/>
        <w:numPr>
          <w:ilvl w:val="0"/>
          <w:numId w:val="28"/>
        </w:numPr>
        <w:tabs>
          <w:tab w:val="left" w:pos="840"/>
        </w:tabs>
        <w:spacing w:before="20" w:line="260" w:lineRule="exact"/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he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p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he</w:t>
      </w:r>
      <w:r w:rsidRPr="007D68EF">
        <w:rPr>
          <w:rFonts w:ascii="Candara" w:eastAsia="Arial" w:hAnsi="Candara" w:cs="Arial"/>
          <w:sz w:val="24"/>
          <w:szCs w:val="24"/>
        </w:rPr>
        <w:t>rding</w:t>
      </w:r>
      <w:r w:rsidRPr="007D68EF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ud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en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-3"/>
          <w:sz w:val="24"/>
          <w:szCs w:val="24"/>
        </w:rPr>
        <w:t>w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3"/>
          <w:sz w:val="24"/>
          <w:szCs w:val="24"/>
        </w:rPr>
        <w:t>b</w:t>
      </w:r>
      <w:r w:rsidRPr="007D68EF">
        <w:rPr>
          <w:rFonts w:ascii="Candara" w:eastAsia="Arial" w:hAnsi="Candara" w:cs="Arial"/>
          <w:sz w:val="24"/>
          <w:szCs w:val="24"/>
        </w:rPr>
        <w:t>y</w:t>
      </w:r>
      <w:r w:rsidRPr="007D68EF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p</w:t>
      </w:r>
      <w:r w:rsidRPr="007D68EF">
        <w:rPr>
          <w:rFonts w:ascii="Candara" w:eastAsia="Arial" w:hAnsi="Candara" w:cs="Arial"/>
          <w:sz w:val="24"/>
          <w:szCs w:val="24"/>
        </w:rPr>
        <w:t>laci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g</w:t>
      </w:r>
      <w:r w:rsidRPr="007D68EF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a</w:t>
      </w:r>
      <w:r w:rsidRPr="007D68E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ha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d</w:t>
      </w:r>
      <w:r w:rsidRPr="007D68E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n</w:t>
      </w:r>
      <w:r w:rsidRPr="007D68EF">
        <w:rPr>
          <w:rFonts w:ascii="Candara" w:eastAsia="Arial" w:hAnsi="Candara" w:cs="Arial"/>
          <w:sz w:val="24"/>
          <w:szCs w:val="24"/>
        </w:rPr>
        <w:t>tre</w:t>
      </w:r>
      <w:r w:rsidRPr="007D68E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f</w:t>
      </w:r>
      <w:r w:rsidRPr="007D68EF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h</w:t>
      </w:r>
      <w:r w:rsidRPr="007D68EF">
        <w:rPr>
          <w:rFonts w:ascii="Candara" w:eastAsia="Arial" w:hAnsi="Candara" w:cs="Arial"/>
          <w:sz w:val="24"/>
          <w:szCs w:val="24"/>
        </w:rPr>
        <w:t xml:space="preserve">e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ba</w:t>
      </w:r>
      <w:r w:rsidRPr="007D68EF">
        <w:rPr>
          <w:rFonts w:ascii="Candara" w:eastAsia="Arial" w:hAnsi="Candara" w:cs="Arial"/>
          <w:sz w:val="24"/>
          <w:szCs w:val="24"/>
        </w:rPr>
        <w:t>ck;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 xml:space="preserve">r 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(</w:t>
      </w:r>
      <w:r w:rsidRPr="007D68EF">
        <w:rPr>
          <w:rFonts w:ascii="Candara" w:eastAsia="Arial" w:hAnsi="Candara" w:cs="Arial"/>
          <w:sz w:val="24"/>
          <w:szCs w:val="24"/>
        </w:rPr>
        <w:t>in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x</w:t>
      </w:r>
      <w:r w:rsidRPr="007D68EF">
        <w:rPr>
          <w:rFonts w:ascii="Candara" w:eastAsia="Arial" w:hAnsi="Candara" w:cs="Arial"/>
          <w:sz w:val="24"/>
          <w:szCs w:val="24"/>
        </w:rPr>
        <w:t>tre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m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ci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r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um</w:t>
      </w:r>
      <w:r w:rsidRPr="007D68EF">
        <w:rPr>
          <w:rFonts w:ascii="Candara" w:eastAsia="Arial" w:hAnsi="Candara" w:cs="Arial"/>
          <w:sz w:val="24"/>
          <w:szCs w:val="24"/>
        </w:rPr>
        <w:t>s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t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an</w:t>
      </w:r>
      <w:r w:rsidRPr="007D68EF">
        <w:rPr>
          <w:rFonts w:ascii="Candara" w:eastAsia="Arial" w:hAnsi="Candara" w:cs="Arial"/>
          <w:sz w:val="24"/>
          <w:szCs w:val="24"/>
        </w:rPr>
        <w:t>c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s)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u</w:t>
      </w:r>
      <w:r w:rsidRPr="007D68EF">
        <w:rPr>
          <w:rFonts w:ascii="Candara" w:eastAsia="Arial" w:hAnsi="Candara" w:cs="Arial"/>
          <w:sz w:val="24"/>
          <w:szCs w:val="24"/>
        </w:rPr>
        <w:t>sing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D68EF">
        <w:rPr>
          <w:rFonts w:ascii="Candara" w:eastAsia="Arial" w:hAnsi="Candara" w:cs="Arial"/>
          <w:sz w:val="24"/>
          <w:szCs w:val="24"/>
        </w:rPr>
        <w:t>m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o</w:t>
      </w:r>
      <w:r w:rsidRPr="007D68EF">
        <w:rPr>
          <w:rFonts w:ascii="Candara" w:eastAsia="Arial" w:hAnsi="Candara" w:cs="Arial"/>
          <w:sz w:val="24"/>
          <w:szCs w:val="24"/>
        </w:rPr>
        <w:t>re r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>e</w:t>
      </w:r>
      <w:r w:rsidRPr="007D68EF">
        <w:rPr>
          <w:rFonts w:ascii="Candara" w:eastAsia="Arial" w:hAnsi="Candara" w:cs="Arial"/>
          <w:sz w:val="24"/>
          <w:szCs w:val="24"/>
        </w:rPr>
        <w:t>str</w:t>
      </w:r>
      <w:r w:rsidRPr="007D68EF">
        <w:rPr>
          <w:rFonts w:ascii="Candara" w:eastAsia="Arial" w:hAnsi="Candara" w:cs="Arial"/>
          <w:spacing w:val="-1"/>
          <w:sz w:val="24"/>
          <w:szCs w:val="24"/>
        </w:rPr>
        <w:t>i</w:t>
      </w:r>
      <w:r w:rsidRPr="007D68EF">
        <w:rPr>
          <w:rFonts w:ascii="Candara" w:eastAsia="Arial" w:hAnsi="Candara" w:cs="Arial"/>
          <w:sz w:val="24"/>
          <w:szCs w:val="24"/>
        </w:rPr>
        <w:t>cti</w:t>
      </w:r>
      <w:r w:rsidRPr="007D68EF">
        <w:rPr>
          <w:rFonts w:ascii="Candara" w:eastAsia="Arial" w:hAnsi="Candara" w:cs="Arial"/>
          <w:spacing w:val="-2"/>
          <w:sz w:val="24"/>
          <w:szCs w:val="24"/>
        </w:rPr>
        <w:t>v</w:t>
      </w:r>
      <w:r w:rsidRPr="007D68EF">
        <w:rPr>
          <w:rFonts w:ascii="Candara" w:eastAsia="Arial" w:hAnsi="Candara" w:cs="Arial"/>
          <w:sz w:val="24"/>
          <w:szCs w:val="24"/>
        </w:rPr>
        <w:t>e</w:t>
      </w:r>
      <w:r w:rsidRPr="007D68EF">
        <w:rPr>
          <w:rFonts w:ascii="Candara" w:eastAsia="Arial" w:hAnsi="Candara" w:cs="Arial"/>
          <w:spacing w:val="1"/>
          <w:sz w:val="24"/>
          <w:szCs w:val="24"/>
        </w:rPr>
        <w:t xml:space="preserve"> ho</w:t>
      </w:r>
      <w:r w:rsidRPr="007D68EF">
        <w:rPr>
          <w:rFonts w:ascii="Candara" w:eastAsia="Arial" w:hAnsi="Candara" w:cs="Arial"/>
          <w:sz w:val="24"/>
          <w:szCs w:val="24"/>
        </w:rPr>
        <w:t>lds.</w:t>
      </w:r>
    </w:p>
    <w:p w14:paraId="7D135F38" w14:textId="77777777" w:rsidR="00890942" w:rsidRPr="00D41342" w:rsidRDefault="00890942" w:rsidP="00B3749F">
      <w:pPr>
        <w:tabs>
          <w:tab w:val="left" w:pos="840"/>
        </w:tabs>
        <w:spacing w:before="20" w:line="260" w:lineRule="exact"/>
        <w:ind w:right="82"/>
        <w:jc w:val="both"/>
        <w:rPr>
          <w:rFonts w:ascii="Candara" w:eastAsia="Arial" w:hAnsi="Candara" w:cs="Arial"/>
          <w:sz w:val="24"/>
          <w:szCs w:val="24"/>
        </w:rPr>
      </w:pPr>
    </w:p>
    <w:p w14:paraId="7571987A" w14:textId="77777777" w:rsidR="001E2FBD" w:rsidRPr="00D41342" w:rsidRDefault="001E2FBD" w:rsidP="00B3749F">
      <w:pPr>
        <w:spacing w:before="12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7B" w14:textId="2DE3418D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sical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ren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stru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r. 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sio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sical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ry 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st</w:t>
      </w:r>
      <w:r w:rsidRPr="00D41342">
        <w:rPr>
          <w:rFonts w:ascii="Candara" w:eastAsia="Arial" w:hAnsi="Candara" w:cs="Arial"/>
          <w:sz w:val="24"/>
          <w:szCs w:val="24"/>
        </w:rPr>
        <w:t>rate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sical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="00890942" w:rsidRPr="00D41342">
        <w:rPr>
          <w:rFonts w:ascii="Candara" w:eastAsia="Arial" w:hAnsi="Candara" w:cs="Arial"/>
          <w:spacing w:val="10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idi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890942"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="00890942"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id.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th 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cial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 xml:space="preserve">ide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 xml:space="preserve">sical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7D68EF">
        <w:rPr>
          <w:rFonts w:ascii="Candara" w:eastAsia="Arial" w:hAnsi="Candara" w:cs="Arial"/>
          <w:sz w:val="24"/>
          <w:szCs w:val="24"/>
        </w:rPr>
        <w:t xml:space="preserve"> Some children may request physical contact for their emotional wellbeing. The adult should make a professional decision as to whether this is appropriate given the pupil’s age, emotional state</w:t>
      </w:r>
      <w:r w:rsidR="001E47C1">
        <w:rPr>
          <w:rFonts w:ascii="Candara" w:eastAsia="Arial" w:hAnsi="Candara" w:cs="Arial"/>
          <w:sz w:val="24"/>
          <w:szCs w:val="24"/>
        </w:rPr>
        <w:t>,</w:t>
      </w:r>
      <w:r w:rsidR="007D68EF">
        <w:rPr>
          <w:rFonts w:ascii="Candara" w:eastAsia="Arial" w:hAnsi="Candara" w:cs="Arial"/>
          <w:sz w:val="24"/>
          <w:szCs w:val="24"/>
        </w:rPr>
        <w:t xml:space="preserve"> </w:t>
      </w:r>
      <w:r w:rsidR="001E47C1">
        <w:rPr>
          <w:rFonts w:ascii="Candara" w:eastAsia="Arial" w:hAnsi="Candara" w:cs="Arial"/>
          <w:sz w:val="24"/>
          <w:szCs w:val="24"/>
        </w:rPr>
        <w:t xml:space="preserve">sexual awareness and </w:t>
      </w:r>
      <w:r w:rsidR="007D68EF">
        <w:rPr>
          <w:rFonts w:ascii="Candara" w:eastAsia="Arial" w:hAnsi="Candara" w:cs="Arial"/>
          <w:sz w:val="24"/>
          <w:szCs w:val="24"/>
        </w:rPr>
        <w:t>the</w:t>
      </w:r>
      <w:r w:rsidR="001E47C1">
        <w:rPr>
          <w:rFonts w:ascii="Candara" w:eastAsia="Arial" w:hAnsi="Candara" w:cs="Arial"/>
          <w:sz w:val="24"/>
          <w:szCs w:val="24"/>
        </w:rPr>
        <w:t xml:space="preserve"> emotional</w:t>
      </w:r>
      <w:r w:rsidR="007D68EF">
        <w:rPr>
          <w:rFonts w:ascii="Candara" w:eastAsia="Arial" w:hAnsi="Candara" w:cs="Arial"/>
          <w:sz w:val="24"/>
          <w:szCs w:val="24"/>
        </w:rPr>
        <w:t xml:space="preserve"> necessity of such an action. The target children of Wribbenhall School </w:t>
      </w:r>
      <w:r w:rsidR="001E47C1">
        <w:rPr>
          <w:rFonts w:ascii="Candara" w:eastAsia="Arial" w:hAnsi="Candara" w:cs="Arial"/>
          <w:sz w:val="24"/>
          <w:szCs w:val="24"/>
        </w:rPr>
        <w:t>include</w:t>
      </w:r>
      <w:r w:rsidR="007D68EF">
        <w:rPr>
          <w:rFonts w:ascii="Candara" w:eastAsia="Arial" w:hAnsi="Candara" w:cs="Arial"/>
          <w:sz w:val="24"/>
          <w:szCs w:val="24"/>
        </w:rPr>
        <w:t xml:space="preserve"> children who are emotionally underconfident and </w:t>
      </w:r>
      <w:r w:rsidR="001E47C1">
        <w:rPr>
          <w:rFonts w:ascii="Candara" w:eastAsia="Arial" w:hAnsi="Candara" w:cs="Arial"/>
          <w:sz w:val="24"/>
          <w:szCs w:val="24"/>
        </w:rPr>
        <w:t xml:space="preserve">as </w:t>
      </w:r>
      <w:r w:rsidR="007D68EF">
        <w:rPr>
          <w:rFonts w:ascii="Candara" w:eastAsia="Arial" w:hAnsi="Candara" w:cs="Arial"/>
          <w:sz w:val="24"/>
          <w:szCs w:val="24"/>
        </w:rPr>
        <w:t>such</w:t>
      </w:r>
      <w:r w:rsidR="001E47C1">
        <w:rPr>
          <w:rFonts w:ascii="Candara" w:eastAsia="Arial" w:hAnsi="Candara" w:cs="Arial"/>
          <w:sz w:val="24"/>
          <w:szCs w:val="24"/>
        </w:rPr>
        <w:t xml:space="preserve"> physical contact</w:t>
      </w:r>
      <w:r w:rsidR="007D68EF">
        <w:rPr>
          <w:rFonts w:ascii="Candara" w:eastAsia="Arial" w:hAnsi="Candara" w:cs="Arial"/>
          <w:sz w:val="24"/>
          <w:szCs w:val="24"/>
        </w:rPr>
        <w:t xml:space="preserve"> may be beneficial.</w:t>
      </w:r>
      <w:r w:rsidR="001E47C1">
        <w:rPr>
          <w:rFonts w:ascii="Candara" w:eastAsia="Arial" w:hAnsi="Candara" w:cs="Arial"/>
          <w:sz w:val="24"/>
          <w:szCs w:val="24"/>
        </w:rPr>
        <w:t xml:space="preserve"> In all cases such physical contact should only be performed in view of another adult or in view of the CCTV. Where a child instigates hugs an adult without warning then the adult should attempt to turn their hip towards the child to avoid inappropriate contact.</w:t>
      </w:r>
    </w:p>
    <w:p w14:paraId="7571987C" w14:textId="77777777" w:rsidR="001E2FBD" w:rsidRPr="00D41342" w:rsidRDefault="001E2FBD" w:rsidP="00B3749F">
      <w:pPr>
        <w:spacing w:before="8" w:line="120" w:lineRule="exact"/>
        <w:jc w:val="both"/>
        <w:rPr>
          <w:rFonts w:ascii="Candara" w:hAnsi="Candara" w:cs="Arial"/>
          <w:sz w:val="13"/>
          <w:szCs w:val="13"/>
        </w:rPr>
      </w:pPr>
    </w:p>
    <w:p w14:paraId="5E1E2AB8" w14:textId="77777777" w:rsidR="00890942" w:rsidRPr="00D41342" w:rsidRDefault="00890942" w:rsidP="00B3749F">
      <w:pPr>
        <w:ind w:right="6269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7571987D" w14:textId="17136534" w:rsidR="001E2FBD" w:rsidRPr="00D41342" w:rsidRDefault="00086025" w:rsidP="00B3749F">
      <w:pPr>
        <w:ind w:right="626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Ri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k</w:t>
      </w:r>
      <w:r w:rsidRPr="00D4134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-8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ssess</w:t>
      </w:r>
      <w:r w:rsidRPr="00D41342">
        <w:rPr>
          <w:rFonts w:ascii="Candara" w:eastAsia="Arial" w:hAnsi="Candara" w:cs="Arial"/>
          <w:b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</w:p>
    <w:p w14:paraId="7571987E" w14:textId="77777777" w:rsidR="001E2FBD" w:rsidRPr="00D41342" w:rsidRDefault="00086025" w:rsidP="00B3749F">
      <w:pPr>
        <w:ind w:right="522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G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ner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Ri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k</w:t>
      </w:r>
      <w:r w:rsidRPr="00D4134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-8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ssess</w:t>
      </w:r>
      <w:r w:rsidRPr="00D41342">
        <w:rPr>
          <w:rFonts w:ascii="Candara" w:eastAsia="Arial" w:hAnsi="Candara" w:cs="Arial"/>
          <w:b/>
          <w:sz w:val="24"/>
          <w:szCs w:val="24"/>
        </w:rPr>
        <w:t>m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:</w:t>
      </w:r>
    </w:p>
    <w:p w14:paraId="7571987F" w14:textId="28CB7263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isk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ff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8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81" w14:textId="7ED6E429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icer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site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sks. 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y 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sks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sks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rm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sk.</w:t>
      </w:r>
    </w:p>
    <w:p w14:paraId="75719882" w14:textId="77777777" w:rsidR="001E2FBD" w:rsidRPr="00D41342" w:rsidRDefault="001E2FBD" w:rsidP="00B3749F">
      <w:pPr>
        <w:spacing w:before="13" w:line="280" w:lineRule="exact"/>
        <w:jc w:val="both"/>
        <w:rPr>
          <w:rFonts w:ascii="Candara" w:hAnsi="Candara" w:cs="Arial"/>
          <w:sz w:val="28"/>
          <w:szCs w:val="28"/>
        </w:rPr>
      </w:pPr>
    </w:p>
    <w:p w14:paraId="75719884" w14:textId="168961A9" w:rsidR="001E2FBD" w:rsidRPr="001E47C1" w:rsidRDefault="00086025" w:rsidP="001E47C1">
      <w:pPr>
        <w:pStyle w:val="ListParagraph"/>
        <w:numPr>
          <w:ilvl w:val="0"/>
          <w:numId w:val="30"/>
        </w:numPr>
        <w:spacing w:line="260" w:lineRule="exact"/>
        <w:jc w:val="both"/>
        <w:rPr>
          <w:rFonts w:ascii="Candara" w:eastAsia="Arial" w:hAnsi="Candara" w:cs="Arial"/>
          <w:sz w:val="24"/>
          <w:szCs w:val="24"/>
        </w:rPr>
      </w:pPr>
      <w:r w:rsidRPr="001E47C1">
        <w:rPr>
          <w:rFonts w:ascii="Candara" w:eastAsia="Arial" w:hAnsi="Candara" w:cs="Arial"/>
          <w:sz w:val="24"/>
          <w:szCs w:val="24"/>
        </w:rPr>
        <w:lastRenderedPageBreak/>
        <w:t>O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ce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te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r</w:t>
      </w:r>
      <w:r w:rsidRPr="001E47C1">
        <w:rPr>
          <w:rFonts w:ascii="Candara" w:eastAsia="Arial" w:hAnsi="Candara" w:cs="Arial"/>
          <w:sz w:val="24"/>
          <w:szCs w:val="24"/>
        </w:rPr>
        <w:t>m</w:t>
      </w:r>
      <w:r w:rsidRPr="001E47C1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1E47C1">
        <w:rPr>
          <w:rFonts w:ascii="Candara" w:eastAsia="Arial" w:hAnsi="Candara" w:cs="Arial"/>
          <w:sz w:val="24"/>
          <w:szCs w:val="24"/>
        </w:rPr>
        <w:t>Proprietor</w:t>
      </w:r>
      <w:r w:rsidRPr="001E47C1">
        <w:rPr>
          <w:rFonts w:ascii="Candara" w:eastAsia="Arial" w:hAnsi="Candara" w:cs="Arial"/>
          <w:sz w:val="24"/>
          <w:szCs w:val="24"/>
        </w:rPr>
        <w:t xml:space="preserve"> a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ea</w:t>
      </w:r>
      <w:r w:rsidRPr="001E47C1">
        <w:rPr>
          <w:rFonts w:ascii="Candara" w:eastAsia="Arial" w:hAnsi="Candara" w:cs="Arial"/>
          <w:sz w:val="24"/>
          <w:szCs w:val="24"/>
        </w:rPr>
        <w:t>l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ty</w:t>
      </w:r>
      <w:r w:rsidR="001E47C1" w:rsidRPr="001E47C1">
        <w:rPr>
          <w:rFonts w:ascii="Candara" w:eastAsia="Arial" w:hAnsi="Candara" w:cs="Arial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O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1E47C1">
        <w:rPr>
          <w:rFonts w:ascii="Candara" w:eastAsia="Arial" w:hAnsi="Candara" w:cs="Arial"/>
          <w:sz w:val="24"/>
          <w:szCs w:val="24"/>
        </w:rPr>
        <w:t>r D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pu</w:t>
      </w:r>
      <w:r w:rsidRPr="001E47C1">
        <w:rPr>
          <w:rFonts w:ascii="Candara" w:eastAsia="Arial" w:hAnsi="Candara" w:cs="Arial"/>
          <w:sz w:val="24"/>
          <w:szCs w:val="24"/>
        </w:rPr>
        <w:t>ty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 xml:space="preserve"> w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l</w:t>
      </w:r>
      <w:r w:rsidRPr="001E47C1">
        <w:rPr>
          <w:rFonts w:ascii="Candara" w:eastAsia="Arial" w:hAnsi="Candara" w:cs="Arial"/>
          <w:sz w:val="24"/>
          <w:szCs w:val="24"/>
        </w:rPr>
        <w:t>l 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on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u</w:t>
      </w:r>
      <w:r w:rsidRPr="001E47C1">
        <w:rPr>
          <w:rFonts w:ascii="Candara" w:eastAsia="Arial" w:hAnsi="Candara" w:cs="Arial"/>
          <w:sz w:val="24"/>
          <w:szCs w:val="24"/>
        </w:rPr>
        <w:t>ct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p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cti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sit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.</w:t>
      </w:r>
    </w:p>
    <w:p w14:paraId="75719885" w14:textId="39F13711" w:rsidR="001E2FBD" w:rsidRPr="001E47C1" w:rsidRDefault="00086025" w:rsidP="001E47C1">
      <w:pPr>
        <w:pStyle w:val="ListParagraph"/>
        <w:numPr>
          <w:ilvl w:val="0"/>
          <w:numId w:val="30"/>
        </w:numPr>
        <w:tabs>
          <w:tab w:val="left" w:pos="840"/>
        </w:tabs>
        <w:spacing w:before="18" w:line="260" w:lineRule="exact"/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1E47C1">
        <w:rPr>
          <w:rFonts w:ascii="Candara" w:eastAsia="Arial" w:hAnsi="Candara" w:cs="Arial"/>
          <w:spacing w:val="2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y</w:t>
      </w:r>
      <w:r w:rsidRPr="001E47C1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w</w:t>
      </w:r>
      <w:r w:rsidRPr="001E47C1">
        <w:rPr>
          <w:rFonts w:ascii="Candara" w:eastAsia="Arial" w:hAnsi="Candara" w:cs="Arial"/>
          <w:spacing w:val="2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>ll</w:t>
      </w:r>
      <w:r w:rsidRPr="001E47C1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ondu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c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m</w:t>
      </w:r>
      <w:r w:rsidRPr="001E47C1">
        <w:rPr>
          <w:rFonts w:ascii="Candara" w:eastAsia="Arial" w:hAnsi="Candara" w:cs="Arial"/>
          <w:sz w:val="24"/>
          <w:szCs w:val="24"/>
        </w:rPr>
        <w:t>ly</w:t>
      </w:r>
      <w:r w:rsidRPr="001E47C1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>sk</w:t>
      </w:r>
      <w:r w:rsidRPr="001E47C1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ss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ss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m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en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si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u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>ty</w:t>
      </w:r>
      <w:r w:rsidRPr="001E47C1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ins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pe</w:t>
      </w:r>
      <w:r w:rsidRPr="001E47C1">
        <w:rPr>
          <w:rFonts w:ascii="Candara" w:eastAsia="Arial" w:hAnsi="Candara" w:cs="Arial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 xml:space="preserve">ion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sc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oo</w:t>
      </w:r>
      <w:r w:rsidRPr="001E47C1">
        <w:rPr>
          <w:rFonts w:ascii="Candara" w:eastAsia="Arial" w:hAnsi="Candara" w:cs="Arial"/>
          <w:sz w:val="24"/>
          <w:szCs w:val="24"/>
        </w:rPr>
        <w:t>l si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.</w:t>
      </w:r>
    </w:p>
    <w:p w14:paraId="75719886" w14:textId="1DC47A7E" w:rsidR="001E2FBD" w:rsidRPr="001E47C1" w:rsidRDefault="00086025" w:rsidP="001E47C1">
      <w:pPr>
        <w:pStyle w:val="ListParagraph"/>
        <w:numPr>
          <w:ilvl w:val="0"/>
          <w:numId w:val="30"/>
        </w:numPr>
        <w:tabs>
          <w:tab w:val="left" w:pos="840"/>
        </w:tabs>
        <w:spacing w:before="17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1E47C1">
        <w:rPr>
          <w:rFonts w:ascii="Candara" w:eastAsia="Arial" w:hAnsi="Candara" w:cs="Arial"/>
          <w:sz w:val="24"/>
          <w:szCs w:val="24"/>
        </w:rPr>
        <w:t>All</w:t>
      </w:r>
      <w:r w:rsidRPr="001E47C1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d</w:t>
      </w:r>
      <w:r w:rsidRPr="001E47C1">
        <w:rPr>
          <w:rFonts w:ascii="Candara" w:eastAsia="Arial" w:hAnsi="Candara" w:cs="Arial"/>
          <w:sz w:val="24"/>
          <w:szCs w:val="24"/>
        </w:rPr>
        <w:t>in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g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re</w:t>
      </w:r>
      <w:r w:rsidRPr="001E47C1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re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in</w:t>
      </w:r>
      <w:r w:rsidRPr="001E47C1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>sk</w:t>
      </w:r>
      <w:r w:rsidRPr="001E47C1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ss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me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proofErr w:type="gramStart"/>
      <w:r w:rsidRPr="001E47C1">
        <w:rPr>
          <w:rFonts w:ascii="Candara" w:eastAsia="Arial" w:hAnsi="Candara" w:cs="Arial"/>
          <w:spacing w:val="-1"/>
          <w:sz w:val="24"/>
          <w:szCs w:val="24"/>
        </w:rPr>
        <w:t>L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g</w:t>
      </w:r>
      <w:r w:rsidRPr="001E47C1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boo</w:t>
      </w:r>
      <w:r w:rsidRPr="001E47C1">
        <w:rPr>
          <w:rFonts w:ascii="Candara" w:eastAsia="Arial" w:hAnsi="Candara" w:cs="Arial"/>
          <w:sz w:val="24"/>
          <w:szCs w:val="24"/>
        </w:rPr>
        <w:t>k</w:t>
      </w:r>
      <w:proofErr w:type="gramEnd"/>
      <w:r w:rsidRPr="001E47C1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k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p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="00796370">
        <w:rPr>
          <w:rFonts w:ascii="Candara" w:eastAsia="Arial" w:hAnsi="Candara" w:cs="Arial"/>
          <w:spacing w:val="-3"/>
          <w:sz w:val="24"/>
          <w:szCs w:val="24"/>
        </w:rPr>
        <w:t>in</w:t>
      </w:r>
      <w:r w:rsidRPr="001E47C1">
        <w:rPr>
          <w:rFonts w:ascii="Candara" w:eastAsia="Arial" w:hAnsi="Candara" w:cs="Arial"/>
          <w:sz w:val="24"/>
          <w:szCs w:val="24"/>
        </w:rPr>
        <w:t xml:space="preserve"> 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z w:val="24"/>
          <w:szCs w:val="24"/>
        </w:rPr>
        <w:t>ice.</w:t>
      </w:r>
    </w:p>
    <w:p w14:paraId="75719888" w14:textId="39150B46" w:rsidR="001E2FBD" w:rsidRPr="00796370" w:rsidRDefault="00086025" w:rsidP="00796370">
      <w:pPr>
        <w:pStyle w:val="ListParagraph"/>
        <w:numPr>
          <w:ilvl w:val="0"/>
          <w:numId w:val="30"/>
        </w:numPr>
        <w:tabs>
          <w:tab w:val="left" w:pos="840"/>
        </w:tabs>
        <w:spacing w:before="17" w:line="260" w:lineRule="exact"/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1E47C1">
        <w:rPr>
          <w:rFonts w:ascii="Candara" w:eastAsia="Arial" w:hAnsi="Candara" w:cs="Arial"/>
          <w:sz w:val="24"/>
          <w:szCs w:val="24"/>
        </w:rPr>
        <w:t>It</w:t>
      </w:r>
      <w:r w:rsidRPr="001E47C1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is</w:t>
      </w:r>
      <w:r w:rsidRPr="001E47C1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re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pon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3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b</w:t>
      </w:r>
      <w:r w:rsidRPr="001E47C1">
        <w:rPr>
          <w:rFonts w:ascii="Candara" w:eastAsia="Arial" w:hAnsi="Candara" w:cs="Arial"/>
          <w:sz w:val="24"/>
          <w:szCs w:val="24"/>
        </w:rPr>
        <w:t>i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l</w:t>
      </w:r>
      <w:r w:rsidRPr="001E47C1">
        <w:rPr>
          <w:rFonts w:ascii="Candara" w:eastAsia="Arial" w:hAnsi="Candara" w:cs="Arial"/>
          <w:sz w:val="24"/>
          <w:szCs w:val="24"/>
        </w:rPr>
        <w:t>ity</w:t>
      </w:r>
      <w:r w:rsidRPr="001E47C1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48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ll</w:t>
      </w:r>
      <w:r w:rsidRPr="001E47C1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f</w:t>
      </w:r>
      <w:r w:rsidRPr="001E47C1">
        <w:rPr>
          <w:rFonts w:ascii="Candara" w:eastAsia="Arial" w:hAnsi="Candara" w:cs="Arial"/>
          <w:sz w:val="24"/>
          <w:szCs w:val="24"/>
        </w:rPr>
        <w:t>,</w:t>
      </w:r>
      <w:r w:rsidRPr="001E47C1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ing</w:t>
      </w:r>
      <w:r w:rsidRPr="001E47C1">
        <w:rPr>
          <w:rFonts w:ascii="Candara" w:eastAsia="Arial" w:hAnsi="Candara" w:cs="Arial"/>
          <w:spacing w:val="45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</w:t>
      </w:r>
      <w:r w:rsidRPr="001E47C1">
        <w:rPr>
          <w:rFonts w:ascii="Candara" w:eastAsia="Arial" w:hAnsi="Candara" w:cs="Arial"/>
          <w:spacing w:val="7"/>
          <w:sz w:val="24"/>
          <w:szCs w:val="24"/>
        </w:rPr>
        <w:t>n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-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c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ing</w:t>
      </w:r>
      <w:r w:rsidRPr="001E47C1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s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ff</w:t>
      </w:r>
      <w:r w:rsidRPr="001E47C1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o re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po</w:t>
      </w:r>
      <w:r w:rsidRPr="001E47C1">
        <w:rPr>
          <w:rFonts w:ascii="Candara" w:eastAsia="Arial" w:hAnsi="Candara" w:cs="Arial"/>
          <w:sz w:val="24"/>
          <w:szCs w:val="24"/>
        </w:rPr>
        <w:t xml:space="preserve">rt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p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o</w:t>
      </w:r>
      <w:r w:rsidRPr="001E47C1">
        <w:rPr>
          <w:rFonts w:ascii="Candara" w:eastAsia="Arial" w:hAnsi="Candara" w:cs="Arial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ti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 xml:space="preserve">l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z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rds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a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r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i</w:t>
      </w:r>
      <w:r w:rsidRPr="001E47C1">
        <w:rPr>
          <w:rFonts w:ascii="Candara" w:eastAsia="Arial" w:hAnsi="Candara" w:cs="Arial"/>
          <w:sz w:val="24"/>
          <w:szCs w:val="24"/>
        </w:rPr>
        <w:t xml:space="preserve">sks 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o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t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h</w:t>
      </w:r>
      <w:r w:rsidRPr="001E47C1">
        <w:rPr>
          <w:rFonts w:ascii="Candara" w:eastAsia="Arial" w:hAnsi="Candara" w:cs="Arial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e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a</w:t>
      </w:r>
      <w:r w:rsidRPr="001E47C1">
        <w:rPr>
          <w:rFonts w:ascii="Candara" w:eastAsia="Arial" w:hAnsi="Candara" w:cs="Arial"/>
          <w:sz w:val="24"/>
          <w:szCs w:val="24"/>
        </w:rPr>
        <w:t>l</w:t>
      </w:r>
      <w:r w:rsidRPr="001E47C1">
        <w:rPr>
          <w:rFonts w:ascii="Candara" w:eastAsia="Arial" w:hAnsi="Candara" w:cs="Arial"/>
          <w:spacing w:val="-2"/>
          <w:sz w:val="24"/>
          <w:szCs w:val="24"/>
        </w:rPr>
        <w:t>t</w:t>
      </w:r>
      <w:r w:rsidRPr="001E47C1">
        <w:rPr>
          <w:rFonts w:ascii="Candara" w:eastAsia="Arial" w:hAnsi="Candara" w:cs="Arial"/>
          <w:sz w:val="24"/>
          <w:szCs w:val="24"/>
        </w:rPr>
        <w:t>h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n</w:t>
      </w:r>
      <w:r w:rsidRPr="001E47C1">
        <w:rPr>
          <w:rFonts w:ascii="Candara" w:eastAsia="Arial" w:hAnsi="Candara" w:cs="Arial"/>
          <w:sz w:val="24"/>
          <w:szCs w:val="24"/>
        </w:rPr>
        <w:t>d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1E47C1">
        <w:rPr>
          <w:rFonts w:ascii="Candara" w:eastAsia="Arial" w:hAnsi="Candara" w:cs="Arial"/>
          <w:spacing w:val="-1"/>
          <w:sz w:val="24"/>
          <w:szCs w:val="24"/>
        </w:rPr>
        <w:t>Sa</w:t>
      </w:r>
      <w:r w:rsidRPr="001E47C1">
        <w:rPr>
          <w:rFonts w:ascii="Candara" w:eastAsia="Arial" w:hAnsi="Candara" w:cs="Arial"/>
          <w:spacing w:val="3"/>
          <w:sz w:val="24"/>
          <w:szCs w:val="24"/>
        </w:rPr>
        <w:t>f</w:t>
      </w:r>
      <w:r w:rsidRPr="001E47C1">
        <w:rPr>
          <w:rFonts w:ascii="Candara" w:eastAsia="Arial" w:hAnsi="Candara" w:cs="Arial"/>
          <w:spacing w:val="1"/>
          <w:sz w:val="24"/>
          <w:szCs w:val="24"/>
        </w:rPr>
        <w:t>e</w:t>
      </w:r>
      <w:r w:rsidRPr="001E47C1">
        <w:rPr>
          <w:rFonts w:ascii="Candara" w:eastAsia="Arial" w:hAnsi="Candara" w:cs="Arial"/>
          <w:sz w:val="24"/>
          <w:szCs w:val="24"/>
        </w:rPr>
        <w:t>ty</w:t>
      </w:r>
      <w:r w:rsidR="00796370">
        <w:rPr>
          <w:rFonts w:ascii="Candara" w:eastAsia="Arial" w:hAnsi="Candara" w:cs="Arial"/>
          <w:sz w:val="24"/>
          <w:szCs w:val="24"/>
        </w:rPr>
        <w:t xml:space="preserve"> </w:t>
      </w:r>
      <w:r w:rsidRPr="00796370">
        <w:rPr>
          <w:rFonts w:ascii="Candara" w:eastAsia="Arial" w:hAnsi="Candara" w:cs="Arial"/>
          <w:sz w:val="24"/>
          <w:szCs w:val="24"/>
        </w:rPr>
        <w:t>O</w:t>
      </w:r>
      <w:r w:rsidRPr="00796370">
        <w:rPr>
          <w:rFonts w:ascii="Candara" w:eastAsia="Arial" w:hAnsi="Candara" w:cs="Arial"/>
          <w:spacing w:val="1"/>
          <w:sz w:val="24"/>
          <w:szCs w:val="24"/>
        </w:rPr>
        <w:t>f</w:t>
      </w:r>
      <w:r w:rsidRPr="00796370">
        <w:rPr>
          <w:rFonts w:ascii="Candara" w:eastAsia="Arial" w:hAnsi="Candara" w:cs="Arial"/>
          <w:spacing w:val="3"/>
          <w:sz w:val="24"/>
          <w:szCs w:val="24"/>
        </w:rPr>
        <w:t>f</w:t>
      </w:r>
      <w:r w:rsidRPr="00796370">
        <w:rPr>
          <w:rFonts w:ascii="Candara" w:eastAsia="Arial" w:hAnsi="Candara" w:cs="Arial"/>
          <w:sz w:val="24"/>
          <w:szCs w:val="24"/>
        </w:rPr>
        <w:t>i</w:t>
      </w:r>
      <w:r w:rsidRPr="00796370">
        <w:rPr>
          <w:rFonts w:ascii="Candara" w:eastAsia="Arial" w:hAnsi="Candara" w:cs="Arial"/>
          <w:spacing w:val="-3"/>
          <w:sz w:val="24"/>
          <w:szCs w:val="24"/>
        </w:rPr>
        <w:t>c</w:t>
      </w:r>
      <w:r w:rsidRPr="00796370">
        <w:rPr>
          <w:rFonts w:ascii="Candara" w:eastAsia="Arial" w:hAnsi="Candara" w:cs="Arial"/>
          <w:spacing w:val="1"/>
          <w:sz w:val="24"/>
          <w:szCs w:val="24"/>
        </w:rPr>
        <w:t>e</w:t>
      </w:r>
      <w:r w:rsidRPr="00796370">
        <w:rPr>
          <w:rFonts w:ascii="Candara" w:eastAsia="Arial" w:hAnsi="Candara" w:cs="Arial"/>
          <w:sz w:val="24"/>
          <w:szCs w:val="24"/>
        </w:rPr>
        <w:t>r,</w:t>
      </w:r>
      <w:r w:rsidRPr="0079637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96370">
        <w:rPr>
          <w:rFonts w:ascii="Candara" w:eastAsia="Arial" w:hAnsi="Candara" w:cs="Arial"/>
          <w:sz w:val="24"/>
          <w:szCs w:val="24"/>
        </w:rPr>
        <w:t>De</w:t>
      </w:r>
      <w:r w:rsidRPr="00796370">
        <w:rPr>
          <w:rFonts w:ascii="Candara" w:eastAsia="Arial" w:hAnsi="Candara" w:cs="Arial"/>
          <w:spacing w:val="-1"/>
          <w:sz w:val="24"/>
          <w:szCs w:val="24"/>
        </w:rPr>
        <w:t>p</w:t>
      </w:r>
      <w:r w:rsidRPr="00796370">
        <w:rPr>
          <w:rFonts w:ascii="Candara" w:eastAsia="Arial" w:hAnsi="Candara" w:cs="Arial"/>
          <w:spacing w:val="1"/>
          <w:sz w:val="24"/>
          <w:szCs w:val="24"/>
        </w:rPr>
        <w:t>u</w:t>
      </w:r>
      <w:r w:rsidRPr="00796370">
        <w:rPr>
          <w:rFonts w:ascii="Candara" w:eastAsia="Arial" w:hAnsi="Candara" w:cs="Arial"/>
          <w:sz w:val="24"/>
          <w:szCs w:val="24"/>
        </w:rPr>
        <w:t>t</w:t>
      </w:r>
      <w:r w:rsidRPr="00796370">
        <w:rPr>
          <w:rFonts w:ascii="Candara" w:eastAsia="Arial" w:hAnsi="Candara" w:cs="Arial"/>
          <w:spacing w:val="-1"/>
          <w:sz w:val="24"/>
          <w:szCs w:val="24"/>
        </w:rPr>
        <w:t>y</w:t>
      </w:r>
      <w:r w:rsidRPr="00796370">
        <w:rPr>
          <w:rFonts w:ascii="Candara" w:eastAsia="Arial" w:hAnsi="Candara" w:cs="Arial"/>
          <w:sz w:val="24"/>
          <w:szCs w:val="24"/>
        </w:rPr>
        <w:t>,</w:t>
      </w:r>
      <w:r w:rsidRPr="0079637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796370">
        <w:rPr>
          <w:rFonts w:ascii="Candara" w:eastAsia="Arial" w:hAnsi="Candara" w:cs="Arial"/>
          <w:sz w:val="24"/>
          <w:szCs w:val="24"/>
        </w:rPr>
        <w:t>Proprietor</w:t>
      </w:r>
      <w:r w:rsidRPr="00796370">
        <w:rPr>
          <w:rFonts w:ascii="Candara" w:eastAsia="Arial" w:hAnsi="Candara" w:cs="Arial"/>
          <w:sz w:val="24"/>
          <w:szCs w:val="24"/>
        </w:rPr>
        <w:t>.</w:t>
      </w:r>
    </w:p>
    <w:p w14:paraId="75719889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8A" w14:textId="77777777" w:rsidR="001E2FBD" w:rsidRPr="00D41342" w:rsidRDefault="00086025" w:rsidP="00B3749F">
      <w:pPr>
        <w:ind w:right="524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fe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n the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Room</w:t>
      </w:r>
    </w:p>
    <w:p w14:paraId="7571988B" w14:textId="5144C7E4" w:rsidR="001E2FBD" w:rsidRPr="00D41342" w:rsidRDefault="00086025" w:rsidP="00B3749F">
      <w:pPr>
        <w:ind w:right="7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ondu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Scie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Scie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er</w:t>
      </w:r>
      <w:r w:rsidRPr="00D41342">
        <w:rPr>
          <w:rFonts w:ascii="Candara" w:eastAsia="Arial" w:hAnsi="Candara" w:cs="Arial"/>
          <w:sz w:val="24"/>
          <w:szCs w:val="24"/>
        </w:rPr>
        <w:t>s. All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ipme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(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lass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s) 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rn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. All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s,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ge</w:t>
      </w:r>
      <w:r w:rsidRPr="00D41342">
        <w:rPr>
          <w:rFonts w:ascii="Candara" w:eastAsia="Arial" w:hAnsi="Candara" w:cs="Arial"/>
          <w:sz w:val="24"/>
          <w:szCs w:val="24"/>
        </w:rPr>
        <w:t>s,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Scie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 to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8C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8D" w14:textId="77777777" w:rsidR="001E2FBD" w:rsidRPr="00D41342" w:rsidRDefault="00086025" w:rsidP="00B3749F">
      <w:pPr>
        <w:ind w:right="7121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hool Car</w:t>
      </w:r>
    </w:p>
    <w:p w14:paraId="7571988E" w14:textId="3D86C03E" w:rsidR="001E2FBD" w:rsidRPr="00D41342" w:rsidRDefault="00E66492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Wribbenhall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sc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shares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r,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with the </w:t>
      </w:r>
      <w:r w:rsidR="00B213A7" w:rsidRPr="00D41342">
        <w:rPr>
          <w:rFonts w:ascii="Candara" w:eastAsia="Arial" w:hAnsi="Candara" w:cs="Arial"/>
          <w:spacing w:val="-3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. Only the </w:t>
      </w:r>
      <w:r w:rsidR="00B213A7" w:rsidRPr="00D41342">
        <w:rPr>
          <w:rFonts w:ascii="Candara" w:eastAsia="Arial" w:hAnsi="Candara" w:cs="Arial"/>
          <w:spacing w:val="-3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4D5D02">
        <w:rPr>
          <w:rFonts w:ascii="Candara" w:eastAsia="Arial" w:hAnsi="Candara" w:cs="Arial"/>
          <w:spacing w:val="-3"/>
          <w:sz w:val="24"/>
          <w:szCs w:val="24"/>
        </w:rPr>
        <w:t xml:space="preserve">(and his spouse) </w:t>
      </w:r>
      <w:proofErr w:type="gramStart"/>
      <w:r w:rsidR="001E47C1">
        <w:rPr>
          <w:rFonts w:ascii="Candara" w:eastAsia="Arial" w:hAnsi="Candara" w:cs="Arial"/>
          <w:spacing w:val="-3"/>
          <w:sz w:val="24"/>
          <w:szCs w:val="24"/>
        </w:rPr>
        <w:t>are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allowed to</w:t>
      </w:r>
      <w:proofErr w:type="gramEnd"/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drive it. 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The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eh</w:t>
      </w:r>
      <w:r w:rsidR="00086025" w:rsidRPr="00D41342">
        <w:rPr>
          <w:rFonts w:ascii="Candara" w:eastAsia="Arial" w:hAnsi="Candara" w:cs="Arial"/>
          <w:sz w:val="24"/>
          <w:szCs w:val="24"/>
        </w:rPr>
        <w:t>ic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 ins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z w:val="24"/>
          <w:szCs w:val="24"/>
        </w:rPr>
        <w:t>and maintained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app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ly</w:t>
      </w:r>
      <w:proofErr w:type="gramEnd"/>
      <w:r w:rsidR="00086025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4D5D02">
        <w:rPr>
          <w:rFonts w:ascii="Candara" w:eastAsia="Arial" w:hAnsi="Candara" w:cs="Arial"/>
          <w:spacing w:val="1"/>
          <w:sz w:val="24"/>
          <w:szCs w:val="24"/>
        </w:rPr>
        <w:t xml:space="preserve">the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4D5D02">
        <w:rPr>
          <w:rFonts w:ascii="Candara" w:eastAsia="Arial" w:hAnsi="Candara" w:cs="Arial"/>
          <w:sz w:val="24"/>
          <w:szCs w:val="24"/>
        </w:rPr>
        <w:t xml:space="preserve"> i</w:t>
      </w:r>
      <w:r w:rsidR="00086025" w:rsidRPr="00D41342">
        <w:rPr>
          <w:rFonts w:ascii="Candara" w:eastAsia="Arial" w:hAnsi="Candara" w:cs="Arial"/>
          <w:sz w:val="24"/>
          <w:szCs w:val="24"/>
        </w:rPr>
        <w:t>s re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="00086025" w:rsidRPr="00D41342">
        <w:rPr>
          <w:rFonts w:ascii="Candara" w:eastAsia="Arial" w:hAnsi="Candara" w:cs="Arial"/>
          <w:sz w:val="24"/>
          <w:szCs w:val="24"/>
        </w:rPr>
        <w:t>st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d to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ad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re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1E47C1">
        <w:rPr>
          <w:rFonts w:ascii="Candara" w:eastAsia="Arial" w:hAnsi="Candara" w:cs="Arial"/>
          <w:spacing w:val="4"/>
          <w:sz w:val="24"/>
          <w:szCs w:val="24"/>
        </w:rPr>
        <w:t xml:space="preserve">speed limits and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ig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y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to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re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y jo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rn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y is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k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="00086025" w:rsidRPr="00D41342">
        <w:rPr>
          <w:rFonts w:ascii="Candara" w:eastAsia="Arial" w:hAnsi="Candara" w:cs="Arial"/>
          <w:sz w:val="24"/>
          <w:szCs w:val="24"/>
        </w:rPr>
        <w:t>s s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ly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="00086025" w:rsidRPr="00D41342">
        <w:rPr>
          <w:rFonts w:ascii="Candara" w:eastAsia="Arial" w:hAnsi="Candara" w:cs="Arial"/>
          <w:sz w:val="24"/>
          <w:szCs w:val="24"/>
        </w:rPr>
        <w:t>ssibl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.</w:t>
      </w:r>
    </w:p>
    <w:p w14:paraId="7571988F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0" w14:textId="6C4B1921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unde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ck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="001E47C1">
        <w:rPr>
          <w:rFonts w:ascii="Candara" w:eastAsia="Arial" w:hAnsi="Candara" w:cs="Arial"/>
          <w:sz w:val="24"/>
          <w:szCs w:val="24"/>
        </w:rPr>
        <w:t>, noting</w:t>
      </w:r>
      <w:r w:rsidR="00E66492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="00E66492"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’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 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rth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nee</w:t>
      </w:r>
      <w:r w:rsidRPr="00D41342">
        <w:rPr>
          <w:rFonts w:ascii="Candara" w:eastAsia="Arial" w:hAnsi="Candara" w:cs="Arial"/>
          <w:sz w:val="24"/>
          <w:szCs w:val="24"/>
        </w:rPr>
        <w:t>d 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rt.</w:t>
      </w:r>
    </w:p>
    <w:p w14:paraId="75719891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2" w14:textId="19E1E7DE" w:rsidR="001E2FBD" w:rsidRPr="00D41342" w:rsidRDefault="00086025" w:rsidP="00B3749F">
      <w:pPr>
        <w:ind w:right="6641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hool Kitch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</w:p>
    <w:p w14:paraId="75719893" w14:textId="141720F0" w:rsidR="001E2FBD" w:rsidRPr="00D41342" w:rsidRDefault="00E66492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Wribbenhall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="00086025" w:rsidRPr="00D41342">
        <w:rPr>
          <w:rFonts w:ascii="Candara" w:eastAsia="Arial" w:hAnsi="Candara" w:cs="Arial"/>
          <w:sz w:val="24"/>
          <w:szCs w:val="24"/>
        </w:rPr>
        <w:t>ro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="00086025" w:rsidRPr="00D41342">
        <w:rPr>
          <w:rFonts w:ascii="Candara" w:eastAsia="Arial" w:hAnsi="Candara" w:cs="Arial"/>
          <w:sz w:val="24"/>
          <w:szCs w:val="24"/>
        </w:rPr>
        <w:t>ide</w:t>
      </w:r>
      <w:r w:rsidR="00086025"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="00086025" w:rsidRPr="00D41342">
        <w:rPr>
          <w:rFonts w:ascii="Candara" w:eastAsia="Arial" w:hAnsi="Candara" w:cs="Arial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ud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ts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g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in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d to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ir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lu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. The</w:t>
      </w:r>
      <w:r w:rsidR="00086025"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="00086025" w:rsidRPr="00D41342">
        <w:rPr>
          <w:rFonts w:ascii="Candara" w:eastAsia="Arial" w:hAnsi="Candara" w:cs="Arial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K</w:t>
      </w:r>
      <w:r w:rsidR="00086025" w:rsidRPr="00D41342">
        <w:rPr>
          <w:rFonts w:ascii="Candara" w:eastAsia="Arial" w:hAnsi="Candara" w:cs="Arial"/>
          <w:sz w:val="24"/>
          <w:szCs w:val="24"/>
        </w:rPr>
        <w:t>itc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 xml:space="preserve">t </w:t>
      </w:r>
      <w:proofErr w:type="gramStart"/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proofErr w:type="gramEnd"/>
      <w:r w:rsidR="00086025" w:rsidRPr="00D41342">
        <w:rPr>
          <w:rFonts w:ascii="Candara" w:eastAsia="Arial" w:hAnsi="Candara" w:cs="Arial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bu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ll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tu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="00086025" w:rsidRPr="00D41342">
        <w:rPr>
          <w:rFonts w:ascii="Candara" w:eastAsia="Arial" w:hAnsi="Candara" w:cs="Arial"/>
          <w:sz w:val="24"/>
          <w:szCs w:val="24"/>
        </w:rPr>
        <w:t>ts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="00086025" w:rsidRPr="00D41342">
        <w:rPr>
          <w:rFonts w:ascii="Candara" w:eastAsia="Arial" w:hAnsi="Candara" w:cs="Arial"/>
          <w:sz w:val="24"/>
          <w:szCs w:val="24"/>
        </w:rPr>
        <w:t>ise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z w:val="24"/>
          <w:szCs w:val="24"/>
        </w:rPr>
        <w:t>.</w:t>
      </w:r>
    </w:p>
    <w:p w14:paraId="7571989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5" w14:textId="74E23B41" w:rsidR="001E2FBD" w:rsidRPr="00D41342" w:rsidRDefault="00086025" w:rsidP="00B3749F">
      <w:pPr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ive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y les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ruc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kitc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 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ki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. 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lw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 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96" w14:textId="77777777" w:rsidR="001E2FBD" w:rsidRPr="00D41342" w:rsidRDefault="001E2FBD" w:rsidP="00B3749F">
      <w:pPr>
        <w:spacing w:before="14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7" w14:textId="27CACCEF" w:rsidR="001E2FBD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Kitc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proofErr w:type="gramEnd"/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Boo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k</w:t>
      </w:r>
      <w:r w:rsidRPr="00D41342">
        <w:rPr>
          <w:rFonts w:ascii="Candara" w:eastAsia="Arial" w:hAnsi="Candara" w:cs="Arial"/>
          <w:sz w:val="24"/>
          <w:szCs w:val="24"/>
        </w:rPr>
        <w:t>. Bl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las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 xml:space="preserve">rs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proofErr w:type="gramEnd"/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4D5D02">
        <w:rPr>
          <w:rFonts w:ascii="Candara" w:eastAsia="Arial" w:hAnsi="Candara" w:cs="Arial"/>
          <w:spacing w:val="1"/>
          <w:sz w:val="24"/>
          <w:szCs w:val="24"/>
        </w:rPr>
        <w:t>first aid box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2A24A818" w14:textId="77777777" w:rsidR="004D5D02" w:rsidRPr="00D41342" w:rsidRDefault="004D5D02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</w:p>
    <w:p w14:paraId="75719898" w14:textId="77777777" w:rsidR="001E2FBD" w:rsidRPr="00D41342" w:rsidRDefault="00086025" w:rsidP="00B3749F">
      <w:pPr>
        <w:spacing w:before="62"/>
        <w:ind w:right="693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hool Trips</w:t>
      </w:r>
    </w:p>
    <w:p w14:paraId="75719899" w14:textId="571B45F7" w:rsidR="001E2FBD" w:rsidRPr="00D41342" w:rsidRDefault="00086025" w:rsidP="001E47C1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="001E47C1">
        <w:rPr>
          <w:rFonts w:ascii="Candara" w:eastAsia="Arial" w:hAnsi="Candara" w:cs="Arial"/>
          <w:sz w:val="24"/>
          <w:szCs w:val="24"/>
        </w:rPr>
        <w:t xml:space="preserve">and </w:t>
      </w:r>
      <w:r w:rsidR="00796370">
        <w:rPr>
          <w:rFonts w:ascii="Candara" w:eastAsia="Arial" w:hAnsi="Candara" w:cs="Arial"/>
          <w:sz w:val="24"/>
          <w:szCs w:val="24"/>
        </w:rPr>
        <w:t>Wellbeing</w:t>
      </w:r>
      <w:r w:rsidR="001E47C1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Vis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9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B" w14:textId="12F5BF7D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 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omp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cia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d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ks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in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ad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="00E66492"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rst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 xml:space="preserve">id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 incl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sk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t.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 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 xml:space="preserve">ical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ssis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d.</w:t>
      </w:r>
    </w:p>
    <w:p w14:paraId="7571989C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D" w14:textId="2C1DB470" w:rsidR="001E2FBD" w:rsidRPr="00D41342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Fi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="001E47C1">
        <w:rPr>
          <w:rFonts w:ascii="Candara" w:eastAsia="Arial" w:hAnsi="Candara" w:cs="Arial"/>
          <w:sz w:val="24"/>
          <w:szCs w:val="24"/>
        </w:rPr>
        <w:t>, hand washing facilities where practical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E66492" w:rsidRPr="00D41342">
        <w:rPr>
          <w:rFonts w:ascii="Candara" w:eastAsia="Arial" w:hAnsi="Candara" w:cs="Arial"/>
          <w:spacing w:val="1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mob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ied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t.</w:t>
      </w:r>
    </w:p>
    <w:p w14:paraId="7571989E" w14:textId="77777777" w:rsidR="001E2FBD" w:rsidRPr="00D41342" w:rsidRDefault="001E2FBD" w:rsidP="00B3749F">
      <w:pPr>
        <w:spacing w:before="17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9F" w14:textId="77777777" w:rsidR="001E2FBD" w:rsidRPr="00D41342" w:rsidRDefault="00086025" w:rsidP="00B3749F">
      <w:p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r a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lt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wh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 xml:space="preserve">ing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oa</w:t>
      </w:r>
      <w:r w:rsidRPr="00D41342">
        <w:rPr>
          <w:rFonts w:ascii="Candara" w:eastAsia="Arial" w:hAnsi="Candara" w:cs="Arial"/>
          <w:sz w:val="24"/>
          <w:szCs w:val="24"/>
        </w:rPr>
        <w:t>ch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ini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A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A1" w14:textId="77777777" w:rsidR="001E2FBD" w:rsidRPr="00D41342" w:rsidRDefault="00086025" w:rsidP="00B3749F">
      <w:p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lastRenderedPageBreak/>
        <w:t>All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lp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DBS</w:t>
      </w:r>
    </w:p>
    <w:p w14:paraId="757198A2" w14:textId="0AA009FA" w:rsidR="001E2FBD" w:rsidRDefault="00086025" w:rsidP="00B3749F">
      <w:pPr>
        <w:ind w:right="742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38AB74C4" w14:textId="77777777" w:rsidR="001E47C1" w:rsidRPr="00D41342" w:rsidRDefault="001E47C1" w:rsidP="00B3749F">
      <w:pPr>
        <w:ind w:right="7428"/>
        <w:jc w:val="both"/>
        <w:rPr>
          <w:rFonts w:ascii="Candara" w:eastAsia="Arial" w:hAnsi="Candara" w:cs="Arial"/>
          <w:sz w:val="24"/>
          <w:szCs w:val="24"/>
        </w:rPr>
      </w:pPr>
    </w:p>
    <w:p w14:paraId="757198A3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A4" w14:textId="77777777" w:rsidR="001E2FBD" w:rsidRPr="00D41342" w:rsidRDefault="00086025" w:rsidP="00B3749F">
      <w:pPr>
        <w:ind w:right="657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hool 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ec</w:t>
      </w:r>
      <w:r w:rsidRPr="00D41342">
        <w:rPr>
          <w:rFonts w:ascii="Candara" w:eastAsia="Arial" w:hAnsi="Candara" w:cs="Arial"/>
          <w:b/>
          <w:sz w:val="24"/>
          <w:szCs w:val="24"/>
        </w:rPr>
        <w:t>uri</w:t>
      </w:r>
      <w:r w:rsidRPr="00D41342">
        <w:rPr>
          <w:rFonts w:ascii="Candara" w:eastAsia="Arial" w:hAnsi="Candara" w:cs="Arial"/>
          <w:b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</w:p>
    <w:p w14:paraId="757198A5" w14:textId="171FC6A1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 xml:space="preserve">All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l. All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not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n to</w:t>
      </w:r>
      <w:r w:rsidRPr="00D4134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ir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DBS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try 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l.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proofErr w:type="gramEnd"/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upe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rk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l.</w:t>
      </w:r>
    </w:p>
    <w:p w14:paraId="757198A6" w14:textId="77777777" w:rsidR="001E2FBD" w:rsidRPr="00D41342" w:rsidRDefault="001E2FBD" w:rsidP="00B3749F">
      <w:pPr>
        <w:spacing w:before="11" w:line="280" w:lineRule="exact"/>
        <w:jc w:val="both"/>
        <w:rPr>
          <w:rFonts w:ascii="Candara" w:hAnsi="Candara" w:cs="Arial"/>
          <w:sz w:val="28"/>
          <w:szCs w:val="28"/>
        </w:rPr>
      </w:pPr>
    </w:p>
    <w:p w14:paraId="757198A7" w14:textId="579707F9" w:rsidR="001E2FBD" w:rsidRPr="00A82994" w:rsidRDefault="00086025" w:rsidP="00A82994">
      <w:pPr>
        <w:pStyle w:val="ListParagraph"/>
        <w:numPr>
          <w:ilvl w:val="0"/>
          <w:numId w:val="31"/>
        </w:numPr>
        <w:jc w:val="both"/>
        <w:rPr>
          <w:rFonts w:ascii="Candara" w:eastAsia="Arial" w:hAnsi="Candara" w:cs="Arial"/>
          <w:sz w:val="24"/>
          <w:szCs w:val="24"/>
        </w:rPr>
      </w:pPr>
      <w:r w:rsidRPr="00A82994">
        <w:rPr>
          <w:rFonts w:ascii="Candara" w:eastAsia="Arial" w:hAnsi="Candara" w:cs="Arial"/>
          <w:sz w:val="24"/>
          <w:szCs w:val="24"/>
        </w:rPr>
        <w:t>All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 xml:space="preserve">rs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mu</w:t>
      </w:r>
      <w:r w:rsidRPr="00A82994">
        <w:rPr>
          <w:rFonts w:ascii="Candara" w:eastAsia="Arial" w:hAnsi="Candara" w:cs="Arial"/>
          <w:sz w:val="24"/>
          <w:szCs w:val="24"/>
        </w:rPr>
        <w:t>st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si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g</w:t>
      </w:r>
      <w:r w:rsidRPr="00A82994">
        <w:rPr>
          <w:rFonts w:ascii="Candara" w:eastAsia="Arial" w:hAnsi="Candara" w:cs="Arial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in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th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A82994">
        <w:rPr>
          <w:rFonts w:ascii="Candara" w:eastAsia="Arial" w:hAnsi="Candara" w:cs="Arial"/>
          <w:sz w:val="24"/>
          <w:szCs w:val="24"/>
        </w:rPr>
        <w:t xml:space="preserve">s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boo</w:t>
      </w:r>
      <w:r w:rsidRPr="00A82994">
        <w:rPr>
          <w:rFonts w:ascii="Candara" w:eastAsia="Arial" w:hAnsi="Candara" w:cs="Arial"/>
          <w:sz w:val="24"/>
          <w:szCs w:val="24"/>
        </w:rPr>
        <w:t>k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n</w:t>
      </w:r>
      <w:r w:rsidRPr="00A82994">
        <w:rPr>
          <w:rFonts w:ascii="Candara" w:eastAsia="Arial" w:hAnsi="Candara" w:cs="Arial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ea</w:t>
      </w:r>
      <w:r w:rsidRPr="00A82994">
        <w:rPr>
          <w:rFonts w:ascii="Candara" w:eastAsia="Arial" w:hAnsi="Candara" w:cs="Arial"/>
          <w:sz w:val="24"/>
          <w:szCs w:val="24"/>
        </w:rPr>
        <w:t>r a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 xml:space="preserve">r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l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abe</w:t>
      </w:r>
      <w:r w:rsidRPr="00A82994">
        <w:rPr>
          <w:rFonts w:ascii="Candara" w:eastAsia="Arial" w:hAnsi="Candara" w:cs="Arial"/>
          <w:sz w:val="24"/>
          <w:szCs w:val="24"/>
        </w:rPr>
        <w:t>l.</w:t>
      </w:r>
    </w:p>
    <w:p w14:paraId="757198A8" w14:textId="3FEE4D44" w:rsidR="001E2FBD" w:rsidRPr="00A82994" w:rsidRDefault="00086025" w:rsidP="00A82994">
      <w:pPr>
        <w:pStyle w:val="ListParagraph"/>
        <w:numPr>
          <w:ilvl w:val="0"/>
          <w:numId w:val="31"/>
        </w:numPr>
        <w:tabs>
          <w:tab w:val="left" w:pos="840"/>
        </w:tabs>
        <w:spacing w:before="20" w:line="260" w:lineRule="exact"/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A82994">
        <w:rPr>
          <w:rFonts w:ascii="Candara" w:eastAsia="Arial" w:hAnsi="Candara" w:cs="Arial"/>
          <w:sz w:val="24"/>
          <w:szCs w:val="24"/>
        </w:rPr>
        <w:t>All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rs</w:t>
      </w:r>
      <w:r w:rsidRPr="00A82994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</w:t>
      </w:r>
      <w:r w:rsidRPr="00A82994">
        <w:rPr>
          <w:rFonts w:ascii="Candara" w:eastAsia="Arial" w:hAnsi="Candara" w:cs="Arial"/>
          <w:sz w:val="24"/>
          <w:szCs w:val="24"/>
        </w:rPr>
        <w:t>o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re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l</w:t>
      </w:r>
      <w:r w:rsidRPr="00A82994">
        <w:rPr>
          <w:rFonts w:ascii="Candara" w:eastAsia="Arial" w:hAnsi="Candara" w:cs="Arial"/>
          <w:sz w:val="24"/>
          <w:szCs w:val="24"/>
        </w:rPr>
        <w:t>ikely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to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proofErr w:type="gramStart"/>
      <w:r w:rsidRPr="00A82994">
        <w:rPr>
          <w:rFonts w:ascii="Candara" w:eastAsia="Arial" w:hAnsi="Candara" w:cs="Arial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o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m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in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t</w:t>
      </w:r>
      <w:r w:rsidRPr="00A82994">
        <w:rPr>
          <w:rFonts w:ascii="Candara" w:eastAsia="Arial" w:hAnsi="Candara" w:cs="Arial"/>
          <w:sz w:val="24"/>
          <w:szCs w:val="24"/>
        </w:rPr>
        <w:t>o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on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ct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z w:val="24"/>
          <w:szCs w:val="24"/>
        </w:rPr>
        <w:t>ith</w:t>
      </w:r>
      <w:proofErr w:type="gramEnd"/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</w:t>
      </w:r>
      <w:r w:rsidRPr="00A82994">
        <w:rPr>
          <w:rFonts w:ascii="Candara" w:eastAsia="Arial" w:hAnsi="Candara" w:cs="Arial"/>
          <w:sz w:val="24"/>
          <w:szCs w:val="24"/>
        </w:rPr>
        <w:t>i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l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d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n</w:t>
      </w:r>
      <w:r w:rsidRPr="00A82994">
        <w:rPr>
          <w:rFonts w:ascii="Candara" w:eastAsia="Arial" w:hAnsi="Candara" w:cs="Arial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 xml:space="preserve">rk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z w:val="24"/>
          <w:szCs w:val="24"/>
        </w:rPr>
        <w:t>ith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he</w:t>
      </w:r>
      <w:r w:rsidRPr="00A82994">
        <w:rPr>
          <w:rFonts w:ascii="Candara" w:eastAsia="Arial" w:hAnsi="Candara" w:cs="Arial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in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isol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ti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 xml:space="preserve">n </w:t>
      </w:r>
      <w:r w:rsidR="00A82994">
        <w:rPr>
          <w:rFonts w:ascii="Candara" w:eastAsia="Arial" w:hAnsi="Candara" w:cs="Arial"/>
          <w:sz w:val="24"/>
          <w:szCs w:val="24"/>
        </w:rPr>
        <w:t>must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b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sk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z w:val="24"/>
          <w:szCs w:val="24"/>
        </w:rPr>
        <w:t>o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p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odu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c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id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en</w:t>
      </w:r>
      <w:r w:rsidRPr="00A82994">
        <w:rPr>
          <w:rFonts w:ascii="Candara" w:eastAsia="Arial" w:hAnsi="Candara" w:cs="Arial"/>
          <w:sz w:val="24"/>
          <w:szCs w:val="24"/>
        </w:rPr>
        <w:t>ce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f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ID</w:t>
      </w:r>
      <w:r w:rsidRPr="00A82994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an</w:t>
      </w:r>
      <w:r w:rsidRPr="00A82994">
        <w:rPr>
          <w:rFonts w:ascii="Candara" w:eastAsia="Arial" w:hAnsi="Candara" w:cs="Arial"/>
          <w:sz w:val="24"/>
          <w:szCs w:val="24"/>
        </w:rPr>
        <w:t>d DBS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u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be</w:t>
      </w:r>
      <w:r w:rsidR="00E66492" w:rsidRPr="00A82994">
        <w:rPr>
          <w:rFonts w:ascii="Candara" w:eastAsia="Arial" w:hAnsi="Candara" w:cs="Arial"/>
          <w:sz w:val="24"/>
          <w:szCs w:val="24"/>
        </w:rPr>
        <w:t>rs.</w:t>
      </w:r>
      <w:r w:rsidRPr="00A82994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f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</w:t>
      </w:r>
      <w:r w:rsidRPr="00A82994">
        <w:rPr>
          <w:rFonts w:ascii="Candara" w:eastAsia="Arial" w:hAnsi="Candara" w:cs="Arial"/>
          <w:sz w:val="24"/>
          <w:szCs w:val="24"/>
        </w:rPr>
        <w:t>e c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on</w:t>
      </w:r>
      <w:r w:rsidRPr="00A82994">
        <w:rPr>
          <w:rFonts w:ascii="Candara" w:eastAsia="Arial" w:hAnsi="Candara" w:cs="Arial"/>
          <w:sz w:val="24"/>
          <w:szCs w:val="24"/>
        </w:rPr>
        <w:t>trac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v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i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r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is</w:t>
      </w:r>
      <w:r w:rsidRPr="00A82994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u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ab</w:t>
      </w:r>
      <w:r w:rsidRPr="00A82994">
        <w:rPr>
          <w:rFonts w:ascii="Candara" w:eastAsia="Arial" w:hAnsi="Candara" w:cs="Arial"/>
          <w:sz w:val="24"/>
          <w:szCs w:val="24"/>
        </w:rPr>
        <w:t>le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to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p</w:t>
      </w:r>
      <w:r w:rsidRPr="00A82994">
        <w:rPr>
          <w:rFonts w:ascii="Candara" w:eastAsia="Arial" w:hAnsi="Candara" w:cs="Arial"/>
          <w:sz w:val="24"/>
          <w:szCs w:val="24"/>
        </w:rPr>
        <w:t>ro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u</w:t>
      </w:r>
      <w:r w:rsidRPr="00A82994">
        <w:rPr>
          <w:rFonts w:ascii="Candara" w:eastAsia="Arial" w:hAnsi="Candara" w:cs="Arial"/>
          <w:sz w:val="24"/>
          <w:szCs w:val="24"/>
        </w:rPr>
        <w:t>ce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h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 xml:space="preserve">se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do</w:t>
      </w:r>
      <w:r w:rsidRPr="00A82994">
        <w:rPr>
          <w:rFonts w:ascii="Candara" w:eastAsia="Arial" w:hAnsi="Candara" w:cs="Arial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u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n</w:t>
      </w:r>
      <w:r w:rsidRPr="00A82994">
        <w:rPr>
          <w:rFonts w:ascii="Candara" w:eastAsia="Arial" w:hAnsi="Candara" w:cs="Arial"/>
          <w:sz w:val="24"/>
          <w:szCs w:val="24"/>
        </w:rPr>
        <w:t>ts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he</w:t>
      </w:r>
      <w:r w:rsidRPr="00A82994">
        <w:rPr>
          <w:rFonts w:ascii="Candara" w:eastAsia="Arial" w:hAnsi="Candara" w:cs="Arial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h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>y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mu</w:t>
      </w:r>
      <w:r w:rsidRPr="00A82994">
        <w:rPr>
          <w:rFonts w:ascii="Candara" w:eastAsia="Arial" w:hAnsi="Candara" w:cs="Arial"/>
          <w:sz w:val="24"/>
          <w:szCs w:val="24"/>
        </w:rPr>
        <w:t>st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A82994">
        <w:rPr>
          <w:rFonts w:ascii="Candara" w:eastAsia="Arial" w:hAnsi="Candara" w:cs="Arial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cc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om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pan</w:t>
      </w:r>
      <w:r w:rsidRPr="00A82994">
        <w:rPr>
          <w:rFonts w:ascii="Candara" w:eastAsia="Arial" w:hAnsi="Candara" w:cs="Arial"/>
          <w:sz w:val="24"/>
          <w:szCs w:val="24"/>
        </w:rPr>
        <w:t>i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e</w:t>
      </w:r>
      <w:r w:rsidRPr="00A82994">
        <w:rPr>
          <w:rFonts w:ascii="Candara" w:eastAsia="Arial" w:hAnsi="Candara" w:cs="Arial"/>
          <w:sz w:val="24"/>
          <w:szCs w:val="24"/>
        </w:rPr>
        <w:t>d</w:t>
      </w:r>
      <w:r w:rsidRPr="00A82994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b</w:t>
      </w:r>
      <w:r w:rsidRPr="00A82994">
        <w:rPr>
          <w:rFonts w:ascii="Candara" w:eastAsia="Arial" w:hAnsi="Candara" w:cs="Arial"/>
          <w:sz w:val="24"/>
          <w:szCs w:val="24"/>
        </w:rPr>
        <w:t>y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a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m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be</w:t>
      </w:r>
      <w:r w:rsidRPr="00A82994">
        <w:rPr>
          <w:rFonts w:ascii="Candara" w:eastAsia="Arial" w:hAnsi="Candara" w:cs="Arial"/>
          <w:sz w:val="24"/>
          <w:szCs w:val="24"/>
        </w:rPr>
        <w:t xml:space="preserve">r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o</w:t>
      </w:r>
      <w:r w:rsidRPr="00A82994">
        <w:rPr>
          <w:rFonts w:ascii="Candara" w:eastAsia="Arial" w:hAnsi="Candara" w:cs="Arial"/>
          <w:sz w:val="24"/>
          <w:szCs w:val="24"/>
        </w:rPr>
        <w:t>f</w:t>
      </w:r>
      <w:r w:rsidRPr="00A82994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s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t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a</w:t>
      </w:r>
      <w:r w:rsidRPr="00A82994">
        <w:rPr>
          <w:rFonts w:ascii="Candara" w:eastAsia="Arial" w:hAnsi="Candara" w:cs="Arial"/>
          <w:sz w:val="24"/>
          <w:szCs w:val="24"/>
        </w:rPr>
        <w:t>ff</w:t>
      </w:r>
      <w:r w:rsidRPr="00A82994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3"/>
          <w:sz w:val="24"/>
          <w:szCs w:val="24"/>
        </w:rPr>
        <w:t>w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</w:t>
      </w:r>
      <w:r w:rsidRPr="00A82994">
        <w:rPr>
          <w:rFonts w:ascii="Candara" w:eastAsia="Arial" w:hAnsi="Candara" w:cs="Arial"/>
          <w:sz w:val="24"/>
          <w:szCs w:val="24"/>
        </w:rPr>
        <w:t xml:space="preserve">o 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ha</w:t>
      </w:r>
      <w:r w:rsidRPr="00A82994">
        <w:rPr>
          <w:rFonts w:ascii="Candara" w:eastAsia="Arial" w:hAnsi="Candara" w:cs="Arial"/>
          <w:sz w:val="24"/>
          <w:szCs w:val="24"/>
        </w:rPr>
        <w:t xml:space="preserve">s 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b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ee</w:t>
      </w:r>
      <w:r w:rsidRPr="00A82994">
        <w:rPr>
          <w:rFonts w:ascii="Candara" w:eastAsia="Arial" w:hAnsi="Candara" w:cs="Arial"/>
          <w:sz w:val="24"/>
          <w:szCs w:val="24"/>
        </w:rPr>
        <w:t>n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z w:val="24"/>
          <w:szCs w:val="24"/>
        </w:rPr>
        <w:t>DBS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A82994">
        <w:rPr>
          <w:rFonts w:ascii="Candara" w:eastAsia="Arial" w:hAnsi="Candara" w:cs="Arial"/>
          <w:spacing w:val="-2"/>
          <w:sz w:val="24"/>
          <w:szCs w:val="24"/>
        </w:rPr>
        <w:t>c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he</w:t>
      </w:r>
      <w:r w:rsidRPr="00A82994">
        <w:rPr>
          <w:rFonts w:ascii="Candara" w:eastAsia="Arial" w:hAnsi="Candara" w:cs="Arial"/>
          <w:sz w:val="24"/>
          <w:szCs w:val="24"/>
        </w:rPr>
        <w:t>ck</w:t>
      </w:r>
      <w:r w:rsidRPr="00A82994">
        <w:rPr>
          <w:rFonts w:ascii="Candara" w:eastAsia="Arial" w:hAnsi="Candara" w:cs="Arial"/>
          <w:spacing w:val="-1"/>
          <w:sz w:val="24"/>
          <w:szCs w:val="24"/>
        </w:rPr>
        <w:t>e</w:t>
      </w:r>
      <w:r w:rsidRPr="00A82994">
        <w:rPr>
          <w:rFonts w:ascii="Candara" w:eastAsia="Arial" w:hAnsi="Candara" w:cs="Arial"/>
          <w:spacing w:val="1"/>
          <w:sz w:val="24"/>
          <w:szCs w:val="24"/>
        </w:rPr>
        <w:t>d</w:t>
      </w:r>
      <w:r w:rsidR="00A82994">
        <w:rPr>
          <w:rFonts w:ascii="Candara" w:eastAsia="Arial" w:hAnsi="Candara" w:cs="Arial"/>
          <w:spacing w:val="1"/>
          <w:sz w:val="24"/>
          <w:szCs w:val="24"/>
        </w:rPr>
        <w:t>, for the entirety of their visit</w:t>
      </w:r>
      <w:r w:rsidRPr="00A82994">
        <w:rPr>
          <w:rFonts w:ascii="Candara" w:eastAsia="Arial" w:hAnsi="Candara" w:cs="Arial"/>
          <w:sz w:val="24"/>
          <w:szCs w:val="24"/>
        </w:rPr>
        <w:t>.</w:t>
      </w:r>
    </w:p>
    <w:p w14:paraId="757198A9" w14:textId="0D1F2993" w:rsidR="001E2FBD" w:rsidRPr="00A82994" w:rsidRDefault="00A82994" w:rsidP="00A82994">
      <w:pPr>
        <w:pStyle w:val="ListParagraph"/>
        <w:numPr>
          <w:ilvl w:val="0"/>
          <w:numId w:val="31"/>
        </w:numPr>
        <w:spacing w:before="12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The front</w:t>
      </w:r>
      <w:r w:rsidR="00086025" w:rsidRPr="00A82994">
        <w:rPr>
          <w:rFonts w:ascii="Candara" w:eastAsia="Arial" w:hAnsi="Candara" w:cs="Arial"/>
          <w:sz w:val="24"/>
          <w:szCs w:val="24"/>
        </w:rPr>
        <w:t xml:space="preserve"> d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oo</w:t>
      </w:r>
      <w:r>
        <w:rPr>
          <w:rFonts w:ascii="Candara" w:eastAsia="Arial" w:hAnsi="Candara" w:cs="Arial"/>
          <w:sz w:val="24"/>
          <w:szCs w:val="24"/>
        </w:rPr>
        <w:t>r and side entry gate</w:t>
      </w:r>
      <w:r w:rsidR="00086025" w:rsidRPr="00A82994">
        <w:rPr>
          <w:rFonts w:ascii="Candara" w:eastAsia="Arial" w:hAnsi="Candara" w:cs="Arial"/>
          <w:sz w:val="24"/>
          <w:szCs w:val="24"/>
        </w:rPr>
        <w:t xml:space="preserve"> sh</w:t>
      </w:r>
      <w:r w:rsidR="00086025" w:rsidRPr="00A82994">
        <w:rPr>
          <w:rFonts w:ascii="Candara" w:eastAsia="Arial" w:hAnsi="Candara" w:cs="Arial"/>
          <w:spacing w:val="-1"/>
          <w:sz w:val="24"/>
          <w:szCs w:val="24"/>
        </w:rPr>
        <w:t>o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A82994">
        <w:rPr>
          <w:rFonts w:ascii="Candara" w:eastAsia="Arial" w:hAnsi="Candara" w:cs="Arial"/>
          <w:sz w:val="24"/>
          <w:szCs w:val="24"/>
        </w:rPr>
        <w:t>ld</w:t>
      </w:r>
      <w:r w:rsidR="00086025" w:rsidRPr="00A82994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b</w:t>
      </w:r>
      <w:r w:rsidR="00086025" w:rsidRPr="00A82994">
        <w:rPr>
          <w:rFonts w:ascii="Candara" w:eastAsia="Arial" w:hAnsi="Candara" w:cs="Arial"/>
          <w:sz w:val="24"/>
          <w:szCs w:val="24"/>
        </w:rPr>
        <w:t>e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A82994">
        <w:rPr>
          <w:rFonts w:ascii="Candara" w:eastAsia="Arial" w:hAnsi="Candara" w:cs="Arial"/>
          <w:sz w:val="24"/>
          <w:szCs w:val="24"/>
        </w:rPr>
        <w:t>k</w:t>
      </w:r>
      <w:r w:rsidR="00086025" w:rsidRPr="00A82994">
        <w:rPr>
          <w:rFonts w:ascii="Candara" w:eastAsia="Arial" w:hAnsi="Candara" w:cs="Arial"/>
          <w:spacing w:val="-1"/>
          <w:sz w:val="24"/>
          <w:szCs w:val="24"/>
        </w:rPr>
        <w:t>e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p</w:t>
      </w:r>
      <w:r w:rsidR="00086025" w:rsidRPr="00A82994">
        <w:rPr>
          <w:rFonts w:ascii="Candara" w:eastAsia="Arial" w:hAnsi="Candara" w:cs="Arial"/>
          <w:sz w:val="24"/>
          <w:szCs w:val="24"/>
        </w:rPr>
        <w:t>t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086025" w:rsidRPr="00A82994">
        <w:rPr>
          <w:rFonts w:ascii="Candara" w:eastAsia="Arial" w:hAnsi="Candara" w:cs="Arial"/>
          <w:sz w:val="24"/>
          <w:szCs w:val="24"/>
        </w:rPr>
        <w:t>clo</w:t>
      </w:r>
      <w:r w:rsidR="00086025" w:rsidRPr="00A82994">
        <w:rPr>
          <w:rFonts w:ascii="Candara" w:eastAsia="Arial" w:hAnsi="Candara" w:cs="Arial"/>
          <w:spacing w:val="-2"/>
          <w:sz w:val="24"/>
          <w:szCs w:val="24"/>
        </w:rPr>
        <w:t>s</w:t>
      </w:r>
      <w:r w:rsidR="00086025" w:rsidRPr="00A82994">
        <w:rPr>
          <w:rFonts w:ascii="Candara" w:eastAsia="Arial" w:hAnsi="Candara" w:cs="Arial"/>
          <w:spacing w:val="1"/>
          <w:sz w:val="24"/>
          <w:szCs w:val="24"/>
        </w:rPr>
        <w:t>ed</w:t>
      </w:r>
      <w:r w:rsidR="00086025" w:rsidRPr="00A82994">
        <w:rPr>
          <w:rFonts w:ascii="Candara" w:eastAsia="Arial" w:hAnsi="Candara" w:cs="Arial"/>
          <w:sz w:val="24"/>
          <w:szCs w:val="24"/>
        </w:rPr>
        <w:t>.</w:t>
      </w:r>
    </w:p>
    <w:p w14:paraId="757198AA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AB" w14:textId="77777777" w:rsidR="001E2FBD" w:rsidRPr="00D41342" w:rsidRDefault="00086025" w:rsidP="00B3749F">
      <w:pPr>
        <w:ind w:right="6669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z w:val="24"/>
          <w:szCs w:val="24"/>
        </w:rPr>
        <w:t>ps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nd Trips</w:t>
      </w:r>
    </w:p>
    <w:p w14:paraId="757198AC" w14:textId="40A0051C" w:rsidR="001E2FBD" w:rsidRPr="00D41342" w:rsidRDefault="00086025" w:rsidP="00B3749F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 sl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Accid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loc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 The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 De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pu</w:t>
      </w:r>
      <w:r w:rsidRPr="00D41342">
        <w:rPr>
          <w:rFonts w:ascii="Candara" w:eastAsia="Arial" w:hAnsi="Candara" w:cs="Arial"/>
          <w:sz w:val="24"/>
          <w:szCs w:val="24"/>
        </w:rPr>
        <w:t>ty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 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ly so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ry</w:t>
      </w:r>
      <w:proofErr w:type="gramEnd"/>
      <w:r w:rsidRPr="00D41342">
        <w:rPr>
          <w:rFonts w:ascii="Candara" w:eastAsia="Arial" w:hAnsi="Candara" w:cs="Arial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warning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 xml:space="preserve">n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sz w:val="24"/>
          <w:szCs w:val="24"/>
        </w:rPr>
        <w:t>lac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til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z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rd is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AD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AE" w14:textId="77777777" w:rsidR="001E2FBD" w:rsidRPr="00D41342" w:rsidRDefault="00086025" w:rsidP="00B3749F">
      <w:pPr>
        <w:ind w:right="659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Smo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k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ing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b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l</w:t>
      </w:r>
      <w:r w:rsidRPr="00D41342">
        <w:rPr>
          <w:rFonts w:ascii="Candara" w:eastAsia="Arial" w:hAnsi="Candara" w:cs="Arial"/>
          <w:b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4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y</w:t>
      </w:r>
    </w:p>
    <w:p w14:paraId="757198AF" w14:textId="6C959398" w:rsidR="001E2FBD" w:rsidRPr="00D41342" w:rsidRDefault="00086025" w:rsidP="00A82994">
      <w:p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 xml:space="preserve">l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-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mo</w:t>
      </w:r>
      <w:r w:rsidRPr="00D41342">
        <w:rPr>
          <w:rFonts w:ascii="Candara" w:eastAsia="Arial" w:hAnsi="Candara" w:cs="Arial"/>
          <w:sz w:val="24"/>
          <w:szCs w:val="24"/>
        </w:rPr>
        <w:t>king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="00A82994">
        <w:rPr>
          <w:rFonts w:ascii="Candara" w:eastAsia="Arial" w:hAnsi="Candara" w:cs="Arial"/>
          <w:spacing w:val="-2"/>
          <w:sz w:val="24"/>
          <w:szCs w:val="24"/>
        </w:rPr>
        <w:t xml:space="preserve"> across the entirety of its site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B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B1" w14:textId="77777777" w:rsidR="001E2FBD" w:rsidRPr="00D41342" w:rsidRDefault="00086025" w:rsidP="00B3749F">
      <w:pPr>
        <w:ind w:right="37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St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ge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>of Dang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ro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u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/To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x</w:t>
      </w:r>
      <w:r w:rsidRPr="00D41342">
        <w:rPr>
          <w:rFonts w:ascii="Candara" w:eastAsia="Arial" w:hAnsi="Candara" w:cs="Arial"/>
          <w:b/>
          <w:sz w:val="24"/>
          <w:szCs w:val="24"/>
        </w:rPr>
        <w:t>ic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ubstan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s</w:t>
      </w:r>
    </w:p>
    <w:p w14:paraId="757198B3" w14:textId="2CC32236" w:rsidR="001E2FBD" w:rsidRPr="00D41342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ic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ub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(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s,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ts,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int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ppe</w:t>
      </w:r>
      <w:r w:rsidRPr="00D41342">
        <w:rPr>
          <w:rFonts w:ascii="Candara" w:eastAsia="Arial" w:hAnsi="Candara" w:cs="Arial"/>
          <w:sz w:val="24"/>
          <w:szCs w:val="24"/>
        </w:rPr>
        <w:t xml:space="preserve">rs,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.</w:t>
      </w:r>
      <w:r w:rsidRPr="00D41342">
        <w:rPr>
          <w:rFonts w:ascii="Candara" w:eastAsia="Arial" w:hAnsi="Candara" w:cs="Arial"/>
          <w:sz w:val="24"/>
          <w:szCs w:val="24"/>
        </w:rPr>
        <w:t>)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nde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="00796370">
        <w:rPr>
          <w:rFonts w:ascii="Candara" w:eastAsia="Arial" w:hAnsi="Candara" w:cs="Arial"/>
          <w:spacing w:val="3"/>
          <w:sz w:val="24"/>
          <w:szCs w:val="24"/>
        </w:rPr>
        <w:t xml:space="preserve">ed away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ude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ts.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sk 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tch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car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ub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E66492" w:rsidRPr="00D41342">
        <w:rPr>
          <w:rFonts w:ascii="Candara" w:eastAsia="Arial" w:hAnsi="Candara" w:cs="Arial"/>
          <w:sz w:val="24"/>
          <w:szCs w:val="24"/>
        </w:rPr>
        <w:t xml:space="preserve"> </w:t>
      </w:r>
    </w:p>
    <w:p w14:paraId="757198B4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B5" w14:textId="77777777" w:rsidR="001E2FBD" w:rsidRPr="00D41342" w:rsidRDefault="00086025" w:rsidP="00B3749F">
      <w:pPr>
        <w:ind w:right="593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Super</w:t>
      </w:r>
      <w:r w:rsidRPr="00D41342">
        <w:rPr>
          <w:rFonts w:ascii="Candara" w:eastAsia="Arial" w:hAnsi="Candara" w:cs="Arial"/>
          <w:b/>
          <w:spacing w:val="-4"/>
          <w:sz w:val="24"/>
          <w:szCs w:val="24"/>
        </w:rPr>
        <w:t>v</w:t>
      </w:r>
      <w:r w:rsidRPr="00D41342">
        <w:rPr>
          <w:rFonts w:ascii="Candara" w:eastAsia="Arial" w:hAnsi="Candara" w:cs="Arial"/>
          <w:b/>
          <w:sz w:val="24"/>
          <w:szCs w:val="24"/>
        </w:rPr>
        <w:t>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ion of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P</w:t>
      </w:r>
      <w:r w:rsidRPr="00D41342">
        <w:rPr>
          <w:rFonts w:ascii="Candara" w:eastAsia="Arial" w:hAnsi="Candara" w:cs="Arial"/>
          <w:b/>
          <w:sz w:val="24"/>
          <w:szCs w:val="24"/>
        </w:rPr>
        <w:t>upils</w:t>
      </w:r>
    </w:p>
    <w:p w14:paraId="757198B6" w14:textId="3F6E1B5D" w:rsidR="001E2FBD" w:rsidRDefault="00086025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="00286E9E">
        <w:rPr>
          <w:rFonts w:ascii="Candara" w:eastAsia="Arial" w:hAnsi="Candara" w:cs="Arial"/>
          <w:sz w:val="24"/>
          <w:szCs w:val="24"/>
        </w:rPr>
        <w:t>8:45</w:t>
      </w:r>
      <w:r w:rsidRPr="00D4134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til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3</w:t>
      </w:r>
      <w:r w:rsidR="00E66492" w:rsidRPr="00D41342">
        <w:rPr>
          <w:rFonts w:ascii="Candara" w:eastAsia="Arial" w:hAnsi="Candara" w:cs="Arial"/>
          <w:spacing w:val="1"/>
          <w:sz w:val="24"/>
          <w:szCs w:val="24"/>
        </w:rPr>
        <w:t>:</w:t>
      </w:r>
      <w:r w:rsidR="00286E9E">
        <w:rPr>
          <w:rFonts w:ascii="Candara" w:eastAsia="Arial" w:hAnsi="Candara" w:cs="Arial"/>
          <w:spacing w:val="1"/>
          <w:sz w:val="24"/>
          <w:szCs w:val="24"/>
        </w:rPr>
        <w:t>00</w:t>
      </w:r>
      <w:r w:rsidR="00E66492"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="00E66492"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sibil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ises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1</w:t>
      </w:r>
      <w:r w:rsidRPr="00D41342">
        <w:rPr>
          <w:rFonts w:ascii="Candara" w:eastAsia="Arial" w:hAnsi="Candara" w:cs="Arial"/>
          <w:sz w:val="24"/>
          <w:szCs w:val="24"/>
        </w:rPr>
        <w:t>0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rs.</w:t>
      </w:r>
      <w:r w:rsidR="00A82994">
        <w:rPr>
          <w:rFonts w:ascii="Candara" w:eastAsia="Arial" w:hAnsi="Candara" w:cs="Arial"/>
          <w:sz w:val="24"/>
          <w:szCs w:val="24"/>
        </w:rPr>
        <w:t xml:space="preserve"> Any further attendance of the pupil in school will be </w:t>
      </w:r>
      <w:proofErr w:type="gramStart"/>
      <w:r w:rsidR="00A82994">
        <w:rPr>
          <w:rFonts w:ascii="Candara" w:eastAsia="Arial" w:hAnsi="Candara" w:cs="Arial"/>
          <w:sz w:val="24"/>
          <w:szCs w:val="24"/>
        </w:rPr>
        <w:t xml:space="preserve">charged </w:t>
      </w:r>
      <w:r w:rsidR="00796370">
        <w:rPr>
          <w:rFonts w:ascii="Candara" w:eastAsia="Arial" w:hAnsi="Candara" w:cs="Arial"/>
          <w:sz w:val="24"/>
          <w:szCs w:val="24"/>
        </w:rPr>
        <w:t xml:space="preserve"> as</w:t>
      </w:r>
      <w:proofErr w:type="gramEnd"/>
      <w:r w:rsidR="00796370">
        <w:rPr>
          <w:rFonts w:ascii="Candara" w:eastAsia="Arial" w:hAnsi="Candara" w:cs="Arial"/>
          <w:sz w:val="24"/>
          <w:szCs w:val="24"/>
        </w:rPr>
        <w:t xml:space="preserve"> an additional service </w:t>
      </w:r>
      <w:r w:rsidR="00A82994">
        <w:rPr>
          <w:rFonts w:ascii="Candara" w:eastAsia="Arial" w:hAnsi="Candara" w:cs="Arial"/>
          <w:sz w:val="24"/>
          <w:szCs w:val="24"/>
        </w:rPr>
        <w:t xml:space="preserve">at the appropriate rate. Parents/ carers/commissioners will be expected to pay these charges in addition to the normal school fees. </w:t>
      </w:r>
    </w:p>
    <w:p w14:paraId="56EE99CC" w14:textId="1A8EFAA8" w:rsidR="00D41342" w:rsidRDefault="00D41342" w:rsidP="00B3749F">
      <w:pPr>
        <w:ind w:right="76"/>
        <w:jc w:val="both"/>
        <w:rPr>
          <w:rFonts w:ascii="Candara" w:eastAsia="Arial" w:hAnsi="Candara" w:cs="Arial"/>
          <w:sz w:val="24"/>
          <w:szCs w:val="24"/>
        </w:rPr>
      </w:pPr>
    </w:p>
    <w:p w14:paraId="757198B7" w14:textId="77777777" w:rsidR="001E2FBD" w:rsidRPr="00D41342" w:rsidRDefault="001E2FBD" w:rsidP="00B3749F">
      <w:pPr>
        <w:spacing w:before="8" w:line="120" w:lineRule="exact"/>
        <w:jc w:val="both"/>
        <w:rPr>
          <w:rFonts w:ascii="Candara" w:hAnsi="Candara" w:cs="Arial"/>
          <w:sz w:val="13"/>
          <w:szCs w:val="13"/>
        </w:rPr>
      </w:pPr>
    </w:p>
    <w:p w14:paraId="757198B8" w14:textId="77777777" w:rsidR="001E2FBD" w:rsidRPr="00D41342" w:rsidRDefault="00086025" w:rsidP="00B3749F">
      <w:pPr>
        <w:ind w:right="761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Toil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ts</w:t>
      </w:r>
    </w:p>
    <w:p w14:paraId="757198B9" w14:textId="1A945906" w:rsidR="001E2FBD" w:rsidRPr="00D41342" w:rsidRDefault="00086025" w:rsidP="00B3749F">
      <w:pPr>
        <w:ind w:right="8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cle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 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ts to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z w:val="24"/>
          <w:szCs w:val="24"/>
        </w:rPr>
        <w:t>. The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 xml:space="preserve">ir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ch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 xml:space="preserve">cks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8BA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BB" w14:textId="07175C15" w:rsidR="001E2FBD" w:rsidRPr="00D41342" w:rsidRDefault="00E66492" w:rsidP="00B3749F">
      <w:pPr>
        <w:ind w:right="80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="00086025" w:rsidRPr="00D41342">
        <w:rPr>
          <w:rFonts w:ascii="Candara" w:eastAsia="Arial" w:hAnsi="Candara" w:cs="Arial"/>
          <w:sz w:val="24"/>
          <w:szCs w:val="24"/>
        </w:rPr>
        <w:t>ren</w:t>
      </w:r>
      <w:r w:rsidR="00086025"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re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="00086025" w:rsidRPr="00D41342">
        <w:rPr>
          <w:rFonts w:ascii="Candara" w:eastAsia="Arial" w:hAnsi="Candara" w:cs="Arial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n</w:t>
      </w:r>
      <w:r w:rsidR="00086025" w:rsidRPr="00D41342">
        <w:rPr>
          <w:rFonts w:ascii="Candara" w:eastAsia="Arial" w:hAnsi="Candara" w:cs="Arial"/>
          <w:sz w:val="24"/>
          <w:szCs w:val="24"/>
        </w:rPr>
        <w:t>g</w:t>
      </w:r>
      <w:r w:rsidR="00086025"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="00086025" w:rsidRPr="00D41342">
        <w:rPr>
          <w:rFonts w:ascii="Candara" w:eastAsia="Arial" w:hAnsi="Candara" w:cs="Arial"/>
          <w:sz w:val="24"/>
          <w:szCs w:val="24"/>
        </w:rPr>
        <w:t>it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ry</w:t>
      </w:r>
      <w:r w:rsidR="00086025" w:rsidRPr="00D4134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c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han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="00086025" w:rsidRPr="00D41342">
        <w:rPr>
          <w:rFonts w:ascii="Candara" w:eastAsia="Arial" w:hAnsi="Candara" w:cs="Arial"/>
          <w:sz w:val="24"/>
          <w:szCs w:val="24"/>
        </w:rPr>
        <w:t>ing</w:t>
      </w:r>
      <w:r w:rsidR="00086025" w:rsidRPr="00D4134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086025" w:rsidRPr="00D41342">
        <w:rPr>
          <w:rFonts w:ascii="Candara" w:eastAsia="Arial" w:hAnsi="Candara" w:cs="Arial"/>
          <w:sz w:val="24"/>
          <w:szCs w:val="24"/>
        </w:rPr>
        <w:t>ci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z w:val="24"/>
          <w:szCs w:val="24"/>
        </w:rPr>
        <w:t>ities</w:t>
      </w:r>
      <w:r w:rsidR="00086025"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="00086025" w:rsidRPr="00D41342">
        <w:rPr>
          <w:rFonts w:ascii="Candara" w:eastAsia="Arial" w:hAnsi="Candara" w:cs="Arial"/>
          <w:sz w:val="24"/>
          <w:szCs w:val="24"/>
        </w:rPr>
        <w:t>ld</w:t>
      </w:r>
      <w:r w:rsidR="00086025"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="00086025"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="00086025" w:rsidRPr="00D41342">
        <w:rPr>
          <w:rFonts w:ascii="Candara" w:eastAsia="Arial" w:hAnsi="Candara" w:cs="Arial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086025" w:rsidRPr="00D41342">
        <w:rPr>
          <w:rFonts w:ascii="Candara" w:eastAsia="Arial" w:hAnsi="Candara" w:cs="Arial"/>
          <w:sz w:val="24"/>
          <w:szCs w:val="24"/>
        </w:rPr>
        <w:t>i</w:t>
      </w:r>
      <w:r w:rsidR="00086025"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="00086025"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086025" w:rsidRPr="00D41342">
        <w:rPr>
          <w:rFonts w:ascii="Candara" w:eastAsia="Arial" w:hAnsi="Candara" w:cs="Arial"/>
          <w:sz w:val="24"/>
          <w:szCs w:val="24"/>
        </w:rPr>
        <w:t>t</w:t>
      </w:r>
      <w:r w:rsidR="00086025" w:rsidRPr="00D4134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="00975AA2">
        <w:rPr>
          <w:rFonts w:ascii="Candara" w:eastAsia="Arial" w:hAnsi="Candara" w:cs="Arial"/>
          <w:spacing w:val="-1"/>
          <w:sz w:val="24"/>
          <w:szCs w:val="24"/>
        </w:rPr>
        <w:t>on the ground floor.</w:t>
      </w:r>
    </w:p>
    <w:p w14:paraId="757198BC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BD" w14:textId="77777777" w:rsidR="001E2FBD" w:rsidRPr="00D41342" w:rsidRDefault="00086025" w:rsidP="00B3749F">
      <w:pPr>
        <w:ind w:right="580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Tr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ining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b/>
          <w:sz w:val="24"/>
          <w:szCs w:val="24"/>
        </w:rPr>
        <w:t>nd Inducti</w:t>
      </w:r>
      <w:r w:rsidRPr="00D41342">
        <w:rPr>
          <w:rFonts w:ascii="Candara" w:eastAsia="Arial" w:hAnsi="Candara" w:cs="Arial"/>
          <w:b/>
          <w:spacing w:val="-3"/>
          <w:sz w:val="24"/>
          <w:szCs w:val="24"/>
        </w:rPr>
        <w:t>o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</w:p>
    <w:p w14:paraId="757198BF" w14:textId="32D7A94F" w:rsidR="001E2FBD" w:rsidRPr="00D41342" w:rsidRDefault="00086025" w:rsidP="00A82994">
      <w:pPr>
        <w:ind w:right="77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5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te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5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He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lth</w:t>
      </w:r>
      <w:r w:rsidRPr="00D41342">
        <w:rPr>
          <w:rFonts w:ascii="Candara" w:eastAsia="Arial" w:hAnsi="Candara" w:cs="Arial"/>
          <w:spacing w:val="5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="00A82994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j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l.</w:t>
      </w:r>
    </w:p>
    <w:p w14:paraId="757198C0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1" w14:textId="3F3E0030" w:rsidR="001E2FBD" w:rsidRPr="00D41342" w:rsidRDefault="00086025" w:rsidP="00B3749F">
      <w:pPr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lastRenderedPageBreak/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 xml:space="preserve">res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id,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cci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eme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. Th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E66492" w:rsidRPr="00D41342">
        <w:rPr>
          <w:rFonts w:ascii="Candara" w:eastAsia="Arial" w:hAnsi="Candara" w:cs="Arial"/>
          <w:spacing w:val="1"/>
          <w:sz w:val="24"/>
          <w:szCs w:val="24"/>
        </w:rPr>
        <w:t xml:space="preserve">made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w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isc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na</w:t>
      </w:r>
      <w:r w:rsidRPr="00D41342">
        <w:rPr>
          <w:rFonts w:ascii="Candara" w:eastAsia="Arial" w:hAnsi="Candara" w:cs="Arial"/>
          <w:sz w:val="24"/>
          <w:szCs w:val="24"/>
        </w:rPr>
        <w:t>ry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fen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C2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3" w14:textId="77777777" w:rsidR="001E2FBD" w:rsidRPr="00D41342" w:rsidRDefault="00086025" w:rsidP="00B3749F">
      <w:pPr>
        <w:ind w:right="6534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Viol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z w:val="24"/>
          <w:szCs w:val="24"/>
        </w:rPr>
        <w:t>n</w:t>
      </w:r>
      <w:r w:rsidRPr="00D41342">
        <w:rPr>
          <w:rFonts w:ascii="Candara" w:eastAsia="Arial" w:hAnsi="Candara" w:cs="Arial"/>
          <w:b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b/>
          <w:sz w:val="24"/>
          <w:szCs w:val="24"/>
        </w:rPr>
        <w:t>e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z w:val="24"/>
          <w:szCs w:val="24"/>
        </w:rPr>
        <w:t xml:space="preserve">to 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taff</w:t>
      </w:r>
    </w:p>
    <w:p w14:paraId="757198C4" w14:textId="77777777" w:rsidR="001E2FBD" w:rsidRPr="00D41342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iol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C5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6" w14:textId="59506D39" w:rsidR="001E2FBD" w:rsidRPr="00D41342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la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le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ck;</w:t>
      </w:r>
      <w:r w:rsidRPr="00D4134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="00E66492" w:rsidRPr="00D41342">
        <w:rPr>
          <w:rFonts w:ascii="Candara" w:eastAsia="Arial" w:hAnsi="Candara" w:cs="Arial"/>
          <w:sz w:val="24"/>
          <w:szCs w:val="24"/>
        </w:rPr>
        <w:t xml:space="preserve">ff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id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ar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ne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C7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8" w14:textId="37EA92BA" w:rsidR="001E2FBD" w:rsidRPr="00D41342" w:rsidRDefault="00086025" w:rsidP="00B3749F">
      <w:pPr>
        <w:ind w:right="7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ware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z w:val="24"/>
          <w:szCs w:val="24"/>
        </w:rPr>
        <w:t xml:space="preserve">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 re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ly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 xml:space="preserve">a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x</w:t>
      </w:r>
      <w:r w:rsidRPr="00D41342">
        <w:rPr>
          <w:rFonts w:ascii="Candara" w:eastAsia="Arial" w:hAnsi="Candara" w:cs="Arial"/>
          <w:sz w:val="24"/>
          <w:szCs w:val="24"/>
        </w:rPr>
        <w:t>tre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is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iol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ck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inst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 xml:space="preserve">. 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pen</w:t>
      </w:r>
      <w:r w:rsidRPr="00D41342">
        <w:rPr>
          <w:rFonts w:ascii="Candara" w:eastAsia="Arial" w:hAnsi="Candara" w:cs="Arial"/>
          <w:sz w:val="24"/>
          <w:szCs w:val="24"/>
        </w:rPr>
        <w:t>ing</w:t>
      </w:r>
      <w:r w:rsidRPr="00D4134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rot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ll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hedu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ee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ng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ke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lace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 xml:space="preserve">t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,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a ro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ich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 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f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 xml:space="preserve">rs </w:t>
      </w:r>
      <w:r w:rsidR="00C92B4F"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="00C92B4F"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="00C92B4F"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="00C92B4F" w:rsidRPr="00D41342">
        <w:rPr>
          <w:rFonts w:ascii="Candara" w:eastAsia="Arial" w:hAnsi="Candara" w:cs="Arial"/>
          <w:sz w:val="24"/>
          <w:szCs w:val="24"/>
        </w:rPr>
        <w:t xml:space="preserve">g </w:t>
      </w:r>
      <w:r w:rsidR="00C92B4F" w:rsidRPr="00D41342">
        <w:rPr>
          <w:rFonts w:ascii="Candara" w:eastAsia="Arial" w:hAnsi="Candara" w:cs="Arial"/>
          <w:spacing w:val="1"/>
          <w:sz w:val="24"/>
          <w:szCs w:val="24"/>
        </w:rPr>
        <w:t>discussed</w:t>
      </w:r>
      <w:r w:rsidRPr="00D41342">
        <w:rPr>
          <w:rFonts w:ascii="Candara" w:eastAsia="Arial" w:hAnsi="Candara" w:cs="Arial"/>
          <w:sz w:val="24"/>
          <w:szCs w:val="24"/>
        </w:rPr>
        <w:t xml:space="preserve">, </w:t>
      </w:r>
      <w:r w:rsidR="00E66492" w:rsidRPr="00D41342">
        <w:rPr>
          <w:rFonts w:ascii="Candara" w:eastAsia="Arial" w:hAnsi="Candara" w:cs="Arial"/>
          <w:sz w:val="24"/>
          <w:szCs w:val="24"/>
        </w:rPr>
        <w:t>also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w</w:t>
      </w:r>
      <w:r w:rsidR="00E66492"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z w:val="24"/>
          <w:szCs w:val="24"/>
        </w:rPr>
        <w:t xml:space="preserve"> 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="00E66492"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ua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E66492"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on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 xml:space="preserve">red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ue</w:t>
      </w:r>
      <w:r w:rsidRPr="00D41342">
        <w:rPr>
          <w:rFonts w:ascii="Candara" w:eastAsia="Arial" w:hAnsi="Candara" w:cs="Arial"/>
          <w:sz w:val="24"/>
          <w:szCs w:val="24"/>
        </w:rPr>
        <w:t>s.</w:t>
      </w:r>
    </w:p>
    <w:p w14:paraId="757198C9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CA" w14:textId="77777777" w:rsidR="001E2FBD" w:rsidRPr="00D41342" w:rsidRDefault="00086025" w:rsidP="00B3749F">
      <w:pPr>
        <w:ind w:right="540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pa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y</w:t>
      </w:r>
      <w:r w:rsidRPr="00D41342">
        <w:rPr>
          <w:rFonts w:ascii="Candara" w:eastAsia="Arial" w:hAnsi="Candara" w:cs="Arial"/>
          <w:sz w:val="24"/>
          <w:szCs w:val="24"/>
        </w:rPr>
        <w:t>:</w:t>
      </w:r>
    </w:p>
    <w:p w14:paraId="757198CB" w14:textId="0DB76A1C" w:rsidR="001E2FBD" w:rsidRPr="00750DB0" w:rsidRDefault="00086025" w:rsidP="00750DB0">
      <w:pPr>
        <w:pStyle w:val="ListParagraph"/>
        <w:numPr>
          <w:ilvl w:val="0"/>
          <w:numId w:val="32"/>
        </w:numPr>
        <w:tabs>
          <w:tab w:val="left" w:pos="840"/>
        </w:tabs>
        <w:spacing w:before="18" w:line="260" w:lineRule="exact"/>
        <w:ind w:right="84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St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 xml:space="preserve">ff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z w:val="24"/>
          <w:szCs w:val="24"/>
        </w:rPr>
        <w:t>ld 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ma</w:t>
      </w:r>
      <w:r w:rsidRPr="00750DB0">
        <w:rPr>
          <w:rFonts w:ascii="Candara" w:eastAsia="Arial" w:hAnsi="Candara" w:cs="Arial"/>
          <w:sz w:val="24"/>
          <w:szCs w:val="24"/>
        </w:rPr>
        <w:t>in 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 xml:space="preserve">lm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 xml:space="preserve">d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ma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i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 xml:space="preserve">in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y</w:t>
      </w:r>
      <w:r w:rsidR="00F736E5"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on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 xml:space="preserve">ct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lt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</w:t>
      </w:r>
      <w:r w:rsidRPr="00750DB0">
        <w:rPr>
          <w:rFonts w:ascii="Candara" w:eastAsia="Arial" w:hAnsi="Candara" w:cs="Arial"/>
          <w:sz w:val="24"/>
          <w:szCs w:val="24"/>
        </w:rPr>
        <w:t xml:space="preserve">h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no</w:t>
      </w:r>
      <w:r w:rsidRPr="00750DB0">
        <w:rPr>
          <w:rFonts w:ascii="Candara" w:eastAsia="Arial" w:hAnsi="Candara" w:cs="Arial"/>
          <w:sz w:val="24"/>
          <w:szCs w:val="24"/>
        </w:rPr>
        <w:t>t 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on</w:t>
      </w:r>
      <w:r w:rsidRPr="00750DB0">
        <w:rPr>
          <w:rFonts w:ascii="Candara" w:eastAsia="Arial" w:hAnsi="Candara" w:cs="Arial"/>
          <w:sz w:val="24"/>
          <w:szCs w:val="24"/>
        </w:rPr>
        <w:t>ti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uou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y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on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z w:val="24"/>
          <w:szCs w:val="24"/>
        </w:rPr>
        <w:t>.</w:t>
      </w:r>
    </w:p>
    <w:p w14:paraId="757198CC" w14:textId="3E81BD48" w:rsidR="001E2FBD" w:rsidRPr="00750DB0" w:rsidRDefault="00086025" w:rsidP="00750DB0">
      <w:pPr>
        <w:pStyle w:val="ListParagraph"/>
        <w:numPr>
          <w:ilvl w:val="0"/>
          <w:numId w:val="32"/>
        </w:numPr>
        <w:tabs>
          <w:tab w:val="left" w:pos="840"/>
        </w:tabs>
        <w:spacing w:before="16" w:line="260" w:lineRule="exact"/>
        <w:ind w:right="86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i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sit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ua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i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b</w:t>
      </w:r>
      <w:r w:rsidRPr="00750DB0">
        <w:rPr>
          <w:rFonts w:ascii="Candara" w:eastAsia="Arial" w:hAnsi="Candara" w:cs="Arial"/>
          <w:sz w:val="24"/>
          <w:szCs w:val="24"/>
        </w:rPr>
        <w:t xml:space="preserve">y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an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</w:t>
      </w:r>
      <w:r w:rsidRPr="00750DB0">
        <w:rPr>
          <w:rFonts w:ascii="Candara" w:eastAsia="Arial" w:hAnsi="Candara" w:cs="Arial"/>
          <w:sz w:val="24"/>
          <w:szCs w:val="24"/>
        </w:rPr>
        <w:t>ing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to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mee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ano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da</w:t>
      </w:r>
      <w:r w:rsidRPr="00750DB0">
        <w:rPr>
          <w:rFonts w:ascii="Candara" w:eastAsia="Arial" w:hAnsi="Candara" w:cs="Arial"/>
          <w:sz w:val="24"/>
          <w:szCs w:val="24"/>
        </w:rPr>
        <w:t xml:space="preserve">y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gg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sti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g 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z w:val="24"/>
          <w:szCs w:val="24"/>
        </w:rPr>
        <w:t>ing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th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ti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g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u</w:t>
      </w:r>
      <w:r w:rsidRPr="00750DB0">
        <w:rPr>
          <w:rFonts w:ascii="Candara" w:eastAsia="Arial" w:hAnsi="Candara" w:cs="Arial"/>
          <w:sz w:val="24"/>
          <w:szCs w:val="24"/>
        </w:rPr>
        <w:t>p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w</w:t>
      </w:r>
      <w:r w:rsidRPr="00750DB0">
        <w:rPr>
          <w:rFonts w:ascii="Candara" w:eastAsia="Arial" w:hAnsi="Candara" w:cs="Arial"/>
          <w:sz w:val="24"/>
          <w:szCs w:val="24"/>
        </w:rPr>
        <w:t>ith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th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B213A7" w:rsidRPr="00750DB0">
        <w:rPr>
          <w:rFonts w:ascii="Candara" w:eastAsia="Arial" w:hAnsi="Candara" w:cs="Arial"/>
          <w:sz w:val="24"/>
          <w:szCs w:val="24"/>
        </w:rPr>
        <w:t>proprietor</w:t>
      </w:r>
      <w:r w:rsidRPr="00750DB0">
        <w:rPr>
          <w:rFonts w:ascii="Candara" w:eastAsia="Arial" w:hAnsi="Candara" w:cs="Arial"/>
          <w:sz w:val="24"/>
          <w:szCs w:val="24"/>
        </w:rPr>
        <w:t>.</w:t>
      </w:r>
    </w:p>
    <w:p w14:paraId="757198CD" w14:textId="59748702" w:rsidR="001E2FBD" w:rsidRPr="00750DB0" w:rsidRDefault="00086025" w:rsidP="00750DB0">
      <w:pPr>
        <w:pStyle w:val="ListParagraph"/>
        <w:numPr>
          <w:ilvl w:val="0"/>
          <w:numId w:val="32"/>
        </w:numPr>
        <w:tabs>
          <w:tab w:val="left" w:pos="840"/>
        </w:tabs>
        <w:spacing w:before="17" w:line="260" w:lineRule="exact"/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St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ff</w:t>
      </w:r>
      <w:r w:rsidRPr="00750DB0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ou</w:t>
      </w:r>
      <w:r w:rsidRPr="00750DB0">
        <w:rPr>
          <w:rFonts w:ascii="Candara" w:eastAsia="Arial" w:hAnsi="Candara" w:cs="Arial"/>
          <w:sz w:val="24"/>
          <w:szCs w:val="24"/>
        </w:rPr>
        <w:t>ld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y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sit</w:t>
      </w:r>
      <w:r w:rsidRPr="00750DB0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rest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oo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4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ha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he</w:t>
      </w:r>
      <w:r w:rsidRPr="00750DB0">
        <w:rPr>
          <w:rFonts w:ascii="Candara" w:eastAsia="Arial" w:hAnsi="Candara" w:cs="Arial"/>
          <w:sz w:val="24"/>
          <w:szCs w:val="24"/>
        </w:rPr>
        <w:t>y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ma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k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x</w:t>
      </w:r>
      <w:r w:rsidRPr="00750DB0">
        <w:rPr>
          <w:rFonts w:ascii="Candara" w:eastAsia="Arial" w:hAnsi="Candara" w:cs="Arial"/>
          <w:sz w:val="24"/>
          <w:szCs w:val="24"/>
        </w:rPr>
        <w:t>it 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hou</w:t>
      </w:r>
      <w:r w:rsidRPr="00750DB0">
        <w:rPr>
          <w:rFonts w:ascii="Candara" w:eastAsia="Arial" w:hAnsi="Candara" w:cs="Arial"/>
          <w:sz w:val="24"/>
          <w:szCs w:val="24"/>
        </w:rPr>
        <w:t>ld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the</w:t>
      </w:r>
      <w:r w:rsidRPr="00750DB0">
        <w:rPr>
          <w:rFonts w:ascii="Candara" w:eastAsia="Arial" w:hAnsi="Candara" w:cs="Arial"/>
          <w:sz w:val="24"/>
          <w:szCs w:val="24"/>
        </w:rPr>
        <w:t>y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.</w:t>
      </w:r>
    </w:p>
    <w:p w14:paraId="757198CE" w14:textId="77777777" w:rsidR="001E2FBD" w:rsidRPr="00750DB0" w:rsidRDefault="00086025" w:rsidP="00750DB0">
      <w:pPr>
        <w:pStyle w:val="ListParagraph"/>
        <w:numPr>
          <w:ilvl w:val="0"/>
          <w:numId w:val="32"/>
        </w:numPr>
        <w:spacing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If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 xml:space="preserve">a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b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 xml:space="preserve">r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is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on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r 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z w:val="24"/>
          <w:szCs w:val="24"/>
        </w:rPr>
        <w:t>y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l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ea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:</w:t>
      </w:r>
    </w:p>
    <w:p w14:paraId="757198CF" w14:textId="10CBE6BB" w:rsidR="001E2FBD" w:rsidRPr="00750DB0" w:rsidRDefault="00086025" w:rsidP="00750DB0">
      <w:pPr>
        <w:pStyle w:val="ListParagraph"/>
        <w:numPr>
          <w:ilvl w:val="1"/>
          <w:numId w:val="32"/>
        </w:numPr>
        <w:tabs>
          <w:tab w:val="left" w:pos="840"/>
        </w:tabs>
        <w:spacing w:before="21" w:line="260" w:lineRule="exact"/>
        <w:ind w:right="85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pacing w:val="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b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ff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g</w:t>
      </w:r>
      <w:r w:rsidRPr="00750DB0">
        <w:rPr>
          <w:rFonts w:ascii="Candara" w:eastAsia="Arial" w:hAnsi="Candara" w:cs="Arial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in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t</w:t>
      </w:r>
      <w:r w:rsidRPr="00750DB0">
        <w:rPr>
          <w:rFonts w:ascii="Candara" w:eastAsia="Arial" w:hAnsi="Candara" w:cs="Arial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classr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sk</w:t>
      </w:r>
      <w:r w:rsidRPr="00750DB0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 xml:space="preserve">e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pe</w:t>
      </w:r>
      <w:r w:rsidRPr="00750DB0">
        <w:rPr>
          <w:rFonts w:ascii="Candara" w:eastAsia="Arial" w:hAnsi="Candara" w:cs="Arial"/>
          <w:sz w:val="24"/>
          <w:szCs w:val="24"/>
        </w:rPr>
        <w:t>rson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i</w:t>
      </w:r>
      <w:r w:rsidRPr="00750DB0">
        <w:rPr>
          <w:rFonts w:ascii="Candara" w:eastAsia="Arial" w:hAnsi="Candara" w:cs="Arial"/>
          <w:sz w:val="24"/>
          <w:szCs w:val="24"/>
        </w:rPr>
        <w:t>sk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i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he</w:t>
      </w:r>
      <w:r w:rsidRPr="00750DB0">
        <w:rPr>
          <w:rFonts w:ascii="Candara" w:eastAsia="Arial" w:hAnsi="Candara" w:cs="Arial"/>
          <w:sz w:val="24"/>
          <w:szCs w:val="24"/>
        </w:rPr>
        <w:t>y c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n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v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rd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z w:val="24"/>
          <w:szCs w:val="24"/>
        </w:rPr>
        <w:t>ith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he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m</w:t>
      </w:r>
      <w:r w:rsidRPr="00750DB0">
        <w:rPr>
          <w:rFonts w:ascii="Candara" w:eastAsia="Arial" w:hAnsi="Candara" w:cs="Arial"/>
          <w:sz w:val="24"/>
          <w:szCs w:val="24"/>
        </w:rPr>
        <w:t>,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“I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750DB0">
        <w:rPr>
          <w:rFonts w:ascii="Candara" w:eastAsia="Arial" w:hAnsi="Candara" w:cs="Arial"/>
          <w:sz w:val="24"/>
          <w:szCs w:val="24"/>
        </w:rPr>
        <w:t>ll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just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w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it</w:t>
      </w:r>
      <w:r w:rsidRPr="00750DB0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ou</w:t>
      </w:r>
      <w:r w:rsidRPr="00750DB0">
        <w:rPr>
          <w:rFonts w:ascii="Candara" w:eastAsia="Arial" w:hAnsi="Candara" w:cs="Arial"/>
          <w:sz w:val="24"/>
          <w:szCs w:val="24"/>
        </w:rPr>
        <w:t>t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 xml:space="preserve">ide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un</w:t>
      </w:r>
      <w:r w:rsidRPr="00750DB0">
        <w:rPr>
          <w:rFonts w:ascii="Candara" w:eastAsia="Arial" w:hAnsi="Candara" w:cs="Arial"/>
          <w:sz w:val="24"/>
          <w:szCs w:val="24"/>
        </w:rPr>
        <w:t xml:space="preserve">til 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y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ou</w:t>
      </w:r>
      <w:r w:rsidRPr="00750DB0">
        <w:rPr>
          <w:rFonts w:ascii="Candara" w:eastAsia="Arial" w:hAnsi="Candara" w:cs="Arial"/>
          <w:sz w:val="24"/>
          <w:szCs w:val="24"/>
        </w:rPr>
        <w:t>’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r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>f</w:t>
      </w:r>
      <w:r w:rsidRPr="00750DB0">
        <w:rPr>
          <w:rFonts w:ascii="Candara" w:eastAsia="Arial" w:hAnsi="Candara" w:cs="Arial"/>
          <w:sz w:val="24"/>
          <w:szCs w:val="24"/>
        </w:rPr>
        <w:t>inis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d</w:t>
      </w:r>
      <w:r w:rsidRPr="00750DB0">
        <w:rPr>
          <w:rFonts w:ascii="Candara" w:eastAsia="Arial" w:hAnsi="Candara" w:cs="Arial"/>
          <w:sz w:val="24"/>
          <w:szCs w:val="24"/>
        </w:rPr>
        <w:t>”.</w:t>
      </w:r>
    </w:p>
    <w:p w14:paraId="757198D0" w14:textId="3DDB1D54" w:rsidR="001E2FBD" w:rsidRPr="00750DB0" w:rsidRDefault="00086025" w:rsidP="00750DB0">
      <w:pPr>
        <w:pStyle w:val="ListParagraph"/>
        <w:numPr>
          <w:ilvl w:val="1"/>
          <w:numId w:val="32"/>
        </w:numPr>
        <w:spacing w:before="10"/>
        <w:jc w:val="both"/>
        <w:rPr>
          <w:rFonts w:ascii="Candara" w:eastAsia="Arial" w:hAnsi="Candara" w:cs="Arial"/>
          <w:sz w:val="24"/>
          <w:szCs w:val="24"/>
        </w:rPr>
      </w:pPr>
      <w:r w:rsidRPr="00750DB0">
        <w:rPr>
          <w:rFonts w:ascii="Candara" w:eastAsia="Arial" w:hAnsi="Candara" w:cs="Arial"/>
          <w:sz w:val="24"/>
          <w:szCs w:val="24"/>
        </w:rPr>
        <w:t>S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en</w:t>
      </w:r>
      <w:r w:rsidRPr="00750DB0">
        <w:rPr>
          <w:rFonts w:ascii="Candara" w:eastAsia="Arial" w:hAnsi="Candara" w:cs="Arial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a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m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mbe</w:t>
      </w:r>
      <w:r w:rsidRPr="00750DB0">
        <w:rPr>
          <w:rFonts w:ascii="Candara" w:eastAsia="Arial" w:hAnsi="Candara" w:cs="Arial"/>
          <w:sz w:val="24"/>
          <w:szCs w:val="24"/>
        </w:rPr>
        <w:t>r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a</w:t>
      </w:r>
      <w:r w:rsidRPr="00750DB0">
        <w:rPr>
          <w:rFonts w:ascii="Candara" w:eastAsia="Arial" w:hAnsi="Candara" w:cs="Arial"/>
          <w:sz w:val="24"/>
          <w:szCs w:val="24"/>
        </w:rPr>
        <w:t>ff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t</w:t>
      </w:r>
      <w:r w:rsidRPr="00750DB0">
        <w:rPr>
          <w:rFonts w:ascii="Candara" w:eastAsia="Arial" w:hAnsi="Candara" w:cs="Arial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e</w:t>
      </w:r>
      <w:r w:rsidRPr="00750DB0">
        <w:rPr>
          <w:rFonts w:ascii="Candara" w:eastAsia="Arial" w:hAnsi="Candara" w:cs="Arial"/>
          <w:sz w:val="24"/>
          <w:szCs w:val="24"/>
        </w:rPr>
        <w:t>lp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d</w:t>
      </w:r>
      <w:r w:rsidRPr="00750DB0">
        <w:rPr>
          <w:rFonts w:ascii="Candara" w:eastAsia="Arial" w:hAnsi="Candara" w:cs="Arial"/>
          <w:spacing w:val="-3"/>
          <w:sz w:val="24"/>
          <w:szCs w:val="24"/>
        </w:rPr>
        <w:t>i</w:t>
      </w:r>
      <w:r w:rsidRPr="00750DB0">
        <w:rPr>
          <w:rFonts w:ascii="Candara" w:eastAsia="Arial" w:hAnsi="Candara" w:cs="Arial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3"/>
          <w:sz w:val="24"/>
          <w:szCs w:val="24"/>
        </w:rPr>
        <w:t>f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</w:t>
      </w:r>
      <w:r w:rsidRPr="00750DB0">
        <w:rPr>
          <w:rFonts w:ascii="Candara" w:eastAsia="Arial" w:hAnsi="Candara" w:cs="Arial"/>
          <w:spacing w:val="-2"/>
          <w:sz w:val="24"/>
          <w:szCs w:val="24"/>
        </w:rPr>
        <w:t>s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h</w:t>
      </w:r>
      <w:r w:rsidRPr="00750DB0">
        <w:rPr>
          <w:rFonts w:ascii="Candara" w:eastAsia="Arial" w:hAnsi="Candara" w:cs="Arial"/>
          <w:sz w:val="24"/>
          <w:szCs w:val="24"/>
        </w:rPr>
        <w:t>e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750DB0">
        <w:rPr>
          <w:rFonts w:ascii="Candara" w:eastAsia="Arial" w:hAnsi="Candara" w:cs="Arial"/>
          <w:sz w:val="24"/>
          <w:szCs w:val="24"/>
        </w:rPr>
        <w:t>sit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ua</w:t>
      </w:r>
      <w:r w:rsidRPr="00750DB0">
        <w:rPr>
          <w:rFonts w:ascii="Candara" w:eastAsia="Arial" w:hAnsi="Candara" w:cs="Arial"/>
          <w:sz w:val="24"/>
          <w:szCs w:val="24"/>
        </w:rPr>
        <w:t>ti</w:t>
      </w:r>
      <w:r w:rsidRPr="00750DB0">
        <w:rPr>
          <w:rFonts w:ascii="Candara" w:eastAsia="Arial" w:hAnsi="Candara" w:cs="Arial"/>
          <w:spacing w:val="-1"/>
          <w:sz w:val="24"/>
          <w:szCs w:val="24"/>
        </w:rPr>
        <w:t>o</w:t>
      </w:r>
      <w:r w:rsidRPr="00750DB0">
        <w:rPr>
          <w:rFonts w:ascii="Candara" w:eastAsia="Arial" w:hAnsi="Candara" w:cs="Arial"/>
          <w:spacing w:val="1"/>
          <w:sz w:val="24"/>
          <w:szCs w:val="24"/>
        </w:rPr>
        <w:t>n</w:t>
      </w:r>
      <w:r w:rsidRPr="00750DB0">
        <w:rPr>
          <w:rFonts w:ascii="Candara" w:eastAsia="Arial" w:hAnsi="Candara" w:cs="Arial"/>
          <w:sz w:val="24"/>
          <w:szCs w:val="24"/>
        </w:rPr>
        <w:t>.</w:t>
      </w:r>
    </w:p>
    <w:p w14:paraId="757198D1" w14:textId="77777777" w:rsidR="001E2FBD" w:rsidRPr="00D41342" w:rsidRDefault="001E2FBD" w:rsidP="00B3749F">
      <w:pPr>
        <w:spacing w:before="15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D2" w14:textId="49379950" w:rsidR="001E2FBD" w:rsidRDefault="00086025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se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Pr="00D41342">
        <w:rPr>
          <w:rFonts w:ascii="Candara" w:eastAsia="Arial" w:hAnsi="Candara" w:cs="Arial"/>
          <w:sz w:val="24"/>
          <w:szCs w:val="24"/>
        </w:rPr>
        <w:t>cy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z w:val="24"/>
          <w:szCs w:val="24"/>
        </w:rPr>
        <w:t>Proprietor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="00F736E5"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2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il</w:t>
      </w:r>
      <w:r w:rsidRPr="00D4134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ia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ly</w:t>
      </w:r>
      <w:r w:rsidRPr="00D41342">
        <w:rPr>
          <w:rFonts w:ascii="Candara" w:eastAsia="Arial" w:hAnsi="Candara" w:cs="Arial"/>
          <w:spacing w:val="2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ce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2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le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rson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the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ed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="00750DB0">
        <w:rPr>
          <w:rFonts w:ascii="Candara" w:eastAsia="Arial" w:hAnsi="Candara" w:cs="Arial"/>
          <w:sz w:val="24"/>
          <w:szCs w:val="24"/>
        </w:rPr>
        <w:t xml:space="preserve"> If </w:t>
      </w:r>
      <w:r w:rsidR="00C45A0F">
        <w:rPr>
          <w:rFonts w:ascii="Candara" w:eastAsia="Arial" w:hAnsi="Candara" w:cs="Arial"/>
          <w:sz w:val="24"/>
          <w:szCs w:val="24"/>
        </w:rPr>
        <w:t>necessary,</w:t>
      </w:r>
      <w:r w:rsidR="00750DB0">
        <w:rPr>
          <w:rFonts w:ascii="Candara" w:eastAsia="Arial" w:hAnsi="Candara" w:cs="Arial"/>
          <w:sz w:val="24"/>
          <w:szCs w:val="24"/>
        </w:rPr>
        <w:t xml:space="preserve"> then reasonable force can be used to; physically remove the offender; defend yourself against the defender; restrain the offender until help arrives. This is in line with English Common Law.</w:t>
      </w:r>
    </w:p>
    <w:p w14:paraId="4DC4DB9D" w14:textId="1429F798" w:rsidR="00750DB0" w:rsidRDefault="00750DB0" w:rsidP="00B3749F">
      <w:pPr>
        <w:ind w:right="83"/>
        <w:jc w:val="both"/>
        <w:rPr>
          <w:rFonts w:ascii="Candara" w:eastAsia="Arial" w:hAnsi="Candara" w:cs="Arial"/>
          <w:sz w:val="24"/>
          <w:szCs w:val="24"/>
        </w:rPr>
      </w:pPr>
    </w:p>
    <w:p w14:paraId="757198D4" w14:textId="77777777" w:rsidR="001E2FBD" w:rsidRPr="00D41342" w:rsidRDefault="00086025" w:rsidP="00B3749F">
      <w:pPr>
        <w:ind w:right="7508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z w:val="24"/>
          <w:szCs w:val="24"/>
        </w:rPr>
        <w:t>Vi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itors</w:t>
      </w:r>
    </w:p>
    <w:p w14:paraId="757198D5" w14:textId="3BC3C3BB" w:rsidR="001E2FBD" w:rsidRPr="00D41342" w:rsidRDefault="00086025" w:rsidP="00B3749F">
      <w:pPr>
        <w:ind w:right="75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sz w:val="24"/>
          <w:szCs w:val="24"/>
        </w:rPr>
        <w:t>All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boo</w:t>
      </w:r>
      <w:r w:rsidRPr="00D41342">
        <w:rPr>
          <w:rFonts w:ascii="Candara" w:eastAsia="Arial" w:hAnsi="Candara" w:cs="Arial"/>
          <w:sz w:val="24"/>
          <w:szCs w:val="24"/>
        </w:rPr>
        <w:t>k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b</w:t>
      </w:r>
      <w:r w:rsidRPr="00D41342">
        <w:rPr>
          <w:rFonts w:ascii="Candara" w:eastAsia="Arial" w:hAnsi="Candara" w:cs="Arial"/>
          <w:sz w:val="24"/>
          <w:szCs w:val="24"/>
        </w:rPr>
        <w:t>y 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="00B213A7" w:rsidRPr="00D41342">
        <w:rPr>
          <w:rFonts w:ascii="Candara" w:eastAsia="Arial" w:hAnsi="Candara" w:cs="Arial"/>
          <w:sz w:val="24"/>
          <w:szCs w:val="24"/>
        </w:rPr>
        <w:t xml:space="preserve"> the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pacing w:val="3"/>
          <w:sz w:val="24"/>
          <w:szCs w:val="24"/>
        </w:rPr>
        <w:t>r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ep</w:t>
      </w:r>
      <w:r w:rsidRPr="00D41342">
        <w:rPr>
          <w:rFonts w:ascii="Candara" w:eastAsia="Arial" w:hAnsi="Candara" w:cs="Arial"/>
          <w:sz w:val="24"/>
          <w:szCs w:val="24"/>
        </w:rPr>
        <w:t>ti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="00B213A7" w:rsidRPr="00D41342">
        <w:rPr>
          <w:rFonts w:ascii="Candara" w:eastAsia="Arial" w:hAnsi="Candara" w:cs="Arial"/>
          <w:sz w:val="24"/>
          <w:szCs w:val="24"/>
        </w:rPr>
        <w:t xml:space="preserve"> hall</w:t>
      </w:r>
      <w:r w:rsidRPr="00D4134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ll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B213A7" w:rsidRPr="00D41342">
        <w:rPr>
          <w:rFonts w:ascii="Candara" w:eastAsia="Arial" w:hAnsi="Candara" w:cs="Arial"/>
          <w:spacing w:val="-3"/>
          <w:sz w:val="24"/>
          <w:szCs w:val="24"/>
        </w:rPr>
        <w:t>be introduced to the pupils as a “visitor”</w:t>
      </w:r>
      <w:r w:rsidRPr="00D41342">
        <w:rPr>
          <w:rFonts w:ascii="Candara" w:eastAsia="Arial" w:hAnsi="Candara" w:cs="Arial"/>
          <w:sz w:val="24"/>
          <w:szCs w:val="24"/>
        </w:rPr>
        <w:t>. 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lar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vis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u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>m</w:t>
      </w:r>
      <w:r w:rsidRPr="00D41342">
        <w:rPr>
          <w:rFonts w:ascii="Candara" w:eastAsia="Arial" w:hAnsi="Candara" w:cs="Arial"/>
          <w:sz w:val="24"/>
          <w:szCs w:val="24"/>
        </w:rPr>
        <w:t>is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s (e.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.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de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v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er</w:t>
      </w:r>
      <w:r w:rsidRPr="00D41342">
        <w:rPr>
          <w:rFonts w:ascii="Candara" w:eastAsia="Arial" w:hAnsi="Candara" w:cs="Arial"/>
          <w:sz w:val="24"/>
          <w:szCs w:val="24"/>
        </w:rPr>
        <w:t xml:space="preserve">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me</w:t>
      </w:r>
      <w:r w:rsidRPr="00D41342">
        <w:rPr>
          <w:rFonts w:ascii="Candara" w:eastAsia="Arial" w:hAnsi="Candara" w:cs="Arial"/>
          <w:sz w:val="24"/>
          <w:szCs w:val="24"/>
        </w:rPr>
        <w:t>n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pe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z w:val="24"/>
          <w:szCs w:val="24"/>
        </w:rPr>
        <w:t>ic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z w:val="24"/>
          <w:szCs w:val="24"/>
        </w:rPr>
        <w:t>ies)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q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i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d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ob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v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 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ty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rules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th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oo</w:t>
      </w:r>
      <w:r w:rsidRPr="00D41342">
        <w:rPr>
          <w:rFonts w:ascii="Candara" w:eastAsia="Arial" w:hAnsi="Candara" w:cs="Arial"/>
          <w:sz w:val="24"/>
          <w:szCs w:val="24"/>
        </w:rPr>
        <w:t>l.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proofErr w:type="gramStart"/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rt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ts</w:t>
      </w:r>
      <w:proofErr w:type="gramEnd"/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lpi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in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D41342">
        <w:rPr>
          <w:rFonts w:ascii="Candara" w:eastAsia="Arial" w:hAnsi="Candara" w:cs="Arial"/>
          <w:sz w:val="24"/>
          <w:szCs w:val="24"/>
        </w:rPr>
        <w:t>l s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D41342">
        <w:rPr>
          <w:rFonts w:ascii="Candara" w:eastAsia="Arial" w:hAnsi="Candara" w:cs="Arial"/>
          <w:sz w:val="24"/>
          <w:szCs w:val="24"/>
        </w:rPr>
        <w:t>ld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D41342">
        <w:rPr>
          <w:rFonts w:ascii="Candara" w:eastAsia="Arial" w:hAnsi="Candara" w:cs="Arial"/>
          <w:sz w:val="24"/>
          <w:szCs w:val="24"/>
        </w:rPr>
        <w:t xml:space="preserve">e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ma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d</w:t>
      </w:r>
      <w:r w:rsidR="00F736E5"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D41342">
        <w:rPr>
          <w:rFonts w:ascii="Candara" w:eastAsia="Arial" w:hAnsi="Candara" w:cs="Arial"/>
          <w:spacing w:val="-3"/>
          <w:sz w:val="24"/>
          <w:szCs w:val="24"/>
        </w:rPr>
        <w:t>w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o</w:t>
      </w:r>
      <w:r w:rsidR="00F736E5" w:rsidRPr="00D41342">
        <w:rPr>
          <w:rFonts w:ascii="Candara" w:eastAsia="Arial" w:hAnsi="Candara" w:cs="Arial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="00F736E5"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hea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="00F736E5"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n</w:t>
      </w:r>
      <w:r w:rsidRPr="00D41342">
        <w:rPr>
          <w:rFonts w:ascii="Candara" w:eastAsia="Arial" w:hAnsi="Candara" w:cs="Arial"/>
          <w:sz w:val="24"/>
          <w:szCs w:val="24"/>
        </w:rPr>
        <w:t xml:space="preserve">d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3"/>
          <w:sz w:val="24"/>
          <w:szCs w:val="24"/>
        </w:rPr>
        <w:t>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="00F736E5" w:rsidRPr="00D41342">
        <w:rPr>
          <w:rFonts w:ascii="Candara" w:eastAsia="Arial" w:hAnsi="Candara" w:cs="Arial"/>
          <w:sz w:val="24"/>
          <w:szCs w:val="24"/>
        </w:rPr>
        <w:t xml:space="preserve">ty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-4"/>
          <w:sz w:val="24"/>
          <w:szCs w:val="24"/>
        </w:rPr>
        <w:t>r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an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m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en</w:t>
      </w:r>
      <w:r w:rsidR="00F736E5" w:rsidRPr="00D41342">
        <w:rPr>
          <w:rFonts w:ascii="Candara" w:eastAsia="Arial" w:hAnsi="Candara" w:cs="Arial"/>
          <w:sz w:val="24"/>
          <w:szCs w:val="24"/>
        </w:rPr>
        <w:t>ts</w:t>
      </w:r>
      <w:r w:rsidRPr="00D41342">
        <w:rPr>
          <w:rFonts w:ascii="Candara" w:eastAsia="Arial" w:hAnsi="Candara" w:cs="Arial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p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p</w:t>
      </w:r>
      <w:r w:rsidRPr="00D41342">
        <w:rPr>
          <w:rFonts w:ascii="Candara" w:eastAsia="Arial" w:hAnsi="Candara" w:cs="Arial"/>
          <w:sz w:val="24"/>
          <w:szCs w:val="24"/>
        </w:rPr>
        <w:t>l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i</w:t>
      </w:r>
      <w:r w:rsidRPr="00D41342">
        <w:rPr>
          <w:rFonts w:ascii="Candara" w:eastAsia="Arial" w:hAnsi="Candara" w:cs="Arial"/>
          <w:sz w:val="24"/>
          <w:szCs w:val="24"/>
        </w:rPr>
        <w:t>c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ab</w:t>
      </w:r>
      <w:r w:rsidR="00F736E5" w:rsidRPr="00D41342">
        <w:rPr>
          <w:rFonts w:ascii="Candara" w:eastAsia="Arial" w:hAnsi="Candara" w:cs="Arial"/>
          <w:sz w:val="24"/>
          <w:szCs w:val="24"/>
        </w:rPr>
        <w:t>le to</w:t>
      </w:r>
      <w:r w:rsidRPr="00D4134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e</w:t>
      </w:r>
      <w:r w:rsidRPr="00D41342">
        <w:rPr>
          <w:rFonts w:ascii="Candara" w:eastAsia="Arial" w:hAnsi="Candara" w:cs="Arial"/>
          <w:sz w:val="24"/>
          <w:szCs w:val="24"/>
        </w:rPr>
        <w:t>m 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ro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u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g</w:t>
      </w:r>
      <w:r w:rsidRPr="00D41342">
        <w:rPr>
          <w:rFonts w:ascii="Candara" w:eastAsia="Arial" w:hAnsi="Candara" w:cs="Arial"/>
          <w:sz w:val="24"/>
          <w:szCs w:val="24"/>
        </w:rPr>
        <w:t>h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e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s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ta</w:t>
      </w:r>
      <w:r w:rsidRPr="00D41342">
        <w:rPr>
          <w:rFonts w:ascii="Candara" w:eastAsia="Arial" w:hAnsi="Candara" w:cs="Arial"/>
          <w:sz w:val="24"/>
          <w:szCs w:val="24"/>
        </w:rPr>
        <w:t>ff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z w:val="24"/>
          <w:szCs w:val="24"/>
        </w:rPr>
        <w:t>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he</w:t>
      </w:r>
      <w:r w:rsidRPr="00D41342">
        <w:rPr>
          <w:rFonts w:ascii="Candara" w:eastAsia="Arial" w:hAnsi="Candara" w:cs="Arial"/>
          <w:sz w:val="24"/>
          <w:szCs w:val="24"/>
        </w:rPr>
        <w:t>y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spacing w:val="-1"/>
          <w:sz w:val="24"/>
          <w:szCs w:val="24"/>
        </w:rPr>
        <w:t>a</w:t>
      </w:r>
      <w:r w:rsidRPr="00D41342">
        <w:rPr>
          <w:rFonts w:ascii="Candara" w:eastAsia="Arial" w:hAnsi="Candara" w:cs="Arial"/>
          <w:sz w:val="24"/>
          <w:szCs w:val="24"/>
        </w:rPr>
        <w:t xml:space="preserve">re </w:t>
      </w:r>
      <w:r w:rsidRPr="00D41342">
        <w:rPr>
          <w:rFonts w:ascii="Candara" w:eastAsia="Arial" w:hAnsi="Candara" w:cs="Arial"/>
          <w:spacing w:val="-2"/>
          <w:sz w:val="24"/>
          <w:szCs w:val="24"/>
        </w:rPr>
        <w:t>w</w:t>
      </w:r>
      <w:r w:rsidRPr="00D41342">
        <w:rPr>
          <w:rFonts w:ascii="Candara" w:eastAsia="Arial" w:hAnsi="Candara" w:cs="Arial"/>
          <w:sz w:val="24"/>
          <w:szCs w:val="24"/>
        </w:rPr>
        <w:t>it</w:t>
      </w:r>
      <w:r w:rsidRPr="00D41342">
        <w:rPr>
          <w:rFonts w:ascii="Candara" w:eastAsia="Arial" w:hAnsi="Candara" w:cs="Arial"/>
          <w:spacing w:val="1"/>
          <w:sz w:val="24"/>
          <w:szCs w:val="24"/>
        </w:rPr>
        <w:t>h</w:t>
      </w:r>
      <w:r w:rsidRPr="00D41342">
        <w:rPr>
          <w:rFonts w:ascii="Candara" w:eastAsia="Arial" w:hAnsi="Candara" w:cs="Arial"/>
          <w:sz w:val="24"/>
          <w:szCs w:val="24"/>
        </w:rPr>
        <w:t>.</w:t>
      </w:r>
    </w:p>
    <w:p w14:paraId="757198D6" w14:textId="77777777" w:rsidR="001E2FBD" w:rsidRPr="00D41342" w:rsidRDefault="001E2FBD" w:rsidP="00B3749F">
      <w:pPr>
        <w:spacing w:before="16" w:line="260" w:lineRule="exact"/>
        <w:jc w:val="both"/>
        <w:rPr>
          <w:rFonts w:ascii="Candara" w:hAnsi="Candara" w:cs="Arial"/>
          <w:sz w:val="26"/>
          <w:szCs w:val="26"/>
        </w:rPr>
      </w:pPr>
    </w:p>
    <w:p w14:paraId="757198D7" w14:textId="77777777" w:rsidR="001E2FBD" w:rsidRPr="00D41342" w:rsidRDefault="00086025" w:rsidP="00B3749F">
      <w:pPr>
        <w:ind w:right="6672"/>
        <w:jc w:val="both"/>
        <w:rPr>
          <w:rFonts w:ascii="Candara" w:eastAsia="Arial" w:hAnsi="Candara" w:cs="Arial"/>
          <w:sz w:val="24"/>
          <w:szCs w:val="24"/>
        </w:rPr>
      </w:pP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Wa</w:t>
      </w:r>
      <w:r w:rsidRPr="00D41342">
        <w:rPr>
          <w:rFonts w:ascii="Candara" w:eastAsia="Arial" w:hAnsi="Candara" w:cs="Arial"/>
          <w:b/>
          <w:sz w:val="24"/>
          <w:szCs w:val="24"/>
        </w:rPr>
        <w:t>ter</w:t>
      </w:r>
      <w:r w:rsidRPr="00D4134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D41342">
        <w:rPr>
          <w:rFonts w:ascii="Candara" w:eastAsia="Arial" w:hAnsi="Candara" w:cs="Arial"/>
          <w:b/>
          <w:spacing w:val="3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D4134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D41342">
        <w:rPr>
          <w:rFonts w:ascii="Candara" w:eastAsia="Arial" w:hAnsi="Candara" w:cs="Arial"/>
          <w:b/>
          <w:sz w:val="24"/>
          <w:szCs w:val="24"/>
        </w:rPr>
        <w:t>tems</w:t>
      </w:r>
    </w:p>
    <w:p w14:paraId="757198DA" w14:textId="39CBE5B8" w:rsidR="001E2FBD" w:rsidRPr="00D41342" w:rsidRDefault="00086025" w:rsidP="00975AA2">
      <w:pPr>
        <w:rPr>
          <w:rFonts w:ascii="Candara" w:hAnsi="Candara" w:cs="Arial"/>
        </w:rPr>
      </w:pPr>
      <w:r w:rsidRPr="000F41C9">
        <w:rPr>
          <w:rFonts w:ascii="Candara" w:eastAsia="Arial" w:hAnsi="Candara"/>
          <w:spacing w:val="2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c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ld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a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s</w:t>
      </w:r>
      <w:r w:rsidRPr="000F41C9">
        <w:rPr>
          <w:rFonts w:ascii="Candara" w:eastAsia="Arial" w:hAnsi="Candara"/>
          <w:spacing w:val="-2"/>
          <w:sz w:val="22"/>
        </w:rPr>
        <w:t>y</w:t>
      </w:r>
      <w:r w:rsidRPr="000F41C9">
        <w:rPr>
          <w:rFonts w:ascii="Candara" w:eastAsia="Arial" w:hAnsi="Candara"/>
          <w:sz w:val="22"/>
        </w:rPr>
        <w:t>st</w:t>
      </w:r>
      <w:r w:rsidRPr="000F41C9">
        <w:rPr>
          <w:rFonts w:ascii="Candara" w:eastAsia="Arial" w:hAnsi="Candara"/>
          <w:spacing w:val="1"/>
          <w:sz w:val="22"/>
        </w:rPr>
        <w:t>em</w:t>
      </w:r>
      <w:r w:rsidRPr="000F41C9">
        <w:rPr>
          <w:rFonts w:ascii="Candara" w:eastAsia="Arial" w:hAnsi="Candara"/>
          <w:sz w:val="22"/>
        </w:rPr>
        <w:t>s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re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to</w:t>
      </w:r>
      <w:r w:rsidR="00975AA2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2"/>
          <w:sz w:val="22"/>
        </w:rPr>
        <w:t>e</w:t>
      </w:r>
      <w:r w:rsidRPr="000F41C9">
        <w:rPr>
          <w:rFonts w:ascii="Candara" w:eastAsia="Arial" w:hAnsi="Candara"/>
          <w:spacing w:val="-1"/>
          <w:sz w:val="22"/>
        </w:rPr>
        <w:t>g</w:t>
      </w:r>
      <w:r w:rsidRPr="000F41C9">
        <w:rPr>
          <w:rFonts w:ascii="Candara" w:eastAsia="Arial" w:hAnsi="Candara"/>
          <w:spacing w:val="1"/>
          <w:sz w:val="22"/>
        </w:rPr>
        <w:t>u</w:t>
      </w:r>
      <w:r w:rsidRPr="000F41C9">
        <w:rPr>
          <w:rFonts w:ascii="Candara" w:eastAsia="Arial" w:hAnsi="Candara"/>
          <w:sz w:val="22"/>
        </w:rPr>
        <w:t>lar</w:t>
      </w:r>
      <w:r w:rsidRPr="000F41C9">
        <w:rPr>
          <w:rFonts w:ascii="Candara" w:eastAsia="Arial" w:hAnsi="Candara"/>
          <w:spacing w:val="1"/>
          <w:sz w:val="22"/>
        </w:rPr>
        <w:t>l</w:t>
      </w:r>
      <w:r w:rsidRPr="000F41C9">
        <w:rPr>
          <w:rFonts w:ascii="Candara" w:eastAsia="Arial" w:hAnsi="Candara"/>
          <w:sz w:val="22"/>
        </w:rPr>
        <w:t xml:space="preserve">y </w:t>
      </w:r>
      <w:proofErr w:type="gramStart"/>
      <w:r w:rsidRPr="000F41C9">
        <w:rPr>
          <w:rFonts w:ascii="Candara" w:eastAsia="Arial" w:hAnsi="Candara"/>
          <w:sz w:val="22"/>
        </w:rPr>
        <w:t>c</w:t>
      </w:r>
      <w:r w:rsidRPr="000F41C9">
        <w:rPr>
          <w:rFonts w:ascii="Candara" w:eastAsia="Arial" w:hAnsi="Candara"/>
          <w:spacing w:val="1"/>
          <w:sz w:val="22"/>
        </w:rPr>
        <w:t>he</w:t>
      </w:r>
      <w:r w:rsidRPr="000F41C9">
        <w:rPr>
          <w:rFonts w:ascii="Candara" w:eastAsia="Arial" w:hAnsi="Candara"/>
          <w:sz w:val="22"/>
        </w:rPr>
        <w:t>ck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proofErr w:type="gramEnd"/>
      <w:r w:rsidRPr="000F41C9">
        <w:rPr>
          <w:rFonts w:ascii="Candara" w:eastAsia="Arial" w:hAnsi="Candara"/>
          <w:spacing w:val="12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pacing w:val="-1"/>
          <w:sz w:val="22"/>
        </w:rPr>
        <w:t>n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m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in</w:t>
      </w:r>
      <w:r w:rsidRPr="000F41C9">
        <w:rPr>
          <w:rFonts w:ascii="Candara" w:eastAsia="Arial" w:hAnsi="Candara"/>
          <w:spacing w:val="1"/>
          <w:sz w:val="22"/>
        </w:rPr>
        <w:t>ta</w:t>
      </w:r>
      <w:r w:rsidRPr="000F41C9">
        <w:rPr>
          <w:rFonts w:ascii="Candara" w:eastAsia="Arial" w:hAnsi="Candara"/>
          <w:sz w:val="22"/>
        </w:rPr>
        <w:t>i</w:t>
      </w:r>
      <w:r w:rsidRPr="000F41C9">
        <w:rPr>
          <w:rFonts w:ascii="Candara" w:eastAsia="Arial" w:hAnsi="Candara"/>
          <w:spacing w:val="-2"/>
          <w:sz w:val="22"/>
        </w:rPr>
        <w:t>n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pacing w:val="-1"/>
          <w:sz w:val="22"/>
        </w:rPr>
        <w:t>d</w:t>
      </w:r>
      <w:r w:rsidRPr="000F41C9">
        <w:rPr>
          <w:rFonts w:ascii="Candara" w:eastAsia="Arial" w:hAnsi="Candara"/>
          <w:sz w:val="22"/>
        </w:rPr>
        <w:t xml:space="preserve">. </w:t>
      </w:r>
      <w:r w:rsidRPr="000F41C9">
        <w:rPr>
          <w:rFonts w:ascii="Candara" w:eastAsia="Arial" w:hAnsi="Candara"/>
          <w:spacing w:val="2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pacing w:val="-1"/>
          <w:sz w:val="22"/>
        </w:rPr>
        <w:t>m</w:t>
      </w:r>
      <w:r w:rsidRPr="000F41C9">
        <w:rPr>
          <w:rFonts w:ascii="Candara" w:eastAsia="Arial" w:hAnsi="Candara"/>
          <w:spacing w:val="1"/>
          <w:sz w:val="22"/>
        </w:rPr>
        <w:t>pe</w:t>
      </w:r>
      <w:r w:rsidRPr="000F41C9">
        <w:rPr>
          <w:rFonts w:ascii="Candara" w:eastAsia="Arial" w:hAnsi="Candara"/>
          <w:sz w:val="22"/>
        </w:rPr>
        <w:t>ra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u</w:t>
      </w:r>
      <w:r w:rsidRPr="000F41C9">
        <w:rPr>
          <w:rFonts w:ascii="Candara" w:eastAsia="Arial" w:hAnsi="Candara"/>
          <w:sz w:val="22"/>
        </w:rPr>
        <w:t>re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o</w:t>
      </w:r>
      <w:r w:rsidRPr="000F41C9">
        <w:rPr>
          <w:rFonts w:ascii="Candara" w:eastAsia="Arial" w:hAnsi="Candara"/>
          <w:sz w:val="22"/>
        </w:rPr>
        <w:t>f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ap</w:t>
      </w:r>
      <w:r w:rsidRPr="000F41C9">
        <w:rPr>
          <w:rFonts w:ascii="Candara" w:eastAsia="Arial" w:hAnsi="Candara"/>
          <w:sz w:val="22"/>
        </w:rPr>
        <w:t xml:space="preserve">s </w:t>
      </w:r>
      <w:proofErr w:type="gramStart"/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re</w:t>
      </w:r>
      <w:proofErr w:type="gramEnd"/>
      <w:r w:rsidRPr="000F41C9">
        <w:rPr>
          <w:rFonts w:ascii="Candara" w:eastAsia="Arial" w:hAnsi="Candara"/>
          <w:spacing w:val="1"/>
          <w:sz w:val="22"/>
        </w:rPr>
        <w:t xml:space="preserve"> m</w:t>
      </w:r>
      <w:r w:rsidRPr="000F41C9">
        <w:rPr>
          <w:rFonts w:ascii="Candara" w:eastAsia="Arial" w:hAnsi="Candara"/>
          <w:spacing w:val="-1"/>
          <w:sz w:val="22"/>
        </w:rPr>
        <w:t>o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z w:val="22"/>
        </w:rPr>
        <w:t>it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2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re</w:t>
      </w:r>
      <w:r w:rsidRPr="000F41C9">
        <w:rPr>
          <w:rFonts w:ascii="Candara" w:eastAsia="Arial" w:hAnsi="Candara"/>
          <w:spacing w:val="-1"/>
          <w:sz w:val="22"/>
        </w:rPr>
        <w:t>g</w:t>
      </w:r>
      <w:r w:rsidRPr="000F41C9">
        <w:rPr>
          <w:rFonts w:ascii="Candara" w:eastAsia="Arial" w:hAnsi="Candara"/>
          <w:spacing w:val="1"/>
          <w:sz w:val="22"/>
        </w:rPr>
        <w:t>u</w:t>
      </w:r>
      <w:r w:rsidRPr="000F41C9">
        <w:rPr>
          <w:rFonts w:ascii="Candara" w:eastAsia="Arial" w:hAnsi="Candara"/>
          <w:sz w:val="22"/>
        </w:rPr>
        <w:t>lar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in</w:t>
      </w:r>
      <w:r w:rsidRPr="000F41C9">
        <w:rPr>
          <w:rFonts w:ascii="Candara" w:eastAsia="Arial" w:hAnsi="Candara"/>
          <w:spacing w:val="1"/>
          <w:sz w:val="22"/>
        </w:rPr>
        <w:t>te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3"/>
          <w:sz w:val="22"/>
        </w:rPr>
        <w:t>v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ls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in l</w:t>
      </w:r>
      <w:r w:rsidRPr="000F41C9">
        <w:rPr>
          <w:rFonts w:ascii="Candara" w:eastAsia="Arial" w:hAnsi="Candara"/>
          <w:spacing w:val="-1"/>
          <w:sz w:val="22"/>
        </w:rPr>
        <w:t>i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z w:val="22"/>
        </w:rPr>
        <w:t>ith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 xml:space="preserve">e </w:t>
      </w:r>
      <w:r w:rsidRPr="000F41C9">
        <w:rPr>
          <w:rFonts w:ascii="Candara" w:eastAsia="Arial" w:hAnsi="Candara"/>
          <w:spacing w:val="8"/>
          <w:sz w:val="22"/>
        </w:rPr>
        <w:t>W</w:t>
      </w:r>
      <w:r w:rsidRPr="000F41C9">
        <w:rPr>
          <w:rFonts w:ascii="Candara" w:eastAsia="Arial" w:hAnsi="Candara"/>
          <w:spacing w:val="-1"/>
          <w:sz w:val="22"/>
        </w:rPr>
        <w:t>a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6"/>
          <w:sz w:val="22"/>
        </w:rPr>
        <w:t xml:space="preserve"> </w:t>
      </w:r>
      <w:bookmarkStart w:id="2" w:name="_Hlk513905367"/>
      <w:r w:rsidRPr="000F41C9">
        <w:rPr>
          <w:rFonts w:ascii="Candara" w:eastAsia="Arial" w:hAnsi="Candara"/>
          <w:sz w:val="22"/>
        </w:rPr>
        <w:t>S</w:t>
      </w:r>
      <w:r w:rsidRPr="000F41C9">
        <w:rPr>
          <w:rFonts w:ascii="Candara" w:eastAsia="Arial" w:hAnsi="Candara"/>
          <w:spacing w:val="-2"/>
          <w:sz w:val="22"/>
        </w:rPr>
        <w:t>y</w:t>
      </w:r>
      <w:r w:rsidRPr="000F41C9">
        <w:rPr>
          <w:rFonts w:ascii="Candara" w:eastAsia="Arial" w:hAnsi="Candara"/>
          <w:sz w:val="22"/>
        </w:rPr>
        <w:t>st</w:t>
      </w:r>
      <w:r w:rsidRPr="000F41C9">
        <w:rPr>
          <w:rFonts w:ascii="Candara" w:eastAsia="Arial" w:hAnsi="Candara"/>
          <w:spacing w:val="1"/>
          <w:sz w:val="22"/>
        </w:rPr>
        <w:t>em</w:t>
      </w:r>
      <w:r w:rsidRPr="000F41C9">
        <w:rPr>
          <w:rFonts w:ascii="Candara" w:eastAsia="Arial" w:hAnsi="Candara"/>
          <w:sz w:val="22"/>
        </w:rPr>
        <w:t>s</w:t>
      </w:r>
      <w:r w:rsidRPr="000F41C9">
        <w:rPr>
          <w:rFonts w:ascii="Candara" w:eastAsia="Arial" w:hAnsi="Candara"/>
          <w:spacing w:val="4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1"/>
          <w:sz w:val="22"/>
        </w:rPr>
        <w:t>i</w:t>
      </w:r>
      <w:r w:rsidRPr="000F41C9">
        <w:rPr>
          <w:rFonts w:ascii="Candara" w:eastAsia="Arial" w:hAnsi="Candara"/>
          <w:sz w:val="22"/>
        </w:rPr>
        <w:t>sk</w:t>
      </w:r>
      <w:r w:rsidRPr="000F41C9">
        <w:rPr>
          <w:rFonts w:ascii="Candara" w:eastAsia="Arial" w:hAnsi="Candara"/>
          <w:spacing w:val="6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As</w:t>
      </w:r>
      <w:r w:rsidRPr="000F41C9">
        <w:rPr>
          <w:rFonts w:ascii="Candara" w:eastAsia="Arial" w:hAnsi="Candara"/>
          <w:spacing w:val="-2"/>
          <w:sz w:val="22"/>
        </w:rPr>
        <w:t>s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ss</w:t>
      </w:r>
      <w:r w:rsidRPr="000F41C9">
        <w:rPr>
          <w:rFonts w:ascii="Candara" w:eastAsia="Arial" w:hAnsi="Candara"/>
          <w:spacing w:val="-1"/>
          <w:sz w:val="22"/>
        </w:rPr>
        <w:t>me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z w:val="22"/>
        </w:rPr>
        <w:t>t</w:t>
      </w:r>
      <w:bookmarkEnd w:id="2"/>
      <w:r w:rsidRPr="000F41C9">
        <w:rPr>
          <w:rFonts w:ascii="Candara" w:eastAsia="Arial" w:hAnsi="Candara"/>
          <w:sz w:val="22"/>
        </w:rPr>
        <w:t>. Da</w:t>
      </w:r>
      <w:r w:rsidRPr="000F41C9">
        <w:rPr>
          <w:rFonts w:ascii="Candara" w:eastAsia="Arial" w:hAnsi="Candara"/>
          <w:spacing w:val="-1"/>
          <w:sz w:val="22"/>
        </w:rPr>
        <w:t>t</w:t>
      </w:r>
      <w:r w:rsidRPr="000F41C9">
        <w:rPr>
          <w:rFonts w:ascii="Candara" w:eastAsia="Arial" w:hAnsi="Candara"/>
          <w:sz w:val="22"/>
        </w:rPr>
        <w:t>a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is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to</w:t>
      </w:r>
      <w:r w:rsidRPr="000F41C9">
        <w:rPr>
          <w:rFonts w:ascii="Candara" w:eastAsia="Arial" w:hAnsi="Candara"/>
          <w:spacing w:val="5"/>
          <w:sz w:val="22"/>
        </w:rPr>
        <w:t xml:space="preserve"> </w:t>
      </w:r>
      <w:r w:rsidRPr="000F41C9">
        <w:rPr>
          <w:rFonts w:ascii="Candara" w:eastAsia="Arial" w:hAnsi="Candara"/>
          <w:spacing w:val="-1"/>
          <w:sz w:val="22"/>
        </w:rPr>
        <w:t>b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re</w:t>
      </w:r>
      <w:r w:rsidRPr="000F41C9">
        <w:rPr>
          <w:rFonts w:ascii="Candara" w:eastAsia="Arial" w:hAnsi="Candara"/>
          <w:spacing w:val="-2"/>
          <w:sz w:val="22"/>
        </w:rPr>
        <w:t>c</w:t>
      </w:r>
      <w:r w:rsidRPr="000F41C9">
        <w:rPr>
          <w:rFonts w:ascii="Candara" w:eastAsia="Arial" w:hAnsi="Candara"/>
          <w:spacing w:val="-1"/>
          <w:sz w:val="22"/>
        </w:rPr>
        <w:t>o</w:t>
      </w:r>
      <w:r w:rsidRPr="000F41C9">
        <w:rPr>
          <w:rFonts w:ascii="Candara" w:eastAsia="Arial" w:hAnsi="Candara"/>
          <w:sz w:val="22"/>
        </w:rPr>
        <w:t>rd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i</w:t>
      </w:r>
      <w:r w:rsidRPr="000F41C9">
        <w:rPr>
          <w:rFonts w:ascii="Candara" w:eastAsia="Arial" w:hAnsi="Candara"/>
          <w:sz w:val="22"/>
        </w:rPr>
        <w:t>n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h</w:t>
      </w:r>
      <w:r w:rsidRPr="000F41C9">
        <w:rPr>
          <w:rFonts w:ascii="Candara" w:eastAsia="Arial" w:hAnsi="Candara"/>
          <w:sz w:val="22"/>
        </w:rPr>
        <w:t xml:space="preserve">e </w:t>
      </w:r>
      <w:bookmarkStart w:id="3" w:name="_Hlk513905390"/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1"/>
          <w:sz w:val="22"/>
        </w:rPr>
        <w:t xml:space="preserve"> </w:t>
      </w:r>
      <w:r w:rsidRPr="000F41C9">
        <w:rPr>
          <w:rFonts w:ascii="Candara" w:eastAsia="Arial" w:hAnsi="Candara"/>
          <w:spacing w:val="2"/>
          <w:sz w:val="22"/>
        </w:rPr>
        <w:t>s</w:t>
      </w:r>
      <w:r w:rsidRPr="000F41C9">
        <w:rPr>
          <w:rFonts w:ascii="Candara" w:eastAsia="Arial" w:hAnsi="Candara"/>
          <w:spacing w:val="-2"/>
          <w:sz w:val="22"/>
        </w:rPr>
        <w:t>y</w:t>
      </w:r>
      <w:r w:rsidRPr="000F41C9">
        <w:rPr>
          <w:rFonts w:ascii="Candara" w:eastAsia="Arial" w:hAnsi="Candara"/>
          <w:sz w:val="22"/>
        </w:rPr>
        <w:t>st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m</w:t>
      </w:r>
      <w:r w:rsidRPr="000F41C9">
        <w:rPr>
          <w:rFonts w:ascii="Candara" w:eastAsia="Arial" w:hAnsi="Candara"/>
          <w:spacing w:val="3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 xml:space="preserve">log </w:t>
      </w:r>
      <w:bookmarkEnd w:id="3"/>
      <w:r w:rsidRPr="000F41C9">
        <w:rPr>
          <w:rFonts w:ascii="Candara" w:eastAsia="Arial" w:hAnsi="Candara"/>
          <w:sz w:val="22"/>
        </w:rPr>
        <w:t>loc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pacing w:val="-2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in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Sc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pacing w:val="1"/>
          <w:sz w:val="22"/>
        </w:rPr>
        <w:t>oo</w:t>
      </w:r>
      <w:r w:rsidRPr="000F41C9">
        <w:rPr>
          <w:rFonts w:ascii="Candara" w:eastAsia="Arial" w:hAnsi="Candara"/>
          <w:sz w:val="22"/>
        </w:rPr>
        <w:t>l</w:t>
      </w:r>
      <w:r w:rsidRPr="000F41C9">
        <w:rPr>
          <w:rFonts w:ascii="Candara" w:eastAsia="Arial" w:hAnsi="Candara"/>
          <w:spacing w:val="1"/>
          <w:sz w:val="22"/>
        </w:rPr>
        <w:t xml:space="preserve"> </w:t>
      </w:r>
      <w:r w:rsidRPr="000F41C9">
        <w:rPr>
          <w:rFonts w:ascii="Candara" w:eastAsia="Arial" w:hAnsi="Candara"/>
          <w:spacing w:val="-2"/>
          <w:sz w:val="22"/>
        </w:rPr>
        <w:t>O</w:t>
      </w:r>
      <w:r w:rsidRPr="000F41C9">
        <w:rPr>
          <w:rFonts w:ascii="Candara" w:eastAsia="Arial" w:hAnsi="Candara"/>
          <w:sz w:val="22"/>
        </w:rPr>
        <w:t>f</w:t>
      </w:r>
      <w:r w:rsidRPr="000F41C9">
        <w:rPr>
          <w:rFonts w:ascii="Candara" w:eastAsia="Arial" w:hAnsi="Candara"/>
          <w:spacing w:val="3"/>
          <w:sz w:val="22"/>
        </w:rPr>
        <w:t>f</w:t>
      </w:r>
      <w:r w:rsidRPr="000F41C9">
        <w:rPr>
          <w:rFonts w:ascii="Candara" w:eastAsia="Arial" w:hAnsi="Candara"/>
          <w:sz w:val="22"/>
        </w:rPr>
        <w:t>i</w:t>
      </w:r>
      <w:r w:rsidRPr="000F41C9">
        <w:rPr>
          <w:rFonts w:ascii="Candara" w:eastAsia="Arial" w:hAnsi="Candara"/>
          <w:spacing w:val="-3"/>
          <w:sz w:val="22"/>
        </w:rPr>
        <w:t>c</w:t>
      </w:r>
      <w:r w:rsidRPr="000F41C9">
        <w:rPr>
          <w:rFonts w:ascii="Candara" w:eastAsia="Arial" w:hAnsi="Candara"/>
          <w:spacing w:val="-1"/>
          <w:sz w:val="22"/>
        </w:rPr>
        <w:t>e</w:t>
      </w:r>
      <w:r w:rsidRPr="000F41C9">
        <w:rPr>
          <w:rFonts w:ascii="Candara" w:eastAsia="Arial" w:hAnsi="Candara"/>
          <w:sz w:val="22"/>
        </w:rPr>
        <w:t xml:space="preserve">. </w:t>
      </w:r>
      <w:r w:rsidRPr="000F41C9">
        <w:rPr>
          <w:rFonts w:ascii="Candara" w:eastAsia="Arial" w:hAnsi="Candara"/>
          <w:spacing w:val="2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c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ld</w:t>
      </w:r>
      <w:r w:rsidR="00F736E5" w:rsidRPr="000F41C9">
        <w:rPr>
          <w:rFonts w:ascii="Candara" w:eastAsia="Arial" w:hAnsi="Candara"/>
          <w:spacing w:val="2"/>
          <w:sz w:val="22"/>
        </w:rPr>
        <w:t>-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1"/>
          <w:sz w:val="22"/>
        </w:rPr>
        <w:t xml:space="preserve"> </w:t>
      </w:r>
      <w:r w:rsidR="00F736E5" w:rsidRPr="000F41C9">
        <w:rPr>
          <w:rFonts w:ascii="Candara" w:eastAsia="Arial" w:hAnsi="Candara"/>
          <w:sz w:val="22"/>
        </w:rPr>
        <w:t>is direct mains supply</w:t>
      </w:r>
      <w:r w:rsidRPr="000F41C9">
        <w:rPr>
          <w:rFonts w:ascii="Candara" w:eastAsia="Arial" w:hAnsi="Candara"/>
          <w:sz w:val="22"/>
        </w:rPr>
        <w:t>.</w:t>
      </w:r>
      <w:r w:rsidRPr="000F41C9">
        <w:rPr>
          <w:rFonts w:ascii="Candara" w:eastAsia="Arial" w:hAnsi="Candara"/>
          <w:spacing w:val="7"/>
          <w:sz w:val="22"/>
        </w:rPr>
        <w:t xml:space="preserve"> </w:t>
      </w:r>
      <w:r w:rsidRPr="000F41C9">
        <w:rPr>
          <w:rFonts w:ascii="Candara" w:eastAsia="Arial" w:hAnsi="Candara"/>
          <w:spacing w:val="2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 xml:space="preserve">e </w:t>
      </w:r>
      <w:r w:rsidRPr="000F41C9">
        <w:rPr>
          <w:rFonts w:ascii="Candara" w:eastAsia="Arial" w:hAnsi="Candara"/>
          <w:spacing w:val="1"/>
          <w:sz w:val="22"/>
        </w:rPr>
        <w:t>ho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2"/>
          <w:sz w:val="22"/>
        </w:rPr>
        <w:t xml:space="preserve"> 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r</w:t>
      </w:r>
      <w:r w:rsidR="000F41C9" w:rsidRPr="000F41C9">
        <w:rPr>
          <w:rFonts w:ascii="Candara" w:eastAsia="Arial" w:hAnsi="Candara"/>
          <w:sz w:val="22"/>
        </w:rPr>
        <w:t xml:space="preserve"> boiler, which has direct mains supply,</w:t>
      </w:r>
      <w:r w:rsidRPr="000F41C9">
        <w:rPr>
          <w:rFonts w:ascii="Candara" w:eastAsia="Arial" w:hAnsi="Candara"/>
          <w:spacing w:val="29"/>
          <w:sz w:val="22"/>
        </w:rPr>
        <w:t xml:space="preserve"> </w:t>
      </w:r>
      <w:proofErr w:type="gramStart"/>
      <w:r w:rsidRPr="000F41C9">
        <w:rPr>
          <w:rFonts w:ascii="Candara" w:eastAsia="Arial" w:hAnsi="Candara"/>
          <w:sz w:val="22"/>
        </w:rPr>
        <w:t>is</w:t>
      </w:r>
      <w:r w:rsidRPr="000F41C9">
        <w:rPr>
          <w:rFonts w:ascii="Candara" w:eastAsia="Arial" w:hAnsi="Candara"/>
          <w:spacing w:val="29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lo</w:t>
      </w:r>
      <w:r w:rsidRPr="000F41C9">
        <w:rPr>
          <w:rFonts w:ascii="Candara" w:eastAsia="Arial" w:hAnsi="Candara"/>
          <w:spacing w:val="-2"/>
          <w:sz w:val="22"/>
        </w:rPr>
        <w:t>c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e</w:t>
      </w:r>
      <w:r w:rsidRPr="000F41C9">
        <w:rPr>
          <w:rFonts w:ascii="Candara" w:eastAsia="Arial" w:hAnsi="Candara"/>
          <w:sz w:val="22"/>
        </w:rPr>
        <w:t>d</w:t>
      </w:r>
      <w:r w:rsidRPr="000F41C9">
        <w:rPr>
          <w:rFonts w:ascii="Candara" w:eastAsia="Arial" w:hAnsi="Candara"/>
          <w:spacing w:val="30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in</w:t>
      </w:r>
      <w:proofErr w:type="gramEnd"/>
      <w:r w:rsidRPr="000F41C9">
        <w:rPr>
          <w:rFonts w:ascii="Candara" w:eastAsia="Arial" w:hAnsi="Candara"/>
          <w:spacing w:val="2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-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27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p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-1"/>
          <w:sz w:val="22"/>
        </w:rPr>
        <w:t>i</w:t>
      </w:r>
      <w:r w:rsidRPr="000F41C9">
        <w:rPr>
          <w:rFonts w:ascii="Candara" w:eastAsia="Arial" w:hAnsi="Candara"/>
          <w:spacing w:val="-2"/>
          <w:sz w:val="22"/>
        </w:rPr>
        <w:t>v</w:t>
      </w:r>
      <w:r w:rsidRPr="000F41C9">
        <w:rPr>
          <w:rFonts w:ascii="Candara" w:eastAsia="Arial" w:hAnsi="Candara"/>
          <w:spacing w:val="1"/>
          <w:sz w:val="22"/>
        </w:rPr>
        <w:t>a</w:t>
      </w:r>
      <w:r w:rsidRPr="000F41C9">
        <w:rPr>
          <w:rFonts w:ascii="Candara" w:eastAsia="Arial" w:hAnsi="Candara"/>
          <w:sz w:val="22"/>
        </w:rPr>
        <w:t>te</w:t>
      </w:r>
      <w:r w:rsidRPr="000F41C9">
        <w:rPr>
          <w:rFonts w:ascii="Candara" w:eastAsia="Arial" w:hAnsi="Candara"/>
          <w:spacing w:val="30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d</w:t>
      </w:r>
      <w:r w:rsidRPr="000F41C9">
        <w:rPr>
          <w:rFonts w:ascii="Candara" w:eastAsia="Arial" w:hAnsi="Candara"/>
          <w:spacing w:val="-3"/>
          <w:sz w:val="22"/>
        </w:rPr>
        <w:t>w</w:t>
      </w:r>
      <w:r w:rsidRPr="000F41C9">
        <w:rPr>
          <w:rFonts w:ascii="Candara" w:eastAsia="Arial" w:hAnsi="Candara"/>
          <w:spacing w:val="1"/>
          <w:sz w:val="22"/>
        </w:rPr>
        <w:t>e</w:t>
      </w:r>
      <w:r w:rsidRPr="000F41C9">
        <w:rPr>
          <w:rFonts w:ascii="Candara" w:eastAsia="Arial" w:hAnsi="Candara"/>
          <w:sz w:val="22"/>
        </w:rPr>
        <w:t>l</w:t>
      </w:r>
      <w:r w:rsidRPr="000F41C9">
        <w:rPr>
          <w:rFonts w:ascii="Candara" w:eastAsia="Arial" w:hAnsi="Candara"/>
          <w:spacing w:val="-1"/>
          <w:sz w:val="22"/>
        </w:rPr>
        <w:t>l</w:t>
      </w:r>
      <w:r w:rsidRPr="000F41C9">
        <w:rPr>
          <w:rFonts w:ascii="Candara" w:eastAsia="Arial" w:hAnsi="Candara"/>
          <w:sz w:val="22"/>
        </w:rPr>
        <w:t>ing</w:t>
      </w:r>
      <w:r w:rsidRPr="000F41C9">
        <w:rPr>
          <w:rFonts w:ascii="Candara" w:eastAsia="Arial" w:hAnsi="Candara"/>
          <w:spacing w:val="28"/>
          <w:sz w:val="22"/>
        </w:rPr>
        <w:t xml:space="preserve"> </w:t>
      </w:r>
      <w:r w:rsidR="00F736E5" w:rsidRPr="000F41C9">
        <w:rPr>
          <w:rFonts w:ascii="Candara" w:eastAsia="Arial" w:hAnsi="Candara"/>
          <w:spacing w:val="20"/>
          <w:sz w:val="22"/>
        </w:rPr>
        <w:t>area</w:t>
      </w:r>
      <w:r w:rsidR="00F736E5" w:rsidRPr="000F41C9">
        <w:rPr>
          <w:rFonts w:ascii="Candara" w:eastAsia="Arial" w:hAnsi="Candara"/>
          <w:spacing w:val="28"/>
          <w:sz w:val="22"/>
        </w:rPr>
        <w:t xml:space="preserve"> of</w:t>
      </w:r>
      <w:r w:rsidR="000F41C9" w:rsidRPr="000F41C9">
        <w:rPr>
          <w:rFonts w:ascii="Candara" w:eastAsia="Arial" w:hAnsi="Candara"/>
          <w:spacing w:val="28"/>
          <w:sz w:val="22"/>
        </w:rPr>
        <w:t xml:space="preserve"> the</w:t>
      </w:r>
      <w:r w:rsidR="00F736E5" w:rsidRPr="000F41C9">
        <w:rPr>
          <w:rFonts w:ascii="Candara" w:eastAsia="Arial" w:hAnsi="Candara"/>
          <w:spacing w:val="28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hou</w:t>
      </w:r>
      <w:r w:rsidRPr="000F41C9">
        <w:rPr>
          <w:rFonts w:ascii="Candara" w:eastAsia="Arial" w:hAnsi="Candara"/>
          <w:sz w:val="22"/>
        </w:rPr>
        <w:t>se</w:t>
      </w:r>
      <w:r w:rsidRPr="000F41C9">
        <w:rPr>
          <w:rFonts w:ascii="Candara" w:eastAsia="Arial" w:hAnsi="Candara"/>
          <w:spacing w:val="28"/>
          <w:sz w:val="22"/>
        </w:rPr>
        <w:t xml:space="preserve"> 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n</w:t>
      </w:r>
      <w:r w:rsidRPr="000F41C9">
        <w:rPr>
          <w:rFonts w:ascii="Candara" w:eastAsia="Arial" w:hAnsi="Candara"/>
          <w:spacing w:val="27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t</w:t>
      </w:r>
      <w:r w:rsidRPr="000F41C9">
        <w:rPr>
          <w:rFonts w:ascii="Candara" w:eastAsia="Arial" w:hAnsi="Candara"/>
          <w:spacing w:val="1"/>
          <w:sz w:val="22"/>
        </w:rPr>
        <w:t>h</w:t>
      </w:r>
      <w:r w:rsidRPr="000F41C9">
        <w:rPr>
          <w:rFonts w:ascii="Candara" w:eastAsia="Arial" w:hAnsi="Candara"/>
          <w:sz w:val="22"/>
        </w:rPr>
        <w:t>e</w:t>
      </w:r>
      <w:r w:rsidRPr="000F41C9">
        <w:rPr>
          <w:rFonts w:ascii="Candara" w:eastAsia="Arial" w:hAnsi="Candara"/>
          <w:spacing w:val="26"/>
          <w:sz w:val="22"/>
        </w:rPr>
        <w:t xml:space="preserve"> </w:t>
      </w:r>
      <w:r w:rsidRPr="000F41C9">
        <w:rPr>
          <w:rFonts w:ascii="Candara" w:eastAsia="Arial" w:hAnsi="Candara"/>
          <w:spacing w:val="3"/>
          <w:sz w:val="22"/>
        </w:rPr>
        <w:t>f</w:t>
      </w:r>
      <w:r w:rsidRPr="000F41C9">
        <w:rPr>
          <w:rFonts w:ascii="Candara" w:eastAsia="Arial" w:hAnsi="Candara"/>
          <w:sz w:val="22"/>
        </w:rPr>
        <w:t>i</w:t>
      </w:r>
      <w:r w:rsidRPr="000F41C9">
        <w:rPr>
          <w:rFonts w:ascii="Candara" w:eastAsia="Arial" w:hAnsi="Candara"/>
          <w:spacing w:val="-1"/>
          <w:sz w:val="22"/>
        </w:rPr>
        <w:t>r</w:t>
      </w:r>
      <w:r w:rsidRPr="000F41C9">
        <w:rPr>
          <w:rFonts w:ascii="Candara" w:eastAsia="Arial" w:hAnsi="Candara"/>
          <w:sz w:val="22"/>
        </w:rPr>
        <w:t>st</w:t>
      </w:r>
      <w:r w:rsidR="00F736E5" w:rsidRPr="000F41C9">
        <w:rPr>
          <w:rFonts w:ascii="Candara" w:eastAsia="Arial" w:hAnsi="Candara"/>
          <w:spacing w:val="27"/>
          <w:sz w:val="22"/>
        </w:rPr>
        <w:t>-</w:t>
      </w:r>
      <w:r w:rsidRPr="000F41C9">
        <w:rPr>
          <w:rFonts w:ascii="Candara" w:eastAsia="Arial" w:hAnsi="Candara"/>
          <w:spacing w:val="3"/>
          <w:sz w:val="22"/>
        </w:rPr>
        <w:t>f</w:t>
      </w:r>
      <w:r w:rsidRPr="000F41C9">
        <w:rPr>
          <w:rFonts w:ascii="Candara" w:eastAsia="Arial" w:hAnsi="Candara"/>
          <w:sz w:val="22"/>
        </w:rPr>
        <w:t>l</w:t>
      </w:r>
      <w:r w:rsidRPr="000F41C9">
        <w:rPr>
          <w:rFonts w:ascii="Candara" w:eastAsia="Arial" w:hAnsi="Candara"/>
          <w:spacing w:val="-2"/>
          <w:sz w:val="22"/>
        </w:rPr>
        <w:t>o</w:t>
      </w:r>
      <w:r w:rsidRPr="000F41C9">
        <w:rPr>
          <w:rFonts w:ascii="Candara" w:eastAsia="Arial" w:hAnsi="Candara"/>
          <w:spacing w:val="1"/>
          <w:sz w:val="22"/>
        </w:rPr>
        <w:t>o</w:t>
      </w:r>
      <w:r w:rsidRPr="000F41C9">
        <w:rPr>
          <w:rFonts w:ascii="Candara" w:eastAsia="Arial" w:hAnsi="Candara"/>
          <w:sz w:val="22"/>
        </w:rPr>
        <w:t>r</w:t>
      </w:r>
      <w:r w:rsidRPr="000F41C9">
        <w:rPr>
          <w:rFonts w:ascii="Candara" w:eastAsia="Arial" w:hAnsi="Candara"/>
          <w:spacing w:val="28"/>
          <w:sz w:val="22"/>
        </w:rPr>
        <w:t xml:space="preserve"> </w:t>
      </w:r>
      <w:r w:rsidRPr="000F41C9">
        <w:rPr>
          <w:rFonts w:ascii="Candara" w:eastAsia="Arial" w:hAnsi="Candara"/>
          <w:sz w:val="22"/>
        </w:rPr>
        <w:t>la</w:t>
      </w:r>
      <w:r w:rsidRPr="000F41C9">
        <w:rPr>
          <w:rFonts w:ascii="Candara" w:eastAsia="Arial" w:hAnsi="Candara"/>
          <w:spacing w:val="1"/>
          <w:sz w:val="22"/>
        </w:rPr>
        <w:t>n</w:t>
      </w:r>
      <w:r w:rsidRPr="000F41C9">
        <w:rPr>
          <w:rFonts w:ascii="Candara" w:eastAsia="Arial" w:hAnsi="Candara"/>
          <w:spacing w:val="-1"/>
          <w:sz w:val="22"/>
        </w:rPr>
        <w:t>d</w:t>
      </w:r>
      <w:r w:rsidRPr="000F41C9">
        <w:rPr>
          <w:rFonts w:ascii="Candara" w:eastAsia="Arial" w:hAnsi="Candara"/>
          <w:sz w:val="22"/>
        </w:rPr>
        <w:t>in</w:t>
      </w:r>
      <w:r w:rsidRPr="000F41C9">
        <w:rPr>
          <w:rFonts w:ascii="Candara" w:eastAsia="Arial" w:hAnsi="Candara"/>
          <w:spacing w:val="-1"/>
          <w:sz w:val="22"/>
        </w:rPr>
        <w:t>g</w:t>
      </w:r>
      <w:r w:rsidRPr="000F41C9">
        <w:rPr>
          <w:rFonts w:ascii="Candara" w:eastAsia="Arial" w:hAnsi="Candara"/>
          <w:sz w:val="22"/>
        </w:rPr>
        <w:t>.</w:t>
      </w:r>
      <w:bookmarkStart w:id="4" w:name="_GoBack"/>
      <w:bookmarkEnd w:id="4"/>
    </w:p>
    <w:sectPr w:rsidR="001E2FBD" w:rsidRPr="00D41342" w:rsidSect="00796370">
      <w:pgSz w:w="11920" w:h="16840"/>
      <w:pgMar w:top="1134" w:right="1680" w:bottom="851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D9E"/>
    <w:multiLevelType w:val="hybridMultilevel"/>
    <w:tmpl w:val="C1489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63DD"/>
    <w:multiLevelType w:val="hybridMultilevel"/>
    <w:tmpl w:val="B5C84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562"/>
    <w:multiLevelType w:val="hybridMultilevel"/>
    <w:tmpl w:val="0526E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A6EDB"/>
    <w:multiLevelType w:val="hybridMultilevel"/>
    <w:tmpl w:val="12907B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2C79"/>
    <w:multiLevelType w:val="hybridMultilevel"/>
    <w:tmpl w:val="CA641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517C"/>
    <w:multiLevelType w:val="hybridMultilevel"/>
    <w:tmpl w:val="9E84D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7392"/>
    <w:multiLevelType w:val="hybridMultilevel"/>
    <w:tmpl w:val="076C1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D4E98"/>
    <w:multiLevelType w:val="hybridMultilevel"/>
    <w:tmpl w:val="C1D0D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B6D1E"/>
    <w:multiLevelType w:val="hybridMultilevel"/>
    <w:tmpl w:val="E438B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30967"/>
    <w:multiLevelType w:val="hybridMultilevel"/>
    <w:tmpl w:val="B7D4F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2AAC"/>
    <w:multiLevelType w:val="hybridMultilevel"/>
    <w:tmpl w:val="89CE3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C715A"/>
    <w:multiLevelType w:val="hybridMultilevel"/>
    <w:tmpl w:val="ABDCA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9178E"/>
    <w:multiLevelType w:val="hybridMultilevel"/>
    <w:tmpl w:val="8A60E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F564B"/>
    <w:multiLevelType w:val="hybridMultilevel"/>
    <w:tmpl w:val="84A67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F752A"/>
    <w:multiLevelType w:val="hybridMultilevel"/>
    <w:tmpl w:val="3168C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D5C94"/>
    <w:multiLevelType w:val="multilevel"/>
    <w:tmpl w:val="CE46F7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73A030D"/>
    <w:multiLevelType w:val="hybridMultilevel"/>
    <w:tmpl w:val="CB78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092736A">
      <w:numFmt w:val="bullet"/>
      <w:lvlText w:val="•"/>
      <w:lvlJc w:val="left"/>
      <w:pPr>
        <w:ind w:left="1500" w:hanging="420"/>
      </w:pPr>
      <w:rPr>
        <w:rFonts w:ascii="Candara" w:eastAsia="Times New Roman" w:hAnsi="Candara" w:cs="Arial" w:hint="default"/>
        <w:w w:val="131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F070A"/>
    <w:multiLevelType w:val="hybridMultilevel"/>
    <w:tmpl w:val="875E9CB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F1D3443"/>
    <w:multiLevelType w:val="hybridMultilevel"/>
    <w:tmpl w:val="5EBE1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93849"/>
    <w:multiLevelType w:val="hybridMultilevel"/>
    <w:tmpl w:val="DFF8E8C6"/>
    <w:lvl w:ilvl="0" w:tplc="EC9225B4">
      <w:numFmt w:val="bullet"/>
      <w:lvlText w:val="•"/>
      <w:lvlJc w:val="left"/>
      <w:pPr>
        <w:ind w:left="780" w:hanging="420"/>
      </w:pPr>
      <w:rPr>
        <w:rFonts w:ascii="Candara" w:eastAsia="Times New Roman" w:hAnsi="Candara" w:cs="Arial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67303"/>
    <w:multiLevelType w:val="hybridMultilevel"/>
    <w:tmpl w:val="35820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0B77"/>
    <w:multiLevelType w:val="hybridMultilevel"/>
    <w:tmpl w:val="F9189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A4D2B"/>
    <w:multiLevelType w:val="hybridMultilevel"/>
    <w:tmpl w:val="58CCF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63475"/>
    <w:multiLevelType w:val="hybridMultilevel"/>
    <w:tmpl w:val="587CDF94"/>
    <w:lvl w:ilvl="0" w:tplc="08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54132A50"/>
    <w:multiLevelType w:val="hybridMultilevel"/>
    <w:tmpl w:val="EED4D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B1AC0"/>
    <w:multiLevelType w:val="hybridMultilevel"/>
    <w:tmpl w:val="E9A86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A14C5"/>
    <w:multiLevelType w:val="hybridMultilevel"/>
    <w:tmpl w:val="138E9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D338A"/>
    <w:multiLevelType w:val="hybridMultilevel"/>
    <w:tmpl w:val="F8546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27C9C"/>
    <w:multiLevelType w:val="hybridMultilevel"/>
    <w:tmpl w:val="93F21948"/>
    <w:lvl w:ilvl="0" w:tplc="8FA8934E">
      <w:start w:val="1"/>
      <w:numFmt w:val="decimal"/>
      <w:lvlText w:val="%1)"/>
      <w:lvlJc w:val="left"/>
      <w:pPr>
        <w:ind w:left="12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6E6C6CA0"/>
    <w:multiLevelType w:val="hybridMultilevel"/>
    <w:tmpl w:val="25DCB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F7BF2"/>
    <w:multiLevelType w:val="hybridMultilevel"/>
    <w:tmpl w:val="9126D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258B7"/>
    <w:multiLevelType w:val="hybridMultilevel"/>
    <w:tmpl w:val="4094D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22"/>
  </w:num>
  <w:num w:numId="5">
    <w:abstractNumId w:val="28"/>
  </w:num>
  <w:num w:numId="6">
    <w:abstractNumId w:val="23"/>
  </w:num>
  <w:num w:numId="7">
    <w:abstractNumId w:val="17"/>
  </w:num>
  <w:num w:numId="8">
    <w:abstractNumId w:val="31"/>
  </w:num>
  <w:num w:numId="9">
    <w:abstractNumId w:val="20"/>
  </w:num>
  <w:num w:numId="10">
    <w:abstractNumId w:val="11"/>
  </w:num>
  <w:num w:numId="11">
    <w:abstractNumId w:val="3"/>
  </w:num>
  <w:num w:numId="12">
    <w:abstractNumId w:val="29"/>
  </w:num>
  <w:num w:numId="13">
    <w:abstractNumId w:val="6"/>
  </w:num>
  <w:num w:numId="14">
    <w:abstractNumId w:val="12"/>
  </w:num>
  <w:num w:numId="15">
    <w:abstractNumId w:val="30"/>
  </w:num>
  <w:num w:numId="16">
    <w:abstractNumId w:val="9"/>
  </w:num>
  <w:num w:numId="17">
    <w:abstractNumId w:val="1"/>
  </w:num>
  <w:num w:numId="18">
    <w:abstractNumId w:val="27"/>
  </w:num>
  <w:num w:numId="19">
    <w:abstractNumId w:val="24"/>
  </w:num>
  <w:num w:numId="20">
    <w:abstractNumId w:val="26"/>
  </w:num>
  <w:num w:numId="21">
    <w:abstractNumId w:val="2"/>
  </w:num>
  <w:num w:numId="22">
    <w:abstractNumId w:val="21"/>
  </w:num>
  <w:num w:numId="23">
    <w:abstractNumId w:val="14"/>
  </w:num>
  <w:num w:numId="24">
    <w:abstractNumId w:val="4"/>
  </w:num>
  <w:num w:numId="25">
    <w:abstractNumId w:val="18"/>
  </w:num>
  <w:num w:numId="26">
    <w:abstractNumId w:val="10"/>
  </w:num>
  <w:num w:numId="27">
    <w:abstractNumId w:val="16"/>
  </w:num>
  <w:num w:numId="28">
    <w:abstractNumId w:val="0"/>
  </w:num>
  <w:num w:numId="29">
    <w:abstractNumId w:val="19"/>
  </w:num>
  <w:num w:numId="30">
    <w:abstractNumId w:val="13"/>
  </w:num>
  <w:num w:numId="31">
    <w:abstractNumId w:val="2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BD"/>
    <w:rsid w:val="00004E27"/>
    <w:rsid w:val="00031363"/>
    <w:rsid w:val="00086025"/>
    <w:rsid w:val="00094702"/>
    <w:rsid w:val="00094E79"/>
    <w:rsid w:val="000B5745"/>
    <w:rsid w:val="000F41C9"/>
    <w:rsid w:val="00113028"/>
    <w:rsid w:val="001260BE"/>
    <w:rsid w:val="00130985"/>
    <w:rsid w:val="00145064"/>
    <w:rsid w:val="001479FF"/>
    <w:rsid w:val="00165AE5"/>
    <w:rsid w:val="001E2FBD"/>
    <w:rsid w:val="001E47C1"/>
    <w:rsid w:val="002170A0"/>
    <w:rsid w:val="00265842"/>
    <w:rsid w:val="00286E9E"/>
    <w:rsid w:val="00347447"/>
    <w:rsid w:val="003C749D"/>
    <w:rsid w:val="003F142B"/>
    <w:rsid w:val="00420795"/>
    <w:rsid w:val="004D5D02"/>
    <w:rsid w:val="004F1F83"/>
    <w:rsid w:val="00501932"/>
    <w:rsid w:val="00531071"/>
    <w:rsid w:val="00537B34"/>
    <w:rsid w:val="00553594"/>
    <w:rsid w:val="0061311E"/>
    <w:rsid w:val="006413EB"/>
    <w:rsid w:val="006673A6"/>
    <w:rsid w:val="00750DB0"/>
    <w:rsid w:val="00796370"/>
    <w:rsid w:val="007C1303"/>
    <w:rsid w:val="007D68EF"/>
    <w:rsid w:val="00890942"/>
    <w:rsid w:val="009247E3"/>
    <w:rsid w:val="00975AA2"/>
    <w:rsid w:val="009B7FC7"/>
    <w:rsid w:val="009D2070"/>
    <w:rsid w:val="009F2A9B"/>
    <w:rsid w:val="00A82994"/>
    <w:rsid w:val="00B213A7"/>
    <w:rsid w:val="00B36245"/>
    <w:rsid w:val="00B3749F"/>
    <w:rsid w:val="00C45A0F"/>
    <w:rsid w:val="00C62AEF"/>
    <w:rsid w:val="00C92B4F"/>
    <w:rsid w:val="00D176E1"/>
    <w:rsid w:val="00D41342"/>
    <w:rsid w:val="00D650A2"/>
    <w:rsid w:val="00D93808"/>
    <w:rsid w:val="00DD6D0B"/>
    <w:rsid w:val="00E66492"/>
    <w:rsid w:val="00F24181"/>
    <w:rsid w:val="00F7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977B"/>
  <w15:docId w15:val="{1352A16D-389B-4A43-B2BB-9A23912A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86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6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3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59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F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se.gov.uk/riddor/repor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fstedonline.ofsted.gov.uk/ofsted/Ofsted_Early_Years_Notification.of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4463</Words>
  <Characters>25442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Ellis Wells</cp:lastModifiedBy>
  <cp:revision>13</cp:revision>
  <cp:lastPrinted>2020-02-18T13:02:00Z</cp:lastPrinted>
  <dcterms:created xsi:type="dcterms:W3CDTF">2018-05-12T15:32:00Z</dcterms:created>
  <dcterms:modified xsi:type="dcterms:W3CDTF">2020-02-18T13:06:00Z</dcterms:modified>
</cp:coreProperties>
</file>