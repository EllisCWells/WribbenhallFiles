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DD44B6" w14:textId="77777777" w:rsidR="00E07B1C" w:rsidRPr="00F16705" w:rsidRDefault="00E07B1C">
      <w:pPr>
        <w:spacing w:before="13" w:line="220" w:lineRule="exact"/>
        <w:rPr>
          <w:rFonts w:ascii="Candara" w:hAnsi="Candara" w:cs="Arial"/>
          <w:sz w:val="22"/>
          <w:szCs w:val="22"/>
        </w:rPr>
      </w:pPr>
    </w:p>
    <w:p w14:paraId="25939146" w14:textId="77777777" w:rsidR="00245E37" w:rsidRPr="00F16705" w:rsidRDefault="00245E37" w:rsidP="00245E37">
      <w:pPr>
        <w:spacing w:line="860" w:lineRule="exact"/>
        <w:ind w:right="692"/>
        <w:jc w:val="center"/>
        <w:rPr>
          <w:rFonts w:ascii="Candara" w:eastAsia="Candara" w:hAnsi="Candara" w:cs="Arial"/>
          <w:color w:val="7030A0"/>
          <w:sz w:val="72"/>
          <w:szCs w:val="72"/>
        </w:rPr>
      </w:pPr>
      <w:r w:rsidRPr="00F16705">
        <w:rPr>
          <w:rFonts w:ascii="Candara" w:eastAsia="Candara" w:hAnsi="Candara" w:cs="Arial"/>
          <w:b/>
          <w:color w:val="7030A0"/>
          <w:position w:val="2"/>
          <w:sz w:val="72"/>
          <w:szCs w:val="72"/>
        </w:rPr>
        <w:t xml:space="preserve">Wribbenhall </w:t>
      </w:r>
      <w:r w:rsidRPr="00F16705">
        <w:rPr>
          <w:rFonts w:ascii="Candara" w:eastAsia="Candara" w:hAnsi="Candara" w:cs="Arial"/>
          <w:b/>
          <w:color w:val="7030A0"/>
          <w:spacing w:val="-2"/>
          <w:position w:val="2"/>
          <w:sz w:val="72"/>
          <w:szCs w:val="72"/>
        </w:rPr>
        <w:t>S</w:t>
      </w:r>
      <w:r w:rsidRPr="00F16705">
        <w:rPr>
          <w:rFonts w:ascii="Candara" w:eastAsia="Candara" w:hAnsi="Candara" w:cs="Arial"/>
          <w:b/>
          <w:color w:val="7030A0"/>
          <w:position w:val="2"/>
          <w:sz w:val="72"/>
          <w:szCs w:val="72"/>
        </w:rPr>
        <w:t>chool</w:t>
      </w:r>
    </w:p>
    <w:p w14:paraId="40ACF3B6" w14:textId="77777777" w:rsidR="00245E37" w:rsidRPr="00F16705" w:rsidRDefault="00245E37" w:rsidP="00245E37">
      <w:pPr>
        <w:spacing w:line="860" w:lineRule="exact"/>
        <w:ind w:right="692"/>
        <w:jc w:val="center"/>
        <w:rPr>
          <w:rFonts w:ascii="Candara" w:eastAsia="Candara" w:hAnsi="Candara" w:cs="Arial"/>
          <w:b/>
          <w:color w:val="0070C0"/>
          <w:sz w:val="66"/>
          <w:szCs w:val="66"/>
        </w:rPr>
      </w:pPr>
      <w:r w:rsidRPr="00F16705">
        <w:rPr>
          <w:rFonts w:ascii="Candara" w:eastAsia="Candara" w:hAnsi="Candara" w:cs="Arial"/>
          <w:b/>
          <w:color w:val="0070C0"/>
          <w:sz w:val="66"/>
          <w:szCs w:val="66"/>
        </w:rPr>
        <w:t>Complaints Policy and Procedure</w:t>
      </w:r>
    </w:p>
    <w:p w14:paraId="09EFED8E" w14:textId="77777777" w:rsidR="00245E37" w:rsidRPr="00F16705" w:rsidRDefault="00245E37" w:rsidP="00245E37">
      <w:pPr>
        <w:spacing w:line="200" w:lineRule="exact"/>
        <w:rPr>
          <w:rFonts w:ascii="Candara" w:hAnsi="Candara" w:cs="Arial"/>
        </w:rPr>
      </w:pPr>
    </w:p>
    <w:p w14:paraId="54791243" w14:textId="77777777" w:rsidR="00245E37" w:rsidRPr="00F16705" w:rsidRDefault="00245E37" w:rsidP="00245E37">
      <w:pPr>
        <w:spacing w:before="6" w:line="240" w:lineRule="exact"/>
        <w:rPr>
          <w:rFonts w:ascii="Candara" w:hAnsi="Candara" w:cs="Arial"/>
          <w:sz w:val="24"/>
          <w:szCs w:val="24"/>
        </w:rPr>
      </w:pPr>
    </w:p>
    <w:p w14:paraId="43BE7E97" w14:textId="77777777" w:rsidR="00245E37" w:rsidRPr="00F16705" w:rsidRDefault="00245E37" w:rsidP="00245E37">
      <w:pPr>
        <w:ind w:left="1262"/>
        <w:rPr>
          <w:rFonts w:ascii="Candara" w:hAnsi="Candara" w:cs="Arial"/>
        </w:rPr>
      </w:pPr>
    </w:p>
    <w:p w14:paraId="7E0B300F" w14:textId="77777777" w:rsidR="00245E37" w:rsidRPr="00F16705" w:rsidRDefault="00245E37" w:rsidP="00245E37">
      <w:pPr>
        <w:spacing w:before="5" w:line="180" w:lineRule="exact"/>
        <w:rPr>
          <w:rFonts w:ascii="Candara" w:hAnsi="Candara" w:cs="Arial"/>
          <w:sz w:val="19"/>
          <w:szCs w:val="19"/>
        </w:rPr>
      </w:pPr>
    </w:p>
    <w:p w14:paraId="0E3F9B0D" w14:textId="77777777" w:rsidR="00245E37" w:rsidRPr="00F16705" w:rsidRDefault="00245E37" w:rsidP="00245E37">
      <w:pPr>
        <w:spacing w:line="200" w:lineRule="exact"/>
        <w:rPr>
          <w:rFonts w:ascii="Candara" w:hAnsi="Candara" w:cs="Arial"/>
        </w:rPr>
      </w:pPr>
    </w:p>
    <w:p w14:paraId="392BEEE8" w14:textId="0B407F34" w:rsidR="00245E37" w:rsidRPr="00F16705" w:rsidRDefault="00245E37" w:rsidP="00245E37">
      <w:pPr>
        <w:spacing w:line="200" w:lineRule="exact"/>
        <w:rPr>
          <w:rFonts w:ascii="Candara" w:hAnsi="Candara" w:cs="Arial"/>
        </w:rPr>
      </w:pPr>
      <w:r w:rsidRPr="00F16705">
        <w:rPr>
          <w:rFonts w:ascii="Candara" w:hAnsi="Candara" w:cs="Arial"/>
          <w:noProof/>
        </w:rPr>
        <w:drawing>
          <wp:anchor distT="0" distB="0" distL="114300" distR="114300" simplePos="0" relativeHeight="251658240" behindDoc="0" locked="0" layoutInCell="1" allowOverlap="1" wp14:anchorId="32669CA1" wp14:editId="336A1CAA">
            <wp:simplePos x="0" y="0"/>
            <wp:positionH relativeFrom="column">
              <wp:posOffset>1022568</wp:posOffset>
            </wp:positionH>
            <wp:positionV relativeFrom="paragraph">
              <wp:posOffset>6985</wp:posOffset>
            </wp:positionV>
            <wp:extent cx="3195518" cy="3188970"/>
            <wp:effectExtent l="0" t="0" r="508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3195518" cy="3188970"/>
                    </a:xfrm>
                    <a:prstGeom prst="rect">
                      <a:avLst/>
                    </a:prstGeom>
                    <a:noFill/>
                  </pic:spPr>
                </pic:pic>
              </a:graphicData>
            </a:graphic>
            <wp14:sizeRelH relativeFrom="page">
              <wp14:pctWidth>0</wp14:pctWidth>
            </wp14:sizeRelH>
            <wp14:sizeRelV relativeFrom="page">
              <wp14:pctHeight>0</wp14:pctHeight>
            </wp14:sizeRelV>
          </wp:anchor>
        </w:drawing>
      </w:r>
    </w:p>
    <w:p w14:paraId="65790210" w14:textId="77777777" w:rsidR="00245E37" w:rsidRPr="00F16705" w:rsidRDefault="00245E37" w:rsidP="00245E37">
      <w:pPr>
        <w:spacing w:line="200" w:lineRule="exact"/>
        <w:rPr>
          <w:rFonts w:ascii="Candara" w:hAnsi="Candara" w:cs="Arial"/>
        </w:rPr>
      </w:pPr>
    </w:p>
    <w:p w14:paraId="6E50FA19" w14:textId="77777777" w:rsidR="00245E37" w:rsidRPr="00F16705" w:rsidRDefault="00245E37" w:rsidP="00245E37">
      <w:pPr>
        <w:spacing w:line="200" w:lineRule="exact"/>
        <w:rPr>
          <w:rFonts w:ascii="Candara" w:hAnsi="Candara" w:cs="Arial"/>
        </w:rPr>
      </w:pPr>
    </w:p>
    <w:p w14:paraId="33978C91" w14:textId="77777777" w:rsidR="00245E37" w:rsidRPr="00F16705" w:rsidRDefault="00245E37" w:rsidP="00245E37">
      <w:pPr>
        <w:spacing w:line="200" w:lineRule="exact"/>
        <w:rPr>
          <w:rFonts w:ascii="Candara" w:hAnsi="Candara" w:cs="Arial"/>
        </w:rPr>
      </w:pPr>
    </w:p>
    <w:p w14:paraId="57F85756" w14:textId="77777777" w:rsidR="00245E37" w:rsidRPr="00F16705" w:rsidRDefault="00245E37" w:rsidP="00245E37">
      <w:pPr>
        <w:spacing w:line="200" w:lineRule="exact"/>
        <w:rPr>
          <w:rFonts w:ascii="Candara" w:hAnsi="Candara" w:cs="Arial"/>
        </w:rPr>
      </w:pPr>
    </w:p>
    <w:p w14:paraId="6D3B7513" w14:textId="77777777" w:rsidR="00245E37" w:rsidRPr="00F16705" w:rsidRDefault="00245E37" w:rsidP="00245E37">
      <w:pPr>
        <w:spacing w:line="200" w:lineRule="exact"/>
        <w:rPr>
          <w:rFonts w:ascii="Candara" w:hAnsi="Candara" w:cs="Arial"/>
        </w:rPr>
      </w:pPr>
    </w:p>
    <w:p w14:paraId="1D075D41" w14:textId="77777777" w:rsidR="00245E37" w:rsidRPr="00F16705" w:rsidRDefault="00245E37" w:rsidP="00245E37">
      <w:pPr>
        <w:spacing w:line="200" w:lineRule="exact"/>
        <w:rPr>
          <w:rFonts w:ascii="Candara" w:hAnsi="Candara" w:cs="Arial"/>
        </w:rPr>
      </w:pPr>
    </w:p>
    <w:p w14:paraId="3E914A20" w14:textId="77777777" w:rsidR="00245E37" w:rsidRPr="00F16705" w:rsidRDefault="00245E37" w:rsidP="00245E37">
      <w:pPr>
        <w:spacing w:line="200" w:lineRule="exact"/>
        <w:rPr>
          <w:rFonts w:ascii="Candara" w:hAnsi="Candara" w:cs="Arial"/>
        </w:rPr>
      </w:pPr>
    </w:p>
    <w:p w14:paraId="66D57A59" w14:textId="77777777" w:rsidR="00245E37" w:rsidRPr="00F16705" w:rsidRDefault="00245E37" w:rsidP="00245E37">
      <w:pPr>
        <w:spacing w:line="200" w:lineRule="exact"/>
        <w:rPr>
          <w:rFonts w:ascii="Candara" w:hAnsi="Candara" w:cs="Arial"/>
        </w:rPr>
      </w:pPr>
    </w:p>
    <w:p w14:paraId="26C3A889" w14:textId="77777777" w:rsidR="00245E37" w:rsidRPr="00F16705" w:rsidRDefault="00245E37" w:rsidP="00245E37">
      <w:pPr>
        <w:spacing w:line="200" w:lineRule="exact"/>
        <w:rPr>
          <w:rFonts w:ascii="Candara" w:hAnsi="Candara" w:cs="Arial"/>
        </w:rPr>
      </w:pPr>
    </w:p>
    <w:p w14:paraId="3B256171" w14:textId="77777777" w:rsidR="00245E37" w:rsidRPr="00F16705" w:rsidRDefault="00245E37" w:rsidP="00245E37">
      <w:pPr>
        <w:spacing w:line="200" w:lineRule="exact"/>
        <w:rPr>
          <w:rFonts w:ascii="Candara" w:hAnsi="Candara" w:cs="Arial"/>
        </w:rPr>
      </w:pPr>
    </w:p>
    <w:p w14:paraId="24180571" w14:textId="77777777" w:rsidR="00245E37" w:rsidRPr="00F16705" w:rsidRDefault="00245E37" w:rsidP="00245E37">
      <w:pPr>
        <w:spacing w:line="200" w:lineRule="exact"/>
        <w:rPr>
          <w:rFonts w:ascii="Candara" w:hAnsi="Candara" w:cs="Arial"/>
        </w:rPr>
      </w:pPr>
    </w:p>
    <w:p w14:paraId="48958E47" w14:textId="77777777" w:rsidR="00245E37" w:rsidRPr="00F16705" w:rsidRDefault="00245E37" w:rsidP="00245E37">
      <w:pPr>
        <w:spacing w:line="200" w:lineRule="exact"/>
        <w:rPr>
          <w:rFonts w:ascii="Candara" w:hAnsi="Candara" w:cs="Arial"/>
        </w:rPr>
      </w:pPr>
    </w:p>
    <w:p w14:paraId="2C80058C" w14:textId="77777777" w:rsidR="00245E37" w:rsidRPr="00F16705" w:rsidRDefault="00245E37" w:rsidP="00245E37">
      <w:pPr>
        <w:spacing w:line="200" w:lineRule="exact"/>
        <w:rPr>
          <w:rFonts w:ascii="Candara" w:hAnsi="Candara" w:cs="Arial"/>
        </w:rPr>
      </w:pPr>
    </w:p>
    <w:p w14:paraId="466197D6" w14:textId="77777777" w:rsidR="00245E37" w:rsidRPr="00F16705" w:rsidRDefault="00245E37" w:rsidP="00245E37">
      <w:pPr>
        <w:spacing w:line="200" w:lineRule="exact"/>
        <w:rPr>
          <w:rFonts w:ascii="Candara" w:hAnsi="Candara" w:cs="Arial"/>
        </w:rPr>
      </w:pPr>
    </w:p>
    <w:p w14:paraId="290ACDA0" w14:textId="77777777" w:rsidR="00245E37" w:rsidRPr="00F16705" w:rsidRDefault="00245E37" w:rsidP="00245E37">
      <w:pPr>
        <w:spacing w:line="200" w:lineRule="exact"/>
        <w:rPr>
          <w:rFonts w:ascii="Candara" w:hAnsi="Candara" w:cs="Arial"/>
        </w:rPr>
      </w:pPr>
    </w:p>
    <w:p w14:paraId="1E7F47A6" w14:textId="77777777" w:rsidR="00245E37" w:rsidRPr="00F16705" w:rsidRDefault="00245E37" w:rsidP="00245E37">
      <w:pPr>
        <w:spacing w:line="200" w:lineRule="exact"/>
        <w:rPr>
          <w:rFonts w:ascii="Candara" w:hAnsi="Candara" w:cs="Arial"/>
        </w:rPr>
      </w:pPr>
    </w:p>
    <w:p w14:paraId="13EC5A96" w14:textId="77777777" w:rsidR="00245E37" w:rsidRPr="00F16705" w:rsidRDefault="00245E37" w:rsidP="00245E37">
      <w:pPr>
        <w:spacing w:line="200" w:lineRule="exact"/>
        <w:rPr>
          <w:rFonts w:ascii="Candara" w:hAnsi="Candara" w:cs="Arial"/>
        </w:rPr>
      </w:pPr>
    </w:p>
    <w:p w14:paraId="6D5BF791" w14:textId="77777777" w:rsidR="00245E37" w:rsidRPr="00F16705" w:rsidRDefault="00245E37" w:rsidP="00245E37">
      <w:pPr>
        <w:spacing w:line="200" w:lineRule="exact"/>
        <w:rPr>
          <w:rFonts w:ascii="Candara" w:hAnsi="Candara" w:cs="Arial"/>
        </w:rPr>
      </w:pPr>
    </w:p>
    <w:p w14:paraId="7C357606" w14:textId="77777777" w:rsidR="00245E37" w:rsidRPr="00F16705" w:rsidRDefault="00245E37" w:rsidP="00245E37">
      <w:pPr>
        <w:spacing w:line="200" w:lineRule="exact"/>
        <w:rPr>
          <w:rFonts w:ascii="Candara" w:hAnsi="Candara" w:cs="Arial"/>
        </w:rPr>
      </w:pPr>
    </w:p>
    <w:p w14:paraId="29FDCA3A" w14:textId="77777777" w:rsidR="00245E37" w:rsidRPr="00F16705" w:rsidRDefault="00245E37" w:rsidP="00245E37">
      <w:pPr>
        <w:spacing w:line="200" w:lineRule="exact"/>
        <w:rPr>
          <w:rFonts w:ascii="Candara" w:hAnsi="Candara" w:cs="Arial"/>
        </w:rPr>
      </w:pPr>
    </w:p>
    <w:p w14:paraId="0843EB44" w14:textId="77777777" w:rsidR="00245E37" w:rsidRPr="00F16705" w:rsidRDefault="00245E37" w:rsidP="00245E37">
      <w:pPr>
        <w:spacing w:line="200" w:lineRule="exact"/>
        <w:rPr>
          <w:rFonts w:ascii="Candara" w:hAnsi="Candara" w:cs="Arial"/>
        </w:rPr>
      </w:pPr>
    </w:p>
    <w:p w14:paraId="30A53B2A" w14:textId="77777777" w:rsidR="00245E37" w:rsidRPr="00F16705" w:rsidRDefault="00245E37" w:rsidP="00245E37">
      <w:pPr>
        <w:spacing w:line="200" w:lineRule="exact"/>
        <w:rPr>
          <w:rFonts w:ascii="Candara" w:hAnsi="Candara" w:cs="Arial"/>
        </w:rPr>
      </w:pPr>
    </w:p>
    <w:p w14:paraId="4DDB7B38" w14:textId="77777777" w:rsidR="00245E37" w:rsidRPr="00F16705" w:rsidRDefault="00245E37" w:rsidP="00245E37">
      <w:pPr>
        <w:spacing w:line="200" w:lineRule="exact"/>
        <w:rPr>
          <w:rFonts w:ascii="Candara" w:hAnsi="Candara" w:cs="Arial"/>
        </w:rPr>
      </w:pPr>
    </w:p>
    <w:p w14:paraId="7812FFB0" w14:textId="77777777" w:rsidR="00245E37" w:rsidRPr="00F16705" w:rsidRDefault="00245E37" w:rsidP="00245E37">
      <w:pPr>
        <w:spacing w:line="200" w:lineRule="exact"/>
        <w:rPr>
          <w:rFonts w:ascii="Candara" w:hAnsi="Candara" w:cs="Arial"/>
        </w:rPr>
      </w:pPr>
    </w:p>
    <w:p w14:paraId="0BE7F5CE" w14:textId="77777777" w:rsidR="00245E37" w:rsidRPr="00F16705" w:rsidRDefault="00245E37" w:rsidP="00245E37">
      <w:pPr>
        <w:ind w:left="2740" w:right="2716"/>
        <w:jc w:val="center"/>
        <w:rPr>
          <w:rFonts w:ascii="Candara" w:eastAsia="Candara" w:hAnsi="Candara" w:cs="Arial"/>
          <w:sz w:val="28"/>
          <w:szCs w:val="28"/>
        </w:rPr>
      </w:pPr>
    </w:p>
    <w:p w14:paraId="5CCDA4D8" w14:textId="77777777" w:rsidR="00245E37" w:rsidRPr="00F16705" w:rsidRDefault="00245E37" w:rsidP="00245E37">
      <w:pPr>
        <w:ind w:left="2740" w:right="2716"/>
        <w:jc w:val="center"/>
        <w:rPr>
          <w:rFonts w:ascii="Candara" w:eastAsia="Candara" w:hAnsi="Candara" w:cs="Arial"/>
          <w:sz w:val="28"/>
          <w:szCs w:val="28"/>
        </w:rPr>
      </w:pPr>
    </w:p>
    <w:p w14:paraId="5839D779" w14:textId="618D81B4" w:rsidR="00245E37" w:rsidRPr="00F16705" w:rsidRDefault="00245E37" w:rsidP="00245E37">
      <w:pPr>
        <w:spacing w:line="244" w:lineRule="auto"/>
        <w:ind w:left="101" w:right="51"/>
        <w:jc w:val="center"/>
        <w:rPr>
          <w:rFonts w:ascii="Candara" w:eastAsia="Candara" w:hAnsi="Candara" w:cs="Arial"/>
          <w:spacing w:val="-2"/>
          <w:sz w:val="32"/>
          <w:szCs w:val="16"/>
        </w:rPr>
      </w:pPr>
      <w:r w:rsidRPr="00F16705">
        <w:rPr>
          <w:rFonts w:ascii="Candara" w:eastAsia="Candara" w:hAnsi="Candara" w:cs="Arial"/>
          <w:spacing w:val="-2"/>
          <w:sz w:val="32"/>
          <w:szCs w:val="16"/>
        </w:rPr>
        <w:t xml:space="preserve">Written: </w:t>
      </w:r>
      <w:r w:rsidR="00C65045" w:rsidRPr="00F16705">
        <w:rPr>
          <w:rFonts w:ascii="Candara" w:eastAsia="Candara" w:hAnsi="Candara" w:cs="Arial"/>
          <w:spacing w:val="-2"/>
          <w:sz w:val="32"/>
          <w:szCs w:val="16"/>
        </w:rPr>
        <w:t>Spring Term 20</w:t>
      </w:r>
      <w:r w:rsidR="00685A48" w:rsidRPr="00F16705">
        <w:rPr>
          <w:rFonts w:ascii="Candara" w:eastAsia="Candara" w:hAnsi="Candara" w:cs="Arial"/>
          <w:spacing w:val="-2"/>
          <w:sz w:val="32"/>
          <w:szCs w:val="16"/>
        </w:rPr>
        <w:t>20</w:t>
      </w:r>
    </w:p>
    <w:p w14:paraId="3E0C111A" w14:textId="77777777" w:rsidR="00245E37" w:rsidRPr="00F16705" w:rsidRDefault="00245E37" w:rsidP="00245E37">
      <w:pPr>
        <w:spacing w:line="244" w:lineRule="auto"/>
        <w:ind w:left="101" w:right="5418"/>
        <w:jc w:val="center"/>
        <w:rPr>
          <w:rFonts w:ascii="Candara" w:eastAsia="Candara" w:hAnsi="Candara" w:cs="Arial"/>
          <w:spacing w:val="-2"/>
          <w:sz w:val="32"/>
          <w:szCs w:val="16"/>
        </w:rPr>
      </w:pPr>
    </w:p>
    <w:p w14:paraId="6FF8EB9B" w14:textId="11FFAE09" w:rsidR="00245E37" w:rsidRPr="00F16705" w:rsidRDefault="00245E37" w:rsidP="00245E37">
      <w:pPr>
        <w:spacing w:line="244" w:lineRule="auto"/>
        <w:ind w:left="101" w:right="51"/>
        <w:jc w:val="center"/>
        <w:rPr>
          <w:rFonts w:ascii="Candara" w:eastAsia="Candara" w:hAnsi="Candara" w:cs="Arial"/>
          <w:spacing w:val="-2"/>
          <w:sz w:val="32"/>
          <w:szCs w:val="16"/>
        </w:rPr>
      </w:pPr>
      <w:r w:rsidRPr="00F16705">
        <w:rPr>
          <w:rFonts w:ascii="Candara" w:eastAsia="Candara" w:hAnsi="Candara" w:cs="Arial"/>
          <w:spacing w:val="-2"/>
          <w:sz w:val="32"/>
          <w:szCs w:val="16"/>
        </w:rPr>
        <w:t xml:space="preserve">Date </w:t>
      </w:r>
      <w:r w:rsidR="00172C54" w:rsidRPr="00F16705">
        <w:rPr>
          <w:rFonts w:ascii="Candara" w:eastAsia="Candara" w:hAnsi="Candara" w:cs="Arial"/>
          <w:spacing w:val="-2"/>
          <w:sz w:val="32"/>
          <w:szCs w:val="16"/>
        </w:rPr>
        <w:t xml:space="preserve">of Next review: </w:t>
      </w:r>
      <w:r w:rsidR="00685A48" w:rsidRPr="00F16705">
        <w:rPr>
          <w:rFonts w:ascii="Candara" w:eastAsia="Candara" w:hAnsi="Candara" w:cs="Arial"/>
          <w:spacing w:val="-2"/>
          <w:sz w:val="32"/>
          <w:szCs w:val="16"/>
        </w:rPr>
        <w:t>Autumn</w:t>
      </w:r>
      <w:r w:rsidR="00172C54" w:rsidRPr="00F16705">
        <w:rPr>
          <w:rFonts w:ascii="Candara" w:eastAsia="Candara" w:hAnsi="Candara" w:cs="Arial"/>
          <w:spacing w:val="-2"/>
          <w:sz w:val="32"/>
          <w:szCs w:val="16"/>
        </w:rPr>
        <w:t xml:space="preserve"> Term 202</w:t>
      </w:r>
      <w:r w:rsidR="00685A48" w:rsidRPr="00F16705">
        <w:rPr>
          <w:rFonts w:ascii="Candara" w:eastAsia="Candara" w:hAnsi="Candara" w:cs="Arial"/>
          <w:spacing w:val="-2"/>
          <w:sz w:val="32"/>
          <w:szCs w:val="16"/>
        </w:rPr>
        <w:t>1</w:t>
      </w:r>
    </w:p>
    <w:p w14:paraId="3B739F5B" w14:textId="77777777" w:rsidR="00245E37" w:rsidRPr="00F16705" w:rsidRDefault="00245E37" w:rsidP="00245E37">
      <w:pPr>
        <w:spacing w:line="244" w:lineRule="auto"/>
        <w:ind w:left="101" w:right="5418"/>
        <w:jc w:val="both"/>
        <w:rPr>
          <w:rFonts w:ascii="Candara" w:eastAsia="Candara" w:hAnsi="Candara" w:cs="Arial"/>
          <w:b/>
          <w:spacing w:val="-2"/>
          <w:sz w:val="24"/>
          <w:szCs w:val="16"/>
        </w:rPr>
      </w:pPr>
    </w:p>
    <w:p w14:paraId="5DB53E3F" w14:textId="77777777" w:rsidR="00245E37" w:rsidRPr="00F16705" w:rsidRDefault="00245E37" w:rsidP="00245E37">
      <w:pPr>
        <w:spacing w:line="244" w:lineRule="auto"/>
        <w:ind w:left="101" w:right="5418"/>
        <w:jc w:val="both"/>
        <w:rPr>
          <w:rFonts w:ascii="Candara" w:eastAsia="Candara" w:hAnsi="Candara" w:cs="Arial"/>
          <w:b/>
          <w:spacing w:val="-2"/>
          <w:sz w:val="24"/>
          <w:szCs w:val="16"/>
        </w:rPr>
      </w:pPr>
    </w:p>
    <w:p w14:paraId="7DE7FC05" w14:textId="77777777" w:rsidR="00CA3E92" w:rsidRPr="00F16705" w:rsidRDefault="00245E37" w:rsidP="00245E37">
      <w:pPr>
        <w:spacing w:line="244" w:lineRule="auto"/>
        <w:ind w:left="101" w:right="5418"/>
        <w:rPr>
          <w:rFonts w:ascii="Candara" w:eastAsia="Candara" w:hAnsi="Candara" w:cs="Arial"/>
          <w:b/>
          <w:sz w:val="24"/>
          <w:szCs w:val="16"/>
        </w:rPr>
      </w:pPr>
      <w:r w:rsidRPr="00F16705">
        <w:rPr>
          <w:rFonts w:ascii="Candara" w:eastAsia="Candara" w:hAnsi="Candara" w:cs="Arial"/>
          <w:b/>
          <w:spacing w:val="-2"/>
          <w:sz w:val="24"/>
          <w:szCs w:val="16"/>
        </w:rPr>
        <w:t>T</w:t>
      </w:r>
      <w:r w:rsidRPr="00F16705">
        <w:rPr>
          <w:rFonts w:ascii="Candara" w:eastAsia="Candara" w:hAnsi="Candara" w:cs="Arial"/>
          <w:b/>
          <w:sz w:val="24"/>
          <w:szCs w:val="16"/>
        </w:rPr>
        <w:t>o</w:t>
      </w:r>
      <w:r w:rsidRPr="00F16705">
        <w:rPr>
          <w:rFonts w:ascii="Candara" w:eastAsia="Candara" w:hAnsi="Candara" w:cs="Arial"/>
          <w:b/>
          <w:spacing w:val="-1"/>
          <w:sz w:val="24"/>
          <w:szCs w:val="16"/>
        </w:rPr>
        <w:t xml:space="preserve"> </w:t>
      </w:r>
      <w:r w:rsidRPr="00F16705">
        <w:rPr>
          <w:rFonts w:ascii="Candara" w:eastAsia="Candara" w:hAnsi="Candara" w:cs="Arial"/>
          <w:b/>
          <w:spacing w:val="-2"/>
          <w:sz w:val="24"/>
          <w:szCs w:val="16"/>
        </w:rPr>
        <w:t>b</w:t>
      </w:r>
      <w:r w:rsidRPr="00F16705">
        <w:rPr>
          <w:rFonts w:ascii="Candara" w:eastAsia="Candara" w:hAnsi="Candara" w:cs="Arial"/>
          <w:b/>
          <w:sz w:val="24"/>
          <w:szCs w:val="16"/>
        </w:rPr>
        <w:t>e</w:t>
      </w:r>
      <w:r w:rsidRPr="00F16705">
        <w:rPr>
          <w:rFonts w:ascii="Candara" w:eastAsia="Candara" w:hAnsi="Candara" w:cs="Arial"/>
          <w:b/>
          <w:spacing w:val="-3"/>
          <w:sz w:val="24"/>
          <w:szCs w:val="16"/>
        </w:rPr>
        <w:t xml:space="preserve"> </w:t>
      </w:r>
      <w:r w:rsidRPr="00F16705">
        <w:rPr>
          <w:rFonts w:ascii="Candara" w:eastAsia="Candara" w:hAnsi="Candara" w:cs="Arial"/>
          <w:b/>
          <w:spacing w:val="1"/>
          <w:sz w:val="24"/>
          <w:szCs w:val="16"/>
        </w:rPr>
        <w:t>r</w:t>
      </w:r>
      <w:r w:rsidRPr="00F16705">
        <w:rPr>
          <w:rFonts w:ascii="Candara" w:eastAsia="Candara" w:hAnsi="Candara" w:cs="Arial"/>
          <w:b/>
          <w:sz w:val="24"/>
          <w:szCs w:val="16"/>
        </w:rPr>
        <w:t>e</w:t>
      </w:r>
      <w:r w:rsidRPr="00F16705">
        <w:rPr>
          <w:rFonts w:ascii="Candara" w:eastAsia="Candara" w:hAnsi="Candara" w:cs="Arial"/>
          <w:b/>
          <w:spacing w:val="4"/>
          <w:sz w:val="24"/>
          <w:szCs w:val="16"/>
        </w:rPr>
        <w:t>a</w:t>
      </w:r>
      <w:r w:rsidRPr="00F16705">
        <w:rPr>
          <w:rFonts w:ascii="Candara" w:eastAsia="Candara" w:hAnsi="Candara" w:cs="Arial"/>
          <w:b/>
          <w:sz w:val="24"/>
          <w:szCs w:val="16"/>
        </w:rPr>
        <w:t>d</w:t>
      </w:r>
      <w:r w:rsidRPr="00F16705">
        <w:rPr>
          <w:rFonts w:ascii="Candara" w:eastAsia="Candara" w:hAnsi="Candara" w:cs="Arial"/>
          <w:b/>
          <w:spacing w:val="-5"/>
          <w:sz w:val="24"/>
          <w:szCs w:val="16"/>
        </w:rPr>
        <w:t xml:space="preserve"> </w:t>
      </w:r>
      <w:r w:rsidRPr="00F16705">
        <w:rPr>
          <w:rFonts w:ascii="Candara" w:eastAsia="Candara" w:hAnsi="Candara" w:cs="Arial"/>
          <w:b/>
          <w:spacing w:val="4"/>
          <w:sz w:val="24"/>
          <w:szCs w:val="16"/>
        </w:rPr>
        <w:t>i</w:t>
      </w:r>
      <w:r w:rsidRPr="00F16705">
        <w:rPr>
          <w:rFonts w:ascii="Candara" w:eastAsia="Candara" w:hAnsi="Candara" w:cs="Arial"/>
          <w:b/>
          <w:sz w:val="24"/>
          <w:szCs w:val="16"/>
        </w:rPr>
        <w:t>n</w:t>
      </w:r>
      <w:r w:rsidRPr="00F16705">
        <w:rPr>
          <w:rFonts w:ascii="Candara" w:eastAsia="Candara" w:hAnsi="Candara" w:cs="Arial"/>
          <w:b/>
          <w:spacing w:val="-3"/>
          <w:sz w:val="24"/>
          <w:szCs w:val="16"/>
        </w:rPr>
        <w:t xml:space="preserve"> </w:t>
      </w:r>
      <w:r w:rsidRPr="00F16705">
        <w:rPr>
          <w:rFonts w:ascii="Candara" w:eastAsia="Candara" w:hAnsi="Candara" w:cs="Arial"/>
          <w:b/>
          <w:spacing w:val="1"/>
          <w:sz w:val="24"/>
          <w:szCs w:val="16"/>
        </w:rPr>
        <w:t>c</w:t>
      </w:r>
      <w:r w:rsidRPr="00F16705">
        <w:rPr>
          <w:rFonts w:ascii="Candara" w:eastAsia="Candara" w:hAnsi="Candara" w:cs="Arial"/>
          <w:b/>
          <w:spacing w:val="3"/>
          <w:sz w:val="24"/>
          <w:szCs w:val="16"/>
        </w:rPr>
        <w:t>o</w:t>
      </w:r>
      <w:r w:rsidRPr="00F16705">
        <w:rPr>
          <w:rFonts w:ascii="Candara" w:eastAsia="Candara" w:hAnsi="Candara" w:cs="Arial"/>
          <w:b/>
          <w:spacing w:val="-1"/>
          <w:sz w:val="24"/>
          <w:szCs w:val="16"/>
        </w:rPr>
        <w:t>nj</w:t>
      </w:r>
      <w:r w:rsidRPr="00F16705">
        <w:rPr>
          <w:rFonts w:ascii="Candara" w:eastAsia="Candara" w:hAnsi="Candara" w:cs="Arial"/>
          <w:b/>
          <w:spacing w:val="1"/>
          <w:sz w:val="24"/>
          <w:szCs w:val="16"/>
        </w:rPr>
        <w:t>u</w:t>
      </w:r>
      <w:r w:rsidRPr="00F16705">
        <w:rPr>
          <w:rFonts w:ascii="Candara" w:eastAsia="Candara" w:hAnsi="Candara" w:cs="Arial"/>
          <w:b/>
          <w:spacing w:val="-1"/>
          <w:sz w:val="24"/>
          <w:szCs w:val="16"/>
        </w:rPr>
        <w:t>n</w:t>
      </w:r>
      <w:r w:rsidRPr="00F16705">
        <w:rPr>
          <w:rFonts w:ascii="Candara" w:eastAsia="Candara" w:hAnsi="Candara" w:cs="Arial"/>
          <w:b/>
          <w:spacing w:val="1"/>
          <w:sz w:val="24"/>
          <w:szCs w:val="16"/>
        </w:rPr>
        <w:t>c</w:t>
      </w:r>
      <w:r w:rsidRPr="00F16705">
        <w:rPr>
          <w:rFonts w:ascii="Candara" w:eastAsia="Candara" w:hAnsi="Candara" w:cs="Arial"/>
          <w:b/>
          <w:spacing w:val="5"/>
          <w:sz w:val="24"/>
          <w:szCs w:val="16"/>
        </w:rPr>
        <w:t>t</w:t>
      </w:r>
      <w:r w:rsidRPr="00F16705">
        <w:rPr>
          <w:rFonts w:ascii="Candara" w:eastAsia="Candara" w:hAnsi="Candara" w:cs="Arial"/>
          <w:b/>
          <w:spacing w:val="-1"/>
          <w:sz w:val="24"/>
          <w:szCs w:val="16"/>
        </w:rPr>
        <w:t>i</w:t>
      </w:r>
      <w:r w:rsidRPr="00F16705">
        <w:rPr>
          <w:rFonts w:ascii="Candara" w:eastAsia="Candara" w:hAnsi="Candara" w:cs="Arial"/>
          <w:b/>
          <w:spacing w:val="-2"/>
          <w:sz w:val="24"/>
          <w:szCs w:val="16"/>
        </w:rPr>
        <w:t>o</w:t>
      </w:r>
      <w:r w:rsidRPr="00F16705">
        <w:rPr>
          <w:rFonts w:ascii="Candara" w:eastAsia="Candara" w:hAnsi="Candara" w:cs="Arial"/>
          <w:b/>
          <w:sz w:val="24"/>
          <w:szCs w:val="16"/>
        </w:rPr>
        <w:t>n</w:t>
      </w:r>
      <w:r w:rsidRPr="00F16705">
        <w:rPr>
          <w:rFonts w:ascii="Candara" w:eastAsia="Candara" w:hAnsi="Candara" w:cs="Arial"/>
          <w:b/>
          <w:spacing w:val="-5"/>
          <w:sz w:val="24"/>
          <w:szCs w:val="16"/>
        </w:rPr>
        <w:t xml:space="preserve"> </w:t>
      </w:r>
      <w:r w:rsidRPr="00F16705">
        <w:rPr>
          <w:rFonts w:ascii="Candara" w:eastAsia="Candara" w:hAnsi="Candara" w:cs="Arial"/>
          <w:b/>
          <w:sz w:val="24"/>
          <w:szCs w:val="16"/>
        </w:rPr>
        <w:t>w</w:t>
      </w:r>
      <w:r w:rsidRPr="00F16705">
        <w:rPr>
          <w:rFonts w:ascii="Candara" w:eastAsia="Candara" w:hAnsi="Candara" w:cs="Arial"/>
          <w:b/>
          <w:spacing w:val="-1"/>
          <w:sz w:val="24"/>
          <w:szCs w:val="16"/>
        </w:rPr>
        <w:t>i</w:t>
      </w:r>
      <w:r w:rsidRPr="00F16705">
        <w:rPr>
          <w:rFonts w:ascii="Candara" w:eastAsia="Candara" w:hAnsi="Candara" w:cs="Arial"/>
          <w:b/>
          <w:spacing w:val="5"/>
          <w:sz w:val="24"/>
          <w:szCs w:val="16"/>
        </w:rPr>
        <w:t>t</w:t>
      </w:r>
      <w:r w:rsidRPr="00F16705">
        <w:rPr>
          <w:rFonts w:ascii="Candara" w:eastAsia="Candara" w:hAnsi="Candara" w:cs="Arial"/>
          <w:b/>
          <w:spacing w:val="-1"/>
          <w:sz w:val="24"/>
          <w:szCs w:val="16"/>
        </w:rPr>
        <w:t>h</w:t>
      </w:r>
      <w:r w:rsidRPr="00F16705">
        <w:rPr>
          <w:rFonts w:ascii="Candara" w:eastAsia="Candara" w:hAnsi="Candara" w:cs="Arial"/>
          <w:b/>
          <w:sz w:val="24"/>
          <w:szCs w:val="16"/>
        </w:rPr>
        <w:t>:</w:t>
      </w:r>
    </w:p>
    <w:p w14:paraId="5239E7EB" w14:textId="77777777" w:rsidR="00CA3E92" w:rsidRPr="00F16705" w:rsidRDefault="00CA3E92" w:rsidP="00245E37">
      <w:pPr>
        <w:spacing w:line="244" w:lineRule="auto"/>
        <w:ind w:left="101" w:right="5418"/>
        <w:rPr>
          <w:rFonts w:ascii="Candara" w:eastAsia="Candara" w:hAnsi="Candara" w:cs="Arial"/>
          <w:sz w:val="24"/>
          <w:szCs w:val="16"/>
        </w:rPr>
      </w:pPr>
      <w:r w:rsidRPr="00F16705">
        <w:rPr>
          <w:rFonts w:ascii="Candara" w:eastAsia="Candara" w:hAnsi="Candara" w:cs="Arial"/>
          <w:sz w:val="24"/>
          <w:szCs w:val="16"/>
        </w:rPr>
        <w:t>Child Protection Policy</w:t>
      </w:r>
    </w:p>
    <w:p w14:paraId="0D21EF13" w14:textId="6C727990" w:rsidR="00245E37" w:rsidRPr="00F16705" w:rsidRDefault="00CA3E92" w:rsidP="00245E37">
      <w:pPr>
        <w:spacing w:line="244" w:lineRule="auto"/>
        <w:ind w:left="101" w:right="5418"/>
        <w:rPr>
          <w:rFonts w:ascii="Candara" w:eastAsia="Candara" w:hAnsi="Candara" w:cs="Arial"/>
          <w:sz w:val="24"/>
          <w:szCs w:val="16"/>
        </w:rPr>
      </w:pPr>
      <w:r w:rsidRPr="00F16705">
        <w:rPr>
          <w:rFonts w:ascii="Candara" w:eastAsia="Candara" w:hAnsi="Candara" w:cs="Arial"/>
          <w:sz w:val="24"/>
          <w:szCs w:val="16"/>
        </w:rPr>
        <w:t>Safeguarding Policy</w:t>
      </w:r>
      <w:r w:rsidR="00245E37" w:rsidRPr="00F16705">
        <w:rPr>
          <w:rFonts w:ascii="Candara" w:eastAsia="Candara" w:hAnsi="Candara" w:cs="Arial"/>
          <w:sz w:val="24"/>
          <w:szCs w:val="16"/>
        </w:rPr>
        <w:t xml:space="preserve"> </w:t>
      </w:r>
    </w:p>
    <w:p w14:paraId="7BF0815A" w14:textId="3511A661" w:rsidR="00245E37" w:rsidRPr="00F16705" w:rsidRDefault="00245E37" w:rsidP="00245E37">
      <w:pPr>
        <w:spacing w:line="244" w:lineRule="auto"/>
        <w:ind w:left="101" w:right="4024"/>
        <w:rPr>
          <w:rFonts w:ascii="Candara" w:eastAsia="Candara" w:hAnsi="Candara" w:cs="Arial"/>
          <w:spacing w:val="-2"/>
          <w:sz w:val="24"/>
          <w:szCs w:val="16"/>
        </w:rPr>
      </w:pPr>
      <w:r w:rsidRPr="00F16705">
        <w:rPr>
          <w:rFonts w:ascii="Candara" w:eastAsia="Candara" w:hAnsi="Candara" w:cs="Arial"/>
          <w:spacing w:val="-2"/>
          <w:sz w:val="24"/>
          <w:szCs w:val="16"/>
        </w:rPr>
        <w:t>Wribbenhall School Prospectus</w:t>
      </w:r>
    </w:p>
    <w:p w14:paraId="012897C1" w14:textId="603C05AA" w:rsidR="00480EBB" w:rsidRPr="00F16705" w:rsidRDefault="00480EBB" w:rsidP="00245E37">
      <w:pPr>
        <w:spacing w:line="244" w:lineRule="auto"/>
        <w:ind w:left="101" w:right="4024"/>
        <w:rPr>
          <w:rFonts w:ascii="Candara" w:eastAsia="Candara" w:hAnsi="Candara" w:cs="Arial"/>
          <w:sz w:val="24"/>
          <w:szCs w:val="16"/>
        </w:rPr>
      </w:pPr>
      <w:r w:rsidRPr="00F16705">
        <w:rPr>
          <w:rFonts w:ascii="Candara" w:eastAsia="Candara" w:hAnsi="Candara" w:cs="Arial"/>
          <w:sz w:val="24"/>
          <w:szCs w:val="16"/>
        </w:rPr>
        <w:t>Whistle Blowing Policy</w:t>
      </w:r>
    </w:p>
    <w:p w14:paraId="549F4511" w14:textId="77777777" w:rsidR="00245E37" w:rsidRPr="00F16705" w:rsidRDefault="00245E37" w:rsidP="00245E37">
      <w:pPr>
        <w:spacing w:before="7" w:line="180" w:lineRule="exact"/>
        <w:rPr>
          <w:rFonts w:ascii="Candara" w:hAnsi="Candara" w:cs="Arial"/>
          <w:sz w:val="28"/>
          <w:szCs w:val="19"/>
        </w:rPr>
      </w:pPr>
    </w:p>
    <w:p w14:paraId="7D298240" w14:textId="77777777" w:rsidR="00245E37" w:rsidRPr="00F16705" w:rsidRDefault="00245E37" w:rsidP="00245E37">
      <w:pPr>
        <w:spacing w:before="59"/>
        <w:ind w:right="223"/>
        <w:rPr>
          <w:rFonts w:ascii="Candara" w:eastAsia="Candara" w:hAnsi="Candara" w:cs="Arial"/>
          <w:b/>
          <w:spacing w:val="1"/>
          <w:sz w:val="24"/>
          <w:szCs w:val="16"/>
        </w:rPr>
      </w:pPr>
      <w:r w:rsidRPr="00F16705">
        <w:rPr>
          <w:rFonts w:ascii="Candara" w:eastAsia="Candara" w:hAnsi="Candara" w:cs="Arial"/>
          <w:b/>
          <w:spacing w:val="1"/>
          <w:sz w:val="24"/>
          <w:szCs w:val="16"/>
        </w:rPr>
        <w:t>Approved by:</w:t>
      </w:r>
    </w:p>
    <w:p w14:paraId="2ADD44B7" w14:textId="4F6F616D" w:rsidR="00E07B1C" w:rsidRPr="00F16705" w:rsidRDefault="00245E37" w:rsidP="00172C54">
      <w:pPr>
        <w:spacing w:before="59"/>
        <w:ind w:right="223"/>
        <w:rPr>
          <w:rFonts w:ascii="Candara" w:eastAsia="Candara" w:hAnsi="Candara" w:cs="Arial"/>
          <w:b/>
          <w:spacing w:val="1"/>
          <w:sz w:val="24"/>
          <w:szCs w:val="16"/>
        </w:rPr>
      </w:pPr>
      <w:r w:rsidRPr="00F16705">
        <w:rPr>
          <w:rFonts w:ascii="Candara" w:eastAsia="Candara" w:hAnsi="Candara" w:cs="Arial"/>
          <w:b/>
          <w:spacing w:val="1"/>
          <w:sz w:val="24"/>
          <w:szCs w:val="16"/>
        </w:rPr>
        <w:t>P</w:t>
      </w:r>
      <w:r w:rsidR="00172C54" w:rsidRPr="00F16705">
        <w:rPr>
          <w:rFonts w:ascii="Candara" w:eastAsia="Candara" w:hAnsi="Candara" w:cs="Arial"/>
          <w:b/>
          <w:spacing w:val="1"/>
          <w:sz w:val="24"/>
          <w:szCs w:val="16"/>
        </w:rPr>
        <w:t>roprietor</w:t>
      </w:r>
      <w:r w:rsidRPr="00F16705">
        <w:rPr>
          <w:rFonts w:ascii="Candara" w:eastAsia="Candara" w:hAnsi="Candara" w:cs="Arial"/>
          <w:b/>
          <w:spacing w:val="1"/>
          <w:sz w:val="24"/>
          <w:szCs w:val="16"/>
        </w:rPr>
        <w:t xml:space="preserve">: </w:t>
      </w:r>
      <w:r w:rsidRPr="00F16705">
        <w:rPr>
          <w:rFonts w:ascii="Candara" w:eastAsia="Candara" w:hAnsi="Candara" w:cs="Arial"/>
          <w:spacing w:val="1"/>
          <w:sz w:val="24"/>
          <w:szCs w:val="16"/>
        </w:rPr>
        <w:t>Ellis Wells</w:t>
      </w:r>
    </w:p>
    <w:p w14:paraId="2ADD44B8" w14:textId="77777777" w:rsidR="00E07B1C" w:rsidRPr="00F16705" w:rsidRDefault="00E07B1C" w:rsidP="00245E37">
      <w:pPr>
        <w:spacing w:before="10" w:line="100" w:lineRule="exact"/>
        <w:rPr>
          <w:rFonts w:ascii="Candara" w:hAnsi="Candara" w:cs="Arial"/>
          <w:sz w:val="10"/>
          <w:szCs w:val="10"/>
        </w:rPr>
      </w:pPr>
    </w:p>
    <w:p w14:paraId="2ADD44B9" w14:textId="0C2CE158" w:rsidR="00E07B1C" w:rsidRPr="00F16705" w:rsidRDefault="00685A48" w:rsidP="00245E37">
      <w:pPr>
        <w:spacing w:line="200" w:lineRule="exact"/>
        <w:rPr>
          <w:rFonts w:ascii="Candara" w:hAnsi="Candara" w:cs="Arial"/>
        </w:rPr>
      </w:pPr>
      <w:r w:rsidRPr="00F16705">
        <w:rPr>
          <w:rFonts w:ascii="Candara" w:hAnsi="Candara" w:cs="Arial"/>
        </w:rPr>
        <w:t>18</w:t>
      </w:r>
      <w:r w:rsidRPr="00F16705">
        <w:rPr>
          <w:rFonts w:ascii="Candara" w:hAnsi="Candara" w:cs="Arial"/>
          <w:vertAlign w:val="superscript"/>
        </w:rPr>
        <w:t>th</w:t>
      </w:r>
      <w:r w:rsidRPr="00F16705">
        <w:rPr>
          <w:rFonts w:ascii="Candara" w:hAnsi="Candara" w:cs="Arial"/>
        </w:rPr>
        <w:t xml:space="preserve"> February 2020</w:t>
      </w:r>
    </w:p>
    <w:p w14:paraId="2ADD44BA" w14:textId="77777777" w:rsidR="00E07B1C" w:rsidRPr="00F16705" w:rsidRDefault="00E07B1C">
      <w:pPr>
        <w:spacing w:line="200" w:lineRule="exact"/>
        <w:rPr>
          <w:rFonts w:ascii="Candara" w:hAnsi="Candara" w:cs="Arial"/>
        </w:rPr>
      </w:pPr>
    </w:p>
    <w:p w14:paraId="2ADD44BB" w14:textId="77777777" w:rsidR="00E07B1C" w:rsidRPr="00F16705" w:rsidRDefault="00E07B1C">
      <w:pPr>
        <w:spacing w:line="200" w:lineRule="exact"/>
        <w:rPr>
          <w:rFonts w:ascii="Candara" w:hAnsi="Candara" w:cs="Arial"/>
        </w:rPr>
      </w:pPr>
    </w:p>
    <w:p w14:paraId="2ADD44BC" w14:textId="77777777" w:rsidR="00E07B1C" w:rsidRPr="00F16705" w:rsidRDefault="00E07B1C">
      <w:pPr>
        <w:spacing w:line="200" w:lineRule="exact"/>
        <w:rPr>
          <w:rFonts w:ascii="Candara" w:hAnsi="Candara" w:cs="Arial"/>
        </w:rPr>
      </w:pPr>
    </w:p>
    <w:p w14:paraId="2ADD44BD" w14:textId="77777777" w:rsidR="00E07B1C" w:rsidRPr="00F16705" w:rsidRDefault="00E07B1C">
      <w:pPr>
        <w:spacing w:line="200" w:lineRule="exact"/>
        <w:rPr>
          <w:rFonts w:ascii="Candara" w:hAnsi="Candara" w:cs="Arial"/>
        </w:rPr>
      </w:pPr>
    </w:p>
    <w:p w14:paraId="2ADD44C0" w14:textId="77777777" w:rsidR="00E07B1C" w:rsidRPr="00F16705" w:rsidRDefault="00E07B1C">
      <w:pPr>
        <w:spacing w:line="200" w:lineRule="exact"/>
        <w:rPr>
          <w:rFonts w:ascii="Candara" w:hAnsi="Candara" w:cs="Arial"/>
        </w:rPr>
      </w:pPr>
    </w:p>
    <w:p w14:paraId="2ADD44C1" w14:textId="77777777" w:rsidR="00E07B1C" w:rsidRPr="00F16705" w:rsidRDefault="00E07B1C">
      <w:pPr>
        <w:spacing w:line="200" w:lineRule="exact"/>
        <w:rPr>
          <w:rFonts w:ascii="Candara" w:hAnsi="Candara" w:cs="Arial"/>
        </w:rPr>
      </w:pPr>
    </w:p>
    <w:p w14:paraId="2ADD44C2" w14:textId="77777777" w:rsidR="00E07B1C" w:rsidRPr="00F16705" w:rsidRDefault="00E07B1C">
      <w:pPr>
        <w:spacing w:line="200" w:lineRule="exact"/>
        <w:rPr>
          <w:rFonts w:ascii="Candara" w:hAnsi="Candara" w:cs="Arial"/>
        </w:rPr>
      </w:pPr>
    </w:p>
    <w:p w14:paraId="2ADD44C3" w14:textId="77777777" w:rsidR="00E07B1C" w:rsidRPr="00F16705" w:rsidRDefault="000338BF">
      <w:pPr>
        <w:ind w:left="120" w:right="6551"/>
        <w:jc w:val="both"/>
        <w:rPr>
          <w:rFonts w:ascii="Candara" w:eastAsia="Arial" w:hAnsi="Candara" w:cs="Arial"/>
          <w:sz w:val="24"/>
          <w:szCs w:val="24"/>
        </w:rPr>
      </w:pPr>
      <w:r w:rsidRPr="00F16705">
        <w:rPr>
          <w:rFonts w:ascii="Candara" w:eastAsia="Arial" w:hAnsi="Candara" w:cs="Arial"/>
          <w:b/>
          <w:sz w:val="24"/>
          <w:szCs w:val="24"/>
        </w:rPr>
        <w:t>IN</w:t>
      </w:r>
      <w:r w:rsidRPr="00F16705">
        <w:rPr>
          <w:rFonts w:ascii="Candara" w:eastAsia="Arial" w:hAnsi="Candara" w:cs="Arial"/>
          <w:b/>
          <w:spacing w:val="-1"/>
          <w:sz w:val="24"/>
          <w:szCs w:val="24"/>
        </w:rPr>
        <w:t>T</w:t>
      </w:r>
      <w:r w:rsidRPr="00F16705">
        <w:rPr>
          <w:rFonts w:ascii="Candara" w:eastAsia="Arial" w:hAnsi="Candara" w:cs="Arial"/>
          <w:b/>
          <w:sz w:val="24"/>
          <w:szCs w:val="24"/>
        </w:rPr>
        <w:t>ROD</w:t>
      </w:r>
      <w:r w:rsidRPr="00F16705">
        <w:rPr>
          <w:rFonts w:ascii="Candara" w:eastAsia="Arial" w:hAnsi="Candara" w:cs="Arial"/>
          <w:b/>
          <w:spacing w:val="-1"/>
          <w:sz w:val="24"/>
          <w:szCs w:val="24"/>
        </w:rPr>
        <w:t>U</w:t>
      </w:r>
      <w:r w:rsidRPr="00F16705">
        <w:rPr>
          <w:rFonts w:ascii="Candara" w:eastAsia="Arial" w:hAnsi="Candara" w:cs="Arial"/>
          <w:b/>
          <w:sz w:val="24"/>
          <w:szCs w:val="24"/>
        </w:rPr>
        <w:t>C</w:t>
      </w:r>
      <w:r w:rsidRPr="00F16705">
        <w:rPr>
          <w:rFonts w:ascii="Candara" w:eastAsia="Arial" w:hAnsi="Candara" w:cs="Arial"/>
          <w:b/>
          <w:spacing w:val="-1"/>
          <w:sz w:val="24"/>
          <w:szCs w:val="24"/>
        </w:rPr>
        <w:t>T</w:t>
      </w:r>
      <w:r w:rsidRPr="00F16705">
        <w:rPr>
          <w:rFonts w:ascii="Candara" w:eastAsia="Arial" w:hAnsi="Candara" w:cs="Arial"/>
          <w:b/>
          <w:sz w:val="24"/>
          <w:szCs w:val="24"/>
        </w:rPr>
        <w:t>I</w:t>
      </w:r>
      <w:r w:rsidRPr="00F16705">
        <w:rPr>
          <w:rFonts w:ascii="Candara" w:eastAsia="Arial" w:hAnsi="Candara" w:cs="Arial"/>
          <w:b/>
          <w:spacing w:val="1"/>
          <w:sz w:val="24"/>
          <w:szCs w:val="24"/>
        </w:rPr>
        <w:t>O</w:t>
      </w:r>
      <w:r w:rsidRPr="00F16705">
        <w:rPr>
          <w:rFonts w:ascii="Candara" w:eastAsia="Arial" w:hAnsi="Candara" w:cs="Arial"/>
          <w:b/>
          <w:sz w:val="24"/>
          <w:szCs w:val="24"/>
        </w:rPr>
        <w:t>N</w:t>
      </w:r>
    </w:p>
    <w:p w14:paraId="2ADD44C4" w14:textId="77777777" w:rsidR="00E07B1C" w:rsidRPr="00F16705" w:rsidRDefault="00E07B1C">
      <w:pPr>
        <w:spacing w:before="16" w:line="260" w:lineRule="exact"/>
        <w:rPr>
          <w:rFonts w:ascii="Candara" w:hAnsi="Candara" w:cs="Arial"/>
          <w:sz w:val="26"/>
          <w:szCs w:val="26"/>
        </w:rPr>
      </w:pPr>
    </w:p>
    <w:p w14:paraId="2ADD44C5" w14:textId="08317AF0" w:rsidR="00E07B1C" w:rsidRPr="00F16705" w:rsidRDefault="00CA3E92">
      <w:pPr>
        <w:ind w:left="120" w:right="79"/>
        <w:jc w:val="both"/>
        <w:rPr>
          <w:rFonts w:ascii="Candara" w:eastAsia="Arial" w:hAnsi="Candara" w:cs="Arial"/>
          <w:sz w:val="24"/>
          <w:szCs w:val="24"/>
        </w:rPr>
      </w:pPr>
      <w:r w:rsidRPr="00F16705">
        <w:rPr>
          <w:rFonts w:ascii="Candara" w:eastAsia="Arial" w:hAnsi="Candara" w:cs="Arial"/>
          <w:sz w:val="24"/>
          <w:szCs w:val="24"/>
        </w:rPr>
        <w:t>Wribbenhall</w:t>
      </w:r>
      <w:r w:rsidR="000338BF" w:rsidRPr="00F16705">
        <w:rPr>
          <w:rFonts w:ascii="Candara" w:eastAsia="Arial" w:hAnsi="Candara" w:cs="Arial"/>
          <w:sz w:val="24"/>
          <w:szCs w:val="24"/>
        </w:rPr>
        <w:t xml:space="preserve"> Sc</w:t>
      </w:r>
      <w:r w:rsidR="000338BF" w:rsidRPr="00F16705">
        <w:rPr>
          <w:rFonts w:ascii="Candara" w:eastAsia="Arial" w:hAnsi="Candara" w:cs="Arial"/>
          <w:spacing w:val="-1"/>
          <w:sz w:val="24"/>
          <w:szCs w:val="24"/>
        </w:rPr>
        <w:t>h</w:t>
      </w:r>
      <w:r w:rsidR="000338BF" w:rsidRPr="00F16705">
        <w:rPr>
          <w:rFonts w:ascii="Candara" w:eastAsia="Arial" w:hAnsi="Candara" w:cs="Arial"/>
          <w:spacing w:val="1"/>
          <w:sz w:val="24"/>
          <w:szCs w:val="24"/>
        </w:rPr>
        <w:t>oo</w:t>
      </w:r>
      <w:r w:rsidR="000338BF" w:rsidRPr="00F16705">
        <w:rPr>
          <w:rFonts w:ascii="Candara" w:eastAsia="Arial" w:hAnsi="Candara" w:cs="Arial"/>
          <w:sz w:val="24"/>
          <w:szCs w:val="24"/>
        </w:rPr>
        <w:t>l</w:t>
      </w:r>
      <w:r w:rsidR="000338BF" w:rsidRPr="00F16705">
        <w:rPr>
          <w:rFonts w:ascii="Candara" w:eastAsia="Arial" w:hAnsi="Candara" w:cs="Arial"/>
          <w:spacing w:val="4"/>
          <w:sz w:val="24"/>
          <w:szCs w:val="24"/>
        </w:rPr>
        <w:t xml:space="preserve"> </w:t>
      </w:r>
      <w:r w:rsidR="000338BF" w:rsidRPr="00F16705">
        <w:rPr>
          <w:rFonts w:ascii="Candara" w:eastAsia="Arial" w:hAnsi="Candara" w:cs="Arial"/>
          <w:sz w:val="24"/>
          <w:szCs w:val="24"/>
        </w:rPr>
        <w:t>is</w:t>
      </w:r>
      <w:r w:rsidR="000338BF" w:rsidRPr="00F16705">
        <w:rPr>
          <w:rFonts w:ascii="Candara" w:eastAsia="Arial" w:hAnsi="Candara" w:cs="Arial"/>
          <w:spacing w:val="1"/>
          <w:sz w:val="24"/>
          <w:szCs w:val="24"/>
        </w:rPr>
        <w:t xml:space="preserve"> </w:t>
      </w:r>
      <w:r w:rsidR="000338BF" w:rsidRPr="00F16705">
        <w:rPr>
          <w:rFonts w:ascii="Candara" w:eastAsia="Arial" w:hAnsi="Candara" w:cs="Arial"/>
          <w:spacing w:val="-1"/>
          <w:sz w:val="24"/>
          <w:szCs w:val="24"/>
        </w:rPr>
        <w:t>d</w:t>
      </w:r>
      <w:r w:rsidR="000338BF" w:rsidRPr="00F16705">
        <w:rPr>
          <w:rFonts w:ascii="Candara" w:eastAsia="Arial" w:hAnsi="Candara" w:cs="Arial"/>
          <w:spacing w:val="1"/>
          <w:sz w:val="24"/>
          <w:szCs w:val="24"/>
        </w:rPr>
        <w:t>ed</w:t>
      </w:r>
      <w:r w:rsidR="000338BF" w:rsidRPr="00F16705">
        <w:rPr>
          <w:rFonts w:ascii="Candara" w:eastAsia="Arial" w:hAnsi="Candara" w:cs="Arial"/>
          <w:sz w:val="24"/>
          <w:szCs w:val="24"/>
        </w:rPr>
        <w:t>ic</w:t>
      </w:r>
      <w:r w:rsidR="000338BF" w:rsidRPr="00F16705">
        <w:rPr>
          <w:rFonts w:ascii="Candara" w:eastAsia="Arial" w:hAnsi="Candara" w:cs="Arial"/>
          <w:spacing w:val="-2"/>
          <w:sz w:val="24"/>
          <w:szCs w:val="24"/>
        </w:rPr>
        <w:t>a</w:t>
      </w:r>
      <w:r w:rsidR="000338BF" w:rsidRPr="00F16705">
        <w:rPr>
          <w:rFonts w:ascii="Candara" w:eastAsia="Arial" w:hAnsi="Candara" w:cs="Arial"/>
          <w:sz w:val="24"/>
          <w:szCs w:val="24"/>
        </w:rPr>
        <w:t>t</w:t>
      </w:r>
      <w:r w:rsidR="000338BF" w:rsidRPr="00F16705">
        <w:rPr>
          <w:rFonts w:ascii="Candara" w:eastAsia="Arial" w:hAnsi="Candara" w:cs="Arial"/>
          <w:spacing w:val="1"/>
          <w:sz w:val="24"/>
          <w:szCs w:val="24"/>
        </w:rPr>
        <w:t>e</w:t>
      </w:r>
      <w:r w:rsidR="000338BF" w:rsidRPr="00F16705">
        <w:rPr>
          <w:rFonts w:ascii="Candara" w:eastAsia="Arial" w:hAnsi="Candara" w:cs="Arial"/>
          <w:sz w:val="24"/>
          <w:szCs w:val="24"/>
        </w:rPr>
        <w:t>d to</w:t>
      </w:r>
      <w:r w:rsidR="000338BF" w:rsidRPr="00F16705">
        <w:rPr>
          <w:rFonts w:ascii="Candara" w:eastAsia="Arial" w:hAnsi="Candara" w:cs="Arial"/>
          <w:spacing w:val="1"/>
          <w:sz w:val="24"/>
          <w:szCs w:val="24"/>
        </w:rPr>
        <w:t xml:space="preserve"> p</w:t>
      </w:r>
      <w:r w:rsidR="000338BF" w:rsidRPr="00F16705">
        <w:rPr>
          <w:rFonts w:ascii="Candara" w:eastAsia="Arial" w:hAnsi="Candara" w:cs="Arial"/>
          <w:sz w:val="24"/>
          <w:szCs w:val="24"/>
        </w:rPr>
        <w:t>r</w:t>
      </w:r>
      <w:r w:rsidR="000338BF" w:rsidRPr="00F16705">
        <w:rPr>
          <w:rFonts w:ascii="Candara" w:eastAsia="Arial" w:hAnsi="Candara" w:cs="Arial"/>
          <w:spacing w:val="-2"/>
          <w:sz w:val="24"/>
          <w:szCs w:val="24"/>
        </w:rPr>
        <w:t>ov</w:t>
      </w:r>
      <w:r w:rsidR="000338BF" w:rsidRPr="00F16705">
        <w:rPr>
          <w:rFonts w:ascii="Candara" w:eastAsia="Arial" w:hAnsi="Candara" w:cs="Arial"/>
          <w:sz w:val="24"/>
          <w:szCs w:val="24"/>
        </w:rPr>
        <w:t>idi</w:t>
      </w:r>
      <w:r w:rsidR="000338BF" w:rsidRPr="00F16705">
        <w:rPr>
          <w:rFonts w:ascii="Candara" w:eastAsia="Arial" w:hAnsi="Candara" w:cs="Arial"/>
          <w:spacing w:val="1"/>
          <w:sz w:val="24"/>
          <w:szCs w:val="24"/>
        </w:rPr>
        <w:t>n</w:t>
      </w:r>
      <w:r w:rsidR="000338BF" w:rsidRPr="00F16705">
        <w:rPr>
          <w:rFonts w:ascii="Candara" w:eastAsia="Arial" w:hAnsi="Candara" w:cs="Arial"/>
          <w:sz w:val="24"/>
          <w:szCs w:val="24"/>
        </w:rPr>
        <w:t>g t</w:t>
      </w:r>
      <w:r w:rsidR="000338BF" w:rsidRPr="00F16705">
        <w:rPr>
          <w:rFonts w:ascii="Candara" w:eastAsia="Arial" w:hAnsi="Candara" w:cs="Arial"/>
          <w:spacing w:val="1"/>
          <w:sz w:val="24"/>
          <w:szCs w:val="24"/>
        </w:rPr>
        <w:t>h</w:t>
      </w:r>
      <w:r w:rsidR="000338BF" w:rsidRPr="00F16705">
        <w:rPr>
          <w:rFonts w:ascii="Candara" w:eastAsia="Arial" w:hAnsi="Candara" w:cs="Arial"/>
          <w:sz w:val="24"/>
          <w:szCs w:val="24"/>
        </w:rPr>
        <w:t>e</w:t>
      </w:r>
      <w:r w:rsidR="000338BF" w:rsidRPr="00F16705">
        <w:rPr>
          <w:rFonts w:ascii="Candara" w:eastAsia="Arial" w:hAnsi="Candara" w:cs="Arial"/>
          <w:spacing w:val="3"/>
          <w:sz w:val="24"/>
          <w:szCs w:val="24"/>
        </w:rPr>
        <w:t xml:space="preserve"> </w:t>
      </w:r>
      <w:r w:rsidR="000338BF" w:rsidRPr="00F16705">
        <w:rPr>
          <w:rFonts w:ascii="Candara" w:eastAsia="Arial" w:hAnsi="Candara" w:cs="Arial"/>
          <w:spacing w:val="1"/>
          <w:sz w:val="24"/>
          <w:szCs w:val="24"/>
        </w:rPr>
        <w:t>be</w:t>
      </w:r>
      <w:r w:rsidR="000338BF" w:rsidRPr="00F16705">
        <w:rPr>
          <w:rFonts w:ascii="Candara" w:eastAsia="Arial" w:hAnsi="Candara" w:cs="Arial"/>
          <w:sz w:val="24"/>
          <w:szCs w:val="24"/>
        </w:rPr>
        <w:t xml:space="preserve">st </w:t>
      </w:r>
      <w:r w:rsidR="000338BF" w:rsidRPr="00F16705">
        <w:rPr>
          <w:rFonts w:ascii="Candara" w:eastAsia="Arial" w:hAnsi="Candara" w:cs="Arial"/>
          <w:spacing w:val="1"/>
          <w:sz w:val="24"/>
          <w:szCs w:val="24"/>
        </w:rPr>
        <w:t>po</w:t>
      </w:r>
      <w:r w:rsidR="000338BF" w:rsidRPr="00F16705">
        <w:rPr>
          <w:rFonts w:ascii="Candara" w:eastAsia="Arial" w:hAnsi="Candara" w:cs="Arial"/>
          <w:sz w:val="24"/>
          <w:szCs w:val="24"/>
        </w:rPr>
        <w:t>ss</w:t>
      </w:r>
      <w:r w:rsidR="000338BF" w:rsidRPr="00F16705">
        <w:rPr>
          <w:rFonts w:ascii="Candara" w:eastAsia="Arial" w:hAnsi="Candara" w:cs="Arial"/>
          <w:spacing w:val="-3"/>
          <w:sz w:val="24"/>
          <w:szCs w:val="24"/>
        </w:rPr>
        <w:t>i</w:t>
      </w:r>
      <w:r w:rsidR="000338BF" w:rsidRPr="00F16705">
        <w:rPr>
          <w:rFonts w:ascii="Candara" w:eastAsia="Arial" w:hAnsi="Candara" w:cs="Arial"/>
          <w:spacing w:val="1"/>
          <w:sz w:val="24"/>
          <w:szCs w:val="24"/>
        </w:rPr>
        <w:t>b</w:t>
      </w:r>
      <w:r w:rsidR="000338BF" w:rsidRPr="00F16705">
        <w:rPr>
          <w:rFonts w:ascii="Candara" w:eastAsia="Arial" w:hAnsi="Candara" w:cs="Arial"/>
          <w:sz w:val="24"/>
          <w:szCs w:val="24"/>
        </w:rPr>
        <w:t>le</w:t>
      </w:r>
      <w:r w:rsidR="000338BF" w:rsidRPr="00F16705">
        <w:rPr>
          <w:rFonts w:ascii="Candara" w:eastAsia="Arial" w:hAnsi="Candara" w:cs="Arial"/>
          <w:spacing w:val="2"/>
          <w:sz w:val="24"/>
          <w:szCs w:val="24"/>
        </w:rPr>
        <w:t xml:space="preserve"> </w:t>
      </w:r>
      <w:r w:rsidR="000338BF" w:rsidRPr="00F16705">
        <w:rPr>
          <w:rFonts w:ascii="Candara" w:eastAsia="Arial" w:hAnsi="Candara" w:cs="Arial"/>
          <w:spacing w:val="1"/>
          <w:sz w:val="24"/>
          <w:szCs w:val="24"/>
        </w:rPr>
        <w:t>e</w:t>
      </w:r>
      <w:r w:rsidR="000338BF" w:rsidRPr="00F16705">
        <w:rPr>
          <w:rFonts w:ascii="Candara" w:eastAsia="Arial" w:hAnsi="Candara" w:cs="Arial"/>
          <w:spacing w:val="-1"/>
          <w:sz w:val="24"/>
          <w:szCs w:val="24"/>
        </w:rPr>
        <w:t>d</w:t>
      </w:r>
      <w:r w:rsidR="000338BF" w:rsidRPr="00F16705">
        <w:rPr>
          <w:rFonts w:ascii="Candara" w:eastAsia="Arial" w:hAnsi="Candara" w:cs="Arial"/>
          <w:spacing w:val="1"/>
          <w:sz w:val="24"/>
          <w:szCs w:val="24"/>
        </w:rPr>
        <w:t>u</w:t>
      </w:r>
      <w:r w:rsidR="000338BF" w:rsidRPr="00F16705">
        <w:rPr>
          <w:rFonts w:ascii="Candara" w:eastAsia="Arial" w:hAnsi="Candara" w:cs="Arial"/>
          <w:sz w:val="24"/>
          <w:szCs w:val="24"/>
        </w:rPr>
        <w:t>c</w:t>
      </w:r>
      <w:r w:rsidR="000338BF" w:rsidRPr="00F16705">
        <w:rPr>
          <w:rFonts w:ascii="Candara" w:eastAsia="Arial" w:hAnsi="Candara" w:cs="Arial"/>
          <w:spacing w:val="1"/>
          <w:sz w:val="24"/>
          <w:szCs w:val="24"/>
        </w:rPr>
        <w:t>a</w:t>
      </w:r>
      <w:r w:rsidR="000338BF" w:rsidRPr="00F16705">
        <w:rPr>
          <w:rFonts w:ascii="Candara" w:eastAsia="Arial" w:hAnsi="Candara" w:cs="Arial"/>
          <w:sz w:val="24"/>
          <w:szCs w:val="24"/>
        </w:rPr>
        <w:t>t</w:t>
      </w:r>
      <w:r w:rsidR="000338BF" w:rsidRPr="00F16705">
        <w:rPr>
          <w:rFonts w:ascii="Candara" w:eastAsia="Arial" w:hAnsi="Candara" w:cs="Arial"/>
          <w:spacing w:val="-2"/>
          <w:sz w:val="24"/>
          <w:szCs w:val="24"/>
        </w:rPr>
        <w:t>i</w:t>
      </w:r>
      <w:r w:rsidR="000338BF" w:rsidRPr="00F16705">
        <w:rPr>
          <w:rFonts w:ascii="Candara" w:eastAsia="Arial" w:hAnsi="Candara" w:cs="Arial"/>
          <w:spacing w:val="-1"/>
          <w:sz w:val="24"/>
          <w:szCs w:val="24"/>
        </w:rPr>
        <w:t>o</w:t>
      </w:r>
      <w:r w:rsidR="000338BF" w:rsidRPr="00F16705">
        <w:rPr>
          <w:rFonts w:ascii="Candara" w:eastAsia="Arial" w:hAnsi="Candara" w:cs="Arial"/>
          <w:sz w:val="24"/>
          <w:szCs w:val="24"/>
        </w:rPr>
        <w:t xml:space="preserve">n </w:t>
      </w:r>
      <w:r w:rsidR="000338BF" w:rsidRPr="00F16705">
        <w:rPr>
          <w:rFonts w:ascii="Candara" w:eastAsia="Arial" w:hAnsi="Candara" w:cs="Arial"/>
          <w:spacing w:val="1"/>
          <w:sz w:val="24"/>
          <w:szCs w:val="24"/>
        </w:rPr>
        <w:t>an</w:t>
      </w:r>
      <w:r w:rsidR="000338BF" w:rsidRPr="00F16705">
        <w:rPr>
          <w:rFonts w:ascii="Candara" w:eastAsia="Arial" w:hAnsi="Candara" w:cs="Arial"/>
          <w:sz w:val="24"/>
          <w:szCs w:val="24"/>
        </w:rPr>
        <w:t>d</w:t>
      </w:r>
      <w:r w:rsidR="000338BF" w:rsidRPr="00F16705">
        <w:rPr>
          <w:rFonts w:ascii="Candara" w:eastAsia="Arial" w:hAnsi="Candara" w:cs="Arial"/>
          <w:spacing w:val="2"/>
          <w:sz w:val="24"/>
          <w:szCs w:val="24"/>
        </w:rPr>
        <w:t xml:space="preserve"> </w:t>
      </w:r>
      <w:r w:rsidR="000338BF" w:rsidRPr="00F16705">
        <w:rPr>
          <w:rFonts w:ascii="Candara" w:eastAsia="Arial" w:hAnsi="Candara" w:cs="Arial"/>
          <w:sz w:val="24"/>
          <w:szCs w:val="24"/>
        </w:rPr>
        <w:t>s</w:t>
      </w:r>
      <w:r w:rsidR="000338BF" w:rsidRPr="00F16705">
        <w:rPr>
          <w:rFonts w:ascii="Candara" w:eastAsia="Arial" w:hAnsi="Candara" w:cs="Arial"/>
          <w:spacing w:val="1"/>
          <w:sz w:val="24"/>
          <w:szCs w:val="24"/>
        </w:rPr>
        <w:t>u</w:t>
      </w:r>
      <w:r w:rsidR="000338BF" w:rsidRPr="00F16705">
        <w:rPr>
          <w:rFonts w:ascii="Candara" w:eastAsia="Arial" w:hAnsi="Candara" w:cs="Arial"/>
          <w:spacing w:val="-1"/>
          <w:sz w:val="24"/>
          <w:szCs w:val="24"/>
        </w:rPr>
        <w:t>p</w:t>
      </w:r>
      <w:r w:rsidR="000338BF" w:rsidRPr="00F16705">
        <w:rPr>
          <w:rFonts w:ascii="Candara" w:eastAsia="Arial" w:hAnsi="Candara" w:cs="Arial"/>
          <w:spacing w:val="1"/>
          <w:sz w:val="24"/>
          <w:szCs w:val="24"/>
        </w:rPr>
        <w:t>po</w:t>
      </w:r>
      <w:r w:rsidR="000338BF" w:rsidRPr="00F16705">
        <w:rPr>
          <w:rFonts w:ascii="Candara" w:eastAsia="Arial" w:hAnsi="Candara" w:cs="Arial"/>
          <w:sz w:val="24"/>
          <w:szCs w:val="24"/>
        </w:rPr>
        <w:t>rt</w:t>
      </w:r>
      <w:r w:rsidR="000338BF" w:rsidRPr="00F16705">
        <w:rPr>
          <w:rFonts w:ascii="Candara" w:eastAsia="Arial" w:hAnsi="Candara" w:cs="Arial"/>
          <w:spacing w:val="1"/>
          <w:sz w:val="24"/>
          <w:szCs w:val="24"/>
        </w:rPr>
        <w:t xml:space="preserve"> </w:t>
      </w:r>
      <w:r w:rsidR="000338BF" w:rsidRPr="00F16705">
        <w:rPr>
          <w:rFonts w:ascii="Candara" w:eastAsia="Arial" w:hAnsi="Candara" w:cs="Arial"/>
          <w:sz w:val="24"/>
          <w:szCs w:val="24"/>
        </w:rPr>
        <w:t>f</w:t>
      </w:r>
      <w:r w:rsidR="000338BF" w:rsidRPr="00F16705">
        <w:rPr>
          <w:rFonts w:ascii="Candara" w:eastAsia="Arial" w:hAnsi="Candara" w:cs="Arial"/>
          <w:spacing w:val="1"/>
          <w:sz w:val="24"/>
          <w:szCs w:val="24"/>
        </w:rPr>
        <w:t>o</w:t>
      </w:r>
      <w:r w:rsidR="000338BF" w:rsidRPr="00F16705">
        <w:rPr>
          <w:rFonts w:ascii="Candara" w:eastAsia="Arial" w:hAnsi="Candara" w:cs="Arial"/>
          <w:sz w:val="24"/>
          <w:szCs w:val="24"/>
        </w:rPr>
        <w:t>r</w:t>
      </w:r>
      <w:r w:rsidR="000338BF" w:rsidRPr="00F16705">
        <w:rPr>
          <w:rFonts w:ascii="Candara" w:eastAsia="Arial" w:hAnsi="Candara" w:cs="Arial"/>
          <w:spacing w:val="2"/>
          <w:sz w:val="24"/>
          <w:szCs w:val="24"/>
        </w:rPr>
        <w:t xml:space="preserve"> </w:t>
      </w:r>
      <w:r w:rsidR="000338BF" w:rsidRPr="00F16705">
        <w:rPr>
          <w:rFonts w:ascii="Candara" w:eastAsia="Arial" w:hAnsi="Candara" w:cs="Arial"/>
          <w:spacing w:val="1"/>
          <w:sz w:val="24"/>
          <w:szCs w:val="24"/>
        </w:rPr>
        <w:t>a</w:t>
      </w:r>
      <w:r w:rsidR="000338BF" w:rsidRPr="00F16705">
        <w:rPr>
          <w:rFonts w:ascii="Candara" w:eastAsia="Arial" w:hAnsi="Candara" w:cs="Arial"/>
          <w:sz w:val="24"/>
          <w:szCs w:val="24"/>
        </w:rPr>
        <w:t>ll</w:t>
      </w:r>
      <w:r w:rsidR="000338BF" w:rsidRPr="00F16705">
        <w:rPr>
          <w:rFonts w:ascii="Candara" w:eastAsia="Arial" w:hAnsi="Candara" w:cs="Arial"/>
          <w:spacing w:val="2"/>
          <w:sz w:val="24"/>
          <w:szCs w:val="24"/>
        </w:rPr>
        <w:t xml:space="preserve"> </w:t>
      </w:r>
      <w:r w:rsidR="000338BF" w:rsidRPr="00F16705">
        <w:rPr>
          <w:rFonts w:ascii="Candara" w:eastAsia="Arial" w:hAnsi="Candara" w:cs="Arial"/>
          <w:sz w:val="24"/>
          <w:szCs w:val="24"/>
        </w:rPr>
        <w:t>its</w:t>
      </w:r>
      <w:r w:rsidR="000338BF" w:rsidRPr="00F16705">
        <w:rPr>
          <w:rFonts w:ascii="Candara" w:eastAsia="Arial" w:hAnsi="Candara" w:cs="Arial"/>
          <w:spacing w:val="1"/>
          <w:sz w:val="24"/>
          <w:szCs w:val="24"/>
        </w:rPr>
        <w:t xml:space="preserve"> p</w:t>
      </w:r>
      <w:r w:rsidR="000338BF" w:rsidRPr="00F16705">
        <w:rPr>
          <w:rFonts w:ascii="Candara" w:eastAsia="Arial" w:hAnsi="Candara" w:cs="Arial"/>
          <w:spacing w:val="-1"/>
          <w:sz w:val="24"/>
          <w:szCs w:val="24"/>
        </w:rPr>
        <w:t>u</w:t>
      </w:r>
      <w:r w:rsidR="000338BF" w:rsidRPr="00F16705">
        <w:rPr>
          <w:rFonts w:ascii="Candara" w:eastAsia="Arial" w:hAnsi="Candara" w:cs="Arial"/>
          <w:spacing w:val="1"/>
          <w:sz w:val="24"/>
          <w:szCs w:val="24"/>
        </w:rPr>
        <w:t>p</w:t>
      </w:r>
      <w:r w:rsidR="000338BF" w:rsidRPr="00F16705">
        <w:rPr>
          <w:rFonts w:ascii="Candara" w:eastAsia="Arial" w:hAnsi="Candara" w:cs="Arial"/>
          <w:sz w:val="24"/>
          <w:szCs w:val="24"/>
        </w:rPr>
        <w:t>i</w:t>
      </w:r>
      <w:r w:rsidR="000338BF" w:rsidRPr="00F16705">
        <w:rPr>
          <w:rFonts w:ascii="Candara" w:eastAsia="Arial" w:hAnsi="Candara" w:cs="Arial"/>
          <w:spacing w:val="-1"/>
          <w:sz w:val="24"/>
          <w:szCs w:val="24"/>
        </w:rPr>
        <w:t>l</w:t>
      </w:r>
      <w:r w:rsidR="000338BF" w:rsidRPr="00F16705">
        <w:rPr>
          <w:rFonts w:ascii="Candara" w:eastAsia="Arial" w:hAnsi="Candara" w:cs="Arial"/>
          <w:sz w:val="24"/>
          <w:szCs w:val="24"/>
        </w:rPr>
        <w:t>s.</w:t>
      </w:r>
      <w:r w:rsidR="000338BF" w:rsidRPr="00F16705">
        <w:rPr>
          <w:rFonts w:ascii="Candara" w:eastAsia="Arial" w:hAnsi="Candara" w:cs="Arial"/>
          <w:spacing w:val="1"/>
          <w:sz w:val="24"/>
          <w:szCs w:val="24"/>
        </w:rPr>
        <w:t xml:space="preserve"> </w:t>
      </w:r>
      <w:r w:rsidR="000338BF" w:rsidRPr="00F16705">
        <w:rPr>
          <w:rFonts w:ascii="Candara" w:eastAsia="Arial" w:hAnsi="Candara" w:cs="Arial"/>
          <w:spacing w:val="2"/>
          <w:sz w:val="24"/>
          <w:szCs w:val="24"/>
        </w:rPr>
        <w:t>T</w:t>
      </w:r>
      <w:r w:rsidR="000338BF" w:rsidRPr="00F16705">
        <w:rPr>
          <w:rFonts w:ascii="Candara" w:eastAsia="Arial" w:hAnsi="Candara" w:cs="Arial"/>
          <w:spacing w:val="1"/>
          <w:sz w:val="24"/>
          <w:szCs w:val="24"/>
        </w:rPr>
        <w:t>h</w:t>
      </w:r>
      <w:r w:rsidR="000338BF" w:rsidRPr="00F16705">
        <w:rPr>
          <w:rFonts w:ascii="Candara" w:eastAsia="Arial" w:hAnsi="Candara" w:cs="Arial"/>
          <w:sz w:val="24"/>
          <w:szCs w:val="24"/>
        </w:rPr>
        <w:t xml:space="preserve">is </w:t>
      </w:r>
      <w:r w:rsidR="000338BF" w:rsidRPr="00F16705">
        <w:rPr>
          <w:rFonts w:ascii="Candara" w:eastAsia="Arial" w:hAnsi="Candara" w:cs="Arial"/>
          <w:spacing w:val="1"/>
          <w:sz w:val="24"/>
          <w:szCs w:val="24"/>
        </w:rPr>
        <w:t>m</w:t>
      </w:r>
      <w:r w:rsidR="000338BF" w:rsidRPr="00F16705">
        <w:rPr>
          <w:rFonts w:ascii="Candara" w:eastAsia="Arial" w:hAnsi="Candara" w:cs="Arial"/>
          <w:spacing w:val="-1"/>
          <w:sz w:val="24"/>
          <w:szCs w:val="24"/>
        </w:rPr>
        <w:t>e</w:t>
      </w:r>
      <w:r w:rsidR="000338BF" w:rsidRPr="00F16705">
        <w:rPr>
          <w:rFonts w:ascii="Candara" w:eastAsia="Arial" w:hAnsi="Candara" w:cs="Arial"/>
          <w:spacing w:val="1"/>
          <w:sz w:val="24"/>
          <w:szCs w:val="24"/>
        </w:rPr>
        <w:t>an</w:t>
      </w:r>
      <w:r w:rsidR="000338BF" w:rsidRPr="00F16705">
        <w:rPr>
          <w:rFonts w:ascii="Candara" w:eastAsia="Arial" w:hAnsi="Candara" w:cs="Arial"/>
          <w:sz w:val="24"/>
          <w:szCs w:val="24"/>
        </w:rPr>
        <w:t>s</w:t>
      </w:r>
      <w:r w:rsidR="000338BF" w:rsidRPr="00F16705">
        <w:rPr>
          <w:rFonts w:ascii="Candara" w:eastAsia="Arial" w:hAnsi="Candara" w:cs="Arial"/>
          <w:spacing w:val="1"/>
          <w:sz w:val="24"/>
          <w:szCs w:val="24"/>
        </w:rPr>
        <w:t xml:space="preserve"> </w:t>
      </w:r>
      <w:r w:rsidR="000338BF" w:rsidRPr="00F16705">
        <w:rPr>
          <w:rFonts w:ascii="Candara" w:eastAsia="Arial" w:hAnsi="Candara" w:cs="Arial"/>
          <w:spacing w:val="-1"/>
          <w:sz w:val="24"/>
          <w:szCs w:val="24"/>
        </w:rPr>
        <w:t>h</w:t>
      </w:r>
      <w:r w:rsidR="000338BF" w:rsidRPr="00F16705">
        <w:rPr>
          <w:rFonts w:ascii="Candara" w:eastAsia="Arial" w:hAnsi="Candara" w:cs="Arial"/>
          <w:spacing w:val="1"/>
          <w:sz w:val="24"/>
          <w:szCs w:val="24"/>
        </w:rPr>
        <w:t>a</w:t>
      </w:r>
      <w:r w:rsidR="000338BF" w:rsidRPr="00F16705">
        <w:rPr>
          <w:rFonts w:ascii="Candara" w:eastAsia="Arial" w:hAnsi="Candara" w:cs="Arial"/>
          <w:spacing w:val="-2"/>
          <w:sz w:val="24"/>
          <w:szCs w:val="24"/>
        </w:rPr>
        <w:t>v</w:t>
      </w:r>
      <w:r w:rsidR="000338BF" w:rsidRPr="00F16705">
        <w:rPr>
          <w:rFonts w:ascii="Candara" w:eastAsia="Arial" w:hAnsi="Candara" w:cs="Arial"/>
          <w:sz w:val="24"/>
          <w:szCs w:val="24"/>
        </w:rPr>
        <w:t>ing</w:t>
      </w:r>
      <w:r w:rsidR="000338BF" w:rsidRPr="00F16705">
        <w:rPr>
          <w:rFonts w:ascii="Candara" w:eastAsia="Arial" w:hAnsi="Candara" w:cs="Arial"/>
          <w:spacing w:val="2"/>
          <w:sz w:val="24"/>
          <w:szCs w:val="24"/>
        </w:rPr>
        <w:t xml:space="preserve"> </w:t>
      </w:r>
      <w:r w:rsidR="000338BF" w:rsidRPr="00F16705">
        <w:rPr>
          <w:rFonts w:ascii="Candara" w:eastAsia="Arial" w:hAnsi="Candara" w:cs="Arial"/>
          <w:sz w:val="24"/>
          <w:szCs w:val="24"/>
        </w:rPr>
        <w:t>a</w:t>
      </w:r>
      <w:r w:rsidR="000338BF" w:rsidRPr="00F16705">
        <w:rPr>
          <w:rFonts w:ascii="Candara" w:eastAsia="Arial" w:hAnsi="Candara" w:cs="Arial"/>
          <w:spacing w:val="4"/>
          <w:sz w:val="24"/>
          <w:szCs w:val="24"/>
        </w:rPr>
        <w:t xml:space="preserve"> </w:t>
      </w:r>
      <w:r w:rsidR="000338BF" w:rsidRPr="00F16705">
        <w:rPr>
          <w:rFonts w:ascii="Candara" w:eastAsia="Arial" w:hAnsi="Candara" w:cs="Arial"/>
          <w:sz w:val="24"/>
          <w:szCs w:val="24"/>
        </w:rPr>
        <w:t>cle</w:t>
      </w:r>
      <w:r w:rsidR="000338BF" w:rsidRPr="00F16705">
        <w:rPr>
          <w:rFonts w:ascii="Candara" w:eastAsia="Arial" w:hAnsi="Candara" w:cs="Arial"/>
          <w:spacing w:val="1"/>
          <w:sz w:val="24"/>
          <w:szCs w:val="24"/>
        </w:rPr>
        <w:t>a</w:t>
      </w:r>
      <w:r w:rsidR="000338BF" w:rsidRPr="00F16705">
        <w:rPr>
          <w:rFonts w:ascii="Candara" w:eastAsia="Arial" w:hAnsi="Candara" w:cs="Arial"/>
          <w:sz w:val="24"/>
          <w:szCs w:val="24"/>
        </w:rPr>
        <w:t>r,</w:t>
      </w:r>
      <w:r w:rsidR="000338BF" w:rsidRPr="00F16705">
        <w:rPr>
          <w:rFonts w:ascii="Candara" w:eastAsia="Arial" w:hAnsi="Candara" w:cs="Arial"/>
          <w:spacing w:val="1"/>
          <w:sz w:val="24"/>
          <w:szCs w:val="24"/>
        </w:rPr>
        <w:t xml:space="preserve"> </w:t>
      </w:r>
      <w:r w:rsidR="000338BF" w:rsidRPr="00F16705">
        <w:rPr>
          <w:rFonts w:ascii="Candara" w:eastAsia="Arial" w:hAnsi="Candara" w:cs="Arial"/>
          <w:sz w:val="24"/>
          <w:szCs w:val="24"/>
        </w:rPr>
        <w:t>f</w:t>
      </w:r>
      <w:r w:rsidR="000338BF" w:rsidRPr="00F16705">
        <w:rPr>
          <w:rFonts w:ascii="Candara" w:eastAsia="Arial" w:hAnsi="Candara" w:cs="Arial"/>
          <w:spacing w:val="1"/>
          <w:sz w:val="24"/>
          <w:szCs w:val="24"/>
        </w:rPr>
        <w:t>a</w:t>
      </w:r>
      <w:r w:rsidR="000338BF" w:rsidRPr="00F16705">
        <w:rPr>
          <w:rFonts w:ascii="Candara" w:eastAsia="Arial" w:hAnsi="Candara" w:cs="Arial"/>
          <w:sz w:val="24"/>
          <w:szCs w:val="24"/>
        </w:rPr>
        <w:t>i</w:t>
      </w:r>
      <w:r w:rsidR="000338BF" w:rsidRPr="00F16705">
        <w:rPr>
          <w:rFonts w:ascii="Candara" w:eastAsia="Arial" w:hAnsi="Candara" w:cs="Arial"/>
          <w:spacing w:val="-1"/>
          <w:sz w:val="24"/>
          <w:szCs w:val="24"/>
        </w:rPr>
        <w:t>r</w:t>
      </w:r>
      <w:r w:rsidR="000338BF" w:rsidRPr="00F16705">
        <w:rPr>
          <w:rFonts w:ascii="Candara" w:eastAsia="Arial" w:hAnsi="Candara" w:cs="Arial"/>
          <w:sz w:val="24"/>
          <w:szCs w:val="24"/>
        </w:rPr>
        <w:t>,</w:t>
      </w:r>
      <w:r w:rsidR="000338BF" w:rsidRPr="00F16705">
        <w:rPr>
          <w:rFonts w:ascii="Candara" w:eastAsia="Arial" w:hAnsi="Candara" w:cs="Arial"/>
          <w:spacing w:val="4"/>
          <w:sz w:val="24"/>
          <w:szCs w:val="24"/>
        </w:rPr>
        <w:t xml:space="preserve"> </w:t>
      </w:r>
      <w:r w:rsidR="000338BF" w:rsidRPr="00F16705">
        <w:rPr>
          <w:rFonts w:ascii="Candara" w:eastAsia="Arial" w:hAnsi="Candara" w:cs="Arial"/>
          <w:spacing w:val="1"/>
          <w:sz w:val="24"/>
          <w:szCs w:val="24"/>
        </w:rPr>
        <w:t>a</w:t>
      </w:r>
      <w:r w:rsidR="000338BF" w:rsidRPr="00F16705">
        <w:rPr>
          <w:rFonts w:ascii="Candara" w:eastAsia="Arial" w:hAnsi="Candara" w:cs="Arial"/>
          <w:spacing w:val="-1"/>
          <w:sz w:val="24"/>
          <w:szCs w:val="24"/>
        </w:rPr>
        <w:t>n</w:t>
      </w:r>
      <w:r w:rsidR="000338BF" w:rsidRPr="00F16705">
        <w:rPr>
          <w:rFonts w:ascii="Candara" w:eastAsia="Arial" w:hAnsi="Candara" w:cs="Arial"/>
          <w:sz w:val="24"/>
          <w:szCs w:val="24"/>
        </w:rPr>
        <w:t>d</w:t>
      </w:r>
      <w:r w:rsidR="000338BF" w:rsidRPr="00F16705">
        <w:rPr>
          <w:rFonts w:ascii="Candara" w:eastAsia="Arial" w:hAnsi="Candara" w:cs="Arial"/>
          <w:spacing w:val="4"/>
          <w:sz w:val="24"/>
          <w:szCs w:val="24"/>
        </w:rPr>
        <w:t xml:space="preserve"> </w:t>
      </w:r>
      <w:r w:rsidR="000338BF" w:rsidRPr="00F16705">
        <w:rPr>
          <w:rFonts w:ascii="Candara" w:eastAsia="Arial" w:hAnsi="Candara" w:cs="Arial"/>
          <w:spacing w:val="-1"/>
          <w:sz w:val="24"/>
          <w:szCs w:val="24"/>
        </w:rPr>
        <w:t>e</w:t>
      </w:r>
      <w:r w:rsidR="000338BF" w:rsidRPr="00F16705">
        <w:rPr>
          <w:rFonts w:ascii="Candara" w:eastAsia="Arial" w:hAnsi="Candara" w:cs="Arial"/>
          <w:sz w:val="24"/>
          <w:szCs w:val="24"/>
        </w:rPr>
        <w:t>f</w:t>
      </w:r>
      <w:r w:rsidR="000338BF" w:rsidRPr="00F16705">
        <w:rPr>
          <w:rFonts w:ascii="Candara" w:eastAsia="Arial" w:hAnsi="Candara" w:cs="Arial"/>
          <w:spacing w:val="3"/>
          <w:sz w:val="24"/>
          <w:szCs w:val="24"/>
        </w:rPr>
        <w:t>f</w:t>
      </w:r>
      <w:r w:rsidR="000338BF" w:rsidRPr="00F16705">
        <w:rPr>
          <w:rFonts w:ascii="Candara" w:eastAsia="Arial" w:hAnsi="Candara" w:cs="Arial"/>
          <w:sz w:val="24"/>
          <w:szCs w:val="24"/>
        </w:rPr>
        <w:t>ic</w:t>
      </w:r>
      <w:r w:rsidR="000338BF" w:rsidRPr="00F16705">
        <w:rPr>
          <w:rFonts w:ascii="Candara" w:eastAsia="Arial" w:hAnsi="Candara" w:cs="Arial"/>
          <w:spacing w:val="-3"/>
          <w:sz w:val="24"/>
          <w:szCs w:val="24"/>
        </w:rPr>
        <w:t>i</w:t>
      </w:r>
      <w:r w:rsidR="000338BF" w:rsidRPr="00F16705">
        <w:rPr>
          <w:rFonts w:ascii="Candara" w:eastAsia="Arial" w:hAnsi="Candara" w:cs="Arial"/>
          <w:spacing w:val="1"/>
          <w:sz w:val="24"/>
          <w:szCs w:val="24"/>
        </w:rPr>
        <w:t>e</w:t>
      </w:r>
      <w:r w:rsidR="000338BF" w:rsidRPr="00F16705">
        <w:rPr>
          <w:rFonts w:ascii="Candara" w:eastAsia="Arial" w:hAnsi="Candara" w:cs="Arial"/>
          <w:spacing w:val="-1"/>
          <w:sz w:val="24"/>
          <w:szCs w:val="24"/>
        </w:rPr>
        <w:t>n</w:t>
      </w:r>
      <w:r w:rsidR="000338BF" w:rsidRPr="00F16705">
        <w:rPr>
          <w:rFonts w:ascii="Candara" w:eastAsia="Arial" w:hAnsi="Candara" w:cs="Arial"/>
          <w:sz w:val="24"/>
          <w:szCs w:val="24"/>
        </w:rPr>
        <w:t xml:space="preserve">t </w:t>
      </w:r>
      <w:r w:rsidR="000338BF" w:rsidRPr="00F16705">
        <w:rPr>
          <w:rFonts w:ascii="Candara" w:eastAsia="Arial" w:hAnsi="Candara" w:cs="Arial"/>
          <w:spacing w:val="1"/>
          <w:sz w:val="24"/>
          <w:szCs w:val="24"/>
        </w:rPr>
        <w:t>p</w:t>
      </w:r>
      <w:r w:rsidR="000338BF" w:rsidRPr="00F16705">
        <w:rPr>
          <w:rFonts w:ascii="Candara" w:eastAsia="Arial" w:hAnsi="Candara" w:cs="Arial"/>
          <w:sz w:val="24"/>
          <w:szCs w:val="24"/>
        </w:rPr>
        <w:t>roc</w:t>
      </w:r>
      <w:r w:rsidR="000338BF" w:rsidRPr="00F16705">
        <w:rPr>
          <w:rFonts w:ascii="Candara" w:eastAsia="Arial" w:hAnsi="Candara" w:cs="Arial"/>
          <w:spacing w:val="1"/>
          <w:sz w:val="24"/>
          <w:szCs w:val="24"/>
        </w:rPr>
        <w:t>e</w:t>
      </w:r>
      <w:r w:rsidR="000338BF" w:rsidRPr="00F16705">
        <w:rPr>
          <w:rFonts w:ascii="Candara" w:eastAsia="Arial" w:hAnsi="Candara" w:cs="Arial"/>
          <w:spacing w:val="-1"/>
          <w:sz w:val="24"/>
          <w:szCs w:val="24"/>
        </w:rPr>
        <w:t>d</w:t>
      </w:r>
      <w:r w:rsidR="000338BF" w:rsidRPr="00F16705">
        <w:rPr>
          <w:rFonts w:ascii="Candara" w:eastAsia="Arial" w:hAnsi="Candara" w:cs="Arial"/>
          <w:spacing w:val="1"/>
          <w:sz w:val="24"/>
          <w:szCs w:val="24"/>
        </w:rPr>
        <w:t>u</w:t>
      </w:r>
      <w:r w:rsidR="000338BF" w:rsidRPr="00F16705">
        <w:rPr>
          <w:rFonts w:ascii="Candara" w:eastAsia="Arial" w:hAnsi="Candara" w:cs="Arial"/>
          <w:sz w:val="24"/>
          <w:szCs w:val="24"/>
        </w:rPr>
        <w:t xml:space="preserve">re </w:t>
      </w:r>
      <w:r w:rsidR="000338BF" w:rsidRPr="00F16705">
        <w:rPr>
          <w:rFonts w:ascii="Candara" w:eastAsia="Arial" w:hAnsi="Candara" w:cs="Arial"/>
          <w:spacing w:val="1"/>
          <w:sz w:val="24"/>
          <w:szCs w:val="24"/>
        </w:rPr>
        <w:t>fo</w:t>
      </w:r>
      <w:r w:rsidR="000338BF" w:rsidRPr="00F16705">
        <w:rPr>
          <w:rFonts w:ascii="Candara" w:eastAsia="Arial" w:hAnsi="Candara" w:cs="Arial"/>
          <w:sz w:val="24"/>
          <w:szCs w:val="24"/>
        </w:rPr>
        <w:t>r</w:t>
      </w:r>
      <w:r w:rsidR="000338BF" w:rsidRPr="00F16705">
        <w:rPr>
          <w:rFonts w:ascii="Candara" w:eastAsia="Arial" w:hAnsi="Candara" w:cs="Arial"/>
          <w:spacing w:val="2"/>
          <w:sz w:val="24"/>
          <w:szCs w:val="24"/>
        </w:rPr>
        <w:t xml:space="preserve"> </w:t>
      </w:r>
      <w:r w:rsidR="000338BF" w:rsidRPr="00F16705">
        <w:rPr>
          <w:rFonts w:ascii="Candara" w:eastAsia="Arial" w:hAnsi="Candara" w:cs="Arial"/>
          <w:spacing w:val="-1"/>
          <w:sz w:val="24"/>
          <w:szCs w:val="24"/>
        </w:rPr>
        <w:t>d</w:t>
      </w:r>
      <w:r w:rsidR="000338BF" w:rsidRPr="00F16705">
        <w:rPr>
          <w:rFonts w:ascii="Candara" w:eastAsia="Arial" w:hAnsi="Candara" w:cs="Arial"/>
          <w:spacing w:val="1"/>
          <w:sz w:val="24"/>
          <w:szCs w:val="24"/>
        </w:rPr>
        <w:t>ea</w:t>
      </w:r>
      <w:r w:rsidR="000338BF" w:rsidRPr="00F16705">
        <w:rPr>
          <w:rFonts w:ascii="Candara" w:eastAsia="Arial" w:hAnsi="Candara" w:cs="Arial"/>
          <w:sz w:val="24"/>
          <w:szCs w:val="24"/>
        </w:rPr>
        <w:t>l</w:t>
      </w:r>
      <w:r w:rsidR="000338BF" w:rsidRPr="00F16705">
        <w:rPr>
          <w:rFonts w:ascii="Candara" w:eastAsia="Arial" w:hAnsi="Candara" w:cs="Arial"/>
          <w:spacing w:val="-1"/>
          <w:sz w:val="24"/>
          <w:szCs w:val="24"/>
        </w:rPr>
        <w:t>i</w:t>
      </w:r>
      <w:r w:rsidR="000338BF" w:rsidRPr="00F16705">
        <w:rPr>
          <w:rFonts w:ascii="Candara" w:eastAsia="Arial" w:hAnsi="Candara" w:cs="Arial"/>
          <w:spacing w:val="1"/>
          <w:sz w:val="24"/>
          <w:szCs w:val="24"/>
        </w:rPr>
        <w:t>n</w:t>
      </w:r>
      <w:r w:rsidR="000338BF" w:rsidRPr="00F16705">
        <w:rPr>
          <w:rFonts w:ascii="Candara" w:eastAsia="Arial" w:hAnsi="Candara" w:cs="Arial"/>
          <w:sz w:val="24"/>
          <w:szCs w:val="24"/>
        </w:rPr>
        <w:t>g</w:t>
      </w:r>
      <w:r w:rsidR="000338BF" w:rsidRPr="00F16705">
        <w:rPr>
          <w:rFonts w:ascii="Candara" w:eastAsia="Arial" w:hAnsi="Candara" w:cs="Arial"/>
          <w:spacing w:val="-1"/>
          <w:sz w:val="24"/>
          <w:szCs w:val="24"/>
        </w:rPr>
        <w:t xml:space="preserve"> </w:t>
      </w:r>
      <w:r w:rsidR="000338BF" w:rsidRPr="00F16705">
        <w:rPr>
          <w:rFonts w:ascii="Candara" w:eastAsia="Arial" w:hAnsi="Candara" w:cs="Arial"/>
          <w:spacing w:val="-2"/>
          <w:sz w:val="24"/>
          <w:szCs w:val="24"/>
        </w:rPr>
        <w:t>w</w:t>
      </w:r>
      <w:r w:rsidR="000338BF" w:rsidRPr="00F16705">
        <w:rPr>
          <w:rFonts w:ascii="Candara" w:eastAsia="Arial" w:hAnsi="Candara" w:cs="Arial"/>
          <w:sz w:val="24"/>
          <w:szCs w:val="24"/>
        </w:rPr>
        <w:t>ith</w:t>
      </w:r>
      <w:r w:rsidR="000338BF" w:rsidRPr="00F16705">
        <w:rPr>
          <w:rFonts w:ascii="Candara" w:eastAsia="Arial" w:hAnsi="Candara" w:cs="Arial"/>
          <w:spacing w:val="4"/>
          <w:sz w:val="24"/>
          <w:szCs w:val="24"/>
        </w:rPr>
        <w:t xml:space="preserve"> </w:t>
      </w:r>
      <w:r w:rsidR="000338BF" w:rsidRPr="00F16705">
        <w:rPr>
          <w:rFonts w:ascii="Candara" w:eastAsia="Arial" w:hAnsi="Candara" w:cs="Arial"/>
          <w:spacing w:val="1"/>
          <w:sz w:val="24"/>
          <w:szCs w:val="24"/>
        </w:rPr>
        <w:t>an</w:t>
      </w:r>
      <w:r w:rsidR="000338BF" w:rsidRPr="00F16705">
        <w:rPr>
          <w:rFonts w:ascii="Candara" w:eastAsia="Arial" w:hAnsi="Candara" w:cs="Arial"/>
          <w:sz w:val="24"/>
          <w:szCs w:val="24"/>
        </w:rPr>
        <w:t>y c</w:t>
      </w:r>
      <w:r w:rsidR="000338BF" w:rsidRPr="00F16705">
        <w:rPr>
          <w:rFonts w:ascii="Candara" w:eastAsia="Arial" w:hAnsi="Candara" w:cs="Arial"/>
          <w:spacing w:val="1"/>
          <w:sz w:val="24"/>
          <w:szCs w:val="24"/>
        </w:rPr>
        <w:t>omp</w:t>
      </w:r>
      <w:r w:rsidR="000338BF" w:rsidRPr="00F16705">
        <w:rPr>
          <w:rFonts w:ascii="Candara" w:eastAsia="Arial" w:hAnsi="Candara" w:cs="Arial"/>
          <w:spacing w:val="-3"/>
          <w:sz w:val="24"/>
          <w:szCs w:val="24"/>
        </w:rPr>
        <w:t>l</w:t>
      </w:r>
      <w:r w:rsidR="000338BF" w:rsidRPr="00F16705">
        <w:rPr>
          <w:rFonts w:ascii="Candara" w:eastAsia="Arial" w:hAnsi="Candara" w:cs="Arial"/>
          <w:spacing w:val="1"/>
          <w:sz w:val="24"/>
          <w:szCs w:val="24"/>
        </w:rPr>
        <w:t>a</w:t>
      </w:r>
      <w:r w:rsidR="000338BF" w:rsidRPr="00F16705">
        <w:rPr>
          <w:rFonts w:ascii="Candara" w:eastAsia="Arial" w:hAnsi="Candara" w:cs="Arial"/>
          <w:sz w:val="24"/>
          <w:szCs w:val="24"/>
        </w:rPr>
        <w:t>in</w:t>
      </w:r>
      <w:r w:rsidR="000338BF" w:rsidRPr="00F16705">
        <w:rPr>
          <w:rFonts w:ascii="Candara" w:eastAsia="Arial" w:hAnsi="Candara" w:cs="Arial"/>
          <w:spacing w:val="1"/>
          <w:sz w:val="24"/>
          <w:szCs w:val="24"/>
        </w:rPr>
        <w:t>t</w:t>
      </w:r>
      <w:r w:rsidR="000338BF" w:rsidRPr="00F16705">
        <w:rPr>
          <w:rFonts w:ascii="Candara" w:eastAsia="Arial" w:hAnsi="Candara" w:cs="Arial"/>
          <w:sz w:val="24"/>
          <w:szCs w:val="24"/>
        </w:rPr>
        <w:t>s to</w:t>
      </w:r>
      <w:r w:rsidR="000338BF" w:rsidRPr="00F16705">
        <w:rPr>
          <w:rFonts w:ascii="Candara" w:eastAsia="Arial" w:hAnsi="Candara" w:cs="Arial"/>
          <w:spacing w:val="5"/>
          <w:sz w:val="24"/>
          <w:szCs w:val="24"/>
        </w:rPr>
        <w:t xml:space="preserve"> </w:t>
      </w:r>
      <w:r w:rsidR="000338BF" w:rsidRPr="00F16705">
        <w:rPr>
          <w:rFonts w:ascii="Candara" w:eastAsia="Arial" w:hAnsi="Candara" w:cs="Arial"/>
          <w:spacing w:val="1"/>
          <w:sz w:val="24"/>
          <w:szCs w:val="24"/>
        </w:rPr>
        <w:t>o</w:t>
      </w:r>
      <w:r w:rsidR="000338BF" w:rsidRPr="00F16705">
        <w:rPr>
          <w:rFonts w:ascii="Candara" w:eastAsia="Arial" w:hAnsi="Candara" w:cs="Arial"/>
          <w:sz w:val="24"/>
          <w:szCs w:val="24"/>
        </w:rPr>
        <w:t>r</w:t>
      </w:r>
      <w:r w:rsidR="000338BF" w:rsidRPr="00F16705">
        <w:rPr>
          <w:rFonts w:ascii="Candara" w:eastAsia="Arial" w:hAnsi="Candara" w:cs="Arial"/>
          <w:spacing w:val="2"/>
          <w:sz w:val="24"/>
          <w:szCs w:val="24"/>
        </w:rPr>
        <w:t xml:space="preserve"> </w:t>
      </w:r>
      <w:r w:rsidR="000338BF" w:rsidRPr="00F16705">
        <w:rPr>
          <w:rFonts w:ascii="Candara" w:eastAsia="Arial" w:hAnsi="Candara" w:cs="Arial"/>
          <w:spacing w:val="1"/>
          <w:sz w:val="24"/>
          <w:szCs w:val="24"/>
        </w:rPr>
        <w:t>a</w:t>
      </w:r>
      <w:r w:rsidR="000338BF" w:rsidRPr="00F16705">
        <w:rPr>
          <w:rFonts w:ascii="Candara" w:eastAsia="Arial" w:hAnsi="Candara" w:cs="Arial"/>
          <w:spacing w:val="-1"/>
          <w:sz w:val="24"/>
          <w:szCs w:val="24"/>
        </w:rPr>
        <w:t>g</w:t>
      </w:r>
      <w:r w:rsidR="000338BF" w:rsidRPr="00F16705">
        <w:rPr>
          <w:rFonts w:ascii="Candara" w:eastAsia="Arial" w:hAnsi="Candara" w:cs="Arial"/>
          <w:spacing w:val="1"/>
          <w:sz w:val="24"/>
          <w:szCs w:val="24"/>
        </w:rPr>
        <w:t>a</w:t>
      </w:r>
      <w:r w:rsidR="000338BF" w:rsidRPr="00F16705">
        <w:rPr>
          <w:rFonts w:ascii="Candara" w:eastAsia="Arial" w:hAnsi="Candara" w:cs="Arial"/>
          <w:sz w:val="24"/>
          <w:szCs w:val="24"/>
        </w:rPr>
        <w:t>inst</w:t>
      </w:r>
      <w:r w:rsidR="000338BF" w:rsidRPr="00F16705">
        <w:rPr>
          <w:rFonts w:ascii="Candara" w:eastAsia="Arial" w:hAnsi="Candara" w:cs="Arial"/>
          <w:spacing w:val="1"/>
          <w:sz w:val="24"/>
          <w:szCs w:val="24"/>
        </w:rPr>
        <w:t xml:space="preserve"> </w:t>
      </w:r>
      <w:r w:rsidR="000338BF" w:rsidRPr="00F16705">
        <w:rPr>
          <w:rFonts w:ascii="Candara" w:eastAsia="Arial" w:hAnsi="Candara" w:cs="Arial"/>
          <w:sz w:val="24"/>
          <w:szCs w:val="24"/>
        </w:rPr>
        <w:t>t</w:t>
      </w:r>
      <w:r w:rsidR="000338BF" w:rsidRPr="00F16705">
        <w:rPr>
          <w:rFonts w:ascii="Candara" w:eastAsia="Arial" w:hAnsi="Candara" w:cs="Arial"/>
          <w:spacing w:val="-1"/>
          <w:sz w:val="24"/>
          <w:szCs w:val="24"/>
        </w:rPr>
        <w:t>h</w:t>
      </w:r>
      <w:r w:rsidR="000338BF" w:rsidRPr="00F16705">
        <w:rPr>
          <w:rFonts w:ascii="Candara" w:eastAsia="Arial" w:hAnsi="Candara" w:cs="Arial"/>
          <w:sz w:val="24"/>
          <w:szCs w:val="24"/>
        </w:rPr>
        <w:t>e</w:t>
      </w:r>
      <w:r w:rsidR="000338BF" w:rsidRPr="00F16705">
        <w:rPr>
          <w:rFonts w:ascii="Candara" w:eastAsia="Arial" w:hAnsi="Candara" w:cs="Arial"/>
          <w:spacing w:val="4"/>
          <w:sz w:val="24"/>
          <w:szCs w:val="24"/>
        </w:rPr>
        <w:t xml:space="preserve"> </w:t>
      </w:r>
      <w:r w:rsidR="000338BF" w:rsidRPr="00F16705">
        <w:rPr>
          <w:rFonts w:ascii="Candara" w:eastAsia="Arial" w:hAnsi="Candara" w:cs="Arial"/>
          <w:sz w:val="24"/>
          <w:szCs w:val="24"/>
        </w:rPr>
        <w:t>s</w:t>
      </w:r>
      <w:r w:rsidR="000338BF" w:rsidRPr="00F16705">
        <w:rPr>
          <w:rFonts w:ascii="Candara" w:eastAsia="Arial" w:hAnsi="Candara" w:cs="Arial"/>
          <w:spacing w:val="-2"/>
          <w:sz w:val="24"/>
          <w:szCs w:val="24"/>
        </w:rPr>
        <w:t>c</w:t>
      </w:r>
      <w:r w:rsidR="000338BF" w:rsidRPr="00F16705">
        <w:rPr>
          <w:rFonts w:ascii="Candara" w:eastAsia="Arial" w:hAnsi="Candara" w:cs="Arial"/>
          <w:spacing w:val="1"/>
          <w:sz w:val="24"/>
          <w:szCs w:val="24"/>
        </w:rPr>
        <w:t>hoo</w:t>
      </w:r>
      <w:r w:rsidR="000338BF" w:rsidRPr="00F16705">
        <w:rPr>
          <w:rFonts w:ascii="Candara" w:eastAsia="Arial" w:hAnsi="Candara" w:cs="Arial"/>
          <w:sz w:val="24"/>
          <w:szCs w:val="24"/>
        </w:rPr>
        <w:t>l,</w:t>
      </w:r>
      <w:r w:rsidR="000338BF" w:rsidRPr="00F16705">
        <w:rPr>
          <w:rFonts w:ascii="Candara" w:eastAsia="Arial" w:hAnsi="Candara" w:cs="Arial"/>
          <w:spacing w:val="-2"/>
          <w:sz w:val="24"/>
          <w:szCs w:val="24"/>
        </w:rPr>
        <w:t xml:space="preserve"> </w:t>
      </w:r>
      <w:r w:rsidR="000338BF" w:rsidRPr="00F16705">
        <w:rPr>
          <w:rFonts w:ascii="Candara" w:eastAsia="Arial" w:hAnsi="Candara" w:cs="Arial"/>
          <w:sz w:val="24"/>
          <w:szCs w:val="24"/>
        </w:rPr>
        <w:t>so</w:t>
      </w:r>
      <w:r w:rsidR="000338BF" w:rsidRPr="00F16705">
        <w:rPr>
          <w:rFonts w:ascii="Candara" w:eastAsia="Arial" w:hAnsi="Candara" w:cs="Arial"/>
          <w:spacing w:val="4"/>
          <w:sz w:val="24"/>
          <w:szCs w:val="24"/>
        </w:rPr>
        <w:t xml:space="preserve"> </w:t>
      </w:r>
      <w:r w:rsidR="000338BF" w:rsidRPr="00F16705">
        <w:rPr>
          <w:rFonts w:ascii="Candara" w:eastAsia="Arial" w:hAnsi="Candara" w:cs="Arial"/>
          <w:spacing w:val="-2"/>
          <w:sz w:val="24"/>
          <w:szCs w:val="24"/>
        </w:rPr>
        <w:t>t</w:t>
      </w:r>
      <w:r w:rsidR="000338BF" w:rsidRPr="00F16705">
        <w:rPr>
          <w:rFonts w:ascii="Candara" w:eastAsia="Arial" w:hAnsi="Candara" w:cs="Arial"/>
          <w:spacing w:val="1"/>
          <w:sz w:val="24"/>
          <w:szCs w:val="24"/>
        </w:rPr>
        <w:t>ha</w:t>
      </w:r>
      <w:r w:rsidR="000338BF" w:rsidRPr="00F16705">
        <w:rPr>
          <w:rFonts w:ascii="Candara" w:eastAsia="Arial" w:hAnsi="Candara" w:cs="Arial"/>
          <w:sz w:val="24"/>
          <w:szCs w:val="24"/>
        </w:rPr>
        <w:t>t</w:t>
      </w:r>
      <w:r w:rsidR="000338BF" w:rsidRPr="00F16705">
        <w:rPr>
          <w:rFonts w:ascii="Candara" w:eastAsia="Arial" w:hAnsi="Candara" w:cs="Arial"/>
          <w:spacing w:val="1"/>
          <w:sz w:val="24"/>
          <w:szCs w:val="24"/>
        </w:rPr>
        <w:t xml:space="preserve"> an</w:t>
      </w:r>
      <w:r w:rsidR="000338BF" w:rsidRPr="00F16705">
        <w:rPr>
          <w:rFonts w:ascii="Candara" w:eastAsia="Arial" w:hAnsi="Candara" w:cs="Arial"/>
          <w:sz w:val="24"/>
          <w:szCs w:val="24"/>
        </w:rPr>
        <w:t>y issu</w:t>
      </w:r>
      <w:r w:rsidR="000338BF" w:rsidRPr="00F16705">
        <w:rPr>
          <w:rFonts w:ascii="Candara" w:eastAsia="Arial" w:hAnsi="Candara" w:cs="Arial"/>
          <w:spacing w:val="1"/>
          <w:sz w:val="24"/>
          <w:szCs w:val="24"/>
        </w:rPr>
        <w:t>e</w:t>
      </w:r>
      <w:r w:rsidR="000338BF" w:rsidRPr="00F16705">
        <w:rPr>
          <w:rFonts w:ascii="Candara" w:eastAsia="Arial" w:hAnsi="Candara" w:cs="Arial"/>
          <w:sz w:val="24"/>
          <w:szCs w:val="24"/>
        </w:rPr>
        <w:t xml:space="preserve">s </w:t>
      </w:r>
      <w:r w:rsidR="000338BF" w:rsidRPr="00F16705">
        <w:rPr>
          <w:rFonts w:ascii="Candara" w:eastAsia="Arial" w:hAnsi="Candara" w:cs="Arial"/>
          <w:spacing w:val="1"/>
          <w:sz w:val="24"/>
          <w:szCs w:val="24"/>
        </w:rPr>
        <w:t>t</w:t>
      </w:r>
      <w:r w:rsidR="000338BF" w:rsidRPr="00F16705">
        <w:rPr>
          <w:rFonts w:ascii="Candara" w:eastAsia="Arial" w:hAnsi="Candara" w:cs="Arial"/>
          <w:spacing w:val="-1"/>
          <w:sz w:val="24"/>
          <w:szCs w:val="24"/>
        </w:rPr>
        <w:t>h</w:t>
      </w:r>
      <w:r w:rsidR="000338BF" w:rsidRPr="00F16705">
        <w:rPr>
          <w:rFonts w:ascii="Candara" w:eastAsia="Arial" w:hAnsi="Candara" w:cs="Arial"/>
          <w:spacing w:val="1"/>
          <w:sz w:val="24"/>
          <w:szCs w:val="24"/>
        </w:rPr>
        <w:t>a</w:t>
      </w:r>
      <w:r w:rsidR="000338BF" w:rsidRPr="00F16705">
        <w:rPr>
          <w:rFonts w:ascii="Candara" w:eastAsia="Arial" w:hAnsi="Candara" w:cs="Arial"/>
          <w:sz w:val="24"/>
          <w:szCs w:val="24"/>
        </w:rPr>
        <w:t>t</w:t>
      </w:r>
      <w:r w:rsidR="000338BF" w:rsidRPr="00F16705">
        <w:rPr>
          <w:rFonts w:ascii="Candara" w:eastAsia="Arial" w:hAnsi="Candara" w:cs="Arial"/>
          <w:spacing w:val="-1"/>
          <w:sz w:val="24"/>
          <w:szCs w:val="24"/>
        </w:rPr>
        <w:t xml:space="preserve"> </w:t>
      </w:r>
      <w:r w:rsidR="000338BF" w:rsidRPr="00F16705">
        <w:rPr>
          <w:rFonts w:ascii="Candara" w:eastAsia="Arial" w:hAnsi="Candara" w:cs="Arial"/>
          <w:spacing w:val="1"/>
          <w:sz w:val="24"/>
          <w:szCs w:val="24"/>
        </w:rPr>
        <w:t>a</w:t>
      </w:r>
      <w:r w:rsidR="000338BF" w:rsidRPr="00F16705">
        <w:rPr>
          <w:rFonts w:ascii="Candara" w:eastAsia="Arial" w:hAnsi="Candara" w:cs="Arial"/>
          <w:sz w:val="24"/>
          <w:szCs w:val="24"/>
        </w:rPr>
        <w:t>r</w:t>
      </w:r>
      <w:r w:rsidR="000338BF" w:rsidRPr="00F16705">
        <w:rPr>
          <w:rFonts w:ascii="Candara" w:eastAsia="Arial" w:hAnsi="Candara" w:cs="Arial"/>
          <w:spacing w:val="-1"/>
          <w:sz w:val="24"/>
          <w:szCs w:val="24"/>
        </w:rPr>
        <w:t>i</w:t>
      </w:r>
      <w:r w:rsidR="000338BF" w:rsidRPr="00F16705">
        <w:rPr>
          <w:rFonts w:ascii="Candara" w:eastAsia="Arial" w:hAnsi="Candara" w:cs="Arial"/>
          <w:sz w:val="24"/>
          <w:szCs w:val="24"/>
        </w:rPr>
        <w:t>se</w:t>
      </w:r>
      <w:r w:rsidR="000338BF" w:rsidRPr="00F16705">
        <w:rPr>
          <w:rFonts w:ascii="Candara" w:eastAsia="Arial" w:hAnsi="Candara" w:cs="Arial"/>
          <w:spacing w:val="1"/>
          <w:sz w:val="24"/>
          <w:szCs w:val="24"/>
        </w:rPr>
        <w:t xml:space="preserve"> </w:t>
      </w:r>
      <w:r w:rsidR="000338BF" w:rsidRPr="00F16705">
        <w:rPr>
          <w:rFonts w:ascii="Candara" w:eastAsia="Arial" w:hAnsi="Candara" w:cs="Arial"/>
          <w:sz w:val="24"/>
          <w:szCs w:val="24"/>
        </w:rPr>
        <w:t>c</w:t>
      </w:r>
      <w:r w:rsidR="000338BF" w:rsidRPr="00F16705">
        <w:rPr>
          <w:rFonts w:ascii="Candara" w:eastAsia="Arial" w:hAnsi="Candara" w:cs="Arial"/>
          <w:spacing w:val="1"/>
          <w:sz w:val="24"/>
          <w:szCs w:val="24"/>
        </w:rPr>
        <w:t>a</w:t>
      </w:r>
      <w:r w:rsidR="000338BF" w:rsidRPr="00F16705">
        <w:rPr>
          <w:rFonts w:ascii="Candara" w:eastAsia="Arial" w:hAnsi="Candara" w:cs="Arial"/>
          <w:sz w:val="24"/>
          <w:szCs w:val="24"/>
        </w:rPr>
        <w:t>n</w:t>
      </w:r>
      <w:r w:rsidR="000338BF" w:rsidRPr="00F16705">
        <w:rPr>
          <w:rFonts w:ascii="Candara" w:eastAsia="Arial" w:hAnsi="Candara" w:cs="Arial"/>
          <w:spacing w:val="-1"/>
          <w:sz w:val="24"/>
          <w:szCs w:val="24"/>
        </w:rPr>
        <w:t xml:space="preserve"> b</w:t>
      </w:r>
      <w:r w:rsidR="000338BF" w:rsidRPr="00F16705">
        <w:rPr>
          <w:rFonts w:ascii="Candara" w:eastAsia="Arial" w:hAnsi="Candara" w:cs="Arial"/>
          <w:sz w:val="24"/>
          <w:szCs w:val="24"/>
        </w:rPr>
        <w:t>e</w:t>
      </w:r>
      <w:r w:rsidR="000338BF" w:rsidRPr="00F16705">
        <w:rPr>
          <w:rFonts w:ascii="Candara" w:eastAsia="Arial" w:hAnsi="Candara" w:cs="Arial"/>
          <w:spacing w:val="1"/>
          <w:sz w:val="24"/>
          <w:szCs w:val="24"/>
        </w:rPr>
        <w:t xml:space="preserve"> d</w:t>
      </w:r>
      <w:r w:rsidR="000338BF" w:rsidRPr="00F16705">
        <w:rPr>
          <w:rFonts w:ascii="Candara" w:eastAsia="Arial" w:hAnsi="Candara" w:cs="Arial"/>
          <w:spacing w:val="-1"/>
          <w:sz w:val="24"/>
          <w:szCs w:val="24"/>
        </w:rPr>
        <w:t>e</w:t>
      </w:r>
      <w:r w:rsidR="000338BF" w:rsidRPr="00F16705">
        <w:rPr>
          <w:rFonts w:ascii="Candara" w:eastAsia="Arial" w:hAnsi="Candara" w:cs="Arial"/>
          <w:spacing w:val="1"/>
          <w:sz w:val="24"/>
          <w:szCs w:val="24"/>
        </w:rPr>
        <w:t>a</w:t>
      </w:r>
      <w:r w:rsidR="000338BF" w:rsidRPr="00F16705">
        <w:rPr>
          <w:rFonts w:ascii="Candara" w:eastAsia="Arial" w:hAnsi="Candara" w:cs="Arial"/>
          <w:sz w:val="24"/>
          <w:szCs w:val="24"/>
        </w:rPr>
        <w:t xml:space="preserve">lt </w:t>
      </w:r>
      <w:r w:rsidR="000338BF" w:rsidRPr="00F16705">
        <w:rPr>
          <w:rFonts w:ascii="Candara" w:eastAsia="Arial" w:hAnsi="Candara" w:cs="Arial"/>
          <w:spacing w:val="-2"/>
          <w:sz w:val="24"/>
          <w:szCs w:val="24"/>
        </w:rPr>
        <w:t>w</w:t>
      </w:r>
      <w:r w:rsidR="000338BF" w:rsidRPr="00F16705">
        <w:rPr>
          <w:rFonts w:ascii="Candara" w:eastAsia="Arial" w:hAnsi="Candara" w:cs="Arial"/>
          <w:sz w:val="24"/>
          <w:szCs w:val="24"/>
        </w:rPr>
        <w:t>ith</w:t>
      </w:r>
      <w:r w:rsidR="000338BF" w:rsidRPr="00F16705">
        <w:rPr>
          <w:rFonts w:ascii="Candara" w:eastAsia="Arial" w:hAnsi="Candara" w:cs="Arial"/>
          <w:spacing w:val="1"/>
          <w:sz w:val="24"/>
          <w:szCs w:val="24"/>
        </w:rPr>
        <w:t xml:space="preserve"> a</w:t>
      </w:r>
      <w:r w:rsidR="000338BF" w:rsidRPr="00F16705">
        <w:rPr>
          <w:rFonts w:ascii="Candara" w:eastAsia="Arial" w:hAnsi="Candara" w:cs="Arial"/>
          <w:sz w:val="24"/>
          <w:szCs w:val="24"/>
        </w:rPr>
        <w:t>s s</w:t>
      </w:r>
      <w:r w:rsidR="000338BF" w:rsidRPr="00F16705">
        <w:rPr>
          <w:rFonts w:ascii="Candara" w:eastAsia="Arial" w:hAnsi="Candara" w:cs="Arial"/>
          <w:spacing w:val="-2"/>
          <w:sz w:val="24"/>
          <w:szCs w:val="24"/>
        </w:rPr>
        <w:t>w</w:t>
      </w:r>
      <w:r w:rsidR="000338BF" w:rsidRPr="00F16705">
        <w:rPr>
          <w:rFonts w:ascii="Candara" w:eastAsia="Arial" w:hAnsi="Candara" w:cs="Arial"/>
          <w:sz w:val="24"/>
          <w:szCs w:val="24"/>
        </w:rPr>
        <w:t>i</w:t>
      </w:r>
      <w:r w:rsidR="000338BF" w:rsidRPr="00F16705">
        <w:rPr>
          <w:rFonts w:ascii="Candara" w:eastAsia="Arial" w:hAnsi="Candara" w:cs="Arial"/>
          <w:spacing w:val="2"/>
          <w:sz w:val="24"/>
          <w:szCs w:val="24"/>
        </w:rPr>
        <w:t>f</w:t>
      </w:r>
      <w:r w:rsidR="000338BF" w:rsidRPr="00F16705">
        <w:rPr>
          <w:rFonts w:ascii="Candara" w:eastAsia="Arial" w:hAnsi="Candara" w:cs="Arial"/>
          <w:sz w:val="24"/>
          <w:szCs w:val="24"/>
        </w:rPr>
        <w:t>tly</w:t>
      </w:r>
      <w:r w:rsidR="000338BF" w:rsidRPr="00F16705">
        <w:rPr>
          <w:rFonts w:ascii="Candara" w:eastAsia="Arial" w:hAnsi="Candara" w:cs="Arial"/>
          <w:spacing w:val="-2"/>
          <w:sz w:val="24"/>
          <w:szCs w:val="24"/>
        </w:rPr>
        <w:t xml:space="preserve"> </w:t>
      </w:r>
      <w:r w:rsidR="000338BF" w:rsidRPr="00F16705">
        <w:rPr>
          <w:rFonts w:ascii="Candara" w:eastAsia="Arial" w:hAnsi="Candara" w:cs="Arial"/>
          <w:spacing w:val="1"/>
          <w:sz w:val="24"/>
          <w:szCs w:val="24"/>
        </w:rPr>
        <w:t>an</w:t>
      </w:r>
      <w:r w:rsidR="000338BF" w:rsidRPr="00F16705">
        <w:rPr>
          <w:rFonts w:ascii="Candara" w:eastAsia="Arial" w:hAnsi="Candara" w:cs="Arial"/>
          <w:sz w:val="24"/>
          <w:szCs w:val="24"/>
        </w:rPr>
        <w:t>d</w:t>
      </w:r>
      <w:r w:rsidR="000338BF" w:rsidRPr="00F16705">
        <w:rPr>
          <w:rFonts w:ascii="Candara" w:eastAsia="Arial" w:hAnsi="Candara" w:cs="Arial"/>
          <w:spacing w:val="1"/>
          <w:sz w:val="24"/>
          <w:szCs w:val="24"/>
        </w:rPr>
        <w:t xml:space="preserve"> </w:t>
      </w:r>
      <w:r w:rsidR="000338BF" w:rsidRPr="00F16705">
        <w:rPr>
          <w:rFonts w:ascii="Candara" w:eastAsia="Arial" w:hAnsi="Candara" w:cs="Arial"/>
          <w:spacing w:val="-1"/>
          <w:sz w:val="24"/>
          <w:szCs w:val="24"/>
        </w:rPr>
        <w:t>e</w:t>
      </w:r>
      <w:r w:rsidR="000338BF" w:rsidRPr="00F16705">
        <w:rPr>
          <w:rFonts w:ascii="Candara" w:eastAsia="Arial" w:hAnsi="Candara" w:cs="Arial"/>
          <w:sz w:val="24"/>
          <w:szCs w:val="24"/>
        </w:rPr>
        <w:t>f</w:t>
      </w:r>
      <w:r w:rsidR="000338BF" w:rsidRPr="00F16705">
        <w:rPr>
          <w:rFonts w:ascii="Candara" w:eastAsia="Arial" w:hAnsi="Candara" w:cs="Arial"/>
          <w:spacing w:val="1"/>
          <w:sz w:val="24"/>
          <w:szCs w:val="24"/>
        </w:rPr>
        <w:t>fe</w:t>
      </w:r>
      <w:r w:rsidR="000338BF" w:rsidRPr="00F16705">
        <w:rPr>
          <w:rFonts w:ascii="Candara" w:eastAsia="Arial" w:hAnsi="Candara" w:cs="Arial"/>
          <w:sz w:val="24"/>
          <w:szCs w:val="24"/>
        </w:rPr>
        <w:t>cti</w:t>
      </w:r>
      <w:r w:rsidR="000338BF" w:rsidRPr="00F16705">
        <w:rPr>
          <w:rFonts w:ascii="Candara" w:eastAsia="Arial" w:hAnsi="Candara" w:cs="Arial"/>
          <w:spacing w:val="-2"/>
          <w:sz w:val="24"/>
          <w:szCs w:val="24"/>
        </w:rPr>
        <w:t>v</w:t>
      </w:r>
      <w:r w:rsidR="000338BF" w:rsidRPr="00F16705">
        <w:rPr>
          <w:rFonts w:ascii="Candara" w:eastAsia="Arial" w:hAnsi="Candara" w:cs="Arial"/>
          <w:spacing w:val="1"/>
          <w:sz w:val="24"/>
          <w:szCs w:val="24"/>
        </w:rPr>
        <w:t>e</w:t>
      </w:r>
      <w:r w:rsidR="000338BF" w:rsidRPr="00F16705">
        <w:rPr>
          <w:rFonts w:ascii="Candara" w:eastAsia="Arial" w:hAnsi="Candara" w:cs="Arial"/>
          <w:sz w:val="24"/>
          <w:szCs w:val="24"/>
        </w:rPr>
        <w:t>ly</w:t>
      </w:r>
      <w:r w:rsidR="000338BF" w:rsidRPr="00F16705">
        <w:rPr>
          <w:rFonts w:ascii="Candara" w:eastAsia="Arial" w:hAnsi="Candara" w:cs="Arial"/>
          <w:spacing w:val="-3"/>
          <w:sz w:val="24"/>
          <w:szCs w:val="24"/>
        </w:rPr>
        <w:t xml:space="preserve"> </w:t>
      </w:r>
      <w:r w:rsidR="000338BF" w:rsidRPr="00F16705">
        <w:rPr>
          <w:rFonts w:ascii="Candara" w:eastAsia="Arial" w:hAnsi="Candara" w:cs="Arial"/>
          <w:spacing w:val="1"/>
          <w:sz w:val="24"/>
          <w:szCs w:val="24"/>
        </w:rPr>
        <w:t>a</w:t>
      </w:r>
      <w:r w:rsidR="000338BF" w:rsidRPr="00F16705">
        <w:rPr>
          <w:rFonts w:ascii="Candara" w:eastAsia="Arial" w:hAnsi="Candara" w:cs="Arial"/>
          <w:sz w:val="24"/>
          <w:szCs w:val="24"/>
        </w:rPr>
        <w:t xml:space="preserve">s </w:t>
      </w:r>
      <w:r w:rsidR="000338BF" w:rsidRPr="00F16705">
        <w:rPr>
          <w:rFonts w:ascii="Candara" w:eastAsia="Arial" w:hAnsi="Candara" w:cs="Arial"/>
          <w:spacing w:val="1"/>
          <w:sz w:val="24"/>
          <w:szCs w:val="24"/>
        </w:rPr>
        <w:t>po</w:t>
      </w:r>
      <w:r w:rsidR="000338BF" w:rsidRPr="00F16705">
        <w:rPr>
          <w:rFonts w:ascii="Candara" w:eastAsia="Arial" w:hAnsi="Candara" w:cs="Arial"/>
          <w:sz w:val="24"/>
          <w:szCs w:val="24"/>
        </w:rPr>
        <w:t>ss</w:t>
      </w:r>
      <w:r w:rsidR="000338BF" w:rsidRPr="00F16705">
        <w:rPr>
          <w:rFonts w:ascii="Candara" w:eastAsia="Arial" w:hAnsi="Candara" w:cs="Arial"/>
          <w:spacing w:val="-3"/>
          <w:sz w:val="24"/>
          <w:szCs w:val="24"/>
        </w:rPr>
        <w:t>i</w:t>
      </w:r>
      <w:r w:rsidR="000338BF" w:rsidRPr="00F16705">
        <w:rPr>
          <w:rFonts w:ascii="Candara" w:eastAsia="Arial" w:hAnsi="Candara" w:cs="Arial"/>
          <w:spacing w:val="1"/>
          <w:sz w:val="24"/>
          <w:szCs w:val="24"/>
        </w:rPr>
        <w:t>b</w:t>
      </w:r>
      <w:r w:rsidR="000338BF" w:rsidRPr="00F16705">
        <w:rPr>
          <w:rFonts w:ascii="Candara" w:eastAsia="Arial" w:hAnsi="Candara" w:cs="Arial"/>
          <w:sz w:val="24"/>
          <w:szCs w:val="24"/>
        </w:rPr>
        <w:t>le.</w:t>
      </w:r>
    </w:p>
    <w:p w14:paraId="2ADD44C6" w14:textId="77777777" w:rsidR="00E07B1C" w:rsidRPr="00F16705" w:rsidRDefault="00E07B1C">
      <w:pPr>
        <w:spacing w:before="16" w:line="260" w:lineRule="exact"/>
        <w:rPr>
          <w:rFonts w:ascii="Candara" w:hAnsi="Candara" w:cs="Arial"/>
          <w:sz w:val="26"/>
          <w:szCs w:val="26"/>
        </w:rPr>
      </w:pPr>
    </w:p>
    <w:p w14:paraId="2ADD44C7" w14:textId="6F57D5B0" w:rsidR="00E07B1C" w:rsidRPr="00F16705" w:rsidRDefault="000338BF">
      <w:pPr>
        <w:ind w:left="120" w:right="76"/>
        <w:jc w:val="both"/>
        <w:rPr>
          <w:rFonts w:ascii="Candara" w:eastAsia="Arial" w:hAnsi="Candara" w:cs="Arial"/>
          <w:sz w:val="24"/>
          <w:szCs w:val="24"/>
        </w:rPr>
      </w:pPr>
      <w:r w:rsidRPr="00F16705">
        <w:rPr>
          <w:rFonts w:ascii="Candara" w:eastAsia="Arial" w:hAnsi="Candara" w:cs="Arial"/>
          <w:sz w:val="24"/>
          <w:szCs w:val="24"/>
        </w:rPr>
        <w:t>All</w:t>
      </w:r>
      <w:r w:rsidRPr="00F16705">
        <w:rPr>
          <w:rFonts w:ascii="Candara" w:eastAsia="Arial" w:hAnsi="Candara" w:cs="Arial"/>
          <w:spacing w:val="1"/>
          <w:sz w:val="24"/>
          <w:szCs w:val="24"/>
        </w:rPr>
        <w:t xml:space="preserve"> </w:t>
      </w:r>
      <w:r w:rsidRPr="00F16705">
        <w:rPr>
          <w:rFonts w:ascii="Candara" w:eastAsia="Arial" w:hAnsi="Candara" w:cs="Arial"/>
          <w:sz w:val="24"/>
          <w:szCs w:val="24"/>
        </w:rPr>
        <w:t>sc</w:t>
      </w:r>
      <w:r w:rsidRPr="00F16705">
        <w:rPr>
          <w:rFonts w:ascii="Candara" w:eastAsia="Arial" w:hAnsi="Candara" w:cs="Arial"/>
          <w:spacing w:val="1"/>
          <w:sz w:val="24"/>
          <w:szCs w:val="24"/>
        </w:rPr>
        <w:t>hoo</w:t>
      </w:r>
      <w:r w:rsidRPr="00F16705">
        <w:rPr>
          <w:rFonts w:ascii="Candara" w:eastAsia="Arial" w:hAnsi="Candara" w:cs="Arial"/>
          <w:sz w:val="24"/>
          <w:szCs w:val="24"/>
        </w:rPr>
        <w:t>l</w:t>
      </w:r>
      <w:r w:rsidRPr="00F16705">
        <w:rPr>
          <w:rFonts w:ascii="Candara" w:eastAsia="Arial" w:hAnsi="Candara" w:cs="Arial"/>
          <w:spacing w:val="1"/>
          <w:sz w:val="24"/>
          <w:szCs w:val="24"/>
        </w:rPr>
        <w:t xml:space="preserve"> </w:t>
      </w:r>
      <w:r w:rsidRPr="00F16705">
        <w:rPr>
          <w:rFonts w:ascii="Candara" w:eastAsia="Arial" w:hAnsi="Candara" w:cs="Arial"/>
          <w:sz w:val="24"/>
          <w:szCs w:val="24"/>
        </w:rPr>
        <w:t>st</w:t>
      </w:r>
      <w:r w:rsidRPr="00F16705">
        <w:rPr>
          <w:rFonts w:ascii="Candara" w:eastAsia="Arial" w:hAnsi="Candara" w:cs="Arial"/>
          <w:spacing w:val="-1"/>
          <w:sz w:val="24"/>
          <w:szCs w:val="24"/>
        </w:rPr>
        <w:t>a</w:t>
      </w:r>
      <w:r w:rsidRPr="00F16705">
        <w:rPr>
          <w:rFonts w:ascii="Candara" w:eastAsia="Arial" w:hAnsi="Candara" w:cs="Arial"/>
          <w:sz w:val="24"/>
          <w:szCs w:val="24"/>
        </w:rPr>
        <w:t>f</w:t>
      </w:r>
      <w:r w:rsidRPr="00F16705">
        <w:rPr>
          <w:rFonts w:ascii="Candara" w:eastAsia="Arial" w:hAnsi="Candara" w:cs="Arial"/>
          <w:spacing w:val="2"/>
          <w:sz w:val="24"/>
          <w:szCs w:val="24"/>
        </w:rPr>
        <w:t>f</w:t>
      </w:r>
      <w:r w:rsidRPr="00F16705">
        <w:rPr>
          <w:rFonts w:ascii="Candara" w:eastAsia="Arial" w:hAnsi="Candara" w:cs="Arial"/>
          <w:sz w:val="24"/>
          <w:szCs w:val="24"/>
        </w:rPr>
        <w:t>/</w:t>
      </w:r>
      <w:r w:rsidRPr="00F16705">
        <w:rPr>
          <w:rFonts w:ascii="Candara" w:eastAsia="Arial" w:hAnsi="Candara" w:cs="Arial"/>
          <w:spacing w:val="-2"/>
          <w:sz w:val="24"/>
          <w:szCs w:val="24"/>
        </w:rPr>
        <w:t>v</w:t>
      </w:r>
      <w:r w:rsidRPr="00F16705">
        <w:rPr>
          <w:rFonts w:ascii="Candara" w:eastAsia="Arial" w:hAnsi="Candara" w:cs="Arial"/>
          <w:spacing w:val="1"/>
          <w:sz w:val="24"/>
          <w:szCs w:val="24"/>
        </w:rPr>
        <w:t>o</w:t>
      </w:r>
      <w:r w:rsidRPr="00F16705">
        <w:rPr>
          <w:rFonts w:ascii="Candara" w:eastAsia="Arial" w:hAnsi="Candara" w:cs="Arial"/>
          <w:sz w:val="24"/>
          <w:szCs w:val="24"/>
        </w:rPr>
        <w:t>lu</w:t>
      </w:r>
      <w:r w:rsidRPr="00F16705">
        <w:rPr>
          <w:rFonts w:ascii="Candara" w:eastAsia="Arial" w:hAnsi="Candara" w:cs="Arial"/>
          <w:spacing w:val="1"/>
          <w:sz w:val="24"/>
          <w:szCs w:val="24"/>
        </w:rPr>
        <w:t>n</w:t>
      </w:r>
      <w:r w:rsidRPr="00F16705">
        <w:rPr>
          <w:rFonts w:ascii="Candara" w:eastAsia="Arial" w:hAnsi="Candara" w:cs="Arial"/>
          <w:sz w:val="24"/>
          <w:szCs w:val="24"/>
        </w:rPr>
        <w:t>t</w:t>
      </w:r>
      <w:r w:rsidRPr="00F16705">
        <w:rPr>
          <w:rFonts w:ascii="Candara" w:eastAsia="Arial" w:hAnsi="Candara" w:cs="Arial"/>
          <w:spacing w:val="-1"/>
          <w:sz w:val="24"/>
          <w:szCs w:val="24"/>
        </w:rPr>
        <w:t>e</w:t>
      </w:r>
      <w:r w:rsidRPr="00F16705">
        <w:rPr>
          <w:rFonts w:ascii="Candara" w:eastAsia="Arial" w:hAnsi="Candara" w:cs="Arial"/>
          <w:spacing w:val="1"/>
          <w:sz w:val="24"/>
          <w:szCs w:val="24"/>
        </w:rPr>
        <w:t>e</w:t>
      </w:r>
      <w:r w:rsidRPr="00F16705">
        <w:rPr>
          <w:rFonts w:ascii="Candara" w:eastAsia="Arial" w:hAnsi="Candara" w:cs="Arial"/>
          <w:sz w:val="24"/>
          <w:szCs w:val="24"/>
        </w:rPr>
        <w:t>rs</w:t>
      </w:r>
      <w:r w:rsidRPr="00F16705">
        <w:rPr>
          <w:rFonts w:ascii="Candara" w:eastAsia="Arial" w:hAnsi="Candara" w:cs="Arial"/>
          <w:spacing w:val="2"/>
          <w:sz w:val="24"/>
          <w:szCs w:val="24"/>
        </w:rPr>
        <w:t xml:space="preserve"> </w:t>
      </w:r>
      <w:r w:rsidRPr="00F16705">
        <w:rPr>
          <w:rFonts w:ascii="Candara" w:eastAsia="Arial" w:hAnsi="Candara" w:cs="Arial"/>
          <w:sz w:val="24"/>
          <w:szCs w:val="24"/>
        </w:rPr>
        <w:t>w</w:t>
      </w:r>
      <w:r w:rsidRPr="00F16705">
        <w:rPr>
          <w:rFonts w:ascii="Candara" w:eastAsia="Arial" w:hAnsi="Candara" w:cs="Arial"/>
          <w:spacing w:val="-1"/>
          <w:sz w:val="24"/>
          <w:szCs w:val="24"/>
        </w:rPr>
        <w:t>i</w:t>
      </w:r>
      <w:r w:rsidRPr="00F16705">
        <w:rPr>
          <w:rFonts w:ascii="Candara" w:eastAsia="Arial" w:hAnsi="Candara" w:cs="Arial"/>
          <w:sz w:val="24"/>
          <w:szCs w:val="24"/>
        </w:rPr>
        <w:t>ll</w:t>
      </w:r>
      <w:r w:rsidRPr="00F16705">
        <w:rPr>
          <w:rFonts w:ascii="Candara" w:eastAsia="Arial" w:hAnsi="Candara" w:cs="Arial"/>
          <w:spacing w:val="1"/>
          <w:sz w:val="24"/>
          <w:szCs w:val="24"/>
        </w:rPr>
        <w:t xml:space="preserve"> b</w:t>
      </w:r>
      <w:r w:rsidRPr="00F16705">
        <w:rPr>
          <w:rFonts w:ascii="Candara" w:eastAsia="Arial" w:hAnsi="Candara" w:cs="Arial"/>
          <w:sz w:val="24"/>
          <w:szCs w:val="24"/>
        </w:rPr>
        <w:t>e</w:t>
      </w:r>
      <w:r w:rsidRPr="00F16705">
        <w:rPr>
          <w:rFonts w:ascii="Candara" w:eastAsia="Arial" w:hAnsi="Candara" w:cs="Arial"/>
          <w:spacing w:val="2"/>
          <w:sz w:val="24"/>
          <w:szCs w:val="24"/>
        </w:rPr>
        <w:t xml:space="preserve"> </w:t>
      </w:r>
      <w:r w:rsidRPr="00F16705">
        <w:rPr>
          <w:rFonts w:ascii="Candara" w:eastAsia="Arial" w:hAnsi="Candara" w:cs="Arial"/>
          <w:spacing w:val="1"/>
          <w:sz w:val="24"/>
          <w:szCs w:val="24"/>
        </w:rPr>
        <w:t>mad</w:t>
      </w:r>
      <w:r w:rsidRPr="00F16705">
        <w:rPr>
          <w:rFonts w:ascii="Candara" w:eastAsia="Arial" w:hAnsi="Candara" w:cs="Arial"/>
          <w:sz w:val="24"/>
          <w:szCs w:val="24"/>
        </w:rPr>
        <w:t xml:space="preserve">e </w:t>
      </w:r>
      <w:r w:rsidRPr="00F16705">
        <w:rPr>
          <w:rFonts w:ascii="Candara" w:eastAsia="Arial" w:hAnsi="Candara" w:cs="Arial"/>
          <w:spacing w:val="1"/>
          <w:sz w:val="24"/>
          <w:szCs w:val="24"/>
        </w:rPr>
        <w:t>a</w:t>
      </w:r>
      <w:r w:rsidRPr="00F16705">
        <w:rPr>
          <w:rFonts w:ascii="Candara" w:eastAsia="Arial" w:hAnsi="Candara" w:cs="Arial"/>
          <w:spacing w:val="-3"/>
          <w:sz w:val="24"/>
          <w:szCs w:val="24"/>
        </w:rPr>
        <w:t>w</w:t>
      </w:r>
      <w:r w:rsidRPr="00F16705">
        <w:rPr>
          <w:rFonts w:ascii="Candara" w:eastAsia="Arial" w:hAnsi="Candara" w:cs="Arial"/>
          <w:spacing w:val="1"/>
          <w:sz w:val="24"/>
          <w:szCs w:val="24"/>
        </w:rPr>
        <w:t>ar</w:t>
      </w:r>
      <w:r w:rsidRPr="00F16705">
        <w:rPr>
          <w:rFonts w:ascii="Candara" w:eastAsia="Arial" w:hAnsi="Candara" w:cs="Arial"/>
          <w:sz w:val="24"/>
          <w:szCs w:val="24"/>
        </w:rPr>
        <w:t>e</w:t>
      </w:r>
      <w:r w:rsidRPr="00F16705">
        <w:rPr>
          <w:rFonts w:ascii="Candara" w:eastAsia="Arial" w:hAnsi="Candara" w:cs="Arial"/>
          <w:spacing w:val="2"/>
          <w:sz w:val="24"/>
          <w:szCs w:val="24"/>
        </w:rPr>
        <w:t xml:space="preserve"> </w:t>
      </w:r>
      <w:r w:rsidRPr="00F16705">
        <w:rPr>
          <w:rFonts w:ascii="Candara" w:eastAsia="Arial" w:hAnsi="Candara" w:cs="Arial"/>
          <w:spacing w:val="-1"/>
          <w:sz w:val="24"/>
          <w:szCs w:val="24"/>
        </w:rPr>
        <w:t>o</w:t>
      </w:r>
      <w:r w:rsidRPr="00F16705">
        <w:rPr>
          <w:rFonts w:ascii="Candara" w:eastAsia="Arial" w:hAnsi="Candara" w:cs="Arial"/>
          <w:sz w:val="24"/>
          <w:szCs w:val="24"/>
        </w:rPr>
        <w:t>f</w:t>
      </w:r>
      <w:r w:rsidRPr="00F16705">
        <w:rPr>
          <w:rFonts w:ascii="Candara" w:eastAsia="Arial" w:hAnsi="Candara" w:cs="Arial"/>
          <w:spacing w:val="4"/>
          <w:sz w:val="24"/>
          <w:szCs w:val="24"/>
        </w:rPr>
        <w:t xml:space="preserve"> </w:t>
      </w:r>
      <w:r w:rsidR="003F50B3" w:rsidRPr="00F16705">
        <w:rPr>
          <w:rFonts w:ascii="Candara" w:eastAsia="Arial" w:hAnsi="Candara" w:cs="Arial"/>
          <w:spacing w:val="4"/>
          <w:sz w:val="24"/>
          <w:szCs w:val="24"/>
        </w:rPr>
        <w:t>these</w:t>
      </w:r>
      <w:r w:rsidR="00A41229" w:rsidRPr="00F16705">
        <w:rPr>
          <w:rFonts w:ascii="Candara" w:eastAsia="Arial" w:hAnsi="Candara" w:cs="Arial"/>
          <w:spacing w:val="4"/>
          <w:sz w:val="24"/>
          <w:szCs w:val="24"/>
        </w:rPr>
        <w:t xml:space="preserve"> </w:t>
      </w:r>
      <w:r w:rsidRPr="00F16705">
        <w:rPr>
          <w:rFonts w:ascii="Candara" w:eastAsia="Arial" w:hAnsi="Candara" w:cs="Arial"/>
          <w:sz w:val="24"/>
          <w:szCs w:val="24"/>
        </w:rPr>
        <w:t>c</w:t>
      </w:r>
      <w:r w:rsidRPr="00F16705">
        <w:rPr>
          <w:rFonts w:ascii="Candara" w:eastAsia="Arial" w:hAnsi="Candara" w:cs="Arial"/>
          <w:spacing w:val="-1"/>
          <w:sz w:val="24"/>
          <w:szCs w:val="24"/>
        </w:rPr>
        <w:t>o</w:t>
      </w:r>
      <w:r w:rsidRPr="00F16705">
        <w:rPr>
          <w:rFonts w:ascii="Candara" w:eastAsia="Arial" w:hAnsi="Candara" w:cs="Arial"/>
          <w:spacing w:val="1"/>
          <w:sz w:val="24"/>
          <w:szCs w:val="24"/>
        </w:rPr>
        <w:t>mp</w:t>
      </w:r>
      <w:r w:rsidRPr="00F16705">
        <w:rPr>
          <w:rFonts w:ascii="Candara" w:eastAsia="Arial" w:hAnsi="Candara" w:cs="Arial"/>
          <w:sz w:val="24"/>
          <w:szCs w:val="24"/>
        </w:rPr>
        <w:t>lai</w:t>
      </w:r>
      <w:r w:rsidRPr="00F16705">
        <w:rPr>
          <w:rFonts w:ascii="Candara" w:eastAsia="Arial" w:hAnsi="Candara" w:cs="Arial"/>
          <w:spacing w:val="-1"/>
          <w:sz w:val="24"/>
          <w:szCs w:val="24"/>
        </w:rPr>
        <w:t>n</w:t>
      </w:r>
      <w:r w:rsidRPr="00F16705">
        <w:rPr>
          <w:rFonts w:ascii="Candara" w:eastAsia="Arial" w:hAnsi="Candara" w:cs="Arial"/>
          <w:sz w:val="24"/>
          <w:szCs w:val="24"/>
        </w:rPr>
        <w:t>ts</w:t>
      </w:r>
      <w:r w:rsidRPr="00F16705">
        <w:rPr>
          <w:rFonts w:ascii="Candara" w:eastAsia="Arial" w:hAnsi="Candara" w:cs="Arial"/>
          <w:spacing w:val="2"/>
          <w:sz w:val="24"/>
          <w:szCs w:val="24"/>
        </w:rPr>
        <w:t xml:space="preserve"> </w:t>
      </w:r>
      <w:r w:rsidRPr="00F16705">
        <w:rPr>
          <w:rFonts w:ascii="Candara" w:eastAsia="Arial" w:hAnsi="Candara" w:cs="Arial"/>
          <w:spacing w:val="1"/>
          <w:sz w:val="24"/>
          <w:szCs w:val="24"/>
        </w:rPr>
        <w:t>p</w:t>
      </w:r>
      <w:r w:rsidRPr="00F16705">
        <w:rPr>
          <w:rFonts w:ascii="Candara" w:eastAsia="Arial" w:hAnsi="Candara" w:cs="Arial"/>
          <w:sz w:val="24"/>
          <w:szCs w:val="24"/>
        </w:rPr>
        <w:t>roc</w:t>
      </w:r>
      <w:r w:rsidRPr="00F16705">
        <w:rPr>
          <w:rFonts w:ascii="Candara" w:eastAsia="Arial" w:hAnsi="Candara" w:cs="Arial"/>
          <w:spacing w:val="-1"/>
          <w:sz w:val="24"/>
          <w:szCs w:val="24"/>
        </w:rPr>
        <w:t>e</w:t>
      </w:r>
      <w:r w:rsidRPr="00F16705">
        <w:rPr>
          <w:rFonts w:ascii="Candara" w:eastAsia="Arial" w:hAnsi="Candara" w:cs="Arial"/>
          <w:spacing w:val="1"/>
          <w:sz w:val="24"/>
          <w:szCs w:val="24"/>
        </w:rPr>
        <w:t>du</w:t>
      </w:r>
      <w:r w:rsidRPr="00F16705">
        <w:rPr>
          <w:rFonts w:ascii="Candara" w:eastAsia="Arial" w:hAnsi="Candara" w:cs="Arial"/>
          <w:sz w:val="24"/>
          <w:szCs w:val="24"/>
        </w:rPr>
        <w:t>res</w:t>
      </w:r>
      <w:r w:rsidRPr="00F16705">
        <w:rPr>
          <w:rFonts w:ascii="Candara" w:eastAsia="Arial" w:hAnsi="Candara" w:cs="Arial"/>
          <w:spacing w:val="2"/>
          <w:sz w:val="24"/>
          <w:szCs w:val="24"/>
        </w:rPr>
        <w:t xml:space="preserve"> </w:t>
      </w:r>
      <w:r w:rsidRPr="00F16705">
        <w:rPr>
          <w:rFonts w:ascii="Candara" w:eastAsia="Arial" w:hAnsi="Candara" w:cs="Arial"/>
          <w:spacing w:val="1"/>
          <w:sz w:val="24"/>
          <w:szCs w:val="24"/>
        </w:rPr>
        <w:t>a</w:t>
      </w:r>
      <w:r w:rsidRPr="00F16705">
        <w:rPr>
          <w:rFonts w:ascii="Candara" w:eastAsia="Arial" w:hAnsi="Candara" w:cs="Arial"/>
          <w:spacing w:val="-4"/>
          <w:sz w:val="24"/>
          <w:szCs w:val="24"/>
        </w:rPr>
        <w:t>n</w:t>
      </w:r>
      <w:r w:rsidRPr="00F16705">
        <w:rPr>
          <w:rFonts w:ascii="Candara" w:eastAsia="Arial" w:hAnsi="Candara" w:cs="Arial"/>
          <w:sz w:val="24"/>
          <w:szCs w:val="24"/>
        </w:rPr>
        <w:t xml:space="preserve">d </w:t>
      </w:r>
      <w:r w:rsidR="00A41229" w:rsidRPr="00F16705">
        <w:rPr>
          <w:rFonts w:ascii="Candara" w:eastAsia="Arial" w:hAnsi="Candara" w:cs="Arial"/>
          <w:sz w:val="24"/>
          <w:szCs w:val="24"/>
        </w:rPr>
        <w:t xml:space="preserve">are </w:t>
      </w:r>
      <w:r w:rsidRPr="00F16705">
        <w:rPr>
          <w:rFonts w:ascii="Candara" w:eastAsia="Arial" w:hAnsi="Candara" w:cs="Arial"/>
          <w:spacing w:val="1"/>
          <w:sz w:val="24"/>
          <w:szCs w:val="24"/>
        </w:rPr>
        <w:t>e</w:t>
      </w:r>
      <w:r w:rsidRPr="00F16705">
        <w:rPr>
          <w:rFonts w:ascii="Candara" w:eastAsia="Arial" w:hAnsi="Candara" w:cs="Arial"/>
          <w:spacing w:val="-2"/>
          <w:sz w:val="24"/>
          <w:szCs w:val="24"/>
        </w:rPr>
        <w:t>x</w:t>
      </w:r>
      <w:r w:rsidRPr="00F16705">
        <w:rPr>
          <w:rFonts w:ascii="Candara" w:eastAsia="Arial" w:hAnsi="Candara" w:cs="Arial"/>
          <w:spacing w:val="1"/>
          <w:sz w:val="24"/>
          <w:szCs w:val="24"/>
        </w:rPr>
        <w:t>pe</w:t>
      </w:r>
      <w:r w:rsidRPr="00F16705">
        <w:rPr>
          <w:rFonts w:ascii="Candara" w:eastAsia="Arial" w:hAnsi="Candara" w:cs="Arial"/>
          <w:sz w:val="24"/>
          <w:szCs w:val="24"/>
        </w:rPr>
        <w:t>ct</w:t>
      </w:r>
      <w:r w:rsidRPr="00F16705">
        <w:rPr>
          <w:rFonts w:ascii="Candara" w:eastAsia="Arial" w:hAnsi="Candara" w:cs="Arial"/>
          <w:spacing w:val="1"/>
          <w:sz w:val="24"/>
          <w:szCs w:val="24"/>
        </w:rPr>
        <w:t>e</w:t>
      </w:r>
      <w:r w:rsidRPr="00F16705">
        <w:rPr>
          <w:rFonts w:ascii="Candara" w:eastAsia="Arial" w:hAnsi="Candara" w:cs="Arial"/>
          <w:sz w:val="24"/>
          <w:szCs w:val="24"/>
        </w:rPr>
        <w:t>d</w:t>
      </w:r>
      <w:r w:rsidRPr="00F16705">
        <w:rPr>
          <w:rFonts w:ascii="Candara" w:eastAsia="Arial" w:hAnsi="Candara" w:cs="Arial"/>
          <w:spacing w:val="3"/>
          <w:sz w:val="24"/>
          <w:szCs w:val="24"/>
        </w:rPr>
        <w:t xml:space="preserve"> </w:t>
      </w:r>
      <w:r w:rsidRPr="00F16705">
        <w:rPr>
          <w:rFonts w:ascii="Candara" w:eastAsia="Arial" w:hAnsi="Candara" w:cs="Arial"/>
          <w:spacing w:val="-2"/>
          <w:sz w:val="24"/>
          <w:szCs w:val="24"/>
        </w:rPr>
        <w:t>t</w:t>
      </w:r>
      <w:r w:rsidRPr="00F16705">
        <w:rPr>
          <w:rFonts w:ascii="Candara" w:eastAsia="Arial" w:hAnsi="Candara" w:cs="Arial"/>
          <w:sz w:val="24"/>
          <w:szCs w:val="24"/>
        </w:rPr>
        <w:t>o</w:t>
      </w:r>
      <w:r w:rsidRPr="00F16705">
        <w:rPr>
          <w:rFonts w:ascii="Candara" w:eastAsia="Arial" w:hAnsi="Candara" w:cs="Arial"/>
          <w:spacing w:val="3"/>
          <w:sz w:val="24"/>
          <w:szCs w:val="24"/>
        </w:rPr>
        <w:t xml:space="preserve"> </w:t>
      </w:r>
      <w:r w:rsidRPr="00F16705">
        <w:rPr>
          <w:rFonts w:ascii="Candara" w:eastAsia="Arial" w:hAnsi="Candara" w:cs="Arial"/>
          <w:sz w:val="24"/>
          <w:szCs w:val="24"/>
        </w:rPr>
        <w:t>re</w:t>
      </w:r>
      <w:r w:rsidRPr="00F16705">
        <w:rPr>
          <w:rFonts w:ascii="Candara" w:eastAsia="Arial" w:hAnsi="Candara" w:cs="Arial"/>
          <w:spacing w:val="-2"/>
          <w:sz w:val="24"/>
          <w:szCs w:val="24"/>
        </w:rPr>
        <w:t>v</w:t>
      </w:r>
      <w:r w:rsidRPr="00F16705">
        <w:rPr>
          <w:rFonts w:ascii="Candara" w:eastAsia="Arial" w:hAnsi="Candara" w:cs="Arial"/>
          <w:sz w:val="24"/>
          <w:szCs w:val="24"/>
        </w:rPr>
        <w:t>i</w:t>
      </w:r>
      <w:r w:rsidRPr="00F16705">
        <w:rPr>
          <w:rFonts w:ascii="Candara" w:eastAsia="Arial" w:hAnsi="Candara" w:cs="Arial"/>
          <w:spacing w:val="3"/>
          <w:sz w:val="24"/>
          <w:szCs w:val="24"/>
        </w:rPr>
        <w:t>e</w:t>
      </w:r>
      <w:r w:rsidRPr="00F16705">
        <w:rPr>
          <w:rFonts w:ascii="Candara" w:eastAsia="Arial" w:hAnsi="Candara" w:cs="Arial"/>
          <w:sz w:val="24"/>
          <w:szCs w:val="24"/>
        </w:rPr>
        <w:t>w t</w:t>
      </w:r>
      <w:r w:rsidRPr="00F16705">
        <w:rPr>
          <w:rFonts w:ascii="Candara" w:eastAsia="Arial" w:hAnsi="Candara" w:cs="Arial"/>
          <w:spacing w:val="1"/>
          <w:sz w:val="24"/>
          <w:szCs w:val="24"/>
        </w:rPr>
        <w:t>h</w:t>
      </w:r>
      <w:r w:rsidRPr="00F16705">
        <w:rPr>
          <w:rFonts w:ascii="Candara" w:eastAsia="Arial" w:hAnsi="Candara" w:cs="Arial"/>
          <w:spacing w:val="2"/>
          <w:sz w:val="24"/>
          <w:szCs w:val="24"/>
        </w:rPr>
        <w:t>i</w:t>
      </w:r>
      <w:r w:rsidRPr="00F16705">
        <w:rPr>
          <w:rFonts w:ascii="Candara" w:eastAsia="Arial" w:hAnsi="Candara" w:cs="Arial"/>
          <w:sz w:val="24"/>
          <w:szCs w:val="24"/>
        </w:rPr>
        <w:t>s</w:t>
      </w:r>
      <w:r w:rsidRPr="00F16705">
        <w:rPr>
          <w:rFonts w:ascii="Candara" w:eastAsia="Arial" w:hAnsi="Candara" w:cs="Arial"/>
          <w:spacing w:val="2"/>
          <w:sz w:val="24"/>
          <w:szCs w:val="24"/>
        </w:rPr>
        <w:t xml:space="preserve"> </w:t>
      </w:r>
      <w:r w:rsidRPr="00F16705">
        <w:rPr>
          <w:rFonts w:ascii="Candara" w:eastAsia="Arial" w:hAnsi="Candara" w:cs="Arial"/>
          <w:spacing w:val="1"/>
          <w:sz w:val="24"/>
          <w:szCs w:val="24"/>
        </w:rPr>
        <w:t>po</w:t>
      </w:r>
      <w:r w:rsidRPr="00F16705">
        <w:rPr>
          <w:rFonts w:ascii="Candara" w:eastAsia="Arial" w:hAnsi="Candara" w:cs="Arial"/>
          <w:sz w:val="24"/>
          <w:szCs w:val="24"/>
        </w:rPr>
        <w:t>l</w:t>
      </w:r>
      <w:r w:rsidRPr="00F16705">
        <w:rPr>
          <w:rFonts w:ascii="Candara" w:eastAsia="Arial" w:hAnsi="Candara" w:cs="Arial"/>
          <w:spacing w:val="-1"/>
          <w:sz w:val="24"/>
          <w:szCs w:val="24"/>
        </w:rPr>
        <w:t>i</w:t>
      </w:r>
      <w:r w:rsidRPr="00F16705">
        <w:rPr>
          <w:rFonts w:ascii="Candara" w:eastAsia="Arial" w:hAnsi="Candara" w:cs="Arial"/>
          <w:sz w:val="24"/>
          <w:szCs w:val="24"/>
        </w:rPr>
        <w:t>cy r</w:t>
      </w:r>
      <w:r w:rsidRPr="00F16705">
        <w:rPr>
          <w:rFonts w:ascii="Candara" w:eastAsia="Arial" w:hAnsi="Candara" w:cs="Arial"/>
          <w:spacing w:val="2"/>
          <w:sz w:val="24"/>
          <w:szCs w:val="24"/>
        </w:rPr>
        <w:t>e</w:t>
      </w:r>
      <w:r w:rsidRPr="00F16705">
        <w:rPr>
          <w:rFonts w:ascii="Candara" w:eastAsia="Arial" w:hAnsi="Candara" w:cs="Arial"/>
          <w:spacing w:val="-1"/>
          <w:sz w:val="24"/>
          <w:szCs w:val="24"/>
        </w:rPr>
        <w:t>g</w:t>
      </w:r>
      <w:r w:rsidRPr="00F16705">
        <w:rPr>
          <w:rFonts w:ascii="Candara" w:eastAsia="Arial" w:hAnsi="Candara" w:cs="Arial"/>
          <w:spacing w:val="1"/>
          <w:sz w:val="24"/>
          <w:szCs w:val="24"/>
        </w:rPr>
        <w:t>u</w:t>
      </w:r>
      <w:r w:rsidRPr="00F16705">
        <w:rPr>
          <w:rFonts w:ascii="Candara" w:eastAsia="Arial" w:hAnsi="Candara" w:cs="Arial"/>
          <w:sz w:val="24"/>
          <w:szCs w:val="24"/>
        </w:rPr>
        <w:t>lar</w:t>
      </w:r>
      <w:r w:rsidRPr="00F16705">
        <w:rPr>
          <w:rFonts w:ascii="Candara" w:eastAsia="Arial" w:hAnsi="Candara" w:cs="Arial"/>
          <w:spacing w:val="1"/>
          <w:sz w:val="24"/>
          <w:szCs w:val="24"/>
        </w:rPr>
        <w:t>l</w:t>
      </w:r>
      <w:r w:rsidRPr="00F16705">
        <w:rPr>
          <w:rFonts w:ascii="Candara" w:eastAsia="Arial" w:hAnsi="Candara" w:cs="Arial"/>
          <w:sz w:val="24"/>
          <w:szCs w:val="24"/>
        </w:rPr>
        <w:t>y in</w:t>
      </w:r>
      <w:r w:rsidRPr="00F16705">
        <w:rPr>
          <w:rFonts w:ascii="Candara" w:eastAsia="Arial" w:hAnsi="Candara" w:cs="Arial"/>
          <w:spacing w:val="3"/>
          <w:sz w:val="24"/>
          <w:szCs w:val="24"/>
        </w:rPr>
        <w:t xml:space="preserve"> </w:t>
      </w:r>
      <w:r w:rsidRPr="00F16705">
        <w:rPr>
          <w:rFonts w:ascii="Candara" w:eastAsia="Arial" w:hAnsi="Candara" w:cs="Arial"/>
          <w:spacing w:val="1"/>
          <w:sz w:val="24"/>
          <w:szCs w:val="24"/>
        </w:rPr>
        <w:t>orde</w:t>
      </w:r>
      <w:r w:rsidRPr="00F16705">
        <w:rPr>
          <w:rFonts w:ascii="Candara" w:eastAsia="Arial" w:hAnsi="Candara" w:cs="Arial"/>
          <w:sz w:val="24"/>
          <w:szCs w:val="24"/>
        </w:rPr>
        <w:t>r</w:t>
      </w:r>
      <w:r w:rsidRPr="00F16705">
        <w:rPr>
          <w:rFonts w:ascii="Candara" w:eastAsia="Arial" w:hAnsi="Candara" w:cs="Arial"/>
          <w:spacing w:val="2"/>
          <w:sz w:val="24"/>
          <w:szCs w:val="24"/>
        </w:rPr>
        <w:t xml:space="preserve"> </w:t>
      </w:r>
      <w:r w:rsidRPr="00F16705">
        <w:rPr>
          <w:rFonts w:ascii="Candara" w:eastAsia="Arial" w:hAnsi="Candara" w:cs="Arial"/>
          <w:sz w:val="24"/>
          <w:szCs w:val="24"/>
        </w:rPr>
        <w:t>t</w:t>
      </w:r>
      <w:r w:rsidRPr="00F16705">
        <w:rPr>
          <w:rFonts w:ascii="Candara" w:eastAsia="Arial" w:hAnsi="Candara" w:cs="Arial"/>
          <w:spacing w:val="1"/>
          <w:sz w:val="24"/>
          <w:szCs w:val="24"/>
        </w:rPr>
        <w:t>ha</w:t>
      </w:r>
      <w:r w:rsidRPr="00F16705">
        <w:rPr>
          <w:rFonts w:ascii="Candara" w:eastAsia="Arial" w:hAnsi="Candara" w:cs="Arial"/>
          <w:sz w:val="24"/>
          <w:szCs w:val="24"/>
        </w:rPr>
        <w:t>t</w:t>
      </w:r>
      <w:r w:rsidRPr="00F16705">
        <w:rPr>
          <w:rFonts w:ascii="Candara" w:eastAsia="Arial" w:hAnsi="Candara" w:cs="Arial"/>
          <w:spacing w:val="3"/>
          <w:sz w:val="24"/>
          <w:szCs w:val="24"/>
        </w:rPr>
        <w:t xml:space="preserve"> </w:t>
      </w:r>
      <w:r w:rsidRPr="00F16705">
        <w:rPr>
          <w:rFonts w:ascii="Candara" w:eastAsia="Arial" w:hAnsi="Candara" w:cs="Arial"/>
          <w:spacing w:val="-2"/>
          <w:sz w:val="24"/>
          <w:szCs w:val="24"/>
        </w:rPr>
        <w:t>t</w:t>
      </w:r>
      <w:r w:rsidRPr="00F16705">
        <w:rPr>
          <w:rFonts w:ascii="Candara" w:eastAsia="Arial" w:hAnsi="Candara" w:cs="Arial"/>
          <w:spacing w:val="1"/>
          <w:sz w:val="24"/>
          <w:szCs w:val="24"/>
        </w:rPr>
        <w:t>he</w:t>
      </w:r>
      <w:r w:rsidRPr="00F16705">
        <w:rPr>
          <w:rFonts w:ascii="Candara" w:eastAsia="Arial" w:hAnsi="Candara" w:cs="Arial"/>
          <w:sz w:val="24"/>
          <w:szCs w:val="24"/>
        </w:rPr>
        <w:t xml:space="preserve">y </w:t>
      </w:r>
      <w:r w:rsidRPr="00F16705">
        <w:rPr>
          <w:rFonts w:ascii="Candara" w:eastAsia="Arial" w:hAnsi="Candara" w:cs="Arial"/>
          <w:spacing w:val="1"/>
          <w:sz w:val="24"/>
          <w:szCs w:val="24"/>
        </w:rPr>
        <w:t>a</w:t>
      </w:r>
      <w:r w:rsidRPr="00F16705">
        <w:rPr>
          <w:rFonts w:ascii="Candara" w:eastAsia="Arial" w:hAnsi="Candara" w:cs="Arial"/>
          <w:sz w:val="24"/>
          <w:szCs w:val="24"/>
        </w:rPr>
        <w:t>re</w:t>
      </w:r>
      <w:r w:rsidRPr="00F16705">
        <w:rPr>
          <w:rFonts w:ascii="Candara" w:eastAsia="Arial" w:hAnsi="Candara" w:cs="Arial"/>
          <w:spacing w:val="3"/>
          <w:sz w:val="24"/>
          <w:szCs w:val="24"/>
        </w:rPr>
        <w:t xml:space="preserve"> </w:t>
      </w:r>
      <w:r w:rsidRPr="00F16705">
        <w:rPr>
          <w:rFonts w:ascii="Candara" w:eastAsia="Arial" w:hAnsi="Candara" w:cs="Arial"/>
          <w:sz w:val="24"/>
          <w:szCs w:val="24"/>
        </w:rPr>
        <w:t>f</w:t>
      </w:r>
      <w:r w:rsidRPr="00F16705">
        <w:rPr>
          <w:rFonts w:ascii="Candara" w:eastAsia="Arial" w:hAnsi="Candara" w:cs="Arial"/>
          <w:spacing w:val="-1"/>
          <w:sz w:val="24"/>
          <w:szCs w:val="24"/>
        </w:rPr>
        <w:t>a</w:t>
      </w:r>
      <w:r w:rsidRPr="00F16705">
        <w:rPr>
          <w:rFonts w:ascii="Candara" w:eastAsia="Arial" w:hAnsi="Candara" w:cs="Arial"/>
          <w:spacing w:val="1"/>
          <w:sz w:val="24"/>
          <w:szCs w:val="24"/>
        </w:rPr>
        <w:t>m</w:t>
      </w:r>
      <w:r w:rsidRPr="00F16705">
        <w:rPr>
          <w:rFonts w:ascii="Candara" w:eastAsia="Arial" w:hAnsi="Candara" w:cs="Arial"/>
          <w:spacing w:val="9"/>
          <w:sz w:val="24"/>
          <w:szCs w:val="24"/>
        </w:rPr>
        <w:t>i</w:t>
      </w:r>
      <w:r w:rsidRPr="00F16705">
        <w:rPr>
          <w:rFonts w:ascii="Candara" w:eastAsia="Arial" w:hAnsi="Candara" w:cs="Arial"/>
          <w:sz w:val="24"/>
          <w:szCs w:val="24"/>
        </w:rPr>
        <w:t>l</w:t>
      </w:r>
      <w:r w:rsidRPr="00F16705">
        <w:rPr>
          <w:rFonts w:ascii="Candara" w:eastAsia="Arial" w:hAnsi="Candara" w:cs="Arial"/>
          <w:spacing w:val="-1"/>
          <w:sz w:val="24"/>
          <w:szCs w:val="24"/>
        </w:rPr>
        <w:t>i</w:t>
      </w:r>
      <w:r w:rsidRPr="00F16705">
        <w:rPr>
          <w:rFonts w:ascii="Candara" w:eastAsia="Arial" w:hAnsi="Candara" w:cs="Arial"/>
          <w:spacing w:val="1"/>
          <w:sz w:val="24"/>
          <w:szCs w:val="24"/>
        </w:rPr>
        <w:t>a</w:t>
      </w:r>
      <w:r w:rsidRPr="00F16705">
        <w:rPr>
          <w:rFonts w:ascii="Candara" w:eastAsia="Arial" w:hAnsi="Candara" w:cs="Arial"/>
          <w:sz w:val="24"/>
          <w:szCs w:val="24"/>
        </w:rPr>
        <w:t>r</w:t>
      </w:r>
      <w:r w:rsidRPr="00F16705">
        <w:rPr>
          <w:rFonts w:ascii="Candara" w:eastAsia="Arial" w:hAnsi="Candara" w:cs="Arial"/>
          <w:spacing w:val="2"/>
          <w:sz w:val="24"/>
          <w:szCs w:val="24"/>
        </w:rPr>
        <w:t xml:space="preserve"> </w:t>
      </w:r>
      <w:r w:rsidRPr="00F16705">
        <w:rPr>
          <w:rFonts w:ascii="Candara" w:eastAsia="Arial" w:hAnsi="Candara" w:cs="Arial"/>
          <w:sz w:val="24"/>
          <w:szCs w:val="24"/>
        </w:rPr>
        <w:t>w</w:t>
      </w:r>
      <w:r w:rsidRPr="00F16705">
        <w:rPr>
          <w:rFonts w:ascii="Candara" w:eastAsia="Arial" w:hAnsi="Candara" w:cs="Arial"/>
          <w:spacing w:val="-1"/>
          <w:sz w:val="24"/>
          <w:szCs w:val="24"/>
        </w:rPr>
        <w:t>i</w:t>
      </w:r>
      <w:r w:rsidRPr="00F16705">
        <w:rPr>
          <w:rFonts w:ascii="Candara" w:eastAsia="Arial" w:hAnsi="Candara" w:cs="Arial"/>
          <w:sz w:val="24"/>
          <w:szCs w:val="24"/>
        </w:rPr>
        <w:t>th</w:t>
      </w:r>
      <w:r w:rsidRPr="00F16705">
        <w:rPr>
          <w:rFonts w:ascii="Candara" w:eastAsia="Arial" w:hAnsi="Candara" w:cs="Arial"/>
          <w:spacing w:val="4"/>
          <w:sz w:val="24"/>
          <w:szCs w:val="24"/>
        </w:rPr>
        <w:t xml:space="preserve"> </w:t>
      </w:r>
      <w:r w:rsidRPr="00F16705">
        <w:rPr>
          <w:rFonts w:ascii="Candara" w:eastAsia="Arial" w:hAnsi="Candara" w:cs="Arial"/>
          <w:spacing w:val="1"/>
          <w:sz w:val="24"/>
          <w:szCs w:val="24"/>
        </w:rPr>
        <w:t>ou</w:t>
      </w:r>
      <w:r w:rsidRPr="00F16705">
        <w:rPr>
          <w:rFonts w:ascii="Candara" w:eastAsia="Arial" w:hAnsi="Candara" w:cs="Arial"/>
          <w:sz w:val="24"/>
          <w:szCs w:val="24"/>
        </w:rPr>
        <w:t xml:space="preserve">r </w:t>
      </w:r>
      <w:r w:rsidRPr="00F16705">
        <w:rPr>
          <w:rFonts w:ascii="Candara" w:eastAsia="Arial" w:hAnsi="Candara" w:cs="Arial"/>
          <w:spacing w:val="1"/>
          <w:sz w:val="24"/>
          <w:szCs w:val="24"/>
        </w:rPr>
        <w:t>p</w:t>
      </w:r>
      <w:r w:rsidRPr="00F16705">
        <w:rPr>
          <w:rFonts w:ascii="Candara" w:eastAsia="Arial" w:hAnsi="Candara" w:cs="Arial"/>
          <w:sz w:val="24"/>
          <w:szCs w:val="24"/>
        </w:rPr>
        <w:t>roc</w:t>
      </w:r>
      <w:r w:rsidRPr="00F16705">
        <w:rPr>
          <w:rFonts w:ascii="Candara" w:eastAsia="Arial" w:hAnsi="Candara" w:cs="Arial"/>
          <w:spacing w:val="1"/>
          <w:sz w:val="24"/>
          <w:szCs w:val="24"/>
        </w:rPr>
        <w:t>e</w:t>
      </w:r>
      <w:r w:rsidRPr="00F16705">
        <w:rPr>
          <w:rFonts w:ascii="Candara" w:eastAsia="Arial" w:hAnsi="Candara" w:cs="Arial"/>
          <w:sz w:val="24"/>
          <w:szCs w:val="24"/>
        </w:rPr>
        <w:t>ss</w:t>
      </w:r>
      <w:r w:rsidRPr="00F16705">
        <w:rPr>
          <w:rFonts w:ascii="Candara" w:eastAsia="Arial" w:hAnsi="Candara" w:cs="Arial"/>
          <w:spacing w:val="24"/>
          <w:sz w:val="24"/>
          <w:szCs w:val="24"/>
        </w:rPr>
        <w:t xml:space="preserve"> </w:t>
      </w:r>
      <w:r w:rsidRPr="00F16705">
        <w:rPr>
          <w:rFonts w:ascii="Candara" w:eastAsia="Arial" w:hAnsi="Candara" w:cs="Arial"/>
          <w:spacing w:val="-1"/>
          <w:sz w:val="24"/>
          <w:szCs w:val="24"/>
        </w:rPr>
        <w:t>o</w:t>
      </w:r>
      <w:r w:rsidRPr="00F16705">
        <w:rPr>
          <w:rFonts w:ascii="Candara" w:eastAsia="Arial" w:hAnsi="Candara" w:cs="Arial"/>
          <w:sz w:val="24"/>
          <w:szCs w:val="24"/>
        </w:rPr>
        <w:t>f</w:t>
      </w:r>
      <w:r w:rsidRPr="00F16705">
        <w:rPr>
          <w:rFonts w:ascii="Candara" w:eastAsia="Arial" w:hAnsi="Candara" w:cs="Arial"/>
          <w:spacing w:val="27"/>
          <w:sz w:val="24"/>
          <w:szCs w:val="24"/>
        </w:rPr>
        <w:t xml:space="preserve"> </w:t>
      </w:r>
      <w:r w:rsidRPr="00F16705">
        <w:rPr>
          <w:rFonts w:ascii="Candara" w:eastAsia="Arial" w:hAnsi="Candara" w:cs="Arial"/>
          <w:spacing w:val="-1"/>
          <w:sz w:val="24"/>
          <w:szCs w:val="24"/>
        </w:rPr>
        <w:t>d</w:t>
      </w:r>
      <w:r w:rsidRPr="00F16705">
        <w:rPr>
          <w:rFonts w:ascii="Candara" w:eastAsia="Arial" w:hAnsi="Candara" w:cs="Arial"/>
          <w:spacing w:val="1"/>
          <w:sz w:val="24"/>
          <w:szCs w:val="24"/>
        </w:rPr>
        <w:t>ea</w:t>
      </w:r>
      <w:r w:rsidRPr="00F16705">
        <w:rPr>
          <w:rFonts w:ascii="Candara" w:eastAsia="Arial" w:hAnsi="Candara" w:cs="Arial"/>
          <w:sz w:val="24"/>
          <w:szCs w:val="24"/>
        </w:rPr>
        <w:t>l</w:t>
      </w:r>
      <w:r w:rsidRPr="00F16705">
        <w:rPr>
          <w:rFonts w:ascii="Candara" w:eastAsia="Arial" w:hAnsi="Candara" w:cs="Arial"/>
          <w:spacing w:val="-1"/>
          <w:sz w:val="24"/>
          <w:szCs w:val="24"/>
        </w:rPr>
        <w:t>i</w:t>
      </w:r>
      <w:r w:rsidRPr="00F16705">
        <w:rPr>
          <w:rFonts w:ascii="Candara" w:eastAsia="Arial" w:hAnsi="Candara" w:cs="Arial"/>
          <w:spacing w:val="1"/>
          <w:sz w:val="24"/>
          <w:szCs w:val="24"/>
        </w:rPr>
        <w:t>n</w:t>
      </w:r>
      <w:r w:rsidRPr="00F16705">
        <w:rPr>
          <w:rFonts w:ascii="Candara" w:eastAsia="Arial" w:hAnsi="Candara" w:cs="Arial"/>
          <w:sz w:val="24"/>
          <w:szCs w:val="24"/>
        </w:rPr>
        <w:t>g</w:t>
      </w:r>
      <w:r w:rsidRPr="00F16705">
        <w:rPr>
          <w:rFonts w:ascii="Candara" w:eastAsia="Arial" w:hAnsi="Candara" w:cs="Arial"/>
          <w:spacing w:val="23"/>
          <w:sz w:val="24"/>
          <w:szCs w:val="24"/>
        </w:rPr>
        <w:t xml:space="preserve"> </w:t>
      </w:r>
      <w:r w:rsidRPr="00F16705">
        <w:rPr>
          <w:rFonts w:ascii="Candara" w:eastAsia="Arial" w:hAnsi="Candara" w:cs="Arial"/>
          <w:spacing w:val="-3"/>
          <w:sz w:val="24"/>
          <w:szCs w:val="24"/>
        </w:rPr>
        <w:t>w</w:t>
      </w:r>
      <w:r w:rsidRPr="00F16705">
        <w:rPr>
          <w:rFonts w:ascii="Candara" w:eastAsia="Arial" w:hAnsi="Candara" w:cs="Arial"/>
          <w:sz w:val="24"/>
          <w:szCs w:val="24"/>
        </w:rPr>
        <w:t>i</w:t>
      </w:r>
      <w:r w:rsidRPr="00F16705">
        <w:rPr>
          <w:rFonts w:ascii="Candara" w:eastAsia="Arial" w:hAnsi="Candara" w:cs="Arial"/>
          <w:spacing w:val="2"/>
          <w:sz w:val="24"/>
          <w:szCs w:val="24"/>
        </w:rPr>
        <w:t>t</w:t>
      </w:r>
      <w:r w:rsidRPr="00F16705">
        <w:rPr>
          <w:rFonts w:ascii="Candara" w:eastAsia="Arial" w:hAnsi="Candara" w:cs="Arial"/>
          <w:sz w:val="24"/>
          <w:szCs w:val="24"/>
        </w:rPr>
        <w:t>h</w:t>
      </w:r>
      <w:r w:rsidRPr="00F16705">
        <w:rPr>
          <w:rFonts w:ascii="Candara" w:eastAsia="Arial" w:hAnsi="Candara" w:cs="Arial"/>
          <w:spacing w:val="25"/>
          <w:sz w:val="24"/>
          <w:szCs w:val="24"/>
        </w:rPr>
        <w:t xml:space="preserve"> </w:t>
      </w:r>
      <w:r w:rsidRPr="00F16705">
        <w:rPr>
          <w:rFonts w:ascii="Candara" w:eastAsia="Arial" w:hAnsi="Candara" w:cs="Arial"/>
          <w:sz w:val="24"/>
          <w:szCs w:val="24"/>
        </w:rPr>
        <w:t>c</w:t>
      </w:r>
      <w:r w:rsidRPr="00F16705">
        <w:rPr>
          <w:rFonts w:ascii="Candara" w:eastAsia="Arial" w:hAnsi="Candara" w:cs="Arial"/>
          <w:spacing w:val="1"/>
          <w:sz w:val="24"/>
          <w:szCs w:val="24"/>
        </w:rPr>
        <w:t>o</w:t>
      </w:r>
      <w:r w:rsidRPr="00F16705">
        <w:rPr>
          <w:rFonts w:ascii="Candara" w:eastAsia="Arial" w:hAnsi="Candara" w:cs="Arial"/>
          <w:spacing w:val="-1"/>
          <w:sz w:val="24"/>
          <w:szCs w:val="24"/>
        </w:rPr>
        <w:t>m</w:t>
      </w:r>
      <w:r w:rsidRPr="00F16705">
        <w:rPr>
          <w:rFonts w:ascii="Candara" w:eastAsia="Arial" w:hAnsi="Candara" w:cs="Arial"/>
          <w:spacing w:val="1"/>
          <w:sz w:val="24"/>
          <w:szCs w:val="24"/>
        </w:rPr>
        <w:t>p</w:t>
      </w:r>
      <w:r w:rsidRPr="00F16705">
        <w:rPr>
          <w:rFonts w:ascii="Candara" w:eastAsia="Arial" w:hAnsi="Candara" w:cs="Arial"/>
          <w:sz w:val="24"/>
          <w:szCs w:val="24"/>
        </w:rPr>
        <w:t>lai</w:t>
      </w:r>
      <w:r w:rsidRPr="00F16705">
        <w:rPr>
          <w:rFonts w:ascii="Candara" w:eastAsia="Arial" w:hAnsi="Candara" w:cs="Arial"/>
          <w:spacing w:val="1"/>
          <w:sz w:val="24"/>
          <w:szCs w:val="24"/>
        </w:rPr>
        <w:t>n</w:t>
      </w:r>
      <w:r w:rsidRPr="00F16705">
        <w:rPr>
          <w:rFonts w:ascii="Candara" w:eastAsia="Arial" w:hAnsi="Candara" w:cs="Arial"/>
          <w:sz w:val="24"/>
          <w:szCs w:val="24"/>
        </w:rPr>
        <w:t>ts</w:t>
      </w:r>
      <w:r w:rsidRPr="00F16705">
        <w:rPr>
          <w:rFonts w:ascii="Candara" w:eastAsia="Arial" w:hAnsi="Candara" w:cs="Arial"/>
          <w:spacing w:val="25"/>
          <w:sz w:val="24"/>
          <w:szCs w:val="24"/>
        </w:rPr>
        <w:t xml:space="preserve"> </w:t>
      </w:r>
      <w:r w:rsidRPr="00F16705">
        <w:rPr>
          <w:rFonts w:ascii="Candara" w:eastAsia="Arial" w:hAnsi="Candara" w:cs="Arial"/>
          <w:spacing w:val="-1"/>
          <w:sz w:val="24"/>
          <w:szCs w:val="24"/>
        </w:rPr>
        <w:t>a</w:t>
      </w:r>
      <w:r w:rsidRPr="00F16705">
        <w:rPr>
          <w:rFonts w:ascii="Candara" w:eastAsia="Arial" w:hAnsi="Candara" w:cs="Arial"/>
          <w:spacing w:val="1"/>
          <w:sz w:val="24"/>
          <w:szCs w:val="24"/>
        </w:rPr>
        <w:t>n</w:t>
      </w:r>
      <w:r w:rsidRPr="00F16705">
        <w:rPr>
          <w:rFonts w:ascii="Candara" w:eastAsia="Arial" w:hAnsi="Candara" w:cs="Arial"/>
          <w:sz w:val="24"/>
          <w:szCs w:val="24"/>
        </w:rPr>
        <w:t>d</w:t>
      </w:r>
      <w:r w:rsidRPr="00F16705">
        <w:rPr>
          <w:rFonts w:ascii="Candara" w:eastAsia="Arial" w:hAnsi="Candara" w:cs="Arial"/>
          <w:spacing w:val="25"/>
          <w:sz w:val="24"/>
          <w:szCs w:val="24"/>
        </w:rPr>
        <w:t xml:space="preserve"> </w:t>
      </w:r>
      <w:r w:rsidRPr="00F16705">
        <w:rPr>
          <w:rFonts w:ascii="Candara" w:eastAsia="Arial" w:hAnsi="Candara" w:cs="Arial"/>
          <w:sz w:val="24"/>
          <w:szCs w:val="24"/>
        </w:rPr>
        <w:t>c</w:t>
      </w:r>
      <w:r w:rsidRPr="00F16705">
        <w:rPr>
          <w:rFonts w:ascii="Candara" w:eastAsia="Arial" w:hAnsi="Candara" w:cs="Arial"/>
          <w:spacing w:val="1"/>
          <w:sz w:val="24"/>
          <w:szCs w:val="24"/>
        </w:rPr>
        <w:t>a</w:t>
      </w:r>
      <w:r w:rsidRPr="00F16705">
        <w:rPr>
          <w:rFonts w:ascii="Candara" w:eastAsia="Arial" w:hAnsi="Candara" w:cs="Arial"/>
          <w:sz w:val="24"/>
          <w:szCs w:val="24"/>
        </w:rPr>
        <w:t>n</w:t>
      </w:r>
      <w:r w:rsidRPr="00F16705">
        <w:rPr>
          <w:rFonts w:ascii="Candara" w:eastAsia="Arial" w:hAnsi="Candara" w:cs="Arial"/>
          <w:spacing w:val="23"/>
          <w:sz w:val="24"/>
          <w:szCs w:val="24"/>
        </w:rPr>
        <w:t xml:space="preserve"> </w:t>
      </w:r>
      <w:r w:rsidRPr="00F16705">
        <w:rPr>
          <w:rFonts w:ascii="Candara" w:eastAsia="Arial" w:hAnsi="Candara" w:cs="Arial"/>
          <w:spacing w:val="1"/>
          <w:sz w:val="24"/>
          <w:szCs w:val="24"/>
        </w:rPr>
        <w:t>b</w:t>
      </w:r>
      <w:r w:rsidRPr="00F16705">
        <w:rPr>
          <w:rFonts w:ascii="Candara" w:eastAsia="Arial" w:hAnsi="Candara" w:cs="Arial"/>
          <w:sz w:val="24"/>
          <w:szCs w:val="24"/>
        </w:rPr>
        <w:t>e</w:t>
      </w:r>
      <w:r w:rsidRPr="00F16705">
        <w:rPr>
          <w:rFonts w:ascii="Candara" w:eastAsia="Arial" w:hAnsi="Candara" w:cs="Arial"/>
          <w:spacing w:val="25"/>
          <w:sz w:val="24"/>
          <w:szCs w:val="24"/>
        </w:rPr>
        <w:t xml:space="preserve"> </w:t>
      </w:r>
      <w:r w:rsidRPr="00F16705">
        <w:rPr>
          <w:rFonts w:ascii="Candara" w:eastAsia="Arial" w:hAnsi="Candara" w:cs="Arial"/>
          <w:spacing w:val="-1"/>
          <w:sz w:val="24"/>
          <w:szCs w:val="24"/>
        </w:rPr>
        <w:t>o</w:t>
      </w:r>
      <w:r w:rsidRPr="00F16705">
        <w:rPr>
          <w:rFonts w:ascii="Candara" w:eastAsia="Arial" w:hAnsi="Candara" w:cs="Arial"/>
          <w:sz w:val="24"/>
          <w:szCs w:val="24"/>
        </w:rPr>
        <w:t>f</w:t>
      </w:r>
      <w:r w:rsidRPr="00F16705">
        <w:rPr>
          <w:rFonts w:ascii="Candara" w:eastAsia="Arial" w:hAnsi="Candara" w:cs="Arial"/>
          <w:spacing w:val="27"/>
          <w:sz w:val="24"/>
          <w:szCs w:val="24"/>
        </w:rPr>
        <w:t xml:space="preserve"> </w:t>
      </w:r>
      <w:r w:rsidRPr="00F16705">
        <w:rPr>
          <w:rFonts w:ascii="Candara" w:eastAsia="Arial" w:hAnsi="Candara" w:cs="Arial"/>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e</w:t>
      </w:r>
      <w:r w:rsidRPr="00F16705">
        <w:rPr>
          <w:rFonts w:ascii="Candara" w:eastAsia="Arial" w:hAnsi="Candara" w:cs="Arial"/>
          <w:spacing w:val="25"/>
          <w:sz w:val="24"/>
          <w:szCs w:val="24"/>
        </w:rPr>
        <w:t xml:space="preserve"> </w:t>
      </w:r>
      <w:r w:rsidRPr="00F16705">
        <w:rPr>
          <w:rFonts w:ascii="Candara" w:eastAsia="Arial" w:hAnsi="Candara" w:cs="Arial"/>
          <w:spacing w:val="-1"/>
          <w:sz w:val="24"/>
          <w:szCs w:val="24"/>
        </w:rPr>
        <w:t>m</w:t>
      </w:r>
      <w:r w:rsidRPr="00F16705">
        <w:rPr>
          <w:rFonts w:ascii="Candara" w:eastAsia="Arial" w:hAnsi="Candara" w:cs="Arial"/>
          <w:spacing w:val="1"/>
          <w:sz w:val="24"/>
          <w:szCs w:val="24"/>
        </w:rPr>
        <w:t>o</w:t>
      </w:r>
      <w:r w:rsidRPr="00F16705">
        <w:rPr>
          <w:rFonts w:ascii="Candara" w:eastAsia="Arial" w:hAnsi="Candara" w:cs="Arial"/>
          <w:sz w:val="24"/>
          <w:szCs w:val="24"/>
        </w:rPr>
        <w:t>st</w:t>
      </w:r>
      <w:r w:rsidRPr="00F16705">
        <w:rPr>
          <w:rFonts w:ascii="Candara" w:eastAsia="Arial" w:hAnsi="Candara" w:cs="Arial"/>
          <w:spacing w:val="25"/>
          <w:sz w:val="24"/>
          <w:szCs w:val="24"/>
        </w:rPr>
        <w:t xml:space="preserve"> </w:t>
      </w:r>
      <w:r w:rsidRPr="00F16705">
        <w:rPr>
          <w:rFonts w:ascii="Candara" w:eastAsia="Arial" w:hAnsi="Candara" w:cs="Arial"/>
          <w:spacing w:val="1"/>
          <w:sz w:val="24"/>
          <w:szCs w:val="24"/>
        </w:rPr>
        <w:t>a</w:t>
      </w:r>
      <w:r w:rsidRPr="00F16705">
        <w:rPr>
          <w:rFonts w:ascii="Candara" w:eastAsia="Arial" w:hAnsi="Candara" w:cs="Arial"/>
          <w:sz w:val="24"/>
          <w:szCs w:val="24"/>
        </w:rPr>
        <w:t>ssist</w:t>
      </w:r>
      <w:r w:rsidRPr="00F16705">
        <w:rPr>
          <w:rFonts w:ascii="Candara" w:eastAsia="Arial" w:hAnsi="Candara" w:cs="Arial"/>
          <w:spacing w:val="-1"/>
          <w:sz w:val="24"/>
          <w:szCs w:val="24"/>
        </w:rPr>
        <w:t>a</w:t>
      </w:r>
      <w:r w:rsidRPr="00F16705">
        <w:rPr>
          <w:rFonts w:ascii="Candara" w:eastAsia="Arial" w:hAnsi="Candara" w:cs="Arial"/>
          <w:spacing w:val="1"/>
          <w:sz w:val="24"/>
          <w:szCs w:val="24"/>
        </w:rPr>
        <w:t>n</w:t>
      </w:r>
      <w:r w:rsidRPr="00F16705">
        <w:rPr>
          <w:rFonts w:ascii="Candara" w:eastAsia="Arial" w:hAnsi="Candara" w:cs="Arial"/>
          <w:sz w:val="24"/>
          <w:szCs w:val="24"/>
        </w:rPr>
        <w:t>ce</w:t>
      </w:r>
      <w:r w:rsidRPr="00F16705">
        <w:rPr>
          <w:rFonts w:ascii="Candara" w:eastAsia="Arial" w:hAnsi="Candara" w:cs="Arial"/>
          <w:spacing w:val="25"/>
          <w:sz w:val="24"/>
          <w:szCs w:val="24"/>
        </w:rPr>
        <w:t xml:space="preserve"> </w:t>
      </w:r>
      <w:r w:rsidRPr="00F16705">
        <w:rPr>
          <w:rFonts w:ascii="Candara" w:eastAsia="Arial" w:hAnsi="Candara" w:cs="Arial"/>
          <w:spacing w:val="-3"/>
          <w:sz w:val="24"/>
          <w:szCs w:val="24"/>
        </w:rPr>
        <w:t>w</w:t>
      </w:r>
      <w:r w:rsidRPr="00F16705">
        <w:rPr>
          <w:rFonts w:ascii="Candara" w:eastAsia="Arial" w:hAnsi="Candara" w:cs="Arial"/>
          <w:spacing w:val="1"/>
          <w:sz w:val="24"/>
          <w:szCs w:val="24"/>
        </w:rPr>
        <w:t>he</w:t>
      </w:r>
      <w:r w:rsidRPr="00F16705">
        <w:rPr>
          <w:rFonts w:ascii="Candara" w:eastAsia="Arial" w:hAnsi="Candara" w:cs="Arial"/>
          <w:sz w:val="24"/>
          <w:szCs w:val="24"/>
        </w:rPr>
        <w:t xml:space="preserve">n </w:t>
      </w:r>
      <w:r w:rsidRPr="00F16705">
        <w:rPr>
          <w:rFonts w:ascii="Candara" w:eastAsia="Arial" w:hAnsi="Candara" w:cs="Arial"/>
          <w:spacing w:val="1"/>
          <w:sz w:val="24"/>
          <w:szCs w:val="24"/>
        </w:rPr>
        <w:t>a</w:t>
      </w:r>
      <w:r w:rsidRPr="00F16705">
        <w:rPr>
          <w:rFonts w:ascii="Candara" w:eastAsia="Arial" w:hAnsi="Candara" w:cs="Arial"/>
          <w:sz w:val="24"/>
          <w:szCs w:val="24"/>
        </w:rPr>
        <w:t>n</w:t>
      </w:r>
      <w:r w:rsidRPr="00F16705">
        <w:rPr>
          <w:rFonts w:ascii="Candara" w:eastAsia="Arial" w:hAnsi="Candara" w:cs="Arial"/>
          <w:spacing w:val="1"/>
          <w:sz w:val="24"/>
          <w:szCs w:val="24"/>
        </w:rPr>
        <w:t xml:space="preserve"> </w:t>
      </w:r>
      <w:r w:rsidRPr="00F16705">
        <w:rPr>
          <w:rFonts w:ascii="Candara" w:eastAsia="Arial" w:hAnsi="Candara" w:cs="Arial"/>
          <w:sz w:val="24"/>
          <w:szCs w:val="24"/>
        </w:rPr>
        <w:t>iss</w:t>
      </w:r>
      <w:r w:rsidRPr="00F16705">
        <w:rPr>
          <w:rFonts w:ascii="Candara" w:eastAsia="Arial" w:hAnsi="Candara" w:cs="Arial"/>
          <w:spacing w:val="-1"/>
          <w:sz w:val="24"/>
          <w:szCs w:val="24"/>
        </w:rPr>
        <w:t>u</w:t>
      </w:r>
      <w:r w:rsidRPr="00F16705">
        <w:rPr>
          <w:rFonts w:ascii="Candara" w:eastAsia="Arial" w:hAnsi="Candara" w:cs="Arial"/>
          <w:sz w:val="24"/>
          <w:szCs w:val="24"/>
        </w:rPr>
        <w:t>e</w:t>
      </w:r>
      <w:r w:rsidRPr="00F16705">
        <w:rPr>
          <w:rFonts w:ascii="Candara" w:eastAsia="Arial" w:hAnsi="Candara" w:cs="Arial"/>
          <w:spacing w:val="1"/>
          <w:sz w:val="24"/>
          <w:szCs w:val="24"/>
        </w:rPr>
        <w:t xml:space="preserve"> </w:t>
      </w:r>
      <w:r w:rsidRPr="00F16705">
        <w:rPr>
          <w:rFonts w:ascii="Candara" w:eastAsia="Arial" w:hAnsi="Candara" w:cs="Arial"/>
          <w:sz w:val="24"/>
          <w:szCs w:val="24"/>
        </w:rPr>
        <w:t xml:space="preserve">is </w:t>
      </w:r>
      <w:r w:rsidRPr="00F16705">
        <w:rPr>
          <w:rFonts w:ascii="Candara" w:eastAsia="Arial" w:hAnsi="Candara" w:cs="Arial"/>
          <w:spacing w:val="1"/>
          <w:sz w:val="24"/>
          <w:szCs w:val="24"/>
        </w:rPr>
        <w:t>b</w:t>
      </w:r>
      <w:r w:rsidRPr="00F16705">
        <w:rPr>
          <w:rFonts w:ascii="Candara" w:eastAsia="Arial" w:hAnsi="Candara" w:cs="Arial"/>
          <w:sz w:val="24"/>
          <w:szCs w:val="24"/>
        </w:rPr>
        <w:t>r</w:t>
      </w:r>
      <w:r w:rsidRPr="00F16705">
        <w:rPr>
          <w:rFonts w:ascii="Candara" w:eastAsia="Arial" w:hAnsi="Candara" w:cs="Arial"/>
          <w:spacing w:val="-2"/>
          <w:sz w:val="24"/>
          <w:szCs w:val="24"/>
        </w:rPr>
        <w:t>o</w:t>
      </w:r>
      <w:r w:rsidRPr="00F16705">
        <w:rPr>
          <w:rFonts w:ascii="Candara" w:eastAsia="Arial" w:hAnsi="Candara" w:cs="Arial"/>
          <w:spacing w:val="1"/>
          <w:sz w:val="24"/>
          <w:szCs w:val="24"/>
        </w:rPr>
        <w:t>u</w:t>
      </w:r>
      <w:r w:rsidRPr="00F16705">
        <w:rPr>
          <w:rFonts w:ascii="Candara" w:eastAsia="Arial" w:hAnsi="Candara" w:cs="Arial"/>
          <w:spacing w:val="-1"/>
          <w:sz w:val="24"/>
          <w:szCs w:val="24"/>
        </w:rPr>
        <w:t>g</w:t>
      </w:r>
      <w:r w:rsidRPr="00F16705">
        <w:rPr>
          <w:rFonts w:ascii="Candara" w:eastAsia="Arial" w:hAnsi="Candara" w:cs="Arial"/>
          <w:spacing w:val="1"/>
          <w:sz w:val="24"/>
          <w:szCs w:val="24"/>
        </w:rPr>
        <w:t>h</w:t>
      </w:r>
      <w:r w:rsidRPr="00F16705">
        <w:rPr>
          <w:rFonts w:ascii="Candara" w:eastAsia="Arial" w:hAnsi="Candara" w:cs="Arial"/>
          <w:sz w:val="24"/>
          <w:szCs w:val="24"/>
        </w:rPr>
        <w:t>t</w:t>
      </w:r>
      <w:r w:rsidRPr="00F16705">
        <w:rPr>
          <w:rFonts w:ascii="Candara" w:eastAsia="Arial" w:hAnsi="Candara" w:cs="Arial"/>
          <w:spacing w:val="1"/>
          <w:sz w:val="24"/>
          <w:szCs w:val="24"/>
        </w:rPr>
        <w:t xml:space="preserve"> </w:t>
      </w:r>
      <w:r w:rsidRPr="00F16705">
        <w:rPr>
          <w:rFonts w:ascii="Candara" w:eastAsia="Arial" w:hAnsi="Candara" w:cs="Arial"/>
          <w:sz w:val="24"/>
          <w:szCs w:val="24"/>
        </w:rPr>
        <w:t>to</w:t>
      </w:r>
      <w:r w:rsidRPr="00F16705">
        <w:rPr>
          <w:rFonts w:ascii="Candara" w:eastAsia="Arial" w:hAnsi="Candara" w:cs="Arial"/>
          <w:spacing w:val="-1"/>
          <w:sz w:val="24"/>
          <w:szCs w:val="24"/>
        </w:rPr>
        <w:t xml:space="preserve"> t</w:t>
      </w:r>
      <w:r w:rsidRPr="00F16705">
        <w:rPr>
          <w:rFonts w:ascii="Candara" w:eastAsia="Arial" w:hAnsi="Candara" w:cs="Arial"/>
          <w:spacing w:val="1"/>
          <w:sz w:val="24"/>
          <w:szCs w:val="24"/>
        </w:rPr>
        <w:t>he</w:t>
      </w:r>
      <w:r w:rsidRPr="00F16705">
        <w:rPr>
          <w:rFonts w:ascii="Candara" w:eastAsia="Arial" w:hAnsi="Candara" w:cs="Arial"/>
          <w:sz w:val="24"/>
          <w:szCs w:val="24"/>
        </w:rPr>
        <w:t>ir</w:t>
      </w:r>
      <w:r w:rsidRPr="00F16705">
        <w:rPr>
          <w:rFonts w:ascii="Candara" w:eastAsia="Arial" w:hAnsi="Candara" w:cs="Arial"/>
          <w:spacing w:val="-1"/>
          <w:sz w:val="24"/>
          <w:szCs w:val="24"/>
        </w:rPr>
        <w:t xml:space="preserve"> </w:t>
      </w:r>
      <w:r w:rsidRPr="00F16705">
        <w:rPr>
          <w:rFonts w:ascii="Candara" w:eastAsia="Arial" w:hAnsi="Candara" w:cs="Arial"/>
          <w:spacing w:val="1"/>
          <w:sz w:val="24"/>
          <w:szCs w:val="24"/>
        </w:rPr>
        <w:t>a</w:t>
      </w:r>
      <w:r w:rsidRPr="00F16705">
        <w:rPr>
          <w:rFonts w:ascii="Candara" w:eastAsia="Arial" w:hAnsi="Candara" w:cs="Arial"/>
          <w:sz w:val="24"/>
          <w:szCs w:val="24"/>
        </w:rPr>
        <w:t>t</w:t>
      </w:r>
      <w:r w:rsidRPr="00F16705">
        <w:rPr>
          <w:rFonts w:ascii="Candara" w:eastAsia="Arial" w:hAnsi="Candara" w:cs="Arial"/>
          <w:spacing w:val="-1"/>
          <w:sz w:val="24"/>
          <w:szCs w:val="24"/>
        </w:rPr>
        <w:t>t</w:t>
      </w:r>
      <w:r w:rsidRPr="00F16705">
        <w:rPr>
          <w:rFonts w:ascii="Candara" w:eastAsia="Arial" w:hAnsi="Candara" w:cs="Arial"/>
          <w:spacing w:val="1"/>
          <w:sz w:val="24"/>
          <w:szCs w:val="24"/>
        </w:rPr>
        <w:t>en</w:t>
      </w:r>
      <w:r w:rsidRPr="00F16705">
        <w:rPr>
          <w:rFonts w:ascii="Candara" w:eastAsia="Arial" w:hAnsi="Candara" w:cs="Arial"/>
          <w:sz w:val="24"/>
          <w:szCs w:val="24"/>
        </w:rPr>
        <w:t>ti</w:t>
      </w:r>
      <w:r w:rsidRPr="00F16705">
        <w:rPr>
          <w:rFonts w:ascii="Candara" w:eastAsia="Arial" w:hAnsi="Candara" w:cs="Arial"/>
          <w:spacing w:val="-1"/>
          <w:sz w:val="24"/>
          <w:szCs w:val="24"/>
        </w:rPr>
        <w:t>o</w:t>
      </w:r>
      <w:r w:rsidRPr="00F16705">
        <w:rPr>
          <w:rFonts w:ascii="Candara" w:eastAsia="Arial" w:hAnsi="Candara" w:cs="Arial"/>
          <w:spacing w:val="1"/>
          <w:sz w:val="24"/>
          <w:szCs w:val="24"/>
        </w:rPr>
        <w:t>n</w:t>
      </w:r>
      <w:r w:rsidRPr="00F16705">
        <w:rPr>
          <w:rFonts w:ascii="Candara" w:eastAsia="Arial" w:hAnsi="Candara" w:cs="Arial"/>
          <w:sz w:val="24"/>
          <w:szCs w:val="24"/>
        </w:rPr>
        <w:t>.</w:t>
      </w:r>
    </w:p>
    <w:p w14:paraId="2ADD44C8" w14:textId="77777777" w:rsidR="00E07B1C" w:rsidRPr="00F16705" w:rsidRDefault="00E07B1C">
      <w:pPr>
        <w:spacing w:before="16" w:line="260" w:lineRule="exact"/>
        <w:rPr>
          <w:rFonts w:ascii="Candara" w:hAnsi="Candara" w:cs="Arial"/>
          <w:sz w:val="26"/>
          <w:szCs w:val="26"/>
        </w:rPr>
      </w:pPr>
    </w:p>
    <w:p w14:paraId="2ADD44C9" w14:textId="28D6A977" w:rsidR="00E07B1C" w:rsidRPr="00F16705" w:rsidRDefault="000338BF">
      <w:pPr>
        <w:ind w:left="120" w:right="82"/>
        <w:jc w:val="both"/>
        <w:rPr>
          <w:rFonts w:ascii="Candara" w:eastAsia="Arial" w:hAnsi="Candara" w:cs="Arial"/>
          <w:sz w:val="24"/>
          <w:szCs w:val="24"/>
        </w:rPr>
      </w:pPr>
      <w:r w:rsidRPr="00F16705">
        <w:rPr>
          <w:rFonts w:ascii="Candara" w:eastAsia="Arial" w:hAnsi="Candara" w:cs="Arial"/>
          <w:spacing w:val="2"/>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is</w:t>
      </w:r>
      <w:r w:rsidRPr="00F16705">
        <w:rPr>
          <w:rFonts w:ascii="Candara" w:eastAsia="Arial" w:hAnsi="Candara" w:cs="Arial"/>
          <w:spacing w:val="2"/>
          <w:sz w:val="24"/>
          <w:szCs w:val="24"/>
        </w:rPr>
        <w:t xml:space="preserve"> </w:t>
      </w:r>
      <w:r w:rsidRPr="00F16705">
        <w:rPr>
          <w:rFonts w:ascii="Candara" w:eastAsia="Arial" w:hAnsi="Candara" w:cs="Arial"/>
          <w:spacing w:val="-1"/>
          <w:sz w:val="24"/>
          <w:szCs w:val="24"/>
        </w:rPr>
        <w:t>p</w:t>
      </w:r>
      <w:r w:rsidRPr="00F16705">
        <w:rPr>
          <w:rFonts w:ascii="Candara" w:eastAsia="Arial" w:hAnsi="Candara" w:cs="Arial"/>
          <w:spacing w:val="1"/>
          <w:sz w:val="24"/>
          <w:szCs w:val="24"/>
        </w:rPr>
        <w:t>o</w:t>
      </w:r>
      <w:r w:rsidRPr="00F16705">
        <w:rPr>
          <w:rFonts w:ascii="Candara" w:eastAsia="Arial" w:hAnsi="Candara" w:cs="Arial"/>
          <w:sz w:val="24"/>
          <w:szCs w:val="24"/>
        </w:rPr>
        <w:t>l</w:t>
      </w:r>
      <w:r w:rsidRPr="00F16705">
        <w:rPr>
          <w:rFonts w:ascii="Candara" w:eastAsia="Arial" w:hAnsi="Candara" w:cs="Arial"/>
          <w:spacing w:val="-1"/>
          <w:sz w:val="24"/>
          <w:szCs w:val="24"/>
        </w:rPr>
        <w:t>i</w:t>
      </w:r>
      <w:r w:rsidRPr="00F16705">
        <w:rPr>
          <w:rFonts w:ascii="Candara" w:eastAsia="Arial" w:hAnsi="Candara" w:cs="Arial"/>
          <w:sz w:val="24"/>
          <w:szCs w:val="24"/>
        </w:rPr>
        <w:t xml:space="preserve">cy </w:t>
      </w:r>
      <w:r w:rsidRPr="00F16705">
        <w:rPr>
          <w:rFonts w:ascii="Candara" w:eastAsia="Arial" w:hAnsi="Candara" w:cs="Arial"/>
          <w:spacing w:val="1"/>
          <w:sz w:val="24"/>
          <w:szCs w:val="24"/>
        </w:rPr>
        <w:t>e</w:t>
      </w:r>
      <w:r w:rsidRPr="00F16705">
        <w:rPr>
          <w:rFonts w:ascii="Candara" w:eastAsia="Arial" w:hAnsi="Candara" w:cs="Arial"/>
          <w:spacing w:val="-2"/>
          <w:sz w:val="24"/>
          <w:szCs w:val="24"/>
        </w:rPr>
        <w:t>x</w:t>
      </w:r>
      <w:r w:rsidRPr="00F16705">
        <w:rPr>
          <w:rFonts w:ascii="Candara" w:eastAsia="Arial" w:hAnsi="Candara" w:cs="Arial"/>
          <w:spacing w:val="1"/>
          <w:sz w:val="24"/>
          <w:szCs w:val="24"/>
        </w:rPr>
        <w:t>p</w:t>
      </w:r>
      <w:r w:rsidRPr="00F16705">
        <w:rPr>
          <w:rFonts w:ascii="Candara" w:eastAsia="Arial" w:hAnsi="Candara" w:cs="Arial"/>
          <w:sz w:val="24"/>
          <w:szCs w:val="24"/>
        </w:rPr>
        <w:t>lai</w:t>
      </w:r>
      <w:r w:rsidRPr="00F16705">
        <w:rPr>
          <w:rFonts w:ascii="Candara" w:eastAsia="Arial" w:hAnsi="Candara" w:cs="Arial"/>
          <w:spacing w:val="1"/>
          <w:sz w:val="24"/>
          <w:szCs w:val="24"/>
        </w:rPr>
        <w:t>n</w:t>
      </w:r>
      <w:r w:rsidRPr="00F16705">
        <w:rPr>
          <w:rFonts w:ascii="Candara" w:eastAsia="Arial" w:hAnsi="Candara" w:cs="Arial"/>
          <w:sz w:val="24"/>
          <w:szCs w:val="24"/>
        </w:rPr>
        <w:t>s</w:t>
      </w:r>
      <w:r w:rsidRPr="00F16705">
        <w:rPr>
          <w:rFonts w:ascii="Candara" w:eastAsia="Arial" w:hAnsi="Candara" w:cs="Arial"/>
          <w:spacing w:val="3"/>
          <w:sz w:val="24"/>
          <w:szCs w:val="24"/>
        </w:rPr>
        <w:t xml:space="preserve"> </w:t>
      </w:r>
      <w:r w:rsidRPr="00F16705">
        <w:rPr>
          <w:rFonts w:ascii="Candara" w:eastAsia="Arial" w:hAnsi="Candara" w:cs="Arial"/>
          <w:sz w:val="24"/>
          <w:szCs w:val="24"/>
        </w:rPr>
        <w:t>t</w:t>
      </w:r>
      <w:r w:rsidRPr="00F16705">
        <w:rPr>
          <w:rFonts w:ascii="Candara" w:eastAsia="Arial" w:hAnsi="Candara" w:cs="Arial"/>
          <w:spacing w:val="1"/>
          <w:sz w:val="24"/>
          <w:szCs w:val="24"/>
        </w:rPr>
        <w:t>ha</w:t>
      </w:r>
      <w:r w:rsidRPr="00F16705">
        <w:rPr>
          <w:rFonts w:ascii="Candara" w:eastAsia="Arial" w:hAnsi="Candara" w:cs="Arial"/>
          <w:sz w:val="24"/>
          <w:szCs w:val="24"/>
        </w:rPr>
        <w:t>t</w:t>
      </w:r>
      <w:r w:rsidRPr="00F16705">
        <w:rPr>
          <w:rFonts w:ascii="Candara" w:eastAsia="Arial" w:hAnsi="Candara" w:cs="Arial"/>
          <w:spacing w:val="3"/>
          <w:sz w:val="24"/>
          <w:szCs w:val="24"/>
        </w:rPr>
        <w:t xml:space="preserve"> </w:t>
      </w:r>
      <w:r w:rsidRPr="00F16705">
        <w:rPr>
          <w:rFonts w:ascii="Candara" w:eastAsia="Arial" w:hAnsi="Candara" w:cs="Arial"/>
          <w:spacing w:val="1"/>
          <w:sz w:val="24"/>
          <w:szCs w:val="24"/>
        </w:rPr>
        <w:t>p</w:t>
      </w:r>
      <w:r w:rsidRPr="00F16705">
        <w:rPr>
          <w:rFonts w:ascii="Candara" w:eastAsia="Arial" w:hAnsi="Candara" w:cs="Arial"/>
          <w:sz w:val="24"/>
          <w:szCs w:val="24"/>
        </w:rPr>
        <w:t>roc</w:t>
      </w:r>
      <w:r w:rsidRPr="00F16705">
        <w:rPr>
          <w:rFonts w:ascii="Candara" w:eastAsia="Arial" w:hAnsi="Candara" w:cs="Arial"/>
          <w:spacing w:val="-1"/>
          <w:sz w:val="24"/>
          <w:szCs w:val="24"/>
        </w:rPr>
        <w:t>e</w:t>
      </w:r>
      <w:r w:rsidRPr="00F16705">
        <w:rPr>
          <w:rFonts w:ascii="Candara" w:eastAsia="Arial" w:hAnsi="Candara" w:cs="Arial"/>
          <w:spacing w:val="1"/>
          <w:sz w:val="24"/>
          <w:szCs w:val="24"/>
        </w:rPr>
        <w:t>du</w:t>
      </w:r>
      <w:r w:rsidRPr="00F16705">
        <w:rPr>
          <w:rFonts w:ascii="Candara" w:eastAsia="Arial" w:hAnsi="Candara" w:cs="Arial"/>
          <w:sz w:val="24"/>
          <w:szCs w:val="24"/>
        </w:rPr>
        <w:t>re,</w:t>
      </w:r>
      <w:r w:rsidRPr="00F16705">
        <w:rPr>
          <w:rFonts w:ascii="Candara" w:eastAsia="Arial" w:hAnsi="Candara" w:cs="Arial"/>
          <w:spacing w:val="1"/>
          <w:sz w:val="24"/>
          <w:szCs w:val="24"/>
        </w:rPr>
        <w:t xml:space="preserve"> a</w:t>
      </w:r>
      <w:r w:rsidRPr="00F16705">
        <w:rPr>
          <w:rFonts w:ascii="Candara" w:eastAsia="Arial" w:hAnsi="Candara" w:cs="Arial"/>
          <w:spacing w:val="-1"/>
          <w:sz w:val="24"/>
          <w:szCs w:val="24"/>
        </w:rPr>
        <w:t>n</w:t>
      </w:r>
      <w:r w:rsidRPr="00F16705">
        <w:rPr>
          <w:rFonts w:ascii="Candara" w:eastAsia="Arial" w:hAnsi="Candara" w:cs="Arial"/>
          <w:sz w:val="24"/>
          <w:szCs w:val="24"/>
        </w:rPr>
        <w:t>d</w:t>
      </w:r>
      <w:r w:rsidRPr="00F16705">
        <w:rPr>
          <w:rFonts w:ascii="Candara" w:eastAsia="Arial" w:hAnsi="Candara" w:cs="Arial"/>
          <w:spacing w:val="3"/>
          <w:sz w:val="24"/>
          <w:szCs w:val="24"/>
        </w:rPr>
        <w:t xml:space="preserve"> </w:t>
      </w:r>
      <w:r w:rsidRPr="00F16705">
        <w:rPr>
          <w:rFonts w:ascii="Candara" w:eastAsia="Arial" w:hAnsi="Candara" w:cs="Arial"/>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e</w:t>
      </w:r>
      <w:r w:rsidRPr="00F16705">
        <w:rPr>
          <w:rFonts w:ascii="Candara" w:eastAsia="Arial" w:hAnsi="Candara" w:cs="Arial"/>
          <w:spacing w:val="1"/>
          <w:sz w:val="24"/>
          <w:szCs w:val="24"/>
        </w:rPr>
        <w:t xml:space="preserve"> </w:t>
      </w:r>
      <w:r w:rsidRPr="00F16705">
        <w:rPr>
          <w:rFonts w:ascii="Candara" w:eastAsia="Arial" w:hAnsi="Candara" w:cs="Arial"/>
          <w:sz w:val="24"/>
          <w:szCs w:val="24"/>
        </w:rPr>
        <w:t>st</w:t>
      </w:r>
      <w:r w:rsidRPr="00F16705">
        <w:rPr>
          <w:rFonts w:ascii="Candara" w:eastAsia="Arial" w:hAnsi="Candara" w:cs="Arial"/>
          <w:spacing w:val="1"/>
          <w:sz w:val="24"/>
          <w:szCs w:val="24"/>
        </w:rPr>
        <w:t>ep</w:t>
      </w:r>
      <w:r w:rsidRPr="00F16705">
        <w:rPr>
          <w:rFonts w:ascii="Candara" w:eastAsia="Arial" w:hAnsi="Candara" w:cs="Arial"/>
          <w:sz w:val="24"/>
          <w:szCs w:val="24"/>
        </w:rPr>
        <w:t>s</w:t>
      </w:r>
      <w:r w:rsidRPr="00F16705">
        <w:rPr>
          <w:rFonts w:ascii="Candara" w:eastAsia="Arial" w:hAnsi="Candara" w:cs="Arial"/>
          <w:spacing w:val="3"/>
          <w:sz w:val="24"/>
          <w:szCs w:val="24"/>
        </w:rPr>
        <w:t xml:space="preserve"> </w:t>
      </w:r>
      <w:r w:rsidRPr="00F16705">
        <w:rPr>
          <w:rFonts w:ascii="Candara" w:eastAsia="Arial" w:hAnsi="Candara" w:cs="Arial"/>
          <w:spacing w:val="-2"/>
          <w:sz w:val="24"/>
          <w:szCs w:val="24"/>
        </w:rPr>
        <w:t>t</w:t>
      </w:r>
      <w:r w:rsidRPr="00F16705">
        <w:rPr>
          <w:rFonts w:ascii="Candara" w:eastAsia="Arial" w:hAnsi="Candara" w:cs="Arial"/>
          <w:spacing w:val="1"/>
          <w:sz w:val="24"/>
          <w:szCs w:val="24"/>
        </w:rPr>
        <w:t>ha</w:t>
      </w:r>
      <w:r w:rsidRPr="00F16705">
        <w:rPr>
          <w:rFonts w:ascii="Candara" w:eastAsia="Arial" w:hAnsi="Candara" w:cs="Arial"/>
          <w:sz w:val="24"/>
          <w:szCs w:val="24"/>
        </w:rPr>
        <w:t>t</w:t>
      </w:r>
      <w:r w:rsidRPr="00F16705">
        <w:rPr>
          <w:rFonts w:ascii="Candara" w:eastAsia="Arial" w:hAnsi="Candara" w:cs="Arial"/>
          <w:spacing w:val="3"/>
          <w:sz w:val="24"/>
          <w:szCs w:val="24"/>
        </w:rPr>
        <w:t xml:space="preserve"> </w:t>
      </w:r>
      <w:r w:rsidRPr="00F16705">
        <w:rPr>
          <w:rFonts w:ascii="Candara" w:eastAsia="Arial" w:hAnsi="Candara" w:cs="Arial"/>
          <w:sz w:val="24"/>
          <w:szCs w:val="24"/>
        </w:rPr>
        <w:t>it</w:t>
      </w:r>
      <w:r w:rsidRPr="00F16705">
        <w:rPr>
          <w:rFonts w:ascii="Candara" w:eastAsia="Arial" w:hAnsi="Candara" w:cs="Arial"/>
          <w:spacing w:val="3"/>
          <w:sz w:val="24"/>
          <w:szCs w:val="24"/>
        </w:rPr>
        <w:t xml:space="preserve"> </w:t>
      </w:r>
      <w:r w:rsidRPr="00F16705">
        <w:rPr>
          <w:rFonts w:ascii="Candara" w:eastAsia="Arial" w:hAnsi="Candara" w:cs="Arial"/>
          <w:spacing w:val="-1"/>
          <w:sz w:val="24"/>
          <w:szCs w:val="24"/>
        </w:rPr>
        <w:t>o</w:t>
      </w:r>
      <w:r w:rsidRPr="00F16705">
        <w:rPr>
          <w:rFonts w:ascii="Candara" w:eastAsia="Arial" w:hAnsi="Candara" w:cs="Arial"/>
          <w:spacing w:val="1"/>
          <w:sz w:val="24"/>
          <w:szCs w:val="24"/>
        </w:rPr>
        <w:t>u</w:t>
      </w:r>
      <w:r w:rsidRPr="00F16705">
        <w:rPr>
          <w:rFonts w:ascii="Candara" w:eastAsia="Arial" w:hAnsi="Candara" w:cs="Arial"/>
          <w:sz w:val="24"/>
          <w:szCs w:val="24"/>
        </w:rPr>
        <w:t>tlin</w:t>
      </w:r>
      <w:r w:rsidRPr="00F16705">
        <w:rPr>
          <w:rFonts w:ascii="Candara" w:eastAsia="Arial" w:hAnsi="Candara" w:cs="Arial"/>
          <w:spacing w:val="1"/>
          <w:sz w:val="24"/>
          <w:szCs w:val="24"/>
        </w:rPr>
        <w:t>e</w:t>
      </w:r>
      <w:r w:rsidRPr="00F16705">
        <w:rPr>
          <w:rFonts w:ascii="Candara" w:eastAsia="Arial" w:hAnsi="Candara" w:cs="Arial"/>
          <w:sz w:val="24"/>
          <w:szCs w:val="24"/>
        </w:rPr>
        <w:t>s s</w:t>
      </w:r>
      <w:r w:rsidRPr="00F16705">
        <w:rPr>
          <w:rFonts w:ascii="Candara" w:eastAsia="Arial" w:hAnsi="Candara" w:cs="Arial"/>
          <w:spacing w:val="1"/>
          <w:sz w:val="24"/>
          <w:szCs w:val="24"/>
        </w:rPr>
        <w:t>hou</w:t>
      </w:r>
      <w:r w:rsidRPr="00F16705">
        <w:rPr>
          <w:rFonts w:ascii="Candara" w:eastAsia="Arial" w:hAnsi="Candara" w:cs="Arial"/>
          <w:sz w:val="24"/>
          <w:szCs w:val="24"/>
        </w:rPr>
        <w:t>ld</w:t>
      </w:r>
      <w:r w:rsidRPr="00F16705">
        <w:rPr>
          <w:rFonts w:ascii="Candara" w:eastAsia="Arial" w:hAnsi="Candara" w:cs="Arial"/>
          <w:spacing w:val="1"/>
          <w:sz w:val="24"/>
          <w:szCs w:val="24"/>
        </w:rPr>
        <w:t xml:space="preserve"> b</w:t>
      </w:r>
      <w:r w:rsidRPr="00F16705">
        <w:rPr>
          <w:rFonts w:ascii="Candara" w:eastAsia="Arial" w:hAnsi="Candara" w:cs="Arial"/>
          <w:sz w:val="24"/>
          <w:szCs w:val="24"/>
        </w:rPr>
        <w:t>e ref</w:t>
      </w:r>
      <w:r w:rsidRPr="00F16705">
        <w:rPr>
          <w:rFonts w:ascii="Candara" w:eastAsia="Arial" w:hAnsi="Candara" w:cs="Arial"/>
          <w:spacing w:val="1"/>
          <w:sz w:val="24"/>
          <w:szCs w:val="24"/>
        </w:rPr>
        <w:t>e</w:t>
      </w:r>
      <w:r w:rsidRPr="00F16705">
        <w:rPr>
          <w:rFonts w:ascii="Candara" w:eastAsia="Arial" w:hAnsi="Candara" w:cs="Arial"/>
          <w:sz w:val="24"/>
          <w:szCs w:val="24"/>
        </w:rPr>
        <w:t>r</w:t>
      </w:r>
      <w:r w:rsidRPr="00F16705">
        <w:rPr>
          <w:rFonts w:ascii="Candara" w:eastAsia="Arial" w:hAnsi="Candara" w:cs="Arial"/>
          <w:spacing w:val="-1"/>
          <w:sz w:val="24"/>
          <w:szCs w:val="24"/>
        </w:rPr>
        <w:t>r</w:t>
      </w:r>
      <w:r w:rsidRPr="00F16705">
        <w:rPr>
          <w:rFonts w:ascii="Candara" w:eastAsia="Arial" w:hAnsi="Candara" w:cs="Arial"/>
          <w:spacing w:val="1"/>
          <w:sz w:val="24"/>
          <w:szCs w:val="24"/>
        </w:rPr>
        <w:t>e</w:t>
      </w:r>
      <w:r w:rsidRPr="00F16705">
        <w:rPr>
          <w:rFonts w:ascii="Candara" w:eastAsia="Arial" w:hAnsi="Candara" w:cs="Arial"/>
          <w:sz w:val="24"/>
          <w:szCs w:val="24"/>
        </w:rPr>
        <w:t>d</w:t>
      </w:r>
      <w:r w:rsidRPr="00F16705">
        <w:rPr>
          <w:rFonts w:ascii="Candara" w:eastAsia="Arial" w:hAnsi="Candara" w:cs="Arial"/>
          <w:spacing w:val="3"/>
          <w:sz w:val="24"/>
          <w:szCs w:val="24"/>
        </w:rPr>
        <w:t xml:space="preserve"> </w:t>
      </w:r>
      <w:r w:rsidRPr="00F16705">
        <w:rPr>
          <w:rFonts w:ascii="Candara" w:eastAsia="Arial" w:hAnsi="Candara" w:cs="Arial"/>
          <w:sz w:val="24"/>
          <w:szCs w:val="24"/>
        </w:rPr>
        <w:t>to</w:t>
      </w:r>
      <w:r w:rsidRPr="00F16705">
        <w:rPr>
          <w:rFonts w:ascii="Candara" w:eastAsia="Arial" w:hAnsi="Candara" w:cs="Arial"/>
          <w:spacing w:val="1"/>
          <w:sz w:val="24"/>
          <w:szCs w:val="24"/>
        </w:rPr>
        <w:t xml:space="preserve"> an</w:t>
      </w:r>
      <w:r w:rsidRPr="00F16705">
        <w:rPr>
          <w:rFonts w:ascii="Candara" w:eastAsia="Arial" w:hAnsi="Candara" w:cs="Arial"/>
          <w:sz w:val="24"/>
          <w:szCs w:val="24"/>
        </w:rPr>
        <w:t>d</w:t>
      </w:r>
      <w:r w:rsidRPr="00F16705">
        <w:rPr>
          <w:rFonts w:ascii="Candara" w:eastAsia="Arial" w:hAnsi="Candara" w:cs="Arial"/>
          <w:spacing w:val="1"/>
          <w:sz w:val="24"/>
          <w:szCs w:val="24"/>
        </w:rPr>
        <w:t xml:space="preserve"> </w:t>
      </w:r>
      <w:r w:rsidRPr="00F16705">
        <w:rPr>
          <w:rFonts w:ascii="Candara" w:eastAsia="Arial" w:hAnsi="Candara" w:cs="Arial"/>
          <w:sz w:val="24"/>
          <w:szCs w:val="24"/>
        </w:rPr>
        <w:t>f</w:t>
      </w:r>
      <w:r w:rsidRPr="00F16705">
        <w:rPr>
          <w:rFonts w:ascii="Candara" w:eastAsia="Arial" w:hAnsi="Candara" w:cs="Arial"/>
          <w:spacing w:val="1"/>
          <w:sz w:val="24"/>
          <w:szCs w:val="24"/>
        </w:rPr>
        <w:t>o</w:t>
      </w:r>
      <w:r w:rsidRPr="00F16705">
        <w:rPr>
          <w:rFonts w:ascii="Candara" w:eastAsia="Arial" w:hAnsi="Candara" w:cs="Arial"/>
          <w:sz w:val="24"/>
          <w:szCs w:val="24"/>
        </w:rPr>
        <w:t>l</w:t>
      </w:r>
      <w:r w:rsidRPr="00F16705">
        <w:rPr>
          <w:rFonts w:ascii="Candara" w:eastAsia="Arial" w:hAnsi="Candara" w:cs="Arial"/>
          <w:spacing w:val="-1"/>
          <w:sz w:val="24"/>
          <w:szCs w:val="24"/>
        </w:rPr>
        <w:t>l</w:t>
      </w:r>
      <w:r w:rsidRPr="00F16705">
        <w:rPr>
          <w:rFonts w:ascii="Candara" w:eastAsia="Arial" w:hAnsi="Candara" w:cs="Arial"/>
          <w:spacing w:val="1"/>
          <w:sz w:val="24"/>
          <w:szCs w:val="24"/>
        </w:rPr>
        <w:t>o</w:t>
      </w:r>
      <w:r w:rsidRPr="00F16705">
        <w:rPr>
          <w:rFonts w:ascii="Candara" w:eastAsia="Arial" w:hAnsi="Candara" w:cs="Arial"/>
          <w:spacing w:val="-3"/>
          <w:sz w:val="24"/>
          <w:szCs w:val="24"/>
        </w:rPr>
        <w:t>w</w:t>
      </w:r>
      <w:r w:rsidRPr="00F16705">
        <w:rPr>
          <w:rFonts w:ascii="Candara" w:eastAsia="Arial" w:hAnsi="Candara" w:cs="Arial"/>
          <w:spacing w:val="1"/>
          <w:sz w:val="24"/>
          <w:szCs w:val="24"/>
        </w:rPr>
        <w:t>e</w:t>
      </w:r>
      <w:r w:rsidRPr="00F16705">
        <w:rPr>
          <w:rFonts w:ascii="Candara" w:eastAsia="Arial" w:hAnsi="Candara" w:cs="Arial"/>
          <w:sz w:val="24"/>
          <w:szCs w:val="24"/>
        </w:rPr>
        <w:t>d</w:t>
      </w:r>
      <w:r w:rsidRPr="00F16705">
        <w:rPr>
          <w:rFonts w:ascii="Candara" w:eastAsia="Arial" w:hAnsi="Candara" w:cs="Arial"/>
          <w:spacing w:val="3"/>
          <w:sz w:val="24"/>
          <w:szCs w:val="24"/>
        </w:rPr>
        <w:t xml:space="preserve"> </w:t>
      </w:r>
      <w:r w:rsidRPr="00F16705">
        <w:rPr>
          <w:rFonts w:ascii="Candara" w:eastAsia="Arial" w:hAnsi="Candara" w:cs="Arial"/>
          <w:spacing w:val="1"/>
          <w:sz w:val="24"/>
          <w:szCs w:val="24"/>
        </w:rPr>
        <w:t>b</w:t>
      </w:r>
      <w:r w:rsidRPr="00F16705">
        <w:rPr>
          <w:rFonts w:ascii="Candara" w:eastAsia="Arial" w:hAnsi="Candara" w:cs="Arial"/>
          <w:sz w:val="24"/>
          <w:szCs w:val="24"/>
        </w:rPr>
        <w:t xml:space="preserve">y </w:t>
      </w:r>
      <w:r w:rsidRPr="00F16705">
        <w:rPr>
          <w:rFonts w:ascii="Candara" w:eastAsia="Arial" w:hAnsi="Candara" w:cs="Arial"/>
          <w:spacing w:val="1"/>
          <w:sz w:val="24"/>
          <w:szCs w:val="24"/>
        </w:rPr>
        <w:t>a</w:t>
      </w:r>
      <w:r w:rsidRPr="00F16705">
        <w:rPr>
          <w:rFonts w:ascii="Candara" w:eastAsia="Arial" w:hAnsi="Candara" w:cs="Arial"/>
          <w:sz w:val="24"/>
          <w:szCs w:val="24"/>
        </w:rPr>
        <w:t>ll</w:t>
      </w:r>
      <w:r w:rsidRPr="00F16705">
        <w:rPr>
          <w:rFonts w:ascii="Candara" w:eastAsia="Arial" w:hAnsi="Candara" w:cs="Arial"/>
          <w:spacing w:val="1"/>
          <w:sz w:val="24"/>
          <w:szCs w:val="24"/>
        </w:rPr>
        <w:t xml:space="preserve"> pup</w:t>
      </w:r>
      <w:r w:rsidRPr="00F16705">
        <w:rPr>
          <w:rFonts w:ascii="Candara" w:eastAsia="Arial" w:hAnsi="Candara" w:cs="Arial"/>
          <w:sz w:val="24"/>
          <w:szCs w:val="24"/>
        </w:rPr>
        <w:t>i</w:t>
      </w:r>
      <w:r w:rsidRPr="00F16705">
        <w:rPr>
          <w:rFonts w:ascii="Candara" w:eastAsia="Arial" w:hAnsi="Candara" w:cs="Arial"/>
          <w:spacing w:val="-1"/>
          <w:sz w:val="24"/>
          <w:szCs w:val="24"/>
        </w:rPr>
        <w:t>l</w:t>
      </w:r>
      <w:r w:rsidRPr="00F16705">
        <w:rPr>
          <w:rFonts w:ascii="Candara" w:eastAsia="Arial" w:hAnsi="Candara" w:cs="Arial"/>
          <w:sz w:val="24"/>
          <w:szCs w:val="24"/>
        </w:rPr>
        <w:t>s</w:t>
      </w:r>
      <w:r w:rsidR="003F50B3" w:rsidRPr="00F16705">
        <w:rPr>
          <w:rFonts w:ascii="Candara" w:eastAsia="Arial" w:hAnsi="Candara" w:cs="Arial"/>
          <w:sz w:val="24"/>
          <w:szCs w:val="24"/>
        </w:rPr>
        <w:t>,</w:t>
      </w:r>
      <w:r w:rsidRPr="00F16705">
        <w:rPr>
          <w:rFonts w:ascii="Candara" w:eastAsia="Arial" w:hAnsi="Candara" w:cs="Arial"/>
          <w:spacing w:val="2"/>
          <w:sz w:val="24"/>
          <w:szCs w:val="24"/>
        </w:rPr>
        <w:t xml:space="preserve"> </w:t>
      </w:r>
      <w:r w:rsidRPr="00F16705">
        <w:rPr>
          <w:rFonts w:ascii="Candara" w:eastAsia="Arial" w:hAnsi="Candara" w:cs="Arial"/>
          <w:spacing w:val="1"/>
          <w:sz w:val="24"/>
          <w:szCs w:val="24"/>
        </w:rPr>
        <w:t>pa</w:t>
      </w:r>
      <w:r w:rsidRPr="00F16705">
        <w:rPr>
          <w:rFonts w:ascii="Candara" w:eastAsia="Arial" w:hAnsi="Candara" w:cs="Arial"/>
          <w:sz w:val="24"/>
          <w:szCs w:val="24"/>
        </w:rPr>
        <w:t>re</w:t>
      </w:r>
      <w:r w:rsidRPr="00F16705">
        <w:rPr>
          <w:rFonts w:ascii="Candara" w:eastAsia="Arial" w:hAnsi="Candara" w:cs="Arial"/>
          <w:spacing w:val="-1"/>
          <w:sz w:val="24"/>
          <w:szCs w:val="24"/>
        </w:rPr>
        <w:t>n</w:t>
      </w:r>
      <w:r w:rsidRPr="00F16705">
        <w:rPr>
          <w:rFonts w:ascii="Candara" w:eastAsia="Arial" w:hAnsi="Candara" w:cs="Arial"/>
          <w:sz w:val="24"/>
          <w:szCs w:val="24"/>
        </w:rPr>
        <w:t>ts</w:t>
      </w:r>
      <w:r w:rsidR="003F50B3" w:rsidRPr="00F16705">
        <w:rPr>
          <w:rFonts w:ascii="Candara" w:eastAsia="Arial" w:hAnsi="Candara" w:cs="Arial"/>
          <w:spacing w:val="3"/>
          <w:sz w:val="24"/>
          <w:szCs w:val="24"/>
        </w:rPr>
        <w:t xml:space="preserve">, members of the public and their third parties, </w:t>
      </w:r>
      <w:r w:rsidRPr="00F16705">
        <w:rPr>
          <w:rFonts w:ascii="Candara" w:eastAsia="Arial" w:hAnsi="Candara" w:cs="Arial"/>
          <w:spacing w:val="-3"/>
          <w:sz w:val="24"/>
          <w:szCs w:val="24"/>
        </w:rPr>
        <w:t>w</w:t>
      </w:r>
      <w:r w:rsidRPr="00F16705">
        <w:rPr>
          <w:rFonts w:ascii="Candara" w:eastAsia="Arial" w:hAnsi="Candara" w:cs="Arial"/>
          <w:spacing w:val="1"/>
          <w:sz w:val="24"/>
          <w:szCs w:val="24"/>
        </w:rPr>
        <w:t>hene</w:t>
      </w:r>
      <w:r w:rsidRPr="00F16705">
        <w:rPr>
          <w:rFonts w:ascii="Candara" w:eastAsia="Arial" w:hAnsi="Candara" w:cs="Arial"/>
          <w:spacing w:val="-2"/>
          <w:sz w:val="24"/>
          <w:szCs w:val="24"/>
        </w:rPr>
        <w:t>v</w:t>
      </w:r>
      <w:r w:rsidRPr="00F16705">
        <w:rPr>
          <w:rFonts w:ascii="Candara" w:eastAsia="Arial" w:hAnsi="Candara" w:cs="Arial"/>
          <w:spacing w:val="1"/>
          <w:sz w:val="24"/>
          <w:szCs w:val="24"/>
        </w:rPr>
        <w:t>e</w:t>
      </w:r>
      <w:r w:rsidRPr="00F16705">
        <w:rPr>
          <w:rFonts w:ascii="Candara" w:eastAsia="Arial" w:hAnsi="Candara" w:cs="Arial"/>
          <w:sz w:val="24"/>
          <w:szCs w:val="24"/>
        </w:rPr>
        <w:t>r</w:t>
      </w:r>
      <w:r w:rsidRPr="00F16705">
        <w:rPr>
          <w:rFonts w:ascii="Candara" w:eastAsia="Arial" w:hAnsi="Candara" w:cs="Arial"/>
          <w:spacing w:val="1"/>
          <w:sz w:val="24"/>
          <w:szCs w:val="24"/>
        </w:rPr>
        <w:t xml:space="preserve"> a</w:t>
      </w:r>
      <w:r w:rsidRPr="00F16705">
        <w:rPr>
          <w:rFonts w:ascii="Candara" w:eastAsia="Arial" w:hAnsi="Candara" w:cs="Arial"/>
          <w:sz w:val="24"/>
          <w:szCs w:val="24"/>
        </w:rPr>
        <w:t>n</w:t>
      </w:r>
      <w:r w:rsidRPr="00F16705">
        <w:rPr>
          <w:rFonts w:ascii="Candara" w:eastAsia="Arial" w:hAnsi="Candara" w:cs="Arial"/>
          <w:spacing w:val="3"/>
          <w:sz w:val="24"/>
          <w:szCs w:val="24"/>
        </w:rPr>
        <w:t xml:space="preserve"> </w:t>
      </w:r>
      <w:r w:rsidRPr="00F16705">
        <w:rPr>
          <w:rFonts w:ascii="Candara" w:eastAsia="Arial" w:hAnsi="Candara" w:cs="Arial"/>
          <w:sz w:val="24"/>
          <w:szCs w:val="24"/>
        </w:rPr>
        <w:t xml:space="preserve">issue </w:t>
      </w:r>
      <w:r w:rsidRPr="00F16705">
        <w:rPr>
          <w:rFonts w:ascii="Candara" w:eastAsia="Arial" w:hAnsi="Candara" w:cs="Arial"/>
          <w:spacing w:val="1"/>
          <w:sz w:val="24"/>
          <w:szCs w:val="24"/>
        </w:rPr>
        <w:t>a</w:t>
      </w:r>
      <w:r w:rsidRPr="00F16705">
        <w:rPr>
          <w:rFonts w:ascii="Candara" w:eastAsia="Arial" w:hAnsi="Candara" w:cs="Arial"/>
          <w:sz w:val="24"/>
          <w:szCs w:val="24"/>
        </w:rPr>
        <w:t>r</w:t>
      </w:r>
      <w:r w:rsidRPr="00F16705">
        <w:rPr>
          <w:rFonts w:ascii="Candara" w:eastAsia="Arial" w:hAnsi="Candara" w:cs="Arial"/>
          <w:spacing w:val="-1"/>
          <w:sz w:val="24"/>
          <w:szCs w:val="24"/>
        </w:rPr>
        <w:t>i</w:t>
      </w:r>
      <w:r w:rsidRPr="00F16705">
        <w:rPr>
          <w:rFonts w:ascii="Candara" w:eastAsia="Arial" w:hAnsi="Candara" w:cs="Arial"/>
          <w:sz w:val="24"/>
          <w:szCs w:val="24"/>
        </w:rPr>
        <w:t>s</w:t>
      </w:r>
      <w:r w:rsidRPr="00F16705">
        <w:rPr>
          <w:rFonts w:ascii="Candara" w:eastAsia="Arial" w:hAnsi="Candara" w:cs="Arial"/>
          <w:spacing w:val="1"/>
          <w:sz w:val="24"/>
          <w:szCs w:val="24"/>
        </w:rPr>
        <w:t>e</w:t>
      </w:r>
      <w:r w:rsidRPr="00F16705">
        <w:rPr>
          <w:rFonts w:ascii="Candara" w:eastAsia="Arial" w:hAnsi="Candara" w:cs="Arial"/>
          <w:sz w:val="24"/>
          <w:szCs w:val="24"/>
        </w:rPr>
        <w:t xml:space="preserve">s </w:t>
      </w:r>
      <w:r w:rsidRPr="00F16705">
        <w:rPr>
          <w:rFonts w:ascii="Candara" w:eastAsia="Arial" w:hAnsi="Candara" w:cs="Arial"/>
          <w:spacing w:val="1"/>
          <w:sz w:val="24"/>
          <w:szCs w:val="24"/>
        </w:rPr>
        <w:t>th</w:t>
      </w:r>
      <w:r w:rsidRPr="00F16705">
        <w:rPr>
          <w:rFonts w:ascii="Candara" w:eastAsia="Arial" w:hAnsi="Candara" w:cs="Arial"/>
          <w:spacing w:val="-1"/>
          <w:sz w:val="24"/>
          <w:szCs w:val="24"/>
        </w:rPr>
        <w:t>a</w:t>
      </w:r>
      <w:r w:rsidRPr="00F16705">
        <w:rPr>
          <w:rFonts w:ascii="Candara" w:eastAsia="Arial" w:hAnsi="Candara" w:cs="Arial"/>
          <w:sz w:val="24"/>
          <w:szCs w:val="24"/>
        </w:rPr>
        <w:t>t</w:t>
      </w:r>
      <w:r w:rsidRPr="00F16705">
        <w:rPr>
          <w:rFonts w:ascii="Candara" w:eastAsia="Arial" w:hAnsi="Candara" w:cs="Arial"/>
          <w:spacing w:val="1"/>
          <w:sz w:val="24"/>
          <w:szCs w:val="24"/>
        </w:rPr>
        <w:t xml:space="preserve"> </w:t>
      </w:r>
      <w:r w:rsidRPr="00F16705">
        <w:rPr>
          <w:rFonts w:ascii="Candara" w:eastAsia="Arial" w:hAnsi="Candara" w:cs="Arial"/>
          <w:sz w:val="24"/>
          <w:szCs w:val="24"/>
        </w:rPr>
        <w:t>c</w:t>
      </w:r>
      <w:r w:rsidRPr="00F16705">
        <w:rPr>
          <w:rFonts w:ascii="Candara" w:eastAsia="Arial" w:hAnsi="Candara" w:cs="Arial"/>
          <w:spacing w:val="-1"/>
          <w:sz w:val="24"/>
          <w:szCs w:val="24"/>
        </w:rPr>
        <w:t>a</w:t>
      </w:r>
      <w:r w:rsidRPr="00F16705">
        <w:rPr>
          <w:rFonts w:ascii="Candara" w:eastAsia="Arial" w:hAnsi="Candara" w:cs="Arial"/>
          <w:spacing w:val="1"/>
          <w:sz w:val="24"/>
          <w:szCs w:val="24"/>
        </w:rPr>
        <w:t>u</w:t>
      </w:r>
      <w:r w:rsidRPr="00F16705">
        <w:rPr>
          <w:rFonts w:ascii="Candara" w:eastAsia="Arial" w:hAnsi="Candara" w:cs="Arial"/>
          <w:sz w:val="24"/>
          <w:szCs w:val="24"/>
        </w:rPr>
        <w:t>s</w:t>
      </w:r>
      <w:r w:rsidRPr="00F16705">
        <w:rPr>
          <w:rFonts w:ascii="Candara" w:eastAsia="Arial" w:hAnsi="Candara" w:cs="Arial"/>
          <w:spacing w:val="1"/>
          <w:sz w:val="24"/>
          <w:szCs w:val="24"/>
        </w:rPr>
        <w:t>e</w:t>
      </w:r>
      <w:r w:rsidRPr="00F16705">
        <w:rPr>
          <w:rFonts w:ascii="Candara" w:eastAsia="Arial" w:hAnsi="Candara" w:cs="Arial"/>
          <w:sz w:val="24"/>
          <w:szCs w:val="24"/>
        </w:rPr>
        <w:t xml:space="preserve">s </w:t>
      </w:r>
      <w:r w:rsidRPr="00F16705">
        <w:rPr>
          <w:rFonts w:ascii="Candara" w:eastAsia="Arial" w:hAnsi="Candara" w:cs="Arial"/>
          <w:spacing w:val="-1"/>
          <w:sz w:val="24"/>
          <w:szCs w:val="24"/>
        </w:rPr>
        <w:t>t</w:t>
      </w:r>
      <w:r w:rsidRPr="00F16705">
        <w:rPr>
          <w:rFonts w:ascii="Candara" w:eastAsia="Arial" w:hAnsi="Candara" w:cs="Arial"/>
          <w:spacing w:val="1"/>
          <w:sz w:val="24"/>
          <w:szCs w:val="24"/>
        </w:rPr>
        <w:t>h</w:t>
      </w:r>
      <w:r w:rsidRPr="00F16705">
        <w:rPr>
          <w:rFonts w:ascii="Candara" w:eastAsia="Arial" w:hAnsi="Candara" w:cs="Arial"/>
          <w:spacing w:val="-1"/>
          <w:sz w:val="24"/>
          <w:szCs w:val="24"/>
        </w:rPr>
        <w:t>e</w:t>
      </w:r>
      <w:r w:rsidRPr="00F16705">
        <w:rPr>
          <w:rFonts w:ascii="Candara" w:eastAsia="Arial" w:hAnsi="Candara" w:cs="Arial"/>
          <w:sz w:val="24"/>
          <w:szCs w:val="24"/>
        </w:rPr>
        <w:t>m</w:t>
      </w:r>
      <w:r w:rsidRPr="00F16705">
        <w:rPr>
          <w:rFonts w:ascii="Candara" w:eastAsia="Arial" w:hAnsi="Candara" w:cs="Arial"/>
          <w:spacing w:val="2"/>
          <w:sz w:val="24"/>
          <w:szCs w:val="24"/>
        </w:rPr>
        <w:t xml:space="preserve"> </w:t>
      </w:r>
      <w:r w:rsidRPr="00F16705">
        <w:rPr>
          <w:rFonts w:ascii="Candara" w:eastAsia="Arial" w:hAnsi="Candara" w:cs="Arial"/>
          <w:sz w:val="24"/>
          <w:szCs w:val="24"/>
        </w:rPr>
        <w:t>c</w:t>
      </w:r>
      <w:r w:rsidRPr="00F16705">
        <w:rPr>
          <w:rFonts w:ascii="Candara" w:eastAsia="Arial" w:hAnsi="Candara" w:cs="Arial"/>
          <w:spacing w:val="-1"/>
          <w:sz w:val="24"/>
          <w:szCs w:val="24"/>
        </w:rPr>
        <w:t>o</w:t>
      </w:r>
      <w:r w:rsidRPr="00F16705">
        <w:rPr>
          <w:rFonts w:ascii="Candara" w:eastAsia="Arial" w:hAnsi="Candara" w:cs="Arial"/>
          <w:spacing w:val="1"/>
          <w:sz w:val="24"/>
          <w:szCs w:val="24"/>
        </w:rPr>
        <w:t>n</w:t>
      </w:r>
      <w:r w:rsidRPr="00F16705">
        <w:rPr>
          <w:rFonts w:ascii="Candara" w:eastAsia="Arial" w:hAnsi="Candara" w:cs="Arial"/>
          <w:sz w:val="24"/>
          <w:szCs w:val="24"/>
        </w:rPr>
        <w:t>c</w:t>
      </w:r>
      <w:r w:rsidRPr="00F16705">
        <w:rPr>
          <w:rFonts w:ascii="Candara" w:eastAsia="Arial" w:hAnsi="Candara" w:cs="Arial"/>
          <w:spacing w:val="1"/>
          <w:sz w:val="24"/>
          <w:szCs w:val="24"/>
        </w:rPr>
        <w:t>e</w:t>
      </w:r>
      <w:r w:rsidRPr="00F16705">
        <w:rPr>
          <w:rFonts w:ascii="Candara" w:eastAsia="Arial" w:hAnsi="Candara" w:cs="Arial"/>
          <w:sz w:val="24"/>
          <w:szCs w:val="24"/>
        </w:rPr>
        <w:t>rn.</w:t>
      </w:r>
    </w:p>
    <w:p w14:paraId="2ADD44CA" w14:textId="77777777" w:rsidR="00E07B1C" w:rsidRPr="00F16705" w:rsidRDefault="00E07B1C">
      <w:pPr>
        <w:spacing w:before="16" w:line="260" w:lineRule="exact"/>
        <w:rPr>
          <w:rFonts w:ascii="Candara" w:hAnsi="Candara" w:cs="Arial"/>
          <w:sz w:val="26"/>
          <w:szCs w:val="26"/>
        </w:rPr>
      </w:pPr>
    </w:p>
    <w:p w14:paraId="2ADD44CB" w14:textId="68DBA6D8" w:rsidR="00E07B1C" w:rsidRPr="00F16705" w:rsidRDefault="000338BF">
      <w:pPr>
        <w:ind w:left="120" w:right="82"/>
        <w:jc w:val="both"/>
        <w:rPr>
          <w:rFonts w:ascii="Candara" w:eastAsia="Arial" w:hAnsi="Candara" w:cs="Arial"/>
          <w:sz w:val="24"/>
          <w:szCs w:val="24"/>
        </w:rPr>
      </w:pPr>
      <w:r w:rsidRPr="00F16705">
        <w:rPr>
          <w:rFonts w:ascii="Candara" w:eastAsia="Arial" w:hAnsi="Candara" w:cs="Arial"/>
          <w:sz w:val="24"/>
          <w:szCs w:val="24"/>
        </w:rPr>
        <w:t>If</w:t>
      </w:r>
      <w:r w:rsidRPr="00F16705">
        <w:rPr>
          <w:rFonts w:ascii="Candara" w:eastAsia="Arial" w:hAnsi="Candara" w:cs="Arial"/>
          <w:spacing w:val="3"/>
          <w:sz w:val="24"/>
          <w:szCs w:val="24"/>
        </w:rPr>
        <w:t xml:space="preserve"> </w:t>
      </w:r>
      <w:r w:rsidRPr="00F16705">
        <w:rPr>
          <w:rFonts w:ascii="Candara" w:eastAsia="Arial" w:hAnsi="Candara" w:cs="Arial"/>
          <w:sz w:val="24"/>
          <w:szCs w:val="24"/>
        </w:rPr>
        <w:t>t</w:t>
      </w:r>
      <w:r w:rsidRPr="00F16705">
        <w:rPr>
          <w:rFonts w:ascii="Candara" w:eastAsia="Arial" w:hAnsi="Candara" w:cs="Arial"/>
          <w:spacing w:val="-1"/>
          <w:sz w:val="24"/>
          <w:szCs w:val="24"/>
        </w:rPr>
        <w:t>h</w:t>
      </w:r>
      <w:r w:rsidRPr="00F16705">
        <w:rPr>
          <w:rFonts w:ascii="Candara" w:eastAsia="Arial" w:hAnsi="Candara" w:cs="Arial"/>
          <w:spacing w:val="1"/>
          <w:sz w:val="24"/>
          <w:szCs w:val="24"/>
        </w:rPr>
        <w:t>e</w:t>
      </w:r>
      <w:r w:rsidRPr="00F16705">
        <w:rPr>
          <w:rFonts w:ascii="Candara" w:eastAsia="Arial" w:hAnsi="Candara" w:cs="Arial"/>
          <w:sz w:val="24"/>
          <w:szCs w:val="24"/>
        </w:rPr>
        <w:t>re</w:t>
      </w:r>
      <w:r w:rsidRPr="00F16705">
        <w:rPr>
          <w:rFonts w:ascii="Candara" w:eastAsia="Arial" w:hAnsi="Candara" w:cs="Arial"/>
          <w:spacing w:val="3"/>
          <w:sz w:val="24"/>
          <w:szCs w:val="24"/>
        </w:rPr>
        <w:t xml:space="preserve"> </w:t>
      </w:r>
      <w:r w:rsidRPr="00F16705">
        <w:rPr>
          <w:rFonts w:ascii="Candara" w:eastAsia="Arial" w:hAnsi="Candara" w:cs="Arial"/>
          <w:sz w:val="24"/>
          <w:szCs w:val="24"/>
        </w:rPr>
        <w:t>is</w:t>
      </w:r>
      <w:r w:rsidRPr="00F16705">
        <w:rPr>
          <w:rFonts w:ascii="Candara" w:eastAsia="Arial" w:hAnsi="Candara" w:cs="Arial"/>
          <w:spacing w:val="2"/>
          <w:sz w:val="24"/>
          <w:szCs w:val="24"/>
        </w:rPr>
        <w:t xml:space="preserve"> </w:t>
      </w:r>
      <w:r w:rsidRPr="00F16705">
        <w:rPr>
          <w:rFonts w:ascii="Candara" w:eastAsia="Arial" w:hAnsi="Candara" w:cs="Arial"/>
          <w:spacing w:val="1"/>
          <w:sz w:val="24"/>
          <w:szCs w:val="24"/>
        </w:rPr>
        <w:t>a</w:t>
      </w:r>
      <w:r w:rsidRPr="00F16705">
        <w:rPr>
          <w:rFonts w:ascii="Candara" w:eastAsia="Arial" w:hAnsi="Candara" w:cs="Arial"/>
          <w:sz w:val="24"/>
          <w:szCs w:val="24"/>
        </w:rPr>
        <w:t>n</w:t>
      </w:r>
      <w:r w:rsidRPr="00F16705">
        <w:rPr>
          <w:rFonts w:ascii="Candara" w:eastAsia="Arial" w:hAnsi="Candara" w:cs="Arial"/>
          <w:spacing w:val="1"/>
          <w:sz w:val="24"/>
          <w:szCs w:val="24"/>
        </w:rPr>
        <w:t xml:space="preserve"> a</w:t>
      </w:r>
      <w:r w:rsidRPr="00F16705">
        <w:rPr>
          <w:rFonts w:ascii="Candara" w:eastAsia="Arial" w:hAnsi="Candara" w:cs="Arial"/>
          <w:sz w:val="24"/>
          <w:szCs w:val="24"/>
        </w:rPr>
        <w:t>l</w:t>
      </w:r>
      <w:r w:rsidRPr="00F16705">
        <w:rPr>
          <w:rFonts w:ascii="Candara" w:eastAsia="Arial" w:hAnsi="Candara" w:cs="Arial"/>
          <w:spacing w:val="-1"/>
          <w:sz w:val="24"/>
          <w:szCs w:val="24"/>
        </w:rPr>
        <w:t>l</w:t>
      </w:r>
      <w:r w:rsidRPr="00F16705">
        <w:rPr>
          <w:rFonts w:ascii="Candara" w:eastAsia="Arial" w:hAnsi="Candara" w:cs="Arial"/>
          <w:spacing w:val="1"/>
          <w:sz w:val="24"/>
          <w:szCs w:val="24"/>
        </w:rPr>
        <w:t>e</w:t>
      </w:r>
      <w:r w:rsidRPr="00F16705">
        <w:rPr>
          <w:rFonts w:ascii="Candara" w:eastAsia="Arial" w:hAnsi="Candara" w:cs="Arial"/>
          <w:spacing w:val="-1"/>
          <w:sz w:val="24"/>
          <w:szCs w:val="24"/>
        </w:rPr>
        <w:t>g</w:t>
      </w:r>
      <w:r w:rsidRPr="00F16705">
        <w:rPr>
          <w:rFonts w:ascii="Candara" w:eastAsia="Arial" w:hAnsi="Candara" w:cs="Arial"/>
          <w:spacing w:val="1"/>
          <w:sz w:val="24"/>
          <w:szCs w:val="24"/>
        </w:rPr>
        <w:t>a</w:t>
      </w:r>
      <w:r w:rsidRPr="00F16705">
        <w:rPr>
          <w:rFonts w:ascii="Candara" w:eastAsia="Arial" w:hAnsi="Candara" w:cs="Arial"/>
          <w:sz w:val="24"/>
          <w:szCs w:val="24"/>
        </w:rPr>
        <w:t>t</w:t>
      </w:r>
      <w:r w:rsidRPr="00F16705">
        <w:rPr>
          <w:rFonts w:ascii="Candara" w:eastAsia="Arial" w:hAnsi="Candara" w:cs="Arial"/>
          <w:spacing w:val="-2"/>
          <w:sz w:val="24"/>
          <w:szCs w:val="24"/>
        </w:rPr>
        <w:t>i</w:t>
      </w:r>
      <w:r w:rsidRPr="00F16705">
        <w:rPr>
          <w:rFonts w:ascii="Candara" w:eastAsia="Arial" w:hAnsi="Candara" w:cs="Arial"/>
          <w:spacing w:val="1"/>
          <w:sz w:val="24"/>
          <w:szCs w:val="24"/>
        </w:rPr>
        <w:t>o</w:t>
      </w:r>
      <w:r w:rsidRPr="00F16705">
        <w:rPr>
          <w:rFonts w:ascii="Candara" w:eastAsia="Arial" w:hAnsi="Candara" w:cs="Arial"/>
          <w:sz w:val="24"/>
          <w:szCs w:val="24"/>
        </w:rPr>
        <w:t>n</w:t>
      </w:r>
      <w:r w:rsidRPr="00F16705">
        <w:rPr>
          <w:rFonts w:ascii="Candara" w:eastAsia="Arial" w:hAnsi="Candara" w:cs="Arial"/>
          <w:spacing w:val="3"/>
          <w:sz w:val="24"/>
          <w:szCs w:val="24"/>
        </w:rPr>
        <w:t xml:space="preserve"> </w:t>
      </w:r>
      <w:r w:rsidRPr="00F16705">
        <w:rPr>
          <w:rFonts w:ascii="Candara" w:eastAsia="Arial" w:hAnsi="Candara" w:cs="Arial"/>
          <w:spacing w:val="1"/>
          <w:sz w:val="24"/>
          <w:szCs w:val="24"/>
        </w:rPr>
        <w:t>o</w:t>
      </w:r>
      <w:r w:rsidRPr="00F16705">
        <w:rPr>
          <w:rFonts w:ascii="Candara" w:eastAsia="Arial" w:hAnsi="Candara" w:cs="Arial"/>
          <w:sz w:val="24"/>
          <w:szCs w:val="24"/>
        </w:rPr>
        <w:t>r</w:t>
      </w:r>
      <w:r w:rsidRPr="00F16705">
        <w:rPr>
          <w:rFonts w:ascii="Candara" w:eastAsia="Arial" w:hAnsi="Candara" w:cs="Arial"/>
          <w:spacing w:val="2"/>
          <w:sz w:val="24"/>
          <w:szCs w:val="24"/>
        </w:rPr>
        <w:t xml:space="preserve"> </w:t>
      </w:r>
      <w:r w:rsidR="00790E99" w:rsidRPr="00F16705">
        <w:rPr>
          <w:rFonts w:ascii="Candara" w:eastAsia="Arial" w:hAnsi="Candara" w:cs="Arial"/>
          <w:sz w:val="24"/>
          <w:szCs w:val="24"/>
        </w:rPr>
        <w:t>complaint</w:t>
      </w:r>
      <w:r w:rsidRPr="00F16705">
        <w:rPr>
          <w:rFonts w:ascii="Candara" w:eastAsia="Arial" w:hAnsi="Candara" w:cs="Arial"/>
          <w:sz w:val="24"/>
          <w:szCs w:val="24"/>
        </w:rPr>
        <w:t xml:space="preserve"> </w:t>
      </w:r>
      <w:r w:rsidRPr="00F16705">
        <w:rPr>
          <w:rFonts w:ascii="Candara" w:eastAsia="Arial" w:hAnsi="Candara" w:cs="Arial"/>
          <w:spacing w:val="1"/>
          <w:sz w:val="24"/>
          <w:szCs w:val="24"/>
        </w:rPr>
        <w:t>ab</w:t>
      </w:r>
      <w:r w:rsidRPr="00F16705">
        <w:rPr>
          <w:rFonts w:ascii="Candara" w:eastAsia="Arial" w:hAnsi="Candara" w:cs="Arial"/>
          <w:spacing w:val="-1"/>
          <w:sz w:val="24"/>
          <w:szCs w:val="24"/>
        </w:rPr>
        <w:t>o</w:t>
      </w:r>
      <w:r w:rsidRPr="00F16705">
        <w:rPr>
          <w:rFonts w:ascii="Candara" w:eastAsia="Arial" w:hAnsi="Candara" w:cs="Arial"/>
          <w:spacing w:val="1"/>
          <w:sz w:val="24"/>
          <w:szCs w:val="24"/>
        </w:rPr>
        <w:t>u</w:t>
      </w:r>
      <w:r w:rsidRPr="00F16705">
        <w:rPr>
          <w:rFonts w:ascii="Candara" w:eastAsia="Arial" w:hAnsi="Candara" w:cs="Arial"/>
          <w:sz w:val="24"/>
          <w:szCs w:val="24"/>
        </w:rPr>
        <w:t>t</w:t>
      </w:r>
      <w:r w:rsidR="003F50B3" w:rsidRPr="00F16705">
        <w:rPr>
          <w:rFonts w:ascii="Candara" w:eastAsia="Arial" w:hAnsi="Candara" w:cs="Arial"/>
          <w:sz w:val="24"/>
          <w:szCs w:val="24"/>
        </w:rPr>
        <w:t xml:space="preserve"> emotional,</w:t>
      </w:r>
      <w:r w:rsidRPr="00F16705">
        <w:rPr>
          <w:rFonts w:ascii="Candara" w:eastAsia="Arial" w:hAnsi="Candara" w:cs="Arial"/>
          <w:spacing w:val="1"/>
          <w:sz w:val="24"/>
          <w:szCs w:val="24"/>
        </w:rPr>
        <w:t xml:space="preserve"> ph</w:t>
      </w:r>
      <w:r w:rsidRPr="00F16705">
        <w:rPr>
          <w:rFonts w:ascii="Candara" w:eastAsia="Arial" w:hAnsi="Candara" w:cs="Arial"/>
          <w:spacing w:val="-2"/>
          <w:sz w:val="24"/>
          <w:szCs w:val="24"/>
        </w:rPr>
        <w:t>y</w:t>
      </w:r>
      <w:r w:rsidRPr="00F16705">
        <w:rPr>
          <w:rFonts w:ascii="Candara" w:eastAsia="Arial" w:hAnsi="Candara" w:cs="Arial"/>
          <w:sz w:val="24"/>
          <w:szCs w:val="24"/>
        </w:rPr>
        <w:t>sical</w:t>
      </w:r>
      <w:r w:rsidRPr="00F16705">
        <w:rPr>
          <w:rFonts w:ascii="Candara" w:eastAsia="Arial" w:hAnsi="Candara" w:cs="Arial"/>
          <w:spacing w:val="3"/>
          <w:sz w:val="24"/>
          <w:szCs w:val="24"/>
        </w:rPr>
        <w:t xml:space="preserve"> </w:t>
      </w:r>
      <w:r w:rsidRPr="00F16705">
        <w:rPr>
          <w:rFonts w:ascii="Candara" w:eastAsia="Arial" w:hAnsi="Candara" w:cs="Arial"/>
          <w:spacing w:val="1"/>
          <w:sz w:val="24"/>
          <w:szCs w:val="24"/>
        </w:rPr>
        <w:t>o</w:t>
      </w:r>
      <w:r w:rsidRPr="00F16705">
        <w:rPr>
          <w:rFonts w:ascii="Candara" w:eastAsia="Arial" w:hAnsi="Candara" w:cs="Arial"/>
          <w:sz w:val="24"/>
          <w:szCs w:val="24"/>
        </w:rPr>
        <w:t>r</w:t>
      </w:r>
      <w:r w:rsidRPr="00F16705">
        <w:rPr>
          <w:rFonts w:ascii="Candara" w:eastAsia="Arial" w:hAnsi="Candara" w:cs="Arial"/>
          <w:spacing w:val="2"/>
          <w:sz w:val="24"/>
          <w:szCs w:val="24"/>
        </w:rPr>
        <w:t xml:space="preserve"> </w:t>
      </w:r>
      <w:r w:rsidRPr="00F16705">
        <w:rPr>
          <w:rFonts w:ascii="Candara" w:eastAsia="Arial" w:hAnsi="Candara" w:cs="Arial"/>
          <w:sz w:val="24"/>
          <w:szCs w:val="24"/>
        </w:rPr>
        <w:t>s</w:t>
      </w:r>
      <w:r w:rsidRPr="00F16705">
        <w:rPr>
          <w:rFonts w:ascii="Candara" w:eastAsia="Arial" w:hAnsi="Candara" w:cs="Arial"/>
          <w:spacing w:val="1"/>
          <w:sz w:val="24"/>
          <w:szCs w:val="24"/>
        </w:rPr>
        <w:t>e</w:t>
      </w:r>
      <w:r w:rsidRPr="00F16705">
        <w:rPr>
          <w:rFonts w:ascii="Candara" w:eastAsia="Arial" w:hAnsi="Candara" w:cs="Arial"/>
          <w:spacing w:val="-2"/>
          <w:sz w:val="24"/>
          <w:szCs w:val="24"/>
        </w:rPr>
        <w:t>x</w:t>
      </w:r>
      <w:r w:rsidRPr="00F16705">
        <w:rPr>
          <w:rFonts w:ascii="Candara" w:eastAsia="Arial" w:hAnsi="Candara" w:cs="Arial"/>
          <w:spacing w:val="1"/>
          <w:sz w:val="24"/>
          <w:szCs w:val="24"/>
        </w:rPr>
        <w:t>ua</w:t>
      </w:r>
      <w:r w:rsidRPr="00F16705">
        <w:rPr>
          <w:rFonts w:ascii="Candara" w:eastAsia="Arial" w:hAnsi="Candara" w:cs="Arial"/>
          <w:sz w:val="24"/>
          <w:szCs w:val="24"/>
        </w:rPr>
        <w:t>l</w:t>
      </w:r>
      <w:r w:rsidRPr="00F16705">
        <w:rPr>
          <w:rFonts w:ascii="Candara" w:eastAsia="Arial" w:hAnsi="Candara" w:cs="Arial"/>
          <w:spacing w:val="2"/>
          <w:sz w:val="24"/>
          <w:szCs w:val="24"/>
        </w:rPr>
        <w:t xml:space="preserve"> </w:t>
      </w:r>
      <w:r w:rsidRPr="00F16705">
        <w:rPr>
          <w:rFonts w:ascii="Candara" w:eastAsia="Arial" w:hAnsi="Candara" w:cs="Arial"/>
          <w:spacing w:val="1"/>
          <w:sz w:val="24"/>
          <w:szCs w:val="24"/>
        </w:rPr>
        <w:t>m</w:t>
      </w:r>
      <w:r w:rsidRPr="00F16705">
        <w:rPr>
          <w:rFonts w:ascii="Candara" w:eastAsia="Arial" w:hAnsi="Candara" w:cs="Arial"/>
          <w:sz w:val="24"/>
          <w:szCs w:val="24"/>
        </w:rPr>
        <w:t>isco</w:t>
      </w:r>
      <w:r w:rsidRPr="00F16705">
        <w:rPr>
          <w:rFonts w:ascii="Candara" w:eastAsia="Arial" w:hAnsi="Candara" w:cs="Arial"/>
          <w:spacing w:val="-1"/>
          <w:sz w:val="24"/>
          <w:szCs w:val="24"/>
        </w:rPr>
        <w:t>n</w:t>
      </w:r>
      <w:r w:rsidRPr="00F16705">
        <w:rPr>
          <w:rFonts w:ascii="Candara" w:eastAsia="Arial" w:hAnsi="Candara" w:cs="Arial"/>
          <w:spacing w:val="1"/>
          <w:sz w:val="24"/>
          <w:szCs w:val="24"/>
        </w:rPr>
        <w:t>du</w:t>
      </w:r>
      <w:r w:rsidRPr="00F16705">
        <w:rPr>
          <w:rFonts w:ascii="Candara" w:eastAsia="Arial" w:hAnsi="Candara" w:cs="Arial"/>
          <w:sz w:val="24"/>
          <w:szCs w:val="24"/>
        </w:rPr>
        <w:t>ct t</w:t>
      </w:r>
      <w:r w:rsidRPr="00F16705">
        <w:rPr>
          <w:rFonts w:ascii="Candara" w:eastAsia="Arial" w:hAnsi="Candara" w:cs="Arial"/>
          <w:spacing w:val="1"/>
          <w:sz w:val="24"/>
          <w:szCs w:val="24"/>
        </w:rPr>
        <w:t>o</w:t>
      </w:r>
      <w:r w:rsidRPr="00F16705">
        <w:rPr>
          <w:rFonts w:ascii="Candara" w:eastAsia="Arial" w:hAnsi="Candara" w:cs="Arial"/>
          <w:spacing w:val="-3"/>
          <w:sz w:val="24"/>
          <w:szCs w:val="24"/>
        </w:rPr>
        <w:t>w</w:t>
      </w:r>
      <w:r w:rsidRPr="00F16705">
        <w:rPr>
          <w:rFonts w:ascii="Candara" w:eastAsia="Arial" w:hAnsi="Candara" w:cs="Arial"/>
          <w:spacing w:val="1"/>
          <w:sz w:val="24"/>
          <w:szCs w:val="24"/>
        </w:rPr>
        <w:t>a</w:t>
      </w:r>
      <w:r w:rsidRPr="00F16705">
        <w:rPr>
          <w:rFonts w:ascii="Candara" w:eastAsia="Arial" w:hAnsi="Candara" w:cs="Arial"/>
          <w:sz w:val="24"/>
          <w:szCs w:val="24"/>
        </w:rPr>
        <w:t>rds</w:t>
      </w:r>
      <w:r w:rsidRPr="00F16705">
        <w:rPr>
          <w:rFonts w:ascii="Candara" w:eastAsia="Arial" w:hAnsi="Candara" w:cs="Arial"/>
          <w:spacing w:val="3"/>
          <w:sz w:val="24"/>
          <w:szCs w:val="24"/>
        </w:rPr>
        <w:t xml:space="preserve"> </w:t>
      </w:r>
      <w:r w:rsidRPr="00F16705">
        <w:rPr>
          <w:rFonts w:ascii="Candara" w:eastAsia="Arial" w:hAnsi="Candara" w:cs="Arial"/>
          <w:sz w:val="24"/>
          <w:szCs w:val="24"/>
        </w:rPr>
        <w:t>a</w:t>
      </w:r>
      <w:r w:rsidRPr="00F16705">
        <w:rPr>
          <w:rFonts w:ascii="Candara" w:eastAsia="Arial" w:hAnsi="Candara" w:cs="Arial"/>
          <w:spacing w:val="3"/>
          <w:sz w:val="24"/>
          <w:szCs w:val="24"/>
        </w:rPr>
        <w:t xml:space="preserve"> </w:t>
      </w:r>
      <w:r w:rsidRPr="00F16705">
        <w:rPr>
          <w:rFonts w:ascii="Candara" w:eastAsia="Arial" w:hAnsi="Candara" w:cs="Arial"/>
          <w:sz w:val="24"/>
          <w:szCs w:val="24"/>
        </w:rPr>
        <w:t>c</w:t>
      </w:r>
      <w:r w:rsidRPr="00F16705">
        <w:rPr>
          <w:rFonts w:ascii="Candara" w:eastAsia="Arial" w:hAnsi="Candara" w:cs="Arial"/>
          <w:spacing w:val="1"/>
          <w:sz w:val="24"/>
          <w:szCs w:val="24"/>
        </w:rPr>
        <w:t>h</w:t>
      </w:r>
      <w:r w:rsidRPr="00F16705">
        <w:rPr>
          <w:rFonts w:ascii="Candara" w:eastAsia="Arial" w:hAnsi="Candara" w:cs="Arial"/>
          <w:sz w:val="24"/>
          <w:szCs w:val="24"/>
        </w:rPr>
        <w:t>i</w:t>
      </w:r>
      <w:r w:rsidRPr="00F16705">
        <w:rPr>
          <w:rFonts w:ascii="Candara" w:eastAsia="Arial" w:hAnsi="Candara" w:cs="Arial"/>
          <w:spacing w:val="-1"/>
          <w:sz w:val="24"/>
          <w:szCs w:val="24"/>
        </w:rPr>
        <w:t>l</w:t>
      </w:r>
      <w:r w:rsidRPr="00F16705">
        <w:rPr>
          <w:rFonts w:ascii="Candara" w:eastAsia="Arial" w:hAnsi="Candara" w:cs="Arial"/>
          <w:spacing w:val="1"/>
          <w:sz w:val="24"/>
          <w:szCs w:val="24"/>
        </w:rPr>
        <w:t>d</w:t>
      </w:r>
      <w:r w:rsidRPr="00F16705">
        <w:rPr>
          <w:rFonts w:ascii="Candara" w:eastAsia="Arial" w:hAnsi="Candara" w:cs="Arial"/>
          <w:sz w:val="24"/>
          <w:szCs w:val="24"/>
        </w:rPr>
        <w:t>,</w:t>
      </w:r>
      <w:r w:rsidRPr="00F16705">
        <w:rPr>
          <w:rFonts w:ascii="Candara" w:eastAsia="Arial" w:hAnsi="Candara" w:cs="Arial"/>
          <w:spacing w:val="3"/>
          <w:sz w:val="24"/>
          <w:szCs w:val="24"/>
        </w:rPr>
        <w:t xml:space="preserve"> </w:t>
      </w:r>
      <w:r w:rsidRPr="00F16705">
        <w:rPr>
          <w:rFonts w:ascii="Candara" w:eastAsia="Arial" w:hAnsi="Candara" w:cs="Arial"/>
          <w:spacing w:val="1"/>
          <w:sz w:val="24"/>
          <w:szCs w:val="24"/>
        </w:rPr>
        <w:t>o</w:t>
      </w:r>
      <w:r w:rsidRPr="00F16705">
        <w:rPr>
          <w:rFonts w:ascii="Candara" w:eastAsia="Arial" w:hAnsi="Candara" w:cs="Arial"/>
          <w:sz w:val="24"/>
          <w:szCs w:val="24"/>
        </w:rPr>
        <w:t>r</w:t>
      </w:r>
      <w:r w:rsidRPr="00F16705">
        <w:rPr>
          <w:rFonts w:ascii="Candara" w:eastAsia="Arial" w:hAnsi="Candara" w:cs="Arial"/>
          <w:spacing w:val="2"/>
          <w:sz w:val="24"/>
          <w:szCs w:val="24"/>
        </w:rPr>
        <w:t xml:space="preserve"> </w:t>
      </w:r>
      <w:r w:rsidRPr="00F16705">
        <w:rPr>
          <w:rFonts w:ascii="Candara" w:eastAsia="Arial" w:hAnsi="Candara" w:cs="Arial"/>
          <w:spacing w:val="-2"/>
          <w:sz w:val="24"/>
          <w:szCs w:val="24"/>
        </w:rPr>
        <w:t>t</w:t>
      </w:r>
      <w:r w:rsidRPr="00F16705">
        <w:rPr>
          <w:rFonts w:ascii="Candara" w:eastAsia="Arial" w:hAnsi="Candara" w:cs="Arial"/>
          <w:spacing w:val="1"/>
          <w:sz w:val="24"/>
          <w:szCs w:val="24"/>
        </w:rPr>
        <w:t>he</w:t>
      </w:r>
      <w:r w:rsidRPr="00F16705">
        <w:rPr>
          <w:rFonts w:ascii="Candara" w:eastAsia="Arial" w:hAnsi="Candara" w:cs="Arial"/>
          <w:spacing w:val="-3"/>
          <w:sz w:val="24"/>
          <w:szCs w:val="24"/>
        </w:rPr>
        <w:t>r</w:t>
      </w:r>
      <w:r w:rsidRPr="00F16705">
        <w:rPr>
          <w:rFonts w:ascii="Candara" w:eastAsia="Arial" w:hAnsi="Candara" w:cs="Arial"/>
          <w:sz w:val="24"/>
          <w:szCs w:val="24"/>
        </w:rPr>
        <w:t>e</w:t>
      </w:r>
      <w:r w:rsidRPr="00F16705">
        <w:rPr>
          <w:rFonts w:ascii="Candara" w:eastAsia="Arial" w:hAnsi="Candara" w:cs="Arial"/>
          <w:spacing w:val="3"/>
          <w:sz w:val="24"/>
          <w:szCs w:val="24"/>
        </w:rPr>
        <w:t xml:space="preserve"> </w:t>
      </w:r>
      <w:r w:rsidRPr="00F16705">
        <w:rPr>
          <w:rFonts w:ascii="Candara" w:eastAsia="Arial" w:hAnsi="Candara" w:cs="Arial"/>
          <w:sz w:val="24"/>
          <w:szCs w:val="24"/>
        </w:rPr>
        <w:t>is</w:t>
      </w:r>
      <w:r w:rsidRPr="00F16705">
        <w:rPr>
          <w:rFonts w:ascii="Candara" w:eastAsia="Arial" w:hAnsi="Candara" w:cs="Arial"/>
          <w:spacing w:val="2"/>
          <w:sz w:val="24"/>
          <w:szCs w:val="24"/>
        </w:rPr>
        <w:t xml:space="preserve"> </w:t>
      </w:r>
      <w:r w:rsidRPr="00F16705">
        <w:rPr>
          <w:rFonts w:ascii="Candara" w:eastAsia="Arial" w:hAnsi="Candara" w:cs="Arial"/>
          <w:sz w:val="24"/>
          <w:szCs w:val="24"/>
        </w:rPr>
        <w:t>a</w:t>
      </w:r>
      <w:r w:rsidRPr="00F16705">
        <w:rPr>
          <w:rFonts w:ascii="Candara" w:eastAsia="Arial" w:hAnsi="Candara" w:cs="Arial"/>
          <w:spacing w:val="3"/>
          <w:sz w:val="24"/>
          <w:szCs w:val="24"/>
        </w:rPr>
        <w:t xml:space="preserve"> </w:t>
      </w:r>
      <w:r w:rsidRPr="00F16705">
        <w:rPr>
          <w:rFonts w:ascii="Candara" w:eastAsia="Arial" w:hAnsi="Candara" w:cs="Arial"/>
          <w:spacing w:val="1"/>
          <w:sz w:val="24"/>
          <w:szCs w:val="24"/>
        </w:rPr>
        <w:t>be</w:t>
      </w:r>
      <w:r w:rsidRPr="00F16705">
        <w:rPr>
          <w:rFonts w:ascii="Candara" w:eastAsia="Arial" w:hAnsi="Candara" w:cs="Arial"/>
          <w:sz w:val="24"/>
          <w:szCs w:val="24"/>
        </w:rPr>
        <w:t>l</w:t>
      </w:r>
      <w:r w:rsidRPr="00F16705">
        <w:rPr>
          <w:rFonts w:ascii="Candara" w:eastAsia="Arial" w:hAnsi="Candara" w:cs="Arial"/>
          <w:spacing w:val="-1"/>
          <w:sz w:val="24"/>
          <w:szCs w:val="24"/>
        </w:rPr>
        <w:t>ie</w:t>
      </w:r>
      <w:r w:rsidRPr="00F16705">
        <w:rPr>
          <w:rFonts w:ascii="Candara" w:eastAsia="Arial" w:hAnsi="Candara" w:cs="Arial"/>
          <w:sz w:val="24"/>
          <w:szCs w:val="24"/>
        </w:rPr>
        <w:t>f</w:t>
      </w:r>
      <w:r w:rsidRPr="00F16705">
        <w:rPr>
          <w:rFonts w:ascii="Candara" w:eastAsia="Arial" w:hAnsi="Candara" w:cs="Arial"/>
          <w:spacing w:val="3"/>
          <w:sz w:val="24"/>
          <w:szCs w:val="24"/>
        </w:rPr>
        <w:t xml:space="preserve"> </w:t>
      </w:r>
      <w:r w:rsidRPr="00F16705">
        <w:rPr>
          <w:rFonts w:ascii="Candara" w:eastAsia="Arial" w:hAnsi="Candara" w:cs="Arial"/>
          <w:sz w:val="24"/>
          <w:szCs w:val="24"/>
        </w:rPr>
        <w:t>t</w:t>
      </w:r>
      <w:r w:rsidRPr="00F16705">
        <w:rPr>
          <w:rFonts w:ascii="Candara" w:eastAsia="Arial" w:hAnsi="Candara" w:cs="Arial"/>
          <w:spacing w:val="-1"/>
          <w:sz w:val="24"/>
          <w:szCs w:val="24"/>
        </w:rPr>
        <w:t>h</w:t>
      </w:r>
      <w:r w:rsidRPr="00F16705">
        <w:rPr>
          <w:rFonts w:ascii="Candara" w:eastAsia="Arial" w:hAnsi="Candara" w:cs="Arial"/>
          <w:spacing w:val="1"/>
          <w:sz w:val="24"/>
          <w:szCs w:val="24"/>
        </w:rPr>
        <w:t>a</w:t>
      </w:r>
      <w:r w:rsidRPr="00F16705">
        <w:rPr>
          <w:rFonts w:ascii="Candara" w:eastAsia="Arial" w:hAnsi="Candara" w:cs="Arial"/>
          <w:sz w:val="24"/>
          <w:szCs w:val="24"/>
        </w:rPr>
        <w:t>t</w:t>
      </w:r>
      <w:r w:rsidRPr="00F16705">
        <w:rPr>
          <w:rFonts w:ascii="Candara" w:eastAsia="Arial" w:hAnsi="Candara" w:cs="Arial"/>
          <w:spacing w:val="3"/>
          <w:sz w:val="24"/>
          <w:szCs w:val="24"/>
        </w:rPr>
        <w:t xml:space="preserve"> </w:t>
      </w:r>
      <w:r w:rsidRPr="00F16705">
        <w:rPr>
          <w:rFonts w:ascii="Candara" w:eastAsia="Arial" w:hAnsi="Candara" w:cs="Arial"/>
          <w:sz w:val="24"/>
          <w:szCs w:val="24"/>
        </w:rPr>
        <w:t>a</w:t>
      </w:r>
      <w:r w:rsidRPr="00F16705">
        <w:rPr>
          <w:rFonts w:ascii="Candara" w:eastAsia="Arial" w:hAnsi="Candara" w:cs="Arial"/>
          <w:spacing w:val="3"/>
          <w:sz w:val="24"/>
          <w:szCs w:val="24"/>
        </w:rPr>
        <w:t xml:space="preserve"> </w:t>
      </w:r>
      <w:r w:rsidRPr="00F16705">
        <w:rPr>
          <w:rFonts w:ascii="Candara" w:eastAsia="Arial" w:hAnsi="Candara" w:cs="Arial"/>
          <w:spacing w:val="-2"/>
          <w:sz w:val="24"/>
          <w:szCs w:val="24"/>
        </w:rPr>
        <w:t>c</w:t>
      </w:r>
      <w:r w:rsidRPr="00F16705">
        <w:rPr>
          <w:rFonts w:ascii="Candara" w:eastAsia="Arial" w:hAnsi="Candara" w:cs="Arial"/>
          <w:spacing w:val="1"/>
          <w:sz w:val="24"/>
          <w:szCs w:val="24"/>
        </w:rPr>
        <w:t>h</w:t>
      </w:r>
      <w:r w:rsidRPr="00F16705">
        <w:rPr>
          <w:rFonts w:ascii="Candara" w:eastAsia="Arial" w:hAnsi="Candara" w:cs="Arial"/>
          <w:sz w:val="24"/>
          <w:szCs w:val="24"/>
        </w:rPr>
        <w:t>i</w:t>
      </w:r>
      <w:r w:rsidRPr="00F16705">
        <w:rPr>
          <w:rFonts w:ascii="Candara" w:eastAsia="Arial" w:hAnsi="Candara" w:cs="Arial"/>
          <w:spacing w:val="-1"/>
          <w:sz w:val="24"/>
          <w:szCs w:val="24"/>
        </w:rPr>
        <w:t>l</w:t>
      </w:r>
      <w:r w:rsidRPr="00F16705">
        <w:rPr>
          <w:rFonts w:ascii="Candara" w:eastAsia="Arial" w:hAnsi="Candara" w:cs="Arial"/>
          <w:sz w:val="24"/>
          <w:szCs w:val="24"/>
        </w:rPr>
        <w:t>d</w:t>
      </w:r>
      <w:r w:rsidRPr="00F16705">
        <w:rPr>
          <w:rFonts w:ascii="Candara" w:eastAsia="Arial" w:hAnsi="Candara" w:cs="Arial"/>
          <w:spacing w:val="3"/>
          <w:sz w:val="24"/>
          <w:szCs w:val="24"/>
        </w:rPr>
        <w:t xml:space="preserve"> </w:t>
      </w:r>
      <w:r w:rsidRPr="00F16705">
        <w:rPr>
          <w:rFonts w:ascii="Candara" w:eastAsia="Arial" w:hAnsi="Candara" w:cs="Arial"/>
          <w:spacing w:val="1"/>
          <w:sz w:val="24"/>
          <w:szCs w:val="24"/>
        </w:rPr>
        <w:t>ma</w:t>
      </w:r>
      <w:r w:rsidRPr="00F16705">
        <w:rPr>
          <w:rFonts w:ascii="Candara" w:eastAsia="Arial" w:hAnsi="Candara" w:cs="Arial"/>
          <w:sz w:val="24"/>
          <w:szCs w:val="24"/>
        </w:rPr>
        <w:t xml:space="preserve">y </w:t>
      </w:r>
      <w:r w:rsidRPr="00F16705">
        <w:rPr>
          <w:rFonts w:ascii="Candara" w:eastAsia="Arial" w:hAnsi="Candara" w:cs="Arial"/>
          <w:spacing w:val="1"/>
          <w:sz w:val="24"/>
          <w:szCs w:val="24"/>
        </w:rPr>
        <w:t>b</w:t>
      </w:r>
      <w:r w:rsidRPr="00F16705">
        <w:rPr>
          <w:rFonts w:ascii="Candara" w:eastAsia="Arial" w:hAnsi="Candara" w:cs="Arial"/>
          <w:sz w:val="24"/>
          <w:szCs w:val="24"/>
        </w:rPr>
        <w:t>e</w:t>
      </w:r>
      <w:r w:rsidRPr="00F16705">
        <w:rPr>
          <w:rFonts w:ascii="Candara" w:eastAsia="Arial" w:hAnsi="Candara" w:cs="Arial"/>
          <w:spacing w:val="1"/>
          <w:sz w:val="24"/>
          <w:szCs w:val="24"/>
        </w:rPr>
        <w:t xml:space="preserve"> a</w:t>
      </w:r>
      <w:r w:rsidRPr="00F16705">
        <w:rPr>
          <w:rFonts w:ascii="Candara" w:eastAsia="Arial" w:hAnsi="Candara" w:cs="Arial"/>
          <w:sz w:val="24"/>
          <w:szCs w:val="24"/>
        </w:rPr>
        <w:t>t</w:t>
      </w:r>
      <w:r w:rsidRPr="00F16705">
        <w:rPr>
          <w:rFonts w:ascii="Candara" w:eastAsia="Arial" w:hAnsi="Candara" w:cs="Arial"/>
          <w:spacing w:val="3"/>
          <w:sz w:val="24"/>
          <w:szCs w:val="24"/>
        </w:rPr>
        <w:t xml:space="preserve"> </w:t>
      </w:r>
      <w:r w:rsidRPr="00F16705">
        <w:rPr>
          <w:rFonts w:ascii="Candara" w:eastAsia="Arial" w:hAnsi="Candara" w:cs="Arial"/>
          <w:sz w:val="24"/>
          <w:szCs w:val="24"/>
        </w:rPr>
        <w:t>r</w:t>
      </w:r>
      <w:r w:rsidRPr="00F16705">
        <w:rPr>
          <w:rFonts w:ascii="Candara" w:eastAsia="Arial" w:hAnsi="Candara" w:cs="Arial"/>
          <w:spacing w:val="-1"/>
          <w:sz w:val="24"/>
          <w:szCs w:val="24"/>
        </w:rPr>
        <w:t>i</w:t>
      </w:r>
      <w:r w:rsidRPr="00F16705">
        <w:rPr>
          <w:rFonts w:ascii="Candara" w:eastAsia="Arial" w:hAnsi="Candara" w:cs="Arial"/>
          <w:sz w:val="24"/>
          <w:szCs w:val="24"/>
        </w:rPr>
        <w:t>sk</w:t>
      </w:r>
      <w:r w:rsidRPr="00F16705">
        <w:rPr>
          <w:rFonts w:ascii="Candara" w:eastAsia="Arial" w:hAnsi="Candara" w:cs="Arial"/>
          <w:spacing w:val="2"/>
          <w:sz w:val="24"/>
          <w:szCs w:val="24"/>
        </w:rPr>
        <w:t xml:space="preserve"> </w:t>
      </w:r>
      <w:r w:rsidRPr="00F16705">
        <w:rPr>
          <w:rFonts w:ascii="Candara" w:eastAsia="Arial" w:hAnsi="Candara" w:cs="Arial"/>
          <w:spacing w:val="-1"/>
          <w:sz w:val="24"/>
          <w:szCs w:val="24"/>
        </w:rPr>
        <w:t>o</w:t>
      </w:r>
      <w:r w:rsidRPr="00F16705">
        <w:rPr>
          <w:rFonts w:ascii="Candara" w:eastAsia="Arial" w:hAnsi="Candara" w:cs="Arial"/>
          <w:sz w:val="24"/>
          <w:szCs w:val="24"/>
        </w:rPr>
        <w:t>f</w:t>
      </w:r>
      <w:r w:rsidRPr="00F16705">
        <w:rPr>
          <w:rFonts w:ascii="Candara" w:eastAsia="Arial" w:hAnsi="Candara" w:cs="Arial"/>
          <w:spacing w:val="5"/>
          <w:sz w:val="24"/>
          <w:szCs w:val="24"/>
        </w:rPr>
        <w:t xml:space="preserve"> </w:t>
      </w:r>
      <w:r w:rsidRPr="00F16705">
        <w:rPr>
          <w:rFonts w:ascii="Candara" w:eastAsia="Arial" w:hAnsi="Candara" w:cs="Arial"/>
          <w:sz w:val="24"/>
          <w:szCs w:val="24"/>
        </w:rPr>
        <w:t>s</w:t>
      </w:r>
      <w:r w:rsidRPr="00F16705">
        <w:rPr>
          <w:rFonts w:ascii="Candara" w:eastAsia="Arial" w:hAnsi="Candara" w:cs="Arial"/>
          <w:spacing w:val="1"/>
          <w:sz w:val="24"/>
          <w:szCs w:val="24"/>
        </w:rPr>
        <w:t>e</w:t>
      </w:r>
      <w:r w:rsidRPr="00F16705">
        <w:rPr>
          <w:rFonts w:ascii="Candara" w:eastAsia="Arial" w:hAnsi="Candara" w:cs="Arial"/>
          <w:sz w:val="24"/>
          <w:szCs w:val="24"/>
        </w:rPr>
        <w:t>r</w:t>
      </w:r>
      <w:r w:rsidRPr="00F16705">
        <w:rPr>
          <w:rFonts w:ascii="Candara" w:eastAsia="Arial" w:hAnsi="Candara" w:cs="Arial"/>
          <w:spacing w:val="-4"/>
          <w:sz w:val="24"/>
          <w:szCs w:val="24"/>
        </w:rPr>
        <w:t>i</w:t>
      </w:r>
      <w:r w:rsidRPr="00F16705">
        <w:rPr>
          <w:rFonts w:ascii="Candara" w:eastAsia="Arial" w:hAnsi="Candara" w:cs="Arial"/>
          <w:spacing w:val="1"/>
          <w:sz w:val="24"/>
          <w:szCs w:val="24"/>
        </w:rPr>
        <w:t>ou</w:t>
      </w:r>
      <w:r w:rsidRPr="00F16705">
        <w:rPr>
          <w:rFonts w:ascii="Candara" w:eastAsia="Arial" w:hAnsi="Candara" w:cs="Arial"/>
          <w:sz w:val="24"/>
          <w:szCs w:val="24"/>
        </w:rPr>
        <w:t>s</w:t>
      </w:r>
      <w:r w:rsidRPr="00F16705">
        <w:rPr>
          <w:rFonts w:ascii="Candara" w:eastAsia="Arial" w:hAnsi="Candara" w:cs="Arial"/>
          <w:spacing w:val="2"/>
          <w:sz w:val="24"/>
          <w:szCs w:val="24"/>
        </w:rPr>
        <w:t xml:space="preserve"> </w:t>
      </w:r>
      <w:r w:rsidRPr="00F16705">
        <w:rPr>
          <w:rFonts w:ascii="Candara" w:eastAsia="Arial" w:hAnsi="Candara" w:cs="Arial"/>
          <w:spacing w:val="-1"/>
          <w:sz w:val="24"/>
          <w:szCs w:val="24"/>
        </w:rPr>
        <w:t>h</w:t>
      </w:r>
      <w:r w:rsidRPr="00F16705">
        <w:rPr>
          <w:rFonts w:ascii="Candara" w:eastAsia="Arial" w:hAnsi="Candara" w:cs="Arial"/>
          <w:spacing w:val="1"/>
          <w:sz w:val="24"/>
          <w:szCs w:val="24"/>
        </w:rPr>
        <w:t>a</w:t>
      </w:r>
      <w:r w:rsidRPr="00F16705">
        <w:rPr>
          <w:rFonts w:ascii="Candara" w:eastAsia="Arial" w:hAnsi="Candara" w:cs="Arial"/>
          <w:sz w:val="24"/>
          <w:szCs w:val="24"/>
        </w:rPr>
        <w:t>r</w:t>
      </w:r>
      <w:r w:rsidRPr="00F16705">
        <w:rPr>
          <w:rFonts w:ascii="Candara" w:eastAsia="Arial" w:hAnsi="Candara" w:cs="Arial"/>
          <w:spacing w:val="1"/>
          <w:sz w:val="24"/>
          <w:szCs w:val="24"/>
        </w:rPr>
        <w:t>m</w:t>
      </w:r>
      <w:r w:rsidRPr="00F16705">
        <w:rPr>
          <w:rFonts w:ascii="Candara" w:eastAsia="Arial" w:hAnsi="Candara" w:cs="Arial"/>
          <w:sz w:val="24"/>
          <w:szCs w:val="24"/>
        </w:rPr>
        <w:t>, t</w:t>
      </w:r>
      <w:r w:rsidRPr="00F16705">
        <w:rPr>
          <w:rFonts w:ascii="Candara" w:eastAsia="Arial" w:hAnsi="Candara" w:cs="Arial"/>
          <w:spacing w:val="1"/>
          <w:sz w:val="24"/>
          <w:szCs w:val="24"/>
        </w:rPr>
        <w:t>h</w:t>
      </w:r>
      <w:r w:rsidRPr="00F16705">
        <w:rPr>
          <w:rFonts w:ascii="Candara" w:eastAsia="Arial" w:hAnsi="Candara" w:cs="Arial"/>
          <w:sz w:val="24"/>
          <w:szCs w:val="24"/>
        </w:rPr>
        <w:t>e</w:t>
      </w:r>
      <w:r w:rsidRPr="00F16705">
        <w:rPr>
          <w:rFonts w:ascii="Candara" w:eastAsia="Arial" w:hAnsi="Candara" w:cs="Arial"/>
          <w:spacing w:val="3"/>
          <w:sz w:val="24"/>
          <w:szCs w:val="24"/>
        </w:rPr>
        <w:t xml:space="preserve"> </w:t>
      </w:r>
      <w:r w:rsidRPr="00F16705">
        <w:rPr>
          <w:rFonts w:ascii="Candara" w:eastAsia="Arial" w:hAnsi="Candara" w:cs="Arial"/>
          <w:sz w:val="24"/>
          <w:szCs w:val="24"/>
        </w:rPr>
        <w:t>s</w:t>
      </w:r>
      <w:r w:rsidRPr="00F16705">
        <w:rPr>
          <w:rFonts w:ascii="Candara" w:eastAsia="Arial" w:hAnsi="Candara" w:cs="Arial"/>
          <w:spacing w:val="-2"/>
          <w:sz w:val="24"/>
          <w:szCs w:val="24"/>
        </w:rPr>
        <w:t>c</w:t>
      </w:r>
      <w:r w:rsidRPr="00F16705">
        <w:rPr>
          <w:rFonts w:ascii="Candara" w:eastAsia="Arial" w:hAnsi="Candara" w:cs="Arial"/>
          <w:spacing w:val="1"/>
          <w:sz w:val="24"/>
          <w:szCs w:val="24"/>
        </w:rPr>
        <w:t>hoo</w:t>
      </w:r>
      <w:r w:rsidRPr="00F16705">
        <w:rPr>
          <w:rFonts w:ascii="Candara" w:eastAsia="Arial" w:hAnsi="Candara" w:cs="Arial"/>
          <w:sz w:val="24"/>
          <w:szCs w:val="24"/>
        </w:rPr>
        <w:t xml:space="preserve">l </w:t>
      </w:r>
      <w:r w:rsidRPr="00F16705">
        <w:rPr>
          <w:rFonts w:ascii="Candara" w:eastAsia="Arial" w:hAnsi="Candara" w:cs="Arial"/>
          <w:spacing w:val="1"/>
          <w:sz w:val="24"/>
          <w:szCs w:val="24"/>
        </w:rPr>
        <w:t>ma</w:t>
      </w:r>
      <w:r w:rsidRPr="00F16705">
        <w:rPr>
          <w:rFonts w:ascii="Candara" w:eastAsia="Arial" w:hAnsi="Candara" w:cs="Arial"/>
          <w:sz w:val="24"/>
          <w:szCs w:val="24"/>
        </w:rPr>
        <w:t>y i</w:t>
      </w:r>
      <w:r w:rsidRPr="00F16705">
        <w:rPr>
          <w:rFonts w:ascii="Candara" w:eastAsia="Arial" w:hAnsi="Candara" w:cs="Arial"/>
          <w:spacing w:val="-1"/>
          <w:sz w:val="24"/>
          <w:szCs w:val="24"/>
        </w:rPr>
        <w:t>m</w:t>
      </w:r>
      <w:r w:rsidRPr="00F16705">
        <w:rPr>
          <w:rFonts w:ascii="Candara" w:eastAsia="Arial" w:hAnsi="Candara" w:cs="Arial"/>
          <w:spacing w:val="1"/>
          <w:sz w:val="24"/>
          <w:szCs w:val="24"/>
        </w:rPr>
        <w:t>m</w:t>
      </w:r>
      <w:r w:rsidRPr="00F16705">
        <w:rPr>
          <w:rFonts w:ascii="Candara" w:eastAsia="Arial" w:hAnsi="Candara" w:cs="Arial"/>
          <w:spacing w:val="-1"/>
          <w:sz w:val="24"/>
          <w:szCs w:val="24"/>
        </w:rPr>
        <w:t>e</w:t>
      </w:r>
      <w:r w:rsidRPr="00F16705">
        <w:rPr>
          <w:rFonts w:ascii="Candara" w:eastAsia="Arial" w:hAnsi="Candara" w:cs="Arial"/>
          <w:spacing w:val="1"/>
          <w:sz w:val="24"/>
          <w:szCs w:val="24"/>
        </w:rPr>
        <w:t>d</w:t>
      </w:r>
      <w:r w:rsidRPr="00F16705">
        <w:rPr>
          <w:rFonts w:ascii="Candara" w:eastAsia="Arial" w:hAnsi="Candara" w:cs="Arial"/>
          <w:sz w:val="24"/>
          <w:szCs w:val="24"/>
        </w:rPr>
        <w:t>ia</w:t>
      </w:r>
      <w:r w:rsidRPr="00F16705">
        <w:rPr>
          <w:rFonts w:ascii="Candara" w:eastAsia="Arial" w:hAnsi="Candara" w:cs="Arial"/>
          <w:spacing w:val="1"/>
          <w:sz w:val="24"/>
          <w:szCs w:val="24"/>
        </w:rPr>
        <w:t>te</w:t>
      </w:r>
      <w:r w:rsidRPr="00F16705">
        <w:rPr>
          <w:rFonts w:ascii="Candara" w:eastAsia="Arial" w:hAnsi="Candara" w:cs="Arial"/>
          <w:sz w:val="24"/>
          <w:szCs w:val="24"/>
        </w:rPr>
        <w:t>ly ref</w:t>
      </w:r>
      <w:r w:rsidRPr="00F16705">
        <w:rPr>
          <w:rFonts w:ascii="Candara" w:eastAsia="Arial" w:hAnsi="Candara" w:cs="Arial"/>
          <w:spacing w:val="1"/>
          <w:sz w:val="24"/>
          <w:szCs w:val="24"/>
        </w:rPr>
        <w:t>e</w:t>
      </w:r>
      <w:r w:rsidRPr="00F16705">
        <w:rPr>
          <w:rFonts w:ascii="Candara" w:eastAsia="Arial" w:hAnsi="Candara" w:cs="Arial"/>
          <w:sz w:val="24"/>
          <w:szCs w:val="24"/>
        </w:rPr>
        <w:t>r</w:t>
      </w:r>
      <w:r w:rsidRPr="00F16705">
        <w:rPr>
          <w:rFonts w:ascii="Candara" w:eastAsia="Arial" w:hAnsi="Candara" w:cs="Arial"/>
          <w:spacing w:val="2"/>
          <w:sz w:val="24"/>
          <w:szCs w:val="24"/>
        </w:rPr>
        <w:t xml:space="preserve"> </w:t>
      </w:r>
      <w:r w:rsidRPr="00F16705">
        <w:rPr>
          <w:rFonts w:ascii="Candara" w:eastAsia="Arial" w:hAnsi="Candara" w:cs="Arial"/>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e</w:t>
      </w:r>
      <w:r w:rsidRPr="00F16705">
        <w:rPr>
          <w:rFonts w:ascii="Candara" w:eastAsia="Arial" w:hAnsi="Candara" w:cs="Arial"/>
          <w:spacing w:val="3"/>
          <w:sz w:val="24"/>
          <w:szCs w:val="24"/>
        </w:rPr>
        <w:t xml:space="preserve"> </w:t>
      </w:r>
      <w:r w:rsidRPr="00F16705">
        <w:rPr>
          <w:rFonts w:ascii="Candara" w:eastAsia="Arial" w:hAnsi="Candara" w:cs="Arial"/>
          <w:sz w:val="24"/>
          <w:szCs w:val="24"/>
        </w:rPr>
        <w:t>c</w:t>
      </w:r>
      <w:r w:rsidRPr="00F16705">
        <w:rPr>
          <w:rFonts w:ascii="Candara" w:eastAsia="Arial" w:hAnsi="Candara" w:cs="Arial"/>
          <w:spacing w:val="1"/>
          <w:sz w:val="24"/>
          <w:szCs w:val="24"/>
        </w:rPr>
        <w:t>a</w:t>
      </w:r>
      <w:r w:rsidRPr="00F16705">
        <w:rPr>
          <w:rFonts w:ascii="Candara" w:eastAsia="Arial" w:hAnsi="Candara" w:cs="Arial"/>
          <w:spacing w:val="3"/>
          <w:sz w:val="24"/>
          <w:szCs w:val="24"/>
        </w:rPr>
        <w:t>s</w:t>
      </w:r>
      <w:r w:rsidRPr="00F16705">
        <w:rPr>
          <w:rFonts w:ascii="Candara" w:eastAsia="Arial" w:hAnsi="Candara" w:cs="Arial"/>
          <w:sz w:val="24"/>
          <w:szCs w:val="24"/>
        </w:rPr>
        <w:t>e</w:t>
      </w:r>
      <w:r w:rsidRPr="00F16705">
        <w:rPr>
          <w:rFonts w:ascii="Candara" w:eastAsia="Arial" w:hAnsi="Candara" w:cs="Arial"/>
          <w:spacing w:val="1"/>
          <w:sz w:val="24"/>
          <w:szCs w:val="24"/>
        </w:rPr>
        <w:t xml:space="preserve"> </w:t>
      </w:r>
      <w:r w:rsidRPr="00F16705">
        <w:rPr>
          <w:rFonts w:ascii="Candara" w:eastAsia="Arial" w:hAnsi="Candara" w:cs="Arial"/>
          <w:sz w:val="24"/>
          <w:szCs w:val="24"/>
        </w:rPr>
        <w:t>to</w:t>
      </w:r>
      <w:r w:rsidRPr="00F16705">
        <w:rPr>
          <w:rFonts w:ascii="Candara" w:eastAsia="Arial" w:hAnsi="Candara" w:cs="Arial"/>
          <w:spacing w:val="4"/>
          <w:sz w:val="24"/>
          <w:szCs w:val="24"/>
        </w:rPr>
        <w:t xml:space="preserve"> </w:t>
      </w:r>
      <w:r w:rsidRPr="00F16705">
        <w:rPr>
          <w:rFonts w:ascii="Candara" w:eastAsia="Arial" w:hAnsi="Candara" w:cs="Arial"/>
          <w:sz w:val="24"/>
          <w:szCs w:val="24"/>
        </w:rPr>
        <w:t>c</w:t>
      </w:r>
      <w:r w:rsidRPr="00F16705">
        <w:rPr>
          <w:rFonts w:ascii="Candara" w:eastAsia="Arial" w:hAnsi="Candara" w:cs="Arial"/>
          <w:spacing w:val="1"/>
          <w:sz w:val="24"/>
          <w:szCs w:val="24"/>
        </w:rPr>
        <w:t>h</w:t>
      </w:r>
      <w:r w:rsidRPr="00F16705">
        <w:rPr>
          <w:rFonts w:ascii="Candara" w:eastAsia="Arial" w:hAnsi="Candara" w:cs="Arial"/>
          <w:sz w:val="24"/>
          <w:szCs w:val="24"/>
        </w:rPr>
        <w:t>i</w:t>
      </w:r>
      <w:r w:rsidRPr="00F16705">
        <w:rPr>
          <w:rFonts w:ascii="Candara" w:eastAsia="Arial" w:hAnsi="Candara" w:cs="Arial"/>
          <w:spacing w:val="-1"/>
          <w:sz w:val="24"/>
          <w:szCs w:val="24"/>
        </w:rPr>
        <w:t>l</w:t>
      </w:r>
      <w:r w:rsidRPr="00F16705">
        <w:rPr>
          <w:rFonts w:ascii="Candara" w:eastAsia="Arial" w:hAnsi="Candara" w:cs="Arial"/>
          <w:sz w:val="24"/>
          <w:szCs w:val="24"/>
        </w:rPr>
        <w:t>d</w:t>
      </w:r>
      <w:r w:rsidRPr="00F16705">
        <w:rPr>
          <w:rFonts w:ascii="Candara" w:eastAsia="Arial" w:hAnsi="Candara" w:cs="Arial"/>
          <w:spacing w:val="1"/>
          <w:sz w:val="24"/>
          <w:szCs w:val="24"/>
        </w:rPr>
        <w:t xml:space="preserve"> p</w:t>
      </w:r>
      <w:r w:rsidRPr="00F16705">
        <w:rPr>
          <w:rFonts w:ascii="Candara" w:eastAsia="Arial" w:hAnsi="Candara" w:cs="Arial"/>
          <w:sz w:val="24"/>
          <w:szCs w:val="24"/>
        </w:rPr>
        <w:t>rot</w:t>
      </w:r>
      <w:r w:rsidRPr="00F16705">
        <w:rPr>
          <w:rFonts w:ascii="Candara" w:eastAsia="Arial" w:hAnsi="Candara" w:cs="Arial"/>
          <w:spacing w:val="1"/>
          <w:sz w:val="24"/>
          <w:szCs w:val="24"/>
        </w:rPr>
        <w:t>e</w:t>
      </w:r>
      <w:r w:rsidRPr="00F16705">
        <w:rPr>
          <w:rFonts w:ascii="Candara" w:eastAsia="Arial" w:hAnsi="Candara" w:cs="Arial"/>
          <w:spacing w:val="-2"/>
          <w:sz w:val="24"/>
          <w:szCs w:val="24"/>
        </w:rPr>
        <w:t>c</w:t>
      </w:r>
      <w:r w:rsidRPr="00F16705">
        <w:rPr>
          <w:rFonts w:ascii="Candara" w:eastAsia="Arial" w:hAnsi="Candara" w:cs="Arial"/>
          <w:sz w:val="24"/>
          <w:szCs w:val="24"/>
        </w:rPr>
        <w:t>ti</w:t>
      </w:r>
      <w:r w:rsidRPr="00F16705">
        <w:rPr>
          <w:rFonts w:ascii="Candara" w:eastAsia="Arial" w:hAnsi="Candara" w:cs="Arial"/>
          <w:spacing w:val="1"/>
          <w:sz w:val="24"/>
          <w:szCs w:val="24"/>
        </w:rPr>
        <w:t>o</w:t>
      </w:r>
      <w:r w:rsidRPr="00F16705">
        <w:rPr>
          <w:rFonts w:ascii="Candara" w:eastAsia="Arial" w:hAnsi="Candara" w:cs="Arial"/>
          <w:sz w:val="24"/>
          <w:szCs w:val="24"/>
        </w:rPr>
        <w:t>n</w:t>
      </w:r>
      <w:r w:rsidRPr="00F16705">
        <w:rPr>
          <w:rFonts w:ascii="Candara" w:eastAsia="Arial" w:hAnsi="Candara" w:cs="Arial"/>
          <w:spacing w:val="1"/>
          <w:sz w:val="24"/>
          <w:szCs w:val="24"/>
        </w:rPr>
        <w:t xml:space="preserve"> </w:t>
      </w:r>
      <w:r w:rsidRPr="00F16705">
        <w:rPr>
          <w:rFonts w:ascii="Candara" w:eastAsia="Arial" w:hAnsi="Candara" w:cs="Arial"/>
          <w:spacing w:val="-1"/>
          <w:sz w:val="24"/>
          <w:szCs w:val="24"/>
        </w:rPr>
        <w:t>a</w:t>
      </w:r>
      <w:r w:rsidRPr="00F16705">
        <w:rPr>
          <w:rFonts w:ascii="Candara" w:eastAsia="Arial" w:hAnsi="Candara" w:cs="Arial"/>
          <w:spacing w:val="1"/>
          <w:sz w:val="24"/>
          <w:szCs w:val="24"/>
        </w:rPr>
        <w:t>n</w:t>
      </w:r>
      <w:r w:rsidRPr="00F16705">
        <w:rPr>
          <w:rFonts w:ascii="Candara" w:eastAsia="Arial" w:hAnsi="Candara" w:cs="Arial"/>
          <w:sz w:val="24"/>
          <w:szCs w:val="24"/>
        </w:rPr>
        <w:t>d</w:t>
      </w:r>
      <w:r w:rsidRPr="00F16705">
        <w:rPr>
          <w:rFonts w:ascii="Candara" w:eastAsia="Arial" w:hAnsi="Candara" w:cs="Arial"/>
          <w:spacing w:val="3"/>
          <w:sz w:val="24"/>
          <w:szCs w:val="24"/>
        </w:rPr>
        <w:t xml:space="preserve"> </w:t>
      </w:r>
      <w:r w:rsidRPr="00F16705">
        <w:rPr>
          <w:rFonts w:ascii="Candara" w:eastAsia="Arial" w:hAnsi="Candara" w:cs="Arial"/>
          <w:spacing w:val="-3"/>
          <w:sz w:val="24"/>
          <w:szCs w:val="24"/>
        </w:rPr>
        <w:t>w</w:t>
      </w:r>
      <w:r w:rsidRPr="00F16705">
        <w:rPr>
          <w:rFonts w:ascii="Candara" w:eastAsia="Arial" w:hAnsi="Candara" w:cs="Arial"/>
          <w:spacing w:val="1"/>
          <w:sz w:val="24"/>
          <w:szCs w:val="24"/>
        </w:rPr>
        <w:t>e</w:t>
      </w:r>
      <w:r w:rsidRPr="00F16705">
        <w:rPr>
          <w:rFonts w:ascii="Candara" w:eastAsia="Arial" w:hAnsi="Candara" w:cs="Arial"/>
          <w:sz w:val="24"/>
          <w:szCs w:val="24"/>
        </w:rPr>
        <w:t>l</w:t>
      </w:r>
      <w:r w:rsidRPr="00F16705">
        <w:rPr>
          <w:rFonts w:ascii="Candara" w:eastAsia="Arial" w:hAnsi="Candara" w:cs="Arial"/>
          <w:spacing w:val="2"/>
          <w:sz w:val="24"/>
          <w:szCs w:val="24"/>
        </w:rPr>
        <w:t>f</w:t>
      </w:r>
      <w:r w:rsidRPr="00F16705">
        <w:rPr>
          <w:rFonts w:ascii="Candara" w:eastAsia="Arial" w:hAnsi="Candara" w:cs="Arial"/>
          <w:spacing w:val="1"/>
          <w:sz w:val="24"/>
          <w:szCs w:val="24"/>
        </w:rPr>
        <w:t>a</w:t>
      </w:r>
      <w:r w:rsidRPr="00F16705">
        <w:rPr>
          <w:rFonts w:ascii="Candara" w:eastAsia="Arial" w:hAnsi="Candara" w:cs="Arial"/>
          <w:spacing w:val="-3"/>
          <w:sz w:val="24"/>
          <w:szCs w:val="24"/>
        </w:rPr>
        <w:t>r</w:t>
      </w:r>
      <w:r w:rsidRPr="00F16705">
        <w:rPr>
          <w:rFonts w:ascii="Candara" w:eastAsia="Arial" w:hAnsi="Candara" w:cs="Arial"/>
          <w:sz w:val="24"/>
          <w:szCs w:val="24"/>
        </w:rPr>
        <w:t>e s</w:t>
      </w:r>
      <w:r w:rsidRPr="00F16705">
        <w:rPr>
          <w:rFonts w:ascii="Candara" w:eastAsia="Arial" w:hAnsi="Candara" w:cs="Arial"/>
          <w:spacing w:val="1"/>
          <w:sz w:val="24"/>
          <w:szCs w:val="24"/>
        </w:rPr>
        <w:t>e</w:t>
      </w:r>
      <w:r w:rsidRPr="00F16705">
        <w:rPr>
          <w:rFonts w:ascii="Candara" w:eastAsia="Arial" w:hAnsi="Candara" w:cs="Arial"/>
          <w:sz w:val="24"/>
          <w:szCs w:val="24"/>
        </w:rPr>
        <w:t>r</w:t>
      </w:r>
      <w:r w:rsidRPr="00F16705">
        <w:rPr>
          <w:rFonts w:ascii="Candara" w:eastAsia="Arial" w:hAnsi="Candara" w:cs="Arial"/>
          <w:spacing w:val="-3"/>
          <w:sz w:val="24"/>
          <w:szCs w:val="24"/>
        </w:rPr>
        <w:t>v</w:t>
      </w:r>
      <w:r w:rsidRPr="00F16705">
        <w:rPr>
          <w:rFonts w:ascii="Candara" w:eastAsia="Arial" w:hAnsi="Candara" w:cs="Arial"/>
          <w:sz w:val="24"/>
          <w:szCs w:val="24"/>
        </w:rPr>
        <w:t>ices</w:t>
      </w:r>
      <w:r w:rsidR="003F50B3" w:rsidRPr="00F16705">
        <w:rPr>
          <w:rFonts w:ascii="Candara" w:eastAsia="Arial" w:hAnsi="Candara" w:cs="Arial"/>
          <w:sz w:val="24"/>
          <w:szCs w:val="24"/>
        </w:rPr>
        <w:t>, or the police</w:t>
      </w:r>
      <w:r w:rsidRPr="00F16705">
        <w:rPr>
          <w:rFonts w:ascii="Candara" w:eastAsia="Arial" w:hAnsi="Candara" w:cs="Arial"/>
          <w:sz w:val="24"/>
          <w:szCs w:val="24"/>
        </w:rPr>
        <w:t>.</w:t>
      </w:r>
      <w:r w:rsidRPr="00F16705">
        <w:rPr>
          <w:rFonts w:ascii="Candara" w:eastAsia="Arial" w:hAnsi="Candara" w:cs="Arial"/>
          <w:spacing w:val="3"/>
          <w:sz w:val="24"/>
          <w:szCs w:val="24"/>
        </w:rPr>
        <w:t xml:space="preserve"> </w:t>
      </w:r>
      <w:r w:rsidRPr="00F16705">
        <w:rPr>
          <w:rFonts w:ascii="Candara" w:eastAsia="Arial" w:hAnsi="Candara" w:cs="Arial"/>
          <w:sz w:val="24"/>
          <w:szCs w:val="24"/>
        </w:rPr>
        <w:t>If</w:t>
      </w:r>
      <w:r w:rsidRPr="00F16705">
        <w:rPr>
          <w:rFonts w:ascii="Candara" w:eastAsia="Arial" w:hAnsi="Candara" w:cs="Arial"/>
          <w:spacing w:val="6"/>
          <w:sz w:val="24"/>
          <w:szCs w:val="24"/>
        </w:rPr>
        <w:t xml:space="preserve"> </w:t>
      </w:r>
      <w:r w:rsidRPr="00F16705">
        <w:rPr>
          <w:rFonts w:ascii="Candara" w:eastAsia="Arial" w:hAnsi="Candara" w:cs="Arial"/>
          <w:sz w:val="24"/>
          <w:szCs w:val="24"/>
        </w:rPr>
        <w:t>it</w:t>
      </w:r>
      <w:r w:rsidRPr="00F16705">
        <w:rPr>
          <w:rFonts w:ascii="Candara" w:eastAsia="Arial" w:hAnsi="Candara" w:cs="Arial"/>
          <w:spacing w:val="2"/>
          <w:sz w:val="24"/>
          <w:szCs w:val="24"/>
        </w:rPr>
        <w:t xml:space="preserve"> </w:t>
      </w:r>
      <w:r w:rsidRPr="00F16705">
        <w:rPr>
          <w:rFonts w:ascii="Candara" w:eastAsia="Arial" w:hAnsi="Candara" w:cs="Arial"/>
          <w:sz w:val="24"/>
          <w:szCs w:val="24"/>
        </w:rPr>
        <w:t xml:space="preserve">is </w:t>
      </w:r>
      <w:r w:rsidRPr="00F16705">
        <w:rPr>
          <w:rFonts w:ascii="Candara" w:eastAsia="Arial" w:hAnsi="Candara" w:cs="Arial"/>
          <w:spacing w:val="1"/>
          <w:sz w:val="24"/>
          <w:szCs w:val="24"/>
        </w:rPr>
        <w:t>de</w:t>
      </w:r>
      <w:r w:rsidRPr="00F16705">
        <w:rPr>
          <w:rFonts w:ascii="Candara" w:eastAsia="Arial" w:hAnsi="Candara" w:cs="Arial"/>
          <w:sz w:val="24"/>
          <w:szCs w:val="24"/>
        </w:rPr>
        <w:t>ci</w:t>
      </w:r>
      <w:r w:rsidRPr="00F16705">
        <w:rPr>
          <w:rFonts w:ascii="Candara" w:eastAsia="Arial" w:hAnsi="Candara" w:cs="Arial"/>
          <w:spacing w:val="-2"/>
          <w:sz w:val="24"/>
          <w:szCs w:val="24"/>
        </w:rPr>
        <w:t>d</w:t>
      </w:r>
      <w:r w:rsidRPr="00F16705">
        <w:rPr>
          <w:rFonts w:ascii="Candara" w:eastAsia="Arial" w:hAnsi="Candara" w:cs="Arial"/>
          <w:spacing w:val="1"/>
          <w:sz w:val="24"/>
          <w:szCs w:val="24"/>
        </w:rPr>
        <w:t>e</w:t>
      </w:r>
      <w:r w:rsidRPr="00F16705">
        <w:rPr>
          <w:rFonts w:ascii="Candara" w:eastAsia="Arial" w:hAnsi="Candara" w:cs="Arial"/>
          <w:sz w:val="24"/>
          <w:szCs w:val="24"/>
        </w:rPr>
        <w:t>d</w:t>
      </w:r>
      <w:r w:rsidRPr="00F16705">
        <w:rPr>
          <w:rFonts w:ascii="Candara" w:eastAsia="Arial" w:hAnsi="Candara" w:cs="Arial"/>
          <w:spacing w:val="3"/>
          <w:sz w:val="24"/>
          <w:szCs w:val="24"/>
        </w:rPr>
        <w:t xml:space="preserve"> </w:t>
      </w:r>
      <w:r w:rsidRPr="00F16705">
        <w:rPr>
          <w:rFonts w:ascii="Candara" w:eastAsia="Arial" w:hAnsi="Candara" w:cs="Arial"/>
          <w:sz w:val="24"/>
          <w:szCs w:val="24"/>
        </w:rPr>
        <w:t>t</w:t>
      </w:r>
      <w:r w:rsidRPr="00F16705">
        <w:rPr>
          <w:rFonts w:ascii="Candara" w:eastAsia="Arial" w:hAnsi="Candara" w:cs="Arial"/>
          <w:spacing w:val="-1"/>
          <w:sz w:val="24"/>
          <w:szCs w:val="24"/>
        </w:rPr>
        <w:t>h</w:t>
      </w:r>
      <w:r w:rsidRPr="00F16705">
        <w:rPr>
          <w:rFonts w:ascii="Candara" w:eastAsia="Arial" w:hAnsi="Candara" w:cs="Arial"/>
          <w:spacing w:val="1"/>
          <w:sz w:val="24"/>
          <w:szCs w:val="24"/>
        </w:rPr>
        <w:t>a</w:t>
      </w:r>
      <w:r w:rsidRPr="00F16705">
        <w:rPr>
          <w:rFonts w:ascii="Candara" w:eastAsia="Arial" w:hAnsi="Candara" w:cs="Arial"/>
          <w:sz w:val="24"/>
          <w:szCs w:val="24"/>
        </w:rPr>
        <w:t>t</w:t>
      </w:r>
      <w:r w:rsidRPr="00F16705">
        <w:rPr>
          <w:rFonts w:ascii="Candara" w:eastAsia="Arial" w:hAnsi="Candara" w:cs="Arial"/>
          <w:spacing w:val="3"/>
          <w:sz w:val="24"/>
          <w:szCs w:val="24"/>
        </w:rPr>
        <w:t xml:space="preserve"> </w:t>
      </w:r>
      <w:r w:rsidRPr="00F16705">
        <w:rPr>
          <w:rFonts w:ascii="Candara" w:eastAsia="Arial" w:hAnsi="Candara" w:cs="Arial"/>
          <w:spacing w:val="-2"/>
          <w:sz w:val="24"/>
          <w:szCs w:val="24"/>
        </w:rPr>
        <w:t>t</w:t>
      </w:r>
      <w:r w:rsidRPr="00F16705">
        <w:rPr>
          <w:rFonts w:ascii="Candara" w:eastAsia="Arial" w:hAnsi="Candara" w:cs="Arial"/>
          <w:spacing w:val="1"/>
          <w:sz w:val="24"/>
          <w:szCs w:val="24"/>
        </w:rPr>
        <w:t>he</w:t>
      </w:r>
      <w:r w:rsidRPr="00F16705">
        <w:rPr>
          <w:rFonts w:ascii="Candara" w:eastAsia="Arial" w:hAnsi="Candara" w:cs="Arial"/>
          <w:sz w:val="24"/>
          <w:szCs w:val="24"/>
        </w:rPr>
        <w:t>re</w:t>
      </w:r>
      <w:r w:rsidRPr="00F16705">
        <w:rPr>
          <w:rFonts w:ascii="Candara" w:eastAsia="Arial" w:hAnsi="Candara" w:cs="Arial"/>
          <w:spacing w:val="3"/>
          <w:sz w:val="24"/>
          <w:szCs w:val="24"/>
        </w:rPr>
        <w:t xml:space="preserve"> </w:t>
      </w:r>
      <w:r w:rsidRPr="00F16705">
        <w:rPr>
          <w:rFonts w:ascii="Candara" w:eastAsia="Arial" w:hAnsi="Candara" w:cs="Arial"/>
          <w:sz w:val="24"/>
          <w:szCs w:val="24"/>
        </w:rPr>
        <w:t>is</w:t>
      </w:r>
      <w:r w:rsidRPr="00F16705">
        <w:rPr>
          <w:rFonts w:ascii="Candara" w:eastAsia="Arial" w:hAnsi="Candara" w:cs="Arial"/>
          <w:spacing w:val="2"/>
          <w:sz w:val="24"/>
          <w:szCs w:val="24"/>
        </w:rPr>
        <w:t xml:space="preserve"> </w:t>
      </w:r>
      <w:r w:rsidRPr="00F16705">
        <w:rPr>
          <w:rFonts w:ascii="Candara" w:eastAsia="Arial" w:hAnsi="Candara" w:cs="Arial"/>
          <w:spacing w:val="-2"/>
          <w:sz w:val="24"/>
          <w:szCs w:val="24"/>
        </w:rPr>
        <w:t>c</w:t>
      </w:r>
      <w:r w:rsidRPr="00F16705">
        <w:rPr>
          <w:rFonts w:ascii="Candara" w:eastAsia="Arial" w:hAnsi="Candara" w:cs="Arial"/>
          <w:spacing w:val="1"/>
          <w:sz w:val="24"/>
          <w:szCs w:val="24"/>
        </w:rPr>
        <w:t>au</w:t>
      </w:r>
      <w:r w:rsidRPr="00F16705">
        <w:rPr>
          <w:rFonts w:ascii="Candara" w:eastAsia="Arial" w:hAnsi="Candara" w:cs="Arial"/>
          <w:sz w:val="24"/>
          <w:szCs w:val="24"/>
        </w:rPr>
        <w:t>se</w:t>
      </w:r>
      <w:r w:rsidRPr="00F16705">
        <w:rPr>
          <w:rFonts w:ascii="Candara" w:eastAsia="Arial" w:hAnsi="Candara" w:cs="Arial"/>
          <w:spacing w:val="1"/>
          <w:sz w:val="24"/>
          <w:szCs w:val="24"/>
        </w:rPr>
        <w:t xml:space="preserve"> </w:t>
      </w:r>
      <w:r w:rsidRPr="00F16705">
        <w:rPr>
          <w:rFonts w:ascii="Candara" w:eastAsia="Arial" w:hAnsi="Candara" w:cs="Arial"/>
          <w:sz w:val="24"/>
          <w:szCs w:val="24"/>
        </w:rPr>
        <w:t>f</w:t>
      </w:r>
      <w:r w:rsidRPr="00F16705">
        <w:rPr>
          <w:rFonts w:ascii="Candara" w:eastAsia="Arial" w:hAnsi="Candara" w:cs="Arial"/>
          <w:spacing w:val="1"/>
          <w:sz w:val="24"/>
          <w:szCs w:val="24"/>
        </w:rPr>
        <w:t>o</w:t>
      </w:r>
      <w:r w:rsidRPr="00F16705">
        <w:rPr>
          <w:rFonts w:ascii="Candara" w:eastAsia="Arial" w:hAnsi="Candara" w:cs="Arial"/>
          <w:sz w:val="24"/>
          <w:szCs w:val="24"/>
        </w:rPr>
        <w:t>r</w:t>
      </w:r>
      <w:r w:rsidRPr="00F16705">
        <w:rPr>
          <w:rFonts w:ascii="Candara" w:eastAsia="Arial" w:hAnsi="Candara" w:cs="Arial"/>
          <w:spacing w:val="2"/>
          <w:sz w:val="24"/>
          <w:szCs w:val="24"/>
        </w:rPr>
        <w:t xml:space="preserve"> </w:t>
      </w:r>
      <w:r w:rsidRPr="00F16705">
        <w:rPr>
          <w:rFonts w:ascii="Candara" w:eastAsia="Arial" w:hAnsi="Candara" w:cs="Arial"/>
          <w:spacing w:val="1"/>
          <w:sz w:val="24"/>
          <w:szCs w:val="24"/>
        </w:rPr>
        <w:t>a</w:t>
      </w:r>
      <w:r w:rsidRPr="00F16705">
        <w:rPr>
          <w:rFonts w:ascii="Candara" w:eastAsia="Arial" w:hAnsi="Candara" w:cs="Arial"/>
          <w:sz w:val="24"/>
          <w:szCs w:val="24"/>
        </w:rPr>
        <w:t>n</w:t>
      </w:r>
      <w:r w:rsidRPr="00F16705">
        <w:rPr>
          <w:rFonts w:ascii="Candara" w:eastAsia="Arial" w:hAnsi="Candara" w:cs="Arial"/>
          <w:spacing w:val="1"/>
          <w:sz w:val="24"/>
          <w:szCs w:val="24"/>
        </w:rPr>
        <w:t xml:space="preserve"> </w:t>
      </w:r>
      <w:r w:rsidRPr="00F16705">
        <w:rPr>
          <w:rFonts w:ascii="Candara" w:eastAsia="Arial" w:hAnsi="Candara" w:cs="Arial"/>
          <w:spacing w:val="-1"/>
          <w:sz w:val="24"/>
          <w:szCs w:val="24"/>
        </w:rPr>
        <w:t>o</w:t>
      </w:r>
      <w:r w:rsidRPr="00F16705">
        <w:rPr>
          <w:rFonts w:ascii="Candara" w:eastAsia="Arial" w:hAnsi="Candara" w:cs="Arial"/>
          <w:sz w:val="24"/>
          <w:szCs w:val="24"/>
        </w:rPr>
        <w:t>f</w:t>
      </w:r>
      <w:r w:rsidRPr="00F16705">
        <w:rPr>
          <w:rFonts w:ascii="Candara" w:eastAsia="Arial" w:hAnsi="Candara" w:cs="Arial"/>
          <w:spacing w:val="3"/>
          <w:sz w:val="24"/>
          <w:szCs w:val="24"/>
        </w:rPr>
        <w:t>f</w:t>
      </w:r>
      <w:r w:rsidRPr="00F16705">
        <w:rPr>
          <w:rFonts w:ascii="Candara" w:eastAsia="Arial" w:hAnsi="Candara" w:cs="Arial"/>
          <w:sz w:val="24"/>
          <w:szCs w:val="24"/>
        </w:rPr>
        <w:t>ic</w:t>
      </w:r>
      <w:r w:rsidRPr="00F16705">
        <w:rPr>
          <w:rFonts w:ascii="Candara" w:eastAsia="Arial" w:hAnsi="Candara" w:cs="Arial"/>
          <w:spacing w:val="-1"/>
          <w:sz w:val="24"/>
          <w:szCs w:val="24"/>
        </w:rPr>
        <w:t>i</w:t>
      </w:r>
      <w:r w:rsidRPr="00F16705">
        <w:rPr>
          <w:rFonts w:ascii="Candara" w:eastAsia="Arial" w:hAnsi="Candara" w:cs="Arial"/>
          <w:spacing w:val="1"/>
          <w:sz w:val="24"/>
          <w:szCs w:val="24"/>
        </w:rPr>
        <w:t>a</w:t>
      </w:r>
      <w:r w:rsidRPr="00F16705">
        <w:rPr>
          <w:rFonts w:ascii="Candara" w:eastAsia="Arial" w:hAnsi="Candara" w:cs="Arial"/>
          <w:sz w:val="24"/>
          <w:szCs w:val="24"/>
        </w:rPr>
        <w:t>l</w:t>
      </w:r>
      <w:r w:rsidRPr="00F16705">
        <w:rPr>
          <w:rFonts w:ascii="Candara" w:eastAsia="Arial" w:hAnsi="Candara" w:cs="Arial"/>
          <w:spacing w:val="2"/>
          <w:sz w:val="24"/>
          <w:szCs w:val="24"/>
        </w:rPr>
        <w:t xml:space="preserve"> </w:t>
      </w:r>
      <w:r w:rsidRPr="00F16705">
        <w:rPr>
          <w:rFonts w:ascii="Candara" w:eastAsia="Arial" w:hAnsi="Candara" w:cs="Arial"/>
          <w:sz w:val="24"/>
          <w:szCs w:val="24"/>
        </w:rPr>
        <w:t>in</w:t>
      </w:r>
      <w:r w:rsidRPr="00F16705">
        <w:rPr>
          <w:rFonts w:ascii="Candara" w:eastAsia="Arial" w:hAnsi="Candara" w:cs="Arial"/>
          <w:spacing w:val="-2"/>
          <w:sz w:val="24"/>
          <w:szCs w:val="24"/>
        </w:rPr>
        <w:t>v</w:t>
      </w:r>
      <w:r w:rsidRPr="00F16705">
        <w:rPr>
          <w:rFonts w:ascii="Candara" w:eastAsia="Arial" w:hAnsi="Candara" w:cs="Arial"/>
          <w:spacing w:val="1"/>
          <w:sz w:val="24"/>
          <w:szCs w:val="24"/>
        </w:rPr>
        <w:t>e</w:t>
      </w:r>
      <w:r w:rsidRPr="00F16705">
        <w:rPr>
          <w:rFonts w:ascii="Candara" w:eastAsia="Arial" w:hAnsi="Candara" w:cs="Arial"/>
          <w:sz w:val="24"/>
          <w:szCs w:val="24"/>
        </w:rPr>
        <w:t>st</w:t>
      </w:r>
      <w:r w:rsidRPr="00F16705">
        <w:rPr>
          <w:rFonts w:ascii="Candara" w:eastAsia="Arial" w:hAnsi="Candara" w:cs="Arial"/>
          <w:spacing w:val="-2"/>
          <w:sz w:val="24"/>
          <w:szCs w:val="24"/>
        </w:rPr>
        <w:t>i</w:t>
      </w:r>
      <w:r w:rsidRPr="00F16705">
        <w:rPr>
          <w:rFonts w:ascii="Candara" w:eastAsia="Arial" w:hAnsi="Candara" w:cs="Arial"/>
          <w:spacing w:val="-1"/>
          <w:sz w:val="24"/>
          <w:szCs w:val="24"/>
        </w:rPr>
        <w:t>g</w:t>
      </w:r>
      <w:r w:rsidRPr="00F16705">
        <w:rPr>
          <w:rFonts w:ascii="Candara" w:eastAsia="Arial" w:hAnsi="Candara" w:cs="Arial"/>
          <w:spacing w:val="1"/>
          <w:sz w:val="24"/>
          <w:szCs w:val="24"/>
        </w:rPr>
        <w:t>a</w:t>
      </w:r>
      <w:r w:rsidRPr="00F16705">
        <w:rPr>
          <w:rFonts w:ascii="Candara" w:eastAsia="Arial" w:hAnsi="Candara" w:cs="Arial"/>
          <w:sz w:val="24"/>
          <w:szCs w:val="24"/>
        </w:rPr>
        <w:t>ti</w:t>
      </w:r>
      <w:r w:rsidRPr="00F16705">
        <w:rPr>
          <w:rFonts w:ascii="Candara" w:eastAsia="Arial" w:hAnsi="Candara" w:cs="Arial"/>
          <w:spacing w:val="1"/>
          <w:sz w:val="24"/>
          <w:szCs w:val="24"/>
        </w:rPr>
        <w:t>on</w:t>
      </w:r>
      <w:r w:rsidRPr="00F16705">
        <w:rPr>
          <w:rFonts w:ascii="Candara" w:eastAsia="Arial" w:hAnsi="Candara" w:cs="Arial"/>
          <w:sz w:val="24"/>
          <w:szCs w:val="24"/>
        </w:rPr>
        <w:t>,</w:t>
      </w:r>
      <w:r w:rsidRPr="00F16705">
        <w:rPr>
          <w:rFonts w:ascii="Candara" w:eastAsia="Arial" w:hAnsi="Candara" w:cs="Arial"/>
          <w:spacing w:val="3"/>
          <w:sz w:val="24"/>
          <w:szCs w:val="24"/>
        </w:rPr>
        <w:t xml:space="preserve"> </w:t>
      </w:r>
      <w:r w:rsidRPr="00F16705">
        <w:rPr>
          <w:rFonts w:ascii="Candara" w:eastAsia="Arial" w:hAnsi="Candara" w:cs="Arial"/>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 xml:space="preserve">e </w:t>
      </w:r>
      <w:r w:rsidRPr="00F16705">
        <w:rPr>
          <w:rFonts w:ascii="Candara" w:eastAsia="Arial" w:hAnsi="Candara" w:cs="Arial"/>
          <w:spacing w:val="1"/>
          <w:sz w:val="24"/>
          <w:szCs w:val="24"/>
        </w:rPr>
        <w:t>de</w:t>
      </w:r>
      <w:r w:rsidRPr="00F16705">
        <w:rPr>
          <w:rFonts w:ascii="Candara" w:eastAsia="Arial" w:hAnsi="Candara" w:cs="Arial"/>
          <w:sz w:val="24"/>
          <w:szCs w:val="24"/>
        </w:rPr>
        <w:t>cis</w:t>
      </w:r>
      <w:r w:rsidRPr="00F16705">
        <w:rPr>
          <w:rFonts w:ascii="Candara" w:eastAsia="Arial" w:hAnsi="Candara" w:cs="Arial"/>
          <w:spacing w:val="-1"/>
          <w:sz w:val="24"/>
          <w:szCs w:val="24"/>
        </w:rPr>
        <w:t>i</w:t>
      </w:r>
      <w:r w:rsidRPr="00F16705">
        <w:rPr>
          <w:rFonts w:ascii="Candara" w:eastAsia="Arial" w:hAnsi="Candara" w:cs="Arial"/>
          <w:spacing w:val="1"/>
          <w:sz w:val="24"/>
          <w:szCs w:val="24"/>
        </w:rPr>
        <w:t>on</w:t>
      </w:r>
      <w:r w:rsidRPr="00F16705">
        <w:rPr>
          <w:rFonts w:ascii="Candara" w:eastAsia="Arial" w:hAnsi="Candara" w:cs="Arial"/>
          <w:sz w:val="24"/>
          <w:szCs w:val="24"/>
        </w:rPr>
        <w:t>s</w:t>
      </w:r>
      <w:r w:rsidRPr="00F16705">
        <w:rPr>
          <w:rFonts w:ascii="Candara" w:eastAsia="Arial" w:hAnsi="Candara" w:cs="Arial"/>
          <w:spacing w:val="3"/>
          <w:sz w:val="24"/>
          <w:szCs w:val="24"/>
        </w:rPr>
        <w:t xml:space="preserve"> </w:t>
      </w:r>
      <w:r w:rsidRPr="00F16705">
        <w:rPr>
          <w:rFonts w:ascii="Candara" w:eastAsia="Arial" w:hAnsi="Candara" w:cs="Arial"/>
          <w:spacing w:val="1"/>
          <w:sz w:val="24"/>
          <w:szCs w:val="24"/>
        </w:rPr>
        <w:t>b</w:t>
      </w:r>
      <w:r w:rsidRPr="00F16705">
        <w:rPr>
          <w:rFonts w:ascii="Candara" w:eastAsia="Arial" w:hAnsi="Candara" w:cs="Arial"/>
          <w:sz w:val="24"/>
          <w:szCs w:val="24"/>
        </w:rPr>
        <w:t>y t</w:t>
      </w:r>
      <w:r w:rsidRPr="00F16705">
        <w:rPr>
          <w:rFonts w:ascii="Candara" w:eastAsia="Arial" w:hAnsi="Candara" w:cs="Arial"/>
          <w:spacing w:val="1"/>
          <w:sz w:val="24"/>
          <w:szCs w:val="24"/>
        </w:rPr>
        <w:t>he</w:t>
      </w:r>
      <w:r w:rsidRPr="00F16705">
        <w:rPr>
          <w:rFonts w:ascii="Candara" w:eastAsia="Arial" w:hAnsi="Candara" w:cs="Arial"/>
          <w:sz w:val="24"/>
          <w:szCs w:val="24"/>
        </w:rPr>
        <w:t>se</w:t>
      </w:r>
      <w:r w:rsidRPr="00F16705">
        <w:rPr>
          <w:rFonts w:ascii="Candara" w:eastAsia="Arial" w:hAnsi="Candara" w:cs="Arial"/>
          <w:spacing w:val="1"/>
          <w:sz w:val="24"/>
          <w:szCs w:val="24"/>
        </w:rPr>
        <w:t xml:space="preserve"> a</w:t>
      </w:r>
      <w:r w:rsidRPr="00F16705">
        <w:rPr>
          <w:rFonts w:ascii="Candara" w:eastAsia="Arial" w:hAnsi="Candara" w:cs="Arial"/>
          <w:spacing w:val="-1"/>
          <w:sz w:val="24"/>
          <w:szCs w:val="24"/>
        </w:rPr>
        <w:t>u</w:t>
      </w:r>
      <w:r w:rsidRPr="00F16705">
        <w:rPr>
          <w:rFonts w:ascii="Candara" w:eastAsia="Arial" w:hAnsi="Candara" w:cs="Arial"/>
          <w:sz w:val="24"/>
          <w:szCs w:val="24"/>
        </w:rPr>
        <w:t>t</w:t>
      </w:r>
      <w:r w:rsidRPr="00F16705">
        <w:rPr>
          <w:rFonts w:ascii="Candara" w:eastAsia="Arial" w:hAnsi="Candara" w:cs="Arial"/>
          <w:spacing w:val="1"/>
          <w:sz w:val="24"/>
          <w:szCs w:val="24"/>
        </w:rPr>
        <w:t>ho</w:t>
      </w:r>
      <w:r w:rsidRPr="00F16705">
        <w:rPr>
          <w:rFonts w:ascii="Candara" w:eastAsia="Arial" w:hAnsi="Candara" w:cs="Arial"/>
          <w:sz w:val="24"/>
          <w:szCs w:val="24"/>
        </w:rPr>
        <w:t>r</w:t>
      </w:r>
      <w:r w:rsidRPr="00F16705">
        <w:rPr>
          <w:rFonts w:ascii="Candara" w:eastAsia="Arial" w:hAnsi="Candara" w:cs="Arial"/>
          <w:spacing w:val="-1"/>
          <w:sz w:val="24"/>
          <w:szCs w:val="24"/>
        </w:rPr>
        <w:t>i</w:t>
      </w:r>
      <w:r w:rsidRPr="00F16705">
        <w:rPr>
          <w:rFonts w:ascii="Candara" w:eastAsia="Arial" w:hAnsi="Candara" w:cs="Arial"/>
          <w:sz w:val="24"/>
          <w:szCs w:val="24"/>
        </w:rPr>
        <w:t>ti</w:t>
      </w:r>
      <w:r w:rsidRPr="00F16705">
        <w:rPr>
          <w:rFonts w:ascii="Candara" w:eastAsia="Arial" w:hAnsi="Candara" w:cs="Arial"/>
          <w:spacing w:val="1"/>
          <w:sz w:val="24"/>
          <w:szCs w:val="24"/>
        </w:rPr>
        <w:t>e</w:t>
      </w:r>
      <w:r w:rsidRPr="00F16705">
        <w:rPr>
          <w:rFonts w:ascii="Candara" w:eastAsia="Arial" w:hAnsi="Candara" w:cs="Arial"/>
          <w:sz w:val="24"/>
          <w:szCs w:val="24"/>
        </w:rPr>
        <w:t>s</w:t>
      </w:r>
      <w:r w:rsidRPr="00F16705">
        <w:rPr>
          <w:rFonts w:ascii="Candara" w:eastAsia="Arial" w:hAnsi="Candara" w:cs="Arial"/>
          <w:spacing w:val="3"/>
          <w:sz w:val="24"/>
          <w:szCs w:val="24"/>
        </w:rPr>
        <w:t xml:space="preserve"> </w:t>
      </w:r>
      <w:r w:rsidRPr="00F16705">
        <w:rPr>
          <w:rFonts w:ascii="Candara" w:eastAsia="Arial" w:hAnsi="Candara" w:cs="Arial"/>
          <w:spacing w:val="-3"/>
          <w:sz w:val="24"/>
          <w:szCs w:val="24"/>
        </w:rPr>
        <w:t>w</w:t>
      </w:r>
      <w:r w:rsidRPr="00F16705">
        <w:rPr>
          <w:rFonts w:ascii="Candara" w:eastAsia="Arial" w:hAnsi="Candara" w:cs="Arial"/>
          <w:sz w:val="24"/>
          <w:szCs w:val="24"/>
        </w:rPr>
        <w:t>i</w:t>
      </w:r>
      <w:r w:rsidRPr="00F16705">
        <w:rPr>
          <w:rFonts w:ascii="Candara" w:eastAsia="Arial" w:hAnsi="Candara" w:cs="Arial"/>
          <w:spacing w:val="-1"/>
          <w:sz w:val="24"/>
          <w:szCs w:val="24"/>
        </w:rPr>
        <w:t>l</w:t>
      </w:r>
      <w:r w:rsidRPr="00F16705">
        <w:rPr>
          <w:rFonts w:ascii="Candara" w:eastAsia="Arial" w:hAnsi="Candara" w:cs="Arial"/>
          <w:sz w:val="24"/>
          <w:szCs w:val="24"/>
        </w:rPr>
        <w:t>l</w:t>
      </w:r>
      <w:r w:rsidRPr="00F16705">
        <w:rPr>
          <w:rFonts w:ascii="Candara" w:eastAsia="Arial" w:hAnsi="Candara" w:cs="Arial"/>
          <w:spacing w:val="2"/>
          <w:sz w:val="24"/>
          <w:szCs w:val="24"/>
        </w:rPr>
        <w:t xml:space="preserve"> </w:t>
      </w:r>
      <w:r w:rsidRPr="00F16705">
        <w:rPr>
          <w:rFonts w:ascii="Candara" w:eastAsia="Arial" w:hAnsi="Candara" w:cs="Arial"/>
          <w:sz w:val="24"/>
          <w:szCs w:val="24"/>
        </w:rPr>
        <w:t>s</w:t>
      </w:r>
      <w:r w:rsidRPr="00F16705">
        <w:rPr>
          <w:rFonts w:ascii="Candara" w:eastAsia="Arial" w:hAnsi="Candara" w:cs="Arial"/>
          <w:spacing w:val="1"/>
          <w:sz w:val="24"/>
          <w:szCs w:val="24"/>
        </w:rPr>
        <w:t>upe</w:t>
      </w:r>
      <w:r w:rsidRPr="00F16705">
        <w:rPr>
          <w:rFonts w:ascii="Candara" w:eastAsia="Arial" w:hAnsi="Candara" w:cs="Arial"/>
          <w:sz w:val="24"/>
          <w:szCs w:val="24"/>
        </w:rPr>
        <w:t>rse</w:t>
      </w:r>
      <w:r w:rsidRPr="00F16705">
        <w:rPr>
          <w:rFonts w:ascii="Candara" w:eastAsia="Arial" w:hAnsi="Candara" w:cs="Arial"/>
          <w:spacing w:val="1"/>
          <w:sz w:val="24"/>
          <w:szCs w:val="24"/>
        </w:rPr>
        <w:t>d</w:t>
      </w:r>
      <w:r w:rsidRPr="00F16705">
        <w:rPr>
          <w:rFonts w:ascii="Candara" w:eastAsia="Arial" w:hAnsi="Candara" w:cs="Arial"/>
          <w:sz w:val="24"/>
          <w:szCs w:val="24"/>
        </w:rPr>
        <w:t>e</w:t>
      </w:r>
      <w:r w:rsidRPr="00F16705">
        <w:rPr>
          <w:rFonts w:ascii="Candara" w:eastAsia="Arial" w:hAnsi="Candara" w:cs="Arial"/>
          <w:spacing w:val="4"/>
          <w:sz w:val="24"/>
          <w:szCs w:val="24"/>
        </w:rPr>
        <w:t xml:space="preserve"> </w:t>
      </w:r>
      <w:r w:rsidRPr="00F16705">
        <w:rPr>
          <w:rFonts w:ascii="Candara" w:eastAsia="Arial" w:hAnsi="Candara" w:cs="Arial"/>
          <w:sz w:val="24"/>
          <w:szCs w:val="24"/>
        </w:rPr>
        <w:t>t</w:t>
      </w:r>
      <w:r w:rsidRPr="00F16705">
        <w:rPr>
          <w:rFonts w:ascii="Candara" w:eastAsia="Arial" w:hAnsi="Candara" w:cs="Arial"/>
          <w:spacing w:val="1"/>
          <w:sz w:val="24"/>
          <w:szCs w:val="24"/>
        </w:rPr>
        <w:t>ho</w:t>
      </w:r>
      <w:r w:rsidRPr="00F16705">
        <w:rPr>
          <w:rFonts w:ascii="Candara" w:eastAsia="Arial" w:hAnsi="Candara" w:cs="Arial"/>
          <w:spacing w:val="-2"/>
          <w:sz w:val="24"/>
          <w:szCs w:val="24"/>
        </w:rPr>
        <w:t>s</w:t>
      </w:r>
      <w:r w:rsidRPr="00F16705">
        <w:rPr>
          <w:rFonts w:ascii="Candara" w:eastAsia="Arial" w:hAnsi="Candara" w:cs="Arial"/>
          <w:sz w:val="24"/>
          <w:szCs w:val="24"/>
        </w:rPr>
        <w:t>e</w:t>
      </w:r>
      <w:r w:rsidRPr="00F16705">
        <w:rPr>
          <w:rFonts w:ascii="Candara" w:eastAsia="Arial" w:hAnsi="Candara" w:cs="Arial"/>
          <w:spacing w:val="4"/>
          <w:sz w:val="24"/>
          <w:szCs w:val="24"/>
        </w:rPr>
        <w:t xml:space="preserve"> </w:t>
      </w:r>
      <w:r w:rsidRPr="00F16705">
        <w:rPr>
          <w:rFonts w:ascii="Candara" w:eastAsia="Arial" w:hAnsi="Candara" w:cs="Arial"/>
          <w:spacing w:val="1"/>
          <w:sz w:val="24"/>
          <w:szCs w:val="24"/>
        </w:rPr>
        <w:t>m</w:t>
      </w:r>
      <w:r w:rsidRPr="00F16705">
        <w:rPr>
          <w:rFonts w:ascii="Candara" w:eastAsia="Arial" w:hAnsi="Candara" w:cs="Arial"/>
          <w:spacing w:val="-1"/>
          <w:sz w:val="24"/>
          <w:szCs w:val="24"/>
        </w:rPr>
        <w:t>a</w:t>
      </w:r>
      <w:r w:rsidRPr="00F16705">
        <w:rPr>
          <w:rFonts w:ascii="Candara" w:eastAsia="Arial" w:hAnsi="Candara" w:cs="Arial"/>
          <w:spacing w:val="1"/>
          <w:sz w:val="24"/>
          <w:szCs w:val="24"/>
        </w:rPr>
        <w:t>d</w:t>
      </w:r>
      <w:r w:rsidRPr="00F16705">
        <w:rPr>
          <w:rFonts w:ascii="Candara" w:eastAsia="Arial" w:hAnsi="Candara" w:cs="Arial"/>
          <w:sz w:val="24"/>
          <w:szCs w:val="24"/>
        </w:rPr>
        <w:t>e</w:t>
      </w:r>
      <w:r w:rsidRPr="00F16705">
        <w:rPr>
          <w:rFonts w:ascii="Candara" w:eastAsia="Arial" w:hAnsi="Candara" w:cs="Arial"/>
          <w:spacing w:val="4"/>
          <w:sz w:val="24"/>
          <w:szCs w:val="24"/>
        </w:rPr>
        <w:t xml:space="preserve"> </w:t>
      </w:r>
      <w:r w:rsidRPr="00F16705">
        <w:rPr>
          <w:rFonts w:ascii="Candara" w:eastAsia="Arial" w:hAnsi="Candara" w:cs="Arial"/>
          <w:spacing w:val="1"/>
          <w:sz w:val="24"/>
          <w:szCs w:val="24"/>
        </w:rPr>
        <w:t>b</w:t>
      </w:r>
      <w:r w:rsidRPr="00F16705">
        <w:rPr>
          <w:rFonts w:ascii="Candara" w:eastAsia="Arial" w:hAnsi="Candara" w:cs="Arial"/>
          <w:sz w:val="24"/>
          <w:szCs w:val="24"/>
        </w:rPr>
        <w:t>y t</w:t>
      </w:r>
      <w:r w:rsidRPr="00F16705">
        <w:rPr>
          <w:rFonts w:ascii="Candara" w:eastAsia="Arial" w:hAnsi="Candara" w:cs="Arial"/>
          <w:spacing w:val="1"/>
          <w:sz w:val="24"/>
          <w:szCs w:val="24"/>
        </w:rPr>
        <w:t>h</w:t>
      </w:r>
      <w:r w:rsidRPr="00F16705">
        <w:rPr>
          <w:rFonts w:ascii="Candara" w:eastAsia="Arial" w:hAnsi="Candara" w:cs="Arial"/>
          <w:sz w:val="24"/>
          <w:szCs w:val="24"/>
        </w:rPr>
        <w:t>e</w:t>
      </w:r>
      <w:r w:rsidRPr="00F16705">
        <w:rPr>
          <w:rFonts w:ascii="Candara" w:eastAsia="Arial" w:hAnsi="Candara" w:cs="Arial"/>
          <w:spacing w:val="1"/>
          <w:sz w:val="24"/>
          <w:szCs w:val="24"/>
        </w:rPr>
        <w:t xml:space="preserve"> </w:t>
      </w:r>
      <w:r w:rsidRPr="00F16705">
        <w:rPr>
          <w:rFonts w:ascii="Candara" w:eastAsia="Arial" w:hAnsi="Candara" w:cs="Arial"/>
          <w:sz w:val="24"/>
          <w:szCs w:val="24"/>
        </w:rPr>
        <w:t>sc</w:t>
      </w:r>
      <w:r w:rsidRPr="00F16705">
        <w:rPr>
          <w:rFonts w:ascii="Candara" w:eastAsia="Arial" w:hAnsi="Candara" w:cs="Arial"/>
          <w:spacing w:val="1"/>
          <w:sz w:val="24"/>
          <w:szCs w:val="24"/>
        </w:rPr>
        <w:t>hoo</w:t>
      </w:r>
      <w:r w:rsidRPr="00F16705">
        <w:rPr>
          <w:rFonts w:ascii="Candara" w:eastAsia="Arial" w:hAnsi="Candara" w:cs="Arial"/>
          <w:sz w:val="24"/>
          <w:szCs w:val="24"/>
        </w:rPr>
        <w:t>l</w:t>
      </w:r>
      <w:r w:rsidRPr="00F16705">
        <w:rPr>
          <w:rFonts w:ascii="Candara" w:eastAsia="Arial" w:hAnsi="Candara" w:cs="Arial"/>
          <w:spacing w:val="2"/>
          <w:sz w:val="24"/>
          <w:szCs w:val="24"/>
        </w:rPr>
        <w:t xml:space="preserve"> </w:t>
      </w:r>
      <w:r w:rsidRPr="00F16705">
        <w:rPr>
          <w:rFonts w:ascii="Candara" w:eastAsia="Arial" w:hAnsi="Candara" w:cs="Arial"/>
          <w:spacing w:val="1"/>
          <w:sz w:val="24"/>
          <w:szCs w:val="24"/>
        </w:rPr>
        <w:t>a</w:t>
      </w:r>
      <w:r w:rsidRPr="00F16705">
        <w:rPr>
          <w:rFonts w:ascii="Candara" w:eastAsia="Arial" w:hAnsi="Candara" w:cs="Arial"/>
          <w:spacing w:val="-1"/>
          <w:sz w:val="24"/>
          <w:szCs w:val="24"/>
        </w:rPr>
        <w:t>n</w:t>
      </w:r>
      <w:r w:rsidRPr="00F16705">
        <w:rPr>
          <w:rFonts w:ascii="Candara" w:eastAsia="Arial" w:hAnsi="Candara" w:cs="Arial"/>
          <w:sz w:val="24"/>
          <w:szCs w:val="24"/>
        </w:rPr>
        <w:t xml:space="preserve">d </w:t>
      </w:r>
      <w:r w:rsidRPr="00F16705">
        <w:rPr>
          <w:rFonts w:ascii="Candara" w:eastAsia="Arial" w:hAnsi="Candara" w:cs="Arial"/>
          <w:spacing w:val="1"/>
          <w:sz w:val="24"/>
          <w:szCs w:val="24"/>
        </w:rPr>
        <w:t>ou</w:t>
      </w:r>
      <w:r w:rsidRPr="00F16705">
        <w:rPr>
          <w:rFonts w:ascii="Candara" w:eastAsia="Arial" w:hAnsi="Candara" w:cs="Arial"/>
          <w:sz w:val="24"/>
          <w:szCs w:val="24"/>
        </w:rPr>
        <w:t>tlin</w:t>
      </w:r>
      <w:r w:rsidRPr="00F16705">
        <w:rPr>
          <w:rFonts w:ascii="Candara" w:eastAsia="Arial" w:hAnsi="Candara" w:cs="Arial"/>
          <w:spacing w:val="-1"/>
          <w:sz w:val="24"/>
          <w:szCs w:val="24"/>
        </w:rPr>
        <w:t>e</w:t>
      </w:r>
      <w:r w:rsidRPr="00F16705">
        <w:rPr>
          <w:rFonts w:ascii="Candara" w:eastAsia="Arial" w:hAnsi="Candara" w:cs="Arial"/>
          <w:sz w:val="24"/>
          <w:szCs w:val="24"/>
        </w:rPr>
        <w:t>d</w:t>
      </w:r>
      <w:r w:rsidRPr="00F16705">
        <w:rPr>
          <w:rFonts w:ascii="Candara" w:eastAsia="Arial" w:hAnsi="Candara" w:cs="Arial"/>
          <w:spacing w:val="1"/>
          <w:sz w:val="24"/>
          <w:szCs w:val="24"/>
        </w:rPr>
        <w:t xml:space="preserve"> </w:t>
      </w:r>
      <w:r w:rsidRPr="00F16705">
        <w:rPr>
          <w:rFonts w:ascii="Candara" w:eastAsia="Arial" w:hAnsi="Candara" w:cs="Arial"/>
          <w:sz w:val="24"/>
          <w:szCs w:val="24"/>
        </w:rPr>
        <w:t>in</w:t>
      </w:r>
      <w:r w:rsidRPr="00F16705">
        <w:rPr>
          <w:rFonts w:ascii="Candara" w:eastAsia="Arial" w:hAnsi="Candara" w:cs="Arial"/>
          <w:spacing w:val="1"/>
          <w:sz w:val="24"/>
          <w:szCs w:val="24"/>
        </w:rPr>
        <w:t xml:space="preserve"> </w:t>
      </w:r>
      <w:r w:rsidRPr="00F16705">
        <w:rPr>
          <w:rFonts w:ascii="Candara" w:eastAsia="Arial" w:hAnsi="Candara" w:cs="Arial"/>
          <w:spacing w:val="-1"/>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 xml:space="preserve">is </w:t>
      </w:r>
      <w:r w:rsidRPr="00F16705">
        <w:rPr>
          <w:rFonts w:ascii="Candara" w:eastAsia="Arial" w:hAnsi="Candara" w:cs="Arial"/>
          <w:spacing w:val="-1"/>
          <w:sz w:val="24"/>
          <w:szCs w:val="24"/>
        </w:rPr>
        <w:t>p</w:t>
      </w:r>
      <w:r w:rsidRPr="00F16705">
        <w:rPr>
          <w:rFonts w:ascii="Candara" w:eastAsia="Arial" w:hAnsi="Candara" w:cs="Arial"/>
          <w:spacing w:val="1"/>
          <w:sz w:val="24"/>
          <w:szCs w:val="24"/>
        </w:rPr>
        <w:t>o</w:t>
      </w:r>
      <w:r w:rsidRPr="00F16705">
        <w:rPr>
          <w:rFonts w:ascii="Candara" w:eastAsia="Arial" w:hAnsi="Candara" w:cs="Arial"/>
          <w:sz w:val="24"/>
          <w:szCs w:val="24"/>
        </w:rPr>
        <w:t>l</w:t>
      </w:r>
      <w:r w:rsidRPr="00F16705">
        <w:rPr>
          <w:rFonts w:ascii="Candara" w:eastAsia="Arial" w:hAnsi="Candara" w:cs="Arial"/>
          <w:spacing w:val="-1"/>
          <w:sz w:val="24"/>
          <w:szCs w:val="24"/>
        </w:rPr>
        <w:t>i</w:t>
      </w:r>
      <w:r w:rsidRPr="00F16705">
        <w:rPr>
          <w:rFonts w:ascii="Candara" w:eastAsia="Arial" w:hAnsi="Candara" w:cs="Arial"/>
          <w:sz w:val="24"/>
          <w:szCs w:val="24"/>
        </w:rPr>
        <w:t>c</w:t>
      </w:r>
      <w:r w:rsidRPr="00F16705">
        <w:rPr>
          <w:rFonts w:ascii="Candara" w:eastAsia="Arial" w:hAnsi="Candara" w:cs="Arial"/>
          <w:spacing w:val="-2"/>
          <w:sz w:val="24"/>
          <w:szCs w:val="24"/>
        </w:rPr>
        <w:t>y</w:t>
      </w:r>
      <w:r w:rsidRPr="00F16705">
        <w:rPr>
          <w:rFonts w:ascii="Candara" w:eastAsia="Arial" w:hAnsi="Candara" w:cs="Arial"/>
          <w:sz w:val="24"/>
          <w:szCs w:val="24"/>
        </w:rPr>
        <w:t>.</w:t>
      </w:r>
    </w:p>
    <w:p w14:paraId="2ADD44CC" w14:textId="77777777" w:rsidR="00E07B1C" w:rsidRPr="00F16705" w:rsidRDefault="00E07B1C">
      <w:pPr>
        <w:spacing w:before="16" w:line="260" w:lineRule="exact"/>
        <w:rPr>
          <w:rFonts w:ascii="Candara" w:hAnsi="Candara" w:cs="Arial"/>
          <w:sz w:val="26"/>
          <w:szCs w:val="26"/>
        </w:rPr>
      </w:pPr>
    </w:p>
    <w:p w14:paraId="2ADD44CD" w14:textId="40079E48" w:rsidR="00E07B1C" w:rsidRPr="00F16705" w:rsidRDefault="000338BF">
      <w:pPr>
        <w:ind w:left="120" w:right="80"/>
        <w:jc w:val="both"/>
        <w:rPr>
          <w:rFonts w:ascii="Candara" w:eastAsia="Arial" w:hAnsi="Candara" w:cs="Arial"/>
          <w:sz w:val="24"/>
          <w:szCs w:val="24"/>
        </w:rPr>
      </w:pPr>
      <w:r w:rsidRPr="00F16705">
        <w:rPr>
          <w:rFonts w:ascii="Candara" w:eastAsia="Arial" w:hAnsi="Candara" w:cs="Arial"/>
          <w:sz w:val="24"/>
          <w:szCs w:val="24"/>
        </w:rPr>
        <w:t>For</w:t>
      </w:r>
      <w:r w:rsidRPr="00F16705">
        <w:rPr>
          <w:rFonts w:ascii="Candara" w:eastAsia="Arial" w:hAnsi="Candara" w:cs="Arial"/>
          <w:spacing w:val="3"/>
          <w:sz w:val="24"/>
          <w:szCs w:val="24"/>
        </w:rPr>
        <w:t xml:space="preserve"> </w:t>
      </w:r>
      <w:r w:rsidRPr="00F16705">
        <w:rPr>
          <w:rFonts w:ascii="Candara" w:eastAsia="Arial" w:hAnsi="Candara" w:cs="Arial"/>
          <w:spacing w:val="-1"/>
          <w:sz w:val="24"/>
          <w:szCs w:val="24"/>
        </w:rPr>
        <w:t>m</w:t>
      </w:r>
      <w:r w:rsidRPr="00F16705">
        <w:rPr>
          <w:rFonts w:ascii="Candara" w:eastAsia="Arial" w:hAnsi="Candara" w:cs="Arial"/>
          <w:spacing w:val="1"/>
          <w:sz w:val="24"/>
          <w:szCs w:val="24"/>
        </w:rPr>
        <w:t>o</w:t>
      </w:r>
      <w:r w:rsidRPr="00F16705">
        <w:rPr>
          <w:rFonts w:ascii="Candara" w:eastAsia="Arial" w:hAnsi="Candara" w:cs="Arial"/>
          <w:sz w:val="24"/>
          <w:szCs w:val="24"/>
        </w:rPr>
        <w:t>re</w:t>
      </w:r>
      <w:r w:rsidRPr="00F16705">
        <w:rPr>
          <w:rFonts w:ascii="Candara" w:eastAsia="Arial" w:hAnsi="Candara" w:cs="Arial"/>
          <w:spacing w:val="4"/>
          <w:sz w:val="24"/>
          <w:szCs w:val="24"/>
        </w:rPr>
        <w:t xml:space="preserve"> </w:t>
      </w:r>
      <w:r w:rsidRPr="00F16705">
        <w:rPr>
          <w:rFonts w:ascii="Candara" w:eastAsia="Arial" w:hAnsi="Candara" w:cs="Arial"/>
          <w:sz w:val="24"/>
          <w:szCs w:val="24"/>
        </w:rPr>
        <w:t>i</w:t>
      </w:r>
      <w:r w:rsidRPr="00F16705">
        <w:rPr>
          <w:rFonts w:ascii="Candara" w:eastAsia="Arial" w:hAnsi="Candara" w:cs="Arial"/>
          <w:spacing w:val="-2"/>
          <w:sz w:val="24"/>
          <w:szCs w:val="24"/>
        </w:rPr>
        <w:t>n</w:t>
      </w:r>
      <w:r w:rsidRPr="00F16705">
        <w:rPr>
          <w:rFonts w:ascii="Candara" w:eastAsia="Arial" w:hAnsi="Candara" w:cs="Arial"/>
          <w:sz w:val="24"/>
          <w:szCs w:val="24"/>
        </w:rPr>
        <w:t>f</w:t>
      </w:r>
      <w:r w:rsidRPr="00F16705">
        <w:rPr>
          <w:rFonts w:ascii="Candara" w:eastAsia="Arial" w:hAnsi="Candara" w:cs="Arial"/>
          <w:spacing w:val="1"/>
          <w:sz w:val="24"/>
          <w:szCs w:val="24"/>
        </w:rPr>
        <w:t>o</w:t>
      </w:r>
      <w:r w:rsidRPr="00F16705">
        <w:rPr>
          <w:rFonts w:ascii="Candara" w:eastAsia="Arial" w:hAnsi="Candara" w:cs="Arial"/>
          <w:sz w:val="24"/>
          <w:szCs w:val="24"/>
        </w:rPr>
        <w:t>r</w:t>
      </w:r>
      <w:r w:rsidRPr="00F16705">
        <w:rPr>
          <w:rFonts w:ascii="Candara" w:eastAsia="Arial" w:hAnsi="Candara" w:cs="Arial"/>
          <w:spacing w:val="-1"/>
          <w:sz w:val="24"/>
          <w:szCs w:val="24"/>
        </w:rPr>
        <w:t>m</w:t>
      </w:r>
      <w:r w:rsidRPr="00F16705">
        <w:rPr>
          <w:rFonts w:ascii="Candara" w:eastAsia="Arial" w:hAnsi="Candara" w:cs="Arial"/>
          <w:spacing w:val="1"/>
          <w:sz w:val="24"/>
          <w:szCs w:val="24"/>
        </w:rPr>
        <w:t>a</w:t>
      </w:r>
      <w:r w:rsidRPr="00F16705">
        <w:rPr>
          <w:rFonts w:ascii="Candara" w:eastAsia="Arial" w:hAnsi="Candara" w:cs="Arial"/>
          <w:sz w:val="24"/>
          <w:szCs w:val="24"/>
        </w:rPr>
        <w:t>ti</w:t>
      </w:r>
      <w:r w:rsidRPr="00F16705">
        <w:rPr>
          <w:rFonts w:ascii="Candara" w:eastAsia="Arial" w:hAnsi="Candara" w:cs="Arial"/>
          <w:spacing w:val="1"/>
          <w:sz w:val="24"/>
          <w:szCs w:val="24"/>
        </w:rPr>
        <w:t>o</w:t>
      </w:r>
      <w:r w:rsidRPr="00F16705">
        <w:rPr>
          <w:rFonts w:ascii="Candara" w:eastAsia="Arial" w:hAnsi="Candara" w:cs="Arial"/>
          <w:sz w:val="24"/>
          <w:szCs w:val="24"/>
        </w:rPr>
        <w:t xml:space="preserve">n </w:t>
      </w:r>
      <w:r w:rsidRPr="00F16705">
        <w:rPr>
          <w:rFonts w:ascii="Candara" w:eastAsia="Arial" w:hAnsi="Candara" w:cs="Arial"/>
          <w:spacing w:val="1"/>
          <w:sz w:val="24"/>
          <w:szCs w:val="24"/>
        </w:rPr>
        <w:t>o</w:t>
      </w:r>
      <w:r w:rsidRPr="00F16705">
        <w:rPr>
          <w:rFonts w:ascii="Candara" w:eastAsia="Arial" w:hAnsi="Candara" w:cs="Arial"/>
          <w:sz w:val="24"/>
          <w:szCs w:val="24"/>
        </w:rPr>
        <w:t>n</w:t>
      </w:r>
      <w:r w:rsidRPr="00F16705">
        <w:rPr>
          <w:rFonts w:ascii="Candara" w:eastAsia="Arial" w:hAnsi="Candara" w:cs="Arial"/>
          <w:spacing w:val="2"/>
          <w:sz w:val="24"/>
          <w:szCs w:val="24"/>
        </w:rPr>
        <w:t xml:space="preserve"> </w:t>
      </w:r>
      <w:r w:rsidRPr="00F16705">
        <w:rPr>
          <w:rFonts w:ascii="Candara" w:eastAsia="Arial" w:hAnsi="Candara" w:cs="Arial"/>
          <w:spacing w:val="1"/>
          <w:sz w:val="24"/>
          <w:szCs w:val="24"/>
        </w:rPr>
        <w:t>ou</w:t>
      </w:r>
      <w:r w:rsidRPr="00F16705">
        <w:rPr>
          <w:rFonts w:ascii="Candara" w:eastAsia="Arial" w:hAnsi="Candara" w:cs="Arial"/>
          <w:sz w:val="24"/>
          <w:szCs w:val="24"/>
        </w:rPr>
        <w:t>r</w:t>
      </w:r>
      <w:r w:rsidRPr="00F16705">
        <w:rPr>
          <w:rFonts w:ascii="Candara" w:eastAsia="Arial" w:hAnsi="Candara" w:cs="Arial"/>
          <w:spacing w:val="3"/>
          <w:sz w:val="24"/>
          <w:szCs w:val="24"/>
        </w:rPr>
        <w:t xml:space="preserve"> </w:t>
      </w:r>
      <w:r w:rsidRPr="00F16705">
        <w:rPr>
          <w:rFonts w:ascii="Candara" w:eastAsia="Arial" w:hAnsi="Candara" w:cs="Arial"/>
          <w:sz w:val="24"/>
          <w:szCs w:val="24"/>
        </w:rPr>
        <w:t>s</w:t>
      </w:r>
      <w:r w:rsidRPr="00F16705">
        <w:rPr>
          <w:rFonts w:ascii="Candara" w:eastAsia="Arial" w:hAnsi="Candara" w:cs="Arial"/>
          <w:spacing w:val="-2"/>
          <w:sz w:val="24"/>
          <w:szCs w:val="24"/>
        </w:rPr>
        <w:t>c</w:t>
      </w:r>
      <w:r w:rsidRPr="00F16705">
        <w:rPr>
          <w:rFonts w:ascii="Candara" w:eastAsia="Arial" w:hAnsi="Candara" w:cs="Arial"/>
          <w:spacing w:val="1"/>
          <w:sz w:val="24"/>
          <w:szCs w:val="24"/>
        </w:rPr>
        <w:t>hoo</w:t>
      </w:r>
      <w:r w:rsidRPr="00F16705">
        <w:rPr>
          <w:rFonts w:ascii="Candara" w:eastAsia="Arial" w:hAnsi="Candara" w:cs="Arial"/>
          <w:sz w:val="24"/>
          <w:szCs w:val="24"/>
        </w:rPr>
        <w:t>l</w:t>
      </w:r>
      <w:r w:rsidRPr="00F16705">
        <w:rPr>
          <w:rFonts w:ascii="Candara" w:eastAsia="Arial" w:hAnsi="Candara" w:cs="Arial"/>
          <w:spacing w:val="-1"/>
          <w:sz w:val="24"/>
          <w:szCs w:val="24"/>
        </w:rPr>
        <w:t>’</w:t>
      </w:r>
      <w:r w:rsidRPr="00F16705">
        <w:rPr>
          <w:rFonts w:ascii="Candara" w:eastAsia="Arial" w:hAnsi="Candara" w:cs="Arial"/>
          <w:sz w:val="24"/>
          <w:szCs w:val="24"/>
        </w:rPr>
        <w:t>s</w:t>
      </w:r>
      <w:r w:rsidRPr="00F16705">
        <w:rPr>
          <w:rFonts w:ascii="Candara" w:eastAsia="Arial" w:hAnsi="Candara" w:cs="Arial"/>
          <w:spacing w:val="1"/>
          <w:sz w:val="24"/>
          <w:szCs w:val="24"/>
        </w:rPr>
        <w:t xml:space="preserve"> p</w:t>
      </w:r>
      <w:r w:rsidRPr="00F16705">
        <w:rPr>
          <w:rFonts w:ascii="Candara" w:eastAsia="Arial" w:hAnsi="Candara" w:cs="Arial"/>
          <w:spacing w:val="4"/>
          <w:sz w:val="24"/>
          <w:szCs w:val="24"/>
        </w:rPr>
        <w:t>r</w:t>
      </w:r>
      <w:r w:rsidRPr="00F16705">
        <w:rPr>
          <w:rFonts w:ascii="Candara" w:eastAsia="Arial" w:hAnsi="Candara" w:cs="Arial"/>
          <w:spacing w:val="1"/>
          <w:sz w:val="24"/>
          <w:szCs w:val="24"/>
        </w:rPr>
        <w:t>o</w:t>
      </w:r>
      <w:r w:rsidRPr="00F16705">
        <w:rPr>
          <w:rFonts w:ascii="Candara" w:eastAsia="Arial" w:hAnsi="Candara" w:cs="Arial"/>
          <w:spacing w:val="-2"/>
          <w:sz w:val="24"/>
          <w:szCs w:val="24"/>
        </w:rPr>
        <w:t>v</w:t>
      </w:r>
      <w:r w:rsidRPr="00F16705">
        <w:rPr>
          <w:rFonts w:ascii="Candara" w:eastAsia="Arial" w:hAnsi="Candara" w:cs="Arial"/>
          <w:sz w:val="24"/>
          <w:szCs w:val="24"/>
        </w:rPr>
        <w:t>is</w:t>
      </w:r>
      <w:r w:rsidRPr="00F16705">
        <w:rPr>
          <w:rFonts w:ascii="Candara" w:eastAsia="Arial" w:hAnsi="Candara" w:cs="Arial"/>
          <w:spacing w:val="-1"/>
          <w:sz w:val="24"/>
          <w:szCs w:val="24"/>
        </w:rPr>
        <w:t>i</w:t>
      </w:r>
      <w:r w:rsidRPr="00F16705">
        <w:rPr>
          <w:rFonts w:ascii="Candara" w:eastAsia="Arial" w:hAnsi="Candara" w:cs="Arial"/>
          <w:spacing w:val="1"/>
          <w:sz w:val="24"/>
          <w:szCs w:val="24"/>
        </w:rPr>
        <w:t>o</w:t>
      </w:r>
      <w:r w:rsidRPr="00F16705">
        <w:rPr>
          <w:rFonts w:ascii="Candara" w:eastAsia="Arial" w:hAnsi="Candara" w:cs="Arial"/>
          <w:sz w:val="24"/>
          <w:szCs w:val="24"/>
        </w:rPr>
        <w:t>n</w:t>
      </w:r>
      <w:r w:rsidRPr="00F16705">
        <w:rPr>
          <w:rFonts w:ascii="Candara" w:eastAsia="Arial" w:hAnsi="Candara" w:cs="Arial"/>
          <w:spacing w:val="2"/>
          <w:sz w:val="24"/>
          <w:szCs w:val="24"/>
        </w:rPr>
        <w:t xml:space="preserve"> </w:t>
      </w:r>
      <w:r w:rsidRPr="00F16705">
        <w:rPr>
          <w:rFonts w:ascii="Candara" w:eastAsia="Arial" w:hAnsi="Candara" w:cs="Arial"/>
          <w:sz w:val="24"/>
          <w:szCs w:val="24"/>
        </w:rPr>
        <w:t>f</w:t>
      </w:r>
      <w:r w:rsidRPr="00F16705">
        <w:rPr>
          <w:rFonts w:ascii="Candara" w:eastAsia="Arial" w:hAnsi="Candara" w:cs="Arial"/>
          <w:spacing w:val="1"/>
          <w:sz w:val="24"/>
          <w:szCs w:val="24"/>
        </w:rPr>
        <w:t>o</w:t>
      </w:r>
      <w:r w:rsidRPr="00F16705">
        <w:rPr>
          <w:rFonts w:ascii="Candara" w:eastAsia="Arial" w:hAnsi="Candara" w:cs="Arial"/>
          <w:sz w:val="24"/>
          <w:szCs w:val="24"/>
        </w:rPr>
        <w:t>r</w:t>
      </w:r>
      <w:r w:rsidRPr="00F16705">
        <w:rPr>
          <w:rFonts w:ascii="Candara" w:eastAsia="Arial" w:hAnsi="Candara" w:cs="Arial"/>
          <w:spacing w:val="3"/>
          <w:sz w:val="24"/>
          <w:szCs w:val="24"/>
        </w:rPr>
        <w:t xml:space="preserve"> </w:t>
      </w:r>
      <w:r w:rsidRPr="00F16705">
        <w:rPr>
          <w:rFonts w:ascii="Candara" w:eastAsia="Arial" w:hAnsi="Candara" w:cs="Arial"/>
          <w:spacing w:val="1"/>
          <w:sz w:val="24"/>
          <w:szCs w:val="24"/>
        </w:rPr>
        <w:t>p</w:t>
      </w:r>
      <w:r w:rsidRPr="00F16705">
        <w:rPr>
          <w:rFonts w:ascii="Candara" w:eastAsia="Arial" w:hAnsi="Candara" w:cs="Arial"/>
          <w:sz w:val="24"/>
          <w:szCs w:val="24"/>
        </w:rPr>
        <w:t>r</w:t>
      </w:r>
      <w:r w:rsidRPr="00F16705">
        <w:rPr>
          <w:rFonts w:ascii="Candara" w:eastAsia="Arial" w:hAnsi="Candara" w:cs="Arial"/>
          <w:spacing w:val="-2"/>
          <w:sz w:val="24"/>
          <w:szCs w:val="24"/>
        </w:rPr>
        <w:t>o</w:t>
      </w:r>
      <w:r w:rsidRPr="00F16705">
        <w:rPr>
          <w:rFonts w:ascii="Candara" w:eastAsia="Arial" w:hAnsi="Candara" w:cs="Arial"/>
          <w:sz w:val="24"/>
          <w:szCs w:val="24"/>
        </w:rPr>
        <w:t>t</w:t>
      </w:r>
      <w:r w:rsidRPr="00F16705">
        <w:rPr>
          <w:rFonts w:ascii="Candara" w:eastAsia="Arial" w:hAnsi="Candara" w:cs="Arial"/>
          <w:spacing w:val="1"/>
          <w:sz w:val="24"/>
          <w:szCs w:val="24"/>
        </w:rPr>
        <w:t>e</w:t>
      </w:r>
      <w:r w:rsidRPr="00F16705">
        <w:rPr>
          <w:rFonts w:ascii="Candara" w:eastAsia="Arial" w:hAnsi="Candara" w:cs="Arial"/>
          <w:sz w:val="24"/>
          <w:szCs w:val="24"/>
        </w:rPr>
        <w:t>cti</w:t>
      </w:r>
      <w:r w:rsidRPr="00F16705">
        <w:rPr>
          <w:rFonts w:ascii="Candara" w:eastAsia="Arial" w:hAnsi="Candara" w:cs="Arial"/>
          <w:spacing w:val="1"/>
          <w:sz w:val="24"/>
          <w:szCs w:val="24"/>
        </w:rPr>
        <w:t>n</w:t>
      </w:r>
      <w:r w:rsidRPr="00F16705">
        <w:rPr>
          <w:rFonts w:ascii="Candara" w:eastAsia="Arial" w:hAnsi="Candara" w:cs="Arial"/>
          <w:sz w:val="24"/>
          <w:szCs w:val="24"/>
        </w:rPr>
        <w:t xml:space="preserve">g </w:t>
      </w:r>
      <w:r w:rsidRPr="00F16705">
        <w:rPr>
          <w:rFonts w:ascii="Candara" w:eastAsia="Arial" w:hAnsi="Candara" w:cs="Arial"/>
          <w:spacing w:val="1"/>
          <w:sz w:val="24"/>
          <w:szCs w:val="24"/>
        </w:rPr>
        <w:t>ou</w:t>
      </w:r>
      <w:r w:rsidRPr="00F16705">
        <w:rPr>
          <w:rFonts w:ascii="Candara" w:eastAsia="Arial" w:hAnsi="Candara" w:cs="Arial"/>
          <w:sz w:val="24"/>
          <w:szCs w:val="24"/>
        </w:rPr>
        <w:t>r st</w:t>
      </w:r>
      <w:r w:rsidRPr="00F16705">
        <w:rPr>
          <w:rFonts w:ascii="Candara" w:eastAsia="Arial" w:hAnsi="Candara" w:cs="Arial"/>
          <w:spacing w:val="1"/>
          <w:sz w:val="24"/>
          <w:szCs w:val="24"/>
        </w:rPr>
        <w:t>ud</w:t>
      </w:r>
      <w:r w:rsidRPr="00F16705">
        <w:rPr>
          <w:rFonts w:ascii="Candara" w:eastAsia="Arial" w:hAnsi="Candara" w:cs="Arial"/>
          <w:spacing w:val="-1"/>
          <w:sz w:val="24"/>
          <w:szCs w:val="24"/>
        </w:rPr>
        <w:t>e</w:t>
      </w:r>
      <w:r w:rsidRPr="00F16705">
        <w:rPr>
          <w:rFonts w:ascii="Candara" w:eastAsia="Arial" w:hAnsi="Candara" w:cs="Arial"/>
          <w:spacing w:val="1"/>
          <w:sz w:val="24"/>
          <w:szCs w:val="24"/>
        </w:rPr>
        <w:t>n</w:t>
      </w:r>
      <w:r w:rsidRPr="00F16705">
        <w:rPr>
          <w:rFonts w:ascii="Candara" w:eastAsia="Arial" w:hAnsi="Candara" w:cs="Arial"/>
          <w:sz w:val="24"/>
          <w:szCs w:val="24"/>
        </w:rPr>
        <w:t>ts, re</w:t>
      </w:r>
      <w:r w:rsidRPr="00F16705">
        <w:rPr>
          <w:rFonts w:ascii="Candara" w:eastAsia="Arial" w:hAnsi="Candara" w:cs="Arial"/>
          <w:spacing w:val="1"/>
          <w:sz w:val="24"/>
          <w:szCs w:val="24"/>
        </w:rPr>
        <w:t>a</w:t>
      </w:r>
      <w:r w:rsidRPr="00F16705">
        <w:rPr>
          <w:rFonts w:ascii="Candara" w:eastAsia="Arial" w:hAnsi="Candara" w:cs="Arial"/>
          <w:sz w:val="24"/>
          <w:szCs w:val="24"/>
        </w:rPr>
        <w:t>d</w:t>
      </w:r>
      <w:r w:rsidRPr="00F16705">
        <w:rPr>
          <w:rFonts w:ascii="Candara" w:eastAsia="Arial" w:hAnsi="Candara" w:cs="Arial"/>
          <w:spacing w:val="1"/>
          <w:sz w:val="24"/>
          <w:szCs w:val="24"/>
        </w:rPr>
        <w:t xml:space="preserve"> </w:t>
      </w:r>
      <w:r w:rsidRPr="00F16705">
        <w:rPr>
          <w:rFonts w:ascii="Candara" w:eastAsia="Arial" w:hAnsi="Candara" w:cs="Arial"/>
          <w:spacing w:val="-1"/>
          <w:sz w:val="24"/>
          <w:szCs w:val="24"/>
        </w:rPr>
        <w:t>o</w:t>
      </w:r>
      <w:r w:rsidRPr="00F16705">
        <w:rPr>
          <w:rFonts w:ascii="Candara" w:eastAsia="Arial" w:hAnsi="Candara" w:cs="Arial"/>
          <w:spacing w:val="1"/>
          <w:sz w:val="24"/>
          <w:szCs w:val="24"/>
        </w:rPr>
        <w:t>u</w:t>
      </w:r>
      <w:r w:rsidRPr="00F16705">
        <w:rPr>
          <w:rFonts w:ascii="Candara" w:eastAsia="Arial" w:hAnsi="Candara" w:cs="Arial"/>
          <w:sz w:val="24"/>
          <w:szCs w:val="24"/>
        </w:rPr>
        <w:t>r Child</w:t>
      </w:r>
      <w:r w:rsidRPr="00F16705">
        <w:rPr>
          <w:rFonts w:ascii="Candara" w:eastAsia="Arial" w:hAnsi="Candara" w:cs="Arial"/>
          <w:spacing w:val="1"/>
          <w:sz w:val="24"/>
          <w:szCs w:val="24"/>
        </w:rPr>
        <w:t xml:space="preserve"> P</w:t>
      </w:r>
      <w:r w:rsidRPr="00F16705">
        <w:rPr>
          <w:rFonts w:ascii="Candara" w:eastAsia="Arial" w:hAnsi="Candara" w:cs="Arial"/>
          <w:sz w:val="24"/>
          <w:szCs w:val="24"/>
        </w:rPr>
        <w:t>rot</w:t>
      </w:r>
      <w:r w:rsidRPr="00F16705">
        <w:rPr>
          <w:rFonts w:ascii="Candara" w:eastAsia="Arial" w:hAnsi="Candara" w:cs="Arial"/>
          <w:spacing w:val="-2"/>
          <w:sz w:val="24"/>
          <w:szCs w:val="24"/>
        </w:rPr>
        <w:t>e</w:t>
      </w:r>
      <w:r w:rsidRPr="00F16705">
        <w:rPr>
          <w:rFonts w:ascii="Candara" w:eastAsia="Arial" w:hAnsi="Candara" w:cs="Arial"/>
          <w:spacing w:val="1"/>
          <w:sz w:val="24"/>
          <w:szCs w:val="24"/>
        </w:rPr>
        <w:t>c</w:t>
      </w:r>
      <w:r w:rsidRPr="00F16705">
        <w:rPr>
          <w:rFonts w:ascii="Candara" w:eastAsia="Arial" w:hAnsi="Candara" w:cs="Arial"/>
          <w:sz w:val="24"/>
          <w:szCs w:val="24"/>
        </w:rPr>
        <w:t>tion and</w:t>
      </w:r>
      <w:r w:rsidRPr="00F16705">
        <w:rPr>
          <w:rFonts w:ascii="Candara" w:eastAsia="Arial" w:hAnsi="Candara" w:cs="Arial"/>
          <w:spacing w:val="1"/>
          <w:sz w:val="24"/>
          <w:szCs w:val="24"/>
        </w:rPr>
        <w:t xml:space="preserve"> Sa</w:t>
      </w:r>
      <w:r w:rsidRPr="00F16705">
        <w:rPr>
          <w:rFonts w:ascii="Candara" w:eastAsia="Arial" w:hAnsi="Candara" w:cs="Arial"/>
          <w:sz w:val="24"/>
          <w:szCs w:val="24"/>
        </w:rPr>
        <w:t>feg</w:t>
      </w:r>
      <w:r w:rsidRPr="00F16705">
        <w:rPr>
          <w:rFonts w:ascii="Candara" w:eastAsia="Arial" w:hAnsi="Candara" w:cs="Arial"/>
          <w:spacing w:val="-3"/>
          <w:sz w:val="24"/>
          <w:szCs w:val="24"/>
        </w:rPr>
        <w:t>u</w:t>
      </w:r>
      <w:r w:rsidRPr="00F16705">
        <w:rPr>
          <w:rFonts w:ascii="Candara" w:eastAsia="Arial" w:hAnsi="Candara" w:cs="Arial"/>
          <w:spacing w:val="1"/>
          <w:sz w:val="24"/>
          <w:szCs w:val="24"/>
        </w:rPr>
        <w:t>a</w:t>
      </w:r>
      <w:r w:rsidRPr="00F16705">
        <w:rPr>
          <w:rFonts w:ascii="Candara" w:eastAsia="Arial" w:hAnsi="Candara" w:cs="Arial"/>
          <w:sz w:val="24"/>
          <w:szCs w:val="24"/>
        </w:rPr>
        <w:t>rding</w:t>
      </w:r>
      <w:r w:rsidRPr="00F16705">
        <w:rPr>
          <w:rFonts w:ascii="Candara" w:eastAsia="Arial" w:hAnsi="Candara" w:cs="Arial"/>
          <w:spacing w:val="-1"/>
          <w:sz w:val="24"/>
          <w:szCs w:val="24"/>
        </w:rPr>
        <w:t xml:space="preserve"> </w:t>
      </w:r>
      <w:r w:rsidRPr="00F16705">
        <w:rPr>
          <w:rFonts w:ascii="Candara" w:eastAsia="Arial" w:hAnsi="Candara" w:cs="Arial"/>
          <w:spacing w:val="1"/>
          <w:sz w:val="24"/>
          <w:szCs w:val="24"/>
        </w:rPr>
        <w:t>P</w:t>
      </w:r>
      <w:r w:rsidRPr="00F16705">
        <w:rPr>
          <w:rFonts w:ascii="Candara" w:eastAsia="Arial" w:hAnsi="Candara" w:cs="Arial"/>
          <w:sz w:val="24"/>
          <w:szCs w:val="24"/>
        </w:rPr>
        <w:t>oli</w:t>
      </w:r>
      <w:r w:rsidRPr="00F16705">
        <w:rPr>
          <w:rFonts w:ascii="Candara" w:eastAsia="Arial" w:hAnsi="Candara" w:cs="Arial"/>
          <w:spacing w:val="1"/>
          <w:sz w:val="24"/>
          <w:szCs w:val="24"/>
        </w:rPr>
        <w:t>c</w:t>
      </w:r>
      <w:r w:rsidR="003F50B3" w:rsidRPr="00F16705">
        <w:rPr>
          <w:rFonts w:ascii="Candara" w:eastAsia="Arial" w:hAnsi="Candara" w:cs="Arial"/>
          <w:spacing w:val="-6"/>
          <w:sz w:val="24"/>
          <w:szCs w:val="24"/>
        </w:rPr>
        <w:t>ies</w:t>
      </w:r>
      <w:r w:rsidRPr="00F16705">
        <w:rPr>
          <w:rFonts w:ascii="Candara" w:eastAsia="Arial" w:hAnsi="Candara" w:cs="Arial"/>
          <w:sz w:val="24"/>
          <w:szCs w:val="24"/>
        </w:rPr>
        <w:t>.</w:t>
      </w:r>
    </w:p>
    <w:p w14:paraId="2ADD44CE" w14:textId="69459B84" w:rsidR="00E07B1C" w:rsidRPr="00F16705" w:rsidRDefault="00E07B1C">
      <w:pPr>
        <w:spacing w:before="16" w:line="260" w:lineRule="exact"/>
        <w:rPr>
          <w:rFonts w:ascii="Candara" w:hAnsi="Candara" w:cs="Arial"/>
          <w:sz w:val="26"/>
          <w:szCs w:val="26"/>
        </w:rPr>
      </w:pPr>
    </w:p>
    <w:p w14:paraId="09ADEECB" w14:textId="33626DC4" w:rsidR="00790E99" w:rsidRPr="00F16705" w:rsidRDefault="00790E99" w:rsidP="00790E99">
      <w:pPr>
        <w:ind w:left="120" w:right="55"/>
        <w:jc w:val="both"/>
        <w:rPr>
          <w:rFonts w:ascii="Candara" w:eastAsia="Arial" w:hAnsi="Candara" w:cs="Arial"/>
          <w:b/>
          <w:spacing w:val="1"/>
          <w:sz w:val="24"/>
          <w:szCs w:val="24"/>
        </w:rPr>
      </w:pPr>
      <w:r w:rsidRPr="00F16705">
        <w:rPr>
          <w:rFonts w:ascii="Candara" w:eastAsia="Arial" w:hAnsi="Candara" w:cs="Arial"/>
          <w:b/>
          <w:spacing w:val="1"/>
          <w:sz w:val="24"/>
          <w:szCs w:val="24"/>
        </w:rPr>
        <w:t>The difference between a concern and a complaint</w:t>
      </w:r>
    </w:p>
    <w:p w14:paraId="79526F5A" w14:textId="012C08F4" w:rsidR="00790E99" w:rsidRPr="00F16705" w:rsidRDefault="00790E99" w:rsidP="00790E99">
      <w:pPr>
        <w:ind w:left="120" w:right="55"/>
        <w:jc w:val="both"/>
        <w:rPr>
          <w:rFonts w:ascii="Candara" w:eastAsia="Arial" w:hAnsi="Candara" w:cs="Arial"/>
          <w:spacing w:val="1"/>
          <w:sz w:val="24"/>
          <w:szCs w:val="24"/>
        </w:rPr>
      </w:pPr>
      <w:r w:rsidRPr="00F16705">
        <w:rPr>
          <w:rFonts w:ascii="Candara" w:eastAsia="Arial" w:hAnsi="Candara" w:cs="Arial"/>
          <w:spacing w:val="1"/>
          <w:sz w:val="24"/>
          <w:szCs w:val="24"/>
        </w:rPr>
        <w:t xml:space="preserve">A ‘concern’ is an expression of worry or doubt over an issue that is considered to be important and for which reassurance is sought. </w:t>
      </w:r>
    </w:p>
    <w:p w14:paraId="1160206E" w14:textId="77777777" w:rsidR="00FA72BD" w:rsidRPr="00F16705" w:rsidRDefault="00FA72BD" w:rsidP="00790E99">
      <w:pPr>
        <w:ind w:left="120" w:right="55"/>
        <w:jc w:val="both"/>
        <w:rPr>
          <w:rFonts w:ascii="Candara" w:eastAsia="Arial" w:hAnsi="Candara" w:cs="Arial"/>
          <w:spacing w:val="1"/>
          <w:sz w:val="24"/>
          <w:szCs w:val="24"/>
        </w:rPr>
      </w:pPr>
    </w:p>
    <w:p w14:paraId="1C162C15" w14:textId="3C9C4D4F" w:rsidR="00790E99" w:rsidRPr="00F16705" w:rsidRDefault="00790E99" w:rsidP="00790E99">
      <w:pPr>
        <w:ind w:left="120" w:right="55"/>
        <w:jc w:val="both"/>
        <w:rPr>
          <w:rFonts w:ascii="Candara" w:eastAsia="Arial" w:hAnsi="Candara" w:cs="Arial"/>
          <w:spacing w:val="1"/>
          <w:sz w:val="24"/>
          <w:szCs w:val="24"/>
        </w:rPr>
      </w:pPr>
      <w:r w:rsidRPr="00F16705">
        <w:rPr>
          <w:rFonts w:ascii="Candara" w:eastAsia="Arial" w:hAnsi="Candara" w:cs="Arial"/>
          <w:spacing w:val="1"/>
          <w:sz w:val="24"/>
          <w:szCs w:val="24"/>
        </w:rPr>
        <w:t>A ‘complaint’ is an expression or statement of dissatisfaction (however it is ex</w:t>
      </w:r>
      <w:r w:rsidR="00FA72BD" w:rsidRPr="00F16705">
        <w:rPr>
          <w:rFonts w:ascii="Candara" w:eastAsia="Arial" w:hAnsi="Candara" w:cs="Arial"/>
          <w:spacing w:val="1"/>
          <w:sz w:val="24"/>
          <w:szCs w:val="24"/>
        </w:rPr>
        <w:t>pressed) about actions or lack of act</w:t>
      </w:r>
      <w:r w:rsidR="003F50B3" w:rsidRPr="00F16705">
        <w:rPr>
          <w:rFonts w:ascii="Candara" w:eastAsia="Arial" w:hAnsi="Candara" w:cs="Arial"/>
          <w:spacing w:val="1"/>
          <w:sz w:val="24"/>
          <w:szCs w:val="24"/>
        </w:rPr>
        <w:t>ions taken by the school and it</w:t>
      </w:r>
      <w:r w:rsidR="00FA72BD" w:rsidRPr="00F16705">
        <w:rPr>
          <w:rFonts w:ascii="Candara" w:eastAsia="Arial" w:hAnsi="Candara" w:cs="Arial"/>
          <w:spacing w:val="1"/>
          <w:sz w:val="24"/>
          <w:szCs w:val="24"/>
        </w:rPr>
        <w:t>s staff.</w:t>
      </w:r>
      <w:r w:rsidRPr="00F16705">
        <w:rPr>
          <w:rFonts w:ascii="Candara" w:eastAsia="Arial" w:hAnsi="Candara" w:cs="Arial"/>
          <w:spacing w:val="1"/>
          <w:sz w:val="24"/>
          <w:szCs w:val="24"/>
        </w:rPr>
        <w:t xml:space="preserve"> </w:t>
      </w:r>
    </w:p>
    <w:p w14:paraId="4862DAFD" w14:textId="77777777" w:rsidR="00FA72BD" w:rsidRPr="00F16705" w:rsidRDefault="00FA72BD" w:rsidP="00790E99">
      <w:pPr>
        <w:ind w:left="120" w:right="55"/>
        <w:jc w:val="both"/>
        <w:rPr>
          <w:rFonts w:ascii="Candara" w:eastAsia="Arial" w:hAnsi="Candara" w:cs="Arial"/>
          <w:spacing w:val="1"/>
          <w:sz w:val="24"/>
          <w:szCs w:val="24"/>
        </w:rPr>
      </w:pPr>
    </w:p>
    <w:p w14:paraId="189D1B90" w14:textId="4A1EB690" w:rsidR="00FA72BD" w:rsidRPr="00F16705" w:rsidRDefault="00FA72BD" w:rsidP="00FA72BD">
      <w:pPr>
        <w:ind w:left="120" w:right="55"/>
        <w:jc w:val="both"/>
        <w:rPr>
          <w:rFonts w:ascii="Candara" w:eastAsia="Arial" w:hAnsi="Candara" w:cs="Arial"/>
          <w:spacing w:val="1"/>
          <w:sz w:val="24"/>
          <w:szCs w:val="24"/>
        </w:rPr>
      </w:pPr>
      <w:r w:rsidRPr="00F16705">
        <w:rPr>
          <w:rFonts w:ascii="Candara" w:eastAsia="Arial" w:hAnsi="Candara" w:cs="Arial"/>
          <w:spacing w:val="1"/>
          <w:sz w:val="24"/>
          <w:szCs w:val="24"/>
        </w:rPr>
        <w:t>Wribbenhall School aims to deal with any issue as it arises to the satisfaction of the concerned person. It is hoped that all issues can be resolved fully at the concern stage. All informal concerns are taken seriously, and we will make every effort to resolve them as quickly as possible.</w:t>
      </w:r>
    </w:p>
    <w:p w14:paraId="36094298" w14:textId="174E8D5A" w:rsidR="00FA72BD" w:rsidRPr="00F16705" w:rsidRDefault="00FA72BD" w:rsidP="00790E99">
      <w:pPr>
        <w:ind w:left="120" w:right="55"/>
        <w:jc w:val="both"/>
        <w:rPr>
          <w:rFonts w:ascii="Candara" w:eastAsia="Arial" w:hAnsi="Candara" w:cs="Arial"/>
          <w:spacing w:val="1"/>
          <w:sz w:val="24"/>
          <w:szCs w:val="24"/>
        </w:rPr>
      </w:pPr>
    </w:p>
    <w:p w14:paraId="3B9183C5" w14:textId="7268F7C9" w:rsidR="00FA72BD" w:rsidRPr="00F16705" w:rsidRDefault="00FA72BD" w:rsidP="00790E99">
      <w:pPr>
        <w:ind w:left="120" w:right="55"/>
        <w:jc w:val="both"/>
        <w:rPr>
          <w:rFonts w:ascii="Candara" w:eastAsia="Arial" w:hAnsi="Candara" w:cs="Arial"/>
          <w:b/>
          <w:spacing w:val="1"/>
          <w:sz w:val="24"/>
          <w:szCs w:val="24"/>
        </w:rPr>
      </w:pPr>
      <w:r w:rsidRPr="00F16705">
        <w:rPr>
          <w:rFonts w:ascii="Candara" w:eastAsia="Arial" w:hAnsi="Candara" w:cs="Arial"/>
          <w:b/>
          <w:spacing w:val="1"/>
          <w:sz w:val="24"/>
          <w:szCs w:val="24"/>
        </w:rPr>
        <w:t>Who can make a statement of concern or a complaint?</w:t>
      </w:r>
    </w:p>
    <w:p w14:paraId="267BDCA6" w14:textId="44D15444" w:rsidR="00FA72BD" w:rsidRPr="00F16705" w:rsidRDefault="00FA72BD" w:rsidP="00790E99">
      <w:pPr>
        <w:ind w:left="120" w:right="55"/>
        <w:jc w:val="both"/>
        <w:rPr>
          <w:rFonts w:ascii="Candara" w:eastAsia="Arial" w:hAnsi="Candara" w:cs="Arial"/>
          <w:spacing w:val="1"/>
          <w:sz w:val="24"/>
          <w:szCs w:val="24"/>
        </w:rPr>
      </w:pPr>
      <w:r w:rsidRPr="00F16705">
        <w:rPr>
          <w:rFonts w:ascii="Candara" w:eastAsia="Arial" w:hAnsi="Candara" w:cs="Arial"/>
          <w:spacing w:val="1"/>
          <w:sz w:val="24"/>
          <w:szCs w:val="24"/>
        </w:rPr>
        <w:t>Anyone (</w:t>
      </w:r>
      <w:r w:rsidR="003F50B3" w:rsidRPr="00F16705">
        <w:rPr>
          <w:rFonts w:ascii="Candara" w:eastAsia="Arial" w:hAnsi="Candara" w:cs="Arial"/>
          <w:spacing w:val="1"/>
          <w:sz w:val="24"/>
          <w:szCs w:val="24"/>
        </w:rPr>
        <w:t xml:space="preserve">pupils, </w:t>
      </w:r>
      <w:r w:rsidR="00F66058" w:rsidRPr="00F16705">
        <w:rPr>
          <w:rFonts w:ascii="Candara" w:eastAsia="Arial" w:hAnsi="Candara" w:cs="Arial"/>
          <w:spacing w:val="1"/>
          <w:sz w:val="24"/>
          <w:szCs w:val="24"/>
        </w:rPr>
        <w:t xml:space="preserve">parents, carers, </w:t>
      </w:r>
      <w:r w:rsidRPr="00F16705">
        <w:rPr>
          <w:rFonts w:ascii="Candara" w:eastAsia="Arial" w:hAnsi="Candara" w:cs="Arial"/>
          <w:spacing w:val="1"/>
          <w:sz w:val="24"/>
          <w:szCs w:val="24"/>
        </w:rPr>
        <w:t>members of the public</w:t>
      </w:r>
      <w:r w:rsidR="00F66058" w:rsidRPr="00F16705">
        <w:rPr>
          <w:rFonts w:ascii="Candara" w:eastAsia="Arial" w:hAnsi="Candara" w:cs="Arial"/>
          <w:spacing w:val="1"/>
          <w:sz w:val="24"/>
          <w:szCs w:val="24"/>
        </w:rPr>
        <w:t xml:space="preserve"> or their third parties</w:t>
      </w:r>
      <w:r w:rsidRPr="00F16705">
        <w:rPr>
          <w:rFonts w:ascii="Candara" w:eastAsia="Arial" w:hAnsi="Candara" w:cs="Arial"/>
          <w:spacing w:val="1"/>
          <w:sz w:val="24"/>
          <w:szCs w:val="24"/>
        </w:rPr>
        <w:t xml:space="preserve">) can make a statement of concern or a complaint about any provision of facilities or services that the school provides and has statutory control over. </w:t>
      </w:r>
      <w:r w:rsidR="00F51468" w:rsidRPr="00F16705">
        <w:rPr>
          <w:rFonts w:ascii="Candara" w:eastAsia="Arial" w:hAnsi="Candara" w:cs="Arial"/>
          <w:spacing w:val="1"/>
          <w:sz w:val="24"/>
          <w:szCs w:val="24"/>
        </w:rPr>
        <w:t>Everybody will be given the opportunity to complete the complaints procedure unless there is clear evidence that it a serial complaint.</w:t>
      </w:r>
      <w:r w:rsidR="009447CC" w:rsidRPr="00F16705">
        <w:rPr>
          <w:rFonts w:ascii="Candara" w:eastAsia="Arial" w:hAnsi="Candara" w:cs="Arial"/>
          <w:spacing w:val="1"/>
          <w:sz w:val="24"/>
          <w:szCs w:val="24"/>
        </w:rPr>
        <w:t xml:space="preserve"> Where the school does not have responsibility then the complaint s</w:t>
      </w:r>
      <w:r w:rsidR="00F66058" w:rsidRPr="00F16705">
        <w:rPr>
          <w:rFonts w:ascii="Candara" w:eastAsia="Arial" w:hAnsi="Candara" w:cs="Arial"/>
          <w:spacing w:val="1"/>
          <w:sz w:val="24"/>
          <w:szCs w:val="24"/>
        </w:rPr>
        <w:t xml:space="preserve">hould be addressed to the organisation </w:t>
      </w:r>
      <w:r w:rsidR="009447CC" w:rsidRPr="00F16705">
        <w:rPr>
          <w:rFonts w:ascii="Candara" w:eastAsia="Arial" w:hAnsi="Candara" w:cs="Arial"/>
          <w:spacing w:val="1"/>
          <w:sz w:val="24"/>
          <w:szCs w:val="24"/>
        </w:rPr>
        <w:t>with managerial or statutory responsibility.</w:t>
      </w:r>
    </w:p>
    <w:p w14:paraId="78D5FE46" w14:textId="4488CC40" w:rsidR="00F51468" w:rsidRPr="00F16705" w:rsidRDefault="00F51468" w:rsidP="00790E99">
      <w:pPr>
        <w:ind w:left="120" w:right="55"/>
        <w:jc w:val="both"/>
        <w:rPr>
          <w:rFonts w:ascii="Candara" w:eastAsia="Arial" w:hAnsi="Candara" w:cs="Arial"/>
          <w:spacing w:val="1"/>
          <w:sz w:val="24"/>
          <w:szCs w:val="24"/>
        </w:rPr>
      </w:pPr>
    </w:p>
    <w:p w14:paraId="2B46AC4C" w14:textId="77777777" w:rsidR="008D59FC" w:rsidRPr="00F16705" w:rsidRDefault="008D59FC">
      <w:pPr>
        <w:rPr>
          <w:rFonts w:ascii="Candara" w:eastAsia="Arial" w:hAnsi="Candara" w:cs="Arial"/>
          <w:b/>
          <w:spacing w:val="1"/>
          <w:sz w:val="24"/>
          <w:szCs w:val="24"/>
        </w:rPr>
      </w:pPr>
      <w:r w:rsidRPr="00F16705">
        <w:rPr>
          <w:rFonts w:ascii="Candara" w:eastAsia="Arial" w:hAnsi="Candara" w:cs="Arial"/>
          <w:b/>
          <w:spacing w:val="1"/>
          <w:sz w:val="24"/>
          <w:szCs w:val="24"/>
        </w:rPr>
        <w:br w:type="page"/>
      </w:r>
    </w:p>
    <w:p w14:paraId="2ADD44CF" w14:textId="68233F77" w:rsidR="00E07B1C" w:rsidRPr="00F16705" w:rsidRDefault="000338BF" w:rsidP="00790E99">
      <w:pPr>
        <w:ind w:left="120" w:right="55"/>
        <w:jc w:val="both"/>
        <w:rPr>
          <w:rFonts w:ascii="Candara" w:eastAsia="Arial" w:hAnsi="Candara" w:cs="Arial"/>
          <w:sz w:val="24"/>
          <w:szCs w:val="24"/>
        </w:rPr>
      </w:pPr>
      <w:r w:rsidRPr="00F16705">
        <w:rPr>
          <w:rFonts w:ascii="Candara" w:eastAsia="Arial" w:hAnsi="Candara" w:cs="Arial"/>
          <w:b/>
          <w:spacing w:val="1"/>
          <w:sz w:val="24"/>
          <w:szCs w:val="24"/>
        </w:rPr>
        <w:lastRenderedPageBreak/>
        <w:t>W</w:t>
      </w:r>
      <w:r w:rsidRPr="00F16705">
        <w:rPr>
          <w:rFonts w:ascii="Candara" w:eastAsia="Arial" w:hAnsi="Candara" w:cs="Arial"/>
          <w:b/>
          <w:spacing w:val="-3"/>
          <w:sz w:val="24"/>
          <w:szCs w:val="24"/>
        </w:rPr>
        <w:t>h</w:t>
      </w:r>
      <w:r w:rsidRPr="00F16705">
        <w:rPr>
          <w:rFonts w:ascii="Candara" w:eastAsia="Arial" w:hAnsi="Candara" w:cs="Arial"/>
          <w:b/>
          <w:spacing w:val="1"/>
          <w:sz w:val="24"/>
          <w:szCs w:val="24"/>
        </w:rPr>
        <w:t>e</w:t>
      </w:r>
      <w:r w:rsidRPr="00F16705">
        <w:rPr>
          <w:rFonts w:ascii="Candara" w:eastAsia="Arial" w:hAnsi="Candara" w:cs="Arial"/>
          <w:b/>
          <w:sz w:val="24"/>
          <w:szCs w:val="24"/>
        </w:rPr>
        <w:t xml:space="preserve">n </w:t>
      </w:r>
      <w:r w:rsidRPr="00F16705">
        <w:rPr>
          <w:rFonts w:ascii="Candara" w:eastAsia="Arial" w:hAnsi="Candara" w:cs="Arial"/>
          <w:b/>
          <w:spacing w:val="1"/>
          <w:sz w:val="24"/>
          <w:szCs w:val="24"/>
        </w:rPr>
        <w:t>a</w:t>
      </w:r>
      <w:r w:rsidR="00790E99" w:rsidRPr="00F16705">
        <w:rPr>
          <w:rFonts w:ascii="Candara" w:eastAsia="Arial" w:hAnsi="Candara" w:cs="Arial"/>
          <w:b/>
          <w:sz w:val="24"/>
          <w:szCs w:val="24"/>
        </w:rPr>
        <w:t xml:space="preserve"> concern/complaint </w:t>
      </w:r>
      <w:r w:rsidRPr="00F16705">
        <w:rPr>
          <w:rFonts w:ascii="Candara" w:eastAsia="Arial" w:hAnsi="Candara" w:cs="Arial"/>
          <w:b/>
          <w:sz w:val="24"/>
          <w:szCs w:val="24"/>
        </w:rPr>
        <w:t>fir</w:t>
      </w:r>
      <w:r w:rsidRPr="00F16705">
        <w:rPr>
          <w:rFonts w:ascii="Candara" w:eastAsia="Arial" w:hAnsi="Candara" w:cs="Arial"/>
          <w:b/>
          <w:spacing w:val="1"/>
          <w:sz w:val="24"/>
          <w:szCs w:val="24"/>
        </w:rPr>
        <w:t>s</w:t>
      </w:r>
      <w:r w:rsidRPr="00F16705">
        <w:rPr>
          <w:rFonts w:ascii="Candara" w:eastAsia="Arial" w:hAnsi="Candara" w:cs="Arial"/>
          <w:b/>
          <w:sz w:val="24"/>
          <w:szCs w:val="24"/>
        </w:rPr>
        <w:t>t</w:t>
      </w:r>
      <w:r w:rsidRPr="00F16705">
        <w:rPr>
          <w:rFonts w:ascii="Candara" w:eastAsia="Arial" w:hAnsi="Candara" w:cs="Arial"/>
          <w:b/>
          <w:spacing w:val="-2"/>
          <w:sz w:val="24"/>
          <w:szCs w:val="24"/>
        </w:rPr>
        <w:t xml:space="preserve"> </w:t>
      </w:r>
      <w:r w:rsidRPr="00F16705">
        <w:rPr>
          <w:rFonts w:ascii="Candara" w:eastAsia="Arial" w:hAnsi="Candara" w:cs="Arial"/>
          <w:b/>
          <w:spacing w:val="1"/>
          <w:sz w:val="24"/>
          <w:szCs w:val="24"/>
        </w:rPr>
        <w:t>a</w:t>
      </w:r>
      <w:r w:rsidRPr="00F16705">
        <w:rPr>
          <w:rFonts w:ascii="Candara" w:eastAsia="Arial" w:hAnsi="Candara" w:cs="Arial"/>
          <w:b/>
          <w:sz w:val="24"/>
          <w:szCs w:val="24"/>
        </w:rPr>
        <w:t>ri</w:t>
      </w:r>
      <w:r w:rsidRPr="00F16705">
        <w:rPr>
          <w:rFonts w:ascii="Candara" w:eastAsia="Arial" w:hAnsi="Candara" w:cs="Arial"/>
          <w:b/>
          <w:spacing w:val="-1"/>
          <w:sz w:val="24"/>
          <w:szCs w:val="24"/>
        </w:rPr>
        <w:t>s</w:t>
      </w:r>
      <w:r w:rsidRPr="00F16705">
        <w:rPr>
          <w:rFonts w:ascii="Candara" w:eastAsia="Arial" w:hAnsi="Candara" w:cs="Arial"/>
          <w:b/>
          <w:spacing w:val="1"/>
          <w:sz w:val="24"/>
          <w:szCs w:val="24"/>
        </w:rPr>
        <w:t>e</w:t>
      </w:r>
      <w:r w:rsidRPr="00F16705">
        <w:rPr>
          <w:rFonts w:ascii="Candara" w:eastAsia="Arial" w:hAnsi="Candara" w:cs="Arial"/>
          <w:b/>
          <w:sz w:val="24"/>
          <w:szCs w:val="24"/>
        </w:rPr>
        <w:t>s</w:t>
      </w:r>
    </w:p>
    <w:p w14:paraId="2ADD44D1" w14:textId="0587130C" w:rsidR="00E07B1C" w:rsidRPr="00F16705" w:rsidRDefault="000338BF" w:rsidP="00F66058">
      <w:pPr>
        <w:ind w:left="119" w:right="79"/>
        <w:jc w:val="both"/>
        <w:rPr>
          <w:rFonts w:ascii="Candara" w:eastAsia="Arial" w:hAnsi="Candara" w:cs="Arial"/>
          <w:sz w:val="24"/>
          <w:szCs w:val="24"/>
        </w:rPr>
      </w:pPr>
      <w:r w:rsidRPr="00F16705">
        <w:rPr>
          <w:rFonts w:ascii="Candara" w:eastAsia="Arial" w:hAnsi="Candara" w:cs="Arial"/>
          <w:sz w:val="24"/>
          <w:szCs w:val="24"/>
        </w:rPr>
        <w:t>If</w:t>
      </w:r>
      <w:r w:rsidRPr="00F16705">
        <w:rPr>
          <w:rFonts w:ascii="Candara" w:eastAsia="Arial" w:hAnsi="Candara" w:cs="Arial"/>
          <w:spacing w:val="51"/>
          <w:sz w:val="24"/>
          <w:szCs w:val="24"/>
        </w:rPr>
        <w:t xml:space="preserve"> </w:t>
      </w:r>
      <w:r w:rsidRPr="00F16705">
        <w:rPr>
          <w:rFonts w:ascii="Candara" w:eastAsia="Arial" w:hAnsi="Candara" w:cs="Arial"/>
          <w:spacing w:val="-2"/>
          <w:sz w:val="24"/>
          <w:szCs w:val="24"/>
        </w:rPr>
        <w:t>y</w:t>
      </w:r>
      <w:r w:rsidRPr="00F16705">
        <w:rPr>
          <w:rFonts w:ascii="Candara" w:eastAsia="Arial" w:hAnsi="Candara" w:cs="Arial"/>
          <w:spacing w:val="1"/>
          <w:sz w:val="24"/>
          <w:szCs w:val="24"/>
        </w:rPr>
        <w:t>o</w:t>
      </w:r>
      <w:r w:rsidRPr="00F16705">
        <w:rPr>
          <w:rFonts w:ascii="Candara" w:eastAsia="Arial" w:hAnsi="Candara" w:cs="Arial"/>
          <w:sz w:val="24"/>
          <w:szCs w:val="24"/>
        </w:rPr>
        <w:t>u</w:t>
      </w:r>
      <w:r w:rsidRPr="00F16705">
        <w:rPr>
          <w:rFonts w:ascii="Candara" w:eastAsia="Arial" w:hAnsi="Candara" w:cs="Arial"/>
          <w:spacing w:val="49"/>
          <w:sz w:val="24"/>
          <w:szCs w:val="24"/>
        </w:rPr>
        <w:t xml:space="preserve"> </w:t>
      </w:r>
      <w:r w:rsidRPr="00F16705">
        <w:rPr>
          <w:rFonts w:ascii="Candara" w:eastAsia="Arial" w:hAnsi="Candara" w:cs="Arial"/>
          <w:spacing w:val="1"/>
          <w:sz w:val="24"/>
          <w:szCs w:val="24"/>
        </w:rPr>
        <w:t>ha</w:t>
      </w:r>
      <w:r w:rsidRPr="00F16705">
        <w:rPr>
          <w:rFonts w:ascii="Candara" w:eastAsia="Arial" w:hAnsi="Candara" w:cs="Arial"/>
          <w:spacing w:val="-2"/>
          <w:sz w:val="24"/>
          <w:szCs w:val="24"/>
        </w:rPr>
        <w:t>v</w:t>
      </w:r>
      <w:r w:rsidRPr="00F16705">
        <w:rPr>
          <w:rFonts w:ascii="Candara" w:eastAsia="Arial" w:hAnsi="Candara" w:cs="Arial"/>
          <w:sz w:val="24"/>
          <w:szCs w:val="24"/>
        </w:rPr>
        <w:t>e</w:t>
      </w:r>
      <w:r w:rsidRPr="00F16705">
        <w:rPr>
          <w:rFonts w:ascii="Candara" w:eastAsia="Arial" w:hAnsi="Candara" w:cs="Arial"/>
          <w:spacing w:val="49"/>
          <w:sz w:val="24"/>
          <w:szCs w:val="24"/>
        </w:rPr>
        <w:t xml:space="preserve"> </w:t>
      </w:r>
      <w:r w:rsidRPr="00F16705">
        <w:rPr>
          <w:rFonts w:ascii="Candara" w:eastAsia="Arial" w:hAnsi="Candara" w:cs="Arial"/>
          <w:sz w:val="24"/>
          <w:szCs w:val="24"/>
        </w:rPr>
        <w:t>a</w:t>
      </w:r>
      <w:r w:rsidRPr="00F16705">
        <w:rPr>
          <w:rFonts w:ascii="Candara" w:eastAsia="Arial" w:hAnsi="Candara" w:cs="Arial"/>
          <w:spacing w:val="51"/>
          <w:sz w:val="24"/>
          <w:szCs w:val="24"/>
        </w:rPr>
        <w:t xml:space="preserve"> </w:t>
      </w:r>
      <w:r w:rsidRPr="00F16705">
        <w:rPr>
          <w:rFonts w:ascii="Candara" w:eastAsia="Arial" w:hAnsi="Candara" w:cs="Arial"/>
          <w:spacing w:val="-2"/>
          <w:sz w:val="24"/>
          <w:szCs w:val="24"/>
        </w:rPr>
        <w:t>c</w:t>
      </w:r>
      <w:r w:rsidRPr="00F16705">
        <w:rPr>
          <w:rFonts w:ascii="Candara" w:eastAsia="Arial" w:hAnsi="Candara" w:cs="Arial"/>
          <w:spacing w:val="1"/>
          <w:sz w:val="24"/>
          <w:szCs w:val="24"/>
        </w:rPr>
        <w:t>on</w:t>
      </w:r>
      <w:r w:rsidRPr="00F16705">
        <w:rPr>
          <w:rFonts w:ascii="Candara" w:eastAsia="Arial" w:hAnsi="Candara" w:cs="Arial"/>
          <w:sz w:val="24"/>
          <w:szCs w:val="24"/>
        </w:rPr>
        <w:t>c</w:t>
      </w:r>
      <w:r w:rsidRPr="00F16705">
        <w:rPr>
          <w:rFonts w:ascii="Candara" w:eastAsia="Arial" w:hAnsi="Candara" w:cs="Arial"/>
          <w:spacing w:val="1"/>
          <w:sz w:val="24"/>
          <w:szCs w:val="24"/>
        </w:rPr>
        <w:t>e</w:t>
      </w:r>
      <w:r w:rsidRPr="00F16705">
        <w:rPr>
          <w:rFonts w:ascii="Candara" w:eastAsia="Arial" w:hAnsi="Candara" w:cs="Arial"/>
          <w:spacing w:val="-3"/>
          <w:sz w:val="24"/>
          <w:szCs w:val="24"/>
        </w:rPr>
        <w:t>r</w:t>
      </w:r>
      <w:r w:rsidRPr="00F16705">
        <w:rPr>
          <w:rFonts w:ascii="Candara" w:eastAsia="Arial" w:hAnsi="Candara" w:cs="Arial"/>
          <w:sz w:val="24"/>
          <w:szCs w:val="24"/>
        </w:rPr>
        <w:t>n</w:t>
      </w:r>
      <w:r w:rsidRPr="00F16705">
        <w:rPr>
          <w:rFonts w:ascii="Candara" w:eastAsia="Arial" w:hAnsi="Candara" w:cs="Arial"/>
          <w:spacing w:val="51"/>
          <w:sz w:val="24"/>
          <w:szCs w:val="24"/>
        </w:rPr>
        <w:t xml:space="preserve"> </w:t>
      </w:r>
      <w:r w:rsidRPr="00F16705">
        <w:rPr>
          <w:rFonts w:ascii="Candara" w:eastAsia="Arial" w:hAnsi="Candara" w:cs="Arial"/>
          <w:spacing w:val="-2"/>
          <w:sz w:val="24"/>
          <w:szCs w:val="24"/>
        </w:rPr>
        <w:t>t</w:t>
      </w:r>
      <w:r w:rsidRPr="00F16705">
        <w:rPr>
          <w:rFonts w:ascii="Candara" w:eastAsia="Arial" w:hAnsi="Candara" w:cs="Arial"/>
          <w:spacing w:val="1"/>
          <w:sz w:val="24"/>
          <w:szCs w:val="24"/>
        </w:rPr>
        <w:t>ha</w:t>
      </w:r>
      <w:r w:rsidRPr="00F16705">
        <w:rPr>
          <w:rFonts w:ascii="Candara" w:eastAsia="Arial" w:hAnsi="Candara" w:cs="Arial"/>
          <w:sz w:val="24"/>
          <w:szCs w:val="24"/>
        </w:rPr>
        <w:t>t</w:t>
      </w:r>
      <w:r w:rsidRPr="00F16705">
        <w:rPr>
          <w:rFonts w:ascii="Candara" w:eastAsia="Arial" w:hAnsi="Candara" w:cs="Arial"/>
          <w:spacing w:val="48"/>
          <w:sz w:val="24"/>
          <w:szCs w:val="24"/>
        </w:rPr>
        <w:t xml:space="preserve"> </w:t>
      </w:r>
      <w:r w:rsidRPr="00F16705">
        <w:rPr>
          <w:rFonts w:ascii="Candara" w:eastAsia="Arial" w:hAnsi="Candara" w:cs="Arial"/>
          <w:spacing w:val="-2"/>
          <w:sz w:val="24"/>
          <w:szCs w:val="24"/>
        </w:rPr>
        <w:t>y</w:t>
      </w:r>
      <w:r w:rsidRPr="00F16705">
        <w:rPr>
          <w:rFonts w:ascii="Candara" w:eastAsia="Arial" w:hAnsi="Candara" w:cs="Arial"/>
          <w:spacing w:val="1"/>
          <w:sz w:val="24"/>
          <w:szCs w:val="24"/>
        </w:rPr>
        <w:t>o</w:t>
      </w:r>
      <w:r w:rsidRPr="00F16705">
        <w:rPr>
          <w:rFonts w:ascii="Candara" w:eastAsia="Arial" w:hAnsi="Candara" w:cs="Arial"/>
          <w:sz w:val="24"/>
          <w:szCs w:val="24"/>
        </w:rPr>
        <w:t>u</w:t>
      </w:r>
      <w:r w:rsidRPr="00F16705">
        <w:rPr>
          <w:rFonts w:ascii="Candara" w:eastAsia="Arial" w:hAnsi="Candara" w:cs="Arial"/>
          <w:spacing w:val="51"/>
          <w:sz w:val="24"/>
          <w:szCs w:val="24"/>
        </w:rPr>
        <w:t xml:space="preserve"> </w:t>
      </w:r>
      <w:r w:rsidRPr="00F16705">
        <w:rPr>
          <w:rFonts w:ascii="Candara" w:eastAsia="Arial" w:hAnsi="Candara" w:cs="Arial"/>
          <w:spacing w:val="-3"/>
          <w:sz w:val="24"/>
          <w:szCs w:val="24"/>
        </w:rPr>
        <w:t>w</w:t>
      </w:r>
      <w:r w:rsidRPr="00F16705">
        <w:rPr>
          <w:rFonts w:ascii="Candara" w:eastAsia="Arial" w:hAnsi="Candara" w:cs="Arial"/>
          <w:spacing w:val="1"/>
          <w:sz w:val="24"/>
          <w:szCs w:val="24"/>
        </w:rPr>
        <w:t>ou</w:t>
      </w:r>
      <w:r w:rsidRPr="00F16705">
        <w:rPr>
          <w:rFonts w:ascii="Candara" w:eastAsia="Arial" w:hAnsi="Candara" w:cs="Arial"/>
          <w:sz w:val="24"/>
          <w:szCs w:val="24"/>
        </w:rPr>
        <w:t>ld</w:t>
      </w:r>
      <w:r w:rsidRPr="00F16705">
        <w:rPr>
          <w:rFonts w:ascii="Candara" w:eastAsia="Arial" w:hAnsi="Candara" w:cs="Arial"/>
          <w:spacing w:val="51"/>
          <w:sz w:val="24"/>
          <w:szCs w:val="24"/>
        </w:rPr>
        <w:t xml:space="preserve"> </w:t>
      </w:r>
      <w:r w:rsidRPr="00F16705">
        <w:rPr>
          <w:rFonts w:ascii="Candara" w:eastAsia="Arial" w:hAnsi="Candara" w:cs="Arial"/>
          <w:sz w:val="24"/>
          <w:szCs w:val="24"/>
        </w:rPr>
        <w:t>l</w:t>
      </w:r>
      <w:r w:rsidRPr="00F16705">
        <w:rPr>
          <w:rFonts w:ascii="Candara" w:eastAsia="Arial" w:hAnsi="Candara" w:cs="Arial"/>
          <w:spacing w:val="-1"/>
          <w:sz w:val="24"/>
          <w:szCs w:val="24"/>
        </w:rPr>
        <w:t>i</w:t>
      </w:r>
      <w:r w:rsidRPr="00F16705">
        <w:rPr>
          <w:rFonts w:ascii="Candara" w:eastAsia="Arial" w:hAnsi="Candara" w:cs="Arial"/>
          <w:sz w:val="24"/>
          <w:szCs w:val="24"/>
        </w:rPr>
        <w:t>ke</w:t>
      </w:r>
      <w:r w:rsidRPr="00F16705">
        <w:rPr>
          <w:rFonts w:ascii="Candara" w:eastAsia="Arial" w:hAnsi="Candara" w:cs="Arial"/>
          <w:spacing w:val="49"/>
          <w:sz w:val="24"/>
          <w:szCs w:val="24"/>
        </w:rPr>
        <w:t xml:space="preserve"> </w:t>
      </w:r>
      <w:r w:rsidRPr="00F16705">
        <w:rPr>
          <w:rFonts w:ascii="Candara" w:eastAsia="Arial" w:hAnsi="Candara" w:cs="Arial"/>
          <w:sz w:val="24"/>
          <w:szCs w:val="24"/>
        </w:rPr>
        <w:t>to</w:t>
      </w:r>
      <w:r w:rsidRPr="00F16705">
        <w:rPr>
          <w:rFonts w:ascii="Candara" w:eastAsia="Arial" w:hAnsi="Candara" w:cs="Arial"/>
          <w:spacing w:val="49"/>
          <w:sz w:val="24"/>
          <w:szCs w:val="24"/>
        </w:rPr>
        <w:t xml:space="preserve"> </w:t>
      </w:r>
      <w:r w:rsidRPr="00F16705">
        <w:rPr>
          <w:rFonts w:ascii="Candara" w:eastAsia="Arial" w:hAnsi="Candara" w:cs="Arial"/>
          <w:sz w:val="24"/>
          <w:szCs w:val="24"/>
        </w:rPr>
        <w:t>t</w:t>
      </w:r>
      <w:r w:rsidRPr="00F16705">
        <w:rPr>
          <w:rFonts w:ascii="Candara" w:eastAsia="Arial" w:hAnsi="Candara" w:cs="Arial"/>
          <w:spacing w:val="1"/>
          <w:sz w:val="24"/>
          <w:szCs w:val="24"/>
        </w:rPr>
        <w:t>a</w:t>
      </w:r>
      <w:r w:rsidRPr="00F16705">
        <w:rPr>
          <w:rFonts w:ascii="Candara" w:eastAsia="Arial" w:hAnsi="Candara" w:cs="Arial"/>
          <w:spacing w:val="-2"/>
          <w:sz w:val="24"/>
          <w:szCs w:val="24"/>
        </w:rPr>
        <w:t>k</w:t>
      </w:r>
      <w:r w:rsidRPr="00F16705">
        <w:rPr>
          <w:rFonts w:ascii="Candara" w:eastAsia="Arial" w:hAnsi="Candara" w:cs="Arial"/>
          <w:sz w:val="24"/>
          <w:szCs w:val="24"/>
        </w:rPr>
        <w:t>e</w:t>
      </w:r>
      <w:r w:rsidRPr="00F16705">
        <w:rPr>
          <w:rFonts w:ascii="Candara" w:eastAsia="Arial" w:hAnsi="Candara" w:cs="Arial"/>
          <w:spacing w:val="49"/>
          <w:sz w:val="24"/>
          <w:szCs w:val="24"/>
        </w:rPr>
        <w:t xml:space="preserve"> </w:t>
      </w:r>
      <w:r w:rsidRPr="00F16705">
        <w:rPr>
          <w:rFonts w:ascii="Candara" w:eastAsia="Arial" w:hAnsi="Candara" w:cs="Arial"/>
          <w:spacing w:val="1"/>
          <w:sz w:val="24"/>
          <w:szCs w:val="24"/>
        </w:rPr>
        <w:t>u</w:t>
      </w:r>
      <w:r w:rsidRPr="00F16705">
        <w:rPr>
          <w:rFonts w:ascii="Candara" w:eastAsia="Arial" w:hAnsi="Candara" w:cs="Arial"/>
          <w:sz w:val="24"/>
          <w:szCs w:val="24"/>
        </w:rPr>
        <w:t>p</w:t>
      </w:r>
      <w:r w:rsidRPr="00F16705">
        <w:rPr>
          <w:rFonts w:ascii="Candara" w:eastAsia="Arial" w:hAnsi="Candara" w:cs="Arial"/>
          <w:spacing w:val="49"/>
          <w:sz w:val="24"/>
          <w:szCs w:val="24"/>
        </w:rPr>
        <w:t xml:space="preserve"> </w:t>
      </w:r>
      <w:r w:rsidRPr="00F16705">
        <w:rPr>
          <w:rFonts w:ascii="Candara" w:eastAsia="Arial" w:hAnsi="Candara" w:cs="Arial"/>
          <w:spacing w:val="-3"/>
          <w:sz w:val="24"/>
          <w:szCs w:val="24"/>
        </w:rPr>
        <w:t>w</w:t>
      </w:r>
      <w:r w:rsidRPr="00F16705">
        <w:rPr>
          <w:rFonts w:ascii="Candara" w:eastAsia="Arial" w:hAnsi="Candara" w:cs="Arial"/>
          <w:sz w:val="24"/>
          <w:szCs w:val="24"/>
        </w:rPr>
        <w:t>ith</w:t>
      </w:r>
      <w:r w:rsidRPr="00F16705">
        <w:rPr>
          <w:rFonts w:ascii="Candara" w:eastAsia="Arial" w:hAnsi="Candara" w:cs="Arial"/>
          <w:spacing w:val="51"/>
          <w:sz w:val="24"/>
          <w:szCs w:val="24"/>
        </w:rPr>
        <w:t xml:space="preserve"> </w:t>
      </w:r>
      <w:r w:rsidRPr="00F16705">
        <w:rPr>
          <w:rFonts w:ascii="Candara" w:eastAsia="Arial" w:hAnsi="Candara" w:cs="Arial"/>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e</w:t>
      </w:r>
      <w:r w:rsidRPr="00F16705">
        <w:rPr>
          <w:rFonts w:ascii="Candara" w:eastAsia="Arial" w:hAnsi="Candara" w:cs="Arial"/>
          <w:spacing w:val="49"/>
          <w:sz w:val="24"/>
          <w:szCs w:val="24"/>
        </w:rPr>
        <w:t xml:space="preserve"> </w:t>
      </w:r>
      <w:r w:rsidRPr="00F16705">
        <w:rPr>
          <w:rFonts w:ascii="Candara" w:eastAsia="Arial" w:hAnsi="Candara" w:cs="Arial"/>
          <w:sz w:val="24"/>
          <w:szCs w:val="24"/>
        </w:rPr>
        <w:t>sc</w:t>
      </w:r>
      <w:r w:rsidRPr="00F16705">
        <w:rPr>
          <w:rFonts w:ascii="Candara" w:eastAsia="Arial" w:hAnsi="Candara" w:cs="Arial"/>
          <w:spacing w:val="1"/>
          <w:sz w:val="24"/>
          <w:szCs w:val="24"/>
        </w:rPr>
        <w:t>hoo</w:t>
      </w:r>
      <w:r w:rsidRPr="00F16705">
        <w:rPr>
          <w:rFonts w:ascii="Candara" w:eastAsia="Arial" w:hAnsi="Candara" w:cs="Arial"/>
          <w:sz w:val="24"/>
          <w:szCs w:val="24"/>
        </w:rPr>
        <w:t>l</w:t>
      </w:r>
      <w:r w:rsidRPr="00F16705">
        <w:rPr>
          <w:rFonts w:ascii="Candara" w:eastAsia="Arial" w:hAnsi="Candara" w:cs="Arial"/>
          <w:spacing w:val="48"/>
          <w:sz w:val="24"/>
          <w:szCs w:val="24"/>
        </w:rPr>
        <w:t xml:space="preserve"> </w:t>
      </w:r>
      <w:r w:rsidRPr="00F16705">
        <w:rPr>
          <w:rFonts w:ascii="Candara" w:eastAsia="Arial" w:hAnsi="Candara" w:cs="Arial"/>
          <w:spacing w:val="-2"/>
          <w:sz w:val="24"/>
          <w:szCs w:val="24"/>
        </w:rPr>
        <w:t>y</w:t>
      </w:r>
      <w:r w:rsidRPr="00F16705">
        <w:rPr>
          <w:rFonts w:ascii="Candara" w:eastAsia="Arial" w:hAnsi="Candara" w:cs="Arial"/>
          <w:spacing w:val="1"/>
          <w:sz w:val="24"/>
          <w:szCs w:val="24"/>
        </w:rPr>
        <w:t>o</w:t>
      </w:r>
      <w:r w:rsidRPr="00F16705">
        <w:rPr>
          <w:rFonts w:ascii="Candara" w:eastAsia="Arial" w:hAnsi="Candara" w:cs="Arial"/>
          <w:sz w:val="24"/>
          <w:szCs w:val="24"/>
        </w:rPr>
        <w:t>u s</w:t>
      </w:r>
      <w:r w:rsidRPr="00F16705">
        <w:rPr>
          <w:rFonts w:ascii="Candara" w:eastAsia="Arial" w:hAnsi="Candara" w:cs="Arial"/>
          <w:spacing w:val="1"/>
          <w:sz w:val="24"/>
          <w:szCs w:val="24"/>
        </w:rPr>
        <w:t>hou</w:t>
      </w:r>
      <w:r w:rsidRPr="00F16705">
        <w:rPr>
          <w:rFonts w:ascii="Candara" w:eastAsia="Arial" w:hAnsi="Candara" w:cs="Arial"/>
          <w:sz w:val="24"/>
          <w:szCs w:val="24"/>
        </w:rPr>
        <w:t>ld</w:t>
      </w:r>
      <w:r w:rsidRPr="00F16705">
        <w:rPr>
          <w:rFonts w:ascii="Candara" w:eastAsia="Arial" w:hAnsi="Candara" w:cs="Arial"/>
          <w:spacing w:val="20"/>
          <w:sz w:val="24"/>
          <w:szCs w:val="24"/>
        </w:rPr>
        <w:t xml:space="preserve"> </w:t>
      </w:r>
      <w:r w:rsidRPr="00F16705">
        <w:rPr>
          <w:rFonts w:ascii="Candara" w:eastAsia="Arial" w:hAnsi="Candara" w:cs="Arial"/>
          <w:spacing w:val="-3"/>
          <w:sz w:val="24"/>
          <w:szCs w:val="24"/>
        </w:rPr>
        <w:t>i</w:t>
      </w:r>
      <w:r w:rsidRPr="00F16705">
        <w:rPr>
          <w:rFonts w:ascii="Candara" w:eastAsia="Arial" w:hAnsi="Candara" w:cs="Arial"/>
          <w:spacing w:val="1"/>
          <w:sz w:val="24"/>
          <w:szCs w:val="24"/>
        </w:rPr>
        <w:t>n</w:t>
      </w:r>
      <w:r w:rsidRPr="00F16705">
        <w:rPr>
          <w:rFonts w:ascii="Candara" w:eastAsia="Arial" w:hAnsi="Candara" w:cs="Arial"/>
          <w:sz w:val="24"/>
          <w:szCs w:val="24"/>
        </w:rPr>
        <w:t>itially</w:t>
      </w:r>
      <w:r w:rsidRPr="00F16705">
        <w:rPr>
          <w:rFonts w:ascii="Candara" w:eastAsia="Arial" w:hAnsi="Candara" w:cs="Arial"/>
          <w:spacing w:val="17"/>
          <w:sz w:val="24"/>
          <w:szCs w:val="24"/>
        </w:rPr>
        <w:t xml:space="preserve"> </w:t>
      </w:r>
      <w:r w:rsidRPr="00F16705">
        <w:rPr>
          <w:rFonts w:ascii="Candara" w:eastAsia="Arial" w:hAnsi="Candara" w:cs="Arial"/>
          <w:sz w:val="24"/>
          <w:szCs w:val="24"/>
        </w:rPr>
        <w:t>in</w:t>
      </w:r>
      <w:r w:rsidRPr="00F16705">
        <w:rPr>
          <w:rFonts w:ascii="Candara" w:eastAsia="Arial" w:hAnsi="Candara" w:cs="Arial"/>
          <w:spacing w:val="3"/>
          <w:sz w:val="24"/>
          <w:szCs w:val="24"/>
        </w:rPr>
        <w:t>f</w:t>
      </w:r>
      <w:r w:rsidRPr="00F16705">
        <w:rPr>
          <w:rFonts w:ascii="Candara" w:eastAsia="Arial" w:hAnsi="Candara" w:cs="Arial"/>
          <w:spacing w:val="1"/>
          <w:sz w:val="24"/>
          <w:szCs w:val="24"/>
        </w:rPr>
        <w:t>o</w:t>
      </w:r>
      <w:r w:rsidRPr="00F16705">
        <w:rPr>
          <w:rFonts w:ascii="Candara" w:eastAsia="Arial" w:hAnsi="Candara" w:cs="Arial"/>
          <w:sz w:val="24"/>
          <w:szCs w:val="24"/>
        </w:rPr>
        <w:t>rm</w:t>
      </w:r>
      <w:r w:rsidRPr="00F16705">
        <w:rPr>
          <w:rFonts w:ascii="Candara" w:eastAsia="Arial" w:hAnsi="Candara" w:cs="Arial"/>
          <w:spacing w:val="18"/>
          <w:sz w:val="24"/>
          <w:szCs w:val="24"/>
        </w:rPr>
        <w:t xml:space="preserve"> </w:t>
      </w:r>
      <w:r w:rsidRPr="00F16705">
        <w:rPr>
          <w:rFonts w:ascii="Candara" w:eastAsia="Arial" w:hAnsi="Candara" w:cs="Arial"/>
          <w:sz w:val="24"/>
          <w:szCs w:val="24"/>
        </w:rPr>
        <w:t>a</w:t>
      </w:r>
      <w:r w:rsidRPr="00F16705">
        <w:rPr>
          <w:rFonts w:ascii="Candara" w:eastAsia="Arial" w:hAnsi="Candara" w:cs="Arial"/>
          <w:spacing w:val="20"/>
          <w:sz w:val="24"/>
          <w:szCs w:val="24"/>
        </w:rPr>
        <w:t xml:space="preserve"> </w:t>
      </w:r>
      <w:r w:rsidRPr="00F16705">
        <w:rPr>
          <w:rFonts w:ascii="Candara" w:eastAsia="Arial" w:hAnsi="Candara" w:cs="Arial"/>
          <w:spacing w:val="-1"/>
          <w:sz w:val="24"/>
          <w:szCs w:val="24"/>
        </w:rPr>
        <w:t>m</w:t>
      </w:r>
      <w:r w:rsidRPr="00F16705">
        <w:rPr>
          <w:rFonts w:ascii="Candara" w:eastAsia="Arial" w:hAnsi="Candara" w:cs="Arial"/>
          <w:spacing w:val="1"/>
          <w:sz w:val="24"/>
          <w:szCs w:val="24"/>
        </w:rPr>
        <w:t>e</w:t>
      </w:r>
      <w:r w:rsidRPr="00F16705">
        <w:rPr>
          <w:rFonts w:ascii="Candara" w:eastAsia="Arial" w:hAnsi="Candara" w:cs="Arial"/>
          <w:spacing w:val="-1"/>
          <w:sz w:val="24"/>
          <w:szCs w:val="24"/>
        </w:rPr>
        <w:t>m</w:t>
      </w:r>
      <w:r w:rsidRPr="00F16705">
        <w:rPr>
          <w:rFonts w:ascii="Candara" w:eastAsia="Arial" w:hAnsi="Candara" w:cs="Arial"/>
          <w:spacing w:val="1"/>
          <w:sz w:val="24"/>
          <w:szCs w:val="24"/>
        </w:rPr>
        <w:t>be</w:t>
      </w:r>
      <w:r w:rsidRPr="00F16705">
        <w:rPr>
          <w:rFonts w:ascii="Candara" w:eastAsia="Arial" w:hAnsi="Candara" w:cs="Arial"/>
          <w:sz w:val="24"/>
          <w:szCs w:val="24"/>
        </w:rPr>
        <w:t>r</w:t>
      </w:r>
      <w:r w:rsidRPr="00F16705">
        <w:rPr>
          <w:rFonts w:ascii="Candara" w:eastAsia="Arial" w:hAnsi="Candara" w:cs="Arial"/>
          <w:spacing w:val="19"/>
          <w:sz w:val="24"/>
          <w:szCs w:val="24"/>
        </w:rPr>
        <w:t xml:space="preserve"> </w:t>
      </w:r>
      <w:r w:rsidRPr="00F16705">
        <w:rPr>
          <w:rFonts w:ascii="Candara" w:eastAsia="Arial" w:hAnsi="Candara" w:cs="Arial"/>
          <w:spacing w:val="-1"/>
          <w:sz w:val="24"/>
          <w:szCs w:val="24"/>
        </w:rPr>
        <w:t>o</w:t>
      </w:r>
      <w:r w:rsidRPr="00F16705">
        <w:rPr>
          <w:rFonts w:ascii="Candara" w:eastAsia="Arial" w:hAnsi="Candara" w:cs="Arial"/>
          <w:sz w:val="24"/>
          <w:szCs w:val="24"/>
        </w:rPr>
        <w:t>f</w:t>
      </w:r>
      <w:r w:rsidRPr="00F16705">
        <w:rPr>
          <w:rFonts w:ascii="Candara" w:eastAsia="Arial" w:hAnsi="Candara" w:cs="Arial"/>
          <w:spacing w:val="22"/>
          <w:sz w:val="24"/>
          <w:szCs w:val="24"/>
        </w:rPr>
        <w:t xml:space="preserve"> </w:t>
      </w:r>
      <w:r w:rsidRPr="00F16705">
        <w:rPr>
          <w:rFonts w:ascii="Candara" w:eastAsia="Arial" w:hAnsi="Candara" w:cs="Arial"/>
          <w:spacing w:val="-2"/>
          <w:sz w:val="24"/>
          <w:szCs w:val="24"/>
        </w:rPr>
        <w:t>s</w:t>
      </w:r>
      <w:r w:rsidRPr="00F16705">
        <w:rPr>
          <w:rFonts w:ascii="Candara" w:eastAsia="Arial" w:hAnsi="Candara" w:cs="Arial"/>
          <w:sz w:val="24"/>
          <w:szCs w:val="24"/>
        </w:rPr>
        <w:t>t</w:t>
      </w:r>
      <w:r w:rsidRPr="00F16705">
        <w:rPr>
          <w:rFonts w:ascii="Candara" w:eastAsia="Arial" w:hAnsi="Candara" w:cs="Arial"/>
          <w:spacing w:val="-1"/>
          <w:sz w:val="24"/>
          <w:szCs w:val="24"/>
        </w:rPr>
        <w:t>a</w:t>
      </w:r>
      <w:r w:rsidRPr="00F16705">
        <w:rPr>
          <w:rFonts w:ascii="Candara" w:eastAsia="Arial" w:hAnsi="Candara" w:cs="Arial"/>
          <w:sz w:val="24"/>
          <w:szCs w:val="24"/>
        </w:rPr>
        <w:t>ff</w:t>
      </w:r>
      <w:r w:rsidRPr="00F16705">
        <w:rPr>
          <w:rFonts w:ascii="Candara" w:eastAsia="Arial" w:hAnsi="Candara" w:cs="Arial"/>
          <w:spacing w:val="20"/>
          <w:sz w:val="24"/>
          <w:szCs w:val="24"/>
        </w:rPr>
        <w:t xml:space="preserve"> </w:t>
      </w:r>
      <w:r w:rsidRPr="00F16705">
        <w:rPr>
          <w:rFonts w:ascii="Candara" w:eastAsia="Arial" w:hAnsi="Candara" w:cs="Arial"/>
          <w:spacing w:val="1"/>
          <w:sz w:val="24"/>
          <w:szCs w:val="24"/>
        </w:rPr>
        <w:t>e</w:t>
      </w:r>
      <w:r w:rsidRPr="00F16705">
        <w:rPr>
          <w:rFonts w:ascii="Candara" w:eastAsia="Arial" w:hAnsi="Candara" w:cs="Arial"/>
          <w:sz w:val="24"/>
          <w:szCs w:val="24"/>
        </w:rPr>
        <w:t>it</w:t>
      </w:r>
      <w:r w:rsidRPr="00F16705">
        <w:rPr>
          <w:rFonts w:ascii="Candara" w:eastAsia="Arial" w:hAnsi="Candara" w:cs="Arial"/>
          <w:spacing w:val="-1"/>
          <w:sz w:val="24"/>
          <w:szCs w:val="24"/>
        </w:rPr>
        <w:t>h</w:t>
      </w:r>
      <w:r w:rsidRPr="00F16705">
        <w:rPr>
          <w:rFonts w:ascii="Candara" w:eastAsia="Arial" w:hAnsi="Candara" w:cs="Arial"/>
          <w:spacing w:val="1"/>
          <w:sz w:val="24"/>
          <w:szCs w:val="24"/>
        </w:rPr>
        <w:t>e</w:t>
      </w:r>
      <w:r w:rsidRPr="00F16705">
        <w:rPr>
          <w:rFonts w:ascii="Candara" w:eastAsia="Arial" w:hAnsi="Candara" w:cs="Arial"/>
          <w:sz w:val="24"/>
          <w:szCs w:val="24"/>
        </w:rPr>
        <w:t>r</w:t>
      </w:r>
      <w:r w:rsidRPr="00F16705">
        <w:rPr>
          <w:rFonts w:ascii="Candara" w:eastAsia="Arial" w:hAnsi="Candara" w:cs="Arial"/>
          <w:spacing w:val="19"/>
          <w:sz w:val="24"/>
          <w:szCs w:val="24"/>
        </w:rPr>
        <w:t xml:space="preserve"> </w:t>
      </w:r>
      <w:r w:rsidRPr="00F16705">
        <w:rPr>
          <w:rFonts w:ascii="Candara" w:eastAsia="Arial" w:hAnsi="Candara" w:cs="Arial"/>
          <w:sz w:val="24"/>
          <w:szCs w:val="24"/>
        </w:rPr>
        <w:t>in</w:t>
      </w:r>
      <w:r w:rsidRPr="00F16705">
        <w:rPr>
          <w:rFonts w:ascii="Candara" w:eastAsia="Arial" w:hAnsi="Candara" w:cs="Arial"/>
          <w:spacing w:val="20"/>
          <w:sz w:val="24"/>
          <w:szCs w:val="24"/>
        </w:rPr>
        <w:t xml:space="preserve"> </w:t>
      </w:r>
      <w:r w:rsidRPr="00F16705">
        <w:rPr>
          <w:rFonts w:ascii="Candara" w:eastAsia="Arial" w:hAnsi="Candara" w:cs="Arial"/>
          <w:spacing w:val="1"/>
          <w:sz w:val="24"/>
          <w:szCs w:val="24"/>
        </w:rPr>
        <w:t>pe</w:t>
      </w:r>
      <w:r w:rsidRPr="00F16705">
        <w:rPr>
          <w:rFonts w:ascii="Candara" w:eastAsia="Arial" w:hAnsi="Candara" w:cs="Arial"/>
          <w:spacing w:val="6"/>
          <w:sz w:val="24"/>
          <w:szCs w:val="24"/>
        </w:rPr>
        <w:t>r</w:t>
      </w:r>
      <w:r w:rsidRPr="00F16705">
        <w:rPr>
          <w:rFonts w:ascii="Candara" w:eastAsia="Arial" w:hAnsi="Candara" w:cs="Arial"/>
          <w:sz w:val="24"/>
          <w:szCs w:val="24"/>
        </w:rPr>
        <w:t>s</w:t>
      </w:r>
      <w:r w:rsidRPr="00F16705">
        <w:rPr>
          <w:rFonts w:ascii="Candara" w:eastAsia="Arial" w:hAnsi="Candara" w:cs="Arial"/>
          <w:spacing w:val="-1"/>
          <w:sz w:val="24"/>
          <w:szCs w:val="24"/>
        </w:rPr>
        <w:t>o</w:t>
      </w:r>
      <w:r w:rsidRPr="00F16705">
        <w:rPr>
          <w:rFonts w:ascii="Candara" w:eastAsia="Arial" w:hAnsi="Candara" w:cs="Arial"/>
          <w:spacing w:val="1"/>
          <w:sz w:val="24"/>
          <w:szCs w:val="24"/>
        </w:rPr>
        <w:t>n</w:t>
      </w:r>
      <w:r w:rsidRPr="00F16705">
        <w:rPr>
          <w:rFonts w:ascii="Candara" w:eastAsia="Arial" w:hAnsi="Candara" w:cs="Arial"/>
          <w:sz w:val="24"/>
          <w:szCs w:val="24"/>
        </w:rPr>
        <w:t>,</w:t>
      </w:r>
      <w:r w:rsidRPr="00F16705">
        <w:rPr>
          <w:rFonts w:ascii="Candara" w:eastAsia="Arial" w:hAnsi="Candara" w:cs="Arial"/>
          <w:spacing w:val="20"/>
          <w:sz w:val="24"/>
          <w:szCs w:val="24"/>
        </w:rPr>
        <w:t xml:space="preserve"> </w:t>
      </w:r>
      <w:r w:rsidRPr="00F16705">
        <w:rPr>
          <w:rFonts w:ascii="Candara" w:eastAsia="Arial" w:hAnsi="Candara" w:cs="Arial"/>
          <w:spacing w:val="1"/>
          <w:sz w:val="24"/>
          <w:szCs w:val="24"/>
        </w:rPr>
        <w:t>o</w:t>
      </w:r>
      <w:r w:rsidRPr="00F16705">
        <w:rPr>
          <w:rFonts w:ascii="Candara" w:eastAsia="Arial" w:hAnsi="Candara" w:cs="Arial"/>
          <w:spacing w:val="-2"/>
          <w:sz w:val="24"/>
          <w:szCs w:val="24"/>
        </w:rPr>
        <w:t>v</w:t>
      </w:r>
      <w:r w:rsidRPr="00F16705">
        <w:rPr>
          <w:rFonts w:ascii="Candara" w:eastAsia="Arial" w:hAnsi="Candara" w:cs="Arial"/>
          <w:spacing w:val="1"/>
          <w:sz w:val="24"/>
          <w:szCs w:val="24"/>
        </w:rPr>
        <w:t>e</w:t>
      </w:r>
      <w:r w:rsidRPr="00F16705">
        <w:rPr>
          <w:rFonts w:ascii="Candara" w:eastAsia="Arial" w:hAnsi="Candara" w:cs="Arial"/>
          <w:sz w:val="24"/>
          <w:szCs w:val="24"/>
        </w:rPr>
        <w:t>r</w:t>
      </w:r>
      <w:r w:rsidRPr="00F16705">
        <w:rPr>
          <w:rFonts w:ascii="Candara" w:eastAsia="Arial" w:hAnsi="Candara" w:cs="Arial"/>
          <w:spacing w:val="19"/>
          <w:sz w:val="24"/>
          <w:szCs w:val="24"/>
        </w:rPr>
        <w:t xml:space="preserve"> </w:t>
      </w:r>
      <w:r w:rsidRPr="00F16705">
        <w:rPr>
          <w:rFonts w:ascii="Candara" w:eastAsia="Arial" w:hAnsi="Candara" w:cs="Arial"/>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e</w:t>
      </w:r>
      <w:r w:rsidRPr="00F16705">
        <w:rPr>
          <w:rFonts w:ascii="Candara" w:eastAsia="Arial" w:hAnsi="Candara" w:cs="Arial"/>
          <w:spacing w:val="18"/>
          <w:sz w:val="24"/>
          <w:szCs w:val="24"/>
        </w:rPr>
        <w:t xml:space="preserve"> </w:t>
      </w:r>
      <w:r w:rsidRPr="00F16705">
        <w:rPr>
          <w:rFonts w:ascii="Candara" w:eastAsia="Arial" w:hAnsi="Candara" w:cs="Arial"/>
          <w:sz w:val="24"/>
          <w:szCs w:val="24"/>
        </w:rPr>
        <w:t>t</w:t>
      </w:r>
      <w:r w:rsidRPr="00F16705">
        <w:rPr>
          <w:rFonts w:ascii="Candara" w:eastAsia="Arial" w:hAnsi="Candara" w:cs="Arial"/>
          <w:spacing w:val="1"/>
          <w:sz w:val="24"/>
          <w:szCs w:val="24"/>
        </w:rPr>
        <w:t>e</w:t>
      </w:r>
      <w:r w:rsidRPr="00F16705">
        <w:rPr>
          <w:rFonts w:ascii="Candara" w:eastAsia="Arial" w:hAnsi="Candara" w:cs="Arial"/>
          <w:sz w:val="24"/>
          <w:szCs w:val="24"/>
        </w:rPr>
        <w:t>le</w:t>
      </w:r>
      <w:r w:rsidRPr="00F16705">
        <w:rPr>
          <w:rFonts w:ascii="Candara" w:eastAsia="Arial" w:hAnsi="Candara" w:cs="Arial"/>
          <w:spacing w:val="-1"/>
          <w:sz w:val="24"/>
          <w:szCs w:val="24"/>
        </w:rPr>
        <w:t>p</w:t>
      </w:r>
      <w:r w:rsidRPr="00F16705">
        <w:rPr>
          <w:rFonts w:ascii="Candara" w:eastAsia="Arial" w:hAnsi="Candara" w:cs="Arial"/>
          <w:spacing w:val="1"/>
          <w:sz w:val="24"/>
          <w:szCs w:val="24"/>
        </w:rPr>
        <w:t>ho</w:t>
      </w:r>
      <w:r w:rsidRPr="00F16705">
        <w:rPr>
          <w:rFonts w:ascii="Candara" w:eastAsia="Arial" w:hAnsi="Candara" w:cs="Arial"/>
          <w:spacing w:val="-1"/>
          <w:sz w:val="24"/>
          <w:szCs w:val="24"/>
        </w:rPr>
        <w:t>ne</w:t>
      </w:r>
      <w:r w:rsidRPr="00F16705">
        <w:rPr>
          <w:rFonts w:ascii="Candara" w:eastAsia="Arial" w:hAnsi="Candara" w:cs="Arial"/>
          <w:sz w:val="24"/>
          <w:szCs w:val="24"/>
        </w:rPr>
        <w:t>, in</w:t>
      </w:r>
      <w:r w:rsidRPr="00F16705">
        <w:rPr>
          <w:rFonts w:ascii="Candara" w:eastAsia="Arial" w:hAnsi="Candara" w:cs="Arial"/>
          <w:spacing w:val="15"/>
          <w:sz w:val="24"/>
          <w:szCs w:val="24"/>
        </w:rPr>
        <w:t xml:space="preserve"> </w:t>
      </w:r>
      <w:r w:rsidRPr="00F16705">
        <w:rPr>
          <w:rFonts w:ascii="Candara" w:eastAsia="Arial" w:hAnsi="Candara" w:cs="Arial"/>
          <w:spacing w:val="-3"/>
          <w:sz w:val="24"/>
          <w:szCs w:val="24"/>
        </w:rPr>
        <w:t>w</w:t>
      </w:r>
      <w:r w:rsidRPr="00F16705">
        <w:rPr>
          <w:rFonts w:ascii="Candara" w:eastAsia="Arial" w:hAnsi="Candara" w:cs="Arial"/>
          <w:spacing w:val="1"/>
          <w:sz w:val="24"/>
          <w:szCs w:val="24"/>
        </w:rPr>
        <w:t>r</w:t>
      </w:r>
      <w:r w:rsidRPr="00F16705">
        <w:rPr>
          <w:rFonts w:ascii="Candara" w:eastAsia="Arial" w:hAnsi="Candara" w:cs="Arial"/>
          <w:sz w:val="24"/>
          <w:szCs w:val="24"/>
        </w:rPr>
        <w:t>itin</w:t>
      </w:r>
      <w:r w:rsidRPr="00F16705">
        <w:rPr>
          <w:rFonts w:ascii="Candara" w:eastAsia="Arial" w:hAnsi="Candara" w:cs="Arial"/>
          <w:spacing w:val="-1"/>
          <w:sz w:val="24"/>
          <w:szCs w:val="24"/>
        </w:rPr>
        <w:t>g</w:t>
      </w:r>
      <w:r w:rsidR="002137AF" w:rsidRPr="00F16705">
        <w:rPr>
          <w:rFonts w:ascii="Candara" w:eastAsia="Arial" w:hAnsi="Candara" w:cs="Arial"/>
          <w:spacing w:val="-1"/>
          <w:sz w:val="24"/>
          <w:szCs w:val="24"/>
        </w:rPr>
        <w:t>, or by asking a third party to do so</w:t>
      </w:r>
      <w:r w:rsidRPr="00F16705">
        <w:rPr>
          <w:rFonts w:ascii="Candara" w:eastAsia="Arial" w:hAnsi="Candara" w:cs="Arial"/>
          <w:sz w:val="24"/>
          <w:szCs w:val="24"/>
        </w:rPr>
        <w:t>.</w:t>
      </w:r>
      <w:r w:rsidRPr="00F16705">
        <w:rPr>
          <w:rFonts w:ascii="Candara" w:eastAsia="Arial" w:hAnsi="Candara" w:cs="Arial"/>
          <w:spacing w:val="15"/>
          <w:sz w:val="24"/>
          <w:szCs w:val="24"/>
        </w:rPr>
        <w:t xml:space="preserve"> </w:t>
      </w:r>
      <w:r w:rsidR="002137AF" w:rsidRPr="00F16705">
        <w:rPr>
          <w:rFonts w:ascii="Candara" w:eastAsia="Arial" w:hAnsi="Candara" w:cs="Arial"/>
          <w:spacing w:val="15"/>
          <w:sz w:val="24"/>
          <w:szCs w:val="24"/>
        </w:rPr>
        <w:t>If you ask a third party to make the complaint, you must give us written consent to pass information back to</w:t>
      </w:r>
      <w:r w:rsidR="00F66058" w:rsidRPr="00F16705">
        <w:rPr>
          <w:rFonts w:ascii="Candara" w:eastAsia="Arial" w:hAnsi="Candara" w:cs="Arial"/>
          <w:spacing w:val="15"/>
          <w:sz w:val="24"/>
          <w:szCs w:val="24"/>
        </w:rPr>
        <w:t xml:space="preserve"> you through </w:t>
      </w:r>
      <w:r w:rsidR="002137AF" w:rsidRPr="00F16705">
        <w:rPr>
          <w:rFonts w:ascii="Candara" w:eastAsia="Arial" w:hAnsi="Candara" w:cs="Arial"/>
          <w:spacing w:val="15"/>
          <w:sz w:val="24"/>
          <w:szCs w:val="24"/>
        </w:rPr>
        <w:t xml:space="preserve">the third party. </w:t>
      </w:r>
      <w:r w:rsidRPr="00F16705">
        <w:rPr>
          <w:rFonts w:ascii="Candara" w:eastAsia="Arial" w:hAnsi="Candara" w:cs="Arial"/>
          <w:spacing w:val="-2"/>
          <w:sz w:val="24"/>
          <w:szCs w:val="24"/>
        </w:rPr>
        <w:t>Y</w:t>
      </w:r>
      <w:r w:rsidRPr="00F16705">
        <w:rPr>
          <w:rFonts w:ascii="Candara" w:eastAsia="Arial" w:hAnsi="Candara" w:cs="Arial"/>
          <w:spacing w:val="1"/>
          <w:sz w:val="24"/>
          <w:szCs w:val="24"/>
        </w:rPr>
        <w:t>o</w:t>
      </w:r>
      <w:r w:rsidRPr="00F16705">
        <w:rPr>
          <w:rFonts w:ascii="Candara" w:eastAsia="Arial" w:hAnsi="Candara" w:cs="Arial"/>
          <w:sz w:val="24"/>
          <w:szCs w:val="24"/>
        </w:rPr>
        <w:t>u</w:t>
      </w:r>
      <w:r w:rsidRPr="00F16705">
        <w:rPr>
          <w:rFonts w:ascii="Candara" w:eastAsia="Arial" w:hAnsi="Candara" w:cs="Arial"/>
          <w:spacing w:val="18"/>
          <w:sz w:val="24"/>
          <w:szCs w:val="24"/>
        </w:rPr>
        <w:t xml:space="preserve"> </w:t>
      </w:r>
      <w:r w:rsidRPr="00F16705">
        <w:rPr>
          <w:rFonts w:ascii="Candara" w:eastAsia="Arial" w:hAnsi="Candara" w:cs="Arial"/>
          <w:spacing w:val="-3"/>
          <w:sz w:val="24"/>
          <w:szCs w:val="24"/>
        </w:rPr>
        <w:t>w</w:t>
      </w:r>
      <w:r w:rsidRPr="00F16705">
        <w:rPr>
          <w:rFonts w:ascii="Candara" w:eastAsia="Arial" w:hAnsi="Candara" w:cs="Arial"/>
          <w:sz w:val="24"/>
          <w:szCs w:val="24"/>
        </w:rPr>
        <w:t>i</w:t>
      </w:r>
      <w:r w:rsidRPr="00F16705">
        <w:rPr>
          <w:rFonts w:ascii="Candara" w:eastAsia="Arial" w:hAnsi="Candara" w:cs="Arial"/>
          <w:spacing w:val="-1"/>
          <w:sz w:val="24"/>
          <w:szCs w:val="24"/>
        </w:rPr>
        <w:t>l</w:t>
      </w:r>
      <w:r w:rsidRPr="00F16705">
        <w:rPr>
          <w:rFonts w:ascii="Candara" w:eastAsia="Arial" w:hAnsi="Candara" w:cs="Arial"/>
          <w:sz w:val="24"/>
          <w:szCs w:val="24"/>
        </w:rPr>
        <w:t>l</w:t>
      </w:r>
      <w:r w:rsidRPr="00F16705">
        <w:rPr>
          <w:rFonts w:ascii="Candara" w:eastAsia="Arial" w:hAnsi="Candara" w:cs="Arial"/>
          <w:spacing w:val="14"/>
          <w:sz w:val="24"/>
          <w:szCs w:val="24"/>
        </w:rPr>
        <w:t xml:space="preserve"> </w:t>
      </w:r>
      <w:r w:rsidRPr="00F16705">
        <w:rPr>
          <w:rFonts w:ascii="Candara" w:eastAsia="Arial" w:hAnsi="Candara" w:cs="Arial"/>
          <w:spacing w:val="3"/>
          <w:sz w:val="24"/>
          <w:szCs w:val="24"/>
        </w:rPr>
        <w:t>t</w:t>
      </w:r>
      <w:r w:rsidRPr="00F16705">
        <w:rPr>
          <w:rFonts w:ascii="Candara" w:eastAsia="Arial" w:hAnsi="Candara" w:cs="Arial"/>
          <w:spacing w:val="1"/>
          <w:sz w:val="24"/>
          <w:szCs w:val="24"/>
        </w:rPr>
        <w:t>he</w:t>
      </w:r>
      <w:r w:rsidRPr="00F16705">
        <w:rPr>
          <w:rFonts w:ascii="Candara" w:eastAsia="Arial" w:hAnsi="Candara" w:cs="Arial"/>
          <w:sz w:val="24"/>
          <w:szCs w:val="24"/>
        </w:rPr>
        <w:t>n</w:t>
      </w:r>
      <w:r w:rsidRPr="00F16705">
        <w:rPr>
          <w:rFonts w:ascii="Candara" w:eastAsia="Arial" w:hAnsi="Candara" w:cs="Arial"/>
          <w:spacing w:val="13"/>
          <w:sz w:val="24"/>
          <w:szCs w:val="24"/>
        </w:rPr>
        <w:t xml:space="preserve"> </w:t>
      </w:r>
      <w:r w:rsidRPr="00F16705">
        <w:rPr>
          <w:rFonts w:ascii="Candara" w:eastAsia="Arial" w:hAnsi="Candara" w:cs="Arial"/>
          <w:spacing w:val="1"/>
          <w:sz w:val="24"/>
          <w:szCs w:val="24"/>
        </w:rPr>
        <w:t>b</w:t>
      </w:r>
      <w:r w:rsidRPr="00F16705">
        <w:rPr>
          <w:rFonts w:ascii="Candara" w:eastAsia="Arial" w:hAnsi="Candara" w:cs="Arial"/>
          <w:sz w:val="24"/>
          <w:szCs w:val="24"/>
        </w:rPr>
        <w:t>e</w:t>
      </w:r>
      <w:r w:rsidRPr="00F16705">
        <w:rPr>
          <w:rFonts w:ascii="Candara" w:eastAsia="Arial" w:hAnsi="Candara" w:cs="Arial"/>
          <w:spacing w:val="16"/>
          <w:sz w:val="24"/>
          <w:szCs w:val="24"/>
        </w:rPr>
        <w:t xml:space="preserve"> </w:t>
      </w:r>
      <w:r w:rsidRPr="00F16705">
        <w:rPr>
          <w:rFonts w:ascii="Candara" w:eastAsia="Arial" w:hAnsi="Candara" w:cs="Arial"/>
          <w:sz w:val="24"/>
          <w:szCs w:val="24"/>
        </w:rPr>
        <w:t>in</w:t>
      </w:r>
      <w:r w:rsidRPr="00F16705">
        <w:rPr>
          <w:rFonts w:ascii="Candara" w:eastAsia="Arial" w:hAnsi="Candara" w:cs="Arial"/>
          <w:spacing w:val="-2"/>
          <w:sz w:val="24"/>
          <w:szCs w:val="24"/>
        </w:rPr>
        <w:t>v</w:t>
      </w:r>
      <w:r w:rsidRPr="00F16705">
        <w:rPr>
          <w:rFonts w:ascii="Candara" w:eastAsia="Arial" w:hAnsi="Candara" w:cs="Arial"/>
          <w:sz w:val="24"/>
          <w:szCs w:val="24"/>
        </w:rPr>
        <w:t>it</w:t>
      </w:r>
      <w:r w:rsidRPr="00F16705">
        <w:rPr>
          <w:rFonts w:ascii="Candara" w:eastAsia="Arial" w:hAnsi="Candara" w:cs="Arial"/>
          <w:spacing w:val="1"/>
          <w:sz w:val="24"/>
          <w:szCs w:val="24"/>
        </w:rPr>
        <w:t>e</w:t>
      </w:r>
      <w:r w:rsidRPr="00F16705">
        <w:rPr>
          <w:rFonts w:ascii="Candara" w:eastAsia="Arial" w:hAnsi="Candara" w:cs="Arial"/>
          <w:sz w:val="24"/>
          <w:szCs w:val="24"/>
        </w:rPr>
        <w:t>d</w:t>
      </w:r>
      <w:r w:rsidRPr="00F16705">
        <w:rPr>
          <w:rFonts w:ascii="Candara" w:eastAsia="Arial" w:hAnsi="Candara" w:cs="Arial"/>
          <w:spacing w:val="16"/>
          <w:sz w:val="24"/>
          <w:szCs w:val="24"/>
        </w:rPr>
        <w:t xml:space="preserve"> </w:t>
      </w:r>
      <w:r w:rsidRPr="00F16705">
        <w:rPr>
          <w:rFonts w:ascii="Candara" w:eastAsia="Arial" w:hAnsi="Candara" w:cs="Arial"/>
          <w:sz w:val="24"/>
          <w:szCs w:val="24"/>
        </w:rPr>
        <w:t>to</w:t>
      </w:r>
      <w:r w:rsidRPr="00F16705">
        <w:rPr>
          <w:rFonts w:ascii="Candara" w:eastAsia="Arial" w:hAnsi="Candara" w:cs="Arial"/>
          <w:spacing w:val="14"/>
          <w:sz w:val="24"/>
          <w:szCs w:val="24"/>
        </w:rPr>
        <w:t xml:space="preserve"> </w:t>
      </w:r>
      <w:r w:rsidRPr="00F16705">
        <w:rPr>
          <w:rFonts w:ascii="Candara" w:eastAsia="Arial" w:hAnsi="Candara" w:cs="Arial"/>
          <w:spacing w:val="1"/>
          <w:sz w:val="24"/>
          <w:szCs w:val="24"/>
        </w:rPr>
        <w:t>a</w:t>
      </w:r>
      <w:r w:rsidRPr="00F16705">
        <w:rPr>
          <w:rFonts w:ascii="Candara" w:eastAsia="Arial" w:hAnsi="Candara" w:cs="Arial"/>
          <w:sz w:val="24"/>
          <w:szCs w:val="24"/>
        </w:rPr>
        <w:t>n</w:t>
      </w:r>
      <w:r w:rsidRPr="00F16705">
        <w:rPr>
          <w:rFonts w:ascii="Candara" w:eastAsia="Arial" w:hAnsi="Candara" w:cs="Arial"/>
          <w:spacing w:val="16"/>
          <w:sz w:val="24"/>
          <w:szCs w:val="24"/>
        </w:rPr>
        <w:t xml:space="preserve"> </w:t>
      </w:r>
      <w:r w:rsidRPr="00F16705">
        <w:rPr>
          <w:rFonts w:ascii="Candara" w:eastAsia="Arial" w:hAnsi="Candara" w:cs="Arial"/>
          <w:sz w:val="24"/>
          <w:szCs w:val="24"/>
        </w:rPr>
        <w:t>i</w:t>
      </w:r>
      <w:r w:rsidRPr="00F16705">
        <w:rPr>
          <w:rFonts w:ascii="Candara" w:eastAsia="Arial" w:hAnsi="Candara" w:cs="Arial"/>
          <w:spacing w:val="-2"/>
          <w:sz w:val="24"/>
          <w:szCs w:val="24"/>
        </w:rPr>
        <w:t>n</w:t>
      </w:r>
      <w:r w:rsidRPr="00F16705">
        <w:rPr>
          <w:rFonts w:ascii="Candara" w:eastAsia="Arial" w:hAnsi="Candara" w:cs="Arial"/>
          <w:sz w:val="24"/>
          <w:szCs w:val="24"/>
        </w:rPr>
        <w:t>f</w:t>
      </w:r>
      <w:r w:rsidRPr="00F16705">
        <w:rPr>
          <w:rFonts w:ascii="Candara" w:eastAsia="Arial" w:hAnsi="Candara" w:cs="Arial"/>
          <w:spacing w:val="1"/>
          <w:sz w:val="24"/>
          <w:szCs w:val="24"/>
        </w:rPr>
        <w:t>o</w:t>
      </w:r>
      <w:r w:rsidRPr="00F16705">
        <w:rPr>
          <w:rFonts w:ascii="Candara" w:eastAsia="Arial" w:hAnsi="Candara" w:cs="Arial"/>
          <w:sz w:val="24"/>
          <w:szCs w:val="24"/>
        </w:rPr>
        <w:t>r</w:t>
      </w:r>
      <w:r w:rsidRPr="00F16705">
        <w:rPr>
          <w:rFonts w:ascii="Candara" w:eastAsia="Arial" w:hAnsi="Candara" w:cs="Arial"/>
          <w:spacing w:val="1"/>
          <w:sz w:val="24"/>
          <w:szCs w:val="24"/>
        </w:rPr>
        <w:t>ma</w:t>
      </w:r>
      <w:r w:rsidRPr="00F16705">
        <w:rPr>
          <w:rFonts w:ascii="Candara" w:eastAsia="Arial" w:hAnsi="Candara" w:cs="Arial"/>
          <w:sz w:val="24"/>
          <w:szCs w:val="24"/>
        </w:rPr>
        <w:t>l</w:t>
      </w:r>
      <w:r w:rsidRPr="00F16705">
        <w:rPr>
          <w:rFonts w:ascii="Candara" w:eastAsia="Arial" w:hAnsi="Candara" w:cs="Arial"/>
          <w:spacing w:val="12"/>
          <w:sz w:val="24"/>
          <w:szCs w:val="24"/>
        </w:rPr>
        <w:t xml:space="preserve"> </w:t>
      </w:r>
      <w:r w:rsidRPr="00F16705">
        <w:rPr>
          <w:rFonts w:ascii="Candara" w:eastAsia="Arial" w:hAnsi="Candara" w:cs="Arial"/>
          <w:spacing w:val="1"/>
          <w:sz w:val="24"/>
          <w:szCs w:val="24"/>
        </w:rPr>
        <w:t>m</w:t>
      </w:r>
      <w:r w:rsidRPr="00F16705">
        <w:rPr>
          <w:rFonts w:ascii="Candara" w:eastAsia="Arial" w:hAnsi="Candara" w:cs="Arial"/>
          <w:spacing w:val="-1"/>
          <w:sz w:val="24"/>
          <w:szCs w:val="24"/>
        </w:rPr>
        <w:t>e</w:t>
      </w:r>
      <w:r w:rsidRPr="00F16705">
        <w:rPr>
          <w:rFonts w:ascii="Candara" w:eastAsia="Arial" w:hAnsi="Candara" w:cs="Arial"/>
          <w:spacing w:val="1"/>
          <w:sz w:val="24"/>
          <w:szCs w:val="24"/>
        </w:rPr>
        <w:t>e</w:t>
      </w:r>
      <w:r w:rsidRPr="00F16705">
        <w:rPr>
          <w:rFonts w:ascii="Candara" w:eastAsia="Arial" w:hAnsi="Candara" w:cs="Arial"/>
          <w:sz w:val="24"/>
          <w:szCs w:val="24"/>
        </w:rPr>
        <w:t>ti</w:t>
      </w:r>
      <w:r w:rsidRPr="00F16705">
        <w:rPr>
          <w:rFonts w:ascii="Candara" w:eastAsia="Arial" w:hAnsi="Candara" w:cs="Arial"/>
          <w:spacing w:val="1"/>
          <w:sz w:val="24"/>
          <w:szCs w:val="24"/>
        </w:rPr>
        <w:t>n</w:t>
      </w:r>
      <w:r w:rsidRPr="00F16705">
        <w:rPr>
          <w:rFonts w:ascii="Candara" w:eastAsia="Arial" w:hAnsi="Candara" w:cs="Arial"/>
          <w:sz w:val="24"/>
          <w:szCs w:val="24"/>
        </w:rPr>
        <w:t>g</w:t>
      </w:r>
      <w:r w:rsidRPr="00F16705">
        <w:rPr>
          <w:rFonts w:ascii="Candara" w:eastAsia="Arial" w:hAnsi="Candara" w:cs="Arial"/>
          <w:spacing w:val="13"/>
          <w:sz w:val="24"/>
          <w:szCs w:val="24"/>
        </w:rPr>
        <w:t xml:space="preserve"> </w:t>
      </w:r>
      <w:r w:rsidRPr="00F16705">
        <w:rPr>
          <w:rFonts w:ascii="Candara" w:eastAsia="Arial" w:hAnsi="Candara" w:cs="Arial"/>
          <w:spacing w:val="-3"/>
          <w:sz w:val="24"/>
          <w:szCs w:val="24"/>
        </w:rPr>
        <w:t>w</w:t>
      </w:r>
      <w:r w:rsidRPr="00F16705">
        <w:rPr>
          <w:rFonts w:ascii="Candara" w:eastAsia="Arial" w:hAnsi="Candara" w:cs="Arial"/>
          <w:sz w:val="24"/>
          <w:szCs w:val="24"/>
        </w:rPr>
        <w:t>ith</w:t>
      </w:r>
      <w:r w:rsidRPr="00F16705">
        <w:rPr>
          <w:rFonts w:ascii="Candara" w:eastAsia="Arial" w:hAnsi="Candara" w:cs="Arial"/>
          <w:spacing w:val="16"/>
          <w:sz w:val="24"/>
          <w:szCs w:val="24"/>
        </w:rPr>
        <w:t xml:space="preserve"> </w:t>
      </w:r>
      <w:r w:rsidRPr="00F16705">
        <w:rPr>
          <w:rFonts w:ascii="Candara" w:eastAsia="Arial" w:hAnsi="Candara" w:cs="Arial"/>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e</w:t>
      </w:r>
      <w:r w:rsidRPr="00F16705">
        <w:rPr>
          <w:rFonts w:ascii="Candara" w:eastAsia="Arial" w:hAnsi="Candara" w:cs="Arial"/>
          <w:spacing w:val="16"/>
          <w:sz w:val="24"/>
          <w:szCs w:val="24"/>
        </w:rPr>
        <w:t xml:space="preserve"> </w:t>
      </w:r>
      <w:r w:rsidRPr="00F16705">
        <w:rPr>
          <w:rFonts w:ascii="Candara" w:eastAsia="Arial" w:hAnsi="Candara" w:cs="Arial"/>
          <w:spacing w:val="1"/>
          <w:sz w:val="24"/>
          <w:szCs w:val="24"/>
        </w:rPr>
        <w:t>m</w:t>
      </w:r>
      <w:r w:rsidRPr="00F16705">
        <w:rPr>
          <w:rFonts w:ascii="Candara" w:eastAsia="Arial" w:hAnsi="Candara" w:cs="Arial"/>
          <w:spacing w:val="-1"/>
          <w:sz w:val="24"/>
          <w:szCs w:val="24"/>
        </w:rPr>
        <w:t>em</w:t>
      </w:r>
      <w:r w:rsidRPr="00F16705">
        <w:rPr>
          <w:rFonts w:ascii="Candara" w:eastAsia="Arial" w:hAnsi="Candara" w:cs="Arial"/>
          <w:spacing w:val="1"/>
          <w:sz w:val="24"/>
          <w:szCs w:val="24"/>
        </w:rPr>
        <w:t>be</w:t>
      </w:r>
      <w:r w:rsidRPr="00F16705">
        <w:rPr>
          <w:rFonts w:ascii="Candara" w:eastAsia="Arial" w:hAnsi="Candara" w:cs="Arial"/>
          <w:sz w:val="24"/>
          <w:szCs w:val="24"/>
        </w:rPr>
        <w:t xml:space="preserve">r </w:t>
      </w:r>
      <w:r w:rsidRPr="00F16705">
        <w:rPr>
          <w:rFonts w:ascii="Candara" w:eastAsia="Arial" w:hAnsi="Candara" w:cs="Arial"/>
          <w:spacing w:val="-1"/>
          <w:sz w:val="24"/>
          <w:szCs w:val="24"/>
        </w:rPr>
        <w:t>o</w:t>
      </w:r>
      <w:r w:rsidRPr="00F16705">
        <w:rPr>
          <w:rFonts w:ascii="Candara" w:eastAsia="Arial" w:hAnsi="Candara" w:cs="Arial"/>
          <w:sz w:val="24"/>
          <w:szCs w:val="24"/>
        </w:rPr>
        <w:t>f</w:t>
      </w:r>
      <w:r w:rsidRPr="00F16705">
        <w:rPr>
          <w:rFonts w:ascii="Candara" w:eastAsia="Arial" w:hAnsi="Candara" w:cs="Arial"/>
          <w:spacing w:val="3"/>
          <w:sz w:val="24"/>
          <w:szCs w:val="24"/>
        </w:rPr>
        <w:t xml:space="preserve"> </w:t>
      </w:r>
      <w:r w:rsidRPr="00F16705">
        <w:rPr>
          <w:rFonts w:ascii="Candara" w:eastAsia="Arial" w:hAnsi="Candara" w:cs="Arial"/>
          <w:sz w:val="24"/>
          <w:szCs w:val="24"/>
        </w:rPr>
        <w:t>s</w:t>
      </w:r>
      <w:r w:rsidRPr="00F16705">
        <w:rPr>
          <w:rFonts w:ascii="Candara" w:eastAsia="Arial" w:hAnsi="Candara" w:cs="Arial"/>
          <w:spacing w:val="1"/>
          <w:sz w:val="24"/>
          <w:szCs w:val="24"/>
        </w:rPr>
        <w:t>t</w:t>
      </w:r>
      <w:r w:rsidRPr="00F16705">
        <w:rPr>
          <w:rFonts w:ascii="Candara" w:eastAsia="Arial" w:hAnsi="Candara" w:cs="Arial"/>
          <w:spacing w:val="-1"/>
          <w:sz w:val="24"/>
          <w:szCs w:val="24"/>
        </w:rPr>
        <w:t>a</w:t>
      </w:r>
      <w:r w:rsidRPr="00F16705">
        <w:rPr>
          <w:rFonts w:ascii="Candara" w:eastAsia="Arial" w:hAnsi="Candara" w:cs="Arial"/>
          <w:sz w:val="24"/>
          <w:szCs w:val="24"/>
        </w:rPr>
        <w:t>ff</w:t>
      </w:r>
      <w:r w:rsidRPr="00F16705">
        <w:rPr>
          <w:rFonts w:ascii="Candara" w:eastAsia="Arial" w:hAnsi="Candara" w:cs="Arial"/>
          <w:spacing w:val="-1"/>
          <w:sz w:val="24"/>
          <w:szCs w:val="24"/>
        </w:rPr>
        <w:t xml:space="preserve"> </w:t>
      </w:r>
      <w:r w:rsidRPr="00F16705">
        <w:rPr>
          <w:rFonts w:ascii="Candara" w:eastAsia="Arial" w:hAnsi="Candara" w:cs="Arial"/>
          <w:spacing w:val="1"/>
          <w:sz w:val="24"/>
          <w:szCs w:val="24"/>
        </w:rPr>
        <w:t>mo</w:t>
      </w:r>
      <w:r w:rsidRPr="00F16705">
        <w:rPr>
          <w:rFonts w:ascii="Candara" w:eastAsia="Arial" w:hAnsi="Candara" w:cs="Arial"/>
          <w:sz w:val="24"/>
          <w:szCs w:val="24"/>
        </w:rPr>
        <w:t>st</w:t>
      </w:r>
      <w:r w:rsidRPr="00F16705">
        <w:rPr>
          <w:rFonts w:ascii="Candara" w:eastAsia="Arial" w:hAnsi="Candara" w:cs="Arial"/>
          <w:spacing w:val="-2"/>
          <w:sz w:val="24"/>
          <w:szCs w:val="24"/>
        </w:rPr>
        <w:t xml:space="preserve"> </w:t>
      </w:r>
      <w:r w:rsidRPr="00F16705">
        <w:rPr>
          <w:rFonts w:ascii="Candara" w:eastAsia="Arial" w:hAnsi="Candara" w:cs="Arial"/>
          <w:spacing w:val="1"/>
          <w:sz w:val="24"/>
          <w:szCs w:val="24"/>
        </w:rPr>
        <w:t>a</w:t>
      </w:r>
      <w:r w:rsidRPr="00F16705">
        <w:rPr>
          <w:rFonts w:ascii="Candara" w:eastAsia="Arial" w:hAnsi="Candara" w:cs="Arial"/>
          <w:spacing w:val="-1"/>
          <w:sz w:val="24"/>
          <w:szCs w:val="24"/>
        </w:rPr>
        <w:t>p</w:t>
      </w:r>
      <w:r w:rsidRPr="00F16705">
        <w:rPr>
          <w:rFonts w:ascii="Candara" w:eastAsia="Arial" w:hAnsi="Candara" w:cs="Arial"/>
          <w:spacing w:val="1"/>
          <w:sz w:val="24"/>
          <w:szCs w:val="24"/>
        </w:rPr>
        <w:t>p</w:t>
      </w:r>
      <w:r w:rsidRPr="00F16705">
        <w:rPr>
          <w:rFonts w:ascii="Candara" w:eastAsia="Arial" w:hAnsi="Candara" w:cs="Arial"/>
          <w:sz w:val="24"/>
          <w:szCs w:val="24"/>
        </w:rPr>
        <w:t>ro</w:t>
      </w:r>
      <w:r w:rsidRPr="00F16705">
        <w:rPr>
          <w:rFonts w:ascii="Candara" w:eastAsia="Arial" w:hAnsi="Candara" w:cs="Arial"/>
          <w:spacing w:val="1"/>
          <w:sz w:val="24"/>
          <w:szCs w:val="24"/>
        </w:rPr>
        <w:t>p</w:t>
      </w:r>
      <w:r w:rsidRPr="00F16705">
        <w:rPr>
          <w:rFonts w:ascii="Candara" w:eastAsia="Arial" w:hAnsi="Candara" w:cs="Arial"/>
          <w:sz w:val="24"/>
          <w:szCs w:val="24"/>
        </w:rPr>
        <w:t>r</w:t>
      </w:r>
      <w:r w:rsidRPr="00F16705">
        <w:rPr>
          <w:rFonts w:ascii="Candara" w:eastAsia="Arial" w:hAnsi="Candara" w:cs="Arial"/>
          <w:spacing w:val="-1"/>
          <w:sz w:val="24"/>
          <w:szCs w:val="24"/>
        </w:rPr>
        <w:t>i</w:t>
      </w:r>
      <w:r w:rsidRPr="00F16705">
        <w:rPr>
          <w:rFonts w:ascii="Candara" w:eastAsia="Arial" w:hAnsi="Candara" w:cs="Arial"/>
          <w:spacing w:val="1"/>
          <w:sz w:val="24"/>
          <w:szCs w:val="24"/>
        </w:rPr>
        <w:t>a</w:t>
      </w:r>
      <w:r w:rsidRPr="00F16705">
        <w:rPr>
          <w:rFonts w:ascii="Candara" w:eastAsia="Arial" w:hAnsi="Candara" w:cs="Arial"/>
          <w:spacing w:val="-2"/>
          <w:sz w:val="24"/>
          <w:szCs w:val="24"/>
        </w:rPr>
        <w:t>t</w:t>
      </w:r>
      <w:r w:rsidRPr="00F16705">
        <w:rPr>
          <w:rFonts w:ascii="Candara" w:eastAsia="Arial" w:hAnsi="Candara" w:cs="Arial"/>
          <w:sz w:val="24"/>
          <w:szCs w:val="24"/>
        </w:rPr>
        <w:t>e</w:t>
      </w:r>
      <w:r w:rsidRPr="00F16705">
        <w:rPr>
          <w:rFonts w:ascii="Candara" w:eastAsia="Arial" w:hAnsi="Candara" w:cs="Arial"/>
          <w:spacing w:val="-1"/>
          <w:sz w:val="24"/>
          <w:szCs w:val="24"/>
        </w:rPr>
        <w:t xml:space="preserve"> </w:t>
      </w:r>
      <w:r w:rsidRPr="00F16705">
        <w:rPr>
          <w:rFonts w:ascii="Candara" w:eastAsia="Arial" w:hAnsi="Candara" w:cs="Arial"/>
          <w:spacing w:val="3"/>
          <w:sz w:val="24"/>
          <w:szCs w:val="24"/>
        </w:rPr>
        <w:t>f</w:t>
      </w:r>
      <w:r w:rsidRPr="00F16705">
        <w:rPr>
          <w:rFonts w:ascii="Candara" w:eastAsia="Arial" w:hAnsi="Candara" w:cs="Arial"/>
          <w:spacing w:val="1"/>
          <w:sz w:val="24"/>
          <w:szCs w:val="24"/>
        </w:rPr>
        <w:t>o</w:t>
      </w:r>
      <w:r w:rsidRPr="00F16705">
        <w:rPr>
          <w:rFonts w:ascii="Candara" w:eastAsia="Arial" w:hAnsi="Candara" w:cs="Arial"/>
          <w:sz w:val="24"/>
          <w:szCs w:val="24"/>
        </w:rPr>
        <w:t xml:space="preserve">r </w:t>
      </w:r>
      <w:r w:rsidRPr="00F16705">
        <w:rPr>
          <w:rFonts w:ascii="Candara" w:eastAsia="Arial" w:hAnsi="Candara" w:cs="Arial"/>
          <w:spacing w:val="-2"/>
          <w:sz w:val="24"/>
          <w:szCs w:val="24"/>
        </w:rPr>
        <w:t>d</w:t>
      </w:r>
      <w:r w:rsidRPr="00F16705">
        <w:rPr>
          <w:rFonts w:ascii="Candara" w:eastAsia="Arial" w:hAnsi="Candara" w:cs="Arial"/>
          <w:spacing w:val="1"/>
          <w:sz w:val="24"/>
          <w:szCs w:val="24"/>
        </w:rPr>
        <w:t>ea</w:t>
      </w:r>
      <w:r w:rsidRPr="00F16705">
        <w:rPr>
          <w:rFonts w:ascii="Candara" w:eastAsia="Arial" w:hAnsi="Candara" w:cs="Arial"/>
          <w:sz w:val="24"/>
          <w:szCs w:val="24"/>
        </w:rPr>
        <w:t>l</w:t>
      </w:r>
      <w:r w:rsidRPr="00F16705">
        <w:rPr>
          <w:rFonts w:ascii="Candara" w:eastAsia="Arial" w:hAnsi="Candara" w:cs="Arial"/>
          <w:spacing w:val="-1"/>
          <w:sz w:val="24"/>
          <w:szCs w:val="24"/>
        </w:rPr>
        <w:t>i</w:t>
      </w:r>
      <w:r w:rsidRPr="00F16705">
        <w:rPr>
          <w:rFonts w:ascii="Candara" w:eastAsia="Arial" w:hAnsi="Candara" w:cs="Arial"/>
          <w:spacing w:val="1"/>
          <w:sz w:val="24"/>
          <w:szCs w:val="24"/>
        </w:rPr>
        <w:t>n</w:t>
      </w:r>
      <w:r w:rsidRPr="00F16705">
        <w:rPr>
          <w:rFonts w:ascii="Candara" w:eastAsia="Arial" w:hAnsi="Candara" w:cs="Arial"/>
          <w:sz w:val="24"/>
          <w:szCs w:val="24"/>
        </w:rPr>
        <w:t>g</w:t>
      </w:r>
      <w:r w:rsidRPr="00F16705">
        <w:rPr>
          <w:rFonts w:ascii="Candara" w:eastAsia="Arial" w:hAnsi="Candara" w:cs="Arial"/>
          <w:spacing w:val="-1"/>
          <w:sz w:val="24"/>
          <w:szCs w:val="24"/>
        </w:rPr>
        <w:t xml:space="preserve"> </w:t>
      </w:r>
      <w:r w:rsidRPr="00F16705">
        <w:rPr>
          <w:rFonts w:ascii="Candara" w:eastAsia="Arial" w:hAnsi="Candara" w:cs="Arial"/>
          <w:spacing w:val="-2"/>
          <w:sz w:val="24"/>
          <w:szCs w:val="24"/>
        </w:rPr>
        <w:t>w</w:t>
      </w:r>
      <w:r w:rsidRPr="00F16705">
        <w:rPr>
          <w:rFonts w:ascii="Candara" w:eastAsia="Arial" w:hAnsi="Candara" w:cs="Arial"/>
          <w:sz w:val="24"/>
          <w:szCs w:val="24"/>
        </w:rPr>
        <w:t>ith</w:t>
      </w:r>
      <w:r w:rsidRPr="00F16705">
        <w:rPr>
          <w:rFonts w:ascii="Candara" w:eastAsia="Arial" w:hAnsi="Candara" w:cs="Arial"/>
          <w:spacing w:val="1"/>
          <w:sz w:val="24"/>
          <w:szCs w:val="24"/>
        </w:rPr>
        <w:t xml:space="preserve"> </w:t>
      </w:r>
      <w:r w:rsidRPr="00F16705">
        <w:rPr>
          <w:rFonts w:ascii="Candara" w:eastAsia="Arial" w:hAnsi="Candara" w:cs="Arial"/>
          <w:spacing w:val="-2"/>
          <w:sz w:val="24"/>
          <w:szCs w:val="24"/>
        </w:rPr>
        <w:t>y</w:t>
      </w:r>
      <w:r w:rsidRPr="00F16705">
        <w:rPr>
          <w:rFonts w:ascii="Candara" w:eastAsia="Arial" w:hAnsi="Candara" w:cs="Arial"/>
          <w:spacing w:val="1"/>
          <w:sz w:val="24"/>
          <w:szCs w:val="24"/>
        </w:rPr>
        <w:t>ou</w:t>
      </w:r>
      <w:r w:rsidRPr="00F16705">
        <w:rPr>
          <w:rFonts w:ascii="Candara" w:eastAsia="Arial" w:hAnsi="Candara" w:cs="Arial"/>
          <w:sz w:val="24"/>
          <w:szCs w:val="24"/>
        </w:rPr>
        <w:t>r co</w:t>
      </w:r>
      <w:r w:rsidRPr="00F16705">
        <w:rPr>
          <w:rFonts w:ascii="Candara" w:eastAsia="Arial" w:hAnsi="Candara" w:cs="Arial"/>
          <w:spacing w:val="1"/>
          <w:sz w:val="24"/>
          <w:szCs w:val="24"/>
        </w:rPr>
        <w:t>n</w:t>
      </w:r>
      <w:r w:rsidRPr="00F16705">
        <w:rPr>
          <w:rFonts w:ascii="Candara" w:eastAsia="Arial" w:hAnsi="Candara" w:cs="Arial"/>
          <w:sz w:val="24"/>
          <w:szCs w:val="24"/>
        </w:rPr>
        <w:t>c</w:t>
      </w:r>
      <w:r w:rsidRPr="00F16705">
        <w:rPr>
          <w:rFonts w:ascii="Candara" w:eastAsia="Arial" w:hAnsi="Candara" w:cs="Arial"/>
          <w:spacing w:val="1"/>
          <w:sz w:val="24"/>
          <w:szCs w:val="24"/>
        </w:rPr>
        <w:t>e</w:t>
      </w:r>
      <w:r w:rsidRPr="00F16705">
        <w:rPr>
          <w:rFonts w:ascii="Candara" w:eastAsia="Arial" w:hAnsi="Candara" w:cs="Arial"/>
          <w:sz w:val="24"/>
          <w:szCs w:val="24"/>
        </w:rPr>
        <w:t>rn.</w:t>
      </w:r>
      <w:r w:rsidR="00720DBA" w:rsidRPr="00F16705">
        <w:rPr>
          <w:rFonts w:ascii="Candara" w:eastAsia="Arial" w:hAnsi="Candara" w:cs="Arial"/>
          <w:sz w:val="24"/>
          <w:szCs w:val="24"/>
        </w:rPr>
        <w:t xml:space="preserve"> We will ask you how you think we can resolve this issue and try to change what we have done in the past to avoid the issue arising in the future.</w:t>
      </w:r>
    </w:p>
    <w:p w14:paraId="068599CF" w14:textId="2435E5A4" w:rsidR="00CA3E92" w:rsidRPr="00F16705" w:rsidRDefault="00CA3E92">
      <w:pPr>
        <w:ind w:left="120" w:right="78"/>
        <w:jc w:val="both"/>
        <w:rPr>
          <w:rFonts w:ascii="Candara" w:eastAsia="Arial" w:hAnsi="Candara" w:cs="Arial"/>
          <w:sz w:val="24"/>
          <w:szCs w:val="24"/>
        </w:rPr>
      </w:pPr>
    </w:p>
    <w:p w14:paraId="2ADD44D2" w14:textId="367E2063" w:rsidR="00E07B1C" w:rsidRPr="00F16705" w:rsidRDefault="00F66058">
      <w:pPr>
        <w:spacing w:before="77"/>
        <w:ind w:left="120" w:right="84"/>
        <w:jc w:val="both"/>
        <w:rPr>
          <w:rFonts w:ascii="Candara" w:eastAsia="Arial" w:hAnsi="Candara" w:cs="Arial"/>
          <w:sz w:val="24"/>
          <w:szCs w:val="24"/>
        </w:rPr>
      </w:pPr>
      <w:r w:rsidRPr="00F16705">
        <w:rPr>
          <w:rFonts w:ascii="Candara" w:eastAsia="Arial" w:hAnsi="Candara" w:cs="Arial"/>
          <w:spacing w:val="-2"/>
          <w:sz w:val="24"/>
          <w:szCs w:val="24"/>
        </w:rPr>
        <w:t>If your concern involves your child, you</w:t>
      </w:r>
      <w:r w:rsidR="000338BF" w:rsidRPr="00F16705">
        <w:rPr>
          <w:rFonts w:ascii="Candara" w:eastAsia="Arial" w:hAnsi="Candara" w:cs="Arial"/>
          <w:spacing w:val="4"/>
          <w:sz w:val="24"/>
          <w:szCs w:val="24"/>
        </w:rPr>
        <w:t xml:space="preserve"> </w:t>
      </w:r>
      <w:r w:rsidR="000338BF" w:rsidRPr="00F16705">
        <w:rPr>
          <w:rFonts w:ascii="Candara" w:eastAsia="Arial" w:hAnsi="Candara" w:cs="Arial"/>
          <w:spacing w:val="1"/>
          <w:sz w:val="24"/>
          <w:szCs w:val="24"/>
        </w:rPr>
        <w:t>ma</w:t>
      </w:r>
      <w:r w:rsidR="000338BF" w:rsidRPr="00F16705">
        <w:rPr>
          <w:rFonts w:ascii="Candara" w:eastAsia="Arial" w:hAnsi="Candara" w:cs="Arial"/>
          <w:sz w:val="24"/>
          <w:szCs w:val="24"/>
        </w:rPr>
        <w:t>y</w:t>
      </w:r>
      <w:r w:rsidR="000338BF" w:rsidRPr="00F16705">
        <w:rPr>
          <w:rFonts w:ascii="Candara" w:eastAsia="Arial" w:hAnsi="Candara" w:cs="Arial"/>
          <w:spacing w:val="1"/>
          <w:sz w:val="24"/>
          <w:szCs w:val="24"/>
        </w:rPr>
        <w:t xml:space="preserve"> </w:t>
      </w:r>
      <w:r w:rsidR="000338BF" w:rsidRPr="00F16705">
        <w:rPr>
          <w:rFonts w:ascii="Candara" w:eastAsia="Arial" w:hAnsi="Candara" w:cs="Arial"/>
          <w:spacing w:val="-3"/>
          <w:sz w:val="24"/>
          <w:szCs w:val="24"/>
        </w:rPr>
        <w:t>w</w:t>
      </w:r>
      <w:r w:rsidR="000338BF" w:rsidRPr="00F16705">
        <w:rPr>
          <w:rFonts w:ascii="Candara" w:eastAsia="Arial" w:hAnsi="Candara" w:cs="Arial"/>
          <w:sz w:val="24"/>
          <w:szCs w:val="24"/>
        </w:rPr>
        <w:t>ish</w:t>
      </w:r>
      <w:r w:rsidR="000338BF" w:rsidRPr="00F16705">
        <w:rPr>
          <w:rFonts w:ascii="Candara" w:eastAsia="Arial" w:hAnsi="Candara" w:cs="Arial"/>
          <w:spacing w:val="4"/>
          <w:sz w:val="24"/>
          <w:szCs w:val="24"/>
        </w:rPr>
        <w:t xml:space="preserve"> </w:t>
      </w:r>
      <w:r w:rsidR="000338BF" w:rsidRPr="00F16705">
        <w:rPr>
          <w:rFonts w:ascii="Candara" w:eastAsia="Arial" w:hAnsi="Candara" w:cs="Arial"/>
          <w:sz w:val="24"/>
          <w:szCs w:val="24"/>
        </w:rPr>
        <w:t>to</w:t>
      </w:r>
      <w:r w:rsidR="000338BF" w:rsidRPr="00F16705">
        <w:rPr>
          <w:rFonts w:ascii="Candara" w:eastAsia="Arial" w:hAnsi="Candara" w:cs="Arial"/>
          <w:spacing w:val="4"/>
          <w:sz w:val="24"/>
          <w:szCs w:val="24"/>
        </w:rPr>
        <w:t xml:space="preserve"> </w:t>
      </w:r>
      <w:r w:rsidR="000338BF" w:rsidRPr="00F16705">
        <w:rPr>
          <w:rFonts w:ascii="Candara" w:eastAsia="Arial" w:hAnsi="Candara" w:cs="Arial"/>
          <w:spacing w:val="1"/>
          <w:sz w:val="24"/>
          <w:szCs w:val="24"/>
        </w:rPr>
        <w:t>app</w:t>
      </w:r>
      <w:r w:rsidR="000338BF" w:rsidRPr="00F16705">
        <w:rPr>
          <w:rFonts w:ascii="Candara" w:eastAsia="Arial" w:hAnsi="Candara" w:cs="Arial"/>
          <w:spacing w:val="-3"/>
          <w:sz w:val="24"/>
          <w:szCs w:val="24"/>
        </w:rPr>
        <w:t>r</w:t>
      </w:r>
      <w:r w:rsidR="000338BF" w:rsidRPr="00F16705">
        <w:rPr>
          <w:rFonts w:ascii="Candara" w:eastAsia="Arial" w:hAnsi="Candara" w:cs="Arial"/>
          <w:spacing w:val="1"/>
          <w:sz w:val="24"/>
          <w:szCs w:val="24"/>
        </w:rPr>
        <w:t>oa</w:t>
      </w:r>
      <w:r w:rsidR="000338BF" w:rsidRPr="00F16705">
        <w:rPr>
          <w:rFonts w:ascii="Candara" w:eastAsia="Arial" w:hAnsi="Candara" w:cs="Arial"/>
          <w:sz w:val="24"/>
          <w:szCs w:val="24"/>
        </w:rPr>
        <w:t>ch</w:t>
      </w:r>
      <w:r w:rsidR="000338BF" w:rsidRPr="00F16705">
        <w:rPr>
          <w:rFonts w:ascii="Candara" w:eastAsia="Arial" w:hAnsi="Candara" w:cs="Arial"/>
          <w:spacing w:val="4"/>
          <w:sz w:val="24"/>
          <w:szCs w:val="24"/>
        </w:rPr>
        <w:t xml:space="preserve"> </w:t>
      </w:r>
      <w:r w:rsidRPr="00F16705">
        <w:rPr>
          <w:rFonts w:ascii="Candara" w:eastAsia="Arial" w:hAnsi="Candara" w:cs="Arial"/>
          <w:spacing w:val="-2"/>
          <w:sz w:val="24"/>
          <w:szCs w:val="24"/>
        </w:rPr>
        <w:t xml:space="preserve">their </w:t>
      </w:r>
      <w:r w:rsidR="00172C54" w:rsidRPr="00F16705">
        <w:rPr>
          <w:rFonts w:ascii="Candara" w:eastAsia="Arial" w:hAnsi="Candara" w:cs="Arial"/>
          <w:spacing w:val="-2"/>
          <w:sz w:val="24"/>
          <w:szCs w:val="24"/>
        </w:rPr>
        <w:t>teacher</w:t>
      </w:r>
      <w:r w:rsidR="000338BF" w:rsidRPr="00F16705">
        <w:rPr>
          <w:rFonts w:ascii="Candara" w:eastAsia="Arial" w:hAnsi="Candara" w:cs="Arial"/>
          <w:sz w:val="24"/>
          <w:szCs w:val="24"/>
        </w:rPr>
        <w:t xml:space="preserve"> </w:t>
      </w:r>
      <w:r w:rsidR="000338BF" w:rsidRPr="00F16705">
        <w:rPr>
          <w:rFonts w:ascii="Candara" w:eastAsia="Arial" w:hAnsi="Candara" w:cs="Arial"/>
          <w:spacing w:val="3"/>
          <w:sz w:val="24"/>
          <w:szCs w:val="24"/>
        </w:rPr>
        <w:t>f</w:t>
      </w:r>
      <w:r w:rsidR="000338BF" w:rsidRPr="00F16705">
        <w:rPr>
          <w:rFonts w:ascii="Candara" w:eastAsia="Arial" w:hAnsi="Candara" w:cs="Arial"/>
          <w:sz w:val="24"/>
          <w:szCs w:val="24"/>
        </w:rPr>
        <w:t>i</w:t>
      </w:r>
      <w:r w:rsidR="000338BF" w:rsidRPr="00F16705">
        <w:rPr>
          <w:rFonts w:ascii="Candara" w:eastAsia="Arial" w:hAnsi="Candara" w:cs="Arial"/>
          <w:spacing w:val="-1"/>
          <w:sz w:val="24"/>
          <w:szCs w:val="24"/>
        </w:rPr>
        <w:t>r</w:t>
      </w:r>
      <w:r w:rsidR="000338BF" w:rsidRPr="00F16705">
        <w:rPr>
          <w:rFonts w:ascii="Candara" w:eastAsia="Arial" w:hAnsi="Candara" w:cs="Arial"/>
          <w:sz w:val="24"/>
          <w:szCs w:val="24"/>
        </w:rPr>
        <w:t>st</w:t>
      </w:r>
      <w:r w:rsidR="000338BF" w:rsidRPr="00F16705">
        <w:rPr>
          <w:rFonts w:ascii="Candara" w:eastAsia="Arial" w:hAnsi="Candara" w:cs="Arial"/>
          <w:spacing w:val="4"/>
          <w:sz w:val="24"/>
          <w:szCs w:val="24"/>
        </w:rPr>
        <w:t xml:space="preserve"> </w:t>
      </w:r>
      <w:r w:rsidR="000338BF" w:rsidRPr="00F16705">
        <w:rPr>
          <w:rFonts w:ascii="Candara" w:eastAsia="Arial" w:hAnsi="Candara" w:cs="Arial"/>
          <w:spacing w:val="1"/>
          <w:sz w:val="24"/>
          <w:szCs w:val="24"/>
        </w:rPr>
        <w:t>a</w:t>
      </w:r>
      <w:r w:rsidR="000338BF" w:rsidRPr="00F16705">
        <w:rPr>
          <w:rFonts w:ascii="Candara" w:eastAsia="Arial" w:hAnsi="Candara" w:cs="Arial"/>
          <w:sz w:val="24"/>
          <w:szCs w:val="24"/>
        </w:rPr>
        <w:t>s</w:t>
      </w:r>
      <w:r w:rsidR="000338BF" w:rsidRPr="00F16705">
        <w:rPr>
          <w:rFonts w:ascii="Candara" w:eastAsia="Arial" w:hAnsi="Candara" w:cs="Arial"/>
          <w:spacing w:val="1"/>
          <w:sz w:val="24"/>
          <w:szCs w:val="24"/>
        </w:rPr>
        <w:t xml:space="preserve"> </w:t>
      </w:r>
      <w:r w:rsidR="000338BF" w:rsidRPr="00F16705">
        <w:rPr>
          <w:rFonts w:ascii="Candara" w:eastAsia="Arial" w:hAnsi="Candara" w:cs="Arial"/>
          <w:sz w:val="24"/>
          <w:szCs w:val="24"/>
        </w:rPr>
        <w:t>t</w:t>
      </w:r>
      <w:r w:rsidR="000338BF" w:rsidRPr="00F16705">
        <w:rPr>
          <w:rFonts w:ascii="Candara" w:eastAsia="Arial" w:hAnsi="Candara" w:cs="Arial"/>
          <w:spacing w:val="1"/>
          <w:sz w:val="24"/>
          <w:szCs w:val="24"/>
        </w:rPr>
        <w:t>he</w:t>
      </w:r>
      <w:r w:rsidR="000338BF" w:rsidRPr="00F16705">
        <w:rPr>
          <w:rFonts w:ascii="Candara" w:eastAsia="Arial" w:hAnsi="Candara" w:cs="Arial"/>
          <w:sz w:val="24"/>
          <w:szCs w:val="24"/>
        </w:rPr>
        <w:t>y</w:t>
      </w:r>
      <w:r w:rsidR="000338BF" w:rsidRPr="00F16705">
        <w:rPr>
          <w:rFonts w:ascii="Candara" w:eastAsia="Arial" w:hAnsi="Candara" w:cs="Arial"/>
          <w:spacing w:val="1"/>
          <w:sz w:val="24"/>
          <w:szCs w:val="24"/>
        </w:rPr>
        <w:t xml:space="preserve"> </w:t>
      </w:r>
      <w:r w:rsidR="000338BF" w:rsidRPr="00F16705">
        <w:rPr>
          <w:rFonts w:ascii="Candara" w:eastAsia="Arial" w:hAnsi="Candara" w:cs="Arial"/>
          <w:spacing w:val="-3"/>
          <w:sz w:val="24"/>
          <w:szCs w:val="24"/>
        </w:rPr>
        <w:t>w</w:t>
      </w:r>
      <w:r w:rsidR="000338BF" w:rsidRPr="00F16705">
        <w:rPr>
          <w:rFonts w:ascii="Candara" w:eastAsia="Arial" w:hAnsi="Candara" w:cs="Arial"/>
          <w:sz w:val="24"/>
          <w:szCs w:val="24"/>
        </w:rPr>
        <w:t>i</w:t>
      </w:r>
      <w:r w:rsidR="000338BF" w:rsidRPr="00F16705">
        <w:rPr>
          <w:rFonts w:ascii="Candara" w:eastAsia="Arial" w:hAnsi="Candara" w:cs="Arial"/>
          <w:spacing w:val="-1"/>
          <w:sz w:val="24"/>
          <w:szCs w:val="24"/>
        </w:rPr>
        <w:t>l</w:t>
      </w:r>
      <w:r w:rsidR="000338BF" w:rsidRPr="00F16705">
        <w:rPr>
          <w:rFonts w:ascii="Candara" w:eastAsia="Arial" w:hAnsi="Candara" w:cs="Arial"/>
          <w:sz w:val="24"/>
          <w:szCs w:val="24"/>
        </w:rPr>
        <w:t>l</w:t>
      </w:r>
      <w:r w:rsidR="000338BF" w:rsidRPr="00F16705">
        <w:rPr>
          <w:rFonts w:ascii="Candara" w:eastAsia="Arial" w:hAnsi="Candara" w:cs="Arial"/>
          <w:spacing w:val="3"/>
          <w:sz w:val="24"/>
          <w:szCs w:val="24"/>
        </w:rPr>
        <w:t xml:space="preserve"> </w:t>
      </w:r>
      <w:r w:rsidR="000338BF" w:rsidRPr="00F16705">
        <w:rPr>
          <w:rFonts w:ascii="Candara" w:eastAsia="Arial" w:hAnsi="Candara" w:cs="Arial"/>
          <w:spacing w:val="1"/>
          <w:sz w:val="24"/>
          <w:szCs w:val="24"/>
        </w:rPr>
        <w:t>b</w:t>
      </w:r>
      <w:r w:rsidR="000338BF" w:rsidRPr="00F16705">
        <w:rPr>
          <w:rFonts w:ascii="Candara" w:eastAsia="Arial" w:hAnsi="Candara" w:cs="Arial"/>
          <w:sz w:val="24"/>
          <w:szCs w:val="24"/>
        </w:rPr>
        <w:t>e</w:t>
      </w:r>
      <w:r w:rsidR="000338BF" w:rsidRPr="00F16705">
        <w:rPr>
          <w:rFonts w:ascii="Candara" w:eastAsia="Arial" w:hAnsi="Candara" w:cs="Arial"/>
          <w:spacing w:val="4"/>
          <w:sz w:val="24"/>
          <w:szCs w:val="24"/>
        </w:rPr>
        <w:t xml:space="preserve"> </w:t>
      </w:r>
      <w:r w:rsidR="000338BF" w:rsidRPr="00F16705">
        <w:rPr>
          <w:rFonts w:ascii="Candara" w:eastAsia="Arial" w:hAnsi="Candara" w:cs="Arial"/>
          <w:spacing w:val="1"/>
          <w:sz w:val="24"/>
          <w:szCs w:val="24"/>
        </w:rPr>
        <w:t>be</w:t>
      </w:r>
      <w:r w:rsidR="000338BF" w:rsidRPr="00F16705">
        <w:rPr>
          <w:rFonts w:ascii="Candara" w:eastAsia="Arial" w:hAnsi="Candara" w:cs="Arial"/>
          <w:spacing w:val="-2"/>
          <w:sz w:val="24"/>
          <w:szCs w:val="24"/>
        </w:rPr>
        <w:t>s</w:t>
      </w:r>
      <w:r w:rsidR="000338BF" w:rsidRPr="00F16705">
        <w:rPr>
          <w:rFonts w:ascii="Candara" w:eastAsia="Arial" w:hAnsi="Candara" w:cs="Arial"/>
          <w:sz w:val="24"/>
          <w:szCs w:val="24"/>
        </w:rPr>
        <w:t>t</w:t>
      </w:r>
      <w:r w:rsidR="000338BF" w:rsidRPr="00F16705">
        <w:rPr>
          <w:rFonts w:ascii="Candara" w:eastAsia="Arial" w:hAnsi="Candara" w:cs="Arial"/>
          <w:spacing w:val="4"/>
          <w:sz w:val="24"/>
          <w:szCs w:val="24"/>
        </w:rPr>
        <w:t xml:space="preserve"> </w:t>
      </w:r>
      <w:r w:rsidR="000338BF" w:rsidRPr="00F16705">
        <w:rPr>
          <w:rFonts w:ascii="Candara" w:eastAsia="Arial" w:hAnsi="Candara" w:cs="Arial"/>
          <w:spacing w:val="1"/>
          <w:sz w:val="24"/>
          <w:szCs w:val="24"/>
        </w:rPr>
        <w:t>p</w:t>
      </w:r>
      <w:r w:rsidR="000338BF" w:rsidRPr="00F16705">
        <w:rPr>
          <w:rFonts w:ascii="Candara" w:eastAsia="Arial" w:hAnsi="Candara" w:cs="Arial"/>
          <w:sz w:val="24"/>
          <w:szCs w:val="24"/>
        </w:rPr>
        <w:t>lac</w:t>
      </w:r>
      <w:r w:rsidR="000338BF" w:rsidRPr="00F16705">
        <w:rPr>
          <w:rFonts w:ascii="Candara" w:eastAsia="Arial" w:hAnsi="Candara" w:cs="Arial"/>
          <w:spacing w:val="-1"/>
          <w:sz w:val="24"/>
          <w:szCs w:val="24"/>
        </w:rPr>
        <w:t>e</w:t>
      </w:r>
      <w:r w:rsidR="000338BF" w:rsidRPr="00F16705">
        <w:rPr>
          <w:rFonts w:ascii="Candara" w:eastAsia="Arial" w:hAnsi="Candara" w:cs="Arial"/>
          <w:sz w:val="24"/>
          <w:szCs w:val="24"/>
        </w:rPr>
        <w:t>d</w:t>
      </w:r>
      <w:r w:rsidR="000338BF" w:rsidRPr="00F16705">
        <w:rPr>
          <w:rFonts w:ascii="Candara" w:eastAsia="Arial" w:hAnsi="Candara" w:cs="Arial"/>
          <w:spacing w:val="4"/>
          <w:sz w:val="24"/>
          <w:szCs w:val="24"/>
        </w:rPr>
        <w:t xml:space="preserve"> </w:t>
      </w:r>
      <w:r w:rsidR="000338BF" w:rsidRPr="00F16705">
        <w:rPr>
          <w:rFonts w:ascii="Candara" w:eastAsia="Arial" w:hAnsi="Candara" w:cs="Arial"/>
          <w:sz w:val="24"/>
          <w:szCs w:val="24"/>
        </w:rPr>
        <w:t xml:space="preserve">to </w:t>
      </w:r>
      <w:r w:rsidR="000338BF" w:rsidRPr="00F16705">
        <w:rPr>
          <w:rFonts w:ascii="Candara" w:eastAsia="Arial" w:hAnsi="Candara" w:cs="Arial"/>
          <w:spacing w:val="1"/>
          <w:sz w:val="24"/>
          <w:szCs w:val="24"/>
        </w:rPr>
        <w:t>he</w:t>
      </w:r>
      <w:r w:rsidR="000338BF" w:rsidRPr="00F16705">
        <w:rPr>
          <w:rFonts w:ascii="Candara" w:eastAsia="Arial" w:hAnsi="Candara" w:cs="Arial"/>
          <w:sz w:val="24"/>
          <w:szCs w:val="24"/>
        </w:rPr>
        <w:t>lp</w:t>
      </w:r>
      <w:r w:rsidR="000338BF" w:rsidRPr="00F16705">
        <w:rPr>
          <w:rFonts w:ascii="Candara" w:eastAsia="Arial" w:hAnsi="Candara" w:cs="Arial"/>
          <w:spacing w:val="3"/>
          <w:sz w:val="24"/>
          <w:szCs w:val="24"/>
        </w:rPr>
        <w:t xml:space="preserve"> </w:t>
      </w:r>
      <w:r w:rsidR="000338BF" w:rsidRPr="00F16705">
        <w:rPr>
          <w:rFonts w:ascii="Candara" w:eastAsia="Arial" w:hAnsi="Candara" w:cs="Arial"/>
          <w:spacing w:val="-2"/>
          <w:sz w:val="24"/>
          <w:szCs w:val="24"/>
        </w:rPr>
        <w:t>y</w:t>
      </w:r>
      <w:r w:rsidR="000338BF" w:rsidRPr="00F16705">
        <w:rPr>
          <w:rFonts w:ascii="Candara" w:eastAsia="Arial" w:hAnsi="Candara" w:cs="Arial"/>
          <w:spacing w:val="1"/>
          <w:sz w:val="24"/>
          <w:szCs w:val="24"/>
        </w:rPr>
        <w:t>o</w:t>
      </w:r>
      <w:r w:rsidR="000338BF" w:rsidRPr="00F16705">
        <w:rPr>
          <w:rFonts w:ascii="Candara" w:eastAsia="Arial" w:hAnsi="Candara" w:cs="Arial"/>
          <w:sz w:val="24"/>
          <w:szCs w:val="24"/>
        </w:rPr>
        <w:t>u</w:t>
      </w:r>
      <w:r w:rsidR="000338BF" w:rsidRPr="00F16705">
        <w:rPr>
          <w:rFonts w:ascii="Candara" w:eastAsia="Arial" w:hAnsi="Candara" w:cs="Arial"/>
          <w:spacing w:val="3"/>
          <w:sz w:val="24"/>
          <w:szCs w:val="24"/>
        </w:rPr>
        <w:t xml:space="preserve"> </w:t>
      </w:r>
      <w:r w:rsidR="000338BF" w:rsidRPr="00F16705">
        <w:rPr>
          <w:rFonts w:ascii="Candara" w:eastAsia="Arial" w:hAnsi="Candara" w:cs="Arial"/>
          <w:spacing w:val="1"/>
          <w:sz w:val="24"/>
          <w:szCs w:val="24"/>
        </w:rPr>
        <w:t>e</w:t>
      </w:r>
      <w:r w:rsidR="000338BF" w:rsidRPr="00F16705">
        <w:rPr>
          <w:rFonts w:ascii="Candara" w:eastAsia="Arial" w:hAnsi="Candara" w:cs="Arial"/>
          <w:sz w:val="24"/>
          <w:szCs w:val="24"/>
        </w:rPr>
        <w:t>i</w:t>
      </w:r>
      <w:r w:rsidR="000338BF" w:rsidRPr="00F16705">
        <w:rPr>
          <w:rFonts w:ascii="Candara" w:eastAsia="Arial" w:hAnsi="Candara" w:cs="Arial"/>
          <w:spacing w:val="2"/>
          <w:sz w:val="24"/>
          <w:szCs w:val="24"/>
        </w:rPr>
        <w:t>t</w:t>
      </w:r>
      <w:r w:rsidR="000338BF" w:rsidRPr="00F16705">
        <w:rPr>
          <w:rFonts w:ascii="Candara" w:eastAsia="Arial" w:hAnsi="Candara" w:cs="Arial"/>
          <w:spacing w:val="-1"/>
          <w:sz w:val="24"/>
          <w:szCs w:val="24"/>
        </w:rPr>
        <w:t>h</w:t>
      </w:r>
      <w:r w:rsidR="000338BF" w:rsidRPr="00F16705">
        <w:rPr>
          <w:rFonts w:ascii="Candara" w:eastAsia="Arial" w:hAnsi="Candara" w:cs="Arial"/>
          <w:spacing w:val="1"/>
          <w:sz w:val="24"/>
          <w:szCs w:val="24"/>
        </w:rPr>
        <w:t>e</w:t>
      </w:r>
      <w:r w:rsidR="000338BF" w:rsidRPr="00F16705">
        <w:rPr>
          <w:rFonts w:ascii="Candara" w:eastAsia="Arial" w:hAnsi="Candara" w:cs="Arial"/>
          <w:sz w:val="24"/>
          <w:szCs w:val="24"/>
        </w:rPr>
        <w:t>r</w:t>
      </w:r>
      <w:r w:rsidR="000338BF" w:rsidRPr="00F16705">
        <w:rPr>
          <w:rFonts w:ascii="Candara" w:eastAsia="Arial" w:hAnsi="Candara" w:cs="Arial"/>
          <w:spacing w:val="1"/>
          <w:sz w:val="24"/>
          <w:szCs w:val="24"/>
        </w:rPr>
        <w:t xml:space="preserve"> d</w:t>
      </w:r>
      <w:r w:rsidR="000338BF" w:rsidRPr="00F16705">
        <w:rPr>
          <w:rFonts w:ascii="Candara" w:eastAsia="Arial" w:hAnsi="Candara" w:cs="Arial"/>
          <w:sz w:val="24"/>
          <w:szCs w:val="24"/>
        </w:rPr>
        <w:t>i</w:t>
      </w:r>
      <w:r w:rsidR="000338BF" w:rsidRPr="00F16705">
        <w:rPr>
          <w:rFonts w:ascii="Candara" w:eastAsia="Arial" w:hAnsi="Candara" w:cs="Arial"/>
          <w:spacing w:val="-1"/>
          <w:sz w:val="24"/>
          <w:szCs w:val="24"/>
        </w:rPr>
        <w:t>r</w:t>
      </w:r>
      <w:r w:rsidR="000338BF" w:rsidRPr="00F16705">
        <w:rPr>
          <w:rFonts w:ascii="Candara" w:eastAsia="Arial" w:hAnsi="Candara" w:cs="Arial"/>
          <w:spacing w:val="1"/>
          <w:sz w:val="24"/>
          <w:szCs w:val="24"/>
        </w:rPr>
        <w:t>e</w:t>
      </w:r>
      <w:r w:rsidR="000338BF" w:rsidRPr="00F16705">
        <w:rPr>
          <w:rFonts w:ascii="Candara" w:eastAsia="Arial" w:hAnsi="Candara" w:cs="Arial"/>
          <w:sz w:val="24"/>
          <w:szCs w:val="24"/>
        </w:rPr>
        <w:t>ct</w:t>
      </w:r>
      <w:r w:rsidR="000338BF" w:rsidRPr="00F16705">
        <w:rPr>
          <w:rFonts w:ascii="Candara" w:eastAsia="Arial" w:hAnsi="Candara" w:cs="Arial"/>
          <w:spacing w:val="-2"/>
          <w:sz w:val="24"/>
          <w:szCs w:val="24"/>
        </w:rPr>
        <w:t>l</w:t>
      </w:r>
      <w:r w:rsidR="000338BF" w:rsidRPr="00F16705">
        <w:rPr>
          <w:rFonts w:ascii="Candara" w:eastAsia="Arial" w:hAnsi="Candara" w:cs="Arial"/>
          <w:sz w:val="24"/>
          <w:szCs w:val="24"/>
        </w:rPr>
        <w:t xml:space="preserve">y </w:t>
      </w:r>
      <w:r w:rsidR="000338BF" w:rsidRPr="00F16705">
        <w:rPr>
          <w:rFonts w:ascii="Candara" w:eastAsia="Arial" w:hAnsi="Candara" w:cs="Arial"/>
          <w:spacing w:val="1"/>
          <w:sz w:val="24"/>
          <w:szCs w:val="24"/>
        </w:rPr>
        <w:t>o</w:t>
      </w:r>
      <w:r w:rsidR="000338BF" w:rsidRPr="00F16705">
        <w:rPr>
          <w:rFonts w:ascii="Candara" w:eastAsia="Arial" w:hAnsi="Candara" w:cs="Arial"/>
          <w:sz w:val="24"/>
          <w:szCs w:val="24"/>
        </w:rPr>
        <w:t>r</w:t>
      </w:r>
      <w:r w:rsidR="000338BF" w:rsidRPr="00F16705">
        <w:rPr>
          <w:rFonts w:ascii="Candara" w:eastAsia="Arial" w:hAnsi="Candara" w:cs="Arial"/>
          <w:spacing w:val="1"/>
          <w:sz w:val="24"/>
          <w:szCs w:val="24"/>
        </w:rPr>
        <w:t xml:space="preserve"> </w:t>
      </w:r>
      <w:r w:rsidR="000338BF" w:rsidRPr="00F16705">
        <w:rPr>
          <w:rFonts w:ascii="Candara" w:eastAsia="Arial" w:hAnsi="Candara" w:cs="Arial"/>
          <w:spacing w:val="3"/>
          <w:sz w:val="24"/>
          <w:szCs w:val="24"/>
        </w:rPr>
        <w:t>b</w:t>
      </w:r>
      <w:r w:rsidR="000338BF" w:rsidRPr="00F16705">
        <w:rPr>
          <w:rFonts w:ascii="Candara" w:eastAsia="Arial" w:hAnsi="Candara" w:cs="Arial"/>
          <w:sz w:val="24"/>
          <w:szCs w:val="24"/>
        </w:rPr>
        <w:t xml:space="preserve">y </w:t>
      </w:r>
      <w:r w:rsidR="000338BF" w:rsidRPr="00F16705">
        <w:rPr>
          <w:rFonts w:ascii="Candara" w:eastAsia="Arial" w:hAnsi="Candara" w:cs="Arial"/>
          <w:spacing w:val="3"/>
          <w:sz w:val="24"/>
          <w:szCs w:val="24"/>
        </w:rPr>
        <w:t>f</w:t>
      </w:r>
      <w:r w:rsidR="000338BF" w:rsidRPr="00F16705">
        <w:rPr>
          <w:rFonts w:ascii="Candara" w:eastAsia="Arial" w:hAnsi="Candara" w:cs="Arial"/>
          <w:sz w:val="24"/>
          <w:szCs w:val="24"/>
        </w:rPr>
        <w:t>i</w:t>
      </w:r>
      <w:r w:rsidR="000338BF" w:rsidRPr="00F16705">
        <w:rPr>
          <w:rFonts w:ascii="Candara" w:eastAsia="Arial" w:hAnsi="Candara" w:cs="Arial"/>
          <w:spacing w:val="-2"/>
          <w:sz w:val="24"/>
          <w:szCs w:val="24"/>
        </w:rPr>
        <w:t>g</w:t>
      </w:r>
      <w:r w:rsidR="000338BF" w:rsidRPr="00F16705">
        <w:rPr>
          <w:rFonts w:ascii="Candara" w:eastAsia="Arial" w:hAnsi="Candara" w:cs="Arial"/>
          <w:spacing w:val="1"/>
          <w:sz w:val="24"/>
          <w:szCs w:val="24"/>
        </w:rPr>
        <w:t>u</w:t>
      </w:r>
      <w:r w:rsidR="000338BF" w:rsidRPr="00F16705">
        <w:rPr>
          <w:rFonts w:ascii="Candara" w:eastAsia="Arial" w:hAnsi="Candara" w:cs="Arial"/>
          <w:sz w:val="24"/>
          <w:szCs w:val="24"/>
        </w:rPr>
        <w:t>r</w:t>
      </w:r>
      <w:r w:rsidR="000338BF" w:rsidRPr="00F16705">
        <w:rPr>
          <w:rFonts w:ascii="Candara" w:eastAsia="Arial" w:hAnsi="Candara" w:cs="Arial"/>
          <w:spacing w:val="-1"/>
          <w:sz w:val="24"/>
          <w:szCs w:val="24"/>
        </w:rPr>
        <w:t>i</w:t>
      </w:r>
      <w:r w:rsidR="000338BF" w:rsidRPr="00F16705">
        <w:rPr>
          <w:rFonts w:ascii="Candara" w:eastAsia="Arial" w:hAnsi="Candara" w:cs="Arial"/>
          <w:spacing w:val="1"/>
          <w:sz w:val="24"/>
          <w:szCs w:val="24"/>
        </w:rPr>
        <w:t>n</w:t>
      </w:r>
      <w:r w:rsidR="000338BF" w:rsidRPr="00F16705">
        <w:rPr>
          <w:rFonts w:ascii="Candara" w:eastAsia="Arial" w:hAnsi="Candara" w:cs="Arial"/>
          <w:sz w:val="24"/>
          <w:szCs w:val="24"/>
        </w:rPr>
        <w:t>g</w:t>
      </w:r>
      <w:r w:rsidR="000338BF" w:rsidRPr="00F16705">
        <w:rPr>
          <w:rFonts w:ascii="Candara" w:eastAsia="Arial" w:hAnsi="Candara" w:cs="Arial"/>
          <w:spacing w:val="1"/>
          <w:sz w:val="24"/>
          <w:szCs w:val="24"/>
        </w:rPr>
        <w:t xml:space="preserve"> ou</w:t>
      </w:r>
      <w:r w:rsidR="000338BF" w:rsidRPr="00F16705">
        <w:rPr>
          <w:rFonts w:ascii="Candara" w:eastAsia="Arial" w:hAnsi="Candara" w:cs="Arial"/>
          <w:sz w:val="24"/>
          <w:szCs w:val="24"/>
        </w:rPr>
        <w:t>t</w:t>
      </w:r>
      <w:r w:rsidR="000338BF" w:rsidRPr="00F16705">
        <w:rPr>
          <w:rFonts w:ascii="Candara" w:eastAsia="Arial" w:hAnsi="Candara" w:cs="Arial"/>
          <w:spacing w:val="3"/>
          <w:sz w:val="24"/>
          <w:szCs w:val="24"/>
        </w:rPr>
        <w:t xml:space="preserve"> </w:t>
      </w:r>
      <w:r w:rsidR="000338BF" w:rsidRPr="00F16705">
        <w:rPr>
          <w:rFonts w:ascii="Candara" w:eastAsia="Arial" w:hAnsi="Candara" w:cs="Arial"/>
          <w:sz w:val="24"/>
          <w:szCs w:val="24"/>
        </w:rPr>
        <w:t>which</w:t>
      </w:r>
      <w:r w:rsidR="000338BF" w:rsidRPr="00F16705">
        <w:rPr>
          <w:rFonts w:ascii="Candara" w:eastAsia="Arial" w:hAnsi="Candara" w:cs="Arial"/>
          <w:spacing w:val="3"/>
          <w:sz w:val="24"/>
          <w:szCs w:val="24"/>
        </w:rPr>
        <w:t xml:space="preserve"> </w:t>
      </w:r>
      <w:r w:rsidR="000338BF" w:rsidRPr="00F16705">
        <w:rPr>
          <w:rFonts w:ascii="Candara" w:eastAsia="Arial" w:hAnsi="Candara" w:cs="Arial"/>
          <w:spacing w:val="1"/>
          <w:sz w:val="24"/>
          <w:szCs w:val="24"/>
        </w:rPr>
        <w:t>o</w:t>
      </w:r>
      <w:r w:rsidR="000338BF" w:rsidRPr="00F16705">
        <w:rPr>
          <w:rFonts w:ascii="Candara" w:eastAsia="Arial" w:hAnsi="Candara" w:cs="Arial"/>
          <w:sz w:val="24"/>
          <w:szCs w:val="24"/>
        </w:rPr>
        <w:t>t</w:t>
      </w:r>
      <w:r w:rsidR="000338BF" w:rsidRPr="00F16705">
        <w:rPr>
          <w:rFonts w:ascii="Candara" w:eastAsia="Arial" w:hAnsi="Candara" w:cs="Arial"/>
          <w:spacing w:val="-1"/>
          <w:sz w:val="24"/>
          <w:szCs w:val="24"/>
        </w:rPr>
        <w:t>h</w:t>
      </w:r>
      <w:r w:rsidR="000338BF" w:rsidRPr="00F16705">
        <w:rPr>
          <w:rFonts w:ascii="Candara" w:eastAsia="Arial" w:hAnsi="Candara" w:cs="Arial"/>
          <w:spacing w:val="1"/>
          <w:sz w:val="24"/>
          <w:szCs w:val="24"/>
        </w:rPr>
        <w:t>e</w:t>
      </w:r>
      <w:r w:rsidR="000338BF" w:rsidRPr="00F16705">
        <w:rPr>
          <w:rFonts w:ascii="Candara" w:eastAsia="Arial" w:hAnsi="Candara" w:cs="Arial"/>
          <w:sz w:val="24"/>
          <w:szCs w:val="24"/>
        </w:rPr>
        <w:t>r</w:t>
      </w:r>
      <w:r w:rsidR="000338BF" w:rsidRPr="00F16705">
        <w:rPr>
          <w:rFonts w:ascii="Candara" w:eastAsia="Arial" w:hAnsi="Candara" w:cs="Arial"/>
          <w:spacing w:val="1"/>
          <w:sz w:val="24"/>
          <w:szCs w:val="24"/>
        </w:rPr>
        <w:t xml:space="preserve"> </w:t>
      </w:r>
      <w:r w:rsidR="000338BF" w:rsidRPr="00F16705">
        <w:rPr>
          <w:rFonts w:ascii="Candara" w:eastAsia="Arial" w:hAnsi="Candara" w:cs="Arial"/>
          <w:spacing w:val="-1"/>
          <w:sz w:val="24"/>
          <w:szCs w:val="24"/>
        </w:rPr>
        <w:t>m</w:t>
      </w:r>
      <w:r w:rsidR="000338BF" w:rsidRPr="00F16705">
        <w:rPr>
          <w:rFonts w:ascii="Candara" w:eastAsia="Arial" w:hAnsi="Candara" w:cs="Arial"/>
          <w:spacing w:val="1"/>
          <w:sz w:val="24"/>
          <w:szCs w:val="24"/>
        </w:rPr>
        <w:t>e</w:t>
      </w:r>
      <w:r w:rsidR="000338BF" w:rsidRPr="00F16705">
        <w:rPr>
          <w:rFonts w:ascii="Candara" w:eastAsia="Arial" w:hAnsi="Candara" w:cs="Arial"/>
          <w:spacing w:val="-1"/>
          <w:sz w:val="24"/>
          <w:szCs w:val="24"/>
        </w:rPr>
        <w:t>m</w:t>
      </w:r>
      <w:r w:rsidR="000338BF" w:rsidRPr="00F16705">
        <w:rPr>
          <w:rFonts w:ascii="Candara" w:eastAsia="Arial" w:hAnsi="Candara" w:cs="Arial"/>
          <w:spacing w:val="1"/>
          <w:sz w:val="24"/>
          <w:szCs w:val="24"/>
        </w:rPr>
        <w:t>be</w:t>
      </w:r>
      <w:r w:rsidR="000338BF" w:rsidRPr="00F16705">
        <w:rPr>
          <w:rFonts w:ascii="Candara" w:eastAsia="Arial" w:hAnsi="Candara" w:cs="Arial"/>
          <w:sz w:val="24"/>
          <w:szCs w:val="24"/>
        </w:rPr>
        <w:t>r</w:t>
      </w:r>
      <w:r w:rsidR="000338BF" w:rsidRPr="00F16705">
        <w:rPr>
          <w:rFonts w:ascii="Candara" w:eastAsia="Arial" w:hAnsi="Candara" w:cs="Arial"/>
          <w:spacing w:val="1"/>
          <w:sz w:val="24"/>
          <w:szCs w:val="24"/>
        </w:rPr>
        <w:t xml:space="preserve"> </w:t>
      </w:r>
      <w:r w:rsidR="000338BF" w:rsidRPr="00F16705">
        <w:rPr>
          <w:rFonts w:ascii="Candara" w:eastAsia="Arial" w:hAnsi="Candara" w:cs="Arial"/>
          <w:spacing w:val="-1"/>
          <w:sz w:val="24"/>
          <w:szCs w:val="24"/>
        </w:rPr>
        <w:t>o</w:t>
      </w:r>
      <w:r w:rsidR="000338BF" w:rsidRPr="00F16705">
        <w:rPr>
          <w:rFonts w:ascii="Candara" w:eastAsia="Arial" w:hAnsi="Candara" w:cs="Arial"/>
          <w:sz w:val="24"/>
          <w:szCs w:val="24"/>
        </w:rPr>
        <w:t>f</w:t>
      </w:r>
      <w:r w:rsidR="000338BF" w:rsidRPr="00F16705">
        <w:rPr>
          <w:rFonts w:ascii="Candara" w:eastAsia="Arial" w:hAnsi="Candara" w:cs="Arial"/>
          <w:spacing w:val="3"/>
          <w:sz w:val="24"/>
          <w:szCs w:val="24"/>
        </w:rPr>
        <w:t xml:space="preserve"> </w:t>
      </w:r>
      <w:r w:rsidR="000338BF" w:rsidRPr="00F16705">
        <w:rPr>
          <w:rFonts w:ascii="Candara" w:eastAsia="Arial" w:hAnsi="Candara" w:cs="Arial"/>
          <w:sz w:val="24"/>
          <w:szCs w:val="24"/>
        </w:rPr>
        <w:t>st</w:t>
      </w:r>
      <w:r w:rsidR="000338BF" w:rsidRPr="00F16705">
        <w:rPr>
          <w:rFonts w:ascii="Candara" w:eastAsia="Arial" w:hAnsi="Candara" w:cs="Arial"/>
          <w:spacing w:val="-1"/>
          <w:sz w:val="24"/>
          <w:szCs w:val="24"/>
        </w:rPr>
        <w:t>a</w:t>
      </w:r>
      <w:r w:rsidR="000338BF" w:rsidRPr="00F16705">
        <w:rPr>
          <w:rFonts w:ascii="Candara" w:eastAsia="Arial" w:hAnsi="Candara" w:cs="Arial"/>
          <w:sz w:val="24"/>
          <w:szCs w:val="24"/>
        </w:rPr>
        <w:t>ff</w:t>
      </w:r>
      <w:r w:rsidR="000338BF" w:rsidRPr="00F16705">
        <w:rPr>
          <w:rFonts w:ascii="Candara" w:eastAsia="Arial" w:hAnsi="Candara" w:cs="Arial"/>
          <w:spacing w:val="5"/>
          <w:sz w:val="24"/>
          <w:szCs w:val="24"/>
        </w:rPr>
        <w:t xml:space="preserve"> </w:t>
      </w:r>
      <w:r w:rsidR="000338BF" w:rsidRPr="00F16705">
        <w:rPr>
          <w:rFonts w:ascii="Candara" w:eastAsia="Arial" w:hAnsi="Candara" w:cs="Arial"/>
          <w:spacing w:val="-2"/>
          <w:sz w:val="24"/>
          <w:szCs w:val="24"/>
        </w:rPr>
        <w:t>y</w:t>
      </w:r>
      <w:r w:rsidR="000338BF" w:rsidRPr="00F16705">
        <w:rPr>
          <w:rFonts w:ascii="Candara" w:eastAsia="Arial" w:hAnsi="Candara" w:cs="Arial"/>
          <w:spacing w:val="1"/>
          <w:sz w:val="24"/>
          <w:szCs w:val="24"/>
        </w:rPr>
        <w:t>o</w:t>
      </w:r>
      <w:r w:rsidR="000338BF" w:rsidRPr="00F16705">
        <w:rPr>
          <w:rFonts w:ascii="Candara" w:eastAsia="Arial" w:hAnsi="Candara" w:cs="Arial"/>
          <w:sz w:val="24"/>
          <w:szCs w:val="24"/>
        </w:rPr>
        <w:t>u s</w:t>
      </w:r>
      <w:r w:rsidR="000338BF" w:rsidRPr="00F16705">
        <w:rPr>
          <w:rFonts w:ascii="Candara" w:eastAsia="Arial" w:hAnsi="Candara" w:cs="Arial"/>
          <w:spacing w:val="1"/>
          <w:sz w:val="24"/>
          <w:szCs w:val="24"/>
        </w:rPr>
        <w:t>hou</w:t>
      </w:r>
      <w:r w:rsidR="000338BF" w:rsidRPr="00F16705">
        <w:rPr>
          <w:rFonts w:ascii="Candara" w:eastAsia="Arial" w:hAnsi="Candara" w:cs="Arial"/>
          <w:sz w:val="24"/>
          <w:szCs w:val="24"/>
        </w:rPr>
        <w:t>ld</w:t>
      </w:r>
      <w:r w:rsidR="000338BF" w:rsidRPr="00F16705">
        <w:rPr>
          <w:rFonts w:ascii="Candara" w:eastAsia="Arial" w:hAnsi="Candara" w:cs="Arial"/>
          <w:spacing w:val="-2"/>
          <w:sz w:val="24"/>
          <w:szCs w:val="24"/>
        </w:rPr>
        <w:t xml:space="preserve"> </w:t>
      </w:r>
      <w:r w:rsidR="000338BF" w:rsidRPr="00F16705">
        <w:rPr>
          <w:rFonts w:ascii="Candara" w:eastAsia="Arial" w:hAnsi="Candara" w:cs="Arial"/>
          <w:spacing w:val="1"/>
          <w:sz w:val="24"/>
          <w:szCs w:val="24"/>
        </w:rPr>
        <w:t>b</w:t>
      </w:r>
      <w:r w:rsidR="000338BF" w:rsidRPr="00F16705">
        <w:rPr>
          <w:rFonts w:ascii="Candara" w:eastAsia="Arial" w:hAnsi="Candara" w:cs="Arial"/>
          <w:sz w:val="24"/>
          <w:szCs w:val="24"/>
        </w:rPr>
        <w:t>e</w:t>
      </w:r>
      <w:r w:rsidR="000338BF" w:rsidRPr="00F16705">
        <w:rPr>
          <w:rFonts w:ascii="Candara" w:eastAsia="Arial" w:hAnsi="Candara" w:cs="Arial"/>
          <w:spacing w:val="1"/>
          <w:sz w:val="24"/>
          <w:szCs w:val="24"/>
        </w:rPr>
        <w:t xml:space="preserve"> </w:t>
      </w:r>
      <w:r w:rsidR="000338BF" w:rsidRPr="00F16705">
        <w:rPr>
          <w:rFonts w:ascii="Candara" w:eastAsia="Arial" w:hAnsi="Candara" w:cs="Arial"/>
          <w:spacing w:val="-2"/>
          <w:sz w:val="24"/>
          <w:szCs w:val="24"/>
        </w:rPr>
        <w:t>s</w:t>
      </w:r>
      <w:r w:rsidR="000338BF" w:rsidRPr="00F16705">
        <w:rPr>
          <w:rFonts w:ascii="Candara" w:eastAsia="Arial" w:hAnsi="Candara" w:cs="Arial"/>
          <w:spacing w:val="1"/>
          <w:sz w:val="24"/>
          <w:szCs w:val="24"/>
        </w:rPr>
        <w:t>p</w:t>
      </w:r>
      <w:r w:rsidR="000338BF" w:rsidRPr="00F16705">
        <w:rPr>
          <w:rFonts w:ascii="Candara" w:eastAsia="Arial" w:hAnsi="Candara" w:cs="Arial"/>
          <w:spacing w:val="-1"/>
          <w:sz w:val="24"/>
          <w:szCs w:val="24"/>
        </w:rPr>
        <w:t>e</w:t>
      </w:r>
      <w:r w:rsidR="000338BF" w:rsidRPr="00F16705">
        <w:rPr>
          <w:rFonts w:ascii="Candara" w:eastAsia="Arial" w:hAnsi="Candara" w:cs="Arial"/>
          <w:spacing w:val="1"/>
          <w:sz w:val="24"/>
          <w:szCs w:val="24"/>
        </w:rPr>
        <w:t>a</w:t>
      </w:r>
      <w:r w:rsidR="000338BF" w:rsidRPr="00F16705">
        <w:rPr>
          <w:rFonts w:ascii="Candara" w:eastAsia="Arial" w:hAnsi="Candara" w:cs="Arial"/>
          <w:sz w:val="24"/>
          <w:szCs w:val="24"/>
        </w:rPr>
        <w:t>king</w:t>
      </w:r>
      <w:r w:rsidR="000338BF" w:rsidRPr="00F16705">
        <w:rPr>
          <w:rFonts w:ascii="Candara" w:eastAsia="Arial" w:hAnsi="Candara" w:cs="Arial"/>
          <w:spacing w:val="-1"/>
          <w:sz w:val="24"/>
          <w:szCs w:val="24"/>
        </w:rPr>
        <w:t xml:space="preserve"> </w:t>
      </w:r>
      <w:r w:rsidR="000338BF" w:rsidRPr="00F16705">
        <w:rPr>
          <w:rFonts w:ascii="Candara" w:eastAsia="Arial" w:hAnsi="Candara" w:cs="Arial"/>
          <w:spacing w:val="1"/>
          <w:sz w:val="24"/>
          <w:szCs w:val="24"/>
        </w:rPr>
        <w:t>to</w:t>
      </w:r>
      <w:r w:rsidR="000338BF" w:rsidRPr="00F16705">
        <w:rPr>
          <w:rFonts w:ascii="Candara" w:eastAsia="Arial" w:hAnsi="Candara" w:cs="Arial"/>
          <w:sz w:val="24"/>
          <w:szCs w:val="24"/>
        </w:rPr>
        <w:t>.</w:t>
      </w:r>
    </w:p>
    <w:p w14:paraId="2ADD44D3" w14:textId="77777777" w:rsidR="00E07B1C" w:rsidRPr="00F16705" w:rsidRDefault="00E07B1C">
      <w:pPr>
        <w:spacing w:before="16" w:line="260" w:lineRule="exact"/>
        <w:rPr>
          <w:rFonts w:ascii="Candara" w:hAnsi="Candara" w:cs="Arial"/>
          <w:sz w:val="26"/>
          <w:szCs w:val="26"/>
        </w:rPr>
      </w:pPr>
    </w:p>
    <w:p w14:paraId="2ADD44D5" w14:textId="1090B7DC" w:rsidR="00E07B1C" w:rsidRPr="00F16705" w:rsidRDefault="00F66058" w:rsidP="00F51468">
      <w:pPr>
        <w:ind w:left="120" w:right="85"/>
        <w:jc w:val="both"/>
        <w:rPr>
          <w:rFonts w:ascii="Candara" w:eastAsia="Arial" w:hAnsi="Candara" w:cs="Arial"/>
          <w:sz w:val="24"/>
          <w:szCs w:val="24"/>
        </w:rPr>
      </w:pPr>
      <w:r w:rsidRPr="00F16705">
        <w:rPr>
          <w:rFonts w:ascii="Candara" w:eastAsia="Arial" w:hAnsi="Candara" w:cs="Arial"/>
          <w:spacing w:val="6"/>
          <w:sz w:val="24"/>
          <w:szCs w:val="24"/>
        </w:rPr>
        <w:t>Whoever you are, w</w:t>
      </w:r>
      <w:r w:rsidR="000338BF" w:rsidRPr="00F16705">
        <w:rPr>
          <w:rFonts w:ascii="Candara" w:eastAsia="Arial" w:hAnsi="Candara" w:cs="Arial"/>
          <w:sz w:val="24"/>
          <w:szCs w:val="24"/>
        </w:rPr>
        <w:t>e</w:t>
      </w:r>
      <w:r w:rsidR="000338BF" w:rsidRPr="00F16705">
        <w:rPr>
          <w:rFonts w:ascii="Candara" w:eastAsia="Arial" w:hAnsi="Candara" w:cs="Arial"/>
          <w:spacing w:val="1"/>
          <w:sz w:val="24"/>
          <w:szCs w:val="24"/>
        </w:rPr>
        <w:t xml:space="preserve"> </w:t>
      </w:r>
      <w:r w:rsidR="000338BF" w:rsidRPr="00F16705">
        <w:rPr>
          <w:rFonts w:ascii="Candara" w:eastAsia="Arial" w:hAnsi="Candara" w:cs="Arial"/>
          <w:spacing w:val="-1"/>
          <w:sz w:val="24"/>
          <w:szCs w:val="24"/>
        </w:rPr>
        <w:t>e</w:t>
      </w:r>
      <w:r w:rsidR="000338BF" w:rsidRPr="00F16705">
        <w:rPr>
          <w:rFonts w:ascii="Candara" w:eastAsia="Arial" w:hAnsi="Candara" w:cs="Arial"/>
          <w:spacing w:val="1"/>
          <w:sz w:val="24"/>
          <w:szCs w:val="24"/>
        </w:rPr>
        <w:t>n</w:t>
      </w:r>
      <w:r w:rsidR="000338BF" w:rsidRPr="00F16705">
        <w:rPr>
          <w:rFonts w:ascii="Candara" w:eastAsia="Arial" w:hAnsi="Candara" w:cs="Arial"/>
          <w:sz w:val="24"/>
          <w:szCs w:val="24"/>
        </w:rPr>
        <w:t>c</w:t>
      </w:r>
      <w:r w:rsidR="000338BF" w:rsidRPr="00F16705">
        <w:rPr>
          <w:rFonts w:ascii="Candara" w:eastAsia="Arial" w:hAnsi="Candara" w:cs="Arial"/>
          <w:spacing w:val="-1"/>
          <w:sz w:val="24"/>
          <w:szCs w:val="24"/>
        </w:rPr>
        <w:t>o</w:t>
      </w:r>
      <w:r w:rsidR="000338BF" w:rsidRPr="00F16705">
        <w:rPr>
          <w:rFonts w:ascii="Candara" w:eastAsia="Arial" w:hAnsi="Candara" w:cs="Arial"/>
          <w:spacing w:val="1"/>
          <w:sz w:val="24"/>
          <w:szCs w:val="24"/>
        </w:rPr>
        <w:t>u</w:t>
      </w:r>
      <w:r w:rsidR="000338BF" w:rsidRPr="00F16705">
        <w:rPr>
          <w:rFonts w:ascii="Candara" w:eastAsia="Arial" w:hAnsi="Candara" w:cs="Arial"/>
          <w:sz w:val="24"/>
          <w:szCs w:val="24"/>
        </w:rPr>
        <w:t>ra</w:t>
      </w:r>
      <w:r w:rsidR="000338BF" w:rsidRPr="00F16705">
        <w:rPr>
          <w:rFonts w:ascii="Candara" w:eastAsia="Arial" w:hAnsi="Candara" w:cs="Arial"/>
          <w:spacing w:val="-1"/>
          <w:sz w:val="24"/>
          <w:szCs w:val="24"/>
        </w:rPr>
        <w:t>g</w:t>
      </w:r>
      <w:r w:rsidR="000338BF" w:rsidRPr="00F16705">
        <w:rPr>
          <w:rFonts w:ascii="Candara" w:eastAsia="Arial" w:hAnsi="Candara" w:cs="Arial"/>
          <w:sz w:val="24"/>
          <w:szCs w:val="24"/>
        </w:rPr>
        <w:t>e</w:t>
      </w:r>
      <w:r w:rsidR="000338BF" w:rsidRPr="00F16705">
        <w:rPr>
          <w:rFonts w:ascii="Candara" w:eastAsia="Arial" w:hAnsi="Candara" w:cs="Arial"/>
          <w:spacing w:val="5"/>
          <w:sz w:val="24"/>
          <w:szCs w:val="24"/>
        </w:rPr>
        <w:t xml:space="preserve"> </w:t>
      </w:r>
      <w:r w:rsidRPr="00F16705">
        <w:rPr>
          <w:rFonts w:ascii="Candara" w:eastAsia="Arial" w:hAnsi="Candara" w:cs="Arial"/>
          <w:spacing w:val="-1"/>
          <w:sz w:val="24"/>
          <w:szCs w:val="24"/>
        </w:rPr>
        <w:t>you</w:t>
      </w:r>
      <w:r w:rsidR="000338BF" w:rsidRPr="00F16705">
        <w:rPr>
          <w:rFonts w:ascii="Candara" w:eastAsia="Arial" w:hAnsi="Candara" w:cs="Arial"/>
          <w:spacing w:val="5"/>
          <w:sz w:val="24"/>
          <w:szCs w:val="24"/>
        </w:rPr>
        <w:t xml:space="preserve"> </w:t>
      </w:r>
      <w:r w:rsidR="000338BF" w:rsidRPr="00F16705">
        <w:rPr>
          <w:rFonts w:ascii="Candara" w:eastAsia="Arial" w:hAnsi="Candara" w:cs="Arial"/>
          <w:sz w:val="24"/>
          <w:szCs w:val="24"/>
        </w:rPr>
        <w:t>to</w:t>
      </w:r>
      <w:r w:rsidR="000338BF" w:rsidRPr="00F16705">
        <w:rPr>
          <w:rFonts w:ascii="Candara" w:eastAsia="Arial" w:hAnsi="Candara" w:cs="Arial"/>
          <w:spacing w:val="3"/>
          <w:sz w:val="24"/>
          <w:szCs w:val="24"/>
        </w:rPr>
        <w:t xml:space="preserve"> </w:t>
      </w:r>
      <w:r w:rsidR="000338BF" w:rsidRPr="00F16705">
        <w:rPr>
          <w:rFonts w:ascii="Candara" w:eastAsia="Arial" w:hAnsi="Candara" w:cs="Arial"/>
          <w:spacing w:val="1"/>
          <w:sz w:val="24"/>
          <w:szCs w:val="24"/>
        </w:rPr>
        <w:t>app</w:t>
      </w:r>
      <w:r w:rsidR="000338BF" w:rsidRPr="00F16705">
        <w:rPr>
          <w:rFonts w:ascii="Candara" w:eastAsia="Arial" w:hAnsi="Candara" w:cs="Arial"/>
          <w:sz w:val="24"/>
          <w:szCs w:val="24"/>
        </w:rPr>
        <w:t>r</w:t>
      </w:r>
      <w:r w:rsidR="000338BF" w:rsidRPr="00F16705">
        <w:rPr>
          <w:rFonts w:ascii="Candara" w:eastAsia="Arial" w:hAnsi="Candara" w:cs="Arial"/>
          <w:spacing w:val="-2"/>
          <w:sz w:val="24"/>
          <w:szCs w:val="24"/>
        </w:rPr>
        <w:t>o</w:t>
      </w:r>
      <w:r w:rsidR="000338BF" w:rsidRPr="00F16705">
        <w:rPr>
          <w:rFonts w:ascii="Candara" w:eastAsia="Arial" w:hAnsi="Candara" w:cs="Arial"/>
          <w:spacing w:val="1"/>
          <w:sz w:val="24"/>
          <w:szCs w:val="24"/>
        </w:rPr>
        <w:t>a</w:t>
      </w:r>
      <w:r w:rsidR="000338BF" w:rsidRPr="00F16705">
        <w:rPr>
          <w:rFonts w:ascii="Candara" w:eastAsia="Arial" w:hAnsi="Candara" w:cs="Arial"/>
          <w:sz w:val="24"/>
          <w:szCs w:val="24"/>
        </w:rPr>
        <w:t>ch</w:t>
      </w:r>
      <w:r w:rsidR="000338BF" w:rsidRPr="00F16705">
        <w:rPr>
          <w:rFonts w:ascii="Candara" w:eastAsia="Arial" w:hAnsi="Candara" w:cs="Arial"/>
          <w:spacing w:val="5"/>
          <w:sz w:val="24"/>
          <w:szCs w:val="24"/>
        </w:rPr>
        <w:t xml:space="preserve"> </w:t>
      </w:r>
      <w:r w:rsidRPr="00F16705">
        <w:rPr>
          <w:rFonts w:ascii="Candara" w:eastAsia="Arial" w:hAnsi="Candara" w:cs="Arial"/>
          <w:spacing w:val="5"/>
          <w:sz w:val="24"/>
          <w:szCs w:val="24"/>
        </w:rPr>
        <w:t xml:space="preserve">our </w:t>
      </w:r>
      <w:r w:rsidR="000338BF" w:rsidRPr="00F16705">
        <w:rPr>
          <w:rFonts w:ascii="Candara" w:eastAsia="Arial" w:hAnsi="Candara" w:cs="Arial"/>
          <w:spacing w:val="-2"/>
          <w:sz w:val="24"/>
          <w:szCs w:val="24"/>
        </w:rPr>
        <w:t>s</w:t>
      </w:r>
      <w:r w:rsidR="000338BF" w:rsidRPr="00F16705">
        <w:rPr>
          <w:rFonts w:ascii="Candara" w:eastAsia="Arial" w:hAnsi="Candara" w:cs="Arial"/>
          <w:sz w:val="24"/>
          <w:szCs w:val="24"/>
        </w:rPr>
        <w:t>t</w:t>
      </w:r>
      <w:r w:rsidR="000338BF" w:rsidRPr="00F16705">
        <w:rPr>
          <w:rFonts w:ascii="Candara" w:eastAsia="Arial" w:hAnsi="Candara" w:cs="Arial"/>
          <w:spacing w:val="-1"/>
          <w:sz w:val="24"/>
          <w:szCs w:val="24"/>
        </w:rPr>
        <w:t>a</w:t>
      </w:r>
      <w:r w:rsidR="000338BF" w:rsidRPr="00F16705">
        <w:rPr>
          <w:rFonts w:ascii="Candara" w:eastAsia="Arial" w:hAnsi="Candara" w:cs="Arial"/>
          <w:sz w:val="24"/>
          <w:szCs w:val="24"/>
        </w:rPr>
        <w:t>ff</w:t>
      </w:r>
      <w:r w:rsidR="000338BF" w:rsidRPr="00F16705">
        <w:rPr>
          <w:rFonts w:ascii="Candara" w:eastAsia="Arial" w:hAnsi="Candara" w:cs="Arial"/>
          <w:spacing w:val="5"/>
          <w:sz w:val="24"/>
          <w:szCs w:val="24"/>
        </w:rPr>
        <w:t xml:space="preserve"> </w:t>
      </w:r>
      <w:r w:rsidR="000338BF" w:rsidRPr="00F16705">
        <w:rPr>
          <w:rFonts w:ascii="Candara" w:eastAsia="Arial" w:hAnsi="Candara" w:cs="Arial"/>
          <w:spacing w:val="-3"/>
          <w:sz w:val="24"/>
          <w:szCs w:val="24"/>
        </w:rPr>
        <w:t>w</w:t>
      </w:r>
      <w:r w:rsidR="000338BF" w:rsidRPr="00F16705">
        <w:rPr>
          <w:rFonts w:ascii="Candara" w:eastAsia="Arial" w:hAnsi="Candara" w:cs="Arial"/>
          <w:spacing w:val="2"/>
          <w:sz w:val="24"/>
          <w:szCs w:val="24"/>
        </w:rPr>
        <w:t>i</w:t>
      </w:r>
      <w:r w:rsidR="000338BF" w:rsidRPr="00F16705">
        <w:rPr>
          <w:rFonts w:ascii="Candara" w:eastAsia="Arial" w:hAnsi="Candara" w:cs="Arial"/>
          <w:sz w:val="24"/>
          <w:szCs w:val="24"/>
        </w:rPr>
        <w:t>th</w:t>
      </w:r>
      <w:r w:rsidR="000338BF" w:rsidRPr="00F16705">
        <w:rPr>
          <w:rFonts w:ascii="Candara" w:eastAsia="Arial" w:hAnsi="Candara" w:cs="Arial"/>
          <w:spacing w:val="6"/>
          <w:sz w:val="24"/>
          <w:szCs w:val="24"/>
        </w:rPr>
        <w:t xml:space="preserve"> </w:t>
      </w:r>
      <w:r w:rsidR="000338BF" w:rsidRPr="00F16705">
        <w:rPr>
          <w:rFonts w:ascii="Candara" w:eastAsia="Arial" w:hAnsi="Candara" w:cs="Arial"/>
          <w:spacing w:val="-1"/>
          <w:sz w:val="24"/>
          <w:szCs w:val="24"/>
        </w:rPr>
        <w:t>a</w:t>
      </w:r>
      <w:r w:rsidR="000338BF" w:rsidRPr="00F16705">
        <w:rPr>
          <w:rFonts w:ascii="Candara" w:eastAsia="Arial" w:hAnsi="Candara" w:cs="Arial"/>
          <w:spacing w:val="1"/>
          <w:sz w:val="24"/>
          <w:szCs w:val="24"/>
        </w:rPr>
        <w:t>n</w:t>
      </w:r>
      <w:r w:rsidR="000338BF" w:rsidRPr="00F16705">
        <w:rPr>
          <w:rFonts w:ascii="Candara" w:eastAsia="Arial" w:hAnsi="Candara" w:cs="Arial"/>
          <w:sz w:val="24"/>
          <w:szCs w:val="24"/>
        </w:rPr>
        <w:t>y</w:t>
      </w:r>
      <w:r w:rsidR="000338BF" w:rsidRPr="00F16705">
        <w:rPr>
          <w:rFonts w:ascii="Candara" w:eastAsia="Arial" w:hAnsi="Candara" w:cs="Arial"/>
          <w:spacing w:val="2"/>
          <w:sz w:val="24"/>
          <w:szCs w:val="24"/>
        </w:rPr>
        <w:t xml:space="preserve"> </w:t>
      </w:r>
      <w:r w:rsidR="000338BF" w:rsidRPr="00F16705">
        <w:rPr>
          <w:rFonts w:ascii="Candara" w:eastAsia="Arial" w:hAnsi="Candara" w:cs="Arial"/>
          <w:sz w:val="24"/>
          <w:szCs w:val="24"/>
        </w:rPr>
        <w:t>c</w:t>
      </w:r>
      <w:r w:rsidR="000338BF" w:rsidRPr="00F16705">
        <w:rPr>
          <w:rFonts w:ascii="Candara" w:eastAsia="Arial" w:hAnsi="Candara" w:cs="Arial"/>
          <w:spacing w:val="1"/>
          <w:sz w:val="24"/>
          <w:szCs w:val="24"/>
        </w:rPr>
        <w:t>on</w:t>
      </w:r>
      <w:r w:rsidR="000338BF" w:rsidRPr="00F16705">
        <w:rPr>
          <w:rFonts w:ascii="Candara" w:eastAsia="Arial" w:hAnsi="Candara" w:cs="Arial"/>
          <w:sz w:val="24"/>
          <w:szCs w:val="24"/>
        </w:rPr>
        <w:t>c</w:t>
      </w:r>
      <w:r w:rsidR="000338BF" w:rsidRPr="00F16705">
        <w:rPr>
          <w:rFonts w:ascii="Candara" w:eastAsia="Arial" w:hAnsi="Candara" w:cs="Arial"/>
          <w:spacing w:val="1"/>
          <w:sz w:val="24"/>
          <w:szCs w:val="24"/>
        </w:rPr>
        <w:t>e</w:t>
      </w:r>
      <w:r w:rsidR="000338BF" w:rsidRPr="00F16705">
        <w:rPr>
          <w:rFonts w:ascii="Candara" w:eastAsia="Arial" w:hAnsi="Candara" w:cs="Arial"/>
          <w:sz w:val="24"/>
          <w:szCs w:val="24"/>
        </w:rPr>
        <w:t>rns</w:t>
      </w:r>
      <w:r w:rsidR="000338BF" w:rsidRPr="00F16705">
        <w:rPr>
          <w:rFonts w:ascii="Candara" w:eastAsia="Arial" w:hAnsi="Candara" w:cs="Arial"/>
          <w:spacing w:val="3"/>
          <w:sz w:val="24"/>
          <w:szCs w:val="24"/>
        </w:rPr>
        <w:t xml:space="preserve"> </w:t>
      </w:r>
      <w:r w:rsidRPr="00F16705">
        <w:rPr>
          <w:rFonts w:ascii="Candara" w:eastAsia="Arial" w:hAnsi="Candara" w:cs="Arial"/>
          <w:sz w:val="24"/>
          <w:szCs w:val="24"/>
        </w:rPr>
        <w:t>you</w:t>
      </w:r>
      <w:r w:rsidR="000338BF" w:rsidRPr="00F16705">
        <w:rPr>
          <w:rFonts w:ascii="Candara" w:eastAsia="Arial" w:hAnsi="Candara" w:cs="Arial"/>
          <w:sz w:val="24"/>
          <w:szCs w:val="24"/>
        </w:rPr>
        <w:t xml:space="preserve"> </w:t>
      </w:r>
      <w:r w:rsidR="000338BF" w:rsidRPr="00F16705">
        <w:rPr>
          <w:rFonts w:ascii="Candara" w:eastAsia="Arial" w:hAnsi="Candara" w:cs="Arial"/>
          <w:spacing w:val="1"/>
          <w:sz w:val="24"/>
          <w:szCs w:val="24"/>
        </w:rPr>
        <w:t>ma</w:t>
      </w:r>
      <w:r w:rsidR="000338BF" w:rsidRPr="00F16705">
        <w:rPr>
          <w:rFonts w:ascii="Candara" w:eastAsia="Arial" w:hAnsi="Candara" w:cs="Arial"/>
          <w:sz w:val="24"/>
          <w:szCs w:val="24"/>
        </w:rPr>
        <w:t>y</w:t>
      </w:r>
      <w:r w:rsidR="000338BF" w:rsidRPr="00F16705">
        <w:rPr>
          <w:rFonts w:ascii="Candara" w:eastAsia="Arial" w:hAnsi="Candara" w:cs="Arial"/>
          <w:spacing w:val="2"/>
          <w:sz w:val="24"/>
          <w:szCs w:val="24"/>
        </w:rPr>
        <w:t xml:space="preserve"> </w:t>
      </w:r>
      <w:r w:rsidR="00720DBA" w:rsidRPr="00F16705">
        <w:rPr>
          <w:rFonts w:ascii="Candara" w:eastAsia="Arial" w:hAnsi="Candara" w:cs="Arial"/>
          <w:spacing w:val="1"/>
          <w:sz w:val="24"/>
          <w:szCs w:val="24"/>
        </w:rPr>
        <w:t>ha</w:t>
      </w:r>
      <w:r w:rsidR="00720DBA" w:rsidRPr="00F16705">
        <w:rPr>
          <w:rFonts w:ascii="Candara" w:eastAsia="Arial" w:hAnsi="Candara" w:cs="Arial"/>
          <w:spacing w:val="-2"/>
          <w:sz w:val="24"/>
          <w:szCs w:val="24"/>
        </w:rPr>
        <w:t>v</w:t>
      </w:r>
      <w:r w:rsidR="00720DBA" w:rsidRPr="00F16705">
        <w:rPr>
          <w:rFonts w:ascii="Candara" w:eastAsia="Arial" w:hAnsi="Candara" w:cs="Arial"/>
          <w:spacing w:val="1"/>
          <w:sz w:val="24"/>
          <w:szCs w:val="24"/>
        </w:rPr>
        <w:t>e</w:t>
      </w:r>
      <w:r w:rsidR="00720DBA" w:rsidRPr="00F16705">
        <w:rPr>
          <w:rFonts w:ascii="Candara" w:eastAsia="Arial" w:hAnsi="Candara" w:cs="Arial"/>
          <w:sz w:val="24"/>
          <w:szCs w:val="24"/>
        </w:rPr>
        <w:t xml:space="preserve"> and</w:t>
      </w:r>
      <w:r w:rsidR="000338BF" w:rsidRPr="00F16705">
        <w:rPr>
          <w:rFonts w:ascii="Candara" w:eastAsia="Arial" w:hAnsi="Candara" w:cs="Arial"/>
          <w:spacing w:val="-1"/>
          <w:sz w:val="24"/>
          <w:szCs w:val="24"/>
        </w:rPr>
        <w:t xml:space="preserve"> </w:t>
      </w:r>
      <w:r w:rsidR="000338BF" w:rsidRPr="00F16705">
        <w:rPr>
          <w:rFonts w:ascii="Candara" w:eastAsia="Arial" w:hAnsi="Candara" w:cs="Arial"/>
          <w:spacing w:val="1"/>
          <w:sz w:val="24"/>
          <w:szCs w:val="24"/>
        </w:rPr>
        <w:t>a</w:t>
      </w:r>
      <w:r w:rsidR="000338BF" w:rsidRPr="00F16705">
        <w:rPr>
          <w:rFonts w:ascii="Candara" w:eastAsia="Arial" w:hAnsi="Candara" w:cs="Arial"/>
          <w:sz w:val="24"/>
          <w:szCs w:val="24"/>
        </w:rPr>
        <w:t>im</w:t>
      </w:r>
      <w:r w:rsidR="000338BF" w:rsidRPr="00F16705">
        <w:rPr>
          <w:rFonts w:ascii="Candara" w:eastAsia="Arial" w:hAnsi="Candara" w:cs="Arial"/>
          <w:spacing w:val="-1"/>
          <w:sz w:val="24"/>
          <w:szCs w:val="24"/>
        </w:rPr>
        <w:t xml:space="preserve"> </w:t>
      </w:r>
      <w:r w:rsidR="000338BF" w:rsidRPr="00F16705">
        <w:rPr>
          <w:rFonts w:ascii="Candara" w:eastAsia="Arial" w:hAnsi="Candara" w:cs="Arial"/>
          <w:sz w:val="24"/>
          <w:szCs w:val="24"/>
        </w:rPr>
        <w:t>to</w:t>
      </w:r>
      <w:r w:rsidR="000338BF" w:rsidRPr="00F16705">
        <w:rPr>
          <w:rFonts w:ascii="Candara" w:eastAsia="Arial" w:hAnsi="Candara" w:cs="Arial"/>
          <w:spacing w:val="1"/>
          <w:sz w:val="24"/>
          <w:szCs w:val="24"/>
        </w:rPr>
        <w:t xml:space="preserve"> </w:t>
      </w:r>
      <w:r w:rsidR="000338BF" w:rsidRPr="00F16705">
        <w:rPr>
          <w:rFonts w:ascii="Candara" w:eastAsia="Arial" w:hAnsi="Candara" w:cs="Arial"/>
          <w:sz w:val="24"/>
          <w:szCs w:val="24"/>
        </w:rPr>
        <w:t>re</w:t>
      </w:r>
      <w:r w:rsidR="000338BF" w:rsidRPr="00F16705">
        <w:rPr>
          <w:rFonts w:ascii="Candara" w:eastAsia="Arial" w:hAnsi="Candara" w:cs="Arial"/>
          <w:spacing w:val="-2"/>
          <w:sz w:val="24"/>
          <w:szCs w:val="24"/>
        </w:rPr>
        <w:t>s</w:t>
      </w:r>
      <w:r w:rsidR="000338BF" w:rsidRPr="00F16705">
        <w:rPr>
          <w:rFonts w:ascii="Candara" w:eastAsia="Arial" w:hAnsi="Candara" w:cs="Arial"/>
          <w:spacing w:val="1"/>
          <w:sz w:val="24"/>
          <w:szCs w:val="24"/>
        </w:rPr>
        <w:t>o</w:t>
      </w:r>
      <w:r w:rsidR="000338BF" w:rsidRPr="00F16705">
        <w:rPr>
          <w:rFonts w:ascii="Candara" w:eastAsia="Arial" w:hAnsi="Candara" w:cs="Arial"/>
          <w:sz w:val="24"/>
          <w:szCs w:val="24"/>
        </w:rPr>
        <w:t>l</w:t>
      </w:r>
      <w:r w:rsidR="000338BF" w:rsidRPr="00F16705">
        <w:rPr>
          <w:rFonts w:ascii="Candara" w:eastAsia="Arial" w:hAnsi="Candara" w:cs="Arial"/>
          <w:spacing w:val="-3"/>
          <w:sz w:val="24"/>
          <w:szCs w:val="24"/>
        </w:rPr>
        <w:t>v</w:t>
      </w:r>
      <w:r w:rsidR="000338BF" w:rsidRPr="00F16705">
        <w:rPr>
          <w:rFonts w:ascii="Candara" w:eastAsia="Arial" w:hAnsi="Candara" w:cs="Arial"/>
          <w:sz w:val="24"/>
          <w:szCs w:val="24"/>
        </w:rPr>
        <w:t>e</w:t>
      </w:r>
      <w:r w:rsidR="000338BF" w:rsidRPr="00F16705">
        <w:rPr>
          <w:rFonts w:ascii="Candara" w:eastAsia="Arial" w:hAnsi="Candara" w:cs="Arial"/>
          <w:spacing w:val="1"/>
          <w:sz w:val="24"/>
          <w:szCs w:val="24"/>
        </w:rPr>
        <w:t xml:space="preserve"> a</w:t>
      </w:r>
      <w:r w:rsidR="000338BF" w:rsidRPr="00F16705">
        <w:rPr>
          <w:rFonts w:ascii="Candara" w:eastAsia="Arial" w:hAnsi="Candara" w:cs="Arial"/>
          <w:sz w:val="24"/>
          <w:szCs w:val="24"/>
        </w:rPr>
        <w:t>ll</w:t>
      </w:r>
      <w:r w:rsidR="000338BF" w:rsidRPr="00F16705">
        <w:rPr>
          <w:rFonts w:ascii="Candara" w:eastAsia="Arial" w:hAnsi="Candara" w:cs="Arial"/>
          <w:spacing w:val="-1"/>
          <w:sz w:val="24"/>
          <w:szCs w:val="24"/>
        </w:rPr>
        <w:t xml:space="preserve"> </w:t>
      </w:r>
      <w:r w:rsidR="000338BF" w:rsidRPr="00F16705">
        <w:rPr>
          <w:rFonts w:ascii="Candara" w:eastAsia="Arial" w:hAnsi="Candara" w:cs="Arial"/>
          <w:sz w:val="24"/>
          <w:szCs w:val="24"/>
        </w:rPr>
        <w:t>iss</w:t>
      </w:r>
      <w:r w:rsidR="000338BF" w:rsidRPr="00F16705">
        <w:rPr>
          <w:rFonts w:ascii="Candara" w:eastAsia="Arial" w:hAnsi="Candara" w:cs="Arial"/>
          <w:spacing w:val="1"/>
          <w:sz w:val="24"/>
          <w:szCs w:val="24"/>
        </w:rPr>
        <w:t>ue</w:t>
      </w:r>
      <w:r w:rsidR="000338BF" w:rsidRPr="00F16705">
        <w:rPr>
          <w:rFonts w:ascii="Candara" w:eastAsia="Arial" w:hAnsi="Candara" w:cs="Arial"/>
          <w:sz w:val="24"/>
          <w:szCs w:val="24"/>
        </w:rPr>
        <w:t xml:space="preserve">s </w:t>
      </w:r>
      <w:r w:rsidR="000338BF" w:rsidRPr="00F16705">
        <w:rPr>
          <w:rFonts w:ascii="Candara" w:eastAsia="Arial" w:hAnsi="Candara" w:cs="Arial"/>
          <w:spacing w:val="-2"/>
          <w:sz w:val="24"/>
          <w:szCs w:val="24"/>
        </w:rPr>
        <w:t>w</w:t>
      </w:r>
      <w:r w:rsidR="000338BF" w:rsidRPr="00F16705">
        <w:rPr>
          <w:rFonts w:ascii="Candara" w:eastAsia="Arial" w:hAnsi="Candara" w:cs="Arial"/>
          <w:sz w:val="24"/>
          <w:szCs w:val="24"/>
        </w:rPr>
        <w:t>ith</w:t>
      </w:r>
      <w:r w:rsidR="000338BF" w:rsidRPr="00F16705">
        <w:rPr>
          <w:rFonts w:ascii="Candara" w:eastAsia="Arial" w:hAnsi="Candara" w:cs="Arial"/>
          <w:spacing w:val="1"/>
          <w:sz w:val="24"/>
          <w:szCs w:val="24"/>
        </w:rPr>
        <w:t xml:space="preserve"> op</w:t>
      </w:r>
      <w:r w:rsidR="000338BF" w:rsidRPr="00F16705">
        <w:rPr>
          <w:rFonts w:ascii="Candara" w:eastAsia="Arial" w:hAnsi="Candara" w:cs="Arial"/>
          <w:spacing w:val="-1"/>
          <w:sz w:val="24"/>
          <w:szCs w:val="24"/>
        </w:rPr>
        <w:t>e</w:t>
      </w:r>
      <w:r w:rsidR="000338BF" w:rsidRPr="00F16705">
        <w:rPr>
          <w:rFonts w:ascii="Candara" w:eastAsia="Arial" w:hAnsi="Candara" w:cs="Arial"/>
          <w:sz w:val="24"/>
          <w:szCs w:val="24"/>
        </w:rPr>
        <w:t>n</w:t>
      </w:r>
      <w:r w:rsidR="000338BF" w:rsidRPr="00F16705">
        <w:rPr>
          <w:rFonts w:ascii="Candara" w:eastAsia="Arial" w:hAnsi="Candara" w:cs="Arial"/>
          <w:spacing w:val="1"/>
          <w:sz w:val="24"/>
          <w:szCs w:val="24"/>
        </w:rPr>
        <w:t xml:space="preserve"> d</w:t>
      </w:r>
      <w:r w:rsidR="000338BF" w:rsidRPr="00F16705">
        <w:rPr>
          <w:rFonts w:ascii="Candara" w:eastAsia="Arial" w:hAnsi="Candara" w:cs="Arial"/>
          <w:spacing w:val="-3"/>
          <w:sz w:val="24"/>
          <w:szCs w:val="24"/>
        </w:rPr>
        <w:t>i</w:t>
      </w:r>
      <w:r w:rsidR="000338BF" w:rsidRPr="00F16705">
        <w:rPr>
          <w:rFonts w:ascii="Candara" w:eastAsia="Arial" w:hAnsi="Candara" w:cs="Arial"/>
          <w:spacing w:val="1"/>
          <w:sz w:val="24"/>
          <w:szCs w:val="24"/>
        </w:rPr>
        <w:t>a</w:t>
      </w:r>
      <w:r w:rsidR="000338BF" w:rsidRPr="00F16705">
        <w:rPr>
          <w:rFonts w:ascii="Candara" w:eastAsia="Arial" w:hAnsi="Candara" w:cs="Arial"/>
          <w:sz w:val="24"/>
          <w:szCs w:val="24"/>
        </w:rPr>
        <w:t>lo</w:t>
      </w:r>
      <w:r w:rsidR="000338BF" w:rsidRPr="00F16705">
        <w:rPr>
          <w:rFonts w:ascii="Candara" w:eastAsia="Arial" w:hAnsi="Candara" w:cs="Arial"/>
          <w:spacing w:val="-1"/>
          <w:sz w:val="24"/>
          <w:szCs w:val="24"/>
        </w:rPr>
        <w:t>g</w:t>
      </w:r>
      <w:r w:rsidR="000338BF" w:rsidRPr="00F16705">
        <w:rPr>
          <w:rFonts w:ascii="Candara" w:eastAsia="Arial" w:hAnsi="Candara" w:cs="Arial"/>
          <w:spacing w:val="1"/>
          <w:sz w:val="24"/>
          <w:szCs w:val="24"/>
        </w:rPr>
        <w:t>u</w:t>
      </w:r>
      <w:r w:rsidR="000338BF" w:rsidRPr="00F16705">
        <w:rPr>
          <w:rFonts w:ascii="Candara" w:eastAsia="Arial" w:hAnsi="Candara" w:cs="Arial"/>
          <w:sz w:val="24"/>
          <w:szCs w:val="24"/>
        </w:rPr>
        <w:t>e</w:t>
      </w:r>
      <w:r w:rsidR="0012011E" w:rsidRPr="00F16705">
        <w:rPr>
          <w:rFonts w:ascii="Candara" w:eastAsia="Arial" w:hAnsi="Candara" w:cs="Arial"/>
          <w:spacing w:val="1"/>
          <w:sz w:val="24"/>
          <w:szCs w:val="24"/>
        </w:rPr>
        <w:t xml:space="preserve">, </w:t>
      </w:r>
      <w:r w:rsidR="000338BF" w:rsidRPr="00F16705">
        <w:rPr>
          <w:rFonts w:ascii="Candara" w:eastAsia="Arial" w:hAnsi="Candara" w:cs="Arial"/>
          <w:spacing w:val="1"/>
          <w:sz w:val="24"/>
          <w:szCs w:val="24"/>
        </w:rPr>
        <w:t>m</w:t>
      </w:r>
      <w:r w:rsidR="000338BF" w:rsidRPr="00F16705">
        <w:rPr>
          <w:rFonts w:ascii="Candara" w:eastAsia="Arial" w:hAnsi="Candara" w:cs="Arial"/>
          <w:spacing w:val="-1"/>
          <w:sz w:val="24"/>
          <w:szCs w:val="24"/>
        </w:rPr>
        <w:t>u</w:t>
      </w:r>
      <w:r w:rsidR="000338BF" w:rsidRPr="00F16705">
        <w:rPr>
          <w:rFonts w:ascii="Candara" w:eastAsia="Arial" w:hAnsi="Candara" w:cs="Arial"/>
          <w:sz w:val="24"/>
          <w:szCs w:val="24"/>
        </w:rPr>
        <w:t>t</w:t>
      </w:r>
      <w:r w:rsidR="000338BF" w:rsidRPr="00F16705">
        <w:rPr>
          <w:rFonts w:ascii="Candara" w:eastAsia="Arial" w:hAnsi="Candara" w:cs="Arial"/>
          <w:spacing w:val="1"/>
          <w:sz w:val="24"/>
          <w:szCs w:val="24"/>
        </w:rPr>
        <w:t>ua</w:t>
      </w:r>
      <w:r w:rsidR="000338BF" w:rsidRPr="00F16705">
        <w:rPr>
          <w:rFonts w:ascii="Candara" w:eastAsia="Arial" w:hAnsi="Candara" w:cs="Arial"/>
          <w:sz w:val="24"/>
          <w:szCs w:val="24"/>
        </w:rPr>
        <w:t>l</w:t>
      </w:r>
      <w:r w:rsidR="000338BF" w:rsidRPr="00F16705">
        <w:rPr>
          <w:rFonts w:ascii="Candara" w:eastAsia="Arial" w:hAnsi="Candara" w:cs="Arial"/>
          <w:spacing w:val="-2"/>
          <w:sz w:val="24"/>
          <w:szCs w:val="24"/>
        </w:rPr>
        <w:t xml:space="preserve"> </w:t>
      </w:r>
      <w:r w:rsidR="00720DBA" w:rsidRPr="00F16705">
        <w:rPr>
          <w:rFonts w:ascii="Candara" w:eastAsia="Arial" w:hAnsi="Candara" w:cs="Arial"/>
          <w:spacing w:val="-2"/>
          <w:sz w:val="24"/>
          <w:szCs w:val="24"/>
        </w:rPr>
        <w:t xml:space="preserve">respect and </w:t>
      </w:r>
      <w:r w:rsidR="000338BF" w:rsidRPr="00F16705">
        <w:rPr>
          <w:rFonts w:ascii="Candara" w:eastAsia="Arial" w:hAnsi="Candara" w:cs="Arial"/>
          <w:spacing w:val="1"/>
          <w:sz w:val="24"/>
          <w:szCs w:val="24"/>
        </w:rPr>
        <w:t>u</w:t>
      </w:r>
      <w:r w:rsidR="000338BF" w:rsidRPr="00F16705">
        <w:rPr>
          <w:rFonts w:ascii="Candara" w:eastAsia="Arial" w:hAnsi="Candara" w:cs="Arial"/>
          <w:spacing w:val="-1"/>
          <w:sz w:val="24"/>
          <w:szCs w:val="24"/>
        </w:rPr>
        <w:t>n</w:t>
      </w:r>
      <w:r w:rsidR="000338BF" w:rsidRPr="00F16705">
        <w:rPr>
          <w:rFonts w:ascii="Candara" w:eastAsia="Arial" w:hAnsi="Candara" w:cs="Arial"/>
          <w:spacing w:val="1"/>
          <w:sz w:val="24"/>
          <w:szCs w:val="24"/>
        </w:rPr>
        <w:t>de</w:t>
      </w:r>
      <w:r w:rsidR="000338BF" w:rsidRPr="00F16705">
        <w:rPr>
          <w:rFonts w:ascii="Candara" w:eastAsia="Arial" w:hAnsi="Candara" w:cs="Arial"/>
          <w:sz w:val="24"/>
          <w:szCs w:val="24"/>
        </w:rPr>
        <w:t>rs</w:t>
      </w:r>
      <w:r w:rsidR="000338BF" w:rsidRPr="00F16705">
        <w:rPr>
          <w:rFonts w:ascii="Candara" w:eastAsia="Arial" w:hAnsi="Candara" w:cs="Arial"/>
          <w:spacing w:val="-3"/>
          <w:sz w:val="24"/>
          <w:szCs w:val="24"/>
        </w:rPr>
        <w:t>t</w:t>
      </w:r>
      <w:r w:rsidR="000338BF" w:rsidRPr="00F16705">
        <w:rPr>
          <w:rFonts w:ascii="Candara" w:eastAsia="Arial" w:hAnsi="Candara" w:cs="Arial"/>
          <w:spacing w:val="1"/>
          <w:sz w:val="24"/>
          <w:szCs w:val="24"/>
        </w:rPr>
        <w:t>and</w:t>
      </w:r>
      <w:r w:rsidR="000338BF" w:rsidRPr="00F16705">
        <w:rPr>
          <w:rFonts w:ascii="Candara" w:eastAsia="Arial" w:hAnsi="Candara" w:cs="Arial"/>
          <w:sz w:val="24"/>
          <w:szCs w:val="24"/>
        </w:rPr>
        <w:t>in</w:t>
      </w:r>
      <w:r w:rsidR="000338BF" w:rsidRPr="00F16705">
        <w:rPr>
          <w:rFonts w:ascii="Candara" w:eastAsia="Arial" w:hAnsi="Candara" w:cs="Arial"/>
          <w:spacing w:val="-1"/>
          <w:sz w:val="24"/>
          <w:szCs w:val="24"/>
        </w:rPr>
        <w:t>g</w:t>
      </w:r>
      <w:r w:rsidR="000338BF" w:rsidRPr="00F16705">
        <w:rPr>
          <w:rFonts w:ascii="Candara" w:eastAsia="Arial" w:hAnsi="Candara" w:cs="Arial"/>
          <w:sz w:val="24"/>
          <w:szCs w:val="24"/>
        </w:rPr>
        <w:t>.</w:t>
      </w:r>
      <w:r w:rsidR="00F51468" w:rsidRPr="00F16705">
        <w:rPr>
          <w:rFonts w:ascii="Candara" w:eastAsia="Arial" w:hAnsi="Candara" w:cs="Arial"/>
          <w:sz w:val="24"/>
          <w:szCs w:val="24"/>
        </w:rPr>
        <w:t xml:space="preserve"> An </w:t>
      </w:r>
      <w:r w:rsidR="000338BF" w:rsidRPr="00F16705">
        <w:rPr>
          <w:rFonts w:ascii="Candara" w:eastAsia="Arial" w:hAnsi="Candara" w:cs="Arial"/>
          <w:spacing w:val="1"/>
          <w:sz w:val="24"/>
          <w:szCs w:val="24"/>
        </w:rPr>
        <w:t>e</w:t>
      </w:r>
      <w:r w:rsidR="000338BF" w:rsidRPr="00F16705">
        <w:rPr>
          <w:rFonts w:ascii="Candara" w:eastAsia="Arial" w:hAnsi="Candara" w:cs="Arial"/>
          <w:spacing w:val="-2"/>
          <w:sz w:val="24"/>
          <w:szCs w:val="24"/>
        </w:rPr>
        <w:t>x</w:t>
      </w:r>
      <w:r w:rsidR="000338BF" w:rsidRPr="00F16705">
        <w:rPr>
          <w:rFonts w:ascii="Candara" w:eastAsia="Arial" w:hAnsi="Candara" w:cs="Arial"/>
          <w:spacing w:val="1"/>
          <w:sz w:val="24"/>
          <w:szCs w:val="24"/>
        </w:rPr>
        <w:t>p</w:t>
      </w:r>
      <w:r w:rsidR="000338BF" w:rsidRPr="00F16705">
        <w:rPr>
          <w:rFonts w:ascii="Candara" w:eastAsia="Arial" w:hAnsi="Candara" w:cs="Arial"/>
          <w:sz w:val="24"/>
          <w:szCs w:val="24"/>
        </w:rPr>
        <w:t>la</w:t>
      </w:r>
      <w:r w:rsidR="000338BF" w:rsidRPr="00F16705">
        <w:rPr>
          <w:rFonts w:ascii="Candara" w:eastAsia="Arial" w:hAnsi="Candara" w:cs="Arial"/>
          <w:spacing w:val="1"/>
          <w:sz w:val="24"/>
          <w:szCs w:val="24"/>
        </w:rPr>
        <w:t>n</w:t>
      </w:r>
      <w:r w:rsidR="000338BF" w:rsidRPr="00F16705">
        <w:rPr>
          <w:rFonts w:ascii="Candara" w:eastAsia="Arial" w:hAnsi="Candara" w:cs="Arial"/>
          <w:spacing w:val="-1"/>
          <w:sz w:val="24"/>
          <w:szCs w:val="24"/>
        </w:rPr>
        <w:t>a</w:t>
      </w:r>
      <w:r w:rsidR="000338BF" w:rsidRPr="00F16705">
        <w:rPr>
          <w:rFonts w:ascii="Candara" w:eastAsia="Arial" w:hAnsi="Candara" w:cs="Arial"/>
          <w:sz w:val="24"/>
          <w:szCs w:val="24"/>
        </w:rPr>
        <w:t>ti</w:t>
      </w:r>
      <w:r w:rsidR="000338BF" w:rsidRPr="00F16705">
        <w:rPr>
          <w:rFonts w:ascii="Candara" w:eastAsia="Arial" w:hAnsi="Candara" w:cs="Arial"/>
          <w:spacing w:val="4"/>
          <w:sz w:val="24"/>
          <w:szCs w:val="24"/>
        </w:rPr>
        <w:t>o</w:t>
      </w:r>
      <w:r w:rsidR="000338BF" w:rsidRPr="00F16705">
        <w:rPr>
          <w:rFonts w:ascii="Candara" w:eastAsia="Arial" w:hAnsi="Candara" w:cs="Arial"/>
          <w:sz w:val="24"/>
          <w:szCs w:val="24"/>
        </w:rPr>
        <w:t xml:space="preserve">n </w:t>
      </w:r>
      <w:r w:rsidR="000338BF" w:rsidRPr="00F16705">
        <w:rPr>
          <w:rFonts w:ascii="Candara" w:eastAsia="Arial" w:hAnsi="Candara" w:cs="Arial"/>
          <w:spacing w:val="-1"/>
          <w:sz w:val="24"/>
          <w:szCs w:val="24"/>
        </w:rPr>
        <w:t>o</w:t>
      </w:r>
      <w:r w:rsidR="000338BF" w:rsidRPr="00F16705">
        <w:rPr>
          <w:rFonts w:ascii="Candara" w:eastAsia="Arial" w:hAnsi="Candara" w:cs="Arial"/>
          <w:sz w:val="24"/>
          <w:szCs w:val="24"/>
        </w:rPr>
        <w:t xml:space="preserve">f </w:t>
      </w:r>
      <w:r w:rsidR="000338BF" w:rsidRPr="00F16705">
        <w:rPr>
          <w:rFonts w:ascii="Candara" w:eastAsia="Arial" w:hAnsi="Candara" w:cs="Arial"/>
          <w:spacing w:val="-2"/>
          <w:sz w:val="24"/>
          <w:szCs w:val="24"/>
        </w:rPr>
        <w:t>y</w:t>
      </w:r>
      <w:r w:rsidR="000338BF" w:rsidRPr="00F16705">
        <w:rPr>
          <w:rFonts w:ascii="Candara" w:eastAsia="Arial" w:hAnsi="Candara" w:cs="Arial"/>
          <w:spacing w:val="1"/>
          <w:sz w:val="24"/>
          <w:szCs w:val="24"/>
        </w:rPr>
        <w:t>ou</w:t>
      </w:r>
      <w:r w:rsidR="000338BF" w:rsidRPr="00F16705">
        <w:rPr>
          <w:rFonts w:ascii="Candara" w:eastAsia="Arial" w:hAnsi="Candara" w:cs="Arial"/>
          <w:sz w:val="24"/>
          <w:szCs w:val="24"/>
        </w:rPr>
        <w:t xml:space="preserve">r </w:t>
      </w:r>
      <w:r w:rsidR="00F51468" w:rsidRPr="00F16705">
        <w:rPr>
          <w:rFonts w:ascii="Candara" w:eastAsia="Arial" w:hAnsi="Candara" w:cs="Arial"/>
          <w:sz w:val="24"/>
          <w:szCs w:val="24"/>
        </w:rPr>
        <w:t xml:space="preserve">concern </w:t>
      </w:r>
      <w:r w:rsidR="00720DBA" w:rsidRPr="00F16705">
        <w:rPr>
          <w:rFonts w:ascii="Candara" w:eastAsia="Arial" w:hAnsi="Candara" w:cs="Arial"/>
          <w:sz w:val="24"/>
          <w:szCs w:val="24"/>
        </w:rPr>
        <w:t xml:space="preserve">should </w:t>
      </w:r>
      <w:r w:rsidR="000338BF" w:rsidRPr="00F16705">
        <w:rPr>
          <w:rFonts w:ascii="Candara" w:eastAsia="Arial" w:hAnsi="Candara" w:cs="Arial"/>
          <w:spacing w:val="1"/>
          <w:sz w:val="24"/>
          <w:szCs w:val="24"/>
        </w:rPr>
        <w:t>b</w:t>
      </w:r>
      <w:r w:rsidR="000338BF" w:rsidRPr="00F16705">
        <w:rPr>
          <w:rFonts w:ascii="Candara" w:eastAsia="Arial" w:hAnsi="Candara" w:cs="Arial"/>
          <w:sz w:val="24"/>
          <w:szCs w:val="24"/>
        </w:rPr>
        <w:t xml:space="preserve">e </w:t>
      </w:r>
      <w:r w:rsidR="000338BF" w:rsidRPr="00F16705">
        <w:rPr>
          <w:rFonts w:ascii="Candara" w:eastAsia="Arial" w:hAnsi="Candara" w:cs="Arial"/>
          <w:spacing w:val="-1"/>
          <w:sz w:val="24"/>
          <w:szCs w:val="24"/>
        </w:rPr>
        <w:t>g</w:t>
      </w:r>
      <w:r w:rsidR="000338BF" w:rsidRPr="00F16705">
        <w:rPr>
          <w:rFonts w:ascii="Candara" w:eastAsia="Arial" w:hAnsi="Candara" w:cs="Arial"/>
          <w:sz w:val="24"/>
          <w:szCs w:val="24"/>
        </w:rPr>
        <w:t>i</w:t>
      </w:r>
      <w:r w:rsidR="000338BF" w:rsidRPr="00F16705">
        <w:rPr>
          <w:rFonts w:ascii="Candara" w:eastAsia="Arial" w:hAnsi="Candara" w:cs="Arial"/>
          <w:spacing w:val="-3"/>
          <w:sz w:val="24"/>
          <w:szCs w:val="24"/>
        </w:rPr>
        <w:t>v</w:t>
      </w:r>
      <w:r w:rsidR="000338BF" w:rsidRPr="00F16705">
        <w:rPr>
          <w:rFonts w:ascii="Candara" w:eastAsia="Arial" w:hAnsi="Candara" w:cs="Arial"/>
          <w:spacing w:val="1"/>
          <w:sz w:val="24"/>
          <w:szCs w:val="24"/>
        </w:rPr>
        <w:t>e</w:t>
      </w:r>
      <w:r w:rsidR="000338BF" w:rsidRPr="00F16705">
        <w:rPr>
          <w:rFonts w:ascii="Candara" w:eastAsia="Arial" w:hAnsi="Candara" w:cs="Arial"/>
          <w:sz w:val="24"/>
          <w:szCs w:val="24"/>
        </w:rPr>
        <w:t>n to t</w:t>
      </w:r>
      <w:r w:rsidR="000338BF" w:rsidRPr="00F16705">
        <w:rPr>
          <w:rFonts w:ascii="Candara" w:eastAsia="Arial" w:hAnsi="Candara" w:cs="Arial"/>
          <w:spacing w:val="-1"/>
          <w:sz w:val="24"/>
          <w:szCs w:val="24"/>
        </w:rPr>
        <w:t>h</w:t>
      </w:r>
      <w:r w:rsidR="000338BF" w:rsidRPr="00F16705">
        <w:rPr>
          <w:rFonts w:ascii="Candara" w:eastAsia="Arial" w:hAnsi="Candara" w:cs="Arial"/>
          <w:sz w:val="24"/>
          <w:szCs w:val="24"/>
        </w:rPr>
        <w:t>e s</w:t>
      </w:r>
      <w:r w:rsidR="000338BF" w:rsidRPr="00F16705">
        <w:rPr>
          <w:rFonts w:ascii="Candara" w:eastAsia="Arial" w:hAnsi="Candara" w:cs="Arial"/>
          <w:spacing w:val="-2"/>
          <w:sz w:val="24"/>
          <w:szCs w:val="24"/>
        </w:rPr>
        <w:t>t</w:t>
      </w:r>
      <w:r w:rsidR="000338BF" w:rsidRPr="00F16705">
        <w:rPr>
          <w:rFonts w:ascii="Candara" w:eastAsia="Arial" w:hAnsi="Candara" w:cs="Arial"/>
          <w:spacing w:val="-1"/>
          <w:sz w:val="24"/>
          <w:szCs w:val="24"/>
        </w:rPr>
        <w:t>a</w:t>
      </w:r>
      <w:r w:rsidR="000338BF" w:rsidRPr="00F16705">
        <w:rPr>
          <w:rFonts w:ascii="Candara" w:eastAsia="Arial" w:hAnsi="Candara" w:cs="Arial"/>
          <w:sz w:val="24"/>
          <w:szCs w:val="24"/>
        </w:rPr>
        <w:t xml:space="preserve">ff </w:t>
      </w:r>
      <w:r w:rsidR="000338BF" w:rsidRPr="00F16705">
        <w:rPr>
          <w:rFonts w:ascii="Candara" w:eastAsia="Arial" w:hAnsi="Candara" w:cs="Arial"/>
          <w:spacing w:val="1"/>
          <w:sz w:val="24"/>
          <w:szCs w:val="24"/>
        </w:rPr>
        <w:t>m</w:t>
      </w:r>
      <w:r w:rsidR="000338BF" w:rsidRPr="00F16705">
        <w:rPr>
          <w:rFonts w:ascii="Candara" w:eastAsia="Arial" w:hAnsi="Candara" w:cs="Arial"/>
          <w:spacing w:val="-1"/>
          <w:sz w:val="24"/>
          <w:szCs w:val="24"/>
        </w:rPr>
        <w:t>e</w:t>
      </w:r>
      <w:r w:rsidR="000338BF" w:rsidRPr="00F16705">
        <w:rPr>
          <w:rFonts w:ascii="Candara" w:eastAsia="Arial" w:hAnsi="Candara" w:cs="Arial"/>
          <w:spacing w:val="1"/>
          <w:sz w:val="24"/>
          <w:szCs w:val="24"/>
        </w:rPr>
        <w:t>m</w:t>
      </w:r>
      <w:r w:rsidR="000338BF" w:rsidRPr="00F16705">
        <w:rPr>
          <w:rFonts w:ascii="Candara" w:eastAsia="Arial" w:hAnsi="Candara" w:cs="Arial"/>
          <w:spacing w:val="-1"/>
          <w:sz w:val="24"/>
          <w:szCs w:val="24"/>
        </w:rPr>
        <w:t>b</w:t>
      </w:r>
      <w:r w:rsidR="000338BF" w:rsidRPr="00F16705">
        <w:rPr>
          <w:rFonts w:ascii="Candara" w:eastAsia="Arial" w:hAnsi="Candara" w:cs="Arial"/>
          <w:spacing w:val="1"/>
          <w:sz w:val="24"/>
          <w:szCs w:val="24"/>
        </w:rPr>
        <w:t>e</w:t>
      </w:r>
      <w:r w:rsidR="000338BF" w:rsidRPr="00F16705">
        <w:rPr>
          <w:rFonts w:ascii="Candara" w:eastAsia="Arial" w:hAnsi="Candara" w:cs="Arial"/>
          <w:sz w:val="24"/>
          <w:szCs w:val="24"/>
        </w:rPr>
        <w:t>r</w:t>
      </w:r>
      <w:r w:rsidR="000338BF" w:rsidRPr="00F16705">
        <w:rPr>
          <w:rFonts w:ascii="Candara" w:eastAsia="Arial" w:hAnsi="Candara" w:cs="Arial"/>
          <w:spacing w:val="2"/>
          <w:sz w:val="24"/>
          <w:szCs w:val="24"/>
        </w:rPr>
        <w:t xml:space="preserve"> </w:t>
      </w:r>
      <w:r w:rsidR="000338BF" w:rsidRPr="00F16705">
        <w:rPr>
          <w:rFonts w:ascii="Candara" w:eastAsia="Arial" w:hAnsi="Candara" w:cs="Arial"/>
          <w:sz w:val="24"/>
          <w:szCs w:val="24"/>
        </w:rPr>
        <w:t>t</w:t>
      </w:r>
      <w:r w:rsidR="000338BF" w:rsidRPr="00F16705">
        <w:rPr>
          <w:rFonts w:ascii="Candara" w:eastAsia="Arial" w:hAnsi="Candara" w:cs="Arial"/>
          <w:spacing w:val="-1"/>
          <w:sz w:val="24"/>
          <w:szCs w:val="24"/>
        </w:rPr>
        <w:t>h</w:t>
      </w:r>
      <w:r w:rsidR="000338BF" w:rsidRPr="00F16705">
        <w:rPr>
          <w:rFonts w:ascii="Candara" w:eastAsia="Arial" w:hAnsi="Candara" w:cs="Arial"/>
          <w:spacing w:val="1"/>
          <w:sz w:val="24"/>
          <w:szCs w:val="24"/>
        </w:rPr>
        <w:t>a</w:t>
      </w:r>
      <w:r w:rsidR="000338BF" w:rsidRPr="00F16705">
        <w:rPr>
          <w:rFonts w:ascii="Candara" w:eastAsia="Arial" w:hAnsi="Candara" w:cs="Arial"/>
          <w:sz w:val="24"/>
          <w:szCs w:val="24"/>
        </w:rPr>
        <w:t>t</w:t>
      </w:r>
      <w:r w:rsidR="000338BF" w:rsidRPr="00F16705">
        <w:rPr>
          <w:rFonts w:ascii="Candara" w:eastAsia="Arial" w:hAnsi="Candara" w:cs="Arial"/>
          <w:spacing w:val="1"/>
          <w:sz w:val="24"/>
          <w:szCs w:val="24"/>
        </w:rPr>
        <w:t xml:space="preserve"> </w:t>
      </w:r>
      <w:r w:rsidR="000338BF" w:rsidRPr="00F16705">
        <w:rPr>
          <w:rFonts w:ascii="Candara" w:eastAsia="Arial" w:hAnsi="Candara" w:cs="Arial"/>
          <w:spacing w:val="-2"/>
          <w:sz w:val="24"/>
          <w:szCs w:val="24"/>
        </w:rPr>
        <w:t>y</w:t>
      </w:r>
      <w:r w:rsidR="000338BF" w:rsidRPr="00F16705">
        <w:rPr>
          <w:rFonts w:ascii="Candara" w:eastAsia="Arial" w:hAnsi="Candara" w:cs="Arial"/>
          <w:spacing w:val="1"/>
          <w:sz w:val="24"/>
          <w:szCs w:val="24"/>
        </w:rPr>
        <w:t>o</w:t>
      </w:r>
      <w:r w:rsidR="000338BF" w:rsidRPr="00F16705">
        <w:rPr>
          <w:rFonts w:ascii="Candara" w:eastAsia="Arial" w:hAnsi="Candara" w:cs="Arial"/>
          <w:sz w:val="24"/>
          <w:szCs w:val="24"/>
        </w:rPr>
        <w:t>u</w:t>
      </w:r>
      <w:r w:rsidR="000338BF" w:rsidRPr="00F16705">
        <w:rPr>
          <w:rFonts w:ascii="Candara" w:eastAsia="Arial" w:hAnsi="Candara" w:cs="Arial"/>
          <w:spacing w:val="3"/>
          <w:sz w:val="24"/>
          <w:szCs w:val="24"/>
        </w:rPr>
        <w:t xml:space="preserve"> </w:t>
      </w:r>
      <w:r w:rsidR="000338BF" w:rsidRPr="00F16705">
        <w:rPr>
          <w:rFonts w:ascii="Candara" w:eastAsia="Arial" w:hAnsi="Candara" w:cs="Arial"/>
          <w:sz w:val="24"/>
          <w:szCs w:val="24"/>
        </w:rPr>
        <w:t>s</w:t>
      </w:r>
      <w:r w:rsidR="000338BF" w:rsidRPr="00F16705">
        <w:rPr>
          <w:rFonts w:ascii="Candara" w:eastAsia="Arial" w:hAnsi="Candara" w:cs="Arial"/>
          <w:spacing w:val="-1"/>
          <w:sz w:val="24"/>
          <w:szCs w:val="24"/>
        </w:rPr>
        <w:t>pe</w:t>
      </w:r>
      <w:r w:rsidR="000338BF" w:rsidRPr="00F16705">
        <w:rPr>
          <w:rFonts w:ascii="Candara" w:eastAsia="Arial" w:hAnsi="Candara" w:cs="Arial"/>
          <w:spacing w:val="1"/>
          <w:sz w:val="24"/>
          <w:szCs w:val="24"/>
        </w:rPr>
        <w:t>a</w:t>
      </w:r>
      <w:r w:rsidR="000338BF" w:rsidRPr="00F16705">
        <w:rPr>
          <w:rFonts w:ascii="Candara" w:eastAsia="Arial" w:hAnsi="Candara" w:cs="Arial"/>
          <w:sz w:val="24"/>
          <w:szCs w:val="24"/>
        </w:rPr>
        <w:t>k</w:t>
      </w:r>
      <w:r w:rsidR="000338BF" w:rsidRPr="00F16705">
        <w:rPr>
          <w:rFonts w:ascii="Candara" w:eastAsia="Arial" w:hAnsi="Candara" w:cs="Arial"/>
          <w:spacing w:val="3"/>
          <w:sz w:val="24"/>
          <w:szCs w:val="24"/>
        </w:rPr>
        <w:t xml:space="preserve"> </w:t>
      </w:r>
      <w:r w:rsidR="000338BF" w:rsidRPr="00F16705">
        <w:rPr>
          <w:rFonts w:ascii="Candara" w:eastAsia="Arial" w:hAnsi="Candara" w:cs="Arial"/>
          <w:spacing w:val="-2"/>
          <w:sz w:val="24"/>
          <w:szCs w:val="24"/>
        </w:rPr>
        <w:t>t</w:t>
      </w:r>
      <w:r w:rsidR="000338BF" w:rsidRPr="00F16705">
        <w:rPr>
          <w:rFonts w:ascii="Candara" w:eastAsia="Arial" w:hAnsi="Candara" w:cs="Arial"/>
          <w:spacing w:val="1"/>
          <w:sz w:val="24"/>
          <w:szCs w:val="24"/>
        </w:rPr>
        <w:t>o</w:t>
      </w:r>
      <w:r w:rsidR="000338BF" w:rsidRPr="00F16705">
        <w:rPr>
          <w:rFonts w:ascii="Candara" w:eastAsia="Arial" w:hAnsi="Candara" w:cs="Arial"/>
          <w:sz w:val="24"/>
          <w:szCs w:val="24"/>
        </w:rPr>
        <w:t>,</w:t>
      </w:r>
      <w:r w:rsidR="000338BF" w:rsidRPr="00F16705">
        <w:rPr>
          <w:rFonts w:ascii="Candara" w:eastAsia="Arial" w:hAnsi="Candara" w:cs="Arial"/>
          <w:spacing w:val="3"/>
          <w:sz w:val="24"/>
          <w:szCs w:val="24"/>
        </w:rPr>
        <w:t xml:space="preserve"> </w:t>
      </w:r>
      <w:r w:rsidR="000338BF" w:rsidRPr="00F16705">
        <w:rPr>
          <w:rFonts w:ascii="Candara" w:eastAsia="Arial" w:hAnsi="Candara" w:cs="Arial"/>
          <w:spacing w:val="-2"/>
          <w:sz w:val="24"/>
          <w:szCs w:val="24"/>
        </w:rPr>
        <w:t>s</w:t>
      </w:r>
      <w:r w:rsidR="000338BF" w:rsidRPr="00F16705">
        <w:rPr>
          <w:rFonts w:ascii="Candara" w:eastAsia="Arial" w:hAnsi="Candara" w:cs="Arial"/>
          <w:sz w:val="24"/>
          <w:szCs w:val="24"/>
        </w:rPr>
        <w:t>o</w:t>
      </w:r>
      <w:r w:rsidR="000338BF" w:rsidRPr="00F16705">
        <w:rPr>
          <w:rFonts w:ascii="Candara" w:eastAsia="Arial" w:hAnsi="Candara" w:cs="Arial"/>
          <w:spacing w:val="1"/>
          <w:sz w:val="24"/>
          <w:szCs w:val="24"/>
        </w:rPr>
        <w:t xml:space="preserve"> </w:t>
      </w:r>
      <w:r w:rsidR="000338BF" w:rsidRPr="00F16705">
        <w:rPr>
          <w:rFonts w:ascii="Candara" w:eastAsia="Arial" w:hAnsi="Candara" w:cs="Arial"/>
          <w:sz w:val="24"/>
          <w:szCs w:val="24"/>
        </w:rPr>
        <w:t>t</w:t>
      </w:r>
      <w:r w:rsidR="000338BF" w:rsidRPr="00F16705">
        <w:rPr>
          <w:rFonts w:ascii="Candara" w:eastAsia="Arial" w:hAnsi="Candara" w:cs="Arial"/>
          <w:spacing w:val="1"/>
          <w:sz w:val="24"/>
          <w:szCs w:val="24"/>
        </w:rPr>
        <w:t>h</w:t>
      </w:r>
      <w:r w:rsidR="000338BF" w:rsidRPr="00F16705">
        <w:rPr>
          <w:rFonts w:ascii="Candara" w:eastAsia="Arial" w:hAnsi="Candara" w:cs="Arial"/>
          <w:spacing w:val="-1"/>
          <w:sz w:val="24"/>
          <w:szCs w:val="24"/>
        </w:rPr>
        <w:t>a</w:t>
      </w:r>
      <w:r w:rsidR="000338BF" w:rsidRPr="00F16705">
        <w:rPr>
          <w:rFonts w:ascii="Candara" w:eastAsia="Arial" w:hAnsi="Candara" w:cs="Arial"/>
          <w:sz w:val="24"/>
          <w:szCs w:val="24"/>
        </w:rPr>
        <w:t>t</w:t>
      </w:r>
      <w:r w:rsidR="000338BF" w:rsidRPr="00F16705">
        <w:rPr>
          <w:rFonts w:ascii="Candara" w:eastAsia="Arial" w:hAnsi="Candara" w:cs="Arial"/>
          <w:spacing w:val="3"/>
          <w:sz w:val="24"/>
          <w:szCs w:val="24"/>
        </w:rPr>
        <w:t xml:space="preserve"> </w:t>
      </w:r>
      <w:r w:rsidR="000338BF" w:rsidRPr="00F16705">
        <w:rPr>
          <w:rFonts w:ascii="Candara" w:eastAsia="Arial" w:hAnsi="Candara" w:cs="Arial"/>
          <w:sz w:val="24"/>
          <w:szCs w:val="24"/>
        </w:rPr>
        <w:t>it</w:t>
      </w:r>
      <w:r w:rsidR="000338BF" w:rsidRPr="00F16705">
        <w:rPr>
          <w:rFonts w:ascii="Candara" w:eastAsia="Arial" w:hAnsi="Candara" w:cs="Arial"/>
          <w:spacing w:val="1"/>
          <w:sz w:val="24"/>
          <w:szCs w:val="24"/>
        </w:rPr>
        <w:t xml:space="preserve"> </w:t>
      </w:r>
      <w:r w:rsidR="000338BF" w:rsidRPr="00F16705">
        <w:rPr>
          <w:rFonts w:ascii="Candara" w:eastAsia="Arial" w:hAnsi="Candara" w:cs="Arial"/>
          <w:sz w:val="24"/>
          <w:szCs w:val="24"/>
        </w:rPr>
        <w:t xml:space="preserve">is </w:t>
      </w:r>
      <w:r w:rsidR="000338BF" w:rsidRPr="00F16705">
        <w:rPr>
          <w:rFonts w:ascii="Candara" w:eastAsia="Arial" w:hAnsi="Candara" w:cs="Arial"/>
          <w:spacing w:val="1"/>
          <w:sz w:val="24"/>
          <w:szCs w:val="24"/>
        </w:rPr>
        <w:t>ea</w:t>
      </w:r>
      <w:r w:rsidR="000338BF" w:rsidRPr="00F16705">
        <w:rPr>
          <w:rFonts w:ascii="Candara" w:eastAsia="Arial" w:hAnsi="Candara" w:cs="Arial"/>
          <w:spacing w:val="-2"/>
          <w:sz w:val="24"/>
          <w:szCs w:val="24"/>
        </w:rPr>
        <w:t>s</w:t>
      </w:r>
      <w:r w:rsidR="000338BF" w:rsidRPr="00F16705">
        <w:rPr>
          <w:rFonts w:ascii="Candara" w:eastAsia="Arial" w:hAnsi="Candara" w:cs="Arial"/>
          <w:sz w:val="24"/>
          <w:szCs w:val="24"/>
        </w:rPr>
        <w:t>y</w:t>
      </w:r>
      <w:r w:rsidR="000338BF" w:rsidRPr="00F16705">
        <w:rPr>
          <w:rFonts w:ascii="Candara" w:eastAsia="Arial" w:hAnsi="Candara" w:cs="Arial"/>
          <w:spacing w:val="1"/>
          <w:sz w:val="24"/>
          <w:szCs w:val="24"/>
        </w:rPr>
        <w:t xml:space="preserve"> </w:t>
      </w:r>
      <w:r w:rsidR="000338BF" w:rsidRPr="00F16705">
        <w:rPr>
          <w:rFonts w:ascii="Candara" w:eastAsia="Arial" w:hAnsi="Candara" w:cs="Arial"/>
          <w:sz w:val="24"/>
          <w:szCs w:val="24"/>
        </w:rPr>
        <w:t>to</w:t>
      </w:r>
      <w:r w:rsidR="000338BF" w:rsidRPr="00F16705">
        <w:rPr>
          <w:rFonts w:ascii="Candara" w:eastAsia="Arial" w:hAnsi="Candara" w:cs="Arial"/>
          <w:spacing w:val="4"/>
          <w:sz w:val="24"/>
          <w:szCs w:val="24"/>
        </w:rPr>
        <w:t xml:space="preserve"> </w:t>
      </w:r>
      <w:r w:rsidR="002137AF" w:rsidRPr="00F16705">
        <w:rPr>
          <w:rFonts w:ascii="Candara" w:eastAsia="Arial" w:hAnsi="Candara" w:cs="Arial"/>
          <w:sz w:val="24"/>
          <w:szCs w:val="24"/>
        </w:rPr>
        <w:t>understand</w:t>
      </w:r>
      <w:r w:rsidR="000338BF" w:rsidRPr="00F16705">
        <w:rPr>
          <w:rFonts w:ascii="Candara" w:eastAsia="Arial" w:hAnsi="Candara" w:cs="Arial"/>
          <w:spacing w:val="8"/>
          <w:sz w:val="24"/>
          <w:szCs w:val="24"/>
        </w:rPr>
        <w:t xml:space="preserve"> </w:t>
      </w:r>
      <w:r w:rsidR="000338BF" w:rsidRPr="00F16705">
        <w:rPr>
          <w:rFonts w:ascii="Candara" w:eastAsia="Arial" w:hAnsi="Candara" w:cs="Arial"/>
          <w:sz w:val="24"/>
          <w:szCs w:val="24"/>
        </w:rPr>
        <w:t>–</w:t>
      </w:r>
      <w:r w:rsidR="000338BF" w:rsidRPr="00F16705">
        <w:rPr>
          <w:rFonts w:ascii="Candara" w:eastAsia="Arial" w:hAnsi="Candara" w:cs="Arial"/>
          <w:spacing w:val="4"/>
          <w:sz w:val="24"/>
          <w:szCs w:val="24"/>
        </w:rPr>
        <w:t xml:space="preserve"> </w:t>
      </w:r>
      <w:r w:rsidR="000338BF" w:rsidRPr="00F16705">
        <w:rPr>
          <w:rFonts w:ascii="Candara" w:eastAsia="Arial" w:hAnsi="Candara" w:cs="Arial"/>
          <w:spacing w:val="-3"/>
          <w:sz w:val="24"/>
          <w:szCs w:val="24"/>
        </w:rPr>
        <w:t>w</w:t>
      </w:r>
      <w:r w:rsidR="000338BF" w:rsidRPr="00F16705">
        <w:rPr>
          <w:rFonts w:ascii="Candara" w:eastAsia="Arial" w:hAnsi="Candara" w:cs="Arial"/>
          <w:spacing w:val="1"/>
          <w:sz w:val="24"/>
          <w:szCs w:val="24"/>
        </w:rPr>
        <w:t>he</w:t>
      </w:r>
      <w:r w:rsidR="000338BF" w:rsidRPr="00F16705">
        <w:rPr>
          <w:rFonts w:ascii="Candara" w:eastAsia="Arial" w:hAnsi="Candara" w:cs="Arial"/>
          <w:sz w:val="24"/>
          <w:szCs w:val="24"/>
        </w:rPr>
        <w:t>n</w:t>
      </w:r>
      <w:r w:rsidR="000338BF" w:rsidRPr="00F16705">
        <w:rPr>
          <w:rFonts w:ascii="Candara" w:eastAsia="Arial" w:hAnsi="Candara" w:cs="Arial"/>
          <w:spacing w:val="2"/>
          <w:sz w:val="24"/>
          <w:szCs w:val="24"/>
        </w:rPr>
        <w:t xml:space="preserve"> </w:t>
      </w:r>
      <w:r w:rsidR="000338BF" w:rsidRPr="00F16705">
        <w:rPr>
          <w:rFonts w:ascii="Candara" w:eastAsia="Arial" w:hAnsi="Candara" w:cs="Arial"/>
          <w:sz w:val="24"/>
          <w:szCs w:val="24"/>
        </w:rPr>
        <w:t>c</w:t>
      </w:r>
      <w:r w:rsidR="000338BF" w:rsidRPr="00F16705">
        <w:rPr>
          <w:rFonts w:ascii="Candara" w:eastAsia="Arial" w:hAnsi="Candara" w:cs="Arial"/>
          <w:spacing w:val="-1"/>
          <w:sz w:val="24"/>
          <w:szCs w:val="24"/>
        </w:rPr>
        <w:t>om</w:t>
      </w:r>
      <w:r w:rsidR="000338BF" w:rsidRPr="00F16705">
        <w:rPr>
          <w:rFonts w:ascii="Candara" w:eastAsia="Arial" w:hAnsi="Candara" w:cs="Arial"/>
          <w:spacing w:val="1"/>
          <w:sz w:val="24"/>
          <w:szCs w:val="24"/>
        </w:rPr>
        <w:t>p</w:t>
      </w:r>
      <w:r w:rsidR="000338BF" w:rsidRPr="00F16705">
        <w:rPr>
          <w:rFonts w:ascii="Candara" w:eastAsia="Arial" w:hAnsi="Candara" w:cs="Arial"/>
          <w:sz w:val="24"/>
          <w:szCs w:val="24"/>
        </w:rPr>
        <w:t>lai</w:t>
      </w:r>
      <w:r w:rsidR="000338BF" w:rsidRPr="00F16705">
        <w:rPr>
          <w:rFonts w:ascii="Candara" w:eastAsia="Arial" w:hAnsi="Candara" w:cs="Arial"/>
          <w:spacing w:val="1"/>
          <w:sz w:val="24"/>
          <w:szCs w:val="24"/>
        </w:rPr>
        <w:t>n</w:t>
      </w:r>
      <w:r w:rsidR="000338BF" w:rsidRPr="00F16705">
        <w:rPr>
          <w:rFonts w:ascii="Candara" w:eastAsia="Arial" w:hAnsi="Candara" w:cs="Arial"/>
          <w:sz w:val="24"/>
          <w:szCs w:val="24"/>
        </w:rPr>
        <w:t>ts</w:t>
      </w:r>
      <w:r w:rsidR="000338BF" w:rsidRPr="00F16705">
        <w:rPr>
          <w:rFonts w:ascii="Candara" w:eastAsia="Arial" w:hAnsi="Candara" w:cs="Arial"/>
          <w:spacing w:val="1"/>
          <w:sz w:val="24"/>
          <w:szCs w:val="24"/>
        </w:rPr>
        <w:t xml:space="preserve"> a</w:t>
      </w:r>
      <w:r w:rsidR="000338BF" w:rsidRPr="00F16705">
        <w:rPr>
          <w:rFonts w:ascii="Candara" w:eastAsia="Arial" w:hAnsi="Candara" w:cs="Arial"/>
          <w:sz w:val="24"/>
          <w:szCs w:val="24"/>
        </w:rPr>
        <w:t>re t</w:t>
      </w:r>
      <w:r w:rsidR="000338BF" w:rsidRPr="00F16705">
        <w:rPr>
          <w:rFonts w:ascii="Candara" w:eastAsia="Arial" w:hAnsi="Candara" w:cs="Arial"/>
          <w:spacing w:val="1"/>
          <w:sz w:val="24"/>
          <w:szCs w:val="24"/>
        </w:rPr>
        <w:t>a</w:t>
      </w:r>
      <w:r w:rsidR="000338BF" w:rsidRPr="00F16705">
        <w:rPr>
          <w:rFonts w:ascii="Candara" w:eastAsia="Arial" w:hAnsi="Candara" w:cs="Arial"/>
          <w:sz w:val="24"/>
          <w:szCs w:val="24"/>
        </w:rPr>
        <w:t>k</w:t>
      </w:r>
      <w:r w:rsidR="000338BF" w:rsidRPr="00F16705">
        <w:rPr>
          <w:rFonts w:ascii="Candara" w:eastAsia="Arial" w:hAnsi="Candara" w:cs="Arial"/>
          <w:spacing w:val="1"/>
          <w:sz w:val="24"/>
          <w:szCs w:val="24"/>
        </w:rPr>
        <w:t>e</w:t>
      </w:r>
      <w:r w:rsidR="000338BF" w:rsidRPr="00F16705">
        <w:rPr>
          <w:rFonts w:ascii="Candara" w:eastAsia="Arial" w:hAnsi="Candara" w:cs="Arial"/>
          <w:sz w:val="24"/>
          <w:szCs w:val="24"/>
        </w:rPr>
        <w:t>n</w:t>
      </w:r>
      <w:r w:rsidR="000338BF" w:rsidRPr="00F16705">
        <w:rPr>
          <w:rFonts w:ascii="Candara" w:eastAsia="Arial" w:hAnsi="Candara" w:cs="Arial"/>
          <w:spacing w:val="-3"/>
          <w:sz w:val="24"/>
          <w:szCs w:val="24"/>
        </w:rPr>
        <w:t xml:space="preserve"> </w:t>
      </w:r>
      <w:r w:rsidR="00720DBA" w:rsidRPr="00F16705">
        <w:rPr>
          <w:rFonts w:ascii="Candara" w:eastAsia="Arial" w:hAnsi="Candara" w:cs="Arial"/>
          <w:spacing w:val="3"/>
          <w:sz w:val="24"/>
          <w:szCs w:val="24"/>
        </w:rPr>
        <w:t>f</w:t>
      </w:r>
      <w:r w:rsidR="00720DBA" w:rsidRPr="00F16705">
        <w:rPr>
          <w:rFonts w:ascii="Candara" w:eastAsia="Arial" w:hAnsi="Candara" w:cs="Arial"/>
          <w:spacing w:val="1"/>
          <w:sz w:val="24"/>
          <w:szCs w:val="24"/>
        </w:rPr>
        <w:t>u</w:t>
      </w:r>
      <w:r w:rsidR="00720DBA" w:rsidRPr="00F16705">
        <w:rPr>
          <w:rFonts w:ascii="Candara" w:eastAsia="Arial" w:hAnsi="Candara" w:cs="Arial"/>
          <w:sz w:val="24"/>
          <w:szCs w:val="24"/>
        </w:rPr>
        <w:t>rt</w:t>
      </w:r>
      <w:r w:rsidR="00720DBA" w:rsidRPr="00F16705">
        <w:rPr>
          <w:rFonts w:ascii="Candara" w:eastAsia="Arial" w:hAnsi="Candara" w:cs="Arial"/>
          <w:spacing w:val="-2"/>
          <w:sz w:val="24"/>
          <w:szCs w:val="24"/>
        </w:rPr>
        <w:t>h</w:t>
      </w:r>
      <w:r w:rsidR="00720DBA" w:rsidRPr="00F16705">
        <w:rPr>
          <w:rFonts w:ascii="Candara" w:eastAsia="Arial" w:hAnsi="Candara" w:cs="Arial"/>
          <w:spacing w:val="1"/>
          <w:sz w:val="24"/>
          <w:szCs w:val="24"/>
        </w:rPr>
        <w:t>e</w:t>
      </w:r>
      <w:r w:rsidR="00720DBA" w:rsidRPr="00F16705">
        <w:rPr>
          <w:rFonts w:ascii="Candara" w:eastAsia="Arial" w:hAnsi="Candara" w:cs="Arial"/>
          <w:sz w:val="24"/>
          <w:szCs w:val="24"/>
        </w:rPr>
        <w:t>r or</w:t>
      </w:r>
      <w:r w:rsidR="000338BF" w:rsidRPr="00F16705">
        <w:rPr>
          <w:rFonts w:ascii="Candara" w:eastAsia="Arial" w:hAnsi="Candara" w:cs="Arial"/>
          <w:sz w:val="24"/>
          <w:szCs w:val="24"/>
        </w:rPr>
        <w:t xml:space="preserve"> </w:t>
      </w:r>
      <w:r w:rsidR="000338BF" w:rsidRPr="00F16705">
        <w:rPr>
          <w:rFonts w:ascii="Candara" w:eastAsia="Arial" w:hAnsi="Candara" w:cs="Arial"/>
          <w:spacing w:val="-1"/>
          <w:sz w:val="24"/>
          <w:szCs w:val="24"/>
        </w:rPr>
        <w:t>re</w:t>
      </w:r>
      <w:r w:rsidR="000338BF" w:rsidRPr="00F16705">
        <w:rPr>
          <w:rFonts w:ascii="Candara" w:eastAsia="Arial" w:hAnsi="Candara" w:cs="Arial"/>
          <w:sz w:val="24"/>
          <w:szCs w:val="24"/>
        </w:rPr>
        <w:t>f</w:t>
      </w:r>
      <w:r w:rsidR="000338BF" w:rsidRPr="00F16705">
        <w:rPr>
          <w:rFonts w:ascii="Candara" w:eastAsia="Arial" w:hAnsi="Candara" w:cs="Arial"/>
          <w:spacing w:val="1"/>
          <w:sz w:val="24"/>
          <w:szCs w:val="24"/>
        </w:rPr>
        <w:t>e</w:t>
      </w:r>
      <w:r w:rsidR="000338BF" w:rsidRPr="00F16705">
        <w:rPr>
          <w:rFonts w:ascii="Candara" w:eastAsia="Arial" w:hAnsi="Candara" w:cs="Arial"/>
          <w:sz w:val="24"/>
          <w:szCs w:val="24"/>
        </w:rPr>
        <w:t>r</w:t>
      </w:r>
      <w:r w:rsidR="000338BF" w:rsidRPr="00F16705">
        <w:rPr>
          <w:rFonts w:ascii="Candara" w:eastAsia="Arial" w:hAnsi="Candara" w:cs="Arial"/>
          <w:spacing w:val="-1"/>
          <w:sz w:val="24"/>
          <w:szCs w:val="24"/>
        </w:rPr>
        <w:t>r</w:t>
      </w:r>
      <w:r w:rsidR="000338BF" w:rsidRPr="00F16705">
        <w:rPr>
          <w:rFonts w:ascii="Candara" w:eastAsia="Arial" w:hAnsi="Candara" w:cs="Arial"/>
          <w:spacing w:val="1"/>
          <w:sz w:val="24"/>
          <w:szCs w:val="24"/>
        </w:rPr>
        <w:t>e</w:t>
      </w:r>
      <w:r w:rsidR="000338BF" w:rsidRPr="00F16705">
        <w:rPr>
          <w:rFonts w:ascii="Candara" w:eastAsia="Arial" w:hAnsi="Candara" w:cs="Arial"/>
          <w:sz w:val="24"/>
          <w:szCs w:val="24"/>
        </w:rPr>
        <w:t>d</w:t>
      </w:r>
      <w:r w:rsidR="000338BF" w:rsidRPr="00F16705">
        <w:rPr>
          <w:rFonts w:ascii="Candara" w:eastAsia="Arial" w:hAnsi="Candara" w:cs="Arial"/>
          <w:spacing w:val="1"/>
          <w:sz w:val="24"/>
          <w:szCs w:val="24"/>
        </w:rPr>
        <w:t xml:space="preserve"> </w:t>
      </w:r>
      <w:r w:rsidR="000338BF" w:rsidRPr="00F16705">
        <w:rPr>
          <w:rFonts w:ascii="Candara" w:eastAsia="Arial" w:hAnsi="Candara" w:cs="Arial"/>
          <w:spacing w:val="-1"/>
          <w:sz w:val="24"/>
          <w:szCs w:val="24"/>
        </w:rPr>
        <w:t>b</w:t>
      </w:r>
      <w:r w:rsidR="000338BF" w:rsidRPr="00F16705">
        <w:rPr>
          <w:rFonts w:ascii="Candara" w:eastAsia="Arial" w:hAnsi="Candara" w:cs="Arial"/>
          <w:spacing w:val="1"/>
          <w:sz w:val="24"/>
          <w:szCs w:val="24"/>
        </w:rPr>
        <w:t>a</w:t>
      </w:r>
      <w:r w:rsidR="000338BF" w:rsidRPr="00F16705">
        <w:rPr>
          <w:rFonts w:ascii="Candara" w:eastAsia="Arial" w:hAnsi="Candara" w:cs="Arial"/>
          <w:sz w:val="24"/>
          <w:szCs w:val="24"/>
        </w:rPr>
        <w:t xml:space="preserve">ck </w:t>
      </w:r>
      <w:r w:rsidR="000338BF" w:rsidRPr="00F16705">
        <w:rPr>
          <w:rFonts w:ascii="Candara" w:eastAsia="Arial" w:hAnsi="Candara" w:cs="Arial"/>
          <w:spacing w:val="-1"/>
          <w:sz w:val="24"/>
          <w:szCs w:val="24"/>
        </w:rPr>
        <w:t>t</w:t>
      </w:r>
      <w:r w:rsidR="000338BF" w:rsidRPr="00F16705">
        <w:rPr>
          <w:rFonts w:ascii="Candara" w:eastAsia="Arial" w:hAnsi="Candara" w:cs="Arial"/>
          <w:sz w:val="24"/>
          <w:szCs w:val="24"/>
        </w:rPr>
        <w:t>o</w:t>
      </w:r>
      <w:r w:rsidR="000338BF" w:rsidRPr="00F16705">
        <w:rPr>
          <w:rFonts w:ascii="Candara" w:eastAsia="Arial" w:hAnsi="Candara" w:cs="Arial"/>
          <w:spacing w:val="1"/>
          <w:sz w:val="24"/>
          <w:szCs w:val="24"/>
        </w:rPr>
        <w:t xml:space="preserve"> </w:t>
      </w:r>
      <w:r w:rsidR="000338BF" w:rsidRPr="00F16705">
        <w:rPr>
          <w:rFonts w:ascii="Candara" w:eastAsia="Arial" w:hAnsi="Candara" w:cs="Arial"/>
          <w:sz w:val="24"/>
          <w:szCs w:val="24"/>
        </w:rPr>
        <w:t>in</w:t>
      </w:r>
      <w:r w:rsidR="000338BF" w:rsidRPr="00F16705">
        <w:rPr>
          <w:rFonts w:ascii="Candara" w:eastAsia="Arial" w:hAnsi="Candara" w:cs="Arial"/>
          <w:spacing w:val="1"/>
          <w:sz w:val="24"/>
          <w:szCs w:val="24"/>
        </w:rPr>
        <w:t xml:space="preserve"> </w:t>
      </w:r>
      <w:r w:rsidR="000338BF" w:rsidRPr="00F16705">
        <w:rPr>
          <w:rFonts w:ascii="Candara" w:eastAsia="Arial" w:hAnsi="Candara" w:cs="Arial"/>
          <w:spacing w:val="-1"/>
          <w:sz w:val="24"/>
          <w:szCs w:val="24"/>
        </w:rPr>
        <w:t>t</w:t>
      </w:r>
      <w:r w:rsidR="000338BF" w:rsidRPr="00F16705">
        <w:rPr>
          <w:rFonts w:ascii="Candara" w:eastAsia="Arial" w:hAnsi="Candara" w:cs="Arial"/>
          <w:spacing w:val="1"/>
          <w:sz w:val="24"/>
          <w:szCs w:val="24"/>
        </w:rPr>
        <w:t>h</w:t>
      </w:r>
      <w:r w:rsidR="000338BF" w:rsidRPr="00F16705">
        <w:rPr>
          <w:rFonts w:ascii="Candara" w:eastAsia="Arial" w:hAnsi="Candara" w:cs="Arial"/>
          <w:sz w:val="24"/>
          <w:szCs w:val="24"/>
        </w:rPr>
        <w:t>e</w:t>
      </w:r>
      <w:r w:rsidR="000338BF" w:rsidRPr="00F16705">
        <w:rPr>
          <w:rFonts w:ascii="Candara" w:eastAsia="Arial" w:hAnsi="Candara" w:cs="Arial"/>
          <w:spacing w:val="-1"/>
          <w:sz w:val="24"/>
          <w:szCs w:val="24"/>
        </w:rPr>
        <w:t xml:space="preserve"> </w:t>
      </w:r>
      <w:r w:rsidR="000338BF" w:rsidRPr="00F16705">
        <w:rPr>
          <w:rFonts w:ascii="Candara" w:eastAsia="Arial" w:hAnsi="Candara" w:cs="Arial"/>
          <w:sz w:val="24"/>
          <w:szCs w:val="24"/>
        </w:rPr>
        <w:t>f</w:t>
      </w:r>
      <w:r w:rsidR="000338BF" w:rsidRPr="00F16705">
        <w:rPr>
          <w:rFonts w:ascii="Candara" w:eastAsia="Arial" w:hAnsi="Candara" w:cs="Arial"/>
          <w:spacing w:val="1"/>
          <w:sz w:val="24"/>
          <w:szCs w:val="24"/>
        </w:rPr>
        <w:t>u</w:t>
      </w:r>
      <w:r w:rsidR="000338BF" w:rsidRPr="00F16705">
        <w:rPr>
          <w:rFonts w:ascii="Candara" w:eastAsia="Arial" w:hAnsi="Candara" w:cs="Arial"/>
          <w:spacing w:val="-2"/>
          <w:sz w:val="24"/>
          <w:szCs w:val="24"/>
        </w:rPr>
        <w:t>t</w:t>
      </w:r>
      <w:r w:rsidR="000338BF" w:rsidRPr="00F16705">
        <w:rPr>
          <w:rFonts w:ascii="Candara" w:eastAsia="Arial" w:hAnsi="Candara" w:cs="Arial"/>
          <w:spacing w:val="1"/>
          <w:sz w:val="24"/>
          <w:szCs w:val="24"/>
        </w:rPr>
        <w:t>u</w:t>
      </w:r>
      <w:r w:rsidR="000338BF" w:rsidRPr="00F16705">
        <w:rPr>
          <w:rFonts w:ascii="Candara" w:eastAsia="Arial" w:hAnsi="Candara" w:cs="Arial"/>
          <w:sz w:val="24"/>
          <w:szCs w:val="24"/>
        </w:rPr>
        <w:t>re</w:t>
      </w:r>
      <w:r w:rsidR="000338BF" w:rsidRPr="00F16705">
        <w:rPr>
          <w:rFonts w:ascii="Candara" w:eastAsia="Arial" w:hAnsi="Candara" w:cs="Arial"/>
          <w:spacing w:val="3"/>
          <w:sz w:val="24"/>
          <w:szCs w:val="24"/>
        </w:rPr>
        <w:t xml:space="preserve"> </w:t>
      </w:r>
      <w:r w:rsidR="000338BF" w:rsidRPr="00F16705">
        <w:rPr>
          <w:rFonts w:ascii="Candara" w:eastAsia="Arial" w:hAnsi="Candara" w:cs="Arial"/>
          <w:sz w:val="24"/>
          <w:szCs w:val="24"/>
        </w:rPr>
        <w:t>–</w:t>
      </w:r>
      <w:r w:rsidR="000338BF" w:rsidRPr="00F16705">
        <w:rPr>
          <w:rFonts w:ascii="Candara" w:eastAsia="Arial" w:hAnsi="Candara" w:cs="Arial"/>
          <w:spacing w:val="2"/>
          <w:sz w:val="24"/>
          <w:szCs w:val="24"/>
        </w:rPr>
        <w:t xml:space="preserve"> </w:t>
      </w:r>
      <w:r w:rsidR="000338BF" w:rsidRPr="00F16705">
        <w:rPr>
          <w:rFonts w:ascii="Candara" w:eastAsia="Arial" w:hAnsi="Candara" w:cs="Arial"/>
          <w:spacing w:val="-3"/>
          <w:sz w:val="24"/>
          <w:szCs w:val="24"/>
        </w:rPr>
        <w:t>w</w:t>
      </w:r>
      <w:r w:rsidR="000338BF" w:rsidRPr="00F16705">
        <w:rPr>
          <w:rFonts w:ascii="Candara" w:eastAsia="Arial" w:hAnsi="Candara" w:cs="Arial"/>
          <w:spacing w:val="1"/>
          <w:sz w:val="24"/>
          <w:szCs w:val="24"/>
        </w:rPr>
        <w:t>ha</w:t>
      </w:r>
      <w:r w:rsidR="000338BF" w:rsidRPr="00F16705">
        <w:rPr>
          <w:rFonts w:ascii="Candara" w:eastAsia="Arial" w:hAnsi="Candara" w:cs="Arial"/>
          <w:sz w:val="24"/>
          <w:szCs w:val="24"/>
        </w:rPr>
        <w:t>t</w:t>
      </w:r>
      <w:r w:rsidR="000338BF" w:rsidRPr="00F16705">
        <w:rPr>
          <w:rFonts w:ascii="Candara" w:eastAsia="Arial" w:hAnsi="Candara" w:cs="Arial"/>
          <w:spacing w:val="1"/>
          <w:sz w:val="24"/>
          <w:szCs w:val="24"/>
        </w:rPr>
        <w:t xml:space="preserve"> </w:t>
      </w:r>
      <w:r w:rsidR="000338BF" w:rsidRPr="00F16705">
        <w:rPr>
          <w:rFonts w:ascii="Candara" w:eastAsia="Arial" w:hAnsi="Candara" w:cs="Arial"/>
          <w:sz w:val="24"/>
          <w:szCs w:val="24"/>
        </w:rPr>
        <w:t>t</w:t>
      </w:r>
      <w:r w:rsidR="000338BF" w:rsidRPr="00F16705">
        <w:rPr>
          <w:rFonts w:ascii="Candara" w:eastAsia="Arial" w:hAnsi="Candara" w:cs="Arial"/>
          <w:spacing w:val="-1"/>
          <w:sz w:val="24"/>
          <w:szCs w:val="24"/>
        </w:rPr>
        <w:t>h</w:t>
      </w:r>
      <w:r w:rsidR="000338BF" w:rsidRPr="00F16705">
        <w:rPr>
          <w:rFonts w:ascii="Candara" w:eastAsia="Arial" w:hAnsi="Candara" w:cs="Arial"/>
          <w:sz w:val="24"/>
          <w:szCs w:val="24"/>
        </w:rPr>
        <w:t>e</w:t>
      </w:r>
      <w:r w:rsidR="000338BF" w:rsidRPr="00F16705">
        <w:rPr>
          <w:rFonts w:ascii="Candara" w:eastAsia="Arial" w:hAnsi="Candara" w:cs="Arial"/>
          <w:spacing w:val="1"/>
          <w:sz w:val="24"/>
          <w:szCs w:val="24"/>
        </w:rPr>
        <w:t xml:space="preserve"> </w:t>
      </w:r>
      <w:r w:rsidR="000338BF" w:rsidRPr="00F16705">
        <w:rPr>
          <w:rFonts w:ascii="Candara" w:eastAsia="Arial" w:hAnsi="Candara" w:cs="Arial"/>
          <w:sz w:val="24"/>
          <w:szCs w:val="24"/>
        </w:rPr>
        <w:t>i</w:t>
      </w:r>
      <w:r w:rsidR="000338BF" w:rsidRPr="00F16705">
        <w:rPr>
          <w:rFonts w:ascii="Candara" w:eastAsia="Arial" w:hAnsi="Candara" w:cs="Arial"/>
          <w:spacing w:val="1"/>
          <w:sz w:val="24"/>
          <w:szCs w:val="24"/>
        </w:rPr>
        <w:t>n</w:t>
      </w:r>
      <w:r w:rsidR="000338BF" w:rsidRPr="00F16705">
        <w:rPr>
          <w:rFonts w:ascii="Candara" w:eastAsia="Arial" w:hAnsi="Candara" w:cs="Arial"/>
          <w:sz w:val="24"/>
          <w:szCs w:val="24"/>
        </w:rPr>
        <w:t>itial</w:t>
      </w:r>
      <w:r w:rsidR="000338BF" w:rsidRPr="00F16705">
        <w:rPr>
          <w:rFonts w:ascii="Candara" w:eastAsia="Arial" w:hAnsi="Candara" w:cs="Arial"/>
          <w:spacing w:val="-2"/>
          <w:sz w:val="24"/>
          <w:szCs w:val="24"/>
        </w:rPr>
        <w:t xml:space="preserve"> </w:t>
      </w:r>
      <w:r w:rsidR="000338BF" w:rsidRPr="00F16705">
        <w:rPr>
          <w:rFonts w:ascii="Candara" w:eastAsia="Arial" w:hAnsi="Candara" w:cs="Arial"/>
          <w:spacing w:val="1"/>
          <w:sz w:val="24"/>
          <w:szCs w:val="24"/>
        </w:rPr>
        <w:t>p</w:t>
      </w:r>
      <w:r w:rsidR="000338BF" w:rsidRPr="00F16705">
        <w:rPr>
          <w:rFonts w:ascii="Candara" w:eastAsia="Arial" w:hAnsi="Candara" w:cs="Arial"/>
          <w:sz w:val="24"/>
          <w:szCs w:val="24"/>
        </w:rPr>
        <w:t>ro</w:t>
      </w:r>
      <w:r w:rsidR="000338BF" w:rsidRPr="00F16705">
        <w:rPr>
          <w:rFonts w:ascii="Candara" w:eastAsia="Arial" w:hAnsi="Candara" w:cs="Arial"/>
          <w:spacing w:val="1"/>
          <w:sz w:val="24"/>
          <w:szCs w:val="24"/>
        </w:rPr>
        <w:t>b</w:t>
      </w:r>
      <w:r w:rsidR="000338BF" w:rsidRPr="00F16705">
        <w:rPr>
          <w:rFonts w:ascii="Candara" w:eastAsia="Arial" w:hAnsi="Candara" w:cs="Arial"/>
          <w:spacing w:val="-3"/>
          <w:sz w:val="24"/>
          <w:szCs w:val="24"/>
        </w:rPr>
        <w:t>l</w:t>
      </w:r>
      <w:r w:rsidR="000338BF" w:rsidRPr="00F16705">
        <w:rPr>
          <w:rFonts w:ascii="Candara" w:eastAsia="Arial" w:hAnsi="Candara" w:cs="Arial"/>
          <w:spacing w:val="1"/>
          <w:sz w:val="24"/>
          <w:szCs w:val="24"/>
        </w:rPr>
        <w:t>e</w:t>
      </w:r>
      <w:r w:rsidR="000338BF" w:rsidRPr="00F16705">
        <w:rPr>
          <w:rFonts w:ascii="Candara" w:eastAsia="Arial" w:hAnsi="Candara" w:cs="Arial"/>
          <w:sz w:val="24"/>
          <w:szCs w:val="24"/>
        </w:rPr>
        <w:t>m</w:t>
      </w:r>
      <w:r w:rsidR="000338BF" w:rsidRPr="00F16705">
        <w:rPr>
          <w:rFonts w:ascii="Candara" w:eastAsia="Arial" w:hAnsi="Candara" w:cs="Arial"/>
          <w:spacing w:val="2"/>
          <w:sz w:val="24"/>
          <w:szCs w:val="24"/>
        </w:rPr>
        <w:t xml:space="preserve"> </w:t>
      </w:r>
      <w:r w:rsidR="000338BF" w:rsidRPr="00F16705">
        <w:rPr>
          <w:rFonts w:ascii="Candara" w:eastAsia="Arial" w:hAnsi="Candara" w:cs="Arial"/>
          <w:spacing w:val="-2"/>
          <w:sz w:val="24"/>
          <w:szCs w:val="24"/>
        </w:rPr>
        <w:t>w</w:t>
      </w:r>
      <w:r w:rsidR="000338BF" w:rsidRPr="00F16705">
        <w:rPr>
          <w:rFonts w:ascii="Candara" w:eastAsia="Arial" w:hAnsi="Candara" w:cs="Arial"/>
          <w:spacing w:val="1"/>
          <w:sz w:val="24"/>
          <w:szCs w:val="24"/>
        </w:rPr>
        <w:t>a</w:t>
      </w:r>
      <w:r w:rsidR="000338BF" w:rsidRPr="00F16705">
        <w:rPr>
          <w:rFonts w:ascii="Candara" w:eastAsia="Arial" w:hAnsi="Candara" w:cs="Arial"/>
          <w:sz w:val="24"/>
          <w:szCs w:val="24"/>
        </w:rPr>
        <w:t>s.</w:t>
      </w:r>
      <w:r w:rsidR="009E194A" w:rsidRPr="00F16705">
        <w:rPr>
          <w:rFonts w:ascii="Candara" w:eastAsia="Arial" w:hAnsi="Candara" w:cs="Arial"/>
          <w:sz w:val="24"/>
          <w:szCs w:val="24"/>
        </w:rPr>
        <w:t xml:space="preserve"> The member of staff will take brief notes, pass them to the appropriate person and/or store these in a secure method</w:t>
      </w:r>
      <w:r w:rsidR="0012011E" w:rsidRPr="00F16705">
        <w:rPr>
          <w:rFonts w:ascii="Candara" w:eastAsia="Arial" w:hAnsi="Candara" w:cs="Arial"/>
          <w:sz w:val="24"/>
          <w:szCs w:val="24"/>
        </w:rPr>
        <w:t xml:space="preserve"> for reference at a later time</w:t>
      </w:r>
      <w:r w:rsidR="009E194A" w:rsidRPr="00F16705">
        <w:rPr>
          <w:rFonts w:ascii="Candara" w:eastAsia="Arial" w:hAnsi="Candara" w:cs="Arial"/>
          <w:sz w:val="24"/>
          <w:szCs w:val="24"/>
        </w:rPr>
        <w:t>.</w:t>
      </w:r>
    </w:p>
    <w:p w14:paraId="2ADD44D6" w14:textId="77777777" w:rsidR="00E07B1C" w:rsidRPr="00F16705" w:rsidRDefault="00E07B1C">
      <w:pPr>
        <w:spacing w:before="16" w:line="260" w:lineRule="exact"/>
        <w:rPr>
          <w:rFonts w:ascii="Candara" w:hAnsi="Candara" w:cs="Arial"/>
          <w:sz w:val="26"/>
          <w:szCs w:val="26"/>
        </w:rPr>
      </w:pPr>
    </w:p>
    <w:p w14:paraId="284C98DA" w14:textId="72C0463D" w:rsidR="001E67DA" w:rsidRPr="00F16705" w:rsidRDefault="000338BF" w:rsidP="00172C54">
      <w:pPr>
        <w:ind w:left="120" w:right="75"/>
        <w:jc w:val="both"/>
        <w:rPr>
          <w:rFonts w:ascii="Candara" w:eastAsia="Arial" w:hAnsi="Candara" w:cs="Arial"/>
          <w:sz w:val="24"/>
          <w:szCs w:val="24"/>
        </w:rPr>
      </w:pPr>
      <w:r w:rsidRPr="00F16705">
        <w:rPr>
          <w:rFonts w:ascii="Candara" w:eastAsia="Arial" w:hAnsi="Candara" w:cs="Arial"/>
          <w:b/>
          <w:sz w:val="24"/>
          <w:szCs w:val="24"/>
        </w:rPr>
        <w:t>If</w:t>
      </w:r>
      <w:r w:rsidRPr="00F16705">
        <w:rPr>
          <w:rFonts w:ascii="Candara" w:eastAsia="Arial" w:hAnsi="Candara" w:cs="Arial"/>
          <w:b/>
          <w:spacing w:val="5"/>
          <w:sz w:val="24"/>
          <w:szCs w:val="24"/>
        </w:rPr>
        <w:t xml:space="preserve"> </w:t>
      </w:r>
      <w:r w:rsidRPr="00F16705">
        <w:rPr>
          <w:rFonts w:ascii="Candara" w:eastAsia="Arial" w:hAnsi="Candara" w:cs="Arial"/>
          <w:b/>
          <w:spacing w:val="-4"/>
          <w:sz w:val="24"/>
          <w:szCs w:val="24"/>
        </w:rPr>
        <w:t>y</w:t>
      </w:r>
      <w:r w:rsidRPr="00F16705">
        <w:rPr>
          <w:rFonts w:ascii="Candara" w:eastAsia="Arial" w:hAnsi="Candara" w:cs="Arial"/>
          <w:b/>
          <w:sz w:val="24"/>
          <w:szCs w:val="24"/>
        </w:rPr>
        <w:t>our</w:t>
      </w:r>
      <w:r w:rsidRPr="00F16705">
        <w:rPr>
          <w:rFonts w:ascii="Candara" w:eastAsia="Arial" w:hAnsi="Candara" w:cs="Arial"/>
          <w:b/>
          <w:spacing w:val="2"/>
          <w:sz w:val="24"/>
          <w:szCs w:val="24"/>
        </w:rPr>
        <w:t xml:space="preserve"> </w:t>
      </w:r>
      <w:r w:rsidRPr="00F16705">
        <w:rPr>
          <w:rFonts w:ascii="Candara" w:eastAsia="Arial" w:hAnsi="Candara" w:cs="Arial"/>
          <w:b/>
          <w:spacing w:val="1"/>
          <w:sz w:val="24"/>
          <w:szCs w:val="24"/>
        </w:rPr>
        <w:t>c</w:t>
      </w:r>
      <w:r w:rsidRPr="00F16705">
        <w:rPr>
          <w:rFonts w:ascii="Candara" w:eastAsia="Arial" w:hAnsi="Candara" w:cs="Arial"/>
          <w:b/>
          <w:sz w:val="24"/>
          <w:szCs w:val="24"/>
        </w:rPr>
        <w:t>ompl</w:t>
      </w:r>
      <w:r w:rsidRPr="00F16705">
        <w:rPr>
          <w:rFonts w:ascii="Candara" w:eastAsia="Arial" w:hAnsi="Candara" w:cs="Arial"/>
          <w:b/>
          <w:spacing w:val="1"/>
          <w:sz w:val="24"/>
          <w:szCs w:val="24"/>
        </w:rPr>
        <w:t>a</w:t>
      </w:r>
      <w:r w:rsidRPr="00F16705">
        <w:rPr>
          <w:rFonts w:ascii="Candara" w:eastAsia="Arial" w:hAnsi="Candara" w:cs="Arial"/>
          <w:b/>
          <w:sz w:val="24"/>
          <w:szCs w:val="24"/>
        </w:rPr>
        <w:t>int</w:t>
      </w:r>
      <w:r w:rsidRPr="00F16705">
        <w:rPr>
          <w:rFonts w:ascii="Candara" w:eastAsia="Arial" w:hAnsi="Candara" w:cs="Arial"/>
          <w:b/>
          <w:spacing w:val="2"/>
          <w:sz w:val="24"/>
          <w:szCs w:val="24"/>
        </w:rPr>
        <w:t xml:space="preserve"> </w:t>
      </w:r>
      <w:r w:rsidRPr="00F16705">
        <w:rPr>
          <w:rFonts w:ascii="Candara" w:eastAsia="Arial" w:hAnsi="Candara" w:cs="Arial"/>
          <w:b/>
          <w:sz w:val="24"/>
          <w:szCs w:val="24"/>
        </w:rPr>
        <w:t>is</w:t>
      </w:r>
      <w:r w:rsidRPr="00F16705">
        <w:rPr>
          <w:rFonts w:ascii="Candara" w:eastAsia="Arial" w:hAnsi="Candara" w:cs="Arial"/>
          <w:b/>
          <w:spacing w:val="1"/>
          <w:sz w:val="24"/>
          <w:szCs w:val="24"/>
        </w:rPr>
        <w:t xml:space="preserve"> a</w:t>
      </w:r>
      <w:r w:rsidRPr="00F16705">
        <w:rPr>
          <w:rFonts w:ascii="Candara" w:eastAsia="Arial" w:hAnsi="Candara" w:cs="Arial"/>
          <w:b/>
          <w:sz w:val="24"/>
          <w:szCs w:val="24"/>
        </w:rPr>
        <w:t>bout</w:t>
      </w:r>
      <w:r w:rsidRPr="00F16705">
        <w:rPr>
          <w:rFonts w:ascii="Candara" w:eastAsia="Arial" w:hAnsi="Candara" w:cs="Arial"/>
          <w:b/>
          <w:spacing w:val="1"/>
          <w:sz w:val="24"/>
          <w:szCs w:val="24"/>
        </w:rPr>
        <w:t xml:space="preserve"> </w:t>
      </w:r>
      <w:r w:rsidRPr="00F16705">
        <w:rPr>
          <w:rFonts w:ascii="Candara" w:eastAsia="Arial" w:hAnsi="Candara" w:cs="Arial"/>
          <w:b/>
          <w:sz w:val="24"/>
          <w:szCs w:val="24"/>
        </w:rPr>
        <w:t>a</w:t>
      </w:r>
      <w:r w:rsidRPr="00F16705">
        <w:rPr>
          <w:rFonts w:ascii="Candara" w:eastAsia="Arial" w:hAnsi="Candara" w:cs="Arial"/>
          <w:b/>
          <w:spacing w:val="3"/>
          <w:sz w:val="24"/>
          <w:szCs w:val="24"/>
        </w:rPr>
        <w:t xml:space="preserve"> </w:t>
      </w:r>
      <w:r w:rsidRPr="00F16705">
        <w:rPr>
          <w:rFonts w:ascii="Candara" w:eastAsia="Arial" w:hAnsi="Candara" w:cs="Arial"/>
          <w:b/>
          <w:sz w:val="24"/>
          <w:szCs w:val="24"/>
        </w:rPr>
        <w:t>m</w:t>
      </w:r>
      <w:r w:rsidRPr="00F16705">
        <w:rPr>
          <w:rFonts w:ascii="Candara" w:eastAsia="Arial" w:hAnsi="Candara" w:cs="Arial"/>
          <w:b/>
          <w:spacing w:val="1"/>
          <w:sz w:val="24"/>
          <w:szCs w:val="24"/>
        </w:rPr>
        <w:t>e</w:t>
      </w:r>
      <w:r w:rsidRPr="00F16705">
        <w:rPr>
          <w:rFonts w:ascii="Candara" w:eastAsia="Arial" w:hAnsi="Candara" w:cs="Arial"/>
          <w:b/>
          <w:sz w:val="24"/>
          <w:szCs w:val="24"/>
        </w:rPr>
        <w:t>mb</w:t>
      </w:r>
      <w:r w:rsidRPr="00F16705">
        <w:rPr>
          <w:rFonts w:ascii="Candara" w:eastAsia="Arial" w:hAnsi="Candara" w:cs="Arial"/>
          <w:b/>
          <w:spacing w:val="1"/>
          <w:sz w:val="24"/>
          <w:szCs w:val="24"/>
        </w:rPr>
        <w:t>e</w:t>
      </w:r>
      <w:r w:rsidRPr="00F16705">
        <w:rPr>
          <w:rFonts w:ascii="Candara" w:eastAsia="Arial" w:hAnsi="Candara" w:cs="Arial"/>
          <w:b/>
          <w:sz w:val="24"/>
          <w:szCs w:val="24"/>
        </w:rPr>
        <w:t>r of</w:t>
      </w:r>
      <w:r w:rsidRPr="00F16705">
        <w:rPr>
          <w:rFonts w:ascii="Candara" w:eastAsia="Arial" w:hAnsi="Candara" w:cs="Arial"/>
          <w:b/>
          <w:spacing w:val="1"/>
          <w:sz w:val="24"/>
          <w:szCs w:val="24"/>
        </w:rPr>
        <w:t xml:space="preserve"> s</w:t>
      </w:r>
      <w:r w:rsidRPr="00F16705">
        <w:rPr>
          <w:rFonts w:ascii="Candara" w:eastAsia="Arial" w:hAnsi="Candara" w:cs="Arial"/>
          <w:b/>
          <w:sz w:val="24"/>
          <w:szCs w:val="24"/>
        </w:rPr>
        <w:t>taf</w:t>
      </w:r>
      <w:r w:rsidRPr="00F16705">
        <w:rPr>
          <w:rFonts w:ascii="Candara" w:eastAsia="Arial" w:hAnsi="Candara" w:cs="Arial"/>
          <w:b/>
          <w:spacing w:val="4"/>
          <w:sz w:val="24"/>
          <w:szCs w:val="24"/>
        </w:rPr>
        <w:t>f</w:t>
      </w:r>
      <w:r w:rsidRPr="00F16705">
        <w:rPr>
          <w:rFonts w:ascii="Candara" w:eastAsia="Arial" w:hAnsi="Candara" w:cs="Arial"/>
          <w:b/>
          <w:spacing w:val="3"/>
          <w:sz w:val="24"/>
          <w:szCs w:val="24"/>
        </w:rPr>
        <w:t>/</w:t>
      </w:r>
      <w:r w:rsidRPr="00F16705">
        <w:rPr>
          <w:rFonts w:ascii="Candara" w:eastAsia="Arial" w:hAnsi="Candara" w:cs="Arial"/>
          <w:b/>
          <w:spacing w:val="-4"/>
          <w:sz w:val="24"/>
          <w:szCs w:val="24"/>
        </w:rPr>
        <w:t>v</w:t>
      </w:r>
      <w:r w:rsidRPr="00F16705">
        <w:rPr>
          <w:rFonts w:ascii="Candara" w:eastAsia="Arial" w:hAnsi="Candara" w:cs="Arial"/>
          <w:b/>
          <w:sz w:val="24"/>
          <w:szCs w:val="24"/>
        </w:rPr>
        <w:t>olunte</w:t>
      </w:r>
      <w:r w:rsidRPr="00F16705">
        <w:rPr>
          <w:rFonts w:ascii="Candara" w:eastAsia="Arial" w:hAnsi="Candara" w:cs="Arial"/>
          <w:b/>
          <w:spacing w:val="1"/>
          <w:sz w:val="24"/>
          <w:szCs w:val="24"/>
        </w:rPr>
        <w:t>e</w:t>
      </w:r>
      <w:r w:rsidRPr="00F16705">
        <w:rPr>
          <w:rFonts w:ascii="Candara" w:eastAsia="Arial" w:hAnsi="Candara" w:cs="Arial"/>
          <w:b/>
          <w:sz w:val="24"/>
          <w:szCs w:val="24"/>
        </w:rPr>
        <w:t>r</w:t>
      </w:r>
      <w:r w:rsidRPr="00F16705">
        <w:rPr>
          <w:rFonts w:ascii="Candara" w:eastAsia="Arial" w:hAnsi="Candara" w:cs="Arial"/>
          <w:sz w:val="24"/>
          <w:szCs w:val="24"/>
        </w:rPr>
        <w:t>,</w:t>
      </w:r>
      <w:r w:rsidRPr="00F16705">
        <w:rPr>
          <w:rFonts w:ascii="Candara" w:eastAsia="Arial" w:hAnsi="Candara" w:cs="Arial"/>
          <w:spacing w:val="3"/>
          <w:sz w:val="24"/>
          <w:szCs w:val="24"/>
        </w:rPr>
        <w:t xml:space="preserve"> </w:t>
      </w:r>
      <w:r w:rsidRPr="00F16705">
        <w:rPr>
          <w:rFonts w:ascii="Candara" w:eastAsia="Arial" w:hAnsi="Candara" w:cs="Arial"/>
          <w:spacing w:val="-2"/>
          <w:sz w:val="24"/>
          <w:szCs w:val="24"/>
        </w:rPr>
        <w:t>y</w:t>
      </w:r>
      <w:r w:rsidRPr="00F16705">
        <w:rPr>
          <w:rFonts w:ascii="Candara" w:eastAsia="Arial" w:hAnsi="Candara" w:cs="Arial"/>
          <w:spacing w:val="1"/>
          <w:sz w:val="24"/>
          <w:szCs w:val="24"/>
        </w:rPr>
        <w:t>o</w:t>
      </w:r>
      <w:r w:rsidRPr="00F16705">
        <w:rPr>
          <w:rFonts w:ascii="Candara" w:eastAsia="Arial" w:hAnsi="Candara" w:cs="Arial"/>
          <w:sz w:val="24"/>
          <w:szCs w:val="24"/>
        </w:rPr>
        <w:t>u</w:t>
      </w:r>
      <w:r w:rsidRPr="00F16705">
        <w:rPr>
          <w:rFonts w:ascii="Candara" w:eastAsia="Arial" w:hAnsi="Candara" w:cs="Arial"/>
          <w:spacing w:val="3"/>
          <w:sz w:val="24"/>
          <w:szCs w:val="24"/>
        </w:rPr>
        <w:t xml:space="preserve"> </w:t>
      </w:r>
      <w:r w:rsidRPr="00F16705">
        <w:rPr>
          <w:rFonts w:ascii="Candara" w:eastAsia="Arial" w:hAnsi="Candara" w:cs="Arial"/>
          <w:sz w:val="24"/>
          <w:szCs w:val="24"/>
        </w:rPr>
        <w:t>s</w:t>
      </w:r>
      <w:r w:rsidRPr="00F16705">
        <w:rPr>
          <w:rFonts w:ascii="Candara" w:eastAsia="Arial" w:hAnsi="Candara" w:cs="Arial"/>
          <w:spacing w:val="1"/>
          <w:sz w:val="24"/>
          <w:szCs w:val="24"/>
        </w:rPr>
        <w:t>hou</w:t>
      </w:r>
      <w:r w:rsidRPr="00F16705">
        <w:rPr>
          <w:rFonts w:ascii="Candara" w:eastAsia="Arial" w:hAnsi="Candara" w:cs="Arial"/>
          <w:sz w:val="24"/>
          <w:szCs w:val="24"/>
        </w:rPr>
        <w:t xml:space="preserve">ld </w:t>
      </w:r>
      <w:r w:rsidRPr="00F16705">
        <w:rPr>
          <w:rFonts w:ascii="Candara" w:eastAsia="Arial" w:hAnsi="Candara" w:cs="Arial"/>
          <w:spacing w:val="3"/>
          <w:sz w:val="24"/>
          <w:szCs w:val="24"/>
        </w:rPr>
        <w:t>f</w:t>
      </w:r>
      <w:r w:rsidRPr="00F16705">
        <w:rPr>
          <w:rFonts w:ascii="Candara" w:eastAsia="Arial" w:hAnsi="Candara" w:cs="Arial"/>
          <w:sz w:val="24"/>
          <w:szCs w:val="24"/>
        </w:rPr>
        <w:t>i</w:t>
      </w:r>
      <w:r w:rsidRPr="00F16705">
        <w:rPr>
          <w:rFonts w:ascii="Candara" w:eastAsia="Arial" w:hAnsi="Candara" w:cs="Arial"/>
          <w:spacing w:val="-1"/>
          <w:sz w:val="24"/>
          <w:szCs w:val="24"/>
        </w:rPr>
        <w:t>r</w:t>
      </w:r>
      <w:r w:rsidRPr="00F16705">
        <w:rPr>
          <w:rFonts w:ascii="Candara" w:eastAsia="Arial" w:hAnsi="Candara" w:cs="Arial"/>
          <w:sz w:val="24"/>
          <w:szCs w:val="24"/>
        </w:rPr>
        <w:t>st raise</w:t>
      </w:r>
      <w:r w:rsidRPr="00F16705">
        <w:rPr>
          <w:rFonts w:ascii="Candara" w:eastAsia="Arial" w:hAnsi="Candara" w:cs="Arial"/>
          <w:spacing w:val="27"/>
          <w:sz w:val="24"/>
          <w:szCs w:val="24"/>
        </w:rPr>
        <w:t xml:space="preserve"> </w:t>
      </w:r>
      <w:r w:rsidRPr="00F16705">
        <w:rPr>
          <w:rFonts w:ascii="Candara" w:eastAsia="Arial" w:hAnsi="Candara" w:cs="Arial"/>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is</w:t>
      </w:r>
      <w:r w:rsidRPr="00F16705">
        <w:rPr>
          <w:rFonts w:ascii="Candara" w:eastAsia="Arial" w:hAnsi="Candara" w:cs="Arial"/>
          <w:spacing w:val="26"/>
          <w:sz w:val="24"/>
          <w:szCs w:val="24"/>
        </w:rPr>
        <w:t xml:space="preserve"> </w:t>
      </w:r>
      <w:r w:rsidRPr="00F16705">
        <w:rPr>
          <w:rFonts w:ascii="Candara" w:eastAsia="Arial" w:hAnsi="Candara" w:cs="Arial"/>
          <w:spacing w:val="-3"/>
          <w:sz w:val="24"/>
          <w:szCs w:val="24"/>
        </w:rPr>
        <w:t>w</w:t>
      </w:r>
      <w:r w:rsidRPr="00F16705">
        <w:rPr>
          <w:rFonts w:ascii="Candara" w:eastAsia="Arial" w:hAnsi="Candara" w:cs="Arial"/>
          <w:sz w:val="24"/>
          <w:szCs w:val="24"/>
        </w:rPr>
        <w:t>ith</w:t>
      </w:r>
      <w:r w:rsidRPr="00F16705">
        <w:rPr>
          <w:rFonts w:ascii="Candara" w:eastAsia="Arial" w:hAnsi="Candara" w:cs="Arial"/>
          <w:spacing w:val="28"/>
          <w:sz w:val="24"/>
          <w:szCs w:val="24"/>
        </w:rPr>
        <w:t xml:space="preserve"> </w:t>
      </w:r>
      <w:r w:rsidRPr="00F16705">
        <w:rPr>
          <w:rFonts w:ascii="Candara" w:eastAsia="Arial" w:hAnsi="Candara" w:cs="Arial"/>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e</w:t>
      </w:r>
      <w:r w:rsidRPr="00F16705">
        <w:rPr>
          <w:rFonts w:ascii="Candara" w:eastAsia="Arial" w:hAnsi="Candara" w:cs="Arial"/>
          <w:spacing w:val="28"/>
          <w:sz w:val="24"/>
          <w:szCs w:val="24"/>
        </w:rPr>
        <w:t xml:space="preserve"> </w:t>
      </w:r>
      <w:r w:rsidR="00172C54" w:rsidRPr="00F16705">
        <w:rPr>
          <w:rFonts w:ascii="Candara" w:eastAsia="Arial" w:hAnsi="Candara" w:cs="Arial"/>
          <w:sz w:val="24"/>
          <w:szCs w:val="24"/>
        </w:rPr>
        <w:t>Proprietor</w:t>
      </w:r>
      <w:r w:rsidRPr="00F16705">
        <w:rPr>
          <w:rFonts w:ascii="Candara" w:eastAsia="Arial" w:hAnsi="Candara" w:cs="Arial"/>
          <w:spacing w:val="24"/>
          <w:sz w:val="24"/>
          <w:szCs w:val="24"/>
        </w:rPr>
        <w:t xml:space="preserve"> </w:t>
      </w:r>
      <w:r w:rsidR="00CA3E92" w:rsidRPr="00F16705">
        <w:rPr>
          <w:rFonts w:ascii="Candara" w:eastAsia="Arial" w:hAnsi="Candara" w:cs="Arial"/>
          <w:sz w:val="24"/>
          <w:szCs w:val="24"/>
        </w:rPr>
        <w:t>(Mr</w:t>
      </w:r>
      <w:r w:rsidR="00172C54" w:rsidRPr="00F16705">
        <w:rPr>
          <w:rFonts w:ascii="Candara" w:eastAsia="Arial" w:hAnsi="Candara" w:cs="Arial"/>
          <w:sz w:val="24"/>
          <w:szCs w:val="24"/>
        </w:rPr>
        <w:t xml:space="preserve"> Ellis Wells</w:t>
      </w:r>
      <w:r w:rsidR="00CA3E92" w:rsidRPr="00F16705">
        <w:rPr>
          <w:rFonts w:ascii="Candara" w:eastAsia="Arial" w:hAnsi="Candara" w:cs="Arial"/>
          <w:sz w:val="24"/>
          <w:szCs w:val="24"/>
        </w:rPr>
        <w:t>)</w:t>
      </w:r>
      <w:r w:rsidR="00CA3E92" w:rsidRPr="00F16705">
        <w:rPr>
          <w:rFonts w:ascii="Candara" w:eastAsia="Arial" w:hAnsi="Candara" w:cs="Arial"/>
          <w:spacing w:val="24"/>
          <w:sz w:val="24"/>
          <w:szCs w:val="24"/>
        </w:rPr>
        <w:t xml:space="preserve"> </w:t>
      </w:r>
      <w:r w:rsidRPr="00F16705">
        <w:rPr>
          <w:rFonts w:ascii="Candara" w:eastAsia="Arial" w:hAnsi="Candara" w:cs="Arial"/>
          <w:spacing w:val="1"/>
          <w:sz w:val="24"/>
          <w:szCs w:val="24"/>
        </w:rPr>
        <w:t>e</w:t>
      </w:r>
      <w:r w:rsidRPr="00F16705">
        <w:rPr>
          <w:rFonts w:ascii="Candara" w:eastAsia="Arial" w:hAnsi="Candara" w:cs="Arial"/>
          <w:sz w:val="24"/>
          <w:szCs w:val="24"/>
        </w:rPr>
        <w:t>it</w:t>
      </w:r>
      <w:r w:rsidRPr="00F16705">
        <w:rPr>
          <w:rFonts w:ascii="Candara" w:eastAsia="Arial" w:hAnsi="Candara" w:cs="Arial"/>
          <w:spacing w:val="-1"/>
          <w:sz w:val="24"/>
          <w:szCs w:val="24"/>
        </w:rPr>
        <w:t>h</w:t>
      </w:r>
      <w:r w:rsidRPr="00F16705">
        <w:rPr>
          <w:rFonts w:ascii="Candara" w:eastAsia="Arial" w:hAnsi="Candara" w:cs="Arial"/>
          <w:spacing w:val="1"/>
          <w:sz w:val="24"/>
          <w:szCs w:val="24"/>
        </w:rPr>
        <w:t>e</w:t>
      </w:r>
      <w:r w:rsidRPr="00F16705">
        <w:rPr>
          <w:rFonts w:ascii="Candara" w:eastAsia="Arial" w:hAnsi="Candara" w:cs="Arial"/>
          <w:sz w:val="24"/>
          <w:szCs w:val="24"/>
        </w:rPr>
        <w:t>r</w:t>
      </w:r>
      <w:r w:rsidRPr="00F16705">
        <w:rPr>
          <w:rFonts w:ascii="Candara" w:eastAsia="Arial" w:hAnsi="Candara" w:cs="Arial"/>
          <w:spacing w:val="26"/>
          <w:sz w:val="24"/>
          <w:szCs w:val="24"/>
        </w:rPr>
        <w:t xml:space="preserve"> </w:t>
      </w:r>
      <w:r w:rsidRPr="00F16705">
        <w:rPr>
          <w:rFonts w:ascii="Candara" w:eastAsia="Arial" w:hAnsi="Candara" w:cs="Arial"/>
          <w:sz w:val="24"/>
          <w:szCs w:val="24"/>
        </w:rPr>
        <w:t>in</w:t>
      </w:r>
      <w:r w:rsidRPr="00F16705">
        <w:rPr>
          <w:rFonts w:ascii="Candara" w:eastAsia="Arial" w:hAnsi="Candara" w:cs="Arial"/>
          <w:spacing w:val="27"/>
          <w:sz w:val="24"/>
          <w:szCs w:val="24"/>
        </w:rPr>
        <w:t xml:space="preserve"> </w:t>
      </w:r>
      <w:r w:rsidRPr="00F16705">
        <w:rPr>
          <w:rFonts w:ascii="Candara" w:eastAsia="Arial" w:hAnsi="Candara" w:cs="Arial"/>
          <w:spacing w:val="-1"/>
          <w:sz w:val="24"/>
          <w:szCs w:val="24"/>
        </w:rPr>
        <w:t>pe</w:t>
      </w:r>
      <w:r w:rsidRPr="00F16705">
        <w:rPr>
          <w:rFonts w:ascii="Candara" w:eastAsia="Arial" w:hAnsi="Candara" w:cs="Arial"/>
          <w:sz w:val="24"/>
          <w:szCs w:val="24"/>
        </w:rPr>
        <w:t>rson</w:t>
      </w:r>
      <w:r w:rsidRPr="00F16705">
        <w:rPr>
          <w:rFonts w:ascii="Candara" w:eastAsia="Arial" w:hAnsi="Candara" w:cs="Arial"/>
          <w:spacing w:val="28"/>
          <w:sz w:val="24"/>
          <w:szCs w:val="24"/>
        </w:rPr>
        <w:t xml:space="preserve"> </w:t>
      </w:r>
      <w:r w:rsidRPr="00F16705">
        <w:rPr>
          <w:rFonts w:ascii="Candara" w:eastAsia="Arial" w:hAnsi="Candara" w:cs="Arial"/>
          <w:spacing w:val="1"/>
          <w:sz w:val="24"/>
          <w:szCs w:val="24"/>
        </w:rPr>
        <w:t>o</w:t>
      </w:r>
      <w:r w:rsidRPr="00F16705">
        <w:rPr>
          <w:rFonts w:ascii="Candara" w:eastAsia="Arial" w:hAnsi="Candara" w:cs="Arial"/>
          <w:sz w:val="24"/>
          <w:szCs w:val="24"/>
        </w:rPr>
        <w:t>r</w:t>
      </w:r>
      <w:r w:rsidRPr="00F16705">
        <w:rPr>
          <w:rFonts w:ascii="Candara" w:eastAsia="Arial" w:hAnsi="Candara" w:cs="Arial"/>
          <w:spacing w:val="26"/>
          <w:sz w:val="24"/>
          <w:szCs w:val="24"/>
        </w:rPr>
        <w:t xml:space="preserve"> </w:t>
      </w:r>
      <w:r w:rsidRPr="00F16705">
        <w:rPr>
          <w:rFonts w:ascii="Candara" w:eastAsia="Arial" w:hAnsi="Candara" w:cs="Arial"/>
          <w:sz w:val="24"/>
          <w:szCs w:val="24"/>
        </w:rPr>
        <w:t>in</w:t>
      </w:r>
      <w:r w:rsidRPr="00F16705">
        <w:rPr>
          <w:rFonts w:ascii="Candara" w:eastAsia="Arial" w:hAnsi="Candara" w:cs="Arial"/>
          <w:spacing w:val="27"/>
          <w:sz w:val="24"/>
          <w:szCs w:val="24"/>
        </w:rPr>
        <w:t xml:space="preserve"> </w:t>
      </w:r>
      <w:r w:rsidRPr="00F16705">
        <w:rPr>
          <w:rFonts w:ascii="Candara" w:eastAsia="Arial" w:hAnsi="Candara" w:cs="Arial"/>
          <w:spacing w:val="-3"/>
          <w:sz w:val="24"/>
          <w:szCs w:val="24"/>
        </w:rPr>
        <w:t>w</w:t>
      </w:r>
      <w:r w:rsidRPr="00F16705">
        <w:rPr>
          <w:rFonts w:ascii="Candara" w:eastAsia="Arial" w:hAnsi="Candara" w:cs="Arial"/>
          <w:sz w:val="24"/>
          <w:szCs w:val="24"/>
        </w:rPr>
        <w:t>r</w:t>
      </w:r>
      <w:r w:rsidRPr="00F16705">
        <w:rPr>
          <w:rFonts w:ascii="Candara" w:eastAsia="Arial" w:hAnsi="Candara" w:cs="Arial"/>
          <w:spacing w:val="-1"/>
          <w:sz w:val="24"/>
          <w:szCs w:val="24"/>
        </w:rPr>
        <w:t>i</w:t>
      </w:r>
      <w:r w:rsidRPr="00F16705">
        <w:rPr>
          <w:rFonts w:ascii="Candara" w:eastAsia="Arial" w:hAnsi="Candara" w:cs="Arial"/>
          <w:sz w:val="24"/>
          <w:szCs w:val="24"/>
        </w:rPr>
        <w:t>ti</w:t>
      </w:r>
      <w:r w:rsidRPr="00F16705">
        <w:rPr>
          <w:rFonts w:ascii="Candara" w:eastAsia="Arial" w:hAnsi="Candara" w:cs="Arial"/>
          <w:spacing w:val="1"/>
          <w:sz w:val="24"/>
          <w:szCs w:val="24"/>
        </w:rPr>
        <w:t>n</w:t>
      </w:r>
      <w:r w:rsidRPr="00F16705">
        <w:rPr>
          <w:rFonts w:ascii="Candara" w:eastAsia="Arial" w:hAnsi="Candara" w:cs="Arial"/>
          <w:spacing w:val="-1"/>
          <w:sz w:val="24"/>
          <w:szCs w:val="24"/>
        </w:rPr>
        <w:t>g</w:t>
      </w:r>
      <w:r w:rsidRPr="00F16705">
        <w:rPr>
          <w:rFonts w:ascii="Candara" w:eastAsia="Arial" w:hAnsi="Candara" w:cs="Arial"/>
          <w:sz w:val="24"/>
          <w:szCs w:val="24"/>
        </w:rPr>
        <w:t>,</w:t>
      </w:r>
      <w:r w:rsidRPr="00F16705">
        <w:rPr>
          <w:rFonts w:ascii="Candara" w:eastAsia="Arial" w:hAnsi="Candara" w:cs="Arial"/>
          <w:spacing w:val="27"/>
          <w:sz w:val="24"/>
          <w:szCs w:val="24"/>
        </w:rPr>
        <w:t xml:space="preserve"> </w:t>
      </w:r>
      <w:r w:rsidRPr="00F16705">
        <w:rPr>
          <w:rFonts w:ascii="Candara" w:eastAsia="Arial" w:hAnsi="Candara" w:cs="Arial"/>
          <w:spacing w:val="1"/>
          <w:sz w:val="24"/>
          <w:szCs w:val="24"/>
        </w:rPr>
        <w:t>an</w:t>
      </w:r>
      <w:r w:rsidRPr="00F16705">
        <w:rPr>
          <w:rFonts w:ascii="Candara" w:eastAsia="Arial" w:hAnsi="Candara" w:cs="Arial"/>
          <w:sz w:val="24"/>
          <w:szCs w:val="24"/>
        </w:rPr>
        <w:t>d</w:t>
      </w:r>
      <w:r w:rsidRPr="00F16705">
        <w:rPr>
          <w:rFonts w:ascii="Candara" w:eastAsia="Arial" w:hAnsi="Candara" w:cs="Arial"/>
          <w:spacing w:val="25"/>
          <w:sz w:val="24"/>
          <w:szCs w:val="24"/>
        </w:rPr>
        <w:t xml:space="preserve"> </w:t>
      </w:r>
      <w:r w:rsidRPr="00F16705">
        <w:rPr>
          <w:rFonts w:ascii="Candara" w:eastAsia="Arial" w:hAnsi="Candara" w:cs="Arial"/>
          <w:sz w:val="24"/>
          <w:szCs w:val="24"/>
        </w:rPr>
        <w:t>a</w:t>
      </w:r>
      <w:r w:rsidRPr="00F16705">
        <w:rPr>
          <w:rFonts w:ascii="Candara" w:eastAsia="Arial" w:hAnsi="Candara" w:cs="Arial"/>
          <w:spacing w:val="25"/>
          <w:sz w:val="24"/>
          <w:szCs w:val="24"/>
        </w:rPr>
        <w:t xml:space="preserve"> </w:t>
      </w:r>
      <w:r w:rsidRPr="00F16705">
        <w:rPr>
          <w:rFonts w:ascii="Candara" w:eastAsia="Arial" w:hAnsi="Candara" w:cs="Arial"/>
          <w:spacing w:val="1"/>
          <w:sz w:val="24"/>
          <w:szCs w:val="24"/>
        </w:rPr>
        <w:t>me</w:t>
      </w:r>
      <w:r w:rsidRPr="00F16705">
        <w:rPr>
          <w:rFonts w:ascii="Candara" w:eastAsia="Arial" w:hAnsi="Candara" w:cs="Arial"/>
          <w:spacing w:val="-1"/>
          <w:sz w:val="24"/>
          <w:szCs w:val="24"/>
        </w:rPr>
        <w:t>e</w:t>
      </w:r>
      <w:r w:rsidRPr="00F16705">
        <w:rPr>
          <w:rFonts w:ascii="Candara" w:eastAsia="Arial" w:hAnsi="Candara" w:cs="Arial"/>
          <w:sz w:val="24"/>
          <w:szCs w:val="24"/>
        </w:rPr>
        <w:t>ti</w:t>
      </w:r>
      <w:r w:rsidRPr="00F16705">
        <w:rPr>
          <w:rFonts w:ascii="Candara" w:eastAsia="Arial" w:hAnsi="Candara" w:cs="Arial"/>
          <w:spacing w:val="1"/>
          <w:sz w:val="24"/>
          <w:szCs w:val="24"/>
        </w:rPr>
        <w:t>n</w:t>
      </w:r>
      <w:r w:rsidRPr="00F16705">
        <w:rPr>
          <w:rFonts w:ascii="Candara" w:eastAsia="Arial" w:hAnsi="Candara" w:cs="Arial"/>
          <w:sz w:val="24"/>
          <w:szCs w:val="24"/>
        </w:rPr>
        <w:t xml:space="preserve">g </w:t>
      </w:r>
      <w:r w:rsidR="00720DBA" w:rsidRPr="00F16705">
        <w:rPr>
          <w:rFonts w:ascii="Candara" w:eastAsia="Arial" w:hAnsi="Candara" w:cs="Arial"/>
          <w:sz w:val="24"/>
          <w:szCs w:val="24"/>
        </w:rPr>
        <w:t>will</w:t>
      </w:r>
      <w:r w:rsidRPr="00F16705">
        <w:rPr>
          <w:rFonts w:ascii="Candara" w:eastAsia="Arial" w:hAnsi="Candara" w:cs="Arial"/>
          <w:spacing w:val="1"/>
          <w:sz w:val="24"/>
          <w:szCs w:val="24"/>
        </w:rPr>
        <w:t xml:space="preserve"> </w:t>
      </w:r>
      <w:r w:rsidRPr="00F16705">
        <w:rPr>
          <w:rFonts w:ascii="Candara" w:eastAsia="Arial" w:hAnsi="Candara" w:cs="Arial"/>
          <w:spacing w:val="-1"/>
          <w:sz w:val="24"/>
          <w:szCs w:val="24"/>
        </w:rPr>
        <w:t>b</w:t>
      </w:r>
      <w:r w:rsidRPr="00F16705">
        <w:rPr>
          <w:rFonts w:ascii="Candara" w:eastAsia="Arial" w:hAnsi="Candara" w:cs="Arial"/>
          <w:sz w:val="24"/>
          <w:szCs w:val="24"/>
        </w:rPr>
        <w:t>e</w:t>
      </w:r>
      <w:r w:rsidRPr="00F16705">
        <w:rPr>
          <w:rFonts w:ascii="Candara" w:eastAsia="Arial" w:hAnsi="Candara" w:cs="Arial"/>
          <w:spacing w:val="1"/>
          <w:sz w:val="24"/>
          <w:szCs w:val="24"/>
        </w:rPr>
        <w:t xml:space="preserve"> a</w:t>
      </w:r>
      <w:r w:rsidRPr="00F16705">
        <w:rPr>
          <w:rFonts w:ascii="Candara" w:eastAsia="Arial" w:hAnsi="Candara" w:cs="Arial"/>
          <w:sz w:val="24"/>
          <w:szCs w:val="24"/>
        </w:rPr>
        <w:t>r</w:t>
      </w:r>
      <w:r w:rsidRPr="00F16705">
        <w:rPr>
          <w:rFonts w:ascii="Candara" w:eastAsia="Arial" w:hAnsi="Candara" w:cs="Arial"/>
          <w:spacing w:val="-1"/>
          <w:sz w:val="24"/>
          <w:szCs w:val="24"/>
        </w:rPr>
        <w:t>r</w:t>
      </w:r>
      <w:r w:rsidRPr="00F16705">
        <w:rPr>
          <w:rFonts w:ascii="Candara" w:eastAsia="Arial" w:hAnsi="Candara" w:cs="Arial"/>
          <w:spacing w:val="1"/>
          <w:sz w:val="24"/>
          <w:szCs w:val="24"/>
        </w:rPr>
        <w:t>an</w:t>
      </w:r>
      <w:r w:rsidRPr="00F16705">
        <w:rPr>
          <w:rFonts w:ascii="Candara" w:eastAsia="Arial" w:hAnsi="Candara" w:cs="Arial"/>
          <w:spacing w:val="-1"/>
          <w:sz w:val="24"/>
          <w:szCs w:val="24"/>
        </w:rPr>
        <w:t>ge</w:t>
      </w:r>
      <w:r w:rsidRPr="00F16705">
        <w:rPr>
          <w:rFonts w:ascii="Candara" w:eastAsia="Arial" w:hAnsi="Candara" w:cs="Arial"/>
          <w:sz w:val="24"/>
          <w:szCs w:val="24"/>
        </w:rPr>
        <w:t>d</w:t>
      </w:r>
      <w:r w:rsidRPr="00F16705">
        <w:rPr>
          <w:rFonts w:ascii="Candara" w:eastAsia="Arial" w:hAnsi="Candara" w:cs="Arial"/>
          <w:spacing w:val="1"/>
          <w:sz w:val="24"/>
          <w:szCs w:val="24"/>
        </w:rPr>
        <w:t xml:space="preserve"> </w:t>
      </w:r>
      <w:r w:rsidRPr="00F16705">
        <w:rPr>
          <w:rFonts w:ascii="Candara" w:eastAsia="Arial" w:hAnsi="Candara" w:cs="Arial"/>
          <w:spacing w:val="-2"/>
          <w:sz w:val="24"/>
          <w:szCs w:val="24"/>
        </w:rPr>
        <w:t>w</w:t>
      </w:r>
      <w:r w:rsidRPr="00F16705">
        <w:rPr>
          <w:rFonts w:ascii="Candara" w:eastAsia="Arial" w:hAnsi="Candara" w:cs="Arial"/>
          <w:sz w:val="24"/>
          <w:szCs w:val="24"/>
        </w:rPr>
        <w:t>ith</w:t>
      </w:r>
      <w:r w:rsidRPr="00F16705">
        <w:rPr>
          <w:rFonts w:ascii="Candara" w:eastAsia="Arial" w:hAnsi="Candara" w:cs="Arial"/>
          <w:spacing w:val="1"/>
          <w:sz w:val="24"/>
          <w:szCs w:val="24"/>
        </w:rPr>
        <w:t xml:space="preserve"> th</w:t>
      </w:r>
      <w:r w:rsidRPr="00F16705">
        <w:rPr>
          <w:rFonts w:ascii="Candara" w:eastAsia="Arial" w:hAnsi="Candara" w:cs="Arial"/>
          <w:sz w:val="24"/>
          <w:szCs w:val="24"/>
        </w:rPr>
        <w:t>e</w:t>
      </w:r>
      <w:r w:rsidRPr="00F16705">
        <w:rPr>
          <w:rFonts w:ascii="Candara" w:eastAsia="Arial" w:hAnsi="Candara" w:cs="Arial"/>
          <w:spacing w:val="1"/>
          <w:sz w:val="24"/>
          <w:szCs w:val="24"/>
        </w:rPr>
        <w:t xml:space="preserve"> </w:t>
      </w:r>
      <w:r w:rsidR="00172C54" w:rsidRPr="00F16705">
        <w:rPr>
          <w:rFonts w:ascii="Candara" w:eastAsia="Arial" w:hAnsi="Candara" w:cs="Arial"/>
          <w:sz w:val="24"/>
          <w:szCs w:val="24"/>
        </w:rPr>
        <w:t xml:space="preserve">Proprietor </w:t>
      </w:r>
      <w:r w:rsidRPr="00F16705">
        <w:rPr>
          <w:rFonts w:ascii="Candara" w:eastAsia="Arial" w:hAnsi="Candara" w:cs="Arial"/>
          <w:sz w:val="24"/>
          <w:szCs w:val="24"/>
        </w:rPr>
        <w:t>to</w:t>
      </w:r>
      <w:r w:rsidRPr="00F16705">
        <w:rPr>
          <w:rFonts w:ascii="Candara" w:eastAsia="Arial" w:hAnsi="Candara" w:cs="Arial"/>
          <w:spacing w:val="-1"/>
          <w:sz w:val="24"/>
          <w:szCs w:val="24"/>
        </w:rPr>
        <w:t xml:space="preserve"> </w:t>
      </w:r>
      <w:r w:rsidRPr="00F16705">
        <w:rPr>
          <w:rFonts w:ascii="Candara" w:eastAsia="Arial" w:hAnsi="Candara" w:cs="Arial"/>
          <w:spacing w:val="1"/>
          <w:sz w:val="24"/>
          <w:szCs w:val="24"/>
        </w:rPr>
        <w:t>d</w:t>
      </w:r>
      <w:r w:rsidRPr="00F16705">
        <w:rPr>
          <w:rFonts w:ascii="Candara" w:eastAsia="Arial" w:hAnsi="Candara" w:cs="Arial"/>
          <w:sz w:val="24"/>
          <w:szCs w:val="24"/>
        </w:rPr>
        <w:t>i</w:t>
      </w:r>
      <w:r w:rsidRPr="00F16705">
        <w:rPr>
          <w:rFonts w:ascii="Candara" w:eastAsia="Arial" w:hAnsi="Candara" w:cs="Arial"/>
          <w:spacing w:val="-3"/>
          <w:sz w:val="24"/>
          <w:szCs w:val="24"/>
        </w:rPr>
        <w:t>s</w:t>
      </w:r>
      <w:r w:rsidRPr="00F16705">
        <w:rPr>
          <w:rFonts w:ascii="Candara" w:eastAsia="Arial" w:hAnsi="Candara" w:cs="Arial"/>
          <w:sz w:val="24"/>
          <w:szCs w:val="24"/>
        </w:rPr>
        <w:t>c</w:t>
      </w:r>
      <w:r w:rsidRPr="00F16705">
        <w:rPr>
          <w:rFonts w:ascii="Candara" w:eastAsia="Arial" w:hAnsi="Candara" w:cs="Arial"/>
          <w:spacing w:val="1"/>
          <w:sz w:val="24"/>
          <w:szCs w:val="24"/>
        </w:rPr>
        <w:t>u</w:t>
      </w:r>
      <w:r w:rsidRPr="00F16705">
        <w:rPr>
          <w:rFonts w:ascii="Candara" w:eastAsia="Arial" w:hAnsi="Candara" w:cs="Arial"/>
          <w:sz w:val="24"/>
          <w:szCs w:val="24"/>
        </w:rPr>
        <w:t xml:space="preserve">ss </w:t>
      </w:r>
      <w:r w:rsidRPr="00F16705">
        <w:rPr>
          <w:rFonts w:ascii="Candara" w:eastAsia="Arial" w:hAnsi="Candara" w:cs="Arial"/>
          <w:spacing w:val="1"/>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e</w:t>
      </w:r>
      <w:r w:rsidRPr="00F16705">
        <w:rPr>
          <w:rFonts w:ascii="Candara" w:eastAsia="Arial" w:hAnsi="Candara" w:cs="Arial"/>
          <w:spacing w:val="1"/>
          <w:sz w:val="24"/>
          <w:szCs w:val="24"/>
        </w:rPr>
        <w:t xml:space="preserve"> </w:t>
      </w:r>
      <w:r w:rsidRPr="00F16705">
        <w:rPr>
          <w:rFonts w:ascii="Candara" w:eastAsia="Arial" w:hAnsi="Candara" w:cs="Arial"/>
          <w:sz w:val="24"/>
          <w:szCs w:val="24"/>
        </w:rPr>
        <w:t>iss</w:t>
      </w:r>
      <w:r w:rsidRPr="00F16705">
        <w:rPr>
          <w:rFonts w:ascii="Candara" w:eastAsia="Arial" w:hAnsi="Candara" w:cs="Arial"/>
          <w:spacing w:val="1"/>
          <w:sz w:val="24"/>
          <w:szCs w:val="24"/>
        </w:rPr>
        <w:t>u</w:t>
      </w:r>
      <w:r w:rsidRPr="00F16705">
        <w:rPr>
          <w:rFonts w:ascii="Candara" w:eastAsia="Arial" w:hAnsi="Candara" w:cs="Arial"/>
          <w:sz w:val="24"/>
          <w:szCs w:val="24"/>
        </w:rPr>
        <w:t>e</w:t>
      </w:r>
      <w:r w:rsidRPr="00F16705">
        <w:rPr>
          <w:rFonts w:ascii="Candara" w:eastAsia="Arial" w:hAnsi="Candara" w:cs="Arial"/>
          <w:spacing w:val="-1"/>
          <w:sz w:val="24"/>
          <w:szCs w:val="24"/>
        </w:rPr>
        <w:t xml:space="preserve"> </w:t>
      </w:r>
      <w:r w:rsidRPr="00F16705">
        <w:rPr>
          <w:rFonts w:ascii="Candara" w:eastAsia="Arial" w:hAnsi="Candara" w:cs="Arial"/>
          <w:spacing w:val="1"/>
          <w:sz w:val="24"/>
          <w:szCs w:val="24"/>
        </w:rPr>
        <w:t>a</w:t>
      </w:r>
      <w:r w:rsidRPr="00F16705">
        <w:rPr>
          <w:rFonts w:ascii="Candara" w:eastAsia="Arial" w:hAnsi="Candara" w:cs="Arial"/>
          <w:sz w:val="24"/>
          <w:szCs w:val="24"/>
        </w:rPr>
        <w:t>t</w:t>
      </w:r>
      <w:r w:rsidRPr="00F16705">
        <w:rPr>
          <w:rFonts w:ascii="Candara" w:eastAsia="Arial" w:hAnsi="Candara" w:cs="Arial"/>
          <w:spacing w:val="-1"/>
          <w:sz w:val="24"/>
          <w:szCs w:val="24"/>
        </w:rPr>
        <w:t xml:space="preserve"> </w:t>
      </w:r>
      <w:r w:rsidRPr="00F16705">
        <w:rPr>
          <w:rFonts w:ascii="Candara" w:eastAsia="Arial" w:hAnsi="Candara" w:cs="Arial"/>
          <w:spacing w:val="1"/>
          <w:sz w:val="24"/>
          <w:szCs w:val="24"/>
        </w:rPr>
        <w:t>ha</w:t>
      </w:r>
      <w:r w:rsidRPr="00F16705">
        <w:rPr>
          <w:rFonts w:ascii="Candara" w:eastAsia="Arial" w:hAnsi="Candara" w:cs="Arial"/>
          <w:spacing w:val="-1"/>
          <w:sz w:val="24"/>
          <w:szCs w:val="24"/>
        </w:rPr>
        <w:t>n</w:t>
      </w:r>
      <w:r w:rsidRPr="00F16705">
        <w:rPr>
          <w:rFonts w:ascii="Candara" w:eastAsia="Arial" w:hAnsi="Candara" w:cs="Arial"/>
          <w:spacing w:val="1"/>
          <w:sz w:val="24"/>
          <w:szCs w:val="24"/>
        </w:rPr>
        <w:t>d</w:t>
      </w:r>
      <w:r w:rsidRPr="00F16705">
        <w:rPr>
          <w:rFonts w:ascii="Candara" w:eastAsia="Arial" w:hAnsi="Candara" w:cs="Arial"/>
          <w:sz w:val="24"/>
          <w:szCs w:val="24"/>
        </w:rPr>
        <w:t>.</w:t>
      </w:r>
      <w:r w:rsidR="00696439" w:rsidRPr="00F16705">
        <w:rPr>
          <w:rFonts w:ascii="Candara" w:eastAsia="Arial" w:hAnsi="Candara" w:cs="Arial"/>
          <w:sz w:val="24"/>
          <w:szCs w:val="24"/>
        </w:rPr>
        <w:t xml:space="preserve"> </w:t>
      </w:r>
    </w:p>
    <w:p w14:paraId="5EF0F7BD" w14:textId="77777777" w:rsidR="00FC3F2F" w:rsidRPr="00F16705" w:rsidRDefault="00FC3F2F" w:rsidP="00172C54">
      <w:pPr>
        <w:ind w:left="120" w:right="75"/>
        <w:jc w:val="both"/>
        <w:rPr>
          <w:rFonts w:ascii="Candara" w:eastAsia="Arial" w:hAnsi="Candara" w:cs="Arial"/>
          <w:b/>
          <w:sz w:val="24"/>
          <w:szCs w:val="24"/>
        </w:rPr>
      </w:pPr>
    </w:p>
    <w:p w14:paraId="2ADD44DB" w14:textId="72DDCEE7" w:rsidR="00E07B1C" w:rsidRPr="00F16705" w:rsidRDefault="000338BF" w:rsidP="00FC3F2F">
      <w:pPr>
        <w:ind w:left="120" w:right="79"/>
        <w:jc w:val="both"/>
        <w:rPr>
          <w:rFonts w:ascii="Candara" w:eastAsia="Arial" w:hAnsi="Candara" w:cs="Arial"/>
          <w:sz w:val="24"/>
          <w:szCs w:val="24"/>
        </w:rPr>
      </w:pPr>
      <w:r w:rsidRPr="00F16705">
        <w:rPr>
          <w:rFonts w:ascii="Candara" w:eastAsia="Arial" w:hAnsi="Candara" w:cs="Arial"/>
          <w:b/>
          <w:sz w:val="24"/>
          <w:szCs w:val="24"/>
        </w:rPr>
        <w:t>If</w:t>
      </w:r>
      <w:r w:rsidRPr="00F16705">
        <w:rPr>
          <w:rFonts w:ascii="Candara" w:eastAsia="Arial" w:hAnsi="Candara" w:cs="Arial"/>
          <w:b/>
          <w:spacing w:val="3"/>
          <w:sz w:val="24"/>
          <w:szCs w:val="24"/>
        </w:rPr>
        <w:t xml:space="preserve"> </w:t>
      </w:r>
      <w:r w:rsidRPr="00F16705">
        <w:rPr>
          <w:rFonts w:ascii="Candara" w:eastAsia="Arial" w:hAnsi="Candara" w:cs="Arial"/>
          <w:b/>
          <w:spacing w:val="-4"/>
          <w:sz w:val="24"/>
          <w:szCs w:val="24"/>
        </w:rPr>
        <w:t>y</w:t>
      </w:r>
      <w:r w:rsidRPr="00F16705">
        <w:rPr>
          <w:rFonts w:ascii="Candara" w:eastAsia="Arial" w:hAnsi="Candara" w:cs="Arial"/>
          <w:b/>
          <w:sz w:val="24"/>
          <w:szCs w:val="24"/>
        </w:rPr>
        <w:t>our</w:t>
      </w:r>
      <w:r w:rsidRPr="00F16705">
        <w:rPr>
          <w:rFonts w:ascii="Candara" w:eastAsia="Arial" w:hAnsi="Candara" w:cs="Arial"/>
          <w:b/>
          <w:spacing w:val="1"/>
          <w:sz w:val="24"/>
          <w:szCs w:val="24"/>
        </w:rPr>
        <w:t xml:space="preserve"> c</w:t>
      </w:r>
      <w:r w:rsidRPr="00F16705">
        <w:rPr>
          <w:rFonts w:ascii="Candara" w:eastAsia="Arial" w:hAnsi="Candara" w:cs="Arial"/>
          <w:b/>
          <w:sz w:val="24"/>
          <w:szCs w:val="24"/>
        </w:rPr>
        <w:t>ompl</w:t>
      </w:r>
      <w:r w:rsidRPr="00F16705">
        <w:rPr>
          <w:rFonts w:ascii="Candara" w:eastAsia="Arial" w:hAnsi="Candara" w:cs="Arial"/>
          <w:b/>
          <w:spacing w:val="1"/>
          <w:sz w:val="24"/>
          <w:szCs w:val="24"/>
        </w:rPr>
        <w:t>a</w:t>
      </w:r>
      <w:r w:rsidRPr="00F16705">
        <w:rPr>
          <w:rFonts w:ascii="Candara" w:eastAsia="Arial" w:hAnsi="Candara" w:cs="Arial"/>
          <w:b/>
          <w:sz w:val="24"/>
          <w:szCs w:val="24"/>
        </w:rPr>
        <w:t>int</w:t>
      </w:r>
      <w:r w:rsidRPr="00F16705">
        <w:rPr>
          <w:rFonts w:ascii="Candara" w:eastAsia="Arial" w:hAnsi="Candara" w:cs="Arial"/>
          <w:b/>
          <w:spacing w:val="1"/>
          <w:sz w:val="24"/>
          <w:szCs w:val="24"/>
        </w:rPr>
        <w:t xml:space="preserve"> </w:t>
      </w:r>
      <w:r w:rsidRPr="00F16705">
        <w:rPr>
          <w:rFonts w:ascii="Candara" w:eastAsia="Arial" w:hAnsi="Candara" w:cs="Arial"/>
          <w:b/>
          <w:sz w:val="24"/>
          <w:szCs w:val="24"/>
        </w:rPr>
        <w:t>is</w:t>
      </w:r>
      <w:r w:rsidRPr="00F16705">
        <w:rPr>
          <w:rFonts w:ascii="Candara" w:eastAsia="Arial" w:hAnsi="Candara" w:cs="Arial"/>
          <w:b/>
          <w:spacing w:val="2"/>
          <w:sz w:val="24"/>
          <w:szCs w:val="24"/>
        </w:rPr>
        <w:t xml:space="preserve"> </w:t>
      </w:r>
      <w:r w:rsidRPr="00F16705">
        <w:rPr>
          <w:rFonts w:ascii="Candara" w:eastAsia="Arial" w:hAnsi="Candara" w:cs="Arial"/>
          <w:b/>
          <w:spacing w:val="1"/>
          <w:sz w:val="24"/>
          <w:szCs w:val="24"/>
        </w:rPr>
        <w:t>a</w:t>
      </w:r>
      <w:r w:rsidRPr="00F16705">
        <w:rPr>
          <w:rFonts w:ascii="Candara" w:eastAsia="Arial" w:hAnsi="Candara" w:cs="Arial"/>
          <w:b/>
          <w:sz w:val="24"/>
          <w:szCs w:val="24"/>
        </w:rPr>
        <w:t>bout t</w:t>
      </w:r>
      <w:r w:rsidRPr="00F16705">
        <w:rPr>
          <w:rFonts w:ascii="Candara" w:eastAsia="Arial" w:hAnsi="Candara" w:cs="Arial"/>
          <w:b/>
          <w:spacing w:val="-1"/>
          <w:sz w:val="24"/>
          <w:szCs w:val="24"/>
        </w:rPr>
        <w:t>h</w:t>
      </w:r>
      <w:r w:rsidRPr="00F16705">
        <w:rPr>
          <w:rFonts w:ascii="Candara" w:eastAsia="Arial" w:hAnsi="Candara" w:cs="Arial"/>
          <w:b/>
          <w:sz w:val="24"/>
          <w:szCs w:val="24"/>
        </w:rPr>
        <w:t>e</w:t>
      </w:r>
      <w:r w:rsidRPr="00F16705">
        <w:rPr>
          <w:rFonts w:ascii="Candara" w:eastAsia="Arial" w:hAnsi="Candara" w:cs="Arial"/>
          <w:b/>
          <w:spacing w:val="2"/>
          <w:sz w:val="24"/>
          <w:szCs w:val="24"/>
        </w:rPr>
        <w:t xml:space="preserve"> </w:t>
      </w:r>
      <w:r w:rsidR="003D228F" w:rsidRPr="00F16705">
        <w:rPr>
          <w:rFonts w:ascii="Candara" w:eastAsia="Arial" w:hAnsi="Candara" w:cs="Arial"/>
          <w:b/>
          <w:sz w:val="24"/>
          <w:szCs w:val="24"/>
        </w:rPr>
        <w:t>Proprietor</w:t>
      </w:r>
      <w:r w:rsidR="00FC3F2F" w:rsidRPr="00F16705">
        <w:rPr>
          <w:rFonts w:ascii="Candara" w:eastAsia="Arial" w:hAnsi="Candara" w:cs="Arial"/>
          <w:b/>
          <w:sz w:val="24"/>
          <w:szCs w:val="24"/>
        </w:rPr>
        <w:t>/Headteacher</w:t>
      </w:r>
      <w:r w:rsidRPr="00F16705">
        <w:rPr>
          <w:rFonts w:ascii="Candara" w:eastAsia="Arial" w:hAnsi="Candara" w:cs="Arial"/>
          <w:b/>
          <w:sz w:val="24"/>
          <w:szCs w:val="24"/>
        </w:rPr>
        <w:t>,</w:t>
      </w:r>
      <w:r w:rsidRPr="00F16705">
        <w:rPr>
          <w:rFonts w:ascii="Candara" w:eastAsia="Arial" w:hAnsi="Candara" w:cs="Arial"/>
          <w:b/>
          <w:spacing w:val="7"/>
          <w:sz w:val="24"/>
          <w:szCs w:val="24"/>
        </w:rPr>
        <w:t xml:space="preserve"> </w:t>
      </w:r>
      <w:r w:rsidRPr="00F16705">
        <w:rPr>
          <w:rFonts w:ascii="Candara" w:eastAsia="Arial" w:hAnsi="Candara" w:cs="Arial"/>
          <w:spacing w:val="-2"/>
          <w:sz w:val="24"/>
          <w:szCs w:val="24"/>
        </w:rPr>
        <w:t>y</w:t>
      </w:r>
      <w:r w:rsidRPr="00F16705">
        <w:rPr>
          <w:rFonts w:ascii="Candara" w:eastAsia="Arial" w:hAnsi="Candara" w:cs="Arial"/>
          <w:spacing w:val="1"/>
          <w:sz w:val="24"/>
          <w:szCs w:val="24"/>
        </w:rPr>
        <w:t>o</w:t>
      </w:r>
      <w:r w:rsidRPr="00F16705">
        <w:rPr>
          <w:rFonts w:ascii="Candara" w:eastAsia="Arial" w:hAnsi="Candara" w:cs="Arial"/>
          <w:sz w:val="24"/>
          <w:szCs w:val="24"/>
        </w:rPr>
        <w:t>u</w:t>
      </w:r>
      <w:r w:rsidRPr="00F16705">
        <w:rPr>
          <w:rFonts w:ascii="Candara" w:eastAsia="Arial" w:hAnsi="Candara" w:cs="Arial"/>
          <w:spacing w:val="2"/>
          <w:sz w:val="24"/>
          <w:szCs w:val="24"/>
        </w:rPr>
        <w:t xml:space="preserve"> </w:t>
      </w:r>
      <w:r w:rsidRPr="00F16705">
        <w:rPr>
          <w:rFonts w:ascii="Candara" w:eastAsia="Arial" w:hAnsi="Candara" w:cs="Arial"/>
          <w:sz w:val="24"/>
          <w:szCs w:val="24"/>
        </w:rPr>
        <w:t>s</w:t>
      </w:r>
      <w:r w:rsidRPr="00F16705">
        <w:rPr>
          <w:rFonts w:ascii="Candara" w:eastAsia="Arial" w:hAnsi="Candara" w:cs="Arial"/>
          <w:spacing w:val="1"/>
          <w:sz w:val="24"/>
          <w:szCs w:val="24"/>
        </w:rPr>
        <w:t>hou</w:t>
      </w:r>
      <w:r w:rsidRPr="00F16705">
        <w:rPr>
          <w:rFonts w:ascii="Candara" w:eastAsia="Arial" w:hAnsi="Candara" w:cs="Arial"/>
          <w:sz w:val="24"/>
          <w:szCs w:val="24"/>
        </w:rPr>
        <w:t>ld</w:t>
      </w:r>
      <w:r w:rsidRPr="00F16705">
        <w:rPr>
          <w:rFonts w:ascii="Candara" w:eastAsia="Arial" w:hAnsi="Candara" w:cs="Arial"/>
          <w:spacing w:val="2"/>
          <w:sz w:val="24"/>
          <w:szCs w:val="24"/>
        </w:rPr>
        <w:t xml:space="preserve"> </w:t>
      </w:r>
      <w:r w:rsidRPr="00F16705">
        <w:rPr>
          <w:rFonts w:ascii="Candara" w:eastAsia="Arial" w:hAnsi="Candara" w:cs="Arial"/>
          <w:sz w:val="24"/>
          <w:szCs w:val="24"/>
        </w:rPr>
        <w:t>raise</w:t>
      </w:r>
      <w:r w:rsidRPr="00F16705">
        <w:rPr>
          <w:rFonts w:ascii="Candara" w:eastAsia="Arial" w:hAnsi="Candara" w:cs="Arial"/>
          <w:spacing w:val="2"/>
          <w:sz w:val="24"/>
          <w:szCs w:val="24"/>
        </w:rPr>
        <w:t xml:space="preserve"> </w:t>
      </w:r>
      <w:r w:rsidRPr="00F16705">
        <w:rPr>
          <w:rFonts w:ascii="Candara" w:eastAsia="Arial" w:hAnsi="Candara" w:cs="Arial"/>
          <w:spacing w:val="-2"/>
          <w:sz w:val="24"/>
          <w:szCs w:val="24"/>
        </w:rPr>
        <w:t>y</w:t>
      </w:r>
      <w:r w:rsidRPr="00F16705">
        <w:rPr>
          <w:rFonts w:ascii="Candara" w:eastAsia="Arial" w:hAnsi="Candara" w:cs="Arial"/>
          <w:spacing w:val="1"/>
          <w:sz w:val="24"/>
          <w:szCs w:val="24"/>
        </w:rPr>
        <w:t>ou</w:t>
      </w:r>
      <w:r w:rsidRPr="00F16705">
        <w:rPr>
          <w:rFonts w:ascii="Candara" w:eastAsia="Arial" w:hAnsi="Candara" w:cs="Arial"/>
          <w:sz w:val="24"/>
          <w:szCs w:val="24"/>
        </w:rPr>
        <w:t>r c</w:t>
      </w:r>
      <w:r w:rsidRPr="00F16705">
        <w:rPr>
          <w:rFonts w:ascii="Candara" w:eastAsia="Arial" w:hAnsi="Candara" w:cs="Arial"/>
          <w:spacing w:val="1"/>
          <w:sz w:val="24"/>
          <w:szCs w:val="24"/>
        </w:rPr>
        <w:t>on</w:t>
      </w:r>
      <w:r w:rsidRPr="00F16705">
        <w:rPr>
          <w:rFonts w:ascii="Candara" w:eastAsia="Arial" w:hAnsi="Candara" w:cs="Arial"/>
          <w:sz w:val="24"/>
          <w:szCs w:val="24"/>
        </w:rPr>
        <w:t>c</w:t>
      </w:r>
      <w:r w:rsidRPr="00F16705">
        <w:rPr>
          <w:rFonts w:ascii="Candara" w:eastAsia="Arial" w:hAnsi="Candara" w:cs="Arial"/>
          <w:spacing w:val="1"/>
          <w:sz w:val="24"/>
          <w:szCs w:val="24"/>
        </w:rPr>
        <w:t>e</w:t>
      </w:r>
      <w:r w:rsidRPr="00F16705">
        <w:rPr>
          <w:rFonts w:ascii="Candara" w:eastAsia="Arial" w:hAnsi="Candara" w:cs="Arial"/>
          <w:sz w:val="24"/>
          <w:szCs w:val="24"/>
        </w:rPr>
        <w:t>rn in</w:t>
      </w:r>
      <w:r w:rsidRPr="00F16705">
        <w:rPr>
          <w:rFonts w:ascii="Candara" w:eastAsia="Arial" w:hAnsi="Candara" w:cs="Arial"/>
          <w:spacing w:val="1"/>
          <w:sz w:val="24"/>
          <w:szCs w:val="24"/>
        </w:rPr>
        <w:t xml:space="preserve"> </w:t>
      </w:r>
      <w:r w:rsidRPr="00F16705">
        <w:rPr>
          <w:rFonts w:ascii="Candara" w:eastAsia="Arial" w:hAnsi="Candara" w:cs="Arial"/>
          <w:spacing w:val="-3"/>
          <w:sz w:val="24"/>
          <w:szCs w:val="24"/>
        </w:rPr>
        <w:t>w</w:t>
      </w:r>
      <w:r w:rsidRPr="00F16705">
        <w:rPr>
          <w:rFonts w:ascii="Candara" w:eastAsia="Arial" w:hAnsi="Candara" w:cs="Arial"/>
          <w:sz w:val="24"/>
          <w:szCs w:val="24"/>
        </w:rPr>
        <w:t>r</w:t>
      </w:r>
      <w:r w:rsidRPr="00F16705">
        <w:rPr>
          <w:rFonts w:ascii="Candara" w:eastAsia="Arial" w:hAnsi="Candara" w:cs="Arial"/>
          <w:spacing w:val="-1"/>
          <w:sz w:val="24"/>
          <w:szCs w:val="24"/>
        </w:rPr>
        <w:t>i</w:t>
      </w:r>
      <w:r w:rsidRPr="00F16705">
        <w:rPr>
          <w:rFonts w:ascii="Candara" w:eastAsia="Arial" w:hAnsi="Candara" w:cs="Arial"/>
          <w:sz w:val="24"/>
          <w:szCs w:val="24"/>
        </w:rPr>
        <w:t>ti</w:t>
      </w:r>
      <w:r w:rsidRPr="00F16705">
        <w:rPr>
          <w:rFonts w:ascii="Candara" w:eastAsia="Arial" w:hAnsi="Candara" w:cs="Arial"/>
          <w:spacing w:val="3"/>
          <w:sz w:val="24"/>
          <w:szCs w:val="24"/>
        </w:rPr>
        <w:t>n</w:t>
      </w:r>
      <w:r w:rsidRPr="00F16705">
        <w:rPr>
          <w:rFonts w:ascii="Candara" w:eastAsia="Arial" w:hAnsi="Candara" w:cs="Arial"/>
          <w:sz w:val="24"/>
          <w:szCs w:val="24"/>
        </w:rPr>
        <w:t>g</w:t>
      </w:r>
      <w:r w:rsidRPr="00F16705">
        <w:rPr>
          <w:rFonts w:ascii="Candara" w:eastAsia="Arial" w:hAnsi="Candara" w:cs="Arial"/>
          <w:spacing w:val="2"/>
          <w:sz w:val="24"/>
          <w:szCs w:val="24"/>
        </w:rPr>
        <w:t xml:space="preserve"> </w:t>
      </w:r>
      <w:r w:rsidRPr="00F16705">
        <w:rPr>
          <w:rFonts w:ascii="Candara" w:eastAsia="Arial" w:hAnsi="Candara" w:cs="Arial"/>
          <w:spacing w:val="-3"/>
          <w:sz w:val="24"/>
          <w:szCs w:val="24"/>
        </w:rPr>
        <w:t>w</w:t>
      </w:r>
      <w:r w:rsidRPr="00F16705">
        <w:rPr>
          <w:rFonts w:ascii="Candara" w:eastAsia="Arial" w:hAnsi="Candara" w:cs="Arial"/>
          <w:sz w:val="24"/>
          <w:szCs w:val="24"/>
        </w:rPr>
        <w:t>ith</w:t>
      </w:r>
      <w:r w:rsidRPr="00F16705">
        <w:rPr>
          <w:rFonts w:ascii="Candara" w:eastAsia="Arial" w:hAnsi="Candara" w:cs="Arial"/>
          <w:spacing w:val="1"/>
          <w:sz w:val="24"/>
          <w:szCs w:val="24"/>
        </w:rPr>
        <w:t xml:space="preserve"> th</w:t>
      </w:r>
      <w:r w:rsidRPr="00F16705">
        <w:rPr>
          <w:rFonts w:ascii="Candara" w:eastAsia="Arial" w:hAnsi="Candara" w:cs="Arial"/>
          <w:sz w:val="24"/>
          <w:szCs w:val="24"/>
        </w:rPr>
        <w:t>e</w:t>
      </w:r>
      <w:r w:rsidRPr="00F16705">
        <w:rPr>
          <w:rFonts w:ascii="Candara" w:eastAsia="Arial" w:hAnsi="Candara" w:cs="Arial"/>
          <w:spacing w:val="1"/>
          <w:sz w:val="24"/>
          <w:szCs w:val="24"/>
        </w:rPr>
        <w:t xml:space="preserve"> </w:t>
      </w:r>
      <w:r w:rsidR="00696439" w:rsidRPr="00F16705">
        <w:rPr>
          <w:rFonts w:ascii="Candara" w:eastAsia="Arial" w:hAnsi="Candara" w:cs="Arial"/>
          <w:sz w:val="24"/>
          <w:szCs w:val="24"/>
        </w:rPr>
        <w:t>Complaints</w:t>
      </w:r>
      <w:r w:rsidRPr="00F16705">
        <w:rPr>
          <w:rFonts w:ascii="Candara" w:eastAsia="Arial" w:hAnsi="Candara" w:cs="Arial"/>
          <w:spacing w:val="5"/>
          <w:sz w:val="24"/>
          <w:szCs w:val="24"/>
        </w:rPr>
        <w:t xml:space="preserve"> </w:t>
      </w:r>
      <w:r w:rsidR="00696439" w:rsidRPr="00F16705">
        <w:rPr>
          <w:rFonts w:ascii="Candara" w:eastAsia="Arial" w:hAnsi="Candara" w:cs="Arial"/>
          <w:sz w:val="24"/>
          <w:szCs w:val="24"/>
        </w:rPr>
        <w:t>Governor (Linda Minnock)</w:t>
      </w:r>
      <w:r w:rsidRPr="00F16705">
        <w:rPr>
          <w:rFonts w:ascii="Candara" w:eastAsia="Arial" w:hAnsi="Candara" w:cs="Arial"/>
          <w:sz w:val="24"/>
          <w:szCs w:val="24"/>
        </w:rPr>
        <w:t>.</w:t>
      </w:r>
      <w:r w:rsidR="00FC3F2F" w:rsidRPr="00F16705">
        <w:rPr>
          <w:rFonts w:ascii="Candara" w:eastAsia="Arial" w:hAnsi="Candara" w:cs="Arial"/>
          <w:sz w:val="24"/>
          <w:szCs w:val="24"/>
        </w:rPr>
        <w:t xml:space="preserve"> </w:t>
      </w:r>
      <w:r w:rsidRPr="00F16705">
        <w:rPr>
          <w:rFonts w:ascii="Candara" w:eastAsia="Arial" w:hAnsi="Candara" w:cs="Arial"/>
          <w:spacing w:val="2"/>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e</w:t>
      </w:r>
      <w:r w:rsidRPr="00F16705">
        <w:rPr>
          <w:rFonts w:ascii="Candara" w:eastAsia="Arial" w:hAnsi="Candara" w:cs="Arial"/>
          <w:spacing w:val="4"/>
          <w:sz w:val="24"/>
          <w:szCs w:val="24"/>
        </w:rPr>
        <w:t xml:space="preserve"> </w:t>
      </w:r>
      <w:r w:rsidR="00696439" w:rsidRPr="00F16705">
        <w:rPr>
          <w:rFonts w:ascii="Candara" w:eastAsia="Arial" w:hAnsi="Candara" w:cs="Arial"/>
          <w:sz w:val="24"/>
          <w:szCs w:val="24"/>
        </w:rPr>
        <w:t>Complaints</w:t>
      </w:r>
      <w:r w:rsidRPr="00F16705">
        <w:rPr>
          <w:rFonts w:ascii="Candara" w:eastAsia="Arial" w:hAnsi="Candara" w:cs="Arial"/>
          <w:spacing w:val="5"/>
          <w:sz w:val="24"/>
          <w:szCs w:val="24"/>
        </w:rPr>
        <w:t xml:space="preserve"> </w:t>
      </w:r>
      <w:r w:rsidR="001B5F9D" w:rsidRPr="00F16705">
        <w:rPr>
          <w:rFonts w:ascii="Candara" w:eastAsia="Arial" w:hAnsi="Candara" w:cs="Arial"/>
          <w:sz w:val="24"/>
          <w:szCs w:val="24"/>
        </w:rPr>
        <w:t>Governor</w:t>
      </w:r>
      <w:r w:rsidRPr="00F16705">
        <w:rPr>
          <w:rFonts w:ascii="Candara" w:eastAsia="Arial" w:hAnsi="Candara" w:cs="Arial"/>
          <w:sz w:val="24"/>
          <w:szCs w:val="24"/>
        </w:rPr>
        <w:t xml:space="preserve"> </w:t>
      </w:r>
      <w:r w:rsidR="00720DBA" w:rsidRPr="00F16705">
        <w:rPr>
          <w:rFonts w:ascii="Candara" w:eastAsia="Arial" w:hAnsi="Candara" w:cs="Arial"/>
          <w:spacing w:val="2"/>
          <w:sz w:val="24"/>
          <w:szCs w:val="24"/>
        </w:rPr>
        <w:t>will</w:t>
      </w:r>
      <w:r w:rsidRPr="00F16705">
        <w:rPr>
          <w:rFonts w:ascii="Candara" w:eastAsia="Arial" w:hAnsi="Candara" w:cs="Arial"/>
          <w:sz w:val="24"/>
          <w:szCs w:val="24"/>
        </w:rPr>
        <w:t xml:space="preserve"> </w:t>
      </w:r>
      <w:r w:rsidR="00696439" w:rsidRPr="00F16705">
        <w:rPr>
          <w:rFonts w:ascii="Candara" w:eastAsia="Arial" w:hAnsi="Candara" w:cs="Arial"/>
          <w:sz w:val="24"/>
          <w:szCs w:val="24"/>
        </w:rPr>
        <w:t>implement Stage 2 of the Formal Complaints Procedure</w:t>
      </w:r>
      <w:r w:rsidR="00A774ED" w:rsidRPr="00F16705">
        <w:rPr>
          <w:rFonts w:ascii="Candara" w:eastAsia="Arial" w:hAnsi="Candara" w:cs="Arial"/>
          <w:sz w:val="24"/>
          <w:szCs w:val="24"/>
        </w:rPr>
        <w:t>.</w:t>
      </w:r>
    </w:p>
    <w:p w14:paraId="42575925" w14:textId="2C03C991" w:rsidR="00A774ED" w:rsidRPr="00F16705" w:rsidRDefault="00A774ED" w:rsidP="00FC3F2F">
      <w:pPr>
        <w:ind w:left="120" w:right="79"/>
        <w:jc w:val="both"/>
        <w:rPr>
          <w:rFonts w:ascii="Candara" w:eastAsia="Arial" w:hAnsi="Candara" w:cs="Arial"/>
          <w:sz w:val="24"/>
          <w:szCs w:val="24"/>
        </w:rPr>
      </w:pPr>
    </w:p>
    <w:p w14:paraId="691D5919" w14:textId="2383BA4D" w:rsidR="00A774ED" w:rsidRPr="00F16705" w:rsidRDefault="00A774ED" w:rsidP="00A774ED">
      <w:pPr>
        <w:ind w:left="120" w:right="79"/>
        <w:jc w:val="both"/>
        <w:rPr>
          <w:rFonts w:ascii="Candara" w:eastAsia="Arial" w:hAnsi="Candara" w:cs="Arial"/>
          <w:sz w:val="24"/>
          <w:szCs w:val="24"/>
        </w:rPr>
      </w:pPr>
      <w:r w:rsidRPr="00F16705">
        <w:rPr>
          <w:rFonts w:ascii="Candara" w:eastAsia="Arial" w:hAnsi="Candara" w:cs="Arial"/>
          <w:b/>
          <w:sz w:val="24"/>
          <w:szCs w:val="24"/>
        </w:rPr>
        <w:t>If</w:t>
      </w:r>
      <w:r w:rsidRPr="00F16705">
        <w:rPr>
          <w:rFonts w:ascii="Candara" w:eastAsia="Arial" w:hAnsi="Candara" w:cs="Arial"/>
          <w:b/>
          <w:spacing w:val="3"/>
          <w:sz w:val="24"/>
          <w:szCs w:val="24"/>
        </w:rPr>
        <w:t xml:space="preserve"> </w:t>
      </w:r>
      <w:r w:rsidRPr="00F16705">
        <w:rPr>
          <w:rFonts w:ascii="Candara" w:eastAsia="Arial" w:hAnsi="Candara" w:cs="Arial"/>
          <w:b/>
          <w:spacing w:val="-4"/>
          <w:sz w:val="24"/>
          <w:szCs w:val="24"/>
        </w:rPr>
        <w:t>y</w:t>
      </w:r>
      <w:r w:rsidRPr="00F16705">
        <w:rPr>
          <w:rFonts w:ascii="Candara" w:eastAsia="Arial" w:hAnsi="Candara" w:cs="Arial"/>
          <w:b/>
          <w:sz w:val="24"/>
          <w:szCs w:val="24"/>
        </w:rPr>
        <w:t>our</w:t>
      </w:r>
      <w:r w:rsidRPr="00F16705">
        <w:rPr>
          <w:rFonts w:ascii="Candara" w:eastAsia="Arial" w:hAnsi="Candara" w:cs="Arial"/>
          <w:b/>
          <w:spacing w:val="1"/>
          <w:sz w:val="24"/>
          <w:szCs w:val="24"/>
        </w:rPr>
        <w:t xml:space="preserve"> c</w:t>
      </w:r>
      <w:r w:rsidRPr="00F16705">
        <w:rPr>
          <w:rFonts w:ascii="Candara" w:eastAsia="Arial" w:hAnsi="Candara" w:cs="Arial"/>
          <w:b/>
          <w:sz w:val="24"/>
          <w:szCs w:val="24"/>
        </w:rPr>
        <w:t>ompl</w:t>
      </w:r>
      <w:r w:rsidRPr="00F16705">
        <w:rPr>
          <w:rFonts w:ascii="Candara" w:eastAsia="Arial" w:hAnsi="Candara" w:cs="Arial"/>
          <w:b/>
          <w:spacing w:val="1"/>
          <w:sz w:val="24"/>
          <w:szCs w:val="24"/>
        </w:rPr>
        <w:t>a</w:t>
      </w:r>
      <w:r w:rsidRPr="00F16705">
        <w:rPr>
          <w:rFonts w:ascii="Candara" w:eastAsia="Arial" w:hAnsi="Candara" w:cs="Arial"/>
          <w:b/>
          <w:sz w:val="24"/>
          <w:szCs w:val="24"/>
        </w:rPr>
        <w:t>int</w:t>
      </w:r>
      <w:r w:rsidRPr="00F16705">
        <w:rPr>
          <w:rFonts w:ascii="Candara" w:eastAsia="Arial" w:hAnsi="Candara" w:cs="Arial"/>
          <w:b/>
          <w:spacing w:val="1"/>
          <w:sz w:val="24"/>
          <w:szCs w:val="24"/>
        </w:rPr>
        <w:t xml:space="preserve"> </w:t>
      </w:r>
      <w:r w:rsidRPr="00F16705">
        <w:rPr>
          <w:rFonts w:ascii="Candara" w:eastAsia="Arial" w:hAnsi="Candara" w:cs="Arial"/>
          <w:b/>
          <w:sz w:val="24"/>
          <w:szCs w:val="24"/>
        </w:rPr>
        <w:t>is</w:t>
      </w:r>
      <w:r w:rsidRPr="00F16705">
        <w:rPr>
          <w:rFonts w:ascii="Candara" w:eastAsia="Arial" w:hAnsi="Candara" w:cs="Arial"/>
          <w:b/>
          <w:spacing w:val="2"/>
          <w:sz w:val="24"/>
          <w:szCs w:val="24"/>
        </w:rPr>
        <w:t xml:space="preserve"> </w:t>
      </w:r>
      <w:r w:rsidRPr="00F16705">
        <w:rPr>
          <w:rFonts w:ascii="Candara" w:eastAsia="Arial" w:hAnsi="Candara" w:cs="Arial"/>
          <w:b/>
          <w:spacing w:val="1"/>
          <w:sz w:val="24"/>
          <w:szCs w:val="24"/>
        </w:rPr>
        <w:t>a</w:t>
      </w:r>
      <w:r w:rsidRPr="00F16705">
        <w:rPr>
          <w:rFonts w:ascii="Candara" w:eastAsia="Arial" w:hAnsi="Candara" w:cs="Arial"/>
          <w:b/>
          <w:sz w:val="24"/>
          <w:szCs w:val="24"/>
        </w:rPr>
        <w:t>bout t</w:t>
      </w:r>
      <w:r w:rsidRPr="00F16705">
        <w:rPr>
          <w:rFonts w:ascii="Candara" w:eastAsia="Arial" w:hAnsi="Candara" w:cs="Arial"/>
          <w:b/>
          <w:spacing w:val="-1"/>
          <w:sz w:val="24"/>
          <w:szCs w:val="24"/>
        </w:rPr>
        <w:t>h</w:t>
      </w:r>
      <w:r w:rsidRPr="00F16705">
        <w:rPr>
          <w:rFonts w:ascii="Candara" w:eastAsia="Arial" w:hAnsi="Candara" w:cs="Arial"/>
          <w:b/>
          <w:sz w:val="24"/>
          <w:szCs w:val="24"/>
        </w:rPr>
        <w:t>e</w:t>
      </w:r>
      <w:r w:rsidRPr="00F16705">
        <w:rPr>
          <w:rFonts w:ascii="Candara" w:eastAsia="Arial" w:hAnsi="Candara" w:cs="Arial"/>
          <w:b/>
          <w:spacing w:val="2"/>
          <w:sz w:val="24"/>
          <w:szCs w:val="24"/>
        </w:rPr>
        <w:t xml:space="preserve"> </w:t>
      </w:r>
      <w:r w:rsidRPr="00F16705">
        <w:rPr>
          <w:rFonts w:ascii="Candara" w:eastAsia="Arial" w:hAnsi="Candara" w:cs="Arial"/>
          <w:b/>
          <w:sz w:val="24"/>
          <w:szCs w:val="24"/>
        </w:rPr>
        <w:t>Governor,</w:t>
      </w:r>
      <w:r w:rsidRPr="00F16705">
        <w:rPr>
          <w:rFonts w:ascii="Candara" w:eastAsia="Arial" w:hAnsi="Candara" w:cs="Arial"/>
          <w:b/>
          <w:spacing w:val="7"/>
          <w:sz w:val="24"/>
          <w:szCs w:val="24"/>
        </w:rPr>
        <w:t xml:space="preserve"> </w:t>
      </w:r>
      <w:r w:rsidRPr="00F16705">
        <w:rPr>
          <w:rFonts w:ascii="Candara" w:eastAsia="Arial" w:hAnsi="Candara" w:cs="Arial"/>
          <w:spacing w:val="-2"/>
          <w:sz w:val="24"/>
          <w:szCs w:val="24"/>
        </w:rPr>
        <w:t>y</w:t>
      </w:r>
      <w:r w:rsidRPr="00F16705">
        <w:rPr>
          <w:rFonts w:ascii="Candara" w:eastAsia="Arial" w:hAnsi="Candara" w:cs="Arial"/>
          <w:spacing w:val="1"/>
          <w:sz w:val="24"/>
          <w:szCs w:val="24"/>
        </w:rPr>
        <w:t>o</w:t>
      </w:r>
      <w:r w:rsidRPr="00F16705">
        <w:rPr>
          <w:rFonts w:ascii="Candara" w:eastAsia="Arial" w:hAnsi="Candara" w:cs="Arial"/>
          <w:sz w:val="24"/>
          <w:szCs w:val="24"/>
        </w:rPr>
        <w:t>u</w:t>
      </w:r>
      <w:r w:rsidRPr="00F16705">
        <w:rPr>
          <w:rFonts w:ascii="Candara" w:eastAsia="Arial" w:hAnsi="Candara" w:cs="Arial"/>
          <w:spacing w:val="2"/>
          <w:sz w:val="24"/>
          <w:szCs w:val="24"/>
        </w:rPr>
        <w:t xml:space="preserve"> </w:t>
      </w:r>
      <w:r w:rsidRPr="00F16705">
        <w:rPr>
          <w:rFonts w:ascii="Candara" w:eastAsia="Arial" w:hAnsi="Candara" w:cs="Arial"/>
          <w:sz w:val="24"/>
          <w:szCs w:val="24"/>
        </w:rPr>
        <w:t>s</w:t>
      </w:r>
      <w:r w:rsidRPr="00F16705">
        <w:rPr>
          <w:rFonts w:ascii="Candara" w:eastAsia="Arial" w:hAnsi="Candara" w:cs="Arial"/>
          <w:spacing w:val="1"/>
          <w:sz w:val="24"/>
          <w:szCs w:val="24"/>
        </w:rPr>
        <w:t>hou</w:t>
      </w:r>
      <w:r w:rsidRPr="00F16705">
        <w:rPr>
          <w:rFonts w:ascii="Candara" w:eastAsia="Arial" w:hAnsi="Candara" w:cs="Arial"/>
          <w:sz w:val="24"/>
          <w:szCs w:val="24"/>
        </w:rPr>
        <w:t>ld</w:t>
      </w:r>
      <w:r w:rsidRPr="00F16705">
        <w:rPr>
          <w:rFonts w:ascii="Candara" w:eastAsia="Arial" w:hAnsi="Candara" w:cs="Arial"/>
          <w:spacing w:val="2"/>
          <w:sz w:val="24"/>
          <w:szCs w:val="24"/>
        </w:rPr>
        <w:t xml:space="preserve"> </w:t>
      </w:r>
      <w:r w:rsidRPr="00F16705">
        <w:rPr>
          <w:rFonts w:ascii="Candara" w:eastAsia="Arial" w:hAnsi="Candara" w:cs="Arial"/>
          <w:sz w:val="24"/>
          <w:szCs w:val="24"/>
        </w:rPr>
        <w:t>raise</w:t>
      </w:r>
      <w:r w:rsidRPr="00F16705">
        <w:rPr>
          <w:rFonts w:ascii="Candara" w:eastAsia="Arial" w:hAnsi="Candara" w:cs="Arial"/>
          <w:spacing w:val="2"/>
          <w:sz w:val="24"/>
          <w:szCs w:val="24"/>
        </w:rPr>
        <w:t xml:space="preserve"> </w:t>
      </w:r>
      <w:r w:rsidRPr="00F16705">
        <w:rPr>
          <w:rFonts w:ascii="Candara" w:eastAsia="Arial" w:hAnsi="Candara" w:cs="Arial"/>
          <w:spacing w:val="-2"/>
          <w:sz w:val="24"/>
          <w:szCs w:val="24"/>
        </w:rPr>
        <w:t>y</w:t>
      </w:r>
      <w:r w:rsidRPr="00F16705">
        <w:rPr>
          <w:rFonts w:ascii="Candara" w:eastAsia="Arial" w:hAnsi="Candara" w:cs="Arial"/>
          <w:spacing w:val="1"/>
          <w:sz w:val="24"/>
          <w:szCs w:val="24"/>
        </w:rPr>
        <w:t>ou</w:t>
      </w:r>
      <w:r w:rsidRPr="00F16705">
        <w:rPr>
          <w:rFonts w:ascii="Candara" w:eastAsia="Arial" w:hAnsi="Candara" w:cs="Arial"/>
          <w:sz w:val="24"/>
          <w:szCs w:val="24"/>
        </w:rPr>
        <w:t>r c</w:t>
      </w:r>
      <w:r w:rsidRPr="00F16705">
        <w:rPr>
          <w:rFonts w:ascii="Candara" w:eastAsia="Arial" w:hAnsi="Candara" w:cs="Arial"/>
          <w:spacing w:val="1"/>
          <w:sz w:val="24"/>
          <w:szCs w:val="24"/>
        </w:rPr>
        <w:t>on</w:t>
      </w:r>
      <w:r w:rsidRPr="00F16705">
        <w:rPr>
          <w:rFonts w:ascii="Candara" w:eastAsia="Arial" w:hAnsi="Candara" w:cs="Arial"/>
          <w:sz w:val="24"/>
          <w:szCs w:val="24"/>
        </w:rPr>
        <w:t>c</w:t>
      </w:r>
      <w:r w:rsidRPr="00F16705">
        <w:rPr>
          <w:rFonts w:ascii="Candara" w:eastAsia="Arial" w:hAnsi="Candara" w:cs="Arial"/>
          <w:spacing w:val="1"/>
          <w:sz w:val="24"/>
          <w:szCs w:val="24"/>
        </w:rPr>
        <w:t>e</w:t>
      </w:r>
      <w:r w:rsidRPr="00F16705">
        <w:rPr>
          <w:rFonts w:ascii="Candara" w:eastAsia="Arial" w:hAnsi="Candara" w:cs="Arial"/>
          <w:sz w:val="24"/>
          <w:szCs w:val="24"/>
        </w:rPr>
        <w:t>rn in</w:t>
      </w:r>
      <w:r w:rsidRPr="00F16705">
        <w:rPr>
          <w:rFonts w:ascii="Candara" w:eastAsia="Arial" w:hAnsi="Candara" w:cs="Arial"/>
          <w:spacing w:val="1"/>
          <w:sz w:val="24"/>
          <w:szCs w:val="24"/>
        </w:rPr>
        <w:t xml:space="preserve"> </w:t>
      </w:r>
      <w:r w:rsidRPr="00F16705">
        <w:rPr>
          <w:rFonts w:ascii="Candara" w:eastAsia="Arial" w:hAnsi="Candara" w:cs="Arial"/>
          <w:spacing w:val="-3"/>
          <w:sz w:val="24"/>
          <w:szCs w:val="24"/>
        </w:rPr>
        <w:t>w</w:t>
      </w:r>
      <w:r w:rsidRPr="00F16705">
        <w:rPr>
          <w:rFonts w:ascii="Candara" w:eastAsia="Arial" w:hAnsi="Candara" w:cs="Arial"/>
          <w:sz w:val="24"/>
          <w:szCs w:val="24"/>
        </w:rPr>
        <w:t>r</w:t>
      </w:r>
      <w:r w:rsidRPr="00F16705">
        <w:rPr>
          <w:rFonts w:ascii="Candara" w:eastAsia="Arial" w:hAnsi="Candara" w:cs="Arial"/>
          <w:spacing w:val="-1"/>
          <w:sz w:val="24"/>
          <w:szCs w:val="24"/>
        </w:rPr>
        <w:t>i</w:t>
      </w:r>
      <w:r w:rsidRPr="00F16705">
        <w:rPr>
          <w:rFonts w:ascii="Candara" w:eastAsia="Arial" w:hAnsi="Candara" w:cs="Arial"/>
          <w:sz w:val="24"/>
          <w:szCs w:val="24"/>
        </w:rPr>
        <w:t>ti</w:t>
      </w:r>
      <w:r w:rsidRPr="00F16705">
        <w:rPr>
          <w:rFonts w:ascii="Candara" w:eastAsia="Arial" w:hAnsi="Candara" w:cs="Arial"/>
          <w:spacing w:val="3"/>
          <w:sz w:val="24"/>
          <w:szCs w:val="24"/>
        </w:rPr>
        <w:t>n</w:t>
      </w:r>
      <w:r w:rsidRPr="00F16705">
        <w:rPr>
          <w:rFonts w:ascii="Candara" w:eastAsia="Arial" w:hAnsi="Candara" w:cs="Arial"/>
          <w:sz w:val="24"/>
          <w:szCs w:val="24"/>
        </w:rPr>
        <w:t>g</w:t>
      </w:r>
      <w:r w:rsidRPr="00F16705">
        <w:rPr>
          <w:rFonts w:ascii="Candara" w:eastAsia="Arial" w:hAnsi="Candara" w:cs="Arial"/>
          <w:spacing w:val="2"/>
          <w:sz w:val="24"/>
          <w:szCs w:val="24"/>
        </w:rPr>
        <w:t xml:space="preserve"> </w:t>
      </w:r>
      <w:r w:rsidRPr="00F16705">
        <w:rPr>
          <w:rFonts w:ascii="Candara" w:eastAsia="Arial" w:hAnsi="Candara" w:cs="Arial"/>
          <w:spacing w:val="-3"/>
          <w:sz w:val="24"/>
          <w:szCs w:val="24"/>
        </w:rPr>
        <w:t>w</w:t>
      </w:r>
      <w:r w:rsidRPr="00F16705">
        <w:rPr>
          <w:rFonts w:ascii="Candara" w:eastAsia="Arial" w:hAnsi="Candara" w:cs="Arial"/>
          <w:sz w:val="24"/>
          <w:szCs w:val="24"/>
        </w:rPr>
        <w:t>ith</w:t>
      </w:r>
      <w:r w:rsidRPr="00F16705">
        <w:rPr>
          <w:rFonts w:ascii="Candara" w:eastAsia="Arial" w:hAnsi="Candara" w:cs="Arial"/>
          <w:spacing w:val="1"/>
          <w:sz w:val="24"/>
          <w:szCs w:val="24"/>
        </w:rPr>
        <w:t xml:space="preserve"> th</w:t>
      </w:r>
      <w:r w:rsidRPr="00F16705">
        <w:rPr>
          <w:rFonts w:ascii="Candara" w:eastAsia="Arial" w:hAnsi="Candara" w:cs="Arial"/>
          <w:sz w:val="24"/>
          <w:szCs w:val="24"/>
        </w:rPr>
        <w:t>e</w:t>
      </w:r>
      <w:r w:rsidRPr="00F16705">
        <w:rPr>
          <w:rFonts w:ascii="Candara" w:eastAsia="Arial" w:hAnsi="Candara" w:cs="Arial"/>
          <w:spacing w:val="1"/>
          <w:sz w:val="24"/>
          <w:szCs w:val="24"/>
        </w:rPr>
        <w:t xml:space="preserve"> </w:t>
      </w:r>
      <w:r w:rsidR="0012011E" w:rsidRPr="00F16705">
        <w:rPr>
          <w:rFonts w:ascii="Candara" w:eastAsia="Arial" w:hAnsi="Candara" w:cs="Arial"/>
          <w:sz w:val="24"/>
          <w:szCs w:val="24"/>
        </w:rPr>
        <w:t>Proprietor</w:t>
      </w:r>
      <w:r w:rsidRPr="00F16705">
        <w:rPr>
          <w:rFonts w:ascii="Candara" w:eastAsia="Arial" w:hAnsi="Candara" w:cs="Arial"/>
          <w:sz w:val="24"/>
          <w:szCs w:val="24"/>
        </w:rPr>
        <w:t xml:space="preserve">. If you feel that your </w:t>
      </w:r>
      <w:r w:rsidR="002137AF" w:rsidRPr="00F16705">
        <w:rPr>
          <w:rFonts w:ascii="Candara" w:eastAsia="Arial" w:hAnsi="Candara" w:cs="Arial"/>
          <w:sz w:val="24"/>
          <w:szCs w:val="24"/>
        </w:rPr>
        <w:t xml:space="preserve">complaint has not been dealt with you should refer your complaint to the Appeals </w:t>
      </w:r>
      <w:r w:rsidR="0012011E" w:rsidRPr="00F16705">
        <w:rPr>
          <w:rFonts w:ascii="Candara" w:eastAsia="Arial" w:hAnsi="Candara" w:cs="Arial"/>
          <w:sz w:val="24"/>
          <w:szCs w:val="24"/>
        </w:rPr>
        <w:t>Panel.</w:t>
      </w:r>
    </w:p>
    <w:p w14:paraId="28589373" w14:textId="77777777" w:rsidR="00A774ED" w:rsidRPr="00F16705" w:rsidRDefault="00A774ED" w:rsidP="00FC3F2F">
      <w:pPr>
        <w:ind w:left="120" w:right="79"/>
        <w:jc w:val="both"/>
        <w:rPr>
          <w:rFonts w:ascii="Candara" w:eastAsia="Arial" w:hAnsi="Candara" w:cs="Arial"/>
          <w:sz w:val="24"/>
          <w:szCs w:val="24"/>
        </w:rPr>
      </w:pPr>
    </w:p>
    <w:p w14:paraId="2ADD44DC" w14:textId="24644362" w:rsidR="00E07B1C" w:rsidRPr="00F16705" w:rsidRDefault="00E07B1C">
      <w:pPr>
        <w:spacing w:before="16" w:line="260" w:lineRule="exact"/>
        <w:rPr>
          <w:rFonts w:ascii="Candara" w:hAnsi="Candara" w:cs="Arial"/>
          <w:sz w:val="26"/>
          <w:szCs w:val="26"/>
        </w:rPr>
      </w:pPr>
    </w:p>
    <w:p w14:paraId="2ADD44DD" w14:textId="77777777" w:rsidR="00E07B1C" w:rsidRPr="00F16705" w:rsidRDefault="000338BF">
      <w:pPr>
        <w:ind w:left="120" w:right="5776"/>
        <w:jc w:val="both"/>
        <w:rPr>
          <w:rFonts w:ascii="Candara" w:eastAsia="Arial" w:hAnsi="Candara" w:cs="Arial"/>
          <w:sz w:val="24"/>
          <w:szCs w:val="24"/>
        </w:rPr>
      </w:pPr>
      <w:r w:rsidRPr="00F16705">
        <w:rPr>
          <w:rFonts w:ascii="Candara" w:eastAsia="Arial" w:hAnsi="Candara" w:cs="Arial"/>
          <w:b/>
          <w:sz w:val="24"/>
          <w:szCs w:val="24"/>
        </w:rPr>
        <w:t>Initi</w:t>
      </w:r>
      <w:r w:rsidRPr="00F16705">
        <w:rPr>
          <w:rFonts w:ascii="Candara" w:eastAsia="Arial" w:hAnsi="Candara" w:cs="Arial"/>
          <w:b/>
          <w:spacing w:val="1"/>
          <w:sz w:val="24"/>
          <w:szCs w:val="24"/>
        </w:rPr>
        <w:t>a</w:t>
      </w:r>
      <w:r w:rsidRPr="00F16705">
        <w:rPr>
          <w:rFonts w:ascii="Candara" w:eastAsia="Arial" w:hAnsi="Candara" w:cs="Arial"/>
          <w:b/>
          <w:sz w:val="24"/>
          <w:szCs w:val="24"/>
        </w:rPr>
        <w:t>l</w:t>
      </w:r>
      <w:r w:rsidRPr="00F16705">
        <w:rPr>
          <w:rFonts w:ascii="Candara" w:eastAsia="Arial" w:hAnsi="Candara" w:cs="Arial"/>
          <w:b/>
          <w:spacing w:val="1"/>
          <w:sz w:val="24"/>
          <w:szCs w:val="24"/>
        </w:rPr>
        <w:t xml:space="preserve"> </w:t>
      </w:r>
      <w:r w:rsidRPr="00F16705">
        <w:rPr>
          <w:rFonts w:ascii="Candara" w:eastAsia="Arial" w:hAnsi="Candara" w:cs="Arial"/>
          <w:b/>
          <w:sz w:val="24"/>
          <w:szCs w:val="24"/>
        </w:rPr>
        <w:t>In</w:t>
      </w:r>
      <w:r w:rsidRPr="00F16705">
        <w:rPr>
          <w:rFonts w:ascii="Candara" w:eastAsia="Arial" w:hAnsi="Candara" w:cs="Arial"/>
          <w:b/>
          <w:spacing w:val="-1"/>
          <w:sz w:val="24"/>
          <w:szCs w:val="24"/>
        </w:rPr>
        <w:t>f</w:t>
      </w:r>
      <w:r w:rsidRPr="00F16705">
        <w:rPr>
          <w:rFonts w:ascii="Candara" w:eastAsia="Arial" w:hAnsi="Candara" w:cs="Arial"/>
          <w:b/>
          <w:sz w:val="24"/>
          <w:szCs w:val="24"/>
        </w:rPr>
        <w:t>orm</w:t>
      </w:r>
      <w:r w:rsidRPr="00F16705">
        <w:rPr>
          <w:rFonts w:ascii="Candara" w:eastAsia="Arial" w:hAnsi="Candara" w:cs="Arial"/>
          <w:b/>
          <w:spacing w:val="-1"/>
          <w:sz w:val="24"/>
          <w:szCs w:val="24"/>
        </w:rPr>
        <w:t>a</w:t>
      </w:r>
      <w:r w:rsidRPr="00F16705">
        <w:rPr>
          <w:rFonts w:ascii="Candara" w:eastAsia="Arial" w:hAnsi="Candara" w:cs="Arial"/>
          <w:b/>
          <w:sz w:val="24"/>
          <w:szCs w:val="24"/>
        </w:rPr>
        <w:t>l</w:t>
      </w:r>
      <w:r w:rsidRPr="00F16705">
        <w:rPr>
          <w:rFonts w:ascii="Candara" w:eastAsia="Arial" w:hAnsi="Candara" w:cs="Arial"/>
          <w:b/>
          <w:spacing w:val="1"/>
          <w:sz w:val="24"/>
          <w:szCs w:val="24"/>
        </w:rPr>
        <w:t xml:space="preserve"> </w:t>
      </w:r>
      <w:r w:rsidRPr="00F16705">
        <w:rPr>
          <w:rFonts w:ascii="Candara" w:eastAsia="Arial" w:hAnsi="Candara" w:cs="Arial"/>
          <w:b/>
          <w:spacing w:val="-1"/>
          <w:sz w:val="24"/>
          <w:szCs w:val="24"/>
        </w:rPr>
        <w:t>M</w:t>
      </w:r>
      <w:r w:rsidRPr="00F16705">
        <w:rPr>
          <w:rFonts w:ascii="Candara" w:eastAsia="Arial" w:hAnsi="Candara" w:cs="Arial"/>
          <w:b/>
          <w:spacing w:val="1"/>
          <w:sz w:val="24"/>
          <w:szCs w:val="24"/>
        </w:rPr>
        <w:t>ee</w:t>
      </w:r>
      <w:r w:rsidRPr="00F16705">
        <w:rPr>
          <w:rFonts w:ascii="Candara" w:eastAsia="Arial" w:hAnsi="Candara" w:cs="Arial"/>
          <w:b/>
          <w:sz w:val="24"/>
          <w:szCs w:val="24"/>
        </w:rPr>
        <w:t>t</w:t>
      </w:r>
      <w:r w:rsidRPr="00F16705">
        <w:rPr>
          <w:rFonts w:ascii="Candara" w:eastAsia="Arial" w:hAnsi="Candara" w:cs="Arial"/>
          <w:b/>
          <w:spacing w:val="-3"/>
          <w:sz w:val="24"/>
          <w:szCs w:val="24"/>
        </w:rPr>
        <w:t>i</w:t>
      </w:r>
      <w:r w:rsidRPr="00F16705">
        <w:rPr>
          <w:rFonts w:ascii="Candara" w:eastAsia="Arial" w:hAnsi="Candara" w:cs="Arial"/>
          <w:b/>
          <w:sz w:val="24"/>
          <w:szCs w:val="24"/>
        </w:rPr>
        <w:t>ng</w:t>
      </w:r>
    </w:p>
    <w:p w14:paraId="2ADD44DE" w14:textId="318DD284" w:rsidR="00E07B1C" w:rsidRPr="00F16705" w:rsidRDefault="000338BF">
      <w:pPr>
        <w:ind w:left="120" w:right="80"/>
        <w:rPr>
          <w:rFonts w:ascii="Candara" w:eastAsia="Arial" w:hAnsi="Candara" w:cs="Arial"/>
          <w:sz w:val="24"/>
          <w:szCs w:val="24"/>
        </w:rPr>
      </w:pPr>
      <w:r w:rsidRPr="00F16705">
        <w:rPr>
          <w:rFonts w:ascii="Candara" w:eastAsia="Arial" w:hAnsi="Candara" w:cs="Arial"/>
          <w:sz w:val="24"/>
          <w:szCs w:val="24"/>
        </w:rPr>
        <w:t>O</w:t>
      </w:r>
      <w:r w:rsidRPr="00F16705">
        <w:rPr>
          <w:rFonts w:ascii="Candara" w:eastAsia="Arial" w:hAnsi="Candara" w:cs="Arial"/>
          <w:spacing w:val="1"/>
          <w:sz w:val="24"/>
          <w:szCs w:val="24"/>
        </w:rPr>
        <w:t>n</w:t>
      </w:r>
      <w:r w:rsidRPr="00F16705">
        <w:rPr>
          <w:rFonts w:ascii="Candara" w:eastAsia="Arial" w:hAnsi="Candara" w:cs="Arial"/>
          <w:sz w:val="24"/>
          <w:szCs w:val="24"/>
        </w:rPr>
        <w:t>ce</w:t>
      </w:r>
      <w:r w:rsidRPr="00F16705">
        <w:rPr>
          <w:rFonts w:ascii="Candara" w:eastAsia="Arial" w:hAnsi="Candara" w:cs="Arial"/>
          <w:spacing w:val="39"/>
          <w:sz w:val="24"/>
          <w:szCs w:val="24"/>
        </w:rPr>
        <w:t xml:space="preserve"> </w:t>
      </w:r>
      <w:r w:rsidRPr="00F16705">
        <w:rPr>
          <w:rFonts w:ascii="Candara" w:eastAsia="Arial" w:hAnsi="Candara" w:cs="Arial"/>
          <w:sz w:val="24"/>
          <w:szCs w:val="24"/>
        </w:rPr>
        <w:t>a</w:t>
      </w:r>
      <w:r w:rsidRPr="00F16705">
        <w:rPr>
          <w:rFonts w:ascii="Candara" w:eastAsia="Arial" w:hAnsi="Candara" w:cs="Arial"/>
          <w:spacing w:val="39"/>
          <w:sz w:val="24"/>
          <w:szCs w:val="24"/>
        </w:rPr>
        <w:t xml:space="preserve"> </w:t>
      </w:r>
      <w:r w:rsidRPr="00F16705">
        <w:rPr>
          <w:rFonts w:ascii="Candara" w:eastAsia="Arial" w:hAnsi="Candara" w:cs="Arial"/>
          <w:sz w:val="24"/>
          <w:szCs w:val="24"/>
        </w:rPr>
        <w:t>c</w:t>
      </w:r>
      <w:r w:rsidRPr="00F16705">
        <w:rPr>
          <w:rFonts w:ascii="Candara" w:eastAsia="Arial" w:hAnsi="Candara" w:cs="Arial"/>
          <w:spacing w:val="-1"/>
          <w:sz w:val="24"/>
          <w:szCs w:val="24"/>
        </w:rPr>
        <w:t>o</w:t>
      </w:r>
      <w:r w:rsidRPr="00F16705">
        <w:rPr>
          <w:rFonts w:ascii="Candara" w:eastAsia="Arial" w:hAnsi="Candara" w:cs="Arial"/>
          <w:spacing w:val="1"/>
          <w:sz w:val="24"/>
          <w:szCs w:val="24"/>
        </w:rPr>
        <w:t>n</w:t>
      </w:r>
      <w:r w:rsidRPr="00F16705">
        <w:rPr>
          <w:rFonts w:ascii="Candara" w:eastAsia="Arial" w:hAnsi="Candara" w:cs="Arial"/>
          <w:sz w:val="24"/>
          <w:szCs w:val="24"/>
        </w:rPr>
        <w:t>c</w:t>
      </w:r>
      <w:r w:rsidRPr="00F16705">
        <w:rPr>
          <w:rFonts w:ascii="Candara" w:eastAsia="Arial" w:hAnsi="Candara" w:cs="Arial"/>
          <w:spacing w:val="1"/>
          <w:sz w:val="24"/>
          <w:szCs w:val="24"/>
        </w:rPr>
        <w:t>e</w:t>
      </w:r>
      <w:r w:rsidRPr="00F16705">
        <w:rPr>
          <w:rFonts w:ascii="Candara" w:eastAsia="Arial" w:hAnsi="Candara" w:cs="Arial"/>
          <w:sz w:val="24"/>
          <w:szCs w:val="24"/>
        </w:rPr>
        <w:t>rn</w:t>
      </w:r>
      <w:r w:rsidRPr="00F16705">
        <w:rPr>
          <w:rFonts w:ascii="Candara" w:eastAsia="Arial" w:hAnsi="Candara" w:cs="Arial"/>
          <w:spacing w:val="39"/>
          <w:sz w:val="24"/>
          <w:szCs w:val="24"/>
        </w:rPr>
        <w:t xml:space="preserve"> </w:t>
      </w:r>
      <w:r w:rsidRPr="00F16705">
        <w:rPr>
          <w:rFonts w:ascii="Candara" w:eastAsia="Arial" w:hAnsi="Candara" w:cs="Arial"/>
          <w:spacing w:val="1"/>
          <w:sz w:val="24"/>
          <w:szCs w:val="24"/>
        </w:rPr>
        <w:t>ha</w:t>
      </w:r>
      <w:r w:rsidRPr="00F16705">
        <w:rPr>
          <w:rFonts w:ascii="Candara" w:eastAsia="Arial" w:hAnsi="Candara" w:cs="Arial"/>
          <w:sz w:val="24"/>
          <w:szCs w:val="24"/>
        </w:rPr>
        <w:t>s</w:t>
      </w:r>
      <w:r w:rsidRPr="00F16705">
        <w:rPr>
          <w:rFonts w:ascii="Candara" w:eastAsia="Arial" w:hAnsi="Candara" w:cs="Arial"/>
          <w:spacing w:val="39"/>
          <w:sz w:val="24"/>
          <w:szCs w:val="24"/>
        </w:rPr>
        <w:t xml:space="preserve"> </w:t>
      </w:r>
      <w:r w:rsidRPr="00F16705">
        <w:rPr>
          <w:rFonts w:ascii="Candara" w:eastAsia="Arial" w:hAnsi="Candara" w:cs="Arial"/>
          <w:spacing w:val="1"/>
          <w:sz w:val="24"/>
          <w:szCs w:val="24"/>
        </w:rPr>
        <w:t>be</w:t>
      </w:r>
      <w:r w:rsidRPr="00F16705">
        <w:rPr>
          <w:rFonts w:ascii="Candara" w:eastAsia="Arial" w:hAnsi="Candara" w:cs="Arial"/>
          <w:spacing w:val="-1"/>
          <w:sz w:val="24"/>
          <w:szCs w:val="24"/>
        </w:rPr>
        <w:t>e</w:t>
      </w:r>
      <w:r w:rsidRPr="00F16705">
        <w:rPr>
          <w:rFonts w:ascii="Candara" w:eastAsia="Arial" w:hAnsi="Candara" w:cs="Arial"/>
          <w:sz w:val="24"/>
          <w:szCs w:val="24"/>
        </w:rPr>
        <w:t>n</w:t>
      </w:r>
      <w:r w:rsidRPr="00F16705">
        <w:rPr>
          <w:rFonts w:ascii="Candara" w:eastAsia="Arial" w:hAnsi="Candara" w:cs="Arial"/>
          <w:spacing w:val="39"/>
          <w:sz w:val="24"/>
          <w:szCs w:val="24"/>
        </w:rPr>
        <w:t xml:space="preserve"> </w:t>
      </w:r>
      <w:r w:rsidRPr="00F16705">
        <w:rPr>
          <w:rFonts w:ascii="Candara" w:eastAsia="Arial" w:hAnsi="Candara" w:cs="Arial"/>
          <w:sz w:val="24"/>
          <w:szCs w:val="24"/>
        </w:rPr>
        <w:t>raised</w:t>
      </w:r>
      <w:r w:rsidRPr="00F16705">
        <w:rPr>
          <w:rFonts w:ascii="Candara" w:eastAsia="Arial" w:hAnsi="Candara" w:cs="Arial"/>
          <w:spacing w:val="39"/>
          <w:sz w:val="24"/>
          <w:szCs w:val="24"/>
        </w:rPr>
        <w:t xml:space="preserve"> </w:t>
      </w:r>
      <w:r w:rsidRPr="00F16705">
        <w:rPr>
          <w:rFonts w:ascii="Candara" w:eastAsia="Arial" w:hAnsi="Candara" w:cs="Arial"/>
          <w:spacing w:val="-2"/>
          <w:sz w:val="24"/>
          <w:szCs w:val="24"/>
        </w:rPr>
        <w:t>y</w:t>
      </w:r>
      <w:r w:rsidRPr="00F16705">
        <w:rPr>
          <w:rFonts w:ascii="Candara" w:eastAsia="Arial" w:hAnsi="Candara" w:cs="Arial"/>
          <w:spacing w:val="1"/>
          <w:sz w:val="24"/>
          <w:szCs w:val="24"/>
        </w:rPr>
        <w:t>o</w:t>
      </w:r>
      <w:r w:rsidRPr="00F16705">
        <w:rPr>
          <w:rFonts w:ascii="Candara" w:eastAsia="Arial" w:hAnsi="Candara" w:cs="Arial"/>
          <w:sz w:val="24"/>
          <w:szCs w:val="24"/>
        </w:rPr>
        <w:t>u</w:t>
      </w:r>
      <w:r w:rsidRPr="00F16705">
        <w:rPr>
          <w:rFonts w:ascii="Candara" w:eastAsia="Arial" w:hAnsi="Candara" w:cs="Arial"/>
          <w:spacing w:val="39"/>
          <w:sz w:val="24"/>
          <w:szCs w:val="24"/>
        </w:rPr>
        <w:t xml:space="preserve"> </w:t>
      </w:r>
      <w:r w:rsidR="00720DBA" w:rsidRPr="00F16705">
        <w:rPr>
          <w:rFonts w:ascii="Candara" w:eastAsia="Arial" w:hAnsi="Candara" w:cs="Arial"/>
          <w:spacing w:val="1"/>
          <w:sz w:val="24"/>
          <w:szCs w:val="24"/>
        </w:rPr>
        <w:t>will</w:t>
      </w:r>
      <w:r w:rsidRPr="00F16705">
        <w:rPr>
          <w:rFonts w:ascii="Candara" w:eastAsia="Arial" w:hAnsi="Candara" w:cs="Arial"/>
          <w:spacing w:val="36"/>
          <w:sz w:val="24"/>
          <w:szCs w:val="24"/>
        </w:rPr>
        <w:t xml:space="preserve"> </w:t>
      </w:r>
      <w:r w:rsidRPr="00F16705">
        <w:rPr>
          <w:rFonts w:ascii="Candara" w:eastAsia="Arial" w:hAnsi="Candara" w:cs="Arial"/>
          <w:spacing w:val="1"/>
          <w:sz w:val="24"/>
          <w:szCs w:val="24"/>
        </w:rPr>
        <w:t>b</w:t>
      </w:r>
      <w:r w:rsidRPr="00F16705">
        <w:rPr>
          <w:rFonts w:ascii="Candara" w:eastAsia="Arial" w:hAnsi="Candara" w:cs="Arial"/>
          <w:sz w:val="24"/>
          <w:szCs w:val="24"/>
        </w:rPr>
        <w:t>e</w:t>
      </w:r>
      <w:r w:rsidRPr="00F16705">
        <w:rPr>
          <w:rFonts w:ascii="Candara" w:eastAsia="Arial" w:hAnsi="Candara" w:cs="Arial"/>
          <w:spacing w:val="39"/>
          <w:sz w:val="24"/>
          <w:szCs w:val="24"/>
        </w:rPr>
        <w:t xml:space="preserve"> </w:t>
      </w:r>
      <w:r w:rsidRPr="00F16705">
        <w:rPr>
          <w:rFonts w:ascii="Candara" w:eastAsia="Arial" w:hAnsi="Candara" w:cs="Arial"/>
          <w:sz w:val="24"/>
          <w:szCs w:val="24"/>
        </w:rPr>
        <w:t>in</w:t>
      </w:r>
      <w:r w:rsidRPr="00F16705">
        <w:rPr>
          <w:rFonts w:ascii="Candara" w:eastAsia="Arial" w:hAnsi="Candara" w:cs="Arial"/>
          <w:spacing w:val="-2"/>
          <w:sz w:val="24"/>
          <w:szCs w:val="24"/>
        </w:rPr>
        <w:t>v</w:t>
      </w:r>
      <w:r w:rsidRPr="00F16705">
        <w:rPr>
          <w:rFonts w:ascii="Candara" w:eastAsia="Arial" w:hAnsi="Candara" w:cs="Arial"/>
          <w:sz w:val="24"/>
          <w:szCs w:val="24"/>
        </w:rPr>
        <w:t>it</w:t>
      </w:r>
      <w:r w:rsidRPr="00F16705">
        <w:rPr>
          <w:rFonts w:ascii="Candara" w:eastAsia="Arial" w:hAnsi="Candara" w:cs="Arial"/>
          <w:spacing w:val="1"/>
          <w:sz w:val="24"/>
          <w:szCs w:val="24"/>
        </w:rPr>
        <w:t>e</w:t>
      </w:r>
      <w:r w:rsidRPr="00F16705">
        <w:rPr>
          <w:rFonts w:ascii="Candara" w:eastAsia="Arial" w:hAnsi="Candara" w:cs="Arial"/>
          <w:sz w:val="24"/>
          <w:szCs w:val="24"/>
        </w:rPr>
        <w:t>d</w:t>
      </w:r>
      <w:r w:rsidRPr="00F16705">
        <w:rPr>
          <w:rFonts w:ascii="Candara" w:eastAsia="Arial" w:hAnsi="Candara" w:cs="Arial"/>
          <w:spacing w:val="39"/>
          <w:sz w:val="24"/>
          <w:szCs w:val="24"/>
        </w:rPr>
        <w:t xml:space="preserve"> </w:t>
      </w:r>
      <w:r w:rsidRPr="00F16705">
        <w:rPr>
          <w:rFonts w:ascii="Candara" w:eastAsia="Arial" w:hAnsi="Candara" w:cs="Arial"/>
          <w:sz w:val="24"/>
          <w:szCs w:val="24"/>
        </w:rPr>
        <w:t>to</w:t>
      </w:r>
      <w:r w:rsidRPr="00F16705">
        <w:rPr>
          <w:rFonts w:ascii="Candara" w:eastAsia="Arial" w:hAnsi="Candara" w:cs="Arial"/>
          <w:spacing w:val="40"/>
          <w:sz w:val="24"/>
          <w:szCs w:val="24"/>
        </w:rPr>
        <w:t xml:space="preserve"> </w:t>
      </w:r>
      <w:r w:rsidRPr="00F16705">
        <w:rPr>
          <w:rFonts w:ascii="Candara" w:eastAsia="Arial" w:hAnsi="Candara" w:cs="Arial"/>
          <w:spacing w:val="1"/>
          <w:sz w:val="24"/>
          <w:szCs w:val="24"/>
        </w:rPr>
        <w:t>a</w:t>
      </w:r>
      <w:r w:rsidRPr="00F16705">
        <w:rPr>
          <w:rFonts w:ascii="Candara" w:eastAsia="Arial" w:hAnsi="Candara" w:cs="Arial"/>
          <w:sz w:val="24"/>
          <w:szCs w:val="24"/>
        </w:rPr>
        <w:t>t</w:t>
      </w:r>
      <w:r w:rsidRPr="00F16705">
        <w:rPr>
          <w:rFonts w:ascii="Candara" w:eastAsia="Arial" w:hAnsi="Candara" w:cs="Arial"/>
          <w:spacing w:val="-1"/>
          <w:sz w:val="24"/>
          <w:szCs w:val="24"/>
        </w:rPr>
        <w:t>t</w:t>
      </w:r>
      <w:r w:rsidRPr="00F16705">
        <w:rPr>
          <w:rFonts w:ascii="Candara" w:eastAsia="Arial" w:hAnsi="Candara" w:cs="Arial"/>
          <w:spacing w:val="1"/>
          <w:sz w:val="24"/>
          <w:szCs w:val="24"/>
        </w:rPr>
        <w:t>en</w:t>
      </w:r>
      <w:r w:rsidRPr="00F16705">
        <w:rPr>
          <w:rFonts w:ascii="Candara" w:eastAsia="Arial" w:hAnsi="Candara" w:cs="Arial"/>
          <w:sz w:val="24"/>
          <w:szCs w:val="24"/>
        </w:rPr>
        <w:t>d</w:t>
      </w:r>
      <w:r w:rsidRPr="00F16705">
        <w:rPr>
          <w:rFonts w:ascii="Candara" w:eastAsia="Arial" w:hAnsi="Candara" w:cs="Arial"/>
          <w:spacing w:val="39"/>
          <w:sz w:val="24"/>
          <w:szCs w:val="24"/>
        </w:rPr>
        <w:t xml:space="preserve"> </w:t>
      </w:r>
      <w:r w:rsidRPr="00F16705">
        <w:rPr>
          <w:rFonts w:ascii="Candara" w:eastAsia="Arial" w:hAnsi="Candara" w:cs="Arial"/>
          <w:spacing w:val="-1"/>
          <w:sz w:val="24"/>
          <w:szCs w:val="24"/>
        </w:rPr>
        <w:t>a</w:t>
      </w:r>
      <w:r w:rsidRPr="00F16705">
        <w:rPr>
          <w:rFonts w:ascii="Candara" w:eastAsia="Arial" w:hAnsi="Candara" w:cs="Arial"/>
          <w:sz w:val="24"/>
          <w:szCs w:val="24"/>
        </w:rPr>
        <w:t>n</w:t>
      </w:r>
      <w:r w:rsidRPr="00F16705">
        <w:rPr>
          <w:rFonts w:ascii="Candara" w:eastAsia="Arial" w:hAnsi="Candara" w:cs="Arial"/>
          <w:spacing w:val="39"/>
          <w:sz w:val="24"/>
          <w:szCs w:val="24"/>
        </w:rPr>
        <w:t xml:space="preserve"> </w:t>
      </w:r>
      <w:r w:rsidRPr="00F16705">
        <w:rPr>
          <w:rFonts w:ascii="Candara" w:eastAsia="Arial" w:hAnsi="Candara" w:cs="Arial"/>
          <w:sz w:val="24"/>
          <w:szCs w:val="24"/>
        </w:rPr>
        <w:t>in</w:t>
      </w:r>
      <w:r w:rsidRPr="00F16705">
        <w:rPr>
          <w:rFonts w:ascii="Candara" w:eastAsia="Arial" w:hAnsi="Candara" w:cs="Arial"/>
          <w:spacing w:val="1"/>
          <w:sz w:val="24"/>
          <w:szCs w:val="24"/>
        </w:rPr>
        <w:t>fo</w:t>
      </w:r>
      <w:r w:rsidRPr="00F16705">
        <w:rPr>
          <w:rFonts w:ascii="Candara" w:eastAsia="Arial" w:hAnsi="Candara" w:cs="Arial"/>
          <w:sz w:val="24"/>
          <w:szCs w:val="24"/>
        </w:rPr>
        <w:t>r</w:t>
      </w:r>
      <w:r w:rsidRPr="00F16705">
        <w:rPr>
          <w:rFonts w:ascii="Candara" w:eastAsia="Arial" w:hAnsi="Candara" w:cs="Arial"/>
          <w:spacing w:val="-1"/>
          <w:sz w:val="24"/>
          <w:szCs w:val="24"/>
        </w:rPr>
        <w:t>m</w:t>
      </w:r>
      <w:r w:rsidRPr="00F16705">
        <w:rPr>
          <w:rFonts w:ascii="Candara" w:eastAsia="Arial" w:hAnsi="Candara" w:cs="Arial"/>
          <w:spacing w:val="1"/>
          <w:sz w:val="24"/>
          <w:szCs w:val="24"/>
        </w:rPr>
        <w:t>a</w:t>
      </w:r>
      <w:r w:rsidRPr="00F16705">
        <w:rPr>
          <w:rFonts w:ascii="Candara" w:eastAsia="Arial" w:hAnsi="Candara" w:cs="Arial"/>
          <w:sz w:val="24"/>
          <w:szCs w:val="24"/>
        </w:rPr>
        <w:t xml:space="preserve">l </w:t>
      </w:r>
      <w:r w:rsidRPr="00F16705">
        <w:rPr>
          <w:rFonts w:ascii="Candara" w:eastAsia="Arial" w:hAnsi="Candara" w:cs="Arial"/>
          <w:spacing w:val="1"/>
          <w:sz w:val="24"/>
          <w:szCs w:val="24"/>
        </w:rPr>
        <w:t>me</w:t>
      </w:r>
      <w:r w:rsidRPr="00F16705">
        <w:rPr>
          <w:rFonts w:ascii="Candara" w:eastAsia="Arial" w:hAnsi="Candara" w:cs="Arial"/>
          <w:spacing w:val="-1"/>
          <w:sz w:val="24"/>
          <w:szCs w:val="24"/>
        </w:rPr>
        <w:t>e</w:t>
      </w:r>
      <w:r w:rsidRPr="00F16705">
        <w:rPr>
          <w:rFonts w:ascii="Candara" w:eastAsia="Arial" w:hAnsi="Candara" w:cs="Arial"/>
          <w:sz w:val="24"/>
          <w:szCs w:val="24"/>
        </w:rPr>
        <w:t>ti</w:t>
      </w:r>
      <w:r w:rsidRPr="00F16705">
        <w:rPr>
          <w:rFonts w:ascii="Candara" w:eastAsia="Arial" w:hAnsi="Candara" w:cs="Arial"/>
          <w:spacing w:val="1"/>
          <w:sz w:val="24"/>
          <w:szCs w:val="24"/>
        </w:rPr>
        <w:t>n</w:t>
      </w:r>
      <w:r w:rsidRPr="00F16705">
        <w:rPr>
          <w:rFonts w:ascii="Candara" w:eastAsia="Arial" w:hAnsi="Candara" w:cs="Arial"/>
          <w:sz w:val="24"/>
          <w:szCs w:val="24"/>
        </w:rPr>
        <w:t>g</w:t>
      </w:r>
      <w:r w:rsidRPr="00F16705">
        <w:rPr>
          <w:rFonts w:ascii="Candara" w:eastAsia="Arial" w:hAnsi="Candara" w:cs="Arial"/>
          <w:spacing w:val="-1"/>
          <w:sz w:val="24"/>
          <w:szCs w:val="24"/>
        </w:rPr>
        <w:t xml:space="preserve"> </w:t>
      </w:r>
      <w:r w:rsidRPr="00F16705">
        <w:rPr>
          <w:rFonts w:ascii="Candara" w:eastAsia="Arial" w:hAnsi="Candara" w:cs="Arial"/>
          <w:spacing w:val="-2"/>
          <w:sz w:val="24"/>
          <w:szCs w:val="24"/>
        </w:rPr>
        <w:t>w</w:t>
      </w:r>
      <w:r w:rsidRPr="00F16705">
        <w:rPr>
          <w:rFonts w:ascii="Candara" w:eastAsia="Arial" w:hAnsi="Candara" w:cs="Arial"/>
          <w:sz w:val="24"/>
          <w:szCs w:val="24"/>
        </w:rPr>
        <w:t>ith</w:t>
      </w:r>
      <w:r w:rsidRPr="00F16705">
        <w:rPr>
          <w:rFonts w:ascii="Candara" w:eastAsia="Arial" w:hAnsi="Candara" w:cs="Arial"/>
          <w:spacing w:val="1"/>
          <w:sz w:val="24"/>
          <w:szCs w:val="24"/>
        </w:rPr>
        <w:t xml:space="preserve"> </w:t>
      </w:r>
      <w:r w:rsidRPr="00F16705">
        <w:rPr>
          <w:rFonts w:ascii="Candara" w:eastAsia="Arial" w:hAnsi="Candara" w:cs="Arial"/>
          <w:sz w:val="24"/>
          <w:szCs w:val="24"/>
        </w:rPr>
        <w:t>a</w:t>
      </w:r>
      <w:r w:rsidRPr="00F16705">
        <w:rPr>
          <w:rFonts w:ascii="Candara" w:eastAsia="Arial" w:hAnsi="Candara" w:cs="Arial"/>
          <w:spacing w:val="1"/>
          <w:sz w:val="24"/>
          <w:szCs w:val="24"/>
        </w:rPr>
        <w:t xml:space="preserve"> </w:t>
      </w:r>
      <w:r w:rsidRPr="00F16705">
        <w:rPr>
          <w:rFonts w:ascii="Candara" w:eastAsia="Arial" w:hAnsi="Candara" w:cs="Arial"/>
          <w:spacing w:val="2"/>
          <w:sz w:val="24"/>
          <w:szCs w:val="24"/>
        </w:rPr>
        <w:t>m</w:t>
      </w:r>
      <w:r w:rsidRPr="00F16705">
        <w:rPr>
          <w:rFonts w:ascii="Candara" w:eastAsia="Arial" w:hAnsi="Candara" w:cs="Arial"/>
          <w:spacing w:val="-1"/>
          <w:sz w:val="24"/>
          <w:szCs w:val="24"/>
        </w:rPr>
        <w:t>em</w:t>
      </w:r>
      <w:r w:rsidRPr="00F16705">
        <w:rPr>
          <w:rFonts w:ascii="Candara" w:eastAsia="Arial" w:hAnsi="Candara" w:cs="Arial"/>
          <w:spacing w:val="1"/>
          <w:sz w:val="24"/>
          <w:szCs w:val="24"/>
        </w:rPr>
        <w:t>b</w:t>
      </w:r>
      <w:r w:rsidRPr="00F16705">
        <w:rPr>
          <w:rFonts w:ascii="Candara" w:eastAsia="Arial" w:hAnsi="Candara" w:cs="Arial"/>
          <w:spacing w:val="-1"/>
          <w:sz w:val="24"/>
          <w:szCs w:val="24"/>
        </w:rPr>
        <w:t>e</w:t>
      </w:r>
      <w:r w:rsidRPr="00F16705">
        <w:rPr>
          <w:rFonts w:ascii="Candara" w:eastAsia="Arial" w:hAnsi="Candara" w:cs="Arial"/>
          <w:sz w:val="24"/>
          <w:szCs w:val="24"/>
        </w:rPr>
        <w:t xml:space="preserve">r </w:t>
      </w:r>
      <w:r w:rsidRPr="00F16705">
        <w:rPr>
          <w:rFonts w:ascii="Candara" w:eastAsia="Arial" w:hAnsi="Candara" w:cs="Arial"/>
          <w:spacing w:val="-2"/>
          <w:sz w:val="24"/>
          <w:szCs w:val="24"/>
        </w:rPr>
        <w:t>o</w:t>
      </w:r>
      <w:r w:rsidRPr="00F16705">
        <w:rPr>
          <w:rFonts w:ascii="Candara" w:eastAsia="Arial" w:hAnsi="Candara" w:cs="Arial"/>
          <w:sz w:val="24"/>
          <w:szCs w:val="24"/>
        </w:rPr>
        <w:t>f</w:t>
      </w:r>
      <w:r w:rsidRPr="00F16705">
        <w:rPr>
          <w:rFonts w:ascii="Candara" w:eastAsia="Arial" w:hAnsi="Candara" w:cs="Arial"/>
          <w:spacing w:val="3"/>
          <w:sz w:val="24"/>
          <w:szCs w:val="24"/>
        </w:rPr>
        <w:t xml:space="preserve"> </w:t>
      </w:r>
      <w:r w:rsidRPr="00F16705">
        <w:rPr>
          <w:rFonts w:ascii="Candara" w:eastAsia="Arial" w:hAnsi="Candara" w:cs="Arial"/>
          <w:sz w:val="24"/>
          <w:szCs w:val="24"/>
        </w:rPr>
        <w:t>s</w:t>
      </w:r>
      <w:r w:rsidRPr="00F16705">
        <w:rPr>
          <w:rFonts w:ascii="Candara" w:eastAsia="Arial" w:hAnsi="Candara" w:cs="Arial"/>
          <w:spacing w:val="1"/>
          <w:sz w:val="24"/>
          <w:szCs w:val="24"/>
        </w:rPr>
        <w:t>t</w:t>
      </w:r>
      <w:r w:rsidRPr="00F16705">
        <w:rPr>
          <w:rFonts w:ascii="Candara" w:eastAsia="Arial" w:hAnsi="Candara" w:cs="Arial"/>
          <w:spacing w:val="-1"/>
          <w:sz w:val="24"/>
          <w:szCs w:val="24"/>
        </w:rPr>
        <w:t>a</w:t>
      </w:r>
      <w:r w:rsidRPr="00F16705">
        <w:rPr>
          <w:rFonts w:ascii="Candara" w:eastAsia="Arial" w:hAnsi="Candara" w:cs="Arial"/>
          <w:sz w:val="24"/>
          <w:szCs w:val="24"/>
        </w:rPr>
        <w:t>ff</w:t>
      </w:r>
      <w:r w:rsidRPr="00F16705">
        <w:rPr>
          <w:rFonts w:ascii="Candara" w:eastAsia="Arial" w:hAnsi="Candara" w:cs="Arial"/>
          <w:spacing w:val="1"/>
          <w:sz w:val="24"/>
          <w:szCs w:val="24"/>
        </w:rPr>
        <w:t xml:space="preserve"> o</w:t>
      </w:r>
      <w:r w:rsidRPr="00F16705">
        <w:rPr>
          <w:rFonts w:ascii="Candara" w:eastAsia="Arial" w:hAnsi="Candara" w:cs="Arial"/>
          <w:sz w:val="24"/>
          <w:szCs w:val="24"/>
        </w:rPr>
        <w:t xml:space="preserve">r </w:t>
      </w:r>
      <w:r w:rsidRPr="00F16705">
        <w:rPr>
          <w:rFonts w:ascii="Candara" w:eastAsia="Arial" w:hAnsi="Candara" w:cs="Arial"/>
          <w:spacing w:val="-2"/>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e</w:t>
      </w:r>
      <w:r w:rsidRPr="00F16705">
        <w:rPr>
          <w:rFonts w:ascii="Candara" w:eastAsia="Arial" w:hAnsi="Candara" w:cs="Arial"/>
          <w:spacing w:val="1"/>
          <w:sz w:val="24"/>
          <w:szCs w:val="24"/>
        </w:rPr>
        <w:t xml:space="preserve"> </w:t>
      </w:r>
      <w:r w:rsidR="003D228F" w:rsidRPr="00F16705">
        <w:rPr>
          <w:rFonts w:ascii="Candara" w:eastAsia="Arial" w:hAnsi="Candara" w:cs="Arial"/>
          <w:spacing w:val="-2"/>
          <w:sz w:val="24"/>
          <w:szCs w:val="24"/>
        </w:rPr>
        <w:t>Proprietor</w:t>
      </w:r>
      <w:r w:rsidRPr="00F16705">
        <w:rPr>
          <w:rFonts w:ascii="Candara" w:eastAsia="Arial" w:hAnsi="Candara" w:cs="Arial"/>
          <w:sz w:val="24"/>
          <w:szCs w:val="24"/>
        </w:rPr>
        <w:t xml:space="preserve"> </w:t>
      </w:r>
      <w:r w:rsidRPr="00F16705">
        <w:rPr>
          <w:rFonts w:ascii="Candara" w:eastAsia="Arial" w:hAnsi="Candara" w:cs="Arial"/>
          <w:spacing w:val="-2"/>
          <w:sz w:val="24"/>
          <w:szCs w:val="24"/>
        </w:rPr>
        <w:t>t</w:t>
      </w:r>
      <w:r w:rsidRPr="00F16705">
        <w:rPr>
          <w:rFonts w:ascii="Candara" w:eastAsia="Arial" w:hAnsi="Candara" w:cs="Arial"/>
          <w:sz w:val="24"/>
          <w:szCs w:val="24"/>
        </w:rPr>
        <w:t>o</w:t>
      </w:r>
      <w:r w:rsidRPr="00F16705">
        <w:rPr>
          <w:rFonts w:ascii="Candara" w:eastAsia="Arial" w:hAnsi="Candara" w:cs="Arial"/>
          <w:spacing w:val="1"/>
          <w:sz w:val="24"/>
          <w:szCs w:val="24"/>
        </w:rPr>
        <w:t xml:space="preserve"> d</w:t>
      </w:r>
      <w:r w:rsidRPr="00F16705">
        <w:rPr>
          <w:rFonts w:ascii="Candara" w:eastAsia="Arial" w:hAnsi="Candara" w:cs="Arial"/>
          <w:sz w:val="24"/>
          <w:szCs w:val="24"/>
        </w:rPr>
        <w:t>iscuss</w:t>
      </w:r>
      <w:r w:rsidRPr="00F16705">
        <w:rPr>
          <w:rFonts w:ascii="Candara" w:eastAsia="Arial" w:hAnsi="Candara" w:cs="Arial"/>
          <w:spacing w:val="-2"/>
          <w:sz w:val="24"/>
          <w:szCs w:val="24"/>
        </w:rPr>
        <w:t xml:space="preserve"> y</w:t>
      </w:r>
      <w:r w:rsidRPr="00F16705">
        <w:rPr>
          <w:rFonts w:ascii="Candara" w:eastAsia="Arial" w:hAnsi="Candara" w:cs="Arial"/>
          <w:spacing w:val="1"/>
          <w:sz w:val="24"/>
          <w:szCs w:val="24"/>
        </w:rPr>
        <w:t>ou</w:t>
      </w:r>
      <w:r w:rsidRPr="00F16705">
        <w:rPr>
          <w:rFonts w:ascii="Candara" w:eastAsia="Arial" w:hAnsi="Candara" w:cs="Arial"/>
          <w:sz w:val="24"/>
          <w:szCs w:val="24"/>
        </w:rPr>
        <w:t>r co</w:t>
      </w:r>
      <w:r w:rsidRPr="00F16705">
        <w:rPr>
          <w:rFonts w:ascii="Candara" w:eastAsia="Arial" w:hAnsi="Candara" w:cs="Arial"/>
          <w:spacing w:val="1"/>
          <w:sz w:val="24"/>
          <w:szCs w:val="24"/>
        </w:rPr>
        <w:t>n</w:t>
      </w:r>
      <w:r w:rsidRPr="00F16705">
        <w:rPr>
          <w:rFonts w:ascii="Candara" w:eastAsia="Arial" w:hAnsi="Candara" w:cs="Arial"/>
          <w:sz w:val="24"/>
          <w:szCs w:val="24"/>
        </w:rPr>
        <w:t>c</w:t>
      </w:r>
      <w:r w:rsidRPr="00F16705">
        <w:rPr>
          <w:rFonts w:ascii="Candara" w:eastAsia="Arial" w:hAnsi="Candara" w:cs="Arial"/>
          <w:spacing w:val="1"/>
          <w:sz w:val="24"/>
          <w:szCs w:val="24"/>
        </w:rPr>
        <w:t>e</w:t>
      </w:r>
      <w:r w:rsidRPr="00F16705">
        <w:rPr>
          <w:rFonts w:ascii="Candara" w:eastAsia="Arial" w:hAnsi="Candara" w:cs="Arial"/>
          <w:sz w:val="24"/>
          <w:szCs w:val="24"/>
        </w:rPr>
        <w:t xml:space="preserve">rns. </w:t>
      </w:r>
      <w:r w:rsidRPr="00F16705">
        <w:rPr>
          <w:rFonts w:ascii="Candara" w:eastAsia="Arial" w:hAnsi="Candara" w:cs="Arial"/>
          <w:spacing w:val="-2"/>
          <w:sz w:val="24"/>
          <w:szCs w:val="24"/>
        </w:rPr>
        <w:t>Y</w:t>
      </w:r>
      <w:r w:rsidRPr="00F16705">
        <w:rPr>
          <w:rFonts w:ascii="Candara" w:eastAsia="Arial" w:hAnsi="Candara" w:cs="Arial"/>
          <w:spacing w:val="1"/>
          <w:sz w:val="24"/>
          <w:szCs w:val="24"/>
        </w:rPr>
        <w:t>o</w:t>
      </w:r>
      <w:r w:rsidRPr="00F16705">
        <w:rPr>
          <w:rFonts w:ascii="Candara" w:eastAsia="Arial" w:hAnsi="Candara" w:cs="Arial"/>
          <w:sz w:val="24"/>
          <w:szCs w:val="24"/>
        </w:rPr>
        <w:t>u</w:t>
      </w:r>
      <w:r w:rsidRPr="00F16705">
        <w:rPr>
          <w:rFonts w:ascii="Candara" w:eastAsia="Arial" w:hAnsi="Candara" w:cs="Arial"/>
          <w:spacing w:val="4"/>
          <w:sz w:val="24"/>
          <w:szCs w:val="24"/>
        </w:rPr>
        <w:t xml:space="preserve"> </w:t>
      </w:r>
      <w:r w:rsidR="00720DBA" w:rsidRPr="00F16705">
        <w:rPr>
          <w:rFonts w:ascii="Candara" w:eastAsia="Arial" w:hAnsi="Candara" w:cs="Arial"/>
          <w:spacing w:val="4"/>
          <w:sz w:val="24"/>
          <w:szCs w:val="24"/>
        </w:rPr>
        <w:t xml:space="preserve">have the right, and </w:t>
      </w:r>
      <w:r w:rsidRPr="00F16705">
        <w:rPr>
          <w:rFonts w:ascii="Candara" w:eastAsia="Arial" w:hAnsi="Candara" w:cs="Arial"/>
          <w:spacing w:val="1"/>
          <w:sz w:val="24"/>
          <w:szCs w:val="24"/>
        </w:rPr>
        <w:t>a</w:t>
      </w:r>
      <w:r w:rsidRPr="00F16705">
        <w:rPr>
          <w:rFonts w:ascii="Candara" w:eastAsia="Arial" w:hAnsi="Candara" w:cs="Arial"/>
          <w:sz w:val="24"/>
          <w:szCs w:val="24"/>
        </w:rPr>
        <w:t>re</w:t>
      </w:r>
      <w:r w:rsidRPr="00F16705">
        <w:rPr>
          <w:rFonts w:ascii="Candara" w:eastAsia="Arial" w:hAnsi="Candara" w:cs="Arial"/>
          <w:spacing w:val="3"/>
          <w:sz w:val="24"/>
          <w:szCs w:val="24"/>
        </w:rPr>
        <w:t xml:space="preserve"> </w:t>
      </w:r>
      <w:r w:rsidRPr="00F16705">
        <w:rPr>
          <w:rFonts w:ascii="Candara" w:eastAsia="Arial" w:hAnsi="Candara" w:cs="Arial"/>
          <w:spacing w:val="-3"/>
          <w:sz w:val="24"/>
          <w:szCs w:val="24"/>
        </w:rPr>
        <w:t>w</w:t>
      </w:r>
      <w:r w:rsidRPr="00F16705">
        <w:rPr>
          <w:rFonts w:ascii="Candara" w:eastAsia="Arial" w:hAnsi="Candara" w:cs="Arial"/>
          <w:spacing w:val="1"/>
          <w:sz w:val="24"/>
          <w:szCs w:val="24"/>
        </w:rPr>
        <w:t>e</w:t>
      </w:r>
      <w:r w:rsidRPr="00F16705">
        <w:rPr>
          <w:rFonts w:ascii="Candara" w:eastAsia="Arial" w:hAnsi="Candara" w:cs="Arial"/>
          <w:sz w:val="24"/>
          <w:szCs w:val="24"/>
        </w:rPr>
        <w:t>lco</w:t>
      </w:r>
      <w:r w:rsidRPr="00F16705">
        <w:rPr>
          <w:rFonts w:ascii="Candara" w:eastAsia="Arial" w:hAnsi="Candara" w:cs="Arial"/>
          <w:spacing w:val="2"/>
          <w:sz w:val="24"/>
          <w:szCs w:val="24"/>
        </w:rPr>
        <w:t>m</w:t>
      </w:r>
      <w:r w:rsidRPr="00F16705">
        <w:rPr>
          <w:rFonts w:ascii="Candara" w:eastAsia="Arial" w:hAnsi="Candara" w:cs="Arial"/>
          <w:sz w:val="24"/>
          <w:szCs w:val="24"/>
        </w:rPr>
        <w:t>e</w:t>
      </w:r>
      <w:r w:rsidRPr="00F16705">
        <w:rPr>
          <w:rFonts w:ascii="Candara" w:eastAsia="Arial" w:hAnsi="Candara" w:cs="Arial"/>
          <w:spacing w:val="4"/>
          <w:sz w:val="24"/>
          <w:szCs w:val="24"/>
        </w:rPr>
        <w:t xml:space="preserve"> </w:t>
      </w:r>
      <w:r w:rsidRPr="00F16705">
        <w:rPr>
          <w:rFonts w:ascii="Candara" w:eastAsia="Arial" w:hAnsi="Candara" w:cs="Arial"/>
          <w:spacing w:val="-2"/>
          <w:sz w:val="24"/>
          <w:szCs w:val="24"/>
        </w:rPr>
        <w:t>t</w:t>
      </w:r>
      <w:r w:rsidRPr="00F16705">
        <w:rPr>
          <w:rFonts w:ascii="Candara" w:eastAsia="Arial" w:hAnsi="Candara" w:cs="Arial"/>
          <w:sz w:val="24"/>
          <w:szCs w:val="24"/>
        </w:rPr>
        <w:t>o</w:t>
      </w:r>
      <w:r w:rsidRPr="00F16705">
        <w:rPr>
          <w:rFonts w:ascii="Candara" w:eastAsia="Arial" w:hAnsi="Candara" w:cs="Arial"/>
          <w:spacing w:val="4"/>
          <w:sz w:val="24"/>
          <w:szCs w:val="24"/>
        </w:rPr>
        <w:t xml:space="preserve"> </w:t>
      </w:r>
      <w:r w:rsidRPr="00F16705">
        <w:rPr>
          <w:rFonts w:ascii="Candara" w:eastAsia="Arial" w:hAnsi="Candara" w:cs="Arial"/>
          <w:spacing w:val="1"/>
          <w:sz w:val="24"/>
          <w:szCs w:val="24"/>
        </w:rPr>
        <w:t>b</w:t>
      </w:r>
      <w:r w:rsidRPr="00F16705">
        <w:rPr>
          <w:rFonts w:ascii="Candara" w:eastAsia="Arial" w:hAnsi="Candara" w:cs="Arial"/>
          <w:spacing w:val="-3"/>
          <w:sz w:val="24"/>
          <w:szCs w:val="24"/>
        </w:rPr>
        <w:t>r</w:t>
      </w:r>
      <w:r w:rsidRPr="00F16705">
        <w:rPr>
          <w:rFonts w:ascii="Candara" w:eastAsia="Arial" w:hAnsi="Candara" w:cs="Arial"/>
          <w:sz w:val="24"/>
          <w:szCs w:val="24"/>
        </w:rPr>
        <w:t>ing</w:t>
      </w:r>
      <w:r w:rsidRPr="00F16705">
        <w:rPr>
          <w:rFonts w:ascii="Candara" w:eastAsia="Arial" w:hAnsi="Candara" w:cs="Arial"/>
          <w:spacing w:val="2"/>
          <w:sz w:val="24"/>
          <w:szCs w:val="24"/>
        </w:rPr>
        <w:t xml:space="preserve"> </w:t>
      </w:r>
      <w:r w:rsidRPr="00F16705">
        <w:rPr>
          <w:rFonts w:ascii="Candara" w:eastAsia="Arial" w:hAnsi="Candara" w:cs="Arial"/>
          <w:sz w:val="24"/>
          <w:szCs w:val="24"/>
        </w:rPr>
        <w:t>a</w:t>
      </w:r>
      <w:r w:rsidRPr="00F16705">
        <w:rPr>
          <w:rFonts w:ascii="Candara" w:eastAsia="Arial" w:hAnsi="Candara" w:cs="Arial"/>
          <w:spacing w:val="4"/>
          <w:sz w:val="24"/>
          <w:szCs w:val="24"/>
        </w:rPr>
        <w:t xml:space="preserve"> </w:t>
      </w:r>
      <w:r w:rsidRPr="00F16705">
        <w:rPr>
          <w:rFonts w:ascii="Candara" w:eastAsia="Arial" w:hAnsi="Candara" w:cs="Arial"/>
          <w:spacing w:val="3"/>
          <w:sz w:val="24"/>
          <w:szCs w:val="24"/>
        </w:rPr>
        <w:t>f</w:t>
      </w:r>
      <w:r w:rsidRPr="00F16705">
        <w:rPr>
          <w:rFonts w:ascii="Candara" w:eastAsia="Arial" w:hAnsi="Candara" w:cs="Arial"/>
          <w:sz w:val="24"/>
          <w:szCs w:val="24"/>
        </w:rPr>
        <w:t>r</w:t>
      </w:r>
      <w:r w:rsidRPr="00F16705">
        <w:rPr>
          <w:rFonts w:ascii="Candara" w:eastAsia="Arial" w:hAnsi="Candara" w:cs="Arial"/>
          <w:spacing w:val="-1"/>
          <w:sz w:val="24"/>
          <w:szCs w:val="24"/>
        </w:rPr>
        <w:t>i</w:t>
      </w:r>
      <w:r w:rsidRPr="00F16705">
        <w:rPr>
          <w:rFonts w:ascii="Candara" w:eastAsia="Arial" w:hAnsi="Candara" w:cs="Arial"/>
          <w:spacing w:val="1"/>
          <w:sz w:val="24"/>
          <w:szCs w:val="24"/>
        </w:rPr>
        <w:t>e</w:t>
      </w:r>
      <w:r w:rsidRPr="00F16705">
        <w:rPr>
          <w:rFonts w:ascii="Candara" w:eastAsia="Arial" w:hAnsi="Candara" w:cs="Arial"/>
          <w:spacing w:val="-1"/>
          <w:sz w:val="24"/>
          <w:szCs w:val="24"/>
        </w:rPr>
        <w:t>n</w:t>
      </w:r>
      <w:r w:rsidRPr="00F16705">
        <w:rPr>
          <w:rFonts w:ascii="Candara" w:eastAsia="Arial" w:hAnsi="Candara" w:cs="Arial"/>
          <w:spacing w:val="1"/>
          <w:sz w:val="24"/>
          <w:szCs w:val="24"/>
        </w:rPr>
        <w:t>d</w:t>
      </w:r>
      <w:r w:rsidRPr="00F16705">
        <w:rPr>
          <w:rFonts w:ascii="Candara" w:eastAsia="Arial" w:hAnsi="Candara" w:cs="Arial"/>
          <w:sz w:val="24"/>
          <w:szCs w:val="24"/>
        </w:rPr>
        <w:t>,</w:t>
      </w:r>
      <w:r w:rsidRPr="00F16705">
        <w:rPr>
          <w:rFonts w:ascii="Candara" w:eastAsia="Arial" w:hAnsi="Candara" w:cs="Arial"/>
          <w:spacing w:val="3"/>
          <w:sz w:val="24"/>
          <w:szCs w:val="24"/>
        </w:rPr>
        <w:t xml:space="preserve"> </w:t>
      </w:r>
      <w:r w:rsidRPr="00F16705">
        <w:rPr>
          <w:rFonts w:ascii="Candara" w:eastAsia="Arial" w:hAnsi="Candara" w:cs="Arial"/>
          <w:spacing w:val="-1"/>
          <w:sz w:val="24"/>
          <w:szCs w:val="24"/>
        </w:rPr>
        <w:t>p</w:t>
      </w:r>
      <w:r w:rsidRPr="00F16705">
        <w:rPr>
          <w:rFonts w:ascii="Candara" w:eastAsia="Arial" w:hAnsi="Candara" w:cs="Arial"/>
          <w:spacing w:val="1"/>
          <w:sz w:val="24"/>
          <w:szCs w:val="24"/>
        </w:rPr>
        <w:t>a</w:t>
      </w:r>
      <w:r w:rsidRPr="00F16705">
        <w:rPr>
          <w:rFonts w:ascii="Candara" w:eastAsia="Arial" w:hAnsi="Candara" w:cs="Arial"/>
          <w:sz w:val="24"/>
          <w:szCs w:val="24"/>
        </w:rPr>
        <w:t>rt</w:t>
      </w:r>
      <w:r w:rsidRPr="00F16705">
        <w:rPr>
          <w:rFonts w:ascii="Candara" w:eastAsia="Arial" w:hAnsi="Candara" w:cs="Arial"/>
          <w:spacing w:val="-2"/>
          <w:sz w:val="24"/>
          <w:szCs w:val="24"/>
        </w:rPr>
        <w:t>n</w:t>
      </w:r>
      <w:r w:rsidRPr="00F16705">
        <w:rPr>
          <w:rFonts w:ascii="Candara" w:eastAsia="Arial" w:hAnsi="Candara" w:cs="Arial"/>
          <w:spacing w:val="1"/>
          <w:sz w:val="24"/>
          <w:szCs w:val="24"/>
        </w:rPr>
        <w:t>e</w:t>
      </w:r>
      <w:r w:rsidRPr="00F16705">
        <w:rPr>
          <w:rFonts w:ascii="Candara" w:eastAsia="Arial" w:hAnsi="Candara" w:cs="Arial"/>
          <w:sz w:val="24"/>
          <w:szCs w:val="24"/>
        </w:rPr>
        <w:t>r,</w:t>
      </w:r>
      <w:r w:rsidRPr="00F16705">
        <w:rPr>
          <w:rFonts w:ascii="Candara" w:eastAsia="Arial" w:hAnsi="Candara" w:cs="Arial"/>
          <w:spacing w:val="3"/>
          <w:sz w:val="24"/>
          <w:szCs w:val="24"/>
        </w:rPr>
        <w:t xml:space="preserve"> </w:t>
      </w:r>
      <w:r w:rsidRPr="00F16705">
        <w:rPr>
          <w:rFonts w:ascii="Candara" w:eastAsia="Arial" w:hAnsi="Candara" w:cs="Arial"/>
          <w:spacing w:val="1"/>
          <w:sz w:val="24"/>
          <w:szCs w:val="24"/>
        </w:rPr>
        <w:t>o</w:t>
      </w:r>
      <w:r w:rsidRPr="00F16705">
        <w:rPr>
          <w:rFonts w:ascii="Candara" w:eastAsia="Arial" w:hAnsi="Candara" w:cs="Arial"/>
          <w:sz w:val="24"/>
          <w:szCs w:val="24"/>
        </w:rPr>
        <w:t>r</w:t>
      </w:r>
      <w:r w:rsidRPr="00F16705">
        <w:rPr>
          <w:rFonts w:ascii="Candara" w:eastAsia="Arial" w:hAnsi="Candara" w:cs="Arial"/>
          <w:spacing w:val="6"/>
          <w:sz w:val="24"/>
          <w:szCs w:val="24"/>
        </w:rPr>
        <w:t xml:space="preserve"> </w:t>
      </w:r>
      <w:r w:rsidRPr="00F16705">
        <w:rPr>
          <w:rFonts w:ascii="Candara" w:eastAsia="Arial" w:hAnsi="Candara" w:cs="Arial"/>
          <w:sz w:val="24"/>
          <w:szCs w:val="24"/>
        </w:rPr>
        <w:t>–</w:t>
      </w:r>
      <w:r w:rsidRPr="00F16705">
        <w:rPr>
          <w:rFonts w:ascii="Candara" w:eastAsia="Arial" w:hAnsi="Candara" w:cs="Arial"/>
          <w:spacing w:val="4"/>
          <w:sz w:val="24"/>
          <w:szCs w:val="24"/>
        </w:rPr>
        <w:t xml:space="preserve"> </w:t>
      </w:r>
      <w:r w:rsidRPr="00F16705">
        <w:rPr>
          <w:rFonts w:ascii="Candara" w:eastAsia="Arial" w:hAnsi="Candara" w:cs="Arial"/>
          <w:sz w:val="24"/>
          <w:szCs w:val="24"/>
        </w:rPr>
        <w:t>in</w:t>
      </w:r>
      <w:r w:rsidRPr="00F16705">
        <w:rPr>
          <w:rFonts w:ascii="Candara" w:eastAsia="Arial" w:hAnsi="Candara" w:cs="Arial"/>
          <w:spacing w:val="3"/>
          <w:sz w:val="24"/>
          <w:szCs w:val="24"/>
        </w:rPr>
        <w:t xml:space="preserve"> </w:t>
      </w:r>
      <w:r w:rsidRPr="00F16705">
        <w:rPr>
          <w:rFonts w:ascii="Candara" w:eastAsia="Arial" w:hAnsi="Candara" w:cs="Arial"/>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e</w:t>
      </w:r>
      <w:r w:rsidRPr="00F16705">
        <w:rPr>
          <w:rFonts w:ascii="Candara" w:eastAsia="Arial" w:hAnsi="Candara" w:cs="Arial"/>
          <w:spacing w:val="4"/>
          <w:sz w:val="24"/>
          <w:szCs w:val="24"/>
        </w:rPr>
        <w:t xml:space="preserve"> </w:t>
      </w:r>
      <w:r w:rsidRPr="00F16705">
        <w:rPr>
          <w:rFonts w:ascii="Candara" w:eastAsia="Arial" w:hAnsi="Candara" w:cs="Arial"/>
          <w:sz w:val="24"/>
          <w:szCs w:val="24"/>
        </w:rPr>
        <w:t>c</w:t>
      </w:r>
      <w:r w:rsidRPr="00F16705">
        <w:rPr>
          <w:rFonts w:ascii="Candara" w:eastAsia="Arial" w:hAnsi="Candara" w:cs="Arial"/>
          <w:spacing w:val="1"/>
          <w:sz w:val="24"/>
          <w:szCs w:val="24"/>
        </w:rPr>
        <w:t>a</w:t>
      </w:r>
      <w:r w:rsidRPr="00F16705">
        <w:rPr>
          <w:rFonts w:ascii="Candara" w:eastAsia="Arial" w:hAnsi="Candara" w:cs="Arial"/>
          <w:sz w:val="24"/>
          <w:szCs w:val="24"/>
        </w:rPr>
        <w:t>se</w:t>
      </w:r>
      <w:r w:rsidRPr="00F16705">
        <w:rPr>
          <w:rFonts w:ascii="Candara" w:eastAsia="Arial" w:hAnsi="Candara" w:cs="Arial"/>
          <w:spacing w:val="1"/>
          <w:sz w:val="24"/>
          <w:szCs w:val="24"/>
        </w:rPr>
        <w:t xml:space="preserve"> </w:t>
      </w:r>
      <w:r w:rsidRPr="00F16705">
        <w:rPr>
          <w:rFonts w:ascii="Candara" w:eastAsia="Arial" w:hAnsi="Candara" w:cs="Arial"/>
          <w:spacing w:val="-1"/>
          <w:sz w:val="24"/>
          <w:szCs w:val="24"/>
        </w:rPr>
        <w:t>o</w:t>
      </w:r>
      <w:r w:rsidRPr="00F16705">
        <w:rPr>
          <w:rFonts w:ascii="Candara" w:eastAsia="Arial" w:hAnsi="Candara" w:cs="Arial"/>
          <w:sz w:val="24"/>
          <w:szCs w:val="24"/>
        </w:rPr>
        <w:t>f</w:t>
      </w:r>
      <w:r w:rsidRPr="00F16705">
        <w:rPr>
          <w:rFonts w:ascii="Candara" w:eastAsia="Arial" w:hAnsi="Candara" w:cs="Arial"/>
          <w:spacing w:val="6"/>
          <w:sz w:val="24"/>
          <w:szCs w:val="24"/>
        </w:rPr>
        <w:t xml:space="preserve"> </w:t>
      </w:r>
      <w:r w:rsidRPr="00F16705">
        <w:rPr>
          <w:rFonts w:ascii="Candara" w:eastAsia="Arial" w:hAnsi="Candara" w:cs="Arial"/>
          <w:sz w:val="24"/>
          <w:szCs w:val="24"/>
        </w:rPr>
        <w:t>a</w:t>
      </w:r>
      <w:r w:rsidRPr="00F16705">
        <w:rPr>
          <w:rFonts w:ascii="Candara" w:eastAsia="Arial" w:hAnsi="Candara" w:cs="Arial"/>
          <w:spacing w:val="1"/>
          <w:sz w:val="24"/>
          <w:szCs w:val="24"/>
        </w:rPr>
        <w:t xml:space="preserve"> p</w:t>
      </w:r>
      <w:r w:rsidRPr="00F16705">
        <w:rPr>
          <w:rFonts w:ascii="Candara" w:eastAsia="Arial" w:hAnsi="Candara" w:cs="Arial"/>
          <w:spacing w:val="-1"/>
          <w:sz w:val="24"/>
          <w:szCs w:val="24"/>
        </w:rPr>
        <w:t>u</w:t>
      </w:r>
      <w:r w:rsidRPr="00F16705">
        <w:rPr>
          <w:rFonts w:ascii="Candara" w:eastAsia="Arial" w:hAnsi="Candara" w:cs="Arial"/>
          <w:spacing w:val="1"/>
          <w:sz w:val="24"/>
          <w:szCs w:val="24"/>
        </w:rPr>
        <w:t>p</w:t>
      </w:r>
      <w:r w:rsidRPr="00F16705">
        <w:rPr>
          <w:rFonts w:ascii="Candara" w:eastAsia="Arial" w:hAnsi="Candara" w:cs="Arial"/>
          <w:sz w:val="24"/>
          <w:szCs w:val="24"/>
        </w:rPr>
        <w:t>il</w:t>
      </w:r>
      <w:r w:rsidRPr="00F16705">
        <w:rPr>
          <w:rFonts w:ascii="Candara" w:eastAsia="Arial" w:hAnsi="Candara" w:cs="Arial"/>
          <w:spacing w:val="2"/>
          <w:sz w:val="24"/>
          <w:szCs w:val="24"/>
        </w:rPr>
        <w:t xml:space="preserve"> </w:t>
      </w:r>
      <w:r w:rsidRPr="00F16705">
        <w:rPr>
          <w:rFonts w:ascii="Candara" w:eastAsia="Arial" w:hAnsi="Candara" w:cs="Arial"/>
          <w:spacing w:val="-3"/>
          <w:sz w:val="24"/>
          <w:szCs w:val="24"/>
        </w:rPr>
        <w:t>w</w:t>
      </w:r>
      <w:r w:rsidRPr="00F16705">
        <w:rPr>
          <w:rFonts w:ascii="Candara" w:eastAsia="Arial" w:hAnsi="Candara" w:cs="Arial"/>
          <w:spacing w:val="1"/>
          <w:sz w:val="24"/>
          <w:szCs w:val="24"/>
        </w:rPr>
        <w:t>h</w:t>
      </w:r>
      <w:r w:rsidRPr="00F16705">
        <w:rPr>
          <w:rFonts w:ascii="Candara" w:eastAsia="Arial" w:hAnsi="Candara" w:cs="Arial"/>
          <w:sz w:val="24"/>
          <w:szCs w:val="24"/>
        </w:rPr>
        <w:t>o</w:t>
      </w:r>
      <w:r w:rsidRPr="00F16705">
        <w:rPr>
          <w:rFonts w:ascii="Candara" w:eastAsia="Arial" w:hAnsi="Candara" w:cs="Arial"/>
          <w:spacing w:val="4"/>
          <w:sz w:val="24"/>
          <w:szCs w:val="24"/>
        </w:rPr>
        <w:t xml:space="preserve"> </w:t>
      </w:r>
      <w:r w:rsidRPr="00F16705">
        <w:rPr>
          <w:rFonts w:ascii="Candara" w:eastAsia="Arial" w:hAnsi="Candara" w:cs="Arial"/>
          <w:spacing w:val="1"/>
          <w:sz w:val="24"/>
          <w:szCs w:val="24"/>
        </w:rPr>
        <w:t>ha</w:t>
      </w:r>
      <w:r w:rsidRPr="00F16705">
        <w:rPr>
          <w:rFonts w:ascii="Candara" w:eastAsia="Arial" w:hAnsi="Candara" w:cs="Arial"/>
          <w:sz w:val="24"/>
          <w:szCs w:val="24"/>
        </w:rPr>
        <w:t>s raised</w:t>
      </w:r>
      <w:r w:rsidRPr="00F16705">
        <w:rPr>
          <w:rFonts w:ascii="Candara" w:eastAsia="Arial" w:hAnsi="Candara" w:cs="Arial"/>
          <w:spacing w:val="11"/>
          <w:sz w:val="24"/>
          <w:szCs w:val="24"/>
        </w:rPr>
        <w:t xml:space="preserve"> </w:t>
      </w:r>
      <w:r w:rsidRPr="00F16705">
        <w:rPr>
          <w:rFonts w:ascii="Candara" w:eastAsia="Arial" w:hAnsi="Candara" w:cs="Arial"/>
          <w:sz w:val="24"/>
          <w:szCs w:val="24"/>
        </w:rPr>
        <w:t>a</w:t>
      </w:r>
      <w:r w:rsidRPr="00F16705">
        <w:rPr>
          <w:rFonts w:ascii="Candara" w:eastAsia="Arial" w:hAnsi="Candara" w:cs="Arial"/>
          <w:spacing w:val="13"/>
          <w:sz w:val="24"/>
          <w:szCs w:val="24"/>
        </w:rPr>
        <w:t xml:space="preserve"> </w:t>
      </w:r>
      <w:r w:rsidRPr="00F16705">
        <w:rPr>
          <w:rFonts w:ascii="Candara" w:eastAsia="Arial" w:hAnsi="Candara" w:cs="Arial"/>
          <w:sz w:val="24"/>
          <w:szCs w:val="24"/>
        </w:rPr>
        <w:t>c</w:t>
      </w:r>
      <w:r w:rsidRPr="00F16705">
        <w:rPr>
          <w:rFonts w:ascii="Candara" w:eastAsia="Arial" w:hAnsi="Candara" w:cs="Arial"/>
          <w:spacing w:val="-1"/>
          <w:sz w:val="24"/>
          <w:szCs w:val="24"/>
        </w:rPr>
        <w:t>o</w:t>
      </w:r>
      <w:r w:rsidRPr="00F16705">
        <w:rPr>
          <w:rFonts w:ascii="Candara" w:eastAsia="Arial" w:hAnsi="Candara" w:cs="Arial"/>
          <w:spacing w:val="1"/>
          <w:sz w:val="24"/>
          <w:szCs w:val="24"/>
        </w:rPr>
        <w:t>n</w:t>
      </w:r>
      <w:r w:rsidRPr="00F16705">
        <w:rPr>
          <w:rFonts w:ascii="Candara" w:eastAsia="Arial" w:hAnsi="Candara" w:cs="Arial"/>
          <w:sz w:val="24"/>
          <w:szCs w:val="24"/>
        </w:rPr>
        <w:t>c</w:t>
      </w:r>
      <w:r w:rsidRPr="00F16705">
        <w:rPr>
          <w:rFonts w:ascii="Candara" w:eastAsia="Arial" w:hAnsi="Candara" w:cs="Arial"/>
          <w:spacing w:val="1"/>
          <w:sz w:val="24"/>
          <w:szCs w:val="24"/>
        </w:rPr>
        <w:t>e</w:t>
      </w:r>
      <w:r w:rsidRPr="00F16705">
        <w:rPr>
          <w:rFonts w:ascii="Candara" w:eastAsia="Arial" w:hAnsi="Candara" w:cs="Arial"/>
          <w:sz w:val="24"/>
          <w:szCs w:val="24"/>
        </w:rPr>
        <w:t>rn</w:t>
      </w:r>
      <w:r w:rsidRPr="00F16705">
        <w:rPr>
          <w:rFonts w:ascii="Candara" w:eastAsia="Arial" w:hAnsi="Candara" w:cs="Arial"/>
          <w:spacing w:val="12"/>
          <w:sz w:val="24"/>
          <w:szCs w:val="24"/>
        </w:rPr>
        <w:t xml:space="preserve"> </w:t>
      </w:r>
      <w:r w:rsidRPr="00F16705">
        <w:rPr>
          <w:rFonts w:ascii="Candara" w:eastAsia="Arial" w:hAnsi="Candara" w:cs="Arial"/>
          <w:sz w:val="24"/>
          <w:szCs w:val="24"/>
        </w:rPr>
        <w:t>–</w:t>
      </w:r>
      <w:r w:rsidRPr="00F16705">
        <w:rPr>
          <w:rFonts w:ascii="Candara" w:eastAsia="Arial" w:hAnsi="Candara" w:cs="Arial"/>
          <w:spacing w:val="12"/>
          <w:sz w:val="24"/>
          <w:szCs w:val="24"/>
        </w:rPr>
        <w:t xml:space="preserve"> </w:t>
      </w:r>
      <w:r w:rsidRPr="00F16705">
        <w:rPr>
          <w:rFonts w:ascii="Candara" w:eastAsia="Arial" w:hAnsi="Candara" w:cs="Arial"/>
          <w:sz w:val="24"/>
          <w:szCs w:val="24"/>
        </w:rPr>
        <w:t>a</w:t>
      </w:r>
      <w:r w:rsidRPr="00F16705">
        <w:rPr>
          <w:rFonts w:ascii="Candara" w:eastAsia="Arial" w:hAnsi="Candara" w:cs="Arial"/>
          <w:spacing w:val="11"/>
          <w:sz w:val="24"/>
          <w:szCs w:val="24"/>
        </w:rPr>
        <w:t xml:space="preserve"> </w:t>
      </w:r>
      <w:r w:rsidRPr="00F16705">
        <w:rPr>
          <w:rFonts w:ascii="Candara" w:eastAsia="Arial" w:hAnsi="Candara" w:cs="Arial"/>
          <w:spacing w:val="-1"/>
          <w:sz w:val="24"/>
          <w:szCs w:val="24"/>
        </w:rPr>
        <w:t>p</w:t>
      </w:r>
      <w:r w:rsidRPr="00F16705">
        <w:rPr>
          <w:rFonts w:ascii="Candara" w:eastAsia="Arial" w:hAnsi="Candara" w:cs="Arial"/>
          <w:spacing w:val="1"/>
          <w:sz w:val="24"/>
          <w:szCs w:val="24"/>
        </w:rPr>
        <w:t>a</w:t>
      </w:r>
      <w:r w:rsidRPr="00F16705">
        <w:rPr>
          <w:rFonts w:ascii="Candara" w:eastAsia="Arial" w:hAnsi="Candara" w:cs="Arial"/>
          <w:sz w:val="24"/>
          <w:szCs w:val="24"/>
        </w:rPr>
        <w:t>re</w:t>
      </w:r>
      <w:r w:rsidRPr="00F16705">
        <w:rPr>
          <w:rFonts w:ascii="Candara" w:eastAsia="Arial" w:hAnsi="Candara" w:cs="Arial"/>
          <w:spacing w:val="1"/>
          <w:sz w:val="24"/>
          <w:szCs w:val="24"/>
        </w:rPr>
        <w:t>n</w:t>
      </w:r>
      <w:r w:rsidRPr="00F16705">
        <w:rPr>
          <w:rFonts w:ascii="Candara" w:eastAsia="Arial" w:hAnsi="Candara" w:cs="Arial"/>
          <w:sz w:val="24"/>
          <w:szCs w:val="24"/>
        </w:rPr>
        <w:t>t,</w:t>
      </w:r>
      <w:r w:rsidRPr="00F16705">
        <w:rPr>
          <w:rFonts w:ascii="Candara" w:eastAsia="Arial" w:hAnsi="Candara" w:cs="Arial"/>
          <w:spacing w:val="11"/>
          <w:sz w:val="24"/>
          <w:szCs w:val="24"/>
        </w:rPr>
        <w:t xml:space="preserve"> </w:t>
      </w:r>
      <w:r w:rsidRPr="00F16705">
        <w:rPr>
          <w:rFonts w:ascii="Candara" w:eastAsia="Arial" w:hAnsi="Candara" w:cs="Arial"/>
          <w:sz w:val="24"/>
          <w:szCs w:val="24"/>
        </w:rPr>
        <w:t>to</w:t>
      </w:r>
      <w:r w:rsidRPr="00F16705">
        <w:rPr>
          <w:rFonts w:ascii="Candara" w:eastAsia="Arial" w:hAnsi="Candara" w:cs="Arial"/>
          <w:spacing w:val="12"/>
          <w:sz w:val="24"/>
          <w:szCs w:val="24"/>
        </w:rPr>
        <w:t xml:space="preserve"> </w:t>
      </w:r>
      <w:r w:rsidRPr="00F16705">
        <w:rPr>
          <w:rFonts w:ascii="Candara" w:eastAsia="Arial" w:hAnsi="Candara" w:cs="Arial"/>
          <w:spacing w:val="-2"/>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is</w:t>
      </w:r>
      <w:r w:rsidRPr="00F16705">
        <w:rPr>
          <w:rFonts w:ascii="Candara" w:eastAsia="Arial" w:hAnsi="Candara" w:cs="Arial"/>
          <w:spacing w:val="10"/>
          <w:sz w:val="24"/>
          <w:szCs w:val="24"/>
        </w:rPr>
        <w:t xml:space="preserve"> </w:t>
      </w:r>
      <w:r w:rsidR="003D228F" w:rsidRPr="00F16705">
        <w:rPr>
          <w:rFonts w:ascii="Candara" w:eastAsia="Arial" w:hAnsi="Candara" w:cs="Arial"/>
          <w:spacing w:val="10"/>
          <w:sz w:val="24"/>
          <w:szCs w:val="24"/>
        </w:rPr>
        <w:t xml:space="preserve">and </w:t>
      </w:r>
      <w:r w:rsidR="00720DBA" w:rsidRPr="00F16705">
        <w:rPr>
          <w:rFonts w:ascii="Candara" w:eastAsia="Arial" w:hAnsi="Candara" w:cs="Arial"/>
          <w:spacing w:val="10"/>
          <w:sz w:val="24"/>
          <w:szCs w:val="24"/>
        </w:rPr>
        <w:t>all</w:t>
      </w:r>
      <w:r w:rsidR="003D228F" w:rsidRPr="00F16705">
        <w:rPr>
          <w:rFonts w:ascii="Candara" w:eastAsia="Arial" w:hAnsi="Candara" w:cs="Arial"/>
          <w:spacing w:val="10"/>
          <w:sz w:val="24"/>
          <w:szCs w:val="24"/>
        </w:rPr>
        <w:t xml:space="preserve"> subsequent </w:t>
      </w:r>
      <w:r w:rsidRPr="00F16705">
        <w:rPr>
          <w:rFonts w:ascii="Candara" w:eastAsia="Arial" w:hAnsi="Candara" w:cs="Arial"/>
          <w:spacing w:val="1"/>
          <w:sz w:val="24"/>
          <w:szCs w:val="24"/>
        </w:rPr>
        <w:t>me</w:t>
      </w:r>
      <w:r w:rsidRPr="00F16705">
        <w:rPr>
          <w:rFonts w:ascii="Candara" w:eastAsia="Arial" w:hAnsi="Candara" w:cs="Arial"/>
          <w:spacing w:val="-1"/>
          <w:sz w:val="24"/>
          <w:szCs w:val="24"/>
        </w:rPr>
        <w:t>e</w:t>
      </w:r>
      <w:r w:rsidRPr="00F16705">
        <w:rPr>
          <w:rFonts w:ascii="Candara" w:eastAsia="Arial" w:hAnsi="Candara" w:cs="Arial"/>
          <w:sz w:val="24"/>
          <w:szCs w:val="24"/>
        </w:rPr>
        <w:t>ti</w:t>
      </w:r>
      <w:r w:rsidRPr="00F16705">
        <w:rPr>
          <w:rFonts w:ascii="Candara" w:eastAsia="Arial" w:hAnsi="Candara" w:cs="Arial"/>
          <w:spacing w:val="1"/>
          <w:sz w:val="24"/>
          <w:szCs w:val="24"/>
        </w:rPr>
        <w:t>n</w:t>
      </w:r>
      <w:r w:rsidRPr="00F16705">
        <w:rPr>
          <w:rFonts w:ascii="Candara" w:eastAsia="Arial" w:hAnsi="Candara" w:cs="Arial"/>
          <w:spacing w:val="-1"/>
          <w:sz w:val="24"/>
          <w:szCs w:val="24"/>
        </w:rPr>
        <w:t>g</w:t>
      </w:r>
      <w:r w:rsidR="003D228F" w:rsidRPr="00F16705">
        <w:rPr>
          <w:rFonts w:ascii="Candara" w:eastAsia="Arial" w:hAnsi="Candara" w:cs="Arial"/>
          <w:spacing w:val="-1"/>
          <w:sz w:val="24"/>
          <w:szCs w:val="24"/>
        </w:rPr>
        <w:t>s</w:t>
      </w:r>
      <w:r w:rsidRPr="00F16705">
        <w:rPr>
          <w:rFonts w:ascii="Candara" w:eastAsia="Arial" w:hAnsi="Candara" w:cs="Arial"/>
          <w:sz w:val="24"/>
          <w:szCs w:val="24"/>
        </w:rPr>
        <w:t>.</w:t>
      </w:r>
      <w:r w:rsidRPr="00F16705">
        <w:rPr>
          <w:rFonts w:ascii="Candara" w:eastAsia="Arial" w:hAnsi="Candara" w:cs="Arial"/>
          <w:spacing w:val="14"/>
          <w:sz w:val="24"/>
          <w:szCs w:val="24"/>
        </w:rPr>
        <w:t xml:space="preserve"> </w:t>
      </w:r>
      <w:r w:rsidRPr="00F16705">
        <w:rPr>
          <w:rFonts w:ascii="Candara" w:eastAsia="Arial" w:hAnsi="Candara" w:cs="Arial"/>
          <w:sz w:val="24"/>
          <w:szCs w:val="24"/>
        </w:rPr>
        <w:t>It</w:t>
      </w:r>
      <w:r w:rsidRPr="00F16705">
        <w:rPr>
          <w:rFonts w:ascii="Candara" w:eastAsia="Arial" w:hAnsi="Candara" w:cs="Arial"/>
          <w:spacing w:val="11"/>
          <w:sz w:val="24"/>
          <w:szCs w:val="24"/>
        </w:rPr>
        <w:t xml:space="preserve"> </w:t>
      </w:r>
      <w:r w:rsidRPr="00F16705">
        <w:rPr>
          <w:rFonts w:ascii="Candara" w:eastAsia="Arial" w:hAnsi="Candara" w:cs="Arial"/>
          <w:spacing w:val="1"/>
          <w:sz w:val="24"/>
          <w:szCs w:val="24"/>
        </w:rPr>
        <w:t>ma</w:t>
      </w:r>
      <w:r w:rsidRPr="00F16705">
        <w:rPr>
          <w:rFonts w:ascii="Candara" w:eastAsia="Arial" w:hAnsi="Candara" w:cs="Arial"/>
          <w:sz w:val="24"/>
          <w:szCs w:val="24"/>
        </w:rPr>
        <w:t>y</w:t>
      </w:r>
      <w:r w:rsidRPr="00F16705">
        <w:rPr>
          <w:rFonts w:ascii="Candara" w:eastAsia="Arial" w:hAnsi="Candara" w:cs="Arial"/>
          <w:spacing w:val="10"/>
          <w:sz w:val="24"/>
          <w:szCs w:val="24"/>
        </w:rPr>
        <w:t xml:space="preserve"> </w:t>
      </w:r>
      <w:r w:rsidR="001B5F9D" w:rsidRPr="00F16705">
        <w:rPr>
          <w:rFonts w:ascii="Candara" w:eastAsia="Arial" w:hAnsi="Candara" w:cs="Arial"/>
          <w:spacing w:val="10"/>
          <w:sz w:val="24"/>
          <w:szCs w:val="24"/>
        </w:rPr>
        <w:t xml:space="preserve">or may not </w:t>
      </w:r>
      <w:r w:rsidRPr="00F16705">
        <w:rPr>
          <w:rFonts w:ascii="Candara" w:eastAsia="Arial" w:hAnsi="Candara" w:cs="Arial"/>
          <w:spacing w:val="1"/>
          <w:sz w:val="24"/>
          <w:szCs w:val="24"/>
        </w:rPr>
        <w:t>b</w:t>
      </w:r>
      <w:r w:rsidRPr="00F16705">
        <w:rPr>
          <w:rFonts w:ascii="Candara" w:eastAsia="Arial" w:hAnsi="Candara" w:cs="Arial"/>
          <w:sz w:val="24"/>
          <w:szCs w:val="24"/>
        </w:rPr>
        <w:t>e</w:t>
      </w:r>
      <w:r w:rsidRPr="00F16705">
        <w:rPr>
          <w:rFonts w:ascii="Candara" w:eastAsia="Arial" w:hAnsi="Candara" w:cs="Arial"/>
          <w:spacing w:val="11"/>
          <w:sz w:val="24"/>
          <w:szCs w:val="24"/>
        </w:rPr>
        <w:t xml:space="preserve"> </w:t>
      </w:r>
      <w:r w:rsidRPr="00F16705">
        <w:rPr>
          <w:rFonts w:ascii="Candara" w:eastAsia="Arial" w:hAnsi="Candara" w:cs="Arial"/>
          <w:spacing w:val="-1"/>
          <w:sz w:val="24"/>
          <w:szCs w:val="24"/>
        </w:rPr>
        <w:t>a</w:t>
      </w:r>
      <w:r w:rsidRPr="00F16705">
        <w:rPr>
          <w:rFonts w:ascii="Candara" w:eastAsia="Arial" w:hAnsi="Candara" w:cs="Arial"/>
          <w:spacing w:val="1"/>
          <w:sz w:val="24"/>
          <w:szCs w:val="24"/>
        </w:rPr>
        <w:t>pp</w:t>
      </w:r>
      <w:r w:rsidRPr="00F16705">
        <w:rPr>
          <w:rFonts w:ascii="Candara" w:eastAsia="Arial" w:hAnsi="Candara" w:cs="Arial"/>
          <w:sz w:val="24"/>
          <w:szCs w:val="24"/>
        </w:rPr>
        <w:t>ro</w:t>
      </w:r>
      <w:r w:rsidRPr="00F16705">
        <w:rPr>
          <w:rFonts w:ascii="Candara" w:eastAsia="Arial" w:hAnsi="Candara" w:cs="Arial"/>
          <w:spacing w:val="1"/>
          <w:sz w:val="24"/>
          <w:szCs w:val="24"/>
        </w:rPr>
        <w:t>p</w:t>
      </w:r>
      <w:r w:rsidRPr="00F16705">
        <w:rPr>
          <w:rFonts w:ascii="Candara" w:eastAsia="Arial" w:hAnsi="Candara" w:cs="Arial"/>
          <w:sz w:val="24"/>
          <w:szCs w:val="24"/>
        </w:rPr>
        <w:t>r</w:t>
      </w:r>
      <w:r w:rsidRPr="00F16705">
        <w:rPr>
          <w:rFonts w:ascii="Candara" w:eastAsia="Arial" w:hAnsi="Candara" w:cs="Arial"/>
          <w:spacing w:val="-1"/>
          <w:sz w:val="24"/>
          <w:szCs w:val="24"/>
        </w:rPr>
        <w:t>ia</w:t>
      </w:r>
      <w:r w:rsidRPr="00F16705">
        <w:rPr>
          <w:rFonts w:ascii="Candara" w:eastAsia="Arial" w:hAnsi="Candara" w:cs="Arial"/>
          <w:sz w:val="24"/>
          <w:szCs w:val="24"/>
        </w:rPr>
        <w:t>te</w:t>
      </w:r>
      <w:r w:rsidRPr="00F16705">
        <w:rPr>
          <w:rFonts w:ascii="Candara" w:eastAsia="Arial" w:hAnsi="Candara" w:cs="Arial"/>
          <w:spacing w:val="9"/>
          <w:sz w:val="24"/>
          <w:szCs w:val="24"/>
        </w:rPr>
        <w:t xml:space="preserve"> </w:t>
      </w:r>
      <w:r w:rsidRPr="00F16705">
        <w:rPr>
          <w:rFonts w:ascii="Candara" w:eastAsia="Arial" w:hAnsi="Candara" w:cs="Arial"/>
          <w:sz w:val="24"/>
          <w:szCs w:val="24"/>
        </w:rPr>
        <w:t>f</w:t>
      </w:r>
      <w:r w:rsidRPr="00F16705">
        <w:rPr>
          <w:rFonts w:ascii="Candara" w:eastAsia="Arial" w:hAnsi="Candara" w:cs="Arial"/>
          <w:spacing w:val="1"/>
          <w:sz w:val="24"/>
          <w:szCs w:val="24"/>
        </w:rPr>
        <w:t>o</w:t>
      </w:r>
      <w:r w:rsidRPr="00F16705">
        <w:rPr>
          <w:rFonts w:ascii="Candara" w:eastAsia="Arial" w:hAnsi="Candara" w:cs="Arial"/>
          <w:sz w:val="24"/>
          <w:szCs w:val="24"/>
        </w:rPr>
        <w:t>r</w:t>
      </w:r>
      <w:r w:rsidRPr="00F16705">
        <w:rPr>
          <w:rFonts w:ascii="Candara" w:eastAsia="Arial" w:hAnsi="Candara" w:cs="Arial"/>
          <w:spacing w:val="12"/>
          <w:sz w:val="24"/>
          <w:szCs w:val="24"/>
        </w:rPr>
        <w:t xml:space="preserve"> </w:t>
      </w:r>
      <w:r w:rsidRPr="00F16705">
        <w:rPr>
          <w:rFonts w:ascii="Candara" w:eastAsia="Arial" w:hAnsi="Candara" w:cs="Arial"/>
          <w:sz w:val="24"/>
          <w:szCs w:val="24"/>
        </w:rPr>
        <w:t>a</w:t>
      </w:r>
      <w:r w:rsidRPr="00F16705">
        <w:rPr>
          <w:rFonts w:ascii="Candara" w:eastAsia="Arial" w:hAnsi="Candara" w:cs="Arial"/>
          <w:spacing w:val="11"/>
          <w:sz w:val="24"/>
          <w:szCs w:val="24"/>
        </w:rPr>
        <w:t xml:space="preserve"> </w:t>
      </w:r>
      <w:r w:rsidRPr="00F16705">
        <w:rPr>
          <w:rFonts w:ascii="Candara" w:eastAsia="Arial" w:hAnsi="Candara" w:cs="Arial"/>
          <w:spacing w:val="1"/>
          <w:sz w:val="24"/>
          <w:szCs w:val="24"/>
        </w:rPr>
        <w:t>p</w:t>
      </w:r>
      <w:r w:rsidRPr="00F16705">
        <w:rPr>
          <w:rFonts w:ascii="Candara" w:eastAsia="Arial" w:hAnsi="Candara" w:cs="Arial"/>
          <w:spacing w:val="-1"/>
          <w:sz w:val="24"/>
          <w:szCs w:val="24"/>
        </w:rPr>
        <w:t>u</w:t>
      </w:r>
      <w:r w:rsidRPr="00F16705">
        <w:rPr>
          <w:rFonts w:ascii="Candara" w:eastAsia="Arial" w:hAnsi="Candara" w:cs="Arial"/>
          <w:spacing w:val="1"/>
          <w:sz w:val="24"/>
          <w:szCs w:val="24"/>
        </w:rPr>
        <w:t>p</w:t>
      </w:r>
      <w:r w:rsidRPr="00F16705">
        <w:rPr>
          <w:rFonts w:ascii="Candara" w:eastAsia="Arial" w:hAnsi="Candara" w:cs="Arial"/>
          <w:sz w:val="24"/>
          <w:szCs w:val="24"/>
        </w:rPr>
        <w:t>il to</w:t>
      </w:r>
      <w:r w:rsidRPr="00F16705">
        <w:rPr>
          <w:rFonts w:ascii="Candara" w:eastAsia="Arial" w:hAnsi="Candara" w:cs="Arial"/>
          <w:spacing w:val="23"/>
          <w:sz w:val="24"/>
          <w:szCs w:val="24"/>
        </w:rPr>
        <w:t xml:space="preserve"> </w:t>
      </w:r>
      <w:r w:rsidRPr="00F16705">
        <w:rPr>
          <w:rFonts w:ascii="Candara" w:eastAsia="Arial" w:hAnsi="Candara" w:cs="Arial"/>
          <w:spacing w:val="1"/>
          <w:sz w:val="24"/>
          <w:szCs w:val="24"/>
        </w:rPr>
        <w:t>a</w:t>
      </w:r>
      <w:r w:rsidRPr="00F16705">
        <w:rPr>
          <w:rFonts w:ascii="Candara" w:eastAsia="Arial" w:hAnsi="Candara" w:cs="Arial"/>
          <w:sz w:val="24"/>
          <w:szCs w:val="24"/>
        </w:rPr>
        <w:t>t</w:t>
      </w:r>
      <w:r w:rsidRPr="00F16705">
        <w:rPr>
          <w:rFonts w:ascii="Candara" w:eastAsia="Arial" w:hAnsi="Candara" w:cs="Arial"/>
          <w:spacing w:val="1"/>
          <w:sz w:val="24"/>
          <w:szCs w:val="24"/>
        </w:rPr>
        <w:t>t</w:t>
      </w:r>
      <w:r w:rsidRPr="00F16705">
        <w:rPr>
          <w:rFonts w:ascii="Candara" w:eastAsia="Arial" w:hAnsi="Candara" w:cs="Arial"/>
          <w:spacing w:val="-1"/>
          <w:sz w:val="24"/>
          <w:szCs w:val="24"/>
        </w:rPr>
        <w:t>e</w:t>
      </w:r>
      <w:r w:rsidRPr="00F16705">
        <w:rPr>
          <w:rFonts w:ascii="Candara" w:eastAsia="Arial" w:hAnsi="Candara" w:cs="Arial"/>
          <w:spacing w:val="1"/>
          <w:sz w:val="24"/>
          <w:szCs w:val="24"/>
        </w:rPr>
        <w:t>n</w:t>
      </w:r>
      <w:r w:rsidRPr="00F16705">
        <w:rPr>
          <w:rFonts w:ascii="Candara" w:eastAsia="Arial" w:hAnsi="Candara" w:cs="Arial"/>
          <w:sz w:val="24"/>
          <w:szCs w:val="24"/>
        </w:rPr>
        <w:t>d</w:t>
      </w:r>
      <w:r w:rsidRPr="00F16705">
        <w:rPr>
          <w:rFonts w:ascii="Candara" w:eastAsia="Arial" w:hAnsi="Candara" w:cs="Arial"/>
          <w:spacing w:val="23"/>
          <w:sz w:val="24"/>
          <w:szCs w:val="24"/>
        </w:rPr>
        <w:t xml:space="preserve"> </w:t>
      </w:r>
      <w:r w:rsidRPr="00F16705">
        <w:rPr>
          <w:rFonts w:ascii="Candara" w:eastAsia="Arial" w:hAnsi="Candara" w:cs="Arial"/>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e</w:t>
      </w:r>
      <w:r w:rsidRPr="00F16705">
        <w:rPr>
          <w:rFonts w:ascii="Candara" w:eastAsia="Arial" w:hAnsi="Candara" w:cs="Arial"/>
          <w:spacing w:val="23"/>
          <w:sz w:val="24"/>
          <w:szCs w:val="24"/>
        </w:rPr>
        <w:t xml:space="preserve"> </w:t>
      </w:r>
      <w:r w:rsidRPr="00F16705">
        <w:rPr>
          <w:rFonts w:ascii="Candara" w:eastAsia="Arial" w:hAnsi="Candara" w:cs="Arial"/>
          <w:spacing w:val="1"/>
          <w:sz w:val="24"/>
          <w:szCs w:val="24"/>
        </w:rPr>
        <w:t>m</w:t>
      </w:r>
      <w:r w:rsidRPr="00F16705">
        <w:rPr>
          <w:rFonts w:ascii="Candara" w:eastAsia="Arial" w:hAnsi="Candara" w:cs="Arial"/>
          <w:spacing w:val="-1"/>
          <w:sz w:val="24"/>
          <w:szCs w:val="24"/>
        </w:rPr>
        <w:t>e</w:t>
      </w:r>
      <w:r w:rsidRPr="00F16705">
        <w:rPr>
          <w:rFonts w:ascii="Candara" w:eastAsia="Arial" w:hAnsi="Candara" w:cs="Arial"/>
          <w:spacing w:val="1"/>
          <w:sz w:val="24"/>
          <w:szCs w:val="24"/>
        </w:rPr>
        <w:t>e</w:t>
      </w:r>
      <w:r w:rsidRPr="00F16705">
        <w:rPr>
          <w:rFonts w:ascii="Candara" w:eastAsia="Arial" w:hAnsi="Candara" w:cs="Arial"/>
          <w:sz w:val="24"/>
          <w:szCs w:val="24"/>
        </w:rPr>
        <w:t>ti</w:t>
      </w:r>
      <w:r w:rsidRPr="00F16705">
        <w:rPr>
          <w:rFonts w:ascii="Candara" w:eastAsia="Arial" w:hAnsi="Candara" w:cs="Arial"/>
          <w:spacing w:val="1"/>
          <w:sz w:val="24"/>
          <w:szCs w:val="24"/>
        </w:rPr>
        <w:t>n</w:t>
      </w:r>
      <w:r w:rsidRPr="00F16705">
        <w:rPr>
          <w:rFonts w:ascii="Candara" w:eastAsia="Arial" w:hAnsi="Candara" w:cs="Arial"/>
          <w:sz w:val="24"/>
          <w:szCs w:val="24"/>
        </w:rPr>
        <w:t>g</w:t>
      </w:r>
      <w:r w:rsidR="001B5F9D" w:rsidRPr="00F16705">
        <w:rPr>
          <w:rFonts w:ascii="Candara" w:eastAsia="Arial" w:hAnsi="Candara" w:cs="Arial"/>
          <w:sz w:val="24"/>
          <w:szCs w:val="24"/>
        </w:rPr>
        <w:t>,</w:t>
      </w:r>
      <w:r w:rsidRPr="00F16705">
        <w:rPr>
          <w:rFonts w:ascii="Candara" w:eastAsia="Arial" w:hAnsi="Candara" w:cs="Arial"/>
          <w:spacing w:val="21"/>
          <w:sz w:val="24"/>
          <w:szCs w:val="24"/>
        </w:rPr>
        <w:t xml:space="preserve"> </w:t>
      </w:r>
      <w:r w:rsidRPr="00F16705">
        <w:rPr>
          <w:rFonts w:ascii="Candara" w:eastAsia="Arial" w:hAnsi="Candara" w:cs="Arial"/>
          <w:sz w:val="24"/>
          <w:szCs w:val="24"/>
        </w:rPr>
        <w:t>if</w:t>
      </w:r>
      <w:r w:rsidRPr="00F16705">
        <w:rPr>
          <w:rFonts w:ascii="Candara" w:eastAsia="Arial" w:hAnsi="Candara" w:cs="Arial"/>
          <w:spacing w:val="24"/>
          <w:sz w:val="24"/>
          <w:szCs w:val="24"/>
        </w:rPr>
        <w:t xml:space="preserve"> </w:t>
      </w:r>
      <w:r w:rsidRPr="00F16705">
        <w:rPr>
          <w:rFonts w:ascii="Candara" w:eastAsia="Arial" w:hAnsi="Candara" w:cs="Arial"/>
          <w:sz w:val="24"/>
          <w:szCs w:val="24"/>
        </w:rPr>
        <w:t>t</w:t>
      </w:r>
      <w:r w:rsidRPr="00F16705">
        <w:rPr>
          <w:rFonts w:ascii="Candara" w:eastAsia="Arial" w:hAnsi="Candara" w:cs="Arial"/>
          <w:spacing w:val="-1"/>
          <w:sz w:val="24"/>
          <w:szCs w:val="24"/>
        </w:rPr>
        <w:t>h</w:t>
      </w:r>
      <w:r w:rsidRPr="00F16705">
        <w:rPr>
          <w:rFonts w:ascii="Candara" w:eastAsia="Arial" w:hAnsi="Candara" w:cs="Arial"/>
          <w:spacing w:val="1"/>
          <w:sz w:val="24"/>
          <w:szCs w:val="24"/>
        </w:rPr>
        <w:t>e</w:t>
      </w:r>
      <w:r w:rsidRPr="00F16705">
        <w:rPr>
          <w:rFonts w:ascii="Candara" w:eastAsia="Arial" w:hAnsi="Candara" w:cs="Arial"/>
          <w:sz w:val="24"/>
          <w:szCs w:val="24"/>
        </w:rPr>
        <w:t>ir</w:t>
      </w:r>
      <w:r w:rsidRPr="00F16705">
        <w:rPr>
          <w:rFonts w:ascii="Candara" w:eastAsia="Arial" w:hAnsi="Candara" w:cs="Arial"/>
          <w:spacing w:val="23"/>
          <w:sz w:val="24"/>
          <w:szCs w:val="24"/>
        </w:rPr>
        <w:t xml:space="preserve"> </w:t>
      </w:r>
      <w:r w:rsidRPr="00F16705">
        <w:rPr>
          <w:rFonts w:ascii="Candara" w:eastAsia="Arial" w:hAnsi="Candara" w:cs="Arial"/>
          <w:spacing w:val="1"/>
          <w:sz w:val="24"/>
          <w:szCs w:val="24"/>
        </w:rPr>
        <w:t>pa</w:t>
      </w:r>
      <w:r w:rsidRPr="00F16705">
        <w:rPr>
          <w:rFonts w:ascii="Candara" w:eastAsia="Arial" w:hAnsi="Candara" w:cs="Arial"/>
          <w:sz w:val="24"/>
          <w:szCs w:val="24"/>
        </w:rPr>
        <w:t>r</w:t>
      </w:r>
      <w:r w:rsidRPr="00F16705">
        <w:rPr>
          <w:rFonts w:ascii="Candara" w:eastAsia="Arial" w:hAnsi="Candara" w:cs="Arial"/>
          <w:spacing w:val="-2"/>
          <w:sz w:val="24"/>
          <w:szCs w:val="24"/>
        </w:rPr>
        <w:t>e</w:t>
      </w:r>
      <w:r w:rsidRPr="00F16705">
        <w:rPr>
          <w:rFonts w:ascii="Candara" w:eastAsia="Arial" w:hAnsi="Candara" w:cs="Arial"/>
          <w:spacing w:val="1"/>
          <w:sz w:val="24"/>
          <w:szCs w:val="24"/>
        </w:rPr>
        <w:t>n</w:t>
      </w:r>
      <w:r w:rsidRPr="00F16705">
        <w:rPr>
          <w:rFonts w:ascii="Candara" w:eastAsia="Arial" w:hAnsi="Candara" w:cs="Arial"/>
          <w:sz w:val="24"/>
          <w:szCs w:val="24"/>
        </w:rPr>
        <w:t>t</w:t>
      </w:r>
      <w:r w:rsidRPr="00F16705">
        <w:rPr>
          <w:rFonts w:ascii="Candara" w:eastAsia="Arial" w:hAnsi="Candara" w:cs="Arial"/>
          <w:spacing w:val="23"/>
          <w:sz w:val="24"/>
          <w:szCs w:val="24"/>
        </w:rPr>
        <w:t xml:space="preserve"> </w:t>
      </w:r>
      <w:r w:rsidRPr="00F16705">
        <w:rPr>
          <w:rFonts w:ascii="Candara" w:eastAsia="Arial" w:hAnsi="Candara" w:cs="Arial"/>
          <w:spacing w:val="1"/>
          <w:sz w:val="24"/>
          <w:szCs w:val="24"/>
        </w:rPr>
        <w:t>ha</w:t>
      </w:r>
      <w:r w:rsidRPr="00F16705">
        <w:rPr>
          <w:rFonts w:ascii="Candara" w:eastAsia="Arial" w:hAnsi="Candara" w:cs="Arial"/>
          <w:sz w:val="24"/>
          <w:szCs w:val="24"/>
        </w:rPr>
        <w:t>s</w:t>
      </w:r>
      <w:r w:rsidRPr="00F16705">
        <w:rPr>
          <w:rFonts w:ascii="Candara" w:eastAsia="Arial" w:hAnsi="Candara" w:cs="Arial"/>
          <w:spacing w:val="22"/>
          <w:sz w:val="24"/>
          <w:szCs w:val="24"/>
        </w:rPr>
        <w:t xml:space="preserve"> </w:t>
      </w:r>
      <w:r w:rsidRPr="00F16705">
        <w:rPr>
          <w:rFonts w:ascii="Candara" w:eastAsia="Arial" w:hAnsi="Candara" w:cs="Arial"/>
          <w:sz w:val="24"/>
          <w:szCs w:val="24"/>
        </w:rPr>
        <w:t>rai</w:t>
      </w:r>
      <w:r w:rsidRPr="00F16705">
        <w:rPr>
          <w:rFonts w:ascii="Candara" w:eastAsia="Arial" w:hAnsi="Candara" w:cs="Arial"/>
          <w:spacing w:val="-3"/>
          <w:sz w:val="24"/>
          <w:szCs w:val="24"/>
        </w:rPr>
        <w:t>s</w:t>
      </w:r>
      <w:r w:rsidRPr="00F16705">
        <w:rPr>
          <w:rFonts w:ascii="Candara" w:eastAsia="Arial" w:hAnsi="Candara" w:cs="Arial"/>
          <w:spacing w:val="1"/>
          <w:sz w:val="24"/>
          <w:szCs w:val="24"/>
        </w:rPr>
        <w:t>e</w:t>
      </w:r>
      <w:r w:rsidRPr="00F16705">
        <w:rPr>
          <w:rFonts w:ascii="Candara" w:eastAsia="Arial" w:hAnsi="Candara" w:cs="Arial"/>
          <w:sz w:val="24"/>
          <w:szCs w:val="24"/>
        </w:rPr>
        <w:t>d</w:t>
      </w:r>
      <w:r w:rsidRPr="00F16705">
        <w:rPr>
          <w:rFonts w:ascii="Candara" w:eastAsia="Arial" w:hAnsi="Candara" w:cs="Arial"/>
          <w:spacing w:val="23"/>
          <w:sz w:val="24"/>
          <w:szCs w:val="24"/>
        </w:rPr>
        <w:t xml:space="preserve"> </w:t>
      </w:r>
      <w:r w:rsidRPr="00F16705">
        <w:rPr>
          <w:rFonts w:ascii="Candara" w:eastAsia="Arial" w:hAnsi="Candara" w:cs="Arial"/>
          <w:sz w:val="24"/>
          <w:szCs w:val="24"/>
        </w:rPr>
        <w:t>a</w:t>
      </w:r>
      <w:r w:rsidRPr="00F16705">
        <w:rPr>
          <w:rFonts w:ascii="Candara" w:eastAsia="Arial" w:hAnsi="Candara" w:cs="Arial"/>
          <w:spacing w:val="25"/>
          <w:sz w:val="24"/>
          <w:szCs w:val="24"/>
        </w:rPr>
        <w:t xml:space="preserve"> </w:t>
      </w:r>
      <w:r w:rsidRPr="00F16705">
        <w:rPr>
          <w:rFonts w:ascii="Candara" w:eastAsia="Arial" w:hAnsi="Candara" w:cs="Arial"/>
          <w:spacing w:val="-2"/>
          <w:sz w:val="24"/>
          <w:szCs w:val="24"/>
        </w:rPr>
        <w:t>c</w:t>
      </w:r>
      <w:r w:rsidRPr="00F16705">
        <w:rPr>
          <w:rFonts w:ascii="Candara" w:eastAsia="Arial" w:hAnsi="Candara" w:cs="Arial"/>
          <w:spacing w:val="1"/>
          <w:sz w:val="24"/>
          <w:szCs w:val="24"/>
        </w:rPr>
        <w:t>on</w:t>
      </w:r>
      <w:r w:rsidRPr="00F16705">
        <w:rPr>
          <w:rFonts w:ascii="Candara" w:eastAsia="Arial" w:hAnsi="Candara" w:cs="Arial"/>
          <w:sz w:val="24"/>
          <w:szCs w:val="24"/>
        </w:rPr>
        <w:t>c</w:t>
      </w:r>
      <w:r w:rsidRPr="00F16705">
        <w:rPr>
          <w:rFonts w:ascii="Candara" w:eastAsia="Arial" w:hAnsi="Candara" w:cs="Arial"/>
          <w:spacing w:val="1"/>
          <w:sz w:val="24"/>
          <w:szCs w:val="24"/>
        </w:rPr>
        <w:t>e</w:t>
      </w:r>
      <w:r w:rsidRPr="00F16705">
        <w:rPr>
          <w:rFonts w:ascii="Candara" w:eastAsia="Arial" w:hAnsi="Candara" w:cs="Arial"/>
          <w:spacing w:val="-3"/>
          <w:sz w:val="24"/>
          <w:szCs w:val="24"/>
        </w:rPr>
        <w:t>r</w:t>
      </w:r>
      <w:r w:rsidRPr="00F16705">
        <w:rPr>
          <w:rFonts w:ascii="Candara" w:eastAsia="Arial" w:hAnsi="Candara" w:cs="Arial"/>
          <w:spacing w:val="1"/>
          <w:sz w:val="24"/>
          <w:szCs w:val="24"/>
        </w:rPr>
        <w:t>n</w:t>
      </w:r>
      <w:r w:rsidRPr="00F16705">
        <w:rPr>
          <w:rFonts w:ascii="Candara" w:eastAsia="Arial" w:hAnsi="Candara" w:cs="Arial"/>
          <w:sz w:val="24"/>
          <w:szCs w:val="24"/>
        </w:rPr>
        <w:t>,</w:t>
      </w:r>
      <w:r w:rsidRPr="00F16705">
        <w:rPr>
          <w:rFonts w:ascii="Candara" w:eastAsia="Arial" w:hAnsi="Candara" w:cs="Arial"/>
          <w:spacing w:val="23"/>
          <w:sz w:val="24"/>
          <w:szCs w:val="24"/>
        </w:rPr>
        <w:t xml:space="preserve"> </w:t>
      </w:r>
      <w:r w:rsidRPr="00F16705">
        <w:rPr>
          <w:rFonts w:ascii="Candara" w:eastAsia="Arial" w:hAnsi="Candara" w:cs="Arial"/>
          <w:spacing w:val="1"/>
          <w:sz w:val="24"/>
          <w:szCs w:val="24"/>
        </w:rPr>
        <w:t>de</w:t>
      </w:r>
      <w:r w:rsidRPr="00F16705">
        <w:rPr>
          <w:rFonts w:ascii="Candara" w:eastAsia="Arial" w:hAnsi="Candara" w:cs="Arial"/>
          <w:spacing w:val="-1"/>
          <w:sz w:val="24"/>
          <w:szCs w:val="24"/>
        </w:rPr>
        <w:t>p</w:t>
      </w:r>
      <w:r w:rsidRPr="00F16705">
        <w:rPr>
          <w:rFonts w:ascii="Candara" w:eastAsia="Arial" w:hAnsi="Candara" w:cs="Arial"/>
          <w:spacing w:val="1"/>
          <w:sz w:val="24"/>
          <w:szCs w:val="24"/>
        </w:rPr>
        <w:t>e</w:t>
      </w:r>
      <w:r w:rsidRPr="00F16705">
        <w:rPr>
          <w:rFonts w:ascii="Candara" w:eastAsia="Arial" w:hAnsi="Candara" w:cs="Arial"/>
          <w:spacing w:val="-1"/>
          <w:sz w:val="24"/>
          <w:szCs w:val="24"/>
        </w:rPr>
        <w:t>n</w:t>
      </w:r>
      <w:r w:rsidRPr="00F16705">
        <w:rPr>
          <w:rFonts w:ascii="Candara" w:eastAsia="Arial" w:hAnsi="Candara" w:cs="Arial"/>
          <w:spacing w:val="1"/>
          <w:sz w:val="24"/>
          <w:szCs w:val="24"/>
        </w:rPr>
        <w:t>d</w:t>
      </w:r>
      <w:r w:rsidRPr="00F16705">
        <w:rPr>
          <w:rFonts w:ascii="Candara" w:eastAsia="Arial" w:hAnsi="Candara" w:cs="Arial"/>
          <w:sz w:val="24"/>
          <w:szCs w:val="24"/>
        </w:rPr>
        <w:t>ing</w:t>
      </w:r>
      <w:r w:rsidRPr="00F16705">
        <w:rPr>
          <w:rFonts w:ascii="Candara" w:eastAsia="Arial" w:hAnsi="Candara" w:cs="Arial"/>
          <w:spacing w:val="24"/>
          <w:sz w:val="24"/>
          <w:szCs w:val="24"/>
        </w:rPr>
        <w:t xml:space="preserve"> </w:t>
      </w:r>
      <w:r w:rsidRPr="00F16705">
        <w:rPr>
          <w:rFonts w:ascii="Candara" w:eastAsia="Arial" w:hAnsi="Candara" w:cs="Arial"/>
          <w:spacing w:val="1"/>
          <w:sz w:val="24"/>
          <w:szCs w:val="24"/>
        </w:rPr>
        <w:t>o</w:t>
      </w:r>
      <w:r w:rsidRPr="00F16705">
        <w:rPr>
          <w:rFonts w:ascii="Candara" w:eastAsia="Arial" w:hAnsi="Candara" w:cs="Arial"/>
          <w:sz w:val="24"/>
          <w:szCs w:val="24"/>
        </w:rPr>
        <w:t>n</w:t>
      </w:r>
      <w:r w:rsidRPr="00F16705">
        <w:rPr>
          <w:rFonts w:ascii="Candara" w:eastAsia="Arial" w:hAnsi="Candara" w:cs="Arial"/>
          <w:spacing w:val="23"/>
          <w:sz w:val="24"/>
          <w:szCs w:val="24"/>
        </w:rPr>
        <w:t xml:space="preserve"> </w:t>
      </w:r>
      <w:r w:rsidRPr="00F16705">
        <w:rPr>
          <w:rFonts w:ascii="Candara" w:eastAsia="Arial" w:hAnsi="Candara" w:cs="Arial"/>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 xml:space="preserve">e </w:t>
      </w:r>
      <w:r w:rsidRPr="00F16705">
        <w:rPr>
          <w:rFonts w:ascii="Candara" w:eastAsia="Arial" w:hAnsi="Candara" w:cs="Arial"/>
          <w:spacing w:val="1"/>
          <w:sz w:val="24"/>
          <w:szCs w:val="24"/>
        </w:rPr>
        <w:t>na</w:t>
      </w:r>
      <w:r w:rsidRPr="00F16705">
        <w:rPr>
          <w:rFonts w:ascii="Candara" w:eastAsia="Arial" w:hAnsi="Candara" w:cs="Arial"/>
          <w:sz w:val="24"/>
          <w:szCs w:val="24"/>
        </w:rPr>
        <w:t>t</w:t>
      </w:r>
      <w:r w:rsidRPr="00F16705">
        <w:rPr>
          <w:rFonts w:ascii="Candara" w:eastAsia="Arial" w:hAnsi="Candara" w:cs="Arial"/>
          <w:spacing w:val="1"/>
          <w:sz w:val="24"/>
          <w:szCs w:val="24"/>
        </w:rPr>
        <w:t>u</w:t>
      </w:r>
      <w:r w:rsidRPr="00F16705">
        <w:rPr>
          <w:rFonts w:ascii="Candara" w:eastAsia="Arial" w:hAnsi="Candara" w:cs="Arial"/>
          <w:sz w:val="24"/>
          <w:szCs w:val="24"/>
        </w:rPr>
        <w:t>re</w:t>
      </w:r>
      <w:r w:rsidRPr="00F16705">
        <w:rPr>
          <w:rFonts w:ascii="Candara" w:eastAsia="Arial" w:hAnsi="Candara" w:cs="Arial"/>
          <w:spacing w:val="-2"/>
          <w:sz w:val="24"/>
          <w:szCs w:val="24"/>
        </w:rPr>
        <w:t xml:space="preserve"> </w:t>
      </w:r>
      <w:r w:rsidRPr="00F16705">
        <w:rPr>
          <w:rFonts w:ascii="Candara" w:eastAsia="Arial" w:hAnsi="Candara" w:cs="Arial"/>
          <w:spacing w:val="-1"/>
          <w:sz w:val="24"/>
          <w:szCs w:val="24"/>
        </w:rPr>
        <w:t>o</w:t>
      </w:r>
      <w:r w:rsidRPr="00F16705">
        <w:rPr>
          <w:rFonts w:ascii="Candara" w:eastAsia="Arial" w:hAnsi="Candara" w:cs="Arial"/>
          <w:sz w:val="24"/>
          <w:szCs w:val="24"/>
        </w:rPr>
        <w:t>f</w:t>
      </w:r>
      <w:r w:rsidRPr="00F16705">
        <w:rPr>
          <w:rFonts w:ascii="Candara" w:eastAsia="Arial" w:hAnsi="Candara" w:cs="Arial"/>
          <w:spacing w:val="1"/>
          <w:sz w:val="24"/>
          <w:szCs w:val="24"/>
        </w:rPr>
        <w:t xml:space="preserve"> </w:t>
      </w:r>
      <w:r w:rsidRPr="00F16705">
        <w:rPr>
          <w:rFonts w:ascii="Candara" w:eastAsia="Arial" w:hAnsi="Candara" w:cs="Arial"/>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e</w:t>
      </w:r>
      <w:r w:rsidRPr="00F16705">
        <w:rPr>
          <w:rFonts w:ascii="Candara" w:eastAsia="Arial" w:hAnsi="Candara" w:cs="Arial"/>
          <w:spacing w:val="-1"/>
          <w:sz w:val="24"/>
          <w:szCs w:val="24"/>
        </w:rPr>
        <w:t xml:space="preserve"> </w:t>
      </w:r>
      <w:r w:rsidRPr="00F16705">
        <w:rPr>
          <w:rFonts w:ascii="Candara" w:eastAsia="Arial" w:hAnsi="Candara" w:cs="Arial"/>
          <w:sz w:val="24"/>
          <w:szCs w:val="24"/>
        </w:rPr>
        <w:t>iss</w:t>
      </w:r>
      <w:r w:rsidRPr="00F16705">
        <w:rPr>
          <w:rFonts w:ascii="Candara" w:eastAsia="Arial" w:hAnsi="Candara" w:cs="Arial"/>
          <w:spacing w:val="1"/>
          <w:sz w:val="24"/>
          <w:szCs w:val="24"/>
        </w:rPr>
        <w:t>ue</w:t>
      </w:r>
      <w:r w:rsidRPr="00F16705">
        <w:rPr>
          <w:rFonts w:ascii="Candara" w:eastAsia="Arial" w:hAnsi="Candara" w:cs="Arial"/>
          <w:sz w:val="24"/>
          <w:szCs w:val="24"/>
        </w:rPr>
        <w:t>.</w:t>
      </w:r>
      <w:r w:rsidR="00720DBA" w:rsidRPr="00F16705">
        <w:rPr>
          <w:rFonts w:ascii="Candara" w:eastAsia="Arial" w:hAnsi="Candara" w:cs="Arial"/>
          <w:sz w:val="24"/>
          <w:szCs w:val="24"/>
        </w:rPr>
        <w:t xml:space="preserve"> This decision will be made mutually between th</w:t>
      </w:r>
      <w:r w:rsidR="0012011E" w:rsidRPr="00F16705">
        <w:rPr>
          <w:rFonts w:ascii="Candara" w:eastAsia="Arial" w:hAnsi="Candara" w:cs="Arial"/>
          <w:sz w:val="24"/>
          <w:szCs w:val="24"/>
        </w:rPr>
        <w:t xml:space="preserve">e complainant and the school and </w:t>
      </w:r>
      <w:r w:rsidR="00720DBA" w:rsidRPr="00F16705">
        <w:rPr>
          <w:rFonts w:ascii="Candara" w:eastAsia="Arial" w:hAnsi="Candara" w:cs="Arial"/>
          <w:sz w:val="24"/>
          <w:szCs w:val="24"/>
        </w:rPr>
        <w:t>its staff.</w:t>
      </w:r>
    </w:p>
    <w:p w14:paraId="2ADD44DF" w14:textId="77777777" w:rsidR="00E07B1C" w:rsidRPr="00F16705" w:rsidRDefault="00E07B1C">
      <w:pPr>
        <w:spacing w:before="16" w:line="260" w:lineRule="exact"/>
        <w:rPr>
          <w:rFonts w:ascii="Candara" w:hAnsi="Candara" w:cs="Arial"/>
          <w:sz w:val="26"/>
          <w:szCs w:val="26"/>
        </w:rPr>
      </w:pPr>
    </w:p>
    <w:p w14:paraId="1CDC5493" w14:textId="18DC7615" w:rsidR="009E194A" w:rsidRPr="00F16705" w:rsidRDefault="000338BF" w:rsidP="009E194A">
      <w:pPr>
        <w:ind w:left="120" w:right="85"/>
        <w:jc w:val="both"/>
        <w:rPr>
          <w:rFonts w:ascii="Candara" w:eastAsia="Arial" w:hAnsi="Candara" w:cs="Arial"/>
          <w:sz w:val="24"/>
          <w:szCs w:val="24"/>
        </w:rPr>
      </w:pPr>
      <w:r w:rsidRPr="00F16705">
        <w:rPr>
          <w:rFonts w:ascii="Candara" w:eastAsia="Arial" w:hAnsi="Candara" w:cs="Arial"/>
          <w:sz w:val="24"/>
          <w:szCs w:val="24"/>
        </w:rPr>
        <w:t>St</w:t>
      </w:r>
      <w:r w:rsidRPr="00F16705">
        <w:rPr>
          <w:rFonts w:ascii="Candara" w:eastAsia="Arial" w:hAnsi="Candara" w:cs="Arial"/>
          <w:spacing w:val="-1"/>
          <w:sz w:val="24"/>
          <w:szCs w:val="24"/>
        </w:rPr>
        <w:t>a</w:t>
      </w:r>
      <w:r w:rsidRPr="00F16705">
        <w:rPr>
          <w:rFonts w:ascii="Candara" w:eastAsia="Arial" w:hAnsi="Candara" w:cs="Arial"/>
          <w:sz w:val="24"/>
          <w:szCs w:val="24"/>
        </w:rPr>
        <w:t>ff</w:t>
      </w:r>
      <w:r w:rsidRPr="00F16705">
        <w:rPr>
          <w:rFonts w:ascii="Candara" w:eastAsia="Arial" w:hAnsi="Candara" w:cs="Arial"/>
          <w:spacing w:val="6"/>
          <w:sz w:val="24"/>
          <w:szCs w:val="24"/>
        </w:rPr>
        <w:t xml:space="preserve"> </w:t>
      </w:r>
      <w:r w:rsidRPr="00F16705">
        <w:rPr>
          <w:rFonts w:ascii="Candara" w:eastAsia="Arial" w:hAnsi="Candara" w:cs="Arial"/>
          <w:spacing w:val="1"/>
          <w:sz w:val="24"/>
          <w:szCs w:val="24"/>
        </w:rPr>
        <w:t>ha</w:t>
      </w:r>
      <w:r w:rsidRPr="00F16705">
        <w:rPr>
          <w:rFonts w:ascii="Candara" w:eastAsia="Arial" w:hAnsi="Candara" w:cs="Arial"/>
          <w:spacing w:val="-2"/>
          <w:sz w:val="24"/>
          <w:szCs w:val="24"/>
        </w:rPr>
        <w:t>v</w:t>
      </w:r>
      <w:r w:rsidRPr="00F16705">
        <w:rPr>
          <w:rFonts w:ascii="Candara" w:eastAsia="Arial" w:hAnsi="Candara" w:cs="Arial"/>
          <w:sz w:val="24"/>
          <w:szCs w:val="24"/>
        </w:rPr>
        <w:t>e</w:t>
      </w:r>
      <w:r w:rsidRPr="00F16705">
        <w:rPr>
          <w:rFonts w:ascii="Candara" w:eastAsia="Arial" w:hAnsi="Candara" w:cs="Arial"/>
          <w:spacing w:val="6"/>
          <w:sz w:val="24"/>
          <w:szCs w:val="24"/>
        </w:rPr>
        <w:t xml:space="preserve"> </w:t>
      </w:r>
      <w:r w:rsidRPr="00F16705">
        <w:rPr>
          <w:rFonts w:ascii="Candara" w:eastAsia="Arial" w:hAnsi="Candara" w:cs="Arial"/>
          <w:sz w:val="24"/>
          <w:szCs w:val="24"/>
        </w:rPr>
        <w:t>a</w:t>
      </w:r>
      <w:r w:rsidRPr="00F16705">
        <w:rPr>
          <w:rFonts w:ascii="Candara" w:eastAsia="Arial" w:hAnsi="Candara" w:cs="Arial"/>
          <w:spacing w:val="6"/>
          <w:sz w:val="24"/>
          <w:szCs w:val="24"/>
        </w:rPr>
        <w:t xml:space="preserve"> </w:t>
      </w:r>
      <w:r w:rsidRPr="00F16705">
        <w:rPr>
          <w:rFonts w:ascii="Candara" w:eastAsia="Arial" w:hAnsi="Candara" w:cs="Arial"/>
          <w:sz w:val="24"/>
          <w:szCs w:val="24"/>
        </w:rPr>
        <w:t>res</w:t>
      </w:r>
      <w:r w:rsidRPr="00F16705">
        <w:rPr>
          <w:rFonts w:ascii="Candara" w:eastAsia="Arial" w:hAnsi="Candara" w:cs="Arial"/>
          <w:spacing w:val="-1"/>
          <w:sz w:val="24"/>
          <w:szCs w:val="24"/>
        </w:rPr>
        <w:t>p</w:t>
      </w:r>
      <w:r w:rsidRPr="00F16705">
        <w:rPr>
          <w:rFonts w:ascii="Candara" w:eastAsia="Arial" w:hAnsi="Candara" w:cs="Arial"/>
          <w:spacing w:val="1"/>
          <w:sz w:val="24"/>
          <w:szCs w:val="24"/>
        </w:rPr>
        <w:t>on</w:t>
      </w:r>
      <w:r w:rsidRPr="00F16705">
        <w:rPr>
          <w:rFonts w:ascii="Candara" w:eastAsia="Arial" w:hAnsi="Candara" w:cs="Arial"/>
          <w:sz w:val="24"/>
          <w:szCs w:val="24"/>
        </w:rPr>
        <w:t>si</w:t>
      </w:r>
      <w:r w:rsidRPr="00F16705">
        <w:rPr>
          <w:rFonts w:ascii="Candara" w:eastAsia="Arial" w:hAnsi="Candara" w:cs="Arial"/>
          <w:spacing w:val="-2"/>
          <w:sz w:val="24"/>
          <w:szCs w:val="24"/>
        </w:rPr>
        <w:t>b</w:t>
      </w:r>
      <w:r w:rsidRPr="00F16705">
        <w:rPr>
          <w:rFonts w:ascii="Candara" w:eastAsia="Arial" w:hAnsi="Candara" w:cs="Arial"/>
          <w:sz w:val="24"/>
          <w:szCs w:val="24"/>
        </w:rPr>
        <w:t>i</w:t>
      </w:r>
      <w:r w:rsidRPr="00F16705">
        <w:rPr>
          <w:rFonts w:ascii="Candara" w:eastAsia="Arial" w:hAnsi="Candara" w:cs="Arial"/>
          <w:spacing w:val="-1"/>
          <w:sz w:val="24"/>
          <w:szCs w:val="24"/>
        </w:rPr>
        <w:t>l</w:t>
      </w:r>
      <w:r w:rsidRPr="00F16705">
        <w:rPr>
          <w:rFonts w:ascii="Candara" w:eastAsia="Arial" w:hAnsi="Candara" w:cs="Arial"/>
          <w:sz w:val="24"/>
          <w:szCs w:val="24"/>
        </w:rPr>
        <w:t>ity</w:t>
      </w:r>
      <w:r w:rsidRPr="00F16705">
        <w:rPr>
          <w:rFonts w:ascii="Candara" w:eastAsia="Arial" w:hAnsi="Candara" w:cs="Arial"/>
          <w:spacing w:val="3"/>
          <w:sz w:val="24"/>
          <w:szCs w:val="24"/>
        </w:rPr>
        <w:t xml:space="preserve"> </w:t>
      </w:r>
      <w:r w:rsidRPr="00F16705">
        <w:rPr>
          <w:rFonts w:ascii="Candara" w:eastAsia="Arial" w:hAnsi="Candara" w:cs="Arial"/>
          <w:sz w:val="24"/>
          <w:szCs w:val="24"/>
        </w:rPr>
        <w:t>to</w:t>
      </w:r>
      <w:r w:rsidRPr="00F16705">
        <w:rPr>
          <w:rFonts w:ascii="Candara" w:eastAsia="Arial" w:hAnsi="Candara" w:cs="Arial"/>
          <w:spacing w:val="6"/>
          <w:sz w:val="24"/>
          <w:szCs w:val="24"/>
        </w:rPr>
        <w:t xml:space="preserve"> </w:t>
      </w:r>
      <w:r w:rsidRPr="00F16705">
        <w:rPr>
          <w:rFonts w:ascii="Candara" w:eastAsia="Arial" w:hAnsi="Candara" w:cs="Arial"/>
          <w:spacing w:val="1"/>
          <w:sz w:val="24"/>
          <w:szCs w:val="24"/>
        </w:rPr>
        <w:t>en</w:t>
      </w:r>
      <w:r w:rsidRPr="00F16705">
        <w:rPr>
          <w:rFonts w:ascii="Candara" w:eastAsia="Arial" w:hAnsi="Candara" w:cs="Arial"/>
          <w:sz w:val="24"/>
          <w:szCs w:val="24"/>
        </w:rPr>
        <w:t>s</w:t>
      </w:r>
      <w:r w:rsidRPr="00F16705">
        <w:rPr>
          <w:rFonts w:ascii="Candara" w:eastAsia="Arial" w:hAnsi="Candara" w:cs="Arial"/>
          <w:spacing w:val="1"/>
          <w:sz w:val="24"/>
          <w:szCs w:val="24"/>
        </w:rPr>
        <w:t>u</w:t>
      </w:r>
      <w:r w:rsidRPr="00F16705">
        <w:rPr>
          <w:rFonts w:ascii="Candara" w:eastAsia="Arial" w:hAnsi="Candara" w:cs="Arial"/>
          <w:sz w:val="24"/>
          <w:szCs w:val="24"/>
        </w:rPr>
        <w:t>re</w:t>
      </w:r>
      <w:r w:rsidRPr="00F16705">
        <w:rPr>
          <w:rFonts w:ascii="Candara" w:eastAsia="Arial" w:hAnsi="Candara" w:cs="Arial"/>
          <w:spacing w:val="6"/>
          <w:sz w:val="24"/>
          <w:szCs w:val="24"/>
        </w:rPr>
        <w:t xml:space="preserve"> </w:t>
      </w:r>
      <w:r w:rsidRPr="00F16705">
        <w:rPr>
          <w:rFonts w:ascii="Candara" w:eastAsia="Arial" w:hAnsi="Candara" w:cs="Arial"/>
          <w:sz w:val="24"/>
          <w:szCs w:val="24"/>
        </w:rPr>
        <w:t>t</w:t>
      </w:r>
      <w:r w:rsidRPr="00F16705">
        <w:rPr>
          <w:rFonts w:ascii="Candara" w:eastAsia="Arial" w:hAnsi="Candara" w:cs="Arial"/>
          <w:spacing w:val="1"/>
          <w:sz w:val="24"/>
          <w:szCs w:val="24"/>
        </w:rPr>
        <w:t>h</w:t>
      </w:r>
      <w:r w:rsidRPr="00F16705">
        <w:rPr>
          <w:rFonts w:ascii="Candara" w:eastAsia="Arial" w:hAnsi="Candara" w:cs="Arial"/>
          <w:spacing w:val="-1"/>
          <w:sz w:val="24"/>
          <w:szCs w:val="24"/>
        </w:rPr>
        <w:t>a</w:t>
      </w:r>
      <w:r w:rsidRPr="00F16705">
        <w:rPr>
          <w:rFonts w:ascii="Candara" w:eastAsia="Arial" w:hAnsi="Candara" w:cs="Arial"/>
          <w:sz w:val="24"/>
          <w:szCs w:val="24"/>
        </w:rPr>
        <w:t>t</w:t>
      </w:r>
      <w:r w:rsidRPr="00F16705">
        <w:rPr>
          <w:rFonts w:ascii="Candara" w:eastAsia="Arial" w:hAnsi="Candara" w:cs="Arial"/>
          <w:spacing w:val="6"/>
          <w:sz w:val="24"/>
          <w:szCs w:val="24"/>
        </w:rPr>
        <w:t xml:space="preserve"> </w:t>
      </w:r>
      <w:r w:rsidRPr="00F16705">
        <w:rPr>
          <w:rFonts w:ascii="Candara" w:eastAsia="Arial" w:hAnsi="Candara" w:cs="Arial"/>
          <w:spacing w:val="-2"/>
          <w:sz w:val="24"/>
          <w:szCs w:val="24"/>
        </w:rPr>
        <w:t>y</w:t>
      </w:r>
      <w:r w:rsidRPr="00F16705">
        <w:rPr>
          <w:rFonts w:ascii="Candara" w:eastAsia="Arial" w:hAnsi="Candara" w:cs="Arial"/>
          <w:spacing w:val="1"/>
          <w:sz w:val="24"/>
          <w:szCs w:val="24"/>
        </w:rPr>
        <w:t>o</w:t>
      </w:r>
      <w:r w:rsidRPr="00F16705">
        <w:rPr>
          <w:rFonts w:ascii="Candara" w:eastAsia="Arial" w:hAnsi="Candara" w:cs="Arial"/>
          <w:sz w:val="24"/>
          <w:szCs w:val="24"/>
        </w:rPr>
        <w:t>u</w:t>
      </w:r>
      <w:r w:rsidRPr="00F16705">
        <w:rPr>
          <w:rFonts w:ascii="Candara" w:eastAsia="Arial" w:hAnsi="Candara" w:cs="Arial"/>
          <w:spacing w:val="6"/>
          <w:sz w:val="24"/>
          <w:szCs w:val="24"/>
        </w:rPr>
        <w:t xml:space="preserve"> </w:t>
      </w:r>
      <w:r w:rsidRPr="00F16705">
        <w:rPr>
          <w:rFonts w:ascii="Candara" w:eastAsia="Arial" w:hAnsi="Candara" w:cs="Arial"/>
          <w:spacing w:val="1"/>
          <w:sz w:val="24"/>
          <w:szCs w:val="24"/>
        </w:rPr>
        <w:t>un</w:t>
      </w:r>
      <w:r w:rsidRPr="00F16705">
        <w:rPr>
          <w:rFonts w:ascii="Candara" w:eastAsia="Arial" w:hAnsi="Candara" w:cs="Arial"/>
          <w:spacing w:val="-1"/>
          <w:sz w:val="24"/>
          <w:szCs w:val="24"/>
        </w:rPr>
        <w:t>d</w:t>
      </w:r>
      <w:r w:rsidRPr="00F16705">
        <w:rPr>
          <w:rFonts w:ascii="Candara" w:eastAsia="Arial" w:hAnsi="Candara" w:cs="Arial"/>
          <w:spacing w:val="1"/>
          <w:sz w:val="24"/>
          <w:szCs w:val="24"/>
        </w:rPr>
        <w:t>e</w:t>
      </w:r>
      <w:r w:rsidRPr="00F16705">
        <w:rPr>
          <w:rFonts w:ascii="Candara" w:eastAsia="Arial" w:hAnsi="Candara" w:cs="Arial"/>
          <w:sz w:val="24"/>
          <w:szCs w:val="24"/>
        </w:rPr>
        <w:t>rsta</w:t>
      </w:r>
      <w:r w:rsidRPr="00F16705">
        <w:rPr>
          <w:rFonts w:ascii="Candara" w:eastAsia="Arial" w:hAnsi="Candara" w:cs="Arial"/>
          <w:spacing w:val="-1"/>
          <w:sz w:val="24"/>
          <w:szCs w:val="24"/>
        </w:rPr>
        <w:t>n</w:t>
      </w:r>
      <w:r w:rsidRPr="00F16705">
        <w:rPr>
          <w:rFonts w:ascii="Candara" w:eastAsia="Arial" w:hAnsi="Candara" w:cs="Arial"/>
          <w:sz w:val="24"/>
          <w:szCs w:val="24"/>
        </w:rPr>
        <w:t>d</w:t>
      </w:r>
      <w:r w:rsidRPr="00F16705">
        <w:rPr>
          <w:rFonts w:ascii="Candara" w:eastAsia="Arial" w:hAnsi="Candara" w:cs="Arial"/>
          <w:spacing w:val="6"/>
          <w:sz w:val="24"/>
          <w:szCs w:val="24"/>
        </w:rPr>
        <w:t xml:space="preserve"> </w:t>
      </w:r>
      <w:r w:rsidRPr="00F16705">
        <w:rPr>
          <w:rFonts w:ascii="Candara" w:eastAsia="Arial" w:hAnsi="Candara" w:cs="Arial"/>
          <w:spacing w:val="1"/>
          <w:sz w:val="24"/>
          <w:szCs w:val="24"/>
        </w:rPr>
        <w:t>an</w:t>
      </w:r>
      <w:r w:rsidRPr="00F16705">
        <w:rPr>
          <w:rFonts w:ascii="Candara" w:eastAsia="Arial" w:hAnsi="Candara" w:cs="Arial"/>
          <w:sz w:val="24"/>
          <w:szCs w:val="24"/>
        </w:rPr>
        <w:t xml:space="preserve">y </w:t>
      </w:r>
      <w:r w:rsidRPr="00F16705">
        <w:rPr>
          <w:rFonts w:ascii="Candara" w:eastAsia="Arial" w:hAnsi="Candara" w:cs="Arial"/>
          <w:spacing w:val="3"/>
          <w:sz w:val="24"/>
          <w:szCs w:val="24"/>
        </w:rPr>
        <w:t>f</w:t>
      </w:r>
      <w:r w:rsidRPr="00F16705">
        <w:rPr>
          <w:rFonts w:ascii="Candara" w:eastAsia="Arial" w:hAnsi="Candara" w:cs="Arial"/>
          <w:spacing w:val="1"/>
          <w:sz w:val="24"/>
          <w:szCs w:val="24"/>
        </w:rPr>
        <w:t>u</w:t>
      </w:r>
      <w:r w:rsidRPr="00F16705">
        <w:rPr>
          <w:rFonts w:ascii="Candara" w:eastAsia="Arial" w:hAnsi="Candara" w:cs="Arial"/>
          <w:spacing w:val="-2"/>
          <w:sz w:val="24"/>
          <w:szCs w:val="24"/>
        </w:rPr>
        <w:t>t</w:t>
      </w:r>
      <w:r w:rsidRPr="00F16705">
        <w:rPr>
          <w:rFonts w:ascii="Candara" w:eastAsia="Arial" w:hAnsi="Candara" w:cs="Arial"/>
          <w:spacing w:val="1"/>
          <w:sz w:val="24"/>
          <w:szCs w:val="24"/>
        </w:rPr>
        <w:t>u</w:t>
      </w:r>
      <w:r w:rsidRPr="00F16705">
        <w:rPr>
          <w:rFonts w:ascii="Candara" w:eastAsia="Arial" w:hAnsi="Candara" w:cs="Arial"/>
          <w:sz w:val="24"/>
          <w:szCs w:val="24"/>
        </w:rPr>
        <w:t>re</w:t>
      </w:r>
      <w:r w:rsidRPr="00F16705">
        <w:rPr>
          <w:rFonts w:ascii="Candara" w:eastAsia="Arial" w:hAnsi="Candara" w:cs="Arial"/>
          <w:spacing w:val="3"/>
          <w:sz w:val="24"/>
          <w:szCs w:val="24"/>
        </w:rPr>
        <w:t xml:space="preserve"> </w:t>
      </w:r>
      <w:r w:rsidRPr="00F16705">
        <w:rPr>
          <w:rFonts w:ascii="Candara" w:eastAsia="Arial" w:hAnsi="Candara" w:cs="Arial"/>
          <w:spacing w:val="1"/>
          <w:sz w:val="24"/>
          <w:szCs w:val="24"/>
        </w:rPr>
        <w:t>po</w:t>
      </w:r>
      <w:r w:rsidRPr="00F16705">
        <w:rPr>
          <w:rFonts w:ascii="Candara" w:eastAsia="Arial" w:hAnsi="Candara" w:cs="Arial"/>
          <w:sz w:val="24"/>
          <w:szCs w:val="24"/>
        </w:rPr>
        <w:t>in</w:t>
      </w:r>
      <w:r w:rsidRPr="00F16705">
        <w:rPr>
          <w:rFonts w:ascii="Candara" w:eastAsia="Arial" w:hAnsi="Candara" w:cs="Arial"/>
          <w:spacing w:val="1"/>
          <w:sz w:val="24"/>
          <w:szCs w:val="24"/>
        </w:rPr>
        <w:t>t</w:t>
      </w:r>
      <w:r w:rsidRPr="00F16705">
        <w:rPr>
          <w:rFonts w:ascii="Candara" w:eastAsia="Arial" w:hAnsi="Candara" w:cs="Arial"/>
          <w:sz w:val="24"/>
          <w:szCs w:val="24"/>
        </w:rPr>
        <w:t>s</w:t>
      </w:r>
      <w:r w:rsidRPr="00F16705">
        <w:rPr>
          <w:rFonts w:ascii="Candara" w:eastAsia="Arial" w:hAnsi="Candara" w:cs="Arial"/>
          <w:spacing w:val="3"/>
          <w:sz w:val="24"/>
          <w:szCs w:val="24"/>
        </w:rPr>
        <w:t xml:space="preserve"> </w:t>
      </w:r>
      <w:r w:rsidRPr="00F16705">
        <w:rPr>
          <w:rFonts w:ascii="Candara" w:eastAsia="Arial" w:hAnsi="Candara" w:cs="Arial"/>
          <w:spacing w:val="-1"/>
          <w:sz w:val="24"/>
          <w:szCs w:val="24"/>
        </w:rPr>
        <w:t>o</w:t>
      </w:r>
      <w:r w:rsidRPr="00F16705">
        <w:rPr>
          <w:rFonts w:ascii="Candara" w:eastAsia="Arial" w:hAnsi="Candara" w:cs="Arial"/>
          <w:sz w:val="24"/>
          <w:szCs w:val="24"/>
        </w:rPr>
        <w:t xml:space="preserve">f </w:t>
      </w:r>
      <w:r w:rsidRPr="00F16705">
        <w:rPr>
          <w:rFonts w:ascii="Candara" w:eastAsia="Arial" w:hAnsi="Candara" w:cs="Arial"/>
          <w:spacing w:val="1"/>
          <w:sz w:val="24"/>
          <w:szCs w:val="24"/>
        </w:rPr>
        <w:t>a</w:t>
      </w:r>
      <w:r w:rsidRPr="00F16705">
        <w:rPr>
          <w:rFonts w:ascii="Candara" w:eastAsia="Arial" w:hAnsi="Candara" w:cs="Arial"/>
          <w:sz w:val="24"/>
          <w:szCs w:val="24"/>
        </w:rPr>
        <w:t>cti</w:t>
      </w:r>
      <w:r w:rsidRPr="00F16705">
        <w:rPr>
          <w:rFonts w:ascii="Candara" w:eastAsia="Arial" w:hAnsi="Candara" w:cs="Arial"/>
          <w:spacing w:val="1"/>
          <w:sz w:val="24"/>
          <w:szCs w:val="24"/>
        </w:rPr>
        <w:t>o</w:t>
      </w:r>
      <w:r w:rsidRPr="00F16705">
        <w:rPr>
          <w:rFonts w:ascii="Candara" w:eastAsia="Arial" w:hAnsi="Candara" w:cs="Arial"/>
          <w:sz w:val="24"/>
          <w:szCs w:val="24"/>
        </w:rPr>
        <w:t>n</w:t>
      </w:r>
      <w:r w:rsidRPr="00F16705">
        <w:rPr>
          <w:rFonts w:ascii="Candara" w:eastAsia="Arial" w:hAnsi="Candara" w:cs="Arial"/>
          <w:spacing w:val="3"/>
          <w:sz w:val="24"/>
          <w:szCs w:val="24"/>
        </w:rPr>
        <w:t xml:space="preserve"> </w:t>
      </w:r>
      <w:r w:rsidRPr="00F16705">
        <w:rPr>
          <w:rFonts w:ascii="Candara" w:eastAsia="Arial" w:hAnsi="Candara" w:cs="Arial"/>
          <w:sz w:val="24"/>
          <w:szCs w:val="24"/>
        </w:rPr>
        <w:t>t</w:t>
      </w:r>
      <w:r w:rsidRPr="00F16705">
        <w:rPr>
          <w:rFonts w:ascii="Candara" w:eastAsia="Arial" w:hAnsi="Candara" w:cs="Arial"/>
          <w:spacing w:val="-1"/>
          <w:sz w:val="24"/>
          <w:szCs w:val="24"/>
        </w:rPr>
        <w:t>h</w:t>
      </w:r>
      <w:r w:rsidRPr="00F16705">
        <w:rPr>
          <w:rFonts w:ascii="Candara" w:eastAsia="Arial" w:hAnsi="Candara" w:cs="Arial"/>
          <w:spacing w:val="1"/>
          <w:sz w:val="24"/>
          <w:szCs w:val="24"/>
        </w:rPr>
        <w:t>a</w:t>
      </w:r>
      <w:r w:rsidRPr="00F16705">
        <w:rPr>
          <w:rFonts w:ascii="Candara" w:eastAsia="Arial" w:hAnsi="Candara" w:cs="Arial"/>
          <w:sz w:val="24"/>
          <w:szCs w:val="24"/>
        </w:rPr>
        <w:t>t</w:t>
      </w:r>
      <w:r w:rsidRPr="00F16705">
        <w:rPr>
          <w:rFonts w:ascii="Candara" w:eastAsia="Arial" w:hAnsi="Candara" w:cs="Arial"/>
          <w:spacing w:val="3"/>
          <w:sz w:val="24"/>
          <w:szCs w:val="24"/>
        </w:rPr>
        <w:t xml:space="preserve"> </w:t>
      </w:r>
      <w:r w:rsidRPr="00F16705">
        <w:rPr>
          <w:rFonts w:ascii="Candara" w:eastAsia="Arial" w:hAnsi="Candara" w:cs="Arial"/>
          <w:spacing w:val="-1"/>
          <w:sz w:val="24"/>
          <w:szCs w:val="24"/>
        </w:rPr>
        <w:t>h</w:t>
      </w:r>
      <w:r w:rsidRPr="00F16705">
        <w:rPr>
          <w:rFonts w:ascii="Candara" w:eastAsia="Arial" w:hAnsi="Candara" w:cs="Arial"/>
          <w:spacing w:val="1"/>
          <w:sz w:val="24"/>
          <w:szCs w:val="24"/>
        </w:rPr>
        <w:t>a</w:t>
      </w:r>
      <w:r w:rsidRPr="00F16705">
        <w:rPr>
          <w:rFonts w:ascii="Candara" w:eastAsia="Arial" w:hAnsi="Candara" w:cs="Arial"/>
          <w:spacing w:val="-2"/>
          <w:sz w:val="24"/>
          <w:szCs w:val="24"/>
        </w:rPr>
        <w:t>v</w:t>
      </w:r>
      <w:r w:rsidRPr="00F16705">
        <w:rPr>
          <w:rFonts w:ascii="Candara" w:eastAsia="Arial" w:hAnsi="Candara" w:cs="Arial"/>
          <w:sz w:val="24"/>
          <w:szCs w:val="24"/>
        </w:rPr>
        <w:t>e</w:t>
      </w:r>
      <w:r w:rsidRPr="00F16705">
        <w:rPr>
          <w:rFonts w:ascii="Candara" w:eastAsia="Arial" w:hAnsi="Candara" w:cs="Arial"/>
          <w:spacing w:val="5"/>
          <w:sz w:val="24"/>
          <w:szCs w:val="24"/>
        </w:rPr>
        <w:t xml:space="preserve"> </w:t>
      </w:r>
      <w:r w:rsidRPr="00F16705">
        <w:rPr>
          <w:rFonts w:ascii="Candara" w:eastAsia="Arial" w:hAnsi="Candara" w:cs="Arial"/>
          <w:spacing w:val="1"/>
          <w:sz w:val="24"/>
          <w:szCs w:val="24"/>
        </w:rPr>
        <w:t>b</w:t>
      </w:r>
      <w:r w:rsidRPr="00F16705">
        <w:rPr>
          <w:rFonts w:ascii="Candara" w:eastAsia="Arial" w:hAnsi="Candara" w:cs="Arial"/>
          <w:spacing w:val="-1"/>
          <w:sz w:val="24"/>
          <w:szCs w:val="24"/>
        </w:rPr>
        <w:t>e</w:t>
      </w:r>
      <w:r w:rsidRPr="00F16705">
        <w:rPr>
          <w:rFonts w:ascii="Candara" w:eastAsia="Arial" w:hAnsi="Candara" w:cs="Arial"/>
          <w:spacing w:val="1"/>
          <w:sz w:val="24"/>
          <w:szCs w:val="24"/>
        </w:rPr>
        <w:t>e</w:t>
      </w:r>
      <w:r w:rsidRPr="00F16705">
        <w:rPr>
          <w:rFonts w:ascii="Candara" w:eastAsia="Arial" w:hAnsi="Candara" w:cs="Arial"/>
          <w:sz w:val="24"/>
          <w:szCs w:val="24"/>
        </w:rPr>
        <w:t>n</w:t>
      </w:r>
      <w:r w:rsidRPr="00F16705">
        <w:rPr>
          <w:rFonts w:ascii="Candara" w:eastAsia="Arial" w:hAnsi="Candara" w:cs="Arial"/>
          <w:spacing w:val="1"/>
          <w:sz w:val="24"/>
          <w:szCs w:val="24"/>
        </w:rPr>
        <w:t xml:space="preserve"> a</w:t>
      </w:r>
      <w:r w:rsidRPr="00F16705">
        <w:rPr>
          <w:rFonts w:ascii="Candara" w:eastAsia="Arial" w:hAnsi="Candara" w:cs="Arial"/>
          <w:spacing w:val="-1"/>
          <w:sz w:val="24"/>
          <w:szCs w:val="24"/>
        </w:rPr>
        <w:t>g</w:t>
      </w:r>
      <w:r w:rsidRPr="00F16705">
        <w:rPr>
          <w:rFonts w:ascii="Candara" w:eastAsia="Arial" w:hAnsi="Candara" w:cs="Arial"/>
          <w:sz w:val="24"/>
          <w:szCs w:val="24"/>
        </w:rPr>
        <w:t>re</w:t>
      </w:r>
      <w:r w:rsidRPr="00F16705">
        <w:rPr>
          <w:rFonts w:ascii="Candara" w:eastAsia="Arial" w:hAnsi="Candara" w:cs="Arial"/>
          <w:spacing w:val="1"/>
          <w:sz w:val="24"/>
          <w:szCs w:val="24"/>
        </w:rPr>
        <w:t>e</w:t>
      </w:r>
      <w:r w:rsidRPr="00F16705">
        <w:rPr>
          <w:rFonts w:ascii="Candara" w:eastAsia="Arial" w:hAnsi="Candara" w:cs="Arial"/>
          <w:sz w:val="24"/>
          <w:szCs w:val="24"/>
        </w:rPr>
        <w:t>d</w:t>
      </w:r>
      <w:r w:rsidRPr="00F16705">
        <w:rPr>
          <w:rFonts w:ascii="Candara" w:eastAsia="Arial" w:hAnsi="Candara" w:cs="Arial"/>
          <w:spacing w:val="3"/>
          <w:sz w:val="24"/>
          <w:szCs w:val="24"/>
        </w:rPr>
        <w:t xml:space="preserve"> </w:t>
      </w:r>
      <w:r w:rsidRPr="00F16705">
        <w:rPr>
          <w:rFonts w:ascii="Candara" w:eastAsia="Arial" w:hAnsi="Candara" w:cs="Arial"/>
          <w:spacing w:val="1"/>
          <w:sz w:val="24"/>
          <w:szCs w:val="24"/>
        </w:rPr>
        <w:t>up</w:t>
      </w:r>
      <w:r w:rsidRPr="00F16705">
        <w:rPr>
          <w:rFonts w:ascii="Candara" w:eastAsia="Arial" w:hAnsi="Candara" w:cs="Arial"/>
          <w:spacing w:val="-1"/>
          <w:sz w:val="24"/>
          <w:szCs w:val="24"/>
        </w:rPr>
        <w:t>o</w:t>
      </w:r>
      <w:r w:rsidRPr="00F16705">
        <w:rPr>
          <w:rFonts w:ascii="Candara" w:eastAsia="Arial" w:hAnsi="Candara" w:cs="Arial"/>
          <w:sz w:val="24"/>
          <w:szCs w:val="24"/>
        </w:rPr>
        <w:t>n</w:t>
      </w:r>
      <w:r w:rsidRPr="00F16705">
        <w:rPr>
          <w:rFonts w:ascii="Candara" w:eastAsia="Arial" w:hAnsi="Candara" w:cs="Arial"/>
          <w:spacing w:val="3"/>
          <w:sz w:val="24"/>
          <w:szCs w:val="24"/>
        </w:rPr>
        <w:t xml:space="preserve"> </w:t>
      </w:r>
      <w:r w:rsidRPr="00F16705">
        <w:rPr>
          <w:rFonts w:ascii="Candara" w:eastAsia="Arial" w:hAnsi="Candara" w:cs="Arial"/>
          <w:sz w:val="24"/>
          <w:szCs w:val="24"/>
        </w:rPr>
        <w:t>in</w:t>
      </w:r>
      <w:r w:rsidRPr="00F16705">
        <w:rPr>
          <w:rFonts w:ascii="Candara" w:eastAsia="Arial" w:hAnsi="Candara" w:cs="Arial"/>
          <w:spacing w:val="3"/>
          <w:sz w:val="24"/>
          <w:szCs w:val="24"/>
        </w:rPr>
        <w:t xml:space="preserve"> </w:t>
      </w:r>
      <w:r w:rsidRPr="00F16705">
        <w:rPr>
          <w:rFonts w:ascii="Candara" w:eastAsia="Arial" w:hAnsi="Candara" w:cs="Arial"/>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is</w:t>
      </w:r>
      <w:r w:rsidRPr="00F16705">
        <w:rPr>
          <w:rFonts w:ascii="Candara" w:eastAsia="Arial" w:hAnsi="Candara" w:cs="Arial"/>
          <w:spacing w:val="2"/>
          <w:sz w:val="24"/>
          <w:szCs w:val="24"/>
        </w:rPr>
        <w:t xml:space="preserve"> </w:t>
      </w:r>
      <w:r w:rsidRPr="00F16705">
        <w:rPr>
          <w:rFonts w:ascii="Candara" w:eastAsia="Arial" w:hAnsi="Candara" w:cs="Arial"/>
          <w:spacing w:val="-1"/>
          <w:sz w:val="24"/>
          <w:szCs w:val="24"/>
        </w:rPr>
        <w:t>m</w:t>
      </w:r>
      <w:r w:rsidRPr="00F16705">
        <w:rPr>
          <w:rFonts w:ascii="Candara" w:eastAsia="Arial" w:hAnsi="Candara" w:cs="Arial"/>
          <w:spacing w:val="7"/>
          <w:sz w:val="24"/>
          <w:szCs w:val="24"/>
        </w:rPr>
        <w:t>e</w:t>
      </w:r>
      <w:r w:rsidRPr="00F16705">
        <w:rPr>
          <w:rFonts w:ascii="Candara" w:eastAsia="Arial" w:hAnsi="Candara" w:cs="Arial"/>
          <w:spacing w:val="1"/>
          <w:sz w:val="24"/>
          <w:szCs w:val="24"/>
        </w:rPr>
        <w:t>e</w:t>
      </w:r>
      <w:r w:rsidRPr="00F16705">
        <w:rPr>
          <w:rFonts w:ascii="Candara" w:eastAsia="Arial" w:hAnsi="Candara" w:cs="Arial"/>
          <w:sz w:val="24"/>
          <w:szCs w:val="24"/>
        </w:rPr>
        <w:t>ti</w:t>
      </w:r>
      <w:r w:rsidRPr="00F16705">
        <w:rPr>
          <w:rFonts w:ascii="Candara" w:eastAsia="Arial" w:hAnsi="Candara" w:cs="Arial"/>
          <w:spacing w:val="1"/>
          <w:sz w:val="24"/>
          <w:szCs w:val="24"/>
        </w:rPr>
        <w:t>n</w:t>
      </w:r>
      <w:r w:rsidRPr="00F16705">
        <w:rPr>
          <w:rFonts w:ascii="Candara" w:eastAsia="Arial" w:hAnsi="Candara" w:cs="Arial"/>
          <w:sz w:val="24"/>
          <w:szCs w:val="24"/>
        </w:rPr>
        <w:t>g</w:t>
      </w:r>
      <w:r w:rsidRPr="00F16705">
        <w:rPr>
          <w:rFonts w:ascii="Candara" w:eastAsia="Arial" w:hAnsi="Candara" w:cs="Arial"/>
          <w:spacing w:val="1"/>
          <w:sz w:val="24"/>
          <w:szCs w:val="24"/>
        </w:rPr>
        <w:t xml:space="preserve"> an</w:t>
      </w:r>
      <w:r w:rsidRPr="00F16705">
        <w:rPr>
          <w:rFonts w:ascii="Candara" w:eastAsia="Arial" w:hAnsi="Candara" w:cs="Arial"/>
          <w:sz w:val="24"/>
          <w:szCs w:val="24"/>
        </w:rPr>
        <w:t>d</w:t>
      </w:r>
      <w:r w:rsidRPr="00F16705">
        <w:rPr>
          <w:rFonts w:ascii="Candara" w:eastAsia="Arial" w:hAnsi="Candara" w:cs="Arial"/>
          <w:spacing w:val="3"/>
          <w:sz w:val="24"/>
          <w:szCs w:val="24"/>
        </w:rPr>
        <w:t xml:space="preserve"> </w:t>
      </w:r>
      <w:r w:rsidR="00720DBA" w:rsidRPr="00F16705">
        <w:rPr>
          <w:rFonts w:ascii="Candara" w:eastAsia="Arial" w:hAnsi="Candara" w:cs="Arial"/>
          <w:sz w:val="24"/>
          <w:szCs w:val="24"/>
        </w:rPr>
        <w:t>will</w:t>
      </w:r>
      <w:r w:rsidRPr="00F16705">
        <w:rPr>
          <w:rFonts w:ascii="Candara" w:eastAsia="Arial" w:hAnsi="Candara" w:cs="Arial"/>
          <w:sz w:val="24"/>
          <w:szCs w:val="24"/>
        </w:rPr>
        <w:t xml:space="preserve"> </w:t>
      </w:r>
      <w:r w:rsidRPr="00F16705">
        <w:rPr>
          <w:rFonts w:ascii="Candara" w:eastAsia="Arial" w:hAnsi="Candara" w:cs="Arial"/>
          <w:spacing w:val="1"/>
          <w:sz w:val="24"/>
          <w:szCs w:val="24"/>
        </w:rPr>
        <w:t>ma</w:t>
      </w:r>
      <w:r w:rsidRPr="00F16705">
        <w:rPr>
          <w:rFonts w:ascii="Candara" w:eastAsia="Arial" w:hAnsi="Candara" w:cs="Arial"/>
          <w:spacing w:val="-2"/>
          <w:sz w:val="24"/>
          <w:szCs w:val="24"/>
        </w:rPr>
        <w:t>k</w:t>
      </w:r>
      <w:r w:rsidRPr="00F16705">
        <w:rPr>
          <w:rFonts w:ascii="Candara" w:eastAsia="Arial" w:hAnsi="Candara" w:cs="Arial"/>
          <w:sz w:val="24"/>
          <w:szCs w:val="24"/>
        </w:rPr>
        <w:t>e</w:t>
      </w:r>
      <w:r w:rsidRPr="00F16705">
        <w:rPr>
          <w:rFonts w:ascii="Candara" w:eastAsia="Arial" w:hAnsi="Candara" w:cs="Arial"/>
          <w:spacing w:val="5"/>
          <w:sz w:val="24"/>
          <w:szCs w:val="24"/>
        </w:rPr>
        <w:t xml:space="preserve"> </w:t>
      </w:r>
      <w:r w:rsidRPr="00F16705">
        <w:rPr>
          <w:rFonts w:ascii="Candara" w:eastAsia="Arial" w:hAnsi="Candara" w:cs="Arial"/>
          <w:sz w:val="24"/>
          <w:szCs w:val="24"/>
        </w:rPr>
        <w:t>a</w:t>
      </w:r>
      <w:r w:rsidRPr="00F16705">
        <w:rPr>
          <w:rFonts w:ascii="Candara" w:eastAsia="Arial" w:hAnsi="Candara" w:cs="Arial"/>
          <w:spacing w:val="3"/>
          <w:sz w:val="24"/>
          <w:szCs w:val="24"/>
        </w:rPr>
        <w:t xml:space="preserve"> </w:t>
      </w:r>
      <w:r w:rsidR="006479FA" w:rsidRPr="00F16705">
        <w:rPr>
          <w:rFonts w:ascii="Candara" w:eastAsia="Arial" w:hAnsi="Candara" w:cs="Arial"/>
          <w:spacing w:val="3"/>
          <w:sz w:val="24"/>
          <w:szCs w:val="24"/>
        </w:rPr>
        <w:t xml:space="preserve">written </w:t>
      </w:r>
      <w:r w:rsidRPr="00F16705">
        <w:rPr>
          <w:rFonts w:ascii="Candara" w:eastAsia="Arial" w:hAnsi="Candara" w:cs="Arial"/>
          <w:sz w:val="24"/>
          <w:szCs w:val="24"/>
        </w:rPr>
        <w:t>re</w:t>
      </w:r>
      <w:r w:rsidRPr="00F16705">
        <w:rPr>
          <w:rFonts w:ascii="Candara" w:eastAsia="Arial" w:hAnsi="Candara" w:cs="Arial"/>
          <w:spacing w:val="-2"/>
          <w:sz w:val="24"/>
          <w:szCs w:val="24"/>
        </w:rPr>
        <w:t>c</w:t>
      </w:r>
      <w:r w:rsidRPr="00F16705">
        <w:rPr>
          <w:rFonts w:ascii="Candara" w:eastAsia="Arial" w:hAnsi="Candara" w:cs="Arial"/>
          <w:spacing w:val="1"/>
          <w:sz w:val="24"/>
          <w:szCs w:val="24"/>
        </w:rPr>
        <w:t>o</w:t>
      </w:r>
      <w:r w:rsidRPr="00F16705">
        <w:rPr>
          <w:rFonts w:ascii="Candara" w:eastAsia="Arial" w:hAnsi="Candara" w:cs="Arial"/>
          <w:sz w:val="24"/>
          <w:szCs w:val="24"/>
        </w:rPr>
        <w:t>rd</w:t>
      </w:r>
      <w:r w:rsidR="006479FA" w:rsidRPr="00F16705">
        <w:rPr>
          <w:rFonts w:ascii="Candara" w:eastAsia="Arial" w:hAnsi="Candara" w:cs="Arial"/>
          <w:sz w:val="24"/>
          <w:szCs w:val="24"/>
        </w:rPr>
        <w:t xml:space="preserve"> of</w:t>
      </w:r>
      <w:r w:rsidRPr="00F16705">
        <w:rPr>
          <w:rFonts w:ascii="Candara" w:eastAsia="Arial" w:hAnsi="Candara" w:cs="Arial"/>
          <w:sz w:val="24"/>
          <w:szCs w:val="24"/>
        </w:rPr>
        <w:t xml:space="preserve"> </w:t>
      </w:r>
      <w:r w:rsidRPr="00F16705">
        <w:rPr>
          <w:rFonts w:ascii="Candara" w:eastAsia="Arial" w:hAnsi="Candara" w:cs="Arial"/>
          <w:spacing w:val="-3"/>
          <w:sz w:val="24"/>
          <w:szCs w:val="24"/>
        </w:rPr>
        <w:t>w</w:t>
      </w:r>
      <w:r w:rsidRPr="00F16705">
        <w:rPr>
          <w:rFonts w:ascii="Candara" w:eastAsia="Arial" w:hAnsi="Candara" w:cs="Arial"/>
          <w:spacing w:val="1"/>
          <w:sz w:val="24"/>
          <w:szCs w:val="24"/>
        </w:rPr>
        <w:t>ha</w:t>
      </w:r>
      <w:r w:rsidRPr="00F16705">
        <w:rPr>
          <w:rFonts w:ascii="Candara" w:eastAsia="Arial" w:hAnsi="Candara" w:cs="Arial"/>
          <w:sz w:val="24"/>
          <w:szCs w:val="24"/>
        </w:rPr>
        <w:t>t</w:t>
      </w:r>
      <w:r w:rsidRPr="00F16705">
        <w:rPr>
          <w:rFonts w:ascii="Candara" w:eastAsia="Arial" w:hAnsi="Candara" w:cs="Arial"/>
          <w:spacing w:val="32"/>
          <w:sz w:val="24"/>
          <w:szCs w:val="24"/>
        </w:rPr>
        <w:t xml:space="preserve"> </w:t>
      </w:r>
      <w:r w:rsidRPr="00F16705">
        <w:rPr>
          <w:rFonts w:ascii="Candara" w:eastAsia="Arial" w:hAnsi="Candara" w:cs="Arial"/>
          <w:spacing w:val="1"/>
          <w:sz w:val="24"/>
          <w:szCs w:val="24"/>
        </w:rPr>
        <w:t>ha</w:t>
      </w:r>
      <w:r w:rsidRPr="00F16705">
        <w:rPr>
          <w:rFonts w:ascii="Candara" w:eastAsia="Arial" w:hAnsi="Candara" w:cs="Arial"/>
          <w:sz w:val="24"/>
          <w:szCs w:val="24"/>
        </w:rPr>
        <w:t>s</w:t>
      </w:r>
      <w:r w:rsidRPr="00F16705">
        <w:rPr>
          <w:rFonts w:ascii="Candara" w:eastAsia="Arial" w:hAnsi="Candara" w:cs="Arial"/>
          <w:spacing w:val="32"/>
          <w:sz w:val="24"/>
          <w:szCs w:val="24"/>
        </w:rPr>
        <w:t xml:space="preserve"> </w:t>
      </w:r>
      <w:r w:rsidRPr="00F16705">
        <w:rPr>
          <w:rFonts w:ascii="Candara" w:eastAsia="Arial" w:hAnsi="Candara" w:cs="Arial"/>
          <w:spacing w:val="1"/>
          <w:sz w:val="24"/>
          <w:szCs w:val="24"/>
        </w:rPr>
        <w:t>be</w:t>
      </w:r>
      <w:r w:rsidRPr="00F16705">
        <w:rPr>
          <w:rFonts w:ascii="Candara" w:eastAsia="Arial" w:hAnsi="Candara" w:cs="Arial"/>
          <w:spacing w:val="-1"/>
          <w:sz w:val="24"/>
          <w:szCs w:val="24"/>
        </w:rPr>
        <w:t>e</w:t>
      </w:r>
      <w:r w:rsidRPr="00F16705">
        <w:rPr>
          <w:rFonts w:ascii="Candara" w:eastAsia="Arial" w:hAnsi="Candara" w:cs="Arial"/>
          <w:sz w:val="24"/>
          <w:szCs w:val="24"/>
        </w:rPr>
        <w:t>n</w:t>
      </w:r>
      <w:r w:rsidRPr="00F16705">
        <w:rPr>
          <w:rFonts w:ascii="Candara" w:eastAsia="Arial" w:hAnsi="Candara" w:cs="Arial"/>
          <w:spacing w:val="32"/>
          <w:sz w:val="24"/>
          <w:szCs w:val="24"/>
        </w:rPr>
        <w:t xml:space="preserve"> </w:t>
      </w:r>
      <w:r w:rsidRPr="00F16705">
        <w:rPr>
          <w:rFonts w:ascii="Candara" w:eastAsia="Arial" w:hAnsi="Candara" w:cs="Arial"/>
          <w:spacing w:val="1"/>
          <w:sz w:val="24"/>
          <w:szCs w:val="24"/>
        </w:rPr>
        <w:t>d</w:t>
      </w:r>
      <w:r w:rsidRPr="00F16705">
        <w:rPr>
          <w:rFonts w:ascii="Candara" w:eastAsia="Arial" w:hAnsi="Candara" w:cs="Arial"/>
          <w:sz w:val="24"/>
          <w:szCs w:val="24"/>
        </w:rPr>
        <w:t>iscu</w:t>
      </w:r>
      <w:r w:rsidRPr="00F16705">
        <w:rPr>
          <w:rFonts w:ascii="Candara" w:eastAsia="Arial" w:hAnsi="Candara" w:cs="Arial"/>
          <w:spacing w:val="-2"/>
          <w:sz w:val="24"/>
          <w:szCs w:val="24"/>
        </w:rPr>
        <w:t>s</w:t>
      </w:r>
      <w:r w:rsidRPr="00F16705">
        <w:rPr>
          <w:rFonts w:ascii="Candara" w:eastAsia="Arial" w:hAnsi="Candara" w:cs="Arial"/>
          <w:sz w:val="24"/>
          <w:szCs w:val="24"/>
        </w:rPr>
        <w:t>s</w:t>
      </w:r>
      <w:r w:rsidRPr="00F16705">
        <w:rPr>
          <w:rFonts w:ascii="Candara" w:eastAsia="Arial" w:hAnsi="Candara" w:cs="Arial"/>
          <w:spacing w:val="1"/>
          <w:sz w:val="24"/>
          <w:szCs w:val="24"/>
        </w:rPr>
        <w:t>ed</w:t>
      </w:r>
      <w:r w:rsidRPr="00F16705">
        <w:rPr>
          <w:rFonts w:ascii="Candara" w:eastAsia="Arial" w:hAnsi="Candara" w:cs="Arial"/>
          <w:sz w:val="24"/>
          <w:szCs w:val="24"/>
        </w:rPr>
        <w:t>,</w:t>
      </w:r>
      <w:r w:rsidRPr="00F16705">
        <w:rPr>
          <w:rFonts w:ascii="Candara" w:eastAsia="Arial" w:hAnsi="Candara" w:cs="Arial"/>
          <w:spacing w:val="32"/>
          <w:sz w:val="24"/>
          <w:szCs w:val="24"/>
        </w:rPr>
        <w:t xml:space="preserve"> </w:t>
      </w:r>
      <w:r w:rsidRPr="00F16705">
        <w:rPr>
          <w:rFonts w:ascii="Candara" w:eastAsia="Arial" w:hAnsi="Candara" w:cs="Arial"/>
          <w:spacing w:val="1"/>
          <w:sz w:val="24"/>
          <w:szCs w:val="24"/>
        </w:rPr>
        <w:t>a</w:t>
      </w:r>
      <w:r w:rsidRPr="00F16705">
        <w:rPr>
          <w:rFonts w:ascii="Candara" w:eastAsia="Arial" w:hAnsi="Candara" w:cs="Arial"/>
          <w:sz w:val="24"/>
          <w:szCs w:val="24"/>
        </w:rPr>
        <w:t>s</w:t>
      </w:r>
      <w:r w:rsidRPr="00F16705">
        <w:rPr>
          <w:rFonts w:ascii="Candara" w:eastAsia="Arial" w:hAnsi="Candara" w:cs="Arial"/>
          <w:spacing w:val="32"/>
          <w:sz w:val="24"/>
          <w:szCs w:val="24"/>
        </w:rPr>
        <w:t xml:space="preserve"> </w:t>
      </w:r>
      <w:r w:rsidRPr="00F16705">
        <w:rPr>
          <w:rFonts w:ascii="Candara" w:eastAsia="Arial" w:hAnsi="Candara" w:cs="Arial"/>
          <w:spacing w:val="-3"/>
          <w:sz w:val="24"/>
          <w:szCs w:val="24"/>
        </w:rPr>
        <w:t>w</w:t>
      </w:r>
      <w:r w:rsidRPr="00F16705">
        <w:rPr>
          <w:rFonts w:ascii="Candara" w:eastAsia="Arial" w:hAnsi="Candara" w:cs="Arial"/>
          <w:spacing w:val="1"/>
          <w:sz w:val="24"/>
          <w:szCs w:val="24"/>
        </w:rPr>
        <w:t>e</w:t>
      </w:r>
      <w:r w:rsidRPr="00F16705">
        <w:rPr>
          <w:rFonts w:ascii="Candara" w:eastAsia="Arial" w:hAnsi="Candara" w:cs="Arial"/>
          <w:sz w:val="24"/>
          <w:szCs w:val="24"/>
        </w:rPr>
        <w:t>ll</w:t>
      </w:r>
      <w:r w:rsidRPr="00F16705">
        <w:rPr>
          <w:rFonts w:ascii="Candara" w:eastAsia="Arial" w:hAnsi="Candara" w:cs="Arial"/>
          <w:spacing w:val="31"/>
          <w:sz w:val="24"/>
          <w:szCs w:val="24"/>
        </w:rPr>
        <w:t xml:space="preserve"> </w:t>
      </w:r>
      <w:r w:rsidRPr="00F16705">
        <w:rPr>
          <w:rFonts w:ascii="Candara" w:eastAsia="Arial" w:hAnsi="Candara" w:cs="Arial"/>
          <w:spacing w:val="1"/>
          <w:sz w:val="24"/>
          <w:szCs w:val="24"/>
        </w:rPr>
        <w:t>a</w:t>
      </w:r>
      <w:r w:rsidRPr="00F16705">
        <w:rPr>
          <w:rFonts w:ascii="Candara" w:eastAsia="Arial" w:hAnsi="Candara" w:cs="Arial"/>
          <w:sz w:val="24"/>
          <w:szCs w:val="24"/>
        </w:rPr>
        <w:t>s</w:t>
      </w:r>
      <w:r w:rsidRPr="00F16705">
        <w:rPr>
          <w:rFonts w:ascii="Candara" w:eastAsia="Arial" w:hAnsi="Candara" w:cs="Arial"/>
          <w:spacing w:val="32"/>
          <w:sz w:val="24"/>
          <w:szCs w:val="24"/>
        </w:rPr>
        <w:t xml:space="preserve"> </w:t>
      </w:r>
      <w:r w:rsidRPr="00F16705">
        <w:rPr>
          <w:rFonts w:ascii="Candara" w:eastAsia="Arial" w:hAnsi="Candara" w:cs="Arial"/>
          <w:spacing w:val="1"/>
          <w:sz w:val="24"/>
          <w:szCs w:val="24"/>
        </w:rPr>
        <w:t>an</w:t>
      </w:r>
      <w:r w:rsidRPr="00F16705">
        <w:rPr>
          <w:rFonts w:ascii="Candara" w:eastAsia="Arial" w:hAnsi="Candara" w:cs="Arial"/>
          <w:sz w:val="24"/>
          <w:szCs w:val="24"/>
        </w:rPr>
        <w:t>y</w:t>
      </w:r>
      <w:r w:rsidRPr="00F16705">
        <w:rPr>
          <w:rFonts w:ascii="Candara" w:eastAsia="Arial" w:hAnsi="Candara" w:cs="Arial"/>
          <w:spacing w:val="29"/>
          <w:sz w:val="24"/>
          <w:szCs w:val="24"/>
        </w:rPr>
        <w:t xml:space="preserve"> </w:t>
      </w:r>
      <w:r w:rsidRPr="00F16705">
        <w:rPr>
          <w:rFonts w:ascii="Candara" w:eastAsia="Arial" w:hAnsi="Candara" w:cs="Arial"/>
          <w:spacing w:val="1"/>
          <w:sz w:val="24"/>
          <w:szCs w:val="24"/>
        </w:rPr>
        <w:t>ou</w:t>
      </w:r>
      <w:r w:rsidRPr="00F16705">
        <w:rPr>
          <w:rFonts w:ascii="Candara" w:eastAsia="Arial" w:hAnsi="Candara" w:cs="Arial"/>
          <w:sz w:val="24"/>
          <w:szCs w:val="24"/>
        </w:rPr>
        <w:t>tc</w:t>
      </w:r>
      <w:r w:rsidRPr="00F16705">
        <w:rPr>
          <w:rFonts w:ascii="Candara" w:eastAsia="Arial" w:hAnsi="Candara" w:cs="Arial"/>
          <w:spacing w:val="-1"/>
          <w:sz w:val="24"/>
          <w:szCs w:val="24"/>
        </w:rPr>
        <w:t>o</w:t>
      </w:r>
      <w:r w:rsidRPr="00F16705">
        <w:rPr>
          <w:rFonts w:ascii="Candara" w:eastAsia="Arial" w:hAnsi="Candara" w:cs="Arial"/>
          <w:spacing w:val="1"/>
          <w:sz w:val="24"/>
          <w:szCs w:val="24"/>
        </w:rPr>
        <w:t>me</w:t>
      </w:r>
      <w:r w:rsidRPr="00F16705">
        <w:rPr>
          <w:rFonts w:ascii="Candara" w:eastAsia="Arial" w:hAnsi="Candara" w:cs="Arial"/>
          <w:sz w:val="24"/>
          <w:szCs w:val="24"/>
        </w:rPr>
        <w:t>s</w:t>
      </w:r>
      <w:r w:rsidRPr="00F16705">
        <w:rPr>
          <w:rFonts w:ascii="Candara" w:eastAsia="Arial" w:hAnsi="Candara" w:cs="Arial"/>
          <w:spacing w:val="32"/>
          <w:sz w:val="24"/>
          <w:szCs w:val="24"/>
        </w:rPr>
        <w:t xml:space="preserve"> </w:t>
      </w:r>
      <w:r w:rsidRPr="00F16705">
        <w:rPr>
          <w:rFonts w:ascii="Candara" w:eastAsia="Arial" w:hAnsi="Candara" w:cs="Arial"/>
          <w:spacing w:val="-1"/>
          <w:sz w:val="24"/>
          <w:szCs w:val="24"/>
        </w:rPr>
        <w:t>a</w:t>
      </w:r>
      <w:r w:rsidRPr="00F16705">
        <w:rPr>
          <w:rFonts w:ascii="Candara" w:eastAsia="Arial" w:hAnsi="Candara" w:cs="Arial"/>
          <w:spacing w:val="1"/>
          <w:sz w:val="24"/>
          <w:szCs w:val="24"/>
        </w:rPr>
        <w:t>n</w:t>
      </w:r>
      <w:r w:rsidRPr="00F16705">
        <w:rPr>
          <w:rFonts w:ascii="Candara" w:eastAsia="Arial" w:hAnsi="Candara" w:cs="Arial"/>
          <w:sz w:val="24"/>
          <w:szCs w:val="24"/>
        </w:rPr>
        <w:t>d</w:t>
      </w:r>
      <w:r w:rsidRPr="00F16705">
        <w:rPr>
          <w:rFonts w:ascii="Candara" w:eastAsia="Arial" w:hAnsi="Candara" w:cs="Arial"/>
          <w:spacing w:val="32"/>
          <w:sz w:val="24"/>
          <w:szCs w:val="24"/>
        </w:rPr>
        <w:t xml:space="preserve"> </w:t>
      </w:r>
      <w:r w:rsidRPr="00F16705">
        <w:rPr>
          <w:rFonts w:ascii="Candara" w:eastAsia="Arial" w:hAnsi="Candara" w:cs="Arial"/>
          <w:sz w:val="24"/>
          <w:szCs w:val="24"/>
        </w:rPr>
        <w:t>a</w:t>
      </w:r>
      <w:r w:rsidRPr="00F16705">
        <w:rPr>
          <w:rFonts w:ascii="Candara" w:eastAsia="Arial" w:hAnsi="Candara" w:cs="Arial"/>
          <w:spacing w:val="30"/>
          <w:sz w:val="24"/>
          <w:szCs w:val="24"/>
        </w:rPr>
        <w:t xml:space="preserve"> </w:t>
      </w:r>
      <w:r w:rsidRPr="00F16705">
        <w:rPr>
          <w:rFonts w:ascii="Candara" w:eastAsia="Arial" w:hAnsi="Candara" w:cs="Arial"/>
          <w:spacing w:val="1"/>
          <w:sz w:val="24"/>
          <w:szCs w:val="24"/>
        </w:rPr>
        <w:t>p</w:t>
      </w:r>
      <w:r w:rsidRPr="00F16705">
        <w:rPr>
          <w:rFonts w:ascii="Candara" w:eastAsia="Arial" w:hAnsi="Candara" w:cs="Arial"/>
          <w:sz w:val="24"/>
          <w:szCs w:val="24"/>
        </w:rPr>
        <w:t>lan</w:t>
      </w:r>
      <w:r w:rsidRPr="00F16705">
        <w:rPr>
          <w:rFonts w:ascii="Candara" w:eastAsia="Arial" w:hAnsi="Candara" w:cs="Arial"/>
          <w:spacing w:val="33"/>
          <w:sz w:val="24"/>
          <w:szCs w:val="24"/>
        </w:rPr>
        <w:t xml:space="preserve"> </w:t>
      </w:r>
      <w:r w:rsidRPr="00F16705">
        <w:rPr>
          <w:rFonts w:ascii="Candara" w:eastAsia="Arial" w:hAnsi="Candara" w:cs="Arial"/>
          <w:spacing w:val="-1"/>
          <w:sz w:val="24"/>
          <w:szCs w:val="24"/>
        </w:rPr>
        <w:t>o</w:t>
      </w:r>
      <w:r w:rsidRPr="00F16705">
        <w:rPr>
          <w:rFonts w:ascii="Candara" w:eastAsia="Arial" w:hAnsi="Candara" w:cs="Arial"/>
          <w:sz w:val="24"/>
          <w:szCs w:val="24"/>
        </w:rPr>
        <w:t>f</w:t>
      </w:r>
      <w:r w:rsidRPr="00F16705">
        <w:rPr>
          <w:rFonts w:ascii="Candara" w:eastAsia="Arial" w:hAnsi="Candara" w:cs="Arial"/>
          <w:spacing w:val="34"/>
          <w:sz w:val="24"/>
          <w:szCs w:val="24"/>
        </w:rPr>
        <w:t xml:space="preserve"> </w:t>
      </w:r>
      <w:r w:rsidRPr="00F16705">
        <w:rPr>
          <w:rFonts w:ascii="Candara" w:eastAsia="Arial" w:hAnsi="Candara" w:cs="Arial"/>
          <w:spacing w:val="1"/>
          <w:sz w:val="24"/>
          <w:szCs w:val="24"/>
        </w:rPr>
        <w:t>a</w:t>
      </w:r>
      <w:r w:rsidRPr="00F16705">
        <w:rPr>
          <w:rFonts w:ascii="Candara" w:eastAsia="Arial" w:hAnsi="Candara" w:cs="Arial"/>
          <w:spacing w:val="-2"/>
          <w:sz w:val="24"/>
          <w:szCs w:val="24"/>
        </w:rPr>
        <w:t>c</w:t>
      </w:r>
      <w:r w:rsidRPr="00F16705">
        <w:rPr>
          <w:rFonts w:ascii="Candara" w:eastAsia="Arial" w:hAnsi="Candara" w:cs="Arial"/>
          <w:sz w:val="24"/>
          <w:szCs w:val="24"/>
        </w:rPr>
        <w:t>ti</w:t>
      </w:r>
      <w:r w:rsidRPr="00F16705">
        <w:rPr>
          <w:rFonts w:ascii="Candara" w:eastAsia="Arial" w:hAnsi="Candara" w:cs="Arial"/>
          <w:spacing w:val="1"/>
          <w:sz w:val="24"/>
          <w:szCs w:val="24"/>
        </w:rPr>
        <w:t>on</w:t>
      </w:r>
      <w:r w:rsidRPr="00F16705">
        <w:rPr>
          <w:rFonts w:ascii="Candara" w:eastAsia="Arial" w:hAnsi="Candara" w:cs="Arial"/>
          <w:sz w:val="24"/>
          <w:szCs w:val="24"/>
        </w:rPr>
        <w:t>,</w:t>
      </w:r>
      <w:r w:rsidRPr="00F16705">
        <w:rPr>
          <w:rFonts w:ascii="Candara" w:eastAsia="Arial" w:hAnsi="Candara" w:cs="Arial"/>
          <w:spacing w:val="32"/>
          <w:sz w:val="24"/>
          <w:szCs w:val="24"/>
        </w:rPr>
        <w:t xml:space="preserve"> </w:t>
      </w:r>
      <w:r w:rsidRPr="00F16705">
        <w:rPr>
          <w:rFonts w:ascii="Candara" w:eastAsia="Arial" w:hAnsi="Candara" w:cs="Arial"/>
          <w:spacing w:val="-3"/>
          <w:sz w:val="24"/>
          <w:szCs w:val="24"/>
        </w:rPr>
        <w:t>i</w:t>
      </w:r>
      <w:r w:rsidRPr="00F16705">
        <w:rPr>
          <w:rFonts w:ascii="Candara" w:eastAsia="Arial" w:hAnsi="Candara" w:cs="Arial"/>
          <w:sz w:val="24"/>
          <w:szCs w:val="24"/>
        </w:rPr>
        <w:t xml:space="preserve">f </w:t>
      </w:r>
      <w:r w:rsidRPr="00F16705">
        <w:rPr>
          <w:rFonts w:ascii="Candara" w:eastAsia="Arial" w:hAnsi="Candara" w:cs="Arial"/>
          <w:spacing w:val="1"/>
          <w:sz w:val="24"/>
          <w:szCs w:val="24"/>
        </w:rPr>
        <w:t>on</w:t>
      </w:r>
      <w:r w:rsidRPr="00F16705">
        <w:rPr>
          <w:rFonts w:ascii="Candara" w:eastAsia="Arial" w:hAnsi="Candara" w:cs="Arial"/>
          <w:sz w:val="24"/>
          <w:szCs w:val="24"/>
        </w:rPr>
        <w:t>e</w:t>
      </w:r>
      <w:r w:rsidRPr="00F16705">
        <w:rPr>
          <w:rFonts w:ascii="Candara" w:eastAsia="Arial" w:hAnsi="Candara" w:cs="Arial"/>
          <w:spacing w:val="-1"/>
          <w:sz w:val="24"/>
          <w:szCs w:val="24"/>
        </w:rPr>
        <w:t xml:space="preserve"> </w:t>
      </w:r>
      <w:r w:rsidRPr="00F16705">
        <w:rPr>
          <w:rFonts w:ascii="Candara" w:eastAsia="Arial" w:hAnsi="Candara" w:cs="Arial"/>
          <w:spacing w:val="1"/>
          <w:sz w:val="24"/>
          <w:szCs w:val="24"/>
        </w:rPr>
        <w:t>ha</w:t>
      </w:r>
      <w:r w:rsidRPr="00F16705">
        <w:rPr>
          <w:rFonts w:ascii="Candara" w:eastAsia="Arial" w:hAnsi="Candara" w:cs="Arial"/>
          <w:sz w:val="24"/>
          <w:szCs w:val="24"/>
        </w:rPr>
        <w:t>s</w:t>
      </w:r>
      <w:r w:rsidRPr="00F16705">
        <w:rPr>
          <w:rFonts w:ascii="Candara" w:eastAsia="Arial" w:hAnsi="Candara" w:cs="Arial"/>
          <w:spacing w:val="-2"/>
          <w:sz w:val="24"/>
          <w:szCs w:val="24"/>
        </w:rPr>
        <w:t xml:space="preserve"> </w:t>
      </w:r>
      <w:r w:rsidRPr="00F16705">
        <w:rPr>
          <w:rFonts w:ascii="Candara" w:eastAsia="Arial" w:hAnsi="Candara" w:cs="Arial"/>
          <w:spacing w:val="1"/>
          <w:sz w:val="24"/>
          <w:szCs w:val="24"/>
        </w:rPr>
        <w:t>be</w:t>
      </w:r>
      <w:r w:rsidRPr="00F16705">
        <w:rPr>
          <w:rFonts w:ascii="Candara" w:eastAsia="Arial" w:hAnsi="Candara" w:cs="Arial"/>
          <w:spacing w:val="-1"/>
          <w:sz w:val="24"/>
          <w:szCs w:val="24"/>
        </w:rPr>
        <w:t>e</w:t>
      </w:r>
      <w:r w:rsidRPr="00F16705">
        <w:rPr>
          <w:rFonts w:ascii="Candara" w:eastAsia="Arial" w:hAnsi="Candara" w:cs="Arial"/>
          <w:sz w:val="24"/>
          <w:szCs w:val="24"/>
        </w:rPr>
        <w:t>n</w:t>
      </w:r>
      <w:r w:rsidRPr="00F16705">
        <w:rPr>
          <w:rFonts w:ascii="Candara" w:eastAsia="Arial" w:hAnsi="Candara" w:cs="Arial"/>
          <w:spacing w:val="1"/>
          <w:sz w:val="24"/>
          <w:szCs w:val="24"/>
        </w:rPr>
        <w:t xml:space="preserve"> a</w:t>
      </w:r>
      <w:r w:rsidRPr="00F16705">
        <w:rPr>
          <w:rFonts w:ascii="Candara" w:eastAsia="Arial" w:hAnsi="Candara" w:cs="Arial"/>
          <w:spacing w:val="-1"/>
          <w:sz w:val="24"/>
          <w:szCs w:val="24"/>
        </w:rPr>
        <w:t>g</w:t>
      </w:r>
      <w:r w:rsidRPr="00F16705">
        <w:rPr>
          <w:rFonts w:ascii="Candara" w:eastAsia="Arial" w:hAnsi="Candara" w:cs="Arial"/>
          <w:sz w:val="24"/>
          <w:szCs w:val="24"/>
        </w:rPr>
        <w:t>re</w:t>
      </w:r>
      <w:r w:rsidRPr="00F16705">
        <w:rPr>
          <w:rFonts w:ascii="Candara" w:eastAsia="Arial" w:hAnsi="Candara" w:cs="Arial"/>
          <w:spacing w:val="-1"/>
          <w:sz w:val="24"/>
          <w:szCs w:val="24"/>
        </w:rPr>
        <w:t>e</w:t>
      </w:r>
      <w:r w:rsidRPr="00F16705">
        <w:rPr>
          <w:rFonts w:ascii="Candara" w:eastAsia="Arial" w:hAnsi="Candara" w:cs="Arial"/>
          <w:spacing w:val="1"/>
          <w:sz w:val="24"/>
          <w:szCs w:val="24"/>
        </w:rPr>
        <w:t>d</w:t>
      </w:r>
      <w:r w:rsidRPr="00F16705">
        <w:rPr>
          <w:rFonts w:ascii="Candara" w:eastAsia="Arial" w:hAnsi="Candara" w:cs="Arial"/>
          <w:sz w:val="24"/>
          <w:szCs w:val="24"/>
        </w:rPr>
        <w:t>.</w:t>
      </w:r>
      <w:r w:rsidR="00720DBA" w:rsidRPr="00F16705">
        <w:rPr>
          <w:rFonts w:ascii="Candara" w:eastAsia="Arial" w:hAnsi="Candara" w:cs="Arial"/>
          <w:sz w:val="24"/>
          <w:szCs w:val="24"/>
        </w:rPr>
        <w:t xml:space="preserve"> </w:t>
      </w:r>
      <w:r w:rsidR="009E194A" w:rsidRPr="00F16705">
        <w:rPr>
          <w:rFonts w:ascii="Candara" w:eastAsia="Arial" w:hAnsi="Candara" w:cs="Arial"/>
          <w:sz w:val="24"/>
          <w:szCs w:val="24"/>
        </w:rPr>
        <w:t>T</w:t>
      </w:r>
      <w:r w:rsidR="0012011E" w:rsidRPr="00F16705">
        <w:rPr>
          <w:rFonts w:ascii="Candara" w:eastAsia="Arial" w:hAnsi="Candara" w:cs="Arial"/>
          <w:sz w:val="24"/>
          <w:szCs w:val="24"/>
        </w:rPr>
        <w:t xml:space="preserve">hese will be passed to you and </w:t>
      </w:r>
      <w:r w:rsidR="009E194A" w:rsidRPr="00F16705">
        <w:rPr>
          <w:rFonts w:ascii="Candara" w:eastAsia="Arial" w:hAnsi="Candara" w:cs="Arial"/>
          <w:sz w:val="24"/>
          <w:szCs w:val="24"/>
        </w:rPr>
        <w:t>added to the brief notes, about the concern, made earlier and stored securely.</w:t>
      </w:r>
    </w:p>
    <w:p w14:paraId="2ADD44E0" w14:textId="1B4E1084" w:rsidR="00E07B1C" w:rsidRPr="00F16705" w:rsidRDefault="00E07B1C">
      <w:pPr>
        <w:ind w:left="120" w:right="79"/>
        <w:jc w:val="both"/>
        <w:rPr>
          <w:rFonts w:ascii="Candara" w:eastAsia="Arial" w:hAnsi="Candara" w:cs="Arial"/>
          <w:sz w:val="24"/>
          <w:szCs w:val="24"/>
        </w:rPr>
      </w:pPr>
    </w:p>
    <w:p w14:paraId="2ADD44E1" w14:textId="77777777" w:rsidR="00E07B1C" w:rsidRPr="00F16705" w:rsidRDefault="00E07B1C">
      <w:pPr>
        <w:spacing w:before="16" w:line="260" w:lineRule="exact"/>
        <w:rPr>
          <w:rFonts w:ascii="Candara" w:hAnsi="Candara" w:cs="Arial"/>
          <w:sz w:val="26"/>
          <w:szCs w:val="26"/>
        </w:rPr>
      </w:pPr>
    </w:p>
    <w:p w14:paraId="2ADD44E2" w14:textId="634D85ED" w:rsidR="00E07B1C" w:rsidRPr="00F16705" w:rsidRDefault="000338BF">
      <w:pPr>
        <w:ind w:left="120" w:right="78"/>
        <w:jc w:val="both"/>
        <w:rPr>
          <w:rFonts w:ascii="Candara" w:eastAsia="Arial" w:hAnsi="Candara" w:cs="Arial"/>
          <w:sz w:val="24"/>
          <w:szCs w:val="24"/>
        </w:rPr>
      </w:pPr>
      <w:r w:rsidRPr="00F16705">
        <w:rPr>
          <w:rFonts w:ascii="Candara" w:eastAsia="Arial" w:hAnsi="Candara" w:cs="Arial"/>
          <w:sz w:val="24"/>
          <w:szCs w:val="24"/>
        </w:rPr>
        <w:lastRenderedPageBreak/>
        <w:t>All</w:t>
      </w:r>
      <w:r w:rsidRPr="00F16705">
        <w:rPr>
          <w:rFonts w:ascii="Candara" w:eastAsia="Arial" w:hAnsi="Candara" w:cs="Arial"/>
          <w:spacing w:val="1"/>
          <w:sz w:val="24"/>
          <w:szCs w:val="24"/>
        </w:rPr>
        <w:t xml:space="preserve"> </w:t>
      </w:r>
      <w:r w:rsidRPr="00F16705">
        <w:rPr>
          <w:rFonts w:ascii="Candara" w:eastAsia="Arial" w:hAnsi="Candara" w:cs="Arial"/>
          <w:sz w:val="24"/>
          <w:szCs w:val="24"/>
        </w:rPr>
        <w:t>st</w:t>
      </w:r>
      <w:r w:rsidRPr="00F16705">
        <w:rPr>
          <w:rFonts w:ascii="Candara" w:eastAsia="Arial" w:hAnsi="Candara" w:cs="Arial"/>
          <w:spacing w:val="-1"/>
          <w:sz w:val="24"/>
          <w:szCs w:val="24"/>
        </w:rPr>
        <w:t>a</w:t>
      </w:r>
      <w:r w:rsidRPr="00F16705">
        <w:rPr>
          <w:rFonts w:ascii="Candara" w:eastAsia="Arial" w:hAnsi="Candara" w:cs="Arial"/>
          <w:sz w:val="24"/>
          <w:szCs w:val="24"/>
        </w:rPr>
        <w:t>ff</w:t>
      </w:r>
      <w:r w:rsidRPr="00F16705">
        <w:rPr>
          <w:rFonts w:ascii="Candara" w:eastAsia="Arial" w:hAnsi="Candara" w:cs="Arial"/>
          <w:spacing w:val="6"/>
          <w:sz w:val="24"/>
          <w:szCs w:val="24"/>
        </w:rPr>
        <w:t xml:space="preserve"> </w:t>
      </w:r>
      <w:r w:rsidRPr="00F16705">
        <w:rPr>
          <w:rFonts w:ascii="Candara" w:eastAsia="Arial" w:hAnsi="Candara" w:cs="Arial"/>
          <w:spacing w:val="-3"/>
          <w:sz w:val="24"/>
          <w:szCs w:val="24"/>
        </w:rPr>
        <w:t>w</w:t>
      </w:r>
      <w:r w:rsidRPr="00F16705">
        <w:rPr>
          <w:rFonts w:ascii="Candara" w:eastAsia="Arial" w:hAnsi="Candara" w:cs="Arial"/>
          <w:sz w:val="24"/>
          <w:szCs w:val="24"/>
        </w:rPr>
        <w:t>i</w:t>
      </w:r>
      <w:r w:rsidRPr="00F16705">
        <w:rPr>
          <w:rFonts w:ascii="Candara" w:eastAsia="Arial" w:hAnsi="Candara" w:cs="Arial"/>
          <w:spacing w:val="-1"/>
          <w:sz w:val="24"/>
          <w:szCs w:val="24"/>
        </w:rPr>
        <w:t>l</w:t>
      </w:r>
      <w:r w:rsidRPr="00F16705">
        <w:rPr>
          <w:rFonts w:ascii="Candara" w:eastAsia="Arial" w:hAnsi="Candara" w:cs="Arial"/>
          <w:sz w:val="24"/>
          <w:szCs w:val="24"/>
        </w:rPr>
        <w:t>l</w:t>
      </w:r>
      <w:r w:rsidRPr="00F16705">
        <w:rPr>
          <w:rFonts w:ascii="Candara" w:eastAsia="Arial" w:hAnsi="Candara" w:cs="Arial"/>
          <w:spacing w:val="2"/>
          <w:sz w:val="24"/>
          <w:szCs w:val="24"/>
        </w:rPr>
        <w:t xml:space="preserve"> </w:t>
      </w:r>
      <w:r w:rsidRPr="00F16705">
        <w:rPr>
          <w:rFonts w:ascii="Candara" w:eastAsia="Arial" w:hAnsi="Candara" w:cs="Arial"/>
          <w:spacing w:val="1"/>
          <w:sz w:val="24"/>
          <w:szCs w:val="24"/>
        </w:rPr>
        <w:t>d</w:t>
      </w:r>
      <w:r w:rsidRPr="00F16705">
        <w:rPr>
          <w:rFonts w:ascii="Candara" w:eastAsia="Arial" w:hAnsi="Candara" w:cs="Arial"/>
          <w:sz w:val="24"/>
          <w:szCs w:val="24"/>
        </w:rPr>
        <w:t>o</w:t>
      </w:r>
      <w:r w:rsidRPr="00F16705">
        <w:rPr>
          <w:rFonts w:ascii="Candara" w:eastAsia="Arial" w:hAnsi="Candara" w:cs="Arial"/>
          <w:spacing w:val="3"/>
          <w:sz w:val="24"/>
          <w:szCs w:val="24"/>
        </w:rPr>
        <w:t xml:space="preserve"> </w:t>
      </w:r>
      <w:r w:rsidRPr="00F16705">
        <w:rPr>
          <w:rFonts w:ascii="Candara" w:eastAsia="Arial" w:hAnsi="Candara" w:cs="Arial"/>
          <w:sz w:val="24"/>
          <w:szCs w:val="24"/>
        </w:rPr>
        <w:t>t</w:t>
      </w:r>
      <w:r w:rsidRPr="00F16705">
        <w:rPr>
          <w:rFonts w:ascii="Candara" w:eastAsia="Arial" w:hAnsi="Candara" w:cs="Arial"/>
          <w:spacing w:val="1"/>
          <w:sz w:val="24"/>
          <w:szCs w:val="24"/>
        </w:rPr>
        <w:t>he</w:t>
      </w:r>
      <w:r w:rsidRPr="00F16705">
        <w:rPr>
          <w:rFonts w:ascii="Candara" w:eastAsia="Arial" w:hAnsi="Candara" w:cs="Arial"/>
          <w:sz w:val="24"/>
          <w:szCs w:val="24"/>
        </w:rPr>
        <w:t>ir</w:t>
      </w:r>
      <w:r w:rsidRPr="00F16705">
        <w:rPr>
          <w:rFonts w:ascii="Candara" w:eastAsia="Arial" w:hAnsi="Candara" w:cs="Arial"/>
          <w:spacing w:val="1"/>
          <w:sz w:val="24"/>
          <w:szCs w:val="24"/>
        </w:rPr>
        <w:t xml:space="preserve"> be</w:t>
      </w:r>
      <w:r w:rsidRPr="00F16705">
        <w:rPr>
          <w:rFonts w:ascii="Candara" w:eastAsia="Arial" w:hAnsi="Candara" w:cs="Arial"/>
          <w:sz w:val="24"/>
          <w:szCs w:val="24"/>
        </w:rPr>
        <w:t>st</w:t>
      </w:r>
      <w:r w:rsidRPr="00F16705">
        <w:rPr>
          <w:rFonts w:ascii="Candara" w:eastAsia="Arial" w:hAnsi="Candara" w:cs="Arial"/>
          <w:spacing w:val="3"/>
          <w:sz w:val="24"/>
          <w:szCs w:val="24"/>
        </w:rPr>
        <w:t xml:space="preserve"> </w:t>
      </w:r>
      <w:r w:rsidRPr="00F16705">
        <w:rPr>
          <w:rFonts w:ascii="Candara" w:eastAsia="Arial" w:hAnsi="Candara" w:cs="Arial"/>
          <w:spacing w:val="-2"/>
          <w:sz w:val="24"/>
          <w:szCs w:val="24"/>
        </w:rPr>
        <w:t>t</w:t>
      </w:r>
      <w:r w:rsidRPr="00F16705">
        <w:rPr>
          <w:rFonts w:ascii="Candara" w:eastAsia="Arial" w:hAnsi="Candara" w:cs="Arial"/>
          <w:sz w:val="24"/>
          <w:szCs w:val="24"/>
        </w:rPr>
        <w:t>o</w:t>
      </w:r>
      <w:r w:rsidRPr="00F16705">
        <w:rPr>
          <w:rFonts w:ascii="Candara" w:eastAsia="Arial" w:hAnsi="Candara" w:cs="Arial"/>
          <w:spacing w:val="3"/>
          <w:sz w:val="24"/>
          <w:szCs w:val="24"/>
        </w:rPr>
        <w:t xml:space="preserve"> </w:t>
      </w:r>
      <w:r w:rsidRPr="00F16705">
        <w:rPr>
          <w:rFonts w:ascii="Candara" w:eastAsia="Arial" w:hAnsi="Candara" w:cs="Arial"/>
          <w:spacing w:val="1"/>
          <w:sz w:val="24"/>
          <w:szCs w:val="24"/>
        </w:rPr>
        <w:t>en</w:t>
      </w:r>
      <w:r w:rsidRPr="00F16705">
        <w:rPr>
          <w:rFonts w:ascii="Candara" w:eastAsia="Arial" w:hAnsi="Candara" w:cs="Arial"/>
          <w:spacing w:val="-2"/>
          <w:sz w:val="24"/>
          <w:szCs w:val="24"/>
        </w:rPr>
        <w:t>s</w:t>
      </w:r>
      <w:r w:rsidRPr="00F16705">
        <w:rPr>
          <w:rFonts w:ascii="Candara" w:eastAsia="Arial" w:hAnsi="Candara" w:cs="Arial"/>
          <w:spacing w:val="1"/>
          <w:sz w:val="24"/>
          <w:szCs w:val="24"/>
        </w:rPr>
        <w:t>u</w:t>
      </w:r>
      <w:r w:rsidRPr="00F16705">
        <w:rPr>
          <w:rFonts w:ascii="Candara" w:eastAsia="Arial" w:hAnsi="Candara" w:cs="Arial"/>
          <w:sz w:val="24"/>
          <w:szCs w:val="24"/>
        </w:rPr>
        <w:t>re</w:t>
      </w:r>
      <w:r w:rsidRPr="00F16705">
        <w:rPr>
          <w:rFonts w:ascii="Candara" w:eastAsia="Arial" w:hAnsi="Candara" w:cs="Arial"/>
          <w:spacing w:val="3"/>
          <w:sz w:val="24"/>
          <w:szCs w:val="24"/>
        </w:rPr>
        <w:t xml:space="preserve"> </w:t>
      </w:r>
      <w:r w:rsidRPr="00F16705">
        <w:rPr>
          <w:rFonts w:ascii="Candara" w:eastAsia="Arial" w:hAnsi="Candara" w:cs="Arial"/>
          <w:sz w:val="24"/>
          <w:szCs w:val="24"/>
        </w:rPr>
        <w:t>t</w:t>
      </w:r>
      <w:r w:rsidRPr="00F16705">
        <w:rPr>
          <w:rFonts w:ascii="Candara" w:eastAsia="Arial" w:hAnsi="Candara" w:cs="Arial"/>
          <w:spacing w:val="-1"/>
          <w:sz w:val="24"/>
          <w:szCs w:val="24"/>
        </w:rPr>
        <w:t>h</w:t>
      </w:r>
      <w:r w:rsidRPr="00F16705">
        <w:rPr>
          <w:rFonts w:ascii="Candara" w:eastAsia="Arial" w:hAnsi="Candara" w:cs="Arial"/>
          <w:spacing w:val="1"/>
          <w:sz w:val="24"/>
          <w:szCs w:val="24"/>
        </w:rPr>
        <w:t>a</w:t>
      </w:r>
      <w:r w:rsidRPr="00F16705">
        <w:rPr>
          <w:rFonts w:ascii="Candara" w:eastAsia="Arial" w:hAnsi="Candara" w:cs="Arial"/>
          <w:sz w:val="24"/>
          <w:szCs w:val="24"/>
        </w:rPr>
        <w:t xml:space="preserve">t </w:t>
      </w:r>
      <w:r w:rsidRPr="00F16705">
        <w:rPr>
          <w:rFonts w:ascii="Candara" w:eastAsia="Arial" w:hAnsi="Candara" w:cs="Arial"/>
          <w:spacing w:val="-2"/>
          <w:sz w:val="24"/>
          <w:szCs w:val="24"/>
        </w:rPr>
        <w:t>y</w:t>
      </w:r>
      <w:r w:rsidRPr="00F16705">
        <w:rPr>
          <w:rFonts w:ascii="Candara" w:eastAsia="Arial" w:hAnsi="Candara" w:cs="Arial"/>
          <w:spacing w:val="1"/>
          <w:sz w:val="24"/>
          <w:szCs w:val="24"/>
        </w:rPr>
        <w:t>ou</w:t>
      </w:r>
      <w:r w:rsidRPr="00F16705">
        <w:rPr>
          <w:rFonts w:ascii="Candara" w:eastAsia="Arial" w:hAnsi="Candara" w:cs="Arial"/>
          <w:sz w:val="24"/>
          <w:szCs w:val="24"/>
        </w:rPr>
        <w:t>r</w:t>
      </w:r>
      <w:r w:rsidRPr="00F16705">
        <w:rPr>
          <w:rFonts w:ascii="Candara" w:eastAsia="Arial" w:hAnsi="Candara" w:cs="Arial"/>
          <w:spacing w:val="2"/>
          <w:sz w:val="24"/>
          <w:szCs w:val="24"/>
        </w:rPr>
        <w:t xml:space="preserve"> </w:t>
      </w:r>
      <w:r w:rsidRPr="00F16705">
        <w:rPr>
          <w:rFonts w:ascii="Candara" w:eastAsia="Arial" w:hAnsi="Candara" w:cs="Arial"/>
          <w:sz w:val="24"/>
          <w:szCs w:val="24"/>
        </w:rPr>
        <w:t>c</w:t>
      </w:r>
      <w:r w:rsidRPr="00F16705">
        <w:rPr>
          <w:rFonts w:ascii="Candara" w:eastAsia="Arial" w:hAnsi="Candara" w:cs="Arial"/>
          <w:spacing w:val="1"/>
          <w:sz w:val="24"/>
          <w:szCs w:val="24"/>
        </w:rPr>
        <w:t>on</w:t>
      </w:r>
      <w:r w:rsidRPr="00F16705">
        <w:rPr>
          <w:rFonts w:ascii="Candara" w:eastAsia="Arial" w:hAnsi="Candara" w:cs="Arial"/>
          <w:sz w:val="24"/>
          <w:szCs w:val="24"/>
        </w:rPr>
        <w:t>c</w:t>
      </w:r>
      <w:r w:rsidRPr="00F16705">
        <w:rPr>
          <w:rFonts w:ascii="Candara" w:eastAsia="Arial" w:hAnsi="Candara" w:cs="Arial"/>
          <w:spacing w:val="1"/>
          <w:sz w:val="24"/>
          <w:szCs w:val="24"/>
        </w:rPr>
        <w:t>e</w:t>
      </w:r>
      <w:r w:rsidRPr="00F16705">
        <w:rPr>
          <w:rFonts w:ascii="Candara" w:eastAsia="Arial" w:hAnsi="Candara" w:cs="Arial"/>
          <w:sz w:val="24"/>
          <w:szCs w:val="24"/>
        </w:rPr>
        <w:t>rns</w:t>
      </w:r>
      <w:r w:rsidRPr="00F16705">
        <w:rPr>
          <w:rFonts w:ascii="Candara" w:eastAsia="Arial" w:hAnsi="Candara" w:cs="Arial"/>
          <w:spacing w:val="3"/>
          <w:sz w:val="24"/>
          <w:szCs w:val="24"/>
        </w:rPr>
        <w:t xml:space="preserve"> </w:t>
      </w:r>
      <w:r w:rsidRPr="00F16705">
        <w:rPr>
          <w:rFonts w:ascii="Candara" w:eastAsia="Arial" w:hAnsi="Candara" w:cs="Arial"/>
          <w:spacing w:val="1"/>
          <w:sz w:val="24"/>
          <w:szCs w:val="24"/>
        </w:rPr>
        <w:t>a</w:t>
      </w:r>
      <w:r w:rsidRPr="00F16705">
        <w:rPr>
          <w:rFonts w:ascii="Candara" w:eastAsia="Arial" w:hAnsi="Candara" w:cs="Arial"/>
          <w:sz w:val="24"/>
          <w:szCs w:val="24"/>
        </w:rPr>
        <w:t xml:space="preserve">re </w:t>
      </w:r>
      <w:r w:rsidRPr="00F16705">
        <w:rPr>
          <w:rFonts w:ascii="Candara" w:eastAsia="Arial" w:hAnsi="Candara" w:cs="Arial"/>
          <w:spacing w:val="1"/>
          <w:sz w:val="24"/>
          <w:szCs w:val="24"/>
        </w:rPr>
        <w:t>dea</w:t>
      </w:r>
      <w:r w:rsidRPr="00F16705">
        <w:rPr>
          <w:rFonts w:ascii="Candara" w:eastAsia="Arial" w:hAnsi="Candara" w:cs="Arial"/>
          <w:sz w:val="24"/>
          <w:szCs w:val="24"/>
        </w:rPr>
        <w:t>lt</w:t>
      </w:r>
      <w:r w:rsidRPr="00F16705">
        <w:rPr>
          <w:rFonts w:ascii="Candara" w:eastAsia="Arial" w:hAnsi="Candara" w:cs="Arial"/>
          <w:spacing w:val="2"/>
          <w:sz w:val="24"/>
          <w:szCs w:val="24"/>
        </w:rPr>
        <w:t xml:space="preserve"> </w:t>
      </w:r>
      <w:r w:rsidRPr="00F16705">
        <w:rPr>
          <w:rFonts w:ascii="Candara" w:eastAsia="Arial" w:hAnsi="Candara" w:cs="Arial"/>
          <w:spacing w:val="-3"/>
          <w:sz w:val="24"/>
          <w:szCs w:val="24"/>
        </w:rPr>
        <w:t>w</w:t>
      </w:r>
      <w:r w:rsidRPr="00F16705">
        <w:rPr>
          <w:rFonts w:ascii="Candara" w:eastAsia="Arial" w:hAnsi="Candara" w:cs="Arial"/>
          <w:sz w:val="24"/>
          <w:szCs w:val="24"/>
        </w:rPr>
        <w:t xml:space="preserve">ith </w:t>
      </w:r>
      <w:r w:rsidRPr="00F16705">
        <w:rPr>
          <w:rFonts w:ascii="Candara" w:eastAsia="Arial" w:hAnsi="Candara" w:cs="Arial"/>
          <w:spacing w:val="1"/>
          <w:sz w:val="24"/>
          <w:szCs w:val="24"/>
        </w:rPr>
        <w:t>app</w:t>
      </w:r>
      <w:r w:rsidRPr="00F16705">
        <w:rPr>
          <w:rFonts w:ascii="Candara" w:eastAsia="Arial" w:hAnsi="Candara" w:cs="Arial"/>
          <w:sz w:val="24"/>
          <w:szCs w:val="24"/>
        </w:rPr>
        <w:t>r</w:t>
      </w:r>
      <w:r w:rsidRPr="00F16705">
        <w:rPr>
          <w:rFonts w:ascii="Candara" w:eastAsia="Arial" w:hAnsi="Candara" w:cs="Arial"/>
          <w:spacing w:val="-2"/>
          <w:sz w:val="24"/>
          <w:szCs w:val="24"/>
        </w:rPr>
        <w:t>o</w:t>
      </w:r>
      <w:r w:rsidRPr="00F16705">
        <w:rPr>
          <w:rFonts w:ascii="Candara" w:eastAsia="Arial" w:hAnsi="Candara" w:cs="Arial"/>
          <w:spacing w:val="1"/>
          <w:sz w:val="24"/>
          <w:szCs w:val="24"/>
        </w:rPr>
        <w:t>p</w:t>
      </w:r>
      <w:r w:rsidRPr="00F16705">
        <w:rPr>
          <w:rFonts w:ascii="Candara" w:eastAsia="Arial" w:hAnsi="Candara" w:cs="Arial"/>
          <w:sz w:val="24"/>
          <w:szCs w:val="24"/>
        </w:rPr>
        <w:t>r</w:t>
      </w:r>
      <w:r w:rsidRPr="00F16705">
        <w:rPr>
          <w:rFonts w:ascii="Candara" w:eastAsia="Arial" w:hAnsi="Candara" w:cs="Arial"/>
          <w:spacing w:val="-1"/>
          <w:sz w:val="24"/>
          <w:szCs w:val="24"/>
        </w:rPr>
        <w:t>i</w:t>
      </w:r>
      <w:r w:rsidRPr="00F16705">
        <w:rPr>
          <w:rFonts w:ascii="Candara" w:eastAsia="Arial" w:hAnsi="Candara" w:cs="Arial"/>
          <w:spacing w:val="1"/>
          <w:sz w:val="24"/>
          <w:szCs w:val="24"/>
        </w:rPr>
        <w:t>a</w:t>
      </w:r>
      <w:r w:rsidRPr="00F16705">
        <w:rPr>
          <w:rFonts w:ascii="Candara" w:eastAsia="Arial" w:hAnsi="Candara" w:cs="Arial"/>
          <w:sz w:val="24"/>
          <w:szCs w:val="24"/>
        </w:rPr>
        <w:t>t</w:t>
      </w:r>
      <w:r w:rsidRPr="00F16705">
        <w:rPr>
          <w:rFonts w:ascii="Candara" w:eastAsia="Arial" w:hAnsi="Candara" w:cs="Arial"/>
          <w:spacing w:val="1"/>
          <w:sz w:val="24"/>
          <w:szCs w:val="24"/>
        </w:rPr>
        <w:t>e</w:t>
      </w:r>
      <w:r w:rsidRPr="00F16705">
        <w:rPr>
          <w:rFonts w:ascii="Candara" w:eastAsia="Arial" w:hAnsi="Candara" w:cs="Arial"/>
          <w:sz w:val="24"/>
          <w:szCs w:val="24"/>
        </w:rPr>
        <w:t xml:space="preserve">ly </w:t>
      </w:r>
      <w:r w:rsidRPr="00F16705">
        <w:rPr>
          <w:rFonts w:ascii="Candara" w:eastAsia="Arial" w:hAnsi="Candara" w:cs="Arial"/>
          <w:spacing w:val="1"/>
          <w:sz w:val="24"/>
          <w:szCs w:val="24"/>
        </w:rPr>
        <w:t>an</w:t>
      </w:r>
      <w:r w:rsidRPr="00F16705">
        <w:rPr>
          <w:rFonts w:ascii="Candara" w:eastAsia="Arial" w:hAnsi="Candara" w:cs="Arial"/>
          <w:sz w:val="24"/>
          <w:szCs w:val="24"/>
        </w:rPr>
        <w:t>d</w:t>
      </w:r>
      <w:r w:rsidRPr="00F16705">
        <w:rPr>
          <w:rFonts w:ascii="Candara" w:eastAsia="Arial" w:hAnsi="Candara" w:cs="Arial"/>
          <w:spacing w:val="4"/>
          <w:sz w:val="24"/>
          <w:szCs w:val="24"/>
        </w:rPr>
        <w:t xml:space="preserve"> </w:t>
      </w:r>
      <w:r w:rsidRPr="00F16705">
        <w:rPr>
          <w:rFonts w:ascii="Candara" w:eastAsia="Arial" w:hAnsi="Candara" w:cs="Arial"/>
          <w:spacing w:val="-1"/>
          <w:sz w:val="24"/>
          <w:szCs w:val="24"/>
        </w:rPr>
        <w:t>e</w:t>
      </w:r>
      <w:r w:rsidRPr="00F16705">
        <w:rPr>
          <w:rFonts w:ascii="Candara" w:eastAsia="Arial" w:hAnsi="Candara" w:cs="Arial"/>
          <w:sz w:val="24"/>
          <w:szCs w:val="24"/>
        </w:rPr>
        <w:t>f</w:t>
      </w:r>
      <w:r w:rsidRPr="00F16705">
        <w:rPr>
          <w:rFonts w:ascii="Candara" w:eastAsia="Arial" w:hAnsi="Candara" w:cs="Arial"/>
          <w:spacing w:val="3"/>
          <w:sz w:val="24"/>
          <w:szCs w:val="24"/>
        </w:rPr>
        <w:t>f</w:t>
      </w:r>
      <w:r w:rsidRPr="00F16705">
        <w:rPr>
          <w:rFonts w:ascii="Candara" w:eastAsia="Arial" w:hAnsi="Candara" w:cs="Arial"/>
          <w:sz w:val="24"/>
          <w:szCs w:val="24"/>
        </w:rPr>
        <w:t>i</w:t>
      </w:r>
      <w:r w:rsidRPr="00F16705">
        <w:rPr>
          <w:rFonts w:ascii="Candara" w:eastAsia="Arial" w:hAnsi="Candara" w:cs="Arial"/>
          <w:spacing w:val="-3"/>
          <w:sz w:val="24"/>
          <w:szCs w:val="24"/>
        </w:rPr>
        <w:t>c</w:t>
      </w:r>
      <w:r w:rsidRPr="00F16705">
        <w:rPr>
          <w:rFonts w:ascii="Candara" w:eastAsia="Arial" w:hAnsi="Candara" w:cs="Arial"/>
          <w:sz w:val="24"/>
          <w:szCs w:val="24"/>
        </w:rPr>
        <w:t>ie</w:t>
      </w:r>
      <w:r w:rsidRPr="00F16705">
        <w:rPr>
          <w:rFonts w:ascii="Candara" w:eastAsia="Arial" w:hAnsi="Candara" w:cs="Arial"/>
          <w:spacing w:val="1"/>
          <w:sz w:val="24"/>
          <w:szCs w:val="24"/>
        </w:rPr>
        <w:t>n</w:t>
      </w:r>
      <w:r w:rsidRPr="00F16705">
        <w:rPr>
          <w:rFonts w:ascii="Candara" w:eastAsia="Arial" w:hAnsi="Candara" w:cs="Arial"/>
          <w:sz w:val="24"/>
          <w:szCs w:val="24"/>
        </w:rPr>
        <w:t xml:space="preserve">tly </w:t>
      </w:r>
      <w:r w:rsidRPr="00F16705">
        <w:rPr>
          <w:rFonts w:ascii="Candara" w:eastAsia="Arial" w:hAnsi="Candara" w:cs="Arial"/>
          <w:spacing w:val="1"/>
          <w:sz w:val="24"/>
          <w:szCs w:val="24"/>
        </w:rPr>
        <w:t>bu</w:t>
      </w:r>
      <w:r w:rsidRPr="00F16705">
        <w:rPr>
          <w:rFonts w:ascii="Candara" w:eastAsia="Arial" w:hAnsi="Candara" w:cs="Arial"/>
          <w:sz w:val="24"/>
          <w:szCs w:val="24"/>
        </w:rPr>
        <w:t>t</w:t>
      </w:r>
      <w:r w:rsidRPr="00F16705">
        <w:rPr>
          <w:rFonts w:ascii="Candara" w:eastAsia="Arial" w:hAnsi="Candara" w:cs="Arial"/>
          <w:spacing w:val="3"/>
          <w:sz w:val="24"/>
          <w:szCs w:val="24"/>
        </w:rPr>
        <w:t xml:space="preserve"> </w:t>
      </w:r>
      <w:r w:rsidRPr="00F16705">
        <w:rPr>
          <w:rFonts w:ascii="Candara" w:eastAsia="Arial" w:hAnsi="Candara" w:cs="Arial"/>
          <w:sz w:val="24"/>
          <w:szCs w:val="24"/>
        </w:rPr>
        <w:t>if</w:t>
      </w:r>
      <w:r w:rsidRPr="00F16705">
        <w:rPr>
          <w:rFonts w:ascii="Candara" w:eastAsia="Arial" w:hAnsi="Candara" w:cs="Arial"/>
          <w:spacing w:val="5"/>
          <w:sz w:val="24"/>
          <w:szCs w:val="24"/>
        </w:rPr>
        <w:t xml:space="preserve"> </w:t>
      </w:r>
      <w:r w:rsidRPr="00F16705">
        <w:rPr>
          <w:rFonts w:ascii="Candara" w:eastAsia="Arial" w:hAnsi="Candara" w:cs="Arial"/>
          <w:spacing w:val="-2"/>
          <w:sz w:val="24"/>
          <w:szCs w:val="24"/>
        </w:rPr>
        <w:t>y</w:t>
      </w:r>
      <w:r w:rsidRPr="00F16705">
        <w:rPr>
          <w:rFonts w:ascii="Candara" w:eastAsia="Arial" w:hAnsi="Candara" w:cs="Arial"/>
          <w:spacing w:val="1"/>
          <w:sz w:val="24"/>
          <w:szCs w:val="24"/>
        </w:rPr>
        <w:t>o</w:t>
      </w:r>
      <w:r w:rsidRPr="00F16705">
        <w:rPr>
          <w:rFonts w:ascii="Candara" w:eastAsia="Arial" w:hAnsi="Candara" w:cs="Arial"/>
          <w:sz w:val="24"/>
          <w:szCs w:val="24"/>
        </w:rPr>
        <w:t>u</w:t>
      </w:r>
      <w:r w:rsidRPr="00F16705">
        <w:rPr>
          <w:rFonts w:ascii="Candara" w:eastAsia="Arial" w:hAnsi="Candara" w:cs="Arial"/>
          <w:spacing w:val="4"/>
          <w:sz w:val="24"/>
          <w:szCs w:val="24"/>
        </w:rPr>
        <w:t xml:space="preserve"> </w:t>
      </w:r>
      <w:r w:rsidRPr="00F16705">
        <w:rPr>
          <w:rFonts w:ascii="Candara" w:eastAsia="Arial" w:hAnsi="Candara" w:cs="Arial"/>
          <w:sz w:val="24"/>
          <w:szCs w:val="24"/>
        </w:rPr>
        <w:t>c</w:t>
      </w:r>
      <w:r w:rsidRPr="00F16705">
        <w:rPr>
          <w:rFonts w:ascii="Candara" w:eastAsia="Arial" w:hAnsi="Candara" w:cs="Arial"/>
          <w:spacing w:val="1"/>
          <w:sz w:val="24"/>
          <w:szCs w:val="24"/>
        </w:rPr>
        <w:t>a</w:t>
      </w:r>
      <w:r w:rsidRPr="00F16705">
        <w:rPr>
          <w:rFonts w:ascii="Candara" w:eastAsia="Arial" w:hAnsi="Candara" w:cs="Arial"/>
          <w:spacing w:val="-1"/>
          <w:sz w:val="24"/>
          <w:szCs w:val="24"/>
        </w:rPr>
        <w:t>n</w:t>
      </w:r>
      <w:r w:rsidRPr="00F16705">
        <w:rPr>
          <w:rFonts w:ascii="Candara" w:eastAsia="Arial" w:hAnsi="Candara" w:cs="Arial"/>
          <w:spacing w:val="1"/>
          <w:sz w:val="24"/>
          <w:szCs w:val="24"/>
        </w:rPr>
        <w:t>n</w:t>
      </w:r>
      <w:r w:rsidRPr="00F16705">
        <w:rPr>
          <w:rFonts w:ascii="Candara" w:eastAsia="Arial" w:hAnsi="Candara" w:cs="Arial"/>
          <w:spacing w:val="-1"/>
          <w:sz w:val="24"/>
          <w:szCs w:val="24"/>
        </w:rPr>
        <w:t>o</w:t>
      </w:r>
      <w:r w:rsidRPr="00F16705">
        <w:rPr>
          <w:rFonts w:ascii="Candara" w:eastAsia="Arial" w:hAnsi="Candara" w:cs="Arial"/>
          <w:sz w:val="24"/>
          <w:szCs w:val="24"/>
        </w:rPr>
        <w:t>t</w:t>
      </w:r>
      <w:r w:rsidRPr="00F16705">
        <w:rPr>
          <w:rFonts w:ascii="Candara" w:eastAsia="Arial" w:hAnsi="Candara" w:cs="Arial"/>
          <w:spacing w:val="3"/>
          <w:sz w:val="24"/>
          <w:szCs w:val="24"/>
        </w:rPr>
        <w:t xml:space="preserve"> </w:t>
      </w:r>
      <w:r w:rsidRPr="00F16705">
        <w:rPr>
          <w:rFonts w:ascii="Candara" w:eastAsia="Arial" w:hAnsi="Candara" w:cs="Arial"/>
          <w:sz w:val="24"/>
          <w:szCs w:val="24"/>
        </w:rPr>
        <w:t>c</w:t>
      </w:r>
      <w:r w:rsidRPr="00F16705">
        <w:rPr>
          <w:rFonts w:ascii="Candara" w:eastAsia="Arial" w:hAnsi="Candara" w:cs="Arial"/>
          <w:spacing w:val="1"/>
          <w:sz w:val="24"/>
          <w:szCs w:val="24"/>
        </w:rPr>
        <w:t>om</w:t>
      </w:r>
      <w:r w:rsidRPr="00F16705">
        <w:rPr>
          <w:rFonts w:ascii="Candara" w:eastAsia="Arial" w:hAnsi="Candara" w:cs="Arial"/>
          <w:sz w:val="24"/>
          <w:szCs w:val="24"/>
        </w:rPr>
        <w:t>e</w:t>
      </w:r>
      <w:r w:rsidRPr="00F16705">
        <w:rPr>
          <w:rFonts w:ascii="Candara" w:eastAsia="Arial" w:hAnsi="Candara" w:cs="Arial"/>
          <w:spacing w:val="1"/>
          <w:sz w:val="24"/>
          <w:szCs w:val="24"/>
        </w:rPr>
        <w:t xml:space="preserve"> </w:t>
      </w:r>
      <w:r w:rsidRPr="00F16705">
        <w:rPr>
          <w:rFonts w:ascii="Candara" w:eastAsia="Arial" w:hAnsi="Candara" w:cs="Arial"/>
          <w:sz w:val="24"/>
          <w:szCs w:val="24"/>
        </w:rPr>
        <w:t>to</w:t>
      </w:r>
      <w:r w:rsidRPr="00F16705">
        <w:rPr>
          <w:rFonts w:ascii="Candara" w:eastAsia="Arial" w:hAnsi="Candara" w:cs="Arial"/>
          <w:spacing w:val="12"/>
          <w:sz w:val="24"/>
          <w:szCs w:val="24"/>
        </w:rPr>
        <w:t xml:space="preserve"> </w:t>
      </w:r>
      <w:r w:rsidRPr="00F16705">
        <w:rPr>
          <w:rFonts w:ascii="Candara" w:eastAsia="Arial" w:hAnsi="Candara" w:cs="Arial"/>
          <w:spacing w:val="1"/>
          <w:sz w:val="24"/>
          <w:szCs w:val="24"/>
        </w:rPr>
        <w:t>a</w:t>
      </w:r>
      <w:r w:rsidRPr="00F16705">
        <w:rPr>
          <w:rFonts w:ascii="Candara" w:eastAsia="Arial" w:hAnsi="Candara" w:cs="Arial"/>
          <w:sz w:val="24"/>
          <w:szCs w:val="24"/>
        </w:rPr>
        <w:t>n</w:t>
      </w:r>
      <w:r w:rsidRPr="00F16705">
        <w:rPr>
          <w:rFonts w:ascii="Candara" w:eastAsia="Arial" w:hAnsi="Candara" w:cs="Arial"/>
          <w:spacing w:val="1"/>
          <w:sz w:val="24"/>
          <w:szCs w:val="24"/>
        </w:rPr>
        <w:t xml:space="preserve"> a</w:t>
      </w:r>
      <w:r w:rsidRPr="00F16705">
        <w:rPr>
          <w:rFonts w:ascii="Candara" w:eastAsia="Arial" w:hAnsi="Candara" w:cs="Arial"/>
          <w:spacing w:val="-1"/>
          <w:sz w:val="24"/>
          <w:szCs w:val="24"/>
        </w:rPr>
        <w:t>g</w:t>
      </w:r>
      <w:r w:rsidRPr="00F16705">
        <w:rPr>
          <w:rFonts w:ascii="Candara" w:eastAsia="Arial" w:hAnsi="Candara" w:cs="Arial"/>
          <w:sz w:val="24"/>
          <w:szCs w:val="24"/>
        </w:rPr>
        <w:t>re</w:t>
      </w:r>
      <w:r w:rsidRPr="00F16705">
        <w:rPr>
          <w:rFonts w:ascii="Candara" w:eastAsia="Arial" w:hAnsi="Candara" w:cs="Arial"/>
          <w:spacing w:val="1"/>
          <w:sz w:val="24"/>
          <w:szCs w:val="24"/>
        </w:rPr>
        <w:t>e</w:t>
      </w:r>
      <w:r w:rsidRPr="00F16705">
        <w:rPr>
          <w:rFonts w:ascii="Candara" w:eastAsia="Arial" w:hAnsi="Candara" w:cs="Arial"/>
          <w:spacing w:val="-1"/>
          <w:sz w:val="24"/>
          <w:szCs w:val="24"/>
        </w:rPr>
        <w:t>me</w:t>
      </w:r>
      <w:r w:rsidRPr="00F16705">
        <w:rPr>
          <w:rFonts w:ascii="Candara" w:eastAsia="Arial" w:hAnsi="Candara" w:cs="Arial"/>
          <w:spacing w:val="1"/>
          <w:sz w:val="24"/>
          <w:szCs w:val="24"/>
        </w:rPr>
        <w:t>n</w:t>
      </w:r>
      <w:r w:rsidRPr="00F16705">
        <w:rPr>
          <w:rFonts w:ascii="Candara" w:eastAsia="Arial" w:hAnsi="Candara" w:cs="Arial"/>
          <w:sz w:val="24"/>
          <w:szCs w:val="24"/>
        </w:rPr>
        <w:t>t,</w:t>
      </w:r>
      <w:r w:rsidRPr="00F16705">
        <w:rPr>
          <w:rFonts w:ascii="Candara" w:eastAsia="Arial" w:hAnsi="Candara" w:cs="Arial"/>
          <w:spacing w:val="4"/>
          <w:sz w:val="24"/>
          <w:szCs w:val="24"/>
        </w:rPr>
        <w:t xml:space="preserve"> </w:t>
      </w:r>
      <w:r w:rsidRPr="00F16705">
        <w:rPr>
          <w:rFonts w:ascii="Candara" w:eastAsia="Arial" w:hAnsi="Candara" w:cs="Arial"/>
          <w:spacing w:val="1"/>
          <w:sz w:val="24"/>
          <w:szCs w:val="24"/>
        </w:rPr>
        <w:t>o</w:t>
      </w:r>
      <w:r w:rsidRPr="00F16705">
        <w:rPr>
          <w:rFonts w:ascii="Candara" w:eastAsia="Arial" w:hAnsi="Candara" w:cs="Arial"/>
          <w:sz w:val="24"/>
          <w:szCs w:val="24"/>
        </w:rPr>
        <w:t>r</w:t>
      </w:r>
      <w:r w:rsidRPr="00F16705">
        <w:rPr>
          <w:rFonts w:ascii="Candara" w:eastAsia="Arial" w:hAnsi="Candara" w:cs="Arial"/>
          <w:spacing w:val="2"/>
          <w:sz w:val="24"/>
          <w:szCs w:val="24"/>
        </w:rPr>
        <w:t xml:space="preserve"> </w:t>
      </w:r>
      <w:r w:rsidRPr="00F16705">
        <w:rPr>
          <w:rFonts w:ascii="Candara" w:eastAsia="Arial" w:hAnsi="Candara" w:cs="Arial"/>
          <w:spacing w:val="1"/>
          <w:sz w:val="24"/>
          <w:szCs w:val="24"/>
        </w:rPr>
        <w:t>a</w:t>
      </w:r>
      <w:r w:rsidRPr="00F16705">
        <w:rPr>
          <w:rFonts w:ascii="Candara" w:eastAsia="Arial" w:hAnsi="Candara" w:cs="Arial"/>
          <w:sz w:val="24"/>
          <w:szCs w:val="24"/>
        </w:rPr>
        <w:t xml:space="preserve">re </w:t>
      </w:r>
      <w:r w:rsidRPr="00F16705">
        <w:rPr>
          <w:rFonts w:ascii="Candara" w:eastAsia="Arial" w:hAnsi="Candara" w:cs="Arial"/>
          <w:spacing w:val="1"/>
          <w:sz w:val="24"/>
          <w:szCs w:val="24"/>
        </w:rPr>
        <w:t>d</w:t>
      </w:r>
      <w:r w:rsidRPr="00F16705">
        <w:rPr>
          <w:rFonts w:ascii="Candara" w:eastAsia="Arial" w:hAnsi="Candara" w:cs="Arial"/>
          <w:sz w:val="24"/>
          <w:szCs w:val="24"/>
        </w:rPr>
        <w:t>issa</w:t>
      </w:r>
      <w:r w:rsidRPr="00F16705">
        <w:rPr>
          <w:rFonts w:ascii="Candara" w:eastAsia="Arial" w:hAnsi="Candara" w:cs="Arial"/>
          <w:spacing w:val="1"/>
          <w:sz w:val="24"/>
          <w:szCs w:val="24"/>
        </w:rPr>
        <w:t>t</w:t>
      </w:r>
      <w:r w:rsidRPr="00F16705">
        <w:rPr>
          <w:rFonts w:ascii="Candara" w:eastAsia="Arial" w:hAnsi="Candara" w:cs="Arial"/>
          <w:sz w:val="24"/>
          <w:szCs w:val="24"/>
        </w:rPr>
        <w:t>i</w:t>
      </w:r>
      <w:r w:rsidRPr="00F16705">
        <w:rPr>
          <w:rFonts w:ascii="Candara" w:eastAsia="Arial" w:hAnsi="Candara" w:cs="Arial"/>
          <w:spacing w:val="-3"/>
          <w:sz w:val="24"/>
          <w:szCs w:val="24"/>
        </w:rPr>
        <w:t>s</w:t>
      </w:r>
      <w:r w:rsidRPr="00F16705">
        <w:rPr>
          <w:rFonts w:ascii="Candara" w:eastAsia="Arial" w:hAnsi="Candara" w:cs="Arial"/>
          <w:spacing w:val="3"/>
          <w:sz w:val="24"/>
          <w:szCs w:val="24"/>
        </w:rPr>
        <w:t>f</w:t>
      </w:r>
      <w:r w:rsidRPr="00F16705">
        <w:rPr>
          <w:rFonts w:ascii="Candara" w:eastAsia="Arial" w:hAnsi="Candara" w:cs="Arial"/>
          <w:sz w:val="24"/>
          <w:szCs w:val="24"/>
        </w:rPr>
        <w:t>ied</w:t>
      </w:r>
      <w:r w:rsidRPr="00F16705">
        <w:rPr>
          <w:rFonts w:ascii="Candara" w:eastAsia="Arial" w:hAnsi="Candara" w:cs="Arial"/>
          <w:spacing w:val="3"/>
          <w:sz w:val="24"/>
          <w:szCs w:val="24"/>
        </w:rPr>
        <w:t xml:space="preserve"> </w:t>
      </w:r>
      <w:r w:rsidRPr="00F16705">
        <w:rPr>
          <w:rFonts w:ascii="Candara" w:eastAsia="Arial" w:hAnsi="Candara" w:cs="Arial"/>
          <w:spacing w:val="-3"/>
          <w:sz w:val="24"/>
          <w:szCs w:val="24"/>
        </w:rPr>
        <w:t>w</w:t>
      </w:r>
      <w:r w:rsidRPr="00F16705">
        <w:rPr>
          <w:rFonts w:ascii="Candara" w:eastAsia="Arial" w:hAnsi="Candara" w:cs="Arial"/>
          <w:sz w:val="24"/>
          <w:szCs w:val="24"/>
        </w:rPr>
        <w:t>ith</w:t>
      </w:r>
      <w:r w:rsidRPr="00F16705">
        <w:rPr>
          <w:rFonts w:ascii="Candara" w:eastAsia="Arial" w:hAnsi="Candara" w:cs="Arial"/>
          <w:spacing w:val="2"/>
          <w:sz w:val="24"/>
          <w:szCs w:val="24"/>
        </w:rPr>
        <w:t xml:space="preserve"> </w:t>
      </w:r>
      <w:r w:rsidRPr="00F16705">
        <w:rPr>
          <w:rFonts w:ascii="Candara" w:eastAsia="Arial" w:hAnsi="Candara" w:cs="Arial"/>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 xml:space="preserve">e </w:t>
      </w:r>
      <w:r w:rsidRPr="00F16705">
        <w:rPr>
          <w:rFonts w:ascii="Candara" w:eastAsia="Arial" w:hAnsi="Candara" w:cs="Arial"/>
          <w:spacing w:val="1"/>
          <w:sz w:val="24"/>
          <w:szCs w:val="24"/>
        </w:rPr>
        <w:t>ou</w:t>
      </w:r>
      <w:r w:rsidRPr="00F16705">
        <w:rPr>
          <w:rFonts w:ascii="Candara" w:eastAsia="Arial" w:hAnsi="Candara" w:cs="Arial"/>
          <w:sz w:val="24"/>
          <w:szCs w:val="24"/>
        </w:rPr>
        <w:t>tc</w:t>
      </w:r>
      <w:r w:rsidRPr="00F16705">
        <w:rPr>
          <w:rFonts w:ascii="Candara" w:eastAsia="Arial" w:hAnsi="Candara" w:cs="Arial"/>
          <w:spacing w:val="-1"/>
          <w:sz w:val="24"/>
          <w:szCs w:val="24"/>
        </w:rPr>
        <w:t>o</w:t>
      </w:r>
      <w:r w:rsidRPr="00F16705">
        <w:rPr>
          <w:rFonts w:ascii="Candara" w:eastAsia="Arial" w:hAnsi="Candara" w:cs="Arial"/>
          <w:spacing w:val="1"/>
          <w:sz w:val="24"/>
          <w:szCs w:val="24"/>
        </w:rPr>
        <w:t>m</w:t>
      </w:r>
      <w:r w:rsidRPr="00F16705">
        <w:rPr>
          <w:rFonts w:ascii="Candara" w:eastAsia="Arial" w:hAnsi="Candara" w:cs="Arial"/>
          <w:sz w:val="24"/>
          <w:szCs w:val="24"/>
        </w:rPr>
        <w:t xml:space="preserve">e </w:t>
      </w:r>
      <w:r w:rsidRPr="00F16705">
        <w:rPr>
          <w:rFonts w:ascii="Candara" w:eastAsia="Arial" w:hAnsi="Candara" w:cs="Arial"/>
          <w:spacing w:val="-1"/>
          <w:sz w:val="24"/>
          <w:szCs w:val="24"/>
        </w:rPr>
        <w:t>o</w:t>
      </w:r>
      <w:r w:rsidRPr="00F16705">
        <w:rPr>
          <w:rFonts w:ascii="Candara" w:eastAsia="Arial" w:hAnsi="Candara" w:cs="Arial"/>
          <w:sz w:val="24"/>
          <w:szCs w:val="24"/>
        </w:rPr>
        <w:t>f</w:t>
      </w:r>
      <w:r w:rsidRPr="00F16705">
        <w:rPr>
          <w:rFonts w:ascii="Candara" w:eastAsia="Arial" w:hAnsi="Candara" w:cs="Arial"/>
          <w:spacing w:val="4"/>
          <w:sz w:val="24"/>
          <w:szCs w:val="24"/>
        </w:rPr>
        <w:t xml:space="preserve"> </w:t>
      </w:r>
      <w:r w:rsidRPr="00F16705">
        <w:rPr>
          <w:rFonts w:ascii="Candara" w:eastAsia="Arial" w:hAnsi="Candara" w:cs="Arial"/>
          <w:spacing w:val="-2"/>
          <w:sz w:val="24"/>
          <w:szCs w:val="24"/>
        </w:rPr>
        <w:t>y</w:t>
      </w:r>
      <w:r w:rsidRPr="00F16705">
        <w:rPr>
          <w:rFonts w:ascii="Candara" w:eastAsia="Arial" w:hAnsi="Candara" w:cs="Arial"/>
          <w:spacing w:val="1"/>
          <w:sz w:val="24"/>
          <w:szCs w:val="24"/>
        </w:rPr>
        <w:t>ou</w:t>
      </w:r>
      <w:r w:rsidRPr="00F16705">
        <w:rPr>
          <w:rFonts w:ascii="Candara" w:eastAsia="Arial" w:hAnsi="Candara" w:cs="Arial"/>
          <w:sz w:val="24"/>
          <w:szCs w:val="24"/>
        </w:rPr>
        <w:t>r</w:t>
      </w:r>
      <w:r w:rsidRPr="00F16705">
        <w:rPr>
          <w:rFonts w:ascii="Candara" w:eastAsia="Arial" w:hAnsi="Candara" w:cs="Arial"/>
          <w:spacing w:val="1"/>
          <w:sz w:val="24"/>
          <w:szCs w:val="24"/>
        </w:rPr>
        <w:t xml:space="preserve"> </w:t>
      </w:r>
      <w:r w:rsidRPr="00F16705">
        <w:rPr>
          <w:rFonts w:ascii="Candara" w:eastAsia="Arial" w:hAnsi="Candara" w:cs="Arial"/>
          <w:spacing w:val="-1"/>
          <w:sz w:val="24"/>
          <w:szCs w:val="24"/>
        </w:rPr>
        <w:t>me</w:t>
      </w:r>
      <w:r w:rsidRPr="00F16705">
        <w:rPr>
          <w:rFonts w:ascii="Candara" w:eastAsia="Arial" w:hAnsi="Candara" w:cs="Arial"/>
          <w:spacing w:val="1"/>
          <w:sz w:val="24"/>
          <w:szCs w:val="24"/>
        </w:rPr>
        <w:t>e</w:t>
      </w:r>
      <w:r w:rsidRPr="00F16705">
        <w:rPr>
          <w:rFonts w:ascii="Candara" w:eastAsia="Arial" w:hAnsi="Candara" w:cs="Arial"/>
          <w:sz w:val="24"/>
          <w:szCs w:val="24"/>
        </w:rPr>
        <w:t>ti</w:t>
      </w:r>
      <w:r w:rsidRPr="00F16705">
        <w:rPr>
          <w:rFonts w:ascii="Candara" w:eastAsia="Arial" w:hAnsi="Candara" w:cs="Arial"/>
          <w:spacing w:val="1"/>
          <w:sz w:val="24"/>
          <w:szCs w:val="24"/>
        </w:rPr>
        <w:t>n</w:t>
      </w:r>
      <w:r w:rsidRPr="00F16705">
        <w:rPr>
          <w:rFonts w:ascii="Candara" w:eastAsia="Arial" w:hAnsi="Candara" w:cs="Arial"/>
          <w:spacing w:val="-1"/>
          <w:sz w:val="24"/>
          <w:szCs w:val="24"/>
        </w:rPr>
        <w:t>g</w:t>
      </w:r>
      <w:r w:rsidRPr="00F16705">
        <w:rPr>
          <w:rFonts w:ascii="Candara" w:eastAsia="Arial" w:hAnsi="Candara" w:cs="Arial"/>
          <w:sz w:val="24"/>
          <w:szCs w:val="24"/>
        </w:rPr>
        <w:t>,</w:t>
      </w:r>
      <w:r w:rsidRPr="00F16705">
        <w:rPr>
          <w:rFonts w:ascii="Candara" w:eastAsia="Arial" w:hAnsi="Candara" w:cs="Arial"/>
          <w:spacing w:val="2"/>
          <w:sz w:val="24"/>
          <w:szCs w:val="24"/>
        </w:rPr>
        <w:t xml:space="preserve"> </w:t>
      </w:r>
      <w:r w:rsidRPr="00F16705">
        <w:rPr>
          <w:rFonts w:ascii="Candara" w:eastAsia="Arial" w:hAnsi="Candara" w:cs="Arial"/>
          <w:spacing w:val="-2"/>
          <w:sz w:val="24"/>
          <w:szCs w:val="24"/>
        </w:rPr>
        <w:t>y</w:t>
      </w:r>
      <w:r w:rsidRPr="00F16705">
        <w:rPr>
          <w:rFonts w:ascii="Candara" w:eastAsia="Arial" w:hAnsi="Candara" w:cs="Arial"/>
          <w:spacing w:val="1"/>
          <w:sz w:val="24"/>
          <w:szCs w:val="24"/>
        </w:rPr>
        <w:t>o</w:t>
      </w:r>
      <w:r w:rsidRPr="00F16705">
        <w:rPr>
          <w:rFonts w:ascii="Candara" w:eastAsia="Arial" w:hAnsi="Candara" w:cs="Arial"/>
          <w:sz w:val="24"/>
          <w:szCs w:val="24"/>
        </w:rPr>
        <w:t>u</w:t>
      </w:r>
      <w:r w:rsidRPr="00F16705">
        <w:rPr>
          <w:rFonts w:ascii="Candara" w:eastAsia="Arial" w:hAnsi="Candara" w:cs="Arial"/>
          <w:spacing w:val="2"/>
          <w:sz w:val="24"/>
          <w:szCs w:val="24"/>
        </w:rPr>
        <w:t xml:space="preserve"> </w:t>
      </w:r>
      <w:r w:rsidRPr="00F16705">
        <w:rPr>
          <w:rFonts w:ascii="Candara" w:eastAsia="Arial" w:hAnsi="Candara" w:cs="Arial"/>
          <w:sz w:val="24"/>
          <w:szCs w:val="24"/>
        </w:rPr>
        <w:t>c</w:t>
      </w:r>
      <w:r w:rsidRPr="00F16705">
        <w:rPr>
          <w:rFonts w:ascii="Candara" w:eastAsia="Arial" w:hAnsi="Candara" w:cs="Arial"/>
          <w:spacing w:val="1"/>
          <w:sz w:val="24"/>
          <w:szCs w:val="24"/>
        </w:rPr>
        <w:t>a</w:t>
      </w:r>
      <w:r w:rsidRPr="00F16705">
        <w:rPr>
          <w:rFonts w:ascii="Candara" w:eastAsia="Arial" w:hAnsi="Candara" w:cs="Arial"/>
          <w:sz w:val="24"/>
          <w:szCs w:val="24"/>
        </w:rPr>
        <w:t xml:space="preserve">n </w:t>
      </w:r>
      <w:r w:rsidRPr="00F16705">
        <w:rPr>
          <w:rFonts w:ascii="Candara" w:eastAsia="Arial" w:hAnsi="Candara" w:cs="Arial"/>
          <w:spacing w:val="1"/>
          <w:sz w:val="24"/>
          <w:szCs w:val="24"/>
        </w:rPr>
        <w:t>ma</w:t>
      </w:r>
      <w:r w:rsidRPr="00F16705">
        <w:rPr>
          <w:rFonts w:ascii="Candara" w:eastAsia="Arial" w:hAnsi="Candara" w:cs="Arial"/>
          <w:sz w:val="24"/>
          <w:szCs w:val="24"/>
        </w:rPr>
        <w:t xml:space="preserve">ke a </w:t>
      </w:r>
      <w:r w:rsidR="0012011E" w:rsidRPr="00F16705">
        <w:rPr>
          <w:rFonts w:ascii="Candara" w:eastAsia="Arial" w:hAnsi="Candara" w:cs="Arial"/>
          <w:spacing w:val="3"/>
          <w:sz w:val="24"/>
          <w:szCs w:val="24"/>
        </w:rPr>
        <w:t>F</w:t>
      </w:r>
      <w:r w:rsidRPr="00F16705">
        <w:rPr>
          <w:rFonts w:ascii="Candara" w:eastAsia="Arial" w:hAnsi="Candara" w:cs="Arial"/>
          <w:spacing w:val="1"/>
          <w:sz w:val="24"/>
          <w:szCs w:val="24"/>
        </w:rPr>
        <w:t>o</w:t>
      </w:r>
      <w:r w:rsidRPr="00F16705">
        <w:rPr>
          <w:rFonts w:ascii="Candara" w:eastAsia="Arial" w:hAnsi="Candara" w:cs="Arial"/>
          <w:sz w:val="24"/>
          <w:szCs w:val="24"/>
        </w:rPr>
        <w:t>r</w:t>
      </w:r>
      <w:r w:rsidRPr="00F16705">
        <w:rPr>
          <w:rFonts w:ascii="Candara" w:eastAsia="Arial" w:hAnsi="Candara" w:cs="Arial"/>
          <w:spacing w:val="-1"/>
          <w:sz w:val="24"/>
          <w:szCs w:val="24"/>
        </w:rPr>
        <w:t>m</w:t>
      </w:r>
      <w:r w:rsidRPr="00F16705">
        <w:rPr>
          <w:rFonts w:ascii="Candara" w:eastAsia="Arial" w:hAnsi="Candara" w:cs="Arial"/>
          <w:spacing w:val="1"/>
          <w:sz w:val="24"/>
          <w:szCs w:val="24"/>
        </w:rPr>
        <w:t>a</w:t>
      </w:r>
      <w:r w:rsidR="0012011E" w:rsidRPr="00F16705">
        <w:rPr>
          <w:rFonts w:ascii="Candara" w:eastAsia="Arial" w:hAnsi="Candara" w:cs="Arial"/>
          <w:sz w:val="24"/>
          <w:szCs w:val="24"/>
        </w:rPr>
        <w:t>l C</w:t>
      </w:r>
      <w:r w:rsidRPr="00F16705">
        <w:rPr>
          <w:rFonts w:ascii="Candara" w:eastAsia="Arial" w:hAnsi="Candara" w:cs="Arial"/>
          <w:spacing w:val="1"/>
          <w:sz w:val="24"/>
          <w:szCs w:val="24"/>
        </w:rPr>
        <w:t>omp</w:t>
      </w:r>
      <w:r w:rsidRPr="00F16705">
        <w:rPr>
          <w:rFonts w:ascii="Candara" w:eastAsia="Arial" w:hAnsi="Candara" w:cs="Arial"/>
          <w:spacing w:val="-3"/>
          <w:sz w:val="24"/>
          <w:szCs w:val="24"/>
        </w:rPr>
        <w:t>l</w:t>
      </w:r>
      <w:r w:rsidRPr="00F16705">
        <w:rPr>
          <w:rFonts w:ascii="Candara" w:eastAsia="Arial" w:hAnsi="Candara" w:cs="Arial"/>
          <w:spacing w:val="1"/>
          <w:sz w:val="24"/>
          <w:szCs w:val="24"/>
        </w:rPr>
        <w:t>a</w:t>
      </w:r>
      <w:r w:rsidRPr="00F16705">
        <w:rPr>
          <w:rFonts w:ascii="Candara" w:eastAsia="Arial" w:hAnsi="Candara" w:cs="Arial"/>
          <w:sz w:val="24"/>
          <w:szCs w:val="24"/>
        </w:rPr>
        <w:t>int</w:t>
      </w:r>
      <w:r w:rsidRPr="00F16705">
        <w:rPr>
          <w:rFonts w:ascii="Candara" w:eastAsia="Arial" w:hAnsi="Candara" w:cs="Arial"/>
          <w:spacing w:val="-1"/>
          <w:sz w:val="24"/>
          <w:szCs w:val="24"/>
        </w:rPr>
        <w:t xml:space="preserve"> </w:t>
      </w:r>
      <w:r w:rsidRPr="00F16705">
        <w:rPr>
          <w:rFonts w:ascii="Candara" w:eastAsia="Arial" w:hAnsi="Candara" w:cs="Arial"/>
          <w:spacing w:val="1"/>
          <w:sz w:val="24"/>
          <w:szCs w:val="24"/>
        </w:rPr>
        <w:t>t</w:t>
      </w:r>
      <w:r w:rsidRPr="00F16705">
        <w:rPr>
          <w:rFonts w:ascii="Candara" w:eastAsia="Arial" w:hAnsi="Candara" w:cs="Arial"/>
          <w:sz w:val="24"/>
          <w:szCs w:val="24"/>
        </w:rPr>
        <w:t>o</w:t>
      </w:r>
      <w:r w:rsidRPr="00F16705">
        <w:rPr>
          <w:rFonts w:ascii="Candara" w:eastAsia="Arial" w:hAnsi="Candara" w:cs="Arial"/>
          <w:spacing w:val="1"/>
          <w:sz w:val="24"/>
          <w:szCs w:val="24"/>
        </w:rPr>
        <w:t xml:space="preserve"> th</w:t>
      </w:r>
      <w:r w:rsidRPr="00F16705">
        <w:rPr>
          <w:rFonts w:ascii="Candara" w:eastAsia="Arial" w:hAnsi="Candara" w:cs="Arial"/>
          <w:sz w:val="24"/>
          <w:szCs w:val="24"/>
        </w:rPr>
        <w:t>e</w:t>
      </w:r>
      <w:r w:rsidRPr="00F16705">
        <w:rPr>
          <w:rFonts w:ascii="Candara" w:eastAsia="Arial" w:hAnsi="Candara" w:cs="Arial"/>
          <w:spacing w:val="1"/>
          <w:sz w:val="24"/>
          <w:szCs w:val="24"/>
        </w:rPr>
        <w:t xml:space="preserve"> </w:t>
      </w:r>
      <w:r w:rsidR="009C00A4" w:rsidRPr="00F16705">
        <w:rPr>
          <w:rFonts w:ascii="Candara" w:eastAsia="Arial" w:hAnsi="Candara" w:cs="Arial"/>
          <w:sz w:val="24"/>
          <w:szCs w:val="24"/>
        </w:rPr>
        <w:t>proprietor</w:t>
      </w:r>
      <w:r w:rsidRPr="00F16705">
        <w:rPr>
          <w:rFonts w:ascii="Candara" w:eastAsia="Arial" w:hAnsi="Candara" w:cs="Arial"/>
          <w:sz w:val="24"/>
          <w:szCs w:val="24"/>
        </w:rPr>
        <w:t>.</w:t>
      </w:r>
    </w:p>
    <w:p w14:paraId="65F88F53" w14:textId="0B9F5AF7" w:rsidR="00720DBA" w:rsidRPr="00F16705" w:rsidRDefault="00720DBA">
      <w:pPr>
        <w:ind w:left="120" w:right="78"/>
        <w:jc w:val="both"/>
        <w:rPr>
          <w:rFonts w:ascii="Candara" w:eastAsia="Arial" w:hAnsi="Candara" w:cs="Arial"/>
          <w:sz w:val="24"/>
          <w:szCs w:val="24"/>
        </w:rPr>
      </w:pPr>
    </w:p>
    <w:p w14:paraId="7B717A36" w14:textId="75683C5F" w:rsidR="00720DBA" w:rsidRPr="00F16705" w:rsidRDefault="00720DBA">
      <w:pPr>
        <w:ind w:left="120" w:right="78"/>
        <w:jc w:val="both"/>
        <w:rPr>
          <w:rFonts w:ascii="Candara" w:eastAsia="Arial" w:hAnsi="Candara" w:cs="Arial"/>
          <w:sz w:val="24"/>
          <w:szCs w:val="24"/>
        </w:rPr>
      </w:pPr>
      <w:r w:rsidRPr="00F16705">
        <w:rPr>
          <w:rFonts w:ascii="Candara" w:eastAsia="Arial" w:hAnsi="Candara" w:cs="Arial"/>
          <w:sz w:val="24"/>
          <w:szCs w:val="24"/>
        </w:rPr>
        <w:t>At the end of each stage of the</w:t>
      </w:r>
      <w:r w:rsidR="0012011E" w:rsidRPr="00F16705">
        <w:rPr>
          <w:rFonts w:ascii="Candara" w:eastAsia="Arial" w:hAnsi="Candara" w:cs="Arial"/>
          <w:sz w:val="24"/>
          <w:szCs w:val="24"/>
        </w:rPr>
        <w:t xml:space="preserve"> Formal Complaint P</w:t>
      </w:r>
      <w:r w:rsidRPr="00F16705">
        <w:rPr>
          <w:rFonts w:ascii="Candara" w:eastAsia="Arial" w:hAnsi="Candara" w:cs="Arial"/>
          <w:sz w:val="24"/>
          <w:szCs w:val="24"/>
        </w:rPr>
        <w:t xml:space="preserve">rocedure the school or its staff will inform </w:t>
      </w:r>
      <w:r w:rsidR="009E194A" w:rsidRPr="00F16705">
        <w:rPr>
          <w:rFonts w:ascii="Candara" w:eastAsia="Arial" w:hAnsi="Candara" w:cs="Arial"/>
          <w:sz w:val="24"/>
          <w:szCs w:val="24"/>
        </w:rPr>
        <w:t xml:space="preserve">you </w:t>
      </w:r>
      <w:r w:rsidRPr="00F16705">
        <w:rPr>
          <w:rFonts w:ascii="Candara" w:eastAsia="Arial" w:hAnsi="Candara" w:cs="Arial"/>
          <w:sz w:val="24"/>
          <w:szCs w:val="24"/>
        </w:rPr>
        <w:t>of the next stage of the procedure.</w:t>
      </w:r>
    </w:p>
    <w:p w14:paraId="2ADD44E3" w14:textId="77777777" w:rsidR="00E07B1C" w:rsidRPr="00F16705" w:rsidRDefault="00E07B1C">
      <w:pPr>
        <w:spacing w:before="16" w:line="260" w:lineRule="exact"/>
        <w:rPr>
          <w:rFonts w:ascii="Candara" w:hAnsi="Candara" w:cs="Arial"/>
          <w:sz w:val="26"/>
          <w:szCs w:val="26"/>
        </w:rPr>
      </w:pPr>
    </w:p>
    <w:p w14:paraId="2ADD44E4" w14:textId="3AE0F0F6" w:rsidR="00E07B1C" w:rsidRPr="00F16705" w:rsidRDefault="000338BF">
      <w:pPr>
        <w:ind w:left="120" w:right="470"/>
        <w:jc w:val="both"/>
        <w:rPr>
          <w:rFonts w:ascii="Candara" w:eastAsia="Arial" w:hAnsi="Candara" w:cs="Arial"/>
          <w:sz w:val="24"/>
          <w:szCs w:val="24"/>
        </w:rPr>
      </w:pPr>
      <w:r w:rsidRPr="00F16705">
        <w:rPr>
          <w:rFonts w:ascii="Candara" w:eastAsia="Arial" w:hAnsi="Candara" w:cs="Arial"/>
          <w:sz w:val="24"/>
          <w:szCs w:val="24"/>
        </w:rPr>
        <w:t>O</w:t>
      </w:r>
      <w:r w:rsidRPr="00F16705">
        <w:rPr>
          <w:rFonts w:ascii="Candara" w:eastAsia="Arial" w:hAnsi="Candara" w:cs="Arial"/>
          <w:spacing w:val="1"/>
          <w:sz w:val="24"/>
          <w:szCs w:val="24"/>
        </w:rPr>
        <w:t>u</w:t>
      </w:r>
      <w:r w:rsidRPr="00F16705">
        <w:rPr>
          <w:rFonts w:ascii="Candara" w:eastAsia="Arial" w:hAnsi="Candara" w:cs="Arial"/>
          <w:sz w:val="24"/>
          <w:szCs w:val="24"/>
        </w:rPr>
        <w:t>r sch</w:t>
      </w:r>
      <w:r w:rsidRPr="00F16705">
        <w:rPr>
          <w:rFonts w:ascii="Candara" w:eastAsia="Arial" w:hAnsi="Candara" w:cs="Arial"/>
          <w:spacing w:val="-1"/>
          <w:sz w:val="24"/>
          <w:szCs w:val="24"/>
        </w:rPr>
        <w:t>o</w:t>
      </w:r>
      <w:r w:rsidRPr="00F16705">
        <w:rPr>
          <w:rFonts w:ascii="Candara" w:eastAsia="Arial" w:hAnsi="Candara" w:cs="Arial"/>
          <w:spacing w:val="1"/>
          <w:sz w:val="24"/>
          <w:szCs w:val="24"/>
        </w:rPr>
        <w:t>o</w:t>
      </w:r>
      <w:r w:rsidRPr="00F16705">
        <w:rPr>
          <w:rFonts w:ascii="Candara" w:eastAsia="Arial" w:hAnsi="Candara" w:cs="Arial"/>
          <w:sz w:val="24"/>
          <w:szCs w:val="24"/>
        </w:rPr>
        <w:t xml:space="preserve">l </w:t>
      </w:r>
      <w:r w:rsidRPr="00F16705">
        <w:rPr>
          <w:rFonts w:ascii="Candara" w:eastAsia="Arial" w:hAnsi="Candara" w:cs="Arial"/>
          <w:spacing w:val="-3"/>
          <w:sz w:val="24"/>
          <w:szCs w:val="24"/>
        </w:rPr>
        <w:t>w</w:t>
      </w:r>
      <w:r w:rsidRPr="00F16705">
        <w:rPr>
          <w:rFonts w:ascii="Candara" w:eastAsia="Arial" w:hAnsi="Candara" w:cs="Arial"/>
          <w:sz w:val="24"/>
          <w:szCs w:val="24"/>
        </w:rPr>
        <w:t>i</w:t>
      </w:r>
      <w:r w:rsidRPr="00F16705">
        <w:rPr>
          <w:rFonts w:ascii="Candara" w:eastAsia="Arial" w:hAnsi="Candara" w:cs="Arial"/>
          <w:spacing w:val="-1"/>
          <w:sz w:val="24"/>
          <w:szCs w:val="24"/>
        </w:rPr>
        <w:t>l</w:t>
      </w:r>
      <w:r w:rsidRPr="00F16705">
        <w:rPr>
          <w:rFonts w:ascii="Candara" w:eastAsia="Arial" w:hAnsi="Candara" w:cs="Arial"/>
          <w:sz w:val="24"/>
          <w:szCs w:val="24"/>
        </w:rPr>
        <w:t xml:space="preserve">l </w:t>
      </w:r>
      <w:r w:rsidRPr="00F16705">
        <w:rPr>
          <w:rFonts w:ascii="Candara" w:eastAsia="Arial" w:hAnsi="Candara" w:cs="Arial"/>
          <w:spacing w:val="1"/>
          <w:sz w:val="24"/>
          <w:szCs w:val="24"/>
        </w:rPr>
        <w:t>no</w:t>
      </w:r>
      <w:r w:rsidRPr="00F16705">
        <w:rPr>
          <w:rFonts w:ascii="Candara" w:eastAsia="Arial" w:hAnsi="Candara" w:cs="Arial"/>
          <w:sz w:val="24"/>
          <w:szCs w:val="24"/>
        </w:rPr>
        <w:t>t</w:t>
      </w:r>
      <w:r w:rsidRPr="00F16705">
        <w:rPr>
          <w:rFonts w:ascii="Candara" w:eastAsia="Arial" w:hAnsi="Candara" w:cs="Arial"/>
          <w:spacing w:val="1"/>
          <w:sz w:val="24"/>
          <w:szCs w:val="24"/>
        </w:rPr>
        <w:t xml:space="preserve"> pa</w:t>
      </w:r>
      <w:r w:rsidRPr="00F16705">
        <w:rPr>
          <w:rFonts w:ascii="Candara" w:eastAsia="Arial" w:hAnsi="Candara" w:cs="Arial"/>
          <w:sz w:val="24"/>
          <w:szCs w:val="24"/>
        </w:rPr>
        <w:t>y</w:t>
      </w:r>
      <w:r w:rsidRPr="00F16705">
        <w:rPr>
          <w:rFonts w:ascii="Candara" w:eastAsia="Arial" w:hAnsi="Candara" w:cs="Arial"/>
          <w:spacing w:val="-2"/>
          <w:sz w:val="24"/>
          <w:szCs w:val="24"/>
        </w:rPr>
        <w:t xml:space="preserve"> </w:t>
      </w:r>
      <w:r w:rsidRPr="00F16705">
        <w:rPr>
          <w:rFonts w:ascii="Candara" w:eastAsia="Arial" w:hAnsi="Candara" w:cs="Arial"/>
          <w:spacing w:val="3"/>
          <w:sz w:val="24"/>
          <w:szCs w:val="24"/>
        </w:rPr>
        <w:t>f</w:t>
      </w:r>
      <w:r w:rsidRPr="00F16705">
        <w:rPr>
          <w:rFonts w:ascii="Candara" w:eastAsia="Arial" w:hAnsi="Candara" w:cs="Arial"/>
          <w:spacing w:val="-3"/>
          <w:sz w:val="24"/>
          <w:szCs w:val="24"/>
        </w:rPr>
        <w:t>i</w:t>
      </w:r>
      <w:r w:rsidRPr="00F16705">
        <w:rPr>
          <w:rFonts w:ascii="Candara" w:eastAsia="Arial" w:hAnsi="Candara" w:cs="Arial"/>
          <w:spacing w:val="1"/>
          <w:sz w:val="24"/>
          <w:szCs w:val="24"/>
        </w:rPr>
        <w:t>nan</w:t>
      </w:r>
      <w:r w:rsidRPr="00F16705">
        <w:rPr>
          <w:rFonts w:ascii="Candara" w:eastAsia="Arial" w:hAnsi="Candara" w:cs="Arial"/>
          <w:sz w:val="24"/>
          <w:szCs w:val="24"/>
        </w:rPr>
        <w:t>c</w:t>
      </w:r>
      <w:r w:rsidRPr="00F16705">
        <w:rPr>
          <w:rFonts w:ascii="Candara" w:eastAsia="Arial" w:hAnsi="Candara" w:cs="Arial"/>
          <w:spacing w:val="-3"/>
          <w:sz w:val="24"/>
          <w:szCs w:val="24"/>
        </w:rPr>
        <w:t>i</w:t>
      </w:r>
      <w:r w:rsidRPr="00F16705">
        <w:rPr>
          <w:rFonts w:ascii="Candara" w:eastAsia="Arial" w:hAnsi="Candara" w:cs="Arial"/>
          <w:spacing w:val="1"/>
          <w:sz w:val="24"/>
          <w:szCs w:val="24"/>
        </w:rPr>
        <w:t>a</w:t>
      </w:r>
      <w:r w:rsidRPr="00F16705">
        <w:rPr>
          <w:rFonts w:ascii="Candara" w:eastAsia="Arial" w:hAnsi="Candara" w:cs="Arial"/>
          <w:sz w:val="24"/>
          <w:szCs w:val="24"/>
        </w:rPr>
        <w:t>l c</w:t>
      </w:r>
      <w:r w:rsidRPr="00F16705">
        <w:rPr>
          <w:rFonts w:ascii="Candara" w:eastAsia="Arial" w:hAnsi="Candara" w:cs="Arial"/>
          <w:spacing w:val="-1"/>
          <w:sz w:val="24"/>
          <w:szCs w:val="24"/>
        </w:rPr>
        <w:t>o</w:t>
      </w:r>
      <w:r w:rsidRPr="00F16705">
        <w:rPr>
          <w:rFonts w:ascii="Candara" w:eastAsia="Arial" w:hAnsi="Candara" w:cs="Arial"/>
          <w:spacing w:val="1"/>
          <w:sz w:val="24"/>
          <w:szCs w:val="24"/>
        </w:rPr>
        <w:t>mp</w:t>
      </w:r>
      <w:r w:rsidRPr="00F16705">
        <w:rPr>
          <w:rFonts w:ascii="Candara" w:eastAsia="Arial" w:hAnsi="Candara" w:cs="Arial"/>
          <w:spacing w:val="-1"/>
          <w:sz w:val="24"/>
          <w:szCs w:val="24"/>
        </w:rPr>
        <w:t>e</w:t>
      </w:r>
      <w:r w:rsidRPr="00F16705">
        <w:rPr>
          <w:rFonts w:ascii="Candara" w:eastAsia="Arial" w:hAnsi="Candara" w:cs="Arial"/>
          <w:spacing w:val="1"/>
          <w:sz w:val="24"/>
          <w:szCs w:val="24"/>
        </w:rPr>
        <w:t>n</w:t>
      </w:r>
      <w:r w:rsidRPr="00F16705">
        <w:rPr>
          <w:rFonts w:ascii="Candara" w:eastAsia="Arial" w:hAnsi="Candara" w:cs="Arial"/>
          <w:sz w:val="24"/>
          <w:szCs w:val="24"/>
        </w:rPr>
        <w:t>s</w:t>
      </w:r>
      <w:r w:rsidRPr="00F16705">
        <w:rPr>
          <w:rFonts w:ascii="Candara" w:eastAsia="Arial" w:hAnsi="Candara" w:cs="Arial"/>
          <w:spacing w:val="1"/>
          <w:sz w:val="24"/>
          <w:szCs w:val="24"/>
        </w:rPr>
        <w:t>a</w:t>
      </w:r>
      <w:r w:rsidRPr="00F16705">
        <w:rPr>
          <w:rFonts w:ascii="Candara" w:eastAsia="Arial" w:hAnsi="Candara" w:cs="Arial"/>
          <w:sz w:val="24"/>
          <w:szCs w:val="24"/>
        </w:rPr>
        <w:t>ti</w:t>
      </w:r>
      <w:r w:rsidRPr="00F16705">
        <w:rPr>
          <w:rFonts w:ascii="Candara" w:eastAsia="Arial" w:hAnsi="Candara" w:cs="Arial"/>
          <w:spacing w:val="-1"/>
          <w:sz w:val="24"/>
          <w:szCs w:val="24"/>
        </w:rPr>
        <w:t>o</w:t>
      </w:r>
      <w:r w:rsidRPr="00F16705">
        <w:rPr>
          <w:rFonts w:ascii="Candara" w:eastAsia="Arial" w:hAnsi="Candara" w:cs="Arial"/>
          <w:sz w:val="24"/>
          <w:szCs w:val="24"/>
        </w:rPr>
        <w:t>n</w:t>
      </w:r>
      <w:r w:rsidRPr="00F16705">
        <w:rPr>
          <w:rFonts w:ascii="Candara" w:eastAsia="Arial" w:hAnsi="Candara" w:cs="Arial"/>
          <w:spacing w:val="1"/>
          <w:sz w:val="24"/>
          <w:szCs w:val="24"/>
        </w:rPr>
        <w:t xml:space="preserve"> </w:t>
      </w:r>
      <w:r w:rsidR="0012011E" w:rsidRPr="00F16705">
        <w:rPr>
          <w:rFonts w:ascii="Candara" w:eastAsia="Arial" w:hAnsi="Candara" w:cs="Arial"/>
          <w:spacing w:val="-2"/>
          <w:sz w:val="24"/>
          <w:szCs w:val="24"/>
        </w:rPr>
        <w:t xml:space="preserve">(or refund fees) </w:t>
      </w:r>
      <w:r w:rsidRPr="00F16705">
        <w:rPr>
          <w:rFonts w:ascii="Candara" w:eastAsia="Arial" w:hAnsi="Candara" w:cs="Arial"/>
          <w:spacing w:val="1"/>
          <w:sz w:val="24"/>
          <w:szCs w:val="24"/>
        </w:rPr>
        <w:t>a</w:t>
      </w:r>
      <w:r w:rsidRPr="00F16705">
        <w:rPr>
          <w:rFonts w:ascii="Candara" w:eastAsia="Arial" w:hAnsi="Candara" w:cs="Arial"/>
          <w:sz w:val="24"/>
          <w:szCs w:val="24"/>
        </w:rPr>
        <w:t xml:space="preserve">s </w:t>
      </w:r>
      <w:r w:rsidRPr="00F16705">
        <w:rPr>
          <w:rFonts w:ascii="Candara" w:eastAsia="Arial" w:hAnsi="Candara" w:cs="Arial"/>
          <w:spacing w:val="-1"/>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e</w:t>
      </w:r>
      <w:r w:rsidRPr="00F16705">
        <w:rPr>
          <w:rFonts w:ascii="Candara" w:eastAsia="Arial" w:hAnsi="Candara" w:cs="Arial"/>
          <w:spacing w:val="1"/>
          <w:sz w:val="24"/>
          <w:szCs w:val="24"/>
        </w:rPr>
        <w:t xml:space="preserve"> </w:t>
      </w:r>
      <w:r w:rsidRPr="00F16705">
        <w:rPr>
          <w:rFonts w:ascii="Candara" w:eastAsia="Arial" w:hAnsi="Candara" w:cs="Arial"/>
          <w:sz w:val="24"/>
          <w:szCs w:val="24"/>
        </w:rPr>
        <w:t>re</w:t>
      </w:r>
      <w:r w:rsidRPr="00F16705">
        <w:rPr>
          <w:rFonts w:ascii="Candara" w:eastAsia="Arial" w:hAnsi="Candara" w:cs="Arial"/>
          <w:spacing w:val="-2"/>
          <w:sz w:val="24"/>
          <w:szCs w:val="24"/>
        </w:rPr>
        <w:t>s</w:t>
      </w:r>
      <w:r w:rsidRPr="00F16705">
        <w:rPr>
          <w:rFonts w:ascii="Candara" w:eastAsia="Arial" w:hAnsi="Candara" w:cs="Arial"/>
          <w:spacing w:val="1"/>
          <w:sz w:val="24"/>
          <w:szCs w:val="24"/>
        </w:rPr>
        <w:t>u</w:t>
      </w:r>
      <w:r w:rsidRPr="00F16705">
        <w:rPr>
          <w:rFonts w:ascii="Candara" w:eastAsia="Arial" w:hAnsi="Candara" w:cs="Arial"/>
          <w:sz w:val="24"/>
          <w:szCs w:val="24"/>
        </w:rPr>
        <w:t xml:space="preserve">lt </w:t>
      </w:r>
      <w:r w:rsidRPr="00F16705">
        <w:rPr>
          <w:rFonts w:ascii="Candara" w:eastAsia="Arial" w:hAnsi="Candara" w:cs="Arial"/>
          <w:spacing w:val="-1"/>
          <w:sz w:val="24"/>
          <w:szCs w:val="24"/>
        </w:rPr>
        <w:t>o</w:t>
      </w:r>
      <w:r w:rsidRPr="00F16705">
        <w:rPr>
          <w:rFonts w:ascii="Candara" w:eastAsia="Arial" w:hAnsi="Candara" w:cs="Arial"/>
          <w:sz w:val="24"/>
          <w:szCs w:val="24"/>
        </w:rPr>
        <w:t>f</w:t>
      </w:r>
      <w:r w:rsidRPr="00F16705">
        <w:rPr>
          <w:rFonts w:ascii="Candara" w:eastAsia="Arial" w:hAnsi="Candara" w:cs="Arial"/>
          <w:spacing w:val="1"/>
          <w:sz w:val="24"/>
          <w:szCs w:val="24"/>
        </w:rPr>
        <w:t xml:space="preserve"> </w:t>
      </w:r>
      <w:r w:rsidRPr="00F16705">
        <w:rPr>
          <w:rFonts w:ascii="Candara" w:eastAsia="Arial" w:hAnsi="Candara" w:cs="Arial"/>
          <w:sz w:val="24"/>
          <w:szCs w:val="24"/>
        </w:rPr>
        <w:t>a</w:t>
      </w:r>
      <w:r w:rsidRPr="00F16705">
        <w:rPr>
          <w:rFonts w:ascii="Candara" w:eastAsia="Arial" w:hAnsi="Candara" w:cs="Arial"/>
          <w:spacing w:val="1"/>
          <w:sz w:val="24"/>
          <w:szCs w:val="24"/>
        </w:rPr>
        <w:t xml:space="preserve"> </w:t>
      </w:r>
      <w:r w:rsidRPr="00F16705">
        <w:rPr>
          <w:rFonts w:ascii="Candara" w:eastAsia="Arial" w:hAnsi="Candara" w:cs="Arial"/>
          <w:spacing w:val="-2"/>
          <w:sz w:val="24"/>
          <w:szCs w:val="24"/>
        </w:rPr>
        <w:t>c</w:t>
      </w:r>
      <w:r w:rsidRPr="00F16705">
        <w:rPr>
          <w:rFonts w:ascii="Candara" w:eastAsia="Arial" w:hAnsi="Candara" w:cs="Arial"/>
          <w:spacing w:val="-1"/>
          <w:sz w:val="24"/>
          <w:szCs w:val="24"/>
        </w:rPr>
        <w:t>o</w:t>
      </w:r>
      <w:r w:rsidRPr="00F16705">
        <w:rPr>
          <w:rFonts w:ascii="Candara" w:eastAsia="Arial" w:hAnsi="Candara" w:cs="Arial"/>
          <w:spacing w:val="1"/>
          <w:sz w:val="24"/>
          <w:szCs w:val="24"/>
        </w:rPr>
        <w:t>mp</w:t>
      </w:r>
      <w:r w:rsidRPr="00F16705">
        <w:rPr>
          <w:rFonts w:ascii="Candara" w:eastAsia="Arial" w:hAnsi="Candara" w:cs="Arial"/>
          <w:sz w:val="24"/>
          <w:szCs w:val="24"/>
        </w:rPr>
        <w:t>lai</w:t>
      </w:r>
      <w:r w:rsidRPr="00F16705">
        <w:rPr>
          <w:rFonts w:ascii="Candara" w:eastAsia="Arial" w:hAnsi="Candara" w:cs="Arial"/>
          <w:spacing w:val="-1"/>
          <w:sz w:val="24"/>
          <w:szCs w:val="24"/>
        </w:rPr>
        <w:t>n</w:t>
      </w:r>
      <w:r w:rsidRPr="00F16705">
        <w:rPr>
          <w:rFonts w:ascii="Candara" w:eastAsia="Arial" w:hAnsi="Candara" w:cs="Arial"/>
          <w:sz w:val="24"/>
          <w:szCs w:val="24"/>
        </w:rPr>
        <w:t>t.</w:t>
      </w:r>
    </w:p>
    <w:p w14:paraId="6288EF4C" w14:textId="77777777" w:rsidR="0012011E" w:rsidRPr="00F16705" w:rsidRDefault="0012011E">
      <w:pPr>
        <w:ind w:left="120" w:right="470"/>
        <w:jc w:val="both"/>
        <w:rPr>
          <w:rFonts w:ascii="Candara" w:eastAsia="Arial" w:hAnsi="Candara" w:cs="Arial"/>
          <w:sz w:val="24"/>
          <w:szCs w:val="24"/>
        </w:rPr>
      </w:pPr>
    </w:p>
    <w:p w14:paraId="1E177292" w14:textId="77777777" w:rsidR="00FC3F2F" w:rsidRPr="00F16705" w:rsidRDefault="00FC3F2F" w:rsidP="00FC3F2F">
      <w:pPr>
        <w:ind w:left="120" w:right="78"/>
        <w:jc w:val="both"/>
        <w:rPr>
          <w:rFonts w:ascii="Candara" w:eastAsia="Arial" w:hAnsi="Candara" w:cs="Arial"/>
          <w:sz w:val="24"/>
          <w:szCs w:val="24"/>
        </w:rPr>
      </w:pPr>
      <w:r w:rsidRPr="00F16705">
        <w:rPr>
          <w:rFonts w:ascii="Candara" w:eastAsia="Arial" w:hAnsi="Candara" w:cs="Arial"/>
          <w:b/>
          <w:sz w:val="24"/>
          <w:szCs w:val="24"/>
        </w:rPr>
        <w:t>C</w:t>
      </w:r>
      <w:r w:rsidRPr="00F16705">
        <w:rPr>
          <w:rFonts w:ascii="Candara" w:eastAsia="Arial" w:hAnsi="Candara" w:cs="Arial"/>
          <w:b/>
          <w:spacing w:val="-1"/>
          <w:sz w:val="24"/>
          <w:szCs w:val="24"/>
        </w:rPr>
        <w:t>o</w:t>
      </w:r>
      <w:r w:rsidRPr="00F16705">
        <w:rPr>
          <w:rFonts w:ascii="Candara" w:eastAsia="Arial" w:hAnsi="Candara" w:cs="Arial"/>
          <w:b/>
          <w:sz w:val="24"/>
          <w:szCs w:val="24"/>
        </w:rPr>
        <w:t>mpl</w:t>
      </w:r>
      <w:r w:rsidRPr="00F16705">
        <w:rPr>
          <w:rFonts w:ascii="Candara" w:eastAsia="Arial" w:hAnsi="Candara" w:cs="Arial"/>
          <w:b/>
          <w:spacing w:val="-1"/>
          <w:sz w:val="24"/>
          <w:szCs w:val="24"/>
        </w:rPr>
        <w:t>a</w:t>
      </w:r>
      <w:r w:rsidRPr="00F16705">
        <w:rPr>
          <w:rFonts w:ascii="Candara" w:eastAsia="Arial" w:hAnsi="Candara" w:cs="Arial"/>
          <w:b/>
          <w:sz w:val="24"/>
          <w:szCs w:val="24"/>
        </w:rPr>
        <w:t xml:space="preserve">ints </w:t>
      </w:r>
      <w:r w:rsidRPr="00F16705">
        <w:rPr>
          <w:rFonts w:ascii="Candara" w:eastAsia="Arial" w:hAnsi="Candara" w:cs="Arial"/>
          <w:b/>
          <w:spacing w:val="1"/>
          <w:sz w:val="24"/>
          <w:szCs w:val="24"/>
        </w:rPr>
        <w:t>a</w:t>
      </w:r>
      <w:r w:rsidRPr="00F16705">
        <w:rPr>
          <w:rFonts w:ascii="Candara" w:eastAsia="Arial" w:hAnsi="Candara" w:cs="Arial"/>
          <w:b/>
          <w:sz w:val="24"/>
          <w:szCs w:val="24"/>
        </w:rPr>
        <w:t>bout t</w:t>
      </w:r>
      <w:r w:rsidRPr="00F16705">
        <w:rPr>
          <w:rFonts w:ascii="Candara" w:eastAsia="Arial" w:hAnsi="Candara" w:cs="Arial"/>
          <w:b/>
          <w:spacing w:val="-1"/>
          <w:sz w:val="24"/>
          <w:szCs w:val="24"/>
        </w:rPr>
        <w:t>h</w:t>
      </w:r>
      <w:r w:rsidRPr="00F16705">
        <w:rPr>
          <w:rFonts w:ascii="Candara" w:eastAsia="Arial" w:hAnsi="Candara" w:cs="Arial"/>
          <w:b/>
          <w:sz w:val="24"/>
          <w:szCs w:val="24"/>
        </w:rPr>
        <w:t>e</w:t>
      </w:r>
      <w:r w:rsidRPr="00F16705">
        <w:rPr>
          <w:rFonts w:ascii="Candara" w:eastAsia="Arial" w:hAnsi="Candara" w:cs="Arial"/>
          <w:b/>
          <w:spacing w:val="16"/>
          <w:sz w:val="24"/>
          <w:szCs w:val="24"/>
        </w:rPr>
        <w:t xml:space="preserve"> </w:t>
      </w:r>
      <w:r w:rsidRPr="00F16705">
        <w:rPr>
          <w:rFonts w:ascii="Candara" w:eastAsia="Arial" w:hAnsi="Candara" w:cs="Arial"/>
          <w:b/>
          <w:sz w:val="24"/>
          <w:szCs w:val="24"/>
        </w:rPr>
        <w:t>Governors</w:t>
      </w:r>
      <w:r w:rsidRPr="00F16705">
        <w:rPr>
          <w:rFonts w:ascii="Candara" w:eastAsia="Arial" w:hAnsi="Candara" w:cs="Arial"/>
          <w:b/>
          <w:spacing w:val="12"/>
          <w:sz w:val="24"/>
          <w:szCs w:val="24"/>
        </w:rPr>
        <w:t xml:space="preserve"> </w:t>
      </w:r>
      <w:r w:rsidRPr="00F16705">
        <w:rPr>
          <w:rFonts w:ascii="Candara" w:eastAsia="Arial" w:hAnsi="Candara" w:cs="Arial"/>
          <w:b/>
          <w:sz w:val="24"/>
          <w:szCs w:val="24"/>
        </w:rPr>
        <w:t>to t</w:t>
      </w:r>
      <w:r w:rsidRPr="00F16705">
        <w:rPr>
          <w:rFonts w:ascii="Candara" w:eastAsia="Arial" w:hAnsi="Candara" w:cs="Arial"/>
          <w:b/>
          <w:spacing w:val="-1"/>
          <w:sz w:val="24"/>
          <w:szCs w:val="24"/>
        </w:rPr>
        <w:t>h</w:t>
      </w:r>
      <w:r w:rsidRPr="00F16705">
        <w:rPr>
          <w:rFonts w:ascii="Candara" w:eastAsia="Arial" w:hAnsi="Candara" w:cs="Arial"/>
          <w:b/>
          <w:sz w:val="24"/>
          <w:szCs w:val="24"/>
        </w:rPr>
        <w:t xml:space="preserve">e </w:t>
      </w:r>
      <w:r w:rsidRPr="00F16705">
        <w:rPr>
          <w:rFonts w:ascii="Candara" w:eastAsia="Arial" w:hAnsi="Candara" w:cs="Arial"/>
          <w:b/>
          <w:spacing w:val="-2"/>
          <w:sz w:val="24"/>
          <w:szCs w:val="24"/>
        </w:rPr>
        <w:t>S</w:t>
      </w:r>
      <w:r w:rsidRPr="00F16705">
        <w:rPr>
          <w:rFonts w:ascii="Candara" w:eastAsia="Arial" w:hAnsi="Candara" w:cs="Arial"/>
          <w:b/>
          <w:spacing w:val="1"/>
          <w:sz w:val="24"/>
          <w:szCs w:val="24"/>
        </w:rPr>
        <w:t>ec</w:t>
      </w:r>
      <w:r w:rsidRPr="00F16705">
        <w:rPr>
          <w:rFonts w:ascii="Candara" w:eastAsia="Arial" w:hAnsi="Candara" w:cs="Arial"/>
          <w:b/>
          <w:sz w:val="24"/>
          <w:szCs w:val="24"/>
        </w:rPr>
        <w:t>r</w:t>
      </w:r>
      <w:r w:rsidRPr="00F16705">
        <w:rPr>
          <w:rFonts w:ascii="Candara" w:eastAsia="Arial" w:hAnsi="Candara" w:cs="Arial"/>
          <w:b/>
          <w:spacing w:val="1"/>
          <w:sz w:val="24"/>
          <w:szCs w:val="24"/>
        </w:rPr>
        <w:t>e</w:t>
      </w:r>
      <w:r w:rsidRPr="00F16705">
        <w:rPr>
          <w:rFonts w:ascii="Candara" w:eastAsia="Arial" w:hAnsi="Candara" w:cs="Arial"/>
          <w:b/>
          <w:sz w:val="24"/>
          <w:szCs w:val="24"/>
        </w:rPr>
        <w:t>t</w:t>
      </w:r>
      <w:r w:rsidRPr="00F16705">
        <w:rPr>
          <w:rFonts w:ascii="Candara" w:eastAsia="Arial" w:hAnsi="Candara" w:cs="Arial"/>
          <w:b/>
          <w:spacing w:val="-2"/>
          <w:sz w:val="24"/>
          <w:szCs w:val="24"/>
        </w:rPr>
        <w:t>a</w:t>
      </w:r>
      <w:r w:rsidRPr="00F16705">
        <w:rPr>
          <w:rFonts w:ascii="Candara" w:eastAsia="Arial" w:hAnsi="Candara" w:cs="Arial"/>
          <w:b/>
          <w:spacing w:val="2"/>
          <w:sz w:val="24"/>
          <w:szCs w:val="24"/>
        </w:rPr>
        <w:t>r</w:t>
      </w:r>
      <w:r w:rsidRPr="00F16705">
        <w:rPr>
          <w:rFonts w:ascii="Candara" w:eastAsia="Arial" w:hAnsi="Candara" w:cs="Arial"/>
          <w:b/>
          <w:sz w:val="24"/>
          <w:szCs w:val="24"/>
        </w:rPr>
        <w:t>y</w:t>
      </w:r>
      <w:r w:rsidRPr="00F16705">
        <w:rPr>
          <w:rFonts w:ascii="Candara" w:eastAsia="Arial" w:hAnsi="Candara" w:cs="Arial"/>
          <w:b/>
          <w:spacing w:val="7"/>
          <w:sz w:val="24"/>
          <w:szCs w:val="24"/>
        </w:rPr>
        <w:t xml:space="preserve"> </w:t>
      </w:r>
      <w:r w:rsidRPr="00F16705">
        <w:rPr>
          <w:rFonts w:ascii="Candara" w:eastAsia="Arial" w:hAnsi="Candara" w:cs="Arial"/>
          <w:b/>
          <w:sz w:val="24"/>
          <w:szCs w:val="24"/>
        </w:rPr>
        <w:t>of State</w:t>
      </w:r>
      <w:r w:rsidRPr="00F16705">
        <w:rPr>
          <w:rFonts w:ascii="Candara" w:eastAsia="Arial" w:hAnsi="Candara" w:cs="Arial"/>
          <w:b/>
          <w:spacing w:val="15"/>
          <w:sz w:val="24"/>
          <w:szCs w:val="24"/>
        </w:rPr>
        <w:t xml:space="preserve"> </w:t>
      </w:r>
      <w:r w:rsidRPr="00F16705">
        <w:rPr>
          <w:rFonts w:ascii="Candara" w:eastAsia="Arial" w:hAnsi="Candara" w:cs="Arial"/>
          <w:b/>
          <w:spacing w:val="-4"/>
          <w:sz w:val="24"/>
          <w:szCs w:val="24"/>
        </w:rPr>
        <w:t>v</w:t>
      </w:r>
      <w:r w:rsidRPr="00F16705">
        <w:rPr>
          <w:rFonts w:ascii="Candara" w:eastAsia="Arial" w:hAnsi="Candara" w:cs="Arial"/>
          <w:b/>
          <w:sz w:val="24"/>
          <w:szCs w:val="24"/>
        </w:rPr>
        <w:t>ia</w:t>
      </w:r>
      <w:r w:rsidRPr="00F16705">
        <w:rPr>
          <w:rFonts w:ascii="Candara" w:eastAsia="Arial" w:hAnsi="Candara" w:cs="Arial"/>
          <w:b/>
          <w:spacing w:val="14"/>
          <w:sz w:val="24"/>
          <w:szCs w:val="24"/>
        </w:rPr>
        <w:t xml:space="preserve"> </w:t>
      </w:r>
      <w:r w:rsidRPr="00F16705">
        <w:rPr>
          <w:rFonts w:ascii="Candara" w:eastAsia="Arial" w:hAnsi="Candara" w:cs="Arial"/>
          <w:b/>
          <w:sz w:val="24"/>
          <w:szCs w:val="24"/>
        </w:rPr>
        <w:t>t</w:t>
      </w:r>
      <w:r w:rsidRPr="00F16705">
        <w:rPr>
          <w:rFonts w:ascii="Candara" w:eastAsia="Arial" w:hAnsi="Candara" w:cs="Arial"/>
          <w:b/>
          <w:spacing w:val="-1"/>
          <w:sz w:val="24"/>
          <w:szCs w:val="24"/>
        </w:rPr>
        <w:t>h</w:t>
      </w:r>
      <w:r w:rsidRPr="00F16705">
        <w:rPr>
          <w:rFonts w:ascii="Candara" w:eastAsia="Arial" w:hAnsi="Candara" w:cs="Arial"/>
          <w:b/>
          <w:sz w:val="24"/>
          <w:szCs w:val="24"/>
        </w:rPr>
        <w:t>e</w:t>
      </w:r>
    </w:p>
    <w:p w14:paraId="04931DB0" w14:textId="77777777" w:rsidR="00FC3F2F" w:rsidRPr="00F16705" w:rsidRDefault="00FC3F2F" w:rsidP="00FC3F2F">
      <w:pPr>
        <w:ind w:left="120" w:right="5443"/>
        <w:jc w:val="both"/>
        <w:rPr>
          <w:rFonts w:ascii="Candara" w:eastAsia="Arial" w:hAnsi="Candara" w:cs="Arial"/>
          <w:sz w:val="24"/>
          <w:szCs w:val="24"/>
        </w:rPr>
      </w:pPr>
      <w:r w:rsidRPr="00F16705">
        <w:rPr>
          <w:rFonts w:ascii="Candara" w:eastAsia="Arial" w:hAnsi="Candara" w:cs="Arial"/>
          <w:b/>
          <w:sz w:val="24"/>
          <w:szCs w:val="24"/>
        </w:rPr>
        <w:t>Dep</w:t>
      </w:r>
      <w:r w:rsidRPr="00F16705">
        <w:rPr>
          <w:rFonts w:ascii="Candara" w:eastAsia="Arial" w:hAnsi="Candara" w:cs="Arial"/>
          <w:b/>
          <w:spacing w:val="1"/>
          <w:sz w:val="24"/>
          <w:szCs w:val="24"/>
        </w:rPr>
        <w:t>a</w:t>
      </w:r>
      <w:r w:rsidRPr="00F16705">
        <w:rPr>
          <w:rFonts w:ascii="Candara" w:eastAsia="Arial" w:hAnsi="Candara" w:cs="Arial"/>
          <w:b/>
          <w:sz w:val="24"/>
          <w:szCs w:val="24"/>
        </w:rPr>
        <w:t>rtment f</w:t>
      </w:r>
      <w:r w:rsidRPr="00F16705">
        <w:rPr>
          <w:rFonts w:ascii="Candara" w:eastAsia="Arial" w:hAnsi="Candara" w:cs="Arial"/>
          <w:b/>
          <w:spacing w:val="-1"/>
          <w:sz w:val="24"/>
          <w:szCs w:val="24"/>
        </w:rPr>
        <w:t>o</w:t>
      </w:r>
      <w:r w:rsidRPr="00F16705">
        <w:rPr>
          <w:rFonts w:ascii="Candara" w:eastAsia="Arial" w:hAnsi="Candara" w:cs="Arial"/>
          <w:b/>
          <w:sz w:val="24"/>
          <w:szCs w:val="24"/>
        </w:rPr>
        <w:t xml:space="preserve">r </w:t>
      </w:r>
      <w:r w:rsidRPr="00F16705">
        <w:rPr>
          <w:rFonts w:ascii="Candara" w:eastAsia="Arial" w:hAnsi="Candara" w:cs="Arial"/>
          <w:b/>
          <w:spacing w:val="1"/>
          <w:sz w:val="24"/>
          <w:szCs w:val="24"/>
        </w:rPr>
        <w:t>E</w:t>
      </w:r>
      <w:r w:rsidRPr="00F16705">
        <w:rPr>
          <w:rFonts w:ascii="Candara" w:eastAsia="Arial" w:hAnsi="Candara" w:cs="Arial"/>
          <w:b/>
          <w:sz w:val="24"/>
          <w:szCs w:val="24"/>
        </w:rPr>
        <w:t>du</w:t>
      </w:r>
      <w:r w:rsidRPr="00F16705">
        <w:rPr>
          <w:rFonts w:ascii="Candara" w:eastAsia="Arial" w:hAnsi="Candara" w:cs="Arial"/>
          <w:b/>
          <w:spacing w:val="-2"/>
          <w:sz w:val="24"/>
          <w:szCs w:val="24"/>
        </w:rPr>
        <w:t>c</w:t>
      </w:r>
      <w:r w:rsidRPr="00F16705">
        <w:rPr>
          <w:rFonts w:ascii="Candara" w:eastAsia="Arial" w:hAnsi="Candara" w:cs="Arial"/>
          <w:b/>
          <w:spacing w:val="1"/>
          <w:sz w:val="24"/>
          <w:szCs w:val="24"/>
        </w:rPr>
        <w:t>a</w:t>
      </w:r>
      <w:r w:rsidRPr="00F16705">
        <w:rPr>
          <w:rFonts w:ascii="Candara" w:eastAsia="Arial" w:hAnsi="Candara" w:cs="Arial"/>
          <w:b/>
          <w:sz w:val="24"/>
          <w:szCs w:val="24"/>
        </w:rPr>
        <w:t>tion</w:t>
      </w:r>
    </w:p>
    <w:p w14:paraId="1AE6A9D4" w14:textId="77777777" w:rsidR="00FC3F2F" w:rsidRPr="00F16705" w:rsidRDefault="00FC3F2F" w:rsidP="00FC3F2F">
      <w:pPr>
        <w:ind w:left="120" w:right="1854"/>
        <w:jc w:val="both"/>
        <w:rPr>
          <w:rFonts w:ascii="Candara" w:eastAsia="Arial" w:hAnsi="Candara" w:cs="Arial"/>
          <w:sz w:val="24"/>
          <w:szCs w:val="24"/>
        </w:rPr>
      </w:pPr>
      <w:r w:rsidRPr="00F16705">
        <w:rPr>
          <w:rFonts w:ascii="Candara" w:eastAsia="Arial" w:hAnsi="Candara" w:cs="Arial"/>
          <w:spacing w:val="2"/>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e</w:t>
      </w:r>
      <w:r w:rsidRPr="00F16705">
        <w:rPr>
          <w:rFonts w:ascii="Candara" w:eastAsia="Arial" w:hAnsi="Candara" w:cs="Arial"/>
          <w:spacing w:val="1"/>
          <w:sz w:val="24"/>
          <w:szCs w:val="24"/>
        </w:rPr>
        <w:t xml:space="preserve"> </w:t>
      </w:r>
      <w:r w:rsidRPr="00F16705">
        <w:rPr>
          <w:rFonts w:ascii="Candara" w:eastAsia="Arial" w:hAnsi="Candara" w:cs="Arial"/>
          <w:spacing w:val="-1"/>
          <w:sz w:val="24"/>
          <w:szCs w:val="24"/>
        </w:rPr>
        <w:t>S</w:t>
      </w:r>
      <w:r w:rsidRPr="00F16705">
        <w:rPr>
          <w:rFonts w:ascii="Candara" w:eastAsia="Arial" w:hAnsi="Candara" w:cs="Arial"/>
          <w:spacing w:val="1"/>
          <w:sz w:val="24"/>
          <w:szCs w:val="24"/>
        </w:rPr>
        <w:t>e</w:t>
      </w:r>
      <w:r w:rsidRPr="00F16705">
        <w:rPr>
          <w:rFonts w:ascii="Candara" w:eastAsia="Arial" w:hAnsi="Candara" w:cs="Arial"/>
          <w:sz w:val="24"/>
          <w:szCs w:val="24"/>
        </w:rPr>
        <w:t>cret</w:t>
      </w:r>
      <w:r w:rsidRPr="00F16705">
        <w:rPr>
          <w:rFonts w:ascii="Candara" w:eastAsia="Arial" w:hAnsi="Candara" w:cs="Arial"/>
          <w:spacing w:val="1"/>
          <w:sz w:val="24"/>
          <w:szCs w:val="24"/>
        </w:rPr>
        <w:t>a</w:t>
      </w:r>
      <w:r w:rsidRPr="00F16705">
        <w:rPr>
          <w:rFonts w:ascii="Candara" w:eastAsia="Arial" w:hAnsi="Candara" w:cs="Arial"/>
          <w:sz w:val="24"/>
          <w:szCs w:val="24"/>
        </w:rPr>
        <w:t>ry</w:t>
      </w:r>
      <w:r w:rsidRPr="00F16705">
        <w:rPr>
          <w:rFonts w:ascii="Candara" w:eastAsia="Arial" w:hAnsi="Candara" w:cs="Arial"/>
          <w:spacing w:val="-3"/>
          <w:sz w:val="24"/>
          <w:szCs w:val="24"/>
        </w:rPr>
        <w:t xml:space="preserve"> </w:t>
      </w:r>
      <w:r w:rsidRPr="00F16705">
        <w:rPr>
          <w:rFonts w:ascii="Candara" w:eastAsia="Arial" w:hAnsi="Candara" w:cs="Arial"/>
          <w:spacing w:val="-1"/>
          <w:sz w:val="24"/>
          <w:szCs w:val="24"/>
        </w:rPr>
        <w:t>o</w:t>
      </w:r>
      <w:r w:rsidRPr="00F16705">
        <w:rPr>
          <w:rFonts w:ascii="Candara" w:eastAsia="Arial" w:hAnsi="Candara" w:cs="Arial"/>
          <w:sz w:val="24"/>
          <w:szCs w:val="24"/>
        </w:rPr>
        <w:t>f</w:t>
      </w:r>
      <w:r w:rsidRPr="00F16705">
        <w:rPr>
          <w:rFonts w:ascii="Candara" w:eastAsia="Arial" w:hAnsi="Candara" w:cs="Arial"/>
          <w:spacing w:val="3"/>
          <w:sz w:val="24"/>
          <w:szCs w:val="24"/>
        </w:rPr>
        <w:t xml:space="preserve"> </w:t>
      </w:r>
      <w:r w:rsidRPr="00F16705">
        <w:rPr>
          <w:rFonts w:ascii="Candara" w:eastAsia="Arial" w:hAnsi="Candara" w:cs="Arial"/>
          <w:spacing w:val="1"/>
          <w:sz w:val="24"/>
          <w:szCs w:val="24"/>
        </w:rPr>
        <w:t>S</w:t>
      </w:r>
      <w:r w:rsidRPr="00F16705">
        <w:rPr>
          <w:rFonts w:ascii="Candara" w:eastAsia="Arial" w:hAnsi="Candara" w:cs="Arial"/>
          <w:spacing w:val="-2"/>
          <w:sz w:val="24"/>
          <w:szCs w:val="24"/>
        </w:rPr>
        <w:t>t</w:t>
      </w:r>
      <w:r w:rsidRPr="00F16705">
        <w:rPr>
          <w:rFonts w:ascii="Candara" w:eastAsia="Arial" w:hAnsi="Candara" w:cs="Arial"/>
          <w:spacing w:val="1"/>
          <w:sz w:val="24"/>
          <w:szCs w:val="24"/>
        </w:rPr>
        <w:t>a</w:t>
      </w:r>
      <w:r w:rsidRPr="00F16705">
        <w:rPr>
          <w:rFonts w:ascii="Candara" w:eastAsia="Arial" w:hAnsi="Candara" w:cs="Arial"/>
          <w:sz w:val="24"/>
          <w:szCs w:val="24"/>
        </w:rPr>
        <w:t>te</w:t>
      </w:r>
      <w:r w:rsidRPr="00F16705">
        <w:rPr>
          <w:rFonts w:ascii="Candara" w:eastAsia="Arial" w:hAnsi="Candara" w:cs="Arial"/>
          <w:spacing w:val="-1"/>
          <w:sz w:val="24"/>
          <w:szCs w:val="24"/>
        </w:rPr>
        <w:t xml:space="preserve"> </w:t>
      </w:r>
      <w:r w:rsidRPr="00F16705">
        <w:rPr>
          <w:rFonts w:ascii="Candara" w:eastAsia="Arial" w:hAnsi="Candara" w:cs="Arial"/>
          <w:spacing w:val="2"/>
          <w:sz w:val="24"/>
          <w:szCs w:val="24"/>
        </w:rPr>
        <w:t>m</w:t>
      </w:r>
      <w:r w:rsidRPr="00F16705">
        <w:rPr>
          <w:rFonts w:ascii="Candara" w:eastAsia="Arial" w:hAnsi="Candara" w:cs="Arial"/>
          <w:spacing w:val="1"/>
          <w:sz w:val="24"/>
          <w:szCs w:val="24"/>
        </w:rPr>
        <w:t>a</w:t>
      </w:r>
      <w:r w:rsidRPr="00F16705">
        <w:rPr>
          <w:rFonts w:ascii="Candara" w:eastAsia="Arial" w:hAnsi="Candara" w:cs="Arial"/>
          <w:sz w:val="24"/>
          <w:szCs w:val="24"/>
        </w:rPr>
        <w:t>y</w:t>
      </w:r>
      <w:r w:rsidRPr="00F16705">
        <w:rPr>
          <w:rFonts w:ascii="Candara" w:eastAsia="Arial" w:hAnsi="Candara" w:cs="Arial"/>
          <w:spacing w:val="-2"/>
          <w:sz w:val="24"/>
          <w:szCs w:val="24"/>
        </w:rPr>
        <w:t xml:space="preserve"> </w:t>
      </w:r>
      <w:r w:rsidRPr="00F16705">
        <w:rPr>
          <w:rFonts w:ascii="Candara" w:eastAsia="Arial" w:hAnsi="Candara" w:cs="Arial"/>
          <w:spacing w:val="1"/>
          <w:sz w:val="24"/>
          <w:szCs w:val="24"/>
        </w:rPr>
        <w:t>h</w:t>
      </w:r>
      <w:r w:rsidRPr="00F16705">
        <w:rPr>
          <w:rFonts w:ascii="Candara" w:eastAsia="Arial" w:hAnsi="Candara" w:cs="Arial"/>
          <w:spacing w:val="-1"/>
          <w:sz w:val="24"/>
          <w:szCs w:val="24"/>
        </w:rPr>
        <w:t>e</w:t>
      </w:r>
      <w:r w:rsidRPr="00F16705">
        <w:rPr>
          <w:rFonts w:ascii="Candara" w:eastAsia="Arial" w:hAnsi="Candara" w:cs="Arial"/>
          <w:spacing w:val="1"/>
          <w:sz w:val="24"/>
          <w:szCs w:val="24"/>
        </w:rPr>
        <w:t>a</w:t>
      </w:r>
      <w:r w:rsidRPr="00F16705">
        <w:rPr>
          <w:rFonts w:ascii="Candara" w:eastAsia="Arial" w:hAnsi="Candara" w:cs="Arial"/>
          <w:sz w:val="24"/>
          <w:szCs w:val="24"/>
        </w:rPr>
        <w:t>r a</w:t>
      </w:r>
      <w:r w:rsidRPr="00F16705">
        <w:rPr>
          <w:rFonts w:ascii="Candara" w:eastAsia="Arial" w:hAnsi="Candara" w:cs="Arial"/>
          <w:spacing w:val="1"/>
          <w:sz w:val="24"/>
          <w:szCs w:val="24"/>
        </w:rPr>
        <w:t xml:space="preserve"> </w:t>
      </w:r>
      <w:r w:rsidRPr="00F16705">
        <w:rPr>
          <w:rFonts w:ascii="Candara" w:eastAsia="Arial" w:hAnsi="Candara" w:cs="Arial"/>
          <w:spacing w:val="-2"/>
          <w:sz w:val="24"/>
          <w:szCs w:val="24"/>
        </w:rPr>
        <w:t>c</w:t>
      </w:r>
      <w:r w:rsidRPr="00F16705">
        <w:rPr>
          <w:rFonts w:ascii="Candara" w:eastAsia="Arial" w:hAnsi="Candara" w:cs="Arial"/>
          <w:spacing w:val="1"/>
          <w:sz w:val="24"/>
          <w:szCs w:val="24"/>
        </w:rPr>
        <w:t>o</w:t>
      </w:r>
      <w:r w:rsidRPr="00F16705">
        <w:rPr>
          <w:rFonts w:ascii="Candara" w:eastAsia="Arial" w:hAnsi="Candara" w:cs="Arial"/>
          <w:spacing w:val="-1"/>
          <w:sz w:val="24"/>
          <w:szCs w:val="24"/>
        </w:rPr>
        <w:t>m</w:t>
      </w:r>
      <w:r w:rsidRPr="00F16705">
        <w:rPr>
          <w:rFonts w:ascii="Candara" w:eastAsia="Arial" w:hAnsi="Candara" w:cs="Arial"/>
          <w:spacing w:val="1"/>
          <w:sz w:val="24"/>
          <w:szCs w:val="24"/>
        </w:rPr>
        <w:t>p</w:t>
      </w:r>
      <w:r w:rsidRPr="00F16705">
        <w:rPr>
          <w:rFonts w:ascii="Candara" w:eastAsia="Arial" w:hAnsi="Candara" w:cs="Arial"/>
          <w:sz w:val="24"/>
          <w:szCs w:val="24"/>
        </w:rPr>
        <w:t>lai</w:t>
      </w:r>
      <w:r w:rsidRPr="00F16705">
        <w:rPr>
          <w:rFonts w:ascii="Candara" w:eastAsia="Arial" w:hAnsi="Candara" w:cs="Arial"/>
          <w:spacing w:val="1"/>
          <w:sz w:val="24"/>
          <w:szCs w:val="24"/>
        </w:rPr>
        <w:t>n</w:t>
      </w:r>
      <w:r w:rsidRPr="00F16705">
        <w:rPr>
          <w:rFonts w:ascii="Candara" w:eastAsia="Arial" w:hAnsi="Candara" w:cs="Arial"/>
          <w:sz w:val="24"/>
          <w:szCs w:val="24"/>
        </w:rPr>
        <w:t>t</w:t>
      </w:r>
      <w:r w:rsidRPr="00F16705">
        <w:rPr>
          <w:rFonts w:ascii="Candara" w:eastAsia="Arial" w:hAnsi="Candara" w:cs="Arial"/>
          <w:spacing w:val="-1"/>
          <w:sz w:val="24"/>
          <w:szCs w:val="24"/>
        </w:rPr>
        <w:t xml:space="preserve"> </w:t>
      </w:r>
      <w:r w:rsidRPr="00F16705">
        <w:rPr>
          <w:rFonts w:ascii="Candara" w:eastAsia="Arial" w:hAnsi="Candara" w:cs="Arial"/>
          <w:spacing w:val="1"/>
          <w:sz w:val="24"/>
          <w:szCs w:val="24"/>
        </w:rPr>
        <w:t>an</w:t>
      </w:r>
      <w:r w:rsidRPr="00F16705">
        <w:rPr>
          <w:rFonts w:ascii="Candara" w:eastAsia="Arial" w:hAnsi="Candara" w:cs="Arial"/>
          <w:sz w:val="24"/>
          <w:szCs w:val="24"/>
        </w:rPr>
        <w:t>d</w:t>
      </w:r>
      <w:r w:rsidRPr="00F16705">
        <w:rPr>
          <w:rFonts w:ascii="Candara" w:eastAsia="Arial" w:hAnsi="Candara" w:cs="Arial"/>
          <w:spacing w:val="1"/>
          <w:sz w:val="24"/>
          <w:szCs w:val="24"/>
        </w:rPr>
        <w:t xml:space="preserve"> </w:t>
      </w:r>
      <w:r w:rsidRPr="00F16705">
        <w:rPr>
          <w:rFonts w:ascii="Candara" w:eastAsia="Arial" w:hAnsi="Candara" w:cs="Arial"/>
          <w:spacing w:val="-2"/>
          <w:sz w:val="24"/>
          <w:szCs w:val="24"/>
        </w:rPr>
        <w:t>i</w:t>
      </w:r>
      <w:r w:rsidRPr="00F16705">
        <w:rPr>
          <w:rFonts w:ascii="Candara" w:eastAsia="Arial" w:hAnsi="Candara" w:cs="Arial"/>
          <w:spacing w:val="1"/>
          <w:sz w:val="24"/>
          <w:szCs w:val="24"/>
        </w:rPr>
        <w:t>n</w:t>
      </w:r>
      <w:r w:rsidRPr="00F16705">
        <w:rPr>
          <w:rFonts w:ascii="Candara" w:eastAsia="Arial" w:hAnsi="Candara" w:cs="Arial"/>
          <w:sz w:val="24"/>
          <w:szCs w:val="24"/>
        </w:rPr>
        <w:t>t</w:t>
      </w:r>
      <w:r w:rsidRPr="00F16705">
        <w:rPr>
          <w:rFonts w:ascii="Candara" w:eastAsia="Arial" w:hAnsi="Candara" w:cs="Arial"/>
          <w:spacing w:val="1"/>
          <w:sz w:val="24"/>
          <w:szCs w:val="24"/>
        </w:rPr>
        <w:t>e</w:t>
      </w:r>
      <w:r w:rsidRPr="00F16705">
        <w:rPr>
          <w:rFonts w:ascii="Candara" w:eastAsia="Arial" w:hAnsi="Candara" w:cs="Arial"/>
          <w:sz w:val="24"/>
          <w:szCs w:val="24"/>
        </w:rPr>
        <w:t>r</w:t>
      </w:r>
      <w:r w:rsidRPr="00F16705">
        <w:rPr>
          <w:rFonts w:ascii="Candara" w:eastAsia="Arial" w:hAnsi="Candara" w:cs="Arial"/>
          <w:spacing w:val="-3"/>
          <w:sz w:val="24"/>
          <w:szCs w:val="24"/>
        </w:rPr>
        <w:t>v</w:t>
      </w:r>
      <w:r w:rsidRPr="00F16705">
        <w:rPr>
          <w:rFonts w:ascii="Candara" w:eastAsia="Arial" w:hAnsi="Candara" w:cs="Arial"/>
          <w:spacing w:val="1"/>
          <w:sz w:val="24"/>
          <w:szCs w:val="24"/>
        </w:rPr>
        <w:t>en</w:t>
      </w:r>
      <w:r w:rsidRPr="00F16705">
        <w:rPr>
          <w:rFonts w:ascii="Candara" w:eastAsia="Arial" w:hAnsi="Candara" w:cs="Arial"/>
          <w:sz w:val="24"/>
          <w:szCs w:val="24"/>
        </w:rPr>
        <w:t>e</w:t>
      </w:r>
      <w:r w:rsidRPr="00F16705">
        <w:rPr>
          <w:rFonts w:ascii="Candara" w:eastAsia="Arial" w:hAnsi="Candara" w:cs="Arial"/>
          <w:spacing w:val="1"/>
          <w:sz w:val="24"/>
          <w:szCs w:val="24"/>
        </w:rPr>
        <w:t xml:space="preserve"> </w:t>
      </w:r>
      <w:r w:rsidRPr="00F16705">
        <w:rPr>
          <w:rFonts w:ascii="Candara" w:eastAsia="Arial" w:hAnsi="Candara" w:cs="Arial"/>
          <w:spacing w:val="-2"/>
          <w:sz w:val="24"/>
          <w:szCs w:val="24"/>
        </w:rPr>
        <w:t>i</w:t>
      </w:r>
      <w:r w:rsidRPr="00F16705">
        <w:rPr>
          <w:rFonts w:ascii="Candara" w:eastAsia="Arial" w:hAnsi="Candara" w:cs="Arial"/>
          <w:spacing w:val="3"/>
          <w:sz w:val="24"/>
          <w:szCs w:val="24"/>
        </w:rPr>
        <w:t>f</w:t>
      </w:r>
      <w:r w:rsidRPr="00F16705">
        <w:rPr>
          <w:rFonts w:ascii="Candara" w:eastAsia="Arial" w:hAnsi="Candara" w:cs="Arial"/>
          <w:sz w:val="24"/>
          <w:szCs w:val="24"/>
        </w:rPr>
        <w:t>:</w:t>
      </w:r>
    </w:p>
    <w:p w14:paraId="1E0DE908" w14:textId="77777777" w:rsidR="00FC3F2F" w:rsidRPr="00F16705" w:rsidRDefault="00FC3F2F" w:rsidP="00FC3F2F">
      <w:pPr>
        <w:pStyle w:val="ListParagraph"/>
        <w:numPr>
          <w:ilvl w:val="0"/>
          <w:numId w:val="5"/>
        </w:numPr>
        <w:tabs>
          <w:tab w:val="left" w:pos="840"/>
        </w:tabs>
        <w:spacing w:before="22" w:line="260" w:lineRule="exact"/>
        <w:ind w:left="851" w:right="76" w:hanging="567"/>
        <w:rPr>
          <w:rFonts w:ascii="Candara" w:eastAsia="Arial" w:hAnsi="Candara" w:cs="Arial"/>
          <w:sz w:val="24"/>
          <w:szCs w:val="24"/>
        </w:rPr>
      </w:pPr>
      <w:r w:rsidRPr="00F16705">
        <w:rPr>
          <w:rFonts w:ascii="Candara" w:eastAsia="Arial" w:hAnsi="Candara" w:cs="Arial"/>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e</w:t>
      </w:r>
      <w:r w:rsidRPr="00F16705">
        <w:rPr>
          <w:rFonts w:ascii="Candara" w:eastAsia="Arial" w:hAnsi="Candara" w:cs="Arial"/>
          <w:spacing w:val="56"/>
          <w:sz w:val="24"/>
          <w:szCs w:val="24"/>
        </w:rPr>
        <w:t xml:space="preserve"> </w:t>
      </w:r>
      <w:r w:rsidRPr="00F16705">
        <w:rPr>
          <w:rFonts w:ascii="Candara" w:eastAsia="Arial" w:hAnsi="Candara" w:cs="Arial"/>
          <w:spacing w:val="-2"/>
          <w:sz w:val="24"/>
          <w:szCs w:val="24"/>
        </w:rPr>
        <w:t>c</w:t>
      </w:r>
      <w:r w:rsidRPr="00F16705">
        <w:rPr>
          <w:rFonts w:ascii="Candara" w:eastAsia="Arial" w:hAnsi="Candara" w:cs="Arial"/>
          <w:spacing w:val="1"/>
          <w:sz w:val="24"/>
          <w:szCs w:val="24"/>
        </w:rPr>
        <w:t>o</w:t>
      </w:r>
      <w:r w:rsidRPr="00F16705">
        <w:rPr>
          <w:rFonts w:ascii="Candara" w:eastAsia="Arial" w:hAnsi="Candara" w:cs="Arial"/>
          <w:spacing w:val="-1"/>
          <w:sz w:val="24"/>
          <w:szCs w:val="24"/>
        </w:rPr>
        <w:t>m</w:t>
      </w:r>
      <w:r w:rsidRPr="00F16705">
        <w:rPr>
          <w:rFonts w:ascii="Candara" w:eastAsia="Arial" w:hAnsi="Candara" w:cs="Arial"/>
          <w:spacing w:val="1"/>
          <w:sz w:val="24"/>
          <w:szCs w:val="24"/>
        </w:rPr>
        <w:t>p</w:t>
      </w:r>
      <w:r w:rsidRPr="00F16705">
        <w:rPr>
          <w:rFonts w:ascii="Candara" w:eastAsia="Arial" w:hAnsi="Candara" w:cs="Arial"/>
          <w:sz w:val="24"/>
          <w:szCs w:val="24"/>
        </w:rPr>
        <w:t>lai</w:t>
      </w:r>
      <w:r w:rsidRPr="00F16705">
        <w:rPr>
          <w:rFonts w:ascii="Candara" w:eastAsia="Arial" w:hAnsi="Candara" w:cs="Arial"/>
          <w:spacing w:val="1"/>
          <w:sz w:val="24"/>
          <w:szCs w:val="24"/>
        </w:rPr>
        <w:t>n</w:t>
      </w:r>
      <w:r w:rsidRPr="00F16705">
        <w:rPr>
          <w:rFonts w:ascii="Candara" w:eastAsia="Arial" w:hAnsi="Candara" w:cs="Arial"/>
          <w:sz w:val="24"/>
          <w:szCs w:val="24"/>
        </w:rPr>
        <w:t>t</w:t>
      </w:r>
      <w:r w:rsidRPr="00F16705">
        <w:rPr>
          <w:rFonts w:ascii="Candara" w:eastAsia="Arial" w:hAnsi="Candara" w:cs="Arial"/>
          <w:spacing w:val="56"/>
          <w:sz w:val="24"/>
          <w:szCs w:val="24"/>
        </w:rPr>
        <w:t xml:space="preserve"> </w:t>
      </w:r>
      <w:r w:rsidRPr="00F16705">
        <w:rPr>
          <w:rFonts w:ascii="Candara" w:eastAsia="Arial" w:hAnsi="Candara" w:cs="Arial"/>
          <w:sz w:val="24"/>
          <w:szCs w:val="24"/>
        </w:rPr>
        <w:t>re</w:t>
      </w:r>
      <w:r w:rsidRPr="00F16705">
        <w:rPr>
          <w:rFonts w:ascii="Candara" w:eastAsia="Arial" w:hAnsi="Candara" w:cs="Arial"/>
          <w:spacing w:val="-3"/>
          <w:sz w:val="24"/>
          <w:szCs w:val="24"/>
        </w:rPr>
        <w:t>l</w:t>
      </w:r>
      <w:r w:rsidRPr="00F16705">
        <w:rPr>
          <w:rFonts w:ascii="Candara" w:eastAsia="Arial" w:hAnsi="Candara" w:cs="Arial"/>
          <w:spacing w:val="1"/>
          <w:sz w:val="24"/>
          <w:szCs w:val="24"/>
        </w:rPr>
        <w:t>a</w:t>
      </w:r>
      <w:r w:rsidRPr="00F16705">
        <w:rPr>
          <w:rFonts w:ascii="Candara" w:eastAsia="Arial" w:hAnsi="Candara" w:cs="Arial"/>
          <w:sz w:val="24"/>
          <w:szCs w:val="24"/>
        </w:rPr>
        <w:t>t</w:t>
      </w:r>
      <w:r w:rsidRPr="00F16705">
        <w:rPr>
          <w:rFonts w:ascii="Candara" w:eastAsia="Arial" w:hAnsi="Candara" w:cs="Arial"/>
          <w:spacing w:val="1"/>
          <w:sz w:val="24"/>
          <w:szCs w:val="24"/>
        </w:rPr>
        <w:t>e</w:t>
      </w:r>
      <w:r w:rsidRPr="00F16705">
        <w:rPr>
          <w:rFonts w:ascii="Candara" w:eastAsia="Arial" w:hAnsi="Candara" w:cs="Arial"/>
          <w:sz w:val="24"/>
          <w:szCs w:val="24"/>
        </w:rPr>
        <w:t>s</w:t>
      </w:r>
      <w:r w:rsidRPr="00F16705">
        <w:rPr>
          <w:rFonts w:ascii="Candara" w:eastAsia="Arial" w:hAnsi="Candara" w:cs="Arial"/>
          <w:spacing w:val="53"/>
          <w:sz w:val="24"/>
          <w:szCs w:val="24"/>
        </w:rPr>
        <w:t xml:space="preserve"> </w:t>
      </w:r>
      <w:r w:rsidRPr="00F16705">
        <w:rPr>
          <w:rFonts w:ascii="Candara" w:eastAsia="Arial" w:hAnsi="Candara" w:cs="Arial"/>
          <w:sz w:val="24"/>
          <w:szCs w:val="24"/>
        </w:rPr>
        <w:t>to</w:t>
      </w:r>
      <w:r w:rsidRPr="00F16705">
        <w:rPr>
          <w:rFonts w:ascii="Candara" w:eastAsia="Arial" w:hAnsi="Candara" w:cs="Arial"/>
          <w:spacing w:val="56"/>
          <w:sz w:val="24"/>
          <w:szCs w:val="24"/>
        </w:rPr>
        <w:t xml:space="preserve"> </w:t>
      </w:r>
      <w:r w:rsidRPr="00F16705">
        <w:rPr>
          <w:rFonts w:ascii="Candara" w:eastAsia="Arial" w:hAnsi="Candara" w:cs="Arial"/>
          <w:sz w:val="24"/>
          <w:szCs w:val="24"/>
        </w:rPr>
        <w:t>a</w:t>
      </w:r>
      <w:r w:rsidRPr="00F16705">
        <w:rPr>
          <w:rFonts w:ascii="Candara" w:eastAsia="Arial" w:hAnsi="Candara" w:cs="Arial"/>
          <w:spacing w:val="54"/>
          <w:sz w:val="24"/>
          <w:szCs w:val="24"/>
        </w:rPr>
        <w:t xml:space="preserve"> </w:t>
      </w:r>
      <w:r w:rsidRPr="00F16705">
        <w:rPr>
          <w:rFonts w:ascii="Candara" w:eastAsia="Arial" w:hAnsi="Candara" w:cs="Arial"/>
          <w:sz w:val="24"/>
          <w:szCs w:val="24"/>
        </w:rPr>
        <w:t>f</w:t>
      </w:r>
      <w:r w:rsidRPr="00F16705">
        <w:rPr>
          <w:rFonts w:ascii="Candara" w:eastAsia="Arial" w:hAnsi="Candara" w:cs="Arial"/>
          <w:spacing w:val="1"/>
          <w:sz w:val="24"/>
          <w:szCs w:val="24"/>
        </w:rPr>
        <w:t>a</w:t>
      </w:r>
      <w:r w:rsidRPr="00F16705">
        <w:rPr>
          <w:rFonts w:ascii="Candara" w:eastAsia="Arial" w:hAnsi="Candara" w:cs="Arial"/>
          <w:sz w:val="24"/>
          <w:szCs w:val="24"/>
        </w:rPr>
        <w:t>i</w:t>
      </w:r>
      <w:r w:rsidRPr="00F16705">
        <w:rPr>
          <w:rFonts w:ascii="Candara" w:eastAsia="Arial" w:hAnsi="Candara" w:cs="Arial"/>
          <w:spacing w:val="-1"/>
          <w:sz w:val="24"/>
          <w:szCs w:val="24"/>
        </w:rPr>
        <w:t>l</w:t>
      </w:r>
      <w:r w:rsidRPr="00F16705">
        <w:rPr>
          <w:rFonts w:ascii="Candara" w:eastAsia="Arial" w:hAnsi="Candara" w:cs="Arial"/>
          <w:spacing w:val="1"/>
          <w:sz w:val="24"/>
          <w:szCs w:val="24"/>
        </w:rPr>
        <w:t>u</w:t>
      </w:r>
      <w:r w:rsidRPr="00F16705">
        <w:rPr>
          <w:rFonts w:ascii="Candara" w:eastAsia="Arial" w:hAnsi="Candara" w:cs="Arial"/>
          <w:sz w:val="24"/>
          <w:szCs w:val="24"/>
        </w:rPr>
        <w:t>re</w:t>
      </w:r>
      <w:r w:rsidRPr="00F16705">
        <w:rPr>
          <w:rFonts w:ascii="Candara" w:eastAsia="Arial" w:hAnsi="Candara" w:cs="Arial"/>
          <w:spacing w:val="53"/>
          <w:sz w:val="24"/>
          <w:szCs w:val="24"/>
        </w:rPr>
        <w:t xml:space="preserve"> </w:t>
      </w:r>
      <w:r w:rsidRPr="00F16705">
        <w:rPr>
          <w:rFonts w:ascii="Candara" w:eastAsia="Arial" w:hAnsi="Candara" w:cs="Arial"/>
          <w:spacing w:val="1"/>
          <w:sz w:val="24"/>
          <w:szCs w:val="24"/>
        </w:rPr>
        <w:t>b</w:t>
      </w:r>
      <w:r w:rsidRPr="00F16705">
        <w:rPr>
          <w:rFonts w:ascii="Candara" w:eastAsia="Arial" w:hAnsi="Candara" w:cs="Arial"/>
          <w:sz w:val="24"/>
          <w:szCs w:val="24"/>
        </w:rPr>
        <w:t>y</w:t>
      </w:r>
      <w:r w:rsidRPr="00F16705">
        <w:rPr>
          <w:rFonts w:ascii="Candara" w:eastAsia="Arial" w:hAnsi="Candara" w:cs="Arial"/>
          <w:spacing w:val="53"/>
          <w:sz w:val="24"/>
          <w:szCs w:val="24"/>
        </w:rPr>
        <w:t xml:space="preserve"> </w:t>
      </w:r>
      <w:r w:rsidRPr="00F16705">
        <w:rPr>
          <w:rFonts w:ascii="Candara" w:eastAsia="Arial" w:hAnsi="Candara" w:cs="Arial"/>
          <w:sz w:val="24"/>
          <w:szCs w:val="24"/>
        </w:rPr>
        <w:t>Governors</w:t>
      </w:r>
      <w:r w:rsidRPr="00F16705">
        <w:rPr>
          <w:rFonts w:ascii="Candara" w:eastAsia="Arial" w:hAnsi="Candara" w:cs="Arial"/>
          <w:spacing w:val="53"/>
          <w:sz w:val="24"/>
          <w:szCs w:val="24"/>
        </w:rPr>
        <w:t xml:space="preserve"> </w:t>
      </w:r>
      <w:r w:rsidRPr="00F16705">
        <w:rPr>
          <w:rFonts w:ascii="Candara" w:eastAsia="Arial" w:hAnsi="Candara" w:cs="Arial"/>
          <w:sz w:val="24"/>
          <w:szCs w:val="24"/>
        </w:rPr>
        <w:t>to</w:t>
      </w:r>
      <w:r w:rsidRPr="00F16705">
        <w:rPr>
          <w:rFonts w:ascii="Candara" w:eastAsia="Arial" w:hAnsi="Candara" w:cs="Arial"/>
          <w:spacing w:val="56"/>
          <w:sz w:val="24"/>
          <w:szCs w:val="24"/>
        </w:rPr>
        <w:t xml:space="preserve"> </w:t>
      </w:r>
      <w:r w:rsidRPr="00F16705">
        <w:rPr>
          <w:rFonts w:ascii="Candara" w:eastAsia="Arial" w:hAnsi="Candara" w:cs="Arial"/>
          <w:spacing w:val="-2"/>
          <w:sz w:val="24"/>
          <w:szCs w:val="24"/>
        </w:rPr>
        <w:t>c</w:t>
      </w:r>
      <w:r w:rsidRPr="00F16705">
        <w:rPr>
          <w:rFonts w:ascii="Candara" w:eastAsia="Arial" w:hAnsi="Candara" w:cs="Arial"/>
          <w:spacing w:val="1"/>
          <w:sz w:val="24"/>
          <w:szCs w:val="24"/>
        </w:rPr>
        <w:t>ar</w:t>
      </w:r>
      <w:r w:rsidRPr="00F16705">
        <w:rPr>
          <w:rFonts w:ascii="Candara" w:eastAsia="Arial" w:hAnsi="Candara" w:cs="Arial"/>
          <w:sz w:val="24"/>
          <w:szCs w:val="24"/>
        </w:rPr>
        <w:t>ry</w:t>
      </w:r>
      <w:r w:rsidRPr="00F16705">
        <w:rPr>
          <w:rFonts w:ascii="Candara" w:eastAsia="Arial" w:hAnsi="Candara" w:cs="Arial"/>
          <w:spacing w:val="52"/>
          <w:sz w:val="24"/>
          <w:szCs w:val="24"/>
        </w:rPr>
        <w:t xml:space="preserve"> </w:t>
      </w:r>
      <w:r w:rsidRPr="00F16705">
        <w:rPr>
          <w:rFonts w:ascii="Candara" w:eastAsia="Arial" w:hAnsi="Candara" w:cs="Arial"/>
          <w:spacing w:val="1"/>
          <w:sz w:val="24"/>
          <w:szCs w:val="24"/>
        </w:rPr>
        <w:t>ou</w:t>
      </w:r>
      <w:r w:rsidRPr="00F16705">
        <w:rPr>
          <w:rFonts w:ascii="Candara" w:eastAsia="Arial" w:hAnsi="Candara" w:cs="Arial"/>
          <w:sz w:val="24"/>
          <w:szCs w:val="24"/>
        </w:rPr>
        <w:t>t</w:t>
      </w:r>
      <w:r w:rsidRPr="00F16705">
        <w:rPr>
          <w:rFonts w:ascii="Candara" w:eastAsia="Arial" w:hAnsi="Candara" w:cs="Arial"/>
          <w:spacing w:val="57"/>
          <w:sz w:val="24"/>
          <w:szCs w:val="24"/>
        </w:rPr>
        <w:t xml:space="preserve"> </w:t>
      </w:r>
      <w:r w:rsidRPr="00F16705">
        <w:rPr>
          <w:rFonts w:ascii="Candara" w:eastAsia="Arial" w:hAnsi="Candara" w:cs="Arial"/>
          <w:spacing w:val="-2"/>
          <w:sz w:val="24"/>
          <w:szCs w:val="24"/>
        </w:rPr>
        <w:t>t</w:t>
      </w:r>
      <w:r w:rsidRPr="00F16705">
        <w:rPr>
          <w:rFonts w:ascii="Candara" w:eastAsia="Arial" w:hAnsi="Candara" w:cs="Arial"/>
          <w:spacing w:val="1"/>
          <w:sz w:val="24"/>
          <w:szCs w:val="24"/>
        </w:rPr>
        <w:t>he</w:t>
      </w:r>
      <w:r w:rsidRPr="00F16705">
        <w:rPr>
          <w:rFonts w:ascii="Candara" w:eastAsia="Arial" w:hAnsi="Candara" w:cs="Arial"/>
          <w:sz w:val="24"/>
          <w:szCs w:val="24"/>
        </w:rPr>
        <w:t>ir st</w:t>
      </w:r>
      <w:r w:rsidRPr="00F16705">
        <w:rPr>
          <w:rFonts w:ascii="Candara" w:eastAsia="Arial" w:hAnsi="Candara" w:cs="Arial"/>
          <w:spacing w:val="1"/>
          <w:sz w:val="24"/>
          <w:szCs w:val="24"/>
        </w:rPr>
        <w:t>a</w:t>
      </w:r>
      <w:r w:rsidRPr="00F16705">
        <w:rPr>
          <w:rFonts w:ascii="Candara" w:eastAsia="Arial" w:hAnsi="Candara" w:cs="Arial"/>
          <w:sz w:val="24"/>
          <w:szCs w:val="24"/>
        </w:rPr>
        <w:t>t</w:t>
      </w:r>
      <w:r w:rsidRPr="00F16705">
        <w:rPr>
          <w:rFonts w:ascii="Candara" w:eastAsia="Arial" w:hAnsi="Candara" w:cs="Arial"/>
          <w:spacing w:val="1"/>
          <w:sz w:val="24"/>
          <w:szCs w:val="24"/>
        </w:rPr>
        <w:t>u</w:t>
      </w:r>
      <w:r w:rsidRPr="00F16705">
        <w:rPr>
          <w:rFonts w:ascii="Candara" w:eastAsia="Arial" w:hAnsi="Candara" w:cs="Arial"/>
          <w:spacing w:val="-2"/>
          <w:sz w:val="24"/>
          <w:szCs w:val="24"/>
        </w:rPr>
        <w:t>t</w:t>
      </w:r>
      <w:r w:rsidRPr="00F16705">
        <w:rPr>
          <w:rFonts w:ascii="Candara" w:eastAsia="Arial" w:hAnsi="Candara" w:cs="Arial"/>
          <w:spacing w:val="1"/>
          <w:sz w:val="24"/>
          <w:szCs w:val="24"/>
        </w:rPr>
        <w:t>o</w:t>
      </w:r>
      <w:r w:rsidRPr="00F16705">
        <w:rPr>
          <w:rFonts w:ascii="Candara" w:eastAsia="Arial" w:hAnsi="Candara" w:cs="Arial"/>
          <w:sz w:val="24"/>
          <w:szCs w:val="24"/>
        </w:rPr>
        <w:t>ry</w:t>
      </w:r>
      <w:r w:rsidRPr="00F16705">
        <w:rPr>
          <w:rFonts w:ascii="Candara" w:eastAsia="Arial" w:hAnsi="Candara" w:cs="Arial"/>
          <w:spacing w:val="-3"/>
          <w:sz w:val="24"/>
          <w:szCs w:val="24"/>
        </w:rPr>
        <w:t xml:space="preserve"> </w:t>
      </w:r>
      <w:r w:rsidRPr="00F16705">
        <w:rPr>
          <w:rFonts w:ascii="Candara" w:eastAsia="Arial" w:hAnsi="Candara" w:cs="Arial"/>
          <w:spacing w:val="1"/>
          <w:sz w:val="24"/>
          <w:szCs w:val="24"/>
        </w:rPr>
        <w:t>du</w:t>
      </w:r>
      <w:r w:rsidRPr="00F16705">
        <w:rPr>
          <w:rFonts w:ascii="Candara" w:eastAsia="Arial" w:hAnsi="Candara" w:cs="Arial"/>
          <w:sz w:val="24"/>
          <w:szCs w:val="24"/>
        </w:rPr>
        <w:t>ti</w:t>
      </w:r>
      <w:r w:rsidRPr="00F16705">
        <w:rPr>
          <w:rFonts w:ascii="Candara" w:eastAsia="Arial" w:hAnsi="Candara" w:cs="Arial"/>
          <w:spacing w:val="1"/>
          <w:sz w:val="24"/>
          <w:szCs w:val="24"/>
        </w:rPr>
        <w:t>e</w:t>
      </w:r>
      <w:r w:rsidRPr="00F16705">
        <w:rPr>
          <w:rFonts w:ascii="Candara" w:eastAsia="Arial" w:hAnsi="Candara" w:cs="Arial"/>
          <w:spacing w:val="2"/>
          <w:sz w:val="24"/>
          <w:szCs w:val="24"/>
        </w:rPr>
        <w:t>s</w:t>
      </w:r>
      <w:r w:rsidRPr="00F16705">
        <w:rPr>
          <w:rFonts w:ascii="Candara" w:eastAsia="Arial" w:hAnsi="Candara" w:cs="Arial"/>
          <w:sz w:val="24"/>
          <w:szCs w:val="24"/>
        </w:rPr>
        <w:t>;</w:t>
      </w:r>
    </w:p>
    <w:p w14:paraId="16B1A888" w14:textId="77777777" w:rsidR="00FC3F2F" w:rsidRPr="00F16705" w:rsidRDefault="00FC3F2F" w:rsidP="00FC3F2F">
      <w:pPr>
        <w:pStyle w:val="ListParagraph"/>
        <w:numPr>
          <w:ilvl w:val="0"/>
          <w:numId w:val="5"/>
        </w:numPr>
        <w:tabs>
          <w:tab w:val="left" w:pos="840"/>
        </w:tabs>
        <w:spacing w:before="22" w:line="260" w:lineRule="exact"/>
        <w:ind w:left="851" w:right="76" w:hanging="567"/>
        <w:rPr>
          <w:rFonts w:ascii="Candara" w:eastAsia="Arial" w:hAnsi="Candara" w:cs="Arial"/>
          <w:sz w:val="24"/>
          <w:szCs w:val="24"/>
        </w:rPr>
      </w:pPr>
      <w:r w:rsidRPr="00F16705">
        <w:rPr>
          <w:rFonts w:ascii="Candara" w:eastAsia="Arial" w:hAnsi="Candara" w:cs="Arial"/>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e</w:t>
      </w:r>
      <w:r w:rsidRPr="00F16705">
        <w:rPr>
          <w:rFonts w:ascii="Candara" w:eastAsia="Arial" w:hAnsi="Candara" w:cs="Arial"/>
          <w:spacing w:val="40"/>
          <w:sz w:val="24"/>
          <w:szCs w:val="24"/>
        </w:rPr>
        <w:t xml:space="preserve"> </w:t>
      </w:r>
      <w:r w:rsidRPr="00F16705">
        <w:rPr>
          <w:rFonts w:ascii="Candara" w:eastAsia="Arial" w:hAnsi="Candara" w:cs="Arial"/>
          <w:sz w:val="24"/>
          <w:szCs w:val="24"/>
        </w:rPr>
        <w:t>C</w:t>
      </w:r>
      <w:r w:rsidRPr="00F16705">
        <w:rPr>
          <w:rFonts w:ascii="Candara" w:eastAsia="Arial" w:hAnsi="Candara" w:cs="Arial"/>
          <w:spacing w:val="-1"/>
          <w:sz w:val="24"/>
          <w:szCs w:val="24"/>
        </w:rPr>
        <w:t>o</w:t>
      </w:r>
      <w:r w:rsidRPr="00F16705">
        <w:rPr>
          <w:rFonts w:ascii="Candara" w:eastAsia="Arial" w:hAnsi="Candara" w:cs="Arial"/>
          <w:spacing w:val="1"/>
          <w:sz w:val="24"/>
          <w:szCs w:val="24"/>
        </w:rPr>
        <w:t>mp</w:t>
      </w:r>
      <w:r w:rsidRPr="00F16705">
        <w:rPr>
          <w:rFonts w:ascii="Candara" w:eastAsia="Arial" w:hAnsi="Candara" w:cs="Arial"/>
          <w:sz w:val="24"/>
          <w:szCs w:val="24"/>
        </w:rPr>
        <w:t>lai</w:t>
      </w:r>
      <w:r w:rsidRPr="00F16705">
        <w:rPr>
          <w:rFonts w:ascii="Candara" w:eastAsia="Arial" w:hAnsi="Candara" w:cs="Arial"/>
          <w:spacing w:val="-1"/>
          <w:sz w:val="24"/>
          <w:szCs w:val="24"/>
        </w:rPr>
        <w:t>n</w:t>
      </w:r>
      <w:r w:rsidRPr="00F16705">
        <w:rPr>
          <w:rFonts w:ascii="Candara" w:eastAsia="Arial" w:hAnsi="Candara" w:cs="Arial"/>
          <w:spacing w:val="1"/>
          <w:sz w:val="24"/>
          <w:szCs w:val="24"/>
        </w:rPr>
        <w:t>an</w:t>
      </w:r>
      <w:r w:rsidRPr="00F16705">
        <w:rPr>
          <w:rFonts w:ascii="Candara" w:eastAsia="Arial" w:hAnsi="Candara" w:cs="Arial"/>
          <w:sz w:val="24"/>
          <w:szCs w:val="24"/>
        </w:rPr>
        <w:t>t</w:t>
      </w:r>
      <w:r w:rsidRPr="00F16705">
        <w:rPr>
          <w:rFonts w:ascii="Candara" w:eastAsia="Arial" w:hAnsi="Candara" w:cs="Arial"/>
          <w:spacing w:val="39"/>
          <w:sz w:val="24"/>
          <w:szCs w:val="24"/>
        </w:rPr>
        <w:t xml:space="preserve"> </w:t>
      </w:r>
      <w:r w:rsidRPr="00F16705">
        <w:rPr>
          <w:rFonts w:ascii="Candara" w:eastAsia="Arial" w:hAnsi="Candara" w:cs="Arial"/>
          <w:spacing w:val="-1"/>
          <w:sz w:val="24"/>
          <w:szCs w:val="24"/>
        </w:rPr>
        <w:t>b</w:t>
      </w:r>
      <w:r w:rsidRPr="00F16705">
        <w:rPr>
          <w:rFonts w:ascii="Candara" w:eastAsia="Arial" w:hAnsi="Candara" w:cs="Arial"/>
          <w:spacing w:val="1"/>
          <w:sz w:val="24"/>
          <w:szCs w:val="24"/>
        </w:rPr>
        <w:t>e</w:t>
      </w:r>
      <w:r w:rsidRPr="00F16705">
        <w:rPr>
          <w:rFonts w:ascii="Candara" w:eastAsia="Arial" w:hAnsi="Candara" w:cs="Arial"/>
          <w:sz w:val="24"/>
          <w:szCs w:val="24"/>
        </w:rPr>
        <w:t>l</w:t>
      </w:r>
      <w:r w:rsidRPr="00F16705">
        <w:rPr>
          <w:rFonts w:ascii="Candara" w:eastAsia="Arial" w:hAnsi="Candara" w:cs="Arial"/>
          <w:spacing w:val="-1"/>
          <w:sz w:val="24"/>
          <w:szCs w:val="24"/>
        </w:rPr>
        <w:t>ie</w:t>
      </w:r>
      <w:r w:rsidRPr="00F16705">
        <w:rPr>
          <w:rFonts w:ascii="Candara" w:eastAsia="Arial" w:hAnsi="Candara" w:cs="Arial"/>
          <w:spacing w:val="-2"/>
          <w:sz w:val="24"/>
          <w:szCs w:val="24"/>
        </w:rPr>
        <w:t>v</w:t>
      </w:r>
      <w:r w:rsidRPr="00F16705">
        <w:rPr>
          <w:rFonts w:ascii="Candara" w:eastAsia="Arial" w:hAnsi="Candara" w:cs="Arial"/>
          <w:spacing w:val="1"/>
          <w:sz w:val="24"/>
          <w:szCs w:val="24"/>
        </w:rPr>
        <w:t>e</w:t>
      </w:r>
      <w:r w:rsidRPr="00F16705">
        <w:rPr>
          <w:rFonts w:ascii="Candara" w:eastAsia="Arial" w:hAnsi="Candara" w:cs="Arial"/>
          <w:sz w:val="24"/>
          <w:szCs w:val="24"/>
        </w:rPr>
        <w:t>s</w:t>
      </w:r>
      <w:r w:rsidRPr="00F16705">
        <w:rPr>
          <w:rFonts w:ascii="Candara" w:eastAsia="Arial" w:hAnsi="Candara" w:cs="Arial"/>
          <w:spacing w:val="38"/>
          <w:sz w:val="24"/>
          <w:szCs w:val="24"/>
        </w:rPr>
        <w:t xml:space="preserve"> </w:t>
      </w:r>
      <w:r w:rsidRPr="00F16705">
        <w:rPr>
          <w:rFonts w:ascii="Candara" w:eastAsia="Arial" w:hAnsi="Candara" w:cs="Arial"/>
          <w:sz w:val="24"/>
          <w:szCs w:val="24"/>
        </w:rPr>
        <w:t>Governors</w:t>
      </w:r>
      <w:r w:rsidRPr="00F16705">
        <w:rPr>
          <w:rFonts w:ascii="Candara" w:eastAsia="Arial" w:hAnsi="Candara" w:cs="Arial"/>
          <w:spacing w:val="38"/>
          <w:sz w:val="24"/>
          <w:szCs w:val="24"/>
        </w:rPr>
        <w:t xml:space="preserve"> </w:t>
      </w:r>
      <w:r w:rsidRPr="00F16705">
        <w:rPr>
          <w:rFonts w:ascii="Candara" w:eastAsia="Arial" w:hAnsi="Candara" w:cs="Arial"/>
          <w:spacing w:val="1"/>
          <w:sz w:val="24"/>
          <w:szCs w:val="24"/>
        </w:rPr>
        <w:t>a</w:t>
      </w:r>
      <w:r w:rsidRPr="00F16705">
        <w:rPr>
          <w:rFonts w:ascii="Candara" w:eastAsia="Arial" w:hAnsi="Candara" w:cs="Arial"/>
          <w:sz w:val="24"/>
          <w:szCs w:val="24"/>
        </w:rPr>
        <w:t>re</w:t>
      </w:r>
      <w:r w:rsidRPr="00F16705">
        <w:rPr>
          <w:rFonts w:ascii="Candara" w:eastAsia="Arial" w:hAnsi="Candara" w:cs="Arial"/>
          <w:spacing w:val="38"/>
          <w:sz w:val="24"/>
          <w:szCs w:val="24"/>
        </w:rPr>
        <w:t xml:space="preserve"> </w:t>
      </w:r>
      <w:r w:rsidRPr="00F16705">
        <w:rPr>
          <w:rFonts w:ascii="Candara" w:eastAsia="Arial" w:hAnsi="Candara" w:cs="Arial"/>
          <w:spacing w:val="1"/>
          <w:sz w:val="24"/>
          <w:szCs w:val="24"/>
        </w:rPr>
        <w:t>a</w:t>
      </w:r>
      <w:r w:rsidRPr="00F16705">
        <w:rPr>
          <w:rFonts w:ascii="Candara" w:eastAsia="Arial" w:hAnsi="Candara" w:cs="Arial"/>
          <w:sz w:val="24"/>
          <w:szCs w:val="24"/>
        </w:rPr>
        <w:t>cti</w:t>
      </w:r>
      <w:r w:rsidRPr="00F16705">
        <w:rPr>
          <w:rFonts w:ascii="Candara" w:eastAsia="Arial" w:hAnsi="Candara" w:cs="Arial"/>
          <w:spacing w:val="1"/>
          <w:sz w:val="24"/>
          <w:szCs w:val="24"/>
        </w:rPr>
        <w:t>n</w:t>
      </w:r>
      <w:r w:rsidRPr="00F16705">
        <w:rPr>
          <w:rFonts w:ascii="Candara" w:eastAsia="Arial" w:hAnsi="Candara" w:cs="Arial"/>
          <w:sz w:val="24"/>
          <w:szCs w:val="24"/>
        </w:rPr>
        <w:t>g</w:t>
      </w:r>
      <w:r w:rsidRPr="00F16705">
        <w:rPr>
          <w:rFonts w:ascii="Candara" w:eastAsia="Arial" w:hAnsi="Candara" w:cs="Arial"/>
          <w:spacing w:val="37"/>
          <w:sz w:val="24"/>
          <w:szCs w:val="24"/>
        </w:rPr>
        <w:t xml:space="preserve"> </w:t>
      </w:r>
      <w:r w:rsidRPr="00F16705">
        <w:rPr>
          <w:rFonts w:ascii="Candara" w:eastAsia="Arial" w:hAnsi="Candara" w:cs="Arial"/>
          <w:spacing w:val="1"/>
          <w:sz w:val="24"/>
          <w:szCs w:val="24"/>
        </w:rPr>
        <w:t>un</w:t>
      </w:r>
      <w:r w:rsidRPr="00F16705">
        <w:rPr>
          <w:rFonts w:ascii="Candara" w:eastAsia="Arial" w:hAnsi="Candara" w:cs="Arial"/>
          <w:sz w:val="24"/>
          <w:szCs w:val="24"/>
        </w:rPr>
        <w:t>re</w:t>
      </w:r>
      <w:r w:rsidRPr="00F16705">
        <w:rPr>
          <w:rFonts w:ascii="Candara" w:eastAsia="Arial" w:hAnsi="Candara" w:cs="Arial"/>
          <w:spacing w:val="1"/>
          <w:sz w:val="24"/>
          <w:szCs w:val="24"/>
        </w:rPr>
        <w:t>a</w:t>
      </w:r>
      <w:r w:rsidRPr="00F16705">
        <w:rPr>
          <w:rFonts w:ascii="Candara" w:eastAsia="Arial" w:hAnsi="Candara" w:cs="Arial"/>
          <w:spacing w:val="-2"/>
          <w:sz w:val="24"/>
          <w:szCs w:val="24"/>
        </w:rPr>
        <w:t>s</w:t>
      </w:r>
      <w:r w:rsidRPr="00F16705">
        <w:rPr>
          <w:rFonts w:ascii="Candara" w:eastAsia="Arial" w:hAnsi="Candara" w:cs="Arial"/>
          <w:spacing w:val="1"/>
          <w:sz w:val="24"/>
          <w:szCs w:val="24"/>
        </w:rPr>
        <w:t>on</w:t>
      </w:r>
      <w:r w:rsidRPr="00F16705">
        <w:rPr>
          <w:rFonts w:ascii="Candara" w:eastAsia="Arial" w:hAnsi="Candara" w:cs="Arial"/>
          <w:spacing w:val="-1"/>
          <w:sz w:val="24"/>
          <w:szCs w:val="24"/>
        </w:rPr>
        <w:t>a</w:t>
      </w:r>
      <w:r w:rsidRPr="00F16705">
        <w:rPr>
          <w:rFonts w:ascii="Candara" w:eastAsia="Arial" w:hAnsi="Candara" w:cs="Arial"/>
          <w:spacing w:val="1"/>
          <w:sz w:val="24"/>
          <w:szCs w:val="24"/>
        </w:rPr>
        <w:t>b</w:t>
      </w:r>
      <w:r w:rsidRPr="00F16705">
        <w:rPr>
          <w:rFonts w:ascii="Candara" w:eastAsia="Arial" w:hAnsi="Candara" w:cs="Arial"/>
          <w:sz w:val="24"/>
          <w:szCs w:val="24"/>
        </w:rPr>
        <w:t>l</w:t>
      </w:r>
      <w:r w:rsidRPr="00F16705">
        <w:rPr>
          <w:rFonts w:ascii="Candara" w:eastAsia="Arial" w:hAnsi="Candara" w:cs="Arial"/>
          <w:spacing w:val="-3"/>
          <w:sz w:val="24"/>
          <w:szCs w:val="24"/>
        </w:rPr>
        <w:t>y</w:t>
      </w:r>
      <w:r w:rsidRPr="00F16705">
        <w:rPr>
          <w:rFonts w:ascii="Candara" w:eastAsia="Arial" w:hAnsi="Candara" w:cs="Arial"/>
          <w:sz w:val="24"/>
          <w:szCs w:val="24"/>
        </w:rPr>
        <w:t>.</w:t>
      </w:r>
      <w:r w:rsidRPr="00F16705">
        <w:rPr>
          <w:rFonts w:ascii="Candara" w:eastAsia="Arial" w:hAnsi="Candara" w:cs="Arial"/>
          <w:spacing w:val="41"/>
          <w:sz w:val="24"/>
          <w:szCs w:val="24"/>
        </w:rPr>
        <w:t xml:space="preserve"> </w:t>
      </w:r>
      <w:r w:rsidRPr="00F16705">
        <w:rPr>
          <w:rFonts w:ascii="Candara" w:eastAsia="Arial" w:hAnsi="Candara" w:cs="Arial"/>
          <w:spacing w:val="2"/>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e t</w:t>
      </w:r>
      <w:r w:rsidRPr="00F16705">
        <w:rPr>
          <w:rFonts w:ascii="Candara" w:eastAsia="Arial" w:hAnsi="Candara" w:cs="Arial"/>
          <w:spacing w:val="1"/>
          <w:sz w:val="24"/>
          <w:szCs w:val="24"/>
        </w:rPr>
        <w:t>e</w:t>
      </w:r>
      <w:r w:rsidRPr="00F16705">
        <w:rPr>
          <w:rFonts w:ascii="Candara" w:eastAsia="Arial" w:hAnsi="Candara" w:cs="Arial"/>
          <w:sz w:val="24"/>
          <w:szCs w:val="24"/>
        </w:rPr>
        <w:t xml:space="preserve">st </w:t>
      </w:r>
      <w:r w:rsidRPr="00F16705">
        <w:rPr>
          <w:rFonts w:ascii="Candara" w:eastAsia="Arial" w:hAnsi="Candara" w:cs="Arial"/>
          <w:spacing w:val="3"/>
          <w:sz w:val="24"/>
          <w:szCs w:val="24"/>
        </w:rPr>
        <w:t>f</w:t>
      </w:r>
      <w:r w:rsidRPr="00F16705">
        <w:rPr>
          <w:rFonts w:ascii="Candara" w:eastAsia="Arial" w:hAnsi="Candara" w:cs="Arial"/>
          <w:spacing w:val="1"/>
          <w:sz w:val="24"/>
          <w:szCs w:val="24"/>
        </w:rPr>
        <w:t>o</w:t>
      </w:r>
      <w:r w:rsidRPr="00F16705">
        <w:rPr>
          <w:rFonts w:ascii="Candara" w:eastAsia="Arial" w:hAnsi="Candara" w:cs="Arial"/>
          <w:sz w:val="24"/>
          <w:szCs w:val="24"/>
        </w:rPr>
        <w:t>r</w:t>
      </w:r>
      <w:r w:rsidRPr="00F16705">
        <w:rPr>
          <w:rFonts w:ascii="Candara" w:eastAsia="Arial" w:hAnsi="Candara" w:cs="Arial"/>
          <w:spacing w:val="2"/>
          <w:sz w:val="24"/>
          <w:szCs w:val="24"/>
        </w:rPr>
        <w:t xml:space="preserve"> </w:t>
      </w:r>
      <w:r w:rsidRPr="00F16705">
        <w:rPr>
          <w:rFonts w:ascii="Candara" w:eastAsia="Arial" w:hAnsi="Candara" w:cs="Arial"/>
          <w:spacing w:val="-2"/>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is</w:t>
      </w:r>
      <w:r w:rsidRPr="00F16705">
        <w:rPr>
          <w:rFonts w:ascii="Candara" w:eastAsia="Arial" w:hAnsi="Candara" w:cs="Arial"/>
          <w:spacing w:val="2"/>
          <w:sz w:val="24"/>
          <w:szCs w:val="24"/>
        </w:rPr>
        <w:t xml:space="preserve"> </w:t>
      </w:r>
      <w:r w:rsidRPr="00F16705">
        <w:rPr>
          <w:rFonts w:ascii="Candara" w:eastAsia="Arial" w:hAnsi="Candara" w:cs="Arial"/>
          <w:sz w:val="24"/>
          <w:szCs w:val="24"/>
        </w:rPr>
        <w:t>is</w:t>
      </w:r>
      <w:r w:rsidRPr="00F16705">
        <w:rPr>
          <w:rFonts w:ascii="Candara" w:eastAsia="Arial" w:hAnsi="Candara" w:cs="Arial"/>
          <w:spacing w:val="2"/>
          <w:sz w:val="24"/>
          <w:szCs w:val="24"/>
        </w:rPr>
        <w:t xml:space="preserve"> </w:t>
      </w:r>
      <w:r w:rsidRPr="00F16705">
        <w:rPr>
          <w:rFonts w:ascii="Candara" w:eastAsia="Arial" w:hAnsi="Candara" w:cs="Arial"/>
          <w:sz w:val="24"/>
          <w:szCs w:val="24"/>
        </w:rPr>
        <w:t>t</w:t>
      </w:r>
      <w:r w:rsidRPr="00F16705">
        <w:rPr>
          <w:rFonts w:ascii="Candara" w:eastAsia="Arial" w:hAnsi="Candara" w:cs="Arial"/>
          <w:spacing w:val="-1"/>
          <w:sz w:val="24"/>
          <w:szCs w:val="24"/>
        </w:rPr>
        <w:t>h</w:t>
      </w:r>
      <w:r w:rsidRPr="00F16705">
        <w:rPr>
          <w:rFonts w:ascii="Candara" w:eastAsia="Arial" w:hAnsi="Candara" w:cs="Arial"/>
          <w:spacing w:val="1"/>
          <w:sz w:val="24"/>
          <w:szCs w:val="24"/>
        </w:rPr>
        <w:t>a</w:t>
      </w:r>
      <w:r w:rsidRPr="00F16705">
        <w:rPr>
          <w:rFonts w:ascii="Candara" w:eastAsia="Arial" w:hAnsi="Candara" w:cs="Arial"/>
          <w:sz w:val="24"/>
          <w:szCs w:val="24"/>
        </w:rPr>
        <w:t>t</w:t>
      </w:r>
      <w:r w:rsidRPr="00F16705">
        <w:rPr>
          <w:rFonts w:ascii="Candara" w:eastAsia="Arial" w:hAnsi="Candara" w:cs="Arial"/>
          <w:spacing w:val="3"/>
          <w:sz w:val="24"/>
          <w:szCs w:val="24"/>
        </w:rPr>
        <w:t xml:space="preserve"> </w:t>
      </w:r>
      <w:r w:rsidRPr="00F16705">
        <w:rPr>
          <w:rFonts w:ascii="Candara" w:eastAsia="Arial" w:hAnsi="Candara" w:cs="Arial"/>
          <w:spacing w:val="-1"/>
          <w:sz w:val="24"/>
          <w:szCs w:val="24"/>
        </w:rPr>
        <w:t>n</w:t>
      </w:r>
      <w:r w:rsidRPr="00F16705">
        <w:rPr>
          <w:rFonts w:ascii="Candara" w:eastAsia="Arial" w:hAnsi="Candara" w:cs="Arial"/>
          <w:sz w:val="24"/>
          <w:szCs w:val="24"/>
        </w:rPr>
        <w:t>o</w:t>
      </w:r>
      <w:r w:rsidRPr="00F16705">
        <w:rPr>
          <w:rFonts w:ascii="Candara" w:eastAsia="Arial" w:hAnsi="Candara" w:cs="Arial"/>
          <w:spacing w:val="3"/>
          <w:sz w:val="24"/>
          <w:szCs w:val="24"/>
        </w:rPr>
        <w:t xml:space="preserve"> </w:t>
      </w:r>
      <w:r w:rsidRPr="00F16705">
        <w:rPr>
          <w:rFonts w:ascii="Candara" w:eastAsia="Arial" w:hAnsi="Candara" w:cs="Arial"/>
          <w:sz w:val="24"/>
          <w:szCs w:val="24"/>
        </w:rPr>
        <w:t>re</w:t>
      </w:r>
      <w:r w:rsidRPr="00F16705">
        <w:rPr>
          <w:rFonts w:ascii="Candara" w:eastAsia="Arial" w:hAnsi="Candara" w:cs="Arial"/>
          <w:spacing w:val="1"/>
          <w:sz w:val="24"/>
          <w:szCs w:val="24"/>
        </w:rPr>
        <w:t>a</w:t>
      </w:r>
      <w:r w:rsidRPr="00F16705">
        <w:rPr>
          <w:rFonts w:ascii="Candara" w:eastAsia="Arial" w:hAnsi="Candara" w:cs="Arial"/>
          <w:sz w:val="24"/>
          <w:szCs w:val="24"/>
        </w:rPr>
        <w:t>s</w:t>
      </w:r>
      <w:r w:rsidRPr="00F16705">
        <w:rPr>
          <w:rFonts w:ascii="Candara" w:eastAsia="Arial" w:hAnsi="Candara" w:cs="Arial"/>
          <w:spacing w:val="-1"/>
          <w:sz w:val="24"/>
          <w:szCs w:val="24"/>
        </w:rPr>
        <w:t>o</w:t>
      </w:r>
      <w:r w:rsidRPr="00F16705">
        <w:rPr>
          <w:rFonts w:ascii="Candara" w:eastAsia="Arial" w:hAnsi="Candara" w:cs="Arial"/>
          <w:spacing w:val="1"/>
          <w:sz w:val="24"/>
          <w:szCs w:val="24"/>
        </w:rPr>
        <w:t>nab</w:t>
      </w:r>
      <w:r w:rsidRPr="00F16705">
        <w:rPr>
          <w:rFonts w:ascii="Candara" w:eastAsia="Arial" w:hAnsi="Candara" w:cs="Arial"/>
          <w:spacing w:val="-3"/>
          <w:sz w:val="24"/>
          <w:szCs w:val="24"/>
        </w:rPr>
        <w:t>l</w:t>
      </w:r>
      <w:r w:rsidRPr="00F16705">
        <w:rPr>
          <w:rFonts w:ascii="Candara" w:eastAsia="Arial" w:hAnsi="Candara" w:cs="Arial"/>
          <w:sz w:val="24"/>
          <w:szCs w:val="24"/>
        </w:rPr>
        <w:t>e</w:t>
      </w:r>
      <w:r w:rsidRPr="00F16705">
        <w:rPr>
          <w:rFonts w:ascii="Candara" w:eastAsia="Arial" w:hAnsi="Candara" w:cs="Arial"/>
          <w:spacing w:val="8"/>
          <w:sz w:val="24"/>
          <w:szCs w:val="24"/>
        </w:rPr>
        <w:t xml:space="preserve"> </w:t>
      </w:r>
      <w:r w:rsidRPr="00F16705">
        <w:rPr>
          <w:rFonts w:ascii="Candara" w:eastAsia="Arial" w:hAnsi="Candara" w:cs="Arial"/>
          <w:spacing w:val="1"/>
          <w:sz w:val="24"/>
          <w:szCs w:val="24"/>
        </w:rPr>
        <w:t>b</w:t>
      </w:r>
      <w:r w:rsidRPr="00F16705">
        <w:rPr>
          <w:rFonts w:ascii="Candara" w:eastAsia="Arial" w:hAnsi="Candara" w:cs="Arial"/>
          <w:spacing w:val="-1"/>
          <w:sz w:val="24"/>
          <w:szCs w:val="24"/>
        </w:rPr>
        <w:t>o</w:t>
      </w:r>
      <w:r w:rsidRPr="00F16705">
        <w:rPr>
          <w:rFonts w:ascii="Candara" w:eastAsia="Arial" w:hAnsi="Candara" w:cs="Arial"/>
          <w:spacing w:val="1"/>
          <w:sz w:val="24"/>
          <w:szCs w:val="24"/>
        </w:rPr>
        <w:t>d</w:t>
      </w:r>
      <w:r w:rsidRPr="00F16705">
        <w:rPr>
          <w:rFonts w:ascii="Candara" w:eastAsia="Arial" w:hAnsi="Candara" w:cs="Arial"/>
          <w:sz w:val="24"/>
          <w:szCs w:val="24"/>
        </w:rPr>
        <w:t xml:space="preserve">y </w:t>
      </w:r>
      <w:r w:rsidRPr="00F16705">
        <w:rPr>
          <w:rFonts w:ascii="Candara" w:eastAsia="Arial" w:hAnsi="Candara" w:cs="Arial"/>
          <w:spacing w:val="1"/>
          <w:sz w:val="24"/>
          <w:szCs w:val="24"/>
        </w:rPr>
        <w:t>o</w:t>
      </w:r>
      <w:r w:rsidRPr="00F16705">
        <w:rPr>
          <w:rFonts w:ascii="Candara" w:eastAsia="Arial" w:hAnsi="Candara" w:cs="Arial"/>
          <w:sz w:val="24"/>
          <w:szCs w:val="24"/>
        </w:rPr>
        <w:t>f</w:t>
      </w:r>
      <w:r w:rsidRPr="00F16705">
        <w:rPr>
          <w:rFonts w:ascii="Candara" w:eastAsia="Arial" w:hAnsi="Candara" w:cs="Arial"/>
          <w:spacing w:val="3"/>
          <w:sz w:val="24"/>
          <w:szCs w:val="24"/>
        </w:rPr>
        <w:t xml:space="preserve"> </w:t>
      </w:r>
      <w:r w:rsidRPr="00F16705">
        <w:rPr>
          <w:rFonts w:ascii="Candara" w:eastAsia="Arial" w:hAnsi="Candara" w:cs="Arial"/>
          <w:sz w:val="24"/>
          <w:szCs w:val="24"/>
        </w:rPr>
        <w:t>Governors,</w:t>
      </w:r>
      <w:r w:rsidRPr="00F16705">
        <w:rPr>
          <w:rFonts w:ascii="Candara" w:eastAsia="Arial" w:hAnsi="Candara" w:cs="Arial"/>
          <w:spacing w:val="3"/>
          <w:sz w:val="24"/>
          <w:szCs w:val="24"/>
        </w:rPr>
        <w:t xml:space="preserve"> </w:t>
      </w:r>
      <w:r w:rsidRPr="00F16705">
        <w:rPr>
          <w:rFonts w:ascii="Candara" w:eastAsia="Arial" w:hAnsi="Candara" w:cs="Arial"/>
          <w:spacing w:val="1"/>
          <w:sz w:val="24"/>
          <w:szCs w:val="24"/>
        </w:rPr>
        <w:t>a</w:t>
      </w:r>
      <w:r w:rsidRPr="00F16705">
        <w:rPr>
          <w:rFonts w:ascii="Candara" w:eastAsia="Arial" w:hAnsi="Candara" w:cs="Arial"/>
          <w:sz w:val="24"/>
          <w:szCs w:val="24"/>
        </w:rPr>
        <w:t>cti</w:t>
      </w:r>
      <w:r w:rsidRPr="00F16705">
        <w:rPr>
          <w:rFonts w:ascii="Candara" w:eastAsia="Arial" w:hAnsi="Candara" w:cs="Arial"/>
          <w:spacing w:val="1"/>
          <w:sz w:val="24"/>
          <w:szCs w:val="24"/>
        </w:rPr>
        <w:t>n</w:t>
      </w:r>
      <w:r w:rsidRPr="00F16705">
        <w:rPr>
          <w:rFonts w:ascii="Candara" w:eastAsia="Arial" w:hAnsi="Candara" w:cs="Arial"/>
          <w:sz w:val="24"/>
          <w:szCs w:val="24"/>
        </w:rPr>
        <w:t>g</w:t>
      </w:r>
      <w:r w:rsidRPr="00F16705">
        <w:rPr>
          <w:rFonts w:ascii="Candara" w:eastAsia="Arial" w:hAnsi="Candara" w:cs="Arial"/>
          <w:spacing w:val="1"/>
          <w:sz w:val="24"/>
          <w:szCs w:val="24"/>
        </w:rPr>
        <w:t xml:space="preserve"> </w:t>
      </w:r>
      <w:r w:rsidRPr="00F16705">
        <w:rPr>
          <w:rFonts w:ascii="Candara" w:eastAsia="Arial" w:hAnsi="Candara" w:cs="Arial"/>
          <w:spacing w:val="-3"/>
          <w:sz w:val="24"/>
          <w:szCs w:val="24"/>
        </w:rPr>
        <w:t>w</w:t>
      </w:r>
      <w:r w:rsidRPr="00F16705">
        <w:rPr>
          <w:rFonts w:ascii="Candara" w:eastAsia="Arial" w:hAnsi="Candara" w:cs="Arial"/>
          <w:sz w:val="24"/>
          <w:szCs w:val="24"/>
        </w:rPr>
        <w:t>ith</w:t>
      </w:r>
      <w:r w:rsidRPr="00F16705">
        <w:rPr>
          <w:rFonts w:ascii="Candara" w:eastAsia="Arial" w:hAnsi="Candara" w:cs="Arial"/>
          <w:spacing w:val="3"/>
          <w:sz w:val="24"/>
          <w:szCs w:val="24"/>
        </w:rPr>
        <w:t xml:space="preserve"> </w:t>
      </w:r>
      <w:r w:rsidRPr="00F16705">
        <w:rPr>
          <w:rFonts w:ascii="Candara" w:eastAsia="Arial" w:hAnsi="Candara" w:cs="Arial"/>
          <w:spacing w:val="1"/>
          <w:sz w:val="24"/>
          <w:szCs w:val="24"/>
        </w:rPr>
        <w:t>d</w:t>
      </w:r>
      <w:r w:rsidRPr="00F16705">
        <w:rPr>
          <w:rFonts w:ascii="Candara" w:eastAsia="Arial" w:hAnsi="Candara" w:cs="Arial"/>
          <w:spacing w:val="-1"/>
          <w:sz w:val="24"/>
          <w:szCs w:val="24"/>
        </w:rPr>
        <w:t>u</w:t>
      </w:r>
      <w:r w:rsidRPr="00F16705">
        <w:rPr>
          <w:rFonts w:ascii="Candara" w:eastAsia="Arial" w:hAnsi="Candara" w:cs="Arial"/>
          <w:sz w:val="24"/>
          <w:szCs w:val="24"/>
        </w:rPr>
        <w:t>e re</w:t>
      </w:r>
      <w:r w:rsidRPr="00F16705">
        <w:rPr>
          <w:rFonts w:ascii="Candara" w:eastAsia="Arial" w:hAnsi="Candara" w:cs="Arial"/>
          <w:spacing w:val="-1"/>
          <w:sz w:val="24"/>
          <w:szCs w:val="24"/>
        </w:rPr>
        <w:t>g</w:t>
      </w:r>
      <w:r w:rsidRPr="00F16705">
        <w:rPr>
          <w:rFonts w:ascii="Candara" w:eastAsia="Arial" w:hAnsi="Candara" w:cs="Arial"/>
          <w:spacing w:val="1"/>
          <w:sz w:val="24"/>
          <w:szCs w:val="24"/>
        </w:rPr>
        <w:t>a</w:t>
      </w:r>
      <w:r w:rsidRPr="00F16705">
        <w:rPr>
          <w:rFonts w:ascii="Candara" w:eastAsia="Arial" w:hAnsi="Candara" w:cs="Arial"/>
          <w:sz w:val="24"/>
          <w:szCs w:val="24"/>
        </w:rPr>
        <w:t xml:space="preserve">rd </w:t>
      </w:r>
      <w:r w:rsidRPr="00F16705">
        <w:rPr>
          <w:rFonts w:ascii="Candara" w:eastAsia="Arial" w:hAnsi="Candara" w:cs="Arial"/>
          <w:spacing w:val="1"/>
          <w:sz w:val="24"/>
          <w:szCs w:val="24"/>
        </w:rPr>
        <w:t>t</w:t>
      </w:r>
      <w:r w:rsidRPr="00F16705">
        <w:rPr>
          <w:rFonts w:ascii="Candara" w:eastAsia="Arial" w:hAnsi="Candara" w:cs="Arial"/>
          <w:sz w:val="24"/>
          <w:szCs w:val="24"/>
        </w:rPr>
        <w:t>o</w:t>
      </w:r>
      <w:r w:rsidRPr="00F16705">
        <w:rPr>
          <w:rFonts w:ascii="Candara" w:eastAsia="Arial" w:hAnsi="Candara" w:cs="Arial"/>
          <w:spacing w:val="2"/>
          <w:sz w:val="24"/>
          <w:szCs w:val="24"/>
        </w:rPr>
        <w:t xml:space="preserve"> </w:t>
      </w:r>
      <w:r w:rsidRPr="00F16705">
        <w:rPr>
          <w:rFonts w:ascii="Candara" w:eastAsia="Arial" w:hAnsi="Candara" w:cs="Arial"/>
          <w:spacing w:val="-2"/>
          <w:sz w:val="24"/>
          <w:szCs w:val="24"/>
        </w:rPr>
        <w:t>t</w:t>
      </w:r>
      <w:r w:rsidRPr="00F16705">
        <w:rPr>
          <w:rFonts w:ascii="Candara" w:eastAsia="Arial" w:hAnsi="Candara" w:cs="Arial"/>
          <w:spacing w:val="1"/>
          <w:sz w:val="24"/>
          <w:szCs w:val="24"/>
        </w:rPr>
        <w:t>he</w:t>
      </w:r>
      <w:r w:rsidRPr="00F16705">
        <w:rPr>
          <w:rFonts w:ascii="Candara" w:eastAsia="Arial" w:hAnsi="Candara" w:cs="Arial"/>
          <w:sz w:val="24"/>
          <w:szCs w:val="24"/>
        </w:rPr>
        <w:t>ir st</w:t>
      </w:r>
      <w:r w:rsidRPr="00F16705">
        <w:rPr>
          <w:rFonts w:ascii="Candara" w:eastAsia="Arial" w:hAnsi="Candara" w:cs="Arial"/>
          <w:spacing w:val="1"/>
          <w:sz w:val="24"/>
          <w:szCs w:val="24"/>
        </w:rPr>
        <w:t>a</w:t>
      </w:r>
      <w:r w:rsidRPr="00F16705">
        <w:rPr>
          <w:rFonts w:ascii="Candara" w:eastAsia="Arial" w:hAnsi="Candara" w:cs="Arial"/>
          <w:spacing w:val="-2"/>
          <w:sz w:val="24"/>
          <w:szCs w:val="24"/>
        </w:rPr>
        <w:t>t</w:t>
      </w:r>
      <w:r w:rsidRPr="00F16705">
        <w:rPr>
          <w:rFonts w:ascii="Candara" w:eastAsia="Arial" w:hAnsi="Candara" w:cs="Arial"/>
          <w:spacing w:val="1"/>
          <w:sz w:val="24"/>
          <w:szCs w:val="24"/>
        </w:rPr>
        <w:t>u</w:t>
      </w:r>
      <w:r w:rsidRPr="00F16705">
        <w:rPr>
          <w:rFonts w:ascii="Candara" w:eastAsia="Arial" w:hAnsi="Candara" w:cs="Arial"/>
          <w:sz w:val="24"/>
          <w:szCs w:val="24"/>
        </w:rPr>
        <w:t>t</w:t>
      </w:r>
      <w:r w:rsidRPr="00F16705">
        <w:rPr>
          <w:rFonts w:ascii="Candara" w:eastAsia="Arial" w:hAnsi="Candara" w:cs="Arial"/>
          <w:spacing w:val="1"/>
          <w:sz w:val="24"/>
          <w:szCs w:val="24"/>
        </w:rPr>
        <w:t>o</w:t>
      </w:r>
      <w:r w:rsidRPr="00F16705">
        <w:rPr>
          <w:rFonts w:ascii="Candara" w:eastAsia="Arial" w:hAnsi="Candara" w:cs="Arial"/>
          <w:spacing w:val="-3"/>
          <w:sz w:val="24"/>
          <w:szCs w:val="24"/>
        </w:rPr>
        <w:t>r</w:t>
      </w:r>
      <w:r w:rsidRPr="00F16705">
        <w:rPr>
          <w:rFonts w:ascii="Candara" w:eastAsia="Arial" w:hAnsi="Candara" w:cs="Arial"/>
          <w:sz w:val="24"/>
          <w:szCs w:val="24"/>
        </w:rPr>
        <w:t>y</w:t>
      </w:r>
      <w:r w:rsidRPr="00F16705">
        <w:rPr>
          <w:rFonts w:ascii="Candara" w:eastAsia="Arial" w:hAnsi="Candara" w:cs="Arial"/>
          <w:spacing w:val="-2"/>
          <w:sz w:val="24"/>
          <w:szCs w:val="24"/>
        </w:rPr>
        <w:t xml:space="preserve"> </w:t>
      </w:r>
      <w:r w:rsidRPr="00F16705">
        <w:rPr>
          <w:rFonts w:ascii="Candara" w:eastAsia="Arial" w:hAnsi="Candara" w:cs="Arial"/>
          <w:spacing w:val="1"/>
          <w:sz w:val="24"/>
          <w:szCs w:val="24"/>
        </w:rPr>
        <w:t>du</w:t>
      </w:r>
      <w:r w:rsidRPr="00F16705">
        <w:rPr>
          <w:rFonts w:ascii="Candara" w:eastAsia="Arial" w:hAnsi="Candara" w:cs="Arial"/>
          <w:sz w:val="24"/>
          <w:szCs w:val="24"/>
        </w:rPr>
        <w:t>ti</w:t>
      </w:r>
      <w:r w:rsidRPr="00F16705">
        <w:rPr>
          <w:rFonts w:ascii="Candara" w:eastAsia="Arial" w:hAnsi="Candara" w:cs="Arial"/>
          <w:spacing w:val="1"/>
          <w:sz w:val="24"/>
          <w:szCs w:val="24"/>
        </w:rPr>
        <w:t>e</w:t>
      </w:r>
      <w:r w:rsidRPr="00F16705">
        <w:rPr>
          <w:rFonts w:ascii="Candara" w:eastAsia="Arial" w:hAnsi="Candara" w:cs="Arial"/>
          <w:sz w:val="24"/>
          <w:szCs w:val="24"/>
        </w:rPr>
        <w:t>s,</w:t>
      </w:r>
      <w:r w:rsidRPr="00F16705">
        <w:rPr>
          <w:rFonts w:ascii="Candara" w:eastAsia="Arial" w:hAnsi="Candara" w:cs="Arial"/>
          <w:spacing w:val="1"/>
          <w:sz w:val="24"/>
          <w:szCs w:val="24"/>
        </w:rPr>
        <w:t xml:space="preserve"> </w:t>
      </w:r>
      <w:r w:rsidRPr="00F16705">
        <w:rPr>
          <w:rFonts w:ascii="Candara" w:eastAsia="Arial" w:hAnsi="Candara" w:cs="Arial"/>
          <w:spacing w:val="-3"/>
          <w:sz w:val="24"/>
          <w:szCs w:val="24"/>
        </w:rPr>
        <w:t>w</w:t>
      </w:r>
      <w:r w:rsidRPr="00F16705">
        <w:rPr>
          <w:rFonts w:ascii="Candara" w:eastAsia="Arial" w:hAnsi="Candara" w:cs="Arial"/>
          <w:spacing w:val="1"/>
          <w:sz w:val="24"/>
          <w:szCs w:val="24"/>
        </w:rPr>
        <w:t>ou</w:t>
      </w:r>
      <w:r w:rsidRPr="00F16705">
        <w:rPr>
          <w:rFonts w:ascii="Candara" w:eastAsia="Arial" w:hAnsi="Candara" w:cs="Arial"/>
          <w:sz w:val="24"/>
          <w:szCs w:val="24"/>
        </w:rPr>
        <w:t>ld</w:t>
      </w:r>
      <w:r w:rsidRPr="00F16705">
        <w:rPr>
          <w:rFonts w:ascii="Candara" w:eastAsia="Arial" w:hAnsi="Candara" w:cs="Arial"/>
          <w:spacing w:val="1"/>
          <w:sz w:val="24"/>
          <w:szCs w:val="24"/>
        </w:rPr>
        <w:t xml:space="preserve"> ha</w:t>
      </w:r>
      <w:r w:rsidRPr="00F16705">
        <w:rPr>
          <w:rFonts w:ascii="Candara" w:eastAsia="Arial" w:hAnsi="Candara" w:cs="Arial"/>
          <w:spacing w:val="-2"/>
          <w:sz w:val="24"/>
          <w:szCs w:val="24"/>
        </w:rPr>
        <w:t>v</w:t>
      </w:r>
      <w:r w:rsidRPr="00F16705">
        <w:rPr>
          <w:rFonts w:ascii="Candara" w:eastAsia="Arial" w:hAnsi="Candara" w:cs="Arial"/>
          <w:sz w:val="24"/>
          <w:szCs w:val="24"/>
        </w:rPr>
        <w:t>e</w:t>
      </w:r>
      <w:r w:rsidRPr="00F16705">
        <w:rPr>
          <w:rFonts w:ascii="Candara" w:eastAsia="Arial" w:hAnsi="Candara" w:cs="Arial"/>
          <w:spacing w:val="1"/>
          <w:sz w:val="24"/>
          <w:szCs w:val="24"/>
        </w:rPr>
        <w:t xml:space="preserve"> </w:t>
      </w:r>
      <w:r w:rsidRPr="00F16705">
        <w:rPr>
          <w:rFonts w:ascii="Candara" w:eastAsia="Arial" w:hAnsi="Candara" w:cs="Arial"/>
          <w:sz w:val="24"/>
          <w:szCs w:val="24"/>
        </w:rPr>
        <w:t>r</w:t>
      </w:r>
      <w:r w:rsidRPr="00F16705">
        <w:rPr>
          <w:rFonts w:ascii="Candara" w:eastAsia="Arial" w:hAnsi="Candara" w:cs="Arial"/>
          <w:spacing w:val="-2"/>
          <w:sz w:val="24"/>
          <w:szCs w:val="24"/>
        </w:rPr>
        <w:t>e</w:t>
      </w:r>
      <w:r w:rsidRPr="00F16705">
        <w:rPr>
          <w:rFonts w:ascii="Candara" w:eastAsia="Arial" w:hAnsi="Candara" w:cs="Arial"/>
          <w:spacing w:val="1"/>
          <w:sz w:val="24"/>
          <w:szCs w:val="24"/>
        </w:rPr>
        <w:t>a</w:t>
      </w:r>
      <w:r w:rsidRPr="00F16705">
        <w:rPr>
          <w:rFonts w:ascii="Candara" w:eastAsia="Arial" w:hAnsi="Candara" w:cs="Arial"/>
          <w:sz w:val="24"/>
          <w:szCs w:val="24"/>
        </w:rPr>
        <w:t>c</w:t>
      </w:r>
      <w:r w:rsidRPr="00F16705">
        <w:rPr>
          <w:rFonts w:ascii="Candara" w:eastAsia="Arial" w:hAnsi="Candara" w:cs="Arial"/>
          <w:spacing w:val="1"/>
          <w:sz w:val="24"/>
          <w:szCs w:val="24"/>
        </w:rPr>
        <w:t>h</w:t>
      </w:r>
      <w:r w:rsidRPr="00F16705">
        <w:rPr>
          <w:rFonts w:ascii="Candara" w:eastAsia="Arial" w:hAnsi="Candara" w:cs="Arial"/>
          <w:spacing w:val="-1"/>
          <w:sz w:val="24"/>
          <w:szCs w:val="24"/>
        </w:rPr>
        <w:t>e</w:t>
      </w:r>
      <w:r w:rsidRPr="00F16705">
        <w:rPr>
          <w:rFonts w:ascii="Candara" w:eastAsia="Arial" w:hAnsi="Candara" w:cs="Arial"/>
          <w:sz w:val="24"/>
          <w:szCs w:val="24"/>
        </w:rPr>
        <w:t>d</w:t>
      </w:r>
      <w:r w:rsidRPr="00F16705">
        <w:rPr>
          <w:rFonts w:ascii="Candara" w:eastAsia="Arial" w:hAnsi="Candara" w:cs="Arial"/>
          <w:spacing w:val="1"/>
          <w:sz w:val="24"/>
          <w:szCs w:val="24"/>
        </w:rPr>
        <w:t xml:space="preserve"> t</w:t>
      </w:r>
      <w:r w:rsidRPr="00F16705">
        <w:rPr>
          <w:rFonts w:ascii="Candara" w:eastAsia="Arial" w:hAnsi="Candara" w:cs="Arial"/>
          <w:spacing w:val="-1"/>
          <w:sz w:val="24"/>
          <w:szCs w:val="24"/>
        </w:rPr>
        <w:t>h</w:t>
      </w:r>
      <w:r w:rsidRPr="00F16705">
        <w:rPr>
          <w:rFonts w:ascii="Candara" w:eastAsia="Arial" w:hAnsi="Candara" w:cs="Arial"/>
          <w:spacing w:val="1"/>
          <w:sz w:val="24"/>
          <w:szCs w:val="24"/>
        </w:rPr>
        <w:t>a</w:t>
      </w:r>
      <w:r w:rsidRPr="00F16705">
        <w:rPr>
          <w:rFonts w:ascii="Candara" w:eastAsia="Arial" w:hAnsi="Candara" w:cs="Arial"/>
          <w:sz w:val="24"/>
          <w:szCs w:val="24"/>
        </w:rPr>
        <w:t>t</w:t>
      </w:r>
      <w:r w:rsidRPr="00F16705">
        <w:rPr>
          <w:rFonts w:ascii="Candara" w:eastAsia="Arial" w:hAnsi="Candara" w:cs="Arial"/>
          <w:spacing w:val="-1"/>
          <w:sz w:val="24"/>
          <w:szCs w:val="24"/>
        </w:rPr>
        <w:t xml:space="preserve"> </w:t>
      </w:r>
      <w:r w:rsidRPr="00F16705">
        <w:rPr>
          <w:rFonts w:ascii="Candara" w:eastAsia="Arial" w:hAnsi="Candara" w:cs="Arial"/>
          <w:spacing w:val="1"/>
          <w:sz w:val="24"/>
          <w:szCs w:val="24"/>
        </w:rPr>
        <w:t>de</w:t>
      </w:r>
      <w:r w:rsidRPr="00F16705">
        <w:rPr>
          <w:rFonts w:ascii="Candara" w:eastAsia="Arial" w:hAnsi="Candara" w:cs="Arial"/>
          <w:sz w:val="24"/>
          <w:szCs w:val="24"/>
        </w:rPr>
        <w:t>cis</w:t>
      </w:r>
      <w:r w:rsidRPr="00F16705">
        <w:rPr>
          <w:rFonts w:ascii="Candara" w:eastAsia="Arial" w:hAnsi="Candara" w:cs="Arial"/>
          <w:spacing w:val="-1"/>
          <w:sz w:val="24"/>
          <w:szCs w:val="24"/>
        </w:rPr>
        <w:t>i</w:t>
      </w:r>
      <w:r w:rsidRPr="00F16705">
        <w:rPr>
          <w:rFonts w:ascii="Candara" w:eastAsia="Arial" w:hAnsi="Candara" w:cs="Arial"/>
          <w:spacing w:val="1"/>
          <w:sz w:val="24"/>
          <w:szCs w:val="24"/>
        </w:rPr>
        <w:t>o</w:t>
      </w:r>
      <w:r w:rsidRPr="00F16705">
        <w:rPr>
          <w:rFonts w:ascii="Candara" w:eastAsia="Arial" w:hAnsi="Candara" w:cs="Arial"/>
          <w:spacing w:val="7"/>
          <w:sz w:val="24"/>
          <w:szCs w:val="24"/>
        </w:rPr>
        <w:t>n</w:t>
      </w:r>
      <w:r w:rsidRPr="00F16705">
        <w:rPr>
          <w:rFonts w:ascii="Candara" w:eastAsia="Arial" w:hAnsi="Candara" w:cs="Arial"/>
          <w:sz w:val="24"/>
          <w:szCs w:val="24"/>
        </w:rPr>
        <w:t>;</w:t>
      </w:r>
    </w:p>
    <w:p w14:paraId="389B2DF7" w14:textId="77777777" w:rsidR="00FC3F2F" w:rsidRPr="00F16705" w:rsidRDefault="00FC3F2F" w:rsidP="00FC3F2F">
      <w:pPr>
        <w:pStyle w:val="ListParagraph"/>
        <w:numPr>
          <w:ilvl w:val="0"/>
          <w:numId w:val="5"/>
        </w:numPr>
        <w:spacing w:before="2"/>
        <w:ind w:left="851" w:hanging="567"/>
        <w:rPr>
          <w:rFonts w:ascii="Candara" w:eastAsia="Arial" w:hAnsi="Candara" w:cs="Arial"/>
          <w:sz w:val="24"/>
          <w:szCs w:val="24"/>
        </w:rPr>
      </w:pPr>
      <w:r w:rsidRPr="00F16705">
        <w:rPr>
          <w:rFonts w:ascii="Candara" w:eastAsia="Arial" w:hAnsi="Candara" w:cs="Arial"/>
          <w:sz w:val="24"/>
          <w:szCs w:val="24"/>
        </w:rPr>
        <w:t>in</w:t>
      </w:r>
      <w:r w:rsidRPr="00F16705">
        <w:rPr>
          <w:rFonts w:ascii="Candara" w:eastAsia="Arial" w:hAnsi="Candara" w:cs="Arial"/>
          <w:spacing w:val="1"/>
          <w:sz w:val="24"/>
          <w:szCs w:val="24"/>
        </w:rPr>
        <w:t>te</w:t>
      </w:r>
      <w:r w:rsidRPr="00F16705">
        <w:rPr>
          <w:rFonts w:ascii="Candara" w:eastAsia="Arial" w:hAnsi="Candara" w:cs="Arial"/>
          <w:sz w:val="24"/>
          <w:szCs w:val="24"/>
        </w:rPr>
        <w:t>r</w:t>
      </w:r>
      <w:r w:rsidRPr="00F16705">
        <w:rPr>
          <w:rFonts w:ascii="Candara" w:eastAsia="Arial" w:hAnsi="Candara" w:cs="Arial"/>
          <w:spacing w:val="-3"/>
          <w:sz w:val="24"/>
          <w:szCs w:val="24"/>
        </w:rPr>
        <w:t>v</w:t>
      </w:r>
      <w:r w:rsidRPr="00F16705">
        <w:rPr>
          <w:rFonts w:ascii="Candara" w:eastAsia="Arial" w:hAnsi="Candara" w:cs="Arial"/>
          <w:spacing w:val="1"/>
          <w:sz w:val="24"/>
          <w:szCs w:val="24"/>
        </w:rPr>
        <w:t>en</w:t>
      </w:r>
      <w:r w:rsidRPr="00F16705">
        <w:rPr>
          <w:rFonts w:ascii="Candara" w:eastAsia="Arial" w:hAnsi="Candara" w:cs="Arial"/>
          <w:sz w:val="24"/>
          <w:szCs w:val="24"/>
        </w:rPr>
        <w:t>ti</w:t>
      </w:r>
      <w:r w:rsidRPr="00F16705">
        <w:rPr>
          <w:rFonts w:ascii="Candara" w:eastAsia="Arial" w:hAnsi="Candara" w:cs="Arial"/>
          <w:spacing w:val="1"/>
          <w:sz w:val="24"/>
          <w:szCs w:val="24"/>
        </w:rPr>
        <w:t>o</w:t>
      </w:r>
      <w:r w:rsidRPr="00F16705">
        <w:rPr>
          <w:rFonts w:ascii="Candara" w:eastAsia="Arial" w:hAnsi="Candara" w:cs="Arial"/>
          <w:sz w:val="24"/>
          <w:szCs w:val="24"/>
        </w:rPr>
        <w:t>n</w:t>
      </w:r>
      <w:r w:rsidRPr="00F16705">
        <w:rPr>
          <w:rFonts w:ascii="Candara" w:eastAsia="Arial" w:hAnsi="Candara" w:cs="Arial"/>
          <w:spacing w:val="37"/>
          <w:sz w:val="24"/>
          <w:szCs w:val="24"/>
        </w:rPr>
        <w:t xml:space="preserve"> </w:t>
      </w:r>
      <w:r w:rsidRPr="00F16705">
        <w:rPr>
          <w:rFonts w:ascii="Candara" w:eastAsia="Arial" w:hAnsi="Candara" w:cs="Arial"/>
          <w:sz w:val="24"/>
          <w:szCs w:val="24"/>
        </w:rPr>
        <w:t>is</w:t>
      </w:r>
      <w:r w:rsidRPr="00F16705">
        <w:rPr>
          <w:rFonts w:ascii="Candara" w:eastAsia="Arial" w:hAnsi="Candara" w:cs="Arial"/>
          <w:spacing w:val="33"/>
          <w:sz w:val="24"/>
          <w:szCs w:val="24"/>
        </w:rPr>
        <w:t xml:space="preserve"> </w:t>
      </w:r>
      <w:r w:rsidRPr="00F16705">
        <w:rPr>
          <w:rFonts w:ascii="Candara" w:eastAsia="Arial" w:hAnsi="Candara" w:cs="Arial"/>
          <w:spacing w:val="1"/>
          <w:sz w:val="24"/>
          <w:szCs w:val="24"/>
        </w:rPr>
        <w:t>e</w:t>
      </w:r>
      <w:r w:rsidRPr="00F16705">
        <w:rPr>
          <w:rFonts w:ascii="Candara" w:eastAsia="Arial" w:hAnsi="Candara" w:cs="Arial"/>
          <w:spacing w:val="-2"/>
          <w:sz w:val="24"/>
          <w:szCs w:val="24"/>
        </w:rPr>
        <w:t>x</w:t>
      </w:r>
      <w:r w:rsidRPr="00F16705">
        <w:rPr>
          <w:rFonts w:ascii="Candara" w:eastAsia="Arial" w:hAnsi="Candara" w:cs="Arial"/>
          <w:spacing w:val="1"/>
          <w:sz w:val="24"/>
          <w:szCs w:val="24"/>
        </w:rPr>
        <w:t>ped</w:t>
      </w:r>
      <w:r w:rsidRPr="00F16705">
        <w:rPr>
          <w:rFonts w:ascii="Candara" w:eastAsia="Arial" w:hAnsi="Candara" w:cs="Arial"/>
          <w:spacing w:val="-3"/>
          <w:sz w:val="24"/>
          <w:szCs w:val="24"/>
        </w:rPr>
        <w:t>i</w:t>
      </w:r>
      <w:r w:rsidRPr="00F16705">
        <w:rPr>
          <w:rFonts w:ascii="Candara" w:eastAsia="Arial" w:hAnsi="Candara" w:cs="Arial"/>
          <w:spacing w:val="1"/>
          <w:sz w:val="24"/>
          <w:szCs w:val="24"/>
        </w:rPr>
        <w:t>en</w:t>
      </w:r>
      <w:r w:rsidRPr="00F16705">
        <w:rPr>
          <w:rFonts w:ascii="Candara" w:eastAsia="Arial" w:hAnsi="Candara" w:cs="Arial"/>
          <w:sz w:val="24"/>
          <w:szCs w:val="24"/>
        </w:rPr>
        <w:t>t</w:t>
      </w:r>
      <w:r w:rsidRPr="00F16705">
        <w:rPr>
          <w:rFonts w:ascii="Candara" w:eastAsia="Arial" w:hAnsi="Candara" w:cs="Arial"/>
          <w:spacing w:val="36"/>
          <w:sz w:val="24"/>
          <w:szCs w:val="24"/>
        </w:rPr>
        <w:t xml:space="preserve"> </w:t>
      </w:r>
      <w:r w:rsidRPr="00F16705">
        <w:rPr>
          <w:rFonts w:ascii="Candara" w:eastAsia="Arial" w:hAnsi="Candara" w:cs="Arial"/>
          <w:sz w:val="24"/>
          <w:szCs w:val="24"/>
        </w:rPr>
        <w:t>(</w:t>
      </w:r>
      <w:r w:rsidRPr="00F16705">
        <w:rPr>
          <w:rFonts w:ascii="Candara" w:eastAsia="Arial" w:hAnsi="Candara" w:cs="Arial"/>
          <w:spacing w:val="-1"/>
          <w:sz w:val="24"/>
          <w:szCs w:val="24"/>
        </w:rPr>
        <w:t>i</w:t>
      </w:r>
      <w:r w:rsidRPr="00F16705">
        <w:rPr>
          <w:rFonts w:ascii="Candara" w:eastAsia="Arial" w:hAnsi="Candara" w:cs="Arial"/>
          <w:sz w:val="24"/>
          <w:szCs w:val="24"/>
        </w:rPr>
        <w:t>.</w:t>
      </w:r>
      <w:r w:rsidRPr="00F16705">
        <w:rPr>
          <w:rFonts w:ascii="Candara" w:eastAsia="Arial" w:hAnsi="Candara" w:cs="Arial"/>
          <w:spacing w:val="-1"/>
          <w:sz w:val="24"/>
          <w:szCs w:val="24"/>
        </w:rPr>
        <w:t>e</w:t>
      </w:r>
      <w:r w:rsidRPr="00F16705">
        <w:rPr>
          <w:rFonts w:ascii="Candara" w:eastAsia="Arial" w:hAnsi="Candara" w:cs="Arial"/>
          <w:sz w:val="24"/>
          <w:szCs w:val="24"/>
        </w:rPr>
        <w:t>.,</w:t>
      </w:r>
      <w:r w:rsidRPr="00F16705">
        <w:rPr>
          <w:rFonts w:ascii="Candara" w:eastAsia="Arial" w:hAnsi="Candara" w:cs="Arial"/>
          <w:spacing w:val="37"/>
          <w:sz w:val="24"/>
          <w:szCs w:val="24"/>
        </w:rPr>
        <w:t xml:space="preserve"> </w:t>
      </w:r>
      <w:r w:rsidRPr="00F16705">
        <w:rPr>
          <w:rFonts w:ascii="Candara" w:eastAsia="Arial" w:hAnsi="Candara" w:cs="Arial"/>
          <w:spacing w:val="-2"/>
          <w:sz w:val="24"/>
          <w:szCs w:val="24"/>
        </w:rPr>
        <w:t>t</w:t>
      </w:r>
      <w:r w:rsidRPr="00F16705">
        <w:rPr>
          <w:rFonts w:ascii="Candara" w:eastAsia="Arial" w:hAnsi="Candara" w:cs="Arial"/>
          <w:spacing w:val="1"/>
          <w:sz w:val="24"/>
          <w:szCs w:val="24"/>
        </w:rPr>
        <w:t>he</w:t>
      </w:r>
      <w:r w:rsidRPr="00F16705">
        <w:rPr>
          <w:rFonts w:ascii="Candara" w:eastAsia="Arial" w:hAnsi="Candara" w:cs="Arial"/>
          <w:sz w:val="24"/>
          <w:szCs w:val="24"/>
        </w:rPr>
        <w:t>re</w:t>
      </w:r>
      <w:r w:rsidRPr="00F16705">
        <w:rPr>
          <w:rFonts w:ascii="Candara" w:eastAsia="Arial" w:hAnsi="Candara" w:cs="Arial"/>
          <w:spacing w:val="34"/>
          <w:sz w:val="24"/>
          <w:szCs w:val="24"/>
        </w:rPr>
        <w:t xml:space="preserve"> </w:t>
      </w:r>
      <w:r w:rsidRPr="00F16705">
        <w:rPr>
          <w:rFonts w:ascii="Candara" w:eastAsia="Arial" w:hAnsi="Candara" w:cs="Arial"/>
          <w:sz w:val="24"/>
          <w:szCs w:val="24"/>
        </w:rPr>
        <w:t>is</w:t>
      </w:r>
      <w:r w:rsidRPr="00F16705">
        <w:rPr>
          <w:rFonts w:ascii="Candara" w:eastAsia="Arial" w:hAnsi="Candara" w:cs="Arial"/>
          <w:spacing w:val="36"/>
          <w:sz w:val="24"/>
          <w:szCs w:val="24"/>
        </w:rPr>
        <w:t xml:space="preserve"> </w:t>
      </w:r>
      <w:r w:rsidRPr="00F16705">
        <w:rPr>
          <w:rFonts w:ascii="Candara" w:eastAsia="Arial" w:hAnsi="Candara" w:cs="Arial"/>
          <w:spacing w:val="-1"/>
          <w:sz w:val="24"/>
          <w:szCs w:val="24"/>
        </w:rPr>
        <w:t>a</w:t>
      </w:r>
      <w:r w:rsidRPr="00F16705">
        <w:rPr>
          <w:rFonts w:ascii="Candara" w:eastAsia="Arial" w:hAnsi="Candara" w:cs="Arial"/>
          <w:sz w:val="24"/>
          <w:szCs w:val="24"/>
        </w:rPr>
        <w:t>n</w:t>
      </w:r>
      <w:r w:rsidRPr="00F16705">
        <w:rPr>
          <w:rFonts w:ascii="Candara" w:eastAsia="Arial" w:hAnsi="Candara" w:cs="Arial"/>
          <w:spacing w:val="37"/>
          <w:sz w:val="24"/>
          <w:szCs w:val="24"/>
        </w:rPr>
        <w:t xml:space="preserve"> </w:t>
      </w:r>
      <w:r w:rsidRPr="00F16705">
        <w:rPr>
          <w:rFonts w:ascii="Candara" w:eastAsia="Arial" w:hAnsi="Candara" w:cs="Arial"/>
          <w:spacing w:val="-3"/>
          <w:sz w:val="24"/>
          <w:szCs w:val="24"/>
        </w:rPr>
        <w:t>i</w:t>
      </w:r>
      <w:r w:rsidRPr="00F16705">
        <w:rPr>
          <w:rFonts w:ascii="Candara" w:eastAsia="Arial" w:hAnsi="Candara" w:cs="Arial"/>
          <w:spacing w:val="1"/>
          <w:sz w:val="24"/>
          <w:szCs w:val="24"/>
        </w:rPr>
        <w:t>n</w:t>
      </w:r>
      <w:r w:rsidRPr="00F16705">
        <w:rPr>
          <w:rFonts w:ascii="Candara" w:eastAsia="Arial" w:hAnsi="Candara" w:cs="Arial"/>
          <w:sz w:val="24"/>
          <w:szCs w:val="24"/>
        </w:rPr>
        <w:t>structi</w:t>
      </w:r>
      <w:r w:rsidRPr="00F16705">
        <w:rPr>
          <w:rFonts w:ascii="Candara" w:eastAsia="Arial" w:hAnsi="Candara" w:cs="Arial"/>
          <w:spacing w:val="1"/>
          <w:sz w:val="24"/>
          <w:szCs w:val="24"/>
        </w:rPr>
        <w:t>o</w:t>
      </w:r>
      <w:r w:rsidRPr="00F16705">
        <w:rPr>
          <w:rFonts w:ascii="Candara" w:eastAsia="Arial" w:hAnsi="Candara" w:cs="Arial"/>
          <w:sz w:val="24"/>
          <w:szCs w:val="24"/>
        </w:rPr>
        <w:t>n</w:t>
      </w:r>
      <w:r w:rsidRPr="00F16705">
        <w:rPr>
          <w:rFonts w:ascii="Candara" w:eastAsia="Arial" w:hAnsi="Candara" w:cs="Arial"/>
          <w:spacing w:val="35"/>
          <w:sz w:val="24"/>
          <w:szCs w:val="24"/>
        </w:rPr>
        <w:t xml:space="preserve"> </w:t>
      </w:r>
      <w:r w:rsidRPr="00F16705">
        <w:rPr>
          <w:rFonts w:ascii="Candara" w:eastAsia="Arial" w:hAnsi="Candara" w:cs="Arial"/>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e</w:t>
      </w:r>
      <w:r w:rsidRPr="00F16705">
        <w:rPr>
          <w:rFonts w:ascii="Candara" w:eastAsia="Arial" w:hAnsi="Candara" w:cs="Arial"/>
          <w:spacing w:val="37"/>
          <w:sz w:val="24"/>
          <w:szCs w:val="24"/>
        </w:rPr>
        <w:t xml:space="preserve"> </w:t>
      </w:r>
      <w:r w:rsidRPr="00F16705">
        <w:rPr>
          <w:rFonts w:ascii="Candara" w:eastAsia="Arial" w:hAnsi="Candara" w:cs="Arial"/>
          <w:spacing w:val="-2"/>
          <w:sz w:val="24"/>
          <w:szCs w:val="24"/>
        </w:rPr>
        <w:t>S</w:t>
      </w:r>
      <w:r w:rsidRPr="00F16705">
        <w:rPr>
          <w:rFonts w:ascii="Candara" w:eastAsia="Arial" w:hAnsi="Candara" w:cs="Arial"/>
          <w:spacing w:val="1"/>
          <w:sz w:val="24"/>
          <w:szCs w:val="24"/>
        </w:rPr>
        <w:t>e</w:t>
      </w:r>
      <w:r w:rsidRPr="00F16705">
        <w:rPr>
          <w:rFonts w:ascii="Candara" w:eastAsia="Arial" w:hAnsi="Candara" w:cs="Arial"/>
          <w:sz w:val="24"/>
          <w:szCs w:val="24"/>
        </w:rPr>
        <w:t>cre</w:t>
      </w:r>
      <w:r w:rsidRPr="00F16705">
        <w:rPr>
          <w:rFonts w:ascii="Candara" w:eastAsia="Arial" w:hAnsi="Candara" w:cs="Arial"/>
          <w:spacing w:val="-2"/>
          <w:sz w:val="24"/>
          <w:szCs w:val="24"/>
        </w:rPr>
        <w:t>t</w:t>
      </w:r>
      <w:r w:rsidRPr="00F16705">
        <w:rPr>
          <w:rFonts w:ascii="Candara" w:eastAsia="Arial" w:hAnsi="Candara" w:cs="Arial"/>
          <w:spacing w:val="-1"/>
          <w:sz w:val="24"/>
          <w:szCs w:val="24"/>
        </w:rPr>
        <w:t>a</w:t>
      </w:r>
      <w:r w:rsidRPr="00F16705">
        <w:rPr>
          <w:rFonts w:ascii="Candara" w:eastAsia="Arial" w:hAnsi="Candara" w:cs="Arial"/>
          <w:sz w:val="24"/>
          <w:szCs w:val="24"/>
        </w:rPr>
        <w:t>ry</w:t>
      </w:r>
      <w:r w:rsidRPr="00F16705">
        <w:rPr>
          <w:rFonts w:ascii="Candara" w:eastAsia="Arial" w:hAnsi="Candara" w:cs="Arial"/>
          <w:spacing w:val="33"/>
          <w:sz w:val="24"/>
          <w:szCs w:val="24"/>
        </w:rPr>
        <w:t xml:space="preserve"> </w:t>
      </w:r>
      <w:r w:rsidRPr="00F16705">
        <w:rPr>
          <w:rFonts w:ascii="Candara" w:eastAsia="Arial" w:hAnsi="Candara" w:cs="Arial"/>
          <w:spacing w:val="1"/>
          <w:sz w:val="24"/>
          <w:szCs w:val="24"/>
        </w:rPr>
        <w:t>o</w:t>
      </w:r>
      <w:r w:rsidRPr="00F16705">
        <w:rPr>
          <w:rFonts w:ascii="Candara" w:eastAsia="Arial" w:hAnsi="Candara" w:cs="Arial"/>
          <w:sz w:val="24"/>
          <w:szCs w:val="24"/>
        </w:rPr>
        <w:t>f St</w:t>
      </w:r>
      <w:r w:rsidRPr="00F16705">
        <w:rPr>
          <w:rFonts w:ascii="Candara" w:eastAsia="Arial" w:hAnsi="Candara" w:cs="Arial"/>
          <w:spacing w:val="1"/>
          <w:sz w:val="24"/>
          <w:szCs w:val="24"/>
        </w:rPr>
        <w:t>a</w:t>
      </w:r>
      <w:r w:rsidRPr="00F16705">
        <w:rPr>
          <w:rFonts w:ascii="Candara" w:eastAsia="Arial" w:hAnsi="Candara" w:cs="Arial"/>
          <w:sz w:val="24"/>
          <w:szCs w:val="24"/>
        </w:rPr>
        <w:t>te</w:t>
      </w:r>
      <w:r w:rsidRPr="00F16705">
        <w:rPr>
          <w:rFonts w:ascii="Candara" w:eastAsia="Arial" w:hAnsi="Candara" w:cs="Arial"/>
          <w:spacing w:val="-1"/>
          <w:sz w:val="24"/>
          <w:szCs w:val="24"/>
        </w:rPr>
        <w:t xml:space="preserve"> </w:t>
      </w:r>
      <w:r w:rsidRPr="00F16705">
        <w:rPr>
          <w:rFonts w:ascii="Candara" w:eastAsia="Arial" w:hAnsi="Candara" w:cs="Arial"/>
          <w:sz w:val="24"/>
          <w:szCs w:val="24"/>
        </w:rPr>
        <w:t>c</w:t>
      </w:r>
      <w:r w:rsidRPr="00F16705">
        <w:rPr>
          <w:rFonts w:ascii="Candara" w:eastAsia="Arial" w:hAnsi="Candara" w:cs="Arial"/>
          <w:spacing w:val="1"/>
          <w:sz w:val="24"/>
          <w:szCs w:val="24"/>
        </w:rPr>
        <w:t>a</w:t>
      </w:r>
      <w:r w:rsidRPr="00F16705">
        <w:rPr>
          <w:rFonts w:ascii="Candara" w:eastAsia="Arial" w:hAnsi="Candara" w:cs="Arial"/>
          <w:sz w:val="24"/>
          <w:szCs w:val="24"/>
        </w:rPr>
        <w:t>n</w:t>
      </w:r>
      <w:r w:rsidRPr="00F16705">
        <w:rPr>
          <w:rFonts w:ascii="Candara" w:eastAsia="Arial" w:hAnsi="Candara" w:cs="Arial"/>
          <w:spacing w:val="-1"/>
          <w:sz w:val="24"/>
          <w:szCs w:val="24"/>
        </w:rPr>
        <w:t xml:space="preserve"> g</w:t>
      </w:r>
      <w:r w:rsidRPr="00F16705">
        <w:rPr>
          <w:rFonts w:ascii="Candara" w:eastAsia="Arial" w:hAnsi="Candara" w:cs="Arial"/>
          <w:sz w:val="24"/>
          <w:szCs w:val="24"/>
        </w:rPr>
        <w:t>i</w:t>
      </w:r>
      <w:r w:rsidRPr="00F16705">
        <w:rPr>
          <w:rFonts w:ascii="Candara" w:eastAsia="Arial" w:hAnsi="Candara" w:cs="Arial"/>
          <w:spacing w:val="-3"/>
          <w:sz w:val="24"/>
          <w:szCs w:val="24"/>
        </w:rPr>
        <w:t>v</w:t>
      </w:r>
      <w:r w:rsidRPr="00F16705">
        <w:rPr>
          <w:rFonts w:ascii="Candara" w:eastAsia="Arial" w:hAnsi="Candara" w:cs="Arial"/>
          <w:sz w:val="24"/>
          <w:szCs w:val="24"/>
        </w:rPr>
        <w:t>e</w:t>
      </w:r>
      <w:r w:rsidRPr="00F16705">
        <w:rPr>
          <w:rFonts w:ascii="Candara" w:eastAsia="Arial" w:hAnsi="Candara" w:cs="Arial"/>
          <w:spacing w:val="1"/>
          <w:sz w:val="24"/>
          <w:szCs w:val="24"/>
        </w:rPr>
        <w:t xml:space="preserve"> t</w:t>
      </w:r>
      <w:r w:rsidRPr="00F16705">
        <w:rPr>
          <w:rFonts w:ascii="Candara" w:eastAsia="Arial" w:hAnsi="Candara" w:cs="Arial"/>
          <w:sz w:val="24"/>
          <w:szCs w:val="24"/>
        </w:rPr>
        <w:t>o</w:t>
      </w:r>
      <w:r w:rsidRPr="00F16705">
        <w:rPr>
          <w:rFonts w:ascii="Candara" w:eastAsia="Arial" w:hAnsi="Candara" w:cs="Arial"/>
          <w:spacing w:val="1"/>
          <w:sz w:val="24"/>
          <w:szCs w:val="24"/>
        </w:rPr>
        <w:t xml:space="preserve"> on</w:t>
      </w:r>
      <w:r w:rsidRPr="00F16705">
        <w:rPr>
          <w:rFonts w:ascii="Candara" w:eastAsia="Arial" w:hAnsi="Candara" w:cs="Arial"/>
          <w:sz w:val="24"/>
          <w:szCs w:val="24"/>
        </w:rPr>
        <w:t>e</w:t>
      </w:r>
      <w:r w:rsidRPr="00F16705">
        <w:rPr>
          <w:rFonts w:ascii="Candara" w:eastAsia="Arial" w:hAnsi="Candara" w:cs="Arial"/>
          <w:spacing w:val="-1"/>
          <w:sz w:val="24"/>
          <w:szCs w:val="24"/>
        </w:rPr>
        <w:t xml:space="preserve"> o</w:t>
      </w:r>
      <w:r w:rsidRPr="00F16705">
        <w:rPr>
          <w:rFonts w:ascii="Candara" w:eastAsia="Arial" w:hAnsi="Candara" w:cs="Arial"/>
          <w:sz w:val="24"/>
          <w:szCs w:val="24"/>
        </w:rPr>
        <w:t>r ot</w:t>
      </w:r>
      <w:r w:rsidRPr="00F16705">
        <w:rPr>
          <w:rFonts w:ascii="Candara" w:eastAsia="Arial" w:hAnsi="Candara" w:cs="Arial"/>
          <w:spacing w:val="1"/>
          <w:sz w:val="24"/>
          <w:szCs w:val="24"/>
        </w:rPr>
        <w:t>he</w:t>
      </w:r>
      <w:r w:rsidRPr="00F16705">
        <w:rPr>
          <w:rFonts w:ascii="Candara" w:eastAsia="Arial" w:hAnsi="Candara" w:cs="Arial"/>
          <w:sz w:val="24"/>
          <w:szCs w:val="24"/>
        </w:rPr>
        <w:t>r</w:t>
      </w:r>
      <w:r w:rsidRPr="00F16705">
        <w:rPr>
          <w:rFonts w:ascii="Candara" w:eastAsia="Arial" w:hAnsi="Candara" w:cs="Arial"/>
          <w:spacing w:val="-2"/>
          <w:sz w:val="24"/>
          <w:szCs w:val="24"/>
        </w:rPr>
        <w:t xml:space="preserve"> </w:t>
      </w:r>
      <w:r w:rsidRPr="00F16705">
        <w:rPr>
          <w:rFonts w:ascii="Candara" w:eastAsia="Arial" w:hAnsi="Candara" w:cs="Arial"/>
          <w:spacing w:val="1"/>
          <w:sz w:val="24"/>
          <w:szCs w:val="24"/>
        </w:rPr>
        <w:t>pa</w:t>
      </w:r>
      <w:r w:rsidRPr="00F16705">
        <w:rPr>
          <w:rFonts w:ascii="Candara" w:eastAsia="Arial" w:hAnsi="Candara" w:cs="Arial"/>
          <w:sz w:val="24"/>
          <w:szCs w:val="24"/>
        </w:rPr>
        <w:t>rty</w:t>
      </w:r>
      <w:r w:rsidRPr="00F16705">
        <w:rPr>
          <w:rFonts w:ascii="Candara" w:eastAsia="Arial" w:hAnsi="Candara" w:cs="Arial"/>
          <w:spacing w:val="-2"/>
          <w:sz w:val="24"/>
          <w:szCs w:val="24"/>
        </w:rPr>
        <w:t xml:space="preserve"> </w:t>
      </w:r>
      <w:r w:rsidRPr="00F16705">
        <w:rPr>
          <w:rFonts w:ascii="Candara" w:eastAsia="Arial" w:hAnsi="Candara" w:cs="Arial"/>
          <w:spacing w:val="1"/>
          <w:sz w:val="24"/>
          <w:szCs w:val="24"/>
        </w:rPr>
        <w:t>tha</w:t>
      </w:r>
      <w:r w:rsidRPr="00F16705">
        <w:rPr>
          <w:rFonts w:ascii="Candara" w:eastAsia="Arial" w:hAnsi="Candara" w:cs="Arial"/>
          <w:sz w:val="24"/>
          <w:szCs w:val="24"/>
        </w:rPr>
        <w:t>t</w:t>
      </w:r>
      <w:r w:rsidRPr="00F16705">
        <w:rPr>
          <w:rFonts w:ascii="Candara" w:eastAsia="Arial" w:hAnsi="Candara" w:cs="Arial"/>
          <w:spacing w:val="1"/>
          <w:sz w:val="24"/>
          <w:szCs w:val="24"/>
        </w:rPr>
        <w:t xml:space="preserve"> </w:t>
      </w:r>
      <w:r w:rsidRPr="00F16705">
        <w:rPr>
          <w:rFonts w:ascii="Candara" w:eastAsia="Arial" w:hAnsi="Candara" w:cs="Arial"/>
          <w:spacing w:val="2"/>
          <w:sz w:val="24"/>
          <w:szCs w:val="24"/>
        </w:rPr>
        <w:t>w</w:t>
      </w:r>
      <w:r w:rsidRPr="00F16705">
        <w:rPr>
          <w:rFonts w:ascii="Candara" w:eastAsia="Arial" w:hAnsi="Candara" w:cs="Arial"/>
          <w:spacing w:val="1"/>
          <w:sz w:val="24"/>
          <w:szCs w:val="24"/>
        </w:rPr>
        <w:t>ou</w:t>
      </w:r>
      <w:r w:rsidRPr="00F16705">
        <w:rPr>
          <w:rFonts w:ascii="Candara" w:eastAsia="Arial" w:hAnsi="Candara" w:cs="Arial"/>
          <w:sz w:val="24"/>
          <w:szCs w:val="24"/>
        </w:rPr>
        <w:t>ld</w:t>
      </w:r>
      <w:r w:rsidRPr="00F16705">
        <w:rPr>
          <w:rFonts w:ascii="Candara" w:eastAsia="Arial" w:hAnsi="Candara" w:cs="Arial"/>
          <w:spacing w:val="-2"/>
          <w:sz w:val="24"/>
          <w:szCs w:val="24"/>
        </w:rPr>
        <w:t xml:space="preserve"> </w:t>
      </w:r>
      <w:r w:rsidRPr="00F16705">
        <w:rPr>
          <w:rFonts w:ascii="Candara" w:eastAsia="Arial" w:hAnsi="Candara" w:cs="Arial"/>
          <w:spacing w:val="1"/>
          <w:sz w:val="24"/>
          <w:szCs w:val="24"/>
        </w:rPr>
        <w:t>pu</w:t>
      </w:r>
      <w:r w:rsidRPr="00F16705">
        <w:rPr>
          <w:rFonts w:ascii="Candara" w:eastAsia="Arial" w:hAnsi="Candara" w:cs="Arial"/>
          <w:sz w:val="24"/>
          <w:szCs w:val="24"/>
        </w:rPr>
        <w:t>t</w:t>
      </w:r>
      <w:r w:rsidRPr="00F16705">
        <w:rPr>
          <w:rFonts w:ascii="Candara" w:eastAsia="Arial" w:hAnsi="Candara" w:cs="Arial"/>
          <w:spacing w:val="-1"/>
          <w:sz w:val="24"/>
          <w:szCs w:val="24"/>
        </w:rPr>
        <w:t xml:space="preserve"> </w:t>
      </w:r>
      <w:r w:rsidRPr="00F16705">
        <w:rPr>
          <w:rFonts w:ascii="Candara" w:eastAsia="Arial" w:hAnsi="Candara" w:cs="Arial"/>
          <w:spacing w:val="1"/>
          <w:sz w:val="24"/>
          <w:szCs w:val="24"/>
        </w:rPr>
        <w:t>m</w:t>
      </w:r>
      <w:r w:rsidRPr="00F16705">
        <w:rPr>
          <w:rFonts w:ascii="Candara" w:eastAsia="Arial" w:hAnsi="Candara" w:cs="Arial"/>
          <w:spacing w:val="-1"/>
          <w:sz w:val="24"/>
          <w:szCs w:val="24"/>
        </w:rPr>
        <w:t>a</w:t>
      </w:r>
      <w:r w:rsidRPr="00F16705">
        <w:rPr>
          <w:rFonts w:ascii="Candara" w:eastAsia="Arial" w:hAnsi="Candara" w:cs="Arial"/>
          <w:sz w:val="24"/>
          <w:szCs w:val="24"/>
        </w:rPr>
        <w:t>t</w:t>
      </w:r>
      <w:r w:rsidRPr="00F16705">
        <w:rPr>
          <w:rFonts w:ascii="Candara" w:eastAsia="Arial" w:hAnsi="Candara" w:cs="Arial"/>
          <w:spacing w:val="1"/>
          <w:sz w:val="24"/>
          <w:szCs w:val="24"/>
        </w:rPr>
        <w:t>te</w:t>
      </w:r>
      <w:r w:rsidRPr="00F16705">
        <w:rPr>
          <w:rFonts w:ascii="Candara" w:eastAsia="Arial" w:hAnsi="Candara" w:cs="Arial"/>
          <w:sz w:val="24"/>
          <w:szCs w:val="24"/>
        </w:rPr>
        <w:t xml:space="preserve">rs </w:t>
      </w:r>
      <w:r w:rsidRPr="00F16705">
        <w:rPr>
          <w:rFonts w:ascii="Candara" w:eastAsia="Arial" w:hAnsi="Candara" w:cs="Arial"/>
          <w:spacing w:val="-1"/>
          <w:sz w:val="24"/>
          <w:szCs w:val="24"/>
        </w:rPr>
        <w:t>r</w:t>
      </w:r>
      <w:r w:rsidRPr="00F16705">
        <w:rPr>
          <w:rFonts w:ascii="Candara" w:eastAsia="Arial" w:hAnsi="Candara" w:cs="Arial"/>
          <w:sz w:val="24"/>
          <w:szCs w:val="24"/>
        </w:rPr>
        <w:t>i</w:t>
      </w:r>
      <w:r w:rsidRPr="00F16705">
        <w:rPr>
          <w:rFonts w:ascii="Candara" w:eastAsia="Arial" w:hAnsi="Candara" w:cs="Arial"/>
          <w:spacing w:val="-2"/>
          <w:sz w:val="24"/>
          <w:szCs w:val="24"/>
        </w:rPr>
        <w:t>g</w:t>
      </w:r>
      <w:r w:rsidRPr="00F16705">
        <w:rPr>
          <w:rFonts w:ascii="Candara" w:eastAsia="Arial" w:hAnsi="Candara" w:cs="Arial"/>
          <w:spacing w:val="1"/>
          <w:sz w:val="24"/>
          <w:szCs w:val="24"/>
        </w:rPr>
        <w:t>h</w:t>
      </w:r>
      <w:r w:rsidRPr="00F16705">
        <w:rPr>
          <w:rFonts w:ascii="Candara" w:eastAsia="Arial" w:hAnsi="Candara" w:cs="Arial"/>
          <w:sz w:val="24"/>
          <w:szCs w:val="24"/>
        </w:rPr>
        <w:t>t).</w:t>
      </w:r>
    </w:p>
    <w:p w14:paraId="343F3E4A" w14:textId="77777777" w:rsidR="00FC3F2F" w:rsidRPr="00F16705" w:rsidRDefault="00FC3F2F" w:rsidP="00FC3F2F">
      <w:pPr>
        <w:spacing w:before="16" w:line="260" w:lineRule="exact"/>
        <w:rPr>
          <w:rFonts w:ascii="Candara" w:hAnsi="Candara" w:cs="Arial"/>
          <w:sz w:val="26"/>
          <w:szCs w:val="26"/>
        </w:rPr>
      </w:pPr>
    </w:p>
    <w:p w14:paraId="79456363" w14:textId="77777777" w:rsidR="00FC3F2F" w:rsidRPr="00F16705" w:rsidRDefault="00FC3F2F" w:rsidP="00FC3F2F">
      <w:pPr>
        <w:ind w:left="120" w:right="83"/>
        <w:jc w:val="both"/>
        <w:rPr>
          <w:rFonts w:ascii="Candara" w:eastAsia="Arial" w:hAnsi="Candara" w:cs="Arial"/>
          <w:sz w:val="24"/>
          <w:szCs w:val="24"/>
        </w:rPr>
      </w:pPr>
      <w:r w:rsidRPr="00F16705">
        <w:rPr>
          <w:rFonts w:ascii="Candara" w:eastAsia="Arial" w:hAnsi="Candara" w:cs="Arial"/>
          <w:spacing w:val="2"/>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e C</w:t>
      </w:r>
      <w:r w:rsidRPr="00F16705">
        <w:rPr>
          <w:rFonts w:ascii="Candara" w:eastAsia="Arial" w:hAnsi="Candara" w:cs="Arial"/>
          <w:spacing w:val="-1"/>
          <w:sz w:val="24"/>
          <w:szCs w:val="24"/>
        </w:rPr>
        <w:t>om</w:t>
      </w:r>
      <w:r w:rsidRPr="00F16705">
        <w:rPr>
          <w:rFonts w:ascii="Candara" w:eastAsia="Arial" w:hAnsi="Candara" w:cs="Arial"/>
          <w:spacing w:val="1"/>
          <w:sz w:val="24"/>
          <w:szCs w:val="24"/>
        </w:rPr>
        <w:t>p</w:t>
      </w:r>
      <w:r w:rsidRPr="00F16705">
        <w:rPr>
          <w:rFonts w:ascii="Candara" w:eastAsia="Arial" w:hAnsi="Candara" w:cs="Arial"/>
          <w:sz w:val="24"/>
          <w:szCs w:val="24"/>
        </w:rPr>
        <w:t>lai</w:t>
      </w:r>
      <w:r w:rsidRPr="00F16705">
        <w:rPr>
          <w:rFonts w:ascii="Candara" w:eastAsia="Arial" w:hAnsi="Candara" w:cs="Arial"/>
          <w:spacing w:val="1"/>
          <w:sz w:val="24"/>
          <w:szCs w:val="24"/>
        </w:rPr>
        <w:t>n</w:t>
      </w:r>
      <w:r w:rsidRPr="00F16705">
        <w:rPr>
          <w:rFonts w:ascii="Candara" w:eastAsia="Arial" w:hAnsi="Candara" w:cs="Arial"/>
          <w:spacing w:val="-1"/>
          <w:sz w:val="24"/>
          <w:szCs w:val="24"/>
        </w:rPr>
        <w:t>a</w:t>
      </w:r>
      <w:r w:rsidRPr="00F16705">
        <w:rPr>
          <w:rFonts w:ascii="Candara" w:eastAsia="Arial" w:hAnsi="Candara" w:cs="Arial"/>
          <w:spacing w:val="1"/>
          <w:sz w:val="24"/>
          <w:szCs w:val="24"/>
        </w:rPr>
        <w:t>n</w:t>
      </w:r>
      <w:r w:rsidRPr="00F16705">
        <w:rPr>
          <w:rFonts w:ascii="Candara" w:eastAsia="Arial" w:hAnsi="Candara" w:cs="Arial"/>
          <w:sz w:val="24"/>
          <w:szCs w:val="24"/>
        </w:rPr>
        <w:t>t</w:t>
      </w:r>
      <w:r w:rsidRPr="00F16705">
        <w:rPr>
          <w:rFonts w:ascii="Candara" w:eastAsia="Arial" w:hAnsi="Candara" w:cs="Arial"/>
          <w:spacing w:val="65"/>
          <w:sz w:val="24"/>
          <w:szCs w:val="24"/>
        </w:rPr>
        <w:t xml:space="preserve"> </w:t>
      </w:r>
      <w:r w:rsidRPr="00F16705">
        <w:rPr>
          <w:rFonts w:ascii="Candara" w:eastAsia="Arial" w:hAnsi="Candara" w:cs="Arial"/>
          <w:spacing w:val="-2"/>
          <w:sz w:val="24"/>
          <w:szCs w:val="24"/>
        </w:rPr>
        <w:t>s</w:t>
      </w:r>
      <w:r w:rsidRPr="00F16705">
        <w:rPr>
          <w:rFonts w:ascii="Candara" w:eastAsia="Arial" w:hAnsi="Candara" w:cs="Arial"/>
          <w:spacing w:val="1"/>
          <w:sz w:val="24"/>
          <w:szCs w:val="24"/>
        </w:rPr>
        <w:t>h</w:t>
      </w:r>
      <w:r w:rsidRPr="00F16705">
        <w:rPr>
          <w:rFonts w:ascii="Candara" w:eastAsia="Arial" w:hAnsi="Candara" w:cs="Arial"/>
          <w:spacing w:val="-1"/>
          <w:sz w:val="24"/>
          <w:szCs w:val="24"/>
        </w:rPr>
        <w:t>o</w:t>
      </w:r>
      <w:r w:rsidRPr="00F16705">
        <w:rPr>
          <w:rFonts w:ascii="Candara" w:eastAsia="Arial" w:hAnsi="Candara" w:cs="Arial"/>
          <w:spacing w:val="1"/>
          <w:sz w:val="24"/>
          <w:szCs w:val="24"/>
        </w:rPr>
        <w:t>u</w:t>
      </w:r>
      <w:r w:rsidRPr="00F16705">
        <w:rPr>
          <w:rFonts w:ascii="Candara" w:eastAsia="Arial" w:hAnsi="Candara" w:cs="Arial"/>
          <w:sz w:val="24"/>
          <w:szCs w:val="24"/>
        </w:rPr>
        <w:t>ld</w:t>
      </w:r>
      <w:r w:rsidRPr="00F16705">
        <w:rPr>
          <w:rFonts w:ascii="Candara" w:eastAsia="Arial" w:hAnsi="Candara" w:cs="Arial"/>
          <w:spacing w:val="65"/>
          <w:sz w:val="24"/>
          <w:szCs w:val="24"/>
        </w:rPr>
        <w:t xml:space="preserve"> </w:t>
      </w:r>
      <w:r w:rsidRPr="00F16705">
        <w:rPr>
          <w:rFonts w:ascii="Candara" w:eastAsia="Arial" w:hAnsi="Candara" w:cs="Arial"/>
          <w:spacing w:val="-2"/>
          <w:sz w:val="24"/>
          <w:szCs w:val="24"/>
        </w:rPr>
        <w:t>s</w:t>
      </w:r>
      <w:r w:rsidRPr="00F16705">
        <w:rPr>
          <w:rFonts w:ascii="Candara" w:eastAsia="Arial" w:hAnsi="Candara" w:cs="Arial"/>
          <w:spacing w:val="1"/>
          <w:sz w:val="24"/>
          <w:szCs w:val="24"/>
        </w:rPr>
        <w:t>e</w:t>
      </w:r>
      <w:r w:rsidRPr="00F16705">
        <w:rPr>
          <w:rFonts w:ascii="Candara" w:eastAsia="Arial" w:hAnsi="Candara" w:cs="Arial"/>
          <w:sz w:val="24"/>
          <w:szCs w:val="24"/>
        </w:rPr>
        <w:t>t</w:t>
      </w:r>
      <w:r w:rsidRPr="00F16705">
        <w:rPr>
          <w:rFonts w:ascii="Candara" w:eastAsia="Arial" w:hAnsi="Candara" w:cs="Arial"/>
          <w:spacing w:val="63"/>
          <w:sz w:val="24"/>
          <w:szCs w:val="24"/>
        </w:rPr>
        <w:t xml:space="preserve"> </w:t>
      </w:r>
      <w:r w:rsidRPr="00F16705">
        <w:rPr>
          <w:rFonts w:ascii="Candara" w:eastAsia="Arial" w:hAnsi="Candara" w:cs="Arial"/>
          <w:spacing w:val="1"/>
          <w:sz w:val="24"/>
          <w:szCs w:val="24"/>
        </w:rPr>
        <w:t>ou</w:t>
      </w:r>
      <w:r w:rsidRPr="00F16705">
        <w:rPr>
          <w:rFonts w:ascii="Candara" w:eastAsia="Arial" w:hAnsi="Candara" w:cs="Arial"/>
          <w:sz w:val="24"/>
          <w:szCs w:val="24"/>
        </w:rPr>
        <w:t>t</w:t>
      </w:r>
      <w:r w:rsidRPr="00F16705">
        <w:rPr>
          <w:rFonts w:ascii="Candara" w:eastAsia="Arial" w:hAnsi="Candara" w:cs="Arial"/>
          <w:spacing w:val="60"/>
          <w:sz w:val="24"/>
          <w:szCs w:val="24"/>
        </w:rPr>
        <w:t xml:space="preserve"> </w:t>
      </w:r>
      <w:r w:rsidRPr="00F16705">
        <w:rPr>
          <w:rFonts w:ascii="Candara" w:eastAsia="Arial" w:hAnsi="Candara" w:cs="Arial"/>
          <w:sz w:val="24"/>
          <w:szCs w:val="24"/>
        </w:rPr>
        <w:t>f</w:t>
      </w:r>
      <w:r w:rsidRPr="00F16705">
        <w:rPr>
          <w:rFonts w:ascii="Candara" w:eastAsia="Arial" w:hAnsi="Candara" w:cs="Arial"/>
          <w:spacing w:val="1"/>
          <w:sz w:val="24"/>
          <w:szCs w:val="24"/>
        </w:rPr>
        <w:t>u</w:t>
      </w:r>
      <w:r w:rsidRPr="00F16705">
        <w:rPr>
          <w:rFonts w:ascii="Candara" w:eastAsia="Arial" w:hAnsi="Candara" w:cs="Arial"/>
          <w:sz w:val="24"/>
          <w:szCs w:val="24"/>
        </w:rPr>
        <w:t>l</w:t>
      </w:r>
      <w:r w:rsidRPr="00F16705">
        <w:rPr>
          <w:rFonts w:ascii="Candara" w:eastAsia="Arial" w:hAnsi="Candara" w:cs="Arial"/>
          <w:spacing w:val="-1"/>
          <w:sz w:val="24"/>
          <w:szCs w:val="24"/>
        </w:rPr>
        <w:t>l</w:t>
      </w:r>
      <w:r w:rsidRPr="00F16705">
        <w:rPr>
          <w:rFonts w:ascii="Candara" w:eastAsia="Arial" w:hAnsi="Candara" w:cs="Arial"/>
          <w:sz w:val="24"/>
          <w:szCs w:val="24"/>
        </w:rPr>
        <w:t>y</w:t>
      </w:r>
      <w:r w:rsidRPr="00F16705">
        <w:rPr>
          <w:rFonts w:ascii="Candara" w:eastAsia="Arial" w:hAnsi="Candara" w:cs="Arial"/>
          <w:spacing w:val="62"/>
          <w:sz w:val="24"/>
          <w:szCs w:val="24"/>
        </w:rPr>
        <w:t xml:space="preserve"> </w:t>
      </w:r>
      <w:r w:rsidRPr="00F16705">
        <w:rPr>
          <w:rFonts w:ascii="Candara" w:eastAsia="Arial" w:hAnsi="Candara" w:cs="Arial"/>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e</w:t>
      </w:r>
      <w:r w:rsidRPr="00F16705">
        <w:rPr>
          <w:rFonts w:ascii="Candara" w:eastAsia="Arial" w:hAnsi="Candara" w:cs="Arial"/>
          <w:spacing w:val="63"/>
          <w:sz w:val="24"/>
          <w:szCs w:val="24"/>
        </w:rPr>
        <w:t xml:space="preserve"> </w:t>
      </w:r>
      <w:r w:rsidRPr="00F16705">
        <w:rPr>
          <w:rFonts w:ascii="Candara" w:eastAsia="Arial" w:hAnsi="Candara" w:cs="Arial"/>
          <w:sz w:val="24"/>
          <w:szCs w:val="24"/>
        </w:rPr>
        <w:t>c</w:t>
      </w:r>
      <w:r w:rsidRPr="00F16705">
        <w:rPr>
          <w:rFonts w:ascii="Candara" w:eastAsia="Arial" w:hAnsi="Candara" w:cs="Arial"/>
          <w:spacing w:val="1"/>
          <w:sz w:val="24"/>
          <w:szCs w:val="24"/>
        </w:rPr>
        <w:t>on</w:t>
      </w:r>
      <w:r w:rsidRPr="00F16705">
        <w:rPr>
          <w:rFonts w:ascii="Candara" w:eastAsia="Arial" w:hAnsi="Candara" w:cs="Arial"/>
          <w:sz w:val="24"/>
          <w:szCs w:val="24"/>
        </w:rPr>
        <w:t>c</w:t>
      </w:r>
      <w:r w:rsidRPr="00F16705">
        <w:rPr>
          <w:rFonts w:ascii="Candara" w:eastAsia="Arial" w:hAnsi="Candara" w:cs="Arial"/>
          <w:spacing w:val="1"/>
          <w:sz w:val="24"/>
          <w:szCs w:val="24"/>
        </w:rPr>
        <w:t>e</w:t>
      </w:r>
      <w:r w:rsidRPr="00F16705">
        <w:rPr>
          <w:rFonts w:ascii="Candara" w:eastAsia="Arial" w:hAnsi="Candara" w:cs="Arial"/>
          <w:sz w:val="24"/>
          <w:szCs w:val="24"/>
        </w:rPr>
        <w:t>rns</w:t>
      </w:r>
      <w:r w:rsidRPr="00F16705">
        <w:rPr>
          <w:rFonts w:ascii="Candara" w:eastAsia="Arial" w:hAnsi="Candara" w:cs="Arial"/>
          <w:spacing w:val="63"/>
          <w:sz w:val="24"/>
          <w:szCs w:val="24"/>
        </w:rPr>
        <w:t xml:space="preserve"> </w:t>
      </w:r>
      <w:r w:rsidRPr="00F16705">
        <w:rPr>
          <w:rFonts w:ascii="Candara" w:eastAsia="Arial" w:hAnsi="Candara" w:cs="Arial"/>
          <w:spacing w:val="-1"/>
          <w:sz w:val="24"/>
          <w:szCs w:val="24"/>
        </w:rPr>
        <w:t>a</w:t>
      </w:r>
      <w:r w:rsidRPr="00F16705">
        <w:rPr>
          <w:rFonts w:ascii="Candara" w:eastAsia="Arial" w:hAnsi="Candara" w:cs="Arial"/>
          <w:spacing w:val="1"/>
          <w:sz w:val="24"/>
          <w:szCs w:val="24"/>
        </w:rPr>
        <w:t>n</w:t>
      </w:r>
      <w:r w:rsidRPr="00F16705">
        <w:rPr>
          <w:rFonts w:ascii="Candara" w:eastAsia="Arial" w:hAnsi="Candara" w:cs="Arial"/>
          <w:sz w:val="24"/>
          <w:szCs w:val="24"/>
        </w:rPr>
        <w:t>d</w:t>
      </w:r>
      <w:r w:rsidRPr="00F16705">
        <w:rPr>
          <w:rFonts w:ascii="Candara" w:eastAsia="Arial" w:hAnsi="Candara" w:cs="Arial"/>
          <w:spacing w:val="63"/>
          <w:sz w:val="24"/>
          <w:szCs w:val="24"/>
        </w:rPr>
        <w:t xml:space="preserve"> </w:t>
      </w:r>
      <w:r w:rsidRPr="00F16705">
        <w:rPr>
          <w:rFonts w:ascii="Candara" w:eastAsia="Arial" w:hAnsi="Candara" w:cs="Arial"/>
          <w:sz w:val="24"/>
          <w:szCs w:val="24"/>
        </w:rPr>
        <w:t>re</w:t>
      </w:r>
      <w:r w:rsidRPr="00F16705">
        <w:rPr>
          <w:rFonts w:ascii="Candara" w:eastAsia="Arial" w:hAnsi="Candara" w:cs="Arial"/>
          <w:spacing w:val="1"/>
          <w:sz w:val="24"/>
          <w:szCs w:val="24"/>
        </w:rPr>
        <w:t>a</w:t>
      </w:r>
      <w:r w:rsidRPr="00F16705">
        <w:rPr>
          <w:rFonts w:ascii="Candara" w:eastAsia="Arial" w:hAnsi="Candara" w:cs="Arial"/>
          <w:sz w:val="24"/>
          <w:szCs w:val="24"/>
        </w:rPr>
        <w:t>s</w:t>
      </w:r>
      <w:r w:rsidRPr="00F16705">
        <w:rPr>
          <w:rFonts w:ascii="Candara" w:eastAsia="Arial" w:hAnsi="Candara" w:cs="Arial"/>
          <w:spacing w:val="-1"/>
          <w:sz w:val="24"/>
          <w:szCs w:val="24"/>
        </w:rPr>
        <w:t>on</w:t>
      </w:r>
      <w:r w:rsidRPr="00F16705">
        <w:rPr>
          <w:rFonts w:ascii="Candara" w:eastAsia="Arial" w:hAnsi="Candara" w:cs="Arial"/>
          <w:sz w:val="24"/>
          <w:szCs w:val="24"/>
        </w:rPr>
        <w:t>s</w:t>
      </w:r>
      <w:r w:rsidRPr="00F16705">
        <w:rPr>
          <w:rFonts w:ascii="Candara" w:eastAsia="Arial" w:hAnsi="Candara" w:cs="Arial"/>
          <w:spacing w:val="65"/>
          <w:sz w:val="24"/>
          <w:szCs w:val="24"/>
        </w:rPr>
        <w:t xml:space="preserve"> </w:t>
      </w:r>
      <w:r w:rsidRPr="00F16705">
        <w:rPr>
          <w:rFonts w:ascii="Candara" w:eastAsia="Arial" w:hAnsi="Candara" w:cs="Arial"/>
          <w:spacing w:val="-3"/>
          <w:sz w:val="24"/>
          <w:szCs w:val="24"/>
        </w:rPr>
        <w:t>w</w:t>
      </w:r>
      <w:r w:rsidRPr="00F16705">
        <w:rPr>
          <w:rFonts w:ascii="Candara" w:eastAsia="Arial" w:hAnsi="Candara" w:cs="Arial"/>
          <w:spacing w:val="1"/>
          <w:sz w:val="24"/>
          <w:szCs w:val="24"/>
        </w:rPr>
        <w:t>h</w:t>
      </w:r>
      <w:r w:rsidRPr="00F16705">
        <w:rPr>
          <w:rFonts w:ascii="Candara" w:eastAsia="Arial" w:hAnsi="Candara" w:cs="Arial"/>
          <w:sz w:val="24"/>
          <w:szCs w:val="24"/>
        </w:rPr>
        <w:t>y</w:t>
      </w:r>
      <w:r w:rsidRPr="00F16705">
        <w:rPr>
          <w:rFonts w:ascii="Candara" w:eastAsia="Arial" w:hAnsi="Candara" w:cs="Arial"/>
          <w:spacing w:val="62"/>
          <w:sz w:val="24"/>
          <w:szCs w:val="24"/>
        </w:rPr>
        <w:t xml:space="preserve"> </w:t>
      </w:r>
      <w:r w:rsidRPr="00F16705">
        <w:rPr>
          <w:rFonts w:ascii="Candara" w:eastAsia="Arial" w:hAnsi="Candara" w:cs="Arial"/>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e c</w:t>
      </w:r>
      <w:r w:rsidRPr="00F16705">
        <w:rPr>
          <w:rFonts w:ascii="Candara" w:eastAsia="Arial" w:hAnsi="Candara" w:cs="Arial"/>
          <w:spacing w:val="1"/>
          <w:sz w:val="24"/>
          <w:szCs w:val="24"/>
        </w:rPr>
        <w:t>omp</w:t>
      </w:r>
      <w:r w:rsidRPr="00F16705">
        <w:rPr>
          <w:rFonts w:ascii="Candara" w:eastAsia="Arial" w:hAnsi="Candara" w:cs="Arial"/>
          <w:spacing w:val="-3"/>
          <w:sz w:val="24"/>
          <w:szCs w:val="24"/>
        </w:rPr>
        <w:t>l</w:t>
      </w:r>
      <w:r w:rsidRPr="00F16705">
        <w:rPr>
          <w:rFonts w:ascii="Candara" w:eastAsia="Arial" w:hAnsi="Candara" w:cs="Arial"/>
          <w:spacing w:val="1"/>
          <w:sz w:val="24"/>
          <w:szCs w:val="24"/>
        </w:rPr>
        <w:t>a</w:t>
      </w:r>
      <w:r w:rsidRPr="00F16705">
        <w:rPr>
          <w:rFonts w:ascii="Candara" w:eastAsia="Arial" w:hAnsi="Candara" w:cs="Arial"/>
          <w:sz w:val="24"/>
          <w:szCs w:val="24"/>
        </w:rPr>
        <w:t>int</w:t>
      </w:r>
      <w:r w:rsidRPr="00F16705">
        <w:rPr>
          <w:rFonts w:ascii="Candara" w:eastAsia="Arial" w:hAnsi="Candara" w:cs="Arial"/>
          <w:spacing w:val="2"/>
          <w:sz w:val="24"/>
          <w:szCs w:val="24"/>
        </w:rPr>
        <w:t xml:space="preserve"> </w:t>
      </w:r>
      <w:r w:rsidRPr="00F16705">
        <w:rPr>
          <w:rFonts w:ascii="Candara" w:eastAsia="Arial" w:hAnsi="Candara" w:cs="Arial"/>
          <w:sz w:val="24"/>
          <w:szCs w:val="24"/>
        </w:rPr>
        <w:t>is</w:t>
      </w:r>
      <w:r w:rsidRPr="00F16705">
        <w:rPr>
          <w:rFonts w:ascii="Candara" w:eastAsia="Arial" w:hAnsi="Candara" w:cs="Arial"/>
          <w:spacing w:val="1"/>
          <w:sz w:val="24"/>
          <w:szCs w:val="24"/>
        </w:rPr>
        <w:t xml:space="preserve"> be</w:t>
      </w:r>
      <w:r w:rsidRPr="00F16705">
        <w:rPr>
          <w:rFonts w:ascii="Candara" w:eastAsia="Arial" w:hAnsi="Candara" w:cs="Arial"/>
          <w:sz w:val="24"/>
          <w:szCs w:val="24"/>
        </w:rPr>
        <w:t>ing s</w:t>
      </w:r>
      <w:r w:rsidRPr="00F16705">
        <w:rPr>
          <w:rFonts w:ascii="Candara" w:eastAsia="Arial" w:hAnsi="Candara" w:cs="Arial"/>
          <w:spacing w:val="1"/>
          <w:sz w:val="24"/>
          <w:szCs w:val="24"/>
        </w:rPr>
        <w:t>u</w:t>
      </w:r>
      <w:r w:rsidRPr="00F16705">
        <w:rPr>
          <w:rFonts w:ascii="Candara" w:eastAsia="Arial" w:hAnsi="Candara" w:cs="Arial"/>
          <w:spacing w:val="-1"/>
          <w:sz w:val="24"/>
          <w:szCs w:val="24"/>
        </w:rPr>
        <w:t>b</w:t>
      </w:r>
      <w:r w:rsidRPr="00F16705">
        <w:rPr>
          <w:rFonts w:ascii="Candara" w:eastAsia="Arial" w:hAnsi="Candara" w:cs="Arial"/>
          <w:spacing w:val="1"/>
          <w:sz w:val="24"/>
          <w:szCs w:val="24"/>
        </w:rPr>
        <w:t>m</w:t>
      </w:r>
      <w:r w:rsidRPr="00F16705">
        <w:rPr>
          <w:rFonts w:ascii="Candara" w:eastAsia="Arial" w:hAnsi="Candara" w:cs="Arial"/>
          <w:sz w:val="24"/>
          <w:szCs w:val="24"/>
        </w:rPr>
        <w:t>itt</w:t>
      </w:r>
      <w:r w:rsidRPr="00F16705">
        <w:rPr>
          <w:rFonts w:ascii="Candara" w:eastAsia="Arial" w:hAnsi="Candara" w:cs="Arial"/>
          <w:spacing w:val="-1"/>
          <w:sz w:val="24"/>
          <w:szCs w:val="24"/>
        </w:rPr>
        <w:t>e</w:t>
      </w:r>
      <w:r w:rsidRPr="00F16705">
        <w:rPr>
          <w:rFonts w:ascii="Candara" w:eastAsia="Arial" w:hAnsi="Candara" w:cs="Arial"/>
          <w:spacing w:val="1"/>
          <w:sz w:val="24"/>
          <w:szCs w:val="24"/>
        </w:rPr>
        <w:t>d</w:t>
      </w:r>
      <w:r w:rsidRPr="00F16705">
        <w:rPr>
          <w:rFonts w:ascii="Candara" w:eastAsia="Arial" w:hAnsi="Candara" w:cs="Arial"/>
          <w:sz w:val="24"/>
          <w:szCs w:val="24"/>
        </w:rPr>
        <w:t>,</w:t>
      </w:r>
      <w:r w:rsidRPr="00F16705">
        <w:rPr>
          <w:rFonts w:ascii="Candara" w:eastAsia="Arial" w:hAnsi="Candara" w:cs="Arial"/>
          <w:spacing w:val="2"/>
          <w:sz w:val="24"/>
          <w:szCs w:val="24"/>
        </w:rPr>
        <w:t xml:space="preserve"> </w:t>
      </w:r>
      <w:r w:rsidRPr="00F16705">
        <w:rPr>
          <w:rFonts w:ascii="Candara" w:eastAsia="Arial" w:hAnsi="Candara" w:cs="Arial"/>
          <w:spacing w:val="1"/>
          <w:sz w:val="24"/>
          <w:szCs w:val="24"/>
        </w:rPr>
        <w:t>en</w:t>
      </w:r>
      <w:r w:rsidRPr="00F16705">
        <w:rPr>
          <w:rFonts w:ascii="Candara" w:eastAsia="Arial" w:hAnsi="Candara" w:cs="Arial"/>
          <w:sz w:val="24"/>
          <w:szCs w:val="24"/>
        </w:rPr>
        <w:t>c</w:t>
      </w:r>
      <w:r w:rsidRPr="00F16705">
        <w:rPr>
          <w:rFonts w:ascii="Candara" w:eastAsia="Arial" w:hAnsi="Candara" w:cs="Arial"/>
          <w:spacing w:val="-3"/>
          <w:sz w:val="24"/>
          <w:szCs w:val="24"/>
        </w:rPr>
        <w:t>l</w:t>
      </w:r>
      <w:r w:rsidRPr="00F16705">
        <w:rPr>
          <w:rFonts w:ascii="Candara" w:eastAsia="Arial" w:hAnsi="Candara" w:cs="Arial"/>
          <w:spacing w:val="1"/>
          <w:sz w:val="24"/>
          <w:szCs w:val="24"/>
        </w:rPr>
        <w:t>o</w:t>
      </w:r>
      <w:r w:rsidRPr="00F16705">
        <w:rPr>
          <w:rFonts w:ascii="Candara" w:eastAsia="Arial" w:hAnsi="Candara" w:cs="Arial"/>
          <w:sz w:val="24"/>
          <w:szCs w:val="24"/>
        </w:rPr>
        <w:t xml:space="preserve">sing </w:t>
      </w:r>
      <w:r w:rsidRPr="00F16705">
        <w:rPr>
          <w:rFonts w:ascii="Candara" w:eastAsia="Arial" w:hAnsi="Candara" w:cs="Arial"/>
          <w:spacing w:val="1"/>
          <w:sz w:val="24"/>
          <w:szCs w:val="24"/>
        </w:rPr>
        <w:t>a</w:t>
      </w:r>
      <w:r w:rsidRPr="00F16705">
        <w:rPr>
          <w:rFonts w:ascii="Candara" w:eastAsia="Arial" w:hAnsi="Candara" w:cs="Arial"/>
          <w:sz w:val="24"/>
          <w:szCs w:val="24"/>
        </w:rPr>
        <w:t xml:space="preserve">ll </w:t>
      </w:r>
      <w:r w:rsidRPr="00F16705">
        <w:rPr>
          <w:rFonts w:ascii="Candara" w:eastAsia="Arial" w:hAnsi="Candara" w:cs="Arial"/>
          <w:spacing w:val="1"/>
          <w:sz w:val="24"/>
          <w:szCs w:val="24"/>
        </w:rPr>
        <w:t>p</w:t>
      </w:r>
      <w:r w:rsidRPr="00F16705">
        <w:rPr>
          <w:rFonts w:ascii="Candara" w:eastAsia="Arial" w:hAnsi="Candara" w:cs="Arial"/>
          <w:sz w:val="24"/>
          <w:szCs w:val="24"/>
        </w:rPr>
        <w:t>re</w:t>
      </w:r>
      <w:r w:rsidRPr="00F16705">
        <w:rPr>
          <w:rFonts w:ascii="Candara" w:eastAsia="Arial" w:hAnsi="Candara" w:cs="Arial"/>
          <w:spacing w:val="-2"/>
          <w:sz w:val="24"/>
          <w:szCs w:val="24"/>
        </w:rPr>
        <w:t>v</w:t>
      </w:r>
      <w:r w:rsidRPr="00F16705">
        <w:rPr>
          <w:rFonts w:ascii="Candara" w:eastAsia="Arial" w:hAnsi="Candara" w:cs="Arial"/>
          <w:sz w:val="24"/>
          <w:szCs w:val="24"/>
        </w:rPr>
        <w:t>io</w:t>
      </w:r>
      <w:r w:rsidRPr="00F16705">
        <w:rPr>
          <w:rFonts w:ascii="Candara" w:eastAsia="Arial" w:hAnsi="Candara" w:cs="Arial"/>
          <w:spacing w:val="1"/>
          <w:sz w:val="24"/>
          <w:szCs w:val="24"/>
        </w:rPr>
        <w:t>u</w:t>
      </w:r>
      <w:r w:rsidRPr="00F16705">
        <w:rPr>
          <w:rFonts w:ascii="Candara" w:eastAsia="Arial" w:hAnsi="Candara" w:cs="Arial"/>
          <w:sz w:val="24"/>
          <w:szCs w:val="24"/>
        </w:rPr>
        <w:t>s</w:t>
      </w:r>
      <w:r w:rsidRPr="00F16705">
        <w:rPr>
          <w:rFonts w:ascii="Candara" w:eastAsia="Arial" w:hAnsi="Candara" w:cs="Arial"/>
          <w:spacing w:val="1"/>
          <w:sz w:val="24"/>
          <w:szCs w:val="24"/>
        </w:rPr>
        <w:t xml:space="preserve"> </w:t>
      </w:r>
      <w:r w:rsidRPr="00F16705">
        <w:rPr>
          <w:rFonts w:ascii="Candara" w:eastAsia="Arial" w:hAnsi="Candara" w:cs="Arial"/>
          <w:sz w:val="24"/>
          <w:szCs w:val="24"/>
        </w:rPr>
        <w:t>c</w:t>
      </w:r>
      <w:r w:rsidRPr="00F16705">
        <w:rPr>
          <w:rFonts w:ascii="Candara" w:eastAsia="Arial" w:hAnsi="Candara" w:cs="Arial"/>
          <w:spacing w:val="1"/>
          <w:sz w:val="24"/>
          <w:szCs w:val="24"/>
        </w:rPr>
        <w:t>o</w:t>
      </w:r>
      <w:r w:rsidRPr="00F16705">
        <w:rPr>
          <w:rFonts w:ascii="Candara" w:eastAsia="Arial" w:hAnsi="Candara" w:cs="Arial"/>
          <w:sz w:val="24"/>
          <w:szCs w:val="24"/>
        </w:rPr>
        <w:t>r</w:t>
      </w:r>
      <w:r w:rsidRPr="00F16705">
        <w:rPr>
          <w:rFonts w:ascii="Candara" w:eastAsia="Arial" w:hAnsi="Candara" w:cs="Arial"/>
          <w:spacing w:val="-1"/>
          <w:sz w:val="24"/>
          <w:szCs w:val="24"/>
        </w:rPr>
        <w:t>r</w:t>
      </w:r>
      <w:r w:rsidRPr="00F16705">
        <w:rPr>
          <w:rFonts w:ascii="Candara" w:eastAsia="Arial" w:hAnsi="Candara" w:cs="Arial"/>
          <w:spacing w:val="1"/>
          <w:sz w:val="24"/>
          <w:szCs w:val="24"/>
        </w:rPr>
        <w:t>e</w:t>
      </w:r>
      <w:r w:rsidRPr="00F16705">
        <w:rPr>
          <w:rFonts w:ascii="Candara" w:eastAsia="Arial" w:hAnsi="Candara" w:cs="Arial"/>
          <w:sz w:val="24"/>
          <w:szCs w:val="24"/>
        </w:rPr>
        <w:t>s</w:t>
      </w:r>
      <w:r w:rsidRPr="00F16705">
        <w:rPr>
          <w:rFonts w:ascii="Candara" w:eastAsia="Arial" w:hAnsi="Candara" w:cs="Arial"/>
          <w:spacing w:val="1"/>
          <w:sz w:val="24"/>
          <w:szCs w:val="24"/>
        </w:rPr>
        <w:t>pon</w:t>
      </w:r>
      <w:r w:rsidRPr="00F16705">
        <w:rPr>
          <w:rFonts w:ascii="Candara" w:eastAsia="Arial" w:hAnsi="Candara" w:cs="Arial"/>
          <w:spacing w:val="-1"/>
          <w:sz w:val="24"/>
          <w:szCs w:val="24"/>
        </w:rPr>
        <w:t>d</w:t>
      </w:r>
      <w:r w:rsidRPr="00F16705">
        <w:rPr>
          <w:rFonts w:ascii="Candara" w:eastAsia="Arial" w:hAnsi="Candara" w:cs="Arial"/>
          <w:spacing w:val="1"/>
          <w:sz w:val="24"/>
          <w:szCs w:val="24"/>
        </w:rPr>
        <w:t>en</w:t>
      </w:r>
      <w:r w:rsidRPr="00F16705">
        <w:rPr>
          <w:rFonts w:ascii="Candara" w:eastAsia="Arial" w:hAnsi="Candara" w:cs="Arial"/>
          <w:spacing w:val="-2"/>
          <w:sz w:val="24"/>
          <w:szCs w:val="24"/>
        </w:rPr>
        <w:t>c</w:t>
      </w:r>
      <w:r w:rsidRPr="00F16705">
        <w:rPr>
          <w:rFonts w:ascii="Candara" w:eastAsia="Arial" w:hAnsi="Candara" w:cs="Arial"/>
          <w:sz w:val="24"/>
          <w:szCs w:val="24"/>
        </w:rPr>
        <w:t>e</w:t>
      </w:r>
      <w:r w:rsidRPr="00F16705">
        <w:rPr>
          <w:rFonts w:ascii="Candara" w:eastAsia="Arial" w:hAnsi="Candara" w:cs="Arial"/>
          <w:spacing w:val="2"/>
          <w:sz w:val="24"/>
          <w:szCs w:val="24"/>
        </w:rPr>
        <w:t xml:space="preserve"> </w:t>
      </w:r>
      <w:r w:rsidRPr="00F16705">
        <w:rPr>
          <w:rFonts w:ascii="Candara" w:eastAsia="Arial" w:hAnsi="Candara" w:cs="Arial"/>
          <w:sz w:val="24"/>
          <w:szCs w:val="24"/>
        </w:rPr>
        <w:t>rele</w:t>
      </w:r>
      <w:r w:rsidRPr="00F16705">
        <w:rPr>
          <w:rFonts w:ascii="Candara" w:eastAsia="Arial" w:hAnsi="Candara" w:cs="Arial"/>
          <w:spacing w:val="-2"/>
          <w:sz w:val="24"/>
          <w:szCs w:val="24"/>
        </w:rPr>
        <w:t>v</w:t>
      </w:r>
      <w:r w:rsidRPr="00F16705">
        <w:rPr>
          <w:rFonts w:ascii="Candara" w:eastAsia="Arial" w:hAnsi="Candara" w:cs="Arial"/>
          <w:spacing w:val="1"/>
          <w:sz w:val="24"/>
          <w:szCs w:val="24"/>
        </w:rPr>
        <w:t>an</w:t>
      </w:r>
      <w:r w:rsidRPr="00F16705">
        <w:rPr>
          <w:rFonts w:ascii="Candara" w:eastAsia="Arial" w:hAnsi="Candara" w:cs="Arial"/>
          <w:sz w:val="24"/>
          <w:szCs w:val="24"/>
        </w:rPr>
        <w:t>t to</w:t>
      </w:r>
      <w:r w:rsidRPr="00F16705">
        <w:rPr>
          <w:rFonts w:ascii="Candara" w:eastAsia="Arial" w:hAnsi="Candara" w:cs="Arial"/>
          <w:spacing w:val="1"/>
          <w:sz w:val="24"/>
          <w:szCs w:val="24"/>
        </w:rPr>
        <w:t xml:space="preserve"> t</w:t>
      </w:r>
      <w:r w:rsidRPr="00F16705">
        <w:rPr>
          <w:rFonts w:ascii="Candara" w:eastAsia="Arial" w:hAnsi="Candara" w:cs="Arial"/>
          <w:spacing w:val="-1"/>
          <w:sz w:val="24"/>
          <w:szCs w:val="24"/>
        </w:rPr>
        <w:t>h</w:t>
      </w:r>
      <w:r w:rsidRPr="00F16705">
        <w:rPr>
          <w:rFonts w:ascii="Candara" w:eastAsia="Arial" w:hAnsi="Candara" w:cs="Arial"/>
          <w:sz w:val="24"/>
          <w:szCs w:val="24"/>
        </w:rPr>
        <w:t>e</w:t>
      </w:r>
      <w:r w:rsidRPr="00F16705">
        <w:rPr>
          <w:rFonts w:ascii="Candara" w:eastAsia="Arial" w:hAnsi="Candara" w:cs="Arial"/>
          <w:spacing w:val="1"/>
          <w:sz w:val="24"/>
          <w:szCs w:val="24"/>
        </w:rPr>
        <w:t xml:space="preserve"> </w:t>
      </w:r>
      <w:r w:rsidRPr="00F16705">
        <w:rPr>
          <w:rFonts w:ascii="Candara" w:eastAsia="Arial" w:hAnsi="Candara" w:cs="Arial"/>
          <w:sz w:val="24"/>
          <w:szCs w:val="24"/>
        </w:rPr>
        <w:t>c</w:t>
      </w:r>
      <w:r w:rsidRPr="00F16705">
        <w:rPr>
          <w:rFonts w:ascii="Candara" w:eastAsia="Arial" w:hAnsi="Candara" w:cs="Arial"/>
          <w:spacing w:val="-1"/>
          <w:sz w:val="24"/>
          <w:szCs w:val="24"/>
        </w:rPr>
        <w:t>o</w:t>
      </w:r>
      <w:r w:rsidRPr="00F16705">
        <w:rPr>
          <w:rFonts w:ascii="Candara" w:eastAsia="Arial" w:hAnsi="Candara" w:cs="Arial"/>
          <w:spacing w:val="1"/>
          <w:sz w:val="24"/>
          <w:szCs w:val="24"/>
        </w:rPr>
        <w:t>mp</w:t>
      </w:r>
      <w:r w:rsidRPr="00F16705">
        <w:rPr>
          <w:rFonts w:ascii="Candara" w:eastAsia="Arial" w:hAnsi="Candara" w:cs="Arial"/>
          <w:spacing w:val="-3"/>
          <w:sz w:val="24"/>
          <w:szCs w:val="24"/>
        </w:rPr>
        <w:t>l</w:t>
      </w:r>
      <w:r w:rsidRPr="00F16705">
        <w:rPr>
          <w:rFonts w:ascii="Candara" w:eastAsia="Arial" w:hAnsi="Candara" w:cs="Arial"/>
          <w:spacing w:val="1"/>
          <w:sz w:val="24"/>
          <w:szCs w:val="24"/>
        </w:rPr>
        <w:t>a</w:t>
      </w:r>
      <w:r w:rsidRPr="00F16705">
        <w:rPr>
          <w:rFonts w:ascii="Candara" w:eastAsia="Arial" w:hAnsi="Candara" w:cs="Arial"/>
          <w:sz w:val="24"/>
          <w:szCs w:val="24"/>
        </w:rPr>
        <w:t>in</w:t>
      </w:r>
      <w:r w:rsidRPr="00F16705">
        <w:rPr>
          <w:rFonts w:ascii="Candara" w:eastAsia="Arial" w:hAnsi="Candara" w:cs="Arial"/>
          <w:spacing w:val="1"/>
          <w:sz w:val="24"/>
          <w:szCs w:val="24"/>
        </w:rPr>
        <w:t>t</w:t>
      </w:r>
      <w:r w:rsidRPr="00F16705">
        <w:rPr>
          <w:rFonts w:ascii="Candara" w:eastAsia="Arial" w:hAnsi="Candara" w:cs="Arial"/>
          <w:sz w:val="24"/>
          <w:szCs w:val="24"/>
        </w:rPr>
        <w:t>.</w:t>
      </w:r>
    </w:p>
    <w:p w14:paraId="7602CA3E" w14:textId="77777777" w:rsidR="00FC3F2F" w:rsidRPr="00F16705" w:rsidRDefault="00FC3F2F" w:rsidP="00FC3F2F">
      <w:pPr>
        <w:spacing w:before="16" w:line="260" w:lineRule="exact"/>
        <w:rPr>
          <w:rFonts w:ascii="Candara" w:hAnsi="Candara" w:cs="Arial"/>
          <w:sz w:val="26"/>
          <w:szCs w:val="26"/>
        </w:rPr>
      </w:pPr>
    </w:p>
    <w:p w14:paraId="6415A156" w14:textId="4E56BD41" w:rsidR="00FC3F2F" w:rsidRPr="00F16705" w:rsidRDefault="00FC3F2F" w:rsidP="00FC3F2F">
      <w:pPr>
        <w:ind w:left="120" w:right="82"/>
        <w:jc w:val="both"/>
        <w:rPr>
          <w:rFonts w:ascii="Candara" w:eastAsia="Arial" w:hAnsi="Candara" w:cs="Arial"/>
          <w:sz w:val="24"/>
          <w:szCs w:val="24"/>
        </w:rPr>
      </w:pPr>
      <w:r w:rsidRPr="00F16705">
        <w:rPr>
          <w:rFonts w:ascii="Candara" w:eastAsia="Arial" w:hAnsi="Candara" w:cs="Arial"/>
          <w:sz w:val="24"/>
          <w:szCs w:val="24"/>
        </w:rPr>
        <w:t>I</w:t>
      </w:r>
      <w:r w:rsidRPr="00F16705">
        <w:rPr>
          <w:rFonts w:ascii="Candara" w:eastAsia="Arial" w:hAnsi="Candara" w:cs="Arial"/>
          <w:spacing w:val="-1"/>
          <w:sz w:val="24"/>
          <w:szCs w:val="24"/>
        </w:rPr>
        <w:t>n</w:t>
      </w:r>
      <w:r w:rsidRPr="00F16705">
        <w:rPr>
          <w:rFonts w:ascii="Candara" w:eastAsia="Arial" w:hAnsi="Candara" w:cs="Arial"/>
          <w:spacing w:val="3"/>
          <w:sz w:val="24"/>
          <w:szCs w:val="24"/>
        </w:rPr>
        <w:t>f</w:t>
      </w:r>
      <w:r w:rsidRPr="00F16705">
        <w:rPr>
          <w:rFonts w:ascii="Candara" w:eastAsia="Arial" w:hAnsi="Candara" w:cs="Arial"/>
          <w:spacing w:val="1"/>
          <w:sz w:val="24"/>
          <w:szCs w:val="24"/>
        </w:rPr>
        <w:t>o</w:t>
      </w:r>
      <w:r w:rsidRPr="00F16705">
        <w:rPr>
          <w:rFonts w:ascii="Candara" w:eastAsia="Arial" w:hAnsi="Candara" w:cs="Arial"/>
          <w:spacing w:val="-3"/>
          <w:sz w:val="24"/>
          <w:szCs w:val="24"/>
        </w:rPr>
        <w:t>r</w:t>
      </w:r>
      <w:r w:rsidRPr="00F16705">
        <w:rPr>
          <w:rFonts w:ascii="Candara" w:eastAsia="Arial" w:hAnsi="Candara" w:cs="Arial"/>
          <w:spacing w:val="1"/>
          <w:sz w:val="24"/>
          <w:szCs w:val="24"/>
        </w:rPr>
        <w:t>ma</w:t>
      </w:r>
      <w:r w:rsidRPr="00F16705">
        <w:rPr>
          <w:rFonts w:ascii="Candara" w:eastAsia="Arial" w:hAnsi="Candara" w:cs="Arial"/>
          <w:sz w:val="24"/>
          <w:szCs w:val="24"/>
        </w:rPr>
        <w:t>ti</w:t>
      </w:r>
      <w:r w:rsidRPr="00F16705">
        <w:rPr>
          <w:rFonts w:ascii="Candara" w:eastAsia="Arial" w:hAnsi="Candara" w:cs="Arial"/>
          <w:spacing w:val="-1"/>
          <w:sz w:val="24"/>
          <w:szCs w:val="24"/>
        </w:rPr>
        <w:t>o</w:t>
      </w:r>
      <w:r w:rsidRPr="00F16705">
        <w:rPr>
          <w:rFonts w:ascii="Candara" w:eastAsia="Arial" w:hAnsi="Candara" w:cs="Arial"/>
          <w:sz w:val="24"/>
          <w:szCs w:val="24"/>
        </w:rPr>
        <w:t>n</w:t>
      </w:r>
      <w:r w:rsidRPr="00F16705">
        <w:rPr>
          <w:rFonts w:ascii="Candara" w:eastAsia="Arial" w:hAnsi="Candara" w:cs="Arial"/>
          <w:spacing w:val="2"/>
          <w:sz w:val="24"/>
          <w:szCs w:val="24"/>
        </w:rPr>
        <w:t xml:space="preserve"> </w:t>
      </w:r>
      <w:r w:rsidRPr="00F16705">
        <w:rPr>
          <w:rFonts w:ascii="Candara" w:eastAsia="Arial" w:hAnsi="Candara" w:cs="Arial"/>
          <w:spacing w:val="1"/>
          <w:sz w:val="24"/>
          <w:szCs w:val="24"/>
        </w:rPr>
        <w:t>a</w:t>
      </w:r>
      <w:r w:rsidRPr="00F16705">
        <w:rPr>
          <w:rFonts w:ascii="Candara" w:eastAsia="Arial" w:hAnsi="Candara" w:cs="Arial"/>
          <w:spacing w:val="-1"/>
          <w:sz w:val="24"/>
          <w:szCs w:val="24"/>
        </w:rPr>
        <w:t>b</w:t>
      </w:r>
      <w:r w:rsidRPr="00F16705">
        <w:rPr>
          <w:rFonts w:ascii="Candara" w:eastAsia="Arial" w:hAnsi="Candara" w:cs="Arial"/>
          <w:spacing w:val="1"/>
          <w:sz w:val="24"/>
          <w:szCs w:val="24"/>
        </w:rPr>
        <w:t>ou</w:t>
      </w:r>
      <w:r w:rsidRPr="00F16705">
        <w:rPr>
          <w:rFonts w:ascii="Candara" w:eastAsia="Arial" w:hAnsi="Candara" w:cs="Arial"/>
          <w:sz w:val="24"/>
          <w:szCs w:val="24"/>
        </w:rPr>
        <w:t>t</w:t>
      </w:r>
      <w:r w:rsidRPr="00F16705">
        <w:rPr>
          <w:rFonts w:ascii="Candara" w:eastAsia="Arial" w:hAnsi="Candara" w:cs="Arial"/>
          <w:spacing w:val="2"/>
          <w:sz w:val="24"/>
          <w:szCs w:val="24"/>
        </w:rPr>
        <w:t xml:space="preserve"> </w:t>
      </w:r>
      <w:r w:rsidRPr="00F16705">
        <w:rPr>
          <w:rFonts w:ascii="Candara" w:eastAsia="Arial" w:hAnsi="Candara" w:cs="Arial"/>
          <w:spacing w:val="-1"/>
          <w:sz w:val="24"/>
          <w:szCs w:val="24"/>
        </w:rPr>
        <w:t>m</w:t>
      </w:r>
      <w:r w:rsidRPr="00F16705">
        <w:rPr>
          <w:rFonts w:ascii="Candara" w:eastAsia="Arial" w:hAnsi="Candara" w:cs="Arial"/>
          <w:spacing w:val="1"/>
          <w:sz w:val="24"/>
          <w:szCs w:val="24"/>
        </w:rPr>
        <w:t>a</w:t>
      </w:r>
      <w:r w:rsidRPr="00F16705">
        <w:rPr>
          <w:rFonts w:ascii="Candara" w:eastAsia="Arial" w:hAnsi="Candara" w:cs="Arial"/>
          <w:sz w:val="24"/>
          <w:szCs w:val="24"/>
        </w:rPr>
        <w:t>king</w:t>
      </w:r>
      <w:r w:rsidRPr="00F16705">
        <w:rPr>
          <w:rFonts w:ascii="Candara" w:eastAsia="Arial" w:hAnsi="Candara" w:cs="Arial"/>
          <w:spacing w:val="3"/>
          <w:sz w:val="24"/>
          <w:szCs w:val="24"/>
        </w:rPr>
        <w:t xml:space="preserve"> </w:t>
      </w:r>
      <w:r w:rsidRPr="00F16705">
        <w:rPr>
          <w:rFonts w:ascii="Candara" w:eastAsia="Arial" w:hAnsi="Candara" w:cs="Arial"/>
          <w:sz w:val="24"/>
          <w:szCs w:val="24"/>
        </w:rPr>
        <w:t>a</w:t>
      </w:r>
      <w:r w:rsidRPr="00F16705">
        <w:rPr>
          <w:rFonts w:ascii="Candara" w:eastAsia="Arial" w:hAnsi="Candara" w:cs="Arial"/>
          <w:spacing w:val="3"/>
          <w:sz w:val="24"/>
          <w:szCs w:val="24"/>
        </w:rPr>
        <w:t xml:space="preserve"> </w:t>
      </w:r>
      <w:r w:rsidRPr="00F16705">
        <w:rPr>
          <w:rFonts w:ascii="Candara" w:eastAsia="Arial" w:hAnsi="Candara" w:cs="Arial"/>
          <w:sz w:val="24"/>
          <w:szCs w:val="24"/>
        </w:rPr>
        <w:t>c</w:t>
      </w:r>
      <w:r w:rsidRPr="00F16705">
        <w:rPr>
          <w:rFonts w:ascii="Candara" w:eastAsia="Arial" w:hAnsi="Candara" w:cs="Arial"/>
          <w:spacing w:val="-1"/>
          <w:sz w:val="24"/>
          <w:szCs w:val="24"/>
        </w:rPr>
        <w:t>o</w:t>
      </w:r>
      <w:r w:rsidRPr="00F16705">
        <w:rPr>
          <w:rFonts w:ascii="Candara" w:eastAsia="Arial" w:hAnsi="Candara" w:cs="Arial"/>
          <w:spacing w:val="1"/>
          <w:sz w:val="24"/>
          <w:szCs w:val="24"/>
        </w:rPr>
        <w:t>mp</w:t>
      </w:r>
      <w:r w:rsidRPr="00F16705">
        <w:rPr>
          <w:rFonts w:ascii="Candara" w:eastAsia="Arial" w:hAnsi="Candara" w:cs="Arial"/>
          <w:sz w:val="24"/>
          <w:szCs w:val="24"/>
        </w:rPr>
        <w:t>lai</w:t>
      </w:r>
      <w:r w:rsidRPr="00F16705">
        <w:rPr>
          <w:rFonts w:ascii="Candara" w:eastAsia="Arial" w:hAnsi="Candara" w:cs="Arial"/>
          <w:spacing w:val="-1"/>
          <w:sz w:val="24"/>
          <w:szCs w:val="24"/>
        </w:rPr>
        <w:t>n</w:t>
      </w:r>
      <w:r w:rsidRPr="00F16705">
        <w:rPr>
          <w:rFonts w:ascii="Candara" w:eastAsia="Arial" w:hAnsi="Candara" w:cs="Arial"/>
          <w:sz w:val="24"/>
          <w:szCs w:val="24"/>
        </w:rPr>
        <w:t>t</w:t>
      </w:r>
      <w:r w:rsidRPr="00F16705">
        <w:rPr>
          <w:rFonts w:ascii="Candara" w:eastAsia="Arial" w:hAnsi="Candara" w:cs="Arial"/>
          <w:spacing w:val="5"/>
          <w:sz w:val="24"/>
          <w:szCs w:val="24"/>
        </w:rPr>
        <w:t xml:space="preserve"> </w:t>
      </w:r>
      <w:r w:rsidRPr="00F16705">
        <w:rPr>
          <w:rFonts w:ascii="Candara" w:eastAsia="Arial" w:hAnsi="Candara" w:cs="Arial"/>
          <w:spacing w:val="-2"/>
          <w:sz w:val="24"/>
          <w:szCs w:val="24"/>
        </w:rPr>
        <w:t>c</w:t>
      </w:r>
      <w:r w:rsidRPr="00F16705">
        <w:rPr>
          <w:rFonts w:ascii="Candara" w:eastAsia="Arial" w:hAnsi="Candara" w:cs="Arial"/>
          <w:spacing w:val="1"/>
          <w:sz w:val="24"/>
          <w:szCs w:val="24"/>
        </w:rPr>
        <w:t>a</w:t>
      </w:r>
      <w:r w:rsidRPr="00F16705">
        <w:rPr>
          <w:rFonts w:ascii="Candara" w:eastAsia="Arial" w:hAnsi="Candara" w:cs="Arial"/>
          <w:sz w:val="24"/>
          <w:szCs w:val="24"/>
        </w:rPr>
        <w:t>n</w:t>
      </w:r>
      <w:r w:rsidRPr="00F16705">
        <w:rPr>
          <w:rFonts w:ascii="Candara" w:eastAsia="Arial" w:hAnsi="Candara" w:cs="Arial"/>
          <w:spacing w:val="3"/>
          <w:sz w:val="24"/>
          <w:szCs w:val="24"/>
        </w:rPr>
        <w:t xml:space="preserve"> </w:t>
      </w:r>
      <w:r w:rsidRPr="00F16705">
        <w:rPr>
          <w:rFonts w:ascii="Candara" w:eastAsia="Arial" w:hAnsi="Candara" w:cs="Arial"/>
          <w:spacing w:val="-1"/>
          <w:sz w:val="24"/>
          <w:szCs w:val="24"/>
        </w:rPr>
        <w:t>b</w:t>
      </w:r>
      <w:r w:rsidRPr="00F16705">
        <w:rPr>
          <w:rFonts w:ascii="Candara" w:eastAsia="Arial" w:hAnsi="Candara" w:cs="Arial"/>
          <w:sz w:val="24"/>
          <w:szCs w:val="24"/>
        </w:rPr>
        <w:t xml:space="preserve">e </w:t>
      </w:r>
      <w:r w:rsidRPr="00F16705">
        <w:rPr>
          <w:rFonts w:ascii="Candara" w:eastAsia="Arial" w:hAnsi="Candara" w:cs="Arial"/>
          <w:spacing w:val="3"/>
          <w:sz w:val="24"/>
          <w:szCs w:val="24"/>
        </w:rPr>
        <w:t>f</w:t>
      </w:r>
      <w:r w:rsidRPr="00F16705">
        <w:rPr>
          <w:rFonts w:ascii="Candara" w:eastAsia="Arial" w:hAnsi="Candara" w:cs="Arial"/>
          <w:spacing w:val="-1"/>
          <w:sz w:val="24"/>
          <w:szCs w:val="24"/>
        </w:rPr>
        <w:t>o</w:t>
      </w:r>
      <w:r w:rsidRPr="00F16705">
        <w:rPr>
          <w:rFonts w:ascii="Candara" w:eastAsia="Arial" w:hAnsi="Candara" w:cs="Arial"/>
          <w:spacing w:val="1"/>
          <w:sz w:val="24"/>
          <w:szCs w:val="24"/>
        </w:rPr>
        <w:t>un</w:t>
      </w:r>
      <w:r w:rsidRPr="00F16705">
        <w:rPr>
          <w:rFonts w:ascii="Candara" w:eastAsia="Arial" w:hAnsi="Candara" w:cs="Arial"/>
          <w:sz w:val="24"/>
          <w:szCs w:val="24"/>
        </w:rPr>
        <w:t xml:space="preserve">d </w:t>
      </w:r>
      <w:r w:rsidRPr="00F16705">
        <w:rPr>
          <w:rFonts w:ascii="Candara" w:eastAsia="Arial" w:hAnsi="Candara" w:cs="Arial"/>
          <w:spacing w:val="1"/>
          <w:sz w:val="24"/>
          <w:szCs w:val="24"/>
        </w:rPr>
        <w:t>a</w:t>
      </w:r>
      <w:r w:rsidRPr="00F16705">
        <w:rPr>
          <w:rFonts w:ascii="Candara" w:eastAsia="Arial" w:hAnsi="Candara" w:cs="Arial"/>
          <w:sz w:val="24"/>
          <w:szCs w:val="24"/>
        </w:rPr>
        <w:t xml:space="preserve">t </w:t>
      </w:r>
      <w:hyperlink r:id="rId6">
        <w:r w:rsidRPr="00F16705">
          <w:rPr>
            <w:rFonts w:ascii="Candara" w:eastAsia="Arial" w:hAnsi="Candara" w:cs="Arial"/>
            <w:color w:val="0462C1"/>
            <w:spacing w:val="1"/>
            <w:sz w:val="24"/>
            <w:szCs w:val="24"/>
            <w:u w:val="single" w:color="0462C1"/>
          </w:rPr>
          <w:t>h</w:t>
        </w:r>
        <w:r w:rsidRPr="00F16705">
          <w:rPr>
            <w:rFonts w:ascii="Candara" w:eastAsia="Arial" w:hAnsi="Candara" w:cs="Arial"/>
            <w:color w:val="0462C1"/>
            <w:sz w:val="24"/>
            <w:szCs w:val="24"/>
            <w:u w:val="single" w:color="0462C1"/>
          </w:rPr>
          <w:t>t</w:t>
        </w:r>
        <w:r w:rsidRPr="00F16705">
          <w:rPr>
            <w:rFonts w:ascii="Candara" w:eastAsia="Arial" w:hAnsi="Candara" w:cs="Arial"/>
            <w:color w:val="0462C1"/>
            <w:spacing w:val="1"/>
            <w:sz w:val="24"/>
            <w:szCs w:val="24"/>
            <w:u w:val="single" w:color="0462C1"/>
          </w:rPr>
          <w:t>tp</w:t>
        </w:r>
        <w:r w:rsidRPr="00F16705">
          <w:rPr>
            <w:rFonts w:ascii="Candara" w:eastAsia="Arial" w:hAnsi="Candara" w:cs="Arial"/>
            <w:color w:val="0462C1"/>
            <w:spacing w:val="-2"/>
            <w:sz w:val="24"/>
            <w:szCs w:val="24"/>
            <w:u w:val="single" w:color="0462C1"/>
          </w:rPr>
          <w:t>:</w:t>
        </w:r>
        <w:r w:rsidRPr="00F16705">
          <w:rPr>
            <w:rFonts w:ascii="Candara" w:eastAsia="Arial" w:hAnsi="Candara" w:cs="Arial"/>
            <w:color w:val="0462C1"/>
            <w:sz w:val="24"/>
            <w:szCs w:val="24"/>
            <w:u w:val="single" w:color="0462C1"/>
          </w:rPr>
          <w:t>/</w:t>
        </w:r>
        <w:r w:rsidRPr="00F16705">
          <w:rPr>
            <w:rFonts w:ascii="Candara" w:eastAsia="Arial" w:hAnsi="Candara" w:cs="Arial"/>
            <w:color w:val="0462C1"/>
            <w:spacing w:val="1"/>
            <w:sz w:val="24"/>
            <w:szCs w:val="24"/>
            <w:u w:val="single" w:color="0462C1"/>
          </w:rPr>
          <w:t>/</w:t>
        </w:r>
        <w:r w:rsidRPr="00F16705">
          <w:rPr>
            <w:rFonts w:ascii="Candara" w:eastAsia="Arial" w:hAnsi="Candara" w:cs="Arial"/>
            <w:color w:val="0462C1"/>
            <w:sz w:val="24"/>
            <w:szCs w:val="24"/>
            <w:u w:val="single" w:color="0462C1"/>
          </w:rPr>
          <w:t>w</w:t>
        </w:r>
        <w:r w:rsidRPr="00F16705">
          <w:rPr>
            <w:rFonts w:ascii="Candara" w:eastAsia="Arial" w:hAnsi="Candara" w:cs="Arial"/>
            <w:color w:val="0462C1"/>
            <w:spacing w:val="-1"/>
            <w:sz w:val="24"/>
            <w:szCs w:val="24"/>
            <w:u w:val="single" w:color="0462C1"/>
          </w:rPr>
          <w:t>w</w:t>
        </w:r>
        <w:r w:rsidRPr="00F16705">
          <w:rPr>
            <w:rFonts w:ascii="Candara" w:eastAsia="Arial" w:hAnsi="Candara" w:cs="Arial"/>
            <w:color w:val="0462C1"/>
            <w:spacing w:val="-3"/>
            <w:sz w:val="24"/>
            <w:szCs w:val="24"/>
            <w:u w:val="single" w:color="0462C1"/>
          </w:rPr>
          <w:t>w</w:t>
        </w:r>
        <w:r w:rsidRPr="00F16705">
          <w:rPr>
            <w:rFonts w:ascii="Candara" w:eastAsia="Arial" w:hAnsi="Candara" w:cs="Arial"/>
            <w:color w:val="0462C1"/>
            <w:sz w:val="24"/>
            <w:szCs w:val="24"/>
            <w:u w:val="single" w:color="0462C1"/>
          </w:rPr>
          <w:t>.</w:t>
        </w:r>
        <w:r w:rsidRPr="00F16705">
          <w:rPr>
            <w:rFonts w:ascii="Candara" w:eastAsia="Arial" w:hAnsi="Candara" w:cs="Arial"/>
            <w:color w:val="0462C1"/>
            <w:spacing w:val="1"/>
            <w:sz w:val="24"/>
            <w:szCs w:val="24"/>
            <w:u w:val="single" w:color="0462C1"/>
          </w:rPr>
          <w:t>edu</w:t>
        </w:r>
        <w:r w:rsidRPr="00F16705">
          <w:rPr>
            <w:rFonts w:ascii="Candara" w:eastAsia="Arial" w:hAnsi="Candara" w:cs="Arial"/>
            <w:color w:val="0462C1"/>
            <w:sz w:val="24"/>
            <w:szCs w:val="24"/>
            <w:u w:val="single" w:color="0462C1"/>
          </w:rPr>
          <w:t>c</w:t>
        </w:r>
        <w:r w:rsidRPr="00F16705">
          <w:rPr>
            <w:rFonts w:ascii="Candara" w:eastAsia="Arial" w:hAnsi="Candara" w:cs="Arial"/>
            <w:color w:val="0462C1"/>
            <w:spacing w:val="1"/>
            <w:sz w:val="24"/>
            <w:szCs w:val="24"/>
            <w:u w:val="single" w:color="0462C1"/>
          </w:rPr>
          <w:t>a</w:t>
        </w:r>
        <w:r w:rsidRPr="00F16705">
          <w:rPr>
            <w:rFonts w:ascii="Candara" w:eastAsia="Arial" w:hAnsi="Candara" w:cs="Arial"/>
            <w:color w:val="0462C1"/>
            <w:sz w:val="24"/>
            <w:szCs w:val="24"/>
            <w:u w:val="single" w:color="0462C1"/>
          </w:rPr>
          <w:t>ti</w:t>
        </w:r>
        <w:r w:rsidRPr="00F16705">
          <w:rPr>
            <w:rFonts w:ascii="Candara" w:eastAsia="Arial" w:hAnsi="Candara" w:cs="Arial"/>
            <w:color w:val="0462C1"/>
            <w:spacing w:val="-1"/>
            <w:sz w:val="24"/>
            <w:szCs w:val="24"/>
            <w:u w:val="single" w:color="0462C1"/>
          </w:rPr>
          <w:t>o</w:t>
        </w:r>
        <w:r w:rsidRPr="00F16705">
          <w:rPr>
            <w:rFonts w:ascii="Candara" w:eastAsia="Arial" w:hAnsi="Candara" w:cs="Arial"/>
            <w:color w:val="0462C1"/>
            <w:spacing w:val="1"/>
            <w:sz w:val="24"/>
            <w:szCs w:val="24"/>
            <w:u w:val="single" w:color="0462C1"/>
          </w:rPr>
          <w:t>n</w:t>
        </w:r>
        <w:r w:rsidRPr="00F16705">
          <w:rPr>
            <w:rFonts w:ascii="Candara" w:eastAsia="Arial" w:hAnsi="Candara" w:cs="Arial"/>
            <w:color w:val="0462C1"/>
            <w:sz w:val="24"/>
            <w:szCs w:val="24"/>
            <w:u w:val="single" w:color="0462C1"/>
          </w:rPr>
          <w:t>.</w:t>
        </w:r>
        <w:r w:rsidRPr="00F16705">
          <w:rPr>
            <w:rFonts w:ascii="Candara" w:eastAsia="Arial" w:hAnsi="Candara" w:cs="Arial"/>
            <w:color w:val="0462C1"/>
            <w:spacing w:val="-1"/>
            <w:sz w:val="24"/>
            <w:szCs w:val="24"/>
            <w:u w:val="single" w:color="0462C1"/>
          </w:rPr>
          <w:t>g</w:t>
        </w:r>
        <w:r w:rsidRPr="00F16705">
          <w:rPr>
            <w:rFonts w:ascii="Candara" w:eastAsia="Arial" w:hAnsi="Candara" w:cs="Arial"/>
            <w:color w:val="0462C1"/>
            <w:spacing w:val="1"/>
            <w:sz w:val="24"/>
            <w:szCs w:val="24"/>
            <w:u w:val="single" w:color="0462C1"/>
          </w:rPr>
          <w:t>o</w:t>
        </w:r>
        <w:r w:rsidRPr="00F16705">
          <w:rPr>
            <w:rFonts w:ascii="Candara" w:eastAsia="Arial" w:hAnsi="Candara" w:cs="Arial"/>
            <w:color w:val="0462C1"/>
            <w:spacing w:val="-2"/>
            <w:sz w:val="24"/>
            <w:szCs w:val="24"/>
            <w:u w:val="single" w:color="0462C1"/>
          </w:rPr>
          <w:t>v</w:t>
        </w:r>
        <w:r w:rsidRPr="00F16705">
          <w:rPr>
            <w:rFonts w:ascii="Candara" w:eastAsia="Arial" w:hAnsi="Candara" w:cs="Arial"/>
            <w:color w:val="0462C1"/>
            <w:sz w:val="24"/>
            <w:szCs w:val="24"/>
            <w:u w:val="single" w:color="0462C1"/>
          </w:rPr>
          <w:t>.</w:t>
        </w:r>
        <w:r w:rsidRPr="00F16705">
          <w:rPr>
            <w:rFonts w:ascii="Candara" w:eastAsia="Arial" w:hAnsi="Candara" w:cs="Arial"/>
            <w:color w:val="0462C1"/>
            <w:spacing w:val="1"/>
            <w:sz w:val="24"/>
            <w:szCs w:val="24"/>
            <w:u w:val="single" w:color="0462C1"/>
          </w:rPr>
          <w:t>u</w:t>
        </w:r>
        <w:r w:rsidRPr="00F16705">
          <w:rPr>
            <w:rFonts w:ascii="Candara" w:eastAsia="Arial" w:hAnsi="Candara" w:cs="Arial"/>
            <w:color w:val="0462C1"/>
            <w:sz w:val="24"/>
            <w:szCs w:val="24"/>
            <w:u w:val="single" w:color="0462C1"/>
          </w:rPr>
          <w:t>k/</w:t>
        </w:r>
        <w:r w:rsidRPr="00F16705">
          <w:rPr>
            <w:rFonts w:ascii="Candara" w:eastAsia="Arial" w:hAnsi="Candara" w:cs="Arial"/>
            <w:color w:val="0462C1"/>
            <w:spacing w:val="1"/>
            <w:sz w:val="24"/>
            <w:szCs w:val="24"/>
            <w:u w:val="single" w:color="0462C1"/>
          </w:rPr>
          <w:t>ab</w:t>
        </w:r>
        <w:r w:rsidRPr="00F16705">
          <w:rPr>
            <w:rFonts w:ascii="Candara" w:eastAsia="Arial" w:hAnsi="Candara" w:cs="Arial"/>
            <w:color w:val="0462C1"/>
            <w:spacing w:val="-1"/>
            <w:sz w:val="24"/>
            <w:szCs w:val="24"/>
            <w:u w:val="single" w:color="0462C1"/>
          </w:rPr>
          <w:t>o</w:t>
        </w:r>
        <w:r w:rsidRPr="00F16705">
          <w:rPr>
            <w:rFonts w:ascii="Candara" w:eastAsia="Arial" w:hAnsi="Candara" w:cs="Arial"/>
            <w:color w:val="0462C1"/>
            <w:spacing w:val="1"/>
            <w:sz w:val="24"/>
            <w:szCs w:val="24"/>
            <w:u w:val="single" w:color="0462C1"/>
          </w:rPr>
          <w:t>u</w:t>
        </w:r>
        <w:r w:rsidRPr="00F16705">
          <w:rPr>
            <w:rFonts w:ascii="Candara" w:eastAsia="Arial" w:hAnsi="Candara" w:cs="Arial"/>
            <w:color w:val="0462C1"/>
            <w:sz w:val="24"/>
            <w:szCs w:val="24"/>
            <w:u w:val="single" w:color="0462C1"/>
          </w:rPr>
          <w:t>t</w:t>
        </w:r>
        <w:r w:rsidRPr="00F16705">
          <w:rPr>
            <w:rFonts w:ascii="Candara" w:eastAsia="Arial" w:hAnsi="Candara" w:cs="Arial"/>
            <w:color w:val="0462C1"/>
            <w:spacing w:val="-1"/>
            <w:sz w:val="24"/>
            <w:szCs w:val="24"/>
            <w:u w:val="single" w:color="0462C1"/>
          </w:rPr>
          <w:t>d</w:t>
        </w:r>
        <w:r w:rsidRPr="00F16705">
          <w:rPr>
            <w:rFonts w:ascii="Candara" w:eastAsia="Arial" w:hAnsi="Candara" w:cs="Arial"/>
            <w:color w:val="0462C1"/>
            <w:sz w:val="24"/>
            <w:szCs w:val="24"/>
            <w:u w:val="single" w:color="0462C1"/>
          </w:rPr>
          <w:t>f</w:t>
        </w:r>
        <w:r w:rsidRPr="00F16705">
          <w:rPr>
            <w:rFonts w:ascii="Candara" w:eastAsia="Arial" w:hAnsi="Candara" w:cs="Arial"/>
            <w:color w:val="0462C1"/>
            <w:spacing w:val="1"/>
            <w:sz w:val="24"/>
            <w:szCs w:val="24"/>
            <w:u w:val="single" w:color="0462C1"/>
          </w:rPr>
          <w:t>e</w:t>
        </w:r>
        <w:r w:rsidRPr="00F16705">
          <w:rPr>
            <w:rFonts w:ascii="Candara" w:eastAsia="Arial" w:hAnsi="Candara" w:cs="Arial"/>
            <w:color w:val="0462C1"/>
            <w:sz w:val="24"/>
            <w:szCs w:val="24"/>
            <w:u w:val="single" w:color="0462C1"/>
          </w:rPr>
          <w:t>/c</w:t>
        </w:r>
        <w:r w:rsidRPr="00F16705">
          <w:rPr>
            <w:rFonts w:ascii="Candara" w:eastAsia="Arial" w:hAnsi="Candara" w:cs="Arial"/>
            <w:color w:val="0462C1"/>
            <w:spacing w:val="-1"/>
            <w:sz w:val="24"/>
            <w:szCs w:val="24"/>
            <w:u w:val="single" w:color="0462C1"/>
          </w:rPr>
          <w:t>om</w:t>
        </w:r>
        <w:r w:rsidRPr="00F16705">
          <w:rPr>
            <w:rFonts w:ascii="Candara" w:eastAsia="Arial" w:hAnsi="Candara" w:cs="Arial"/>
            <w:color w:val="0462C1"/>
            <w:spacing w:val="1"/>
            <w:sz w:val="24"/>
            <w:szCs w:val="24"/>
            <w:u w:val="single" w:color="0462C1"/>
          </w:rPr>
          <w:t>p</w:t>
        </w:r>
        <w:r w:rsidRPr="00F16705">
          <w:rPr>
            <w:rFonts w:ascii="Candara" w:eastAsia="Arial" w:hAnsi="Candara" w:cs="Arial"/>
            <w:color w:val="0462C1"/>
            <w:sz w:val="24"/>
            <w:szCs w:val="24"/>
            <w:u w:val="single" w:color="0462C1"/>
          </w:rPr>
          <w:t>l</w:t>
        </w:r>
        <w:r w:rsidRPr="00F16705">
          <w:rPr>
            <w:rFonts w:ascii="Candara" w:eastAsia="Arial" w:hAnsi="Candara" w:cs="Arial"/>
            <w:color w:val="0462C1"/>
            <w:spacing w:val="-2"/>
            <w:sz w:val="24"/>
            <w:szCs w:val="24"/>
            <w:u w:val="single" w:color="0462C1"/>
          </w:rPr>
          <w:t>a</w:t>
        </w:r>
        <w:r w:rsidRPr="00F16705">
          <w:rPr>
            <w:rFonts w:ascii="Candara" w:eastAsia="Arial" w:hAnsi="Candara" w:cs="Arial"/>
            <w:color w:val="0462C1"/>
            <w:sz w:val="24"/>
            <w:szCs w:val="24"/>
            <w:u w:val="single" w:color="0462C1"/>
          </w:rPr>
          <w:t>in</w:t>
        </w:r>
        <w:r w:rsidRPr="00F16705">
          <w:rPr>
            <w:rFonts w:ascii="Candara" w:eastAsia="Arial" w:hAnsi="Candara" w:cs="Arial"/>
            <w:color w:val="0462C1"/>
            <w:spacing w:val="1"/>
            <w:sz w:val="24"/>
            <w:szCs w:val="24"/>
            <w:u w:val="single" w:color="0462C1"/>
          </w:rPr>
          <w:t>t</w:t>
        </w:r>
        <w:r w:rsidRPr="00F16705">
          <w:rPr>
            <w:rFonts w:ascii="Candara" w:eastAsia="Arial" w:hAnsi="Candara" w:cs="Arial"/>
            <w:color w:val="0462C1"/>
            <w:sz w:val="24"/>
            <w:szCs w:val="24"/>
            <w:u w:val="single" w:color="0462C1"/>
          </w:rPr>
          <w:t>s</w:t>
        </w:r>
        <w:r w:rsidRPr="00F16705">
          <w:rPr>
            <w:rFonts w:ascii="Candara" w:eastAsia="Arial" w:hAnsi="Candara" w:cs="Arial"/>
            <w:color w:val="0462C1"/>
            <w:spacing w:val="1"/>
            <w:sz w:val="24"/>
            <w:szCs w:val="24"/>
            <w:u w:val="single" w:color="0462C1"/>
          </w:rPr>
          <w:t>p</w:t>
        </w:r>
        <w:r w:rsidRPr="00F16705">
          <w:rPr>
            <w:rFonts w:ascii="Candara" w:eastAsia="Arial" w:hAnsi="Candara" w:cs="Arial"/>
            <w:color w:val="0462C1"/>
            <w:sz w:val="24"/>
            <w:szCs w:val="24"/>
            <w:u w:val="single" w:color="0462C1"/>
          </w:rPr>
          <w:t>roc</w:t>
        </w:r>
        <w:r w:rsidRPr="00F16705">
          <w:rPr>
            <w:rFonts w:ascii="Candara" w:eastAsia="Arial" w:hAnsi="Candara" w:cs="Arial"/>
            <w:color w:val="0462C1"/>
            <w:spacing w:val="-1"/>
            <w:sz w:val="24"/>
            <w:szCs w:val="24"/>
            <w:u w:val="single" w:color="0462C1"/>
          </w:rPr>
          <w:t>e</w:t>
        </w:r>
        <w:r w:rsidRPr="00F16705">
          <w:rPr>
            <w:rFonts w:ascii="Candara" w:eastAsia="Arial" w:hAnsi="Candara" w:cs="Arial"/>
            <w:color w:val="0462C1"/>
            <w:spacing w:val="1"/>
            <w:sz w:val="24"/>
            <w:szCs w:val="24"/>
            <w:u w:val="single" w:color="0462C1"/>
          </w:rPr>
          <w:t>du</w:t>
        </w:r>
        <w:r w:rsidRPr="00F16705">
          <w:rPr>
            <w:rFonts w:ascii="Candara" w:eastAsia="Arial" w:hAnsi="Candara" w:cs="Arial"/>
            <w:color w:val="0462C1"/>
            <w:sz w:val="24"/>
            <w:szCs w:val="24"/>
            <w:u w:val="single" w:color="0462C1"/>
          </w:rPr>
          <w:t>re</w:t>
        </w:r>
        <w:r w:rsidRPr="00F16705">
          <w:rPr>
            <w:rFonts w:ascii="Candara" w:eastAsia="Arial" w:hAnsi="Candara" w:cs="Arial"/>
            <w:color w:val="0462C1"/>
            <w:spacing w:val="-2"/>
            <w:sz w:val="24"/>
            <w:szCs w:val="24"/>
            <w:u w:val="single" w:color="0462C1"/>
          </w:rPr>
          <w:t>/</w:t>
        </w:r>
        <w:r w:rsidRPr="00F16705">
          <w:rPr>
            <w:rFonts w:ascii="Candara" w:eastAsia="Arial" w:hAnsi="Candara" w:cs="Arial"/>
            <w:color w:val="0462C1"/>
            <w:spacing w:val="1"/>
            <w:sz w:val="24"/>
            <w:szCs w:val="24"/>
            <w:u w:val="single" w:color="0462C1"/>
          </w:rPr>
          <w:t>b0</w:t>
        </w:r>
        <w:r w:rsidRPr="00F16705">
          <w:rPr>
            <w:rFonts w:ascii="Candara" w:eastAsia="Arial" w:hAnsi="Candara" w:cs="Arial"/>
            <w:color w:val="0462C1"/>
            <w:spacing w:val="-1"/>
            <w:sz w:val="24"/>
            <w:szCs w:val="24"/>
            <w:u w:val="single" w:color="0462C1"/>
          </w:rPr>
          <w:t>0</w:t>
        </w:r>
        <w:r w:rsidRPr="00F16705">
          <w:rPr>
            <w:rFonts w:ascii="Candara" w:eastAsia="Arial" w:hAnsi="Candara" w:cs="Arial"/>
            <w:color w:val="0462C1"/>
            <w:spacing w:val="1"/>
            <w:sz w:val="24"/>
            <w:szCs w:val="24"/>
            <w:u w:val="single" w:color="0462C1"/>
          </w:rPr>
          <w:t>2</w:t>
        </w:r>
        <w:r w:rsidRPr="00F16705">
          <w:rPr>
            <w:rFonts w:ascii="Candara" w:eastAsia="Arial" w:hAnsi="Candara" w:cs="Arial"/>
            <w:color w:val="0462C1"/>
            <w:spacing w:val="-1"/>
            <w:sz w:val="24"/>
            <w:szCs w:val="24"/>
            <w:u w:val="single" w:color="0462C1"/>
          </w:rPr>
          <w:t>1</w:t>
        </w:r>
        <w:r w:rsidRPr="00F16705">
          <w:rPr>
            <w:rFonts w:ascii="Candara" w:eastAsia="Arial" w:hAnsi="Candara" w:cs="Arial"/>
            <w:color w:val="0462C1"/>
            <w:spacing w:val="1"/>
            <w:sz w:val="24"/>
            <w:szCs w:val="24"/>
            <w:u w:val="single" w:color="0462C1"/>
          </w:rPr>
          <w:t>2</w:t>
        </w:r>
        <w:r w:rsidRPr="00F16705">
          <w:rPr>
            <w:rFonts w:ascii="Candara" w:eastAsia="Arial" w:hAnsi="Candara" w:cs="Arial"/>
            <w:color w:val="0462C1"/>
            <w:spacing w:val="-1"/>
            <w:sz w:val="24"/>
            <w:szCs w:val="24"/>
            <w:u w:val="single" w:color="0462C1"/>
          </w:rPr>
          <w:t>2</w:t>
        </w:r>
        <w:r w:rsidRPr="00F16705">
          <w:rPr>
            <w:rFonts w:ascii="Candara" w:eastAsia="Arial" w:hAnsi="Candara" w:cs="Arial"/>
            <w:color w:val="0462C1"/>
            <w:spacing w:val="1"/>
            <w:sz w:val="24"/>
            <w:szCs w:val="24"/>
            <w:u w:val="single" w:color="0462C1"/>
          </w:rPr>
          <w:t>40</w:t>
        </w:r>
        <w:r w:rsidRPr="00F16705">
          <w:rPr>
            <w:rFonts w:ascii="Candara" w:eastAsia="Arial" w:hAnsi="Candara" w:cs="Arial"/>
            <w:color w:val="0462C1"/>
            <w:spacing w:val="-2"/>
            <w:sz w:val="24"/>
            <w:szCs w:val="24"/>
            <w:u w:val="single" w:color="0462C1"/>
          </w:rPr>
          <w:t>/</w:t>
        </w:r>
        <w:r w:rsidRPr="00F16705">
          <w:rPr>
            <w:rFonts w:ascii="Candara" w:eastAsia="Arial" w:hAnsi="Candara" w:cs="Arial"/>
            <w:color w:val="0462C1"/>
            <w:spacing w:val="1"/>
            <w:sz w:val="24"/>
            <w:szCs w:val="24"/>
            <w:u w:val="single" w:color="0462C1"/>
          </w:rPr>
          <w:t>ma</w:t>
        </w:r>
        <w:r w:rsidRPr="00F16705">
          <w:rPr>
            <w:rFonts w:ascii="Candara" w:eastAsia="Arial" w:hAnsi="Candara" w:cs="Arial"/>
            <w:color w:val="0462C1"/>
            <w:sz w:val="24"/>
            <w:szCs w:val="24"/>
            <w:u w:val="single" w:color="0462C1"/>
          </w:rPr>
          <w:t>kin</w:t>
        </w:r>
      </w:hyperlink>
      <w:hyperlink r:id="rId7">
        <w:r w:rsidRPr="00F16705">
          <w:rPr>
            <w:rFonts w:ascii="Candara" w:eastAsia="Arial" w:hAnsi="Candara" w:cs="Arial"/>
            <w:color w:val="0462C1"/>
            <w:spacing w:val="-1"/>
            <w:sz w:val="24"/>
            <w:szCs w:val="24"/>
            <w:u w:val="single" w:color="0462C1"/>
          </w:rPr>
          <w:t>g-</w:t>
        </w:r>
        <w:r w:rsidRPr="00F16705">
          <w:rPr>
            <w:rFonts w:ascii="Candara" w:eastAsia="Arial" w:hAnsi="Candara" w:cs="Arial"/>
            <w:color w:val="0462C1"/>
            <w:sz w:val="24"/>
            <w:szCs w:val="24"/>
            <w:u w:val="single" w:color="0462C1"/>
          </w:rPr>
          <w:t>c</w:t>
        </w:r>
        <w:r w:rsidRPr="00F16705">
          <w:rPr>
            <w:rFonts w:ascii="Candara" w:eastAsia="Arial" w:hAnsi="Candara" w:cs="Arial"/>
            <w:color w:val="0462C1"/>
            <w:spacing w:val="1"/>
            <w:sz w:val="24"/>
            <w:szCs w:val="24"/>
            <w:u w:val="single" w:color="0462C1"/>
          </w:rPr>
          <w:t>omp</w:t>
        </w:r>
        <w:r w:rsidRPr="00F16705">
          <w:rPr>
            <w:rFonts w:ascii="Candara" w:eastAsia="Arial" w:hAnsi="Candara" w:cs="Arial"/>
            <w:color w:val="0462C1"/>
            <w:sz w:val="24"/>
            <w:szCs w:val="24"/>
            <w:u w:val="single" w:color="0462C1"/>
          </w:rPr>
          <w:t>lai</w:t>
        </w:r>
        <w:r w:rsidRPr="00F16705">
          <w:rPr>
            <w:rFonts w:ascii="Candara" w:eastAsia="Arial" w:hAnsi="Candara" w:cs="Arial"/>
            <w:color w:val="0462C1"/>
            <w:spacing w:val="1"/>
            <w:sz w:val="24"/>
            <w:szCs w:val="24"/>
            <w:u w:val="single" w:color="0462C1"/>
          </w:rPr>
          <w:t>nt</w:t>
        </w:r>
        <w:r w:rsidRPr="00F16705">
          <w:rPr>
            <w:rFonts w:ascii="Candara" w:eastAsia="Arial" w:hAnsi="Candara" w:cs="Arial"/>
            <w:color w:val="0462C1"/>
            <w:spacing w:val="-1"/>
            <w:sz w:val="24"/>
            <w:szCs w:val="24"/>
            <w:u w:val="single" w:color="0462C1"/>
          </w:rPr>
          <w:t>-</w:t>
        </w:r>
        <w:r w:rsidRPr="00F16705">
          <w:rPr>
            <w:rFonts w:ascii="Candara" w:eastAsia="Arial" w:hAnsi="Candara" w:cs="Arial"/>
            <w:color w:val="0462C1"/>
            <w:sz w:val="24"/>
            <w:szCs w:val="24"/>
            <w:u w:val="single" w:color="0462C1"/>
          </w:rPr>
          <w:t>sc</w:t>
        </w:r>
        <w:r w:rsidRPr="00F16705">
          <w:rPr>
            <w:rFonts w:ascii="Candara" w:eastAsia="Arial" w:hAnsi="Candara" w:cs="Arial"/>
            <w:color w:val="0462C1"/>
            <w:spacing w:val="-1"/>
            <w:sz w:val="24"/>
            <w:szCs w:val="24"/>
            <w:u w:val="single" w:color="0462C1"/>
          </w:rPr>
          <w:t>h</w:t>
        </w:r>
        <w:r w:rsidRPr="00F16705">
          <w:rPr>
            <w:rFonts w:ascii="Candara" w:eastAsia="Arial" w:hAnsi="Candara" w:cs="Arial"/>
            <w:color w:val="0462C1"/>
            <w:spacing w:val="1"/>
            <w:sz w:val="24"/>
            <w:szCs w:val="24"/>
            <w:u w:val="single" w:color="0462C1"/>
          </w:rPr>
          <w:t>oo</w:t>
        </w:r>
        <w:r w:rsidRPr="00F16705">
          <w:rPr>
            <w:rFonts w:ascii="Candara" w:eastAsia="Arial" w:hAnsi="Candara" w:cs="Arial"/>
            <w:color w:val="0462C1"/>
            <w:sz w:val="24"/>
            <w:szCs w:val="24"/>
            <w:u w:val="single" w:color="0462C1"/>
          </w:rPr>
          <w:t>l/</w:t>
        </w:r>
        <w:r w:rsidRPr="00F16705">
          <w:rPr>
            <w:rFonts w:ascii="Candara" w:eastAsia="Arial" w:hAnsi="Candara" w:cs="Arial"/>
            <w:color w:val="0462C1"/>
            <w:spacing w:val="-1"/>
            <w:sz w:val="24"/>
            <w:szCs w:val="24"/>
            <w:u w:val="single" w:color="0462C1"/>
          </w:rPr>
          <w:t>ho</w:t>
        </w:r>
        <w:r w:rsidRPr="00F16705">
          <w:rPr>
            <w:rFonts w:ascii="Candara" w:eastAsia="Arial" w:hAnsi="Candara" w:cs="Arial"/>
            <w:color w:val="0462C1"/>
            <w:spacing w:val="1"/>
            <w:sz w:val="24"/>
            <w:szCs w:val="24"/>
            <w:u w:val="single" w:color="0462C1"/>
          </w:rPr>
          <w:t>w</w:t>
        </w:r>
        <w:r w:rsidRPr="00F16705">
          <w:rPr>
            <w:rFonts w:ascii="Candara" w:eastAsia="Arial" w:hAnsi="Candara" w:cs="Arial"/>
            <w:color w:val="0462C1"/>
            <w:spacing w:val="-1"/>
            <w:sz w:val="24"/>
            <w:szCs w:val="24"/>
            <w:u w:val="single" w:color="0462C1"/>
          </w:rPr>
          <w:t>-</w:t>
        </w:r>
        <w:r w:rsidRPr="00F16705">
          <w:rPr>
            <w:rFonts w:ascii="Candara" w:eastAsia="Arial" w:hAnsi="Candara" w:cs="Arial"/>
            <w:color w:val="0462C1"/>
            <w:sz w:val="24"/>
            <w:szCs w:val="24"/>
            <w:u w:val="single" w:color="0462C1"/>
          </w:rPr>
          <w:t>t</w:t>
        </w:r>
        <w:r w:rsidRPr="00F16705">
          <w:rPr>
            <w:rFonts w:ascii="Candara" w:eastAsia="Arial" w:hAnsi="Candara" w:cs="Arial"/>
            <w:color w:val="0462C1"/>
            <w:spacing w:val="1"/>
            <w:sz w:val="24"/>
            <w:szCs w:val="24"/>
            <w:u w:val="single" w:color="0462C1"/>
          </w:rPr>
          <w:t>o</w:t>
        </w:r>
        <w:r w:rsidRPr="00F16705">
          <w:rPr>
            <w:rFonts w:ascii="Candara" w:eastAsia="Arial" w:hAnsi="Candara" w:cs="Arial"/>
            <w:color w:val="0462C1"/>
            <w:spacing w:val="-1"/>
            <w:sz w:val="24"/>
            <w:szCs w:val="24"/>
            <w:u w:val="single" w:color="0462C1"/>
          </w:rPr>
          <w:t>-</w:t>
        </w:r>
        <w:r w:rsidRPr="00F16705">
          <w:rPr>
            <w:rFonts w:ascii="Candara" w:eastAsia="Arial" w:hAnsi="Candara" w:cs="Arial"/>
            <w:color w:val="0462C1"/>
            <w:sz w:val="24"/>
            <w:szCs w:val="24"/>
            <w:u w:val="single" w:color="0462C1"/>
          </w:rPr>
          <w:t>c</w:t>
        </w:r>
        <w:r w:rsidRPr="00F16705">
          <w:rPr>
            <w:rFonts w:ascii="Candara" w:eastAsia="Arial" w:hAnsi="Candara" w:cs="Arial"/>
            <w:color w:val="0462C1"/>
            <w:spacing w:val="1"/>
            <w:sz w:val="24"/>
            <w:szCs w:val="24"/>
            <w:u w:val="single" w:color="0462C1"/>
          </w:rPr>
          <w:t>omp</w:t>
        </w:r>
        <w:r w:rsidRPr="00F16705">
          <w:rPr>
            <w:rFonts w:ascii="Candara" w:eastAsia="Arial" w:hAnsi="Candara" w:cs="Arial"/>
            <w:color w:val="0462C1"/>
            <w:sz w:val="24"/>
            <w:szCs w:val="24"/>
            <w:u w:val="single" w:color="0462C1"/>
          </w:rPr>
          <w:t>la</w:t>
        </w:r>
        <w:r w:rsidRPr="00F16705">
          <w:rPr>
            <w:rFonts w:ascii="Candara" w:eastAsia="Arial" w:hAnsi="Candara" w:cs="Arial"/>
            <w:color w:val="0462C1"/>
            <w:spacing w:val="-2"/>
            <w:sz w:val="24"/>
            <w:szCs w:val="24"/>
            <w:u w:val="single" w:color="0462C1"/>
          </w:rPr>
          <w:t>i</w:t>
        </w:r>
        <w:r w:rsidRPr="00F16705">
          <w:rPr>
            <w:rFonts w:ascii="Candara" w:eastAsia="Arial" w:hAnsi="Candara" w:cs="Arial"/>
            <w:color w:val="0462C1"/>
            <w:spacing w:val="2"/>
            <w:sz w:val="24"/>
            <w:szCs w:val="24"/>
            <w:u w:val="single" w:color="0462C1"/>
          </w:rPr>
          <w:t>n</w:t>
        </w:r>
        <w:r w:rsidRPr="00F16705">
          <w:rPr>
            <w:rFonts w:ascii="Candara" w:eastAsia="Arial" w:hAnsi="Candara" w:cs="Arial"/>
            <w:color w:val="000000"/>
            <w:sz w:val="24"/>
            <w:szCs w:val="24"/>
          </w:rPr>
          <w:t>.</w:t>
        </w:r>
      </w:hyperlink>
    </w:p>
    <w:p w14:paraId="2CDB40FA" w14:textId="77777777" w:rsidR="00FC3F2F" w:rsidRPr="00F16705" w:rsidRDefault="00FC3F2F" w:rsidP="00FC3F2F">
      <w:pPr>
        <w:spacing w:before="6" w:line="240" w:lineRule="exact"/>
        <w:rPr>
          <w:rFonts w:ascii="Candara" w:hAnsi="Candara" w:cs="Arial"/>
          <w:sz w:val="24"/>
          <w:szCs w:val="24"/>
        </w:rPr>
      </w:pPr>
    </w:p>
    <w:p w14:paraId="72587D66" w14:textId="77777777" w:rsidR="00FC3F2F" w:rsidRPr="00F16705" w:rsidRDefault="00FC3F2F" w:rsidP="00FC3F2F">
      <w:pPr>
        <w:spacing w:before="29"/>
        <w:ind w:left="120" w:right="6256"/>
        <w:jc w:val="both"/>
        <w:rPr>
          <w:rFonts w:ascii="Candara" w:eastAsia="Arial" w:hAnsi="Candara" w:cs="Arial"/>
          <w:sz w:val="24"/>
          <w:szCs w:val="24"/>
        </w:rPr>
      </w:pPr>
      <w:r w:rsidRPr="00F16705">
        <w:rPr>
          <w:rFonts w:ascii="Candara" w:eastAsia="Arial" w:hAnsi="Candara" w:cs="Arial"/>
          <w:b/>
          <w:sz w:val="24"/>
          <w:szCs w:val="24"/>
        </w:rPr>
        <w:t>Staff</w:t>
      </w:r>
      <w:r w:rsidRPr="00F16705">
        <w:rPr>
          <w:rFonts w:ascii="Candara" w:eastAsia="Arial" w:hAnsi="Candara" w:cs="Arial"/>
          <w:b/>
          <w:spacing w:val="-1"/>
          <w:sz w:val="24"/>
          <w:szCs w:val="24"/>
        </w:rPr>
        <w:t xml:space="preserve"> </w:t>
      </w:r>
      <w:r w:rsidRPr="00F16705">
        <w:rPr>
          <w:rFonts w:ascii="Candara" w:eastAsia="Arial" w:hAnsi="Candara" w:cs="Arial"/>
          <w:b/>
          <w:spacing w:val="1"/>
          <w:sz w:val="24"/>
          <w:szCs w:val="24"/>
        </w:rPr>
        <w:t>c</w:t>
      </w:r>
      <w:r w:rsidRPr="00F16705">
        <w:rPr>
          <w:rFonts w:ascii="Candara" w:eastAsia="Arial" w:hAnsi="Candara" w:cs="Arial"/>
          <w:b/>
          <w:sz w:val="24"/>
          <w:szCs w:val="24"/>
        </w:rPr>
        <w:t>omp</w:t>
      </w:r>
      <w:r w:rsidRPr="00F16705">
        <w:rPr>
          <w:rFonts w:ascii="Candara" w:eastAsia="Arial" w:hAnsi="Candara" w:cs="Arial"/>
          <w:b/>
          <w:spacing w:val="-2"/>
          <w:sz w:val="24"/>
          <w:szCs w:val="24"/>
        </w:rPr>
        <w:t>l</w:t>
      </w:r>
      <w:r w:rsidRPr="00F16705">
        <w:rPr>
          <w:rFonts w:ascii="Candara" w:eastAsia="Arial" w:hAnsi="Candara" w:cs="Arial"/>
          <w:b/>
          <w:spacing w:val="1"/>
          <w:sz w:val="24"/>
          <w:szCs w:val="24"/>
        </w:rPr>
        <w:t>a</w:t>
      </w:r>
      <w:r w:rsidRPr="00F16705">
        <w:rPr>
          <w:rFonts w:ascii="Candara" w:eastAsia="Arial" w:hAnsi="Candara" w:cs="Arial"/>
          <w:b/>
          <w:sz w:val="24"/>
          <w:szCs w:val="24"/>
        </w:rPr>
        <w:t>ints</w:t>
      </w:r>
    </w:p>
    <w:p w14:paraId="47CFB64E" w14:textId="77777777" w:rsidR="00FC3F2F" w:rsidRPr="00F16705" w:rsidRDefault="00FC3F2F" w:rsidP="00FC3F2F">
      <w:pPr>
        <w:ind w:left="120" w:right="83"/>
        <w:rPr>
          <w:rFonts w:ascii="Candara" w:eastAsia="Arial" w:hAnsi="Candara" w:cs="Arial"/>
          <w:sz w:val="24"/>
          <w:szCs w:val="24"/>
        </w:rPr>
      </w:pPr>
      <w:r w:rsidRPr="00F16705">
        <w:rPr>
          <w:rFonts w:ascii="Candara" w:eastAsia="Arial" w:hAnsi="Candara" w:cs="Arial"/>
          <w:sz w:val="24"/>
          <w:szCs w:val="24"/>
        </w:rPr>
        <w:t>St</w:t>
      </w:r>
      <w:r w:rsidRPr="00F16705">
        <w:rPr>
          <w:rFonts w:ascii="Candara" w:eastAsia="Arial" w:hAnsi="Candara" w:cs="Arial"/>
          <w:spacing w:val="-1"/>
          <w:sz w:val="24"/>
          <w:szCs w:val="24"/>
        </w:rPr>
        <w:t>a</w:t>
      </w:r>
      <w:r w:rsidRPr="00F16705">
        <w:rPr>
          <w:rFonts w:ascii="Candara" w:eastAsia="Arial" w:hAnsi="Candara" w:cs="Arial"/>
          <w:sz w:val="24"/>
          <w:szCs w:val="24"/>
        </w:rPr>
        <w:t>ff</w:t>
      </w:r>
      <w:r w:rsidRPr="00F16705">
        <w:rPr>
          <w:rFonts w:ascii="Candara" w:eastAsia="Arial" w:hAnsi="Candara" w:cs="Arial"/>
          <w:spacing w:val="30"/>
          <w:sz w:val="24"/>
          <w:szCs w:val="24"/>
        </w:rPr>
        <w:t xml:space="preserve"> </w:t>
      </w:r>
      <w:r w:rsidRPr="00F16705">
        <w:rPr>
          <w:rFonts w:ascii="Candara" w:eastAsia="Arial" w:hAnsi="Candara" w:cs="Arial"/>
          <w:spacing w:val="-3"/>
          <w:sz w:val="24"/>
          <w:szCs w:val="24"/>
        </w:rPr>
        <w:t>w</w:t>
      </w:r>
      <w:r w:rsidRPr="00F16705">
        <w:rPr>
          <w:rFonts w:ascii="Candara" w:eastAsia="Arial" w:hAnsi="Candara" w:cs="Arial"/>
          <w:spacing w:val="1"/>
          <w:sz w:val="24"/>
          <w:szCs w:val="24"/>
        </w:rPr>
        <w:t>h</w:t>
      </w:r>
      <w:r w:rsidRPr="00F16705">
        <w:rPr>
          <w:rFonts w:ascii="Candara" w:eastAsia="Arial" w:hAnsi="Candara" w:cs="Arial"/>
          <w:sz w:val="24"/>
          <w:szCs w:val="24"/>
        </w:rPr>
        <w:t>o</w:t>
      </w:r>
      <w:r w:rsidRPr="00F16705">
        <w:rPr>
          <w:rFonts w:ascii="Candara" w:eastAsia="Arial" w:hAnsi="Candara" w:cs="Arial"/>
          <w:spacing w:val="30"/>
          <w:sz w:val="24"/>
          <w:szCs w:val="24"/>
        </w:rPr>
        <w:t xml:space="preserve"> </w:t>
      </w:r>
      <w:r w:rsidRPr="00F16705">
        <w:rPr>
          <w:rFonts w:ascii="Candara" w:eastAsia="Arial" w:hAnsi="Candara" w:cs="Arial"/>
          <w:spacing w:val="1"/>
          <w:sz w:val="24"/>
          <w:szCs w:val="24"/>
        </w:rPr>
        <w:t>ha</w:t>
      </w:r>
      <w:r w:rsidRPr="00F16705">
        <w:rPr>
          <w:rFonts w:ascii="Candara" w:eastAsia="Arial" w:hAnsi="Candara" w:cs="Arial"/>
          <w:spacing w:val="-2"/>
          <w:sz w:val="24"/>
          <w:szCs w:val="24"/>
        </w:rPr>
        <w:t>v</w:t>
      </w:r>
      <w:r w:rsidRPr="00F16705">
        <w:rPr>
          <w:rFonts w:ascii="Candara" w:eastAsia="Arial" w:hAnsi="Candara" w:cs="Arial"/>
          <w:sz w:val="24"/>
          <w:szCs w:val="24"/>
        </w:rPr>
        <w:t>e</w:t>
      </w:r>
      <w:r w:rsidRPr="00F16705">
        <w:rPr>
          <w:rFonts w:ascii="Candara" w:eastAsia="Arial" w:hAnsi="Candara" w:cs="Arial"/>
          <w:spacing w:val="30"/>
          <w:sz w:val="24"/>
          <w:szCs w:val="24"/>
        </w:rPr>
        <w:t xml:space="preserve"> </w:t>
      </w:r>
      <w:r w:rsidRPr="00F16705">
        <w:rPr>
          <w:rFonts w:ascii="Candara" w:eastAsia="Arial" w:hAnsi="Candara" w:cs="Arial"/>
          <w:sz w:val="24"/>
          <w:szCs w:val="24"/>
        </w:rPr>
        <w:t>a</w:t>
      </w:r>
      <w:r w:rsidRPr="00F16705">
        <w:rPr>
          <w:rFonts w:ascii="Candara" w:eastAsia="Arial" w:hAnsi="Candara" w:cs="Arial"/>
          <w:spacing w:val="30"/>
          <w:sz w:val="24"/>
          <w:szCs w:val="24"/>
        </w:rPr>
        <w:t xml:space="preserve"> </w:t>
      </w:r>
      <w:r w:rsidRPr="00F16705">
        <w:rPr>
          <w:rFonts w:ascii="Candara" w:eastAsia="Arial" w:hAnsi="Candara" w:cs="Arial"/>
          <w:sz w:val="24"/>
          <w:szCs w:val="24"/>
        </w:rPr>
        <w:t>c</w:t>
      </w:r>
      <w:r w:rsidRPr="00F16705">
        <w:rPr>
          <w:rFonts w:ascii="Candara" w:eastAsia="Arial" w:hAnsi="Candara" w:cs="Arial"/>
          <w:spacing w:val="-1"/>
          <w:sz w:val="24"/>
          <w:szCs w:val="24"/>
        </w:rPr>
        <w:t>on</w:t>
      </w:r>
      <w:r w:rsidRPr="00F16705">
        <w:rPr>
          <w:rFonts w:ascii="Candara" w:eastAsia="Arial" w:hAnsi="Candara" w:cs="Arial"/>
          <w:sz w:val="24"/>
          <w:szCs w:val="24"/>
        </w:rPr>
        <w:t>c</w:t>
      </w:r>
      <w:r w:rsidRPr="00F16705">
        <w:rPr>
          <w:rFonts w:ascii="Candara" w:eastAsia="Arial" w:hAnsi="Candara" w:cs="Arial"/>
          <w:spacing w:val="1"/>
          <w:sz w:val="24"/>
          <w:szCs w:val="24"/>
        </w:rPr>
        <w:t>e</w:t>
      </w:r>
      <w:r w:rsidRPr="00F16705">
        <w:rPr>
          <w:rFonts w:ascii="Candara" w:eastAsia="Arial" w:hAnsi="Candara" w:cs="Arial"/>
          <w:sz w:val="24"/>
          <w:szCs w:val="24"/>
        </w:rPr>
        <w:t>rn</w:t>
      </w:r>
      <w:r w:rsidRPr="00F16705">
        <w:rPr>
          <w:rFonts w:ascii="Candara" w:eastAsia="Arial" w:hAnsi="Candara" w:cs="Arial"/>
          <w:spacing w:val="30"/>
          <w:sz w:val="24"/>
          <w:szCs w:val="24"/>
        </w:rPr>
        <w:t xml:space="preserve"> </w:t>
      </w:r>
      <w:r w:rsidRPr="00F16705">
        <w:rPr>
          <w:rFonts w:ascii="Candara" w:eastAsia="Arial" w:hAnsi="Candara" w:cs="Arial"/>
          <w:spacing w:val="-1"/>
          <w:sz w:val="24"/>
          <w:szCs w:val="24"/>
        </w:rPr>
        <w:t>a</w:t>
      </w:r>
      <w:r w:rsidRPr="00F16705">
        <w:rPr>
          <w:rFonts w:ascii="Candara" w:eastAsia="Arial" w:hAnsi="Candara" w:cs="Arial"/>
          <w:spacing w:val="1"/>
          <w:sz w:val="24"/>
          <w:szCs w:val="24"/>
        </w:rPr>
        <w:t>bo</w:t>
      </w:r>
      <w:r w:rsidRPr="00F16705">
        <w:rPr>
          <w:rFonts w:ascii="Candara" w:eastAsia="Arial" w:hAnsi="Candara" w:cs="Arial"/>
          <w:spacing w:val="-1"/>
          <w:sz w:val="24"/>
          <w:szCs w:val="24"/>
        </w:rPr>
        <w:t>u</w:t>
      </w:r>
      <w:r w:rsidRPr="00F16705">
        <w:rPr>
          <w:rFonts w:ascii="Candara" w:eastAsia="Arial" w:hAnsi="Candara" w:cs="Arial"/>
          <w:sz w:val="24"/>
          <w:szCs w:val="24"/>
        </w:rPr>
        <w:t>t</w:t>
      </w:r>
      <w:r w:rsidRPr="00F16705">
        <w:rPr>
          <w:rFonts w:ascii="Candara" w:eastAsia="Arial" w:hAnsi="Candara" w:cs="Arial"/>
          <w:spacing w:val="30"/>
          <w:sz w:val="24"/>
          <w:szCs w:val="24"/>
        </w:rPr>
        <w:t xml:space="preserve"> </w:t>
      </w:r>
      <w:r w:rsidRPr="00F16705">
        <w:rPr>
          <w:rFonts w:ascii="Candara" w:eastAsia="Arial" w:hAnsi="Candara" w:cs="Arial"/>
          <w:sz w:val="24"/>
          <w:szCs w:val="24"/>
        </w:rPr>
        <w:t>a</w:t>
      </w:r>
      <w:r w:rsidRPr="00F16705">
        <w:rPr>
          <w:rFonts w:ascii="Candara" w:eastAsia="Arial" w:hAnsi="Candara" w:cs="Arial"/>
          <w:spacing w:val="28"/>
          <w:sz w:val="24"/>
          <w:szCs w:val="24"/>
        </w:rPr>
        <w:t xml:space="preserve"> </w:t>
      </w:r>
      <w:r w:rsidRPr="00F16705">
        <w:rPr>
          <w:rFonts w:ascii="Candara" w:eastAsia="Arial" w:hAnsi="Candara" w:cs="Arial"/>
          <w:sz w:val="24"/>
          <w:szCs w:val="24"/>
        </w:rPr>
        <w:t>c</w:t>
      </w:r>
      <w:r w:rsidRPr="00F16705">
        <w:rPr>
          <w:rFonts w:ascii="Candara" w:eastAsia="Arial" w:hAnsi="Candara" w:cs="Arial"/>
          <w:spacing w:val="1"/>
          <w:sz w:val="24"/>
          <w:szCs w:val="24"/>
        </w:rPr>
        <w:t>o</w:t>
      </w:r>
      <w:r w:rsidRPr="00F16705">
        <w:rPr>
          <w:rFonts w:ascii="Candara" w:eastAsia="Arial" w:hAnsi="Candara" w:cs="Arial"/>
          <w:sz w:val="24"/>
          <w:szCs w:val="24"/>
        </w:rPr>
        <w:t>l</w:t>
      </w:r>
      <w:r w:rsidRPr="00F16705">
        <w:rPr>
          <w:rFonts w:ascii="Candara" w:eastAsia="Arial" w:hAnsi="Candara" w:cs="Arial"/>
          <w:spacing w:val="-1"/>
          <w:sz w:val="24"/>
          <w:szCs w:val="24"/>
        </w:rPr>
        <w:t>le</w:t>
      </w:r>
      <w:r w:rsidRPr="00F16705">
        <w:rPr>
          <w:rFonts w:ascii="Candara" w:eastAsia="Arial" w:hAnsi="Candara" w:cs="Arial"/>
          <w:spacing w:val="1"/>
          <w:sz w:val="24"/>
          <w:szCs w:val="24"/>
        </w:rPr>
        <w:t>a</w:t>
      </w:r>
      <w:r w:rsidRPr="00F16705">
        <w:rPr>
          <w:rFonts w:ascii="Candara" w:eastAsia="Arial" w:hAnsi="Candara" w:cs="Arial"/>
          <w:spacing w:val="-1"/>
          <w:sz w:val="24"/>
          <w:szCs w:val="24"/>
        </w:rPr>
        <w:t>g</w:t>
      </w:r>
      <w:r w:rsidRPr="00F16705">
        <w:rPr>
          <w:rFonts w:ascii="Candara" w:eastAsia="Arial" w:hAnsi="Candara" w:cs="Arial"/>
          <w:spacing w:val="1"/>
          <w:sz w:val="24"/>
          <w:szCs w:val="24"/>
        </w:rPr>
        <w:t>u</w:t>
      </w:r>
      <w:r w:rsidRPr="00F16705">
        <w:rPr>
          <w:rFonts w:ascii="Candara" w:eastAsia="Arial" w:hAnsi="Candara" w:cs="Arial"/>
          <w:sz w:val="24"/>
          <w:szCs w:val="24"/>
        </w:rPr>
        <w:t>e</w:t>
      </w:r>
      <w:r w:rsidRPr="00F16705">
        <w:rPr>
          <w:rFonts w:ascii="Candara" w:eastAsia="Arial" w:hAnsi="Candara" w:cs="Arial"/>
          <w:spacing w:val="30"/>
          <w:sz w:val="24"/>
          <w:szCs w:val="24"/>
        </w:rPr>
        <w:t xml:space="preserve"> </w:t>
      </w:r>
      <w:r w:rsidRPr="00F16705">
        <w:rPr>
          <w:rFonts w:ascii="Candara" w:eastAsia="Arial" w:hAnsi="Candara" w:cs="Arial"/>
          <w:spacing w:val="1"/>
          <w:sz w:val="24"/>
          <w:szCs w:val="24"/>
        </w:rPr>
        <w:t>o</w:t>
      </w:r>
      <w:r w:rsidRPr="00F16705">
        <w:rPr>
          <w:rFonts w:ascii="Candara" w:eastAsia="Arial" w:hAnsi="Candara" w:cs="Arial"/>
          <w:sz w:val="24"/>
          <w:szCs w:val="24"/>
        </w:rPr>
        <w:t>r</w:t>
      </w:r>
      <w:r w:rsidRPr="00F16705">
        <w:rPr>
          <w:rFonts w:ascii="Candara" w:eastAsia="Arial" w:hAnsi="Candara" w:cs="Arial"/>
          <w:spacing w:val="26"/>
          <w:sz w:val="24"/>
          <w:szCs w:val="24"/>
        </w:rPr>
        <w:t xml:space="preserve"> </w:t>
      </w:r>
      <w:r w:rsidRPr="00F16705">
        <w:rPr>
          <w:rFonts w:ascii="Candara" w:eastAsia="Arial" w:hAnsi="Candara" w:cs="Arial"/>
          <w:sz w:val="24"/>
          <w:szCs w:val="24"/>
        </w:rPr>
        <w:t>a</w:t>
      </w:r>
      <w:r w:rsidRPr="00F16705">
        <w:rPr>
          <w:rFonts w:ascii="Candara" w:eastAsia="Arial" w:hAnsi="Candara" w:cs="Arial"/>
          <w:spacing w:val="30"/>
          <w:sz w:val="24"/>
          <w:szCs w:val="24"/>
        </w:rPr>
        <w:t xml:space="preserve"> </w:t>
      </w:r>
      <w:r w:rsidRPr="00F16705">
        <w:rPr>
          <w:rFonts w:ascii="Candara" w:eastAsia="Arial" w:hAnsi="Candara" w:cs="Arial"/>
          <w:spacing w:val="-2"/>
          <w:sz w:val="24"/>
          <w:szCs w:val="24"/>
        </w:rPr>
        <w:t>v</w:t>
      </w:r>
      <w:r w:rsidRPr="00F16705">
        <w:rPr>
          <w:rFonts w:ascii="Candara" w:eastAsia="Arial" w:hAnsi="Candara" w:cs="Arial"/>
          <w:spacing w:val="1"/>
          <w:sz w:val="24"/>
          <w:szCs w:val="24"/>
        </w:rPr>
        <w:t>o</w:t>
      </w:r>
      <w:r w:rsidRPr="00F16705">
        <w:rPr>
          <w:rFonts w:ascii="Candara" w:eastAsia="Arial" w:hAnsi="Candara" w:cs="Arial"/>
          <w:sz w:val="24"/>
          <w:szCs w:val="24"/>
        </w:rPr>
        <w:t>lu</w:t>
      </w:r>
      <w:r w:rsidRPr="00F16705">
        <w:rPr>
          <w:rFonts w:ascii="Candara" w:eastAsia="Arial" w:hAnsi="Candara" w:cs="Arial"/>
          <w:spacing w:val="1"/>
          <w:sz w:val="24"/>
          <w:szCs w:val="24"/>
        </w:rPr>
        <w:t>n</w:t>
      </w:r>
      <w:r w:rsidRPr="00F16705">
        <w:rPr>
          <w:rFonts w:ascii="Candara" w:eastAsia="Arial" w:hAnsi="Candara" w:cs="Arial"/>
          <w:spacing w:val="-2"/>
          <w:sz w:val="24"/>
          <w:szCs w:val="24"/>
        </w:rPr>
        <w:t>t</w:t>
      </w:r>
      <w:r w:rsidRPr="00F16705">
        <w:rPr>
          <w:rFonts w:ascii="Candara" w:eastAsia="Arial" w:hAnsi="Candara" w:cs="Arial"/>
          <w:spacing w:val="1"/>
          <w:sz w:val="24"/>
          <w:szCs w:val="24"/>
        </w:rPr>
        <w:t>ee</w:t>
      </w:r>
      <w:r w:rsidRPr="00F16705">
        <w:rPr>
          <w:rFonts w:ascii="Candara" w:eastAsia="Arial" w:hAnsi="Candara" w:cs="Arial"/>
          <w:sz w:val="24"/>
          <w:szCs w:val="24"/>
        </w:rPr>
        <w:t>r</w:t>
      </w:r>
      <w:r w:rsidRPr="00F16705">
        <w:rPr>
          <w:rFonts w:ascii="Candara" w:eastAsia="Arial" w:hAnsi="Candara" w:cs="Arial"/>
          <w:spacing w:val="26"/>
          <w:sz w:val="24"/>
          <w:szCs w:val="24"/>
        </w:rPr>
        <w:t xml:space="preserve"> </w:t>
      </w:r>
      <w:r w:rsidRPr="00F16705">
        <w:rPr>
          <w:rFonts w:ascii="Candara" w:eastAsia="Arial" w:hAnsi="Candara" w:cs="Arial"/>
          <w:spacing w:val="1"/>
          <w:sz w:val="24"/>
          <w:szCs w:val="24"/>
        </w:rPr>
        <w:t>m</w:t>
      </w:r>
      <w:r w:rsidRPr="00F16705">
        <w:rPr>
          <w:rFonts w:ascii="Candara" w:eastAsia="Arial" w:hAnsi="Candara" w:cs="Arial"/>
          <w:spacing w:val="-1"/>
          <w:sz w:val="24"/>
          <w:szCs w:val="24"/>
        </w:rPr>
        <w:t>em</w:t>
      </w:r>
      <w:r w:rsidRPr="00F16705">
        <w:rPr>
          <w:rFonts w:ascii="Candara" w:eastAsia="Arial" w:hAnsi="Candara" w:cs="Arial"/>
          <w:spacing w:val="1"/>
          <w:sz w:val="24"/>
          <w:szCs w:val="24"/>
        </w:rPr>
        <w:t>be</w:t>
      </w:r>
      <w:r w:rsidRPr="00F16705">
        <w:rPr>
          <w:rFonts w:ascii="Candara" w:eastAsia="Arial" w:hAnsi="Candara" w:cs="Arial"/>
          <w:sz w:val="24"/>
          <w:szCs w:val="24"/>
        </w:rPr>
        <w:t>r</w:t>
      </w:r>
      <w:r w:rsidRPr="00F16705">
        <w:rPr>
          <w:rFonts w:ascii="Candara" w:eastAsia="Arial" w:hAnsi="Candara" w:cs="Arial"/>
          <w:spacing w:val="29"/>
          <w:sz w:val="24"/>
          <w:szCs w:val="24"/>
        </w:rPr>
        <w:t xml:space="preserve"> </w:t>
      </w:r>
      <w:r w:rsidRPr="00F16705">
        <w:rPr>
          <w:rFonts w:ascii="Candara" w:eastAsia="Arial" w:hAnsi="Candara" w:cs="Arial"/>
          <w:spacing w:val="-1"/>
          <w:sz w:val="24"/>
          <w:szCs w:val="24"/>
        </w:rPr>
        <w:t>o</w:t>
      </w:r>
      <w:r w:rsidRPr="00F16705">
        <w:rPr>
          <w:rFonts w:ascii="Candara" w:eastAsia="Arial" w:hAnsi="Candara" w:cs="Arial"/>
          <w:sz w:val="24"/>
          <w:szCs w:val="24"/>
        </w:rPr>
        <w:t>f</w:t>
      </w:r>
      <w:r w:rsidRPr="00F16705">
        <w:rPr>
          <w:rFonts w:ascii="Candara" w:eastAsia="Arial" w:hAnsi="Candara" w:cs="Arial"/>
          <w:spacing w:val="30"/>
          <w:sz w:val="24"/>
          <w:szCs w:val="24"/>
        </w:rPr>
        <w:t xml:space="preserve"> </w:t>
      </w:r>
      <w:r w:rsidRPr="00F16705">
        <w:rPr>
          <w:rFonts w:ascii="Candara" w:eastAsia="Arial" w:hAnsi="Candara" w:cs="Arial"/>
          <w:sz w:val="24"/>
          <w:szCs w:val="24"/>
        </w:rPr>
        <w:t>st</w:t>
      </w:r>
      <w:r w:rsidRPr="00F16705">
        <w:rPr>
          <w:rFonts w:ascii="Candara" w:eastAsia="Arial" w:hAnsi="Candara" w:cs="Arial"/>
          <w:spacing w:val="-1"/>
          <w:sz w:val="24"/>
          <w:szCs w:val="24"/>
        </w:rPr>
        <w:t>a</w:t>
      </w:r>
      <w:r w:rsidRPr="00F16705">
        <w:rPr>
          <w:rFonts w:ascii="Candara" w:eastAsia="Arial" w:hAnsi="Candara" w:cs="Arial"/>
          <w:sz w:val="24"/>
          <w:szCs w:val="24"/>
        </w:rPr>
        <w:t>ff s</w:t>
      </w:r>
      <w:r w:rsidRPr="00F16705">
        <w:rPr>
          <w:rFonts w:ascii="Candara" w:eastAsia="Arial" w:hAnsi="Candara" w:cs="Arial"/>
          <w:spacing w:val="1"/>
          <w:sz w:val="24"/>
          <w:szCs w:val="24"/>
        </w:rPr>
        <w:t>hou</w:t>
      </w:r>
      <w:r w:rsidRPr="00F16705">
        <w:rPr>
          <w:rFonts w:ascii="Candara" w:eastAsia="Arial" w:hAnsi="Candara" w:cs="Arial"/>
          <w:sz w:val="24"/>
          <w:szCs w:val="24"/>
        </w:rPr>
        <w:t>ld</w:t>
      </w:r>
      <w:r w:rsidRPr="00F16705">
        <w:rPr>
          <w:rFonts w:ascii="Candara" w:eastAsia="Arial" w:hAnsi="Candara" w:cs="Arial"/>
          <w:spacing w:val="-2"/>
          <w:sz w:val="24"/>
          <w:szCs w:val="24"/>
        </w:rPr>
        <w:t xml:space="preserve"> </w:t>
      </w:r>
      <w:r w:rsidRPr="00F16705">
        <w:rPr>
          <w:rFonts w:ascii="Candara" w:eastAsia="Arial" w:hAnsi="Candara" w:cs="Arial"/>
          <w:sz w:val="24"/>
          <w:szCs w:val="24"/>
        </w:rPr>
        <w:t>r</w:t>
      </w:r>
      <w:r w:rsidRPr="00F16705">
        <w:rPr>
          <w:rFonts w:ascii="Candara" w:eastAsia="Arial" w:hAnsi="Candara" w:cs="Arial"/>
          <w:spacing w:val="-2"/>
          <w:sz w:val="24"/>
          <w:szCs w:val="24"/>
        </w:rPr>
        <w:t>e</w:t>
      </w:r>
      <w:r w:rsidRPr="00F16705">
        <w:rPr>
          <w:rFonts w:ascii="Candara" w:eastAsia="Arial" w:hAnsi="Candara" w:cs="Arial"/>
          <w:spacing w:val="3"/>
          <w:sz w:val="24"/>
          <w:szCs w:val="24"/>
        </w:rPr>
        <w:t>f</w:t>
      </w:r>
      <w:r w:rsidRPr="00F16705">
        <w:rPr>
          <w:rFonts w:ascii="Candara" w:eastAsia="Arial" w:hAnsi="Candara" w:cs="Arial"/>
          <w:spacing w:val="1"/>
          <w:sz w:val="24"/>
          <w:szCs w:val="24"/>
        </w:rPr>
        <w:t>e</w:t>
      </w:r>
      <w:r w:rsidRPr="00F16705">
        <w:rPr>
          <w:rFonts w:ascii="Candara" w:eastAsia="Arial" w:hAnsi="Candara" w:cs="Arial"/>
          <w:sz w:val="24"/>
          <w:szCs w:val="24"/>
        </w:rPr>
        <w:t xml:space="preserve">r </w:t>
      </w:r>
      <w:r w:rsidRPr="00F16705">
        <w:rPr>
          <w:rFonts w:ascii="Candara" w:eastAsia="Arial" w:hAnsi="Candara" w:cs="Arial"/>
          <w:spacing w:val="-2"/>
          <w:sz w:val="24"/>
          <w:szCs w:val="24"/>
        </w:rPr>
        <w:t>t</w:t>
      </w:r>
      <w:r w:rsidRPr="00F16705">
        <w:rPr>
          <w:rFonts w:ascii="Candara" w:eastAsia="Arial" w:hAnsi="Candara" w:cs="Arial"/>
          <w:sz w:val="24"/>
          <w:szCs w:val="24"/>
        </w:rPr>
        <w:t>o</w:t>
      </w:r>
      <w:r w:rsidRPr="00F16705">
        <w:rPr>
          <w:rFonts w:ascii="Candara" w:eastAsia="Arial" w:hAnsi="Candara" w:cs="Arial"/>
          <w:spacing w:val="1"/>
          <w:sz w:val="24"/>
          <w:szCs w:val="24"/>
        </w:rPr>
        <w:t xml:space="preserve"> </w:t>
      </w:r>
      <w:r w:rsidRPr="00F16705">
        <w:rPr>
          <w:rFonts w:ascii="Candara" w:eastAsia="Arial" w:hAnsi="Candara" w:cs="Arial"/>
          <w:spacing w:val="-1"/>
          <w:sz w:val="24"/>
          <w:szCs w:val="24"/>
        </w:rPr>
        <w:t>o</w:t>
      </w:r>
      <w:r w:rsidRPr="00F16705">
        <w:rPr>
          <w:rFonts w:ascii="Candara" w:eastAsia="Arial" w:hAnsi="Candara" w:cs="Arial"/>
          <w:spacing w:val="1"/>
          <w:sz w:val="24"/>
          <w:szCs w:val="24"/>
        </w:rPr>
        <w:t>u</w:t>
      </w:r>
      <w:r w:rsidRPr="00F16705">
        <w:rPr>
          <w:rFonts w:ascii="Candara" w:eastAsia="Arial" w:hAnsi="Candara" w:cs="Arial"/>
          <w:sz w:val="24"/>
          <w:szCs w:val="24"/>
        </w:rPr>
        <w:t>r</w:t>
      </w:r>
      <w:r w:rsidRPr="00F16705">
        <w:rPr>
          <w:rFonts w:ascii="Candara" w:eastAsia="Arial" w:hAnsi="Candara" w:cs="Arial"/>
          <w:spacing w:val="2"/>
          <w:sz w:val="24"/>
          <w:szCs w:val="24"/>
        </w:rPr>
        <w:t xml:space="preserve"> </w:t>
      </w:r>
      <w:r w:rsidRPr="00F16705">
        <w:rPr>
          <w:rFonts w:ascii="Candara" w:eastAsia="Arial" w:hAnsi="Candara" w:cs="Arial"/>
          <w:spacing w:val="1"/>
          <w:sz w:val="24"/>
          <w:szCs w:val="24"/>
        </w:rPr>
        <w:t>W</w:t>
      </w:r>
      <w:r w:rsidRPr="00F16705">
        <w:rPr>
          <w:rFonts w:ascii="Candara" w:eastAsia="Arial" w:hAnsi="Candara" w:cs="Arial"/>
          <w:sz w:val="24"/>
          <w:szCs w:val="24"/>
        </w:rPr>
        <w:t>h</w:t>
      </w:r>
      <w:r w:rsidRPr="00F16705">
        <w:rPr>
          <w:rFonts w:ascii="Candara" w:eastAsia="Arial" w:hAnsi="Candara" w:cs="Arial"/>
          <w:spacing w:val="-2"/>
          <w:sz w:val="24"/>
          <w:szCs w:val="24"/>
        </w:rPr>
        <w:t>i</w:t>
      </w:r>
      <w:r w:rsidRPr="00F16705">
        <w:rPr>
          <w:rFonts w:ascii="Candara" w:eastAsia="Arial" w:hAnsi="Candara" w:cs="Arial"/>
          <w:spacing w:val="1"/>
          <w:sz w:val="24"/>
          <w:szCs w:val="24"/>
        </w:rPr>
        <w:t>s</w:t>
      </w:r>
      <w:r w:rsidRPr="00F16705">
        <w:rPr>
          <w:rFonts w:ascii="Candara" w:eastAsia="Arial" w:hAnsi="Candara" w:cs="Arial"/>
          <w:sz w:val="24"/>
          <w:szCs w:val="24"/>
        </w:rPr>
        <w:t>tlebl</w:t>
      </w:r>
      <w:r w:rsidRPr="00F16705">
        <w:rPr>
          <w:rFonts w:ascii="Candara" w:eastAsia="Arial" w:hAnsi="Candara" w:cs="Arial"/>
          <w:spacing w:val="-2"/>
          <w:sz w:val="24"/>
          <w:szCs w:val="24"/>
        </w:rPr>
        <w:t>o</w:t>
      </w:r>
      <w:r w:rsidRPr="00F16705">
        <w:rPr>
          <w:rFonts w:ascii="Candara" w:eastAsia="Arial" w:hAnsi="Candara" w:cs="Arial"/>
          <w:spacing w:val="3"/>
          <w:sz w:val="24"/>
          <w:szCs w:val="24"/>
        </w:rPr>
        <w:t>w</w:t>
      </w:r>
      <w:r w:rsidRPr="00F16705">
        <w:rPr>
          <w:rFonts w:ascii="Candara" w:eastAsia="Arial" w:hAnsi="Candara" w:cs="Arial"/>
          <w:sz w:val="24"/>
          <w:szCs w:val="24"/>
        </w:rPr>
        <w:t>ing</w:t>
      </w:r>
      <w:r w:rsidRPr="00F16705">
        <w:rPr>
          <w:rFonts w:ascii="Candara" w:eastAsia="Arial" w:hAnsi="Candara" w:cs="Arial"/>
          <w:spacing w:val="1"/>
          <w:sz w:val="24"/>
          <w:szCs w:val="24"/>
        </w:rPr>
        <w:t xml:space="preserve"> P</w:t>
      </w:r>
      <w:r w:rsidRPr="00F16705">
        <w:rPr>
          <w:rFonts w:ascii="Candara" w:eastAsia="Arial" w:hAnsi="Candara" w:cs="Arial"/>
          <w:spacing w:val="-3"/>
          <w:sz w:val="24"/>
          <w:szCs w:val="24"/>
        </w:rPr>
        <w:t>o</w:t>
      </w:r>
      <w:r w:rsidRPr="00F16705">
        <w:rPr>
          <w:rFonts w:ascii="Candara" w:eastAsia="Arial" w:hAnsi="Candara" w:cs="Arial"/>
          <w:sz w:val="24"/>
          <w:szCs w:val="24"/>
        </w:rPr>
        <w:t>l</w:t>
      </w:r>
      <w:r w:rsidRPr="00F16705">
        <w:rPr>
          <w:rFonts w:ascii="Candara" w:eastAsia="Arial" w:hAnsi="Candara" w:cs="Arial"/>
          <w:spacing w:val="1"/>
          <w:sz w:val="24"/>
          <w:szCs w:val="24"/>
        </w:rPr>
        <w:t>ic</w:t>
      </w:r>
      <w:r w:rsidRPr="00F16705">
        <w:rPr>
          <w:rFonts w:ascii="Candara" w:eastAsia="Arial" w:hAnsi="Candara" w:cs="Arial"/>
          <w:spacing w:val="-6"/>
          <w:sz w:val="24"/>
          <w:szCs w:val="24"/>
        </w:rPr>
        <w:t>y</w:t>
      </w:r>
      <w:r w:rsidRPr="00F16705">
        <w:rPr>
          <w:rFonts w:ascii="Candara" w:eastAsia="Arial" w:hAnsi="Candara" w:cs="Arial"/>
          <w:sz w:val="24"/>
          <w:szCs w:val="24"/>
        </w:rPr>
        <w:t>.</w:t>
      </w:r>
    </w:p>
    <w:p w14:paraId="069198BE" w14:textId="77777777" w:rsidR="00FC3F2F" w:rsidRPr="00F16705" w:rsidRDefault="00FC3F2F" w:rsidP="00FC3F2F">
      <w:pPr>
        <w:spacing w:before="16" w:line="260" w:lineRule="exact"/>
        <w:rPr>
          <w:rFonts w:ascii="Candara" w:hAnsi="Candara" w:cs="Arial"/>
          <w:sz w:val="26"/>
          <w:szCs w:val="26"/>
        </w:rPr>
      </w:pPr>
    </w:p>
    <w:p w14:paraId="1A9D72AA" w14:textId="77777777" w:rsidR="00FC3F2F" w:rsidRPr="00F16705" w:rsidRDefault="00FC3F2F" w:rsidP="00FC3F2F">
      <w:pPr>
        <w:ind w:left="120" w:right="74"/>
        <w:jc w:val="both"/>
        <w:rPr>
          <w:rFonts w:ascii="Candara" w:eastAsia="Arial" w:hAnsi="Candara" w:cs="Arial"/>
          <w:sz w:val="24"/>
          <w:szCs w:val="24"/>
        </w:rPr>
      </w:pPr>
      <w:r w:rsidRPr="00F16705">
        <w:rPr>
          <w:rFonts w:ascii="Candara" w:eastAsia="Arial" w:hAnsi="Candara" w:cs="Arial"/>
          <w:spacing w:val="2"/>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e</w:t>
      </w:r>
      <w:r w:rsidRPr="00F16705">
        <w:rPr>
          <w:rFonts w:ascii="Candara" w:eastAsia="Arial" w:hAnsi="Candara" w:cs="Arial"/>
          <w:spacing w:val="3"/>
          <w:sz w:val="24"/>
          <w:szCs w:val="24"/>
        </w:rPr>
        <w:t xml:space="preserve"> </w:t>
      </w:r>
      <w:r w:rsidRPr="00F16705">
        <w:rPr>
          <w:rFonts w:ascii="Candara" w:eastAsia="Arial" w:hAnsi="Candara" w:cs="Arial"/>
          <w:spacing w:val="1"/>
          <w:sz w:val="24"/>
          <w:szCs w:val="24"/>
        </w:rPr>
        <w:t>p</w:t>
      </w:r>
      <w:r w:rsidRPr="00F16705">
        <w:rPr>
          <w:rFonts w:ascii="Candara" w:eastAsia="Arial" w:hAnsi="Candara" w:cs="Arial"/>
          <w:sz w:val="24"/>
          <w:szCs w:val="24"/>
        </w:rPr>
        <w:t>roc</w:t>
      </w:r>
      <w:r w:rsidRPr="00F16705">
        <w:rPr>
          <w:rFonts w:ascii="Candara" w:eastAsia="Arial" w:hAnsi="Candara" w:cs="Arial"/>
          <w:spacing w:val="-1"/>
          <w:sz w:val="24"/>
          <w:szCs w:val="24"/>
        </w:rPr>
        <w:t>e</w:t>
      </w:r>
      <w:r w:rsidRPr="00F16705">
        <w:rPr>
          <w:rFonts w:ascii="Candara" w:eastAsia="Arial" w:hAnsi="Candara" w:cs="Arial"/>
          <w:spacing w:val="1"/>
          <w:sz w:val="24"/>
          <w:szCs w:val="24"/>
        </w:rPr>
        <w:t>du</w:t>
      </w:r>
      <w:r w:rsidRPr="00F16705">
        <w:rPr>
          <w:rFonts w:ascii="Candara" w:eastAsia="Arial" w:hAnsi="Candara" w:cs="Arial"/>
          <w:sz w:val="24"/>
          <w:szCs w:val="24"/>
        </w:rPr>
        <w:t>re f</w:t>
      </w:r>
      <w:r w:rsidRPr="00F16705">
        <w:rPr>
          <w:rFonts w:ascii="Candara" w:eastAsia="Arial" w:hAnsi="Candara" w:cs="Arial"/>
          <w:spacing w:val="1"/>
          <w:sz w:val="24"/>
          <w:szCs w:val="24"/>
        </w:rPr>
        <w:t>o</w:t>
      </w:r>
      <w:r w:rsidRPr="00F16705">
        <w:rPr>
          <w:rFonts w:ascii="Candara" w:eastAsia="Arial" w:hAnsi="Candara" w:cs="Arial"/>
          <w:sz w:val="24"/>
          <w:szCs w:val="24"/>
        </w:rPr>
        <w:t>r</w:t>
      </w:r>
      <w:r w:rsidRPr="00F16705">
        <w:rPr>
          <w:rFonts w:ascii="Candara" w:eastAsia="Arial" w:hAnsi="Candara" w:cs="Arial"/>
          <w:spacing w:val="1"/>
          <w:sz w:val="24"/>
          <w:szCs w:val="24"/>
        </w:rPr>
        <w:t xml:space="preserve"> d</w:t>
      </w:r>
      <w:r w:rsidRPr="00F16705">
        <w:rPr>
          <w:rFonts w:ascii="Candara" w:eastAsia="Arial" w:hAnsi="Candara" w:cs="Arial"/>
          <w:spacing w:val="-1"/>
          <w:sz w:val="24"/>
          <w:szCs w:val="24"/>
        </w:rPr>
        <w:t>e</w:t>
      </w:r>
      <w:r w:rsidRPr="00F16705">
        <w:rPr>
          <w:rFonts w:ascii="Candara" w:eastAsia="Arial" w:hAnsi="Candara" w:cs="Arial"/>
          <w:spacing w:val="1"/>
          <w:sz w:val="24"/>
          <w:szCs w:val="24"/>
        </w:rPr>
        <w:t>a</w:t>
      </w:r>
      <w:r w:rsidRPr="00F16705">
        <w:rPr>
          <w:rFonts w:ascii="Candara" w:eastAsia="Arial" w:hAnsi="Candara" w:cs="Arial"/>
          <w:sz w:val="24"/>
          <w:szCs w:val="24"/>
        </w:rPr>
        <w:t>l</w:t>
      </w:r>
      <w:r w:rsidRPr="00F16705">
        <w:rPr>
          <w:rFonts w:ascii="Candara" w:eastAsia="Arial" w:hAnsi="Candara" w:cs="Arial"/>
          <w:spacing w:val="-1"/>
          <w:sz w:val="24"/>
          <w:szCs w:val="24"/>
        </w:rPr>
        <w:t>i</w:t>
      </w:r>
      <w:r w:rsidRPr="00F16705">
        <w:rPr>
          <w:rFonts w:ascii="Candara" w:eastAsia="Arial" w:hAnsi="Candara" w:cs="Arial"/>
          <w:spacing w:val="1"/>
          <w:sz w:val="24"/>
          <w:szCs w:val="24"/>
        </w:rPr>
        <w:t>n</w:t>
      </w:r>
      <w:r w:rsidRPr="00F16705">
        <w:rPr>
          <w:rFonts w:ascii="Candara" w:eastAsia="Arial" w:hAnsi="Candara" w:cs="Arial"/>
          <w:sz w:val="24"/>
          <w:szCs w:val="24"/>
        </w:rPr>
        <w:t>g</w:t>
      </w:r>
      <w:r w:rsidRPr="00F16705">
        <w:rPr>
          <w:rFonts w:ascii="Candara" w:eastAsia="Arial" w:hAnsi="Candara" w:cs="Arial"/>
          <w:spacing w:val="3"/>
          <w:sz w:val="24"/>
          <w:szCs w:val="24"/>
        </w:rPr>
        <w:t xml:space="preserve"> </w:t>
      </w:r>
      <w:r w:rsidRPr="00F16705">
        <w:rPr>
          <w:rFonts w:ascii="Candara" w:eastAsia="Arial" w:hAnsi="Candara" w:cs="Arial"/>
          <w:spacing w:val="-3"/>
          <w:sz w:val="24"/>
          <w:szCs w:val="24"/>
        </w:rPr>
        <w:t>w</w:t>
      </w:r>
      <w:r w:rsidRPr="00F16705">
        <w:rPr>
          <w:rFonts w:ascii="Candara" w:eastAsia="Arial" w:hAnsi="Candara" w:cs="Arial"/>
          <w:sz w:val="24"/>
          <w:szCs w:val="24"/>
        </w:rPr>
        <w:t>ith</w:t>
      </w:r>
      <w:r w:rsidRPr="00F16705">
        <w:rPr>
          <w:rFonts w:ascii="Candara" w:eastAsia="Arial" w:hAnsi="Candara" w:cs="Arial"/>
          <w:spacing w:val="3"/>
          <w:sz w:val="24"/>
          <w:szCs w:val="24"/>
        </w:rPr>
        <w:t xml:space="preserve"> </w:t>
      </w:r>
      <w:r w:rsidRPr="00F16705">
        <w:rPr>
          <w:rFonts w:ascii="Candara" w:eastAsia="Arial" w:hAnsi="Candara" w:cs="Arial"/>
          <w:spacing w:val="1"/>
          <w:sz w:val="24"/>
          <w:szCs w:val="24"/>
        </w:rPr>
        <w:t>an</w:t>
      </w:r>
      <w:r w:rsidRPr="00F16705">
        <w:rPr>
          <w:rFonts w:ascii="Candara" w:eastAsia="Arial" w:hAnsi="Candara" w:cs="Arial"/>
          <w:sz w:val="24"/>
          <w:szCs w:val="24"/>
        </w:rPr>
        <w:t xml:space="preserve">y </w:t>
      </w:r>
      <w:r w:rsidRPr="00F16705">
        <w:rPr>
          <w:rFonts w:ascii="Candara" w:eastAsia="Arial" w:hAnsi="Candara" w:cs="Arial"/>
          <w:spacing w:val="1"/>
          <w:sz w:val="24"/>
          <w:szCs w:val="24"/>
        </w:rPr>
        <w:t>o</w:t>
      </w:r>
      <w:r w:rsidRPr="00F16705">
        <w:rPr>
          <w:rFonts w:ascii="Candara" w:eastAsia="Arial" w:hAnsi="Candara" w:cs="Arial"/>
          <w:sz w:val="24"/>
          <w:szCs w:val="24"/>
        </w:rPr>
        <w:t>t</w:t>
      </w:r>
      <w:r w:rsidRPr="00F16705">
        <w:rPr>
          <w:rFonts w:ascii="Candara" w:eastAsia="Arial" w:hAnsi="Candara" w:cs="Arial"/>
          <w:spacing w:val="1"/>
          <w:sz w:val="24"/>
          <w:szCs w:val="24"/>
        </w:rPr>
        <w:t>he</w:t>
      </w:r>
      <w:r w:rsidRPr="00F16705">
        <w:rPr>
          <w:rFonts w:ascii="Candara" w:eastAsia="Arial" w:hAnsi="Candara" w:cs="Arial"/>
          <w:sz w:val="24"/>
          <w:szCs w:val="24"/>
        </w:rPr>
        <w:t>r</w:t>
      </w:r>
      <w:r w:rsidRPr="00F16705">
        <w:rPr>
          <w:rFonts w:ascii="Candara" w:eastAsia="Arial" w:hAnsi="Candara" w:cs="Arial"/>
          <w:spacing w:val="1"/>
          <w:sz w:val="24"/>
          <w:szCs w:val="24"/>
        </w:rPr>
        <w:t xml:space="preserve"> </w:t>
      </w:r>
      <w:r w:rsidRPr="00F16705">
        <w:rPr>
          <w:rFonts w:ascii="Candara" w:eastAsia="Arial" w:hAnsi="Candara" w:cs="Arial"/>
          <w:sz w:val="24"/>
          <w:szCs w:val="24"/>
        </w:rPr>
        <w:t>st</w:t>
      </w:r>
      <w:r w:rsidRPr="00F16705">
        <w:rPr>
          <w:rFonts w:ascii="Candara" w:eastAsia="Arial" w:hAnsi="Candara" w:cs="Arial"/>
          <w:spacing w:val="-1"/>
          <w:sz w:val="24"/>
          <w:szCs w:val="24"/>
        </w:rPr>
        <w:t>a</w:t>
      </w:r>
      <w:r w:rsidRPr="00F16705">
        <w:rPr>
          <w:rFonts w:ascii="Candara" w:eastAsia="Arial" w:hAnsi="Candara" w:cs="Arial"/>
          <w:sz w:val="24"/>
          <w:szCs w:val="24"/>
        </w:rPr>
        <w:t>ff</w:t>
      </w:r>
      <w:r w:rsidRPr="00F16705">
        <w:rPr>
          <w:rFonts w:ascii="Candara" w:eastAsia="Arial" w:hAnsi="Candara" w:cs="Arial"/>
          <w:spacing w:val="5"/>
          <w:sz w:val="24"/>
          <w:szCs w:val="24"/>
        </w:rPr>
        <w:t xml:space="preserve"> </w:t>
      </w:r>
      <w:r w:rsidRPr="00F16705">
        <w:rPr>
          <w:rFonts w:ascii="Candara" w:eastAsia="Arial" w:hAnsi="Candara" w:cs="Arial"/>
          <w:sz w:val="24"/>
          <w:szCs w:val="24"/>
        </w:rPr>
        <w:t>c</w:t>
      </w:r>
      <w:r w:rsidRPr="00F16705">
        <w:rPr>
          <w:rFonts w:ascii="Candara" w:eastAsia="Arial" w:hAnsi="Candara" w:cs="Arial"/>
          <w:spacing w:val="-1"/>
          <w:sz w:val="24"/>
          <w:szCs w:val="24"/>
        </w:rPr>
        <w:t>o</w:t>
      </w:r>
      <w:r w:rsidRPr="00F16705">
        <w:rPr>
          <w:rFonts w:ascii="Candara" w:eastAsia="Arial" w:hAnsi="Candara" w:cs="Arial"/>
          <w:spacing w:val="1"/>
          <w:sz w:val="24"/>
          <w:szCs w:val="24"/>
        </w:rPr>
        <w:t>mp</w:t>
      </w:r>
      <w:r w:rsidRPr="00F16705">
        <w:rPr>
          <w:rFonts w:ascii="Candara" w:eastAsia="Arial" w:hAnsi="Candara" w:cs="Arial"/>
          <w:sz w:val="24"/>
          <w:szCs w:val="24"/>
        </w:rPr>
        <w:t>la</w:t>
      </w:r>
      <w:r w:rsidRPr="00F16705">
        <w:rPr>
          <w:rFonts w:ascii="Candara" w:eastAsia="Arial" w:hAnsi="Candara" w:cs="Arial"/>
          <w:spacing w:val="-2"/>
          <w:sz w:val="24"/>
          <w:szCs w:val="24"/>
        </w:rPr>
        <w:t>i</w:t>
      </w:r>
      <w:r w:rsidRPr="00F16705">
        <w:rPr>
          <w:rFonts w:ascii="Candara" w:eastAsia="Arial" w:hAnsi="Candara" w:cs="Arial"/>
          <w:spacing w:val="1"/>
          <w:sz w:val="24"/>
          <w:szCs w:val="24"/>
        </w:rPr>
        <w:t>n</w:t>
      </w:r>
      <w:r w:rsidRPr="00F16705">
        <w:rPr>
          <w:rFonts w:ascii="Candara" w:eastAsia="Arial" w:hAnsi="Candara" w:cs="Arial"/>
          <w:sz w:val="24"/>
          <w:szCs w:val="24"/>
        </w:rPr>
        <w:t>ts</w:t>
      </w:r>
      <w:r w:rsidRPr="00F16705">
        <w:rPr>
          <w:rFonts w:ascii="Candara" w:eastAsia="Arial" w:hAnsi="Candara" w:cs="Arial"/>
          <w:spacing w:val="2"/>
          <w:sz w:val="24"/>
          <w:szCs w:val="24"/>
        </w:rPr>
        <w:t xml:space="preserve"> </w:t>
      </w:r>
      <w:r w:rsidRPr="00F16705">
        <w:rPr>
          <w:rFonts w:ascii="Candara" w:eastAsia="Arial" w:hAnsi="Candara" w:cs="Arial"/>
          <w:spacing w:val="1"/>
          <w:sz w:val="24"/>
          <w:szCs w:val="24"/>
        </w:rPr>
        <w:t>o</w:t>
      </w:r>
      <w:r w:rsidRPr="00F16705">
        <w:rPr>
          <w:rFonts w:ascii="Candara" w:eastAsia="Arial" w:hAnsi="Candara" w:cs="Arial"/>
          <w:sz w:val="24"/>
          <w:szCs w:val="24"/>
        </w:rPr>
        <w:t>r</w:t>
      </w:r>
      <w:r w:rsidRPr="00F16705">
        <w:rPr>
          <w:rFonts w:ascii="Candara" w:eastAsia="Arial" w:hAnsi="Candara" w:cs="Arial"/>
          <w:spacing w:val="1"/>
          <w:sz w:val="24"/>
          <w:szCs w:val="24"/>
        </w:rPr>
        <w:t xml:space="preserve"> </w:t>
      </w:r>
      <w:r w:rsidRPr="00F16705">
        <w:rPr>
          <w:rFonts w:ascii="Candara" w:eastAsia="Arial" w:hAnsi="Candara" w:cs="Arial"/>
          <w:spacing w:val="-1"/>
          <w:sz w:val="24"/>
          <w:szCs w:val="24"/>
        </w:rPr>
        <w:t>e</w:t>
      </w:r>
      <w:r w:rsidRPr="00F16705">
        <w:rPr>
          <w:rFonts w:ascii="Candara" w:eastAsia="Arial" w:hAnsi="Candara" w:cs="Arial"/>
          <w:spacing w:val="1"/>
          <w:sz w:val="24"/>
          <w:szCs w:val="24"/>
        </w:rPr>
        <w:t>mp</w:t>
      </w:r>
      <w:r w:rsidRPr="00F16705">
        <w:rPr>
          <w:rFonts w:ascii="Candara" w:eastAsia="Arial" w:hAnsi="Candara" w:cs="Arial"/>
          <w:sz w:val="24"/>
          <w:szCs w:val="24"/>
        </w:rPr>
        <w:t>lo</w:t>
      </w:r>
      <w:r w:rsidRPr="00F16705">
        <w:rPr>
          <w:rFonts w:ascii="Candara" w:eastAsia="Arial" w:hAnsi="Candara" w:cs="Arial"/>
          <w:spacing w:val="-2"/>
          <w:sz w:val="24"/>
          <w:szCs w:val="24"/>
        </w:rPr>
        <w:t>y</w:t>
      </w:r>
      <w:r w:rsidRPr="00F16705">
        <w:rPr>
          <w:rFonts w:ascii="Candara" w:eastAsia="Arial" w:hAnsi="Candara" w:cs="Arial"/>
          <w:spacing w:val="1"/>
          <w:sz w:val="24"/>
          <w:szCs w:val="24"/>
        </w:rPr>
        <w:t>m</w:t>
      </w:r>
      <w:r w:rsidRPr="00F16705">
        <w:rPr>
          <w:rFonts w:ascii="Candara" w:eastAsia="Arial" w:hAnsi="Candara" w:cs="Arial"/>
          <w:spacing w:val="-1"/>
          <w:sz w:val="24"/>
          <w:szCs w:val="24"/>
        </w:rPr>
        <w:t>e</w:t>
      </w:r>
      <w:r w:rsidRPr="00F16705">
        <w:rPr>
          <w:rFonts w:ascii="Candara" w:eastAsia="Arial" w:hAnsi="Candara" w:cs="Arial"/>
          <w:spacing w:val="1"/>
          <w:sz w:val="24"/>
          <w:szCs w:val="24"/>
        </w:rPr>
        <w:t>n</w:t>
      </w:r>
      <w:r w:rsidRPr="00F16705">
        <w:rPr>
          <w:rFonts w:ascii="Candara" w:eastAsia="Arial" w:hAnsi="Candara" w:cs="Arial"/>
          <w:sz w:val="24"/>
          <w:szCs w:val="24"/>
        </w:rPr>
        <w:t xml:space="preserve">t </w:t>
      </w:r>
      <w:r w:rsidRPr="00F16705">
        <w:rPr>
          <w:rFonts w:ascii="Candara" w:eastAsia="Arial" w:hAnsi="Candara" w:cs="Arial"/>
          <w:spacing w:val="-1"/>
          <w:sz w:val="24"/>
          <w:szCs w:val="24"/>
        </w:rPr>
        <w:t>g</w:t>
      </w:r>
      <w:r w:rsidRPr="00F16705">
        <w:rPr>
          <w:rFonts w:ascii="Candara" w:eastAsia="Arial" w:hAnsi="Candara" w:cs="Arial"/>
          <w:sz w:val="24"/>
          <w:szCs w:val="24"/>
        </w:rPr>
        <w:t>r</w:t>
      </w:r>
      <w:r w:rsidRPr="00F16705">
        <w:rPr>
          <w:rFonts w:ascii="Candara" w:eastAsia="Arial" w:hAnsi="Candara" w:cs="Arial"/>
          <w:spacing w:val="-1"/>
          <w:sz w:val="24"/>
          <w:szCs w:val="24"/>
        </w:rPr>
        <w:t>i</w:t>
      </w:r>
      <w:r w:rsidRPr="00F16705">
        <w:rPr>
          <w:rFonts w:ascii="Candara" w:eastAsia="Arial" w:hAnsi="Candara" w:cs="Arial"/>
          <w:spacing w:val="3"/>
          <w:sz w:val="24"/>
          <w:szCs w:val="24"/>
        </w:rPr>
        <w:t>e</w:t>
      </w:r>
      <w:r w:rsidRPr="00F16705">
        <w:rPr>
          <w:rFonts w:ascii="Candara" w:eastAsia="Arial" w:hAnsi="Candara" w:cs="Arial"/>
          <w:spacing w:val="-2"/>
          <w:sz w:val="24"/>
          <w:szCs w:val="24"/>
        </w:rPr>
        <w:t>v</w:t>
      </w:r>
      <w:r w:rsidRPr="00F16705">
        <w:rPr>
          <w:rFonts w:ascii="Candara" w:eastAsia="Arial" w:hAnsi="Candara" w:cs="Arial"/>
          <w:spacing w:val="1"/>
          <w:sz w:val="24"/>
          <w:szCs w:val="24"/>
        </w:rPr>
        <w:t>an</w:t>
      </w:r>
      <w:r w:rsidRPr="00F16705">
        <w:rPr>
          <w:rFonts w:ascii="Candara" w:eastAsia="Arial" w:hAnsi="Candara" w:cs="Arial"/>
          <w:sz w:val="24"/>
          <w:szCs w:val="24"/>
        </w:rPr>
        <w:t>c</w:t>
      </w:r>
      <w:r w:rsidRPr="00F16705">
        <w:rPr>
          <w:rFonts w:ascii="Candara" w:eastAsia="Arial" w:hAnsi="Candara" w:cs="Arial"/>
          <w:spacing w:val="1"/>
          <w:sz w:val="24"/>
          <w:szCs w:val="24"/>
        </w:rPr>
        <w:t>e</w:t>
      </w:r>
      <w:r w:rsidRPr="00F16705">
        <w:rPr>
          <w:rFonts w:ascii="Candara" w:eastAsia="Arial" w:hAnsi="Candara" w:cs="Arial"/>
          <w:sz w:val="24"/>
          <w:szCs w:val="24"/>
        </w:rPr>
        <w:t>s is s</w:t>
      </w:r>
      <w:r w:rsidRPr="00F16705">
        <w:rPr>
          <w:rFonts w:ascii="Candara" w:eastAsia="Arial" w:hAnsi="Candara" w:cs="Arial"/>
          <w:spacing w:val="1"/>
          <w:sz w:val="24"/>
          <w:szCs w:val="24"/>
        </w:rPr>
        <w:t>e</w:t>
      </w:r>
      <w:r w:rsidRPr="00F16705">
        <w:rPr>
          <w:rFonts w:ascii="Candara" w:eastAsia="Arial" w:hAnsi="Candara" w:cs="Arial"/>
          <w:sz w:val="24"/>
          <w:szCs w:val="24"/>
        </w:rPr>
        <w:t xml:space="preserve">t </w:t>
      </w:r>
      <w:r w:rsidRPr="00F16705">
        <w:rPr>
          <w:rFonts w:ascii="Candara" w:eastAsia="Arial" w:hAnsi="Candara" w:cs="Arial"/>
          <w:spacing w:val="-1"/>
          <w:sz w:val="24"/>
          <w:szCs w:val="24"/>
        </w:rPr>
        <w:t>o</w:t>
      </w:r>
      <w:r w:rsidRPr="00F16705">
        <w:rPr>
          <w:rFonts w:ascii="Candara" w:eastAsia="Arial" w:hAnsi="Candara" w:cs="Arial"/>
          <w:spacing w:val="1"/>
          <w:sz w:val="24"/>
          <w:szCs w:val="24"/>
        </w:rPr>
        <w:t>u</w:t>
      </w:r>
      <w:r w:rsidRPr="00F16705">
        <w:rPr>
          <w:rFonts w:ascii="Candara" w:eastAsia="Arial" w:hAnsi="Candara" w:cs="Arial"/>
          <w:sz w:val="24"/>
          <w:szCs w:val="24"/>
        </w:rPr>
        <w:t>t in</w:t>
      </w:r>
      <w:r w:rsidRPr="00F16705">
        <w:rPr>
          <w:rFonts w:ascii="Candara" w:eastAsia="Arial" w:hAnsi="Candara" w:cs="Arial"/>
          <w:spacing w:val="2"/>
          <w:sz w:val="24"/>
          <w:szCs w:val="24"/>
        </w:rPr>
        <w:t xml:space="preserve"> </w:t>
      </w:r>
      <w:r w:rsidRPr="00F16705">
        <w:rPr>
          <w:rFonts w:ascii="Candara" w:eastAsia="Arial" w:hAnsi="Candara" w:cs="Arial"/>
          <w:spacing w:val="-2"/>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e sc</w:t>
      </w:r>
      <w:r w:rsidRPr="00F16705">
        <w:rPr>
          <w:rFonts w:ascii="Candara" w:eastAsia="Arial" w:hAnsi="Candara" w:cs="Arial"/>
          <w:spacing w:val="-1"/>
          <w:sz w:val="24"/>
          <w:szCs w:val="24"/>
        </w:rPr>
        <w:t>h</w:t>
      </w:r>
      <w:r w:rsidRPr="00F16705">
        <w:rPr>
          <w:rFonts w:ascii="Candara" w:eastAsia="Arial" w:hAnsi="Candara" w:cs="Arial"/>
          <w:spacing w:val="1"/>
          <w:sz w:val="24"/>
          <w:szCs w:val="24"/>
        </w:rPr>
        <w:t>oo</w:t>
      </w:r>
      <w:r w:rsidRPr="00F16705">
        <w:rPr>
          <w:rFonts w:ascii="Candara" w:eastAsia="Arial" w:hAnsi="Candara" w:cs="Arial"/>
          <w:sz w:val="24"/>
          <w:szCs w:val="24"/>
        </w:rPr>
        <w:t>l</w:t>
      </w:r>
      <w:r w:rsidRPr="00F16705">
        <w:rPr>
          <w:rFonts w:ascii="Candara" w:eastAsia="Arial" w:hAnsi="Candara" w:cs="Arial"/>
          <w:spacing w:val="-1"/>
          <w:sz w:val="24"/>
          <w:szCs w:val="24"/>
        </w:rPr>
        <w:t>’</w:t>
      </w:r>
      <w:r w:rsidRPr="00F16705">
        <w:rPr>
          <w:rFonts w:ascii="Candara" w:eastAsia="Arial" w:hAnsi="Candara" w:cs="Arial"/>
          <w:sz w:val="24"/>
          <w:szCs w:val="24"/>
        </w:rPr>
        <w:t xml:space="preserve">s </w:t>
      </w:r>
      <w:r w:rsidRPr="00F16705">
        <w:rPr>
          <w:rFonts w:ascii="Candara" w:eastAsia="Arial" w:hAnsi="Candara" w:cs="Arial"/>
          <w:b/>
          <w:spacing w:val="1"/>
          <w:sz w:val="24"/>
          <w:szCs w:val="24"/>
        </w:rPr>
        <w:t>S</w:t>
      </w:r>
      <w:r w:rsidRPr="00F16705">
        <w:rPr>
          <w:rFonts w:ascii="Candara" w:eastAsia="Arial" w:hAnsi="Candara" w:cs="Arial"/>
          <w:b/>
          <w:sz w:val="24"/>
          <w:szCs w:val="24"/>
        </w:rPr>
        <w:t>taff C</w:t>
      </w:r>
      <w:r w:rsidRPr="00F16705">
        <w:rPr>
          <w:rFonts w:ascii="Candara" w:eastAsia="Arial" w:hAnsi="Candara" w:cs="Arial"/>
          <w:b/>
          <w:spacing w:val="-1"/>
          <w:sz w:val="24"/>
          <w:szCs w:val="24"/>
        </w:rPr>
        <w:t>o</w:t>
      </w:r>
      <w:r w:rsidRPr="00F16705">
        <w:rPr>
          <w:rFonts w:ascii="Candara" w:eastAsia="Arial" w:hAnsi="Candara" w:cs="Arial"/>
          <w:b/>
          <w:sz w:val="24"/>
          <w:szCs w:val="24"/>
        </w:rPr>
        <w:t>nduct, Di</w:t>
      </w:r>
      <w:r w:rsidRPr="00F16705">
        <w:rPr>
          <w:rFonts w:ascii="Candara" w:eastAsia="Arial" w:hAnsi="Candara" w:cs="Arial"/>
          <w:b/>
          <w:spacing w:val="1"/>
          <w:sz w:val="24"/>
          <w:szCs w:val="24"/>
        </w:rPr>
        <w:t>sc</w:t>
      </w:r>
      <w:r w:rsidRPr="00F16705">
        <w:rPr>
          <w:rFonts w:ascii="Candara" w:eastAsia="Arial" w:hAnsi="Candara" w:cs="Arial"/>
          <w:b/>
          <w:sz w:val="24"/>
          <w:szCs w:val="24"/>
        </w:rPr>
        <w:t>ipl</w:t>
      </w:r>
      <w:r w:rsidRPr="00F16705">
        <w:rPr>
          <w:rFonts w:ascii="Candara" w:eastAsia="Arial" w:hAnsi="Candara" w:cs="Arial"/>
          <w:b/>
          <w:spacing w:val="1"/>
          <w:sz w:val="24"/>
          <w:szCs w:val="24"/>
        </w:rPr>
        <w:t>i</w:t>
      </w:r>
      <w:r w:rsidRPr="00F16705">
        <w:rPr>
          <w:rFonts w:ascii="Candara" w:eastAsia="Arial" w:hAnsi="Candara" w:cs="Arial"/>
          <w:b/>
          <w:sz w:val="24"/>
          <w:szCs w:val="24"/>
        </w:rPr>
        <w:t xml:space="preserve">ne </w:t>
      </w:r>
      <w:r w:rsidRPr="00F16705">
        <w:rPr>
          <w:rFonts w:ascii="Candara" w:eastAsia="Arial" w:hAnsi="Candara" w:cs="Arial"/>
          <w:b/>
          <w:spacing w:val="1"/>
          <w:sz w:val="24"/>
          <w:szCs w:val="24"/>
        </w:rPr>
        <w:t>a</w:t>
      </w:r>
      <w:r w:rsidRPr="00F16705">
        <w:rPr>
          <w:rFonts w:ascii="Candara" w:eastAsia="Arial" w:hAnsi="Candara" w:cs="Arial"/>
          <w:b/>
          <w:spacing w:val="-3"/>
          <w:sz w:val="24"/>
          <w:szCs w:val="24"/>
        </w:rPr>
        <w:t>n</w:t>
      </w:r>
      <w:r w:rsidRPr="00F16705">
        <w:rPr>
          <w:rFonts w:ascii="Candara" w:eastAsia="Arial" w:hAnsi="Candara" w:cs="Arial"/>
          <w:b/>
          <w:sz w:val="24"/>
          <w:szCs w:val="24"/>
        </w:rPr>
        <w:t>d Gri</w:t>
      </w:r>
      <w:r w:rsidRPr="00F16705">
        <w:rPr>
          <w:rFonts w:ascii="Candara" w:eastAsia="Arial" w:hAnsi="Candara" w:cs="Arial"/>
          <w:b/>
          <w:spacing w:val="1"/>
          <w:sz w:val="24"/>
          <w:szCs w:val="24"/>
        </w:rPr>
        <w:t>e</w:t>
      </w:r>
      <w:r w:rsidRPr="00F16705">
        <w:rPr>
          <w:rFonts w:ascii="Candara" w:eastAsia="Arial" w:hAnsi="Candara" w:cs="Arial"/>
          <w:b/>
          <w:spacing w:val="-4"/>
          <w:sz w:val="24"/>
          <w:szCs w:val="24"/>
        </w:rPr>
        <w:t>v</w:t>
      </w:r>
      <w:r w:rsidRPr="00F16705">
        <w:rPr>
          <w:rFonts w:ascii="Candara" w:eastAsia="Arial" w:hAnsi="Candara" w:cs="Arial"/>
          <w:b/>
          <w:spacing w:val="1"/>
          <w:sz w:val="24"/>
          <w:szCs w:val="24"/>
        </w:rPr>
        <w:t>a</w:t>
      </w:r>
      <w:r w:rsidRPr="00F16705">
        <w:rPr>
          <w:rFonts w:ascii="Candara" w:eastAsia="Arial" w:hAnsi="Candara" w:cs="Arial"/>
          <w:b/>
          <w:sz w:val="24"/>
          <w:szCs w:val="24"/>
        </w:rPr>
        <w:t>nce</w:t>
      </w:r>
      <w:r w:rsidRPr="00F16705">
        <w:rPr>
          <w:rFonts w:ascii="Candara" w:eastAsia="Arial" w:hAnsi="Candara" w:cs="Arial"/>
          <w:b/>
          <w:spacing w:val="1"/>
          <w:sz w:val="24"/>
          <w:szCs w:val="24"/>
        </w:rPr>
        <w:t xml:space="preserve"> </w:t>
      </w:r>
      <w:r w:rsidRPr="00F16705">
        <w:rPr>
          <w:rFonts w:ascii="Candara" w:eastAsia="Arial" w:hAnsi="Candara" w:cs="Arial"/>
          <w:b/>
          <w:sz w:val="24"/>
          <w:szCs w:val="24"/>
        </w:rPr>
        <w:t>p</w:t>
      </w:r>
      <w:r w:rsidRPr="00F16705">
        <w:rPr>
          <w:rFonts w:ascii="Candara" w:eastAsia="Arial" w:hAnsi="Candara" w:cs="Arial"/>
          <w:b/>
          <w:spacing w:val="1"/>
          <w:sz w:val="24"/>
          <w:szCs w:val="24"/>
        </w:rPr>
        <w:t>o</w:t>
      </w:r>
      <w:r w:rsidRPr="00F16705">
        <w:rPr>
          <w:rFonts w:ascii="Candara" w:eastAsia="Arial" w:hAnsi="Candara" w:cs="Arial"/>
          <w:b/>
          <w:sz w:val="24"/>
          <w:szCs w:val="24"/>
        </w:rPr>
        <w:t>l</w:t>
      </w:r>
      <w:r w:rsidRPr="00F16705">
        <w:rPr>
          <w:rFonts w:ascii="Candara" w:eastAsia="Arial" w:hAnsi="Candara" w:cs="Arial"/>
          <w:b/>
          <w:spacing w:val="1"/>
          <w:sz w:val="24"/>
          <w:szCs w:val="24"/>
        </w:rPr>
        <w:t>ic</w:t>
      </w:r>
      <w:r w:rsidRPr="00F16705">
        <w:rPr>
          <w:rFonts w:ascii="Candara" w:eastAsia="Arial" w:hAnsi="Candara" w:cs="Arial"/>
          <w:b/>
          <w:spacing w:val="-6"/>
          <w:sz w:val="24"/>
          <w:szCs w:val="24"/>
        </w:rPr>
        <w:t>y</w:t>
      </w:r>
      <w:r w:rsidRPr="00F16705">
        <w:rPr>
          <w:rFonts w:ascii="Candara" w:eastAsia="Arial" w:hAnsi="Candara" w:cs="Arial"/>
          <w:b/>
          <w:sz w:val="24"/>
          <w:szCs w:val="24"/>
        </w:rPr>
        <w:t>.</w:t>
      </w:r>
    </w:p>
    <w:p w14:paraId="25449BBB" w14:textId="77777777" w:rsidR="00FC3F2F" w:rsidRPr="00F16705" w:rsidRDefault="00FC3F2F" w:rsidP="00FC3F2F">
      <w:pPr>
        <w:spacing w:before="16" w:line="260" w:lineRule="exact"/>
        <w:rPr>
          <w:rFonts w:ascii="Candara" w:hAnsi="Candara" w:cs="Arial"/>
          <w:sz w:val="26"/>
          <w:szCs w:val="26"/>
        </w:rPr>
      </w:pPr>
    </w:p>
    <w:p w14:paraId="541722B5" w14:textId="77777777" w:rsidR="00FC3F2F" w:rsidRPr="00F16705" w:rsidRDefault="00FC3F2F" w:rsidP="00FC3F2F">
      <w:pPr>
        <w:ind w:left="120" w:right="55"/>
        <w:jc w:val="both"/>
        <w:rPr>
          <w:rFonts w:ascii="Candara" w:eastAsia="Arial" w:hAnsi="Candara" w:cs="Arial"/>
          <w:b/>
          <w:spacing w:val="1"/>
          <w:sz w:val="24"/>
          <w:szCs w:val="24"/>
        </w:rPr>
      </w:pPr>
      <w:r w:rsidRPr="00F16705">
        <w:rPr>
          <w:rFonts w:ascii="Candara" w:eastAsia="Arial" w:hAnsi="Candara" w:cs="Arial"/>
          <w:b/>
          <w:spacing w:val="1"/>
          <w:sz w:val="24"/>
          <w:szCs w:val="24"/>
        </w:rPr>
        <w:t>Serial Complaints</w:t>
      </w:r>
    </w:p>
    <w:p w14:paraId="169B686D" w14:textId="77777777" w:rsidR="00FC3F2F" w:rsidRPr="00F16705" w:rsidRDefault="00FC3F2F" w:rsidP="00FC3F2F">
      <w:pPr>
        <w:ind w:left="120" w:right="55"/>
        <w:jc w:val="both"/>
        <w:rPr>
          <w:rFonts w:ascii="Candara" w:eastAsia="Arial" w:hAnsi="Candara" w:cs="Arial"/>
          <w:spacing w:val="1"/>
          <w:sz w:val="24"/>
          <w:szCs w:val="24"/>
        </w:rPr>
      </w:pPr>
      <w:r w:rsidRPr="00F16705">
        <w:rPr>
          <w:rFonts w:ascii="Candara" w:eastAsia="Arial" w:hAnsi="Candara" w:cs="Arial"/>
          <w:spacing w:val="1"/>
          <w:sz w:val="24"/>
          <w:szCs w:val="24"/>
        </w:rPr>
        <w:t>If a complainant repeats the same complaint after first following the complaints procedure to its end, then it will be considered to be a serial complaint. Serial complaints will not be responded to.</w:t>
      </w:r>
    </w:p>
    <w:p w14:paraId="6301DBF0" w14:textId="77777777" w:rsidR="00FC3F2F" w:rsidRPr="00F16705" w:rsidRDefault="00FC3F2F" w:rsidP="00FC3F2F">
      <w:pPr>
        <w:ind w:left="120"/>
        <w:rPr>
          <w:rFonts w:ascii="Candara" w:eastAsia="Arial" w:hAnsi="Candara" w:cs="Arial"/>
          <w:b/>
          <w:sz w:val="24"/>
          <w:szCs w:val="24"/>
        </w:rPr>
      </w:pPr>
    </w:p>
    <w:p w14:paraId="595F64D2" w14:textId="77777777" w:rsidR="00FC3F2F" w:rsidRPr="00F16705" w:rsidRDefault="00FC3F2F" w:rsidP="00FC3F2F">
      <w:pPr>
        <w:ind w:left="120"/>
        <w:rPr>
          <w:rFonts w:ascii="Candara" w:eastAsia="Arial" w:hAnsi="Candara" w:cs="Arial"/>
          <w:b/>
          <w:sz w:val="24"/>
          <w:szCs w:val="24"/>
        </w:rPr>
      </w:pPr>
      <w:r w:rsidRPr="00F16705">
        <w:rPr>
          <w:rFonts w:ascii="Candara" w:eastAsia="Arial" w:hAnsi="Candara" w:cs="Arial"/>
          <w:b/>
          <w:sz w:val="24"/>
          <w:szCs w:val="24"/>
        </w:rPr>
        <w:t>Complaint campaigns</w:t>
      </w:r>
    </w:p>
    <w:p w14:paraId="3BABB5F0" w14:textId="77777777" w:rsidR="00FC3F2F" w:rsidRPr="00F16705" w:rsidRDefault="00FC3F2F" w:rsidP="00FC3F2F">
      <w:pPr>
        <w:ind w:left="120"/>
        <w:rPr>
          <w:rFonts w:ascii="Candara" w:eastAsia="Arial" w:hAnsi="Candara" w:cs="Arial"/>
          <w:sz w:val="24"/>
          <w:szCs w:val="24"/>
        </w:rPr>
      </w:pPr>
      <w:r w:rsidRPr="00F16705">
        <w:rPr>
          <w:rFonts w:ascii="Candara" w:eastAsia="Arial" w:hAnsi="Candara" w:cs="Arial"/>
          <w:sz w:val="24"/>
          <w:szCs w:val="24"/>
        </w:rPr>
        <w:t xml:space="preserve"> Complaint campaigns are:</w:t>
      </w:r>
    </w:p>
    <w:p w14:paraId="456F965F" w14:textId="77777777" w:rsidR="00FC3F2F" w:rsidRPr="00F16705" w:rsidRDefault="00FC3F2F" w:rsidP="00FC3F2F">
      <w:pPr>
        <w:pStyle w:val="ListParagraph"/>
        <w:numPr>
          <w:ilvl w:val="0"/>
          <w:numId w:val="6"/>
        </w:numPr>
        <w:rPr>
          <w:rFonts w:ascii="Candara" w:eastAsia="Arial" w:hAnsi="Candara" w:cs="Arial"/>
          <w:sz w:val="24"/>
          <w:szCs w:val="24"/>
        </w:rPr>
      </w:pPr>
      <w:r w:rsidRPr="00F16705">
        <w:rPr>
          <w:rFonts w:ascii="Candara" w:eastAsia="Arial" w:hAnsi="Candara" w:cs="Arial"/>
          <w:sz w:val="24"/>
          <w:szCs w:val="24"/>
        </w:rPr>
        <w:t>several or more complaints all based on the same subject,</w:t>
      </w:r>
    </w:p>
    <w:p w14:paraId="64E8A0B6" w14:textId="77777777" w:rsidR="00FC3F2F" w:rsidRPr="00F16705" w:rsidRDefault="00FC3F2F" w:rsidP="00FC3F2F">
      <w:pPr>
        <w:pStyle w:val="ListParagraph"/>
        <w:numPr>
          <w:ilvl w:val="0"/>
          <w:numId w:val="6"/>
        </w:numPr>
        <w:rPr>
          <w:rFonts w:ascii="Candara" w:eastAsia="Arial" w:hAnsi="Candara" w:cs="Arial"/>
          <w:sz w:val="24"/>
          <w:szCs w:val="24"/>
        </w:rPr>
      </w:pPr>
      <w:r w:rsidRPr="00F16705">
        <w:rPr>
          <w:rFonts w:ascii="Candara" w:eastAsia="Arial" w:hAnsi="Candara" w:cs="Arial"/>
          <w:sz w:val="24"/>
          <w:szCs w:val="24"/>
        </w:rPr>
        <w:t xml:space="preserve">and from complainants unconnected with the school. </w:t>
      </w:r>
    </w:p>
    <w:p w14:paraId="4B6A5D07" w14:textId="77777777" w:rsidR="00FC3F2F" w:rsidRPr="00F16705" w:rsidRDefault="00FC3F2F" w:rsidP="00FC3F2F">
      <w:pPr>
        <w:ind w:left="142"/>
        <w:rPr>
          <w:rFonts w:ascii="Candara" w:eastAsia="Arial" w:hAnsi="Candara" w:cs="Arial"/>
          <w:sz w:val="24"/>
          <w:szCs w:val="24"/>
        </w:rPr>
      </w:pPr>
      <w:r w:rsidRPr="00F16705">
        <w:rPr>
          <w:rFonts w:ascii="Candara" w:eastAsia="Arial" w:hAnsi="Candara" w:cs="Arial"/>
          <w:sz w:val="24"/>
          <w:szCs w:val="24"/>
        </w:rPr>
        <w:t>The school will not follow the above complaints procedure in these cases. Instead it will respond to these in either one of two ways:</w:t>
      </w:r>
    </w:p>
    <w:p w14:paraId="4A7FB97F" w14:textId="77777777" w:rsidR="00FC3F2F" w:rsidRPr="00F16705" w:rsidRDefault="00FC3F2F" w:rsidP="00FC3F2F">
      <w:pPr>
        <w:pStyle w:val="ListParagraph"/>
        <w:numPr>
          <w:ilvl w:val="0"/>
          <w:numId w:val="7"/>
        </w:numPr>
        <w:rPr>
          <w:rFonts w:ascii="Candara" w:eastAsia="Arial" w:hAnsi="Candara" w:cs="Arial"/>
          <w:sz w:val="24"/>
          <w:szCs w:val="24"/>
        </w:rPr>
      </w:pPr>
      <w:r w:rsidRPr="00F16705">
        <w:rPr>
          <w:rFonts w:ascii="Candara" w:eastAsia="Arial" w:hAnsi="Candara" w:cs="Arial"/>
          <w:sz w:val="24"/>
          <w:szCs w:val="24"/>
        </w:rPr>
        <w:t>sending out a template response to each of the complainants,</w:t>
      </w:r>
    </w:p>
    <w:p w14:paraId="20FC22D1" w14:textId="77777777" w:rsidR="00FC3F2F" w:rsidRPr="00F16705" w:rsidRDefault="00FC3F2F" w:rsidP="00FC3F2F">
      <w:pPr>
        <w:pStyle w:val="ListParagraph"/>
        <w:numPr>
          <w:ilvl w:val="0"/>
          <w:numId w:val="7"/>
        </w:numPr>
        <w:rPr>
          <w:rFonts w:ascii="Candara" w:eastAsia="Arial" w:hAnsi="Candara" w:cs="Arial"/>
          <w:sz w:val="24"/>
          <w:szCs w:val="24"/>
        </w:rPr>
      </w:pPr>
      <w:r w:rsidRPr="00F16705">
        <w:rPr>
          <w:rFonts w:ascii="Candara" w:eastAsia="Arial" w:hAnsi="Candara" w:cs="Arial"/>
          <w:sz w:val="24"/>
          <w:szCs w:val="24"/>
        </w:rPr>
        <w:t>or publishing a single response on the school website.</w:t>
      </w:r>
    </w:p>
    <w:p w14:paraId="221C7687" w14:textId="77777777" w:rsidR="00FC3F2F" w:rsidRPr="00F16705" w:rsidRDefault="00FC3F2F" w:rsidP="00FC3F2F">
      <w:pPr>
        <w:spacing w:before="16" w:line="260" w:lineRule="exact"/>
        <w:ind w:left="142"/>
        <w:rPr>
          <w:rFonts w:ascii="Candara" w:hAnsi="Candara" w:cs="Arial"/>
          <w:b/>
          <w:sz w:val="24"/>
          <w:szCs w:val="26"/>
        </w:rPr>
      </w:pPr>
    </w:p>
    <w:p w14:paraId="7D4CDF54" w14:textId="77777777" w:rsidR="00685A48" w:rsidRPr="00F16705" w:rsidRDefault="00685A48" w:rsidP="00FC3F2F">
      <w:pPr>
        <w:spacing w:before="16" w:line="260" w:lineRule="exact"/>
        <w:ind w:left="142"/>
        <w:rPr>
          <w:rFonts w:ascii="Candara" w:hAnsi="Candara" w:cs="Arial"/>
          <w:b/>
          <w:sz w:val="24"/>
          <w:szCs w:val="26"/>
        </w:rPr>
      </w:pPr>
    </w:p>
    <w:p w14:paraId="41FE01DE" w14:textId="77777777" w:rsidR="00685A48" w:rsidRPr="00F16705" w:rsidRDefault="00685A48" w:rsidP="00FC3F2F">
      <w:pPr>
        <w:spacing w:before="16" w:line="260" w:lineRule="exact"/>
        <w:ind w:left="142"/>
        <w:rPr>
          <w:rFonts w:ascii="Candara" w:hAnsi="Candara" w:cs="Arial"/>
          <w:b/>
          <w:sz w:val="24"/>
          <w:szCs w:val="26"/>
        </w:rPr>
      </w:pPr>
    </w:p>
    <w:p w14:paraId="2ADD44E5" w14:textId="092094ED" w:rsidR="00E07B1C" w:rsidRPr="00F16705" w:rsidRDefault="00FC3F2F" w:rsidP="00FC3F2F">
      <w:pPr>
        <w:spacing w:before="16" w:line="260" w:lineRule="exact"/>
        <w:ind w:left="142"/>
        <w:rPr>
          <w:rFonts w:ascii="Candara" w:hAnsi="Candara" w:cs="Arial"/>
          <w:b/>
          <w:sz w:val="24"/>
          <w:szCs w:val="26"/>
        </w:rPr>
      </w:pPr>
      <w:r w:rsidRPr="00F16705">
        <w:rPr>
          <w:rFonts w:ascii="Candara" w:hAnsi="Candara" w:cs="Arial"/>
          <w:b/>
          <w:sz w:val="24"/>
          <w:szCs w:val="26"/>
        </w:rPr>
        <w:lastRenderedPageBreak/>
        <w:t>Parental Responsibility Complaints</w:t>
      </w:r>
    </w:p>
    <w:p w14:paraId="59124FDA" w14:textId="18C43B08" w:rsidR="00FC3F2F" w:rsidRPr="00F16705" w:rsidRDefault="00FC3F2F" w:rsidP="00FC3F2F">
      <w:pPr>
        <w:spacing w:before="16" w:line="260" w:lineRule="exact"/>
        <w:ind w:left="142"/>
        <w:rPr>
          <w:rFonts w:ascii="Candara" w:hAnsi="Candara" w:cs="Arial"/>
          <w:sz w:val="24"/>
          <w:szCs w:val="26"/>
        </w:rPr>
      </w:pPr>
      <w:r w:rsidRPr="00F16705">
        <w:rPr>
          <w:rFonts w:ascii="Candara" w:hAnsi="Candara" w:cs="Arial"/>
          <w:sz w:val="24"/>
          <w:szCs w:val="26"/>
        </w:rPr>
        <w:t>Wribbenhall School recognises that parental responsibility can be a complex matter and is a common reason for complaints. The school will refer to document, “Understanding and Dealing with Issues Relating to Parental Responsibility,” for guidance when considering issues that may affect pupils within the school, and also when resolving complaints related to parental responsibilities.</w:t>
      </w:r>
    </w:p>
    <w:p w14:paraId="3B195861" w14:textId="56605D19" w:rsidR="00685A48" w:rsidRPr="00F16705" w:rsidRDefault="00685A48" w:rsidP="00FC3F2F">
      <w:pPr>
        <w:spacing w:before="16" w:line="260" w:lineRule="exact"/>
        <w:ind w:left="142"/>
        <w:rPr>
          <w:rFonts w:ascii="Candara" w:hAnsi="Candara" w:cs="Arial"/>
          <w:sz w:val="24"/>
          <w:szCs w:val="26"/>
        </w:rPr>
      </w:pPr>
    </w:p>
    <w:p w14:paraId="2ADD44E6" w14:textId="4412FEA0" w:rsidR="00E07B1C" w:rsidRPr="00F16705" w:rsidRDefault="000338BF" w:rsidP="00685A48">
      <w:pPr>
        <w:ind w:firstLine="120"/>
        <w:rPr>
          <w:rFonts w:ascii="Candara" w:eastAsia="Arial" w:hAnsi="Candara" w:cs="Arial"/>
          <w:sz w:val="24"/>
          <w:szCs w:val="24"/>
        </w:rPr>
      </w:pPr>
      <w:r w:rsidRPr="00F16705">
        <w:rPr>
          <w:rFonts w:ascii="Candara" w:eastAsia="Arial" w:hAnsi="Candara" w:cs="Arial"/>
          <w:b/>
          <w:sz w:val="24"/>
          <w:szCs w:val="24"/>
        </w:rPr>
        <w:t>Form</w:t>
      </w:r>
      <w:r w:rsidRPr="00F16705">
        <w:rPr>
          <w:rFonts w:ascii="Candara" w:eastAsia="Arial" w:hAnsi="Candara" w:cs="Arial"/>
          <w:b/>
          <w:spacing w:val="1"/>
          <w:sz w:val="24"/>
          <w:szCs w:val="24"/>
        </w:rPr>
        <w:t>a</w:t>
      </w:r>
      <w:r w:rsidRPr="00F16705">
        <w:rPr>
          <w:rFonts w:ascii="Candara" w:eastAsia="Arial" w:hAnsi="Candara" w:cs="Arial"/>
          <w:b/>
          <w:sz w:val="24"/>
          <w:szCs w:val="24"/>
        </w:rPr>
        <w:t>l Compl</w:t>
      </w:r>
      <w:r w:rsidRPr="00F16705">
        <w:rPr>
          <w:rFonts w:ascii="Candara" w:eastAsia="Arial" w:hAnsi="Candara" w:cs="Arial"/>
          <w:b/>
          <w:spacing w:val="1"/>
          <w:sz w:val="24"/>
          <w:szCs w:val="24"/>
        </w:rPr>
        <w:t>a</w:t>
      </w:r>
      <w:r w:rsidRPr="00F16705">
        <w:rPr>
          <w:rFonts w:ascii="Candara" w:eastAsia="Arial" w:hAnsi="Candara" w:cs="Arial"/>
          <w:b/>
          <w:sz w:val="24"/>
          <w:szCs w:val="24"/>
        </w:rPr>
        <w:t>ints</w:t>
      </w:r>
      <w:r w:rsidR="00720DBA" w:rsidRPr="00F16705">
        <w:rPr>
          <w:rFonts w:ascii="Candara" w:eastAsia="Arial" w:hAnsi="Candara" w:cs="Arial"/>
          <w:b/>
          <w:sz w:val="24"/>
          <w:szCs w:val="24"/>
        </w:rPr>
        <w:t xml:space="preserve"> Procedure</w:t>
      </w:r>
    </w:p>
    <w:p w14:paraId="2ADD44E7" w14:textId="38C2D612" w:rsidR="00E07B1C" w:rsidRPr="00F16705" w:rsidRDefault="000338BF">
      <w:pPr>
        <w:ind w:left="120" w:right="85"/>
        <w:jc w:val="both"/>
        <w:rPr>
          <w:rFonts w:ascii="Candara" w:eastAsia="Arial" w:hAnsi="Candara" w:cs="Arial"/>
          <w:sz w:val="24"/>
          <w:szCs w:val="24"/>
        </w:rPr>
      </w:pPr>
      <w:r w:rsidRPr="00F16705">
        <w:rPr>
          <w:rFonts w:ascii="Candara" w:eastAsia="Arial" w:hAnsi="Candara" w:cs="Arial"/>
          <w:sz w:val="24"/>
          <w:szCs w:val="24"/>
        </w:rPr>
        <w:t>In</w:t>
      </w:r>
      <w:r w:rsidRPr="00F16705">
        <w:rPr>
          <w:rFonts w:ascii="Candara" w:eastAsia="Arial" w:hAnsi="Candara" w:cs="Arial"/>
          <w:spacing w:val="4"/>
          <w:sz w:val="24"/>
          <w:szCs w:val="24"/>
        </w:rPr>
        <w:t xml:space="preserve"> </w:t>
      </w:r>
      <w:r w:rsidRPr="00F16705">
        <w:rPr>
          <w:rFonts w:ascii="Candara" w:eastAsia="Arial" w:hAnsi="Candara" w:cs="Arial"/>
          <w:spacing w:val="1"/>
          <w:sz w:val="24"/>
          <w:szCs w:val="24"/>
        </w:rPr>
        <w:t>o</w:t>
      </w:r>
      <w:r w:rsidRPr="00F16705">
        <w:rPr>
          <w:rFonts w:ascii="Candara" w:eastAsia="Arial" w:hAnsi="Candara" w:cs="Arial"/>
          <w:sz w:val="24"/>
          <w:szCs w:val="24"/>
        </w:rPr>
        <w:t>r</w:t>
      </w:r>
      <w:r w:rsidRPr="00F16705">
        <w:rPr>
          <w:rFonts w:ascii="Candara" w:eastAsia="Arial" w:hAnsi="Candara" w:cs="Arial"/>
          <w:spacing w:val="-2"/>
          <w:sz w:val="24"/>
          <w:szCs w:val="24"/>
        </w:rPr>
        <w:t>d</w:t>
      </w:r>
      <w:r w:rsidRPr="00F16705">
        <w:rPr>
          <w:rFonts w:ascii="Candara" w:eastAsia="Arial" w:hAnsi="Candara" w:cs="Arial"/>
          <w:spacing w:val="1"/>
          <w:sz w:val="24"/>
          <w:szCs w:val="24"/>
        </w:rPr>
        <w:t>e</w:t>
      </w:r>
      <w:r w:rsidRPr="00F16705">
        <w:rPr>
          <w:rFonts w:ascii="Candara" w:eastAsia="Arial" w:hAnsi="Candara" w:cs="Arial"/>
          <w:sz w:val="24"/>
          <w:szCs w:val="24"/>
        </w:rPr>
        <w:t>r</w:t>
      </w:r>
      <w:r w:rsidRPr="00F16705">
        <w:rPr>
          <w:rFonts w:ascii="Candara" w:eastAsia="Arial" w:hAnsi="Candara" w:cs="Arial"/>
          <w:spacing w:val="2"/>
          <w:sz w:val="24"/>
          <w:szCs w:val="24"/>
        </w:rPr>
        <w:t xml:space="preserve"> </w:t>
      </w:r>
      <w:r w:rsidRPr="00F16705">
        <w:rPr>
          <w:rFonts w:ascii="Candara" w:eastAsia="Arial" w:hAnsi="Candara" w:cs="Arial"/>
          <w:sz w:val="24"/>
          <w:szCs w:val="24"/>
        </w:rPr>
        <w:t>to</w:t>
      </w:r>
      <w:r w:rsidRPr="00F16705">
        <w:rPr>
          <w:rFonts w:ascii="Candara" w:eastAsia="Arial" w:hAnsi="Candara" w:cs="Arial"/>
          <w:spacing w:val="2"/>
          <w:sz w:val="24"/>
          <w:szCs w:val="24"/>
        </w:rPr>
        <w:t xml:space="preserve"> </w:t>
      </w:r>
      <w:r w:rsidRPr="00F16705">
        <w:rPr>
          <w:rFonts w:ascii="Candara" w:eastAsia="Arial" w:hAnsi="Candara" w:cs="Arial"/>
          <w:spacing w:val="1"/>
          <w:sz w:val="24"/>
          <w:szCs w:val="24"/>
        </w:rPr>
        <w:t>en</w:t>
      </w:r>
      <w:r w:rsidRPr="00F16705">
        <w:rPr>
          <w:rFonts w:ascii="Candara" w:eastAsia="Arial" w:hAnsi="Candara" w:cs="Arial"/>
          <w:sz w:val="24"/>
          <w:szCs w:val="24"/>
        </w:rPr>
        <w:t>s</w:t>
      </w:r>
      <w:r w:rsidRPr="00F16705">
        <w:rPr>
          <w:rFonts w:ascii="Candara" w:eastAsia="Arial" w:hAnsi="Candara" w:cs="Arial"/>
          <w:spacing w:val="1"/>
          <w:sz w:val="24"/>
          <w:szCs w:val="24"/>
        </w:rPr>
        <w:t>u</w:t>
      </w:r>
      <w:r w:rsidRPr="00F16705">
        <w:rPr>
          <w:rFonts w:ascii="Candara" w:eastAsia="Arial" w:hAnsi="Candara" w:cs="Arial"/>
          <w:spacing w:val="-3"/>
          <w:sz w:val="24"/>
          <w:szCs w:val="24"/>
        </w:rPr>
        <w:t>r</w:t>
      </w:r>
      <w:r w:rsidRPr="00F16705">
        <w:rPr>
          <w:rFonts w:ascii="Candara" w:eastAsia="Arial" w:hAnsi="Candara" w:cs="Arial"/>
          <w:sz w:val="24"/>
          <w:szCs w:val="24"/>
        </w:rPr>
        <w:t>e</w:t>
      </w:r>
      <w:r w:rsidRPr="00F16705">
        <w:rPr>
          <w:rFonts w:ascii="Candara" w:eastAsia="Arial" w:hAnsi="Candara" w:cs="Arial"/>
          <w:spacing w:val="4"/>
          <w:sz w:val="24"/>
          <w:szCs w:val="24"/>
        </w:rPr>
        <w:t xml:space="preserve"> </w:t>
      </w:r>
      <w:r w:rsidRPr="00F16705">
        <w:rPr>
          <w:rFonts w:ascii="Candara" w:eastAsia="Arial" w:hAnsi="Candara" w:cs="Arial"/>
          <w:sz w:val="24"/>
          <w:szCs w:val="24"/>
        </w:rPr>
        <w:t>t</w:t>
      </w:r>
      <w:r w:rsidRPr="00F16705">
        <w:rPr>
          <w:rFonts w:ascii="Candara" w:eastAsia="Arial" w:hAnsi="Candara" w:cs="Arial"/>
          <w:spacing w:val="-1"/>
          <w:sz w:val="24"/>
          <w:szCs w:val="24"/>
        </w:rPr>
        <w:t>h</w:t>
      </w:r>
      <w:r w:rsidRPr="00F16705">
        <w:rPr>
          <w:rFonts w:ascii="Candara" w:eastAsia="Arial" w:hAnsi="Candara" w:cs="Arial"/>
          <w:spacing w:val="1"/>
          <w:sz w:val="24"/>
          <w:szCs w:val="24"/>
        </w:rPr>
        <w:t>a</w:t>
      </w:r>
      <w:r w:rsidRPr="00F16705">
        <w:rPr>
          <w:rFonts w:ascii="Candara" w:eastAsia="Arial" w:hAnsi="Candara" w:cs="Arial"/>
          <w:sz w:val="24"/>
          <w:szCs w:val="24"/>
        </w:rPr>
        <w:t>t</w:t>
      </w:r>
      <w:r w:rsidRPr="00F16705">
        <w:rPr>
          <w:rFonts w:ascii="Candara" w:eastAsia="Arial" w:hAnsi="Candara" w:cs="Arial"/>
          <w:spacing w:val="7"/>
          <w:sz w:val="24"/>
          <w:szCs w:val="24"/>
        </w:rPr>
        <w:t xml:space="preserve"> </w:t>
      </w:r>
      <w:r w:rsidRPr="00F16705">
        <w:rPr>
          <w:rFonts w:ascii="Candara" w:eastAsia="Arial" w:hAnsi="Candara" w:cs="Arial"/>
          <w:sz w:val="24"/>
          <w:szCs w:val="24"/>
        </w:rPr>
        <w:t>c</w:t>
      </w:r>
      <w:r w:rsidRPr="00F16705">
        <w:rPr>
          <w:rFonts w:ascii="Candara" w:eastAsia="Arial" w:hAnsi="Candara" w:cs="Arial"/>
          <w:spacing w:val="-1"/>
          <w:sz w:val="24"/>
          <w:szCs w:val="24"/>
        </w:rPr>
        <w:t>o</w:t>
      </w:r>
      <w:r w:rsidRPr="00F16705">
        <w:rPr>
          <w:rFonts w:ascii="Candara" w:eastAsia="Arial" w:hAnsi="Candara" w:cs="Arial"/>
          <w:spacing w:val="1"/>
          <w:sz w:val="24"/>
          <w:szCs w:val="24"/>
        </w:rPr>
        <w:t>mp</w:t>
      </w:r>
      <w:r w:rsidRPr="00F16705">
        <w:rPr>
          <w:rFonts w:ascii="Candara" w:eastAsia="Arial" w:hAnsi="Candara" w:cs="Arial"/>
          <w:sz w:val="24"/>
          <w:szCs w:val="24"/>
        </w:rPr>
        <w:t>la</w:t>
      </w:r>
      <w:r w:rsidRPr="00F16705">
        <w:rPr>
          <w:rFonts w:ascii="Candara" w:eastAsia="Arial" w:hAnsi="Candara" w:cs="Arial"/>
          <w:spacing w:val="-2"/>
          <w:sz w:val="24"/>
          <w:szCs w:val="24"/>
        </w:rPr>
        <w:t>i</w:t>
      </w:r>
      <w:r w:rsidRPr="00F16705">
        <w:rPr>
          <w:rFonts w:ascii="Candara" w:eastAsia="Arial" w:hAnsi="Candara" w:cs="Arial"/>
          <w:spacing w:val="1"/>
          <w:sz w:val="24"/>
          <w:szCs w:val="24"/>
        </w:rPr>
        <w:t>n</w:t>
      </w:r>
      <w:r w:rsidRPr="00F16705">
        <w:rPr>
          <w:rFonts w:ascii="Candara" w:eastAsia="Arial" w:hAnsi="Candara" w:cs="Arial"/>
          <w:sz w:val="24"/>
          <w:szCs w:val="24"/>
        </w:rPr>
        <w:t>ts</w:t>
      </w:r>
      <w:r w:rsidRPr="00F16705">
        <w:rPr>
          <w:rFonts w:ascii="Candara" w:eastAsia="Arial" w:hAnsi="Candara" w:cs="Arial"/>
          <w:spacing w:val="3"/>
          <w:sz w:val="24"/>
          <w:szCs w:val="24"/>
        </w:rPr>
        <w:t xml:space="preserve"> </w:t>
      </w:r>
      <w:r w:rsidRPr="00F16705">
        <w:rPr>
          <w:rFonts w:ascii="Candara" w:eastAsia="Arial" w:hAnsi="Candara" w:cs="Arial"/>
          <w:spacing w:val="1"/>
          <w:sz w:val="24"/>
          <w:szCs w:val="24"/>
        </w:rPr>
        <w:t>a</w:t>
      </w:r>
      <w:r w:rsidRPr="00F16705">
        <w:rPr>
          <w:rFonts w:ascii="Candara" w:eastAsia="Arial" w:hAnsi="Candara" w:cs="Arial"/>
          <w:sz w:val="24"/>
          <w:szCs w:val="24"/>
        </w:rPr>
        <w:t>re</w:t>
      </w:r>
      <w:r w:rsidRPr="00F16705">
        <w:rPr>
          <w:rFonts w:ascii="Candara" w:eastAsia="Arial" w:hAnsi="Candara" w:cs="Arial"/>
          <w:spacing w:val="1"/>
          <w:sz w:val="24"/>
          <w:szCs w:val="24"/>
        </w:rPr>
        <w:t xml:space="preserve"> p</w:t>
      </w:r>
      <w:r w:rsidRPr="00F16705">
        <w:rPr>
          <w:rFonts w:ascii="Candara" w:eastAsia="Arial" w:hAnsi="Candara" w:cs="Arial"/>
          <w:sz w:val="24"/>
          <w:szCs w:val="24"/>
        </w:rPr>
        <w:t>r</w:t>
      </w:r>
      <w:r w:rsidRPr="00F16705">
        <w:rPr>
          <w:rFonts w:ascii="Candara" w:eastAsia="Arial" w:hAnsi="Candara" w:cs="Arial"/>
          <w:spacing w:val="-2"/>
          <w:sz w:val="24"/>
          <w:szCs w:val="24"/>
        </w:rPr>
        <w:t>o</w:t>
      </w:r>
      <w:r w:rsidRPr="00F16705">
        <w:rPr>
          <w:rFonts w:ascii="Candara" w:eastAsia="Arial" w:hAnsi="Candara" w:cs="Arial"/>
          <w:sz w:val="24"/>
          <w:szCs w:val="24"/>
        </w:rPr>
        <w:t>c</w:t>
      </w:r>
      <w:r w:rsidRPr="00F16705">
        <w:rPr>
          <w:rFonts w:ascii="Candara" w:eastAsia="Arial" w:hAnsi="Candara" w:cs="Arial"/>
          <w:spacing w:val="1"/>
          <w:sz w:val="24"/>
          <w:szCs w:val="24"/>
        </w:rPr>
        <w:t>e</w:t>
      </w:r>
      <w:r w:rsidRPr="00F16705">
        <w:rPr>
          <w:rFonts w:ascii="Candara" w:eastAsia="Arial" w:hAnsi="Candara" w:cs="Arial"/>
          <w:sz w:val="24"/>
          <w:szCs w:val="24"/>
        </w:rPr>
        <w:t>ss</w:t>
      </w:r>
      <w:r w:rsidRPr="00F16705">
        <w:rPr>
          <w:rFonts w:ascii="Candara" w:eastAsia="Arial" w:hAnsi="Candara" w:cs="Arial"/>
          <w:spacing w:val="1"/>
          <w:sz w:val="24"/>
          <w:szCs w:val="24"/>
        </w:rPr>
        <w:t>e</w:t>
      </w:r>
      <w:r w:rsidRPr="00F16705">
        <w:rPr>
          <w:rFonts w:ascii="Candara" w:eastAsia="Arial" w:hAnsi="Candara" w:cs="Arial"/>
          <w:sz w:val="24"/>
          <w:szCs w:val="24"/>
        </w:rPr>
        <w:t>d</w:t>
      </w:r>
      <w:r w:rsidRPr="00F16705">
        <w:rPr>
          <w:rFonts w:ascii="Candara" w:eastAsia="Arial" w:hAnsi="Candara" w:cs="Arial"/>
          <w:spacing w:val="1"/>
          <w:sz w:val="24"/>
          <w:szCs w:val="24"/>
        </w:rPr>
        <w:t xml:space="preserve"> </w:t>
      </w:r>
      <w:r w:rsidRPr="00F16705">
        <w:rPr>
          <w:rFonts w:ascii="Candara" w:eastAsia="Arial" w:hAnsi="Candara" w:cs="Arial"/>
          <w:spacing w:val="-1"/>
          <w:sz w:val="24"/>
          <w:szCs w:val="24"/>
        </w:rPr>
        <w:t>e</w:t>
      </w:r>
      <w:r w:rsidRPr="00F16705">
        <w:rPr>
          <w:rFonts w:ascii="Candara" w:eastAsia="Arial" w:hAnsi="Candara" w:cs="Arial"/>
          <w:sz w:val="24"/>
          <w:szCs w:val="24"/>
        </w:rPr>
        <w:t>f</w:t>
      </w:r>
      <w:r w:rsidRPr="00F16705">
        <w:rPr>
          <w:rFonts w:ascii="Candara" w:eastAsia="Arial" w:hAnsi="Candara" w:cs="Arial"/>
          <w:spacing w:val="3"/>
          <w:sz w:val="24"/>
          <w:szCs w:val="24"/>
        </w:rPr>
        <w:t>f</w:t>
      </w:r>
      <w:r w:rsidRPr="00F16705">
        <w:rPr>
          <w:rFonts w:ascii="Candara" w:eastAsia="Arial" w:hAnsi="Candara" w:cs="Arial"/>
          <w:sz w:val="24"/>
          <w:szCs w:val="24"/>
        </w:rPr>
        <w:t>ic</w:t>
      </w:r>
      <w:r w:rsidRPr="00F16705">
        <w:rPr>
          <w:rFonts w:ascii="Candara" w:eastAsia="Arial" w:hAnsi="Candara" w:cs="Arial"/>
          <w:spacing w:val="-1"/>
          <w:sz w:val="24"/>
          <w:szCs w:val="24"/>
        </w:rPr>
        <w:t>i</w:t>
      </w:r>
      <w:r w:rsidRPr="00F16705">
        <w:rPr>
          <w:rFonts w:ascii="Candara" w:eastAsia="Arial" w:hAnsi="Candara" w:cs="Arial"/>
          <w:spacing w:val="1"/>
          <w:sz w:val="24"/>
          <w:szCs w:val="24"/>
        </w:rPr>
        <w:t>e</w:t>
      </w:r>
      <w:r w:rsidRPr="00F16705">
        <w:rPr>
          <w:rFonts w:ascii="Candara" w:eastAsia="Arial" w:hAnsi="Candara" w:cs="Arial"/>
          <w:spacing w:val="-1"/>
          <w:sz w:val="24"/>
          <w:szCs w:val="24"/>
        </w:rPr>
        <w:t>n</w:t>
      </w:r>
      <w:r w:rsidRPr="00F16705">
        <w:rPr>
          <w:rFonts w:ascii="Candara" w:eastAsia="Arial" w:hAnsi="Candara" w:cs="Arial"/>
          <w:sz w:val="24"/>
          <w:szCs w:val="24"/>
        </w:rPr>
        <w:t xml:space="preserve">tly </w:t>
      </w:r>
      <w:r w:rsidRPr="00F16705">
        <w:rPr>
          <w:rFonts w:ascii="Candara" w:eastAsia="Arial" w:hAnsi="Candara" w:cs="Arial"/>
          <w:spacing w:val="1"/>
          <w:sz w:val="24"/>
          <w:szCs w:val="24"/>
        </w:rPr>
        <w:t>an</w:t>
      </w:r>
      <w:r w:rsidRPr="00F16705">
        <w:rPr>
          <w:rFonts w:ascii="Candara" w:eastAsia="Arial" w:hAnsi="Candara" w:cs="Arial"/>
          <w:sz w:val="24"/>
          <w:szCs w:val="24"/>
        </w:rPr>
        <w:t>d</w:t>
      </w:r>
      <w:r w:rsidRPr="00F16705">
        <w:rPr>
          <w:rFonts w:ascii="Candara" w:eastAsia="Arial" w:hAnsi="Candara" w:cs="Arial"/>
          <w:spacing w:val="1"/>
          <w:sz w:val="24"/>
          <w:szCs w:val="24"/>
        </w:rPr>
        <w:t xml:space="preserve"> </w:t>
      </w:r>
      <w:r w:rsidRPr="00F16705">
        <w:rPr>
          <w:rFonts w:ascii="Candara" w:eastAsia="Arial" w:hAnsi="Candara" w:cs="Arial"/>
          <w:spacing w:val="-1"/>
          <w:sz w:val="24"/>
          <w:szCs w:val="24"/>
        </w:rPr>
        <w:t>e</w:t>
      </w:r>
      <w:r w:rsidRPr="00F16705">
        <w:rPr>
          <w:rFonts w:ascii="Candara" w:eastAsia="Arial" w:hAnsi="Candara" w:cs="Arial"/>
          <w:sz w:val="24"/>
          <w:szCs w:val="24"/>
        </w:rPr>
        <w:t>f</w:t>
      </w:r>
      <w:r w:rsidRPr="00F16705">
        <w:rPr>
          <w:rFonts w:ascii="Candara" w:eastAsia="Arial" w:hAnsi="Candara" w:cs="Arial"/>
          <w:spacing w:val="3"/>
          <w:sz w:val="24"/>
          <w:szCs w:val="24"/>
        </w:rPr>
        <w:t>f</w:t>
      </w:r>
      <w:r w:rsidRPr="00F16705">
        <w:rPr>
          <w:rFonts w:ascii="Candara" w:eastAsia="Arial" w:hAnsi="Candara" w:cs="Arial"/>
          <w:spacing w:val="1"/>
          <w:sz w:val="24"/>
          <w:szCs w:val="24"/>
        </w:rPr>
        <w:t>e</w:t>
      </w:r>
      <w:r w:rsidRPr="00F16705">
        <w:rPr>
          <w:rFonts w:ascii="Candara" w:eastAsia="Arial" w:hAnsi="Candara" w:cs="Arial"/>
          <w:spacing w:val="-2"/>
          <w:sz w:val="24"/>
          <w:szCs w:val="24"/>
        </w:rPr>
        <w:t>c</w:t>
      </w:r>
      <w:r w:rsidRPr="00F16705">
        <w:rPr>
          <w:rFonts w:ascii="Candara" w:eastAsia="Arial" w:hAnsi="Candara" w:cs="Arial"/>
          <w:sz w:val="24"/>
          <w:szCs w:val="24"/>
        </w:rPr>
        <w:t>ti</w:t>
      </w:r>
      <w:r w:rsidRPr="00F16705">
        <w:rPr>
          <w:rFonts w:ascii="Candara" w:eastAsia="Arial" w:hAnsi="Candara" w:cs="Arial"/>
          <w:spacing w:val="-2"/>
          <w:sz w:val="24"/>
          <w:szCs w:val="24"/>
        </w:rPr>
        <w:t>v</w:t>
      </w:r>
      <w:r w:rsidRPr="00F16705">
        <w:rPr>
          <w:rFonts w:ascii="Candara" w:eastAsia="Arial" w:hAnsi="Candara" w:cs="Arial"/>
          <w:spacing w:val="1"/>
          <w:sz w:val="24"/>
          <w:szCs w:val="24"/>
        </w:rPr>
        <w:t>e</w:t>
      </w:r>
      <w:r w:rsidRPr="00F16705">
        <w:rPr>
          <w:rFonts w:ascii="Candara" w:eastAsia="Arial" w:hAnsi="Candara" w:cs="Arial"/>
          <w:sz w:val="24"/>
          <w:szCs w:val="24"/>
        </w:rPr>
        <w:t>l</w:t>
      </w:r>
      <w:r w:rsidRPr="00F16705">
        <w:rPr>
          <w:rFonts w:ascii="Candara" w:eastAsia="Arial" w:hAnsi="Candara" w:cs="Arial"/>
          <w:spacing w:val="-3"/>
          <w:sz w:val="24"/>
          <w:szCs w:val="24"/>
        </w:rPr>
        <w:t>y</w:t>
      </w:r>
      <w:r w:rsidRPr="00F16705">
        <w:rPr>
          <w:rFonts w:ascii="Candara" w:eastAsia="Arial" w:hAnsi="Candara" w:cs="Arial"/>
          <w:sz w:val="24"/>
          <w:szCs w:val="24"/>
        </w:rPr>
        <w:t xml:space="preserve">, </w:t>
      </w:r>
      <w:r w:rsidR="001B5F9D" w:rsidRPr="00F16705">
        <w:rPr>
          <w:rFonts w:ascii="Candara" w:eastAsia="Arial" w:hAnsi="Candara" w:cs="Arial"/>
          <w:sz w:val="24"/>
          <w:szCs w:val="24"/>
        </w:rPr>
        <w:t>Wribbenhall</w:t>
      </w:r>
      <w:r w:rsidRPr="00F16705">
        <w:rPr>
          <w:rFonts w:ascii="Candara" w:eastAsia="Arial" w:hAnsi="Candara" w:cs="Arial"/>
          <w:spacing w:val="1"/>
          <w:sz w:val="24"/>
          <w:szCs w:val="24"/>
        </w:rPr>
        <w:t xml:space="preserve"> d</w:t>
      </w:r>
      <w:r w:rsidRPr="00F16705">
        <w:rPr>
          <w:rFonts w:ascii="Candara" w:eastAsia="Arial" w:hAnsi="Candara" w:cs="Arial"/>
          <w:spacing w:val="-1"/>
          <w:sz w:val="24"/>
          <w:szCs w:val="24"/>
        </w:rPr>
        <w:t>e</w:t>
      </w:r>
      <w:r w:rsidRPr="00F16705">
        <w:rPr>
          <w:rFonts w:ascii="Candara" w:eastAsia="Arial" w:hAnsi="Candara" w:cs="Arial"/>
          <w:spacing w:val="1"/>
          <w:sz w:val="24"/>
          <w:szCs w:val="24"/>
        </w:rPr>
        <w:t>a</w:t>
      </w:r>
      <w:r w:rsidRPr="00F16705">
        <w:rPr>
          <w:rFonts w:ascii="Candara" w:eastAsia="Arial" w:hAnsi="Candara" w:cs="Arial"/>
          <w:sz w:val="24"/>
          <w:szCs w:val="24"/>
        </w:rPr>
        <w:t xml:space="preserve">ls </w:t>
      </w:r>
      <w:r w:rsidRPr="00F16705">
        <w:rPr>
          <w:rFonts w:ascii="Candara" w:eastAsia="Arial" w:hAnsi="Candara" w:cs="Arial"/>
          <w:spacing w:val="-3"/>
          <w:sz w:val="24"/>
          <w:szCs w:val="24"/>
        </w:rPr>
        <w:t>w</w:t>
      </w:r>
      <w:r w:rsidRPr="00F16705">
        <w:rPr>
          <w:rFonts w:ascii="Candara" w:eastAsia="Arial" w:hAnsi="Candara" w:cs="Arial"/>
          <w:sz w:val="24"/>
          <w:szCs w:val="24"/>
        </w:rPr>
        <w:t>ith</w:t>
      </w:r>
      <w:r w:rsidRPr="00F16705">
        <w:rPr>
          <w:rFonts w:ascii="Candara" w:eastAsia="Arial" w:hAnsi="Candara" w:cs="Arial"/>
          <w:spacing w:val="1"/>
          <w:sz w:val="24"/>
          <w:szCs w:val="24"/>
        </w:rPr>
        <w:t xml:space="preserve"> fo</w:t>
      </w:r>
      <w:r w:rsidRPr="00F16705">
        <w:rPr>
          <w:rFonts w:ascii="Candara" w:eastAsia="Arial" w:hAnsi="Candara" w:cs="Arial"/>
          <w:sz w:val="24"/>
          <w:szCs w:val="24"/>
        </w:rPr>
        <w:t>r</w:t>
      </w:r>
      <w:r w:rsidRPr="00F16705">
        <w:rPr>
          <w:rFonts w:ascii="Candara" w:eastAsia="Arial" w:hAnsi="Candara" w:cs="Arial"/>
          <w:spacing w:val="1"/>
          <w:sz w:val="24"/>
          <w:szCs w:val="24"/>
        </w:rPr>
        <w:t>ma</w:t>
      </w:r>
      <w:r w:rsidRPr="00F16705">
        <w:rPr>
          <w:rFonts w:ascii="Candara" w:eastAsia="Arial" w:hAnsi="Candara" w:cs="Arial"/>
          <w:sz w:val="24"/>
          <w:szCs w:val="24"/>
        </w:rPr>
        <w:t xml:space="preserve">l </w:t>
      </w:r>
      <w:r w:rsidRPr="00F16705">
        <w:rPr>
          <w:rFonts w:ascii="Candara" w:eastAsia="Arial" w:hAnsi="Candara" w:cs="Arial"/>
          <w:spacing w:val="-2"/>
          <w:sz w:val="24"/>
          <w:szCs w:val="24"/>
        </w:rPr>
        <w:t>c</w:t>
      </w:r>
      <w:r w:rsidRPr="00F16705">
        <w:rPr>
          <w:rFonts w:ascii="Candara" w:eastAsia="Arial" w:hAnsi="Candara" w:cs="Arial"/>
          <w:spacing w:val="1"/>
          <w:sz w:val="24"/>
          <w:szCs w:val="24"/>
        </w:rPr>
        <w:t>o</w:t>
      </w:r>
      <w:r w:rsidRPr="00F16705">
        <w:rPr>
          <w:rFonts w:ascii="Candara" w:eastAsia="Arial" w:hAnsi="Candara" w:cs="Arial"/>
          <w:spacing w:val="-1"/>
          <w:sz w:val="24"/>
          <w:szCs w:val="24"/>
        </w:rPr>
        <w:t>m</w:t>
      </w:r>
      <w:r w:rsidRPr="00F16705">
        <w:rPr>
          <w:rFonts w:ascii="Candara" w:eastAsia="Arial" w:hAnsi="Candara" w:cs="Arial"/>
          <w:spacing w:val="1"/>
          <w:sz w:val="24"/>
          <w:szCs w:val="24"/>
        </w:rPr>
        <w:t>p</w:t>
      </w:r>
      <w:r w:rsidRPr="00F16705">
        <w:rPr>
          <w:rFonts w:ascii="Candara" w:eastAsia="Arial" w:hAnsi="Candara" w:cs="Arial"/>
          <w:sz w:val="24"/>
          <w:szCs w:val="24"/>
        </w:rPr>
        <w:t>lai</w:t>
      </w:r>
      <w:r w:rsidRPr="00F16705">
        <w:rPr>
          <w:rFonts w:ascii="Candara" w:eastAsia="Arial" w:hAnsi="Candara" w:cs="Arial"/>
          <w:spacing w:val="1"/>
          <w:sz w:val="24"/>
          <w:szCs w:val="24"/>
        </w:rPr>
        <w:t>n</w:t>
      </w:r>
      <w:r w:rsidRPr="00F16705">
        <w:rPr>
          <w:rFonts w:ascii="Candara" w:eastAsia="Arial" w:hAnsi="Candara" w:cs="Arial"/>
          <w:sz w:val="24"/>
          <w:szCs w:val="24"/>
        </w:rPr>
        <w:t>ts</w:t>
      </w:r>
      <w:r w:rsidRPr="00F16705">
        <w:rPr>
          <w:rFonts w:ascii="Candara" w:eastAsia="Arial" w:hAnsi="Candara" w:cs="Arial"/>
          <w:spacing w:val="1"/>
          <w:sz w:val="24"/>
          <w:szCs w:val="24"/>
        </w:rPr>
        <w:t xml:space="preserve"> </w:t>
      </w:r>
      <w:r w:rsidRPr="00F16705">
        <w:rPr>
          <w:rFonts w:ascii="Candara" w:eastAsia="Arial" w:hAnsi="Candara" w:cs="Arial"/>
          <w:spacing w:val="-3"/>
          <w:sz w:val="24"/>
          <w:szCs w:val="24"/>
        </w:rPr>
        <w:t>i</w:t>
      </w:r>
      <w:r w:rsidRPr="00F16705">
        <w:rPr>
          <w:rFonts w:ascii="Candara" w:eastAsia="Arial" w:hAnsi="Candara" w:cs="Arial"/>
          <w:sz w:val="24"/>
          <w:szCs w:val="24"/>
        </w:rPr>
        <w:t>n</w:t>
      </w:r>
      <w:r w:rsidRPr="00F16705">
        <w:rPr>
          <w:rFonts w:ascii="Candara" w:eastAsia="Arial" w:hAnsi="Candara" w:cs="Arial"/>
          <w:spacing w:val="1"/>
          <w:sz w:val="24"/>
          <w:szCs w:val="24"/>
        </w:rPr>
        <w:t xml:space="preserve"> </w:t>
      </w:r>
      <w:r w:rsidR="009E194A" w:rsidRPr="00F16705">
        <w:rPr>
          <w:rFonts w:ascii="Candara" w:eastAsia="Arial" w:hAnsi="Candara" w:cs="Arial"/>
          <w:spacing w:val="1"/>
          <w:sz w:val="24"/>
          <w:szCs w:val="24"/>
        </w:rPr>
        <w:t xml:space="preserve">the </w:t>
      </w:r>
      <w:r w:rsidRPr="00F16705">
        <w:rPr>
          <w:rFonts w:ascii="Candara" w:eastAsia="Arial" w:hAnsi="Candara" w:cs="Arial"/>
          <w:spacing w:val="1"/>
          <w:sz w:val="24"/>
          <w:szCs w:val="24"/>
        </w:rPr>
        <w:t>th</w:t>
      </w:r>
      <w:r w:rsidRPr="00F16705">
        <w:rPr>
          <w:rFonts w:ascii="Candara" w:eastAsia="Arial" w:hAnsi="Candara" w:cs="Arial"/>
          <w:spacing w:val="-3"/>
          <w:sz w:val="24"/>
          <w:szCs w:val="24"/>
        </w:rPr>
        <w:t>r</w:t>
      </w:r>
      <w:r w:rsidRPr="00F16705">
        <w:rPr>
          <w:rFonts w:ascii="Candara" w:eastAsia="Arial" w:hAnsi="Candara" w:cs="Arial"/>
          <w:spacing w:val="1"/>
          <w:sz w:val="24"/>
          <w:szCs w:val="24"/>
        </w:rPr>
        <w:t>e</w:t>
      </w:r>
      <w:r w:rsidRPr="00F16705">
        <w:rPr>
          <w:rFonts w:ascii="Candara" w:eastAsia="Arial" w:hAnsi="Candara" w:cs="Arial"/>
          <w:sz w:val="24"/>
          <w:szCs w:val="24"/>
        </w:rPr>
        <w:t>e</w:t>
      </w:r>
      <w:r w:rsidRPr="00F16705">
        <w:rPr>
          <w:rFonts w:ascii="Candara" w:eastAsia="Arial" w:hAnsi="Candara" w:cs="Arial"/>
          <w:spacing w:val="1"/>
          <w:sz w:val="24"/>
          <w:szCs w:val="24"/>
        </w:rPr>
        <w:t xml:space="preserve"> </w:t>
      </w:r>
      <w:r w:rsidRPr="00F16705">
        <w:rPr>
          <w:rFonts w:ascii="Candara" w:eastAsia="Arial" w:hAnsi="Candara" w:cs="Arial"/>
          <w:sz w:val="24"/>
          <w:szCs w:val="24"/>
        </w:rPr>
        <w:t>s</w:t>
      </w:r>
      <w:r w:rsidRPr="00F16705">
        <w:rPr>
          <w:rFonts w:ascii="Candara" w:eastAsia="Arial" w:hAnsi="Candara" w:cs="Arial"/>
          <w:spacing w:val="-1"/>
          <w:sz w:val="24"/>
          <w:szCs w:val="24"/>
        </w:rPr>
        <w:t>t</w:t>
      </w:r>
      <w:r w:rsidRPr="00F16705">
        <w:rPr>
          <w:rFonts w:ascii="Candara" w:eastAsia="Arial" w:hAnsi="Candara" w:cs="Arial"/>
          <w:spacing w:val="1"/>
          <w:sz w:val="24"/>
          <w:szCs w:val="24"/>
        </w:rPr>
        <w:t>a</w:t>
      </w:r>
      <w:r w:rsidRPr="00F16705">
        <w:rPr>
          <w:rFonts w:ascii="Candara" w:eastAsia="Arial" w:hAnsi="Candara" w:cs="Arial"/>
          <w:spacing w:val="-1"/>
          <w:sz w:val="24"/>
          <w:szCs w:val="24"/>
        </w:rPr>
        <w:t>g</w:t>
      </w:r>
      <w:r w:rsidRPr="00F16705">
        <w:rPr>
          <w:rFonts w:ascii="Candara" w:eastAsia="Arial" w:hAnsi="Candara" w:cs="Arial"/>
          <w:spacing w:val="1"/>
          <w:sz w:val="24"/>
          <w:szCs w:val="24"/>
        </w:rPr>
        <w:t>e</w:t>
      </w:r>
      <w:r w:rsidR="00720DBA" w:rsidRPr="00F16705">
        <w:rPr>
          <w:rFonts w:ascii="Candara" w:eastAsia="Arial" w:hAnsi="Candara" w:cs="Arial"/>
          <w:sz w:val="24"/>
          <w:szCs w:val="24"/>
        </w:rPr>
        <w:t>s</w:t>
      </w:r>
      <w:r w:rsidR="009E194A" w:rsidRPr="00F16705">
        <w:rPr>
          <w:rFonts w:ascii="Candara" w:eastAsia="Arial" w:hAnsi="Candara" w:cs="Arial"/>
          <w:sz w:val="24"/>
          <w:szCs w:val="24"/>
        </w:rPr>
        <w:t xml:space="preserve"> listed below</w:t>
      </w:r>
      <w:r w:rsidR="00720DBA" w:rsidRPr="00F16705">
        <w:rPr>
          <w:rFonts w:ascii="Candara" w:eastAsia="Arial" w:hAnsi="Candara" w:cs="Arial"/>
          <w:sz w:val="24"/>
          <w:szCs w:val="24"/>
        </w:rPr>
        <w:t>.</w:t>
      </w:r>
    </w:p>
    <w:p w14:paraId="259B316E" w14:textId="4DC407FA" w:rsidR="009E194A" w:rsidRPr="00F16705" w:rsidRDefault="009E194A">
      <w:pPr>
        <w:ind w:left="120" w:right="85"/>
        <w:jc w:val="both"/>
        <w:rPr>
          <w:rFonts w:ascii="Candara" w:eastAsia="Arial" w:hAnsi="Candara" w:cs="Arial"/>
          <w:sz w:val="24"/>
          <w:szCs w:val="24"/>
        </w:rPr>
      </w:pPr>
    </w:p>
    <w:p w14:paraId="7472D271" w14:textId="0DD93BC4" w:rsidR="009E194A" w:rsidRPr="00F16705" w:rsidRDefault="009E194A">
      <w:pPr>
        <w:ind w:left="120" w:right="85"/>
        <w:jc w:val="both"/>
        <w:rPr>
          <w:rFonts w:ascii="Candara" w:eastAsia="Arial" w:hAnsi="Candara" w:cs="Arial"/>
          <w:sz w:val="24"/>
          <w:szCs w:val="24"/>
        </w:rPr>
      </w:pPr>
      <w:r w:rsidRPr="00F16705">
        <w:rPr>
          <w:rFonts w:ascii="Candara" w:eastAsia="Arial" w:hAnsi="Candara" w:cs="Arial"/>
          <w:b/>
          <w:sz w:val="24"/>
          <w:szCs w:val="24"/>
        </w:rPr>
        <w:t>Recording Meetings</w:t>
      </w:r>
    </w:p>
    <w:p w14:paraId="61D68799" w14:textId="7D640A83" w:rsidR="009E194A" w:rsidRPr="00F16705" w:rsidRDefault="009E194A">
      <w:pPr>
        <w:ind w:left="120" w:right="85"/>
        <w:jc w:val="both"/>
        <w:rPr>
          <w:rFonts w:ascii="Candara" w:eastAsia="Arial" w:hAnsi="Candara" w:cs="Arial"/>
          <w:sz w:val="24"/>
          <w:szCs w:val="24"/>
        </w:rPr>
      </w:pPr>
      <w:r w:rsidRPr="00F16705">
        <w:rPr>
          <w:rFonts w:ascii="Candara" w:eastAsia="Arial" w:hAnsi="Candara" w:cs="Arial"/>
          <w:sz w:val="24"/>
          <w:szCs w:val="24"/>
        </w:rPr>
        <w:t>Where there is a communication difficulty for one or more parties it may be acceptable to record meetings</w:t>
      </w:r>
      <w:r w:rsidR="00DB1AD2" w:rsidRPr="00F16705">
        <w:rPr>
          <w:rFonts w:ascii="Candara" w:eastAsia="Arial" w:hAnsi="Candara" w:cs="Arial"/>
          <w:sz w:val="24"/>
          <w:szCs w:val="24"/>
        </w:rPr>
        <w:t xml:space="preserve"> using a recording device</w:t>
      </w:r>
      <w:r w:rsidRPr="00F16705">
        <w:rPr>
          <w:rFonts w:ascii="Candara" w:eastAsia="Arial" w:hAnsi="Candara" w:cs="Arial"/>
          <w:sz w:val="24"/>
          <w:szCs w:val="24"/>
        </w:rPr>
        <w:t>.</w:t>
      </w:r>
      <w:r w:rsidR="00DB1AD2" w:rsidRPr="00F16705">
        <w:rPr>
          <w:rFonts w:ascii="Candara" w:eastAsia="Arial" w:hAnsi="Candara" w:cs="Arial"/>
          <w:sz w:val="24"/>
          <w:szCs w:val="24"/>
        </w:rPr>
        <w:t xml:space="preserve"> Explicit consent of </w:t>
      </w:r>
      <w:r w:rsidR="00DB1AD2" w:rsidRPr="00F16705">
        <w:rPr>
          <w:rFonts w:ascii="Candara" w:eastAsia="Arial" w:hAnsi="Candara" w:cs="Arial"/>
          <w:sz w:val="24"/>
          <w:szCs w:val="24"/>
          <w:u w:val="single"/>
        </w:rPr>
        <w:t>all</w:t>
      </w:r>
      <w:r w:rsidR="00DB1AD2" w:rsidRPr="00F16705">
        <w:rPr>
          <w:rFonts w:ascii="Candara" w:eastAsia="Arial" w:hAnsi="Candara" w:cs="Arial"/>
          <w:sz w:val="24"/>
          <w:szCs w:val="24"/>
        </w:rPr>
        <w:t xml:space="preserve"> members of the meeting must be given before commencing the recording. The DfE wish us to point out that they will not normally accept electronic recordings of meetings in any subsequent hearing. They may accept independently notarized transcripts of the recordings. They may also ask for written consent of all parties in the recording.</w:t>
      </w:r>
    </w:p>
    <w:p w14:paraId="37AC1BAA" w14:textId="60AE1735" w:rsidR="00DB1AD2" w:rsidRPr="00F16705" w:rsidRDefault="00DB1AD2">
      <w:pPr>
        <w:ind w:left="120" w:right="85"/>
        <w:jc w:val="both"/>
        <w:rPr>
          <w:rFonts w:ascii="Candara" w:eastAsia="Arial" w:hAnsi="Candara" w:cs="Arial"/>
          <w:sz w:val="24"/>
          <w:szCs w:val="24"/>
        </w:rPr>
      </w:pPr>
    </w:p>
    <w:p w14:paraId="11BD2CEA" w14:textId="01F42E38" w:rsidR="00DB1AD2" w:rsidRPr="00F16705" w:rsidRDefault="00DB1AD2">
      <w:pPr>
        <w:ind w:left="120" w:right="85"/>
        <w:jc w:val="both"/>
        <w:rPr>
          <w:rFonts w:ascii="Candara" w:eastAsia="Arial" w:hAnsi="Candara" w:cs="Arial"/>
          <w:sz w:val="24"/>
          <w:szCs w:val="24"/>
        </w:rPr>
      </w:pPr>
      <w:r w:rsidRPr="00F16705">
        <w:rPr>
          <w:rFonts w:ascii="Candara" w:eastAsia="Arial" w:hAnsi="Candara" w:cs="Arial"/>
          <w:sz w:val="24"/>
          <w:szCs w:val="24"/>
        </w:rPr>
        <w:t xml:space="preserve">Wribbenhall School explicitly states that any covert recordings or recordings made without the consent of </w:t>
      </w:r>
      <w:r w:rsidRPr="00F16705">
        <w:rPr>
          <w:rFonts w:ascii="Candara" w:eastAsia="Arial" w:hAnsi="Candara" w:cs="Arial"/>
          <w:sz w:val="24"/>
          <w:szCs w:val="24"/>
          <w:u w:val="single"/>
        </w:rPr>
        <w:t>all</w:t>
      </w:r>
      <w:r w:rsidRPr="00F16705">
        <w:rPr>
          <w:rFonts w:ascii="Candara" w:eastAsia="Arial" w:hAnsi="Candara" w:cs="Arial"/>
          <w:sz w:val="24"/>
          <w:szCs w:val="24"/>
        </w:rPr>
        <w:t xml:space="preserve"> parties will not be accepted as evidence.</w:t>
      </w:r>
    </w:p>
    <w:p w14:paraId="0F9DB9BE" w14:textId="30EB65A0" w:rsidR="00DB1AD2" w:rsidRPr="00F16705" w:rsidRDefault="00DB1AD2">
      <w:pPr>
        <w:ind w:left="120" w:right="85"/>
        <w:jc w:val="both"/>
        <w:rPr>
          <w:rFonts w:ascii="Candara" w:eastAsia="Arial" w:hAnsi="Candara" w:cs="Arial"/>
          <w:sz w:val="24"/>
          <w:szCs w:val="24"/>
        </w:rPr>
      </w:pPr>
    </w:p>
    <w:p w14:paraId="51A66D10" w14:textId="7A05DD48" w:rsidR="00DB1AD2" w:rsidRPr="00F16705" w:rsidRDefault="00DB1AD2">
      <w:pPr>
        <w:ind w:left="120" w:right="85"/>
        <w:jc w:val="both"/>
        <w:rPr>
          <w:rFonts w:ascii="Candara" w:eastAsia="Arial" w:hAnsi="Candara" w:cs="Arial"/>
          <w:sz w:val="24"/>
          <w:szCs w:val="24"/>
        </w:rPr>
      </w:pPr>
      <w:r w:rsidRPr="00F16705">
        <w:rPr>
          <w:rFonts w:ascii="Candara" w:eastAsia="Arial" w:hAnsi="Candara" w:cs="Arial"/>
          <w:sz w:val="24"/>
          <w:szCs w:val="24"/>
        </w:rPr>
        <w:t xml:space="preserve">Written records </w:t>
      </w:r>
      <w:r w:rsidR="001103DC" w:rsidRPr="00F16705">
        <w:rPr>
          <w:rFonts w:ascii="Candara" w:eastAsia="Arial" w:hAnsi="Candara" w:cs="Arial"/>
          <w:sz w:val="24"/>
          <w:szCs w:val="24"/>
        </w:rPr>
        <w:t>will be made by an appropriate person to ensure the progress and outcomes of the complaint are recorded. This will be stored according to the Gen</w:t>
      </w:r>
      <w:r w:rsidR="00AE1FE0" w:rsidRPr="00F16705">
        <w:rPr>
          <w:rFonts w:ascii="Candara" w:eastAsia="Arial" w:hAnsi="Candara" w:cs="Arial"/>
          <w:sz w:val="24"/>
          <w:szCs w:val="24"/>
        </w:rPr>
        <w:t>e</w:t>
      </w:r>
      <w:r w:rsidR="001103DC" w:rsidRPr="00F16705">
        <w:rPr>
          <w:rFonts w:ascii="Candara" w:eastAsia="Arial" w:hAnsi="Candara" w:cs="Arial"/>
          <w:sz w:val="24"/>
          <w:szCs w:val="24"/>
        </w:rPr>
        <w:t>ral Data Protection Regulations 2016/679</w:t>
      </w:r>
    </w:p>
    <w:p w14:paraId="2BE5B288" w14:textId="25FEC9AC" w:rsidR="00991D0C" w:rsidRPr="00F16705" w:rsidRDefault="00991D0C">
      <w:pPr>
        <w:ind w:left="120" w:right="85"/>
        <w:jc w:val="both"/>
        <w:rPr>
          <w:rFonts w:ascii="Candara" w:eastAsia="Arial" w:hAnsi="Candara" w:cs="Arial"/>
          <w:sz w:val="24"/>
          <w:szCs w:val="24"/>
        </w:rPr>
      </w:pPr>
    </w:p>
    <w:p w14:paraId="72C7996B" w14:textId="77777777" w:rsidR="00991D0C" w:rsidRPr="00F16705" w:rsidRDefault="00991D0C" w:rsidP="00991D0C">
      <w:pPr>
        <w:ind w:left="120" w:right="85"/>
        <w:jc w:val="both"/>
        <w:rPr>
          <w:rFonts w:ascii="Candara" w:eastAsia="Arial" w:hAnsi="Candara" w:cs="Arial"/>
          <w:b/>
          <w:sz w:val="24"/>
          <w:szCs w:val="24"/>
        </w:rPr>
      </w:pPr>
      <w:r w:rsidRPr="00F16705">
        <w:rPr>
          <w:rFonts w:ascii="Candara" w:eastAsia="Arial" w:hAnsi="Candara" w:cs="Arial"/>
          <w:b/>
          <w:sz w:val="24"/>
          <w:szCs w:val="24"/>
        </w:rPr>
        <w:t>Transferring data</w:t>
      </w:r>
    </w:p>
    <w:p w14:paraId="3A8BA327" w14:textId="3F20C05B" w:rsidR="00991D0C" w:rsidRPr="00F16705" w:rsidRDefault="00991D0C" w:rsidP="00991D0C">
      <w:pPr>
        <w:ind w:left="120" w:right="85"/>
        <w:jc w:val="both"/>
        <w:rPr>
          <w:rFonts w:ascii="Candara" w:eastAsia="Arial" w:hAnsi="Candara" w:cs="Arial"/>
          <w:sz w:val="24"/>
          <w:szCs w:val="24"/>
        </w:rPr>
      </w:pPr>
      <w:r w:rsidRPr="00F16705">
        <w:rPr>
          <w:rFonts w:ascii="Candara" w:eastAsia="Arial" w:hAnsi="Candara" w:cs="Arial"/>
          <w:sz w:val="24"/>
          <w:szCs w:val="24"/>
        </w:rPr>
        <w:t>There may be occasions where complaints are made or continue to be escalated after a child has left the school. On changing schools, the pupil’s educational record is transferred to the new school and no copies are retained. Wribbenhall School will consider holding records of complaints separate to their pupil records (while a complaint is ongoing) so that access to them can be maintained. As information generated by a complaint may not form part of the pupil record, we will continue to store this whilst the complaint remains unresolved. If a complaint against a member of staff/volunteer at the school is upheld, then this will be stored with their personal record according to our Data Management Policy.</w:t>
      </w:r>
    </w:p>
    <w:p w14:paraId="2ADD44E8" w14:textId="77777777" w:rsidR="00E07B1C" w:rsidRPr="00F16705" w:rsidRDefault="00E07B1C">
      <w:pPr>
        <w:spacing w:before="16" w:line="260" w:lineRule="exact"/>
        <w:rPr>
          <w:rFonts w:ascii="Candara" w:hAnsi="Candara" w:cs="Arial"/>
          <w:sz w:val="26"/>
          <w:szCs w:val="26"/>
        </w:rPr>
      </w:pPr>
    </w:p>
    <w:p w14:paraId="2ADD44E9" w14:textId="77777777" w:rsidR="00E07B1C" w:rsidRPr="00F16705" w:rsidRDefault="000338BF">
      <w:pPr>
        <w:ind w:left="120" w:right="7456"/>
        <w:jc w:val="both"/>
        <w:rPr>
          <w:rFonts w:ascii="Candara" w:eastAsia="Arial" w:hAnsi="Candara" w:cs="Arial"/>
          <w:sz w:val="24"/>
          <w:szCs w:val="24"/>
        </w:rPr>
      </w:pPr>
      <w:r w:rsidRPr="00F16705">
        <w:rPr>
          <w:rFonts w:ascii="Candara" w:eastAsia="Arial" w:hAnsi="Candara" w:cs="Arial"/>
          <w:b/>
          <w:sz w:val="24"/>
          <w:szCs w:val="24"/>
        </w:rPr>
        <w:t>Stage</w:t>
      </w:r>
      <w:r w:rsidRPr="00F16705">
        <w:rPr>
          <w:rFonts w:ascii="Candara" w:eastAsia="Arial" w:hAnsi="Candara" w:cs="Arial"/>
          <w:b/>
          <w:spacing w:val="1"/>
          <w:sz w:val="24"/>
          <w:szCs w:val="24"/>
        </w:rPr>
        <w:t xml:space="preserve"> </w:t>
      </w:r>
      <w:r w:rsidRPr="00F16705">
        <w:rPr>
          <w:rFonts w:ascii="Candara" w:eastAsia="Arial" w:hAnsi="Candara" w:cs="Arial"/>
          <w:b/>
          <w:spacing w:val="-1"/>
          <w:sz w:val="24"/>
          <w:szCs w:val="24"/>
        </w:rPr>
        <w:t>1</w:t>
      </w:r>
      <w:r w:rsidRPr="00F16705">
        <w:rPr>
          <w:rFonts w:ascii="Candara" w:eastAsia="Arial" w:hAnsi="Candara" w:cs="Arial"/>
          <w:b/>
          <w:sz w:val="24"/>
          <w:szCs w:val="24"/>
        </w:rPr>
        <w:t>:</w:t>
      </w:r>
    </w:p>
    <w:p w14:paraId="2ADD44EB" w14:textId="6AAE5FBB" w:rsidR="00E07B1C" w:rsidRPr="00F16705" w:rsidRDefault="000338BF" w:rsidP="001B5F9D">
      <w:pPr>
        <w:ind w:left="120" w:right="76"/>
        <w:jc w:val="both"/>
        <w:rPr>
          <w:rFonts w:ascii="Candara" w:eastAsia="Arial" w:hAnsi="Candara" w:cs="Arial"/>
          <w:sz w:val="24"/>
          <w:szCs w:val="24"/>
        </w:rPr>
      </w:pPr>
      <w:r w:rsidRPr="00F16705">
        <w:rPr>
          <w:rFonts w:ascii="Candara" w:eastAsia="Arial" w:hAnsi="Candara" w:cs="Arial"/>
          <w:sz w:val="24"/>
          <w:szCs w:val="24"/>
        </w:rPr>
        <w:t>If</w:t>
      </w:r>
      <w:r w:rsidRPr="00F16705">
        <w:rPr>
          <w:rFonts w:ascii="Candara" w:eastAsia="Arial" w:hAnsi="Candara" w:cs="Arial"/>
          <w:spacing w:val="3"/>
          <w:sz w:val="24"/>
          <w:szCs w:val="24"/>
        </w:rPr>
        <w:t xml:space="preserve"> </w:t>
      </w:r>
      <w:r w:rsidRPr="00F16705">
        <w:rPr>
          <w:rFonts w:ascii="Candara" w:eastAsia="Arial" w:hAnsi="Candara" w:cs="Arial"/>
          <w:spacing w:val="-2"/>
          <w:sz w:val="24"/>
          <w:szCs w:val="24"/>
        </w:rPr>
        <w:t>y</w:t>
      </w:r>
      <w:r w:rsidRPr="00F16705">
        <w:rPr>
          <w:rFonts w:ascii="Candara" w:eastAsia="Arial" w:hAnsi="Candara" w:cs="Arial"/>
          <w:spacing w:val="1"/>
          <w:sz w:val="24"/>
          <w:szCs w:val="24"/>
        </w:rPr>
        <w:t>o</w:t>
      </w:r>
      <w:r w:rsidRPr="00F16705">
        <w:rPr>
          <w:rFonts w:ascii="Candara" w:eastAsia="Arial" w:hAnsi="Candara" w:cs="Arial"/>
          <w:sz w:val="24"/>
          <w:szCs w:val="24"/>
        </w:rPr>
        <w:t>u</w:t>
      </w:r>
      <w:r w:rsidRPr="00F16705">
        <w:rPr>
          <w:rFonts w:ascii="Candara" w:eastAsia="Arial" w:hAnsi="Candara" w:cs="Arial"/>
          <w:spacing w:val="1"/>
          <w:sz w:val="24"/>
          <w:szCs w:val="24"/>
        </w:rPr>
        <w:t xml:space="preserve"> d</w:t>
      </w:r>
      <w:r w:rsidRPr="00F16705">
        <w:rPr>
          <w:rFonts w:ascii="Candara" w:eastAsia="Arial" w:hAnsi="Candara" w:cs="Arial"/>
          <w:sz w:val="24"/>
          <w:szCs w:val="24"/>
        </w:rPr>
        <w:t>o</w:t>
      </w:r>
      <w:r w:rsidRPr="00F16705">
        <w:rPr>
          <w:rFonts w:ascii="Candara" w:eastAsia="Arial" w:hAnsi="Candara" w:cs="Arial"/>
          <w:spacing w:val="1"/>
          <w:sz w:val="24"/>
          <w:szCs w:val="24"/>
        </w:rPr>
        <w:t xml:space="preserve"> n</w:t>
      </w:r>
      <w:r w:rsidRPr="00F16705">
        <w:rPr>
          <w:rFonts w:ascii="Candara" w:eastAsia="Arial" w:hAnsi="Candara" w:cs="Arial"/>
          <w:spacing w:val="-1"/>
          <w:sz w:val="24"/>
          <w:szCs w:val="24"/>
        </w:rPr>
        <w:t>o</w:t>
      </w:r>
      <w:r w:rsidRPr="00F16705">
        <w:rPr>
          <w:rFonts w:ascii="Candara" w:eastAsia="Arial" w:hAnsi="Candara" w:cs="Arial"/>
          <w:sz w:val="24"/>
          <w:szCs w:val="24"/>
        </w:rPr>
        <w:t>t</w:t>
      </w:r>
      <w:r w:rsidRPr="00F16705">
        <w:rPr>
          <w:rFonts w:ascii="Candara" w:eastAsia="Arial" w:hAnsi="Candara" w:cs="Arial"/>
          <w:spacing w:val="1"/>
          <w:sz w:val="24"/>
          <w:szCs w:val="24"/>
        </w:rPr>
        <w:t xml:space="preserve"> </w:t>
      </w:r>
      <w:r w:rsidRPr="00F16705">
        <w:rPr>
          <w:rFonts w:ascii="Candara" w:eastAsia="Arial" w:hAnsi="Candara" w:cs="Arial"/>
          <w:sz w:val="24"/>
          <w:szCs w:val="24"/>
        </w:rPr>
        <w:t>f</w:t>
      </w:r>
      <w:r w:rsidRPr="00F16705">
        <w:rPr>
          <w:rFonts w:ascii="Candara" w:eastAsia="Arial" w:hAnsi="Candara" w:cs="Arial"/>
          <w:spacing w:val="1"/>
          <w:sz w:val="24"/>
          <w:szCs w:val="24"/>
        </w:rPr>
        <w:t>ee</w:t>
      </w:r>
      <w:r w:rsidRPr="00F16705">
        <w:rPr>
          <w:rFonts w:ascii="Candara" w:eastAsia="Arial" w:hAnsi="Candara" w:cs="Arial"/>
          <w:sz w:val="24"/>
          <w:szCs w:val="24"/>
        </w:rPr>
        <w:t>l t</w:t>
      </w:r>
      <w:r w:rsidRPr="00F16705">
        <w:rPr>
          <w:rFonts w:ascii="Candara" w:eastAsia="Arial" w:hAnsi="Candara" w:cs="Arial"/>
          <w:spacing w:val="-1"/>
          <w:sz w:val="24"/>
          <w:szCs w:val="24"/>
        </w:rPr>
        <w:t>h</w:t>
      </w:r>
      <w:r w:rsidRPr="00F16705">
        <w:rPr>
          <w:rFonts w:ascii="Candara" w:eastAsia="Arial" w:hAnsi="Candara" w:cs="Arial"/>
          <w:spacing w:val="1"/>
          <w:sz w:val="24"/>
          <w:szCs w:val="24"/>
        </w:rPr>
        <w:t>a</w:t>
      </w:r>
      <w:r w:rsidRPr="00F16705">
        <w:rPr>
          <w:rFonts w:ascii="Candara" w:eastAsia="Arial" w:hAnsi="Candara" w:cs="Arial"/>
          <w:sz w:val="24"/>
          <w:szCs w:val="24"/>
        </w:rPr>
        <w:t>t</w:t>
      </w:r>
      <w:r w:rsidRPr="00F16705">
        <w:rPr>
          <w:rFonts w:ascii="Candara" w:eastAsia="Arial" w:hAnsi="Candara" w:cs="Arial"/>
          <w:spacing w:val="1"/>
          <w:sz w:val="24"/>
          <w:szCs w:val="24"/>
        </w:rPr>
        <w:t xml:space="preserve"> </w:t>
      </w:r>
      <w:r w:rsidRPr="00F16705">
        <w:rPr>
          <w:rFonts w:ascii="Candara" w:eastAsia="Arial" w:hAnsi="Candara" w:cs="Arial"/>
          <w:spacing w:val="-2"/>
          <w:sz w:val="24"/>
          <w:szCs w:val="24"/>
        </w:rPr>
        <w:t>y</w:t>
      </w:r>
      <w:r w:rsidRPr="00F16705">
        <w:rPr>
          <w:rFonts w:ascii="Candara" w:eastAsia="Arial" w:hAnsi="Candara" w:cs="Arial"/>
          <w:spacing w:val="1"/>
          <w:sz w:val="24"/>
          <w:szCs w:val="24"/>
        </w:rPr>
        <w:t>ou</w:t>
      </w:r>
      <w:r w:rsidRPr="00F16705">
        <w:rPr>
          <w:rFonts w:ascii="Candara" w:eastAsia="Arial" w:hAnsi="Candara" w:cs="Arial"/>
          <w:sz w:val="24"/>
          <w:szCs w:val="24"/>
        </w:rPr>
        <w:t>r</w:t>
      </w:r>
      <w:r w:rsidRPr="00F16705">
        <w:rPr>
          <w:rFonts w:ascii="Candara" w:eastAsia="Arial" w:hAnsi="Candara" w:cs="Arial"/>
          <w:spacing w:val="2"/>
          <w:sz w:val="24"/>
          <w:szCs w:val="24"/>
        </w:rPr>
        <w:t xml:space="preserve"> </w:t>
      </w:r>
      <w:r w:rsidRPr="00F16705">
        <w:rPr>
          <w:rFonts w:ascii="Candara" w:eastAsia="Arial" w:hAnsi="Candara" w:cs="Arial"/>
          <w:sz w:val="24"/>
          <w:szCs w:val="24"/>
        </w:rPr>
        <w:t>c</w:t>
      </w:r>
      <w:r w:rsidRPr="00F16705">
        <w:rPr>
          <w:rFonts w:ascii="Candara" w:eastAsia="Arial" w:hAnsi="Candara" w:cs="Arial"/>
          <w:spacing w:val="1"/>
          <w:sz w:val="24"/>
          <w:szCs w:val="24"/>
        </w:rPr>
        <w:t>on</w:t>
      </w:r>
      <w:r w:rsidRPr="00F16705">
        <w:rPr>
          <w:rFonts w:ascii="Candara" w:eastAsia="Arial" w:hAnsi="Candara" w:cs="Arial"/>
          <w:sz w:val="24"/>
          <w:szCs w:val="24"/>
        </w:rPr>
        <w:t>c</w:t>
      </w:r>
      <w:r w:rsidRPr="00F16705">
        <w:rPr>
          <w:rFonts w:ascii="Candara" w:eastAsia="Arial" w:hAnsi="Candara" w:cs="Arial"/>
          <w:spacing w:val="1"/>
          <w:sz w:val="24"/>
          <w:szCs w:val="24"/>
        </w:rPr>
        <w:t>e</w:t>
      </w:r>
      <w:r w:rsidRPr="00F16705">
        <w:rPr>
          <w:rFonts w:ascii="Candara" w:eastAsia="Arial" w:hAnsi="Candara" w:cs="Arial"/>
          <w:sz w:val="24"/>
          <w:szCs w:val="24"/>
        </w:rPr>
        <w:t>rn</w:t>
      </w:r>
      <w:r w:rsidRPr="00F16705">
        <w:rPr>
          <w:rFonts w:ascii="Candara" w:eastAsia="Arial" w:hAnsi="Candara" w:cs="Arial"/>
          <w:spacing w:val="1"/>
          <w:sz w:val="24"/>
          <w:szCs w:val="24"/>
        </w:rPr>
        <w:t xml:space="preserve"> </w:t>
      </w:r>
      <w:r w:rsidRPr="00F16705">
        <w:rPr>
          <w:rFonts w:ascii="Candara" w:eastAsia="Arial" w:hAnsi="Candara" w:cs="Arial"/>
          <w:spacing w:val="-1"/>
          <w:sz w:val="24"/>
          <w:szCs w:val="24"/>
        </w:rPr>
        <w:t>h</w:t>
      </w:r>
      <w:r w:rsidRPr="00F16705">
        <w:rPr>
          <w:rFonts w:ascii="Candara" w:eastAsia="Arial" w:hAnsi="Candara" w:cs="Arial"/>
          <w:spacing w:val="1"/>
          <w:sz w:val="24"/>
          <w:szCs w:val="24"/>
        </w:rPr>
        <w:t>a</w:t>
      </w:r>
      <w:r w:rsidRPr="00F16705">
        <w:rPr>
          <w:rFonts w:ascii="Candara" w:eastAsia="Arial" w:hAnsi="Candara" w:cs="Arial"/>
          <w:sz w:val="24"/>
          <w:szCs w:val="24"/>
        </w:rPr>
        <w:t xml:space="preserve">s </w:t>
      </w:r>
      <w:r w:rsidRPr="00F16705">
        <w:rPr>
          <w:rFonts w:ascii="Candara" w:eastAsia="Arial" w:hAnsi="Candara" w:cs="Arial"/>
          <w:spacing w:val="1"/>
          <w:sz w:val="24"/>
          <w:szCs w:val="24"/>
        </w:rPr>
        <w:t>be</w:t>
      </w:r>
      <w:r w:rsidRPr="00F16705">
        <w:rPr>
          <w:rFonts w:ascii="Candara" w:eastAsia="Arial" w:hAnsi="Candara" w:cs="Arial"/>
          <w:spacing w:val="-1"/>
          <w:sz w:val="24"/>
          <w:szCs w:val="24"/>
        </w:rPr>
        <w:t>e</w:t>
      </w:r>
      <w:r w:rsidRPr="00F16705">
        <w:rPr>
          <w:rFonts w:ascii="Candara" w:eastAsia="Arial" w:hAnsi="Candara" w:cs="Arial"/>
          <w:sz w:val="24"/>
          <w:szCs w:val="24"/>
        </w:rPr>
        <w:t>n</w:t>
      </w:r>
      <w:r w:rsidRPr="00F16705">
        <w:rPr>
          <w:rFonts w:ascii="Candara" w:eastAsia="Arial" w:hAnsi="Candara" w:cs="Arial"/>
          <w:spacing w:val="3"/>
          <w:sz w:val="24"/>
          <w:szCs w:val="24"/>
        </w:rPr>
        <w:t xml:space="preserve"> </w:t>
      </w:r>
      <w:r w:rsidRPr="00F16705">
        <w:rPr>
          <w:rFonts w:ascii="Candara" w:eastAsia="Arial" w:hAnsi="Candara" w:cs="Arial"/>
          <w:spacing w:val="-1"/>
          <w:sz w:val="24"/>
          <w:szCs w:val="24"/>
        </w:rPr>
        <w:t>d</w:t>
      </w:r>
      <w:r w:rsidRPr="00F16705">
        <w:rPr>
          <w:rFonts w:ascii="Candara" w:eastAsia="Arial" w:hAnsi="Candara" w:cs="Arial"/>
          <w:spacing w:val="1"/>
          <w:sz w:val="24"/>
          <w:szCs w:val="24"/>
        </w:rPr>
        <w:t>ea</w:t>
      </w:r>
      <w:r w:rsidRPr="00F16705">
        <w:rPr>
          <w:rFonts w:ascii="Candara" w:eastAsia="Arial" w:hAnsi="Candara" w:cs="Arial"/>
          <w:sz w:val="24"/>
          <w:szCs w:val="24"/>
        </w:rPr>
        <w:t xml:space="preserve">lt </w:t>
      </w:r>
      <w:r w:rsidRPr="00F16705">
        <w:rPr>
          <w:rFonts w:ascii="Candara" w:eastAsia="Arial" w:hAnsi="Candara" w:cs="Arial"/>
          <w:spacing w:val="-3"/>
          <w:sz w:val="24"/>
          <w:szCs w:val="24"/>
        </w:rPr>
        <w:t>w</w:t>
      </w:r>
      <w:r w:rsidRPr="00F16705">
        <w:rPr>
          <w:rFonts w:ascii="Candara" w:eastAsia="Arial" w:hAnsi="Candara" w:cs="Arial"/>
          <w:sz w:val="24"/>
          <w:szCs w:val="24"/>
        </w:rPr>
        <w:t>ith</w:t>
      </w:r>
      <w:r w:rsidRPr="00F16705">
        <w:rPr>
          <w:rFonts w:ascii="Candara" w:eastAsia="Arial" w:hAnsi="Candara" w:cs="Arial"/>
          <w:spacing w:val="3"/>
          <w:sz w:val="24"/>
          <w:szCs w:val="24"/>
        </w:rPr>
        <w:t xml:space="preserve"> </w:t>
      </w:r>
      <w:r w:rsidRPr="00F16705">
        <w:rPr>
          <w:rFonts w:ascii="Candara" w:eastAsia="Arial" w:hAnsi="Candara" w:cs="Arial"/>
          <w:spacing w:val="1"/>
          <w:sz w:val="24"/>
          <w:szCs w:val="24"/>
        </w:rPr>
        <w:t>a</w:t>
      </w:r>
      <w:r w:rsidRPr="00F16705">
        <w:rPr>
          <w:rFonts w:ascii="Candara" w:eastAsia="Arial" w:hAnsi="Candara" w:cs="Arial"/>
          <w:sz w:val="24"/>
          <w:szCs w:val="24"/>
        </w:rPr>
        <w:t>s</w:t>
      </w:r>
      <w:r w:rsidRPr="00F16705">
        <w:rPr>
          <w:rFonts w:ascii="Candara" w:eastAsia="Arial" w:hAnsi="Candara" w:cs="Arial"/>
          <w:spacing w:val="3"/>
          <w:sz w:val="24"/>
          <w:szCs w:val="24"/>
        </w:rPr>
        <w:t xml:space="preserve"> </w:t>
      </w:r>
      <w:r w:rsidRPr="00F16705">
        <w:rPr>
          <w:rFonts w:ascii="Candara" w:eastAsia="Arial" w:hAnsi="Candara" w:cs="Arial"/>
          <w:spacing w:val="-2"/>
          <w:sz w:val="24"/>
          <w:szCs w:val="24"/>
        </w:rPr>
        <w:t>y</w:t>
      </w:r>
      <w:r w:rsidRPr="00F16705">
        <w:rPr>
          <w:rFonts w:ascii="Candara" w:eastAsia="Arial" w:hAnsi="Candara" w:cs="Arial"/>
          <w:spacing w:val="1"/>
          <w:sz w:val="24"/>
          <w:szCs w:val="24"/>
        </w:rPr>
        <w:t>o</w:t>
      </w:r>
      <w:r w:rsidRPr="00F16705">
        <w:rPr>
          <w:rFonts w:ascii="Candara" w:eastAsia="Arial" w:hAnsi="Candara" w:cs="Arial"/>
          <w:sz w:val="24"/>
          <w:szCs w:val="24"/>
        </w:rPr>
        <w:t>u</w:t>
      </w:r>
      <w:r w:rsidRPr="00F16705">
        <w:rPr>
          <w:rFonts w:ascii="Candara" w:eastAsia="Arial" w:hAnsi="Candara" w:cs="Arial"/>
          <w:spacing w:val="1"/>
          <w:sz w:val="24"/>
          <w:szCs w:val="24"/>
        </w:rPr>
        <w:t xml:space="preserve"> </w:t>
      </w:r>
      <w:r w:rsidRPr="00F16705">
        <w:rPr>
          <w:rFonts w:ascii="Candara" w:eastAsia="Arial" w:hAnsi="Candara" w:cs="Arial"/>
          <w:spacing w:val="-3"/>
          <w:sz w:val="24"/>
          <w:szCs w:val="24"/>
        </w:rPr>
        <w:t>w</w:t>
      </w:r>
      <w:r w:rsidRPr="00F16705">
        <w:rPr>
          <w:rFonts w:ascii="Candara" w:eastAsia="Arial" w:hAnsi="Candara" w:cs="Arial"/>
          <w:spacing w:val="1"/>
          <w:sz w:val="24"/>
          <w:szCs w:val="24"/>
        </w:rPr>
        <w:t>ou</w:t>
      </w:r>
      <w:r w:rsidRPr="00F16705">
        <w:rPr>
          <w:rFonts w:ascii="Candara" w:eastAsia="Arial" w:hAnsi="Candara" w:cs="Arial"/>
          <w:sz w:val="24"/>
          <w:szCs w:val="24"/>
        </w:rPr>
        <w:t>ld</w:t>
      </w:r>
      <w:r w:rsidRPr="00F16705">
        <w:rPr>
          <w:rFonts w:ascii="Candara" w:eastAsia="Arial" w:hAnsi="Candara" w:cs="Arial"/>
          <w:spacing w:val="3"/>
          <w:sz w:val="24"/>
          <w:szCs w:val="24"/>
        </w:rPr>
        <w:t xml:space="preserve"> </w:t>
      </w:r>
      <w:r w:rsidRPr="00F16705">
        <w:rPr>
          <w:rFonts w:ascii="Candara" w:eastAsia="Arial" w:hAnsi="Candara" w:cs="Arial"/>
          <w:sz w:val="24"/>
          <w:szCs w:val="24"/>
        </w:rPr>
        <w:t>l</w:t>
      </w:r>
      <w:r w:rsidRPr="00F16705">
        <w:rPr>
          <w:rFonts w:ascii="Candara" w:eastAsia="Arial" w:hAnsi="Candara" w:cs="Arial"/>
          <w:spacing w:val="-1"/>
          <w:sz w:val="24"/>
          <w:szCs w:val="24"/>
        </w:rPr>
        <w:t>i</w:t>
      </w:r>
      <w:r w:rsidRPr="00F16705">
        <w:rPr>
          <w:rFonts w:ascii="Candara" w:eastAsia="Arial" w:hAnsi="Candara" w:cs="Arial"/>
          <w:sz w:val="24"/>
          <w:szCs w:val="24"/>
        </w:rPr>
        <w:t>k</w:t>
      </w:r>
      <w:r w:rsidRPr="00F16705">
        <w:rPr>
          <w:rFonts w:ascii="Candara" w:eastAsia="Arial" w:hAnsi="Candara" w:cs="Arial"/>
          <w:spacing w:val="1"/>
          <w:sz w:val="24"/>
          <w:szCs w:val="24"/>
        </w:rPr>
        <w:t>e</w:t>
      </w:r>
      <w:r w:rsidRPr="00F16705">
        <w:rPr>
          <w:rFonts w:ascii="Candara" w:eastAsia="Arial" w:hAnsi="Candara" w:cs="Arial"/>
          <w:sz w:val="24"/>
          <w:szCs w:val="24"/>
        </w:rPr>
        <w:t>,</w:t>
      </w:r>
      <w:r w:rsidRPr="00F16705">
        <w:rPr>
          <w:rFonts w:ascii="Candara" w:eastAsia="Arial" w:hAnsi="Candara" w:cs="Arial"/>
          <w:spacing w:val="1"/>
          <w:sz w:val="24"/>
          <w:szCs w:val="24"/>
        </w:rPr>
        <w:t xml:space="preserve"> a</w:t>
      </w:r>
      <w:r w:rsidRPr="00F16705">
        <w:rPr>
          <w:rFonts w:ascii="Candara" w:eastAsia="Arial" w:hAnsi="Candara" w:cs="Arial"/>
          <w:sz w:val="24"/>
          <w:szCs w:val="24"/>
        </w:rPr>
        <w:t xml:space="preserve">re </w:t>
      </w:r>
      <w:r w:rsidRPr="00F16705">
        <w:rPr>
          <w:rFonts w:ascii="Candara" w:eastAsia="Arial" w:hAnsi="Candara" w:cs="Arial"/>
          <w:spacing w:val="1"/>
          <w:sz w:val="24"/>
          <w:szCs w:val="24"/>
        </w:rPr>
        <w:t>un</w:t>
      </w:r>
      <w:r w:rsidRPr="00F16705">
        <w:rPr>
          <w:rFonts w:ascii="Candara" w:eastAsia="Arial" w:hAnsi="Candara" w:cs="Arial"/>
          <w:spacing w:val="-1"/>
          <w:sz w:val="24"/>
          <w:szCs w:val="24"/>
        </w:rPr>
        <w:t>h</w:t>
      </w:r>
      <w:r w:rsidRPr="00F16705">
        <w:rPr>
          <w:rFonts w:ascii="Candara" w:eastAsia="Arial" w:hAnsi="Candara" w:cs="Arial"/>
          <w:spacing w:val="1"/>
          <w:sz w:val="24"/>
          <w:szCs w:val="24"/>
        </w:rPr>
        <w:t>app</w:t>
      </w:r>
      <w:r w:rsidRPr="00F16705">
        <w:rPr>
          <w:rFonts w:ascii="Candara" w:eastAsia="Arial" w:hAnsi="Candara" w:cs="Arial"/>
          <w:sz w:val="24"/>
          <w:szCs w:val="24"/>
        </w:rPr>
        <w:t>y</w:t>
      </w:r>
      <w:r w:rsidRPr="00F16705">
        <w:rPr>
          <w:rFonts w:ascii="Candara" w:eastAsia="Arial" w:hAnsi="Candara" w:cs="Arial"/>
          <w:spacing w:val="3"/>
          <w:sz w:val="24"/>
          <w:szCs w:val="24"/>
        </w:rPr>
        <w:t xml:space="preserve"> </w:t>
      </w:r>
      <w:r w:rsidRPr="00F16705">
        <w:rPr>
          <w:rFonts w:ascii="Candara" w:eastAsia="Arial" w:hAnsi="Candara" w:cs="Arial"/>
          <w:spacing w:val="-3"/>
          <w:sz w:val="24"/>
          <w:szCs w:val="24"/>
        </w:rPr>
        <w:t>w</w:t>
      </w:r>
      <w:r w:rsidRPr="00F16705">
        <w:rPr>
          <w:rFonts w:ascii="Candara" w:eastAsia="Arial" w:hAnsi="Candara" w:cs="Arial"/>
          <w:sz w:val="24"/>
          <w:szCs w:val="24"/>
        </w:rPr>
        <w:t>ith</w:t>
      </w:r>
      <w:r w:rsidRPr="00F16705">
        <w:rPr>
          <w:rFonts w:ascii="Candara" w:eastAsia="Arial" w:hAnsi="Candara" w:cs="Arial"/>
          <w:spacing w:val="7"/>
          <w:sz w:val="24"/>
          <w:szCs w:val="24"/>
        </w:rPr>
        <w:t xml:space="preserve"> </w:t>
      </w:r>
      <w:r w:rsidRPr="00F16705">
        <w:rPr>
          <w:rFonts w:ascii="Candara" w:eastAsia="Arial" w:hAnsi="Candara" w:cs="Arial"/>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e</w:t>
      </w:r>
      <w:r w:rsidRPr="00F16705">
        <w:rPr>
          <w:rFonts w:ascii="Candara" w:eastAsia="Arial" w:hAnsi="Candara" w:cs="Arial"/>
          <w:spacing w:val="4"/>
          <w:sz w:val="24"/>
          <w:szCs w:val="24"/>
        </w:rPr>
        <w:t xml:space="preserve"> </w:t>
      </w:r>
      <w:r w:rsidRPr="00F16705">
        <w:rPr>
          <w:rFonts w:ascii="Candara" w:eastAsia="Arial" w:hAnsi="Candara" w:cs="Arial"/>
          <w:spacing w:val="1"/>
          <w:sz w:val="24"/>
          <w:szCs w:val="24"/>
        </w:rPr>
        <w:t>ou</w:t>
      </w:r>
      <w:r w:rsidRPr="00F16705">
        <w:rPr>
          <w:rFonts w:ascii="Candara" w:eastAsia="Arial" w:hAnsi="Candara" w:cs="Arial"/>
          <w:sz w:val="24"/>
          <w:szCs w:val="24"/>
        </w:rPr>
        <w:t>t</w:t>
      </w:r>
      <w:r w:rsidRPr="00F16705">
        <w:rPr>
          <w:rFonts w:ascii="Candara" w:eastAsia="Arial" w:hAnsi="Candara" w:cs="Arial"/>
          <w:spacing w:val="-2"/>
          <w:sz w:val="24"/>
          <w:szCs w:val="24"/>
        </w:rPr>
        <w:t>c</w:t>
      </w:r>
      <w:r w:rsidRPr="00F16705">
        <w:rPr>
          <w:rFonts w:ascii="Candara" w:eastAsia="Arial" w:hAnsi="Candara" w:cs="Arial"/>
          <w:spacing w:val="1"/>
          <w:sz w:val="24"/>
          <w:szCs w:val="24"/>
        </w:rPr>
        <w:t>om</w:t>
      </w:r>
      <w:r w:rsidRPr="00F16705">
        <w:rPr>
          <w:rFonts w:ascii="Candara" w:eastAsia="Arial" w:hAnsi="Candara" w:cs="Arial"/>
          <w:sz w:val="24"/>
          <w:szCs w:val="24"/>
        </w:rPr>
        <w:t>e</w:t>
      </w:r>
      <w:r w:rsidRPr="00F16705">
        <w:rPr>
          <w:rFonts w:ascii="Candara" w:eastAsia="Arial" w:hAnsi="Candara" w:cs="Arial"/>
          <w:spacing w:val="2"/>
          <w:sz w:val="24"/>
          <w:szCs w:val="24"/>
        </w:rPr>
        <w:t xml:space="preserve"> </w:t>
      </w:r>
      <w:r w:rsidRPr="00F16705">
        <w:rPr>
          <w:rFonts w:ascii="Candara" w:eastAsia="Arial" w:hAnsi="Candara" w:cs="Arial"/>
          <w:spacing w:val="-1"/>
          <w:sz w:val="24"/>
          <w:szCs w:val="24"/>
        </w:rPr>
        <w:t>o</w:t>
      </w:r>
      <w:r w:rsidRPr="00F16705">
        <w:rPr>
          <w:rFonts w:ascii="Candara" w:eastAsia="Arial" w:hAnsi="Candara" w:cs="Arial"/>
          <w:sz w:val="24"/>
          <w:szCs w:val="24"/>
        </w:rPr>
        <w:t>f</w:t>
      </w:r>
      <w:r w:rsidRPr="00F16705">
        <w:rPr>
          <w:rFonts w:ascii="Candara" w:eastAsia="Arial" w:hAnsi="Candara" w:cs="Arial"/>
          <w:spacing w:val="9"/>
          <w:sz w:val="24"/>
          <w:szCs w:val="24"/>
        </w:rPr>
        <w:t xml:space="preserve"> </w:t>
      </w:r>
      <w:r w:rsidRPr="00F16705">
        <w:rPr>
          <w:rFonts w:ascii="Candara" w:eastAsia="Arial" w:hAnsi="Candara" w:cs="Arial"/>
          <w:spacing w:val="-2"/>
          <w:sz w:val="24"/>
          <w:szCs w:val="24"/>
        </w:rPr>
        <w:t>y</w:t>
      </w:r>
      <w:r w:rsidRPr="00F16705">
        <w:rPr>
          <w:rFonts w:ascii="Candara" w:eastAsia="Arial" w:hAnsi="Candara" w:cs="Arial"/>
          <w:spacing w:val="1"/>
          <w:sz w:val="24"/>
          <w:szCs w:val="24"/>
        </w:rPr>
        <w:t>ou</w:t>
      </w:r>
      <w:r w:rsidRPr="00F16705">
        <w:rPr>
          <w:rFonts w:ascii="Candara" w:eastAsia="Arial" w:hAnsi="Candara" w:cs="Arial"/>
          <w:sz w:val="24"/>
          <w:szCs w:val="24"/>
        </w:rPr>
        <w:t>r</w:t>
      </w:r>
      <w:r w:rsidRPr="00F16705">
        <w:rPr>
          <w:rFonts w:ascii="Candara" w:eastAsia="Arial" w:hAnsi="Candara" w:cs="Arial"/>
          <w:spacing w:val="3"/>
          <w:sz w:val="24"/>
          <w:szCs w:val="24"/>
        </w:rPr>
        <w:t xml:space="preserve"> </w:t>
      </w:r>
      <w:r w:rsidRPr="00F16705">
        <w:rPr>
          <w:rFonts w:ascii="Candara" w:eastAsia="Arial" w:hAnsi="Candara" w:cs="Arial"/>
          <w:sz w:val="24"/>
          <w:szCs w:val="24"/>
        </w:rPr>
        <w:t>i</w:t>
      </w:r>
      <w:r w:rsidRPr="00F16705">
        <w:rPr>
          <w:rFonts w:ascii="Candara" w:eastAsia="Arial" w:hAnsi="Candara" w:cs="Arial"/>
          <w:spacing w:val="-2"/>
          <w:sz w:val="24"/>
          <w:szCs w:val="24"/>
        </w:rPr>
        <w:t>n</w:t>
      </w:r>
      <w:r w:rsidRPr="00F16705">
        <w:rPr>
          <w:rFonts w:ascii="Candara" w:eastAsia="Arial" w:hAnsi="Candara" w:cs="Arial"/>
          <w:spacing w:val="3"/>
          <w:sz w:val="24"/>
          <w:szCs w:val="24"/>
        </w:rPr>
        <w:t>f</w:t>
      </w:r>
      <w:r w:rsidRPr="00F16705">
        <w:rPr>
          <w:rFonts w:ascii="Candara" w:eastAsia="Arial" w:hAnsi="Candara" w:cs="Arial"/>
          <w:spacing w:val="1"/>
          <w:sz w:val="24"/>
          <w:szCs w:val="24"/>
        </w:rPr>
        <w:t>o</w:t>
      </w:r>
      <w:r w:rsidRPr="00F16705">
        <w:rPr>
          <w:rFonts w:ascii="Candara" w:eastAsia="Arial" w:hAnsi="Candara" w:cs="Arial"/>
          <w:spacing w:val="-3"/>
          <w:sz w:val="24"/>
          <w:szCs w:val="24"/>
        </w:rPr>
        <w:t>r</w:t>
      </w:r>
      <w:r w:rsidRPr="00F16705">
        <w:rPr>
          <w:rFonts w:ascii="Candara" w:eastAsia="Arial" w:hAnsi="Candara" w:cs="Arial"/>
          <w:spacing w:val="1"/>
          <w:sz w:val="24"/>
          <w:szCs w:val="24"/>
        </w:rPr>
        <w:t>ma</w:t>
      </w:r>
      <w:r w:rsidRPr="00F16705">
        <w:rPr>
          <w:rFonts w:ascii="Candara" w:eastAsia="Arial" w:hAnsi="Candara" w:cs="Arial"/>
          <w:sz w:val="24"/>
          <w:szCs w:val="24"/>
        </w:rPr>
        <w:t>l</w:t>
      </w:r>
      <w:r w:rsidRPr="00F16705">
        <w:rPr>
          <w:rFonts w:ascii="Candara" w:eastAsia="Arial" w:hAnsi="Candara" w:cs="Arial"/>
          <w:spacing w:val="1"/>
          <w:sz w:val="24"/>
          <w:szCs w:val="24"/>
        </w:rPr>
        <w:t xml:space="preserve"> me</w:t>
      </w:r>
      <w:r w:rsidRPr="00F16705">
        <w:rPr>
          <w:rFonts w:ascii="Candara" w:eastAsia="Arial" w:hAnsi="Candara" w:cs="Arial"/>
          <w:spacing w:val="-1"/>
          <w:sz w:val="24"/>
          <w:szCs w:val="24"/>
        </w:rPr>
        <w:t>e</w:t>
      </w:r>
      <w:r w:rsidRPr="00F16705">
        <w:rPr>
          <w:rFonts w:ascii="Candara" w:eastAsia="Arial" w:hAnsi="Candara" w:cs="Arial"/>
          <w:sz w:val="24"/>
          <w:szCs w:val="24"/>
        </w:rPr>
        <w:t>ti</w:t>
      </w:r>
      <w:r w:rsidRPr="00F16705">
        <w:rPr>
          <w:rFonts w:ascii="Candara" w:eastAsia="Arial" w:hAnsi="Candara" w:cs="Arial"/>
          <w:spacing w:val="1"/>
          <w:sz w:val="24"/>
          <w:szCs w:val="24"/>
        </w:rPr>
        <w:t>n</w:t>
      </w:r>
      <w:r w:rsidRPr="00F16705">
        <w:rPr>
          <w:rFonts w:ascii="Candara" w:eastAsia="Arial" w:hAnsi="Candara" w:cs="Arial"/>
          <w:spacing w:val="-1"/>
          <w:sz w:val="24"/>
          <w:szCs w:val="24"/>
        </w:rPr>
        <w:t>g</w:t>
      </w:r>
      <w:r w:rsidRPr="00F16705">
        <w:rPr>
          <w:rFonts w:ascii="Candara" w:eastAsia="Arial" w:hAnsi="Candara" w:cs="Arial"/>
          <w:sz w:val="24"/>
          <w:szCs w:val="24"/>
        </w:rPr>
        <w:t>,</w:t>
      </w:r>
      <w:r w:rsidRPr="00F16705">
        <w:rPr>
          <w:rFonts w:ascii="Candara" w:eastAsia="Arial" w:hAnsi="Candara" w:cs="Arial"/>
          <w:spacing w:val="6"/>
          <w:sz w:val="24"/>
          <w:szCs w:val="24"/>
        </w:rPr>
        <w:t xml:space="preserve"> </w:t>
      </w:r>
      <w:r w:rsidRPr="00F16705">
        <w:rPr>
          <w:rFonts w:ascii="Candara" w:eastAsia="Arial" w:hAnsi="Candara" w:cs="Arial"/>
          <w:spacing w:val="1"/>
          <w:sz w:val="24"/>
          <w:szCs w:val="24"/>
        </w:rPr>
        <w:t>o</w:t>
      </w:r>
      <w:r w:rsidRPr="00F16705">
        <w:rPr>
          <w:rFonts w:ascii="Candara" w:eastAsia="Arial" w:hAnsi="Candara" w:cs="Arial"/>
          <w:sz w:val="24"/>
          <w:szCs w:val="24"/>
        </w:rPr>
        <w:t xml:space="preserve">r </w:t>
      </w:r>
      <w:r w:rsidRPr="00F16705">
        <w:rPr>
          <w:rFonts w:ascii="Candara" w:eastAsia="Arial" w:hAnsi="Candara" w:cs="Arial"/>
          <w:spacing w:val="11"/>
          <w:sz w:val="24"/>
          <w:szCs w:val="24"/>
        </w:rPr>
        <w:t>f</w:t>
      </w:r>
      <w:r w:rsidRPr="00F16705">
        <w:rPr>
          <w:rFonts w:ascii="Candara" w:eastAsia="Arial" w:hAnsi="Candara" w:cs="Arial"/>
          <w:spacing w:val="-1"/>
          <w:sz w:val="24"/>
          <w:szCs w:val="24"/>
        </w:rPr>
        <w:t>e</w:t>
      </w:r>
      <w:r w:rsidRPr="00F16705">
        <w:rPr>
          <w:rFonts w:ascii="Candara" w:eastAsia="Arial" w:hAnsi="Candara" w:cs="Arial"/>
          <w:spacing w:val="1"/>
          <w:sz w:val="24"/>
          <w:szCs w:val="24"/>
        </w:rPr>
        <w:t>e</w:t>
      </w:r>
      <w:r w:rsidRPr="00F16705">
        <w:rPr>
          <w:rFonts w:ascii="Candara" w:eastAsia="Arial" w:hAnsi="Candara" w:cs="Arial"/>
          <w:sz w:val="24"/>
          <w:szCs w:val="24"/>
        </w:rPr>
        <w:t>l</w:t>
      </w:r>
      <w:r w:rsidRPr="00F16705">
        <w:rPr>
          <w:rFonts w:ascii="Candara" w:eastAsia="Arial" w:hAnsi="Candara" w:cs="Arial"/>
          <w:spacing w:val="3"/>
          <w:sz w:val="24"/>
          <w:szCs w:val="24"/>
        </w:rPr>
        <w:t xml:space="preserve"> </w:t>
      </w:r>
      <w:r w:rsidRPr="00F16705">
        <w:rPr>
          <w:rFonts w:ascii="Candara" w:eastAsia="Arial" w:hAnsi="Candara" w:cs="Arial"/>
          <w:sz w:val="24"/>
          <w:szCs w:val="24"/>
        </w:rPr>
        <w:t>t</w:t>
      </w:r>
      <w:r w:rsidRPr="00F16705">
        <w:rPr>
          <w:rFonts w:ascii="Candara" w:eastAsia="Arial" w:hAnsi="Candara" w:cs="Arial"/>
          <w:spacing w:val="1"/>
          <w:sz w:val="24"/>
          <w:szCs w:val="24"/>
        </w:rPr>
        <w:t>h</w:t>
      </w:r>
      <w:r w:rsidRPr="00F16705">
        <w:rPr>
          <w:rFonts w:ascii="Candara" w:eastAsia="Arial" w:hAnsi="Candara" w:cs="Arial"/>
          <w:spacing w:val="-1"/>
          <w:sz w:val="24"/>
          <w:szCs w:val="24"/>
        </w:rPr>
        <w:t>a</w:t>
      </w:r>
      <w:r w:rsidRPr="00F16705">
        <w:rPr>
          <w:rFonts w:ascii="Candara" w:eastAsia="Arial" w:hAnsi="Candara" w:cs="Arial"/>
          <w:sz w:val="24"/>
          <w:szCs w:val="24"/>
        </w:rPr>
        <w:t>t</w:t>
      </w:r>
      <w:r w:rsidRPr="00F16705">
        <w:rPr>
          <w:rFonts w:ascii="Candara" w:eastAsia="Arial" w:hAnsi="Candara" w:cs="Arial"/>
          <w:spacing w:val="6"/>
          <w:sz w:val="24"/>
          <w:szCs w:val="24"/>
        </w:rPr>
        <w:t xml:space="preserve"> </w:t>
      </w:r>
      <w:r w:rsidRPr="00F16705">
        <w:rPr>
          <w:rFonts w:ascii="Candara" w:eastAsia="Arial" w:hAnsi="Candara" w:cs="Arial"/>
          <w:spacing w:val="-2"/>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e</w:t>
      </w:r>
      <w:r w:rsidRPr="00F16705">
        <w:rPr>
          <w:rFonts w:ascii="Candara" w:eastAsia="Arial" w:hAnsi="Candara" w:cs="Arial"/>
          <w:spacing w:val="7"/>
          <w:sz w:val="24"/>
          <w:szCs w:val="24"/>
        </w:rPr>
        <w:t xml:space="preserve"> </w:t>
      </w:r>
      <w:r w:rsidRPr="00F16705">
        <w:rPr>
          <w:rFonts w:ascii="Candara" w:eastAsia="Arial" w:hAnsi="Candara" w:cs="Arial"/>
          <w:sz w:val="24"/>
          <w:szCs w:val="24"/>
        </w:rPr>
        <w:t>is</w:t>
      </w:r>
      <w:r w:rsidRPr="00F16705">
        <w:rPr>
          <w:rFonts w:ascii="Candara" w:eastAsia="Arial" w:hAnsi="Candara" w:cs="Arial"/>
          <w:spacing w:val="-3"/>
          <w:sz w:val="24"/>
          <w:szCs w:val="24"/>
        </w:rPr>
        <w:t>s</w:t>
      </w:r>
      <w:r w:rsidRPr="00F16705">
        <w:rPr>
          <w:rFonts w:ascii="Candara" w:eastAsia="Arial" w:hAnsi="Candara" w:cs="Arial"/>
          <w:spacing w:val="1"/>
          <w:sz w:val="24"/>
          <w:szCs w:val="24"/>
        </w:rPr>
        <w:t>u</w:t>
      </w:r>
      <w:r w:rsidRPr="00F16705">
        <w:rPr>
          <w:rFonts w:ascii="Candara" w:eastAsia="Arial" w:hAnsi="Candara" w:cs="Arial"/>
          <w:sz w:val="24"/>
          <w:szCs w:val="24"/>
        </w:rPr>
        <w:t>e</w:t>
      </w:r>
      <w:r w:rsidRPr="00F16705">
        <w:rPr>
          <w:rFonts w:ascii="Candara" w:eastAsia="Arial" w:hAnsi="Candara" w:cs="Arial"/>
          <w:spacing w:val="4"/>
          <w:sz w:val="24"/>
          <w:szCs w:val="24"/>
        </w:rPr>
        <w:t xml:space="preserve"> </w:t>
      </w:r>
      <w:r w:rsidRPr="00F16705">
        <w:rPr>
          <w:rFonts w:ascii="Candara" w:eastAsia="Arial" w:hAnsi="Candara" w:cs="Arial"/>
          <w:sz w:val="24"/>
          <w:szCs w:val="24"/>
        </w:rPr>
        <w:t>is s</w:t>
      </w:r>
      <w:r w:rsidRPr="00F16705">
        <w:rPr>
          <w:rFonts w:ascii="Candara" w:eastAsia="Arial" w:hAnsi="Candara" w:cs="Arial"/>
          <w:spacing w:val="1"/>
          <w:sz w:val="24"/>
          <w:szCs w:val="24"/>
        </w:rPr>
        <w:t>e</w:t>
      </w:r>
      <w:r w:rsidRPr="00F16705">
        <w:rPr>
          <w:rFonts w:ascii="Candara" w:eastAsia="Arial" w:hAnsi="Candara" w:cs="Arial"/>
          <w:sz w:val="24"/>
          <w:szCs w:val="24"/>
        </w:rPr>
        <w:t>r</w:t>
      </w:r>
      <w:r w:rsidRPr="00F16705">
        <w:rPr>
          <w:rFonts w:ascii="Candara" w:eastAsia="Arial" w:hAnsi="Candara" w:cs="Arial"/>
          <w:spacing w:val="-1"/>
          <w:sz w:val="24"/>
          <w:szCs w:val="24"/>
        </w:rPr>
        <w:t>i</w:t>
      </w:r>
      <w:r w:rsidRPr="00F16705">
        <w:rPr>
          <w:rFonts w:ascii="Candara" w:eastAsia="Arial" w:hAnsi="Candara" w:cs="Arial"/>
          <w:spacing w:val="1"/>
          <w:sz w:val="24"/>
          <w:szCs w:val="24"/>
        </w:rPr>
        <w:t>ou</w:t>
      </w:r>
      <w:r w:rsidRPr="00F16705">
        <w:rPr>
          <w:rFonts w:ascii="Candara" w:eastAsia="Arial" w:hAnsi="Candara" w:cs="Arial"/>
          <w:sz w:val="24"/>
          <w:szCs w:val="24"/>
        </w:rPr>
        <w:t>s</w:t>
      </w:r>
      <w:r w:rsidRPr="00F16705">
        <w:rPr>
          <w:rFonts w:ascii="Candara" w:eastAsia="Arial" w:hAnsi="Candara" w:cs="Arial"/>
          <w:spacing w:val="12"/>
          <w:sz w:val="24"/>
          <w:szCs w:val="24"/>
        </w:rPr>
        <w:t xml:space="preserve"> </w:t>
      </w:r>
      <w:r w:rsidRPr="00F16705">
        <w:rPr>
          <w:rFonts w:ascii="Candara" w:eastAsia="Arial" w:hAnsi="Candara" w:cs="Arial"/>
          <w:spacing w:val="1"/>
          <w:sz w:val="24"/>
          <w:szCs w:val="24"/>
        </w:rPr>
        <w:t>e</w:t>
      </w:r>
      <w:r w:rsidRPr="00F16705">
        <w:rPr>
          <w:rFonts w:ascii="Candara" w:eastAsia="Arial" w:hAnsi="Candara" w:cs="Arial"/>
          <w:spacing w:val="-1"/>
          <w:sz w:val="24"/>
          <w:szCs w:val="24"/>
        </w:rPr>
        <w:t>n</w:t>
      </w:r>
      <w:r w:rsidRPr="00F16705">
        <w:rPr>
          <w:rFonts w:ascii="Candara" w:eastAsia="Arial" w:hAnsi="Candara" w:cs="Arial"/>
          <w:spacing w:val="1"/>
          <w:sz w:val="24"/>
          <w:szCs w:val="24"/>
        </w:rPr>
        <w:t>ou</w:t>
      </w:r>
      <w:r w:rsidRPr="00F16705">
        <w:rPr>
          <w:rFonts w:ascii="Candara" w:eastAsia="Arial" w:hAnsi="Candara" w:cs="Arial"/>
          <w:spacing w:val="-1"/>
          <w:sz w:val="24"/>
          <w:szCs w:val="24"/>
        </w:rPr>
        <w:t>g</w:t>
      </w:r>
      <w:r w:rsidRPr="00F16705">
        <w:rPr>
          <w:rFonts w:ascii="Candara" w:eastAsia="Arial" w:hAnsi="Candara" w:cs="Arial"/>
          <w:sz w:val="24"/>
          <w:szCs w:val="24"/>
        </w:rPr>
        <w:t>h</w:t>
      </w:r>
      <w:r w:rsidRPr="00F16705">
        <w:rPr>
          <w:rFonts w:ascii="Candara" w:eastAsia="Arial" w:hAnsi="Candara" w:cs="Arial"/>
          <w:spacing w:val="13"/>
          <w:sz w:val="24"/>
          <w:szCs w:val="24"/>
        </w:rPr>
        <w:t xml:space="preserve"> </w:t>
      </w:r>
      <w:r w:rsidRPr="00F16705">
        <w:rPr>
          <w:rFonts w:ascii="Candara" w:eastAsia="Arial" w:hAnsi="Candara" w:cs="Arial"/>
          <w:sz w:val="24"/>
          <w:szCs w:val="24"/>
        </w:rPr>
        <w:t>t</w:t>
      </w:r>
      <w:r w:rsidRPr="00F16705">
        <w:rPr>
          <w:rFonts w:ascii="Candara" w:eastAsia="Arial" w:hAnsi="Candara" w:cs="Arial"/>
          <w:spacing w:val="1"/>
          <w:sz w:val="24"/>
          <w:szCs w:val="24"/>
        </w:rPr>
        <w:t>h</w:t>
      </w:r>
      <w:r w:rsidRPr="00F16705">
        <w:rPr>
          <w:rFonts w:ascii="Candara" w:eastAsia="Arial" w:hAnsi="Candara" w:cs="Arial"/>
          <w:spacing w:val="-1"/>
          <w:sz w:val="24"/>
          <w:szCs w:val="24"/>
        </w:rPr>
        <w:t>a</w:t>
      </w:r>
      <w:r w:rsidRPr="00F16705">
        <w:rPr>
          <w:rFonts w:ascii="Candara" w:eastAsia="Arial" w:hAnsi="Candara" w:cs="Arial"/>
          <w:sz w:val="24"/>
          <w:szCs w:val="24"/>
        </w:rPr>
        <w:t>t</w:t>
      </w:r>
      <w:r w:rsidRPr="00F16705">
        <w:rPr>
          <w:rFonts w:ascii="Candara" w:eastAsia="Arial" w:hAnsi="Candara" w:cs="Arial"/>
          <w:spacing w:val="13"/>
          <w:sz w:val="24"/>
          <w:szCs w:val="24"/>
        </w:rPr>
        <w:t xml:space="preserve"> </w:t>
      </w:r>
      <w:r w:rsidRPr="00F16705">
        <w:rPr>
          <w:rFonts w:ascii="Candara" w:eastAsia="Arial" w:hAnsi="Candara" w:cs="Arial"/>
          <w:sz w:val="24"/>
          <w:szCs w:val="24"/>
        </w:rPr>
        <w:t>it</w:t>
      </w:r>
      <w:r w:rsidRPr="00F16705">
        <w:rPr>
          <w:rFonts w:ascii="Candara" w:eastAsia="Arial" w:hAnsi="Candara" w:cs="Arial"/>
          <w:spacing w:val="12"/>
          <w:sz w:val="24"/>
          <w:szCs w:val="24"/>
        </w:rPr>
        <w:t xml:space="preserve"> </w:t>
      </w:r>
      <w:r w:rsidRPr="00F16705">
        <w:rPr>
          <w:rFonts w:ascii="Candara" w:eastAsia="Arial" w:hAnsi="Candara" w:cs="Arial"/>
          <w:spacing w:val="-3"/>
          <w:sz w:val="24"/>
          <w:szCs w:val="24"/>
        </w:rPr>
        <w:t>w</w:t>
      </w:r>
      <w:r w:rsidRPr="00F16705">
        <w:rPr>
          <w:rFonts w:ascii="Candara" w:eastAsia="Arial" w:hAnsi="Candara" w:cs="Arial"/>
          <w:spacing w:val="1"/>
          <w:sz w:val="24"/>
          <w:szCs w:val="24"/>
        </w:rPr>
        <w:t>a</w:t>
      </w:r>
      <w:r w:rsidRPr="00F16705">
        <w:rPr>
          <w:rFonts w:ascii="Candara" w:eastAsia="Arial" w:hAnsi="Candara" w:cs="Arial"/>
          <w:sz w:val="24"/>
          <w:szCs w:val="24"/>
        </w:rPr>
        <w:t>r</w:t>
      </w:r>
      <w:r w:rsidRPr="00F16705">
        <w:rPr>
          <w:rFonts w:ascii="Candara" w:eastAsia="Arial" w:hAnsi="Candara" w:cs="Arial"/>
          <w:spacing w:val="-1"/>
          <w:sz w:val="24"/>
          <w:szCs w:val="24"/>
        </w:rPr>
        <w:t>r</w:t>
      </w:r>
      <w:r w:rsidRPr="00F16705">
        <w:rPr>
          <w:rFonts w:ascii="Candara" w:eastAsia="Arial" w:hAnsi="Candara" w:cs="Arial"/>
          <w:spacing w:val="1"/>
          <w:sz w:val="24"/>
          <w:szCs w:val="24"/>
        </w:rPr>
        <w:t>an</w:t>
      </w:r>
      <w:r w:rsidRPr="00F16705">
        <w:rPr>
          <w:rFonts w:ascii="Candara" w:eastAsia="Arial" w:hAnsi="Candara" w:cs="Arial"/>
          <w:sz w:val="24"/>
          <w:szCs w:val="24"/>
        </w:rPr>
        <w:t>ts</w:t>
      </w:r>
      <w:r w:rsidRPr="00F16705">
        <w:rPr>
          <w:rFonts w:ascii="Candara" w:eastAsia="Arial" w:hAnsi="Candara" w:cs="Arial"/>
          <w:spacing w:val="13"/>
          <w:sz w:val="24"/>
          <w:szCs w:val="24"/>
        </w:rPr>
        <w:t xml:space="preserve"> </w:t>
      </w:r>
      <w:r w:rsidRPr="00F16705">
        <w:rPr>
          <w:rFonts w:ascii="Candara" w:eastAsia="Arial" w:hAnsi="Candara" w:cs="Arial"/>
          <w:sz w:val="24"/>
          <w:szCs w:val="24"/>
        </w:rPr>
        <w:t>it,</w:t>
      </w:r>
      <w:r w:rsidRPr="00F16705">
        <w:rPr>
          <w:rFonts w:ascii="Candara" w:eastAsia="Arial" w:hAnsi="Candara" w:cs="Arial"/>
          <w:spacing w:val="15"/>
          <w:sz w:val="24"/>
          <w:szCs w:val="24"/>
        </w:rPr>
        <w:t xml:space="preserve"> </w:t>
      </w:r>
      <w:r w:rsidRPr="00F16705">
        <w:rPr>
          <w:rFonts w:ascii="Candara" w:eastAsia="Arial" w:hAnsi="Candara" w:cs="Arial"/>
          <w:spacing w:val="-2"/>
          <w:sz w:val="24"/>
          <w:szCs w:val="24"/>
        </w:rPr>
        <w:t>y</w:t>
      </w:r>
      <w:r w:rsidRPr="00F16705">
        <w:rPr>
          <w:rFonts w:ascii="Candara" w:eastAsia="Arial" w:hAnsi="Candara" w:cs="Arial"/>
          <w:spacing w:val="1"/>
          <w:sz w:val="24"/>
          <w:szCs w:val="24"/>
        </w:rPr>
        <w:t>o</w:t>
      </w:r>
      <w:r w:rsidRPr="00F16705">
        <w:rPr>
          <w:rFonts w:ascii="Candara" w:eastAsia="Arial" w:hAnsi="Candara" w:cs="Arial"/>
          <w:sz w:val="24"/>
          <w:szCs w:val="24"/>
        </w:rPr>
        <w:t>u</w:t>
      </w:r>
      <w:r w:rsidRPr="00F16705">
        <w:rPr>
          <w:rFonts w:ascii="Candara" w:eastAsia="Arial" w:hAnsi="Candara" w:cs="Arial"/>
          <w:spacing w:val="13"/>
          <w:sz w:val="24"/>
          <w:szCs w:val="24"/>
        </w:rPr>
        <w:t xml:space="preserve"> </w:t>
      </w:r>
      <w:r w:rsidRPr="00F16705">
        <w:rPr>
          <w:rFonts w:ascii="Candara" w:eastAsia="Arial" w:hAnsi="Candara" w:cs="Arial"/>
          <w:sz w:val="24"/>
          <w:szCs w:val="24"/>
        </w:rPr>
        <w:t>c</w:t>
      </w:r>
      <w:r w:rsidRPr="00F16705">
        <w:rPr>
          <w:rFonts w:ascii="Candara" w:eastAsia="Arial" w:hAnsi="Candara" w:cs="Arial"/>
          <w:spacing w:val="1"/>
          <w:sz w:val="24"/>
          <w:szCs w:val="24"/>
        </w:rPr>
        <w:t>a</w:t>
      </w:r>
      <w:r w:rsidRPr="00F16705">
        <w:rPr>
          <w:rFonts w:ascii="Candara" w:eastAsia="Arial" w:hAnsi="Candara" w:cs="Arial"/>
          <w:sz w:val="24"/>
          <w:szCs w:val="24"/>
        </w:rPr>
        <w:t>n</w:t>
      </w:r>
      <w:r w:rsidRPr="00F16705">
        <w:rPr>
          <w:rFonts w:ascii="Candara" w:eastAsia="Arial" w:hAnsi="Candara" w:cs="Arial"/>
          <w:spacing w:val="13"/>
          <w:sz w:val="24"/>
          <w:szCs w:val="24"/>
        </w:rPr>
        <w:t xml:space="preserve"> </w:t>
      </w:r>
      <w:r w:rsidRPr="00F16705">
        <w:rPr>
          <w:rFonts w:ascii="Candara" w:eastAsia="Arial" w:hAnsi="Candara" w:cs="Arial"/>
          <w:spacing w:val="-1"/>
          <w:sz w:val="24"/>
          <w:szCs w:val="24"/>
        </w:rPr>
        <w:t>m</w:t>
      </w:r>
      <w:r w:rsidRPr="00F16705">
        <w:rPr>
          <w:rFonts w:ascii="Candara" w:eastAsia="Arial" w:hAnsi="Candara" w:cs="Arial"/>
          <w:spacing w:val="1"/>
          <w:sz w:val="24"/>
          <w:szCs w:val="24"/>
        </w:rPr>
        <w:t>a</w:t>
      </w:r>
      <w:r w:rsidRPr="00F16705">
        <w:rPr>
          <w:rFonts w:ascii="Candara" w:eastAsia="Arial" w:hAnsi="Candara" w:cs="Arial"/>
          <w:sz w:val="24"/>
          <w:szCs w:val="24"/>
        </w:rPr>
        <w:t>ke</w:t>
      </w:r>
      <w:r w:rsidRPr="00F16705">
        <w:rPr>
          <w:rFonts w:ascii="Candara" w:eastAsia="Arial" w:hAnsi="Candara" w:cs="Arial"/>
          <w:spacing w:val="13"/>
          <w:sz w:val="24"/>
          <w:szCs w:val="24"/>
        </w:rPr>
        <w:t xml:space="preserve"> </w:t>
      </w:r>
      <w:r w:rsidRPr="00F16705">
        <w:rPr>
          <w:rFonts w:ascii="Candara" w:eastAsia="Arial" w:hAnsi="Candara" w:cs="Arial"/>
          <w:sz w:val="24"/>
          <w:szCs w:val="24"/>
        </w:rPr>
        <w:t>a</w:t>
      </w:r>
      <w:r w:rsidRPr="00F16705">
        <w:rPr>
          <w:rFonts w:ascii="Candara" w:eastAsia="Arial" w:hAnsi="Candara" w:cs="Arial"/>
          <w:spacing w:val="11"/>
          <w:sz w:val="24"/>
          <w:szCs w:val="24"/>
        </w:rPr>
        <w:t xml:space="preserve"> </w:t>
      </w:r>
      <w:r w:rsidRPr="00F16705">
        <w:rPr>
          <w:rFonts w:ascii="Candara" w:eastAsia="Arial" w:hAnsi="Candara" w:cs="Arial"/>
          <w:spacing w:val="3"/>
          <w:sz w:val="24"/>
          <w:szCs w:val="24"/>
        </w:rPr>
        <w:t>f</w:t>
      </w:r>
      <w:r w:rsidRPr="00F16705">
        <w:rPr>
          <w:rFonts w:ascii="Candara" w:eastAsia="Arial" w:hAnsi="Candara" w:cs="Arial"/>
          <w:spacing w:val="1"/>
          <w:sz w:val="24"/>
          <w:szCs w:val="24"/>
        </w:rPr>
        <w:t>o</w:t>
      </w:r>
      <w:r w:rsidRPr="00F16705">
        <w:rPr>
          <w:rFonts w:ascii="Candara" w:eastAsia="Arial" w:hAnsi="Candara" w:cs="Arial"/>
          <w:spacing w:val="-3"/>
          <w:sz w:val="24"/>
          <w:szCs w:val="24"/>
        </w:rPr>
        <w:t>r</w:t>
      </w:r>
      <w:r w:rsidRPr="00F16705">
        <w:rPr>
          <w:rFonts w:ascii="Candara" w:eastAsia="Arial" w:hAnsi="Candara" w:cs="Arial"/>
          <w:spacing w:val="1"/>
          <w:sz w:val="24"/>
          <w:szCs w:val="24"/>
        </w:rPr>
        <w:t>ma</w:t>
      </w:r>
      <w:r w:rsidRPr="00F16705">
        <w:rPr>
          <w:rFonts w:ascii="Candara" w:eastAsia="Arial" w:hAnsi="Candara" w:cs="Arial"/>
          <w:sz w:val="24"/>
          <w:szCs w:val="24"/>
        </w:rPr>
        <w:t>l</w:t>
      </w:r>
      <w:r w:rsidRPr="00F16705">
        <w:rPr>
          <w:rFonts w:ascii="Candara" w:eastAsia="Arial" w:hAnsi="Candara" w:cs="Arial"/>
          <w:spacing w:val="12"/>
          <w:sz w:val="24"/>
          <w:szCs w:val="24"/>
        </w:rPr>
        <w:t xml:space="preserve"> </w:t>
      </w:r>
      <w:r w:rsidRPr="00F16705">
        <w:rPr>
          <w:rFonts w:ascii="Candara" w:eastAsia="Arial" w:hAnsi="Candara" w:cs="Arial"/>
          <w:sz w:val="24"/>
          <w:szCs w:val="24"/>
        </w:rPr>
        <w:t>c</w:t>
      </w:r>
      <w:r w:rsidRPr="00F16705">
        <w:rPr>
          <w:rFonts w:ascii="Candara" w:eastAsia="Arial" w:hAnsi="Candara" w:cs="Arial"/>
          <w:spacing w:val="-1"/>
          <w:sz w:val="24"/>
          <w:szCs w:val="24"/>
        </w:rPr>
        <w:t>o</w:t>
      </w:r>
      <w:r w:rsidRPr="00F16705">
        <w:rPr>
          <w:rFonts w:ascii="Candara" w:eastAsia="Arial" w:hAnsi="Candara" w:cs="Arial"/>
          <w:spacing w:val="1"/>
          <w:sz w:val="24"/>
          <w:szCs w:val="24"/>
        </w:rPr>
        <w:t>mp</w:t>
      </w:r>
      <w:r w:rsidRPr="00F16705">
        <w:rPr>
          <w:rFonts w:ascii="Candara" w:eastAsia="Arial" w:hAnsi="Candara" w:cs="Arial"/>
          <w:sz w:val="24"/>
          <w:szCs w:val="24"/>
        </w:rPr>
        <w:t>lai</w:t>
      </w:r>
      <w:r w:rsidRPr="00F16705">
        <w:rPr>
          <w:rFonts w:ascii="Candara" w:eastAsia="Arial" w:hAnsi="Candara" w:cs="Arial"/>
          <w:spacing w:val="-1"/>
          <w:sz w:val="24"/>
          <w:szCs w:val="24"/>
        </w:rPr>
        <w:t>n</w:t>
      </w:r>
      <w:r w:rsidRPr="00F16705">
        <w:rPr>
          <w:rFonts w:ascii="Candara" w:eastAsia="Arial" w:hAnsi="Candara" w:cs="Arial"/>
          <w:sz w:val="24"/>
          <w:szCs w:val="24"/>
        </w:rPr>
        <w:t>t</w:t>
      </w:r>
      <w:r w:rsidRPr="00F16705">
        <w:rPr>
          <w:rFonts w:ascii="Candara" w:eastAsia="Arial" w:hAnsi="Candara" w:cs="Arial"/>
          <w:spacing w:val="11"/>
          <w:sz w:val="24"/>
          <w:szCs w:val="24"/>
        </w:rPr>
        <w:t xml:space="preserve"> </w:t>
      </w:r>
      <w:r w:rsidRPr="00F16705">
        <w:rPr>
          <w:rFonts w:ascii="Candara" w:eastAsia="Arial" w:hAnsi="Candara" w:cs="Arial"/>
          <w:sz w:val="24"/>
          <w:szCs w:val="24"/>
        </w:rPr>
        <w:t>in</w:t>
      </w:r>
      <w:r w:rsidRPr="00F16705">
        <w:rPr>
          <w:rFonts w:ascii="Candara" w:eastAsia="Arial" w:hAnsi="Candara" w:cs="Arial"/>
          <w:spacing w:val="13"/>
          <w:sz w:val="24"/>
          <w:szCs w:val="24"/>
        </w:rPr>
        <w:t xml:space="preserve"> </w:t>
      </w:r>
      <w:r w:rsidRPr="00F16705">
        <w:rPr>
          <w:rFonts w:ascii="Candara" w:eastAsia="Arial" w:hAnsi="Candara" w:cs="Arial"/>
          <w:sz w:val="24"/>
          <w:szCs w:val="24"/>
        </w:rPr>
        <w:t>w</w:t>
      </w:r>
      <w:r w:rsidRPr="00F16705">
        <w:rPr>
          <w:rFonts w:ascii="Candara" w:eastAsia="Arial" w:hAnsi="Candara" w:cs="Arial"/>
          <w:spacing w:val="-1"/>
          <w:sz w:val="24"/>
          <w:szCs w:val="24"/>
        </w:rPr>
        <w:t>r</w:t>
      </w:r>
      <w:r w:rsidRPr="00F16705">
        <w:rPr>
          <w:rFonts w:ascii="Candara" w:eastAsia="Arial" w:hAnsi="Candara" w:cs="Arial"/>
          <w:sz w:val="24"/>
          <w:szCs w:val="24"/>
        </w:rPr>
        <w:t>iting to</w:t>
      </w:r>
      <w:r w:rsidRPr="00F16705">
        <w:rPr>
          <w:rFonts w:ascii="Candara" w:eastAsia="Arial" w:hAnsi="Candara" w:cs="Arial"/>
          <w:spacing w:val="1"/>
          <w:sz w:val="24"/>
          <w:szCs w:val="24"/>
        </w:rPr>
        <w:t xml:space="preserve"> t</w:t>
      </w:r>
      <w:r w:rsidRPr="00F16705">
        <w:rPr>
          <w:rFonts w:ascii="Candara" w:eastAsia="Arial" w:hAnsi="Candara" w:cs="Arial"/>
          <w:spacing w:val="-1"/>
          <w:sz w:val="24"/>
          <w:szCs w:val="24"/>
        </w:rPr>
        <w:t>h</w:t>
      </w:r>
      <w:r w:rsidRPr="00F16705">
        <w:rPr>
          <w:rFonts w:ascii="Candara" w:eastAsia="Arial" w:hAnsi="Candara" w:cs="Arial"/>
          <w:sz w:val="24"/>
          <w:szCs w:val="24"/>
        </w:rPr>
        <w:t>e</w:t>
      </w:r>
      <w:r w:rsidRPr="00F16705">
        <w:rPr>
          <w:rFonts w:ascii="Candara" w:eastAsia="Arial" w:hAnsi="Candara" w:cs="Arial"/>
          <w:spacing w:val="2"/>
          <w:sz w:val="24"/>
          <w:szCs w:val="24"/>
        </w:rPr>
        <w:t xml:space="preserve"> </w:t>
      </w:r>
      <w:r w:rsidR="009C00A4" w:rsidRPr="00F16705">
        <w:rPr>
          <w:rFonts w:ascii="Candara" w:eastAsia="Arial" w:hAnsi="Candara" w:cs="Arial"/>
          <w:sz w:val="24"/>
          <w:szCs w:val="24"/>
        </w:rPr>
        <w:t>Proprietor</w:t>
      </w:r>
      <w:r w:rsidRPr="00F16705">
        <w:rPr>
          <w:rFonts w:ascii="Candara" w:eastAsia="Arial" w:hAnsi="Candara" w:cs="Arial"/>
          <w:sz w:val="24"/>
          <w:szCs w:val="24"/>
        </w:rPr>
        <w:t>.</w:t>
      </w:r>
    </w:p>
    <w:p w14:paraId="4533C0DD" w14:textId="77777777" w:rsidR="001B5F9D" w:rsidRPr="00F16705" w:rsidRDefault="001B5F9D" w:rsidP="001B5F9D">
      <w:pPr>
        <w:ind w:left="120" w:right="76"/>
        <w:jc w:val="both"/>
        <w:rPr>
          <w:rFonts w:ascii="Candara" w:hAnsi="Candara" w:cs="Arial"/>
          <w:sz w:val="13"/>
          <w:szCs w:val="13"/>
        </w:rPr>
      </w:pPr>
    </w:p>
    <w:p w14:paraId="2ADD44EC" w14:textId="60EBD117" w:rsidR="00E07B1C" w:rsidRPr="00F16705" w:rsidRDefault="000338BF">
      <w:pPr>
        <w:ind w:left="120" w:right="74"/>
        <w:jc w:val="both"/>
        <w:rPr>
          <w:rFonts w:ascii="Candara" w:eastAsia="Arial" w:hAnsi="Candara" w:cs="Arial"/>
          <w:sz w:val="24"/>
          <w:szCs w:val="24"/>
        </w:rPr>
      </w:pPr>
      <w:r w:rsidRPr="00F16705">
        <w:rPr>
          <w:rFonts w:ascii="Candara" w:eastAsia="Arial" w:hAnsi="Candara" w:cs="Arial"/>
          <w:spacing w:val="2"/>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e</w:t>
      </w:r>
      <w:r w:rsidRPr="00F16705">
        <w:rPr>
          <w:rFonts w:ascii="Candara" w:eastAsia="Arial" w:hAnsi="Candara" w:cs="Arial"/>
          <w:spacing w:val="63"/>
          <w:sz w:val="24"/>
          <w:szCs w:val="24"/>
        </w:rPr>
        <w:t xml:space="preserve"> </w:t>
      </w:r>
      <w:r w:rsidR="009C00A4" w:rsidRPr="00F16705">
        <w:rPr>
          <w:rFonts w:ascii="Candara" w:eastAsia="Arial" w:hAnsi="Candara" w:cs="Arial"/>
          <w:sz w:val="24"/>
          <w:szCs w:val="24"/>
        </w:rPr>
        <w:t>Proprietor</w:t>
      </w:r>
      <w:r w:rsidRPr="00F16705">
        <w:rPr>
          <w:rFonts w:ascii="Candara" w:eastAsia="Arial" w:hAnsi="Candara" w:cs="Arial"/>
          <w:spacing w:val="62"/>
          <w:sz w:val="24"/>
          <w:szCs w:val="24"/>
        </w:rPr>
        <w:t xml:space="preserve"> </w:t>
      </w:r>
      <w:r w:rsidR="00696439" w:rsidRPr="00F16705">
        <w:rPr>
          <w:rFonts w:ascii="Candara" w:eastAsia="Arial" w:hAnsi="Candara" w:cs="Arial"/>
          <w:sz w:val="24"/>
          <w:szCs w:val="24"/>
        </w:rPr>
        <w:t>will</w:t>
      </w:r>
      <w:r w:rsidRPr="00F16705">
        <w:rPr>
          <w:rFonts w:ascii="Candara" w:eastAsia="Arial" w:hAnsi="Candara" w:cs="Arial"/>
          <w:spacing w:val="63"/>
          <w:sz w:val="24"/>
          <w:szCs w:val="24"/>
        </w:rPr>
        <w:t xml:space="preserve"> </w:t>
      </w:r>
      <w:r w:rsidRPr="00F16705">
        <w:rPr>
          <w:rFonts w:ascii="Candara" w:eastAsia="Arial" w:hAnsi="Candara" w:cs="Arial"/>
          <w:spacing w:val="1"/>
          <w:sz w:val="24"/>
          <w:szCs w:val="24"/>
        </w:rPr>
        <w:t>a</w:t>
      </w:r>
      <w:r w:rsidRPr="00F16705">
        <w:rPr>
          <w:rFonts w:ascii="Candara" w:eastAsia="Arial" w:hAnsi="Candara" w:cs="Arial"/>
          <w:sz w:val="24"/>
          <w:szCs w:val="24"/>
        </w:rPr>
        <w:t>c</w:t>
      </w:r>
      <w:r w:rsidRPr="00F16705">
        <w:rPr>
          <w:rFonts w:ascii="Candara" w:eastAsia="Arial" w:hAnsi="Candara" w:cs="Arial"/>
          <w:spacing w:val="-2"/>
          <w:sz w:val="24"/>
          <w:szCs w:val="24"/>
        </w:rPr>
        <w:t>k</w:t>
      </w:r>
      <w:r w:rsidRPr="00F16705">
        <w:rPr>
          <w:rFonts w:ascii="Candara" w:eastAsia="Arial" w:hAnsi="Candara" w:cs="Arial"/>
          <w:spacing w:val="1"/>
          <w:sz w:val="24"/>
          <w:szCs w:val="24"/>
        </w:rPr>
        <w:t>no</w:t>
      </w:r>
      <w:r w:rsidRPr="00F16705">
        <w:rPr>
          <w:rFonts w:ascii="Candara" w:eastAsia="Arial" w:hAnsi="Candara" w:cs="Arial"/>
          <w:spacing w:val="-3"/>
          <w:sz w:val="24"/>
          <w:szCs w:val="24"/>
        </w:rPr>
        <w:t>w</w:t>
      </w:r>
      <w:r w:rsidRPr="00F16705">
        <w:rPr>
          <w:rFonts w:ascii="Candara" w:eastAsia="Arial" w:hAnsi="Candara" w:cs="Arial"/>
          <w:sz w:val="24"/>
          <w:szCs w:val="24"/>
        </w:rPr>
        <w:t>le</w:t>
      </w:r>
      <w:r w:rsidRPr="00F16705">
        <w:rPr>
          <w:rFonts w:ascii="Candara" w:eastAsia="Arial" w:hAnsi="Candara" w:cs="Arial"/>
          <w:spacing w:val="1"/>
          <w:sz w:val="24"/>
          <w:szCs w:val="24"/>
        </w:rPr>
        <w:t>d</w:t>
      </w:r>
      <w:r w:rsidRPr="00F16705">
        <w:rPr>
          <w:rFonts w:ascii="Candara" w:eastAsia="Arial" w:hAnsi="Candara" w:cs="Arial"/>
          <w:spacing w:val="-1"/>
          <w:sz w:val="24"/>
          <w:szCs w:val="24"/>
        </w:rPr>
        <w:t>g</w:t>
      </w:r>
      <w:r w:rsidRPr="00F16705">
        <w:rPr>
          <w:rFonts w:ascii="Candara" w:eastAsia="Arial" w:hAnsi="Candara" w:cs="Arial"/>
          <w:sz w:val="24"/>
          <w:szCs w:val="24"/>
        </w:rPr>
        <w:t>e</w:t>
      </w:r>
      <w:r w:rsidRPr="00F16705">
        <w:rPr>
          <w:rFonts w:ascii="Candara" w:eastAsia="Arial" w:hAnsi="Candara" w:cs="Arial"/>
          <w:spacing w:val="63"/>
          <w:sz w:val="24"/>
          <w:szCs w:val="24"/>
        </w:rPr>
        <w:t xml:space="preserve"> </w:t>
      </w:r>
      <w:r w:rsidRPr="00F16705">
        <w:rPr>
          <w:rFonts w:ascii="Candara" w:eastAsia="Arial" w:hAnsi="Candara" w:cs="Arial"/>
          <w:spacing w:val="-2"/>
          <w:sz w:val="24"/>
          <w:szCs w:val="24"/>
        </w:rPr>
        <w:t>y</w:t>
      </w:r>
      <w:r w:rsidRPr="00F16705">
        <w:rPr>
          <w:rFonts w:ascii="Candara" w:eastAsia="Arial" w:hAnsi="Candara" w:cs="Arial"/>
          <w:spacing w:val="1"/>
          <w:sz w:val="24"/>
          <w:szCs w:val="24"/>
        </w:rPr>
        <w:t>ou</w:t>
      </w:r>
      <w:r w:rsidRPr="00F16705">
        <w:rPr>
          <w:rFonts w:ascii="Candara" w:eastAsia="Arial" w:hAnsi="Candara" w:cs="Arial"/>
          <w:sz w:val="24"/>
          <w:szCs w:val="24"/>
        </w:rPr>
        <w:t>r</w:t>
      </w:r>
      <w:r w:rsidRPr="00F16705">
        <w:rPr>
          <w:rFonts w:ascii="Candara" w:eastAsia="Arial" w:hAnsi="Candara" w:cs="Arial"/>
          <w:spacing w:val="62"/>
          <w:sz w:val="24"/>
          <w:szCs w:val="24"/>
        </w:rPr>
        <w:t xml:space="preserve"> </w:t>
      </w:r>
      <w:r w:rsidRPr="00F16705">
        <w:rPr>
          <w:rFonts w:ascii="Candara" w:eastAsia="Arial" w:hAnsi="Candara" w:cs="Arial"/>
          <w:sz w:val="24"/>
          <w:szCs w:val="24"/>
        </w:rPr>
        <w:t>c</w:t>
      </w:r>
      <w:r w:rsidRPr="00F16705">
        <w:rPr>
          <w:rFonts w:ascii="Candara" w:eastAsia="Arial" w:hAnsi="Candara" w:cs="Arial"/>
          <w:spacing w:val="-1"/>
          <w:sz w:val="24"/>
          <w:szCs w:val="24"/>
        </w:rPr>
        <w:t>o</w:t>
      </w:r>
      <w:r w:rsidRPr="00F16705">
        <w:rPr>
          <w:rFonts w:ascii="Candara" w:eastAsia="Arial" w:hAnsi="Candara" w:cs="Arial"/>
          <w:spacing w:val="1"/>
          <w:sz w:val="24"/>
          <w:szCs w:val="24"/>
        </w:rPr>
        <w:t>mp</w:t>
      </w:r>
      <w:r w:rsidRPr="00F16705">
        <w:rPr>
          <w:rFonts w:ascii="Candara" w:eastAsia="Arial" w:hAnsi="Candara" w:cs="Arial"/>
          <w:sz w:val="24"/>
          <w:szCs w:val="24"/>
        </w:rPr>
        <w:t>lai</w:t>
      </w:r>
      <w:r w:rsidRPr="00F16705">
        <w:rPr>
          <w:rFonts w:ascii="Candara" w:eastAsia="Arial" w:hAnsi="Candara" w:cs="Arial"/>
          <w:spacing w:val="-1"/>
          <w:sz w:val="24"/>
          <w:szCs w:val="24"/>
        </w:rPr>
        <w:t>n</w:t>
      </w:r>
      <w:r w:rsidRPr="00F16705">
        <w:rPr>
          <w:rFonts w:ascii="Candara" w:eastAsia="Arial" w:hAnsi="Candara" w:cs="Arial"/>
          <w:sz w:val="24"/>
          <w:szCs w:val="24"/>
        </w:rPr>
        <w:t>t</w:t>
      </w:r>
      <w:r w:rsidRPr="00F16705">
        <w:rPr>
          <w:rFonts w:ascii="Candara" w:eastAsia="Arial" w:hAnsi="Candara" w:cs="Arial"/>
          <w:spacing w:val="63"/>
          <w:sz w:val="24"/>
          <w:szCs w:val="24"/>
        </w:rPr>
        <w:t xml:space="preserve"> </w:t>
      </w:r>
      <w:r w:rsidRPr="00F16705">
        <w:rPr>
          <w:rFonts w:ascii="Candara" w:eastAsia="Arial" w:hAnsi="Candara" w:cs="Arial"/>
          <w:sz w:val="24"/>
          <w:szCs w:val="24"/>
        </w:rPr>
        <w:t>in</w:t>
      </w:r>
      <w:r w:rsidRPr="00F16705">
        <w:rPr>
          <w:rFonts w:ascii="Candara" w:eastAsia="Arial" w:hAnsi="Candara" w:cs="Arial"/>
          <w:spacing w:val="60"/>
          <w:sz w:val="24"/>
          <w:szCs w:val="24"/>
        </w:rPr>
        <w:t xml:space="preserve"> </w:t>
      </w:r>
      <w:r w:rsidRPr="00F16705">
        <w:rPr>
          <w:rFonts w:ascii="Candara" w:eastAsia="Arial" w:hAnsi="Candara" w:cs="Arial"/>
          <w:spacing w:val="-3"/>
          <w:sz w:val="24"/>
          <w:szCs w:val="24"/>
        </w:rPr>
        <w:t>w</w:t>
      </w:r>
      <w:r w:rsidRPr="00F16705">
        <w:rPr>
          <w:rFonts w:ascii="Candara" w:eastAsia="Arial" w:hAnsi="Candara" w:cs="Arial"/>
          <w:sz w:val="24"/>
          <w:szCs w:val="24"/>
        </w:rPr>
        <w:t>r</w:t>
      </w:r>
      <w:r w:rsidRPr="00F16705">
        <w:rPr>
          <w:rFonts w:ascii="Candara" w:eastAsia="Arial" w:hAnsi="Candara" w:cs="Arial"/>
          <w:spacing w:val="-1"/>
          <w:sz w:val="24"/>
          <w:szCs w:val="24"/>
        </w:rPr>
        <w:t>i</w:t>
      </w:r>
      <w:r w:rsidRPr="00F16705">
        <w:rPr>
          <w:rFonts w:ascii="Candara" w:eastAsia="Arial" w:hAnsi="Candara" w:cs="Arial"/>
          <w:sz w:val="24"/>
          <w:szCs w:val="24"/>
        </w:rPr>
        <w:t>ti</w:t>
      </w:r>
      <w:r w:rsidRPr="00F16705">
        <w:rPr>
          <w:rFonts w:ascii="Candara" w:eastAsia="Arial" w:hAnsi="Candara" w:cs="Arial"/>
          <w:spacing w:val="1"/>
          <w:sz w:val="24"/>
          <w:szCs w:val="24"/>
        </w:rPr>
        <w:t>n</w:t>
      </w:r>
      <w:r w:rsidRPr="00F16705">
        <w:rPr>
          <w:rFonts w:ascii="Candara" w:eastAsia="Arial" w:hAnsi="Candara" w:cs="Arial"/>
          <w:sz w:val="24"/>
          <w:szCs w:val="24"/>
        </w:rPr>
        <w:t>g</w:t>
      </w:r>
      <w:r w:rsidRPr="00F16705">
        <w:rPr>
          <w:rFonts w:ascii="Candara" w:eastAsia="Arial" w:hAnsi="Candara" w:cs="Arial"/>
          <w:spacing w:val="63"/>
          <w:sz w:val="24"/>
          <w:szCs w:val="24"/>
        </w:rPr>
        <w:t xml:space="preserve"> </w:t>
      </w:r>
      <w:r w:rsidRPr="00F16705">
        <w:rPr>
          <w:rFonts w:ascii="Candara" w:eastAsia="Arial" w:hAnsi="Candara" w:cs="Arial"/>
          <w:spacing w:val="-3"/>
          <w:sz w:val="24"/>
          <w:szCs w:val="24"/>
        </w:rPr>
        <w:t>w</w:t>
      </w:r>
      <w:r w:rsidRPr="00F16705">
        <w:rPr>
          <w:rFonts w:ascii="Candara" w:eastAsia="Arial" w:hAnsi="Candara" w:cs="Arial"/>
          <w:sz w:val="24"/>
          <w:szCs w:val="24"/>
        </w:rPr>
        <w:t>it</w:t>
      </w:r>
      <w:r w:rsidRPr="00F16705">
        <w:rPr>
          <w:rFonts w:ascii="Candara" w:eastAsia="Arial" w:hAnsi="Candara" w:cs="Arial"/>
          <w:spacing w:val="1"/>
          <w:sz w:val="24"/>
          <w:szCs w:val="24"/>
        </w:rPr>
        <w:t>h</w:t>
      </w:r>
      <w:r w:rsidRPr="00F16705">
        <w:rPr>
          <w:rFonts w:ascii="Candara" w:eastAsia="Arial" w:hAnsi="Candara" w:cs="Arial"/>
          <w:sz w:val="24"/>
          <w:szCs w:val="24"/>
        </w:rPr>
        <w:t>in</w:t>
      </w:r>
      <w:r w:rsidRPr="00F16705">
        <w:rPr>
          <w:rFonts w:ascii="Candara" w:eastAsia="Arial" w:hAnsi="Candara" w:cs="Arial"/>
          <w:spacing w:val="63"/>
          <w:sz w:val="24"/>
          <w:szCs w:val="24"/>
        </w:rPr>
        <w:t xml:space="preserve"> </w:t>
      </w:r>
      <w:r w:rsidRPr="00F16705">
        <w:rPr>
          <w:rFonts w:ascii="Candara" w:eastAsia="Arial" w:hAnsi="Candara" w:cs="Arial"/>
          <w:spacing w:val="1"/>
          <w:sz w:val="24"/>
          <w:szCs w:val="24"/>
        </w:rPr>
        <w:t>1</w:t>
      </w:r>
      <w:r w:rsidRPr="00F16705">
        <w:rPr>
          <w:rFonts w:ascii="Candara" w:eastAsia="Arial" w:hAnsi="Candara" w:cs="Arial"/>
          <w:sz w:val="24"/>
          <w:szCs w:val="24"/>
        </w:rPr>
        <w:t xml:space="preserve">0 </w:t>
      </w:r>
      <w:r w:rsidRPr="00F16705">
        <w:rPr>
          <w:rFonts w:ascii="Candara" w:eastAsia="Arial" w:hAnsi="Candara" w:cs="Arial"/>
          <w:spacing w:val="1"/>
          <w:sz w:val="24"/>
          <w:szCs w:val="24"/>
        </w:rPr>
        <w:t>da</w:t>
      </w:r>
      <w:r w:rsidRPr="00F16705">
        <w:rPr>
          <w:rFonts w:ascii="Candara" w:eastAsia="Arial" w:hAnsi="Candara" w:cs="Arial"/>
          <w:spacing w:val="-2"/>
          <w:sz w:val="24"/>
          <w:szCs w:val="24"/>
        </w:rPr>
        <w:t>y</w:t>
      </w:r>
      <w:r w:rsidRPr="00F16705">
        <w:rPr>
          <w:rFonts w:ascii="Candara" w:eastAsia="Arial" w:hAnsi="Candara" w:cs="Arial"/>
          <w:sz w:val="24"/>
          <w:szCs w:val="24"/>
        </w:rPr>
        <w:t>s</w:t>
      </w:r>
      <w:r w:rsidRPr="00F16705">
        <w:rPr>
          <w:rFonts w:ascii="Candara" w:eastAsia="Arial" w:hAnsi="Candara" w:cs="Arial"/>
          <w:i/>
          <w:color w:val="808080"/>
          <w:sz w:val="24"/>
          <w:szCs w:val="24"/>
        </w:rPr>
        <w:t>.</w:t>
      </w:r>
      <w:r w:rsidRPr="00F16705">
        <w:rPr>
          <w:rFonts w:ascii="Candara" w:eastAsia="Arial" w:hAnsi="Candara" w:cs="Arial"/>
          <w:i/>
          <w:color w:val="808080"/>
          <w:spacing w:val="58"/>
          <w:sz w:val="24"/>
          <w:szCs w:val="24"/>
        </w:rPr>
        <w:t xml:space="preserve"> </w:t>
      </w:r>
      <w:r w:rsidRPr="00F16705">
        <w:rPr>
          <w:rFonts w:ascii="Candara" w:eastAsia="Arial" w:hAnsi="Candara" w:cs="Arial"/>
          <w:color w:val="000000"/>
          <w:spacing w:val="2"/>
          <w:sz w:val="24"/>
          <w:szCs w:val="24"/>
        </w:rPr>
        <w:t>T</w:t>
      </w:r>
      <w:r w:rsidRPr="00F16705">
        <w:rPr>
          <w:rFonts w:ascii="Candara" w:eastAsia="Arial" w:hAnsi="Candara" w:cs="Arial"/>
          <w:color w:val="000000"/>
          <w:spacing w:val="1"/>
          <w:sz w:val="24"/>
          <w:szCs w:val="24"/>
        </w:rPr>
        <w:t>he</w:t>
      </w:r>
      <w:r w:rsidRPr="00F16705">
        <w:rPr>
          <w:rFonts w:ascii="Candara" w:eastAsia="Arial" w:hAnsi="Candara" w:cs="Arial"/>
          <w:color w:val="000000"/>
          <w:sz w:val="24"/>
          <w:szCs w:val="24"/>
        </w:rPr>
        <w:t>y</w:t>
      </w:r>
      <w:r w:rsidRPr="00F16705">
        <w:rPr>
          <w:rFonts w:ascii="Candara" w:eastAsia="Arial" w:hAnsi="Candara" w:cs="Arial"/>
          <w:color w:val="000000"/>
          <w:spacing w:val="55"/>
          <w:sz w:val="24"/>
          <w:szCs w:val="24"/>
        </w:rPr>
        <w:t xml:space="preserve"> </w:t>
      </w:r>
      <w:r w:rsidRPr="00F16705">
        <w:rPr>
          <w:rFonts w:ascii="Candara" w:eastAsia="Arial" w:hAnsi="Candara" w:cs="Arial"/>
          <w:color w:val="000000"/>
          <w:spacing w:val="1"/>
          <w:sz w:val="24"/>
          <w:szCs w:val="24"/>
        </w:rPr>
        <w:t>ma</w:t>
      </w:r>
      <w:r w:rsidRPr="00F16705">
        <w:rPr>
          <w:rFonts w:ascii="Candara" w:eastAsia="Arial" w:hAnsi="Candara" w:cs="Arial"/>
          <w:color w:val="000000"/>
          <w:sz w:val="24"/>
          <w:szCs w:val="24"/>
        </w:rPr>
        <w:t>y</w:t>
      </w:r>
      <w:r w:rsidRPr="00F16705">
        <w:rPr>
          <w:rFonts w:ascii="Candara" w:eastAsia="Arial" w:hAnsi="Candara" w:cs="Arial"/>
          <w:color w:val="000000"/>
          <w:spacing w:val="55"/>
          <w:sz w:val="24"/>
          <w:szCs w:val="24"/>
        </w:rPr>
        <w:t xml:space="preserve"> </w:t>
      </w:r>
      <w:r w:rsidRPr="00F16705">
        <w:rPr>
          <w:rFonts w:ascii="Candara" w:eastAsia="Arial" w:hAnsi="Candara" w:cs="Arial"/>
          <w:color w:val="000000"/>
          <w:spacing w:val="1"/>
          <w:sz w:val="24"/>
          <w:szCs w:val="24"/>
        </w:rPr>
        <w:t>a</w:t>
      </w:r>
      <w:r w:rsidRPr="00F16705">
        <w:rPr>
          <w:rFonts w:ascii="Candara" w:eastAsia="Arial" w:hAnsi="Candara" w:cs="Arial"/>
          <w:color w:val="000000"/>
          <w:sz w:val="24"/>
          <w:szCs w:val="24"/>
        </w:rPr>
        <w:t>l</w:t>
      </w:r>
      <w:r w:rsidRPr="00F16705">
        <w:rPr>
          <w:rFonts w:ascii="Candara" w:eastAsia="Arial" w:hAnsi="Candara" w:cs="Arial"/>
          <w:color w:val="000000"/>
          <w:spacing w:val="-1"/>
          <w:sz w:val="24"/>
          <w:szCs w:val="24"/>
        </w:rPr>
        <w:t>r</w:t>
      </w:r>
      <w:r w:rsidRPr="00F16705">
        <w:rPr>
          <w:rFonts w:ascii="Candara" w:eastAsia="Arial" w:hAnsi="Candara" w:cs="Arial"/>
          <w:color w:val="000000"/>
          <w:spacing w:val="1"/>
          <w:sz w:val="24"/>
          <w:szCs w:val="24"/>
        </w:rPr>
        <w:t>ead</w:t>
      </w:r>
      <w:r w:rsidRPr="00F16705">
        <w:rPr>
          <w:rFonts w:ascii="Candara" w:eastAsia="Arial" w:hAnsi="Candara" w:cs="Arial"/>
          <w:color w:val="000000"/>
          <w:sz w:val="24"/>
          <w:szCs w:val="24"/>
        </w:rPr>
        <w:t>y</w:t>
      </w:r>
      <w:r w:rsidRPr="00F16705">
        <w:rPr>
          <w:rFonts w:ascii="Candara" w:eastAsia="Arial" w:hAnsi="Candara" w:cs="Arial"/>
          <w:color w:val="000000"/>
          <w:spacing w:val="55"/>
          <w:sz w:val="24"/>
          <w:szCs w:val="24"/>
        </w:rPr>
        <w:t xml:space="preserve"> </w:t>
      </w:r>
      <w:r w:rsidRPr="00F16705">
        <w:rPr>
          <w:rFonts w:ascii="Candara" w:eastAsia="Arial" w:hAnsi="Candara" w:cs="Arial"/>
          <w:color w:val="000000"/>
          <w:spacing w:val="1"/>
          <w:sz w:val="24"/>
          <w:szCs w:val="24"/>
        </w:rPr>
        <w:t>b</w:t>
      </w:r>
      <w:r w:rsidRPr="00F16705">
        <w:rPr>
          <w:rFonts w:ascii="Candara" w:eastAsia="Arial" w:hAnsi="Candara" w:cs="Arial"/>
          <w:color w:val="000000"/>
          <w:sz w:val="24"/>
          <w:szCs w:val="24"/>
        </w:rPr>
        <w:t>e</w:t>
      </w:r>
      <w:r w:rsidRPr="00F16705">
        <w:rPr>
          <w:rFonts w:ascii="Candara" w:eastAsia="Arial" w:hAnsi="Candara" w:cs="Arial"/>
          <w:color w:val="000000"/>
          <w:spacing w:val="58"/>
          <w:sz w:val="24"/>
          <w:szCs w:val="24"/>
        </w:rPr>
        <w:t xml:space="preserve"> </w:t>
      </w:r>
      <w:r w:rsidRPr="00F16705">
        <w:rPr>
          <w:rFonts w:ascii="Candara" w:eastAsia="Arial" w:hAnsi="Candara" w:cs="Arial"/>
          <w:color w:val="000000"/>
          <w:spacing w:val="1"/>
          <w:sz w:val="24"/>
          <w:szCs w:val="24"/>
        </w:rPr>
        <w:t>a</w:t>
      </w:r>
      <w:r w:rsidRPr="00F16705">
        <w:rPr>
          <w:rFonts w:ascii="Candara" w:eastAsia="Arial" w:hAnsi="Candara" w:cs="Arial"/>
          <w:color w:val="000000"/>
          <w:spacing w:val="-3"/>
          <w:sz w:val="24"/>
          <w:szCs w:val="24"/>
        </w:rPr>
        <w:t>w</w:t>
      </w:r>
      <w:r w:rsidRPr="00F16705">
        <w:rPr>
          <w:rFonts w:ascii="Candara" w:eastAsia="Arial" w:hAnsi="Candara" w:cs="Arial"/>
          <w:color w:val="000000"/>
          <w:spacing w:val="1"/>
          <w:sz w:val="24"/>
          <w:szCs w:val="24"/>
        </w:rPr>
        <w:t>a</w:t>
      </w:r>
      <w:r w:rsidRPr="00F16705">
        <w:rPr>
          <w:rFonts w:ascii="Candara" w:eastAsia="Arial" w:hAnsi="Candara" w:cs="Arial"/>
          <w:color w:val="000000"/>
          <w:sz w:val="24"/>
          <w:szCs w:val="24"/>
        </w:rPr>
        <w:t>re</w:t>
      </w:r>
      <w:r w:rsidRPr="00F16705">
        <w:rPr>
          <w:rFonts w:ascii="Candara" w:eastAsia="Arial" w:hAnsi="Candara" w:cs="Arial"/>
          <w:color w:val="000000"/>
          <w:spacing w:val="58"/>
          <w:sz w:val="24"/>
          <w:szCs w:val="24"/>
        </w:rPr>
        <w:t xml:space="preserve"> </w:t>
      </w:r>
      <w:r w:rsidRPr="00F16705">
        <w:rPr>
          <w:rFonts w:ascii="Candara" w:eastAsia="Arial" w:hAnsi="Candara" w:cs="Arial"/>
          <w:color w:val="000000"/>
          <w:spacing w:val="1"/>
          <w:sz w:val="24"/>
          <w:szCs w:val="24"/>
        </w:rPr>
        <w:t>o</w:t>
      </w:r>
      <w:r w:rsidRPr="00F16705">
        <w:rPr>
          <w:rFonts w:ascii="Candara" w:eastAsia="Arial" w:hAnsi="Candara" w:cs="Arial"/>
          <w:color w:val="000000"/>
          <w:sz w:val="24"/>
          <w:szCs w:val="24"/>
        </w:rPr>
        <w:t>f</w:t>
      </w:r>
      <w:r w:rsidRPr="00F16705">
        <w:rPr>
          <w:rFonts w:ascii="Candara" w:eastAsia="Arial" w:hAnsi="Candara" w:cs="Arial"/>
          <w:color w:val="000000"/>
          <w:spacing w:val="60"/>
          <w:sz w:val="24"/>
          <w:szCs w:val="24"/>
        </w:rPr>
        <w:t xml:space="preserve"> </w:t>
      </w:r>
      <w:r w:rsidRPr="00F16705">
        <w:rPr>
          <w:rFonts w:ascii="Candara" w:eastAsia="Arial" w:hAnsi="Candara" w:cs="Arial"/>
          <w:color w:val="000000"/>
          <w:spacing w:val="-2"/>
          <w:sz w:val="24"/>
          <w:szCs w:val="24"/>
        </w:rPr>
        <w:t>t</w:t>
      </w:r>
      <w:r w:rsidRPr="00F16705">
        <w:rPr>
          <w:rFonts w:ascii="Candara" w:eastAsia="Arial" w:hAnsi="Candara" w:cs="Arial"/>
          <w:color w:val="000000"/>
          <w:spacing w:val="1"/>
          <w:sz w:val="24"/>
          <w:szCs w:val="24"/>
        </w:rPr>
        <w:t>h</w:t>
      </w:r>
      <w:r w:rsidRPr="00F16705">
        <w:rPr>
          <w:rFonts w:ascii="Candara" w:eastAsia="Arial" w:hAnsi="Candara" w:cs="Arial"/>
          <w:color w:val="000000"/>
          <w:sz w:val="24"/>
          <w:szCs w:val="24"/>
        </w:rPr>
        <w:t>e</w:t>
      </w:r>
      <w:r w:rsidRPr="00F16705">
        <w:rPr>
          <w:rFonts w:ascii="Candara" w:eastAsia="Arial" w:hAnsi="Candara" w:cs="Arial"/>
          <w:color w:val="000000"/>
          <w:spacing w:val="56"/>
          <w:sz w:val="24"/>
          <w:szCs w:val="24"/>
        </w:rPr>
        <w:t xml:space="preserve"> </w:t>
      </w:r>
      <w:r w:rsidRPr="00F16705">
        <w:rPr>
          <w:rFonts w:ascii="Candara" w:eastAsia="Arial" w:hAnsi="Candara" w:cs="Arial"/>
          <w:color w:val="000000"/>
          <w:sz w:val="24"/>
          <w:szCs w:val="24"/>
        </w:rPr>
        <w:t>sit</w:t>
      </w:r>
      <w:r w:rsidRPr="00F16705">
        <w:rPr>
          <w:rFonts w:ascii="Candara" w:eastAsia="Arial" w:hAnsi="Candara" w:cs="Arial"/>
          <w:color w:val="000000"/>
          <w:spacing w:val="1"/>
          <w:sz w:val="24"/>
          <w:szCs w:val="24"/>
        </w:rPr>
        <w:t>ua</w:t>
      </w:r>
      <w:r w:rsidRPr="00F16705">
        <w:rPr>
          <w:rFonts w:ascii="Candara" w:eastAsia="Arial" w:hAnsi="Candara" w:cs="Arial"/>
          <w:color w:val="000000"/>
          <w:sz w:val="24"/>
          <w:szCs w:val="24"/>
        </w:rPr>
        <w:t>ti</w:t>
      </w:r>
      <w:r w:rsidRPr="00F16705">
        <w:rPr>
          <w:rFonts w:ascii="Candara" w:eastAsia="Arial" w:hAnsi="Candara" w:cs="Arial"/>
          <w:color w:val="000000"/>
          <w:spacing w:val="1"/>
          <w:sz w:val="24"/>
          <w:szCs w:val="24"/>
        </w:rPr>
        <w:t>o</w:t>
      </w:r>
      <w:r w:rsidRPr="00F16705">
        <w:rPr>
          <w:rFonts w:ascii="Candara" w:eastAsia="Arial" w:hAnsi="Candara" w:cs="Arial"/>
          <w:color w:val="000000"/>
          <w:spacing w:val="-1"/>
          <w:sz w:val="24"/>
          <w:szCs w:val="24"/>
        </w:rPr>
        <w:t>n</w:t>
      </w:r>
      <w:r w:rsidR="001B5F9D" w:rsidRPr="00F16705">
        <w:rPr>
          <w:rFonts w:ascii="Candara" w:eastAsia="Arial" w:hAnsi="Candara" w:cs="Arial"/>
          <w:color w:val="000000"/>
          <w:sz w:val="24"/>
          <w:szCs w:val="24"/>
        </w:rPr>
        <w:t xml:space="preserve">. </w:t>
      </w:r>
      <w:r w:rsidR="00696439" w:rsidRPr="00F16705">
        <w:rPr>
          <w:rFonts w:ascii="Candara" w:eastAsia="Arial" w:hAnsi="Candara" w:cs="Arial"/>
          <w:spacing w:val="2"/>
          <w:sz w:val="24"/>
          <w:szCs w:val="24"/>
        </w:rPr>
        <w:t>T</w:t>
      </w:r>
      <w:r w:rsidR="00696439" w:rsidRPr="00F16705">
        <w:rPr>
          <w:rFonts w:ascii="Candara" w:eastAsia="Arial" w:hAnsi="Candara" w:cs="Arial"/>
          <w:spacing w:val="-1"/>
          <w:sz w:val="24"/>
          <w:szCs w:val="24"/>
        </w:rPr>
        <w:t>h</w:t>
      </w:r>
      <w:r w:rsidR="00696439" w:rsidRPr="00F16705">
        <w:rPr>
          <w:rFonts w:ascii="Candara" w:eastAsia="Arial" w:hAnsi="Candara" w:cs="Arial"/>
          <w:sz w:val="24"/>
          <w:szCs w:val="24"/>
        </w:rPr>
        <w:t>e</w:t>
      </w:r>
      <w:r w:rsidR="00696439" w:rsidRPr="00F16705">
        <w:rPr>
          <w:rFonts w:ascii="Candara" w:eastAsia="Arial" w:hAnsi="Candara" w:cs="Arial"/>
          <w:spacing w:val="5"/>
          <w:sz w:val="24"/>
          <w:szCs w:val="24"/>
        </w:rPr>
        <w:t xml:space="preserve"> </w:t>
      </w:r>
      <w:r w:rsidR="00696439" w:rsidRPr="00F16705">
        <w:rPr>
          <w:rFonts w:ascii="Candara" w:eastAsia="Arial" w:hAnsi="Candara" w:cs="Arial"/>
          <w:sz w:val="24"/>
          <w:szCs w:val="24"/>
        </w:rPr>
        <w:t>proprietor</w:t>
      </w:r>
      <w:r w:rsidR="00696439" w:rsidRPr="00F16705">
        <w:rPr>
          <w:rFonts w:ascii="Candara" w:eastAsia="Arial" w:hAnsi="Candara" w:cs="Arial"/>
          <w:spacing w:val="1"/>
          <w:sz w:val="24"/>
          <w:szCs w:val="24"/>
        </w:rPr>
        <w:t xml:space="preserve"> will</w:t>
      </w:r>
      <w:r w:rsidR="00696439" w:rsidRPr="00F16705">
        <w:rPr>
          <w:rFonts w:ascii="Candara" w:eastAsia="Arial" w:hAnsi="Candara" w:cs="Arial"/>
          <w:spacing w:val="2"/>
          <w:sz w:val="24"/>
          <w:szCs w:val="24"/>
        </w:rPr>
        <w:t xml:space="preserve"> </w:t>
      </w:r>
      <w:r w:rsidR="00696439" w:rsidRPr="00F16705">
        <w:rPr>
          <w:rFonts w:ascii="Candara" w:eastAsia="Arial" w:hAnsi="Candara" w:cs="Arial"/>
          <w:sz w:val="24"/>
          <w:szCs w:val="24"/>
        </w:rPr>
        <w:t>c</w:t>
      </w:r>
      <w:r w:rsidR="00696439" w:rsidRPr="00F16705">
        <w:rPr>
          <w:rFonts w:ascii="Candara" w:eastAsia="Arial" w:hAnsi="Candara" w:cs="Arial"/>
          <w:spacing w:val="1"/>
          <w:sz w:val="24"/>
          <w:szCs w:val="24"/>
        </w:rPr>
        <w:t>a</w:t>
      </w:r>
      <w:r w:rsidR="00696439" w:rsidRPr="00F16705">
        <w:rPr>
          <w:rFonts w:ascii="Candara" w:eastAsia="Arial" w:hAnsi="Candara" w:cs="Arial"/>
          <w:sz w:val="24"/>
          <w:szCs w:val="24"/>
        </w:rPr>
        <w:t>ll</w:t>
      </w:r>
      <w:r w:rsidR="00696439" w:rsidRPr="00F16705">
        <w:rPr>
          <w:rFonts w:ascii="Candara" w:eastAsia="Arial" w:hAnsi="Candara" w:cs="Arial"/>
          <w:spacing w:val="3"/>
          <w:sz w:val="24"/>
          <w:szCs w:val="24"/>
        </w:rPr>
        <w:t xml:space="preserve"> </w:t>
      </w:r>
      <w:r w:rsidR="00696439" w:rsidRPr="00F16705">
        <w:rPr>
          <w:rFonts w:ascii="Candara" w:eastAsia="Arial" w:hAnsi="Candara" w:cs="Arial"/>
          <w:spacing w:val="-2"/>
          <w:sz w:val="24"/>
          <w:szCs w:val="24"/>
        </w:rPr>
        <w:t>y</w:t>
      </w:r>
      <w:r w:rsidR="00696439" w:rsidRPr="00F16705">
        <w:rPr>
          <w:rFonts w:ascii="Candara" w:eastAsia="Arial" w:hAnsi="Candara" w:cs="Arial"/>
          <w:spacing w:val="1"/>
          <w:sz w:val="24"/>
          <w:szCs w:val="24"/>
        </w:rPr>
        <w:t>o</w:t>
      </w:r>
      <w:r w:rsidR="00696439" w:rsidRPr="00F16705">
        <w:rPr>
          <w:rFonts w:ascii="Candara" w:eastAsia="Arial" w:hAnsi="Candara" w:cs="Arial"/>
          <w:sz w:val="24"/>
          <w:szCs w:val="24"/>
        </w:rPr>
        <w:t>u</w:t>
      </w:r>
      <w:r w:rsidR="00696439" w:rsidRPr="00F16705">
        <w:rPr>
          <w:rFonts w:ascii="Candara" w:eastAsia="Arial" w:hAnsi="Candara" w:cs="Arial"/>
          <w:spacing w:val="5"/>
          <w:sz w:val="24"/>
          <w:szCs w:val="24"/>
        </w:rPr>
        <w:t xml:space="preserve"> </w:t>
      </w:r>
      <w:r w:rsidR="00696439" w:rsidRPr="00F16705">
        <w:rPr>
          <w:rFonts w:ascii="Candara" w:eastAsia="Arial" w:hAnsi="Candara" w:cs="Arial"/>
          <w:sz w:val="24"/>
          <w:szCs w:val="24"/>
        </w:rPr>
        <w:t>in f</w:t>
      </w:r>
      <w:r w:rsidR="00696439" w:rsidRPr="00F16705">
        <w:rPr>
          <w:rFonts w:ascii="Candara" w:eastAsia="Arial" w:hAnsi="Candara" w:cs="Arial"/>
          <w:spacing w:val="1"/>
          <w:sz w:val="24"/>
          <w:szCs w:val="24"/>
        </w:rPr>
        <w:t>o</w:t>
      </w:r>
      <w:r w:rsidR="00696439" w:rsidRPr="00F16705">
        <w:rPr>
          <w:rFonts w:ascii="Candara" w:eastAsia="Arial" w:hAnsi="Candara" w:cs="Arial"/>
          <w:sz w:val="24"/>
          <w:szCs w:val="24"/>
        </w:rPr>
        <w:t>r</w:t>
      </w:r>
      <w:r w:rsidR="00696439" w:rsidRPr="00F16705">
        <w:rPr>
          <w:rFonts w:ascii="Candara" w:eastAsia="Arial" w:hAnsi="Candara" w:cs="Arial"/>
          <w:spacing w:val="3"/>
          <w:sz w:val="24"/>
          <w:szCs w:val="24"/>
        </w:rPr>
        <w:t xml:space="preserve"> </w:t>
      </w:r>
      <w:r w:rsidR="00696439" w:rsidRPr="00F16705">
        <w:rPr>
          <w:rFonts w:ascii="Candara" w:eastAsia="Arial" w:hAnsi="Candara" w:cs="Arial"/>
          <w:sz w:val="24"/>
          <w:szCs w:val="24"/>
        </w:rPr>
        <w:t>a</w:t>
      </w:r>
      <w:r w:rsidR="00696439" w:rsidRPr="00F16705">
        <w:rPr>
          <w:rFonts w:ascii="Candara" w:eastAsia="Arial" w:hAnsi="Candara" w:cs="Arial"/>
          <w:spacing w:val="3"/>
          <w:sz w:val="24"/>
          <w:szCs w:val="24"/>
        </w:rPr>
        <w:t xml:space="preserve"> </w:t>
      </w:r>
      <w:r w:rsidR="00696439" w:rsidRPr="00F16705">
        <w:rPr>
          <w:rFonts w:ascii="Candara" w:eastAsia="Arial" w:hAnsi="Candara" w:cs="Arial"/>
          <w:spacing w:val="-1"/>
          <w:sz w:val="24"/>
          <w:szCs w:val="24"/>
        </w:rPr>
        <w:t>m</w:t>
      </w:r>
      <w:r w:rsidR="00696439" w:rsidRPr="00F16705">
        <w:rPr>
          <w:rFonts w:ascii="Candara" w:eastAsia="Arial" w:hAnsi="Candara" w:cs="Arial"/>
          <w:spacing w:val="1"/>
          <w:sz w:val="24"/>
          <w:szCs w:val="24"/>
        </w:rPr>
        <w:t>ee</w:t>
      </w:r>
      <w:r w:rsidR="00696439" w:rsidRPr="00F16705">
        <w:rPr>
          <w:rFonts w:ascii="Candara" w:eastAsia="Arial" w:hAnsi="Candara" w:cs="Arial"/>
          <w:sz w:val="24"/>
          <w:szCs w:val="24"/>
        </w:rPr>
        <w:t>t</w:t>
      </w:r>
      <w:r w:rsidR="00696439" w:rsidRPr="00F16705">
        <w:rPr>
          <w:rFonts w:ascii="Candara" w:eastAsia="Arial" w:hAnsi="Candara" w:cs="Arial"/>
          <w:spacing w:val="-2"/>
          <w:sz w:val="24"/>
          <w:szCs w:val="24"/>
        </w:rPr>
        <w:t>i</w:t>
      </w:r>
      <w:r w:rsidR="00696439" w:rsidRPr="00F16705">
        <w:rPr>
          <w:rFonts w:ascii="Candara" w:eastAsia="Arial" w:hAnsi="Candara" w:cs="Arial"/>
          <w:spacing w:val="1"/>
          <w:sz w:val="24"/>
          <w:szCs w:val="24"/>
        </w:rPr>
        <w:t>n</w:t>
      </w:r>
      <w:r w:rsidR="00696439" w:rsidRPr="00F16705">
        <w:rPr>
          <w:rFonts w:ascii="Candara" w:eastAsia="Arial" w:hAnsi="Candara" w:cs="Arial"/>
          <w:sz w:val="24"/>
          <w:szCs w:val="24"/>
        </w:rPr>
        <w:t>g</w:t>
      </w:r>
      <w:r w:rsidR="00696439" w:rsidRPr="00F16705">
        <w:rPr>
          <w:rFonts w:ascii="Candara" w:eastAsia="Arial" w:hAnsi="Candara" w:cs="Arial"/>
          <w:spacing w:val="3"/>
          <w:sz w:val="24"/>
          <w:szCs w:val="24"/>
        </w:rPr>
        <w:t xml:space="preserve"> </w:t>
      </w:r>
      <w:r w:rsidR="00696439" w:rsidRPr="00F16705">
        <w:rPr>
          <w:rFonts w:ascii="Candara" w:eastAsia="Arial" w:hAnsi="Candara" w:cs="Arial"/>
          <w:sz w:val="24"/>
          <w:szCs w:val="24"/>
        </w:rPr>
        <w:t>to</w:t>
      </w:r>
      <w:r w:rsidR="00696439" w:rsidRPr="00F16705">
        <w:rPr>
          <w:rFonts w:ascii="Candara" w:eastAsia="Arial" w:hAnsi="Candara" w:cs="Arial"/>
          <w:spacing w:val="3"/>
          <w:sz w:val="24"/>
          <w:szCs w:val="24"/>
        </w:rPr>
        <w:t xml:space="preserve"> </w:t>
      </w:r>
      <w:r w:rsidR="00696439" w:rsidRPr="00F16705">
        <w:rPr>
          <w:rFonts w:ascii="Candara" w:eastAsia="Arial" w:hAnsi="Candara" w:cs="Arial"/>
          <w:spacing w:val="1"/>
          <w:sz w:val="24"/>
          <w:szCs w:val="24"/>
        </w:rPr>
        <w:t>d</w:t>
      </w:r>
      <w:r w:rsidR="00696439" w:rsidRPr="00F16705">
        <w:rPr>
          <w:rFonts w:ascii="Candara" w:eastAsia="Arial" w:hAnsi="Candara" w:cs="Arial"/>
          <w:sz w:val="24"/>
          <w:szCs w:val="24"/>
        </w:rPr>
        <w:t>iscuss</w:t>
      </w:r>
      <w:r w:rsidR="00696439" w:rsidRPr="00F16705">
        <w:rPr>
          <w:rFonts w:ascii="Candara" w:eastAsia="Arial" w:hAnsi="Candara" w:cs="Arial"/>
          <w:spacing w:val="2"/>
          <w:sz w:val="24"/>
          <w:szCs w:val="24"/>
        </w:rPr>
        <w:t xml:space="preserve"> </w:t>
      </w:r>
      <w:r w:rsidR="00696439" w:rsidRPr="00F16705">
        <w:rPr>
          <w:rFonts w:ascii="Candara" w:eastAsia="Arial" w:hAnsi="Candara" w:cs="Arial"/>
          <w:sz w:val="24"/>
          <w:szCs w:val="24"/>
        </w:rPr>
        <w:t>t</w:t>
      </w:r>
      <w:r w:rsidR="00696439" w:rsidRPr="00F16705">
        <w:rPr>
          <w:rFonts w:ascii="Candara" w:eastAsia="Arial" w:hAnsi="Candara" w:cs="Arial"/>
          <w:spacing w:val="1"/>
          <w:sz w:val="24"/>
          <w:szCs w:val="24"/>
        </w:rPr>
        <w:t>h</w:t>
      </w:r>
      <w:r w:rsidR="00696439" w:rsidRPr="00F16705">
        <w:rPr>
          <w:rFonts w:ascii="Candara" w:eastAsia="Arial" w:hAnsi="Candara" w:cs="Arial"/>
          <w:sz w:val="24"/>
          <w:szCs w:val="24"/>
        </w:rPr>
        <w:t>e</w:t>
      </w:r>
      <w:r w:rsidR="00696439" w:rsidRPr="00F16705">
        <w:rPr>
          <w:rFonts w:ascii="Candara" w:eastAsia="Arial" w:hAnsi="Candara" w:cs="Arial"/>
          <w:spacing w:val="3"/>
          <w:sz w:val="24"/>
          <w:szCs w:val="24"/>
        </w:rPr>
        <w:t xml:space="preserve"> </w:t>
      </w:r>
      <w:r w:rsidR="00696439" w:rsidRPr="00F16705">
        <w:rPr>
          <w:rFonts w:ascii="Candara" w:eastAsia="Arial" w:hAnsi="Candara" w:cs="Arial"/>
          <w:sz w:val="24"/>
          <w:szCs w:val="24"/>
        </w:rPr>
        <w:t>iss</w:t>
      </w:r>
      <w:r w:rsidR="00696439" w:rsidRPr="00F16705">
        <w:rPr>
          <w:rFonts w:ascii="Candara" w:eastAsia="Arial" w:hAnsi="Candara" w:cs="Arial"/>
          <w:spacing w:val="-2"/>
          <w:sz w:val="24"/>
          <w:szCs w:val="24"/>
        </w:rPr>
        <w:t>u</w:t>
      </w:r>
      <w:r w:rsidR="00696439" w:rsidRPr="00F16705">
        <w:rPr>
          <w:rFonts w:ascii="Candara" w:eastAsia="Arial" w:hAnsi="Candara" w:cs="Arial"/>
          <w:sz w:val="24"/>
          <w:szCs w:val="24"/>
        </w:rPr>
        <w:t>e,</w:t>
      </w:r>
      <w:r w:rsidR="00696439" w:rsidRPr="00F16705">
        <w:rPr>
          <w:rFonts w:ascii="Candara" w:eastAsia="Arial" w:hAnsi="Candara" w:cs="Arial"/>
          <w:spacing w:val="5"/>
          <w:sz w:val="24"/>
          <w:szCs w:val="24"/>
        </w:rPr>
        <w:t xml:space="preserve"> </w:t>
      </w:r>
      <w:r w:rsidR="00696439" w:rsidRPr="00F16705">
        <w:rPr>
          <w:rFonts w:ascii="Candara" w:eastAsia="Arial" w:hAnsi="Candara" w:cs="Arial"/>
          <w:spacing w:val="-1"/>
          <w:sz w:val="24"/>
          <w:szCs w:val="24"/>
        </w:rPr>
        <w:t>o</w:t>
      </w:r>
      <w:r w:rsidR="00696439" w:rsidRPr="00F16705">
        <w:rPr>
          <w:rFonts w:ascii="Candara" w:eastAsia="Arial" w:hAnsi="Candara" w:cs="Arial"/>
          <w:spacing w:val="1"/>
          <w:sz w:val="24"/>
          <w:szCs w:val="24"/>
        </w:rPr>
        <w:t>u</w:t>
      </w:r>
      <w:r w:rsidR="00696439" w:rsidRPr="00F16705">
        <w:rPr>
          <w:rFonts w:ascii="Candara" w:eastAsia="Arial" w:hAnsi="Candara" w:cs="Arial"/>
          <w:sz w:val="24"/>
          <w:szCs w:val="24"/>
        </w:rPr>
        <w:t>tc</w:t>
      </w:r>
      <w:r w:rsidR="00696439" w:rsidRPr="00F16705">
        <w:rPr>
          <w:rFonts w:ascii="Candara" w:eastAsia="Arial" w:hAnsi="Candara" w:cs="Arial"/>
          <w:spacing w:val="-1"/>
          <w:sz w:val="24"/>
          <w:szCs w:val="24"/>
        </w:rPr>
        <w:t>o</w:t>
      </w:r>
      <w:r w:rsidR="00696439" w:rsidRPr="00F16705">
        <w:rPr>
          <w:rFonts w:ascii="Candara" w:eastAsia="Arial" w:hAnsi="Candara" w:cs="Arial"/>
          <w:spacing w:val="1"/>
          <w:sz w:val="24"/>
          <w:szCs w:val="24"/>
        </w:rPr>
        <w:t>m</w:t>
      </w:r>
      <w:r w:rsidR="00696439" w:rsidRPr="00F16705">
        <w:rPr>
          <w:rFonts w:ascii="Candara" w:eastAsia="Arial" w:hAnsi="Candara" w:cs="Arial"/>
          <w:spacing w:val="-1"/>
          <w:sz w:val="24"/>
          <w:szCs w:val="24"/>
        </w:rPr>
        <w:t>e</w:t>
      </w:r>
      <w:r w:rsidR="00696439" w:rsidRPr="00F16705">
        <w:rPr>
          <w:rFonts w:ascii="Candara" w:eastAsia="Arial" w:hAnsi="Candara" w:cs="Arial"/>
          <w:sz w:val="24"/>
          <w:szCs w:val="24"/>
        </w:rPr>
        <w:t xml:space="preserve">, </w:t>
      </w:r>
      <w:r w:rsidR="00696439" w:rsidRPr="00F16705">
        <w:rPr>
          <w:rFonts w:ascii="Candara" w:eastAsia="Arial" w:hAnsi="Candara" w:cs="Arial"/>
          <w:spacing w:val="1"/>
          <w:sz w:val="24"/>
          <w:szCs w:val="24"/>
        </w:rPr>
        <w:t>po</w:t>
      </w:r>
      <w:r w:rsidR="00696439" w:rsidRPr="00F16705">
        <w:rPr>
          <w:rFonts w:ascii="Candara" w:eastAsia="Arial" w:hAnsi="Candara" w:cs="Arial"/>
          <w:sz w:val="24"/>
          <w:szCs w:val="24"/>
        </w:rPr>
        <w:t>ssible</w:t>
      </w:r>
      <w:r w:rsidR="00696439" w:rsidRPr="00F16705">
        <w:rPr>
          <w:rFonts w:ascii="Candara" w:eastAsia="Arial" w:hAnsi="Candara" w:cs="Arial"/>
          <w:spacing w:val="4"/>
          <w:sz w:val="24"/>
          <w:szCs w:val="24"/>
        </w:rPr>
        <w:t xml:space="preserve"> </w:t>
      </w:r>
      <w:r w:rsidR="00696439" w:rsidRPr="00F16705">
        <w:rPr>
          <w:rFonts w:ascii="Candara" w:eastAsia="Arial" w:hAnsi="Candara" w:cs="Arial"/>
          <w:sz w:val="24"/>
          <w:szCs w:val="24"/>
        </w:rPr>
        <w:t>s</w:t>
      </w:r>
      <w:r w:rsidR="00696439" w:rsidRPr="00F16705">
        <w:rPr>
          <w:rFonts w:ascii="Candara" w:eastAsia="Arial" w:hAnsi="Candara" w:cs="Arial"/>
          <w:spacing w:val="1"/>
          <w:sz w:val="24"/>
          <w:szCs w:val="24"/>
        </w:rPr>
        <w:t>o</w:t>
      </w:r>
      <w:r w:rsidR="00696439" w:rsidRPr="00F16705">
        <w:rPr>
          <w:rFonts w:ascii="Candara" w:eastAsia="Arial" w:hAnsi="Candara" w:cs="Arial"/>
          <w:sz w:val="24"/>
          <w:szCs w:val="24"/>
        </w:rPr>
        <w:t>lu</w:t>
      </w:r>
      <w:r w:rsidR="00696439" w:rsidRPr="00F16705">
        <w:rPr>
          <w:rFonts w:ascii="Candara" w:eastAsia="Arial" w:hAnsi="Candara" w:cs="Arial"/>
          <w:spacing w:val="1"/>
          <w:sz w:val="24"/>
          <w:szCs w:val="24"/>
        </w:rPr>
        <w:t>t</w:t>
      </w:r>
      <w:r w:rsidR="00696439" w:rsidRPr="00F16705">
        <w:rPr>
          <w:rFonts w:ascii="Candara" w:eastAsia="Arial" w:hAnsi="Candara" w:cs="Arial"/>
          <w:spacing w:val="-3"/>
          <w:sz w:val="24"/>
          <w:szCs w:val="24"/>
        </w:rPr>
        <w:t>i</w:t>
      </w:r>
      <w:r w:rsidR="00696439" w:rsidRPr="00F16705">
        <w:rPr>
          <w:rFonts w:ascii="Candara" w:eastAsia="Arial" w:hAnsi="Candara" w:cs="Arial"/>
          <w:spacing w:val="1"/>
          <w:sz w:val="24"/>
          <w:szCs w:val="24"/>
        </w:rPr>
        <w:t>on</w:t>
      </w:r>
      <w:r w:rsidR="00696439" w:rsidRPr="00F16705">
        <w:rPr>
          <w:rFonts w:ascii="Candara" w:eastAsia="Arial" w:hAnsi="Candara" w:cs="Arial"/>
          <w:sz w:val="24"/>
          <w:szCs w:val="24"/>
        </w:rPr>
        <w:t>s, to ask how you think the issue can be resolved</w:t>
      </w:r>
      <w:r w:rsidR="00696439" w:rsidRPr="00F16705">
        <w:rPr>
          <w:rFonts w:ascii="Candara" w:eastAsia="Arial" w:hAnsi="Candara" w:cs="Arial"/>
          <w:spacing w:val="4"/>
          <w:sz w:val="24"/>
          <w:szCs w:val="24"/>
        </w:rPr>
        <w:t xml:space="preserve"> </w:t>
      </w:r>
      <w:r w:rsidR="00696439" w:rsidRPr="00F16705">
        <w:rPr>
          <w:rFonts w:ascii="Candara" w:eastAsia="Arial" w:hAnsi="Candara" w:cs="Arial"/>
          <w:spacing w:val="1"/>
          <w:sz w:val="24"/>
          <w:szCs w:val="24"/>
        </w:rPr>
        <w:t>o</w:t>
      </w:r>
      <w:r w:rsidR="00696439" w:rsidRPr="00F16705">
        <w:rPr>
          <w:rFonts w:ascii="Candara" w:eastAsia="Arial" w:hAnsi="Candara" w:cs="Arial"/>
          <w:sz w:val="24"/>
          <w:szCs w:val="24"/>
        </w:rPr>
        <w:t>r to</w:t>
      </w:r>
      <w:r w:rsidR="00696439" w:rsidRPr="00F16705">
        <w:rPr>
          <w:rFonts w:ascii="Candara" w:eastAsia="Arial" w:hAnsi="Candara" w:cs="Arial"/>
          <w:spacing w:val="4"/>
          <w:sz w:val="24"/>
          <w:szCs w:val="24"/>
        </w:rPr>
        <w:t xml:space="preserve"> </w:t>
      </w:r>
      <w:r w:rsidR="00696439" w:rsidRPr="00F16705">
        <w:rPr>
          <w:rFonts w:ascii="Candara" w:eastAsia="Arial" w:hAnsi="Candara" w:cs="Arial"/>
          <w:spacing w:val="1"/>
          <w:sz w:val="24"/>
          <w:szCs w:val="24"/>
        </w:rPr>
        <w:t>e</w:t>
      </w:r>
      <w:r w:rsidR="00696439" w:rsidRPr="00F16705">
        <w:rPr>
          <w:rFonts w:ascii="Candara" w:eastAsia="Arial" w:hAnsi="Candara" w:cs="Arial"/>
          <w:spacing w:val="-2"/>
          <w:sz w:val="24"/>
          <w:szCs w:val="24"/>
        </w:rPr>
        <w:t>x</w:t>
      </w:r>
      <w:r w:rsidR="00696439" w:rsidRPr="00F16705">
        <w:rPr>
          <w:rFonts w:ascii="Candara" w:eastAsia="Arial" w:hAnsi="Candara" w:cs="Arial"/>
          <w:spacing w:val="1"/>
          <w:sz w:val="24"/>
          <w:szCs w:val="24"/>
        </w:rPr>
        <w:t>p</w:t>
      </w:r>
      <w:r w:rsidR="00696439" w:rsidRPr="00F16705">
        <w:rPr>
          <w:rFonts w:ascii="Candara" w:eastAsia="Arial" w:hAnsi="Candara" w:cs="Arial"/>
          <w:sz w:val="24"/>
          <w:szCs w:val="24"/>
        </w:rPr>
        <w:t>lain</w:t>
      </w:r>
      <w:r w:rsidR="00696439" w:rsidRPr="00F16705">
        <w:rPr>
          <w:rFonts w:ascii="Candara" w:eastAsia="Arial" w:hAnsi="Candara" w:cs="Arial"/>
          <w:spacing w:val="6"/>
          <w:sz w:val="24"/>
          <w:szCs w:val="24"/>
        </w:rPr>
        <w:t xml:space="preserve"> </w:t>
      </w:r>
      <w:r w:rsidR="00696439" w:rsidRPr="00F16705">
        <w:rPr>
          <w:rFonts w:ascii="Candara" w:eastAsia="Arial" w:hAnsi="Candara" w:cs="Arial"/>
          <w:spacing w:val="-3"/>
          <w:sz w:val="24"/>
          <w:szCs w:val="24"/>
        </w:rPr>
        <w:t>w</w:t>
      </w:r>
      <w:r w:rsidR="00696439" w:rsidRPr="00F16705">
        <w:rPr>
          <w:rFonts w:ascii="Candara" w:eastAsia="Arial" w:hAnsi="Candara" w:cs="Arial"/>
          <w:spacing w:val="1"/>
          <w:sz w:val="24"/>
          <w:szCs w:val="24"/>
        </w:rPr>
        <w:t>ha</w:t>
      </w:r>
      <w:r w:rsidR="00696439" w:rsidRPr="00F16705">
        <w:rPr>
          <w:rFonts w:ascii="Candara" w:eastAsia="Arial" w:hAnsi="Candara" w:cs="Arial"/>
          <w:sz w:val="24"/>
          <w:szCs w:val="24"/>
        </w:rPr>
        <w:t>t</w:t>
      </w:r>
      <w:r w:rsidR="00696439" w:rsidRPr="00F16705">
        <w:rPr>
          <w:rFonts w:ascii="Candara" w:eastAsia="Arial" w:hAnsi="Candara" w:cs="Arial"/>
          <w:spacing w:val="4"/>
          <w:sz w:val="24"/>
          <w:szCs w:val="24"/>
        </w:rPr>
        <w:t xml:space="preserve"> </w:t>
      </w:r>
      <w:r w:rsidR="00696439" w:rsidRPr="00F16705">
        <w:rPr>
          <w:rFonts w:ascii="Candara" w:eastAsia="Arial" w:hAnsi="Candara" w:cs="Arial"/>
          <w:spacing w:val="1"/>
          <w:sz w:val="24"/>
          <w:szCs w:val="24"/>
        </w:rPr>
        <w:t>ha</w:t>
      </w:r>
      <w:r w:rsidR="00696439" w:rsidRPr="00F16705">
        <w:rPr>
          <w:rFonts w:ascii="Candara" w:eastAsia="Arial" w:hAnsi="Candara" w:cs="Arial"/>
          <w:sz w:val="24"/>
          <w:szCs w:val="24"/>
        </w:rPr>
        <w:t>s</w:t>
      </w:r>
      <w:r w:rsidR="00696439" w:rsidRPr="00F16705">
        <w:rPr>
          <w:rFonts w:ascii="Candara" w:eastAsia="Arial" w:hAnsi="Candara" w:cs="Arial"/>
          <w:spacing w:val="3"/>
          <w:sz w:val="24"/>
          <w:szCs w:val="24"/>
        </w:rPr>
        <w:t xml:space="preserve"> </w:t>
      </w:r>
      <w:r w:rsidR="00696439" w:rsidRPr="00F16705">
        <w:rPr>
          <w:rFonts w:ascii="Candara" w:eastAsia="Arial" w:hAnsi="Candara" w:cs="Arial"/>
          <w:spacing w:val="1"/>
          <w:sz w:val="24"/>
          <w:szCs w:val="24"/>
        </w:rPr>
        <w:t>o</w:t>
      </w:r>
      <w:r w:rsidR="00696439" w:rsidRPr="00F16705">
        <w:rPr>
          <w:rFonts w:ascii="Candara" w:eastAsia="Arial" w:hAnsi="Candara" w:cs="Arial"/>
          <w:sz w:val="24"/>
          <w:szCs w:val="24"/>
        </w:rPr>
        <w:t>r</w:t>
      </w:r>
      <w:r w:rsidR="00696439" w:rsidRPr="00F16705">
        <w:rPr>
          <w:rFonts w:ascii="Candara" w:eastAsia="Arial" w:hAnsi="Candara" w:cs="Arial"/>
          <w:spacing w:val="3"/>
          <w:sz w:val="24"/>
          <w:szCs w:val="24"/>
        </w:rPr>
        <w:t xml:space="preserve"> </w:t>
      </w:r>
      <w:r w:rsidR="00696439" w:rsidRPr="00F16705">
        <w:rPr>
          <w:rFonts w:ascii="Candara" w:eastAsia="Arial" w:hAnsi="Candara" w:cs="Arial"/>
          <w:spacing w:val="-3"/>
          <w:sz w:val="24"/>
          <w:szCs w:val="24"/>
        </w:rPr>
        <w:t>w</w:t>
      </w:r>
      <w:r w:rsidR="00696439" w:rsidRPr="00F16705">
        <w:rPr>
          <w:rFonts w:ascii="Candara" w:eastAsia="Arial" w:hAnsi="Candara" w:cs="Arial"/>
          <w:sz w:val="24"/>
          <w:szCs w:val="24"/>
        </w:rPr>
        <w:t>i</w:t>
      </w:r>
      <w:r w:rsidR="00696439" w:rsidRPr="00F16705">
        <w:rPr>
          <w:rFonts w:ascii="Candara" w:eastAsia="Arial" w:hAnsi="Candara" w:cs="Arial"/>
          <w:spacing w:val="-1"/>
          <w:sz w:val="24"/>
          <w:szCs w:val="24"/>
        </w:rPr>
        <w:t>l</w:t>
      </w:r>
      <w:r w:rsidR="00696439" w:rsidRPr="00F16705">
        <w:rPr>
          <w:rFonts w:ascii="Candara" w:eastAsia="Arial" w:hAnsi="Candara" w:cs="Arial"/>
          <w:sz w:val="24"/>
          <w:szCs w:val="24"/>
        </w:rPr>
        <w:t>l</w:t>
      </w:r>
      <w:r w:rsidR="00696439" w:rsidRPr="00F16705">
        <w:rPr>
          <w:rFonts w:ascii="Candara" w:eastAsia="Arial" w:hAnsi="Candara" w:cs="Arial"/>
          <w:spacing w:val="5"/>
          <w:sz w:val="24"/>
          <w:szCs w:val="24"/>
        </w:rPr>
        <w:t xml:space="preserve"> </w:t>
      </w:r>
      <w:r w:rsidR="00696439" w:rsidRPr="00F16705">
        <w:rPr>
          <w:rFonts w:ascii="Candara" w:eastAsia="Arial" w:hAnsi="Candara" w:cs="Arial"/>
          <w:spacing w:val="1"/>
          <w:sz w:val="24"/>
          <w:szCs w:val="24"/>
        </w:rPr>
        <w:t>happ</w:t>
      </w:r>
      <w:r w:rsidR="00696439" w:rsidRPr="00F16705">
        <w:rPr>
          <w:rFonts w:ascii="Candara" w:eastAsia="Arial" w:hAnsi="Candara" w:cs="Arial"/>
          <w:spacing w:val="-1"/>
          <w:sz w:val="24"/>
          <w:szCs w:val="24"/>
        </w:rPr>
        <w:t>e</w:t>
      </w:r>
      <w:r w:rsidR="00696439" w:rsidRPr="00F16705">
        <w:rPr>
          <w:rFonts w:ascii="Candara" w:eastAsia="Arial" w:hAnsi="Candara" w:cs="Arial"/>
          <w:sz w:val="24"/>
          <w:szCs w:val="24"/>
        </w:rPr>
        <w:t>n</w:t>
      </w:r>
      <w:r w:rsidR="00696439" w:rsidRPr="00F16705">
        <w:rPr>
          <w:rFonts w:ascii="Candara" w:eastAsia="Arial" w:hAnsi="Candara" w:cs="Arial"/>
          <w:spacing w:val="4"/>
          <w:sz w:val="24"/>
          <w:szCs w:val="24"/>
        </w:rPr>
        <w:t xml:space="preserve"> </w:t>
      </w:r>
      <w:r w:rsidR="00696439" w:rsidRPr="00F16705">
        <w:rPr>
          <w:rFonts w:ascii="Candara" w:eastAsia="Arial" w:hAnsi="Candara" w:cs="Arial"/>
          <w:spacing w:val="1"/>
          <w:sz w:val="24"/>
          <w:szCs w:val="24"/>
        </w:rPr>
        <w:t>a</w:t>
      </w:r>
      <w:r w:rsidR="00696439" w:rsidRPr="00F16705">
        <w:rPr>
          <w:rFonts w:ascii="Candara" w:eastAsia="Arial" w:hAnsi="Candara" w:cs="Arial"/>
          <w:sz w:val="24"/>
          <w:szCs w:val="24"/>
        </w:rPr>
        <w:t>s</w:t>
      </w:r>
      <w:r w:rsidR="00696439" w:rsidRPr="00F16705">
        <w:rPr>
          <w:rFonts w:ascii="Candara" w:eastAsia="Arial" w:hAnsi="Candara" w:cs="Arial"/>
          <w:spacing w:val="3"/>
          <w:sz w:val="24"/>
          <w:szCs w:val="24"/>
        </w:rPr>
        <w:t xml:space="preserve"> </w:t>
      </w:r>
      <w:r w:rsidR="00696439" w:rsidRPr="00F16705">
        <w:rPr>
          <w:rFonts w:ascii="Candara" w:eastAsia="Arial" w:hAnsi="Candara" w:cs="Arial"/>
          <w:sz w:val="24"/>
          <w:szCs w:val="24"/>
        </w:rPr>
        <w:t>a</w:t>
      </w:r>
      <w:r w:rsidR="00696439" w:rsidRPr="00F16705">
        <w:rPr>
          <w:rFonts w:ascii="Candara" w:eastAsia="Arial" w:hAnsi="Candara" w:cs="Arial"/>
          <w:spacing w:val="6"/>
          <w:sz w:val="24"/>
          <w:szCs w:val="24"/>
        </w:rPr>
        <w:t xml:space="preserve"> </w:t>
      </w:r>
      <w:r w:rsidR="00696439" w:rsidRPr="00F16705">
        <w:rPr>
          <w:rFonts w:ascii="Candara" w:eastAsia="Arial" w:hAnsi="Candara" w:cs="Arial"/>
          <w:spacing w:val="-3"/>
          <w:sz w:val="24"/>
          <w:szCs w:val="24"/>
        </w:rPr>
        <w:t>r</w:t>
      </w:r>
      <w:r w:rsidR="00696439" w:rsidRPr="00F16705">
        <w:rPr>
          <w:rFonts w:ascii="Candara" w:eastAsia="Arial" w:hAnsi="Candara" w:cs="Arial"/>
          <w:spacing w:val="1"/>
          <w:sz w:val="24"/>
          <w:szCs w:val="24"/>
        </w:rPr>
        <w:t>e</w:t>
      </w:r>
      <w:r w:rsidR="00696439" w:rsidRPr="00F16705">
        <w:rPr>
          <w:rFonts w:ascii="Candara" w:eastAsia="Arial" w:hAnsi="Candara" w:cs="Arial"/>
          <w:spacing w:val="-2"/>
          <w:sz w:val="24"/>
          <w:szCs w:val="24"/>
        </w:rPr>
        <w:t>s</w:t>
      </w:r>
      <w:r w:rsidR="00696439" w:rsidRPr="00F16705">
        <w:rPr>
          <w:rFonts w:ascii="Candara" w:eastAsia="Arial" w:hAnsi="Candara" w:cs="Arial"/>
          <w:spacing w:val="1"/>
          <w:sz w:val="24"/>
          <w:szCs w:val="24"/>
        </w:rPr>
        <w:t>u</w:t>
      </w:r>
      <w:r w:rsidR="00696439" w:rsidRPr="00F16705">
        <w:rPr>
          <w:rFonts w:ascii="Candara" w:eastAsia="Arial" w:hAnsi="Candara" w:cs="Arial"/>
          <w:sz w:val="24"/>
          <w:szCs w:val="24"/>
        </w:rPr>
        <w:t>lt</w:t>
      </w:r>
      <w:r w:rsidR="00696439" w:rsidRPr="00F16705">
        <w:rPr>
          <w:rFonts w:ascii="Candara" w:eastAsia="Arial" w:hAnsi="Candara" w:cs="Arial"/>
          <w:spacing w:val="6"/>
          <w:sz w:val="24"/>
          <w:szCs w:val="24"/>
        </w:rPr>
        <w:t xml:space="preserve"> </w:t>
      </w:r>
      <w:r w:rsidR="00696439" w:rsidRPr="00F16705">
        <w:rPr>
          <w:rFonts w:ascii="Candara" w:eastAsia="Arial" w:hAnsi="Candara" w:cs="Arial"/>
          <w:spacing w:val="-1"/>
          <w:sz w:val="24"/>
          <w:szCs w:val="24"/>
        </w:rPr>
        <w:t>o</w:t>
      </w:r>
      <w:r w:rsidR="00696439" w:rsidRPr="00F16705">
        <w:rPr>
          <w:rFonts w:ascii="Candara" w:eastAsia="Arial" w:hAnsi="Candara" w:cs="Arial"/>
          <w:sz w:val="24"/>
          <w:szCs w:val="24"/>
        </w:rPr>
        <w:t>f</w:t>
      </w:r>
      <w:r w:rsidR="00696439" w:rsidRPr="00F16705">
        <w:rPr>
          <w:rFonts w:ascii="Candara" w:eastAsia="Arial" w:hAnsi="Candara" w:cs="Arial"/>
          <w:spacing w:val="17"/>
          <w:sz w:val="24"/>
          <w:szCs w:val="24"/>
        </w:rPr>
        <w:t xml:space="preserve"> </w:t>
      </w:r>
      <w:r w:rsidR="00696439" w:rsidRPr="00F16705">
        <w:rPr>
          <w:rFonts w:ascii="Candara" w:eastAsia="Arial" w:hAnsi="Candara" w:cs="Arial"/>
          <w:spacing w:val="-2"/>
          <w:sz w:val="24"/>
          <w:szCs w:val="24"/>
        </w:rPr>
        <w:t>y</w:t>
      </w:r>
      <w:r w:rsidR="00696439" w:rsidRPr="00F16705">
        <w:rPr>
          <w:rFonts w:ascii="Candara" w:eastAsia="Arial" w:hAnsi="Candara" w:cs="Arial"/>
          <w:spacing w:val="1"/>
          <w:sz w:val="24"/>
          <w:szCs w:val="24"/>
        </w:rPr>
        <w:t>ou</w:t>
      </w:r>
      <w:r w:rsidR="00696439" w:rsidRPr="00F16705">
        <w:rPr>
          <w:rFonts w:ascii="Candara" w:eastAsia="Arial" w:hAnsi="Candara" w:cs="Arial"/>
          <w:sz w:val="24"/>
          <w:szCs w:val="24"/>
        </w:rPr>
        <w:t>r c</w:t>
      </w:r>
      <w:r w:rsidR="00696439" w:rsidRPr="00F16705">
        <w:rPr>
          <w:rFonts w:ascii="Candara" w:eastAsia="Arial" w:hAnsi="Candara" w:cs="Arial"/>
          <w:spacing w:val="1"/>
          <w:sz w:val="24"/>
          <w:szCs w:val="24"/>
        </w:rPr>
        <w:t>omp</w:t>
      </w:r>
      <w:r w:rsidR="00696439" w:rsidRPr="00F16705">
        <w:rPr>
          <w:rFonts w:ascii="Candara" w:eastAsia="Arial" w:hAnsi="Candara" w:cs="Arial"/>
          <w:spacing w:val="-3"/>
          <w:sz w:val="24"/>
          <w:szCs w:val="24"/>
        </w:rPr>
        <w:t>l</w:t>
      </w:r>
      <w:r w:rsidR="00696439" w:rsidRPr="00F16705">
        <w:rPr>
          <w:rFonts w:ascii="Candara" w:eastAsia="Arial" w:hAnsi="Candara" w:cs="Arial"/>
          <w:spacing w:val="1"/>
          <w:sz w:val="24"/>
          <w:szCs w:val="24"/>
        </w:rPr>
        <w:t>a</w:t>
      </w:r>
      <w:r w:rsidR="00696439" w:rsidRPr="00F16705">
        <w:rPr>
          <w:rFonts w:ascii="Candara" w:eastAsia="Arial" w:hAnsi="Candara" w:cs="Arial"/>
          <w:sz w:val="24"/>
          <w:szCs w:val="24"/>
        </w:rPr>
        <w:t>in</w:t>
      </w:r>
      <w:r w:rsidR="00696439" w:rsidRPr="00F16705">
        <w:rPr>
          <w:rFonts w:ascii="Candara" w:eastAsia="Arial" w:hAnsi="Candara" w:cs="Arial"/>
          <w:spacing w:val="1"/>
          <w:sz w:val="24"/>
          <w:szCs w:val="24"/>
        </w:rPr>
        <w:t>t</w:t>
      </w:r>
      <w:r w:rsidR="00696439" w:rsidRPr="00F16705">
        <w:rPr>
          <w:rFonts w:ascii="Candara" w:eastAsia="Arial" w:hAnsi="Candara" w:cs="Arial"/>
          <w:sz w:val="24"/>
          <w:szCs w:val="24"/>
        </w:rPr>
        <w:t xml:space="preserve">. </w:t>
      </w:r>
      <w:r w:rsidR="00696439" w:rsidRPr="00F16705">
        <w:rPr>
          <w:rFonts w:ascii="Candara" w:eastAsia="Arial" w:hAnsi="Candara" w:cs="Arial"/>
          <w:spacing w:val="-2"/>
          <w:sz w:val="24"/>
          <w:szCs w:val="24"/>
        </w:rPr>
        <w:t>Y</w:t>
      </w:r>
      <w:r w:rsidR="00696439" w:rsidRPr="00F16705">
        <w:rPr>
          <w:rFonts w:ascii="Candara" w:eastAsia="Arial" w:hAnsi="Candara" w:cs="Arial"/>
          <w:spacing w:val="1"/>
          <w:sz w:val="24"/>
          <w:szCs w:val="24"/>
        </w:rPr>
        <w:t>o</w:t>
      </w:r>
      <w:r w:rsidR="00696439" w:rsidRPr="00F16705">
        <w:rPr>
          <w:rFonts w:ascii="Candara" w:eastAsia="Arial" w:hAnsi="Candara" w:cs="Arial"/>
          <w:sz w:val="24"/>
          <w:szCs w:val="24"/>
        </w:rPr>
        <w:t>u</w:t>
      </w:r>
      <w:r w:rsidR="00696439" w:rsidRPr="00F16705">
        <w:rPr>
          <w:rFonts w:ascii="Candara" w:eastAsia="Arial" w:hAnsi="Candara" w:cs="Arial"/>
          <w:spacing w:val="4"/>
          <w:sz w:val="24"/>
          <w:szCs w:val="24"/>
        </w:rPr>
        <w:t xml:space="preserve"> have the right and </w:t>
      </w:r>
      <w:r w:rsidR="00696439" w:rsidRPr="00F16705">
        <w:rPr>
          <w:rFonts w:ascii="Candara" w:eastAsia="Arial" w:hAnsi="Candara" w:cs="Arial"/>
          <w:spacing w:val="1"/>
          <w:sz w:val="24"/>
          <w:szCs w:val="24"/>
        </w:rPr>
        <w:t>a</w:t>
      </w:r>
      <w:r w:rsidR="00696439" w:rsidRPr="00F16705">
        <w:rPr>
          <w:rFonts w:ascii="Candara" w:eastAsia="Arial" w:hAnsi="Candara" w:cs="Arial"/>
          <w:sz w:val="24"/>
          <w:szCs w:val="24"/>
        </w:rPr>
        <w:t>re</w:t>
      </w:r>
      <w:r w:rsidR="00696439" w:rsidRPr="00F16705">
        <w:rPr>
          <w:rFonts w:ascii="Candara" w:eastAsia="Arial" w:hAnsi="Candara" w:cs="Arial"/>
          <w:spacing w:val="3"/>
          <w:sz w:val="24"/>
          <w:szCs w:val="24"/>
        </w:rPr>
        <w:t xml:space="preserve"> </w:t>
      </w:r>
      <w:r w:rsidR="00696439" w:rsidRPr="00F16705">
        <w:rPr>
          <w:rFonts w:ascii="Candara" w:eastAsia="Arial" w:hAnsi="Candara" w:cs="Arial"/>
          <w:spacing w:val="-3"/>
          <w:sz w:val="24"/>
          <w:szCs w:val="24"/>
        </w:rPr>
        <w:t>w</w:t>
      </w:r>
      <w:r w:rsidR="00696439" w:rsidRPr="00F16705">
        <w:rPr>
          <w:rFonts w:ascii="Candara" w:eastAsia="Arial" w:hAnsi="Candara" w:cs="Arial"/>
          <w:spacing w:val="1"/>
          <w:sz w:val="24"/>
          <w:szCs w:val="24"/>
        </w:rPr>
        <w:t>e</w:t>
      </w:r>
      <w:r w:rsidR="00696439" w:rsidRPr="00F16705">
        <w:rPr>
          <w:rFonts w:ascii="Candara" w:eastAsia="Arial" w:hAnsi="Candara" w:cs="Arial"/>
          <w:sz w:val="24"/>
          <w:szCs w:val="24"/>
        </w:rPr>
        <w:t>lco</w:t>
      </w:r>
      <w:r w:rsidR="00696439" w:rsidRPr="00F16705">
        <w:rPr>
          <w:rFonts w:ascii="Candara" w:eastAsia="Arial" w:hAnsi="Candara" w:cs="Arial"/>
          <w:spacing w:val="2"/>
          <w:sz w:val="24"/>
          <w:szCs w:val="24"/>
        </w:rPr>
        <w:t>m</w:t>
      </w:r>
      <w:r w:rsidR="00696439" w:rsidRPr="00F16705">
        <w:rPr>
          <w:rFonts w:ascii="Candara" w:eastAsia="Arial" w:hAnsi="Candara" w:cs="Arial"/>
          <w:sz w:val="24"/>
          <w:szCs w:val="24"/>
        </w:rPr>
        <w:t>e</w:t>
      </w:r>
      <w:r w:rsidR="00696439" w:rsidRPr="00F16705">
        <w:rPr>
          <w:rFonts w:ascii="Candara" w:eastAsia="Arial" w:hAnsi="Candara" w:cs="Arial"/>
          <w:spacing w:val="4"/>
          <w:sz w:val="24"/>
          <w:szCs w:val="24"/>
        </w:rPr>
        <w:t xml:space="preserve"> </w:t>
      </w:r>
      <w:r w:rsidR="00696439" w:rsidRPr="00F16705">
        <w:rPr>
          <w:rFonts w:ascii="Candara" w:eastAsia="Arial" w:hAnsi="Candara" w:cs="Arial"/>
          <w:spacing w:val="-2"/>
          <w:sz w:val="24"/>
          <w:szCs w:val="24"/>
        </w:rPr>
        <w:t>t</w:t>
      </w:r>
      <w:r w:rsidR="00696439" w:rsidRPr="00F16705">
        <w:rPr>
          <w:rFonts w:ascii="Candara" w:eastAsia="Arial" w:hAnsi="Candara" w:cs="Arial"/>
          <w:sz w:val="24"/>
          <w:szCs w:val="24"/>
        </w:rPr>
        <w:t>o</w:t>
      </w:r>
      <w:r w:rsidR="00696439" w:rsidRPr="00F16705">
        <w:rPr>
          <w:rFonts w:ascii="Candara" w:eastAsia="Arial" w:hAnsi="Candara" w:cs="Arial"/>
          <w:spacing w:val="4"/>
          <w:sz w:val="24"/>
          <w:szCs w:val="24"/>
        </w:rPr>
        <w:t xml:space="preserve"> </w:t>
      </w:r>
      <w:r w:rsidR="00696439" w:rsidRPr="00F16705">
        <w:rPr>
          <w:rFonts w:ascii="Candara" w:eastAsia="Arial" w:hAnsi="Candara" w:cs="Arial"/>
          <w:spacing w:val="1"/>
          <w:sz w:val="24"/>
          <w:szCs w:val="24"/>
        </w:rPr>
        <w:t>b</w:t>
      </w:r>
      <w:r w:rsidR="00696439" w:rsidRPr="00F16705">
        <w:rPr>
          <w:rFonts w:ascii="Candara" w:eastAsia="Arial" w:hAnsi="Candara" w:cs="Arial"/>
          <w:spacing w:val="-3"/>
          <w:sz w:val="24"/>
          <w:szCs w:val="24"/>
        </w:rPr>
        <w:t>r</w:t>
      </w:r>
      <w:r w:rsidR="00696439" w:rsidRPr="00F16705">
        <w:rPr>
          <w:rFonts w:ascii="Candara" w:eastAsia="Arial" w:hAnsi="Candara" w:cs="Arial"/>
          <w:sz w:val="24"/>
          <w:szCs w:val="24"/>
        </w:rPr>
        <w:t>ing</w:t>
      </w:r>
      <w:r w:rsidR="00696439" w:rsidRPr="00F16705">
        <w:rPr>
          <w:rFonts w:ascii="Candara" w:eastAsia="Arial" w:hAnsi="Candara" w:cs="Arial"/>
          <w:spacing w:val="2"/>
          <w:sz w:val="24"/>
          <w:szCs w:val="24"/>
        </w:rPr>
        <w:t xml:space="preserve"> </w:t>
      </w:r>
      <w:r w:rsidR="00696439" w:rsidRPr="00F16705">
        <w:rPr>
          <w:rFonts w:ascii="Candara" w:eastAsia="Arial" w:hAnsi="Candara" w:cs="Arial"/>
          <w:sz w:val="24"/>
          <w:szCs w:val="24"/>
        </w:rPr>
        <w:t>a</w:t>
      </w:r>
      <w:r w:rsidR="00696439" w:rsidRPr="00F16705">
        <w:rPr>
          <w:rFonts w:ascii="Candara" w:eastAsia="Arial" w:hAnsi="Candara" w:cs="Arial"/>
          <w:spacing w:val="4"/>
          <w:sz w:val="24"/>
          <w:szCs w:val="24"/>
        </w:rPr>
        <w:t xml:space="preserve"> </w:t>
      </w:r>
      <w:r w:rsidR="00696439" w:rsidRPr="00F16705">
        <w:rPr>
          <w:rFonts w:ascii="Candara" w:eastAsia="Arial" w:hAnsi="Candara" w:cs="Arial"/>
          <w:spacing w:val="3"/>
          <w:sz w:val="24"/>
          <w:szCs w:val="24"/>
        </w:rPr>
        <w:t>f</w:t>
      </w:r>
      <w:r w:rsidR="00696439" w:rsidRPr="00F16705">
        <w:rPr>
          <w:rFonts w:ascii="Candara" w:eastAsia="Arial" w:hAnsi="Candara" w:cs="Arial"/>
          <w:sz w:val="24"/>
          <w:szCs w:val="24"/>
        </w:rPr>
        <w:t>r</w:t>
      </w:r>
      <w:r w:rsidR="00696439" w:rsidRPr="00F16705">
        <w:rPr>
          <w:rFonts w:ascii="Candara" w:eastAsia="Arial" w:hAnsi="Candara" w:cs="Arial"/>
          <w:spacing w:val="-1"/>
          <w:sz w:val="24"/>
          <w:szCs w:val="24"/>
        </w:rPr>
        <w:t>i</w:t>
      </w:r>
      <w:r w:rsidR="00696439" w:rsidRPr="00F16705">
        <w:rPr>
          <w:rFonts w:ascii="Candara" w:eastAsia="Arial" w:hAnsi="Candara" w:cs="Arial"/>
          <w:spacing w:val="1"/>
          <w:sz w:val="24"/>
          <w:szCs w:val="24"/>
        </w:rPr>
        <w:t>e</w:t>
      </w:r>
      <w:r w:rsidR="00696439" w:rsidRPr="00F16705">
        <w:rPr>
          <w:rFonts w:ascii="Candara" w:eastAsia="Arial" w:hAnsi="Candara" w:cs="Arial"/>
          <w:spacing w:val="-1"/>
          <w:sz w:val="24"/>
          <w:szCs w:val="24"/>
        </w:rPr>
        <w:t>n</w:t>
      </w:r>
      <w:r w:rsidR="00696439" w:rsidRPr="00F16705">
        <w:rPr>
          <w:rFonts w:ascii="Candara" w:eastAsia="Arial" w:hAnsi="Candara" w:cs="Arial"/>
          <w:spacing w:val="1"/>
          <w:sz w:val="24"/>
          <w:szCs w:val="24"/>
        </w:rPr>
        <w:t>d</w:t>
      </w:r>
      <w:r w:rsidR="00696439" w:rsidRPr="00F16705">
        <w:rPr>
          <w:rFonts w:ascii="Candara" w:eastAsia="Arial" w:hAnsi="Candara" w:cs="Arial"/>
          <w:sz w:val="24"/>
          <w:szCs w:val="24"/>
        </w:rPr>
        <w:t>,</w:t>
      </w:r>
      <w:r w:rsidR="00696439" w:rsidRPr="00F16705">
        <w:rPr>
          <w:rFonts w:ascii="Candara" w:eastAsia="Arial" w:hAnsi="Candara" w:cs="Arial"/>
          <w:spacing w:val="3"/>
          <w:sz w:val="24"/>
          <w:szCs w:val="24"/>
        </w:rPr>
        <w:t xml:space="preserve"> </w:t>
      </w:r>
      <w:r w:rsidR="00696439" w:rsidRPr="00F16705">
        <w:rPr>
          <w:rFonts w:ascii="Candara" w:eastAsia="Arial" w:hAnsi="Candara" w:cs="Arial"/>
          <w:spacing w:val="-1"/>
          <w:sz w:val="24"/>
          <w:szCs w:val="24"/>
        </w:rPr>
        <w:t>p</w:t>
      </w:r>
      <w:r w:rsidR="00696439" w:rsidRPr="00F16705">
        <w:rPr>
          <w:rFonts w:ascii="Candara" w:eastAsia="Arial" w:hAnsi="Candara" w:cs="Arial"/>
          <w:spacing w:val="1"/>
          <w:sz w:val="24"/>
          <w:szCs w:val="24"/>
        </w:rPr>
        <w:t>a</w:t>
      </w:r>
      <w:r w:rsidR="00696439" w:rsidRPr="00F16705">
        <w:rPr>
          <w:rFonts w:ascii="Candara" w:eastAsia="Arial" w:hAnsi="Candara" w:cs="Arial"/>
          <w:sz w:val="24"/>
          <w:szCs w:val="24"/>
        </w:rPr>
        <w:t>rt</w:t>
      </w:r>
      <w:r w:rsidR="00696439" w:rsidRPr="00F16705">
        <w:rPr>
          <w:rFonts w:ascii="Candara" w:eastAsia="Arial" w:hAnsi="Candara" w:cs="Arial"/>
          <w:spacing w:val="-2"/>
          <w:sz w:val="24"/>
          <w:szCs w:val="24"/>
        </w:rPr>
        <w:t>n</w:t>
      </w:r>
      <w:r w:rsidR="00696439" w:rsidRPr="00F16705">
        <w:rPr>
          <w:rFonts w:ascii="Candara" w:eastAsia="Arial" w:hAnsi="Candara" w:cs="Arial"/>
          <w:spacing w:val="1"/>
          <w:sz w:val="24"/>
          <w:szCs w:val="24"/>
        </w:rPr>
        <w:t>e</w:t>
      </w:r>
      <w:r w:rsidR="00696439" w:rsidRPr="00F16705">
        <w:rPr>
          <w:rFonts w:ascii="Candara" w:eastAsia="Arial" w:hAnsi="Candara" w:cs="Arial"/>
          <w:sz w:val="24"/>
          <w:szCs w:val="24"/>
        </w:rPr>
        <w:t>r,</w:t>
      </w:r>
      <w:r w:rsidR="00696439" w:rsidRPr="00F16705">
        <w:rPr>
          <w:rFonts w:ascii="Candara" w:eastAsia="Arial" w:hAnsi="Candara" w:cs="Arial"/>
          <w:spacing w:val="3"/>
          <w:sz w:val="24"/>
          <w:szCs w:val="24"/>
        </w:rPr>
        <w:t xml:space="preserve"> </w:t>
      </w:r>
      <w:r w:rsidR="00696439" w:rsidRPr="00F16705">
        <w:rPr>
          <w:rFonts w:ascii="Candara" w:eastAsia="Arial" w:hAnsi="Candara" w:cs="Arial"/>
          <w:spacing w:val="1"/>
          <w:sz w:val="24"/>
          <w:szCs w:val="24"/>
        </w:rPr>
        <w:t>o</w:t>
      </w:r>
      <w:r w:rsidR="00696439" w:rsidRPr="00F16705">
        <w:rPr>
          <w:rFonts w:ascii="Candara" w:eastAsia="Arial" w:hAnsi="Candara" w:cs="Arial"/>
          <w:sz w:val="24"/>
          <w:szCs w:val="24"/>
        </w:rPr>
        <w:t>r</w:t>
      </w:r>
      <w:r w:rsidR="00696439" w:rsidRPr="00F16705">
        <w:rPr>
          <w:rFonts w:ascii="Candara" w:eastAsia="Arial" w:hAnsi="Candara" w:cs="Arial"/>
          <w:spacing w:val="6"/>
          <w:sz w:val="24"/>
          <w:szCs w:val="24"/>
        </w:rPr>
        <w:t xml:space="preserve"> </w:t>
      </w:r>
      <w:r w:rsidR="00696439" w:rsidRPr="00F16705">
        <w:rPr>
          <w:rFonts w:ascii="Candara" w:eastAsia="Arial" w:hAnsi="Candara" w:cs="Arial"/>
          <w:sz w:val="24"/>
          <w:szCs w:val="24"/>
        </w:rPr>
        <w:t>–</w:t>
      </w:r>
      <w:r w:rsidR="00696439" w:rsidRPr="00F16705">
        <w:rPr>
          <w:rFonts w:ascii="Candara" w:eastAsia="Arial" w:hAnsi="Candara" w:cs="Arial"/>
          <w:spacing w:val="4"/>
          <w:sz w:val="24"/>
          <w:szCs w:val="24"/>
        </w:rPr>
        <w:t xml:space="preserve"> </w:t>
      </w:r>
      <w:r w:rsidR="00696439" w:rsidRPr="00F16705">
        <w:rPr>
          <w:rFonts w:ascii="Candara" w:eastAsia="Arial" w:hAnsi="Candara" w:cs="Arial"/>
          <w:sz w:val="24"/>
          <w:szCs w:val="24"/>
        </w:rPr>
        <w:t>in</w:t>
      </w:r>
      <w:r w:rsidR="00696439" w:rsidRPr="00F16705">
        <w:rPr>
          <w:rFonts w:ascii="Candara" w:eastAsia="Arial" w:hAnsi="Candara" w:cs="Arial"/>
          <w:spacing w:val="3"/>
          <w:sz w:val="24"/>
          <w:szCs w:val="24"/>
        </w:rPr>
        <w:t xml:space="preserve"> </w:t>
      </w:r>
      <w:r w:rsidR="00696439" w:rsidRPr="00F16705">
        <w:rPr>
          <w:rFonts w:ascii="Candara" w:eastAsia="Arial" w:hAnsi="Candara" w:cs="Arial"/>
          <w:sz w:val="24"/>
          <w:szCs w:val="24"/>
        </w:rPr>
        <w:t>t</w:t>
      </w:r>
      <w:r w:rsidR="00696439" w:rsidRPr="00F16705">
        <w:rPr>
          <w:rFonts w:ascii="Candara" w:eastAsia="Arial" w:hAnsi="Candara" w:cs="Arial"/>
          <w:spacing w:val="-1"/>
          <w:sz w:val="24"/>
          <w:szCs w:val="24"/>
        </w:rPr>
        <w:t>h</w:t>
      </w:r>
      <w:r w:rsidR="00696439" w:rsidRPr="00F16705">
        <w:rPr>
          <w:rFonts w:ascii="Candara" w:eastAsia="Arial" w:hAnsi="Candara" w:cs="Arial"/>
          <w:sz w:val="24"/>
          <w:szCs w:val="24"/>
        </w:rPr>
        <w:t>e</w:t>
      </w:r>
      <w:r w:rsidR="00696439" w:rsidRPr="00F16705">
        <w:rPr>
          <w:rFonts w:ascii="Candara" w:eastAsia="Arial" w:hAnsi="Candara" w:cs="Arial"/>
          <w:spacing w:val="4"/>
          <w:sz w:val="24"/>
          <w:szCs w:val="24"/>
        </w:rPr>
        <w:t xml:space="preserve"> </w:t>
      </w:r>
      <w:r w:rsidR="00696439" w:rsidRPr="00F16705">
        <w:rPr>
          <w:rFonts w:ascii="Candara" w:eastAsia="Arial" w:hAnsi="Candara" w:cs="Arial"/>
          <w:sz w:val="24"/>
          <w:szCs w:val="24"/>
        </w:rPr>
        <w:t>c</w:t>
      </w:r>
      <w:r w:rsidR="00696439" w:rsidRPr="00F16705">
        <w:rPr>
          <w:rFonts w:ascii="Candara" w:eastAsia="Arial" w:hAnsi="Candara" w:cs="Arial"/>
          <w:spacing w:val="1"/>
          <w:sz w:val="24"/>
          <w:szCs w:val="24"/>
        </w:rPr>
        <w:t>a</w:t>
      </w:r>
      <w:r w:rsidR="00696439" w:rsidRPr="00F16705">
        <w:rPr>
          <w:rFonts w:ascii="Candara" w:eastAsia="Arial" w:hAnsi="Candara" w:cs="Arial"/>
          <w:sz w:val="24"/>
          <w:szCs w:val="24"/>
        </w:rPr>
        <w:t>se</w:t>
      </w:r>
      <w:r w:rsidR="00696439" w:rsidRPr="00F16705">
        <w:rPr>
          <w:rFonts w:ascii="Candara" w:eastAsia="Arial" w:hAnsi="Candara" w:cs="Arial"/>
          <w:spacing w:val="1"/>
          <w:sz w:val="24"/>
          <w:szCs w:val="24"/>
        </w:rPr>
        <w:t xml:space="preserve"> </w:t>
      </w:r>
      <w:r w:rsidR="00696439" w:rsidRPr="00F16705">
        <w:rPr>
          <w:rFonts w:ascii="Candara" w:eastAsia="Arial" w:hAnsi="Candara" w:cs="Arial"/>
          <w:spacing w:val="-1"/>
          <w:sz w:val="24"/>
          <w:szCs w:val="24"/>
        </w:rPr>
        <w:t>o</w:t>
      </w:r>
      <w:r w:rsidR="00696439" w:rsidRPr="00F16705">
        <w:rPr>
          <w:rFonts w:ascii="Candara" w:eastAsia="Arial" w:hAnsi="Candara" w:cs="Arial"/>
          <w:sz w:val="24"/>
          <w:szCs w:val="24"/>
        </w:rPr>
        <w:t>f</w:t>
      </w:r>
      <w:r w:rsidR="00696439" w:rsidRPr="00F16705">
        <w:rPr>
          <w:rFonts w:ascii="Candara" w:eastAsia="Arial" w:hAnsi="Candara" w:cs="Arial"/>
          <w:spacing w:val="6"/>
          <w:sz w:val="24"/>
          <w:szCs w:val="24"/>
        </w:rPr>
        <w:t xml:space="preserve"> </w:t>
      </w:r>
      <w:r w:rsidR="00696439" w:rsidRPr="00F16705">
        <w:rPr>
          <w:rFonts w:ascii="Candara" w:eastAsia="Arial" w:hAnsi="Candara" w:cs="Arial"/>
          <w:sz w:val="24"/>
          <w:szCs w:val="24"/>
        </w:rPr>
        <w:t>a</w:t>
      </w:r>
      <w:r w:rsidR="00696439" w:rsidRPr="00F16705">
        <w:rPr>
          <w:rFonts w:ascii="Candara" w:eastAsia="Arial" w:hAnsi="Candara" w:cs="Arial"/>
          <w:spacing w:val="1"/>
          <w:sz w:val="24"/>
          <w:szCs w:val="24"/>
        </w:rPr>
        <w:t xml:space="preserve"> p</w:t>
      </w:r>
      <w:r w:rsidR="00696439" w:rsidRPr="00F16705">
        <w:rPr>
          <w:rFonts w:ascii="Candara" w:eastAsia="Arial" w:hAnsi="Candara" w:cs="Arial"/>
          <w:spacing w:val="-1"/>
          <w:sz w:val="24"/>
          <w:szCs w:val="24"/>
        </w:rPr>
        <w:t>u</w:t>
      </w:r>
      <w:r w:rsidR="00696439" w:rsidRPr="00F16705">
        <w:rPr>
          <w:rFonts w:ascii="Candara" w:eastAsia="Arial" w:hAnsi="Candara" w:cs="Arial"/>
          <w:spacing w:val="1"/>
          <w:sz w:val="24"/>
          <w:szCs w:val="24"/>
        </w:rPr>
        <w:t>p</w:t>
      </w:r>
      <w:r w:rsidR="00696439" w:rsidRPr="00F16705">
        <w:rPr>
          <w:rFonts w:ascii="Candara" w:eastAsia="Arial" w:hAnsi="Candara" w:cs="Arial"/>
          <w:sz w:val="24"/>
          <w:szCs w:val="24"/>
        </w:rPr>
        <w:t>il</w:t>
      </w:r>
      <w:r w:rsidR="00696439" w:rsidRPr="00F16705">
        <w:rPr>
          <w:rFonts w:ascii="Candara" w:eastAsia="Arial" w:hAnsi="Candara" w:cs="Arial"/>
          <w:spacing w:val="2"/>
          <w:sz w:val="24"/>
          <w:szCs w:val="24"/>
        </w:rPr>
        <w:t xml:space="preserve"> </w:t>
      </w:r>
      <w:r w:rsidR="00696439" w:rsidRPr="00F16705">
        <w:rPr>
          <w:rFonts w:ascii="Candara" w:eastAsia="Arial" w:hAnsi="Candara" w:cs="Arial"/>
          <w:spacing w:val="-3"/>
          <w:sz w:val="24"/>
          <w:szCs w:val="24"/>
        </w:rPr>
        <w:t>w</w:t>
      </w:r>
      <w:r w:rsidR="00696439" w:rsidRPr="00F16705">
        <w:rPr>
          <w:rFonts w:ascii="Candara" w:eastAsia="Arial" w:hAnsi="Candara" w:cs="Arial"/>
          <w:spacing w:val="1"/>
          <w:sz w:val="24"/>
          <w:szCs w:val="24"/>
        </w:rPr>
        <w:t>h</w:t>
      </w:r>
      <w:r w:rsidR="00696439" w:rsidRPr="00F16705">
        <w:rPr>
          <w:rFonts w:ascii="Candara" w:eastAsia="Arial" w:hAnsi="Candara" w:cs="Arial"/>
          <w:sz w:val="24"/>
          <w:szCs w:val="24"/>
        </w:rPr>
        <w:t>o</w:t>
      </w:r>
      <w:r w:rsidR="00696439" w:rsidRPr="00F16705">
        <w:rPr>
          <w:rFonts w:ascii="Candara" w:eastAsia="Arial" w:hAnsi="Candara" w:cs="Arial"/>
          <w:spacing w:val="4"/>
          <w:sz w:val="24"/>
          <w:szCs w:val="24"/>
        </w:rPr>
        <w:t xml:space="preserve"> </w:t>
      </w:r>
      <w:r w:rsidR="00696439" w:rsidRPr="00F16705">
        <w:rPr>
          <w:rFonts w:ascii="Candara" w:eastAsia="Arial" w:hAnsi="Candara" w:cs="Arial"/>
          <w:spacing w:val="1"/>
          <w:sz w:val="24"/>
          <w:szCs w:val="24"/>
        </w:rPr>
        <w:t>ha</w:t>
      </w:r>
      <w:r w:rsidR="00696439" w:rsidRPr="00F16705">
        <w:rPr>
          <w:rFonts w:ascii="Candara" w:eastAsia="Arial" w:hAnsi="Candara" w:cs="Arial"/>
          <w:sz w:val="24"/>
          <w:szCs w:val="24"/>
        </w:rPr>
        <w:t>s raised</w:t>
      </w:r>
      <w:r w:rsidR="00696439" w:rsidRPr="00F16705">
        <w:rPr>
          <w:rFonts w:ascii="Candara" w:eastAsia="Arial" w:hAnsi="Candara" w:cs="Arial"/>
          <w:spacing w:val="11"/>
          <w:sz w:val="24"/>
          <w:szCs w:val="24"/>
        </w:rPr>
        <w:t xml:space="preserve"> </w:t>
      </w:r>
      <w:r w:rsidR="00696439" w:rsidRPr="00F16705">
        <w:rPr>
          <w:rFonts w:ascii="Candara" w:eastAsia="Arial" w:hAnsi="Candara" w:cs="Arial"/>
          <w:sz w:val="24"/>
          <w:szCs w:val="24"/>
        </w:rPr>
        <w:t>a</w:t>
      </w:r>
      <w:r w:rsidR="00696439" w:rsidRPr="00F16705">
        <w:rPr>
          <w:rFonts w:ascii="Candara" w:eastAsia="Arial" w:hAnsi="Candara" w:cs="Arial"/>
          <w:spacing w:val="13"/>
          <w:sz w:val="24"/>
          <w:szCs w:val="24"/>
        </w:rPr>
        <w:t xml:space="preserve"> </w:t>
      </w:r>
      <w:r w:rsidR="00696439" w:rsidRPr="00F16705">
        <w:rPr>
          <w:rFonts w:ascii="Candara" w:eastAsia="Arial" w:hAnsi="Candara" w:cs="Arial"/>
          <w:sz w:val="24"/>
          <w:szCs w:val="24"/>
        </w:rPr>
        <w:t>c</w:t>
      </w:r>
      <w:r w:rsidR="00696439" w:rsidRPr="00F16705">
        <w:rPr>
          <w:rFonts w:ascii="Candara" w:eastAsia="Arial" w:hAnsi="Candara" w:cs="Arial"/>
          <w:spacing w:val="-1"/>
          <w:sz w:val="24"/>
          <w:szCs w:val="24"/>
        </w:rPr>
        <w:t>o</w:t>
      </w:r>
      <w:r w:rsidR="00696439" w:rsidRPr="00F16705">
        <w:rPr>
          <w:rFonts w:ascii="Candara" w:eastAsia="Arial" w:hAnsi="Candara" w:cs="Arial"/>
          <w:spacing w:val="1"/>
          <w:sz w:val="24"/>
          <w:szCs w:val="24"/>
        </w:rPr>
        <w:t>n</w:t>
      </w:r>
      <w:r w:rsidR="00696439" w:rsidRPr="00F16705">
        <w:rPr>
          <w:rFonts w:ascii="Candara" w:eastAsia="Arial" w:hAnsi="Candara" w:cs="Arial"/>
          <w:sz w:val="24"/>
          <w:szCs w:val="24"/>
        </w:rPr>
        <w:t>c</w:t>
      </w:r>
      <w:r w:rsidR="00696439" w:rsidRPr="00F16705">
        <w:rPr>
          <w:rFonts w:ascii="Candara" w:eastAsia="Arial" w:hAnsi="Candara" w:cs="Arial"/>
          <w:spacing w:val="1"/>
          <w:sz w:val="24"/>
          <w:szCs w:val="24"/>
        </w:rPr>
        <w:t>e</w:t>
      </w:r>
      <w:r w:rsidR="00696439" w:rsidRPr="00F16705">
        <w:rPr>
          <w:rFonts w:ascii="Candara" w:eastAsia="Arial" w:hAnsi="Candara" w:cs="Arial"/>
          <w:sz w:val="24"/>
          <w:szCs w:val="24"/>
        </w:rPr>
        <w:t>rn</w:t>
      </w:r>
      <w:r w:rsidR="00696439" w:rsidRPr="00F16705">
        <w:rPr>
          <w:rFonts w:ascii="Candara" w:eastAsia="Arial" w:hAnsi="Candara" w:cs="Arial"/>
          <w:spacing w:val="12"/>
          <w:sz w:val="24"/>
          <w:szCs w:val="24"/>
        </w:rPr>
        <w:t xml:space="preserve"> </w:t>
      </w:r>
      <w:r w:rsidR="00696439" w:rsidRPr="00F16705">
        <w:rPr>
          <w:rFonts w:ascii="Candara" w:eastAsia="Arial" w:hAnsi="Candara" w:cs="Arial"/>
          <w:sz w:val="24"/>
          <w:szCs w:val="24"/>
        </w:rPr>
        <w:t>–</w:t>
      </w:r>
      <w:r w:rsidR="00696439" w:rsidRPr="00F16705">
        <w:rPr>
          <w:rFonts w:ascii="Candara" w:eastAsia="Arial" w:hAnsi="Candara" w:cs="Arial"/>
          <w:spacing w:val="12"/>
          <w:sz w:val="24"/>
          <w:szCs w:val="24"/>
        </w:rPr>
        <w:t xml:space="preserve"> </w:t>
      </w:r>
      <w:r w:rsidR="00696439" w:rsidRPr="00F16705">
        <w:rPr>
          <w:rFonts w:ascii="Candara" w:eastAsia="Arial" w:hAnsi="Candara" w:cs="Arial"/>
          <w:sz w:val="24"/>
          <w:szCs w:val="24"/>
        </w:rPr>
        <w:t>a</w:t>
      </w:r>
      <w:r w:rsidR="00696439" w:rsidRPr="00F16705">
        <w:rPr>
          <w:rFonts w:ascii="Candara" w:eastAsia="Arial" w:hAnsi="Candara" w:cs="Arial"/>
          <w:spacing w:val="11"/>
          <w:sz w:val="24"/>
          <w:szCs w:val="24"/>
        </w:rPr>
        <w:t xml:space="preserve"> </w:t>
      </w:r>
      <w:r w:rsidR="00696439" w:rsidRPr="00F16705">
        <w:rPr>
          <w:rFonts w:ascii="Candara" w:eastAsia="Arial" w:hAnsi="Candara" w:cs="Arial"/>
          <w:spacing w:val="-1"/>
          <w:sz w:val="24"/>
          <w:szCs w:val="24"/>
        </w:rPr>
        <w:t>p</w:t>
      </w:r>
      <w:r w:rsidR="00696439" w:rsidRPr="00F16705">
        <w:rPr>
          <w:rFonts w:ascii="Candara" w:eastAsia="Arial" w:hAnsi="Candara" w:cs="Arial"/>
          <w:spacing w:val="1"/>
          <w:sz w:val="24"/>
          <w:szCs w:val="24"/>
        </w:rPr>
        <w:t>a</w:t>
      </w:r>
      <w:r w:rsidR="00696439" w:rsidRPr="00F16705">
        <w:rPr>
          <w:rFonts w:ascii="Candara" w:eastAsia="Arial" w:hAnsi="Candara" w:cs="Arial"/>
          <w:sz w:val="24"/>
          <w:szCs w:val="24"/>
        </w:rPr>
        <w:t>re</w:t>
      </w:r>
      <w:r w:rsidR="00696439" w:rsidRPr="00F16705">
        <w:rPr>
          <w:rFonts w:ascii="Candara" w:eastAsia="Arial" w:hAnsi="Candara" w:cs="Arial"/>
          <w:spacing w:val="1"/>
          <w:sz w:val="24"/>
          <w:szCs w:val="24"/>
        </w:rPr>
        <w:t>n</w:t>
      </w:r>
      <w:r w:rsidR="00696439" w:rsidRPr="00F16705">
        <w:rPr>
          <w:rFonts w:ascii="Candara" w:eastAsia="Arial" w:hAnsi="Candara" w:cs="Arial"/>
          <w:sz w:val="24"/>
          <w:szCs w:val="24"/>
        </w:rPr>
        <w:t>t,</w:t>
      </w:r>
      <w:r w:rsidR="00696439" w:rsidRPr="00F16705">
        <w:rPr>
          <w:rFonts w:ascii="Candara" w:eastAsia="Arial" w:hAnsi="Candara" w:cs="Arial"/>
          <w:spacing w:val="11"/>
          <w:sz w:val="24"/>
          <w:szCs w:val="24"/>
        </w:rPr>
        <w:t xml:space="preserve"> </w:t>
      </w:r>
      <w:r w:rsidR="00696439" w:rsidRPr="00F16705">
        <w:rPr>
          <w:rFonts w:ascii="Candara" w:eastAsia="Arial" w:hAnsi="Candara" w:cs="Arial"/>
          <w:sz w:val="24"/>
          <w:szCs w:val="24"/>
        </w:rPr>
        <w:t>to</w:t>
      </w:r>
      <w:r w:rsidR="00696439" w:rsidRPr="00F16705">
        <w:rPr>
          <w:rFonts w:ascii="Candara" w:eastAsia="Arial" w:hAnsi="Candara" w:cs="Arial"/>
          <w:spacing w:val="12"/>
          <w:sz w:val="24"/>
          <w:szCs w:val="24"/>
        </w:rPr>
        <w:t xml:space="preserve"> </w:t>
      </w:r>
      <w:r w:rsidR="00696439" w:rsidRPr="00F16705">
        <w:rPr>
          <w:rFonts w:ascii="Candara" w:eastAsia="Arial" w:hAnsi="Candara" w:cs="Arial"/>
          <w:spacing w:val="-2"/>
          <w:sz w:val="24"/>
          <w:szCs w:val="24"/>
        </w:rPr>
        <w:t>t</w:t>
      </w:r>
      <w:r w:rsidR="00696439" w:rsidRPr="00F16705">
        <w:rPr>
          <w:rFonts w:ascii="Candara" w:eastAsia="Arial" w:hAnsi="Candara" w:cs="Arial"/>
          <w:spacing w:val="1"/>
          <w:sz w:val="24"/>
          <w:szCs w:val="24"/>
        </w:rPr>
        <w:t>h</w:t>
      </w:r>
      <w:r w:rsidR="00696439" w:rsidRPr="00F16705">
        <w:rPr>
          <w:rFonts w:ascii="Candara" w:eastAsia="Arial" w:hAnsi="Candara" w:cs="Arial"/>
          <w:sz w:val="24"/>
          <w:szCs w:val="24"/>
        </w:rPr>
        <w:t>is</w:t>
      </w:r>
      <w:r w:rsidR="00696439" w:rsidRPr="00F16705">
        <w:rPr>
          <w:rFonts w:ascii="Candara" w:eastAsia="Arial" w:hAnsi="Candara" w:cs="Arial"/>
          <w:spacing w:val="10"/>
          <w:sz w:val="24"/>
          <w:szCs w:val="24"/>
        </w:rPr>
        <w:t xml:space="preserve"> and any subsequent </w:t>
      </w:r>
      <w:r w:rsidR="00696439" w:rsidRPr="00F16705">
        <w:rPr>
          <w:rFonts w:ascii="Candara" w:eastAsia="Arial" w:hAnsi="Candara" w:cs="Arial"/>
          <w:spacing w:val="1"/>
          <w:sz w:val="24"/>
          <w:szCs w:val="24"/>
        </w:rPr>
        <w:t>me</w:t>
      </w:r>
      <w:r w:rsidR="00696439" w:rsidRPr="00F16705">
        <w:rPr>
          <w:rFonts w:ascii="Candara" w:eastAsia="Arial" w:hAnsi="Candara" w:cs="Arial"/>
          <w:spacing w:val="-1"/>
          <w:sz w:val="24"/>
          <w:szCs w:val="24"/>
        </w:rPr>
        <w:t>e</w:t>
      </w:r>
      <w:r w:rsidR="00696439" w:rsidRPr="00F16705">
        <w:rPr>
          <w:rFonts w:ascii="Candara" w:eastAsia="Arial" w:hAnsi="Candara" w:cs="Arial"/>
          <w:sz w:val="24"/>
          <w:szCs w:val="24"/>
        </w:rPr>
        <w:t>ti</w:t>
      </w:r>
      <w:r w:rsidR="00696439" w:rsidRPr="00F16705">
        <w:rPr>
          <w:rFonts w:ascii="Candara" w:eastAsia="Arial" w:hAnsi="Candara" w:cs="Arial"/>
          <w:spacing w:val="1"/>
          <w:sz w:val="24"/>
          <w:szCs w:val="24"/>
        </w:rPr>
        <w:t>n</w:t>
      </w:r>
      <w:r w:rsidR="00696439" w:rsidRPr="00F16705">
        <w:rPr>
          <w:rFonts w:ascii="Candara" w:eastAsia="Arial" w:hAnsi="Candara" w:cs="Arial"/>
          <w:spacing w:val="-1"/>
          <w:sz w:val="24"/>
          <w:szCs w:val="24"/>
        </w:rPr>
        <w:t xml:space="preserve">gs. </w:t>
      </w:r>
      <w:r w:rsidRPr="00F16705">
        <w:rPr>
          <w:rFonts w:ascii="Candara" w:eastAsia="Arial" w:hAnsi="Candara" w:cs="Arial"/>
          <w:color w:val="000000"/>
          <w:sz w:val="24"/>
          <w:szCs w:val="24"/>
        </w:rPr>
        <w:t>Th</w:t>
      </w:r>
      <w:r w:rsidRPr="00F16705">
        <w:rPr>
          <w:rFonts w:ascii="Candara" w:eastAsia="Arial" w:hAnsi="Candara" w:cs="Arial"/>
          <w:color w:val="000000"/>
          <w:spacing w:val="1"/>
          <w:sz w:val="24"/>
          <w:szCs w:val="24"/>
        </w:rPr>
        <w:t>e</w:t>
      </w:r>
      <w:r w:rsidRPr="00F16705">
        <w:rPr>
          <w:rFonts w:ascii="Candara" w:eastAsia="Arial" w:hAnsi="Candara" w:cs="Arial"/>
          <w:color w:val="000000"/>
          <w:sz w:val="24"/>
          <w:szCs w:val="24"/>
        </w:rPr>
        <w:t>y</w:t>
      </w:r>
      <w:r w:rsidRPr="00F16705">
        <w:rPr>
          <w:rFonts w:ascii="Candara" w:eastAsia="Arial" w:hAnsi="Candara" w:cs="Arial"/>
          <w:color w:val="000000"/>
          <w:spacing w:val="55"/>
          <w:sz w:val="24"/>
          <w:szCs w:val="24"/>
        </w:rPr>
        <w:t xml:space="preserve"> </w:t>
      </w:r>
      <w:r w:rsidRPr="00F16705">
        <w:rPr>
          <w:rFonts w:ascii="Candara" w:eastAsia="Arial" w:hAnsi="Candara" w:cs="Arial"/>
          <w:color w:val="000000"/>
          <w:sz w:val="24"/>
          <w:szCs w:val="24"/>
        </w:rPr>
        <w:t>w</w:t>
      </w:r>
      <w:r w:rsidRPr="00F16705">
        <w:rPr>
          <w:rFonts w:ascii="Candara" w:eastAsia="Arial" w:hAnsi="Candara" w:cs="Arial"/>
          <w:color w:val="000000"/>
          <w:spacing w:val="-1"/>
          <w:sz w:val="24"/>
          <w:szCs w:val="24"/>
        </w:rPr>
        <w:t>i</w:t>
      </w:r>
      <w:r w:rsidRPr="00F16705">
        <w:rPr>
          <w:rFonts w:ascii="Candara" w:eastAsia="Arial" w:hAnsi="Candara" w:cs="Arial"/>
          <w:color w:val="000000"/>
          <w:sz w:val="24"/>
          <w:szCs w:val="24"/>
        </w:rPr>
        <w:t>ll</w:t>
      </w:r>
      <w:r w:rsidRPr="00F16705">
        <w:rPr>
          <w:rFonts w:ascii="Candara" w:eastAsia="Arial" w:hAnsi="Candara" w:cs="Arial"/>
          <w:color w:val="000000"/>
          <w:spacing w:val="59"/>
          <w:sz w:val="24"/>
          <w:szCs w:val="24"/>
        </w:rPr>
        <w:t xml:space="preserve"> </w:t>
      </w:r>
      <w:r w:rsidRPr="00F16705">
        <w:rPr>
          <w:rFonts w:ascii="Candara" w:eastAsia="Arial" w:hAnsi="Candara" w:cs="Arial"/>
          <w:color w:val="000000"/>
          <w:spacing w:val="1"/>
          <w:sz w:val="24"/>
          <w:szCs w:val="24"/>
        </w:rPr>
        <w:t>o</w:t>
      </w:r>
      <w:r w:rsidRPr="00F16705">
        <w:rPr>
          <w:rFonts w:ascii="Candara" w:eastAsia="Arial" w:hAnsi="Candara" w:cs="Arial"/>
          <w:color w:val="000000"/>
          <w:spacing w:val="3"/>
          <w:sz w:val="24"/>
          <w:szCs w:val="24"/>
        </w:rPr>
        <w:t>u</w:t>
      </w:r>
      <w:r w:rsidRPr="00F16705">
        <w:rPr>
          <w:rFonts w:ascii="Candara" w:eastAsia="Arial" w:hAnsi="Candara" w:cs="Arial"/>
          <w:color w:val="000000"/>
          <w:sz w:val="24"/>
          <w:szCs w:val="24"/>
        </w:rPr>
        <w:t>tline</w:t>
      </w:r>
      <w:r w:rsidRPr="00F16705">
        <w:rPr>
          <w:rFonts w:ascii="Candara" w:eastAsia="Arial" w:hAnsi="Candara" w:cs="Arial"/>
          <w:color w:val="000000"/>
          <w:spacing w:val="59"/>
          <w:sz w:val="24"/>
          <w:szCs w:val="24"/>
        </w:rPr>
        <w:t xml:space="preserve"> </w:t>
      </w:r>
      <w:r w:rsidRPr="00F16705">
        <w:rPr>
          <w:rFonts w:ascii="Candara" w:eastAsia="Arial" w:hAnsi="Candara" w:cs="Arial"/>
          <w:color w:val="000000"/>
          <w:spacing w:val="-2"/>
          <w:sz w:val="24"/>
          <w:szCs w:val="24"/>
        </w:rPr>
        <w:t>t</w:t>
      </w:r>
      <w:r w:rsidRPr="00F16705">
        <w:rPr>
          <w:rFonts w:ascii="Candara" w:eastAsia="Arial" w:hAnsi="Candara" w:cs="Arial"/>
          <w:color w:val="000000"/>
          <w:spacing w:val="1"/>
          <w:sz w:val="24"/>
          <w:szCs w:val="24"/>
        </w:rPr>
        <w:t>he</w:t>
      </w:r>
      <w:r w:rsidRPr="00F16705">
        <w:rPr>
          <w:rFonts w:ascii="Candara" w:eastAsia="Arial" w:hAnsi="Candara" w:cs="Arial"/>
          <w:color w:val="000000"/>
          <w:sz w:val="24"/>
          <w:szCs w:val="24"/>
        </w:rPr>
        <w:t xml:space="preserve">ir </w:t>
      </w:r>
      <w:r w:rsidRPr="00F16705">
        <w:rPr>
          <w:rFonts w:ascii="Candara" w:eastAsia="Arial" w:hAnsi="Candara" w:cs="Arial"/>
          <w:color w:val="000000"/>
          <w:spacing w:val="1"/>
          <w:sz w:val="24"/>
          <w:szCs w:val="24"/>
        </w:rPr>
        <w:t>de</w:t>
      </w:r>
      <w:r w:rsidRPr="00F16705">
        <w:rPr>
          <w:rFonts w:ascii="Candara" w:eastAsia="Arial" w:hAnsi="Candara" w:cs="Arial"/>
          <w:color w:val="000000"/>
          <w:sz w:val="24"/>
          <w:szCs w:val="24"/>
        </w:rPr>
        <w:t>cis</w:t>
      </w:r>
      <w:r w:rsidRPr="00F16705">
        <w:rPr>
          <w:rFonts w:ascii="Candara" w:eastAsia="Arial" w:hAnsi="Candara" w:cs="Arial"/>
          <w:color w:val="000000"/>
          <w:spacing w:val="-1"/>
          <w:sz w:val="24"/>
          <w:szCs w:val="24"/>
        </w:rPr>
        <w:t>i</w:t>
      </w:r>
      <w:r w:rsidRPr="00F16705">
        <w:rPr>
          <w:rFonts w:ascii="Candara" w:eastAsia="Arial" w:hAnsi="Candara" w:cs="Arial"/>
          <w:color w:val="000000"/>
          <w:spacing w:val="1"/>
          <w:sz w:val="24"/>
          <w:szCs w:val="24"/>
        </w:rPr>
        <w:t>o</w:t>
      </w:r>
      <w:r w:rsidRPr="00F16705">
        <w:rPr>
          <w:rFonts w:ascii="Candara" w:eastAsia="Arial" w:hAnsi="Candara" w:cs="Arial"/>
          <w:color w:val="000000"/>
          <w:sz w:val="24"/>
          <w:szCs w:val="24"/>
        </w:rPr>
        <w:t>n</w:t>
      </w:r>
      <w:r w:rsidRPr="00F16705">
        <w:rPr>
          <w:rFonts w:ascii="Candara" w:eastAsia="Arial" w:hAnsi="Candara" w:cs="Arial"/>
          <w:color w:val="000000"/>
          <w:spacing w:val="4"/>
          <w:sz w:val="24"/>
          <w:szCs w:val="24"/>
        </w:rPr>
        <w:t xml:space="preserve"> </w:t>
      </w:r>
      <w:r w:rsidRPr="00F16705">
        <w:rPr>
          <w:rFonts w:ascii="Candara" w:eastAsia="Arial" w:hAnsi="Candara" w:cs="Arial"/>
          <w:color w:val="000000"/>
          <w:spacing w:val="-3"/>
          <w:sz w:val="24"/>
          <w:szCs w:val="24"/>
        </w:rPr>
        <w:t>i</w:t>
      </w:r>
      <w:r w:rsidRPr="00F16705">
        <w:rPr>
          <w:rFonts w:ascii="Candara" w:eastAsia="Arial" w:hAnsi="Candara" w:cs="Arial"/>
          <w:color w:val="000000"/>
          <w:sz w:val="24"/>
          <w:szCs w:val="24"/>
        </w:rPr>
        <w:t>f</w:t>
      </w:r>
      <w:r w:rsidRPr="00F16705">
        <w:rPr>
          <w:rFonts w:ascii="Candara" w:eastAsia="Arial" w:hAnsi="Candara" w:cs="Arial"/>
          <w:color w:val="000000"/>
          <w:spacing w:val="6"/>
          <w:sz w:val="24"/>
          <w:szCs w:val="24"/>
        </w:rPr>
        <w:t xml:space="preserve"> </w:t>
      </w:r>
      <w:r w:rsidRPr="00F16705">
        <w:rPr>
          <w:rFonts w:ascii="Candara" w:eastAsia="Arial" w:hAnsi="Candara" w:cs="Arial"/>
          <w:color w:val="000000"/>
          <w:sz w:val="24"/>
          <w:szCs w:val="24"/>
        </w:rPr>
        <w:t>t</w:t>
      </w:r>
      <w:r w:rsidRPr="00F16705">
        <w:rPr>
          <w:rFonts w:ascii="Candara" w:eastAsia="Arial" w:hAnsi="Candara" w:cs="Arial"/>
          <w:color w:val="000000"/>
          <w:spacing w:val="-1"/>
          <w:sz w:val="24"/>
          <w:szCs w:val="24"/>
        </w:rPr>
        <w:t>h</w:t>
      </w:r>
      <w:r w:rsidRPr="00F16705">
        <w:rPr>
          <w:rFonts w:ascii="Candara" w:eastAsia="Arial" w:hAnsi="Candara" w:cs="Arial"/>
          <w:color w:val="000000"/>
          <w:spacing w:val="1"/>
          <w:sz w:val="24"/>
          <w:szCs w:val="24"/>
        </w:rPr>
        <w:t>e</w:t>
      </w:r>
      <w:r w:rsidRPr="00F16705">
        <w:rPr>
          <w:rFonts w:ascii="Candara" w:eastAsia="Arial" w:hAnsi="Candara" w:cs="Arial"/>
          <w:color w:val="000000"/>
          <w:sz w:val="24"/>
          <w:szCs w:val="24"/>
        </w:rPr>
        <w:t>re</w:t>
      </w:r>
      <w:r w:rsidRPr="00F16705">
        <w:rPr>
          <w:rFonts w:ascii="Candara" w:eastAsia="Arial" w:hAnsi="Candara" w:cs="Arial"/>
          <w:color w:val="000000"/>
          <w:spacing w:val="3"/>
          <w:sz w:val="24"/>
          <w:szCs w:val="24"/>
        </w:rPr>
        <w:t xml:space="preserve"> </w:t>
      </w:r>
      <w:r w:rsidRPr="00F16705">
        <w:rPr>
          <w:rFonts w:ascii="Candara" w:eastAsia="Arial" w:hAnsi="Candara" w:cs="Arial"/>
          <w:color w:val="000000"/>
          <w:sz w:val="24"/>
          <w:szCs w:val="24"/>
        </w:rPr>
        <w:t>is</w:t>
      </w:r>
      <w:r w:rsidRPr="00F16705">
        <w:rPr>
          <w:rFonts w:ascii="Candara" w:eastAsia="Arial" w:hAnsi="Candara" w:cs="Arial"/>
          <w:color w:val="000000"/>
          <w:spacing w:val="2"/>
          <w:sz w:val="24"/>
          <w:szCs w:val="24"/>
        </w:rPr>
        <w:t xml:space="preserve"> </w:t>
      </w:r>
      <w:r w:rsidRPr="00F16705">
        <w:rPr>
          <w:rFonts w:ascii="Candara" w:eastAsia="Arial" w:hAnsi="Candara" w:cs="Arial"/>
          <w:color w:val="000000"/>
          <w:spacing w:val="1"/>
          <w:sz w:val="24"/>
          <w:szCs w:val="24"/>
        </w:rPr>
        <w:t>on</w:t>
      </w:r>
      <w:r w:rsidRPr="00F16705">
        <w:rPr>
          <w:rFonts w:ascii="Candara" w:eastAsia="Arial" w:hAnsi="Candara" w:cs="Arial"/>
          <w:color w:val="000000"/>
          <w:sz w:val="24"/>
          <w:szCs w:val="24"/>
        </w:rPr>
        <w:t>e</w:t>
      </w:r>
      <w:r w:rsidRPr="00F16705">
        <w:rPr>
          <w:rFonts w:ascii="Candara" w:eastAsia="Arial" w:hAnsi="Candara" w:cs="Arial"/>
          <w:color w:val="000000"/>
          <w:spacing w:val="1"/>
          <w:sz w:val="24"/>
          <w:szCs w:val="24"/>
        </w:rPr>
        <w:t xml:space="preserve"> </w:t>
      </w:r>
      <w:r w:rsidRPr="00F16705">
        <w:rPr>
          <w:rFonts w:ascii="Candara" w:eastAsia="Arial" w:hAnsi="Candara" w:cs="Arial"/>
          <w:color w:val="000000"/>
          <w:sz w:val="24"/>
          <w:szCs w:val="24"/>
        </w:rPr>
        <w:t>to</w:t>
      </w:r>
      <w:r w:rsidRPr="00F16705">
        <w:rPr>
          <w:rFonts w:ascii="Candara" w:eastAsia="Arial" w:hAnsi="Candara" w:cs="Arial"/>
          <w:color w:val="000000"/>
          <w:spacing w:val="4"/>
          <w:sz w:val="24"/>
          <w:szCs w:val="24"/>
        </w:rPr>
        <w:t xml:space="preserve"> </w:t>
      </w:r>
      <w:r w:rsidRPr="00F16705">
        <w:rPr>
          <w:rFonts w:ascii="Candara" w:eastAsia="Arial" w:hAnsi="Candara" w:cs="Arial"/>
          <w:color w:val="000000"/>
          <w:spacing w:val="1"/>
          <w:sz w:val="24"/>
          <w:szCs w:val="24"/>
        </w:rPr>
        <w:t>b</w:t>
      </w:r>
      <w:r w:rsidRPr="00F16705">
        <w:rPr>
          <w:rFonts w:ascii="Candara" w:eastAsia="Arial" w:hAnsi="Candara" w:cs="Arial"/>
          <w:color w:val="000000"/>
          <w:sz w:val="24"/>
          <w:szCs w:val="24"/>
        </w:rPr>
        <w:t>e</w:t>
      </w:r>
      <w:r w:rsidRPr="00F16705">
        <w:rPr>
          <w:rFonts w:ascii="Candara" w:eastAsia="Arial" w:hAnsi="Candara" w:cs="Arial"/>
          <w:color w:val="000000"/>
          <w:spacing w:val="1"/>
          <w:sz w:val="24"/>
          <w:szCs w:val="24"/>
        </w:rPr>
        <w:t xml:space="preserve"> ma</w:t>
      </w:r>
      <w:r w:rsidRPr="00F16705">
        <w:rPr>
          <w:rFonts w:ascii="Candara" w:eastAsia="Arial" w:hAnsi="Candara" w:cs="Arial"/>
          <w:color w:val="000000"/>
          <w:spacing w:val="-1"/>
          <w:sz w:val="24"/>
          <w:szCs w:val="24"/>
        </w:rPr>
        <w:t>d</w:t>
      </w:r>
      <w:r w:rsidRPr="00F16705">
        <w:rPr>
          <w:rFonts w:ascii="Candara" w:eastAsia="Arial" w:hAnsi="Candara" w:cs="Arial"/>
          <w:color w:val="000000"/>
          <w:spacing w:val="1"/>
          <w:sz w:val="24"/>
          <w:szCs w:val="24"/>
        </w:rPr>
        <w:t>e</w:t>
      </w:r>
      <w:r w:rsidRPr="00F16705">
        <w:rPr>
          <w:rFonts w:ascii="Candara" w:eastAsia="Arial" w:hAnsi="Candara" w:cs="Arial"/>
          <w:color w:val="000000"/>
          <w:sz w:val="24"/>
          <w:szCs w:val="24"/>
        </w:rPr>
        <w:t>,</w:t>
      </w:r>
      <w:r w:rsidRPr="00F16705">
        <w:rPr>
          <w:rFonts w:ascii="Candara" w:eastAsia="Arial" w:hAnsi="Candara" w:cs="Arial"/>
          <w:color w:val="000000"/>
          <w:spacing w:val="3"/>
          <w:sz w:val="24"/>
          <w:szCs w:val="24"/>
        </w:rPr>
        <w:t xml:space="preserve"> </w:t>
      </w:r>
      <w:r w:rsidRPr="00F16705">
        <w:rPr>
          <w:rFonts w:ascii="Candara" w:eastAsia="Arial" w:hAnsi="Candara" w:cs="Arial"/>
          <w:color w:val="000000"/>
          <w:spacing w:val="1"/>
          <w:sz w:val="24"/>
          <w:szCs w:val="24"/>
        </w:rPr>
        <w:t>a</w:t>
      </w:r>
      <w:r w:rsidRPr="00F16705">
        <w:rPr>
          <w:rFonts w:ascii="Candara" w:eastAsia="Arial" w:hAnsi="Candara" w:cs="Arial"/>
          <w:color w:val="000000"/>
          <w:spacing w:val="-1"/>
          <w:sz w:val="24"/>
          <w:szCs w:val="24"/>
        </w:rPr>
        <w:t>n</w:t>
      </w:r>
      <w:r w:rsidRPr="00F16705">
        <w:rPr>
          <w:rFonts w:ascii="Candara" w:eastAsia="Arial" w:hAnsi="Candara" w:cs="Arial"/>
          <w:color w:val="000000"/>
          <w:sz w:val="24"/>
          <w:szCs w:val="24"/>
        </w:rPr>
        <w:t>d</w:t>
      </w:r>
      <w:r w:rsidRPr="00F16705">
        <w:rPr>
          <w:rFonts w:ascii="Candara" w:eastAsia="Arial" w:hAnsi="Candara" w:cs="Arial"/>
          <w:color w:val="000000"/>
          <w:spacing w:val="4"/>
          <w:sz w:val="24"/>
          <w:szCs w:val="24"/>
        </w:rPr>
        <w:t xml:space="preserve"> </w:t>
      </w:r>
      <w:r w:rsidRPr="00F16705">
        <w:rPr>
          <w:rFonts w:ascii="Candara" w:eastAsia="Arial" w:hAnsi="Candara" w:cs="Arial"/>
          <w:color w:val="000000"/>
          <w:spacing w:val="1"/>
          <w:sz w:val="24"/>
          <w:szCs w:val="24"/>
        </w:rPr>
        <w:t>an</w:t>
      </w:r>
      <w:r w:rsidRPr="00F16705">
        <w:rPr>
          <w:rFonts w:ascii="Candara" w:eastAsia="Arial" w:hAnsi="Candara" w:cs="Arial"/>
          <w:color w:val="000000"/>
          <w:sz w:val="24"/>
          <w:szCs w:val="24"/>
        </w:rPr>
        <w:t xml:space="preserve">y </w:t>
      </w:r>
      <w:r w:rsidRPr="00F16705">
        <w:rPr>
          <w:rFonts w:ascii="Candara" w:eastAsia="Arial" w:hAnsi="Candara" w:cs="Arial"/>
          <w:color w:val="000000"/>
          <w:spacing w:val="1"/>
          <w:sz w:val="24"/>
          <w:szCs w:val="24"/>
        </w:rPr>
        <w:t>a</w:t>
      </w:r>
      <w:r w:rsidRPr="00F16705">
        <w:rPr>
          <w:rFonts w:ascii="Candara" w:eastAsia="Arial" w:hAnsi="Candara" w:cs="Arial"/>
          <w:color w:val="000000"/>
          <w:sz w:val="24"/>
          <w:szCs w:val="24"/>
        </w:rPr>
        <w:t>cti</w:t>
      </w:r>
      <w:r w:rsidRPr="00F16705">
        <w:rPr>
          <w:rFonts w:ascii="Candara" w:eastAsia="Arial" w:hAnsi="Candara" w:cs="Arial"/>
          <w:color w:val="000000"/>
          <w:spacing w:val="1"/>
          <w:sz w:val="24"/>
          <w:szCs w:val="24"/>
        </w:rPr>
        <w:t>o</w:t>
      </w:r>
      <w:r w:rsidRPr="00F16705">
        <w:rPr>
          <w:rFonts w:ascii="Candara" w:eastAsia="Arial" w:hAnsi="Candara" w:cs="Arial"/>
          <w:color w:val="000000"/>
          <w:sz w:val="24"/>
          <w:szCs w:val="24"/>
        </w:rPr>
        <w:t>n</w:t>
      </w:r>
      <w:r w:rsidRPr="00F16705">
        <w:rPr>
          <w:rFonts w:ascii="Candara" w:eastAsia="Arial" w:hAnsi="Candara" w:cs="Arial"/>
          <w:color w:val="000000"/>
          <w:spacing w:val="4"/>
          <w:sz w:val="24"/>
          <w:szCs w:val="24"/>
        </w:rPr>
        <w:t xml:space="preserve"> </w:t>
      </w:r>
      <w:r w:rsidRPr="00F16705">
        <w:rPr>
          <w:rFonts w:ascii="Candara" w:eastAsia="Arial" w:hAnsi="Candara" w:cs="Arial"/>
          <w:color w:val="000000"/>
          <w:spacing w:val="-2"/>
          <w:sz w:val="24"/>
          <w:szCs w:val="24"/>
        </w:rPr>
        <w:t>t</w:t>
      </w:r>
      <w:r w:rsidRPr="00F16705">
        <w:rPr>
          <w:rFonts w:ascii="Candara" w:eastAsia="Arial" w:hAnsi="Candara" w:cs="Arial"/>
          <w:color w:val="000000"/>
          <w:sz w:val="24"/>
          <w:szCs w:val="24"/>
        </w:rPr>
        <w:t>o</w:t>
      </w:r>
      <w:r w:rsidRPr="00F16705">
        <w:rPr>
          <w:rFonts w:ascii="Candara" w:eastAsia="Arial" w:hAnsi="Candara" w:cs="Arial"/>
          <w:color w:val="000000"/>
          <w:spacing w:val="4"/>
          <w:sz w:val="24"/>
          <w:szCs w:val="24"/>
        </w:rPr>
        <w:t xml:space="preserve"> </w:t>
      </w:r>
      <w:r w:rsidRPr="00F16705">
        <w:rPr>
          <w:rFonts w:ascii="Candara" w:eastAsia="Arial" w:hAnsi="Candara" w:cs="Arial"/>
          <w:color w:val="000000"/>
          <w:spacing w:val="1"/>
          <w:sz w:val="24"/>
          <w:szCs w:val="24"/>
        </w:rPr>
        <w:t>b</w:t>
      </w:r>
      <w:r w:rsidRPr="00F16705">
        <w:rPr>
          <w:rFonts w:ascii="Candara" w:eastAsia="Arial" w:hAnsi="Candara" w:cs="Arial"/>
          <w:color w:val="000000"/>
          <w:sz w:val="24"/>
          <w:szCs w:val="24"/>
        </w:rPr>
        <w:t>e</w:t>
      </w:r>
      <w:r w:rsidRPr="00F16705">
        <w:rPr>
          <w:rFonts w:ascii="Candara" w:eastAsia="Arial" w:hAnsi="Candara" w:cs="Arial"/>
          <w:color w:val="000000"/>
          <w:spacing w:val="4"/>
          <w:sz w:val="24"/>
          <w:szCs w:val="24"/>
        </w:rPr>
        <w:t xml:space="preserve"> </w:t>
      </w:r>
      <w:r w:rsidRPr="00F16705">
        <w:rPr>
          <w:rFonts w:ascii="Candara" w:eastAsia="Arial" w:hAnsi="Candara" w:cs="Arial"/>
          <w:color w:val="000000"/>
          <w:spacing w:val="-2"/>
          <w:sz w:val="24"/>
          <w:szCs w:val="24"/>
        </w:rPr>
        <w:t>t</w:t>
      </w:r>
      <w:r w:rsidRPr="00F16705">
        <w:rPr>
          <w:rFonts w:ascii="Candara" w:eastAsia="Arial" w:hAnsi="Candara" w:cs="Arial"/>
          <w:color w:val="000000"/>
          <w:spacing w:val="1"/>
          <w:sz w:val="24"/>
          <w:szCs w:val="24"/>
        </w:rPr>
        <w:t>a</w:t>
      </w:r>
      <w:r w:rsidRPr="00F16705">
        <w:rPr>
          <w:rFonts w:ascii="Candara" w:eastAsia="Arial" w:hAnsi="Candara" w:cs="Arial"/>
          <w:color w:val="000000"/>
          <w:sz w:val="24"/>
          <w:szCs w:val="24"/>
        </w:rPr>
        <w:t>k</w:t>
      </w:r>
      <w:r w:rsidRPr="00F16705">
        <w:rPr>
          <w:rFonts w:ascii="Candara" w:eastAsia="Arial" w:hAnsi="Candara" w:cs="Arial"/>
          <w:color w:val="000000"/>
          <w:spacing w:val="1"/>
          <w:sz w:val="24"/>
          <w:szCs w:val="24"/>
        </w:rPr>
        <w:t>e</w:t>
      </w:r>
      <w:r w:rsidRPr="00F16705">
        <w:rPr>
          <w:rFonts w:ascii="Candara" w:eastAsia="Arial" w:hAnsi="Candara" w:cs="Arial"/>
          <w:color w:val="000000"/>
          <w:sz w:val="24"/>
          <w:szCs w:val="24"/>
        </w:rPr>
        <w:t>n</w:t>
      </w:r>
      <w:r w:rsidRPr="00F16705">
        <w:rPr>
          <w:rFonts w:ascii="Candara" w:eastAsia="Arial" w:hAnsi="Candara" w:cs="Arial"/>
          <w:color w:val="000000"/>
          <w:spacing w:val="4"/>
          <w:sz w:val="24"/>
          <w:szCs w:val="24"/>
        </w:rPr>
        <w:t xml:space="preserve"> </w:t>
      </w:r>
      <w:r w:rsidRPr="00F16705">
        <w:rPr>
          <w:rFonts w:ascii="Candara" w:eastAsia="Arial" w:hAnsi="Candara" w:cs="Arial"/>
          <w:color w:val="000000"/>
          <w:spacing w:val="1"/>
          <w:sz w:val="24"/>
          <w:szCs w:val="24"/>
        </w:rPr>
        <w:t>a</w:t>
      </w:r>
      <w:r w:rsidRPr="00F16705">
        <w:rPr>
          <w:rFonts w:ascii="Candara" w:eastAsia="Arial" w:hAnsi="Candara" w:cs="Arial"/>
          <w:color w:val="000000"/>
          <w:sz w:val="24"/>
          <w:szCs w:val="24"/>
        </w:rPr>
        <w:t>s a</w:t>
      </w:r>
      <w:r w:rsidRPr="00F16705">
        <w:rPr>
          <w:rFonts w:ascii="Candara" w:eastAsia="Arial" w:hAnsi="Candara" w:cs="Arial"/>
          <w:color w:val="000000"/>
          <w:spacing w:val="4"/>
          <w:sz w:val="24"/>
          <w:szCs w:val="24"/>
        </w:rPr>
        <w:t xml:space="preserve"> </w:t>
      </w:r>
      <w:r w:rsidRPr="00F16705">
        <w:rPr>
          <w:rFonts w:ascii="Candara" w:eastAsia="Arial" w:hAnsi="Candara" w:cs="Arial"/>
          <w:color w:val="000000"/>
          <w:sz w:val="24"/>
          <w:szCs w:val="24"/>
        </w:rPr>
        <w:t>res</w:t>
      </w:r>
      <w:r w:rsidRPr="00F16705">
        <w:rPr>
          <w:rFonts w:ascii="Candara" w:eastAsia="Arial" w:hAnsi="Candara" w:cs="Arial"/>
          <w:color w:val="000000"/>
          <w:spacing w:val="1"/>
          <w:sz w:val="24"/>
          <w:szCs w:val="24"/>
        </w:rPr>
        <w:t>u</w:t>
      </w:r>
      <w:r w:rsidRPr="00F16705">
        <w:rPr>
          <w:rFonts w:ascii="Candara" w:eastAsia="Arial" w:hAnsi="Candara" w:cs="Arial"/>
          <w:color w:val="000000"/>
          <w:sz w:val="24"/>
          <w:szCs w:val="24"/>
        </w:rPr>
        <w:t>lt</w:t>
      </w:r>
      <w:r w:rsidRPr="00F16705">
        <w:rPr>
          <w:rFonts w:ascii="Candara" w:eastAsia="Arial" w:hAnsi="Candara" w:cs="Arial"/>
          <w:color w:val="000000"/>
          <w:spacing w:val="3"/>
          <w:sz w:val="24"/>
          <w:szCs w:val="24"/>
        </w:rPr>
        <w:t xml:space="preserve"> </w:t>
      </w:r>
      <w:r w:rsidRPr="00F16705">
        <w:rPr>
          <w:rFonts w:ascii="Candara" w:eastAsia="Arial" w:hAnsi="Candara" w:cs="Arial"/>
          <w:color w:val="000000"/>
          <w:spacing w:val="-4"/>
          <w:sz w:val="24"/>
          <w:szCs w:val="24"/>
        </w:rPr>
        <w:t>o</w:t>
      </w:r>
      <w:r w:rsidRPr="00F16705">
        <w:rPr>
          <w:rFonts w:ascii="Candara" w:eastAsia="Arial" w:hAnsi="Candara" w:cs="Arial"/>
          <w:color w:val="000000"/>
          <w:sz w:val="24"/>
          <w:szCs w:val="24"/>
        </w:rPr>
        <w:t xml:space="preserve">f </w:t>
      </w:r>
      <w:r w:rsidRPr="00F16705">
        <w:rPr>
          <w:rFonts w:ascii="Candara" w:eastAsia="Arial" w:hAnsi="Candara" w:cs="Arial"/>
          <w:color w:val="000000"/>
          <w:spacing w:val="-2"/>
          <w:sz w:val="24"/>
          <w:szCs w:val="24"/>
        </w:rPr>
        <w:t>y</w:t>
      </w:r>
      <w:r w:rsidRPr="00F16705">
        <w:rPr>
          <w:rFonts w:ascii="Candara" w:eastAsia="Arial" w:hAnsi="Candara" w:cs="Arial"/>
          <w:color w:val="000000"/>
          <w:spacing w:val="1"/>
          <w:sz w:val="24"/>
          <w:szCs w:val="24"/>
        </w:rPr>
        <w:t>ou</w:t>
      </w:r>
      <w:r w:rsidRPr="00F16705">
        <w:rPr>
          <w:rFonts w:ascii="Candara" w:eastAsia="Arial" w:hAnsi="Candara" w:cs="Arial"/>
          <w:color w:val="000000"/>
          <w:sz w:val="24"/>
          <w:szCs w:val="24"/>
        </w:rPr>
        <w:t>r co</w:t>
      </w:r>
      <w:r w:rsidRPr="00F16705">
        <w:rPr>
          <w:rFonts w:ascii="Candara" w:eastAsia="Arial" w:hAnsi="Candara" w:cs="Arial"/>
          <w:color w:val="000000"/>
          <w:spacing w:val="1"/>
          <w:sz w:val="24"/>
          <w:szCs w:val="24"/>
        </w:rPr>
        <w:t>mp</w:t>
      </w:r>
      <w:r w:rsidRPr="00F16705">
        <w:rPr>
          <w:rFonts w:ascii="Candara" w:eastAsia="Arial" w:hAnsi="Candara" w:cs="Arial"/>
          <w:color w:val="000000"/>
          <w:sz w:val="24"/>
          <w:szCs w:val="24"/>
        </w:rPr>
        <w:t>lai</w:t>
      </w:r>
      <w:r w:rsidRPr="00F16705">
        <w:rPr>
          <w:rFonts w:ascii="Candara" w:eastAsia="Arial" w:hAnsi="Candara" w:cs="Arial"/>
          <w:color w:val="000000"/>
          <w:spacing w:val="-1"/>
          <w:sz w:val="24"/>
          <w:szCs w:val="24"/>
        </w:rPr>
        <w:t>n</w:t>
      </w:r>
      <w:r w:rsidRPr="00F16705">
        <w:rPr>
          <w:rFonts w:ascii="Candara" w:eastAsia="Arial" w:hAnsi="Candara" w:cs="Arial"/>
          <w:color w:val="000000"/>
          <w:sz w:val="24"/>
          <w:szCs w:val="24"/>
        </w:rPr>
        <w:t>t.</w:t>
      </w:r>
    </w:p>
    <w:p w14:paraId="2ADD44EF" w14:textId="0D5CB5CF" w:rsidR="00E07B1C" w:rsidRPr="00F16705" w:rsidRDefault="00E07B1C" w:rsidP="00696439">
      <w:pPr>
        <w:ind w:right="76"/>
        <w:jc w:val="both"/>
        <w:rPr>
          <w:rFonts w:ascii="Candara" w:eastAsia="Arial" w:hAnsi="Candara" w:cs="Arial"/>
          <w:sz w:val="24"/>
          <w:szCs w:val="24"/>
        </w:rPr>
      </w:pPr>
    </w:p>
    <w:p w14:paraId="2ADD44F0" w14:textId="59F0BDFA" w:rsidR="00E07B1C" w:rsidRPr="00F16705" w:rsidRDefault="000338BF">
      <w:pPr>
        <w:ind w:left="120" w:right="82"/>
        <w:jc w:val="both"/>
        <w:rPr>
          <w:rFonts w:ascii="Candara" w:eastAsia="Arial" w:hAnsi="Candara" w:cs="Arial"/>
          <w:sz w:val="24"/>
          <w:szCs w:val="24"/>
        </w:rPr>
      </w:pPr>
      <w:r w:rsidRPr="00F16705">
        <w:rPr>
          <w:rFonts w:ascii="Candara" w:eastAsia="Arial" w:hAnsi="Candara" w:cs="Arial"/>
          <w:spacing w:val="2"/>
          <w:sz w:val="24"/>
          <w:szCs w:val="24"/>
        </w:rPr>
        <w:lastRenderedPageBreak/>
        <w:t>T</w:t>
      </w:r>
      <w:r w:rsidRPr="00F16705">
        <w:rPr>
          <w:rFonts w:ascii="Candara" w:eastAsia="Arial" w:hAnsi="Candara" w:cs="Arial"/>
          <w:spacing w:val="-1"/>
          <w:sz w:val="24"/>
          <w:szCs w:val="24"/>
        </w:rPr>
        <w:t>h</w:t>
      </w:r>
      <w:r w:rsidRPr="00F16705">
        <w:rPr>
          <w:rFonts w:ascii="Candara" w:eastAsia="Arial" w:hAnsi="Candara" w:cs="Arial"/>
          <w:sz w:val="24"/>
          <w:szCs w:val="24"/>
        </w:rPr>
        <w:t>e</w:t>
      </w:r>
      <w:r w:rsidRPr="00F16705">
        <w:rPr>
          <w:rFonts w:ascii="Candara" w:eastAsia="Arial" w:hAnsi="Candara" w:cs="Arial"/>
          <w:spacing w:val="4"/>
          <w:sz w:val="24"/>
          <w:szCs w:val="24"/>
        </w:rPr>
        <w:t xml:space="preserve"> </w:t>
      </w:r>
      <w:r w:rsidR="009C00A4" w:rsidRPr="00F16705">
        <w:rPr>
          <w:rFonts w:ascii="Candara" w:eastAsia="Arial" w:hAnsi="Candara" w:cs="Arial"/>
          <w:sz w:val="24"/>
          <w:szCs w:val="24"/>
        </w:rPr>
        <w:t>proprietor</w:t>
      </w:r>
      <w:r w:rsidRPr="00F16705">
        <w:rPr>
          <w:rFonts w:ascii="Candara" w:eastAsia="Arial" w:hAnsi="Candara" w:cs="Arial"/>
          <w:spacing w:val="2"/>
          <w:sz w:val="24"/>
          <w:szCs w:val="24"/>
        </w:rPr>
        <w:t xml:space="preserve"> </w:t>
      </w:r>
      <w:r w:rsidRPr="00F16705">
        <w:rPr>
          <w:rFonts w:ascii="Candara" w:eastAsia="Arial" w:hAnsi="Candara" w:cs="Arial"/>
          <w:spacing w:val="-3"/>
          <w:sz w:val="24"/>
          <w:szCs w:val="24"/>
        </w:rPr>
        <w:t>w</w:t>
      </w:r>
      <w:r w:rsidRPr="00F16705">
        <w:rPr>
          <w:rFonts w:ascii="Candara" w:eastAsia="Arial" w:hAnsi="Candara" w:cs="Arial"/>
          <w:sz w:val="24"/>
          <w:szCs w:val="24"/>
        </w:rPr>
        <w:t>i</w:t>
      </w:r>
      <w:r w:rsidRPr="00F16705">
        <w:rPr>
          <w:rFonts w:ascii="Candara" w:eastAsia="Arial" w:hAnsi="Candara" w:cs="Arial"/>
          <w:spacing w:val="-1"/>
          <w:sz w:val="24"/>
          <w:szCs w:val="24"/>
        </w:rPr>
        <w:t>l</w:t>
      </w:r>
      <w:r w:rsidRPr="00F16705">
        <w:rPr>
          <w:rFonts w:ascii="Candara" w:eastAsia="Arial" w:hAnsi="Candara" w:cs="Arial"/>
          <w:sz w:val="24"/>
          <w:szCs w:val="24"/>
        </w:rPr>
        <w:t>l</w:t>
      </w:r>
      <w:r w:rsidRPr="00F16705">
        <w:rPr>
          <w:rFonts w:ascii="Candara" w:eastAsia="Arial" w:hAnsi="Candara" w:cs="Arial"/>
          <w:spacing w:val="2"/>
          <w:sz w:val="24"/>
          <w:szCs w:val="24"/>
        </w:rPr>
        <w:t xml:space="preserve"> k</w:t>
      </w:r>
      <w:r w:rsidRPr="00F16705">
        <w:rPr>
          <w:rFonts w:ascii="Candara" w:eastAsia="Arial" w:hAnsi="Candara" w:cs="Arial"/>
          <w:spacing w:val="1"/>
          <w:sz w:val="24"/>
          <w:szCs w:val="24"/>
        </w:rPr>
        <w:t>ee</w:t>
      </w:r>
      <w:r w:rsidRPr="00F16705">
        <w:rPr>
          <w:rFonts w:ascii="Candara" w:eastAsia="Arial" w:hAnsi="Candara" w:cs="Arial"/>
          <w:sz w:val="24"/>
          <w:szCs w:val="24"/>
        </w:rPr>
        <w:t>p</w:t>
      </w:r>
      <w:r w:rsidRPr="00F16705">
        <w:rPr>
          <w:rFonts w:ascii="Candara" w:eastAsia="Arial" w:hAnsi="Candara" w:cs="Arial"/>
          <w:spacing w:val="1"/>
          <w:sz w:val="24"/>
          <w:szCs w:val="24"/>
        </w:rPr>
        <w:t xml:space="preserve"> </w:t>
      </w:r>
      <w:r w:rsidRPr="00F16705">
        <w:rPr>
          <w:rFonts w:ascii="Candara" w:eastAsia="Arial" w:hAnsi="Candara" w:cs="Arial"/>
          <w:sz w:val="24"/>
          <w:szCs w:val="24"/>
        </w:rPr>
        <w:t>a</w:t>
      </w:r>
      <w:r w:rsidRPr="00F16705">
        <w:rPr>
          <w:rFonts w:ascii="Candara" w:eastAsia="Arial" w:hAnsi="Candara" w:cs="Arial"/>
          <w:spacing w:val="4"/>
          <w:sz w:val="24"/>
          <w:szCs w:val="24"/>
        </w:rPr>
        <w:t xml:space="preserve"> </w:t>
      </w:r>
      <w:r w:rsidR="006479FA" w:rsidRPr="00F16705">
        <w:rPr>
          <w:rFonts w:ascii="Candara" w:eastAsia="Arial" w:hAnsi="Candara" w:cs="Arial"/>
          <w:spacing w:val="4"/>
          <w:sz w:val="24"/>
          <w:szCs w:val="24"/>
        </w:rPr>
        <w:t xml:space="preserve">written </w:t>
      </w:r>
      <w:r w:rsidRPr="00F16705">
        <w:rPr>
          <w:rFonts w:ascii="Candara" w:eastAsia="Arial" w:hAnsi="Candara" w:cs="Arial"/>
          <w:sz w:val="24"/>
          <w:szCs w:val="24"/>
        </w:rPr>
        <w:t>rec</w:t>
      </w:r>
      <w:r w:rsidRPr="00F16705">
        <w:rPr>
          <w:rFonts w:ascii="Candara" w:eastAsia="Arial" w:hAnsi="Candara" w:cs="Arial"/>
          <w:spacing w:val="1"/>
          <w:sz w:val="24"/>
          <w:szCs w:val="24"/>
        </w:rPr>
        <w:t>o</w:t>
      </w:r>
      <w:r w:rsidRPr="00F16705">
        <w:rPr>
          <w:rFonts w:ascii="Candara" w:eastAsia="Arial" w:hAnsi="Candara" w:cs="Arial"/>
          <w:sz w:val="24"/>
          <w:szCs w:val="24"/>
        </w:rPr>
        <w:t xml:space="preserve">rd </w:t>
      </w:r>
      <w:r w:rsidRPr="00F16705">
        <w:rPr>
          <w:rFonts w:ascii="Candara" w:eastAsia="Arial" w:hAnsi="Candara" w:cs="Arial"/>
          <w:spacing w:val="-1"/>
          <w:sz w:val="24"/>
          <w:szCs w:val="24"/>
        </w:rPr>
        <w:t>o</w:t>
      </w:r>
      <w:r w:rsidRPr="00F16705">
        <w:rPr>
          <w:rFonts w:ascii="Candara" w:eastAsia="Arial" w:hAnsi="Candara" w:cs="Arial"/>
          <w:sz w:val="24"/>
          <w:szCs w:val="24"/>
        </w:rPr>
        <w:t>f</w:t>
      </w:r>
      <w:r w:rsidRPr="00F16705">
        <w:rPr>
          <w:rFonts w:ascii="Candara" w:eastAsia="Arial" w:hAnsi="Candara" w:cs="Arial"/>
          <w:spacing w:val="6"/>
          <w:sz w:val="24"/>
          <w:szCs w:val="24"/>
        </w:rPr>
        <w:t xml:space="preserve"> </w:t>
      </w:r>
      <w:r w:rsidRPr="00F16705">
        <w:rPr>
          <w:rFonts w:ascii="Candara" w:eastAsia="Arial" w:hAnsi="Candara" w:cs="Arial"/>
          <w:spacing w:val="1"/>
          <w:sz w:val="24"/>
          <w:szCs w:val="24"/>
        </w:rPr>
        <w:t>a</w:t>
      </w:r>
      <w:r w:rsidRPr="00F16705">
        <w:rPr>
          <w:rFonts w:ascii="Candara" w:eastAsia="Arial" w:hAnsi="Candara" w:cs="Arial"/>
          <w:sz w:val="24"/>
          <w:szCs w:val="24"/>
        </w:rPr>
        <w:t>ll</w:t>
      </w:r>
      <w:r w:rsidRPr="00F16705">
        <w:rPr>
          <w:rFonts w:ascii="Candara" w:eastAsia="Arial" w:hAnsi="Candara" w:cs="Arial"/>
          <w:spacing w:val="2"/>
          <w:sz w:val="24"/>
          <w:szCs w:val="24"/>
        </w:rPr>
        <w:t xml:space="preserve"> </w:t>
      </w:r>
      <w:r w:rsidRPr="00F16705">
        <w:rPr>
          <w:rFonts w:ascii="Candara" w:eastAsia="Arial" w:hAnsi="Candara" w:cs="Arial"/>
          <w:sz w:val="24"/>
          <w:szCs w:val="24"/>
        </w:rPr>
        <w:t>in</w:t>
      </w:r>
      <w:r w:rsidRPr="00F16705">
        <w:rPr>
          <w:rFonts w:ascii="Candara" w:eastAsia="Arial" w:hAnsi="Candara" w:cs="Arial"/>
          <w:spacing w:val="-1"/>
          <w:sz w:val="24"/>
          <w:szCs w:val="24"/>
        </w:rPr>
        <w:t>te</w:t>
      </w:r>
      <w:r w:rsidRPr="00F16705">
        <w:rPr>
          <w:rFonts w:ascii="Candara" w:eastAsia="Arial" w:hAnsi="Candara" w:cs="Arial"/>
          <w:sz w:val="24"/>
          <w:szCs w:val="24"/>
        </w:rPr>
        <w:t>ractio</w:t>
      </w:r>
      <w:r w:rsidRPr="00F16705">
        <w:rPr>
          <w:rFonts w:ascii="Candara" w:eastAsia="Arial" w:hAnsi="Candara" w:cs="Arial"/>
          <w:spacing w:val="1"/>
          <w:sz w:val="24"/>
          <w:szCs w:val="24"/>
        </w:rPr>
        <w:t>n</w:t>
      </w:r>
      <w:r w:rsidRPr="00F16705">
        <w:rPr>
          <w:rFonts w:ascii="Candara" w:eastAsia="Arial" w:hAnsi="Candara" w:cs="Arial"/>
          <w:sz w:val="24"/>
          <w:szCs w:val="24"/>
        </w:rPr>
        <w:t>s</w:t>
      </w:r>
      <w:r w:rsidRPr="00F16705">
        <w:rPr>
          <w:rFonts w:ascii="Candara" w:eastAsia="Arial" w:hAnsi="Candara" w:cs="Arial"/>
          <w:spacing w:val="3"/>
          <w:sz w:val="24"/>
          <w:szCs w:val="24"/>
        </w:rPr>
        <w:t xml:space="preserve"> </w:t>
      </w:r>
      <w:r w:rsidRPr="00F16705">
        <w:rPr>
          <w:rFonts w:ascii="Candara" w:eastAsia="Arial" w:hAnsi="Candara" w:cs="Arial"/>
          <w:spacing w:val="-3"/>
          <w:sz w:val="24"/>
          <w:szCs w:val="24"/>
        </w:rPr>
        <w:t>w</w:t>
      </w:r>
      <w:r w:rsidRPr="00F16705">
        <w:rPr>
          <w:rFonts w:ascii="Candara" w:eastAsia="Arial" w:hAnsi="Candara" w:cs="Arial"/>
          <w:sz w:val="24"/>
          <w:szCs w:val="24"/>
        </w:rPr>
        <w:t>ith</w:t>
      </w:r>
      <w:r w:rsidRPr="00F16705">
        <w:rPr>
          <w:rFonts w:ascii="Candara" w:eastAsia="Arial" w:hAnsi="Candara" w:cs="Arial"/>
          <w:spacing w:val="4"/>
          <w:sz w:val="24"/>
          <w:szCs w:val="24"/>
        </w:rPr>
        <w:t xml:space="preserve"> </w:t>
      </w:r>
      <w:r w:rsidRPr="00F16705">
        <w:rPr>
          <w:rFonts w:ascii="Candara" w:eastAsia="Arial" w:hAnsi="Candara" w:cs="Arial"/>
          <w:spacing w:val="-2"/>
          <w:sz w:val="24"/>
          <w:szCs w:val="24"/>
        </w:rPr>
        <w:t>y</w:t>
      </w:r>
      <w:r w:rsidRPr="00F16705">
        <w:rPr>
          <w:rFonts w:ascii="Candara" w:eastAsia="Arial" w:hAnsi="Candara" w:cs="Arial"/>
          <w:spacing w:val="1"/>
          <w:sz w:val="24"/>
          <w:szCs w:val="24"/>
        </w:rPr>
        <w:t>o</w:t>
      </w:r>
      <w:r w:rsidRPr="00F16705">
        <w:rPr>
          <w:rFonts w:ascii="Candara" w:eastAsia="Arial" w:hAnsi="Candara" w:cs="Arial"/>
          <w:sz w:val="24"/>
          <w:szCs w:val="24"/>
        </w:rPr>
        <w:t>u</w:t>
      </w:r>
      <w:r w:rsidRPr="00F16705">
        <w:rPr>
          <w:rFonts w:ascii="Candara" w:eastAsia="Arial" w:hAnsi="Candara" w:cs="Arial"/>
          <w:spacing w:val="4"/>
          <w:sz w:val="24"/>
          <w:szCs w:val="24"/>
        </w:rPr>
        <w:t xml:space="preserve"> </w:t>
      </w:r>
      <w:r w:rsidRPr="00F16705">
        <w:rPr>
          <w:rFonts w:ascii="Candara" w:eastAsia="Arial" w:hAnsi="Candara" w:cs="Arial"/>
          <w:spacing w:val="1"/>
          <w:sz w:val="24"/>
          <w:szCs w:val="24"/>
        </w:rPr>
        <w:t>an</w:t>
      </w:r>
      <w:r w:rsidRPr="00F16705">
        <w:rPr>
          <w:rFonts w:ascii="Candara" w:eastAsia="Arial" w:hAnsi="Candara" w:cs="Arial"/>
          <w:sz w:val="24"/>
          <w:szCs w:val="24"/>
        </w:rPr>
        <w:t>d</w:t>
      </w:r>
      <w:r w:rsidRPr="00F16705">
        <w:rPr>
          <w:rFonts w:ascii="Candara" w:eastAsia="Arial" w:hAnsi="Candara" w:cs="Arial"/>
          <w:spacing w:val="1"/>
          <w:sz w:val="24"/>
          <w:szCs w:val="24"/>
        </w:rPr>
        <w:t xml:space="preserve"> o</w:t>
      </w:r>
      <w:r w:rsidRPr="00F16705">
        <w:rPr>
          <w:rFonts w:ascii="Candara" w:eastAsia="Arial" w:hAnsi="Candara" w:cs="Arial"/>
          <w:sz w:val="24"/>
          <w:szCs w:val="24"/>
        </w:rPr>
        <w:t>t</w:t>
      </w:r>
      <w:r w:rsidRPr="00F16705">
        <w:rPr>
          <w:rFonts w:ascii="Candara" w:eastAsia="Arial" w:hAnsi="Candara" w:cs="Arial"/>
          <w:spacing w:val="1"/>
          <w:sz w:val="24"/>
          <w:szCs w:val="24"/>
        </w:rPr>
        <w:t>he</w:t>
      </w:r>
      <w:r w:rsidRPr="00F16705">
        <w:rPr>
          <w:rFonts w:ascii="Candara" w:eastAsia="Arial" w:hAnsi="Candara" w:cs="Arial"/>
          <w:sz w:val="24"/>
          <w:szCs w:val="24"/>
        </w:rPr>
        <w:t>r</w:t>
      </w:r>
      <w:r w:rsidRPr="00F16705">
        <w:rPr>
          <w:rFonts w:ascii="Candara" w:eastAsia="Arial" w:hAnsi="Candara" w:cs="Arial"/>
          <w:spacing w:val="2"/>
          <w:sz w:val="24"/>
          <w:szCs w:val="24"/>
        </w:rPr>
        <w:t xml:space="preserve"> </w:t>
      </w:r>
      <w:r w:rsidRPr="00F16705">
        <w:rPr>
          <w:rFonts w:ascii="Candara" w:eastAsia="Arial" w:hAnsi="Candara" w:cs="Arial"/>
          <w:sz w:val="24"/>
          <w:szCs w:val="24"/>
        </w:rPr>
        <w:t>s</w:t>
      </w:r>
      <w:r w:rsidRPr="00F16705">
        <w:rPr>
          <w:rFonts w:ascii="Candara" w:eastAsia="Arial" w:hAnsi="Candara" w:cs="Arial"/>
          <w:spacing w:val="-2"/>
          <w:sz w:val="24"/>
          <w:szCs w:val="24"/>
        </w:rPr>
        <w:t>t</w:t>
      </w:r>
      <w:r w:rsidRPr="00F16705">
        <w:rPr>
          <w:rFonts w:ascii="Candara" w:eastAsia="Arial" w:hAnsi="Candara" w:cs="Arial"/>
          <w:spacing w:val="-1"/>
          <w:sz w:val="24"/>
          <w:szCs w:val="24"/>
        </w:rPr>
        <w:t>a</w:t>
      </w:r>
      <w:r w:rsidRPr="00F16705">
        <w:rPr>
          <w:rFonts w:ascii="Candara" w:eastAsia="Arial" w:hAnsi="Candara" w:cs="Arial"/>
          <w:sz w:val="24"/>
          <w:szCs w:val="24"/>
        </w:rPr>
        <w:t>f</w:t>
      </w:r>
      <w:r w:rsidRPr="00F16705">
        <w:rPr>
          <w:rFonts w:ascii="Candara" w:eastAsia="Arial" w:hAnsi="Candara" w:cs="Arial"/>
          <w:spacing w:val="3"/>
          <w:sz w:val="24"/>
          <w:szCs w:val="24"/>
        </w:rPr>
        <w:t>f</w:t>
      </w:r>
      <w:r w:rsidRPr="00F16705">
        <w:rPr>
          <w:rFonts w:ascii="Candara" w:eastAsia="Arial" w:hAnsi="Candara" w:cs="Arial"/>
          <w:sz w:val="24"/>
          <w:szCs w:val="24"/>
        </w:rPr>
        <w:t xml:space="preserve">, </w:t>
      </w:r>
      <w:r w:rsidRPr="00F16705">
        <w:rPr>
          <w:rFonts w:ascii="Candara" w:eastAsia="Arial" w:hAnsi="Candara" w:cs="Arial"/>
          <w:spacing w:val="1"/>
          <w:sz w:val="24"/>
          <w:szCs w:val="24"/>
        </w:rPr>
        <w:t>me</w:t>
      </w:r>
      <w:r w:rsidRPr="00F16705">
        <w:rPr>
          <w:rFonts w:ascii="Candara" w:eastAsia="Arial" w:hAnsi="Candara" w:cs="Arial"/>
          <w:spacing w:val="-1"/>
          <w:sz w:val="24"/>
          <w:szCs w:val="24"/>
        </w:rPr>
        <w:t>e</w:t>
      </w:r>
      <w:r w:rsidRPr="00F16705">
        <w:rPr>
          <w:rFonts w:ascii="Candara" w:eastAsia="Arial" w:hAnsi="Candara" w:cs="Arial"/>
          <w:sz w:val="24"/>
          <w:szCs w:val="24"/>
        </w:rPr>
        <w:t>ti</w:t>
      </w:r>
      <w:r w:rsidRPr="00F16705">
        <w:rPr>
          <w:rFonts w:ascii="Candara" w:eastAsia="Arial" w:hAnsi="Candara" w:cs="Arial"/>
          <w:spacing w:val="1"/>
          <w:sz w:val="24"/>
          <w:szCs w:val="24"/>
        </w:rPr>
        <w:t>n</w:t>
      </w:r>
      <w:r w:rsidRPr="00F16705">
        <w:rPr>
          <w:rFonts w:ascii="Candara" w:eastAsia="Arial" w:hAnsi="Candara" w:cs="Arial"/>
          <w:spacing w:val="-1"/>
          <w:sz w:val="24"/>
          <w:szCs w:val="24"/>
        </w:rPr>
        <w:t>g</w:t>
      </w:r>
      <w:r w:rsidRPr="00F16705">
        <w:rPr>
          <w:rFonts w:ascii="Candara" w:eastAsia="Arial" w:hAnsi="Candara" w:cs="Arial"/>
          <w:sz w:val="24"/>
          <w:szCs w:val="24"/>
        </w:rPr>
        <w:t xml:space="preserve">s </w:t>
      </w:r>
      <w:r w:rsidRPr="00F16705">
        <w:rPr>
          <w:rFonts w:ascii="Candara" w:eastAsia="Arial" w:hAnsi="Candara" w:cs="Arial"/>
          <w:spacing w:val="1"/>
          <w:sz w:val="24"/>
          <w:szCs w:val="24"/>
        </w:rPr>
        <w:t>a</w:t>
      </w:r>
      <w:r w:rsidRPr="00F16705">
        <w:rPr>
          <w:rFonts w:ascii="Candara" w:eastAsia="Arial" w:hAnsi="Candara" w:cs="Arial"/>
          <w:spacing w:val="-1"/>
          <w:sz w:val="24"/>
          <w:szCs w:val="24"/>
        </w:rPr>
        <w:t>n</w:t>
      </w:r>
      <w:r w:rsidRPr="00F16705">
        <w:rPr>
          <w:rFonts w:ascii="Candara" w:eastAsia="Arial" w:hAnsi="Candara" w:cs="Arial"/>
          <w:sz w:val="24"/>
          <w:szCs w:val="24"/>
        </w:rPr>
        <w:t>d</w:t>
      </w:r>
      <w:r w:rsidRPr="00F16705">
        <w:rPr>
          <w:rFonts w:ascii="Candara" w:eastAsia="Arial" w:hAnsi="Candara" w:cs="Arial"/>
          <w:spacing w:val="1"/>
          <w:sz w:val="24"/>
          <w:szCs w:val="24"/>
        </w:rPr>
        <w:t xml:space="preserve"> </w:t>
      </w:r>
      <w:r w:rsidRPr="00F16705">
        <w:rPr>
          <w:rFonts w:ascii="Candara" w:eastAsia="Arial" w:hAnsi="Candara" w:cs="Arial"/>
          <w:spacing w:val="-1"/>
          <w:sz w:val="24"/>
          <w:szCs w:val="24"/>
        </w:rPr>
        <w:t>d</w:t>
      </w:r>
      <w:r w:rsidRPr="00F16705">
        <w:rPr>
          <w:rFonts w:ascii="Candara" w:eastAsia="Arial" w:hAnsi="Candara" w:cs="Arial"/>
          <w:spacing w:val="1"/>
          <w:sz w:val="24"/>
          <w:szCs w:val="24"/>
        </w:rPr>
        <w:t>e</w:t>
      </w:r>
      <w:r w:rsidRPr="00F16705">
        <w:rPr>
          <w:rFonts w:ascii="Candara" w:eastAsia="Arial" w:hAnsi="Candara" w:cs="Arial"/>
          <w:sz w:val="24"/>
          <w:szCs w:val="24"/>
        </w:rPr>
        <w:t>cis</w:t>
      </w:r>
      <w:r w:rsidRPr="00F16705">
        <w:rPr>
          <w:rFonts w:ascii="Candara" w:eastAsia="Arial" w:hAnsi="Candara" w:cs="Arial"/>
          <w:spacing w:val="-1"/>
          <w:sz w:val="24"/>
          <w:szCs w:val="24"/>
        </w:rPr>
        <w:t>i</w:t>
      </w:r>
      <w:r w:rsidRPr="00F16705">
        <w:rPr>
          <w:rFonts w:ascii="Candara" w:eastAsia="Arial" w:hAnsi="Candara" w:cs="Arial"/>
          <w:spacing w:val="1"/>
          <w:sz w:val="24"/>
          <w:szCs w:val="24"/>
        </w:rPr>
        <w:t>o</w:t>
      </w:r>
      <w:r w:rsidRPr="00F16705">
        <w:rPr>
          <w:rFonts w:ascii="Candara" w:eastAsia="Arial" w:hAnsi="Candara" w:cs="Arial"/>
          <w:spacing w:val="-1"/>
          <w:sz w:val="24"/>
          <w:szCs w:val="24"/>
        </w:rPr>
        <w:t>n</w:t>
      </w:r>
      <w:r w:rsidRPr="00F16705">
        <w:rPr>
          <w:rFonts w:ascii="Candara" w:eastAsia="Arial" w:hAnsi="Candara" w:cs="Arial"/>
          <w:sz w:val="24"/>
          <w:szCs w:val="24"/>
        </w:rPr>
        <w:t xml:space="preserve">s </w:t>
      </w:r>
      <w:r w:rsidRPr="00F16705">
        <w:rPr>
          <w:rFonts w:ascii="Candara" w:eastAsia="Arial" w:hAnsi="Candara" w:cs="Arial"/>
          <w:spacing w:val="2"/>
          <w:sz w:val="24"/>
          <w:szCs w:val="24"/>
        </w:rPr>
        <w:t>m</w:t>
      </w:r>
      <w:r w:rsidRPr="00F16705">
        <w:rPr>
          <w:rFonts w:ascii="Candara" w:eastAsia="Arial" w:hAnsi="Candara" w:cs="Arial"/>
          <w:spacing w:val="-1"/>
          <w:sz w:val="24"/>
          <w:szCs w:val="24"/>
        </w:rPr>
        <w:t>a</w:t>
      </w:r>
      <w:r w:rsidRPr="00F16705">
        <w:rPr>
          <w:rFonts w:ascii="Candara" w:eastAsia="Arial" w:hAnsi="Candara" w:cs="Arial"/>
          <w:spacing w:val="1"/>
          <w:sz w:val="24"/>
          <w:szCs w:val="24"/>
        </w:rPr>
        <w:t>d</w:t>
      </w:r>
      <w:r w:rsidRPr="00F16705">
        <w:rPr>
          <w:rFonts w:ascii="Candara" w:eastAsia="Arial" w:hAnsi="Candara" w:cs="Arial"/>
          <w:sz w:val="24"/>
          <w:szCs w:val="24"/>
        </w:rPr>
        <w:t>e</w:t>
      </w:r>
      <w:r w:rsidRPr="00F16705">
        <w:rPr>
          <w:rFonts w:ascii="Candara" w:eastAsia="Arial" w:hAnsi="Candara" w:cs="Arial"/>
          <w:spacing w:val="1"/>
          <w:sz w:val="24"/>
          <w:szCs w:val="24"/>
        </w:rPr>
        <w:t xml:space="preserve"> </w:t>
      </w:r>
      <w:r w:rsidRPr="00F16705">
        <w:rPr>
          <w:rFonts w:ascii="Candara" w:eastAsia="Arial" w:hAnsi="Candara" w:cs="Arial"/>
          <w:sz w:val="24"/>
          <w:szCs w:val="24"/>
        </w:rPr>
        <w:t>in</w:t>
      </w:r>
      <w:r w:rsidRPr="00F16705">
        <w:rPr>
          <w:rFonts w:ascii="Candara" w:eastAsia="Arial" w:hAnsi="Candara" w:cs="Arial"/>
          <w:spacing w:val="-1"/>
          <w:sz w:val="24"/>
          <w:szCs w:val="24"/>
        </w:rPr>
        <w:t xml:space="preserve"> </w:t>
      </w:r>
      <w:r w:rsidRPr="00F16705">
        <w:rPr>
          <w:rFonts w:ascii="Candara" w:eastAsia="Arial" w:hAnsi="Candara" w:cs="Arial"/>
          <w:sz w:val="24"/>
          <w:szCs w:val="24"/>
        </w:rPr>
        <w:t>r</w:t>
      </w:r>
      <w:r w:rsidRPr="00F16705">
        <w:rPr>
          <w:rFonts w:ascii="Candara" w:eastAsia="Arial" w:hAnsi="Candara" w:cs="Arial"/>
          <w:spacing w:val="-2"/>
          <w:sz w:val="24"/>
          <w:szCs w:val="24"/>
        </w:rPr>
        <w:t>e</w:t>
      </w:r>
      <w:r w:rsidRPr="00F16705">
        <w:rPr>
          <w:rFonts w:ascii="Candara" w:eastAsia="Arial" w:hAnsi="Candara" w:cs="Arial"/>
          <w:spacing w:val="3"/>
          <w:sz w:val="24"/>
          <w:szCs w:val="24"/>
        </w:rPr>
        <w:t>f</w:t>
      </w:r>
      <w:r w:rsidRPr="00F16705">
        <w:rPr>
          <w:rFonts w:ascii="Candara" w:eastAsia="Arial" w:hAnsi="Candara" w:cs="Arial"/>
          <w:spacing w:val="1"/>
          <w:sz w:val="24"/>
          <w:szCs w:val="24"/>
        </w:rPr>
        <w:t>e</w:t>
      </w:r>
      <w:r w:rsidRPr="00F16705">
        <w:rPr>
          <w:rFonts w:ascii="Candara" w:eastAsia="Arial" w:hAnsi="Candara" w:cs="Arial"/>
          <w:sz w:val="24"/>
          <w:szCs w:val="24"/>
        </w:rPr>
        <w:t>r</w:t>
      </w:r>
      <w:r w:rsidRPr="00F16705">
        <w:rPr>
          <w:rFonts w:ascii="Candara" w:eastAsia="Arial" w:hAnsi="Candara" w:cs="Arial"/>
          <w:spacing w:val="-2"/>
          <w:sz w:val="24"/>
          <w:szCs w:val="24"/>
        </w:rPr>
        <w:t>e</w:t>
      </w:r>
      <w:r w:rsidRPr="00F16705">
        <w:rPr>
          <w:rFonts w:ascii="Candara" w:eastAsia="Arial" w:hAnsi="Candara" w:cs="Arial"/>
          <w:spacing w:val="1"/>
          <w:sz w:val="24"/>
          <w:szCs w:val="24"/>
        </w:rPr>
        <w:t>n</w:t>
      </w:r>
      <w:r w:rsidRPr="00F16705">
        <w:rPr>
          <w:rFonts w:ascii="Candara" w:eastAsia="Arial" w:hAnsi="Candara" w:cs="Arial"/>
          <w:sz w:val="24"/>
          <w:szCs w:val="24"/>
        </w:rPr>
        <w:t>ce</w:t>
      </w:r>
      <w:r w:rsidRPr="00F16705">
        <w:rPr>
          <w:rFonts w:ascii="Candara" w:eastAsia="Arial" w:hAnsi="Candara" w:cs="Arial"/>
          <w:spacing w:val="-1"/>
          <w:sz w:val="24"/>
          <w:szCs w:val="24"/>
        </w:rPr>
        <w:t xml:space="preserve"> </w:t>
      </w:r>
      <w:r w:rsidRPr="00F16705">
        <w:rPr>
          <w:rFonts w:ascii="Candara" w:eastAsia="Arial" w:hAnsi="Candara" w:cs="Arial"/>
          <w:sz w:val="24"/>
          <w:szCs w:val="24"/>
        </w:rPr>
        <w:t xml:space="preserve">to </w:t>
      </w:r>
      <w:r w:rsidRPr="00F16705">
        <w:rPr>
          <w:rFonts w:ascii="Candara" w:eastAsia="Arial" w:hAnsi="Candara" w:cs="Arial"/>
          <w:spacing w:val="-2"/>
          <w:sz w:val="24"/>
          <w:szCs w:val="24"/>
        </w:rPr>
        <w:t>y</w:t>
      </w:r>
      <w:r w:rsidRPr="00F16705">
        <w:rPr>
          <w:rFonts w:ascii="Candara" w:eastAsia="Arial" w:hAnsi="Candara" w:cs="Arial"/>
          <w:spacing w:val="1"/>
          <w:sz w:val="24"/>
          <w:szCs w:val="24"/>
        </w:rPr>
        <w:t>ou</w:t>
      </w:r>
      <w:r w:rsidRPr="00F16705">
        <w:rPr>
          <w:rFonts w:ascii="Candara" w:eastAsia="Arial" w:hAnsi="Candara" w:cs="Arial"/>
          <w:sz w:val="24"/>
          <w:szCs w:val="24"/>
        </w:rPr>
        <w:t>r co</w:t>
      </w:r>
      <w:r w:rsidRPr="00F16705">
        <w:rPr>
          <w:rFonts w:ascii="Candara" w:eastAsia="Arial" w:hAnsi="Candara" w:cs="Arial"/>
          <w:spacing w:val="1"/>
          <w:sz w:val="24"/>
          <w:szCs w:val="24"/>
        </w:rPr>
        <w:t>mp</w:t>
      </w:r>
      <w:r w:rsidRPr="00F16705">
        <w:rPr>
          <w:rFonts w:ascii="Candara" w:eastAsia="Arial" w:hAnsi="Candara" w:cs="Arial"/>
          <w:sz w:val="24"/>
          <w:szCs w:val="24"/>
        </w:rPr>
        <w:t>lai</w:t>
      </w:r>
      <w:r w:rsidRPr="00F16705">
        <w:rPr>
          <w:rFonts w:ascii="Candara" w:eastAsia="Arial" w:hAnsi="Candara" w:cs="Arial"/>
          <w:spacing w:val="-1"/>
          <w:sz w:val="24"/>
          <w:szCs w:val="24"/>
        </w:rPr>
        <w:t>n</w:t>
      </w:r>
      <w:r w:rsidRPr="00F16705">
        <w:rPr>
          <w:rFonts w:ascii="Candara" w:eastAsia="Arial" w:hAnsi="Candara" w:cs="Arial"/>
          <w:sz w:val="24"/>
          <w:szCs w:val="24"/>
        </w:rPr>
        <w:t>t.</w:t>
      </w:r>
      <w:r w:rsidR="00270ED6" w:rsidRPr="00F16705">
        <w:rPr>
          <w:rFonts w:ascii="Candara" w:eastAsia="Arial" w:hAnsi="Candara" w:cs="Arial"/>
          <w:sz w:val="24"/>
          <w:szCs w:val="24"/>
        </w:rPr>
        <w:t xml:space="preserve"> A copy of this record will be given to you.</w:t>
      </w:r>
      <w:r w:rsidR="00696439" w:rsidRPr="00F16705">
        <w:rPr>
          <w:rFonts w:ascii="Candara" w:eastAsia="Arial" w:hAnsi="Candara" w:cs="Arial"/>
          <w:sz w:val="24"/>
          <w:szCs w:val="24"/>
        </w:rPr>
        <w:t xml:space="preserve"> The proprietor will outline the next step of the complaints procedure.</w:t>
      </w:r>
    </w:p>
    <w:p w14:paraId="2ADD44F1" w14:textId="77777777" w:rsidR="00E07B1C" w:rsidRPr="00F16705" w:rsidRDefault="00E07B1C">
      <w:pPr>
        <w:spacing w:before="17" w:line="260" w:lineRule="exact"/>
        <w:rPr>
          <w:rFonts w:ascii="Candara" w:hAnsi="Candara" w:cs="Arial"/>
          <w:sz w:val="26"/>
          <w:szCs w:val="26"/>
        </w:rPr>
      </w:pPr>
    </w:p>
    <w:p w14:paraId="2ADD44F2" w14:textId="64B83089" w:rsidR="00E07B1C" w:rsidRPr="00F16705" w:rsidRDefault="000338BF">
      <w:pPr>
        <w:ind w:left="120" w:right="79"/>
        <w:jc w:val="both"/>
        <w:rPr>
          <w:rFonts w:ascii="Candara" w:eastAsia="Arial" w:hAnsi="Candara" w:cs="Arial"/>
          <w:sz w:val="24"/>
          <w:szCs w:val="24"/>
        </w:rPr>
      </w:pPr>
      <w:r w:rsidRPr="00F16705">
        <w:rPr>
          <w:rFonts w:ascii="Candara" w:eastAsia="Arial" w:hAnsi="Candara" w:cs="Arial"/>
          <w:b/>
          <w:sz w:val="24"/>
          <w:szCs w:val="24"/>
        </w:rPr>
        <w:t>If</w:t>
      </w:r>
      <w:r w:rsidRPr="00F16705">
        <w:rPr>
          <w:rFonts w:ascii="Candara" w:eastAsia="Arial" w:hAnsi="Candara" w:cs="Arial"/>
          <w:b/>
          <w:spacing w:val="3"/>
          <w:sz w:val="24"/>
          <w:szCs w:val="24"/>
        </w:rPr>
        <w:t xml:space="preserve"> </w:t>
      </w:r>
      <w:r w:rsidRPr="00F16705">
        <w:rPr>
          <w:rFonts w:ascii="Candara" w:eastAsia="Arial" w:hAnsi="Candara" w:cs="Arial"/>
          <w:b/>
          <w:sz w:val="24"/>
          <w:szCs w:val="24"/>
        </w:rPr>
        <w:t>t</w:t>
      </w:r>
      <w:r w:rsidRPr="00F16705">
        <w:rPr>
          <w:rFonts w:ascii="Candara" w:eastAsia="Arial" w:hAnsi="Candara" w:cs="Arial"/>
          <w:b/>
          <w:spacing w:val="-1"/>
          <w:sz w:val="24"/>
          <w:szCs w:val="24"/>
        </w:rPr>
        <w:t>h</w:t>
      </w:r>
      <w:r w:rsidRPr="00F16705">
        <w:rPr>
          <w:rFonts w:ascii="Candara" w:eastAsia="Arial" w:hAnsi="Candara" w:cs="Arial"/>
          <w:b/>
          <w:sz w:val="24"/>
          <w:szCs w:val="24"/>
        </w:rPr>
        <w:t>e</w:t>
      </w:r>
      <w:r w:rsidRPr="00F16705">
        <w:rPr>
          <w:rFonts w:ascii="Candara" w:eastAsia="Arial" w:hAnsi="Candara" w:cs="Arial"/>
          <w:b/>
          <w:spacing w:val="4"/>
          <w:sz w:val="24"/>
          <w:szCs w:val="24"/>
        </w:rPr>
        <w:t xml:space="preserve"> </w:t>
      </w:r>
      <w:r w:rsidRPr="00F16705">
        <w:rPr>
          <w:rFonts w:ascii="Candara" w:eastAsia="Arial" w:hAnsi="Candara" w:cs="Arial"/>
          <w:b/>
          <w:spacing w:val="1"/>
          <w:sz w:val="24"/>
          <w:szCs w:val="24"/>
        </w:rPr>
        <w:t>c</w:t>
      </w:r>
      <w:r w:rsidRPr="00F16705">
        <w:rPr>
          <w:rFonts w:ascii="Candara" w:eastAsia="Arial" w:hAnsi="Candara" w:cs="Arial"/>
          <w:b/>
          <w:sz w:val="24"/>
          <w:szCs w:val="24"/>
        </w:rPr>
        <w:t>ompl</w:t>
      </w:r>
      <w:r w:rsidRPr="00F16705">
        <w:rPr>
          <w:rFonts w:ascii="Candara" w:eastAsia="Arial" w:hAnsi="Candara" w:cs="Arial"/>
          <w:b/>
          <w:spacing w:val="-1"/>
          <w:sz w:val="24"/>
          <w:szCs w:val="24"/>
        </w:rPr>
        <w:t>a</w:t>
      </w:r>
      <w:r w:rsidRPr="00F16705">
        <w:rPr>
          <w:rFonts w:ascii="Candara" w:eastAsia="Arial" w:hAnsi="Candara" w:cs="Arial"/>
          <w:b/>
          <w:sz w:val="24"/>
          <w:szCs w:val="24"/>
        </w:rPr>
        <w:t>int</w:t>
      </w:r>
      <w:r w:rsidRPr="00F16705">
        <w:rPr>
          <w:rFonts w:ascii="Candara" w:eastAsia="Arial" w:hAnsi="Candara" w:cs="Arial"/>
          <w:b/>
          <w:spacing w:val="3"/>
          <w:sz w:val="24"/>
          <w:szCs w:val="24"/>
        </w:rPr>
        <w:t xml:space="preserve"> </w:t>
      </w:r>
      <w:r w:rsidRPr="00F16705">
        <w:rPr>
          <w:rFonts w:ascii="Candara" w:eastAsia="Arial" w:hAnsi="Candara" w:cs="Arial"/>
          <w:b/>
          <w:sz w:val="24"/>
          <w:szCs w:val="24"/>
        </w:rPr>
        <w:t>is</w:t>
      </w:r>
      <w:r w:rsidRPr="00F16705">
        <w:rPr>
          <w:rFonts w:ascii="Candara" w:eastAsia="Arial" w:hAnsi="Candara" w:cs="Arial"/>
          <w:b/>
          <w:spacing w:val="3"/>
          <w:sz w:val="24"/>
          <w:szCs w:val="24"/>
        </w:rPr>
        <w:t xml:space="preserve"> </w:t>
      </w:r>
      <w:r w:rsidRPr="00F16705">
        <w:rPr>
          <w:rFonts w:ascii="Candara" w:eastAsia="Arial" w:hAnsi="Candara" w:cs="Arial"/>
          <w:b/>
          <w:spacing w:val="-1"/>
          <w:sz w:val="24"/>
          <w:szCs w:val="24"/>
        </w:rPr>
        <w:t>a</w:t>
      </w:r>
      <w:r w:rsidRPr="00F16705">
        <w:rPr>
          <w:rFonts w:ascii="Candara" w:eastAsia="Arial" w:hAnsi="Candara" w:cs="Arial"/>
          <w:b/>
          <w:sz w:val="24"/>
          <w:szCs w:val="24"/>
        </w:rPr>
        <w:t>gain</w:t>
      </w:r>
      <w:r w:rsidRPr="00F16705">
        <w:rPr>
          <w:rFonts w:ascii="Candara" w:eastAsia="Arial" w:hAnsi="Candara" w:cs="Arial"/>
          <w:b/>
          <w:spacing w:val="1"/>
          <w:sz w:val="24"/>
          <w:szCs w:val="24"/>
        </w:rPr>
        <w:t>s</w:t>
      </w:r>
      <w:r w:rsidRPr="00F16705">
        <w:rPr>
          <w:rFonts w:ascii="Candara" w:eastAsia="Arial" w:hAnsi="Candara" w:cs="Arial"/>
          <w:b/>
          <w:sz w:val="24"/>
          <w:szCs w:val="24"/>
        </w:rPr>
        <w:t>t</w:t>
      </w:r>
      <w:r w:rsidRPr="00F16705">
        <w:rPr>
          <w:rFonts w:ascii="Candara" w:eastAsia="Arial" w:hAnsi="Candara" w:cs="Arial"/>
          <w:b/>
          <w:spacing w:val="3"/>
          <w:sz w:val="24"/>
          <w:szCs w:val="24"/>
        </w:rPr>
        <w:t xml:space="preserve"> </w:t>
      </w:r>
      <w:r w:rsidRPr="00F16705">
        <w:rPr>
          <w:rFonts w:ascii="Candara" w:eastAsia="Arial" w:hAnsi="Candara" w:cs="Arial"/>
          <w:b/>
          <w:sz w:val="24"/>
          <w:szCs w:val="24"/>
        </w:rPr>
        <w:t>a</w:t>
      </w:r>
      <w:r w:rsidRPr="00F16705">
        <w:rPr>
          <w:rFonts w:ascii="Candara" w:eastAsia="Arial" w:hAnsi="Candara" w:cs="Arial"/>
          <w:b/>
          <w:spacing w:val="2"/>
          <w:sz w:val="24"/>
          <w:szCs w:val="24"/>
        </w:rPr>
        <w:t xml:space="preserve"> </w:t>
      </w:r>
      <w:r w:rsidRPr="00F16705">
        <w:rPr>
          <w:rFonts w:ascii="Candara" w:eastAsia="Arial" w:hAnsi="Candara" w:cs="Arial"/>
          <w:b/>
          <w:sz w:val="24"/>
          <w:szCs w:val="24"/>
        </w:rPr>
        <w:t>m</w:t>
      </w:r>
      <w:r w:rsidRPr="00F16705">
        <w:rPr>
          <w:rFonts w:ascii="Candara" w:eastAsia="Arial" w:hAnsi="Candara" w:cs="Arial"/>
          <w:b/>
          <w:spacing w:val="1"/>
          <w:sz w:val="24"/>
          <w:szCs w:val="24"/>
        </w:rPr>
        <w:t>e</w:t>
      </w:r>
      <w:r w:rsidRPr="00F16705">
        <w:rPr>
          <w:rFonts w:ascii="Candara" w:eastAsia="Arial" w:hAnsi="Candara" w:cs="Arial"/>
          <w:b/>
          <w:sz w:val="24"/>
          <w:szCs w:val="24"/>
        </w:rPr>
        <w:t>mb</w:t>
      </w:r>
      <w:r w:rsidRPr="00F16705">
        <w:rPr>
          <w:rFonts w:ascii="Candara" w:eastAsia="Arial" w:hAnsi="Candara" w:cs="Arial"/>
          <w:b/>
          <w:spacing w:val="1"/>
          <w:sz w:val="24"/>
          <w:szCs w:val="24"/>
        </w:rPr>
        <w:t>e</w:t>
      </w:r>
      <w:r w:rsidRPr="00F16705">
        <w:rPr>
          <w:rFonts w:ascii="Candara" w:eastAsia="Arial" w:hAnsi="Candara" w:cs="Arial"/>
          <w:b/>
          <w:sz w:val="24"/>
          <w:szCs w:val="24"/>
        </w:rPr>
        <w:t>r</w:t>
      </w:r>
      <w:r w:rsidRPr="00F16705">
        <w:rPr>
          <w:rFonts w:ascii="Candara" w:eastAsia="Arial" w:hAnsi="Candara" w:cs="Arial"/>
          <w:b/>
          <w:spacing w:val="1"/>
          <w:sz w:val="24"/>
          <w:szCs w:val="24"/>
        </w:rPr>
        <w:t xml:space="preserve"> </w:t>
      </w:r>
      <w:r w:rsidRPr="00F16705">
        <w:rPr>
          <w:rFonts w:ascii="Candara" w:eastAsia="Arial" w:hAnsi="Candara" w:cs="Arial"/>
          <w:b/>
          <w:sz w:val="24"/>
          <w:szCs w:val="24"/>
        </w:rPr>
        <w:t xml:space="preserve">of </w:t>
      </w:r>
      <w:r w:rsidRPr="00F16705">
        <w:rPr>
          <w:rFonts w:ascii="Candara" w:eastAsia="Arial" w:hAnsi="Candara" w:cs="Arial"/>
          <w:b/>
          <w:spacing w:val="1"/>
          <w:sz w:val="24"/>
          <w:szCs w:val="24"/>
        </w:rPr>
        <w:t>s</w:t>
      </w:r>
      <w:r w:rsidRPr="00F16705">
        <w:rPr>
          <w:rFonts w:ascii="Candara" w:eastAsia="Arial" w:hAnsi="Candara" w:cs="Arial"/>
          <w:b/>
          <w:sz w:val="24"/>
          <w:szCs w:val="24"/>
        </w:rPr>
        <w:t>taf</w:t>
      </w:r>
      <w:r w:rsidRPr="00F16705">
        <w:rPr>
          <w:rFonts w:ascii="Candara" w:eastAsia="Arial" w:hAnsi="Candara" w:cs="Arial"/>
          <w:b/>
          <w:spacing w:val="3"/>
          <w:sz w:val="24"/>
          <w:szCs w:val="24"/>
        </w:rPr>
        <w:t>f/</w:t>
      </w:r>
      <w:r w:rsidRPr="00F16705">
        <w:rPr>
          <w:rFonts w:ascii="Candara" w:eastAsia="Arial" w:hAnsi="Candara" w:cs="Arial"/>
          <w:b/>
          <w:spacing w:val="-4"/>
          <w:sz w:val="24"/>
          <w:szCs w:val="24"/>
        </w:rPr>
        <w:t>v</w:t>
      </w:r>
      <w:r w:rsidRPr="00F16705">
        <w:rPr>
          <w:rFonts w:ascii="Candara" w:eastAsia="Arial" w:hAnsi="Candara" w:cs="Arial"/>
          <w:b/>
          <w:sz w:val="24"/>
          <w:szCs w:val="24"/>
        </w:rPr>
        <w:t>olun</w:t>
      </w:r>
      <w:r w:rsidRPr="00F16705">
        <w:rPr>
          <w:rFonts w:ascii="Candara" w:eastAsia="Arial" w:hAnsi="Candara" w:cs="Arial"/>
          <w:b/>
          <w:spacing w:val="-1"/>
          <w:sz w:val="24"/>
          <w:szCs w:val="24"/>
        </w:rPr>
        <w:t>t</w:t>
      </w:r>
      <w:r w:rsidRPr="00F16705">
        <w:rPr>
          <w:rFonts w:ascii="Candara" w:eastAsia="Arial" w:hAnsi="Candara" w:cs="Arial"/>
          <w:b/>
          <w:spacing w:val="1"/>
          <w:sz w:val="24"/>
          <w:szCs w:val="24"/>
        </w:rPr>
        <w:t>eer</w:t>
      </w:r>
      <w:r w:rsidRPr="00F16705">
        <w:rPr>
          <w:rFonts w:ascii="Candara" w:eastAsia="Arial" w:hAnsi="Candara" w:cs="Arial"/>
          <w:sz w:val="24"/>
          <w:szCs w:val="24"/>
        </w:rPr>
        <w:t>,</w:t>
      </w:r>
      <w:r w:rsidRPr="00F16705">
        <w:rPr>
          <w:rFonts w:ascii="Candara" w:eastAsia="Arial" w:hAnsi="Candara" w:cs="Arial"/>
          <w:spacing w:val="4"/>
          <w:sz w:val="24"/>
          <w:szCs w:val="24"/>
        </w:rPr>
        <w:t xml:space="preserve"> </w:t>
      </w:r>
      <w:r w:rsidRPr="00F16705">
        <w:rPr>
          <w:rFonts w:ascii="Candara" w:eastAsia="Arial" w:hAnsi="Candara" w:cs="Arial"/>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e</w:t>
      </w:r>
      <w:r w:rsidRPr="00F16705">
        <w:rPr>
          <w:rFonts w:ascii="Candara" w:eastAsia="Arial" w:hAnsi="Candara" w:cs="Arial"/>
          <w:spacing w:val="2"/>
          <w:sz w:val="24"/>
          <w:szCs w:val="24"/>
        </w:rPr>
        <w:t xml:space="preserve"> </w:t>
      </w:r>
      <w:r w:rsidR="009C00A4" w:rsidRPr="00F16705">
        <w:rPr>
          <w:rFonts w:ascii="Candara" w:eastAsia="Arial" w:hAnsi="Candara" w:cs="Arial"/>
          <w:spacing w:val="-3"/>
          <w:sz w:val="24"/>
          <w:szCs w:val="24"/>
        </w:rPr>
        <w:t>proprietor</w:t>
      </w:r>
      <w:r w:rsidRPr="00F16705">
        <w:rPr>
          <w:rFonts w:ascii="Candara" w:eastAsia="Arial" w:hAnsi="Candara" w:cs="Arial"/>
          <w:sz w:val="24"/>
          <w:szCs w:val="24"/>
        </w:rPr>
        <w:t xml:space="preserve"> </w:t>
      </w:r>
      <w:r w:rsidRPr="00F16705">
        <w:rPr>
          <w:rFonts w:ascii="Candara" w:eastAsia="Arial" w:hAnsi="Candara" w:cs="Arial"/>
          <w:spacing w:val="-3"/>
          <w:sz w:val="24"/>
          <w:szCs w:val="24"/>
        </w:rPr>
        <w:t>w</w:t>
      </w:r>
      <w:r w:rsidRPr="00F16705">
        <w:rPr>
          <w:rFonts w:ascii="Candara" w:eastAsia="Arial" w:hAnsi="Candara" w:cs="Arial"/>
          <w:spacing w:val="2"/>
          <w:sz w:val="24"/>
          <w:szCs w:val="24"/>
        </w:rPr>
        <w:t>i</w:t>
      </w:r>
      <w:r w:rsidRPr="00F16705">
        <w:rPr>
          <w:rFonts w:ascii="Candara" w:eastAsia="Arial" w:hAnsi="Candara" w:cs="Arial"/>
          <w:sz w:val="24"/>
          <w:szCs w:val="24"/>
        </w:rPr>
        <w:t>ll</w:t>
      </w:r>
      <w:r w:rsidRPr="00F16705">
        <w:rPr>
          <w:rFonts w:ascii="Candara" w:eastAsia="Arial" w:hAnsi="Candara" w:cs="Arial"/>
          <w:spacing w:val="1"/>
          <w:sz w:val="24"/>
          <w:szCs w:val="24"/>
        </w:rPr>
        <w:t xml:space="preserve"> </w:t>
      </w:r>
      <w:r w:rsidRPr="00F16705">
        <w:rPr>
          <w:rFonts w:ascii="Candara" w:eastAsia="Arial" w:hAnsi="Candara" w:cs="Arial"/>
          <w:sz w:val="24"/>
          <w:szCs w:val="24"/>
        </w:rPr>
        <w:t>t</w:t>
      </w:r>
      <w:r w:rsidRPr="00F16705">
        <w:rPr>
          <w:rFonts w:ascii="Candara" w:eastAsia="Arial" w:hAnsi="Candara" w:cs="Arial"/>
          <w:spacing w:val="1"/>
          <w:sz w:val="24"/>
          <w:szCs w:val="24"/>
        </w:rPr>
        <w:t>a</w:t>
      </w:r>
      <w:r w:rsidRPr="00F16705">
        <w:rPr>
          <w:rFonts w:ascii="Candara" w:eastAsia="Arial" w:hAnsi="Candara" w:cs="Arial"/>
          <w:sz w:val="24"/>
          <w:szCs w:val="24"/>
        </w:rPr>
        <w:t>lk</w:t>
      </w:r>
      <w:r w:rsidRPr="00F16705">
        <w:rPr>
          <w:rFonts w:ascii="Candara" w:eastAsia="Arial" w:hAnsi="Candara" w:cs="Arial"/>
          <w:spacing w:val="1"/>
          <w:sz w:val="24"/>
          <w:szCs w:val="24"/>
        </w:rPr>
        <w:t xml:space="preserve"> </w:t>
      </w:r>
      <w:r w:rsidRPr="00F16705">
        <w:rPr>
          <w:rFonts w:ascii="Candara" w:eastAsia="Arial" w:hAnsi="Candara" w:cs="Arial"/>
          <w:sz w:val="24"/>
          <w:szCs w:val="24"/>
        </w:rPr>
        <w:t>to</w:t>
      </w:r>
      <w:r w:rsidRPr="00F16705">
        <w:rPr>
          <w:rFonts w:ascii="Candara" w:eastAsia="Arial" w:hAnsi="Candara" w:cs="Arial"/>
          <w:spacing w:val="3"/>
          <w:sz w:val="24"/>
          <w:szCs w:val="24"/>
        </w:rPr>
        <w:t xml:space="preserve"> </w:t>
      </w:r>
      <w:r w:rsidRPr="00F16705">
        <w:rPr>
          <w:rFonts w:ascii="Candara" w:eastAsia="Arial" w:hAnsi="Candara" w:cs="Arial"/>
          <w:sz w:val="24"/>
          <w:szCs w:val="24"/>
        </w:rPr>
        <w:t>t</w:t>
      </w:r>
      <w:r w:rsidRPr="00F16705">
        <w:rPr>
          <w:rFonts w:ascii="Candara" w:eastAsia="Arial" w:hAnsi="Candara" w:cs="Arial"/>
          <w:spacing w:val="1"/>
          <w:sz w:val="24"/>
          <w:szCs w:val="24"/>
        </w:rPr>
        <w:t>ha</w:t>
      </w:r>
      <w:r w:rsidRPr="00F16705">
        <w:rPr>
          <w:rFonts w:ascii="Candara" w:eastAsia="Arial" w:hAnsi="Candara" w:cs="Arial"/>
          <w:sz w:val="24"/>
          <w:szCs w:val="24"/>
        </w:rPr>
        <w:t>t</w:t>
      </w:r>
      <w:r w:rsidRPr="00F16705">
        <w:rPr>
          <w:rFonts w:ascii="Candara" w:eastAsia="Arial" w:hAnsi="Candara" w:cs="Arial"/>
          <w:spacing w:val="2"/>
          <w:sz w:val="24"/>
          <w:szCs w:val="24"/>
        </w:rPr>
        <w:t xml:space="preserve"> </w:t>
      </w:r>
      <w:r w:rsidRPr="00F16705">
        <w:rPr>
          <w:rFonts w:ascii="Candara" w:eastAsia="Arial" w:hAnsi="Candara" w:cs="Arial"/>
          <w:spacing w:val="-1"/>
          <w:sz w:val="24"/>
          <w:szCs w:val="24"/>
        </w:rPr>
        <w:t>e</w:t>
      </w:r>
      <w:r w:rsidRPr="00F16705">
        <w:rPr>
          <w:rFonts w:ascii="Candara" w:eastAsia="Arial" w:hAnsi="Candara" w:cs="Arial"/>
          <w:spacing w:val="1"/>
          <w:sz w:val="24"/>
          <w:szCs w:val="24"/>
        </w:rPr>
        <w:t>m</w:t>
      </w:r>
      <w:r w:rsidRPr="00F16705">
        <w:rPr>
          <w:rFonts w:ascii="Candara" w:eastAsia="Arial" w:hAnsi="Candara" w:cs="Arial"/>
          <w:spacing w:val="4"/>
          <w:sz w:val="24"/>
          <w:szCs w:val="24"/>
        </w:rPr>
        <w:t>p</w:t>
      </w:r>
      <w:r w:rsidRPr="00F16705">
        <w:rPr>
          <w:rFonts w:ascii="Candara" w:eastAsia="Arial" w:hAnsi="Candara" w:cs="Arial"/>
          <w:sz w:val="24"/>
          <w:szCs w:val="24"/>
        </w:rPr>
        <w:t>lo</w:t>
      </w:r>
      <w:r w:rsidRPr="00F16705">
        <w:rPr>
          <w:rFonts w:ascii="Candara" w:eastAsia="Arial" w:hAnsi="Candara" w:cs="Arial"/>
          <w:spacing w:val="-2"/>
          <w:sz w:val="24"/>
          <w:szCs w:val="24"/>
        </w:rPr>
        <w:t>y</w:t>
      </w:r>
      <w:r w:rsidRPr="00F16705">
        <w:rPr>
          <w:rFonts w:ascii="Candara" w:eastAsia="Arial" w:hAnsi="Candara" w:cs="Arial"/>
          <w:spacing w:val="1"/>
          <w:sz w:val="24"/>
          <w:szCs w:val="24"/>
        </w:rPr>
        <w:t>ee</w:t>
      </w:r>
      <w:r w:rsidRPr="00F16705">
        <w:rPr>
          <w:rFonts w:ascii="Candara" w:eastAsia="Arial" w:hAnsi="Candara" w:cs="Arial"/>
          <w:sz w:val="24"/>
          <w:szCs w:val="24"/>
        </w:rPr>
        <w:t>.</w:t>
      </w:r>
      <w:r w:rsidRPr="00F16705">
        <w:rPr>
          <w:rFonts w:ascii="Candara" w:eastAsia="Arial" w:hAnsi="Candara" w:cs="Arial"/>
          <w:spacing w:val="2"/>
          <w:sz w:val="24"/>
          <w:szCs w:val="24"/>
        </w:rPr>
        <w:t xml:space="preserve"> </w:t>
      </w:r>
      <w:r w:rsidRPr="00F16705">
        <w:rPr>
          <w:rFonts w:ascii="Candara" w:eastAsia="Arial" w:hAnsi="Candara" w:cs="Arial"/>
          <w:spacing w:val="-2"/>
          <w:sz w:val="24"/>
          <w:szCs w:val="24"/>
        </w:rPr>
        <w:t>I</w:t>
      </w:r>
      <w:r w:rsidRPr="00F16705">
        <w:rPr>
          <w:rFonts w:ascii="Candara" w:eastAsia="Arial" w:hAnsi="Candara" w:cs="Arial"/>
          <w:sz w:val="24"/>
          <w:szCs w:val="24"/>
        </w:rPr>
        <w:t>f</w:t>
      </w:r>
      <w:r w:rsidRPr="00F16705">
        <w:rPr>
          <w:rFonts w:ascii="Candara" w:eastAsia="Arial" w:hAnsi="Candara" w:cs="Arial"/>
          <w:spacing w:val="4"/>
          <w:sz w:val="24"/>
          <w:szCs w:val="24"/>
        </w:rPr>
        <w:t xml:space="preserve"> </w:t>
      </w:r>
      <w:r w:rsidRPr="00F16705">
        <w:rPr>
          <w:rFonts w:ascii="Candara" w:eastAsia="Arial" w:hAnsi="Candara" w:cs="Arial"/>
          <w:sz w:val="24"/>
          <w:szCs w:val="24"/>
        </w:rPr>
        <w:t>it</w:t>
      </w:r>
      <w:r w:rsidRPr="00F16705">
        <w:rPr>
          <w:rFonts w:ascii="Candara" w:eastAsia="Arial" w:hAnsi="Candara" w:cs="Arial"/>
          <w:spacing w:val="1"/>
          <w:sz w:val="24"/>
          <w:szCs w:val="24"/>
        </w:rPr>
        <w:t xml:space="preserve"> </w:t>
      </w:r>
      <w:r w:rsidRPr="00F16705">
        <w:rPr>
          <w:rFonts w:ascii="Candara" w:eastAsia="Arial" w:hAnsi="Candara" w:cs="Arial"/>
          <w:sz w:val="24"/>
          <w:szCs w:val="24"/>
        </w:rPr>
        <w:t>is</w:t>
      </w:r>
      <w:r w:rsidRPr="00F16705">
        <w:rPr>
          <w:rFonts w:ascii="Candara" w:eastAsia="Arial" w:hAnsi="Candara" w:cs="Arial"/>
          <w:spacing w:val="1"/>
          <w:sz w:val="24"/>
          <w:szCs w:val="24"/>
        </w:rPr>
        <w:t xml:space="preserve"> a</w:t>
      </w:r>
      <w:r w:rsidRPr="00F16705">
        <w:rPr>
          <w:rFonts w:ascii="Candara" w:eastAsia="Arial" w:hAnsi="Candara" w:cs="Arial"/>
          <w:sz w:val="24"/>
          <w:szCs w:val="24"/>
        </w:rPr>
        <w:t>n</w:t>
      </w:r>
      <w:r w:rsidRPr="00F16705">
        <w:rPr>
          <w:rFonts w:ascii="Candara" w:eastAsia="Arial" w:hAnsi="Candara" w:cs="Arial"/>
          <w:spacing w:val="2"/>
          <w:sz w:val="24"/>
          <w:szCs w:val="24"/>
        </w:rPr>
        <w:t xml:space="preserve"> </w:t>
      </w:r>
      <w:r w:rsidRPr="00F16705">
        <w:rPr>
          <w:rFonts w:ascii="Candara" w:eastAsia="Arial" w:hAnsi="Candara" w:cs="Arial"/>
          <w:spacing w:val="1"/>
          <w:sz w:val="24"/>
          <w:szCs w:val="24"/>
        </w:rPr>
        <w:t>a</w:t>
      </w:r>
      <w:r w:rsidRPr="00F16705">
        <w:rPr>
          <w:rFonts w:ascii="Candara" w:eastAsia="Arial" w:hAnsi="Candara" w:cs="Arial"/>
          <w:sz w:val="24"/>
          <w:szCs w:val="24"/>
        </w:rPr>
        <w:t>l</w:t>
      </w:r>
      <w:r w:rsidRPr="00F16705">
        <w:rPr>
          <w:rFonts w:ascii="Candara" w:eastAsia="Arial" w:hAnsi="Candara" w:cs="Arial"/>
          <w:spacing w:val="-1"/>
          <w:sz w:val="24"/>
          <w:szCs w:val="24"/>
        </w:rPr>
        <w:t>l</w:t>
      </w:r>
      <w:r w:rsidRPr="00F16705">
        <w:rPr>
          <w:rFonts w:ascii="Candara" w:eastAsia="Arial" w:hAnsi="Candara" w:cs="Arial"/>
          <w:spacing w:val="1"/>
          <w:sz w:val="24"/>
          <w:szCs w:val="24"/>
        </w:rPr>
        <w:t>e</w:t>
      </w:r>
      <w:r w:rsidRPr="00F16705">
        <w:rPr>
          <w:rFonts w:ascii="Candara" w:eastAsia="Arial" w:hAnsi="Candara" w:cs="Arial"/>
          <w:spacing w:val="-1"/>
          <w:sz w:val="24"/>
          <w:szCs w:val="24"/>
        </w:rPr>
        <w:t>g</w:t>
      </w:r>
      <w:r w:rsidRPr="00F16705">
        <w:rPr>
          <w:rFonts w:ascii="Candara" w:eastAsia="Arial" w:hAnsi="Candara" w:cs="Arial"/>
          <w:spacing w:val="1"/>
          <w:sz w:val="24"/>
          <w:szCs w:val="24"/>
        </w:rPr>
        <w:t>a</w:t>
      </w:r>
      <w:r w:rsidRPr="00F16705">
        <w:rPr>
          <w:rFonts w:ascii="Candara" w:eastAsia="Arial" w:hAnsi="Candara" w:cs="Arial"/>
          <w:sz w:val="24"/>
          <w:szCs w:val="24"/>
        </w:rPr>
        <w:t>ti</w:t>
      </w:r>
      <w:r w:rsidRPr="00F16705">
        <w:rPr>
          <w:rFonts w:ascii="Candara" w:eastAsia="Arial" w:hAnsi="Candara" w:cs="Arial"/>
          <w:spacing w:val="-1"/>
          <w:sz w:val="24"/>
          <w:szCs w:val="24"/>
        </w:rPr>
        <w:t>o</w:t>
      </w:r>
      <w:r w:rsidRPr="00F16705">
        <w:rPr>
          <w:rFonts w:ascii="Candara" w:eastAsia="Arial" w:hAnsi="Candara" w:cs="Arial"/>
          <w:sz w:val="24"/>
          <w:szCs w:val="24"/>
        </w:rPr>
        <w:t xml:space="preserve">n </w:t>
      </w:r>
      <w:r w:rsidRPr="00F16705">
        <w:rPr>
          <w:rFonts w:ascii="Candara" w:eastAsia="Arial" w:hAnsi="Candara" w:cs="Arial"/>
          <w:spacing w:val="1"/>
          <w:sz w:val="24"/>
          <w:szCs w:val="24"/>
        </w:rPr>
        <w:t>o</w:t>
      </w:r>
      <w:r w:rsidRPr="00F16705">
        <w:rPr>
          <w:rFonts w:ascii="Candara" w:eastAsia="Arial" w:hAnsi="Candara" w:cs="Arial"/>
          <w:sz w:val="24"/>
          <w:szCs w:val="24"/>
        </w:rPr>
        <w:t>f</w:t>
      </w:r>
      <w:r w:rsidRPr="00F16705">
        <w:rPr>
          <w:rFonts w:ascii="Candara" w:eastAsia="Arial" w:hAnsi="Candara" w:cs="Arial"/>
          <w:spacing w:val="2"/>
          <w:sz w:val="24"/>
          <w:szCs w:val="24"/>
        </w:rPr>
        <w:t xml:space="preserve"> </w:t>
      </w:r>
      <w:r w:rsidRPr="00F16705">
        <w:rPr>
          <w:rFonts w:ascii="Candara" w:eastAsia="Arial" w:hAnsi="Candara" w:cs="Arial"/>
          <w:spacing w:val="1"/>
          <w:sz w:val="24"/>
          <w:szCs w:val="24"/>
        </w:rPr>
        <w:t>abu</w:t>
      </w:r>
      <w:r w:rsidRPr="00F16705">
        <w:rPr>
          <w:rFonts w:ascii="Candara" w:eastAsia="Arial" w:hAnsi="Candara" w:cs="Arial"/>
          <w:spacing w:val="-2"/>
          <w:sz w:val="24"/>
          <w:szCs w:val="24"/>
        </w:rPr>
        <w:t>s</w:t>
      </w:r>
      <w:r w:rsidRPr="00F16705">
        <w:rPr>
          <w:rFonts w:ascii="Candara" w:eastAsia="Arial" w:hAnsi="Candara" w:cs="Arial"/>
          <w:spacing w:val="1"/>
          <w:sz w:val="24"/>
          <w:szCs w:val="24"/>
        </w:rPr>
        <w:t>e</w:t>
      </w:r>
      <w:r w:rsidRPr="00F16705">
        <w:rPr>
          <w:rFonts w:ascii="Candara" w:eastAsia="Arial" w:hAnsi="Candara" w:cs="Arial"/>
          <w:sz w:val="24"/>
          <w:szCs w:val="24"/>
        </w:rPr>
        <w:t>,</w:t>
      </w:r>
      <w:r w:rsidRPr="00F16705">
        <w:rPr>
          <w:rFonts w:ascii="Candara" w:eastAsia="Arial" w:hAnsi="Candara" w:cs="Arial"/>
          <w:spacing w:val="2"/>
          <w:sz w:val="24"/>
          <w:szCs w:val="24"/>
        </w:rPr>
        <w:t xml:space="preserve"> </w:t>
      </w:r>
      <w:r w:rsidRPr="00F16705">
        <w:rPr>
          <w:rFonts w:ascii="Candara" w:eastAsia="Arial" w:hAnsi="Candara" w:cs="Arial"/>
          <w:sz w:val="24"/>
          <w:szCs w:val="24"/>
        </w:rPr>
        <w:t>a f</w:t>
      </w:r>
      <w:r w:rsidRPr="00F16705">
        <w:rPr>
          <w:rFonts w:ascii="Candara" w:eastAsia="Arial" w:hAnsi="Candara" w:cs="Arial"/>
          <w:spacing w:val="1"/>
          <w:sz w:val="24"/>
          <w:szCs w:val="24"/>
        </w:rPr>
        <w:t>o</w:t>
      </w:r>
      <w:r w:rsidRPr="00F16705">
        <w:rPr>
          <w:rFonts w:ascii="Candara" w:eastAsia="Arial" w:hAnsi="Candara" w:cs="Arial"/>
          <w:sz w:val="24"/>
          <w:szCs w:val="24"/>
        </w:rPr>
        <w:t>r</w:t>
      </w:r>
      <w:r w:rsidRPr="00F16705">
        <w:rPr>
          <w:rFonts w:ascii="Candara" w:eastAsia="Arial" w:hAnsi="Candara" w:cs="Arial"/>
          <w:spacing w:val="1"/>
          <w:sz w:val="24"/>
          <w:szCs w:val="24"/>
        </w:rPr>
        <w:t>ma</w:t>
      </w:r>
      <w:r w:rsidRPr="00F16705">
        <w:rPr>
          <w:rFonts w:ascii="Candara" w:eastAsia="Arial" w:hAnsi="Candara" w:cs="Arial"/>
          <w:sz w:val="24"/>
          <w:szCs w:val="24"/>
        </w:rPr>
        <w:t>l</w:t>
      </w:r>
      <w:r w:rsidRPr="00F16705">
        <w:rPr>
          <w:rFonts w:ascii="Candara" w:eastAsia="Arial" w:hAnsi="Candara" w:cs="Arial"/>
          <w:spacing w:val="1"/>
          <w:sz w:val="24"/>
          <w:szCs w:val="24"/>
        </w:rPr>
        <w:t xml:space="preserve"> </w:t>
      </w:r>
      <w:r w:rsidRPr="00F16705">
        <w:rPr>
          <w:rFonts w:ascii="Candara" w:eastAsia="Arial" w:hAnsi="Candara" w:cs="Arial"/>
          <w:sz w:val="24"/>
          <w:szCs w:val="24"/>
        </w:rPr>
        <w:t>in</w:t>
      </w:r>
      <w:r w:rsidRPr="00F16705">
        <w:rPr>
          <w:rFonts w:ascii="Candara" w:eastAsia="Arial" w:hAnsi="Candara" w:cs="Arial"/>
          <w:spacing w:val="-2"/>
          <w:sz w:val="24"/>
          <w:szCs w:val="24"/>
        </w:rPr>
        <w:t>v</w:t>
      </w:r>
      <w:r w:rsidRPr="00F16705">
        <w:rPr>
          <w:rFonts w:ascii="Candara" w:eastAsia="Arial" w:hAnsi="Candara" w:cs="Arial"/>
          <w:spacing w:val="1"/>
          <w:sz w:val="24"/>
          <w:szCs w:val="24"/>
        </w:rPr>
        <w:t>e</w:t>
      </w:r>
      <w:r w:rsidRPr="00F16705">
        <w:rPr>
          <w:rFonts w:ascii="Candara" w:eastAsia="Arial" w:hAnsi="Candara" w:cs="Arial"/>
          <w:sz w:val="24"/>
          <w:szCs w:val="24"/>
        </w:rPr>
        <w:t>sti</w:t>
      </w:r>
      <w:r w:rsidRPr="00F16705">
        <w:rPr>
          <w:rFonts w:ascii="Candara" w:eastAsia="Arial" w:hAnsi="Candara" w:cs="Arial"/>
          <w:spacing w:val="-1"/>
          <w:sz w:val="24"/>
          <w:szCs w:val="24"/>
        </w:rPr>
        <w:t>g</w:t>
      </w:r>
      <w:r w:rsidRPr="00F16705">
        <w:rPr>
          <w:rFonts w:ascii="Candara" w:eastAsia="Arial" w:hAnsi="Candara" w:cs="Arial"/>
          <w:spacing w:val="1"/>
          <w:sz w:val="24"/>
          <w:szCs w:val="24"/>
        </w:rPr>
        <w:t>a</w:t>
      </w:r>
      <w:r w:rsidRPr="00F16705">
        <w:rPr>
          <w:rFonts w:ascii="Candara" w:eastAsia="Arial" w:hAnsi="Candara" w:cs="Arial"/>
          <w:sz w:val="24"/>
          <w:szCs w:val="24"/>
        </w:rPr>
        <w:t>ti</w:t>
      </w:r>
      <w:r w:rsidRPr="00F16705">
        <w:rPr>
          <w:rFonts w:ascii="Candara" w:eastAsia="Arial" w:hAnsi="Candara" w:cs="Arial"/>
          <w:spacing w:val="1"/>
          <w:sz w:val="24"/>
          <w:szCs w:val="24"/>
        </w:rPr>
        <w:t>o</w:t>
      </w:r>
      <w:r w:rsidRPr="00F16705">
        <w:rPr>
          <w:rFonts w:ascii="Candara" w:eastAsia="Arial" w:hAnsi="Candara" w:cs="Arial"/>
          <w:sz w:val="24"/>
          <w:szCs w:val="24"/>
        </w:rPr>
        <w:t xml:space="preserve">n </w:t>
      </w:r>
      <w:r w:rsidR="00696439" w:rsidRPr="00F16705">
        <w:rPr>
          <w:rFonts w:ascii="Candara" w:eastAsia="Arial" w:hAnsi="Candara" w:cs="Arial"/>
          <w:spacing w:val="1"/>
          <w:sz w:val="24"/>
          <w:szCs w:val="24"/>
        </w:rPr>
        <w:t>will</w:t>
      </w:r>
      <w:r w:rsidRPr="00F16705">
        <w:rPr>
          <w:rFonts w:ascii="Candara" w:eastAsia="Arial" w:hAnsi="Candara" w:cs="Arial"/>
          <w:spacing w:val="3"/>
          <w:sz w:val="24"/>
          <w:szCs w:val="24"/>
        </w:rPr>
        <w:t xml:space="preserve"> </w:t>
      </w:r>
      <w:r w:rsidRPr="00F16705">
        <w:rPr>
          <w:rFonts w:ascii="Candara" w:eastAsia="Arial" w:hAnsi="Candara" w:cs="Arial"/>
          <w:spacing w:val="1"/>
          <w:sz w:val="24"/>
          <w:szCs w:val="24"/>
        </w:rPr>
        <w:t>b</w:t>
      </w:r>
      <w:r w:rsidRPr="00F16705">
        <w:rPr>
          <w:rFonts w:ascii="Candara" w:eastAsia="Arial" w:hAnsi="Candara" w:cs="Arial"/>
          <w:sz w:val="24"/>
          <w:szCs w:val="24"/>
        </w:rPr>
        <w:t>e</w:t>
      </w:r>
      <w:r w:rsidRPr="00F16705">
        <w:rPr>
          <w:rFonts w:ascii="Candara" w:eastAsia="Arial" w:hAnsi="Candara" w:cs="Arial"/>
          <w:spacing w:val="4"/>
          <w:sz w:val="24"/>
          <w:szCs w:val="24"/>
        </w:rPr>
        <w:t xml:space="preserve"> </w:t>
      </w:r>
      <w:r w:rsidRPr="00F16705">
        <w:rPr>
          <w:rFonts w:ascii="Candara" w:eastAsia="Arial" w:hAnsi="Candara" w:cs="Arial"/>
          <w:sz w:val="24"/>
          <w:szCs w:val="24"/>
        </w:rPr>
        <w:t>ins</w:t>
      </w:r>
      <w:r w:rsidRPr="00F16705">
        <w:rPr>
          <w:rFonts w:ascii="Candara" w:eastAsia="Arial" w:hAnsi="Candara" w:cs="Arial"/>
          <w:spacing w:val="1"/>
          <w:sz w:val="24"/>
          <w:szCs w:val="24"/>
        </w:rPr>
        <w:t>t</w:t>
      </w:r>
      <w:r w:rsidRPr="00F16705">
        <w:rPr>
          <w:rFonts w:ascii="Candara" w:eastAsia="Arial" w:hAnsi="Candara" w:cs="Arial"/>
          <w:sz w:val="24"/>
          <w:szCs w:val="24"/>
        </w:rPr>
        <w:t>i</w:t>
      </w:r>
      <w:r w:rsidRPr="00F16705">
        <w:rPr>
          <w:rFonts w:ascii="Candara" w:eastAsia="Arial" w:hAnsi="Candara" w:cs="Arial"/>
          <w:spacing w:val="-2"/>
          <w:sz w:val="24"/>
          <w:szCs w:val="24"/>
        </w:rPr>
        <w:t>g</w:t>
      </w:r>
      <w:r w:rsidRPr="00F16705">
        <w:rPr>
          <w:rFonts w:ascii="Candara" w:eastAsia="Arial" w:hAnsi="Candara" w:cs="Arial"/>
          <w:spacing w:val="1"/>
          <w:sz w:val="24"/>
          <w:szCs w:val="24"/>
        </w:rPr>
        <w:t>a</w:t>
      </w:r>
      <w:r w:rsidRPr="00F16705">
        <w:rPr>
          <w:rFonts w:ascii="Candara" w:eastAsia="Arial" w:hAnsi="Candara" w:cs="Arial"/>
          <w:sz w:val="24"/>
          <w:szCs w:val="24"/>
        </w:rPr>
        <w:t>t</w:t>
      </w:r>
      <w:r w:rsidRPr="00F16705">
        <w:rPr>
          <w:rFonts w:ascii="Candara" w:eastAsia="Arial" w:hAnsi="Candara" w:cs="Arial"/>
          <w:spacing w:val="-1"/>
          <w:sz w:val="24"/>
          <w:szCs w:val="24"/>
        </w:rPr>
        <w:t>e</w:t>
      </w:r>
      <w:r w:rsidRPr="00F16705">
        <w:rPr>
          <w:rFonts w:ascii="Candara" w:eastAsia="Arial" w:hAnsi="Candara" w:cs="Arial"/>
          <w:sz w:val="24"/>
          <w:szCs w:val="24"/>
        </w:rPr>
        <w:t>d</w:t>
      </w:r>
      <w:r w:rsidRPr="00F16705">
        <w:rPr>
          <w:rFonts w:ascii="Candara" w:eastAsia="Arial" w:hAnsi="Candara" w:cs="Arial"/>
          <w:spacing w:val="6"/>
          <w:sz w:val="24"/>
          <w:szCs w:val="24"/>
        </w:rPr>
        <w:t xml:space="preserve"> </w:t>
      </w:r>
      <w:r w:rsidRPr="00F16705">
        <w:rPr>
          <w:rFonts w:ascii="Candara" w:eastAsia="Arial" w:hAnsi="Candara" w:cs="Arial"/>
          <w:spacing w:val="1"/>
          <w:sz w:val="24"/>
          <w:szCs w:val="24"/>
        </w:rPr>
        <w:t>b</w:t>
      </w:r>
      <w:r w:rsidRPr="00F16705">
        <w:rPr>
          <w:rFonts w:ascii="Candara" w:eastAsia="Arial" w:hAnsi="Candara" w:cs="Arial"/>
          <w:sz w:val="24"/>
          <w:szCs w:val="24"/>
        </w:rPr>
        <w:t>y</w:t>
      </w:r>
      <w:r w:rsidRPr="00F16705">
        <w:rPr>
          <w:rFonts w:ascii="Candara" w:eastAsia="Arial" w:hAnsi="Candara" w:cs="Arial"/>
          <w:spacing w:val="3"/>
          <w:sz w:val="24"/>
          <w:szCs w:val="24"/>
        </w:rPr>
        <w:t xml:space="preserve"> </w:t>
      </w:r>
      <w:r w:rsidRPr="00F16705">
        <w:rPr>
          <w:rFonts w:ascii="Candara" w:eastAsia="Arial" w:hAnsi="Candara" w:cs="Arial"/>
          <w:spacing w:val="-2"/>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e</w:t>
      </w:r>
      <w:r w:rsidRPr="00F16705">
        <w:rPr>
          <w:rFonts w:ascii="Candara" w:eastAsia="Arial" w:hAnsi="Candara" w:cs="Arial"/>
          <w:spacing w:val="6"/>
          <w:sz w:val="24"/>
          <w:szCs w:val="24"/>
        </w:rPr>
        <w:t xml:space="preserve"> </w:t>
      </w:r>
      <w:r w:rsidRPr="00F16705">
        <w:rPr>
          <w:rFonts w:ascii="Candara" w:eastAsia="Arial" w:hAnsi="Candara" w:cs="Arial"/>
          <w:sz w:val="24"/>
          <w:szCs w:val="24"/>
        </w:rPr>
        <w:t>s</w:t>
      </w:r>
      <w:r w:rsidRPr="00F16705">
        <w:rPr>
          <w:rFonts w:ascii="Candara" w:eastAsia="Arial" w:hAnsi="Candara" w:cs="Arial"/>
          <w:spacing w:val="-2"/>
          <w:sz w:val="24"/>
          <w:szCs w:val="24"/>
        </w:rPr>
        <w:t>c</w:t>
      </w:r>
      <w:r w:rsidRPr="00F16705">
        <w:rPr>
          <w:rFonts w:ascii="Candara" w:eastAsia="Arial" w:hAnsi="Candara" w:cs="Arial"/>
          <w:spacing w:val="1"/>
          <w:sz w:val="24"/>
          <w:szCs w:val="24"/>
        </w:rPr>
        <w:t>hoo</w:t>
      </w:r>
      <w:r w:rsidRPr="00F16705">
        <w:rPr>
          <w:rFonts w:ascii="Candara" w:eastAsia="Arial" w:hAnsi="Candara" w:cs="Arial"/>
          <w:sz w:val="24"/>
          <w:szCs w:val="24"/>
        </w:rPr>
        <w:t>l</w:t>
      </w:r>
      <w:r w:rsidRPr="00F16705">
        <w:rPr>
          <w:rFonts w:ascii="Candara" w:eastAsia="Arial" w:hAnsi="Candara" w:cs="Arial"/>
          <w:spacing w:val="2"/>
          <w:sz w:val="24"/>
          <w:szCs w:val="24"/>
        </w:rPr>
        <w:t xml:space="preserve"> </w:t>
      </w:r>
      <w:r w:rsidRPr="00F16705">
        <w:rPr>
          <w:rFonts w:ascii="Candara" w:eastAsia="Arial" w:hAnsi="Candara" w:cs="Arial"/>
          <w:spacing w:val="1"/>
          <w:sz w:val="24"/>
          <w:szCs w:val="24"/>
        </w:rPr>
        <w:t>o</w:t>
      </w:r>
      <w:r w:rsidRPr="00F16705">
        <w:rPr>
          <w:rFonts w:ascii="Candara" w:eastAsia="Arial" w:hAnsi="Candara" w:cs="Arial"/>
          <w:sz w:val="24"/>
          <w:szCs w:val="24"/>
        </w:rPr>
        <w:t>r</w:t>
      </w:r>
      <w:r w:rsidRPr="00F16705">
        <w:rPr>
          <w:rFonts w:ascii="Candara" w:eastAsia="Arial" w:hAnsi="Candara" w:cs="Arial"/>
          <w:spacing w:val="5"/>
          <w:sz w:val="24"/>
          <w:szCs w:val="24"/>
        </w:rPr>
        <w:t xml:space="preserve"> </w:t>
      </w:r>
      <w:r w:rsidRPr="00F16705">
        <w:rPr>
          <w:rFonts w:ascii="Candara" w:eastAsia="Arial" w:hAnsi="Candara" w:cs="Arial"/>
          <w:spacing w:val="1"/>
          <w:sz w:val="24"/>
          <w:szCs w:val="24"/>
        </w:rPr>
        <w:t>e</w:t>
      </w:r>
      <w:r w:rsidRPr="00F16705">
        <w:rPr>
          <w:rFonts w:ascii="Candara" w:eastAsia="Arial" w:hAnsi="Candara" w:cs="Arial"/>
          <w:spacing w:val="-2"/>
          <w:sz w:val="24"/>
          <w:szCs w:val="24"/>
        </w:rPr>
        <w:t>x</w:t>
      </w:r>
      <w:r w:rsidRPr="00F16705">
        <w:rPr>
          <w:rFonts w:ascii="Candara" w:eastAsia="Arial" w:hAnsi="Candara" w:cs="Arial"/>
          <w:sz w:val="24"/>
          <w:szCs w:val="24"/>
        </w:rPr>
        <w:t>t</w:t>
      </w:r>
      <w:r w:rsidRPr="00F16705">
        <w:rPr>
          <w:rFonts w:ascii="Candara" w:eastAsia="Arial" w:hAnsi="Candara" w:cs="Arial"/>
          <w:spacing w:val="1"/>
          <w:sz w:val="24"/>
          <w:szCs w:val="24"/>
        </w:rPr>
        <w:t>e</w:t>
      </w:r>
      <w:r w:rsidRPr="00F16705">
        <w:rPr>
          <w:rFonts w:ascii="Candara" w:eastAsia="Arial" w:hAnsi="Candara" w:cs="Arial"/>
          <w:sz w:val="24"/>
          <w:szCs w:val="24"/>
        </w:rPr>
        <w:t>rn</w:t>
      </w:r>
      <w:r w:rsidRPr="00F16705">
        <w:rPr>
          <w:rFonts w:ascii="Candara" w:eastAsia="Arial" w:hAnsi="Candara" w:cs="Arial"/>
          <w:spacing w:val="1"/>
          <w:sz w:val="24"/>
          <w:szCs w:val="24"/>
        </w:rPr>
        <w:t>a</w:t>
      </w:r>
      <w:r w:rsidRPr="00F16705">
        <w:rPr>
          <w:rFonts w:ascii="Candara" w:eastAsia="Arial" w:hAnsi="Candara" w:cs="Arial"/>
          <w:sz w:val="24"/>
          <w:szCs w:val="24"/>
        </w:rPr>
        <w:t>l c</w:t>
      </w:r>
      <w:r w:rsidRPr="00F16705">
        <w:rPr>
          <w:rFonts w:ascii="Candara" w:eastAsia="Arial" w:hAnsi="Candara" w:cs="Arial"/>
          <w:spacing w:val="1"/>
          <w:sz w:val="24"/>
          <w:szCs w:val="24"/>
        </w:rPr>
        <w:t>h</w:t>
      </w:r>
      <w:r w:rsidRPr="00F16705">
        <w:rPr>
          <w:rFonts w:ascii="Candara" w:eastAsia="Arial" w:hAnsi="Candara" w:cs="Arial"/>
          <w:sz w:val="24"/>
          <w:szCs w:val="24"/>
        </w:rPr>
        <w:t>i</w:t>
      </w:r>
      <w:r w:rsidRPr="00F16705">
        <w:rPr>
          <w:rFonts w:ascii="Candara" w:eastAsia="Arial" w:hAnsi="Candara" w:cs="Arial"/>
          <w:spacing w:val="-1"/>
          <w:sz w:val="24"/>
          <w:szCs w:val="24"/>
        </w:rPr>
        <w:t>l</w:t>
      </w:r>
      <w:r w:rsidRPr="00F16705">
        <w:rPr>
          <w:rFonts w:ascii="Candara" w:eastAsia="Arial" w:hAnsi="Candara" w:cs="Arial"/>
          <w:sz w:val="24"/>
          <w:szCs w:val="24"/>
        </w:rPr>
        <w:t>d</w:t>
      </w:r>
      <w:r w:rsidRPr="00F16705">
        <w:rPr>
          <w:rFonts w:ascii="Candara" w:eastAsia="Arial" w:hAnsi="Candara" w:cs="Arial"/>
          <w:spacing w:val="6"/>
          <w:sz w:val="24"/>
          <w:szCs w:val="24"/>
        </w:rPr>
        <w:t xml:space="preserve"> </w:t>
      </w:r>
      <w:r w:rsidRPr="00F16705">
        <w:rPr>
          <w:rFonts w:ascii="Candara" w:eastAsia="Arial" w:hAnsi="Candara" w:cs="Arial"/>
          <w:spacing w:val="-3"/>
          <w:sz w:val="24"/>
          <w:szCs w:val="24"/>
        </w:rPr>
        <w:t>w</w:t>
      </w:r>
      <w:r w:rsidRPr="00F16705">
        <w:rPr>
          <w:rFonts w:ascii="Candara" w:eastAsia="Arial" w:hAnsi="Candara" w:cs="Arial"/>
          <w:spacing w:val="1"/>
          <w:sz w:val="24"/>
          <w:szCs w:val="24"/>
        </w:rPr>
        <w:t>e</w:t>
      </w:r>
      <w:r w:rsidRPr="00F16705">
        <w:rPr>
          <w:rFonts w:ascii="Candara" w:eastAsia="Arial" w:hAnsi="Candara" w:cs="Arial"/>
          <w:sz w:val="24"/>
          <w:szCs w:val="24"/>
        </w:rPr>
        <w:t>l</w:t>
      </w:r>
      <w:r w:rsidRPr="00F16705">
        <w:rPr>
          <w:rFonts w:ascii="Candara" w:eastAsia="Arial" w:hAnsi="Candara" w:cs="Arial"/>
          <w:spacing w:val="2"/>
          <w:sz w:val="24"/>
          <w:szCs w:val="24"/>
        </w:rPr>
        <w:t>f</w:t>
      </w:r>
      <w:r w:rsidRPr="00F16705">
        <w:rPr>
          <w:rFonts w:ascii="Candara" w:eastAsia="Arial" w:hAnsi="Candara" w:cs="Arial"/>
          <w:spacing w:val="1"/>
          <w:sz w:val="24"/>
          <w:szCs w:val="24"/>
        </w:rPr>
        <w:t>a</w:t>
      </w:r>
      <w:r w:rsidRPr="00F16705">
        <w:rPr>
          <w:rFonts w:ascii="Candara" w:eastAsia="Arial" w:hAnsi="Candara" w:cs="Arial"/>
          <w:sz w:val="24"/>
          <w:szCs w:val="24"/>
        </w:rPr>
        <w:t>re</w:t>
      </w:r>
      <w:r w:rsidRPr="00F16705">
        <w:rPr>
          <w:rFonts w:ascii="Candara" w:eastAsia="Arial" w:hAnsi="Candara" w:cs="Arial"/>
          <w:spacing w:val="3"/>
          <w:sz w:val="24"/>
          <w:szCs w:val="24"/>
        </w:rPr>
        <w:t xml:space="preserve"> </w:t>
      </w:r>
      <w:r w:rsidRPr="00F16705">
        <w:rPr>
          <w:rFonts w:ascii="Candara" w:eastAsia="Arial" w:hAnsi="Candara" w:cs="Arial"/>
          <w:spacing w:val="-1"/>
          <w:sz w:val="24"/>
          <w:szCs w:val="24"/>
        </w:rPr>
        <w:t>a</w:t>
      </w:r>
      <w:r w:rsidRPr="00F16705">
        <w:rPr>
          <w:rFonts w:ascii="Candara" w:eastAsia="Arial" w:hAnsi="Candara" w:cs="Arial"/>
          <w:spacing w:val="1"/>
          <w:sz w:val="24"/>
          <w:szCs w:val="24"/>
        </w:rPr>
        <w:t>u</w:t>
      </w:r>
      <w:r w:rsidRPr="00F16705">
        <w:rPr>
          <w:rFonts w:ascii="Candara" w:eastAsia="Arial" w:hAnsi="Candara" w:cs="Arial"/>
          <w:sz w:val="24"/>
          <w:szCs w:val="24"/>
        </w:rPr>
        <w:t>t</w:t>
      </w:r>
      <w:r w:rsidRPr="00F16705">
        <w:rPr>
          <w:rFonts w:ascii="Candara" w:eastAsia="Arial" w:hAnsi="Candara" w:cs="Arial"/>
          <w:spacing w:val="-1"/>
          <w:sz w:val="24"/>
          <w:szCs w:val="24"/>
        </w:rPr>
        <w:t>h</w:t>
      </w:r>
      <w:r w:rsidRPr="00F16705">
        <w:rPr>
          <w:rFonts w:ascii="Candara" w:eastAsia="Arial" w:hAnsi="Candara" w:cs="Arial"/>
          <w:spacing w:val="1"/>
          <w:sz w:val="24"/>
          <w:szCs w:val="24"/>
        </w:rPr>
        <w:t>o</w:t>
      </w:r>
      <w:r w:rsidRPr="00F16705">
        <w:rPr>
          <w:rFonts w:ascii="Candara" w:eastAsia="Arial" w:hAnsi="Candara" w:cs="Arial"/>
          <w:sz w:val="24"/>
          <w:szCs w:val="24"/>
        </w:rPr>
        <w:t>r</w:t>
      </w:r>
      <w:r w:rsidRPr="00F16705">
        <w:rPr>
          <w:rFonts w:ascii="Candara" w:eastAsia="Arial" w:hAnsi="Candara" w:cs="Arial"/>
          <w:spacing w:val="-1"/>
          <w:sz w:val="24"/>
          <w:szCs w:val="24"/>
        </w:rPr>
        <w:t>i</w:t>
      </w:r>
      <w:r w:rsidRPr="00F16705">
        <w:rPr>
          <w:rFonts w:ascii="Candara" w:eastAsia="Arial" w:hAnsi="Candara" w:cs="Arial"/>
          <w:sz w:val="24"/>
          <w:szCs w:val="24"/>
        </w:rPr>
        <w:t>ti</w:t>
      </w:r>
      <w:r w:rsidRPr="00F16705">
        <w:rPr>
          <w:rFonts w:ascii="Candara" w:eastAsia="Arial" w:hAnsi="Candara" w:cs="Arial"/>
          <w:spacing w:val="1"/>
          <w:sz w:val="24"/>
          <w:szCs w:val="24"/>
        </w:rPr>
        <w:t>e</w:t>
      </w:r>
      <w:r w:rsidRPr="00F16705">
        <w:rPr>
          <w:rFonts w:ascii="Candara" w:eastAsia="Arial" w:hAnsi="Candara" w:cs="Arial"/>
          <w:sz w:val="24"/>
          <w:szCs w:val="24"/>
        </w:rPr>
        <w:t>s</w:t>
      </w:r>
      <w:r w:rsidRPr="00F16705">
        <w:rPr>
          <w:rFonts w:ascii="Candara" w:eastAsia="Arial" w:hAnsi="Candara" w:cs="Arial"/>
          <w:spacing w:val="5"/>
          <w:sz w:val="24"/>
          <w:szCs w:val="24"/>
        </w:rPr>
        <w:t xml:space="preserve"> </w:t>
      </w:r>
      <w:r w:rsidRPr="00F16705">
        <w:rPr>
          <w:rFonts w:ascii="Candara" w:eastAsia="Arial" w:hAnsi="Candara" w:cs="Arial"/>
          <w:sz w:val="24"/>
          <w:szCs w:val="24"/>
        </w:rPr>
        <w:t>to</w:t>
      </w:r>
      <w:r w:rsidRPr="00F16705">
        <w:rPr>
          <w:rFonts w:ascii="Candara" w:eastAsia="Arial" w:hAnsi="Candara" w:cs="Arial"/>
          <w:spacing w:val="6"/>
          <w:sz w:val="24"/>
          <w:szCs w:val="24"/>
        </w:rPr>
        <w:t xml:space="preserve"> </w:t>
      </w:r>
      <w:r w:rsidRPr="00F16705">
        <w:rPr>
          <w:rFonts w:ascii="Candara" w:eastAsia="Arial" w:hAnsi="Candara" w:cs="Arial"/>
          <w:spacing w:val="-3"/>
          <w:sz w:val="24"/>
          <w:szCs w:val="24"/>
        </w:rPr>
        <w:t>w</w:t>
      </w:r>
      <w:r w:rsidRPr="00F16705">
        <w:rPr>
          <w:rFonts w:ascii="Candara" w:eastAsia="Arial" w:hAnsi="Candara" w:cs="Arial"/>
          <w:spacing w:val="1"/>
          <w:sz w:val="24"/>
          <w:szCs w:val="24"/>
        </w:rPr>
        <w:t>h</w:t>
      </w:r>
      <w:r w:rsidRPr="00F16705">
        <w:rPr>
          <w:rFonts w:ascii="Candara" w:eastAsia="Arial" w:hAnsi="Candara" w:cs="Arial"/>
          <w:spacing w:val="-1"/>
          <w:sz w:val="24"/>
          <w:szCs w:val="24"/>
        </w:rPr>
        <w:t>o</w:t>
      </w:r>
      <w:r w:rsidRPr="00F16705">
        <w:rPr>
          <w:rFonts w:ascii="Candara" w:eastAsia="Arial" w:hAnsi="Candara" w:cs="Arial"/>
          <w:sz w:val="24"/>
          <w:szCs w:val="24"/>
        </w:rPr>
        <w:t>m t</w:t>
      </w:r>
      <w:r w:rsidRPr="00F16705">
        <w:rPr>
          <w:rFonts w:ascii="Candara" w:eastAsia="Arial" w:hAnsi="Candara" w:cs="Arial"/>
          <w:spacing w:val="1"/>
          <w:sz w:val="24"/>
          <w:szCs w:val="24"/>
        </w:rPr>
        <w:t>h</w:t>
      </w:r>
      <w:r w:rsidRPr="00F16705">
        <w:rPr>
          <w:rFonts w:ascii="Candara" w:eastAsia="Arial" w:hAnsi="Candara" w:cs="Arial"/>
          <w:sz w:val="24"/>
          <w:szCs w:val="24"/>
        </w:rPr>
        <w:t>e</w:t>
      </w:r>
      <w:r w:rsidRPr="00F16705">
        <w:rPr>
          <w:rFonts w:ascii="Candara" w:eastAsia="Arial" w:hAnsi="Candara" w:cs="Arial"/>
          <w:spacing w:val="2"/>
          <w:sz w:val="24"/>
          <w:szCs w:val="24"/>
        </w:rPr>
        <w:t xml:space="preserve"> </w:t>
      </w:r>
      <w:r w:rsidRPr="00F16705">
        <w:rPr>
          <w:rFonts w:ascii="Candara" w:eastAsia="Arial" w:hAnsi="Candara" w:cs="Arial"/>
          <w:sz w:val="24"/>
          <w:szCs w:val="24"/>
        </w:rPr>
        <w:t>s</w:t>
      </w:r>
      <w:r w:rsidRPr="00F16705">
        <w:rPr>
          <w:rFonts w:ascii="Candara" w:eastAsia="Arial" w:hAnsi="Candara" w:cs="Arial"/>
          <w:spacing w:val="-2"/>
          <w:sz w:val="24"/>
          <w:szCs w:val="24"/>
        </w:rPr>
        <w:t>c</w:t>
      </w:r>
      <w:r w:rsidRPr="00F16705">
        <w:rPr>
          <w:rFonts w:ascii="Candara" w:eastAsia="Arial" w:hAnsi="Candara" w:cs="Arial"/>
          <w:spacing w:val="1"/>
          <w:sz w:val="24"/>
          <w:szCs w:val="24"/>
        </w:rPr>
        <w:t>hoo</w:t>
      </w:r>
      <w:r w:rsidRPr="00F16705">
        <w:rPr>
          <w:rFonts w:ascii="Candara" w:eastAsia="Arial" w:hAnsi="Candara" w:cs="Arial"/>
          <w:sz w:val="24"/>
          <w:szCs w:val="24"/>
        </w:rPr>
        <w:t>l</w:t>
      </w:r>
      <w:r w:rsidRPr="00F16705">
        <w:rPr>
          <w:rFonts w:ascii="Candara" w:eastAsia="Arial" w:hAnsi="Candara" w:cs="Arial"/>
          <w:spacing w:val="1"/>
          <w:sz w:val="24"/>
          <w:szCs w:val="24"/>
        </w:rPr>
        <w:t xml:space="preserve"> </w:t>
      </w:r>
      <w:r w:rsidRPr="00F16705">
        <w:rPr>
          <w:rFonts w:ascii="Candara" w:eastAsia="Arial" w:hAnsi="Candara" w:cs="Arial"/>
          <w:sz w:val="24"/>
          <w:szCs w:val="24"/>
        </w:rPr>
        <w:t>r</w:t>
      </w:r>
      <w:r w:rsidRPr="00F16705">
        <w:rPr>
          <w:rFonts w:ascii="Candara" w:eastAsia="Arial" w:hAnsi="Candara" w:cs="Arial"/>
          <w:spacing w:val="-2"/>
          <w:sz w:val="24"/>
          <w:szCs w:val="24"/>
        </w:rPr>
        <w:t>e</w:t>
      </w:r>
      <w:r w:rsidRPr="00F16705">
        <w:rPr>
          <w:rFonts w:ascii="Candara" w:eastAsia="Arial" w:hAnsi="Candara" w:cs="Arial"/>
          <w:spacing w:val="1"/>
          <w:sz w:val="24"/>
          <w:szCs w:val="24"/>
        </w:rPr>
        <w:t>po</w:t>
      </w:r>
      <w:r w:rsidRPr="00F16705">
        <w:rPr>
          <w:rFonts w:ascii="Candara" w:eastAsia="Arial" w:hAnsi="Candara" w:cs="Arial"/>
          <w:sz w:val="24"/>
          <w:szCs w:val="24"/>
        </w:rPr>
        <w:t>rts.</w:t>
      </w:r>
      <w:r w:rsidR="001B5F9D" w:rsidRPr="00F16705">
        <w:rPr>
          <w:rFonts w:ascii="Candara" w:eastAsia="Arial" w:hAnsi="Candara" w:cs="Arial"/>
          <w:sz w:val="24"/>
          <w:szCs w:val="24"/>
        </w:rPr>
        <w:t xml:space="preserve"> Advice will be taken from Local Authority Designated Officer.</w:t>
      </w:r>
      <w:r w:rsidRPr="00F16705">
        <w:rPr>
          <w:rFonts w:ascii="Candara" w:eastAsia="Arial" w:hAnsi="Candara" w:cs="Arial"/>
          <w:spacing w:val="2"/>
          <w:sz w:val="24"/>
          <w:szCs w:val="24"/>
        </w:rPr>
        <w:t xml:space="preserve"> </w:t>
      </w:r>
      <w:r w:rsidRPr="00F16705">
        <w:rPr>
          <w:rFonts w:ascii="Candara" w:eastAsia="Arial" w:hAnsi="Candara" w:cs="Arial"/>
          <w:b/>
          <w:sz w:val="24"/>
          <w:szCs w:val="24"/>
        </w:rPr>
        <w:t>C</w:t>
      </w:r>
      <w:r w:rsidRPr="00F16705">
        <w:rPr>
          <w:rFonts w:ascii="Candara" w:eastAsia="Arial" w:hAnsi="Candara" w:cs="Arial"/>
          <w:b/>
          <w:spacing w:val="-1"/>
          <w:sz w:val="24"/>
          <w:szCs w:val="24"/>
        </w:rPr>
        <w:t>o</w:t>
      </w:r>
      <w:r w:rsidRPr="00F16705">
        <w:rPr>
          <w:rFonts w:ascii="Candara" w:eastAsia="Arial" w:hAnsi="Candara" w:cs="Arial"/>
          <w:b/>
          <w:sz w:val="24"/>
          <w:szCs w:val="24"/>
        </w:rPr>
        <w:t>mpl</w:t>
      </w:r>
      <w:r w:rsidRPr="00F16705">
        <w:rPr>
          <w:rFonts w:ascii="Candara" w:eastAsia="Arial" w:hAnsi="Candara" w:cs="Arial"/>
          <w:b/>
          <w:spacing w:val="1"/>
          <w:sz w:val="24"/>
          <w:szCs w:val="24"/>
        </w:rPr>
        <w:t>a</w:t>
      </w:r>
      <w:r w:rsidRPr="00F16705">
        <w:rPr>
          <w:rFonts w:ascii="Candara" w:eastAsia="Arial" w:hAnsi="Candara" w:cs="Arial"/>
          <w:b/>
          <w:sz w:val="24"/>
          <w:szCs w:val="24"/>
        </w:rPr>
        <w:t>ints</w:t>
      </w:r>
      <w:r w:rsidRPr="00F16705">
        <w:rPr>
          <w:rFonts w:ascii="Candara" w:eastAsia="Arial" w:hAnsi="Candara" w:cs="Arial"/>
          <w:b/>
          <w:spacing w:val="2"/>
          <w:sz w:val="24"/>
          <w:szCs w:val="24"/>
        </w:rPr>
        <w:t xml:space="preserve"> </w:t>
      </w:r>
      <w:r w:rsidRPr="00F16705">
        <w:rPr>
          <w:rFonts w:ascii="Candara" w:eastAsia="Arial" w:hAnsi="Candara" w:cs="Arial"/>
          <w:b/>
          <w:spacing w:val="1"/>
          <w:sz w:val="24"/>
          <w:szCs w:val="24"/>
        </w:rPr>
        <w:t>a</w:t>
      </w:r>
      <w:r w:rsidRPr="00F16705">
        <w:rPr>
          <w:rFonts w:ascii="Candara" w:eastAsia="Arial" w:hAnsi="Candara" w:cs="Arial"/>
          <w:b/>
          <w:sz w:val="24"/>
          <w:szCs w:val="24"/>
        </w:rPr>
        <w:t>bout t</w:t>
      </w:r>
      <w:r w:rsidRPr="00F16705">
        <w:rPr>
          <w:rFonts w:ascii="Candara" w:eastAsia="Arial" w:hAnsi="Candara" w:cs="Arial"/>
          <w:b/>
          <w:spacing w:val="-1"/>
          <w:sz w:val="24"/>
          <w:szCs w:val="24"/>
        </w:rPr>
        <w:t>h</w:t>
      </w:r>
      <w:r w:rsidRPr="00F16705">
        <w:rPr>
          <w:rFonts w:ascii="Candara" w:eastAsia="Arial" w:hAnsi="Candara" w:cs="Arial"/>
          <w:b/>
          <w:sz w:val="24"/>
          <w:szCs w:val="24"/>
        </w:rPr>
        <w:t>e</w:t>
      </w:r>
      <w:r w:rsidRPr="00F16705">
        <w:rPr>
          <w:rFonts w:ascii="Candara" w:eastAsia="Arial" w:hAnsi="Candara" w:cs="Arial"/>
          <w:b/>
          <w:spacing w:val="2"/>
          <w:sz w:val="24"/>
          <w:szCs w:val="24"/>
        </w:rPr>
        <w:t xml:space="preserve"> </w:t>
      </w:r>
      <w:r w:rsidR="003D228F" w:rsidRPr="00F16705">
        <w:rPr>
          <w:rFonts w:ascii="Candara" w:eastAsia="Arial" w:hAnsi="Candara" w:cs="Arial"/>
          <w:b/>
          <w:spacing w:val="-3"/>
          <w:sz w:val="24"/>
          <w:szCs w:val="24"/>
        </w:rPr>
        <w:t>Proprietor</w:t>
      </w:r>
      <w:r w:rsidRPr="00F16705">
        <w:rPr>
          <w:rFonts w:ascii="Candara" w:eastAsia="Arial" w:hAnsi="Candara" w:cs="Arial"/>
          <w:b/>
          <w:sz w:val="24"/>
          <w:szCs w:val="24"/>
        </w:rPr>
        <w:t xml:space="preserve"> </w:t>
      </w:r>
      <w:r w:rsidRPr="00F16705">
        <w:rPr>
          <w:rFonts w:ascii="Candara" w:eastAsia="Arial" w:hAnsi="Candara" w:cs="Arial"/>
          <w:b/>
          <w:spacing w:val="1"/>
          <w:sz w:val="24"/>
          <w:szCs w:val="24"/>
        </w:rPr>
        <w:t>s</w:t>
      </w:r>
      <w:r w:rsidRPr="00F16705">
        <w:rPr>
          <w:rFonts w:ascii="Candara" w:eastAsia="Arial" w:hAnsi="Candara" w:cs="Arial"/>
          <w:b/>
          <w:sz w:val="24"/>
          <w:szCs w:val="24"/>
        </w:rPr>
        <w:t>hould</w:t>
      </w:r>
      <w:r w:rsidRPr="00F16705">
        <w:rPr>
          <w:rFonts w:ascii="Candara" w:eastAsia="Arial" w:hAnsi="Candara" w:cs="Arial"/>
          <w:b/>
          <w:spacing w:val="1"/>
          <w:sz w:val="24"/>
          <w:szCs w:val="24"/>
        </w:rPr>
        <w:t xml:space="preserve"> </w:t>
      </w:r>
      <w:r w:rsidRPr="00F16705">
        <w:rPr>
          <w:rFonts w:ascii="Candara" w:eastAsia="Arial" w:hAnsi="Candara" w:cs="Arial"/>
          <w:b/>
          <w:spacing w:val="-3"/>
          <w:sz w:val="24"/>
          <w:szCs w:val="24"/>
        </w:rPr>
        <w:t>b</w:t>
      </w:r>
      <w:r w:rsidRPr="00F16705">
        <w:rPr>
          <w:rFonts w:ascii="Candara" w:eastAsia="Arial" w:hAnsi="Candara" w:cs="Arial"/>
          <w:b/>
          <w:sz w:val="24"/>
          <w:szCs w:val="24"/>
        </w:rPr>
        <w:t>e</w:t>
      </w:r>
      <w:r w:rsidRPr="00F16705">
        <w:rPr>
          <w:rFonts w:ascii="Candara" w:eastAsia="Arial" w:hAnsi="Candara" w:cs="Arial"/>
          <w:b/>
          <w:spacing w:val="2"/>
          <w:sz w:val="24"/>
          <w:szCs w:val="24"/>
        </w:rPr>
        <w:t xml:space="preserve"> </w:t>
      </w:r>
      <w:r w:rsidRPr="00F16705">
        <w:rPr>
          <w:rFonts w:ascii="Candara" w:eastAsia="Arial" w:hAnsi="Candara" w:cs="Arial"/>
          <w:b/>
          <w:sz w:val="24"/>
          <w:szCs w:val="24"/>
        </w:rPr>
        <w:t>r</w:t>
      </w:r>
      <w:r w:rsidRPr="00F16705">
        <w:rPr>
          <w:rFonts w:ascii="Candara" w:eastAsia="Arial" w:hAnsi="Candara" w:cs="Arial"/>
          <w:b/>
          <w:spacing w:val="1"/>
          <w:sz w:val="24"/>
          <w:szCs w:val="24"/>
        </w:rPr>
        <w:t>e</w:t>
      </w:r>
      <w:r w:rsidRPr="00F16705">
        <w:rPr>
          <w:rFonts w:ascii="Candara" w:eastAsia="Arial" w:hAnsi="Candara" w:cs="Arial"/>
          <w:b/>
          <w:sz w:val="24"/>
          <w:szCs w:val="24"/>
        </w:rPr>
        <w:t>por</w:t>
      </w:r>
      <w:r w:rsidRPr="00F16705">
        <w:rPr>
          <w:rFonts w:ascii="Candara" w:eastAsia="Arial" w:hAnsi="Candara" w:cs="Arial"/>
          <w:b/>
          <w:spacing w:val="-1"/>
          <w:sz w:val="24"/>
          <w:szCs w:val="24"/>
        </w:rPr>
        <w:t>t</w:t>
      </w:r>
      <w:r w:rsidRPr="00F16705">
        <w:rPr>
          <w:rFonts w:ascii="Candara" w:eastAsia="Arial" w:hAnsi="Candara" w:cs="Arial"/>
          <w:b/>
          <w:spacing w:val="1"/>
          <w:sz w:val="24"/>
          <w:szCs w:val="24"/>
        </w:rPr>
        <w:t>e</w:t>
      </w:r>
      <w:r w:rsidRPr="00F16705">
        <w:rPr>
          <w:rFonts w:ascii="Candara" w:eastAsia="Arial" w:hAnsi="Candara" w:cs="Arial"/>
          <w:b/>
          <w:sz w:val="24"/>
          <w:szCs w:val="24"/>
        </w:rPr>
        <w:t xml:space="preserve">d </w:t>
      </w:r>
      <w:r w:rsidR="001B5F9D" w:rsidRPr="00F16705">
        <w:rPr>
          <w:rFonts w:ascii="Candara" w:eastAsia="Arial" w:hAnsi="Candara" w:cs="Arial"/>
          <w:b/>
          <w:sz w:val="24"/>
          <w:szCs w:val="24"/>
        </w:rPr>
        <w:t xml:space="preserve">directly </w:t>
      </w:r>
      <w:r w:rsidRPr="00F16705">
        <w:rPr>
          <w:rFonts w:ascii="Candara" w:eastAsia="Arial" w:hAnsi="Candara" w:cs="Arial"/>
          <w:b/>
          <w:sz w:val="24"/>
          <w:szCs w:val="24"/>
        </w:rPr>
        <w:t>to</w:t>
      </w:r>
      <w:r w:rsidRPr="00F16705">
        <w:rPr>
          <w:rFonts w:ascii="Candara" w:eastAsia="Arial" w:hAnsi="Candara" w:cs="Arial"/>
          <w:b/>
          <w:spacing w:val="-1"/>
          <w:sz w:val="24"/>
          <w:szCs w:val="24"/>
        </w:rPr>
        <w:t xml:space="preserve"> </w:t>
      </w:r>
      <w:r w:rsidRPr="00F16705">
        <w:rPr>
          <w:rFonts w:ascii="Candara" w:eastAsia="Arial" w:hAnsi="Candara" w:cs="Arial"/>
          <w:b/>
          <w:sz w:val="24"/>
          <w:szCs w:val="24"/>
        </w:rPr>
        <w:t>the</w:t>
      </w:r>
      <w:r w:rsidRPr="00F16705">
        <w:rPr>
          <w:rFonts w:ascii="Candara" w:eastAsia="Arial" w:hAnsi="Candara" w:cs="Arial"/>
          <w:b/>
          <w:spacing w:val="1"/>
          <w:sz w:val="24"/>
          <w:szCs w:val="24"/>
        </w:rPr>
        <w:t xml:space="preserve"> </w:t>
      </w:r>
      <w:r w:rsidR="003D228F" w:rsidRPr="00F16705">
        <w:rPr>
          <w:rFonts w:ascii="Candara" w:eastAsia="Arial" w:hAnsi="Candara" w:cs="Arial"/>
          <w:b/>
          <w:spacing w:val="1"/>
          <w:sz w:val="24"/>
          <w:szCs w:val="24"/>
        </w:rPr>
        <w:t xml:space="preserve">Complaints </w:t>
      </w:r>
      <w:r w:rsidR="001B5F9D" w:rsidRPr="00F16705">
        <w:rPr>
          <w:rFonts w:ascii="Candara" w:eastAsia="Arial" w:hAnsi="Candara" w:cs="Arial"/>
          <w:b/>
          <w:spacing w:val="1"/>
          <w:sz w:val="24"/>
          <w:szCs w:val="24"/>
        </w:rPr>
        <w:t>Governor</w:t>
      </w:r>
      <w:r w:rsidRPr="00F16705">
        <w:rPr>
          <w:rFonts w:ascii="Candara" w:eastAsia="Arial" w:hAnsi="Candara" w:cs="Arial"/>
          <w:i/>
          <w:color w:val="808080"/>
          <w:sz w:val="24"/>
          <w:szCs w:val="24"/>
        </w:rPr>
        <w:t>.</w:t>
      </w:r>
    </w:p>
    <w:p w14:paraId="2ADD44F3" w14:textId="77777777" w:rsidR="00E07B1C" w:rsidRPr="00F16705" w:rsidRDefault="00E07B1C">
      <w:pPr>
        <w:spacing w:before="19" w:line="260" w:lineRule="exact"/>
        <w:rPr>
          <w:rFonts w:ascii="Candara" w:hAnsi="Candara" w:cs="Arial"/>
          <w:sz w:val="26"/>
          <w:szCs w:val="26"/>
        </w:rPr>
      </w:pPr>
    </w:p>
    <w:p w14:paraId="2ADD44F4" w14:textId="77777777" w:rsidR="00E07B1C" w:rsidRPr="00F16705" w:rsidRDefault="000338BF">
      <w:pPr>
        <w:ind w:left="120" w:right="7456"/>
        <w:jc w:val="both"/>
        <w:rPr>
          <w:rFonts w:ascii="Candara" w:eastAsia="Arial" w:hAnsi="Candara" w:cs="Arial"/>
          <w:sz w:val="24"/>
          <w:szCs w:val="24"/>
        </w:rPr>
      </w:pPr>
      <w:r w:rsidRPr="00F16705">
        <w:rPr>
          <w:rFonts w:ascii="Candara" w:eastAsia="Arial" w:hAnsi="Candara" w:cs="Arial"/>
          <w:b/>
          <w:sz w:val="24"/>
          <w:szCs w:val="24"/>
        </w:rPr>
        <w:t>Stage</w:t>
      </w:r>
      <w:r w:rsidRPr="00F16705">
        <w:rPr>
          <w:rFonts w:ascii="Candara" w:eastAsia="Arial" w:hAnsi="Candara" w:cs="Arial"/>
          <w:b/>
          <w:spacing w:val="1"/>
          <w:sz w:val="24"/>
          <w:szCs w:val="24"/>
        </w:rPr>
        <w:t xml:space="preserve"> </w:t>
      </w:r>
      <w:r w:rsidRPr="00F16705">
        <w:rPr>
          <w:rFonts w:ascii="Candara" w:eastAsia="Arial" w:hAnsi="Candara" w:cs="Arial"/>
          <w:b/>
          <w:spacing w:val="-1"/>
          <w:sz w:val="24"/>
          <w:szCs w:val="24"/>
        </w:rPr>
        <w:t>2</w:t>
      </w:r>
      <w:r w:rsidRPr="00F16705">
        <w:rPr>
          <w:rFonts w:ascii="Candara" w:eastAsia="Arial" w:hAnsi="Candara" w:cs="Arial"/>
          <w:b/>
          <w:sz w:val="24"/>
          <w:szCs w:val="24"/>
        </w:rPr>
        <w:t>:</w:t>
      </w:r>
    </w:p>
    <w:p w14:paraId="2ADD44F5" w14:textId="66B618A1" w:rsidR="00E07B1C" w:rsidRPr="00F16705" w:rsidRDefault="000338BF">
      <w:pPr>
        <w:ind w:left="120" w:right="76"/>
        <w:jc w:val="both"/>
        <w:rPr>
          <w:rFonts w:ascii="Candara" w:eastAsia="Arial" w:hAnsi="Candara" w:cs="Arial"/>
          <w:sz w:val="24"/>
          <w:szCs w:val="24"/>
        </w:rPr>
      </w:pPr>
      <w:r w:rsidRPr="00F16705">
        <w:rPr>
          <w:rFonts w:ascii="Candara" w:eastAsia="Arial" w:hAnsi="Candara" w:cs="Arial"/>
          <w:sz w:val="24"/>
          <w:szCs w:val="24"/>
        </w:rPr>
        <w:t>If,</w:t>
      </w:r>
      <w:r w:rsidRPr="00F16705">
        <w:rPr>
          <w:rFonts w:ascii="Candara" w:eastAsia="Arial" w:hAnsi="Candara" w:cs="Arial"/>
          <w:spacing w:val="3"/>
          <w:sz w:val="24"/>
          <w:szCs w:val="24"/>
        </w:rPr>
        <w:t xml:space="preserve"> </w:t>
      </w:r>
      <w:r w:rsidRPr="00F16705">
        <w:rPr>
          <w:rFonts w:ascii="Candara" w:eastAsia="Arial" w:hAnsi="Candara" w:cs="Arial"/>
          <w:spacing w:val="1"/>
          <w:sz w:val="24"/>
          <w:szCs w:val="24"/>
        </w:rPr>
        <w:t>ha</w:t>
      </w:r>
      <w:r w:rsidRPr="00F16705">
        <w:rPr>
          <w:rFonts w:ascii="Candara" w:eastAsia="Arial" w:hAnsi="Candara" w:cs="Arial"/>
          <w:spacing w:val="-2"/>
          <w:sz w:val="24"/>
          <w:szCs w:val="24"/>
        </w:rPr>
        <w:t>v</w:t>
      </w:r>
      <w:r w:rsidRPr="00F16705">
        <w:rPr>
          <w:rFonts w:ascii="Candara" w:eastAsia="Arial" w:hAnsi="Candara" w:cs="Arial"/>
          <w:sz w:val="24"/>
          <w:szCs w:val="24"/>
        </w:rPr>
        <w:t>ing</w:t>
      </w:r>
      <w:r w:rsidRPr="00F16705">
        <w:rPr>
          <w:rFonts w:ascii="Candara" w:eastAsia="Arial" w:hAnsi="Candara" w:cs="Arial"/>
          <w:spacing w:val="3"/>
          <w:sz w:val="24"/>
          <w:szCs w:val="24"/>
        </w:rPr>
        <w:t xml:space="preserve"> </w:t>
      </w:r>
      <w:r w:rsidRPr="00F16705">
        <w:rPr>
          <w:rFonts w:ascii="Candara" w:eastAsia="Arial" w:hAnsi="Candara" w:cs="Arial"/>
          <w:sz w:val="24"/>
          <w:szCs w:val="24"/>
        </w:rPr>
        <w:t>s</w:t>
      </w:r>
      <w:r w:rsidRPr="00F16705">
        <w:rPr>
          <w:rFonts w:ascii="Candara" w:eastAsia="Arial" w:hAnsi="Candara" w:cs="Arial"/>
          <w:spacing w:val="1"/>
          <w:sz w:val="24"/>
          <w:szCs w:val="24"/>
        </w:rPr>
        <w:t>po</w:t>
      </w:r>
      <w:r w:rsidRPr="00F16705">
        <w:rPr>
          <w:rFonts w:ascii="Candara" w:eastAsia="Arial" w:hAnsi="Candara" w:cs="Arial"/>
          <w:sz w:val="24"/>
          <w:szCs w:val="24"/>
        </w:rPr>
        <w:t>k</w:t>
      </w:r>
      <w:r w:rsidRPr="00F16705">
        <w:rPr>
          <w:rFonts w:ascii="Candara" w:eastAsia="Arial" w:hAnsi="Candara" w:cs="Arial"/>
          <w:spacing w:val="-1"/>
          <w:sz w:val="24"/>
          <w:szCs w:val="24"/>
        </w:rPr>
        <w:t>e</w:t>
      </w:r>
      <w:r w:rsidRPr="00F16705">
        <w:rPr>
          <w:rFonts w:ascii="Candara" w:eastAsia="Arial" w:hAnsi="Candara" w:cs="Arial"/>
          <w:sz w:val="24"/>
          <w:szCs w:val="24"/>
        </w:rPr>
        <w:t>n</w:t>
      </w:r>
      <w:r w:rsidRPr="00F16705">
        <w:rPr>
          <w:rFonts w:ascii="Candara" w:eastAsia="Arial" w:hAnsi="Candara" w:cs="Arial"/>
          <w:spacing w:val="5"/>
          <w:sz w:val="24"/>
          <w:szCs w:val="24"/>
        </w:rPr>
        <w:t xml:space="preserve"> </w:t>
      </w:r>
      <w:r w:rsidRPr="00F16705">
        <w:rPr>
          <w:rFonts w:ascii="Candara" w:eastAsia="Arial" w:hAnsi="Candara" w:cs="Arial"/>
          <w:spacing w:val="-2"/>
          <w:sz w:val="24"/>
          <w:szCs w:val="24"/>
        </w:rPr>
        <w:t>t</w:t>
      </w:r>
      <w:r w:rsidRPr="00F16705">
        <w:rPr>
          <w:rFonts w:ascii="Candara" w:eastAsia="Arial" w:hAnsi="Candara" w:cs="Arial"/>
          <w:sz w:val="24"/>
          <w:szCs w:val="24"/>
        </w:rPr>
        <w:t>o</w:t>
      </w:r>
      <w:r w:rsidRPr="00F16705">
        <w:rPr>
          <w:rFonts w:ascii="Candara" w:eastAsia="Arial" w:hAnsi="Candara" w:cs="Arial"/>
          <w:spacing w:val="5"/>
          <w:sz w:val="24"/>
          <w:szCs w:val="24"/>
        </w:rPr>
        <w:t xml:space="preserve"> </w:t>
      </w:r>
      <w:r w:rsidRPr="00F16705">
        <w:rPr>
          <w:rFonts w:ascii="Candara" w:eastAsia="Arial" w:hAnsi="Candara" w:cs="Arial"/>
          <w:spacing w:val="-2"/>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e</w:t>
      </w:r>
      <w:r w:rsidRPr="00F16705">
        <w:rPr>
          <w:rFonts w:ascii="Candara" w:eastAsia="Arial" w:hAnsi="Candara" w:cs="Arial"/>
          <w:spacing w:val="5"/>
          <w:sz w:val="24"/>
          <w:szCs w:val="24"/>
        </w:rPr>
        <w:t xml:space="preserve"> </w:t>
      </w:r>
      <w:r w:rsidR="003D228F" w:rsidRPr="00F16705">
        <w:rPr>
          <w:rFonts w:ascii="Candara" w:eastAsia="Arial" w:hAnsi="Candara" w:cs="Arial"/>
          <w:sz w:val="24"/>
          <w:szCs w:val="24"/>
        </w:rPr>
        <w:t>Proprietor</w:t>
      </w:r>
      <w:r w:rsidR="00685A48" w:rsidRPr="00F16705">
        <w:rPr>
          <w:rFonts w:ascii="Candara" w:eastAsia="Arial" w:hAnsi="Candara" w:cs="Arial"/>
          <w:sz w:val="24"/>
          <w:szCs w:val="24"/>
        </w:rPr>
        <w:t xml:space="preserve"> (Ellis Wells)</w:t>
      </w:r>
      <w:r w:rsidRPr="00F16705">
        <w:rPr>
          <w:rFonts w:ascii="Candara" w:eastAsia="Arial" w:hAnsi="Candara" w:cs="Arial"/>
          <w:sz w:val="24"/>
          <w:szCs w:val="24"/>
        </w:rPr>
        <w:t>,</w:t>
      </w:r>
      <w:r w:rsidRPr="00F16705">
        <w:rPr>
          <w:rFonts w:ascii="Candara" w:eastAsia="Arial" w:hAnsi="Candara" w:cs="Arial"/>
          <w:spacing w:val="4"/>
          <w:sz w:val="24"/>
          <w:szCs w:val="24"/>
        </w:rPr>
        <w:t xml:space="preserve"> </w:t>
      </w:r>
      <w:r w:rsidRPr="00F16705">
        <w:rPr>
          <w:rFonts w:ascii="Candara" w:eastAsia="Arial" w:hAnsi="Candara" w:cs="Arial"/>
          <w:spacing w:val="-2"/>
          <w:sz w:val="24"/>
          <w:szCs w:val="24"/>
        </w:rPr>
        <w:t>y</w:t>
      </w:r>
      <w:r w:rsidRPr="00F16705">
        <w:rPr>
          <w:rFonts w:ascii="Candara" w:eastAsia="Arial" w:hAnsi="Candara" w:cs="Arial"/>
          <w:spacing w:val="1"/>
          <w:sz w:val="24"/>
          <w:szCs w:val="24"/>
        </w:rPr>
        <w:t>o</w:t>
      </w:r>
      <w:r w:rsidRPr="00F16705">
        <w:rPr>
          <w:rFonts w:ascii="Candara" w:eastAsia="Arial" w:hAnsi="Candara" w:cs="Arial"/>
          <w:sz w:val="24"/>
          <w:szCs w:val="24"/>
        </w:rPr>
        <w:t>u</w:t>
      </w:r>
      <w:r w:rsidRPr="00F16705">
        <w:rPr>
          <w:rFonts w:ascii="Candara" w:eastAsia="Arial" w:hAnsi="Candara" w:cs="Arial"/>
          <w:spacing w:val="3"/>
          <w:sz w:val="24"/>
          <w:szCs w:val="24"/>
        </w:rPr>
        <w:t xml:space="preserve"> </w:t>
      </w:r>
      <w:r w:rsidRPr="00F16705">
        <w:rPr>
          <w:rFonts w:ascii="Candara" w:eastAsia="Arial" w:hAnsi="Candara" w:cs="Arial"/>
          <w:spacing w:val="1"/>
          <w:sz w:val="24"/>
          <w:szCs w:val="24"/>
        </w:rPr>
        <w:t>a</w:t>
      </w:r>
      <w:r w:rsidRPr="00F16705">
        <w:rPr>
          <w:rFonts w:ascii="Candara" w:eastAsia="Arial" w:hAnsi="Candara" w:cs="Arial"/>
          <w:sz w:val="24"/>
          <w:szCs w:val="24"/>
        </w:rPr>
        <w:t>re</w:t>
      </w:r>
      <w:r w:rsidRPr="00F16705">
        <w:rPr>
          <w:rFonts w:ascii="Candara" w:eastAsia="Arial" w:hAnsi="Candara" w:cs="Arial"/>
          <w:spacing w:val="5"/>
          <w:sz w:val="24"/>
          <w:szCs w:val="24"/>
        </w:rPr>
        <w:t xml:space="preserve"> </w:t>
      </w:r>
      <w:r w:rsidRPr="00F16705">
        <w:rPr>
          <w:rFonts w:ascii="Candara" w:eastAsia="Arial" w:hAnsi="Candara" w:cs="Arial"/>
          <w:spacing w:val="1"/>
          <w:sz w:val="24"/>
          <w:szCs w:val="24"/>
        </w:rPr>
        <w:t>d</w:t>
      </w:r>
      <w:r w:rsidRPr="00F16705">
        <w:rPr>
          <w:rFonts w:ascii="Candara" w:eastAsia="Arial" w:hAnsi="Candara" w:cs="Arial"/>
          <w:sz w:val="24"/>
          <w:szCs w:val="24"/>
        </w:rPr>
        <w:t>iss</w:t>
      </w:r>
      <w:r w:rsidRPr="00F16705">
        <w:rPr>
          <w:rFonts w:ascii="Candara" w:eastAsia="Arial" w:hAnsi="Candara" w:cs="Arial"/>
          <w:spacing w:val="-2"/>
          <w:sz w:val="24"/>
          <w:szCs w:val="24"/>
        </w:rPr>
        <w:t>a</w:t>
      </w:r>
      <w:r w:rsidRPr="00F16705">
        <w:rPr>
          <w:rFonts w:ascii="Candara" w:eastAsia="Arial" w:hAnsi="Candara" w:cs="Arial"/>
          <w:sz w:val="24"/>
          <w:szCs w:val="24"/>
        </w:rPr>
        <w:t>ti</w:t>
      </w:r>
      <w:r w:rsidRPr="00F16705">
        <w:rPr>
          <w:rFonts w:ascii="Candara" w:eastAsia="Arial" w:hAnsi="Candara" w:cs="Arial"/>
          <w:spacing w:val="-2"/>
          <w:sz w:val="24"/>
          <w:szCs w:val="24"/>
        </w:rPr>
        <w:t>s</w:t>
      </w:r>
      <w:r w:rsidRPr="00F16705">
        <w:rPr>
          <w:rFonts w:ascii="Candara" w:eastAsia="Arial" w:hAnsi="Candara" w:cs="Arial"/>
          <w:spacing w:val="3"/>
          <w:sz w:val="24"/>
          <w:szCs w:val="24"/>
        </w:rPr>
        <w:t>f</w:t>
      </w:r>
      <w:r w:rsidRPr="00F16705">
        <w:rPr>
          <w:rFonts w:ascii="Candara" w:eastAsia="Arial" w:hAnsi="Candara" w:cs="Arial"/>
          <w:sz w:val="24"/>
          <w:szCs w:val="24"/>
        </w:rPr>
        <w:t>ied</w:t>
      </w:r>
      <w:r w:rsidRPr="00F16705">
        <w:rPr>
          <w:rFonts w:ascii="Candara" w:eastAsia="Arial" w:hAnsi="Candara" w:cs="Arial"/>
          <w:spacing w:val="3"/>
          <w:sz w:val="24"/>
          <w:szCs w:val="24"/>
        </w:rPr>
        <w:t xml:space="preserve"> </w:t>
      </w:r>
      <w:r w:rsidRPr="00F16705">
        <w:rPr>
          <w:rFonts w:ascii="Candara" w:eastAsia="Arial" w:hAnsi="Candara" w:cs="Arial"/>
          <w:spacing w:val="-3"/>
          <w:sz w:val="24"/>
          <w:szCs w:val="24"/>
        </w:rPr>
        <w:t>w</w:t>
      </w:r>
      <w:r w:rsidRPr="00F16705">
        <w:rPr>
          <w:rFonts w:ascii="Candara" w:eastAsia="Arial" w:hAnsi="Candara" w:cs="Arial"/>
          <w:sz w:val="24"/>
          <w:szCs w:val="24"/>
        </w:rPr>
        <w:t>ith</w:t>
      </w:r>
      <w:r w:rsidRPr="00F16705">
        <w:rPr>
          <w:rFonts w:ascii="Candara" w:eastAsia="Arial" w:hAnsi="Candara" w:cs="Arial"/>
          <w:spacing w:val="5"/>
          <w:sz w:val="24"/>
          <w:szCs w:val="24"/>
        </w:rPr>
        <w:t xml:space="preserve"> </w:t>
      </w:r>
      <w:r w:rsidRPr="00F16705">
        <w:rPr>
          <w:rFonts w:ascii="Candara" w:eastAsia="Arial" w:hAnsi="Candara" w:cs="Arial"/>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 xml:space="preserve">e </w:t>
      </w:r>
      <w:r w:rsidRPr="00F16705">
        <w:rPr>
          <w:rFonts w:ascii="Candara" w:eastAsia="Arial" w:hAnsi="Candara" w:cs="Arial"/>
          <w:spacing w:val="1"/>
          <w:sz w:val="24"/>
          <w:szCs w:val="24"/>
        </w:rPr>
        <w:t>ou</w:t>
      </w:r>
      <w:r w:rsidRPr="00F16705">
        <w:rPr>
          <w:rFonts w:ascii="Candara" w:eastAsia="Arial" w:hAnsi="Candara" w:cs="Arial"/>
          <w:sz w:val="24"/>
          <w:szCs w:val="24"/>
        </w:rPr>
        <w:t>tc</w:t>
      </w:r>
      <w:r w:rsidRPr="00F16705">
        <w:rPr>
          <w:rFonts w:ascii="Candara" w:eastAsia="Arial" w:hAnsi="Candara" w:cs="Arial"/>
          <w:spacing w:val="-1"/>
          <w:sz w:val="24"/>
          <w:szCs w:val="24"/>
        </w:rPr>
        <w:t>o</w:t>
      </w:r>
      <w:r w:rsidRPr="00F16705">
        <w:rPr>
          <w:rFonts w:ascii="Candara" w:eastAsia="Arial" w:hAnsi="Candara" w:cs="Arial"/>
          <w:spacing w:val="1"/>
          <w:sz w:val="24"/>
          <w:szCs w:val="24"/>
        </w:rPr>
        <w:t>m</w:t>
      </w:r>
      <w:r w:rsidRPr="00F16705">
        <w:rPr>
          <w:rFonts w:ascii="Candara" w:eastAsia="Arial" w:hAnsi="Candara" w:cs="Arial"/>
          <w:sz w:val="24"/>
          <w:szCs w:val="24"/>
        </w:rPr>
        <w:t>e</w:t>
      </w:r>
      <w:r w:rsidRPr="00F16705">
        <w:rPr>
          <w:rFonts w:ascii="Candara" w:eastAsia="Arial" w:hAnsi="Candara" w:cs="Arial"/>
          <w:spacing w:val="3"/>
          <w:sz w:val="24"/>
          <w:szCs w:val="24"/>
        </w:rPr>
        <w:t xml:space="preserve"> </w:t>
      </w:r>
      <w:r w:rsidRPr="00F16705">
        <w:rPr>
          <w:rFonts w:ascii="Candara" w:eastAsia="Arial" w:hAnsi="Candara" w:cs="Arial"/>
          <w:spacing w:val="-1"/>
          <w:sz w:val="24"/>
          <w:szCs w:val="24"/>
        </w:rPr>
        <w:t>o</w:t>
      </w:r>
      <w:r w:rsidRPr="00F16705">
        <w:rPr>
          <w:rFonts w:ascii="Candara" w:eastAsia="Arial" w:hAnsi="Candara" w:cs="Arial"/>
          <w:sz w:val="24"/>
          <w:szCs w:val="24"/>
        </w:rPr>
        <w:t xml:space="preserve">f </w:t>
      </w:r>
      <w:r w:rsidRPr="00F16705">
        <w:rPr>
          <w:rFonts w:ascii="Candara" w:eastAsia="Arial" w:hAnsi="Candara" w:cs="Arial"/>
          <w:spacing w:val="-2"/>
          <w:sz w:val="24"/>
          <w:szCs w:val="24"/>
        </w:rPr>
        <w:t>y</w:t>
      </w:r>
      <w:r w:rsidRPr="00F16705">
        <w:rPr>
          <w:rFonts w:ascii="Candara" w:eastAsia="Arial" w:hAnsi="Candara" w:cs="Arial"/>
          <w:spacing w:val="1"/>
          <w:sz w:val="24"/>
          <w:szCs w:val="24"/>
        </w:rPr>
        <w:t>ou</w:t>
      </w:r>
      <w:r w:rsidRPr="00F16705">
        <w:rPr>
          <w:rFonts w:ascii="Candara" w:eastAsia="Arial" w:hAnsi="Candara" w:cs="Arial"/>
          <w:sz w:val="24"/>
          <w:szCs w:val="24"/>
        </w:rPr>
        <w:t>r</w:t>
      </w:r>
      <w:r w:rsidRPr="00F16705">
        <w:rPr>
          <w:rFonts w:ascii="Candara" w:eastAsia="Arial" w:hAnsi="Candara" w:cs="Arial"/>
          <w:spacing w:val="19"/>
          <w:sz w:val="24"/>
          <w:szCs w:val="24"/>
        </w:rPr>
        <w:t xml:space="preserve"> </w:t>
      </w:r>
      <w:r w:rsidRPr="00F16705">
        <w:rPr>
          <w:rFonts w:ascii="Candara" w:eastAsia="Arial" w:hAnsi="Candara" w:cs="Arial"/>
          <w:sz w:val="24"/>
          <w:szCs w:val="24"/>
        </w:rPr>
        <w:t>c</w:t>
      </w:r>
      <w:r w:rsidRPr="00F16705">
        <w:rPr>
          <w:rFonts w:ascii="Candara" w:eastAsia="Arial" w:hAnsi="Candara" w:cs="Arial"/>
          <w:spacing w:val="1"/>
          <w:sz w:val="24"/>
          <w:szCs w:val="24"/>
        </w:rPr>
        <w:t>omp</w:t>
      </w:r>
      <w:r w:rsidRPr="00F16705">
        <w:rPr>
          <w:rFonts w:ascii="Candara" w:eastAsia="Arial" w:hAnsi="Candara" w:cs="Arial"/>
          <w:spacing w:val="-3"/>
          <w:sz w:val="24"/>
          <w:szCs w:val="24"/>
        </w:rPr>
        <w:t>l</w:t>
      </w:r>
      <w:r w:rsidRPr="00F16705">
        <w:rPr>
          <w:rFonts w:ascii="Candara" w:eastAsia="Arial" w:hAnsi="Candara" w:cs="Arial"/>
          <w:spacing w:val="1"/>
          <w:sz w:val="24"/>
          <w:szCs w:val="24"/>
        </w:rPr>
        <w:t>a</w:t>
      </w:r>
      <w:r w:rsidRPr="00F16705">
        <w:rPr>
          <w:rFonts w:ascii="Candara" w:eastAsia="Arial" w:hAnsi="Candara" w:cs="Arial"/>
          <w:sz w:val="24"/>
          <w:szCs w:val="24"/>
        </w:rPr>
        <w:t>in</w:t>
      </w:r>
      <w:r w:rsidRPr="00F16705">
        <w:rPr>
          <w:rFonts w:ascii="Candara" w:eastAsia="Arial" w:hAnsi="Candara" w:cs="Arial"/>
          <w:spacing w:val="1"/>
          <w:sz w:val="24"/>
          <w:szCs w:val="24"/>
        </w:rPr>
        <w:t>t</w:t>
      </w:r>
      <w:r w:rsidRPr="00F16705">
        <w:rPr>
          <w:rFonts w:ascii="Candara" w:eastAsia="Arial" w:hAnsi="Candara" w:cs="Arial"/>
          <w:sz w:val="24"/>
          <w:szCs w:val="24"/>
        </w:rPr>
        <w:t>,</w:t>
      </w:r>
      <w:r w:rsidRPr="00F16705">
        <w:rPr>
          <w:rFonts w:ascii="Candara" w:eastAsia="Arial" w:hAnsi="Candara" w:cs="Arial"/>
          <w:spacing w:val="18"/>
          <w:sz w:val="24"/>
          <w:szCs w:val="24"/>
        </w:rPr>
        <w:t xml:space="preserve"> </w:t>
      </w:r>
      <w:r w:rsidRPr="00F16705">
        <w:rPr>
          <w:rFonts w:ascii="Candara" w:eastAsia="Arial" w:hAnsi="Candara" w:cs="Arial"/>
          <w:spacing w:val="-2"/>
          <w:sz w:val="24"/>
          <w:szCs w:val="24"/>
        </w:rPr>
        <w:t>y</w:t>
      </w:r>
      <w:r w:rsidRPr="00F16705">
        <w:rPr>
          <w:rFonts w:ascii="Candara" w:eastAsia="Arial" w:hAnsi="Candara" w:cs="Arial"/>
          <w:spacing w:val="1"/>
          <w:sz w:val="24"/>
          <w:szCs w:val="24"/>
        </w:rPr>
        <w:t>o</w:t>
      </w:r>
      <w:r w:rsidRPr="00F16705">
        <w:rPr>
          <w:rFonts w:ascii="Candara" w:eastAsia="Arial" w:hAnsi="Candara" w:cs="Arial"/>
          <w:sz w:val="24"/>
          <w:szCs w:val="24"/>
        </w:rPr>
        <w:t>u</w:t>
      </w:r>
      <w:r w:rsidRPr="00F16705">
        <w:rPr>
          <w:rFonts w:ascii="Candara" w:eastAsia="Arial" w:hAnsi="Candara" w:cs="Arial"/>
          <w:spacing w:val="18"/>
          <w:sz w:val="24"/>
          <w:szCs w:val="24"/>
        </w:rPr>
        <w:t xml:space="preserve"> </w:t>
      </w:r>
      <w:r w:rsidRPr="00F16705">
        <w:rPr>
          <w:rFonts w:ascii="Candara" w:eastAsia="Arial" w:hAnsi="Candara" w:cs="Arial"/>
          <w:spacing w:val="-1"/>
          <w:sz w:val="24"/>
          <w:szCs w:val="24"/>
        </w:rPr>
        <w:t>m</w:t>
      </w:r>
      <w:r w:rsidRPr="00F16705">
        <w:rPr>
          <w:rFonts w:ascii="Candara" w:eastAsia="Arial" w:hAnsi="Candara" w:cs="Arial"/>
          <w:spacing w:val="1"/>
          <w:sz w:val="24"/>
          <w:szCs w:val="24"/>
        </w:rPr>
        <w:t>a</w:t>
      </w:r>
      <w:r w:rsidRPr="00F16705">
        <w:rPr>
          <w:rFonts w:ascii="Candara" w:eastAsia="Arial" w:hAnsi="Candara" w:cs="Arial"/>
          <w:sz w:val="24"/>
          <w:szCs w:val="24"/>
        </w:rPr>
        <w:t>y</w:t>
      </w:r>
      <w:r w:rsidRPr="00F16705">
        <w:rPr>
          <w:rFonts w:ascii="Candara" w:eastAsia="Arial" w:hAnsi="Candara" w:cs="Arial"/>
          <w:spacing w:val="17"/>
          <w:sz w:val="24"/>
          <w:szCs w:val="24"/>
        </w:rPr>
        <w:t xml:space="preserve"> </w:t>
      </w:r>
      <w:r w:rsidRPr="00F16705">
        <w:rPr>
          <w:rFonts w:ascii="Candara" w:eastAsia="Arial" w:hAnsi="Candara" w:cs="Arial"/>
          <w:sz w:val="24"/>
          <w:szCs w:val="24"/>
        </w:rPr>
        <w:t>lo</w:t>
      </w:r>
      <w:r w:rsidRPr="00F16705">
        <w:rPr>
          <w:rFonts w:ascii="Candara" w:eastAsia="Arial" w:hAnsi="Candara" w:cs="Arial"/>
          <w:spacing w:val="1"/>
          <w:sz w:val="24"/>
          <w:szCs w:val="24"/>
        </w:rPr>
        <w:t>d</w:t>
      </w:r>
      <w:r w:rsidRPr="00F16705">
        <w:rPr>
          <w:rFonts w:ascii="Candara" w:eastAsia="Arial" w:hAnsi="Candara" w:cs="Arial"/>
          <w:spacing w:val="-1"/>
          <w:sz w:val="24"/>
          <w:szCs w:val="24"/>
        </w:rPr>
        <w:t>g</w:t>
      </w:r>
      <w:r w:rsidRPr="00F16705">
        <w:rPr>
          <w:rFonts w:ascii="Candara" w:eastAsia="Arial" w:hAnsi="Candara" w:cs="Arial"/>
          <w:sz w:val="24"/>
          <w:szCs w:val="24"/>
        </w:rPr>
        <w:t>e</w:t>
      </w:r>
      <w:r w:rsidRPr="00F16705">
        <w:rPr>
          <w:rFonts w:ascii="Candara" w:eastAsia="Arial" w:hAnsi="Candara" w:cs="Arial"/>
          <w:spacing w:val="20"/>
          <w:sz w:val="24"/>
          <w:szCs w:val="24"/>
        </w:rPr>
        <w:t xml:space="preserve"> </w:t>
      </w:r>
      <w:r w:rsidRPr="00F16705">
        <w:rPr>
          <w:rFonts w:ascii="Candara" w:eastAsia="Arial" w:hAnsi="Candara" w:cs="Arial"/>
          <w:spacing w:val="-2"/>
          <w:sz w:val="24"/>
          <w:szCs w:val="24"/>
        </w:rPr>
        <w:t>y</w:t>
      </w:r>
      <w:r w:rsidRPr="00F16705">
        <w:rPr>
          <w:rFonts w:ascii="Candara" w:eastAsia="Arial" w:hAnsi="Candara" w:cs="Arial"/>
          <w:spacing w:val="1"/>
          <w:sz w:val="24"/>
          <w:szCs w:val="24"/>
        </w:rPr>
        <w:t>ou</w:t>
      </w:r>
      <w:r w:rsidRPr="00F16705">
        <w:rPr>
          <w:rFonts w:ascii="Candara" w:eastAsia="Arial" w:hAnsi="Candara" w:cs="Arial"/>
          <w:sz w:val="24"/>
          <w:szCs w:val="24"/>
        </w:rPr>
        <w:t>r</w:t>
      </w:r>
      <w:r w:rsidRPr="00F16705">
        <w:rPr>
          <w:rFonts w:ascii="Candara" w:eastAsia="Arial" w:hAnsi="Candara" w:cs="Arial"/>
          <w:spacing w:val="19"/>
          <w:sz w:val="24"/>
          <w:szCs w:val="24"/>
        </w:rPr>
        <w:t xml:space="preserve"> </w:t>
      </w:r>
      <w:r w:rsidRPr="00F16705">
        <w:rPr>
          <w:rFonts w:ascii="Candara" w:eastAsia="Arial" w:hAnsi="Candara" w:cs="Arial"/>
          <w:sz w:val="24"/>
          <w:szCs w:val="24"/>
        </w:rPr>
        <w:t>c</w:t>
      </w:r>
      <w:r w:rsidRPr="00F16705">
        <w:rPr>
          <w:rFonts w:ascii="Candara" w:eastAsia="Arial" w:hAnsi="Candara" w:cs="Arial"/>
          <w:spacing w:val="-1"/>
          <w:sz w:val="24"/>
          <w:szCs w:val="24"/>
        </w:rPr>
        <w:t>o</w:t>
      </w:r>
      <w:r w:rsidRPr="00F16705">
        <w:rPr>
          <w:rFonts w:ascii="Candara" w:eastAsia="Arial" w:hAnsi="Candara" w:cs="Arial"/>
          <w:spacing w:val="1"/>
          <w:sz w:val="24"/>
          <w:szCs w:val="24"/>
        </w:rPr>
        <w:t>mp</w:t>
      </w:r>
      <w:r w:rsidRPr="00F16705">
        <w:rPr>
          <w:rFonts w:ascii="Candara" w:eastAsia="Arial" w:hAnsi="Candara" w:cs="Arial"/>
          <w:sz w:val="24"/>
          <w:szCs w:val="24"/>
        </w:rPr>
        <w:t>la</w:t>
      </w:r>
      <w:r w:rsidRPr="00F16705">
        <w:rPr>
          <w:rFonts w:ascii="Candara" w:eastAsia="Arial" w:hAnsi="Candara" w:cs="Arial"/>
          <w:spacing w:val="-2"/>
          <w:sz w:val="24"/>
          <w:szCs w:val="24"/>
        </w:rPr>
        <w:t>i</w:t>
      </w:r>
      <w:r w:rsidRPr="00F16705">
        <w:rPr>
          <w:rFonts w:ascii="Candara" w:eastAsia="Arial" w:hAnsi="Candara" w:cs="Arial"/>
          <w:spacing w:val="1"/>
          <w:sz w:val="24"/>
          <w:szCs w:val="24"/>
        </w:rPr>
        <w:t>n</w:t>
      </w:r>
      <w:r w:rsidRPr="00F16705">
        <w:rPr>
          <w:rFonts w:ascii="Candara" w:eastAsia="Arial" w:hAnsi="Candara" w:cs="Arial"/>
          <w:sz w:val="24"/>
          <w:szCs w:val="24"/>
        </w:rPr>
        <w:t>t</w:t>
      </w:r>
      <w:r w:rsidRPr="00F16705">
        <w:rPr>
          <w:rFonts w:ascii="Candara" w:eastAsia="Arial" w:hAnsi="Candara" w:cs="Arial"/>
          <w:spacing w:val="20"/>
          <w:sz w:val="24"/>
          <w:szCs w:val="24"/>
        </w:rPr>
        <w:t xml:space="preserve"> </w:t>
      </w:r>
      <w:r w:rsidRPr="00F16705">
        <w:rPr>
          <w:rFonts w:ascii="Candara" w:eastAsia="Arial" w:hAnsi="Candara" w:cs="Arial"/>
          <w:spacing w:val="-3"/>
          <w:sz w:val="24"/>
          <w:szCs w:val="24"/>
        </w:rPr>
        <w:t>w</w:t>
      </w:r>
      <w:r w:rsidRPr="00F16705">
        <w:rPr>
          <w:rFonts w:ascii="Candara" w:eastAsia="Arial" w:hAnsi="Candara" w:cs="Arial"/>
          <w:sz w:val="24"/>
          <w:szCs w:val="24"/>
        </w:rPr>
        <w:t>ith</w:t>
      </w:r>
      <w:r w:rsidRPr="00F16705">
        <w:rPr>
          <w:rFonts w:ascii="Candara" w:eastAsia="Arial" w:hAnsi="Candara" w:cs="Arial"/>
          <w:spacing w:val="20"/>
          <w:sz w:val="24"/>
          <w:szCs w:val="24"/>
        </w:rPr>
        <w:t xml:space="preserve"> </w:t>
      </w:r>
      <w:r w:rsidRPr="00F16705">
        <w:rPr>
          <w:rFonts w:ascii="Candara" w:eastAsia="Arial" w:hAnsi="Candara" w:cs="Arial"/>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e</w:t>
      </w:r>
      <w:r w:rsidRPr="00F16705">
        <w:rPr>
          <w:rFonts w:ascii="Candara" w:eastAsia="Arial" w:hAnsi="Candara" w:cs="Arial"/>
          <w:spacing w:val="28"/>
          <w:sz w:val="24"/>
          <w:szCs w:val="24"/>
        </w:rPr>
        <w:t xml:space="preserve"> </w:t>
      </w:r>
      <w:r w:rsidR="003D228F" w:rsidRPr="00F16705">
        <w:rPr>
          <w:rFonts w:ascii="Candara" w:eastAsia="Arial" w:hAnsi="Candara" w:cs="Arial"/>
          <w:sz w:val="24"/>
          <w:szCs w:val="24"/>
        </w:rPr>
        <w:t>Complaints Governor</w:t>
      </w:r>
      <w:r w:rsidR="001B5F9D" w:rsidRPr="00F16705">
        <w:rPr>
          <w:rFonts w:ascii="Candara" w:eastAsia="Arial" w:hAnsi="Candara" w:cs="Arial"/>
          <w:sz w:val="24"/>
          <w:szCs w:val="24"/>
        </w:rPr>
        <w:t xml:space="preserve"> </w:t>
      </w:r>
      <w:r w:rsidR="00685A48" w:rsidRPr="00F16705">
        <w:rPr>
          <w:rFonts w:ascii="Candara" w:eastAsia="Arial" w:hAnsi="Candara" w:cs="Arial"/>
          <w:sz w:val="24"/>
          <w:szCs w:val="24"/>
        </w:rPr>
        <w:t xml:space="preserve">(Linda Minnock) </w:t>
      </w:r>
      <w:r w:rsidRPr="00F16705">
        <w:rPr>
          <w:rFonts w:ascii="Candara" w:eastAsia="Arial" w:hAnsi="Candara" w:cs="Arial"/>
          <w:sz w:val="24"/>
          <w:szCs w:val="24"/>
        </w:rPr>
        <w:t>in</w:t>
      </w:r>
      <w:r w:rsidRPr="00F16705">
        <w:rPr>
          <w:rFonts w:ascii="Candara" w:eastAsia="Arial" w:hAnsi="Candara" w:cs="Arial"/>
          <w:spacing w:val="3"/>
          <w:sz w:val="24"/>
          <w:szCs w:val="24"/>
        </w:rPr>
        <w:t xml:space="preserve"> </w:t>
      </w:r>
      <w:r w:rsidRPr="00F16705">
        <w:rPr>
          <w:rFonts w:ascii="Candara" w:eastAsia="Arial" w:hAnsi="Candara" w:cs="Arial"/>
          <w:spacing w:val="-3"/>
          <w:sz w:val="24"/>
          <w:szCs w:val="24"/>
        </w:rPr>
        <w:t>w</w:t>
      </w:r>
      <w:r w:rsidRPr="00F16705">
        <w:rPr>
          <w:rFonts w:ascii="Candara" w:eastAsia="Arial" w:hAnsi="Candara" w:cs="Arial"/>
          <w:sz w:val="24"/>
          <w:szCs w:val="24"/>
        </w:rPr>
        <w:t>r</w:t>
      </w:r>
      <w:r w:rsidRPr="00F16705">
        <w:rPr>
          <w:rFonts w:ascii="Candara" w:eastAsia="Arial" w:hAnsi="Candara" w:cs="Arial"/>
          <w:spacing w:val="-1"/>
          <w:sz w:val="24"/>
          <w:szCs w:val="24"/>
        </w:rPr>
        <w:t>i</w:t>
      </w:r>
      <w:r w:rsidRPr="00F16705">
        <w:rPr>
          <w:rFonts w:ascii="Candara" w:eastAsia="Arial" w:hAnsi="Candara" w:cs="Arial"/>
          <w:sz w:val="24"/>
          <w:szCs w:val="24"/>
        </w:rPr>
        <w:t>ti</w:t>
      </w:r>
      <w:r w:rsidRPr="00F16705">
        <w:rPr>
          <w:rFonts w:ascii="Candara" w:eastAsia="Arial" w:hAnsi="Candara" w:cs="Arial"/>
          <w:spacing w:val="1"/>
          <w:sz w:val="24"/>
          <w:szCs w:val="24"/>
        </w:rPr>
        <w:t>n</w:t>
      </w:r>
      <w:r w:rsidRPr="00F16705">
        <w:rPr>
          <w:rFonts w:ascii="Candara" w:eastAsia="Arial" w:hAnsi="Candara" w:cs="Arial"/>
          <w:spacing w:val="-1"/>
          <w:sz w:val="24"/>
          <w:szCs w:val="24"/>
        </w:rPr>
        <w:t>g</w:t>
      </w:r>
      <w:r w:rsidRPr="00F16705">
        <w:rPr>
          <w:rFonts w:ascii="Candara" w:eastAsia="Arial" w:hAnsi="Candara" w:cs="Arial"/>
          <w:sz w:val="24"/>
          <w:szCs w:val="24"/>
        </w:rPr>
        <w:t>,</w:t>
      </w:r>
      <w:r w:rsidRPr="00F16705">
        <w:rPr>
          <w:rFonts w:ascii="Candara" w:eastAsia="Arial" w:hAnsi="Candara" w:cs="Arial"/>
          <w:spacing w:val="3"/>
          <w:sz w:val="24"/>
          <w:szCs w:val="24"/>
        </w:rPr>
        <w:t xml:space="preserve"> </w:t>
      </w:r>
      <w:r w:rsidR="00685A48" w:rsidRPr="00F16705">
        <w:rPr>
          <w:rFonts w:ascii="Candara" w:eastAsia="Arial" w:hAnsi="Candara" w:cs="Arial"/>
          <w:spacing w:val="3"/>
          <w:sz w:val="24"/>
          <w:szCs w:val="24"/>
        </w:rPr>
        <w:t xml:space="preserve">by post or by email, </w:t>
      </w:r>
      <w:r w:rsidRPr="00F16705">
        <w:rPr>
          <w:rFonts w:ascii="Candara" w:eastAsia="Arial" w:hAnsi="Candara" w:cs="Arial"/>
          <w:spacing w:val="1"/>
          <w:sz w:val="24"/>
          <w:szCs w:val="24"/>
        </w:rPr>
        <w:t>e</w:t>
      </w:r>
      <w:r w:rsidRPr="00F16705">
        <w:rPr>
          <w:rFonts w:ascii="Candara" w:eastAsia="Arial" w:hAnsi="Candara" w:cs="Arial"/>
          <w:spacing w:val="-2"/>
          <w:sz w:val="24"/>
          <w:szCs w:val="24"/>
        </w:rPr>
        <w:t>x</w:t>
      </w:r>
      <w:r w:rsidRPr="00F16705">
        <w:rPr>
          <w:rFonts w:ascii="Candara" w:eastAsia="Arial" w:hAnsi="Candara" w:cs="Arial"/>
          <w:spacing w:val="1"/>
          <w:sz w:val="24"/>
          <w:szCs w:val="24"/>
        </w:rPr>
        <w:t>p</w:t>
      </w:r>
      <w:r w:rsidRPr="00F16705">
        <w:rPr>
          <w:rFonts w:ascii="Candara" w:eastAsia="Arial" w:hAnsi="Candara" w:cs="Arial"/>
          <w:sz w:val="24"/>
          <w:szCs w:val="24"/>
        </w:rPr>
        <w:t>lai</w:t>
      </w:r>
      <w:r w:rsidRPr="00F16705">
        <w:rPr>
          <w:rFonts w:ascii="Candara" w:eastAsia="Arial" w:hAnsi="Candara" w:cs="Arial"/>
          <w:spacing w:val="1"/>
          <w:sz w:val="24"/>
          <w:szCs w:val="24"/>
        </w:rPr>
        <w:t>n</w:t>
      </w:r>
      <w:r w:rsidRPr="00F16705">
        <w:rPr>
          <w:rFonts w:ascii="Candara" w:eastAsia="Arial" w:hAnsi="Candara" w:cs="Arial"/>
          <w:sz w:val="24"/>
          <w:szCs w:val="24"/>
        </w:rPr>
        <w:t>ing</w:t>
      </w:r>
      <w:r w:rsidRPr="00F16705">
        <w:rPr>
          <w:rFonts w:ascii="Candara" w:eastAsia="Arial" w:hAnsi="Candara" w:cs="Arial"/>
          <w:spacing w:val="4"/>
          <w:sz w:val="24"/>
          <w:szCs w:val="24"/>
        </w:rPr>
        <w:t xml:space="preserve"> </w:t>
      </w:r>
      <w:r w:rsidRPr="00F16705">
        <w:rPr>
          <w:rFonts w:ascii="Candara" w:eastAsia="Arial" w:hAnsi="Candara" w:cs="Arial"/>
          <w:spacing w:val="-2"/>
          <w:sz w:val="24"/>
          <w:szCs w:val="24"/>
        </w:rPr>
        <w:t>y</w:t>
      </w:r>
      <w:r w:rsidRPr="00F16705">
        <w:rPr>
          <w:rFonts w:ascii="Candara" w:eastAsia="Arial" w:hAnsi="Candara" w:cs="Arial"/>
          <w:spacing w:val="1"/>
          <w:sz w:val="24"/>
          <w:szCs w:val="24"/>
        </w:rPr>
        <w:t>ou</w:t>
      </w:r>
      <w:r w:rsidRPr="00F16705">
        <w:rPr>
          <w:rFonts w:ascii="Candara" w:eastAsia="Arial" w:hAnsi="Candara" w:cs="Arial"/>
          <w:sz w:val="24"/>
          <w:szCs w:val="24"/>
        </w:rPr>
        <w:t>r</w:t>
      </w:r>
      <w:r w:rsidRPr="00F16705">
        <w:rPr>
          <w:rFonts w:ascii="Candara" w:eastAsia="Arial" w:hAnsi="Candara" w:cs="Arial"/>
          <w:spacing w:val="1"/>
          <w:sz w:val="24"/>
          <w:szCs w:val="24"/>
        </w:rPr>
        <w:t xml:space="preserve"> </w:t>
      </w:r>
      <w:r w:rsidRPr="00F16705">
        <w:rPr>
          <w:rFonts w:ascii="Candara" w:eastAsia="Arial" w:hAnsi="Candara" w:cs="Arial"/>
          <w:sz w:val="24"/>
          <w:szCs w:val="24"/>
        </w:rPr>
        <w:t>c</w:t>
      </w:r>
      <w:r w:rsidRPr="00F16705">
        <w:rPr>
          <w:rFonts w:ascii="Candara" w:eastAsia="Arial" w:hAnsi="Candara" w:cs="Arial"/>
          <w:spacing w:val="1"/>
          <w:sz w:val="24"/>
          <w:szCs w:val="24"/>
        </w:rPr>
        <w:t>on</w:t>
      </w:r>
      <w:r w:rsidRPr="00F16705">
        <w:rPr>
          <w:rFonts w:ascii="Candara" w:eastAsia="Arial" w:hAnsi="Candara" w:cs="Arial"/>
          <w:sz w:val="24"/>
          <w:szCs w:val="24"/>
        </w:rPr>
        <w:t>c</w:t>
      </w:r>
      <w:r w:rsidRPr="00F16705">
        <w:rPr>
          <w:rFonts w:ascii="Candara" w:eastAsia="Arial" w:hAnsi="Candara" w:cs="Arial"/>
          <w:spacing w:val="1"/>
          <w:sz w:val="24"/>
          <w:szCs w:val="24"/>
        </w:rPr>
        <w:t>e</w:t>
      </w:r>
      <w:r w:rsidRPr="00F16705">
        <w:rPr>
          <w:rFonts w:ascii="Candara" w:eastAsia="Arial" w:hAnsi="Candara" w:cs="Arial"/>
          <w:sz w:val="24"/>
          <w:szCs w:val="24"/>
        </w:rPr>
        <w:t xml:space="preserve">rn </w:t>
      </w:r>
      <w:r w:rsidRPr="00F16705">
        <w:rPr>
          <w:rFonts w:ascii="Candara" w:eastAsia="Arial" w:hAnsi="Candara" w:cs="Arial"/>
          <w:spacing w:val="1"/>
          <w:sz w:val="24"/>
          <w:szCs w:val="24"/>
        </w:rPr>
        <w:t>a</w:t>
      </w:r>
      <w:r w:rsidRPr="00F16705">
        <w:rPr>
          <w:rFonts w:ascii="Candara" w:eastAsia="Arial" w:hAnsi="Candara" w:cs="Arial"/>
          <w:spacing w:val="-1"/>
          <w:sz w:val="24"/>
          <w:szCs w:val="24"/>
        </w:rPr>
        <w:t>n</w:t>
      </w:r>
      <w:r w:rsidRPr="00F16705">
        <w:rPr>
          <w:rFonts w:ascii="Candara" w:eastAsia="Arial" w:hAnsi="Candara" w:cs="Arial"/>
          <w:sz w:val="24"/>
          <w:szCs w:val="24"/>
        </w:rPr>
        <w:t>d</w:t>
      </w:r>
      <w:r w:rsidRPr="00F16705">
        <w:rPr>
          <w:rFonts w:ascii="Candara" w:eastAsia="Arial" w:hAnsi="Candara" w:cs="Arial"/>
          <w:spacing w:val="3"/>
          <w:sz w:val="24"/>
          <w:szCs w:val="24"/>
        </w:rPr>
        <w:t xml:space="preserve"> </w:t>
      </w:r>
      <w:r w:rsidRPr="00F16705">
        <w:rPr>
          <w:rFonts w:ascii="Candara" w:eastAsia="Arial" w:hAnsi="Candara" w:cs="Arial"/>
          <w:spacing w:val="-2"/>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e</w:t>
      </w:r>
      <w:r w:rsidRPr="00F16705">
        <w:rPr>
          <w:rFonts w:ascii="Candara" w:eastAsia="Arial" w:hAnsi="Candara" w:cs="Arial"/>
          <w:spacing w:val="1"/>
          <w:sz w:val="24"/>
          <w:szCs w:val="24"/>
        </w:rPr>
        <w:t xml:space="preserve"> </w:t>
      </w:r>
      <w:r w:rsidRPr="00F16705">
        <w:rPr>
          <w:rFonts w:ascii="Candara" w:eastAsia="Arial" w:hAnsi="Candara" w:cs="Arial"/>
          <w:sz w:val="24"/>
          <w:szCs w:val="24"/>
        </w:rPr>
        <w:t>st</w:t>
      </w:r>
      <w:r w:rsidRPr="00F16705">
        <w:rPr>
          <w:rFonts w:ascii="Candara" w:eastAsia="Arial" w:hAnsi="Candara" w:cs="Arial"/>
          <w:spacing w:val="1"/>
          <w:sz w:val="24"/>
          <w:szCs w:val="24"/>
        </w:rPr>
        <w:t>ep</w:t>
      </w:r>
      <w:r w:rsidRPr="00F16705">
        <w:rPr>
          <w:rFonts w:ascii="Candara" w:eastAsia="Arial" w:hAnsi="Candara" w:cs="Arial"/>
          <w:sz w:val="24"/>
          <w:szCs w:val="24"/>
        </w:rPr>
        <w:t>s t</w:t>
      </w:r>
      <w:r w:rsidRPr="00F16705">
        <w:rPr>
          <w:rFonts w:ascii="Candara" w:eastAsia="Arial" w:hAnsi="Candara" w:cs="Arial"/>
          <w:spacing w:val="-1"/>
          <w:sz w:val="24"/>
          <w:szCs w:val="24"/>
        </w:rPr>
        <w:t>h</w:t>
      </w:r>
      <w:r w:rsidRPr="00F16705">
        <w:rPr>
          <w:rFonts w:ascii="Candara" w:eastAsia="Arial" w:hAnsi="Candara" w:cs="Arial"/>
          <w:spacing w:val="1"/>
          <w:sz w:val="24"/>
          <w:szCs w:val="24"/>
        </w:rPr>
        <w:t>a</w:t>
      </w:r>
      <w:r w:rsidRPr="00F16705">
        <w:rPr>
          <w:rFonts w:ascii="Candara" w:eastAsia="Arial" w:hAnsi="Candara" w:cs="Arial"/>
          <w:sz w:val="24"/>
          <w:szCs w:val="24"/>
        </w:rPr>
        <w:t xml:space="preserve">t </w:t>
      </w:r>
      <w:r w:rsidRPr="00F16705">
        <w:rPr>
          <w:rFonts w:ascii="Candara" w:eastAsia="Arial" w:hAnsi="Candara" w:cs="Arial"/>
          <w:spacing w:val="1"/>
          <w:sz w:val="24"/>
          <w:szCs w:val="24"/>
        </w:rPr>
        <w:t>ha</w:t>
      </w:r>
      <w:r w:rsidRPr="00F16705">
        <w:rPr>
          <w:rFonts w:ascii="Candara" w:eastAsia="Arial" w:hAnsi="Candara" w:cs="Arial"/>
          <w:spacing w:val="-2"/>
          <w:sz w:val="24"/>
          <w:szCs w:val="24"/>
        </w:rPr>
        <w:t>v</w:t>
      </w:r>
      <w:r w:rsidRPr="00F16705">
        <w:rPr>
          <w:rFonts w:ascii="Candara" w:eastAsia="Arial" w:hAnsi="Candara" w:cs="Arial"/>
          <w:sz w:val="24"/>
          <w:szCs w:val="24"/>
        </w:rPr>
        <w:t>e</w:t>
      </w:r>
      <w:r w:rsidRPr="00F16705">
        <w:rPr>
          <w:rFonts w:ascii="Candara" w:eastAsia="Arial" w:hAnsi="Candara" w:cs="Arial"/>
          <w:spacing w:val="3"/>
          <w:sz w:val="24"/>
          <w:szCs w:val="24"/>
        </w:rPr>
        <w:t xml:space="preserve"> </w:t>
      </w:r>
      <w:r w:rsidRPr="00F16705">
        <w:rPr>
          <w:rFonts w:ascii="Candara" w:eastAsia="Arial" w:hAnsi="Candara" w:cs="Arial"/>
          <w:sz w:val="24"/>
          <w:szCs w:val="24"/>
        </w:rPr>
        <w:t>l</w:t>
      </w:r>
      <w:r w:rsidRPr="00F16705">
        <w:rPr>
          <w:rFonts w:ascii="Candara" w:eastAsia="Arial" w:hAnsi="Candara" w:cs="Arial"/>
          <w:spacing w:val="-2"/>
          <w:sz w:val="24"/>
          <w:szCs w:val="24"/>
        </w:rPr>
        <w:t>e</w:t>
      </w:r>
      <w:r w:rsidRPr="00F16705">
        <w:rPr>
          <w:rFonts w:ascii="Candara" w:eastAsia="Arial" w:hAnsi="Candara" w:cs="Arial"/>
          <w:spacing w:val="1"/>
          <w:sz w:val="24"/>
          <w:szCs w:val="24"/>
        </w:rPr>
        <w:t>a</w:t>
      </w:r>
      <w:r w:rsidRPr="00F16705">
        <w:rPr>
          <w:rFonts w:ascii="Candara" w:eastAsia="Arial" w:hAnsi="Candara" w:cs="Arial"/>
          <w:sz w:val="24"/>
          <w:szCs w:val="24"/>
        </w:rPr>
        <w:t>d</w:t>
      </w:r>
      <w:r w:rsidRPr="00F16705">
        <w:rPr>
          <w:rFonts w:ascii="Candara" w:eastAsia="Arial" w:hAnsi="Candara" w:cs="Arial"/>
          <w:spacing w:val="1"/>
          <w:sz w:val="24"/>
          <w:szCs w:val="24"/>
        </w:rPr>
        <w:t xml:space="preserve"> u</w:t>
      </w:r>
      <w:r w:rsidRPr="00F16705">
        <w:rPr>
          <w:rFonts w:ascii="Candara" w:eastAsia="Arial" w:hAnsi="Candara" w:cs="Arial"/>
          <w:sz w:val="24"/>
          <w:szCs w:val="24"/>
        </w:rPr>
        <w:t>p</w:t>
      </w:r>
      <w:r w:rsidRPr="00F16705">
        <w:rPr>
          <w:rFonts w:ascii="Candara" w:eastAsia="Arial" w:hAnsi="Candara" w:cs="Arial"/>
          <w:spacing w:val="1"/>
          <w:sz w:val="24"/>
          <w:szCs w:val="24"/>
        </w:rPr>
        <w:t xml:space="preserve"> </w:t>
      </w:r>
      <w:r w:rsidRPr="00F16705">
        <w:rPr>
          <w:rFonts w:ascii="Candara" w:eastAsia="Arial" w:hAnsi="Candara" w:cs="Arial"/>
          <w:sz w:val="24"/>
          <w:szCs w:val="24"/>
        </w:rPr>
        <w:t>to</w:t>
      </w:r>
      <w:r w:rsidRPr="00F16705">
        <w:rPr>
          <w:rFonts w:ascii="Candara" w:eastAsia="Arial" w:hAnsi="Candara" w:cs="Arial"/>
          <w:spacing w:val="1"/>
          <w:sz w:val="24"/>
          <w:szCs w:val="24"/>
        </w:rPr>
        <w:t xml:space="preserve"> </w:t>
      </w:r>
      <w:r w:rsidRPr="00F16705">
        <w:rPr>
          <w:rFonts w:ascii="Candara" w:eastAsia="Arial" w:hAnsi="Candara" w:cs="Arial"/>
          <w:spacing w:val="-2"/>
          <w:sz w:val="24"/>
          <w:szCs w:val="24"/>
        </w:rPr>
        <w:t>y</w:t>
      </w:r>
      <w:r w:rsidRPr="00F16705">
        <w:rPr>
          <w:rFonts w:ascii="Candara" w:eastAsia="Arial" w:hAnsi="Candara" w:cs="Arial"/>
          <w:spacing w:val="1"/>
          <w:sz w:val="24"/>
          <w:szCs w:val="24"/>
        </w:rPr>
        <w:t>o</w:t>
      </w:r>
      <w:r w:rsidRPr="00F16705">
        <w:rPr>
          <w:rFonts w:ascii="Candara" w:eastAsia="Arial" w:hAnsi="Candara" w:cs="Arial"/>
          <w:sz w:val="24"/>
          <w:szCs w:val="24"/>
        </w:rPr>
        <w:t>u t</w:t>
      </w:r>
      <w:r w:rsidRPr="00F16705">
        <w:rPr>
          <w:rFonts w:ascii="Candara" w:eastAsia="Arial" w:hAnsi="Candara" w:cs="Arial"/>
          <w:spacing w:val="1"/>
          <w:sz w:val="24"/>
          <w:szCs w:val="24"/>
        </w:rPr>
        <w:t>a</w:t>
      </w:r>
      <w:r w:rsidRPr="00F16705">
        <w:rPr>
          <w:rFonts w:ascii="Candara" w:eastAsia="Arial" w:hAnsi="Candara" w:cs="Arial"/>
          <w:sz w:val="24"/>
          <w:szCs w:val="24"/>
        </w:rPr>
        <w:t>king</w:t>
      </w:r>
      <w:r w:rsidRPr="00F16705">
        <w:rPr>
          <w:rFonts w:ascii="Candara" w:eastAsia="Arial" w:hAnsi="Candara" w:cs="Arial"/>
          <w:spacing w:val="-1"/>
          <w:sz w:val="24"/>
          <w:szCs w:val="24"/>
        </w:rPr>
        <w:t xml:space="preserve"> </w:t>
      </w:r>
      <w:r w:rsidRPr="00F16705">
        <w:rPr>
          <w:rFonts w:ascii="Candara" w:eastAsia="Arial" w:hAnsi="Candara" w:cs="Arial"/>
          <w:spacing w:val="1"/>
          <w:sz w:val="24"/>
          <w:szCs w:val="24"/>
        </w:rPr>
        <w:t>th</w:t>
      </w:r>
      <w:r w:rsidRPr="00F16705">
        <w:rPr>
          <w:rFonts w:ascii="Candara" w:eastAsia="Arial" w:hAnsi="Candara" w:cs="Arial"/>
          <w:sz w:val="24"/>
          <w:szCs w:val="24"/>
        </w:rPr>
        <w:t>is c</w:t>
      </w:r>
      <w:r w:rsidRPr="00F16705">
        <w:rPr>
          <w:rFonts w:ascii="Candara" w:eastAsia="Arial" w:hAnsi="Candara" w:cs="Arial"/>
          <w:spacing w:val="-1"/>
          <w:sz w:val="24"/>
          <w:szCs w:val="24"/>
        </w:rPr>
        <w:t>o</w:t>
      </w:r>
      <w:r w:rsidRPr="00F16705">
        <w:rPr>
          <w:rFonts w:ascii="Candara" w:eastAsia="Arial" w:hAnsi="Candara" w:cs="Arial"/>
          <w:spacing w:val="1"/>
          <w:sz w:val="24"/>
          <w:szCs w:val="24"/>
        </w:rPr>
        <w:t>u</w:t>
      </w:r>
      <w:r w:rsidRPr="00F16705">
        <w:rPr>
          <w:rFonts w:ascii="Candara" w:eastAsia="Arial" w:hAnsi="Candara" w:cs="Arial"/>
          <w:sz w:val="24"/>
          <w:szCs w:val="24"/>
        </w:rPr>
        <w:t>rse</w:t>
      </w:r>
      <w:r w:rsidRPr="00F16705">
        <w:rPr>
          <w:rFonts w:ascii="Candara" w:eastAsia="Arial" w:hAnsi="Candara" w:cs="Arial"/>
          <w:spacing w:val="1"/>
          <w:sz w:val="24"/>
          <w:szCs w:val="24"/>
        </w:rPr>
        <w:t xml:space="preserve"> </w:t>
      </w:r>
      <w:r w:rsidRPr="00F16705">
        <w:rPr>
          <w:rFonts w:ascii="Candara" w:eastAsia="Arial" w:hAnsi="Candara" w:cs="Arial"/>
          <w:spacing w:val="-1"/>
          <w:sz w:val="24"/>
          <w:szCs w:val="24"/>
        </w:rPr>
        <w:t>o</w:t>
      </w:r>
      <w:r w:rsidRPr="00F16705">
        <w:rPr>
          <w:rFonts w:ascii="Candara" w:eastAsia="Arial" w:hAnsi="Candara" w:cs="Arial"/>
          <w:sz w:val="24"/>
          <w:szCs w:val="24"/>
        </w:rPr>
        <w:t>f</w:t>
      </w:r>
      <w:r w:rsidRPr="00F16705">
        <w:rPr>
          <w:rFonts w:ascii="Candara" w:eastAsia="Arial" w:hAnsi="Candara" w:cs="Arial"/>
          <w:spacing w:val="1"/>
          <w:sz w:val="24"/>
          <w:szCs w:val="24"/>
        </w:rPr>
        <w:t xml:space="preserve"> a</w:t>
      </w:r>
      <w:r w:rsidRPr="00F16705">
        <w:rPr>
          <w:rFonts w:ascii="Candara" w:eastAsia="Arial" w:hAnsi="Candara" w:cs="Arial"/>
          <w:spacing w:val="-2"/>
          <w:sz w:val="24"/>
          <w:szCs w:val="24"/>
        </w:rPr>
        <w:t>c</w:t>
      </w:r>
      <w:r w:rsidRPr="00F16705">
        <w:rPr>
          <w:rFonts w:ascii="Candara" w:eastAsia="Arial" w:hAnsi="Candara" w:cs="Arial"/>
          <w:sz w:val="24"/>
          <w:szCs w:val="24"/>
        </w:rPr>
        <w:t>ti</w:t>
      </w:r>
      <w:r w:rsidRPr="00F16705">
        <w:rPr>
          <w:rFonts w:ascii="Candara" w:eastAsia="Arial" w:hAnsi="Candara" w:cs="Arial"/>
          <w:spacing w:val="1"/>
          <w:sz w:val="24"/>
          <w:szCs w:val="24"/>
        </w:rPr>
        <w:t>o</w:t>
      </w:r>
      <w:r w:rsidRPr="00F16705">
        <w:rPr>
          <w:rFonts w:ascii="Candara" w:eastAsia="Arial" w:hAnsi="Candara" w:cs="Arial"/>
          <w:spacing w:val="3"/>
          <w:sz w:val="24"/>
          <w:szCs w:val="24"/>
        </w:rPr>
        <w:t>n</w:t>
      </w:r>
      <w:r w:rsidRPr="00F16705">
        <w:rPr>
          <w:rFonts w:ascii="Candara" w:eastAsia="Arial" w:hAnsi="Candara" w:cs="Arial"/>
          <w:i/>
          <w:color w:val="808080"/>
          <w:sz w:val="24"/>
          <w:szCs w:val="24"/>
        </w:rPr>
        <w:t>.</w:t>
      </w:r>
      <w:r w:rsidR="00AE1FE0" w:rsidRPr="00F16705">
        <w:rPr>
          <w:rFonts w:ascii="Candara" w:eastAsia="Arial" w:hAnsi="Candara" w:cs="Arial"/>
          <w:i/>
          <w:color w:val="808080"/>
          <w:sz w:val="24"/>
          <w:szCs w:val="24"/>
        </w:rPr>
        <w:t xml:space="preserve"> </w:t>
      </w:r>
      <w:r w:rsidR="00AE1FE0" w:rsidRPr="00F16705">
        <w:rPr>
          <w:rFonts w:ascii="Candara" w:eastAsia="Arial" w:hAnsi="Candara" w:cs="Arial"/>
          <w:sz w:val="24"/>
          <w:szCs w:val="24"/>
        </w:rPr>
        <w:t xml:space="preserve">. </w:t>
      </w:r>
      <w:r w:rsidR="00AE1FE0" w:rsidRPr="00F16705">
        <w:rPr>
          <w:rFonts w:ascii="Candara" w:eastAsia="Arial" w:hAnsi="Candara" w:cs="Arial"/>
          <w:spacing w:val="-2"/>
          <w:sz w:val="24"/>
          <w:szCs w:val="24"/>
        </w:rPr>
        <w:t>Y</w:t>
      </w:r>
      <w:r w:rsidR="00AE1FE0" w:rsidRPr="00F16705">
        <w:rPr>
          <w:rFonts w:ascii="Candara" w:eastAsia="Arial" w:hAnsi="Candara" w:cs="Arial"/>
          <w:spacing w:val="1"/>
          <w:sz w:val="24"/>
          <w:szCs w:val="24"/>
        </w:rPr>
        <w:t>o</w:t>
      </w:r>
      <w:r w:rsidR="00AE1FE0" w:rsidRPr="00F16705">
        <w:rPr>
          <w:rFonts w:ascii="Candara" w:eastAsia="Arial" w:hAnsi="Candara" w:cs="Arial"/>
          <w:sz w:val="24"/>
          <w:szCs w:val="24"/>
        </w:rPr>
        <w:t>u</w:t>
      </w:r>
      <w:r w:rsidR="00AE1FE0" w:rsidRPr="00F16705">
        <w:rPr>
          <w:rFonts w:ascii="Candara" w:eastAsia="Arial" w:hAnsi="Candara" w:cs="Arial"/>
          <w:spacing w:val="4"/>
          <w:sz w:val="24"/>
          <w:szCs w:val="24"/>
        </w:rPr>
        <w:t xml:space="preserve"> have the right, and </w:t>
      </w:r>
      <w:r w:rsidR="00AE1FE0" w:rsidRPr="00F16705">
        <w:rPr>
          <w:rFonts w:ascii="Candara" w:eastAsia="Arial" w:hAnsi="Candara" w:cs="Arial"/>
          <w:spacing w:val="1"/>
          <w:sz w:val="24"/>
          <w:szCs w:val="24"/>
        </w:rPr>
        <w:t>a</w:t>
      </w:r>
      <w:r w:rsidR="00AE1FE0" w:rsidRPr="00F16705">
        <w:rPr>
          <w:rFonts w:ascii="Candara" w:eastAsia="Arial" w:hAnsi="Candara" w:cs="Arial"/>
          <w:sz w:val="24"/>
          <w:szCs w:val="24"/>
        </w:rPr>
        <w:t>re</w:t>
      </w:r>
      <w:r w:rsidR="00AE1FE0" w:rsidRPr="00F16705">
        <w:rPr>
          <w:rFonts w:ascii="Candara" w:eastAsia="Arial" w:hAnsi="Candara" w:cs="Arial"/>
          <w:spacing w:val="3"/>
          <w:sz w:val="24"/>
          <w:szCs w:val="24"/>
        </w:rPr>
        <w:t xml:space="preserve"> </w:t>
      </w:r>
      <w:r w:rsidR="00AE1FE0" w:rsidRPr="00F16705">
        <w:rPr>
          <w:rFonts w:ascii="Candara" w:eastAsia="Arial" w:hAnsi="Candara" w:cs="Arial"/>
          <w:spacing w:val="-3"/>
          <w:sz w:val="24"/>
          <w:szCs w:val="24"/>
        </w:rPr>
        <w:t>w</w:t>
      </w:r>
      <w:r w:rsidR="00AE1FE0" w:rsidRPr="00F16705">
        <w:rPr>
          <w:rFonts w:ascii="Candara" w:eastAsia="Arial" w:hAnsi="Candara" w:cs="Arial"/>
          <w:spacing w:val="1"/>
          <w:sz w:val="24"/>
          <w:szCs w:val="24"/>
        </w:rPr>
        <w:t>e</w:t>
      </w:r>
      <w:r w:rsidR="00AE1FE0" w:rsidRPr="00F16705">
        <w:rPr>
          <w:rFonts w:ascii="Candara" w:eastAsia="Arial" w:hAnsi="Candara" w:cs="Arial"/>
          <w:sz w:val="24"/>
          <w:szCs w:val="24"/>
        </w:rPr>
        <w:t>lco</w:t>
      </w:r>
      <w:r w:rsidR="00AE1FE0" w:rsidRPr="00F16705">
        <w:rPr>
          <w:rFonts w:ascii="Candara" w:eastAsia="Arial" w:hAnsi="Candara" w:cs="Arial"/>
          <w:spacing w:val="2"/>
          <w:sz w:val="24"/>
          <w:szCs w:val="24"/>
        </w:rPr>
        <w:t>m</w:t>
      </w:r>
      <w:r w:rsidR="00AE1FE0" w:rsidRPr="00F16705">
        <w:rPr>
          <w:rFonts w:ascii="Candara" w:eastAsia="Arial" w:hAnsi="Candara" w:cs="Arial"/>
          <w:sz w:val="24"/>
          <w:szCs w:val="24"/>
        </w:rPr>
        <w:t>e</w:t>
      </w:r>
      <w:r w:rsidR="00AE1FE0" w:rsidRPr="00F16705">
        <w:rPr>
          <w:rFonts w:ascii="Candara" w:eastAsia="Arial" w:hAnsi="Candara" w:cs="Arial"/>
          <w:spacing w:val="4"/>
          <w:sz w:val="24"/>
          <w:szCs w:val="24"/>
        </w:rPr>
        <w:t xml:space="preserve"> </w:t>
      </w:r>
      <w:r w:rsidR="00AE1FE0" w:rsidRPr="00F16705">
        <w:rPr>
          <w:rFonts w:ascii="Candara" w:eastAsia="Arial" w:hAnsi="Candara" w:cs="Arial"/>
          <w:spacing w:val="-2"/>
          <w:sz w:val="24"/>
          <w:szCs w:val="24"/>
        </w:rPr>
        <w:t>t</w:t>
      </w:r>
      <w:r w:rsidR="00AE1FE0" w:rsidRPr="00F16705">
        <w:rPr>
          <w:rFonts w:ascii="Candara" w:eastAsia="Arial" w:hAnsi="Candara" w:cs="Arial"/>
          <w:sz w:val="24"/>
          <w:szCs w:val="24"/>
        </w:rPr>
        <w:t>o</w:t>
      </w:r>
      <w:r w:rsidR="00AE1FE0" w:rsidRPr="00F16705">
        <w:rPr>
          <w:rFonts w:ascii="Candara" w:eastAsia="Arial" w:hAnsi="Candara" w:cs="Arial"/>
          <w:spacing w:val="4"/>
          <w:sz w:val="24"/>
          <w:szCs w:val="24"/>
        </w:rPr>
        <w:t xml:space="preserve"> </w:t>
      </w:r>
      <w:r w:rsidR="00AE1FE0" w:rsidRPr="00F16705">
        <w:rPr>
          <w:rFonts w:ascii="Candara" w:eastAsia="Arial" w:hAnsi="Candara" w:cs="Arial"/>
          <w:spacing w:val="1"/>
          <w:sz w:val="24"/>
          <w:szCs w:val="24"/>
        </w:rPr>
        <w:t>b</w:t>
      </w:r>
      <w:r w:rsidR="00AE1FE0" w:rsidRPr="00F16705">
        <w:rPr>
          <w:rFonts w:ascii="Candara" w:eastAsia="Arial" w:hAnsi="Candara" w:cs="Arial"/>
          <w:spacing w:val="-3"/>
          <w:sz w:val="24"/>
          <w:szCs w:val="24"/>
        </w:rPr>
        <w:t>r</w:t>
      </w:r>
      <w:r w:rsidR="00AE1FE0" w:rsidRPr="00F16705">
        <w:rPr>
          <w:rFonts w:ascii="Candara" w:eastAsia="Arial" w:hAnsi="Candara" w:cs="Arial"/>
          <w:sz w:val="24"/>
          <w:szCs w:val="24"/>
        </w:rPr>
        <w:t>ing</w:t>
      </w:r>
      <w:r w:rsidR="00AE1FE0" w:rsidRPr="00F16705">
        <w:rPr>
          <w:rFonts w:ascii="Candara" w:eastAsia="Arial" w:hAnsi="Candara" w:cs="Arial"/>
          <w:spacing w:val="2"/>
          <w:sz w:val="24"/>
          <w:szCs w:val="24"/>
        </w:rPr>
        <w:t xml:space="preserve"> </w:t>
      </w:r>
      <w:r w:rsidR="00AE1FE0" w:rsidRPr="00F16705">
        <w:rPr>
          <w:rFonts w:ascii="Candara" w:eastAsia="Arial" w:hAnsi="Candara" w:cs="Arial"/>
          <w:sz w:val="24"/>
          <w:szCs w:val="24"/>
        </w:rPr>
        <w:t>a</w:t>
      </w:r>
      <w:r w:rsidR="00AE1FE0" w:rsidRPr="00F16705">
        <w:rPr>
          <w:rFonts w:ascii="Candara" w:eastAsia="Arial" w:hAnsi="Candara" w:cs="Arial"/>
          <w:spacing w:val="4"/>
          <w:sz w:val="24"/>
          <w:szCs w:val="24"/>
        </w:rPr>
        <w:t xml:space="preserve"> </w:t>
      </w:r>
      <w:r w:rsidR="00AE1FE0" w:rsidRPr="00F16705">
        <w:rPr>
          <w:rFonts w:ascii="Candara" w:eastAsia="Arial" w:hAnsi="Candara" w:cs="Arial"/>
          <w:spacing w:val="3"/>
          <w:sz w:val="24"/>
          <w:szCs w:val="24"/>
        </w:rPr>
        <w:t>f</w:t>
      </w:r>
      <w:r w:rsidR="00AE1FE0" w:rsidRPr="00F16705">
        <w:rPr>
          <w:rFonts w:ascii="Candara" w:eastAsia="Arial" w:hAnsi="Candara" w:cs="Arial"/>
          <w:sz w:val="24"/>
          <w:szCs w:val="24"/>
        </w:rPr>
        <w:t>r</w:t>
      </w:r>
      <w:r w:rsidR="00AE1FE0" w:rsidRPr="00F16705">
        <w:rPr>
          <w:rFonts w:ascii="Candara" w:eastAsia="Arial" w:hAnsi="Candara" w:cs="Arial"/>
          <w:spacing w:val="-1"/>
          <w:sz w:val="24"/>
          <w:szCs w:val="24"/>
        </w:rPr>
        <w:t>i</w:t>
      </w:r>
      <w:r w:rsidR="00AE1FE0" w:rsidRPr="00F16705">
        <w:rPr>
          <w:rFonts w:ascii="Candara" w:eastAsia="Arial" w:hAnsi="Candara" w:cs="Arial"/>
          <w:spacing w:val="1"/>
          <w:sz w:val="24"/>
          <w:szCs w:val="24"/>
        </w:rPr>
        <w:t>e</w:t>
      </w:r>
      <w:r w:rsidR="00AE1FE0" w:rsidRPr="00F16705">
        <w:rPr>
          <w:rFonts w:ascii="Candara" w:eastAsia="Arial" w:hAnsi="Candara" w:cs="Arial"/>
          <w:spacing w:val="-1"/>
          <w:sz w:val="24"/>
          <w:szCs w:val="24"/>
        </w:rPr>
        <w:t>n</w:t>
      </w:r>
      <w:r w:rsidR="00AE1FE0" w:rsidRPr="00F16705">
        <w:rPr>
          <w:rFonts w:ascii="Candara" w:eastAsia="Arial" w:hAnsi="Candara" w:cs="Arial"/>
          <w:spacing w:val="1"/>
          <w:sz w:val="24"/>
          <w:szCs w:val="24"/>
        </w:rPr>
        <w:t>d</w:t>
      </w:r>
      <w:r w:rsidR="00AE1FE0" w:rsidRPr="00F16705">
        <w:rPr>
          <w:rFonts w:ascii="Candara" w:eastAsia="Arial" w:hAnsi="Candara" w:cs="Arial"/>
          <w:sz w:val="24"/>
          <w:szCs w:val="24"/>
        </w:rPr>
        <w:t>,</w:t>
      </w:r>
      <w:r w:rsidR="00AE1FE0" w:rsidRPr="00F16705">
        <w:rPr>
          <w:rFonts w:ascii="Candara" w:eastAsia="Arial" w:hAnsi="Candara" w:cs="Arial"/>
          <w:spacing w:val="3"/>
          <w:sz w:val="24"/>
          <w:szCs w:val="24"/>
        </w:rPr>
        <w:t xml:space="preserve"> </w:t>
      </w:r>
      <w:r w:rsidR="00AE1FE0" w:rsidRPr="00F16705">
        <w:rPr>
          <w:rFonts w:ascii="Candara" w:eastAsia="Arial" w:hAnsi="Candara" w:cs="Arial"/>
          <w:spacing w:val="-1"/>
          <w:sz w:val="24"/>
          <w:szCs w:val="24"/>
        </w:rPr>
        <w:t>p</w:t>
      </w:r>
      <w:r w:rsidR="00AE1FE0" w:rsidRPr="00F16705">
        <w:rPr>
          <w:rFonts w:ascii="Candara" w:eastAsia="Arial" w:hAnsi="Candara" w:cs="Arial"/>
          <w:spacing w:val="1"/>
          <w:sz w:val="24"/>
          <w:szCs w:val="24"/>
        </w:rPr>
        <w:t>a</w:t>
      </w:r>
      <w:r w:rsidR="00AE1FE0" w:rsidRPr="00F16705">
        <w:rPr>
          <w:rFonts w:ascii="Candara" w:eastAsia="Arial" w:hAnsi="Candara" w:cs="Arial"/>
          <w:sz w:val="24"/>
          <w:szCs w:val="24"/>
        </w:rPr>
        <w:t>rt</w:t>
      </w:r>
      <w:r w:rsidR="00AE1FE0" w:rsidRPr="00F16705">
        <w:rPr>
          <w:rFonts w:ascii="Candara" w:eastAsia="Arial" w:hAnsi="Candara" w:cs="Arial"/>
          <w:spacing w:val="-2"/>
          <w:sz w:val="24"/>
          <w:szCs w:val="24"/>
        </w:rPr>
        <w:t>n</w:t>
      </w:r>
      <w:r w:rsidR="00AE1FE0" w:rsidRPr="00F16705">
        <w:rPr>
          <w:rFonts w:ascii="Candara" w:eastAsia="Arial" w:hAnsi="Candara" w:cs="Arial"/>
          <w:spacing w:val="1"/>
          <w:sz w:val="24"/>
          <w:szCs w:val="24"/>
        </w:rPr>
        <w:t>e</w:t>
      </w:r>
      <w:r w:rsidR="00AE1FE0" w:rsidRPr="00F16705">
        <w:rPr>
          <w:rFonts w:ascii="Candara" w:eastAsia="Arial" w:hAnsi="Candara" w:cs="Arial"/>
          <w:sz w:val="24"/>
          <w:szCs w:val="24"/>
        </w:rPr>
        <w:t>r,</w:t>
      </w:r>
      <w:r w:rsidR="00AE1FE0" w:rsidRPr="00F16705">
        <w:rPr>
          <w:rFonts w:ascii="Candara" w:eastAsia="Arial" w:hAnsi="Candara" w:cs="Arial"/>
          <w:spacing w:val="3"/>
          <w:sz w:val="24"/>
          <w:szCs w:val="24"/>
        </w:rPr>
        <w:t xml:space="preserve"> </w:t>
      </w:r>
      <w:r w:rsidR="00AE1FE0" w:rsidRPr="00F16705">
        <w:rPr>
          <w:rFonts w:ascii="Candara" w:eastAsia="Arial" w:hAnsi="Candara" w:cs="Arial"/>
          <w:spacing w:val="1"/>
          <w:sz w:val="24"/>
          <w:szCs w:val="24"/>
        </w:rPr>
        <w:t>o</w:t>
      </w:r>
      <w:r w:rsidR="00AE1FE0" w:rsidRPr="00F16705">
        <w:rPr>
          <w:rFonts w:ascii="Candara" w:eastAsia="Arial" w:hAnsi="Candara" w:cs="Arial"/>
          <w:sz w:val="24"/>
          <w:szCs w:val="24"/>
        </w:rPr>
        <w:t>r</w:t>
      </w:r>
      <w:r w:rsidR="00AE1FE0" w:rsidRPr="00F16705">
        <w:rPr>
          <w:rFonts w:ascii="Candara" w:eastAsia="Arial" w:hAnsi="Candara" w:cs="Arial"/>
          <w:spacing w:val="6"/>
          <w:sz w:val="24"/>
          <w:szCs w:val="24"/>
        </w:rPr>
        <w:t xml:space="preserve"> </w:t>
      </w:r>
      <w:r w:rsidR="00AE1FE0" w:rsidRPr="00F16705">
        <w:rPr>
          <w:rFonts w:ascii="Candara" w:eastAsia="Arial" w:hAnsi="Candara" w:cs="Arial"/>
          <w:sz w:val="24"/>
          <w:szCs w:val="24"/>
        </w:rPr>
        <w:t>–</w:t>
      </w:r>
      <w:r w:rsidR="00AE1FE0" w:rsidRPr="00F16705">
        <w:rPr>
          <w:rFonts w:ascii="Candara" w:eastAsia="Arial" w:hAnsi="Candara" w:cs="Arial"/>
          <w:spacing w:val="4"/>
          <w:sz w:val="24"/>
          <w:szCs w:val="24"/>
        </w:rPr>
        <w:t xml:space="preserve"> </w:t>
      </w:r>
      <w:r w:rsidR="00AE1FE0" w:rsidRPr="00F16705">
        <w:rPr>
          <w:rFonts w:ascii="Candara" w:eastAsia="Arial" w:hAnsi="Candara" w:cs="Arial"/>
          <w:sz w:val="24"/>
          <w:szCs w:val="24"/>
        </w:rPr>
        <w:t>in</w:t>
      </w:r>
      <w:r w:rsidR="00AE1FE0" w:rsidRPr="00F16705">
        <w:rPr>
          <w:rFonts w:ascii="Candara" w:eastAsia="Arial" w:hAnsi="Candara" w:cs="Arial"/>
          <w:spacing w:val="3"/>
          <w:sz w:val="24"/>
          <w:szCs w:val="24"/>
        </w:rPr>
        <w:t xml:space="preserve"> </w:t>
      </w:r>
      <w:r w:rsidR="00AE1FE0" w:rsidRPr="00F16705">
        <w:rPr>
          <w:rFonts w:ascii="Candara" w:eastAsia="Arial" w:hAnsi="Candara" w:cs="Arial"/>
          <w:sz w:val="24"/>
          <w:szCs w:val="24"/>
        </w:rPr>
        <w:t>t</w:t>
      </w:r>
      <w:r w:rsidR="00AE1FE0" w:rsidRPr="00F16705">
        <w:rPr>
          <w:rFonts w:ascii="Candara" w:eastAsia="Arial" w:hAnsi="Candara" w:cs="Arial"/>
          <w:spacing w:val="-1"/>
          <w:sz w:val="24"/>
          <w:szCs w:val="24"/>
        </w:rPr>
        <w:t>h</w:t>
      </w:r>
      <w:r w:rsidR="00AE1FE0" w:rsidRPr="00F16705">
        <w:rPr>
          <w:rFonts w:ascii="Candara" w:eastAsia="Arial" w:hAnsi="Candara" w:cs="Arial"/>
          <w:sz w:val="24"/>
          <w:szCs w:val="24"/>
        </w:rPr>
        <w:t>e</w:t>
      </w:r>
      <w:r w:rsidR="00AE1FE0" w:rsidRPr="00F16705">
        <w:rPr>
          <w:rFonts w:ascii="Candara" w:eastAsia="Arial" w:hAnsi="Candara" w:cs="Arial"/>
          <w:spacing w:val="4"/>
          <w:sz w:val="24"/>
          <w:szCs w:val="24"/>
        </w:rPr>
        <w:t xml:space="preserve"> </w:t>
      </w:r>
      <w:r w:rsidR="00AE1FE0" w:rsidRPr="00F16705">
        <w:rPr>
          <w:rFonts w:ascii="Candara" w:eastAsia="Arial" w:hAnsi="Candara" w:cs="Arial"/>
          <w:sz w:val="24"/>
          <w:szCs w:val="24"/>
        </w:rPr>
        <w:t>c</w:t>
      </w:r>
      <w:r w:rsidR="00AE1FE0" w:rsidRPr="00F16705">
        <w:rPr>
          <w:rFonts w:ascii="Candara" w:eastAsia="Arial" w:hAnsi="Candara" w:cs="Arial"/>
          <w:spacing w:val="1"/>
          <w:sz w:val="24"/>
          <w:szCs w:val="24"/>
        </w:rPr>
        <w:t>a</w:t>
      </w:r>
      <w:r w:rsidR="00AE1FE0" w:rsidRPr="00F16705">
        <w:rPr>
          <w:rFonts w:ascii="Candara" w:eastAsia="Arial" w:hAnsi="Candara" w:cs="Arial"/>
          <w:sz w:val="24"/>
          <w:szCs w:val="24"/>
        </w:rPr>
        <w:t>se</w:t>
      </w:r>
      <w:r w:rsidR="00AE1FE0" w:rsidRPr="00F16705">
        <w:rPr>
          <w:rFonts w:ascii="Candara" w:eastAsia="Arial" w:hAnsi="Candara" w:cs="Arial"/>
          <w:spacing w:val="1"/>
          <w:sz w:val="24"/>
          <w:szCs w:val="24"/>
        </w:rPr>
        <w:t xml:space="preserve"> </w:t>
      </w:r>
      <w:r w:rsidR="00AE1FE0" w:rsidRPr="00F16705">
        <w:rPr>
          <w:rFonts w:ascii="Candara" w:eastAsia="Arial" w:hAnsi="Candara" w:cs="Arial"/>
          <w:spacing w:val="-1"/>
          <w:sz w:val="24"/>
          <w:szCs w:val="24"/>
        </w:rPr>
        <w:t>o</w:t>
      </w:r>
      <w:r w:rsidR="00AE1FE0" w:rsidRPr="00F16705">
        <w:rPr>
          <w:rFonts w:ascii="Candara" w:eastAsia="Arial" w:hAnsi="Candara" w:cs="Arial"/>
          <w:sz w:val="24"/>
          <w:szCs w:val="24"/>
        </w:rPr>
        <w:t>f</w:t>
      </w:r>
      <w:r w:rsidR="00AE1FE0" w:rsidRPr="00F16705">
        <w:rPr>
          <w:rFonts w:ascii="Candara" w:eastAsia="Arial" w:hAnsi="Candara" w:cs="Arial"/>
          <w:spacing w:val="6"/>
          <w:sz w:val="24"/>
          <w:szCs w:val="24"/>
        </w:rPr>
        <w:t xml:space="preserve"> </w:t>
      </w:r>
      <w:r w:rsidR="00AE1FE0" w:rsidRPr="00F16705">
        <w:rPr>
          <w:rFonts w:ascii="Candara" w:eastAsia="Arial" w:hAnsi="Candara" w:cs="Arial"/>
          <w:sz w:val="24"/>
          <w:szCs w:val="24"/>
        </w:rPr>
        <w:t>a</w:t>
      </w:r>
      <w:r w:rsidR="00AE1FE0" w:rsidRPr="00F16705">
        <w:rPr>
          <w:rFonts w:ascii="Candara" w:eastAsia="Arial" w:hAnsi="Candara" w:cs="Arial"/>
          <w:spacing w:val="1"/>
          <w:sz w:val="24"/>
          <w:szCs w:val="24"/>
        </w:rPr>
        <w:t xml:space="preserve"> p</w:t>
      </w:r>
      <w:r w:rsidR="00AE1FE0" w:rsidRPr="00F16705">
        <w:rPr>
          <w:rFonts w:ascii="Candara" w:eastAsia="Arial" w:hAnsi="Candara" w:cs="Arial"/>
          <w:spacing w:val="-1"/>
          <w:sz w:val="24"/>
          <w:szCs w:val="24"/>
        </w:rPr>
        <w:t>u</w:t>
      </w:r>
      <w:r w:rsidR="00AE1FE0" w:rsidRPr="00F16705">
        <w:rPr>
          <w:rFonts w:ascii="Candara" w:eastAsia="Arial" w:hAnsi="Candara" w:cs="Arial"/>
          <w:spacing w:val="1"/>
          <w:sz w:val="24"/>
          <w:szCs w:val="24"/>
        </w:rPr>
        <w:t>p</w:t>
      </w:r>
      <w:r w:rsidR="00AE1FE0" w:rsidRPr="00F16705">
        <w:rPr>
          <w:rFonts w:ascii="Candara" w:eastAsia="Arial" w:hAnsi="Candara" w:cs="Arial"/>
          <w:sz w:val="24"/>
          <w:szCs w:val="24"/>
        </w:rPr>
        <w:t>il</w:t>
      </w:r>
      <w:r w:rsidR="00AE1FE0" w:rsidRPr="00F16705">
        <w:rPr>
          <w:rFonts w:ascii="Candara" w:eastAsia="Arial" w:hAnsi="Candara" w:cs="Arial"/>
          <w:spacing w:val="2"/>
          <w:sz w:val="24"/>
          <w:szCs w:val="24"/>
        </w:rPr>
        <w:t xml:space="preserve"> </w:t>
      </w:r>
      <w:r w:rsidR="00AE1FE0" w:rsidRPr="00F16705">
        <w:rPr>
          <w:rFonts w:ascii="Candara" w:eastAsia="Arial" w:hAnsi="Candara" w:cs="Arial"/>
          <w:spacing w:val="-3"/>
          <w:sz w:val="24"/>
          <w:szCs w:val="24"/>
        </w:rPr>
        <w:t>w</w:t>
      </w:r>
      <w:r w:rsidR="00AE1FE0" w:rsidRPr="00F16705">
        <w:rPr>
          <w:rFonts w:ascii="Candara" w:eastAsia="Arial" w:hAnsi="Candara" w:cs="Arial"/>
          <w:spacing w:val="1"/>
          <w:sz w:val="24"/>
          <w:szCs w:val="24"/>
        </w:rPr>
        <w:t>h</w:t>
      </w:r>
      <w:r w:rsidR="00AE1FE0" w:rsidRPr="00F16705">
        <w:rPr>
          <w:rFonts w:ascii="Candara" w:eastAsia="Arial" w:hAnsi="Candara" w:cs="Arial"/>
          <w:sz w:val="24"/>
          <w:szCs w:val="24"/>
        </w:rPr>
        <w:t>o</w:t>
      </w:r>
      <w:r w:rsidR="00AE1FE0" w:rsidRPr="00F16705">
        <w:rPr>
          <w:rFonts w:ascii="Candara" w:eastAsia="Arial" w:hAnsi="Candara" w:cs="Arial"/>
          <w:spacing w:val="4"/>
          <w:sz w:val="24"/>
          <w:szCs w:val="24"/>
        </w:rPr>
        <w:t xml:space="preserve"> </w:t>
      </w:r>
      <w:r w:rsidR="00AE1FE0" w:rsidRPr="00F16705">
        <w:rPr>
          <w:rFonts w:ascii="Candara" w:eastAsia="Arial" w:hAnsi="Candara" w:cs="Arial"/>
          <w:spacing w:val="1"/>
          <w:sz w:val="24"/>
          <w:szCs w:val="24"/>
        </w:rPr>
        <w:t>ha</w:t>
      </w:r>
      <w:r w:rsidR="00AE1FE0" w:rsidRPr="00F16705">
        <w:rPr>
          <w:rFonts w:ascii="Candara" w:eastAsia="Arial" w:hAnsi="Candara" w:cs="Arial"/>
          <w:sz w:val="24"/>
          <w:szCs w:val="24"/>
        </w:rPr>
        <w:t>s raised</w:t>
      </w:r>
      <w:r w:rsidR="00AE1FE0" w:rsidRPr="00F16705">
        <w:rPr>
          <w:rFonts w:ascii="Candara" w:eastAsia="Arial" w:hAnsi="Candara" w:cs="Arial"/>
          <w:spacing w:val="11"/>
          <w:sz w:val="24"/>
          <w:szCs w:val="24"/>
        </w:rPr>
        <w:t xml:space="preserve"> </w:t>
      </w:r>
      <w:r w:rsidR="00AE1FE0" w:rsidRPr="00F16705">
        <w:rPr>
          <w:rFonts w:ascii="Candara" w:eastAsia="Arial" w:hAnsi="Candara" w:cs="Arial"/>
          <w:sz w:val="24"/>
          <w:szCs w:val="24"/>
        </w:rPr>
        <w:t>a</w:t>
      </w:r>
      <w:r w:rsidR="00AE1FE0" w:rsidRPr="00F16705">
        <w:rPr>
          <w:rFonts w:ascii="Candara" w:eastAsia="Arial" w:hAnsi="Candara" w:cs="Arial"/>
          <w:spacing w:val="13"/>
          <w:sz w:val="24"/>
          <w:szCs w:val="24"/>
        </w:rPr>
        <w:t xml:space="preserve"> </w:t>
      </w:r>
      <w:r w:rsidR="00AE1FE0" w:rsidRPr="00F16705">
        <w:rPr>
          <w:rFonts w:ascii="Candara" w:eastAsia="Arial" w:hAnsi="Candara" w:cs="Arial"/>
          <w:sz w:val="24"/>
          <w:szCs w:val="24"/>
        </w:rPr>
        <w:t>c</w:t>
      </w:r>
      <w:r w:rsidR="00AE1FE0" w:rsidRPr="00F16705">
        <w:rPr>
          <w:rFonts w:ascii="Candara" w:eastAsia="Arial" w:hAnsi="Candara" w:cs="Arial"/>
          <w:spacing w:val="-1"/>
          <w:sz w:val="24"/>
          <w:szCs w:val="24"/>
        </w:rPr>
        <w:t>o</w:t>
      </w:r>
      <w:r w:rsidR="00AE1FE0" w:rsidRPr="00F16705">
        <w:rPr>
          <w:rFonts w:ascii="Candara" w:eastAsia="Arial" w:hAnsi="Candara" w:cs="Arial"/>
          <w:spacing w:val="1"/>
          <w:sz w:val="24"/>
          <w:szCs w:val="24"/>
        </w:rPr>
        <w:t>n</w:t>
      </w:r>
      <w:r w:rsidR="00AE1FE0" w:rsidRPr="00F16705">
        <w:rPr>
          <w:rFonts w:ascii="Candara" w:eastAsia="Arial" w:hAnsi="Candara" w:cs="Arial"/>
          <w:sz w:val="24"/>
          <w:szCs w:val="24"/>
        </w:rPr>
        <w:t>c</w:t>
      </w:r>
      <w:r w:rsidR="00AE1FE0" w:rsidRPr="00F16705">
        <w:rPr>
          <w:rFonts w:ascii="Candara" w:eastAsia="Arial" w:hAnsi="Candara" w:cs="Arial"/>
          <w:spacing w:val="1"/>
          <w:sz w:val="24"/>
          <w:szCs w:val="24"/>
        </w:rPr>
        <w:t>e</w:t>
      </w:r>
      <w:r w:rsidR="00AE1FE0" w:rsidRPr="00F16705">
        <w:rPr>
          <w:rFonts w:ascii="Candara" w:eastAsia="Arial" w:hAnsi="Candara" w:cs="Arial"/>
          <w:sz w:val="24"/>
          <w:szCs w:val="24"/>
        </w:rPr>
        <w:t>rn</w:t>
      </w:r>
      <w:r w:rsidR="00AE1FE0" w:rsidRPr="00F16705">
        <w:rPr>
          <w:rFonts w:ascii="Candara" w:eastAsia="Arial" w:hAnsi="Candara" w:cs="Arial"/>
          <w:spacing w:val="12"/>
          <w:sz w:val="24"/>
          <w:szCs w:val="24"/>
        </w:rPr>
        <w:t xml:space="preserve"> </w:t>
      </w:r>
      <w:r w:rsidR="00AE1FE0" w:rsidRPr="00F16705">
        <w:rPr>
          <w:rFonts w:ascii="Candara" w:eastAsia="Arial" w:hAnsi="Candara" w:cs="Arial"/>
          <w:sz w:val="24"/>
          <w:szCs w:val="24"/>
        </w:rPr>
        <w:t>–</w:t>
      </w:r>
      <w:r w:rsidR="00AE1FE0" w:rsidRPr="00F16705">
        <w:rPr>
          <w:rFonts w:ascii="Candara" w:eastAsia="Arial" w:hAnsi="Candara" w:cs="Arial"/>
          <w:spacing w:val="12"/>
          <w:sz w:val="24"/>
          <w:szCs w:val="24"/>
        </w:rPr>
        <w:t xml:space="preserve"> </w:t>
      </w:r>
      <w:r w:rsidR="00AE1FE0" w:rsidRPr="00F16705">
        <w:rPr>
          <w:rFonts w:ascii="Candara" w:eastAsia="Arial" w:hAnsi="Candara" w:cs="Arial"/>
          <w:sz w:val="24"/>
          <w:szCs w:val="24"/>
        </w:rPr>
        <w:t>a</w:t>
      </w:r>
      <w:r w:rsidR="00AE1FE0" w:rsidRPr="00F16705">
        <w:rPr>
          <w:rFonts w:ascii="Candara" w:eastAsia="Arial" w:hAnsi="Candara" w:cs="Arial"/>
          <w:spacing w:val="11"/>
          <w:sz w:val="24"/>
          <w:szCs w:val="24"/>
        </w:rPr>
        <w:t xml:space="preserve"> </w:t>
      </w:r>
      <w:r w:rsidR="00AE1FE0" w:rsidRPr="00F16705">
        <w:rPr>
          <w:rFonts w:ascii="Candara" w:eastAsia="Arial" w:hAnsi="Candara" w:cs="Arial"/>
          <w:spacing w:val="-1"/>
          <w:sz w:val="24"/>
          <w:szCs w:val="24"/>
        </w:rPr>
        <w:t>p</w:t>
      </w:r>
      <w:r w:rsidR="00AE1FE0" w:rsidRPr="00F16705">
        <w:rPr>
          <w:rFonts w:ascii="Candara" w:eastAsia="Arial" w:hAnsi="Candara" w:cs="Arial"/>
          <w:spacing w:val="1"/>
          <w:sz w:val="24"/>
          <w:szCs w:val="24"/>
        </w:rPr>
        <w:t>a</w:t>
      </w:r>
      <w:r w:rsidR="00AE1FE0" w:rsidRPr="00F16705">
        <w:rPr>
          <w:rFonts w:ascii="Candara" w:eastAsia="Arial" w:hAnsi="Candara" w:cs="Arial"/>
          <w:sz w:val="24"/>
          <w:szCs w:val="24"/>
        </w:rPr>
        <w:t>re</w:t>
      </w:r>
      <w:r w:rsidR="00AE1FE0" w:rsidRPr="00F16705">
        <w:rPr>
          <w:rFonts w:ascii="Candara" w:eastAsia="Arial" w:hAnsi="Candara" w:cs="Arial"/>
          <w:spacing w:val="1"/>
          <w:sz w:val="24"/>
          <w:szCs w:val="24"/>
        </w:rPr>
        <w:t>n</w:t>
      </w:r>
      <w:r w:rsidR="00AE1FE0" w:rsidRPr="00F16705">
        <w:rPr>
          <w:rFonts w:ascii="Candara" w:eastAsia="Arial" w:hAnsi="Candara" w:cs="Arial"/>
          <w:sz w:val="24"/>
          <w:szCs w:val="24"/>
        </w:rPr>
        <w:t>t,</w:t>
      </w:r>
      <w:r w:rsidR="00AE1FE0" w:rsidRPr="00F16705">
        <w:rPr>
          <w:rFonts w:ascii="Candara" w:eastAsia="Arial" w:hAnsi="Candara" w:cs="Arial"/>
          <w:spacing w:val="11"/>
          <w:sz w:val="24"/>
          <w:szCs w:val="24"/>
        </w:rPr>
        <w:t xml:space="preserve"> </w:t>
      </w:r>
      <w:r w:rsidR="00AE1FE0" w:rsidRPr="00F16705">
        <w:rPr>
          <w:rFonts w:ascii="Candara" w:eastAsia="Arial" w:hAnsi="Candara" w:cs="Arial"/>
          <w:sz w:val="24"/>
          <w:szCs w:val="24"/>
        </w:rPr>
        <w:t>to</w:t>
      </w:r>
      <w:r w:rsidR="00AE1FE0" w:rsidRPr="00F16705">
        <w:rPr>
          <w:rFonts w:ascii="Candara" w:eastAsia="Arial" w:hAnsi="Candara" w:cs="Arial"/>
          <w:spacing w:val="12"/>
          <w:sz w:val="24"/>
          <w:szCs w:val="24"/>
        </w:rPr>
        <w:t xml:space="preserve"> </w:t>
      </w:r>
      <w:r w:rsidR="00AE1FE0" w:rsidRPr="00F16705">
        <w:rPr>
          <w:rFonts w:ascii="Candara" w:eastAsia="Arial" w:hAnsi="Candara" w:cs="Arial"/>
          <w:spacing w:val="-2"/>
          <w:sz w:val="24"/>
          <w:szCs w:val="24"/>
        </w:rPr>
        <w:t>t</w:t>
      </w:r>
      <w:r w:rsidR="00AE1FE0" w:rsidRPr="00F16705">
        <w:rPr>
          <w:rFonts w:ascii="Candara" w:eastAsia="Arial" w:hAnsi="Candara" w:cs="Arial"/>
          <w:spacing w:val="1"/>
          <w:sz w:val="24"/>
          <w:szCs w:val="24"/>
        </w:rPr>
        <w:t>h</w:t>
      </w:r>
      <w:r w:rsidR="00AE1FE0" w:rsidRPr="00F16705">
        <w:rPr>
          <w:rFonts w:ascii="Candara" w:eastAsia="Arial" w:hAnsi="Candara" w:cs="Arial"/>
          <w:sz w:val="24"/>
          <w:szCs w:val="24"/>
        </w:rPr>
        <w:t>is</w:t>
      </w:r>
      <w:r w:rsidR="00AE1FE0" w:rsidRPr="00F16705">
        <w:rPr>
          <w:rFonts w:ascii="Candara" w:eastAsia="Arial" w:hAnsi="Candara" w:cs="Arial"/>
          <w:spacing w:val="10"/>
          <w:sz w:val="24"/>
          <w:szCs w:val="24"/>
        </w:rPr>
        <w:t xml:space="preserve"> and all subsequent </w:t>
      </w:r>
      <w:r w:rsidR="00AE1FE0" w:rsidRPr="00F16705">
        <w:rPr>
          <w:rFonts w:ascii="Candara" w:eastAsia="Arial" w:hAnsi="Candara" w:cs="Arial"/>
          <w:spacing w:val="1"/>
          <w:sz w:val="24"/>
          <w:szCs w:val="24"/>
        </w:rPr>
        <w:t>me</w:t>
      </w:r>
      <w:r w:rsidR="00AE1FE0" w:rsidRPr="00F16705">
        <w:rPr>
          <w:rFonts w:ascii="Candara" w:eastAsia="Arial" w:hAnsi="Candara" w:cs="Arial"/>
          <w:spacing w:val="-1"/>
          <w:sz w:val="24"/>
          <w:szCs w:val="24"/>
        </w:rPr>
        <w:t>e</w:t>
      </w:r>
      <w:r w:rsidR="00AE1FE0" w:rsidRPr="00F16705">
        <w:rPr>
          <w:rFonts w:ascii="Candara" w:eastAsia="Arial" w:hAnsi="Candara" w:cs="Arial"/>
          <w:sz w:val="24"/>
          <w:szCs w:val="24"/>
        </w:rPr>
        <w:t>ti</w:t>
      </w:r>
      <w:r w:rsidR="00AE1FE0" w:rsidRPr="00F16705">
        <w:rPr>
          <w:rFonts w:ascii="Candara" w:eastAsia="Arial" w:hAnsi="Candara" w:cs="Arial"/>
          <w:spacing w:val="1"/>
          <w:sz w:val="24"/>
          <w:szCs w:val="24"/>
        </w:rPr>
        <w:t>n</w:t>
      </w:r>
      <w:r w:rsidR="00AE1FE0" w:rsidRPr="00F16705">
        <w:rPr>
          <w:rFonts w:ascii="Candara" w:eastAsia="Arial" w:hAnsi="Candara" w:cs="Arial"/>
          <w:spacing w:val="-1"/>
          <w:sz w:val="24"/>
          <w:szCs w:val="24"/>
        </w:rPr>
        <w:t>gs</w:t>
      </w:r>
      <w:r w:rsidR="00AE1FE0" w:rsidRPr="00F16705">
        <w:rPr>
          <w:rFonts w:ascii="Candara" w:eastAsia="Arial" w:hAnsi="Candara" w:cs="Arial"/>
          <w:sz w:val="24"/>
          <w:szCs w:val="24"/>
        </w:rPr>
        <w:t>.</w:t>
      </w:r>
    </w:p>
    <w:p w14:paraId="2ADD44F6" w14:textId="77777777" w:rsidR="00E07B1C" w:rsidRPr="00F16705" w:rsidRDefault="00E07B1C">
      <w:pPr>
        <w:spacing w:before="19" w:line="260" w:lineRule="exact"/>
        <w:rPr>
          <w:rFonts w:ascii="Candara" w:hAnsi="Candara" w:cs="Arial"/>
          <w:sz w:val="26"/>
          <w:szCs w:val="26"/>
        </w:rPr>
      </w:pPr>
    </w:p>
    <w:p w14:paraId="2ADD44F7" w14:textId="011B6FF7" w:rsidR="00E07B1C" w:rsidRPr="00F16705" w:rsidRDefault="000338BF">
      <w:pPr>
        <w:ind w:left="120" w:right="78"/>
        <w:jc w:val="both"/>
        <w:rPr>
          <w:rFonts w:ascii="Candara" w:eastAsia="Arial" w:hAnsi="Candara" w:cs="Arial"/>
          <w:sz w:val="24"/>
          <w:szCs w:val="24"/>
        </w:rPr>
      </w:pPr>
      <w:r w:rsidRPr="00F16705">
        <w:rPr>
          <w:rFonts w:ascii="Candara" w:eastAsia="Arial" w:hAnsi="Candara" w:cs="Arial"/>
          <w:sz w:val="24"/>
          <w:szCs w:val="24"/>
        </w:rPr>
        <w:t>If</w:t>
      </w:r>
      <w:r w:rsidRPr="00F16705">
        <w:rPr>
          <w:rFonts w:ascii="Candara" w:eastAsia="Arial" w:hAnsi="Candara" w:cs="Arial"/>
          <w:spacing w:val="2"/>
          <w:sz w:val="24"/>
          <w:szCs w:val="24"/>
        </w:rPr>
        <w:t xml:space="preserve"> </w:t>
      </w:r>
      <w:r w:rsidRPr="00F16705">
        <w:rPr>
          <w:rFonts w:ascii="Candara" w:eastAsia="Arial" w:hAnsi="Candara" w:cs="Arial"/>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e</w:t>
      </w:r>
      <w:r w:rsidRPr="00F16705">
        <w:rPr>
          <w:rFonts w:ascii="Candara" w:eastAsia="Arial" w:hAnsi="Candara" w:cs="Arial"/>
          <w:spacing w:val="2"/>
          <w:sz w:val="24"/>
          <w:szCs w:val="24"/>
        </w:rPr>
        <w:t xml:space="preserve"> </w:t>
      </w:r>
      <w:r w:rsidRPr="00F16705">
        <w:rPr>
          <w:rFonts w:ascii="Candara" w:eastAsia="Arial" w:hAnsi="Candara" w:cs="Arial"/>
          <w:spacing w:val="-2"/>
          <w:sz w:val="24"/>
          <w:szCs w:val="24"/>
        </w:rPr>
        <w:t>c</w:t>
      </w:r>
      <w:r w:rsidRPr="00F16705">
        <w:rPr>
          <w:rFonts w:ascii="Candara" w:eastAsia="Arial" w:hAnsi="Candara" w:cs="Arial"/>
          <w:spacing w:val="-1"/>
          <w:sz w:val="24"/>
          <w:szCs w:val="24"/>
        </w:rPr>
        <w:t>o</w:t>
      </w:r>
      <w:r w:rsidRPr="00F16705">
        <w:rPr>
          <w:rFonts w:ascii="Candara" w:eastAsia="Arial" w:hAnsi="Candara" w:cs="Arial"/>
          <w:spacing w:val="1"/>
          <w:sz w:val="24"/>
          <w:szCs w:val="24"/>
        </w:rPr>
        <w:t>mp</w:t>
      </w:r>
      <w:r w:rsidRPr="00F16705">
        <w:rPr>
          <w:rFonts w:ascii="Candara" w:eastAsia="Arial" w:hAnsi="Candara" w:cs="Arial"/>
          <w:sz w:val="24"/>
          <w:szCs w:val="24"/>
        </w:rPr>
        <w:t>lai</w:t>
      </w:r>
      <w:r w:rsidRPr="00F16705">
        <w:rPr>
          <w:rFonts w:ascii="Candara" w:eastAsia="Arial" w:hAnsi="Candara" w:cs="Arial"/>
          <w:spacing w:val="1"/>
          <w:sz w:val="24"/>
          <w:szCs w:val="24"/>
        </w:rPr>
        <w:t>n</w:t>
      </w:r>
      <w:r w:rsidRPr="00F16705">
        <w:rPr>
          <w:rFonts w:ascii="Candara" w:eastAsia="Arial" w:hAnsi="Candara" w:cs="Arial"/>
          <w:sz w:val="24"/>
          <w:szCs w:val="24"/>
        </w:rPr>
        <w:t>t is</w:t>
      </w:r>
      <w:r w:rsidRPr="00F16705">
        <w:rPr>
          <w:rFonts w:ascii="Candara" w:eastAsia="Arial" w:hAnsi="Candara" w:cs="Arial"/>
          <w:spacing w:val="1"/>
          <w:sz w:val="24"/>
          <w:szCs w:val="24"/>
        </w:rPr>
        <w:t xml:space="preserve"> a</w:t>
      </w:r>
      <w:r w:rsidRPr="00F16705">
        <w:rPr>
          <w:rFonts w:ascii="Candara" w:eastAsia="Arial" w:hAnsi="Candara" w:cs="Arial"/>
          <w:spacing w:val="-1"/>
          <w:sz w:val="24"/>
          <w:szCs w:val="24"/>
        </w:rPr>
        <w:t>g</w:t>
      </w:r>
      <w:r w:rsidRPr="00F16705">
        <w:rPr>
          <w:rFonts w:ascii="Candara" w:eastAsia="Arial" w:hAnsi="Candara" w:cs="Arial"/>
          <w:spacing w:val="1"/>
          <w:sz w:val="24"/>
          <w:szCs w:val="24"/>
        </w:rPr>
        <w:t>a</w:t>
      </w:r>
      <w:r w:rsidRPr="00F16705">
        <w:rPr>
          <w:rFonts w:ascii="Candara" w:eastAsia="Arial" w:hAnsi="Candara" w:cs="Arial"/>
          <w:sz w:val="24"/>
          <w:szCs w:val="24"/>
        </w:rPr>
        <w:t>inst</w:t>
      </w:r>
      <w:r w:rsidRPr="00F16705">
        <w:rPr>
          <w:rFonts w:ascii="Candara" w:eastAsia="Arial" w:hAnsi="Candara" w:cs="Arial"/>
          <w:spacing w:val="2"/>
          <w:sz w:val="24"/>
          <w:szCs w:val="24"/>
        </w:rPr>
        <w:t xml:space="preserve"> </w:t>
      </w:r>
      <w:r w:rsidRPr="00F16705">
        <w:rPr>
          <w:rFonts w:ascii="Candara" w:eastAsia="Arial" w:hAnsi="Candara" w:cs="Arial"/>
          <w:sz w:val="24"/>
          <w:szCs w:val="24"/>
        </w:rPr>
        <w:t xml:space="preserve">a </w:t>
      </w:r>
      <w:r w:rsidRPr="00F16705">
        <w:rPr>
          <w:rFonts w:ascii="Candara" w:eastAsia="Arial" w:hAnsi="Candara" w:cs="Arial"/>
          <w:spacing w:val="1"/>
          <w:sz w:val="24"/>
          <w:szCs w:val="24"/>
        </w:rPr>
        <w:t>m</w:t>
      </w:r>
      <w:r w:rsidRPr="00F16705">
        <w:rPr>
          <w:rFonts w:ascii="Candara" w:eastAsia="Arial" w:hAnsi="Candara" w:cs="Arial"/>
          <w:spacing w:val="-1"/>
          <w:sz w:val="24"/>
          <w:szCs w:val="24"/>
        </w:rPr>
        <w:t>e</w:t>
      </w:r>
      <w:r w:rsidRPr="00F16705">
        <w:rPr>
          <w:rFonts w:ascii="Candara" w:eastAsia="Arial" w:hAnsi="Candara" w:cs="Arial"/>
          <w:spacing w:val="1"/>
          <w:sz w:val="24"/>
          <w:szCs w:val="24"/>
        </w:rPr>
        <w:t>mbe</w:t>
      </w:r>
      <w:r w:rsidRPr="00F16705">
        <w:rPr>
          <w:rFonts w:ascii="Candara" w:eastAsia="Arial" w:hAnsi="Candara" w:cs="Arial"/>
          <w:sz w:val="24"/>
          <w:szCs w:val="24"/>
        </w:rPr>
        <w:t>r</w:t>
      </w:r>
      <w:r w:rsidRPr="00F16705">
        <w:rPr>
          <w:rFonts w:ascii="Candara" w:eastAsia="Arial" w:hAnsi="Candara" w:cs="Arial"/>
          <w:spacing w:val="1"/>
          <w:sz w:val="24"/>
          <w:szCs w:val="24"/>
        </w:rPr>
        <w:t xml:space="preserve"> </w:t>
      </w:r>
      <w:r w:rsidRPr="00F16705">
        <w:rPr>
          <w:rFonts w:ascii="Candara" w:eastAsia="Arial" w:hAnsi="Candara" w:cs="Arial"/>
          <w:spacing w:val="-1"/>
          <w:sz w:val="24"/>
          <w:szCs w:val="24"/>
        </w:rPr>
        <w:t>o</w:t>
      </w:r>
      <w:r w:rsidRPr="00F16705">
        <w:rPr>
          <w:rFonts w:ascii="Candara" w:eastAsia="Arial" w:hAnsi="Candara" w:cs="Arial"/>
          <w:sz w:val="24"/>
          <w:szCs w:val="24"/>
        </w:rPr>
        <w:t>f</w:t>
      </w:r>
      <w:r w:rsidRPr="00F16705">
        <w:rPr>
          <w:rFonts w:ascii="Candara" w:eastAsia="Arial" w:hAnsi="Candara" w:cs="Arial"/>
          <w:spacing w:val="2"/>
          <w:sz w:val="24"/>
          <w:szCs w:val="24"/>
        </w:rPr>
        <w:t xml:space="preserve"> </w:t>
      </w:r>
      <w:r w:rsidRPr="00F16705">
        <w:rPr>
          <w:rFonts w:ascii="Candara" w:eastAsia="Arial" w:hAnsi="Candara" w:cs="Arial"/>
          <w:sz w:val="24"/>
          <w:szCs w:val="24"/>
        </w:rPr>
        <w:t>st</w:t>
      </w:r>
      <w:r w:rsidRPr="00F16705">
        <w:rPr>
          <w:rFonts w:ascii="Candara" w:eastAsia="Arial" w:hAnsi="Candara" w:cs="Arial"/>
          <w:spacing w:val="-1"/>
          <w:sz w:val="24"/>
          <w:szCs w:val="24"/>
        </w:rPr>
        <w:t>a</w:t>
      </w:r>
      <w:r w:rsidRPr="00F16705">
        <w:rPr>
          <w:rFonts w:ascii="Candara" w:eastAsia="Arial" w:hAnsi="Candara" w:cs="Arial"/>
          <w:sz w:val="24"/>
          <w:szCs w:val="24"/>
        </w:rPr>
        <w:t>f</w:t>
      </w:r>
      <w:r w:rsidRPr="00F16705">
        <w:rPr>
          <w:rFonts w:ascii="Candara" w:eastAsia="Arial" w:hAnsi="Candara" w:cs="Arial"/>
          <w:spacing w:val="7"/>
          <w:sz w:val="24"/>
          <w:szCs w:val="24"/>
        </w:rPr>
        <w:t>f</w:t>
      </w:r>
      <w:r w:rsidRPr="00F16705">
        <w:rPr>
          <w:rFonts w:ascii="Candara" w:eastAsia="Arial" w:hAnsi="Candara" w:cs="Arial"/>
          <w:spacing w:val="-2"/>
          <w:sz w:val="24"/>
          <w:szCs w:val="24"/>
        </w:rPr>
        <w:t>/v</w:t>
      </w:r>
      <w:r w:rsidRPr="00F16705">
        <w:rPr>
          <w:rFonts w:ascii="Candara" w:eastAsia="Arial" w:hAnsi="Candara" w:cs="Arial"/>
          <w:spacing w:val="1"/>
          <w:sz w:val="24"/>
          <w:szCs w:val="24"/>
        </w:rPr>
        <w:t>o</w:t>
      </w:r>
      <w:r w:rsidRPr="00F16705">
        <w:rPr>
          <w:rFonts w:ascii="Candara" w:eastAsia="Arial" w:hAnsi="Candara" w:cs="Arial"/>
          <w:sz w:val="24"/>
          <w:szCs w:val="24"/>
        </w:rPr>
        <w:t>lu</w:t>
      </w:r>
      <w:r w:rsidRPr="00F16705">
        <w:rPr>
          <w:rFonts w:ascii="Candara" w:eastAsia="Arial" w:hAnsi="Candara" w:cs="Arial"/>
          <w:spacing w:val="1"/>
          <w:sz w:val="24"/>
          <w:szCs w:val="24"/>
        </w:rPr>
        <w:t>n</w:t>
      </w:r>
      <w:r w:rsidRPr="00F16705">
        <w:rPr>
          <w:rFonts w:ascii="Candara" w:eastAsia="Arial" w:hAnsi="Candara" w:cs="Arial"/>
          <w:sz w:val="24"/>
          <w:szCs w:val="24"/>
        </w:rPr>
        <w:t>t</w:t>
      </w:r>
      <w:r w:rsidRPr="00F16705">
        <w:rPr>
          <w:rFonts w:ascii="Candara" w:eastAsia="Arial" w:hAnsi="Candara" w:cs="Arial"/>
          <w:spacing w:val="1"/>
          <w:sz w:val="24"/>
          <w:szCs w:val="24"/>
        </w:rPr>
        <w:t>ee</w:t>
      </w:r>
      <w:r w:rsidRPr="00F16705">
        <w:rPr>
          <w:rFonts w:ascii="Candara" w:eastAsia="Arial" w:hAnsi="Candara" w:cs="Arial"/>
          <w:sz w:val="24"/>
          <w:szCs w:val="24"/>
        </w:rPr>
        <w:t>r,</w:t>
      </w:r>
      <w:r w:rsidRPr="00F16705">
        <w:rPr>
          <w:rFonts w:ascii="Candara" w:eastAsia="Arial" w:hAnsi="Candara" w:cs="Arial"/>
          <w:spacing w:val="2"/>
          <w:sz w:val="24"/>
          <w:szCs w:val="24"/>
        </w:rPr>
        <w:t xml:space="preserve"> </w:t>
      </w:r>
      <w:r w:rsidRPr="00F16705">
        <w:rPr>
          <w:rFonts w:ascii="Candara" w:eastAsia="Arial" w:hAnsi="Candara" w:cs="Arial"/>
          <w:sz w:val="24"/>
          <w:szCs w:val="24"/>
        </w:rPr>
        <w:t>t</w:t>
      </w:r>
      <w:r w:rsidRPr="00F16705">
        <w:rPr>
          <w:rFonts w:ascii="Candara" w:eastAsia="Arial" w:hAnsi="Candara" w:cs="Arial"/>
          <w:spacing w:val="-1"/>
          <w:sz w:val="24"/>
          <w:szCs w:val="24"/>
        </w:rPr>
        <w:t>h</w:t>
      </w:r>
      <w:r w:rsidRPr="00F16705">
        <w:rPr>
          <w:rFonts w:ascii="Candara" w:eastAsia="Arial" w:hAnsi="Candara" w:cs="Arial"/>
          <w:spacing w:val="1"/>
          <w:sz w:val="24"/>
          <w:szCs w:val="24"/>
        </w:rPr>
        <w:t>a</w:t>
      </w:r>
      <w:r w:rsidRPr="00F16705">
        <w:rPr>
          <w:rFonts w:ascii="Candara" w:eastAsia="Arial" w:hAnsi="Candara" w:cs="Arial"/>
          <w:sz w:val="24"/>
          <w:szCs w:val="24"/>
        </w:rPr>
        <w:t>t</w:t>
      </w:r>
      <w:r w:rsidRPr="00F16705">
        <w:rPr>
          <w:rFonts w:ascii="Candara" w:eastAsia="Arial" w:hAnsi="Candara" w:cs="Arial"/>
          <w:spacing w:val="2"/>
          <w:sz w:val="24"/>
          <w:szCs w:val="24"/>
        </w:rPr>
        <w:t xml:space="preserve"> </w:t>
      </w:r>
      <w:r w:rsidRPr="00F16705">
        <w:rPr>
          <w:rFonts w:ascii="Candara" w:eastAsia="Arial" w:hAnsi="Candara" w:cs="Arial"/>
          <w:spacing w:val="-1"/>
          <w:sz w:val="24"/>
          <w:szCs w:val="24"/>
        </w:rPr>
        <w:t>em</w:t>
      </w:r>
      <w:r w:rsidRPr="00F16705">
        <w:rPr>
          <w:rFonts w:ascii="Candara" w:eastAsia="Arial" w:hAnsi="Candara" w:cs="Arial"/>
          <w:spacing w:val="1"/>
          <w:sz w:val="24"/>
          <w:szCs w:val="24"/>
        </w:rPr>
        <w:t>p</w:t>
      </w:r>
      <w:r w:rsidRPr="00F16705">
        <w:rPr>
          <w:rFonts w:ascii="Candara" w:eastAsia="Arial" w:hAnsi="Candara" w:cs="Arial"/>
          <w:sz w:val="24"/>
          <w:szCs w:val="24"/>
        </w:rPr>
        <w:t>lo</w:t>
      </w:r>
      <w:r w:rsidRPr="00F16705">
        <w:rPr>
          <w:rFonts w:ascii="Candara" w:eastAsia="Arial" w:hAnsi="Candara" w:cs="Arial"/>
          <w:spacing w:val="-2"/>
          <w:sz w:val="24"/>
          <w:szCs w:val="24"/>
        </w:rPr>
        <w:t>y</w:t>
      </w:r>
      <w:r w:rsidRPr="00F16705">
        <w:rPr>
          <w:rFonts w:ascii="Candara" w:eastAsia="Arial" w:hAnsi="Candara" w:cs="Arial"/>
          <w:spacing w:val="1"/>
          <w:sz w:val="24"/>
          <w:szCs w:val="24"/>
        </w:rPr>
        <w:t>e</w:t>
      </w:r>
      <w:r w:rsidRPr="00F16705">
        <w:rPr>
          <w:rFonts w:ascii="Candara" w:eastAsia="Arial" w:hAnsi="Candara" w:cs="Arial"/>
          <w:sz w:val="24"/>
          <w:szCs w:val="24"/>
        </w:rPr>
        <w:t>e</w:t>
      </w:r>
      <w:r w:rsidRPr="00F16705">
        <w:rPr>
          <w:rFonts w:ascii="Candara" w:eastAsia="Arial" w:hAnsi="Candara" w:cs="Arial"/>
          <w:spacing w:val="2"/>
          <w:sz w:val="24"/>
          <w:szCs w:val="24"/>
        </w:rPr>
        <w:t xml:space="preserve"> </w:t>
      </w:r>
      <w:r w:rsidRPr="00F16705">
        <w:rPr>
          <w:rFonts w:ascii="Candara" w:eastAsia="Arial" w:hAnsi="Candara" w:cs="Arial"/>
          <w:spacing w:val="-3"/>
          <w:sz w:val="24"/>
          <w:szCs w:val="24"/>
        </w:rPr>
        <w:t>w</w:t>
      </w:r>
      <w:r w:rsidRPr="00F16705">
        <w:rPr>
          <w:rFonts w:ascii="Candara" w:eastAsia="Arial" w:hAnsi="Candara" w:cs="Arial"/>
          <w:sz w:val="24"/>
          <w:szCs w:val="24"/>
        </w:rPr>
        <w:t>i</w:t>
      </w:r>
      <w:r w:rsidRPr="00F16705">
        <w:rPr>
          <w:rFonts w:ascii="Candara" w:eastAsia="Arial" w:hAnsi="Candara" w:cs="Arial"/>
          <w:spacing w:val="-1"/>
          <w:sz w:val="24"/>
          <w:szCs w:val="24"/>
        </w:rPr>
        <w:t>l</w:t>
      </w:r>
      <w:r w:rsidRPr="00F16705">
        <w:rPr>
          <w:rFonts w:ascii="Candara" w:eastAsia="Arial" w:hAnsi="Candara" w:cs="Arial"/>
          <w:sz w:val="24"/>
          <w:szCs w:val="24"/>
        </w:rPr>
        <w:t>l</w:t>
      </w:r>
      <w:r w:rsidRPr="00F16705">
        <w:rPr>
          <w:rFonts w:ascii="Candara" w:eastAsia="Arial" w:hAnsi="Candara" w:cs="Arial"/>
          <w:spacing w:val="1"/>
          <w:sz w:val="24"/>
          <w:szCs w:val="24"/>
        </w:rPr>
        <w:t xml:space="preserve"> b</w:t>
      </w:r>
      <w:r w:rsidRPr="00F16705">
        <w:rPr>
          <w:rFonts w:ascii="Candara" w:eastAsia="Arial" w:hAnsi="Candara" w:cs="Arial"/>
          <w:sz w:val="24"/>
          <w:szCs w:val="24"/>
        </w:rPr>
        <w:t xml:space="preserve">e </w:t>
      </w:r>
      <w:r w:rsidRPr="00F16705">
        <w:rPr>
          <w:rFonts w:ascii="Candara" w:eastAsia="Arial" w:hAnsi="Candara" w:cs="Arial"/>
          <w:spacing w:val="-1"/>
          <w:sz w:val="24"/>
          <w:szCs w:val="24"/>
        </w:rPr>
        <w:t>g</w:t>
      </w:r>
      <w:r w:rsidRPr="00F16705">
        <w:rPr>
          <w:rFonts w:ascii="Candara" w:eastAsia="Arial" w:hAnsi="Candara" w:cs="Arial"/>
          <w:spacing w:val="2"/>
          <w:sz w:val="24"/>
          <w:szCs w:val="24"/>
        </w:rPr>
        <w:t>i</w:t>
      </w:r>
      <w:r w:rsidRPr="00F16705">
        <w:rPr>
          <w:rFonts w:ascii="Candara" w:eastAsia="Arial" w:hAnsi="Candara" w:cs="Arial"/>
          <w:spacing w:val="-2"/>
          <w:sz w:val="24"/>
          <w:szCs w:val="24"/>
        </w:rPr>
        <w:t>v</w:t>
      </w:r>
      <w:r w:rsidRPr="00F16705">
        <w:rPr>
          <w:rFonts w:ascii="Candara" w:eastAsia="Arial" w:hAnsi="Candara" w:cs="Arial"/>
          <w:spacing w:val="1"/>
          <w:sz w:val="24"/>
          <w:szCs w:val="24"/>
        </w:rPr>
        <w:t>e</w:t>
      </w:r>
      <w:r w:rsidRPr="00F16705">
        <w:rPr>
          <w:rFonts w:ascii="Candara" w:eastAsia="Arial" w:hAnsi="Candara" w:cs="Arial"/>
          <w:sz w:val="24"/>
          <w:szCs w:val="24"/>
        </w:rPr>
        <w:t>n</w:t>
      </w:r>
      <w:r w:rsidRPr="00F16705">
        <w:rPr>
          <w:rFonts w:ascii="Candara" w:eastAsia="Arial" w:hAnsi="Candara" w:cs="Arial"/>
          <w:spacing w:val="1"/>
          <w:sz w:val="24"/>
          <w:szCs w:val="24"/>
        </w:rPr>
        <w:t xml:space="preserve"> th</w:t>
      </w:r>
      <w:r w:rsidRPr="00F16705">
        <w:rPr>
          <w:rFonts w:ascii="Candara" w:eastAsia="Arial" w:hAnsi="Candara" w:cs="Arial"/>
          <w:sz w:val="24"/>
          <w:szCs w:val="24"/>
        </w:rPr>
        <w:t>e</w:t>
      </w:r>
      <w:r w:rsidRPr="00F16705">
        <w:rPr>
          <w:rFonts w:ascii="Candara" w:eastAsia="Arial" w:hAnsi="Candara" w:cs="Arial"/>
          <w:spacing w:val="1"/>
          <w:sz w:val="24"/>
          <w:szCs w:val="24"/>
        </w:rPr>
        <w:t xml:space="preserve"> </w:t>
      </w:r>
      <w:r w:rsidRPr="00F16705">
        <w:rPr>
          <w:rFonts w:ascii="Candara" w:eastAsia="Arial" w:hAnsi="Candara" w:cs="Arial"/>
          <w:spacing w:val="-1"/>
          <w:sz w:val="24"/>
          <w:szCs w:val="24"/>
        </w:rPr>
        <w:t>o</w:t>
      </w:r>
      <w:r w:rsidRPr="00F16705">
        <w:rPr>
          <w:rFonts w:ascii="Candara" w:eastAsia="Arial" w:hAnsi="Candara" w:cs="Arial"/>
          <w:spacing w:val="1"/>
          <w:sz w:val="24"/>
          <w:szCs w:val="24"/>
        </w:rPr>
        <w:t>ppo</w:t>
      </w:r>
      <w:r w:rsidRPr="00F16705">
        <w:rPr>
          <w:rFonts w:ascii="Candara" w:eastAsia="Arial" w:hAnsi="Candara" w:cs="Arial"/>
          <w:sz w:val="24"/>
          <w:szCs w:val="24"/>
        </w:rPr>
        <w:t>r</w:t>
      </w:r>
      <w:r w:rsidRPr="00F16705">
        <w:rPr>
          <w:rFonts w:ascii="Candara" w:eastAsia="Arial" w:hAnsi="Candara" w:cs="Arial"/>
          <w:spacing w:val="-3"/>
          <w:sz w:val="24"/>
          <w:szCs w:val="24"/>
        </w:rPr>
        <w:t>t</w:t>
      </w:r>
      <w:r w:rsidRPr="00F16705">
        <w:rPr>
          <w:rFonts w:ascii="Candara" w:eastAsia="Arial" w:hAnsi="Candara" w:cs="Arial"/>
          <w:spacing w:val="1"/>
          <w:sz w:val="24"/>
          <w:szCs w:val="24"/>
        </w:rPr>
        <w:t>un</w:t>
      </w:r>
      <w:r w:rsidRPr="00F16705">
        <w:rPr>
          <w:rFonts w:ascii="Candara" w:eastAsia="Arial" w:hAnsi="Candara" w:cs="Arial"/>
          <w:sz w:val="24"/>
          <w:szCs w:val="24"/>
        </w:rPr>
        <w:t>ity</w:t>
      </w:r>
      <w:r w:rsidRPr="00F16705">
        <w:rPr>
          <w:rFonts w:ascii="Candara" w:eastAsia="Arial" w:hAnsi="Candara" w:cs="Arial"/>
          <w:spacing w:val="-2"/>
          <w:sz w:val="24"/>
          <w:szCs w:val="24"/>
        </w:rPr>
        <w:t xml:space="preserve"> </w:t>
      </w:r>
      <w:r w:rsidRPr="00F16705">
        <w:rPr>
          <w:rFonts w:ascii="Candara" w:eastAsia="Arial" w:hAnsi="Candara" w:cs="Arial"/>
          <w:spacing w:val="1"/>
          <w:sz w:val="24"/>
          <w:szCs w:val="24"/>
        </w:rPr>
        <w:t>t</w:t>
      </w:r>
      <w:r w:rsidRPr="00F16705">
        <w:rPr>
          <w:rFonts w:ascii="Candara" w:eastAsia="Arial" w:hAnsi="Candara" w:cs="Arial"/>
          <w:sz w:val="24"/>
          <w:szCs w:val="24"/>
        </w:rPr>
        <w:t>o</w:t>
      </w:r>
      <w:r w:rsidRPr="00F16705">
        <w:rPr>
          <w:rFonts w:ascii="Candara" w:eastAsia="Arial" w:hAnsi="Candara" w:cs="Arial"/>
          <w:spacing w:val="1"/>
          <w:sz w:val="24"/>
          <w:szCs w:val="24"/>
        </w:rPr>
        <w:t xml:space="preserve"> </w:t>
      </w:r>
      <w:r w:rsidRPr="00F16705">
        <w:rPr>
          <w:rFonts w:ascii="Candara" w:eastAsia="Arial" w:hAnsi="Candara" w:cs="Arial"/>
          <w:spacing w:val="-2"/>
          <w:sz w:val="24"/>
          <w:szCs w:val="24"/>
        </w:rPr>
        <w:t>w</w:t>
      </w:r>
      <w:r w:rsidRPr="00F16705">
        <w:rPr>
          <w:rFonts w:ascii="Candara" w:eastAsia="Arial" w:hAnsi="Candara" w:cs="Arial"/>
          <w:sz w:val="24"/>
          <w:szCs w:val="24"/>
        </w:rPr>
        <w:t>r</w:t>
      </w:r>
      <w:r w:rsidRPr="00F16705">
        <w:rPr>
          <w:rFonts w:ascii="Candara" w:eastAsia="Arial" w:hAnsi="Candara" w:cs="Arial"/>
          <w:spacing w:val="-1"/>
          <w:sz w:val="24"/>
          <w:szCs w:val="24"/>
        </w:rPr>
        <w:t>i</w:t>
      </w:r>
      <w:r w:rsidRPr="00F16705">
        <w:rPr>
          <w:rFonts w:ascii="Candara" w:eastAsia="Arial" w:hAnsi="Candara" w:cs="Arial"/>
          <w:sz w:val="24"/>
          <w:szCs w:val="24"/>
        </w:rPr>
        <w:t>te</w:t>
      </w:r>
      <w:r w:rsidRPr="00F16705">
        <w:rPr>
          <w:rFonts w:ascii="Candara" w:eastAsia="Arial" w:hAnsi="Candara" w:cs="Arial"/>
          <w:spacing w:val="1"/>
          <w:sz w:val="24"/>
          <w:szCs w:val="24"/>
        </w:rPr>
        <w:t xml:space="preserve"> </w:t>
      </w:r>
      <w:r w:rsidRPr="00F16705">
        <w:rPr>
          <w:rFonts w:ascii="Candara" w:eastAsia="Arial" w:hAnsi="Candara" w:cs="Arial"/>
          <w:sz w:val="24"/>
          <w:szCs w:val="24"/>
        </w:rPr>
        <w:t>a</w:t>
      </w:r>
      <w:r w:rsidRPr="00F16705">
        <w:rPr>
          <w:rFonts w:ascii="Candara" w:eastAsia="Arial" w:hAnsi="Candara" w:cs="Arial"/>
          <w:spacing w:val="1"/>
          <w:sz w:val="24"/>
          <w:szCs w:val="24"/>
        </w:rPr>
        <w:t xml:space="preserve"> </w:t>
      </w:r>
      <w:r w:rsidRPr="00F16705">
        <w:rPr>
          <w:rFonts w:ascii="Candara" w:eastAsia="Arial" w:hAnsi="Candara" w:cs="Arial"/>
          <w:sz w:val="24"/>
          <w:szCs w:val="24"/>
        </w:rPr>
        <w:t>res</w:t>
      </w:r>
      <w:r w:rsidRPr="00F16705">
        <w:rPr>
          <w:rFonts w:ascii="Candara" w:eastAsia="Arial" w:hAnsi="Candara" w:cs="Arial"/>
          <w:spacing w:val="1"/>
          <w:sz w:val="24"/>
          <w:szCs w:val="24"/>
        </w:rPr>
        <w:t>pon</w:t>
      </w:r>
      <w:r w:rsidRPr="00F16705">
        <w:rPr>
          <w:rFonts w:ascii="Candara" w:eastAsia="Arial" w:hAnsi="Candara" w:cs="Arial"/>
          <w:sz w:val="24"/>
          <w:szCs w:val="24"/>
        </w:rPr>
        <w:t>s</w:t>
      </w:r>
      <w:r w:rsidRPr="00F16705">
        <w:rPr>
          <w:rFonts w:ascii="Candara" w:eastAsia="Arial" w:hAnsi="Candara" w:cs="Arial"/>
          <w:spacing w:val="1"/>
          <w:sz w:val="24"/>
          <w:szCs w:val="24"/>
        </w:rPr>
        <w:t>e</w:t>
      </w:r>
      <w:r w:rsidRPr="00F16705">
        <w:rPr>
          <w:rFonts w:ascii="Candara" w:eastAsia="Arial" w:hAnsi="Candara" w:cs="Arial"/>
          <w:sz w:val="24"/>
          <w:szCs w:val="24"/>
        </w:rPr>
        <w:t>,</w:t>
      </w:r>
      <w:r w:rsidRPr="00F16705">
        <w:rPr>
          <w:rFonts w:ascii="Candara" w:eastAsia="Arial" w:hAnsi="Candara" w:cs="Arial"/>
          <w:spacing w:val="1"/>
          <w:sz w:val="24"/>
          <w:szCs w:val="24"/>
        </w:rPr>
        <w:t xml:space="preserve"> </w:t>
      </w:r>
      <w:r w:rsidRPr="00F16705">
        <w:rPr>
          <w:rFonts w:ascii="Candara" w:eastAsia="Arial" w:hAnsi="Candara" w:cs="Arial"/>
          <w:spacing w:val="-3"/>
          <w:sz w:val="24"/>
          <w:szCs w:val="24"/>
        </w:rPr>
        <w:t>w</w:t>
      </w:r>
      <w:r w:rsidRPr="00F16705">
        <w:rPr>
          <w:rFonts w:ascii="Candara" w:eastAsia="Arial" w:hAnsi="Candara" w:cs="Arial"/>
          <w:spacing w:val="-1"/>
          <w:sz w:val="24"/>
          <w:szCs w:val="24"/>
        </w:rPr>
        <w:t>h</w:t>
      </w:r>
      <w:r w:rsidRPr="00F16705">
        <w:rPr>
          <w:rFonts w:ascii="Candara" w:eastAsia="Arial" w:hAnsi="Candara" w:cs="Arial"/>
          <w:sz w:val="24"/>
          <w:szCs w:val="24"/>
        </w:rPr>
        <w:t>ich</w:t>
      </w:r>
      <w:r w:rsidRPr="00F16705">
        <w:rPr>
          <w:rFonts w:ascii="Candara" w:eastAsia="Arial" w:hAnsi="Candara" w:cs="Arial"/>
          <w:spacing w:val="1"/>
          <w:sz w:val="24"/>
          <w:szCs w:val="24"/>
        </w:rPr>
        <w:t xml:space="preserve"> </w:t>
      </w:r>
      <w:r w:rsidRPr="00F16705">
        <w:rPr>
          <w:rFonts w:ascii="Candara" w:eastAsia="Arial" w:hAnsi="Candara" w:cs="Arial"/>
          <w:spacing w:val="-3"/>
          <w:sz w:val="24"/>
          <w:szCs w:val="24"/>
        </w:rPr>
        <w:t>w</w:t>
      </w:r>
      <w:r w:rsidRPr="00F16705">
        <w:rPr>
          <w:rFonts w:ascii="Candara" w:eastAsia="Arial" w:hAnsi="Candara" w:cs="Arial"/>
          <w:spacing w:val="2"/>
          <w:sz w:val="24"/>
          <w:szCs w:val="24"/>
        </w:rPr>
        <w:t>i</w:t>
      </w:r>
      <w:r w:rsidRPr="00F16705">
        <w:rPr>
          <w:rFonts w:ascii="Candara" w:eastAsia="Arial" w:hAnsi="Candara" w:cs="Arial"/>
          <w:sz w:val="24"/>
          <w:szCs w:val="24"/>
        </w:rPr>
        <w:t>ll</w:t>
      </w:r>
      <w:r w:rsidRPr="00F16705">
        <w:rPr>
          <w:rFonts w:ascii="Candara" w:eastAsia="Arial" w:hAnsi="Candara" w:cs="Arial"/>
          <w:spacing w:val="-1"/>
          <w:sz w:val="24"/>
          <w:szCs w:val="24"/>
        </w:rPr>
        <w:t xml:space="preserve"> </w:t>
      </w:r>
      <w:r w:rsidRPr="00F16705">
        <w:rPr>
          <w:rFonts w:ascii="Candara" w:eastAsia="Arial" w:hAnsi="Candara" w:cs="Arial"/>
          <w:spacing w:val="1"/>
          <w:sz w:val="24"/>
          <w:szCs w:val="24"/>
        </w:rPr>
        <w:t>b</w:t>
      </w:r>
      <w:r w:rsidRPr="00F16705">
        <w:rPr>
          <w:rFonts w:ascii="Candara" w:eastAsia="Arial" w:hAnsi="Candara" w:cs="Arial"/>
          <w:sz w:val="24"/>
          <w:szCs w:val="24"/>
        </w:rPr>
        <w:t>e</w:t>
      </w:r>
      <w:r w:rsidRPr="00F16705">
        <w:rPr>
          <w:rFonts w:ascii="Candara" w:eastAsia="Arial" w:hAnsi="Candara" w:cs="Arial"/>
          <w:spacing w:val="1"/>
          <w:sz w:val="24"/>
          <w:szCs w:val="24"/>
        </w:rPr>
        <w:t xml:space="preserve"> </w:t>
      </w:r>
      <w:r w:rsidRPr="00F16705">
        <w:rPr>
          <w:rFonts w:ascii="Candara" w:eastAsia="Arial" w:hAnsi="Candara" w:cs="Arial"/>
          <w:sz w:val="24"/>
          <w:szCs w:val="24"/>
        </w:rPr>
        <w:t>s</w:t>
      </w:r>
      <w:r w:rsidRPr="00F16705">
        <w:rPr>
          <w:rFonts w:ascii="Candara" w:eastAsia="Arial" w:hAnsi="Candara" w:cs="Arial"/>
          <w:spacing w:val="1"/>
          <w:sz w:val="24"/>
          <w:szCs w:val="24"/>
        </w:rPr>
        <w:t>en</w:t>
      </w:r>
      <w:r w:rsidRPr="00F16705">
        <w:rPr>
          <w:rFonts w:ascii="Candara" w:eastAsia="Arial" w:hAnsi="Candara" w:cs="Arial"/>
          <w:sz w:val="24"/>
          <w:szCs w:val="24"/>
        </w:rPr>
        <w:t>t</w:t>
      </w:r>
      <w:r w:rsidRPr="00F16705">
        <w:rPr>
          <w:rFonts w:ascii="Candara" w:eastAsia="Arial" w:hAnsi="Candara" w:cs="Arial"/>
          <w:spacing w:val="1"/>
          <w:sz w:val="24"/>
          <w:szCs w:val="24"/>
        </w:rPr>
        <w:t xml:space="preserve"> </w:t>
      </w:r>
      <w:r w:rsidRPr="00F16705">
        <w:rPr>
          <w:rFonts w:ascii="Candara" w:eastAsia="Arial" w:hAnsi="Candara" w:cs="Arial"/>
          <w:spacing w:val="-2"/>
          <w:sz w:val="24"/>
          <w:szCs w:val="24"/>
        </w:rPr>
        <w:t>t</w:t>
      </w:r>
      <w:r w:rsidRPr="00F16705">
        <w:rPr>
          <w:rFonts w:ascii="Candara" w:eastAsia="Arial" w:hAnsi="Candara" w:cs="Arial"/>
          <w:sz w:val="24"/>
          <w:szCs w:val="24"/>
        </w:rPr>
        <w:t>o</w:t>
      </w:r>
      <w:r w:rsidRPr="00F16705">
        <w:rPr>
          <w:rFonts w:ascii="Candara" w:eastAsia="Arial" w:hAnsi="Candara" w:cs="Arial"/>
          <w:spacing w:val="1"/>
          <w:sz w:val="24"/>
          <w:szCs w:val="24"/>
        </w:rPr>
        <w:t xml:space="preserve"> t</w:t>
      </w:r>
      <w:r w:rsidRPr="00F16705">
        <w:rPr>
          <w:rFonts w:ascii="Candara" w:eastAsia="Arial" w:hAnsi="Candara" w:cs="Arial"/>
          <w:spacing w:val="-1"/>
          <w:sz w:val="24"/>
          <w:szCs w:val="24"/>
        </w:rPr>
        <w:t>h</w:t>
      </w:r>
      <w:r w:rsidRPr="00F16705">
        <w:rPr>
          <w:rFonts w:ascii="Candara" w:eastAsia="Arial" w:hAnsi="Candara" w:cs="Arial"/>
          <w:sz w:val="24"/>
          <w:szCs w:val="24"/>
        </w:rPr>
        <w:t>e</w:t>
      </w:r>
      <w:r w:rsidRPr="00F16705">
        <w:rPr>
          <w:rFonts w:ascii="Candara" w:eastAsia="Arial" w:hAnsi="Candara" w:cs="Arial"/>
          <w:spacing w:val="-1"/>
          <w:sz w:val="24"/>
          <w:szCs w:val="24"/>
        </w:rPr>
        <w:t xml:space="preserve"> </w:t>
      </w:r>
      <w:r w:rsidR="003D228F" w:rsidRPr="00F16705">
        <w:rPr>
          <w:rFonts w:ascii="Candara" w:eastAsia="Arial" w:hAnsi="Candara" w:cs="Arial"/>
          <w:sz w:val="24"/>
          <w:szCs w:val="24"/>
        </w:rPr>
        <w:t>Complaints</w:t>
      </w:r>
      <w:r w:rsidRPr="00F16705">
        <w:rPr>
          <w:rFonts w:ascii="Candara" w:eastAsia="Arial" w:hAnsi="Candara" w:cs="Arial"/>
          <w:spacing w:val="13"/>
          <w:sz w:val="24"/>
          <w:szCs w:val="24"/>
        </w:rPr>
        <w:t xml:space="preserve"> </w:t>
      </w:r>
      <w:r w:rsidR="003D228F" w:rsidRPr="00F16705">
        <w:rPr>
          <w:rFonts w:ascii="Candara" w:eastAsia="Arial" w:hAnsi="Candara" w:cs="Arial"/>
          <w:sz w:val="24"/>
          <w:szCs w:val="24"/>
        </w:rPr>
        <w:t>Governor</w:t>
      </w:r>
      <w:r w:rsidRPr="00F16705">
        <w:rPr>
          <w:rFonts w:ascii="Candara" w:eastAsia="Arial" w:hAnsi="Candara" w:cs="Arial"/>
          <w:sz w:val="24"/>
          <w:szCs w:val="24"/>
        </w:rPr>
        <w:t xml:space="preserve"> </w:t>
      </w:r>
      <w:r w:rsidRPr="00F16705">
        <w:rPr>
          <w:rFonts w:ascii="Candara" w:eastAsia="Arial" w:hAnsi="Candara" w:cs="Arial"/>
          <w:spacing w:val="-2"/>
          <w:sz w:val="24"/>
          <w:szCs w:val="24"/>
        </w:rPr>
        <w:t>w</w:t>
      </w:r>
      <w:r w:rsidRPr="00F16705">
        <w:rPr>
          <w:rFonts w:ascii="Candara" w:eastAsia="Arial" w:hAnsi="Candara" w:cs="Arial"/>
          <w:sz w:val="24"/>
          <w:szCs w:val="24"/>
        </w:rPr>
        <w:t>it</w:t>
      </w:r>
      <w:r w:rsidRPr="00F16705">
        <w:rPr>
          <w:rFonts w:ascii="Candara" w:eastAsia="Arial" w:hAnsi="Candara" w:cs="Arial"/>
          <w:spacing w:val="1"/>
          <w:sz w:val="24"/>
          <w:szCs w:val="24"/>
        </w:rPr>
        <w:t>h</w:t>
      </w:r>
      <w:r w:rsidRPr="00F16705">
        <w:rPr>
          <w:rFonts w:ascii="Candara" w:eastAsia="Arial" w:hAnsi="Candara" w:cs="Arial"/>
          <w:sz w:val="24"/>
          <w:szCs w:val="24"/>
        </w:rPr>
        <w:t>in</w:t>
      </w:r>
      <w:r w:rsidRPr="00F16705">
        <w:rPr>
          <w:rFonts w:ascii="Candara" w:eastAsia="Arial" w:hAnsi="Candara" w:cs="Arial"/>
          <w:spacing w:val="1"/>
          <w:sz w:val="24"/>
          <w:szCs w:val="24"/>
        </w:rPr>
        <w:t xml:space="preserve"> 1</w:t>
      </w:r>
      <w:r w:rsidRPr="00F16705">
        <w:rPr>
          <w:rFonts w:ascii="Candara" w:eastAsia="Arial" w:hAnsi="Candara" w:cs="Arial"/>
          <w:sz w:val="24"/>
          <w:szCs w:val="24"/>
        </w:rPr>
        <w:t>0</w:t>
      </w:r>
      <w:r w:rsidRPr="00F16705">
        <w:rPr>
          <w:rFonts w:ascii="Candara" w:eastAsia="Arial" w:hAnsi="Candara" w:cs="Arial"/>
          <w:spacing w:val="-1"/>
          <w:sz w:val="24"/>
          <w:szCs w:val="24"/>
        </w:rPr>
        <w:t xml:space="preserve"> </w:t>
      </w:r>
      <w:r w:rsidRPr="00F16705">
        <w:rPr>
          <w:rFonts w:ascii="Candara" w:eastAsia="Arial" w:hAnsi="Candara" w:cs="Arial"/>
          <w:spacing w:val="1"/>
          <w:sz w:val="24"/>
          <w:szCs w:val="24"/>
        </w:rPr>
        <w:t>da</w:t>
      </w:r>
      <w:r w:rsidRPr="00F16705">
        <w:rPr>
          <w:rFonts w:ascii="Candara" w:eastAsia="Arial" w:hAnsi="Candara" w:cs="Arial"/>
          <w:spacing w:val="-2"/>
          <w:sz w:val="24"/>
          <w:szCs w:val="24"/>
        </w:rPr>
        <w:t>y</w:t>
      </w:r>
      <w:r w:rsidRPr="00F16705">
        <w:rPr>
          <w:rFonts w:ascii="Candara" w:eastAsia="Arial" w:hAnsi="Candara" w:cs="Arial"/>
          <w:sz w:val="24"/>
          <w:szCs w:val="24"/>
        </w:rPr>
        <w:t>s</w:t>
      </w:r>
      <w:r w:rsidRPr="00F16705">
        <w:rPr>
          <w:rFonts w:ascii="Candara" w:eastAsia="Arial" w:hAnsi="Candara" w:cs="Arial"/>
          <w:spacing w:val="3"/>
          <w:sz w:val="24"/>
          <w:szCs w:val="24"/>
        </w:rPr>
        <w:t xml:space="preserve"> </w:t>
      </w:r>
      <w:r w:rsidRPr="00F16705">
        <w:rPr>
          <w:rFonts w:ascii="Candara" w:eastAsia="Arial" w:hAnsi="Candara" w:cs="Arial"/>
          <w:spacing w:val="-1"/>
          <w:sz w:val="24"/>
          <w:szCs w:val="24"/>
        </w:rPr>
        <w:t>o</w:t>
      </w:r>
      <w:r w:rsidRPr="00F16705">
        <w:rPr>
          <w:rFonts w:ascii="Candara" w:eastAsia="Arial" w:hAnsi="Candara" w:cs="Arial"/>
          <w:sz w:val="24"/>
          <w:szCs w:val="24"/>
        </w:rPr>
        <w:t>f</w:t>
      </w:r>
      <w:r w:rsidRPr="00F16705">
        <w:rPr>
          <w:rFonts w:ascii="Candara" w:eastAsia="Arial" w:hAnsi="Candara" w:cs="Arial"/>
          <w:spacing w:val="3"/>
          <w:sz w:val="24"/>
          <w:szCs w:val="24"/>
        </w:rPr>
        <w:t xml:space="preserve"> </w:t>
      </w:r>
      <w:r w:rsidRPr="00F16705">
        <w:rPr>
          <w:rFonts w:ascii="Candara" w:eastAsia="Arial" w:hAnsi="Candara" w:cs="Arial"/>
          <w:spacing w:val="-1"/>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e</w:t>
      </w:r>
      <w:r w:rsidRPr="00F16705">
        <w:rPr>
          <w:rFonts w:ascii="Candara" w:eastAsia="Arial" w:hAnsi="Candara" w:cs="Arial"/>
          <w:spacing w:val="1"/>
          <w:sz w:val="24"/>
          <w:szCs w:val="24"/>
        </w:rPr>
        <w:t xml:space="preserve"> </w:t>
      </w:r>
      <w:r w:rsidRPr="00F16705">
        <w:rPr>
          <w:rFonts w:ascii="Candara" w:eastAsia="Arial" w:hAnsi="Candara" w:cs="Arial"/>
          <w:spacing w:val="-2"/>
          <w:sz w:val="24"/>
          <w:szCs w:val="24"/>
        </w:rPr>
        <w:t>c</w:t>
      </w:r>
      <w:r w:rsidRPr="00F16705">
        <w:rPr>
          <w:rFonts w:ascii="Candara" w:eastAsia="Arial" w:hAnsi="Candara" w:cs="Arial"/>
          <w:spacing w:val="1"/>
          <w:sz w:val="24"/>
          <w:szCs w:val="24"/>
        </w:rPr>
        <w:t>o</w:t>
      </w:r>
      <w:r w:rsidRPr="00F16705">
        <w:rPr>
          <w:rFonts w:ascii="Candara" w:eastAsia="Arial" w:hAnsi="Candara" w:cs="Arial"/>
          <w:spacing w:val="-1"/>
          <w:sz w:val="24"/>
          <w:szCs w:val="24"/>
        </w:rPr>
        <w:t>m</w:t>
      </w:r>
      <w:r w:rsidRPr="00F16705">
        <w:rPr>
          <w:rFonts w:ascii="Candara" w:eastAsia="Arial" w:hAnsi="Candara" w:cs="Arial"/>
          <w:spacing w:val="1"/>
          <w:sz w:val="24"/>
          <w:szCs w:val="24"/>
        </w:rPr>
        <w:t>p</w:t>
      </w:r>
      <w:r w:rsidRPr="00F16705">
        <w:rPr>
          <w:rFonts w:ascii="Candara" w:eastAsia="Arial" w:hAnsi="Candara" w:cs="Arial"/>
          <w:sz w:val="24"/>
          <w:szCs w:val="24"/>
        </w:rPr>
        <w:t>lai</w:t>
      </w:r>
      <w:r w:rsidRPr="00F16705">
        <w:rPr>
          <w:rFonts w:ascii="Candara" w:eastAsia="Arial" w:hAnsi="Candara" w:cs="Arial"/>
          <w:spacing w:val="1"/>
          <w:sz w:val="24"/>
          <w:szCs w:val="24"/>
        </w:rPr>
        <w:t>n</w:t>
      </w:r>
      <w:r w:rsidRPr="00F16705">
        <w:rPr>
          <w:rFonts w:ascii="Candara" w:eastAsia="Arial" w:hAnsi="Candara" w:cs="Arial"/>
          <w:sz w:val="24"/>
          <w:szCs w:val="24"/>
        </w:rPr>
        <w:t>t</w:t>
      </w:r>
      <w:r w:rsidRPr="00F16705">
        <w:rPr>
          <w:rFonts w:ascii="Candara" w:eastAsia="Arial" w:hAnsi="Candara" w:cs="Arial"/>
          <w:spacing w:val="-1"/>
          <w:sz w:val="24"/>
          <w:szCs w:val="24"/>
        </w:rPr>
        <w:t xml:space="preserve"> </w:t>
      </w:r>
      <w:r w:rsidRPr="00F16705">
        <w:rPr>
          <w:rFonts w:ascii="Candara" w:eastAsia="Arial" w:hAnsi="Candara" w:cs="Arial"/>
          <w:spacing w:val="1"/>
          <w:sz w:val="24"/>
          <w:szCs w:val="24"/>
        </w:rPr>
        <w:t>be</w:t>
      </w:r>
      <w:r w:rsidRPr="00F16705">
        <w:rPr>
          <w:rFonts w:ascii="Candara" w:eastAsia="Arial" w:hAnsi="Candara" w:cs="Arial"/>
          <w:sz w:val="24"/>
          <w:szCs w:val="24"/>
        </w:rPr>
        <w:t>i</w:t>
      </w:r>
      <w:r w:rsidRPr="00F16705">
        <w:rPr>
          <w:rFonts w:ascii="Candara" w:eastAsia="Arial" w:hAnsi="Candara" w:cs="Arial"/>
          <w:spacing w:val="-2"/>
          <w:sz w:val="24"/>
          <w:szCs w:val="24"/>
        </w:rPr>
        <w:t>n</w:t>
      </w:r>
      <w:r w:rsidRPr="00F16705">
        <w:rPr>
          <w:rFonts w:ascii="Candara" w:eastAsia="Arial" w:hAnsi="Candara" w:cs="Arial"/>
          <w:sz w:val="24"/>
          <w:szCs w:val="24"/>
        </w:rPr>
        <w:t>g</w:t>
      </w:r>
      <w:r w:rsidRPr="00F16705">
        <w:rPr>
          <w:rFonts w:ascii="Candara" w:eastAsia="Arial" w:hAnsi="Candara" w:cs="Arial"/>
          <w:spacing w:val="-1"/>
          <w:sz w:val="24"/>
          <w:szCs w:val="24"/>
        </w:rPr>
        <w:t xml:space="preserve"> </w:t>
      </w:r>
      <w:r w:rsidRPr="00F16705">
        <w:rPr>
          <w:rFonts w:ascii="Candara" w:eastAsia="Arial" w:hAnsi="Candara" w:cs="Arial"/>
          <w:sz w:val="24"/>
          <w:szCs w:val="24"/>
        </w:rPr>
        <w:t>l</w:t>
      </w:r>
      <w:r w:rsidRPr="00F16705">
        <w:rPr>
          <w:rFonts w:ascii="Candara" w:eastAsia="Arial" w:hAnsi="Candara" w:cs="Arial"/>
          <w:spacing w:val="1"/>
          <w:sz w:val="24"/>
          <w:szCs w:val="24"/>
        </w:rPr>
        <w:t>od</w:t>
      </w:r>
      <w:r w:rsidRPr="00F16705">
        <w:rPr>
          <w:rFonts w:ascii="Candara" w:eastAsia="Arial" w:hAnsi="Candara" w:cs="Arial"/>
          <w:spacing w:val="-1"/>
          <w:sz w:val="24"/>
          <w:szCs w:val="24"/>
        </w:rPr>
        <w:t>g</w:t>
      </w:r>
      <w:r w:rsidRPr="00F16705">
        <w:rPr>
          <w:rFonts w:ascii="Candara" w:eastAsia="Arial" w:hAnsi="Candara" w:cs="Arial"/>
          <w:spacing w:val="1"/>
          <w:sz w:val="24"/>
          <w:szCs w:val="24"/>
        </w:rPr>
        <w:t>e</w:t>
      </w:r>
      <w:r w:rsidRPr="00F16705">
        <w:rPr>
          <w:rFonts w:ascii="Candara" w:eastAsia="Arial" w:hAnsi="Candara" w:cs="Arial"/>
          <w:sz w:val="24"/>
          <w:szCs w:val="24"/>
        </w:rPr>
        <w:t>d</w:t>
      </w:r>
      <w:r w:rsidRPr="00F16705">
        <w:rPr>
          <w:rFonts w:ascii="Candara" w:eastAsia="Arial" w:hAnsi="Candara" w:cs="Arial"/>
          <w:spacing w:val="1"/>
          <w:sz w:val="24"/>
          <w:szCs w:val="24"/>
        </w:rPr>
        <w:t xml:space="preserve"> </w:t>
      </w:r>
      <w:r w:rsidRPr="00F16705">
        <w:rPr>
          <w:rFonts w:ascii="Candara" w:eastAsia="Arial" w:hAnsi="Candara" w:cs="Arial"/>
          <w:spacing w:val="-2"/>
          <w:sz w:val="24"/>
          <w:szCs w:val="24"/>
        </w:rPr>
        <w:t>w</w:t>
      </w:r>
      <w:r w:rsidRPr="00F16705">
        <w:rPr>
          <w:rFonts w:ascii="Candara" w:eastAsia="Arial" w:hAnsi="Candara" w:cs="Arial"/>
          <w:sz w:val="24"/>
          <w:szCs w:val="24"/>
        </w:rPr>
        <w:t>ith</w:t>
      </w:r>
      <w:r w:rsidRPr="00F16705">
        <w:rPr>
          <w:rFonts w:ascii="Candara" w:eastAsia="Arial" w:hAnsi="Candara" w:cs="Arial"/>
          <w:spacing w:val="1"/>
          <w:sz w:val="24"/>
          <w:szCs w:val="24"/>
        </w:rPr>
        <w:t xml:space="preserve"> th</w:t>
      </w:r>
      <w:r w:rsidRPr="00F16705">
        <w:rPr>
          <w:rFonts w:ascii="Candara" w:eastAsia="Arial" w:hAnsi="Candara" w:cs="Arial"/>
          <w:spacing w:val="-1"/>
          <w:sz w:val="24"/>
          <w:szCs w:val="24"/>
        </w:rPr>
        <w:t>e</w:t>
      </w:r>
      <w:r w:rsidRPr="00F16705">
        <w:rPr>
          <w:rFonts w:ascii="Candara" w:eastAsia="Arial" w:hAnsi="Candara" w:cs="Arial"/>
          <w:spacing w:val="1"/>
          <w:sz w:val="24"/>
          <w:szCs w:val="24"/>
        </w:rPr>
        <w:t>m</w:t>
      </w:r>
      <w:r w:rsidRPr="00F16705">
        <w:rPr>
          <w:rFonts w:ascii="Candara" w:eastAsia="Arial" w:hAnsi="Candara" w:cs="Arial"/>
          <w:sz w:val="24"/>
          <w:szCs w:val="24"/>
        </w:rPr>
        <w:t>.</w:t>
      </w:r>
    </w:p>
    <w:p w14:paraId="2ADD44F8" w14:textId="77777777" w:rsidR="00E07B1C" w:rsidRPr="00F16705" w:rsidRDefault="00E07B1C">
      <w:pPr>
        <w:spacing w:before="16" w:line="260" w:lineRule="exact"/>
        <w:rPr>
          <w:rFonts w:ascii="Candara" w:hAnsi="Candara" w:cs="Arial"/>
          <w:sz w:val="26"/>
          <w:szCs w:val="26"/>
        </w:rPr>
      </w:pPr>
    </w:p>
    <w:p w14:paraId="2ADD44F9" w14:textId="521FD6B4" w:rsidR="00E07B1C" w:rsidRPr="00F16705" w:rsidRDefault="000338BF" w:rsidP="000338BF">
      <w:pPr>
        <w:ind w:left="120" w:right="75"/>
        <w:jc w:val="both"/>
        <w:rPr>
          <w:rFonts w:ascii="Candara" w:eastAsia="Arial" w:hAnsi="Candara" w:cs="Arial"/>
          <w:spacing w:val="3"/>
          <w:sz w:val="24"/>
          <w:szCs w:val="24"/>
        </w:rPr>
      </w:pPr>
      <w:r w:rsidRPr="00F16705">
        <w:rPr>
          <w:rFonts w:ascii="Candara" w:eastAsia="Arial" w:hAnsi="Candara" w:cs="Arial"/>
          <w:spacing w:val="2"/>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 xml:space="preserve">e </w:t>
      </w:r>
      <w:r w:rsidR="003D228F" w:rsidRPr="00F16705">
        <w:rPr>
          <w:rFonts w:ascii="Candara" w:eastAsia="Arial" w:hAnsi="Candara" w:cs="Arial"/>
          <w:sz w:val="24"/>
          <w:szCs w:val="24"/>
        </w:rPr>
        <w:t>Complaints</w:t>
      </w:r>
      <w:r w:rsidRPr="00F16705">
        <w:rPr>
          <w:rFonts w:ascii="Candara" w:eastAsia="Arial" w:hAnsi="Candara" w:cs="Arial"/>
          <w:sz w:val="24"/>
          <w:szCs w:val="24"/>
        </w:rPr>
        <w:t xml:space="preserve"> Governor</w:t>
      </w:r>
      <w:r w:rsidRPr="00F16705">
        <w:rPr>
          <w:rFonts w:ascii="Candara" w:eastAsia="Arial" w:hAnsi="Candara" w:cs="Arial"/>
          <w:spacing w:val="1"/>
          <w:sz w:val="24"/>
          <w:szCs w:val="24"/>
        </w:rPr>
        <w:t xml:space="preserve"> </w:t>
      </w:r>
      <w:r w:rsidRPr="00F16705">
        <w:rPr>
          <w:rFonts w:ascii="Candara" w:eastAsia="Arial" w:hAnsi="Candara" w:cs="Arial"/>
          <w:spacing w:val="-2"/>
          <w:sz w:val="24"/>
          <w:szCs w:val="24"/>
        </w:rPr>
        <w:t>w</w:t>
      </w:r>
      <w:r w:rsidRPr="00F16705">
        <w:rPr>
          <w:rFonts w:ascii="Candara" w:eastAsia="Arial" w:hAnsi="Candara" w:cs="Arial"/>
          <w:sz w:val="24"/>
          <w:szCs w:val="24"/>
        </w:rPr>
        <w:t>i</w:t>
      </w:r>
      <w:r w:rsidRPr="00F16705">
        <w:rPr>
          <w:rFonts w:ascii="Candara" w:eastAsia="Arial" w:hAnsi="Candara" w:cs="Arial"/>
          <w:spacing w:val="-1"/>
          <w:sz w:val="24"/>
          <w:szCs w:val="24"/>
        </w:rPr>
        <w:t>l</w:t>
      </w:r>
      <w:r w:rsidRPr="00F16705">
        <w:rPr>
          <w:rFonts w:ascii="Candara" w:eastAsia="Arial" w:hAnsi="Candara" w:cs="Arial"/>
          <w:sz w:val="24"/>
          <w:szCs w:val="24"/>
        </w:rPr>
        <w:t>l</w:t>
      </w:r>
      <w:r w:rsidRPr="00F16705">
        <w:rPr>
          <w:rFonts w:ascii="Candara" w:eastAsia="Arial" w:hAnsi="Candara" w:cs="Arial"/>
          <w:spacing w:val="1"/>
          <w:sz w:val="24"/>
          <w:szCs w:val="24"/>
        </w:rPr>
        <w:t xml:space="preserve"> </w:t>
      </w:r>
      <w:r w:rsidRPr="00F16705">
        <w:rPr>
          <w:rFonts w:ascii="Candara" w:eastAsia="Arial" w:hAnsi="Candara" w:cs="Arial"/>
          <w:sz w:val="24"/>
          <w:szCs w:val="24"/>
        </w:rPr>
        <w:t>res</w:t>
      </w:r>
      <w:r w:rsidRPr="00F16705">
        <w:rPr>
          <w:rFonts w:ascii="Candara" w:eastAsia="Arial" w:hAnsi="Candara" w:cs="Arial"/>
          <w:spacing w:val="1"/>
          <w:sz w:val="24"/>
          <w:szCs w:val="24"/>
        </w:rPr>
        <w:t>po</w:t>
      </w:r>
      <w:r w:rsidRPr="00F16705">
        <w:rPr>
          <w:rFonts w:ascii="Candara" w:eastAsia="Arial" w:hAnsi="Candara" w:cs="Arial"/>
          <w:spacing w:val="-1"/>
          <w:sz w:val="24"/>
          <w:szCs w:val="24"/>
        </w:rPr>
        <w:t>n</w:t>
      </w:r>
      <w:r w:rsidRPr="00F16705">
        <w:rPr>
          <w:rFonts w:ascii="Candara" w:eastAsia="Arial" w:hAnsi="Candara" w:cs="Arial"/>
          <w:sz w:val="24"/>
          <w:szCs w:val="24"/>
        </w:rPr>
        <w:t>d</w:t>
      </w:r>
      <w:r w:rsidRPr="00F16705">
        <w:rPr>
          <w:rFonts w:ascii="Candara" w:eastAsia="Arial" w:hAnsi="Candara" w:cs="Arial"/>
          <w:spacing w:val="2"/>
          <w:sz w:val="24"/>
          <w:szCs w:val="24"/>
        </w:rPr>
        <w:t xml:space="preserve"> </w:t>
      </w:r>
      <w:r w:rsidRPr="00F16705">
        <w:rPr>
          <w:rFonts w:ascii="Candara" w:eastAsia="Arial" w:hAnsi="Candara" w:cs="Arial"/>
          <w:spacing w:val="-2"/>
          <w:sz w:val="24"/>
          <w:szCs w:val="24"/>
        </w:rPr>
        <w:t>t</w:t>
      </w:r>
      <w:r w:rsidRPr="00F16705">
        <w:rPr>
          <w:rFonts w:ascii="Candara" w:eastAsia="Arial" w:hAnsi="Candara" w:cs="Arial"/>
          <w:sz w:val="24"/>
          <w:szCs w:val="24"/>
        </w:rPr>
        <w:t xml:space="preserve">o </w:t>
      </w:r>
      <w:r w:rsidRPr="00F16705">
        <w:rPr>
          <w:rFonts w:ascii="Candara" w:eastAsia="Arial" w:hAnsi="Candara" w:cs="Arial"/>
          <w:spacing w:val="-2"/>
          <w:sz w:val="24"/>
          <w:szCs w:val="24"/>
        </w:rPr>
        <w:t>y</w:t>
      </w:r>
      <w:r w:rsidRPr="00F16705">
        <w:rPr>
          <w:rFonts w:ascii="Candara" w:eastAsia="Arial" w:hAnsi="Candara" w:cs="Arial"/>
          <w:spacing w:val="1"/>
          <w:sz w:val="24"/>
          <w:szCs w:val="24"/>
        </w:rPr>
        <w:t>o</w:t>
      </w:r>
      <w:r w:rsidRPr="00F16705">
        <w:rPr>
          <w:rFonts w:ascii="Candara" w:eastAsia="Arial" w:hAnsi="Candara" w:cs="Arial"/>
          <w:sz w:val="24"/>
          <w:szCs w:val="24"/>
        </w:rPr>
        <w:t>u</w:t>
      </w:r>
      <w:r w:rsidRPr="00F16705">
        <w:rPr>
          <w:rFonts w:ascii="Candara" w:eastAsia="Arial" w:hAnsi="Candara" w:cs="Arial"/>
          <w:spacing w:val="2"/>
          <w:sz w:val="24"/>
          <w:szCs w:val="24"/>
        </w:rPr>
        <w:t xml:space="preserve"> </w:t>
      </w:r>
      <w:r w:rsidRPr="00F16705">
        <w:rPr>
          <w:rFonts w:ascii="Candara" w:eastAsia="Arial" w:hAnsi="Candara" w:cs="Arial"/>
          <w:sz w:val="24"/>
          <w:szCs w:val="24"/>
        </w:rPr>
        <w:t xml:space="preserve">in </w:t>
      </w:r>
      <w:r w:rsidRPr="00F16705">
        <w:rPr>
          <w:rFonts w:ascii="Candara" w:eastAsia="Arial" w:hAnsi="Candara" w:cs="Arial"/>
          <w:spacing w:val="-3"/>
          <w:sz w:val="24"/>
          <w:szCs w:val="24"/>
        </w:rPr>
        <w:t>w</w:t>
      </w:r>
      <w:r w:rsidRPr="00F16705">
        <w:rPr>
          <w:rFonts w:ascii="Candara" w:eastAsia="Arial" w:hAnsi="Candara" w:cs="Arial"/>
          <w:sz w:val="24"/>
          <w:szCs w:val="24"/>
        </w:rPr>
        <w:t>r</w:t>
      </w:r>
      <w:r w:rsidRPr="00F16705">
        <w:rPr>
          <w:rFonts w:ascii="Candara" w:eastAsia="Arial" w:hAnsi="Candara" w:cs="Arial"/>
          <w:spacing w:val="-1"/>
          <w:sz w:val="24"/>
          <w:szCs w:val="24"/>
        </w:rPr>
        <w:t>i</w:t>
      </w:r>
      <w:r w:rsidRPr="00F16705">
        <w:rPr>
          <w:rFonts w:ascii="Candara" w:eastAsia="Arial" w:hAnsi="Candara" w:cs="Arial"/>
          <w:sz w:val="24"/>
          <w:szCs w:val="24"/>
        </w:rPr>
        <w:t>ti</w:t>
      </w:r>
      <w:r w:rsidRPr="00F16705">
        <w:rPr>
          <w:rFonts w:ascii="Candara" w:eastAsia="Arial" w:hAnsi="Candara" w:cs="Arial"/>
          <w:spacing w:val="1"/>
          <w:sz w:val="24"/>
          <w:szCs w:val="24"/>
        </w:rPr>
        <w:t>n</w:t>
      </w:r>
      <w:r w:rsidRPr="00F16705">
        <w:rPr>
          <w:rFonts w:ascii="Candara" w:eastAsia="Arial" w:hAnsi="Candara" w:cs="Arial"/>
          <w:sz w:val="24"/>
          <w:szCs w:val="24"/>
        </w:rPr>
        <w:t xml:space="preserve">g </w:t>
      </w:r>
      <w:r w:rsidRPr="00F16705">
        <w:rPr>
          <w:rFonts w:ascii="Candara" w:eastAsia="Arial" w:hAnsi="Candara" w:cs="Arial"/>
          <w:spacing w:val="-3"/>
          <w:sz w:val="24"/>
          <w:szCs w:val="24"/>
        </w:rPr>
        <w:t>w</w:t>
      </w:r>
      <w:r w:rsidRPr="00F16705">
        <w:rPr>
          <w:rFonts w:ascii="Candara" w:eastAsia="Arial" w:hAnsi="Candara" w:cs="Arial"/>
          <w:sz w:val="24"/>
          <w:szCs w:val="24"/>
        </w:rPr>
        <w:t>it</w:t>
      </w:r>
      <w:r w:rsidRPr="00F16705">
        <w:rPr>
          <w:rFonts w:ascii="Candara" w:eastAsia="Arial" w:hAnsi="Candara" w:cs="Arial"/>
          <w:spacing w:val="1"/>
          <w:sz w:val="24"/>
          <w:szCs w:val="24"/>
        </w:rPr>
        <w:t>h</w:t>
      </w:r>
      <w:r w:rsidRPr="00F16705">
        <w:rPr>
          <w:rFonts w:ascii="Candara" w:eastAsia="Arial" w:hAnsi="Candara" w:cs="Arial"/>
          <w:sz w:val="24"/>
          <w:szCs w:val="24"/>
        </w:rPr>
        <w:t xml:space="preserve">in </w:t>
      </w:r>
      <w:r w:rsidRPr="00F16705">
        <w:rPr>
          <w:rFonts w:ascii="Candara" w:eastAsia="Arial" w:hAnsi="Candara" w:cs="Arial"/>
          <w:spacing w:val="1"/>
          <w:sz w:val="24"/>
          <w:szCs w:val="24"/>
        </w:rPr>
        <w:t>2</w:t>
      </w:r>
      <w:r w:rsidRPr="00F16705">
        <w:rPr>
          <w:rFonts w:ascii="Candara" w:eastAsia="Arial" w:hAnsi="Candara" w:cs="Arial"/>
          <w:sz w:val="24"/>
          <w:szCs w:val="24"/>
        </w:rPr>
        <w:t xml:space="preserve">0 </w:t>
      </w:r>
      <w:r w:rsidRPr="00F16705">
        <w:rPr>
          <w:rFonts w:ascii="Candara" w:eastAsia="Arial" w:hAnsi="Candara" w:cs="Arial"/>
          <w:spacing w:val="1"/>
          <w:sz w:val="24"/>
          <w:szCs w:val="24"/>
        </w:rPr>
        <w:t>da</w:t>
      </w:r>
      <w:r w:rsidRPr="00F16705">
        <w:rPr>
          <w:rFonts w:ascii="Candara" w:eastAsia="Arial" w:hAnsi="Candara" w:cs="Arial"/>
          <w:spacing w:val="-2"/>
          <w:sz w:val="24"/>
          <w:szCs w:val="24"/>
        </w:rPr>
        <w:t>y</w:t>
      </w:r>
      <w:r w:rsidRPr="00F16705">
        <w:rPr>
          <w:rFonts w:ascii="Candara" w:eastAsia="Arial" w:hAnsi="Candara" w:cs="Arial"/>
          <w:sz w:val="24"/>
          <w:szCs w:val="24"/>
        </w:rPr>
        <w:t xml:space="preserve">s </w:t>
      </w:r>
      <w:r w:rsidRPr="00F16705">
        <w:rPr>
          <w:rFonts w:ascii="Candara" w:eastAsia="Arial" w:hAnsi="Candara" w:cs="Arial"/>
          <w:spacing w:val="1"/>
          <w:sz w:val="24"/>
          <w:szCs w:val="24"/>
        </w:rPr>
        <w:t>ou</w:t>
      </w:r>
      <w:r w:rsidRPr="00F16705">
        <w:rPr>
          <w:rFonts w:ascii="Candara" w:eastAsia="Arial" w:hAnsi="Candara" w:cs="Arial"/>
          <w:sz w:val="24"/>
          <w:szCs w:val="24"/>
        </w:rPr>
        <w:t>tlini</w:t>
      </w:r>
      <w:r w:rsidRPr="00F16705">
        <w:rPr>
          <w:rFonts w:ascii="Candara" w:eastAsia="Arial" w:hAnsi="Candara" w:cs="Arial"/>
          <w:spacing w:val="1"/>
          <w:sz w:val="24"/>
          <w:szCs w:val="24"/>
        </w:rPr>
        <w:t>n</w:t>
      </w:r>
      <w:r w:rsidRPr="00F16705">
        <w:rPr>
          <w:rFonts w:ascii="Candara" w:eastAsia="Arial" w:hAnsi="Candara" w:cs="Arial"/>
          <w:sz w:val="24"/>
          <w:szCs w:val="24"/>
        </w:rPr>
        <w:t>g</w:t>
      </w:r>
      <w:r w:rsidRPr="00F16705">
        <w:rPr>
          <w:rFonts w:ascii="Candara" w:eastAsia="Arial" w:hAnsi="Candara" w:cs="Arial"/>
          <w:spacing w:val="1"/>
          <w:sz w:val="24"/>
          <w:szCs w:val="24"/>
        </w:rPr>
        <w:t xml:space="preserve"> </w:t>
      </w:r>
      <w:r w:rsidRPr="00F16705">
        <w:rPr>
          <w:rFonts w:ascii="Candara" w:eastAsia="Arial" w:hAnsi="Candara" w:cs="Arial"/>
          <w:sz w:val="24"/>
          <w:szCs w:val="24"/>
        </w:rPr>
        <w:t>t</w:t>
      </w:r>
      <w:r w:rsidRPr="00F16705">
        <w:rPr>
          <w:rFonts w:ascii="Candara" w:eastAsia="Arial" w:hAnsi="Candara" w:cs="Arial"/>
          <w:spacing w:val="1"/>
          <w:sz w:val="24"/>
          <w:szCs w:val="24"/>
        </w:rPr>
        <w:t>he</w:t>
      </w:r>
      <w:r w:rsidRPr="00F16705">
        <w:rPr>
          <w:rFonts w:ascii="Candara" w:eastAsia="Arial" w:hAnsi="Candara" w:cs="Arial"/>
          <w:sz w:val="24"/>
          <w:szCs w:val="24"/>
        </w:rPr>
        <w:t>ir</w:t>
      </w:r>
      <w:r w:rsidRPr="00F16705">
        <w:rPr>
          <w:rFonts w:ascii="Candara" w:eastAsia="Arial" w:hAnsi="Candara" w:cs="Arial"/>
          <w:spacing w:val="1"/>
          <w:sz w:val="24"/>
          <w:szCs w:val="24"/>
        </w:rPr>
        <w:t xml:space="preserve"> </w:t>
      </w:r>
      <w:r w:rsidRPr="00F16705">
        <w:rPr>
          <w:rFonts w:ascii="Candara" w:eastAsia="Arial" w:hAnsi="Candara" w:cs="Arial"/>
          <w:sz w:val="24"/>
          <w:szCs w:val="24"/>
        </w:rPr>
        <w:t>res</w:t>
      </w:r>
      <w:r w:rsidRPr="00F16705">
        <w:rPr>
          <w:rFonts w:ascii="Candara" w:eastAsia="Arial" w:hAnsi="Candara" w:cs="Arial"/>
          <w:spacing w:val="-1"/>
          <w:sz w:val="24"/>
          <w:szCs w:val="24"/>
        </w:rPr>
        <w:t>p</w:t>
      </w:r>
      <w:r w:rsidRPr="00F16705">
        <w:rPr>
          <w:rFonts w:ascii="Candara" w:eastAsia="Arial" w:hAnsi="Candara" w:cs="Arial"/>
          <w:spacing w:val="1"/>
          <w:sz w:val="24"/>
          <w:szCs w:val="24"/>
        </w:rPr>
        <w:t>on</w:t>
      </w:r>
      <w:r w:rsidRPr="00F16705">
        <w:rPr>
          <w:rFonts w:ascii="Candara" w:eastAsia="Arial" w:hAnsi="Candara" w:cs="Arial"/>
          <w:spacing w:val="-2"/>
          <w:sz w:val="24"/>
          <w:szCs w:val="24"/>
        </w:rPr>
        <w:t>s</w:t>
      </w:r>
      <w:r w:rsidRPr="00F16705">
        <w:rPr>
          <w:rFonts w:ascii="Candara" w:eastAsia="Arial" w:hAnsi="Candara" w:cs="Arial"/>
          <w:sz w:val="24"/>
          <w:szCs w:val="24"/>
        </w:rPr>
        <w:t>e</w:t>
      </w:r>
      <w:r w:rsidRPr="00F16705">
        <w:rPr>
          <w:rFonts w:ascii="Candara" w:eastAsia="Arial" w:hAnsi="Candara" w:cs="Arial"/>
          <w:spacing w:val="3"/>
          <w:sz w:val="24"/>
          <w:szCs w:val="24"/>
        </w:rPr>
        <w:t xml:space="preserve"> </w:t>
      </w:r>
      <w:r w:rsidRPr="00F16705">
        <w:rPr>
          <w:rFonts w:ascii="Candara" w:eastAsia="Arial" w:hAnsi="Candara" w:cs="Arial"/>
          <w:sz w:val="24"/>
          <w:szCs w:val="24"/>
        </w:rPr>
        <w:t>to</w:t>
      </w:r>
      <w:r w:rsidRPr="00F16705">
        <w:rPr>
          <w:rFonts w:ascii="Candara" w:eastAsia="Arial" w:hAnsi="Candara" w:cs="Arial"/>
          <w:spacing w:val="3"/>
          <w:sz w:val="24"/>
          <w:szCs w:val="24"/>
        </w:rPr>
        <w:t xml:space="preserve"> </w:t>
      </w:r>
      <w:r w:rsidRPr="00F16705">
        <w:rPr>
          <w:rFonts w:ascii="Candara" w:eastAsia="Arial" w:hAnsi="Candara" w:cs="Arial"/>
          <w:spacing w:val="-2"/>
          <w:sz w:val="24"/>
          <w:szCs w:val="24"/>
        </w:rPr>
        <w:t>y</w:t>
      </w:r>
      <w:r w:rsidRPr="00F16705">
        <w:rPr>
          <w:rFonts w:ascii="Candara" w:eastAsia="Arial" w:hAnsi="Candara" w:cs="Arial"/>
          <w:spacing w:val="1"/>
          <w:sz w:val="24"/>
          <w:szCs w:val="24"/>
        </w:rPr>
        <w:t>ou</w:t>
      </w:r>
      <w:r w:rsidRPr="00F16705">
        <w:rPr>
          <w:rFonts w:ascii="Candara" w:eastAsia="Arial" w:hAnsi="Candara" w:cs="Arial"/>
          <w:sz w:val="24"/>
          <w:szCs w:val="24"/>
        </w:rPr>
        <w:t>r</w:t>
      </w:r>
      <w:r w:rsidRPr="00F16705">
        <w:rPr>
          <w:rFonts w:ascii="Candara" w:eastAsia="Arial" w:hAnsi="Candara" w:cs="Arial"/>
          <w:spacing w:val="1"/>
          <w:sz w:val="24"/>
          <w:szCs w:val="24"/>
        </w:rPr>
        <w:t xml:space="preserve"> </w:t>
      </w:r>
      <w:r w:rsidRPr="00F16705">
        <w:rPr>
          <w:rFonts w:ascii="Candara" w:eastAsia="Arial" w:hAnsi="Candara" w:cs="Arial"/>
          <w:sz w:val="24"/>
          <w:szCs w:val="24"/>
        </w:rPr>
        <w:t>c</w:t>
      </w:r>
      <w:r w:rsidRPr="00F16705">
        <w:rPr>
          <w:rFonts w:ascii="Candara" w:eastAsia="Arial" w:hAnsi="Candara" w:cs="Arial"/>
          <w:spacing w:val="1"/>
          <w:sz w:val="24"/>
          <w:szCs w:val="24"/>
        </w:rPr>
        <w:t>on</w:t>
      </w:r>
      <w:r w:rsidRPr="00F16705">
        <w:rPr>
          <w:rFonts w:ascii="Candara" w:eastAsia="Arial" w:hAnsi="Candara" w:cs="Arial"/>
          <w:spacing w:val="-2"/>
          <w:sz w:val="24"/>
          <w:szCs w:val="24"/>
        </w:rPr>
        <w:t>c</w:t>
      </w:r>
      <w:r w:rsidRPr="00F16705">
        <w:rPr>
          <w:rFonts w:ascii="Candara" w:eastAsia="Arial" w:hAnsi="Candara" w:cs="Arial"/>
          <w:spacing w:val="1"/>
          <w:sz w:val="24"/>
          <w:szCs w:val="24"/>
        </w:rPr>
        <w:t>e</w:t>
      </w:r>
      <w:r w:rsidRPr="00F16705">
        <w:rPr>
          <w:rFonts w:ascii="Candara" w:eastAsia="Arial" w:hAnsi="Candara" w:cs="Arial"/>
          <w:sz w:val="24"/>
          <w:szCs w:val="24"/>
        </w:rPr>
        <w:t>rn,</w:t>
      </w:r>
      <w:r w:rsidRPr="00F16705">
        <w:rPr>
          <w:rFonts w:ascii="Candara" w:eastAsia="Arial" w:hAnsi="Candara" w:cs="Arial"/>
          <w:spacing w:val="3"/>
          <w:sz w:val="24"/>
          <w:szCs w:val="24"/>
        </w:rPr>
        <w:t xml:space="preserve"> </w:t>
      </w:r>
      <w:r w:rsidRPr="00F16705">
        <w:rPr>
          <w:rFonts w:ascii="Candara" w:eastAsia="Arial" w:hAnsi="Candara" w:cs="Arial"/>
          <w:spacing w:val="-1"/>
          <w:sz w:val="24"/>
          <w:szCs w:val="24"/>
        </w:rPr>
        <w:t>an</w:t>
      </w:r>
      <w:r w:rsidRPr="00F16705">
        <w:rPr>
          <w:rFonts w:ascii="Candara" w:eastAsia="Arial" w:hAnsi="Candara" w:cs="Arial"/>
          <w:sz w:val="24"/>
          <w:szCs w:val="24"/>
        </w:rPr>
        <w:t>d</w:t>
      </w:r>
      <w:r w:rsidRPr="00F16705">
        <w:rPr>
          <w:rFonts w:ascii="Candara" w:eastAsia="Arial" w:hAnsi="Candara" w:cs="Arial"/>
          <w:spacing w:val="3"/>
          <w:sz w:val="24"/>
          <w:szCs w:val="24"/>
        </w:rPr>
        <w:t xml:space="preserve"> </w:t>
      </w:r>
      <w:r w:rsidRPr="00F16705">
        <w:rPr>
          <w:rFonts w:ascii="Candara" w:eastAsia="Arial" w:hAnsi="Candara" w:cs="Arial"/>
          <w:spacing w:val="1"/>
          <w:sz w:val="24"/>
          <w:szCs w:val="24"/>
        </w:rPr>
        <w:t>an</w:t>
      </w:r>
      <w:r w:rsidRPr="00F16705">
        <w:rPr>
          <w:rFonts w:ascii="Candara" w:eastAsia="Arial" w:hAnsi="Candara" w:cs="Arial"/>
          <w:sz w:val="24"/>
          <w:szCs w:val="24"/>
        </w:rPr>
        <w:t xml:space="preserve">y </w:t>
      </w:r>
      <w:r w:rsidRPr="00F16705">
        <w:rPr>
          <w:rFonts w:ascii="Candara" w:eastAsia="Arial" w:hAnsi="Candara" w:cs="Arial"/>
          <w:spacing w:val="1"/>
          <w:sz w:val="24"/>
          <w:szCs w:val="24"/>
        </w:rPr>
        <w:t>a</w:t>
      </w:r>
      <w:r w:rsidRPr="00F16705">
        <w:rPr>
          <w:rFonts w:ascii="Candara" w:eastAsia="Arial" w:hAnsi="Candara" w:cs="Arial"/>
          <w:sz w:val="24"/>
          <w:szCs w:val="24"/>
        </w:rPr>
        <w:t>cti</w:t>
      </w:r>
      <w:r w:rsidRPr="00F16705">
        <w:rPr>
          <w:rFonts w:ascii="Candara" w:eastAsia="Arial" w:hAnsi="Candara" w:cs="Arial"/>
          <w:spacing w:val="1"/>
          <w:sz w:val="24"/>
          <w:szCs w:val="24"/>
        </w:rPr>
        <w:t>o</w:t>
      </w:r>
      <w:r w:rsidRPr="00F16705">
        <w:rPr>
          <w:rFonts w:ascii="Candara" w:eastAsia="Arial" w:hAnsi="Candara" w:cs="Arial"/>
          <w:sz w:val="24"/>
          <w:szCs w:val="24"/>
        </w:rPr>
        <w:t>n</w:t>
      </w:r>
      <w:r w:rsidRPr="00F16705">
        <w:rPr>
          <w:rFonts w:ascii="Candara" w:eastAsia="Arial" w:hAnsi="Candara" w:cs="Arial"/>
          <w:spacing w:val="3"/>
          <w:sz w:val="24"/>
          <w:szCs w:val="24"/>
        </w:rPr>
        <w:t xml:space="preserve"> </w:t>
      </w:r>
      <w:r w:rsidRPr="00F16705">
        <w:rPr>
          <w:rFonts w:ascii="Candara" w:eastAsia="Arial" w:hAnsi="Candara" w:cs="Arial"/>
          <w:spacing w:val="-2"/>
          <w:sz w:val="24"/>
          <w:szCs w:val="24"/>
        </w:rPr>
        <w:t>t</w:t>
      </w:r>
      <w:r w:rsidRPr="00F16705">
        <w:rPr>
          <w:rFonts w:ascii="Candara" w:eastAsia="Arial" w:hAnsi="Candara" w:cs="Arial"/>
          <w:spacing w:val="1"/>
          <w:sz w:val="24"/>
          <w:szCs w:val="24"/>
        </w:rPr>
        <w:t>ha</w:t>
      </w:r>
      <w:r w:rsidRPr="00F16705">
        <w:rPr>
          <w:rFonts w:ascii="Candara" w:eastAsia="Arial" w:hAnsi="Candara" w:cs="Arial"/>
          <w:sz w:val="24"/>
          <w:szCs w:val="24"/>
        </w:rPr>
        <w:t xml:space="preserve">t </w:t>
      </w:r>
      <w:r w:rsidRPr="00F16705">
        <w:rPr>
          <w:rFonts w:ascii="Candara" w:eastAsia="Arial" w:hAnsi="Candara" w:cs="Arial"/>
          <w:spacing w:val="1"/>
          <w:sz w:val="24"/>
          <w:szCs w:val="24"/>
        </w:rPr>
        <w:t>ha</w:t>
      </w:r>
      <w:r w:rsidRPr="00F16705">
        <w:rPr>
          <w:rFonts w:ascii="Candara" w:eastAsia="Arial" w:hAnsi="Candara" w:cs="Arial"/>
          <w:sz w:val="24"/>
          <w:szCs w:val="24"/>
        </w:rPr>
        <w:t xml:space="preserve">s </w:t>
      </w:r>
      <w:r w:rsidRPr="00F16705">
        <w:rPr>
          <w:rFonts w:ascii="Candara" w:eastAsia="Arial" w:hAnsi="Candara" w:cs="Arial"/>
          <w:spacing w:val="1"/>
          <w:sz w:val="24"/>
          <w:szCs w:val="24"/>
        </w:rPr>
        <w:t>o</w:t>
      </w:r>
      <w:r w:rsidRPr="00F16705">
        <w:rPr>
          <w:rFonts w:ascii="Candara" w:eastAsia="Arial" w:hAnsi="Candara" w:cs="Arial"/>
          <w:sz w:val="24"/>
          <w:szCs w:val="24"/>
        </w:rPr>
        <w:t>r</w:t>
      </w:r>
      <w:r w:rsidRPr="00F16705">
        <w:rPr>
          <w:rFonts w:ascii="Candara" w:eastAsia="Arial" w:hAnsi="Candara" w:cs="Arial"/>
          <w:spacing w:val="1"/>
          <w:sz w:val="24"/>
          <w:szCs w:val="24"/>
        </w:rPr>
        <w:t xml:space="preserve"> </w:t>
      </w:r>
      <w:r w:rsidRPr="00F16705">
        <w:rPr>
          <w:rFonts w:ascii="Candara" w:eastAsia="Arial" w:hAnsi="Candara" w:cs="Arial"/>
          <w:spacing w:val="-3"/>
          <w:sz w:val="24"/>
          <w:szCs w:val="24"/>
        </w:rPr>
        <w:t>w</w:t>
      </w:r>
      <w:r w:rsidRPr="00F16705">
        <w:rPr>
          <w:rFonts w:ascii="Candara" w:eastAsia="Arial" w:hAnsi="Candara" w:cs="Arial"/>
          <w:spacing w:val="2"/>
          <w:sz w:val="24"/>
          <w:szCs w:val="24"/>
        </w:rPr>
        <w:t>i</w:t>
      </w:r>
      <w:r w:rsidRPr="00F16705">
        <w:rPr>
          <w:rFonts w:ascii="Candara" w:eastAsia="Arial" w:hAnsi="Candara" w:cs="Arial"/>
          <w:sz w:val="24"/>
          <w:szCs w:val="24"/>
        </w:rPr>
        <w:t>ll</w:t>
      </w:r>
      <w:r w:rsidRPr="00F16705">
        <w:rPr>
          <w:rFonts w:ascii="Candara" w:eastAsia="Arial" w:hAnsi="Candara" w:cs="Arial"/>
          <w:spacing w:val="1"/>
          <w:sz w:val="24"/>
          <w:szCs w:val="24"/>
        </w:rPr>
        <w:t xml:space="preserve"> b</w:t>
      </w:r>
      <w:r w:rsidRPr="00F16705">
        <w:rPr>
          <w:rFonts w:ascii="Candara" w:eastAsia="Arial" w:hAnsi="Candara" w:cs="Arial"/>
          <w:sz w:val="24"/>
          <w:szCs w:val="24"/>
        </w:rPr>
        <w:t>e t</w:t>
      </w:r>
      <w:r w:rsidRPr="00F16705">
        <w:rPr>
          <w:rFonts w:ascii="Candara" w:eastAsia="Arial" w:hAnsi="Candara" w:cs="Arial"/>
          <w:spacing w:val="1"/>
          <w:sz w:val="24"/>
          <w:szCs w:val="24"/>
        </w:rPr>
        <w:t>a</w:t>
      </w:r>
      <w:r w:rsidRPr="00F16705">
        <w:rPr>
          <w:rFonts w:ascii="Candara" w:eastAsia="Arial" w:hAnsi="Candara" w:cs="Arial"/>
          <w:sz w:val="24"/>
          <w:szCs w:val="24"/>
        </w:rPr>
        <w:t>k</w:t>
      </w:r>
      <w:r w:rsidRPr="00F16705">
        <w:rPr>
          <w:rFonts w:ascii="Candara" w:eastAsia="Arial" w:hAnsi="Candara" w:cs="Arial"/>
          <w:spacing w:val="1"/>
          <w:sz w:val="24"/>
          <w:szCs w:val="24"/>
        </w:rPr>
        <w:t>e</w:t>
      </w:r>
      <w:r w:rsidRPr="00F16705">
        <w:rPr>
          <w:rFonts w:ascii="Candara" w:eastAsia="Arial" w:hAnsi="Candara" w:cs="Arial"/>
          <w:spacing w:val="-1"/>
          <w:sz w:val="24"/>
          <w:szCs w:val="24"/>
        </w:rPr>
        <w:t>n</w:t>
      </w:r>
      <w:r w:rsidRPr="00F16705">
        <w:rPr>
          <w:rFonts w:ascii="Candara" w:eastAsia="Arial" w:hAnsi="Candara" w:cs="Arial"/>
          <w:sz w:val="24"/>
          <w:szCs w:val="24"/>
        </w:rPr>
        <w:t>.</w:t>
      </w:r>
      <w:r w:rsidRPr="00F16705">
        <w:rPr>
          <w:rFonts w:ascii="Candara" w:eastAsia="Arial" w:hAnsi="Candara" w:cs="Arial"/>
          <w:spacing w:val="40"/>
          <w:sz w:val="24"/>
          <w:szCs w:val="24"/>
        </w:rPr>
        <w:t xml:space="preserve"> </w:t>
      </w:r>
      <w:r w:rsidRPr="00F16705">
        <w:rPr>
          <w:rFonts w:ascii="Candara" w:eastAsia="Arial" w:hAnsi="Candara" w:cs="Arial"/>
          <w:b/>
          <w:sz w:val="24"/>
          <w:szCs w:val="24"/>
        </w:rPr>
        <w:t>If</w:t>
      </w:r>
      <w:r w:rsidRPr="00F16705">
        <w:rPr>
          <w:rFonts w:ascii="Candara" w:eastAsia="Arial" w:hAnsi="Candara" w:cs="Arial"/>
          <w:b/>
          <w:spacing w:val="38"/>
          <w:sz w:val="24"/>
          <w:szCs w:val="24"/>
        </w:rPr>
        <w:t xml:space="preserve"> </w:t>
      </w:r>
      <w:r w:rsidRPr="00F16705">
        <w:rPr>
          <w:rFonts w:ascii="Candara" w:eastAsia="Arial" w:hAnsi="Candara" w:cs="Arial"/>
          <w:b/>
          <w:sz w:val="24"/>
          <w:szCs w:val="24"/>
        </w:rPr>
        <w:t>t</w:t>
      </w:r>
      <w:r w:rsidRPr="00F16705">
        <w:rPr>
          <w:rFonts w:ascii="Candara" w:eastAsia="Arial" w:hAnsi="Candara" w:cs="Arial"/>
          <w:b/>
          <w:spacing w:val="-1"/>
          <w:sz w:val="24"/>
          <w:szCs w:val="24"/>
        </w:rPr>
        <w:t>h</w:t>
      </w:r>
      <w:r w:rsidRPr="00F16705">
        <w:rPr>
          <w:rFonts w:ascii="Candara" w:eastAsia="Arial" w:hAnsi="Candara" w:cs="Arial"/>
          <w:b/>
          <w:spacing w:val="1"/>
          <w:sz w:val="24"/>
          <w:szCs w:val="24"/>
        </w:rPr>
        <w:t>e</w:t>
      </w:r>
      <w:r w:rsidRPr="00F16705">
        <w:rPr>
          <w:rFonts w:ascii="Candara" w:eastAsia="Arial" w:hAnsi="Candara" w:cs="Arial"/>
          <w:b/>
          <w:sz w:val="24"/>
          <w:szCs w:val="24"/>
        </w:rPr>
        <w:t>y</w:t>
      </w:r>
      <w:r w:rsidRPr="00F16705">
        <w:rPr>
          <w:rFonts w:ascii="Candara" w:eastAsia="Arial" w:hAnsi="Candara" w:cs="Arial"/>
          <w:b/>
          <w:spacing w:val="33"/>
          <w:sz w:val="24"/>
          <w:szCs w:val="24"/>
        </w:rPr>
        <w:t xml:space="preserve"> </w:t>
      </w:r>
      <w:r w:rsidRPr="00F16705">
        <w:rPr>
          <w:rFonts w:ascii="Candara" w:eastAsia="Arial" w:hAnsi="Candara" w:cs="Arial"/>
          <w:b/>
          <w:sz w:val="24"/>
          <w:szCs w:val="24"/>
        </w:rPr>
        <w:t>h</w:t>
      </w:r>
      <w:r w:rsidRPr="00F16705">
        <w:rPr>
          <w:rFonts w:ascii="Candara" w:eastAsia="Arial" w:hAnsi="Candara" w:cs="Arial"/>
          <w:b/>
          <w:spacing w:val="3"/>
          <w:sz w:val="24"/>
          <w:szCs w:val="24"/>
        </w:rPr>
        <w:t>a</w:t>
      </w:r>
      <w:r w:rsidRPr="00F16705">
        <w:rPr>
          <w:rFonts w:ascii="Candara" w:eastAsia="Arial" w:hAnsi="Candara" w:cs="Arial"/>
          <w:b/>
          <w:spacing w:val="-4"/>
          <w:sz w:val="24"/>
          <w:szCs w:val="24"/>
        </w:rPr>
        <w:t>v</w:t>
      </w:r>
      <w:r w:rsidRPr="00F16705">
        <w:rPr>
          <w:rFonts w:ascii="Candara" w:eastAsia="Arial" w:hAnsi="Candara" w:cs="Arial"/>
          <w:b/>
          <w:sz w:val="24"/>
          <w:szCs w:val="24"/>
        </w:rPr>
        <w:t>e</w:t>
      </w:r>
      <w:r w:rsidRPr="00F16705">
        <w:rPr>
          <w:rFonts w:ascii="Candara" w:eastAsia="Arial" w:hAnsi="Candara" w:cs="Arial"/>
          <w:b/>
          <w:spacing w:val="39"/>
          <w:sz w:val="24"/>
          <w:szCs w:val="24"/>
        </w:rPr>
        <w:t xml:space="preserve"> </w:t>
      </w:r>
      <w:r w:rsidRPr="00F16705">
        <w:rPr>
          <w:rFonts w:ascii="Candara" w:eastAsia="Arial" w:hAnsi="Candara" w:cs="Arial"/>
          <w:b/>
          <w:sz w:val="24"/>
          <w:szCs w:val="24"/>
        </w:rPr>
        <w:t>de</w:t>
      </w:r>
      <w:r w:rsidRPr="00F16705">
        <w:rPr>
          <w:rFonts w:ascii="Candara" w:eastAsia="Arial" w:hAnsi="Candara" w:cs="Arial"/>
          <w:b/>
          <w:spacing w:val="1"/>
          <w:sz w:val="24"/>
          <w:szCs w:val="24"/>
        </w:rPr>
        <w:t>c</w:t>
      </w:r>
      <w:r w:rsidRPr="00F16705">
        <w:rPr>
          <w:rFonts w:ascii="Candara" w:eastAsia="Arial" w:hAnsi="Candara" w:cs="Arial"/>
          <w:b/>
          <w:sz w:val="24"/>
          <w:szCs w:val="24"/>
        </w:rPr>
        <w:t>id</w:t>
      </w:r>
      <w:r w:rsidRPr="00F16705">
        <w:rPr>
          <w:rFonts w:ascii="Candara" w:eastAsia="Arial" w:hAnsi="Candara" w:cs="Arial"/>
          <w:b/>
          <w:spacing w:val="1"/>
          <w:sz w:val="24"/>
          <w:szCs w:val="24"/>
        </w:rPr>
        <w:t>e</w:t>
      </w:r>
      <w:r w:rsidRPr="00F16705">
        <w:rPr>
          <w:rFonts w:ascii="Candara" w:eastAsia="Arial" w:hAnsi="Candara" w:cs="Arial"/>
          <w:b/>
          <w:sz w:val="24"/>
          <w:szCs w:val="24"/>
        </w:rPr>
        <w:t>d</w:t>
      </w:r>
      <w:r w:rsidRPr="00F16705">
        <w:rPr>
          <w:rFonts w:ascii="Candara" w:eastAsia="Arial" w:hAnsi="Candara" w:cs="Arial"/>
          <w:b/>
          <w:spacing w:val="36"/>
          <w:sz w:val="24"/>
          <w:szCs w:val="24"/>
        </w:rPr>
        <w:t xml:space="preserve"> </w:t>
      </w:r>
      <w:r w:rsidRPr="00F16705">
        <w:rPr>
          <w:rFonts w:ascii="Candara" w:eastAsia="Arial" w:hAnsi="Candara" w:cs="Arial"/>
          <w:b/>
          <w:sz w:val="24"/>
          <w:szCs w:val="24"/>
        </w:rPr>
        <w:t>not</w:t>
      </w:r>
      <w:r w:rsidRPr="00F16705">
        <w:rPr>
          <w:rFonts w:ascii="Candara" w:eastAsia="Arial" w:hAnsi="Candara" w:cs="Arial"/>
          <w:b/>
          <w:spacing w:val="37"/>
          <w:sz w:val="24"/>
          <w:szCs w:val="24"/>
        </w:rPr>
        <w:t xml:space="preserve"> </w:t>
      </w:r>
      <w:r w:rsidRPr="00F16705">
        <w:rPr>
          <w:rFonts w:ascii="Candara" w:eastAsia="Arial" w:hAnsi="Candara" w:cs="Arial"/>
          <w:b/>
          <w:sz w:val="24"/>
          <w:szCs w:val="24"/>
        </w:rPr>
        <w:t>to</w:t>
      </w:r>
      <w:r w:rsidRPr="00F16705">
        <w:rPr>
          <w:rFonts w:ascii="Candara" w:eastAsia="Arial" w:hAnsi="Candara" w:cs="Arial"/>
          <w:b/>
          <w:spacing w:val="37"/>
          <w:sz w:val="24"/>
          <w:szCs w:val="24"/>
        </w:rPr>
        <w:t xml:space="preserve"> </w:t>
      </w:r>
      <w:r w:rsidRPr="00F16705">
        <w:rPr>
          <w:rFonts w:ascii="Candara" w:eastAsia="Arial" w:hAnsi="Candara" w:cs="Arial"/>
          <w:b/>
          <w:sz w:val="24"/>
          <w:szCs w:val="24"/>
        </w:rPr>
        <w:t>ta</w:t>
      </w:r>
      <w:r w:rsidRPr="00F16705">
        <w:rPr>
          <w:rFonts w:ascii="Candara" w:eastAsia="Arial" w:hAnsi="Candara" w:cs="Arial"/>
          <w:b/>
          <w:spacing w:val="-1"/>
          <w:sz w:val="24"/>
          <w:szCs w:val="24"/>
        </w:rPr>
        <w:t>k</w:t>
      </w:r>
      <w:r w:rsidRPr="00F16705">
        <w:rPr>
          <w:rFonts w:ascii="Candara" w:eastAsia="Arial" w:hAnsi="Candara" w:cs="Arial"/>
          <w:b/>
          <w:sz w:val="24"/>
          <w:szCs w:val="24"/>
        </w:rPr>
        <w:t>e</w:t>
      </w:r>
      <w:r w:rsidRPr="00F16705">
        <w:rPr>
          <w:rFonts w:ascii="Candara" w:eastAsia="Arial" w:hAnsi="Candara" w:cs="Arial"/>
          <w:b/>
          <w:spacing w:val="37"/>
          <w:sz w:val="24"/>
          <w:szCs w:val="24"/>
        </w:rPr>
        <w:t xml:space="preserve"> </w:t>
      </w:r>
      <w:r w:rsidRPr="00F16705">
        <w:rPr>
          <w:rFonts w:ascii="Candara" w:eastAsia="Arial" w:hAnsi="Candara" w:cs="Arial"/>
          <w:b/>
          <w:spacing w:val="-1"/>
          <w:sz w:val="24"/>
          <w:szCs w:val="24"/>
        </w:rPr>
        <w:t>a</w:t>
      </w:r>
      <w:r w:rsidRPr="00F16705">
        <w:rPr>
          <w:rFonts w:ascii="Candara" w:eastAsia="Arial" w:hAnsi="Candara" w:cs="Arial"/>
          <w:b/>
          <w:spacing w:val="2"/>
          <w:sz w:val="24"/>
          <w:szCs w:val="24"/>
        </w:rPr>
        <w:t>n</w:t>
      </w:r>
      <w:r w:rsidRPr="00F16705">
        <w:rPr>
          <w:rFonts w:ascii="Candara" w:eastAsia="Arial" w:hAnsi="Candara" w:cs="Arial"/>
          <w:b/>
          <w:sz w:val="24"/>
          <w:szCs w:val="24"/>
        </w:rPr>
        <w:t>y</w:t>
      </w:r>
      <w:r w:rsidRPr="00F16705">
        <w:rPr>
          <w:rFonts w:ascii="Candara" w:eastAsia="Arial" w:hAnsi="Candara" w:cs="Arial"/>
          <w:b/>
          <w:spacing w:val="35"/>
          <w:sz w:val="24"/>
          <w:szCs w:val="24"/>
        </w:rPr>
        <w:t xml:space="preserve"> </w:t>
      </w:r>
      <w:r w:rsidRPr="00F16705">
        <w:rPr>
          <w:rFonts w:ascii="Candara" w:eastAsia="Arial" w:hAnsi="Candara" w:cs="Arial"/>
          <w:b/>
          <w:sz w:val="24"/>
          <w:szCs w:val="24"/>
        </w:rPr>
        <w:t>f</w:t>
      </w:r>
      <w:r w:rsidRPr="00F16705">
        <w:rPr>
          <w:rFonts w:ascii="Candara" w:eastAsia="Arial" w:hAnsi="Candara" w:cs="Arial"/>
          <w:b/>
          <w:spacing w:val="-1"/>
          <w:sz w:val="24"/>
          <w:szCs w:val="24"/>
        </w:rPr>
        <w:t>u</w:t>
      </w:r>
      <w:r w:rsidRPr="00F16705">
        <w:rPr>
          <w:rFonts w:ascii="Candara" w:eastAsia="Arial" w:hAnsi="Candara" w:cs="Arial"/>
          <w:b/>
          <w:sz w:val="24"/>
          <w:szCs w:val="24"/>
        </w:rPr>
        <w:t>rther</w:t>
      </w:r>
      <w:r w:rsidRPr="00F16705">
        <w:rPr>
          <w:rFonts w:ascii="Candara" w:eastAsia="Arial" w:hAnsi="Candara" w:cs="Arial"/>
          <w:b/>
          <w:spacing w:val="39"/>
          <w:sz w:val="24"/>
          <w:szCs w:val="24"/>
        </w:rPr>
        <w:t xml:space="preserve"> </w:t>
      </w:r>
      <w:r w:rsidRPr="00F16705">
        <w:rPr>
          <w:rFonts w:ascii="Candara" w:eastAsia="Arial" w:hAnsi="Candara" w:cs="Arial"/>
          <w:b/>
          <w:spacing w:val="1"/>
          <w:sz w:val="24"/>
          <w:szCs w:val="24"/>
        </w:rPr>
        <w:t>ac</w:t>
      </w:r>
      <w:r w:rsidRPr="00F16705">
        <w:rPr>
          <w:rFonts w:ascii="Candara" w:eastAsia="Arial" w:hAnsi="Candara" w:cs="Arial"/>
          <w:b/>
          <w:sz w:val="24"/>
          <w:szCs w:val="24"/>
        </w:rPr>
        <w:t>tion</w:t>
      </w:r>
      <w:r w:rsidRPr="00F16705">
        <w:rPr>
          <w:rFonts w:ascii="Candara" w:eastAsia="Arial" w:hAnsi="Candara" w:cs="Arial"/>
          <w:b/>
          <w:spacing w:val="43"/>
          <w:sz w:val="24"/>
          <w:szCs w:val="24"/>
        </w:rPr>
        <w:t xml:space="preserve"> </w:t>
      </w:r>
      <w:r w:rsidRPr="00F16705">
        <w:rPr>
          <w:rFonts w:ascii="Candara" w:eastAsia="Arial" w:hAnsi="Candara" w:cs="Arial"/>
          <w:spacing w:val="-1"/>
          <w:sz w:val="24"/>
          <w:szCs w:val="24"/>
        </w:rPr>
        <w:t>o</w:t>
      </w:r>
      <w:r w:rsidRPr="00F16705">
        <w:rPr>
          <w:rFonts w:ascii="Candara" w:eastAsia="Arial" w:hAnsi="Candara" w:cs="Arial"/>
          <w:sz w:val="24"/>
          <w:szCs w:val="24"/>
        </w:rPr>
        <w:t>n</w:t>
      </w:r>
      <w:r w:rsidRPr="00F16705">
        <w:rPr>
          <w:rFonts w:ascii="Candara" w:eastAsia="Arial" w:hAnsi="Candara" w:cs="Arial"/>
          <w:spacing w:val="37"/>
          <w:sz w:val="24"/>
          <w:szCs w:val="24"/>
        </w:rPr>
        <w:t xml:space="preserve"> </w:t>
      </w:r>
      <w:r w:rsidRPr="00F16705">
        <w:rPr>
          <w:rFonts w:ascii="Candara" w:eastAsia="Arial" w:hAnsi="Candara" w:cs="Arial"/>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e</w:t>
      </w:r>
      <w:r w:rsidRPr="00F16705">
        <w:rPr>
          <w:rFonts w:ascii="Candara" w:eastAsia="Arial" w:hAnsi="Candara" w:cs="Arial"/>
          <w:spacing w:val="39"/>
          <w:sz w:val="24"/>
          <w:szCs w:val="24"/>
        </w:rPr>
        <w:t xml:space="preserve"> </w:t>
      </w:r>
      <w:r w:rsidRPr="00F16705">
        <w:rPr>
          <w:rFonts w:ascii="Candara" w:eastAsia="Arial" w:hAnsi="Candara" w:cs="Arial"/>
          <w:sz w:val="24"/>
          <w:szCs w:val="24"/>
        </w:rPr>
        <w:t>is</w:t>
      </w:r>
      <w:r w:rsidRPr="00F16705">
        <w:rPr>
          <w:rFonts w:ascii="Candara" w:eastAsia="Arial" w:hAnsi="Candara" w:cs="Arial"/>
          <w:spacing w:val="-3"/>
          <w:sz w:val="24"/>
          <w:szCs w:val="24"/>
        </w:rPr>
        <w:t>s</w:t>
      </w:r>
      <w:r w:rsidRPr="00F16705">
        <w:rPr>
          <w:rFonts w:ascii="Candara" w:eastAsia="Arial" w:hAnsi="Candara" w:cs="Arial"/>
          <w:spacing w:val="1"/>
          <w:sz w:val="24"/>
          <w:szCs w:val="24"/>
        </w:rPr>
        <w:t>ue</w:t>
      </w:r>
      <w:r w:rsidRPr="00F16705">
        <w:rPr>
          <w:rFonts w:ascii="Candara" w:eastAsia="Arial" w:hAnsi="Candara" w:cs="Arial"/>
          <w:sz w:val="24"/>
          <w:szCs w:val="24"/>
        </w:rPr>
        <w:t>, t</w:t>
      </w:r>
      <w:r w:rsidRPr="00F16705">
        <w:rPr>
          <w:rFonts w:ascii="Candara" w:eastAsia="Arial" w:hAnsi="Candara" w:cs="Arial"/>
          <w:spacing w:val="1"/>
          <w:sz w:val="24"/>
          <w:szCs w:val="24"/>
        </w:rPr>
        <w:t>he</w:t>
      </w:r>
      <w:r w:rsidRPr="00F16705">
        <w:rPr>
          <w:rFonts w:ascii="Candara" w:eastAsia="Arial" w:hAnsi="Candara" w:cs="Arial"/>
          <w:sz w:val="24"/>
          <w:szCs w:val="24"/>
        </w:rPr>
        <w:t xml:space="preserve">y </w:t>
      </w:r>
      <w:r w:rsidRPr="00F16705">
        <w:rPr>
          <w:rFonts w:ascii="Candara" w:eastAsia="Arial" w:hAnsi="Candara" w:cs="Arial"/>
          <w:spacing w:val="-3"/>
          <w:sz w:val="24"/>
          <w:szCs w:val="24"/>
        </w:rPr>
        <w:t>w</w:t>
      </w:r>
      <w:r w:rsidRPr="00F16705">
        <w:rPr>
          <w:rFonts w:ascii="Candara" w:eastAsia="Arial" w:hAnsi="Candara" w:cs="Arial"/>
          <w:spacing w:val="2"/>
          <w:sz w:val="24"/>
          <w:szCs w:val="24"/>
        </w:rPr>
        <w:t>i</w:t>
      </w:r>
      <w:r w:rsidRPr="00F16705">
        <w:rPr>
          <w:rFonts w:ascii="Candara" w:eastAsia="Arial" w:hAnsi="Candara" w:cs="Arial"/>
          <w:sz w:val="24"/>
          <w:szCs w:val="24"/>
        </w:rPr>
        <w:t xml:space="preserve">ll </w:t>
      </w:r>
      <w:r w:rsidRPr="00F16705">
        <w:rPr>
          <w:rFonts w:ascii="Candara" w:eastAsia="Arial" w:hAnsi="Candara" w:cs="Arial"/>
          <w:spacing w:val="1"/>
          <w:sz w:val="24"/>
          <w:szCs w:val="24"/>
        </w:rPr>
        <w:t>e</w:t>
      </w:r>
      <w:r w:rsidRPr="00F16705">
        <w:rPr>
          <w:rFonts w:ascii="Candara" w:eastAsia="Arial" w:hAnsi="Candara" w:cs="Arial"/>
          <w:spacing w:val="-2"/>
          <w:sz w:val="24"/>
          <w:szCs w:val="24"/>
        </w:rPr>
        <w:t>x</w:t>
      </w:r>
      <w:r w:rsidRPr="00F16705">
        <w:rPr>
          <w:rFonts w:ascii="Candara" w:eastAsia="Arial" w:hAnsi="Candara" w:cs="Arial"/>
          <w:spacing w:val="1"/>
          <w:sz w:val="24"/>
          <w:szCs w:val="24"/>
        </w:rPr>
        <w:t>p</w:t>
      </w:r>
      <w:r w:rsidRPr="00F16705">
        <w:rPr>
          <w:rFonts w:ascii="Candara" w:eastAsia="Arial" w:hAnsi="Candara" w:cs="Arial"/>
          <w:sz w:val="24"/>
          <w:szCs w:val="24"/>
        </w:rPr>
        <w:t xml:space="preserve">lain </w:t>
      </w:r>
      <w:r w:rsidRPr="00F16705">
        <w:rPr>
          <w:rFonts w:ascii="Candara" w:eastAsia="Arial" w:hAnsi="Candara" w:cs="Arial"/>
          <w:spacing w:val="-3"/>
          <w:sz w:val="24"/>
          <w:szCs w:val="24"/>
        </w:rPr>
        <w:t>w</w:t>
      </w:r>
      <w:r w:rsidRPr="00F16705">
        <w:rPr>
          <w:rFonts w:ascii="Candara" w:eastAsia="Arial" w:hAnsi="Candara" w:cs="Arial"/>
          <w:spacing w:val="1"/>
          <w:sz w:val="24"/>
          <w:szCs w:val="24"/>
        </w:rPr>
        <w:t>ha</w:t>
      </w:r>
      <w:r w:rsidRPr="00F16705">
        <w:rPr>
          <w:rFonts w:ascii="Candara" w:eastAsia="Arial" w:hAnsi="Candara" w:cs="Arial"/>
          <w:sz w:val="24"/>
          <w:szCs w:val="24"/>
        </w:rPr>
        <w:t>t t</w:t>
      </w:r>
      <w:r w:rsidRPr="00F16705">
        <w:rPr>
          <w:rFonts w:ascii="Candara" w:eastAsia="Arial" w:hAnsi="Candara" w:cs="Arial"/>
          <w:spacing w:val="1"/>
          <w:sz w:val="24"/>
          <w:szCs w:val="24"/>
        </w:rPr>
        <w:t>he</w:t>
      </w:r>
      <w:r w:rsidRPr="00F16705">
        <w:rPr>
          <w:rFonts w:ascii="Candara" w:eastAsia="Arial" w:hAnsi="Candara" w:cs="Arial"/>
          <w:sz w:val="24"/>
          <w:szCs w:val="24"/>
        </w:rPr>
        <w:t xml:space="preserve">y </w:t>
      </w:r>
      <w:r w:rsidRPr="00F16705">
        <w:rPr>
          <w:rFonts w:ascii="Candara" w:eastAsia="Arial" w:hAnsi="Candara" w:cs="Arial"/>
          <w:spacing w:val="1"/>
          <w:sz w:val="24"/>
          <w:szCs w:val="24"/>
        </w:rPr>
        <w:t>ha</w:t>
      </w:r>
      <w:r w:rsidRPr="00F16705">
        <w:rPr>
          <w:rFonts w:ascii="Candara" w:eastAsia="Arial" w:hAnsi="Candara" w:cs="Arial"/>
          <w:spacing w:val="-2"/>
          <w:sz w:val="24"/>
          <w:szCs w:val="24"/>
        </w:rPr>
        <w:t>v</w:t>
      </w:r>
      <w:r w:rsidRPr="00F16705">
        <w:rPr>
          <w:rFonts w:ascii="Candara" w:eastAsia="Arial" w:hAnsi="Candara" w:cs="Arial"/>
          <w:sz w:val="24"/>
          <w:szCs w:val="24"/>
        </w:rPr>
        <w:t>e</w:t>
      </w:r>
      <w:r w:rsidRPr="00F16705">
        <w:rPr>
          <w:rFonts w:ascii="Candara" w:eastAsia="Arial" w:hAnsi="Candara" w:cs="Arial"/>
          <w:spacing w:val="4"/>
          <w:sz w:val="24"/>
          <w:szCs w:val="24"/>
        </w:rPr>
        <w:t xml:space="preserve"> </w:t>
      </w:r>
      <w:r w:rsidRPr="00F16705">
        <w:rPr>
          <w:rFonts w:ascii="Candara" w:eastAsia="Arial" w:hAnsi="Candara" w:cs="Arial"/>
          <w:spacing w:val="1"/>
          <w:sz w:val="24"/>
          <w:szCs w:val="24"/>
        </w:rPr>
        <w:t>de</w:t>
      </w:r>
      <w:r w:rsidRPr="00F16705">
        <w:rPr>
          <w:rFonts w:ascii="Candara" w:eastAsia="Arial" w:hAnsi="Candara" w:cs="Arial"/>
          <w:sz w:val="24"/>
          <w:szCs w:val="24"/>
        </w:rPr>
        <w:t>ci</w:t>
      </w:r>
      <w:r w:rsidRPr="00F16705">
        <w:rPr>
          <w:rFonts w:ascii="Candara" w:eastAsia="Arial" w:hAnsi="Candara" w:cs="Arial"/>
          <w:spacing w:val="-2"/>
          <w:sz w:val="24"/>
          <w:szCs w:val="24"/>
        </w:rPr>
        <w:t>d</w:t>
      </w:r>
      <w:r w:rsidRPr="00F16705">
        <w:rPr>
          <w:rFonts w:ascii="Candara" w:eastAsia="Arial" w:hAnsi="Candara" w:cs="Arial"/>
          <w:spacing w:val="1"/>
          <w:sz w:val="24"/>
          <w:szCs w:val="24"/>
        </w:rPr>
        <w:t>ed</w:t>
      </w:r>
      <w:r w:rsidRPr="00F16705">
        <w:rPr>
          <w:rFonts w:ascii="Candara" w:eastAsia="Arial" w:hAnsi="Candara" w:cs="Arial"/>
          <w:sz w:val="24"/>
          <w:szCs w:val="24"/>
        </w:rPr>
        <w:t xml:space="preserve">, </w:t>
      </w:r>
      <w:r w:rsidRPr="00F16705">
        <w:rPr>
          <w:rFonts w:ascii="Candara" w:eastAsia="Arial" w:hAnsi="Candara" w:cs="Arial"/>
          <w:spacing w:val="1"/>
          <w:sz w:val="24"/>
          <w:szCs w:val="24"/>
        </w:rPr>
        <w:t>ho</w:t>
      </w:r>
      <w:r w:rsidRPr="00F16705">
        <w:rPr>
          <w:rFonts w:ascii="Candara" w:eastAsia="Arial" w:hAnsi="Candara" w:cs="Arial"/>
          <w:sz w:val="24"/>
          <w:szCs w:val="24"/>
        </w:rPr>
        <w:t>w t</w:t>
      </w:r>
      <w:r w:rsidRPr="00F16705">
        <w:rPr>
          <w:rFonts w:ascii="Candara" w:eastAsia="Arial" w:hAnsi="Candara" w:cs="Arial"/>
          <w:spacing w:val="1"/>
          <w:sz w:val="24"/>
          <w:szCs w:val="24"/>
        </w:rPr>
        <w:t>he</w:t>
      </w:r>
      <w:r w:rsidRPr="00F16705">
        <w:rPr>
          <w:rFonts w:ascii="Candara" w:eastAsia="Arial" w:hAnsi="Candara" w:cs="Arial"/>
          <w:sz w:val="24"/>
          <w:szCs w:val="24"/>
        </w:rPr>
        <w:t xml:space="preserve">y </w:t>
      </w:r>
      <w:r w:rsidRPr="00F16705">
        <w:rPr>
          <w:rFonts w:ascii="Candara" w:eastAsia="Arial" w:hAnsi="Candara" w:cs="Arial"/>
          <w:spacing w:val="1"/>
          <w:sz w:val="24"/>
          <w:szCs w:val="24"/>
        </w:rPr>
        <w:t>ha</w:t>
      </w:r>
      <w:r w:rsidRPr="00F16705">
        <w:rPr>
          <w:rFonts w:ascii="Candara" w:eastAsia="Arial" w:hAnsi="Candara" w:cs="Arial"/>
          <w:spacing w:val="-2"/>
          <w:sz w:val="24"/>
          <w:szCs w:val="24"/>
        </w:rPr>
        <w:t>v</w:t>
      </w:r>
      <w:r w:rsidRPr="00F16705">
        <w:rPr>
          <w:rFonts w:ascii="Candara" w:eastAsia="Arial" w:hAnsi="Candara" w:cs="Arial"/>
          <w:sz w:val="24"/>
          <w:szCs w:val="24"/>
        </w:rPr>
        <w:t>e</w:t>
      </w:r>
      <w:r w:rsidRPr="00F16705">
        <w:rPr>
          <w:rFonts w:ascii="Candara" w:eastAsia="Arial" w:hAnsi="Candara" w:cs="Arial"/>
          <w:spacing w:val="4"/>
          <w:sz w:val="24"/>
          <w:szCs w:val="24"/>
        </w:rPr>
        <w:t xml:space="preserve"> </w:t>
      </w:r>
      <w:r w:rsidRPr="00F16705">
        <w:rPr>
          <w:rFonts w:ascii="Candara" w:eastAsia="Arial" w:hAnsi="Candara" w:cs="Arial"/>
          <w:sz w:val="24"/>
          <w:szCs w:val="24"/>
        </w:rPr>
        <w:t>re</w:t>
      </w:r>
      <w:r w:rsidRPr="00F16705">
        <w:rPr>
          <w:rFonts w:ascii="Candara" w:eastAsia="Arial" w:hAnsi="Candara" w:cs="Arial"/>
          <w:spacing w:val="1"/>
          <w:sz w:val="24"/>
          <w:szCs w:val="24"/>
        </w:rPr>
        <w:t>a</w:t>
      </w:r>
      <w:r w:rsidRPr="00F16705">
        <w:rPr>
          <w:rFonts w:ascii="Candara" w:eastAsia="Arial" w:hAnsi="Candara" w:cs="Arial"/>
          <w:sz w:val="24"/>
          <w:szCs w:val="24"/>
        </w:rPr>
        <w:t>c</w:t>
      </w:r>
      <w:r w:rsidRPr="00F16705">
        <w:rPr>
          <w:rFonts w:ascii="Candara" w:eastAsia="Arial" w:hAnsi="Candara" w:cs="Arial"/>
          <w:spacing w:val="11"/>
          <w:sz w:val="24"/>
          <w:szCs w:val="24"/>
        </w:rPr>
        <w:t>h</w:t>
      </w:r>
      <w:r w:rsidRPr="00F16705">
        <w:rPr>
          <w:rFonts w:ascii="Candara" w:eastAsia="Arial" w:hAnsi="Candara" w:cs="Arial"/>
          <w:spacing w:val="1"/>
          <w:sz w:val="24"/>
          <w:szCs w:val="24"/>
        </w:rPr>
        <w:t>e</w:t>
      </w:r>
      <w:r w:rsidRPr="00F16705">
        <w:rPr>
          <w:rFonts w:ascii="Candara" w:eastAsia="Arial" w:hAnsi="Candara" w:cs="Arial"/>
          <w:sz w:val="24"/>
          <w:szCs w:val="24"/>
        </w:rPr>
        <w:t>d</w:t>
      </w:r>
      <w:r w:rsidRPr="00F16705">
        <w:rPr>
          <w:rFonts w:ascii="Candara" w:eastAsia="Arial" w:hAnsi="Candara" w:cs="Arial"/>
          <w:spacing w:val="4"/>
          <w:sz w:val="24"/>
          <w:szCs w:val="24"/>
        </w:rPr>
        <w:t xml:space="preserve"> </w:t>
      </w:r>
      <w:r w:rsidRPr="00F16705">
        <w:rPr>
          <w:rFonts w:ascii="Candara" w:eastAsia="Arial" w:hAnsi="Candara" w:cs="Arial"/>
          <w:spacing w:val="-2"/>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 xml:space="preserve">is </w:t>
      </w:r>
      <w:r w:rsidRPr="00F16705">
        <w:rPr>
          <w:rFonts w:ascii="Candara" w:eastAsia="Arial" w:hAnsi="Candara" w:cs="Arial"/>
          <w:spacing w:val="1"/>
          <w:sz w:val="24"/>
          <w:szCs w:val="24"/>
        </w:rPr>
        <w:t>de</w:t>
      </w:r>
      <w:r w:rsidRPr="00F16705">
        <w:rPr>
          <w:rFonts w:ascii="Candara" w:eastAsia="Arial" w:hAnsi="Candara" w:cs="Arial"/>
          <w:sz w:val="24"/>
          <w:szCs w:val="24"/>
        </w:rPr>
        <w:t>cis</w:t>
      </w:r>
      <w:r w:rsidRPr="00F16705">
        <w:rPr>
          <w:rFonts w:ascii="Candara" w:eastAsia="Arial" w:hAnsi="Candara" w:cs="Arial"/>
          <w:spacing w:val="-1"/>
          <w:sz w:val="24"/>
          <w:szCs w:val="24"/>
        </w:rPr>
        <w:t>i</w:t>
      </w:r>
      <w:r w:rsidRPr="00F16705">
        <w:rPr>
          <w:rFonts w:ascii="Candara" w:eastAsia="Arial" w:hAnsi="Candara" w:cs="Arial"/>
          <w:spacing w:val="1"/>
          <w:sz w:val="24"/>
          <w:szCs w:val="24"/>
        </w:rPr>
        <w:t>on</w:t>
      </w:r>
      <w:r w:rsidRPr="00F16705">
        <w:rPr>
          <w:rFonts w:ascii="Candara" w:eastAsia="Arial" w:hAnsi="Candara" w:cs="Arial"/>
          <w:sz w:val="24"/>
          <w:szCs w:val="24"/>
        </w:rPr>
        <w:t>,</w:t>
      </w:r>
      <w:r w:rsidRPr="00F16705">
        <w:rPr>
          <w:rFonts w:ascii="Candara" w:eastAsia="Arial" w:hAnsi="Candara" w:cs="Arial"/>
          <w:spacing w:val="1"/>
          <w:sz w:val="24"/>
          <w:szCs w:val="24"/>
        </w:rPr>
        <w:t xml:space="preserve"> a</w:t>
      </w:r>
      <w:r w:rsidRPr="00F16705">
        <w:rPr>
          <w:rFonts w:ascii="Candara" w:eastAsia="Arial" w:hAnsi="Candara" w:cs="Arial"/>
          <w:spacing w:val="-1"/>
          <w:sz w:val="24"/>
          <w:szCs w:val="24"/>
        </w:rPr>
        <w:t>n</w:t>
      </w:r>
      <w:r w:rsidRPr="00F16705">
        <w:rPr>
          <w:rFonts w:ascii="Candara" w:eastAsia="Arial" w:hAnsi="Candara" w:cs="Arial"/>
          <w:sz w:val="24"/>
          <w:szCs w:val="24"/>
        </w:rPr>
        <w:t>d</w:t>
      </w:r>
      <w:r w:rsidRPr="00F16705">
        <w:rPr>
          <w:rFonts w:ascii="Candara" w:eastAsia="Arial" w:hAnsi="Candara" w:cs="Arial"/>
          <w:spacing w:val="4"/>
          <w:sz w:val="24"/>
          <w:szCs w:val="24"/>
        </w:rPr>
        <w:t xml:space="preserve"> </w:t>
      </w:r>
      <w:r w:rsidRPr="00F16705">
        <w:rPr>
          <w:rFonts w:ascii="Candara" w:eastAsia="Arial" w:hAnsi="Candara" w:cs="Arial"/>
          <w:spacing w:val="-3"/>
          <w:sz w:val="24"/>
          <w:szCs w:val="24"/>
        </w:rPr>
        <w:t>w</w:t>
      </w:r>
      <w:r w:rsidRPr="00F16705">
        <w:rPr>
          <w:rFonts w:ascii="Candara" w:eastAsia="Arial" w:hAnsi="Candara" w:cs="Arial"/>
          <w:sz w:val="24"/>
          <w:szCs w:val="24"/>
        </w:rPr>
        <w:t>i</w:t>
      </w:r>
      <w:r w:rsidRPr="00F16705">
        <w:rPr>
          <w:rFonts w:ascii="Candara" w:eastAsia="Arial" w:hAnsi="Candara" w:cs="Arial"/>
          <w:spacing w:val="-1"/>
          <w:sz w:val="24"/>
          <w:szCs w:val="24"/>
        </w:rPr>
        <w:t>l</w:t>
      </w:r>
      <w:r w:rsidRPr="00F16705">
        <w:rPr>
          <w:rFonts w:ascii="Candara" w:eastAsia="Arial" w:hAnsi="Candara" w:cs="Arial"/>
          <w:sz w:val="24"/>
          <w:szCs w:val="24"/>
        </w:rPr>
        <w:t>l</w:t>
      </w:r>
      <w:r w:rsidRPr="00F16705">
        <w:rPr>
          <w:rFonts w:ascii="Candara" w:eastAsia="Arial" w:hAnsi="Candara" w:cs="Arial"/>
          <w:spacing w:val="3"/>
          <w:sz w:val="24"/>
          <w:szCs w:val="24"/>
        </w:rPr>
        <w:t xml:space="preserve"> </w:t>
      </w:r>
      <w:r w:rsidRPr="00F16705">
        <w:rPr>
          <w:rFonts w:ascii="Candara" w:eastAsia="Arial" w:hAnsi="Candara" w:cs="Arial"/>
          <w:spacing w:val="1"/>
          <w:sz w:val="24"/>
          <w:szCs w:val="24"/>
        </w:rPr>
        <w:t>ou</w:t>
      </w:r>
      <w:r w:rsidRPr="00F16705">
        <w:rPr>
          <w:rFonts w:ascii="Candara" w:eastAsia="Arial" w:hAnsi="Candara" w:cs="Arial"/>
          <w:sz w:val="24"/>
          <w:szCs w:val="24"/>
        </w:rPr>
        <w:t>t</w:t>
      </w:r>
      <w:r w:rsidRPr="00F16705">
        <w:rPr>
          <w:rFonts w:ascii="Candara" w:eastAsia="Arial" w:hAnsi="Candara" w:cs="Arial"/>
          <w:spacing w:val="-2"/>
          <w:sz w:val="24"/>
          <w:szCs w:val="24"/>
        </w:rPr>
        <w:t>l</w:t>
      </w:r>
      <w:r w:rsidRPr="00F16705">
        <w:rPr>
          <w:rFonts w:ascii="Candara" w:eastAsia="Arial" w:hAnsi="Candara" w:cs="Arial"/>
          <w:sz w:val="24"/>
          <w:szCs w:val="24"/>
        </w:rPr>
        <w:t>ine</w:t>
      </w:r>
      <w:r w:rsidRPr="00F16705">
        <w:rPr>
          <w:rFonts w:ascii="Candara" w:eastAsia="Arial" w:hAnsi="Candara" w:cs="Arial"/>
          <w:spacing w:val="5"/>
          <w:sz w:val="24"/>
          <w:szCs w:val="24"/>
        </w:rPr>
        <w:t xml:space="preserve"> </w:t>
      </w:r>
      <w:r w:rsidRPr="00F16705">
        <w:rPr>
          <w:rFonts w:ascii="Candara" w:eastAsia="Arial" w:hAnsi="Candara" w:cs="Arial"/>
          <w:spacing w:val="-2"/>
          <w:sz w:val="24"/>
          <w:szCs w:val="24"/>
        </w:rPr>
        <w:t>y</w:t>
      </w:r>
      <w:r w:rsidRPr="00F16705">
        <w:rPr>
          <w:rFonts w:ascii="Candara" w:eastAsia="Arial" w:hAnsi="Candara" w:cs="Arial"/>
          <w:spacing w:val="1"/>
          <w:sz w:val="24"/>
          <w:szCs w:val="24"/>
        </w:rPr>
        <w:t>ou</w:t>
      </w:r>
      <w:r w:rsidRPr="00F16705">
        <w:rPr>
          <w:rFonts w:ascii="Candara" w:eastAsia="Arial" w:hAnsi="Candara" w:cs="Arial"/>
          <w:sz w:val="24"/>
          <w:szCs w:val="24"/>
        </w:rPr>
        <w:t>r</w:t>
      </w:r>
      <w:r w:rsidRPr="00F16705">
        <w:rPr>
          <w:rFonts w:ascii="Candara" w:eastAsia="Arial" w:hAnsi="Candara" w:cs="Arial"/>
          <w:spacing w:val="3"/>
          <w:sz w:val="24"/>
          <w:szCs w:val="24"/>
        </w:rPr>
        <w:t xml:space="preserve"> </w:t>
      </w:r>
      <w:r w:rsidRPr="00F16705">
        <w:rPr>
          <w:rFonts w:ascii="Candara" w:eastAsia="Arial" w:hAnsi="Candara" w:cs="Arial"/>
          <w:sz w:val="24"/>
          <w:szCs w:val="24"/>
        </w:rPr>
        <w:t>r</w:t>
      </w:r>
      <w:r w:rsidRPr="00F16705">
        <w:rPr>
          <w:rFonts w:ascii="Candara" w:eastAsia="Arial" w:hAnsi="Candara" w:cs="Arial"/>
          <w:spacing w:val="-1"/>
          <w:sz w:val="24"/>
          <w:szCs w:val="24"/>
        </w:rPr>
        <w:t>ig</w:t>
      </w:r>
      <w:r w:rsidRPr="00F16705">
        <w:rPr>
          <w:rFonts w:ascii="Candara" w:eastAsia="Arial" w:hAnsi="Candara" w:cs="Arial"/>
          <w:spacing w:val="1"/>
          <w:sz w:val="24"/>
          <w:szCs w:val="24"/>
        </w:rPr>
        <w:t>h</w:t>
      </w:r>
      <w:r w:rsidRPr="00F16705">
        <w:rPr>
          <w:rFonts w:ascii="Candara" w:eastAsia="Arial" w:hAnsi="Candara" w:cs="Arial"/>
          <w:sz w:val="24"/>
          <w:szCs w:val="24"/>
        </w:rPr>
        <w:t>t</w:t>
      </w:r>
      <w:r w:rsidRPr="00F16705">
        <w:rPr>
          <w:rFonts w:ascii="Candara" w:eastAsia="Arial" w:hAnsi="Candara" w:cs="Arial"/>
          <w:spacing w:val="4"/>
          <w:sz w:val="24"/>
          <w:szCs w:val="24"/>
        </w:rPr>
        <w:t xml:space="preserve"> </w:t>
      </w:r>
      <w:r w:rsidRPr="00F16705">
        <w:rPr>
          <w:rFonts w:ascii="Candara" w:eastAsia="Arial" w:hAnsi="Candara" w:cs="Arial"/>
          <w:spacing w:val="-1"/>
          <w:sz w:val="24"/>
          <w:szCs w:val="24"/>
        </w:rPr>
        <w:t>o</w:t>
      </w:r>
      <w:r w:rsidRPr="00F16705">
        <w:rPr>
          <w:rFonts w:ascii="Candara" w:eastAsia="Arial" w:hAnsi="Candara" w:cs="Arial"/>
          <w:sz w:val="24"/>
          <w:szCs w:val="24"/>
        </w:rPr>
        <w:t>f</w:t>
      </w:r>
      <w:r w:rsidRPr="00F16705">
        <w:rPr>
          <w:rFonts w:ascii="Candara" w:eastAsia="Arial" w:hAnsi="Candara" w:cs="Arial"/>
          <w:spacing w:val="4"/>
          <w:sz w:val="24"/>
          <w:szCs w:val="24"/>
        </w:rPr>
        <w:t xml:space="preserve"> </w:t>
      </w:r>
      <w:r w:rsidRPr="00F16705">
        <w:rPr>
          <w:rFonts w:ascii="Candara" w:eastAsia="Arial" w:hAnsi="Candara" w:cs="Arial"/>
          <w:spacing w:val="-1"/>
          <w:sz w:val="24"/>
          <w:szCs w:val="24"/>
        </w:rPr>
        <w:t>a</w:t>
      </w:r>
      <w:r w:rsidRPr="00F16705">
        <w:rPr>
          <w:rFonts w:ascii="Candara" w:eastAsia="Arial" w:hAnsi="Candara" w:cs="Arial"/>
          <w:spacing w:val="1"/>
          <w:sz w:val="24"/>
          <w:szCs w:val="24"/>
        </w:rPr>
        <w:t>pp</w:t>
      </w:r>
      <w:r w:rsidRPr="00F16705">
        <w:rPr>
          <w:rFonts w:ascii="Candara" w:eastAsia="Arial" w:hAnsi="Candara" w:cs="Arial"/>
          <w:spacing w:val="-1"/>
          <w:sz w:val="24"/>
          <w:szCs w:val="24"/>
        </w:rPr>
        <w:t>e</w:t>
      </w:r>
      <w:r w:rsidRPr="00F16705">
        <w:rPr>
          <w:rFonts w:ascii="Candara" w:eastAsia="Arial" w:hAnsi="Candara" w:cs="Arial"/>
          <w:spacing w:val="1"/>
          <w:sz w:val="24"/>
          <w:szCs w:val="24"/>
        </w:rPr>
        <w:t>a</w:t>
      </w:r>
      <w:r w:rsidRPr="00F16705">
        <w:rPr>
          <w:rFonts w:ascii="Candara" w:eastAsia="Arial" w:hAnsi="Candara" w:cs="Arial"/>
          <w:sz w:val="24"/>
          <w:szCs w:val="24"/>
        </w:rPr>
        <w:t>l</w:t>
      </w:r>
      <w:r w:rsidRPr="00F16705">
        <w:rPr>
          <w:rFonts w:ascii="Candara" w:eastAsia="Arial" w:hAnsi="Candara" w:cs="Arial"/>
          <w:spacing w:val="3"/>
          <w:sz w:val="24"/>
          <w:szCs w:val="24"/>
        </w:rPr>
        <w:t xml:space="preserve"> </w:t>
      </w:r>
      <w:r w:rsidRPr="00F16705">
        <w:rPr>
          <w:rFonts w:ascii="Candara" w:eastAsia="Arial" w:hAnsi="Candara" w:cs="Arial"/>
          <w:spacing w:val="1"/>
          <w:sz w:val="24"/>
          <w:szCs w:val="24"/>
        </w:rPr>
        <w:t>a</w:t>
      </w:r>
      <w:r w:rsidRPr="00F16705">
        <w:rPr>
          <w:rFonts w:ascii="Candara" w:eastAsia="Arial" w:hAnsi="Candara" w:cs="Arial"/>
          <w:spacing w:val="-1"/>
          <w:sz w:val="24"/>
          <w:szCs w:val="24"/>
        </w:rPr>
        <w:t>n</w:t>
      </w:r>
      <w:r w:rsidRPr="00F16705">
        <w:rPr>
          <w:rFonts w:ascii="Candara" w:eastAsia="Arial" w:hAnsi="Candara" w:cs="Arial"/>
          <w:sz w:val="24"/>
          <w:szCs w:val="24"/>
        </w:rPr>
        <w:t>d</w:t>
      </w:r>
      <w:r w:rsidRPr="00F16705">
        <w:rPr>
          <w:rFonts w:ascii="Candara" w:eastAsia="Arial" w:hAnsi="Candara" w:cs="Arial"/>
          <w:spacing w:val="2"/>
          <w:sz w:val="24"/>
          <w:szCs w:val="24"/>
        </w:rPr>
        <w:t xml:space="preserve"> </w:t>
      </w:r>
      <w:r w:rsidRPr="00F16705">
        <w:rPr>
          <w:rFonts w:ascii="Candara" w:eastAsia="Arial" w:hAnsi="Candara" w:cs="Arial"/>
          <w:spacing w:val="1"/>
          <w:sz w:val="24"/>
          <w:szCs w:val="24"/>
        </w:rPr>
        <w:t>ho</w:t>
      </w:r>
      <w:r w:rsidRPr="00F16705">
        <w:rPr>
          <w:rFonts w:ascii="Candara" w:eastAsia="Arial" w:hAnsi="Candara" w:cs="Arial"/>
          <w:sz w:val="24"/>
          <w:szCs w:val="24"/>
        </w:rPr>
        <w:t>w</w:t>
      </w:r>
      <w:r w:rsidRPr="00F16705">
        <w:rPr>
          <w:rFonts w:ascii="Candara" w:eastAsia="Arial" w:hAnsi="Candara" w:cs="Arial"/>
          <w:spacing w:val="1"/>
          <w:sz w:val="24"/>
          <w:szCs w:val="24"/>
        </w:rPr>
        <w:t xml:space="preserve"> </w:t>
      </w:r>
      <w:r w:rsidRPr="00F16705">
        <w:rPr>
          <w:rFonts w:ascii="Candara" w:eastAsia="Arial" w:hAnsi="Candara" w:cs="Arial"/>
          <w:spacing w:val="-2"/>
          <w:sz w:val="24"/>
          <w:szCs w:val="24"/>
        </w:rPr>
        <w:t>y</w:t>
      </w:r>
      <w:r w:rsidRPr="00F16705">
        <w:rPr>
          <w:rFonts w:ascii="Candara" w:eastAsia="Arial" w:hAnsi="Candara" w:cs="Arial"/>
          <w:spacing w:val="1"/>
          <w:sz w:val="24"/>
          <w:szCs w:val="24"/>
        </w:rPr>
        <w:t>o</w:t>
      </w:r>
      <w:r w:rsidRPr="00F16705">
        <w:rPr>
          <w:rFonts w:ascii="Candara" w:eastAsia="Arial" w:hAnsi="Candara" w:cs="Arial"/>
          <w:sz w:val="24"/>
          <w:szCs w:val="24"/>
        </w:rPr>
        <w:t>u</w:t>
      </w:r>
      <w:r w:rsidRPr="00F16705">
        <w:rPr>
          <w:rFonts w:ascii="Candara" w:eastAsia="Arial" w:hAnsi="Candara" w:cs="Arial"/>
          <w:spacing w:val="4"/>
          <w:sz w:val="24"/>
          <w:szCs w:val="24"/>
        </w:rPr>
        <w:t xml:space="preserve"> </w:t>
      </w:r>
      <w:r w:rsidRPr="00F16705">
        <w:rPr>
          <w:rFonts w:ascii="Candara" w:eastAsia="Arial" w:hAnsi="Candara" w:cs="Arial"/>
          <w:sz w:val="24"/>
          <w:szCs w:val="24"/>
        </w:rPr>
        <w:t>c</w:t>
      </w:r>
      <w:r w:rsidRPr="00F16705">
        <w:rPr>
          <w:rFonts w:ascii="Candara" w:eastAsia="Arial" w:hAnsi="Candara" w:cs="Arial"/>
          <w:spacing w:val="1"/>
          <w:sz w:val="24"/>
          <w:szCs w:val="24"/>
        </w:rPr>
        <w:t>a</w:t>
      </w:r>
      <w:r w:rsidRPr="00F16705">
        <w:rPr>
          <w:rFonts w:ascii="Candara" w:eastAsia="Arial" w:hAnsi="Candara" w:cs="Arial"/>
          <w:sz w:val="24"/>
          <w:szCs w:val="24"/>
        </w:rPr>
        <w:t>n st</w:t>
      </w:r>
      <w:r w:rsidRPr="00F16705">
        <w:rPr>
          <w:rFonts w:ascii="Candara" w:eastAsia="Arial" w:hAnsi="Candara" w:cs="Arial"/>
          <w:spacing w:val="1"/>
          <w:sz w:val="24"/>
          <w:szCs w:val="24"/>
        </w:rPr>
        <w:t>a</w:t>
      </w:r>
      <w:r w:rsidRPr="00F16705">
        <w:rPr>
          <w:rFonts w:ascii="Candara" w:eastAsia="Arial" w:hAnsi="Candara" w:cs="Arial"/>
          <w:sz w:val="24"/>
          <w:szCs w:val="24"/>
        </w:rPr>
        <w:t>rt</w:t>
      </w:r>
      <w:r w:rsidRPr="00F16705">
        <w:rPr>
          <w:rFonts w:ascii="Candara" w:eastAsia="Arial" w:hAnsi="Candara" w:cs="Arial"/>
          <w:spacing w:val="3"/>
          <w:sz w:val="24"/>
          <w:szCs w:val="24"/>
        </w:rPr>
        <w:t xml:space="preserve"> </w:t>
      </w:r>
      <w:r w:rsidRPr="00F16705">
        <w:rPr>
          <w:rFonts w:ascii="Candara" w:eastAsia="Arial" w:hAnsi="Candara" w:cs="Arial"/>
          <w:spacing w:val="-2"/>
          <w:sz w:val="24"/>
          <w:szCs w:val="24"/>
        </w:rPr>
        <w:t>y</w:t>
      </w:r>
      <w:r w:rsidRPr="00F16705">
        <w:rPr>
          <w:rFonts w:ascii="Candara" w:eastAsia="Arial" w:hAnsi="Candara" w:cs="Arial"/>
          <w:spacing w:val="1"/>
          <w:sz w:val="24"/>
          <w:szCs w:val="24"/>
        </w:rPr>
        <w:t>ou</w:t>
      </w:r>
      <w:r w:rsidRPr="00F16705">
        <w:rPr>
          <w:rFonts w:ascii="Candara" w:eastAsia="Arial" w:hAnsi="Candara" w:cs="Arial"/>
          <w:sz w:val="24"/>
          <w:szCs w:val="24"/>
        </w:rPr>
        <w:t xml:space="preserve">r </w:t>
      </w:r>
      <w:r w:rsidRPr="00F16705">
        <w:rPr>
          <w:rFonts w:ascii="Candara" w:eastAsia="Arial" w:hAnsi="Candara" w:cs="Arial"/>
          <w:spacing w:val="1"/>
          <w:sz w:val="24"/>
          <w:szCs w:val="24"/>
        </w:rPr>
        <w:t>ap</w:t>
      </w:r>
      <w:r w:rsidRPr="00F16705">
        <w:rPr>
          <w:rFonts w:ascii="Candara" w:eastAsia="Arial" w:hAnsi="Candara" w:cs="Arial"/>
          <w:spacing w:val="-1"/>
          <w:sz w:val="24"/>
          <w:szCs w:val="24"/>
        </w:rPr>
        <w:t>p</w:t>
      </w:r>
      <w:r w:rsidRPr="00F16705">
        <w:rPr>
          <w:rFonts w:ascii="Candara" w:eastAsia="Arial" w:hAnsi="Candara" w:cs="Arial"/>
          <w:spacing w:val="1"/>
          <w:sz w:val="24"/>
          <w:szCs w:val="24"/>
        </w:rPr>
        <w:t>ea</w:t>
      </w:r>
      <w:r w:rsidRPr="00F16705">
        <w:rPr>
          <w:rFonts w:ascii="Candara" w:eastAsia="Arial" w:hAnsi="Candara" w:cs="Arial"/>
          <w:sz w:val="24"/>
          <w:szCs w:val="24"/>
        </w:rPr>
        <w:t>l.</w:t>
      </w:r>
    </w:p>
    <w:p w14:paraId="2ADD44FA" w14:textId="77777777" w:rsidR="00E07B1C" w:rsidRPr="00F16705" w:rsidRDefault="00E07B1C">
      <w:pPr>
        <w:spacing w:before="17" w:line="260" w:lineRule="exact"/>
        <w:rPr>
          <w:rFonts w:ascii="Candara" w:hAnsi="Candara" w:cs="Arial"/>
          <w:sz w:val="26"/>
          <w:szCs w:val="26"/>
        </w:rPr>
      </w:pPr>
    </w:p>
    <w:p w14:paraId="2ADD44FC" w14:textId="3B686C20" w:rsidR="00E07B1C" w:rsidRPr="00F16705" w:rsidRDefault="000338BF" w:rsidP="001B29F7">
      <w:pPr>
        <w:ind w:left="120" w:right="3882"/>
        <w:jc w:val="both"/>
        <w:rPr>
          <w:rFonts w:ascii="Candara" w:eastAsia="Arial" w:hAnsi="Candara" w:cs="Arial"/>
          <w:sz w:val="24"/>
          <w:szCs w:val="24"/>
        </w:rPr>
      </w:pPr>
      <w:r w:rsidRPr="00F16705">
        <w:rPr>
          <w:rFonts w:ascii="Candara" w:eastAsia="Arial" w:hAnsi="Candara" w:cs="Arial"/>
          <w:b/>
          <w:spacing w:val="-5"/>
          <w:sz w:val="24"/>
          <w:szCs w:val="24"/>
        </w:rPr>
        <w:t>A</w:t>
      </w:r>
      <w:r w:rsidRPr="00F16705">
        <w:rPr>
          <w:rFonts w:ascii="Candara" w:eastAsia="Arial" w:hAnsi="Candara" w:cs="Arial"/>
          <w:b/>
          <w:sz w:val="24"/>
          <w:szCs w:val="24"/>
        </w:rPr>
        <w:t>ppe</w:t>
      </w:r>
      <w:r w:rsidRPr="00F16705">
        <w:rPr>
          <w:rFonts w:ascii="Candara" w:eastAsia="Arial" w:hAnsi="Candara" w:cs="Arial"/>
          <w:b/>
          <w:spacing w:val="1"/>
          <w:sz w:val="24"/>
          <w:szCs w:val="24"/>
        </w:rPr>
        <w:t>a</w:t>
      </w:r>
      <w:r w:rsidRPr="00F16705">
        <w:rPr>
          <w:rFonts w:ascii="Candara" w:eastAsia="Arial" w:hAnsi="Candara" w:cs="Arial"/>
          <w:b/>
          <w:sz w:val="24"/>
          <w:szCs w:val="24"/>
        </w:rPr>
        <w:t>ls</w:t>
      </w:r>
      <w:r w:rsidR="001B29F7" w:rsidRPr="00F16705">
        <w:rPr>
          <w:rFonts w:ascii="Candara" w:eastAsia="Arial" w:hAnsi="Candara" w:cs="Arial"/>
          <w:b/>
          <w:sz w:val="24"/>
          <w:szCs w:val="24"/>
        </w:rPr>
        <w:t xml:space="preserve">, </w:t>
      </w:r>
      <w:r w:rsidRPr="00F16705">
        <w:rPr>
          <w:rFonts w:ascii="Candara" w:eastAsia="Arial" w:hAnsi="Candara" w:cs="Arial"/>
          <w:b/>
          <w:sz w:val="24"/>
          <w:szCs w:val="24"/>
        </w:rPr>
        <w:t>Stage</w:t>
      </w:r>
      <w:r w:rsidRPr="00F16705">
        <w:rPr>
          <w:rFonts w:ascii="Candara" w:eastAsia="Arial" w:hAnsi="Candara" w:cs="Arial"/>
          <w:b/>
          <w:spacing w:val="1"/>
          <w:sz w:val="24"/>
          <w:szCs w:val="24"/>
        </w:rPr>
        <w:t xml:space="preserve"> </w:t>
      </w:r>
      <w:r w:rsidRPr="00F16705">
        <w:rPr>
          <w:rFonts w:ascii="Candara" w:eastAsia="Arial" w:hAnsi="Candara" w:cs="Arial"/>
          <w:b/>
          <w:spacing w:val="-1"/>
          <w:sz w:val="24"/>
          <w:szCs w:val="24"/>
        </w:rPr>
        <w:t>3</w:t>
      </w:r>
      <w:r w:rsidRPr="00F16705">
        <w:rPr>
          <w:rFonts w:ascii="Candara" w:eastAsia="Arial" w:hAnsi="Candara" w:cs="Arial"/>
          <w:b/>
          <w:sz w:val="24"/>
          <w:szCs w:val="24"/>
        </w:rPr>
        <w:t>:</w:t>
      </w:r>
    </w:p>
    <w:p w14:paraId="2ADD44FD" w14:textId="762EE5C8" w:rsidR="00E07B1C" w:rsidRPr="00F16705" w:rsidRDefault="000338BF" w:rsidP="0018575E">
      <w:pPr>
        <w:ind w:left="120" w:right="78"/>
        <w:jc w:val="both"/>
        <w:rPr>
          <w:rFonts w:ascii="Candara" w:eastAsia="Arial" w:hAnsi="Candara" w:cs="Arial"/>
          <w:sz w:val="24"/>
          <w:szCs w:val="24"/>
        </w:rPr>
      </w:pPr>
      <w:r w:rsidRPr="00F16705">
        <w:rPr>
          <w:rFonts w:ascii="Candara" w:eastAsia="Arial" w:hAnsi="Candara" w:cs="Arial"/>
          <w:sz w:val="24"/>
          <w:szCs w:val="24"/>
        </w:rPr>
        <w:t xml:space="preserve">If </w:t>
      </w:r>
      <w:r w:rsidRPr="00F16705">
        <w:rPr>
          <w:rFonts w:ascii="Candara" w:eastAsia="Arial" w:hAnsi="Candara" w:cs="Arial"/>
          <w:spacing w:val="-2"/>
          <w:sz w:val="24"/>
          <w:szCs w:val="24"/>
        </w:rPr>
        <w:t>y</w:t>
      </w:r>
      <w:r w:rsidRPr="00F16705">
        <w:rPr>
          <w:rFonts w:ascii="Candara" w:eastAsia="Arial" w:hAnsi="Candara" w:cs="Arial"/>
          <w:spacing w:val="1"/>
          <w:sz w:val="24"/>
          <w:szCs w:val="24"/>
        </w:rPr>
        <w:t>o</w:t>
      </w:r>
      <w:r w:rsidRPr="00F16705">
        <w:rPr>
          <w:rFonts w:ascii="Candara" w:eastAsia="Arial" w:hAnsi="Candara" w:cs="Arial"/>
          <w:sz w:val="24"/>
          <w:szCs w:val="24"/>
        </w:rPr>
        <w:t>u</w:t>
      </w:r>
      <w:r w:rsidRPr="00F16705">
        <w:rPr>
          <w:rFonts w:ascii="Candara" w:eastAsia="Arial" w:hAnsi="Candara" w:cs="Arial"/>
          <w:spacing w:val="66"/>
          <w:sz w:val="24"/>
          <w:szCs w:val="24"/>
        </w:rPr>
        <w:t xml:space="preserve"> </w:t>
      </w:r>
      <w:r w:rsidRPr="00F16705">
        <w:rPr>
          <w:rFonts w:ascii="Candara" w:eastAsia="Arial" w:hAnsi="Candara" w:cs="Arial"/>
          <w:spacing w:val="-3"/>
          <w:sz w:val="24"/>
          <w:szCs w:val="24"/>
        </w:rPr>
        <w:t>w</w:t>
      </w:r>
      <w:r w:rsidRPr="00F16705">
        <w:rPr>
          <w:rFonts w:ascii="Candara" w:eastAsia="Arial" w:hAnsi="Candara" w:cs="Arial"/>
          <w:spacing w:val="1"/>
          <w:sz w:val="24"/>
          <w:szCs w:val="24"/>
        </w:rPr>
        <w:t>ou</w:t>
      </w:r>
      <w:r w:rsidRPr="00F16705">
        <w:rPr>
          <w:rFonts w:ascii="Candara" w:eastAsia="Arial" w:hAnsi="Candara" w:cs="Arial"/>
          <w:sz w:val="24"/>
          <w:szCs w:val="24"/>
        </w:rPr>
        <w:t>ld</w:t>
      </w:r>
      <w:r w:rsidRPr="00F16705">
        <w:rPr>
          <w:rFonts w:ascii="Candara" w:eastAsia="Arial" w:hAnsi="Candara" w:cs="Arial"/>
          <w:spacing w:val="65"/>
          <w:sz w:val="24"/>
          <w:szCs w:val="24"/>
        </w:rPr>
        <w:t xml:space="preserve"> </w:t>
      </w:r>
      <w:r w:rsidRPr="00F16705">
        <w:rPr>
          <w:rFonts w:ascii="Candara" w:eastAsia="Arial" w:hAnsi="Candara" w:cs="Arial"/>
          <w:sz w:val="24"/>
          <w:szCs w:val="24"/>
        </w:rPr>
        <w:t>l</w:t>
      </w:r>
      <w:r w:rsidRPr="00F16705">
        <w:rPr>
          <w:rFonts w:ascii="Candara" w:eastAsia="Arial" w:hAnsi="Candara" w:cs="Arial"/>
          <w:spacing w:val="-1"/>
          <w:sz w:val="24"/>
          <w:szCs w:val="24"/>
        </w:rPr>
        <w:t>i</w:t>
      </w:r>
      <w:r w:rsidRPr="00F16705">
        <w:rPr>
          <w:rFonts w:ascii="Candara" w:eastAsia="Arial" w:hAnsi="Candara" w:cs="Arial"/>
          <w:sz w:val="24"/>
          <w:szCs w:val="24"/>
        </w:rPr>
        <w:t>ke</w:t>
      </w:r>
      <w:r w:rsidRPr="00F16705">
        <w:rPr>
          <w:rFonts w:ascii="Candara" w:eastAsia="Arial" w:hAnsi="Candara" w:cs="Arial"/>
          <w:spacing w:val="66"/>
          <w:sz w:val="24"/>
          <w:szCs w:val="24"/>
        </w:rPr>
        <w:t xml:space="preserve"> </w:t>
      </w:r>
      <w:r w:rsidRPr="00F16705">
        <w:rPr>
          <w:rFonts w:ascii="Candara" w:eastAsia="Arial" w:hAnsi="Candara" w:cs="Arial"/>
          <w:spacing w:val="-2"/>
          <w:sz w:val="24"/>
          <w:szCs w:val="24"/>
        </w:rPr>
        <w:t>t</w:t>
      </w:r>
      <w:r w:rsidRPr="00F16705">
        <w:rPr>
          <w:rFonts w:ascii="Candara" w:eastAsia="Arial" w:hAnsi="Candara" w:cs="Arial"/>
          <w:sz w:val="24"/>
          <w:szCs w:val="24"/>
        </w:rPr>
        <w:t>o</w:t>
      </w:r>
      <w:r w:rsidRPr="00F16705">
        <w:rPr>
          <w:rFonts w:ascii="Candara" w:eastAsia="Arial" w:hAnsi="Candara" w:cs="Arial"/>
          <w:spacing w:val="66"/>
          <w:sz w:val="24"/>
          <w:szCs w:val="24"/>
        </w:rPr>
        <w:t xml:space="preserve"> </w:t>
      </w:r>
      <w:r w:rsidRPr="00F16705">
        <w:rPr>
          <w:rFonts w:ascii="Candara" w:eastAsia="Arial" w:hAnsi="Candara" w:cs="Arial"/>
          <w:sz w:val="24"/>
          <w:szCs w:val="24"/>
        </w:rPr>
        <w:t>la</w:t>
      </w:r>
      <w:r w:rsidRPr="00F16705">
        <w:rPr>
          <w:rFonts w:ascii="Candara" w:eastAsia="Arial" w:hAnsi="Candara" w:cs="Arial"/>
          <w:spacing w:val="1"/>
          <w:sz w:val="24"/>
          <w:szCs w:val="24"/>
        </w:rPr>
        <w:t>un</w:t>
      </w:r>
      <w:r w:rsidRPr="00F16705">
        <w:rPr>
          <w:rFonts w:ascii="Candara" w:eastAsia="Arial" w:hAnsi="Candara" w:cs="Arial"/>
          <w:spacing w:val="-2"/>
          <w:sz w:val="24"/>
          <w:szCs w:val="24"/>
        </w:rPr>
        <w:t>c</w:t>
      </w:r>
      <w:r w:rsidRPr="00F16705">
        <w:rPr>
          <w:rFonts w:ascii="Candara" w:eastAsia="Arial" w:hAnsi="Candara" w:cs="Arial"/>
          <w:sz w:val="24"/>
          <w:szCs w:val="24"/>
        </w:rPr>
        <w:t xml:space="preserve">h </w:t>
      </w:r>
      <w:r w:rsidRPr="00F16705">
        <w:rPr>
          <w:rFonts w:ascii="Candara" w:eastAsia="Arial" w:hAnsi="Candara" w:cs="Arial"/>
          <w:spacing w:val="1"/>
          <w:sz w:val="24"/>
          <w:szCs w:val="24"/>
        </w:rPr>
        <w:t>a</w:t>
      </w:r>
      <w:r w:rsidRPr="00F16705">
        <w:rPr>
          <w:rFonts w:ascii="Candara" w:eastAsia="Arial" w:hAnsi="Candara" w:cs="Arial"/>
          <w:sz w:val="24"/>
          <w:szCs w:val="24"/>
        </w:rPr>
        <w:t>n</w:t>
      </w:r>
      <w:r w:rsidRPr="00F16705">
        <w:rPr>
          <w:rFonts w:ascii="Candara" w:eastAsia="Arial" w:hAnsi="Candara" w:cs="Arial"/>
          <w:spacing w:val="63"/>
          <w:sz w:val="24"/>
          <w:szCs w:val="24"/>
        </w:rPr>
        <w:t xml:space="preserve"> </w:t>
      </w:r>
      <w:r w:rsidRPr="00F16705">
        <w:rPr>
          <w:rFonts w:ascii="Candara" w:eastAsia="Arial" w:hAnsi="Candara" w:cs="Arial"/>
          <w:spacing w:val="1"/>
          <w:sz w:val="24"/>
          <w:szCs w:val="24"/>
        </w:rPr>
        <w:t>ap</w:t>
      </w:r>
      <w:r w:rsidRPr="00F16705">
        <w:rPr>
          <w:rFonts w:ascii="Candara" w:eastAsia="Arial" w:hAnsi="Candara" w:cs="Arial"/>
          <w:spacing w:val="-1"/>
          <w:sz w:val="24"/>
          <w:szCs w:val="24"/>
        </w:rPr>
        <w:t>p</w:t>
      </w:r>
      <w:r w:rsidRPr="00F16705">
        <w:rPr>
          <w:rFonts w:ascii="Candara" w:eastAsia="Arial" w:hAnsi="Candara" w:cs="Arial"/>
          <w:spacing w:val="1"/>
          <w:sz w:val="24"/>
          <w:szCs w:val="24"/>
        </w:rPr>
        <w:t>ea</w:t>
      </w:r>
      <w:r w:rsidRPr="00F16705">
        <w:rPr>
          <w:rFonts w:ascii="Candara" w:eastAsia="Arial" w:hAnsi="Candara" w:cs="Arial"/>
          <w:sz w:val="24"/>
          <w:szCs w:val="24"/>
        </w:rPr>
        <w:t>l</w:t>
      </w:r>
      <w:r w:rsidRPr="00F16705">
        <w:rPr>
          <w:rFonts w:ascii="Candara" w:eastAsia="Arial" w:hAnsi="Candara" w:cs="Arial"/>
          <w:spacing w:val="62"/>
          <w:sz w:val="24"/>
          <w:szCs w:val="24"/>
        </w:rPr>
        <w:t xml:space="preserve"> </w:t>
      </w:r>
      <w:r w:rsidRPr="00F16705">
        <w:rPr>
          <w:rFonts w:ascii="Candara" w:eastAsia="Arial" w:hAnsi="Candara" w:cs="Arial"/>
          <w:sz w:val="24"/>
          <w:szCs w:val="24"/>
        </w:rPr>
        <w:t>f</w:t>
      </w:r>
      <w:r w:rsidRPr="00F16705">
        <w:rPr>
          <w:rFonts w:ascii="Candara" w:eastAsia="Arial" w:hAnsi="Candara" w:cs="Arial"/>
          <w:spacing w:val="1"/>
          <w:sz w:val="24"/>
          <w:szCs w:val="24"/>
        </w:rPr>
        <w:t>o</w:t>
      </w:r>
      <w:r w:rsidRPr="00F16705">
        <w:rPr>
          <w:rFonts w:ascii="Candara" w:eastAsia="Arial" w:hAnsi="Candara" w:cs="Arial"/>
          <w:sz w:val="24"/>
          <w:szCs w:val="24"/>
        </w:rPr>
        <w:t>l</w:t>
      </w:r>
      <w:r w:rsidRPr="00F16705">
        <w:rPr>
          <w:rFonts w:ascii="Candara" w:eastAsia="Arial" w:hAnsi="Candara" w:cs="Arial"/>
          <w:spacing w:val="-1"/>
          <w:sz w:val="24"/>
          <w:szCs w:val="24"/>
        </w:rPr>
        <w:t>l</w:t>
      </w:r>
      <w:r w:rsidRPr="00F16705">
        <w:rPr>
          <w:rFonts w:ascii="Candara" w:eastAsia="Arial" w:hAnsi="Candara" w:cs="Arial"/>
          <w:spacing w:val="1"/>
          <w:sz w:val="24"/>
          <w:szCs w:val="24"/>
        </w:rPr>
        <w:t>o</w:t>
      </w:r>
      <w:r w:rsidRPr="00F16705">
        <w:rPr>
          <w:rFonts w:ascii="Candara" w:eastAsia="Arial" w:hAnsi="Candara" w:cs="Arial"/>
          <w:spacing w:val="-3"/>
          <w:sz w:val="24"/>
          <w:szCs w:val="24"/>
        </w:rPr>
        <w:t>w</w:t>
      </w:r>
      <w:r w:rsidRPr="00F16705">
        <w:rPr>
          <w:rFonts w:ascii="Candara" w:eastAsia="Arial" w:hAnsi="Candara" w:cs="Arial"/>
          <w:sz w:val="24"/>
          <w:szCs w:val="24"/>
        </w:rPr>
        <w:t>ing</w:t>
      </w:r>
      <w:r w:rsidRPr="00F16705">
        <w:rPr>
          <w:rFonts w:ascii="Candara" w:eastAsia="Arial" w:hAnsi="Candara" w:cs="Arial"/>
          <w:spacing w:val="64"/>
          <w:sz w:val="24"/>
          <w:szCs w:val="24"/>
        </w:rPr>
        <w:t xml:space="preserve"> </w:t>
      </w:r>
      <w:r w:rsidRPr="00F16705">
        <w:rPr>
          <w:rFonts w:ascii="Candara" w:eastAsia="Arial" w:hAnsi="Candara" w:cs="Arial"/>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 xml:space="preserve">e </w:t>
      </w:r>
      <w:r w:rsidRPr="00F16705">
        <w:rPr>
          <w:rFonts w:ascii="Candara" w:eastAsia="Arial" w:hAnsi="Candara" w:cs="Arial"/>
          <w:spacing w:val="1"/>
          <w:sz w:val="24"/>
          <w:szCs w:val="24"/>
        </w:rPr>
        <w:t>ou</w:t>
      </w:r>
      <w:r w:rsidRPr="00F16705">
        <w:rPr>
          <w:rFonts w:ascii="Candara" w:eastAsia="Arial" w:hAnsi="Candara" w:cs="Arial"/>
          <w:sz w:val="24"/>
          <w:szCs w:val="24"/>
        </w:rPr>
        <w:t>tc</w:t>
      </w:r>
      <w:r w:rsidRPr="00F16705">
        <w:rPr>
          <w:rFonts w:ascii="Candara" w:eastAsia="Arial" w:hAnsi="Candara" w:cs="Arial"/>
          <w:spacing w:val="-1"/>
          <w:sz w:val="24"/>
          <w:szCs w:val="24"/>
        </w:rPr>
        <w:t>o</w:t>
      </w:r>
      <w:r w:rsidRPr="00F16705">
        <w:rPr>
          <w:rFonts w:ascii="Candara" w:eastAsia="Arial" w:hAnsi="Candara" w:cs="Arial"/>
          <w:spacing w:val="1"/>
          <w:sz w:val="24"/>
          <w:szCs w:val="24"/>
        </w:rPr>
        <w:t>m</w:t>
      </w:r>
      <w:r w:rsidRPr="00F16705">
        <w:rPr>
          <w:rFonts w:ascii="Candara" w:eastAsia="Arial" w:hAnsi="Candara" w:cs="Arial"/>
          <w:sz w:val="24"/>
          <w:szCs w:val="24"/>
        </w:rPr>
        <w:t>e</w:t>
      </w:r>
      <w:r w:rsidRPr="00F16705">
        <w:rPr>
          <w:rFonts w:ascii="Candara" w:eastAsia="Arial" w:hAnsi="Candara" w:cs="Arial"/>
          <w:spacing w:val="63"/>
          <w:sz w:val="24"/>
          <w:szCs w:val="24"/>
        </w:rPr>
        <w:t xml:space="preserve"> </w:t>
      </w:r>
      <w:r w:rsidRPr="00F16705">
        <w:rPr>
          <w:rFonts w:ascii="Candara" w:eastAsia="Arial" w:hAnsi="Candara" w:cs="Arial"/>
          <w:spacing w:val="-1"/>
          <w:sz w:val="24"/>
          <w:szCs w:val="24"/>
        </w:rPr>
        <w:t>o</w:t>
      </w:r>
      <w:r w:rsidRPr="00F16705">
        <w:rPr>
          <w:rFonts w:ascii="Candara" w:eastAsia="Arial" w:hAnsi="Candara" w:cs="Arial"/>
          <w:sz w:val="24"/>
          <w:szCs w:val="24"/>
        </w:rPr>
        <w:t>f</w:t>
      </w:r>
      <w:r w:rsidRPr="00F16705">
        <w:rPr>
          <w:rFonts w:ascii="Candara" w:eastAsia="Arial" w:hAnsi="Candara" w:cs="Arial"/>
          <w:spacing w:val="65"/>
          <w:sz w:val="24"/>
          <w:szCs w:val="24"/>
        </w:rPr>
        <w:t xml:space="preserve"> </w:t>
      </w:r>
      <w:r w:rsidRPr="00F16705">
        <w:rPr>
          <w:rFonts w:ascii="Candara" w:eastAsia="Arial" w:hAnsi="Candara" w:cs="Arial"/>
          <w:sz w:val="24"/>
          <w:szCs w:val="24"/>
        </w:rPr>
        <w:t>a</w:t>
      </w:r>
      <w:r w:rsidRPr="00F16705">
        <w:rPr>
          <w:rFonts w:ascii="Candara" w:eastAsia="Arial" w:hAnsi="Candara" w:cs="Arial"/>
          <w:spacing w:val="63"/>
          <w:sz w:val="24"/>
          <w:szCs w:val="24"/>
        </w:rPr>
        <w:t xml:space="preserve"> </w:t>
      </w:r>
      <w:r w:rsidRPr="00F16705">
        <w:rPr>
          <w:rFonts w:ascii="Candara" w:eastAsia="Arial" w:hAnsi="Candara" w:cs="Arial"/>
          <w:spacing w:val="3"/>
          <w:sz w:val="24"/>
          <w:szCs w:val="24"/>
        </w:rPr>
        <w:t>f</w:t>
      </w:r>
      <w:r w:rsidRPr="00F16705">
        <w:rPr>
          <w:rFonts w:ascii="Candara" w:eastAsia="Arial" w:hAnsi="Candara" w:cs="Arial"/>
          <w:spacing w:val="1"/>
          <w:sz w:val="24"/>
          <w:szCs w:val="24"/>
        </w:rPr>
        <w:t>o</w:t>
      </w:r>
      <w:r w:rsidRPr="00F16705">
        <w:rPr>
          <w:rFonts w:ascii="Candara" w:eastAsia="Arial" w:hAnsi="Candara" w:cs="Arial"/>
          <w:spacing w:val="-3"/>
          <w:sz w:val="24"/>
          <w:szCs w:val="24"/>
        </w:rPr>
        <w:t>r</w:t>
      </w:r>
      <w:r w:rsidRPr="00F16705">
        <w:rPr>
          <w:rFonts w:ascii="Candara" w:eastAsia="Arial" w:hAnsi="Candara" w:cs="Arial"/>
          <w:spacing w:val="1"/>
          <w:sz w:val="24"/>
          <w:szCs w:val="24"/>
        </w:rPr>
        <w:t>ma</w:t>
      </w:r>
      <w:r w:rsidRPr="00F16705">
        <w:rPr>
          <w:rFonts w:ascii="Candara" w:eastAsia="Arial" w:hAnsi="Candara" w:cs="Arial"/>
          <w:sz w:val="24"/>
          <w:szCs w:val="24"/>
        </w:rPr>
        <w:t>l c</w:t>
      </w:r>
      <w:r w:rsidRPr="00F16705">
        <w:rPr>
          <w:rFonts w:ascii="Candara" w:eastAsia="Arial" w:hAnsi="Candara" w:cs="Arial"/>
          <w:spacing w:val="1"/>
          <w:sz w:val="24"/>
          <w:szCs w:val="24"/>
        </w:rPr>
        <w:t>omp</w:t>
      </w:r>
      <w:r w:rsidRPr="00F16705">
        <w:rPr>
          <w:rFonts w:ascii="Candara" w:eastAsia="Arial" w:hAnsi="Candara" w:cs="Arial"/>
          <w:spacing w:val="-3"/>
          <w:sz w:val="24"/>
          <w:szCs w:val="24"/>
        </w:rPr>
        <w:t>l</w:t>
      </w:r>
      <w:r w:rsidRPr="00F16705">
        <w:rPr>
          <w:rFonts w:ascii="Candara" w:eastAsia="Arial" w:hAnsi="Candara" w:cs="Arial"/>
          <w:spacing w:val="1"/>
          <w:sz w:val="24"/>
          <w:szCs w:val="24"/>
        </w:rPr>
        <w:t>a</w:t>
      </w:r>
      <w:r w:rsidRPr="00F16705">
        <w:rPr>
          <w:rFonts w:ascii="Candara" w:eastAsia="Arial" w:hAnsi="Candara" w:cs="Arial"/>
          <w:sz w:val="24"/>
          <w:szCs w:val="24"/>
        </w:rPr>
        <w:t>int</w:t>
      </w:r>
      <w:r w:rsidRPr="00F16705">
        <w:rPr>
          <w:rFonts w:ascii="Candara" w:eastAsia="Arial" w:hAnsi="Candara" w:cs="Arial"/>
          <w:spacing w:val="3"/>
          <w:sz w:val="24"/>
          <w:szCs w:val="24"/>
        </w:rPr>
        <w:t xml:space="preserve"> </w:t>
      </w:r>
      <w:r w:rsidRPr="00F16705">
        <w:rPr>
          <w:rFonts w:ascii="Candara" w:eastAsia="Arial" w:hAnsi="Candara" w:cs="Arial"/>
          <w:spacing w:val="-2"/>
          <w:sz w:val="24"/>
          <w:szCs w:val="24"/>
        </w:rPr>
        <w:t>t</w:t>
      </w:r>
      <w:r w:rsidRPr="00F16705">
        <w:rPr>
          <w:rFonts w:ascii="Candara" w:eastAsia="Arial" w:hAnsi="Candara" w:cs="Arial"/>
          <w:spacing w:val="1"/>
          <w:sz w:val="24"/>
          <w:szCs w:val="24"/>
        </w:rPr>
        <w:t>ha</w:t>
      </w:r>
      <w:r w:rsidRPr="00F16705">
        <w:rPr>
          <w:rFonts w:ascii="Candara" w:eastAsia="Arial" w:hAnsi="Candara" w:cs="Arial"/>
          <w:sz w:val="24"/>
          <w:szCs w:val="24"/>
        </w:rPr>
        <w:t>t</w:t>
      </w:r>
      <w:r w:rsidRPr="00F16705">
        <w:rPr>
          <w:rFonts w:ascii="Candara" w:eastAsia="Arial" w:hAnsi="Candara" w:cs="Arial"/>
          <w:spacing w:val="3"/>
          <w:sz w:val="24"/>
          <w:szCs w:val="24"/>
        </w:rPr>
        <w:t xml:space="preserve"> </w:t>
      </w:r>
      <w:r w:rsidRPr="00F16705">
        <w:rPr>
          <w:rFonts w:ascii="Candara" w:eastAsia="Arial" w:hAnsi="Candara" w:cs="Arial"/>
          <w:spacing w:val="-2"/>
          <w:sz w:val="24"/>
          <w:szCs w:val="24"/>
        </w:rPr>
        <w:t>y</w:t>
      </w:r>
      <w:r w:rsidRPr="00F16705">
        <w:rPr>
          <w:rFonts w:ascii="Candara" w:eastAsia="Arial" w:hAnsi="Candara" w:cs="Arial"/>
          <w:spacing w:val="1"/>
          <w:sz w:val="24"/>
          <w:szCs w:val="24"/>
        </w:rPr>
        <w:t>o</w:t>
      </w:r>
      <w:r w:rsidRPr="00F16705">
        <w:rPr>
          <w:rFonts w:ascii="Candara" w:eastAsia="Arial" w:hAnsi="Candara" w:cs="Arial"/>
          <w:sz w:val="24"/>
          <w:szCs w:val="24"/>
        </w:rPr>
        <w:t>u</w:t>
      </w:r>
      <w:r w:rsidRPr="00F16705">
        <w:rPr>
          <w:rFonts w:ascii="Candara" w:eastAsia="Arial" w:hAnsi="Candara" w:cs="Arial"/>
          <w:spacing w:val="3"/>
          <w:sz w:val="24"/>
          <w:szCs w:val="24"/>
        </w:rPr>
        <w:t xml:space="preserve"> </w:t>
      </w:r>
      <w:r w:rsidRPr="00F16705">
        <w:rPr>
          <w:rFonts w:ascii="Candara" w:eastAsia="Arial" w:hAnsi="Candara" w:cs="Arial"/>
          <w:spacing w:val="-1"/>
          <w:sz w:val="24"/>
          <w:szCs w:val="24"/>
        </w:rPr>
        <w:t>h</w:t>
      </w:r>
      <w:r w:rsidRPr="00F16705">
        <w:rPr>
          <w:rFonts w:ascii="Candara" w:eastAsia="Arial" w:hAnsi="Candara" w:cs="Arial"/>
          <w:spacing w:val="1"/>
          <w:sz w:val="24"/>
          <w:szCs w:val="24"/>
        </w:rPr>
        <w:t>a</w:t>
      </w:r>
      <w:r w:rsidRPr="00F16705">
        <w:rPr>
          <w:rFonts w:ascii="Candara" w:eastAsia="Arial" w:hAnsi="Candara" w:cs="Arial"/>
          <w:spacing w:val="-2"/>
          <w:sz w:val="24"/>
          <w:szCs w:val="24"/>
        </w:rPr>
        <w:t>v</w:t>
      </w:r>
      <w:r w:rsidRPr="00F16705">
        <w:rPr>
          <w:rFonts w:ascii="Candara" w:eastAsia="Arial" w:hAnsi="Candara" w:cs="Arial"/>
          <w:sz w:val="24"/>
          <w:szCs w:val="24"/>
        </w:rPr>
        <w:t>e</w:t>
      </w:r>
      <w:r w:rsidRPr="00F16705">
        <w:rPr>
          <w:rFonts w:ascii="Candara" w:eastAsia="Arial" w:hAnsi="Candara" w:cs="Arial"/>
          <w:spacing w:val="3"/>
          <w:sz w:val="24"/>
          <w:szCs w:val="24"/>
        </w:rPr>
        <w:t xml:space="preserve"> </w:t>
      </w:r>
      <w:r w:rsidRPr="00F16705">
        <w:rPr>
          <w:rFonts w:ascii="Candara" w:eastAsia="Arial" w:hAnsi="Candara" w:cs="Arial"/>
          <w:sz w:val="24"/>
          <w:szCs w:val="24"/>
        </w:rPr>
        <w:t>lo</w:t>
      </w:r>
      <w:r w:rsidRPr="00F16705">
        <w:rPr>
          <w:rFonts w:ascii="Candara" w:eastAsia="Arial" w:hAnsi="Candara" w:cs="Arial"/>
          <w:spacing w:val="1"/>
          <w:sz w:val="24"/>
          <w:szCs w:val="24"/>
        </w:rPr>
        <w:t>d</w:t>
      </w:r>
      <w:r w:rsidRPr="00F16705">
        <w:rPr>
          <w:rFonts w:ascii="Candara" w:eastAsia="Arial" w:hAnsi="Candara" w:cs="Arial"/>
          <w:spacing w:val="-1"/>
          <w:sz w:val="24"/>
          <w:szCs w:val="24"/>
        </w:rPr>
        <w:t>g</w:t>
      </w:r>
      <w:r w:rsidRPr="00F16705">
        <w:rPr>
          <w:rFonts w:ascii="Candara" w:eastAsia="Arial" w:hAnsi="Candara" w:cs="Arial"/>
          <w:spacing w:val="1"/>
          <w:sz w:val="24"/>
          <w:szCs w:val="24"/>
        </w:rPr>
        <w:t>ed</w:t>
      </w:r>
      <w:r w:rsidRPr="00F16705">
        <w:rPr>
          <w:rFonts w:ascii="Candara" w:eastAsia="Arial" w:hAnsi="Candara" w:cs="Arial"/>
          <w:sz w:val="24"/>
          <w:szCs w:val="24"/>
        </w:rPr>
        <w:t>, t</w:t>
      </w:r>
      <w:r w:rsidRPr="00F16705">
        <w:rPr>
          <w:rFonts w:ascii="Candara" w:eastAsia="Arial" w:hAnsi="Candara" w:cs="Arial"/>
          <w:spacing w:val="1"/>
          <w:sz w:val="24"/>
          <w:szCs w:val="24"/>
        </w:rPr>
        <w:t>h</w:t>
      </w:r>
      <w:r w:rsidRPr="00F16705">
        <w:rPr>
          <w:rFonts w:ascii="Candara" w:eastAsia="Arial" w:hAnsi="Candara" w:cs="Arial"/>
          <w:sz w:val="24"/>
          <w:szCs w:val="24"/>
        </w:rPr>
        <w:t>is</w:t>
      </w:r>
      <w:r w:rsidRPr="00F16705">
        <w:rPr>
          <w:rFonts w:ascii="Candara" w:eastAsia="Arial" w:hAnsi="Candara" w:cs="Arial"/>
          <w:spacing w:val="2"/>
          <w:sz w:val="24"/>
          <w:szCs w:val="24"/>
        </w:rPr>
        <w:t xml:space="preserve"> </w:t>
      </w:r>
      <w:r w:rsidRPr="00F16705">
        <w:rPr>
          <w:rFonts w:ascii="Candara" w:eastAsia="Arial" w:hAnsi="Candara" w:cs="Arial"/>
          <w:spacing w:val="-3"/>
          <w:sz w:val="24"/>
          <w:szCs w:val="24"/>
        </w:rPr>
        <w:t>w</w:t>
      </w:r>
      <w:r w:rsidRPr="00F16705">
        <w:rPr>
          <w:rFonts w:ascii="Candara" w:eastAsia="Arial" w:hAnsi="Candara" w:cs="Arial"/>
          <w:sz w:val="24"/>
          <w:szCs w:val="24"/>
        </w:rPr>
        <w:t>i</w:t>
      </w:r>
      <w:r w:rsidRPr="00F16705">
        <w:rPr>
          <w:rFonts w:ascii="Candara" w:eastAsia="Arial" w:hAnsi="Candara" w:cs="Arial"/>
          <w:spacing w:val="-1"/>
          <w:sz w:val="24"/>
          <w:szCs w:val="24"/>
        </w:rPr>
        <w:t>l</w:t>
      </w:r>
      <w:r w:rsidRPr="00F16705">
        <w:rPr>
          <w:rFonts w:ascii="Candara" w:eastAsia="Arial" w:hAnsi="Candara" w:cs="Arial"/>
          <w:sz w:val="24"/>
          <w:szCs w:val="24"/>
        </w:rPr>
        <w:t>l</w:t>
      </w:r>
      <w:r w:rsidRPr="00F16705">
        <w:rPr>
          <w:rFonts w:ascii="Candara" w:eastAsia="Arial" w:hAnsi="Candara" w:cs="Arial"/>
          <w:spacing w:val="2"/>
          <w:sz w:val="24"/>
          <w:szCs w:val="24"/>
        </w:rPr>
        <w:t xml:space="preserve"> </w:t>
      </w:r>
      <w:r w:rsidRPr="00F16705">
        <w:rPr>
          <w:rFonts w:ascii="Candara" w:eastAsia="Arial" w:hAnsi="Candara" w:cs="Arial"/>
          <w:spacing w:val="1"/>
          <w:sz w:val="24"/>
          <w:szCs w:val="24"/>
        </w:rPr>
        <w:t>b</w:t>
      </w:r>
      <w:r w:rsidRPr="00F16705">
        <w:rPr>
          <w:rFonts w:ascii="Candara" w:eastAsia="Arial" w:hAnsi="Candara" w:cs="Arial"/>
          <w:sz w:val="24"/>
          <w:szCs w:val="24"/>
        </w:rPr>
        <w:t>e</w:t>
      </w:r>
      <w:r w:rsidRPr="00F16705">
        <w:rPr>
          <w:rFonts w:ascii="Candara" w:eastAsia="Arial" w:hAnsi="Candara" w:cs="Arial"/>
          <w:spacing w:val="3"/>
          <w:sz w:val="24"/>
          <w:szCs w:val="24"/>
        </w:rPr>
        <w:t xml:space="preserve"> </w:t>
      </w:r>
      <w:r w:rsidRPr="00F16705">
        <w:rPr>
          <w:rFonts w:ascii="Candara" w:eastAsia="Arial" w:hAnsi="Candara" w:cs="Arial"/>
          <w:sz w:val="24"/>
          <w:szCs w:val="24"/>
        </w:rPr>
        <w:t>t</w:t>
      </w:r>
      <w:r w:rsidRPr="00F16705">
        <w:rPr>
          <w:rFonts w:ascii="Candara" w:eastAsia="Arial" w:hAnsi="Candara" w:cs="Arial"/>
          <w:spacing w:val="1"/>
          <w:sz w:val="24"/>
          <w:szCs w:val="24"/>
        </w:rPr>
        <w:t>a</w:t>
      </w:r>
      <w:r w:rsidRPr="00F16705">
        <w:rPr>
          <w:rFonts w:ascii="Candara" w:eastAsia="Arial" w:hAnsi="Candara" w:cs="Arial"/>
          <w:sz w:val="24"/>
          <w:szCs w:val="24"/>
        </w:rPr>
        <w:t>k</w:t>
      </w:r>
      <w:r w:rsidRPr="00F16705">
        <w:rPr>
          <w:rFonts w:ascii="Candara" w:eastAsia="Arial" w:hAnsi="Candara" w:cs="Arial"/>
          <w:spacing w:val="1"/>
          <w:sz w:val="24"/>
          <w:szCs w:val="24"/>
        </w:rPr>
        <w:t>e</w:t>
      </w:r>
      <w:r w:rsidRPr="00F16705">
        <w:rPr>
          <w:rFonts w:ascii="Candara" w:eastAsia="Arial" w:hAnsi="Candara" w:cs="Arial"/>
          <w:sz w:val="24"/>
          <w:szCs w:val="24"/>
        </w:rPr>
        <w:t>n</w:t>
      </w:r>
      <w:r w:rsidRPr="00F16705">
        <w:rPr>
          <w:rFonts w:ascii="Candara" w:eastAsia="Arial" w:hAnsi="Candara" w:cs="Arial"/>
          <w:spacing w:val="3"/>
          <w:sz w:val="24"/>
          <w:szCs w:val="24"/>
        </w:rPr>
        <w:t xml:space="preserve"> </w:t>
      </w:r>
      <w:r w:rsidRPr="00F16705">
        <w:rPr>
          <w:rFonts w:ascii="Candara" w:eastAsia="Arial" w:hAnsi="Candara" w:cs="Arial"/>
          <w:spacing w:val="-2"/>
          <w:sz w:val="24"/>
          <w:szCs w:val="24"/>
        </w:rPr>
        <w:t>t</w:t>
      </w:r>
      <w:r w:rsidRPr="00F16705">
        <w:rPr>
          <w:rFonts w:ascii="Candara" w:eastAsia="Arial" w:hAnsi="Candara" w:cs="Arial"/>
          <w:sz w:val="24"/>
          <w:szCs w:val="24"/>
        </w:rPr>
        <w:t>o</w:t>
      </w:r>
      <w:r w:rsidRPr="00F16705">
        <w:rPr>
          <w:rFonts w:ascii="Candara" w:eastAsia="Arial" w:hAnsi="Candara" w:cs="Arial"/>
          <w:spacing w:val="3"/>
          <w:sz w:val="24"/>
          <w:szCs w:val="24"/>
        </w:rPr>
        <w:t xml:space="preserve"> </w:t>
      </w:r>
      <w:r w:rsidRPr="00F16705">
        <w:rPr>
          <w:rFonts w:ascii="Candara" w:eastAsia="Arial" w:hAnsi="Candara" w:cs="Arial"/>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e</w:t>
      </w:r>
      <w:r w:rsidRPr="00F16705">
        <w:rPr>
          <w:rFonts w:ascii="Candara" w:eastAsia="Arial" w:hAnsi="Candara" w:cs="Arial"/>
          <w:spacing w:val="12"/>
          <w:sz w:val="24"/>
          <w:szCs w:val="24"/>
        </w:rPr>
        <w:t xml:space="preserve"> </w:t>
      </w:r>
      <w:r w:rsidRPr="00F16705">
        <w:rPr>
          <w:rFonts w:ascii="Candara" w:eastAsia="Arial" w:hAnsi="Candara" w:cs="Arial"/>
          <w:spacing w:val="1"/>
          <w:sz w:val="24"/>
          <w:szCs w:val="24"/>
        </w:rPr>
        <w:t>A</w:t>
      </w:r>
      <w:r w:rsidRPr="00F16705">
        <w:rPr>
          <w:rFonts w:ascii="Candara" w:eastAsia="Arial" w:hAnsi="Candara" w:cs="Arial"/>
          <w:spacing w:val="-1"/>
          <w:sz w:val="24"/>
          <w:szCs w:val="24"/>
        </w:rPr>
        <w:t>p</w:t>
      </w:r>
      <w:r w:rsidRPr="00F16705">
        <w:rPr>
          <w:rFonts w:ascii="Candara" w:eastAsia="Arial" w:hAnsi="Candara" w:cs="Arial"/>
          <w:spacing w:val="1"/>
          <w:sz w:val="24"/>
          <w:szCs w:val="24"/>
        </w:rPr>
        <w:t>p</w:t>
      </w:r>
      <w:r w:rsidRPr="00F16705">
        <w:rPr>
          <w:rFonts w:ascii="Candara" w:eastAsia="Arial" w:hAnsi="Candara" w:cs="Arial"/>
          <w:spacing w:val="-1"/>
          <w:sz w:val="24"/>
          <w:szCs w:val="24"/>
        </w:rPr>
        <w:t>e</w:t>
      </w:r>
      <w:r w:rsidRPr="00F16705">
        <w:rPr>
          <w:rFonts w:ascii="Candara" w:eastAsia="Arial" w:hAnsi="Candara" w:cs="Arial"/>
          <w:spacing w:val="1"/>
          <w:sz w:val="24"/>
          <w:szCs w:val="24"/>
        </w:rPr>
        <w:t>a</w:t>
      </w:r>
      <w:r w:rsidRPr="00F16705">
        <w:rPr>
          <w:rFonts w:ascii="Candara" w:eastAsia="Arial" w:hAnsi="Candara" w:cs="Arial"/>
          <w:sz w:val="24"/>
          <w:szCs w:val="24"/>
        </w:rPr>
        <w:t>ls</w:t>
      </w:r>
      <w:r w:rsidRPr="00F16705">
        <w:rPr>
          <w:rFonts w:ascii="Candara" w:eastAsia="Arial" w:hAnsi="Candara" w:cs="Arial"/>
          <w:spacing w:val="2"/>
          <w:sz w:val="24"/>
          <w:szCs w:val="24"/>
        </w:rPr>
        <w:t xml:space="preserve"> </w:t>
      </w:r>
      <w:r w:rsidRPr="00F16705">
        <w:rPr>
          <w:rFonts w:ascii="Candara" w:eastAsia="Arial" w:hAnsi="Candara" w:cs="Arial"/>
          <w:spacing w:val="-1"/>
          <w:sz w:val="24"/>
          <w:szCs w:val="24"/>
        </w:rPr>
        <w:t>P</w:t>
      </w:r>
      <w:r w:rsidRPr="00F16705">
        <w:rPr>
          <w:rFonts w:ascii="Candara" w:eastAsia="Arial" w:hAnsi="Candara" w:cs="Arial"/>
          <w:spacing w:val="1"/>
          <w:sz w:val="24"/>
          <w:szCs w:val="24"/>
        </w:rPr>
        <w:t>ane</w:t>
      </w:r>
      <w:r w:rsidRPr="00F16705">
        <w:rPr>
          <w:rFonts w:ascii="Candara" w:eastAsia="Arial" w:hAnsi="Candara" w:cs="Arial"/>
          <w:sz w:val="24"/>
          <w:szCs w:val="24"/>
        </w:rPr>
        <w:t>l.</w:t>
      </w:r>
      <w:r w:rsidR="000A520E" w:rsidRPr="00F16705">
        <w:rPr>
          <w:rFonts w:ascii="Candara" w:eastAsia="Arial" w:hAnsi="Candara" w:cs="Arial"/>
          <w:sz w:val="24"/>
          <w:szCs w:val="24"/>
        </w:rPr>
        <w:t xml:space="preserve"> </w:t>
      </w:r>
      <w:r w:rsidR="0077396B" w:rsidRPr="00F16705">
        <w:rPr>
          <w:rFonts w:ascii="Candara" w:eastAsia="Arial" w:hAnsi="Candara" w:cs="Arial"/>
          <w:sz w:val="24"/>
          <w:szCs w:val="24"/>
        </w:rPr>
        <w:t>The Appeals panel is made up of three Trustees of Northleigh House School</w:t>
      </w:r>
      <w:r w:rsidR="0018575E" w:rsidRPr="00F16705">
        <w:rPr>
          <w:rFonts w:ascii="Candara" w:eastAsia="Arial" w:hAnsi="Candara" w:cs="Arial"/>
          <w:sz w:val="24"/>
          <w:szCs w:val="24"/>
        </w:rPr>
        <w:t xml:space="preserve"> </w:t>
      </w:r>
      <w:r w:rsidR="0077396B" w:rsidRPr="00F16705">
        <w:rPr>
          <w:rFonts w:ascii="Candara" w:eastAsia="Arial" w:hAnsi="Candara" w:cs="Arial"/>
          <w:sz w:val="24"/>
          <w:szCs w:val="24"/>
        </w:rPr>
        <w:t xml:space="preserve">(Ms Vivien Morgan (Chair), Mr Ronald Flint and Mrs Janet Williams). </w:t>
      </w:r>
      <w:r w:rsidR="0018575E" w:rsidRPr="00F16705">
        <w:rPr>
          <w:rFonts w:ascii="Candara" w:eastAsia="Arial" w:hAnsi="Candara" w:cs="Arial"/>
          <w:sz w:val="24"/>
          <w:szCs w:val="24"/>
        </w:rPr>
        <w:t>If you</w:t>
      </w:r>
      <w:r w:rsidR="0077396B" w:rsidRPr="00F16705">
        <w:rPr>
          <w:rFonts w:ascii="Candara" w:eastAsia="Arial" w:hAnsi="Candara" w:cs="Arial"/>
          <w:sz w:val="24"/>
          <w:szCs w:val="24"/>
        </w:rPr>
        <w:t xml:space="preserve"> </w:t>
      </w:r>
      <w:r w:rsidR="0018575E" w:rsidRPr="00F16705">
        <w:rPr>
          <w:rFonts w:ascii="Candara" w:eastAsia="Arial" w:hAnsi="Candara" w:cs="Arial"/>
          <w:sz w:val="24"/>
          <w:szCs w:val="24"/>
        </w:rPr>
        <w:t>wish to take your complaint to this stage</w:t>
      </w:r>
      <w:r w:rsidR="0077396B" w:rsidRPr="00F16705">
        <w:rPr>
          <w:rFonts w:ascii="Candara" w:eastAsia="Arial" w:hAnsi="Candara" w:cs="Arial"/>
          <w:sz w:val="24"/>
          <w:szCs w:val="24"/>
        </w:rPr>
        <w:t>,</w:t>
      </w:r>
      <w:r w:rsidR="0018575E" w:rsidRPr="00F16705">
        <w:rPr>
          <w:rFonts w:ascii="Candara" w:eastAsia="Arial" w:hAnsi="Candara" w:cs="Arial"/>
          <w:sz w:val="24"/>
          <w:szCs w:val="24"/>
        </w:rPr>
        <w:t xml:space="preserve"> you are required to put your complaint in</w:t>
      </w:r>
      <w:r w:rsidR="0077396B" w:rsidRPr="00F16705">
        <w:rPr>
          <w:rFonts w:ascii="Candara" w:eastAsia="Arial" w:hAnsi="Candara" w:cs="Arial"/>
          <w:sz w:val="24"/>
          <w:szCs w:val="24"/>
        </w:rPr>
        <w:t xml:space="preserve"> </w:t>
      </w:r>
      <w:r w:rsidR="0018575E" w:rsidRPr="00F16705">
        <w:rPr>
          <w:rFonts w:ascii="Candara" w:eastAsia="Arial" w:hAnsi="Candara" w:cs="Arial"/>
          <w:sz w:val="24"/>
          <w:szCs w:val="24"/>
        </w:rPr>
        <w:t xml:space="preserve">writing to the </w:t>
      </w:r>
      <w:r w:rsidR="00275EF6" w:rsidRPr="00F16705">
        <w:rPr>
          <w:rFonts w:ascii="Candara" w:eastAsia="Arial" w:hAnsi="Candara" w:cs="Arial"/>
          <w:sz w:val="24"/>
          <w:szCs w:val="24"/>
        </w:rPr>
        <w:t>Appeals Chairman</w:t>
      </w:r>
      <w:r w:rsidR="0018575E" w:rsidRPr="00F16705">
        <w:rPr>
          <w:rFonts w:ascii="Candara" w:eastAsia="Arial" w:hAnsi="Candara" w:cs="Arial"/>
          <w:sz w:val="24"/>
          <w:szCs w:val="24"/>
        </w:rPr>
        <w:t>. It is important that you set the matter out in</w:t>
      </w:r>
      <w:r w:rsidR="0077396B" w:rsidRPr="00F16705">
        <w:rPr>
          <w:rFonts w:ascii="Candara" w:eastAsia="Arial" w:hAnsi="Candara" w:cs="Arial"/>
          <w:sz w:val="24"/>
          <w:szCs w:val="24"/>
        </w:rPr>
        <w:t xml:space="preserve"> </w:t>
      </w:r>
      <w:r w:rsidR="0018575E" w:rsidRPr="00F16705">
        <w:rPr>
          <w:rFonts w:ascii="Candara" w:eastAsia="Arial" w:hAnsi="Candara" w:cs="Arial"/>
          <w:sz w:val="24"/>
          <w:szCs w:val="24"/>
        </w:rPr>
        <w:t>sufficient detail. On receiving a wr</w:t>
      </w:r>
      <w:r w:rsidR="00275EF6" w:rsidRPr="00F16705">
        <w:rPr>
          <w:rFonts w:ascii="Candara" w:eastAsia="Arial" w:hAnsi="Candara" w:cs="Arial"/>
          <w:sz w:val="24"/>
          <w:szCs w:val="24"/>
        </w:rPr>
        <w:t xml:space="preserve">itten complaint, a hearing by the Appeals </w:t>
      </w:r>
      <w:r w:rsidR="0018575E" w:rsidRPr="00F16705">
        <w:rPr>
          <w:rFonts w:ascii="Candara" w:eastAsia="Arial" w:hAnsi="Candara" w:cs="Arial"/>
          <w:sz w:val="24"/>
          <w:szCs w:val="24"/>
        </w:rPr>
        <w:t>Panel will be arranged within 10 working days.</w:t>
      </w:r>
      <w:r w:rsidR="00AE1FE0" w:rsidRPr="00F16705">
        <w:rPr>
          <w:rFonts w:ascii="Candara" w:eastAsia="Arial" w:hAnsi="Candara" w:cs="Arial"/>
          <w:sz w:val="24"/>
          <w:szCs w:val="24"/>
        </w:rPr>
        <w:t xml:space="preserve"> </w:t>
      </w:r>
      <w:r w:rsidR="00AE1FE0" w:rsidRPr="00F16705">
        <w:rPr>
          <w:rFonts w:ascii="Candara" w:eastAsia="Arial" w:hAnsi="Candara" w:cs="Arial"/>
          <w:spacing w:val="-2"/>
          <w:sz w:val="24"/>
          <w:szCs w:val="24"/>
        </w:rPr>
        <w:t>Y</w:t>
      </w:r>
      <w:r w:rsidR="00AE1FE0" w:rsidRPr="00F16705">
        <w:rPr>
          <w:rFonts w:ascii="Candara" w:eastAsia="Arial" w:hAnsi="Candara" w:cs="Arial"/>
          <w:spacing w:val="1"/>
          <w:sz w:val="24"/>
          <w:szCs w:val="24"/>
        </w:rPr>
        <w:t>o</w:t>
      </w:r>
      <w:r w:rsidR="00AE1FE0" w:rsidRPr="00F16705">
        <w:rPr>
          <w:rFonts w:ascii="Candara" w:eastAsia="Arial" w:hAnsi="Candara" w:cs="Arial"/>
          <w:sz w:val="24"/>
          <w:szCs w:val="24"/>
        </w:rPr>
        <w:t>u</w:t>
      </w:r>
      <w:r w:rsidR="00AE1FE0" w:rsidRPr="00F16705">
        <w:rPr>
          <w:rFonts w:ascii="Candara" w:eastAsia="Arial" w:hAnsi="Candara" w:cs="Arial"/>
          <w:spacing w:val="4"/>
          <w:sz w:val="24"/>
          <w:szCs w:val="24"/>
        </w:rPr>
        <w:t xml:space="preserve"> have the right, and </w:t>
      </w:r>
      <w:r w:rsidR="00AE1FE0" w:rsidRPr="00F16705">
        <w:rPr>
          <w:rFonts w:ascii="Candara" w:eastAsia="Arial" w:hAnsi="Candara" w:cs="Arial"/>
          <w:spacing w:val="1"/>
          <w:sz w:val="24"/>
          <w:szCs w:val="24"/>
        </w:rPr>
        <w:t>a</w:t>
      </w:r>
      <w:r w:rsidR="00AE1FE0" w:rsidRPr="00F16705">
        <w:rPr>
          <w:rFonts w:ascii="Candara" w:eastAsia="Arial" w:hAnsi="Candara" w:cs="Arial"/>
          <w:sz w:val="24"/>
          <w:szCs w:val="24"/>
        </w:rPr>
        <w:t>re</w:t>
      </w:r>
      <w:r w:rsidR="00AE1FE0" w:rsidRPr="00F16705">
        <w:rPr>
          <w:rFonts w:ascii="Candara" w:eastAsia="Arial" w:hAnsi="Candara" w:cs="Arial"/>
          <w:spacing w:val="3"/>
          <w:sz w:val="24"/>
          <w:szCs w:val="24"/>
        </w:rPr>
        <w:t xml:space="preserve"> </w:t>
      </w:r>
      <w:r w:rsidR="00AE1FE0" w:rsidRPr="00F16705">
        <w:rPr>
          <w:rFonts w:ascii="Candara" w:eastAsia="Arial" w:hAnsi="Candara" w:cs="Arial"/>
          <w:spacing w:val="-3"/>
          <w:sz w:val="24"/>
          <w:szCs w:val="24"/>
        </w:rPr>
        <w:t>w</w:t>
      </w:r>
      <w:r w:rsidR="00AE1FE0" w:rsidRPr="00F16705">
        <w:rPr>
          <w:rFonts w:ascii="Candara" w:eastAsia="Arial" w:hAnsi="Candara" w:cs="Arial"/>
          <w:spacing w:val="1"/>
          <w:sz w:val="24"/>
          <w:szCs w:val="24"/>
        </w:rPr>
        <w:t>e</w:t>
      </w:r>
      <w:r w:rsidR="00AE1FE0" w:rsidRPr="00F16705">
        <w:rPr>
          <w:rFonts w:ascii="Candara" w:eastAsia="Arial" w:hAnsi="Candara" w:cs="Arial"/>
          <w:sz w:val="24"/>
          <w:szCs w:val="24"/>
        </w:rPr>
        <w:t>lco</w:t>
      </w:r>
      <w:r w:rsidR="00AE1FE0" w:rsidRPr="00F16705">
        <w:rPr>
          <w:rFonts w:ascii="Candara" w:eastAsia="Arial" w:hAnsi="Candara" w:cs="Arial"/>
          <w:spacing w:val="2"/>
          <w:sz w:val="24"/>
          <w:szCs w:val="24"/>
        </w:rPr>
        <w:t>m</w:t>
      </w:r>
      <w:r w:rsidR="00AE1FE0" w:rsidRPr="00F16705">
        <w:rPr>
          <w:rFonts w:ascii="Candara" w:eastAsia="Arial" w:hAnsi="Candara" w:cs="Arial"/>
          <w:sz w:val="24"/>
          <w:szCs w:val="24"/>
        </w:rPr>
        <w:t>e</w:t>
      </w:r>
      <w:r w:rsidR="00AE1FE0" w:rsidRPr="00F16705">
        <w:rPr>
          <w:rFonts w:ascii="Candara" w:eastAsia="Arial" w:hAnsi="Candara" w:cs="Arial"/>
          <w:spacing w:val="4"/>
          <w:sz w:val="24"/>
          <w:szCs w:val="24"/>
        </w:rPr>
        <w:t xml:space="preserve"> </w:t>
      </w:r>
      <w:r w:rsidR="00AE1FE0" w:rsidRPr="00F16705">
        <w:rPr>
          <w:rFonts w:ascii="Candara" w:eastAsia="Arial" w:hAnsi="Candara" w:cs="Arial"/>
          <w:spacing w:val="-2"/>
          <w:sz w:val="24"/>
          <w:szCs w:val="24"/>
        </w:rPr>
        <w:t>t</w:t>
      </w:r>
      <w:r w:rsidR="00AE1FE0" w:rsidRPr="00F16705">
        <w:rPr>
          <w:rFonts w:ascii="Candara" w:eastAsia="Arial" w:hAnsi="Candara" w:cs="Arial"/>
          <w:sz w:val="24"/>
          <w:szCs w:val="24"/>
        </w:rPr>
        <w:t>o</w:t>
      </w:r>
      <w:r w:rsidR="00AE1FE0" w:rsidRPr="00F16705">
        <w:rPr>
          <w:rFonts w:ascii="Candara" w:eastAsia="Arial" w:hAnsi="Candara" w:cs="Arial"/>
          <w:spacing w:val="4"/>
          <w:sz w:val="24"/>
          <w:szCs w:val="24"/>
        </w:rPr>
        <w:t xml:space="preserve"> </w:t>
      </w:r>
      <w:r w:rsidR="00AE1FE0" w:rsidRPr="00F16705">
        <w:rPr>
          <w:rFonts w:ascii="Candara" w:eastAsia="Arial" w:hAnsi="Candara" w:cs="Arial"/>
          <w:spacing w:val="1"/>
          <w:sz w:val="24"/>
          <w:szCs w:val="24"/>
        </w:rPr>
        <w:t>b</w:t>
      </w:r>
      <w:r w:rsidR="00AE1FE0" w:rsidRPr="00F16705">
        <w:rPr>
          <w:rFonts w:ascii="Candara" w:eastAsia="Arial" w:hAnsi="Candara" w:cs="Arial"/>
          <w:spacing w:val="-3"/>
          <w:sz w:val="24"/>
          <w:szCs w:val="24"/>
        </w:rPr>
        <w:t>r</w:t>
      </w:r>
      <w:r w:rsidR="00AE1FE0" w:rsidRPr="00F16705">
        <w:rPr>
          <w:rFonts w:ascii="Candara" w:eastAsia="Arial" w:hAnsi="Candara" w:cs="Arial"/>
          <w:sz w:val="24"/>
          <w:szCs w:val="24"/>
        </w:rPr>
        <w:t>ing</w:t>
      </w:r>
      <w:r w:rsidR="00AE1FE0" w:rsidRPr="00F16705">
        <w:rPr>
          <w:rFonts w:ascii="Candara" w:eastAsia="Arial" w:hAnsi="Candara" w:cs="Arial"/>
          <w:spacing w:val="2"/>
          <w:sz w:val="24"/>
          <w:szCs w:val="24"/>
        </w:rPr>
        <w:t xml:space="preserve"> </w:t>
      </w:r>
      <w:r w:rsidR="00AE1FE0" w:rsidRPr="00F16705">
        <w:rPr>
          <w:rFonts w:ascii="Candara" w:eastAsia="Arial" w:hAnsi="Candara" w:cs="Arial"/>
          <w:sz w:val="24"/>
          <w:szCs w:val="24"/>
        </w:rPr>
        <w:t>a</w:t>
      </w:r>
      <w:r w:rsidR="00AE1FE0" w:rsidRPr="00F16705">
        <w:rPr>
          <w:rFonts w:ascii="Candara" w:eastAsia="Arial" w:hAnsi="Candara" w:cs="Arial"/>
          <w:spacing w:val="4"/>
          <w:sz w:val="24"/>
          <w:szCs w:val="24"/>
        </w:rPr>
        <w:t xml:space="preserve"> </w:t>
      </w:r>
      <w:r w:rsidR="00AE1FE0" w:rsidRPr="00F16705">
        <w:rPr>
          <w:rFonts w:ascii="Candara" w:eastAsia="Arial" w:hAnsi="Candara" w:cs="Arial"/>
          <w:spacing w:val="3"/>
          <w:sz w:val="24"/>
          <w:szCs w:val="24"/>
        </w:rPr>
        <w:t>f</w:t>
      </w:r>
      <w:r w:rsidR="00AE1FE0" w:rsidRPr="00F16705">
        <w:rPr>
          <w:rFonts w:ascii="Candara" w:eastAsia="Arial" w:hAnsi="Candara" w:cs="Arial"/>
          <w:sz w:val="24"/>
          <w:szCs w:val="24"/>
        </w:rPr>
        <w:t>r</w:t>
      </w:r>
      <w:r w:rsidR="00AE1FE0" w:rsidRPr="00F16705">
        <w:rPr>
          <w:rFonts w:ascii="Candara" w:eastAsia="Arial" w:hAnsi="Candara" w:cs="Arial"/>
          <w:spacing w:val="-1"/>
          <w:sz w:val="24"/>
          <w:szCs w:val="24"/>
        </w:rPr>
        <w:t>i</w:t>
      </w:r>
      <w:r w:rsidR="00AE1FE0" w:rsidRPr="00F16705">
        <w:rPr>
          <w:rFonts w:ascii="Candara" w:eastAsia="Arial" w:hAnsi="Candara" w:cs="Arial"/>
          <w:spacing w:val="1"/>
          <w:sz w:val="24"/>
          <w:szCs w:val="24"/>
        </w:rPr>
        <w:t>e</w:t>
      </w:r>
      <w:r w:rsidR="00AE1FE0" w:rsidRPr="00F16705">
        <w:rPr>
          <w:rFonts w:ascii="Candara" w:eastAsia="Arial" w:hAnsi="Candara" w:cs="Arial"/>
          <w:spacing w:val="-1"/>
          <w:sz w:val="24"/>
          <w:szCs w:val="24"/>
        </w:rPr>
        <w:t>n</w:t>
      </w:r>
      <w:r w:rsidR="00AE1FE0" w:rsidRPr="00F16705">
        <w:rPr>
          <w:rFonts w:ascii="Candara" w:eastAsia="Arial" w:hAnsi="Candara" w:cs="Arial"/>
          <w:spacing w:val="1"/>
          <w:sz w:val="24"/>
          <w:szCs w:val="24"/>
        </w:rPr>
        <w:t>d</w:t>
      </w:r>
      <w:r w:rsidR="00AE1FE0" w:rsidRPr="00F16705">
        <w:rPr>
          <w:rFonts w:ascii="Candara" w:eastAsia="Arial" w:hAnsi="Candara" w:cs="Arial"/>
          <w:sz w:val="24"/>
          <w:szCs w:val="24"/>
        </w:rPr>
        <w:t>,</w:t>
      </w:r>
      <w:r w:rsidR="00AE1FE0" w:rsidRPr="00F16705">
        <w:rPr>
          <w:rFonts w:ascii="Candara" w:eastAsia="Arial" w:hAnsi="Candara" w:cs="Arial"/>
          <w:spacing w:val="3"/>
          <w:sz w:val="24"/>
          <w:szCs w:val="24"/>
        </w:rPr>
        <w:t xml:space="preserve"> </w:t>
      </w:r>
      <w:r w:rsidR="00AE1FE0" w:rsidRPr="00F16705">
        <w:rPr>
          <w:rFonts w:ascii="Candara" w:eastAsia="Arial" w:hAnsi="Candara" w:cs="Arial"/>
          <w:spacing w:val="-1"/>
          <w:sz w:val="24"/>
          <w:szCs w:val="24"/>
        </w:rPr>
        <w:t>p</w:t>
      </w:r>
      <w:r w:rsidR="00AE1FE0" w:rsidRPr="00F16705">
        <w:rPr>
          <w:rFonts w:ascii="Candara" w:eastAsia="Arial" w:hAnsi="Candara" w:cs="Arial"/>
          <w:spacing w:val="1"/>
          <w:sz w:val="24"/>
          <w:szCs w:val="24"/>
        </w:rPr>
        <w:t>a</w:t>
      </w:r>
      <w:r w:rsidR="00AE1FE0" w:rsidRPr="00F16705">
        <w:rPr>
          <w:rFonts w:ascii="Candara" w:eastAsia="Arial" w:hAnsi="Candara" w:cs="Arial"/>
          <w:sz w:val="24"/>
          <w:szCs w:val="24"/>
        </w:rPr>
        <w:t>rt</w:t>
      </w:r>
      <w:r w:rsidR="00AE1FE0" w:rsidRPr="00F16705">
        <w:rPr>
          <w:rFonts w:ascii="Candara" w:eastAsia="Arial" w:hAnsi="Candara" w:cs="Arial"/>
          <w:spacing w:val="-2"/>
          <w:sz w:val="24"/>
          <w:szCs w:val="24"/>
        </w:rPr>
        <w:t>n</w:t>
      </w:r>
      <w:r w:rsidR="00AE1FE0" w:rsidRPr="00F16705">
        <w:rPr>
          <w:rFonts w:ascii="Candara" w:eastAsia="Arial" w:hAnsi="Candara" w:cs="Arial"/>
          <w:spacing w:val="1"/>
          <w:sz w:val="24"/>
          <w:szCs w:val="24"/>
        </w:rPr>
        <w:t>e</w:t>
      </w:r>
      <w:r w:rsidR="00AE1FE0" w:rsidRPr="00F16705">
        <w:rPr>
          <w:rFonts w:ascii="Candara" w:eastAsia="Arial" w:hAnsi="Candara" w:cs="Arial"/>
          <w:sz w:val="24"/>
          <w:szCs w:val="24"/>
        </w:rPr>
        <w:t>r,</w:t>
      </w:r>
      <w:r w:rsidR="00AE1FE0" w:rsidRPr="00F16705">
        <w:rPr>
          <w:rFonts w:ascii="Candara" w:eastAsia="Arial" w:hAnsi="Candara" w:cs="Arial"/>
          <w:spacing w:val="3"/>
          <w:sz w:val="24"/>
          <w:szCs w:val="24"/>
        </w:rPr>
        <w:t xml:space="preserve"> </w:t>
      </w:r>
      <w:r w:rsidR="00AE1FE0" w:rsidRPr="00F16705">
        <w:rPr>
          <w:rFonts w:ascii="Candara" w:eastAsia="Arial" w:hAnsi="Candara" w:cs="Arial"/>
          <w:spacing w:val="1"/>
          <w:sz w:val="24"/>
          <w:szCs w:val="24"/>
        </w:rPr>
        <w:t>o</w:t>
      </w:r>
      <w:r w:rsidR="00AE1FE0" w:rsidRPr="00F16705">
        <w:rPr>
          <w:rFonts w:ascii="Candara" w:eastAsia="Arial" w:hAnsi="Candara" w:cs="Arial"/>
          <w:sz w:val="24"/>
          <w:szCs w:val="24"/>
        </w:rPr>
        <w:t>r</w:t>
      </w:r>
      <w:r w:rsidR="00AE1FE0" w:rsidRPr="00F16705">
        <w:rPr>
          <w:rFonts w:ascii="Candara" w:eastAsia="Arial" w:hAnsi="Candara" w:cs="Arial"/>
          <w:spacing w:val="6"/>
          <w:sz w:val="24"/>
          <w:szCs w:val="24"/>
        </w:rPr>
        <w:t xml:space="preserve"> </w:t>
      </w:r>
      <w:r w:rsidR="00AE1FE0" w:rsidRPr="00F16705">
        <w:rPr>
          <w:rFonts w:ascii="Candara" w:eastAsia="Arial" w:hAnsi="Candara" w:cs="Arial"/>
          <w:sz w:val="24"/>
          <w:szCs w:val="24"/>
        </w:rPr>
        <w:t>–</w:t>
      </w:r>
      <w:r w:rsidR="00AE1FE0" w:rsidRPr="00F16705">
        <w:rPr>
          <w:rFonts w:ascii="Candara" w:eastAsia="Arial" w:hAnsi="Candara" w:cs="Arial"/>
          <w:spacing w:val="4"/>
          <w:sz w:val="24"/>
          <w:szCs w:val="24"/>
        </w:rPr>
        <w:t xml:space="preserve"> </w:t>
      </w:r>
      <w:r w:rsidR="00AE1FE0" w:rsidRPr="00F16705">
        <w:rPr>
          <w:rFonts w:ascii="Candara" w:eastAsia="Arial" w:hAnsi="Candara" w:cs="Arial"/>
          <w:sz w:val="24"/>
          <w:szCs w:val="24"/>
        </w:rPr>
        <w:t>in</w:t>
      </w:r>
      <w:r w:rsidR="00AE1FE0" w:rsidRPr="00F16705">
        <w:rPr>
          <w:rFonts w:ascii="Candara" w:eastAsia="Arial" w:hAnsi="Candara" w:cs="Arial"/>
          <w:spacing w:val="3"/>
          <w:sz w:val="24"/>
          <w:szCs w:val="24"/>
        </w:rPr>
        <w:t xml:space="preserve"> </w:t>
      </w:r>
      <w:r w:rsidR="00AE1FE0" w:rsidRPr="00F16705">
        <w:rPr>
          <w:rFonts w:ascii="Candara" w:eastAsia="Arial" w:hAnsi="Candara" w:cs="Arial"/>
          <w:sz w:val="24"/>
          <w:szCs w:val="24"/>
        </w:rPr>
        <w:t>t</w:t>
      </w:r>
      <w:r w:rsidR="00AE1FE0" w:rsidRPr="00F16705">
        <w:rPr>
          <w:rFonts w:ascii="Candara" w:eastAsia="Arial" w:hAnsi="Candara" w:cs="Arial"/>
          <w:spacing w:val="-1"/>
          <w:sz w:val="24"/>
          <w:szCs w:val="24"/>
        </w:rPr>
        <w:t>h</w:t>
      </w:r>
      <w:r w:rsidR="00AE1FE0" w:rsidRPr="00F16705">
        <w:rPr>
          <w:rFonts w:ascii="Candara" w:eastAsia="Arial" w:hAnsi="Candara" w:cs="Arial"/>
          <w:sz w:val="24"/>
          <w:szCs w:val="24"/>
        </w:rPr>
        <w:t>e</w:t>
      </w:r>
      <w:r w:rsidR="00AE1FE0" w:rsidRPr="00F16705">
        <w:rPr>
          <w:rFonts w:ascii="Candara" w:eastAsia="Arial" w:hAnsi="Candara" w:cs="Arial"/>
          <w:spacing w:val="4"/>
          <w:sz w:val="24"/>
          <w:szCs w:val="24"/>
        </w:rPr>
        <w:t xml:space="preserve"> </w:t>
      </w:r>
      <w:r w:rsidR="00AE1FE0" w:rsidRPr="00F16705">
        <w:rPr>
          <w:rFonts w:ascii="Candara" w:eastAsia="Arial" w:hAnsi="Candara" w:cs="Arial"/>
          <w:sz w:val="24"/>
          <w:szCs w:val="24"/>
        </w:rPr>
        <w:t>c</w:t>
      </w:r>
      <w:r w:rsidR="00AE1FE0" w:rsidRPr="00F16705">
        <w:rPr>
          <w:rFonts w:ascii="Candara" w:eastAsia="Arial" w:hAnsi="Candara" w:cs="Arial"/>
          <w:spacing w:val="1"/>
          <w:sz w:val="24"/>
          <w:szCs w:val="24"/>
        </w:rPr>
        <w:t>a</w:t>
      </w:r>
      <w:r w:rsidR="00AE1FE0" w:rsidRPr="00F16705">
        <w:rPr>
          <w:rFonts w:ascii="Candara" w:eastAsia="Arial" w:hAnsi="Candara" w:cs="Arial"/>
          <w:sz w:val="24"/>
          <w:szCs w:val="24"/>
        </w:rPr>
        <w:t>se</w:t>
      </w:r>
      <w:r w:rsidR="00AE1FE0" w:rsidRPr="00F16705">
        <w:rPr>
          <w:rFonts w:ascii="Candara" w:eastAsia="Arial" w:hAnsi="Candara" w:cs="Arial"/>
          <w:spacing w:val="1"/>
          <w:sz w:val="24"/>
          <w:szCs w:val="24"/>
        </w:rPr>
        <w:t xml:space="preserve"> </w:t>
      </w:r>
      <w:r w:rsidR="00AE1FE0" w:rsidRPr="00F16705">
        <w:rPr>
          <w:rFonts w:ascii="Candara" w:eastAsia="Arial" w:hAnsi="Candara" w:cs="Arial"/>
          <w:spacing w:val="-1"/>
          <w:sz w:val="24"/>
          <w:szCs w:val="24"/>
        </w:rPr>
        <w:t>o</w:t>
      </w:r>
      <w:r w:rsidR="00AE1FE0" w:rsidRPr="00F16705">
        <w:rPr>
          <w:rFonts w:ascii="Candara" w:eastAsia="Arial" w:hAnsi="Candara" w:cs="Arial"/>
          <w:sz w:val="24"/>
          <w:szCs w:val="24"/>
        </w:rPr>
        <w:t>f</w:t>
      </w:r>
      <w:r w:rsidR="00AE1FE0" w:rsidRPr="00F16705">
        <w:rPr>
          <w:rFonts w:ascii="Candara" w:eastAsia="Arial" w:hAnsi="Candara" w:cs="Arial"/>
          <w:spacing w:val="6"/>
          <w:sz w:val="24"/>
          <w:szCs w:val="24"/>
        </w:rPr>
        <w:t xml:space="preserve"> </w:t>
      </w:r>
      <w:r w:rsidR="00AE1FE0" w:rsidRPr="00F16705">
        <w:rPr>
          <w:rFonts w:ascii="Candara" w:eastAsia="Arial" w:hAnsi="Candara" w:cs="Arial"/>
          <w:sz w:val="24"/>
          <w:szCs w:val="24"/>
        </w:rPr>
        <w:t>a</w:t>
      </w:r>
      <w:r w:rsidR="00AE1FE0" w:rsidRPr="00F16705">
        <w:rPr>
          <w:rFonts w:ascii="Candara" w:eastAsia="Arial" w:hAnsi="Candara" w:cs="Arial"/>
          <w:spacing w:val="1"/>
          <w:sz w:val="24"/>
          <w:szCs w:val="24"/>
        </w:rPr>
        <w:t xml:space="preserve"> p</w:t>
      </w:r>
      <w:r w:rsidR="00AE1FE0" w:rsidRPr="00F16705">
        <w:rPr>
          <w:rFonts w:ascii="Candara" w:eastAsia="Arial" w:hAnsi="Candara" w:cs="Arial"/>
          <w:spacing w:val="-1"/>
          <w:sz w:val="24"/>
          <w:szCs w:val="24"/>
        </w:rPr>
        <w:t>u</w:t>
      </w:r>
      <w:r w:rsidR="00AE1FE0" w:rsidRPr="00F16705">
        <w:rPr>
          <w:rFonts w:ascii="Candara" w:eastAsia="Arial" w:hAnsi="Candara" w:cs="Arial"/>
          <w:spacing w:val="1"/>
          <w:sz w:val="24"/>
          <w:szCs w:val="24"/>
        </w:rPr>
        <w:t>p</w:t>
      </w:r>
      <w:r w:rsidR="00AE1FE0" w:rsidRPr="00F16705">
        <w:rPr>
          <w:rFonts w:ascii="Candara" w:eastAsia="Arial" w:hAnsi="Candara" w:cs="Arial"/>
          <w:sz w:val="24"/>
          <w:szCs w:val="24"/>
        </w:rPr>
        <w:t>il</w:t>
      </w:r>
      <w:r w:rsidR="00AE1FE0" w:rsidRPr="00F16705">
        <w:rPr>
          <w:rFonts w:ascii="Candara" w:eastAsia="Arial" w:hAnsi="Candara" w:cs="Arial"/>
          <w:spacing w:val="2"/>
          <w:sz w:val="24"/>
          <w:szCs w:val="24"/>
        </w:rPr>
        <w:t xml:space="preserve"> </w:t>
      </w:r>
      <w:r w:rsidR="00AE1FE0" w:rsidRPr="00F16705">
        <w:rPr>
          <w:rFonts w:ascii="Candara" w:eastAsia="Arial" w:hAnsi="Candara" w:cs="Arial"/>
          <w:spacing w:val="-3"/>
          <w:sz w:val="24"/>
          <w:szCs w:val="24"/>
        </w:rPr>
        <w:t>w</w:t>
      </w:r>
      <w:r w:rsidR="00AE1FE0" w:rsidRPr="00F16705">
        <w:rPr>
          <w:rFonts w:ascii="Candara" w:eastAsia="Arial" w:hAnsi="Candara" w:cs="Arial"/>
          <w:spacing w:val="1"/>
          <w:sz w:val="24"/>
          <w:szCs w:val="24"/>
        </w:rPr>
        <w:t>h</w:t>
      </w:r>
      <w:r w:rsidR="00AE1FE0" w:rsidRPr="00F16705">
        <w:rPr>
          <w:rFonts w:ascii="Candara" w:eastAsia="Arial" w:hAnsi="Candara" w:cs="Arial"/>
          <w:sz w:val="24"/>
          <w:szCs w:val="24"/>
        </w:rPr>
        <w:t>o</w:t>
      </w:r>
      <w:r w:rsidR="00AE1FE0" w:rsidRPr="00F16705">
        <w:rPr>
          <w:rFonts w:ascii="Candara" w:eastAsia="Arial" w:hAnsi="Candara" w:cs="Arial"/>
          <w:spacing w:val="4"/>
          <w:sz w:val="24"/>
          <w:szCs w:val="24"/>
        </w:rPr>
        <w:t xml:space="preserve"> </w:t>
      </w:r>
      <w:r w:rsidR="00AE1FE0" w:rsidRPr="00F16705">
        <w:rPr>
          <w:rFonts w:ascii="Candara" w:eastAsia="Arial" w:hAnsi="Candara" w:cs="Arial"/>
          <w:spacing w:val="1"/>
          <w:sz w:val="24"/>
          <w:szCs w:val="24"/>
        </w:rPr>
        <w:t>ha</w:t>
      </w:r>
      <w:r w:rsidR="00AE1FE0" w:rsidRPr="00F16705">
        <w:rPr>
          <w:rFonts w:ascii="Candara" w:eastAsia="Arial" w:hAnsi="Candara" w:cs="Arial"/>
          <w:sz w:val="24"/>
          <w:szCs w:val="24"/>
        </w:rPr>
        <w:t>s raised</w:t>
      </w:r>
      <w:r w:rsidR="00AE1FE0" w:rsidRPr="00F16705">
        <w:rPr>
          <w:rFonts w:ascii="Candara" w:eastAsia="Arial" w:hAnsi="Candara" w:cs="Arial"/>
          <w:spacing w:val="11"/>
          <w:sz w:val="24"/>
          <w:szCs w:val="24"/>
        </w:rPr>
        <w:t xml:space="preserve"> </w:t>
      </w:r>
      <w:r w:rsidR="00AE1FE0" w:rsidRPr="00F16705">
        <w:rPr>
          <w:rFonts w:ascii="Candara" w:eastAsia="Arial" w:hAnsi="Candara" w:cs="Arial"/>
          <w:sz w:val="24"/>
          <w:szCs w:val="24"/>
        </w:rPr>
        <w:t>a</w:t>
      </w:r>
      <w:r w:rsidR="00AE1FE0" w:rsidRPr="00F16705">
        <w:rPr>
          <w:rFonts w:ascii="Candara" w:eastAsia="Arial" w:hAnsi="Candara" w:cs="Arial"/>
          <w:spacing w:val="13"/>
          <w:sz w:val="24"/>
          <w:szCs w:val="24"/>
        </w:rPr>
        <w:t xml:space="preserve"> </w:t>
      </w:r>
      <w:r w:rsidR="00AE1FE0" w:rsidRPr="00F16705">
        <w:rPr>
          <w:rFonts w:ascii="Candara" w:eastAsia="Arial" w:hAnsi="Candara" w:cs="Arial"/>
          <w:sz w:val="24"/>
          <w:szCs w:val="24"/>
        </w:rPr>
        <w:t>c</w:t>
      </w:r>
      <w:r w:rsidR="00AE1FE0" w:rsidRPr="00F16705">
        <w:rPr>
          <w:rFonts w:ascii="Candara" w:eastAsia="Arial" w:hAnsi="Candara" w:cs="Arial"/>
          <w:spacing w:val="-1"/>
          <w:sz w:val="24"/>
          <w:szCs w:val="24"/>
        </w:rPr>
        <w:t>o</w:t>
      </w:r>
      <w:r w:rsidR="00AE1FE0" w:rsidRPr="00F16705">
        <w:rPr>
          <w:rFonts w:ascii="Candara" w:eastAsia="Arial" w:hAnsi="Candara" w:cs="Arial"/>
          <w:spacing w:val="1"/>
          <w:sz w:val="24"/>
          <w:szCs w:val="24"/>
        </w:rPr>
        <w:t>n</w:t>
      </w:r>
      <w:r w:rsidR="00AE1FE0" w:rsidRPr="00F16705">
        <w:rPr>
          <w:rFonts w:ascii="Candara" w:eastAsia="Arial" w:hAnsi="Candara" w:cs="Arial"/>
          <w:sz w:val="24"/>
          <w:szCs w:val="24"/>
        </w:rPr>
        <w:t>c</w:t>
      </w:r>
      <w:r w:rsidR="00AE1FE0" w:rsidRPr="00F16705">
        <w:rPr>
          <w:rFonts w:ascii="Candara" w:eastAsia="Arial" w:hAnsi="Candara" w:cs="Arial"/>
          <w:spacing w:val="1"/>
          <w:sz w:val="24"/>
          <w:szCs w:val="24"/>
        </w:rPr>
        <w:t>e</w:t>
      </w:r>
      <w:r w:rsidR="00AE1FE0" w:rsidRPr="00F16705">
        <w:rPr>
          <w:rFonts w:ascii="Candara" w:eastAsia="Arial" w:hAnsi="Candara" w:cs="Arial"/>
          <w:sz w:val="24"/>
          <w:szCs w:val="24"/>
        </w:rPr>
        <w:t>rn</w:t>
      </w:r>
      <w:r w:rsidR="00AE1FE0" w:rsidRPr="00F16705">
        <w:rPr>
          <w:rFonts w:ascii="Candara" w:eastAsia="Arial" w:hAnsi="Candara" w:cs="Arial"/>
          <w:spacing w:val="12"/>
          <w:sz w:val="24"/>
          <w:szCs w:val="24"/>
        </w:rPr>
        <w:t xml:space="preserve"> </w:t>
      </w:r>
      <w:r w:rsidR="00AE1FE0" w:rsidRPr="00F16705">
        <w:rPr>
          <w:rFonts w:ascii="Candara" w:eastAsia="Arial" w:hAnsi="Candara" w:cs="Arial"/>
          <w:sz w:val="24"/>
          <w:szCs w:val="24"/>
        </w:rPr>
        <w:t>–</w:t>
      </w:r>
      <w:r w:rsidR="00AE1FE0" w:rsidRPr="00F16705">
        <w:rPr>
          <w:rFonts w:ascii="Candara" w:eastAsia="Arial" w:hAnsi="Candara" w:cs="Arial"/>
          <w:spacing w:val="12"/>
          <w:sz w:val="24"/>
          <w:szCs w:val="24"/>
        </w:rPr>
        <w:t xml:space="preserve"> </w:t>
      </w:r>
      <w:r w:rsidR="00AE1FE0" w:rsidRPr="00F16705">
        <w:rPr>
          <w:rFonts w:ascii="Candara" w:eastAsia="Arial" w:hAnsi="Candara" w:cs="Arial"/>
          <w:sz w:val="24"/>
          <w:szCs w:val="24"/>
        </w:rPr>
        <w:t>a</w:t>
      </w:r>
      <w:r w:rsidR="00AE1FE0" w:rsidRPr="00F16705">
        <w:rPr>
          <w:rFonts w:ascii="Candara" w:eastAsia="Arial" w:hAnsi="Candara" w:cs="Arial"/>
          <w:spacing w:val="11"/>
          <w:sz w:val="24"/>
          <w:szCs w:val="24"/>
        </w:rPr>
        <w:t xml:space="preserve"> </w:t>
      </w:r>
      <w:r w:rsidR="00AE1FE0" w:rsidRPr="00F16705">
        <w:rPr>
          <w:rFonts w:ascii="Candara" w:eastAsia="Arial" w:hAnsi="Candara" w:cs="Arial"/>
          <w:spacing w:val="-1"/>
          <w:sz w:val="24"/>
          <w:szCs w:val="24"/>
        </w:rPr>
        <w:t>p</w:t>
      </w:r>
      <w:r w:rsidR="00AE1FE0" w:rsidRPr="00F16705">
        <w:rPr>
          <w:rFonts w:ascii="Candara" w:eastAsia="Arial" w:hAnsi="Candara" w:cs="Arial"/>
          <w:spacing w:val="1"/>
          <w:sz w:val="24"/>
          <w:szCs w:val="24"/>
        </w:rPr>
        <w:t>a</w:t>
      </w:r>
      <w:r w:rsidR="00AE1FE0" w:rsidRPr="00F16705">
        <w:rPr>
          <w:rFonts w:ascii="Candara" w:eastAsia="Arial" w:hAnsi="Candara" w:cs="Arial"/>
          <w:sz w:val="24"/>
          <w:szCs w:val="24"/>
        </w:rPr>
        <w:t>re</w:t>
      </w:r>
      <w:r w:rsidR="00AE1FE0" w:rsidRPr="00F16705">
        <w:rPr>
          <w:rFonts w:ascii="Candara" w:eastAsia="Arial" w:hAnsi="Candara" w:cs="Arial"/>
          <w:spacing w:val="1"/>
          <w:sz w:val="24"/>
          <w:szCs w:val="24"/>
        </w:rPr>
        <w:t>n</w:t>
      </w:r>
      <w:r w:rsidR="00AE1FE0" w:rsidRPr="00F16705">
        <w:rPr>
          <w:rFonts w:ascii="Candara" w:eastAsia="Arial" w:hAnsi="Candara" w:cs="Arial"/>
          <w:sz w:val="24"/>
          <w:szCs w:val="24"/>
        </w:rPr>
        <w:t>t,</w:t>
      </w:r>
      <w:r w:rsidR="00AE1FE0" w:rsidRPr="00F16705">
        <w:rPr>
          <w:rFonts w:ascii="Candara" w:eastAsia="Arial" w:hAnsi="Candara" w:cs="Arial"/>
          <w:spacing w:val="11"/>
          <w:sz w:val="24"/>
          <w:szCs w:val="24"/>
        </w:rPr>
        <w:t xml:space="preserve"> </w:t>
      </w:r>
      <w:r w:rsidR="00AE1FE0" w:rsidRPr="00F16705">
        <w:rPr>
          <w:rFonts w:ascii="Candara" w:eastAsia="Arial" w:hAnsi="Candara" w:cs="Arial"/>
          <w:sz w:val="24"/>
          <w:szCs w:val="24"/>
        </w:rPr>
        <w:t>to</w:t>
      </w:r>
      <w:r w:rsidR="00AE1FE0" w:rsidRPr="00F16705">
        <w:rPr>
          <w:rFonts w:ascii="Candara" w:eastAsia="Arial" w:hAnsi="Candara" w:cs="Arial"/>
          <w:spacing w:val="12"/>
          <w:sz w:val="24"/>
          <w:szCs w:val="24"/>
        </w:rPr>
        <w:t xml:space="preserve"> </w:t>
      </w:r>
      <w:r w:rsidR="00AE1FE0" w:rsidRPr="00F16705">
        <w:rPr>
          <w:rFonts w:ascii="Candara" w:eastAsia="Arial" w:hAnsi="Candara" w:cs="Arial"/>
          <w:spacing w:val="-2"/>
          <w:sz w:val="24"/>
          <w:szCs w:val="24"/>
        </w:rPr>
        <w:t>t</w:t>
      </w:r>
      <w:r w:rsidR="00AE1FE0" w:rsidRPr="00F16705">
        <w:rPr>
          <w:rFonts w:ascii="Candara" w:eastAsia="Arial" w:hAnsi="Candara" w:cs="Arial"/>
          <w:spacing w:val="1"/>
          <w:sz w:val="24"/>
          <w:szCs w:val="24"/>
        </w:rPr>
        <w:t>h</w:t>
      </w:r>
      <w:r w:rsidR="00AE1FE0" w:rsidRPr="00F16705">
        <w:rPr>
          <w:rFonts w:ascii="Candara" w:eastAsia="Arial" w:hAnsi="Candara" w:cs="Arial"/>
          <w:sz w:val="24"/>
          <w:szCs w:val="24"/>
        </w:rPr>
        <w:t>is</w:t>
      </w:r>
      <w:r w:rsidR="00AE1FE0" w:rsidRPr="00F16705">
        <w:rPr>
          <w:rFonts w:ascii="Candara" w:eastAsia="Arial" w:hAnsi="Candara" w:cs="Arial"/>
          <w:spacing w:val="10"/>
          <w:sz w:val="24"/>
          <w:szCs w:val="24"/>
        </w:rPr>
        <w:t xml:space="preserve"> and all subsequent </w:t>
      </w:r>
      <w:r w:rsidR="00AE1FE0" w:rsidRPr="00F16705">
        <w:rPr>
          <w:rFonts w:ascii="Candara" w:eastAsia="Arial" w:hAnsi="Candara" w:cs="Arial"/>
          <w:spacing w:val="1"/>
          <w:sz w:val="24"/>
          <w:szCs w:val="24"/>
        </w:rPr>
        <w:t>me</w:t>
      </w:r>
      <w:r w:rsidR="00AE1FE0" w:rsidRPr="00F16705">
        <w:rPr>
          <w:rFonts w:ascii="Candara" w:eastAsia="Arial" w:hAnsi="Candara" w:cs="Arial"/>
          <w:spacing w:val="-1"/>
          <w:sz w:val="24"/>
          <w:szCs w:val="24"/>
        </w:rPr>
        <w:t>e</w:t>
      </w:r>
      <w:r w:rsidR="00AE1FE0" w:rsidRPr="00F16705">
        <w:rPr>
          <w:rFonts w:ascii="Candara" w:eastAsia="Arial" w:hAnsi="Candara" w:cs="Arial"/>
          <w:sz w:val="24"/>
          <w:szCs w:val="24"/>
        </w:rPr>
        <w:t>ti</w:t>
      </w:r>
      <w:r w:rsidR="00AE1FE0" w:rsidRPr="00F16705">
        <w:rPr>
          <w:rFonts w:ascii="Candara" w:eastAsia="Arial" w:hAnsi="Candara" w:cs="Arial"/>
          <w:spacing w:val="1"/>
          <w:sz w:val="24"/>
          <w:szCs w:val="24"/>
        </w:rPr>
        <w:t>n</w:t>
      </w:r>
      <w:r w:rsidR="00AE1FE0" w:rsidRPr="00F16705">
        <w:rPr>
          <w:rFonts w:ascii="Candara" w:eastAsia="Arial" w:hAnsi="Candara" w:cs="Arial"/>
          <w:spacing w:val="-1"/>
          <w:sz w:val="24"/>
          <w:szCs w:val="24"/>
        </w:rPr>
        <w:t>gs</w:t>
      </w:r>
      <w:r w:rsidR="00AE1FE0" w:rsidRPr="00F16705">
        <w:rPr>
          <w:rFonts w:ascii="Candara" w:eastAsia="Arial" w:hAnsi="Candara" w:cs="Arial"/>
          <w:sz w:val="24"/>
          <w:szCs w:val="24"/>
        </w:rPr>
        <w:t>.</w:t>
      </w:r>
    </w:p>
    <w:p w14:paraId="2ADD44FE" w14:textId="77777777" w:rsidR="00E07B1C" w:rsidRPr="00F16705" w:rsidRDefault="00E07B1C">
      <w:pPr>
        <w:spacing w:before="16" w:line="260" w:lineRule="exact"/>
        <w:rPr>
          <w:rFonts w:ascii="Candara" w:hAnsi="Candara" w:cs="Arial"/>
          <w:sz w:val="26"/>
          <w:szCs w:val="26"/>
        </w:rPr>
      </w:pPr>
    </w:p>
    <w:p w14:paraId="2ADD44FF" w14:textId="77777777" w:rsidR="00E07B1C" w:rsidRPr="00F16705" w:rsidRDefault="000338BF">
      <w:pPr>
        <w:ind w:left="120" w:right="6255"/>
        <w:jc w:val="both"/>
        <w:rPr>
          <w:rFonts w:ascii="Candara" w:eastAsia="Arial" w:hAnsi="Candara" w:cs="Arial"/>
          <w:sz w:val="24"/>
          <w:szCs w:val="24"/>
        </w:rPr>
      </w:pPr>
      <w:r w:rsidRPr="00F16705">
        <w:rPr>
          <w:rFonts w:ascii="Candara" w:eastAsia="Arial" w:hAnsi="Candara" w:cs="Arial"/>
          <w:b/>
          <w:sz w:val="24"/>
          <w:szCs w:val="24"/>
        </w:rPr>
        <w:t>The</w:t>
      </w:r>
      <w:r w:rsidRPr="00F16705">
        <w:rPr>
          <w:rFonts w:ascii="Candara" w:eastAsia="Arial" w:hAnsi="Candara" w:cs="Arial"/>
          <w:b/>
          <w:spacing w:val="4"/>
          <w:sz w:val="24"/>
          <w:szCs w:val="24"/>
        </w:rPr>
        <w:t xml:space="preserve"> </w:t>
      </w:r>
      <w:r w:rsidRPr="00F16705">
        <w:rPr>
          <w:rFonts w:ascii="Candara" w:eastAsia="Arial" w:hAnsi="Candara" w:cs="Arial"/>
          <w:b/>
          <w:spacing w:val="-5"/>
          <w:sz w:val="24"/>
          <w:szCs w:val="24"/>
        </w:rPr>
        <w:t>A</w:t>
      </w:r>
      <w:r w:rsidRPr="00F16705">
        <w:rPr>
          <w:rFonts w:ascii="Candara" w:eastAsia="Arial" w:hAnsi="Candara" w:cs="Arial"/>
          <w:b/>
          <w:sz w:val="24"/>
          <w:szCs w:val="24"/>
        </w:rPr>
        <w:t>ppe</w:t>
      </w:r>
      <w:r w:rsidRPr="00F16705">
        <w:rPr>
          <w:rFonts w:ascii="Candara" w:eastAsia="Arial" w:hAnsi="Candara" w:cs="Arial"/>
          <w:b/>
          <w:spacing w:val="1"/>
          <w:sz w:val="24"/>
          <w:szCs w:val="24"/>
        </w:rPr>
        <w:t>a</w:t>
      </w:r>
      <w:r w:rsidRPr="00F16705">
        <w:rPr>
          <w:rFonts w:ascii="Candara" w:eastAsia="Arial" w:hAnsi="Candara" w:cs="Arial"/>
          <w:b/>
          <w:sz w:val="24"/>
          <w:szCs w:val="24"/>
        </w:rPr>
        <w:t>ls</w:t>
      </w:r>
      <w:r w:rsidRPr="00F16705">
        <w:rPr>
          <w:rFonts w:ascii="Candara" w:eastAsia="Arial" w:hAnsi="Candara" w:cs="Arial"/>
          <w:b/>
          <w:spacing w:val="2"/>
          <w:sz w:val="24"/>
          <w:szCs w:val="24"/>
        </w:rPr>
        <w:t xml:space="preserve"> </w:t>
      </w:r>
      <w:r w:rsidRPr="00F16705">
        <w:rPr>
          <w:rFonts w:ascii="Candara" w:eastAsia="Arial" w:hAnsi="Candara" w:cs="Arial"/>
          <w:b/>
          <w:spacing w:val="1"/>
          <w:sz w:val="24"/>
          <w:szCs w:val="24"/>
        </w:rPr>
        <w:t>Pa</w:t>
      </w:r>
      <w:r w:rsidRPr="00F16705">
        <w:rPr>
          <w:rFonts w:ascii="Candara" w:eastAsia="Arial" w:hAnsi="Candara" w:cs="Arial"/>
          <w:b/>
          <w:spacing w:val="-3"/>
          <w:sz w:val="24"/>
          <w:szCs w:val="24"/>
        </w:rPr>
        <w:t>n</w:t>
      </w:r>
      <w:r w:rsidRPr="00F16705">
        <w:rPr>
          <w:rFonts w:ascii="Candara" w:eastAsia="Arial" w:hAnsi="Candara" w:cs="Arial"/>
          <w:b/>
          <w:spacing w:val="1"/>
          <w:sz w:val="24"/>
          <w:szCs w:val="24"/>
        </w:rPr>
        <w:t>e</w:t>
      </w:r>
      <w:r w:rsidRPr="00F16705">
        <w:rPr>
          <w:rFonts w:ascii="Candara" w:eastAsia="Arial" w:hAnsi="Candara" w:cs="Arial"/>
          <w:b/>
          <w:sz w:val="24"/>
          <w:szCs w:val="24"/>
        </w:rPr>
        <w:t>l</w:t>
      </w:r>
    </w:p>
    <w:p w14:paraId="4B23859E" w14:textId="149A2EE6" w:rsidR="000338BF" w:rsidRPr="00F16705" w:rsidRDefault="0018575E" w:rsidP="0018575E">
      <w:pPr>
        <w:ind w:left="120" w:right="75"/>
        <w:jc w:val="both"/>
        <w:rPr>
          <w:rFonts w:ascii="Candara" w:eastAsia="Arial" w:hAnsi="Candara" w:cs="Arial"/>
          <w:sz w:val="24"/>
          <w:szCs w:val="24"/>
        </w:rPr>
      </w:pPr>
      <w:r w:rsidRPr="00F16705">
        <w:rPr>
          <w:rFonts w:ascii="Candara" w:eastAsia="Arial" w:hAnsi="Candara" w:cs="Arial"/>
          <w:spacing w:val="2"/>
          <w:sz w:val="24"/>
          <w:szCs w:val="24"/>
        </w:rPr>
        <w:t xml:space="preserve">Each of the panel members shall be appointed by the </w:t>
      </w:r>
      <w:r w:rsidR="00275EF6" w:rsidRPr="00F16705">
        <w:rPr>
          <w:rFonts w:ascii="Candara" w:eastAsia="Arial" w:hAnsi="Candara" w:cs="Arial"/>
          <w:sz w:val="24"/>
          <w:szCs w:val="24"/>
        </w:rPr>
        <w:t>Appeals Chairman</w:t>
      </w:r>
      <w:r w:rsidR="00275EF6" w:rsidRPr="00F16705">
        <w:rPr>
          <w:rFonts w:ascii="Candara" w:eastAsia="Arial" w:hAnsi="Candara" w:cs="Arial"/>
          <w:spacing w:val="2"/>
          <w:sz w:val="24"/>
          <w:szCs w:val="24"/>
        </w:rPr>
        <w:t xml:space="preserve"> </w:t>
      </w:r>
      <w:r w:rsidRPr="00F16705">
        <w:rPr>
          <w:rFonts w:ascii="Candara" w:eastAsia="Arial" w:hAnsi="Candara" w:cs="Arial"/>
          <w:spacing w:val="2"/>
          <w:sz w:val="24"/>
          <w:szCs w:val="24"/>
        </w:rPr>
        <w:t xml:space="preserve">on behalf of the panel, which will then acknowledge the complaint, and schedule a hearing to take place as soon as practicable, normally within fourteen working days. </w:t>
      </w:r>
      <w:r w:rsidR="000338BF" w:rsidRPr="00F16705">
        <w:rPr>
          <w:rFonts w:ascii="Candara" w:eastAsia="Arial" w:hAnsi="Candara" w:cs="Arial"/>
          <w:spacing w:val="2"/>
          <w:sz w:val="24"/>
          <w:szCs w:val="24"/>
        </w:rPr>
        <w:t>T</w:t>
      </w:r>
      <w:r w:rsidR="000338BF" w:rsidRPr="00F16705">
        <w:rPr>
          <w:rFonts w:ascii="Candara" w:eastAsia="Arial" w:hAnsi="Candara" w:cs="Arial"/>
          <w:spacing w:val="-1"/>
          <w:sz w:val="24"/>
          <w:szCs w:val="24"/>
        </w:rPr>
        <w:t>h</w:t>
      </w:r>
      <w:r w:rsidR="000338BF" w:rsidRPr="00F16705">
        <w:rPr>
          <w:rFonts w:ascii="Candara" w:eastAsia="Arial" w:hAnsi="Candara" w:cs="Arial"/>
          <w:sz w:val="24"/>
          <w:szCs w:val="24"/>
        </w:rPr>
        <w:t>e</w:t>
      </w:r>
      <w:r w:rsidR="000338BF" w:rsidRPr="00F16705">
        <w:rPr>
          <w:rFonts w:ascii="Candara" w:eastAsia="Arial" w:hAnsi="Candara" w:cs="Arial"/>
          <w:spacing w:val="4"/>
          <w:sz w:val="24"/>
          <w:szCs w:val="24"/>
        </w:rPr>
        <w:t xml:space="preserve"> </w:t>
      </w:r>
      <w:r w:rsidR="000338BF" w:rsidRPr="00F16705">
        <w:rPr>
          <w:rFonts w:ascii="Candara" w:eastAsia="Arial" w:hAnsi="Candara" w:cs="Arial"/>
          <w:spacing w:val="-2"/>
          <w:sz w:val="24"/>
          <w:szCs w:val="24"/>
        </w:rPr>
        <w:t>A</w:t>
      </w:r>
      <w:r w:rsidR="000338BF" w:rsidRPr="00F16705">
        <w:rPr>
          <w:rFonts w:ascii="Candara" w:eastAsia="Arial" w:hAnsi="Candara" w:cs="Arial"/>
          <w:spacing w:val="1"/>
          <w:sz w:val="24"/>
          <w:szCs w:val="24"/>
        </w:rPr>
        <w:t>p</w:t>
      </w:r>
      <w:r w:rsidR="000338BF" w:rsidRPr="00F16705">
        <w:rPr>
          <w:rFonts w:ascii="Candara" w:eastAsia="Arial" w:hAnsi="Candara" w:cs="Arial"/>
          <w:spacing w:val="-1"/>
          <w:sz w:val="24"/>
          <w:szCs w:val="24"/>
        </w:rPr>
        <w:t>p</w:t>
      </w:r>
      <w:r w:rsidR="000338BF" w:rsidRPr="00F16705">
        <w:rPr>
          <w:rFonts w:ascii="Candara" w:eastAsia="Arial" w:hAnsi="Candara" w:cs="Arial"/>
          <w:spacing w:val="1"/>
          <w:sz w:val="24"/>
          <w:szCs w:val="24"/>
        </w:rPr>
        <w:t>ea</w:t>
      </w:r>
      <w:r w:rsidR="000338BF" w:rsidRPr="00F16705">
        <w:rPr>
          <w:rFonts w:ascii="Candara" w:eastAsia="Arial" w:hAnsi="Candara" w:cs="Arial"/>
          <w:sz w:val="24"/>
          <w:szCs w:val="24"/>
        </w:rPr>
        <w:t>ls</w:t>
      </w:r>
      <w:r w:rsidR="000338BF" w:rsidRPr="00F16705">
        <w:rPr>
          <w:rFonts w:ascii="Candara" w:eastAsia="Arial" w:hAnsi="Candara" w:cs="Arial"/>
          <w:spacing w:val="3"/>
          <w:sz w:val="24"/>
          <w:szCs w:val="24"/>
        </w:rPr>
        <w:t xml:space="preserve"> </w:t>
      </w:r>
      <w:r w:rsidR="000338BF" w:rsidRPr="00F16705">
        <w:rPr>
          <w:rFonts w:ascii="Candara" w:eastAsia="Arial" w:hAnsi="Candara" w:cs="Arial"/>
          <w:spacing w:val="-2"/>
          <w:sz w:val="24"/>
          <w:szCs w:val="24"/>
        </w:rPr>
        <w:t>P</w:t>
      </w:r>
      <w:r w:rsidR="000338BF" w:rsidRPr="00F16705">
        <w:rPr>
          <w:rFonts w:ascii="Candara" w:eastAsia="Arial" w:hAnsi="Candara" w:cs="Arial"/>
          <w:spacing w:val="1"/>
          <w:sz w:val="24"/>
          <w:szCs w:val="24"/>
        </w:rPr>
        <w:t>a</w:t>
      </w:r>
      <w:r w:rsidR="000338BF" w:rsidRPr="00F16705">
        <w:rPr>
          <w:rFonts w:ascii="Candara" w:eastAsia="Arial" w:hAnsi="Candara" w:cs="Arial"/>
          <w:spacing w:val="-1"/>
          <w:sz w:val="24"/>
          <w:szCs w:val="24"/>
        </w:rPr>
        <w:t>n</w:t>
      </w:r>
      <w:r w:rsidR="000338BF" w:rsidRPr="00F16705">
        <w:rPr>
          <w:rFonts w:ascii="Candara" w:eastAsia="Arial" w:hAnsi="Candara" w:cs="Arial"/>
          <w:spacing w:val="1"/>
          <w:sz w:val="24"/>
          <w:szCs w:val="24"/>
        </w:rPr>
        <w:t>e</w:t>
      </w:r>
      <w:r w:rsidR="000338BF" w:rsidRPr="00F16705">
        <w:rPr>
          <w:rFonts w:ascii="Candara" w:eastAsia="Arial" w:hAnsi="Candara" w:cs="Arial"/>
          <w:sz w:val="24"/>
          <w:szCs w:val="24"/>
        </w:rPr>
        <w:t>l</w:t>
      </w:r>
      <w:r w:rsidR="000338BF" w:rsidRPr="00F16705">
        <w:rPr>
          <w:rFonts w:ascii="Candara" w:eastAsia="Arial" w:hAnsi="Candara" w:cs="Arial"/>
          <w:spacing w:val="2"/>
          <w:sz w:val="24"/>
          <w:szCs w:val="24"/>
        </w:rPr>
        <w:t xml:space="preserve"> </w:t>
      </w:r>
      <w:r w:rsidR="000338BF" w:rsidRPr="00F16705">
        <w:rPr>
          <w:rFonts w:ascii="Candara" w:eastAsia="Arial" w:hAnsi="Candara" w:cs="Arial"/>
          <w:spacing w:val="-3"/>
          <w:sz w:val="24"/>
          <w:szCs w:val="24"/>
        </w:rPr>
        <w:t>w</w:t>
      </w:r>
      <w:r w:rsidR="000338BF" w:rsidRPr="00F16705">
        <w:rPr>
          <w:rFonts w:ascii="Candara" w:eastAsia="Arial" w:hAnsi="Candara" w:cs="Arial"/>
          <w:spacing w:val="2"/>
          <w:sz w:val="24"/>
          <w:szCs w:val="24"/>
        </w:rPr>
        <w:t>i</w:t>
      </w:r>
      <w:r w:rsidR="000338BF" w:rsidRPr="00F16705">
        <w:rPr>
          <w:rFonts w:ascii="Candara" w:eastAsia="Arial" w:hAnsi="Candara" w:cs="Arial"/>
          <w:sz w:val="24"/>
          <w:szCs w:val="24"/>
        </w:rPr>
        <w:t>ll</w:t>
      </w:r>
      <w:r w:rsidR="000338BF" w:rsidRPr="00F16705">
        <w:rPr>
          <w:rFonts w:ascii="Candara" w:eastAsia="Arial" w:hAnsi="Candara" w:cs="Arial"/>
          <w:spacing w:val="1"/>
          <w:sz w:val="24"/>
          <w:szCs w:val="24"/>
        </w:rPr>
        <w:t xml:space="preserve"> b</w:t>
      </w:r>
      <w:r w:rsidR="000338BF" w:rsidRPr="00F16705">
        <w:rPr>
          <w:rFonts w:ascii="Candara" w:eastAsia="Arial" w:hAnsi="Candara" w:cs="Arial"/>
          <w:sz w:val="24"/>
          <w:szCs w:val="24"/>
        </w:rPr>
        <w:t>e</w:t>
      </w:r>
      <w:r w:rsidR="000338BF" w:rsidRPr="00F16705">
        <w:rPr>
          <w:rFonts w:ascii="Candara" w:eastAsia="Arial" w:hAnsi="Candara" w:cs="Arial"/>
          <w:spacing w:val="1"/>
          <w:sz w:val="24"/>
          <w:szCs w:val="24"/>
        </w:rPr>
        <w:t xml:space="preserve"> m</w:t>
      </w:r>
      <w:r w:rsidR="000338BF" w:rsidRPr="00F16705">
        <w:rPr>
          <w:rFonts w:ascii="Candara" w:eastAsia="Arial" w:hAnsi="Candara" w:cs="Arial"/>
          <w:spacing w:val="-1"/>
          <w:sz w:val="24"/>
          <w:szCs w:val="24"/>
        </w:rPr>
        <w:t>a</w:t>
      </w:r>
      <w:r w:rsidR="000338BF" w:rsidRPr="00F16705">
        <w:rPr>
          <w:rFonts w:ascii="Candara" w:eastAsia="Arial" w:hAnsi="Candara" w:cs="Arial"/>
          <w:spacing w:val="1"/>
          <w:sz w:val="24"/>
          <w:szCs w:val="24"/>
        </w:rPr>
        <w:t>d</w:t>
      </w:r>
      <w:r w:rsidR="000338BF" w:rsidRPr="00F16705">
        <w:rPr>
          <w:rFonts w:ascii="Candara" w:eastAsia="Arial" w:hAnsi="Candara" w:cs="Arial"/>
          <w:sz w:val="24"/>
          <w:szCs w:val="24"/>
        </w:rPr>
        <w:t>e</w:t>
      </w:r>
      <w:r w:rsidR="000338BF" w:rsidRPr="00F16705">
        <w:rPr>
          <w:rFonts w:ascii="Candara" w:eastAsia="Arial" w:hAnsi="Candara" w:cs="Arial"/>
          <w:spacing w:val="1"/>
          <w:sz w:val="24"/>
          <w:szCs w:val="24"/>
        </w:rPr>
        <w:t xml:space="preserve"> u</w:t>
      </w:r>
      <w:r w:rsidR="000338BF" w:rsidRPr="00F16705">
        <w:rPr>
          <w:rFonts w:ascii="Candara" w:eastAsia="Arial" w:hAnsi="Candara" w:cs="Arial"/>
          <w:sz w:val="24"/>
          <w:szCs w:val="24"/>
        </w:rPr>
        <w:t>p</w:t>
      </w:r>
      <w:r w:rsidR="000338BF" w:rsidRPr="00F16705">
        <w:rPr>
          <w:rFonts w:ascii="Candara" w:eastAsia="Arial" w:hAnsi="Candara" w:cs="Arial"/>
          <w:spacing w:val="1"/>
          <w:sz w:val="24"/>
          <w:szCs w:val="24"/>
        </w:rPr>
        <w:t xml:space="preserve"> </w:t>
      </w:r>
      <w:r w:rsidR="000338BF" w:rsidRPr="00F16705">
        <w:rPr>
          <w:rFonts w:ascii="Candara" w:eastAsia="Arial" w:hAnsi="Candara" w:cs="Arial"/>
          <w:spacing w:val="-1"/>
          <w:sz w:val="24"/>
          <w:szCs w:val="24"/>
        </w:rPr>
        <w:t>o</w:t>
      </w:r>
      <w:r w:rsidR="000338BF" w:rsidRPr="00F16705">
        <w:rPr>
          <w:rFonts w:ascii="Candara" w:eastAsia="Arial" w:hAnsi="Candara" w:cs="Arial"/>
          <w:sz w:val="24"/>
          <w:szCs w:val="24"/>
        </w:rPr>
        <w:t>f</w:t>
      </w:r>
      <w:r w:rsidR="000338BF" w:rsidRPr="00F16705">
        <w:rPr>
          <w:rFonts w:ascii="Candara" w:eastAsia="Arial" w:hAnsi="Candara" w:cs="Arial"/>
          <w:spacing w:val="6"/>
          <w:sz w:val="24"/>
          <w:szCs w:val="24"/>
        </w:rPr>
        <w:t xml:space="preserve"> </w:t>
      </w:r>
      <w:r w:rsidR="000338BF" w:rsidRPr="00F16705">
        <w:rPr>
          <w:rFonts w:ascii="Candara" w:eastAsia="Arial" w:hAnsi="Candara" w:cs="Arial"/>
          <w:spacing w:val="1"/>
          <w:sz w:val="24"/>
          <w:szCs w:val="24"/>
        </w:rPr>
        <w:t>a</w:t>
      </w:r>
      <w:r w:rsidR="000338BF" w:rsidRPr="00F16705">
        <w:rPr>
          <w:rFonts w:ascii="Candara" w:eastAsia="Arial" w:hAnsi="Candara" w:cs="Arial"/>
          <w:sz w:val="24"/>
          <w:szCs w:val="24"/>
        </w:rPr>
        <w:t>t l</w:t>
      </w:r>
      <w:r w:rsidR="000338BF" w:rsidRPr="00F16705">
        <w:rPr>
          <w:rFonts w:ascii="Candara" w:eastAsia="Arial" w:hAnsi="Candara" w:cs="Arial"/>
          <w:spacing w:val="-2"/>
          <w:sz w:val="24"/>
          <w:szCs w:val="24"/>
        </w:rPr>
        <w:t>e</w:t>
      </w:r>
      <w:r w:rsidR="000338BF" w:rsidRPr="00F16705">
        <w:rPr>
          <w:rFonts w:ascii="Candara" w:eastAsia="Arial" w:hAnsi="Candara" w:cs="Arial"/>
          <w:spacing w:val="1"/>
          <w:sz w:val="24"/>
          <w:szCs w:val="24"/>
        </w:rPr>
        <w:t>a</w:t>
      </w:r>
      <w:r w:rsidR="000338BF" w:rsidRPr="00F16705">
        <w:rPr>
          <w:rFonts w:ascii="Candara" w:eastAsia="Arial" w:hAnsi="Candara" w:cs="Arial"/>
          <w:sz w:val="24"/>
          <w:szCs w:val="24"/>
        </w:rPr>
        <w:t>st</w:t>
      </w:r>
      <w:r w:rsidR="000338BF" w:rsidRPr="00F16705">
        <w:rPr>
          <w:rFonts w:ascii="Candara" w:eastAsia="Arial" w:hAnsi="Candara" w:cs="Arial"/>
          <w:spacing w:val="3"/>
          <w:sz w:val="24"/>
          <w:szCs w:val="24"/>
        </w:rPr>
        <w:t xml:space="preserve"> </w:t>
      </w:r>
      <w:r w:rsidR="000338BF" w:rsidRPr="00F16705">
        <w:rPr>
          <w:rFonts w:ascii="Candara" w:eastAsia="Arial" w:hAnsi="Candara" w:cs="Arial"/>
          <w:spacing w:val="-2"/>
          <w:sz w:val="24"/>
          <w:szCs w:val="24"/>
        </w:rPr>
        <w:t>t</w:t>
      </w:r>
      <w:r w:rsidR="000338BF" w:rsidRPr="00F16705">
        <w:rPr>
          <w:rFonts w:ascii="Candara" w:eastAsia="Arial" w:hAnsi="Candara" w:cs="Arial"/>
          <w:spacing w:val="1"/>
          <w:sz w:val="24"/>
          <w:szCs w:val="24"/>
        </w:rPr>
        <w:t>h</w:t>
      </w:r>
      <w:r w:rsidR="000338BF" w:rsidRPr="00F16705">
        <w:rPr>
          <w:rFonts w:ascii="Candara" w:eastAsia="Arial" w:hAnsi="Candara" w:cs="Arial"/>
          <w:sz w:val="24"/>
          <w:szCs w:val="24"/>
        </w:rPr>
        <w:t>ree</w:t>
      </w:r>
      <w:r w:rsidR="000338BF" w:rsidRPr="00F16705">
        <w:rPr>
          <w:rFonts w:ascii="Candara" w:eastAsia="Arial" w:hAnsi="Candara" w:cs="Arial"/>
          <w:spacing w:val="1"/>
          <w:sz w:val="24"/>
          <w:szCs w:val="24"/>
        </w:rPr>
        <w:t xml:space="preserve"> pe</w:t>
      </w:r>
      <w:r w:rsidR="000338BF" w:rsidRPr="00F16705">
        <w:rPr>
          <w:rFonts w:ascii="Candara" w:eastAsia="Arial" w:hAnsi="Candara" w:cs="Arial"/>
          <w:sz w:val="24"/>
          <w:szCs w:val="24"/>
        </w:rPr>
        <w:t>rs</w:t>
      </w:r>
      <w:r w:rsidR="000338BF" w:rsidRPr="00F16705">
        <w:rPr>
          <w:rFonts w:ascii="Candara" w:eastAsia="Arial" w:hAnsi="Candara" w:cs="Arial"/>
          <w:spacing w:val="-2"/>
          <w:sz w:val="24"/>
          <w:szCs w:val="24"/>
        </w:rPr>
        <w:t>o</w:t>
      </w:r>
      <w:r w:rsidR="000338BF" w:rsidRPr="00F16705">
        <w:rPr>
          <w:rFonts w:ascii="Candara" w:eastAsia="Arial" w:hAnsi="Candara" w:cs="Arial"/>
          <w:spacing w:val="1"/>
          <w:sz w:val="24"/>
          <w:szCs w:val="24"/>
        </w:rPr>
        <w:t>n</w:t>
      </w:r>
      <w:r w:rsidR="000338BF" w:rsidRPr="00F16705">
        <w:rPr>
          <w:rFonts w:ascii="Candara" w:eastAsia="Arial" w:hAnsi="Candara" w:cs="Arial"/>
          <w:sz w:val="24"/>
          <w:szCs w:val="24"/>
        </w:rPr>
        <w:t xml:space="preserve">s, </w:t>
      </w:r>
      <w:r w:rsidR="000338BF" w:rsidRPr="00F16705">
        <w:rPr>
          <w:rFonts w:ascii="Candara" w:eastAsia="Arial" w:hAnsi="Candara" w:cs="Arial"/>
          <w:spacing w:val="1"/>
          <w:sz w:val="24"/>
          <w:szCs w:val="24"/>
        </w:rPr>
        <w:t>o</w:t>
      </w:r>
      <w:r w:rsidR="000338BF" w:rsidRPr="00F16705">
        <w:rPr>
          <w:rFonts w:ascii="Candara" w:eastAsia="Arial" w:hAnsi="Candara" w:cs="Arial"/>
          <w:spacing w:val="-1"/>
          <w:sz w:val="24"/>
          <w:szCs w:val="24"/>
        </w:rPr>
        <w:t>n</w:t>
      </w:r>
      <w:r w:rsidR="000338BF" w:rsidRPr="00F16705">
        <w:rPr>
          <w:rFonts w:ascii="Candara" w:eastAsia="Arial" w:hAnsi="Candara" w:cs="Arial"/>
          <w:sz w:val="24"/>
          <w:szCs w:val="24"/>
        </w:rPr>
        <w:t>e</w:t>
      </w:r>
      <w:r w:rsidR="000338BF" w:rsidRPr="00F16705">
        <w:rPr>
          <w:rFonts w:ascii="Candara" w:eastAsia="Arial" w:hAnsi="Candara" w:cs="Arial"/>
          <w:spacing w:val="3"/>
          <w:sz w:val="24"/>
          <w:szCs w:val="24"/>
        </w:rPr>
        <w:t xml:space="preserve"> </w:t>
      </w:r>
      <w:r w:rsidR="000338BF" w:rsidRPr="00F16705">
        <w:rPr>
          <w:rFonts w:ascii="Candara" w:eastAsia="Arial" w:hAnsi="Candara" w:cs="Arial"/>
          <w:spacing w:val="-1"/>
          <w:sz w:val="24"/>
          <w:szCs w:val="24"/>
        </w:rPr>
        <w:t>o</w:t>
      </w:r>
      <w:r w:rsidR="000338BF" w:rsidRPr="00F16705">
        <w:rPr>
          <w:rFonts w:ascii="Candara" w:eastAsia="Arial" w:hAnsi="Candara" w:cs="Arial"/>
          <w:sz w:val="24"/>
          <w:szCs w:val="24"/>
        </w:rPr>
        <w:t>f</w:t>
      </w:r>
      <w:r w:rsidR="000338BF" w:rsidRPr="00F16705">
        <w:rPr>
          <w:rFonts w:ascii="Candara" w:eastAsia="Arial" w:hAnsi="Candara" w:cs="Arial"/>
          <w:spacing w:val="3"/>
          <w:sz w:val="24"/>
          <w:szCs w:val="24"/>
        </w:rPr>
        <w:t xml:space="preserve"> </w:t>
      </w:r>
      <w:r w:rsidR="000338BF" w:rsidRPr="00F16705">
        <w:rPr>
          <w:rFonts w:ascii="Candara" w:eastAsia="Arial" w:hAnsi="Candara" w:cs="Arial"/>
          <w:spacing w:val="-3"/>
          <w:sz w:val="24"/>
          <w:szCs w:val="24"/>
        </w:rPr>
        <w:t>w</w:t>
      </w:r>
      <w:r w:rsidR="000338BF" w:rsidRPr="00F16705">
        <w:rPr>
          <w:rFonts w:ascii="Candara" w:eastAsia="Arial" w:hAnsi="Candara" w:cs="Arial"/>
          <w:spacing w:val="1"/>
          <w:sz w:val="24"/>
          <w:szCs w:val="24"/>
        </w:rPr>
        <w:t>h</w:t>
      </w:r>
      <w:r w:rsidR="000338BF" w:rsidRPr="00F16705">
        <w:rPr>
          <w:rFonts w:ascii="Candara" w:eastAsia="Arial" w:hAnsi="Candara" w:cs="Arial"/>
          <w:spacing w:val="-1"/>
          <w:sz w:val="24"/>
          <w:szCs w:val="24"/>
        </w:rPr>
        <w:t>o</w:t>
      </w:r>
      <w:r w:rsidR="000338BF" w:rsidRPr="00F16705">
        <w:rPr>
          <w:rFonts w:ascii="Candara" w:eastAsia="Arial" w:hAnsi="Candara" w:cs="Arial"/>
          <w:sz w:val="24"/>
          <w:szCs w:val="24"/>
        </w:rPr>
        <w:t>m s</w:t>
      </w:r>
      <w:r w:rsidR="000338BF" w:rsidRPr="00F16705">
        <w:rPr>
          <w:rFonts w:ascii="Candara" w:eastAsia="Arial" w:hAnsi="Candara" w:cs="Arial"/>
          <w:spacing w:val="1"/>
          <w:sz w:val="24"/>
          <w:szCs w:val="24"/>
        </w:rPr>
        <w:t>ha</w:t>
      </w:r>
      <w:r w:rsidR="000338BF" w:rsidRPr="00F16705">
        <w:rPr>
          <w:rFonts w:ascii="Candara" w:eastAsia="Arial" w:hAnsi="Candara" w:cs="Arial"/>
          <w:sz w:val="24"/>
          <w:szCs w:val="24"/>
        </w:rPr>
        <w:t>ll</w:t>
      </w:r>
      <w:r w:rsidR="000338BF" w:rsidRPr="00F16705">
        <w:rPr>
          <w:rFonts w:ascii="Candara" w:eastAsia="Arial" w:hAnsi="Candara" w:cs="Arial"/>
          <w:spacing w:val="31"/>
          <w:sz w:val="24"/>
          <w:szCs w:val="24"/>
        </w:rPr>
        <w:t xml:space="preserve"> </w:t>
      </w:r>
      <w:r w:rsidR="000338BF" w:rsidRPr="00F16705">
        <w:rPr>
          <w:rFonts w:ascii="Candara" w:eastAsia="Arial" w:hAnsi="Candara" w:cs="Arial"/>
          <w:spacing w:val="1"/>
          <w:sz w:val="24"/>
          <w:szCs w:val="24"/>
        </w:rPr>
        <w:t>b</w:t>
      </w:r>
      <w:r w:rsidR="000338BF" w:rsidRPr="00F16705">
        <w:rPr>
          <w:rFonts w:ascii="Candara" w:eastAsia="Arial" w:hAnsi="Candara" w:cs="Arial"/>
          <w:sz w:val="24"/>
          <w:szCs w:val="24"/>
        </w:rPr>
        <w:t>e</w:t>
      </w:r>
      <w:r w:rsidR="000338BF" w:rsidRPr="00F16705">
        <w:rPr>
          <w:rFonts w:ascii="Candara" w:eastAsia="Arial" w:hAnsi="Candara" w:cs="Arial"/>
          <w:spacing w:val="30"/>
          <w:sz w:val="24"/>
          <w:szCs w:val="24"/>
        </w:rPr>
        <w:t xml:space="preserve"> </w:t>
      </w:r>
      <w:r w:rsidR="000338BF" w:rsidRPr="00F16705">
        <w:rPr>
          <w:rFonts w:ascii="Candara" w:eastAsia="Arial" w:hAnsi="Candara" w:cs="Arial"/>
          <w:sz w:val="24"/>
          <w:szCs w:val="24"/>
        </w:rPr>
        <w:t>in</w:t>
      </w:r>
      <w:r w:rsidR="000338BF" w:rsidRPr="00F16705">
        <w:rPr>
          <w:rFonts w:ascii="Candara" w:eastAsia="Arial" w:hAnsi="Candara" w:cs="Arial"/>
          <w:spacing w:val="-1"/>
          <w:sz w:val="24"/>
          <w:szCs w:val="24"/>
        </w:rPr>
        <w:t>d</w:t>
      </w:r>
      <w:r w:rsidR="000338BF" w:rsidRPr="00F16705">
        <w:rPr>
          <w:rFonts w:ascii="Candara" w:eastAsia="Arial" w:hAnsi="Candara" w:cs="Arial"/>
          <w:spacing w:val="1"/>
          <w:sz w:val="24"/>
          <w:szCs w:val="24"/>
        </w:rPr>
        <w:t>ep</w:t>
      </w:r>
      <w:r w:rsidR="000338BF" w:rsidRPr="00F16705">
        <w:rPr>
          <w:rFonts w:ascii="Candara" w:eastAsia="Arial" w:hAnsi="Candara" w:cs="Arial"/>
          <w:spacing w:val="-1"/>
          <w:sz w:val="24"/>
          <w:szCs w:val="24"/>
        </w:rPr>
        <w:t>e</w:t>
      </w:r>
      <w:r w:rsidR="000338BF" w:rsidRPr="00F16705">
        <w:rPr>
          <w:rFonts w:ascii="Candara" w:eastAsia="Arial" w:hAnsi="Candara" w:cs="Arial"/>
          <w:spacing w:val="1"/>
          <w:sz w:val="24"/>
          <w:szCs w:val="24"/>
        </w:rPr>
        <w:t>n</w:t>
      </w:r>
      <w:r w:rsidR="000338BF" w:rsidRPr="00F16705">
        <w:rPr>
          <w:rFonts w:ascii="Candara" w:eastAsia="Arial" w:hAnsi="Candara" w:cs="Arial"/>
          <w:spacing w:val="-1"/>
          <w:sz w:val="24"/>
          <w:szCs w:val="24"/>
        </w:rPr>
        <w:t>d</w:t>
      </w:r>
      <w:r w:rsidR="000338BF" w:rsidRPr="00F16705">
        <w:rPr>
          <w:rFonts w:ascii="Candara" w:eastAsia="Arial" w:hAnsi="Candara" w:cs="Arial"/>
          <w:spacing w:val="1"/>
          <w:sz w:val="24"/>
          <w:szCs w:val="24"/>
        </w:rPr>
        <w:t>en</w:t>
      </w:r>
      <w:r w:rsidR="000338BF" w:rsidRPr="00F16705">
        <w:rPr>
          <w:rFonts w:ascii="Candara" w:eastAsia="Arial" w:hAnsi="Candara" w:cs="Arial"/>
          <w:sz w:val="24"/>
          <w:szCs w:val="24"/>
        </w:rPr>
        <w:t>t</w:t>
      </w:r>
      <w:r w:rsidR="000338BF" w:rsidRPr="00F16705">
        <w:rPr>
          <w:rFonts w:ascii="Candara" w:eastAsia="Arial" w:hAnsi="Candara" w:cs="Arial"/>
          <w:spacing w:val="30"/>
          <w:sz w:val="24"/>
          <w:szCs w:val="24"/>
        </w:rPr>
        <w:t xml:space="preserve"> </w:t>
      </w:r>
      <w:r w:rsidR="000338BF" w:rsidRPr="00F16705">
        <w:rPr>
          <w:rFonts w:ascii="Candara" w:eastAsia="Arial" w:hAnsi="Candara" w:cs="Arial"/>
          <w:spacing w:val="-1"/>
          <w:sz w:val="24"/>
          <w:szCs w:val="24"/>
        </w:rPr>
        <w:t>o</w:t>
      </w:r>
      <w:r w:rsidR="000338BF" w:rsidRPr="00F16705">
        <w:rPr>
          <w:rFonts w:ascii="Candara" w:eastAsia="Arial" w:hAnsi="Candara" w:cs="Arial"/>
          <w:sz w:val="24"/>
          <w:szCs w:val="24"/>
        </w:rPr>
        <w:t>f</w:t>
      </w:r>
      <w:r w:rsidR="000338BF" w:rsidRPr="00F16705">
        <w:rPr>
          <w:rFonts w:ascii="Candara" w:eastAsia="Arial" w:hAnsi="Candara" w:cs="Arial"/>
          <w:spacing w:val="34"/>
          <w:sz w:val="24"/>
          <w:szCs w:val="24"/>
        </w:rPr>
        <w:t xml:space="preserve"> </w:t>
      </w:r>
      <w:r w:rsidR="000338BF" w:rsidRPr="00F16705">
        <w:rPr>
          <w:rFonts w:ascii="Candara" w:eastAsia="Arial" w:hAnsi="Candara" w:cs="Arial"/>
          <w:spacing w:val="-2"/>
          <w:sz w:val="24"/>
          <w:szCs w:val="24"/>
        </w:rPr>
        <w:t>t</w:t>
      </w:r>
      <w:r w:rsidR="000338BF" w:rsidRPr="00F16705">
        <w:rPr>
          <w:rFonts w:ascii="Candara" w:eastAsia="Arial" w:hAnsi="Candara" w:cs="Arial"/>
          <w:spacing w:val="1"/>
          <w:sz w:val="24"/>
          <w:szCs w:val="24"/>
        </w:rPr>
        <w:t>h</w:t>
      </w:r>
      <w:r w:rsidR="000338BF" w:rsidRPr="00F16705">
        <w:rPr>
          <w:rFonts w:ascii="Candara" w:eastAsia="Arial" w:hAnsi="Candara" w:cs="Arial"/>
          <w:sz w:val="24"/>
          <w:szCs w:val="24"/>
        </w:rPr>
        <w:t>e</w:t>
      </w:r>
      <w:r w:rsidR="000338BF" w:rsidRPr="00F16705">
        <w:rPr>
          <w:rFonts w:ascii="Candara" w:eastAsia="Arial" w:hAnsi="Candara" w:cs="Arial"/>
          <w:spacing w:val="30"/>
          <w:sz w:val="24"/>
          <w:szCs w:val="24"/>
        </w:rPr>
        <w:t xml:space="preserve"> </w:t>
      </w:r>
      <w:r w:rsidR="000338BF" w:rsidRPr="00F16705">
        <w:rPr>
          <w:rFonts w:ascii="Candara" w:eastAsia="Arial" w:hAnsi="Candara" w:cs="Arial"/>
          <w:spacing w:val="1"/>
          <w:sz w:val="24"/>
          <w:szCs w:val="24"/>
        </w:rPr>
        <w:t>m</w:t>
      </w:r>
      <w:r w:rsidR="000338BF" w:rsidRPr="00F16705">
        <w:rPr>
          <w:rFonts w:ascii="Candara" w:eastAsia="Arial" w:hAnsi="Candara" w:cs="Arial"/>
          <w:spacing w:val="-1"/>
          <w:sz w:val="24"/>
          <w:szCs w:val="24"/>
        </w:rPr>
        <w:t>a</w:t>
      </w:r>
      <w:r w:rsidR="000338BF" w:rsidRPr="00F16705">
        <w:rPr>
          <w:rFonts w:ascii="Candara" w:eastAsia="Arial" w:hAnsi="Candara" w:cs="Arial"/>
          <w:spacing w:val="1"/>
          <w:sz w:val="24"/>
          <w:szCs w:val="24"/>
        </w:rPr>
        <w:t>na</w:t>
      </w:r>
      <w:r w:rsidR="000338BF" w:rsidRPr="00F16705">
        <w:rPr>
          <w:rFonts w:ascii="Candara" w:eastAsia="Arial" w:hAnsi="Candara" w:cs="Arial"/>
          <w:spacing w:val="-1"/>
          <w:sz w:val="24"/>
          <w:szCs w:val="24"/>
        </w:rPr>
        <w:t>ge</w:t>
      </w:r>
      <w:r w:rsidR="000338BF" w:rsidRPr="00F16705">
        <w:rPr>
          <w:rFonts w:ascii="Candara" w:eastAsia="Arial" w:hAnsi="Candara" w:cs="Arial"/>
          <w:spacing w:val="1"/>
          <w:sz w:val="24"/>
          <w:szCs w:val="24"/>
        </w:rPr>
        <w:t>men</w:t>
      </w:r>
      <w:r w:rsidR="000338BF" w:rsidRPr="00F16705">
        <w:rPr>
          <w:rFonts w:ascii="Candara" w:eastAsia="Arial" w:hAnsi="Candara" w:cs="Arial"/>
          <w:sz w:val="24"/>
          <w:szCs w:val="24"/>
        </w:rPr>
        <w:t>t</w:t>
      </w:r>
      <w:r w:rsidR="000338BF" w:rsidRPr="00F16705">
        <w:rPr>
          <w:rFonts w:ascii="Candara" w:eastAsia="Arial" w:hAnsi="Candara" w:cs="Arial"/>
          <w:spacing w:val="30"/>
          <w:sz w:val="24"/>
          <w:szCs w:val="24"/>
        </w:rPr>
        <w:t xml:space="preserve"> </w:t>
      </w:r>
      <w:r w:rsidR="000338BF" w:rsidRPr="00F16705">
        <w:rPr>
          <w:rFonts w:ascii="Candara" w:eastAsia="Arial" w:hAnsi="Candara" w:cs="Arial"/>
          <w:spacing w:val="-1"/>
          <w:sz w:val="24"/>
          <w:szCs w:val="24"/>
        </w:rPr>
        <w:t>a</w:t>
      </w:r>
      <w:r w:rsidR="000338BF" w:rsidRPr="00F16705">
        <w:rPr>
          <w:rFonts w:ascii="Candara" w:eastAsia="Arial" w:hAnsi="Candara" w:cs="Arial"/>
          <w:spacing w:val="1"/>
          <w:sz w:val="24"/>
          <w:szCs w:val="24"/>
        </w:rPr>
        <w:t>n</w:t>
      </w:r>
      <w:r w:rsidR="000338BF" w:rsidRPr="00F16705">
        <w:rPr>
          <w:rFonts w:ascii="Candara" w:eastAsia="Arial" w:hAnsi="Candara" w:cs="Arial"/>
          <w:sz w:val="24"/>
          <w:szCs w:val="24"/>
        </w:rPr>
        <w:t>d</w:t>
      </w:r>
      <w:r w:rsidR="000338BF" w:rsidRPr="00F16705">
        <w:rPr>
          <w:rFonts w:ascii="Candara" w:eastAsia="Arial" w:hAnsi="Candara" w:cs="Arial"/>
          <w:spacing w:val="32"/>
          <w:sz w:val="24"/>
          <w:szCs w:val="24"/>
        </w:rPr>
        <w:t xml:space="preserve"> </w:t>
      </w:r>
      <w:r w:rsidR="000338BF" w:rsidRPr="00F16705">
        <w:rPr>
          <w:rFonts w:ascii="Candara" w:eastAsia="Arial" w:hAnsi="Candara" w:cs="Arial"/>
          <w:sz w:val="24"/>
          <w:szCs w:val="24"/>
        </w:rPr>
        <w:t>r</w:t>
      </w:r>
      <w:r w:rsidR="000338BF" w:rsidRPr="00F16705">
        <w:rPr>
          <w:rFonts w:ascii="Candara" w:eastAsia="Arial" w:hAnsi="Candara" w:cs="Arial"/>
          <w:spacing w:val="-2"/>
          <w:sz w:val="24"/>
          <w:szCs w:val="24"/>
        </w:rPr>
        <w:t>u</w:t>
      </w:r>
      <w:r w:rsidR="000338BF" w:rsidRPr="00F16705">
        <w:rPr>
          <w:rFonts w:ascii="Candara" w:eastAsia="Arial" w:hAnsi="Candara" w:cs="Arial"/>
          <w:spacing w:val="1"/>
          <w:sz w:val="24"/>
          <w:szCs w:val="24"/>
        </w:rPr>
        <w:t>nn</w:t>
      </w:r>
      <w:r w:rsidR="000338BF" w:rsidRPr="00F16705">
        <w:rPr>
          <w:rFonts w:ascii="Candara" w:eastAsia="Arial" w:hAnsi="Candara" w:cs="Arial"/>
          <w:sz w:val="24"/>
          <w:szCs w:val="24"/>
        </w:rPr>
        <w:t>ing</w:t>
      </w:r>
      <w:r w:rsidR="000338BF" w:rsidRPr="00F16705">
        <w:rPr>
          <w:rFonts w:ascii="Candara" w:eastAsia="Arial" w:hAnsi="Candara" w:cs="Arial"/>
          <w:spacing w:val="31"/>
          <w:sz w:val="24"/>
          <w:szCs w:val="24"/>
        </w:rPr>
        <w:t xml:space="preserve"> </w:t>
      </w:r>
      <w:r w:rsidR="000338BF" w:rsidRPr="00F16705">
        <w:rPr>
          <w:rFonts w:ascii="Candara" w:eastAsia="Arial" w:hAnsi="Candara" w:cs="Arial"/>
          <w:spacing w:val="-1"/>
          <w:sz w:val="24"/>
          <w:szCs w:val="24"/>
        </w:rPr>
        <w:t>o</w:t>
      </w:r>
      <w:r w:rsidR="000338BF" w:rsidRPr="00F16705">
        <w:rPr>
          <w:rFonts w:ascii="Candara" w:eastAsia="Arial" w:hAnsi="Candara" w:cs="Arial"/>
          <w:sz w:val="24"/>
          <w:szCs w:val="24"/>
        </w:rPr>
        <w:t>f</w:t>
      </w:r>
      <w:r w:rsidR="000338BF" w:rsidRPr="00F16705">
        <w:rPr>
          <w:rFonts w:ascii="Candara" w:eastAsia="Arial" w:hAnsi="Candara" w:cs="Arial"/>
          <w:spacing w:val="32"/>
          <w:sz w:val="24"/>
          <w:szCs w:val="24"/>
        </w:rPr>
        <w:t xml:space="preserve"> </w:t>
      </w:r>
      <w:r w:rsidR="000338BF" w:rsidRPr="00F16705">
        <w:rPr>
          <w:rFonts w:ascii="Candara" w:eastAsia="Arial" w:hAnsi="Candara" w:cs="Arial"/>
          <w:sz w:val="24"/>
          <w:szCs w:val="24"/>
        </w:rPr>
        <w:t>t</w:t>
      </w:r>
      <w:r w:rsidR="000338BF" w:rsidRPr="00F16705">
        <w:rPr>
          <w:rFonts w:ascii="Candara" w:eastAsia="Arial" w:hAnsi="Candara" w:cs="Arial"/>
          <w:spacing w:val="-1"/>
          <w:sz w:val="24"/>
          <w:szCs w:val="24"/>
        </w:rPr>
        <w:t>h</w:t>
      </w:r>
      <w:r w:rsidR="000338BF" w:rsidRPr="00F16705">
        <w:rPr>
          <w:rFonts w:ascii="Candara" w:eastAsia="Arial" w:hAnsi="Candara" w:cs="Arial"/>
          <w:sz w:val="24"/>
          <w:szCs w:val="24"/>
        </w:rPr>
        <w:t>e</w:t>
      </w:r>
      <w:r w:rsidR="000338BF" w:rsidRPr="00F16705">
        <w:rPr>
          <w:rFonts w:ascii="Candara" w:eastAsia="Arial" w:hAnsi="Candara" w:cs="Arial"/>
          <w:spacing w:val="32"/>
          <w:sz w:val="24"/>
          <w:szCs w:val="24"/>
        </w:rPr>
        <w:t xml:space="preserve"> </w:t>
      </w:r>
      <w:r w:rsidR="000338BF" w:rsidRPr="00F16705">
        <w:rPr>
          <w:rFonts w:ascii="Candara" w:eastAsia="Arial" w:hAnsi="Candara" w:cs="Arial"/>
          <w:sz w:val="24"/>
          <w:szCs w:val="24"/>
        </w:rPr>
        <w:t>sc</w:t>
      </w:r>
      <w:r w:rsidR="000338BF" w:rsidRPr="00F16705">
        <w:rPr>
          <w:rFonts w:ascii="Candara" w:eastAsia="Arial" w:hAnsi="Candara" w:cs="Arial"/>
          <w:spacing w:val="-1"/>
          <w:sz w:val="24"/>
          <w:szCs w:val="24"/>
        </w:rPr>
        <w:t>h</w:t>
      </w:r>
      <w:r w:rsidR="000338BF" w:rsidRPr="00F16705">
        <w:rPr>
          <w:rFonts w:ascii="Candara" w:eastAsia="Arial" w:hAnsi="Candara" w:cs="Arial"/>
          <w:spacing w:val="1"/>
          <w:sz w:val="24"/>
          <w:szCs w:val="24"/>
        </w:rPr>
        <w:t>oo</w:t>
      </w:r>
      <w:r w:rsidR="000338BF" w:rsidRPr="00F16705">
        <w:rPr>
          <w:rFonts w:ascii="Candara" w:eastAsia="Arial" w:hAnsi="Candara" w:cs="Arial"/>
          <w:sz w:val="24"/>
          <w:szCs w:val="24"/>
        </w:rPr>
        <w:t>l</w:t>
      </w:r>
      <w:r w:rsidR="000338BF" w:rsidRPr="00F16705">
        <w:rPr>
          <w:rFonts w:ascii="Candara" w:eastAsia="Arial" w:hAnsi="Candara" w:cs="Arial"/>
          <w:spacing w:val="41"/>
          <w:sz w:val="24"/>
          <w:szCs w:val="24"/>
        </w:rPr>
        <w:t xml:space="preserve"> </w:t>
      </w:r>
      <w:r w:rsidR="000338BF" w:rsidRPr="00F16705">
        <w:rPr>
          <w:rFonts w:ascii="Candara" w:eastAsia="Arial" w:hAnsi="Candara" w:cs="Arial"/>
          <w:spacing w:val="-1"/>
          <w:sz w:val="24"/>
          <w:szCs w:val="24"/>
        </w:rPr>
        <w:t>(</w:t>
      </w:r>
      <w:r w:rsidR="000338BF" w:rsidRPr="00F16705">
        <w:rPr>
          <w:rFonts w:ascii="Candara" w:eastAsia="Arial" w:hAnsi="Candara" w:cs="Arial"/>
          <w:spacing w:val="1"/>
          <w:sz w:val="24"/>
          <w:szCs w:val="24"/>
        </w:rPr>
        <w:t>p</w:t>
      </w:r>
      <w:r w:rsidR="000338BF" w:rsidRPr="00F16705">
        <w:rPr>
          <w:rFonts w:ascii="Candara" w:eastAsia="Arial" w:hAnsi="Candara" w:cs="Arial"/>
          <w:sz w:val="24"/>
          <w:szCs w:val="24"/>
        </w:rPr>
        <w:t>le</w:t>
      </w:r>
      <w:r w:rsidR="000338BF" w:rsidRPr="00F16705">
        <w:rPr>
          <w:rFonts w:ascii="Candara" w:eastAsia="Arial" w:hAnsi="Candara" w:cs="Arial"/>
          <w:spacing w:val="1"/>
          <w:sz w:val="24"/>
          <w:szCs w:val="24"/>
        </w:rPr>
        <w:t>a</w:t>
      </w:r>
      <w:r w:rsidR="000338BF" w:rsidRPr="00F16705">
        <w:rPr>
          <w:rFonts w:ascii="Candara" w:eastAsia="Arial" w:hAnsi="Candara" w:cs="Arial"/>
          <w:spacing w:val="-5"/>
          <w:sz w:val="24"/>
          <w:szCs w:val="24"/>
        </w:rPr>
        <w:t>s</w:t>
      </w:r>
      <w:r w:rsidR="000338BF" w:rsidRPr="00F16705">
        <w:rPr>
          <w:rFonts w:ascii="Candara" w:eastAsia="Arial" w:hAnsi="Candara" w:cs="Arial"/>
          <w:sz w:val="24"/>
          <w:szCs w:val="24"/>
        </w:rPr>
        <w:t>e s</w:t>
      </w:r>
      <w:r w:rsidR="000338BF" w:rsidRPr="00F16705">
        <w:rPr>
          <w:rFonts w:ascii="Candara" w:eastAsia="Arial" w:hAnsi="Candara" w:cs="Arial"/>
          <w:spacing w:val="1"/>
          <w:sz w:val="24"/>
          <w:szCs w:val="24"/>
        </w:rPr>
        <w:t>e</w:t>
      </w:r>
      <w:r w:rsidR="000338BF" w:rsidRPr="00F16705">
        <w:rPr>
          <w:rFonts w:ascii="Candara" w:eastAsia="Arial" w:hAnsi="Candara" w:cs="Arial"/>
          <w:sz w:val="24"/>
          <w:szCs w:val="24"/>
        </w:rPr>
        <w:t>e</w:t>
      </w:r>
      <w:r w:rsidR="000338BF" w:rsidRPr="00F16705">
        <w:rPr>
          <w:rFonts w:ascii="Candara" w:eastAsia="Arial" w:hAnsi="Candara" w:cs="Arial"/>
          <w:spacing w:val="13"/>
          <w:sz w:val="24"/>
          <w:szCs w:val="24"/>
        </w:rPr>
        <w:t xml:space="preserve"> </w:t>
      </w:r>
      <w:r w:rsidR="000338BF" w:rsidRPr="00F16705">
        <w:rPr>
          <w:rFonts w:ascii="Candara" w:eastAsia="Arial" w:hAnsi="Candara" w:cs="Arial"/>
          <w:sz w:val="24"/>
          <w:szCs w:val="24"/>
        </w:rPr>
        <w:t>A</w:t>
      </w:r>
      <w:r w:rsidR="000338BF" w:rsidRPr="00F16705">
        <w:rPr>
          <w:rFonts w:ascii="Candara" w:eastAsia="Arial" w:hAnsi="Candara" w:cs="Arial"/>
          <w:spacing w:val="-1"/>
          <w:sz w:val="24"/>
          <w:szCs w:val="24"/>
        </w:rPr>
        <w:t>p</w:t>
      </w:r>
      <w:r w:rsidR="000338BF" w:rsidRPr="00F16705">
        <w:rPr>
          <w:rFonts w:ascii="Candara" w:eastAsia="Arial" w:hAnsi="Candara" w:cs="Arial"/>
          <w:spacing w:val="1"/>
          <w:sz w:val="24"/>
          <w:szCs w:val="24"/>
        </w:rPr>
        <w:t>pe</w:t>
      </w:r>
      <w:r w:rsidR="000338BF" w:rsidRPr="00F16705">
        <w:rPr>
          <w:rFonts w:ascii="Candara" w:eastAsia="Arial" w:hAnsi="Candara" w:cs="Arial"/>
          <w:spacing w:val="-1"/>
          <w:sz w:val="24"/>
          <w:szCs w:val="24"/>
        </w:rPr>
        <w:t>n</w:t>
      </w:r>
      <w:r w:rsidR="000338BF" w:rsidRPr="00F16705">
        <w:rPr>
          <w:rFonts w:ascii="Candara" w:eastAsia="Arial" w:hAnsi="Candara" w:cs="Arial"/>
          <w:spacing w:val="1"/>
          <w:sz w:val="24"/>
          <w:szCs w:val="24"/>
        </w:rPr>
        <w:t>d</w:t>
      </w:r>
      <w:r w:rsidR="000338BF" w:rsidRPr="00F16705">
        <w:rPr>
          <w:rFonts w:ascii="Candara" w:eastAsia="Arial" w:hAnsi="Candara" w:cs="Arial"/>
          <w:sz w:val="24"/>
          <w:szCs w:val="24"/>
        </w:rPr>
        <w:t>ix</w:t>
      </w:r>
      <w:r w:rsidR="000338BF" w:rsidRPr="00F16705">
        <w:rPr>
          <w:rFonts w:ascii="Candara" w:eastAsia="Arial" w:hAnsi="Candara" w:cs="Arial"/>
          <w:spacing w:val="10"/>
          <w:sz w:val="24"/>
          <w:szCs w:val="24"/>
        </w:rPr>
        <w:t xml:space="preserve"> </w:t>
      </w:r>
      <w:r w:rsidR="000338BF" w:rsidRPr="00F16705">
        <w:rPr>
          <w:rFonts w:ascii="Candara" w:eastAsia="Arial" w:hAnsi="Candara" w:cs="Arial"/>
          <w:spacing w:val="1"/>
          <w:sz w:val="24"/>
          <w:szCs w:val="24"/>
        </w:rPr>
        <w:t>1)</w:t>
      </w:r>
      <w:r w:rsidR="000338BF" w:rsidRPr="00F16705">
        <w:rPr>
          <w:rFonts w:ascii="Candara" w:eastAsia="Courier New" w:hAnsi="Candara" w:cs="Arial"/>
          <w:sz w:val="18"/>
          <w:szCs w:val="18"/>
        </w:rPr>
        <w:t>.</w:t>
      </w:r>
      <w:r w:rsidR="000338BF" w:rsidRPr="00F16705">
        <w:rPr>
          <w:rFonts w:ascii="Candara" w:eastAsia="Courier New" w:hAnsi="Candara" w:cs="Arial"/>
          <w:spacing w:val="-29"/>
          <w:sz w:val="18"/>
          <w:szCs w:val="18"/>
        </w:rPr>
        <w:t xml:space="preserve"> </w:t>
      </w:r>
      <w:r w:rsidR="00275EF6" w:rsidRPr="00F16705">
        <w:rPr>
          <w:rFonts w:ascii="Candara" w:eastAsia="Courier New" w:hAnsi="Candara" w:cs="Arial"/>
          <w:spacing w:val="-29"/>
          <w:sz w:val="18"/>
          <w:szCs w:val="18"/>
        </w:rPr>
        <w:t xml:space="preserve">  </w:t>
      </w:r>
      <w:r w:rsidR="000338BF" w:rsidRPr="00F16705">
        <w:rPr>
          <w:rFonts w:ascii="Candara" w:eastAsia="Arial" w:hAnsi="Candara" w:cs="Arial"/>
          <w:sz w:val="24"/>
          <w:szCs w:val="24"/>
        </w:rPr>
        <w:t>No</w:t>
      </w:r>
      <w:r w:rsidR="000338BF" w:rsidRPr="00F16705">
        <w:rPr>
          <w:rFonts w:ascii="Candara" w:eastAsia="Arial" w:hAnsi="Candara" w:cs="Arial"/>
          <w:spacing w:val="15"/>
          <w:sz w:val="24"/>
          <w:szCs w:val="24"/>
        </w:rPr>
        <w:t xml:space="preserve"> </w:t>
      </w:r>
      <w:r w:rsidR="003D228F" w:rsidRPr="00F16705">
        <w:rPr>
          <w:rFonts w:ascii="Candara" w:eastAsia="Arial" w:hAnsi="Candara" w:cs="Arial"/>
          <w:sz w:val="24"/>
          <w:szCs w:val="24"/>
        </w:rPr>
        <w:t>Governor</w:t>
      </w:r>
      <w:r w:rsidR="000338BF" w:rsidRPr="00F16705">
        <w:rPr>
          <w:rFonts w:ascii="Candara" w:eastAsia="Arial" w:hAnsi="Candara" w:cs="Arial"/>
          <w:spacing w:val="12"/>
          <w:sz w:val="24"/>
          <w:szCs w:val="24"/>
        </w:rPr>
        <w:t xml:space="preserve"> </w:t>
      </w:r>
      <w:r w:rsidR="000338BF" w:rsidRPr="00F16705">
        <w:rPr>
          <w:rFonts w:ascii="Candara" w:eastAsia="Arial" w:hAnsi="Candara" w:cs="Arial"/>
          <w:sz w:val="24"/>
          <w:szCs w:val="24"/>
        </w:rPr>
        <w:t>c</w:t>
      </w:r>
      <w:r w:rsidR="000338BF" w:rsidRPr="00F16705">
        <w:rPr>
          <w:rFonts w:ascii="Candara" w:eastAsia="Arial" w:hAnsi="Candara" w:cs="Arial"/>
          <w:spacing w:val="1"/>
          <w:sz w:val="24"/>
          <w:szCs w:val="24"/>
        </w:rPr>
        <w:t>a</w:t>
      </w:r>
      <w:r w:rsidR="000338BF" w:rsidRPr="00F16705">
        <w:rPr>
          <w:rFonts w:ascii="Candara" w:eastAsia="Arial" w:hAnsi="Candara" w:cs="Arial"/>
          <w:sz w:val="24"/>
          <w:szCs w:val="24"/>
        </w:rPr>
        <w:t>n</w:t>
      </w:r>
      <w:r w:rsidR="000338BF" w:rsidRPr="00F16705">
        <w:rPr>
          <w:rFonts w:ascii="Candara" w:eastAsia="Arial" w:hAnsi="Candara" w:cs="Arial"/>
          <w:spacing w:val="13"/>
          <w:sz w:val="24"/>
          <w:szCs w:val="24"/>
        </w:rPr>
        <w:t xml:space="preserve"> </w:t>
      </w:r>
      <w:r w:rsidR="000338BF" w:rsidRPr="00F16705">
        <w:rPr>
          <w:rFonts w:ascii="Candara" w:eastAsia="Arial" w:hAnsi="Candara" w:cs="Arial"/>
          <w:sz w:val="24"/>
          <w:szCs w:val="24"/>
        </w:rPr>
        <w:t>sit</w:t>
      </w:r>
      <w:r w:rsidR="000338BF" w:rsidRPr="00F16705">
        <w:rPr>
          <w:rFonts w:ascii="Candara" w:eastAsia="Arial" w:hAnsi="Candara" w:cs="Arial"/>
          <w:spacing w:val="12"/>
          <w:sz w:val="24"/>
          <w:szCs w:val="24"/>
        </w:rPr>
        <w:t xml:space="preserve"> </w:t>
      </w:r>
      <w:r w:rsidR="000338BF" w:rsidRPr="00F16705">
        <w:rPr>
          <w:rFonts w:ascii="Candara" w:eastAsia="Arial" w:hAnsi="Candara" w:cs="Arial"/>
          <w:spacing w:val="1"/>
          <w:sz w:val="24"/>
          <w:szCs w:val="24"/>
        </w:rPr>
        <w:t>o</w:t>
      </w:r>
      <w:r w:rsidR="000338BF" w:rsidRPr="00F16705">
        <w:rPr>
          <w:rFonts w:ascii="Candara" w:eastAsia="Arial" w:hAnsi="Candara" w:cs="Arial"/>
          <w:sz w:val="24"/>
          <w:szCs w:val="24"/>
        </w:rPr>
        <w:t>n</w:t>
      </w:r>
      <w:r w:rsidR="000338BF" w:rsidRPr="00F16705">
        <w:rPr>
          <w:rFonts w:ascii="Candara" w:eastAsia="Arial" w:hAnsi="Candara" w:cs="Arial"/>
          <w:spacing w:val="13"/>
          <w:sz w:val="24"/>
          <w:szCs w:val="24"/>
        </w:rPr>
        <w:t xml:space="preserve"> </w:t>
      </w:r>
      <w:r w:rsidR="000338BF" w:rsidRPr="00F16705">
        <w:rPr>
          <w:rFonts w:ascii="Candara" w:eastAsia="Arial" w:hAnsi="Candara" w:cs="Arial"/>
          <w:spacing w:val="-2"/>
          <w:sz w:val="24"/>
          <w:szCs w:val="24"/>
        </w:rPr>
        <w:t>t</w:t>
      </w:r>
      <w:r w:rsidR="000338BF" w:rsidRPr="00F16705">
        <w:rPr>
          <w:rFonts w:ascii="Candara" w:eastAsia="Arial" w:hAnsi="Candara" w:cs="Arial"/>
          <w:spacing w:val="1"/>
          <w:sz w:val="24"/>
          <w:szCs w:val="24"/>
        </w:rPr>
        <w:t>h</w:t>
      </w:r>
      <w:r w:rsidR="000338BF" w:rsidRPr="00F16705">
        <w:rPr>
          <w:rFonts w:ascii="Candara" w:eastAsia="Arial" w:hAnsi="Candara" w:cs="Arial"/>
          <w:sz w:val="24"/>
          <w:szCs w:val="24"/>
        </w:rPr>
        <w:t>e</w:t>
      </w:r>
      <w:r w:rsidR="000338BF" w:rsidRPr="00F16705">
        <w:rPr>
          <w:rFonts w:ascii="Candara" w:eastAsia="Arial" w:hAnsi="Candara" w:cs="Arial"/>
          <w:spacing w:val="20"/>
          <w:sz w:val="24"/>
          <w:szCs w:val="24"/>
        </w:rPr>
        <w:t xml:space="preserve"> </w:t>
      </w:r>
      <w:r w:rsidR="000338BF" w:rsidRPr="00F16705">
        <w:rPr>
          <w:rFonts w:ascii="Candara" w:eastAsia="Arial" w:hAnsi="Candara" w:cs="Arial"/>
          <w:spacing w:val="-2"/>
          <w:sz w:val="24"/>
          <w:szCs w:val="24"/>
        </w:rPr>
        <w:t>A</w:t>
      </w:r>
      <w:r w:rsidR="000338BF" w:rsidRPr="00F16705">
        <w:rPr>
          <w:rFonts w:ascii="Candara" w:eastAsia="Arial" w:hAnsi="Candara" w:cs="Arial"/>
          <w:spacing w:val="1"/>
          <w:sz w:val="24"/>
          <w:szCs w:val="24"/>
        </w:rPr>
        <w:t>p</w:t>
      </w:r>
      <w:r w:rsidR="000338BF" w:rsidRPr="00F16705">
        <w:rPr>
          <w:rFonts w:ascii="Candara" w:eastAsia="Arial" w:hAnsi="Candara" w:cs="Arial"/>
          <w:spacing w:val="-1"/>
          <w:sz w:val="24"/>
          <w:szCs w:val="24"/>
        </w:rPr>
        <w:t>pe</w:t>
      </w:r>
      <w:r w:rsidR="000338BF" w:rsidRPr="00F16705">
        <w:rPr>
          <w:rFonts w:ascii="Candara" w:eastAsia="Arial" w:hAnsi="Candara" w:cs="Arial"/>
          <w:spacing w:val="1"/>
          <w:sz w:val="24"/>
          <w:szCs w:val="24"/>
        </w:rPr>
        <w:t>a</w:t>
      </w:r>
      <w:r w:rsidR="000338BF" w:rsidRPr="00F16705">
        <w:rPr>
          <w:rFonts w:ascii="Candara" w:eastAsia="Arial" w:hAnsi="Candara" w:cs="Arial"/>
          <w:sz w:val="24"/>
          <w:szCs w:val="24"/>
        </w:rPr>
        <w:t>ls</w:t>
      </w:r>
      <w:r w:rsidR="000338BF" w:rsidRPr="00F16705">
        <w:rPr>
          <w:rFonts w:ascii="Candara" w:eastAsia="Arial" w:hAnsi="Candara" w:cs="Arial"/>
          <w:spacing w:val="13"/>
          <w:sz w:val="24"/>
          <w:szCs w:val="24"/>
        </w:rPr>
        <w:t xml:space="preserve"> </w:t>
      </w:r>
      <w:r w:rsidR="000338BF" w:rsidRPr="00F16705">
        <w:rPr>
          <w:rFonts w:ascii="Candara" w:eastAsia="Arial" w:hAnsi="Candara" w:cs="Arial"/>
          <w:spacing w:val="1"/>
          <w:sz w:val="24"/>
          <w:szCs w:val="24"/>
        </w:rPr>
        <w:t>Pane</w:t>
      </w:r>
      <w:r w:rsidR="000338BF" w:rsidRPr="00F16705">
        <w:rPr>
          <w:rFonts w:ascii="Candara" w:eastAsia="Arial" w:hAnsi="Candara" w:cs="Arial"/>
          <w:sz w:val="24"/>
          <w:szCs w:val="24"/>
        </w:rPr>
        <w:t>l</w:t>
      </w:r>
      <w:r w:rsidR="000338BF" w:rsidRPr="00F16705">
        <w:rPr>
          <w:rFonts w:ascii="Candara" w:eastAsia="Arial" w:hAnsi="Candara" w:cs="Arial"/>
          <w:spacing w:val="12"/>
          <w:sz w:val="24"/>
          <w:szCs w:val="24"/>
        </w:rPr>
        <w:t xml:space="preserve"> </w:t>
      </w:r>
      <w:r w:rsidR="000338BF" w:rsidRPr="00F16705">
        <w:rPr>
          <w:rFonts w:ascii="Candara" w:eastAsia="Arial" w:hAnsi="Candara" w:cs="Arial"/>
          <w:spacing w:val="-3"/>
          <w:sz w:val="24"/>
          <w:szCs w:val="24"/>
        </w:rPr>
        <w:t>i</w:t>
      </w:r>
      <w:r w:rsidR="000338BF" w:rsidRPr="00F16705">
        <w:rPr>
          <w:rFonts w:ascii="Candara" w:eastAsia="Arial" w:hAnsi="Candara" w:cs="Arial"/>
          <w:sz w:val="24"/>
          <w:szCs w:val="24"/>
        </w:rPr>
        <w:t>f t</w:t>
      </w:r>
      <w:r w:rsidR="000338BF" w:rsidRPr="00F16705">
        <w:rPr>
          <w:rFonts w:ascii="Candara" w:eastAsia="Arial" w:hAnsi="Candara" w:cs="Arial"/>
          <w:spacing w:val="1"/>
          <w:sz w:val="24"/>
          <w:szCs w:val="24"/>
        </w:rPr>
        <w:t>he</w:t>
      </w:r>
      <w:r w:rsidR="000338BF" w:rsidRPr="00F16705">
        <w:rPr>
          <w:rFonts w:ascii="Candara" w:eastAsia="Arial" w:hAnsi="Candara" w:cs="Arial"/>
          <w:sz w:val="24"/>
          <w:szCs w:val="24"/>
        </w:rPr>
        <w:t xml:space="preserve">y </w:t>
      </w:r>
      <w:r w:rsidR="000338BF" w:rsidRPr="00F16705">
        <w:rPr>
          <w:rFonts w:ascii="Candara" w:eastAsia="Arial" w:hAnsi="Candara" w:cs="Arial"/>
          <w:spacing w:val="1"/>
          <w:sz w:val="24"/>
          <w:szCs w:val="24"/>
        </w:rPr>
        <w:t>ha</w:t>
      </w:r>
      <w:r w:rsidR="000338BF" w:rsidRPr="00F16705">
        <w:rPr>
          <w:rFonts w:ascii="Candara" w:eastAsia="Arial" w:hAnsi="Candara" w:cs="Arial"/>
          <w:spacing w:val="-2"/>
          <w:sz w:val="24"/>
          <w:szCs w:val="24"/>
        </w:rPr>
        <w:t>v</w:t>
      </w:r>
      <w:r w:rsidR="000338BF" w:rsidRPr="00F16705">
        <w:rPr>
          <w:rFonts w:ascii="Candara" w:eastAsia="Arial" w:hAnsi="Candara" w:cs="Arial"/>
          <w:sz w:val="24"/>
          <w:szCs w:val="24"/>
        </w:rPr>
        <w:t>e</w:t>
      </w:r>
      <w:r w:rsidR="000338BF" w:rsidRPr="00F16705">
        <w:rPr>
          <w:rFonts w:ascii="Candara" w:eastAsia="Arial" w:hAnsi="Candara" w:cs="Arial"/>
          <w:spacing w:val="3"/>
          <w:sz w:val="24"/>
          <w:szCs w:val="24"/>
        </w:rPr>
        <w:t xml:space="preserve"> </w:t>
      </w:r>
      <w:r w:rsidR="000338BF" w:rsidRPr="00F16705">
        <w:rPr>
          <w:rFonts w:ascii="Candara" w:eastAsia="Arial" w:hAnsi="Candara" w:cs="Arial"/>
          <w:spacing w:val="1"/>
          <w:sz w:val="24"/>
          <w:szCs w:val="24"/>
        </w:rPr>
        <w:t>h</w:t>
      </w:r>
      <w:r w:rsidR="000338BF" w:rsidRPr="00F16705">
        <w:rPr>
          <w:rFonts w:ascii="Candara" w:eastAsia="Arial" w:hAnsi="Candara" w:cs="Arial"/>
          <w:spacing w:val="-1"/>
          <w:sz w:val="24"/>
          <w:szCs w:val="24"/>
        </w:rPr>
        <w:t>a</w:t>
      </w:r>
      <w:r w:rsidR="000338BF" w:rsidRPr="00F16705">
        <w:rPr>
          <w:rFonts w:ascii="Candara" w:eastAsia="Arial" w:hAnsi="Candara" w:cs="Arial"/>
          <w:sz w:val="24"/>
          <w:szCs w:val="24"/>
        </w:rPr>
        <w:t>d</w:t>
      </w:r>
      <w:r w:rsidR="000338BF" w:rsidRPr="00F16705">
        <w:rPr>
          <w:rFonts w:ascii="Candara" w:eastAsia="Arial" w:hAnsi="Candara" w:cs="Arial"/>
          <w:spacing w:val="3"/>
          <w:sz w:val="24"/>
          <w:szCs w:val="24"/>
        </w:rPr>
        <w:t xml:space="preserve"> </w:t>
      </w:r>
      <w:r w:rsidR="000338BF" w:rsidRPr="00F16705">
        <w:rPr>
          <w:rFonts w:ascii="Candara" w:eastAsia="Arial" w:hAnsi="Candara" w:cs="Arial"/>
          <w:spacing w:val="-1"/>
          <w:sz w:val="24"/>
          <w:szCs w:val="24"/>
        </w:rPr>
        <w:t>a</w:t>
      </w:r>
      <w:r w:rsidR="000338BF" w:rsidRPr="00F16705">
        <w:rPr>
          <w:rFonts w:ascii="Candara" w:eastAsia="Arial" w:hAnsi="Candara" w:cs="Arial"/>
          <w:spacing w:val="1"/>
          <w:sz w:val="24"/>
          <w:szCs w:val="24"/>
        </w:rPr>
        <w:t>n</w:t>
      </w:r>
      <w:r w:rsidR="000338BF" w:rsidRPr="00F16705">
        <w:rPr>
          <w:rFonts w:ascii="Candara" w:eastAsia="Arial" w:hAnsi="Candara" w:cs="Arial"/>
          <w:sz w:val="24"/>
          <w:szCs w:val="24"/>
        </w:rPr>
        <w:t>y f</w:t>
      </w:r>
      <w:r w:rsidR="000338BF" w:rsidRPr="00F16705">
        <w:rPr>
          <w:rFonts w:ascii="Candara" w:eastAsia="Arial" w:hAnsi="Candara" w:cs="Arial"/>
          <w:spacing w:val="1"/>
          <w:sz w:val="24"/>
          <w:szCs w:val="24"/>
        </w:rPr>
        <w:t>o</w:t>
      </w:r>
      <w:r w:rsidR="000338BF" w:rsidRPr="00F16705">
        <w:rPr>
          <w:rFonts w:ascii="Candara" w:eastAsia="Arial" w:hAnsi="Candara" w:cs="Arial"/>
          <w:sz w:val="24"/>
          <w:szCs w:val="24"/>
        </w:rPr>
        <w:t>r</w:t>
      </w:r>
      <w:r w:rsidR="000338BF" w:rsidRPr="00F16705">
        <w:rPr>
          <w:rFonts w:ascii="Candara" w:eastAsia="Arial" w:hAnsi="Candara" w:cs="Arial"/>
          <w:spacing w:val="1"/>
          <w:sz w:val="24"/>
          <w:szCs w:val="24"/>
        </w:rPr>
        <w:t>me</w:t>
      </w:r>
      <w:r w:rsidR="000338BF" w:rsidRPr="00F16705">
        <w:rPr>
          <w:rFonts w:ascii="Candara" w:eastAsia="Arial" w:hAnsi="Candara" w:cs="Arial"/>
          <w:sz w:val="24"/>
          <w:szCs w:val="24"/>
        </w:rPr>
        <w:t>r</w:t>
      </w:r>
      <w:r w:rsidR="000338BF" w:rsidRPr="00F16705">
        <w:rPr>
          <w:rFonts w:ascii="Candara" w:eastAsia="Arial" w:hAnsi="Candara" w:cs="Arial"/>
          <w:spacing w:val="2"/>
          <w:sz w:val="24"/>
          <w:szCs w:val="24"/>
        </w:rPr>
        <w:t xml:space="preserve"> </w:t>
      </w:r>
      <w:r w:rsidR="000338BF" w:rsidRPr="00F16705">
        <w:rPr>
          <w:rFonts w:ascii="Candara" w:eastAsia="Arial" w:hAnsi="Candara" w:cs="Arial"/>
          <w:sz w:val="24"/>
          <w:szCs w:val="24"/>
        </w:rPr>
        <w:t>k</w:t>
      </w:r>
      <w:r w:rsidR="000338BF" w:rsidRPr="00F16705">
        <w:rPr>
          <w:rFonts w:ascii="Candara" w:eastAsia="Arial" w:hAnsi="Candara" w:cs="Arial"/>
          <w:spacing w:val="-1"/>
          <w:sz w:val="24"/>
          <w:szCs w:val="24"/>
        </w:rPr>
        <w:t>n</w:t>
      </w:r>
      <w:r w:rsidR="000338BF" w:rsidRPr="00F16705">
        <w:rPr>
          <w:rFonts w:ascii="Candara" w:eastAsia="Arial" w:hAnsi="Candara" w:cs="Arial"/>
          <w:spacing w:val="1"/>
          <w:sz w:val="24"/>
          <w:szCs w:val="24"/>
        </w:rPr>
        <w:t>o</w:t>
      </w:r>
      <w:r w:rsidR="000338BF" w:rsidRPr="00F16705">
        <w:rPr>
          <w:rFonts w:ascii="Candara" w:eastAsia="Arial" w:hAnsi="Candara" w:cs="Arial"/>
          <w:spacing w:val="-3"/>
          <w:sz w:val="24"/>
          <w:szCs w:val="24"/>
        </w:rPr>
        <w:t>w</w:t>
      </w:r>
      <w:r w:rsidR="000338BF" w:rsidRPr="00F16705">
        <w:rPr>
          <w:rFonts w:ascii="Candara" w:eastAsia="Arial" w:hAnsi="Candara" w:cs="Arial"/>
          <w:sz w:val="24"/>
          <w:szCs w:val="24"/>
        </w:rPr>
        <w:t>le</w:t>
      </w:r>
      <w:r w:rsidR="000338BF" w:rsidRPr="00F16705">
        <w:rPr>
          <w:rFonts w:ascii="Candara" w:eastAsia="Arial" w:hAnsi="Candara" w:cs="Arial"/>
          <w:spacing w:val="1"/>
          <w:sz w:val="24"/>
          <w:szCs w:val="24"/>
        </w:rPr>
        <w:t>d</w:t>
      </w:r>
      <w:r w:rsidR="000338BF" w:rsidRPr="00F16705">
        <w:rPr>
          <w:rFonts w:ascii="Candara" w:eastAsia="Arial" w:hAnsi="Candara" w:cs="Arial"/>
          <w:spacing w:val="-1"/>
          <w:sz w:val="24"/>
          <w:szCs w:val="24"/>
        </w:rPr>
        <w:t>g</w:t>
      </w:r>
      <w:r w:rsidR="000338BF" w:rsidRPr="00F16705">
        <w:rPr>
          <w:rFonts w:ascii="Candara" w:eastAsia="Arial" w:hAnsi="Candara" w:cs="Arial"/>
          <w:sz w:val="24"/>
          <w:szCs w:val="24"/>
        </w:rPr>
        <w:t>e</w:t>
      </w:r>
      <w:r w:rsidR="000338BF" w:rsidRPr="00F16705">
        <w:rPr>
          <w:rFonts w:ascii="Candara" w:eastAsia="Arial" w:hAnsi="Candara" w:cs="Arial"/>
          <w:spacing w:val="3"/>
          <w:sz w:val="24"/>
          <w:szCs w:val="24"/>
        </w:rPr>
        <w:t xml:space="preserve"> </w:t>
      </w:r>
      <w:r w:rsidR="000338BF" w:rsidRPr="00F16705">
        <w:rPr>
          <w:rFonts w:ascii="Candara" w:eastAsia="Arial" w:hAnsi="Candara" w:cs="Arial"/>
          <w:spacing w:val="1"/>
          <w:sz w:val="24"/>
          <w:szCs w:val="24"/>
        </w:rPr>
        <w:t>o</w:t>
      </w:r>
      <w:r w:rsidR="000338BF" w:rsidRPr="00F16705">
        <w:rPr>
          <w:rFonts w:ascii="Candara" w:eastAsia="Arial" w:hAnsi="Candara" w:cs="Arial"/>
          <w:sz w:val="24"/>
          <w:szCs w:val="24"/>
        </w:rPr>
        <w:t>r</w:t>
      </w:r>
      <w:r w:rsidR="000338BF" w:rsidRPr="00F16705">
        <w:rPr>
          <w:rFonts w:ascii="Candara" w:eastAsia="Arial" w:hAnsi="Candara" w:cs="Arial"/>
          <w:spacing w:val="2"/>
          <w:sz w:val="24"/>
          <w:szCs w:val="24"/>
        </w:rPr>
        <w:t xml:space="preserve"> </w:t>
      </w:r>
      <w:r w:rsidR="000338BF" w:rsidRPr="00F16705">
        <w:rPr>
          <w:rFonts w:ascii="Candara" w:eastAsia="Arial" w:hAnsi="Candara" w:cs="Arial"/>
          <w:sz w:val="24"/>
          <w:szCs w:val="24"/>
        </w:rPr>
        <w:t>in</w:t>
      </w:r>
      <w:r w:rsidR="000338BF" w:rsidRPr="00F16705">
        <w:rPr>
          <w:rFonts w:ascii="Candara" w:eastAsia="Arial" w:hAnsi="Candara" w:cs="Arial"/>
          <w:spacing w:val="-2"/>
          <w:sz w:val="24"/>
          <w:szCs w:val="24"/>
        </w:rPr>
        <w:t>v</w:t>
      </w:r>
      <w:r w:rsidR="000338BF" w:rsidRPr="00F16705">
        <w:rPr>
          <w:rFonts w:ascii="Candara" w:eastAsia="Arial" w:hAnsi="Candara" w:cs="Arial"/>
          <w:spacing w:val="1"/>
          <w:sz w:val="24"/>
          <w:szCs w:val="24"/>
        </w:rPr>
        <w:t>o</w:t>
      </w:r>
      <w:r w:rsidR="000338BF" w:rsidRPr="00F16705">
        <w:rPr>
          <w:rFonts w:ascii="Candara" w:eastAsia="Arial" w:hAnsi="Candara" w:cs="Arial"/>
          <w:sz w:val="24"/>
          <w:szCs w:val="24"/>
        </w:rPr>
        <w:t>l</w:t>
      </w:r>
      <w:r w:rsidR="000338BF" w:rsidRPr="00F16705">
        <w:rPr>
          <w:rFonts w:ascii="Candara" w:eastAsia="Arial" w:hAnsi="Candara" w:cs="Arial"/>
          <w:spacing w:val="-3"/>
          <w:sz w:val="24"/>
          <w:szCs w:val="24"/>
        </w:rPr>
        <w:t>v</w:t>
      </w:r>
      <w:r w:rsidR="000338BF" w:rsidRPr="00F16705">
        <w:rPr>
          <w:rFonts w:ascii="Candara" w:eastAsia="Arial" w:hAnsi="Candara" w:cs="Arial"/>
          <w:spacing w:val="1"/>
          <w:sz w:val="24"/>
          <w:szCs w:val="24"/>
        </w:rPr>
        <w:t>emen</w:t>
      </w:r>
      <w:r w:rsidR="000338BF" w:rsidRPr="00F16705">
        <w:rPr>
          <w:rFonts w:ascii="Candara" w:eastAsia="Arial" w:hAnsi="Candara" w:cs="Arial"/>
          <w:sz w:val="24"/>
          <w:szCs w:val="24"/>
        </w:rPr>
        <w:t>t</w:t>
      </w:r>
      <w:r w:rsidR="000338BF" w:rsidRPr="00F16705">
        <w:rPr>
          <w:rFonts w:ascii="Candara" w:eastAsia="Arial" w:hAnsi="Candara" w:cs="Arial"/>
          <w:spacing w:val="3"/>
          <w:sz w:val="24"/>
          <w:szCs w:val="24"/>
        </w:rPr>
        <w:t xml:space="preserve"> </w:t>
      </w:r>
      <w:r w:rsidR="000338BF" w:rsidRPr="00F16705">
        <w:rPr>
          <w:rFonts w:ascii="Candara" w:eastAsia="Arial" w:hAnsi="Candara" w:cs="Arial"/>
          <w:sz w:val="24"/>
          <w:szCs w:val="24"/>
        </w:rPr>
        <w:t>in</w:t>
      </w:r>
      <w:r w:rsidR="000338BF" w:rsidRPr="00F16705">
        <w:rPr>
          <w:rFonts w:ascii="Candara" w:eastAsia="Arial" w:hAnsi="Candara" w:cs="Arial"/>
          <w:spacing w:val="1"/>
          <w:sz w:val="24"/>
          <w:szCs w:val="24"/>
        </w:rPr>
        <w:t xml:space="preserve"> </w:t>
      </w:r>
      <w:r w:rsidR="000338BF" w:rsidRPr="00F16705">
        <w:rPr>
          <w:rFonts w:ascii="Candara" w:eastAsia="Arial" w:hAnsi="Candara" w:cs="Arial"/>
          <w:sz w:val="24"/>
          <w:szCs w:val="24"/>
        </w:rPr>
        <w:t>t</w:t>
      </w:r>
      <w:r w:rsidR="000338BF" w:rsidRPr="00F16705">
        <w:rPr>
          <w:rFonts w:ascii="Candara" w:eastAsia="Arial" w:hAnsi="Candara" w:cs="Arial"/>
          <w:spacing w:val="1"/>
          <w:sz w:val="24"/>
          <w:szCs w:val="24"/>
        </w:rPr>
        <w:t>h</w:t>
      </w:r>
      <w:r w:rsidR="000338BF" w:rsidRPr="00F16705">
        <w:rPr>
          <w:rFonts w:ascii="Candara" w:eastAsia="Arial" w:hAnsi="Candara" w:cs="Arial"/>
          <w:sz w:val="24"/>
          <w:szCs w:val="24"/>
        </w:rPr>
        <w:t>e</w:t>
      </w:r>
      <w:r w:rsidR="000338BF" w:rsidRPr="00F16705">
        <w:rPr>
          <w:rFonts w:ascii="Candara" w:eastAsia="Arial" w:hAnsi="Candara" w:cs="Arial"/>
          <w:spacing w:val="1"/>
          <w:sz w:val="24"/>
          <w:szCs w:val="24"/>
        </w:rPr>
        <w:t xml:space="preserve"> </w:t>
      </w:r>
      <w:r w:rsidR="000338BF" w:rsidRPr="00F16705">
        <w:rPr>
          <w:rFonts w:ascii="Candara" w:eastAsia="Arial" w:hAnsi="Candara" w:cs="Arial"/>
          <w:sz w:val="24"/>
          <w:szCs w:val="24"/>
        </w:rPr>
        <w:t>c</w:t>
      </w:r>
      <w:r w:rsidR="000338BF" w:rsidRPr="00F16705">
        <w:rPr>
          <w:rFonts w:ascii="Candara" w:eastAsia="Arial" w:hAnsi="Candara" w:cs="Arial"/>
          <w:spacing w:val="1"/>
          <w:sz w:val="24"/>
          <w:szCs w:val="24"/>
        </w:rPr>
        <w:t>a</w:t>
      </w:r>
      <w:r w:rsidR="000338BF" w:rsidRPr="00F16705">
        <w:rPr>
          <w:rFonts w:ascii="Candara" w:eastAsia="Arial" w:hAnsi="Candara" w:cs="Arial"/>
          <w:sz w:val="24"/>
          <w:szCs w:val="24"/>
        </w:rPr>
        <w:t>se</w:t>
      </w:r>
      <w:r w:rsidR="000338BF" w:rsidRPr="00F16705">
        <w:rPr>
          <w:rFonts w:ascii="Candara" w:eastAsia="Arial" w:hAnsi="Candara" w:cs="Arial"/>
          <w:spacing w:val="1"/>
          <w:sz w:val="24"/>
          <w:szCs w:val="24"/>
        </w:rPr>
        <w:t xml:space="preserve"> </w:t>
      </w:r>
      <w:r w:rsidR="000338BF" w:rsidRPr="00F16705">
        <w:rPr>
          <w:rFonts w:ascii="Candara" w:eastAsia="Arial" w:hAnsi="Candara" w:cs="Arial"/>
          <w:sz w:val="24"/>
          <w:szCs w:val="24"/>
        </w:rPr>
        <w:t>t</w:t>
      </w:r>
      <w:r w:rsidR="000338BF" w:rsidRPr="00F16705">
        <w:rPr>
          <w:rFonts w:ascii="Candara" w:eastAsia="Arial" w:hAnsi="Candara" w:cs="Arial"/>
          <w:spacing w:val="-1"/>
          <w:sz w:val="24"/>
          <w:szCs w:val="24"/>
        </w:rPr>
        <w:t>h</w:t>
      </w:r>
      <w:r w:rsidR="000338BF" w:rsidRPr="00F16705">
        <w:rPr>
          <w:rFonts w:ascii="Candara" w:eastAsia="Arial" w:hAnsi="Candara" w:cs="Arial"/>
          <w:spacing w:val="1"/>
          <w:sz w:val="24"/>
          <w:szCs w:val="24"/>
        </w:rPr>
        <w:t>a</w:t>
      </w:r>
      <w:r w:rsidR="000338BF" w:rsidRPr="00F16705">
        <w:rPr>
          <w:rFonts w:ascii="Candara" w:eastAsia="Arial" w:hAnsi="Candara" w:cs="Arial"/>
          <w:sz w:val="24"/>
          <w:szCs w:val="24"/>
        </w:rPr>
        <w:t>t</w:t>
      </w:r>
      <w:r w:rsidR="000338BF" w:rsidRPr="00F16705">
        <w:rPr>
          <w:rFonts w:ascii="Candara" w:eastAsia="Arial" w:hAnsi="Candara" w:cs="Arial"/>
          <w:spacing w:val="3"/>
          <w:sz w:val="24"/>
          <w:szCs w:val="24"/>
        </w:rPr>
        <w:t xml:space="preserve"> </w:t>
      </w:r>
      <w:r w:rsidR="000338BF" w:rsidRPr="00F16705">
        <w:rPr>
          <w:rFonts w:ascii="Candara" w:eastAsia="Arial" w:hAnsi="Candara" w:cs="Arial"/>
          <w:sz w:val="24"/>
          <w:szCs w:val="24"/>
        </w:rPr>
        <w:t>is</w:t>
      </w:r>
      <w:r w:rsidR="000338BF" w:rsidRPr="00F16705">
        <w:rPr>
          <w:rFonts w:ascii="Candara" w:eastAsia="Arial" w:hAnsi="Candara" w:cs="Arial"/>
          <w:spacing w:val="2"/>
          <w:sz w:val="24"/>
          <w:szCs w:val="24"/>
        </w:rPr>
        <w:t xml:space="preserve"> </w:t>
      </w:r>
      <w:r w:rsidR="000338BF" w:rsidRPr="00F16705">
        <w:rPr>
          <w:rFonts w:ascii="Candara" w:eastAsia="Arial" w:hAnsi="Candara" w:cs="Arial"/>
          <w:spacing w:val="-1"/>
          <w:sz w:val="24"/>
          <w:szCs w:val="24"/>
        </w:rPr>
        <w:t>b</w:t>
      </w:r>
      <w:r w:rsidR="000338BF" w:rsidRPr="00F16705">
        <w:rPr>
          <w:rFonts w:ascii="Candara" w:eastAsia="Arial" w:hAnsi="Candara" w:cs="Arial"/>
          <w:spacing w:val="1"/>
          <w:sz w:val="24"/>
          <w:szCs w:val="24"/>
        </w:rPr>
        <w:t>e</w:t>
      </w:r>
      <w:r w:rsidR="000338BF" w:rsidRPr="00F16705">
        <w:rPr>
          <w:rFonts w:ascii="Candara" w:eastAsia="Arial" w:hAnsi="Candara" w:cs="Arial"/>
          <w:sz w:val="24"/>
          <w:szCs w:val="24"/>
        </w:rPr>
        <w:t xml:space="preserve">ing </w:t>
      </w:r>
      <w:r w:rsidR="000338BF" w:rsidRPr="00F16705">
        <w:rPr>
          <w:rFonts w:ascii="Candara" w:eastAsia="Arial" w:hAnsi="Candara" w:cs="Arial"/>
          <w:spacing w:val="1"/>
          <w:sz w:val="24"/>
          <w:szCs w:val="24"/>
        </w:rPr>
        <w:t>dea</w:t>
      </w:r>
      <w:r w:rsidR="000338BF" w:rsidRPr="00F16705">
        <w:rPr>
          <w:rFonts w:ascii="Candara" w:eastAsia="Arial" w:hAnsi="Candara" w:cs="Arial"/>
          <w:sz w:val="24"/>
          <w:szCs w:val="24"/>
        </w:rPr>
        <w:t xml:space="preserve">lt </w:t>
      </w:r>
      <w:r w:rsidR="000338BF" w:rsidRPr="00F16705">
        <w:rPr>
          <w:rFonts w:ascii="Candara" w:eastAsia="Arial" w:hAnsi="Candara" w:cs="Arial"/>
          <w:spacing w:val="-2"/>
          <w:sz w:val="24"/>
          <w:szCs w:val="24"/>
        </w:rPr>
        <w:t>w</w:t>
      </w:r>
      <w:r w:rsidR="000338BF" w:rsidRPr="00F16705">
        <w:rPr>
          <w:rFonts w:ascii="Candara" w:eastAsia="Arial" w:hAnsi="Candara" w:cs="Arial"/>
          <w:sz w:val="24"/>
          <w:szCs w:val="24"/>
        </w:rPr>
        <w:t>ith</w:t>
      </w:r>
      <w:r w:rsidR="000338BF" w:rsidRPr="00F16705">
        <w:rPr>
          <w:rFonts w:ascii="Candara" w:eastAsia="Arial" w:hAnsi="Candara" w:cs="Arial"/>
          <w:spacing w:val="1"/>
          <w:sz w:val="24"/>
          <w:szCs w:val="24"/>
        </w:rPr>
        <w:t xml:space="preserve"> a</w:t>
      </w:r>
      <w:r w:rsidR="000338BF" w:rsidRPr="00F16705">
        <w:rPr>
          <w:rFonts w:ascii="Candara" w:eastAsia="Arial" w:hAnsi="Candara" w:cs="Arial"/>
          <w:sz w:val="24"/>
          <w:szCs w:val="24"/>
        </w:rPr>
        <w:t>t</w:t>
      </w:r>
      <w:r w:rsidR="000338BF" w:rsidRPr="00F16705">
        <w:rPr>
          <w:rFonts w:ascii="Candara" w:eastAsia="Arial" w:hAnsi="Candara" w:cs="Arial"/>
          <w:spacing w:val="-2"/>
          <w:sz w:val="24"/>
          <w:szCs w:val="24"/>
        </w:rPr>
        <w:t xml:space="preserve"> </w:t>
      </w:r>
      <w:r w:rsidR="000338BF" w:rsidRPr="00F16705">
        <w:rPr>
          <w:rFonts w:ascii="Candara" w:eastAsia="Arial" w:hAnsi="Candara" w:cs="Arial"/>
          <w:spacing w:val="1"/>
          <w:sz w:val="24"/>
          <w:szCs w:val="24"/>
        </w:rPr>
        <w:t>t</w:t>
      </w:r>
      <w:r w:rsidR="000338BF" w:rsidRPr="00F16705">
        <w:rPr>
          <w:rFonts w:ascii="Candara" w:eastAsia="Arial" w:hAnsi="Candara" w:cs="Arial"/>
          <w:spacing w:val="-1"/>
          <w:sz w:val="24"/>
          <w:szCs w:val="24"/>
        </w:rPr>
        <w:t>h</w:t>
      </w:r>
      <w:r w:rsidR="000338BF" w:rsidRPr="00F16705">
        <w:rPr>
          <w:rFonts w:ascii="Candara" w:eastAsia="Arial" w:hAnsi="Candara" w:cs="Arial"/>
          <w:spacing w:val="1"/>
          <w:sz w:val="24"/>
          <w:szCs w:val="24"/>
        </w:rPr>
        <w:t>a</w:t>
      </w:r>
      <w:r w:rsidR="000338BF" w:rsidRPr="00F16705">
        <w:rPr>
          <w:rFonts w:ascii="Candara" w:eastAsia="Arial" w:hAnsi="Candara" w:cs="Arial"/>
          <w:sz w:val="24"/>
          <w:szCs w:val="24"/>
        </w:rPr>
        <w:t>t</w:t>
      </w:r>
      <w:r w:rsidR="000338BF" w:rsidRPr="00F16705">
        <w:rPr>
          <w:rFonts w:ascii="Candara" w:eastAsia="Arial" w:hAnsi="Candara" w:cs="Arial"/>
          <w:spacing w:val="1"/>
          <w:sz w:val="24"/>
          <w:szCs w:val="24"/>
        </w:rPr>
        <w:t xml:space="preserve"> </w:t>
      </w:r>
      <w:r w:rsidR="000338BF" w:rsidRPr="00F16705">
        <w:rPr>
          <w:rFonts w:ascii="Candara" w:eastAsia="Arial" w:hAnsi="Candara" w:cs="Arial"/>
          <w:sz w:val="24"/>
          <w:szCs w:val="24"/>
        </w:rPr>
        <w:t>t</w:t>
      </w:r>
      <w:r w:rsidR="000338BF" w:rsidRPr="00F16705">
        <w:rPr>
          <w:rFonts w:ascii="Candara" w:eastAsia="Arial" w:hAnsi="Candara" w:cs="Arial"/>
          <w:spacing w:val="-2"/>
          <w:sz w:val="24"/>
          <w:szCs w:val="24"/>
        </w:rPr>
        <w:t>i</w:t>
      </w:r>
      <w:r w:rsidR="000338BF" w:rsidRPr="00F16705">
        <w:rPr>
          <w:rFonts w:ascii="Candara" w:eastAsia="Arial" w:hAnsi="Candara" w:cs="Arial"/>
          <w:spacing w:val="1"/>
          <w:sz w:val="24"/>
          <w:szCs w:val="24"/>
        </w:rPr>
        <w:t>me</w:t>
      </w:r>
      <w:r w:rsidR="000338BF" w:rsidRPr="00F16705">
        <w:rPr>
          <w:rFonts w:ascii="Candara" w:eastAsia="Arial" w:hAnsi="Candara" w:cs="Arial"/>
          <w:sz w:val="24"/>
          <w:szCs w:val="24"/>
        </w:rPr>
        <w:t>.</w:t>
      </w:r>
      <w:r w:rsidR="00AE1FE0" w:rsidRPr="00F16705">
        <w:rPr>
          <w:rFonts w:ascii="Candara" w:eastAsia="Arial" w:hAnsi="Candara" w:cs="Arial"/>
          <w:sz w:val="24"/>
          <w:szCs w:val="24"/>
        </w:rPr>
        <w:t xml:space="preserve">  </w:t>
      </w:r>
      <w:r w:rsidR="00AE1FE0" w:rsidRPr="00F16705">
        <w:rPr>
          <w:rFonts w:ascii="Candara" w:eastAsia="Arial" w:hAnsi="Candara" w:cs="Arial"/>
          <w:spacing w:val="-2"/>
          <w:sz w:val="24"/>
          <w:szCs w:val="24"/>
        </w:rPr>
        <w:t>Y</w:t>
      </w:r>
      <w:r w:rsidR="00AE1FE0" w:rsidRPr="00F16705">
        <w:rPr>
          <w:rFonts w:ascii="Candara" w:eastAsia="Arial" w:hAnsi="Candara" w:cs="Arial"/>
          <w:spacing w:val="1"/>
          <w:sz w:val="24"/>
          <w:szCs w:val="24"/>
        </w:rPr>
        <w:t>o</w:t>
      </w:r>
      <w:r w:rsidR="00AE1FE0" w:rsidRPr="00F16705">
        <w:rPr>
          <w:rFonts w:ascii="Candara" w:eastAsia="Arial" w:hAnsi="Candara" w:cs="Arial"/>
          <w:sz w:val="24"/>
          <w:szCs w:val="24"/>
        </w:rPr>
        <w:t>u</w:t>
      </w:r>
      <w:r w:rsidR="00AE1FE0" w:rsidRPr="00F16705">
        <w:rPr>
          <w:rFonts w:ascii="Candara" w:eastAsia="Arial" w:hAnsi="Candara" w:cs="Arial"/>
          <w:spacing w:val="4"/>
          <w:sz w:val="24"/>
          <w:szCs w:val="24"/>
        </w:rPr>
        <w:t xml:space="preserve"> have the right, and </w:t>
      </w:r>
      <w:r w:rsidR="00AE1FE0" w:rsidRPr="00F16705">
        <w:rPr>
          <w:rFonts w:ascii="Candara" w:eastAsia="Arial" w:hAnsi="Candara" w:cs="Arial"/>
          <w:spacing w:val="1"/>
          <w:sz w:val="24"/>
          <w:szCs w:val="24"/>
        </w:rPr>
        <w:t>a</w:t>
      </w:r>
      <w:r w:rsidR="00AE1FE0" w:rsidRPr="00F16705">
        <w:rPr>
          <w:rFonts w:ascii="Candara" w:eastAsia="Arial" w:hAnsi="Candara" w:cs="Arial"/>
          <w:sz w:val="24"/>
          <w:szCs w:val="24"/>
        </w:rPr>
        <w:t>re</w:t>
      </w:r>
      <w:r w:rsidR="00AE1FE0" w:rsidRPr="00F16705">
        <w:rPr>
          <w:rFonts w:ascii="Candara" w:eastAsia="Arial" w:hAnsi="Candara" w:cs="Arial"/>
          <w:spacing w:val="3"/>
          <w:sz w:val="24"/>
          <w:szCs w:val="24"/>
        </w:rPr>
        <w:t xml:space="preserve"> </w:t>
      </w:r>
      <w:r w:rsidR="00AE1FE0" w:rsidRPr="00F16705">
        <w:rPr>
          <w:rFonts w:ascii="Candara" w:eastAsia="Arial" w:hAnsi="Candara" w:cs="Arial"/>
          <w:spacing w:val="-3"/>
          <w:sz w:val="24"/>
          <w:szCs w:val="24"/>
        </w:rPr>
        <w:t>w</w:t>
      </w:r>
      <w:r w:rsidR="00AE1FE0" w:rsidRPr="00F16705">
        <w:rPr>
          <w:rFonts w:ascii="Candara" w:eastAsia="Arial" w:hAnsi="Candara" w:cs="Arial"/>
          <w:spacing w:val="1"/>
          <w:sz w:val="24"/>
          <w:szCs w:val="24"/>
        </w:rPr>
        <w:t>e</w:t>
      </w:r>
      <w:r w:rsidR="00AE1FE0" w:rsidRPr="00F16705">
        <w:rPr>
          <w:rFonts w:ascii="Candara" w:eastAsia="Arial" w:hAnsi="Candara" w:cs="Arial"/>
          <w:sz w:val="24"/>
          <w:szCs w:val="24"/>
        </w:rPr>
        <w:t>lco</w:t>
      </w:r>
      <w:r w:rsidR="00AE1FE0" w:rsidRPr="00F16705">
        <w:rPr>
          <w:rFonts w:ascii="Candara" w:eastAsia="Arial" w:hAnsi="Candara" w:cs="Arial"/>
          <w:spacing w:val="2"/>
          <w:sz w:val="24"/>
          <w:szCs w:val="24"/>
        </w:rPr>
        <w:t>m</w:t>
      </w:r>
      <w:r w:rsidR="00AE1FE0" w:rsidRPr="00F16705">
        <w:rPr>
          <w:rFonts w:ascii="Candara" w:eastAsia="Arial" w:hAnsi="Candara" w:cs="Arial"/>
          <w:sz w:val="24"/>
          <w:szCs w:val="24"/>
        </w:rPr>
        <w:t>e</w:t>
      </w:r>
      <w:r w:rsidR="00AE1FE0" w:rsidRPr="00F16705">
        <w:rPr>
          <w:rFonts w:ascii="Candara" w:eastAsia="Arial" w:hAnsi="Candara" w:cs="Arial"/>
          <w:spacing w:val="4"/>
          <w:sz w:val="24"/>
          <w:szCs w:val="24"/>
        </w:rPr>
        <w:t xml:space="preserve"> </w:t>
      </w:r>
      <w:r w:rsidR="00AE1FE0" w:rsidRPr="00F16705">
        <w:rPr>
          <w:rFonts w:ascii="Candara" w:eastAsia="Arial" w:hAnsi="Candara" w:cs="Arial"/>
          <w:spacing w:val="-2"/>
          <w:sz w:val="24"/>
          <w:szCs w:val="24"/>
        </w:rPr>
        <w:t>t</w:t>
      </w:r>
      <w:r w:rsidR="00AE1FE0" w:rsidRPr="00F16705">
        <w:rPr>
          <w:rFonts w:ascii="Candara" w:eastAsia="Arial" w:hAnsi="Candara" w:cs="Arial"/>
          <w:sz w:val="24"/>
          <w:szCs w:val="24"/>
        </w:rPr>
        <w:t>o</w:t>
      </w:r>
      <w:r w:rsidR="00AE1FE0" w:rsidRPr="00F16705">
        <w:rPr>
          <w:rFonts w:ascii="Candara" w:eastAsia="Arial" w:hAnsi="Candara" w:cs="Arial"/>
          <w:spacing w:val="4"/>
          <w:sz w:val="24"/>
          <w:szCs w:val="24"/>
        </w:rPr>
        <w:t xml:space="preserve"> </w:t>
      </w:r>
      <w:r w:rsidR="00AE1FE0" w:rsidRPr="00F16705">
        <w:rPr>
          <w:rFonts w:ascii="Candara" w:eastAsia="Arial" w:hAnsi="Candara" w:cs="Arial"/>
          <w:spacing w:val="1"/>
          <w:sz w:val="24"/>
          <w:szCs w:val="24"/>
        </w:rPr>
        <w:t>b</w:t>
      </w:r>
      <w:r w:rsidR="00AE1FE0" w:rsidRPr="00F16705">
        <w:rPr>
          <w:rFonts w:ascii="Candara" w:eastAsia="Arial" w:hAnsi="Candara" w:cs="Arial"/>
          <w:spacing w:val="-3"/>
          <w:sz w:val="24"/>
          <w:szCs w:val="24"/>
        </w:rPr>
        <w:t>r</w:t>
      </w:r>
      <w:r w:rsidR="00AE1FE0" w:rsidRPr="00F16705">
        <w:rPr>
          <w:rFonts w:ascii="Candara" w:eastAsia="Arial" w:hAnsi="Candara" w:cs="Arial"/>
          <w:sz w:val="24"/>
          <w:szCs w:val="24"/>
        </w:rPr>
        <w:t>ing</w:t>
      </w:r>
      <w:r w:rsidR="00AE1FE0" w:rsidRPr="00F16705">
        <w:rPr>
          <w:rFonts w:ascii="Candara" w:eastAsia="Arial" w:hAnsi="Candara" w:cs="Arial"/>
          <w:spacing w:val="2"/>
          <w:sz w:val="24"/>
          <w:szCs w:val="24"/>
        </w:rPr>
        <w:t xml:space="preserve"> </w:t>
      </w:r>
      <w:r w:rsidR="00AE1FE0" w:rsidRPr="00F16705">
        <w:rPr>
          <w:rFonts w:ascii="Candara" w:eastAsia="Arial" w:hAnsi="Candara" w:cs="Arial"/>
          <w:sz w:val="24"/>
          <w:szCs w:val="24"/>
        </w:rPr>
        <w:t>a</w:t>
      </w:r>
      <w:r w:rsidR="00AE1FE0" w:rsidRPr="00F16705">
        <w:rPr>
          <w:rFonts w:ascii="Candara" w:eastAsia="Arial" w:hAnsi="Candara" w:cs="Arial"/>
          <w:spacing w:val="4"/>
          <w:sz w:val="24"/>
          <w:szCs w:val="24"/>
        </w:rPr>
        <w:t xml:space="preserve"> </w:t>
      </w:r>
      <w:r w:rsidR="00AE1FE0" w:rsidRPr="00F16705">
        <w:rPr>
          <w:rFonts w:ascii="Candara" w:eastAsia="Arial" w:hAnsi="Candara" w:cs="Arial"/>
          <w:spacing w:val="3"/>
          <w:sz w:val="24"/>
          <w:szCs w:val="24"/>
        </w:rPr>
        <w:t>f</w:t>
      </w:r>
      <w:r w:rsidR="00AE1FE0" w:rsidRPr="00F16705">
        <w:rPr>
          <w:rFonts w:ascii="Candara" w:eastAsia="Arial" w:hAnsi="Candara" w:cs="Arial"/>
          <w:sz w:val="24"/>
          <w:szCs w:val="24"/>
        </w:rPr>
        <w:t>r</w:t>
      </w:r>
      <w:r w:rsidR="00AE1FE0" w:rsidRPr="00F16705">
        <w:rPr>
          <w:rFonts w:ascii="Candara" w:eastAsia="Arial" w:hAnsi="Candara" w:cs="Arial"/>
          <w:spacing w:val="-1"/>
          <w:sz w:val="24"/>
          <w:szCs w:val="24"/>
        </w:rPr>
        <w:t>i</w:t>
      </w:r>
      <w:r w:rsidR="00AE1FE0" w:rsidRPr="00F16705">
        <w:rPr>
          <w:rFonts w:ascii="Candara" w:eastAsia="Arial" w:hAnsi="Candara" w:cs="Arial"/>
          <w:spacing w:val="1"/>
          <w:sz w:val="24"/>
          <w:szCs w:val="24"/>
        </w:rPr>
        <w:t>e</w:t>
      </w:r>
      <w:r w:rsidR="00AE1FE0" w:rsidRPr="00F16705">
        <w:rPr>
          <w:rFonts w:ascii="Candara" w:eastAsia="Arial" w:hAnsi="Candara" w:cs="Arial"/>
          <w:spacing w:val="-1"/>
          <w:sz w:val="24"/>
          <w:szCs w:val="24"/>
        </w:rPr>
        <w:t>n</w:t>
      </w:r>
      <w:r w:rsidR="00AE1FE0" w:rsidRPr="00F16705">
        <w:rPr>
          <w:rFonts w:ascii="Candara" w:eastAsia="Arial" w:hAnsi="Candara" w:cs="Arial"/>
          <w:spacing w:val="1"/>
          <w:sz w:val="24"/>
          <w:szCs w:val="24"/>
        </w:rPr>
        <w:t>d</w:t>
      </w:r>
      <w:r w:rsidR="00AE1FE0" w:rsidRPr="00F16705">
        <w:rPr>
          <w:rFonts w:ascii="Candara" w:eastAsia="Arial" w:hAnsi="Candara" w:cs="Arial"/>
          <w:sz w:val="24"/>
          <w:szCs w:val="24"/>
        </w:rPr>
        <w:t>,</w:t>
      </w:r>
      <w:r w:rsidR="00AE1FE0" w:rsidRPr="00F16705">
        <w:rPr>
          <w:rFonts w:ascii="Candara" w:eastAsia="Arial" w:hAnsi="Candara" w:cs="Arial"/>
          <w:spacing w:val="3"/>
          <w:sz w:val="24"/>
          <w:szCs w:val="24"/>
        </w:rPr>
        <w:t xml:space="preserve"> </w:t>
      </w:r>
      <w:r w:rsidR="00AE1FE0" w:rsidRPr="00F16705">
        <w:rPr>
          <w:rFonts w:ascii="Candara" w:eastAsia="Arial" w:hAnsi="Candara" w:cs="Arial"/>
          <w:spacing w:val="-1"/>
          <w:sz w:val="24"/>
          <w:szCs w:val="24"/>
        </w:rPr>
        <w:t>p</w:t>
      </w:r>
      <w:r w:rsidR="00AE1FE0" w:rsidRPr="00F16705">
        <w:rPr>
          <w:rFonts w:ascii="Candara" w:eastAsia="Arial" w:hAnsi="Candara" w:cs="Arial"/>
          <w:spacing w:val="1"/>
          <w:sz w:val="24"/>
          <w:szCs w:val="24"/>
        </w:rPr>
        <w:t>a</w:t>
      </w:r>
      <w:r w:rsidR="00AE1FE0" w:rsidRPr="00F16705">
        <w:rPr>
          <w:rFonts w:ascii="Candara" w:eastAsia="Arial" w:hAnsi="Candara" w:cs="Arial"/>
          <w:sz w:val="24"/>
          <w:szCs w:val="24"/>
        </w:rPr>
        <w:t>rt</w:t>
      </w:r>
      <w:r w:rsidR="00AE1FE0" w:rsidRPr="00F16705">
        <w:rPr>
          <w:rFonts w:ascii="Candara" w:eastAsia="Arial" w:hAnsi="Candara" w:cs="Arial"/>
          <w:spacing w:val="-2"/>
          <w:sz w:val="24"/>
          <w:szCs w:val="24"/>
        </w:rPr>
        <w:t>n</w:t>
      </w:r>
      <w:r w:rsidR="00AE1FE0" w:rsidRPr="00F16705">
        <w:rPr>
          <w:rFonts w:ascii="Candara" w:eastAsia="Arial" w:hAnsi="Candara" w:cs="Arial"/>
          <w:spacing w:val="1"/>
          <w:sz w:val="24"/>
          <w:szCs w:val="24"/>
        </w:rPr>
        <w:t>e</w:t>
      </w:r>
      <w:r w:rsidR="00AE1FE0" w:rsidRPr="00F16705">
        <w:rPr>
          <w:rFonts w:ascii="Candara" w:eastAsia="Arial" w:hAnsi="Candara" w:cs="Arial"/>
          <w:sz w:val="24"/>
          <w:szCs w:val="24"/>
        </w:rPr>
        <w:t>r,</w:t>
      </w:r>
      <w:r w:rsidR="00AE1FE0" w:rsidRPr="00F16705">
        <w:rPr>
          <w:rFonts w:ascii="Candara" w:eastAsia="Arial" w:hAnsi="Candara" w:cs="Arial"/>
          <w:spacing w:val="3"/>
          <w:sz w:val="24"/>
          <w:szCs w:val="24"/>
        </w:rPr>
        <w:t xml:space="preserve"> </w:t>
      </w:r>
      <w:r w:rsidR="00AE1FE0" w:rsidRPr="00F16705">
        <w:rPr>
          <w:rFonts w:ascii="Candara" w:eastAsia="Arial" w:hAnsi="Candara" w:cs="Arial"/>
          <w:spacing w:val="1"/>
          <w:sz w:val="24"/>
          <w:szCs w:val="24"/>
        </w:rPr>
        <w:t>o</w:t>
      </w:r>
      <w:r w:rsidR="00AE1FE0" w:rsidRPr="00F16705">
        <w:rPr>
          <w:rFonts w:ascii="Candara" w:eastAsia="Arial" w:hAnsi="Candara" w:cs="Arial"/>
          <w:sz w:val="24"/>
          <w:szCs w:val="24"/>
        </w:rPr>
        <w:t>r</w:t>
      </w:r>
      <w:r w:rsidR="00AE1FE0" w:rsidRPr="00F16705">
        <w:rPr>
          <w:rFonts w:ascii="Candara" w:eastAsia="Arial" w:hAnsi="Candara" w:cs="Arial"/>
          <w:spacing w:val="6"/>
          <w:sz w:val="24"/>
          <w:szCs w:val="24"/>
        </w:rPr>
        <w:t xml:space="preserve"> </w:t>
      </w:r>
      <w:r w:rsidR="00AE1FE0" w:rsidRPr="00F16705">
        <w:rPr>
          <w:rFonts w:ascii="Candara" w:eastAsia="Arial" w:hAnsi="Candara" w:cs="Arial"/>
          <w:sz w:val="24"/>
          <w:szCs w:val="24"/>
        </w:rPr>
        <w:t>–</w:t>
      </w:r>
      <w:r w:rsidR="00AE1FE0" w:rsidRPr="00F16705">
        <w:rPr>
          <w:rFonts w:ascii="Candara" w:eastAsia="Arial" w:hAnsi="Candara" w:cs="Arial"/>
          <w:spacing w:val="4"/>
          <w:sz w:val="24"/>
          <w:szCs w:val="24"/>
        </w:rPr>
        <w:t xml:space="preserve"> </w:t>
      </w:r>
      <w:r w:rsidR="00AE1FE0" w:rsidRPr="00F16705">
        <w:rPr>
          <w:rFonts w:ascii="Candara" w:eastAsia="Arial" w:hAnsi="Candara" w:cs="Arial"/>
          <w:sz w:val="24"/>
          <w:szCs w:val="24"/>
        </w:rPr>
        <w:t>in</w:t>
      </w:r>
      <w:r w:rsidR="00AE1FE0" w:rsidRPr="00F16705">
        <w:rPr>
          <w:rFonts w:ascii="Candara" w:eastAsia="Arial" w:hAnsi="Candara" w:cs="Arial"/>
          <w:spacing w:val="3"/>
          <w:sz w:val="24"/>
          <w:szCs w:val="24"/>
        </w:rPr>
        <w:t xml:space="preserve"> </w:t>
      </w:r>
      <w:r w:rsidR="00AE1FE0" w:rsidRPr="00F16705">
        <w:rPr>
          <w:rFonts w:ascii="Candara" w:eastAsia="Arial" w:hAnsi="Candara" w:cs="Arial"/>
          <w:sz w:val="24"/>
          <w:szCs w:val="24"/>
        </w:rPr>
        <w:t>t</w:t>
      </w:r>
      <w:r w:rsidR="00AE1FE0" w:rsidRPr="00F16705">
        <w:rPr>
          <w:rFonts w:ascii="Candara" w:eastAsia="Arial" w:hAnsi="Candara" w:cs="Arial"/>
          <w:spacing w:val="-1"/>
          <w:sz w:val="24"/>
          <w:szCs w:val="24"/>
        </w:rPr>
        <w:t>h</w:t>
      </w:r>
      <w:r w:rsidR="00AE1FE0" w:rsidRPr="00F16705">
        <w:rPr>
          <w:rFonts w:ascii="Candara" w:eastAsia="Arial" w:hAnsi="Candara" w:cs="Arial"/>
          <w:sz w:val="24"/>
          <w:szCs w:val="24"/>
        </w:rPr>
        <w:t>e</w:t>
      </w:r>
      <w:r w:rsidR="00AE1FE0" w:rsidRPr="00F16705">
        <w:rPr>
          <w:rFonts w:ascii="Candara" w:eastAsia="Arial" w:hAnsi="Candara" w:cs="Arial"/>
          <w:spacing w:val="4"/>
          <w:sz w:val="24"/>
          <w:szCs w:val="24"/>
        </w:rPr>
        <w:t xml:space="preserve"> </w:t>
      </w:r>
      <w:r w:rsidR="00AE1FE0" w:rsidRPr="00F16705">
        <w:rPr>
          <w:rFonts w:ascii="Candara" w:eastAsia="Arial" w:hAnsi="Candara" w:cs="Arial"/>
          <w:sz w:val="24"/>
          <w:szCs w:val="24"/>
        </w:rPr>
        <w:t>c</w:t>
      </w:r>
      <w:r w:rsidR="00AE1FE0" w:rsidRPr="00F16705">
        <w:rPr>
          <w:rFonts w:ascii="Candara" w:eastAsia="Arial" w:hAnsi="Candara" w:cs="Arial"/>
          <w:spacing w:val="1"/>
          <w:sz w:val="24"/>
          <w:szCs w:val="24"/>
        </w:rPr>
        <w:t>a</w:t>
      </w:r>
      <w:r w:rsidR="00AE1FE0" w:rsidRPr="00F16705">
        <w:rPr>
          <w:rFonts w:ascii="Candara" w:eastAsia="Arial" w:hAnsi="Candara" w:cs="Arial"/>
          <w:sz w:val="24"/>
          <w:szCs w:val="24"/>
        </w:rPr>
        <w:t>se</w:t>
      </w:r>
      <w:r w:rsidR="00AE1FE0" w:rsidRPr="00F16705">
        <w:rPr>
          <w:rFonts w:ascii="Candara" w:eastAsia="Arial" w:hAnsi="Candara" w:cs="Arial"/>
          <w:spacing w:val="1"/>
          <w:sz w:val="24"/>
          <w:szCs w:val="24"/>
        </w:rPr>
        <w:t xml:space="preserve"> </w:t>
      </w:r>
      <w:r w:rsidR="00AE1FE0" w:rsidRPr="00F16705">
        <w:rPr>
          <w:rFonts w:ascii="Candara" w:eastAsia="Arial" w:hAnsi="Candara" w:cs="Arial"/>
          <w:spacing w:val="-1"/>
          <w:sz w:val="24"/>
          <w:szCs w:val="24"/>
        </w:rPr>
        <w:t>o</w:t>
      </w:r>
      <w:r w:rsidR="00AE1FE0" w:rsidRPr="00F16705">
        <w:rPr>
          <w:rFonts w:ascii="Candara" w:eastAsia="Arial" w:hAnsi="Candara" w:cs="Arial"/>
          <w:sz w:val="24"/>
          <w:szCs w:val="24"/>
        </w:rPr>
        <w:t>f</w:t>
      </w:r>
      <w:r w:rsidR="00AE1FE0" w:rsidRPr="00F16705">
        <w:rPr>
          <w:rFonts w:ascii="Candara" w:eastAsia="Arial" w:hAnsi="Candara" w:cs="Arial"/>
          <w:spacing w:val="6"/>
          <w:sz w:val="24"/>
          <w:szCs w:val="24"/>
        </w:rPr>
        <w:t xml:space="preserve"> </w:t>
      </w:r>
      <w:r w:rsidR="00AE1FE0" w:rsidRPr="00F16705">
        <w:rPr>
          <w:rFonts w:ascii="Candara" w:eastAsia="Arial" w:hAnsi="Candara" w:cs="Arial"/>
          <w:sz w:val="24"/>
          <w:szCs w:val="24"/>
        </w:rPr>
        <w:t>a</w:t>
      </w:r>
      <w:r w:rsidR="00AE1FE0" w:rsidRPr="00F16705">
        <w:rPr>
          <w:rFonts w:ascii="Candara" w:eastAsia="Arial" w:hAnsi="Candara" w:cs="Arial"/>
          <w:spacing w:val="1"/>
          <w:sz w:val="24"/>
          <w:szCs w:val="24"/>
        </w:rPr>
        <w:t xml:space="preserve"> p</w:t>
      </w:r>
      <w:r w:rsidR="00AE1FE0" w:rsidRPr="00F16705">
        <w:rPr>
          <w:rFonts w:ascii="Candara" w:eastAsia="Arial" w:hAnsi="Candara" w:cs="Arial"/>
          <w:spacing w:val="-1"/>
          <w:sz w:val="24"/>
          <w:szCs w:val="24"/>
        </w:rPr>
        <w:t>u</w:t>
      </w:r>
      <w:r w:rsidR="00AE1FE0" w:rsidRPr="00F16705">
        <w:rPr>
          <w:rFonts w:ascii="Candara" w:eastAsia="Arial" w:hAnsi="Candara" w:cs="Arial"/>
          <w:spacing w:val="1"/>
          <w:sz w:val="24"/>
          <w:szCs w:val="24"/>
        </w:rPr>
        <w:t>p</w:t>
      </w:r>
      <w:r w:rsidR="00AE1FE0" w:rsidRPr="00F16705">
        <w:rPr>
          <w:rFonts w:ascii="Candara" w:eastAsia="Arial" w:hAnsi="Candara" w:cs="Arial"/>
          <w:sz w:val="24"/>
          <w:szCs w:val="24"/>
        </w:rPr>
        <w:t>il</w:t>
      </w:r>
      <w:r w:rsidR="00AE1FE0" w:rsidRPr="00F16705">
        <w:rPr>
          <w:rFonts w:ascii="Candara" w:eastAsia="Arial" w:hAnsi="Candara" w:cs="Arial"/>
          <w:spacing w:val="2"/>
          <w:sz w:val="24"/>
          <w:szCs w:val="24"/>
        </w:rPr>
        <w:t xml:space="preserve"> </w:t>
      </w:r>
      <w:r w:rsidR="00AE1FE0" w:rsidRPr="00F16705">
        <w:rPr>
          <w:rFonts w:ascii="Candara" w:eastAsia="Arial" w:hAnsi="Candara" w:cs="Arial"/>
          <w:spacing w:val="-3"/>
          <w:sz w:val="24"/>
          <w:szCs w:val="24"/>
        </w:rPr>
        <w:t>w</w:t>
      </w:r>
      <w:r w:rsidR="00AE1FE0" w:rsidRPr="00F16705">
        <w:rPr>
          <w:rFonts w:ascii="Candara" w:eastAsia="Arial" w:hAnsi="Candara" w:cs="Arial"/>
          <w:spacing w:val="1"/>
          <w:sz w:val="24"/>
          <w:szCs w:val="24"/>
        </w:rPr>
        <w:t>h</w:t>
      </w:r>
      <w:r w:rsidR="00AE1FE0" w:rsidRPr="00F16705">
        <w:rPr>
          <w:rFonts w:ascii="Candara" w:eastAsia="Arial" w:hAnsi="Candara" w:cs="Arial"/>
          <w:sz w:val="24"/>
          <w:szCs w:val="24"/>
        </w:rPr>
        <w:t>o</w:t>
      </w:r>
      <w:r w:rsidR="00AE1FE0" w:rsidRPr="00F16705">
        <w:rPr>
          <w:rFonts w:ascii="Candara" w:eastAsia="Arial" w:hAnsi="Candara" w:cs="Arial"/>
          <w:spacing w:val="4"/>
          <w:sz w:val="24"/>
          <w:szCs w:val="24"/>
        </w:rPr>
        <w:t xml:space="preserve"> </w:t>
      </w:r>
      <w:r w:rsidR="00AE1FE0" w:rsidRPr="00F16705">
        <w:rPr>
          <w:rFonts w:ascii="Candara" w:eastAsia="Arial" w:hAnsi="Candara" w:cs="Arial"/>
          <w:spacing w:val="1"/>
          <w:sz w:val="24"/>
          <w:szCs w:val="24"/>
        </w:rPr>
        <w:t>ha</w:t>
      </w:r>
      <w:r w:rsidR="00AE1FE0" w:rsidRPr="00F16705">
        <w:rPr>
          <w:rFonts w:ascii="Candara" w:eastAsia="Arial" w:hAnsi="Candara" w:cs="Arial"/>
          <w:sz w:val="24"/>
          <w:szCs w:val="24"/>
        </w:rPr>
        <w:t>s raised</w:t>
      </w:r>
      <w:r w:rsidR="00AE1FE0" w:rsidRPr="00F16705">
        <w:rPr>
          <w:rFonts w:ascii="Candara" w:eastAsia="Arial" w:hAnsi="Candara" w:cs="Arial"/>
          <w:spacing w:val="11"/>
          <w:sz w:val="24"/>
          <w:szCs w:val="24"/>
        </w:rPr>
        <w:t xml:space="preserve"> </w:t>
      </w:r>
      <w:r w:rsidR="00AE1FE0" w:rsidRPr="00F16705">
        <w:rPr>
          <w:rFonts w:ascii="Candara" w:eastAsia="Arial" w:hAnsi="Candara" w:cs="Arial"/>
          <w:sz w:val="24"/>
          <w:szCs w:val="24"/>
        </w:rPr>
        <w:t>a</w:t>
      </w:r>
      <w:r w:rsidR="00AE1FE0" w:rsidRPr="00F16705">
        <w:rPr>
          <w:rFonts w:ascii="Candara" w:eastAsia="Arial" w:hAnsi="Candara" w:cs="Arial"/>
          <w:spacing w:val="13"/>
          <w:sz w:val="24"/>
          <w:szCs w:val="24"/>
        </w:rPr>
        <w:t xml:space="preserve"> </w:t>
      </w:r>
      <w:r w:rsidR="00AE1FE0" w:rsidRPr="00F16705">
        <w:rPr>
          <w:rFonts w:ascii="Candara" w:eastAsia="Arial" w:hAnsi="Candara" w:cs="Arial"/>
          <w:sz w:val="24"/>
          <w:szCs w:val="24"/>
        </w:rPr>
        <w:t>c</w:t>
      </w:r>
      <w:r w:rsidR="00AE1FE0" w:rsidRPr="00F16705">
        <w:rPr>
          <w:rFonts w:ascii="Candara" w:eastAsia="Arial" w:hAnsi="Candara" w:cs="Arial"/>
          <w:spacing w:val="-1"/>
          <w:sz w:val="24"/>
          <w:szCs w:val="24"/>
        </w:rPr>
        <w:t>o</w:t>
      </w:r>
      <w:r w:rsidR="00AE1FE0" w:rsidRPr="00F16705">
        <w:rPr>
          <w:rFonts w:ascii="Candara" w:eastAsia="Arial" w:hAnsi="Candara" w:cs="Arial"/>
          <w:spacing w:val="1"/>
          <w:sz w:val="24"/>
          <w:szCs w:val="24"/>
        </w:rPr>
        <w:t>n</w:t>
      </w:r>
      <w:r w:rsidR="00AE1FE0" w:rsidRPr="00F16705">
        <w:rPr>
          <w:rFonts w:ascii="Candara" w:eastAsia="Arial" w:hAnsi="Candara" w:cs="Arial"/>
          <w:sz w:val="24"/>
          <w:szCs w:val="24"/>
        </w:rPr>
        <w:t>c</w:t>
      </w:r>
      <w:r w:rsidR="00AE1FE0" w:rsidRPr="00F16705">
        <w:rPr>
          <w:rFonts w:ascii="Candara" w:eastAsia="Arial" w:hAnsi="Candara" w:cs="Arial"/>
          <w:spacing w:val="1"/>
          <w:sz w:val="24"/>
          <w:szCs w:val="24"/>
        </w:rPr>
        <w:t>e</w:t>
      </w:r>
      <w:r w:rsidR="00AE1FE0" w:rsidRPr="00F16705">
        <w:rPr>
          <w:rFonts w:ascii="Candara" w:eastAsia="Arial" w:hAnsi="Candara" w:cs="Arial"/>
          <w:sz w:val="24"/>
          <w:szCs w:val="24"/>
        </w:rPr>
        <w:t>rn</w:t>
      </w:r>
      <w:r w:rsidR="00AE1FE0" w:rsidRPr="00F16705">
        <w:rPr>
          <w:rFonts w:ascii="Candara" w:eastAsia="Arial" w:hAnsi="Candara" w:cs="Arial"/>
          <w:spacing w:val="12"/>
          <w:sz w:val="24"/>
          <w:szCs w:val="24"/>
        </w:rPr>
        <w:t xml:space="preserve"> </w:t>
      </w:r>
      <w:r w:rsidR="00AE1FE0" w:rsidRPr="00F16705">
        <w:rPr>
          <w:rFonts w:ascii="Candara" w:eastAsia="Arial" w:hAnsi="Candara" w:cs="Arial"/>
          <w:sz w:val="24"/>
          <w:szCs w:val="24"/>
        </w:rPr>
        <w:t>–</w:t>
      </w:r>
      <w:r w:rsidR="00AE1FE0" w:rsidRPr="00F16705">
        <w:rPr>
          <w:rFonts w:ascii="Candara" w:eastAsia="Arial" w:hAnsi="Candara" w:cs="Arial"/>
          <w:spacing w:val="12"/>
          <w:sz w:val="24"/>
          <w:szCs w:val="24"/>
        </w:rPr>
        <w:t xml:space="preserve"> </w:t>
      </w:r>
      <w:r w:rsidR="00AE1FE0" w:rsidRPr="00F16705">
        <w:rPr>
          <w:rFonts w:ascii="Candara" w:eastAsia="Arial" w:hAnsi="Candara" w:cs="Arial"/>
          <w:sz w:val="24"/>
          <w:szCs w:val="24"/>
        </w:rPr>
        <w:t>a</w:t>
      </w:r>
      <w:r w:rsidR="00AE1FE0" w:rsidRPr="00F16705">
        <w:rPr>
          <w:rFonts w:ascii="Candara" w:eastAsia="Arial" w:hAnsi="Candara" w:cs="Arial"/>
          <w:spacing w:val="11"/>
          <w:sz w:val="24"/>
          <w:szCs w:val="24"/>
        </w:rPr>
        <w:t xml:space="preserve"> </w:t>
      </w:r>
      <w:r w:rsidR="00AE1FE0" w:rsidRPr="00F16705">
        <w:rPr>
          <w:rFonts w:ascii="Candara" w:eastAsia="Arial" w:hAnsi="Candara" w:cs="Arial"/>
          <w:spacing w:val="-1"/>
          <w:sz w:val="24"/>
          <w:szCs w:val="24"/>
        </w:rPr>
        <w:t>p</w:t>
      </w:r>
      <w:r w:rsidR="00AE1FE0" w:rsidRPr="00F16705">
        <w:rPr>
          <w:rFonts w:ascii="Candara" w:eastAsia="Arial" w:hAnsi="Candara" w:cs="Arial"/>
          <w:spacing w:val="1"/>
          <w:sz w:val="24"/>
          <w:szCs w:val="24"/>
        </w:rPr>
        <w:t>a</w:t>
      </w:r>
      <w:r w:rsidR="00AE1FE0" w:rsidRPr="00F16705">
        <w:rPr>
          <w:rFonts w:ascii="Candara" w:eastAsia="Arial" w:hAnsi="Candara" w:cs="Arial"/>
          <w:sz w:val="24"/>
          <w:szCs w:val="24"/>
        </w:rPr>
        <w:t>re</w:t>
      </w:r>
      <w:r w:rsidR="00AE1FE0" w:rsidRPr="00F16705">
        <w:rPr>
          <w:rFonts w:ascii="Candara" w:eastAsia="Arial" w:hAnsi="Candara" w:cs="Arial"/>
          <w:spacing w:val="1"/>
          <w:sz w:val="24"/>
          <w:szCs w:val="24"/>
        </w:rPr>
        <w:t>n</w:t>
      </w:r>
      <w:r w:rsidR="00AE1FE0" w:rsidRPr="00F16705">
        <w:rPr>
          <w:rFonts w:ascii="Candara" w:eastAsia="Arial" w:hAnsi="Candara" w:cs="Arial"/>
          <w:sz w:val="24"/>
          <w:szCs w:val="24"/>
        </w:rPr>
        <w:t>t,</w:t>
      </w:r>
      <w:r w:rsidR="00AE1FE0" w:rsidRPr="00F16705">
        <w:rPr>
          <w:rFonts w:ascii="Candara" w:eastAsia="Arial" w:hAnsi="Candara" w:cs="Arial"/>
          <w:spacing w:val="11"/>
          <w:sz w:val="24"/>
          <w:szCs w:val="24"/>
        </w:rPr>
        <w:t xml:space="preserve"> </w:t>
      </w:r>
      <w:r w:rsidR="00AE1FE0" w:rsidRPr="00F16705">
        <w:rPr>
          <w:rFonts w:ascii="Candara" w:eastAsia="Arial" w:hAnsi="Candara" w:cs="Arial"/>
          <w:sz w:val="24"/>
          <w:szCs w:val="24"/>
        </w:rPr>
        <w:t>to</w:t>
      </w:r>
      <w:r w:rsidR="00AE1FE0" w:rsidRPr="00F16705">
        <w:rPr>
          <w:rFonts w:ascii="Candara" w:eastAsia="Arial" w:hAnsi="Candara" w:cs="Arial"/>
          <w:spacing w:val="12"/>
          <w:sz w:val="24"/>
          <w:szCs w:val="24"/>
        </w:rPr>
        <w:t xml:space="preserve"> </w:t>
      </w:r>
      <w:r w:rsidR="00AE1FE0" w:rsidRPr="00F16705">
        <w:rPr>
          <w:rFonts w:ascii="Candara" w:eastAsia="Arial" w:hAnsi="Candara" w:cs="Arial"/>
          <w:spacing w:val="-2"/>
          <w:sz w:val="24"/>
          <w:szCs w:val="24"/>
        </w:rPr>
        <w:t>t</w:t>
      </w:r>
      <w:r w:rsidR="00AE1FE0" w:rsidRPr="00F16705">
        <w:rPr>
          <w:rFonts w:ascii="Candara" w:eastAsia="Arial" w:hAnsi="Candara" w:cs="Arial"/>
          <w:spacing w:val="1"/>
          <w:sz w:val="24"/>
          <w:szCs w:val="24"/>
        </w:rPr>
        <w:t>h</w:t>
      </w:r>
      <w:r w:rsidR="00AE1FE0" w:rsidRPr="00F16705">
        <w:rPr>
          <w:rFonts w:ascii="Candara" w:eastAsia="Arial" w:hAnsi="Candara" w:cs="Arial"/>
          <w:sz w:val="24"/>
          <w:szCs w:val="24"/>
        </w:rPr>
        <w:t>is</w:t>
      </w:r>
      <w:r w:rsidR="00AE1FE0" w:rsidRPr="00F16705">
        <w:rPr>
          <w:rFonts w:ascii="Candara" w:eastAsia="Arial" w:hAnsi="Candara" w:cs="Arial"/>
          <w:spacing w:val="10"/>
          <w:sz w:val="24"/>
          <w:szCs w:val="24"/>
        </w:rPr>
        <w:t xml:space="preserve"> and all subsequent </w:t>
      </w:r>
      <w:r w:rsidR="00AE1FE0" w:rsidRPr="00F16705">
        <w:rPr>
          <w:rFonts w:ascii="Candara" w:eastAsia="Arial" w:hAnsi="Candara" w:cs="Arial"/>
          <w:spacing w:val="1"/>
          <w:sz w:val="24"/>
          <w:szCs w:val="24"/>
        </w:rPr>
        <w:t>me</w:t>
      </w:r>
      <w:r w:rsidR="00AE1FE0" w:rsidRPr="00F16705">
        <w:rPr>
          <w:rFonts w:ascii="Candara" w:eastAsia="Arial" w:hAnsi="Candara" w:cs="Arial"/>
          <w:spacing w:val="-1"/>
          <w:sz w:val="24"/>
          <w:szCs w:val="24"/>
        </w:rPr>
        <w:t>e</w:t>
      </w:r>
      <w:r w:rsidR="00AE1FE0" w:rsidRPr="00F16705">
        <w:rPr>
          <w:rFonts w:ascii="Candara" w:eastAsia="Arial" w:hAnsi="Candara" w:cs="Arial"/>
          <w:sz w:val="24"/>
          <w:szCs w:val="24"/>
        </w:rPr>
        <w:t>ti</w:t>
      </w:r>
      <w:r w:rsidR="00AE1FE0" w:rsidRPr="00F16705">
        <w:rPr>
          <w:rFonts w:ascii="Candara" w:eastAsia="Arial" w:hAnsi="Candara" w:cs="Arial"/>
          <w:spacing w:val="1"/>
          <w:sz w:val="24"/>
          <w:szCs w:val="24"/>
        </w:rPr>
        <w:t>n</w:t>
      </w:r>
      <w:r w:rsidR="00AE1FE0" w:rsidRPr="00F16705">
        <w:rPr>
          <w:rFonts w:ascii="Candara" w:eastAsia="Arial" w:hAnsi="Candara" w:cs="Arial"/>
          <w:spacing w:val="-1"/>
          <w:sz w:val="24"/>
          <w:szCs w:val="24"/>
        </w:rPr>
        <w:t>gs</w:t>
      </w:r>
      <w:r w:rsidR="00AE1FE0" w:rsidRPr="00F16705">
        <w:rPr>
          <w:rFonts w:ascii="Candara" w:eastAsia="Arial" w:hAnsi="Candara" w:cs="Arial"/>
          <w:sz w:val="24"/>
          <w:szCs w:val="24"/>
        </w:rPr>
        <w:t>.</w:t>
      </w:r>
    </w:p>
    <w:p w14:paraId="54A4E2E9" w14:textId="77777777" w:rsidR="000338BF" w:rsidRPr="00F16705" w:rsidRDefault="000338BF" w:rsidP="000338BF">
      <w:pPr>
        <w:ind w:left="120" w:right="75"/>
        <w:jc w:val="both"/>
        <w:rPr>
          <w:rFonts w:ascii="Candara" w:eastAsia="Arial" w:hAnsi="Candara" w:cs="Arial"/>
          <w:sz w:val="24"/>
          <w:szCs w:val="24"/>
        </w:rPr>
      </w:pPr>
    </w:p>
    <w:p w14:paraId="2ADD4501" w14:textId="29FDB968" w:rsidR="00E07B1C" w:rsidRPr="00F16705" w:rsidRDefault="000338BF" w:rsidP="000338BF">
      <w:pPr>
        <w:ind w:left="120" w:right="75"/>
        <w:jc w:val="both"/>
        <w:rPr>
          <w:rFonts w:ascii="Candara" w:eastAsia="Arial" w:hAnsi="Candara" w:cs="Arial"/>
          <w:sz w:val="24"/>
          <w:szCs w:val="24"/>
        </w:rPr>
      </w:pPr>
      <w:r w:rsidRPr="00F16705">
        <w:rPr>
          <w:rFonts w:ascii="Candara" w:eastAsia="Arial" w:hAnsi="Candara" w:cs="Arial"/>
          <w:spacing w:val="2"/>
          <w:sz w:val="24"/>
          <w:szCs w:val="24"/>
        </w:rPr>
        <w:lastRenderedPageBreak/>
        <w:t>T</w:t>
      </w:r>
      <w:r w:rsidRPr="00F16705">
        <w:rPr>
          <w:rFonts w:ascii="Candara" w:eastAsia="Arial" w:hAnsi="Candara" w:cs="Arial"/>
          <w:spacing w:val="-1"/>
          <w:sz w:val="24"/>
          <w:szCs w:val="24"/>
        </w:rPr>
        <w:t>h</w:t>
      </w:r>
      <w:r w:rsidRPr="00F16705">
        <w:rPr>
          <w:rFonts w:ascii="Candara" w:eastAsia="Arial" w:hAnsi="Candara" w:cs="Arial"/>
          <w:sz w:val="24"/>
          <w:szCs w:val="24"/>
        </w:rPr>
        <w:t>e</w:t>
      </w:r>
      <w:r w:rsidRPr="00F16705">
        <w:rPr>
          <w:rFonts w:ascii="Candara" w:eastAsia="Arial" w:hAnsi="Candara" w:cs="Arial"/>
          <w:spacing w:val="59"/>
          <w:sz w:val="24"/>
          <w:szCs w:val="24"/>
        </w:rPr>
        <w:t xml:space="preserve"> </w:t>
      </w:r>
      <w:r w:rsidRPr="00F16705">
        <w:rPr>
          <w:rFonts w:ascii="Candara" w:eastAsia="Arial" w:hAnsi="Candara" w:cs="Arial"/>
          <w:spacing w:val="1"/>
          <w:sz w:val="24"/>
          <w:szCs w:val="24"/>
        </w:rPr>
        <w:t>Pa</w:t>
      </w:r>
      <w:r w:rsidRPr="00F16705">
        <w:rPr>
          <w:rFonts w:ascii="Candara" w:eastAsia="Arial" w:hAnsi="Candara" w:cs="Arial"/>
          <w:spacing w:val="-1"/>
          <w:sz w:val="24"/>
          <w:szCs w:val="24"/>
        </w:rPr>
        <w:t>n</w:t>
      </w:r>
      <w:r w:rsidRPr="00F16705">
        <w:rPr>
          <w:rFonts w:ascii="Candara" w:eastAsia="Arial" w:hAnsi="Candara" w:cs="Arial"/>
          <w:spacing w:val="1"/>
          <w:sz w:val="24"/>
          <w:szCs w:val="24"/>
        </w:rPr>
        <w:t>e</w:t>
      </w:r>
      <w:r w:rsidRPr="00F16705">
        <w:rPr>
          <w:rFonts w:ascii="Candara" w:eastAsia="Arial" w:hAnsi="Candara" w:cs="Arial"/>
          <w:sz w:val="24"/>
          <w:szCs w:val="24"/>
        </w:rPr>
        <w:t>l</w:t>
      </w:r>
      <w:r w:rsidRPr="00F16705">
        <w:rPr>
          <w:rFonts w:ascii="Candara" w:eastAsia="Arial" w:hAnsi="Candara" w:cs="Arial"/>
          <w:spacing w:val="60"/>
          <w:sz w:val="24"/>
          <w:szCs w:val="24"/>
        </w:rPr>
        <w:t xml:space="preserve"> </w:t>
      </w:r>
      <w:r w:rsidRPr="00F16705">
        <w:rPr>
          <w:rFonts w:ascii="Candara" w:eastAsia="Arial" w:hAnsi="Candara" w:cs="Arial"/>
          <w:spacing w:val="-3"/>
          <w:sz w:val="24"/>
          <w:szCs w:val="24"/>
        </w:rPr>
        <w:t>w</w:t>
      </w:r>
      <w:r w:rsidRPr="00F16705">
        <w:rPr>
          <w:rFonts w:ascii="Candara" w:eastAsia="Arial" w:hAnsi="Candara" w:cs="Arial"/>
          <w:sz w:val="24"/>
          <w:szCs w:val="24"/>
        </w:rPr>
        <w:t>i</w:t>
      </w:r>
      <w:r w:rsidRPr="00F16705">
        <w:rPr>
          <w:rFonts w:ascii="Candara" w:eastAsia="Arial" w:hAnsi="Candara" w:cs="Arial"/>
          <w:spacing w:val="-1"/>
          <w:sz w:val="24"/>
          <w:szCs w:val="24"/>
        </w:rPr>
        <w:t>l</w:t>
      </w:r>
      <w:r w:rsidRPr="00F16705">
        <w:rPr>
          <w:rFonts w:ascii="Candara" w:eastAsia="Arial" w:hAnsi="Candara" w:cs="Arial"/>
          <w:sz w:val="24"/>
          <w:szCs w:val="24"/>
        </w:rPr>
        <w:t>l</w:t>
      </w:r>
      <w:r w:rsidRPr="00F16705">
        <w:rPr>
          <w:rFonts w:ascii="Candara" w:eastAsia="Arial" w:hAnsi="Candara" w:cs="Arial"/>
          <w:spacing w:val="60"/>
          <w:sz w:val="24"/>
          <w:szCs w:val="24"/>
        </w:rPr>
        <w:t xml:space="preserve"> </w:t>
      </w:r>
      <w:r w:rsidRPr="00F16705">
        <w:rPr>
          <w:rFonts w:ascii="Candara" w:eastAsia="Arial" w:hAnsi="Candara" w:cs="Arial"/>
          <w:spacing w:val="-1"/>
          <w:sz w:val="24"/>
          <w:szCs w:val="24"/>
        </w:rPr>
        <w:t>g</w:t>
      </w:r>
      <w:r w:rsidRPr="00F16705">
        <w:rPr>
          <w:rFonts w:ascii="Candara" w:eastAsia="Arial" w:hAnsi="Candara" w:cs="Arial"/>
          <w:spacing w:val="2"/>
          <w:sz w:val="24"/>
          <w:szCs w:val="24"/>
        </w:rPr>
        <w:t>i</w:t>
      </w:r>
      <w:r w:rsidRPr="00F16705">
        <w:rPr>
          <w:rFonts w:ascii="Candara" w:eastAsia="Arial" w:hAnsi="Candara" w:cs="Arial"/>
          <w:spacing w:val="-2"/>
          <w:sz w:val="24"/>
          <w:szCs w:val="24"/>
        </w:rPr>
        <w:t>v</w:t>
      </w:r>
      <w:r w:rsidRPr="00F16705">
        <w:rPr>
          <w:rFonts w:ascii="Candara" w:eastAsia="Arial" w:hAnsi="Candara" w:cs="Arial"/>
          <w:sz w:val="24"/>
          <w:szCs w:val="24"/>
        </w:rPr>
        <w:t>e</w:t>
      </w:r>
      <w:r w:rsidRPr="00F16705">
        <w:rPr>
          <w:rFonts w:ascii="Candara" w:eastAsia="Arial" w:hAnsi="Candara" w:cs="Arial"/>
          <w:spacing w:val="61"/>
          <w:sz w:val="24"/>
          <w:szCs w:val="24"/>
        </w:rPr>
        <w:t xml:space="preserve"> </w:t>
      </w:r>
      <w:r w:rsidRPr="00F16705">
        <w:rPr>
          <w:rFonts w:ascii="Candara" w:eastAsia="Arial" w:hAnsi="Candara" w:cs="Arial"/>
          <w:sz w:val="24"/>
          <w:szCs w:val="24"/>
        </w:rPr>
        <w:t>c</w:t>
      </w:r>
      <w:r w:rsidRPr="00F16705">
        <w:rPr>
          <w:rFonts w:ascii="Candara" w:eastAsia="Arial" w:hAnsi="Candara" w:cs="Arial"/>
          <w:spacing w:val="1"/>
          <w:sz w:val="24"/>
          <w:szCs w:val="24"/>
        </w:rPr>
        <w:t>a</w:t>
      </w:r>
      <w:r w:rsidRPr="00F16705">
        <w:rPr>
          <w:rFonts w:ascii="Candara" w:eastAsia="Arial" w:hAnsi="Candara" w:cs="Arial"/>
          <w:sz w:val="24"/>
          <w:szCs w:val="24"/>
        </w:rPr>
        <w:t>r</w:t>
      </w:r>
      <w:r w:rsidRPr="00F16705">
        <w:rPr>
          <w:rFonts w:ascii="Candara" w:eastAsia="Arial" w:hAnsi="Candara" w:cs="Arial"/>
          <w:spacing w:val="-2"/>
          <w:sz w:val="24"/>
          <w:szCs w:val="24"/>
        </w:rPr>
        <w:t>e</w:t>
      </w:r>
      <w:r w:rsidRPr="00F16705">
        <w:rPr>
          <w:rFonts w:ascii="Candara" w:eastAsia="Arial" w:hAnsi="Candara" w:cs="Arial"/>
          <w:spacing w:val="3"/>
          <w:sz w:val="24"/>
          <w:szCs w:val="24"/>
        </w:rPr>
        <w:t>f</w:t>
      </w:r>
      <w:r w:rsidRPr="00F16705">
        <w:rPr>
          <w:rFonts w:ascii="Candara" w:eastAsia="Arial" w:hAnsi="Candara" w:cs="Arial"/>
          <w:spacing w:val="1"/>
          <w:sz w:val="24"/>
          <w:szCs w:val="24"/>
        </w:rPr>
        <w:t>u</w:t>
      </w:r>
      <w:r w:rsidRPr="00F16705">
        <w:rPr>
          <w:rFonts w:ascii="Candara" w:eastAsia="Arial" w:hAnsi="Candara" w:cs="Arial"/>
          <w:sz w:val="24"/>
          <w:szCs w:val="24"/>
        </w:rPr>
        <w:t>l</w:t>
      </w:r>
      <w:r w:rsidRPr="00F16705">
        <w:rPr>
          <w:rFonts w:ascii="Candara" w:eastAsia="Arial" w:hAnsi="Candara" w:cs="Arial"/>
          <w:spacing w:val="60"/>
          <w:sz w:val="24"/>
          <w:szCs w:val="24"/>
        </w:rPr>
        <w:t xml:space="preserve"> </w:t>
      </w:r>
      <w:r w:rsidRPr="00F16705">
        <w:rPr>
          <w:rFonts w:ascii="Candara" w:eastAsia="Arial" w:hAnsi="Candara" w:cs="Arial"/>
          <w:spacing w:val="-2"/>
          <w:sz w:val="24"/>
          <w:szCs w:val="24"/>
        </w:rPr>
        <w:t>c</w:t>
      </w:r>
      <w:r w:rsidRPr="00F16705">
        <w:rPr>
          <w:rFonts w:ascii="Candara" w:eastAsia="Arial" w:hAnsi="Candara" w:cs="Arial"/>
          <w:spacing w:val="1"/>
          <w:sz w:val="24"/>
          <w:szCs w:val="24"/>
        </w:rPr>
        <w:t>on</w:t>
      </w:r>
      <w:r w:rsidRPr="00F16705">
        <w:rPr>
          <w:rFonts w:ascii="Candara" w:eastAsia="Arial" w:hAnsi="Candara" w:cs="Arial"/>
          <w:sz w:val="24"/>
          <w:szCs w:val="24"/>
        </w:rPr>
        <w:t>si</w:t>
      </w:r>
      <w:r w:rsidRPr="00F16705">
        <w:rPr>
          <w:rFonts w:ascii="Candara" w:eastAsia="Arial" w:hAnsi="Candara" w:cs="Arial"/>
          <w:spacing w:val="-2"/>
          <w:sz w:val="24"/>
          <w:szCs w:val="24"/>
        </w:rPr>
        <w:t>d</w:t>
      </w:r>
      <w:r w:rsidRPr="00F16705">
        <w:rPr>
          <w:rFonts w:ascii="Candara" w:eastAsia="Arial" w:hAnsi="Candara" w:cs="Arial"/>
          <w:spacing w:val="1"/>
          <w:sz w:val="24"/>
          <w:szCs w:val="24"/>
        </w:rPr>
        <w:t>e</w:t>
      </w:r>
      <w:r w:rsidRPr="00F16705">
        <w:rPr>
          <w:rFonts w:ascii="Candara" w:eastAsia="Arial" w:hAnsi="Candara" w:cs="Arial"/>
          <w:sz w:val="24"/>
          <w:szCs w:val="24"/>
        </w:rPr>
        <w:t>rati</w:t>
      </w:r>
      <w:r w:rsidRPr="00F16705">
        <w:rPr>
          <w:rFonts w:ascii="Candara" w:eastAsia="Arial" w:hAnsi="Candara" w:cs="Arial"/>
          <w:spacing w:val="-1"/>
          <w:sz w:val="24"/>
          <w:szCs w:val="24"/>
        </w:rPr>
        <w:t>o</w:t>
      </w:r>
      <w:r w:rsidRPr="00F16705">
        <w:rPr>
          <w:rFonts w:ascii="Candara" w:eastAsia="Arial" w:hAnsi="Candara" w:cs="Arial"/>
          <w:sz w:val="24"/>
          <w:szCs w:val="24"/>
        </w:rPr>
        <w:t>n</w:t>
      </w:r>
      <w:r w:rsidRPr="00F16705">
        <w:rPr>
          <w:rFonts w:ascii="Candara" w:eastAsia="Arial" w:hAnsi="Candara" w:cs="Arial"/>
          <w:spacing w:val="61"/>
          <w:sz w:val="24"/>
          <w:szCs w:val="24"/>
        </w:rPr>
        <w:t xml:space="preserve"> </w:t>
      </w:r>
      <w:r w:rsidRPr="00F16705">
        <w:rPr>
          <w:rFonts w:ascii="Candara" w:eastAsia="Arial" w:hAnsi="Candara" w:cs="Arial"/>
          <w:spacing w:val="-2"/>
          <w:sz w:val="24"/>
          <w:szCs w:val="24"/>
        </w:rPr>
        <w:t>t</w:t>
      </w:r>
      <w:r w:rsidRPr="00F16705">
        <w:rPr>
          <w:rFonts w:ascii="Candara" w:eastAsia="Arial" w:hAnsi="Candara" w:cs="Arial"/>
          <w:sz w:val="24"/>
          <w:szCs w:val="24"/>
        </w:rPr>
        <w:t>o</w:t>
      </w:r>
      <w:r w:rsidRPr="00F16705">
        <w:rPr>
          <w:rFonts w:ascii="Candara" w:eastAsia="Arial" w:hAnsi="Candara" w:cs="Arial"/>
          <w:spacing w:val="61"/>
          <w:sz w:val="24"/>
          <w:szCs w:val="24"/>
        </w:rPr>
        <w:t xml:space="preserve"> </w:t>
      </w:r>
      <w:r w:rsidRPr="00F16705">
        <w:rPr>
          <w:rFonts w:ascii="Candara" w:eastAsia="Arial" w:hAnsi="Candara" w:cs="Arial"/>
          <w:spacing w:val="-1"/>
          <w:sz w:val="24"/>
          <w:szCs w:val="24"/>
        </w:rPr>
        <w:t>h</w:t>
      </w:r>
      <w:r w:rsidRPr="00F16705">
        <w:rPr>
          <w:rFonts w:ascii="Candara" w:eastAsia="Arial" w:hAnsi="Candara" w:cs="Arial"/>
          <w:spacing w:val="1"/>
          <w:sz w:val="24"/>
          <w:szCs w:val="24"/>
        </w:rPr>
        <w:t>o</w:t>
      </w:r>
      <w:r w:rsidRPr="00F16705">
        <w:rPr>
          <w:rFonts w:ascii="Candara" w:eastAsia="Arial" w:hAnsi="Candara" w:cs="Arial"/>
          <w:sz w:val="24"/>
          <w:szCs w:val="24"/>
        </w:rPr>
        <w:t>w</w:t>
      </w:r>
      <w:r w:rsidRPr="00F16705">
        <w:rPr>
          <w:rFonts w:ascii="Candara" w:eastAsia="Arial" w:hAnsi="Candara" w:cs="Arial"/>
          <w:spacing w:val="57"/>
          <w:sz w:val="24"/>
          <w:szCs w:val="24"/>
        </w:rPr>
        <w:t xml:space="preserve"> </w:t>
      </w:r>
      <w:r w:rsidRPr="00F16705">
        <w:rPr>
          <w:rFonts w:ascii="Candara" w:eastAsia="Arial" w:hAnsi="Candara" w:cs="Arial"/>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e</w:t>
      </w:r>
      <w:r w:rsidRPr="00F16705">
        <w:rPr>
          <w:rFonts w:ascii="Candara" w:eastAsia="Arial" w:hAnsi="Candara" w:cs="Arial"/>
          <w:spacing w:val="65"/>
          <w:sz w:val="24"/>
          <w:szCs w:val="24"/>
        </w:rPr>
        <w:t xml:space="preserve"> </w:t>
      </w:r>
      <w:r w:rsidR="00275EF6" w:rsidRPr="00F16705">
        <w:rPr>
          <w:rFonts w:ascii="Candara" w:eastAsia="Arial" w:hAnsi="Candara" w:cs="Arial"/>
          <w:sz w:val="24"/>
          <w:szCs w:val="24"/>
        </w:rPr>
        <w:t>C</w:t>
      </w:r>
      <w:r w:rsidRPr="00F16705">
        <w:rPr>
          <w:rFonts w:ascii="Candara" w:eastAsia="Arial" w:hAnsi="Candara" w:cs="Arial"/>
          <w:spacing w:val="-2"/>
          <w:sz w:val="24"/>
          <w:szCs w:val="24"/>
        </w:rPr>
        <w:t>o</w:t>
      </w:r>
      <w:r w:rsidRPr="00F16705">
        <w:rPr>
          <w:rFonts w:ascii="Candara" w:eastAsia="Arial" w:hAnsi="Candara" w:cs="Arial"/>
          <w:spacing w:val="1"/>
          <w:sz w:val="24"/>
          <w:szCs w:val="24"/>
        </w:rPr>
        <w:t>mp</w:t>
      </w:r>
      <w:r w:rsidRPr="00F16705">
        <w:rPr>
          <w:rFonts w:ascii="Candara" w:eastAsia="Arial" w:hAnsi="Candara" w:cs="Arial"/>
          <w:sz w:val="24"/>
          <w:szCs w:val="24"/>
        </w:rPr>
        <w:t>lai</w:t>
      </w:r>
      <w:r w:rsidRPr="00F16705">
        <w:rPr>
          <w:rFonts w:ascii="Candara" w:eastAsia="Arial" w:hAnsi="Candara" w:cs="Arial"/>
          <w:spacing w:val="-1"/>
          <w:sz w:val="24"/>
          <w:szCs w:val="24"/>
        </w:rPr>
        <w:t>na</w:t>
      </w:r>
      <w:r w:rsidRPr="00F16705">
        <w:rPr>
          <w:rFonts w:ascii="Candara" w:eastAsia="Arial" w:hAnsi="Candara" w:cs="Arial"/>
          <w:spacing w:val="1"/>
          <w:sz w:val="24"/>
          <w:szCs w:val="24"/>
        </w:rPr>
        <w:t>n</w:t>
      </w:r>
      <w:r w:rsidRPr="00F16705">
        <w:rPr>
          <w:rFonts w:ascii="Candara" w:eastAsia="Arial" w:hAnsi="Candara" w:cs="Arial"/>
          <w:sz w:val="24"/>
          <w:szCs w:val="24"/>
        </w:rPr>
        <w:t>t</w:t>
      </w:r>
      <w:r w:rsidRPr="00F16705">
        <w:rPr>
          <w:rFonts w:ascii="Candara" w:eastAsia="Arial" w:hAnsi="Candara" w:cs="Arial"/>
          <w:spacing w:val="62"/>
          <w:sz w:val="24"/>
          <w:szCs w:val="24"/>
        </w:rPr>
        <w:t xml:space="preserve"> </w:t>
      </w:r>
      <w:r w:rsidRPr="00F16705">
        <w:rPr>
          <w:rFonts w:ascii="Candara" w:eastAsia="Arial" w:hAnsi="Candara" w:cs="Arial"/>
          <w:spacing w:val="-2"/>
          <w:sz w:val="24"/>
          <w:szCs w:val="24"/>
        </w:rPr>
        <w:t>c</w:t>
      </w:r>
      <w:r w:rsidRPr="00F16705">
        <w:rPr>
          <w:rFonts w:ascii="Candara" w:eastAsia="Arial" w:hAnsi="Candara" w:cs="Arial"/>
          <w:spacing w:val="1"/>
          <w:sz w:val="24"/>
          <w:szCs w:val="24"/>
        </w:rPr>
        <w:t>a</w:t>
      </w:r>
      <w:r w:rsidRPr="00F16705">
        <w:rPr>
          <w:rFonts w:ascii="Candara" w:eastAsia="Arial" w:hAnsi="Candara" w:cs="Arial"/>
          <w:sz w:val="24"/>
          <w:szCs w:val="24"/>
        </w:rPr>
        <w:t>n</w:t>
      </w:r>
      <w:r w:rsidRPr="00F16705">
        <w:rPr>
          <w:rFonts w:ascii="Candara" w:eastAsia="Arial" w:hAnsi="Candara" w:cs="Arial"/>
          <w:spacing w:val="59"/>
          <w:sz w:val="24"/>
          <w:szCs w:val="24"/>
        </w:rPr>
        <w:t xml:space="preserve"> </w:t>
      </w:r>
      <w:r w:rsidRPr="00F16705">
        <w:rPr>
          <w:rFonts w:ascii="Candara" w:eastAsia="Arial" w:hAnsi="Candara" w:cs="Arial"/>
          <w:spacing w:val="1"/>
          <w:sz w:val="24"/>
          <w:szCs w:val="24"/>
        </w:rPr>
        <w:t>b</w:t>
      </w:r>
      <w:r w:rsidRPr="00F16705">
        <w:rPr>
          <w:rFonts w:ascii="Candara" w:eastAsia="Arial" w:hAnsi="Candara" w:cs="Arial"/>
          <w:sz w:val="24"/>
          <w:szCs w:val="24"/>
        </w:rPr>
        <w:t xml:space="preserve">e </w:t>
      </w:r>
      <w:r w:rsidRPr="00F16705">
        <w:rPr>
          <w:rFonts w:ascii="Candara" w:eastAsia="Arial" w:hAnsi="Candara" w:cs="Arial"/>
          <w:spacing w:val="1"/>
          <w:sz w:val="24"/>
          <w:szCs w:val="24"/>
        </w:rPr>
        <w:t>ma</w:t>
      </w:r>
      <w:r w:rsidRPr="00F16705">
        <w:rPr>
          <w:rFonts w:ascii="Candara" w:eastAsia="Arial" w:hAnsi="Candara" w:cs="Arial"/>
          <w:spacing w:val="-1"/>
          <w:sz w:val="24"/>
          <w:szCs w:val="24"/>
        </w:rPr>
        <w:t>d</w:t>
      </w:r>
      <w:r w:rsidRPr="00F16705">
        <w:rPr>
          <w:rFonts w:ascii="Candara" w:eastAsia="Arial" w:hAnsi="Candara" w:cs="Arial"/>
          <w:sz w:val="24"/>
          <w:szCs w:val="24"/>
        </w:rPr>
        <w:t>e</w:t>
      </w:r>
      <w:r w:rsidRPr="00F16705">
        <w:rPr>
          <w:rFonts w:ascii="Candara" w:eastAsia="Arial" w:hAnsi="Candara" w:cs="Arial"/>
          <w:spacing w:val="4"/>
          <w:sz w:val="24"/>
          <w:szCs w:val="24"/>
        </w:rPr>
        <w:t xml:space="preserve"> </w:t>
      </w:r>
      <w:r w:rsidRPr="00F16705">
        <w:rPr>
          <w:rFonts w:ascii="Candara" w:eastAsia="Arial" w:hAnsi="Candara" w:cs="Arial"/>
          <w:sz w:val="24"/>
          <w:szCs w:val="24"/>
        </w:rPr>
        <w:t>to</w:t>
      </w:r>
      <w:r w:rsidRPr="00F16705">
        <w:rPr>
          <w:rFonts w:ascii="Candara" w:eastAsia="Arial" w:hAnsi="Candara" w:cs="Arial"/>
          <w:spacing w:val="2"/>
          <w:sz w:val="24"/>
          <w:szCs w:val="24"/>
        </w:rPr>
        <w:t xml:space="preserve"> </w:t>
      </w:r>
      <w:r w:rsidRPr="00F16705">
        <w:rPr>
          <w:rFonts w:ascii="Candara" w:eastAsia="Arial" w:hAnsi="Candara" w:cs="Arial"/>
          <w:sz w:val="24"/>
          <w:szCs w:val="24"/>
        </w:rPr>
        <w:t>f</w:t>
      </w:r>
      <w:r w:rsidRPr="00F16705">
        <w:rPr>
          <w:rFonts w:ascii="Candara" w:eastAsia="Arial" w:hAnsi="Candara" w:cs="Arial"/>
          <w:spacing w:val="1"/>
          <w:sz w:val="24"/>
          <w:szCs w:val="24"/>
        </w:rPr>
        <w:t>ee</w:t>
      </w:r>
      <w:r w:rsidRPr="00F16705">
        <w:rPr>
          <w:rFonts w:ascii="Candara" w:eastAsia="Arial" w:hAnsi="Candara" w:cs="Arial"/>
          <w:sz w:val="24"/>
          <w:szCs w:val="24"/>
        </w:rPr>
        <w:t>l</w:t>
      </w:r>
      <w:r w:rsidRPr="00F16705">
        <w:rPr>
          <w:rFonts w:ascii="Candara" w:eastAsia="Arial" w:hAnsi="Candara" w:cs="Arial"/>
          <w:spacing w:val="3"/>
          <w:sz w:val="24"/>
          <w:szCs w:val="24"/>
        </w:rPr>
        <w:t xml:space="preserve"> </w:t>
      </w:r>
      <w:r w:rsidRPr="00F16705">
        <w:rPr>
          <w:rFonts w:ascii="Candara" w:eastAsia="Arial" w:hAnsi="Candara" w:cs="Arial"/>
          <w:spacing w:val="-1"/>
          <w:sz w:val="24"/>
          <w:szCs w:val="24"/>
        </w:rPr>
        <w:t>m</w:t>
      </w:r>
      <w:r w:rsidRPr="00F16705">
        <w:rPr>
          <w:rFonts w:ascii="Candara" w:eastAsia="Arial" w:hAnsi="Candara" w:cs="Arial"/>
          <w:spacing w:val="1"/>
          <w:sz w:val="24"/>
          <w:szCs w:val="24"/>
        </w:rPr>
        <w:t>o</w:t>
      </w:r>
      <w:r w:rsidRPr="00F16705">
        <w:rPr>
          <w:rFonts w:ascii="Candara" w:eastAsia="Arial" w:hAnsi="Candara" w:cs="Arial"/>
          <w:sz w:val="24"/>
          <w:szCs w:val="24"/>
        </w:rPr>
        <w:t>st</w:t>
      </w:r>
      <w:r w:rsidRPr="00F16705">
        <w:rPr>
          <w:rFonts w:ascii="Candara" w:eastAsia="Arial" w:hAnsi="Candara" w:cs="Arial"/>
          <w:spacing w:val="4"/>
          <w:sz w:val="24"/>
          <w:szCs w:val="24"/>
        </w:rPr>
        <w:t xml:space="preserve"> </w:t>
      </w:r>
      <w:r w:rsidRPr="00F16705">
        <w:rPr>
          <w:rFonts w:ascii="Candara" w:eastAsia="Arial" w:hAnsi="Candara" w:cs="Arial"/>
          <w:sz w:val="24"/>
          <w:szCs w:val="24"/>
        </w:rPr>
        <w:t>c</w:t>
      </w:r>
      <w:r w:rsidRPr="00F16705">
        <w:rPr>
          <w:rFonts w:ascii="Candara" w:eastAsia="Arial" w:hAnsi="Candara" w:cs="Arial"/>
          <w:spacing w:val="-1"/>
          <w:sz w:val="24"/>
          <w:szCs w:val="24"/>
        </w:rPr>
        <w:t>om</w:t>
      </w:r>
      <w:r w:rsidRPr="00F16705">
        <w:rPr>
          <w:rFonts w:ascii="Candara" w:eastAsia="Arial" w:hAnsi="Candara" w:cs="Arial"/>
          <w:spacing w:val="3"/>
          <w:sz w:val="24"/>
          <w:szCs w:val="24"/>
        </w:rPr>
        <w:t>f</w:t>
      </w:r>
      <w:r w:rsidRPr="00F16705">
        <w:rPr>
          <w:rFonts w:ascii="Candara" w:eastAsia="Arial" w:hAnsi="Candara" w:cs="Arial"/>
          <w:spacing w:val="1"/>
          <w:sz w:val="24"/>
          <w:szCs w:val="24"/>
        </w:rPr>
        <w:t>o</w:t>
      </w:r>
      <w:r w:rsidRPr="00F16705">
        <w:rPr>
          <w:rFonts w:ascii="Candara" w:eastAsia="Arial" w:hAnsi="Candara" w:cs="Arial"/>
          <w:sz w:val="24"/>
          <w:szCs w:val="24"/>
        </w:rPr>
        <w:t>r</w:t>
      </w:r>
      <w:r w:rsidRPr="00F16705">
        <w:rPr>
          <w:rFonts w:ascii="Candara" w:eastAsia="Arial" w:hAnsi="Candara" w:cs="Arial"/>
          <w:spacing w:val="-3"/>
          <w:sz w:val="24"/>
          <w:szCs w:val="24"/>
        </w:rPr>
        <w:t>t</w:t>
      </w:r>
      <w:r w:rsidRPr="00F16705">
        <w:rPr>
          <w:rFonts w:ascii="Candara" w:eastAsia="Arial" w:hAnsi="Candara" w:cs="Arial"/>
          <w:spacing w:val="1"/>
          <w:sz w:val="24"/>
          <w:szCs w:val="24"/>
        </w:rPr>
        <w:t>ab</w:t>
      </w:r>
      <w:r w:rsidRPr="00F16705">
        <w:rPr>
          <w:rFonts w:ascii="Candara" w:eastAsia="Arial" w:hAnsi="Candara" w:cs="Arial"/>
          <w:sz w:val="24"/>
          <w:szCs w:val="24"/>
        </w:rPr>
        <w:t>le</w:t>
      </w:r>
      <w:r w:rsidRPr="00F16705">
        <w:rPr>
          <w:rFonts w:ascii="Candara" w:eastAsia="Arial" w:hAnsi="Candara" w:cs="Arial"/>
          <w:spacing w:val="4"/>
          <w:sz w:val="24"/>
          <w:szCs w:val="24"/>
        </w:rPr>
        <w:t xml:space="preserve"> </w:t>
      </w:r>
      <w:r w:rsidRPr="00F16705">
        <w:rPr>
          <w:rFonts w:ascii="Candara" w:eastAsia="Arial" w:hAnsi="Candara" w:cs="Arial"/>
          <w:spacing w:val="1"/>
          <w:sz w:val="24"/>
          <w:szCs w:val="24"/>
        </w:rPr>
        <w:t>p</w:t>
      </w:r>
      <w:r w:rsidRPr="00F16705">
        <w:rPr>
          <w:rFonts w:ascii="Candara" w:eastAsia="Arial" w:hAnsi="Candara" w:cs="Arial"/>
          <w:sz w:val="24"/>
          <w:szCs w:val="24"/>
        </w:rPr>
        <w:t>re</w:t>
      </w:r>
      <w:r w:rsidRPr="00F16705">
        <w:rPr>
          <w:rFonts w:ascii="Candara" w:eastAsia="Arial" w:hAnsi="Candara" w:cs="Arial"/>
          <w:spacing w:val="-2"/>
          <w:sz w:val="24"/>
          <w:szCs w:val="24"/>
        </w:rPr>
        <w:t>s</w:t>
      </w:r>
      <w:r w:rsidRPr="00F16705">
        <w:rPr>
          <w:rFonts w:ascii="Candara" w:eastAsia="Arial" w:hAnsi="Candara" w:cs="Arial"/>
          <w:spacing w:val="1"/>
          <w:sz w:val="24"/>
          <w:szCs w:val="24"/>
        </w:rPr>
        <w:t>en</w:t>
      </w:r>
      <w:r w:rsidRPr="00F16705">
        <w:rPr>
          <w:rFonts w:ascii="Candara" w:eastAsia="Arial" w:hAnsi="Candara" w:cs="Arial"/>
          <w:sz w:val="24"/>
          <w:szCs w:val="24"/>
        </w:rPr>
        <w:t>ti</w:t>
      </w:r>
      <w:r w:rsidRPr="00F16705">
        <w:rPr>
          <w:rFonts w:ascii="Candara" w:eastAsia="Arial" w:hAnsi="Candara" w:cs="Arial"/>
          <w:spacing w:val="1"/>
          <w:sz w:val="24"/>
          <w:szCs w:val="24"/>
        </w:rPr>
        <w:t>n</w:t>
      </w:r>
      <w:r w:rsidRPr="00F16705">
        <w:rPr>
          <w:rFonts w:ascii="Candara" w:eastAsia="Arial" w:hAnsi="Candara" w:cs="Arial"/>
          <w:sz w:val="24"/>
          <w:szCs w:val="24"/>
        </w:rPr>
        <w:t>g</w:t>
      </w:r>
      <w:r w:rsidRPr="00F16705">
        <w:rPr>
          <w:rFonts w:ascii="Candara" w:eastAsia="Arial" w:hAnsi="Candara" w:cs="Arial"/>
          <w:spacing w:val="2"/>
          <w:sz w:val="24"/>
          <w:szCs w:val="24"/>
        </w:rPr>
        <w:t xml:space="preserve"> </w:t>
      </w:r>
      <w:r w:rsidRPr="00F16705">
        <w:rPr>
          <w:rFonts w:ascii="Candara" w:eastAsia="Arial" w:hAnsi="Candara" w:cs="Arial"/>
          <w:spacing w:val="-2"/>
          <w:sz w:val="24"/>
          <w:szCs w:val="24"/>
        </w:rPr>
        <w:t>t</w:t>
      </w:r>
      <w:r w:rsidRPr="00F16705">
        <w:rPr>
          <w:rFonts w:ascii="Candara" w:eastAsia="Arial" w:hAnsi="Candara" w:cs="Arial"/>
          <w:sz w:val="24"/>
          <w:szCs w:val="24"/>
        </w:rPr>
        <w:t>o</w:t>
      </w:r>
      <w:r w:rsidRPr="00F16705">
        <w:rPr>
          <w:rFonts w:ascii="Candara" w:eastAsia="Arial" w:hAnsi="Candara" w:cs="Arial"/>
          <w:spacing w:val="4"/>
          <w:sz w:val="24"/>
          <w:szCs w:val="24"/>
        </w:rPr>
        <w:t xml:space="preserve"> </w:t>
      </w:r>
      <w:r w:rsidRPr="00F16705">
        <w:rPr>
          <w:rFonts w:ascii="Candara" w:eastAsia="Arial" w:hAnsi="Candara" w:cs="Arial"/>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e</w:t>
      </w:r>
      <w:r w:rsidRPr="00F16705">
        <w:rPr>
          <w:rFonts w:ascii="Candara" w:eastAsia="Arial" w:hAnsi="Candara" w:cs="Arial"/>
          <w:spacing w:val="11"/>
          <w:sz w:val="24"/>
          <w:szCs w:val="24"/>
        </w:rPr>
        <w:t xml:space="preserve"> </w:t>
      </w:r>
      <w:r w:rsidRPr="00F16705">
        <w:rPr>
          <w:rFonts w:ascii="Candara" w:eastAsia="Arial" w:hAnsi="Candara" w:cs="Arial"/>
          <w:spacing w:val="-2"/>
          <w:sz w:val="24"/>
          <w:szCs w:val="24"/>
        </w:rPr>
        <w:t>P</w:t>
      </w:r>
      <w:r w:rsidRPr="00F16705">
        <w:rPr>
          <w:rFonts w:ascii="Candara" w:eastAsia="Arial" w:hAnsi="Candara" w:cs="Arial"/>
          <w:spacing w:val="1"/>
          <w:sz w:val="24"/>
          <w:szCs w:val="24"/>
        </w:rPr>
        <w:t>ane</w:t>
      </w:r>
      <w:r w:rsidRPr="00F16705">
        <w:rPr>
          <w:rFonts w:ascii="Candara" w:eastAsia="Arial" w:hAnsi="Candara" w:cs="Arial"/>
          <w:sz w:val="24"/>
          <w:szCs w:val="24"/>
        </w:rPr>
        <w:t>l,</w:t>
      </w:r>
      <w:r w:rsidRPr="00F16705">
        <w:rPr>
          <w:rFonts w:ascii="Candara" w:eastAsia="Arial" w:hAnsi="Candara" w:cs="Arial"/>
          <w:spacing w:val="3"/>
          <w:sz w:val="24"/>
          <w:szCs w:val="24"/>
        </w:rPr>
        <w:t xml:space="preserve"> </w:t>
      </w:r>
      <w:r w:rsidRPr="00F16705">
        <w:rPr>
          <w:rFonts w:ascii="Candara" w:eastAsia="Arial" w:hAnsi="Candara" w:cs="Arial"/>
          <w:spacing w:val="1"/>
          <w:sz w:val="24"/>
          <w:szCs w:val="24"/>
        </w:rPr>
        <w:t>e</w:t>
      </w:r>
      <w:r w:rsidRPr="00F16705">
        <w:rPr>
          <w:rFonts w:ascii="Candara" w:eastAsia="Arial" w:hAnsi="Candara" w:cs="Arial"/>
          <w:spacing w:val="-2"/>
          <w:sz w:val="24"/>
          <w:szCs w:val="24"/>
        </w:rPr>
        <w:t>s</w:t>
      </w:r>
      <w:r w:rsidRPr="00F16705">
        <w:rPr>
          <w:rFonts w:ascii="Candara" w:eastAsia="Arial" w:hAnsi="Candara" w:cs="Arial"/>
          <w:spacing w:val="1"/>
          <w:sz w:val="24"/>
          <w:szCs w:val="24"/>
        </w:rPr>
        <w:t>pe</w:t>
      </w:r>
      <w:r w:rsidRPr="00F16705">
        <w:rPr>
          <w:rFonts w:ascii="Candara" w:eastAsia="Arial" w:hAnsi="Candara" w:cs="Arial"/>
          <w:sz w:val="24"/>
          <w:szCs w:val="24"/>
        </w:rPr>
        <w:t>cially in</w:t>
      </w:r>
      <w:r w:rsidRPr="00F16705">
        <w:rPr>
          <w:rFonts w:ascii="Candara" w:eastAsia="Arial" w:hAnsi="Candara" w:cs="Arial"/>
          <w:spacing w:val="4"/>
          <w:sz w:val="24"/>
          <w:szCs w:val="24"/>
        </w:rPr>
        <w:t xml:space="preserve"> </w:t>
      </w:r>
      <w:r w:rsidRPr="00F16705">
        <w:rPr>
          <w:rFonts w:ascii="Candara" w:eastAsia="Arial" w:hAnsi="Candara" w:cs="Arial"/>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e</w:t>
      </w:r>
      <w:r w:rsidRPr="00F16705">
        <w:rPr>
          <w:rFonts w:ascii="Candara" w:eastAsia="Arial" w:hAnsi="Candara" w:cs="Arial"/>
          <w:spacing w:val="4"/>
          <w:sz w:val="24"/>
          <w:szCs w:val="24"/>
        </w:rPr>
        <w:t xml:space="preserve"> </w:t>
      </w:r>
      <w:r w:rsidRPr="00F16705">
        <w:rPr>
          <w:rFonts w:ascii="Candara" w:eastAsia="Arial" w:hAnsi="Candara" w:cs="Arial"/>
          <w:sz w:val="24"/>
          <w:szCs w:val="24"/>
        </w:rPr>
        <w:t>c</w:t>
      </w:r>
      <w:r w:rsidRPr="00F16705">
        <w:rPr>
          <w:rFonts w:ascii="Candara" w:eastAsia="Arial" w:hAnsi="Candara" w:cs="Arial"/>
          <w:spacing w:val="1"/>
          <w:sz w:val="24"/>
          <w:szCs w:val="24"/>
        </w:rPr>
        <w:t>a</w:t>
      </w:r>
      <w:r w:rsidRPr="00F16705">
        <w:rPr>
          <w:rFonts w:ascii="Candara" w:eastAsia="Arial" w:hAnsi="Candara" w:cs="Arial"/>
          <w:sz w:val="24"/>
          <w:szCs w:val="24"/>
        </w:rPr>
        <w:t xml:space="preserve">se </w:t>
      </w:r>
      <w:r w:rsidRPr="00F16705">
        <w:rPr>
          <w:rFonts w:ascii="Candara" w:eastAsia="Arial" w:hAnsi="Candara" w:cs="Arial"/>
          <w:spacing w:val="-1"/>
          <w:sz w:val="24"/>
          <w:szCs w:val="24"/>
        </w:rPr>
        <w:t>o</w:t>
      </w:r>
      <w:r w:rsidRPr="00F16705">
        <w:rPr>
          <w:rFonts w:ascii="Candara" w:eastAsia="Arial" w:hAnsi="Candara" w:cs="Arial"/>
          <w:sz w:val="24"/>
          <w:szCs w:val="24"/>
        </w:rPr>
        <w:t>f</w:t>
      </w:r>
      <w:r w:rsidRPr="00F16705">
        <w:rPr>
          <w:rFonts w:ascii="Candara" w:eastAsia="Arial" w:hAnsi="Candara" w:cs="Arial"/>
          <w:spacing w:val="4"/>
          <w:sz w:val="24"/>
          <w:szCs w:val="24"/>
        </w:rPr>
        <w:t xml:space="preserve"> </w:t>
      </w:r>
      <w:r w:rsidRPr="00F16705">
        <w:rPr>
          <w:rFonts w:ascii="Candara" w:eastAsia="Arial" w:hAnsi="Candara" w:cs="Arial"/>
          <w:sz w:val="24"/>
          <w:szCs w:val="24"/>
        </w:rPr>
        <w:t>a</w:t>
      </w:r>
      <w:r w:rsidRPr="00F16705">
        <w:rPr>
          <w:rFonts w:ascii="Candara" w:eastAsia="Arial" w:hAnsi="Candara" w:cs="Arial"/>
          <w:spacing w:val="1"/>
          <w:sz w:val="24"/>
          <w:szCs w:val="24"/>
        </w:rPr>
        <w:t xml:space="preserve"> </w:t>
      </w:r>
      <w:r w:rsidRPr="00F16705">
        <w:rPr>
          <w:rFonts w:ascii="Candara" w:eastAsia="Arial" w:hAnsi="Candara" w:cs="Arial"/>
          <w:spacing w:val="-2"/>
          <w:sz w:val="24"/>
          <w:szCs w:val="24"/>
        </w:rPr>
        <w:t>y</w:t>
      </w:r>
      <w:r w:rsidRPr="00F16705">
        <w:rPr>
          <w:rFonts w:ascii="Candara" w:eastAsia="Arial" w:hAnsi="Candara" w:cs="Arial"/>
          <w:spacing w:val="1"/>
          <w:sz w:val="24"/>
          <w:szCs w:val="24"/>
        </w:rPr>
        <w:t>o</w:t>
      </w:r>
      <w:r w:rsidRPr="00F16705">
        <w:rPr>
          <w:rFonts w:ascii="Candara" w:eastAsia="Arial" w:hAnsi="Candara" w:cs="Arial"/>
          <w:spacing w:val="-1"/>
          <w:sz w:val="24"/>
          <w:szCs w:val="24"/>
        </w:rPr>
        <w:t>u</w:t>
      </w:r>
      <w:r w:rsidRPr="00F16705">
        <w:rPr>
          <w:rFonts w:ascii="Candara" w:eastAsia="Arial" w:hAnsi="Candara" w:cs="Arial"/>
          <w:spacing w:val="1"/>
          <w:sz w:val="24"/>
          <w:szCs w:val="24"/>
        </w:rPr>
        <w:t>n</w:t>
      </w:r>
      <w:r w:rsidRPr="00F16705">
        <w:rPr>
          <w:rFonts w:ascii="Candara" w:eastAsia="Arial" w:hAnsi="Candara" w:cs="Arial"/>
          <w:sz w:val="24"/>
          <w:szCs w:val="24"/>
        </w:rPr>
        <w:t>g</w:t>
      </w:r>
      <w:r w:rsidRPr="00F16705">
        <w:rPr>
          <w:rFonts w:ascii="Candara" w:eastAsia="Arial" w:hAnsi="Candara" w:cs="Arial"/>
          <w:spacing w:val="-1"/>
          <w:sz w:val="24"/>
          <w:szCs w:val="24"/>
        </w:rPr>
        <w:t xml:space="preserve"> </w:t>
      </w:r>
      <w:r w:rsidRPr="00F16705">
        <w:rPr>
          <w:rFonts w:ascii="Candara" w:eastAsia="Arial" w:hAnsi="Candara" w:cs="Arial"/>
          <w:sz w:val="24"/>
          <w:szCs w:val="24"/>
        </w:rPr>
        <w:t>c</w:t>
      </w:r>
      <w:r w:rsidRPr="00F16705">
        <w:rPr>
          <w:rFonts w:ascii="Candara" w:eastAsia="Arial" w:hAnsi="Candara" w:cs="Arial"/>
          <w:spacing w:val="1"/>
          <w:sz w:val="24"/>
          <w:szCs w:val="24"/>
        </w:rPr>
        <w:t>h</w:t>
      </w:r>
      <w:r w:rsidRPr="00F16705">
        <w:rPr>
          <w:rFonts w:ascii="Candara" w:eastAsia="Arial" w:hAnsi="Candara" w:cs="Arial"/>
          <w:sz w:val="24"/>
          <w:szCs w:val="24"/>
        </w:rPr>
        <w:t>i</w:t>
      </w:r>
      <w:r w:rsidRPr="00F16705">
        <w:rPr>
          <w:rFonts w:ascii="Candara" w:eastAsia="Arial" w:hAnsi="Candara" w:cs="Arial"/>
          <w:spacing w:val="-1"/>
          <w:sz w:val="24"/>
          <w:szCs w:val="24"/>
        </w:rPr>
        <w:t>l</w:t>
      </w:r>
      <w:r w:rsidRPr="00F16705">
        <w:rPr>
          <w:rFonts w:ascii="Candara" w:eastAsia="Arial" w:hAnsi="Candara" w:cs="Arial"/>
          <w:sz w:val="24"/>
          <w:szCs w:val="24"/>
        </w:rPr>
        <w:t>d</w:t>
      </w:r>
      <w:r w:rsidRPr="00F16705">
        <w:rPr>
          <w:rFonts w:ascii="Candara" w:eastAsia="Arial" w:hAnsi="Candara" w:cs="Arial"/>
          <w:spacing w:val="1"/>
          <w:sz w:val="24"/>
          <w:szCs w:val="24"/>
        </w:rPr>
        <w:t xml:space="preserve"> ha</w:t>
      </w:r>
      <w:r w:rsidRPr="00F16705">
        <w:rPr>
          <w:rFonts w:ascii="Candara" w:eastAsia="Arial" w:hAnsi="Candara" w:cs="Arial"/>
          <w:spacing w:val="-2"/>
          <w:sz w:val="24"/>
          <w:szCs w:val="24"/>
        </w:rPr>
        <w:t>v</w:t>
      </w:r>
      <w:r w:rsidRPr="00F16705">
        <w:rPr>
          <w:rFonts w:ascii="Candara" w:eastAsia="Arial" w:hAnsi="Candara" w:cs="Arial"/>
          <w:sz w:val="24"/>
          <w:szCs w:val="24"/>
        </w:rPr>
        <w:t>ing</w:t>
      </w:r>
      <w:r w:rsidRPr="00F16705">
        <w:rPr>
          <w:rFonts w:ascii="Candara" w:eastAsia="Arial" w:hAnsi="Candara" w:cs="Arial"/>
          <w:spacing w:val="-1"/>
          <w:sz w:val="24"/>
          <w:szCs w:val="24"/>
        </w:rPr>
        <w:t xml:space="preserve"> </w:t>
      </w:r>
      <w:r w:rsidRPr="00F16705">
        <w:rPr>
          <w:rFonts w:ascii="Candara" w:eastAsia="Arial" w:hAnsi="Candara" w:cs="Arial"/>
          <w:spacing w:val="1"/>
          <w:sz w:val="24"/>
          <w:szCs w:val="24"/>
        </w:rPr>
        <w:t>t</w:t>
      </w:r>
      <w:r w:rsidRPr="00F16705">
        <w:rPr>
          <w:rFonts w:ascii="Candara" w:eastAsia="Arial" w:hAnsi="Candara" w:cs="Arial"/>
          <w:sz w:val="24"/>
          <w:szCs w:val="24"/>
        </w:rPr>
        <w:t>o</w:t>
      </w:r>
      <w:r w:rsidRPr="00F16705">
        <w:rPr>
          <w:rFonts w:ascii="Candara" w:eastAsia="Arial" w:hAnsi="Candara" w:cs="Arial"/>
          <w:spacing w:val="1"/>
          <w:sz w:val="24"/>
          <w:szCs w:val="24"/>
        </w:rPr>
        <w:t xml:space="preserve"> p</w:t>
      </w:r>
      <w:r w:rsidRPr="00F16705">
        <w:rPr>
          <w:rFonts w:ascii="Candara" w:eastAsia="Arial" w:hAnsi="Candara" w:cs="Arial"/>
          <w:sz w:val="24"/>
          <w:szCs w:val="24"/>
        </w:rPr>
        <w:t>re</w:t>
      </w:r>
      <w:r w:rsidRPr="00F16705">
        <w:rPr>
          <w:rFonts w:ascii="Candara" w:eastAsia="Arial" w:hAnsi="Candara" w:cs="Arial"/>
          <w:spacing w:val="-2"/>
          <w:sz w:val="24"/>
          <w:szCs w:val="24"/>
        </w:rPr>
        <w:t>s</w:t>
      </w:r>
      <w:r w:rsidRPr="00F16705">
        <w:rPr>
          <w:rFonts w:ascii="Candara" w:eastAsia="Arial" w:hAnsi="Candara" w:cs="Arial"/>
          <w:spacing w:val="1"/>
          <w:sz w:val="24"/>
          <w:szCs w:val="24"/>
        </w:rPr>
        <w:t>en</w:t>
      </w:r>
      <w:r w:rsidRPr="00F16705">
        <w:rPr>
          <w:rFonts w:ascii="Candara" w:eastAsia="Arial" w:hAnsi="Candara" w:cs="Arial"/>
          <w:sz w:val="24"/>
          <w:szCs w:val="24"/>
        </w:rPr>
        <w:t>t</w:t>
      </w:r>
      <w:r w:rsidRPr="00F16705">
        <w:rPr>
          <w:rFonts w:ascii="Candara" w:eastAsia="Arial" w:hAnsi="Candara" w:cs="Arial"/>
          <w:spacing w:val="-2"/>
          <w:sz w:val="24"/>
          <w:szCs w:val="24"/>
        </w:rPr>
        <w:t xml:space="preserve"> </w:t>
      </w:r>
      <w:r w:rsidRPr="00F16705">
        <w:rPr>
          <w:rFonts w:ascii="Candara" w:eastAsia="Arial" w:hAnsi="Candara" w:cs="Arial"/>
          <w:spacing w:val="1"/>
          <w:sz w:val="24"/>
          <w:szCs w:val="24"/>
        </w:rPr>
        <w:t>o</w:t>
      </w:r>
      <w:r w:rsidRPr="00F16705">
        <w:rPr>
          <w:rFonts w:ascii="Candara" w:eastAsia="Arial" w:hAnsi="Candara" w:cs="Arial"/>
          <w:sz w:val="24"/>
          <w:szCs w:val="24"/>
        </w:rPr>
        <w:t>r e</w:t>
      </w:r>
      <w:r w:rsidRPr="00F16705">
        <w:rPr>
          <w:rFonts w:ascii="Candara" w:eastAsia="Arial" w:hAnsi="Candara" w:cs="Arial"/>
          <w:spacing w:val="-2"/>
          <w:sz w:val="24"/>
          <w:szCs w:val="24"/>
        </w:rPr>
        <w:t>x</w:t>
      </w:r>
      <w:r w:rsidRPr="00F16705">
        <w:rPr>
          <w:rFonts w:ascii="Candara" w:eastAsia="Arial" w:hAnsi="Candara" w:cs="Arial"/>
          <w:spacing w:val="1"/>
          <w:sz w:val="24"/>
          <w:szCs w:val="24"/>
        </w:rPr>
        <w:t>p</w:t>
      </w:r>
      <w:r w:rsidRPr="00F16705">
        <w:rPr>
          <w:rFonts w:ascii="Candara" w:eastAsia="Arial" w:hAnsi="Candara" w:cs="Arial"/>
          <w:sz w:val="24"/>
          <w:szCs w:val="24"/>
        </w:rPr>
        <w:t>lain</w:t>
      </w:r>
      <w:r w:rsidRPr="00F16705">
        <w:rPr>
          <w:rFonts w:ascii="Candara" w:eastAsia="Arial" w:hAnsi="Candara" w:cs="Arial"/>
          <w:spacing w:val="1"/>
          <w:sz w:val="24"/>
          <w:szCs w:val="24"/>
        </w:rPr>
        <w:t xml:space="preserve"> </w:t>
      </w:r>
      <w:r w:rsidRPr="00F16705">
        <w:rPr>
          <w:rFonts w:ascii="Candara" w:eastAsia="Arial" w:hAnsi="Candara" w:cs="Arial"/>
          <w:spacing w:val="-2"/>
          <w:sz w:val="24"/>
          <w:szCs w:val="24"/>
        </w:rPr>
        <w:t>i</w:t>
      </w:r>
      <w:r w:rsidRPr="00F16705">
        <w:rPr>
          <w:rFonts w:ascii="Candara" w:eastAsia="Arial" w:hAnsi="Candara" w:cs="Arial"/>
          <w:spacing w:val="-1"/>
          <w:sz w:val="24"/>
          <w:szCs w:val="24"/>
        </w:rPr>
        <w:t>n</w:t>
      </w:r>
      <w:r w:rsidRPr="00F16705">
        <w:rPr>
          <w:rFonts w:ascii="Candara" w:eastAsia="Arial" w:hAnsi="Candara" w:cs="Arial"/>
          <w:spacing w:val="3"/>
          <w:sz w:val="24"/>
          <w:szCs w:val="24"/>
        </w:rPr>
        <w:t>f</w:t>
      </w:r>
      <w:r w:rsidRPr="00F16705">
        <w:rPr>
          <w:rFonts w:ascii="Candara" w:eastAsia="Arial" w:hAnsi="Candara" w:cs="Arial"/>
          <w:spacing w:val="1"/>
          <w:sz w:val="24"/>
          <w:szCs w:val="24"/>
        </w:rPr>
        <w:t>o</w:t>
      </w:r>
      <w:r w:rsidRPr="00F16705">
        <w:rPr>
          <w:rFonts w:ascii="Candara" w:eastAsia="Arial" w:hAnsi="Candara" w:cs="Arial"/>
          <w:sz w:val="24"/>
          <w:szCs w:val="24"/>
        </w:rPr>
        <w:t>r</w:t>
      </w:r>
      <w:r w:rsidRPr="00F16705">
        <w:rPr>
          <w:rFonts w:ascii="Candara" w:eastAsia="Arial" w:hAnsi="Candara" w:cs="Arial"/>
          <w:spacing w:val="-1"/>
          <w:sz w:val="24"/>
          <w:szCs w:val="24"/>
        </w:rPr>
        <w:t>m</w:t>
      </w:r>
      <w:r w:rsidRPr="00F16705">
        <w:rPr>
          <w:rFonts w:ascii="Candara" w:eastAsia="Arial" w:hAnsi="Candara" w:cs="Arial"/>
          <w:spacing w:val="1"/>
          <w:sz w:val="24"/>
          <w:szCs w:val="24"/>
        </w:rPr>
        <w:t>a</w:t>
      </w:r>
      <w:r w:rsidRPr="00F16705">
        <w:rPr>
          <w:rFonts w:ascii="Candara" w:eastAsia="Arial" w:hAnsi="Candara" w:cs="Arial"/>
          <w:sz w:val="24"/>
          <w:szCs w:val="24"/>
        </w:rPr>
        <w:t>ti</w:t>
      </w:r>
      <w:r w:rsidRPr="00F16705">
        <w:rPr>
          <w:rFonts w:ascii="Candara" w:eastAsia="Arial" w:hAnsi="Candara" w:cs="Arial"/>
          <w:spacing w:val="-1"/>
          <w:sz w:val="24"/>
          <w:szCs w:val="24"/>
        </w:rPr>
        <w:t>o</w:t>
      </w:r>
      <w:r w:rsidRPr="00F16705">
        <w:rPr>
          <w:rFonts w:ascii="Candara" w:eastAsia="Arial" w:hAnsi="Candara" w:cs="Arial"/>
          <w:spacing w:val="1"/>
          <w:sz w:val="24"/>
          <w:szCs w:val="24"/>
        </w:rPr>
        <w:t>n</w:t>
      </w:r>
      <w:r w:rsidRPr="00F16705">
        <w:rPr>
          <w:rFonts w:ascii="Candara" w:eastAsia="Arial" w:hAnsi="Candara" w:cs="Arial"/>
          <w:sz w:val="24"/>
          <w:szCs w:val="24"/>
        </w:rPr>
        <w:t>.</w:t>
      </w:r>
    </w:p>
    <w:p w14:paraId="2ADD4502" w14:textId="77777777" w:rsidR="00E07B1C" w:rsidRPr="00F16705" w:rsidRDefault="00E07B1C">
      <w:pPr>
        <w:spacing w:before="16" w:line="260" w:lineRule="exact"/>
        <w:rPr>
          <w:rFonts w:ascii="Candara" w:hAnsi="Candara" w:cs="Arial"/>
          <w:sz w:val="26"/>
          <w:szCs w:val="26"/>
        </w:rPr>
      </w:pPr>
    </w:p>
    <w:p w14:paraId="2ADD4503" w14:textId="77777777" w:rsidR="00E07B1C" w:rsidRPr="00F16705" w:rsidRDefault="000338BF">
      <w:pPr>
        <w:ind w:left="120" w:right="3592"/>
        <w:jc w:val="both"/>
        <w:rPr>
          <w:rFonts w:ascii="Candara" w:eastAsia="Arial" w:hAnsi="Candara" w:cs="Arial"/>
          <w:sz w:val="24"/>
          <w:szCs w:val="24"/>
        </w:rPr>
      </w:pPr>
      <w:r w:rsidRPr="00F16705">
        <w:rPr>
          <w:rFonts w:ascii="Candara" w:eastAsia="Arial" w:hAnsi="Candara" w:cs="Arial"/>
          <w:b/>
          <w:sz w:val="24"/>
          <w:szCs w:val="24"/>
        </w:rPr>
        <w:t>The</w:t>
      </w:r>
      <w:r w:rsidRPr="00F16705">
        <w:rPr>
          <w:rFonts w:ascii="Candara" w:eastAsia="Arial" w:hAnsi="Candara" w:cs="Arial"/>
          <w:b/>
          <w:spacing w:val="1"/>
          <w:sz w:val="24"/>
          <w:szCs w:val="24"/>
        </w:rPr>
        <w:t xml:space="preserve"> </w:t>
      </w:r>
      <w:r w:rsidRPr="00F16705">
        <w:rPr>
          <w:rFonts w:ascii="Candara" w:eastAsia="Arial" w:hAnsi="Candara" w:cs="Arial"/>
          <w:b/>
          <w:sz w:val="24"/>
          <w:szCs w:val="24"/>
        </w:rPr>
        <w:t>proc</w:t>
      </w:r>
      <w:r w:rsidRPr="00F16705">
        <w:rPr>
          <w:rFonts w:ascii="Candara" w:eastAsia="Arial" w:hAnsi="Candara" w:cs="Arial"/>
          <w:b/>
          <w:spacing w:val="1"/>
          <w:sz w:val="24"/>
          <w:szCs w:val="24"/>
        </w:rPr>
        <w:t>e</w:t>
      </w:r>
      <w:r w:rsidRPr="00F16705">
        <w:rPr>
          <w:rFonts w:ascii="Candara" w:eastAsia="Arial" w:hAnsi="Candara" w:cs="Arial"/>
          <w:b/>
          <w:sz w:val="24"/>
          <w:szCs w:val="24"/>
        </w:rPr>
        <w:t>dure</w:t>
      </w:r>
      <w:r w:rsidRPr="00F16705">
        <w:rPr>
          <w:rFonts w:ascii="Candara" w:eastAsia="Arial" w:hAnsi="Candara" w:cs="Arial"/>
          <w:b/>
          <w:spacing w:val="-1"/>
          <w:sz w:val="24"/>
          <w:szCs w:val="24"/>
        </w:rPr>
        <w:t xml:space="preserve"> </w:t>
      </w:r>
      <w:r w:rsidRPr="00F16705">
        <w:rPr>
          <w:rFonts w:ascii="Candara" w:eastAsia="Arial" w:hAnsi="Candara" w:cs="Arial"/>
          <w:b/>
          <w:sz w:val="24"/>
          <w:szCs w:val="24"/>
        </w:rPr>
        <w:t xml:space="preserve">for </w:t>
      </w:r>
      <w:r w:rsidRPr="00F16705">
        <w:rPr>
          <w:rFonts w:ascii="Candara" w:eastAsia="Arial" w:hAnsi="Candara" w:cs="Arial"/>
          <w:b/>
          <w:spacing w:val="1"/>
          <w:sz w:val="24"/>
          <w:szCs w:val="24"/>
        </w:rPr>
        <w:t>a</w:t>
      </w:r>
      <w:r w:rsidRPr="00F16705">
        <w:rPr>
          <w:rFonts w:ascii="Candara" w:eastAsia="Arial" w:hAnsi="Candara" w:cs="Arial"/>
          <w:b/>
          <w:sz w:val="24"/>
          <w:szCs w:val="24"/>
        </w:rPr>
        <w:t>n</w:t>
      </w:r>
      <w:r w:rsidRPr="00F16705">
        <w:rPr>
          <w:rFonts w:ascii="Candara" w:eastAsia="Arial" w:hAnsi="Candara" w:cs="Arial"/>
          <w:b/>
          <w:spacing w:val="-2"/>
          <w:sz w:val="24"/>
          <w:szCs w:val="24"/>
        </w:rPr>
        <w:t xml:space="preserve"> </w:t>
      </w:r>
      <w:r w:rsidRPr="00F16705">
        <w:rPr>
          <w:rFonts w:ascii="Candara" w:eastAsia="Arial" w:hAnsi="Candara" w:cs="Arial"/>
          <w:b/>
          <w:spacing w:val="1"/>
          <w:sz w:val="24"/>
          <w:szCs w:val="24"/>
        </w:rPr>
        <w:t>a</w:t>
      </w:r>
      <w:r w:rsidRPr="00F16705">
        <w:rPr>
          <w:rFonts w:ascii="Candara" w:eastAsia="Arial" w:hAnsi="Candara" w:cs="Arial"/>
          <w:b/>
          <w:sz w:val="24"/>
          <w:szCs w:val="24"/>
        </w:rPr>
        <w:t>ppe</w:t>
      </w:r>
      <w:r w:rsidRPr="00F16705">
        <w:rPr>
          <w:rFonts w:ascii="Candara" w:eastAsia="Arial" w:hAnsi="Candara" w:cs="Arial"/>
          <w:b/>
          <w:spacing w:val="1"/>
          <w:sz w:val="24"/>
          <w:szCs w:val="24"/>
        </w:rPr>
        <w:t>a</w:t>
      </w:r>
      <w:r w:rsidRPr="00F16705">
        <w:rPr>
          <w:rFonts w:ascii="Candara" w:eastAsia="Arial" w:hAnsi="Candara" w:cs="Arial"/>
          <w:b/>
          <w:sz w:val="24"/>
          <w:szCs w:val="24"/>
        </w:rPr>
        <w:t>l</w:t>
      </w:r>
      <w:r w:rsidRPr="00F16705">
        <w:rPr>
          <w:rFonts w:ascii="Candara" w:eastAsia="Arial" w:hAnsi="Candara" w:cs="Arial"/>
          <w:b/>
          <w:spacing w:val="-2"/>
          <w:sz w:val="24"/>
          <w:szCs w:val="24"/>
        </w:rPr>
        <w:t xml:space="preserve"> </w:t>
      </w:r>
      <w:r w:rsidRPr="00F16705">
        <w:rPr>
          <w:rFonts w:ascii="Candara" w:eastAsia="Arial" w:hAnsi="Candara" w:cs="Arial"/>
          <w:b/>
          <w:spacing w:val="1"/>
          <w:sz w:val="24"/>
          <w:szCs w:val="24"/>
        </w:rPr>
        <w:t>i</w:t>
      </w:r>
      <w:r w:rsidRPr="00F16705">
        <w:rPr>
          <w:rFonts w:ascii="Candara" w:eastAsia="Arial" w:hAnsi="Candara" w:cs="Arial"/>
          <w:b/>
          <w:sz w:val="24"/>
          <w:szCs w:val="24"/>
        </w:rPr>
        <w:t>s</w:t>
      </w:r>
      <w:r w:rsidRPr="00F16705">
        <w:rPr>
          <w:rFonts w:ascii="Candara" w:eastAsia="Arial" w:hAnsi="Candara" w:cs="Arial"/>
          <w:b/>
          <w:spacing w:val="-1"/>
          <w:sz w:val="24"/>
          <w:szCs w:val="24"/>
        </w:rPr>
        <w:t xml:space="preserve"> </w:t>
      </w:r>
      <w:r w:rsidRPr="00F16705">
        <w:rPr>
          <w:rFonts w:ascii="Candara" w:eastAsia="Arial" w:hAnsi="Candara" w:cs="Arial"/>
          <w:b/>
          <w:spacing w:val="1"/>
          <w:sz w:val="24"/>
          <w:szCs w:val="24"/>
        </w:rPr>
        <w:t>a</w:t>
      </w:r>
      <w:r w:rsidRPr="00F16705">
        <w:rPr>
          <w:rFonts w:ascii="Candara" w:eastAsia="Arial" w:hAnsi="Candara" w:cs="Arial"/>
          <w:b/>
          <w:sz w:val="24"/>
          <w:szCs w:val="24"/>
        </w:rPr>
        <w:t>s</w:t>
      </w:r>
      <w:r w:rsidRPr="00F16705">
        <w:rPr>
          <w:rFonts w:ascii="Candara" w:eastAsia="Arial" w:hAnsi="Candara" w:cs="Arial"/>
          <w:b/>
          <w:spacing w:val="1"/>
          <w:sz w:val="24"/>
          <w:szCs w:val="24"/>
        </w:rPr>
        <w:t xml:space="preserve"> </w:t>
      </w:r>
      <w:r w:rsidRPr="00F16705">
        <w:rPr>
          <w:rFonts w:ascii="Candara" w:eastAsia="Arial" w:hAnsi="Candara" w:cs="Arial"/>
          <w:b/>
          <w:sz w:val="24"/>
          <w:szCs w:val="24"/>
        </w:rPr>
        <w:t>foll</w:t>
      </w:r>
      <w:r w:rsidRPr="00F16705">
        <w:rPr>
          <w:rFonts w:ascii="Candara" w:eastAsia="Arial" w:hAnsi="Candara" w:cs="Arial"/>
          <w:b/>
          <w:spacing w:val="-5"/>
          <w:sz w:val="24"/>
          <w:szCs w:val="24"/>
        </w:rPr>
        <w:t>o</w:t>
      </w:r>
      <w:r w:rsidRPr="00F16705">
        <w:rPr>
          <w:rFonts w:ascii="Candara" w:eastAsia="Arial" w:hAnsi="Candara" w:cs="Arial"/>
          <w:b/>
          <w:spacing w:val="3"/>
          <w:sz w:val="24"/>
          <w:szCs w:val="24"/>
        </w:rPr>
        <w:t>w</w:t>
      </w:r>
      <w:r w:rsidRPr="00F16705">
        <w:rPr>
          <w:rFonts w:ascii="Candara" w:eastAsia="Arial" w:hAnsi="Candara" w:cs="Arial"/>
          <w:b/>
          <w:spacing w:val="-1"/>
          <w:sz w:val="24"/>
          <w:szCs w:val="24"/>
        </w:rPr>
        <w:t>s</w:t>
      </w:r>
      <w:r w:rsidRPr="00F16705">
        <w:rPr>
          <w:rFonts w:ascii="Candara" w:eastAsia="Arial" w:hAnsi="Candara" w:cs="Arial"/>
          <w:b/>
          <w:sz w:val="24"/>
          <w:szCs w:val="24"/>
        </w:rPr>
        <w:t>:</w:t>
      </w:r>
    </w:p>
    <w:p w14:paraId="764D25B8" w14:textId="6F7FF0D6" w:rsidR="000338BF" w:rsidRPr="00F16705" w:rsidRDefault="000338BF" w:rsidP="000338BF">
      <w:pPr>
        <w:pStyle w:val="ListParagraph"/>
        <w:numPr>
          <w:ilvl w:val="0"/>
          <w:numId w:val="2"/>
        </w:numPr>
        <w:ind w:right="55"/>
        <w:rPr>
          <w:rFonts w:ascii="Candara" w:eastAsia="Arial" w:hAnsi="Candara" w:cs="Arial"/>
          <w:sz w:val="24"/>
          <w:szCs w:val="24"/>
        </w:rPr>
      </w:pPr>
      <w:r w:rsidRPr="00F16705">
        <w:rPr>
          <w:rFonts w:ascii="Candara" w:eastAsia="Arial" w:hAnsi="Candara" w:cs="Arial"/>
          <w:spacing w:val="2"/>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e</w:t>
      </w:r>
      <w:r w:rsidRPr="00F16705">
        <w:rPr>
          <w:rFonts w:ascii="Candara" w:eastAsia="Arial" w:hAnsi="Candara" w:cs="Arial"/>
          <w:spacing w:val="2"/>
          <w:sz w:val="24"/>
          <w:szCs w:val="24"/>
        </w:rPr>
        <w:t xml:space="preserve"> </w:t>
      </w:r>
      <w:r w:rsidRPr="00F16705">
        <w:rPr>
          <w:rFonts w:ascii="Candara" w:eastAsia="Arial" w:hAnsi="Candara" w:cs="Arial"/>
          <w:sz w:val="24"/>
          <w:szCs w:val="24"/>
        </w:rPr>
        <w:t>C</w:t>
      </w:r>
      <w:r w:rsidRPr="00F16705">
        <w:rPr>
          <w:rFonts w:ascii="Candara" w:eastAsia="Arial" w:hAnsi="Candara" w:cs="Arial"/>
          <w:spacing w:val="-1"/>
          <w:sz w:val="24"/>
          <w:szCs w:val="24"/>
        </w:rPr>
        <w:t>o</w:t>
      </w:r>
      <w:r w:rsidRPr="00F16705">
        <w:rPr>
          <w:rFonts w:ascii="Candara" w:eastAsia="Arial" w:hAnsi="Candara" w:cs="Arial"/>
          <w:spacing w:val="1"/>
          <w:sz w:val="24"/>
          <w:szCs w:val="24"/>
        </w:rPr>
        <w:t>mp</w:t>
      </w:r>
      <w:r w:rsidRPr="00F16705">
        <w:rPr>
          <w:rFonts w:ascii="Candara" w:eastAsia="Arial" w:hAnsi="Candara" w:cs="Arial"/>
          <w:sz w:val="24"/>
          <w:szCs w:val="24"/>
        </w:rPr>
        <w:t>lai</w:t>
      </w:r>
      <w:r w:rsidRPr="00F16705">
        <w:rPr>
          <w:rFonts w:ascii="Candara" w:eastAsia="Arial" w:hAnsi="Candara" w:cs="Arial"/>
          <w:spacing w:val="-1"/>
          <w:sz w:val="24"/>
          <w:szCs w:val="24"/>
        </w:rPr>
        <w:t>n</w:t>
      </w:r>
      <w:r w:rsidRPr="00F16705">
        <w:rPr>
          <w:rFonts w:ascii="Candara" w:eastAsia="Arial" w:hAnsi="Candara" w:cs="Arial"/>
          <w:spacing w:val="1"/>
          <w:sz w:val="24"/>
          <w:szCs w:val="24"/>
        </w:rPr>
        <w:t>an</w:t>
      </w:r>
      <w:r w:rsidRPr="00F16705">
        <w:rPr>
          <w:rFonts w:ascii="Candara" w:eastAsia="Arial" w:hAnsi="Candara" w:cs="Arial"/>
          <w:sz w:val="24"/>
          <w:szCs w:val="24"/>
        </w:rPr>
        <w:t>t</w:t>
      </w:r>
      <w:r w:rsidRPr="00F16705">
        <w:rPr>
          <w:rFonts w:ascii="Candara" w:eastAsia="Arial" w:hAnsi="Candara" w:cs="Arial"/>
          <w:spacing w:val="-2"/>
          <w:sz w:val="24"/>
          <w:szCs w:val="24"/>
        </w:rPr>
        <w:t xml:space="preserve"> </w:t>
      </w:r>
      <w:r w:rsidRPr="00F16705">
        <w:rPr>
          <w:rFonts w:ascii="Candara" w:eastAsia="Arial" w:hAnsi="Candara" w:cs="Arial"/>
          <w:spacing w:val="1"/>
          <w:sz w:val="24"/>
          <w:szCs w:val="24"/>
        </w:rPr>
        <w:t>a</w:t>
      </w:r>
      <w:r w:rsidRPr="00F16705">
        <w:rPr>
          <w:rFonts w:ascii="Candara" w:eastAsia="Arial" w:hAnsi="Candara" w:cs="Arial"/>
          <w:spacing w:val="-1"/>
          <w:sz w:val="24"/>
          <w:szCs w:val="24"/>
        </w:rPr>
        <w:t>n</w:t>
      </w:r>
      <w:r w:rsidRPr="00F16705">
        <w:rPr>
          <w:rFonts w:ascii="Candara" w:eastAsia="Arial" w:hAnsi="Candara" w:cs="Arial"/>
          <w:sz w:val="24"/>
          <w:szCs w:val="24"/>
        </w:rPr>
        <w:t>d</w:t>
      </w:r>
      <w:r w:rsidRPr="00F16705">
        <w:rPr>
          <w:rFonts w:ascii="Candara" w:eastAsia="Arial" w:hAnsi="Candara" w:cs="Arial"/>
          <w:spacing w:val="1"/>
          <w:sz w:val="24"/>
          <w:szCs w:val="24"/>
        </w:rPr>
        <w:t xml:space="preserve"> </w:t>
      </w:r>
      <w:r w:rsidR="003D228F" w:rsidRPr="00F16705">
        <w:rPr>
          <w:rFonts w:ascii="Candara" w:eastAsia="Arial" w:hAnsi="Candara" w:cs="Arial"/>
          <w:sz w:val="24"/>
          <w:szCs w:val="24"/>
        </w:rPr>
        <w:t>Proprietor</w:t>
      </w:r>
      <w:r w:rsidRPr="00F16705">
        <w:rPr>
          <w:rFonts w:ascii="Candara" w:eastAsia="Arial" w:hAnsi="Candara" w:cs="Arial"/>
          <w:sz w:val="24"/>
          <w:szCs w:val="24"/>
        </w:rPr>
        <w:t xml:space="preserve"> </w:t>
      </w:r>
      <w:r w:rsidRPr="00F16705">
        <w:rPr>
          <w:rFonts w:ascii="Candara" w:eastAsia="Arial" w:hAnsi="Candara" w:cs="Arial"/>
          <w:spacing w:val="-3"/>
          <w:sz w:val="24"/>
          <w:szCs w:val="24"/>
        </w:rPr>
        <w:t>w</w:t>
      </w:r>
      <w:r w:rsidRPr="00F16705">
        <w:rPr>
          <w:rFonts w:ascii="Candara" w:eastAsia="Arial" w:hAnsi="Candara" w:cs="Arial"/>
          <w:sz w:val="24"/>
          <w:szCs w:val="24"/>
        </w:rPr>
        <w:t>i</w:t>
      </w:r>
      <w:r w:rsidRPr="00F16705">
        <w:rPr>
          <w:rFonts w:ascii="Candara" w:eastAsia="Arial" w:hAnsi="Candara" w:cs="Arial"/>
          <w:spacing w:val="-1"/>
          <w:sz w:val="24"/>
          <w:szCs w:val="24"/>
        </w:rPr>
        <w:t>l</w:t>
      </w:r>
      <w:r w:rsidRPr="00F16705">
        <w:rPr>
          <w:rFonts w:ascii="Candara" w:eastAsia="Arial" w:hAnsi="Candara" w:cs="Arial"/>
          <w:sz w:val="24"/>
          <w:szCs w:val="24"/>
        </w:rPr>
        <w:t xml:space="preserve">l </w:t>
      </w:r>
      <w:r w:rsidRPr="00F16705">
        <w:rPr>
          <w:rFonts w:ascii="Candara" w:eastAsia="Arial" w:hAnsi="Candara" w:cs="Arial"/>
          <w:spacing w:val="1"/>
          <w:sz w:val="24"/>
          <w:szCs w:val="24"/>
        </w:rPr>
        <w:t>en</w:t>
      </w:r>
      <w:r w:rsidRPr="00F16705">
        <w:rPr>
          <w:rFonts w:ascii="Candara" w:eastAsia="Arial" w:hAnsi="Candara" w:cs="Arial"/>
          <w:sz w:val="24"/>
          <w:szCs w:val="24"/>
        </w:rPr>
        <w:t>t</w:t>
      </w:r>
      <w:r w:rsidRPr="00F16705">
        <w:rPr>
          <w:rFonts w:ascii="Candara" w:eastAsia="Arial" w:hAnsi="Candara" w:cs="Arial"/>
          <w:spacing w:val="1"/>
          <w:sz w:val="24"/>
          <w:szCs w:val="24"/>
        </w:rPr>
        <w:t>e</w:t>
      </w:r>
      <w:r w:rsidRPr="00F16705">
        <w:rPr>
          <w:rFonts w:ascii="Candara" w:eastAsia="Arial" w:hAnsi="Candara" w:cs="Arial"/>
          <w:sz w:val="24"/>
          <w:szCs w:val="24"/>
        </w:rPr>
        <w:t>r t</w:t>
      </w:r>
      <w:r w:rsidRPr="00F16705">
        <w:rPr>
          <w:rFonts w:ascii="Candara" w:eastAsia="Arial" w:hAnsi="Candara" w:cs="Arial"/>
          <w:spacing w:val="1"/>
          <w:sz w:val="24"/>
          <w:szCs w:val="24"/>
        </w:rPr>
        <w:t>h</w:t>
      </w:r>
      <w:r w:rsidRPr="00F16705">
        <w:rPr>
          <w:rFonts w:ascii="Candara" w:eastAsia="Arial" w:hAnsi="Candara" w:cs="Arial"/>
          <w:sz w:val="24"/>
          <w:szCs w:val="24"/>
        </w:rPr>
        <w:t>e</w:t>
      </w:r>
      <w:r w:rsidRPr="00F16705">
        <w:rPr>
          <w:rFonts w:ascii="Candara" w:eastAsia="Arial" w:hAnsi="Candara" w:cs="Arial"/>
          <w:spacing w:val="-1"/>
          <w:sz w:val="24"/>
          <w:szCs w:val="24"/>
        </w:rPr>
        <w:t xml:space="preserve"> </w:t>
      </w:r>
      <w:r w:rsidRPr="00F16705">
        <w:rPr>
          <w:rFonts w:ascii="Candara" w:eastAsia="Arial" w:hAnsi="Candara" w:cs="Arial"/>
          <w:spacing w:val="1"/>
          <w:sz w:val="24"/>
          <w:szCs w:val="24"/>
        </w:rPr>
        <w:t>hea</w:t>
      </w:r>
      <w:r w:rsidRPr="00F16705">
        <w:rPr>
          <w:rFonts w:ascii="Candara" w:eastAsia="Arial" w:hAnsi="Candara" w:cs="Arial"/>
          <w:sz w:val="24"/>
          <w:szCs w:val="24"/>
        </w:rPr>
        <w:t>r</w:t>
      </w:r>
      <w:r w:rsidRPr="00F16705">
        <w:rPr>
          <w:rFonts w:ascii="Candara" w:eastAsia="Arial" w:hAnsi="Candara" w:cs="Arial"/>
          <w:spacing w:val="-1"/>
          <w:sz w:val="24"/>
          <w:szCs w:val="24"/>
        </w:rPr>
        <w:t>i</w:t>
      </w:r>
      <w:r w:rsidRPr="00F16705">
        <w:rPr>
          <w:rFonts w:ascii="Candara" w:eastAsia="Arial" w:hAnsi="Candara" w:cs="Arial"/>
          <w:spacing w:val="1"/>
          <w:sz w:val="24"/>
          <w:szCs w:val="24"/>
        </w:rPr>
        <w:t>n</w:t>
      </w:r>
      <w:r w:rsidRPr="00F16705">
        <w:rPr>
          <w:rFonts w:ascii="Candara" w:eastAsia="Arial" w:hAnsi="Candara" w:cs="Arial"/>
          <w:sz w:val="24"/>
          <w:szCs w:val="24"/>
        </w:rPr>
        <w:t>g</w:t>
      </w:r>
      <w:r w:rsidRPr="00F16705">
        <w:rPr>
          <w:rFonts w:ascii="Candara" w:eastAsia="Arial" w:hAnsi="Candara" w:cs="Arial"/>
          <w:spacing w:val="-1"/>
          <w:sz w:val="24"/>
          <w:szCs w:val="24"/>
        </w:rPr>
        <w:t xml:space="preserve"> </w:t>
      </w:r>
      <w:r w:rsidRPr="00F16705">
        <w:rPr>
          <w:rFonts w:ascii="Candara" w:eastAsia="Arial" w:hAnsi="Candara" w:cs="Arial"/>
          <w:spacing w:val="1"/>
          <w:sz w:val="24"/>
          <w:szCs w:val="24"/>
        </w:rPr>
        <w:t>to</w:t>
      </w:r>
      <w:r w:rsidRPr="00F16705">
        <w:rPr>
          <w:rFonts w:ascii="Candara" w:eastAsia="Arial" w:hAnsi="Candara" w:cs="Arial"/>
          <w:spacing w:val="-1"/>
          <w:sz w:val="24"/>
          <w:szCs w:val="24"/>
        </w:rPr>
        <w:t>g</w:t>
      </w:r>
      <w:r w:rsidRPr="00F16705">
        <w:rPr>
          <w:rFonts w:ascii="Candara" w:eastAsia="Arial" w:hAnsi="Candara" w:cs="Arial"/>
          <w:spacing w:val="1"/>
          <w:sz w:val="24"/>
          <w:szCs w:val="24"/>
        </w:rPr>
        <w:t>e</w:t>
      </w:r>
      <w:r w:rsidRPr="00F16705">
        <w:rPr>
          <w:rFonts w:ascii="Candara" w:eastAsia="Arial" w:hAnsi="Candara" w:cs="Arial"/>
          <w:spacing w:val="-2"/>
          <w:sz w:val="24"/>
          <w:szCs w:val="24"/>
        </w:rPr>
        <w:t>t</w:t>
      </w:r>
      <w:r w:rsidRPr="00F16705">
        <w:rPr>
          <w:rFonts w:ascii="Candara" w:eastAsia="Arial" w:hAnsi="Candara" w:cs="Arial"/>
          <w:spacing w:val="1"/>
          <w:sz w:val="24"/>
          <w:szCs w:val="24"/>
        </w:rPr>
        <w:t>he</w:t>
      </w:r>
      <w:r w:rsidRPr="00F16705">
        <w:rPr>
          <w:rFonts w:ascii="Candara" w:eastAsia="Arial" w:hAnsi="Candara" w:cs="Arial"/>
          <w:sz w:val="24"/>
          <w:szCs w:val="24"/>
        </w:rPr>
        <w:t xml:space="preserve">r. </w:t>
      </w:r>
    </w:p>
    <w:p w14:paraId="6D453759" w14:textId="77777777" w:rsidR="000338BF" w:rsidRPr="00F16705" w:rsidRDefault="000338BF" w:rsidP="000338BF">
      <w:pPr>
        <w:pStyle w:val="ListParagraph"/>
        <w:numPr>
          <w:ilvl w:val="0"/>
          <w:numId w:val="2"/>
        </w:numPr>
        <w:ind w:right="55"/>
        <w:rPr>
          <w:rFonts w:ascii="Candara" w:eastAsia="Arial" w:hAnsi="Candara" w:cs="Arial"/>
          <w:sz w:val="24"/>
          <w:szCs w:val="24"/>
        </w:rPr>
      </w:pPr>
      <w:r w:rsidRPr="00F16705">
        <w:rPr>
          <w:rFonts w:ascii="Candara" w:eastAsia="Arial" w:hAnsi="Candara" w:cs="Arial"/>
          <w:spacing w:val="2"/>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e</w:t>
      </w:r>
      <w:r w:rsidRPr="00F16705">
        <w:rPr>
          <w:rFonts w:ascii="Candara" w:eastAsia="Arial" w:hAnsi="Candara" w:cs="Arial"/>
          <w:spacing w:val="2"/>
          <w:sz w:val="24"/>
          <w:szCs w:val="24"/>
        </w:rPr>
        <w:t xml:space="preserve"> </w:t>
      </w:r>
      <w:r w:rsidRPr="00F16705">
        <w:rPr>
          <w:rFonts w:ascii="Candara" w:eastAsia="Arial" w:hAnsi="Candara" w:cs="Arial"/>
          <w:sz w:val="24"/>
          <w:szCs w:val="24"/>
        </w:rPr>
        <w:t>C</w:t>
      </w:r>
      <w:r w:rsidRPr="00F16705">
        <w:rPr>
          <w:rFonts w:ascii="Candara" w:eastAsia="Arial" w:hAnsi="Candara" w:cs="Arial"/>
          <w:spacing w:val="1"/>
          <w:sz w:val="24"/>
          <w:szCs w:val="24"/>
        </w:rPr>
        <w:t>ha</w:t>
      </w:r>
      <w:r w:rsidRPr="00F16705">
        <w:rPr>
          <w:rFonts w:ascii="Candara" w:eastAsia="Arial" w:hAnsi="Candara" w:cs="Arial"/>
          <w:sz w:val="24"/>
          <w:szCs w:val="24"/>
        </w:rPr>
        <w:t>ir</w:t>
      </w:r>
      <w:r w:rsidRPr="00F16705">
        <w:rPr>
          <w:rFonts w:ascii="Candara" w:eastAsia="Arial" w:hAnsi="Candara" w:cs="Arial"/>
          <w:spacing w:val="-1"/>
          <w:sz w:val="24"/>
          <w:szCs w:val="24"/>
        </w:rPr>
        <w:t xml:space="preserve"> </w:t>
      </w:r>
      <w:r w:rsidRPr="00F16705">
        <w:rPr>
          <w:rFonts w:ascii="Candara" w:eastAsia="Arial" w:hAnsi="Candara" w:cs="Arial"/>
          <w:spacing w:val="-2"/>
          <w:sz w:val="24"/>
          <w:szCs w:val="24"/>
        </w:rPr>
        <w:t>w</w:t>
      </w:r>
      <w:r w:rsidRPr="00F16705">
        <w:rPr>
          <w:rFonts w:ascii="Candara" w:eastAsia="Arial" w:hAnsi="Candara" w:cs="Arial"/>
          <w:sz w:val="24"/>
          <w:szCs w:val="24"/>
        </w:rPr>
        <w:t>i</w:t>
      </w:r>
      <w:r w:rsidRPr="00F16705">
        <w:rPr>
          <w:rFonts w:ascii="Candara" w:eastAsia="Arial" w:hAnsi="Candara" w:cs="Arial"/>
          <w:spacing w:val="-1"/>
          <w:sz w:val="24"/>
          <w:szCs w:val="24"/>
        </w:rPr>
        <w:t>l</w:t>
      </w:r>
      <w:r w:rsidRPr="00F16705">
        <w:rPr>
          <w:rFonts w:ascii="Candara" w:eastAsia="Arial" w:hAnsi="Candara" w:cs="Arial"/>
          <w:sz w:val="24"/>
          <w:szCs w:val="24"/>
        </w:rPr>
        <w:t>l in</w:t>
      </w:r>
      <w:r w:rsidRPr="00F16705">
        <w:rPr>
          <w:rFonts w:ascii="Candara" w:eastAsia="Arial" w:hAnsi="Candara" w:cs="Arial"/>
          <w:spacing w:val="1"/>
          <w:sz w:val="24"/>
          <w:szCs w:val="24"/>
        </w:rPr>
        <w:t>t</w:t>
      </w:r>
      <w:r w:rsidRPr="00F16705">
        <w:rPr>
          <w:rFonts w:ascii="Candara" w:eastAsia="Arial" w:hAnsi="Candara" w:cs="Arial"/>
          <w:sz w:val="24"/>
          <w:szCs w:val="24"/>
        </w:rPr>
        <w:t>ro</w:t>
      </w:r>
      <w:r w:rsidRPr="00F16705">
        <w:rPr>
          <w:rFonts w:ascii="Candara" w:eastAsia="Arial" w:hAnsi="Candara" w:cs="Arial"/>
          <w:spacing w:val="1"/>
          <w:sz w:val="24"/>
          <w:szCs w:val="24"/>
        </w:rPr>
        <w:t>du</w:t>
      </w:r>
      <w:r w:rsidRPr="00F16705">
        <w:rPr>
          <w:rFonts w:ascii="Candara" w:eastAsia="Arial" w:hAnsi="Candara" w:cs="Arial"/>
          <w:spacing w:val="-2"/>
          <w:sz w:val="24"/>
          <w:szCs w:val="24"/>
        </w:rPr>
        <w:t>c</w:t>
      </w:r>
      <w:r w:rsidRPr="00F16705">
        <w:rPr>
          <w:rFonts w:ascii="Candara" w:eastAsia="Arial" w:hAnsi="Candara" w:cs="Arial"/>
          <w:sz w:val="24"/>
          <w:szCs w:val="24"/>
        </w:rPr>
        <w:t>e</w:t>
      </w:r>
      <w:r w:rsidRPr="00F16705">
        <w:rPr>
          <w:rFonts w:ascii="Candara" w:eastAsia="Arial" w:hAnsi="Candara" w:cs="Arial"/>
          <w:spacing w:val="1"/>
          <w:sz w:val="24"/>
          <w:szCs w:val="24"/>
        </w:rPr>
        <w:t xml:space="preserve"> t</w:t>
      </w:r>
      <w:r w:rsidRPr="00F16705">
        <w:rPr>
          <w:rFonts w:ascii="Candara" w:eastAsia="Arial" w:hAnsi="Candara" w:cs="Arial"/>
          <w:spacing w:val="-1"/>
          <w:sz w:val="24"/>
          <w:szCs w:val="24"/>
        </w:rPr>
        <w:t>h</w:t>
      </w:r>
      <w:r w:rsidRPr="00F16705">
        <w:rPr>
          <w:rFonts w:ascii="Candara" w:eastAsia="Arial" w:hAnsi="Candara" w:cs="Arial"/>
          <w:sz w:val="24"/>
          <w:szCs w:val="24"/>
        </w:rPr>
        <w:t>e</w:t>
      </w:r>
      <w:r w:rsidRPr="00F16705">
        <w:rPr>
          <w:rFonts w:ascii="Candara" w:eastAsia="Arial" w:hAnsi="Candara" w:cs="Arial"/>
          <w:spacing w:val="4"/>
          <w:sz w:val="24"/>
          <w:szCs w:val="24"/>
        </w:rPr>
        <w:t xml:space="preserve"> </w:t>
      </w:r>
      <w:r w:rsidRPr="00F16705">
        <w:rPr>
          <w:rFonts w:ascii="Candara" w:eastAsia="Arial" w:hAnsi="Candara" w:cs="Arial"/>
          <w:spacing w:val="1"/>
          <w:sz w:val="24"/>
          <w:szCs w:val="24"/>
        </w:rPr>
        <w:t>P</w:t>
      </w:r>
      <w:r w:rsidRPr="00F16705">
        <w:rPr>
          <w:rFonts w:ascii="Candara" w:eastAsia="Arial" w:hAnsi="Candara" w:cs="Arial"/>
          <w:spacing w:val="-1"/>
          <w:sz w:val="24"/>
          <w:szCs w:val="24"/>
        </w:rPr>
        <w:t>a</w:t>
      </w:r>
      <w:r w:rsidRPr="00F16705">
        <w:rPr>
          <w:rFonts w:ascii="Candara" w:eastAsia="Arial" w:hAnsi="Candara" w:cs="Arial"/>
          <w:spacing w:val="1"/>
          <w:sz w:val="24"/>
          <w:szCs w:val="24"/>
        </w:rPr>
        <w:t>ne</w:t>
      </w:r>
      <w:r w:rsidRPr="00F16705">
        <w:rPr>
          <w:rFonts w:ascii="Candara" w:eastAsia="Arial" w:hAnsi="Candara" w:cs="Arial"/>
          <w:sz w:val="24"/>
          <w:szCs w:val="24"/>
        </w:rPr>
        <w:t>l</w:t>
      </w:r>
      <w:r w:rsidRPr="00F16705">
        <w:rPr>
          <w:rFonts w:ascii="Candara" w:eastAsia="Arial" w:hAnsi="Candara" w:cs="Arial"/>
          <w:spacing w:val="-2"/>
          <w:sz w:val="24"/>
          <w:szCs w:val="24"/>
        </w:rPr>
        <w:t xml:space="preserve"> </w:t>
      </w:r>
      <w:r w:rsidRPr="00F16705">
        <w:rPr>
          <w:rFonts w:ascii="Candara" w:eastAsia="Arial" w:hAnsi="Candara" w:cs="Arial"/>
          <w:spacing w:val="1"/>
          <w:sz w:val="24"/>
          <w:szCs w:val="24"/>
        </w:rPr>
        <w:t>m</w:t>
      </w:r>
      <w:r w:rsidRPr="00F16705">
        <w:rPr>
          <w:rFonts w:ascii="Candara" w:eastAsia="Arial" w:hAnsi="Candara" w:cs="Arial"/>
          <w:spacing w:val="-1"/>
          <w:sz w:val="24"/>
          <w:szCs w:val="24"/>
        </w:rPr>
        <w:t>e</w:t>
      </w:r>
      <w:r w:rsidRPr="00F16705">
        <w:rPr>
          <w:rFonts w:ascii="Candara" w:eastAsia="Arial" w:hAnsi="Candara" w:cs="Arial"/>
          <w:spacing w:val="1"/>
          <w:sz w:val="24"/>
          <w:szCs w:val="24"/>
        </w:rPr>
        <w:t>m</w:t>
      </w:r>
      <w:r w:rsidRPr="00F16705">
        <w:rPr>
          <w:rFonts w:ascii="Candara" w:eastAsia="Arial" w:hAnsi="Candara" w:cs="Arial"/>
          <w:spacing w:val="-1"/>
          <w:sz w:val="24"/>
          <w:szCs w:val="24"/>
        </w:rPr>
        <w:t>b</w:t>
      </w:r>
      <w:r w:rsidRPr="00F16705">
        <w:rPr>
          <w:rFonts w:ascii="Candara" w:eastAsia="Arial" w:hAnsi="Candara" w:cs="Arial"/>
          <w:spacing w:val="1"/>
          <w:sz w:val="24"/>
          <w:szCs w:val="24"/>
        </w:rPr>
        <w:t>e</w:t>
      </w:r>
      <w:r w:rsidRPr="00F16705">
        <w:rPr>
          <w:rFonts w:ascii="Candara" w:eastAsia="Arial" w:hAnsi="Candara" w:cs="Arial"/>
          <w:sz w:val="24"/>
          <w:szCs w:val="24"/>
        </w:rPr>
        <w:t>rs</w:t>
      </w:r>
      <w:r w:rsidRPr="00F16705">
        <w:rPr>
          <w:rFonts w:ascii="Candara" w:eastAsia="Arial" w:hAnsi="Candara" w:cs="Arial"/>
          <w:spacing w:val="-2"/>
          <w:sz w:val="24"/>
          <w:szCs w:val="24"/>
        </w:rPr>
        <w:t xml:space="preserve"> </w:t>
      </w:r>
      <w:r w:rsidRPr="00F16705">
        <w:rPr>
          <w:rFonts w:ascii="Candara" w:eastAsia="Arial" w:hAnsi="Candara" w:cs="Arial"/>
          <w:spacing w:val="1"/>
          <w:sz w:val="24"/>
          <w:szCs w:val="24"/>
        </w:rPr>
        <w:t>an</w:t>
      </w:r>
      <w:r w:rsidRPr="00F16705">
        <w:rPr>
          <w:rFonts w:ascii="Candara" w:eastAsia="Arial" w:hAnsi="Candara" w:cs="Arial"/>
          <w:sz w:val="24"/>
          <w:szCs w:val="24"/>
        </w:rPr>
        <w:t>d</w:t>
      </w:r>
      <w:r w:rsidRPr="00F16705">
        <w:rPr>
          <w:rFonts w:ascii="Candara" w:eastAsia="Arial" w:hAnsi="Candara" w:cs="Arial"/>
          <w:spacing w:val="-1"/>
          <w:sz w:val="24"/>
          <w:szCs w:val="24"/>
        </w:rPr>
        <w:t xml:space="preserve"> </w:t>
      </w:r>
      <w:r w:rsidRPr="00F16705">
        <w:rPr>
          <w:rFonts w:ascii="Candara" w:eastAsia="Arial" w:hAnsi="Candara" w:cs="Arial"/>
          <w:spacing w:val="1"/>
          <w:sz w:val="24"/>
          <w:szCs w:val="24"/>
        </w:rPr>
        <w:t>ou</w:t>
      </w:r>
      <w:r w:rsidRPr="00F16705">
        <w:rPr>
          <w:rFonts w:ascii="Candara" w:eastAsia="Arial" w:hAnsi="Candara" w:cs="Arial"/>
          <w:sz w:val="24"/>
          <w:szCs w:val="24"/>
        </w:rPr>
        <w:t>tli</w:t>
      </w:r>
      <w:r w:rsidRPr="00F16705">
        <w:rPr>
          <w:rFonts w:ascii="Candara" w:eastAsia="Arial" w:hAnsi="Candara" w:cs="Arial"/>
          <w:spacing w:val="-2"/>
          <w:sz w:val="24"/>
          <w:szCs w:val="24"/>
        </w:rPr>
        <w:t>n</w:t>
      </w:r>
      <w:r w:rsidRPr="00F16705">
        <w:rPr>
          <w:rFonts w:ascii="Candara" w:eastAsia="Arial" w:hAnsi="Candara" w:cs="Arial"/>
          <w:sz w:val="24"/>
          <w:szCs w:val="24"/>
        </w:rPr>
        <w:t>e</w:t>
      </w:r>
      <w:r w:rsidRPr="00F16705">
        <w:rPr>
          <w:rFonts w:ascii="Candara" w:eastAsia="Arial" w:hAnsi="Candara" w:cs="Arial"/>
          <w:spacing w:val="1"/>
          <w:sz w:val="24"/>
          <w:szCs w:val="24"/>
        </w:rPr>
        <w:t xml:space="preserve"> t</w:t>
      </w:r>
      <w:r w:rsidRPr="00F16705">
        <w:rPr>
          <w:rFonts w:ascii="Candara" w:eastAsia="Arial" w:hAnsi="Candara" w:cs="Arial"/>
          <w:spacing w:val="-1"/>
          <w:sz w:val="24"/>
          <w:szCs w:val="24"/>
        </w:rPr>
        <w:t>h</w:t>
      </w:r>
      <w:r w:rsidRPr="00F16705">
        <w:rPr>
          <w:rFonts w:ascii="Candara" w:eastAsia="Arial" w:hAnsi="Candara" w:cs="Arial"/>
          <w:sz w:val="24"/>
          <w:szCs w:val="24"/>
        </w:rPr>
        <w:t>e</w:t>
      </w:r>
      <w:r w:rsidRPr="00F16705">
        <w:rPr>
          <w:rFonts w:ascii="Candara" w:eastAsia="Arial" w:hAnsi="Candara" w:cs="Arial"/>
          <w:spacing w:val="1"/>
          <w:sz w:val="24"/>
          <w:szCs w:val="24"/>
        </w:rPr>
        <w:t xml:space="preserve"> p</w:t>
      </w:r>
      <w:r w:rsidRPr="00F16705">
        <w:rPr>
          <w:rFonts w:ascii="Candara" w:eastAsia="Arial" w:hAnsi="Candara" w:cs="Arial"/>
          <w:spacing w:val="-3"/>
          <w:sz w:val="24"/>
          <w:szCs w:val="24"/>
        </w:rPr>
        <w:t>r</w:t>
      </w:r>
      <w:r w:rsidRPr="00F16705">
        <w:rPr>
          <w:rFonts w:ascii="Candara" w:eastAsia="Arial" w:hAnsi="Candara" w:cs="Arial"/>
          <w:spacing w:val="1"/>
          <w:sz w:val="24"/>
          <w:szCs w:val="24"/>
        </w:rPr>
        <w:t>o</w:t>
      </w:r>
      <w:r w:rsidRPr="00F16705">
        <w:rPr>
          <w:rFonts w:ascii="Candara" w:eastAsia="Arial" w:hAnsi="Candara" w:cs="Arial"/>
          <w:sz w:val="24"/>
          <w:szCs w:val="24"/>
        </w:rPr>
        <w:t>c</w:t>
      </w:r>
      <w:r w:rsidRPr="00F16705">
        <w:rPr>
          <w:rFonts w:ascii="Candara" w:eastAsia="Arial" w:hAnsi="Candara" w:cs="Arial"/>
          <w:spacing w:val="1"/>
          <w:sz w:val="24"/>
          <w:szCs w:val="24"/>
        </w:rPr>
        <w:t>e</w:t>
      </w:r>
      <w:r w:rsidRPr="00F16705">
        <w:rPr>
          <w:rFonts w:ascii="Candara" w:eastAsia="Arial" w:hAnsi="Candara" w:cs="Arial"/>
          <w:spacing w:val="-2"/>
          <w:sz w:val="24"/>
          <w:szCs w:val="24"/>
        </w:rPr>
        <w:t>s</w:t>
      </w:r>
      <w:r w:rsidRPr="00F16705">
        <w:rPr>
          <w:rFonts w:ascii="Candara" w:eastAsia="Arial" w:hAnsi="Candara" w:cs="Arial"/>
          <w:sz w:val="24"/>
          <w:szCs w:val="24"/>
        </w:rPr>
        <w:t xml:space="preserve">s. </w:t>
      </w:r>
    </w:p>
    <w:p w14:paraId="4B07DF7A" w14:textId="77777777" w:rsidR="000338BF" w:rsidRPr="00F16705" w:rsidRDefault="000338BF" w:rsidP="000338BF">
      <w:pPr>
        <w:pStyle w:val="ListParagraph"/>
        <w:numPr>
          <w:ilvl w:val="0"/>
          <w:numId w:val="2"/>
        </w:numPr>
        <w:ind w:right="55"/>
        <w:rPr>
          <w:rFonts w:ascii="Candara" w:eastAsia="Arial" w:hAnsi="Candara" w:cs="Arial"/>
          <w:sz w:val="24"/>
          <w:szCs w:val="24"/>
        </w:rPr>
      </w:pPr>
      <w:r w:rsidRPr="00F16705">
        <w:rPr>
          <w:rFonts w:ascii="Candara" w:eastAsia="Arial" w:hAnsi="Candara" w:cs="Arial"/>
          <w:spacing w:val="2"/>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e</w:t>
      </w:r>
      <w:r w:rsidRPr="00F16705">
        <w:rPr>
          <w:rFonts w:ascii="Candara" w:eastAsia="Arial" w:hAnsi="Candara" w:cs="Arial"/>
          <w:spacing w:val="2"/>
          <w:sz w:val="24"/>
          <w:szCs w:val="24"/>
        </w:rPr>
        <w:t xml:space="preserve"> </w:t>
      </w:r>
      <w:r w:rsidRPr="00F16705">
        <w:rPr>
          <w:rFonts w:ascii="Candara" w:eastAsia="Arial" w:hAnsi="Candara" w:cs="Arial"/>
          <w:sz w:val="24"/>
          <w:szCs w:val="24"/>
        </w:rPr>
        <w:t>C</w:t>
      </w:r>
      <w:r w:rsidRPr="00F16705">
        <w:rPr>
          <w:rFonts w:ascii="Candara" w:eastAsia="Arial" w:hAnsi="Candara" w:cs="Arial"/>
          <w:spacing w:val="-1"/>
          <w:sz w:val="24"/>
          <w:szCs w:val="24"/>
        </w:rPr>
        <w:t>o</w:t>
      </w:r>
      <w:r w:rsidRPr="00F16705">
        <w:rPr>
          <w:rFonts w:ascii="Candara" w:eastAsia="Arial" w:hAnsi="Candara" w:cs="Arial"/>
          <w:spacing w:val="1"/>
          <w:sz w:val="24"/>
          <w:szCs w:val="24"/>
        </w:rPr>
        <w:t>mp</w:t>
      </w:r>
      <w:r w:rsidRPr="00F16705">
        <w:rPr>
          <w:rFonts w:ascii="Candara" w:eastAsia="Arial" w:hAnsi="Candara" w:cs="Arial"/>
          <w:sz w:val="24"/>
          <w:szCs w:val="24"/>
        </w:rPr>
        <w:t>lai</w:t>
      </w:r>
      <w:r w:rsidRPr="00F16705">
        <w:rPr>
          <w:rFonts w:ascii="Candara" w:eastAsia="Arial" w:hAnsi="Candara" w:cs="Arial"/>
          <w:spacing w:val="-1"/>
          <w:sz w:val="24"/>
          <w:szCs w:val="24"/>
        </w:rPr>
        <w:t>n</w:t>
      </w:r>
      <w:r w:rsidRPr="00F16705">
        <w:rPr>
          <w:rFonts w:ascii="Candara" w:eastAsia="Arial" w:hAnsi="Candara" w:cs="Arial"/>
          <w:spacing w:val="1"/>
          <w:sz w:val="24"/>
          <w:szCs w:val="24"/>
        </w:rPr>
        <w:t>an</w:t>
      </w:r>
      <w:r w:rsidRPr="00F16705">
        <w:rPr>
          <w:rFonts w:ascii="Candara" w:eastAsia="Arial" w:hAnsi="Candara" w:cs="Arial"/>
          <w:sz w:val="24"/>
          <w:szCs w:val="24"/>
        </w:rPr>
        <w:t>t</w:t>
      </w:r>
      <w:r w:rsidRPr="00F16705">
        <w:rPr>
          <w:rFonts w:ascii="Candara" w:eastAsia="Arial" w:hAnsi="Candara" w:cs="Arial"/>
          <w:spacing w:val="-2"/>
          <w:sz w:val="24"/>
          <w:szCs w:val="24"/>
        </w:rPr>
        <w:t xml:space="preserve"> w</w:t>
      </w:r>
      <w:r w:rsidRPr="00F16705">
        <w:rPr>
          <w:rFonts w:ascii="Candara" w:eastAsia="Arial" w:hAnsi="Candara" w:cs="Arial"/>
          <w:sz w:val="24"/>
          <w:szCs w:val="24"/>
        </w:rPr>
        <w:t>i</w:t>
      </w:r>
      <w:r w:rsidRPr="00F16705">
        <w:rPr>
          <w:rFonts w:ascii="Candara" w:eastAsia="Arial" w:hAnsi="Candara" w:cs="Arial"/>
          <w:spacing w:val="-1"/>
          <w:sz w:val="24"/>
          <w:szCs w:val="24"/>
        </w:rPr>
        <w:t>l</w:t>
      </w:r>
      <w:r w:rsidRPr="00F16705">
        <w:rPr>
          <w:rFonts w:ascii="Candara" w:eastAsia="Arial" w:hAnsi="Candara" w:cs="Arial"/>
          <w:sz w:val="24"/>
          <w:szCs w:val="24"/>
        </w:rPr>
        <w:t xml:space="preserve">l </w:t>
      </w:r>
      <w:r w:rsidRPr="00F16705">
        <w:rPr>
          <w:rFonts w:ascii="Candara" w:eastAsia="Arial" w:hAnsi="Candara" w:cs="Arial"/>
          <w:spacing w:val="3"/>
          <w:sz w:val="24"/>
          <w:szCs w:val="24"/>
        </w:rPr>
        <w:t>e</w:t>
      </w:r>
      <w:r w:rsidRPr="00F16705">
        <w:rPr>
          <w:rFonts w:ascii="Candara" w:eastAsia="Arial" w:hAnsi="Candara" w:cs="Arial"/>
          <w:spacing w:val="-1"/>
          <w:sz w:val="24"/>
          <w:szCs w:val="24"/>
        </w:rPr>
        <w:t>x</w:t>
      </w:r>
      <w:r w:rsidRPr="00F16705">
        <w:rPr>
          <w:rFonts w:ascii="Candara" w:eastAsia="Arial" w:hAnsi="Candara" w:cs="Arial"/>
          <w:spacing w:val="1"/>
          <w:sz w:val="24"/>
          <w:szCs w:val="24"/>
        </w:rPr>
        <w:t>p</w:t>
      </w:r>
      <w:r w:rsidRPr="00F16705">
        <w:rPr>
          <w:rFonts w:ascii="Candara" w:eastAsia="Arial" w:hAnsi="Candara" w:cs="Arial"/>
          <w:sz w:val="24"/>
          <w:szCs w:val="24"/>
        </w:rPr>
        <w:t>lain</w:t>
      </w:r>
      <w:r w:rsidRPr="00F16705">
        <w:rPr>
          <w:rFonts w:ascii="Candara" w:eastAsia="Arial" w:hAnsi="Candara" w:cs="Arial"/>
          <w:spacing w:val="1"/>
          <w:sz w:val="24"/>
          <w:szCs w:val="24"/>
        </w:rPr>
        <w:t xml:space="preserve"> th</w:t>
      </w:r>
      <w:r w:rsidRPr="00F16705">
        <w:rPr>
          <w:rFonts w:ascii="Candara" w:eastAsia="Arial" w:hAnsi="Candara" w:cs="Arial"/>
          <w:sz w:val="24"/>
          <w:szCs w:val="24"/>
        </w:rPr>
        <w:t>e</w:t>
      </w:r>
      <w:r w:rsidRPr="00F16705">
        <w:rPr>
          <w:rFonts w:ascii="Candara" w:eastAsia="Arial" w:hAnsi="Candara" w:cs="Arial"/>
          <w:spacing w:val="1"/>
          <w:sz w:val="24"/>
          <w:szCs w:val="24"/>
        </w:rPr>
        <w:t xml:space="preserve"> </w:t>
      </w:r>
      <w:r w:rsidRPr="00F16705">
        <w:rPr>
          <w:rFonts w:ascii="Candara" w:eastAsia="Arial" w:hAnsi="Candara" w:cs="Arial"/>
          <w:sz w:val="24"/>
          <w:szCs w:val="24"/>
        </w:rPr>
        <w:t>c</w:t>
      </w:r>
      <w:r w:rsidRPr="00F16705">
        <w:rPr>
          <w:rFonts w:ascii="Candara" w:eastAsia="Arial" w:hAnsi="Candara" w:cs="Arial"/>
          <w:spacing w:val="-1"/>
          <w:sz w:val="24"/>
          <w:szCs w:val="24"/>
        </w:rPr>
        <w:t>om</w:t>
      </w:r>
      <w:r w:rsidRPr="00F16705">
        <w:rPr>
          <w:rFonts w:ascii="Candara" w:eastAsia="Arial" w:hAnsi="Candara" w:cs="Arial"/>
          <w:spacing w:val="1"/>
          <w:sz w:val="24"/>
          <w:szCs w:val="24"/>
        </w:rPr>
        <w:t>p</w:t>
      </w:r>
      <w:r w:rsidRPr="00F16705">
        <w:rPr>
          <w:rFonts w:ascii="Candara" w:eastAsia="Arial" w:hAnsi="Candara" w:cs="Arial"/>
          <w:sz w:val="24"/>
          <w:szCs w:val="24"/>
        </w:rPr>
        <w:t>lai</w:t>
      </w:r>
      <w:r w:rsidRPr="00F16705">
        <w:rPr>
          <w:rFonts w:ascii="Candara" w:eastAsia="Arial" w:hAnsi="Candara" w:cs="Arial"/>
          <w:spacing w:val="1"/>
          <w:sz w:val="24"/>
          <w:szCs w:val="24"/>
        </w:rPr>
        <w:t>n</w:t>
      </w:r>
      <w:r w:rsidRPr="00F16705">
        <w:rPr>
          <w:rFonts w:ascii="Candara" w:eastAsia="Arial" w:hAnsi="Candara" w:cs="Arial"/>
          <w:sz w:val="24"/>
          <w:szCs w:val="24"/>
        </w:rPr>
        <w:t xml:space="preserve">t. </w:t>
      </w:r>
    </w:p>
    <w:p w14:paraId="30CBEA36" w14:textId="3AF33013" w:rsidR="000338BF" w:rsidRPr="00F16705" w:rsidRDefault="000338BF" w:rsidP="000338BF">
      <w:pPr>
        <w:pStyle w:val="ListParagraph"/>
        <w:numPr>
          <w:ilvl w:val="0"/>
          <w:numId w:val="2"/>
        </w:numPr>
        <w:ind w:right="55"/>
        <w:rPr>
          <w:rFonts w:ascii="Candara" w:eastAsia="Arial" w:hAnsi="Candara" w:cs="Arial"/>
          <w:sz w:val="24"/>
          <w:szCs w:val="24"/>
        </w:rPr>
      </w:pPr>
      <w:r w:rsidRPr="00F16705">
        <w:rPr>
          <w:rFonts w:ascii="Candara" w:eastAsia="Arial" w:hAnsi="Candara" w:cs="Arial"/>
          <w:spacing w:val="2"/>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e</w:t>
      </w:r>
      <w:r w:rsidRPr="00F16705">
        <w:rPr>
          <w:rFonts w:ascii="Candara" w:eastAsia="Arial" w:hAnsi="Candara" w:cs="Arial"/>
          <w:spacing w:val="2"/>
          <w:sz w:val="24"/>
          <w:szCs w:val="24"/>
        </w:rPr>
        <w:t xml:space="preserve"> </w:t>
      </w:r>
      <w:r w:rsidR="003D228F" w:rsidRPr="00F16705">
        <w:rPr>
          <w:rFonts w:ascii="Candara" w:eastAsia="Arial" w:hAnsi="Candara" w:cs="Arial"/>
          <w:sz w:val="24"/>
          <w:szCs w:val="24"/>
        </w:rPr>
        <w:t>Proprietor</w:t>
      </w:r>
      <w:r w:rsidRPr="00F16705">
        <w:rPr>
          <w:rFonts w:ascii="Candara" w:eastAsia="Arial" w:hAnsi="Candara" w:cs="Arial"/>
          <w:sz w:val="24"/>
          <w:szCs w:val="24"/>
        </w:rPr>
        <w:t xml:space="preserve"> a</w:t>
      </w:r>
      <w:r w:rsidRPr="00F16705">
        <w:rPr>
          <w:rFonts w:ascii="Candara" w:eastAsia="Arial" w:hAnsi="Candara" w:cs="Arial"/>
          <w:spacing w:val="-1"/>
          <w:sz w:val="24"/>
          <w:szCs w:val="24"/>
        </w:rPr>
        <w:t>n</w:t>
      </w:r>
      <w:r w:rsidRPr="00F16705">
        <w:rPr>
          <w:rFonts w:ascii="Candara" w:eastAsia="Arial" w:hAnsi="Candara" w:cs="Arial"/>
          <w:sz w:val="24"/>
          <w:szCs w:val="24"/>
        </w:rPr>
        <w:t>d</w:t>
      </w:r>
      <w:r w:rsidRPr="00F16705">
        <w:rPr>
          <w:rFonts w:ascii="Candara" w:eastAsia="Arial" w:hAnsi="Candara" w:cs="Arial"/>
          <w:spacing w:val="1"/>
          <w:sz w:val="24"/>
          <w:szCs w:val="24"/>
        </w:rPr>
        <w:t xml:space="preserve"> </w:t>
      </w:r>
      <w:r w:rsidRPr="00F16705">
        <w:rPr>
          <w:rFonts w:ascii="Candara" w:eastAsia="Arial" w:hAnsi="Candara" w:cs="Arial"/>
          <w:sz w:val="24"/>
          <w:szCs w:val="24"/>
        </w:rPr>
        <w:t>P</w:t>
      </w:r>
      <w:r w:rsidRPr="00F16705">
        <w:rPr>
          <w:rFonts w:ascii="Candara" w:eastAsia="Arial" w:hAnsi="Candara" w:cs="Arial"/>
          <w:spacing w:val="1"/>
          <w:sz w:val="24"/>
          <w:szCs w:val="24"/>
        </w:rPr>
        <w:t>ane</w:t>
      </w:r>
      <w:r w:rsidRPr="00F16705">
        <w:rPr>
          <w:rFonts w:ascii="Candara" w:eastAsia="Arial" w:hAnsi="Candara" w:cs="Arial"/>
          <w:sz w:val="24"/>
          <w:szCs w:val="24"/>
        </w:rPr>
        <w:t xml:space="preserve">l </w:t>
      </w:r>
      <w:r w:rsidRPr="00F16705">
        <w:rPr>
          <w:rFonts w:ascii="Candara" w:eastAsia="Arial" w:hAnsi="Candara" w:cs="Arial"/>
          <w:spacing w:val="-3"/>
          <w:sz w:val="24"/>
          <w:szCs w:val="24"/>
        </w:rPr>
        <w:t>w</w:t>
      </w:r>
      <w:r w:rsidRPr="00F16705">
        <w:rPr>
          <w:rFonts w:ascii="Candara" w:eastAsia="Arial" w:hAnsi="Candara" w:cs="Arial"/>
          <w:sz w:val="24"/>
          <w:szCs w:val="24"/>
        </w:rPr>
        <w:t>i</w:t>
      </w:r>
      <w:r w:rsidRPr="00F16705">
        <w:rPr>
          <w:rFonts w:ascii="Candara" w:eastAsia="Arial" w:hAnsi="Candara" w:cs="Arial"/>
          <w:spacing w:val="-1"/>
          <w:sz w:val="24"/>
          <w:szCs w:val="24"/>
        </w:rPr>
        <w:t>l</w:t>
      </w:r>
      <w:r w:rsidRPr="00F16705">
        <w:rPr>
          <w:rFonts w:ascii="Candara" w:eastAsia="Arial" w:hAnsi="Candara" w:cs="Arial"/>
          <w:sz w:val="24"/>
          <w:szCs w:val="24"/>
        </w:rPr>
        <w:t xml:space="preserve">l </w:t>
      </w:r>
      <w:r w:rsidRPr="00F16705">
        <w:rPr>
          <w:rFonts w:ascii="Candara" w:eastAsia="Arial" w:hAnsi="Candara" w:cs="Arial"/>
          <w:spacing w:val="-1"/>
          <w:sz w:val="24"/>
          <w:szCs w:val="24"/>
        </w:rPr>
        <w:t>q</w:t>
      </w:r>
      <w:r w:rsidRPr="00F16705">
        <w:rPr>
          <w:rFonts w:ascii="Candara" w:eastAsia="Arial" w:hAnsi="Candara" w:cs="Arial"/>
          <w:spacing w:val="1"/>
          <w:sz w:val="24"/>
          <w:szCs w:val="24"/>
        </w:rPr>
        <w:t>ue</w:t>
      </w:r>
      <w:r w:rsidRPr="00F16705">
        <w:rPr>
          <w:rFonts w:ascii="Candara" w:eastAsia="Arial" w:hAnsi="Candara" w:cs="Arial"/>
          <w:sz w:val="24"/>
          <w:szCs w:val="24"/>
        </w:rPr>
        <w:t>sti</w:t>
      </w:r>
      <w:r w:rsidRPr="00F16705">
        <w:rPr>
          <w:rFonts w:ascii="Candara" w:eastAsia="Arial" w:hAnsi="Candara" w:cs="Arial"/>
          <w:spacing w:val="1"/>
          <w:sz w:val="24"/>
          <w:szCs w:val="24"/>
        </w:rPr>
        <w:t>o</w:t>
      </w:r>
      <w:r w:rsidRPr="00F16705">
        <w:rPr>
          <w:rFonts w:ascii="Candara" w:eastAsia="Arial" w:hAnsi="Candara" w:cs="Arial"/>
          <w:sz w:val="24"/>
          <w:szCs w:val="24"/>
        </w:rPr>
        <w:t>n</w:t>
      </w:r>
      <w:r w:rsidRPr="00F16705">
        <w:rPr>
          <w:rFonts w:ascii="Candara" w:eastAsia="Arial" w:hAnsi="Candara" w:cs="Arial"/>
          <w:spacing w:val="1"/>
          <w:sz w:val="24"/>
          <w:szCs w:val="24"/>
        </w:rPr>
        <w:t xml:space="preserve"> t</w:t>
      </w:r>
      <w:r w:rsidRPr="00F16705">
        <w:rPr>
          <w:rFonts w:ascii="Candara" w:eastAsia="Arial" w:hAnsi="Candara" w:cs="Arial"/>
          <w:spacing w:val="-1"/>
          <w:sz w:val="24"/>
          <w:szCs w:val="24"/>
        </w:rPr>
        <w:t>h</w:t>
      </w:r>
      <w:r w:rsidRPr="00F16705">
        <w:rPr>
          <w:rFonts w:ascii="Candara" w:eastAsia="Arial" w:hAnsi="Candara" w:cs="Arial"/>
          <w:sz w:val="24"/>
          <w:szCs w:val="24"/>
        </w:rPr>
        <w:t>e</w:t>
      </w:r>
      <w:r w:rsidRPr="00F16705">
        <w:rPr>
          <w:rFonts w:ascii="Candara" w:eastAsia="Arial" w:hAnsi="Candara" w:cs="Arial"/>
          <w:spacing w:val="-1"/>
          <w:sz w:val="24"/>
          <w:szCs w:val="24"/>
        </w:rPr>
        <w:t xml:space="preserve"> </w:t>
      </w:r>
      <w:r w:rsidRPr="00F16705">
        <w:rPr>
          <w:rFonts w:ascii="Candara" w:eastAsia="Arial" w:hAnsi="Candara" w:cs="Arial"/>
          <w:spacing w:val="2"/>
          <w:sz w:val="24"/>
          <w:szCs w:val="24"/>
        </w:rPr>
        <w:t>C</w:t>
      </w:r>
      <w:r w:rsidRPr="00F16705">
        <w:rPr>
          <w:rFonts w:ascii="Candara" w:eastAsia="Arial" w:hAnsi="Candara" w:cs="Arial"/>
          <w:spacing w:val="1"/>
          <w:sz w:val="24"/>
          <w:szCs w:val="24"/>
        </w:rPr>
        <w:t>omp</w:t>
      </w:r>
      <w:r w:rsidRPr="00F16705">
        <w:rPr>
          <w:rFonts w:ascii="Candara" w:eastAsia="Arial" w:hAnsi="Candara" w:cs="Arial"/>
          <w:sz w:val="24"/>
          <w:szCs w:val="24"/>
        </w:rPr>
        <w:t>la</w:t>
      </w:r>
      <w:r w:rsidRPr="00F16705">
        <w:rPr>
          <w:rFonts w:ascii="Candara" w:eastAsia="Arial" w:hAnsi="Candara" w:cs="Arial"/>
          <w:spacing w:val="-2"/>
          <w:sz w:val="24"/>
          <w:szCs w:val="24"/>
        </w:rPr>
        <w:t>i</w:t>
      </w:r>
      <w:r w:rsidRPr="00F16705">
        <w:rPr>
          <w:rFonts w:ascii="Candara" w:eastAsia="Arial" w:hAnsi="Candara" w:cs="Arial"/>
          <w:spacing w:val="1"/>
          <w:sz w:val="24"/>
          <w:szCs w:val="24"/>
        </w:rPr>
        <w:t>na</w:t>
      </w:r>
      <w:r w:rsidRPr="00F16705">
        <w:rPr>
          <w:rFonts w:ascii="Candara" w:eastAsia="Arial" w:hAnsi="Candara" w:cs="Arial"/>
          <w:spacing w:val="-1"/>
          <w:sz w:val="24"/>
          <w:szCs w:val="24"/>
        </w:rPr>
        <w:t>n</w:t>
      </w:r>
      <w:r w:rsidRPr="00F16705">
        <w:rPr>
          <w:rFonts w:ascii="Candara" w:eastAsia="Arial" w:hAnsi="Candara" w:cs="Arial"/>
          <w:sz w:val="24"/>
          <w:szCs w:val="24"/>
        </w:rPr>
        <w:t xml:space="preserve">t. </w:t>
      </w:r>
    </w:p>
    <w:p w14:paraId="7D151B6D" w14:textId="67C94345" w:rsidR="000338BF" w:rsidRPr="00F16705" w:rsidRDefault="000338BF" w:rsidP="000338BF">
      <w:pPr>
        <w:pStyle w:val="ListParagraph"/>
        <w:numPr>
          <w:ilvl w:val="0"/>
          <w:numId w:val="2"/>
        </w:numPr>
        <w:ind w:right="55"/>
        <w:rPr>
          <w:rFonts w:ascii="Candara" w:eastAsia="Arial" w:hAnsi="Candara" w:cs="Arial"/>
          <w:sz w:val="24"/>
          <w:szCs w:val="24"/>
        </w:rPr>
      </w:pPr>
      <w:r w:rsidRPr="00F16705">
        <w:rPr>
          <w:rFonts w:ascii="Candara" w:eastAsia="Arial" w:hAnsi="Candara" w:cs="Arial"/>
          <w:spacing w:val="2"/>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e</w:t>
      </w:r>
      <w:r w:rsidRPr="00F16705">
        <w:rPr>
          <w:rFonts w:ascii="Candara" w:eastAsia="Arial" w:hAnsi="Candara" w:cs="Arial"/>
          <w:spacing w:val="2"/>
          <w:sz w:val="24"/>
          <w:szCs w:val="24"/>
        </w:rPr>
        <w:t xml:space="preserve"> </w:t>
      </w:r>
      <w:r w:rsidR="003D228F" w:rsidRPr="00F16705">
        <w:rPr>
          <w:rFonts w:ascii="Candara" w:eastAsia="Arial" w:hAnsi="Candara" w:cs="Arial"/>
          <w:sz w:val="24"/>
          <w:szCs w:val="24"/>
        </w:rPr>
        <w:t>Proprietor</w:t>
      </w:r>
      <w:r w:rsidRPr="00F16705">
        <w:rPr>
          <w:rFonts w:ascii="Candara" w:eastAsia="Arial" w:hAnsi="Candara" w:cs="Arial"/>
          <w:sz w:val="24"/>
          <w:szCs w:val="24"/>
        </w:rPr>
        <w:t xml:space="preserve"> </w:t>
      </w:r>
      <w:r w:rsidRPr="00F16705">
        <w:rPr>
          <w:rFonts w:ascii="Candara" w:eastAsia="Arial" w:hAnsi="Candara" w:cs="Arial"/>
          <w:spacing w:val="-3"/>
          <w:sz w:val="24"/>
          <w:szCs w:val="24"/>
        </w:rPr>
        <w:t>w</w:t>
      </w:r>
      <w:r w:rsidRPr="00F16705">
        <w:rPr>
          <w:rFonts w:ascii="Candara" w:eastAsia="Arial" w:hAnsi="Candara" w:cs="Arial"/>
          <w:sz w:val="24"/>
          <w:szCs w:val="24"/>
        </w:rPr>
        <w:t>i</w:t>
      </w:r>
      <w:r w:rsidRPr="00F16705">
        <w:rPr>
          <w:rFonts w:ascii="Candara" w:eastAsia="Arial" w:hAnsi="Candara" w:cs="Arial"/>
          <w:spacing w:val="-1"/>
          <w:sz w:val="24"/>
          <w:szCs w:val="24"/>
        </w:rPr>
        <w:t>l</w:t>
      </w:r>
      <w:r w:rsidRPr="00F16705">
        <w:rPr>
          <w:rFonts w:ascii="Candara" w:eastAsia="Arial" w:hAnsi="Candara" w:cs="Arial"/>
          <w:sz w:val="24"/>
          <w:szCs w:val="24"/>
        </w:rPr>
        <w:t xml:space="preserve">l </w:t>
      </w:r>
      <w:r w:rsidRPr="00F16705">
        <w:rPr>
          <w:rFonts w:ascii="Candara" w:eastAsia="Arial" w:hAnsi="Candara" w:cs="Arial"/>
          <w:spacing w:val="3"/>
          <w:sz w:val="24"/>
          <w:szCs w:val="24"/>
        </w:rPr>
        <w:t>e</w:t>
      </w:r>
      <w:r w:rsidRPr="00F16705">
        <w:rPr>
          <w:rFonts w:ascii="Candara" w:eastAsia="Arial" w:hAnsi="Candara" w:cs="Arial"/>
          <w:spacing w:val="-2"/>
          <w:sz w:val="24"/>
          <w:szCs w:val="24"/>
        </w:rPr>
        <w:t>x</w:t>
      </w:r>
      <w:r w:rsidRPr="00F16705">
        <w:rPr>
          <w:rFonts w:ascii="Candara" w:eastAsia="Arial" w:hAnsi="Candara" w:cs="Arial"/>
          <w:spacing w:val="1"/>
          <w:sz w:val="24"/>
          <w:szCs w:val="24"/>
        </w:rPr>
        <w:t>p</w:t>
      </w:r>
      <w:r w:rsidRPr="00F16705">
        <w:rPr>
          <w:rFonts w:ascii="Candara" w:eastAsia="Arial" w:hAnsi="Candara" w:cs="Arial"/>
          <w:sz w:val="24"/>
          <w:szCs w:val="24"/>
        </w:rPr>
        <w:t>lain</w:t>
      </w:r>
      <w:r w:rsidRPr="00F16705">
        <w:rPr>
          <w:rFonts w:ascii="Candara" w:eastAsia="Arial" w:hAnsi="Candara" w:cs="Arial"/>
          <w:spacing w:val="1"/>
          <w:sz w:val="24"/>
          <w:szCs w:val="24"/>
        </w:rPr>
        <w:t xml:space="preserve"> th</w:t>
      </w:r>
      <w:r w:rsidRPr="00F16705">
        <w:rPr>
          <w:rFonts w:ascii="Candara" w:eastAsia="Arial" w:hAnsi="Candara" w:cs="Arial"/>
          <w:sz w:val="24"/>
          <w:szCs w:val="24"/>
        </w:rPr>
        <w:t>e</w:t>
      </w:r>
      <w:r w:rsidRPr="00F16705">
        <w:rPr>
          <w:rFonts w:ascii="Candara" w:eastAsia="Arial" w:hAnsi="Candara" w:cs="Arial"/>
          <w:spacing w:val="1"/>
          <w:sz w:val="24"/>
          <w:szCs w:val="24"/>
        </w:rPr>
        <w:t xml:space="preserve"> </w:t>
      </w:r>
      <w:r w:rsidRPr="00F16705">
        <w:rPr>
          <w:rFonts w:ascii="Candara" w:eastAsia="Arial" w:hAnsi="Candara" w:cs="Arial"/>
          <w:sz w:val="24"/>
          <w:szCs w:val="24"/>
        </w:rPr>
        <w:t>sc</w:t>
      </w:r>
      <w:r w:rsidRPr="00F16705">
        <w:rPr>
          <w:rFonts w:ascii="Candara" w:eastAsia="Arial" w:hAnsi="Candara" w:cs="Arial"/>
          <w:spacing w:val="-1"/>
          <w:sz w:val="24"/>
          <w:szCs w:val="24"/>
        </w:rPr>
        <w:t>h</w:t>
      </w:r>
      <w:r w:rsidRPr="00F16705">
        <w:rPr>
          <w:rFonts w:ascii="Candara" w:eastAsia="Arial" w:hAnsi="Candara" w:cs="Arial"/>
          <w:spacing w:val="1"/>
          <w:sz w:val="24"/>
          <w:szCs w:val="24"/>
        </w:rPr>
        <w:t>oo</w:t>
      </w:r>
      <w:r w:rsidRPr="00F16705">
        <w:rPr>
          <w:rFonts w:ascii="Candara" w:eastAsia="Arial" w:hAnsi="Candara" w:cs="Arial"/>
          <w:sz w:val="24"/>
          <w:szCs w:val="24"/>
        </w:rPr>
        <w:t>l</w:t>
      </w:r>
      <w:r w:rsidRPr="00F16705">
        <w:rPr>
          <w:rFonts w:ascii="Candara" w:eastAsia="Arial" w:hAnsi="Candara" w:cs="Arial"/>
          <w:spacing w:val="-1"/>
          <w:sz w:val="24"/>
          <w:szCs w:val="24"/>
        </w:rPr>
        <w:t>’</w:t>
      </w:r>
      <w:r w:rsidRPr="00F16705">
        <w:rPr>
          <w:rFonts w:ascii="Candara" w:eastAsia="Arial" w:hAnsi="Candara" w:cs="Arial"/>
          <w:sz w:val="24"/>
          <w:szCs w:val="24"/>
        </w:rPr>
        <w:t xml:space="preserve">s </w:t>
      </w:r>
      <w:r w:rsidRPr="00F16705">
        <w:rPr>
          <w:rFonts w:ascii="Candara" w:eastAsia="Arial" w:hAnsi="Candara" w:cs="Arial"/>
          <w:spacing w:val="1"/>
          <w:sz w:val="24"/>
          <w:szCs w:val="24"/>
        </w:rPr>
        <w:t>a</w:t>
      </w:r>
      <w:r w:rsidRPr="00F16705">
        <w:rPr>
          <w:rFonts w:ascii="Candara" w:eastAsia="Arial" w:hAnsi="Candara" w:cs="Arial"/>
          <w:spacing w:val="-2"/>
          <w:sz w:val="24"/>
          <w:szCs w:val="24"/>
        </w:rPr>
        <w:t>c</w:t>
      </w:r>
      <w:r w:rsidRPr="00F16705">
        <w:rPr>
          <w:rFonts w:ascii="Candara" w:eastAsia="Arial" w:hAnsi="Candara" w:cs="Arial"/>
          <w:sz w:val="24"/>
          <w:szCs w:val="24"/>
        </w:rPr>
        <w:t>ti</w:t>
      </w:r>
      <w:r w:rsidRPr="00F16705">
        <w:rPr>
          <w:rFonts w:ascii="Candara" w:eastAsia="Arial" w:hAnsi="Candara" w:cs="Arial"/>
          <w:spacing w:val="1"/>
          <w:sz w:val="24"/>
          <w:szCs w:val="24"/>
        </w:rPr>
        <w:t>on</w:t>
      </w:r>
      <w:r w:rsidRPr="00F16705">
        <w:rPr>
          <w:rFonts w:ascii="Candara" w:eastAsia="Arial" w:hAnsi="Candara" w:cs="Arial"/>
          <w:sz w:val="24"/>
          <w:szCs w:val="24"/>
        </w:rPr>
        <w:t xml:space="preserve">s. </w:t>
      </w:r>
    </w:p>
    <w:p w14:paraId="3DC4CBE0" w14:textId="78DBCB8A" w:rsidR="000338BF" w:rsidRPr="00F16705" w:rsidRDefault="000338BF" w:rsidP="000338BF">
      <w:pPr>
        <w:pStyle w:val="ListParagraph"/>
        <w:numPr>
          <w:ilvl w:val="0"/>
          <w:numId w:val="2"/>
        </w:numPr>
        <w:ind w:right="55"/>
        <w:rPr>
          <w:rFonts w:ascii="Candara" w:eastAsia="Arial" w:hAnsi="Candara" w:cs="Arial"/>
          <w:sz w:val="24"/>
          <w:szCs w:val="24"/>
        </w:rPr>
      </w:pPr>
      <w:r w:rsidRPr="00F16705">
        <w:rPr>
          <w:rFonts w:ascii="Candara" w:eastAsia="Arial" w:hAnsi="Candara" w:cs="Arial"/>
          <w:spacing w:val="2"/>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e</w:t>
      </w:r>
      <w:r w:rsidRPr="00F16705">
        <w:rPr>
          <w:rFonts w:ascii="Candara" w:eastAsia="Arial" w:hAnsi="Candara" w:cs="Arial"/>
          <w:spacing w:val="2"/>
          <w:sz w:val="24"/>
          <w:szCs w:val="24"/>
        </w:rPr>
        <w:t xml:space="preserve"> </w:t>
      </w:r>
      <w:r w:rsidRPr="00F16705">
        <w:rPr>
          <w:rFonts w:ascii="Candara" w:eastAsia="Arial" w:hAnsi="Candara" w:cs="Arial"/>
          <w:sz w:val="24"/>
          <w:szCs w:val="24"/>
        </w:rPr>
        <w:t>C</w:t>
      </w:r>
      <w:r w:rsidRPr="00F16705">
        <w:rPr>
          <w:rFonts w:ascii="Candara" w:eastAsia="Arial" w:hAnsi="Candara" w:cs="Arial"/>
          <w:spacing w:val="-1"/>
          <w:sz w:val="24"/>
          <w:szCs w:val="24"/>
        </w:rPr>
        <w:t>o</w:t>
      </w:r>
      <w:r w:rsidRPr="00F16705">
        <w:rPr>
          <w:rFonts w:ascii="Candara" w:eastAsia="Arial" w:hAnsi="Candara" w:cs="Arial"/>
          <w:spacing w:val="1"/>
          <w:sz w:val="24"/>
          <w:szCs w:val="24"/>
        </w:rPr>
        <w:t>mp</w:t>
      </w:r>
      <w:r w:rsidRPr="00F16705">
        <w:rPr>
          <w:rFonts w:ascii="Candara" w:eastAsia="Arial" w:hAnsi="Candara" w:cs="Arial"/>
          <w:sz w:val="24"/>
          <w:szCs w:val="24"/>
        </w:rPr>
        <w:t>lai</w:t>
      </w:r>
      <w:r w:rsidRPr="00F16705">
        <w:rPr>
          <w:rFonts w:ascii="Candara" w:eastAsia="Arial" w:hAnsi="Candara" w:cs="Arial"/>
          <w:spacing w:val="-1"/>
          <w:sz w:val="24"/>
          <w:szCs w:val="24"/>
        </w:rPr>
        <w:t>n</w:t>
      </w:r>
      <w:r w:rsidRPr="00F16705">
        <w:rPr>
          <w:rFonts w:ascii="Candara" w:eastAsia="Arial" w:hAnsi="Candara" w:cs="Arial"/>
          <w:spacing w:val="1"/>
          <w:sz w:val="24"/>
          <w:szCs w:val="24"/>
        </w:rPr>
        <w:t>an</w:t>
      </w:r>
      <w:r w:rsidRPr="00F16705">
        <w:rPr>
          <w:rFonts w:ascii="Candara" w:eastAsia="Arial" w:hAnsi="Candara" w:cs="Arial"/>
          <w:sz w:val="24"/>
          <w:szCs w:val="24"/>
        </w:rPr>
        <w:t>t</w:t>
      </w:r>
      <w:r w:rsidRPr="00F16705">
        <w:rPr>
          <w:rFonts w:ascii="Candara" w:eastAsia="Arial" w:hAnsi="Candara" w:cs="Arial"/>
          <w:spacing w:val="-2"/>
          <w:sz w:val="24"/>
          <w:szCs w:val="24"/>
        </w:rPr>
        <w:t xml:space="preserve"> </w:t>
      </w:r>
      <w:r w:rsidRPr="00F16705">
        <w:rPr>
          <w:rFonts w:ascii="Candara" w:eastAsia="Arial" w:hAnsi="Candara" w:cs="Arial"/>
          <w:spacing w:val="1"/>
          <w:sz w:val="24"/>
          <w:szCs w:val="24"/>
        </w:rPr>
        <w:t>a</w:t>
      </w:r>
      <w:r w:rsidRPr="00F16705">
        <w:rPr>
          <w:rFonts w:ascii="Candara" w:eastAsia="Arial" w:hAnsi="Candara" w:cs="Arial"/>
          <w:spacing w:val="-1"/>
          <w:sz w:val="24"/>
          <w:szCs w:val="24"/>
        </w:rPr>
        <w:t>n</w:t>
      </w:r>
      <w:r w:rsidRPr="00F16705">
        <w:rPr>
          <w:rFonts w:ascii="Candara" w:eastAsia="Arial" w:hAnsi="Candara" w:cs="Arial"/>
          <w:sz w:val="24"/>
          <w:szCs w:val="24"/>
        </w:rPr>
        <w:t>d</w:t>
      </w:r>
      <w:r w:rsidRPr="00F16705">
        <w:rPr>
          <w:rFonts w:ascii="Candara" w:eastAsia="Arial" w:hAnsi="Candara" w:cs="Arial"/>
          <w:spacing w:val="1"/>
          <w:sz w:val="24"/>
          <w:szCs w:val="24"/>
        </w:rPr>
        <w:t xml:space="preserve"> Pane</w:t>
      </w:r>
      <w:r w:rsidRPr="00F16705">
        <w:rPr>
          <w:rFonts w:ascii="Candara" w:eastAsia="Arial" w:hAnsi="Candara" w:cs="Arial"/>
          <w:sz w:val="24"/>
          <w:szCs w:val="24"/>
        </w:rPr>
        <w:t xml:space="preserve">l </w:t>
      </w:r>
      <w:r w:rsidRPr="00F16705">
        <w:rPr>
          <w:rFonts w:ascii="Candara" w:eastAsia="Arial" w:hAnsi="Candara" w:cs="Arial"/>
          <w:spacing w:val="-3"/>
          <w:sz w:val="24"/>
          <w:szCs w:val="24"/>
        </w:rPr>
        <w:t>w</w:t>
      </w:r>
      <w:r w:rsidRPr="00F16705">
        <w:rPr>
          <w:rFonts w:ascii="Candara" w:eastAsia="Arial" w:hAnsi="Candara" w:cs="Arial"/>
          <w:sz w:val="24"/>
          <w:szCs w:val="24"/>
        </w:rPr>
        <w:t>i</w:t>
      </w:r>
      <w:r w:rsidRPr="00F16705">
        <w:rPr>
          <w:rFonts w:ascii="Candara" w:eastAsia="Arial" w:hAnsi="Candara" w:cs="Arial"/>
          <w:spacing w:val="-1"/>
          <w:sz w:val="24"/>
          <w:szCs w:val="24"/>
        </w:rPr>
        <w:t>l</w:t>
      </w:r>
      <w:r w:rsidRPr="00F16705">
        <w:rPr>
          <w:rFonts w:ascii="Candara" w:eastAsia="Arial" w:hAnsi="Candara" w:cs="Arial"/>
          <w:sz w:val="24"/>
          <w:szCs w:val="24"/>
        </w:rPr>
        <w:t xml:space="preserve">l </w:t>
      </w:r>
      <w:r w:rsidRPr="00F16705">
        <w:rPr>
          <w:rFonts w:ascii="Candara" w:eastAsia="Arial" w:hAnsi="Candara" w:cs="Arial"/>
          <w:spacing w:val="-1"/>
          <w:sz w:val="24"/>
          <w:szCs w:val="24"/>
        </w:rPr>
        <w:t>q</w:t>
      </w:r>
      <w:r w:rsidRPr="00F16705">
        <w:rPr>
          <w:rFonts w:ascii="Candara" w:eastAsia="Arial" w:hAnsi="Candara" w:cs="Arial"/>
          <w:spacing w:val="1"/>
          <w:sz w:val="24"/>
          <w:szCs w:val="24"/>
        </w:rPr>
        <w:t>ue</w:t>
      </w:r>
      <w:r w:rsidRPr="00F16705">
        <w:rPr>
          <w:rFonts w:ascii="Candara" w:eastAsia="Arial" w:hAnsi="Candara" w:cs="Arial"/>
          <w:sz w:val="24"/>
          <w:szCs w:val="24"/>
        </w:rPr>
        <w:t>sti</w:t>
      </w:r>
      <w:r w:rsidRPr="00F16705">
        <w:rPr>
          <w:rFonts w:ascii="Candara" w:eastAsia="Arial" w:hAnsi="Candara" w:cs="Arial"/>
          <w:spacing w:val="1"/>
          <w:sz w:val="24"/>
          <w:szCs w:val="24"/>
        </w:rPr>
        <w:t>o</w:t>
      </w:r>
      <w:r w:rsidRPr="00F16705">
        <w:rPr>
          <w:rFonts w:ascii="Candara" w:eastAsia="Arial" w:hAnsi="Candara" w:cs="Arial"/>
          <w:sz w:val="24"/>
          <w:szCs w:val="24"/>
        </w:rPr>
        <w:t>n</w:t>
      </w:r>
      <w:r w:rsidRPr="00F16705">
        <w:rPr>
          <w:rFonts w:ascii="Candara" w:eastAsia="Arial" w:hAnsi="Candara" w:cs="Arial"/>
          <w:spacing w:val="1"/>
          <w:sz w:val="24"/>
          <w:szCs w:val="24"/>
        </w:rPr>
        <w:t xml:space="preserve"> t</w:t>
      </w:r>
      <w:r w:rsidRPr="00F16705">
        <w:rPr>
          <w:rFonts w:ascii="Candara" w:eastAsia="Arial" w:hAnsi="Candara" w:cs="Arial"/>
          <w:spacing w:val="-1"/>
          <w:sz w:val="24"/>
          <w:szCs w:val="24"/>
        </w:rPr>
        <w:t>h</w:t>
      </w:r>
      <w:r w:rsidRPr="00F16705">
        <w:rPr>
          <w:rFonts w:ascii="Candara" w:eastAsia="Arial" w:hAnsi="Candara" w:cs="Arial"/>
          <w:sz w:val="24"/>
          <w:szCs w:val="24"/>
        </w:rPr>
        <w:t>e</w:t>
      </w:r>
      <w:r w:rsidRPr="00F16705">
        <w:rPr>
          <w:rFonts w:ascii="Candara" w:eastAsia="Arial" w:hAnsi="Candara" w:cs="Arial"/>
          <w:spacing w:val="2"/>
          <w:sz w:val="24"/>
          <w:szCs w:val="24"/>
        </w:rPr>
        <w:t xml:space="preserve"> </w:t>
      </w:r>
      <w:r w:rsidR="003D228F" w:rsidRPr="00F16705">
        <w:rPr>
          <w:rFonts w:ascii="Candara" w:eastAsia="Arial" w:hAnsi="Candara" w:cs="Arial"/>
          <w:sz w:val="24"/>
          <w:szCs w:val="24"/>
        </w:rPr>
        <w:t>Proprietor</w:t>
      </w:r>
      <w:r w:rsidRPr="00F16705">
        <w:rPr>
          <w:rFonts w:ascii="Candara" w:eastAsia="Arial" w:hAnsi="Candara" w:cs="Arial"/>
          <w:sz w:val="24"/>
          <w:szCs w:val="24"/>
        </w:rPr>
        <w:t xml:space="preserve">. </w:t>
      </w:r>
    </w:p>
    <w:p w14:paraId="1B170A19" w14:textId="77777777" w:rsidR="000338BF" w:rsidRPr="00F16705" w:rsidRDefault="000338BF" w:rsidP="000338BF">
      <w:pPr>
        <w:pStyle w:val="ListParagraph"/>
        <w:numPr>
          <w:ilvl w:val="0"/>
          <w:numId w:val="2"/>
        </w:numPr>
        <w:ind w:right="55"/>
        <w:rPr>
          <w:rFonts w:ascii="Candara" w:eastAsia="Arial" w:hAnsi="Candara" w:cs="Arial"/>
          <w:sz w:val="24"/>
          <w:szCs w:val="24"/>
        </w:rPr>
      </w:pPr>
      <w:r w:rsidRPr="00F16705">
        <w:rPr>
          <w:rFonts w:ascii="Candara" w:eastAsia="Arial" w:hAnsi="Candara" w:cs="Arial"/>
          <w:spacing w:val="2"/>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e</w:t>
      </w:r>
      <w:r w:rsidRPr="00F16705">
        <w:rPr>
          <w:rFonts w:ascii="Candara" w:eastAsia="Arial" w:hAnsi="Candara" w:cs="Arial"/>
          <w:spacing w:val="2"/>
          <w:sz w:val="24"/>
          <w:szCs w:val="24"/>
        </w:rPr>
        <w:t xml:space="preserve"> </w:t>
      </w:r>
      <w:r w:rsidRPr="00F16705">
        <w:rPr>
          <w:rFonts w:ascii="Candara" w:eastAsia="Arial" w:hAnsi="Candara" w:cs="Arial"/>
          <w:sz w:val="24"/>
          <w:szCs w:val="24"/>
        </w:rPr>
        <w:t>C</w:t>
      </w:r>
      <w:r w:rsidRPr="00F16705">
        <w:rPr>
          <w:rFonts w:ascii="Candara" w:eastAsia="Arial" w:hAnsi="Candara" w:cs="Arial"/>
          <w:spacing w:val="-1"/>
          <w:sz w:val="24"/>
          <w:szCs w:val="24"/>
        </w:rPr>
        <w:t>o</w:t>
      </w:r>
      <w:r w:rsidRPr="00F16705">
        <w:rPr>
          <w:rFonts w:ascii="Candara" w:eastAsia="Arial" w:hAnsi="Candara" w:cs="Arial"/>
          <w:spacing w:val="1"/>
          <w:sz w:val="24"/>
          <w:szCs w:val="24"/>
        </w:rPr>
        <w:t>mp</w:t>
      </w:r>
      <w:r w:rsidRPr="00F16705">
        <w:rPr>
          <w:rFonts w:ascii="Candara" w:eastAsia="Arial" w:hAnsi="Candara" w:cs="Arial"/>
          <w:sz w:val="24"/>
          <w:szCs w:val="24"/>
        </w:rPr>
        <w:t>lai</w:t>
      </w:r>
      <w:r w:rsidRPr="00F16705">
        <w:rPr>
          <w:rFonts w:ascii="Candara" w:eastAsia="Arial" w:hAnsi="Candara" w:cs="Arial"/>
          <w:spacing w:val="-1"/>
          <w:sz w:val="24"/>
          <w:szCs w:val="24"/>
        </w:rPr>
        <w:t>n</w:t>
      </w:r>
      <w:r w:rsidRPr="00F16705">
        <w:rPr>
          <w:rFonts w:ascii="Candara" w:eastAsia="Arial" w:hAnsi="Candara" w:cs="Arial"/>
          <w:spacing w:val="1"/>
          <w:sz w:val="24"/>
          <w:szCs w:val="24"/>
        </w:rPr>
        <w:t>an</w:t>
      </w:r>
      <w:r w:rsidRPr="00F16705">
        <w:rPr>
          <w:rFonts w:ascii="Candara" w:eastAsia="Arial" w:hAnsi="Candara" w:cs="Arial"/>
          <w:sz w:val="24"/>
          <w:szCs w:val="24"/>
        </w:rPr>
        <w:t>t</w:t>
      </w:r>
      <w:r w:rsidRPr="00F16705">
        <w:rPr>
          <w:rFonts w:ascii="Candara" w:eastAsia="Arial" w:hAnsi="Candara" w:cs="Arial"/>
          <w:spacing w:val="-2"/>
          <w:sz w:val="24"/>
          <w:szCs w:val="24"/>
        </w:rPr>
        <w:t xml:space="preserve"> w</w:t>
      </w:r>
      <w:r w:rsidRPr="00F16705">
        <w:rPr>
          <w:rFonts w:ascii="Candara" w:eastAsia="Arial" w:hAnsi="Candara" w:cs="Arial"/>
          <w:sz w:val="24"/>
          <w:szCs w:val="24"/>
        </w:rPr>
        <w:t>i</w:t>
      </w:r>
      <w:r w:rsidRPr="00F16705">
        <w:rPr>
          <w:rFonts w:ascii="Candara" w:eastAsia="Arial" w:hAnsi="Candara" w:cs="Arial"/>
          <w:spacing w:val="-1"/>
          <w:sz w:val="24"/>
          <w:szCs w:val="24"/>
        </w:rPr>
        <w:t>l</w:t>
      </w:r>
      <w:r w:rsidRPr="00F16705">
        <w:rPr>
          <w:rFonts w:ascii="Candara" w:eastAsia="Arial" w:hAnsi="Candara" w:cs="Arial"/>
          <w:sz w:val="24"/>
          <w:szCs w:val="24"/>
        </w:rPr>
        <w:t xml:space="preserve">l </w:t>
      </w:r>
      <w:r w:rsidRPr="00F16705">
        <w:rPr>
          <w:rFonts w:ascii="Candara" w:eastAsia="Arial" w:hAnsi="Candara" w:cs="Arial"/>
          <w:spacing w:val="2"/>
          <w:sz w:val="24"/>
          <w:szCs w:val="24"/>
        </w:rPr>
        <w:t>s</w:t>
      </w:r>
      <w:r w:rsidRPr="00F16705">
        <w:rPr>
          <w:rFonts w:ascii="Candara" w:eastAsia="Arial" w:hAnsi="Candara" w:cs="Arial"/>
          <w:spacing w:val="1"/>
          <w:sz w:val="24"/>
          <w:szCs w:val="24"/>
        </w:rPr>
        <w:t>u</w:t>
      </w:r>
      <w:r w:rsidRPr="00F16705">
        <w:rPr>
          <w:rFonts w:ascii="Candara" w:eastAsia="Arial" w:hAnsi="Candara" w:cs="Arial"/>
          <w:sz w:val="24"/>
          <w:szCs w:val="24"/>
        </w:rPr>
        <w:t xml:space="preserve">m </w:t>
      </w:r>
      <w:r w:rsidRPr="00F16705">
        <w:rPr>
          <w:rFonts w:ascii="Candara" w:eastAsia="Arial" w:hAnsi="Candara" w:cs="Arial"/>
          <w:spacing w:val="1"/>
          <w:sz w:val="24"/>
          <w:szCs w:val="24"/>
        </w:rPr>
        <w:t>u</w:t>
      </w:r>
      <w:r w:rsidRPr="00F16705">
        <w:rPr>
          <w:rFonts w:ascii="Candara" w:eastAsia="Arial" w:hAnsi="Candara" w:cs="Arial"/>
          <w:sz w:val="24"/>
          <w:szCs w:val="24"/>
        </w:rPr>
        <w:t>p</w:t>
      </w:r>
      <w:r w:rsidRPr="00F16705">
        <w:rPr>
          <w:rFonts w:ascii="Candara" w:eastAsia="Arial" w:hAnsi="Candara" w:cs="Arial"/>
          <w:spacing w:val="1"/>
          <w:sz w:val="24"/>
          <w:szCs w:val="24"/>
        </w:rPr>
        <w:t xml:space="preserve"> </w:t>
      </w:r>
      <w:r w:rsidRPr="00F16705">
        <w:rPr>
          <w:rFonts w:ascii="Candara" w:eastAsia="Arial" w:hAnsi="Candara" w:cs="Arial"/>
          <w:spacing w:val="-1"/>
          <w:sz w:val="24"/>
          <w:szCs w:val="24"/>
        </w:rPr>
        <w:t>t</w:t>
      </w:r>
      <w:r w:rsidRPr="00F16705">
        <w:rPr>
          <w:rFonts w:ascii="Candara" w:eastAsia="Arial" w:hAnsi="Candara" w:cs="Arial"/>
          <w:spacing w:val="1"/>
          <w:sz w:val="24"/>
          <w:szCs w:val="24"/>
        </w:rPr>
        <w:t>he</w:t>
      </w:r>
      <w:r w:rsidRPr="00F16705">
        <w:rPr>
          <w:rFonts w:ascii="Candara" w:eastAsia="Arial" w:hAnsi="Candara" w:cs="Arial"/>
          <w:sz w:val="24"/>
          <w:szCs w:val="24"/>
        </w:rPr>
        <w:t>ir</w:t>
      </w:r>
      <w:r w:rsidRPr="00F16705">
        <w:rPr>
          <w:rFonts w:ascii="Candara" w:eastAsia="Arial" w:hAnsi="Candara" w:cs="Arial"/>
          <w:spacing w:val="-1"/>
          <w:sz w:val="24"/>
          <w:szCs w:val="24"/>
        </w:rPr>
        <w:t xml:space="preserve"> </w:t>
      </w:r>
      <w:r w:rsidRPr="00F16705">
        <w:rPr>
          <w:rFonts w:ascii="Candara" w:eastAsia="Arial" w:hAnsi="Candara" w:cs="Arial"/>
          <w:sz w:val="24"/>
          <w:szCs w:val="24"/>
        </w:rPr>
        <w:t>c</w:t>
      </w:r>
      <w:r w:rsidRPr="00F16705">
        <w:rPr>
          <w:rFonts w:ascii="Candara" w:eastAsia="Arial" w:hAnsi="Candara" w:cs="Arial"/>
          <w:spacing w:val="-1"/>
          <w:sz w:val="24"/>
          <w:szCs w:val="24"/>
        </w:rPr>
        <w:t>o</w:t>
      </w:r>
      <w:r w:rsidRPr="00F16705">
        <w:rPr>
          <w:rFonts w:ascii="Candara" w:eastAsia="Arial" w:hAnsi="Candara" w:cs="Arial"/>
          <w:spacing w:val="1"/>
          <w:sz w:val="24"/>
          <w:szCs w:val="24"/>
        </w:rPr>
        <w:t>mp</w:t>
      </w:r>
      <w:r w:rsidRPr="00F16705">
        <w:rPr>
          <w:rFonts w:ascii="Candara" w:eastAsia="Arial" w:hAnsi="Candara" w:cs="Arial"/>
          <w:spacing w:val="-3"/>
          <w:sz w:val="24"/>
          <w:szCs w:val="24"/>
        </w:rPr>
        <w:t>l</w:t>
      </w:r>
      <w:r w:rsidRPr="00F16705">
        <w:rPr>
          <w:rFonts w:ascii="Candara" w:eastAsia="Arial" w:hAnsi="Candara" w:cs="Arial"/>
          <w:spacing w:val="1"/>
          <w:sz w:val="24"/>
          <w:szCs w:val="24"/>
        </w:rPr>
        <w:t>a</w:t>
      </w:r>
      <w:r w:rsidRPr="00F16705">
        <w:rPr>
          <w:rFonts w:ascii="Candara" w:eastAsia="Arial" w:hAnsi="Candara" w:cs="Arial"/>
          <w:sz w:val="24"/>
          <w:szCs w:val="24"/>
        </w:rPr>
        <w:t>in</w:t>
      </w:r>
      <w:r w:rsidRPr="00F16705">
        <w:rPr>
          <w:rFonts w:ascii="Candara" w:eastAsia="Arial" w:hAnsi="Candara" w:cs="Arial"/>
          <w:spacing w:val="1"/>
          <w:sz w:val="24"/>
          <w:szCs w:val="24"/>
        </w:rPr>
        <w:t>t</w:t>
      </w:r>
      <w:r w:rsidRPr="00F16705">
        <w:rPr>
          <w:rFonts w:ascii="Candara" w:eastAsia="Arial" w:hAnsi="Candara" w:cs="Arial"/>
          <w:sz w:val="24"/>
          <w:szCs w:val="24"/>
        </w:rPr>
        <w:t xml:space="preserve">. </w:t>
      </w:r>
    </w:p>
    <w:p w14:paraId="202CD05B" w14:textId="12708707" w:rsidR="000338BF" w:rsidRPr="00F16705" w:rsidRDefault="000338BF" w:rsidP="000338BF">
      <w:pPr>
        <w:pStyle w:val="ListParagraph"/>
        <w:numPr>
          <w:ilvl w:val="0"/>
          <w:numId w:val="2"/>
        </w:numPr>
        <w:ind w:right="55"/>
        <w:rPr>
          <w:rFonts w:ascii="Candara" w:eastAsia="Arial" w:hAnsi="Candara" w:cs="Arial"/>
          <w:sz w:val="24"/>
          <w:szCs w:val="24"/>
        </w:rPr>
      </w:pPr>
      <w:r w:rsidRPr="00F16705">
        <w:rPr>
          <w:rFonts w:ascii="Candara" w:eastAsia="Arial" w:hAnsi="Candara" w:cs="Arial"/>
          <w:spacing w:val="2"/>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e</w:t>
      </w:r>
      <w:r w:rsidRPr="00F16705">
        <w:rPr>
          <w:rFonts w:ascii="Candara" w:eastAsia="Arial" w:hAnsi="Candara" w:cs="Arial"/>
          <w:spacing w:val="2"/>
          <w:sz w:val="24"/>
          <w:szCs w:val="24"/>
        </w:rPr>
        <w:t xml:space="preserve"> </w:t>
      </w:r>
      <w:r w:rsidR="003D228F" w:rsidRPr="00F16705">
        <w:rPr>
          <w:rFonts w:ascii="Candara" w:eastAsia="Arial" w:hAnsi="Candara" w:cs="Arial"/>
          <w:sz w:val="24"/>
          <w:szCs w:val="24"/>
        </w:rPr>
        <w:t>Proprietor</w:t>
      </w:r>
      <w:r w:rsidRPr="00F16705">
        <w:rPr>
          <w:rFonts w:ascii="Candara" w:eastAsia="Arial" w:hAnsi="Candara" w:cs="Arial"/>
          <w:sz w:val="24"/>
          <w:szCs w:val="24"/>
        </w:rPr>
        <w:t xml:space="preserve"> </w:t>
      </w:r>
      <w:r w:rsidRPr="00F16705">
        <w:rPr>
          <w:rFonts w:ascii="Candara" w:eastAsia="Arial" w:hAnsi="Candara" w:cs="Arial"/>
          <w:spacing w:val="-3"/>
          <w:sz w:val="24"/>
          <w:szCs w:val="24"/>
        </w:rPr>
        <w:t>w</w:t>
      </w:r>
      <w:r w:rsidRPr="00F16705">
        <w:rPr>
          <w:rFonts w:ascii="Candara" w:eastAsia="Arial" w:hAnsi="Candara" w:cs="Arial"/>
          <w:sz w:val="24"/>
          <w:szCs w:val="24"/>
        </w:rPr>
        <w:t>i</w:t>
      </w:r>
      <w:r w:rsidRPr="00F16705">
        <w:rPr>
          <w:rFonts w:ascii="Candara" w:eastAsia="Arial" w:hAnsi="Candara" w:cs="Arial"/>
          <w:spacing w:val="-1"/>
          <w:sz w:val="24"/>
          <w:szCs w:val="24"/>
        </w:rPr>
        <w:t>l</w:t>
      </w:r>
      <w:r w:rsidRPr="00F16705">
        <w:rPr>
          <w:rFonts w:ascii="Candara" w:eastAsia="Arial" w:hAnsi="Candara" w:cs="Arial"/>
          <w:sz w:val="24"/>
          <w:szCs w:val="24"/>
        </w:rPr>
        <w:t xml:space="preserve">l </w:t>
      </w:r>
      <w:r w:rsidRPr="00F16705">
        <w:rPr>
          <w:rFonts w:ascii="Candara" w:eastAsia="Arial" w:hAnsi="Candara" w:cs="Arial"/>
          <w:spacing w:val="2"/>
          <w:sz w:val="24"/>
          <w:szCs w:val="24"/>
        </w:rPr>
        <w:t>s</w:t>
      </w:r>
      <w:r w:rsidRPr="00F16705">
        <w:rPr>
          <w:rFonts w:ascii="Candara" w:eastAsia="Arial" w:hAnsi="Candara" w:cs="Arial"/>
          <w:spacing w:val="1"/>
          <w:sz w:val="24"/>
          <w:szCs w:val="24"/>
        </w:rPr>
        <w:t>u</w:t>
      </w:r>
      <w:r w:rsidRPr="00F16705">
        <w:rPr>
          <w:rFonts w:ascii="Candara" w:eastAsia="Arial" w:hAnsi="Candara" w:cs="Arial"/>
          <w:sz w:val="24"/>
          <w:szCs w:val="24"/>
        </w:rPr>
        <w:t>m</w:t>
      </w:r>
      <w:r w:rsidRPr="00F16705">
        <w:rPr>
          <w:rFonts w:ascii="Candara" w:eastAsia="Arial" w:hAnsi="Candara" w:cs="Arial"/>
          <w:spacing w:val="2"/>
          <w:sz w:val="24"/>
          <w:szCs w:val="24"/>
        </w:rPr>
        <w:t xml:space="preserve"> </w:t>
      </w:r>
      <w:r w:rsidRPr="00F16705">
        <w:rPr>
          <w:rFonts w:ascii="Candara" w:eastAsia="Arial" w:hAnsi="Candara" w:cs="Arial"/>
          <w:spacing w:val="1"/>
          <w:sz w:val="24"/>
          <w:szCs w:val="24"/>
        </w:rPr>
        <w:t>u</w:t>
      </w:r>
      <w:r w:rsidRPr="00F16705">
        <w:rPr>
          <w:rFonts w:ascii="Candara" w:eastAsia="Arial" w:hAnsi="Candara" w:cs="Arial"/>
          <w:sz w:val="24"/>
          <w:szCs w:val="24"/>
        </w:rPr>
        <w:t>p</w:t>
      </w:r>
      <w:r w:rsidRPr="00F16705">
        <w:rPr>
          <w:rFonts w:ascii="Candara" w:eastAsia="Arial" w:hAnsi="Candara" w:cs="Arial"/>
          <w:spacing w:val="1"/>
          <w:sz w:val="24"/>
          <w:szCs w:val="24"/>
        </w:rPr>
        <w:t xml:space="preserve"> </w:t>
      </w:r>
      <w:r w:rsidRPr="00F16705">
        <w:rPr>
          <w:rFonts w:ascii="Candara" w:eastAsia="Arial" w:hAnsi="Candara" w:cs="Arial"/>
          <w:spacing w:val="-1"/>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e</w:t>
      </w:r>
      <w:r w:rsidRPr="00F16705">
        <w:rPr>
          <w:rFonts w:ascii="Candara" w:eastAsia="Arial" w:hAnsi="Candara" w:cs="Arial"/>
          <w:spacing w:val="1"/>
          <w:sz w:val="24"/>
          <w:szCs w:val="24"/>
        </w:rPr>
        <w:t xml:space="preserve"> </w:t>
      </w:r>
      <w:r w:rsidRPr="00F16705">
        <w:rPr>
          <w:rFonts w:ascii="Candara" w:eastAsia="Arial" w:hAnsi="Candara" w:cs="Arial"/>
          <w:sz w:val="24"/>
          <w:szCs w:val="24"/>
        </w:rPr>
        <w:t>s</w:t>
      </w:r>
      <w:r w:rsidRPr="00F16705">
        <w:rPr>
          <w:rFonts w:ascii="Candara" w:eastAsia="Arial" w:hAnsi="Candara" w:cs="Arial"/>
          <w:spacing w:val="-2"/>
          <w:sz w:val="24"/>
          <w:szCs w:val="24"/>
        </w:rPr>
        <w:t>c</w:t>
      </w:r>
      <w:r w:rsidRPr="00F16705">
        <w:rPr>
          <w:rFonts w:ascii="Candara" w:eastAsia="Arial" w:hAnsi="Candara" w:cs="Arial"/>
          <w:spacing w:val="1"/>
          <w:sz w:val="24"/>
          <w:szCs w:val="24"/>
        </w:rPr>
        <w:t>h</w:t>
      </w:r>
      <w:r w:rsidRPr="00F16705">
        <w:rPr>
          <w:rFonts w:ascii="Candara" w:eastAsia="Arial" w:hAnsi="Candara" w:cs="Arial"/>
          <w:spacing w:val="-1"/>
          <w:sz w:val="24"/>
          <w:szCs w:val="24"/>
        </w:rPr>
        <w:t>o</w:t>
      </w:r>
      <w:r w:rsidRPr="00F16705">
        <w:rPr>
          <w:rFonts w:ascii="Candara" w:eastAsia="Arial" w:hAnsi="Candara" w:cs="Arial"/>
          <w:spacing w:val="1"/>
          <w:sz w:val="24"/>
          <w:szCs w:val="24"/>
        </w:rPr>
        <w:t>o</w:t>
      </w:r>
      <w:r w:rsidRPr="00F16705">
        <w:rPr>
          <w:rFonts w:ascii="Candara" w:eastAsia="Arial" w:hAnsi="Candara" w:cs="Arial"/>
          <w:sz w:val="24"/>
          <w:szCs w:val="24"/>
        </w:rPr>
        <w:t>l</w:t>
      </w:r>
      <w:r w:rsidRPr="00F16705">
        <w:rPr>
          <w:rFonts w:ascii="Candara" w:eastAsia="Arial" w:hAnsi="Candara" w:cs="Arial"/>
          <w:spacing w:val="-1"/>
          <w:sz w:val="24"/>
          <w:szCs w:val="24"/>
        </w:rPr>
        <w:t>’</w:t>
      </w:r>
      <w:r w:rsidRPr="00F16705">
        <w:rPr>
          <w:rFonts w:ascii="Candara" w:eastAsia="Arial" w:hAnsi="Candara" w:cs="Arial"/>
          <w:sz w:val="24"/>
          <w:szCs w:val="24"/>
        </w:rPr>
        <w:t xml:space="preserve">s </w:t>
      </w:r>
      <w:r w:rsidRPr="00F16705">
        <w:rPr>
          <w:rFonts w:ascii="Candara" w:eastAsia="Arial" w:hAnsi="Candara" w:cs="Arial"/>
          <w:spacing w:val="1"/>
          <w:sz w:val="24"/>
          <w:szCs w:val="24"/>
        </w:rPr>
        <w:t>a</w:t>
      </w:r>
      <w:r w:rsidRPr="00F16705">
        <w:rPr>
          <w:rFonts w:ascii="Candara" w:eastAsia="Arial" w:hAnsi="Candara" w:cs="Arial"/>
          <w:sz w:val="24"/>
          <w:szCs w:val="24"/>
        </w:rPr>
        <w:t>ct</w:t>
      </w:r>
      <w:r w:rsidRPr="00F16705">
        <w:rPr>
          <w:rFonts w:ascii="Candara" w:eastAsia="Arial" w:hAnsi="Candara" w:cs="Arial"/>
          <w:spacing w:val="-2"/>
          <w:sz w:val="24"/>
          <w:szCs w:val="24"/>
        </w:rPr>
        <w:t>i</w:t>
      </w:r>
      <w:r w:rsidRPr="00F16705">
        <w:rPr>
          <w:rFonts w:ascii="Candara" w:eastAsia="Arial" w:hAnsi="Candara" w:cs="Arial"/>
          <w:spacing w:val="1"/>
          <w:sz w:val="24"/>
          <w:szCs w:val="24"/>
        </w:rPr>
        <w:t>on</w:t>
      </w:r>
      <w:r w:rsidRPr="00F16705">
        <w:rPr>
          <w:rFonts w:ascii="Candara" w:eastAsia="Arial" w:hAnsi="Candara" w:cs="Arial"/>
          <w:sz w:val="24"/>
          <w:szCs w:val="24"/>
        </w:rPr>
        <w:t xml:space="preserve">s. </w:t>
      </w:r>
    </w:p>
    <w:p w14:paraId="651C089A" w14:textId="77777777" w:rsidR="000338BF" w:rsidRPr="00F16705" w:rsidRDefault="000338BF" w:rsidP="000338BF">
      <w:pPr>
        <w:pStyle w:val="ListParagraph"/>
        <w:numPr>
          <w:ilvl w:val="0"/>
          <w:numId w:val="2"/>
        </w:numPr>
        <w:ind w:right="55"/>
        <w:rPr>
          <w:rFonts w:ascii="Candara" w:eastAsia="Arial" w:hAnsi="Candara" w:cs="Arial"/>
          <w:sz w:val="24"/>
          <w:szCs w:val="24"/>
        </w:rPr>
      </w:pPr>
      <w:r w:rsidRPr="00F16705">
        <w:rPr>
          <w:rFonts w:ascii="Candara" w:eastAsia="Arial" w:hAnsi="Candara" w:cs="Arial"/>
          <w:spacing w:val="2"/>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e</w:t>
      </w:r>
      <w:r w:rsidRPr="00F16705">
        <w:rPr>
          <w:rFonts w:ascii="Candara" w:eastAsia="Arial" w:hAnsi="Candara" w:cs="Arial"/>
          <w:spacing w:val="4"/>
          <w:sz w:val="24"/>
          <w:szCs w:val="24"/>
        </w:rPr>
        <w:t xml:space="preserve"> </w:t>
      </w:r>
      <w:r w:rsidRPr="00F16705">
        <w:rPr>
          <w:rFonts w:ascii="Candara" w:eastAsia="Arial" w:hAnsi="Candara" w:cs="Arial"/>
          <w:sz w:val="24"/>
          <w:szCs w:val="24"/>
        </w:rPr>
        <w:t>C</w:t>
      </w:r>
      <w:r w:rsidRPr="00F16705">
        <w:rPr>
          <w:rFonts w:ascii="Candara" w:eastAsia="Arial" w:hAnsi="Candara" w:cs="Arial"/>
          <w:spacing w:val="-1"/>
          <w:sz w:val="24"/>
          <w:szCs w:val="24"/>
        </w:rPr>
        <w:t>h</w:t>
      </w:r>
      <w:r w:rsidRPr="00F16705">
        <w:rPr>
          <w:rFonts w:ascii="Candara" w:eastAsia="Arial" w:hAnsi="Candara" w:cs="Arial"/>
          <w:spacing w:val="1"/>
          <w:sz w:val="24"/>
          <w:szCs w:val="24"/>
        </w:rPr>
        <w:t>a</w:t>
      </w:r>
      <w:r w:rsidRPr="00F16705">
        <w:rPr>
          <w:rFonts w:ascii="Candara" w:eastAsia="Arial" w:hAnsi="Candara" w:cs="Arial"/>
          <w:sz w:val="24"/>
          <w:szCs w:val="24"/>
        </w:rPr>
        <w:t>ir</w:t>
      </w:r>
      <w:r w:rsidRPr="00F16705">
        <w:rPr>
          <w:rFonts w:ascii="Candara" w:eastAsia="Arial" w:hAnsi="Candara" w:cs="Arial"/>
          <w:spacing w:val="2"/>
          <w:sz w:val="24"/>
          <w:szCs w:val="24"/>
        </w:rPr>
        <w:t xml:space="preserve"> </w:t>
      </w:r>
      <w:r w:rsidRPr="00F16705">
        <w:rPr>
          <w:rFonts w:ascii="Candara" w:eastAsia="Arial" w:hAnsi="Candara" w:cs="Arial"/>
          <w:spacing w:val="-3"/>
          <w:sz w:val="24"/>
          <w:szCs w:val="24"/>
        </w:rPr>
        <w:t>w</w:t>
      </w:r>
      <w:r w:rsidRPr="00F16705">
        <w:rPr>
          <w:rFonts w:ascii="Candara" w:eastAsia="Arial" w:hAnsi="Candara" w:cs="Arial"/>
          <w:sz w:val="24"/>
          <w:szCs w:val="24"/>
        </w:rPr>
        <w:t>i</w:t>
      </w:r>
      <w:r w:rsidRPr="00F16705">
        <w:rPr>
          <w:rFonts w:ascii="Candara" w:eastAsia="Arial" w:hAnsi="Candara" w:cs="Arial"/>
          <w:spacing w:val="-1"/>
          <w:sz w:val="24"/>
          <w:szCs w:val="24"/>
        </w:rPr>
        <w:t>l</w:t>
      </w:r>
      <w:r w:rsidRPr="00F16705">
        <w:rPr>
          <w:rFonts w:ascii="Candara" w:eastAsia="Arial" w:hAnsi="Candara" w:cs="Arial"/>
          <w:sz w:val="24"/>
          <w:szCs w:val="24"/>
        </w:rPr>
        <w:t>l</w:t>
      </w:r>
      <w:r w:rsidRPr="00F16705">
        <w:rPr>
          <w:rFonts w:ascii="Candara" w:eastAsia="Arial" w:hAnsi="Candara" w:cs="Arial"/>
          <w:spacing w:val="2"/>
          <w:sz w:val="24"/>
          <w:szCs w:val="24"/>
        </w:rPr>
        <w:t xml:space="preserve"> </w:t>
      </w:r>
      <w:r w:rsidRPr="00F16705">
        <w:rPr>
          <w:rFonts w:ascii="Candara" w:eastAsia="Arial" w:hAnsi="Candara" w:cs="Arial"/>
          <w:spacing w:val="1"/>
          <w:sz w:val="24"/>
          <w:szCs w:val="24"/>
        </w:rPr>
        <w:t>e</w:t>
      </w:r>
      <w:r w:rsidRPr="00F16705">
        <w:rPr>
          <w:rFonts w:ascii="Candara" w:eastAsia="Arial" w:hAnsi="Candara" w:cs="Arial"/>
          <w:spacing w:val="-2"/>
          <w:sz w:val="24"/>
          <w:szCs w:val="24"/>
        </w:rPr>
        <w:t>x</w:t>
      </w:r>
      <w:r w:rsidRPr="00F16705">
        <w:rPr>
          <w:rFonts w:ascii="Candara" w:eastAsia="Arial" w:hAnsi="Candara" w:cs="Arial"/>
          <w:spacing w:val="1"/>
          <w:sz w:val="24"/>
          <w:szCs w:val="24"/>
        </w:rPr>
        <w:t>p</w:t>
      </w:r>
      <w:r w:rsidRPr="00F16705">
        <w:rPr>
          <w:rFonts w:ascii="Candara" w:eastAsia="Arial" w:hAnsi="Candara" w:cs="Arial"/>
          <w:sz w:val="24"/>
          <w:szCs w:val="24"/>
        </w:rPr>
        <w:t>lain</w:t>
      </w:r>
      <w:r w:rsidRPr="00F16705">
        <w:rPr>
          <w:rFonts w:ascii="Candara" w:eastAsia="Arial" w:hAnsi="Candara" w:cs="Arial"/>
          <w:spacing w:val="4"/>
          <w:sz w:val="24"/>
          <w:szCs w:val="24"/>
        </w:rPr>
        <w:t xml:space="preserve"> </w:t>
      </w:r>
      <w:r w:rsidRPr="00F16705">
        <w:rPr>
          <w:rFonts w:ascii="Candara" w:eastAsia="Arial" w:hAnsi="Candara" w:cs="Arial"/>
          <w:sz w:val="24"/>
          <w:szCs w:val="24"/>
        </w:rPr>
        <w:t>t</w:t>
      </w:r>
      <w:r w:rsidRPr="00F16705">
        <w:rPr>
          <w:rFonts w:ascii="Candara" w:eastAsia="Arial" w:hAnsi="Candara" w:cs="Arial"/>
          <w:spacing w:val="-1"/>
          <w:sz w:val="24"/>
          <w:szCs w:val="24"/>
        </w:rPr>
        <w:t>h</w:t>
      </w:r>
      <w:r w:rsidRPr="00F16705">
        <w:rPr>
          <w:rFonts w:ascii="Candara" w:eastAsia="Arial" w:hAnsi="Candara" w:cs="Arial"/>
          <w:spacing w:val="1"/>
          <w:sz w:val="24"/>
          <w:szCs w:val="24"/>
        </w:rPr>
        <w:t>a</w:t>
      </w:r>
      <w:r w:rsidRPr="00F16705">
        <w:rPr>
          <w:rFonts w:ascii="Candara" w:eastAsia="Arial" w:hAnsi="Candara" w:cs="Arial"/>
          <w:sz w:val="24"/>
          <w:szCs w:val="24"/>
        </w:rPr>
        <w:t>t</w:t>
      </w:r>
      <w:r w:rsidRPr="00F16705">
        <w:rPr>
          <w:rFonts w:ascii="Candara" w:eastAsia="Arial" w:hAnsi="Candara" w:cs="Arial"/>
          <w:spacing w:val="1"/>
          <w:sz w:val="24"/>
          <w:szCs w:val="24"/>
        </w:rPr>
        <w:t xml:space="preserve"> bo</w:t>
      </w:r>
      <w:r w:rsidRPr="00F16705">
        <w:rPr>
          <w:rFonts w:ascii="Candara" w:eastAsia="Arial" w:hAnsi="Candara" w:cs="Arial"/>
          <w:spacing w:val="-2"/>
          <w:sz w:val="24"/>
          <w:szCs w:val="24"/>
        </w:rPr>
        <w:t>t</w:t>
      </w:r>
      <w:r w:rsidRPr="00F16705">
        <w:rPr>
          <w:rFonts w:ascii="Candara" w:eastAsia="Arial" w:hAnsi="Candara" w:cs="Arial"/>
          <w:sz w:val="24"/>
          <w:szCs w:val="24"/>
        </w:rPr>
        <w:t>h</w:t>
      </w:r>
      <w:r w:rsidRPr="00F16705">
        <w:rPr>
          <w:rFonts w:ascii="Candara" w:eastAsia="Arial" w:hAnsi="Candara" w:cs="Arial"/>
          <w:spacing w:val="1"/>
          <w:sz w:val="24"/>
          <w:szCs w:val="24"/>
        </w:rPr>
        <w:t xml:space="preserve"> pa</w:t>
      </w:r>
      <w:r w:rsidRPr="00F16705">
        <w:rPr>
          <w:rFonts w:ascii="Candara" w:eastAsia="Arial" w:hAnsi="Candara" w:cs="Arial"/>
          <w:sz w:val="24"/>
          <w:szCs w:val="24"/>
        </w:rPr>
        <w:t>rt</w:t>
      </w:r>
      <w:r w:rsidRPr="00F16705">
        <w:rPr>
          <w:rFonts w:ascii="Candara" w:eastAsia="Arial" w:hAnsi="Candara" w:cs="Arial"/>
          <w:spacing w:val="-1"/>
          <w:sz w:val="24"/>
          <w:szCs w:val="24"/>
        </w:rPr>
        <w:t>i</w:t>
      </w:r>
      <w:r w:rsidRPr="00F16705">
        <w:rPr>
          <w:rFonts w:ascii="Candara" w:eastAsia="Arial" w:hAnsi="Candara" w:cs="Arial"/>
          <w:spacing w:val="1"/>
          <w:sz w:val="24"/>
          <w:szCs w:val="24"/>
        </w:rPr>
        <w:t>e</w:t>
      </w:r>
      <w:r w:rsidRPr="00F16705">
        <w:rPr>
          <w:rFonts w:ascii="Candara" w:eastAsia="Arial" w:hAnsi="Candara" w:cs="Arial"/>
          <w:sz w:val="24"/>
          <w:szCs w:val="24"/>
        </w:rPr>
        <w:t xml:space="preserve">s </w:t>
      </w:r>
      <w:r w:rsidRPr="00F16705">
        <w:rPr>
          <w:rFonts w:ascii="Candara" w:eastAsia="Arial" w:hAnsi="Candara" w:cs="Arial"/>
          <w:spacing w:val="-3"/>
          <w:sz w:val="24"/>
          <w:szCs w:val="24"/>
        </w:rPr>
        <w:t>w</w:t>
      </w:r>
      <w:r w:rsidRPr="00F16705">
        <w:rPr>
          <w:rFonts w:ascii="Candara" w:eastAsia="Arial" w:hAnsi="Candara" w:cs="Arial"/>
          <w:sz w:val="24"/>
          <w:szCs w:val="24"/>
        </w:rPr>
        <w:t>i</w:t>
      </w:r>
      <w:r w:rsidRPr="00F16705">
        <w:rPr>
          <w:rFonts w:ascii="Candara" w:eastAsia="Arial" w:hAnsi="Candara" w:cs="Arial"/>
          <w:spacing w:val="-1"/>
          <w:sz w:val="24"/>
          <w:szCs w:val="24"/>
        </w:rPr>
        <w:t>l</w:t>
      </w:r>
      <w:r w:rsidRPr="00F16705">
        <w:rPr>
          <w:rFonts w:ascii="Candara" w:eastAsia="Arial" w:hAnsi="Candara" w:cs="Arial"/>
          <w:sz w:val="24"/>
          <w:szCs w:val="24"/>
        </w:rPr>
        <w:t>l</w:t>
      </w:r>
      <w:r w:rsidRPr="00F16705">
        <w:rPr>
          <w:rFonts w:ascii="Candara" w:eastAsia="Arial" w:hAnsi="Candara" w:cs="Arial"/>
          <w:spacing w:val="4"/>
          <w:sz w:val="24"/>
          <w:szCs w:val="24"/>
        </w:rPr>
        <w:t xml:space="preserve"> </w:t>
      </w:r>
      <w:r w:rsidRPr="00F16705">
        <w:rPr>
          <w:rFonts w:ascii="Candara" w:eastAsia="Arial" w:hAnsi="Candara" w:cs="Arial"/>
          <w:spacing w:val="1"/>
          <w:sz w:val="24"/>
          <w:szCs w:val="24"/>
        </w:rPr>
        <w:t>h</w:t>
      </w:r>
      <w:r w:rsidRPr="00F16705">
        <w:rPr>
          <w:rFonts w:ascii="Candara" w:eastAsia="Arial" w:hAnsi="Candara" w:cs="Arial"/>
          <w:spacing w:val="-1"/>
          <w:sz w:val="24"/>
          <w:szCs w:val="24"/>
        </w:rPr>
        <w:t>e</w:t>
      </w:r>
      <w:r w:rsidRPr="00F16705">
        <w:rPr>
          <w:rFonts w:ascii="Candara" w:eastAsia="Arial" w:hAnsi="Candara" w:cs="Arial"/>
          <w:spacing w:val="1"/>
          <w:sz w:val="24"/>
          <w:szCs w:val="24"/>
        </w:rPr>
        <w:t>a</w:t>
      </w:r>
      <w:r w:rsidRPr="00F16705">
        <w:rPr>
          <w:rFonts w:ascii="Candara" w:eastAsia="Arial" w:hAnsi="Candara" w:cs="Arial"/>
          <w:sz w:val="24"/>
          <w:szCs w:val="24"/>
        </w:rPr>
        <w:t xml:space="preserve">r </w:t>
      </w:r>
      <w:r w:rsidRPr="00F16705">
        <w:rPr>
          <w:rFonts w:ascii="Candara" w:eastAsia="Arial" w:hAnsi="Candara" w:cs="Arial"/>
          <w:spacing w:val="3"/>
          <w:sz w:val="24"/>
          <w:szCs w:val="24"/>
        </w:rPr>
        <w:t>f</w:t>
      </w:r>
      <w:r w:rsidRPr="00F16705">
        <w:rPr>
          <w:rFonts w:ascii="Candara" w:eastAsia="Arial" w:hAnsi="Candara" w:cs="Arial"/>
          <w:sz w:val="24"/>
          <w:szCs w:val="24"/>
        </w:rPr>
        <w:t>r</w:t>
      </w:r>
      <w:r w:rsidRPr="00F16705">
        <w:rPr>
          <w:rFonts w:ascii="Candara" w:eastAsia="Arial" w:hAnsi="Candara" w:cs="Arial"/>
          <w:spacing w:val="-2"/>
          <w:sz w:val="24"/>
          <w:szCs w:val="24"/>
        </w:rPr>
        <w:t>o</w:t>
      </w:r>
      <w:r w:rsidRPr="00F16705">
        <w:rPr>
          <w:rFonts w:ascii="Candara" w:eastAsia="Arial" w:hAnsi="Candara" w:cs="Arial"/>
          <w:sz w:val="24"/>
          <w:szCs w:val="24"/>
        </w:rPr>
        <w:t>m</w:t>
      </w:r>
      <w:r w:rsidRPr="00F16705">
        <w:rPr>
          <w:rFonts w:ascii="Candara" w:eastAsia="Arial" w:hAnsi="Candara" w:cs="Arial"/>
          <w:spacing w:val="2"/>
          <w:sz w:val="24"/>
          <w:szCs w:val="24"/>
        </w:rPr>
        <w:t xml:space="preserve"> </w:t>
      </w:r>
      <w:r w:rsidRPr="00F16705">
        <w:rPr>
          <w:rFonts w:ascii="Candara" w:eastAsia="Arial" w:hAnsi="Candara" w:cs="Arial"/>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e</w:t>
      </w:r>
      <w:r w:rsidRPr="00F16705">
        <w:rPr>
          <w:rFonts w:ascii="Candara" w:eastAsia="Arial" w:hAnsi="Candara" w:cs="Arial"/>
          <w:spacing w:val="1"/>
          <w:sz w:val="24"/>
          <w:szCs w:val="24"/>
        </w:rPr>
        <w:t xml:space="preserve"> </w:t>
      </w:r>
      <w:r w:rsidRPr="00F16705">
        <w:rPr>
          <w:rFonts w:ascii="Candara" w:eastAsia="Arial" w:hAnsi="Candara" w:cs="Arial"/>
          <w:spacing w:val="-1"/>
          <w:sz w:val="24"/>
          <w:szCs w:val="24"/>
        </w:rPr>
        <w:t>p</w:t>
      </w:r>
      <w:r w:rsidRPr="00F16705">
        <w:rPr>
          <w:rFonts w:ascii="Candara" w:eastAsia="Arial" w:hAnsi="Candara" w:cs="Arial"/>
          <w:spacing w:val="1"/>
          <w:sz w:val="24"/>
          <w:szCs w:val="24"/>
        </w:rPr>
        <w:t>a</w:t>
      </w:r>
      <w:r w:rsidRPr="00F16705">
        <w:rPr>
          <w:rFonts w:ascii="Candara" w:eastAsia="Arial" w:hAnsi="Candara" w:cs="Arial"/>
          <w:spacing w:val="-1"/>
          <w:sz w:val="24"/>
          <w:szCs w:val="24"/>
        </w:rPr>
        <w:t>n</w:t>
      </w:r>
      <w:r w:rsidRPr="00F16705">
        <w:rPr>
          <w:rFonts w:ascii="Candara" w:eastAsia="Arial" w:hAnsi="Candara" w:cs="Arial"/>
          <w:spacing w:val="1"/>
          <w:sz w:val="24"/>
          <w:szCs w:val="24"/>
        </w:rPr>
        <w:t>e</w:t>
      </w:r>
      <w:r w:rsidRPr="00F16705">
        <w:rPr>
          <w:rFonts w:ascii="Candara" w:eastAsia="Arial" w:hAnsi="Candara" w:cs="Arial"/>
          <w:sz w:val="24"/>
          <w:szCs w:val="24"/>
        </w:rPr>
        <w:t>l</w:t>
      </w:r>
      <w:r w:rsidRPr="00F16705">
        <w:rPr>
          <w:rFonts w:ascii="Candara" w:eastAsia="Arial" w:hAnsi="Candara" w:cs="Arial"/>
          <w:spacing w:val="2"/>
          <w:sz w:val="24"/>
          <w:szCs w:val="24"/>
        </w:rPr>
        <w:t xml:space="preserve"> </w:t>
      </w:r>
      <w:r w:rsidRPr="00F16705">
        <w:rPr>
          <w:rFonts w:ascii="Candara" w:eastAsia="Arial" w:hAnsi="Candara" w:cs="Arial"/>
          <w:spacing w:val="-3"/>
          <w:sz w:val="24"/>
          <w:szCs w:val="24"/>
        </w:rPr>
        <w:t>w</w:t>
      </w:r>
      <w:r w:rsidRPr="00F16705">
        <w:rPr>
          <w:rFonts w:ascii="Candara" w:eastAsia="Arial" w:hAnsi="Candara" w:cs="Arial"/>
          <w:sz w:val="24"/>
          <w:szCs w:val="24"/>
        </w:rPr>
        <w:t>it</w:t>
      </w:r>
      <w:r w:rsidRPr="00F16705">
        <w:rPr>
          <w:rFonts w:ascii="Candara" w:eastAsia="Arial" w:hAnsi="Candara" w:cs="Arial"/>
          <w:spacing w:val="1"/>
          <w:sz w:val="24"/>
          <w:szCs w:val="24"/>
        </w:rPr>
        <w:t>h</w:t>
      </w:r>
      <w:r w:rsidRPr="00F16705">
        <w:rPr>
          <w:rFonts w:ascii="Candara" w:eastAsia="Arial" w:hAnsi="Candara" w:cs="Arial"/>
          <w:sz w:val="24"/>
          <w:szCs w:val="24"/>
        </w:rPr>
        <w:t>in</w:t>
      </w:r>
      <w:r w:rsidRPr="00F16705">
        <w:rPr>
          <w:rFonts w:ascii="Candara" w:eastAsia="Arial" w:hAnsi="Candara" w:cs="Arial"/>
          <w:spacing w:val="12"/>
          <w:sz w:val="24"/>
          <w:szCs w:val="24"/>
        </w:rPr>
        <w:t xml:space="preserve"> </w:t>
      </w:r>
      <w:r w:rsidRPr="00F16705">
        <w:rPr>
          <w:rFonts w:ascii="Candara" w:eastAsia="Arial" w:hAnsi="Candara" w:cs="Arial"/>
          <w:spacing w:val="1"/>
          <w:sz w:val="24"/>
          <w:szCs w:val="24"/>
        </w:rPr>
        <w:t xml:space="preserve">10 </w:t>
      </w:r>
      <w:r w:rsidRPr="00F16705">
        <w:rPr>
          <w:rFonts w:ascii="Candara" w:eastAsia="Arial" w:hAnsi="Candara" w:cs="Arial"/>
          <w:spacing w:val="-3"/>
          <w:sz w:val="24"/>
          <w:szCs w:val="24"/>
        </w:rPr>
        <w:t>w</w:t>
      </w:r>
      <w:r w:rsidRPr="00F16705">
        <w:rPr>
          <w:rFonts w:ascii="Candara" w:eastAsia="Arial" w:hAnsi="Candara" w:cs="Arial"/>
          <w:spacing w:val="1"/>
          <w:sz w:val="24"/>
          <w:szCs w:val="24"/>
        </w:rPr>
        <w:t>o</w:t>
      </w:r>
      <w:r w:rsidRPr="00F16705">
        <w:rPr>
          <w:rFonts w:ascii="Candara" w:eastAsia="Arial" w:hAnsi="Candara" w:cs="Arial"/>
          <w:sz w:val="24"/>
          <w:szCs w:val="24"/>
        </w:rPr>
        <w:t>rk</w:t>
      </w:r>
      <w:r w:rsidRPr="00F16705">
        <w:rPr>
          <w:rFonts w:ascii="Candara" w:eastAsia="Arial" w:hAnsi="Candara" w:cs="Arial"/>
          <w:spacing w:val="-1"/>
          <w:sz w:val="24"/>
          <w:szCs w:val="24"/>
        </w:rPr>
        <w:t>i</w:t>
      </w:r>
      <w:r w:rsidRPr="00F16705">
        <w:rPr>
          <w:rFonts w:ascii="Candara" w:eastAsia="Arial" w:hAnsi="Candara" w:cs="Arial"/>
          <w:spacing w:val="3"/>
          <w:sz w:val="24"/>
          <w:szCs w:val="24"/>
        </w:rPr>
        <w:t>n</w:t>
      </w:r>
      <w:r w:rsidRPr="00F16705">
        <w:rPr>
          <w:rFonts w:ascii="Candara" w:eastAsia="Arial" w:hAnsi="Candara" w:cs="Arial"/>
          <w:sz w:val="24"/>
          <w:szCs w:val="24"/>
        </w:rPr>
        <w:t>g</w:t>
      </w:r>
      <w:r w:rsidRPr="00F16705">
        <w:rPr>
          <w:rFonts w:ascii="Candara" w:eastAsia="Arial" w:hAnsi="Candara" w:cs="Arial"/>
          <w:spacing w:val="-1"/>
          <w:sz w:val="24"/>
          <w:szCs w:val="24"/>
        </w:rPr>
        <w:t xml:space="preserve"> </w:t>
      </w:r>
      <w:r w:rsidRPr="00F16705">
        <w:rPr>
          <w:rFonts w:ascii="Candara" w:eastAsia="Arial" w:hAnsi="Candara" w:cs="Arial"/>
          <w:spacing w:val="1"/>
          <w:sz w:val="24"/>
          <w:szCs w:val="24"/>
        </w:rPr>
        <w:t>da</w:t>
      </w:r>
      <w:r w:rsidRPr="00F16705">
        <w:rPr>
          <w:rFonts w:ascii="Candara" w:eastAsia="Arial" w:hAnsi="Candara" w:cs="Arial"/>
          <w:spacing w:val="-2"/>
          <w:sz w:val="24"/>
          <w:szCs w:val="24"/>
        </w:rPr>
        <w:t>y</w:t>
      </w:r>
      <w:r w:rsidRPr="00F16705">
        <w:rPr>
          <w:rFonts w:ascii="Candara" w:eastAsia="Arial" w:hAnsi="Candara" w:cs="Arial"/>
          <w:sz w:val="24"/>
          <w:szCs w:val="24"/>
        </w:rPr>
        <w:t xml:space="preserve">s. </w:t>
      </w:r>
    </w:p>
    <w:p w14:paraId="5ED0D252" w14:textId="77777777" w:rsidR="000338BF" w:rsidRPr="00F16705" w:rsidRDefault="000338BF" w:rsidP="000338BF">
      <w:pPr>
        <w:pStyle w:val="ListParagraph"/>
        <w:numPr>
          <w:ilvl w:val="0"/>
          <w:numId w:val="2"/>
        </w:numPr>
        <w:ind w:right="55"/>
        <w:rPr>
          <w:rFonts w:ascii="Candara" w:eastAsia="Arial" w:hAnsi="Candara" w:cs="Arial"/>
          <w:sz w:val="24"/>
          <w:szCs w:val="24"/>
        </w:rPr>
      </w:pPr>
      <w:r w:rsidRPr="00F16705">
        <w:rPr>
          <w:rFonts w:ascii="Candara" w:eastAsia="Arial" w:hAnsi="Candara" w:cs="Arial"/>
          <w:sz w:val="24"/>
          <w:szCs w:val="24"/>
        </w:rPr>
        <w:t>B</w:t>
      </w:r>
      <w:r w:rsidRPr="00F16705">
        <w:rPr>
          <w:rFonts w:ascii="Candara" w:eastAsia="Arial" w:hAnsi="Candara" w:cs="Arial"/>
          <w:spacing w:val="1"/>
          <w:sz w:val="24"/>
          <w:szCs w:val="24"/>
        </w:rPr>
        <w:t>o</w:t>
      </w:r>
      <w:r w:rsidRPr="00F16705">
        <w:rPr>
          <w:rFonts w:ascii="Candara" w:eastAsia="Arial" w:hAnsi="Candara" w:cs="Arial"/>
          <w:sz w:val="24"/>
          <w:szCs w:val="24"/>
        </w:rPr>
        <w:t xml:space="preserve">th </w:t>
      </w:r>
      <w:r w:rsidRPr="00F16705">
        <w:rPr>
          <w:rFonts w:ascii="Candara" w:eastAsia="Arial" w:hAnsi="Candara" w:cs="Arial"/>
          <w:spacing w:val="1"/>
          <w:sz w:val="24"/>
          <w:szCs w:val="24"/>
        </w:rPr>
        <w:t>pa</w:t>
      </w:r>
      <w:r w:rsidRPr="00F16705">
        <w:rPr>
          <w:rFonts w:ascii="Candara" w:eastAsia="Arial" w:hAnsi="Candara" w:cs="Arial"/>
          <w:sz w:val="24"/>
          <w:szCs w:val="24"/>
        </w:rPr>
        <w:t>rt</w:t>
      </w:r>
      <w:r w:rsidRPr="00F16705">
        <w:rPr>
          <w:rFonts w:ascii="Candara" w:eastAsia="Arial" w:hAnsi="Candara" w:cs="Arial"/>
          <w:spacing w:val="-1"/>
          <w:sz w:val="24"/>
          <w:szCs w:val="24"/>
        </w:rPr>
        <w:t>i</w:t>
      </w:r>
      <w:r w:rsidRPr="00F16705">
        <w:rPr>
          <w:rFonts w:ascii="Candara" w:eastAsia="Arial" w:hAnsi="Candara" w:cs="Arial"/>
          <w:spacing w:val="1"/>
          <w:sz w:val="24"/>
          <w:szCs w:val="24"/>
        </w:rPr>
        <w:t>e</w:t>
      </w:r>
      <w:r w:rsidRPr="00F16705">
        <w:rPr>
          <w:rFonts w:ascii="Candara" w:eastAsia="Arial" w:hAnsi="Candara" w:cs="Arial"/>
          <w:sz w:val="24"/>
          <w:szCs w:val="24"/>
        </w:rPr>
        <w:t>s</w:t>
      </w:r>
      <w:r w:rsidRPr="00F16705">
        <w:rPr>
          <w:rFonts w:ascii="Candara" w:eastAsia="Arial" w:hAnsi="Candara" w:cs="Arial"/>
          <w:spacing w:val="-2"/>
          <w:sz w:val="24"/>
          <w:szCs w:val="24"/>
        </w:rPr>
        <w:t xml:space="preserve"> w</w:t>
      </w:r>
      <w:r w:rsidRPr="00F16705">
        <w:rPr>
          <w:rFonts w:ascii="Candara" w:eastAsia="Arial" w:hAnsi="Candara" w:cs="Arial"/>
          <w:sz w:val="24"/>
          <w:szCs w:val="24"/>
        </w:rPr>
        <w:t>i</w:t>
      </w:r>
      <w:r w:rsidRPr="00F16705">
        <w:rPr>
          <w:rFonts w:ascii="Candara" w:eastAsia="Arial" w:hAnsi="Candara" w:cs="Arial"/>
          <w:spacing w:val="-1"/>
          <w:sz w:val="24"/>
          <w:szCs w:val="24"/>
        </w:rPr>
        <w:t>l</w:t>
      </w:r>
      <w:r w:rsidRPr="00F16705">
        <w:rPr>
          <w:rFonts w:ascii="Candara" w:eastAsia="Arial" w:hAnsi="Candara" w:cs="Arial"/>
          <w:sz w:val="24"/>
          <w:szCs w:val="24"/>
        </w:rPr>
        <w:t>l le</w:t>
      </w:r>
      <w:r w:rsidRPr="00F16705">
        <w:rPr>
          <w:rFonts w:ascii="Candara" w:eastAsia="Arial" w:hAnsi="Candara" w:cs="Arial"/>
          <w:spacing w:val="4"/>
          <w:sz w:val="24"/>
          <w:szCs w:val="24"/>
        </w:rPr>
        <w:t>a</w:t>
      </w:r>
      <w:r w:rsidRPr="00F16705">
        <w:rPr>
          <w:rFonts w:ascii="Candara" w:eastAsia="Arial" w:hAnsi="Candara" w:cs="Arial"/>
          <w:spacing w:val="-2"/>
          <w:sz w:val="24"/>
          <w:szCs w:val="24"/>
        </w:rPr>
        <w:t>v</w:t>
      </w:r>
      <w:r w:rsidRPr="00F16705">
        <w:rPr>
          <w:rFonts w:ascii="Candara" w:eastAsia="Arial" w:hAnsi="Candara" w:cs="Arial"/>
          <w:sz w:val="24"/>
          <w:szCs w:val="24"/>
        </w:rPr>
        <w:t>e</w:t>
      </w:r>
      <w:r w:rsidRPr="00F16705">
        <w:rPr>
          <w:rFonts w:ascii="Candara" w:eastAsia="Arial" w:hAnsi="Candara" w:cs="Arial"/>
          <w:spacing w:val="1"/>
          <w:sz w:val="24"/>
          <w:szCs w:val="24"/>
        </w:rPr>
        <w:t xml:space="preserve"> to</w:t>
      </w:r>
      <w:r w:rsidRPr="00F16705">
        <w:rPr>
          <w:rFonts w:ascii="Candara" w:eastAsia="Arial" w:hAnsi="Candara" w:cs="Arial"/>
          <w:spacing w:val="-1"/>
          <w:sz w:val="24"/>
          <w:szCs w:val="24"/>
        </w:rPr>
        <w:t>g</w:t>
      </w:r>
      <w:r w:rsidRPr="00F16705">
        <w:rPr>
          <w:rFonts w:ascii="Candara" w:eastAsia="Arial" w:hAnsi="Candara" w:cs="Arial"/>
          <w:spacing w:val="1"/>
          <w:sz w:val="24"/>
          <w:szCs w:val="24"/>
        </w:rPr>
        <w:t>e</w:t>
      </w:r>
      <w:r w:rsidRPr="00F16705">
        <w:rPr>
          <w:rFonts w:ascii="Candara" w:eastAsia="Arial" w:hAnsi="Candara" w:cs="Arial"/>
          <w:sz w:val="24"/>
          <w:szCs w:val="24"/>
        </w:rPr>
        <w:t>t</w:t>
      </w:r>
      <w:r w:rsidRPr="00F16705">
        <w:rPr>
          <w:rFonts w:ascii="Candara" w:eastAsia="Arial" w:hAnsi="Candara" w:cs="Arial"/>
          <w:spacing w:val="1"/>
          <w:sz w:val="24"/>
          <w:szCs w:val="24"/>
        </w:rPr>
        <w:t>he</w:t>
      </w:r>
      <w:r w:rsidRPr="00F16705">
        <w:rPr>
          <w:rFonts w:ascii="Candara" w:eastAsia="Arial" w:hAnsi="Candara" w:cs="Arial"/>
          <w:sz w:val="24"/>
          <w:szCs w:val="24"/>
        </w:rPr>
        <w:t xml:space="preserve">r </w:t>
      </w:r>
      <w:r w:rsidRPr="00F16705">
        <w:rPr>
          <w:rFonts w:ascii="Candara" w:eastAsia="Arial" w:hAnsi="Candara" w:cs="Arial"/>
          <w:spacing w:val="-3"/>
          <w:sz w:val="24"/>
          <w:szCs w:val="24"/>
        </w:rPr>
        <w:t>w</w:t>
      </w:r>
      <w:r w:rsidRPr="00F16705">
        <w:rPr>
          <w:rFonts w:ascii="Candara" w:eastAsia="Arial" w:hAnsi="Candara" w:cs="Arial"/>
          <w:spacing w:val="1"/>
          <w:sz w:val="24"/>
          <w:szCs w:val="24"/>
        </w:rPr>
        <w:t>h</w:t>
      </w:r>
      <w:r w:rsidRPr="00F16705">
        <w:rPr>
          <w:rFonts w:ascii="Candara" w:eastAsia="Arial" w:hAnsi="Candara" w:cs="Arial"/>
          <w:sz w:val="24"/>
          <w:szCs w:val="24"/>
        </w:rPr>
        <w:t>i</w:t>
      </w:r>
      <w:r w:rsidRPr="00F16705">
        <w:rPr>
          <w:rFonts w:ascii="Candara" w:eastAsia="Arial" w:hAnsi="Candara" w:cs="Arial"/>
          <w:spacing w:val="-1"/>
          <w:sz w:val="24"/>
          <w:szCs w:val="24"/>
        </w:rPr>
        <w:t>l</w:t>
      </w:r>
      <w:r w:rsidRPr="00F16705">
        <w:rPr>
          <w:rFonts w:ascii="Candara" w:eastAsia="Arial" w:hAnsi="Candara" w:cs="Arial"/>
          <w:sz w:val="24"/>
          <w:szCs w:val="24"/>
        </w:rPr>
        <w:t>e</w:t>
      </w:r>
      <w:r w:rsidRPr="00F16705">
        <w:rPr>
          <w:rFonts w:ascii="Candara" w:eastAsia="Arial" w:hAnsi="Candara" w:cs="Arial"/>
          <w:spacing w:val="1"/>
          <w:sz w:val="24"/>
          <w:szCs w:val="24"/>
        </w:rPr>
        <w:t xml:space="preserve"> th</w:t>
      </w:r>
      <w:r w:rsidRPr="00F16705">
        <w:rPr>
          <w:rFonts w:ascii="Candara" w:eastAsia="Arial" w:hAnsi="Candara" w:cs="Arial"/>
          <w:sz w:val="24"/>
          <w:szCs w:val="24"/>
        </w:rPr>
        <w:t>e</w:t>
      </w:r>
      <w:r w:rsidRPr="00F16705">
        <w:rPr>
          <w:rFonts w:ascii="Candara" w:eastAsia="Arial" w:hAnsi="Candara" w:cs="Arial"/>
          <w:spacing w:val="4"/>
          <w:sz w:val="24"/>
          <w:szCs w:val="24"/>
        </w:rPr>
        <w:t xml:space="preserve"> </w:t>
      </w:r>
      <w:r w:rsidRPr="00F16705">
        <w:rPr>
          <w:rFonts w:ascii="Candara" w:eastAsia="Arial" w:hAnsi="Candara" w:cs="Arial"/>
          <w:spacing w:val="1"/>
          <w:sz w:val="24"/>
          <w:szCs w:val="24"/>
        </w:rPr>
        <w:t>P</w:t>
      </w:r>
      <w:r w:rsidRPr="00F16705">
        <w:rPr>
          <w:rFonts w:ascii="Candara" w:eastAsia="Arial" w:hAnsi="Candara" w:cs="Arial"/>
          <w:spacing w:val="-1"/>
          <w:sz w:val="24"/>
          <w:szCs w:val="24"/>
        </w:rPr>
        <w:t>a</w:t>
      </w:r>
      <w:r w:rsidRPr="00F16705">
        <w:rPr>
          <w:rFonts w:ascii="Candara" w:eastAsia="Arial" w:hAnsi="Candara" w:cs="Arial"/>
          <w:spacing w:val="1"/>
          <w:sz w:val="24"/>
          <w:szCs w:val="24"/>
        </w:rPr>
        <w:t>n</w:t>
      </w:r>
      <w:r w:rsidRPr="00F16705">
        <w:rPr>
          <w:rFonts w:ascii="Candara" w:eastAsia="Arial" w:hAnsi="Candara" w:cs="Arial"/>
          <w:spacing w:val="-1"/>
          <w:sz w:val="24"/>
          <w:szCs w:val="24"/>
        </w:rPr>
        <w:t>e</w:t>
      </w:r>
      <w:r w:rsidRPr="00F16705">
        <w:rPr>
          <w:rFonts w:ascii="Candara" w:eastAsia="Arial" w:hAnsi="Candara" w:cs="Arial"/>
          <w:sz w:val="24"/>
          <w:szCs w:val="24"/>
        </w:rPr>
        <w:t xml:space="preserve">l </w:t>
      </w:r>
      <w:r w:rsidRPr="00F16705">
        <w:rPr>
          <w:rFonts w:ascii="Candara" w:eastAsia="Arial" w:hAnsi="Candara" w:cs="Arial"/>
          <w:spacing w:val="1"/>
          <w:sz w:val="24"/>
          <w:szCs w:val="24"/>
        </w:rPr>
        <w:t>de</w:t>
      </w:r>
      <w:r w:rsidRPr="00F16705">
        <w:rPr>
          <w:rFonts w:ascii="Candara" w:eastAsia="Arial" w:hAnsi="Candara" w:cs="Arial"/>
          <w:sz w:val="24"/>
          <w:szCs w:val="24"/>
        </w:rPr>
        <w:t>cid</w:t>
      </w:r>
      <w:r w:rsidRPr="00F16705">
        <w:rPr>
          <w:rFonts w:ascii="Candara" w:eastAsia="Arial" w:hAnsi="Candara" w:cs="Arial"/>
          <w:spacing w:val="1"/>
          <w:sz w:val="24"/>
          <w:szCs w:val="24"/>
        </w:rPr>
        <w:t>e</w:t>
      </w:r>
      <w:r w:rsidRPr="00F16705">
        <w:rPr>
          <w:rFonts w:ascii="Candara" w:eastAsia="Arial" w:hAnsi="Candara" w:cs="Arial"/>
          <w:spacing w:val="-2"/>
          <w:sz w:val="24"/>
          <w:szCs w:val="24"/>
        </w:rPr>
        <w:t>s</w:t>
      </w:r>
      <w:r w:rsidRPr="00F16705">
        <w:rPr>
          <w:rFonts w:ascii="Candara" w:eastAsia="Arial" w:hAnsi="Candara" w:cs="Arial"/>
          <w:sz w:val="24"/>
          <w:szCs w:val="24"/>
        </w:rPr>
        <w:t xml:space="preserve">. </w:t>
      </w:r>
    </w:p>
    <w:p w14:paraId="2ADD4509" w14:textId="7F82FA7F" w:rsidR="00E07B1C" w:rsidRPr="00F16705" w:rsidRDefault="000338BF" w:rsidP="000338BF">
      <w:pPr>
        <w:pStyle w:val="ListParagraph"/>
        <w:numPr>
          <w:ilvl w:val="0"/>
          <w:numId w:val="2"/>
        </w:numPr>
        <w:ind w:right="55"/>
        <w:rPr>
          <w:rFonts w:ascii="Candara" w:eastAsia="Arial" w:hAnsi="Candara" w:cs="Arial"/>
          <w:sz w:val="24"/>
          <w:szCs w:val="24"/>
        </w:rPr>
      </w:pPr>
      <w:r w:rsidRPr="00F16705">
        <w:rPr>
          <w:rFonts w:ascii="Candara" w:eastAsia="Arial" w:hAnsi="Candara" w:cs="Arial"/>
          <w:spacing w:val="2"/>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e</w:t>
      </w:r>
      <w:r w:rsidRPr="00F16705">
        <w:rPr>
          <w:rFonts w:ascii="Candara" w:eastAsia="Arial" w:hAnsi="Candara" w:cs="Arial"/>
          <w:spacing w:val="1"/>
          <w:sz w:val="24"/>
          <w:szCs w:val="24"/>
        </w:rPr>
        <w:t xml:space="preserve"> </w:t>
      </w:r>
      <w:r w:rsidRPr="00F16705">
        <w:rPr>
          <w:rFonts w:ascii="Candara" w:eastAsia="Arial" w:hAnsi="Candara" w:cs="Arial"/>
          <w:sz w:val="24"/>
          <w:szCs w:val="24"/>
        </w:rPr>
        <w:t>cl</w:t>
      </w:r>
      <w:r w:rsidRPr="00F16705">
        <w:rPr>
          <w:rFonts w:ascii="Candara" w:eastAsia="Arial" w:hAnsi="Candara" w:cs="Arial"/>
          <w:spacing w:val="1"/>
          <w:sz w:val="24"/>
          <w:szCs w:val="24"/>
        </w:rPr>
        <w:t>e</w:t>
      </w:r>
      <w:r w:rsidRPr="00F16705">
        <w:rPr>
          <w:rFonts w:ascii="Candara" w:eastAsia="Arial" w:hAnsi="Candara" w:cs="Arial"/>
          <w:sz w:val="24"/>
          <w:szCs w:val="24"/>
        </w:rPr>
        <w:t xml:space="preserve">rk </w:t>
      </w:r>
      <w:r w:rsidRPr="00F16705">
        <w:rPr>
          <w:rFonts w:ascii="Candara" w:eastAsia="Arial" w:hAnsi="Candara" w:cs="Arial"/>
          <w:spacing w:val="-3"/>
          <w:sz w:val="24"/>
          <w:szCs w:val="24"/>
        </w:rPr>
        <w:t>w</w:t>
      </w:r>
      <w:r w:rsidRPr="00F16705">
        <w:rPr>
          <w:rFonts w:ascii="Candara" w:eastAsia="Arial" w:hAnsi="Candara" w:cs="Arial"/>
          <w:sz w:val="24"/>
          <w:szCs w:val="24"/>
        </w:rPr>
        <w:t>i</w:t>
      </w:r>
      <w:r w:rsidRPr="00F16705">
        <w:rPr>
          <w:rFonts w:ascii="Candara" w:eastAsia="Arial" w:hAnsi="Candara" w:cs="Arial"/>
          <w:spacing w:val="-1"/>
          <w:sz w:val="24"/>
          <w:szCs w:val="24"/>
        </w:rPr>
        <w:t>l</w:t>
      </w:r>
      <w:r w:rsidRPr="00F16705">
        <w:rPr>
          <w:rFonts w:ascii="Candara" w:eastAsia="Arial" w:hAnsi="Candara" w:cs="Arial"/>
          <w:sz w:val="24"/>
          <w:szCs w:val="24"/>
        </w:rPr>
        <w:t>l st</w:t>
      </w:r>
      <w:r w:rsidRPr="00F16705">
        <w:rPr>
          <w:rFonts w:ascii="Candara" w:eastAsia="Arial" w:hAnsi="Candara" w:cs="Arial"/>
          <w:spacing w:val="1"/>
          <w:sz w:val="24"/>
          <w:szCs w:val="24"/>
        </w:rPr>
        <w:t>a</w:t>
      </w:r>
      <w:r w:rsidRPr="00F16705">
        <w:rPr>
          <w:rFonts w:ascii="Candara" w:eastAsia="Arial" w:hAnsi="Candara" w:cs="Arial"/>
          <w:sz w:val="24"/>
          <w:szCs w:val="24"/>
        </w:rPr>
        <w:t xml:space="preserve">y </w:t>
      </w:r>
      <w:r w:rsidRPr="00F16705">
        <w:rPr>
          <w:rFonts w:ascii="Candara" w:eastAsia="Arial" w:hAnsi="Candara" w:cs="Arial"/>
          <w:spacing w:val="-3"/>
          <w:sz w:val="24"/>
          <w:szCs w:val="24"/>
        </w:rPr>
        <w:t>w</w:t>
      </w:r>
      <w:r w:rsidRPr="00F16705">
        <w:rPr>
          <w:rFonts w:ascii="Candara" w:eastAsia="Arial" w:hAnsi="Candara" w:cs="Arial"/>
          <w:sz w:val="24"/>
          <w:szCs w:val="24"/>
        </w:rPr>
        <w:t>ith</w:t>
      </w:r>
      <w:r w:rsidRPr="00F16705">
        <w:rPr>
          <w:rFonts w:ascii="Candara" w:eastAsia="Arial" w:hAnsi="Candara" w:cs="Arial"/>
          <w:spacing w:val="4"/>
          <w:sz w:val="24"/>
          <w:szCs w:val="24"/>
        </w:rPr>
        <w:t xml:space="preserve"> </w:t>
      </w:r>
      <w:r w:rsidRPr="00F16705">
        <w:rPr>
          <w:rFonts w:ascii="Candara" w:eastAsia="Arial" w:hAnsi="Candara" w:cs="Arial"/>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e</w:t>
      </w:r>
      <w:r w:rsidRPr="00F16705">
        <w:rPr>
          <w:rFonts w:ascii="Candara" w:eastAsia="Arial" w:hAnsi="Candara" w:cs="Arial"/>
          <w:spacing w:val="-1"/>
          <w:sz w:val="24"/>
          <w:szCs w:val="24"/>
        </w:rPr>
        <w:t xml:space="preserve"> </w:t>
      </w:r>
      <w:r w:rsidRPr="00F16705">
        <w:rPr>
          <w:rFonts w:ascii="Candara" w:eastAsia="Arial" w:hAnsi="Candara" w:cs="Arial"/>
          <w:spacing w:val="1"/>
          <w:sz w:val="24"/>
          <w:szCs w:val="24"/>
        </w:rPr>
        <w:t>pa</w:t>
      </w:r>
      <w:r w:rsidRPr="00F16705">
        <w:rPr>
          <w:rFonts w:ascii="Candara" w:eastAsia="Arial" w:hAnsi="Candara" w:cs="Arial"/>
          <w:spacing w:val="-1"/>
          <w:sz w:val="24"/>
          <w:szCs w:val="24"/>
        </w:rPr>
        <w:t>n</w:t>
      </w:r>
      <w:r w:rsidRPr="00F16705">
        <w:rPr>
          <w:rFonts w:ascii="Candara" w:eastAsia="Arial" w:hAnsi="Candara" w:cs="Arial"/>
          <w:spacing w:val="1"/>
          <w:sz w:val="24"/>
          <w:szCs w:val="24"/>
        </w:rPr>
        <w:t>e</w:t>
      </w:r>
      <w:r w:rsidRPr="00F16705">
        <w:rPr>
          <w:rFonts w:ascii="Candara" w:eastAsia="Arial" w:hAnsi="Candara" w:cs="Arial"/>
          <w:sz w:val="24"/>
          <w:szCs w:val="24"/>
        </w:rPr>
        <w:t>l to</w:t>
      </w:r>
      <w:r w:rsidRPr="00F16705">
        <w:rPr>
          <w:rFonts w:ascii="Candara" w:eastAsia="Arial" w:hAnsi="Candara" w:cs="Arial"/>
          <w:spacing w:val="-1"/>
          <w:sz w:val="24"/>
          <w:szCs w:val="24"/>
        </w:rPr>
        <w:t xml:space="preserve"> </w:t>
      </w:r>
      <w:r w:rsidRPr="00F16705">
        <w:rPr>
          <w:rFonts w:ascii="Candara" w:eastAsia="Arial" w:hAnsi="Candara" w:cs="Arial"/>
          <w:sz w:val="24"/>
          <w:szCs w:val="24"/>
        </w:rPr>
        <w:t>cl</w:t>
      </w:r>
      <w:r w:rsidRPr="00F16705">
        <w:rPr>
          <w:rFonts w:ascii="Candara" w:eastAsia="Arial" w:hAnsi="Candara" w:cs="Arial"/>
          <w:spacing w:val="1"/>
          <w:sz w:val="24"/>
          <w:szCs w:val="24"/>
        </w:rPr>
        <w:t>a</w:t>
      </w:r>
      <w:r w:rsidRPr="00F16705">
        <w:rPr>
          <w:rFonts w:ascii="Candara" w:eastAsia="Arial" w:hAnsi="Candara" w:cs="Arial"/>
          <w:sz w:val="24"/>
          <w:szCs w:val="24"/>
        </w:rPr>
        <w:t>r</w:t>
      </w:r>
      <w:r w:rsidRPr="00F16705">
        <w:rPr>
          <w:rFonts w:ascii="Candara" w:eastAsia="Arial" w:hAnsi="Candara" w:cs="Arial"/>
          <w:spacing w:val="-1"/>
          <w:sz w:val="24"/>
          <w:szCs w:val="24"/>
        </w:rPr>
        <w:t>i</w:t>
      </w:r>
      <w:r w:rsidRPr="00F16705">
        <w:rPr>
          <w:rFonts w:ascii="Candara" w:eastAsia="Arial" w:hAnsi="Candara" w:cs="Arial"/>
          <w:spacing w:val="3"/>
          <w:sz w:val="24"/>
          <w:szCs w:val="24"/>
        </w:rPr>
        <w:t>f</w:t>
      </w:r>
      <w:r w:rsidRPr="00F16705">
        <w:rPr>
          <w:rFonts w:ascii="Candara" w:eastAsia="Arial" w:hAnsi="Candara" w:cs="Arial"/>
          <w:spacing w:val="-2"/>
          <w:sz w:val="24"/>
          <w:szCs w:val="24"/>
        </w:rPr>
        <w:t>y</w:t>
      </w:r>
      <w:r w:rsidRPr="00F16705">
        <w:rPr>
          <w:rFonts w:ascii="Candara" w:eastAsia="Arial" w:hAnsi="Candara" w:cs="Arial"/>
          <w:sz w:val="24"/>
          <w:szCs w:val="24"/>
        </w:rPr>
        <w:t>.</w:t>
      </w:r>
    </w:p>
    <w:p w14:paraId="2ADD450A" w14:textId="77777777" w:rsidR="00E07B1C" w:rsidRPr="00F16705" w:rsidRDefault="00E07B1C">
      <w:pPr>
        <w:spacing w:before="16" w:line="260" w:lineRule="exact"/>
        <w:rPr>
          <w:rFonts w:ascii="Candara" w:hAnsi="Candara" w:cs="Arial"/>
          <w:sz w:val="26"/>
          <w:szCs w:val="26"/>
        </w:rPr>
      </w:pPr>
    </w:p>
    <w:p w14:paraId="2ADD450B" w14:textId="77777777" w:rsidR="00E07B1C" w:rsidRPr="00F16705" w:rsidRDefault="000338BF">
      <w:pPr>
        <w:ind w:left="120" w:right="5721"/>
        <w:jc w:val="both"/>
        <w:rPr>
          <w:rFonts w:ascii="Candara" w:eastAsia="Arial" w:hAnsi="Candara" w:cs="Arial"/>
          <w:sz w:val="24"/>
          <w:szCs w:val="24"/>
        </w:rPr>
      </w:pPr>
      <w:r w:rsidRPr="00F16705">
        <w:rPr>
          <w:rFonts w:ascii="Candara" w:eastAsia="Arial" w:hAnsi="Candara" w:cs="Arial"/>
          <w:b/>
          <w:sz w:val="24"/>
          <w:szCs w:val="24"/>
        </w:rPr>
        <w:t>The</w:t>
      </w:r>
      <w:r w:rsidRPr="00F16705">
        <w:rPr>
          <w:rFonts w:ascii="Candara" w:eastAsia="Arial" w:hAnsi="Candara" w:cs="Arial"/>
          <w:b/>
          <w:spacing w:val="4"/>
          <w:sz w:val="24"/>
          <w:szCs w:val="24"/>
        </w:rPr>
        <w:t xml:space="preserve"> </w:t>
      </w:r>
      <w:r w:rsidRPr="00F16705">
        <w:rPr>
          <w:rFonts w:ascii="Candara" w:eastAsia="Arial" w:hAnsi="Candara" w:cs="Arial"/>
          <w:b/>
          <w:spacing w:val="-5"/>
          <w:sz w:val="24"/>
          <w:szCs w:val="24"/>
        </w:rPr>
        <w:t>A</w:t>
      </w:r>
      <w:r w:rsidRPr="00F16705">
        <w:rPr>
          <w:rFonts w:ascii="Candara" w:eastAsia="Arial" w:hAnsi="Candara" w:cs="Arial"/>
          <w:b/>
          <w:sz w:val="24"/>
          <w:szCs w:val="24"/>
        </w:rPr>
        <w:t>ppe</w:t>
      </w:r>
      <w:r w:rsidRPr="00F16705">
        <w:rPr>
          <w:rFonts w:ascii="Candara" w:eastAsia="Arial" w:hAnsi="Candara" w:cs="Arial"/>
          <w:b/>
          <w:spacing w:val="1"/>
          <w:sz w:val="24"/>
          <w:szCs w:val="24"/>
        </w:rPr>
        <w:t>a</w:t>
      </w:r>
      <w:r w:rsidRPr="00F16705">
        <w:rPr>
          <w:rFonts w:ascii="Candara" w:eastAsia="Arial" w:hAnsi="Candara" w:cs="Arial"/>
          <w:b/>
          <w:sz w:val="24"/>
          <w:szCs w:val="24"/>
        </w:rPr>
        <w:t>ls</w:t>
      </w:r>
      <w:r w:rsidRPr="00F16705">
        <w:rPr>
          <w:rFonts w:ascii="Candara" w:eastAsia="Arial" w:hAnsi="Candara" w:cs="Arial"/>
          <w:b/>
          <w:spacing w:val="2"/>
          <w:sz w:val="24"/>
          <w:szCs w:val="24"/>
        </w:rPr>
        <w:t xml:space="preserve"> </w:t>
      </w:r>
      <w:r w:rsidRPr="00F16705">
        <w:rPr>
          <w:rFonts w:ascii="Candara" w:eastAsia="Arial" w:hAnsi="Candara" w:cs="Arial"/>
          <w:b/>
          <w:spacing w:val="1"/>
          <w:sz w:val="24"/>
          <w:szCs w:val="24"/>
        </w:rPr>
        <w:t>Pa</w:t>
      </w:r>
      <w:r w:rsidRPr="00F16705">
        <w:rPr>
          <w:rFonts w:ascii="Candara" w:eastAsia="Arial" w:hAnsi="Candara" w:cs="Arial"/>
          <w:b/>
          <w:spacing w:val="-3"/>
          <w:sz w:val="24"/>
          <w:szCs w:val="24"/>
        </w:rPr>
        <w:t>n</w:t>
      </w:r>
      <w:r w:rsidRPr="00F16705">
        <w:rPr>
          <w:rFonts w:ascii="Candara" w:eastAsia="Arial" w:hAnsi="Candara" w:cs="Arial"/>
          <w:b/>
          <w:spacing w:val="1"/>
          <w:sz w:val="24"/>
          <w:szCs w:val="24"/>
        </w:rPr>
        <w:t>e</w:t>
      </w:r>
      <w:r w:rsidRPr="00F16705">
        <w:rPr>
          <w:rFonts w:ascii="Candara" w:eastAsia="Arial" w:hAnsi="Candara" w:cs="Arial"/>
          <w:b/>
          <w:sz w:val="24"/>
          <w:szCs w:val="24"/>
        </w:rPr>
        <w:t>l</w:t>
      </w:r>
      <w:r w:rsidRPr="00F16705">
        <w:rPr>
          <w:rFonts w:ascii="Candara" w:eastAsia="Arial" w:hAnsi="Candara" w:cs="Arial"/>
          <w:b/>
          <w:spacing w:val="-1"/>
          <w:sz w:val="24"/>
          <w:szCs w:val="24"/>
        </w:rPr>
        <w:t xml:space="preserve"> </w:t>
      </w:r>
      <w:r w:rsidRPr="00F16705">
        <w:rPr>
          <w:rFonts w:ascii="Candara" w:eastAsia="Arial" w:hAnsi="Candara" w:cs="Arial"/>
          <w:b/>
          <w:spacing w:val="3"/>
          <w:sz w:val="24"/>
          <w:szCs w:val="24"/>
        </w:rPr>
        <w:t>w</w:t>
      </w:r>
      <w:r w:rsidRPr="00F16705">
        <w:rPr>
          <w:rFonts w:ascii="Candara" w:eastAsia="Arial" w:hAnsi="Candara" w:cs="Arial"/>
          <w:b/>
          <w:spacing w:val="-2"/>
          <w:sz w:val="24"/>
          <w:szCs w:val="24"/>
        </w:rPr>
        <w:t>i</w:t>
      </w:r>
      <w:r w:rsidRPr="00F16705">
        <w:rPr>
          <w:rFonts w:ascii="Candara" w:eastAsia="Arial" w:hAnsi="Candara" w:cs="Arial"/>
          <w:b/>
          <w:sz w:val="24"/>
          <w:szCs w:val="24"/>
        </w:rPr>
        <w:t>l</w:t>
      </w:r>
      <w:r w:rsidRPr="00F16705">
        <w:rPr>
          <w:rFonts w:ascii="Candara" w:eastAsia="Arial" w:hAnsi="Candara" w:cs="Arial"/>
          <w:b/>
          <w:spacing w:val="1"/>
          <w:sz w:val="24"/>
          <w:szCs w:val="24"/>
        </w:rPr>
        <w:t>l</w:t>
      </w:r>
      <w:r w:rsidRPr="00F16705">
        <w:rPr>
          <w:rFonts w:ascii="Candara" w:eastAsia="Arial" w:hAnsi="Candara" w:cs="Arial"/>
          <w:b/>
          <w:sz w:val="24"/>
          <w:szCs w:val="24"/>
        </w:rPr>
        <w:t>:</w:t>
      </w:r>
    </w:p>
    <w:p w14:paraId="4A88B583" w14:textId="77777777" w:rsidR="000338BF" w:rsidRPr="00F16705" w:rsidRDefault="000338BF" w:rsidP="000338BF">
      <w:pPr>
        <w:pStyle w:val="ListParagraph"/>
        <w:numPr>
          <w:ilvl w:val="0"/>
          <w:numId w:val="3"/>
        </w:numPr>
        <w:ind w:right="55"/>
        <w:rPr>
          <w:rFonts w:ascii="Candara" w:eastAsia="Arial" w:hAnsi="Candara" w:cs="Arial"/>
          <w:sz w:val="24"/>
          <w:szCs w:val="24"/>
        </w:rPr>
      </w:pPr>
      <w:r w:rsidRPr="00F16705">
        <w:rPr>
          <w:rFonts w:ascii="Candara" w:eastAsia="Arial" w:hAnsi="Candara" w:cs="Arial"/>
          <w:spacing w:val="1"/>
          <w:sz w:val="24"/>
          <w:szCs w:val="24"/>
        </w:rPr>
        <w:t>d</w:t>
      </w:r>
      <w:r w:rsidRPr="00F16705">
        <w:rPr>
          <w:rFonts w:ascii="Candara" w:eastAsia="Arial" w:hAnsi="Candara" w:cs="Arial"/>
          <w:sz w:val="24"/>
          <w:szCs w:val="24"/>
        </w:rPr>
        <w:t>is</w:t>
      </w:r>
      <w:r w:rsidRPr="00F16705">
        <w:rPr>
          <w:rFonts w:ascii="Candara" w:eastAsia="Arial" w:hAnsi="Candara" w:cs="Arial"/>
          <w:spacing w:val="1"/>
          <w:sz w:val="24"/>
          <w:szCs w:val="24"/>
        </w:rPr>
        <w:t>m</w:t>
      </w:r>
      <w:r w:rsidRPr="00F16705">
        <w:rPr>
          <w:rFonts w:ascii="Candara" w:eastAsia="Arial" w:hAnsi="Candara" w:cs="Arial"/>
          <w:sz w:val="24"/>
          <w:szCs w:val="24"/>
        </w:rPr>
        <w:t xml:space="preserve">iss </w:t>
      </w:r>
      <w:r w:rsidRPr="00F16705">
        <w:rPr>
          <w:rFonts w:ascii="Candara" w:eastAsia="Arial" w:hAnsi="Candara" w:cs="Arial"/>
          <w:spacing w:val="1"/>
          <w:sz w:val="24"/>
          <w:szCs w:val="24"/>
        </w:rPr>
        <w:t>a</w:t>
      </w:r>
      <w:r w:rsidRPr="00F16705">
        <w:rPr>
          <w:rFonts w:ascii="Candara" w:eastAsia="Arial" w:hAnsi="Candara" w:cs="Arial"/>
          <w:sz w:val="24"/>
          <w:szCs w:val="24"/>
        </w:rPr>
        <w:t xml:space="preserve">ll </w:t>
      </w:r>
      <w:r w:rsidRPr="00F16705">
        <w:rPr>
          <w:rFonts w:ascii="Candara" w:eastAsia="Arial" w:hAnsi="Candara" w:cs="Arial"/>
          <w:spacing w:val="1"/>
          <w:sz w:val="24"/>
          <w:szCs w:val="24"/>
        </w:rPr>
        <w:t>o</w:t>
      </w:r>
      <w:r w:rsidRPr="00F16705">
        <w:rPr>
          <w:rFonts w:ascii="Candara" w:eastAsia="Arial" w:hAnsi="Candara" w:cs="Arial"/>
          <w:sz w:val="24"/>
          <w:szCs w:val="24"/>
        </w:rPr>
        <w:t>r</w:t>
      </w:r>
      <w:r w:rsidRPr="00F16705">
        <w:rPr>
          <w:rFonts w:ascii="Candara" w:eastAsia="Arial" w:hAnsi="Candara" w:cs="Arial"/>
          <w:spacing w:val="-2"/>
          <w:sz w:val="24"/>
          <w:szCs w:val="24"/>
        </w:rPr>
        <w:t xml:space="preserve"> </w:t>
      </w:r>
      <w:r w:rsidRPr="00F16705">
        <w:rPr>
          <w:rFonts w:ascii="Candara" w:eastAsia="Arial" w:hAnsi="Candara" w:cs="Arial"/>
          <w:spacing w:val="1"/>
          <w:sz w:val="24"/>
          <w:szCs w:val="24"/>
        </w:rPr>
        <w:t>pa</w:t>
      </w:r>
      <w:r w:rsidRPr="00F16705">
        <w:rPr>
          <w:rFonts w:ascii="Candara" w:eastAsia="Arial" w:hAnsi="Candara" w:cs="Arial"/>
          <w:sz w:val="24"/>
          <w:szCs w:val="24"/>
        </w:rPr>
        <w:t>rt</w:t>
      </w:r>
      <w:r w:rsidRPr="00F16705">
        <w:rPr>
          <w:rFonts w:ascii="Candara" w:eastAsia="Arial" w:hAnsi="Candara" w:cs="Arial"/>
          <w:spacing w:val="-2"/>
          <w:sz w:val="24"/>
          <w:szCs w:val="24"/>
        </w:rPr>
        <w:t xml:space="preserve"> </w:t>
      </w:r>
      <w:r w:rsidRPr="00F16705">
        <w:rPr>
          <w:rFonts w:ascii="Candara" w:eastAsia="Arial" w:hAnsi="Candara" w:cs="Arial"/>
          <w:spacing w:val="-1"/>
          <w:sz w:val="24"/>
          <w:szCs w:val="24"/>
        </w:rPr>
        <w:t>o</w:t>
      </w:r>
      <w:r w:rsidRPr="00F16705">
        <w:rPr>
          <w:rFonts w:ascii="Candara" w:eastAsia="Arial" w:hAnsi="Candara" w:cs="Arial"/>
          <w:sz w:val="24"/>
          <w:szCs w:val="24"/>
        </w:rPr>
        <w:t>f</w:t>
      </w:r>
      <w:r w:rsidRPr="00F16705">
        <w:rPr>
          <w:rFonts w:ascii="Candara" w:eastAsia="Arial" w:hAnsi="Candara" w:cs="Arial"/>
          <w:spacing w:val="3"/>
          <w:sz w:val="24"/>
          <w:szCs w:val="24"/>
        </w:rPr>
        <w:t xml:space="preserve"> </w:t>
      </w:r>
      <w:r w:rsidRPr="00F16705">
        <w:rPr>
          <w:rFonts w:ascii="Candara" w:eastAsia="Arial" w:hAnsi="Candara" w:cs="Arial"/>
          <w:spacing w:val="-1"/>
          <w:sz w:val="24"/>
          <w:szCs w:val="24"/>
        </w:rPr>
        <w:t>th</w:t>
      </w:r>
      <w:r w:rsidRPr="00F16705">
        <w:rPr>
          <w:rFonts w:ascii="Candara" w:eastAsia="Arial" w:hAnsi="Candara" w:cs="Arial"/>
          <w:sz w:val="24"/>
          <w:szCs w:val="24"/>
        </w:rPr>
        <w:t>e</w:t>
      </w:r>
      <w:r w:rsidRPr="00F16705">
        <w:rPr>
          <w:rFonts w:ascii="Candara" w:eastAsia="Arial" w:hAnsi="Candara" w:cs="Arial"/>
          <w:spacing w:val="1"/>
          <w:sz w:val="24"/>
          <w:szCs w:val="24"/>
        </w:rPr>
        <w:t xml:space="preserve"> </w:t>
      </w:r>
      <w:r w:rsidRPr="00F16705">
        <w:rPr>
          <w:rFonts w:ascii="Candara" w:eastAsia="Arial" w:hAnsi="Candara" w:cs="Arial"/>
          <w:sz w:val="24"/>
          <w:szCs w:val="24"/>
        </w:rPr>
        <w:t>c</w:t>
      </w:r>
      <w:r w:rsidRPr="00F16705">
        <w:rPr>
          <w:rFonts w:ascii="Candara" w:eastAsia="Arial" w:hAnsi="Candara" w:cs="Arial"/>
          <w:spacing w:val="-1"/>
          <w:sz w:val="24"/>
          <w:szCs w:val="24"/>
        </w:rPr>
        <w:t>o</w:t>
      </w:r>
      <w:r w:rsidRPr="00F16705">
        <w:rPr>
          <w:rFonts w:ascii="Candara" w:eastAsia="Arial" w:hAnsi="Candara" w:cs="Arial"/>
          <w:spacing w:val="1"/>
          <w:sz w:val="24"/>
          <w:szCs w:val="24"/>
        </w:rPr>
        <w:t>mp</w:t>
      </w:r>
      <w:r w:rsidRPr="00F16705">
        <w:rPr>
          <w:rFonts w:ascii="Candara" w:eastAsia="Arial" w:hAnsi="Candara" w:cs="Arial"/>
          <w:sz w:val="24"/>
          <w:szCs w:val="24"/>
        </w:rPr>
        <w:t>lai</w:t>
      </w:r>
      <w:r w:rsidRPr="00F16705">
        <w:rPr>
          <w:rFonts w:ascii="Candara" w:eastAsia="Arial" w:hAnsi="Candara" w:cs="Arial"/>
          <w:spacing w:val="-1"/>
          <w:sz w:val="24"/>
          <w:szCs w:val="24"/>
        </w:rPr>
        <w:t>n</w:t>
      </w:r>
      <w:r w:rsidRPr="00F16705">
        <w:rPr>
          <w:rFonts w:ascii="Candara" w:eastAsia="Arial" w:hAnsi="Candara" w:cs="Arial"/>
          <w:sz w:val="24"/>
          <w:szCs w:val="24"/>
        </w:rPr>
        <w:t xml:space="preserve">t </w:t>
      </w:r>
    </w:p>
    <w:p w14:paraId="2ADD450C" w14:textId="3C7AB544" w:rsidR="00E07B1C" w:rsidRPr="00F16705" w:rsidRDefault="000338BF" w:rsidP="000338BF">
      <w:pPr>
        <w:pStyle w:val="ListParagraph"/>
        <w:numPr>
          <w:ilvl w:val="0"/>
          <w:numId w:val="3"/>
        </w:numPr>
        <w:ind w:right="55"/>
        <w:rPr>
          <w:rFonts w:ascii="Candara" w:eastAsia="Arial" w:hAnsi="Candara" w:cs="Arial"/>
          <w:sz w:val="24"/>
          <w:szCs w:val="24"/>
        </w:rPr>
      </w:pPr>
      <w:r w:rsidRPr="00F16705">
        <w:rPr>
          <w:rFonts w:ascii="Candara" w:eastAsia="Arial" w:hAnsi="Candara" w:cs="Arial"/>
          <w:spacing w:val="1"/>
          <w:sz w:val="24"/>
          <w:szCs w:val="24"/>
        </w:rPr>
        <w:t>up</w:t>
      </w:r>
      <w:r w:rsidRPr="00F16705">
        <w:rPr>
          <w:rFonts w:ascii="Candara" w:eastAsia="Arial" w:hAnsi="Candara" w:cs="Arial"/>
          <w:spacing w:val="-1"/>
          <w:sz w:val="24"/>
          <w:szCs w:val="24"/>
        </w:rPr>
        <w:t>h</w:t>
      </w:r>
      <w:r w:rsidRPr="00F16705">
        <w:rPr>
          <w:rFonts w:ascii="Candara" w:eastAsia="Arial" w:hAnsi="Candara" w:cs="Arial"/>
          <w:spacing w:val="1"/>
          <w:sz w:val="24"/>
          <w:szCs w:val="24"/>
        </w:rPr>
        <w:t>o</w:t>
      </w:r>
      <w:r w:rsidRPr="00F16705">
        <w:rPr>
          <w:rFonts w:ascii="Candara" w:eastAsia="Arial" w:hAnsi="Candara" w:cs="Arial"/>
          <w:sz w:val="24"/>
          <w:szCs w:val="24"/>
        </w:rPr>
        <w:t>ld</w:t>
      </w:r>
      <w:r w:rsidRPr="00F16705">
        <w:rPr>
          <w:rFonts w:ascii="Candara" w:eastAsia="Arial" w:hAnsi="Candara" w:cs="Arial"/>
          <w:spacing w:val="1"/>
          <w:sz w:val="24"/>
          <w:szCs w:val="24"/>
        </w:rPr>
        <w:t xml:space="preserve"> a</w:t>
      </w:r>
      <w:r w:rsidRPr="00F16705">
        <w:rPr>
          <w:rFonts w:ascii="Candara" w:eastAsia="Arial" w:hAnsi="Candara" w:cs="Arial"/>
          <w:sz w:val="24"/>
          <w:szCs w:val="24"/>
        </w:rPr>
        <w:t>ll</w:t>
      </w:r>
      <w:r w:rsidRPr="00F16705">
        <w:rPr>
          <w:rFonts w:ascii="Candara" w:eastAsia="Arial" w:hAnsi="Candara" w:cs="Arial"/>
          <w:spacing w:val="-1"/>
          <w:sz w:val="24"/>
          <w:szCs w:val="24"/>
        </w:rPr>
        <w:t xml:space="preserve"> </w:t>
      </w:r>
      <w:r w:rsidRPr="00F16705">
        <w:rPr>
          <w:rFonts w:ascii="Candara" w:eastAsia="Arial" w:hAnsi="Candara" w:cs="Arial"/>
          <w:spacing w:val="1"/>
          <w:sz w:val="24"/>
          <w:szCs w:val="24"/>
        </w:rPr>
        <w:t>o</w:t>
      </w:r>
      <w:r w:rsidRPr="00F16705">
        <w:rPr>
          <w:rFonts w:ascii="Candara" w:eastAsia="Arial" w:hAnsi="Candara" w:cs="Arial"/>
          <w:sz w:val="24"/>
          <w:szCs w:val="24"/>
        </w:rPr>
        <w:t>r</w:t>
      </w:r>
      <w:r w:rsidRPr="00F16705">
        <w:rPr>
          <w:rFonts w:ascii="Candara" w:eastAsia="Arial" w:hAnsi="Candara" w:cs="Arial"/>
          <w:spacing w:val="-2"/>
          <w:sz w:val="24"/>
          <w:szCs w:val="24"/>
        </w:rPr>
        <w:t xml:space="preserve"> </w:t>
      </w:r>
      <w:r w:rsidRPr="00F16705">
        <w:rPr>
          <w:rFonts w:ascii="Candara" w:eastAsia="Arial" w:hAnsi="Candara" w:cs="Arial"/>
          <w:spacing w:val="1"/>
          <w:sz w:val="24"/>
          <w:szCs w:val="24"/>
        </w:rPr>
        <w:t>pa</w:t>
      </w:r>
      <w:r w:rsidRPr="00F16705">
        <w:rPr>
          <w:rFonts w:ascii="Candara" w:eastAsia="Arial" w:hAnsi="Candara" w:cs="Arial"/>
          <w:sz w:val="24"/>
          <w:szCs w:val="24"/>
        </w:rPr>
        <w:t>rt</w:t>
      </w:r>
      <w:r w:rsidRPr="00F16705">
        <w:rPr>
          <w:rFonts w:ascii="Candara" w:eastAsia="Arial" w:hAnsi="Candara" w:cs="Arial"/>
          <w:spacing w:val="-2"/>
          <w:sz w:val="24"/>
          <w:szCs w:val="24"/>
        </w:rPr>
        <w:t xml:space="preserve"> </w:t>
      </w:r>
      <w:r w:rsidRPr="00F16705">
        <w:rPr>
          <w:rFonts w:ascii="Candara" w:eastAsia="Arial" w:hAnsi="Candara" w:cs="Arial"/>
          <w:spacing w:val="-1"/>
          <w:sz w:val="24"/>
          <w:szCs w:val="24"/>
        </w:rPr>
        <w:t>o</w:t>
      </w:r>
      <w:r w:rsidRPr="00F16705">
        <w:rPr>
          <w:rFonts w:ascii="Candara" w:eastAsia="Arial" w:hAnsi="Candara" w:cs="Arial"/>
          <w:sz w:val="24"/>
          <w:szCs w:val="24"/>
        </w:rPr>
        <w:t>f</w:t>
      </w:r>
      <w:r w:rsidRPr="00F16705">
        <w:rPr>
          <w:rFonts w:ascii="Candara" w:eastAsia="Arial" w:hAnsi="Candara" w:cs="Arial"/>
          <w:spacing w:val="3"/>
          <w:sz w:val="24"/>
          <w:szCs w:val="24"/>
        </w:rPr>
        <w:t xml:space="preserve"> </w:t>
      </w:r>
      <w:r w:rsidRPr="00F16705">
        <w:rPr>
          <w:rFonts w:ascii="Candara" w:eastAsia="Arial" w:hAnsi="Candara" w:cs="Arial"/>
          <w:spacing w:val="-1"/>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e</w:t>
      </w:r>
      <w:r w:rsidRPr="00F16705">
        <w:rPr>
          <w:rFonts w:ascii="Candara" w:eastAsia="Arial" w:hAnsi="Candara" w:cs="Arial"/>
          <w:spacing w:val="-1"/>
          <w:sz w:val="24"/>
          <w:szCs w:val="24"/>
        </w:rPr>
        <w:t xml:space="preserve"> </w:t>
      </w:r>
      <w:r w:rsidRPr="00F16705">
        <w:rPr>
          <w:rFonts w:ascii="Candara" w:eastAsia="Arial" w:hAnsi="Candara" w:cs="Arial"/>
          <w:sz w:val="24"/>
          <w:szCs w:val="24"/>
        </w:rPr>
        <w:t>c</w:t>
      </w:r>
      <w:r w:rsidRPr="00F16705">
        <w:rPr>
          <w:rFonts w:ascii="Candara" w:eastAsia="Arial" w:hAnsi="Candara" w:cs="Arial"/>
          <w:spacing w:val="1"/>
          <w:sz w:val="24"/>
          <w:szCs w:val="24"/>
        </w:rPr>
        <w:t>o</w:t>
      </w:r>
      <w:r w:rsidRPr="00F16705">
        <w:rPr>
          <w:rFonts w:ascii="Candara" w:eastAsia="Arial" w:hAnsi="Candara" w:cs="Arial"/>
          <w:spacing w:val="-1"/>
          <w:sz w:val="24"/>
          <w:szCs w:val="24"/>
        </w:rPr>
        <w:t>m</w:t>
      </w:r>
      <w:r w:rsidRPr="00F16705">
        <w:rPr>
          <w:rFonts w:ascii="Candara" w:eastAsia="Arial" w:hAnsi="Candara" w:cs="Arial"/>
          <w:spacing w:val="1"/>
          <w:sz w:val="24"/>
          <w:szCs w:val="24"/>
        </w:rPr>
        <w:t>p</w:t>
      </w:r>
      <w:r w:rsidRPr="00F16705">
        <w:rPr>
          <w:rFonts w:ascii="Candara" w:eastAsia="Arial" w:hAnsi="Candara" w:cs="Arial"/>
          <w:sz w:val="24"/>
          <w:szCs w:val="24"/>
        </w:rPr>
        <w:t>lai</w:t>
      </w:r>
      <w:r w:rsidRPr="00F16705">
        <w:rPr>
          <w:rFonts w:ascii="Candara" w:eastAsia="Arial" w:hAnsi="Candara" w:cs="Arial"/>
          <w:spacing w:val="1"/>
          <w:sz w:val="24"/>
          <w:szCs w:val="24"/>
        </w:rPr>
        <w:t>n</w:t>
      </w:r>
      <w:r w:rsidRPr="00F16705">
        <w:rPr>
          <w:rFonts w:ascii="Candara" w:eastAsia="Arial" w:hAnsi="Candara" w:cs="Arial"/>
          <w:sz w:val="24"/>
          <w:szCs w:val="24"/>
        </w:rPr>
        <w:t>t</w:t>
      </w:r>
    </w:p>
    <w:p w14:paraId="2ADD450D" w14:textId="77777777" w:rsidR="00E07B1C" w:rsidRPr="00F16705" w:rsidRDefault="000338BF" w:rsidP="000338BF">
      <w:pPr>
        <w:pStyle w:val="ListParagraph"/>
        <w:numPr>
          <w:ilvl w:val="0"/>
          <w:numId w:val="3"/>
        </w:numPr>
        <w:ind w:right="55"/>
        <w:jc w:val="both"/>
        <w:rPr>
          <w:rFonts w:ascii="Candara" w:eastAsia="Arial" w:hAnsi="Candara" w:cs="Arial"/>
          <w:sz w:val="24"/>
          <w:szCs w:val="24"/>
        </w:rPr>
      </w:pPr>
      <w:r w:rsidRPr="00F16705">
        <w:rPr>
          <w:rFonts w:ascii="Candara" w:eastAsia="Arial" w:hAnsi="Candara" w:cs="Arial"/>
          <w:spacing w:val="1"/>
          <w:sz w:val="24"/>
          <w:szCs w:val="24"/>
        </w:rPr>
        <w:t>de</w:t>
      </w:r>
      <w:r w:rsidRPr="00F16705">
        <w:rPr>
          <w:rFonts w:ascii="Candara" w:eastAsia="Arial" w:hAnsi="Candara" w:cs="Arial"/>
          <w:sz w:val="24"/>
          <w:szCs w:val="24"/>
        </w:rPr>
        <w:t>cide</w:t>
      </w:r>
      <w:r w:rsidRPr="00F16705">
        <w:rPr>
          <w:rFonts w:ascii="Candara" w:eastAsia="Arial" w:hAnsi="Candara" w:cs="Arial"/>
          <w:spacing w:val="-1"/>
          <w:sz w:val="24"/>
          <w:szCs w:val="24"/>
        </w:rPr>
        <w:t xml:space="preserve"> </w:t>
      </w:r>
      <w:r w:rsidRPr="00F16705">
        <w:rPr>
          <w:rFonts w:ascii="Candara" w:eastAsia="Arial" w:hAnsi="Candara" w:cs="Arial"/>
          <w:spacing w:val="1"/>
          <w:sz w:val="24"/>
          <w:szCs w:val="24"/>
        </w:rPr>
        <w:t>o</w:t>
      </w:r>
      <w:r w:rsidRPr="00F16705">
        <w:rPr>
          <w:rFonts w:ascii="Candara" w:eastAsia="Arial" w:hAnsi="Candara" w:cs="Arial"/>
          <w:sz w:val="24"/>
          <w:szCs w:val="24"/>
        </w:rPr>
        <w:t>n</w:t>
      </w:r>
      <w:r w:rsidRPr="00F16705">
        <w:rPr>
          <w:rFonts w:ascii="Candara" w:eastAsia="Arial" w:hAnsi="Candara" w:cs="Arial"/>
          <w:spacing w:val="-1"/>
          <w:sz w:val="24"/>
          <w:szCs w:val="24"/>
        </w:rPr>
        <w:t xml:space="preserve"> </w:t>
      </w:r>
      <w:r w:rsidRPr="00F16705">
        <w:rPr>
          <w:rFonts w:ascii="Candara" w:eastAsia="Arial" w:hAnsi="Candara" w:cs="Arial"/>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e</w:t>
      </w:r>
      <w:r w:rsidRPr="00F16705">
        <w:rPr>
          <w:rFonts w:ascii="Candara" w:eastAsia="Arial" w:hAnsi="Candara" w:cs="Arial"/>
          <w:spacing w:val="-1"/>
          <w:sz w:val="24"/>
          <w:szCs w:val="24"/>
        </w:rPr>
        <w:t xml:space="preserve"> </w:t>
      </w:r>
      <w:r w:rsidRPr="00F16705">
        <w:rPr>
          <w:rFonts w:ascii="Candara" w:eastAsia="Arial" w:hAnsi="Candara" w:cs="Arial"/>
          <w:spacing w:val="1"/>
          <w:sz w:val="24"/>
          <w:szCs w:val="24"/>
        </w:rPr>
        <w:t>a</w:t>
      </w:r>
      <w:r w:rsidRPr="00F16705">
        <w:rPr>
          <w:rFonts w:ascii="Candara" w:eastAsia="Arial" w:hAnsi="Candara" w:cs="Arial"/>
          <w:spacing w:val="-1"/>
          <w:sz w:val="24"/>
          <w:szCs w:val="24"/>
        </w:rPr>
        <w:t>p</w:t>
      </w:r>
      <w:r w:rsidRPr="00F16705">
        <w:rPr>
          <w:rFonts w:ascii="Candara" w:eastAsia="Arial" w:hAnsi="Candara" w:cs="Arial"/>
          <w:spacing w:val="1"/>
          <w:sz w:val="24"/>
          <w:szCs w:val="24"/>
        </w:rPr>
        <w:t>p</w:t>
      </w:r>
      <w:r w:rsidRPr="00F16705">
        <w:rPr>
          <w:rFonts w:ascii="Candara" w:eastAsia="Arial" w:hAnsi="Candara" w:cs="Arial"/>
          <w:sz w:val="24"/>
          <w:szCs w:val="24"/>
        </w:rPr>
        <w:t>ro</w:t>
      </w:r>
      <w:r w:rsidRPr="00F16705">
        <w:rPr>
          <w:rFonts w:ascii="Candara" w:eastAsia="Arial" w:hAnsi="Candara" w:cs="Arial"/>
          <w:spacing w:val="1"/>
          <w:sz w:val="24"/>
          <w:szCs w:val="24"/>
        </w:rPr>
        <w:t>p</w:t>
      </w:r>
      <w:r w:rsidRPr="00F16705">
        <w:rPr>
          <w:rFonts w:ascii="Candara" w:eastAsia="Arial" w:hAnsi="Candara" w:cs="Arial"/>
          <w:sz w:val="24"/>
          <w:szCs w:val="24"/>
        </w:rPr>
        <w:t>r</w:t>
      </w:r>
      <w:r w:rsidRPr="00F16705">
        <w:rPr>
          <w:rFonts w:ascii="Candara" w:eastAsia="Arial" w:hAnsi="Candara" w:cs="Arial"/>
          <w:spacing w:val="-4"/>
          <w:sz w:val="24"/>
          <w:szCs w:val="24"/>
        </w:rPr>
        <w:t>i</w:t>
      </w:r>
      <w:r w:rsidRPr="00F16705">
        <w:rPr>
          <w:rFonts w:ascii="Candara" w:eastAsia="Arial" w:hAnsi="Candara" w:cs="Arial"/>
          <w:spacing w:val="1"/>
          <w:sz w:val="24"/>
          <w:szCs w:val="24"/>
        </w:rPr>
        <w:t>a</w:t>
      </w:r>
      <w:r w:rsidRPr="00F16705">
        <w:rPr>
          <w:rFonts w:ascii="Candara" w:eastAsia="Arial" w:hAnsi="Candara" w:cs="Arial"/>
          <w:sz w:val="24"/>
          <w:szCs w:val="24"/>
        </w:rPr>
        <w:t xml:space="preserve">te </w:t>
      </w:r>
      <w:r w:rsidRPr="00F16705">
        <w:rPr>
          <w:rFonts w:ascii="Candara" w:eastAsia="Arial" w:hAnsi="Candara" w:cs="Arial"/>
          <w:spacing w:val="1"/>
          <w:sz w:val="24"/>
          <w:szCs w:val="24"/>
        </w:rPr>
        <w:t>a</w:t>
      </w:r>
      <w:r w:rsidRPr="00F16705">
        <w:rPr>
          <w:rFonts w:ascii="Candara" w:eastAsia="Arial" w:hAnsi="Candara" w:cs="Arial"/>
          <w:sz w:val="24"/>
          <w:szCs w:val="24"/>
        </w:rPr>
        <w:t>cti</w:t>
      </w:r>
      <w:r w:rsidRPr="00F16705">
        <w:rPr>
          <w:rFonts w:ascii="Candara" w:eastAsia="Arial" w:hAnsi="Candara" w:cs="Arial"/>
          <w:spacing w:val="1"/>
          <w:sz w:val="24"/>
          <w:szCs w:val="24"/>
        </w:rPr>
        <w:t>o</w:t>
      </w:r>
      <w:r w:rsidRPr="00F16705">
        <w:rPr>
          <w:rFonts w:ascii="Candara" w:eastAsia="Arial" w:hAnsi="Candara" w:cs="Arial"/>
          <w:sz w:val="24"/>
          <w:szCs w:val="24"/>
        </w:rPr>
        <w:t>n</w:t>
      </w:r>
      <w:r w:rsidRPr="00F16705">
        <w:rPr>
          <w:rFonts w:ascii="Candara" w:eastAsia="Arial" w:hAnsi="Candara" w:cs="Arial"/>
          <w:spacing w:val="-1"/>
          <w:sz w:val="24"/>
          <w:szCs w:val="24"/>
        </w:rPr>
        <w:t xml:space="preserve"> </w:t>
      </w:r>
      <w:r w:rsidRPr="00F16705">
        <w:rPr>
          <w:rFonts w:ascii="Candara" w:eastAsia="Arial" w:hAnsi="Candara" w:cs="Arial"/>
          <w:spacing w:val="1"/>
          <w:sz w:val="24"/>
          <w:szCs w:val="24"/>
        </w:rPr>
        <w:t>t</w:t>
      </w:r>
      <w:r w:rsidRPr="00F16705">
        <w:rPr>
          <w:rFonts w:ascii="Candara" w:eastAsia="Arial" w:hAnsi="Candara" w:cs="Arial"/>
          <w:sz w:val="24"/>
          <w:szCs w:val="24"/>
        </w:rPr>
        <w:t>o</w:t>
      </w:r>
      <w:r w:rsidRPr="00F16705">
        <w:rPr>
          <w:rFonts w:ascii="Candara" w:eastAsia="Arial" w:hAnsi="Candara" w:cs="Arial"/>
          <w:spacing w:val="-1"/>
          <w:sz w:val="24"/>
          <w:szCs w:val="24"/>
        </w:rPr>
        <w:t xml:space="preserve"> </w:t>
      </w:r>
      <w:r w:rsidRPr="00F16705">
        <w:rPr>
          <w:rFonts w:ascii="Candara" w:eastAsia="Arial" w:hAnsi="Candara" w:cs="Arial"/>
          <w:spacing w:val="1"/>
          <w:sz w:val="24"/>
          <w:szCs w:val="24"/>
        </w:rPr>
        <w:t>b</w:t>
      </w:r>
      <w:r w:rsidRPr="00F16705">
        <w:rPr>
          <w:rFonts w:ascii="Candara" w:eastAsia="Arial" w:hAnsi="Candara" w:cs="Arial"/>
          <w:sz w:val="24"/>
          <w:szCs w:val="24"/>
        </w:rPr>
        <w:t>e</w:t>
      </w:r>
      <w:r w:rsidRPr="00F16705">
        <w:rPr>
          <w:rFonts w:ascii="Candara" w:eastAsia="Arial" w:hAnsi="Candara" w:cs="Arial"/>
          <w:spacing w:val="-1"/>
          <w:sz w:val="24"/>
          <w:szCs w:val="24"/>
        </w:rPr>
        <w:t xml:space="preserve"> </w:t>
      </w:r>
      <w:r w:rsidRPr="00F16705">
        <w:rPr>
          <w:rFonts w:ascii="Candara" w:eastAsia="Arial" w:hAnsi="Candara" w:cs="Arial"/>
          <w:sz w:val="24"/>
          <w:szCs w:val="24"/>
        </w:rPr>
        <w:t>t</w:t>
      </w:r>
      <w:r w:rsidRPr="00F16705">
        <w:rPr>
          <w:rFonts w:ascii="Candara" w:eastAsia="Arial" w:hAnsi="Candara" w:cs="Arial"/>
          <w:spacing w:val="1"/>
          <w:sz w:val="24"/>
          <w:szCs w:val="24"/>
        </w:rPr>
        <w:t>a</w:t>
      </w:r>
      <w:r w:rsidRPr="00F16705">
        <w:rPr>
          <w:rFonts w:ascii="Candara" w:eastAsia="Arial" w:hAnsi="Candara" w:cs="Arial"/>
          <w:sz w:val="24"/>
          <w:szCs w:val="24"/>
        </w:rPr>
        <w:t>k</w:t>
      </w:r>
      <w:r w:rsidRPr="00F16705">
        <w:rPr>
          <w:rFonts w:ascii="Candara" w:eastAsia="Arial" w:hAnsi="Candara" w:cs="Arial"/>
          <w:spacing w:val="-1"/>
          <w:sz w:val="24"/>
          <w:szCs w:val="24"/>
        </w:rPr>
        <w:t>e</w:t>
      </w:r>
      <w:r w:rsidRPr="00F16705">
        <w:rPr>
          <w:rFonts w:ascii="Candara" w:eastAsia="Arial" w:hAnsi="Candara" w:cs="Arial"/>
          <w:sz w:val="24"/>
          <w:szCs w:val="24"/>
        </w:rPr>
        <w:t>n</w:t>
      </w:r>
      <w:r w:rsidRPr="00F16705">
        <w:rPr>
          <w:rFonts w:ascii="Candara" w:eastAsia="Arial" w:hAnsi="Candara" w:cs="Arial"/>
          <w:spacing w:val="1"/>
          <w:sz w:val="24"/>
          <w:szCs w:val="24"/>
        </w:rPr>
        <w:t xml:space="preserve"> </w:t>
      </w:r>
      <w:r w:rsidRPr="00F16705">
        <w:rPr>
          <w:rFonts w:ascii="Candara" w:eastAsia="Arial" w:hAnsi="Candara" w:cs="Arial"/>
          <w:spacing w:val="-1"/>
          <w:sz w:val="24"/>
          <w:szCs w:val="24"/>
        </w:rPr>
        <w:t>t</w:t>
      </w:r>
      <w:r w:rsidRPr="00F16705">
        <w:rPr>
          <w:rFonts w:ascii="Candara" w:eastAsia="Arial" w:hAnsi="Candara" w:cs="Arial"/>
          <w:sz w:val="24"/>
          <w:szCs w:val="24"/>
        </w:rPr>
        <w:t>o</w:t>
      </w:r>
      <w:r w:rsidRPr="00F16705">
        <w:rPr>
          <w:rFonts w:ascii="Candara" w:eastAsia="Arial" w:hAnsi="Candara" w:cs="Arial"/>
          <w:spacing w:val="1"/>
          <w:sz w:val="24"/>
          <w:szCs w:val="24"/>
        </w:rPr>
        <w:t xml:space="preserve"> </w:t>
      </w:r>
      <w:r w:rsidRPr="00F16705">
        <w:rPr>
          <w:rFonts w:ascii="Candara" w:eastAsia="Arial" w:hAnsi="Candara" w:cs="Arial"/>
          <w:sz w:val="24"/>
          <w:szCs w:val="24"/>
        </w:rPr>
        <w:t>res</w:t>
      </w:r>
      <w:r w:rsidRPr="00F16705">
        <w:rPr>
          <w:rFonts w:ascii="Candara" w:eastAsia="Arial" w:hAnsi="Candara" w:cs="Arial"/>
          <w:spacing w:val="1"/>
          <w:sz w:val="24"/>
          <w:szCs w:val="24"/>
        </w:rPr>
        <w:t>o</w:t>
      </w:r>
      <w:r w:rsidRPr="00F16705">
        <w:rPr>
          <w:rFonts w:ascii="Candara" w:eastAsia="Arial" w:hAnsi="Candara" w:cs="Arial"/>
          <w:sz w:val="24"/>
          <w:szCs w:val="24"/>
        </w:rPr>
        <w:t>l</w:t>
      </w:r>
      <w:r w:rsidRPr="00F16705">
        <w:rPr>
          <w:rFonts w:ascii="Candara" w:eastAsia="Arial" w:hAnsi="Candara" w:cs="Arial"/>
          <w:spacing w:val="-3"/>
          <w:sz w:val="24"/>
          <w:szCs w:val="24"/>
        </w:rPr>
        <w:t>v</w:t>
      </w:r>
      <w:r w:rsidRPr="00F16705">
        <w:rPr>
          <w:rFonts w:ascii="Candara" w:eastAsia="Arial" w:hAnsi="Candara" w:cs="Arial"/>
          <w:sz w:val="24"/>
          <w:szCs w:val="24"/>
        </w:rPr>
        <w:t>e</w:t>
      </w:r>
      <w:r w:rsidRPr="00F16705">
        <w:rPr>
          <w:rFonts w:ascii="Candara" w:eastAsia="Arial" w:hAnsi="Candara" w:cs="Arial"/>
          <w:spacing w:val="1"/>
          <w:sz w:val="24"/>
          <w:szCs w:val="24"/>
        </w:rPr>
        <w:t xml:space="preserve"> th</w:t>
      </w:r>
      <w:r w:rsidRPr="00F16705">
        <w:rPr>
          <w:rFonts w:ascii="Candara" w:eastAsia="Arial" w:hAnsi="Candara" w:cs="Arial"/>
          <w:sz w:val="24"/>
          <w:szCs w:val="24"/>
        </w:rPr>
        <w:t>e</w:t>
      </w:r>
      <w:r w:rsidRPr="00F16705">
        <w:rPr>
          <w:rFonts w:ascii="Candara" w:eastAsia="Arial" w:hAnsi="Candara" w:cs="Arial"/>
          <w:spacing w:val="-1"/>
          <w:sz w:val="24"/>
          <w:szCs w:val="24"/>
        </w:rPr>
        <w:t xml:space="preserve"> </w:t>
      </w:r>
      <w:r w:rsidRPr="00F16705">
        <w:rPr>
          <w:rFonts w:ascii="Candara" w:eastAsia="Arial" w:hAnsi="Candara" w:cs="Arial"/>
          <w:sz w:val="24"/>
          <w:szCs w:val="24"/>
        </w:rPr>
        <w:t>c</w:t>
      </w:r>
      <w:r w:rsidRPr="00F16705">
        <w:rPr>
          <w:rFonts w:ascii="Candara" w:eastAsia="Arial" w:hAnsi="Candara" w:cs="Arial"/>
          <w:spacing w:val="-1"/>
          <w:sz w:val="24"/>
          <w:szCs w:val="24"/>
        </w:rPr>
        <w:t>o</w:t>
      </w:r>
      <w:r w:rsidRPr="00F16705">
        <w:rPr>
          <w:rFonts w:ascii="Candara" w:eastAsia="Arial" w:hAnsi="Candara" w:cs="Arial"/>
          <w:spacing w:val="1"/>
          <w:sz w:val="24"/>
          <w:szCs w:val="24"/>
        </w:rPr>
        <w:t>mp</w:t>
      </w:r>
      <w:r w:rsidRPr="00F16705">
        <w:rPr>
          <w:rFonts w:ascii="Candara" w:eastAsia="Arial" w:hAnsi="Candara" w:cs="Arial"/>
          <w:sz w:val="24"/>
          <w:szCs w:val="24"/>
        </w:rPr>
        <w:t>lai</w:t>
      </w:r>
      <w:r w:rsidRPr="00F16705">
        <w:rPr>
          <w:rFonts w:ascii="Candara" w:eastAsia="Arial" w:hAnsi="Candara" w:cs="Arial"/>
          <w:spacing w:val="-1"/>
          <w:sz w:val="24"/>
          <w:szCs w:val="24"/>
        </w:rPr>
        <w:t>n</w:t>
      </w:r>
      <w:r w:rsidRPr="00F16705">
        <w:rPr>
          <w:rFonts w:ascii="Candara" w:eastAsia="Arial" w:hAnsi="Candara" w:cs="Arial"/>
          <w:sz w:val="24"/>
          <w:szCs w:val="24"/>
        </w:rPr>
        <w:t>t</w:t>
      </w:r>
    </w:p>
    <w:p w14:paraId="2ADD450E" w14:textId="3008D82D" w:rsidR="00E07B1C" w:rsidRPr="00F16705" w:rsidRDefault="000338BF" w:rsidP="000338BF">
      <w:pPr>
        <w:pStyle w:val="ListParagraph"/>
        <w:numPr>
          <w:ilvl w:val="0"/>
          <w:numId w:val="3"/>
        </w:numPr>
        <w:ind w:right="55"/>
        <w:jc w:val="both"/>
        <w:rPr>
          <w:rFonts w:ascii="Candara" w:eastAsia="Arial" w:hAnsi="Candara" w:cs="Arial"/>
          <w:sz w:val="24"/>
          <w:szCs w:val="24"/>
        </w:rPr>
      </w:pPr>
      <w:r w:rsidRPr="00F16705">
        <w:rPr>
          <w:rFonts w:ascii="Candara" w:eastAsia="Arial" w:hAnsi="Candara" w:cs="Arial"/>
          <w:spacing w:val="1"/>
          <w:sz w:val="24"/>
          <w:szCs w:val="24"/>
        </w:rPr>
        <w:t>e</w:t>
      </w:r>
      <w:r w:rsidRPr="00F16705">
        <w:rPr>
          <w:rFonts w:ascii="Candara" w:eastAsia="Arial" w:hAnsi="Candara" w:cs="Arial"/>
          <w:spacing w:val="-2"/>
          <w:sz w:val="24"/>
          <w:szCs w:val="24"/>
        </w:rPr>
        <w:t>v</w:t>
      </w:r>
      <w:r w:rsidRPr="00F16705">
        <w:rPr>
          <w:rFonts w:ascii="Candara" w:eastAsia="Arial" w:hAnsi="Candara" w:cs="Arial"/>
          <w:spacing w:val="1"/>
          <w:sz w:val="24"/>
          <w:szCs w:val="24"/>
        </w:rPr>
        <w:t>a</w:t>
      </w:r>
      <w:r w:rsidRPr="00F16705">
        <w:rPr>
          <w:rFonts w:ascii="Candara" w:eastAsia="Arial" w:hAnsi="Candara" w:cs="Arial"/>
          <w:sz w:val="24"/>
          <w:szCs w:val="24"/>
        </w:rPr>
        <w:t>lu</w:t>
      </w:r>
      <w:r w:rsidRPr="00F16705">
        <w:rPr>
          <w:rFonts w:ascii="Candara" w:eastAsia="Arial" w:hAnsi="Candara" w:cs="Arial"/>
          <w:spacing w:val="1"/>
          <w:sz w:val="24"/>
          <w:szCs w:val="24"/>
        </w:rPr>
        <w:t>a</w:t>
      </w:r>
      <w:r w:rsidRPr="00F16705">
        <w:rPr>
          <w:rFonts w:ascii="Candara" w:eastAsia="Arial" w:hAnsi="Candara" w:cs="Arial"/>
          <w:sz w:val="24"/>
          <w:szCs w:val="24"/>
        </w:rPr>
        <w:t>te</w:t>
      </w:r>
      <w:r w:rsidRPr="00F16705">
        <w:rPr>
          <w:rFonts w:ascii="Candara" w:eastAsia="Arial" w:hAnsi="Candara" w:cs="Arial"/>
          <w:spacing w:val="3"/>
          <w:sz w:val="24"/>
          <w:szCs w:val="24"/>
        </w:rPr>
        <w:t xml:space="preserve"> </w:t>
      </w:r>
      <w:r w:rsidRPr="00F16705">
        <w:rPr>
          <w:rFonts w:ascii="Candara" w:eastAsia="Arial" w:hAnsi="Candara" w:cs="Arial"/>
          <w:spacing w:val="1"/>
          <w:sz w:val="24"/>
          <w:szCs w:val="24"/>
        </w:rPr>
        <w:t>a</w:t>
      </w:r>
      <w:r w:rsidRPr="00F16705">
        <w:rPr>
          <w:rFonts w:ascii="Candara" w:eastAsia="Arial" w:hAnsi="Candara" w:cs="Arial"/>
          <w:sz w:val="24"/>
          <w:szCs w:val="24"/>
        </w:rPr>
        <w:t>ll</w:t>
      </w:r>
      <w:r w:rsidRPr="00F16705">
        <w:rPr>
          <w:rFonts w:ascii="Candara" w:eastAsia="Arial" w:hAnsi="Candara" w:cs="Arial"/>
          <w:spacing w:val="1"/>
          <w:sz w:val="24"/>
          <w:szCs w:val="24"/>
        </w:rPr>
        <w:t xml:space="preserve"> </w:t>
      </w:r>
      <w:r w:rsidRPr="00F16705">
        <w:rPr>
          <w:rFonts w:ascii="Candara" w:eastAsia="Arial" w:hAnsi="Candara" w:cs="Arial"/>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 xml:space="preserve">e </w:t>
      </w:r>
      <w:r w:rsidRPr="00F16705">
        <w:rPr>
          <w:rFonts w:ascii="Candara" w:eastAsia="Arial" w:hAnsi="Candara" w:cs="Arial"/>
          <w:spacing w:val="1"/>
          <w:sz w:val="24"/>
          <w:szCs w:val="24"/>
        </w:rPr>
        <w:t>e</w:t>
      </w:r>
      <w:r w:rsidRPr="00F16705">
        <w:rPr>
          <w:rFonts w:ascii="Candara" w:eastAsia="Arial" w:hAnsi="Candara" w:cs="Arial"/>
          <w:spacing w:val="-2"/>
          <w:sz w:val="24"/>
          <w:szCs w:val="24"/>
        </w:rPr>
        <w:t>v</w:t>
      </w:r>
      <w:r w:rsidRPr="00F16705">
        <w:rPr>
          <w:rFonts w:ascii="Candara" w:eastAsia="Arial" w:hAnsi="Candara" w:cs="Arial"/>
          <w:sz w:val="24"/>
          <w:szCs w:val="24"/>
        </w:rPr>
        <w:t>id</w:t>
      </w:r>
      <w:r w:rsidRPr="00F16705">
        <w:rPr>
          <w:rFonts w:ascii="Candara" w:eastAsia="Arial" w:hAnsi="Candara" w:cs="Arial"/>
          <w:spacing w:val="1"/>
          <w:sz w:val="24"/>
          <w:szCs w:val="24"/>
        </w:rPr>
        <w:t>en</w:t>
      </w:r>
      <w:r w:rsidRPr="00F16705">
        <w:rPr>
          <w:rFonts w:ascii="Candara" w:eastAsia="Arial" w:hAnsi="Candara" w:cs="Arial"/>
          <w:sz w:val="24"/>
          <w:szCs w:val="24"/>
        </w:rPr>
        <w:t>ce</w:t>
      </w:r>
      <w:r w:rsidRPr="00F16705">
        <w:rPr>
          <w:rFonts w:ascii="Candara" w:eastAsia="Arial" w:hAnsi="Candara" w:cs="Arial"/>
          <w:spacing w:val="3"/>
          <w:sz w:val="24"/>
          <w:szCs w:val="24"/>
        </w:rPr>
        <w:t xml:space="preserve"> </w:t>
      </w:r>
      <w:r w:rsidRPr="00F16705">
        <w:rPr>
          <w:rFonts w:ascii="Candara" w:eastAsia="Arial" w:hAnsi="Candara" w:cs="Arial"/>
          <w:spacing w:val="1"/>
          <w:sz w:val="24"/>
          <w:szCs w:val="24"/>
        </w:rPr>
        <w:t>a</w:t>
      </w:r>
      <w:r w:rsidRPr="00F16705">
        <w:rPr>
          <w:rFonts w:ascii="Candara" w:eastAsia="Arial" w:hAnsi="Candara" w:cs="Arial"/>
          <w:spacing w:val="-2"/>
          <w:sz w:val="24"/>
          <w:szCs w:val="24"/>
        </w:rPr>
        <w:t>v</w:t>
      </w:r>
      <w:r w:rsidRPr="00F16705">
        <w:rPr>
          <w:rFonts w:ascii="Candara" w:eastAsia="Arial" w:hAnsi="Candara" w:cs="Arial"/>
          <w:spacing w:val="1"/>
          <w:sz w:val="24"/>
          <w:szCs w:val="24"/>
        </w:rPr>
        <w:t>a</w:t>
      </w:r>
      <w:r w:rsidRPr="00F16705">
        <w:rPr>
          <w:rFonts w:ascii="Candara" w:eastAsia="Arial" w:hAnsi="Candara" w:cs="Arial"/>
          <w:sz w:val="24"/>
          <w:szCs w:val="24"/>
        </w:rPr>
        <w:t>i</w:t>
      </w:r>
      <w:r w:rsidRPr="00F16705">
        <w:rPr>
          <w:rFonts w:ascii="Candara" w:eastAsia="Arial" w:hAnsi="Candara" w:cs="Arial"/>
          <w:spacing w:val="-1"/>
          <w:sz w:val="24"/>
          <w:szCs w:val="24"/>
        </w:rPr>
        <w:t>l</w:t>
      </w:r>
      <w:r w:rsidRPr="00F16705">
        <w:rPr>
          <w:rFonts w:ascii="Candara" w:eastAsia="Arial" w:hAnsi="Candara" w:cs="Arial"/>
          <w:spacing w:val="1"/>
          <w:sz w:val="24"/>
          <w:szCs w:val="24"/>
        </w:rPr>
        <w:t>ab</w:t>
      </w:r>
      <w:r w:rsidRPr="00F16705">
        <w:rPr>
          <w:rFonts w:ascii="Candara" w:eastAsia="Arial" w:hAnsi="Candara" w:cs="Arial"/>
          <w:sz w:val="24"/>
          <w:szCs w:val="24"/>
        </w:rPr>
        <w:t>le</w:t>
      </w:r>
      <w:r w:rsidRPr="00F16705">
        <w:rPr>
          <w:rFonts w:ascii="Candara" w:eastAsia="Arial" w:hAnsi="Candara" w:cs="Arial"/>
          <w:spacing w:val="2"/>
          <w:sz w:val="24"/>
          <w:szCs w:val="24"/>
        </w:rPr>
        <w:t xml:space="preserve"> </w:t>
      </w:r>
      <w:r w:rsidRPr="00F16705">
        <w:rPr>
          <w:rFonts w:ascii="Candara" w:eastAsia="Arial" w:hAnsi="Candara" w:cs="Arial"/>
          <w:spacing w:val="1"/>
          <w:sz w:val="24"/>
          <w:szCs w:val="24"/>
        </w:rPr>
        <w:t>a</w:t>
      </w:r>
      <w:r w:rsidRPr="00F16705">
        <w:rPr>
          <w:rFonts w:ascii="Candara" w:eastAsia="Arial" w:hAnsi="Candara" w:cs="Arial"/>
          <w:spacing w:val="-1"/>
          <w:sz w:val="24"/>
          <w:szCs w:val="24"/>
        </w:rPr>
        <w:t>n</w:t>
      </w:r>
      <w:r w:rsidRPr="00F16705">
        <w:rPr>
          <w:rFonts w:ascii="Candara" w:eastAsia="Arial" w:hAnsi="Candara" w:cs="Arial"/>
          <w:sz w:val="24"/>
          <w:szCs w:val="24"/>
        </w:rPr>
        <w:t>d</w:t>
      </w:r>
      <w:r w:rsidRPr="00F16705">
        <w:rPr>
          <w:rFonts w:ascii="Candara" w:eastAsia="Arial" w:hAnsi="Candara" w:cs="Arial"/>
          <w:spacing w:val="3"/>
          <w:sz w:val="24"/>
          <w:szCs w:val="24"/>
        </w:rPr>
        <w:t xml:space="preserve"> </w:t>
      </w:r>
      <w:r w:rsidRPr="00F16705">
        <w:rPr>
          <w:rFonts w:ascii="Candara" w:eastAsia="Arial" w:hAnsi="Candara" w:cs="Arial"/>
          <w:sz w:val="24"/>
          <w:szCs w:val="24"/>
        </w:rPr>
        <w:t>re</w:t>
      </w:r>
      <w:r w:rsidRPr="00F16705">
        <w:rPr>
          <w:rFonts w:ascii="Candara" w:eastAsia="Arial" w:hAnsi="Candara" w:cs="Arial"/>
          <w:spacing w:val="-2"/>
          <w:sz w:val="24"/>
          <w:szCs w:val="24"/>
        </w:rPr>
        <w:t>c</w:t>
      </w:r>
      <w:r w:rsidRPr="00F16705">
        <w:rPr>
          <w:rFonts w:ascii="Candara" w:eastAsia="Arial" w:hAnsi="Candara" w:cs="Arial"/>
          <w:spacing w:val="1"/>
          <w:sz w:val="24"/>
          <w:szCs w:val="24"/>
        </w:rPr>
        <w:t>o</w:t>
      </w:r>
      <w:r w:rsidRPr="00F16705">
        <w:rPr>
          <w:rFonts w:ascii="Candara" w:eastAsia="Arial" w:hAnsi="Candara" w:cs="Arial"/>
          <w:spacing w:val="-1"/>
          <w:sz w:val="24"/>
          <w:szCs w:val="24"/>
        </w:rPr>
        <w:t>m</w:t>
      </w:r>
      <w:r w:rsidRPr="00F16705">
        <w:rPr>
          <w:rFonts w:ascii="Candara" w:eastAsia="Arial" w:hAnsi="Candara" w:cs="Arial"/>
          <w:spacing w:val="1"/>
          <w:sz w:val="24"/>
          <w:szCs w:val="24"/>
        </w:rPr>
        <w:t>m</w:t>
      </w:r>
      <w:r w:rsidRPr="00F16705">
        <w:rPr>
          <w:rFonts w:ascii="Candara" w:eastAsia="Arial" w:hAnsi="Candara" w:cs="Arial"/>
          <w:spacing w:val="-1"/>
          <w:sz w:val="24"/>
          <w:szCs w:val="24"/>
        </w:rPr>
        <w:t>e</w:t>
      </w:r>
      <w:r w:rsidRPr="00F16705">
        <w:rPr>
          <w:rFonts w:ascii="Candara" w:eastAsia="Arial" w:hAnsi="Candara" w:cs="Arial"/>
          <w:spacing w:val="1"/>
          <w:sz w:val="24"/>
          <w:szCs w:val="24"/>
        </w:rPr>
        <w:t>n</w:t>
      </w:r>
      <w:r w:rsidRPr="00F16705">
        <w:rPr>
          <w:rFonts w:ascii="Candara" w:eastAsia="Arial" w:hAnsi="Candara" w:cs="Arial"/>
          <w:sz w:val="24"/>
          <w:szCs w:val="24"/>
        </w:rPr>
        <w:t>d</w:t>
      </w:r>
      <w:r w:rsidRPr="00F16705">
        <w:rPr>
          <w:rFonts w:ascii="Candara" w:eastAsia="Arial" w:hAnsi="Candara" w:cs="Arial"/>
          <w:spacing w:val="3"/>
          <w:sz w:val="24"/>
          <w:szCs w:val="24"/>
        </w:rPr>
        <w:t xml:space="preserve"> </w:t>
      </w:r>
      <w:r w:rsidRPr="00F16705">
        <w:rPr>
          <w:rFonts w:ascii="Candara" w:eastAsia="Arial" w:hAnsi="Candara" w:cs="Arial"/>
          <w:sz w:val="24"/>
          <w:szCs w:val="24"/>
        </w:rPr>
        <w:t>c</w:t>
      </w:r>
      <w:r w:rsidRPr="00F16705">
        <w:rPr>
          <w:rFonts w:ascii="Candara" w:eastAsia="Arial" w:hAnsi="Candara" w:cs="Arial"/>
          <w:spacing w:val="1"/>
          <w:sz w:val="24"/>
          <w:szCs w:val="24"/>
        </w:rPr>
        <w:t>h</w:t>
      </w:r>
      <w:r w:rsidRPr="00F16705">
        <w:rPr>
          <w:rFonts w:ascii="Candara" w:eastAsia="Arial" w:hAnsi="Candara" w:cs="Arial"/>
          <w:spacing w:val="-1"/>
          <w:sz w:val="24"/>
          <w:szCs w:val="24"/>
        </w:rPr>
        <w:t>a</w:t>
      </w:r>
      <w:r w:rsidRPr="00F16705">
        <w:rPr>
          <w:rFonts w:ascii="Candara" w:eastAsia="Arial" w:hAnsi="Candara" w:cs="Arial"/>
          <w:spacing w:val="1"/>
          <w:sz w:val="24"/>
          <w:szCs w:val="24"/>
        </w:rPr>
        <w:t>n</w:t>
      </w:r>
      <w:r w:rsidRPr="00F16705">
        <w:rPr>
          <w:rFonts w:ascii="Candara" w:eastAsia="Arial" w:hAnsi="Candara" w:cs="Arial"/>
          <w:spacing w:val="-1"/>
          <w:sz w:val="24"/>
          <w:szCs w:val="24"/>
        </w:rPr>
        <w:t>g</w:t>
      </w:r>
      <w:r w:rsidRPr="00F16705">
        <w:rPr>
          <w:rFonts w:ascii="Candara" w:eastAsia="Arial" w:hAnsi="Candara" w:cs="Arial"/>
          <w:spacing w:val="1"/>
          <w:sz w:val="24"/>
          <w:szCs w:val="24"/>
        </w:rPr>
        <w:t>e</w:t>
      </w:r>
      <w:r w:rsidRPr="00F16705">
        <w:rPr>
          <w:rFonts w:ascii="Candara" w:eastAsia="Arial" w:hAnsi="Candara" w:cs="Arial"/>
          <w:sz w:val="24"/>
          <w:szCs w:val="24"/>
        </w:rPr>
        <w:t>s</w:t>
      </w:r>
      <w:r w:rsidRPr="00F16705">
        <w:rPr>
          <w:rFonts w:ascii="Candara" w:eastAsia="Arial" w:hAnsi="Candara" w:cs="Arial"/>
          <w:spacing w:val="2"/>
          <w:sz w:val="24"/>
          <w:szCs w:val="24"/>
        </w:rPr>
        <w:t xml:space="preserve"> </w:t>
      </w:r>
      <w:r w:rsidRPr="00F16705">
        <w:rPr>
          <w:rFonts w:ascii="Candara" w:eastAsia="Arial" w:hAnsi="Candara" w:cs="Arial"/>
          <w:sz w:val="24"/>
          <w:szCs w:val="24"/>
        </w:rPr>
        <w:t>to</w:t>
      </w:r>
      <w:r w:rsidRPr="00F16705">
        <w:rPr>
          <w:rFonts w:ascii="Candara" w:eastAsia="Arial" w:hAnsi="Candara" w:cs="Arial"/>
          <w:spacing w:val="3"/>
          <w:sz w:val="24"/>
          <w:szCs w:val="24"/>
        </w:rPr>
        <w:t xml:space="preserve"> </w:t>
      </w:r>
      <w:r w:rsidRPr="00F16705">
        <w:rPr>
          <w:rFonts w:ascii="Candara" w:eastAsia="Arial" w:hAnsi="Candara" w:cs="Arial"/>
          <w:spacing w:val="-2"/>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e</w:t>
      </w:r>
      <w:r w:rsidRPr="00F16705">
        <w:rPr>
          <w:rFonts w:ascii="Candara" w:eastAsia="Arial" w:hAnsi="Candara" w:cs="Arial"/>
          <w:spacing w:val="3"/>
          <w:sz w:val="24"/>
          <w:szCs w:val="24"/>
        </w:rPr>
        <w:t xml:space="preserve"> </w:t>
      </w:r>
      <w:r w:rsidRPr="00F16705">
        <w:rPr>
          <w:rFonts w:ascii="Candara" w:eastAsia="Arial" w:hAnsi="Candara" w:cs="Arial"/>
          <w:sz w:val="24"/>
          <w:szCs w:val="24"/>
        </w:rPr>
        <w:t>sc</w:t>
      </w:r>
      <w:r w:rsidRPr="00F16705">
        <w:rPr>
          <w:rFonts w:ascii="Candara" w:eastAsia="Arial" w:hAnsi="Candara" w:cs="Arial"/>
          <w:spacing w:val="1"/>
          <w:sz w:val="24"/>
          <w:szCs w:val="24"/>
        </w:rPr>
        <w:t>h</w:t>
      </w:r>
      <w:r w:rsidRPr="00F16705">
        <w:rPr>
          <w:rFonts w:ascii="Candara" w:eastAsia="Arial" w:hAnsi="Candara" w:cs="Arial"/>
          <w:spacing w:val="-1"/>
          <w:sz w:val="24"/>
          <w:szCs w:val="24"/>
        </w:rPr>
        <w:t>o</w:t>
      </w:r>
      <w:r w:rsidRPr="00F16705">
        <w:rPr>
          <w:rFonts w:ascii="Candara" w:eastAsia="Arial" w:hAnsi="Candara" w:cs="Arial"/>
          <w:spacing w:val="1"/>
          <w:sz w:val="24"/>
          <w:szCs w:val="24"/>
        </w:rPr>
        <w:t>o</w:t>
      </w:r>
      <w:r w:rsidRPr="00F16705">
        <w:rPr>
          <w:rFonts w:ascii="Candara" w:eastAsia="Arial" w:hAnsi="Candara" w:cs="Arial"/>
          <w:sz w:val="24"/>
          <w:szCs w:val="24"/>
        </w:rPr>
        <w:t>l</w:t>
      </w:r>
      <w:r w:rsidRPr="00F16705">
        <w:rPr>
          <w:rFonts w:ascii="Candara" w:eastAsia="Arial" w:hAnsi="Candara" w:cs="Arial"/>
          <w:spacing w:val="-1"/>
          <w:sz w:val="24"/>
          <w:szCs w:val="24"/>
        </w:rPr>
        <w:t>’</w:t>
      </w:r>
      <w:r w:rsidRPr="00F16705">
        <w:rPr>
          <w:rFonts w:ascii="Candara" w:eastAsia="Arial" w:hAnsi="Candara" w:cs="Arial"/>
          <w:sz w:val="24"/>
          <w:szCs w:val="24"/>
        </w:rPr>
        <w:t>s s</w:t>
      </w:r>
      <w:r w:rsidRPr="00F16705">
        <w:rPr>
          <w:rFonts w:ascii="Candara" w:eastAsia="Arial" w:hAnsi="Candara" w:cs="Arial"/>
          <w:spacing w:val="-2"/>
          <w:sz w:val="24"/>
          <w:szCs w:val="24"/>
        </w:rPr>
        <w:t>y</w:t>
      </w:r>
      <w:r w:rsidRPr="00F16705">
        <w:rPr>
          <w:rFonts w:ascii="Candara" w:eastAsia="Arial" w:hAnsi="Candara" w:cs="Arial"/>
          <w:sz w:val="24"/>
          <w:szCs w:val="24"/>
        </w:rPr>
        <w:t>st</w:t>
      </w:r>
      <w:r w:rsidRPr="00F16705">
        <w:rPr>
          <w:rFonts w:ascii="Candara" w:eastAsia="Arial" w:hAnsi="Candara" w:cs="Arial"/>
          <w:spacing w:val="1"/>
          <w:sz w:val="24"/>
          <w:szCs w:val="24"/>
        </w:rPr>
        <w:t>em</w:t>
      </w:r>
      <w:r w:rsidRPr="00F16705">
        <w:rPr>
          <w:rFonts w:ascii="Candara" w:eastAsia="Arial" w:hAnsi="Candara" w:cs="Arial"/>
          <w:sz w:val="24"/>
          <w:szCs w:val="24"/>
        </w:rPr>
        <w:t>s</w:t>
      </w:r>
      <w:r w:rsidRPr="00F16705">
        <w:rPr>
          <w:rFonts w:ascii="Candara" w:eastAsia="Arial" w:hAnsi="Candara" w:cs="Arial"/>
          <w:spacing w:val="2"/>
          <w:sz w:val="24"/>
          <w:szCs w:val="24"/>
        </w:rPr>
        <w:t xml:space="preserve"> </w:t>
      </w:r>
      <w:r w:rsidRPr="00F16705">
        <w:rPr>
          <w:rFonts w:ascii="Candara" w:eastAsia="Arial" w:hAnsi="Candara" w:cs="Arial"/>
          <w:spacing w:val="1"/>
          <w:sz w:val="24"/>
          <w:szCs w:val="24"/>
        </w:rPr>
        <w:t>o</w:t>
      </w:r>
      <w:r w:rsidRPr="00F16705">
        <w:rPr>
          <w:rFonts w:ascii="Candara" w:eastAsia="Arial" w:hAnsi="Candara" w:cs="Arial"/>
          <w:sz w:val="24"/>
          <w:szCs w:val="24"/>
        </w:rPr>
        <w:t>r</w:t>
      </w:r>
      <w:r w:rsidRPr="00F16705">
        <w:rPr>
          <w:rFonts w:ascii="Candara" w:eastAsia="Arial" w:hAnsi="Candara" w:cs="Arial"/>
          <w:spacing w:val="1"/>
          <w:sz w:val="24"/>
          <w:szCs w:val="24"/>
        </w:rPr>
        <w:t xml:space="preserve"> p</w:t>
      </w:r>
      <w:r w:rsidRPr="00F16705">
        <w:rPr>
          <w:rFonts w:ascii="Candara" w:eastAsia="Arial" w:hAnsi="Candara" w:cs="Arial"/>
          <w:sz w:val="24"/>
          <w:szCs w:val="24"/>
        </w:rPr>
        <w:t>roc</w:t>
      </w:r>
      <w:r w:rsidRPr="00F16705">
        <w:rPr>
          <w:rFonts w:ascii="Candara" w:eastAsia="Arial" w:hAnsi="Candara" w:cs="Arial"/>
          <w:spacing w:val="1"/>
          <w:sz w:val="24"/>
          <w:szCs w:val="24"/>
        </w:rPr>
        <w:t>edu</w:t>
      </w:r>
      <w:r w:rsidRPr="00F16705">
        <w:rPr>
          <w:rFonts w:ascii="Candara" w:eastAsia="Arial" w:hAnsi="Candara" w:cs="Arial"/>
          <w:sz w:val="24"/>
          <w:szCs w:val="24"/>
        </w:rPr>
        <w:t xml:space="preserve">res </w:t>
      </w:r>
      <w:r w:rsidRPr="00F16705">
        <w:rPr>
          <w:rFonts w:ascii="Candara" w:eastAsia="Arial" w:hAnsi="Candara" w:cs="Arial"/>
          <w:spacing w:val="1"/>
          <w:sz w:val="24"/>
          <w:szCs w:val="24"/>
        </w:rPr>
        <w:t>a</w:t>
      </w:r>
      <w:r w:rsidRPr="00F16705">
        <w:rPr>
          <w:rFonts w:ascii="Candara" w:eastAsia="Arial" w:hAnsi="Candara" w:cs="Arial"/>
          <w:sz w:val="24"/>
          <w:szCs w:val="24"/>
        </w:rPr>
        <w:t>s</w:t>
      </w:r>
      <w:r w:rsidRPr="00F16705">
        <w:rPr>
          <w:rFonts w:ascii="Candara" w:eastAsia="Arial" w:hAnsi="Candara" w:cs="Arial"/>
          <w:spacing w:val="2"/>
          <w:sz w:val="24"/>
          <w:szCs w:val="24"/>
        </w:rPr>
        <w:t xml:space="preserve"> </w:t>
      </w:r>
      <w:r w:rsidRPr="00F16705">
        <w:rPr>
          <w:rFonts w:ascii="Candara" w:eastAsia="Arial" w:hAnsi="Candara" w:cs="Arial"/>
          <w:sz w:val="24"/>
          <w:szCs w:val="24"/>
        </w:rPr>
        <w:t>a</w:t>
      </w:r>
      <w:r w:rsidRPr="00F16705">
        <w:rPr>
          <w:rFonts w:ascii="Candara" w:eastAsia="Arial" w:hAnsi="Candara" w:cs="Arial"/>
          <w:spacing w:val="3"/>
          <w:sz w:val="24"/>
          <w:szCs w:val="24"/>
        </w:rPr>
        <w:t xml:space="preserve"> </w:t>
      </w:r>
      <w:r w:rsidRPr="00F16705">
        <w:rPr>
          <w:rFonts w:ascii="Candara" w:eastAsia="Arial" w:hAnsi="Candara" w:cs="Arial"/>
          <w:spacing w:val="1"/>
          <w:sz w:val="24"/>
          <w:szCs w:val="24"/>
        </w:rPr>
        <w:t>p</w:t>
      </w:r>
      <w:r w:rsidRPr="00F16705">
        <w:rPr>
          <w:rFonts w:ascii="Candara" w:eastAsia="Arial" w:hAnsi="Candara" w:cs="Arial"/>
          <w:sz w:val="24"/>
          <w:szCs w:val="24"/>
        </w:rPr>
        <w:t>re</w:t>
      </w:r>
      <w:r w:rsidRPr="00F16705">
        <w:rPr>
          <w:rFonts w:ascii="Candara" w:eastAsia="Arial" w:hAnsi="Candara" w:cs="Arial"/>
          <w:spacing w:val="-2"/>
          <w:sz w:val="24"/>
          <w:szCs w:val="24"/>
        </w:rPr>
        <w:t>v</w:t>
      </w:r>
      <w:r w:rsidRPr="00F16705">
        <w:rPr>
          <w:rFonts w:ascii="Candara" w:eastAsia="Arial" w:hAnsi="Candara" w:cs="Arial"/>
          <w:spacing w:val="1"/>
          <w:sz w:val="24"/>
          <w:szCs w:val="24"/>
        </w:rPr>
        <w:t>en</w:t>
      </w:r>
      <w:r w:rsidRPr="00F16705">
        <w:rPr>
          <w:rFonts w:ascii="Candara" w:eastAsia="Arial" w:hAnsi="Candara" w:cs="Arial"/>
          <w:sz w:val="24"/>
          <w:szCs w:val="24"/>
        </w:rPr>
        <w:t>t</w:t>
      </w:r>
      <w:r w:rsidRPr="00F16705">
        <w:rPr>
          <w:rFonts w:ascii="Candara" w:eastAsia="Arial" w:hAnsi="Candara" w:cs="Arial"/>
          <w:spacing w:val="1"/>
          <w:sz w:val="24"/>
          <w:szCs w:val="24"/>
        </w:rPr>
        <w:t>a</w:t>
      </w:r>
      <w:r w:rsidRPr="00F16705">
        <w:rPr>
          <w:rFonts w:ascii="Candara" w:eastAsia="Arial" w:hAnsi="Candara" w:cs="Arial"/>
          <w:sz w:val="24"/>
          <w:szCs w:val="24"/>
        </w:rPr>
        <w:t>ti</w:t>
      </w:r>
      <w:r w:rsidRPr="00F16705">
        <w:rPr>
          <w:rFonts w:ascii="Candara" w:eastAsia="Arial" w:hAnsi="Candara" w:cs="Arial"/>
          <w:spacing w:val="-2"/>
          <w:sz w:val="24"/>
          <w:szCs w:val="24"/>
        </w:rPr>
        <w:t>v</w:t>
      </w:r>
      <w:r w:rsidRPr="00F16705">
        <w:rPr>
          <w:rFonts w:ascii="Candara" w:eastAsia="Arial" w:hAnsi="Candara" w:cs="Arial"/>
          <w:sz w:val="24"/>
          <w:szCs w:val="24"/>
        </w:rPr>
        <w:t>e</w:t>
      </w:r>
      <w:r w:rsidRPr="00F16705">
        <w:rPr>
          <w:rFonts w:ascii="Candara" w:eastAsia="Arial" w:hAnsi="Candara" w:cs="Arial"/>
          <w:spacing w:val="3"/>
          <w:sz w:val="24"/>
          <w:szCs w:val="24"/>
        </w:rPr>
        <w:t xml:space="preserve"> </w:t>
      </w:r>
      <w:r w:rsidRPr="00F16705">
        <w:rPr>
          <w:rFonts w:ascii="Candara" w:eastAsia="Arial" w:hAnsi="Candara" w:cs="Arial"/>
          <w:sz w:val="24"/>
          <w:szCs w:val="24"/>
        </w:rPr>
        <w:t>st</w:t>
      </w:r>
      <w:r w:rsidRPr="00F16705">
        <w:rPr>
          <w:rFonts w:ascii="Candara" w:eastAsia="Arial" w:hAnsi="Candara" w:cs="Arial"/>
          <w:spacing w:val="1"/>
          <w:sz w:val="24"/>
          <w:szCs w:val="24"/>
        </w:rPr>
        <w:t>e</w:t>
      </w:r>
      <w:r w:rsidRPr="00F16705">
        <w:rPr>
          <w:rFonts w:ascii="Candara" w:eastAsia="Arial" w:hAnsi="Candara" w:cs="Arial"/>
          <w:sz w:val="24"/>
          <w:szCs w:val="24"/>
        </w:rPr>
        <w:t xml:space="preserve">p </w:t>
      </w:r>
      <w:r w:rsidRPr="00F16705">
        <w:rPr>
          <w:rFonts w:ascii="Candara" w:eastAsia="Arial" w:hAnsi="Candara" w:cs="Arial"/>
          <w:spacing w:val="1"/>
          <w:sz w:val="24"/>
          <w:szCs w:val="24"/>
        </w:rPr>
        <w:t>a</w:t>
      </w:r>
      <w:r w:rsidRPr="00F16705">
        <w:rPr>
          <w:rFonts w:ascii="Candara" w:eastAsia="Arial" w:hAnsi="Candara" w:cs="Arial"/>
          <w:spacing w:val="-1"/>
          <w:sz w:val="24"/>
          <w:szCs w:val="24"/>
        </w:rPr>
        <w:t>g</w:t>
      </w:r>
      <w:r w:rsidRPr="00F16705">
        <w:rPr>
          <w:rFonts w:ascii="Candara" w:eastAsia="Arial" w:hAnsi="Candara" w:cs="Arial"/>
          <w:spacing w:val="1"/>
          <w:sz w:val="24"/>
          <w:szCs w:val="24"/>
        </w:rPr>
        <w:t>a</w:t>
      </w:r>
      <w:r w:rsidRPr="00F16705">
        <w:rPr>
          <w:rFonts w:ascii="Candara" w:eastAsia="Arial" w:hAnsi="Candara" w:cs="Arial"/>
          <w:sz w:val="24"/>
          <w:szCs w:val="24"/>
        </w:rPr>
        <w:t>i</w:t>
      </w:r>
      <w:r w:rsidRPr="00F16705">
        <w:rPr>
          <w:rFonts w:ascii="Candara" w:eastAsia="Arial" w:hAnsi="Candara" w:cs="Arial"/>
          <w:spacing w:val="7"/>
          <w:sz w:val="24"/>
          <w:szCs w:val="24"/>
        </w:rPr>
        <w:t>n</w:t>
      </w:r>
      <w:r w:rsidRPr="00F16705">
        <w:rPr>
          <w:rFonts w:ascii="Candara" w:eastAsia="Arial" w:hAnsi="Candara" w:cs="Arial"/>
          <w:sz w:val="24"/>
          <w:szCs w:val="24"/>
        </w:rPr>
        <w:t>st</w:t>
      </w:r>
      <w:r w:rsidRPr="00F16705">
        <w:rPr>
          <w:rFonts w:ascii="Candara" w:eastAsia="Arial" w:hAnsi="Candara" w:cs="Arial"/>
          <w:spacing w:val="2"/>
          <w:sz w:val="24"/>
          <w:szCs w:val="24"/>
        </w:rPr>
        <w:t xml:space="preserve"> </w:t>
      </w:r>
      <w:r w:rsidRPr="00F16705">
        <w:rPr>
          <w:rFonts w:ascii="Candara" w:eastAsia="Arial" w:hAnsi="Candara" w:cs="Arial"/>
          <w:sz w:val="24"/>
          <w:szCs w:val="24"/>
        </w:rPr>
        <w:t>si</w:t>
      </w:r>
      <w:r w:rsidRPr="00F16705">
        <w:rPr>
          <w:rFonts w:ascii="Candara" w:eastAsia="Arial" w:hAnsi="Candara" w:cs="Arial"/>
          <w:spacing w:val="1"/>
          <w:sz w:val="24"/>
          <w:szCs w:val="24"/>
        </w:rPr>
        <w:t>m</w:t>
      </w:r>
      <w:r w:rsidRPr="00F16705">
        <w:rPr>
          <w:rFonts w:ascii="Candara" w:eastAsia="Arial" w:hAnsi="Candara" w:cs="Arial"/>
          <w:sz w:val="24"/>
          <w:szCs w:val="24"/>
        </w:rPr>
        <w:t>i</w:t>
      </w:r>
      <w:r w:rsidRPr="00F16705">
        <w:rPr>
          <w:rFonts w:ascii="Candara" w:eastAsia="Arial" w:hAnsi="Candara" w:cs="Arial"/>
          <w:spacing w:val="-1"/>
          <w:sz w:val="24"/>
          <w:szCs w:val="24"/>
        </w:rPr>
        <w:t>l</w:t>
      </w:r>
      <w:r w:rsidRPr="00F16705">
        <w:rPr>
          <w:rFonts w:ascii="Candara" w:eastAsia="Arial" w:hAnsi="Candara" w:cs="Arial"/>
          <w:spacing w:val="1"/>
          <w:sz w:val="24"/>
          <w:szCs w:val="24"/>
        </w:rPr>
        <w:t>a</w:t>
      </w:r>
      <w:r w:rsidRPr="00F16705">
        <w:rPr>
          <w:rFonts w:ascii="Candara" w:eastAsia="Arial" w:hAnsi="Candara" w:cs="Arial"/>
          <w:sz w:val="24"/>
          <w:szCs w:val="24"/>
        </w:rPr>
        <w:t>r</w:t>
      </w:r>
      <w:r w:rsidRPr="00F16705">
        <w:rPr>
          <w:rFonts w:ascii="Candara" w:eastAsia="Arial" w:hAnsi="Candara" w:cs="Arial"/>
          <w:spacing w:val="1"/>
          <w:sz w:val="24"/>
          <w:szCs w:val="24"/>
        </w:rPr>
        <w:t xml:space="preserve"> p</w:t>
      </w:r>
      <w:r w:rsidRPr="00F16705">
        <w:rPr>
          <w:rFonts w:ascii="Candara" w:eastAsia="Arial" w:hAnsi="Candara" w:cs="Arial"/>
          <w:sz w:val="24"/>
          <w:szCs w:val="24"/>
        </w:rPr>
        <w:t>ro</w:t>
      </w:r>
      <w:r w:rsidRPr="00F16705">
        <w:rPr>
          <w:rFonts w:ascii="Candara" w:eastAsia="Arial" w:hAnsi="Candara" w:cs="Arial"/>
          <w:spacing w:val="1"/>
          <w:sz w:val="24"/>
          <w:szCs w:val="24"/>
        </w:rPr>
        <w:t>b</w:t>
      </w:r>
      <w:r w:rsidRPr="00F16705">
        <w:rPr>
          <w:rFonts w:ascii="Candara" w:eastAsia="Arial" w:hAnsi="Candara" w:cs="Arial"/>
          <w:sz w:val="24"/>
          <w:szCs w:val="24"/>
        </w:rPr>
        <w:t>l</w:t>
      </w:r>
      <w:r w:rsidRPr="00F16705">
        <w:rPr>
          <w:rFonts w:ascii="Candara" w:eastAsia="Arial" w:hAnsi="Candara" w:cs="Arial"/>
          <w:spacing w:val="-2"/>
          <w:sz w:val="24"/>
          <w:szCs w:val="24"/>
        </w:rPr>
        <w:t>e</w:t>
      </w:r>
      <w:r w:rsidRPr="00F16705">
        <w:rPr>
          <w:rFonts w:ascii="Candara" w:eastAsia="Arial" w:hAnsi="Candara" w:cs="Arial"/>
          <w:spacing w:val="1"/>
          <w:sz w:val="24"/>
          <w:szCs w:val="24"/>
        </w:rPr>
        <w:t>m</w:t>
      </w:r>
      <w:r w:rsidRPr="00F16705">
        <w:rPr>
          <w:rFonts w:ascii="Candara" w:eastAsia="Arial" w:hAnsi="Candara" w:cs="Arial"/>
          <w:sz w:val="24"/>
          <w:szCs w:val="24"/>
        </w:rPr>
        <w:t>s</w:t>
      </w:r>
      <w:r w:rsidRPr="00F16705">
        <w:rPr>
          <w:rFonts w:ascii="Candara" w:eastAsia="Arial" w:hAnsi="Candara" w:cs="Arial"/>
          <w:spacing w:val="2"/>
          <w:sz w:val="24"/>
          <w:szCs w:val="24"/>
        </w:rPr>
        <w:t xml:space="preserve"> </w:t>
      </w:r>
      <w:r w:rsidRPr="00F16705">
        <w:rPr>
          <w:rFonts w:ascii="Candara" w:eastAsia="Arial" w:hAnsi="Candara" w:cs="Arial"/>
          <w:spacing w:val="1"/>
          <w:sz w:val="24"/>
          <w:szCs w:val="24"/>
        </w:rPr>
        <w:t>a</w:t>
      </w:r>
      <w:r w:rsidRPr="00F16705">
        <w:rPr>
          <w:rFonts w:ascii="Candara" w:eastAsia="Arial" w:hAnsi="Candara" w:cs="Arial"/>
          <w:sz w:val="24"/>
          <w:szCs w:val="24"/>
        </w:rPr>
        <w:t>r</w:t>
      </w:r>
      <w:r w:rsidRPr="00F16705">
        <w:rPr>
          <w:rFonts w:ascii="Candara" w:eastAsia="Arial" w:hAnsi="Candara" w:cs="Arial"/>
          <w:spacing w:val="-1"/>
          <w:sz w:val="24"/>
          <w:szCs w:val="24"/>
        </w:rPr>
        <w:t>i</w:t>
      </w:r>
      <w:r w:rsidRPr="00F16705">
        <w:rPr>
          <w:rFonts w:ascii="Candara" w:eastAsia="Arial" w:hAnsi="Candara" w:cs="Arial"/>
          <w:sz w:val="24"/>
          <w:szCs w:val="24"/>
        </w:rPr>
        <w:t>sing in</w:t>
      </w:r>
      <w:r w:rsidRPr="00F16705">
        <w:rPr>
          <w:rFonts w:ascii="Candara" w:eastAsia="Arial" w:hAnsi="Candara" w:cs="Arial"/>
          <w:spacing w:val="1"/>
          <w:sz w:val="24"/>
          <w:szCs w:val="24"/>
        </w:rPr>
        <w:t xml:space="preserve"> </w:t>
      </w:r>
      <w:r w:rsidRPr="00F16705">
        <w:rPr>
          <w:rFonts w:ascii="Candara" w:eastAsia="Arial" w:hAnsi="Candara" w:cs="Arial"/>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e</w:t>
      </w:r>
      <w:r w:rsidRPr="00F16705">
        <w:rPr>
          <w:rFonts w:ascii="Candara" w:eastAsia="Arial" w:hAnsi="Candara" w:cs="Arial"/>
          <w:spacing w:val="-3"/>
          <w:sz w:val="24"/>
          <w:szCs w:val="24"/>
        </w:rPr>
        <w:t xml:space="preserve"> </w:t>
      </w:r>
      <w:r w:rsidRPr="00F16705">
        <w:rPr>
          <w:rFonts w:ascii="Candara" w:eastAsia="Arial" w:hAnsi="Candara" w:cs="Arial"/>
          <w:spacing w:val="3"/>
          <w:sz w:val="24"/>
          <w:szCs w:val="24"/>
        </w:rPr>
        <w:t>f</w:t>
      </w:r>
      <w:r w:rsidRPr="00F16705">
        <w:rPr>
          <w:rFonts w:ascii="Candara" w:eastAsia="Arial" w:hAnsi="Candara" w:cs="Arial"/>
          <w:spacing w:val="1"/>
          <w:sz w:val="24"/>
          <w:szCs w:val="24"/>
        </w:rPr>
        <w:t>u</w:t>
      </w:r>
      <w:r w:rsidRPr="00F16705">
        <w:rPr>
          <w:rFonts w:ascii="Candara" w:eastAsia="Arial" w:hAnsi="Candara" w:cs="Arial"/>
          <w:spacing w:val="-2"/>
          <w:sz w:val="24"/>
          <w:szCs w:val="24"/>
        </w:rPr>
        <w:t>t</w:t>
      </w:r>
      <w:r w:rsidRPr="00F16705">
        <w:rPr>
          <w:rFonts w:ascii="Candara" w:eastAsia="Arial" w:hAnsi="Candara" w:cs="Arial"/>
          <w:spacing w:val="1"/>
          <w:sz w:val="24"/>
          <w:szCs w:val="24"/>
        </w:rPr>
        <w:t>u</w:t>
      </w:r>
      <w:r w:rsidRPr="00F16705">
        <w:rPr>
          <w:rFonts w:ascii="Candara" w:eastAsia="Arial" w:hAnsi="Candara" w:cs="Arial"/>
          <w:sz w:val="24"/>
          <w:szCs w:val="24"/>
        </w:rPr>
        <w:t>re.</w:t>
      </w:r>
    </w:p>
    <w:p w14:paraId="069CC1C9" w14:textId="6384D60B" w:rsidR="00270ED6" w:rsidRPr="00F16705" w:rsidRDefault="00270ED6" w:rsidP="00270ED6">
      <w:pPr>
        <w:ind w:left="142" w:right="55"/>
        <w:jc w:val="both"/>
        <w:rPr>
          <w:rFonts w:ascii="Candara" w:eastAsia="Arial" w:hAnsi="Candara" w:cs="Arial"/>
          <w:sz w:val="24"/>
          <w:szCs w:val="24"/>
        </w:rPr>
      </w:pPr>
      <w:r w:rsidRPr="00F16705">
        <w:rPr>
          <w:rFonts w:ascii="Candara" w:eastAsia="Arial" w:hAnsi="Candara" w:cs="Arial"/>
          <w:sz w:val="24"/>
          <w:szCs w:val="24"/>
        </w:rPr>
        <w:t>A written record of the appeal will be given to you.</w:t>
      </w:r>
    </w:p>
    <w:p w14:paraId="7A145CA1" w14:textId="77777777" w:rsidR="00270ED6" w:rsidRPr="00F16705" w:rsidRDefault="00270ED6" w:rsidP="00270ED6">
      <w:pPr>
        <w:ind w:left="142" w:right="55"/>
        <w:jc w:val="both"/>
        <w:rPr>
          <w:rFonts w:ascii="Candara" w:eastAsia="Arial" w:hAnsi="Candara" w:cs="Arial"/>
          <w:sz w:val="24"/>
          <w:szCs w:val="24"/>
        </w:rPr>
      </w:pPr>
    </w:p>
    <w:p w14:paraId="6BEB38DC" w14:textId="77777777" w:rsidR="00270ED6" w:rsidRPr="00F16705" w:rsidRDefault="00A774ED" w:rsidP="00270ED6">
      <w:pPr>
        <w:ind w:left="120" w:right="82"/>
        <w:jc w:val="both"/>
        <w:rPr>
          <w:rFonts w:ascii="Candara" w:eastAsia="Arial" w:hAnsi="Candara" w:cs="Arial"/>
          <w:sz w:val="24"/>
          <w:szCs w:val="24"/>
        </w:rPr>
      </w:pPr>
      <w:r w:rsidRPr="00F16705">
        <w:rPr>
          <w:rFonts w:ascii="Candara" w:eastAsia="Arial" w:hAnsi="Candara" w:cs="Arial"/>
          <w:sz w:val="24"/>
          <w:szCs w:val="24"/>
        </w:rPr>
        <w:t xml:space="preserve">If you/the complainant feels that the result is not satisfactory then the complainant may refer their complaint to the </w:t>
      </w:r>
      <w:r w:rsidR="00270ED6" w:rsidRPr="00F16705">
        <w:rPr>
          <w:rFonts w:ascii="Candara" w:eastAsia="Arial" w:hAnsi="Candara" w:cs="Arial"/>
          <w:sz w:val="24"/>
          <w:szCs w:val="24"/>
        </w:rPr>
        <w:t>Secretary</w:t>
      </w:r>
      <w:r w:rsidR="00A41229" w:rsidRPr="00F16705">
        <w:rPr>
          <w:rFonts w:ascii="Candara" w:eastAsia="Arial" w:hAnsi="Candara" w:cs="Arial"/>
          <w:sz w:val="24"/>
          <w:szCs w:val="24"/>
        </w:rPr>
        <w:t xml:space="preserve"> of State at the </w:t>
      </w:r>
      <w:r w:rsidRPr="00F16705">
        <w:rPr>
          <w:rFonts w:ascii="Candara" w:eastAsia="Arial" w:hAnsi="Candara" w:cs="Arial"/>
          <w:sz w:val="24"/>
          <w:szCs w:val="24"/>
        </w:rPr>
        <w:t xml:space="preserve">Department for Education. </w:t>
      </w:r>
    </w:p>
    <w:p w14:paraId="00D868BB" w14:textId="4392A5B0" w:rsidR="00A774ED" w:rsidRPr="00F16705" w:rsidRDefault="00A774ED" w:rsidP="00270ED6">
      <w:pPr>
        <w:ind w:left="120" w:right="82"/>
        <w:rPr>
          <w:rFonts w:ascii="Candara" w:eastAsia="Arial" w:hAnsi="Candara" w:cs="Arial"/>
          <w:sz w:val="24"/>
          <w:szCs w:val="24"/>
        </w:rPr>
      </w:pPr>
      <w:r w:rsidRPr="00F16705">
        <w:rPr>
          <w:rFonts w:ascii="Candara" w:eastAsia="Arial" w:hAnsi="Candara" w:cs="Arial"/>
          <w:sz w:val="24"/>
          <w:szCs w:val="24"/>
        </w:rPr>
        <w:t>I</w:t>
      </w:r>
      <w:r w:rsidRPr="00F16705">
        <w:rPr>
          <w:rFonts w:ascii="Candara" w:eastAsia="Arial" w:hAnsi="Candara" w:cs="Arial"/>
          <w:spacing w:val="-1"/>
          <w:sz w:val="24"/>
          <w:szCs w:val="24"/>
        </w:rPr>
        <w:t>n</w:t>
      </w:r>
      <w:r w:rsidRPr="00F16705">
        <w:rPr>
          <w:rFonts w:ascii="Candara" w:eastAsia="Arial" w:hAnsi="Candara" w:cs="Arial"/>
          <w:spacing w:val="3"/>
          <w:sz w:val="24"/>
          <w:szCs w:val="24"/>
        </w:rPr>
        <w:t>f</w:t>
      </w:r>
      <w:r w:rsidRPr="00F16705">
        <w:rPr>
          <w:rFonts w:ascii="Candara" w:eastAsia="Arial" w:hAnsi="Candara" w:cs="Arial"/>
          <w:spacing w:val="1"/>
          <w:sz w:val="24"/>
          <w:szCs w:val="24"/>
        </w:rPr>
        <w:t>o</w:t>
      </w:r>
      <w:r w:rsidRPr="00F16705">
        <w:rPr>
          <w:rFonts w:ascii="Candara" w:eastAsia="Arial" w:hAnsi="Candara" w:cs="Arial"/>
          <w:spacing w:val="-3"/>
          <w:sz w:val="24"/>
          <w:szCs w:val="24"/>
        </w:rPr>
        <w:t>r</w:t>
      </w:r>
      <w:r w:rsidRPr="00F16705">
        <w:rPr>
          <w:rFonts w:ascii="Candara" w:eastAsia="Arial" w:hAnsi="Candara" w:cs="Arial"/>
          <w:spacing w:val="1"/>
          <w:sz w:val="24"/>
          <w:szCs w:val="24"/>
        </w:rPr>
        <w:t>ma</w:t>
      </w:r>
      <w:r w:rsidRPr="00F16705">
        <w:rPr>
          <w:rFonts w:ascii="Candara" w:eastAsia="Arial" w:hAnsi="Candara" w:cs="Arial"/>
          <w:sz w:val="24"/>
          <w:szCs w:val="24"/>
        </w:rPr>
        <w:t>ti</w:t>
      </w:r>
      <w:r w:rsidRPr="00F16705">
        <w:rPr>
          <w:rFonts w:ascii="Candara" w:eastAsia="Arial" w:hAnsi="Candara" w:cs="Arial"/>
          <w:spacing w:val="-1"/>
          <w:sz w:val="24"/>
          <w:szCs w:val="24"/>
        </w:rPr>
        <w:t>o</w:t>
      </w:r>
      <w:r w:rsidRPr="00F16705">
        <w:rPr>
          <w:rFonts w:ascii="Candara" w:eastAsia="Arial" w:hAnsi="Candara" w:cs="Arial"/>
          <w:sz w:val="24"/>
          <w:szCs w:val="24"/>
        </w:rPr>
        <w:t>n</w:t>
      </w:r>
      <w:r w:rsidRPr="00F16705">
        <w:rPr>
          <w:rFonts w:ascii="Candara" w:eastAsia="Arial" w:hAnsi="Candara" w:cs="Arial"/>
          <w:spacing w:val="2"/>
          <w:sz w:val="24"/>
          <w:szCs w:val="24"/>
        </w:rPr>
        <w:t xml:space="preserve"> </w:t>
      </w:r>
      <w:r w:rsidRPr="00F16705">
        <w:rPr>
          <w:rFonts w:ascii="Candara" w:eastAsia="Arial" w:hAnsi="Candara" w:cs="Arial"/>
          <w:spacing w:val="1"/>
          <w:sz w:val="24"/>
          <w:szCs w:val="24"/>
        </w:rPr>
        <w:t>a</w:t>
      </w:r>
      <w:r w:rsidRPr="00F16705">
        <w:rPr>
          <w:rFonts w:ascii="Candara" w:eastAsia="Arial" w:hAnsi="Candara" w:cs="Arial"/>
          <w:spacing w:val="-1"/>
          <w:sz w:val="24"/>
          <w:szCs w:val="24"/>
        </w:rPr>
        <w:t>b</w:t>
      </w:r>
      <w:r w:rsidRPr="00F16705">
        <w:rPr>
          <w:rFonts w:ascii="Candara" w:eastAsia="Arial" w:hAnsi="Candara" w:cs="Arial"/>
          <w:spacing w:val="1"/>
          <w:sz w:val="24"/>
          <w:szCs w:val="24"/>
        </w:rPr>
        <w:t>ou</w:t>
      </w:r>
      <w:r w:rsidRPr="00F16705">
        <w:rPr>
          <w:rFonts w:ascii="Candara" w:eastAsia="Arial" w:hAnsi="Candara" w:cs="Arial"/>
          <w:sz w:val="24"/>
          <w:szCs w:val="24"/>
        </w:rPr>
        <w:t>t</w:t>
      </w:r>
      <w:r w:rsidRPr="00F16705">
        <w:rPr>
          <w:rFonts w:ascii="Candara" w:eastAsia="Arial" w:hAnsi="Candara" w:cs="Arial"/>
          <w:spacing w:val="2"/>
          <w:sz w:val="24"/>
          <w:szCs w:val="24"/>
        </w:rPr>
        <w:t xml:space="preserve"> </w:t>
      </w:r>
      <w:r w:rsidRPr="00F16705">
        <w:rPr>
          <w:rFonts w:ascii="Candara" w:eastAsia="Arial" w:hAnsi="Candara" w:cs="Arial"/>
          <w:spacing w:val="-1"/>
          <w:sz w:val="24"/>
          <w:szCs w:val="24"/>
        </w:rPr>
        <w:t>m</w:t>
      </w:r>
      <w:r w:rsidRPr="00F16705">
        <w:rPr>
          <w:rFonts w:ascii="Candara" w:eastAsia="Arial" w:hAnsi="Candara" w:cs="Arial"/>
          <w:spacing w:val="1"/>
          <w:sz w:val="24"/>
          <w:szCs w:val="24"/>
        </w:rPr>
        <w:t>a</w:t>
      </w:r>
      <w:r w:rsidRPr="00F16705">
        <w:rPr>
          <w:rFonts w:ascii="Candara" w:eastAsia="Arial" w:hAnsi="Candara" w:cs="Arial"/>
          <w:sz w:val="24"/>
          <w:szCs w:val="24"/>
        </w:rPr>
        <w:t>king</w:t>
      </w:r>
      <w:r w:rsidRPr="00F16705">
        <w:rPr>
          <w:rFonts w:ascii="Candara" w:eastAsia="Arial" w:hAnsi="Candara" w:cs="Arial"/>
          <w:spacing w:val="3"/>
          <w:sz w:val="24"/>
          <w:szCs w:val="24"/>
        </w:rPr>
        <w:t xml:space="preserve"> </w:t>
      </w:r>
      <w:r w:rsidRPr="00F16705">
        <w:rPr>
          <w:rFonts w:ascii="Candara" w:eastAsia="Arial" w:hAnsi="Candara" w:cs="Arial"/>
          <w:sz w:val="24"/>
          <w:szCs w:val="24"/>
        </w:rPr>
        <w:t>a</w:t>
      </w:r>
      <w:r w:rsidRPr="00F16705">
        <w:rPr>
          <w:rFonts w:ascii="Candara" w:eastAsia="Arial" w:hAnsi="Candara" w:cs="Arial"/>
          <w:spacing w:val="3"/>
          <w:sz w:val="24"/>
          <w:szCs w:val="24"/>
        </w:rPr>
        <w:t xml:space="preserve"> </w:t>
      </w:r>
      <w:r w:rsidRPr="00F16705">
        <w:rPr>
          <w:rFonts w:ascii="Candara" w:eastAsia="Arial" w:hAnsi="Candara" w:cs="Arial"/>
          <w:sz w:val="24"/>
          <w:szCs w:val="24"/>
        </w:rPr>
        <w:t>c</w:t>
      </w:r>
      <w:r w:rsidRPr="00F16705">
        <w:rPr>
          <w:rFonts w:ascii="Candara" w:eastAsia="Arial" w:hAnsi="Candara" w:cs="Arial"/>
          <w:spacing w:val="-1"/>
          <w:sz w:val="24"/>
          <w:szCs w:val="24"/>
        </w:rPr>
        <w:t>o</w:t>
      </w:r>
      <w:r w:rsidRPr="00F16705">
        <w:rPr>
          <w:rFonts w:ascii="Candara" w:eastAsia="Arial" w:hAnsi="Candara" w:cs="Arial"/>
          <w:spacing w:val="1"/>
          <w:sz w:val="24"/>
          <w:szCs w:val="24"/>
        </w:rPr>
        <w:t>mp</w:t>
      </w:r>
      <w:r w:rsidRPr="00F16705">
        <w:rPr>
          <w:rFonts w:ascii="Candara" w:eastAsia="Arial" w:hAnsi="Candara" w:cs="Arial"/>
          <w:sz w:val="24"/>
          <w:szCs w:val="24"/>
        </w:rPr>
        <w:t>lai</w:t>
      </w:r>
      <w:r w:rsidRPr="00F16705">
        <w:rPr>
          <w:rFonts w:ascii="Candara" w:eastAsia="Arial" w:hAnsi="Candara" w:cs="Arial"/>
          <w:spacing w:val="-1"/>
          <w:sz w:val="24"/>
          <w:szCs w:val="24"/>
        </w:rPr>
        <w:t>n</w:t>
      </w:r>
      <w:r w:rsidRPr="00F16705">
        <w:rPr>
          <w:rFonts w:ascii="Candara" w:eastAsia="Arial" w:hAnsi="Candara" w:cs="Arial"/>
          <w:sz w:val="24"/>
          <w:szCs w:val="24"/>
        </w:rPr>
        <w:t>t</w:t>
      </w:r>
      <w:r w:rsidRPr="00F16705">
        <w:rPr>
          <w:rFonts w:ascii="Candara" w:eastAsia="Arial" w:hAnsi="Candara" w:cs="Arial"/>
          <w:spacing w:val="5"/>
          <w:sz w:val="24"/>
          <w:szCs w:val="24"/>
        </w:rPr>
        <w:t xml:space="preserve"> </w:t>
      </w:r>
      <w:r w:rsidRPr="00F16705">
        <w:rPr>
          <w:rFonts w:ascii="Candara" w:eastAsia="Arial" w:hAnsi="Candara" w:cs="Arial"/>
          <w:spacing w:val="-2"/>
          <w:sz w:val="24"/>
          <w:szCs w:val="24"/>
        </w:rPr>
        <w:t>c</w:t>
      </w:r>
      <w:r w:rsidRPr="00F16705">
        <w:rPr>
          <w:rFonts w:ascii="Candara" w:eastAsia="Arial" w:hAnsi="Candara" w:cs="Arial"/>
          <w:spacing w:val="1"/>
          <w:sz w:val="24"/>
          <w:szCs w:val="24"/>
        </w:rPr>
        <w:t>a</w:t>
      </w:r>
      <w:r w:rsidRPr="00F16705">
        <w:rPr>
          <w:rFonts w:ascii="Candara" w:eastAsia="Arial" w:hAnsi="Candara" w:cs="Arial"/>
          <w:sz w:val="24"/>
          <w:szCs w:val="24"/>
        </w:rPr>
        <w:t>n</w:t>
      </w:r>
      <w:r w:rsidRPr="00F16705">
        <w:rPr>
          <w:rFonts w:ascii="Candara" w:eastAsia="Arial" w:hAnsi="Candara" w:cs="Arial"/>
          <w:spacing w:val="3"/>
          <w:sz w:val="24"/>
          <w:szCs w:val="24"/>
        </w:rPr>
        <w:t xml:space="preserve"> </w:t>
      </w:r>
      <w:r w:rsidRPr="00F16705">
        <w:rPr>
          <w:rFonts w:ascii="Candara" w:eastAsia="Arial" w:hAnsi="Candara" w:cs="Arial"/>
          <w:spacing w:val="-1"/>
          <w:sz w:val="24"/>
          <w:szCs w:val="24"/>
        </w:rPr>
        <w:t>b</w:t>
      </w:r>
      <w:r w:rsidRPr="00F16705">
        <w:rPr>
          <w:rFonts w:ascii="Candara" w:eastAsia="Arial" w:hAnsi="Candara" w:cs="Arial"/>
          <w:sz w:val="24"/>
          <w:szCs w:val="24"/>
        </w:rPr>
        <w:t xml:space="preserve">e </w:t>
      </w:r>
      <w:r w:rsidRPr="00F16705">
        <w:rPr>
          <w:rFonts w:ascii="Candara" w:eastAsia="Arial" w:hAnsi="Candara" w:cs="Arial"/>
          <w:spacing w:val="3"/>
          <w:sz w:val="24"/>
          <w:szCs w:val="24"/>
        </w:rPr>
        <w:t>f</w:t>
      </w:r>
      <w:r w:rsidRPr="00F16705">
        <w:rPr>
          <w:rFonts w:ascii="Candara" w:eastAsia="Arial" w:hAnsi="Candara" w:cs="Arial"/>
          <w:spacing w:val="-1"/>
          <w:sz w:val="24"/>
          <w:szCs w:val="24"/>
        </w:rPr>
        <w:t>o</w:t>
      </w:r>
      <w:r w:rsidRPr="00F16705">
        <w:rPr>
          <w:rFonts w:ascii="Candara" w:eastAsia="Arial" w:hAnsi="Candara" w:cs="Arial"/>
          <w:spacing w:val="1"/>
          <w:sz w:val="24"/>
          <w:szCs w:val="24"/>
        </w:rPr>
        <w:t>un</w:t>
      </w:r>
      <w:r w:rsidRPr="00F16705">
        <w:rPr>
          <w:rFonts w:ascii="Candara" w:eastAsia="Arial" w:hAnsi="Candara" w:cs="Arial"/>
          <w:sz w:val="24"/>
          <w:szCs w:val="24"/>
        </w:rPr>
        <w:t xml:space="preserve">d </w:t>
      </w:r>
      <w:r w:rsidRPr="00F16705">
        <w:rPr>
          <w:rFonts w:ascii="Candara" w:eastAsia="Arial" w:hAnsi="Candara" w:cs="Arial"/>
          <w:spacing w:val="1"/>
          <w:sz w:val="24"/>
          <w:szCs w:val="24"/>
        </w:rPr>
        <w:t>a</w:t>
      </w:r>
      <w:r w:rsidRPr="00F16705">
        <w:rPr>
          <w:rFonts w:ascii="Candara" w:eastAsia="Arial" w:hAnsi="Candara" w:cs="Arial"/>
          <w:sz w:val="24"/>
          <w:szCs w:val="24"/>
        </w:rPr>
        <w:t xml:space="preserve">t </w:t>
      </w:r>
      <w:hyperlink r:id="rId8">
        <w:r w:rsidRPr="00F16705">
          <w:rPr>
            <w:rFonts w:ascii="Candara" w:eastAsia="Arial" w:hAnsi="Candara" w:cs="Arial"/>
            <w:color w:val="0462C1"/>
            <w:spacing w:val="1"/>
            <w:sz w:val="24"/>
            <w:szCs w:val="24"/>
            <w:u w:val="single" w:color="0462C1"/>
          </w:rPr>
          <w:t>h</w:t>
        </w:r>
        <w:r w:rsidRPr="00F16705">
          <w:rPr>
            <w:rFonts w:ascii="Candara" w:eastAsia="Arial" w:hAnsi="Candara" w:cs="Arial"/>
            <w:color w:val="0462C1"/>
            <w:sz w:val="24"/>
            <w:szCs w:val="24"/>
            <w:u w:val="single" w:color="0462C1"/>
          </w:rPr>
          <w:t>t</w:t>
        </w:r>
        <w:r w:rsidRPr="00F16705">
          <w:rPr>
            <w:rFonts w:ascii="Candara" w:eastAsia="Arial" w:hAnsi="Candara" w:cs="Arial"/>
            <w:color w:val="0462C1"/>
            <w:spacing w:val="1"/>
            <w:sz w:val="24"/>
            <w:szCs w:val="24"/>
            <w:u w:val="single" w:color="0462C1"/>
          </w:rPr>
          <w:t>tp</w:t>
        </w:r>
        <w:r w:rsidRPr="00F16705">
          <w:rPr>
            <w:rFonts w:ascii="Candara" w:eastAsia="Arial" w:hAnsi="Candara" w:cs="Arial"/>
            <w:color w:val="0462C1"/>
            <w:spacing w:val="-2"/>
            <w:sz w:val="24"/>
            <w:szCs w:val="24"/>
            <w:u w:val="single" w:color="0462C1"/>
          </w:rPr>
          <w:t>:</w:t>
        </w:r>
        <w:r w:rsidRPr="00F16705">
          <w:rPr>
            <w:rFonts w:ascii="Candara" w:eastAsia="Arial" w:hAnsi="Candara" w:cs="Arial"/>
            <w:color w:val="0462C1"/>
            <w:sz w:val="24"/>
            <w:szCs w:val="24"/>
            <w:u w:val="single" w:color="0462C1"/>
          </w:rPr>
          <w:t>/</w:t>
        </w:r>
        <w:r w:rsidRPr="00F16705">
          <w:rPr>
            <w:rFonts w:ascii="Candara" w:eastAsia="Arial" w:hAnsi="Candara" w:cs="Arial"/>
            <w:color w:val="0462C1"/>
            <w:spacing w:val="1"/>
            <w:sz w:val="24"/>
            <w:szCs w:val="24"/>
            <w:u w:val="single" w:color="0462C1"/>
          </w:rPr>
          <w:t>/</w:t>
        </w:r>
        <w:r w:rsidRPr="00F16705">
          <w:rPr>
            <w:rFonts w:ascii="Candara" w:eastAsia="Arial" w:hAnsi="Candara" w:cs="Arial"/>
            <w:color w:val="0462C1"/>
            <w:sz w:val="24"/>
            <w:szCs w:val="24"/>
            <w:u w:val="single" w:color="0462C1"/>
          </w:rPr>
          <w:t>w</w:t>
        </w:r>
        <w:r w:rsidRPr="00F16705">
          <w:rPr>
            <w:rFonts w:ascii="Candara" w:eastAsia="Arial" w:hAnsi="Candara" w:cs="Arial"/>
            <w:color w:val="0462C1"/>
            <w:spacing w:val="-1"/>
            <w:sz w:val="24"/>
            <w:szCs w:val="24"/>
            <w:u w:val="single" w:color="0462C1"/>
          </w:rPr>
          <w:t>w</w:t>
        </w:r>
        <w:r w:rsidRPr="00F16705">
          <w:rPr>
            <w:rFonts w:ascii="Candara" w:eastAsia="Arial" w:hAnsi="Candara" w:cs="Arial"/>
            <w:color w:val="0462C1"/>
            <w:spacing w:val="-3"/>
            <w:sz w:val="24"/>
            <w:szCs w:val="24"/>
            <w:u w:val="single" w:color="0462C1"/>
          </w:rPr>
          <w:t>w</w:t>
        </w:r>
        <w:r w:rsidRPr="00F16705">
          <w:rPr>
            <w:rFonts w:ascii="Candara" w:eastAsia="Arial" w:hAnsi="Candara" w:cs="Arial"/>
            <w:color w:val="0462C1"/>
            <w:sz w:val="24"/>
            <w:szCs w:val="24"/>
            <w:u w:val="single" w:color="0462C1"/>
          </w:rPr>
          <w:t>.</w:t>
        </w:r>
        <w:r w:rsidRPr="00F16705">
          <w:rPr>
            <w:rFonts w:ascii="Candara" w:eastAsia="Arial" w:hAnsi="Candara" w:cs="Arial"/>
            <w:color w:val="0462C1"/>
            <w:spacing w:val="1"/>
            <w:sz w:val="24"/>
            <w:szCs w:val="24"/>
            <w:u w:val="single" w:color="0462C1"/>
          </w:rPr>
          <w:t>edu</w:t>
        </w:r>
        <w:r w:rsidRPr="00F16705">
          <w:rPr>
            <w:rFonts w:ascii="Candara" w:eastAsia="Arial" w:hAnsi="Candara" w:cs="Arial"/>
            <w:color w:val="0462C1"/>
            <w:sz w:val="24"/>
            <w:szCs w:val="24"/>
            <w:u w:val="single" w:color="0462C1"/>
          </w:rPr>
          <w:t>c</w:t>
        </w:r>
        <w:r w:rsidRPr="00F16705">
          <w:rPr>
            <w:rFonts w:ascii="Candara" w:eastAsia="Arial" w:hAnsi="Candara" w:cs="Arial"/>
            <w:color w:val="0462C1"/>
            <w:spacing w:val="1"/>
            <w:sz w:val="24"/>
            <w:szCs w:val="24"/>
            <w:u w:val="single" w:color="0462C1"/>
          </w:rPr>
          <w:t>a</w:t>
        </w:r>
        <w:r w:rsidRPr="00F16705">
          <w:rPr>
            <w:rFonts w:ascii="Candara" w:eastAsia="Arial" w:hAnsi="Candara" w:cs="Arial"/>
            <w:color w:val="0462C1"/>
            <w:sz w:val="24"/>
            <w:szCs w:val="24"/>
            <w:u w:val="single" w:color="0462C1"/>
          </w:rPr>
          <w:t>ti</w:t>
        </w:r>
        <w:r w:rsidRPr="00F16705">
          <w:rPr>
            <w:rFonts w:ascii="Candara" w:eastAsia="Arial" w:hAnsi="Candara" w:cs="Arial"/>
            <w:color w:val="0462C1"/>
            <w:spacing w:val="-1"/>
            <w:sz w:val="24"/>
            <w:szCs w:val="24"/>
            <w:u w:val="single" w:color="0462C1"/>
          </w:rPr>
          <w:t>o</w:t>
        </w:r>
        <w:r w:rsidRPr="00F16705">
          <w:rPr>
            <w:rFonts w:ascii="Candara" w:eastAsia="Arial" w:hAnsi="Candara" w:cs="Arial"/>
            <w:color w:val="0462C1"/>
            <w:spacing w:val="1"/>
            <w:sz w:val="24"/>
            <w:szCs w:val="24"/>
            <w:u w:val="single" w:color="0462C1"/>
          </w:rPr>
          <w:t>n</w:t>
        </w:r>
        <w:r w:rsidRPr="00F16705">
          <w:rPr>
            <w:rFonts w:ascii="Candara" w:eastAsia="Arial" w:hAnsi="Candara" w:cs="Arial"/>
            <w:color w:val="0462C1"/>
            <w:sz w:val="24"/>
            <w:szCs w:val="24"/>
            <w:u w:val="single" w:color="0462C1"/>
          </w:rPr>
          <w:t>.</w:t>
        </w:r>
        <w:r w:rsidRPr="00F16705">
          <w:rPr>
            <w:rFonts w:ascii="Candara" w:eastAsia="Arial" w:hAnsi="Candara" w:cs="Arial"/>
            <w:color w:val="0462C1"/>
            <w:spacing w:val="-1"/>
            <w:sz w:val="24"/>
            <w:szCs w:val="24"/>
            <w:u w:val="single" w:color="0462C1"/>
          </w:rPr>
          <w:t>g</w:t>
        </w:r>
        <w:r w:rsidRPr="00F16705">
          <w:rPr>
            <w:rFonts w:ascii="Candara" w:eastAsia="Arial" w:hAnsi="Candara" w:cs="Arial"/>
            <w:color w:val="0462C1"/>
            <w:spacing w:val="1"/>
            <w:sz w:val="24"/>
            <w:szCs w:val="24"/>
            <w:u w:val="single" w:color="0462C1"/>
          </w:rPr>
          <w:t>o</w:t>
        </w:r>
        <w:r w:rsidRPr="00F16705">
          <w:rPr>
            <w:rFonts w:ascii="Candara" w:eastAsia="Arial" w:hAnsi="Candara" w:cs="Arial"/>
            <w:color w:val="0462C1"/>
            <w:spacing w:val="-2"/>
            <w:sz w:val="24"/>
            <w:szCs w:val="24"/>
            <w:u w:val="single" w:color="0462C1"/>
          </w:rPr>
          <w:t>v</w:t>
        </w:r>
        <w:r w:rsidRPr="00F16705">
          <w:rPr>
            <w:rFonts w:ascii="Candara" w:eastAsia="Arial" w:hAnsi="Candara" w:cs="Arial"/>
            <w:color w:val="0462C1"/>
            <w:sz w:val="24"/>
            <w:szCs w:val="24"/>
            <w:u w:val="single" w:color="0462C1"/>
          </w:rPr>
          <w:t>.</w:t>
        </w:r>
        <w:r w:rsidRPr="00F16705">
          <w:rPr>
            <w:rFonts w:ascii="Candara" w:eastAsia="Arial" w:hAnsi="Candara" w:cs="Arial"/>
            <w:color w:val="0462C1"/>
            <w:spacing w:val="1"/>
            <w:sz w:val="24"/>
            <w:szCs w:val="24"/>
            <w:u w:val="single" w:color="0462C1"/>
          </w:rPr>
          <w:t>u</w:t>
        </w:r>
        <w:r w:rsidRPr="00F16705">
          <w:rPr>
            <w:rFonts w:ascii="Candara" w:eastAsia="Arial" w:hAnsi="Candara" w:cs="Arial"/>
            <w:color w:val="0462C1"/>
            <w:sz w:val="24"/>
            <w:szCs w:val="24"/>
            <w:u w:val="single" w:color="0462C1"/>
          </w:rPr>
          <w:t>k/</w:t>
        </w:r>
        <w:r w:rsidRPr="00F16705">
          <w:rPr>
            <w:rFonts w:ascii="Candara" w:eastAsia="Arial" w:hAnsi="Candara" w:cs="Arial"/>
            <w:color w:val="0462C1"/>
            <w:spacing w:val="1"/>
            <w:sz w:val="24"/>
            <w:szCs w:val="24"/>
            <w:u w:val="single" w:color="0462C1"/>
          </w:rPr>
          <w:t>ab</w:t>
        </w:r>
        <w:r w:rsidRPr="00F16705">
          <w:rPr>
            <w:rFonts w:ascii="Candara" w:eastAsia="Arial" w:hAnsi="Candara" w:cs="Arial"/>
            <w:color w:val="0462C1"/>
            <w:spacing w:val="-1"/>
            <w:sz w:val="24"/>
            <w:szCs w:val="24"/>
            <w:u w:val="single" w:color="0462C1"/>
          </w:rPr>
          <w:t>o</w:t>
        </w:r>
        <w:r w:rsidRPr="00F16705">
          <w:rPr>
            <w:rFonts w:ascii="Candara" w:eastAsia="Arial" w:hAnsi="Candara" w:cs="Arial"/>
            <w:color w:val="0462C1"/>
            <w:spacing w:val="1"/>
            <w:sz w:val="24"/>
            <w:szCs w:val="24"/>
            <w:u w:val="single" w:color="0462C1"/>
          </w:rPr>
          <w:t>u</w:t>
        </w:r>
        <w:r w:rsidRPr="00F16705">
          <w:rPr>
            <w:rFonts w:ascii="Candara" w:eastAsia="Arial" w:hAnsi="Candara" w:cs="Arial"/>
            <w:color w:val="0462C1"/>
            <w:sz w:val="24"/>
            <w:szCs w:val="24"/>
            <w:u w:val="single" w:color="0462C1"/>
          </w:rPr>
          <w:t>t</w:t>
        </w:r>
        <w:r w:rsidRPr="00F16705">
          <w:rPr>
            <w:rFonts w:ascii="Candara" w:eastAsia="Arial" w:hAnsi="Candara" w:cs="Arial"/>
            <w:color w:val="0462C1"/>
            <w:spacing w:val="-1"/>
            <w:sz w:val="24"/>
            <w:szCs w:val="24"/>
            <w:u w:val="single" w:color="0462C1"/>
          </w:rPr>
          <w:t>d</w:t>
        </w:r>
        <w:r w:rsidRPr="00F16705">
          <w:rPr>
            <w:rFonts w:ascii="Candara" w:eastAsia="Arial" w:hAnsi="Candara" w:cs="Arial"/>
            <w:color w:val="0462C1"/>
            <w:sz w:val="24"/>
            <w:szCs w:val="24"/>
            <w:u w:val="single" w:color="0462C1"/>
          </w:rPr>
          <w:t>f</w:t>
        </w:r>
        <w:r w:rsidRPr="00F16705">
          <w:rPr>
            <w:rFonts w:ascii="Candara" w:eastAsia="Arial" w:hAnsi="Candara" w:cs="Arial"/>
            <w:color w:val="0462C1"/>
            <w:spacing w:val="1"/>
            <w:sz w:val="24"/>
            <w:szCs w:val="24"/>
            <w:u w:val="single" w:color="0462C1"/>
          </w:rPr>
          <w:t>e</w:t>
        </w:r>
        <w:r w:rsidRPr="00F16705">
          <w:rPr>
            <w:rFonts w:ascii="Candara" w:eastAsia="Arial" w:hAnsi="Candara" w:cs="Arial"/>
            <w:color w:val="0462C1"/>
            <w:sz w:val="24"/>
            <w:szCs w:val="24"/>
            <w:u w:val="single" w:color="0462C1"/>
          </w:rPr>
          <w:t>/c</w:t>
        </w:r>
        <w:r w:rsidRPr="00F16705">
          <w:rPr>
            <w:rFonts w:ascii="Candara" w:eastAsia="Arial" w:hAnsi="Candara" w:cs="Arial"/>
            <w:color w:val="0462C1"/>
            <w:spacing w:val="-1"/>
            <w:sz w:val="24"/>
            <w:szCs w:val="24"/>
            <w:u w:val="single" w:color="0462C1"/>
          </w:rPr>
          <w:t>om</w:t>
        </w:r>
        <w:r w:rsidRPr="00F16705">
          <w:rPr>
            <w:rFonts w:ascii="Candara" w:eastAsia="Arial" w:hAnsi="Candara" w:cs="Arial"/>
            <w:color w:val="0462C1"/>
            <w:spacing w:val="1"/>
            <w:sz w:val="24"/>
            <w:szCs w:val="24"/>
            <w:u w:val="single" w:color="0462C1"/>
          </w:rPr>
          <w:t>p</w:t>
        </w:r>
        <w:r w:rsidRPr="00F16705">
          <w:rPr>
            <w:rFonts w:ascii="Candara" w:eastAsia="Arial" w:hAnsi="Candara" w:cs="Arial"/>
            <w:color w:val="0462C1"/>
            <w:sz w:val="24"/>
            <w:szCs w:val="24"/>
            <w:u w:val="single" w:color="0462C1"/>
          </w:rPr>
          <w:t>l</w:t>
        </w:r>
        <w:r w:rsidRPr="00F16705">
          <w:rPr>
            <w:rFonts w:ascii="Candara" w:eastAsia="Arial" w:hAnsi="Candara" w:cs="Arial"/>
            <w:color w:val="0462C1"/>
            <w:spacing w:val="-2"/>
            <w:sz w:val="24"/>
            <w:szCs w:val="24"/>
            <w:u w:val="single" w:color="0462C1"/>
          </w:rPr>
          <w:t>a</w:t>
        </w:r>
        <w:r w:rsidRPr="00F16705">
          <w:rPr>
            <w:rFonts w:ascii="Candara" w:eastAsia="Arial" w:hAnsi="Candara" w:cs="Arial"/>
            <w:color w:val="0462C1"/>
            <w:sz w:val="24"/>
            <w:szCs w:val="24"/>
            <w:u w:val="single" w:color="0462C1"/>
          </w:rPr>
          <w:t>in</w:t>
        </w:r>
        <w:r w:rsidRPr="00F16705">
          <w:rPr>
            <w:rFonts w:ascii="Candara" w:eastAsia="Arial" w:hAnsi="Candara" w:cs="Arial"/>
            <w:color w:val="0462C1"/>
            <w:spacing w:val="1"/>
            <w:sz w:val="24"/>
            <w:szCs w:val="24"/>
            <w:u w:val="single" w:color="0462C1"/>
          </w:rPr>
          <w:t>t</w:t>
        </w:r>
        <w:r w:rsidRPr="00F16705">
          <w:rPr>
            <w:rFonts w:ascii="Candara" w:eastAsia="Arial" w:hAnsi="Candara" w:cs="Arial"/>
            <w:color w:val="0462C1"/>
            <w:sz w:val="24"/>
            <w:szCs w:val="24"/>
            <w:u w:val="single" w:color="0462C1"/>
          </w:rPr>
          <w:t>s</w:t>
        </w:r>
        <w:r w:rsidRPr="00F16705">
          <w:rPr>
            <w:rFonts w:ascii="Candara" w:eastAsia="Arial" w:hAnsi="Candara" w:cs="Arial"/>
            <w:color w:val="0462C1"/>
            <w:spacing w:val="1"/>
            <w:sz w:val="24"/>
            <w:szCs w:val="24"/>
            <w:u w:val="single" w:color="0462C1"/>
          </w:rPr>
          <w:t>p</w:t>
        </w:r>
        <w:r w:rsidRPr="00F16705">
          <w:rPr>
            <w:rFonts w:ascii="Candara" w:eastAsia="Arial" w:hAnsi="Candara" w:cs="Arial"/>
            <w:color w:val="0462C1"/>
            <w:sz w:val="24"/>
            <w:szCs w:val="24"/>
            <w:u w:val="single" w:color="0462C1"/>
          </w:rPr>
          <w:t>roc</w:t>
        </w:r>
        <w:r w:rsidRPr="00F16705">
          <w:rPr>
            <w:rFonts w:ascii="Candara" w:eastAsia="Arial" w:hAnsi="Candara" w:cs="Arial"/>
            <w:color w:val="0462C1"/>
            <w:spacing w:val="-1"/>
            <w:sz w:val="24"/>
            <w:szCs w:val="24"/>
            <w:u w:val="single" w:color="0462C1"/>
          </w:rPr>
          <w:t>e</w:t>
        </w:r>
        <w:r w:rsidRPr="00F16705">
          <w:rPr>
            <w:rFonts w:ascii="Candara" w:eastAsia="Arial" w:hAnsi="Candara" w:cs="Arial"/>
            <w:color w:val="0462C1"/>
            <w:spacing w:val="1"/>
            <w:sz w:val="24"/>
            <w:szCs w:val="24"/>
            <w:u w:val="single" w:color="0462C1"/>
          </w:rPr>
          <w:t>du</w:t>
        </w:r>
        <w:r w:rsidRPr="00F16705">
          <w:rPr>
            <w:rFonts w:ascii="Candara" w:eastAsia="Arial" w:hAnsi="Candara" w:cs="Arial"/>
            <w:color w:val="0462C1"/>
            <w:sz w:val="24"/>
            <w:szCs w:val="24"/>
            <w:u w:val="single" w:color="0462C1"/>
          </w:rPr>
          <w:t>re</w:t>
        </w:r>
        <w:r w:rsidRPr="00F16705">
          <w:rPr>
            <w:rFonts w:ascii="Candara" w:eastAsia="Arial" w:hAnsi="Candara" w:cs="Arial"/>
            <w:color w:val="0462C1"/>
            <w:spacing w:val="-2"/>
            <w:sz w:val="24"/>
            <w:szCs w:val="24"/>
            <w:u w:val="single" w:color="0462C1"/>
          </w:rPr>
          <w:t>/</w:t>
        </w:r>
        <w:r w:rsidRPr="00F16705">
          <w:rPr>
            <w:rFonts w:ascii="Candara" w:eastAsia="Arial" w:hAnsi="Candara" w:cs="Arial"/>
            <w:color w:val="0462C1"/>
            <w:spacing w:val="1"/>
            <w:sz w:val="24"/>
            <w:szCs w:val="24"/>
            <w:u w:val="single" w:color="0462C1"/>
          </w:rPr>
          <w:t>b0</w:t>
        </w:r>
        <w:r w:rsidRPr="00F16705">
          <w:rPr>
            <w:rFonts w:ascii="Candara" w:eastAsia="Arial" w:hAnsi="Candara" w:cs="Arial"/>
            <w:color w:val="0462C1"/>
            <w:spacing w:val="-1"/>
            <w:sz w:val="24"/>
            <w:szCs w:val="24"/>
            <w:u w:val="single" w:color="0462C1"/>
          </w:rPr>
          <w:t>0</w:t>
        </w:r>
        <w:r w:rsidRPr="00F16705">
          <w:rPr>
            <w:rFonts w:ascii="Candara" w:eastAsia="Arial" w:hAnsi="Candara" w:cs="Arial"/>
            <w:color w:val="0462C1"/>
            <w:spacing w:val="1"/>
            <w:sz w:val="24"/>
            <w:szCs w:val="24"/>
            <w:u w:val="single" w:color="0462C1"/>
          </w:rPr>
          <w:t>2</w:t>
        </w:r>
        <w:r w:rsidRPr="00F16705">
          <w:rPr>
            <w:rFonts w:ascii="Candara" w:eastAsia="Arial" w:hAnsi="Candara" w:cs="Arial"/>
            <w:color w:val="0462C1"/>
            <w:spacing w:val="-1"/>
            <w:sz w:val="24"/>
            <w:szCs w:val="24"/>
            <w:u w:val="single" w:color="0462C1"/>
          </w:rPr>
          <w:t>1</w:t>
        </w:r>
        <w:r w:rsidRPr="00F16705">
          <w:rPr>
            <w:rFonts w:ascii="Candara" w:eastAsia="Arial" w:hAnsi="Candara" w:cs="Arial"/>
            <w:color w:val="0462C1"/>
            <w:spacing w:val="1"/>
            <w:sz w:val="24"/>
            <w:szCs w:val="24"/>
            <w:u w:val="single" w:color="0462C1"/>
          </w:rPr>
          <w:t>2</w:t>
        </w:r>
        <w:r w:rsidRPr="00F16705">
          <w:rPr>
            <w:rFonts w:ascii="Candara" w:eastAsia="Arial" w:hAnsi="Candara" w:cs="Arial"/>
            <w:color w:val="0462C1"/>
            <w:spacing w:val="-1"/>
            <w:sz w:val="24"/>
            <w:szCs w:val="24"/>
            <w:u w:val="single" w:color="0462C1"/>
          </w:rPr>
          <w:t>2</w:t>
        </w:r>
        <w:r w:rsidRPr="00F16705">
          <w:rPr>
            <w:rFonts w:ascii="Candara" w:eastAsia="Arial" w:hAnsi="Candara" w:cs="Arial"/>
            <w:color w:val="0462C1"/>
            <w:spacing w:val="1"/>
            <w:sz w:val="24"/>
            <w:szCs w:val="24"/>
            <w:u w:val="single" w:color="0462C1"/>
          </w:rPr>
          <w:t>40</w:t>
        </w:r>
        <w:r w:rsidRPr="00F16705">
          <w:rPr>
            <w:rFonts w:ascii="Candara" w:eastAsia="Arial" w:hAnsi="Candara" w:cs="Arial"/>
            <w:color w:val="0462C1"/>
            <w:spacing w:val="-2"/>
            <w:sz w:val="24"/>
            <w:szCs w:val="24"/>
            <w:u w:val="single" w:color="0462C1"/>
          </w:rPr>
          <w:t>/</w:t>
        </w:r>
        <w:r w:rsidRPr="00F16705">
          <w:rPr>
            <w:rFonts w:ascii="Candara" w:eastAsia="Arial" w:hAnsi="Candara" w:cs="Arial"/>
            <w:color w:val="0462C1"/>
            <w:spacing w:val="1"/>
            <w:sz w:val="24"/>
            <w:szCs w:val="24"/>
            <w:u w:val="single" w:color="0462C1"/>
          </w:rPr>
          <w:t>ma</w:t>
        </w:r>
        <w:r w:rsidRPr="00F16705">
          <w:rPr>
            <w:rFonts w:ascii="Candara" w:eastAsia="Arial" w:hAnsi="Candara" w:cs="Arial"/>
            <w:color w:val="0462C1"/>
            <w:sz w:val="24"/>
            <w:szCs w:val="24"/>
            <w:u w:val="single" w:color="0462C1"/>
          </w:rPr>
          <w:t>kin</w:t>
        </w:r>
      </w:hyperlink>
      <w:r w:rsidRPr="00F16705">
        <w:rPr>
          <w:rFonts w:ascii="Candara" w:eastAsia="Arial" w:hAnsi="Candara" w:cs="Arial"/>
          <w:color w:val="0462C1"/>
          <w:sz w:val="24"/>
          <w:szCs w:val="24"/>
        </w:rPr>
        <w:t xml:space="preserve"> </w:t>
      </w:r>
      <w:hyperlink r:id="rId9">
        <w:r w:rsidRPr="00F16705">
          <w:rPr>
            <w:rFonts w:ascii="Candara" w:eastAsia="Arial" w:hAnsi="Candara" w:cs="Arial"/>
            <w:color w:val="0462C1"/>
            <w:spacing w:val="-1"/>
            <w:sz w:val="24"/>
            <w:szCs w:val="24"/>
            <w:u w:val="single" w:color="0462C1"/>
          </w:rPr>
          <w:t>g-</w:t>
        </w:r>
        <w:r w:rsidRPr="00F16705">
          <w:rPr>
            <w:rFonts w:ascii="Candara" w:eastAsia="Arial" w:hAnsi="Candara" w:cs="Arial"/>
            <w:color w:val="0462C1"/>
            <w:sz w:val="24"/>
            <w:szCs w:val="24"/>
            <w:u w:val="single" w:color="0462C1"/>
          </w:rPr>
          <w:t>c</w:t>
        </w:r>
        <w:r w:rsidRPr="00F16705">
          <w:rPr>
            <w:rFonts w:ascii="Candara" w:eastAsia="Arial" w:hAnsi="Candara" w:cs="Arial"/>
            <w:color w:val="0462C1"/>
            <w:spacing w:val="1"/>
            <w:sz w:val="24"/>
            <w:szCs w:val="24"/>
            <w:u w:val="single" w:color="0462C1"/>
          </w:rPr>
          <w:t>omp</w:t>
        </w:r>
        <w:r w:rsidRPr="00F16705">
          <w:rPr>
            <w:rFonts w:ascii="Candara" w:eastAsia="Arial" w:hAnsi="Candara" w:cs="Arial"/>
            <w:color w:val="0462C1"/>
            <w:sz w:val="24"/>
            <w:szCs w:val="24"/>
            <w:u w:val="single" w:color="0462C1"/>
          </w:rPr>
          <w:t>lai</w:t>
        </w:r>
        <w:r w:rsidRPr="00F16705">
          <w:rPr>
            <w:rFonts w:ascii="Candara" w:eastAsia="Arial" w:hAnsi="Candara" w:cs="Arial"/>
            <w:color w:val="0462C1"/>
            <w:spacing w:val="1"/>
            <w:sz w:val="24"/>
            <w:szCs w:val="24"/>
            <w:u w:val="single" w:color="0462C1"/>
          </w:rPr>
          <w:t>nt</w:t>
        </w:r>
        <w:r w:rsidRPr="00F16705">
          <w:rPr>
            <w:rFonts w:ascii="Candara" w:eastAsia="Arial" w:hAnsi="Candara" w:cs="Arial"/>
            <w:color w:val="0462C1"/>
            <w:spacing w:val="-1"/>
            <w:sz w:val="24"/>
            <w:szCs w:val="24"/>
            <w:u w:val="single" w:color="0462C1"/>
          </w:rPr>
          <w:t>-</w:t>
        </w:r>
        <w:r w:rsidRPr="00F16705">
          <w:rPr>
            <w:rFonts w:ascii="Candara" w:eastAsia="Arial" w:hAnsi="Candara" w:cs="Arial"/>
            <w:color w:val="0462C1"/>
            <w:sz w:val="24"/>
            <w:szCs w:val="24"/>
            <w:u w:val="single" w:color="0462C1"/>
          </w:rPr>
          <w:t>sc</w:t>
        </w:r>
        <w:r w:rsidRPr="00F16705">
          <w:rPr>
            <w:rFonts w:ascii="Candara" w:eastAsia="Arial" w:hAnsi="Candara" w:cs="Arial"/>
            <w:color w:val="0462C1"/>
            <w:spacing w:val="-1"/>
            <w:sz w:val="24"/>
            <w:szCs w:val="24"/>
            <w:u w:val="single" w:color="0462C1"/>
          </w:rPr>
          <w:t>h</w:t>
        </w:r>
        <w:r w:rsidRPr="00F16705">
          <w:rPr>
            <w:rFonts w:ascii="Candara" w:eastAsia="Arial" w:hAnsi="Candara" w:cs="Arial"/>
            <w:color w:val="0462C1"/>
            <w:spacing w:val="1"/>
            <w:sz w:val="24"/>
            <w:szCs w:val="24"/>
            <w:u w:val="single" w:color="0462C1"/>
          </w:rPr>
          <w:t>oo</w:t>
        </w:r>
        <w:r w:rsidRPr="00F16705">
          <w:rPr>
            <w:rFonts w:ascii="Candara" w:eastAsia="Arial" w:hAnsi="Candara" w:cs="Arial"/>
            <w:color w:val="0462C1"/>
            <w:sz w:val="24"/>
            <w:szCs w:val="24"/>
            <w:u w:val="single" w:color="0462C1"/>
          </w:rPr>
          <w:t>l/</w:t>
        </w:r>
        <w:r w:rsidRPr="00F16705">
          <w:rPr>
            <w:rFonts w:ascii="Candara" w:eastAsia="Arial" w:hAnsi="Candara" w:cs="Arial"/>
            <w:color w:val="0462C1"/>
            <w:spacing w:val="-1"/>
            <w:sz w:val="24"/>
            <w:szCs w:val="24"/>
            <w:u w:val="single" w:color="0462C1"/>
          </w:rPr>
          <w:t>ho</w:t>
        </w:r>
        <w:r w:rsidRPr="00F16705">
          <w:rPr>
            <w:rFonts w:ascii="Candara" w:eastAsia="Arial" w:hAnsi="Candara" w:cs="Arial"/>
            <w:color w:val="0462C1"/>
            <w:spacing w:val="1"/>
            <w:sz w:val="24"/>
            <w:szCs w:val="24"/>
            <w:u w:val="single" w:color="0462C1"/>
          </w:rPr>
          <w:t>w</w:t>
        </w:r>
        <w:r w:rsidRPr="00F16705">
          <w:rPr>
            <w:rFonts w:ascii="Candara" w:eastAsia="Arial" w:hAnsi="Candara" w:cs="Arial"/>
            <w:color w:val="0462C1"/>
            <w:spacing w:val="-1"/>
            <w:sz w:val="24"/>
            <w:szCs w:val="24"/>
            <w:u w:val="single" w:color="0462C1"/>
          </w:rPr>
          <w:t>-</w:t>
        </w:r>
        <w:r w:rsidRPr="00F16705">
          <w:rPr>
            <w:rFonts w:ascii="Candara" w:eastAsia="Arial" w:hAnsi="Candara" w:cs="Arial"/>
            <w:color w:val="0462C1"/>
            <w:sz w:val="24"/>
            <w:szCs w:val="24"/>
            <w:u w:val="single" w:color="0462C1"/>
          </w:rPr>
          <w:t>t</w:t>
        </w:r>
        <w:r w:rsidRPr="00F16705">
          <w:rPr>
            <w:rFonts w:ascii="Candara" w:eastAsia="Arial" w:hAnsi="Candara" w:cs="Arial"/>
            <w:color w:val="0462C1"/>
            <w:spacing w:val="1"/>
            <w:sz w:val="24"/>
            <w:szCs w:val="24"/>
            <w:u w:val="single" w:color="0462C1"/>
          </w:rPr>
          <w:t>o</w:t>
        </w:r>
        <w:r w:rsidRPr="00F16705">
          <w:rPr>
            <w:rFonts w:ascii="Candara" w:eastAsia="Arial" w:hAnsi="Candara" w:cs="Arial"/>
            <w:color w:val="0462C1"/>
            <w:spacing w:val="-1"/>
            <w:sz w:val="24"/>
            <w:szCs w:val="24"/>
            <w:u w:val="single" w:color="0462C1"/>
          </w:rPr>
          <w:t>-</w:t>
        </w:r>
        <w:r w:rsidRPr="00F16705">
          <w:rPr>
            <w:rFonts w:ascii="Candara" w:eastAsia="Arial" w:hAnsi="Candara" w:cs="Arial"/>
            <w:color w:val="0462C1"/>
            <w:sz w:val="24"/>
            <w:szCs w:val="24"/>
            <w:u w:val="single" w:color="0462C1"/>
          </w:rPr>
          <w:t>c</w:t>
        </w:r>
        <w:r w:rsidRPr="00F16705">
          <w:rPr>
            <w:rFonts w:ascii="Candara" w:eastAsia="Arial" w:hAnsi="Candara" w:cs="Arial"/>
            <w:color w:val="0462C1"/>
            <w:spacing w:val="1"/>
            <w:sz w:val="24"/>
            <w:szCs w:val="24"/>
            <w:u w:val="single" w:color="0462C1"/>
          </w:rPr>
          <w:t>omp</w:t>
        </w:r>
        <w:r w:rsidRPr="00F16705">
          <w:rPr>
            <w:rFonts w:ascii="Candara" w:eastAsia="Arial" w:hAnsi="Candara" w:cs="Arial"/>
            <w:color w:val="0462C1"/>
            <w:sz w:val="24"/>
            <w:szCs w:val="24"/>
            <w:u w:val="single" w:color="0462C1"/>
          </w:rPr>
          <w:t>la</w:t>
        </w:r>
        <w:r w:rsidRPr="00F16705">
          <w:rPr>
            <w:rFonts w:ascii="Candara" w:eastAsia="Arial" w:hAnsi="Candara" w:cs="Arial"/>
            <w:color w:val="0462C1"/>
            <w:spacing w:val="-2"/>
            <w:sz w:val="24"/>
            <w:szCs w:val="24"/>
            <w:u w:val="single" w:color="0462C1"/>
          </w:rPr>
          <w:t>i</w:t>
        </w:r>
        <w:r w:rsidRPr="00F16705">
          <w:rPr>
            <w:rFonts w:ascii="Candara" w:eastAsia="Arial" w:hAnsi="Candara" w:cs="Arial"/>
            <w:color w:val="0462C1"/>
            <w:spacing w:val="2"/>
            <w:sz w:val="24"/>
            <w:szCs w:val="24"/>
            <w:u w:val="single" w:color="0462C1"/>
          </w:rPr>
          <w:t>n</w:t>
        </w:r>
        <w:r w:rsidRPr="00F16705">
          <w:rPr>
            <w:rFonts w:ascii="Candara" w:eastAsia="Arial" w:hAnsi="Candara" w:cs="Arial"/>
            <w:color w:val="000000"/>
            <w:sz w:val="24"/>
            <w:szCs w:val="24"/>
          </w:rPr>
          <w:t>.</w:t>
        </w:r>
      </w:hyperlink>
    </w:p>
    <w:p w14:paraId="0F21C272" w14:textId="3F6E2D9B" w:rsidR="00A774ED" w:rsidRPr="00F16705" w:rsidRDefault="00A774ED" w:rsidP="00A774ED">
      <w:pPr>
        <w:ind w:left="142" w:right="55"/>
        <w:jc w:val="both"/>
        <w:rPr>
          <w:rFonts w:ascii="Candara" w:eastAsia="Arial" w:hAnsi="Candara" w:cs="Arial"/>
          <w:sz w:val="24"/>
          <w:szCs w:val="24"/>
        </w:rPr>
      </w:pPr>
    </w:p>
    <w:p w14:paraId="2ADD450F" w14:textId="77777777" w:rsidR="00E07B1C" w:rsidRPr="00F16705" w:rsidRDefault="00E07B1C">
      <w:pPr>
        <w:spacing w:before="16" w:line="260" w:lineRule="exact"/>
        <w:rPr>
          <w:rFonts w:ascii="Candara" w:hAnsi="Candara" w:cs="Arial"/>
          <w:sz w:val="26"/>
          <w:szCs w:val="26"/>
        </w:rPr>
      </w:pPr>
    </w:p>
    <w:p w14:paraId="2ADD4510" w14:textId="72A52BEE" w:rsidR="00E07B1C" w:rsidRPr="00F16705" w:rsidRDefault="001B5F9D">
      <w:pPr>
        <w:ind w:left="120" w:right="73"/>
        <w:jc w:val="both"/>
        <w:rPr>
          <w:rFonts w:ascii="Candara" w:eastAsia="Arial" w:hAnsi="Candara" w:cs="Arial"/>
          <w:sz w:val="24"/>
          <w:szCs w:val="24"/>
        </w:rPr>
      </w:pPr>
      <w:r w:rsidRPr="00F16705">
        <w:rPr>
          <w:rFonts w:ascii="Candara" w:eastAsia="Arial" w:hAnsi="Candara" w:cs="Arial"/>
          <w:b/>
          <w:sz w:val="24"/>
          <w:szCs w:val="24"/>
        </w:rPr>
        <w:t>Wribbenhall</w:t>
      </w:r>
      <w:r w:rsidR="000338BF" w:rsidRPr="00F16705">
        <w:rPr>
          <w:rFonts w:ascii="Candara" w:eastAsia="Arial" w:hAnsi="Candara" w:cs="Arial"/>
          <w:b/>
          <w:spacing w:val="-2"/>
          <w:sz w:val="24"/>
          <w:szCs w:val="24"/>
        </w:rPr>
        <w:t xml:space="preserve"> School </w:t>
      </w:r>
      <w:r w:rsidR="000338BF" w:rsidRPr="00F16705">
        <w:rPr>
          <w:rFonts w:ascii="Candara" w:eastAsia="Arial" w:hAnsi="Candara" w:cs="Arial"/>
          <w:b/>
          <w:spacing w:val="5"/>
          <w:sz w:val="24"/>
          <w:szCs w:val="24"/>
        </w:rPr>
        <w:t>w</w:t>
      </w:r>
      <w:r w:rsidR="000338BF" w:rsidRPr="00F16705">
        <w:rPr>
          <w:rFonts w:ascii="Candara" w:eastAsia="Arial" w:hAnsi="Candara" w:cs="Arial"/>
          <w:b/>
          <w:sz w:val="24"/>
          <w:szCs w:val="24"/>
        </w:rPr>
        <w:t>i</w:t>
      </w:r>
      <w:r w:rsidR="000338BF" w:rsidRPr="00F16705">
        <w:rPr>
          <w:rFonts w:ascii="Candara" w:eastAsia="Arial" w:hAnsi="Candara" w:cs="Arial"/>
          <w:b/>
          <w:spacing w:val="-1"/>
          <w:sz w:val="24"/>
          <w:szCs w:val="24"/>
        </w:rPr>
        <w:t>l</w:t>
      </w:r>
      <w:r w:rsidR="000338BF" w:rsidRPr="00F16705">
        <w:rPr>
          <w:rFonts w:ascii="Candara" w:eastAsia="Arial" w:hAnsi="Candara" w:cs="Arial"/>
          <w:b/>
          <w:sz w:val="24"/>
          <w:szCs w:val="24"/>
        </w:rPr>
        <w:t>l</w:t>
      </w:r>
      <w:r w:rsidR="000338BF" w:rsidRPr="00F16705">
        <w:rPr>
          <w:rFonts w:ascii="Candara" w:eastAsia="Arial" w:hAnsi="Candara" w:cs="Arial"/>
          <w:b/>
          <w:spacing w:val="1"/>
          <w:sz w:val="24"/>
          <w:szCs w:val="24"/>
        </w:rPr>
        <w:t xml:space="preserve"> </w:t>
      </w:r>
      <w:r w:rsidR="000338BF" w:rsidRPr="00F16705">
        <w:rPr>
          <w:rFonts w:ascii="Candara" w:eastAsia="Arial" w:hAnsi="Candara" w:cs="Arial"/>
          <w:b/>
          <w:sz w:val="24"/>
          <w:szCs w:val="24"/>
        </w:rPr>
        <w:t>r</w:t>
      </w:r>
      <w:r w:rsidR="000338BF" w:rsidRPr="00F16705">
        <w:rPr>
          <w:rFonts w:ascii="Candara" w:eastAsia="Arial" w:hAnsi="Candara" w:cs="Arial"/>
          <w:b/>
          <w:spacing w:val="1"/>
          <w:sz w:val="24"/>
          <w:szCs w:val="24"/>
        </w:rPr>
        <w:t>e</w:t>
      </w:r>
      <w:r w:rsidR="000338BF" w:rsidRPr="00F16705">
        <w:rPr>
          <w:rFonts w:ascii="Candara" w:eastAsia="Arial" w:hAnsi="Candara" w:cs="Arial"/>
          <w:b/>
          <w:spacing w:val="-4"/>
          <w:sz w:val="24"/>
          <w:szCs w:val="24"/>
        </w:rPr>
        <w:t>v</w:t>
      </w:r>
      <w:r w:rsidR="000338BF" w:rsidRPr="00F16705">
        <w:rPr>
          <w:rFonts w:ascii="Candara" w:eastAsia="Arial" w:hAnsi="Candara" w:cs="Arial"/>
          <w:b/>
          <w:sz w:val="24"/>
          <w:szCs w:val="24"/>
        </w:rPr>
        <w:t>i</w:t>
      </w:r>
      <w:r w:rsidR="000338BF" w:rsidRPr="00F16705">
        <w:rPr>
          <w:rFonts w:ascii="Candara" w:eastAsia="Arial" w:hAnsi="Candara" w:cs="Arial"/>
          <w:b/>
          <w:spacing w:val="1"/>
          <w:sz w:val="24"/>
          <w:szCs w:val="24"/>
        </w:rPr>
        <w:t>e</w:t>
      </w:r>
      <w:r w:rsidR="000338BF" w:rsidRPr="00F16705">
        <w:rPr>
          <w:rFonts w:ascii="Candara" w:eastAsia="Arial" w:hAnsi="Candara" w:cs="Arial"/>
          <w:b/>
          <w:sz w:val="24"/>
          <w:szCs w:val="24"/>
        </w:rPr>
        <w:t>w</w:t>
      </w:r>
      <w:r w:rsidR="000338BF" w:rsidRPr="00F16705">
        <w:rPr>
          <w:rFonts w:ascii="Candara" w:eastAsia="Arial" w:hAnsi="Candara" w:cs="Arial"/>
          <w:b/>
          <w:spacing w:val="3"/>
          <w:sz w:val="24"/>
          <w:szCs w:val="24"/>
        </w:rPr>
        <w:t xml:space="preserve"> </w:t>
      </w:r>
      <w:r w:rsidR="000338BF" w:rsidRPr="00F16705">
        <w:rPr>
          <w:rFonts w:ascii="Candara" w:eastAsia="Arial" w:hAnsi="Candara" w:cs="Arial"/>
          <w:b/>
          <w:spacing w:val="1"/>
          <w:sz w:val="24"/>
          <w:szCs w:val="24"/>
        </w:rPr>
        <w:t>a</w:t>
      </w:r>
      <w:r w:rsidR="000338BF" w:rsidRPr="00F16705">
        <w:rPr>
          <w:rFonts w:ascii="Candara" w:eastAsia="Arial" w:hAnsi="Candara" w:cs="Arial"/>
          <w:b/>
          <w:sz w:val="24"/>
          <w:szCs w:val="24"/>
        </w:rPr>
        <w:t xml:space="preserve">nd </w:t>
      </w:r>
      <w:r w:rsidR="000338BF" w:rsidRPr="00F16705">
        <w:rPr>
          <w:rFonts w:ascii="Candara" w:eastAsia="Arial" w:hAnsi="Candara" w:cs="Arial"/>
          <w:b/>
          <w:spacing w:val="1"/>
          <w:sz w:val="24"/>
          <w:szCs w:val="24"/>
        </w:rPr>
        <w:t>e</w:t>
      </w:r>
      <w:r w:rsidR="000338BF" w:rsidRPr="00F16705">
        <w:rPr>
          <w:rFonts w:ascii="Candara" w:eastAsia="Arial" w:hAnsi="Candara" w:cs="Arial"/>
          <w:b/>
          <w:spacing w:val="-4"/>
          <w:sz w:val="24"/>
          <w:szCs w:val="24"/>
        </w:rPr>
        <w:t>v</w:t>
      </w:r>
      <w:r w:rsidR="000338BF" w:rsidRPr="00F16705">
        <w:rPr>
          <w:rFonts w:ascii="Candara" w:eastAsia="Arial" w:hAnsi="Candara" w:cs="Arial"/>
          <w:b/>
          <w:spacing w:val="1"/>
          <w:sz w:val="24"/>
          <w:szCs w:val="24"/>
        </w:rPr>
        <w:t>a</w:t>
      </w:r>
      <w:r w:rsidR="000338BF" w:rsidRPr="00F16705">
        <w:rPr>
          <w:rFonts w:ascii="Candara" w:eastAsia="Arial" w:hAnsi="Candara" w:cs="Arial"/>
          <w:b/>
          <w:sz w:val="24"/>
          <w:szCs w:val="24"/>
        </w:rPr>
        <w:t>lu</w:t>
      </w:r>
      <w:r w:rsidR="000338BF" w:rsidRPr="00F16705">
        <w:rPr>
          <w:rFonts w:ascii="Candara" w:eastAsia="Arial" w:hAnsi="Candara" w:cs="Arial"/>
          <w:b/>
          <w:spacing w:val="1"/>
          <w:sz w:val="24"/>
          <w:szCs w:val="24"/>
        </w:rPr>
        <w:t>a</w:t>
      </w:r>
      <w:r w:rsidR="000338BF" w:rsidRPr="00F16705">
        <w:rPr>
          <w:rFonts w:ascii="Candara" w:eastAsia="Arial" w:hAnsi="Candara" w:cs="Arial"/>
          <w:b/>
          <w:sz w:val="24"/>
          <w:szCs w:val="24"/>
        </w:rPr>
        <w:t>te</w:t>
      </w:r>
      <w:r w:rsidR="000338BF" w:rsidRPr="00F16705">
        <w:rPr>
          <w:rFonts w:ascii="Candara" w:eastAsia="Arial" w:hAnsi="Candara" w:cs="Arial"/>
          <w:b/>
          <w:spacing w:val="4"/>
          <w:sz w:val="24"/>
          <w:szCs w:val="24"/>
        </w:rPr>
        <w:t xml:space="preserve"> </w:t>
      </w:r>
      <w:r w:rsidR="000338BF" w:rsidRPr="00F16705">
        <w:rPr>
          <w:rFonts w:ascii="Candara" w:eastAsia="Arial" w:hAnsi="Candara" w:cs="Arial"/>
          <w:b/>
          <w:spacing w:val="1"/>
          <w:sz w:val="24"/>
          <w:szCs w:val="24"/>
        </w:rPr>
        <w:t>a</w:t>
      </w:r>
      <w:r w:rsidR="000338BF" w:rsidRPr="00F16705">
        <w:rPr>
          <w:rFonts w:ascii="Candara" w:eastAsia="Arial" w:hAnsi="Candara" w:cs="Arial"/>
          <w:b/>
          <w:sz w:val="24"/>
          <w:szCs w:val="24"/>
        </w:rPr>
        <w:t xml:space="preserve">ll </w:t>
      </w:r>
      <w:r w:rsidR="000338BF" w:rsidRPr="00F16705">
        <w:rPr>
          <w:rFonts w:ascii="Candara" w:eastAsia="Arial" w:hAnsi="Candara" w:cs="Arial"/>
          <w:b/>
          <w:spacing w:val="1"/>
          <w:sz w:val="24"/>
          <w:szCs w:val="24"/>
        </w:rPr>
        <w:t>c</w:t>
      </w:r>
      <w:r w:rsidR="000338BF" w:rsidRPr="00F16705">
        <w:rPr>
          <w:rFonts w:ascii="Candara" w:eastAsia="Arial" w:hAnsi="Candara" w:cs="Arial"/>
          <w:b/>
          <w:sz w:val="24"/>
          <w:szCs w:val="24"/>
        </w:rPr>
        <w:t>ompl</w:t>
      </w:r>
      <w:r w:rsidR="000338BF" w:rsidRPr="00F16705">
        <w:rPr>
          <w:rFonts w:ascii="Candara" w:eastAsia="Arial" w:hAnsi="Candara" w:cs="Arial"/>
          <w:b/>
          <w:spacing w:val="1"/>
          <w:sz w:val="24"/>
          <w:szCs w:val="24"/>
        </w:rPr>
        <w:t>a</w:t>
      </w:r>
      <w:r w:rsidR="000338BF" w:rsidRPr="00F16705">
        <w:rPr>
          <w:rFonts w:ascii="Candara" w:eastAsia="Arial" w:hAnsi="Candara" w:cs="Arial"/>
          <w:b/>
          <w:sz w:val="24"/>
          <w:szCs w:val="24"/>
        </w:rPr>
        <w:t>ints</w:t>
      </w:r>
      <w:r w:rsidR="000338BF" w:rsidRPr="00F16705">
        <w:rPr>
          <w:rFonts w:ascii="Candara" w:eastAsia="Arial" w:hAnsi="Candara" w:cs="Arial"/>
          <w:b/>
          <w:spacing w:val="1"/>
          <w:sz w:val="24"/>
          <w:szCs w:val="24"/>
        </w:rPr>
        <w:t xml:space="preserve"> </w:t>
      </w:r>
      <w:r w:rsidR="000338BF" w:rsidRPr="00F16705">
        <w:rPr>
          <w:rFonts w:ascii="Candara" w:eastAsia="Arial" w:hAnsi="Candara" w:cs="Arial"/>
          <w:b/>
          <w:sz w:val="24"/>
          <w:szCs w:val="24"/>
        </w:rPr>
        <w:t>no m</w:t>
      </w:r>
      <w:r w:rsidR="000338BF" w:rsidRPr="00F16705">
        <w:rPr>
          <w:rFonts w:ascii="Candara" w:eastAsia="Arial" w:hAnsi="Candara" w:cs="Arial"/>
          <w:b/>
          <w:spacing w:val="1"/>
          <w:sz w:val="24"/>
          <w:szCs w:val="24"/>
        </w:rPr>
        <w:t>a</w:t>
      </w:r>
      <w:r w:rsidR="000338BF" w:rsidRPr="00F16705">
        <w:rPr>
          <w:rFonts w:ascii="Candara" w:eastAsia="Arial" w:hAnsi="Candara" w:cs="Arial"/>
          <w:b/>
          <w:sz w:val="24"/>
          <w:szCs w:val="24"/>
        </w:rPr>
        <w:t>t</w:t>
      </w:r>
      <w:r w:rsidR="000338BF" w:rsidRPr="00F16705">
        <w:rPr>
          <w:rFonts w:ascii="Candara" w:eastAsia="Arial" w:hAnsi="Candara" w:cs="Arial"/>
          <w:b/>
          <w:spacing w:val="-1"/>
          <w:sz w:val="24"/>
          <w:szCs w:val="24"/>
        </w:rPr>
        <w:t>t</w:t>
      </w:r>
      <w:r w:rsidR="000338BF" w:rsidRPr="00F16705">
        <w:rPr>
          <w:rFonts w:ascii="Candara" w:eastAsia="Arial" w:hAnsi="Candara" w:cs="Arial"/>
          <w:b/>
          <w:spacing w:val="1"/>
          <w:sz w:val="24"/>
          <w:szCs w:val="24"/>
        </w:rPr>
        <w:t>e</w:t>
      </w:r>
      <w:r w:rsidR="000338BF" w:rsidRPr="00F16705">
        <w:rPr>
          <w:rFonts w:ascii="Candara" w:eastAsia="Arial" w:hAnsi="Candara" w:cs="Arial"/>
          <w:b/>
          <w:sz w:val="24"/>
          <w:szCs w:val="24"/>
        </w:rPr>
        <w:t>r h</w:t>
      </w:r>
      <w:r w:rsidR="000338BF" w:rsidRPr="00F16705">
        <w:rPr>
          <w:rFonts w:ascii="Candara" w:eastAsia="Arial" w:hAnsi="Candara" w:cs="Arial"/>
          <w:b/>
          <w:spacing w:val="-2"/>
          <w:sz w:val="24"/>
          <w:szCs w:val="24"/>
        </w:rPr>
        <w:t>o</w:t>
      </w:r>
      <w:r w:rsidR="000338BF" w:rsidRPr="00F16705">
        <w:rPr>
          <w:rFonts w:ascii="Candara" w:eastAsia="Arial" w:hAnsi="Candara" w:cs="Arial"/>
          <w:b/>
          <w:sz w:val="24"/>
          <w:szCs w:val="24"/>
        </w:rPr>
        <w:t>w</w:t>
      </w:r>
      <w:r w:rsidR="000338BF" w:rsidRPr="00F16705">
        <w:rPr>
          <w:rFonts w:ascii="Candara" w:eastAsia="Arial" w:hAnsi="Candara" w:cs="Arial"/>
          <w:b/>
          <w:spacing w:val="5"/>
          <w:sz w:val="24"/>
          <w:szCs w:val="24"/>
        </w:rPr>
        <w:t xml:space="preserve"> </w:t>
      </w:r>
      <w:r w:rsidR="000338BF" w:rsidRPr="00F16705">
        <w:rPr>
          <w:rFonts w:ascii="Candara" w:eastAsia="Arial" w:hAnsi="Candara" w:cs="Arial"/>
          <w:b/>
          <w:sz w:val="24"/>
          <w:szCs w:val="24"/>
        </w:rPr>
        <w:t>far th</w:t>
      </w:r>
      <w:r w:rsidR="000338BF" w:rsidRPr="00F16705">
        <w:rPr>
          <w:rFonts w:ascii="Candara" w:eastAsia="Arial" w:hAnsi="Candara" w:cs="Arial"/>
          <w:b/>
          <w:spacing w:val="3"/>
          <w:sz w:val="24"/>
          <w:szCs w:val="24"/>
        </w:rPr>
        <w:t>e</w:t>
      </w:r>
      <w:r w:rsidR="000338BF" w:rsidRPr="00F16705">
        <w:rPr>
          <w:rFonts w:ascii="Candara" w:eastAsia="Arial" w:hAnsi="Candara" w:cs="Arial"/>
          <w:b/>
          <w:sz w:val="24"/>
          <w:szCs w:val="24"/>
        </w:rPr>
        <w:t xml:space="preserve">y </w:t>
      </w:r>
      <w:r w:rsidR="000338BF" w:rsidRPr="00F16705">
        <w:rPr>
          <w:rFonts w:ascii="Candara" w:eastAsia="Arial" w:hAnsi="Candara" w:cs="Arial"/>
          <w:b/>
          <w:spacing w:val="1"/>
          <w:sz w:val="24"/>
          <w:szCs w:val="24"/>
        </w:rPr>
        <w:t>a</w:t>
      </w:r>
      <w:r w:rsidR="000338BF" w:rsidRPr="00F16705">
        <w:rPr>
          <w:rFonts w:ascii="Candara" w:eastAsia="Arial" w:hAnsi="Candara" w:cs="Arial"/>
          <w:b/>
          <w:sz w:val="24"/>
          <w:szCs w:val="24"/>
        </w:rPr>
        <w:t>re</w:t>
      </w:r>
      <w:r w:rsidR="000338BF" w:rsidRPr="00F16705">
        <w:rPr>
          <w:rFonts w:ascii="Candara" w:eastAsia="Arial" w:hAnsi="Candara" w:cs="Arial"/>
          <w:b/>
          <w:spacing w:val="4"/>
          <w:sz w:val="24"/>
          <w:szCs w:val="24"/>
        </w:rPr>
        <w:t xml:space="preserve"> </w:t>
      </w:r>
      <w:r w:rsidR="000338BF" w:rsidRPr="00F16705">
        <w:rPr>
          <w:rFonts w:ascii="Candara" w:eastAsia="Arial" w:hAnsi="Candara" w:cs="Arial"/>
          <w:b/>
          <w:sz w:val="24"/>
          <w:szCs w:val="24"/>
        </w:rPr>
        <w:t>ta</w:t>
      </w:r>
      <w:r w:rsidR="000338BF" w:rsidRPr="00F16705">
        <w:rPr>
          <w:rFonts w:ascii="Candara" w:eastAsia="Arial" w:hAnsi="Candara" w:cs="Arial"/>
          <w:b/>
          <w:spacing w:val="-1"/>
          <w:sz w:val="24"/>
          <w:szCs w:val="24"/>
        </w:rPr>
        <w:t>k</w:t>
      </w:r>
      <w:r w:rsidR="000338BF" w:rsidRPr="00F16705">
        <w:rPr>
          <w:rFonts w:ascii="Candara" w:eastAsia="Arial" w:hAnsi="Candara" w:cs="Arial"/>
          <w:b/>
          <w:spacing w:val="1"/>
          <w:sz w:val="24"/>
          <w:szCs w:val="24"/>
        </w:rPr>
        <w:t>e</w:t>
      </w:r>
      <w:r w:rsidR="000338BF" w:rsidRPr="00F16705">
        <w:rPr>
          <w:rFonts w:ascii="Candara" w:eastAsia="Arial" w:hAnsi="Candara" w:cs="Arial"/>
          <w:b/>
          <w:sz w:val="24"/>
          <w:szCs w:val="24"/>
        </w:rPr>
        <w:t>n</w:t>
      </w:r>
      <w:r w:rsidR="000338BF" w:rsidRPr="00F16705">
        <w:rPr>
          <w:rFonts w:ascii="Candara" w:eastAsia="Arial" w:hAnsi="Candara" w:cs="Arial"/>
          <w:b/>
          <w:spacing w:val="2"/>
          <w:sz w:val="24"/>
          <w:szCs w:val="24"/>
        </w:rPr>
        <w:t xml:space="preserve"> </w:t>
      </w:r>
      <w:r w:rsidR="000338BF" w:rsidRPr="00F16705">
        <w:rPr>
          <w:rFonts w:ascii="Candara" w:eastAsia="Arial" w:hAnsi="Candara" w:cs="Arial"/>
          <w:b/>
          <w:sz w:val="24"/>
          <w:szCs w:val="24"/>
        </w:rPr>
        <w:t xml:space="preserve">or </w:t>
      </w:r>
      <w:r w:rsidR="000338BF" w:rsidRPr="00F16705">
        <w:rPr>
          <w:rFonts w:ascii="Candara" w:eastAsia="Arial" w:hAnsi="Candara" w:cs="Arial"/>
          <w:b/>
          <w:spacing w:val="3"/>
          <w:sz w:val="24"/>
          <w:szCs w:val="24"/>
        </w:rPr>
        <w:t>w</w:t>
      </w:r>
      <w:r w:rsidR="000338BF" w:rsidRPr="00F16705">
        <w:rPr>
          <w:rFonts w:ascii="Candara" w:eastAsia="Arial" w:hAnsi="Candara" w:cs="Arial"/>
          <w:b/>
          <w:sz w:val="24"/>
          <w:szCs w:val="24"/>
        </w:rPr>
        <w:t>hat</w:t>
      </w:r>
      <w:r w:rsidR="000338BF" w:rsidRPr="00F16705">
        <w:rPr>
          <w:rFonts w:ascii="Candara" w:eastAsia="Arial" w:hAnsi="Candara" w:cs="Arial"/>
          <w:b/>
          <w:spacing w:val="2"/>
          <w:sz w:val="24"/>
          <w:szCs w:val="24"/>
        </w:rPr>
        <w:t xml:space="preserve"> </w:t>
      </w:r>
      <w:r w:rsidR="000338BF" w:rsidRPr="00F16705">
        <w:rPr>
          <w:rFonts w:ascii="Candara" w:eastAsia="Arial" w:hAnsi="Candara" w:cs="Arial"/>
          <w:b/>
          <w:spacing w:val="-3"/>
          <w:sz w:val="24"/>
          <w:szCs w:val="24"/>
        </w:rPr>
        <w:t>t</w:t>
      </w:r>
      <w:r w:rsidR="000338BF" w:rsidRPr="00F16705">
        <w:rPr>
          <w:rFonts w:ascii="Candara" w:eastAsia="Arial" w:hAnsi="Candara" w:cs="Arial"/>
          <w:b/>
          <w:sz w:val="24"/>
          <w:szCs w:val="24"/>
        </w:rPr>
        <w:t>he</w:t>
      </w:r>
      <w:r w:rsidR="000338BF" w:rsidRPr="00F16705">
        <w:rPr>
          <w:rFonts w:ascii="Candara" w:eastAsia="Arial" w:hAnsi="Candara" w:cs="Arial"/>
          <w:b/>
          <w:spacing w:val="3"/>
          <w:sz w:val="24"/>
          <w:szCs w:val="24"/>
        </w:rPr>
        <w:t xml:space="preserve"> </w:t>
      </w:r>
      <w:r w:rsidR="000338BF" w:rsidRPr="00F16705">
        <w:rPr>
          <w:rFonts w:ascii="Candara" w:eastAsia="Arial" w:hAnsi="Candara" w:cs="Arial"/>
          <w:b/>
          <w:sz w:val="24"/>
          <w:szCs w:val="24"/>
        </w:rPr>
        <w:t>ou</w:t>
      </w:r>
      <w:r w:rsidR="000338BF" w:rsidRPr="00F16705">
        <w:rPr>
          <w:rFonts w:ascii="Candara" w:eastAsia="Arial" w:hAnsi="Candara" w:cs="Arial"/>
          <w:b/>
          <w:spacing w:val="-1"/>
          <w:sz w:val="24"/>
          <w:szCs w:val="24"/>
        </w:rPr>
        <w:t>t</w:t>
      </w:r>
      <w:r w:rsidR="000338BF" w:rsidRPr="00F16705">
        <w:rPr>
          <w:rFonts w:ascii="Candara" w:eastAsia="Arial" w:hAnsi="Candara" w:cs="Arial"/>
          <w:b/>
          <w:spacing w:val="1"/>
          <w:sz w:val="24"/>
          <w:szCs w:val="24"/>
        </w:rPr>
        <w:t>c</w:t>
      </w:r>
      <w:r w:rsidR="000338BF" w:rsidRPr="00F16705">
        <w:rPr>
          <w:rFonts w:ascii="Candara" w:eastAsia="Arial" w:hAnsi="Candara" w:cs="Arial"/>
          <w:b/>
          <w:sz w:val="24"/>
          <w:szCs w:val="24"/>
        </w:rPr>
        <w:t>ome</w:t>
      </w:r>
      <w:r w:rsidR="000338BF" w:rsidRPr="00F16705">
        <w:rPr>
          <w:rFonts w:ascii="Candara" w:eastAsia="Arial" w:hAnsi="Candara" w:cs="Arial"/>
          <w:b/>
          <w:spacing w:val="3"/>
          <w:sz w:val="24"/>
          <w:szCs w:val="24"/>
        </w:rPr>
        <w:t xml:space="preserve"> </w:t>
      </w:r>
      <w:r w:rsidR="000338BF" w:rsidRPr="00F16705">
        <w:rPr>
          <w:rFonts w:ascii="Candara" w:eastAsia="Arial" w:hAnsi="Candara" w:cs="Arial"/>
          <w:b/>
          <w:sz w:val="24"/>
          <w:szCs w:val="24"/>
        </w:rPr>
        <w:t>to</w:t>
      </w:r>
      <w:r w:rsidR="000338BF" w:rsidRPr="00F16705">
        <w:rPr>
          <w:rFonts w:ascii="Candara" w:eastAsia="Arial" w:hAnsi="Candara" w:cs="Arial"/>
          <w:b/>
          <w:spacing w:val="2"/>
          <w:sz w:val="24"/>
          <w:szCs w:val="24"/>
        </w:rPr>
        <w:t xml:space="preserve"> </w:t>
      </w:r>
      <w:r w:rsidR="000338BF" w:rsidRPr="00F16705">
        <w:rPr>
          <w:rFonts w:ascii="Candara" w:eastAsia="Arial" w:hAnsi="Candara" w:cs="Arial"/>
          <w:b/>
          <w:spacing w:val="1"/>
          <w:sz w:val="24"/>
          <w:szCs w:val="24"/>
        </w:rPr>
        <w:t>e</w:t>
      </w:r>
      <w:r w:rsidR="000338BF" w:rsidRPr="00F16705">
        <w:rPr>
          <w:rFonts w:ascii="Candara" w:eastAsia="Arial" w:hAnsi="Candara" w:cs="Arial"/>
          <w:b/>
          <w:sz w:val="24"/>
          <w:szCs w:val="24"/>
        </w:rPr>
        <w:t>n</w:t>
      </w:r>
      <w:r w:rsidR="000338BF" w:rsidRPr="00F16705">
        <w:rPr>
          <w:rFonts w:ascii="Candara" w:eastAsia="Arial" w:hAnsi="Candara" w:cs="Arial"/>
          <w:b/>
          <w:spacing w:val="-2"/>
          <w:sz w:val="24"/>
          <w:szCs w:val="24"/>
        </w:rPr>
        <w:t>s</w:t>
      </w:r>
      <w:r w:rsidR="000338BF" w:rsidRPr="00F16705">
        <w:rPr>
          <w:rFonts w:ascii="Candara" w:eastAsia="Arial" w:hAnsi="Candara" w:cs="Arial"/>
          <w:b/>
          <w:sz w:val="24"/>
          <w:szCs w:val="24"/>
        </w:rPr>
        <w:t>ure</w:t>
      </w:r>
      <w:r w:rsidR="000338BF" w:rsidRPr="00F16705">
        <w:rPr>
          <w:rFonts w:ascii="Candara" w:eastAsia="Arial" w:hAnsi="Candara" w:cs="Arial"/>
          <w:b/>
          <w:spacing w:val="3"/>
          <w:sz w:val="24"/>
          <w:szCs w:val="24"/>
        </w:rPr>
        <w:t xml:space="preserve"> </w:t>
      </w:r>
      <w:r w:rsidR="000338BF" w:rsidRPr="00F16705">
        <w:rPr>
          <w:rFonts w:ascii="Candara" w:eastAsia="Arial" w:hAnsi="Candara" w:cs="Arial"/>
          <w:b/>
          <w:sz w:val="24"/>
          <w:szCs w:val="24"/>
        </w:rPr>
        <w:t>t</w:t>
      </w:r>
      <w:r w:rsidR="000338BF" w:rsidRPr="00F16705">
        <w:rPr>
          <w:rFonts w:ascii="Candara" w:eastAsia="Arial" w:hAnsi="Candara" w:cs="Arial"/>
          <w:b/>
          <w:spacing w:val="-1"/>
          <w:sz w:val="24"/>
          <w:szCs w:val="24"/>
        </w:rPr>
        <w:t>h</w:t>
      </w:r>
      <w:r w:rsidR="000338BF" w:rsidRPr="00F16705">
        <w:rPr>
          <w:rFonts w:ascii="Candara" w:eastAsia="Arial" w:hAnsi="Candara" w:cs="Arial"/>
          <w:b/>
          <w:spacing w:val="1"/>
          <w:sz w:val="24"/>
          <w:szCs w:val="24"/>
        </w:rPr>
        <w:t>a</w:t>
      </w:r>
      <w:r w:rsidR="000338BF" w:rsidRPr="00F16705">
        <w:rPr>
          <w:rFonts w:ascii="Candara" w:eastAsia="Arial" w:hAnsi="Candara" w:cs="Arial"/>
          <w:b/>
          <w:sz w:val="24"/>
          <w:szCs w:val="24"/>
        </w:rPr>
        <w:t>t</w:t>
      </w:r>
      <w:r w:rsidR="000338BF" w:rsidRPr="00F16705">
        <w:rPr>
          <w:rFonts w:ascii="Candara" w:eastAsia="Arial" w:hAnsi="Candara" w:cs="Arial"/>
          <w:b/>
          <w:spacing w:val="2"/>
          <w:sz w:val="24"/>
          <w:szCs w:val="24"/>
        </w:rPr>
        <w:t xml:space="preserve"> </w:t>
      </w:r>
      <w:r w:rsidR="000338BF" w:rsidRPr="00F16705">
        <w:rPr>
          <w:rFonts w:ascii="Candara" w:eastAsia="Arial" w:hAnsi="Candara" w:cs="Arial"/>
          <w:b/>
          <w:spacing w:val="1"/>
          <w:sz w:val="24"/>
          <w:szCs w:val="24"/>
        </w:rPr>
        <w:t>s</w:t>
      </w:r>
      <w:r w:rsidR="000338BF" w:rsidRPr="00F16705">
        <w:rPr>
          <w:rFonts w:ascii="Candara" w:eastAsia="Arial" w:hAnsi="Candara" w:cs="Arial"/>
          <w:b/>
          <w:sz w:val="24"/>
          <w:szCs w:val="24"/>
        </w:rPr>
        <w:t>im</w:t>
      </w:r>
      <w:r w:rsidR="000338BF" w:rsidRPr="00F16705">
        <w:rPr>
          <w:rFonts w:ascii="Candara" w:eastAsia="Arial" w:hAnsi="Candara" w:cs="Arial"/>
          <w:b/>
          <w:spacing w:val="1"/>
          <w:sz w:val="24"/>
          <w:szCs w:val="24"/>
        </w:rPr>
        <w:t>i</w:t>
      </w:r>
      <w:r w:rsidR="000338BF" w:rsidRPr="00F16705">
        <w:rPr>
          <w:rFonts w:ascii="Candara" w:eastAsia="Arial" w:hAnsi="Candara" w:cs="Arial"/>
          <w:b/>
          <w:spacing w:val="-2"/>
          <w:sz w:val="24"/>
          <w:szCs w:val="24"/>
        </w:rPr>
        <w:t>l</w:t>
      </w:r>
      <w:r w:rsidR="000338BF" w:rsidRPr="00F16705">
        <w:rPr>
          <w:rFonts w:ascii="Candara" w:eastAsia="Arial" w:hAnsi="Candara" w:cs="Arial"/>
          <w:b/>
          <w:spacing w:val="1"/>
          <w:sz w:val="24"/>
          <w:szCs w:val="24"/>
        </w:rPr>
        <w:t>a</w:t>
      </w:r>
      <w:r w:rsidR="000338BF" w:rsidRPr="00F16705">
        <w:rPr>
          <w:rFonts w:ascii="Candara" w:eastAsia="Arial" w:hAnsi="Candara" w:cs="Arial"/>
          <w:b/>
          <w:sz w:val="24"/>
          <w:szCs w:val="24"/>
        </w:rPr>
        <w:t>r</w:t>
      </w:r>
      <w:r w:rsidR="000338BF" w:rsidRPr="00F16705">
        <w:rPr>
          <w:rFonts w:ascii="Candara" w:eastAsia="Arial" w:hAnsi="Candara" w:cs="Arial"/>
          <w:b/>
          <w:spacing w:val="3"/>
          <w:sz w:val="24"/>
          <w:szCs w:val="24"/>
        </w:rPr>
        <w:t xml:space="preserve"> </w:t>
      </w:r>
      <w:r w:rsidR="000338BF" w:rsidRPr="00F16705">
        <w:rPr>
          <w:rFonts w:ascii="Candara" w:eastAsia="Arial" w:hAnsi="Candara" w:cs="Arial"/>
          <w:b/>
          <w:sz w:val="24"/>
          <w:szCs w:val="24"/>
        </w:rPr>
        <w:t>pr</w:t>
      </w:r>
      <w:r w:rsidR="000338BF" w:rsidRPr="00F16705">
        <w:rPr>
          <w:rFonts w:ascii="Candara" w:eastAsia="Arial" w:hAnsi="Candara" w:cs="Arial"/>
          <w:b/>
          <w:spacing w:val="-3"/>
          <w:sz w:val="24"/>
          <w:szCs w:val="24"/>
        </w:rPr>
        <w:t>o</w:t>
      </w:r>
      <w:r w:rsidR="000338BF" w:rsidRPr="00F16705">
        <w:rPr>
          <w:rFonts w:ascii="Candara" w:eastAsia="Arial" w:hAnsi="Candara" w:cs="Arial"/>
          <w:b/>
          <w:sz w:val="24"/>
          <w:szCs w:val="24"/>
        </w:rPr>
        <w:t>bl</w:t>
      </w:r>
      <w:r w:rsidR="000338BF" w:rsidRPr="00F16705">
        <w:rPr>
          <w:rFonts w:ascii="Candara" w:eastAsia="Arial" w:hAnsi="Candara" w:cs="Arial"/>
          <w:b/>
          <w:spacing w:val="1"/>
          <w:sz w:val="24"/>
          <w:szCs w:val="24"/>
        </w:rPr>
        <w:t>e</w:t>
      </w:r>
      <w:r w:rsidR="000338BF" w:rsidRPr="00F16705">
        <w:rPr>
          <w:rFonts w:ascii="Candara" w:eastAsia="Arial" w:hAnsi="Candara" w:cs="Arial"/>
          <w:b/>
          <w:sz w:val="24"/>
          <w:szCs w:val="24"/>
        </w:rPr>
        <w:t>ms</w:t>
      </w:r>
      <w:r w:rsidR="000338BF" w:rsidRPr="00F16705">
        <w:rPr>
          <w:rFonts w:ascii="Candara" w:eastAsia="Arial" w:hAnsi="Candara" w:cs="Arial"/>
          <w:b/>
          <w:spacing w:val="4"/>
          <w:sz w:val="24"/>
          <w:szCs w:val="24"/>
        </w:rPr>
        <w:t xml:space="preserve"> </w:t>
      </w:r>
      <w:r w:rsidR="000338BF" w:rsidRPr="00F16705">
        <w:rPr>
          <w:rFonts w:ascii="Candara" w:eastAsia="Arial" w:hAnsi="Candara" w:cs="Arial"/>
          <w:b/>
          <w:spacing w:val="1"/>
          <w:sz w:val="24"/>
          <w:szCs w:val="24"/>
        </w:rPr>
        <w:t>a</w:t>
      </w:r>
      <w:r w:rsidR="000338BF" w:rsidRPr="00F16705">
        <w:rPr>
          <w:rFonts w:ascii="Candara" w:eastAsia="Arial" w:hAnsi="Candara" w:cs="Arial"/>
          <w:b/>
          <w:spacing w:val="-2"/>
          <w:sz w:val="24"/>
          <w:szCs w:val="24"/>
        </w:rPr>
        <w:t>r</w:t>
      </w:r>
      <w:r w:rsidR="000338BF" w:rsidRPr="00F16705">
        <w:rPr>
          <w:rFonts w:ascii="Candara" w:eastAsia="Arial" w:hAnsi="Candara" w:cs="Arial"/>
          <w:b/>
          <w:sz w:val="24"/>
          <w:szCs w:val="24"/>
        </w:rPr>
        <w:t xml:space="preserve">e </w:t>
      </w:r>
      <w:r w:rsidR="000338BF" w:rsidRPr="00F16705">
        <w:rPr>
          <w:rFonts w:ascii="Candara" w:eastAsia="Arial" w:hAnsi="Candara" w:cs="Arial"/>
          <w:b/>
          <w:spacing w:val="1"/>
          <w:sz w:val="24"/>
          <w:szCs w:val="24"/>
        </w:rPr>
        <w:t>a</w:t>
      </w:r>
      <w:r w:rsidR="000338BF" w:rsidRPr="00F16705">
        <w:rPr>
          <w:rFonts w:ascii="Candara" w:eastAsia="Arial" w:hAnsi="Candara" w:cs="Arial"/>
          <w:b/>
          <w:spacing w:val="-4"/>
          <w:sz w:val="24"/>
          <w:szCs w:val="24"/>
        </w:rPr>
        <w:t>v</w:t>
      </w:r>
      <w:r w:rsidR="000338BF" w:rsidRPr="00F16705">
        <w:rPr>
          <w:rFonts w:ascii="Candara" w:eastAsia="Arial" w:hAnsi="Candara" w:cs="Arial"/>
          <w:b/>
          <w:sz w:val="24"/>
          <w:szCs w:val="24"/>
        </w:rPr>
        <w:t>oid</w:t>
      </w:r>
      <w:r w:rsidR="000338BF" w:rsidRPr="00F16705">
        <w:rPr>
          <w:rFonts w:ascii="Candara" w:eastAsia="Arial" w:hAnsi="Candara" w:cs="Arial"/>
          <w:b/>
          <w:spacing w:val="1"/>
          <w:sz w:val="24"/>
          <w:szCs w:val="24"/>
        </w:rPr>
        <w:t>e</w:t>
      </w:r>
      <w:r w:rsidR="000338BF" w:rsidRPr="00F16705">
        <w:rPr>
          <w:rFonts w:ascii="Candara" w:eastAsia="Arial" w:hAnsi="Candara" w:cs="Arial"/>
          <w:b/>
          <w:sz w:val="24"/>
          <w:szCs w:val="24"/>
        </w:rPr>
        <w:t>d</w:t>
      </w:r>
      <w:r w:rsidR="000338BF" w:rsidRPr="00F16705">
        <w:rPr>
          <w:rFonts w:ascii="Candara" w:eastAsia="Arial" w:hAnsi="Candara" w:cs="Arial"/>
          <w:b/>
          <w:spacing w:val="43"/>
          <w:sz w:val="24"/>
          <w:szCs w:val="24"/>
        </w:rPr>
        <w:t xml:space="preserve"> </w:t>
      </w:r>
      <w:r w:rsidR="000338BF" w:rsidRPr="00F16705">
        <w:rPr>
          <w:rFonts w:ascii="Candara" w:eastAsia="Arial" w:hAnsi="Candara" w:cs="Arial"/>
          <w:b/>
          <w:sz w:val="24"/>
          <w:szCs w:val="24"/>
        </w:rPr>
        <w:t>in</w:t>
      </w:r>
      <w:r w:rsidR="000338BF" w:rsidRPr="00F16705">
        <w:rPr>
          <w:rFonts w:ascii="Candara" w:eastAsia="Arial" w:hAnsi="Candara" w:cs="Arial"/>
          <w:b/>
          <w:spacing w:val="43"/>
          <w:sz w:val="24"/>
          <w:szCs w:val="24"/>
        </w:rPr>
        <w:t xml:space="preserve"> </w:t>
      </w:r>
      <w:r w:rsidR="000338BF" w:rsidRPr="00F16705">
        <w:rPr>
          <w:rFonts w:ascii="Candara" w:eastAsia="Arial" w:hAnsi="Candara" w:cs="Arial"/>
          <w:b/>
          <w:sz w:val="24"/>
          <w:szCs w:val="24"/>
        </w:rPr>
        <w:t>t</w:t>
      </w:r>
      <w:r w:rsidR="000338BF" w:rsidRPr="00F16705">
        <w:rPr>
          <w:rFonts w:ascii="Candara" w:eastAsia="Arial" w:hAnsi="Candara" w:cs="Arial"/>
          <w:b/>
          <w:spacing w:val="-1"/>
          <w:sz w:val="24"/>
          <w:szCs w:val="24"/>
        </w:rPr>
        <w:t>h</w:t>
      </w:r>
      <w:r w:rsidR="000338BF" w:rsidRPr="00F16705">
        <w:rPr>
          <w:rFonts w:ascii="Candara" w:eastAsia="Arial" w:hAnsi="Candara" w:cs="Arial"/>
          <w:b/>
          <w:sz w:val="24"/>
          <w:szCs w:val="24"/>
        </w:rPr>
        <w:t>e</w:t>
      </w:r>
      <w:r w:rsidR="000338BF" w:rsidRPr="00F16705">
        <w:rPr>
          <w:rFonts w:ascii="Candara" w:eastAsia="Arial" w:hAnsi="Candara" w:cs="Arial"/>
          <w:b/>
          <w:spacing w:val="44"/>
          <w:sz w:val="24"/>
          <w:szCs w:val="24"/>
        </w:rPr>
        <w:t xml:space="preserve"> </w:t>
      </w:r>
      <w:r w:rsidR="000338BF" w:rsidRPr="00F16705">
        <w:rPr>
          <w:rFonts w:ascii="Candara" w:eastAsia="Arial" w:hAnsi="Candara" w:cs="Arial"/>
          <w:b/>
          <w:sz w:val="24"/>
          <w:szCs w:val="24"/>
        </w:rPr>
        <w:t>f</w:t>
      </w:r>
      <w:r w:rsidR="000338BF" w:rsidRPr="00F16705">
        <w:rPr>
          <w:rFonts w:ascii="Candara" w:eastAsia="Arial" w:hAnsi="Candara" w:cs="Arial"/>
          <w:b/>
          <w:spacing w:val="-1"/>
          <w:sz w:val="24"/>
          <w:szCs w:val="24"/>
        </w:rPr>
        <w:t>u</w:t>
      </w:r>
      <w:r w:rsidR="000338BF" w:rsidRPr="00F16705">
        <w:rPr>
          <w:rFonts w:ascii="Candara" w:eastAsia="Arial" w:hAnsi="Candara" w:cs="Arial"/>
          <w:b/>
          <w:sz w:val="24"/>
          <w:szCs w:val="24"/>
        </w:rPr>
        <w:t>t</w:t>
      </w:r>
      <w:r w:rsidR="000338BF" w:rsidRPr="00F16705">
        <w:rPr>
          <w:rFonts w:ascii="Candara" w:eastAsia="Arial" w:hAnsi="Candara" w:cs="Arial"/>
          <w:b/>
          <w:spacing w:val="-1"/>
          <w:sz w:val="24"/>
          <w:szCs w:val="24"/>
        </w:rPr>
        <w:t>u</w:t>
      </w:r>
      <w:r w:rsidR="000338BF" w:rsidRPr="00F16705">
        <w:rPr>
          <w:rFonts w:ascii="Candara" w:eastAsia="Arial" w:hAnsi="Candara" w:cs="Arial"/>
          <w:b/>
          <w:sz w:val="24"/>
          <w:szCs w:val="24"/>
        </w:rPr>
        <w:t>re</w:t>
      </w:r>
      <w:r w:rsidR="000338BF" w:rsidRPr="00F16705">
        <w:rPr>
          <w:rFonts w:ascii="Candara" w:eastAsia="Arial" w:hAnsi="Candara" w:cs="Arial"/>
          <w:b/>
          <w:spacing w:val="44"/>
          <w:sz w:val="24"/>
          <w:szCs w:val="24"/>
        </w:rPr>
        <w:t xml:space="preserve"> </w:t>
      </w:r>
      <w:r w:rsidR="000338BF" w:rsidRPr="00F16705">
        <w:rPr>
          <w:rFonts w:ascii="Candara" w:eastAsia="Arial" w:hAnsi="Candara" w:cs="Arial"/>
          <w:b/>
          <w:sz w:val="24"/>
          <w:szCs w:val="24"/>
        </w:rPr>
        <w:t>or</w:t>
      </w:r>
      <w:r w:rsidR="000338BF" w:rsidRPr="00F16705">
        <w:rPr>
          <w:rFonts w:ascii="Candara" w:eastAsia="Arial" w:hAnsi="Candara" w:cs="Arial"/>
          <w:b/>
          <w:spacing w:val="43"/>
          <w:sz w:val="24"/>
          <w:szCs w:val="24"/>
        </w:rPr>
        <w:t xml:space="preserve"> </w:t>
      </w:r>
      <w:r w:rsidR="000338BF" w:rsidRPr="00F16705">
        <w:rPr>
          <w:rFonts w:ascii="Candara" w:eastAsia="Arial" w:hAnsi="Candara" w:cs="Arial"/>
          <w:b/>
          <w:sz w:val="24"/>
          <w:szCs w:val="24"/>
        </w:rPr>
        <w:t>to</w:t>
      </w:r>
      <w:r w:rsidR="000338BF" w:rsidRPr="00F16705">
        <w:rPr>
          <w:rFonts w:ascii="Candara" w:eastAsia="Arial" w:hAnsi="Candara" w:cs="Arial"/>
          <w:b/>
          <w:spacing w:val="42"/>
          <w:sz w:val="24"/>
          <w:szCs w:val="24"/>
        </w:rPr>
        <w:t xml:space="preserve"> </w:t>
      </w:r>
      <w:r w:rsidR="000338BF" w:rsidRPr="00F16705">
        <w:rPr>
          <w:rFonts w:ascii="Candara" w:eastAsia="Arial" w:hAnsi="Candara" w:cs="Arial"/>
          <w:b/>
          <w:spacing w:val="-1"/>
          <w:sz w:val="24"/>
          <w:szCs w:val="24"/>
        </w:rPr>
        <w:t>s</w:t>
      </w:r>
      <w:r w:rsidR="000338BF" w:rsidRPr="00F16705">
        <w:rPr>
          <w:rFonts w:ascii="Candara" w:eastAsia="Arial" w:hAnsi="Candara" w:cs="Arial"/>
          <w:b/>
          <w:spacing w:val="1"/>
          <w:sz w:val="24"/>
          <w:szCs w:val="24"/>
        </w:rPr>
        <w:t>e</w:t>
      </w:r>
      <w:r w:rsidR="000338BF" w:rsidRPr="00F16705">
        <w:rPr>
          <w:rFonts w:ascii="Candara" w:eastAsia="Arial" w:hAnsi="Candara" w:cs="Arial"/>
          <w:b/>
          <w:sz w:val="24"/>
          <w:szCs w:val="24"/>
        </w:rPr>
        <w:t>e</w:t>
      </w:r>
      <w:r w:rsidR="000338BF" w:rsidRPr="00F16705">
        <w:rPr>
          <w:rFonts w:ascii="Candara" w:eastAsia="Arial" w:hAnsi="Candara" w:cs="Arial"/>
          <w:b/>
          <w:spacing w:val="42"/>
          <w:sz w:val="24"/>
          <w:szCs w:val="24"/>
        </w:rPr>
        <w:t xml:space="preserve"> </w:t>
      </w:r>
      <w:r w:rsidR="000338BF" w:rsidRPr="00F16705">
        <w:rPr>
          <w:rFonts w:ascii="Candara" w:eastAsia="Arial" w:hAnsi="Candara" w:cs="Arial"/>
          <w:b/>
          <w:sz w:val="24"/>
          <w:szCs w:val="24"/>
        </w:rPr>
        <w:t>if</w:t>
      </w:r>
      <w:r w:rsidR="000338BF" w:rsidRPr="00F16705">
        <w:rPr>
          <w:rFonts w:ascii="Candara" w:eastAsia="Arial" w:hAnsi="Candara" w:cs="Arial"/>
          <w:b/>
          <w:spacing w:val="43"/>
          <w:sz w:val="24"/>
          <w:szCs w:val="24"/>
        </w:rPr>
        <w:t xml:space="preserve"> </w:t>
      </w:r>
      <w:r w:rsidR="000338BF" w:rsidRPr="00F16705">
        <w:rPr>
          <w:rFonts w:ascii="Candara" w:eastAsia="Arial" w:hAnsi="Candara" w:cs="Arial"/>
          <w:b/>
          <w:sz w:val="24"/>
          <w:szCs w:val="24"/>
        </w:rPr>
        <w:t>t</w:t>
      </w:r>
      <w:r w:rsidR="000338BF" w:rsidRPr="00F16705">
        <w:rPr>
          <w:rFonts w:ascii="Candara" w:eastAsia="Arial" w:hAnsi="Candara" w:cs="Arial"/>
          <w:b/>
          <w:spacing w:val="-1"/>
          <w:sz w:val="24"/>
          <w:szCs w:val="24"/>
        </w:rPr>
        <w:t>h</w:t>
      </w:r>
      <w:r w:rsidR="000338BF" w:rsidRPr="00F16705">
        <w:rPr>
          <w:rFonts w:ascii="Candara" w:eastAsia="Arial" w:hAnsi="Candara" w:cs="Arial"/>
          <w:b/>
          <w:spacing w:val="3"/>
          <w:sz w:val="24"/>
          <w:szCs w:val="24"/>
        </w:rPr>
        <w:t>e</w:t>
      </w:r>
      <w:r w:rsidR="000338BF" w:rsidRPr="00F16705">
        <w:rPr>
          <w:rFonts w:ascii="Candara" w:eastAsia="Arial" w:hAnsi="Candara" w:cs="Arial"/>
          <w:b/>
          <w:sz w:val="24"/>
          <w:szCs w:val="24"/>
        </w:rPr>
        <w:t>y</w:t>
      </w:r>
      <w:r w:rsidR="000338BF" w:rsidRPr="00F16705">
        <w:rPr>
          <w:rFonts w:ascii="Candara" w:eastAsia="Arial" w:hAnsi="Candara" w:cs="Arial"/>
          <w:b/>
          <w:spacing w:val="37"/>
          <w:sz w:val="24"/>
          <w:szCs w:val="24"/>
        </w:rPr>
        <w:t xml:space="preserve"> </w:t>
      </w:r>
      <w:r w:rsidR="000338BF" w:rsidRPr="00F16705">
        <w:rPr>
          <w:rFonts w:ascii="Candara" w:eastAsia="Arial" w:hAnsi="Candara" w:cs="Arial"/>
          <w:b/>
          <w:spacing w:val="1"/>
          <w:sz w:val="24"/>
          <w:szCs w:val="24"/>
        </w:rPr>
        <w:t>c</w:t>
      </w:r>
      <w:r w:rsidR="000338BF" w:rsidRPr="00F16705">
        <w:rPr>
          <w:rFonts w:ascii="Candara" w:eastAsia="Arial" w:hAnsi="Candara" w:cs="Arial"/>
          <w:b/>
          <w:sz w:val="24"/>
          <w:szCs w:val="24"/>
        </w:rPr>
        <w:t>ould</w:t>
      </w:r>
      <w:r w:rsidR="000338BF" w:rsidRPr="00F16705">
        <w:rPr>
          <w:rFonts w:ascii="Candara" w:eastAsia="Arial" w:hAnsi="Candara" w:cs="Arial"/>
          <w:b/>
          <w:spacing w:val="43"/>
          <w:sz w:val="24"/>
          <w:szCs w:val="24"/>
        </w:rPr>
        <w:t xml:space="preserve"> </w:t>
      </w:r>
      <w:r w:rsidR="000338BF" w:rsidRPr="00F16705">
        <w:rPr>
          <w:rFonts w:ascii="Candara" w:eastAsia="Arial" w:hAnsi="Candara" w:cs="Arial"/>
          <w:b/>
          <w:sz w:val="24"/>
          <w:szCs w:val="24"/>
        </w:rPr>
        <w:t>ha</w:t>
      </w:r>
      <w:r w:rsidR="000338BF" w:rsidRPr="00F16705">
        <w:rPr>
          <w:rFonts w:ascii="Candara" w:eastAsia="Arial" w:hAnsi="Candara" w:cs="Arial"/>
          <w:b/>
          <w:spacing w:val="-4"/>
          <w:sz w:val="24"/>
          <w:szCs w:val="24"/>
        </w:rPr>
        <w:t>v</w:t>
      </w:r>
      <w:r w:rsidR="000338BF" w:rsidRPr="00F16705">
        <w:rPr>
          <w:rFonts w:ascii="Candara" w:eastAsia="Arial" w:hAnsi="Candara" w:cs="Arial"/>
          <w:b/>
          <w:sz w:val="24"/>
          <w:szCs w:val="24"/>
        </w:rPr>
        <w:t>e</w:t>
      </w:r>
      <w:r w:rsidR="000338BF" w:rsidRPr="00F16705">
        <w:rPr>
          <w:rFonts w:ascii="Candara" w:eastAsia="Arial" w:hAnsi="Candara" w:cs="Arial"/>
          <w:b/>
          <w:spacing w:val="44"/>
          <w:sz w:val="24"/>
          <w:szCs w:val="24"/>
        </w:rPr>
        <w:t xml:space="preserve"> </w:t>
      </w:r>
      <w:r w:rsidR="000338BF" w:rsidRPr="00F16705">
        <w:rPr>
          <w:rFonts w:ascii="Candara" w:eastAsia="Arial" w:hAnsi="Candara" w:cs="Arial"/>
          <w:b/>
          <w:sz w:val="24"/>
          <w:szCs w:val="24"/>
        </w:rPr>
        <w:t>be</w:t>
      </w:r>
      <w:r w:rsidR="000338BF" w:rsidRPr="00F16705">
        <w:rPr>
          <w:rFonts w:ascii="Candara" w:eastAsia="Arial" w:hAnsi="Candara" w:cs="Arial"/>
          <w:b/>
          <w:spacing w:val="1"/>
          <w:sz w:val="24"/>
          <w:szCs w:val="24"/>
        </w:rPr>
        <w:t>e</w:t>
      </w:r>
      <w:r w:rsidR="000338BF" w:rsidRPr="00F16705">
        <w:rPr>
          <w:rFonts w:ascii="Candara" w:eastAsia="Arial" w:hAnsi="Candara" w:cs="Arial"/>
          <w:b/>
          <w:sz w:val="24"/>
          <w:szCs w:val="24"/>
        </w:rPr>
        <w:t>n</w:t>
      </w:r>
      <w:r w:rsidR="000338BF" w:rsidRPr="00F16705">
        <w:rPr>
          <w:rFonts w:ascii="Candara" w:eastAsia="Arial" w:hAnsi="Candara" w:cs="Arial"/>
          <w:b/>
          <w:spacing w:val="43"/>
          <w:sz w:val="24"/>
          <w:szCs w:val="24"/>
        </w:rPr>
        <w:t xml:space="preserve"> </w:t>
      </w:r>
      <w:r w:rsidR="000338BF" w:rsidRPr="00F16705">
        <w:rPr>
          <w:rFonts w:ascii="Candara" w:eastAsia="Arial" w:hAnsi="Candara" w:cs="Arial"/>
          <w:b/>
          <w:sz w:val="24"/>
          <w:szCs w:val="24"/>
        </w:rPr>
        <w:t>m</w:t>
      </w:r>
      <w:r w:rsidR="000338BF" w:rsidRPr="00F16705">
        <w:rPr>
          <w:rFonts w:ascii="Candara" w:eastAsia="Arial" w:hAnsi="Candara" w:cs="Arial"/>
          <w:b/>
          <w:spacing w:val="1"/>
          <w:sz w:val="24"/>
          <w:szCs w:val="24"/>
        </w:rPr>
        <w:t>a</w:t>
      </w:r>
      <w:r w:rsidR="000338BF" w:rsidRPr="00F16705">
        <w:rPr>
          <w:rFonts w:ascii="Candara" w:eastAsia="Arial" w:hAnsi="Candara" w:cs="Arial"/>
          <w:b/>
          <w:spacing w:val="-3"/>
          <w:sz w:val="24"/>
          <w:szCs w:val="24"/>
        </w:rPr>
        <w:t>n</w:t>
      </w:r>
      <w:r w:rsidR="000338BF" w:rsidRPr="00F16705">
        <w:rPr>
          <w:rFonts w:ascii="Candara" w:eastAsia="Arial" w:hAnsi="Candara" w:cs="Arial"/>
          <w:b/>
          <w:spacing w:val="1"/>
          <w:sz w:val="24"/>
          <w:szCs w:val="24"/>
        </w:rPr>
        <w:t>a</w:t>
      </w:r>
      <w:r w:rsidR="000338BF" w:rsidRPr="00F16705">
        <w:rPr>
          <w:rFonts w:ascii="Candara" w:eastAsia="Arial" w:hAnsi="Candara" w:cs="Arial"/>
          <w:b/>
          <w:sz w:val="24"/>
          <w:szCs w:val="24"/>
        </w:rPr>
        <w:t>ged</w:t>
      </w:r>
      <w:r w:rsidR="000338BF" w:rsidRPr="00F16705">
        <w:rPr>
          <w:rFonts w:ascii="Candara" w:eastAsia="Arial" w:hAnsi="Candara" w:cs="Arial"/>
          <w:b/>
          <w:spacing w:val="43"/>
          <w:sz w:val="24"/>
          <w:szCs w:val="24"/>
        </w:rPr>
        <w:t xml:space="preserve"> </w:t>
      </w:r>
      <w:r w:rsidR="000338BF" w:rsidRPr="00F16705">
        <w:rPr>
          <w:rFonts w:ascii="Candara" w:eastAsia="Arial" w:hAnsi="Candara" w:cs="Arial"/>
          <w:b/>
          <w:spacing w:val="1"/>
          <w:sz w:val="24"/>
          <w:szCs w:val="24"/>
        </w:rPr>
        <w:t>a</w:t>
      </w:r>
      <w:r w:rsidR="000338BF" w:rsidRPr="00F16705">
        <w:rPr>
          <w:rFonts w:ascii="Candara" w:eastAsia="Arial" w:hAnsi="Candara" w:cs="Arial"/>
          <w:b/>
          <w:spacing w:val="2"/>
          <w:sz w:val="24"/>
          <w:szCs w:val="24"/>
        </w:rPr>
        <w:t>n</w:t>
      </w:r>
      <w:r w:rsidR="000338BF" w:rsidRPr="00F16705">
        <w:rPr>
          <w:rFonts w:ascii="Candara" w:eastAsia="Arial" w:hAnsi="Candara" w:cs="Arial"/>
          <w:b/>
          <w:sz w:val="24"/>
          <w:szCs w:val="24"/>
        </w:rPr>
        <w:t>y more</w:t>
      </w:r>
      <w:r w:rsidR="000338BF" w:rsidRPr="00F16705">
        <w:rPr>
          <w:rFonts w:ascii="Candara" w:eastAsia="Arial" w:hAnsi="Candara" w:cs="Arial"/>
          <w:b/>
          <w:spacing w:val="2"/>
          <w:sz w:val="24"/>
          <w:szCs w:val="24"/>
        </w:rPr>
        <w:t xml:space="preserve"> </w:t>
      </w:r>
      <w:r w:rsidR="000338BF" w:rsidRPr="00F16705">
        <w:rPr>
          <w:rFonts w:ascii="Candara" w:eastAsia="Arial" w:hAnsi="Candara" w:cs="Arial"/>
          <w:b/>
          <w:spacing w:val="1"/>
          <w:sz w:val="24"/>
          <w:szCs w:val="24"/>
        </w:rPr>
        <w:t>e</w:t>
      </w:r>
      <w:r w:rsidR="000338BF" w:rsidRPr="00F16705">
        <w:rPr>
          <w:rFonts w:ascii="Candara" w:eastAsia="Arial" w:hAnsi="Candara" w:cs="Arial"/>
          <w:b/>
          <w:sz w:val="24"/>
          <w:szCs w:val="24"/>
        </w:rPr>
        <w:t>f</w:t>
      </w:r>
      <w:r w:rsidR="000338BF" w:rsidRPr="00F16705">
        <w:rPr>
          <w:rFonts w:ascii="Candara" w:eastAsia="Arial" w:hAnsi="Candara" w:cs="Arial"/>
          <w:b/>
          <w:spacing w:val="-1"/>
          <w:sz w:val="24"/>
          <w:szCs w:val="24"/>
        </w:rPr>
        <w:t>f</w:t>
      </w:r>
      <w:r w:rsidR="000338BF" w:rsidRPr="00F16705">
        <w:rPr>
          <w:rFonts w:ascii="Candara" w:eastAsia="Arial" w:hAnsi="Candara" w:cs="Arial"/>
          <w:b/>
          <w:spacing w:val="1"/>
          <w:sz w:val="24"/>
          <w:szCs w:val="24"/>
        </w:rPr>
        <w:t>ec</w:t>
      </w:r>
      <w:r w:rsidR="000338BF" w:rsidRPr="00F16705">
        <w:rPr>
          <w:rFonts w:ascii="Candara" w:eastAsia="Arial" w:hAnsi="Candara" w:cs="Arial"/>
          <w:b/>
          <w:sz w:val="24"/>
          <w:szCs w:val="24"/>
        </w:rPr>
        <w:t>ti</w:t>
      </w:r>
      <w:r w:rsidR="000338BF" w:rsidRPr="00F16705">
        <w:rPr>
          <w:rFonts w:ascii="Candara" w:eastAsia="Arial" w:hAnsi="Candara" w:cs="Arial"/>
          <w:b/>
          <w:spacing w:val="-4"/>
          <w:sz w:val="24"/>
          <w:szCs w:val="24"/>
        </w:rPr>
        <w:t>v</w:t>
      </w:r>
      <w:r w:rsidR="000338BF" w:rsidRPr="00F16705">
        <w:rPr>
          <w:rFonts w:ascii="Candara" w:eastAsia="Arial" w:hAnsi="Candara" w:cs="Arial"/>
          <w:b/>
          <w:spacing w:val="1"/>
          <w:sz w:val="24"/>
          <w:szCs w:val="24"/>
        </w:rPr>
        <w:t>e</w:t>
      </w:r>
      <w:r w:rsidR="000338BF" w:rsidRPr="00F16705">
        <w:rPr>
          <w:rFonts w:ascii="Candara" w:eastAsia="Arial" w:hAnsi="Candara" w:cs="Arial"/>
          <w:b/>
          <w:spacing w:val="3"/>
          <w:sz w:val="24"/>
          <w:szCs w:val="24"/>
        </w:rPr>
        <w:t>l</w:t>
      </w:r>
      <w:r w:rsidR="000338BF" w:rsidRPr="00F16705">
        <w:rPr>
          <w:rFonts w:ascii="Candara" w:eastAsia="Arial" w:hAnsi="Candara" w:cs="Arial"/>
          <w:b/>
          <w:spacing w:val="-6"/>
          <w:sz w:val="24"/>
          <w:szCs w:val="24"/>
        </w:rPr>
        <w:t>y</w:t>
      </w:r>
      <w:r w:rsidR="000338BF" w:rsidRPr="00F16705">
        <w:rPr>
          <w:rFonts w:ascii="Candara" w:eastAsia="Arial" w:hAnsi="Candara" w:cs="Arial"/>
          <w:b/>
          <w:sz w:val="24"/>
          <w:szCs w:val="24"/>
        </w:rPr>
        <w:t>.</w:t>
      </w:r>
    </w:p>
    <w:p w14:paraId="2ADD4511" w14:textId="77777777" w:rsidR="00E07B1C" w:rsidRPr="00F16705" w:rsidRDefault="00E07B1C">
      <w:pPr>
        <w:spacing w:before="16" w:line="260" w:lineRule="exact"/>
        <w:rPr>
          <w:rFonts w:ascii="Candara" w:hAnsi="Candara" w:cs="Arial"/>
          <w:sz w:val="26"/>
          <w:szCs w:val="26"/>
        </w:rPr>
      </w:pPr>
    </w:p>
    <w:p w14:paraId="2ADD4512" w14:textId="63F667FF" w:rsidR="00E07B1C" w:rsidRPr="00F16705" w:rsidRDefault="000338BF">
      <w:pPr>
        <w:ind w:left="120" w:right="74"/>
        <w:jc w:val="both"/>
        <w:rPr>
          <w:rFonts w:ascii="Candara" w:eastAsia="Arial" w:hAnsi="Candara" w:cs="Arial"/>
          <w:sz w:val="24"/>
          <w:szCs w:val="24"/>
        </w:rPr>
      </w:pPr>
      <w:r w:rsidRPr="00F16705">
        <w:rPr>
          <w:rFonts w:ascii="Candara" w:eastAsia="Arial" w:hAnsi="Candara" w:cs="Arial"/>
          <w:sz w:val="24"/>
          <w:szCs w:val="24"/>
        </w:rPr>
        <w:t>P</w:t>
      </w:r>
      <w:r w:rsidRPr="00F16705">
        <w:rPr>
          <w:rFonts w:ascii="Candara" w:eastAsia="Arial" w:hAnsi="Candara" w:cs="Arial"/>
          <w:spacing w:val="1"/>
          <w:sz w:val="24"/>
          <w:szCs w:val="24"/>
        </w:rPr>
        <w:t>a</w:t>
      </w:r>
      <w:r w:rsidRPr="00F16705">
        <w:rPr>
          <w:rFonts w:ascii="Candara" w:eastAsia="Arial" w:hAnsi="Candara" w:cs="Arial"/>
          <w:sz w:val="24"/>
          <w:szCs w:val="24"/>
        </w:rPr>
        <w:t>re</w:t>
      </w:r>
      <w:r w:rsidRPr="00F16705">
        <w:rPr>
          <w:rFonts w:ascii="Candara" w:eastAsia="Arial" w:hAnsi="Candara" w:cs="Arial"/>
          <w:spacing w:val="1"/>
          <w:sz w:val="24"/>
          <w:szCs w:val="24"/>
        </w:rPr>
        <w:t>n</w:t>
      </w:r>
      <w:r w:rsidRPr="00F16705">
        <w:rPr>
          <w:rFonts w:ascii="Candara" w:eastAsia="Arial" w:hAnsi="Candara" w:cs="Arial"/>
          <w:sz w:val="24"/>
          <w:szCs w:val="24"/>
        </w:rPr>
        <w:t>ts</w:t>
      </w:r>
      <w:r w:rsidRPr="00F16705">
        <w:rPr>
          <w:rFonts w:ascii="Candara" w:eastAsia="Arial" w:hAnsi="Candara" w:cs="Arial"/>
          <w:spacing w:val="65"/>
          <w:sz w:val="24"/>
          <w:szCs w:val="24"/>
        </w:rPr>
        <w:t xml:space="preserve"> </w:t>
      </w:r>
      <w:r w:rsidRPr="00F16705">
        <w:rPr>
          <w:rFonts w:ascii="Candara" w:eastAsia="Arial" w:hAnsi="Candara" w:cs="Arial"/>
          <w:sz w:val="24"/>
          <w:szCs w:val="24"/>
        </w:rPr>
        <w:t>c</w:t>
      </w:r>
      <w:r w:rsidRPr="00F16705">
        <w:rPr>
          <w:rFonts w:ascii="Candara" w:eastAsia="Arial" w:hAnsi="Candara" w:cs="Arial"/>
          <w:spacing w:val="-1"/>
          <w:sz w:val="24"/>
          <w:szCs w:val="24"/>
        </w:rPr>
        <w:t>a</w:t>
      </w:r>
      <w:r w:rsidRPr="00F16705">
        <w:rPr>
          <w:rFonts w:ascii="Candara" w:eastAsia="Arial" w:hAnsi="Candara" w:cs="Arial"/>
          <w:sz w:val="24"/>
          <w:szCs w:val="24"/>
        </w:rPr>
        <w:t>n</w:t>
      </w:r>
      <w:r w:rsidRPr="00F16705">
        <w:rPr>
          <w:rFonts w:ascii="Candara" w:eastAsia="Arial" w:hAnsi="Candara" w:cs="Arial"/>
          <w:spacing w:val="66"/>
          <w:sz w:val="24"/>
          <w:szCs w:val="24"/>
        </w:rPr>
        <w:t xml:space="preserve"> </w:t>
      </w:r>
      <w:r w:rsidRPr="00F16705">
        <w:rPr>
          <w:rFonts w:ascii="Candara" w:eastAsia="Arial" w:hAnsi="Candara" w:cs="Arial"/>
          <w:spacing w:val="1"/>
          <w:sz w:val="24"/>
          <w:szCs w:val="24"/>
        </w:rPr>
        <w:t>b</w:t>
      </w:r>
      <w:r w:rsidRPr="00F16705">
        <w:rPr>
          <w:rFonts w:ascii="Candara" w:eastAsia="Arial" w:hAnsi="Candara" w:cs="Arial"/>
          <w:sz w:val="24"/>
          <w:szCs w:val="24"/>
        </w:rPr>
        <w:t>e</w:t>
      </w:r>
      <w:r w:rsidRPr="00F16705">
        <w:rPr>
          <w:rFonts w:ascii="Candara" w:eastAsia="Arial" w:hAnsi="Candara" w:cs="Arial"/>
          <w:spacing w:val="66"/>
          <w:sz w:val="24"/>
          <w:szCs w:val="24"/>
        </w:rPr>
        <w:t xml:space="preserve"> </w:t>
      </w:r>
      <w:r w:rsidRPr="00F16705">
        <w:rPr>
          <w:rFonts w:ascii="Candara" w:eastAsia="Arial" w:hAnsi="Candara" w:cs="Arial"/>
          <w:spacing w:val="1"/>
          <w:sz w:val="24"/>
          <w:szCs w:val="24"/>
        </w:rPr>
        <w:t>a</w:t>
      </w:r>
      <w:r w:rsidRPr="00F16705">
        <w:rPr>
          <w:rFonts w:ascii="Candara" w:eastAsia="Arial" w:hAnsi="Candara" w:cs="Arial"/>
          <w:sz w:val="24"/>
          <w:szCs w:val="24"/>
        </w:rPr>
        <w:t>ss</w:t>
      </w:r>
      <w:r w:rsidRPr="00F16705">
        <w:rPr>
          <w:rFonts w:ascii="Candara" w:eastAsia="Arial" w:hAnsi="Candara" w:cs="Arial"/>
          <w:spacing w:val="-1"/>
          <w:sz w:val="24"/>
          <w:szCs w:val="24"/>
        </w:rPr>
        <w:t>u</w:t>
      </w:r>
      <w:r w:rsidRPr="00F16705">
        <w:rPr>
          <w:rFonts w:ascii="Candara" w:eastAsia="Arial" w:hAnsi="Candara" w:cs="Arial"/>
          <w:sz w:val="24"/>
          <w:szCs w:val="24"/>
        </w:rPr>
        <w:t xml:space="preserve">red </w:t>
      </w:r>
      <w:r w:rsidRPr="00F16705">
        <w:rPr>
          <w:rFonts w:ascii="Candara" w:eastAsia="Arial" w:hAnsi="Candara" w:cs="Arial"/>
          <w:spacing w:val="-2"/>
          <w:sz w:val="24"/>
          <w:szCs w:val="24"/>
        </w:rPr>
        <w:t>t</w:t>
      </w:r>
      <w:r w:rsidRPr="00F16705">
        <w:rPr>
          <w:rFonts w:ascii="Candara" w:eastAsia="Arial" w:hAnsi="Candara" w:cs="Arial"/>
          <w:spacing w:val="1"/>
          <w:sz w:val="24"/>
          <w:szCs w:val="24"/>
        </w:rPr>
        <w:t>ha</w:t>
      </w:r>
      <w:r w:rsidRPr="00F16705">
        <w:rPr>
          <w:rFonts w:ascii="Candara" w:eastAsia="Arial" w:hAnsi="Candara" w:cs="Arial"/>
          <w:sz w:val="24"/>
          <w:szCs w:val="24"/>
        </w:rPr>
        <w:t>t</w:t>
      </w:r>
      <w:r w:rsidRPr="00F16705">
        <w:rPr>
          <w:rFonts w:ascii="Candara" w:eastAsia="Arial" w:hAnsi="Candara" w:cs="Arial"/>
          <w:spacing w:val="65"/>
          <w:sz w:val="24"/>
          <w:szCs w:val="24"/>
        </w:rPr>
        <w:t xml:space="preserve"> </w:t>
      </w:r>
      <w:r w:rsidRPr="00F16705">
        <w:rPr>
          <w:rFonts w:ascii="Candara" w:eastAsia="Arial" w:hAnsi="Candara" w:cs="Arial"/>
          <w:spacing w:val="1"/>
          <w:sz w:val="24"/>
          <w:szCs w:val="24"/>
        </w:rPr>
        <w:t>a</w:t>
      </w:r>
      <w:r w:rsidRPr="00F16705">
        <w:rPr>
          <w:rFonts w:ascii="Candara" w:eastAsia="Arial" w:hAnsi="Candara" w:cs="Arial"/>
          <w:sz w:val="24"/>
          <w:szCs w:val="24"/>
        </w:rPr>
        <w:t xml:space="preserve">ll </w:t>
      </w:r>
      <w:r w:rsidRPr="00F16705">
        <w:rPr>
          <w:rFonts w:ascii="Candara" w:eastAsia="Arial" w:hAnsi="Candara" w:cs="Arial"/>
          <w:spacing w:val="-2"/>
          <w:sz w:val="24"/>
          <w:szCs w:val="24"/>
        </w:rPr>
        <w:t>c</w:t>
      </w:r>
      <w:r w:rsidRPr="00F16705">
        <w:rPr>
          <w:rFonts w:ascii="Candara" w:eastAsia="Arial" w:hAnsi="Candara" w:cs="Arial"/>
          <w:spacing w:val="1"/>
          <w:sz w:val="24"/>
          <w:szCs w:val="24"/>
        </w:rPr>
        <w:t>on</w:t>
      </w:r>
      <w:r w:rsidRPr="00F16705">
        <w:rPr>
          <w:rFonts w:ascii="Candara" w:eastAsia="Arial" w:hAnsi="Candara" w:cs="Arial"/>
          <w:spacing w:val="-2"/>
          <w:sz w:val="24"/>
          <w:szCs w:val="24"/>
        </w:rPr>
        <w:t>c</w:t>
      </w:r>
      <w:r w:rsidRPr="00F16705">
        <w:rPr>
          <w:rFonts w:ascii="Candara" w:eastAsia="Arial" w:hAnsi="Candara" w:cs="Arial"/>
          <w:spacing w:val="1"/>
          <w:sz w:val="24"/>
          <w:szCs w:val="24"/>
        </w:rPr>
        <w:t>e</w:t>
      </w:r>
      <w:r w:rsidRPr="00F16705">
        <w:rPr>
          <w:rFonts w:ascii="Candara" w:eastAsia="Arial" w:hAnsi="Candara" w:cs="Arial"/>
          <w:sz w:val="24"/>
          <w:szCs w:val="24"/>
        </w:rPr>
        <w:t>rns</w:t>
      </w:r>
      <w:r w:rsidRPr="00F16705">
        <w:rPr>
          <w:rFonts w:ascii="Candara" w:eastAsia="Arial" w:hAnsi="Candara" w:cs="Arial"/>
          <w:spacing w:val="65"/>
          <w:sz w:val="24"/>
          <w:szCs w:val="24"/>
        </w:rPr>
        <w:t xml:space="preserve"> </w:t>
      </w:r>
      <w:r w:rsidRPr="00F16705">
        <w:rPr>
          <w:rFonts w:ascii="Candara" w:eastAsia="Arial" w:hAnsi="Candara" w:cs="Arial"/>
          <w:spacing w:val="1"/>
          <w:sz w:val="24"/>
          <w:szCs w:val="24"/>
        </w:rPr>
        <w:t>a</w:t>
      </w:r>
      <w:r w:rsidRPr="00F16705">
        <w:rPr>
          <w:rFonts w:ascii="Candara" w:eastAsia="Arial" w:hAnsi="Candara" w:cs="Arial"/>
          <w:spacing w:val="-1"/>
          <w:sz w:val="24"/>
          <w:szCs w:val="24"/>
        </w:rPr>
        <w:t>n</w:t>
      </w:r>
      <w:r w:rsidRPr="00F16705">
        <w:rPr>
          <w:rFonts w:ascii="Candara" w:eastAsia="Arial" w:hAnsi="Candara" w:cs="Arial"/>
          <w:sz w:val="24"/>
          <w:szCs w:val="24"/>
        </w:rPr>
        <w:t xml:space="preserve">d </w:t>
      </w:r>
      <w:r w:rsidRPr="00F16705">
        <w:rPr>
          <w:rFonts w:ascii="Candara" w:eastAsia="Arial" w:hAnsi="Candara" w:cs="Arial"/>
          <w:spacing w:val="-2"/>
          <w:sz w:val="24"/>
          <w:szCs w:val="24"/>
        </w:rPr>
        <w:t>c</w:t>
      </w:r>
      <w:r w:rsidRPr="00F16705">
        <w:rPr>
          <w:rFonts w:ascii="Candara" w:eastAsia="Arial" w:hAnsi="Candara" w:cs="Arial"/>
          <w:spacing w:val="1"/>
          <w:sz w:val="24"/>
          <w:szCs w:val="24"/>
        </w:rPr>
        <w:t>o</w:t>
      </w:r>
      <w:r w:rsidRPr="00F16705">
        <w:rPr>
          <w:rFonts w:ascii="Candara" w:eastAsia="Arial" w:hAnsi="Candara" w:cs="Arial"/>
          <w:spacing w:val="-1"/>
          <w:sz w:val="24"/>
          <w:szCs w:val="24"/>
        </w:rPr>
        <w:t>m</w:t>
      </w:r>
      <w:r w:rsidRPr="00F16705">
        <w:rPr>
          <w:rFonts w:ascii="Candara" w:eastAsia="Arial" w:hAnsi="Candara" w:cs="Arial"/>
          <w:spacing w:val="1"/>
          <w:sz w:val="24"/>
          <w:szCs w:val="24"/>
        </w:rPr>
        <w:t>p</w:t>
      </w:r>
      <w:r w:rsidRPr="00F16705">
        <w:rPr>
          <w:rFonts w:ascii="Candara" w:eastAsia="Arial" w:hAnsi="Candara" w:cs="Arial"/>
          <w:sz w:val="24"/>
          <w:szCs w:val="24"/>
        </w:rPr>
        <w:t>lai</w:t>
      </w:r>
      <w:r w:rsidRPr="00F16705">
        <w:rPr>
          <w:rFonts w:ascii="Candara" w:eastAsia="Arial" w:hAnsi="Candara" w:cs="Arial"/>
          <w:spacing w:val="1"/>
          <w:sz w:val="24"/>
          <w:szCs w:val="24"/>
        </w:rPr>
        <w:t>n</w:t>
      </w:r>
      <w:r w:rsidRPr="00F16705">
        <w:rPr>
          <w:rFonts w:ascii="Candara" w:eastAsia="Arial" w:hAnsi="Candara" w:cs="Arial"/>
          <w:sz w:val="24"/>
          <w:szCs w:val="24"/>
        </w:rPr>
        <w:t>ts</w:t>
      </w:r>
      <w:r w:rsidRPr="00F16705">
        <w:rPr>
          <w:rFonts w:ascii="Candara" w:eastAsia="Arial" w:hAnsi="Candara" w:cs="Arial"/>
          <w:spacing w:val="65"/>
          <w:sz w:val="24"/>
          <w:szCs w:val="24"/>
        </w:rPr>
        <w:t xml:space="preserve"> </w:t>
      </w:r>
      <w:r w:rsidRPr="00F16705">
        <w:rPr>
          <w:rFonts w:ascii="Candara" w:eastAsia="Arial" w:hAnsi="Candara" w:cs="Arial"/>
          <w:spacing w:val="-3"/>
          <w:sz w:val="24"/>
          <w:szCs w:val="24"/>
        </w:rPr>
        <w:t>w</w:t>
      </w:r>
      <w:r w:rsidRPr="00F16705">
        <w:rPr>
          <w:rFonts w:ascii="Candara" w:eastAsia="Arial" w:hAnsi="Candara" w:cs="Arial"/>
          <w:sz w:val="24"/>
          <w:szCs w:val="24"/>
        </w:rPr>
        <w:t>i</w:t>
      </w:r>
      <w:r w:rsidRPr="00F16705">
        <w:rPr>
          <w:rFonts w:ascii="Candara" w:eastAsia="Arial" w:hAnsi="Candara" w:cs="Arial"/>
          <w:spacing w:val="-1"/>
          <w:sz w:val="24"/>
          <w:szCs w:val="24"/>
        </w:rPr>
        <w:t>l</w:t>
      </w:r>
      <w:r w:rsidRPr="00F16705">
        <w:rPr>
          <w:rFonts w:ascii="Candara" w:eastAsia="Arial" w:hAnsi="Candara" w:cs="Arial"/>
          <w:sz w:val="24"/>
          <w:szCs w:val="24"/>
        </w:rPr>
        <w:t xml:space="preserve">l </w:t>
      </w:r>
      <w:r w:rsidRPr="00F16705">
        <w:rPr>
          <w:rFonts w:ascii="Candara" w:eastAsia="Arial" w:hAnsi="Candara" w:cs="Arial"/>
          <w:spacing w:val="1"/>
          <w:sz w:val="24"/>
          <w:szCs w:val="24"/>
        </w:rPr>
        <w:t>b</w:t>
      </w:r>
      <w:r w:rsidRPr="00F16705">
        <w:rPr>
          <w:rFonts w:ascii="Candara" w:eastAsia="Arial" w:hAnsi="Candara" w:cs="Arial"/>
          <w:sz w:val="24"/>
          <w:szCs w:val="24"/>
        </w:rPr>
        <w:t>e tre</w:t>
      </w:r>
      <w:r w:rsidRPr="00F16705">
        <w:rPr>
          <w:rFonts w:ascii="Candara" w:eastAsia="Arial" w:hAnsi="Candara" w:cs="Arial"/>
          <w:spacing w:val="1"/>
          <w:sz w:val="24"/>
          <w:szCs w:val="24"/>
        </w:rPr>
        <w:t>a</w:t>
      </w:r>
      <w:r w:rsidRPr="00F16705">
        <w:rPr>
          <w:rFonts w:ascii="Candara" w:eastAsia="Arial" w:hAnsi="Candara" w:cs="Arial"/>
          <w:spacing w:val="-2"/>
          <w:sz w:val="24"/>
          <w:szCs w:val="24"/>
        </w:rPr>
        <w:t>t</w:t>
      </w:r>
      <w:r w:rsidRPr="00F16705">
        <w:rPr>
          <w:rFonts w:ascii="Candara" w:eastAsia="Arial" w:hAnsi="Candara" w:cs="Arial"/>
          <w:spacing w:val="1"/>
          <w:sz w:val="24"/>
          <w:szCs w:val="24"/>
        </w:rPr>
        <w:t>e</w:t>
      </w:r>
      <w:r w:rsidRPr="00F16705">
        <w:rPr>
          <w:rFonts w:ascii="Candara" w:eastAsia="Arial" w:hAnsi="Candara" w:cs="Arial"/>
          <w:sz w:val="24"/>
          <w:szCs w:val="24"/>
        </w:rPr>
        <w:t>d s</w:t>
      </w:r>
      <w:r w:rsidRPr="00F16705">
        <w:rPr>
          <w:rFonts w:ascii="Candara" w:eastAsia="Arial" w:hAnsi="Candara" w:cs="Arial"/>
          <w:spacing w:val="1"/>
          <w:sz w:val="24"/>
          <w:szCs w:val="24"/>
        </w:rPr>
        <w:t>e</w:t>
      </w:r>
      <w:r w:rsidRPr="00F16705">
        <w:rPr>
          <w:rFonts w:ascii="Candara" w:eastAsia="Arial" w:hAnsi="Candara" w:cs="Arial"/>
          <w:sz w:val="24"/>
          <w:szCs w:val="24"/>
        </w:rPr>
        <w:t>r</w:t>
      </w:r>
      <w:r w:rsidRPr="00F16705">
        <w:rPr>
          <w:rFonts w:ascii="Candara" w:eastAsia="Arial" w:hAnsi="Candara" w:cs="Arial"/>
          <w:spacing w:val="-1"/>
          <w:sz w:val="24"/>
          <w:szCs w:val="24"/>
        </w:rPr>
        <w:t>i</w:t>
      </w:r>
      <w:r w:rsidRPr="00F16705">
        <w:rPr>
          <w:rFonts w:ascii="Candara" w:eastAsia="Arial" w:hAnsi="Candara" w:cs="Arial"/>
          <w:spacing w:val="1"/>
          <w:sz w:val="24"/>
          <w:szCs w:val="24"/>
        </w:rPr>
        <w:t>ou</w:t>
      </w:r>
      <w:r w:rsidRPr="00F16705">
        <w:rPr>
          <w:rFonts w:ascii="Candara" w:eastAsia="Arial" w:hAnsi="Candara" w:cs="Arial"/>
          <w:sz w:val="24"/>
          <w:szCs w:val="24"/>
        </w:rPr>
        <w:t xml:space="preserve">sly </w:t>
      </w:r>
      <w:r w:rsidRPr="00F16705">
        <w:rPr>
          <w:rFonts w:ascii="Candara" w:eastAsia="Arial" w:hAnsi="Candara" w:cs="Arial"/>
          <w:spacing w:val="1"/>
          <w:sz w:val="24"/>
          <w:szCs w:val="24"/>
        </w:rPr>
        <w:t>an</w:t>
      </w:r>
      <w:r w:rsidRPr="00F16705">
        <w:rPr>
          <w:rFonts w:ascii="Candara" w:eastAsia="Arial" w:hAnsi="Candara" w:cs="Arial"/>
          <w:sz w:val="24"/>
          <w:szCs w:val="24"/>
        </w:rPr>
        <w:t>d</w:t>
      </w:r>
      <w:r w:rsidRPr="00F16705">
        <w:rPr>
          <w:rFonts w:ascii="Candara" w:eastAsia="Arial" w:hAnsi="Candara" w:cs="Arial"/>
          <w:spacing w:val="3"/>
          <w:sz w:val="24"/>
          <w:szCs w:val="24"/>
        </w:rPr>
        <w:t xml:space="preserve"> </w:t>
      </w:r>
      <w:r w:rsidRPr="00F16705">
        <w:rPr>
          <w:rFonts w:ascii="Candara" w:eastAsia="Arial" w:hAnsi="Candara" w:cs="Arial"/>
          <w:sz w:val="24"/>
          <w:szCs w:val="24"/>
        </w:rPr>
        <w:t>c</w:t>
      </w:r>
      <w:r w:rsidRPr="00F16705">
        <w:rPr>
          <w:rFonts w:ascii="Candara" w:eastAsia="Arial" w:hAnsi="Candara" w:cs="Arial"/>
          <w:spacing w:val="-1"/>
          <w:sz w:val="24"/>
          <w:szCs w:val="24"/>
        </w:rPr>
        <w:t>on</w:t>
      </w:r>
      <w:r w:rsidRPr="00F16705">
        <w:rPr>
          <w:rFonts w:ascii="Candara" w:eastAsia="Arial" w:hAnsi="Candara" w:cs="Arial"/>
          <w:spacing w:val="3"/>
          <w:sz w:val="24"/>
          <w:szCs w:val="24"/>
        </w:rPr>
        <w:t>f</w:t>
      </w:r>
      <w:r w:rsidRPr="00F16705">
        <w:rPr>
          <w:rFonts w:ascii="Candara" w:eastAsia="Arial" w:hAnsi="Candara" w:cs="Arial"/>
          <w:sz w:val="24"/>
          <w:szCs w:val="24"/>
        </w:rPr>
        <w:t>id</w:t>
      </w:r>
      <w:r w:rsidRPr="00F16705">
        <w:rPr>
          <w:rFonts w:ascii="Candara" w:eastAsia="Arial" w:hAnsi="Candara" w:cs="Arial"/>
          <w:spacing w:val="-1"/>
          <w:sz w:val="24"/>
          <w:szCs w:val="24"/>
        </w:rPr>
        <w:t>en</w:t>
      </w:r>
      <w:r w:rsidRPr="00F16705">
        <w:rPr>
          <w:rFonts w:ascii="Candara" w:eastAsia="Arial" w:hAnsi="Candara" w:cs="Arial"/>
          <w:sz w:val="24"/>
          <w:szCs w:val="24"/>
        </w:rPr>
        <w:t>ti</w:t>
      </w:r>
      <w:r w:rsidRPr="00F16705">
        <w:rPr>
          <w:rFonts w:ascii="Candara" w:eastAsia="Arial" w:hAnsi="Candara" w:cs="Arial"/>
          <w:spacing w:val="1"/>
          <w:sz w:val="24"/>
          <w:szCs w:val="24"/>
        </w:rPr>
        <w:t>a</w:t>
      </w:r>
      <w:r w:rsidRPr="00F16705">
        <w:rPr>
          <w:rFonts w:ascii="Candara" w:eastAsia="Arial" w:hAnsi="Candara" w:cs="Arial"/>
          <w:sz w:val="24"/>
          <w:szCs w:val="24"/>
        </w:rPr>
        <w:t>l</w:t>
      </w:r>
      <w:r w:rsidRPr="00F16705">
        <w:rPr>
          <w:rFonts w:ascii="Candara" w:eastAsia="Arial" w:hAnsi="Candara" w:cs="Arial"/>
          <w:spacing w:val="-1"/>
          <w:sz w:val="24"/>
          <w:szCs w:val="24"/>
        </w:rPr>
        <w:t>l</w:t>
      </w:r>
      <w:r w:rsidRPr="00F16705">
        <w:rPr>
          <w:rFonts w:ascii="Candara" w:eastAsia="Arial" w:hAnsi="Candara" w:cs="Arial"/>
          <w:spacing w:val="-2"/>
          <w:sz w:val="24"/>
          <w:szCs w:val="24"/>
        </w:rPr>
        <w:t>y</w:t>
      </w:r>
      <w:r w:rsidRPr="00F16705">
        <w:rPr>
          <w:rFonts w:ascii="Candara" w:eastAsia="Arial" w:hAnsi="Candara" w:cs="Arial"/>
          <w:sz w:val="24"/>
          <w:szCs w:val="24"/>
        </w:rPr>
        <w:t>.</w:t>
      </w:r>
      <w:r w:rsidRPr="00F16705">
        <w:rPr>
          <w:rFonts w:ascii="Candara" w:eastAsia="Arial" w:hAnsi="Candara" w:cs="Arial"/>
          <w:spacing w:val="3"/>
          <w:sz w:val="24"/>
          <w:szCs w:val="24"/>
        </w:rPr>
        <w:t xml:space="preserve"> </w:t>
      </w:r>
      <w:r w:rsidRPr="00F16705">
        <w:rPr>
          <w:rFonts w:ascii="Candara" w:eastAsia="Arial" w:hAnsi="Candara" w:cs="Arial"/>
          <w:sz w:val="24"/>
          <w:szCs w:val="24"/>
        </w:rPr>
        <w:t>Cor</w:t>
      </w:r>
      <w:r w:rsidRPr="00F16705">
        <w:rPr>
          <w:rFonts w:ascii="Candara" w:eastAsia="Arial" w:hAnsi="Candara" w:cs="Arial"/>
          <w:spacing w:val="-1"/>
          <w:sz w:val="24"/>
          <w:szCs w:val="24"/>
        </w:rPr>
        <w:t>r</w:t>
      </w:r>
      <w:r w:rsidRPr="00F16705">
        <w:rPr>
          <w:rFonts w:ascii="Candara" w:eastAsia="Arial" w:hAnsi="Candara" w:cs="Arial"/>
          <w:spacing w:val="1"/>
          <w:sz w:val="24"/>
          <w:szCs w:val="24"/>
        </w:rPr>
        <w:t>e</w:t>
      </w:r>
      <w:r w:rsidRPr="00F16705">
        <w:rPr>
          <w:rFonts w:ascii="Candara" w:eastAsia="Arial" w:hAnsi="Candara" w:cs="Arial"/>
          <w:sz w:val="24"/>
          <w:szCs w:val="24"/>
        </w:rPr>
        <w:t>s</w:t>
      </w:r>
      <w:r w:rsidRPr="00F16705">
        <w:rPr>
          <w:rFonts w:ascii="Candara" w:eastAsia="Arial" w:hAnsi="Candara" w:cs="Arial"/>
          <w:spacing w:val="1"/>
          <w:sz w:val="24"/>
          <w:szCs w:val="24"/>
        </w:rPr>
        <w:t>ponden</w:t>
      </w:r>
      <w:r w:rsidRPr="00F16705">
        <w:rPr>
          <w:rFonts w:ascii="Candara" w:eastAsia="Arial" w:hAnsi="Candara" w:cs="Arial"/>
          <w:spacing w:val="-2"/>
          <w:sz w:val="24"/>
          <w:szCs w:val="24"/>
        </w:rPr>
        <w:t>c</w:t>
      </w:r>
      <w:r w:rsidRPr="00F16705">
        <w:rPr>
          <w:rFonts w:ascii="Candara" w:eastAsia="Arial" w:hAnsi="Candara" w:cs="Arial"/>
          <w:spacing w:val="-1"/>
          <w:sz w:val="24"/>
          <w:szCs w:val="24"/>
        </w:rPr>
        <w:t>e</w:t>
      </w:r>
      <w:r w:rsidRPr="00F16705">
        <w:rPr>
          <w:rFonts w:ascii="Candara" w:eastAsia="Arial" w:hAnsi="Candara" w:cs="Arial"/>
          <w:sz w:val="24"/>
          <w:szCs w:val="24"/>
        </w:rPr>
        <w:t>,</w:t>
      </w:r>
      <w:r w:rsidRPr="00F16705">
        <w:rPr>
          <w:rFonts w:ascii="Candara" w:eastAsia="Arial" w:hAnsi="Candara" w:cs="Arial"/>
          <w:spacing w:val="3"/>
          <w:sz w:val="24"/>
          <w:szCs w:val="24"/>
        </w:rPr>
        <w:t xml:space="preserve"> </w:t>
      </w:r>
      <w:r w:rsidRPr="00F16705">
        <w:rPr>
          <w:rFonts w:ascii="Candara" w:eastAsia="Arial" w:hAnsi="Candara" w:cs="Arial"/>
          <w:sz w:val="24"/>
          <w:szCs w:val="24"/>
        </w:rPr>
        <w:t>st</w:t>
      </w:r>
      <w:r w:rsidRPr="00F16705">
        <w:rPr>
          <w:rFonts w:ascii="Candara" w:eastAsia="Arial" w:hAnsi="Candara" w:cs="Arial"/>
          <w:spacing w:val="1"/>
          <w:sz w:val="24"/>
          <w:szCs w:val="24"/>
        </w:rPr>
        <w:t>a</w:t>
      </w:r>
      <w:r w:rsidRPr="00F16705">
        <w:rPr>
          <w:rFonts w:ascii="Candara" w:eastAsia="Arial" w:hAnsi="Candara" w:cs="Arial"/>
          <w:spacing w:val="-2"/>
          <w:sz w:val="24"/>
          <w:szCs w:val="24"/>
        </w:rPr>
        <w:t>t</w:t>
      </w:r>
      <w:r w:rsidRPr="00F16705">
        <w:rPr>
          <w:rFonts w:ascii="Candara" w:eastAsia="Arial" w:hAnsi="Candara" w:cs="Arial"/>
          <w:spacing w:val="1"/>
          <w:sz w:val="24"/>
          <w:szCs w:val="24"/>
        </w:rPr>
        <w:t>e</w:t>
      </w:r>
      <w:r w:rsidRPr="00F16705">
        <w:rPr>
          <w:rFonts w:ascii="Candara" w:eastAsia="Arial" w:hAnsi="Candara" w:cs="Arial"/>
          <w:spacing w:val="-1"/>
          <w:sz w:val="24"/>
          <w:szCs w:val="24"/>
        </w:rPr>
        <w:t>m</w:t>
      </w:r>
      <w:r w:rsidRPr="00F16705">
        <w:rPr>
          <w:rFonts w:ascii="Candara" w:eastAsia="Arial" w:hAnsi="Candara" w:cs="Arial"/>
          <w:spacing w:val="1"/>
          <w:sz w:val="24"/>
          <w:szCs w:val="24"/>
        </w:rPr>
        <w:t>en</w:t>
      </w:r>
      <w:r w:rsidRPr="00F16705">
        <w:rPr>
          <w:rFonts w:ascii="Candara" w:eastAsia="Arial" w:hAnsi="Candara" w:cs="Arial"/>
          <w:sz w:val="24"/>
          <w:szCs w:val="24"/>
        </w:rPr>
        <w:t>ts</w:t>
      </w:r>
      <w:r w:rsidRPr="00F16705">
        <w:rPr>
          <w:rFonts w:ascii="Candara" w:eastAsia="Arial" w:hAnsi="Candara" w:cs="Arial"/>
          <w:spacing w:val="1"/>
          <w:sz w:val="24"/>
          <w:szCs w:val="24"/>
        </w:rPr>
        <w:t xml:space="preserve"> an</w:t>
      </w:r>
      <w:r w:rsidRPr="00F16705">
        <w:rPr>
          <w:rFonts w:ascii="Candara" w:eastAsia="Arial" w:hAnsi="Candara" w:cs="Arial"/>
          <w:sz w:val="24"/>
          <w:szCs w:val="24"/>
        </w:rPr>
        <w:t>d</w:t>
      </w:r>
      <w:r w:rsidRPr="00F16705">
        <w:rPr>
          <w:rFonts w:ascii="Candara" w:eastAsia="Arial" w:hAnsi="Candara" w:cs="Arial"/>
          <w:spacing w:val="1"/>
          <w:sz w:val="24"/>
          <w:szCs w:val="24"/>
        </w:rPr>
        <w:t xml:space="preserve"> </w:t>
      </w:r>
      <w:r w:rsidR="006479FA" w:rsidRPr="00F16705">
        <w:rPr>
          <w:rFonts w:ascii="Candara" w:eastAsia="Arial" w:hAnsi="Candara" w:cs="Arial"/>
          <w:spacing w:val="1"/>
          <w:sz w:val="24"/>
          <w:szCs w:val="24"/>
        </w:rPr>
        <w:t xml:space="preserve">written </w:t>
      </w:r>
      <w:r w:rsidRPr="00F16705">
        <w:rPr>
          <w:rFonts w:ascii="Candara" w:eastAsia="Arial" w:hAnsi="Candara" w:cs="Arial"/>
          <w:sz w:val="24"/>
          <w:szCs w:val="24"/>
        </w:rPr>
        <w:t>rec</w:t>
      </w:r>
      <w:r w:rsidRPr="00F16705">
        <w:rPr>
          <w:rFonts w:ascii="Candara" w:eastAsia="Arial" w:hAnsi="Candara" w:cs="Arial"/>
          <w:spacing w:val="1"/>
          <w:sz w:val="24"/>
          <w:szCs w:val="24"/>
        </w:rPr>
        <w:t>o</w:t>
      </w:r>
      <w:r w:rsidRPr="00F16705">
        <w:rPr>
          <w:rFonts w:ascii="Candara" w:eastAsia="Arial" w:hAnsi="Candara" w:cs="Arial"/>
          <w:spacing w:val="-3"/>
          <w:sz w:val="24"/>
          <w:szCs w:val="24"/>
        </w:rPr>
        <w:t>r</w:t>
      </w:r>
      <w:r w:rsidRPr="00F16705">
        <w:rPr>
          <w:rFonts w:ascii="Candara" w:eastAsia="Arial" w:hAnsi="Candara" w:cs="Arial"/>
          <w:spacing w:val="1"/>
          <w:sz w:val="24"/>
          <w:szCs w:val="24"/>
        </w:rPr>
        <w:t>d</w:t>
      </w:r>
      <w:r w:rsidRPr="00F16705">
        <w:rPr>
          <w:rFonts w:ascii="Candara" w:eastAsia="Arial" w:hAnsi="Candara" w:cs="Arial"/>
          <w:sz w:val="24"/>
          <w:szCs w:val="24"/>
        </w:rPr>
        <w:t>s</w:t>
      </w:r>
      <w:r w:rsidRPr="00F16705">
        <w:rPr>
          <w:rFonts w:ascii="Candara" w:eastAsia="Arial" w:hAnsi="Candara" w:cs="Arial"/>
          <w:spacing w:val="3"/>
          <w:sz w:val="24"/>
          <w:szCs w:val="24"/>
        </w:rPr>
        <w:t xml:space="preserve"> </w:t>
      </w:r>
      <w:r w:rsidRPr="00F16705">
        <w:rPr>
          <w:rFonts w:ascii="Candara" w:eastAsia="Arial" w:hAnsi="Candara" w:cs="Arial"/>
          <w:spacing w:val="-3"/>
          <w:sz w:val="24"/>
          <w:szCs w:val="24"/>
        </w:rPr>
        <w:t>w</w:t>
      </w:r>
      <w:r w:rsidRPr="00F16705">
        <w:rPr>
          <w:rFonts w:ascii="Candara" w:eastAsia="Arial" w:hAnsi="Candara" w:cs="Arial"/>
          <w:sz w:val="24"/>
          <w:szCs w:val="24"/>
        </w:rPr>
        <w:t>i</w:t>
      </w:r>
      <w:r w:rsidRPr="00F16705">
        <w:rPr>
          <w:rFonts w:ascii="Candara" w:eastAsia="Arial" w:hAnsi="Candara" w:cs="Arial"/>
          <w:spacing w:val="-1"/>
          <w:sz w:val="24"/>
          <w:szCs w:val="24"/>
        </w:rPr>
        <w:t>l</w:t>
      </w:r>
      <w:r w:rsidRPr="00F16705">
        <w:rPr>
          <w:rFonts w:ascii="Candara" w:eastAsia="Arial" w:hAnsi="Candara" w:cs="Arial"/>
          <w:sz w:val="24"/>
          <w:szCs w:val="24"/>
        </w:rPr>
        <w:t>l</w:t>
      </w:r>
      <w:r w:rsidRPr="00F16705">
        <w:rPr>
          <w:rFonts w:ascii="Candara" w:eastAsia="Arial" w:hAnsi="Candara" w:cs="Arial"/>
          <w:spacing w:val="2"/>
          <w:sz w:val="24"/>
          <w:szCs w:val="24"/>
        </w:rPr>
        <w:t xml:space="preserve"> </w:t>
      </w:r>
      <w:r w:rsidRPr="00F16705">
        <w:rPr>
          <w:rFonts w:ascii="Candara" w:eastAsia="Arial" w:hAnsi="Candara" w:cs="Arial"/>
          <w:spacing w:val="1"/>
          <w:sz w:val="24"/>
          <w:szCs w:val="24"/>
        </w:rPr>
        <w:t>b</w:t>
      </w:r>
      <w:r w:rsidRPr="00F16705">
        <w:rPr>
          <w:rFonts w:ascii="Candara" w:eastAsia="Arial" w:hAnsi="Candara" w:cs="Arial"/>
          <w:sz w:val="24"/>
          <w:szCs w:val="24"/>
        </w:rPr>
        <w:t>e k</w:t>
      </w:r>
      <w:r w:rsidRPr="00F16705">
        <w:rPr>
          <w:rFonts w:ascii="Candara" w:eastAsia="Arial" w:hAnsi="Candara" w:cs="Arial"/>
          <w:spacing w:val="1"/>
          <w:sz w:val="24"/>
          <w:szCs w:val="24"/>
        </w:rPr>
        <w:t>ep</w:t>
      </w:r>
      <w:r w:rsidRPr="00F16705">
        <w:rPr>
          <w:rFonts w:ascii="Candara" w:eastAsia="Arial" w:hAnsi="Candara" w:cs="Arial"/>
          <w:sz w:val="24"/>
          <w:szCs w:val="24"/>
        </w:rPr>
        <w:t>t</w:t>
      </w:r>
      <w:r w:rsidRPr="00F16705">
        <w:rPr>
          <w:rFonts w:ascii="Candara" w:eastAsia="Arial" w:hAnsi="Candara" w:cs="Arial"/>
          <w:spacing w:val="30"/>
          <w:sz w:val="24"/>
          <w:szCs w:val="24"/>
        </w:rPr>
        <w:t xml:space="preserve"> </w:t>
      </w:r>
      <w:r w:rsidRPr="00F16705">
        <w:rPr>
          <w:rFonts w:ascii="Candara" w:eastAsia="Arial" w:hAnsi="Candara" w:cs="Arial"/>
          <w:sz w:val="24"/>
          <w:szCs w:val="24"/>
        </w:rPr>
        <w:t>c</w:t>
      </w:r>
      <w:r w:rsidRPr="00F16705">
        <w:rPr>
          <w:rFonts w:ascii="Candara" w:eastAsia="Arial" w:hAnsi="Candara" w:cs="Arial"/>
          <w:spacing w:val="-1"/>
          <w:sz w:val="24"/>
          <w:szCs w:val="24"/>
        </w:rPr>
        <w:t>on</w:t>
      </w:r>
      <w:r w:rsidRPr="00F16705">
        <w:rPr>
          <w:rFonts w:ascii="Candara" w:eastAsia="Arial" w:hAnsi="Candara" w:cs="Arial"/>
          <w:spacing w:val="3"/>
          <w:sz w:val="24"/>
          <w:szCs w:val="24"/>
        </w:rPr>
        <w:t>f</w:t>
      </w:r>
      <w:r w:rsidRPr="00F16705">
        <w:rPr>
          <w:rFonts w:ascii="Candara" w:eastAsia="Arial" w:hAnsi="Candara" w:cs="Arial"/>
          <w:sz w:val="24"/>
          <w:szCs w:val="24"/>
        </w:rPr>
        <w:t>id</w:t>
      </w:r>
      <w:r w:rsidRPr="00F16705">
        <w:rPr>
          <w:rFonts w:ascii="Candara" w:eastAsia="Arial" w:hAnsi="Candara" w:cs="Arial"/>
          <w:spacing w:val="-1"/>
          <w:sz w:val="24"/>
          <w:szCs w:val="24"/>
        </w:rPr>
        <w:t>e</w:t>
      </w:r>
      <w:r w:rsidRPr="00F16705">
        <w:rPr>
          <w:rFonts w:ascii="Candara" w:eastAsia="Arial" w:hAnsi="Candara" w:cs="Arial"/>
          <w:spacing w:val="1"/>
          <w:sz w:val="24"/>
          <w:szCs w:val="24"/>
        </w:rPr>
        <w:t>n</w:t>
      </w:r>
      <w:r w:rsidRPr="00F16705">
        <w:rPr>
          <w:rFonts w:ascii="Candara" w:eastAsia="Arial" w:hAnsi="Candara" w:cs="Arial"/>
          <w:sz w:val="24"/>
          <w:szCs w:val="24"/>
        </w:rPr>
        <w:t>ti</w:t>
      </w:r>
      <w:r w:rsidRPr="00F16705">
        <w:rPr>
          <w:rFonts w:ascii="Candara" w:eastAsia="Arial" w:hAnsi="Candara" w:cs="Arial"/>
          <w:spacing w:val="1"/>
          <w:sz w:val="24"/>
          <w:szCs w:val="24"/>
        </w:rPr>
        <w:t>a</w:t>
      </w:r>
      <w:r w:rsidRPr="00F16705">
        <w:rPr>
          <w:rFonts w:ascii="Candara" w:eastAsia="Arial" w:hAnsi="Candara" w:cs="Arial"/>
          <w:sz w:val="24"/>
          <w:szCs w:val="24"/>
        </w:rPr>
        <w:t>l</w:t>
      </w:r>
      <w:r w:rsidRPr="00F16705">
        <w:rPr>
          <w:rFonts w:ascii="Candara" w:eastAsia="Arial" w:hAnsi="Candara" w:cs="Arial"/>
          <w:spacing w:val="29"/>
          <w:sz w:val="24"/>
          <w:szCs w:val="24"/>
        </w:rPr>
        <w:t xml:space="preserve"> </w:t>
      </w:r>
      <w:r w:rsidRPr="00F16705">
        <w:rPr>
          <w:rFonts w:ascii="Candara" w:eastAsia="Arial" w:hAnsi="Candara" w:cs="Arial"/>
          <w:spacing w:val="1"/>
          <w:sz w:val="24"/>
          <w:szCs w:val="24"/>
        </w:rPr>
        <w:t>e</w:t>
      </w:r>
      <w:r w:rsidRPr="00F16705">
        <w:rPr>
          <w:rFonts w:ascii="Candara" w:eastAsia="Arial" w:hAnsi="Candara" w:cs="Arial"/>
          <w:spacing w:val="-2"/>
          <w:sz w:val="24"/>
          <w:szCs w:val="24"/>
        </w:rPr>
        <w:t>x</w:t>
      </w:r>
      <w:r w:rsidRPr="00F16705">
        <w:rPr>
          <w:rFonts w:ascii="Candara" w:eastAsia="Arial" w:hAnsi="Candara" w:cs="Arial"/>
          <w:sz w:val="24"/>
          <w:szCs w:val="24"/>
        </w:rPr>
        <w:t>c</w:t>
      </w:r>
      <w:r w:rsidRPr="00F16705">
        <w:rPr>
          <w:rFonts w:ascii="Candara" w:eastAsia="Arial" w:hAnsi="Candara" w:cs="Arial"/>
          <w:spacing w:val="1"/>
          <w:sz w:val="24"/>
          <w:szCs w:val="24"/>
        </w:rPr>
        <w:t>ep</w:t>
      </w:r>
      <w:r w:rsidRPr="00F16705">
        <w:rPr>
          <w:rFonts w:ascii="Candara" w:eastAsia="Arial" w:hAnsi="Candara" w:cs="Arial"/>
          <w:sz w:val="24"/>
          <w:szCs w:val="24"/>
        </w:rPr>
        <w:t>t</w:t>
      </w:r>
      <w:r w:rsidRPr="00F16705">
        <w:rPr>
          <w:rFonts w:ascii="Candara" w:eastAsia="Arial" w:hAnsi="Candara" w:cs="Arial"/>
          <w:spacing w:val="30"/>
          <w:sz w:val="24"/>
          <w:szCs w:val="24"/>
        </w:rPr>
        <w:t xml:space="preserve"> </w:t>
      </w:r>
      <w:r w:rsidRPr="00F16705">
        <w:rPr>
          <w:rFonts w:ascii="Candara" w:eastAsia="Arial" w:hAnsi="Candara" w:cs="Arial"/>
          <w:spacing w:val="-3"/>
          <w:sz w:val="24"/>
          <w:szCs w:val="24"/>
        </w:rPr>
        <w:t>w</w:t>
      </w:r>
      <w:r w:rsidRPr="00F16705">
        <w:rPr>
          <w:rFonts w:ascii="Candara" w:eastAsia="Arial" w:hAnsi="Candara" w:cs="Arial"/>
          <w:spacing w:val="1"/>
          <w:sz w:val="24"/>
          <w:szCs w:val="24"/>
        </w:rPr>
        <w:t>he</w:t>
      </w:r>
      <w:r w:rsidRPr="00F16705">
        <w:rPr>
          <w:rFonts w:ascii="Candara" w:eastAsia="Arial" w:hAnsi="Candara" w:cs="Arial"/>
          <w:sz w:val="24"/>
          <w:szCs w:val="24"/>
        </w:rPr>
        <w:t>re</w:t>
      </w:r>
      <w:r w:rsidRPr="00F16705">
        <w:rPr>
          <w:rFonts w:ascii="Candara" w:eastAsia="Arial" w:hAnsi="Candara" w:cs="Arial"/>
          <w:spacing w:val="30"/>
          <w:sz w:val="24"/>
          <w:szCs w:val="24"/>
        </w:rPr>
        <w:t xml:space="preserve"> </w:t>
      </w:r>
      <w:r w:rsidRPr="00F16705">
        <w:rPr>
          <w:rFonts w:ascii="Candara" w:eastAsia="Arial" w:hAnsi="Candara" w:cs="Arial"/>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e</w:t>
      </w:r>
      <w:r w:rsidRPr="00F16705">
        <w:rPr>
          <w:rFonts w:ascii="Candara" w:eastAsia="Arial" w:hAnsi="Candara" w:cs="Arial"/>
          <w:spacing w:val="30"/>
          <w:sz w:val="24"/>
          <w:szCs w:val="24"/>
        </w:rPr>
        <w:t xml:space="preserve"> </w:t>
      </w:r>
      <w:r w:rsidRPr="00F16705">
        <w:rPr>
          <w:rFonts w:ascii="Candara" w:eastAsia="Arial" w:hAnsi="Candara" w:cs="Arial"/>
          <w:sz w:val="24"/>
          <w:szCs w:val="24"/>
        </w:rPr>
        <w:t>S</w:t>
      </w:r>
      <w:r w:rsidRPr="00F16705">
        <w:rPr>
          <w:rFonts w:ascii="Candara" w:eastAsia="Arial" w:hAnsi="Candara" w:cs="Arial"/>
          <w:spacing w:val="1"/>
          <w:sz w:val="24"/>
          <w:szCs w:val="24"/>
        </w:rPr>
        <w:t>e</w:t>
      </w:r>
      <w:r w:rsidRPr="00F16705">
        <w:rPr>
          <w:rFonts w:ascii="Candara" w:eastAsia="Arial" w:hAnsi="Candara" w:cs="Arial"/>
          <w:sz w:val="24"/>
          <w:szCs w:val="24"/>
        </w:rPr>
        <w:t>cr</w:t>
      </w:r>
      <w:r w:rsidRPr="00F16705">
        <w:rPr>
          <w:rFonts w:ascii="Candara" w:eastAsia="Arial" w:hAnsi="Candara" w:cs="Arial"/>
          <w:spacing w:val="-2"/>
          <w:sz w:val="24"/>
          <w:szCs w:val="24"/>
        </w:rPr>
        <w:t>e</w:t>
      </w:r>
      <w:r w:rsidRPr="00F16705">
        <w:rPr>
          <w:rFonts w:ascii="Candara" w:eastAsia="Arial" w:hAnsi="Candara" w:cs="Arial"/>
          <w:sz w:val="24"/>
          <w:szCs w:val="24"/>
        </w:rPr>
        <w:t>t</w:t>
      </w:r>
      <w:r w:rsidRPr="00F16705">
        <w:rPr>
          <w:rFonts w:ascii="Candara" w:eastAsia="Arial" w:hAnsi="Candara" w:cs="Arial"/>
          <w:spacing w:val="1"/>
          <w:sz w:val="24"/>
          <w:szCs w:val="24"/>
        </w:rPr>
        <w:t>a</w:t>
      </w:r>
      <w:r w:rsidRPr="00F16705">
        <w:rPr>
          <w:rFonts w:ascii="Candara" w:eastAsia="Arial" w:hAnsi="Candara" w:cs="Arial"/>
          <w:spacing w:val="-3"/>
          <w:sz w:val="24"/>
          <w:szCs w:val="24"/>
        </w:rPr>
        <w:t>r</w:t>
      </w:r>
      <w:r w:rsidRPr="00F16705">
        <w:rPr>
          <w:rFonts w:ascii="Candara" w:eastAsia="Arial" w:hAnsi="Candara" w:cs="Arial"/>
          <w:sz w:val="24"/>
          <w:szCs w:val="24"/>
        </w:rPr>
        <w:t>y</w:t>
      </w:r>
      <w:r w:rsidRPr="00F16705">
        <w:rPr>
          <w:rFonts w:ascii="Candara" w:eastAsia="Arial" w:hAnsi="Candara" w:cs="Arial"/>
          <w:spacing w:val="27"/>
          <w:sz w:val="24"/>
          <w:szCs w:val="24"/>
        </w:rPr>
        <w:t xml:space="preserve"> </w:t>
      </w:r>
      <w:r w:rsidRPr="00F16705">
        <w:rPr>
          <w:rFonts w:ascii="Candara" w:eastAsia="Arial" w:hAnsi="Candara" w:cs="Arial"/>
          <w:spacing w:val="1"/>
          <w:sz w:val="24"/>
          <w:szCs w:val="24"/>
        </w:rPr>
        <w:t>o</w:t>
      </w:r>
      <w:r w:rsidRPr="00F16705">
        <w:rPr>
          <w:rFonts w:ascii="Candara" w:eastAsia="Arial" w:hAnsi="Candara" w:cs="Arial"/>
          <w:sz w:val="24"/>
          <w:szCs w:val="24"/>
        </w:rPr>
        <w:t>f</w:t>
      </w:r>
      <w:r w:rsidRPr="00F16705">
        <w:rPr>
          <w:rFonts w:ascii="Candara" w:eastAsia="Arial" w:hAnsi="Candara" w:cs="Arial"/>
          <w:spacing w:val="32"/>
          <w:sz w:val="24"/>
          <w:szCs w:val="24"/>
        </w:rPr>
        <w:t xml:space="preserve"> </w:t>
      </w:r>
      <w:r w:rsidRPr="00F16705">
        <w:rPr>
          <w:rFonts w:ascii="Candara" w:eastAsia="Arial" w:hAnsi="Candara" w:cs="Arial"/>
          <w:sz w:val="24"/>
          <w:szCs w:val="24"/>
        </w:rPr>
        <w:t>St</w:t>
      </w:r>
      <w:r w:rsidRPr="00F16705">
        <w:rPr>
          <w:rFonts w:ascii="Candara" w:eastAsia="Arial" w:hAnsi="Candara" w:cs="Arial"/>
          <w:spacing w:val="1"/>
          <w:sz w:val="24"/>
          <w:szCs w:val="24"/>
        </w:rPr>
        <w:t>a</w:t>
      </w:r>
      <w:r w:rsidRPr="00F16705">
        <w:rPr>
          <w:rFonts w:ascii="Candara" w:eastAsia="Arial" w:hAnsi="Candara" w:cs="Arial"/>
          <w:spacing w:val="-2"/>
          <w:sz w:val="24"/>
          <w:szCs w:val="24"/>
        </w:rPr>
        <w:t>t</w:t>
      </w:r>
      <w:r w:rsidRPr="00F16705">
        <w:rPr>
          <w:rFonts w:ascii="Candara" w:eastAsia="Arial" w:hAnsi="Candara" w:cs="Arial"/>
          <w:spacing w:val="1"/>
          <w:sz w:val="24"/>
          <w:szCs w:val="24"/>
        </w:rPr>
        <w:t>e</w:t>
      </w:r>
      <w:r w:rsidRPr="00F16705">
        <w:rPr>
          <w:rFonts w:ascii="Candara" w:eastAsia="Arial" w:hAnsi="Candara" w:cs="Arial"/>
          <w:sz w:val="24"/>
          <w:szCs w:val="24"/>
        </w:rPr>
        <w:t>,</w:t>
      </w:r>
      <w:r w:rsidRPr="00F16705">
        <w:rPr>
          <w:rFonts w:ascii="Candara" w:eastAsia="Arial" w:hAnsi="Candara" w:cs="Arial"/>
          <w:spacing w:val="30"/>
          <w:sz w:val="24"/>
          <w:szCs w:val="24"/>
        </w:rPr>
        <w:t xml:space="preserve"> </w:t>
      </w:r>
      <w:r w:rsidRPr="00F16705">
        <w:rPr>
          <w:rFonts w:ascii="Candara" w:eastAsia="Arial" w:hAnsi="Candara" w:cs="Arial"/>
          <w:spacing w:val="1"/>
          <w:sz w:val="24"/>
          <w:szCs w:val="24"/>
        </w:rPr>
        <w:t>o</w:t>
      </w:r>
      <w:r w:rsidRPr="00F16705">
        <w:rPr>
          <w:rFonts w:ascii="Candara" w:eastAsia="Arial" w:hAnsi="Candara" w:cs="Arial"/>
          <w:sz w:val="24"/>
          <w:szCs w:val="24"/>
        </w:rPr>
        <w:t>r</w:t>
      </w:r>
      <w:r w:rsidRPr="00F16705">
        <w:rPr>
          <w:rFonts w:ascii="Candara" w:eastAsia="Arial" w:hAnsi="Candara" w:cs="Arial"/>
          <w:spacing w:val="29"/>
          <w:sz w:val="24"/>
          <w:szCs w:val="24"/>
        </w:rPr>
        <w:t xml:space="preserve"> </w:t>
      </w:r>
      <w:r w:rsidRPr="00F16705">
        <w:rPr>
          <w:rFonts w:ascii="Candara" w:eastAsia="Arial" w:hAnsi="Candara" w:cs="Arial"/>
          <w:sz w:val="24"/>
          <w:szCs w:val="24"/>
        </w:rPr>
        <w:t>a</w:t>
      </w:r>
      <w:r w:rsidRPr="00F16705">
        <w:rPr>
          <w:rFonts w:ascii="Candara" w:eastAsia="Arial" w:hAnsi="Candara" w:cs="Arial"/>
          <w:spacing w:val="30"/>
          <w:sz w:val="24"/>
          <w:szCs w:val="24"/>
        </w:rPr>
        <w:t xml:space="preserve"> </w:t>
      </w:r>
      <w:r w:rsidRPr="00F16705">
        <w:rPr>
          <w:rFonts w:ascii="Candara" w:eastAsia="Arial" w:hAnsi="Candara" w:cs="Arial"/>
          <w:spacing w:val="1"/>
          <w:sz w:val="24"/>
          <w:szCs w:val="24"/>
        </w:rPr>
        <w:t>b</w:t>
      </w:r>
      <w:r w:rsidRPr="00F16705">
        <w:rPr>
          <w:rFonts w:ascii="Candara" w:eastAsia="Arial" w:hAnsi="Candara" w:cs="Arial"/>
          <w:spacing w:val="-1"/>
          <w:sz w:val="24"/>
          <w:szCs w:val="24"/>
        </w:rPr>
        <w:t>o</w:t>
      </w:r>
      <w:r w:rsidRPr="00F16705">
        <w:rPr>
          <w:rFonts w:ascii="Candara" w:eastAsia="Arial" w:hAnsi="Candara" w:cs="Arial"/>
          <w:spacing w:val="1"/>
          <w:sz w:val="24"/>
          <w:szCs w:val="24"/>
        </w:rPr>
        <w:t>d</w:t>
      </w:r>
      <w:r w:rsidRPr="00F16705">
        <w:rPr>
          <w:rFonts w:ascii="Candara" w:eastAsia="Arial" w:hAnsi="Candara" w:cs="Arial"/>
          <w:sz w:val="24"/>
          <w:szCs w:val="24"/>
        </w:rPr>
        <w:t>y</w:t>
      </w:r>
      <w:r w:rsidRPr="00F16705">
        <w:rPr>
          <w:rFonts w:ascii="Candara" w:eastAsia="Arial" w:hAnsi="Candara" w:cs="Arial"/>
          <w:spacing w:val="27"/>
          <w:sz w:val="24"/>
          <w:szCs w:val="24"/>
        </w:rPr>
        <w:t xml:space="preserve"> </w:t>
      </w:r>
      <w:r w:rsidRPr="00F16705">
        <w:rPr>
          <w:rFonts w:ascii="Candara" w:eastAsia="Arial" w:hAnsi="Candara" w:cs="Arial"/>
          <w:sz w:val="24"/>
          <w:szCs w:val="24"/>
        </w:rPr>
        <w:t>c</w:t>
      </w:r>
      <w:r w:rsidRPr="00F16705">
        <w:rPr>
          <w:rFonts w:ascii="Candara" w:eastAsia="Arial" w:hAnsi="Candara" w:cs="Arial"/>
          <w:spacing w:val="1"/>
          <w:sz w:val="24"/>
          <w:szCs w:val="24"/>
        </w:rPr>
        <w:t>on</w:t>
      </w:r>
      <w:r w:rsidRPr="00F16705">
        <w:rPr>
          <w:rFonts w:ascii="Candara" w:eastAsia="Arial" w:hAnsi="Candara" w:cs="Arial"/>
          <w:spacing w:val="-1"/>
          <w:sz w:val="24"/>
          <w:szCs w:val="24"/>
        </w:rPr>
        <w:t>d</w:t>
      </w:r>
      <w:r w:rsidRPr="00F16705">
        <w:rPr>
          <w:rFonts w:ascii="Candara" w:eastAsia="Arial" w:hAnsi="Candara" w:cs="Arial"/>
          <w:spacing w:val="1"/>
          <w:sz w:val="24"/>
          <w:szCs w:val="24"/>
        </w:rPr>
        <w:t>u</w:t>
      </w:r>
      <w:r w:rsidRPr="00F16705">
        <w:rPr>
          <w:rFonts w:ascii="Candara" w:eastAsia="Arial" w:hAnsi="Candara" w:cs="Arial"/>
          <w:sz w:val="24"/>
          <w:szCs w:val="24"/>
        </w:rPr>
        <w:t>cti</w:t>
      </w:r>
      <w:r w:rsidRPr="00F16705">
        <w:rPr>
          <w:rFonts w:ascii="Candara" w:eastAsia="Arial" w:hAnsi="Candara" w:cs="Arial"/>
          <w:spacing w:val="1"/>
          <w:sz w:val="24"/>
          <w:szCs w:val="24"/>
        </w:rPr>
        <w:t>n</w:t>
      </w:r>
      <w:r w:rsidRPr="00F16705">
        <w:rPr>
          <w:rFonts w:ascii="Candara" w:eastAsia="Arial" w:hAnsi="Candara" w:cs="Arial"/>
          <w:sz w:val="24"/>
          <w:szCs w:val="24"/>
        </w:rPr>
        <w:t xml:space="preserve">g </w:t>
      </w:r>
      <w:r w:rsidRPr="00F16705">
        <w:rPr>
          <w:rFonts w:ascii="Candara" w:eastAsia="Arial" w:hAnsi="Candara" w:cs="Arial"/>
          <w:spacing w:val="1"/>
          <w:sz w:val="24"/>
          <w:szCs w:val="24"/>
        </w:rPr>
        <w:t>a</w:t>
      </w:r>
      <w:r w:rsidRPr="00F16705">
        <w:rPr>
          <w:rFonts w:ascii="Candara" w:eastAsia="Arial" w:hAnsi="Candara" w:cs="Arial"/>
          <w:sz w:val="24"/>
          <w:szCs w:val="24"/>
        </w:rPr>
        <w:t>n</w:t>
      </w:r>
      <w:r w:rsidRPr="00F16705">
        <w:rPr>
          <w:rFonts w:ascii="Candara" w:eastAsia="Arial" w:hAnsi="Candara" w:cs="Arial"/>
          <w:spacing w:val="4"/>
          <w:sz w:val="24"/>
          <w:szCs w:val="24"/>
        </w:rPr>
        <w:t xml:space="preserve"> </w:t>
      </w:r>
      <w:r w:rsidRPr="00F16705">
        <w:rPr>
          <w:rFonts w:ascii="Candara" w:eastAsia="Arial" w:hAnsi="Candara" w:cs="Arial"/>
          <w:sz w:val="24"/>
          <w:szCs w:val="24"/>
        </w:rPr>
        <w:t>in</w:t>
      </w:r>
      <w:r w:rsidRPr="00F16705">
        <w:rPr>
          <w:rFonts w:ascii="Candara" w:eastAsia="Arial" w:hAnsi="Candara" w:cs="Arial"/>
          <w:spacing w:val="-2"/>
          <w:sz w:val="24"/>
          <w:szCs w:val="24"/>
        </w:rPr>
        <w:t>s</w:t>
      </w:r>
      <w:r w:rsidRPr="00F16705">
        <w:rPr>
          <w:rFonts w:ascii="Candara" w:eastAsia="Arial" w:hAnsi="Candara" w:cs="Arial"/>
          <w:spacing w:val="1"/>
          <w:sz w:val="24"/>
          <w:szCs w:val="24"/>
        </w:rPr>
        <w:t>pe</w:t>
      </w:r>
      <w:r w:rsidRPr="00F16705">
        <w:rPr>
          <w:rFonts w:ascii="Candara" w:eastAsia="Arial" w:hAnsi="Candara" w:cs="Arial"/>
          <w:sz w:val="24"/>
          <w:szCs w:val="24"/>
        </w:rPr>
        <w:t>cti</w:t>
      </w:r>
      <w:r w:rsidRPr="00F16705">
        <w:rPr>
          <w:rFonts w:ascii="Candara" w:eastAsia="Arial" w:hAnsi="Candara" w:cs="Arial"/>
          <w:spacing w:val="-1"/>
          <w:sz w:val="24"/>
          <w:szCs w:val="24"/>
        </w:rPr>
        <w:t>o</w:t>
      </w:r>
      <w:r w:rsidRPr="00F16705">
        <w:rPr>
          <w:rFonts w:ascii="Candara" w:eastAsia="Arial" w:hAnsi="Candara" w:cs="Arial"/>
          <w:sz w:val="24"/>
          <w:szCs w:val="24"/>
        </w:rPr>
        <w:t>n</w:t>
      </w:r>
      <w:r w:rsidRPr="00F16705">
        <w:rPr>
          <w:rFonts w:ascii="Candara" w:eastAsia="Arial" w:hAnsi="Candara" w:cs="Arial"/>
          <w:spacing w:val="6"/>
          <w:sz w:val="24"/>
          <w:szCs w:val="24"/>
        </w:rPr>
        <w:t xml:space="preserve"> </w:t>
      </w:r>
      <w:r w:rsidRPr="00F16705">
        <w:rPr>
          <w:rFonts w:ascii="Candara" w:eastAsia="Arial" w:hAnsi="Candara" w:cs="Arial"/>
          <w:spacing w:val="-1"/>
          <w:sz w:val="24"/>
          <w:szCs w:val="24"/>
        </w:rPr>
        <w:t>u</w:t>
      </w:r>
      <w:r w:rsidRPr="00F16705">
        <w:rPr>
          <w:rFonts w:ascii="Candara" w:eastAsia="Arial" w:hAnsi="Candara" w:cs="Arial"/>
          <w:spacing w:val="1"/>
          <w:sz w:val="24"/>
          <w:szCs w:val="24"/>
        </w:rPr>
        <w:t>nde</w:t>
      </w:r>
      <w:r w:rsidRPr="00F16705">
        <w:rPr>
          <w:rFonts w:ascii="Candara" w:eastAsia="Arial" w:hAnsi="Candara" w:cs="Arial"/>
          <w:sz w:val="24"/>
          <w:szCs w:val="24"/>
        </w:rPr>
        <w:t xml:space="preserve">r </w:t>
      </w:r>
      <w:r w:rsidRPr="00F16705">
        <w:rPr>
          <w:rFonts w:ascii="Candara" w:eastAsia="Arial" w:hAnsi="Candara" w:cs="Arial"/>
          <w:spacing w:val="-2"/>
          <w:sz w:val="24"/>
          <w:szCs w:val="24"/>
        </w:rPr>
        <w:t>S</w:t>
      </w:r>
      <w:r w:rsidRPr="00F16705">
        <w:rPr>
          <w:rFonts w:ascii="Candara" w:eastAsia="Arial" w:hAnsi="Candara" w:cs="Arial"/>
          <w:spacing w:val="1"/>
          <w:sz w:val="24"/>
          <w:szCs w:val="24"/>
        </w:rPr>
        <w:t>e</w:t>
      </w:r>
      <w:r w:rsidRPr="00F16705">
        <w:rPr>
          <w:rFonts w:ascii="Candara" w:eastAsia="Arial" w:hAnsi="Candara" w:cs="Arial"/>
          <w:sz w:val="24"/>
          <w:szCs w:val="24"/>
        </w:rPr>
        <w:t>cti</w:t>
      </w:r>
      <w:r w:rsidRPr="00F16705">
        <w:rPr>
          <w:rFonts w:ascii="Candara" w:eastAsia="Arial" w:hAnsi="Candara" w:cs="Arial"/>
          <w:spacing w:val="1"/>
          <w:sz w:val="24"/>
          <w:szCs w:val="24"/>
        </w:rPr>
        <w:t>o</w:t>
      </w:r>
      <w:r w:rsidRPr="00F16705">
        <w:rPr>
          <w:rFonts w:ascii="Candara" w:eastAsia="Arial" w:hAnsi="Candara" w:cs="Arial"/>
          <w:sz w:val="24"/>
          <w:szCs w:val="24"/>
        </w:rPr>
        <w:t>n</w:t>
      </w:r>
      <w:r w:rsidRPr="00F16705">
        <w:rPr>
          <w:rFonts w:ascii="Candara" w:eastAsia="Arial" w:hAnsi="Candara" w:cs="Arial"/>
          <w:spacing w:val="2"/>
          <w:sz w:val="24"/>
          <w:szCs w:val="24"/>
        </w:rPr>
        <w:t xml:space="preserve"> </w:t>
      </w:r>
      <w:r w:rsidRPr="00F16705">
        <w:rPr>
          <w:rFonts w:ascii="Candara" w:eastAsia="Arial" w:hAnsi="Candara" w:cs="Arial"/>
          <w:spacing w:val="1"/>
          <w:sz w:val="24"/>
          <w:szCs w:val="24"/>
        </w:rPr>
        <w:t>10</w:t>
      </w:r>
      <w:r w:rsidRPr="00F16705">
        <w:rPr>
          <w:rFonts w:ascii="Candara" w:eastAsia="Arial" w:hAnsi="Candara" w:cs="Arial"/>
          <w:sz w:val="24"/>
          <w:szCs w:val="24"/>
        </w:rPr>
        <w:t>9</w:t>
      </w:r>
      <w:r w:rsidRPr="00F16705">
        <w:rPr>
          <w:rFonts w:ascii="Candara" w:eastAsia="Arial" w:hAnsi="Candara" w:cs="Arial"/>
          <w:spacing w:val="2"/>
          <w:sz w:val="24"/>
          <w:szCs w:val="24"/>
        </w:rPr>
        <w:t xml:space="preserve"> </w:t>
      </w:r>
      <w:r w:rsidRPr="00F16705">
        <w:rPr>
          <w:rFonts w:ascii="Candara" w:eastAsia="Arial" w:hAnsi="Candara" w:cs="Arial"/>
          <w:spacing w:val="-1"/>
          <w:sz w:val="24"/>
          <w:szCs w:val="24"/>
        </w:rPr>
        <w:t>o</w:t>
      </w:r>
      <w:r w:rsidRPr="00F16705">
        <w:rPr>
          <w:rFonts w:ascii="Candara" w:eastAsia="Arial" w:hAnsi="Candara" w:cs="Arial"/>
          <w:sz w:val="24"/>
          <w:szCs w:val="24"/>
        </w:rPr>
        <w:t>f</w:t>
      </w:r>
      <w:r w:rsidRPr="00F16705">
        <w:rPr>
          <w:rFonts w:ascii="Candara" w:eastAsia="Arial" w:hAnsi="Candara" w:cs="Arial"/>
          <w:spacing w:val="4"/>
          <w:sz w:val="24"/>
          <w:szCs w:val="24"/>
        </w:rPr>
        <w:t xml:space="preserve"> </w:t>
      </w:r>
      <w:r w:rsidRPr="00F16705">
        <w:rPr>
          <w:rFonts w:ascii="Candara" w:eastAsia="Arial" w:hAnsi="Candara" w:cs="Arial"/>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e</w:t>
      </w:r>
      <w:r w:rsidRPr="00F16705">
        <w:rPr>
          <w:rFonts w:ascii="Candara" w:eastAsia="Arial" w:hAnsi="Candara" w:cs="Arial"/>
          <w:spacing w:val="2"/>
          <w:sz w:val="24"/>
          <w:szCs w:val="24"/>
        </w:rPr>
        <w:t xml:space="preserve"> </w:t>
      </w:r>
      <w:r w:rsidRPr="00F16705">
        <w:rPr>
          <w:rFonts w:ascii="Candara" w:eastAsia="Arial" w:hAnsi="Candara" w:cs="Arial"/>
          <w:spacing w:val="1"/>
          <w:sz w:val="24"/>
          <w:szCs w:val="24"/>
        </w:rPr>
        <w:t>2</w:t>
      </w:r>
      <w:r w:rsidRPr="00F16705">
        <w:rPr>
          <w:rFonts w:ascii="Candara" w:eastAsia="Arial" w:hAnsi="Candara" w:cs="Arial"/>
          <w:spacing w:val="-1"/>
          <w:sz w:val="24"/>
          <w:szCs w:val="24"/>
        </w:rPr>
        <w:t>00</w:t>
      </w:r>
      <w:r w:rsidRPr="00F16705">
        <w:rPr>
          <w:rFonts w:ascii="Candara" w:eastAsia="Arial" w:hAnsi="Candara" w:cs="Arial"/>
          <w:sz w:val="24"/>
          <w:szCs w:val="24"/>
        </w:rPr>
        <w:t>8</w:t>
      </w:r>
      <w:r w:rsidRPr="00F16705">
        <w:rPr>
          <w:rFonts w:ascii="Candara" w:eastAsia="Arial" w:hAnsi="Candara" w:cs="Arial"/>
          <w:spacing w:val="4"/>
          <w:sz w:val="24"/>
          <w:szCs w:val="24"/>
        </w:rPr>
        <w:t xml:space="preserve"> </w:t>
      </w:r>
      <w:r w:rsidRPr="00F16705">
        <w:rPr>
          <w:rFonts w:ascii="Candara" w:eastAsia="Arial" w:hAnsi="Candara" w:cs="Arial"/>
          <w:sz w:val="24"/>
          <w:szCs w:val="24"/>
        </w:rPr>
        <w:t>Act</w:t>
      </w:r>
      <w:r w:rsidRPr="00F16705">
        <w:rPr>
          <w:rFonts w:ascii="Candara" w:eastAsia="Arial" w:hAnsi="Candara" w:cs="Arial"/>
          <w:spacing w:val="4"/>
          <w:sz w:val="24"/>
          <w:szCs w:val="24"/>
        </w:rPr>
        <w:t xml:space="preserve"> </w:t>
      </w:r>
      <w:r w:rsidRPr="00F16705">
        <w:rPr>
          <w:rFonts w:ascii="Candara" w:eastAsia="Arial" w:hAnsi="Candara" w:cs="Arial"/>
          <w:sz w:val="24"/>
          <w:szCs w:val="24"/>
        </w:rPr>
        <w:t>re</w:t>
      </w:r>
      <w:r w:rsidRPr="00F16705">
        <w:rPr>
          <w:rFonts w:ascii="Candara" w:eastAsia="Arial" w:hAnsi="Candara" w:cs="Arial"/>
          <w:spacing w:val="-1"/>
          <w:sz w:val="24"/>
          <w:szCs w:val="24"/>
        </w:rPr>
        <w:t>qu</w:t>
      </w:r>
      <w:r w:rsidRPr="00F16705">
        <w:rPr>
          <w:rFonts w:ascii="Candara" w:eastAsia="Arial" w:hAnsi="Candara" w:cs="Arial"/>
          <w:spacing w:val="1"/>
          <w:sz w:val="24"/>
          <w:szCs w:val="24"/>
        </w:rPr>
        <w:t>e</w:t>
      </w:r>
      <w:r w:rsidRPr="00F16705">
        <w:rPr>
          <w:rFonts w:ascii="Candara" w:eastAsia="Arial" w:hAnsi="Candara" w:cs="Arial"/>
          <w:sz w:val="24"/>
          <w:szCs w:val="24"/>
        </w:rPr>
        <w:t>sts</w:t>
      </w:r>
      <w:r w:rsidRPr="00F16705">
        <w:rPr>
          <w:rFonts w:ascii="Candara" w:eastAsia="Arial" w:hAnsi="Candara" w:cs="Arial"/>
          <w:spacing w:val="10"/>
          <w:sz w:val="24"/>
          <w:szCs w:val="24"/>
        </w:rPr>
        <w:t xml:space="preserve"> </w:t>
      </w:r>
      <w:r w:rsidRPr="00F16705">
        <w:rPr>
          <w:rFonts w:ascii="Candara" w:eastAsia="Arial" w:hAnsi="Candara" w:cs="Arial"/>
          <w:spacing w:val="1"/>
          <w:sz w:val="24"/>
          <w:szCs w:val="24"/>
        </w:rPr>
        <w:t>a</w:t>
      </w:r>
      <w:r w:rsidRPr="00F16705">
        <w:rPr>
          <w:rFonts w:ascii="Candara" w:eastAsia="Arial" w:hAnsi="Candara" w:cs="Arial"/>
          <w:sz w:val="24"/>
          <w:szCs w:val="24"/>
        </w:rPr>
        <w:t>c</w:t>
      </w:r>
      <w:r w:rsidRPr="00F16705">
        <w:rPr>
          <w:rFonts w:ascii="Candara" w:eastAsia="Arial" w:hAnsi="Candara" w:cs="Arial"/>
          <w:spacing w:val="-2"/>
          <w:sz w:val="24"/>
          <w:szCs w:val="24"/>
        </w:rPr>
        <w:t>c</w:t>
      </w:r>
      <w:r w:rsidRPr="00F16705">
        <w:rPr>
          <w:rFonts w:ascii="Candara" w:eastAsia="Arial" w:hAnsi="Candara" w:cs="Arial"/>
          <w:spacing w:val="1"/>
          <w:sz w:val="24"/>
          <w:szCs w:val="24"/>
        </w:rPr>
        <w:t>e</w:t>
      </w:r>
      <w:r w:rsidRPr="00F16705">
        <w:rPr>
          <w:rFonts w:ascii="Candara" w:eastAsia="Arial" w:hAnsi="Candara" w:cs="Arial"/>
          <w:spacing w:val="-2"/>
          <w:sz w:val="24"/>
          <w:szCs w:val="24"/>
        </w:rPr>
        <w:t>s</w:t>
      </w:r>
      <w:r w:rsidRPr="00F16705">
        <w:rPr>
          <w:rFonts w:ascii="Candara" w:eastAsia="Arial" w:hAnsi="Candara" w:cs="Arial"/>
          <w:sz w:val="24"/>
          <w:szCs w:val="24"/>
        </w:rPr>
        <w:t>s</w:t>
      </w:r>
      <w:r w:rsidRPr="00F16705">
        <w:rPr>
          <w:rFonts w:ascii="Candara" w:eastAsia="Arial" w:hAnsi="Candara" w:cs="Arial"/>
          <w:spacing w:val="3"/>
          <w:sz w:val="24"/>
          <w:szCs w:val="24"/>
        </w:rPr>
        <w:t xml:space="preserve"> </w:t>
      </w:r>
      <w:r w:rsidRPr="00F16705">
        <w:rPr>
          <w:rFonts w:ascii="Candara" w:eastAsia="Arial" w:hAnsi="Candara" w:cs="Arial"/>
          <w:sz w:val="24"/>
          <w:szCs w:val="24"/>
        </w:rPr>
        <w:t>to</w:t>
      </w:r>
      <w:r w:rsidRPr="00F16705">
        <w:rPr>
          <w:rFonts w:ascii="Candara" w:eastAsia="Arial" w:hAnsi="Candara" w:cs="Arial"/>
          <w:spacing w:val="5"/>
          <w:sz w:val="24"/>
          <w:szCs w:val="24"/>
        </w:rPr>
        <w:t xml:space="preserve"> </w:t>
      </w:r>
      <w:r w:rsidRPr="00F16705">
        <w:rPr>
          <w:rFonts w:ascii="Candara" w:eastAsia="Arial" w:hAnsi="Candara" w:cs="Arial"/>
          <w:spacing w:val="-2"/>
          <w:sz w:val="24"/>
          <w:szCs w:val="24"/>
        </w:rPr>
        <w:t>t</w:t>
      </w:r>
      <w:r w:rsidRPr="00F16705">
        <w:rPr>
          <w:rFonts w:ascii="Candara" w:eastAsia="Arial" w:hAnsi="Candara" w:cs="Arial"/>
          <w:spacing w:val="1"/>
          <w:sz w:val="24"/>
          <w:szCs w:val="24"/>
        </w:rPr>
        <w:t>h</w:t>
      </w:r>
      <w:r w:rsidRPr="00F16705">
        <w:rPr>
          <w:rFonts w:ascii="Candara" w:eastAsia="Arial" w:hAnsi="Candara" w:cs="Arial"/>
          <w:spacing w:val="-1"/>
          <w:sz w:val="24"/>
          <w:szCs w:val="24"/>
        </w:rPr>
        <w:t>e</w:t>
      </w:r>
      <w:r w:rsidRPr="00F16705">
        <w:rPr>
          <w:rFonts w:ascii="Candara" w:eastAsia="Arial" w:hAnsi="Candara" w:cs="Arial"/>
          <w:spacing w:val="1"/>
          <w:sz w:val="24"/>
          <w:szCs w:val="24"/>
        </w:rPr>
        <w:t>m</w:t>
      </w:r>
      <w:r w:rsidRPr="00F16705">
        <w:rPr>
          <w:rFonts w:ascii="Candara" w:eastAsia="Arial" w:hAnsi="Candara" w:cs="Arial"/>
          <w:sz w:val="24"/>
          <w:szCs w:val="24"/>
        </w:rPr>
        <w:t xml:space="preserve">. </w:t>
      </w:r>
      <w:r w:rsidR="001B5F9D" w:rsidRPr="00F16705">
        <w:rPr>
          <w:rFonts w:ascii="Candara" w:eastAsia="Arial" w:hAnsi="Candara" w:cs="Arial"/>
          <w:sz w:val="24"/>
          <w:szCs w:val="24"/>
        </w:rPr>
        <w:t>Wribbenhall</w:t>
      </w:r>
      <w:r w:rsidRPr="00F16705">
        <w:rPr>
          <w:rFonts w:ascii="Candara" w:eastAsia="Arial" w:hAnsi="Candara" w:cs="Arial"/>
          <w:spacing w:val="5"/>
          <w:sz w:val="24"/>
          <w:szCs w:val="24"/>
        </w:rPr>
        <w:t xml:space="preserve"> School </w:t>
      </w:r>
      <w:r w:rsidRPr="00F16705">
        <w:rPr>
          <w:rFonts w:ascii="Candara" w:eastAsia="Arial" w:hAnsi="Candara" w:cs="Arial"/>
          <w:spacing w:val="-3"/>
          <w:sz w:val="24"/>
          <w:szCs w:val="24"/>
        </w:rPr>
        <w:t>w</w:t>
      </w:r>
      <w:r w:rsidRPr="00F16705">
        <w:rPr>
          <w:rFonts w:ascii="Candara" w:eastAsia="Arial" w:hAnsi="Candara" w:cs="Arial"/>
          <w:sz w:val="24"/>
          <w:szCs w:val="24"/>
        </w:rPr>
        <w:t>i</w:t>
      </w:r>
      <w:r w:rsidRPr="00F16705">
        <w:rPr>
          <w:rFonts w:ascii="Candara" w:eastAsia="Arial" w:hAnsi="Candara" w:cs="Arial"/>
          <w:spacing w:val="-1"/>
          <w:sz w:val="24"/>
          <w:szCs w:val="24"/>
        </w:rPr>
        <w:t>l</w:t>
      </w:r>
      <w:r w:rsidRPr="00F16705">
        <w:rPr>
          <w:rFonts w:ascii="Candara" w:eastAsia="Arial" w:hAnsi="Candara" w:cs="Arial"/>
          <w:sz w:val="24"/>
          <w:szCs w:val="24"/>
        </w:rPr>
        <w:t>l</w:t>
      </w:r>
      <w:r w:rsidRPr="00F16705">
        <w:rPr>
          <w:rFonts w:ascii="Candara" w:eastAsia="Arial" w:hAnsi="Candara" w:cs="Arial"/>
          <w:spacing w:val="3"/>
          <w:sz w:val="24"/>
          <w:szCs w:val="24"/>
        </w:rPr>
        <w:t xml:space="preserve"> </w:t>
      </w:r>
      <w:r w:rsidRPr="00F16705">
        <w:rPr>
          <w:rFonts w:ascii="Candara" w:eastAsia="Arial" w:hAnsi="Candara" w:cs="Arial"/>
          <w:sz w:val="24"/>
          <w:szCs w:val="24"/>
        </w:rPr>
        <w:t>k</w:t>
      </w:r>
      <w:r w:rsidRPr="00F16705">
        <w:rPr>
          <w:rFonts w:ascii="Candara" w:eastAsia="Arial" w:hAnsi="Candara" w:cs="Arial"/>
          <w:spacing w:val="1"/>
          <w:sz w:val="24"/>
          <w:szCs w:val="24"/>
        </w:rPr>
        <w:t>ee</w:t>
      </w:r>
      <w:r w:rsidRPr="00F16705">
        <w:rPr>
          <w:rFonts w:ascii="Candara" w:eastAsia="Arial" w:hAnsi="Candara" w:cs="Arial"/>
          <w:sz w:val="24"/>
          <w:szCs w:val="24"/>
        </w:rPr>
        <w:t>p</w:t>
      </w:r>
      <w:r w:rsidRPr="00F16705">
        <w:rPr>
          <w:rFonts w:ascii="Candara" w:eastAsia="Arial" w:hAnsi="Candara" w:cs="Arial"/>
          <w:spacing w:val="3"/>
          <w:sz w:val="24"/>
          <w:szCs w:val="24"/>
        </w:rPr>
        <w:t xml:space="preserve"> </w:t>
      </w:r>
      <w:r w:rsidRPr="00F16705">
        <w:rPr>
          <w:rFonts w:ascii="Candara" w:eastAsia="Arial" w:hAnsi="Candara" w:cs="Arial"/>
          <w:sz w:val="24"/>
          <w:szCs w:val="24"/>
        </w:rPr>
        <w:t>s</w:t>
      </w:r>
      <w:r w:rsidRPr="00F16705">
        <w:rPr>
          <w:rFonts w:ascii="Candara" w:eastAsia="Arial" w:hAnsi="Candara" w:cs="Arial"/>
          <w:spacing w:val="1"/>
          <w:sz w:val="24"/>
          <w:szCs w:val="24"/>
        </w:rPr>
        <w:t>e</w:t>
      </w:r>
      <w:r w:rsidRPr="00F16705">
        <w:rPr>
          <w:rFonts w:ascii="Candara" w:eastAsia="Arial" w:hAnsi="Candara" w:cs="Arial"/>
          <w:sz w:val="24"/>
          <w:szCs w:val="24"/>
        </w:rPr>
        <w:t>c</w:t>
      </w:r>
      <w:r w:rsidRPr="00F16705">
        <w:rPr>
          <w:rFonts w:ascii="Candara" w:eastAsia="Arial" w:hAnsi="Candara" w:cs="Arial"/>
          <w:spacing w:val="1"/>
          <w:sz w:val="24"/>
          <w:szCs w:val="24"/>
        </w:rPr>
        <w:t>u</w:t>
      </w:r>
      <w:r w:rsidRPr="00F16705">
        <w:rPr>
          <w:rFonts w:ascii="Candara" w:eastAsia="Arial" w:hAnsi="Candara" w:cs="Arial"/>
          <w:spacing w:val="-3"/>
          <w:sz w:val="24"/>
          <w:szCs w:val="24"/>
        </w:rPr>
        <w:t>r</w:t>
      </w:r>
      <w:r w:rsidRPr="00F16705">
        <w:rPr>
          <w:rFonts w:ascii="Candara" w:eastAsia="Arial" w:hAnsi="Candara" w:cs="Arial"/>
          <w:spacing w:val="1"/>
          <w:sz w:val="24"/>
          <w:szCs w:val="24"/>
        </w:rPr>
        <w:t>e</w:t>
      </w:r>
      <w:r w:rsidRPr="00F16705">
        <w:rPr>
          <w:rFonts w:ascii="Candara" w:eastAsia="Arial" w:hAnsi="Candara" w:cs="Arial"/>
          <w:sz w:val="24"/>
          <w:szCs w:val="24"/>
        </w:rPr>
        <w:t>ly lock</w:t>
      </w:r>
      <w:r w:rsidRPr="00F16705">
        <w:rPr>
          <w:rFonts w:ascii="Candara" w:eastAsia="Arial" w:hAnsi="Candara" w:cs="Arial"/>
          <w:spacing w:val="1"/>
          <w:sz w:val="24"/>
          <w:szCs w:val="24"/>
        </w:rPr>
        <w:t>ed</w:t>
      </w:r>
      <w:r w:rsidRPr="00F16705">
        <w:rPr>
          <w:rFonts w:ascii="Candara" w:eastAsia="Arial" w:hAnsi="Candara" w:cs="Arial"/>
          <w:sz w:val="24"/>
          <w:szCs w:val="24"/>
        </w:rPr>
        <w:t>,</w:t>
      </w:r>
      <w:r w:rsidRPr="00F16705">
        <w:rPr>
          <w:rFonts w:ascii="Candara" w:eastAsia="Arial" w:hAnsi="Candara" w:cs="Arial"/>
          <w:spacing w:val="3"/>
          <w:sz w:val="24"/>
          <w:szCs w:val="24"/>
        </w:rPr>
        <w:t xml:space="preserve"> </w:t>
      </w:r>
      <w:r w:rsidRPr="00F16705">
        <w:rPr>
          <w:rFonts w:ascii="Candara" w:eastAsia="Arial" w:hAnsi="Candara" w:cs="Arial"/>
          <w:sz w:val="24"/>
          <w:szCs w:val="24"/>
        </w:rPr>
        <w:t>a</w:t>
      </w:r>
      <w:r w:rsidRPr="00F16705">
        <w:rPr>
          <w:rFonts w:ascii="Candara" w:eastAsia="Arial" w:hAnsi="Candara" w:cs="Arial"/>
          <w:spacing w:val="2"/>
          <w:sz w:val="24"/>
          <w:szCs w:val="24"/>
        </w:rPr>
        <w:t xml:space="preserve"> </w:t>
      </w:r>
      <w:r w:rsidR="006479FA" w:rsidRPr="00F16705">
        <w:rPr>
          <w:rFonts w:ascii="Candara" w:eastAsia="Arial" w:hAnsi="Candara" w:cs="Arial"/>
          <w:spacing w:val="2"/>
          <w:sz w:val="24"/>
          <w:szCs w:val="24"/>
        </w:rPr>
        <w:t xml:space="preserve">written </w:t>
      </w:r>
      <w:r w:rsidRPr="00F16705">
        <w:rPr>
          <w:rFonts w:ascii="Candara" w:eastAsia="Arial" w:hAnsi="Candara" w:cs="Arial"/>
          <w:sz w:val="24"/>
          <w:szCs w:val="24"/>
        </w:rPr>
        <w:t>rec</w:t>
      </w:r>
      <w:r w:rsidRPr="00F16705">
        <w:rPr>
          <w:rFonts w:ascii="Candara" w:eastAsia="Arial" w:hAnsi="Candara" w:cs="Arial"/>
          <w:spacing w:val="1"/>
          <w:sz w:val="24"/>
          <w:szCs w:val="24"/>
        </w:rPr>
        <w:t>o</w:t>
      </w:r>
      <w:r w:rsidRPr="00F16705">
        <w:rPr>
          <w:rFonts w:ascii="Candara" w:eastAsia="Arial" w:hAnsi="Candara" w:cs="Arial"/>
          <w:sz w:val="24"/>
          <w:szCs w:val="24"/>
        </w:rPr>
        <w:t>rd</w:t>
      </w:r>
      <w:r w:rsidRPr="00F16705">
        <w:rPr>
          <w:rFonts w:ascii="Candara" w:eastAsia="Arial" w:hAnsi="Candara" w:cs="Arial"/>
          <w:spacing w:val="1"/>
          <w:sz w:val="24"/>
          <w:szCs w:val="24"/>
        </w:rPr>
        <w:t xml:space="preserve"> </w:t>
      </w:r>
      <w:r w:rsidRPr="00F16705">
        <w:rPr>
          <w:rFonts w:ascii="Candara" w:eastAsia="Arial" w:hAnsi="Candara" w:cs="Arial"/>
          <w:spacing w:val="-1"/>
          <w:sz w:val="24"/>
          <w:szCs w:val="24"/>
        </w:rPr>
        <w:t>o</w:t>
      </w:r>
      <w:r w:rsidRPr="00F16705">
        <w:rPr>
          <w:rFonts w:ascii="Candara" w:eastAsia="Arial" w:hAnsi="Candara" w:cs="Arial"/>
          <w:sz w:val="24"/>
          <w:szCs w:val="24"/>
        </w:rPr>
        <w:t>f</w:t>
      </w:r>
      <w:r w:rsidRPr="00F16705">
        <w:rPr>
          <w:rFonts w:ascii="Candara" w:eastAsia="Arial" w:hAnsi="Candara" w:cs="Arial"/>
          <w:spacing w:val="4"/>
          <w:sz w:val="24"/>
          <w:szCs w:val="24"/>
        </w:rPr>
        <w:t xml:space="preserve"> </w:t>
      </w:r>
      <w:r w:rsidRPr="00F16705">
        <w:rPr>
          <w:rFonts w:ascii="Candara" w:eastAsia="Arial" w:hAnsi="Candara" w:cs="Arial"/>
          <w:spacing w:val="-2"/>
          <w:sz w:val="24"/>
          <w:szCs w:val="24"/>
        </w:rPr>
        <w:t>c</w:t>
      </w:r>
      <w:r w:rsidRPr="00F16705">
        <w:rPr>
          <w:rFonts w:ascii="Candara" w:eastAsia="Arial" w:hAnsi="Candara" w:cs="Arial"/>
          <w:spacing w:val="1"/>
          <w:sz w:val="24"/>
          <w:szCs w:val="24"/>
        </w:rPr>
        <w:t>o</w:t>
      </w:r>
      <w:r w:rsidRPr="00F16705">
        <w:rPr>
          <w:rFonts w:ascii="Candara" w:eastAsia="Arial" w:hAnsi="Candara" w:cs="Arial"/>
          <w:spacing w:val="-1"/>
          <w:sz w:val="24"/>
          <w:szCs w:val="24"/>
        </w:rPr>
        <w:t>m</w:t>
      </w:r>
      <w:r w:rsidRPr="00F16705">
        <w:rPr>
          <w:rFonts w:ascii="Candara" w:eastAsia="Arial" w:hAnsi="Candara" w:cs="Arial"/>
          <w:spacing w:val="1"/>
          <w:sz w:val="24"/>
          <w:szCs w:val="24"/>
        </w:rPr>
        <w:t>p</w:t>
      </w:r>
      <w:r w:rsidRPr="00F16705">
        <w:rPr>
          <w:rFonts w:ascii="Candara" w:eastAsia="Arial" w:hAnsi="Candara" w:cs="Arial"/>
          <w:sz w:val="24"/>
          <w:szCs w:val="24"/>
        </w:rPr>
        <w:t>lai</w:t>
      </w:r>
      <w:r w:rsidRPr="00F16705">
        <w:rPr>
          <w:rFonts w:ascii="Candara" w:eastAsia="Arial" w:hAnsi="Candara" w:cs="Arial"/>
          <w:spacing w:val="-1"/>
          <w:sz w:val="24"/>
          <w:szCs w:val="24"/>
        </w:rPr>
        <w:t>n</w:t>
      </w:r>
      <w:r w:rsidRPr="00F16705">
        <w:rPr>
          <w:rFonts w:ascii="Candara" w:eastAsia="Arial" w:hAnsi="Candara" w:cs="Arial"/>
          <w:sz w:val="24"/>
          <w:szCs w:val="24"/>
        </w:rPr>
        <w:t>ts</w:t>
      </w:r>
      <w:r w:rsidRPr="00F16705">
        <w:rPr>
          <w:rFonts w:ascii="Candara" w:eastAsia="Arial" w:hAnsi="Candara" w:cs="Arial"/>
          <w:spacing w:val="4"/>
          <w:sz w:val="24"/>
          <w:szCs w:val="24"/>
        </w:rPr>
        <w:t xml:space="preserve"> </w:t>
      </w:r>
      <w:r w:rsidRPr="00F16705">
        <w:rPr>
          <w:rFonts w:ascii="Candara" w:eastAsia="Arial" w:hAnsi="Candara" w:cs="Arial"/>
          <w:sz w:val="24"/>
          <w:szCs w:val="24"/>
        </w:rPr>
        <w:t>in</w:t>
      </w:r>
      <w:r w:rsidRPr="00F16705">
        <w:rPr>
          <w:rFonts w:ascii="Candara" w:eastAsia="Arial" w:hAnsi="Candara" w:cs="Arial"/>
          <w:spacing w:val="1"/>
          <w:sz w:val="24"/>
          <w:szCs w:val="24"/>
        </w:rPr>
        <w:t xml:space="preserve"> </w:t>
      </w:r>
      <w:r w:rsidRPr="00F16705">
        <w:rPr>
          <w:rFonts w:ascii="Candara" w:eastAsia="Arial" w:hAnsi="Candara" w:cs="Arial"/>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 xml:space="preserve">e </w:t>
      </w:r>
      <w:r w:rsidR="003D228F" w:rsidRPr="00F16705">
        <w:rPr>
          <w:rFonts w:ascii="Candara" w:eastAsia="Arial" w:hAnsi="Candara" w:cs="Arial"/>
          <w:sz w:val="24"/>
          <w:szCs w:val="24"/>
        </w:rPr>
        <w:t>Proprietor</w:t>
      </w:r>
      <w:r w:rsidR="001E67DA" w:rsidRPr="00F16705">
        <w:rPr>
          <w:rFonts w:ascii="Candara" w:eastAsia="Arial" w:hAnsi="Candara" w:cs="Arial"/>
          <w:spacing w:val="-1"/>
          <w:sz w:val="24"/>
          <w:szCs w:val="24"/>
        </w:rPr>
        <w:t>’</w:t>
      </w:r>
      <w:r w:rsidR="00F51468" w:rsidRPr="00F16705">
        <w:rPr>
          <w:rFonts w:ascii="Candara" w:eastAsia="Arial" w:hAnsi="Candara" w:cs="Arial"/>
          <w:spacing w:val="-1"/>
          <w:sz w:val="24"/>
          <w:szCs w:val="24"/>
        </w:rPr>
        <w:t>s</w:t>
      </w:r>
      <w:r w:rsidRPr="00F16705">
        <w:rPr>
          <w:rFonts w:ascii="Candara" w:eastAsia="Arial" w:hAnsi="Candara" w:cs="Arial"/>
          <w:spacing w:val="4"/>
          <w:sz w:val="24"/>
          <w:szCs w:val="24"/>
        </w:rPr>
        <w:t xml:space="preserve"> </w:t>
      </w:r>
      <w:r w:rsidRPr="00F16705">
        <w:rPr>
          <w:rFonts w:ascii="Candara" w:eastAsia="Arial" w:hAnsi="Candara" w:cs="Arial"/>
          <w:spacing w:val="-2"/>
          <w:sz w:val="24"/>
          <w:szCs w:val="24"/>
        </w:rPr>
        <w:t>O</w:t>
      </w:r>
      <w:r w:rsidRPr="00F16705">
        <w:rPr>
          <w:rFonts w:ascii="Candara" w:eastAsia="Arial" w:hAnsi="Candara" w:cs="Arial"/>
          <w:sz w:val="24"/>
          <w:szCs w:val="24"/>
        </w:rPr>
        <w:t>f</w:t>
      </w:r>
      <w:r w:rsidRPr="00F16705">
        <w:rPr>
          <w:rFonts w:ascii="Candara" w:eastAsia="Arial" w:hAnsi="Candara" w:cs="Arial"/>
          <w:spacing w:val="3"/>
          <w:sz w:val="24"/>
          <w:szCs w:val="24"/>
        </w:rPr>
        <w:t>f</w:t>
      </w:r>
      <w:r w:rsidRPr="00F16705">
        <w:rPr>
          <w:rFonts w:ascii="Candara" w:eastAsia="Arial" w:hAnsi="Candara" w:cs="Arial"/>
          <w:sz w:val="24"/>
          <w:szCs w:val="24"/>
        </w:rPr>
        <w:t>ice</w:t>
      </w:r>
      <w:r w:rsidRPr="00F16705">
        <w:rPr>
          <w:rFonts w:ascii="Candara" w:eastAsia="Arial" w:hAnsi="Candara" w:cs="Arial"/>
          <w:spacing w:val="1"/>
          <w:sz w:val="24"/>
          <w:szCs w:val="24"/>
        </w:rPr>
        <w:t xml:space="preserve"> </w:t>
      </w:r>
      <w:r w:rsidRPr="00F16705">
        <w:rPr>
          <w:rFonts w:ascii="Candara" w:eastAsia="Arial" w:hAnsi="Candara" w:cs="Arial"/>
          <w:spacing w:val="-2"/>
          <w:sz w:val="24"/>
          <w:szCs w:val="24"/>
        </w:rPr>
        <w:t>f</w:t>
      </w:r>
      <w:r w:rsidRPr="00F16705">
        <w:rPr>
          <w:rFonts w:ascii="Candara" w:eastAsia="Arial" w:hAnsi="Candara" w:cs="Arial"/>
          <w:spacing w:val="1"/>
          <w:sz w:val="24"/>
          <w:szCs w:val="24"/>
        </w:rPr>
        <w:t>o</w:t>
      </w:r>
      <w:r w:rsidRPr="00F16705">
        <w:rPr>
          <w:rFonts w:ascii="Candara" w:eastAsia="Arial" w:hAnsi="Candara" w:cs="Arial"/>
          <w:sz w:val="24"/>
          <w:szCs w:val="24"/>
        </w:rPr>
        <w:t>r</w:t>
      </w:r>
      <w:r w:rsidRPr="00F16705">
        <w:rPr>
          <w:rFonts w:ascii="Candara" w:eastAsia="Arial" w:hAnsi="Candara" w:cs="Arial"/>
          <w:spacing w:val="2"/>
          <w:sz w:val="24"/>
          <w:szCs w:val="24"/>
        </w:rPr>
        <w:t xml:space="preserve"> </w:t>
      </w:r>
      <w:r w:rsidR="006479FA" w:rsidRPr="00F16705">
        <w:rPr>
          <w:rFonts w:ascii="Candara" w:eastAsia="Arial" w:hAnsi="Candara" w:cs="Arial"/>
          <w:sz w:val="24"/>
          <w:szCs w:val="24"/>
        </w:rPr>
        <w:t>six</w:t>
      </w:r>
      <w:r w:rsidRPr="00F16705">
        <w:rPr>
          <w:rFonts w:ascii="Candara" w:eastAsia="Arial" w:hAnsi="Candara" w:cs="Arial"/>
          <w:spacing w:val="2"/>
          <w:sz w:val="24"/>
          <w:szCs w:val="24"/>
        </w:rPr>
        <w:t xml:space="preserve"> </w:t>
      </w:r>
      <w:r w:rsidRPr="00F16705">
        <w:rPr>
          <w:rFonts w:ascii="Candara" w:eastAsia="Arial" w:hAnsi="Candara" w:cs="Arial"/>
          <w:spacing w:val="-2"/>
          <w:sz w:val="24"/>
          <w:szCs w:val="24"/>
        </w:rPr>
        <w:t>y</w:t>
      </w:r>
      <w:r w:rsidRPr="00F16705">
        <w:rPr>
          <w:rFonts w:ascii="Candara" w:eastAsia="Arial" w:hAnsi="Candara" w:cs="Arial"/>
          <w:spacing w:val="1"/>
          <w:sz w:val="24"/>
          <w:szCs w:val="24"/>
        </w:rPr>
        <w:t>ea</w:t>
      </w:r>
      <w:r w:rsidRPr="00F16705">
        <w:rPr>
          <w:rFonts w:ascii="Candara" w:eastAsia="Arial" w:hAnsi="Candara" w:cs="Arial"/>
          <w:sz w:val="24"/>
          <w:szCs w:val="24"/>
        </w:rPr>
        <w:t>r</w:t>
      </w:r>
      <w:r w:rsidRPr="00F16705">
        <w:rPr>
          <w:rFonts w:ascii="Candara" w:eastAsia="Arial" w:hAnsi="Candara" w:cs="Arial"/>
          <w:spacing w:val="2"/>
          <w:sz w:val="24"/>
          <w:szCs w:val="24"/>
        </w:rPr>
        <w:t>s</w:t>
      </w:r>
      <w:r w:rsidRPr="00F16705">
        <w:rPr>
          <w:rFonts w:ascii="Candara" w:eastAsia="Arial" w:hAnsi="Candara" w:cs="Arial"/>
          <w:sz w:val="24"/>
          <w:szCs w:val="24"/>
        </w:rPr>
        <w:t>,</w:t>
      </w:r>
      <w:r w:rsidRPr="00F16705">
        <w:rPr>
          <w:rFonts w:ascii="Candara" w:eastAsia="Arial" w:hAnsi="Candara" w:cs="Arial"/>
          <w:spacing w:val="3"/>
          <w:sz w:val="24"/>
          <w:szCs w:val="24"/>
        </w:rPr>
        <w:t xml:space="preserve"> </w:t>
      </w:r>
      <w:r w:rsidRPr="00F16705">
        <w:rPr>
          <w:rFonts w:ascii="Candara" w:eastAsia="Arial" w:hAnsi="Candara" w:cs="Arial"/>
          <w:spacing w:val="-3"/>
          <w:sz w:val="24"/>
          <w:szCs w:val="24"/>
        </w:rPr>
        <w:t>w</w:t>
      </w:r>
      <w:r w:rsidRPr="00F16705">
        <w:rPr>
          <w:rFonts w:ascii="Candara" w:eastAsia="Arial" w:hAnsi="Candara" w:cs="Arial"/>
          <w:spacing w:val="1"/>
          <w:sz w:val="24"/>
          <w:szCs w:val="24"/>
        </w:rPr>
        <w:t>h</w:t>
      </w:r>
      <w:r w:rsidRPr="00F16705">
        <w:rPr>
          <w:rFonts w:ascii="Candara" w:eastAsia="Arial" w:hAnsi="Candara" w:cs="Arial"/>
          <w:sz w:val="24"/>
          <w:szCs w:val="24"/>
        </w:rPr>
        <w:t>ich</w:t>
      </w:r>
      <w:r w:rsidRPr="00F16705">
        <w:rPr>
          <w:rFonts w:ascii="Candara" w:eastAsia="Arial" w:hAnsi="Candara" w:cs="Arial"/>
          <w:spacing w:val="3"/>
          <w:sz w:val="24"/>
          <w:szCs w:val="24"/>
        </w:rPr>
        <w:t xml:space="preserve"> </w:t>
      </w:r>
      <w:r w:rsidRPr="00F16705">
        <w:rPr>
          <w:rFonts w:ascii="Candara" w:eastAsia="Arial" w:hAnsi="Candara" w:cs="Arial"/>
          <w:sz w:val="24"/>
          <w:szCs w:val="24"/>
        </w:rPr>
        <w:t>c</w:t>
      </w:r>
      <w:r w:rsidRPr="00F16705">
        <w:rPr>
          <w:rFonts w:ascii="Candara" w:eastAsia="Arial" w:hAnsi="Candara" w:cs="Arial"/>
          <w:spacing w:val="1"/>
          <w:sz w:val="24"/>
          <w:szCs w:val="24"/>
        </w:rPr>
        <w:t>a</w:t>
      </w:r>
      <w:r w:rsidRPr="00F16705">
        <w:rPr>
          <w:rFonts w:ascii="Candara" w:eastAsia="Arial" w:hAnsi="Candara" w:cs="Arial"/>
          <w:sz w:val="24"/>
          <w:szCs w:val="24"/>
        </w:rPr>
        <w:t>n</w:t>
      </w:r>
      <w:r w:rsidRPr="00F16705">
        <w:rPr>
          <w:rFonts w:ascii="Candara" w:eastAsia="Arial" w:hAnsi="Candara" w:cs="Arial"/>
          <w:spacing w:val="4"/>
          <w:sz w:val="24"/>
          <w:szCs w:val="24"/>
        </w:rPr>
        <w:t xml:space="preserve"> </w:t>
      </w:r>
      <w:r w:rsidRPr="00F16705">
        <w:rPr>
          <w:rFonts w:ascii="Candara" w:eastAsia="Arial" w:hAnsi="Candara" w:cs="Arial"/>
          <w:spacing w:val="-1"/>
          <w:sz w:val="24"/>
          <w:szCs w:val="24"/>
        </w:rPr>
        <w:t>b</w:t>
      </w:r>
      <w:r w:rsidRPr="00F16705">
        <w:rPr>
          <w:rFonts w:ascii="Candara" w:eastAsia="Arial" w:hAnsi="Candara" w:cs="Arial"/>
          <w:sz w:val="24"/>
          <w:szCs w:val="24"/>
        </w:rPr>
        <w:t>e</w:t>
      </w:r>
      <w:r w:rsidRPr="00F16705">
        <w:rPr>
          <w:rFonts w:ascii="Candara" w:eastAsia="Arial" w:hAnsi="Candara" w:cs="Arial"/>
          <w:spacing w:val="4"/>
          <w:sz w:val="24"/>
          <w:szCs w:val="24"/>
        </w:rPr>
        <w:t xml:space="preserve"> </w:t>
      </w:r>
      <w:r w:rsidRPr="00F16705">
        <w:rPr>
          <w:rFonts w:ascii="Candara" w:eastAsia="Arial" w:hAnsi="Candara" w:cs="Arial"/>
          <w:spacing w:val="-2"/>
          <w:sz w:val="24"/>
          <w:szCs w:val="24"/>
        </w:rPr>
        <w:t>v</w:t>
      </w:r>
      <w:r w:rsidRPr="00F16705">
        <w:rPr>
          <w:rFonts w:ascii="Candara" w:eastAsia="Arial" w:hAnsi="Candara" w:cs="Arial"/>
          <w:sz w:val="24"/>
          <w:szCs w:val="24"/>
        </w:rPr>
        <w:t>ie</w:t>
      </w:r>
      <w:r w:rsidRPr="00F16705">
        <w:rPr>
          <w:rFonts w:ascii="Candara" w:eastAsia="Arial" w:hAnsi="Candara" w:cs="Arial"/>
          <w:spacing w:val="-2"/>
          <w:sz w:val="24"/>
          <w:szCs w:val="24"/>
        </w:rPr>
        <w:t>w</w:t>
      </w:r>
      <w:r w:rsidRPr="00F16705">
        <w:rPr>
          <w:rFonts w:ascii="Candara" w:eastAsia="Arial" w:hAnsi="Candara" w:cs="Arial"/>
          <w:spacing w:val="1"/>
          <w:sz w:val="24"/>
          <w:szCs w:val="24"/>
        </w:rPr>
        <w:t>e</w:t>
      </w:r>
      <w:r w:rsidRPr="00F16705">
        <w:rPr>
          <w:rFonts w:ascii="Candara" w:eastAsia="Arial" w:hAnsi="Candara" w:cs="Arial"/>
          <w:sz w:val="24"/>
          <w:szCs w:val="24"/>
        </w:rPr>
        <w:t>d</w:t>
      </w:r>
      <w:r w:rsidRPr="00F16705">
        <w:rPr>
          <w:rFonts w:ascii="Candara" w:eastAsia="Arial" w:hAnsi="Candara" w:cs="Arial"/>
          <w:spacing w:val="4"/>
          <w:sz w:val="24"/>
          <w:szCs w:val="24"/>
        </w:rPr>
        <w:t xml:space="preserve"> </w:t>
      </w:r>
      <w:r w:rsidRPr="00F16705">
        <w:rPr>
          <w:rFonts w:ascii="Candara" w:eastAsia="Arial" w:hAnsi="Candara" w:cs="Arial"/>
          <w:spacing w:val="1"/>
          <w:sz w:val="24"/>
          <w:szCs w:val="24"/>
        </w:rPr>
        <w:t>b</w:t>
      </w:r>
      <w:r w:rsidRPr="00F16705">
        <w:rPr>
          <w:rFonts w:ascii="Candara" w:eastAsia="Arial" w:hAnsi="Candara" w:cs="Arial"/>
          <w:sz w:val="24"/>
          <w:szCs w:val="24"/>
        </w:rPr>
        <w:t>y t</w:t>
      </w:r>
      <w:r w:rsidRPr="00F16705">
        <w:rPr>
          <w:rFonts w:ascii="Candara" w:eastAsia="Arial" w:hAnsi="Candara" w:cs="Arial"/>
          <w:spacing w:val="1"/>
          <w:sz w:val="24"/>
          <w:szCs w:val="24"/>
        </w:rPr>
        <w:t>h</w:t>
      </w:r>
      <w:r w:rsidRPr="00F16705">
        <w:rPr>
          <w:rFonts w:ascii="Candara" w:eastAsia="Arial" w:hAnsi="Candara" w:cs="Arial"/>
          <w:sz w:val="24"/>
          <w:szCs w:val="24"/>
        </w:rPr>
        <w:t>e</w:t>
      </w:r>
      <w:r w:rsidRPr="00F16705">
        <w:rPr>
          <w:rFonts w:ascii="Candara" w:eastAsia="Arial" w:hAnsi="Candara" w:cs="Arial"/>
          <w:spacing w:val="6"/>
          <w:sz w:val="24"/>
          <w:szCs w:val="24"/>
        </w:rPr>
        <w:t xml:space="preserve"> </w:t>
      </w:r>
      <w:r w:rsidR="00F51468" w:rsidRPr="00F16705">
        <w:rPr>
          <w:rFonts w:ascii="Candara" w:eastAsia="Arial" w:hAnsi="Candara" w:cs="Arial"/>
          <w:spacing w:val="1"/>
          <w:sz w:val="24"/>
          <w:szCs w:val="24"/>
        </w:rPr>
        <w:t>complainant</w:t>
      </w:r>
      <w:r w:rsidRPr="00F16705">
        <w:rPr>
          <w:rFonts w:ascii="Candara" w:eastAsia="Arial" w:hAnsi="Candara" w:cs="Arial"/>
          <w:sz w:val="24"/>
          <w:szCs w:val="24"/>
        </w:rPr>
        <w:t xml:space="preserve"> </w:t>
      </w:r>
      <w:r w:rsidRPr="00F16705">
        <w:rPr>
          <w:rFonts w:ascii="Candara" w:eastAsia="Arial" w:hAnsi="Candara" w:cs="Arial"/>
          <w:spacing w:val="1"/>
          <w:sz w:val="24"/>
          <w:szCs w:val="24"/>
        </w:rPr>
        <w:t>an</w:t>
      </w:r>
      <w:r w:rsidRPr="00F16705">
        <w:rPr>
          <w:rFonts w:ascii="Candara" w:eastAsia="Arial" w:hAnsi="Candara" w:cs="Arial"/>
          <w:sz w:val="24"/>
          <w:szCs w:val="24"/>
        </w:rPr>
        <w:t>d</w:t>
      </w:r>
      <w:r w:rsidRPr="00F16705">
        <w:rPr>
          <w:rFonts w:ascii="Candara" w:eastAsia="Arial" w:hAnsi="Candara" w:cs="Arial"/>
          <w:spacing w:val="-1"/>
          <w:sz w:val="24"/>
          <w:szCs w:val="24"/>
        </w:rPr>
        <w:t xml:space="preserve"> </w:t>
      </w:r>
      <w:r w:rsidRPr="00F16705">
        <w:rPr>
          <w:rFonts w:ascii="Candara" w:eastAsia="Arial" w:hAnsi="Candara" w:cs="Arial"/>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e</w:t>
      </w:r>
      <w:r w:rsidRPr="00F16705">
        <w:rPr>
          <w:rFonts w:ascii="Candara" w:eastAsia="Arial" w:hAnsi="Candara" w:cs="Arial"/>
          <w:spacing w:val="-1"/>
          <w:sz w:val="24"/>
          <w:szCs w:val="24"/>
        </w:rPr>
        <w:t xml:space="preserve"> </w:t>
      </w:r>
      <w:r w:rsidR="003D228F" w:rsidRPr="00F16705">
        <w:rPr>
          <w:rFonts w:ascii="Candara" w:eastAsia="Arial" w:hAnsi="Candara" w:cs="Arial"/>
          <w:sz w:val="24"/>
          <w:szCs w:val="24"/>
        </w:rPr>
        <w:t>Proprietor</w:t>
      </w:r>
      <w:r w:rsidRPr="00F16705">
        <w:rPr>
          <w:rFonts w:ascii="Candara" w:eastAsia="Arial" w:hAnsi="Candara" w:cs="Arial"/>
          <w:sz w:val="24"/>
          <w:szCs w:val="24"/>
        </w:rPr>
        <w:t>,</w:t>
      </w:r>
      <w:r w:rsidRPr="00F16705">
        <w:rPr>
          <w:rFonts w:ascii="Candara" w:eastAsia="Arial" w:hAnsi="Candara" w:cs="Arial"/>
          <w:spacing w:val="1"/>
          <w:sz w:val="24"/>
          <w:szCs w:val="24"/>
        </w:rPr>
        <w:t xml:space="preserve"> </w:t>
      </w:r>
      <w:r w:rsidRPr="00F16705">
        <w:rPr>
          <w:rFonts w:ascii="Candara" w:eastAsia="Arial" w:hAnsi="Candara" w:cs="Arial"/>
          <w:spacing w:val="-3"/>
          <w:sz w:val="24"/>
          <w:szCs w:val="24"/>
        </w:rPr>
        <w:t>i</w:t>
      </w:r>
      <w:r w:rsidRPr="00F16705">
        <w:rPr>
          <w:rFonts w:ascii="Candara" w:eastAsia="Arial" w:hAnsi="Candara" w:cs="Arial"/>
          <w:sz w:val="24"/>
          <w:szCs w:val="24"/>
        </w:rPr>
        <w:t>f</w:t>
      </w:r>
      <w:r w:rsidRPr="00F16705">
        <w:rPr>
          <w:rFonts w:ascii="Candara" w:eastAsia="Arial" w:hAnsi="Candara" w:cs="Arial"/>
          <w:spacing w:val="3"/>
          <w:sz w:val="24"/>
          <w:szCs w:val="24"/>
        </w:rPr>
        <w:t xml:space="preserve"> </w:t>
      </w:r>
      <w:r w:rsidRPr="00F16705">
        <w:rPr>
          <w:rFonts w:ascii="Candara" w:eastAsia="Arial" w:hAnsi="Candara" w:cs="Arial"/>
          <w:spacing w:val="-3"/>
          <w:sz w:val="24"/>
          <w:szCs w:val="24"/>
        </w:rPr>
        <w:t>r</w:t>
      </w:r>
      <w:r w:rsidRPr="00F16705">
        <w:rPr>
          <w:rFonts w:ascii="Candara" w:eastAsia="Arial" w:hAnsi="Candara" w:cs="Arial"/>
          <w:spacing w:val="1"/>
          <w:sz w:val="24"/>
          <w:szCs w:val="24"/>
        </w:rPr>
        <w:t>e</w:t>
      </w:r>
      <w:r w:rsidRPr="00F16705">
        <w:rPr>
          <w:rFonts w:ascii="Candara" w:eastAsia="Arial" w:hAnsi="Candara" w:cs="Arial"/>
          <w:spacing w:val="-1"/>
          <w:sz w:val="24"/>
          <w:szCs w:val="24"/>
        </w:rPr>
        <w:t>q</w:t>
      </w:r>
      <w:r w:rsidRPr="00F16705">
        <w:rPr>
          <w:rFonts w:ascii="Candara" w:eastAsia="Arial" w:hAnsi="Candara" w:cs="Arial"/>
          <w:spacing w:val="1"/>
          <w:sz w:val="24"/>
          <w:szCs w:val="24"/>
        </w:rPr>
        <w:t>u</w:t>
      </w:r>
      <w:r w:rsidRPr="00F16705">
        <w:rPr>
          <w:rFonts w:ascii="Candara" w:eastAsia="Arial" w:hAnsi="Candara" w:cs="Arial"/>
          <w:sz w:val="24"/>
          <w:szCs w:val="24"/>
        </w:rPr>
        <w:t>i</w:t>
      </w:r>
      <w:r w:rsidRPr="00F16705">
        <w:rPr>
          <w:rFonts w:ascii="Candara" w:eastAsia="Arial" w:hAnsi="Candara" w:cs="Arial"/>
          <w:spacing w:val="-1"/>
          <w:sz w:val="24"/>
          <w:szCs w:val="24"/>
        </w:rPr>
        <w:t>r</w:t>
      </w:r>
      <w:r w:rsidRPr="00F16705">
        <w:rPr>
          <w:rFonts w:ascii="Candara" w:eastAsia="Arial" w:hAnsi="Candara" w:cs="Arial"/>
          <w:spacing w:val="1"/>
          <w:sz w:val="24"/>
          <w:szCs w:val="24"/>
        </w:rPr>
        <w:t>e</w:t>
      </w:r>
      <w:r w:rsidRPr="00F16705">
        <w:rPr>
          <w:rFonts w:ascii="Candara" w:eastAsia="Arial" w:hAnsi="Candara" w:cs="Arial"/>
          <w:spacing w:val="2"/>
          <w:sz w:val="24"/>
          <w:szCs w:val="24"/>
        </w:rPr>
        <w:t>d</w:t>
      </w:r>
      <w:r w:rsidRPr="00F16705">
        <w:rPr>
          <w:rFonts w:ascii="Candara" w:eastAsia="Arial" w:hAnsi="Candara" w:cs="Arial"/>
          <w:sz w:val="24"/>
          <w:szCs w:val="24"/>
        </w:rPr>
        <w:t>.</w:t>
      </w:r>
    </w:p>
    <w:p w14:paraId="2ADD4513" w14:textId="77777777" w:rsidR="00E07B1C" w:rsidRPr="00F16705" w:rsidRDefault="00E07B1C">
      <w:pPr>
        <w:spacing w:before="4" w:line="200" w:lineRule="exact"/>
        <w:rPr>
          <w:rFonts w:ascii="Candara" w:hAnsi="Candara" w:cs="Arial"/>
        </w:rPr>
      </w:pPr>
    </w:p>
    <w:p w14:paraId="6A6662A9" w14:textId="0B279C08" w:rsidR="00A41229" w:rsidRPr="00F16705" w:rsidRDefault="00A41229" w:rsidP="00A41229">
      <w:pPr>
        <w:ind w:left="120" w:right="75"/>
        <w:jc w:val="both"/>
        <w:rPr>
          <w:rFonts w:ascii="Candara" w:eastAsia="Arial" w:hAnsi="Candara" w:cs="Arial"/>
          <w:spacing w:val="2"/>
          <w:sz w:val="24"/>
          <w:szCs w:val="24"/>
        </w:rPr>
      </w:pPr>
      <w:r w:rsidRPr="00F16705">
        <w:rPr>
          <w:rFonts w:ascii="Candara" w:eastAsia="Arial" w:hAnsi="Candara" w:cs="Arial"/>
          <w:spacing w:val="2"/>
          <w:sz w:val="24"/>
          <w:szCs w:val="24"/>
        </w:rPr>
        <w:t>Complainants are entitled to a fair meeting or review. Persons who have a conflict of interest will not take part in the complaints process, including proceedings of the Governor and the Appeals Panel. If there’s any reasonable doubt as to a person’s ability to act impartially, they will withdraw from considering the complaint. Where the governor has a financial interest in any related matter, they will also withdraw.</w:t>
      </w:r>
    </w:p>
    <w:p w14:paraId="74E3CA87" w14:textId="77777777" w:rsidR="00A41229" w:rsidRPr="00F16705" w:rsidRDefault="00A41229" w:rsidP="00A41229">
      <w:pPr>
        <w:ind w:left="120" w:right="75"/>
        <w:jc w:val="both"/>
        <w:rPr>
          <w:rFonts w:ascii="Candara" w:eastAsia="Arial" w:hAnsi="Candara" w:cs="Arial"/>
          <w:spacing w:val="2"/>
          <w:sz w:val="24"/>
          <w:szCs w:val="24"/>
        </w:rPr>
      </w:pPr>
    </w:p>
    <w:p w14:paraId="2ADD4514" w14:textId="07219B17" w:rsidR="00E07B1C" w:rsidRPr="00F16705" w:rsidRDefault="00A41229" w:rsidP="00A41229">
      <w:pPr>
        <w:ind w:left="120" w:right="75"/>
        <w:jc w:val="both"/>
        <w:rPr>
          <w:rFonts w:ascii="Candara" w:eastAsia="Arial" w:hAnsi="Candara" w:cs="Arial"/>
          <w:sz w:val="24"/>
          <w:szCs w:val="24"/>
        </w:rPr>
      </w:pPr>
      <w:r w:rsidRPr="00F16705">
        <w:rPr>
          <w:rFonts w:ascii="Candara" w:eastAsia="Arial" w:hAnsi="Candara" w:cs="Arial"/>
          <w:spacing w:val="2"/>
          <w:sz w:val="24"/>
          <w:szCs w:val="24"/>
        </w:rPr>
        <w:t xml:space="preserve">When making decisions, we will not act in a way that is biased. The appearance of bias may be sufficient to taint a decision even if there is no actual bias. This concept derives from the principle that justice must not only be done but be seen to be done. </w:t>
      </w:r>
      <w:r w:rsidR="000338BF" w:rsidRPr="00F16705">
        <w:rPr>
          <w:rFonts w:ascii="Candara" w:eastAsia="Arial" w:hAnsi="Candara" w:cs="Arial"/>
          <w:spacing w:val="2"/>
          <w:sz w:val="24"/>
          <w:szCs w:val="24"/>
        </w:rPr>
        <w:t>T</w:t>
      </w:r>
      <w:r w:rsidR="000338BF" w:rsidRPr="00F16705">
        <w:rPr>
          <w:rFonts w:ascii="Candara" w:eastAsia="Arial" w:hAnsi="Candara" w:cs="Arial"/>
          <w:spacing w:val="-1"/>
          <w:sz w:val="24"/>
          <w:szCs w:val="24"/>
        </w:rPr>
        <w:t>h</w:t>
      </w:r>
      <w:r w:rsidR="000338BF" w:rsidRPr="00F16705">
        <w:rPr>
          <w:rFonts w:ascii="Candara" w:eastAsia="Arial" w:hAnsi="Candara" w:cs="Arial"/>
          <w:sz w:val="24"/>
          <w:szCs w:val="24"/>
        </w:rPr>
        <w:t>e</w:t>
      </w:r>
      <w:r w:rsidR="000338BF" w:rsidRPr="00F16705">
        <w:rPr>
          <w:rFonts w:ascii="Candara" w:eastAsia="Arial" w:hAnsi="Candara" w:cs="Arial"/>
          <w:spacing w:val="3"/>
          <w:sz w:val="24"/>
          <w:szCs w:val="24"/>
        </w:rPr>
        <w:t xml:space="preserve"> </w:t>
      </w:r>
      <w:r w:rsidR="000338BF" w:rsidRPr="00F16705">
        <w:rPr>
          <w:rFonts w:ascii="Candara" w:eastAsia="Arial" w:hAnsi="Candara" w:cs="Arial"/>
          <w:spacing w:val="1"/>
          <w:sz w:val="24"/>
          <w:szCs w:val="24"/>
        </w:rPr>
        <w:t>p</w:t>
      </w:r>
      <w:r w:rsidR="000338BF" w:rsidRPr="00F16705">
        <w:rPr>
          <w:rFonts w:ascii="Candara" w:eastAsia="Arial" w:hAnsi="Candara" w:cs="Arial"/>
          <w:spacing w:val="-1"/>
          <w:sz w:val="24"/>
          <w:szCs w:val="24"/>
        </w:rPr>
        <w:t>a</w:t>
      </w:r>
      <w:r w:rsidR="000338BF" w:rsidRPr="00F16705">
        <w:rPr>
          <w:rFonts w:ascii="Candara" w:eastAsia="Arial" w:hAnsi="Candara" w:cs="Arial"/>
          <w:spacing w:val="1"/>
          <w:sz w:val="24"/>
          <w:szCs w:val="24"/>
        </w:rPr>
        <w:t>ne</w:t>
      </w:r>
      <w:r w:rsidR="000338BF" w:rsidRPr="00F16705">
        <w:rPr>
          <w:rFonts w:ascii="Candara" w:eastAsia="Arial" w:hAnsi="Candara" w:cs="Arial"/>
          <w:sz w:val="24"/>
          <w:szCs w:val="24"/>
        </w:rPr>
        <w:t>l</w:t>
      </w:r>
      <w:r w:rsidR="000338BF" w:rsidRPr="00F16705">
        <w:rPr>
          <w:rFonts w:ascii="Candara" w:eastAsia="Arial" w:hAnsi="Candara" w:cs="Arial"/>
          <w:spacing w:val="-1"/>
          <w:sz w:val="24"/>
          <w:szCs w:val="24"/>
        </w:rPr>
        <w:t>’</w:t>
      </w:r>
      <w:r w:rsidR="000338BF" w:rsidRPr="00F16705">
        <w:rPr>
          <w:rFonts w:ascii="Candara" w:eastAsia="Arial" w:hAnsi="Candara" w:cs="Arial"/>
          <w:sz w:val="24"/>
          <w:szCs w:val="24"/>
        </w:rPr>
        <w:t>s</w:t>
      </w:r>
      <w:r w:rsidR="000338BF" w:rsidRPr="00F16705">
        <w:rPr>
          <w:rFonts w:ascii="Candara" w:eastAsia="Arial" w:hAnsi="Candara" w:cs="Arial"/>
          <w:spacing w:val="3"/>
          <w:sz w:val="24"/>
          <w:szCs w:val="24"/>
        </w:rPr>
        <w:t xml:space="preserve"> </w:t>
      </w:r>
      <w:r w:rsidR="000338BF" w:rsidRPr="00F16705">
        <w:rPr>
          <w:rFonts w:ascii="Candara" w:eastAsia="Arial" w:hAnsi="Candara" w:cs="Arial"/>
          <w:spacing w:val="1"/>
          <w:sz w:val="24"/>
          <w:szCs w:val="24"/>
        </w:rPr>
        <w:t>de</w:t>
      </w:r>
      <w:r w:rsidR="000338BF" w:rsidRPr="00F16705">
        <w:rPr>
          <w:rFonts w:ascii="Candara" w:eastAsia="Arial" w:hAnsi="Candara" w:cs="Arial"/>
          <w:sz w:val="24"/>
          <w:szCs w:val="24"/>
        </w:rPr>
        <w:t>cis</w:t>
      </w:r>
      <w:r w:rsidR="000338BF" w:rsidRPr="00F16705">
        <w:rPr>
          <w:rFonts w:ascii="Candara" w:eastAsia="Arial" w:hAnsi="Candara" w:cs="Arial"/>
          <w:spacing w:val="-1"/>
          <w:sz w:val="24"/>
          <w:szCs w:val="24"/>
        </w:rPr>
        <w:t>i</w:t>
      </w:r>
      <w:r w:rsidR="000338BF" w:rsidRPr="00F16705">
        <w:rPr>
          <w:rFonts w:ascii="Candara" w:eastAsia="Arial" w:hAnsi="Candara" w:cs="Arial"/>
          <w:spacing w:val="1"/>
          <w:sz w:val="24"/>
          <w:szCs w:val="24"/>
        </w:rPr>
        <w:t>o</w:t>
      </w:r>
      <w:r w:rsidR="000338BF" w:rsidRPr="00F16705">
        <w:rPr>
          <w:rFonts w:ascii="Candara" w:eastAsia="Arial" w:hAnsi="Candara" w:cs="Arial"/>
          <w:sz w:val="24"/>
          <w:szCs w:val="24"/>
        </w:rPr>
        <w:t>n</w:t>
      </w:r>
      <w:r w:rsidR="000338BF" w:rsidRPr="00F16705">
        <w:rPr>
          <w:rFonts w:ascii="Candara" w:eastAsia="Arial" w:hAnsi="Candara" w:cs="Arial"/>
          <w:spacing w:val="3"/>
          <w:sz w:val="24"/>
          <w:szCs w:val="24"/>
        </w:rPr>
        <w:t xml:space="preserve"> </w:t>
      </w:r>
      <w:r w:rsidR="000338BF" w:rsidRPr="00F16705">
        <w:rPr>
          <w:rFonts w:ascii="Candara" w:eastAsia="Arial" w:hAnsi="Candara" w:cs="Arial"/>
          <w:sz w:val="24"/>
          <w:szCs w:val="24"/>
        </w:rPr>
        <w:t>is</w:t>
      </w:r>
      <w:r w:rsidR="000338BF" w:rsidRPr="00F16705">
        <w:rPr>
          <w:rFonts w:ascii="Candara" w:eastAsia="Arial" w:hAnsi="Candara" w:cs="Arial"/>
          <w:spacing w:val="2"/>
          <w:sz w:val="24"/>
          <w:szCs w:val="24"/>
        </w:rPr>
        <w:t xml:space="preserve"> </w:t>
      </w:r>
      <w:r w:rsidR="00685A48" w:rsidRPr="00F16705">
        <w:rPr>
          <w:rFonts w:ascii="Candara" w:eastAsia="Arial" w:hAnsi="Candara" w:cs="Arial"/>
          <w:spacing w:val="3"/>
          <w:sz w:val="24"/>
          <w:szCs w:val="24"/>
        </w:rPr>
        <w:t>f</w:t>
      </w:r>
      <w:r w:rsidR="00685A48" w:rsidRPr="00F16705">
        <w:rPr>
          <w:rFonts w:ascii="Candara" w:eastAsia="Arial" w:hAnsi="Candara" w:cs="Arial"/>
          <w:sz w:val="24"/>
          <w:szCs w:val="24"/>
        </w:rPr>
        <w:t>i</w:t>
      </w:r>
      <w:r w:rsidR="00685A48" w:rsidRPr="00F16705">
        <w:rPr>
          <w:rFonts w:ascii="Candara" w:eastAsia="Arial" w:hAnsi="Candara" w:cs="Arial"/>
          <w:spacing w:val="-2"/>
          <w:sz w:val="24"/>
          <w:szCs w:val="24"/>
        </w:rPr>
        <w:t>n</w:t>
      </w:r>
      <w:r w:rsidR="00685A48" w:rsidRPr="00F16705">
        <w:rPr>
          <w:rFonts w:ascii="Candara" w:eastAsia="Arial" w:hAnsi="Candara" w:cs="Arial"/>
          <w:spacing w:val="1"/>
          <w:sz w:val="24"/>
          <w:szCs w:val="24"/>
        </w:rPr>
        <w:t>a</w:t>
      </w:r>
      <w:r w:rsidR="00685A48" w:rsidRPr="00F16705">
        <w:rPr>
          <w:rFonts w:ascii="Candara" w:eastAsia="Arial" w:hAnsi="Candara" w:cs="Arial"/>
          <w:sz w:val="24"/>
          <w:szCs w:val="24"/>
        </w:rPr>
        <w:t>l,</w:t>
      </w:r>
      <w:r w:rsidR="000338BF" w:rsidRPr="00F16705">
        <w:rPr>
          <w:rFonts w:ascii="Candara" w:eastAsia="Arial" w:hAnsi="Candara" w:cs="Arial"/>
          <w:spacing w:val="4"/>
          <w:sz w:val="24"/>
          <w:szCs w:val="24"/>
        </w:rPr>
        <w:t xml:space="preserve"> </w:t>
      </w:r>
      <w:r w:rsidR="000338BF" w:rsidRPr="00F16705">
        <w:rPr>
          <w:rFonts w:ascii="Candara" w:eastAsia="Arial" w:hAnsi="Candara" w:cs="Arial"/>
          <w:spacing w:val="1"/>
          <w:sz w:val="24"/>
          <w:szCs w:val="24"/>
        </w:rPr>
        <w:t>an</w:t>
      </w:r>
      <w:r w:rsidR="000338BF" w:rsidRPr="00F16705">
        <w:rPr>
          <w:rFonts w:ascii="Candara" w:eastAsia="Arial" w:hAnsi="Candara" w:cs="Arial"/>
          <w:sz w:val="24"/>
          <w:szCs w:val="24"/>
        </w:rPr>
        <w:t>d</w:t>
      </w:r>
      <w:r w:rsidR="000338BF" w:rsidRPr="00F16705">
        <w:rPr>
          <w:rFonts w:ascii="Candara" w:eastAsia="Arial" w:hAnsi="Candara" w:cs="Arial"/>
          <w:spacing w:val="1"/>
          <w:sz w:val="24"/>
          <w:szCs w:val="24"/>
        </w:rPr>
        <w:t xml:space="preserve"> </w:t>
      </w:r>
      <w:r w:rsidR="000338BF" w:rsidRPr="00F16705">
        <w:rPr>
          <w:rFonts w:ascii="Candara" w:eastAsia="Arial" w:hAnsi="Candara" w:cs="Arial"/>
          <w:sz w:val="24"/>
          <w:szCs w:val="24"/>
        </w:rPr>
        <w:t>a</w:t>
      </w:r>
      <w:r w:rsidR="000338BF" w:rsidRPr="00F16705">
        <w:rPr>
          <w:rFonts w:ascii="Candara" w:eastAsia="Arial" w:hAnsi="Candara" w:cs="Arial"/>
          <w:spacing w:val="3"/>
          <w:sz w:val="24"/>
          <w:szCs w:val="24"/>
        </w:rPr>
        <w:t xml:space="preserve"> </w:t>
      </w:r>
      <w:r w:rsidR="000338BF" w:rsidRPr="00F16705">
        <w:rPr>
          <w:rFonts w:ascii="Candara" w:eastAsia="Arial" w:hAnsi="Candara" w:cs="Arial"/>
          <w:sz w:val="24"/>
          <w:szCs w:val="24"/>
        </w:rPr>
        <w:t>c</w:t>
      </w:r>
      <w:r w:rsidR="000338BF" w:rsidRPr="00F16705">
        <w:rPr>
          <w:rFonts w:ascii="Candara" w:eastAsia="Arial" w:hAnsi="Candara" w:cs="Arial"/>
          <w:spacing w:val="1"/>
          <w:sz w:val="24"/>
          <w:szCs w:val="24"/>
        </w:rPr>
        <w:t>op</w:t>
      </w:r>
      <w:r w:rsidR="000338BF" w:rsidRPr="00F16705">
        <w:rPr>
          <w:rFonts w:ascii="Candara" w:eastAsia="Arial" w:hAnsi="Candara" w:cs="Arial"/>
          <w:sz w:val="24"/>
          <w:szCs w:val="24"/>
        </w:rPr>
        <w:t xml:space="preserve">y </w:t>
      </w:r>
      <w:r w:rsidR="000338BF" w:rsidRPr="00F16705">
        <w:rPr>
          <w:rFonts w:ascii="Candara" w:eastAsia="Arial" w:hAnsi="Candara" w:cs="Arial"/>
          <w:spacing w:val="-3"/>
          <w:sz w:val="24"/>
          <w:szCs w:val="24"/>
        </w:rPr>
        <w:t>w</w:t>
      </w:r>
      <w:r w:rsidR="000338BF" w:rsidRPr="00F16705">
        <w:rPr>
          <w:rFonts w:ascii="Candara" w:eastAsia="Arial" w:hAnsi="Candara" w:cs="Arial"/>
          <w:spacing w:val="2"/>
          <w:sz w:val="24"/>
          <w:szCs w:val="24"/>
        </w:rPr>
        <w:t>i</w:t>
      </w:r>
      <w:r w:rsidR="000338BF" w:rsidRPr="00F16705">
        <w:rPr>
          <w:rFonts w:ascii="Candara" w:eastAsia="Arial" w:hAnsi="Candara" w:cs="Arial"/>
          <w:sz w:val="24"/>
          <w:szCs w:val="24"/>
        </w:rPr>
        <w:t>ll</w:t>
      </w:r>
      <w:r w:rsidR="000338BF" w:rsidRPr="00F16705">
        <w:rPr>
          <w:rFonts w:ascii="Candara" w:eastAsia="Arial" w:hAnsi="Candara" w:cs="Arial"/>
          <w:spacing w:val="4"/>
          <w:sz w:val="24"/>
          <w:szCs w:val="24"/>
        </w:rPr>
        <w:t xml:space="preserve"> </w:t>
      </w:r>
      <w:r w:rsidR="000338BF" w:rsidRPr="00F16705">
        <w:rPr>
          <w:rFonts w:ascii="Candara" w:eastAsia="Arial" w:hAnsi="Candara" w:cs="Arial"/>
          <w:spacing w:val="1"/>
          <w:sz w:val="24"/>
          <w:szCs w:val="24"/>
        </w:rPr>
        <w:t>b</w:t>
      </w:r>
      <w:r w:rsidR="000338BF" w:rsidRPr="00F16705">
        <w:rPr>
          <w:rFonts w:ascii="Candara" w:eastAsia="Arial" w:hAnsi="Candara" w:cs="Arial"/>
          <w:sz w:val="24"/>
          <w:szCs w:val="24"/>
        </w:rPr>
        <w:t>e</w:t>
      </w:r>
      <w:r w:rsidR="000338BF" w:rsidRPr="00F16705">
        <w:rPr>
          <w:rFonts w:ascii="Candara" w:eastAsia="Arial" w:hAnsi="Candara" w:cs="Arial"/>
          <w:spacing w:val="3"/>
          <w:sz w:val="24"/>
          <w:szCs w:val="24"/>
        </w:rPr>
        <w:t xml:space="preserve"> </w:t>
      </w:r>
      <w:r w:rsidR="000338BF" w:rsidRPr="00F16705">
        <w:rPr>
          <w:rFonts w:ascii="Candara" w:eastAsia="Arial" w:hAnsi="Candara" w:cs="Arial"/>
          <w:spacing w:val="1"/>
          <w:sz w:val="24"/>
          <w:szCs w:val="24"/>
        </w:rPr>
        <w:t>p</w:t>
      </w:r>
      <w:r w:rsidR="000338BF" w:rsidRPr="00F16705">
        <w:rPr>
          <w:rFonts w:ascii="Candara" w:eastAsia="Arial" w:hAnsi="Candara" w:cs="Arial"/>
          <w:sz w:val="24"/>
          <w:szCs w:val="24"/>
        </w:rPr>
        <w:t>ro</w:t>
      </w:r>
      <w:r w:rsidR="000338BF" w:rsidRPr="00F16705">
        <w:rPr>
          <w:rFonts w:ascii="Candara" w:eastAsia="Arial" w:hAnsi="Candara" w:cs="Arial"/>
          <w:spacing w:val="-2"/>
          <w:sz w:val="24"/>
          <w:szCs w:val="24"/>
        </w:rPr>
        <w:t>v</w:t>
      </w:r>
      <w:r w:rsidR="000338BF" w:rsidRPr="00F16705">
        <w:rPr>
          <w:rFonts w:ascii="Candara" w:eastAsia="Arial" w:hAnsi="Candara" w:cs="Arial"/>
          <w:sz w:val="24"/>
          <w:szCs w:val="24"/>
        </w:rPr>
        <w:t>id</w:t>
      </w:r>
      <w:r w:rsidR="000338BF" w:rsidRPr="00F16705">
        <w:rPr>
          <w:rFonts w:ascii="Candara" w:eastAsia="Arial" w:hAnsi="Candara" w:cs="Arial"/>
          <w:spacing w:val="1"/>
          <w:sz w:val="24"/>
          <w:szCs w:val="24"/>
        </w:rPr>
        <w:t>e</w:t>
      </w:r>
      <w:r w:rsidR="000338BF" w:rsidRPr="00F16705">
        <w:rPr>
          <w:rFonts w:ascii="Candara" w:eastAsia="Arial" w:hAnsi="Candara" w:cs="Arial"/>
          <w:sz w:val="24"/>
          <w:szCs w:val="24"/>
        </w:rPr>
        <w:t>d</w:t>
      </w:r>
      <w:r w:rsidR="000338BF" w:rsidRPr="00F16705">
        <w:rPr>
          <w:rFonts w:ascii="Candara" w:eastAsia="Arial" w:hAnsi="Candara" w:cs="Arial"/>
          <w:spacing w:val="3"/>
          <w:sz w:val="24"/>
          <w:szCs w:val="24"/>
        </w:rPr>
        <w:t xml:space="preserve"> </w:t>
      </w:r>
      <w:r w:rsidR="000338BF" w:rsidRPr="00F16705">
        <w:rPr>
          <w:rFonts w:ascii="Candara" w:eastAsia="Arial" w:hAnsi="Candara" w:cs="Arial"/>
          <w:sz w:val="24"/>
          <w:szCs w:val="24"/>
        </w:rPr>
        <w:t>to</w:t>
      </w:r>
      <w:r w:rsidR="000338BF" w:rsidRPr="00F16705">
        <w:rPr>
          <w:rFonts w:ascii="Candara" w:eastAsia="Arial" w:hAnsi="Candara" w:cs="Arial"/>
          <w:spacing w:val="4"/>
          <w:sz w:val="24"/>
          <w:szCs w:val="24"/>
        </w:rPr>
        <w:t xml:space="preserve"> </w:t>
      </w:r>
      <w:r w:rsidR="000338BF" w:rsidRPr="00F16705">
        <w:rPr>
          <w:rFonts w:ascii="Candara" w:eastAsia="Arial" w:hAnsi="Candara" w:cs="Arial"/>
          <w:spacing w:val="-2"/>
          <w:sz w:val="24"/>
          <w:szCs w:val="24"/>
        </w:rPr>
        <w:t>t</w:t>
      </w:r>
      <w:r w:rsidR="000338BF" w:rsidRPr="00F16705">
        <w:rPr>
          <w:rFonts w:ascii="Candara" w:eastAsia="Arial" w:hAnsi="Candara" w:cs="Arial"/>
          <w:spacing w:val="1"/>
          <w:sz w:val="24"/>
          <w:szCs w:val="24"/>
        </w:rPr>
        <w:t>h</w:t>
      </w:r>
      <w:r w:rsidR="000338BF" w:rsidRPr="00F16705">
        <w:rPr>
          <w:rFonts w:ascii="Candara" w:eastAsia="Arial" w:hAnsi="Candara" w:cs="Arial"/>
          <w:sz w:val="24"/>
          <w:szCs w:val="24"/>
        </w:rPr>
        <w:t>e</w:t>
      </w:r>
      <w:r w:rsidR="000338BF" w:rsidRPr="00F16705">
        <w:rPr>
          <w:rFonts w:ascii="Candara" w:eastAsia="Arial" w:hAnsi="Candara" w:cs="Arial"/>
          <w:spacing w:val="3"/>
          <w:sz w:val="24"/>
          <w:szCs w:val="24"/>
        </w:rPr>
        <w:t xml:space="preserve"> </w:t>
      </w:r>
      <w:r w:rsidR="000338BF" w:rsidRPr="00F16705">
        <w:rPr>
          <w:rFonts w:ascii="Candara" w:eastAsia="Arial" w:hAnsi="Candara" w:cs="Arial"/>
          <w:sz w:val="24"/>
          <w:szCs w:val="24"/>
        </w:rPr>
        <w:t>C</w:t>
      </w:r>
      <w:r w:rsidR="000338BF" w:rsidRPr="00F16705">
        <w:rPr>
          <w:rFonts w:ascii="Candara" w:eastAsia="Arial" w:hAnsi="Candara" w:cs="Arial"/>
          <w:spacing w:val="-2"/>
          <w:sz w:val="24"/>
          <w:szCs w:val="24"/>
        </w:rPr>
        <w:t>o</w:t>
      </w:r>
      <w:r w:rsidR="000338BF" w:rsidRPr="00F16705">
        <w:rPr>
          <w:rFonts w:ascii="Candara" w:eastAsia="Arial" w:hAnsi="Candara" w:cs="Arial"/>
          <w:spacing w:val="1"/>
          <w:sz w:val="24"/>
          <w:szCs w:val="24"/>
        </w:rPr>
        <w:t>mp</w:t>
      </w:r>
      <w:r w:rsidR="000338BF" w:rsidRPr="00F16705">
        <w:rPr>
          <w:rFonts w:ascii="Candara" w:eastAsia="Arial" w:hAnsi="Candara" w:cs="Arial"/>
          <w:sz w:val="24"/>
          <w:szCs w:val="24"/>
        </w:rPr>
        <w:t>lai</w:t>
      </w:r>
      <w:r w:rsidR="000338BF" w:rsidRPr="00F16705">
        <w:rPr>
          <w:rFonts w:ascii="Candara" w:eastAsia="Arial" w:hAnsi="Candara" w:cs="Arial"/>
          <w:spacing w:val="-1"/>
          <w:sz w:val="24"/>
          <w:szCs w:val="24"/>
        </w:rPr>
        <w:t>n</w:t>
      </w:r>
      <w:r w:rsidR="000338BF" w:rsidRPr="00F16705">
        <w:rPr>
          <w:rFonts w:ascii="Candara" w:eastAsia="Arial" w:hAnsi="Candara" w:cs="Arial"/>
          <w:spacing w:val="1"/>
          <w:sz w:val="24"/>
          <w:szCs w:val="24"/>
        </w:rPr>
        <w:t>an</w:t>
      </w:r>
      <w:r w:rsidR="000338BF" w:rsidRPr="00F16705">
        <w:rPr>
          <w:rFonts w:ascii="Candara" w:eastAsia="Arial" w:hAnsi="Candara" w:cs="Arial"/>
          <w:spacing w:val="6"/>
          <w:sz w:val="24"/>
          <w:szCs w:val="24"/>
        </w:rPr>
        <w:t>t</w:t>
      </w:r>
      <w:r w:rsidR="000338BF" w:rsidRPr="00F16705">
        <w:rPr>
          <w:rFonts w:ascii="Candara" w:eastAsia="Arial" w:hAnsi="Candara" w:cs="Arial"/>
          <w:sz w:val="24"/>
          <w:szCs w:val="24"/>
        </w:rPr>
        <w:t xml:space="preserve">, and </w:t>
      </w:r>
      <w:r w:rsidR="000338BF" w:rsidRPr="00F16705">
        <w:rPr>
          <w:rFonts w:ascii="Candara" w:eastAsia="Arial" w:hAnsi="Candara" w:cs="Arial"/>
          <w:spacing w:val="-3"/>
          <w:sz w:val="24"/>
          <w:szCs w:val="24"/>
        </w:rPr>
        <w:t>w</w:t>
      </w:r>
      <w:r w:rsidR="000338BF" w:rsidRPr="00F16705">
        <w:rPr>
          <w:rFonts w:ascii="Candara" w:eastAsia="Arial" w:hAnsi="Candara" w:cs="Arial"/>
          <w:spacing w:val="1"/>
          <w:sz w:val="24"/>
          <w:szCs w:val="24"/>
        </w:rPr>
        <w:t>he</w:t>
      </w:r>
      <w:r w:rsidR="000338BF" w:rsidRPr="00F16705">
        <w:rPr>
          <w:rFonts w:ascii="Candara" w:eastAsia="Arial" w:hAnsi="Candara" w:cs="Arial"/>
          <w:sz w:val="24"/>
          <w:szCs w:val="24"/>
        </w:rPr>
        <w:t>re rele</w:t>
      </w:r>
      <w:r w:rsidR="000338BF" w:rsidRPr="00F16705">
        <w:rPr>
          <w:rFonts w:ascii="Candara" w:eastAsia="Arial" w:hAnsi="Candara" w:cs="Arial"/>
          <w:spacing w:val="-2"/>
          <w:sz w:val="24"/>
          <w:szCs w:val="24"/>
        </w:rPr>
        <w:t>v</w:t>
      </w:r>
      <w:r w:rsidR="000338BF" w:rsidRPr="00F16705">
        <w:rPr>
          <w:rFonts w:ascii="Candara" w:eastAsia="Arial" w:hAnsi="Candara" w:cs="Arial"/>
          <w:spacing w:val="1"/>
          <w:sz w:val="24"/>
          <w:szCs w:val="24"/>
        </w:rPr>
        <w:t>an</w:t>
      </w:r>
      <w:r w:rsidR="000338BF" w:rsidRPr="00F16705">
        <w:rPr>
          <w:rFonts w:ascii="Candara" w:eastAsia="Arial" w:hAnsi="Candara" w:cs="Arial"/>
          <w:sz w:val="24"/>
          <w:szCs w:val="24"/>
        </w:rPr>
        <w:t>t,</w:t>
      </w:r>
      <w:r w:rsidR="000338BF" w:rsidRPr="00F16705">
        <w:rPr>
          <w:rFonts w:ascii="Candara" w:eastAsia="Arial" w:hAnsi="Candara" w:cs="Arial"/>
          <w:spacing w:val="1"/>
          <w:sz w:val="24"/>
          <w:szCs w:val="24"/>
        </w:rPr>
        <w:t xml:space="preserve"> </w:t>
      </w:r>
      <w:r w:rsidR="000338BF" w:rsidRPr="00F16705">
        <w:rPr>
          <w:rFonts w:ascii="Candara" w:eastAsia="Arial" w:hAnsi="Candara" w:cs="Arial"/>
          <w:sz w:val="24"/>
          <w:szCs w:val="24"/>
        </w:rPr>
        <w:t>t</w:t>
      </w:r>
      <w:r w:rsidR="000338BF" w:rsidRPr="00F16705">
        <w:rPr>
          <w:rFonts w:ascii="Candara" w:eastAsia="Arial" w:hAnsi="Candara" w:cs="Arial"/>
          <w:spacing w:val="1"/>
          <w:sz w:val="24"/>
          <w:szCs w:val="24"/>
        </w:rPr>
        <w:t>h</w:t>
      </w:r>
      <w:r w:rsidR="000338BF" w:rsidRPr="00F16705">
        <w:rPr>
          <w:rFonts w:ascii="Candara" w:eastAsia="Arial" w:hAnsi="Candara" w:cs="Arial"/>
          <w:sz w:val="24"/>
          <w:szCs w:val="24"/>
        </w:rPr>
        <w:t>e</w:t>
      </w:r>
      <w:r w:rsidR="000338BF" w:rsidRPr="00F16705">
        <w:rPr>
          <w:rFonts w:ascii="Candara" w:eastAsia="Arial" w:hAnsi="Candara" w:cs="Arial"/>
          <w:spacing w:val="1"/>
          <w:sz w:val="24"/>
          <w:szCs w:val="24"/>
        </w:rPr>
        <w:t xml:space="preserve"> </w:t>
      </w:r>
      <w:r w:rsidR="000338BF" w:rsidRPr="00F16705">
        <w:rPr>
          <w:rFonts w:ascii="Candara" w:eastAsia="Arial" w:hAnsi="Candara" w:cs="Arial"/>
          <w:spacing w:val="-1"/>
          <w:sz w:val="24"/>
          <w:szCs w:val="24"/>
        </w:rPr>
        <w:t>p</w:t>
      </w:r>
      <w:r w:rsidR="000338BF" w:rsidRPr="00F16705">
        <w:rPr>
          <w:rFonts w:ascii="Candara" w:eastAsia="Arial" w:hAnsi="Candara" w:cs="Arial"/>
          <w:spacing w:val="1"/>
          <w:sz w:val="24"/>
          <w:szCs w:val="24"/>
        </w:rPr>
        <w:t>e</w:t>
      </w:r>
      <w:r w:rsidR="000338BF" w:rsidRPr="00F16705">
        <w:rPr>
          <w:rFonts w:ascii="Candara" w:eastAsia="Arial" w:hAnsi="Candara" w:cs="Arial"/>
          <w:sz w:val="24"/>
          <w:szCs w:val="24"/>
        </w:rPr>
        <w:t>rson</w:t>
      </w:r>
      <w:r w:rsidR="000338BF" w:rsidRPr="00F16705">
        <w:rPr>
          <w:rFonts w:ascii="Candara" w:eastAsia="Arial" w:hAnsi="Candara" w:cs="Arial"/>
          <w:spacing w:val="1"/>
          <w:sz w:val="24"/>
          <w:szCs w:val="24"/>
        </w:rPr>
        <w:t xml:space="preserve"> </w:t>
      </w:r>
      <w:r w:rsidR="000338BF" w:rsidRPr="00F16705">
        <w:rPr>
          <w:rFonts w:ascii="Candara" w:eastAsia="Arial" w:hAnsi="Candara" w:cs="Arial"/>
          <w:sz w:val="24"/>
          <w:szCs w:val="24"/>
        </w:rPr>
        <w:t>c</w:t>
      </w:r>
      <w:r w:rsidR="000338BF" w:rsidRPr="00F16705">
        <w:rPr>
          <w:rFonts w:ascii="Candara" w:eastAsia="Arial" w:hAnsi="Candara" w:cs="Arial"/>
          <w:spacing w:val="-1"/>
          <w:sz w:val="24"/>
          <w:szCs w:val="24"/>
        </w:rPr>
        <w:t>o</w:t>
      </w:r>
      <w:r w:rsidR="000338BF" w:rsidRPr="00F16705">
        <w:rPr>
          <w:rFonts w:ascii="Candara" w:eastAsia="Arial" w:hAnsi="Candara" w:cs="Arial"/>
          <w:spacing w:val="1"/>
          <w:sz w:val="24"/>
          <w:szCs w:val="24"/>
        </w:rPr>
        <w:t>mp</w:t>
      </w:r>
      <w:r w:rsidR="000338BF" w:rsidRPr="00F16705">
        <w:rPr>
          <w:rFonts w:ascii="Candara" w:eastAsia="Arial" w:hAnsi="Candara" w:cs="Arial"/>
          <w:sz w:val="24"/>
          <w:szCs w:val="24"/>
        </w:rPr>
        <w:t>lai</w:t>
      </w:r>
      <w:r w:rsidR="000338BF" w:rsidRPr="00F16705">
        <w:rPr>
          <w:rFonts w:ascii="Candara" w:eastAsia="Arial" w:hAnsi="Candara" w:cs="Arial"/>
          <w:spacing w:val="-1"/>
          <w:sz w:val="24"/>
          <w:szCs w:val="24"/>
        </w:rPr>
        <w:t>n</w:t>
      </w:r>
      <w:r w:rsidR="000338BF" w:rsidRPr="00F16705">
        <w:rPr>
          <w:rFonts w:ascii="Candara" w:eastAsia="Arial" w:hAnsi="Candara" w:cs="Arial"/>
          <w:spacing w:val="1"/>
          <w:sz w:val="24"/>
          <w:szCs w:val="24"/>
        </w:rPr>
        <w:t>e</w:t>
      </w:r>
      <w:r w:rsidR="000338BF" w:rsidRPr="00F16705">
        <w:rPr>
          <w:rFonts w:ascii="Candara" w:eastAsia="Arial" w:hAnsi="Candara" w:cs="Arial"/>
          <w:sz w:val="24"/>
          <w:szCs w:val="24"/>
        </w:rPr>
        <w:t>d</w:t>
      </w:r>
      <w:r w:rsidR="000338BF" w:rsidRPr="00F16705">
        <w:rPr>
          <w:rFonts w:ascii="Candara" w:eastAsia="Arial" w:hAnsi="Candara" w:cs="Arial"/>
          <w:spacing w:val="1"/>
          <w:sz w:val="24"/>
          <w:szCs w:val="24"/>
        </w:rPr>
        <w:t xml:space="preserve"> </w:t>
      </w:r>
      <w:r w:rsidR="000338BF" w:rsidRPr="00F16705">
        <w:rPr>
          <w:rFonts w:ascii="Candara" w:eastAsia="Arial" w:hAnsi="Candara" w:cs="Arial"/>
          <w:spacing w:val="-1"/>
          <w:sz w:val="24"/>
          <w:szCs w:val="24"/>
        </w:rPr>
        <w:t>a</w:t>
      </w:r>
      <w:r w:rsidR="000338BF" w:rsidRPr="00F16705">
        <w:rPr>
          <w:rFonts w:ascii="Candara" w:eastAsia="Arial" w:hAnsi="Candara" w:cs="Arial"/>
          <w:spacing w:val="1"/>
          <w:sz w:val="24"/>
          <w:szCs w:val="24"/>
        </w:rPr>
        <w:t>b</w:t>
      </w:r>
      <w:r w:rsidR="000338BF" w:rsidRPr="00F16705">
        <w:rPr>
          <w:rFonts w:ascii="Candara" w:eastAsia="Arial" w:hAnsi="Candara" w:cs="Arial"/>
          <w:spacing w:val="-1"/>
          <w:sz w:val="24"/>
          <w:szCs w:val="24"/>
        </w:rPr>
        <w:t>o</w:t>
      </w:r>
      <w:r w:rsidR="000338BF" w:rsidRPr="00F16705">
        <w:rPr>
          <w:rFonts w:ascii="Candara" w:eastAsia="Arial" w:hAnsi="Candara" w:cs="Arial"/>
          <w:spacing w:val="1"/>
          <w:sz w:val="24"/>
          <w:szCs w:val="24"/>
        </w:rPr>
        <w:t>u</w:t>
      </w:r>
      <w:r w:rsidR="000338BF" w:rsidRPr="00F16705">
        <w:rPr>
          <w:rFonts w:ascii="Candara" w:eastAsia="Arial" w:hAnsi="Candara" w:cs="Arial"/>
          <w:spacing w:val="6"/>
          <w:sz w:val="24"/>
          <w:szCs w:val="24"/>
        </w:rPr>
        <w:t>t</w:t>
      </w:r>
      <w:r w:rsidR="000338BF" w:rsidRPr="00F16705">
        <w:rPr>
          <w:rFonts w:ascii="Candara" w:eastAsia="Arial" w:hAnsi="Candara" w:cs="Arial"/>
          <w:sz w:val="24"/>
          <w:szCs w:val="24"/>
        </w:rPr>
        <w:t>.</w:t>
      </w:r>
      <w:r w:rsidR="000338BF" w:rsidRPr="00F16705">
        <w:rPr>
          <w:rFonts w:ascii="Candara" w:eastAsia="Arial" w:hAnsi="Candara" w:cs="Arial"/>
          <w:spacing w:val="1"/>
          <w:sz w:val="24"/>
          <w:szCs w:val="24"/>
        </w:rPr>
        <w:t xml:space="preserve"> </w:t>
      </w:r>
      <w:r w:rsidR="000338BF" w:rsidRPr="00F16705">
        <w:rPr>
          <w:rFonts w:ascii="Candara" w:eastAsia="Arial" w:hAnsi="Candara" w:cs="Arial"/>
          <w:spacing w:val="-2"/>
          <w:sz w:val="24"/>
          <w:szCs w:val="24"/>
        </w:rPr>
        <w:t>I</w:t>
      </w:r>
      <w:r w:rsidR="000338BF" w:rsidRPr="00F16705">
        <w:rPr>
          <w:rFonts w:ascii="Candara" w:eastAsia="Arial" w:hAnsi="Candara" w:cs="Arial"/>
          <w:sz w:val="24"/>
          <w:szCs w:val="24"/>
        </w:rPr>
        <w:t>f</w:t>
      </w:r>
      <w:r w:rsidR="000338BF" w:rsidRPr="00F16705">
        <w:rPr>
          <w:rFonts w:ascii="Candara" w:eastAsia="Arial" w:hAnsi="Candara" w:cs="Arial"/>
          <w:spacing w:val="3"/>
          <w:sz w:val="24"/>
          <w:szCs w:val="24"/>
        </w:rPr>
        <w:t xml:space="preserve"> </w:t>
      </w:r>
      <w:r w:rsidR="000338BF" w:rsidRPr="00F16705">
        <w:rPr>
          <w:rFonts w:ascii="Candara" w:eastAsia="Arial" w:hAnsi="Candara" w:cs="Arial"/>
          <w:spacing w:val="-2"/>
          <w:sz w:val="24"/>
          <w:szCs w:val="24"/>
        </w:rPr>
        <w:t>y</w:t>
      </w:r>
      <w:r w:rsidR="000338BF" w:rsidRPr="00F16705">
        <w:rPr>
          <w:rFonts w:ascii="Candara" w:eastAsia="Arial" w:hAnsi="Candara" w:cs="Arial"/>
          <w:spacing w:val="1"/>
          <w:sz w:val="24"/>
          <w:szCs w:val="24"/>
        </w:rPr>
        <w:t>o</w:t>
      </w:r>
      <w:r w:rsidR="000338BF" w:rsidRPr="00F16705">
        <w:rPr>
          <w:rFonts w:ascii="Candara" w:eastAsia="Arial" w:hAnsi="Candara" w:cs="Arial"/>
          <w:sz w:val="24"/>
          <w:szCs w:val="24"/>
        </w:rPr>
        <w:t>u</w:t>
      </w:r>
      <w:r w:rsidR="000338BF" w:rsidRPr="00F16705">
        <w:rPr>
          <w:rFonts w:ascii="Candara" w:eastAsia="Arial" w:hAnsi="Candara" w:cs="Arial"/>
          <w:spacing w:val="1"/>
          <w:sz w:val="24"/>
          <w:szCs w:val="24"/>
        </w:rPr>
        <w:t xml:space="preserve"> a</w:t>
      </w:r>
      <w:r w:rsidR="000338BF" w:rsidRPr="00F16705">
        <w:rPr>
          <w:rFonts w:ascii="Candara" w:eastAsia="Arial" w:hAnsi="Candara" w:cs="Arial"/>
          <w:sz w:val="24"/>
          <w:szCs w:val="24"/>
        </w:rPr>
        <w:t xml:space="preserve">re </w:t>
      </w:r>
      <w:r w:rsidR="000338BF" w:rsidRPr="00F16705">
        <w:rPr>
          <w:rFonts w:ascii="Candara" w:eastAsia="Arial" w:hAnsi="Candara" w:cs="Arial"/>
          <w:spacing w:val="1"/>
          <w:sz w:val="24"/>
          <w:szCs w:val="24"/>
        </w:rPr>
        <w:t>u</w:t>
      </w:r>
      <w:r w:rsidR="000338BF" w:rsidRPr="00F16705">
        <w:rPr>
          <w:rFonts w:ascii="Candara" w:eastAsia="Arial" w:hAnsi="Candara" w:cs="Arial"/>
          <w:spacing w:val="-1"/>
          <w:sz w:val="24"/>
          <w:szCs w:val="24"/>
        </w:rPr>
        <w:t>n</w:t>
      </w:r>
      <w:r w:rsidR="000338BF" w:rsidRPr="00F16705">
        <w:rPr>
          <w:rFonts w:ascii="Candara" w:eastAsia="Arial" w:hAnsi="Candara" w:cs="Arial"/>
          <w:spacing w:val="1"/>
          <w:sz w:val="24"/>
          <w:szCs w:val="24"/>
        </w:rPr>
        <w:t>ha</w:t>
      </w:r>
      <w:r w:rsidR="000338BF" w:rsidRPr="00F16705">
        <w:rPr>
          <w:rFonts w:ascii="Candara" w:eastAsia="Arial" w:hAnsi="Candara" w:cs="Arial"/>
          <w:spacing w:val="-1"/>
          <w:sz w:val="24"/>
          <w:szCs w:val="24"/>
        </w:rPr>
        <w:t>pp</w:t>
      </w:r>
      <w:r w:rsidR="000338BF" w:rsidRPr="00F16705">
        <w:rPr>
          <w:rFonts w:ascii="Candara" w:eastAsia="Arial" w:hAnsi="Candara" w:cs="Arial"/>
          <w:sz w:val="24"/>
          <w:szCs w:val="24"/>
        </w:rPr>
        <w:t>y w</w:t>
      </w:r>
      <w:r w:rsidR="000338BF" w:rsidRPr="00F16705">
        <w:rPr>
          <w:rFonts w:ascii="Candara" w:eastAsia="Arial" w:hAnsi="Candara" w:cs="Arial"/>
          <w:spacing w:val="-1"/>
          <w:sz w:val="24"/>
          <w:szCs w:val="24"/>
        </w:rPr>
        <w:t>i</w:t>
      </w:r>
      <w:r w:rsidR="000338BF" w:rsidRPr="00F16705">
        <w:rPr>
          <w:rFonts w:ascii="Candara" w:eastAsia="Arial" w:hAnsi="Candara" w:cs="Arial"/>
          <w:sz w:val="24"/>
          <w:szCs w:val="24"/>
        </w:rPr>
        <w:t>th</w:t>
      </w:r>
      <w:r w:rsidR="000338BF" w:rsidRPr="00F16705">
        <w:rPr>
          <w:rFonts w:ascii="Candara" w:eastAsia="Arial" w:hAnsi="Candara" w:cs="Arial"/>
          <w:spacing w:val="1"/>
          <w:sz w:val="24"/>
          <w:szCs w:val="24"/>
        </w:rPr>
        <w:t xml:space="preserve"> </w:t>
      </w:r>
      <w:r w:rsidR="000338BF" w:rsidRPr="00F16705">
        <w:rPr>
          <w:rFonts w:ascii="Candara" w:eastAsia="Arial" w:hAnsi="Candara" w:cs="Arial"/>
          <w:sz w:val="24"/>
          <w:szCs w:val="24"/>
        </w:rPr>
        <w:t>t</w:t>
      </w:r>
      <w:r w:rsidR="000338BF" w:rsidRPr="00F16705">
        <w:rPr>
          <w:rFonts w:ascii="Candara" w:eastAsia="Arial" w:hAnsi="Candara" w:cs="Arial"/>
          <w:spacing w:val="1"/>
          <w:sz w:val="24"/>
          <w:szCs w:val="24"/>
        </w:rPr>
        <w:t>h</w:t>
      </w:r>
      <w:r w:rsidR="000338BF" w:rsidRPr="00F16705">
        <w:rPr>
          <w:rFonts w:ascii="Candara" w:eastAsia="Arial" w:hAnsi="Candara" w:cs="Arial"/>
          <w:sz w:val="24"/>
          <w:szCs w:val="24"/>
        </w:rPr>
        <w:t xml:space="preserve">e </w:t>
      </w:r>
      <w:r w:rsidR="000338BF" w:rsidRPr="00F16705">
        <w:rPr>
          <w:rFonts w:ascii="Candara" w:eastAsia="Arial" w:hAnsi="Candara" w:cs="Arial"/>
          <w:spacing w:val="1"/>
          <w:sz w:val="24"/>
          <w:szCs w:val="24"/>
        </w:rPr>
        <w:t>ou</w:t>
      </w:r>
      <w:r w:rsidR="000338BF" w:rsidRPr="00F16705">
        <w:rPr>
          <w:rFonts w:ascii="Candara" w:eastAsia="Arial" w:hAnsi="Candara" w:cs="Arial"/>
          <w:sz w:val="24"/>
          <w:szCs w:val="24"/>
        </w:rPr>
        <w:t>tc</w:t>
      </w:r>
      <w:r w:rsidR="000338BF" w:rsidRPr="00F16705">
        <w:rPr>
          <w:rFonts w:ascii="Candara" w:eastAsia="Arial" w:hAnsi="Candara" w:cs="Arial"/>
          <w:spacing w:val="-1"/>
          <w:sz w:val="24"/>
          <w:szCs w:val="24"/>
        </w:rPr>
        <w:t>o</w:t>
      </w:r>
      <w:r w:rsidR="000338BF" w:rsidRPr="00F16705">
        <w:rPr>
          <w:rFonts w:ascii="Candara" w:eastAsia="Arial" w:hAnsi="Candara" w:cs="Arial"/>
          <w:spacing w:val="1"/>
          <w:sz w:val="24"/>
          <w:szCs w:val="24"/>
        </w:rPr>
        <w:t>m</w:t>
      </w:r>
      <w:r w:rsidR="000338BF" w:rsidRPr="00F16705">
        <w:rPr>
          <w:rFonts w:ascii="Candara" w:eastAsia="Arial" w:hAnsi="Candara" w:cs="Arial"/>
          <w:spacing w:val="-1"/>
          <w:sz w:val="24"/>
          <w:szCs w:val="24"/>
        </w:rPr>
        <w:t>e</w:t>
      </w:r>
      <w:r w:rsidR="000338BF" w:rsidRPr="00F16705">
        <w:rPr>
          <w:rFonts w:ascii="Candara" w:eastAsia="Arial" w:hAnsi="Candara" w:cs="Arial"/>
          <w:sz w:val="24"/>
          <w:szCs w:val="24"/>
        </w:rPr>
        <w:t>,</w:t>
      </w:r>
      <w:r w:rsidR="000338BF" w:rsidRPr="00F16705">
        <w:rPr>
          <w:rFonts w:ascii="Candara" w:eastAsia="Arial" w:hAnsi="Candara" w:cs="Arial"/>
          <w:spacing w:val="1"/>
          <w:sz w:val="24"/>
          <w:szCs w:val="24"/>
        </w:rPr>
        <w:t xml:space="preserve"> </w:t>
      </w:r>
      <w:r w:rsidR="000338BF" w:rsidRPr="00F16705">
        <w:rPr>
          <w:rFonts w:ascii="Candara" w:eastAsia="Arial" w:hAnsi="Candara" w:cs="Arial"/>
          <w:spacing w:val="-2"/>
          <w:sz w:val="24"/>
          <w:szCs w:val="24"/>
        </w:rPr>
        <w:t>y</w:t>
      </w:r>
      <w:r w:rsidR="000338BF" w:rsidRPr="00F16705">
        <w:rPr>
          <w:rFonts w:ascii="Candara" w:eastAsia="Arial" w:hAnsi="Candara" w:cs="Arial"/>
          <w:spacing w:val="1"/>
          <w:sz w:val="24"/>
          <w:szCs w:val="24"/>
        </w:rPr>
        <w:t>o</w:t>
      </w:r>
      <w:r w:rsidR="000338BF" w:rsidRPr="00F16705">
        <w:rPr>
          <w:rFonts w:ascii="Candara" w:eastAsia="Arial" w:hAnsi="Candara" w:cs="Arial"/>
          <w:sz w:val="24"/>
          <w:szCs w:val="24"/>
        </w:rPr>
        <w:t>u</w:t>
      </w:r>
      <w:r w:rsidR="000338BF" w:rsidRPr="00F16705">
        <w:rPr>
          <w:rFonts w:ascii="Candara" w:eastAsia="Arial" w:hAnsi="Candara" w:cs="Arial"/>
          <w:spacing w:val="-1"/>
          <w:sz w:val="24"/>
          <w:szCs w:val="24"/>
        </w:rPr>
        <w:t xml:space="preserve"> </w:t>
      </w:r>
      <w:r w:rsidR="000338BF" w:rsidRPr="00F16705">
        <w:rPr>
          <w:rFonts w:ascii="Candara" w:eastAsia="Arial" w:hAnsi="Candara" w:cs="Arial"/>
          <w:spacing w:val="1"/>
          <w:sz w:val="24"/>
          <w:szCs w:val="24"/>
        </w:rPr>
        <w:t>ma</w:t>
      </w:r>
      <w:r w:rsidR="000338BF" w:rsidRPr="00F16705">
        <w:rPr>
          <w:rFonts w:ascii="Candara" w:eastAsia="Arial" w:hAnsi="Candara" w:cs="Arial"/>
          <w:sz w:val="24"/>
          <w:szCs w:val="24"/>
        </w:rPr>
        <w:t>y</w:t>
      </w:r>
      <w:r w:rsidR="000338BF" w:rsidRPr="00F16705">
        <w:rPr>
          <w:rFonts w:ascii="Candara" w:eastAsia="Arial" w:hAnsi="Candara" w:cs="Arial"/>
          <w:spacing w:val="-2"/>
          <w:sz w:val="24"/>
          <w:szCs w:val="24"/>
        </w:rPr>
        <w:t xml:space="preserve"> w</w:t>
      </w:r>
      <w:r w:rsidR="000338BF" w:rsidRPr="00F16705">
        <w:rPr>
          <w:rFonts w:ascii="Candara" w:eastAsia="Arial" w:hAnsi="Candara" w:cs="Arial"/>
          <w:sz w:val="24"/>
          <w:szCs w:val="24"/>
        </w:rPr>
        <w:t>i</w:t>
      </w:r>
      <w:r w:rsidR="000338BF" w:rsidRPr="00F16705">
        <w:rPr>
          <w:rFonts w:ascii="Candara" w:eastAsia="Arial" w:hAnsi="Candara" w:cs="Arial"/>
          <w:spacing w:val="2"/>
          <w:sz w:val="24"/>
          <w:szCs w:val="24"/>
        </w:rPr>
        <w:t>s</w:t>
      </w:r>
      <w:r w:rsidR="000338BF" w:rsidRPr="00F16705">
        <w:rPr>
          <w:rFonts w:ascii="Candara" w:eastAsia="Arial" w:hAnsi="Candara" w:cs="Arial"/>
          <w:sz w:val="24"/>
          <w:szCs w:val="24"/>
        </w:rPr>
        <w:t>h</w:t>
      </w:r>
      <w:r w:rsidR="000338BF" w:rsidRPr="00F16705">
        <w:rPr>
          <w:rFonts w:ascii="Candara" w:eastAsia="Arial" w:hAnsi="Candara" w:cs="Arial"/>
          <w:spacing w:val="1"/>
          <w:sz w:val="24"/>
          <w:szCs w:val="24"/>
        </w:rPr>
        <w:t xml:space="preserve"> t</w:t>
      </w:r>
      <w:r w:rsidR="000338BF" w:rsidRPr="00F16705">
        <w:rPr>
          <w:rFonts w:ascii="Candara" w:eastAsia="Arial" w:hAnsi="Candara" w:cs="Arial"/>
          <w:sz w:val="24"/>
          <w:szCs w:val="24"/>
        </w:rPr>
        <w:t>o</w:t>
      </w:r>
      <w:r w:rsidR="000338BF" w:rsidRPr="00F16705">
        <w:rPr>
          <w:rFonts w:ascii="Candara" w:eastAsia="Arial" w:hAnsi="Candara" w:cs="Arial"/>
          <w:spacing w:val="-1"/>
          <w:sz w:val="24"/>
          <w:szCs w:val="24"/>
        </w:rPr>
        <w:t xml:space="preserve"> </w:t>
      </w:r>
      <w:r w:rsidR="000338BF" w:rsidRPr="00F16705">
        <w:rPr>
          <w:rFonts w:ascii="Candara" w:eastAsia="Arial" w:hAnsi="Candara" w:cs="Arial"/>
          <w:spacing w:val="1"/>
          <w:sz w:val="24"/>
          <w:szCs w:val="24"/>
        </w:rPr>
        <w:t>pu</w:t>
      </w:r>
      <w:r w:rsidR="000338BF" w:rsidRPr="00F16705">
        <w:rPr>
          <w:rFonts w:ascii="Candara" w:eastAsia="Arial" w:hAnsi="Candara" w:cs="Arial"/>
          <w:sz w:val="24"/>
          <w:szCs w:val="24"/>
        </w:rPr>
        <w:t>t</w:t>
      </w:r>
      <w:r w:rsidR="000338BF" w:rsidRPr="00F16705">
        <w:rPr>
          <w:rFonts w:ascii="Candara" w:eastAsia="Arial" w:hAnsi="Candara" w:cs="Arial"/>
          <w:spacing w:val="-2"/>
          <w:sz w:val="24"/>
          <w:szCs w:val="24"/>
        </w:rPr>
        <w:t xml:space="preserve"> y</w:t>
      </w:r>
      <w:r w:rsidR="000338BF" w:rsidRPr="00F16705">
        <w:rPr>
          <w:rFonts w:ascii="Candara" w:eastAsia="Arial" w:hAnsi="Candara" w:cs="Arial"/>
          <w:spacing w:val="1"/>
          <w:sz w:val="24"/>
          <w:szCs w:val="24"/>
        </w:rPr>
        <w:t>ou</w:t>
      </w:r>
      <w:r w:rsidR="000338BF" w:rsidRPr="00F16705">
        <w:rPr>
          <w:rFonts w:ascii="Candara" w:eastAsia="Arial" w:hAnsi="Candara" w:cs="Arial"/>
          <w:sz w:val="24"/>
          <w:szCs w:val="24"/>
        </w:rPr>
        <w:t>r co</w:t>
      </w:r>
      <w:r w:rsidR="000338BF" w:rsidRPr="00F16705">
        <w:rPr>
          <w:rFonts w:ascii="Candara" w:eastAsia="Arial" w:hAnsi="Candara" w:cs="Arial"/>
          <w:spacing w:val="-1"/>
          <w:sz w:val="24"/>
          <w:szCs w:val="24"/>
        </w:rPr>
        <w:t>m</w:t>
      </w:r>
      <w:r w:rsidR="000338BF" w:rsidRPr="00F16705">
        <w:rPr>
          <w:rFonts w:ascii="Candara" w:eastAsia="Arial" w:hAnsi="Candara" w:cs="Arial"/>
          <w:spacing w:val="1"/>
          <w:sz w:val="24"/>
          <w:szCs w:val="24"/>
        </w:rPr>
        <w:t>p</w:t>
      </w:r>
      <w:r w:rsidR="000338BF" w:rsidRPr="00F16705">
        <w:rPr>
          <w:rFonts w:ascii="Candara" w:eastAsia="Arial" w:hAnsi="Candara" w:cs="Arial"/>
          <w:sz w:val="24"/>
          <w:szCs w:val="24"/>
        </w:rPr>
        <w:t>lai</w:t>
      </w:r>
      <w:r w:rsidR="000338BF" w:rsidRPr="00F16705">
        <w:rPr>
          <w:rFonts w:ascii="Candara" w:eastAsia="Arial" w:hAnsi="Candara" w:cs="Arial"/>
          <w:spacing w:val="1"/>
          <w:sz w:val="24"/>
          <w:szCs w:val="24"/>
        </w:rPr>
        <w:t>n</w:t>
      </w:r>
      <w:r w:rsidR="000338BF" w:rsidRPr="00F16705">
        <w:rPr>
          <w:rFonts w:ascii="Candara" w:eastAsia="Arial" w:hAnsi="Candara" w:cs="Arial"/>
          <w:sz w:val="24"/>
          <w:szCs w:val="24"/>
        </w:rPr>
        <w:t>t</w:t>
      </w:r>
      <w:r w:rsidR="000338BF" w:rsidRPr="00F16705">
        <w:rPr>
          <w:rFonts w:ascii="Candara" w:eastAsia="Arial" w:hAnsi="Candara" w:cs="Arial"/>
          <w:spacing w:val="-2"/>
          <w:sz w:val="24"/>
          <w:szCs w:val="24"/>
        </w:rPr>
        <w:t xml:space="preserve"> </w:t>
      </w:r>
      <w:r w:rsidR="000338BF" w:rsidRPr="00F16705">
        <w:rPr>
          <w:rFonts w:ascii="Candara" w:eastAsia="Arial" w:hAnsi="Candara" w:cs="Arial"/>
          <w:spacing w:val="1"/>
          <w:sz w:val="24"/>
          <w:szCs w:val="24"/>
        </w:rPr>
        <w:t>t</w:t>
      </w:r>
      <w:r w:rsidR="000338BF" w:rsidRPr="00F16705">
        <w:rPr>
          <w:rFonts w:ascii="Candara" w:eastAsia="Arial" w:hAnsi="Candara" w:cs="Arial"/>
          <w:sz w:val="24"/>
          <w:szCs w:val="24"/>
        </w:rPr>
        <w:t>o</w:t>
      </w:r>
      <w:r w:rsidR="000338BF" w:rsidRPr="00F16705">
        <w:rPr>
          <w:rFonts w:ascii="Candara" w:eastAsia="Arial" w:hAnsi="Candara" w:cs="Arial"/>
          <w:spacing w:val="1"/>
          <w:sz w:val="24"/>
          <w:szCs w:val="24"/>
        </w:rPr>
        <w:t xml:space="preserve"> </w:t>
      </w:r>
      <w:r w:rsidR="000338BF" w:rsidRPr="00F16705">
        <w:rPr>
          <w:rFonts w:ascii="Candara" w:eastAsia="Arial" w:hAnsi="Candara" w:cs="Arial"/>
          <w:spacing w:val="-1"/>
          <w:sz w:val="24"/>
          <w:szCs w:val="24"/>
        </w:rPr>
        <w:t>t</w:t>
      </w:r>
      <w:r w:rsidR="000338BF" w:rsidRPr="00F16705">
        <w:rPr>
          <w:rFonts w:ascii="Candara" w:eastAsia="Arial" w:hAnsi="Candara" w:cs="Arial"/>
          <w:spacing w:val="1"/>
          <w:sz w:val="24"/>
          <w:szCs w:val="24"/>
        </w:rPr>
        <w:t>h</w:t>
      </w:r>
      <w:r w:rsidR="000338BF" w:rsidRPr="00F16705">
        <w:rPr>
          <w:rFonts w:ascii="Candara" w:eastAsia="Arial" w:hAnsi="Candara" w:cs="Arial"/>
          <w:sz w:val="24"/>
          <w:szCs w:val="24"/>
        </w:rPr>
        <w:t>e</w:t>
      </w:r>
      <w:r w:rsidR="000338BF" w:rsidRPr="00F16705">
        <w:rPr>
          <w:rFonts w:ascii="Candara" w:eastAsia="Arial" w:hAnsi="Candara" w:cs="Arial"/>
          <w:spacing w:val="-1"/>
          <w:sz w:val="24"/>
          <w:szCs w:val="24"/>
        </w:rPr>
        <w:t xml:space="preserve"> </w:t>
      </w:r>
      <w:r w:rsidR="000338BF" w:rsidRPr="00F16705">
        <w:rPr>
          <w:rFonts w:ascii="Candara" w:eastAsia="Arial" w:hAnsi="Candara" w:cs="Arial"/>
          <w:sz w:val="24"/>
          <w:szCs w:val="24"/>
        </w:rPr>
        <w:t>S</w:t>
      </w:r>
      <w:r w:rsidR="000338BF" w:rsidRPr="00F16705">
        <w:rPr>
          <w:rFonts w:ascii="Candara" w:eastAsia="Arial" w:hAnsi="Candara" w:cs="Arial"/>
          <w:spacing w:val="1"/>
          <w:sz w:val="24"/>
          <w:szCs w:val="24"/>
        </w:rPr>
        <w:t>e</w:t>
      </w:r>
      <w:r w:rsidR="000338BF" w:rsidRPr="00F16705">
        <w:rPr>
          <w:rFonts w:ascii="Candara" w:eastAsia="Arial" w:hAnsi="Candara" w:cs="Arial"/>
          <w:sz w:val="24"/>
          <w:szCs w:val="24"/>
        </w:rPr>
        <w:t>cre</w:t>
      </w:r>
      <w:r w:rsidR="000338BF" w:rsidRPr="00F16705">
        <w:rPr>
          <w:rFonts w:ascii="Candara" w:eastAsia="Arial" w:hAnsi="Candara" w:cs="Arial"/>
          <w:spacing w:val="-2"/>
          <w:sz w:val="24"/>
          <w:szCs w:val="24"/>
        </w:rPr>
        <w:t>t</w:t>
      </w:r>
      <w:r w:rsidR="000338BF" w:rsidRPr="00F16705">
        <w:rPr>
          <w:rFonts w:ascii="Candara" w:eastAsia="Arial" w:hAnsi="Candara" w:cs="Arial"/>
          <w:spacing w:val="1"/>
          <w:sz w:val="24"/>
          <w:szCs w:val="24"/>
        </w:rPr>
        <w:t>a</w:t>
      </w:r>
      <w:r w:rsidR="000338BF" w:rsidRPr="00F16705">
        <w:rPr>
          <w:rFonts w:ascii="Candara" w:eastAsia="Arial" w:hAnsi="Candara" w:cs="Arial"/>
          <w:sz w:val="24"/>
          <w:szCs w:val="24"/>
        </w:rPr>
        <w:t>ry</w:t>
      </w:r>
      <w:r w:rsidR="000338BF" w:rsidRPr="00F16705">
        <w:rPr>
          <w:rFonts w:ascii="Candara" w:eastAsia="Arial" w:hAnsi="Candara" w:cs="Arial"/>
          <w:spacing w:val="-3"/>
          <w:sz w:val="24"/>
          <w:szCs w:val="24"/>
        </w:rPr>
        <w:t xml:space="preserve"> </w:t>
      </w:r>
      <w:r w:rsidR="000338BF" w:rsidRPr="00F16705">
        <w:rPr>
          <w:rFonts w:ascii="Candara" w:eastAsia="Arial" w:hAnsi="Candara" w:cs="Arial"/>
          <w:spacing w:val="1"/>
          <w:sz w:val="24"/>
          <w:szCs w:val="24"/>
        </w:rPr>
        <w:t>o</w:t>
      </w:r>
      <w:r w:rsidR="000338BF" w:rsidRPr="00F16705">
        <w:rPr>
          <w:rFonts w:ascii="Candara" w:eastAsia="Arial" w:hAnsi="Candara" w:cs="Arial"/>
          <w:sz w:val="24"/>
          <w:szCs w:val="24"/>
        </w:rPr>
        <w:t>f</w:t>
      </w:r>
      <w:r w:rsidR="000338BF" w:rsidRPr="00F16705">
        <w:rPr>
          <w:rFonts w:ascii="Candara" w:eastAsia="Arial" w:hAnsi="Candara" w:cs="Arial"/>
          <w:spacing w:val="1"/>
          <w:sz w:val="24"/>
          <w:szCs w:val="24"/>
        </w:rPr>
        <w:t xml:space="preserve"> </w:t>
      </w:r>
      <w:r w:rsidR="000338BF" w:rsidRPr="00F16705">
        <w:rPr>
          <w:rFonts w:ascii="Candara" w:eastAsia="Arial" w:hAnsi="Candara" w:cs="Arial"/>
          <w:sz w:val="24"/>
          <w:szCs w:val="24"/>
        </w:rPr>
        <w:t>St</w:t>
      </w:r>
      <w:r w:rsidR="000338BF" w:rsidRPr="00F16705">
        <w:rPr>
          <w:rFonts w:ascii="Candara" w:eastAsia="Arial" w:hAnsi="Candara" w:cs="Arial"/>
          <w:spacing w:val="-1"/>
          <w:sz w:val="24"/>
          <w:szCs w:val="24"/>
        </w:rPr>
        <w:t>a</w:t>
      </w:r>
      <w:r w:rsidR="000338BF" w:rsidRPr="00F16705">
        <w:rPr>
          <w:rFonts w:ascii="Candara" w:eastAsia="Arial" w:hAnsi="Candara" w:cs="Arial"/>
          <w:sz w:val="24"/>
          <w:szCs w:val="24"/>
        </w:rPr>
        <w:t>t</w:t>
      </w:r>
      <w:r w:rsidR="000338BF" w:rsidRPr="00F16705">
        <w:rPr>
          <w:rFonts w:ascii="Candara" w:eastAsia="Arial" w:hAnsi="Candara" w:cs="Arial"/>
          <w:spacing w:val="1"/>
          <w:sz w:val="24"/>
          <w:szCs w:val="24"/>
        </w:rPr>
        <w:t>e</w:t>
      </w:r>
      <w:r w:rsidR="000338BF" w:rsidRPr="00F16705">
        <w:rPr>
          <w:rFonts w:ascii="Candara" w:eastAsia="Arial" w:hAnsi="Candara" w:cs="Arial"/>
          <w:sz w:val="24"/>
          <w:szCs w:val="24"/>
        </w:rPr>
        <w:t>.</w:t>
      </w:r>
    </w:p>
    <w:p w14:paraId="64336685" w14:textId="22F0E36B" w:rsidR="00FB3A55" w:rsidRPr="00F16705" w:rsidRDefault="00FB3A55">
      <w:pPr>
        <w:ind w:left="120" w:right="75"/>
        <w:jc w:val="both"/>
        <w:rPr>
          <w:rFonts w:ascii="Candara" w:eastAsia="Arial" w:hAnsi="Candara" w:cs="Arial"/>
          <w:sz w:val="24"/>
          <w:szCs w:val="24"/>
        </w:rPr>
      </w:pPr>
    </w:p>
    <w:p w14:paraId="2114CB92" w14:textId="3B3C4919" w:rsidR="008D59FC" w:rsidRPr="00F16705" w:rsidRDefault="00FB3A55" w:rsidP="00CB2816">
      <w:pPr>
        <w:ind w:left="120" w:right="75"/>
        <w:jc w:val="both"/>
        <w:rPr>
          <w:rFonts w:ascii="Candara" w:eastAsia="Arial" w:hAnsi="Candara" w:cs="Arial"/>
          <w:sz w:val="24"/>
          <w:szCs w:val="24"/>
        </w:rPr>
      </w:pPr>
      <w:r w:rsidRPr="00F16705">
        <w:rPr>
          <w:rFonts w:ascii="Candara" w:eastAsia="Arial" w:hAnsi="Candara" w:cs="Arial"/>
          <w:sz w:val="24"/>
          <w:szCs w:val="24"/>
        </w:rPr>
        <w:t xml:space="preserve">There may be occasions where it is necessary to deviate from the above Formal Complaints Procedure. In these </w:t>
      </w:r>
      <w:r w:rsidR="00685A48" w:rsidRPr="00F16705">
        <w:rPr>
          <w:rFonts w:ascii="Candara" w:eastAsia="Arial" w:hAnsi="Candara" w:cs="Arial"/>
          <w:sz w:val="24"/>
          <w:szCs w:val="24"/>
        </w:rPr>
        <w:t>cases,</w:t>
      </w:r>
      <w:r w:rsidRPr="00F16705">
        <w:rPr>
          <w:rFonts w:ascii="Candara" w:eastAsia="Arial" w:hAnsi="Candara" w:cs="Arial"/>
          <w:sz w:val="24"/>
          <w:szCs w:val="24"/>
        </w:rPr>
        <w:t xml:space="preserve"> a record of the deviation and the reason for the deviation will be recorded and made available to the Department for Education.</w:t>
      </w:r>
    </w:p>
    <w:p w14:paraId="35415978" w14:textId="2712244A" w:rsidR="00685A48" w:rsidRPr="00F16705" w:rsidRDefault="00685A48" w:rsidP="00CB2816">
      <w:pPr>
        <w:ind w:left="120" w:right="75"/>
        <w:jc w:val="both"/>
        <w:rPr>
          <w:rFonts w:ascii="Candara" w:eastAsia="Arial" w:hAnsi="Candara" w:cs="Arial"/>
          <w:sz w:val="24"/>
          <w:szCs w:val="24"/>
        </w:rPr>
      </w:pPr>
    </w:p>
    <w:p w14:paraId="7E070099" w14:textId="77777777" w:rsidR="00685A48" w:rsidRPr="00F16705" w:rsidRDefault="00685A48" w:rsidP="00CB2816">
      <w:pPr>
        <w:ind w:left="120" w:right="75"/>
        <w:jc w:val="both"/>
        <w:rPr>
          <w:rFonts w:ascii="Candara" w:eastAsia="Arial" w:hAnsi="Candara" w:cs="Arial"/>
          <w:b/>
          <w:sz w:val="24"/>
          <w:szCs w:val="24"/>
        </w:rPr>
      </w:pPr>
    </w:p>
    <w:p w14:paraId="2ADD4527" w14:textId="444B8AB3" w:rsidR="00E07B1C" w:rsidRPr="00F16705" w:rsidRDefault="000338BF" w:rsidP="00275EF6">
      <w:pPr>
        <w:rPr>
          <w:rFonts w:ascii="Candara" w:eastAsia="Arial" w:hAnsi="Candara" w:cs="Arial"/>
          <w:sz w:val="24"/>
          <w:szCs w:val="24"/>
        </w:rPr>
      </w:pPr>
      <w:r w:rsidRPr="00F16705">
        <w:rPr>
          <w:rFonts w:ascii="Candara" w:eastAsia="Arial" w:hAnsi="Candara" w:cs="Arial"/>
          <w:b/>
          <w:sz w:val="24"/>
          <w:szCs w:val="24"/>
        </w:rPr>
        <w:t>C</w:t>
      </w:r>
      <w:r w:rsidRPr="00F16705">
        <w:rPr>
          <w:rFonts w:ascii="Candara" w:eastAsia="Arial" w:hAnsi="Candara" w:cs="Arial"/>
          <w:b/>
          <w:spacing w:val="-1"/>
          <w:sz w:val="24"/>
          <w:szCs w:val="24"/>
        </w:rPr>
        <w:t>o</w:t>
      </w:r>
      <w:r w:rsidRPr="00F16705">
        <w:rPr>
          <w:rFonts w:ascii="Candara" w:eastAsia="Arial" w:hAnsi="Candara" w:cs="Arial"/>
          <w:b/>
          <w:sz w:val="24"/>
          <w:szCs w:val="24"/>
        </w:rPr>
        <w:t>n</w:t>
      </w:r>
      <w:r w:rsidRPr="00F16705">
        <w:rPr>
          <w:rFonts w:ascii="Candara" w:eastAsia="Arial" w:hAnsi="Candara" w:cs="Arial"/>
          <w:b/>
          <w:spacing w:val="-1"/>
          <w:sz w:val="24"/>
          <w:szCs w:val="24"/>
        </w:rPr>
        <w:t>t</w:t>
      </w:r>
      <w:r w:rsidRPr="00F16705">
        <w:rPr>
          <w:rFonts w:ascii="Candara" w:eastAsia="Arial" w:hAnsi="Candara" w:cs="Arial"/>
          <w:b/>
          <w:spacing w:val="1"/>
          <w:sz w:val="24"/>
          <w:szCs w:val="24"/>
        </w:rPr>
        <w:t>ac</w:t>
      </w:r>
      <w:r w:rsidRPr="00F16705">
        <w:rPr>
          <w:rFonts w:ascii="Candara" w:eastAsia="Arial" w:hAnsi="Candara" w:cs="Arial"/>
          <w:b/>
          <w:sz w:val="24"/>
          <w:szCs w:val="24"/>
        </w:rPr>
        <w:t>t deta</w:t>
      </w:r>
      <w:r w:rsidRPr="00F16705">
        <w:rPr>
          <w:rFonts w:ascii="Candara" w:eastAsia="Arial" w:hAnsi="Candara" w:cs="Arial"/>
          <w:b/>
          <w:spacing w:val="1"/>
          <w:sz w:val="24"/>
          <w:szCs w:val="24"/>
        </w:rPr>
        <w:t>i</w:t>
      </w:r>
      <w:r w:rsidRPr="00F16705">
        <w:rPr>
          <w:rFonts w:ascii="Candara" w:eastAsia="Arial" w:hAnsi="Candara" w:cs="Arial"/>
          <w:b/>
          <w:sz w:val="24"/>
          <w:szCs w:val="24"/>
        </w:rPr>
        <w:t>ls:</w:t>
      </w:r>
    </w:p>
    <w:p w14:paraId="6129466F" w14:textId="77777777" w:rsidR="00275EF6" w:rsidRPr="00F16705" w:rsidRDefault="00275EF6">
      <w:pPr>
        <w:ind w:left="120" w:right="80"/>
        <w:rPr>
          <w:rFonts w:ascii="Candara" w:eastAsia="Arial" w:hAnsi="Candara" w:cs="Arial"/>
          <w:sz w:val="24"/>
          <w:szCs w:val="24"/>
        </w:rPr>
      </w:pPr>
    </w:p>
    <w:p w14:paraId="51CE38DA" w14:textId="77777777" w:rsidR="00275EF6" w:rsidRPr="00F16705" w:rsidRDefault="00275EF6">
      <w:pPr>
        <w:ind w:left="120" w:right="80"/>
        <w:rPr>
          <w:rFonts w:ascii="Candara" w:eastAsia="Arial" w:hAnsi="Candara" w:cs="Arial"/>
          <w:sz w:val="24"/>
          <w:szCs w:val="24"/>
        </w:rPr>
      </w:pPr>
    </w:p>
    <w:p w14:paraId="323779EA" w14:textId="077FEDB0" w:rsidR="001E67DA" w:rsidRPr="00F16705" w:rsidRDefault="003D228F">
      <w:pPr>
        <w:ind w:left="120" w:right="80"/>
        <w:rPr>
          <w:rFonts w:ascii="Candara" w:eastAsia="Arial" w:hAnsi="Candara" w:cs="Arial"/>
          <w:spacing w:val="28"/>
          <w:sz w:val="24"/>
          <w:szCs w:val="24"/>
        </w:rPr>
      </w:pPr>
      <w:r w:rsidRPr="00F16705">
        <w:rPr>
          <w:rFonts w:ascii="Candara" w:eastAsia="Arial" w:hAnsi="Candara" w:cs="Arial"/>
          <w:sz w:val="24"/>
          <w:szCs w:val="24"/>
        </w:rPr>
        <w:t>Ellis Wells</w:t>
      </w:r>
      <w:r w:rsidR="000338BF" w:rsidRPr="00F16705">
        <w:rPr>
          <w:rFonts w:ascii="Candara" w:eastAsia="Arial" w:hAnsi="Candara" w:cs="Arial"/>
          <w:sz w:val="24"/>
          <w:szCs w:val="24"/>
        </w:rPr>
        <w:t>,</w:t>
      </w:r>
      <w:r w:rsidR="000338BF" w:rsidRPr="00F16705">
        <w:rPr>
          <w:rFonts w:ascii="Candara" w:eastAsia="Arial" w:hAnsi="Candara" w:cs="Arial"/>
          <w:spacing w:val="28"/>
          <w:sz w:val="24"/>
          <w:szCs w:val="24"/>
        </w:rPr>
        <w:t xml:space="preserve"> </w:t>
      </w:r>
    </w:p>
    <w:p w14:paraId="40290588" w14:textId="0FCBCE0C" w:rsidR="001E67DA" w:rsidRPr="00F16705" w:rsidRDefault="003D228F">
      <w:pPr>
        <w:ind w:left="120" w:right="80"/>
        <w:rPr>
          <w:rFonts w:ascii="Candara" w:eastAsia="Arial" w:hAnsi="Candara" w:cs="Arial"/>
          <w:spacing w:val="28"/>
          <w:sz w:val="24"/>
          <w:szCs w:val="24"/>
        </w:rPr>
      </w:pPr>
      <w:r w:rsidRPr="00F16705">
        <w:rPr>
          <w:rFonts w:ascii="Candara" w:eastAsia="Arial" w:hAnsi="Candara" w:cs="Arial"/>
          <w:spacing w:val="-3"/>
          <w:sz w:val="24"/>
          <w:szCs w:val="24"/>
        </w:rPr>
        <w:t>Proprietor</w:t>
      </w:r>
      <w:r w:rsidR="000338BF" w:rsidRPr="00F16705">
        <w:rPr>
          <w:rFonts w:ascii="Candara" w:eastAsia="Arial" w:hAnsi="Candara" w:cs="Arial"/>
          <w:sz w:val="24"/>
          <w:szCs w:val="24"/>
        </w:rPr>
        <w:t>,</w:t>
      </w:r>
      <w:r w:rsidR="000338BF" w:rsidRPr="00F16705">
        <w:rPr>
          <w:rFonts w:ascii="Candara" w:eastAsia="Arial" w:hAnsi="Candara" w:cs="Arial"/>
          <w:spacing w:val="28"/>
          <w:sz w:val="24"/>
          <w:szCs w:val="24"/>
        </w:rPr>
        <w:t xml:space="preserve"> </w:t>
      </w:r>
    </w:p>
    <w:p w14:paraId="48B0FFFB" w14:textId="77777777" w:rsidR="001E67DA" w:rsidRPr="00F16705" w:rsidRDefault="001B5F9D">
      <w:pPr>
        <w:ind w:left="120" w:right="80"/>
        <w:rPr>
          <w:rFonts w:ascii="Candara" w:eastAsia="Arial" w:hAnsi="Candara" w:cs="Arial"/>
          <w:sz w:val="24"/>
          <w:szCs w:val="24"/>
        </w:rPr>
      </w:pPr>
      <w:r w:rsidRPr="00F16705">
        <w:rPr>
          <w:rFonts w:ascii="Candara" w:eastAsia="Arial" w:hAnsi="Candara" w:cs="Arial"/>
          <w:sz w:val="24"/>
          <w:szCs w:val="24"/>
        </w:rPr>
        <w:t>Wribbenhall</w:t>
      </w:r>
      <w:r w:rsidR="000338BF" w:rsidRPr="00F16705">
        <w:rPr>
          <w:rFonts w:ascii="Candara" w:eastAsia="Arial" w:hAnsi="Candara" w:cs="Arial"/>
          <w:sz w:val="24"/>
          <w:szCs w:val="24"/>
        </w:rPr>
        <w:t xml:space="preserve"> Sc</w:t>
      </w:r>
      <w:r w:rsidR="000338BF" w:rsidRPr="00F16705">
        <w:rPr>
          <w:rFonts w:ascii="Candara" w:eastAsia="Arial" w:hAnsi="Candara" w:cs="Arial"/>
          <w:spacing w:val="1"/>
          <w:sz w:val="24"/>
          <w:szCs w:val="24"/>
        </w:rPr>
        <w:t>h</w:t>
      </w:r>
      <w:r w:rsidR="000338BF" w:rsidRPr="00F16705">
        <w:rPr>
          <w:rFonts w:ascii="Candara" w:eastAsia="Arial" w:hAnsi="Candara" w:cs="Arial"/>
          <w:spacing w:val="-1"/>
          <w:sz w:val="24"/>
          <w:szCs w:val="24"/>
        </w:rPr>
        <w:t>o</w:t>
      </w:r>
      <w:r w:rsidR="000338BF" w:rsidRPr="00F16705">
        <w:rPr>
          <w:rFonts w:ascii="Candara" w:eastAsia="Arial" w:hAnsi="Candara" w:cs="Arial"/>
          <w:spacing w:val="1"/>
          <w:sz w:val="24"/>
          <w:szCs w:val="24"/>
        </w:rPr>
        <w:t>o</w:t>
      </w:r>
      <w:r w:rsidR="000338BF" w:rsidRPr="00F16705">
        <w:rPr>
          <w:rFonts w:ascii="Candara" w:eastAsia="Arial" w:hAnsi="Candara" w:cs="Arial"/>
          <w:sz w:val="24"/>
          <w:szCs w:val="24"/>
        </w:rPr>
        <w:t>l</w:t>
      </w:r>
      <w:r w:rsidR="00480EBB" w:rsidRPr="00F16705">
        <w:rPr>
          <w:rFonts w:ascii="Candara" w:eastAsia="Arial" w:hAnsi="Candara" w:cs="Arial"/>
          <w:sz w:val="24"/>
          <w:szCs w:val="24"/>
        </w:rPr>
        <w:t xml:space="preserve"> </w:t>
      </w:r>
    </w:p>
    <w:p w14:paraId="7B424A10" w14:textId="77777777" w:rsidR="001E67DA" w:rsidRPr="00F16705" w:rsidRDefault="00480EBB">
      <w:pPr>
        <w:ind w:left="120" w:right="80"/>
        <w:rPr>
          <w:rFonts w:ascii="Candara" w:eastAsia="Arial" w:hAnsi="Candara" w:cs="Arial"/>
          <w:sz w:val="24"/>
          <w:szCs w:val="24"/>
        </w:rPr>
      </w:pPr>
      <w:r w:rsidRPr="00F16705">
        <w:rPr>
          <w:rFonts w:ascii="Candara" w:eastAsia="Arial" w:hAnsi="Candara" w:cs="Arial"/>
          <w:sz w:val="24"/>
          <w:szCs w:val="24"/>
        </w:rPr>
        <w:t>21</w:t>
      </w:r>
      <w:r w:rsidR="000338BF" w:rsidRPr="00F16705">
        <w:rPr>
          <w:rFonts w:ascii="Candara" w:eastAsia="Arial" w:hAnsi="Candara" w:cs="Arial"/>
          <w:sz w:val="24"/>
          <w:szCs w:val="24"/>
        </w:rPr>
        <w:t xml:space="preserve"> </w:t>
      </w:r>
      <w:r w:rsidRPr="00F16705">
        <w:rPr>
          <w:rFonts w:ascii="Candara" w:eastAsia="Arial" w:hAnsi="Candara" w:cs="Arial"/>
          <w:sz w:val="24"/>
          <w:szCs w:val="24"/>
        </w:rPr>
        <w:t xml:space="preserve">Crundalls Lane, </w:t>
      </w:r>
    </w:p>
    <w:p w14:paraId="2335F8B5" w14:textId="77777777" w:rsidR="001E67DA" w:rsidRPr="00F16705" w:rsidRDefault="00480EBB">
      <w:pPr>
        <w:ind w:left="120" w:right="80"/>
        <w:rPr>
          <w:rFonts w:ascii="Candara" w:eastAsia="Arial" w:hAnsi="Candara" w:cs="Arial"/>
          <w:sz w:val="24"/>
          <w:szCs w:val="24"/>
        </w:rPr>
      </w:pPr>
      <w:r w:rsidRPr="00F16705">
        <w:rPr>
          <w:rFonts w:ascii="Candara" w:eastAsia="Arial" w:hAnsi="Candara" w:cs="Arial"/>
          <w:sz w:val="24"/>
          <w:szCs w:val="24"/>
        </w:rPr>
        <w:t xml:space="preserve">Wribbenhall, </w:t>
      </w:r>
    </w:p>
    <w:p w14:paraId="693152C4" w14:textId="24410D29" w:rsidR="001E67DA" w:rsidRPr="00F16705" w:rsidRDefault="00480EBB">
      <w:pPr>
        <w:ind w:left="120" w:right="80"/>
        <w:rPr>
          <w:rFonts w:ascii="Candara" w:eastAsia="Arial" w:hAnsi="Candara" w:cs="Arial"/>
          <w:sz w:val="24"/>
          <w:szCs w:val="24"/>
        </w:rPr>
      </w:pPr>
      <w:r w:rsidRPr="00F16705">
        <w:rPr>
          <w:rFonts w:ascii="Candara" w:eastAsia="Arial" w:hAnsi="Candara" w:cs="Arial"/>
          <w:sz w:val="24"/>
          <w:szCs w:val="24"/>
        </w:rPr>
        <w:t xml:space="preserve">Bewdley </w:t>
      </w:r>
    </w:p>
    <w:p w14:paraId="6EA29D35" w14:textId="1764FB08" w:rsidR="001E67DA" w:rsidRPr="00F16705" w:rsidRDefault="001E67DA">
      <w:pPr>
        <w:ind w:left="120" w:right="80"/>
        <w:rPr>
          <w:rFonts w:ascii="Candara" w:eastAsia="Arial" w:hAnsi="Candara" w:cs="Arial"/>
          <w:sz w:val="24"/>
          <w:szCs w:val="24"/>
        </w:rPr>
      </w:pPr>
      <w:r w:rsidRPr="00F16705">
        <w:rPr>
          <w:rFonts w:ascii="Candara" w:eastAsia="Arial" w:hAnsi="Candara" w:cs="Arial"/>
          <w:sz w:val="24"/>
          <w:szCs w:val="24"/>
        </w:rPr>
        <w:t>Worcestershire</w:t>
      </w:r>
    </w:p>
    <w:p w14:paraId="2ADD4528" w14:textId="6892F797" w:rsidR="00E07B1C" w:rsidRPr="00F16705" w:rsidRDefault="00480EBB">
      <w:pPr>
        <w:ind w:left="120" w:right="80"/>
        <w:rPr>
          <w:rFonts w:ascii="Candara" w:eastAsia="Arial" w:hAnsi="Candara" w:cs="Arial"/>
          <w:sz w:val="24"/>
          <w:szCs w:val="24"/>
        </w:rPr>
      </w:pPr>
      <w:r w:rsidRPr="00F16705">
        <w:rPr>
          <w:rFonts w:ascii="Candara" w:eastAsia="Arial" w:hAnsi="Candara" w:cs="Arial"/>
          <w:sz w:val="24"/>
          <w:szCs w:val="24"/>
        </w:rPr>
        <w:t>DY12 1JL</w:t>
      </w:r>
    </w:p>
    <w:p w14:paraId="2ADD4529" w14:textId="0E59F46A" w:rsidR="00E07B1C" w:rsidRPr="00F16705" w:rsidRDefault="000338BF">
      <w:pPr>
        <w:spacing w:line="260" w:lineRule="exact"/>
        <w:ind w:left="120" w:right="4670"/>
        <w:jc w:val="both"/>
        <w:rPr>
          <w:rFonts w:ascii="Candara" w:eastAsia="Arial" w:hAnsi="Candara" w:cs="Arial"/>
          <w:spacing w:val="1"/>
          <w:sz w:val="24"/>
          <w:szCs w:val="24"/>
        </w:rPr>
      </w:pPr>
      <w:r w:rsidRPr="00F16705">
        <w:rPr>
          <w:rFonts w:ascii="Candara" w:eastAsia="Arial" w:hAnsi="Candara" w:cs="Arial"/>
          <w:spacing w:val="2"/>
          <w:sz w:val="24"/>
          <w:szCs w:val="24"/>
        </w:rPr>
        <w:t>T</w:t>
      </w:r>
      <w:r w:rsidRPr="00F16705">
        <w:rPr>
          <w:rFonts w:ascii="Candara" w:eastAsia="Arial" w:hAnsi="Candara" w:cs="Arial"/>
          <w:spacing w:val="1"/>
          <w:sz w:val="24"/>
          <w:szCs w:val="24"/>
        </w:rPr>
        <w:t>e</w:t>
      </w:r>
      <w:r w:rsidRPr="00F16705">
        <w:rPr>
          <w:rFonts w:ascii="Candara" w:eastAsia="Arial" w:hAnsi="Candara" w:cs="Arial"/>
          <w:sz w:val="24"/>
          <w:szCs w:val="24"/>
        </w:rPr>
        <w:t>l</w:t>
      </w:r>
      <w:r w:rsidRPr="00F16705">
        <w:rPr>
          <w:rFonts w:ascii="Candara" w:eastAsia="Arial" w:hAnsi="Candara" w:cs="Arial"/>
          <w:spacing w:val="-2"/>
          <w:sz w:val="24"/>
          <w:szCs w:val="24"/>
        </w:rPr>
        <w:t>e</w:t>
      </w:r>
      <w:r w:rsidRPr="00F16705">
        <w:rPr>
          <w:rFonts w:ascii="Candara" w:eastAsia="Arial" w:hAnsi="Candara" w:cs="Arial"/>
          <w:spacing w:val="1"/>
          <w:sz w:val="24"/>
          <w:szCs w:val="24"/>
        </w:rPr>
        <w:t>p</w:t>
      </w:r>
      <w:r w:rsidRPr="00F16705">
        <w:rPr>
          <w:rFonts w:ascii="Candara" w:eastAsia="Arial" w:hAnsi="Candara" w:cs="Arial"/>
          <w:spacing w:val="-1"/>
          <w:sz w:val="24"/>
          <w:szCs w:val="24"/>
        </w:rPr>
        <w:t>h</w:t>
      </w:r>
      <w:r w:rsidRPr="00F16705">
        <w:rPr>
          <w:rFonts w:ascii="Candara" w:eastAsia="Arial" w:hAnsi="Candara" w:cs="Arial"/>
          <w:spacing w:val="1"/>
          <w:sz w:val="24"/>
          <w:szCs w:val="24"/>
        </w:rPr>
        <w:t>on</w:t>
      </w:r>
      <w:r w:rsidRPr="00F16705">
        <w:rPr>
          <w:rFonts w:ascii="Candara" w:eastAsia="Arial" w:hAnsi="Candara" w:cs="Arial"/>
          <w:sz w:val="24"/>
          <w:szCs w:val="24"/>
        </w:rPr>
        <w:t>e</w:t>
      </w:r>
      <w:r w:rsidRPr="00F16705">
        <w:rPr>
          <w:rFonts w:ascii="Candara" w:eastAsia="Arial" w:hAnsi="Candara" w:cs="Arial"/>
          <w:spacing w:val="-1"/>
          <w:sz w:val="24"/>
          <w:szCs w:val="24"/>
        </w:rPr>
        <w:t xml:space="preserve"> </w:t>
      </w:r>
      <w:r w:rsidRPr="00F16705">
        <w:rPr>
          <w:rFonts w:ascii="Candara" w:eastAsia="Arial" w:hAnsi="Candara" w:cs="Arial"/>
          <w:sz w:val="24"/>
          <w:szCs w:val="24"/>
        </w:rPr>
        <w:t>N</w:t>
      </w:r>
      <w:r w:rsidRPr="00F16705">
        <w:rPr>
          <w:rFonts w:ascii="Candara" w:eastAsia="Arial" w:hAnsi="Candara" w:cs="Arial"/>
          <w:spacing w:val="1"/>
          <w:sz w:val="24"/>
          <w:szCs w:val="24"/>
        </w:rPr>
        <w:t>u</w:t>
      </w:r>
      <w:r w:rsidRPr="00F16705">
        <w:rPr>
          <w:rFonts w:ascii="Candara" w:eastAsia="Arial" w:hAnsi="Candara" w:cs="Arial"/>
          <w:spacing w:val="-1"/>
          <w:sz w:val="24"/>
          <w:szCs w:val="24"/>
        </w:rPr>
        <w:t>m</w:t>
      </w:r>
      <w:r w:rsidRPr="00F16705">
        <w:rPr>
          <w:rFonts w:ascii="Candara" w:eastAsia="Arial" w:hAnsi="Candara" w:cs="Arial"/>
          <w:spacing w:val="1"/>
          <w:sz w:val="24"/>
          <w:szCs w:val="24"/>
        </w:rPr>
        <w:t>be</w:t>
      </w:r>
      <w:r w:rsidRPr="00F16705">
        <w:rPr>
          <w:rFonts w:ascii="Candara" w:eastAsia="Arial" w:hAnsi="Candara" w:cs="Arial"/>
          <w:sz w:val="24"/>
          <w:szCs w:val="24"/>
        </w:rPr>
        <w:t>r:</w:t>
      </w:r>
      <w:r w:rsidRPr="00F16705">
        <w:rPr>
          <w:rFonts w:ascii="Candara" w:eastAsia="Arial" w:hAnsi="Candara" w:cs="Arial"/>
          <w:spacing w:val="-2"/>
          <w:sz w:val="24"/>
          <w:szCs w:val="24"/>
        </w:rPr>
        <w:t xml:space="preserve"> </w:t>
      </w:r>
      <w:r w:rsidR="00480EBB" w:rsidRPr="00F16705">
        <w:rPr>
          <w:rFonts w:ascii="Candara" w:eastAsia="Arial" w:hAnsi="Candara" w:cs="Arial"/>
          <w:spacing w:val="1"/>
          <w:sz w:val="24"/>
          <w:szCs w:val="24"/>
        </w:rPr>
        <w:t>01299 405383</w:t>
      </w:r>
    </w:p>
    <w:p w14:paraId="2C024AFE" w14:textId="27AAD54D" w:rsidR="00CC4018" w:rsidRPr="00F16705" w:rsidRDefault="00CC4018">
      <w:pPr>
        <w:spacing w:line="260" w:lineRule="exact"/>
        <w:ind w:left="120" w:right="4670"/>
        <w:jc w:val="both"/>
        <w:rPr>
          <w:rFonts w:ascii="Candara" w:eastAsia="Arial" w:hAnsi="Candara" w:cs="Arial"/>
          <w:sz w:val="24"/>
          <w:szCs w:val="24"/>
          <w:lang w:val="de-DE"/>
        </w:rPr>
      </w:pPr>
      <w:r w:rsidRPr="00F16705">
        <w:rPr>
          <w:rFonts w:ascii="Candara" w:eastAsia="Arial" w:hAnsi="Candara" w:cs="Arial"/>
          <w:spacing w:val="1"/>
          <w:sz w:val="24"/>
          <w:szCs w:val="24"/>
          <w:lang w:val="de-DE"/>
        </w:rPr>
        <w:t>ewells@wribbenhallschool.co.uk</w:t>
      </w:r>
    </w:p>
    <w:p w14:paraId="2ADD452A" w14:textId="77777777" w:rsidR="00E07B1C" w:rsidRPr="00F16705" w:rsidRDefault="00E07B1C">
      <w:pPr>
        <w:spacing w:before="16" w:line="260" w:lineRule="exact"/>
        <w:rPr>
          <w:rFonts w:ascii="Candara" w:hAnsi="Candara" w:cs="Arial"/>
          <w:sz w:val="26"/>
          <w:szCs w:val="26"/>
          <w:lang w:val="de-DE"/>
        </w:rPr>
      </w:pPr>
    </w:p>
    <w:p w14:paraId="332A4DA2" w14:textId="77777777" w:rsidR="00790E99" w:rsidRPr="00F16705" w:rsidRDefault="00790E99" w:rsidP="00480EBB">
      <w:pPr>
        <w:ind w:left="120" w:right="80"/>
        <w:rPr>
          <w:rFonts w:ascii="Candara" w:eastAsia="Arial" w:hAnsi="Candara" w:cs="Arial"/>
          <w:spacing w:val="2"/>
          <w:sz w:val="24"/>
          <w:szCs w:val="24"/>
          <w:lang w:val="de-DE"/>
        </w:rPr>
      </w:pPr>
      <w:r w:rsidRPr="00F16705">
        <w:rPr>
          <w:rFonts w:ascii="Candara" w:eastAsia="Arial" w:hAnsi="Candara" w:cs="Arial"/>
          <w:spacing w:val="2"/>
          <w:sz w:val="24"/>
          <w:szCs w:val="24"/>
          <w:lang w:val="de-DE"/>
        </w:rPr>
        <w:t>Linda Minnock</w:t>
      </w:r>
    </w:p>
    <w:p w14:paraId="31C14CCE" w14:textId="14F26C1D" w:rsidR="001E67DA" w:rsidRPr="00F16705" w:rsidRDefault="000338BF" w:rsidP="00480EBB">
      <w:pPr>
        <w:ind w:left="120" w:right="80"/>
        <w:rPr>
          <w:rFonts w:ascii="Candara" w:eastAsia="Arial" w:hAnsi="Candara" w:cs="Arial"/>
          <w:spacing w:val="11"/>
          <w:sz w:val="24"/>
          <w:szCs w:val="24"/>
        </w:rPr>
      </w:pPr>
      <w:r w:rsidRPr="00F16705">
        <w:rPr>
          <w:rFonts w:ascii="Candara" w:eastAsia="Arial" w:hAnsi="Candara" w:cs="Arial"/>
          <w:spacing w:val="2"/>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e</w:t>
      </w:r>
      <w:r w:rsidRPr="00F16705">
        <w:rPr>
          <w:rFonts w:ascii="Candara" w:eastAsia="Arial" w:hAnsi="Candara" w:cs="Arial"/>
          <w:spacing w:val="11"/>
          <w:sz w:val="24"/>
          <w:szCs w:val="24"/>
        </w:rPr>
        <w:t xml:space="preserve"> </w:t>
      </w:r>
      <w:r w:rsidR="003D228F" w:rsidRPr="00F16705">
        <w:rPr>
          <w:rFonts w:ascii="Candara" w:eastAsia="Arial" w:hAnsi="Candara" w:cs="Arial"/>
          <w:sz w:val="24"/>
          <w:szCs w:val="24"/>
        </w:rPr>
        <w:t>Complaints</w:t>
      </w:r>
      <w:r w:rsidRPr="00F16705">
        <w:rPr>
          <w:rFonts w:ascii="Candara" w:eastAsia="Arial" w:hAnsi="Candara" w:cs="Arial"/>
          <w:spacing w:val="10"/>
          <w:sz w:val="24"/>
          <w:szCs w:val="24"/>
        </w:rPr>
        <w:t xml:space="preserve"> </w:t>
      </w:r>
      <w:r w:rsidRPr="00F16705">
        <w:rPr>
          <w:rFonts w:ascii="Candara" w:eastAsia="Arial" w:hAnsi="Candara" w:cs="Arial"/>
          <w:sz w:val="24"/>
          <w:szCs w:val="24"/>
        </w:rPr>
        <w:t>Governor,</w:t>
      </w:r>
      <w:r w:rsidRPr="00F16705">
        <w:rPr>
          <w:rFonts w:ascii="Candara" w:eastAsia="Arial" w:hAnsi="Candara" w:cs="Arial"/>
          <w:spacing w:val="11"/>
          <w:sz w:val="24"/>
          <w:szCs w:val="24"/>
        </w:rPr>
        <w:t xml:space="preserve"> </w:t>
      </w:r>
    </w:p>
    <w:p w14:paraId="721F382C" w14:textId="77777777" w:rsidR="001E67DA" w:rsidRPr="00F16705" w:rsidRDefault="00CA3E92" w:rsidP="00480EBB">
      <w:pPr>
        <w:ind w:left="120" w:right="80"/>
        <w:rPr>
          <w:rFonts w:ascii="Candara" w:eastAsia="Arial" w:hAnsi="Candara" w:cs="Arial"/>
          <w:spacing w:val="8"/>
          <w:sz w:val="24"/>
          <w:szCs w:val="24"/>
        </w:rPr>
      </w:pPr>
      <w:r w:rsidRPr="00F16705">
        <w:rPr>
          <w:rFonts w:ascii="Candara" w:eastAsia="Arial" w:hAnsi="Candara" w:cs="Arial"/>
          <w:sz w:val="24"/>
          <w:szCs w:val="24"/>
        </w:rPr>
        <w:t>Wribbenhall</w:t>
      </w:r>
      <w:r w:rsidR="000338BF" w:rsidRPr="00F16705">
        <w:rPr>
          <w:rFonts w:ascii="Candara" w:eastAsia="Arial" w:hAnsi="Candara" w:cs="Arial"/>
          <w:spacing w:val="11"/>
          <w:sz w:val="24"/>
          <w:szCs w:val="24"/>
        </w:rPr>
        <w:t xml:space="preserve"> </w:t>
      </w:r>
      <w:r w:rsidR="000338BF" w:rsidRPr="00F16705">
        <w:rPr>
          <w:rFonts w:ascii="Candara" w:eastAsia="Arial" w:hAnsi="Candara" w:cs="Arial"/>
          <w:sz w:val="24"/>
          <w:szCs w:val="24"/>
        </w:rPr>
        <w:t>Sc</w:t>
      </w:r>
      <w:r w:rsidR="000338BF" w:rsidRPr="00F16705">
        <w:rPr>
          <w:rFonts w:ascii="Candara" w:eastAsia="Arial" w:hAnsi="Candara" w:cs="Arial"/>
          <w:spacing w:val="-1"/>
          <w:sz w:val="24"/>
          <w:szCs w:val="24"/>
        </w:rPr>
        <w:t>h</w:t>
      </w:r>
      <w:r w:rsidR="000338BF" w:rsidRPr="00F16705">
        <w:rPr>
          <w:rFonts w:ascii="Candara" w:eastAsia="Arial" w:hAnsi="Candara" w:cs="Arial"/>
          <w:spacing w:val="1"/>
          <w:sz w:val="24"/>
          <w:szCs w:val="24"/>
        </w:rPr>
        <w:t>oo</w:t>
      </w:r>
      <w:r w:rsidR="000338BF" w:rsidRPr="00F16705">
        <w:rPr>
          <w:rFonts w:ascii="Candara" w:eastAsia="Arial" w:hAnsi="Candara" w:cs="Arial"/>
          <w:sz w:val="24"/>
          <w:szCs w:val="24"/>
        </w:rPr>
        <w:t>l,</w:t>
      </w:r>
      <w:r w:rsidR="000338BF" w:rsidRPr="00F16705">
        <w:rPr>
          <w:rFonts w:ascii="Candara" w:eastAsia="Arial" w:hAnsi="Candara" w:cs="Arial"/>
          <w:spacing w:val="8"/>
          <w:sz w:val="24"/>
          <w:szCs w:val="24"/>
        </w:rPr>
        <w:t xml:space="preserve"> </w:t>
      </w:r>
    </w:p>
    <w:p w14:paraId="45221B46" w14:textId="77777777" w:rsidR="001E67DA" w:rsidRPr="00F16705" w:rsidRDefault="00480EBB" w:rsidP="00480EBB">
      <w:pPr>
        <w:ind w:left="120" w:right="80"/>
        <w:rPr>
          <w:rFonts w:ascii="Candara" w:eastAsia="Arial" w:hAnsi="Candara" w:cs="Arial"/>
          <w:sz w:val="24"/>
          <w:szCs w:val="24"/>
        </w:rPr>
      </w:pPr>
      <w:r w:rsidRPr="00F16705">
        <w:rPr>
          <w:rFonts w:ascii="Candara" w:eastAsia="Arial" w:hAnsi="Candara" w:cs="Arial"/>
          <w:sz w:val="24"/>
          <w:szCs w:val="24"/>
        </w:rPr>
        <w:t xml:space="preserve">21 Crundalls Lane, </w:t>
      </w:r>
    </w:p>
    <w:p w14:paraId="06E6B793" w14:textId="77777777" w:rsidR="001E67DA" w:rsidRPr="00F16705" w:rsidRDefault="00480EBB" w:rsidP="00480EBB">
      <w:pPr>
        <w:ind w:left="120" w:right="80"/>
        <w:rPr>
          <w:rFonts w:ascii="Candara" w:eastAsia="Arial" w:hAnsi="Candara" w:cs="Arial"/>
          <w:sz w:val="24"/>
          <w:szCs w:val="24"/>
        </w:rPr>
      </w:pPr>
      <w:r w:rsidRPr="00F16705">
        <w:rPr>
          <w:rFonts w:ascii="Candara" w:eastAsia="Arial" w:hAnsi="Candara" w:cs="Arial"/>
          <w:sz w:val="24"/>
          <w:szCs w:val="24"/>
        </w:rPr>
        <w:t xml:space="preserve">Wribbenhall, </w:t>
      </w:r>
    </w:p>
    <w:p w14:paraId="683B63D0" w14:textId="49710FF5" w:rsidR="001E67DA" w:rsidRPr="00F16705" w:rsidRDefault="00480EBB" w:rsidP="00480EBB">
      <w:pPr>
        <w:ind w:left="120" w:right="80"/>
        <w:rPr>
          <w:rFonts w:ascii="Candara" w:eastAsia="Arial" w:hAnsi="Candara" w:cs="Arial"/>
          <w:sz w:val="24"/>
          <w:szCs w:val="24"/>
        </w:rPr>
      </w:pPr>
      <w:r w:rsidRPr="00F16705">
        <w:rPr>
          <w:rFonts w:ascii="Candara" w:eastAsia="Arial" w:hAnsi="Candara" w:cs="Arial"/>
          <w:sz w:val="24"/>
          <w:szCs w:val="24"/>
        </w:rPr>
        <w:t xml:space="preserve">Bewdley </w:t>
      </w:r>
    </w:p>
    <w:p w14:paraId="117E0B57" w14:textId="4D714332" w:rsidR="001E67DA" w:rsidRPr="00F16705" w:rsidRDefault="001E67DA" w:rsidP="00480EBB">
      <w:pPr>
        <w:ind w:left="120" w:right="80"/>
        <w:rPr>
          <w:rFonts w:ascii="Candara" w:eastAsia="Arial" w:hAnsi="Candara" w:cs="Arial"/>
          <w:sz w:val="24"/>
          <w:szCs w:val="24"/>
        </w:rPr>
      </w:pPr>
      <w:r w:rsidRPr="00F16705">
        <w:rPr>
          <w:rFonts w:ascii="Candara" w:eastAsia="Arial" w:hAnsi="Candara" w:cs="Arial"/>
          <w:sz w:val="24"/>
          <w:szCs w:val="24"/>
        </w:rPr>
        <w:t>Worcestershire</w:t>
      </w:r>
    </w:p>
    <w:p w14:paraId="6D298EAB" w14:textId="5C1D39B3" w:rsidR="00480EBB" w:rsidRPr="00F16705" w:rsidRDefault="00480EBB" w:rsidP="00480EBB">
      <w:pPr>
        <w:ind w:left="120" w:right="80"/>
        <w:rPr>
          <w:rFonts w:ascii="Candara" w:eastAsia="Arial" w:hAnsi="Candara" w:cs="Arial"/>
          <w:sz w:val="24"/>
          <w:szCs w:val="24"/>
        </w:rPr>
      </w:pPr>
      <w:r w:rsidRPr="00F16705">
        <w:rPr>
          <w:rFonts w:ascii="Candara" w:eastAsia="Arial" w:hAnsi="Candara" w:cs="Arial"/>
          <w:sz w:val="24"/>
          <w:szCs w:val="24"/>
        </w:rPr>
        <w:t>DY12 1JL</w:t>
      </w:r>
    </w:p>
    <w:p w14:paraId="6E53398B" w14:textId="3FBAA124" w:rsidR="00480EBB" w:rsidRPr="00F16705" w:rsidRDefault="00480EBB" w:rsidP="00480EBB">
      <w:pPr>
        <w:spacing w:line="260" w:lineRule="exact"/>
        <w:ind w:left="120" w:right="4670"/>
        <w:jc w:val="both"/>
        <w:rPr>
          <w:rFonts w:ascii="Candara" w:eastAsia="Arial" w:hAnsi="Candara" w:cs="Arial"/>
          <w:spacing w:val="1"/>
          <w:sz w:val="24"/>
          <w:szCs w:val="24"/>
        </w:rPr>
      </w:pPr>
      <w:r w:rsidRPr="00F16705">
        <w:rPr>
          <w:rFonts w:ascii="Candara" w:eastAsia="Arial" w:hAnsi="Candara" w:cs="Arial"/>
          <w:spacing w:val="2"/>
          <w:sz w:val="24"/>
          <w:szCs w:val="24"/>
        </w:rPr>
        <w:t>T</w:t>
      </w:r>
      <w:r w:rsidRPr="00F16705">
        <w:rPr>
          <w:rFonts w:ascii="Candara" w:eastAsia="Arial" w:hAnsi="Candara" w:cs="Arial"/>
          <w:spacing w:val="1"/>
          <w:sz w:val="24"/>
          <w:szCs w:val="24"/>
        </w:rPr>
        <w:t>e</w:t>
      </w:r>
      <w:r w:rsidRPr="00F16705">
        <w:rPr>
          <w:rFonts w:ascii="Candara" w:eastAsia="Arial" w:hAnsi="Candara" w:cs="Arial"/>
          <w:sz w:val="24"/>
          <w:szCs w:val="24"/>
        </w:rPr>
        <w:t>l</w:t>
      </w:r>
      <w:r w:rsidRPr="00F16705">
        <w:rPr>
          <w:rFonts w:ascii="Candara" w:eastAsia="Arial" w:hAnsi="Candara" w:cs="Arial"/>
          <w:spacing w:val="-2"/>
          <w:sz w:val="24"/>
          <w:szCs w:val="24"/>
        </w:rPr>
        <w:t>e</w:t>
      </w:r>
      <w:r w:rsidRPr="00F16705">
        <w:rPr>
          <w:rFonts w:ascii="Candara" w:eastAsia="Arial" w:hAnsi="Candara" w:cs="Arial"/>
          <w:spacing w:val="1"/>
          <w:sz w:val="24"/>
          <w:szCs w:val="24"/>
        </w:rPr>
        <w:t>p</w:t>
      </w:r>
      <w:r w:rsidRPr="00F16705">
        <w:rPr>
          <w:rFonts w:ascii="Candara" w:eastAsia="Arial" w:hAnsi="Candara" w:cs="Arial"/>
          <w:spacing w:val="-1"/>
          <w:sz w:val="24"/>
          <w:szCs w:val="24"/>
        </w:rPr>
        <w:t>h</w:t>
      </w:r>
      <w:r w:rsidRPr="00F16705">
        <w:rPr>
          <w:rFonts w:ascii="Candara" w:eastAsia="Arial" w:hAnsi="Candara" w:cs="Arial"/>
          <w:spacing w:val="1"/>
          <w:sz w:val="24"/>
          <w:szCs w:val="24"/>
        </w:rPr>
        <w:t>on</w:t>
      </w:r>
      <w:r w:rsidRPr="00F16705">
        <w:rPr>
          <w:rFonts w:ascii="Candara" w:eastAsia="Arial" w:hAnsi="Candara" w:cs="Arial"/>
          <w:sz w:val="24"/>
          <w:szCs w:val="24"/>
        </w:rPr>
        <w:t>e</w:t>
      </w:r>
      <w:r w:rsidRPr="00F16705">
        <w:rPr>
          <w:rFonts w:ascii="Candara" w:eastAsia="Arial" w:hAnsi="Candara" w:cs="Arial"/>
          <w:spacing w:val="-1"/>
          <w:sz w:val="24"/>
          <w:szCs w:val="24"/>
        </w:rPr>
        <w:t xml:space="preserve"> </w:t>
      </w:r>
      <w:r w:rsidRPr="00F16705">
        <w:rPr>
          <w:rFonts w:ascii="Candara" w:eastAsia="Arial" w:hAnsi="Candara" w:cs="Arial"/>
          <w:sz w:val="24"/>
          <w:szCs w:val="24"/>
        </w:rPr>
        <w:t>N</w:t>
      </w:r>
      <w:r w:rsidRPr="00F16705">
        <w:rPr>
          <w:rFonts w:ascii="Candara" w:eastAsia="Arial" w:hAnsi="Candara" w:cs="Arial"/>
          <w:spacing w:val="1"/>
          <w:sz w:val="24"/>
          <w:szCs w:val="24"/>
        </w:rPr>
        <w:t>u</w:t>
      </w:r>
      <w:r w:rsidRPr="00F16705">
        <w:rPr>
          <w:rFonts w:ascii="Candara" w:eastAsia="Arial" w:hAnsi="Candara" w:cs="Arial"/>
          <w:spacing w:val="-1"/>
          <w:sz w:val="24"/>
          <w:szCs w:val="24"/>
        </w:rPr>
        <w:t>m</w:t>
      </w:r>
      <w:r w:rsidRPr="00F16705">
        <w:rPr>
          <w:rFonts w:ascii="Candara" w:eastAsia="Arial" w:hAnsi="Candara" w:cs="Arial"/>
          <w:spacing w:val="1"/>
          <w:sz w:val="24"/>
          <w:szCs w:val="24"/>
        </w:rPr>
        <w:t>be</w:t>
      </w:r>
      <w:r w:rsidRPr="00F16705">
        <w:rPr>
          <w:rFonts w:ascii="Candara" w:eastAsia="Arial" w:hAnsi="Candara" w:cs="Arial"/>
          <w:sz w:val="24"/>
          <w:szCs w:val="24"/>
        </w:rPr>
        <w:t>r:</w:t>
      </w:r>
      <w:r w:rsidRPr="00F16705">
        <w:rPr>
          <w:rFonts w:ascii="Candara" w:eastAsia="Arial" w:hAnsi="Candara" w:cs="Arial"/>
          <w:spacing w:val="-2"/>
          <w:sz w:val="24"/>
          <w:szCs w:val="24"/>
        </w:rPr>
        <w:t xml:space="preserve"> </w:t>
      </w:r>
      <w:r w:rsidRPr="00F16705">
        <w:rPr>
          <w:rFonts w:ascii="Candara" w:eastAsia="Arial" w:hAnsi="Candara" w:cs="Arial"/>
          <w:spacing w:val="1"/>
          <w:sz w:val="24"/>
          <w:szCs w:val="24"/>
        </w:rPr>
        <w:t>01299 405383</w:t>
      </w:r>
    </w:p>
    <w:p w14:paraId="75C4C3A2" w14:textId="1857EE74" w:rsidR="00CC4018" w:rsidRPr="00F16705" w:rsidRDefault="00CC4018" w:rsidP="00480EBB">
      <w:pPr>
        <w:spacing w:line="260" w:lineRule="exact"/>
        <w:ind w:left="120" w:right="4670"/>
        <w:jc w:val="both"/>
        <w:rPr>
          <w:rFonts w:ascii="Candara" w:eastAsia="Arial" w:hAnsi="Candara" w:cs="Arial"/>
          <w:spacing w:val="1"/>
          <w:sz w:val="24"/>
          <w:szCs w:val="24"/>
        </w:rPr>
      </w:pPr>
      <w:r w:rsidRPr="00F16705">
        <w:rPr>
          <w:rFonts w:ascii="Candara" w:eastAsia="Arial" w:hAnsi="Candara" w:cs="Arial"/>
          <w:spacing w:val="1"/>
          <w:sz w:val="24"/>
          <w:szCs w:val="24"/>
        </w:rPr>
        <w:t>lminnock@wribbenhallschool.co.uk</w:t>
      </w:r>
    </w:p>
    <w:p w14:paraId="750C3697" w14:textId="70973641" w:rsidR="00275EF6" w:rsidRPr="00F16705" w:rsidRDefault="00275EF6" w:rsidP="00480EBB">
      <w:pPr>
        <w:spacing w:line="260" w:lineRule="exact"/>
        <w:ind w:left="120" w:right="4670"/>
        <w:jc w:val="both"/>
        <w:rPr>
          <w:rFonts w:ascii="Candara" w:eastAsia="Arial" w:hAnsi="Candara" w:cs="Arial"/>
          <w:spacing w:val="1"/>
          <w:sz w:val="24"/>
          <w:szCs w:val="24"/>
        </w:rPr>
      </w:pPr>
    </w:p>
    <w:p w14:paraId="596BE633" w14:textId="77777777" w:rsidR="002137AF" w:rsidRPr="00F16705" w:rsidRDefault="002137AF" w:rsidP="00275EF6">
      <w:pPr>
        <w:ind w:left="120" w:right="80"/>
        <w:rPr>
          <w:rFonts w:ascii="Candara" w:eastAsia="Arial" w:hAnsi="Candara" w:cs="Arial"/>
          <w:sz w:val="24"/>
          <w:szCs w:val="24"/>
        </w:rPr>
      </w:pPr>
      <w:r w:rsidRPr="00F16705">
        <w:rPr>
          <w:rFonts w:ascii="Candara" w:eastAsia="Arial" w:hAnsi="Candara" w:cs="Arial"/>
          <w:sz w:val="24"/>
          <w:szCs w:val="24"/>
        </w:rPr>
        <w:t xml:space="preserve">Ms Vivien Morgan </w:t>
      </w:r>
    </w:p>
    <w:p w14:paraId="237950AE" w14:textId="5D989F0E" w:rsidR="00275EF6" w:rsidRPr="00F16705" w:rsidRDefault="00275EF6" w:rsidP="00275EF6">
      <w:pPr>
        <w:ind w:left="120" w:right="80"/>
        <w:rPr>
          <w:rFonts w:ascii="Candara" w:eastAsia="Arial" w:hAnsi="Candara" w:cs="Arial"/>
          <w:spacing w:val="11"/>
          <w:sz w:val="24"/>
          <w:szCs w:val="24"/>
        </w:rPr>
      </w:pPr>
      <w:r w:rsidRPr="00F16705">
        <w:rPr>
          <w:rFonts w:ascii="Candara" w:eastAsia="Arial" w:hAnsi="Candara" w:cs="Arial"/>
          <w:spacing w:val="11"/>
          <w:sz w:val="24"/>
          <w:szCs w:val="24"/>
        </w:rPr>
        <w:t>The Appeals Chairman</w:t>
      </w:r>
      <w:r w:rsidR="00CC4018" w:rsidRPr="00F16705">
        <w:rPr>
          <w:rFonts w:ascii="Candara" w:eastAsia="Arial" w:hAnsi="Candara" w:cs="Arial"/>
          <w:spacing w:val="11"/>
          <w:sz w:val="24"/>
          <w:szCs w:val="24"/>
        </w:rPr>
        <w:t>,</w:t>
      </w:r>
    </w:p>
    <w:p w14:paraId="741DC193" w14:textId="431AD219" w:rsidR="002137AF" w:rsidRPr="00F16705" w:rsidRDefault="002137AF" w:rsidP="002137AF">
      <w:pPr>
        <w:spacing w:line="260" w:lineRule="exact"/>
        <w:ind w:left="120" w:right="4670"/>
        <w:jc w:val="both"/>
        <w:rPr>
          <w:rFonts w:ascii="Candara" w:eastAsia="Arial" w:hAnsi="Candara" w:cs="Arial"/>
          <w:sz w:val="24"/>
          <w:szCs w:val="24"/>
        </w:rPr>
      </w:pPr>
      <w:r w:rsidRPr="00F16705">
        <w:rPr>
          <w:rFonts w:ascii="Candara" w:eastAsia="Arial" w:hAnsi="Candara" w:cs="Arial"/>
          <w:sz w:val="24"/>
          <w:szCs w:val="24"/>
        </w:rPr>
        <w:t>Trustees of Northleigh House School</w:t>
      </w:r>
      <w:r w:rsidR="00CC4018" w:rsidRPr="00F16705">
        <w:rPr>
          <w:rFonts w:ascii="Candara" w:eastAsia="Arial" w:hAnsi="Candara" w:cs="Arial"/>
          <w:sz w:val="24"/>
          <w:szCs w:val="24"/>
        </w:rPr>
        <w:t>,</w:t>
      </w:r>
    </w:p>
    <w:p w14:paraId="00A307C2" w14:textId="00639476" w:rsidR="002137AF" w:rsidRPr="00F16705" w:rsidRDefault="002137AF" w:rsidP="002137AF">
      <w:pPr>
        <w:spacing w:line="260" w:lineRule="exact"/>
        <w:ind w:left="120" w:right="4670"/>
        <w:jc w:val="both"/>
        <w:rPr>
          <w:rFonts w:ascii="Candara" w:eastAsia="Arial" w:hAnsi="Candara" w:cs="Arial"/>
          <w:sz w:val="24"/>
          <w:szCs w:val="24"/>
        </w:rPr>
      </w:pPr>
      <w:r w:rsidRPr="00F16705">
        <w:rPr>
          <w:rFonts w:ascii="Candara" w:eastAsia="Arial" w:hAnsi="Candara" w:cs="Arial"/>
          <w:sz w:val="24"/>
          <w:szCs w:val="24"/>
        </w:rPr>
        <w:t>Five Ways Road</w:t>
      </w:r>
      <w:r w:rsidR="00CC4018" w:rsidRPr="00F16705">
        <w:rPr>
          <w:rFonts w:ascii="Candara" w:eastAsia="Arial" w:hAnsi="Candara" w:cs="Arial"/>
          <w:sz w:val="24"/>
          <w:szCs w:val="24"/>
        </w:rPr>
        <w:t>,</w:t>
      </w:r>
    </w:p>
    <w:p w14:paraId="096D3CF3" w14:textId="07432ED0" w:rsidR="002137AF" w:rsidRPr="00F16705" w:rsidRDefault="002137AF" w:rsidP="002137AF">
      <w:pPr>
        <w:spacing w:line="260" w:lineRule="exact"/>
        <w:ind w:left="120" w:right="4670"/>
        <w:jc w:val="both"/>
        <w:rPr>
          <w:rFonts w:ascii="Candara" w:eastAsia="Arial" w:hAnsi="Candara" w:cs="Arial"/>
          <w:sz w:val="24"/>
          <w:szCs w:val="24"/>
        </w:rPr>
      </w:pPr>
      <w:r w:rsidRPr="00F16705">
        <w:rPr>
          <w:rFonts w:ascii="Candara" w:eastAsia="Arial" w:hAnsi="Candara" w:cs="Arial"/>
          <w:sz w:val="24"/>
          <w:szCs w:val="24"/>
        </w:rPr>
        <w:t>Hatton</w:t>
      </w:r>
      <w:r w:rsidR="00CC4018" w:rsidRPr="00F16705">
        <w:rPr>
          <w:rFonts w:ascii="Candara" w:eastAsia="Arial" w:hAnsi="Candara" w:cs="Arial"/>
          <w:sz w:val="24"/>
          <w:szCs w:val="24"/>
        </w:rPr>
        <w:t>,</w:t>
      </w:r>
    </w:p>
    <w:p w14:paraId="3EC7F4D8" w14:textId="3767A107" w:rsidR="002137AF" w:rsidRPr="00F16705" w:rsidRDefault="002137AF" w:rsidP="002137AF">
      <w:pPr>
        <w:spacing w:line="260" w:lineRule="exact"/>
        <w:ind w:left="120" w:right="4670"/>
        <w:jc w:val="both"/>
        <w:rPr>
          <w:rFonts w:ascii="Candara" w:eastAsia="Arial" w:hAnsi="Candara" w:cs="Arial"/>
          <w:sz w:val="24"/>
          <w:szCs w:val="24"/>
        </w:rPr>
      </w:pPr>
      <w:r w:rsidRPr="00F16705">
        <w:rPr>
          <w:rFonts w:ascii="Candara" w:eastAsia="Arial" w:hAnsi="Candara" w:cs="Arial"/>
          <w:sz w:val="24"/>
          <w:szCs w:val="24"/>
        </w:rPr>
        <w:t>Warwick</w:t>
      </w:r>
      <w:r w:rsidR="00CC4018" w:rsidRPr="00F16705">
        <w:rPr>
          <w:rFonts w:ascii="Candara" w:eastAsia="Arial" w:hAnsi="Candara" w:cs="Arial"/>
          <w:sz w:val="24"/>
          <w:szCs w:val="24"/>
        </w:rPr>
        <w:t>,</w:t>
      </w:r>
    </w:p>
    <w:p w14:paraId="1808DB26" w14:textId="77777777" w:rsidR="002137AF" w:rsidRPr="00F16705" w:rsidRDefault="002137AF" w:rsidP="002137AF">
      <w:pPr>
        <w:spacing w:line="260" w:lineRule="exact"/>
        <w:ind w:left="120" w:right="4670"/>
        <w:jc w:val="both"/>
        <w:rPr>
          <w:rFonts w:ascii="Candara" w:eastAsia="Arial" w:hAnsi="Candara" w:cs="Arial"/>
          <w:sz w:val="24"/>
          <w:szCs w:val="24"/>
        </w:rPr>
      </w:pPr>
      <w:r w:rsidRPr="00F16705">
        <w:rPr>
          <w:rFonts w:ascii="Candara" w:eastAsia="Arial" w:hAnsi="Candara" w:cs="Arial"/>
          <w:sz w:val="24"/>
          <w:szCs w:val="24"/>
        </w:rPr>
        <w:t>CV35 7HZ</w:t>
      </w:r>
    </w:p>
    <w:p w14:paraId="2ADD452C" w14:textId="26CC0657" w:rsidR="00E07B1C" w:rsidRPr="00F16705" w:rsidRDefault="002137AF" w:rsidP="002137AF">
      <w:pPr>
        <w:spacing w:line="260" w:lineRule="exact"/>
        <w:ind w:left="120" w:right="4670"/>
        <w:jc w:val="both"/>
        <w:rPr>
          <w:rFonts w:ascii="Candara" w:eastAsia="Arial" w:hAnsi="Candara" w:cs="Arial"/>
          <w:sz w:val="24"/>
          <w:szCs w:val="24"/>
        </w:rPr>
      </w:pPr>
      <w:r w:rsidRPr="00F16705">
        <w:rPr>
          <w:rFonts w:ascii="Candara" w:eastAsia="Arial" w:hAnsi="Candara" w:cs="Arial"/>
          <w:sz w:val="24"/>
          <w:szCs w:val="24"/>
        </w:rPr>
        <w:t xml:space="preserve">Telephone Number: 01926 484203 </w:t>
      </w:r>
    </w:p>
    <w:p w14:paraId="2ADD452D" w14:textId="77777777" w:rsidR="00E07B1C" w:rsidRPr="00F16705" w:rsidRDefault="00E07B1C" w:rsidP="002137AF">
      <w:pPr>
        <w:spacing w:before="9" w:line="180" w:lineRule="exact"/>
        <w:ind w:left="142"/>
        <w:rPr>
          <w:rFonts w:ascii="Candara" w:hAnsi="Candara" w:cs="Arial"/>
          <w:sz w:val="19"/>
          <w:szCs w:val="19"/>
        </w:rPr>
      </w:pPr>
    </w:p>
    <w:p w14:paraId="542F68AC" w14:textId="77777777" w:rsidR="00480EBB" w:rsidRPr="00F16705" w:rsidRDefault="00480EBB">
      <w:pPr>
        <w:rPr>
          <w:rFonts w:ascii="Candara" w:eastAsia="Arial" w:hAnsi="Candara" w:cs="Arial"/>
          <w:sz w:val="36"/>
          <w:szCs w:val="36"/>
        </w:rPr>
      </w:pPr>
      <w:r w:rsidRPr="00F16705">
        <w:rPr>
          <w:rFonts w:ascii="Candara" w:eastAsia="Arial" w:hAnsi="Candara" w:cs="Arial"/>
          <w:sz w:val="36"/>
          <w:szCs w:val="36"/>
        </w:rPr>
        <w:br w:type="page"/>
      </w:r>
    </w:p>
    <w:p w14:paraId="2ADD4548" w14:textId="3A6873CE" w:rsidR="00E07B1C" w:rsidRPr="00F16705" w:rsidRDefault="000338BF">
      <w:pPr>
        <w:spacing w:before="58"/>
        <w:ind w:left="120"/>
        <w:rPr>
          <w:rFonts w:ascii="Candara" w:eastAsia="Arial" w:hAnsi="Candara" w:cs="Arial"/>
          <w:sz w:val="36"/>
          <w:szCs w:val="36"/>
        </w:rPr>
      </w:pPr>
      <w:r w:rsidRPr="00F16705">
        <w:rPr>
          <w:rFonts w:ascii="Candara" w:eastAsia="Arial" w:hAnsi="Candara" w:cs="Arial"/>
          <w:sz w:val="36"/>
          <w:szCs w:val="36"/>
        </w:rPr>
        <w:lastRenderedPageBreak/>
        <w:t>Ap</w:t>
      </w:r>
      <w:r w:rsidRPr="00F16705">
        <w:rPr>
          <w:rFonts w:ascii="Candara" w:eastAsia="Arial" w:hAnsi="Candara" w:cs="Arial"/>
          <w:spacing w:val="-2"/>
          <w:sz w:val="36"/>
          <w:szCs w:val="36"/>
        </w:rPr>
        <w:t>p</w:t>
      </w:r>
      <w:r w:rsidRPr="00F16705">
        <w:rPr>
          <w:rFonts w:ascii="Candara" w:eastAsia="Arial" w:hAnsi="Candara" w:cs="Arial"/>
          <w:spacing w:val="1"/>
          <w:sz w:val="36"/>
          <w:szCs w:val="36"/>
        </w:rPr>
        <w:t>e</w:t>
      </w:r>
      <w:r w:rsidRPr="00F16705">
        <w:rPr>
          <w:rFonts w:ascii="Candara" w:eastAsia="Arial" w:hAnsi="Candara" w:cs="Arial"/>
          <w:sz w:val="36"/>
          <w:szCs w:val="36"/>
        </w:rPr>
        <w:t>nd</w:t>
      </w:r>
      <w:r w:rsidRPr="00F16705">
        <w:rPr>
          <w:rFonts w:ascii="Candara" w:eastAsia="Arial" w:hAnsi="Candara" w:cs="Arial"/>
          <w:spacing w:val="2"/>
          <w:sz w:val="36"/>
          <w:szCs w:val="36"/>
        </w:rPr>
        <w:t>i</w:t>
      </w:r>
      <w:r w:rsidRPr="00F16705">
        <w:rPr>
          <w:rFonts w:ascii="Candara" w:eastAsia="Arial" w:hAnsi="Candara" w:cs="Arial"/>
          <w:sz w:val="36"/>
          <w:szCs w:val="36"/>
        </w:rPr>
        <w:t>x</w:t>
      </w:r>
      <w:r w:rsidRPr="00F16705">
        <w:rPr>
          <w:rFonts w:ascii="Candara" w:eastAsia="Arial" w:hAnsi="Candara" w:cs="Arial"/>
          <w:spacing w:val="-2"/>
          <w:sz w:val="36"/>
          <w:szCs w:val="36"/>
        </w:rPr>
        <w:t xml:space="preserve"> </w:t>
      </w:r>
      <w:r w:rsidRPr="00F16705">
        <w:rPr>
          <w:rFonts w:ascii="Candara" w:eastAsia="Arial" w:hAnsi="Candara" w:cs="Arial"/>
          <w:sz w:val="36"/>
          <w:szCs w:val="36"/>
        </w:rPr>
        <w:t>1</w:t>
      </w:r>
    </w:p>
    <w:p w14:paraId="2ADD4549" w14:textId="77777777" w:rsidR="00E07B1C" w:rsidRPr="00F16705" w:rsidRDefault="00E07B1C">
      <w:pPr>
        <w:spacing w:line="100" w:lineRule="exact"/>
        <w:rPr>
          <w:rFonts w:ascii="Candara" w:hAnsi="Candara" w:cs="Arial"/>
          <w:sz w:val="10"/>
          <w:szCs w:val="10"/>
        </w:rPr>
      </w:pPr>
    </w:p>
    <w:p w14:paraId="2ADD454A" w14:textId="77777777" w:rsidR="00E07B1C" w:rsidRPr="00F16705" w:rsidRDefault="00E07B1C">
      <w:pPr>
        <w:spacing w:line="200" w:lineRule="exact"/>
        <w:rPr>
          <w:rFonts w:ascii="Candara" w:hAnsi="Candara" w:cs="Arial"/>
        </w:rPr>
      </w:pPr>
    </w:p>
    <w:p w14:paraId="2ADD454B" w14:textId="77777777" w:rsidR="00E07B1C" w:rsidRPr="00F16705" w:rsidRDefault="00E07B1C">
      <w:pPr>
        <w:spacing w:line="200" w:lineRule="exact"/>
        <w:rPr>
          <w:rFonts w:ascii="Candara" w:hAnsi="Candara" w:cs="Arial"/>
        </w:rPr>
      </w:pPr>
    </w:p>
    <w:p w14:paraId="2ADD454C" w14:textId="77777777" w:rsidR="00E07B1C" w:rsidRPr="00F16705" w:rsidRDefault="00E07B1C">
      <w:pPr>
        <w:spacing w:line="200" w:lineRule="exact"/>
        <w:rPr>
          <w:rFonts w:ascii="Candara" w:hAnsi="Candara" w:cs="Arial"/>
        </w:rPr>
      </w:pPr>
    </w:p>
    <w:p w14:paraId="2ADD454D" w14:textId="77777777" w:rsidR="00E07B1C" w:rsidRPr="00F16705" w:rsidRDefault="00E07B1C">
      <w:pPr>
        <w:spacing w:line="200" w:lineRule="exact"/>
        <w:rPr>
          <w:rFonts w:ascii="Candara" w:hAnsi="Candara" w:cs="Arial"/>
        </w:rPr>
      </w:pPr>
    </w:p>
    <w:p w14:paraId="2ADD454E" w14:textId="77777777" w:rsidR="00E07B1C" w:rsidRPr="00F16705" w:rsidRDefault="00E07B1C">
      <w:pPr>
        <w:spacing w:line="200" w:lineRule="exact"/>
        <w:rPr>
          <w:rFonts w:ascii="Candara" w:hAnsi="Candara" w:cs="Arial"/>
        </w:rPr>
      </w:pPr>
    </w:p>
    <w:p w14:paraId="2ADD454F" w14:textId="77777777" w:rsidR="00E07B1C" w:rsidRPr="00F16705" w:rsidRDefault="000338BF">
      <w:pPr>
        <w:ind w:left="120" w:right="142"/>
        <w:rPr>
          <w:rFonts w:ascii="Candara" w:eastAsia="Arial" w:hAnsi="Candara" w:cs="Arial"/>
          <w:sz w:val="36"/>
          <w:szCs w:val="36"/>
        </w:rPr>
      </w:pPr>
      <w:r w:rsidRPr="00F16705">
        <w:rPr>
          <w:rFonts w:ascii="Candara" w:eastAsia="Arial" w:hAnsi="Candara" w:cs="Arial"/>
          <w:b/>
          <w:sz w:val="36"/>
          <w:szCs w:val="36"/>
        </w:rPr>
        <w:t>Complai</w:t>
      </w:r>
      <w:r w:rsidRPr="00F16705">
        <w:rPr>
          <w:rFonts w:ascii="Candara" w:eastAsia="Arial" w:hAnsi="Candara" w:cs="Arial"/>
          <w:b/>
          <w:spacing w:val="1"/>
          <w:sz w:val="36"/>
          <w:szCs w:val="36"/>
        </w:rPr>
        <w:t>n</w:t>
      </w:r>
      <w:r w:rsidRPr="00F16705">
        <w:rPr>
          <w:rFonts w:ascii="Candara" w:eastAsia="Arial" w:hAnsi="Candara" w:cs="Arial"/>
          <w:b/>
          <w:sz w:val="36"/>
          <w:szCs w:val="36"/>
        </w:rPr>
        <w:t>ts P</w:t>
      </w:r>
      <w:r w:rsidRPr="00F16705">
        <w:rPr>
          <w:rFonts w:ascii="Candara" w:eastAsia="Arial" w:hAnsi="Candara" w:cs="Arial"/>
          <w:b/>
          <w:spacing w:val="-1"/>
          <w:sz w:val="36"/>
          <w:szCs w:val="36"/>
        </w:rPr>
        <w:t>r</w:t>
      </w:r>
      <w:r w:rsidRPr="00F16705">
        <w:rPr>
          <w:rFonts w:ascii="Candara" w:eastAsia="Arial" w:hAnsi="Candara" w:cs="Arial"/>
          <w:b/>
          <w:sz w:val="36"/>
          <w:szCs w:val="36"/>
        </w:rPr>
        <w:t>oc</w:t>
      </w:r>
      <w:r w:rsidRPr="00F16705">
        <w:rPr>
          <w:rFonts w:ascii="Candara" w:eastAsia="Arial" w:hAnsi="Candara" w:cs="Arial"/>
          <w:b/>
          <w:spacing w:val="-1"/>
          <w:sz w:val="36"/>
          <w:szCs w:val="36"/>
        </w:rPr>
        <w:t>e</w:t>
      </w:r>
      <w:r w:rsidRPr="00F16705">
        <w:rPr>
          <w:rFonts w:ascii="Candara" w:eastAsia="Arial" w:hAnsi="Candara" w:cs="Arial"/>
          <w:b/>
          <w:sz w:val="36"/>
          <w:szCs w:val="36"/>
        </w:rPr>
        <w:t>d</w:t>
      </w:r>
      <w:r w:rsidRPr="00F16705">
        <w:rPr>
          <w:rFonts w:ascii="Candara" w:eastAsia="Arial" w:hAnsi="Candara" w:cs="Arial"/>
          <w:b/>
          <w:spacing w:val="1"/>
          <w:sz w:val="36"/>
          <w:szCs w:val="36"/>
        </w:rPr>
        <w:t>u</w:t>
      </w:r>
      <w:r w:rsidRPr="00F16705">
        <w:rPr>
          <w:rFonts w:ascii="Candara" w:eastAsia="Arial" w:hAnsi="Candara" w:cs="Arial"/>
          <w:b/>
          <w:sz w:val="36"/>
          <w:szCs w:val="36"/>
        </w:rPr>
        <w:t>re -</w:t>
      </w:r>
      <w:r w:rsidRPr="00F16705">
        <w:rPr>
          <w:rFonts w:ascii="Candara" w:eastAsia="Arial" w:hAnsi="Candara" w:cs="Arial"/>
          <w:b/>
          <w:spacing w:val="1"/>
          <w:sz w:val="36"/>
          <w:szCs w:val="36"/>
        </w:rPr>
        <w:t xml:space="preserve"> </w:t>
      </w:r>
      <w:r w:rsidRPr="00F16705">
        <w:rPr>
          <w:rFonts w:ascii="Candara" w:eastAsia="Arial" w:hAnsi="Candara" w:cs="Arial"/>
          <w:b/>
          <w:sz w:val="36"/>
          <w:szCs w:val="36"/>
        </w:rPr>
        <w:t>I</w:t>
      </w:r>
      <w:r w:rsidRPr="00F16705">
        <w:rPr>
          <w:rFonts w:ascii="Candara" w:eastAsia="Arial" w:hAnsi="Candara" w:cs="Arial"/>
          <w:b/>
          <w:spacing w:val="1"/>
          <w:sz w:val="36"/>
          <w:szCs w:val="36"/>
        </w:rPr>
        <w:t>n</w:t>
      </w:r>
      <w:r w:rsidRPr="00F16705">
        <w:rPr>
          <w:rFonts w:ascii="Candara" w:eastAsia="Arial" w:hAnsi="Candara" w:cs="Arial"/>
          <w:b/>
          <w:spacing w:val="-1"/>
          <w:sz w:val="36"/>
          <w:szCs w:val="36"/>
        </w:rPr>
        <w:t>d</w:t>
      </w:r>
      <w:r w:rsidRPr="00F16705">
        <w:rPr>
          <w:rFonts w:ascii="Candara" w:eastAsia="Arial" w:hAnsi="Candara" w:cs="Arial"/>
          <w:b/>
          <w:sz w:val="36"/>
          <w:szCs w:val="36"/>
        </w:rPr>
        <w:t>ep</w:t>
      </w:r>
      <w:r w:rsidRPr="00F16705">
        <w:rPr>
          <w:rFonts w:ascii="Candara" w:eastAsia="Arial" w:hAnsi="Candara" w:cs="Arial"/>
          <w:b/>
          <w:spacing w:val="-1"/>
          <w:sz w:val="36"/>
          <w:szCs w:val="36"/>
        </w:rPr>
        <w:t>e</w:t>
      </w:r>
      <w:r w:rsidRPr="00F16705">
        <w:rPr>
          <w:rFonts w:ascii="Candara" w:eastAsia="Arial" w:hAnsi="Candara" w:cs="Arial"/>
          <w:b/>
          <w:sz w:val="36"/>
          <w:szCs w:val="36"/>
        </w:rPr>
        <w:t>n</w:t>
      </w:r>
      <w:r w:rsidRPr="00F16705">
        <w:rPr>
          <w:rFonts w:ascii="Candara" w:eastAsia="Arial" w:hAnsi="Candara" w:cs="Arial"/>
          <w:b/>
          <w:spacing w:val="1"/>
          <w:sz w:val="36"/>
          <w:szCs w:val="36"/>
        </w:rPr>
        <w:t>d</w:t>
      </w:r>
      <w:r w:rsidRPr="00F16705">
        <w:rPr>
          <w:rFonts w:ascii="Candara" w:eastAsia="Arial" w:hAnsi="Candara" w:cs="Arial"/>
          <w:b/>
          <w:sz w:val="36"/>
          <w:szCs w:val="36"/>
        </w:rPr>
        <w:t>ent Memb</w:t>
      </w:r>
      <w:r w:rsidRPr="00F16705">
        <w:rPr>
          <w:rFonts w:ascii="Candara" w:eastAsia="Arial" w:hAnsi="Candara" w:cs="Arial"/>
          <w:b/>
          <w:spacing w:val="-1"/>
          <w:sz w:val="36"/>
          <w:szCs w:val="36"/>
        </w:rPr>
        <w:t>e</w:t>
      </w:r>
      <w:r w:rsidRPr="00F16705">
        <w:rPr>
          <w:rFonts w:ascii="Candara" w:eastAsia="Arial" w:hAnsi="Candara" w:cs="Arial"/>
          <w:b/>
          <w:sz w:val="36"/>
          <w:szCs w:val="36"/>
        </w:rPr>
        <w:t>r of the Panel</w:t>
      </w:r>
    </w:p>
    <w:p w14:paraId="2ADD4550" w14:textId="77777777" w:rsidR="00E07B1C" w:rsidRPr="00F16705" w:rsidRDefault="00E07B1C">
      <w:pPr>
        <w:spacing w:before="16" w:line="260" w:lineRule="exact"/>
        <w:rPr>
          <w:rFonts w:ascii="Candara" w:hAnsi="Candara" w:cs="Arial"/>
          <w:sz w:val="26"/>
          <w:szCs w:val="26"/>
        </w:rPr>
      </w:pPr>
    </w:p>
    <w:p w14:paraId="2ADD4551" w14:textId="77777777" w:rsidR="00E07B1C" w:rsidRPr="00F16705" w:rsidRDefault="000338BF">
      <w:pPr>
        <w:ind w:left="120"/>
        <w:rPr>
          <w:rFonts w:ascii="Candara" w:eastAsia="Arial" w:hAnsi="Candara" w:cs="Arial"/>
          <w:sz w:val="24"/>
          <w:szCs w:val="24"/>
        </w:rPr>
      </w:pPr>
      <w:r w:rsidRPr="00F16705">
        <w:rPr>
          <w:rFonts w:ascii="Candara" w:eastAsia="Arial" w:hAnsi="Candara" w:cs="Arial"/>
          <w:spacing w:val="2"/>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e</w:t>
      </w:r>
      <w:r w:rsidRPr="00F16705">
        <w:rPr>
          <w:rFonts w:ascii="Candara" w:eastAsia="Arial" w:hAnsi="Candara" w:cs="Arial"/>
          <w:spacing w:val="-1"/>
          <w:sz w:val="24"/>
          <w:szCs w:val="24"/>
        </w:rPr>
        <w:t xml:space="preserve"> </w:t>
      </w:r>
      <w:r w:rsidRPr="00F16705">
        <w:rPr>
          <w:rFonts w:ascii="Candara" w:eastAsia="Arial" w:hAnsi="Candara" w:cs="Arial"/>
          <w:spacing w:val="3"/>
          <w:sz w:val="24"/>
          <w:szCs w:val="24"/>
        </w:rPr>
        <w:t>f</w:t>
      </w:r>
      <w:r w:rsidRPr="00F16705">
        <w:rPr>
          <w:rFonts w:ascii="Candara" w:eastAsia="Arial" w:hAnsi="Candara" w:cs="Arial"/>
          <w:spacing w:val="1"/>
          <w:sz w:val="24"/>
          <w:szCs w:val="24"/>
        </w:rPr>
        <w:t>o</w:t>
      </w:r>
      <w:r w:rsidRPr="00F16705">
        <w:rPr>
          <w:rFonts w:ascii="Candara" w:eastAsia="Arial" w:hAnsi="Candara" w:cs="Arial"/>
          <w:sz w:val="24"/>
          <w:szCs w:val="24"/>
        </w:rPr>
        <w:t>l</w:t>
      </w:r>
      <w:r w:rsidRPr="00F16705">
        <w:rPr>
          <w:rFonts w:ascii="Candara" w:eastAsia="Arial" w:hAnsi="Candara" w:cs="Arial"/>
          <w:spacing w:val="-1"/>
          <w:sz w:val="24"/>
          <w:szCs w:val="24"/>
        </w:rPr>
        <w:t>l</w:t>
      </w:r>
      <w:r w:rsidRPr="00F16705">
        <w:rPr>
          <w:rFonts w:ascii="Candara" w:eastAsia="Arial" w:hAnsi="Candara" w:cs="Arial"/>
          <w:spacing w:val="1"/>
          <w:sz w:val="24"/>
          <w:szCs w:val="24"/>
        </w:rPr>
        <w:t>o</w:t>
      </w:r>
      <w:r w:rsidRPr="00F16705">
        <w:rPr>
          <w:rFonts w:ascii="Candara" w:eastAsia="Arial" w:hAnsi="Candara" w:cs="Arial"/>
          <w:spacing w:val="-3"/>
          <w:sz w:val="24"/>
          <w:szCs w:val="24"/>
        </w:rPr>
        <w:t>w</w:t>
      </w:r>
      <w:r w:rsidRPr="00F16705">
        <w:rPr>
          <w:rFonts w:ascii="Candara" w:eastAsia="Arial" w:hAnsi="Candara" w:cs="Arial"/>
          <w:sz w:val="24"/>
          <w:szCs w:val="24"/>
        </w:rPr>
        <w:t>ing</w:t>
      </w:r>
      <w:r w:rsidRPr="00F16705">
        <w:rPr>
          <w:rFonts w:ascii="Candara" w:eastAsia="Arial" w:hAnsi="Candara" w:cs="Arial"/>
          <w:spacing w:val="-1"/>
          <w:sz w:val="24"/>
          <w:szCs w:val="24"/>
        </w:rPr>
        <w:t xml:space="preserve"> g</w:t>
      </w:r>
      <w:r w:rsidRPr="00F16705">
        <w:rPr>
          <w:rFonts w:ascii="Candara" w:eastAsia="Arial" w:hAnsi="Candara" w:cs="Arial"/>
          <w:spacing w:val="1"/>
          <w:sz w:val="24"/>
          <w:szCs w:val="24"/>
        </w:rPr>
        <w:t>u</w:t>
      </w:r>
      <w:r w:rsidRPr="00F16705">
        <w:rPr>
          <w:rFonts w:ascii="Candara" w:eastAsia="Arial" w:hAnsi="Candara" w:cs="Arial"/>
          <w:sz w:val="24"/>
          <w:szCs w:val="24"/>
        </w:rPr>
        <w:t>id</w:t>
      </w:r>
      <w:r w:rsidRPr="00F16705">
        <w:rPr>
          <w:rFonts w:ascii="Candara" w:eastAsia="Arial" w:hAnsi="Candara" w:cs="Arial"/>
          <w:spacing w:val="1"/>
          <w:sz w:val="24"/>
          <w:szCs w:val="24"/>
        </w:rPr>
        <w:t>an</w:t>
      </w:r>
      <w:r w:rsidRPr="00F16705">
        <w:rPr>
          <w:rFonts w:ascii="Candara" w:eastAsia="Arial" w:hAnsi="Candara" w:cs="Arial"/>
          <w:sz w:val="24"/>
          <w:szCs w:val="24"/>
        </w:rPr>
        <w:t>ce</w:t>
      </w:r>
      <w:r w:rsidRPr="00F16705">
        <w:rPr>
          <w:rFonts w:ascii="Candara" w:eastAsia="Arial" w:hAnsi="Candara" w:cs="Arial"/>
          <w:spacing w:val="-1"/>
          <w:sz w:val="24"/>
          <w:szCs w:val="24"/>
        </w:rPr>
        <w:t xml:space="preserve"> </w:t>
      </w:r>
      <w:r w:rsidRPr="00F16705">
        <w:rPr>
          <w:rFonts w:ascii="Candara" w:eastAsia="Arial" w:hAnsi="Candara" w:cs="Arial"/>
          <w:sz w:val="24"/>
          <w:szCs w:val="24"/>
        </w:rPr>
        <w:t>c</w:t>
      </w:r>
      <w:r w:rsidRPr="00F16705">
        <w:rPr>
          <w:rFonts w:ascii="Candara" w:eastAsia="Arial" w:hAnsi="Candara" w:cs="Arial"/>
          <w:spacing w:val="1"/>
          <w:sz w:val="24"/>
          <w:szCs w:val="24"/>
        </w:rPr>
        <w:t>o</w:t>
      </w:r>
      <w:r w:rsidRPr="00F16705">
        <w:rPr>
          <w:rFonts w:ascii="Candara" w:eastAsia="Arial" w:hAnsi="Candara" w:cs="Arial"/>
          <w:spacing w:val="-1"/>
          <w:sz w:val="24"/>
          <w:szCs w:val="24"/>
        </w:rPr>
        <w:t>m</w:t>
      </w:r>
      <w:r w:rsidRPr="00F16705">
        <w:rPr>
          <w:rFonts w:ascii="Candara" w:eastAsia="Arial" w:hAnsi="Candara" w:cs="Arial"/>
          <w:spacing w:val="1"/>
          <w:sz w:val="24"/>
          <w:szCs w:val="24"/>
        </w:rPr>
        <w:t>e</w:t>
      </w:r>
      <w:r w:rsidRPr="00F16705">
        <w:rPr>
          <w:rFonts w:ascii="Candara" w:eastAsia="Arial" w:hAnsi="Candara" w:cs="Arial"/>
          <w:sz w:val="24"/>
          <w:szCs w:val="24"/>
        </w:rPr>
        <w:t>s</w:t>
      </w:r>
      <w:r w:rsidRPr="00F16705">
        <w:rPr>
          <w:rFonts w:ascii="Candara" w:eastAsia="Arial" w:hAnsi="Candara" w:cs="Arial"/>
          <w:spacing w:val="-2"/>
          <w:sz w:val="24"/>
          <w:szCs w:val="24"/>
        </w:rPr>
        <w:t xml:space="preserve"> </w:t>
      </w:r>
      <w:r w:rsidRPr="00F16705">
        <w:rPr>
          <w:rFonts w:ascii="Candara" w:eastAsia="Arial" w:hAnsi="Candara" w:cs="Arial"/>
          <w:spacing w:val="3"/>
          <w:sz w:val="24"/>
          <w:szCs w:val="24"/>
        </w:rPr>
        <w:t>f</w:t>
      </w:r>
      <w:r w:rsidRPr="00F16705">
        <w:rPr>
          <w:rFonts w:ascii="Candara" w:eastAsia="Arial" w:hAnsi="Candara" w:cs="Arial"/>
          <w:sz w:val="24"/>
          <w:szCs w:val="24"/>
        </w:rPr>
        <w:t>r</w:t>
      </w:r>
      <w:r w:rsidRPr="00F16705">
        <w:rPr>
          <w:rFonts w:ascii="Candara" w:eastAsia="Arial" w:hAnsi="Candara" w:cs="Arial"/>
          <w:spacing w:val="-2"/>
          <w:sz w:val="24"/>
          <w:szCs w:val="24"/>
        </w:rPr>
        <w:t>o</w:t>
      </w:r>
      <w:r w:rsidRPr="00F16705">
        <w:rPr>
          <w:rFonts w:ascii="Candara" w:eastAsia="Arial" w:hAnsi="Candara" w:cs="Arial"/>
          <w:sz w:val="24"/>
          <w:szCs w:val="24"/>
        </w:rPr>
        <w:t>m</w:t>
      </w:r>
      <w:r w:rsidRPr="00F16705">
        <w:rPr>
          <w:rFonts w:ascii="Candara" w:eastAsia="Arial" w:hAnsi="Candara" w:cs="Arial"/>
          <w:spacing w:val="2"/>
          <w:sz w:val="24"/>
          <w:szCs w:val="24"/>
        </w:rPr>
        <w:t xml:space="preserve"> </w:t>
      </w:r>
      <w:r w:rsidRPr="00F16705">
        <w:rPr>
          <w:rFonts w:ascii="Candara" w:eastAsia="Arial" w:hAnsi="Candara" w:cs="Arial"/>
          <w:sz w:val="24"/>
          <w:szCs w:val="24"/>
        </w:rPr>
        <w:t>a</w:t>
      </w:r>
      <w:r w:rsidRPr="00F16705">
        <w:rPr>
          <w:rFonts w:ascii="Candara" w:eastAsia="Arial" w:hAnsi="Candara" w:cs="Arial"/>
          <w:spacing w:val="-1"/>
          <w:sz w:val="24"/>
          <w:szCs w:val="24"/>
        </w:rPr>
        <w:t xml:space="preserve"> </w:t>
      </w:r>
      <w:r w:rsidRPr="00F16705">
        <w:rPr>
          <w:rFonts w:ascii="Candara" w:eastAsia="Arial" w:hAnsi="Candara" w:cs="Arial"/>
          <w:sz w:val="24"/>
          <w:szCs w:val="24"/>
        </w:rPr>
        <w:t>l</w:t>
      </w:r>
      <w:r w:rsidRPr="00F16705">
        <w:rPr>
          <w:rFonts w:ascii="Candara" w:eastAsia="Arial" w:hAnsi="Candara" w:cs="Arial"/>
          <w:spacing w:val="1"/>
          <w:sz w:val="24"/>
          <w:szCs w:val="24"/>
        </w:rPr>
        <w:t>e</w:t>
      </w:r>
      <w:r w:rsidRPr="00F16705">
        <w:rPr>
          <w:rFonts w:ascii="Candara" w:eastAsia="Arial" w:hAnsi="Candara" w:cs="Arial"/>
          <w:sz w:val="24"/>
          <w:szCs w:val="24"/>
        </w:rPr>
        <w:t>t</w:t>
      </w:r>
      <w:r w:rsidRPr="00F16705">
        <w:rPr>
          <w:rFonts w:ascii="Candara" w:eastAsia="Arial" w:hAnsi="Candara" w:cs="Arial"/>
          <w:spacing w:val="-1"/>
          <w:sz w:val="24"/>
          <w:szCs w:val="24"/>
        </w:rPr>
        <w:t>t</w:t>
      </w:r>
      <w:r w:rsidRPr="00F16705">
        <w:rPr>
          <w:rFonts w:ascii="Candara" w:eastAsia="Arial" w:hAnsi="Candara" w:cs="Arial"/>
          <w:spacing w:val="1"/>
          <w:sz w:val="24"/>
          <w:szCs w:val="24"/>
        </w:rPr>
        <w:t>e</w:t>
      </w:r>
      <w:r w:rsidRPr="00F16705">
        <w:rPr>
          <w:rFonts w:ascii="Candara" w:eastAsia="Arial" w:hAnsi="Candara" w:cs="Arial"/>
          <w:sz w:val="24"/>
          <w:szCs w:val="24"/>
        </w:rPr>
        <w:t>r s</w:t>
      </w:r>
      <w:r w:rsidRPr="00F16705">
        <w:rPr>
          <w:rFonts w:ascii="Candara" w:eastAsia="Arial" w:hAnsi="Candara" w:cs="Arial"/>
          <w:spacing w:val="-2"/>
          <w:sz w:val="24"/>
          <w:szCs w:val="24"/>
        </w:rPr>
        <w:t>e</w:t>
      </w:r>
      <w:r w:rsidRPr="00F16705">
        <w:rPr>
          <w:rFonts w:ascii="Candara" w:eastAsia="Arial" w:hAnsi="Candara" w:cs="Arial"/>
          <w:spacing w:val="1"/>
          <w:sz w:val="24"/>
          <w:szCs w:val="24"/>
        </w:rPr>
        <w:t>n</w:t>
      </w:r>
      <w:r w:rsidRPr="00F16705">
        <w:rPr>
          <w:rFonts w:ascii="Candara" w:eastAsia="Arial" w:hAnsi="Candara" w:cs="Arial"/>
          <w:sz w:val="24"/>
          <w:szCs w:val="24"/>
        </w:rPr>
        <w:t>t</w:t>
      </w:r>
      <w:r w:rsidRPr="00F16705">
        <w:rPr>
          <w:rFonts w:ascii="Candara" w:eastAsia="Arial" w:hAnsi="Candara" w:cs="Arial"/>
          <w:spacing w:val="1"/>
          <w:sz w:val="24"/>
          <w:szCs w:val="24"/>
        </w:rPr>
        <w:t xml:space="preserve"> b</w:t>
      </w:r>
      <w:r w:rsidRPr="00F16705">
        <w:rPr>
          <w:rFonts w:ascii="Candara" w:eastAsia="Arial" w:hAnsi="Candara" w:cs="Arial"/>
          <w:sz w:val="24"/>
          <w:szCs w:val="24"/>
        </w:rPr>
        <w:t>y</w:t>
      </w:r>
      <w:r w:rsidRPr="00F16705">
        <w:rPr>
          <w:rFonts w:ascii="Candara" w:eastAsia="Arial" w:hAnsi="Candara" w:cs="Arial"/>
          <w:spacing w:val="-2"/>
          <w:sz w:val="24"/>
          <w:szCs w:val="24"/>
        </w:rPr>
        <w:t xml:space="preserve"> </w:t>
      </w:r>
      <w:r w:rsidRPr="00F16705">
        <w:rPr>
          <w:rFonts w:ascii="Candara" w:eastAsia="Arial" w:hAnsi="Candara" w:cs="Arial"/>
          <w:spacing w:val="1"/>
          <w:sz w:val="24"/>
          <w:szCs w:val="24"/>
        </w:rPr>
        <w:t>th</w:t>
      </w:r>
      <w:r w:rsidRPr="00F16705">
        <w:rPr>
          <w:rFonts w:ascii="Candara" w:eastAsia="Arial" w:hAnsi="Candara" w:cs="Arial"/>
          <w:sz w:val="24"/>
          <w:szCs w:val="24"/>
        </w:rPr>
        <w:t>e</w:t>
      </w:r>
      <w:r w:rsidRPr="00F16705">
        <w:rPr>
          <w:rFonts w:ascii="Candara" w:eastAsia="Arial" w:hAnsi="Candara" w:cs="Arial"/>
          <w:spacing w:val="-1"/>
          <w:sz w:val="24"/>
          <w:szCs w:val="24"/>
        </w:rPr>
        <w:t xml:space="preserve"> </w:t>
      </w:r>
      <w:r w:rsidRPr="00F16705">
        <w:rPr>
          <w:rFonts w:ascii="Candara" w:eastAsia="Arial" w:hAnsi="Candara" w:cs="Arial"/>
          <w:spacing w:val="-2"/>
          <w:sz w:val="24"/>
          <w:szCs w:val="24"/>
        </w:rPr>
        <w:t>D</w:t>
      </w:r>
      <w:r w:rsidRPr="00F16705">
        <w:rPr>
          <w:rFonts w:ascii="Candara" w:eastAsia="Arial" w:hAnsi="Candara" w:cs="Arial"/>
          <w:spacing w:val="3"/>
          <w:sz w:val="24"/>
          <w:szCs w:val="24"/>
        </w:rPr>
        <w:t>f</w:t>
      </w:r>
      <w:r w:rsidRPr="00F16705">
        <w:rPr>
          <w:rFonts w:ascii="Candara" w:eastAsia="Arial" w:hAnsi="Candara" w:cs="Arial"/>
          <w:sz w:val="24"/>
          <w:szCs w:val="24"/>
        </w:rPr>
        <w:t>ES</w:t>
      </w:r>
      <w:r w:rsidRPr="00F16705">
        <w:rPr>
          <w:rFonts w:ascii="Candara" w:eastAsia="Arial" w:hAnsi="Candara" w:cs="Arial"/>
          <w:spacing w:val="1"/>
          <w:sz w:val="24"/>
          <w:szCs w:val="24"/>
        </w:rPr>
        <w:t xml:space="preserve"> </w:t>
      </w:r>
      <w:r w:rsidRPr="00F16705">
        <w:rPr>
          <w:rFonts w:ascii="Candara" w:eastAsia="Arial" w:hAnsi="Candara" w:cs="Arial"/>
          <w:sz w:val="24"/>
          <w:szCs w:val="24"/>
        </w:rPr>
        <w:t>(as</w:t>
      </w:r>
      <w:r w:rsidRPr="00F16705">
        <w:rPr>
          <w:rFonts w:ascii="Candara" w:eastAsia="Arial" w:hAnsi="Candara" w:cs="Arial"/>
          <w:spacing w:val="-2"/>
          <w:sz w:val="24"/>
          <w:szCs w:val="24"/>
        </w:rPr>
        <w:t xml:space="preserve"> w</w:t>
      </w:r>
      <w:r w:rsidRPr="00F16705">
        <w:rPr>
          <w:rFonts w:ascii="Candara" w:eastAsia="Arial" w:hAnsi="Candara" w:cs="Arial"/>
          <w:spacing w:val="1"/>
          <w:sz w:val="24"/>
          <w:szCs w:val="24"/>
        </w:rPr>
        <w:t>a</w:t>
      </w:r>
      <w:r w:rsidRPr="00F16705">
        <w:rPr>
          <w:rFonts w:ascii="Candara" w:eastAsia="Arial" w:hAnsi="Candara" w:cs="Arial"/>
          <w:sz w:val="24"/>
          <w:szCs w:val="24"/>
        </w:rPr>
        <w:t>s) to</w:t>
      </w:r>
      <w:r w:rsidRPr="00F16705">
        <w:rPr>
          <w:rFonts w:ascii="Candara" w:eastAsia="Arial" w:hAnsi="Candara" w:cs="Arial"/>
          <w:spacing w:val="1"/>
          <w:sz w:val="24"/>
          <w:szCs w:val="24"/>
        </w:rPr>
        <w:t xml:space="preserve"> t</w:t>
      </w:r>
      <w:r w:rsidRPr="00F16705">
        <w:rPr>
          <w:rFonts w:ascii="Candara" w:eastAsia="Arial" w:hAnsi="Candara" w:cs="Arial"/>
          <w:spacing w:val="-1"/>
          <w:sz w:val="24"/>
          <w:szCs w:val="24"/>
        </w:rPr>
        <w:t>h</w:t>
      </w:r>
      <w:r w:rsidRPr="00F16705">
        <w:rPr>
          <w:rFonts w:ascii="Candara" w:eastAsia="Arial" w:hAnsi="Candara" w:cs="Arial"/>
          <w:sz w:val="24"/>
          <w:szCs w:val="24"/>
        </w:rPr>
        <w:t>e</w:t>
      </w:r>
    </w:p>
    <w:p w14:paraId="2ADD4552" w14:textId="77777777" w:rsidR="00E07B1C" w:rsidRPr="00F16705" w:rsidRDefault="000338BF">
      <w:pPr>
        <w:ind w:left="120"/>
        <w:rPr>
          <w:rFonts w:ascii="Candara" w:eastAsia="Arial" w:hAnsi="Candara" w:cs="Arial"/>
          <w:sz w:val="24"/>
          <w:szCs w:val="24"/>
        </w:rPr>
      </w:pPr>
      <w:r w:rsidRPr="00F16705">
        <w:rPr>
          <w:rFonts w:ascii="Candara" w:eastAsia="Arial" w:hAnsi="Candara" w:cs="Arial"/>
          <w:sz w:val="24"/>
          <w:szCs w:val="24"/>
        </w:rPr>
        <w:t>I</w:t>
      </w:r>
      <w:r w:rsidRPr="00F16705">
        <w:rPr>
          <w:rFonts w:ascii="Candara" w:eastAsia="Arial" w:hAnsi="Candara" w:cs="Arial"/>
          <w:spacing w:val="1"/>
          <w:sz w:val="24"/>
          <w:szCs w:val="24"/>
        </w:rPr>
        <w:t>S</w:t>
      </w:r>
      <w:r w:rsidRPr="00F16705">
        <w:rPr>
          <w:rFonts w:ascii="Candara" w:eastAsia="Arial" w:hAnsi="Candara" w:cs="Arial"/>
          <w:sz w:val="24"/>
          <w:szCs w:val="24"/>
        </w:rPr>
        <w:t>C G</w:t>
      </w:r>
      <w:r w:rsidRPr="00F16705">
        <w:rPr>
          <w:rFonts w:ascii="Candara" w:eastAsia="Arial" w:hAnsi="Candara" w:cs="Arial"/>
          <w:spacing w:val="1"/>
          <w:sz w:val="24"/>
          <w:szCs w:val="24"/>
        </w:rPr>
        <w:t>e</w:t>
      </w:r>
      <w:r w:rsidRPr="00F16705">
        <w:rPr>
          <w:rFonts w:ascii="Candara" w:eastAsia="Arial" w:hAnsi="Candara" w:cs="Arial"/>
          <w:spacing w:val="-1"/>
          <w:sz w:val="24"/>
          <w:szCs w:val="24"/>
        </w:rPr>
        <w:t>n</w:t>
      </w:r>
      <w:r w:rsidRPr="00F16705">
        <w:rPr>
          <w:rFonts w:ascii="Candara" w:eastAsia="Arial" w:hAnsi="Candara" w:cs="Arial"/>
          <w:spacing w:val="1"/>
          <w:sz w:val="24"/>
          <w:szCs w:val="24"/>
        </w:rPr>
        <w:t>e</w:t>
      </w:r>
      <w:r w:rsidRPr="00F16705">
        <w:rPr>
          <w:rFonts w:ascii="Candara" w:eastAsia="Arial" w:hAnsi="Candara" w:cs="Arial"/>
          <w:sz w:val="24"/>
          <w:szCs w:val="24"/>
        </w:rPr>
        <w:t xml:space="preserve">ral </w:t>
      </w:r>
      <w:r w:rsidRPr="00F16705">
        <w:rPr>
          <w:rFonts w:ascii="Candara" w:eastAsia="Arial" w:hAnsi="Candara" w:cs="Arial"/>
          <w:spacing w:val="-1"/>
          <w:sz w:val="24"/>
          <w:szCs w:val="24"/>
        </w:rPr>
        <w:t>S</w:t>
      </w:r>
      <w:r w:rsidRPr="00F16705">
        <w:rPr>
          <w:rFonts w:ascii="Candara" w:eastAsia="Arial" w:hAnsi="Candara" w:cs="Arial"/>
          <w:spacing w:val="1"/>
          <w:sz w:val="24"/>
          <w:szCs w:val="24"/>
        </w:rPr>
        <w:t>e</w:t>
      </w:r>
      <w:r w:rsidRPr="00F16705">
        <w:rPr>
          <w:rFonts w:ascii="Candara" w:eastAsia="Arial" w:hAnsi="Candara" w:cs="Arial"/>
          <w:sz w:val="24"/>
          <w:szCs w:val="24"/>
        </w:rPr>
        <w:t>cret</w:t>
      </w:r>
      <w:r w:rsidRPr="00F16705">
        <w:rPr>
          <w:rFonts w:ascii="Candara" w:eastAsia="Arial" w:hAnsi="Candara" w:cs="Arial"/>
          <w:spacing w:val="1"/>
          <w:sz w:val="24"/>
          <w:szCs w:val="24"/>
        </w:rPr>
        <w:t>a</w:t>
      </w:r>
      <w:r w:rsidRPr="00F16705">
        <w:rPr>
          <w:rFonts w:ascii="Candara" w:eastAsia="Arial" w:hAnsi="Candara" w:cs="Arial"/>
          <w:sz w:val="24"/>
          <w:szCs w:val="24"/>
        </w:rPr>
        <w:t>ry</w:t>
      </w:r>
      <w:r w:rsidRPr="00F16705">
        <w:rPr>
          <w:rFonts w:ascii="Candara" w:eastAsia="Arial" w:hAnsi="Candara" w:cs="Arial"/>
          <w:spacing w:val="-3"/>
          <w:sz w:val="24"/>
          <w:szCs w:val="24"/>
        </w:rPr>
        <w:t xml:space="preserve"> </w:t>
      </w:r>
      <w:r w:rsidRPr="00F16705">
        <w:rPr>
          <w:rFonts w:ascii="Candara" w:eastAsia="Arial" w:hAnsi="Candara" w:cs="Arial"/>
          <w:sz w:val="24"/>
          <w:szCs w:val="24"/>
        </w:rPr>
        <w:t>in</w:t>
      </w:r>
      <w:r w:rsidRPr="00F16705">
        <w:rPr>
          <w:rFonts w:ascii="Candara" w:eastAsia="Arial" w:hAnsi="Candara" w:cs="Arial"/>
          <w:spacing w:val="1"/>
          <w:sz w:val="24"/>
          <w:szCs w:val="24"/>
        </w:rPr>
        <w:t xml:space="preserve"> 2</w:t>
      </w:r>
      <w:r w:rsidRPr="00F16705">
        <w:rPr>
          <w:rFonts w:ascii="Candara" w:eastAsia="Arial" w:hAnsi="Candara" w:cs="Arial"/>
          <w:spacing w:val="-1"/>
          <w:sz w:val="24"/>
          <w:szCs w:val="24"/>
        </w:rPr>
        <w:t>0</w:t>
      </w:r>
      <w:r w:rsidRPr="00F16705">
        <w:rPr>
          <w:rFonts w:ascii="Candara" w:eastAsia="Arial" w:hAnsi="Candara" w:cs="Arial"/>
          <w:spacing w:val="1"/>
          <w:sz w:val="24"/>
          <w:szCs w:val="24"/>
        </w:rPr>
        <w:t>02</w:t>
      </w:r>
      <w:r w:rsidRPr="00F16705">
        <w:rPr>
          <w:rFonts w:ascii="Candara" w:eastAsia="Arial" w:hAnsi="Candara" w:cs="Arial"/>
          <w:sz w:val="24"/>
          <w:szCs w:val="24"/>
        </w:rPr>
        <w:t>.</w:t>
      </w:r>
      <w:r w:rsidRPr="00F16705">
        <w:rPr>
          <w:rFonts w:ascii="Candara" w:eastAsia="Arial" w:hAnsi="Candara" w:cs="Arial"/>
          <w:spacing w:val="-2"/>
          <w:sz w:val="24"/>
          <w:szCs w:val="24"/>
        </w:rPr>
        <w:t xml:space="preserve"> </w:t>
      </w:r>
      <w:r w:rsidRPr="00F16705">
        <w:rPr>
          <w:rFonts w:ascii="Candara" w:eastAsia="Arial" w:hAnsi="Candara" w:cs="Arial"/>
          <w:spacing w:val="1"/>
          <w:sz w:val="24"/>
          <w:szCs w:val="24"/>
        </w:rPr>
        <w:t>A</w:t>
      </w:r>
      <w:r w:rsidRPr="00F16705">
        <w:rPr>
          <w:rFonts w:ascii="Candara" w:eastAsia="Arial" w:hAnsi="Candara" w:cs="Arial"/>
          <w:sz w:val="24"/>
          <w:szCs w:val="24"/>
        </w:rPr>
        <w:t>lt</w:t>
      </w:r>
      <w:r w:rsidRPr="00F16705">
        <w:rPr>
          <w:rFonts w:ascii="Candara" w:eastAsia="Arial" w:hAnsi="Candara" w:cs="Arial"/>
          <w:spacing w:val="-1"/>
          <w:sz w:val="24"/>
          <w:szCs w:val="24"/>
        </w:rPr>
        <w:t>h</w:t>
      </w:r>
      <w:r w:rsidRPr="00F16705">
        <w:rPr>
          <w:rFonts w:ascii="Candara" w:eastAsia="Arial" w:hAnsi="Candara" w:cs="Arial"/>
          <w:spacing w:val="1"/>
          <w:sz w:val="24"/>
          <w:szCs w:val="24"/>
        </w:rPr>
        <w:t>ou</w:t>
      </w:r>
      <w:r w:rsidRPr="00F16705">
        <w:rPr>
          <w:rFonts w:ascii="Candara" w:eastAsia="Arial" w:hAnsi="Candara" w:cs="Arial"/>
          <w:spacing w:val="-1"/>
          <w:sz w:val="24"/>
          <w:szCs w:val="24"/>
        </w:rPr>
        <w:t>g</w:t>
      </w:r>
      <w:r w:rsidRPr="00F16705">
        <w:rPr>
          <w:rFonts w:ascii="Candara" w:eastAsia="Arial" w:hAnsi="Candara" w:cs="Arial"/>
          <w:sz w:val="24"/>
          <w:szCs w:val="24"/>
        </w:rPr>
        <w:t>h</w:t>
      </w:r>
      <w:r w:rsidRPr="00F16705">
        <w:rPr>
          <w:rFonts w:ascii="Candara" w:eastAsia="Arial" w:hAnsi="Candara" w:cs="Arial"/>
          <w:spacing w:val="1"/>
          <w:sz w:val="24"/>
          <w:szCs w:val="24"/>
        </w:rPr>
        <w:t xml:space="preserve"> </w:t>
      </w:r>
      <w:r w:rsidRPr="00F16705">
        <w:rPr>
          <w:rFonts w:ascii="Candara" w:eastAsia="Arial" w:hAnsi="Candara" w:cs="Arial"/>
          <w:spacing w:val="-1"/>
          <w:sz w:val="24"/>
          <w:szCs w:val="24"/>
        </w:rPr>
        <w:t>d</w:t>
      </w:r>
      <w:r w:rsidRPr="00F16705">
        <w:rPr>
          <w:rFonts w:ascii="Candara" w:eastAsia="Arial" w:hAnsi="Candara" w:cs="Arial"/>
          <w:spacing w:val="1"/>
          <w:sz w:val="24"/>
          <w:szCs w:val="24"/>
        </w:rPr>
        <w:t>a</w:t>
      </w:r>
      <w:r w:rsidRPr="00F16705">
        <w:rPr>
          <w:rFonts w:ascii="Candara" w:eastAsia="Arial" w:hAnsi="Candara" w:cs="Arial"/>
          <w:spacing w:val="-2"/>
          <w:sz w:val="24"/>
          <w:szCs w:val="24"/>
        </w:rPr>
        <w:t>t</w:t>
      </w:r>
      <w:r w:rsidRPr="00F16705">
        <w:rPr>
          <w:rFonts w:ascii="Candara" w:eastAsia="Arial" w:hAnsi="Candara" w:cs="Arial"/>
          <w:spacing w:val="1"/>
          <w:sz w:val="24"/>
          <w:szCs w:val="24"/>
        </w:rPr>
        <w:t>ed</w:t>
      </w:r>
      <w:r w:rsidRPr="00F16705">
        <w:rPr>
          <w:rFonts w:ascii="Candara" w:eastAsia="Arial" w:hAnsi="Candara" w:cs="Arial"/>
          <w:sz w:val="24"/>
          <w:szCs w:val="24"/>
        </w:rPr>
        <w:t>,</w:t>
      </w:r>
      <w:r w:rsidRPr="00F16705">
        <w:rPr>
          <w:rFonts w:ascii="Candara" w:eastAsia="Arial" w:hAnsi="Candara" w:cs="Arial"/>
          <w:spacing w:val="1"/>
          <w:sz w:val="24"/>
          <w:szCs w:val="24"/>
        </w:rPr>
        <w:t xml:space="preserve"> </w:t>
      </w:r>
      <w:r w:rsidRPr="00F16705">
        <w:rPr>
          <w:rFonts w:ascii="Candara" w:eastAsia="Arial" w:hAnsi="Candara" w:cs="Arial"/>
          <w:spacing w:val="-2"/>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e</w:t>
      </w:r>
      <w:r w:rsidRPr="00F16705">
        <w:rPr>
          <w:rFonts w:ascii="Candara" w:eastAsia="Arial" w:hAnsi="Candara" w:cs="Arial"/>
          <w:spacing w:val="-1"/>
          <w:sz w:val="24"/>
          <w:szCs w:val="24"/>
        </w:rPr>
        <w:t xml:space="preserve"> </w:t>
      </w:r>
      <w:r w:rsidRPr="00F16705">
        <w:rPr>
          <w:rFonts w:ascii="Candara" w:eastAsia="Arial" w:hAnsi="Candara" w:cs="Arial"/>
          <w:spacing w:val="1"/>
          <w:sz w:val="24"/>
          <w:szCs w:val="24"/>
        </w:rPr>
        <w:t>ad</w:t>
      </w:r>
      <w:r w:rsidRPr="00F16705">
        <w:rPr>
          <w:rFonts w:ascii="Candara" w:eastAsia="Arial" w:hAnsi="Candara" w:cs="Arial"/>
          <w:spacing w:val="-2"/>
          <w:sz w:val="24"/>
          <w:szCs w:val="24"/>
        </w:rPr>
        <w:t>v</w:t>
      </w:r>
      <w:r w:rsidRPr="00F16705">
        <w:rPr>
          <w:rFonts w:ascii="Candara" w:eastAsia="Arial" w:hAnsi="Candara" w:cs="Arial"/>
          <w:sz w:val="24"/>
          <w:szCs w:val="24"/>
        </w:rPr>
        <w:t>ice</w:t>
      </w:r>
      <w:r w:rsidRPr="00F16705">
        <w:rPr>
          <w:rFonts w:ascii="Candara" w:eastAsia="Arial" w:hAnsi="Candara" w:cs="Arial"/>
          <w:spacing w:val="1"/>
          <w:sz w:val="24"/>
          <w:szCs w:val="24"/>
        </w:rPr>
        <w:t xml:space="preserve"> </w:t>
      </w:r>
      <w:r w:rsidRPr="00F16705">
        <w:rPr>
          <w:rFonts w:ascii="Candara" w:eastAsia="Arial" w:hAnsi="Candara" w:cs="Arial"/>
          <w:sz w:val="24"/>
          <w:szCs w:val="24"/>
        </w:rPr>
        <w:t>is</w:t>
      </w:r>
      <w:r w:rsidRPr="00F16705">
        <w:rPr>
          <w:rFonts w:ascii="Candara" w:eastAsia="Arial" w:hAnsi="Candara" w:cs="Arial"/>
          <w:spacing w:val="7"/>
          <w:sz w:val="24"/>
          <w:szCs w:val="24"/>
        </w:rPr>
        <w:t xml:space="preserve"> </w:t>
      </w:r>
      <w:r w:rsidRPr="00F16705">
        <w:rPr>
          <w:rFonts w:ascii="Candara" w:eastAsia="Arial" w:hAnsi="Candara" w:cs="Arial"/>
          <w:spacing w:val="1"/>
          <w:sz w:val="24"/>
          <w:szCs w:val="24"/>
        </w:rPr>
        <w:t>e</w:t>
      </w:r>
      <w:r w:rsidRPr="00F16705">
        <w:rPr>
          <w:rFonts w:ascii="Candara" w:eastAsia="Arial" w:hAnsi="Candara" w:cs="Arial"/>
          <w:spacing w:val="-2"/>
          <w:sz w:val="24"/>
          <w:szCs w:val="24"/>
        </w:rPr>
        <w:t>x</w:t>
      </w:r>
      <w:r w:rsidRPr="00F16705">
        <w:rPr>
          <w:rFonts w:ascii="Candara" w:eastAsia="Arial" w:hAnsi="Candara" w:cs="Arial"/>
          <w:sz w:val="24"/>
          <w:szCs w:val="24"/>
        </w:rPr>
        <w:t>t</w:t>
      </w:r>
      <w:r w:rsidRPr="00F16705">
        <w:rPr>
          <w:rFonts w:ascii="Candara" w:eastAsia="Arial" w:hAnsi="Candara" w:cs="Arial"/>
          <w:spacing w:val="1"/>
          <w:sz w:val="24"/>
          <w:szCs w:val="24"/>
        </w:rPr>
        <w:t>an</w:t>
      </w:r>
      <w:r w:rsidRPr="00F16705">
        <w:rPr>
          <w:rFonts w:ascii="Candara" w:eastAsia="Arial" w:hAnsi="Candara" w:cs="Arial"/>
          <w:spacing w:val="-2"/>
          <w:sz w:val="24"/>
          <w:szCs w:val="24"/>
        </w:rPr>
        <w:t>t</w:t>
      </w:r>
      <w:r w:rsidRPr="00F16705">
        <w:rPr>
          <w:rFonts w:ascii="Candara" w:eastAsia="Arial" w:hAnsi="Candara" w:cs="Arial"/>
          <w:sz w:val="24"/>
          <w:szCs w:val="24"/>
        </w:rPr>
        <w:t>:</w:t>
      </w:r>
    </w:p>
    <w:p w14:paraId="2ADD4553" w14:textId="77777777" w:rsidR="00E07B1C" w:rsidRPr="00F16705" w:rsidRDefault="00E07B1C">
      <w:pPr>
        <w:spacing w:before="17" w:line="260" w:lineRule="exact"/>
        <w:rPr>
          <w:rFonts w:ascii="Candara" w:hAnsi="Candara" w:cs="Arial"/>
          <w:sz w:val="26"/>
          <w:szCs w:val="26"/>
        </w:rPr>
      </w:pPr>
    </w:p>
    <w:p w14:paraId="2ADD4554" w14:textId="77777777" w:rsidR="00E07B1C" w:rsidRPr="00F16705" w:rsidRDefault="000338BF">
      <w:pPr>
        <w:ind w:left="120" w:right="156"/>
        <w:rPr>
          <w:rFonts w:ascii="Candara" w:eastAsia="Arial" w:hAnsi="Candara" w:cs="Arial"/>
          <w:sz w:val="24"/>
          <w:szCs w:val="24"/>
        </w:rPr>
      </w:pPr>
      <w:r w:rsidRPr="00F16705">
        <w:rPr>
          <w:rFonts w:ascii="Candara" w:eastAsia="Arial" w:hAnsi="Candara" w:cs="Arial"/>
          <w:spacing w:val="-5"/>
          <w:sz w:val="24"/>
          <w:szCs w:val="24"/>
        </w:rPr>
        <w:t>'</w:t>
      </w:r>
      <w:r w:rsidRPr="00F16705">
        <w:rPr>
          <w:rFonts w:ascii="Candara" w:eastAsia="Arial" w:hAnsi="Candara" w:cs="Arial"/>
          <w:spacing w:val="8"/>
          <w:sz w:val="24"/>
          <w:szCs w:val="24"/>
        </w:rPr>
        <w:t>W</w:t>
      </w:r>
      <w:r w:rsidRPr="00F16705">
        <w:rPr>
          <w:rFonts w:ascii="Candara" w:eastAsia="Arial" w:hAnsi="Candara" w:cs="Arial"/>
          <w:spacing w:val="-1"/>
          <w:sz w:val="24"/>
          <w:szCs w:val="24"/>
        </w:rPr>
        <w:t>h</w:t>
      </w:r>
      <w:r w:rsidRPr="00F16705">
        <w:rPr>
          <w:rFonts w:ascii="Candara" w:eastAsia="Arial" w:hAnsi="Candara" w:cs="Arial"/>
          <w:sz w:val="24"/>
          <w:szCs w:val="24"/>
        </w:rPr>
        <w:t>i</w:t>
      </w:r>
      <w:r w:rsidRPr="00F16705">
        <w:rPr>
          <w:rFonts w:ascii="Candara" w:eastAsia="Arial" w:hAnsi="Candara" w:cs="Arial"/>
          <w:spacing w:val="-1"/>
          <w:sz w:val="24"/>
          <w:szCs w:val="24"/>
        </w:rPr>
        <w:t>l</w:t>
      </w:r>
      <w:r w:rsidRPr="00F16705">
        <w:rPr>
          <w:rFonts w:ascii="Candara" w:eastAsia="Arial" w:hAnsi="Candara" w:cs="Arial"/>
          <w:sz w:val="24"/>
          <w:szCs w:val="24"/>
        </w:rPr>
        <w:t>st</w:t>
      </w:r>
      <w:r w:rsidRPr="00F16705">
        <w:rPr>
          <w:rFonts w:ascii="Candara" w:eastAsia="Arial" w:hAnsi="Candara" w:cs="Arial"/>
          <w:spacing w:val="1"/>
          <w:sz w:val="24"/>
          <w:szCs w:val="24"/>
        </w:rPr>
        <w:t xml:space="preserve"> </w:t>
      </w:r>
      <w:r w:rsidRPr="00F16705">
        <w:rPr>
          <w:rFonts w:ascii="Candara" w:eastAsia="Arial" w:hAnsi="Candara" w:cs="Arial"/>
          <w:spacing w:val="-3"/>
          <w:sz w:val="24"/>
          <w:szCs w:val="24"/>
        </w:rPr>
        <w:t>w</w:t>
      </w:r>
      <w:r w:rsidRPr="00F16705">
        <w:rPr>
          <w:rFonts w:ascii="Candara" w:eastAsia="Arial" w:hAnsi="Candara" w:cs="Arial"/>
          <w:sz w:val="24"/>
          <w:szCs w:val="24"/>
        </w:rPr>
        <w:t>e</w:t>
      </w:r>
      <w:r w:rsidRPr="00F16705">
        <w:rPr>
          <w:rFonts w:ascii="Candara" w:eastAsia="Arial" w:hAnsi="Candara" w:cs="Arial"/>
          <w:spacing w:val="1"/>
          <w:sz w:val="24"/>
          <w:szCs w:val="24"/>
        </w:rPr>
        <w:t xml:space="preserve"> d</w:t>
      </w:r>
      <w:r w:rsidRPr="00F16705">
        <w:rPr>
          <w:rFonts w:ascii="Candara" w:eastAsia="Arial" w:hAnsi="Candara" w:cs="Arial"/>
          <w:sz w:val="24"/>
          <w:szCs w:val="24"/>
        </w:rPr>
        <w:t>o</w:t>
      </w:r>
      <w:r w:rsidRPr="00F16705">
        <w:rPr>
          <w:rFonts w:ascii="Candara" w:eastAsia="Arial" w:hAnsi="Candara" w:cs="Arial"/>
          <w:spacing w:val="-1"/>
          <w:sz w:val="24"/>
          <w:szCs w:val="24"/>
        </w:rPr>
        <w:t xml:space="preserve"> </w:t>
      </w:r>
      <w:r w:rsidRPr="00F16705">
        <w:rPr>
          <w:rFonts w:ascii="Candara" w:eastAsia="Arial" w:hAnsi="Candara" w:cs="Arial"/>
          <w:spacing w:val="1"/>
          <w:sz w:val="24"/>
          <w:szCs w:val="24"/>
        </w:rPr>
        <w:t>no</w:t>
      </w:r>
      <w:r w:rsidRPr="00F16705">
        <w:rPr>
          <w:rFonts w:ascii="Candara" w:eastAsia="Arial" w:hAnsi="Candara" w:cs="Arial"/>
          <w:sz w:val="24"/>
          <w:szCs w:val="24"/>
        </w:rPr>
        <w:t>t</w:t>
      </w:r>
      <w:r w:rsidRPr="00F16705">
        <w:rPr>
          <w:rFonts w:ascii="Candara" w:eastAsia="Arial" w:hAnsi="Candara" w:cs="Arial"/>
          <w:spacing w:val="1"/>
          <w:sz w:val="24"/>
          <w:szCs w:val="24"/>
        </w:rPr>
        <w:t xml:space="preserve"> </w:t>
      </w:r>
      <w:r w:rsidRPr="00F16705">
        <w:rPr>
          <w:rFonts w:ascii="Candara" w:eastAsia="Arial" w:hAnsi="Candara" w:cs="Arial"/>
          <w:spacing w:val="-3"/>
          <w:sz w:val="24"/>
          <w:szCs w:val="24"/>
        </w:rPr>
        <w:t>i</w:t>
      </w:r>
      <w:r w:rsidRPr="00F16705">
        <w:rPr>
          <w:rFonts w:ascii="Candara" w:eastAsia="Arial" w:hAnsi="Candara" w:cs="Arial"/>
          <w:spacing w:val="1"/>
          <w:sz w:val="24"/>
          <w:szCs w:val="24"/>
        </w:rPr>
        <w:t>n</w:t>
      </w:r>
      <w:r w:rsidRPr="00F16705">
        <w:rPr>
          <w:rFonts w:ascii="Candara" w:eastAsia="Arial" w:hAnsi="Candara" w:cs="Arial"/>
          <w:sz w:val="24"/>
          <w:szCs w:val="24"/>
        </w:rPr>
        <w:t>t</w:t>
      </w:r>
      <w:r w:rsidRPr="00F16705">
        <w:rPr>
          <w:rFonts w:ascii="Candara" w:eastAsia="Arial" w:hAnsi="Candara" w:cs="Arial"/>
          <w:spacing w:val="-1"/>
          <w:sz w:val="24"/>
          <w:szCs w:val="24"/>
        </w:rPr>
        <w:t>en</w:t>
      </w:r>
      <w:r w:rsidRPr="00F16705">
        <w:rPr>
          <w:rFonts w:ascii="Candara" w:eastAsia="Arial" w:hAnsi="Candara" w:cs="Arial"/>
          <w:sz w:val="24"/>
          <w:szCs w:val="24"/>
        </w:rPr>
        <w:t>d</w:t>
      </w:r>
      <w:r w:rsidRPr="00F16705">
        <w:rPr>
          <w:rFonts w:ascii="Candara" w:eastAsia="Arial" w:hAnsi="Candara" w:cs="Arial"/>
          <w:spacing w:val="1"/>
          <w:sz w:val="24"/>
          <w:szCs w:val="24"/>
        </w:rPr>
        <w:t xml:space="preserve"> t</w:t>
      </w:r>
      <w:r w:rsidRPr="00F16705">
        <w:rPr>
          <w:rFonts w:ascii="Candara" w:eastAsia="Arial" w:hAnsi="Candara" w:cs="Arial"/>
          <w:sz w:val="24"/>
          <w:szCs w:val="24"/>
        </w:rPr>
        <w:t>o</w:t>
      </w:r>
      <w:r w:rsidRPr="00F16705">
        <w:rPr>
          <w:rFonts w:ascii="Candara" w:eastAsia="Arial" w:hAnsi="Candara" w:cs="Arial"/>
          <w:spacing w:val="-1"/>
          <w:sz w:val="24"/>
          <w:szCs w:val="24"/>
        </w:rPr>
        <w:t xml:space="preserve"> </w:t>
      </w:r>
      <w:r w:rsidRPr="00F16705">
        <w:rPr>
          <w:rFonts w:ascii="Candara" w:eastAsia="Arial" w:hAnsi="Candara" w:cs="Arial"/>
          <w:spacing w:val="1"/>
          <w:sz w:val="24"/>
          <w:szCs w:val="24"/>
        </w:rPr>
        <w:t>b</w:t>
      </w:r>
      <w:r w:rsidRPr="00F16705">
        <w:rPr>
          <w:rFonts w:ascii="Candara" w:eastAsia="Arial" w:hAnsi="Candara" w:cs="Arial"/>
          <w:sz w:val="24"/>
          <w:szCs w:val="24"/>
        </w:rPr>
        <w:t>e</w:t>
      </w:r>
      <w:r w:rsidRPr="00F16705">
        <w:rPr>
          <w:rFonts w:ascii="Candara" w:eastAsia="Arial" w:hAnsi="Candara" w:cs="Arial"/>
          <w:spacing w:val="-1"/>
          <w:sz w:val="24"/>
          <w:szCs w:val="24"/>
        </w:rPr>
        <w:t xml:space="preserve"> </w:t>
      </w:r>
      <w:r w:rsidRPr="00F16705">
        <w:rPr>
          <w:rFonts w:ascii="Candara" w:eastAsia="Arial" w:hAnsi="Candara" w:cs="Arial"/>
          <w:spacing w:val="1"/>
          <w:sz w:val="24"/>
          <w:szCs w:val="24"/>
        </w:rPr>
        <w:t>p</w:t>
      </w:r>
      <w:r w:rsidRPr="00F16705">
        <w:rPr>
          <w:rFonts w:ascii="Candara" w:eastAsia="Arial" w:hAnsi="Candara" w:cs="Arial"/>
          <w:sz w:val="24"/>
          <w:szCs w:val="24"/>
        </w:rPr>
        <w:t>rescr</w:t>
      </w:r>
      <w:r w:rsidRPr="00F16705">
        <w:rPr>
          <w:rFonts w:ascii="Candara" w:eastAsia="Arial" w:hAnsi="Candara" w:cs="Arial"/>
          <w:spacing w:val="-1"/>
          <w:sz w:val="24"/>
          <w:szCs w:val="24"/>
        </w:rPr>
        <w:t>i</w:t>
      </w:r>
      <w:r w:rsidRPr="00F16705">
        <w:rPr>
          <w:rFonts w:ascii="Candara" w:eastAsia="Arial" w:hAnsi="Candara" w:cs="Arial"/>
          <w:spacing w:val="5"/>
          <w:sz w:val="24"/>
          <w:szCs w:val="24"/>
        </w:rPr>
        <w:t>p</w:t>
      </w:r>
      <w:r w:rsidRPr="00F16705">
        <w:rPr>
          <w:rFonts w:ascii="Candara" w:eastAsia="Arial" w:hAnsi="Candara" w:cs="Arial"/>
          <w:sz w:val="24"/>
          <w:szCs w:val="24"/>
        </w:rPr>
        <w:t>ti</w:t>
      </w:r>
      <w:r w:rsidRPr="00F16705">
        <w:rPr>
          <w:rFonts w:ascii="Candara" w:eastAsia="Arial" w:hAnsi="Candara" w:cs="Arial"/>
          <w:spacing w:val="-2"/>
          <w:sz w:val="24"/>
          <w:szCs w:val="24"/>
        </w:rPr>
        <w:t>v</w:t>
      </w:r>
      <w:r w:rsidRPr="00F16705">
        <w:rPr>
          <w:rFonts w:ascii="Candara" w:eastAsia="Arial" w:hAnsi="Candara" w:cs="Arial"/>
          <w:sz w:val="24"/>
          <w:szCs w:val="24"/>
        </w:rPr>
        <w:t>e</w:t>
      </w:r>
      <w:r w:rsidRPr="00F16705">
        <w:rPr>
          <w:rFonts w:ascii="Candara" w:eastAsia="Arial" w:hAnsi="Candara" w:cs="Arial"/>
          <w:spacing w:val="1"/>
          <w:sz w:val="24"/>
          <w:szCs w:val="24"/>
        </w:rPr>
        <w:t xml:space="preserve"> ou</w:t>
      </w:r>
      <w:r w:rsidRPr="00F16705">
        <w:rPr>
          <w:rFonts w:ascii="Candara" w:eastAsia="Arial" w:hAnsi="Candara" w:cs="Arial"/>
          <w:sz w:val="24"/>
          <w:szCs w:val="24"/>
        </w:rPr>
        <w:t>r</w:t>
      </w:r>
      <w:r w:rsidRPr="00F16705">
        <w:rPr>
          <w:rFonts w:ascii="Candara" w:eastAsia="Arial" w:hAnsi="Candara" w:cs="Arial"/>
          <w:spacing w:val="-3"/>
          <w:sz w:val="24"/>
          <w:szCs w:val="24"/>
        </w:rPr>
        <w:t xml:space="preserve"> </w:t>
      </w:r>
      <w:r w:rsidRPr="00F16705">
        <w:rPr>
          <w:rFonts w:ascii="Candara" w:eastAsia="Arial" w:hAnsi="Candara" w:cs="Arial"/>
          <w:spacing w:val="-1"/>
          <w:sz w:val="24"/>
          <w:szCs w:val="24"/>
        </w:rPr>
        <w:t>g</w:t>
      </w:r>
      <w:r w:rsidRPr="00F16705">
        <w:rPr>
          <w:rFonts w:ascii="Candara" w:eastAsia="Arial" w:hAnsi="Candara" w:cs="Arial"/>
          <w:spacing w:val="1"/>
          <w:sz w:val="24"/>
          <w:szCs w:val="24"/>
        </w:rPr>
        <w:t>ene</w:t>
      </w:r>
      <w:r w:rsidRPr="00F16705">
        <w:rPr>
          <w:rFonts w:ascii="Candara" w:eastAsia="Arial" w:hAnsi="Candara" w:cs="Arial"/>
          <w:sz w:val="24"/>
          <w:szCs w:val="24"/>
        </w:rPr>
        <w:t xml:space="preserve">ral </w:t>
      </w:r>
      <w:r w:rsidRPr="00F16705">
        <w:rPr>
          <w:rFonts w:ascii="Candara" w:eastAsia="Arial" w:hAnsi="Candara" w:cs="Arial"/>
          <w:spacing w:val="-2"/>
          <w:sz w:val="24"/>
          <w:szCs w:val="24"/>
        </w:rPr>
        <w:t>v</w:t>
      </w:r>
      <w:r w:rsidRPr="00F16705">
        <w:rPr>
          <w:rFonts w:ascii="Candara" w:eastAsia="Arial" w:hAnsi="Candara" w:cs="Arial"/>
          <w:sz w:val="24"/>
          <w:szCs w:val="24"/>
        </w:rPr>
        <w:t>iew</w:t>
      </w:r>
      <w:r w:rsidRPr="00F16705">
        <w:rPr>
          <w:rFonts w:ascii="Candara" w:eastAsia="Arial" w:hAnsi="Candara" w:cs="Arial"/>
          <w:spacing w:val="-2"/>
          <w:sz w:val="24"/>
          <w:szCs w:val="24"/>
        </w:rPr>
        <w:t xml:space="preserve"> </w:t>
      </w:r>
      <w:r w:rsidRPr="00F16705">
        <w:rPr>
          <w:rFonts w:ascii="Candara" w:eastAsia="Arial" w:hAnsi="Candara" w:cs="Arial"/>
          <w:sz w:val="24"/>
          <w:szCs w:val="24"/>
        </w:rPr>
        <w:t xml:space="preserve">is </w:t>
      </w:r>
      <w:r w:rsidRPr="00F16705">
        <w:rPr>
          <w:rFonts w:ascii="Candara" w:eastAsia="Arial" w:hAnsi="Candara" w:cs="Arial"/>
          <w:spacing w:val="1"/>
          <w:sz w:val="24"/>
          <w:szCs w:val="24"/>
        </w:rPr>
        <w:t>tha</w:t>
      </w:r>
      <w:r w:rsidRPr="00F16705">
        <w:rPr>
          <w:rFonts w:ascii="Candara" w:eastAsia="Arial" w:hAnsi="Candara" w:cs="Arial"/>
          <w:sz w:val="24"/>
          <w:szCs w:val="24"/>
        </w:rPr>
        <w:t>t</w:t>
      </w:r>
      <w:r w:rsidRPr="00F16705">
        <w:rPr>
          <w:rFonts w:ascii="Candara" w:eastAsia="Arial" w:hAnsi="Candara" w:cs="Arial"/>
          <w:spacing w:val="1"/>
          <w:sz w:val="24"/>
          <w:szCs w:val="24"/>
        </w:rPr>
        <w:t xml:space="preserve"> </w:t>
      </w:r>
      <w:r w:rsidRPr="00F16705">
        <w:rPr>
          <w:rFonts w:ascii="Candara" w:eastAsia="Arial" w:hAnsi="Candara" w:cs="Arial"/>
          <w:sz w:val="24"/>
          <w:szCs w:val="24"/>
        </w:rPr>
        <w:t>s</w:t>
      </w:r>
      <w:r w:rsidRPr="00F16705">
        <w:rPr>
          <w:rFonts w:ascii="Candara" w:eastAsia="Arial" w:hAnsi="Candara" w:cs="Arial"/>
          <w:spacing w:val="-1"/>
          <w:sz w:val="24"/>
          <w:szCs w:val="24"/>
        </w:rPr>
        <w:t>u</w:t>
      </w:r>
      <w:r w:rsidRPr="00F16705">
        <w:rPr>
          <w:rFonts w:ascii="Candara" w:eastAsia="Arial" w:hAnsi="Candara" w:cs="Arial"/>
          <w:sz w:val="24"/>
          <w:szCs w:val="24"/>
        </w:rPr>
        <w:t>it</w:t>
      </w:r>
      <w:r w:rsidRPr="00F16705">
        <w:rPr>
          <w:rFonts w:ascii="Candara" w:eastAsia="Arial" w:hAnsi="Candara" w:cs="Arial"/>
          <w:spacing w:val="1"/>
          <w:sz w:val="24"/>
          <w:szCs w:val="24"/>
        </w:rPr>
        <w:t>ab</w:t>
      </w:r>
      <w:r w:rsidRPr="00F16705">
        <w:rPr>
          <w:rFonts w:ascii="Candara" w:eastAsia="Arial" w:hAnsi="Candara" w:cs="Arial"/>
          <w:sz w:val="24"/>
          <w:szCs w:val="24"/>
        </w:rPr>
        <w:t xml:space="preserve">le </w:t>
      </w:r>
      <w:r w:rsidRPr="00F16705">
        <w:rPr>
          <w:rFonts w:ascii="Candara" w:eastAsia="Arial" w:hAnsi="Candara" w:cs="Arial"/>
          <w:spacing w:val="1"/>
          <w:sz w:val="24"/>
          <w:szCs w:val="24"/>
        </w:rPr>
        <w:t>pe</w:t>
      </w:r>
      <w:r w:rsidRPr="00F16705">
        <w:rPr>
          <w:rFonts w:ascii="Candara" w:eastAsia="Arial" w:hAnsi="Candara" w:cs="Arial"/>
          <w:spacing w:val="-1"/>
          <w:sz w:val="24"/>
          <w:szCs w:val="24"/>
        </w:rPr>
        <w:t>o</w:t>
      </w:r>
      <w:r w:rsidRPr="00F16705">
        <w:rPr>
          <w:rFonts w:ascii="Candara" w:eastAsia="Arial" w:hAnsi="Candara" w:cs="Arial"/>
          <w:spacing w:val="1"/>
          <w:sz w:val="24"/>
          <w:szCs w:val="24"/>
        </w:rPr>
        <w:t>p</w:t>
      </w:r>
      <w:r w:rsidRPr="00F16705">
        <w:rPr>
          <w:rFonts w:ascii="Candara" w:eastAsia="Arial" w:hAnsi="Candara" w:cs="Arial"/>
          <w:sz w:val="24"/>
          <w:szCs w:val="24"/>
        </w:rPr>
        <w:t>le</w:t>
      </w:r>
      <w:r w:rsidRPr="00F16705">
        <w:rPr>
          <w:rFonts w:ascii="Candara" w:eastAsia="Arial" w:hAnsi="Candara" w:cs="Arial"/>
          <w:spacing w:val="1"/>
          <w:sz w:val="24"/>
          <w:szCs w:val="24"/>
        </w:rPr>
        <w:t xml:space="preserve"> </w:t>
      </w:r>
      <w:r w:rsidRPr="00F16705">
        <w:rPr>
          <w:rFonts w:ascii="Candara" w:eastAsia="Arial" w:hAnsi="Candara" w:cs="Arial"/>
          <w:spacing w:val="-3"/>
          <w:sz w:val="24"/>
          <w:szCs w:val="24"/>
        </w:rPr>
        <w:t>w</w:t>
      </w:r>
      <w:r w:rsidRPr="00F16705">
        <w:rPr>
          <w:rFonts w:ascii="Candara" w:eastAsia="Arial" w:hAnsi="Candara" w:cs="Arial"/>
          <w:spacing w:val="1"/>
          <w:sz w:val="24"/>
          <w:szCs w:val="24"/>
        </w:rPr>
        <w:t>ou</w:t>
      </w:r>
      <w:r w:rsidRPr="00F16705">
        <w:rPr>
          <w:rFonts w:ascii="Candara" w:eastAsia="Arial" w:hAnsi="Candara" w:cs="Arial"/>
          <w:sz w:val="24"/>
          <w:szCs w:val="24"/>
        </w:rPr>
        <w:t>ld</w:t>
      </w:r>
      <w:r w:rsidRPr="00F16705">
        <w:rPr>
          <w:rFonts w:ascii="Candara" w:eastAsia="Arial" w:hAnsi="Candara" w:cs="Arial"/>
          <w:spacing w:val="1"/>
          <w:sz w:val="24"/>
          <w:szCs w:val="24"/>
        </w:rPr>
        <w:t xml:space="preserve"> </w:t>
      </w:r>
      <w:r w:rsidRPr="00F16705">
        <w:rPr>
          <w:rFonts w:ascii="Candara" w:eastAsia="Arial" w:hAnsi="Candara" w:cs="Arial"/>
          <w:spacing w:val="-1"/>
          <w:sz w:val="24"/>
          <w:szCs w:val="24"/>
        </w:rPr>
        <w:t>b</w:t>
      </w:r>
      <w:r w:rsidRPr="00F16705">
        <w:rPr>
          <w:rFonts w:ascii="Candara" w:eastAsia="Arial" w:hAnsi="Candara" w:cs="Arial"/>
          <w:sz w:val="24"/>
          <w:szCs w:val="24"/>
        </w:rPr>
        <w:t>e</w:t>
      </w:r>
      <w:r w:rsidRPr="00F16705">
        <w:rPr>
          <w:rFonts w:ascii="Candara" w:eastAsia="Arial" w:hAnsi="Candara" w:cs="Arial"/>
          <w:spacing w:val="1"/>
          <w:sz w:val="24"/>
          <w:szCs w:val="24"/>
        </w:rPr>
        <w:t xml:space="preserve"> t</w:t>
      </w:r>
      <w:r w:rsidRPr="00F16705">
        <w:rPr>
          <w:rFonts w:ascii="Candara" w:eastAsia="Arial" w:hAnsi="Candara" w:cs="Arial"/>
          <w:spacing w:val="-1"/>
          <w:sz w:val="24"/>
          <w:szCs w:val="24"/>
        </w:rPr>
        <w:t>h</w:t>
      </w:r>
      <w:r w:rsidRPr="00F16705">
        <w:rPr>
          <w:rFonts w:ascii="Candara" w:eastAsia="Arial" w:hAnsi="Candara" w:cs="Arial"/>
          <w:spacing w:val="1"/>
          <w:sz w:val="24"/>
          <w:szCs w:val="24"/>
        </w:rPr>
        <w:t>o</w:t>
      </w:r>
      <w:r w:rsidRPr="00F16705">
        <w:rPr>
          <w:rFonts w:ascii="Candara" w:eastAsia="Arial" w:hAnsi="Candara" w:cs="Arial"/>
          <w:sz w:val="24"/>
          <w:szCs w:val="24"/>
        </w:rPr>
        <w:t>se</w:t>
      </w:r>
      <w:r w:rsidRPr="00F16705">
        <w:rPr>
          <w:rFonts w:ascii="Candara" w:eastAsia="Arial" w:hAnsi="Candara" w:cs="Arial"/>
          <w:spacing w:val="-1"/>
          <w:sz w:val="24"/>
          <w:szCs w:val="24"/>
        </w:rPr>
        <w:t xml:space="preserve"> </w:t>
      </w:r>
      <w:r w:rsidRPr="00F16705">
        <w:rPr>
          <w:rFonts w:ascii="Candara" w:eastAsia="Arial" w:hAnsi="Candara" w:cs="Arial"/>
          <w:spacing w:val="-2"/>
          <w:sz w:val="24"/>
          <w:szCs w:val="24"/>
        </w:rPr>
        <w:t>w</w:t>
      </w:r>
      <w:r w:rsidRPr="00F16705">
        <w:rPr>
          <w:rFonts w:ascii="Candara" w:eastAsia="Arial" w:hAnsi="Candara" w:cs="Arial"/>
          <w:spacing w:val="1"/>
          <w:sz w:val="24"/>
          <w:szCs w:val="24"/>
        </w:rPr>
        <w:t>h</w:t>
      </w:r>
      <w:r w:rsidRPr="00F16705">
        <w:rPr>
          <w:rFonts w:ascii="Candara" w:eastAsia="Arial" w:hAnsi="Candara" w:cs="Arial"/>
          <w:sz w:val="24"/>
          <w:szCs w:val="24"/>
        </w:rPr>
        <w:t>o</w:t>
      </w:r>
      <w:r w:rsidRPr="00F16705">
        <w:rPr>
          <w:rFonts w:ascii="Candara" w:eastAsia="Arial" w:hAnsi="Candara" w:cs="Arial"/>
          <w:spacing w:val="1"/>
          <w:sz w:val="24"/>
          <w:szCs w:val="24"/>
        </w:rPr>
        <w:t xml:space="preserve"> ha</w:t>
      </w:r>
      <w:r w:rsidRPr="00F16705">
        <w:rPr>
          <w:rFonts w:ascii="Candara" w:eastAsia="Arial" w:hAnsi="Candara" w:cs="Arial"/>
          <w:spacing w:val="-2"/>
          <w:sz w:val="24"/>
          <w:szCs w:val="24"/>
        </w:rPr>
        <w:t>v</w:t>
      </w:r>
      <w:r w:rsidRPr="00F16705">
        <w:rPr>
          <w:rFonts w:ascii="Candara" w:eastAsia="Arial" w:hAnsi="Candara" w:cs="Arial"/>
          <w:sz w:val="24"/>
          <w:szCs w:val="24"/>
        </w:rPr>
        <w:t>e</w:t>
      </w:r>
      <w:r w:rsidRPr="00F16705">
        <w:rPr>
          <w:rFonts w:ascii="Candara" w:eastAsia="Arial" w:hAnsi="Candara" w:cs="Arial"/>
          <w:spacing w:val="1"/>
          <w:sz w:val="24"/>
          <w:szCs w:val="24"/>
        </w:rPr>
        <w:t xml:space="preserve"> he</w:t>
      </w:r>
      <w:r w:rsidRPr="00F16705">
        <w:rPr>
          <w:rFonts w:ascii="Candara" w:eastAsia="Arial" w:hAnsi="Candara" w:cs="Arial"/>
          <w:sz w:val="24"/>
          <w:szCs w:val="24"/>
        </w:rPr>
        <w:t>ld</w:t>
      </w:r>
      <w:r w:rsidRPr="00F16705">
        <w:rPr>
          <w:rFonts w:ascii="Candara" w:eastAsia="Arial" w:hAnsi="Candara" w:cs="Arial"/>
          <w:spacing w:val="-1"/>
          <w:sz w:val="24"/>
          <w:szCs w:val="24"/>
        </w:rPr>
        <w:t xml:space="preserve"> </w:t>
      </w:r>
      <w:r w:rsidRPr="00F16705">
        <w:rPr>
          <w:rFonts w:ascii="Candara" w:eastAsia="Arial" w:hAnsi="Candara" w:cs="Arial"/>
          <w:spacing w:val="1"/>
          <w:sz w:val="24"/>
          <w:szCs w:val="24"/>
        </w:rPr>
        <w:t>po</w:t>
      </w:r>
      <w:r w:rsidRPr="00F16705">
        <w:rPr>
          <w:rFonts w:ascii="Candara" w:eastAsia="Arial" w:hAnsi="Candara" w:cs="Arial"/>
          <w:sz w:val="24"/>
          <w:szCs w:val="24"/>
        </w:rPr>
        <w:t>siti</w:t>
      </w:r>
      <w:r w:rsidRPr="00F16705">
        <w:rPr>
          <w:rFonts w:ascii="Candara" w:eastAsia="Arial" w:hAnsi="Candara" w:cs="Arial"/>
          <w:spacing w:val="-2"/>
          <w:sz w:val="24"/>
          <w:szCs w:val="24"/>
        </w:rPr>
        <w:t>o</w:t>
      </w:r>
      <w:r w:rsidRPr="00F16705">
        <w:rPr>
          <w:rFonts w:ascii="Candara" w:eastAsia="Arial" w:hAnsi="Candara" w:cs="Arial"/>
          <w:spacing w:val="1"/>
          <w:sz w:val="24"/>
          <w:szCs w:val="24"/>
        </w:rPr>
        <w:t>n</w:t>
      </w:r>
      <w:r w:rsidRPr="00F16705">
        <w:rPr>
          <w:rFonts w:ascii="Candara" w:eastAsia="Arial" w:hAnsi="Candara" w:cs="Arial"/>
          <w:sz w:val="24"/>
          <w:szCs w:val="24"/>
        </w:rPr>
        <w:t xml:space="preserve">s </w:t>
      </w:r>
      <w:r w:rsidRPr="00F16705">
        <w:rPr>
          <w:rFonts w:ascii="Candara" w:eastAsia="Arial" w:hAnsi="Candara" w:cs="Arial"/>
          <w:spacing w:val="-1"/>
          <w:sz w:val="24"/>
          <w:szCs w:val="24"/>
        </w:rPr>
        <w:t>o</w:t>
      </w:r>
      <w:r w:rsidRPr="00F16705">
        <w:rPr>
          <w:rFonts w:ascii="Candara" w:eastAsia="Arial" w:hAnsi="Candara" w:cs="Arial"/>
          <w:sz w:val="24"/>
          <w:szCs w:val="24"/>
        </w:rPr>
        <w:t>f</w:t>
      </w:r>
      <w:r w:rsidRPr="00F16705">
        <w:rPr>
          <w:rFonts w:ascii="Candara" w:eastAsia="Arial" w:hAnsi="Candara" w:cs="Arial"/>
          <w:spacing w:val="3"/>
          <w:sz w:val="24"/>
          <w:szCs w:val="24"/>
        </w:rPr>
        <w:t xml:space="preserve"> </w:t>
      </w:r>
      <w:r w:rsidRPr="00F16705">
        <w:rPr>
          <w:rFonts w:ascii="Candara" w:eastAsia="Arial" w:hAnsi="Candara" w:cs="Arial"/>
          <w:sz w:val="24"/>
          <w:szCs w:val="24"/>
        </w:rPr>
        <w:t>re</w:t>
      </w:r>
      <w:r w:rsidRPr="00F16705">
        <w:rPr>
          <w:rFonts w:ascii="Candara" w:eastAsia="Arial" w:hAnsi="Candara" w:cs="Arial"/>
          <w:spacing w:val="-2"/>
          <w:sz w:val="24"/>
          <w:szCs w:val="24"/>
        </w:rPr>
        <w:t>s</w:t>
      </w:r>
      <w:r w:rsidRPr="00F16705">
        <w:rPr>
          <w:rFonts w:ascii="Candara" w:eastAsia="Arial" w:hAnsi="Candara" w:cs="Arial"/>
          <w:spacing w:val="1"/>
          <w:sz w:val="24"/>
          <w:szCs w:val="24"/>
        </w:rPr>
        <w:t>p</w:t>
      </w:r>
      <w:r w:rsidRPr="00F16705">
        <w:rPr>
          <w:rFonts w:ascii="Candara" w:eastAsia="Arial" w:hAnsi="Candara" w:cs="Arial"/>
          <w:spacing w:val="-1"/>
          <w:sz w:val="24"/>
          <w:szCs w:val="24"/>
        </w:rPr>
        <w:t>o</w:t>
      </w:r>
      <w:r w:rsidRPr="00F16705">
        <w:rPr>
          <w:rFonts w:ascii="Candara" w:eastAsia="Arial" w:hAnsi="Candara" w:cs="Arial"/>
          <w:spacing w:val="1"/>
          <w:sz w:val="24"/>
          <w:szCs w:val="24"/>
        </w:rPr>
        <w:t>n</w:t>
      </w:r>
      <w:r w:rsidRPr="00F16705">
        <w:rPr>
          <w:rFonts w:ascii="Candara" w:eastAsia="Arial" w:hAnsi="Candara" w:cs="Arial"/>
          <w:sz w:val="24"/>
          <w:szCs w:val="24"/>
        </w:rPr>
        <w:t>sibil</w:t>
      </w:r>
      <w:r w:rsidRPr="00F16705">
        <w:rPr>
          <w:rFonts w:ascii="Candara" w:eastAsia="Arial" w:hAnsi="Candara" w:cs="Arial"/>
          <w:spacing w:val="-1"/>
          <w:sz w:val="24"/>
          <w:szCs w:val="24"/>
        </w:rPr>
        <w:t>i</w:t>
      </w:r>
      <w:r w:rsidRPr="00F16705">
        <w:rPr>
          <w:rFonts w:ascii="Candara" w:eastAsia="Arial" w:hAnsi="Candara" w:cs="Arial"/>
          <w:sz w:val="24"/>
          <w:szCs w:val="24"/>
        </w:rPr>
        <w:t>ty</w:t>
      </w:r>
      <w:r w:rsidRPr="00F16705">
        <w:rPr>
          <w:rFonts w:ascii="Candara" w:eastAsia="Arial" w:hAnsi="Candara" w:cs="Arial"/>
          <w:spacing w:val="-2"/>
          <w:sz w:val="24"/>
          <w:szCs w:val="24"/>
        </w:rPr>
        <w:t xml:space="preserve"> </w:t>
      </w:r>
      <w:r w:rsidRPr="00F16705">
        <w:rPr>
          <w:rFonts w:ascii="Candara" w:eastAsia="Arial" w:hAnsi="Candara" w:cs="Arial"/>
          <w:spacing w:val="1"/>
          <w:sz w:val="24"/>
          <w:szCs w:val="24"/>
        </w:rPr>
        <w:t>an</w:t>
      </w:r>
      <w:r w:rsidRPr="00F16705">
        <w:rPr>
          <w:rFonts w:ascii="Candara" w:eastAsia="Arial" w:hAnsi="Candara" w:cs="Arial"/>
          <w:sz w:val="24"/>
          <w:szCs w:val="24"/>
        </w:rPr>
        <w:t>d</w:t>
      </w:r>
      <w:r w:rsidRPr="00F16705">
        <w:rPr>
          <w:rFonts w:ascii="Candara" w:eastAsia="Arial" w:hAnsi="Candara" w:cs="Arial"/>
          <w:spacing w:val="-1"/>
          <w:sz w:val="24"/>
          <w:szCs w:val="24"/>
        </w:rPr>
        <w:t xml:space="preserve"> </w:t>
      </w:r>
      <w:r w:rsidRPr="00F16705">
        <w:rPr>
          <w:rFonts w:ascii="Candara" w:eastAsia="Arial" w:hAnsi="Candara" w:cs="Arial"/>
          <w:spacing w:val="-2"/>
          <w:sz w:val="24"/>
          <w:szCs w:val="24"/>
        </w:rPr>
        <w:t>w</w:t>
      </w:r>
      <w:r w:rsidRPr="00F16705">
        <w:rPr>
          <w:rFonts w:ascii="Candara" w:eastAsia="Arial" w:hAnsi="Candara" w:cs="Arial"/>
          <w:spacing w:val="1"/>
          <w:sz w:val="24"/>
          <w:szCs w:val="24"/>
        </w:rPr>
        <w:t>h</w:t>
      </w:r>
      <w:r w:rsidRPr="00F16705">
        <w:rPr>
          <w:rFonts w:ascii="Candara" w:eastAsia="Arial" w:hAnsi="Candara" w:cs="Arial"/>
          <w:sz w:val="24"/>
          <w:szCs w:val="24"/>
        </w:rPr>
        <w:t>o</w:t>
      </w:r>
      <w:r w:rsidRPr="00F16705">
        <w:rPr>
          <w:rFonts w:ascii="Candara" w:eastAsia="Arial" w:hAnsi="Candara" w:cs="Arial"/>
          <w:spacing w:val="1"/>
          <w:sz w:val="24"/>
          <w:szCs w:val="24"/>
        </w:rPr>
        <w:t xml:space="preserve"> a</w:t>
      </w:r>
      <w:r w:rsidRPr="00F16705">
        <w:rPr>
          <w:rFonts w:ascii="Candara" w:eastAsia="Arial" w:hAnsi="Candara" w:cs="Arial"/>
          <w:sz w:val="24"/>
          <w:szCs w:val="24"/>
        </w:rPr>
        <w:t xml:space="preserve">re </w:t>
      </w:r>
      <w:r w:rsidRPr="00F16705">
        <w:rPr>
          <w:rFonts w:ascii="Candara" w:eastAsia="Arial" w:hAnsi="Candara" w:cs="Arial"/>
          <w:spacing w:val="1"/>
          <w:sz w:val="24"/>
          <w:szCs w:val="24"/>
        </w:rPr>
        <w:t>u</w:t>
      </w:r>
      <w:r w:rsidRPr="00F16705">
        <w:rPr>
          <w:rFonts w:ascii="Candara" w:eastAsia="Arial" w:hAnsi="Candara" w:cs="Arial"/>
          <w:sz w:val="24"/>
          <w:szCs w:val="24"/>
        </w:rPr>
        <w:t>s</w:t>
      </w:r>
      <w:r w:rsidRPr="00F16705">
        <w:rPr>
          <w:rFonts w:ascii="Candara" w:eastAsia="Arial" w:hAnsi="Candara" w:cs="Arial"/>
          <w:spacing w:val="1"/>
          <w:sz w:val="24"/>
          <w:szCs w:val="24"/>
        </w:rPr>
        <w:t>e</w:t>
      </w:r>
      <w:r w:rsidRPr="00F16705">
        <w:rPr>
          <w:rFonts w:ascii="Candara" w:eastAsia="Arial" w:hAnsi="Candara" w:cs="Arial"/>
          <w:sz w:val="24"/>
          <w:szCs w:val="24"/>
        </w:rPr>
        <w:t>d</w:t>
      </w:r>
      <w:r w:rsidRPr="00F16705">
        <w:rPr>
          <w:rFonts w:ascii="Candara" w:eastAsia="Arial" w:hAnsi="Candara" w:cs="Arial"/>
          <w:spacing w:val="-1"/>
          <w:sz w:val="24"/>
          <w:szCs w:val="24"/>
        </w:rPr>
        <w:t xml:space="preserve"> </w:t>
      </w:r>
      <w:r w:rsidRPr="00F16705">
        <w:rPr>
          <w:rFonts w:ascii="Candara" w:eastAsia="Arial" w:hAnsi="Candara" w:cs="Arial"/>
          <w:sz w:val="24"/>
          <w:szCs w:val="24"/>
        </w:rPr>
        <w:t xml:space="preserve">to </w:t>
      </w:r>
      <w:r w:rsidRPr="00F16705">
        <w:rPr>
          <w:rFonts w:ascii="Candara" w:eastAsia="Arial" w:hAnsi="Candara" w:cs="Arial"/>
          <w:spacing w:val="1"/>
          <w:sz w:val="24"/>
          <w:szCs w:val="24"/>
        </w:rPr>
        <w:t>ana</w:t>
      </w:r>
      <w:r w:rsidRPr="00F16705">
        <w:rPr>
          <w:rFonts w:ascii="Candara" w:eastAsia="Arial" w:hAnsi="Candara" w:cs="Arial"/>
          <w:sz w:val="24"/>
          <w:szCs w:val="24"/>
        </w:rPr>
        <w:t>l</w:t>
      </w:r>
      <w:r w:rsidRPr="00F16705">
        <w:rPr>
          <w:rFonts w:ascii="Candara" w:eastAsia="Arial" w:hAnsi="Candara" w:cs="Arial"/>
          <w:spacing w:val="-3"/>
          <w:sz w:val="24"/>
          <w:szCs w:val="24"/>
        </w:rPr>
        <w:t>y</w:t>
      </w:r>
      <w:r w:rsidRPr="00F16705">
        <w:rPr>
          <w:rFonts w:ascii="Candara" w:eastAsia="Arial" w:hAnsi="Candara" w:cs="Arial"/>
          <w:sz w:val="24"/>
          <w:szCs w:val="24"/>
        </w:rPr>
        <w:t>sing</w:t>
      </w:r>
      <w:r w:rsidRPr="00F16705">
        <w:rPr>
          <w:rFonts w:ascii="Candara" w:eastAsia="Arial" w:hAnsi="Candara" w:cs="Arial"/>
          <w:spacing w:val="-1"/>
          <w:sz w:val="24"/>
          <w:szCs w:val="24"/>
        </w:rPr>
        <w:t xml:space="preserve"> </w:t>
      </w:r>
      <w:r w:rsidRPr="00F16705">
        <w:rPr>
          <w:rFonts w:ascii="Candara" w:eastAsia="Arial" w:hAnsi="Candara" w:cs="Arial"/>
          <w:spacing w:val="1"/>
          <w:sz w:val="24"/>
          <w:szCs w:val="24"/>
        </w:rPr>
        <w:t>e</w:t>
      </w:r>
      <w:r w:rsidRPr="00F16705">
        <w:rPr>
          <w:rFonts w:ascii="Candara" w:eastAsia="Arial" w:hAnsi="Candara" w:cs="Arial"/>
          <w:spacing w:val="-2"/>
          <w:sz w:val="24"/>
          <w:szCs w:val="24"/>
        </w:rPr>
        <w:t>v</w:t>
      </w:r>
      <w:r w:rsidRPr="00F16705">
        <w:rPr>
          <w:rFonts w:ascii="Candara" w:eastAsia="Arial" w:hAnsi="Candara" w:cs="Arial"/>
          <w:sz w:val="24"/>
          <w:szCs w:val="24"/>
        </w:rPr>
        <w:t>i</w:t>
      </w:r>
      <w:r w:rsidRPr="00F16705">
        <w:rPr>
          <w:rFonts w:ascii="Candara" w:eastAsia="Arial" w:hAnsi="Candara" w:cs="Arial"/>
          <w:spacing w:val="3"/>
          <w:sz w:val="24"/>
          <w:szCs w:val="24"/>
        </w:rPr>
        <w:t>d</w:t>
      </w:r>
      <w:r w:rsidRPr="00F16705">
        <w:rPr>
          <w:rFonts w:ascii="Candara" w:eastAsia="Arial" w:hAnsi="Candara" w:cs="Arial"/>
          <w:spacing w:val="1"/>
          <w:sz w:val="24"/>
          <w:szCs w:val="24"/>
        </w:rPr>
        <w:t>en</w:t>
      </w:r>
      <w:r w:rsidRPr="00F16705">
        <w:rPr>
          <w:rFonts w:ascii="Candara" w:eastAsia="Arial" w:hAnsi="Candara" w:cs="Arial"/>
          <w:sz w:val="24"/>
          <w:szCs w:val="24"/>
        </w:rPr>
        <w:t>ce</w:t>
      </w:r>
      <w:r w:rsidRPr="00F16705">
        <w:rPr>
          <w:rFonts w:ascii="Candara" w:eastAsia="Arial" w:hAnsi="Candara" w:cs="Arial"/>
          <w:spacing w:val="-1"/>
          <w:sz w:val="24"/>
          <w:szCs w:val="24"/>
        </w:rPr>
        <w:t xml:space="preserve"> </w:t>
      </w:r>
      <w:r w:rsidRPr="00F16705">
        <w:rPr>
          <w:rFonts w:ascii="Candara" w:eastAsia="Arial" w:hAnsi="Candara" w:cs="Arial"/>
          <w:spacing w:val="1"/>
          <w:sz w:val="24"/>
          <w:szCs w:val="24"/>
        </w:rPr>
        <w:t>an</w:t>
      </w:r>
      <w:r w:rsidRPr="00F16705">
        <w:rPr>
          <w:rFonts w:ascii="Candara" w:eastAsia="Arial" w:hAnsi="Candara" w:cs="Arial"/>
          <w:sz w:val="24"/>
          <w:szCs w:val="24"/>
        </w:rPr>
        <w:t>d</w:t>
      </w:r>
      <w:r w:rsidRPr="00F16705">
        <w:rPr>
          <w:rFonts w:ascii="Candara" w:eastAsia="Arial" w:hAnsi="Candara" w:cs="Arial"/>
          <w:spacing w:val="-1"/>
          <w:sz w:val="24"/>
          <w:szCs w:val="24"/>
        </w:rPr>
        <w:t xml:space="preserve"> </w:t>
      </w:r>
      <w:r w:rsidRPr="00F16705">
        <w:rPr>
          <w:rFonts w:ascii="Candara" w:eastAsia="Arial" w:hAnsi="Candara" w:cs="Arial"/>
          <w:spacing w:val="1"/>
          <w:sz w:val="24"/>
          <w:szCs w:val="24"/>
        </w:rPr>
        <w:t>p</w:t>
      </w:r>
      <w:r w:rsidRPr="00F16705">
        <w:rPr>
          <w:rFonts w:ascii="Candara" w:eastAsia="Arial" w:hAnsi="Candara" w:cs="Arial"/>
          <w:spacing w:val="-1"/>
          <w:sz w:val="24"/>
          <w:szCs w:val="24"/>
        </w:rPr>
        <w:t>u</w:t>
      </w:r>
      <w:r w:rsidRPr="00F16705">
        <w:rPr>
          <w:rFonts w:ascii="Candara" w:eastAsia="Arial" w:hAnsi="Candara" w:cs="Arial"/>
          <w:sz w:val="24"/>
          <w:szCs w:val="24"/>
        </w:rPr>
        <w:t>t</w:t>
      </w:r>
      <w:r w:rsidRPr="00F16705">
        <w:rPr>
          <w:rFonts w:ascii="Candara" w:eastAsia="Arial" w:hAnsi="Candara" w:cs="Arial"/>
          <w:spacing w:val="1"/>
          <w:sz w:val="24"/>
          <w:szCs w:val="24"/>
        </w:rPr>
        <w:t>t</w:t>
      </w:r>
      <w:r w:rsidRPr="00F16705">
        <w:rPr>
          <w:rFonts w:ascii="Candara" w:eastAsia="Arial" w:hAnsi="Candara" w:cs="Arial"/>
          <w:sz w:val="24"/>
          <w:szCs w:val="24"/>
        </w:rPr>
        <w:t>ing</w:t>
      </w:r>
      <w:r w:rsidRPr="00F16705">
        <w:rPr>
          <w:rFonts w:ascii="Candara" w:eastAsia="Arial" w:hAnsi="Candara" w:cs="Arial"/>
          <w:spacing w:val="-3"/>
          <w:sz w:val="24"/>
          <w:szCs w:val="24"/>
        </w:rPr>
        <w:t xml:space="preserve"> </w:t>
      </w:r>
      <w:r w:rsidRPr="00F16705">
        <w:rPr>
          <w:rFonts w:ascii="Candara" w:eastAsia="Arial" w:hAnsi="Candara" w:cs="Arial"/>
          <w:spacing w:val="3"/>
          <w:sz w:val="24"/>
          <w:szCs w:val="24"/>
        </w:rPr>
        <w:t>f</w:t>
      </w:r>
      <w:r w:rsidRPr="00F16705">
        <w:rPr>
          <w:rFonts w:ascii="Candara" w:eastAsia="Arial" w:hAnsi="Candara" w:cs="Arial"/>
          <w:spacing w:val="1"/>
          <w:sz w:val="24"/>
          <w:szCs w:val="24"/>
        </w:rPr>
        <w:t>o</w:t>
      </w:r>
      <w:r w:rsidRPr="00F16705">
        <w:rPr>
          <w:rFonts w:ascii="Candara" w:eastAsia="Arial" w:hAnsi="Candara" w:cs="Arial"/>
          <w:sz w:val="24"/>
          <w:szCs w:val="24"/>
        </w:rPr>
        <w:t>r</w:t>
      </w:r>
      <w:r w:rsidRPr="00F16705">
        <w:rPr>
          <w:rFonts w:ascii="Candara" w:eastAsia="Arial" w:hAnsi="Candara" w:cs="Arial"/>
          <w:spacing w:val="-4"/>
          <w:sz w:val="24"/>
          <w:szCs w:val="24"/>
        </w:rPr>
        <w:t>w</w:t>
      </w:r>
      <w:r w:rsidRPr="00F16705">
        <w:rPr>
          <w:rFonts w:ascii="Candara" w:eastAsia="Arial" w:hAnsi="Candara" w:cs="Arial"/>
          <w:spacing w:val="1"/>
          <w:sz w:val="24"/>
          <w:szCs w:val="24"/>
        </w:rPr>
        <w:t>a</w:t>
      </w:r>
      <w:r w:rsidRPr="00F16705">
        <w:rPr>
          <w:rFonts w:ascii="Candara" w:eastAsia="Arial" w:hAnsi="Candara" w:cs="Arial"/>
          <w:sz w:val="24"/>
          <w:szCs w:val="24"/>
        </w:rPr>
        <w:t xml:space="preserve">rd </w:t>
      </w:r>
      <w:r w:rsidRPr="00F16705">
        <w:rPr>
          <w:rFonts w:ascii="Candara" w:eastAsia="Arial" w:hAnsi="Candara" w:cs="Arial"/>
          <w:spacing w:val="1"/>
          <w:sz w:val="24"/>
          <w:szCs w:val="24"/>
        </w:rPr>
        <w:t>ba</w:t>
      </w:r>
      <w:r w:rsidRPr="00F16705">
        <w:rPr>
          <w:rFonts w:ascii="Candara" w:eastAsia="Arial" w:hAnsi="Candara" w:cs="Arial"/>
          <w:sz w:val="24"/>
          <w:szCs w:val="24"/>
        </w:rPr>
        <w:t>l</w:t>
      </w:r>
      <w:r w:rsidRPr="00F16705">
        <w:rPr>
          <w:rFonts w:ascii="Candara" w:eastAsia="Arial" w:hAnsi="Candara" w:cs="Arial"/>
          <w:spacing w:val="-2"/>
          <w:sz w:val="24"/>
          <w:szCs w:val="24"/>
        </w:rPr>
        <w:t>a</w:t>
      </w:r>
      <w:r w:rsidRPr="00F16705">
        <w:rPr>
          <w:rFonts w:ascii="Candara" w:eastAsia="Arial" w:hAnsi="Candara" w:cs="Arial"/>
          <w:spacing w:val="1"/>
          <w:sz w:val="24"/>
          <w:szCs w:val="24"/>
        </w:rPr>
        <w:t>n</w:t>
      </w:r>
      <w:r w:rsidRPr="00F16705">
        <w:rPr>
          <w:rFonts w:ascii="Candara" w:eastAsia="Arial" w:hAnsi="Candara" w:cs="Arial"/>
          <w:sz w:val="24"/>
          <w:szCs w:val="24"/>
        </w:rPr>
        <w:t>c</w:t>
      </w:r>
      <w:r w:rsidRPr="00F16705">
        <w:rPr>
          <w:rFonts w:ascii="Candara" w:eastAsia="Arial" w:hAnsi="Candara" w:cs="Arial"/>
          <w:spacing w:val="1"/>
          <w:sz w:val="24"/>
          <w:szCs w:val="24"/>
        </w:rPr>
        <w:t>e</w:t>
      </w:r>
      <w:r w:rsidRPr="00F16705">
        <w:rPr>
          <w:rFonts w:ascii="Candara" w:eastAsia="Arial" w:hAnsi="Candara" w:cs="Arial"/>
          <w:sz w:val="24"/>
          <w:szCs w:val="24"/>
        </w:rPr>
        <w:t>d</w:t>
      </w:r>
      <w:r w:rsidRPr="00F16705">
        <w:rPr>
          <w:rFonts w:ascii="Candara" w:eastAsia="Arial" w:hAnsi="Candara" w:cs="Arial"/>
          <w:spacing w:val="-1"/>
          <w:sz w:val="24"/>
          <w:szCs w:val="24"/>
        </w:rPr>
        <w:t xml:space="preserve"> </w:t>
      </w:r>
      <w:r w:rsidRPr="00F16705">
        <w:rPr>
          <w:rFonts w:ascii="Candara" w:eastAsia="Arial" w:hAnsi="Candara" w:cs="Arial"/>
          <w:spacing w:val="1"/>
          <w:sz w:val="24"/>
          <w:szCs w:val="24"/>
        </w:rPr>
        <w:t>a</w:t>
      </w:r>
      <w:r w:rsidRPr="00F16705">
        <w:rPr>
          <w:rFonts w:ascii="Candara" w:eastAsia="Arial" w:hAnsi="Candara" w:cs="Arial"/>
          <w:sz w:val="24"/>
          <w:szCs w:val="24"/>
        </w:rPr>
        <w:t>r</w:t>
      </w:r>
      <w:r w:rsidRPr="00F16705">
        <w:rPr>
          <w:rFonts w:ascii="Candara" w:eastAsia="Arial" w:hAnsi="Candara" w:cs="Arial"/>
          <w:spacing w:val="-2"/>
          <w:sz w:val="24"/>
          <w:szCs w:val="24"/>
        </w:rPr>
        <w:t>g</w:t>
      </w:r>
      <w:r w:rsidRPr="00F16705">
        <w:rPr>
          <w:rFonts w:ascii="Candara" w:eastAsia="Arial" w:hAnsi="Candara" w:cs="Arial"/>
          <w:spacing w:val="1"/>
          <w:sz w:val="24"/>
          <w:szCs w:val="24"/>
        </w:rPr>
        <w:t>um</w:t>
      </w:r>
      <w:r w:rsidRPr="00F16705">
        <w:rPr>
          <w:rFonts w:ascii="Candara" w:eastAsia="Arial" w:hAnsi="Candara" w:cs="Arial"/>
          <w:spacing w:val="-1"/>
          <w:sz w:val="24"/>
          <w:szCs w:val="24"/>
        </w:rPr>
        <w:t>e</w:t>
      </w:r>
      <w:r w:rsidRPr="00F16705">
        <w:rPr>
          <w:rFonts w:ascii="Candara" w:eastAsia="Arial" w:hAnsi="Candara" w:cs="Arial"/>
          <w:spacing w:val="1"/>
          <w:sz w:val="24"/>
          <w:szCs w:val="24"/>
        </w:rPr>
        <w:t>n</w:t>
      </w:r>
      <w:r w:rsidRPr="00F16705">
        <w:rPr>
          <w:rFonts w:ascii="Candara" w:eastAsia="Arial" w:hAnsi="Candara" w:cs="Arial"/>
          <w:sz w:val="24"/>
          <w:szCs w:val="24"/>
        </w:rPr>
        <w:t>t</w:t>
      </w:r>
      <w:r w:rsidRPr="00F16705">
        <w:rPr>
          <w:rFonts w:ascii="Candara" w:eastAsia="Arial" w:hAnsi="Candara" w:cs="Arial"/>
          <w:spacing w:val="-2"/>
          <w:sz w:val="24"/>
          <w:szCs w:val="24"/>
        </w:rPr>
        <w:t>s</w:t>
      </w:r>
      <w:r w:rsidRPr="00F16705">
        <w:rPr>
          <w:rFonts w:ascii="Candara" w:eastAsia="Arial" w:hAnsi="Candara" w:cs="Arial"/>
          <w:sz w:val="24"/>
          <w:szCs w:val="24"/>
        </w:rPr>
        <w:t>/</w:t>
      </w:r>
      <w:r w:rsidRPr="00F16705">
        <w:rPr>
          <w:rFonts w:ascii="Candara" w:eastAsia="Arial" w:hAnsi="Candara" w:cs="Arial"/>
          <w:spacing w:val="1"/>
          <w:sz w:val="24"/>
          <w:szCs w:val="24"/>
        </w:rPr>
        <w:t>po</w:t>
      </w:r>
      <w:r w:rsidRPr="00F16705">
        <w:rPr>
          <w:rFonts w:ascii="Candara" w:eastAsia="Arial" w:hAnsi="Candara" w:cs="Arial"/>
          <w:sz w:val="24"/>
          <w:szCs w:val="24"/>
        </w:rPr>
        <w:t>in</w:t>
      </w:r>
      <w:r w:rsidRPr="00F16705">
        <w:rPr>
          <w:rFonts w:ascii="Candara" w:eastAsia="Arial" w:hAnsi="Candara" w:cs="Arial"/>
          <w:spacing w:val="1"/>
          <w:sz w:val="24"/>
          <w:szCs w:val="24"/>
        </w:rPr>
        <w:t>t</w:t>
      </w:r>
      <w:r w:rsidRPr="00F16705">
        <w:rPr>
          <w:rFonts w:ascii="Candara" w:eastAsia="Arial" w:hAnsi="Candara" w:cs="Arial"/>
          <w:spacing w:val="-2"/>
          <w:sz w:val="24"/>
          <w:szCs w:val="24"/>
        </w:rPr>
        <w:t>s</w:t>
      </w:r>
      <w:r w:rsidRPr="00F16705">
        <w:rPr>
          <w:rFonts w:ascii="Candara" w:eastAsia="Arial" w:hAnsi="Candara" w:cs="Arial"/>
          <w:sz w:val="24"/>
          <w:szCs w:val="24"/>
        </w:rPr>
        <w:t>.</w:t>
      </w:r>
      <w:r w:rsidRPr="00F16705">
        <w:rPr>
          <w:rFonts w:ascii="Candara" w:eastAsia="Arial" w:hAnsi="Candara" w:cs="Arial"/>
          <w:spacing w:val="1"/>
          <w:sz w:val="24"/>
          <w:szCs w:val="24"/>
        </w:rPr>
        <w:t xml:space="preserve"> </w:t>
      </w:r>
      <w:r w:rsidRPr="00F16705">
        <w:rPr>
          <w:rFonts w:ascii="Candara" w:eastAsia="Arial" w:hAnsi="Candara" w:cs="Arial"/>
          <w:sz w:val="24"/>
          <w:szCs w:val="24"/>
        </w:rPr>
        <w:t xml:space="preserve">It </w:t>
      </w:r>
      <w:r w:rsidRPr="00F16705">
        <w:rPr>
          <w:rFonts w:ascii="Candara" w:eastAsia="Arial" w:hAnsi="Candara" w:cs="Arial"/>
          <w:spacing w:val="-3"/>
          <w:sz w:val="24"/>
          <w:szCs w:val="24"/>
        </w:rPr>
        <w:t>w</w:t>
      </w:r>
      <w:r w:rsidRPr="00F16705">
        <w:rPr>
          <w:rFonts w:ascii="Candara" w:eastAsia="Arial" w:hAnsi="Candara" w:cs="Arial"/>
          <w:spacing w:val="1"/>
          <w:sz w:val="24"/>
          <w:szCs w:val="24"/>
        </w:rPr>
        <w:t>ou</w:t>
      </w:r>
      <w:r w:rsidRPr="00F16705">
        <w:rPr>
          <w:rFonts w:ascii="Candara" w:eastAsia="Arial" w:hAnsi="Candara" w:cs="Arial"/>
          <w:sz w:val="24"/>
          <w:szCs w:val="24"/>
        </w:rPr>
        <w:t>ld</w:t>
      </w:r>
      <w:r w:rsidRPr="00F16705">
        <w:rPr>
          <w:rFonts w:ascii="Candara" w:eastAsia="Arial" w:hAnsi="Candara" w:cs="Arial"/>
          <w:spacing w:val="1"/>
          <w:sz w:val="24"/>
          <w:szCs w:val="24"/>
        </w:rPr>
        <w:t xml:space="preserve"> ad</w:t>
      </w:r>
      <w:r w:rsidRPr="00F16705">
        <w:rPr>
          <w:rFonts w:ascii="Candara" w:eastAsia="Arial" w:hAnsi="Candara" w:cs="Arial"/>
          <w:sz w:val="24"/>
          <w:szCs w:val="24"/>
        </w:rPr>
        <w:t>d</w:t>
      </w:r>
      <w:r w:rsidRPr="00F16705">
        <w:rPr>
          <w:rFonts w:ascii="Candara" w:eastAsia="Arial" w:hAnsi="Candara" w:cs="Arial"/>
          <w:spacing w:val="1"/>
          <w:sz w:val="24"/>
          <w:szCs w:val="24"/>
        </w:rPr>
        <w:t xml:space="preserve"> </w:t>
      </w:r>
      <w:r w:rsidRPr="00F16705">
        <w:rPr>
          <w:rFonts w:ascii="Candara" w:eastAsia="Arial" w:hAnsi="Candara" w:cs="Arial"/>
          <w:sz w:val="24"/>
          <w:szCs w:val="24"/>
        </w:rPr>
        <w:t>cr</w:t>
      </w:r>
      <w:r w:rsidRPr="00F16705">
        <w:rPr>
          <w:rFonts w:ascii="Candara" w:eastAsia="Arial" w:hAnsi="Candara" w:cs="Arial"/>
          <w:spacing w:val="-2"/>
          <w:sz w:val="24"/>
          <w:szCs w:val="24"/>
        </w:rPr>
        <w:t>e</w:t>
      </w:r>
      <w:r w:rsidRPr="00F16705">
        <w:rPr>
          <w:rFonts w:ascii="Candara" w:eastAsia="Arial" w:hAnsi="Candara" w:cs="Arial"/>
          <w:spacing w:val="1"/>
          <w:sz w:val="24"/>
          <w:szCs w:val="24"/>
        </w:rPr>
        <w:t>d</w:t>
      </w:r>
      <w:r w:rsidRPr="00F16705">
        <w:rPr>
          <w:rFonts w:ascii="Candara" w:eastAsia="Arial" w:hAnsi="Candara" w:cs="Arial"/>
          <w:sz w:val="24"/>
          <w:szCs w:val="24"/>
        </w:rPr>
        <w:t>ibil</w:t>
      </w:r>
      <w:r w:rsidRPr="00F16705">
        <w:rPr>
          <w:rFonts w:ascii="Candara" w:eastAsia="Arial" w:hAnsi="Candara" w:cs="Arial"/>
          <w:spacing w:val="-1"/>
          <w:sz w:val="24"/>
          <w:szCs w:val="24"/>
        </w:rPr>
        <w:t>i</w:t>
      </w:r>
      <w:r w:rsidRPr="00F16705">
        <w:rPr>
          <w:rFonts w:ascii="Candara" w:eastAsia="Arial" w:hAnsi="Candara" w:cs="Arial"/>
          <w:sz w:val="24"/>
          <w:szCs w:val="24"/>
        </w:rPr>
        <w:t>ty</w:t>
      </w:r>
      <w:r w:rsidRPr="00F16705">
        <w:rPr>
          <w:rFonts w:ascii="Candara" w:eastAsia="Arial" w:hAnsi="Candara" w:cs="Arial"/>
          <w:spacing w:val="-2"/>
          <w:sz w:val="24"/>
          <w:szCs w:val="24"/>
        </w:rPr>
        <w:t xml:space="preserve"> </w:t>
      </w:r>
      <w:r w:rsidRPr="00F16705">
        <w:rPr>
          <w:rFonts w:ascii="Candara" w:eastAsia="Arial" w:hAnsi="Candara" w:cs="Arial"/>
          <w:sz w:val="24"/>
          <w:szCs w:val="24"/>
        </w:rPr>
        <w:t>if</w:t>
      </w:r>
      <w:r w:rsidRPr="00F16705">
        <w:rPr>
          <w:rFonts w:ascii="Candara" w:eastAsia="Arial" w:hAnsi="Candara" w:cs="Arial"/>
          <w:spacing w:val="1"/>
          <w:sz w:val="24"/>
          <w:szCs w:val="24"/>
        </w:rPr>
        <w:t xml:space="preserve"> </w:t>
      </w:r>
      <w:r w:rsidRPr="00F16705">
        <w:rPr>
          <w:rFonts w:ascii="Candara" w:eastAsia="Arial" w:hAnsi="Candara" w:cs="Arial"/>
          <w:sz w:val="24"/>
          <w:szCs w:val="24"/>
        </w:rPr>
        <w:t>in</w:t>
      </w:r>
      <w:r w:rsidRPr="00F16705">
        <w:rPr>
          <w:rFonts w:ascii="Candara" w:eastAsia="Arial" w:hAnsi="Candara" w:cs="Arial"/>
          <w:spacing w:val="1"/>
          <w:sz w:val="24"/>
          <w:szCs w:val="24"/>
        </w:rPr>
        <w:t>de</w:t>
      </w:r>
      <w:r w:rsidRPr="00F16705">
        <w:rPr>
          <w:rFonts w:ascii="Candara" w:eastAsia="Arial" w:hAnsi="Candara" w:cs="Arial"/>
          <w:spacing w:val="-1"/>
          <w:sz w:val="24"/>
          <w:szCs w:val="24"/>
        </w:rPr>
        <w:t>p</w:t>
      </w:r>
      <w:r w:rsidRPr="00F16705">
        <w:rPr>
          <w:rFonts w:ascii="Candara" w:eastAsia="Arial" w:hAnsi="Candara" w:cs="Arial"/>
          <w:spacing w:val="1"/>
          <w:sz w:val="24"/>
          <w:szCs w:val="24"/>
        </w:rPr>
        <w:t>en</w:t>
      </w:r>
      <w:r w:rsidRPr="00F16705">
        <w:rPr>
          <w:rFonts w:ascii="Candara" w:eastAsia="Arial" w:hAnsi="Candara" w:cs="Arial"/>
          <w:spacing w:val="-1"/>
          <w:sz w:val="24"/>
          <w:szCs w:val="24"/>
        </w:rPr>
        <w:t>d</w:t>
      </w:r>
      <w:r w:rsidRPr="00F16705">
        <w:rPr>
          <w:rFonts w:ascii="Candara" w:eastAsia="Arial" w:hAnsi="Candara" w:cs="Arial"/>
          <w:spacing w:val="1"/>
          <w:sz w:val="24"/>
          <w:szCs w:val="24"/>
        </w:rPr>
        <w:t>en</w:t>
      </w:r>
      <w:r w:rsidRPr="00F16705">
        <w:rPr>
          <w:rFonts w:ascii="Candara" w:eastAsia="Arial" w:hAnsi="Candara" w:cs="Arial"/>
          <w:sz w:val="24"/>
          <w:szCs w:val="24"/>
        </w:rPr>
        <w:t>t</w:t>
      </w:r>
      <w:r w:rsidRPr="00F16705">
        <w:rPr>
          <w:rFonts w:ascii="Candara" w:eastAsia="Arial" w:hAnsi="Candara" w:cs="Arial"/>
          <w:spacing w:val="-2"/>
          <w:sz w:val="24"/>
          <w:szCs w:val="24"/>
        </w:rPr>
        <w:t xml:space="preserve"> </w:t>
      </w:r>
      <w:r w:rsidRPr="00F16705">
        <w:rPr>
          <w:rFonts w:ascii="Candara" w:eastAsia="Arial" w:hAnsi="Candara" w:cs="Arial"/>
          <w:spacing w:val="1"/>
          <w:sz w:val="24"/>
          <w:szCs w:val="24"/>
        </w:rPr>
        <w:t>p</w:t>
      </w:r>
      <w:r w:rsidRPr="00F16705">
        <w:rPr>
          <w:rFonts w:ascii="Candara" w:eastAsia="Arial" w:hAnsi="Candara" w:cs="Arial"/>
          <w:spacing w:val="-1"/>
          <w:sz w:val="24"/>
          <w:szCs w:val="24"/>
        </w:rPr>
        <w:t>a</w:t>
      </w:r>
      <w:r w:rsidRPr="00F16705">
        <w:rPr>
          <w:rFonts w:ascii="Candara" w:eastAsia="Arial" w:hAnsi="Candara" w:cs="Arial"/>
          <w:spacing w:val="1"/>
          <w:sz w:val="24"/>
          <w:szCs w:val="24"/>
        </w:rPr>
        <w:t>ne</w:t>
      </w:r>
      <w:r w:rsidRPr="00F16705">
        <w:rPr>
          <w:rFonts w:ascii="Candara" w:eastAsia="Arial" w:hAnsi="Candara" w:cs="Arial"/>
          <w:sz w:val="24"/>
          <w:szCs w:val="24"/>
        </w:rPr>
        <w:t>l</w:t>
      </w:r>
      <w:r w:rsidRPr="00F16705">
        <w:rPr>
          <w:rFonts w:ascii="Candara" w:eastAsia="Arial" w:hAnsi="Candara" w:cs="Arial"/>
          <w:spacing w:val="-2"/>
          <w:sz w:val="24"/>
          <w:szCs w:val="24"/>
        </w:rPr>
        <w:t xml:space="preserve"> </w:t>
      </w:r>
      <w:r w:rsidRPr="00F16705">
        <w:rPr>
          <w:rFonts w:ascii="Candara" w:eastAsia="Arial" w:hAnsi="Candara" w:cs="Arial"/>
          <w:spacing w:val="1"/>
          <w:sz w:val="24"/>
          <w:szCs w:val="24"/>
        </w:rPr>
        <w:t>m</w:t>
      </w:r>
      <w:r w:rsidRPr="00F16705">
        <w:rPr>
          <w:rFonts w:ascii="Candara" w:eastAsia="Arial" w:hAnsi="Candara" w:cs="Arial"/>
          <w:spacing w:val="-1"/>
          <w:sz w:val="24"/>
          <w:szCs w:val="24"/>
        </w:rPr>
        <w:t>e</w:t>
      </w:r>
      <w:r w:rsidRPr="00F16705">
        <w:rPr>
          <w:rFonts w:ascii="Candara" w:eastAsia="Arial" w:hAnsi="Candara" w:cs="Arial"/>
          <w:spacing w:val="1"/>
          <w:sz w:val="24"/>
          <w:szCs w:val="24"/>
        </w:rPr>
        <w:t>mbe</w:t>
      </w:r>
      <w:r w:rsidRPr="00F16705">
        <w:rPr>
          <w:rFonts w:ascii="Candara" w:eastAsia="Arial" w:hAnsi="Candara" w:cs="Arial"/>
          <w:sz w:val="24"/>
          <w:szCs w:val="24"/>
        </w:rPr>
        <w:t>rs</w:t>
      </w:r>
      <w:r w:rsidRPr="00F16705">
        <w:rPr>
          <w:rFonts w:ascii="Candara" w:eastAsia="Arial" w:hAnsi="Candara" w:cs="Arial"/>
          <w:spacing w:val="-2"/>
          <w:sz w:val="24"/>
          <w:szCs w:val="24"/>
        </w:rPr>
        <w:t xml:space="preserve"> </w:t>
      </w:r>
      <w:r w:rsidRPr="00F16705">
        <w:rPr>
          <w:rFonts w:ascii="Candara" w:eastAsia="Arial" w:hAnsi="Candara" w:cs="Arial"/>
          <w:spacing w:val="1"/>
          <w:sz w:val="24"/>
          <w:szCs w:val="24"/>
        </w:rPr>
        <w:t>h</w:t>
      </w:r>
      <w:r w:rsidRPr="00F16705">
        <w:rPr>
          <w:rFonts w:ascii="Candara" w:eastAsia="Arial" w:hAnsi="Candara" w:cs="Arial"/>
          <w:spacing w:val="-1"/>
          <w:sz w:val="24"/>
          <w:szCs w:val="24"/>
        </w:rPr>
        <w:t>a</w:t>
      </w:r>
      <w:r w:rsidRPr="00F16705">
        <w:rPr>
          <w:rFonts w:ascii="Candara" w:eastAsia="Arial" w:hAnsi="Candara" w:cs="Arial"/>
          <w:sz w:val="24"/>
          <w:szCs w:val="24"/>
        </w:rPr>
        <w:t>d</w:t>
      </w:r>
      <w:r w:rsidRPr="00F16705">
        <w:rPr>
          <w:rFonts w:ascii="Candara" w:eastAsia="Arial" w:hAnsi="Candara" w:cs="Arial"/>
          <w:spacing w:val="1"/>
          <w:sz w:val="24"/>
          <w:szCs w:val="24"/>
        </w:rPr>
        <w:t xml:space="preserve"> </w:t>
      </w:r>
      <w:r w:rsidRPr="00F16705">
        <w:rPr>
          <w:rFonts w:ascii="Candara" w:eastAsia="Arial" w:hAnsi="Candara" w:cs="Arial"/>
          <w:sz w:val="24"/>
          <w:szCs w:val="24"/>
        </w:rPr>
        <w:t>s</w:t>
      </w:r>
      <w:r w:rsidRPr="00F16705">
        <w:rPr>
          <w:rFonts w:ascii="Candara" w:eastAsia="Arial" w:hAnsi="Candara" w:cs="Arial"/>
          <w:spacing w:val="-1"/>
          <w:sz w:val="24"/>
          <w:szCs w:val="24"/>
        </w:rPr>
        <w:t>o</w:t>
      </w:r>
      <w:r w:rsidRPr="00F16705">
        <w:rPr>
          <w:rFonts w:ascii="Candara" w:eastAsia="Arial" w:hAnsi="Candara" w:cs="Arial"/>
          <w:spacing w:val="1"/>
          <w:sz w:val="24"/>
          <w:szCs w:val="24"/>
        </w:rPr>
        <w:t>m</w:t>
      </w:r>
      <w:r w:rsidRPr="00F16705">
        <w:rPr>
          <w:rFonts w:ascii="Candara" w:eastAsia="Arial" w:hAnsi="Candara" w:cs="Arial"/>
          <w:sz w:val="24"/>
          <w:szCs w:val="24"/>
        </w:rPr>
        <w:t>e</w:t>
      </w:r>
      <w:r w:rsidRPr="00F16705">
        <w:rPr>
          <w:rFonts w:ascii="Candara" w:eastAsia="Arial" w:hAnsi="Candara" w:cs="Arial"/>
          <w:spacing w:val="1"/>
          <w:sz w:val="24"/>
          <w:szCs w:val="24"/>
        </w:rPr>
        <w:t xml:space="preserve"> </w:t>
      </w:r>
      <w:r w:rsidRPr="00F16705">
        <w:rPr>
          <w:rFonts w:ascii="Candara" w:eastAsia="Arial" w:hAnsi="Candara" w:cs="Arial"/>
          <w:spacing w:val="-2"/>
          <w:sz w:val="24"/>
          <w:szCs w:val="24"/>
        </w:rPr>
        <w:t>s</w:t>
      </w:r>
      <w:r w:rsidRPr="00F16705">
        <w:rPr>
          <w:rFonts w:ascii="Candara" w:eastAsia="Arial" w:hAnsi="Candara" w:cs="Arial"/>
          <w:sz w:val="24"/>
          <w:szCs w:val="24"/>
        </w:rPr>
        <w:t>t</w:t>
      </w:r>
      <w:r w:rsidRPr="00F16705">
        <w:rPr>
          <w:rFonts w:ascii="Candara" w:eastAsia="Arial" w:hAnsi="Candara" w:cs="Arial"/>
          <w:spacing w:val="1"/>
          <w:sz w:val="24"/>
          <w:szCs w:val="24"/>
        </w:rPr>
        <w:t>a</w:t>
      </w:r>
      <w:r w:rsidRPr="00F16705">
        <w:rPr>
          <w:rFonts w:ascii="Candara" w:eastAsia="Arial" w:hAnsi="Candara" w:cs="Arial"/>
          <w:spacing w:val="6"/>
          <w:sz w:val="24"/>
          <w:szCs w:val="24"/>
        </w:rPr>
        <w:t>n</w:t>
      </w:r>
      <w:r w:rsidRPr="00F16705">
        <w:rPr>
          <w:rFonts w:ascii="Candara" w:eastAsia="Arial" w:hAnsi="Candara" w:cs="Arial"/>
          <w:spacing w:val="-1"/>
          <w:sz w:val="24"/>
          <w:szCs w:val="24"/>
        </w:rPr>
        <w:t>d</w:t>
      </w:r>
      <w:r w:rsidRPr="00F16705">
        <w:rPr>
          <w:rFonts w:ascii="Candara" w:eastAsia="Arial" w:hAnsi="Candara" w:cs="Arial"/>
          <w:sz w:val="24"/>
          <w:szCs w:val="24"/>
        </w:rPr>
        <w:t>ing</w:t>
      </w:r>
      <w:r w:rsidRPr="00F16705">
        <w:rPr>
          <w:rFonts w:ascii="Candara" w:eastAsia="Arial" w:hAnsi="Candara" w:cs="Arial"/>
          <w:spacing w:val="-1"/>
          <w:sz w:val="24"/>
          <w:szCs w:val="24"/>
        </w:rPr>
        <w:t xml:space="preserve"> </w:t>
      </w:r>
      <w:r w:rsidRPr="00F16705">
        <w:rPr>
          <w:rFonts w:ascii="Candara" w:eastAsia="Arial" w:hAnsi="Candara" w:cs="Arial"/>
          <w:sz w:val="24"/>
          <w:szCs w:val="24"/>
        </w:rPr>
        <w:t>in</w:t>
      </w:r>
      <w:r w:rsidRPr="00F16705">
        <w:rPr>
          <w:rFonts w:ascii="Candara" w:eastAsia="Arial" w:hAnsi="Candara" w:cs="Arial"/>
          <w:spacing w:val="1"/>
          <w:sz w:val="24"/>
          <w:szCs w:val="24"/>
        </w:rPr>
        <w:t xml:space="preserve"> th</w:t>
      </w:r>
      <w:r w:rsidRPr="00F16705">
        <w:rPr>
          <w:rFonts w:ascii="Candara" w:eastAsia="Arial" w:hAnsi="Candara" w:cs="Arial"/>
          <w:sz w:val="24"/>
          <w:szCs w:val="24"/>
        </w:rPr>
        <w:t>e loc</w:t>
      </w:r>
      <w:r w:rsidRPr="00F16705">
        <w:rPr>
          <w:rFonts w:ascii="Candara" w:eastAsia="Arial" w:hAnsi="Candara" w:cs="Arial"/>
          <w:spacing w:val="1"/>
          <w:sz w:val="24"/>
          <w:szCs w:val="24"/>
        </w:rPr>
        <w:t>a</w:t>
      </w:r>
      <w:r w:rsidRPr="00F16705">
        <w:rPr>
          <w:rFonts w:ascii="Candara" w:eastAsia="Arial" w:hAnsi="Candara" w:cs="Arial"/>
          <w:sz w:val="24"/>
          <w:szCs w:val="24"/>
        </w:rPr>
        <w:t>l c</w:t>
      </w:r>
      <w:r w:rsidRPr="00F16705">
        <w:rPr>
          <w:rFonts w:ascii="Candara" w:eastAsia="Arial" w:hAnsi="Candara" w:cs="Arial"/>
          <w:spacing w:val="-1"/>
          <w:sz w:val="24"/>
          <w:szCs w:val="24"/>
        </w:rPr>
        <w:t>o</w:t>
      </w:r>
      <w:r w:rsidRPr="00F16705">
        <w:rPr>
          <w:rFonts w:ascii="Candara" w:eastAsia="Arial" w:hAnsi="Candara" w:cs="Arial"/>
          <w:spacing w:val="1"/>
          <w:sz w:val="24"/>
          <w:szCs w:val="24"/>
        </w:rPr>
        <w:t>m</w:t>
      </w:r>
      <w:r w:rsidRPr="00F16705">
        <w:rPr>
          <w:rFonts w:ascii="Candara" w:eastAsia="Arial" w:hAnsi="Candara" w:cs="Arial"/>
          <w:spacing w:val="-1"/>
          <w:sz w:val="24"/>
          <w:szCs w:val="24"/>
        </w:rPr>
        <w:t>m</w:t>
      </w:r>
      <w:r w:rsidRPr="00F16705">
        <w:rPr>
          <w:rFonts w:ascii="Candara" w:eastAsia="Arial" w:hAnsi="Candara" w:cs="Arial"/>
          <w:spacing w:val="1"/>
          <w:sz w:val="24"/>
          <w:szCs w:val="24"/>
        </w:rPr>
        <w:t>un</w:t>
      </w:r>
      <w:r w:rsidRPr="00F16705">
        <w:rPr>
          <w:rFonts w:ascii="Candara" w:eastAsia="Arial" w:hAnsi="Candara" w:cs="Arial"/>
          <w:sz w:val="24"/>
          <w:szCs w:val="24"/>
        </w:rPr>
        <w:t>it</w:t>
      </w:r>
      <w:r w:rsidRPr="00F16705">
        <w:rPr>
          <w:rFonts w:ascii="Candara" w:eastAsia="Arial" w:hAnsi="Candara" w:cs="Arial"/>
          <w:spacing w:val="-2"/>
          <w:sz w:val="24"/>
          <w:szCs w:val="24"/>
        </w:rPr>
        <w:t>y</w:t>
      </w:r>
      <w:r w:rsidRPr="00F16705">
        <w:rPr>
          <w:rFonts w:ascii="Candara" w:eastAsia="Arial" w:hAnsi="Candara" w:cs="Arial"/>
          <w:sz w:val="24"/>
          <w:szCs w:val="24"/>
        </w:rPr>
        <w:t>.</w:t>
      </w:r>
      <w:r w:rsidRPr="00F16705">
        <w:rPr>
          <w:rFonts w:ascii="Candara" w:eastAsia="Arial" w:hAnsi="Candara" w:cs="Arial"/>
          <w:spacing w:val="1"/>
          <w:sz w:val="24"/>
          <w:szCs w:val="24"/>
        </w:rPr>
        <w:t xml:space="preserve"> </w:t>
      </w:r>
      <w:r w:rsidRPr="00F16705">
        <w:rPr>
          <w:rFonts w:ascii="Candara" w:eastAsia="Arial" w:hAnsi="Candara" w:cs="Arial"/>
          <w:sz w:val="24"/>
          <w:szCs w:val="24"/>
        </w:rPr>
        <w:t>In t</w:t>
      </w:r>
      <w:r w:rsidRPr="00F16705">
        <w:rPr>
          <w:rFonts w:ascii="Candara" w:eastAsia="Arial" w:hAnsi="Candara" w:cs="Arial"/>
          <w:spacing w:val="1"/>
          <w:sz w:val="24"/>
          <w:szCs w:val="24"/>
        </w:rPr>
        <w:t>h</w:t>
      </w:r>
      <w:r w:rsidRPr="00F16705">
        <w:rPr>
          <w:rFonts w:ascii="Candara" w:eastAsia="Arial" w:hAnsi="Candara" w:cs="Arial"/>
          <w:spacing w:val="-3"/>
          <w:sz w:val="24"/>
          <w:szCs w:val="24"/>
        </w:rPr>
        <w:t>i</w:t>
      </w:r>
      <w:r w:rsidRPr="00F16705">
        <w:rPr>
          <w:rFonts w:ascii="Candara" w:eastAsia="Arial" w:hAnsi="Candara" w:cs="Arial"/>
          <w:sz w:val="24"/>
          <w:szCs w:val="24"/>
        </w:rPr>
        <w:t>s c</w:t>
      </w:r>
      <w:r w:rsidRPr="00F16705">
        <w:rPr>
          <w:rFonts w:ascii="Candara" w:eastAsia="Arial" w:hAnsi="Candara" w:cs="Arial"/>
          <w:spacing w:val="1"/>
          <w:sz w:val="24"/>
          <w:szCs w:val="24"/>
        </w:rPr>
        <w:t>on</w:t>
      </w:r>
      <w:r w:rsidRPr="00F16705">
        <w:rPr>
          <w:rFonts w:ascii="Candara" w:eastAsia="Arial" w:hAnsi="Candara" w:cs="Arial"/>
          <w:spacing w:val="-1"/>
          <w:sz w:val="24"/>
          <w:szCs w:val="24"/>
        </w:rPr>
        <w:t>n</w:t>
      </w:r>
      <w:r w:rsidRPr="00F16705">
        <w:rPr>
          <w:rFonts w:ascii="Candara" w:eastAsia="Arial" w:hAnsi="Candara" w:cs="Arial"/>
          <w:spacing w:val="1"/>
          <w:sz w:val="24"/>
          <w:szCs w:val="24"/>
        </w:rPr>
        <w:t>e</w:t>
      </w:r>
      <w:r w:rsidRPr="00F16705">
        <w:rPr>
          <w:rFonts w:ascii="Candara" w:eastAsia="Arial" w:hAnsi="Candara" w:cs="Arial"/>
          <w:sz w:val="24"/>
          <w:szCs w:val="24"/>
        </w:rPr>
        <w:t>cti</w:t>
      </w:r>
      <w:r w:rsidRPr="00F16705">
        <w:rPr>
          <w:rFonts w:ascii="Candara" w:eastAsia="Arial" w:hAnsi="Candara" w:cs="Arial"/>
          <w:spacing w:val="1"/>
          <w:sz w:val="24"/>
          <w:szCs w:val="24"/>
        </w:rPr>
        <w:t>o</w:t>
      </w:r>
      <w:r w:rsidRPr="00F16705">
        <w:rPr>
          <w:rFonts w:ascii="Candara" w:eastAsia="Arial" w:hAnsi="Candara" w:cs="Arial"/>
          <w:sz w:val="24"/>
          <w:szCs w:val="24"/>
        </w:rPr>
        <w:t>n</w:t>
      </w:r>
      <w:r w:rsidRPr="00F16705">
        <w:rPr>
          <w:rFonts w:ascii="Candara" w:eastAsia="Arial" w:hAnsi="Candara" w:cs="Arial"/>
          <w:spacing w:val="-1"/>
          <w:sz w:val="24"/>
          <w:szCs w:val="24"/>
        </w:rPr>
        <w:t xml:space="preserve"> </w:t>
      </w:r>
      <w:r w:rsidRPr="00F16705">
        <w:rPr>
          <w:rFonts w:ascii="Candara" w:eastAsia="Arial" w:hAnsi="Candara" w:cs="Arial"/>
          <w:sz w:val="24"/>
          <w:szCs w:val="24"/>
        </w:rPr>
        <w:t>s</w:t>
      </w:r>
      <w:r w:rsidRPr="00F16705">
        <w:rPr>
          <w:rFonts w:ascii="Candara" w:eastAsia="Arial" w:hAnsi="Candara" w:cs="Arial"/>
          <w:spacing w:val="1"/>
          <w:sz w:val="24"/>
          <w:szCs w:val="24"/>
        </w:rPr>
        <w:t>e</w:t>
      </w:r>
      <w:r w:rsidRPr="00F16705">
        <w:rPr>
          <w:rFonts w:ascii="Candara" w:eastAsia="Arial" w:hAnsi="Candara" w:cs="Arial"/>
          <w:sz w:val="24"/>
          <w:szCs w:val="24"/>
        </w:rPr>
        <w:t>r</w:t>
      </w:r>
      <w:r w:rsidRPr="00F16705">
        <w:rPr>
          <w:rFonts w:ascii="Candara" w:eastAsia="Arial" w:hAnsi="Candara" w:cs="Arial"/>
          <w:spacing w:val="-3"/>
          <w:sz w:val="24"/>
          <w:szCs w:val="24"/>
        </w:rPr>
        <w:t>v</w:t>
      </w:r>
      <w:r w:rsidRPr="00F16705">
        <w:rPr>
          <w:rFonts w:ascii="Candara" w:eastAsia="Arial" w:hAnsi="Candara" w:cs="Arial"/>
          <w:sz w:val="24"/>
          <w:szCs w:val="24"/>
        </w:rPr>
        <w:t>ing</w:t>
      </w:r>
      <w:r w:rsidRPr="00F16705">
        <w:rPr>
          <w:rFonts w:ascii="Candara" w:eastAsia="Arial" w:hAnsi="Candara" w:cs="Arial"/>
          <w:spacing w:val="-1"/>
          <w:sz w:val="24"/>
          <w:szCs w:val="24"/>
        </w:rPr>
        <w:t xml:space="preserve"> </w:t>
      </w:r>
      <w:r w:rsidRPr="00F16705">
        <w:rPr>
          <w:rFonts w:ascii="Candara" w:eastAsia="Arial" w:hAnsi="Candara" w:cs="Arial"/>
          <w:spacing w:val="1"/>
          <w:sz w:val="24"/>
          <w:szCs w:val="24"/>
        </w:rPr>
        <w:t>o</w:t>
      </w:r>
      <w:r w:rsidRPr="00F16705">
        <w:rPr>
          <w:rFonts w:ascii="Candara" w:eastAsia="Arial" w:hAnsi="Candara" w:cs="Arial"/>
          <w:sz w:val="24"/>
          <w:szCs w:val="24"/>
        </w:rPr>
        <w:t xml:space="preserve">r </w:t>
      </w:r>
      <w:r w:rsidRPr="00F16705">
        <w:rPr>
          <w:rFonts w:ascii="Candara" w:eastAsia="Arial" w:hAnsi="Candara" w:cs="Arial"/>
          <w:spacing w:val="-1"/>
          <w:sz w:val="24"/>
          <w:szCs w:val="24"/>
        </w:rPr>
        <w:t>r</w:t>
      </w:r>
      <w:r w:rsidRPr="00F16705">
        <w:rPr>
          <w:rFonts w:ascii="Candara" w:eastAsia="Arial" w:hAnsi="Candara" w:cs="Arial"/>
          <w:spacing w:val="1"/>
          <w:sz w:val="24"/>
          <w:szCs w:val="24"/>
        </w:rPr>
        <w:t>e</w:t>
      </w:r>
      <w:r w:rsidRPr="00F16705">
        <w:rPr>
          <w:rFonts w:ascii="Candara" w:eastAsia="Arial" w:hAnsi="Candara" w:cs="Arial"/>
          <w:sz w:val="24"/>
          <w:szCs w:val="24"/>
        </w:rPr>
        <w:t>tired</w:t>
      </w:r>
      <w:r w:rsidRPr="00F16705">
        <w:rPr>
          <w:rFonts w:ascii="Candara" w:eastAsia="Arial" w:hAnsi="Candara" w:cs="Arial"/>
          <w:spacing w:val="1"/>
          <w:sz w:val="24"/>
          <w:szCs w:val="24"/>
        </w:rPr>
        <w:t xml:space="preserve"> bu</w:t>
      </w:r>
      <w:r w:rsidRPr="00F16705">
        <w:rPr>
          <w:rFonts w:ascii="Candara" w:eastAsia="Arial" w:hAnsi="Candara" w:cs="Arial"/>
          <w:sz w:val="24"/>
          <w:szCs w:val="24"/>
        </w:rPr>
        <w:t>s</w:t>
      </w:r>
      <w:r w:rsidRPr="00F16705">
        <w:rPr>
          <w:rFonts w:ascii="Candara" w:eastAsia="Arial" w:hAnsi="Candara" w:cs="Arial"/>
          <w:spacing w:val="-3"/>
          <w:sz w:val="24"/>
          <w:szCs w:val="24"/>
        </w:rPr>
        <w:t>i</w:t>
      </w:r>
      <w:r w:rsidRPr="00F16705">
        <w:rPr>
          <w:rFonts w:ascii="Candara" w:eastAsia="Arial" w:hAnsi="Candara" w:cs="Arial"/>
          <w:spacing w:val="1"/>
          <w:sz w:val="24"/>
          <w:szCs w:val="24"/>
        </w:rPr>
        <w:t>ne</w:t>
      </w:r>
      <w:r w:rsidRPr="00F16705">
        <w:rPr>
          <w:rFonts w:ascii="Candara" w:eastAsia="Arial" w:hAnsi="Candara" w:cs="Arial"/>
          <w:sz w:val="24"/>
          <w:szCs w:val="24"/>
        </w:rPr>
        <w:t>ss</w:t>
      </w:r>
      <w:r w:rsidRPr="00F16705">
        <w:rPr>
          <w:rFonts w:ascii="Candara" w:eastAsia="Arial" w:hAnsi="Candara" w:cs="Arial"/>
          <w:spacing w:val="-2"/>
          <w:sz w:val="24"/>
          <w:szCs w:val="24"/>
        </w:rPr>
        <w:t xml:space="preserve"> </w:t>
      </w:r>
      <w:r w:rsidRPr="00F16705">
        <w:rPr>
          <w:rFonts w:ascii="Candara" w:eastAsia="Arial" w:hAnsi="Candara" w:cs="Arial"/>
          <w:spacing w:val="1"/>
          <w:sz w:val="24"/>
          <w:szCs w:val="24"/>
        </w:rPr>
        <w:t>pe</w:t>
      </w:r>
      <w:r w:rsidRPr="00F16705">
        <w:rPr>
          <w:rFonts w:ascii="Candara" w:eastAsia="Arial" w:hAnsi="Candara" w:cs="Arial"/>
          <w:spacing w:val="-1"/>
          <w:sz w:val="24"/>
          <w:szCs w:val="24"/>
        </w:rPr>
        <w:t>op</w:t>
      </w:r>
      <w:r w:rsidRPr="00F16705">
        <w:rPr>
          <w:rFonts w:ascii="Candara" w:eastAsia="Arial" w:hAnsi="Candara" w:cs="Arial"/>
          <w:sz w:val="24"/>
          <w:szCs w:val="24"/>
        </w:rPr>
        <w:t>le,</w:t>
      </w:r>
      <w:r w:rsidRPr="00F16705">
        <w:rPr>
          <w:rFonts w:ascii="Candara" w:eastAsia="Arial" w:hAnsi="Candara" w:cs="Arial"/>
          <w:spacing w:val="1"/>
          <w:sz w:val="24"/>
          <w:szCs w:val="24"/>
        </w:rPr>
        <w:t xml:space="preserve"> </w:t>
      </w:r>
      <w:r w:rsidRPr="00F16705">
        <w:rPr>
          <w:rFonts w:ascii="Candara" w:eastAsia="Arial" w:hAnsi="Candara" w:cs="Arial"/>
          <w:sz w:val="24"/>
          <w:szCs w:val="24"/>
        </w:rPr>
        <w:t>ci</w:t>
      </w:r>
      <w:r w:rsidRPr="00F16705">
        <w:rPr>
          <w:rFonts w:ascii="Candara" w:eastAsia="Arial" w:hAnsi="Candara" w:cs="Arial"/>
          <w:spacing w:val="-2"/>
          <w:sz w:val="24"/>
          <w:szCs w:val="24"/>
        </w:rPr>
        <w:t>v</w:t>
      </w:r>
      <w:r w:rsidRPr="00F16705">
        <w:rPr>
          <w:rFonts w:ascii="Candara" w:eastAsia="Arial" w:hAnsi="Candara" w:cs="Arial"/>
          <w:sz w:val="24"/>
          <w:szCs w:val="24"/>
        </w:rPr>
        <w:t>il s</w:t>
      </w:r>
      <w:r w:rsidRPr="00F16705">
        <w:rPr>
          <w:rFonts w:ascii="Candara" w:eastAsia="Arial" w:hAnsi="Candara" w:cs="Arial"/>
          <w:spacing w:val="1"/>
          <w:sz w:val="24"/>
          <w:szCs w:val="24"/>
        </w:rPr>
        <w:t>e</w:t>
      </w:r>
      <w:r w:rsidRPr="00F16705">
        <w:rPr>
          <w:rFonts w:ascii="Candara" w:eastAsia="Arial" w:hAnsi="Candara" w:cs="Arial"/>
          <w:sz w:val="24"/>
          <w:szCs w:val="24"/>
        </w:rPr>
        <w:t>r</w:t>
      </w:r>
      <w:r w:rsidRPr="00F16705">
        <w:rPr>
          <w:rFonts w:ascii="Candara" w:eastAsia="Arial" w:hAnsi="Candara" w:cs="Arial"/>
          <w:spacing w:val="-3"/>
          <w:sz w:val="24"/>
          <w:szCs w:val="24"/>
        </w:rPr>
        <w:t>v</w:t>
      </w:r>
      <w:r w:rsidRPr="00F16705">
        <w:rPr>
          <w:rFonts w:ascii="Candara" w:eastAsia="Arial" w:hAnsi="Candara" w:cs="Arial"/>
          <w:spacing w:val="1"/>
          <w:sz w:val="24"/>
          <w:szCs w:val="24"/>
        </w:rPr>
        <w:t>an</w:t>
      </w:r>
      <w:r w:rsidRPr="00F16705">
        <w:rPr>
          <w:rFonts w:ascii="Candara" w:eastAsia="Arial" w:hAnsi="Candara" w:cs="Arial"/>
          <w:sz w:val="24"/>
          <w:szCs w:val="24"/>
        </w:rPr>
        <w:t>ts,</w:t>
      </w:r>
      <w:r w:rsidRPr="00F16705">
        <w:rPr>
          <w:rFonts w:ascii="Candara" w:eastAsia="Arial" w:hAnsi="Candara" w:cs="Arial"/>
          <w:spacing w:val="1"/>
          <w:sz w:val="24"/>
          <w:szCs w:val="24"/>
        </w:rPr>
        <w:t xml:space="preserve"> h</w:t>
      </w:r>
      <w:r w:rsidRPr="00F16705">
        <w:rPr>
          <w:rFonts w:ascii="Candara" w:eastAsia="Arial" w:hAnsi="Candara" w:cs="Arial"/>
          <w:spacing w:val="-1"/>
          <w:sz w:val="24"/>
          <w:szCs w:val="24"/>
        </w:rPr>
        <w:t>e</w:t>
      </w:r>
      <w:r w:rsidRPr="00F16705">
        <w:rPr>
          <w:rFonts w:ascii="Candara" w:eastAsia="Arial" w:hAnsi="Candara" w:cs="Arial"/>
          <w:spacing w:val="1"/>
          <w:sz w:val="24"/>
          <w:szCs w:val="24"/>
        </w:rPr>
        <w:t>ad</w:t>
      </w:r>
      <w:r w:rsidRPr="00F16705">
        <w:rPr>
          <w:rFonts w:ascii="Candara" w:eastAsia="Arial" w:hAnsi="Candara" w:cs="Arial"/>
          <w:sz w:val="24"/>
          <w:szCs w:val="24"/>
        </w:rPr>
        <w:t>s</w:t>
      </w:r>
      <w:r w:rsidRPr="00F16705">
        <w:rPr>
          <w:rFonts w:ascii="Candara" w:eastAsia="Arial" w:hAnsi="Candara" w:cs="Arial"/>
          <w:spacing w:val="-2"/>
          <w:sz w:val="24"/>
          <w:szCs w:val="24"/>
        </w:rPr>
        <w:t xml:space="preserve"> </w:t>
      </w:r>
      <w:r w:rsidRPr="00F16705">
        <w:rPr>
          <w:rFonts w:ascii="Candara" w:eastAsia="Arial" w:hAnsi="Candara" w:cs="Arial"/>
          <w:spacing w:val="1"/>
          <w:sz w:val="24"/>
          <w:szCs w:val="24"/>
        </w:rPr>
        <w:t>o</w:t>
      </w:r>
      <w:r w:rsidRPr="00F16705">
        <w:rPr>
          <w:rFonts w:ascii="Candara" w:eastAsia="Arial" w:hAnsi="Candara" w:cs="Arial"/>
          <w:sz w:val="24"/>
          <w:szCs w:val="24"/>
        </w:rPr>
        <w:t>r se</w:t>
      </w:r>
      <w:r w:rsidRPr="00F16705">
        <w:rPr>
          <w:rFonts w:ascii="Candara" w:eastAsia="Arial" w:hAnsi="Candara" w:cs="Arial"/>
          <w:spacing w:val="-1"/>
          <w:sz w:val="24"/>
          <w:szCs w:val="24"/>
        </w:rPr>
        <w:t>n</w:t>
      </w:r>
      <w:r w:rsidRPr="00F16705">
        <w:rPr>
          <w:rFonts w:ascii="Candara" w:eastAsia="Arial" w:hAnsi="Candara" w:cs="Arial"/>
          <w:sz w:val="24"/>
          <w:szCs w:val="24"/>
        </w:rPr>
        <w:t xml:space="preserve">ior </w:t>
      </w:r>
      <w:r w:rsidRPr="00F16705">
        <w:rPr>
          <w:rFonts w:ascii="Candara" w:eastAsia="Arial" w:hAnsi="Candara" w:cs="Arial"/>
          <w:spacing w:val="2"/>
          <w:sz w:val="24"/>
          <w:szCs w:val="24"/>
        </w:rPr>
        <w:t>m</w:t>
      </w:r>
      <w:r w:rsidRPr="00F16705">
        <w:rPr>
          <w:rFonts w:ascii="Candara" w:eastAsia="Arial" w:hAnsi="Candara" w:cs="Arial"/>
          <w:spacing w:val="-1"/>
          <w:sz w:val="24"/>
          <w:szCs w:val="24"/>
        </w:rPr>
        <w:t>e</w:t>
      </w:r>
      <w:r w:rsidRPr="00F16705">
        <w:rPr>
          <w:rFonts w:ascii="Candara" w:eastAsia="Arial" w:hAnsi="Candara" w:cs="Arial"/>
          <w:spacing w:val="1"/>
          <w:sz w:val="24"/>
          <w:szCs w:val="24"/>
        </w:rPr>
        <w:t>m</w:t>
      </w:r>
      <w:r w:rsidRPr="00F16705">
        <w:rPr>
          <w:rFonts w:ascii="Candara" w:eastAsia="Arial" w:hAnsi="Candara" w:cs="Arial"/>
          <w:spacing w:val="-1"/>
          <w:sz w:val="24"/>
          <w:szCs w:val="24"/>
        </w:rPr>
        <w:t>b</w:t>
      </w:r>
      <w:r w:rsidRPr="00F16705">
        <w:rPr>
          <w:rFonts w:ascii="Candara" w:eastAsia="Arial" w:hAnsi="Candara" w:cs="Arial"/>
          <w:spacing w:val="1"/>
          <w:sz w:val="24"/>
          <w:szCs w:val="24"/>
        </w:rPr>
        <w:t>e</w:t>
      </w:r>
      <w:r w:rsidRPr="00F16705">
        <w:rPr>
          <w:rFonts w:ascii="Candara" w:eastAsia="Arial" w:hAnsi="Candara" w:cs="Arial"/>
          <w:sz w:val="24"/>
          <w:szCs w:val="24"/>
        </w:rPr>
        <w:t xml:space="preserve">rs </w:t>
      </w:r>
      <w:r w:rsidRPr="00F16705">
        <w:rPr>
          <w:rFonts w:ascii="Candara" w:eastAsia="Arial" w:hAnsi="Candara" w:cs="Arial"/>
          <w:spacing w:val="-2"/>
          <w:sz w:val="24"/>
          <w:szCs w:val="24"/>
        </w:rPr>
        <w:t>o</w:t>
      </w:r>
      <w:r w:rsidRPr="00F16705">
        <w:rPr>
          <w:rFonts w:ascii="Candara" w:eastAsia="Arial" w:hAnsi="Candara" w:cs="Arial"/>
          <w:sz w:val="24"/>
          <w:szCs w:val="24"/>
        </w:rPr>
        <w:t>f</w:t>
      </w:r>
      <w:r w:rsidRPr="00F16705">
        <w:rPr>
          <w:rFonts w:ascii="Candara" w:eastAsia="Arial" w:hAnsi="Candara" w:cs="Arial"/>
          <w:spacing w:val="3"/>
          <w:sz w:val="24"/>
          <w:szCs w:val="24"/>
        </w:rPr>
        <w:t xml:space="preserve"> </w:t>
      </w:r>
      <w:r w:rsidRPr="00F16705">
        <w:rPr>
          <w:rFonts w:ascii="Candara" w:eastAsia="Arial" w:hAnsi="Candara" w:cs="Arial"/>
          <w:spacing w:val="-2"/>
          <w:sz w:val="24"/>
          <w:szCs w:val="24"/>
        </w:rPr>
        <w:t>s</w:t>
      </w:r>
      <w:r w:rsidRPr="00F16705">
        <w:rPr>
          <w:rFonts w:ascii="Candara" w:eastAsia="Arial" w:hAnsi="Candara" w:cs="Arial"/>
          <w:sz w:val="24"/>
          <w:szCs w:val="24"/>
        </w:rPr>
        <w:t>t</w:t>
      </w:r>
      <w:r w:rsidRPr="00F16705">
        <w:rPr>
          <w:rFonts w:ascii="Candara" w:eastAsia="Arial" w:hAnsi="Candara" w:cs="Arial"/>
          <w:spacing w:val="-1"/>
          <w:sz w:val="24"/>
          <w:szCs w:val="24"/>
        </w:rPr>
        <w:t>a</w:t>
      </w:r>
      <w:r w:rsidRPr="00F16705">
        <w:rPr>
          <w:rFonts w:ascii="Candara" w:eastAsia="Arial" w:hAnsi="Candara" w:cs="Arial"/>
          <w:sz w:val="24"/>
          <w:szCs w:val="24"/>
        </w:rPr>
        <w:t>ff</w:t>
      </w:r>
      <w:r w:rsidRPr="00F16705">
        <w:rPr>
          <w:rFonts w:ascii="Candara" w:eastAsia="Arial" w:hAnsi="Candara" w:cs="Arial"/>
          <w:spacing w:val="1"/>
          <w:sz w:val="24"/>
          <w:szCs w:val="24"/>
        </w:rPr>
        <w:t xml:space="preserve"> a</w:t>
      </w:r>
      <w:r w:rsidRPr="00F16705">
        <w:rPr>
          <w:rFonts w:ascii="Candara" w:eastAsia="Arial" w:hAnsi="Candara" w:cs="Arial"/>
          <w:sz w:val="24"/>
          <w:szCs w:val="24"/>
        </w:rPr>
        <w:t>t</w:t>
      </w:r>
      <w:r w:rsidRPr="00F16705">
        <w:rPr>
          <w:rFonts w:ascii="Candara" w:eastAsia="Arial" w:hAnsi="Candara" w:cs="Arial"/>
          <w:spacing w:val="-1"/>
          <w:sz w:val="24"/>
          <w:szCs w:val="24"/>
        </w:rPr>
        <w:t xml:space="preserve"> </w:t>
      </w:r>
      <w:r w:rsidRPr="00F16705">
        <w:rPr>
          <w:rFonts w:ascii="Candara" w:eastAsia="Arial" w:hAnsi="Candara" w:cs="Arial"/>
          <w:spacing w:val="1"/>
          <w:sz w:val="24"/>
          <w:szCs w:val="24"/>
        </w:rPr>
        <w:t>o</w:t>
      </w:r>
      <w:r w:rsidRPr="00F16705">
        <w:rPr>
          <w:rFonts w:ascii="Candara" w:eastAsia="Arial" w:hAnsi="Candara" w:cs="Arial"/>
          <w:sz w:val="24"/>
          <w:szCs w:val="24"/>
        </w:rPr>
        <w:t>t</w:t>
      </w:r>
      <w:r w:rsidRPr="00F16705">
        <w:rPr>
          <w:rFonts w:ascii="Candara" w:eastAsia="Arial" w:hAnsi="Candara" w:cs="Arial"/>
          <w:spacing w:val="1"/>
          <w:sz w:val="24"/>
          <w:szCs w:val="24"/>
        </w:rPr>
        <w:t>he</w:t>
      </w:r>
      <w:r w:rsidRPr="00F16705">
        <w:rPr>
          <w:rFonts w:ascii="Candara" w:eastAsia="Arial" w:hAnsi="Candara" w:cs="Arial"/>
          <w:sz w:val="24"/>
          <w:szCs w:val="24"/>
        </w:rPr>
        <w:t>r s</w:t>
      </w:r>
      <w:r w:rsidRPr="00F16705">
        <w:rPr>
          <w:rFonts w:ascii="Candara" w:eastAsia="Arial" w:hAnsi="Candara" w:cs="Arial"/>
          <w:spacing w:val="-3"/>
          <w:sz w:val="24"/>
          <w:szCs w:val="24"/>
        </w:rPr>
        <w:t>c</w:t>
      </w:r>
      <w:r w:rsidRPr="00F16705">
        <w:rPr>
          <w:rFonts w:ascii="Candara" w:eastAsia="Arial" w:hAnsi="Candara" w:cs="Arial"/>
          <w:spacing w:val="1"/>
          <w:sz w:val="24"/>
          <w:szCs w:val="24"/>
        </w:rPr>
        <w:t>hoo</w:t>
      </w:r>
      <w:r w:rsidRPr="00F16705">
        <w:rPr>
          <w:rFonts w:ascii="Candara" w:eastAsia="Arial" w:hAnsi="Candara" w:cs="Arial"/>
          <w:sz w:val="24"/>
          <w:szCs w:val="24"/>
        </w:rPr>
        <w:t>ls,</w:t>
      </w:r>
      <w:r w:rsidRPr="00F16705">
        <w:rPr>
          <w:rFonts w:ascii="Candara" w:eastAsia="Arial" w:hAnsi="Candara" w:cs="Arial"/>
          <w:spacing w:val="-2"/>
          <w:sz w:val="24"/>
          <w:szCs w:val="24"/>
        </w:rPr>
        <w:t xml:space="preserve"> </w:t>
      </w:r>
      <w:r w:rsidRPr="00F16705">
        <w:rPr>
          <w:rFonts w:ascii="Candara" w:eastAsia="Arial" w:hAnsi="Candara" w:cs="Arial"/>
          <w:spacing w:val="1"/>
          <w:sz w:val="24"/>
          <w:szCs w:val="24"/>
        </w:rPr>
        <w:t>p</w:t>
      </w:r>
      <w:r w:rsidRPr="00F16705">
        <w:rPr>
          <w:rFonts w:ascii="Candara" w:eastAsia="Arial" w:hAnsi="Candara" w:cs="Arial"/>
          <w:spacing w:val="-1"/>
          <w:sz w:val="24"/>
          <w:szCs w:val="24"/>
        </w:rPr>
        <w:t>e</w:t>
      </w:r>
      <w:r w:rsidRPr="00F16705">
        <w:rPr>
          <w:rFonts w:ascii="Candara" w:eastAsia="Arial" w:hAnsi="Candara" w:cs="Arial"/>
          <w:spacing w:val="1"/>
          <w:sz w:val="24"/>
          <w:szCs w:val="24"/>
        </w:rPr>
        <w:t>op</w:t>
      </w:r>
      <w:r w:rsidRPr="00F16705">
        <w:rPr>
          <w:rFonts w:ascii="Candara" w:eastAsia="Arial" w:hAnsi="Candara" w:cs="Arial"/>
          <w:sz w:val="24"/>
          <w:szCs w:val="24"/>
        </w:rPr>
        <w:t>le</w:t>
      </w:r>
      <w:r w:rsidRPr="00F16705">
        <w:rPr>
          <w:rFonts w:ascii="Candara" w:eastAsia="Arial" w:hAnsi="Candara" w:cs="Arial"/>
          <w:spacing w:val="-4"/>
          <w:sz w:val="24"/>
          <w:szCs w:val="24"/>
        </w:rPr>
        <w:t xml:space="preserve"> </w:t>
      </w:r>
      <w:r w:rsidRPr="00F16705">
        <w:rPr>
          <w:rFonts w:ascii="Candara" w:eastAsia="Arial" w:hAnsi="Candara" w:cs="Arial"/>
          <w:spacing w:val="-3"/>
          <w:sz w:val="24"/>
          <w:szCs w:val="24"/>
        </w:rPr>
        <w:t>w</w:t>
      </w:r>
      <w:r w:rsidRPr="00F16705">
        <w:rPr>
          <w:rFonts w:ascii="Candara" w:eastAsia="Arial" w:hAnsi="Candara" w:cs="Arial"/>
          <w:sz w:val="24"/>
          <w:szCs w:val="24"/>
        </w:rPr>
        <w:t>ith</w:t>
      </w:r>
      <w:r w:rsidRPr="00F16705">
        <w:rPr>
          <w:rFonts w:ascii="Candara" w:eastAsia="Arial" w:hAnsi="Candara" w:cs="Arial"/>
          <w:spacing w:val="1"/>
          <w:sz w:val="24"/>
          <w:szCs w:val="24"/>
        </w:rPr>
        <w:t xml:space="preserve"> </w:t>
      </w:r>
      <w:r w:rsidRPr="00F16705">
        <w:rPr>
          <w:rFonts w:ascii="Candara" w:eastAsia="Arial" w:hAnsi="Candara" w:cs="Arial"/>
          <w:sz w:val="24"/>
          <w:szCs w:val="24"/>
        </w:rPr>
        <w:t>a le</w:t>
      </w:r>
      <w:r w:rsidRPr="00F16705">
        <w:rPr>
          <w:rFonts w:ascii="Candara" w:eastAsia="Arial" w:hAnsi="Candara" w:cs="Arial"/>
          <w:spacing w:val="-1"/>
          <w:sz w:val="24"/>
          <w:szCs w:val="24"/>
        </w:rPr>
        <w:t>g</w:t>
      </w:r>
      <w:r w:rsidRPr="00F16705">
        <w:rPr>
          <w:rFonts w:ascii="Candara" w:eastAsia="Arial" w:hAnsi="Candara" w:cs="Arial"/>
          <w:spacing w:val="1"/>
          <w:sz w:val="24"/>
          <w:szCs w:val="24"/>
        </w:rPr>
        <w:t>a</w:t>
      </w:r>
      <w:r w:rsidRPr="00F16705">
        <w:rPr>
          <w:rFonts w:ascii="Candara" w:eastAsia="Arial" w:hAnsi="Candara" w:cs="Arial"/>
          <w:sz w:val="24"/>
          <w:szCs w:val="24"/>
        </w:rPr>
        <w:t xml:space="preserve">l </w:t>
      </w:r>
      <w:r w:rsidRPr="00F16705">
        <w:rPr>
          <w:rFonts w:ascii="Candara" w:eastAsia="Arial" w:hAnsi="Candara" w:cs="Arial"/>
          <w:spacing w:val="1"/>
          <w:sz w:val="24"/>
          <w:szCs w:val="24"/>
        </w:rPr>
        <w:t>ba</w:t>
      </w:r>
      <w:r w:rsidRPr="00F16705">
        <w:rPr>
          <w:rFonts w:ascii="Candara" w:eastAsia="Arial" w:hAnsi="Candara" w:cs="Arial"/>
          <w:sz w:val="24"/>
          <w:szCs w:val="24"/>
        </w:rPr>
        <w:t>ck</w:t>
      </w:r>
      <w:r w:rsidRPr="00F16705">
        <w:rPr>
          <w:rFonts w:ascii="Candara" w:eastAsia="Arial" w:hAnsi="Candara" w:cs="Arial"/>
          <w:spacing w:val="-1"/>
          <w:sz w:val="24"/>
          <w:szCs w:val="24"/>
        </w:rPr>
        <w:t>g</w:t>
      </w:r>
      <w:r w:rsidRPr="00F16705">
        <w:rPr>
          <w:rFonts w:ascii="Candara" w:eastAsia="Arial" w:hAnsi="Candara" w:cs="Arial"/>
          <w:sz w:val="24"/>
          <w:szCs w:val="24"/>
        </w:rPr>
        <w:t>ro</w:t>
      </w:r>
      <w:r w:rsidRPr="00F16705">
        <w:rPr>
          <w:rFonts w:ascii="Candara" w:eastAsia="Arial" w:hAnsi="Candara" w:cs="Arial"/>
          <w:spacing w:val="1"/>
          <w:sz w:val="24"/>
          <w:szCs w:val="24"/>
        </w:rPr>
        <w:t>un</w:t>
      </w:r>
      <w:r w:rsidRPr="00F16705">
        <w:rPr>
          <w:rFonts w:ascii="Candara" w:eastAsia="Arial" w:hAnsi="Candara" w:cs="Arial"/>
          <w:sz w:val="24"/>
          <w:szCs w:val="24"/>
        </w:rPr>
        <w:t>d</w:t>
      </w:r>
      <w:r w:rsidRPr="00F16705">
        <w:rPr>
          <w:rFonts w:ascii="Candara" w:eastAsia="Arial" w:hAnsi="Candara" w:cs="Arial"/>
          <w:spacing w:val="3"/>
          <w:sz w:val="24"/>
          <w:szCs w:val="24"/>
        </w:rPr>
        <w:t xml:space="preserve"> </w:t>
      </w:r>
      <w:r w:rsidRPr="00F16705">
        <w:rPr>
          <w:rFonts w:ascii="Candara" w:eastAsia="Arial" w:hAnsi="Candara" w:cs="Arial"/>
          <w:sz w:val="24"/>
          <w:szCs w:val="24"/>
        </w:rPr>
        <w:t>-</w:t>
      </w:r>
      <w:r w:rsidRPr="00F16705">
        <w:rPr>
          <w:rFonts w:ascii="Candara" w:eastAsia="Arial" w:hAnsi="Candara" w:cs="Arial"/>
          <w:spacing w:val="-2"/>
          <w:sz w:val="24"/>
          <w:szCs w:val="24"/>
        </w:rPr>
        <w:t xml:space="preserve"> </w:t>
      </w:r>
      <w:r w:rsidRPr="00F16705">
        <w:rPr>
          <w:rFonts w:ascii="Candara" w:eastAsia="Arial" w:hAnsi="Candara" w:cs="Arial"/>
          <w:spacing w:val="1"/>
          <w:sz w:val="24"/>
          <w:szCs w:val="24"/>
        </w:rPr>
        <w:t>pe</w:t>
      </w:r>
      <w:r w:rsidRPr="00F16705">
        <w:rPr>
          <w:rFonts w:ascii="Candara" w:eastAsia="Arial" w:hAnsi="Candara" w:cs="Arial"/>
          <w:spacing w:val="-3"/>
          <w:sz w:val="24"/>
          <w:szCs w:val="24"/>
        </w:rPr>
        <w:t>r</w:t>
      </w:r>
      <w:r w:rsidRPr="00F16705">
        <w:rPr>
          <w:rFonts w:ascii="Candara" w:eastAsia="Arial" w:hAnsi="Candara" w:cs="Arial"/>
          <w:spacing w:val="1"/>
          <w:sz w:val="24"/>
          <w:szCs w:val="24"/>
        </w:rPr>
        <w:t>hap</w:t>
      </w:r>
      <w:r w:rsidRPr="00F16705">
        <w:rPr>
          <w:rFonts w:ascii="Candara" w:eastAsia="Arial" w:hAnsi="Candara" w:cs="Arial"/>
          <w:sz w:val="24"/>
          <w:szCs w:val="24"/>
        </w:rPr>
        <w:t>s r</w:t>
      </w:r>
      <w:r w:rsidRPr="00F16705">
        <w:rPr>
          <w:rFonts w:ascii="Candara" w:eastAsia="Arial" w:hAnsi="Candara" w:cs="Arial"/>
          <w:spacing w:val="-2"/>
          <w:sz w:val="24"/>
          <w:szCs w:val="24"/>
        </w:rPr>
        <w:t>e</w:t>
      </w:r>
      <w:r w:rsidRPr="00F16705">
        <w:rPr>
          <w:rFonts w:ascii="Candara" w:eastAsia="Arial" w:hAnsi="Candara" w:cs="Arial"/>
          <w:sz w:val="24"/>
          <w:szCs w:val="24"/>
        </w:rPr>
        <w:t>tired</w:t>
      </w:r>
      <w:r w:rsidRPr="00F16705">
        <w:rPr>
          <w:rFonts w:ascii="Candara" w:eastAsia="Arial" w:hAnsi="Candara" w:cs="Arial"/>
          <w:spacing w:val="-1"/>
          <w:sz w:val="24"/>
          <w:szCs w:val="24"/>
        </w:rPr>
        <w:t xml:space="preserve"> </w:t>
      </w:r>
      <w:r w:rsidRPr="00F16705">
        <w:rPr>
          <w:rFonts w:ascii="Candara" w:eastAsia="Arial" w:hAnsi="Candara" w:cs="Arial"/>
          <w:spacing w:val="1"/>
          <w:sz w:val="24"/>
          <w:szCs w:val="24"/>
        </w:rPr>
        <w:t>m</w:t>
      </w:r>
      <w:r w:rsidRPr="00F16705">
        <w:rPr>
          <w:rFonts w:ascii="Candara" w:eastAsia="Arial" w:hAnsi="Candara" w:cs="Arial"/>
          <w:spacing w:val="-1"/>
          <w:sz w:val="24"/>
          <w:szCs w:val="24"/>
        </w:rPr>
        <w:t>e</w:t>
      </w:r>
      <w:r w:rsidRPr="00F16705">
        <w:rPr>
          <w:rFonts w:ascii="Candara" w:eastAsia="Arial" w:hAnsi="Candara" w:cs="Arial"/>
          <w:spacing w:val="1"/>
          <w:sz w:val="24"/>
          <w:szCs w:val="24"/>
        </w:rPr>
        <w:t>m</w:t>
      </w:r>
      <w:r w:rsidRPr="00F16705">
        <w:rPr>
          <w:rFonts w:ascii="Candara" w:eastAsia="Arial" w:hAnsi="Candara" w:cs="Arial"/>
          <w:spacing w:val="-1"/>
          <w:sz w:val="24"/>
          <w:szCs w:val="24"/>
        </w:rPr>
        <w:t>b</w:t>
      </w:r>
      <w:r w:rsidRPr="00F16705">
        <w:rPr>
          <w:rFonts w:ascii="Candara" w:eastAsia="Arial" w:hAnsi="Candara" w:cs="Arial"/>
          <w:spacing w:val="1"/>
          <w:sz w:val="24"/>
          <w:szCs w:val="24"/>
        </w:rPr>
        <w:t>e</w:t>
      </w:r>
      <w:r w:rsidRPr="00F16705">
        <w:rPr>
          <w:rFonts w:ascii="Candara" w:eastAsia="Arial" w:hAnsi="Candara" w:cs="Arial"/>
          <w:sz w:val="24"/>
          <w:szCs w:val="24"/>
        </w:rPr>
        <w:t>rs</w:t>
      </w:r>
      <w:r w:rsidRPr="00F16705">
        <w:rPr>
          <w:rFonts w:ascii="Candara" w:eastAsia="Arial" w:hAnsi="Candara" w:cs="Arial"/>
          <w:spacing w:val="-2"/>
          <w:sz w:val="24"/>
          <w:szCs w:val="24"/>
        </w:rPr>
        <w:t xml:space="preserve"> </w:t>
      </w:r>
      <w:r w:rsidRPr="00F16705">
        <w:rPr>
          <w:rFonts w:ascii="Candara" w:eastAsia="Arial" w:hAnsi="Candara" w:cs="Arial"/>
          <w:spacing w:val="-1"/>
          <w:sz w:val="24"/>
          <w:szCs w:val="24"/>
        </w:rPr>
        <w:t>o</w:t>
      </w:r>
      <w:r w:rsidRPr="00F16705">
        <w:rPr>
          <w:rFonts w:ascii="Candara" w:eastAsia="Arial" w:hAnsi="Candara" w:cs="Arial"/>
          <w:sz w:val="24"/>
          <w:szCs w:val="24"/>
        </w:rPr>
        <w:t>f</w:t>
      </w:r>
      <w:r w:rsidRPr="00F16705">
        <w:rPr>
          <w:rFonts w:ascii="Candara" w:eastAsia="Arial" w:hAnsi="Candara" w:cs="Arial"/>
          <w:spacing w:val="3"/>
          <w:sz w:val="24"/>
          <w:szCs w:val="24"/>
        </w:rPr>
        <w:t xml:space="preserve"> </w:t>
      </w:r>
      <w:r w:rsidRPr="00F16705">
        <w:rPr>
          <w:rFonts w:ascii="Candara" w:eastAsia="Arial" w:hAnsi="Candara" w:cs="Arial"/>
          <w:spacing w:val="1"/>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e</w:t>
      </w:r>
      <w:r w:rsidRPr="00F16705">
        <w:rPr>
          <w:rFonts w:ascii="Candara" w:eastAsia="Arial" w:hAnsi="Candara" w:cs="Arial"/>
          <w:spacing w:val="1"/>
          <w:sz w:val="24"/>
          <w:szCs w:val="24"/>
        </w:rPr>
        <w:t xml:space="preserve"> </w:t>
      </w:r>
      <w:r w:rsidRPr="00F16705">
        <w:rPr>
          <w:rFonts w:ascii="Candara" w:eastAsia="Arial" w:hAnsi="Candara" w:cs="Arial"/>
          <w:spacing w:val="-1"/>
          <w:sz w:val="24"/>
          <w:szCs w:val="24"/>
        </w:rPr>
        <w:t>P</w:t>
      </w:r>
      <w:r w:rsidRPr="00F16705">
        <w:rPr>
          <w:rFonts w:ascii="Candara" w:eastAsia="Arial" w:hAnsi="Candara" w:cs="Arial"/>
          <w:spacing w:val="1"/>
          <w:sz w:val="24"/>
          <w:szCs w:val="24"/>
        </w:rPr>
        <w:t>o</w:t>
      </w:r>
      <w:r w:rsidRPr="00F16705">
        <w:rPr>
          <w:rFonts w:ascii="Candara" w:eastAsia="Arial" w:hAnsi="Candara" w:cs="Arial"/>
          <w:sz w:val="24"/>
          <w:szCs w:val="24"/>
        </w:rPr>
        <w:t>l</w:t>
      </w:r>
      <w:r w:rsidRPr="00F16705">
        <w:rPr>
          <w:rFonts w:ascii="Candara" w:eastAsia="Arial" w:hAnsi="Candara" w:cs="Arial"/>
          <w:spacing w:val="-1"/>
          <w:sz w:val="24"/>
          <w:szCs w:val="24"/>
        </w:rPr>
        <w:t>i</w:t>
      </w:r>
      <w:r w:rsidRPr="00F16705">
        <w:rPr>
          <w:rFonts w:ascii="Candara" w:eastAsia="Arial" w:hAnsi="Candara" w:cs="Arial"/>
          <w:sz w:val="24"/>
          <w:szCs w:val="24"/>
        </w:rPr>
        <w:t>ce</w:t>
      </w:r>
      <w:r w:rsidRPr="00F16705">
        <w:rPr>
          <w:rFonts w:ascii="Candara" w:eastAsia="Arial" w:hAnsi="Candara" w:cs="Arial"/>
          <w:spacing w:val="1"/>
          <w:sz w:val="24"/>
          <w:szCs w:val="24"/>
        </w:rPr>
        <w:t xml:space="preserve"> </w:t>
      </w:r>
      <w:r w:rsidRPr="00F16705">
        <w:rPr>
          <w:rFonts w:ascii="Candara" w:eastAsia="Arial" w:hAnsi="Candara" w:cs="Arial"/>
          <w:sz w:val="24"/>
          <w:szCs w:val="24"/>
        </w:rPr>
        <w:t>F</w:t>
      </w:r>
      <w:r w:rsidRPr="00F16705">
        <w:rPr>
          <w:rFonts w:ascii="Candara" w:eastAsia="Arial" w:hAnsi="Candara" w:cs="Arial"/>
          <w:spacing w:val="1"/>
          <w:sz w:val="24"/>
          <w:szCs w:val="24"/>
        </w:rPr>
        <w:t>o</w:t>
      </w:r>
      <w:r w:rsidRPr="00F16705">
        <w:rPr>
          <w:rFonts w:ascii="Candara" w:eastAsia="Arial" w:hAnsi="Candara" w:cs="Arial"/>
          <w:sz w:val="24"/>
          <w:szCs w:val="24"/>
        </w:rPr>
        <w:t>rce</w:t>
      </w:r>
      <w:r w:rsidRPr="00F16705">
        <w:rPr>
          <w:rFonts w:ascii="Candara" w:eastAsia="Arial" w:hAnsi="Candara" w:cs="Arial"/>
          <w:spacing w:val="5"/>
          <w:sz w:val="24"/>
          <w:szCs w:val="24"/>
        </w:rPr>
        <w:t xml:space="preserve"> </w:t>
      </w:r>
      <w:r w:rsidRPr="00F16705">
        <w:rPr>
          <w:rFonts w:ascii="Candara" w:eastAsia="Arial" w:hAnsi="Candara" w:cs="Arial"/>
          <w:sz w:val="24"/>
          <w:szCs w:val="24"/>
        </w:rPr>
        <w:t>-</w:t>
      </w:r>
      <w:r w:rsidRPr="00F16705">
        <w:rPr>
          <w:rFonts w:ascii="Candara" w:eastAsia="Arial" w:hAnsi="Candara" w:cs="Arial"/>
          <w:spacing w:val="-2"/>
          <w:sz w:val="24"/>
          <w:szCs w:val="24"/>
        </w:rPr>
        <w:t xml:space="preserve"> </w:t>
      </w:r>
      <w:r w:rsidRPr="00F16705">
        <w:rPr>
          <w:rFonts w:ascii="Candara" w:eastAsia="Arial" w:hAnsi="Candara" w:cs="Arial"/>
          <w:spacing w:val="-1"/>
          <w:sz w:val="24"/>
          <w:szCs w:val="24"/>
        </w:rPr>
        <w:t>m</w:t>
      </w:r>
      <w:r w:rsidRPr="00F16705">
        <w:rPr>
          <w:rFonts w:ascii="Candara" w:eastAsia="Arial" w:hAnsi="Candara" w:cs="Arial"/>
          <w:sz w:val="24"/>
          <w:szCs w:val="24"/>
        </w:rPr>
        <w:t>i</w:t>
      </w:r>
      <w:r w:rsidRPr="00F16705">
        <w:rPr>
          <w:rFonts w:ascii="Candara" w:eastAsia="Arial" w:hAnsi="Candara" w:cs="Arial"/>
          <w:spacing w:val="-2"/>
          <w:sz w:val="24"/>
          <w:szCs w:val="24"/>
        </w:rPr>
        <w:t>g</w:t>
      </w:r>
      <w:r w:rsidRPr="00F16705">
        <w:rPr>
          <w:rFonts w:ascii="Candara" w:eastAsia="Arial" w:hAnsi="Candara" w:cs="Arial"/>
          <w:spacing w:val="1"/>
          <w:sz w:val="24"/>
          <w:szCs w:val="24"/>
        </w:rPr>
        <w:t>h</w:t>
      </w:r>
      <w:r w:rsidRPr="00F16705">
        <w:rPr>
          <w:rFonts w:ascii="Candara" w:eastAsia="Arial" w:hAnsi="Candara" w:cs="Arial"/>
          <w:sz w:val="24"/>
          <w:szCs w:val="24"/>
        </w:rPr>
        <w:t>t</w:t>
      </w:r>
      <w:r w:rsidRPr="00F16705">
        <w:rPr>
          <w:rFonts w:ascii="Candara" w:eastAsia="Arial" w:hAnsi="Candara" w:cs="Arial"/>
          <w:spacing w:val="1"/>
          <w:sz w:val="24"/>
          <w:szCs w:val="24"/>
        </w:rPr>
        <w:t xml:space="preserve"> b</w:t>
      </w:r>
      <w:r w:rsidRPr="00F16705">
        <w:rPr>
          <w:rFonts w:ascii="Candara" w:eastAsia="Arial" w:hAnsi="Candara" w:cs="Arial"/>
          <w:sz w:val="24"/>
          <w:szCs w:val="24"/>
        </w:rPr>
        <w:t>e c</w:t>
      </w:r>
      <w:r w:rsidRPr="00F16705">
        <w:rPr>
          <w:rFonts w:ascii="Candara" w:eastAsia="Arial" w:hAnsi="Candara" w:cs="Arial"/>
          <w:spacing w:val="1"/>
          <w:sz w:val="24"/>
          <w:szCs w:val="24"/>
        </w:rPr>
        <w:t>on</w:t>
      </w:r>
      <w:r w:rsidRPr="00F16705">
        <w:rPr>
          <w:rFonts w:ascii="Candara" w:eastAsia="Arial" w:hAnsi="Candara" w:cs="Arial"/>
          <w:sz w:val="24"/>
          <w:szCs w:val="24"/>
        </w:rPr>
        <w:t>sid</w:t>
      </w:r>
      <w:r w:rsidRPr="00F16705">
        <w:rPr>
          <w:rFonts w:ascii="Candara" w:eastAsia="Arial" w:hAnsi="Candara" w:cs="Arial"/>
          <w:spacing w:val="1"/>
          <w:sz w:val="24"/>
          <w:szCs w:val="24"/>
        </w:rPr>
        <w:t>e</w:t>
      </w:r>
      <w:r w:rsidRPr="00F16705">
        <w:rPr>
          <w:rFonts w:ascii="Candara" w:eastAsia="Arial" w:hAnsi="Candara" w:cs="Arial"/>
          <w:sz w:val="24"/>
          <w:szCs w:val="24"/>
        </w:rPr>
        <w:t>r</w:t>
      </w:r>
      <w:r w:rsidRPr="00F16705">
        <w:rPr>
          <w:rFonts w:ascii="Candara" w:eastAsia="Arial" w:hAnsi="Candara" w:cs="Arial"/>
          <w:spacing w:val="-2"/>
          <w:sz w:val="24"/>
          <w:szCs w:val="24"/>
        </w:rPr>
        <w:t>e</w:t>
      </w:r>
      <w:r w:rsidRPr="00F16705">
        <w:rPr>
          <w:rFonts w:ascii="Candara" w:eastAsia="Arial" w:hAnsi="Candara" w:cs="Arial"/>
          <w:sz w:val="24"/>
          <w:szCs w:val="24"/>
        </w:rPr>
        <w:t>d</w:t>
      </w:r>
      <w:r w:rsidRPr="00F16705">
        <w:rPr>
          <w:rFonts w:ascii="Candara" w:eastAsia="Arial" w:hAnsi="Candara" w:cs="Arial"/>
          <w:spacing w:val="1"/>
          <w:sz w:val="24"/>
          <w:szCs w:val="24"/>
        </w:rPr>
        <w:t xml:space="preserve"> </w:t>
      </w:r>
      <w:r w:rsidRPr="00F16705">
        <w:rPr>
          <w:rFonts w:ascii="Candara" w:eastAsia="Arial" w:hAnsi="Candara" w:cs="Arial"/>
          <w:sz w:val="24"/>
          <w:szCs w:val="24"/>
        </w:rPr>
        <w:t>s</w:t>
      </w:r>
      <w:r w:rsidRPr="00F16705">
        <w:rPr>
          <w:rFonts w:ascii="Candara" w:eastAsia="Arial" w:hAnsi="Candara" w:cs="Arial"/>
          <w:spacing w:val="1"/>
          <w:sz w:val="24"/>
          <w:szCs w:val="24"/>
        </w:rPr>
        <w:t>u</w:t>
      </w:r>
      <w:r w:rsidRPr="00F16705">
        <w:rPr>
          <w:rFonts w:ascii="Candara" w:eastAsia="Arial" w:hAnsi="Candara" w:cs="Arial"/>
          <w:sz w:val="24"/>
          <w:szCs w:val="24"/>
        </w:rPr>
        <w:t>i</w:t>
      </w:r>
      <w:r w:rsidRPr="00F16705">
        <w:rPr>
          <w:rFonts w:ascii="Candara" w:eastAsia="Arial" w:hAnsi="Candara" w:cs="Arial"/>
          <w:spacing w:val="-2"/>
          <w:sz w:val="24"/>
          <w:szCs w:val="24"/>
        </w:rPr>
        <w:t>t</w:t>
      </w:r>
      <w:r w:rsidRPr="00F16705">
        <w:rPr>
          <w:rFonts w:ascii="Candara" w:eastAsia="Arial" w:hAnsi="Candara" w:cs="Arial"/>
          <w:spacing w:val="1"/>
          <w:sz w:val="24"/>
          <w:szCs w:val="24"/>
        </w:rPr>
        <w:t>a</w:t>
      </w:r>
      <w:r w:rsidRPr="00F16705">
        <w:rPr>
          <w:rFonts w:ascii="Candara" w:eastAsia="Arial" w:hAnsi="Candara" w:cs="Arial"/>
          <w:spacing w:val="2"/>
          <w:sz w:val="24"/>
          <w:szCs w:val="24"/>
        </w:rPr>
        <w:t>b</w:t>
      </w:r>
      <w:r w:rsidRPr="00F16705">
        <w:rPr>
          <w:rFonts w:ascii="Candara" w:eastAsia="Arial" w:hAnsi="Candara" w:cs="Arial"/>
          <w:sz w:val="24"/>
          <w:szCs w:val="24"/>
        </w:rPr>
        <w:t>le</w:t>
      </w:r>
      <w:r w:rsidRPr="00F16705">
        <w:rPr>
          <w:rFonts w:ascii="Candara" w:eastAsia="Arial" w:hAnsi="Candara" w:cs="Arial"/>
          <w:spacing w:val="-1"/>
          <w:sz w:val="24"/>
          <w:szCs w:val="24"/>
        </w:rPr>
        <w:t xml:space="preserve"> </w:t>
      </w:r>
      <w:r w:rsidRPr="00F16705">
        <w:rPr>
          <w:rFonts w:ascii="Candara" w:eastAsia="Arial" w:hAnsi="Candara" w:cs="Arial"/>
          <w:spacing w:val="1"/>
          <w:sz w:val="24"/>
          <w:szCs w:val="24"/>
        </w:rPr>
        <w:t>b</w:t>
      </w:r>
      <w:r w:rsidRPr="00F16705">
        <w:rPr>
          <w:rFonts w:ascii="Candara" w:eastAsia="Arial" w:hAnsi="Candara" w:cs="Arial"/>
          <w:sz w:val="24"/>
          <w:szCs w:val="24"/>
        </w:rPr>
        <w:t>y</w:t>
      </w:r>
      <w:r w:rsidRPr="00F16705">
        <w:rPr>
          <w:rFonts w:ascii="Candara" w:eastAsia="Arial" w:hAnsi="Candara" w:cs="Arial"/>
          <w:spacing w:val="-2"/>
          <w:sz w:val="24"/>
          <w:szCs w:val="24"/>
        </w:rPr>
        <w:t xml:space="preserve"> </w:t>
      </w:r>
      <w:r w:rsidRPr="00F16705">
        <w:rPr>
          <w:rFonts w:ascii="Candara" w:eastAsia="Arial" w:hAnsi="Candara" w:cs="Arial"/>
          <w:sz w:val="24"/>
          <w:szCs w:val="24"/>
        </w:rPr>
        <w:t>sc</w:t>
      </w:r>
      <w:r w:rsidRPr="00F16705">
        <w:rPr>
          <w:rFonts w:ascii="Candara" w:eastAsia="Arial" w:hAnsi="Candara" w:cs="Arial"/>
          <w:spacing w:val="1"/>
          <w:sz w:val="24"/>
          <w:szCs w:val="24"/>
        </w:rPr>
        <w:t>hoo</w:t>
      </w:r>
      <w:r w:rsidRPr="00F16705">
        <w:rPr>
          <w:rFonts w:ascii="Candara" w:eastAsia="Arial" w:hAnsi="Candara" w:cs="Arial"/>
          <w:sz w:val="24"/>
          <w:szCs w:val="24"/>
        </w:rPr>
        <w:t>ls.</w:t>
      </w:r>
      <w:r w:rsidRPr="00F16705">
        <w:rPr>
          <w:rFonts w:ascii="Candara" w:eastAsia="Arial" w:hAnsi="Candara" w:cs="Arial"/>
          <w:spacing w:val="-2"/>
          <w:sz w:val="24"/>
          <w:szCs w:val="24"/>
        </w:rPr>
        <w:t xml:space="preserve"> </w:t>
      </w:r>
      <w:r w:rsidRPr="00F16705">
        <w:rPr>
          <w:rFonts w:ascii="Candara" w:eastAsia="Arial" w:hAnsi="Candara" w:cs="Arial"/>
          <w:sz w:val="24"/>
          <w:szCs w:val="24"/>
        </w:rPr>
        <w:t>Sc</w:t>
      </w:r>
      <w:r w:rsidRPr="00F16705">
        <w:rPr>
          <w:rFonts w:ascii="Candara" w:eastAsia="Arial" w:hAnsi="Candara" w:cs="Arial"/>
          <w:spacing w:val="1"/>
          <w:sz w:val="24"/>
          <w:szCs w:val="24"/>
        </w:rPr>
        <w:t>h</w:t>
      </w:r>
      <w:r w:rsidRPr="00F16705">
        <w:rPr>
          <w:rFonts w:ascii="Candara" w:eastAsia="Arial" w:hAnsi="Candara" w:cs="Arial"/>
          <w:spacing w:val="-1"/>
          <w:sz w:val="24"/>
          <w:szCs w:val="24"/>
        </w:rPr>
        <w:t>o</w:t>
      </w:r>
      <w:r w:rsidRPr="00F16705">
        <w:rPr>
          <w:rFonts w:ascii="Candara" w:eastAsia="Arial" w:hAnsi="Candara" w:cs="Arial"/>
          <w:spacing w:val="1"/>
          <w:sz w:val="24"/>
          <w:szCs w:val="24"/>
        </w:rPr>
        <w:t>o</w:t>
      </w:r>
      <w:r w:rsidRPr="00F16705">
        <w:rPr>
          <w:rFonts w:ascii="Candara" w:eastAsia="Arial" w:hAnsi="Candara" w:cs="Arial"/>
          <w:sz w:val="24"/>
          <w:szCs w:val="24"/>
        </w:rPr>
        <w:t xml:space="preserve">ls </w:t>
      </w:r>
      <w:r w:rsidRPr="00F16705">
        <w:rPr>
          <w:rFonts w:ascii="Candara" w:eastAsia="Arial" w:hAnsi="Candara" w:cs="Arial"/>
          <w:spacing w:val="-3"/>
          <w:sz w:val="24"/>
          <w:szCs w:val="24"/>
        </w:rPr>
        <w:t>w</w:t>
      </w:r>
      <w:r w:rsidRPr="00F16705">
        <w:rPr>
          <w:rFonts w:ascii="Candara" w:eastAsia="Arial" w:hAnsi="Candara" w:cs="Arial"/>
          <w:sz w:val="24"/>
          <w:szCs w:val="24"/>
        </w:rPr>
        <w:t>i</w:t>
      </w:r>
      <w:r w:rsidRPr="00F16705">
        <w:rPr>
          <w:rFonts w:ascii="Candara" w:eastAsia="Arial" w:hAnsi="Candara" w:cs="Arial"/>
          <w:spacing w:val="-1"/>
          <w:sz w:val="24"/>
          <w:szCs w:val="24"/>
        </w:rPr>
        <w:t>l</w:t>
      </w:r>
      <w:r w:rsidRPr="00F16705">
        <w:rPr>
          <w:rFonts w:ascii="Candara" w:eastAsia="Arial" w:hAnsi="Candara" w:cs="Arial"/>
          <w:sz w:val="24"/>
          <w:szCs w:val="24"/>
        </w:rPr>
        <w:t xml:space="preserve">l </w:t>
      </w:r>
      <w:r w:rsidRPr="00F16705">
        <w:rPr>
          <w:rFonts w:ascii="Candara" w:eastAsia="Arial" w:hAnsi="Candara" w:cs="Arial"/>
          <w:spacing w:val="3"/>
          <w:sz w:val="24"/>
          <w:szCs w:val="24"/>
        </w:rPr>
        <w:t>h</w:t>
      </w:r>
      <w:r w:rsidRPr="00F16705">
        <w:rPr>
          <w:rFonts w:ascii="Candara" w:eastAsia="Arial" w:hAnsi="Candara" w:cs="Arial"/>
          <w:spacing w:val="1"/>
          <w:sz w:val="24"/>
          <w:szCs w:val="24"/>
        </w:rPr>
        <w:t>a</w:t>
      </w:r>
      <w:r w:rsidRPr="00F16705">
        <w:rPr>
          <w:rFonts w:ascii="Candara" w:eastAsia="Arial" w:hAnsi="Candara" w:cs="Arial"/>
          <w:spacing w:val="-2"/>
          <w:sz w:val="24"/>
          <w:szCs w:val="24"/>
        </w:rPr>
        <w:t>v</w:t>
      </w:r>
      <w:r w:rsidRPr="00F16705">
        <w:rPr>
          <w:rFonts w:ascii="Candara" w:eastAsia="Arial" w:hAnsi="Candara" w:cs="Arial"/>
          <w:sz w:val="24"/>
          <w:szCs w:val="24"/>
        </w:rPr>
        <w:t>e</w:t>
      </w:r>
      <w:r w:rsidRPr="00F16705">
        <w:rPr>
          <w:rFonts w:ascii="Candara" w:eastAsia="Arial" w:hAnsi="Candara" w:cs="Arial"/>
          <w:spacing w:val="1"/>
          <w:sz w:val="24"/>
          <w:szCs w:val="24"/>
        </w:rPr>
        <w:t xml:space="preserve"> the</w:t>
      </w:r>
      <w:r w:rsidRPr="00F16705">
        <w:rPr>
          <w:rFonts w:ascii="Candara" w:eastAsia="Arial" w:hAnsi="Candara" w:cs="Arial"/>
          <w:sz w:val="24"/>
          <w:szCs w:val="24"/>
        </w:rPr>
        <w:t>ir</w:t>
      </w:r>
      <w:r w:rsidRPr="00F16705">
        <w:rPr>
          <w:rFonts w:ascii="Candara" w:eastAsia="Arial" w:hAnsi="Candara" w:cs="Arial"/>
          <w:spacing w:val="-1"/>
          <w:sz w:val="24"/>
          <w:szCs w:val="24"/>
        </w:rPr>
        <w:t xml:space="preserve"> </w:t>
      </w:r>
      <w:r w:rsidRPr="00F16705">
        <w:rPr>
          <w:rFonts w:ascii="Candara" w:eastAsia="Arial" w:hAnsi="Candara" w:cs="Arial"/>
          <w:spacing w:val="1"/>
          <w:sz w:val="24"/>
          <w:szCs w:val="24"/>
        </w:rPr>
        <w:t>o</w:t>
      </w:r>
      <w:r w:rsidRPr="00F16705">
        <w:rPr>
          <w:rFonts w:ascii="Candara" w:eastAsia="Arial" w:hAnsi="Candara" w:cs="Arial"/>
          <w:spacing w:val="-3"/>
          <w:sz w:val="24"/>
          <w:szCs w:val="24"/>
        </w:rPr>
        <w:t>w</w:t>
      </w:r>
      <w:r w:rsidRPr="00F16705">
        <w:rPr>
          <w:rFonts w:ascii="Candara" w:eastAsia="Arial" w:hAnsi="Candara" w:cs="Arial"/>
          <w:sz w:val="24"/>
          <w:szCs w:val="24"/>
        </w:rPr>
        <w:t>n</w:t>
      </w:r>
      <w:r w:rsidRPr="00F16705">
        <w:rPr>
          <w:rFonts w:ascii="Candara" w:eastAsia="Arial" w:hAnsi="Candara" w:cs="Arial"/>
          <w:spacing w:val="1"/>
          <w:sz w:val="24"/>
          <w:szCs w:val="24"/>
        </w:rPr>
        <w:t xml:space="preserve"> </w:t>
      </w:r>
      <w:r w:rsidRPr="00F16705">
        <w:rPr>
          <w:rFonts w:ascii="Candara" w:eastAsia="Arial" w:hAnsi="Candara" w:cs="Arial"/>
          <w:spacing w:val="-2"/>
          <w:sz w:val="24"/>
          <w:szCs w:val="24"/>
        </w:rPr>
        <w:t>v</w:t>
      </w:r>
      <w:r w:rsidRPr="00F16705">
        <w:rPr>
          <w:rFonts w:ascii="Candara" w:eastAsia="Arial" w:hAnsi="Candara" w:cs="Arial"/>
          <w:sz w:val="24"/>
          <w:szCs w:val="24"/>
        </w:rPr>
        <w:t>i</w:t>
      </w:r>
      <w:r w:rsidRPr="00F16705">
        <w:rPr>
          <w:rFonts w:ascii="Candara" w:eastAsia="Arial" w:hAnsi="Candara" w:cs="Arial"/>
          <w:spacing w:val="3"/>
          <w:sz w:val="24"/>
          <w:szCs w:val="24"/>
        </w:rPr>
        <w:t>e</w:t>
      </w:r>
      <w:r w:rsidRPr="00F16705">
        <w:rPr>
          <w:rFonts w:ascii="Candara" w:eastAsia="Arial" w:hAnsi="Candara" w:cs="Arial"/>
          <w:spacing w:val="-3"/>
          <w:sz w:val="24"/>
          <w:szCs w:val="24"/>
        </w:rPr>
        <w:t>w</w:t>
      </w:r>
      <w:r w:rsidRPr="00F16705">
        <w:rPr>
          <w:rFonts w:ascii="Candara" w:eastAsia="Arial" w:hAnsi="Candara" w:cs="Arial"/>
          <w:sz w:val="24"/>
          <w:szCs w:val="24"/>
        </w:rPr>
        <w:t xml:space="preserve">s </w:t>
      </w:r>
      <w:r w:rsidRPr="00F16705">
        <w:rPr>
          <w:rFonts w:ascii="Candara" w:eastAsia="Arial" w:hAnsi="Candara" w:cs="Arial"/>
          <w:spacing w:val="1"/>
          <w:sz w:val="24"/>
          <w:szCs w:val="24"/>
        </w:rPr>
        <w:t>an</w:t>
      </w:r>
      <w:r w:rsidRPr="00F16705">
        <w:rPr>
          <w:rFonts w:ascii="Candara" w:eastAsia="Arial" w:hAnsi="Candara" w:cs="Arial"/>
          <w:sz w:val="24"/>
          <w:szCs w:val="24"/>
        </w:rPr>
        <w:t>d</w:t>
      </w:r>
      <w:r w:rsidRPr="00F16705">
        <w:rPr>
          <w:rFonts w:ascii="Candara" w:eastAsia="Arial" w:hAnsi="Candara" w:cs="Arial"/>
          <w:spacing w:val="1"/>
          <w:sz w:val="24"/>
          <w:szCs w:val="24"/>
        </w:rPr>
        <w:t xml:space="preserve"> </w:t>
      </w:r>
      <w:r w:rsidRPr="00F16705">
        <w:rPr>
          <w:rFonts w:ascii="Candara" w:eastAsia="Arial" w:hAnsi="Candara" w:cs="Arial"/>
          <w:sz w:val="24"/>
          <w:szCs w:val="24"/>
        </w:rPr>
        <w:t xml:space="preserve">may </w:t>
      </w:r>
      <w:r w:rsidRPr="00F16705">
        <w:rPr>
          <w:rFonts w:ascii="Candara" w:eastAsia="Arial" w:hAnsi="Candara" w:cs="Arial"/>
          <w:spacing w:val="-3"/>
          <w:sz w:val="24"/>
          <w:szCs w:val="24"/>
        </w:rPr>
        <w:t>w</w:t>
      </w:r>
      <w:r w:rsidRPr="00F16705">
        <w:rPr>
          <w:rFonts w:ascii="Candara" w:eastAsia="Arial" w:hAnsi="Candara" w:cs="Arial"/>
          <w:spacing w:val="1"/>
          <w:sz w:val="24"/>
          <w:szCs w:val="24"/>
        </w:rPr>
        <w:t>e</w:t>
      </w:r>
      <w:r w:rsidRPr="00F16705">
        <w:rPr>
          <w:rFonts w:ascii="Candara" w:eastAsia="Arial" w:hAnsi="Candara" w:cs="Arial"/>
          <w:sz w:val="24"/>
          <w:szCs w:val="24"/>
        </w:rPr>
        <w:t>ll</w:t>
      </w:r>
      <w:r w:rsidRPr="00F16705">
        <w:rPr>
          <w:rFonts w:ascii="Candara" w:eastAsia="Arial" w:hAnsi="Candara" w:cs="Arial"/>
          <w:spacing w:val="-1"/>
          <w:sz w:val="24"/>
          <w:szCs w:val="24"/>
        </w:rPr>
        <w:t xml:space="preserve"> </w:t>
      </w:r>
      <w:r w:rsidRPr="00F16705">
        <w:rPr>
          <w:rFonts w:ascii="Candara" w:eastAsia="Arial" w:hAnsi="Candara" w:cs="Arial"/>
          <w:spacing w:val="1"/>
          <w:sz w:val="24"/>
          <w:szCs w:val="24"/>
        </w:rPr>
        <w:t>ha</w:t>
      </w:r>
      <w:r w:rsidRPr="00F16705">
        <w:rPr>
          <w:rFonts w:ascii="Candara" w:eastAsia="Arial" w:hAnsi="Candara" w:cs="Arial"/>
          <w:spacing w:val="-2"/>
          <w:sz w:val="24"/>
          <w:szCs w:val="24"/>
        </w:rPr>
        <w:t>v</w:t>
      </w:r>
      <w:r w:rsidRPr="00F16705">
        <w:rPr>
          <w:rFonts w:ascii="Candara" w:eastAsia="Arial" w:hAnsi="Candara" w:cs="Arial"/>
          <w:sz w:val="24"/>
          <w:szCs w:val="24"/>
        </w:rPr>
        <w:t>e</w:t>
      </w:r>
      <w:r w:rsidRPr="00F16705">
        <w:rPr>
          <w:rFonts w:ascii="Candara" w:eastAsia="Arial" w:hAnsi="Candara" w:cs="Arial"/>
          <w:spacing w:val="1"/>
          <w:sz w:val="24"/>
          <w:szCs w:val="24"/>
        </w:rPr>
        <w:t xml:space="preserve"> o</w:t>
      </w:r>
      <w:r w:rsidRPr="00F16705">
        <w:rPr>
          <w:rFonts w:ascii="Candara" w:eastAsia="Arial" w:hAnsi="Candara" w:cs="Arial"/>
          <w:sz w:val="24"/>
          <w:szCs w:val="24"/>
        </w:rPr>
        <w:t>t</w:t>
      </w:r>
      <w:r w:rsidRPr="00F16705">
        <w:rPr>
          <w:rFonts w:ascii="Candara" w:eastAsia="Arial" w:hAnsi="Candara" w:cs="Arial"/>
          <w:spacing w:val="1"/>
          <w:sz w:val="24"/>
          <w:szCs w:val="24"/>
        </w:rPr>
        <w:t>he</w:t>
      </w:r>
      <w:r w:rsidRPr="00F16705">
        <w:rPr>
          <w:rFonts w:ascii="Candara" w:eastAsia="Arial" w:hAnsi="Candara" w:cs="Arial"/>
          <w:sz w:val="24"/>
          <w:szCs w:val="24"/>
        </w:rPr>
        <w:t>r suit</w:t>
      </w:r>
      <w:r w:rsidRPr="00F16705">
        <w:rPr>
          <w:rFonts w:ascii="Candara" w:eastAsia="Arial" w:hAnsi="Candara" w:cs="Arial"/>
          <w:spacing w:val="-1"/>
          <w:sz w:val="24"/>
          <w:szCs w:val="24"/>
        </w:rPr>
        <w:t>a</w:t>
      </w:r>
      <w:r w:rsidRPr="00F16705">
        <w:rPr>
          <w:rFonts w:ascii="Candara" w:eastAsia="Arial" w:hAnsi="Candara" w:cs="Arial"/>
          <w:spacing w:val="1"/>
          <w:sz w:val="24"/>
          <w:szCs w:val="24"/>
        </w:rPr>
        <w:t>b</w:t>
      </w:r>
      <w:r w:rsidRPr="00F16705">
        <w:rPr>
          <w:rFonts w:ascii="Candara" w:eastAsia="Arial" w:hAnsi="Candara" w:cs="Arial"/>
          <w:sz w:val="24"/>
          <w:szCs w:val="24"/>
        </w:rPr>
        <w:t>le</w:t>
      </w:r>
      <w:r w:rsidRPr="00F16705">
        <w:rPr>
          <w:rFonts w:ascii="Candara" w:eastAsia="Arial" w:hAnsi="Candara" w:cs="Arial"/>
          <w:spacing w:val="1"/>
          <w:sz w:val="24"/>
          <w:szCs w:val="24"/>
        </w:rPr>
        <w:t xml:space="preserve"> </w:t>
      </w:r>
      <w:r w:rsidRPr="00F16705">
        <w:rPr>
          <w:rFonts w:ascii="Candara" w:eastAsia="Arial" w:hAnsi="Candara" w:cs="Arial"/>
          <w:sz w:val="24"/>
          <w:szCs w:val="24"/>
        </w:rPr>
        <w:t>s</w:t>
      </w:r>
      <w:r w:rsidRPr="00F16705">
        <w:rPr>
          <w:rFonts w:ascii="Candara" w:eastAsia="Arial" w:hAnsi="Candara" w:cs="Arial"/>
          <w:spacing w:val="1"/>
          <w:sz w:val="24"/>
          <w:szCs w:val="24"/>
        </w:rPr>
        <w:t>u</w:t>
      </w:r>
      <w:r w:rsidRPr="00F16705">
        <w:rPr>
          <w:rFonts w:ascii="Candara" w:eastAsia="Arial" w:hAnsi="Candara" w:cs="Arial"/>
          <w:spacing w:val="-1"/>
          <w:sz w:val="24"/>
          <w:szCs w:val="24"/>
        </w:rPr>
        <w:t>gg</w:t>
      </w:r>
      <w:r w:rsidRPr="00F16705">
        <w:rPr>
          <w:rFonts w:ascii="Candara" w:eastAsia="Arial" w:hAnsi="Candara" w:cs="Arial"/>
          <w:spacing w:val="1"/>
          <w:sz w:val="24"/>
          <w:szCs w:val="24"/>
        </w:rPr>
        <w:t>e</w:t>
      </w:r>
      <w:r w:rsidRPr="00F16705">
        <w:rPr>
          <w:rFonts w:ascii="Candara" w:eastAsia="Arial" w:hAnsi="Candara" w:cs="Arial"/>
          <w:sz w:val="24"/>
          <w:szCs w:val="24"/>
        </w:rPr>
        <w:t>sti</w:t>
      </w:r>
      <w:r w:rsidRPr="00F16705">
        <w:rPr>
          <w:rFonts w:ascii="Candara" w:eastAsia="Arial" w:hAnsi="Candara" w:cs="Arial"/>
          <w:spacing w:val="1"/>
          <w:sz w:val="24"/>
          <w:szCs w:val="24"/>
        </w:rPr>
        <w:t>on</w:t>
      </w:r>
      <w:r w:rsidRPr="00F16705">
        <w:rPr>
          <w:rFonts w:ascii="Candara" w:eastAsia="Arial" w:hAnsi="Candara" w:cs="Arial"/>
          <w:sz w:val="24"/>
          <w:szCs w:val="24"/>
        </w:rPr>
        <w:t xml:space="preserve">s </w:t>
      </w:r>
      <w:r w:rsidRPr="00F16705">
        <w:rPr>
          <w:rFonts w:ascii="Candara" w:eastAsia="Arial" w:hAnsi="Candara" w:cs="Arial"/>
          <w:spacing w:val="-1"/>
          <w:sz w:val="24"/>
          <w:szCs w:val="24"/>
        </w:rPr>
        <w:t>t</w:t>
      </w:r>
      <w:r w:rsidRPr="00F16705">
        <w:rPr>
          <w:rFonts w:ascii="Candara" w:eastAsia="Arial" w:hAnsi="Candara" w:cs="Arial"/>
          <w:sz w:val="24"/>
          <w:szCs w:val="24"/>
        </w:rPr>
        <w:t>o</w:t>
      </w:r>
      <w:r w:rsidRPr="00F16705">
        <w:rPr>
          <w:rFonts w:ascii="Candara" w:eastAsia="Arial" w:hAnsi="Candara" w:cs="Arial"/>
          <w:spacing w:val="-1"/>
          <w:sz w:val="24"/>
          <w:szCs w:val="24"/>
        </w:rPr>
        <w:t xml:space="preserve"> </w:t>
      </w:r>
      <w:r w:rsidRPr="00F16705">
        <w:rPr>
          <w:rFonts w:ascii="Candara" w:eastAsia="Arial" w:hAnsi="Candara" w:cs="Arial"/>
          <w:spacing w:val="1"/>
          <w:sz w:val="24"/>
          <w:szCs w:val="24"/>
        </w:rPr>
        <w:t>ma</w:t>
      </w:r>
      <w:r w:rsidRPr="00F16705">
        <w:rPr>
          <w:rFonts w:ascii="Candara" w:eastAsia="Arial" w:hAnsi="Candara" w:cs="Arial"/>
          <w:sz w:val="24"/>
          <w:szCs w:val="24"/>
        </w:rPr>
        <w:t>k</w:t>
      </w:r>
      <w:r w:rsidRPr="00F16705">
        <w:rPr>
          <w:rFonts w:ascii="Candara" w:eastAsia="Arial" w:hAnsi="Candara" w:cs="Arial"/>
          <w:spacing w:val="-1"/>
          <w:sz w:val="24"/>
          <w:szCs w:val="24"/>
        </w:rPr>
        <w:t>e</w:t>
      </w:r>
      <w:r w:rsidRPr="00F16705">
        <w:rPr>
          <w:rFonts w:ascii="Candara" w:eastAsia="Arial" w:hAnsi="Candara" w:cs="Arial"/>
          <w:sz w:val="24"/>
          <w:szCs w:val="24"/>
        </w:rPr>
        <w:t>.</w:t>
      </w:r>
    </w:p>
    <w:p w14:paraId="2ADD4555" w14:textId="77777777" w:rsidR="00E07B1C" w:rsidRPr="00F16705" w:rsidRDefault="00E07B1C">
      <w:pPr>
        <w:spacing w:before="16" w:line="260" w:lineRule="exact"/>
        <w:rPr>
          <w:rFonts w:ascii="Candara" w:hAnsi="Candara" w:cs="Arial"/>
          <w:sz w:val="26"/>
          <w:szCs w:val="26"/>
        </w:rPr>
      </w:pPr>
    </w:p>
    <w:p w14:paraId="2ADD4556" w14:textId="77777777" w:rsidR="00E07B1C" w:rsidRPr="00F16705" w:rsidRDefault="000338BF">
      <w:pPr>
        <w:ind w:left="120" w:right="143"/>
        <w:rPr>
          <w:rFonts w:ascii="Candara" w:eastAsia="Arial" w:hAnsi="Candara" w:cs="Arial"/>
          <w:sz w:val="24"/>
          <w:szCs w:val="24"/>
        </w:rPr>
      </w:pPr>
      <w:r w:rsidRPr="00F16705">
        <w:rPr>
          <w:rFonts w:ascii="Candara" w:eastAsia="Arial" w:hAnsi="Candara" w:cs="Arial"/>
          <w:spacing w:val="-2"/>
          <w:sz w:val="24"/>
          <w:szCs w:val="24"/>
        </w:rPr>
        <w:t>Y</w:t>
      </w:r>
      <w:r w:rsidRPr="00F16705">
        <w:rPr>
          <w:rFonts w:ascii="Candara" w:eastAsia="Arial" w:hAnsi="Candara" w:cs="Arial"/>
          <w:spacing w:val="1"/>
          <w:sz w:val="24"/>
          <w:szCs w:val="24"/>
        </w:rPr>
        <w:t>o</w:t>
      </w:r>
      <w:r w:rsidRPr="00F16705">
        <w:rPr>
          <w:rFonts w:ascii="Candara" w:eastAsia="Arial" w:hAnsi="Candara" w:cs="Arial"/>
          <w:sz w:val="24"/>
          <w:szCs w:val="24"/>
        </w:rPr>
        <w:t>u</w:t>
      </w:r>
      <w:r w:rsidRPr="00F16705">
        <w:rPr>
          <w:rFonts w:ascii="Candara" w:eastAsia="Arial" w:hAnsi="Candara" w:cs="Arial"/>
          <w:spacing w:val="1"/>
          <w:sz w:val="24"/>
          <w:szCs w:val="24"/>
        </w:rPr>
        <w:t xml:space="preserve"> a</w:t>
      </w:r>
      <w:r w:rsidRPr="00F16705">
        <w:rPr>
          <w:rFonts w:ascii="Candara" w:eastAsia="Arial" w:hAnsi="Candara" w:cs="Arial"/>
          <w:sz w:val="24"/>
          <w:szCs w:val="24"/>
        </w:rPr>
        <w:t>sk</w:t>
      </w:r>
      <w:r w:rsidRPr="00F16705">
        <w:rPr>
          <w:rFonts w:ascii="Candara" w:eastAsia="Arial" w:hAnsi="Candara" w:cs="Arial"/>
          <w:spacing w:val="1"/>
          <w:sz w:val="24"/>
          <w:szCs w:val="24"/>
        </w:rPr>
        <w:t>e</w:t>
      </w:r>
      <w:r w:rsidRPr="00F16705">
        <w:rPr>
          <w:rFonts w:ascii="Candara" w:eastAsia="Arial" w:hAnsi="Candara" w:cs="Arial"/>
          <w:sz w:val="24"/>
          <w:szCs w:val="24"/>
        </w:rPr>
        <w:t>d</w:t>
      </w:r>
      <w:r w:rsidRPr="00F16705">
        <w:rPr>
          <w:rFonts w:ascii="Candara" w:eastAsia="Arial" w:hAnsi="Candara" w:cs="Arial"/>
          <w:spacing w:val="-1"/>
          <w:sz w:val="24"/>
          <w:szCs w:val="24"/>
        </w:rPr>
        <w:t xml:space="preserve"> </w:t>
      </w:r>
      <w:r w:rsidRPr="00F16705">
        <w:rPr>
          <w:rFonts w:ascii="Candara" w:eastAsia="Arial" w:hAnsi="Candara" w:cs="Arial"/>
          <w:spacing w:val="-2"/>
          <w:sz w:val="24"/>
          <w:szCs w:val="24"/>
        </w:rPr>
        <w:t>i</w:t>
      </w:r>
      <w:r w:rsidRPr="00F16705">
        <w:rPr>
          <w:rFonts w:ascii="Candara" w:eastAsia="Arial" w:hAnsi="Candara" w:cs="Arial"/>
          <w:sz w:val="24"/>
          <w:szCs w:val="24"/>
        </w:rPr>
        <w:t>f</w:t>
      </w:r>
      <w:r w:rsidRPr="00F16705">
        <w:rPr>
          <w:rFonts w:ascii="Candara" w:eastAsia="Arial" w:hAnsi="Candara" w:cs="Arial"/>
          <w:spacing w:val="3"/>
          <w:sz w:val="24"/>
          <w:szCs w:val="24"/>
        </w:rPr>
        <w:t xml:space="preserve"> </w:t>
      </w:r>
      <w:r w:rsidRPr="00F16705">
        <w:rPr>
          <w:rFonts w:ascii="Candara" w:eastAsia="Arial" w:hAnsi="Candara" w:cs="Arial"/>
          <w:sz w:val="24"/>
          <w:szCs w:val="24"/>
        </w:rPr>
        <w:t>it</w:t>
      </w:r>
      <w:r w:rsidRPr="00F16705">
        <w:rPr>
          <w:rFonts w:ascii="Candara" w:eastAsia="Arial" w:hAnsi="Candara" w:cs="Arial"/>
          <w:spacing w:val="1"/>
          <w:sz w:val="24"/>
          <w:szCs w:val="24"/>
        </w:rPr>
        <w:t xml:space="preserve"> </w:t>
      </w:r>
      <w:r w:rsidRPr="00F16705">
        <w:rPr>
          <w:rFonts w:ascii="Candara" w:eastAsia="Arial" w:hAnsi="Candara" w:cs="Arial"/>
          <w:spacing w:val="-3"/>
          <w:sz w:val="24"/>
          <w:szCs w:val="24"/>
        </w:rPr>
        <w:t>w</w:t>
      </w:r>
      <w:r w:rsidRPr="00F16705">
        <w:rPr>
          <w:rFonts w:ascii="Candara" w:eastAsia="Arial" w:hAnsi="Candara" w:cs="Arial"/>
          <w:spacing w:val="1"/>
          <w:sz w:val="24"/>
          <w:szCs w:val="24"/>
        </w:rPr>
        <w:t>ou</w:t>
      </w:r>
      <w:r w:rsidRPr="00F16705">
        <w:rPr>
          <w:rFonts w:ascii="Candara" w:eastAsia="Arial" w:hAnsi="Candara" w:cs="Arial"/>
          <w:sz w:val="24"/>
          <w:szCs w:val="24"/>
        </w:rPr>
        <w:t>ld</w:t>
      </w:r>
      <w:r w:rsidRPr="00F16705">
        <w:rPr>
          <w:rFonts w:ascii="Candara" w:eastAsia="Arial" w:hAnsi="Candara" w:cs="Arial"/>
          <w:spacing w:val="1"/>
          <w:sz w:val="24"/>
          <w:szCs w:val="24"/>
        </w:rPr>
        <w:t xml:space="preserve"> </w:t>
      </w:r>
      <w:r w:rsidRPr="00F16705">
        <w:rPr>
          <w:rFonts w:ascii="Candara" w:eastAsia="Arial" w:hAnsi="Candara" w:cs="Arial"/>
          <w:spacing w:val="-1"/>
          <w:sz w:val="24"/>
          <w:szCs w:val="24"/>
        </w:rPr>
        <w:t>b</w:t>
      </w:r>
      <w:r w:rsidRPr="00F16705">
        <w:rPr>
          <w:rFonts w:ascii="Candara" w:eastAsia="Arial" w:hAnsi="Candara" w:cs="Arial"/>
          <w:sz w:val="24"/>
          <w:szCs w:val="24"/>
        </w:rPr>
        <w:t>e</w:t>
      </w:r>
      <w:r w:rsidRPr="00F16705">
        <w:rPr>
          <w:rFonts w:ascii="Candara" w:eastAsia="Arial" w:hAnsi="Candara" w:cs="Arial"/>
          <w:spacing w:val="1"/>
          <w:sz w:val="24"/>
          <w:szCs w:val="24"/>
        </w:rPr>
        <w:t xml:space="preserve"> a</w:t>
      </w:r>
      <w:r w:rsidRPr="00F16705">
        <w:rPr>
          <w:rFonts w:ascii="Candara" w:eastAsia="Arial" w:hAnsi="Candara" w:cs="Arial"/>
          <w:sz w:val="24"/>
          <w:szCs w:val="24"/>
        </w:rPr>
        <w:t>cc</w:t>
      </w:r>
      <w:r w:rsidRPr="00F16705">
        <w:rPr>
          <w:rFonts w:ascii="Candara" w:eastAsia="Arial" w:hAnsi="Candara" w:cs="Arial"/>
          <w:spacing w:val="-1"/>
          <w:sz w:val="24"/>
          <w:szCs w:val="24"/>
        </w:rPr>
        <w:t>e</w:t>
      </w:r>
      <w:r w:rsidRPr="00F16705">
        <w:rPr>
          <w:rFonts w:ascii="Candara" w:eastAsia="Arial" w:hAnsi="Candara" w:cs="Arial"/>
          <w:spacing w:val="1"/>
          <w:sz w:val="24"/>
          <w:szCs w:val="24"/>
        </w:rPr>
        <w:t>p</w:t>
      </w:r>
      <w:r w:rsidRPr="00F16705">
        <w:rPr>
          <w:rFonts w:ascii="Candara" w:eastAsia="Arial" w:hAnsi="Candara" w:cs="Arial"/>
          <w:sz w:val="24"/>
          <w:szCs w:val="24"/>
        </w:rPr>
        <w:t>t</w:t>
      </w:r>
      <w:r w:rsidRPr="00F16705">
        <w:rPr>
          <w:rFonts w:ascii="Candara" w:eastAsia="Arial" w:hAnsi="Candara" w:cs="Arial"/>
          <w:spacing w:val="-1"/>
          <w:sz w:val="24"/>
          <w:szCs w:val="24"/>
        </w:rPr>
        <w:t>a</w:t>
      </w:r>
      <w:r w:rsidRPr="00F16705">
        <w:rPr>
          <w:rFonts w:ascii="Candara" w:eastAsia="Arial" w:hAnsi="Candara" w:cs="Arial"/>
          <w:spacing w:val="1"/>
          <w:sz w:val="24"/>
          <w:szCs w:val="24"/>
        </w:rPr>
        <w:t>b</w:t>
      </w:r>
      <w:r w:rsidRPr="00F16705">
        <w:rPr>
          <w:rFonts w:ascii="Candara" w:eastAsia="Arial" w:hAnsi="Candara" w:cs="Arial"/>
          <w:sz w:val="24"/>
          <w:szCs w:val="24"/>
        </w:rPr>
        <w:t>le</w:t>
      </w:r>
      <w:r w:rsidRPr="00F16705">
        <w:rPr>
          <w:rFonts w:ascii="Candara" w:eastAsia="Arial" w:hAnsi="Candara" w:cs="Arial"/>
          <w:spacing w:val="1"/>
          <w:sz w:val="24"/>
          <w:szCs w:val="24"/>
        </w:rPr>
        <w:t xml:space="preserve"> </w:t>
      </w:r>
      <w:r w:rsidRPr="00F16705">
        <w:rPr>
          <w:rFonts w:ascii="Candara" w:eastAsia="Arial" w:hAnsi="Candara" w:cs="Arial"/>
          <w:spacing w:val="-2"/>
          <w:sz w:val="24"/>
          <w:szCs w:val="24"/>
        </w:rPr>
        <w:t>t</w:t>
      </w:r>
      <w:r w:rsidRPr="00F16705">
        <w:rPr>
          <w:rFonts w:ascii="Candara" w:eastAsia="Arial" w:hAnsi="Candara" w:cs="Arial"/>
          <w:sz w:val="24"/>
          <w:szCs w:val="24"/>
        </w:rPr>
        <w:t>o</w:t>
      </w:r>
      <w:r w:rsidRPr="00F16705">
        <w:rPr>
          <w:rFonts w:ascii="Candara" w:eastAsia="Arial" w:hAnsi="Candara" w:cs="Arial"/>
          <w:spacing w:val="1"/>
          <w:sz w:val="24"/>
          <w:szCs w:val="24"/>
        </w:rPr>
        <w:t xml:space="preserve"> </w:t>
      </w:r>
      <w:r w:rsidRPr="00F16705">
        <w:rPr>
          <w:rFonts w:ascii="Candara" w:eastAsia="Arial" w:hAnsi="Candara" w:cs="Arial"/>
          <w:spacing w:val="-1"/>
          <w:sz w:val="24"/>
          <w:szCs w:val="24"/>
        </w:rPr>
        <w:t>a</w:t>
      </w:r>
      <w:r w:rsidRPr="00F16705">
        <w:rPr>
          <w:rFonts w:ascii="Candara" w:eastAsia="Arial" w:hAnsi="Candara" w:cs="Arial"/>
          <w:spacing w:val="1"/>
          <w:sz w:val="24"/>
          <w:szCs w:val="24"/>
        </w:rPr>
        <w:t>ppo</w:t>
      </w:r>
      <w:r w:rsidRPr="00F16705">
        <w:rPr>
          <w:rFonts w:ascii="Candara" w:eastAsia="Arial" w:hAnsi="Candara" w:cs="Arial"/>
          <w:spacing w:val="-3"/>
          <w:sz w:val="24"/>
          <w:szCs w:val="24"/>
        </w:rPr>
        <w:t>i</w:t>
      </w:r>
      <w:r w:rsidRPr="00F16705">
        <w:rPr>
          <w:rFonts w:ascii="Candara" w:eastAsia="Arial" w:hAnsi="Candara" w:cs="Arial"/>
          <w:spacing w:val="-1"/>
          <w:sz w:val="24"/>
          <w:szCs w:val="24"/>
        </w:rPr>
        <w:t>n</w:t>
      </w:r>
      <w:r w:rsidRPr="00F16705">
        <w:rPr>
          <w:rFonts w:ascii="Candara" w:eastAsia="Arial" w:hAnsi="Candara" w:cs="Arial"/>
          <w:sz w:val="24"/>
          <w:szCs w:val="24"/>
        </w:rPr>
        <w:t>t</w:t>
      </w:r>
      <w:r w:rsidRPr="00F16705">
        <w:rPr>
          <w:rFonts w:ascii="Candara" w:eastAsia="Arial" w:hAnsi="Candara" w:cs="Arial"/>
          <w:spacing w:val="-1"/>
          <w:sz w:val="24"/>
          <w:szCs w:val="24"/>
        </w:rPr>
        <w:t xml:space="preserve"> </w:t>
      </w:r>
      <w:r w:rsidRPr="00F16705">
        <w:rPr>
          <w:rFonts w:ascii="Candara" w:eastAsia="Arial" w:hAnsi="Candara" w:cs="Arial"/>
          <w:spacing w:val="3"/>
          <w:sz w:val="24"/>
          <w:szCs w:val="24"/>
        </w:rPr>
        <w:t>f</w:t>
      </w:r>
      <w:r w:rsidRPr="00F16705">
        <w:rPr>
          <w:rFonts w:ascii="Candara" w:eastAsia="Arial" w:hAnsi="Candara" w:cs="Arial"/>
          <w:spacing w:val="1"/>
          <w:sz w:val="24"/>
          <w:szCs w:val="24"/>
        </w:rPr>
        <w:t>o</w:t>
      </w:r>
      <w:r w:rsidRPr="00F16705">
        <w:rPr>
          <w:rFonts w:ascii="Candara" w:eastAsia="Arial" w:hAnsi="Candara" w:cs="Arial"/>
          <w:sz w:val="24"/>
          <w:szCs w:val="24"/>
        </w:rPr>
        <w:t>r</w:t>
      </w:r>
      <w:r w:rsidRPr="00F16705">
        <w:rPr>
          <w:rFonts w:ascii="Candara" w:eastAsia="Arial" w:hAnsi="Candara" w:cs="Arial"/>
          <w:spacing w:val="-1"/>
          <w:sz w:val="24"/>
          <w:szCs w:val="24"/>
        </w:rPr>
        <w:t>m</w:t>
      </w:r>
      <w:r w:rsidRPr="00F16705">
        <w:rPr>
          <w:rFonts w:ascii="Candara" w:eastAsia="Arial" w:hAnsi="Candara" w:cs="Arial"/>
          <w:spacing w:val="1"/>
          <w:sz w:val="24"/>
          <w:szCs w:val="24"/>
        </w:rPr>
        <w:t>e</w:t>
      </w:r>
      <w:r w:rsidRPr="00F16705">
        <w:rPr>
          <w:rFonts w:ascii="Candara" w:eastAsia="Arial" w:hAnsi="Candara" w:cs="Arial"/>
          <w:sz w:val="24"/>
          <w:szCs w:val="24"/>
        </w:rPr>
        <w:t xml:space="preserve">r </w:t>
      </w:r>
      <w:r w:rsidRPr="00F16705">
        <w:rPr>
          <w:rFonts w:ascii="Candara" w:eastAsia="Arial" w:hAnsi="Candara" w:cs="Arial"/>
          <w:spacing w:val="-2"/>
          <w:sz w:val="24"/>
          <w:szCs w:val="24"/>
        </w:rPr>
        <w:t>g</w:t>
      </w:r>
      <w:r w:rsidRPr="00F16705">
        <w:rPr>
          <w:rFonts w:ascii="Candara" w:eastAsia="Arial" w:hAnsi="Candara" w:cs="Arial"/>
          <w:spacing w:val="1"/>
          <w:sz w:val="24"/>
          <w:szCs w:val="24"/>
        </w:rPr>
        <w:t>o</w:t>
      </w:r>
      <w:r w:rsidRPr="00F16705">
        <w:rPr>
          <w:rFonts w:ascii="Candara" w:eastAsia="Arial" w:hAnsi="Candara" w:cs="Arial"/>
          <w:spacing w:val="-2"/>
          <w:sz w:val="24"/>
          <w:szCs w:val="24"/>
        </w:rPr>
        <w:t>v</w:t>
      </w:r>
      <w:r w:rsidRPr="00F16705">
        <w:rPr>
          <w:rFonts w:ascii="Candara" w:eastAsia="Arial" w:hAnsi="Candara" w:cs="Arial"/>
          <w:spacing w:val="1"/>
          <w:sz w:val="24"/>
          <w:szCs w:val="24"/>
        </w:rPr>
        <w:t>e</w:t>
      </w:r>
      <w:r w:rsidRPr="00F16705">
        <w:rPr>
          <w:rFonts w:ascii="Candara" w:eastAsia="Arial" w:hAnsi="Candara" w:cs="Arial"/>
          <w:sz w:val="24"/>
          <w:szCs w:val="24"/>
        </w:rPr>
        <w:t>rn</w:t>
      </w:r>
      <w:r w:rsidRPr="00F16705">
        <w:rPr>
          <w:rFonts w:ascii="Candara" w:eastAsia="Arial" w:hAnsi="Candara" w:cs="Arial"/>
          <w:spacing w:val="1"/>
          <w:sz w:val="24"/>
          <w:szCs w:val="24"/>
        </w:rPr>
        <w:t>o</w:t>
      </w:r>
      <w:r w:rsidRPr="00F16705">
        <w:rPr>
          <w:rFonts w:ascii="Candara" w:eastAsia="Arial" w:hAnsi="Candara" w:cs="Arial"/>
          <w:sz w:val="24"/>
          <w:szCs w:val="24"/>
        </w:rPr>
        <w:t>rs or st</w:t>
      </w:r>
      <w:r w:rsidRPr="00F16705">
        <w:rPr>
          <w:rFonts w:ascii="Candara" w:eastAsia="Arial" w:hAnsi="Candara" w:cs="Arial"/>
          <w:spacing w:val="-1"/>
          <w:sz w:val="24"/>
          <w:szCs w:val="24"/>
        </w:rPr>
        <w:t>a</w:t>
      </w:r>
      <w:r w:rsidRPr="00F16705">
        <w:rPr>
          <w:rFonts w:ascii="Candara" w:eastAsia="Arial" w:hAnsi="Candara" w:cs="Arial"/>
          <w:sz w:val="24"/>
          <w:szCs w:val="24"/>
        </w:rPr>
        <w:t>ff</w:t>
      </w:r>
      <w:r w:rsidRPr="00F16705">
        <w:rPr>
          <w:rFonts w:ascii="Candara" w:eastAsia="Arial" w:hAnsi="Candara" w:cs="Arial"/>
          <w:spacing w:val="1"/>
          <w:sz w:val="24"/>
          <w:szCs w:val="24"/>
        </w:rPr>
        <w:t xml:space="preserve"> </w:t>
      </w:r>
      <w:r w:rsidRPr="00F16705">
        <w:rPr>
          <w:rFonts w:ascii="Candara" w:eastAsia="Arial" w:hAnsi="Candara" w:cs="Arial"/>
          <w:spacing w:val="-1"/>
          <w:sz w:val="24"/>
          <w:szCs w:val="24"/>
        </w:rPr>
        <w:t>o</w:t>
      </w:r>
      <w:r w:rsidRPr="00F16705">
        <w:rPr>
          <w:rFonts w:ascii="Candara" w:eastAsia="Arial" w:hAnsi="Candara" w:cs="Arial"/>
          <w:sz w:val="24"/>
          <w:szCs w:val="24"/>
        </w:rPr>
        <w:t>f</w:t>
      </w:r>
      <w:r w:rsidRPr="00F16705">
        <w:rPr>
          <w:rFonts w:ascii="Candara" w:eastAsia="Arial" w:hAnsi="Candara" w:cs="Arial"/>
          <w:spacing w:val="3"/>
          <w:sz w:val="24"/>
          <w:szCs w:val="24"/>
        </w:rPr>
        <w:t xml:space="preserve"> </w:t>
      </w:r>
      <w:r w:rsidRPr="00F16705">
        <w:rPr>
          <w:rFonts w:ascii="Candara" w:eastAsia="Arial" w:hAnsi="Candara" w:cs="Arial"/>
          <w:spacing w:val="-1"/>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e sc</w:t>
      </w:r>
      <w:r w:rsidRPr="00F16705">
        <w:rPr>
          <w:rFonts w:ascii="Candara" w:eastAsia="Arial" w:hAnsi="Candara" w:cs="Arial"/>
          <w:spacing w:val="1"/>
          <w:sz w:val="24"/>
          <w:szCs w:val="24"/>
        </w:rPr>
        <w:t>hoo</w:t>
      </w:r>
      <w:r w:rsidRPr="00F16705">
        <w:rPr>
          <w:rFonts w:ascii="Candara" w:eastAsia="Arial" w:hAnsi="Candara" w:cs="Arial"/>
          <w:sz w:val="24"/>
          <w:szCs w:val="24"/>
        </w:rPr>
        <w:t>l</w:t>
      </w:r>
      <w:r w:rsidRPr="00F16705">
        <w:rPr>
          <w:rFonts w:ascii="Candara" w:eastAsia="Arial" w:hAnsi="Candara" w:cs="Arial"/>
          <w:spacing w:val="-2"/>
          <w:sz w:val="24"/>
          <w:szCs w:val="24"/>
        </w:rPr>
        <w:t xml:space="preserve"> </w:t>
      </w:r>
      <w:r w:rsidRPr="00F16705">
        <w:rPr>
          <w:rFonts w:ascii="Candara" w:eastAsia="Arial" w:hAnsi="Candara" w:cs="Arial"/>
          <w:spacing w:val="1"/>
          <w:sz w:val="24"/>
          <w:szCs w:val="24"/>
        </w:rPr>
        <w:t>a</w:t>
      </w:r>
      <w:r w:rsidRPr="00F16705">
        <w:rPr>
          <w:rFonts w:ascii="Candara" w:eastAsia="Arial" w:hAnsi="Candara" w:cs="Arial"/>
          <w:sz w:val="24"/>
          <w:szCs w:val="24"/>
        </w:rPr>
        <w:t xml:space="preserve">s </w:t>
      </w:r>
      <w:r w:rsidRPr="00F16705">
        <w:rPr>
          <w:rFonts w:ascii="Candara" w:eastAsia="Arial" w:hAnsi="Candara" w:cs="Arial"/>
          <w:spacing w:val="1"/>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e</w:t>
      </w:r>
      <w:r w:rsidRPr="00F16705">
        <w:rPr>
          <w:rFonts w:ascii="Candara" w:eastAsia="Arial" w:hAnsi="Candara" w:cs="Arial"/>
          <w:spacing w:val="1"/>
          <w:sz w:val="24"/>
          <w:szCs w:val="24"/>
        </w:rPr>
        <w:t xml:space="preserve"> </w:t>
      </w:r>
      <w:r w:rsidRPr="00F16705">
        <w:rPr>
          <w:rFonts w:ascii="Candara" w:eastAsia="Arial" w:hAnsi="Candara" w:cs="Arial"/>
          <w:sz w:val="24"/>
          <w:szCs w:val="24"/>
        </w:rPr>
        <w:t>i</w:t>
      </w:r>
      <w:r w:rsidRPr="00F16705">
        <w:rPr>
          <w:rFonts w:ascii="Candara" w:eastAsia="Arial" w:hAnsi="Candara" w:cs="Arial"/>
          <w:spacing w:val="1"/>
          <w:sz w:val="24"/>
          <w:szCs w:val="24"/>
        </w:rPr>
        <w:t>n</w:t>
      </w:r>
      <w:r w:rsidRPr="00F16705">
        <w:rPr>
          <w:rFonts w:ascii="Candara" w:eastAsia="Arial" w:hAnsi="Candara" w:cs="Arial"/>
          <w:spacing w:val="-1"/>
          <w:sz w:val="24"/>
          <w:szCs w:val="24"/>
        </w:rPr>
        <w:t>d</w:t>
      </w:r>
      <w:r w:rsidRPr="00F16705">
        <w:rPr>
          <w:rFonts w:ascii="Candara" w:eastAsia="Arial" w:hAnsi="Candara" w:cs="Arial"/>
          <w:spacing w:val="1"/>
          <w:sz w:val="24"/>
          <w:szCs w:val="24"/>
        </w:rPr>
        <w:t>e</w:t>
      </w:r>
      <w:r w:rsidRPr="00F16705">
        <w:rPr>
          <w:rFonts w:ascii="Candara" w:eastAsia="Arial" w:hAnsi="Candara" w:cs="Arial"/>
          <w:spacing w:val="-1"/>
          <w:sz w:val="24"/>
          <w:szCs w:val="24"/>
        </w:rPr>
        <w:t>p</w:t>
      </w:r>
      <w:r w:rsidRPr="00F16705">
        <w:rPr>
          <w:rFonts w:ascii="Candara" w:eastAsia="Arial" w:hAnsi="Candara" w:cs="Arial"/>
          <w:spacing w:val="1"/>
          <w:sz w:val="24"/>
          <w:szCs w:val="24"/>
        </w:rPr>
        <w:t>e</w:t>
      </w:r>
      <w:r w:rsidRPr="00F16705">
        <w:rPr>
          <w:rFonts w:ascii="Candara" w:eastAsia="Arial" w:hAnsi="Candara" w:cs="Arial"/>
          <w:spacing w:val="-1"/>
          <w:sz w:val="24"/>
          <w:szCs w:val="24"/>
        </w:rPr>
        <w:t>n</w:t>
      </w:r>
      <w:r w:rsidRPr="00F16705">
        <w:rPr>
          <w:rFonts w:ascii="Candara" w:eastAsia="Arial" w:hAnsi="Candara" w:cs="Arial"/>
          <w:spacing w:val="1"/>
          <w:sz w:val="24"/>
          <w:szCs w:val="24"/>
        </w:rPr>
        <w:t>den</w:t>
      </w:r>
      <w:r w:rsidRPr="00F16705">
        <w:rPr>
          <w:rFonts w:ascii="Candara" w:eastAsia="Arial" w:hAnsi="Candara" w:cs="Arial"/>
          <w:sz w:val="24"/>
          <w:szCs w:val="24"/>
        </w:rPr>
        <w:t>t</w:t>
      </w:r>
      <w:r w:rsidRPr="00F16705">
        <w:rPr>
          <w:rFonts w:ascii="Candara" w:eastAsia="Arial" w:hAnsi="Candara" w:cs="Arial"/>
          <w:spacing w:val="-2"/>
          <w:sz w:val="24"/>
          <w:szCs w:val="24"/>
        </w:rPr>
        <w:t xml:space="preserve"> </w:t>
      </w:r>
      <w:r w:rsidRPr="00F16705">
        <w:rPr>
          <w:rFonts w:ascii="Candara" w:eastAsia="Arial" w:hAnsi="Candara" w:cs="Arial"/>
          <w:spacing w:val="1"/>
          <w:sz w:val="24"/>
          <w:szCs w:val="24"/>
        </w:rPr>
        <w:t>p</w:t>
      </w:r>
      <w:r w:rsidRPr="00F16705">
        <w:rPr>
          <w:rFonts w:ascii="Candara" w:eastAsia="Arial" w:hAnsi="Candara" w:cs="Arial"/>
          <w:spacing w:val="-1"/>
          <w:sz w:val="24"/>
          <w:szCs w:val="24"/>
        </w:rPr>
        <w:t>a</w:t>
      </w:r>
      <w:r w:rsidRPr="00F16705">
        <w:rPr>
          <w:rFonts w:ascii="Candara" w:eastAsia="Arial" w:hAnsi="Candara" w:cs="Arial"/>
          <w:spacing w:val="1"/>
          <w:sz w:val="24"/>
          <w:szCs w:val="24"/>
        </w:rPr>
        <w:t>ne</w:t>
      </w:r>
      <w:r w:rsidRPr="00F16705">
        <w:rPr>
          <w:rFonts w:ascii="Candara" w:eastAsia="Arial" w:hAnsi="Candara" w:cs="Arial"/>
          <w:sz w:val="24"/>
          <w:szCs w:val="24"/>
        </w:rPr>
        <w:t>l</w:t>
      </w:r>
      <w:r w:rsidRPr="00F16705">
        <w:rPr>
          <w:rFonts w:ascii="Candara" w:eastAsia="Arial" w:hAnsi="Candara" w:cs="Arial"/>
          <w:spacing w:val="-2"/>
          <w:sz w:val="24"/>
          <w:szCs w:val="24"/>
        </w:rPr>
        <w:t xml:space="preserve"> </w:t>
      </w:r>
      <w:r w:rsidRPr="00F16705">
        <w:rPr>
          <w:rFonts w:ascii="Candara" w:eastAsia="Arial" w:hAnsi="Candara" w:cs="Arial"/>
          <w:spacing w:val="1"/>
          <w:sz w:val="24"/>
          <w:szCs w:val="24"/>
        </w:rPr>
        <w:t>m</w:t>
      </w:r>
      <w:r w:rsidRPr="00F16705">
        <w:rPr>
          <w:rFonts w:ascii="Candara" w:eastAsia="Arial" w:hAnsi="Candara" w:cs="Arial"/>
          <w:spacing w:val="-1"/>
          <w:sz w:val="24"/>
          <w:szCs w:val="24"/>
        </w:rPr>
        <w:t>e</w:t>
      </w:r>
      <w:r w:rsidRPr="00F16705">
        <w:rPr>
          <w:rFonts w:ascii="Candara" w:eastAsia="Arial" w:hAnsi="Candara" w:cs="Arial"/>
          <w:spacing w:val="1"/>
          <w:sz w:val="24"/>
          <w:szCs w:val="24"/>
        </w:rPr>
        <w:t>m</w:t>
      </w:r>
      <w:r w:rsidRPr="00F16705">
        <w:rPr>
          <w:rFonts w:ascii="Candara" w:eastAsia="Arial" w:hAnsi="Candara" w:cs="Arial"/>
          <w:spacing w:val="-1"/>
          <w:sz w:val="24"/>
          <w:szCs w:val="24"/>
        </w:rPr>
        <w:t>b</w:t>
      </w:r>
      <w:r w:rsidRPr="00F16705">
        <w:rPr>
          <w:rFonts w:ascii="Candara" w:eastAsia="Arial" w:hAnsi="Candara" w:cs="Arial"/>
          <w:spacing w:val="1"/>
          <w:sz w:val="24"/>
          <w:szCs w:val="24"/>
        </w:rPr>
        <w:t>e</w:t>
      </w:r>
      <w:r w:rsidRPr="00F16705">
        <w:rPr>
          <w:rFonts w:ascii="Candara" w:eastAsia="Arial" w:hAnsi="Candara" w:cs="Arial"/>
          <w:sz w:val="24"/>
          <w:szCs w:val="24"/>
        </w:rPr>
        <w:t>r.</w:t>
      </w:r>
      <w:r w:rsidRPr="00F16705">
        <w:rPr>
          <w:rFonts w:ascii="Candara" w:eastAsia="Arial" w:hAnsi="Candara" w:cs="Arial"/>
          <w:spacing w:val="-2"/>
          <w:sz w:val="24"/>
          <w:szCs w:val="24"/>
        </w:rPr>
        <w:t xml:space="preserve"> </w:t>
      </w:r>
      <w:r w:rsidRPr="00F16705">
        <w:rPr>
          <w:rFonts w:ascii="Candara" w:eastAsia="Arial" w:hAnsi="Candara" w:cs="Arial"/>
          <w:sz w:val="24"/>
          <w:szCs w:val="24"/>
        </w:rPr>
        <w:t>The</w:t>
      </w:r>
      <w:r w:rsidRPr="00F16705">
        <w:rPr>
          <w:rFonts w:ascii="Candara" w:eastAsia="Arial" w:hAnsi="Candara" w:cs="Arial"/>
          <w:spacing w:val="1"/>
          <w:sz w:val="24"/>
          <w:szCs w:val="24"/>
        </w:rPr>
        <w:t xml:space="preserve"> </w:t>
      </w:r>
      <w:r w:rsidRPr="00F16705">
        <w:rPr>
          <w:rFonts w:ascii="Candara" w:eastAsia="Arial" w:hAnsi="Candara" w:cs="Arial"/>
          <w:sz w:val="24"/>
          <w:szCs w:val="24"/>
        </w:rPr>
        <w:t>re</w:t>
      </w:r>
      <w:r w:rsidRPr="00F16705">
        <w:rPr>
          <w:rFonts w:ascii="Candara" w:eastAsia="Arial" w:hAnsi="Candara" w:cs="Arial"/>
          <w:spacing w:val="-1"/>
          <w:sz w:val="24"/>
          <w:szCs w:val="24"/>
        </w:rPr>
        <w:t>g</w:t>
      </w:r>
      <w:r w:rsidRPr="00F16705">
        <w:rPr>
          <w:rFonts w:ascii="Candara" w:eastAsia="Arial" w:hAnsi="Candara" w:cs="Arial"/>
          <w:spacing w:val="1"/>
          <w:sz w:val="24"/>
          <w:szCs w:val="24"/>
        </w:rPr>
        <w:t>u</w:t>
      </w:r>
      <w:r w:rsidRPr="00F16705">
        <w:rPr>
          <w:rFonts w:ascii="Candara" w:eastAsia="Arial" w:hAnsi="Candara" w:cs="Arial"/>
          <w:sz w:val="24"/>
          <w:szCs w:val="24"/>
        </w:rPr>
        <w:t>la</w:t>
      </w:r>
      <w:r w:rsidRPr="00F16705">
        <w:rPr>
          <w:rFonts w:ascii="Candara" w:eastAsia="Arial" w:hAnsi="Candara" w:cs="Arial"/>
          <w:spacing w:val="1"/>
          <w:sz w:val="24"/>
          <w:szCs w:val="24"/>
        </w:rPr>
        <w:t>t</w:t>
      </w:r>
      <w:r w:rsidRPr="00F16705">
        <w:rPr>
          <w:rFonts w:ascii="Candara" w:eastAsia="Arial" w:hAnsi="Candara" w:cs="Arial"/>
          <w:sz w:val="24"/>
          <w:szCs w:val="24"/>
        </w:rPr>
        <w:t>i</w:t>
      </w:r>
      <w:r w:rsidRPr="00F16705">
        <w:rPr>
          <w:rFonts w:ascii="Candara" w:eastAsia="Arial" w:hAnsi="Candara" w:cs="Arial"/>
          <w:spacing w:val="-2"/>
          <w:sz w:val="24"/>
          <w:szCs w:val="24"/>
        </w:rPr>
        <w:t>o</w:t>
      </w:r>
      <w:r w:rsidRPr="00F16705">
        <w:rPr>
          <w:rFonts w:ascii="Candara" w:eastAsia="Arial" w:hAnsi="Candara" w:cs="Arial"/>
          <w:spacing w:val="1"/>
          <w:sz w:val="24"/>
          <w:szCs w:val="24"/>
        </w:rPr>
        <w:t>n</w:t>
      </w:r>
      <w:r w:rsidRPr="00F16705">
        <w:rPr>
          <w:rFonts w:ascii="Candara" w:eastAsia="Arial" w:hAnsi="Candara" w:cs="Arial"/>
          <w:sz w:val="24"/>
          <w:szCs w:val="24"/>
        </w:rPr>
        <w:t xml:space="preserve">s </w:t>
      </w:r>
      <w:r w:rsidRPr="00F16705">
        <w:rPr>
          <w:rFonts w:ascii="Candara" w:eastAsia="Arial" w:hAnsi="Candara" w:cs="Arial"/>
          <w:spacing w:val="-1"/>
          <w:sz w:val="24"/>
          <w:szCs w:val="24"/>
        </w:rPr>
        <w:t>d</w:t>
      </w:r>
      <w:r w:rsidRPr="00F16705">
        <w:rPr>
          <w:rFonts w:ascii="Candara" w:eastAsia="Arial" w:hAnsi="Candara" w:cs="Arial"/>
          <w:sz w:val="24"/>
          <w:szCs w:val="24"/>
        </w:rPr>
        <w:t>o</w:t>
      </w:r>
      <w:r w:rsidRPr="00F16705">
        <w:rPr>
          <w:rFonts w:ascii="Candara" w:eastAsia="Arial" w:hAnsi="Candara" w:cs="Arial"/>
          <w:spacing w:val="1"/>
          <w:sz w:val="24"/>
          <w:szCs w:val="24"/>
        </w:rPr>
        <w:t xml:space="preserve"> </w:t>
      </w:r>
      <w:r w:rsidRPr="00F16705">
        <w:rPr>
          <w:rFonts w:ascii="Candara" w:eastAsia="Arial" w:hAnsi="Candara" w:cs="Arial"/>
          <w:spacing w:val="-1"/>
          <w:sz w:val="24"/>
          <w:szCs w:val="24"/>
        </w:rPr>
        <w:t>n</w:t>
      </w:r>
      <w:r w:rsidRPr="00F16705">
        <w:rPr>
          <w:rFonts w:ascii="Candara" w:eastAsia="Arial" w:hAnsi="Candara" w:cs="Arial"/>
          <w:spacing w:val="1"/>
          <w:sz w:val="24"/>
          <w:szCs w:val="24"/>
        </w:rPr>
        <w:t>o</w:t>
      </w:r>
      <w:r w:rsidRPr="00F16705">
        <w:rPr>
          <w:rFonts w:ascii="Candara" w:eastAsia="Arial" w:hAnsi="Candara" w:cs="Arial"/>
          <w:sz w:val="24"/>
          <w:szCs w:val="24"/>
        </w:rPr>
        <w:t>t</w:t>
      </w:r>
      <w:r w:rsidRPr="00F16705">
        <w:rPr>
          <w:rFonts w:ascii="Candara" w:eastAsia="Arial" w:hAnsi="Candara" w:cs="Arial"/>
          <w:spacing w:val="1"/>
          <w:sz w:val="24"/>
          <w:szCs w:val="24"/>
        </w:rPr>
        <w:t xml:space="preserve"> </w:t>
      </w:r>
      <w:r w:rsidRPr="00F16705">
        <w:rPr>
          <w:rFonts w:ascii="Candara" w:eastAsia="Arial" w:hAnsi="Candara" w:cs="Arial"/>
          <w:spacing w:val="-1"/>
          <w:sz w:val="24"/>
          <w:szCs w:val="24"/>
        </w:rPr>
        <w:t>p</w:t>
      </w:r>
      <w:r w:rsidRPr="00F16705">
        <w:rPr>
          <w:rFonts w:ascii="Candara" w:eastAsia="Arial" w:hAnsi="Candara" w:cs="Arial"/>
          <w:sz w:val="24"/>
          <w:szCs w:val="24"/>
        </w:rPr>
        <w:t>reclu</w:t>
      </w:r>
      <w:r w:rsidRPr="00F16705">
        <w:rPr>
          <w:rFonts w:ascii="Candara" w:eastAsia="Arial" w:hAnsi="Candara" w:cs="Arial"/>
          <w:spacing w:val="1"/>
          <w:sz w:val="24"/>
          <w:szCs w:val="24"/>
        </w:rPr>
        <w:t>d</w:t>
      </w:r>
      <w:r w:rsidRPr="00F16705">
        <w:rPr>
          <w:rFonts w:ascii="Candara" w:eastAsia="Arial" w:hAnsi="Candara" w:cs="Arial"/>
          <w:sz w:val="24"/>
          <w:szCs w:val="24"/>
        </w:rPr>
        <w:t>e</w:t>
      </w:r>
    </w:p>
    <w:p w14:paraId="2ADD4557" w14:textId="77777777" w:rsidR="00E07B1C" w:rsidRPr="00F16705" w:rsidRDefault="000338BF">
      <w:pPr>
        <w:ind w:left="120" w:right="214"/>
        <w:rPr>
          <w:rFonts w:ascii="Candara" w:eastAsia="Arial" w:hAnsi="Candara" w:cs="Arial"/>
          <w:sz w:val="24"/>
          <w:szCs w:val="24"/>
        </w:rPr>
      </w:pPr>
      <w:r w:rsidRPr="00F16705">
        <w:rPr>
          <w:rFonts w:ascii="Candara" w:eastAsia="Arial" w:hAnsi="Candara" w:cs="Arial"/>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is since t</w:t>
      </w:r>
      <w:r w:rsidRPr="00F16705">
        <w:rPr>
          <w:rFonts w:ascii="Candara" w:eastAsia="Arial" w:hAnsi="Candara" w:cs="Arial"/>
          <w:spacing w:val="1"/>
          <w:sz w:val="24"/>
          <w:szCs w:val="24"/>
        </w:rPr>
        <w:t>h</w:t>
      </w:r>
      <w:r w:rsidRPr="00F16705">
        <w:rPr>
          <w:rFonts w:ascii="Candara" w:eastAsia="Arial" w:hAnsi="Candara" w:cs="Arial"/>
          <w:sz w:val="24"/>
          <w:szCs w:val="24"/>
        </w:rPr>
        <w:t>e</w:t>
      </w:r>
      <w:r w:rsidRPr="00F16705">
        <w:rPr>
          <w:rFonts w:ascii="Candara" w:eastAsia="Arial" w:hAnsi="Candara" w:cs="Arial"/>
          <w:spacing w:val="-1"/>
          <w:sz w:val="24"/>
          <w:szCs w:val="24"/>
        </w:rPr>
        <w:t xml:space="preserve"> </w:t>
      </w:r>
      <w:r w:rsidRPr="00F16705">
        <w:rPr>
          <w:rFonts w:ascii="Candara" w:eastAsia="Arial" w:hAnsi="Candara" w:cs="Arial"/>
          <w:sz w:val="24"/>
          <w:szCs w:val="24"/>
        </w:rPr>
        <w:t>s</w:t>
      </w:r>
      <w:r w:rsidRPr="00F16705">
        <w:rPr>
          <w:rFonts w:ascii="Candara" w:eastAsia="Arial" w:hAnsi="Candara" w:cs="Arial"/>
          <w:spacing w:val="1"/>
          <w:sz w:val="24"/>
          <w:szCs w:val="24"/>
        </w:rPr>
        <w:t>t</w:t>
      </w:r>
      <w:r w:rsidRPr="00F16705">
        <w:rPr>
          <w:rFonts w:ascii="Candara" w:eastAsia="Arial" w:hAnsi="Candara" w:cs="Arial"/>
          <w:sz w:val="24"/>
          <w:szCs w:val="24"/>
        </w:rPr>
        <w:t>ip</w:t>
      </w:r>
      <w:r w:rsidRPr="00F16705">
        <w:rPr>
          <w:rFonts w:ascii="Candara" w:eastAsia="Arial" w:hAnsi="Candara" w:cs="Arial"/>
          <w:spacing w:val="1"/>
          <w:sz w:val="24"/>
          <w:szCs w:val="24"/>
        </w:rPr>
        <w:t>u</w:t>
      </w:r>
      <w:r w:rsidRPr="00F16705">
        <w:rPr>
          <w:rFonts w:ascii="Candara" w:eastAsia="Arial" w:hAnsi="Candara" w:cs="Arial"/>
          <w:sz w:val="24"/>
          <w:szCs w:val="24"/>
        </w:rPr>
        <w:t>l</w:t>
      </w:r>
      <w:r w:rsidRPr="00F16705">
        <w:rPr>
          <w:rFonts w:ascii="Candara" w:eastAsia="Arial" w:hAnsi="Candara" w:cs="Arial"/>
          <w:spacing w:val="-2"/>
          <w:sz w:val="24"/>
          <w:szCs w:val="24"/>
        </w:rPr>
        <w:t>a</w:t>
      </w:r>
      <w:r w:rsidRPr="00F16705">
        <w:rPr>
          <w:rFonts w:ascii="Candara" w:eastAsia="Arial" w:hAnsi="Candara" w:cs="Arial"/>
          <w:sz w:val="24"/>
          <w:szCs w:val="24"/>
        </w:rPr>
        <w:t>ti</w:t>
      </w:r>
      <w:r w:rsidRPr="00F16705">
        <w:rPr>
          <w:rFonts w:ascii="Candara" w:eastAsia="Arial" w:hAnsi="Candara" w:cs="Arial"/>
          <w:spacing w:val="-1"/>
          <w:sz w:val="24"/>
          <w:szCs w:val="24"/>
        </w:rPr>
        <w:t>o</w:t>
      </w:r>
      <w:r w:rsidRPr="00F16705">
        <w:rPr>
          <w:rFonts w:ascii="Candara" w:eastAsia="Arial" w:hAnsi="Candara" w:cs="Arial"/>
          <w:sz w:val="24"/>
          <w:szCs w:val="24"/>
        </w:rPr>
        <w:t>n</w:t>
      </w:r>
      <w:r w:rsidRPr="00F16705">
        <w:rPr>
          <w:rFonts w:ascii="Candara" w:eastAsia="Arial" w:hAnsi="Candara" w:cs="Arial"/>
          <w:spacing w:val="1"/>
          <w:sz w:val="24"/>
          <w:szCs w:val="24"/>
        </w:rPr>
        <w:t xml:space="preserve"> </w:t>
      </w:r>
      <w:r w:rsidRPr="00F16705">
        <w:rPr>
          <w:rFonts w:ascii="Candara" w:eastAsia="Arial" w:hAnsi="Candara" w:cs="Arial"/>
          <w:sz w:val="24"/>
          <w:szCs w:val="24"/>
        </w:rPr>
        <w:t xml:space="preserve">is </w:t>
      </w:r>
      <w:r w:rsidRPr="00F16705">
        <w:rPr>
          <w:rFonts w:ascii="Candara" w:eastAsia="Arial" w:hAnsi="Candara" w:cs="Arial"/>
          <w:spacing w:val="1"/>
          <w:sz w:val="24"/>
          <w:szCs w:val="24"/>
        </w:rPr>
        <w:t>t</w:t>
      </w:r>
      <w:r w:rsidRPr="00F16705">
        <w:rPr>
          <w:rFonts w:ascii="Candara" w:eastAsia="Arial" w:hAnsi="Candara" w:cs="Arial"/>
          <w:spacing w:val="-1"/>
          <w:sz w:val="24"/>
          <w:szCs w:val="24"/>
        </w:rPr>
        <w:t>h</w:t>
      </w:r>
      <w:r w:rsidRPr="00F16705">
        <w:rPr>
          <w:rFonts w:ascii="Candara" w:eastAsia="Arial" w:hAnsi="Candara" w:cs="Arial"/>
          <w:spacing w:val="1"/>
          <w:sz w:val="24"/>
          <w:szCs w:val="24"/>
        </w:rPr>
        <w:t>a</w:t>
      </w:r>
      <w:r w:rsidRPr="00F16705">
        <w:rPr>
          <w:rFonts w:ascii="Candara" w:eastAsia="Arial" w:hAnsi="Candara" w:cs="Arial"/>
          <w:sz w:val="24"/>
          <w:szCs w:val="24"/>
        </w:rPr>
        <w:t>t</w:t>
      </w:r>
      <w:r w:rsidRPr="00F16705">
        <w:rPr>
          <w:rFonts w:ascii="Candara" w:eastAsia="Arial" w:hAnsi="Candara" w:cs="Arial"/>
          <w:spacing w:val="1"/>
          <w:sz w:val="24"/>
          <w:szCs w:val="24"/>
        </w:rPr>
        <w:t xml:space="preserve"> </w:t>
      </w:r>
      <w:r w:rsidRPr="00F16705">
        <w:rPr>
          <w:rFonts w:ascii="Candara" w:eastAsia="Arial" w:hAnsi="Candara" w:cs="Arial"/>
          <w:spacing w:val="-2"/>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e</w:t>
      </w:r>
      <w:r w:rsidRPr="00F16705">
        <w:rPr>
          <w:rFonts w:ascii="Candara" w:eastAsia="Arial" w:hAnsi="Candara" w:cs="Arial"/>
          <w:spacing w:val="-1"/>
          <w:sz w:val="24"/>
          <w:szCs w:val="24"/>
        </w:rPr>
        <w:t xml:space="preserve"> </w:t>
      </w:r>
      <w:r w:rsidRPr="00F16705">
        <w:rPr>
          <w:rFonts w:ascii="Candara" w:eastAsia="Arial" w:hAnsi="Candara" w:cs="Arial"/>
          <w:spacing w:val="1"/>
          <w:sz w:val="24"/>
          <w:szCs w:val="24"/>
        </w:rPr>
        <w:t>pe</w:t>
      </w:r>
      <w:r w:rsidRPr="00F16705">
        <w:rPr>
          <w:rFonts w:ascii="Candara" w:eastAsia="Arial" w:hAnsi="Candara" w:cs="Arial"/>
          <w:sz w:val="24"/>
          <w:szCs w:val="24"/>
        </w:rPr>
        <w:t>rson</w:t>
      </w:r>
      <w:r w:rsidRPr="00F16705">
        <w:rPr>
          <w:rFonts w:ascii="Candara" w:eastAsia="Arial" w:hAnsi="Candara" w:cs="Arial"/>
          <w:spacing w:val="-1"/>
          <w:sz w:val="24"/>
          <w:szCs w:val="24"/>
        </w:rPr>
        <w:t xml:space="preserve"> </w:t>
      </w:r>
      <w:r w:rsidRPr="00F16705">
        <w:rPr>
          <w:rFonts w:ascii="Candara" w:eastAsia="Arial" w:hAnsi="Candara" w:cs="Arial"/>
          <w:sz w:val="24"/>
          <w:szCs w:val="24"/>
        </w:rPr>
        <w:t>m</w:t>
      </w:r>
      <w:r w:rsidRPr="00F16705">
        <w:rPr>
          <w:rFonts w:ascii="Candara" w:eastAsia="Arial" w:hAnsi="Candara" w:cs="Arial"/>
          <w:spacing w:val="-2"/>
          <w:sz w:val="24"/>
          <w:szCs w:val="24"/>
        </w:rPr>
        <w:t>u</w:t>
      </w:r>
      <w:r w:rsidRPr="00F16705">
        <w:rPr>
          <w:rFonts w:ascii="Candara" w:eastAsia="Arial" w:hAnsi="Candara" w:cs="Arial"/>
          <w:sz w:val="24"/>
          <w:szCs w:val="24"/>
        </w:rPr>
        <w:t>st</w:t>
      </w:r>
      <w:r w:rsidRPr="00F16705">
        <w:rPr>
          <w:rFonts w:ascii="Candara" w:eastAsia="Arial" w:hAnsi="Candara" w:cs="Arial"/>
          <w:spacing w:val="1"/>
          <w:sz w:val="24"/>
          <w:szCs w:val="24"/>
        </w:rPr>
        <w:t xml:space="preserve"> b</w:t>
      </w:r>
      <w:r w:rsidRPr="00F16705">
        <w:rPr>
          <w:rFonts w:ascii="Candara" w:eastAsia="Arial" w:hAnsi="Candara" w:cs="Arial"/>
          <w:sz w:val="24"/>
          <w:szCs w:val="24"/>
        </w:rPr>
        <w:t>e</w:t>
      </w:r>
      <w:r w:rsidRPr="00F16705">
        <w:rPr>
          <w:rFonts w:ascii="Candara" w:eastAsia="Arial" w:hAnsi="Candara" w:cs="Arial"/>
          <w:spacing w:val="1"/>
          <w:sz w:val="24"/>
          <w:szCs w:val="24"/>
        </w:rPr>
        <w:t xml:space="preserve"> </w:t>
      </w:r>
      <w:r w:rsidRPr="00F16705">
        <w:rPr>
          <w:rFonts w:ascii="Candara" w:eastAsia="Arial" w:hAnsi="Candara" w:cs="Arial"/>
          <w:spacing w:val="-2"/>
          <w:sz w:val="24"/>
          <w:szCs w:val="24"/>
        </w:rPr>
        <w:t>i</w:t>
      </w:r>
      <w:r w:rsidRPr="00F16705">
        <w:rPr>
          <w:rFonts w:ascii="Candara" w:eastAsia="Arial" w:hAnsi="Candara" w:cs="Arial"/>
          <w:spacing w:val="1"/>
          <w:sz w:val="24"/>
          <w:szCs w:val="24"/>
        </w:rPr>
        <w:t>nd</w:t>
      </w:r>
      <w:r w:rsidRPr="00F16705">
        <w:rPr>
          <w:rFonts w:ascii="Candara" w:eastAsia="Arial" w:hAnsi="Candara" w:cs="Arial"/>
          <w:spacing w:val="-1"/>
          <w:sz w:val="24"/>
          <w:szCs w:val="24"/>
        </w:rPr>
        <w:t>e</w:t>
      </w:r>
      <w:r w:rsidRPr="00F16705">
        <w:rPr>
          <w:rFonts w:ascii="Candara" w:eastAsia="Arial" w:hAnsi="Candara" w:cs="Arial"/>
          <w:spacing w:val="1"/>
          <w:sz w:val="24"/>
          <w:szCs w:val="24"/>
        </w:rPr>
        <w:t>pe</w:t>
      </w:r>
      <w:r w:rsidRPr="00F16705">
        <w:rPr>
          <w:rFonts w:ascii="Candara" w:eastAsia="Arial" w:hAnsi="Candara" w:cs="Arial"/>
          <w:spacing w:val="-1"/>
          <w:sz w:val="24"/>
          <w:szCs w:val="24"/>
        </w:rPr>
        <w:t>n</w:t>
      </w:r>
      <w:r w:rsidRPr="00F16705">
        <w:rPr>
          <w:rFonts w:ascii="Candara" w:eastAsia="Arial" w:hAnsi="Candara" w:cs="Arial"/>
          <w:spacing w:val="1"/>
          <w:sz w:val="24"/>
          <w:szCs w:val="24"/>
        </w:rPr>
        <w:t>d</w:t>
      </w:r>
      <w:r w:rsidRPr="00F16705">
        <w:rPr>
          <w:rFonts w:ascii="Candara" w:eastAsia="Arial" w:hAnsi="Candara" w:cs="Arial"/>
          <w:spacing w:val="-1"/>
          <w:sz w:val="24"/>
          <w:szCs w:val="24"/>
        </w:rPr>
        <w:t>e</w:t>
      </w:r>
      <w:r w:rsidRPr="00F16705">
        <w:rPr>
          <w:rFonts w:ascii="Candara" w:eastAsia="Arial" w:hAnsi="Candara" w:cs="Arial"/>
          <w:spacing w:val="1"/>
          <w:sz w:val="24"/>
          <w:szCs w:val="24"/>
        </w:rPr>
        <w:t>n</w:t>
      </w:r>
      <w:r w:rsidRPr="00F16705">
        <w:rPr>
          <w:rFonts w:ascii="Candara" w:eastAsia="Arial" w:hAnsi="Candara" w:cs="Arial"/>
          <w:sz w:val="24"/>
          <w:szCs w:val="24"/>
        </w:rPr>
        <w:t>t</w:t>
      </w:r>
      <w:r w:rsidRPr="00F16705">
        <w:rPr>
          <w:rFonts w:ascii="Candara" w:eastAsia="Arial" w:hAnsi="Candara" w:cs="Arial"/>
          <w:spacing w:val="1"/>
          <w:sz w:val="24"/>
          <w:szCs w:val="24"/>
        </w:rPr>
        <w:t xml:space="preserve"> </w:t>
      </w:r>
      <w:r w:rsidRPr="00F16705">
        <w:rPr>
          <w:rFonts w:ascii="Candara" w:eastAsia="Arial" w:hAnsi="Candara" w:cs="Arial"/>
          <w:spacing w:val="-1"/>
          <w:sz w:val="24"/>
          <w:szCs w:val="24"/>
        </w:rPr>
        <w:t>o</w:t>
      </w:r>
      <w:r w:rsidRPr="00F16705">
        <w:rPr>
          <w:rFonts w:ascii="Candara" w:eastAsia="Arial" w:hAnsi="Candara" w:cs="Arial"/>
          <w:sz w:val="24"/>
          <w:szCs w:val="24"/>
        </w:rPr>
        <w:t>f</w:t>
      </w:r>
      <w:r w:rsidRPr="00F16705">
        <w:rPr>
          <w:rFonts w:ascii="Candara" w:eastAsia="Arial" w:hAnsi="Candara" w:cs="Arial"/>
          <w:spacing w:val="1"/>
          <w:sz w:val="24"/>
          <w:szCs w:val="24"/>
        </w:rPr>
        <w:t xml:space="preserve"> </w:t>
      </w:r>
      <w:r w:rsidRPr="00F16705">
        <w:rPr>
          <w:rFonts w:ascii="Candara" w:eastAsia="Arial" w:hAnsi="Candara" w:cs="Arial"/>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 xml:space="preserve">e </w:t>
      </w:r>
      <w:r w:rsidRPr="00F16705">
        <w:rPr>
          <w:rFonts w:ascii="Candara" w:eastAsia="Arial" w:hAnsi="Candara" w:cs="Arial"/>
          <w:spacing w:val="1"/>
          <w:sz w:val="24"/>
          <w:szCs w:val="24"/>
        </w:rPr>
        <w:t>ma</w:t>
      </w:r>
      <w:r w:rsidRPr="00F16705">
        <w:rPr>
          <w:rFonts w:ascii="Candara" w:eastAsia="Arial" w:hAnsi="Candara" w:cs="Arial"/>
          <w:spacing w:val="-1"/>
          <w:sz w:val="24"/>
          <w:szCs w:val="24"/>
        </w:rPr>
        <w:t>n</w:t>
      </w:r>
      <w:r w:rsidRPr="00F16705">
        <w:rPr>
          <w:rFonts w:ascii="Candara" w:eastAsia="Arial" w:hAnsi="Candara" w:cs="Arial"/>
          <w:spacing w:val="1"/>
          <w:sz w:val="24"/>
          <w:szCs w:val="24"/>
        </w:rPr>
        <w:t>a</w:t>
      </w:r>
      <w:r w:rsidRPr="00F16705">
        <w:rPr>
          <w:rFonts w:ascii="Candara" w:eastAsia="Arial" w:hAnsi="Candara" w:cs="Arial"/>
          <w:spacing w:val="-1"/>
          <w:sz w:val="24"/>
          <w:szCs w:val="24"/>
        </w:rPr>
        <w:t>g</w:t>
      </w:r>
      <w:r w:rsidRPr="00F16705">
        <w:rPr>
          <w:rFonts w:ascii="Candara" w:eastAsia="Arial" w:hAnsi="Candara" w:cs="Arial"/>
          <w:spacing w:val="1"/>
          <w:sz w:val="24"/>
          <w:szCs w:val="24"/>
        </w:rPr>
        <w:t>e</w:t>
      </w:r>
      <w:r w:rsidRPr="00F16705">
        <w:rPr>
          <w:rFonts w:ascii="Candara" w:eastAsia="Arial" w:hAnsi="Candara" w:cs="Arial"/>
          <w:spacing w:val="-1"/>
          <w:sz w:val="24"/>
          <w:szCs w:val="24"/>
        </w:rPr>
        <w:t>m</w:t>
      </w:r>
      <w:r w:rsidRPr="00F16705">
        <w:rPr>
          <w:rFonts w:ascii="Candara" w:eastAsia="Arial" w:hAnsi="Candara" w:cs="Arial"/>
          <w:spacing w:val="1"/>
          <w:sz w:val="24"/>
          <w:szCs w:val="24"/>
        </w:rPr>
        <w:t>en</w:t>
      </w:r>
      <w:r w:rsidRPr="00F16705">
        <w:rPr>
          <w:rFonts w:ascii="Candara" w:eastAsia="Arial" w:hAnsi="Candara" w:cs="Arial"/>
          <w:sz w:val="24"/>
          <w:szCs w:val="24"/>
        </w:rPr>
        <w:t>t</w:t>
      </w:r>
      <w:r w:rsidRPr="00F16705">
        <w:rPr>
          <w:rFonts w:ascii="Candara" w:eastAsia="Arial" w:hAnsi="Candara" w:cs="Arial"/>
          <w:spacing w:val="-1"/>
          <w:sz w:val="24"/>
          <w:szCs w:val="24"/>
        </w:rPr>
        <w:t xml:space="preserve"> </w:t>
      </w:r>
      <w:r w:rsidRPr="00F16705">
        <w:rPr>
          <w:rFonts w:ascii="Candara" w:eastAsia="Arial" w:hAnsi="Candara" w:cs="Arial"/>
          <w:spacing w:val="1"/>
          <w:sz w:val="24"/>
          <w:szCs w:val="24"/>
        </w:rPr>
        <w:t>a</w:t>
      </w:r>
      <w:r w:rsidRPr="00F16705">
        <w:rPr>
          <w:rFonts w:ascii="Candara" w:eastAsia="Arial" w:hAnsi="Candara" w:cs="Arial"/>
          <w:spacing w:val="-1"/>
          <w:sz w:val="24"/>
          <w:szCs w:val="24"/>
        </w:rPr>
        <w:t>n</w:t>
      </w:r>
      <w:r w:rsidRPr="00F16705">
        <w:rPr>
          <w:rFonts w:ascii="Candara" w:eastAsia="Arial" w:hAnsi="Candara" w:cs="Arial"/>
          <w:sz w:val="24"/>
          <w:szCs w:val="24"/>
        </w:rPr>
        <w:t>d</w:t>
      </w:r>
      <w:r w:rsidRPr="00F16705">
        <w:rPr>
          <w:rFonts w:ascii="Candara" w:eastAsia="Arial" w:hAnsi="Candara" w:cs="Arial"/>
          <w:spacing w:val="1"/>
          <w:sz w:val="24"/>
          <w:szCs w:val="24"/>
        </w:rPr>
        <w:t xml:space="preserve"> </w:t>
      </w:r>
      <w:r w:rsidRPr="00F16705">
        <w:rPr>
          <w:rFonts w:ascii="Candara" w:eastAsia="Arial" w:hAnsi="Candara" w:cs="Arial"/>
          <w:sz w:val="24"/>
          <w:szCs w:val="24"/>
        </w:rPr>
        <w:t>ru</w:t>
      </w:r>
      <w:r w:rsidRPr="00F16705">
        <w:rPr>
          <w:rFonts w:ascii="Candara" w:eastAsia="Arial" w:hAnsi="Candara" w:cs="Arial"/>
          <w:spacing w:val="-1"/>
          <w:sz w:val="24"/>
          <w:szCs w:val="24"/>
        </w:rPr>
        <w:t>nn</w:t>
      </w:r>
      <w:r w:rsidRPr="00F16705">
        <w:rPr>
          <w:rFonts w:ascii="Candara" w:eastAsia="Arial" w:hAnsi="Candara" w:cs="Arial"/>
          <w:sz w:val="24"/>
          <w:szCs w:val="24"/>
        </w:rPr>
        <w:t>ing</w:t>
      </w:r>
      <w:r w:rsidRPr="00F16705">
        <w:rPr>
          <w:rFonts w:ascii="Candara" w:eastAsia="Arial" w:hAnsi="Candara" w:cs="Arial"/>
          <w:spacing w:val="-1"/>
          <w:sz w:val="24"/>
          <w:szCs w:val="24"/>
        </w:rPr>
        <w:t xml:space="preserve"> </w:t>
      </w:r>
      <w:r w:rsidRPr="00F16705">
        <w:rPr>
          <w:rFonts w:ascii="Candara" w:eastAsia="Arial" w:hAnsi="Candara" w:cs="Arial"/>
          <w:spacing w:val="1"/>
          <w:sz w:val="24"/>
          <w:szCs w:val="24"/>
        </w:rPr>
        <w:t>o</w:t>
      </w:r>
      <w:r w:rsidRPr="00F16705">
        <w:rPr>
          <w:rFonts w:ascii="Candara" w:eastAsia="Arial" w:hAnsi="Candara" w:cs="Arial"/>
          <w:sz w:val="24"/>
          <w:szCs w:val="24"/>
        </w:rPr>
        <w:t>f</w:t>
      </w:r>
      <w:r w:rsidRPr="00F16705">
        <w:rPr>
          <w:rFonts w:ascii="Candara" w:eastAsia="Arial" w:hAnsi="Candara" w:cs="Arial"/>
          <w:spacing w:val="1"/>
          <w:sz w:val="24"/>
          <w:szCs w:val="24"/>
        </w:rPr>
        <w:t xml:space="preserve"> </w:t>
      </w:r>
      <w:r w:rsidRPr="00F16705">
        <w:rPr>
          <w:rFonts w:ascii="Candara" w:eastAsia="Arial" w:hAnsi="Candara" w:cs="Arial"/>
          <w:sz w:val="24"/>
          <w:szCs w:val="24"/>
        </w:rPr>
        <w:t>t</w:t>
      </w:r>
      <w:r w:rsidRPr="00F16705">
        <w:rPr>
          <w:rFonts w:ascii="Candara" w:eastAsia="Arial" w:hAnsi="Candara" w:cs="Arial"/>
          <w:spacing w:val="-1"/>
          <w:sz w:val="24"/>
          <w:szCs w:val="24"/>
        </w:rPr>
        <w:t>h</w:t>
      </w:r>
      <w:r w:rsidRPr="00F16705">
        <w:rPr>
          <w:rFonts w:ascii="Candara" w:eastAsia="Arial" w:hAnsi="Candara" w:cs="Arial"/>
          <w:sz w:val="24"/>
          <w:szCs w:val="24"/>
        </w:rPr>
        <w:t>e</w:t>
      </w:r>
      <w:r w:rsidRPr="00F16705">
        <w:rPr>
          <w:rFonts w:ascii="Candara" w:eastAsia="Arial" w:hAnsi="Candara" w:cs="Arial"/>
          <w:spacing w:val="1"/>
          <w:sz w:val="24"/>
          <w:szCs w:val="24"/>
        </w:rPr>
        <w:t xml:space="preserve"> </w:t>
      </w:r>
      <w:r w:rsidRPr="00F16705">
        <w:rPr>
          <w:rFonts w:ascii="Candara" w:eastAsia="Arial" w:hAnsi="Candara" w:cs="Arial"/>
          <w:sz w:val="24"/>
          <w:szCs w:val="24"/>
        </w:rPr>
        <w:t>sc</w:t>
      </w:r>
      <w:r w:rsidRPr="00F16705">
        <w:rPr>
          <w:rFonts w:ascii="Candara" w:eastAsia="Arial" w:hAnsi="Candara" w:cs="Arial"/>
          <w:spacing w:val="-1"/>
          <w:sz w:val="24"/>
          <w:szCs w:val="24"/>
        </w:rPr>
        <w:t>h</w:t>
      </w:r>
      <w:r w:rsidRPr="00F16705">
        <w:rPr>
          <w:rFonts w:ascii="Candara" w:eastAsia="Arial" w:hAnsi="Candara" w:cs="Arial"/>
          <w:spacing w:val="1"/>
          <w:sz w:val="24"/>
          <w:szCs w:val="24"/>
        </w:rPr>
        <w:t>oo</w:t>
      </w:r>
      <w:r w:rsidRPr="00F16705">
        <w:rPr>
          <w:rFonts w:ascii="Candara" w:eastAsia="Arial" w:hAnsi="Candara" w:cs="Arial"/>
          <w:sz w:val="24"/>
          <w:szCs w:val="24"/>
        </w:rPr>
        <w:t>l. Cle</w:t>
      </w:r>
      <w:r w:rsidRPr="00F16705">
        <w:rPr>
          <w:rFonts w:ascii="Candara" w:eastAsia="Arial" w:hAnsi="Candara" w:cs="Arial"/>
          <w:spacing w:val="1"/>
          <w:sz w:val="24"/>
          <w:szCs w:val="24"/>
        </w:rPr>
        <w:t>a</w:t>
      </w:r>
      <w:r w:rsidRPr="00F16705">
        <w:rPr>
          <w:rFonts w:ascii="Candara" w:eastAsia="Arial" w:hAnsi="Candara" w:cs="Arial"/>
          <w:spacing w:val="-3"/>
          <w:sz w:val="24"/>
          <w:szCs w:val="24"/>
        </w:rPr>
        <w:t>r</w:t>
      </w:r>
      <w:r w:rsidRPr="00F16705">
        <w:rPr>
          <w:rFonts w:ascii="Candara" w:eastAsia="Arial" w:hAnsi="Candara" w:cs="Arial"/>
          <w:sz w:val="24"/>
          <w:szCs w:val="24"/>
        </w:rPr>
        <w:t>ly</w:t>
      </w:r>
      <w:r w:rsidRPr="00F16705">
        <w:rPr>
          <w:rFonts w:ascii="Candara" w:eastAsia="Arial" w:hAnsi="Candara" w:cs="Arial"/>
          <w:spacing w:val="-3"/>
          <w:sz w:val="24"/>
          <w:szCs w:val="24"/>
        </w:rPr>
        <w:t xml:space="preserve"> </w:t>
      </w:r>
      <w:r w:rsidRPr="00F16705">
        <w:rPr>
          <w:rFonts w:ascii="Candara" w:eastAsia="Arial" w:hAnsi="Candara" w:cs="Arial"/>
          <w:spacing w:val="3"/>
          <w:sz w:val="24"/>
          <w:szCs w:val="24"/>
        </w:rPr>
        <w:t>f</w:t>
      </w:r>
      <w:r w:rsidRPr="00F16705">
        <w:rPr>
          <w:rFonts w:ascii="Candara" w:eastAsia="Arial" w:hAnsi="Candara" w:cs="Arial"/>
          <w:spacing w:val="1"/>
          <w:sz w:val="24"/>
          <w:szCs w:val="24"/>
        </w:rPr>
        <w:t>o</w:t>
      </w:r>
      <w:r w:rsidRPr="00F16705">
        <w:rPr>
          <w:rFonts w:ascii="Candara" w:eastAsia="Arial" w:hAnsi="Candara" w:cs="Arial"/>
          <w:sz w:val="24"/>
          <w:szCs w:val="24"/>
        </w:rPr>
        <w:t>r</w:t>
      </w:r>
      <w:r w:rsidRPr="00F16705">
        <w:rPr>
          <w:rFonts w:ascii="Candara" w:eastAsia="Arial" w:hAnsi="Candara" w:cs="Arial"/>
          <w:spacing w:val="1"/>
          <w:sz w:val="24"/>
          <w:szCs w:val="24"/>
        </w:rPr>
        <w:t>me</w:t>
      </w:r>
      <w:r w:rsidRPr="00F16705">
        <w:rPr>
          <w:rFonts w:ascii="Candara" w:eastAsia="Arial" w:hAnsi="Candara" w:cs="Arial"/>
          <w:sz w:val="24"/>
          <w:szCs w:val="24"/>
        </w:rPr>
        <w:t xml:space="preserve">r </w:t>
      </w:r>
      <w:r w:rsidRPr="00F16705">
        <w:rPr>
          <w:rFonts w:ascii="Candara" w:eastAsia="Arial" w:hAnsi="Candara" w:cs="Arial"/>
          <w:spacing w:val="-2"/>
          <w:sz w:val="24"/>
          <w:szCs w:val="24"/>
        </w:rPr>
        <w:t>g</w:t>
      </w:r>
      <w:r w:rsidRPr="00F16705">
        <w:rPr>
          <w:rFonts w:ascii="Candara" w:eastAsia="Arial" w:hAnsi="Candara" w:cs="Arial"/>
          <w:spacing w:val="1"/>
          <w:sz w:val="24"/>
          <w:szCs w:val="24"/>
        </w:rPr>
        <w:t>o</w:t>
      </w:r>
      <w:r w:rsidRPr="00F16705">
        <w:rPr>
          <w:rFonts w:ascii="Candara" w:eastAsia="Arial" w:hAnsi="Candara" w:cs="Arial"/>
          <w:spacing w:val="-2"/>
          <w:sz w:val="24"/>
          <w:szCs w:val="24"/>
        </w:rPr>
        <w:t>v</w:t>
      </w:r>
      <w:r w:rsidRPr="00F16705">
        <w:rPr>
          <w:rFonts w:ascii="Candara" w:eastAsia="Arial" w:hAnsi="Candara" w:cs="Arial"/>
          <w:spacing w:val="1"/>
          <w:sz w:val="24"/>
          <w:szCs w:val="24"/>
        </w:rPr>
        <w:t>e</w:t>
      </w:r>
      <w:r w:rsidRPr="00F16705">
        <w:rPr>
          <w:rFonts w:ascii="Candara" w:eastAsia="Arial" w:hAnsi="Candara" w:cs="Arial"/>
          <w:sz w:val="24"/>
          <w:szCs w:val="24"/>
        </w:rPr>
        <w:t>rn</w:t>
      </w:r>
      <w:r w:rsidRPr="00F16705">
        <w:rPr>
          <w:rFonts w:ascii="Candara" w:eastAsia="Arial" w:hAnsi="Candara" w:cs="Arial"/>
          <w:spacing w:val="1"/>
          <w:sz w:val="24"/>
          <w:szCs w:val="24"/>
        </w:rPr>
        <w:t>o</w:t>
      </w:r>
      <w:r w:rsidRPr="00F16705">
        <w:rPr>
          <w:rFonts w:ascii="Candara" w:eastAsia="Arial" w:hAnsi="Candara" w:cs="Arial"/>
          <w:sz w:val="24"/>
          <w:szCs w:val="24"/>
        </w:rPr>
        <w:t>rs or</w:t>
      </w:r>
      <w:r w:rsidRPr="00F16705">
        <w:rPr>
          <w:rFonts w:ascii="Candara" w:eastAsia="Arial" w:hAnsi="Candara" w:cs="Arial"/>
          <w:spacing w:val="-2"/>
          <w:sz w:val="24"/>
          <w:szCs w:val="24"/>
        </w:rPr>
        <w:t xml:space="preserve"> </w:t>
      </w:r>
      <w:r w:rsidRPr="00F16705">
        <w:rPr>
          <w:rFonts w:ascii="Candara" w:eastAsia="Arial" w:hAnsi="Candara" w:cs="Arial"/>
          <w:sz w:val="24"/>
          <w:szCs w:val="24"/>
        </w:rPr>
        <w:t>st</w:t>
      </w:r>
      <w:r w:rsidRPr="00F16705">
        <w:rPr>
          <w:rFonts w:ascii="Candara" w:eastAsia="Arial" w:hAnsi="Candara" w:cs="Arial"/>
          <w:spacing w:val="-1"/>
          <w:sz w:val="24"/>
          <w:szCs w:val="24"/>
        </w:rPr>
        <w:t>a</w:t>
      </w:r>
      <w:r w:rsidRPr="00F16705">
        <w:rPr>
          <w:rFonts w:ascii="Candara" w:eastAsia="Arial" w:hAnsi="Candara" w:cs="Arial"/>
          <w:sz w:val="24"/>
          <w:szCs w:val="24"/>
        </w:rPr>
        <w:t xml:space="preserve">ff </w:t>
      </w:r>
      <w:r w:rsidRPr="00F16705">
        <w:rPr>
          <w:rFonts w:ascii="Candara" w:eastAsia="Arial" w:hAnsi="Candara" w:cs="Arial"/>
          <w:spacing w:val="-3"/>
          <w:sz w:val="24"/>
          <w:szCs w:val="24"/>
        </w:rPr>
        <w:t>w</w:t>
      </w:r>
      <w:r w:rsidRPr="00F16705">
        <w:rPr>
          <w:rFonts w:ascii="Candara" w:eastAsia="Arial" w:hAnsi="Candara" w:cs="Arial"/>
          <w:spacing w:val="1"/>
          <w:sz w:val="24"/>
          <w:szCs w:val="24"/>
        </w:rPr>
        <w:t>ou</w:t>
      </w:r>
      <w:r w:rsidRPr="00F16705">
        <w:rPr>
          <w:rFonts w:ascii="Candara" w:eastAsia="Arial" w:hAnsi="Candara" w:cs="Arial"/>
          <w:sz w:val="24"/>
          <w:szCs w:val="24"/>
        </w:rPr>
        <w:t>ld</w:t>
      </w:r>
      <w:r w:rsidRPr="00F16705">
        <w:rPr>
          <w:rFonts w:ascii="Candara" w:eastAsia="Arial" w:hAnsi="Candara" w:cs="Arial"/>
          <w:spacing w:val="1"/>
          <w:sz w:val="24"/>
          <w:szCs w:val="24"/>
        </w:rPr>
        <w:t xml:space="preserve"> no</w:t>
      </w:r>
      <w:r w:rsidRPr="00F16705">
        <w:rPr>
          <w:rFonts w:ascii="Candara" w:eastAsia="Arial" w:hAnsi="Candara" w:cs="Arial"/>
          <w:sz w:val="24"/>
          <w:szCs w:val="24"/>
        </w:rPr>
        <w:t>t</w:t>
      </w:r>
      <w:r w:rsidRPr="00F16705">
        <w:rPr>
          <w:rFonts w:ascii="Candara" w:eastAsia="Arial" w:hAnsi="Candara" w:cs="Arial"/>
          <w:spacing w:val="1"/>
          <w:sz w:val="24"/>
          <w:szCs w:val="24"/>
        </w:rPr>
        <w:t xml:space="preserve"> </w:t>
      </w:r>
      <w:r w:rsidRPr="00F16705">
        <w:rPr>
          <w:rFonts w:ascii="Candara" w:eastAsia="Arial" w:hAnsi="Candara" w:cs="Arial"/>
          <w:spacing w:val="-1"/>
          <w:sz w:val="24"/>
          <w:szCs w:val="24"/>
        </w:rPr>
        <w:t>h</w:t>
      </w:r>
      <w:r w:rsidRPr="00F16705">
        <w:rPr>
          <w:rFonts w:ascii="Candara" w:eastAsia="Arial" w:hAnsi="Candara" w:cs="Arial"/>
          <w:spacing w:val="1"/>
          <w:sz w:val="24"/>
          <w:szCs w:val="24"/>
        </w:rPr>
        <w:t>a</w:t>
      </w:r>
      <w:r w:rsidRPr="00F16705">
        <w:rPr>
          <w:rFonts w:ascii="Candara" w:eastAsia="Arial" w:hAnsi="Candara" w:cs="Arial"/>
          <w:spacing w:val="-2"/>
          <w:sz w:val="24"/>
          <w:szCs w:val="24"/>
        </w:rPr>
        <w:t>v</w:t>
      </w:r>
      <w:r w:rsidRPr="00F16705">
        <w:rPr>
          <w:rFonts w:ascii="Candara" w:eastAsia="Arial" w:hAnsi="Candara" w:cs="Arial"/>
          <w:sz w:val="24"/>
          <w:szCs w:val="24"/>
        </w:rPr>
        <w:t>e</w:t>
      </w:r>
      <w:r w:rsidRPr="00F16705">
        <w:rPr>
          <w:rFonts w:ascii="Candara" w:eastAsia="Arial" w:hAnsi="Candara" w:cs="Arial"/>
          <w:spacing w:val="1"/>
          <w:sz w:val="24"/>
          <w:szCs w:val="24"/>
        </w:rPr>
        <w:t xml:space="preserve"> an</w:t>
      </w:r>
      <w:r w:rsidRPr="00F16705">
        <w:rPr>
          <w:rFonts w:ascii="Candara" w:eastAsia="Arial" w:hAnsi="Candara" w:cs="Arial"/>
          <w:sz w:val="24"/>
          <w:szCs w:val="24"/>
        </w:rPr>
        <w:t>y</w:t>
      </w:r>
      <w:r w:rsidRPr="00F16705">
        <w:rPr>
          <w:rFonts w:ascii="Candara" w:eastAsia="Arial" w:hAnsi="Candara" w:cs="Arial"/>
          <w:spacing w:val="-2"/>
          <w:sz w:val="24"/>
          <w:szCs w:val="24"/>
        </w:rPr>
        <w:t xml:space="preserve"> </w:t>
      </w:r>
      <w:r w:rsidRPr="00F16705">
        <w:rPr>
          <w:rFonts w:ascii="Candara" w:eastAsia="Arial" w:hAnsi="Candara" w:cs="Arial"/>
          <w:sz w:val="24"/>
          <w:szCs w:val="24"/>
        </w:rPr>
        <w:t>s</w:t>
      </w:r>
      <w:r w:rsidRPr="00F16705">
        <w:rPr>
          <w:rFonts w:ascii="Candara" w:eastAsia="Arial" w:hAnsi="Candara" w:cs="Arial"/>
          <w:spacing w:val="-1"/>
          <w:sz w:val="24"/>
          <w:szCs w:val="24"/>
        </w:rPr>
        <w:t>u</w:t>
      </w:r>
      <w:r w:rsidRPr="00F16705">
        <w:rPr>
          <w:rFonts w:ascii="Candara" w:eastAsia="Arial" w:hAnsi="Candara" w:cs="Arial"/>
          <w:sz w:val="24"/>
          <w:szCs w:val="24"/>
        </w:rPr>
        <w:t>ch</w:t>
      </w:r>
      <w:r w:rsidRPr="00F16705">
        <w:rPr>
          <w:rFonts w:ascii="Candara" w:eastAsia="Arial" w:hAnsi="Candara" w:cs="Arial"/>
          <w:spacing w:val="1"/>
          <w:sz w:val="24"/>
          <w:szCs w:val="24"/>
        </w:rPr>
        <w:t xml:space="preserve"> </w:t>
      </w:r>
      <w:r w:rsidRPr="00F16705">
        <w:rPr>
          <w:rFonts w:ascii="Candara" w:eastAsia="Arial" w:hAnsi="Candara" w:cs="Arial"/>
          <w:sz w:val="24"/>
          <w:szCs w:val="24"/>
        </w:rPr>
        <w:t>i</w:t>
      </w:r>
      <w:r w:rsidRPr="00F16705">
        <w:rPr>
          <w:rFonts w:ascii="Candara" w:eastAsia="Arial" w:hAnsi="Candara" w:cs="Arial"/>
          <w:spacing w:val="1"/>
          <w:sz w:val="24"/>
          <w:szCs w:val="24"/>
        </w:rPr>
        <w:t>n</w:t>
      </w:r>
      <w:r w:rsidRPr="00F16705">
        <w:rPr>
          <w:rFonts w:ascii="Candara" w:eastAsia="Arial" w:hAnsi="Candara" w:cs="Arial"/>
          <w:spacing w:val="-2"/>
          <w:sz w:val="24"/>
          <w:szCs w:val="24"/>
        </w:rPr>
        <w:t>v</w:t>
      </w:r>
      <w:r w:rsidRPr="00F16705">
        <w:rPr>
          <w:rFonts w:ascii="Candara" w:eastAsia="Arial" w:hAnsi="Candara" w:cs="Arial"/>
          <w:spacing w:val="1"/>
          <w:sz w:val="24"/>
          <w:szCs w:val="24"/>
        </w:rPr>
        <w:t>o</w:t>
      </w:r>
      <w:r w:rsidRPr="00F16705">
        <w:rPr>
          <w:rFonts w:ascii="Candara" w:eastAsia="Arial" w:hAnsi="Candara" w:cs="Arial"/>
          <w:sz w:val="24"/>
          <w:szCs w:val="24"/>
        </w:rPr>
        <w:t>l</w:t>
      </w:r>
      <w:r w:rsidRPr="00F16705">
        <w:rPr>
          <w:rFonts w:ascii="Candara" w:eastAsia="Arial" w:hAnsi="Candara" w:cs="Arial"/>
          <w:spacing w:val="-3"/>
          <w:sz w:val="24"/>
          <w:szCs w:val="24"/>
        </w:rPr>
        <w:t>v</w:t>
      </w:r>
      <w:r w:rsidRPr="00F16705">
        <w:rPr>
          <w:rFonts w:ascii="Candara" w:eastAsia="Arial" w:hAnsi="Candara" w:cs="Arial"/>
          <w:spacing w:val="1"/>
          <w:sz w:val="24"/>
          <w:szCs w:val="24"/>
        </w:rPr>
        <w:t>emen</w:t>
      </w:r>
      <w:r w:rsidRPr="00F16705">
        <w:rPr>
          <w:rFonts w:ascii="Candara" w:eastAsia="Arial" w:hAnsi="Candara" w:cs="Arial"/>
          <w:sz w:val="24"/>
          <w:szCs w:val="24"/>
        </w:rPr>
        <w:t>t.</w:t>
      </w:r>
      <w:r w:rsidRPr="00F16705">
        <w:rPr>
          <w:rFonts w:ascii="Candara" w:eastAsia="Arial" w:hAnsi="Candara" w:cs="Arial"/>
          <w:spacing w:val="1"/>
          <w:sz w:val="24"/>
          <w:szCs w:val="24"/>
        </w:rPr>
        <w:t xml:space="preserve"> </w:t>
      </w:r>
      <w:r w:rsidRPr="00F16705">
        <w:rPr>
          <w:rFonts w:ascii="Candara" w:eastAsia="Arial" w:hAnsi="Candara" w:cs="Arial"/>
          <w:spacing w:val="-2"/>
          <w:sz w:val="24"/>
          <w:szCs w:val="24"/>
        </w:rPr>
        <w:t>H</w:t>
      </w:r>
      <w:r w:rsidRPr="00F16705">
        <w:rPr>
          <w:rFonts w:ascii="Candara" w:eastAsia="Arial" w:hAnsi="Candara" w:cs="Arial"/>
          <w:spacing w:val="1"/>
          <w:sz w:val="24"/>
          <w:szCs w:val="24"/>
        </w:rPr>
        <w:t>o</w:t>
      </w:r>
      <w:r w:rsidRPr="00F16705">
        <w:rPr>
          <w:rFonts w:ascii="Candara" w:eastAsia="Arial" w:hAnsi="Candara" w:cs="Arial"/>
          <w:spacing w:val="-3"/>
          <w:sz w:val="24"/>
          <w:szCs w:val="24"/>
        </w:rPr>
        <w:t>w</w:t>
      </w:r>
      <w:r w:rsidRPr="00F16705">
        <w:rPr>
          <w:rFonts w:ascii="Candara" w:eastAsia="Arial" w:hAnsi="Candara" w:cs="Arial"/>
          <w:spacing w:val="1"/>
          <w:sz w:val="24"/>
          <w:szCs w:val="24"/>
        </w:rPr>
        <w:t>e</w:t>
      </w:r>
      <w:r w:rsidRPr="00F16705">
        <w:rPr>
          <w:rFonts w:ascii="Candara" w:eastAsia="Arial" w:hAnsi="Candara" w:cs="Arial"/>
          <w:spacing w:val="-2"/>
          <w:sz w:val="24"/>
          <w:szCs w:val="24"/>
        </w:rPr>
        <w:t>v</w:t>
      </w:r>
      <w:r w:rsidRPr="00F16705">
        <w:rPr>
          <w:rFonts w:ascii="Candara" w:eastAsia="Arial" w:hAnsi="Candara" w:cs="Arial"/>
          <w:spacing w:val="1"/>
          <w:sz w:val="24"/>
          <w:szCs w:val="24"/>
        </w:rPr>
        <w:t>e</w:t>
      </w:r>
      <w:r w:rsidRPr="00F16705">
        <w:rPr>
          <w:rFonts w:ascii="Candara" w:eastAsia="Arial" w:hAnsi="Candara" w:cs="Arial"/>
          <w:sz w:val="24"/>
          <w:szCs w:val="24"/>
        </w:rPr>
        <w:t>r, sc</w:t>
      </w:r>
      <w:r w:rsidRPr="00F16705">
        <w:rPr>
          <w:rFonts w:ascii="Candara" w:eastAsia="Arial" w:hAnsi="Candara" w:cs="Arial"/>
          <w:spacing w:val="1"/>
          <w:sz w:val="24"/>
          <w:szCs w:val="24"/>
        </w:rPr>
        <w:t>hoo</w:t>
      </w:r>
      <w:r w:rsidRPr="00F16705">
        <w:rPr>
          <w:rFonts w:ascii="Candara" w:eastAsia="Arial" w:hAnsi="Candara" w:cs="Arial"/>
          <w:sz w:val="24"/>
          <w:szCs w:val="24"/>
        </w:rPr>
        <w:t>ls s</w:t>
      </w:r>
      <w:r w:rsidRPr="00F16705">
        <w:rPr>
          <w:rFonts w:ascii="Candara" w:eastAsia="Arial" w:hAnsi="Candara" w:cs="Arial"/>
          <w:spacing w:val="1"/>
          <w:sz w:val="24"/>
          <w:szCs w:val="24"/>
        </w:rPr>
        <w:t>h</w:t>
      </w:r>
      <w:r w:rsidRPr="00F16705">
        <w:rPr>
          <w:rFonts w:ascii="Candara" w:eastAsia="Arial" w:hAnsi="Candara" w:cs="Arial"/>
          <w:spacing w:val="-1"/>
          <w:sz w:val="24"/>
          <w:szCs w:val="24"/>
        </w:rPr>
        <w:t>o</w:t>
      </w:r>
      <w:r w:rsidRPr="00F16705">
        <w:rPr>
          <w:rFonts w:ascii="Candara" w:eastAsia="Arial" w:hAnsi="Candara" w:cs="Arial"/>
          <w:spacing w:val="1"/>
          <w:sz w:val="24"/>
          <w:szCs w:val="24"/>
        </w:rPr>
        <w:t>u</w:t>
      </w:r>
      <w:r w:rsidRPr="00F16705">
        <w:rPr>
          <w:rFonts w:ascii="Candara" w:eastAsia="Arial" w:hAnsi="Candara" w:cs="Arial"/>
          <w:sz w:val="24"/>
          <w:szCs w:val="24"/>
        </w:rPr>
        <w:t>ld</w:t>
      </w:r>
      <w:r w:rsidRPr="00F16705">
        <w:rPr>
          <w:rFonts w:ascii="Candara" w:eastAsia="Arial" w:hAnsi="Candara" w:cs="Arial"/>
          <w:spacing w:val="-1"/>
          <w:sz w:val="24"/>
          <w:szCs w:val="24"/>
        </w:rPr>
        <w:t xml:space="preserve"> </w:t>
      </w:r>
      <w:r w:rsidRPr="00F16705">
        <w:rPr>
          <w:rFonts w:ascii="Candara" w:eastAsia="Arial" w:hAnsi="Candara" w:cs="Arial"/>
          <w:spacing w:val="1"/>
          <w:sz w:val="24"/>
          <w:szCs w:val="24"/>
        </w:rPr>
        <w:t>b</w:t>
      </w:r>
      <w:r w:rsidRPr="00F16705">
        <w:rPr>
          <w:rFonts w:ascii="Candara" w:eastAsia="Arial" w:hAnsi="Candara" w:cs="Arial"/>
          <w:spacing w:val="-1"/>
          <w:sz w:val="24"/>
          <w:szCs w:val="24"/>
        </w:rPr>
        <w:t>e</w:t>
      </w:r>
      <w:r w:rsidRPr="00F16705">
        <w:rPr>
          <w:rFonts w:ascii="Candara" w:eastAsia="Arial" w:hAnsi="Candara" w:cs="Arial"/>
          <w:spacing w:val="1"/>
          <w:sz w:val="24"/>
          <w:szCs w:val="24"/>
        </w:rPr>
        <w:t>a</w:t>
      </w:r>
      <w:r w:rsidRPr="00F16705">
        <w:rPr>
          <w:rFonts w:ascii="Candara" w:eastAsia="Arial" w:hAnsi="Candara" w:cs="Arial"/>
          <w:sz w:val="24"/>
          <w:szCs w:val="24"/>
        </w:rPr>
        <w:t xml:space="preserve">r </w:t>
      </w:r>
      <w:r w:rsidRPr="00F16705">
        <w:rPr>
          <w:rFonts w:ascii="Candara" w:eastAsia="Arial" w:hAnsi="Candara" w:cs="Arial"/>
          <w:spacing w:val="-1"/>
          <w:sz w:val="24"/>
          <w:szCs w:val="24"/>
        </w:rPr>
        <w:t>i</w:t>
      </w:r>
      <w:r w:rsidRPr="00F16705">
        <w:rPr>
          <w:rFonts w:ascii="Candara" w:eastAsia="Arial" w:hAnsi="Candara" w:cs="Arial"/>
          <w:sz w:val="24"/>
          <w:szCs w:val="24"/>
        </w:rPr>
        <w:t>n</w:t>
      </w:r>
      <w:r w:rsidRPr="00F16705">
        <w:rPr>
          <w:rFonts w:ascii="Candara" w:eastAsia="Arial" w:hAnsi="Candara" w:cs="Arial"/>
          <w:spacing w:val="1"/>
          <w:sz w:val="24"/>
          <w:szCs w:val="24"/>
        </w:rPr>
        <w:t xml:space="preserve"> </w:t>
      </w:r>
      <w:r w:rsidRPr="00F16705">
        <w:rPr>
          <w:rFonts w:ascii="Candara" w:eastAsia="Arial" w:hAnsi="Candara" w:cs="Arial"/>
          <w:spacing w:val="2"/>
          <w:sz w:val="24"/>
          <w:szCs w:val="24"/>
        </w:rPr>
        <w:t>m</w:t>
      </w:r>
      <w:r w:rsidRPr="00F16705">
        <w:rPr>
          <w:rFonts w:ascii="Candara" w:eastAsia="Arial" w:hAnsi="Candara" w:cs="Arial"/>
          <w:spacing w:val="-3"/>
          <w:sz w:val="24"/>
          <w:szCs w:val="24"/>
        </w:rPr>
        <w:t>i</w:t>
      </w:r>
      <w:r w:rsidRPr="00F16705">
        <w:rPr>
          <w:rFonts w:ascii="Candara" w:eastAsia="Arial" w:hAnsi="Candara" w:cs="Arial"/>
          <w:spacing w:val="1"/>
          <w:sz w:val="24"/>
          <w:szCs w:val="24"/>
        </w:rPr>
        <w:t>n</w:t>
      </w:r>
      <w:r w:rsidRPr="00F16705">
        <w:rPr>
          <w:rFonts w:ascii="Candara" w:eastAsia="Arial" w:hAnsi="Candara" w:cs="Arial"/>
          <w:sz w:val="24"/>
          <w:szCs w:val="24"/>
        </w:rPr>
        <w:t>d t</w:t>
      </w:r>
      <w:r w:rsidRPr="00F16705">
        <w:rPr>
          <w:rFonts w:ascii="Candara" w:eastAsia="Arial" w:hAnsi="Candara" w:cs="Arial"/>
          <w:spacing w:val="1"/>
          <w:sz w:val="24"/>
          <w:szCs w:val="24"/>
        </w:rPr>
        <w:t>ha</w:t>
      </w:r>
      <w:r w:rsidRPr="00F16705">
        <w:rPr>
          <w:rFonts w:ascii="Candara" w:eastAsia="Arial" w:hAnsi="Candara" w:cs="Arial"/>
          <w:sz w:val="24"/>
          <w:szCs w:val="24"/>
        </w:rPr>
        <w:t>t</w:t>
      </w:r>
      <w:r w:rsidRPr="00F16705">
        <w:rPr>
          <w:rFonts w:ascii="Candara" w:eastAsia="Arial" w:hAnsi="Candara" w:cs="Arial"/>
          <w:spacing w:val="-1"/>
          <w:sz w:val="24"/>
          <w:szCs w:val="24"/>
        </w:rPr>
        <w:t xml:space="preserve"> </w:t>
      </w:r>
      <w:r w:rsidRPr="00F16705">
        <w:rPr>
          <w:rFonts w:ascii="Candara" w:eastAsia="Arial" w:hAnsi="Candara" w:cs="Arial"/>
          <w:sz w:val="24"/>
          <w:szCs w:val="24"/>
        </w:rPr>
        <w:t>t</w:t>
      </w:r>
      <w:r w:rsidRPr="00F16705">
        <w:rPr>
          <w:rFonts w:ascii="Candara" w:eastAsia="Arial" w:hAnsi="Candara" w:cs="Arial"/>
          <w:spacing w:val="1"/>
          <w:sz w:val="24"/>
          <w:szCs w:val="24"/>
        </w:rPr>
        <w:t>he</w:t>
      </w:r>
      <w:r w:rsidRPr="00F16705">
        <w:rPr>
          <w:rFonts w:ascii="Candara" w:eastAsia="Arial" w:hAnsi="Candara" w:cs="Arial"/>
          <w:sz w:val="24"/>
          <w:szCs w:val="24"/>
        </w:rPr>
        <w:t>y</w:t>
      </w:r>
      <w:r w:rsidRPr="00F16705">
        <w:rPr>
          <w:rFonts w:ascii="Candara" w:eastAsia="Arial" w:hAnsi="Candara" w:cs="Arial"/>
          <w:spacing w:val="-2"/>
          <w:sz w:val="24"/>
          <w:szCs w:val="24"/>
        </w:rPr>
        <w:t xml:space="preserve"> </w:t>
      </w:r>
      <w:r w:rsidRPr="00F16705">
        <w:rPr>
          <w:rFonts w:ascii="Candara" w:eastAsia="Arial" w:hAnsi="Candara" w:cs="Arial"/>
          <w:sz w:val="24"/>
          <w:szCs w:val="24"/>
        </w:rPr>
        <w:t>may</w:t>
      </w:r>
      <w:r w:rsidRPr="00F16705">
        <w:rPr>
          <w:rFonts w:ascii="Candara" w:eastAsia="Arial" w:hAnsi="Candara" w:cs="Arial"/>
          <w:spacing w:val="-2"/>
          <w:sz w:val="24"/>
          <w:szCs w:val="24"/>
        </w:rPr>
        <w:t xml:space="preserve"> </w:t>
      </w:r>
      <w:r w:rsidRPr="00F16705">
        <w:rPr>
          <w:rFonts w:ascii="Candara" w:eastAsia="Arial" w:hAnsi="Candara" w:cs="Arial"/>
          <w:spacing w:val="1"/>
          <w:sz w:val="24"/>
          <w:szCs w:val="24"/>
        </w:rPr>
        <w:t>b</w:t>
      </w:r>
      <w:r w:rsidRPr="00F16705">
        <w:rPr>
          <w:rFonts w:ascii="Candara" w:eastAsia="Arial" w:hAnsi="Candara" w:cs="Arial"/>
          <w:sz w:val="24"/>
          <w:szCs w:val="24"/>
        </w:rPr>
        <w:t>e</w:t>
      </w:r>
      <w:r w:rsidRPr="00F16705">
        <w:rPr>
          <w:rFonts w:ascii="Candara" w:eastAsia="Arial" w:hAnsi="Candara" w:cs="Arial"/>
          <w:spacing w:val="1"/>
          <w:sz w:val="24"/>
          <w:szCs w:val="24"/>
        </w:rPr>
        <w:t xml:space="preserve"> </w:t>
      </w:r>
      <w:r w:rsidRPr="00F16705">
        <w:rPr>
          <w:rFonts w:ascii="Candara" w:eastAsia="Arial" w:hAnsi="Candara" w:cs="Arial"/>
          <w:sz w:val="24"/>
          <w:szCs w:val="24"/>
        </w:rPr>
        <w:t>s</w:t>
      </w:r>
      <w:r w:rsidRPr="00F16705">
        <w:rPr>
          <w:rFonts w:ascii="Candara" w:eastAsia="Arial" w:hAnsi="Candara" w:cs="Arial"/>
          <w:spacing w:val="-1"/>
          <w:sz w:val="24"/>
          <w:szCs w:val="24"/>
        </w:rPr>
        <w:t>u</w:t>
      </w:r>
      <w:r w:rsidRPr="00F16705">
        <w:rPr>
          <w:rFonts w:ascii="Candara" w:eastAsia="Arial" w:hAnsi="Candara" w:cs="Arial"/>
          <w:spacing w:val="1"/>
          <w:sz w:val="24"/>
          <w:szCs w:val="24"/>
        </w:rPr>
        <w:t>b</w:t>
      </w:r>
      <w:r w:rsidRPr="00F16705">
        <w:rPr>
          <w:rFonts w:ascii="Candara" w:eastAsia="Arial" w:hAnsi="Candara" w:cs="Arial"/>
          <w:sz w:val="24"/>
          <w:szCs w:val="24"/>
        </w:rPr>
        <w:t>j</w:t>
      </w:r>
      <w:r w:rsidRPr="00F16705">
        <w:rPr>
          <w:rFonts w:ascii="Candara" w:eastAsia="Arial" w:hAnsi="Candara" w:cs="Arial"/>
          <w:spacing w:val="-2"/>
          <w:sz w:val="24"/>
          <w:szCs w:val="24"/>
        </w:rPr>
        <w:t>e</w:t>
      </w:r>
      <w:r w:rsidRPr="00F16705">
        <w:rPr>
          <w:rFonts w:ascii="Candara" w:eastAsia="Arial" w:hAnsi="Candara" w:cs="Arial"/>
          <w:sz w:val="24"/>
          <w:szCs w:val="24"/>
        </w:rPr>
        <w:t>ct</w:t>
      </w:r>
      <w:r w:rsidRPr="00F16705">
        <w:rPr>
          <w:rFonts w:ascii="Candara" w:eastAsia="Arial" w:hAnsi="Candara" w:cs="Arial"/>
          <w:spacing w:val="1"/>
          <w:sz w:val="24"/>
          <w:szCs w:val="24"/>
        </w:rPr>
        <w:t xml:space="preserve"> </w:t>
      </w:r>
      <w:r w:rsidRPr="00F16705">
        <w:rPr>
          <w:rFonts w:ascii="Candara" w:eastAsia="Arial" w:hAnsi="Candara" w:cs="Arial"/>
          <w:sz w:val="24"/>
          <w:szCs w:val="24"/>
        </w:rPr>
        <w:t>to</w:t>
      </w:r>
      <w:r w:rsidRPr="00F16705">
        <w:rPr>
          <w:rFonts w:ascii="Candara" w:eastAsia="Arial" w:hAnsi="Candara" w:cs="Arial"/>
          <w:spacing w:val="1"/>
          <w:sz w:val="24"/>
          <w:szCs w:val="24"/>
        </w:rPr>
        <w:t xml:space="preserve"> </w:t>
      </w:r>
      <w:r w:rsidRPr="00F16705">
        <w:rPr>
          <w:rFonts w:ascii="Candara" w:eastAsia="Arial" w:hAnsi="Candara" w:cs="Arial"/>
          <w:sz w:val="24"/>
          <w:szCs w:val="24"/>
        </w:rPr>
        <w:t>cr</w:t>
      </w:r>
      <w:r w:rsidRPr="00F16705">
        <w:rPr>
          <w:rFonts w:ascii="Candara" w:eastAsia="Arial" w:hAnsi="Candara" w:cs="Arial"/>
          <w:spacing w:val="-1"/>
          <w:sz w:val="24"/>
          <w:szCs w:val="24"/>
        </w:rPr>
        <w:t>i</w:t>
      </w:r>
      <w:r w:rsidRPr="00F16705">
        <w:rPr>
          <w:rFonts w:ascii="Candara" w:eastAsia="Arial" w:hAnsi="Candara" w:cs="Arial"/>
          <w:sz w:val="24"/>
          <w:szCs w:val="24"/>
        </w:rPr>
        <w:t>tici</w:t>
      </w:r>
      <w:r w:rsidRPr="00F16705">
        <w:rPr>
          <w:rFonts w:ascii="Candara" w:eastAsia="Arial" w:hAnsi="Candara" w:cs="Arial"/>
          <w:spacing w:val="2"/>
          <w:sz w:val="24"/>
          <w:szCs w:val="24"/>
        </w:rPr>
        <w:t>s</w:t>
      </w:r>
      <w:r w:rsidRPr="00F16705">
        <w:rPr>
          <w:rFonts w:ascii="Candara" w:eastAsia="Arial" w:hAnsi="Candara" w:cs="Arial"/>
          <w:sz w:val="24"/>
          <w:szCs w:val="24"/>
        </w:rPr>
        <w:t>m t</w:t>
      </w:r>
      <w:r w:rsidRPr="00F16705">
        <w:rPr>
          <w:rFonts w:ascii="Candara" w:eastAsia="Arial" w:hAnsi="Candara" w:cs="Arial"/>
          <w:spacing w:val="1"/>
          <w:sz w:val="24"/>
          <w:szCs w:val="24"/>
        </w:rPr>
        <w:t>h</w:t>
      </w:r>
      <w:r w:rsidRPr="00F16705">
        <w:rPr>
          <w:rFonts w:ascii="Candara" w:eastAsia="Arial" w:hAnsi="Candara" w:cs="Arial"/>
          <w:spacing w:val="-1"/>
          <w:sz w:val="24"/>
          <w:szCs w:val="24"/>
        </w:rPr>
        <w:t>a</w:t>
      </w:r>
      <w:r w:rsidRPr="00F16705">
        <w:rPr>
          <w:rFonts w:ascii="Candara" w:eastAsia="Arial" w:hAnsi="Candara" w:cs="Arial"/>
          <w:sz w:val="24"/>
          <w:szCs w:val="24"/>
        </w:rPr>
        <w:t>t</w:t>
      </w:r>
      <w:r w:rsidRPr="00F16705">
        <w:rPr>
          <w:rFonts w:ascii="Candara" w:eastAsia="Arial" w:hAnsi="Candara" w:cs="Arial"/>
          <w:spacing w:val="1"/>
          <w:sz w:val="24"/>
          <w:szCs w:val="24"/>
        </w:rPr>
        <w:t xml:space="preserve"> </w:t>
      </w:r>
      <w:r w:rsidRPr="00F16705">
        <w:rPr>
          <w:rFonts w:ascii="Candara" w:eastAsia="Arial" w:hAnsi="Candara" w:cs="Arial"/>
          <w:sz w:val="24"/>
          <w:szCs w:val="24"/>
        </w:rPr>
        <w:t>s</w:t>
      </w:r>
      <w:r w:rsidRPr="00F16705">
        <w:rPr>
          <w:rFonts w:ascii="Candara" w:eastAsia="Arial" w:hAnsi="Candara" w:cs="Arial"/>
          <w:spacing w:val="1"/>
          <w:sz w:val="24"/>
          <w:szCs w:val="24"/>
        </w:rPr>
        <w:t>u</w:t>
      </w:r>
      <w:r w:rsidRPr="00F16705">
        <w:rPr>
          <w:rFonts w:ascii="Candara" w:eastAsia="Arial" w:hAnsi="Candara" w:cs="Arial"/>
          <w:spacing w:val="-2"/>
          <w:sz w:val="24"/>
          <w:szCs w:val="24"/>
        </w:rPr>
        <w:t>c</w:t>
      </w:r>
      <w:r w:rsidRPr="00F16705">
        <w:rPr>
          <w:rFonts w:ascii="Candara" w:eastAsia="Arial" w:hAnsi="Candara" w:cs="Arial"/>
          <w:sz w:val="24"/>
          <w:szCs w:val="24"/>
        </w:rPr>
        <w:t>h</w:t>
      </w:r>
      <w:r w:rsidRPr="00F16705">
        <w:rPr>
          <w:rFonts w:ascii="Candara" w:eastAsia="Arial" w:hAnsi="Candara" w:cs="Arial"/>
          <w:spacing w:val="-1"/>
          <w:sz w:val="24"/>
          <w:szCs w:val="24"/>
        </w:rPr>
        <w:t xml:space="preserve"> </w:t>
      </w:r>
      <w:r w:rsidRPr="00F16705">
        <w:rPr>
          <w:rFonts w:ascii="Candara" w:eastAsia="Arial" w:hAnsi="Candara" w:cs="Arial"/>
          <w:spacing w:val="1"/>
          <w:sz w:val="24"/>
          <w:szCs w:val="24"/>
        </w:rPr>
        <w:t>pe</w:t>
      </w:r>
      <w:r w:rsidRPr="00F16705">
        <w:rPr>
          <w:rFonts w:ascii="Candara" w:eastAsia="Arial" w:hAnsi="Candara" w:cs="Arial"/>
          <w:spacing w:val="-1"/>
          <w:sz w:val="24"/>
          <w:szCs w:val="24"/>
        </w:rPr>
        <w:t>o</w:t>
      </w:r>
      <w:r w:rsidRPr="00F16705">
        <w:rPr>
          <w:rFonts w:ascii="Candara" w:eastAsia="Arial" w:hAnsi="Candara" w:cs="Arial"/>
          <w:spacing w:val="1"/>
          <w:sz w:val="24"/>
          <w:szCs w:val="24"/>
        </w:rPr>
        <w:t>p</w:t>
      </w:r>
      <w:r w:rsidRPr="00F16705">
        <w:rPr>
          <w:rFonts w:ascii="Candara" w:eastAsia="Arial" w:hAnsi="Candara" w:cs="Arial"/>
          <w:sz w:val="24"/>
          <w:szCs w:val="24"/>
        </w:rPr>
        <w:t>le</w:t>
      </w:r>
      <w:r w:rsidRPr="00F16705">
        <w:rPr>
          <w:rFonts w:ascii="Candara" w:eastAsia="Arial" w:hAnsi="Candara" w:cs="Arial"/>
          <w:spacing w:val="1"/>
          <w:sz w:val="24"/>
          <w:szCs w:val="24"/>
        </w:rPr>
        <w:t xml:space="preserve"> </w:t>
      </w:r>
      <w:r w:rsidRPr="00F16705">
        <w:rPr>
          <w:rFonts w:ascii="Candara" w:eastAsia="Arial" w:hAnsi="Candara" w:cs="Arial"/>
          <w:spacing w:val="-3"/>
          <w:sz w:val="24"/>
          <w:szCs w:val="24"/>
        </w:rPr>
        <w:t>w</w:t>
      </w:r>
      <w:r w:rsidRPr="00F16705">
        <w:rPr>
          <w:rFonts w:ascii="Candara" w:eastAsia="Arial" w:hAnsi="Candara" w:cs="Arial"/>
          <w:spacing w:val="1"/>
          <w:sz w:val="24"/>
          <w:szCs w:val="24"/>
        </w:rPr>
        <w:t>ou</w:t>
      </w:r>
      <w:r w:rsidRPr="00F16705">
        <w:rPr>
          <w:rFonts w:ascii="Candara" w:eastAsia="Arial" w:hAnsi="Candara" w:cs="Arial"/>
          <w:sz w:val="24"/>
          <w:szCs w:val="24"/>
        </w:rPr>
        <w:t>ld</w:t>
      </w:r>
      <w:r w:rsidRPr="00F16705">
        <w:rPr>
          <w:rFonts w:ascii="Candara" w:eastAsia="Arial" w:hAnsi="Candara" w:cs="Arial"/>
          <w:spacing w:val="1"/>
          <w:sz w:val="24"/>
          <w:szCs w:val="24"/>
        </w:rPr>
        <w:t xml:space="preserve"> </w:t>
      </w:r>
      <w:r w:rsidRPr="00F16705">
        <w:rPr>
          <w:rFonts w:ascii="Candara" w:eastAsia="Arial" w:hAnsi="Candara" w:cs="Arial"/>
          <w:sz w:val="24"/>
          <w:szCs w:val="24"/>
        </w:rPr>
        <w:t>r</w:t>
      </w:r>
      <w:r w:rsidRPr="00F16705">
        <w:rPr>
          <w:rFonts w:ascii="Candara" w:eastAsia="Arial" w:hAnsi="Candara" w:cs="Arial"/>
          <w:spacing w:val="-2"/>
          <w:sz w:val="24"/>
          <w:szCs w:val="24"/>
        </w:rPr>
        <w:t>e</w:t>
      </w:r>
      <w:r w:rsidRPr="00F16705">
        <w:rPr>
          <w:rFonts w:ascii="Candara" w:eastAsia="Arial" w:hAnsi="Candara" w:cs="Arial"/>
          <w:spacing w:val="1"/>
          <w:sz w:val="24"/>
          <w:szCs w:val="24"/>
        </w:rPr>
        <w:t>ma</w:t>
      </w:r>
      <w:r w:rsidRPr="00F16705">
        <w:rPr>
          <w:rFonts w:ascii="Candara" w:eastAsia="Arial" w:hAnsi="Candara" w:cs="Arial"/>
          <w:sz w:val="24"/>
          <w:szCs w:val="24"/>
        </w:rPr>
        <w:t>in</w:t>
      </w:r>
      <w:r w:rsidRPr="00F16705">
        <w:rPr>
          <w:rFonts w:ascii="Candara" w:eastAsia="Arial" w:hAnsi="Candara" w:cs="Arial"/>
          <w:spacing w:val="-2"/>
          <w:sz w:val="24"/>
          <w:szCs w:val="24"/>
        </w:rPr>
        <w:t xml:space="preserve"> </w:t>
      </w:r>
      <w:r w:rsidRPr="00F16705">
        <w:rPr>
          <w:rFonts w:ascii="Candara" w:eastAsia="Arial" w:hAnsi="Candara" w:cs="Arial"/>
          <w:spacing w:val="-1"/>
          <w:sz w:val="24"/>
          <w:szCs w:val="24"/>
        </w:rPr>
        <w:t>t</w:t>
      </w:r>
      <w:r w:rsidRPr="00F16705">
        <w:rPr>
          <w:rFonts w:ascii="Candara" w:eastAsia="Arial" w:hAnsi="Candara" w:cs="Arial"/>
          <w:spacing w:val="1"/>
          <w:sz w:val="24"/>
          <w:szCs w:val="24"/>
        </w:rPr>
        <w:t>o</w:t>
      </w:r>
      <w:r w:rsidRPr="00F16705">
        <w:rPr>
          <w:rFonts w:ascii="Candara" w:eastAsia="Arial" w:hAnsi="Candara" w:cs="Arial"/>
          <w:sz w:val="24"/>
          <w:szCs w:val="24"/>
        </w:rPr>
        <w:t>o</w:t>
      </w:r>
      <w:r w:rsidRPr="00F16705">
        <w:rPr>
          <w:rFonts w:ascii="Candara" w:eastAsia="Arial" w:hAnsi="Candara" w:cs="Arial"/>
          <w:spacing w:val="1"/>
          <w:sz w:val="24"/>
          <w:szCs w:val="24"/>
        </w:rPr>
        <w:t xml:space="preserve"> </w:t>
      </w:r>
      <w:r w:rsidRPr="00F16705">
        <w:rPr>
          <w:rFonts w:ascii="Candara" w:eastAsia="Arial" w:hAnsi="Candara" w:cs="Arial"/>
          <w:sz w:val="24"/>
          <w:szCs w:val="24"/>
        </w:rPr>
        <w:t>cl</w:t>
      </w:r>
      <w:r w:rsidRPr="00F16705">
        <w:rPr>
          <w:rFonts w:ascii="Candara" w:eastAsia="Arial" w:hAnsi="Candara" w:cs="Arial"/>
          <w:spacing w:val="1"/>
          <w:sz w:val="24"/>
          <w:szCs w:val="24"/>
        </w:rPr>
        <w:t>o</w:t>
      </w:r>
      <w:r w:rsidRPr="00F16705">
        <w:rPr>
          <w:rFonts w:ascii="Candara" w:eastAsia="Arial" w:hAnsi="Candara" w:cs="Arial"/>
          <w:spacing w:val="-2"/>
          <w:sz w:val="24"/>
          <w:szCs w:val="24"/>
        </w:rPr>
        <w:t>s</w:t>
      </w:r>
      <w:r w:rsidRPr="00F16705">
        <w:rPr>
          <w:rFonts w:ascii="Candara" w:eastAsia="Arial" w:hAnsi="Candara" w:cs="Arial"/>
          <w:sz w:val="24"/>
          <w:szCs w:val="24"/>
        </w:rPr>
        <w:t>e to</w:t>
      </w:r>
      <w:r w:rsidRPr="00F16705">
        <w:rPr>
          <w:rFonts w:ascii="Candara" w:eastAsia="Arial" w:hAnsi="Candara" w:cs="Arial"/>
          <w:spacing w:val="1"/>
          <w:sz w:val="24"/>
          <w:szCs w:val="24"/>
        </w:rPr>
        <w:t xml:space="preserve"> t</w:t>
      </w:r>
      <w:r w:rsidRPr="00F16705">
        <w:rPr>
          <w:rFonts w:ascii="Candara" w:eastAsia="Arial" w:hAnsi="Candara" w:cs="Arial"/>
          <w:spacing w:val="-1"/>
          <w:sz w:val="24"/>
          <w:szCs w:val="24"/>
        </w:rPr>
        <w:t>h</w:t>
      </w:r>
      <w:r w:rsidRPr="00F16705">
        <w:rPr>
          <w:rFonts w:ascii="Candara" w:eastAsia="Arial" w:hAnsi="Candara" w:cs="Arial"/>
          <w:sz w:val="24"/>
          <w:szCs w:val="24"/>
        </w:rPr>
        <w:t>e</w:t>
      </w:r>
      <w:r w:rsidRPr="00F16705">
        <w:rPr>
          <w:rFonts w:ascii="Candara" w:eastAsia="Arial" w:hAnsi="Candara" w:cs="Arial"/>
          <w:spacing w:val="1"/>
          <w:sz w:val="24"/>
          <w:szCs w:val="24"/>
        </w:rPr>
        <w:t xml:space="preserve"> </w:t>
      </w:r>
      <w:r w:rsidRPr="00F16705">
        <w:rPr>
          <w:rFonts w:ascii="Candara" w:eastAsia="Arial" w:hAnsi="Candara" w:cs="Arial"/>
          <w:sz w:val="24"/>
          <w:szCs w:val="24"/>
        </w:rPr>
        <w:t>sc</w:t>
      </w:r>
      <w:r w:rsidRPr="00F16705">
        <w:rPr>
          <w:rFonts w:ascii="Candara" w:eastAsia="Arial" w:hAnsi="Candara" w:cs="Arial"/>
          <w:spacing w:val="-1"/>
          <w:sz w:val="24"/>
          <w:szCs w:val="24"/>
        </w:rPr>
        <w:t>h</w:t>
      </w:r>
      <w:r w:rsidRPr="00F16705">
        <w:rPr>
          <w:rFonts w:ascii="Candara" w:eastAsia="Arial" w:hAnsi="Candara" w:cs="Arial"/>
          <w:spacing w:val="1"/>
          <w:sz w:val="24"/>
          <w:szCs w:val="24"/>
        </w:rPr>
        <w:t>oo</w:t>
      </w:r>
      <w:r w:rsidRPr="00F16705">
        <w:rPr>
          <w:rFonts w:ascii="Candara" w:eastAsia="Arial" w:hAnsi="Candara" w:cs="Arial"/>
          <w:sz w:val="24"/>
          <w:szCs w:val="24"/>
        </w:rPr>
        <w:t>l</w:t>
      </w:r>
      <w:r w:rsidRPr="00F16705">
        <w:rPr>
          <w:rFonts w:ascii="Candara" w:eastAsia="Arial" w:hAnsi="Candara" w:cs="Arial"/>
          <w:spacing w:val="-2"/>
          <w:sz w:val="24"/>
          <w:szCs w:val="24"/>
        </w:rPr>
        <w:t xml:space="preserve"> </w:t>
      </w:r>
      <w:r w:rsidRPr="00F16705">
        <w:rPr>
          <w:rFonts w:ascii="Candara" w:eastAsia="Arial" w:hAnsi="Candara" w:cs="Arial"/>
          <w:spacing w:val="1"/>
          <w:sz w:val="24"/>
          <w:szCs w:val="24"/>
        </w:rPr>
        <w:t>an</w:t>
      </w:r>
      <w:r w:rsidRPr="00F16705">
        <w:rPr>
          <w:rFonts w:ascii="Candara" w:eastAsia="Arial" w:hAnsi="Candara" w:cs="Arial"/>
          <w:sz w:val="24"/>
          <w:szCs w:val="24"/>
        </w:rPr>
        <w:t>d</w:t>
      </w:r>
      <w:r w:rsidRPr="00F16705">
        <w:rPr>
          <w:rFonts w:ascii="Candara" w:eastAsia="Arial" w:hAnsi="Candara" w:cs="Arial"/>
          <w:spacing w:val="1"/>
          <w:sz w:val="24"/>
          <w:szCs w:val="24"/>
        </w:rPr>
        <w:t xml:space="preserve"> </w:t>
      </w:r>
      <w:r w:rsidRPr="00F16705">
        <w:rPr>
          <w:rFonts w:ascii="Candara" w:eastAsia="Arial" w:hAnsi="Candara" w:cs="Arial"/>
          <w:spacing w:val="-2"/>
          <w:sz w:val="24"/>
          <w:szCs w:val="24"/>
        </w:rPr>
        <w:t>w</w:t>
      </w:r>
      <w:r w:rsidRPr="00F16705">
        <w:rPr>
          <w:rFonts w:ascii="Candara" w:eastAsia="Arial" w:hAnsi="Candara" w:cs="Arial"/>
          <w:spacing w:val="1"/>
          <w:sz w:val="24"/>
          <w:szCs w:val="24"/>
        </w:rPr>
        <w:t>ou</w:t>
      </w:r>
      <w:r w:rsidRPr="00F16705">
        <w:rPr>
          <w:rFonts w:ascii="Candara" w:eastAsia="Arial" w:hAnsi="Candara" w:cs="Arial"/>
          <w:spacing w:val="-3"/>
          <w:sz w:val="24"/>
          <w:szCs w:val="24"/>
        </w:rPr>
        <w:t>l</w:t>
      </w:r>
      <w:r w:rsidRPr="00F16705">
        <w:rPr>
          <w:rFonts w:ascii="Candara" w:eastAsia="Arial" w:hAnsi="Candara" w:cs="Arial"/>
          <w:sz w:val="24"/>
          <w:szCs w:val="24"/>
        </w:rPr>
        <w:t>d</w:t>
      </w:r>
      <w:r w:rsidRPr="00F16705">
        <w:rPr>
          <w:rFonts w:ascii="Candara" w:eastAsia="Arial" w:hAnsi="Candara" w:cs="Arial"/>
          <w:spacing w:val="1"/>
          <w:sz w:val="24"/>
          <w:szCs w:val="24"/>
        </w:rPr>
        <w:t xml:space="preserve"> n</w:t>
      </w:r>
      <w:r w:rsidRPr="00F16705">
        <w:rPr>
          <w:rFonts w:ascii="Candara" w:eastAsia="Arial" w:hAnsi="Candara" w:cs="Arial"/>
          <w:spacing w:val="-1"/>
          <w:sz w:val="24"/>
          <w:szCs w:val="24"/>
        </w:rPr>
        <w:t>o</w:t>
      </w:r>
      <w:r w:rsidRPr="00F16705">
        <w:rPr>
          <w:rFonts w:ascii="Candara" w:eastAsia="Arial" w:hAnsi="Candara" w:cs="Arial"/>
          <w:sz w:val="24"/>
          <w:szCs w:val="24"/>
        </w:rPr>
        <w:t>t</w:t>
      </w:r>
      <w:r w:rsidRPr="00F16705">
        <w:rPr>
          <w:rFonts w:ascii="Candara" w:eastAsia="Arial" w:hAnsi="Candara" w:cs="Arial"/>
          <w:spacing w:val="1"/>
          <w:sz w:val="24"/>
          <w:szCs w:val="24"/>
        </w:rPr>
        <w:t xml:space="preserve"> </w:t>
      </w:r>
      <w:r w:rsidRPr="00F16705">
        <w:rPr>
          <w:rFonts w:ascii="Candara" w:eastAsia="Arial" w:hAnsi="Candara" w:cs="Arial"/>
          <w:spacing w:val="-1"/>
          <w:sz w:val="24"/>
          <w:szCs w:val="24"/>
        </w:rPr>
        <w:t>b</w:t>
      </w:r>
      <w:r w:rsidRPr="00F16705">
        <w:rPr>
          <w:rFonts w:ascii="Candara" w:eastAsia="Arial" w:hAnsi="Candara" w:cs="Arial"/>
          <w:sz w:val="24"/>
          <w:szCs w:val="24"/>
        </w:rPr>
        <w:t>e</w:t>
      </w:r>
      <w:r w:rsidRPr="00F16705">
        <w:rPr>
          <w:rFonts w:ascii="Candara" w:eastAsia="Arial" w:hAnsi="Candara" w:cs="Arial"/>
          <w:spacing w:val="1"/>
          <w:sz w:val="24"/>
          <w:szCs w:val="24"/>
        </w:rPr>
        <w:t xml:space="preserve"> t</w:t>
      </w:r>
      <w:r w:rsidRPr="00F16705">
        <w:rPr>
          <w:rFonts w:ascii="Candara" w:eastAsia="Arial" w:hAnsi="Candara" w:cs="Arial"/>
          <w:sz w:val="24"/>
          <w:szCs w:val="24"/>
        </w:rPr>
        <w:t>ruly</w:t>
      </w:r>
      <w:r w:rsidRPr="00F16705">
        <w:rPr>
          <w:rFonts w:ascii="Candara" w:eastAsia="Arial" w:hAnsi="Candara" w:cs="Arial"/>
          <w:spacing w:val="-2"/>
          <w:sz w:val="24"/>
          <w:szCs w:val="24"/>
        </w:rPr>
        <w:t xml:space="preserve"> </w:t>
      </w:r>
      <w:r w:rsidRPr="00F16705">
        <w:rPr>
          <w:rFonts w:ascii="Candara" w:eastAsia="Arial" w:hAnsi="Candara" w:cs="Arial"/>
          <w:sz w:val="24"/>
          <w:szCs w:val="24"/>
        </w:rPr>
        <w:t>i</w:t>
      </w:r>
      <w:r w:rsidRPr="00F16705">
        <w:rPr>
          <w:rFonts w:ascii="Candara" w:eastAsia="Arial" w:hAnsi="Candara" w:cs="Arial"/>
          <w:spacing w:val="1"/>
          <w:sz w:val="24"/>
          <w:szCs w:val="24"/>
        </w:rPr>
        <w:t>nde</w:t>
      </w:r>
      <w:r w:rsidRPr="00F16705">
        <w:rPr>
          <w:rFonts w:ascii="Candara" w:eastAsia="Arial" w:hAnsi="Candara" w:cs="Arial"/>
          <w:spacing w:val="-1"/>
          <w:sz w:val="24"/>
          <w:szCs w:val="24"/>
        </w:rPr>
        <w:t>p</w:t>
      </w:r>
      <w:r w:rsidRPr="00F16705">
        <w:rPr>
          <w:rFonts w:ascii="Candara" w:eastAsia="Arial" w:hAnsi="Candara" w:cs="Arial"/>
          <w:spacing w:val="1"/>
          <w:sz w:val="24"/>
          <w:szCs w:val="24"/>
        </w:rPr>
        <w:t>en</w:t>
      </w:r>
      <w:r w:rsidRPr="00F16705">
        <w:rPr>
          <w:rFonts w:ascii="Candara" w:eastAsia="Arial" w:hAnsi="Candara" w:cs="Arial"/>
          <w:spacing w:val="-1"/>
          <w:sz w:val="24"/>
          <w:szCs w:val="24"/>
        </w:rPr>
        <w:t>d</w:t>
      </w:r>
      <w:r w:rsidRPr="00F16705">
        <w:rPr>
          <w:rFonts w:ascii="Candara" w:eastAsia="Arial" w:hAnsi="Candara" w:cs="Arial"/>
          <w:spacing w:val="1"/>
          <w:sz w:val="24"/>
          <w:szCs w:val="24"/>
        </w:rPr>
        <w:t>en</w:t>
      </w:r>
      <w:r w:rsidRPr="00F16705">
        <w:rPr>
          <w:rFonts w:ascii="Candara" w:eastAsia="Arial" w:hAnsi="Candara" w:cs="Arial"/>
          <w:sz w:val="24"/>
          <w:szCs w:val="24"/>
        </w:rPr>
        <w:t>t</w:t>
      </w:r>
      <w:r w:rsidRPr="00F16705">
        <w:rPr>
          <w:rFonts w:ascii="Candara" w:eastAsia="Arial" w:hAnsi="Candara" w:cs="Arial"/>
          <w:spacing w:val="1"/>
          <w:sz w:val="24"/>
          <w:szCs w:val="24"/>
        </w:rPr>
        <w:t>.</w:t>
      </w:r>
      <w:r w:rsidRPr="00F16705">
        <w:rPr>
          <w:rFonts w:ascii="Candara" w:eastAsia="Arial" w:hAnsi="Candara" w:cs="Arial"/>
          <w:sz w:val="24"/>
          <w:szCs w:val="24"/>
        </w:rPr>
        <w:t>'</w:t>
      </w:r>
    </w:p>
    <w:p w14:paraId="2ADD4558" w14:textId="4F74ECA2" w:rsidR="00E07B1C" w:rsidRPr="00F16705" w:rsidRDefault="000338BF">
      <w:pPr>
        <w:ind w:right="291"/>
        <w:jc w:val="right"/>
        <w:rPr>
          <w:rFonts w:ascii="Candara" w:eastAsia="Arial" w:hAnsi="Candara" w:cs="Arial"/>
          <w:sz w:val="24"/>
          <w:szCs w:val="24"/>
        </w:rPr>
      </w:pPr>
      <w:r w:rsidRPr="00F16705">
        <w:rPr>
          <w:rFonts w:ascii="Candara" w:eastAsia="Arial" w:hAnsi="Candara" w:cs="Arial"/>
          <w:spacing w:val="2"/>
          <w:sz w:val="24"/>
          <w:szCs w:val="24"/>
        </w:rPr>
        <w:t>T</w:t>
      </w:r>
      <w:r w:rsidRPr="00F16705">
        <w:rPr>
          <w:rFonts w:ascii="Candara" w:eastAsia="Arial" w:hAnsi="Candara" w:cs="Arial"/>
          <w:sz w:val="24"/>
          <w:szCs w:val="24"/>
        </w:rPr>
        <w:t>FR M</w:t>
      </w:r>
      <w:r w:rsidRPr="00F16705">
        <w:rPr>
          <w:rFonts w:ascii="Candara" w:eastAsia="Arial" w:hAnsi="Candara" w:cs="Arial"/>
          <w:spacing w:val="-2"/>
          <w:sz w:val="24"/>
          <w:szCs w:val="24"/>
        </w:rPr>
        <w:t>a</w:t>
      </w:r>
      <w:r w:rsidRPr="00F16705">
        <w:rPr>
          <w:rFonts w:ascii="Candara" w:eastAsia="Arial" w:hAnsi="Candara" w:cs="Arial"/>
          <w:sz w:val="24"/>
          <w:szCs w:val="24"/>
        </w:rPr>
        <w:t>rch</w:t>
      </w:r>
      <w:r w:rsidRPr="00F16705">
        <w:rPr>
          <w:rFonts w:ascii="Candara" w:eastAsia="Arial" w:hAnsi="Candara" w:cs="Arial"/>
          <w:spacing w:val="1"/>
          <w:sz w:val="24"/>
          <w:szCs w:val="24"/>
        </w:rPr>
        <w:t xml:space="preserve"> 20</w:t>
      </w:r>
      <w:r w:rsidRPr="00F16705">
        <w:rPr>
          <w:rFonts w:ascii="Candara" w:eastAsia="Arial" w:hAnsi="Candara" w:cs="Arial"/>
          <w:spacing w:val="-1"/>
          <w:sz w:val="24"/>
          <w:szCs w:val="24"/>
        </w:rPr>
        <w:t>1</w:t>
      </w:r>
      <w:r w:rsidRPr="00F16705">
        <w:rPr>
          <w:rFonts w:ascii="Candara" w:eastAsia="Arial" w:hAnsi="Candara" w:cs="Arial"/>
          <w:sz w:val="24"/>
          <w:szCs w:val="24"/>
        </w:rPr>
        <w:t>5</w:t>
      </w:r>
    </w:p>
    <w:p w14:paraId="53A6D7BF" w14:textId="42AF8C82" w:rsidR="006F0FBF" w:rsidRPr="00F16705" w:rsidRDefault="006F0FBF">
      <w:pPr>
        <w:ind w:right="291"/>
        <w:jc w:val="right"/>
        <w:rPr>
          <w:rFonts w:ascii="Candara" w:eastAsia="Arial" w:hAnsi="Candara" w:cs="Arial"/>
          <w:sz w:val="24"/>
          <w:szCs w:val="24"/>
        </w:rPr>
      </w:pPr>
    </w:p>
    <w:p w14:paraId="63AE3410" w14:textId="2D1025AD" w:rsidR="006F0FBF" w:rsidRPr="00F16705" w:rsidRDefault="006F0FBF">
      <w:pPr>
        <w:ind w:right="291"/>
        <w:jc w:val="right"/>
        <w:rPr>
          <w:rFonts w:ascii="Candara" w:eastAsia="Arial" w:hAnsi="Candara" w:cs="Arial"/>
          <w:sz w:val="24"/>
          <w:szCs w:val="24"/>
        </w:rPr>
      </w:pPr>
    </w:p>
    <w:p w14:paraId="5F822BD9" w14:textId="1FD9010C" w:rsidR="006F0FBF" w:rsidRPr="00F16705" w:rsidRDefault="006F0FBF">
      <w:pPr>
        <w:ind w:right="291"/>
        <w:jc w:val="right"/>
        <w:rPr>
          <w:rFonts w:ascii="Candara" w:eastAsia="Arial" w:hAnsi="Candara" w:cs="Arial"/>
          <w:sz w:val="24"/>
          <w:szCs w:val="24"/>
        </w:rPr>
      </w:pPr>
    </w:p>
    <w:p w14:paraId="6309DB56" w14:textId="0C305201" w:rsidR="006F0FBF" w:rsidRPr="00F16705" w:rsidRDefault="006F0FBF">
      <w:pPr>
        <w:ind w:right="291"/>
        <w:jc w:val="right"/>
        <w:rPr>
          <w:rFonts w:ascii="Candara" w:eastAsia="Arial" w:hAnsi="Candara" w:cs="Arial"/>
          <w:sz w:val="24"/>
          <w:szCs w:val="24"/>
        </w:rPr>
      </w:pPr>
    </w:p>
    <w:p w14:paraId="34C6A916" w14:textId="445177B9" w:rsidR="006F0FBF" w:rsidRPr="00F16705" w:rsidRDefault="006F0FBF">
      <w:pPr>
        <w:ind w:right="291"/>
        <w:jc w:val="right"/>
        <w:rPr>
          <w:rFonts w:ascii="Candara" w:eastAsia="Arial" w:hAnsi="Candara" w:cs="Arial"/>
          <w:sz w:val="24"/>
          <w:szCs w:val="24"/>
        </w:rPr>
      </w:pPr>
    </w:p>
    <w:p w14:paraId="046AE008" w14:textId="132154FF" w:rsidR="006F0FBF" w:rsidRPr="00F16705" w:rsidRDefault="006F0FBF">
      <w:pPr>
        <w:ind w:right="291"/>
        <w:jc w:val="right"/>
        <w:rPr>
          <w:rFonts w:ascii="Candara" w:eastAsia="Arial" w:hAnsi="Candara" w:cs="Arial"/>
          <w:sz w:val="24"/>
          <w:szCs w:val="24"/>
        </w:rPr>
      </w:pPr>
    </w:p>
    <w:p w14:paraId="00C6760F" w14:textId="58ABD27F" w:rsidR="006F0FBF" w:rsidRPr="00F16705" w:rsidRDefault="006F0FBF">
      <w:pPr>
        <w:ind w:right="291"/>
        <w:jc w:val="right"/>
        <w:rPr>
          <w:rFonts w:ascii="Candara" w:eastAsia="Arial" w:hAnsi="Candara" w:cs="Arial"/>
          <w:sz w:val="24"/>
          <w:szCs w:val="24"/>
        </w:rPr>
      </w:pPr>
    </w:p>
    <w:p w14:paraId="52B7430E" w14:textId="5B944B1F" w:rsidR="006F0FBF" w:rsidRPr="00F16705" w:rsidRDefault="006F0FBF">
      <w:pPr>
        <w:ind w:right="291"/>
        <w:jc w:val="right"/>
        <w:rPr>
          <w:rFonts w:ascii="Candara" w:eastAsia="Arial" w:hAnsi="Candara" w:cs="Arial"/>
          <w:sz w:val="24"/>
          <w:szCs w:val="24"/>
        </w:rPr>
      </w:pPr>
    </w:p>
    <w:p w14:paraId="6312D8B3" w14:textId="65102F34" w:rsidR="006F0FBF" w:rsidRPr="00F16705" w:rsidRDefault="006F0FBF">
      <w:pPr>
        <w:ind w:right="291"/>
        <w:jc w:val="right"/>
        <w:rPr>
          <w:rFonts w:ascii="Candara" w:eastAsia="Arial" w:hAnsi="Candara" w:cs="Arial"/>
          <w:sz w:val="24"/>
          <w:szCs w:val="24"/>
        </w:rPr>
      </w:pPr>
    </w:p>
    <w:p w14:paraId="38EFD879" w14:textId="64507A17" w:rsidR="006F0FBF" w:rsidRPr="00F16705" w:rsidRDefault="006F0FBF">
      <w:pPr>
        <w:ind w:right="291"/>
        <w:jc w:val="right"/>
        <w:rPr>
          <w:rFonts w:ascii="Candara" w:eastAsia="Arial" w:hAnsi="Candara" w:cs="Arial"/>
          <w:sz w:val="24"/>
          <w:szCs w:val="24"/>
        </w:rPr>
      </w:pPr>
    </w:p>
    <w:p w14:paraId="7E689FEA" w14:textId="0ECBD2DD" w:rsidR="006F0FBF" w:rsidRPr="00F16705" w:rsidRDefault="006F0FBF">
      <w:pPr>
        <w:ind w:right="291"/>
        <w:jc w:val="right"/>
        <w:rPr>
          <w:rFonts w:ascii="Candara" w:eastAsia="Arial" w:hAnsi="Candara" w:cs="Arial"/>
          <w:sz w:val="24"/>
          <w:szCs w:val="24"/>
        </w:rPr>
      </w:pPr>
    </w:p>
    <w:p w14:paraId="3C652FB1" w14:textId="10E3771D" w:rsidR="006F0FBF" w:rsidRPr="00F16705" w:rsidRDefault="006F0FBF">
      <w:pPr>
        <w:ind w:right="291"/>
        <w:jc w:val="right"/>
        <w:rPr>
          <w:rFonts w:ascii="Candara" w:eastAsia="Arial" w:hAnsi="Candara" w:cs="Arial"/>
          <w:sz w:val="24"/>
          <w:szCs w:val="24"/>
        </w:rPr>
      </w:pPr>
    </w:p>
    <w:p w14:paraId="015D56E6" w14:textId="74DB7457" w:rsidR="006F0FBF" w:rsidRPr="00F16705" w:rsidRDefault="006F0FBF">
      <w:pPr>
        <w:ind w:right="291"/>
        <w:jc w:val="right"/>
        <w:rPr>
          <w:rFonts w:ascii="Candara" w:eastAsia="Arial" w:hAnsi="Candara" w:cs="Arial"/>
          <w:sz w:val="24"/>
          <w:szCs w:val="24"/>
        </w:rPr>
      </w:pPr>
    </w:p>
    <w:p w14:paraId="220B360E" w14:textId="23256D43" w:rsidR="006F0FBF" w:rsidRPr="00F16705" w:rsidRDefault="006F0FBF">
      <w:pPr>
        <w:ind w:right="291"/>
        <w:jc w:val="right"/>
        <w:rPr>
          <w:rFonts w:ascii="Candara" w:eastAsia="Arial" w:hAnsi="Candara" w:cs="Arial"/>
          <w:sz w:val="24"/>
          <w:szCs w:val="24"/>
        </w:rPr>
      </w:pPr>
    </w:p>
    <w:p w14:paraId="6DDD6353" w14:textId="61386C00" w:rsidR="006F0FBF" w:rsidRPr="00F16705" w:rsidRDefault="006F0FBF">
      <w:pPr>
        <w:ind w:right="291"/>
        <w:jc w:val="right"/>
        <w:rPr>
          <w:rFonts w:ascii="Candara" w:eastAsia="Arial" w:hAnsi="Candara" w:cs="Arial"/>
          <w:sz w:val="24"/>
          <w:szCs w:val="24"/>
        </w:rPr>
      </w:pPr>
    </w:p>
    <w:p w14:paraId="4C9417C9" w14:textId="6861676A" w:rsidR="006F0FBF" w:rsidRPr="00F16705" w:rsidRDefault="006F0FBF">
      <w:pPr>
        <w:ind w:right="291"/>
        <w:jc w:val="right"/>
        <w:rPr>
          <w:rFonts w:ascii="Candara" w:eastAsia="Arial" w:hAnsi="Candara" w:cs="Arial"/>
          <w:sz w:val="24"/>
          <w:szCs w:val="24"/>
        </w:rPr>
      </w:pPr>
    </w:p>
    <w:p w14:paraId="7BC92ED6" w14:textId="7016C612" w:rsidR="006F0FBF" w:rsidRPr="00F16705" w:rsidRDefault="006F0FBF">
      <w:pPr>
        <w:ind w:right="291"/>
        <w:jc w:val="right"/>
        <w:rPr>
          <w:rFonts w:ascii="Candara" w:eastAsia="Arial" w:hAnsi="Candara" w:cs="Arial"/>
          <w:sz w:val="24"/>
          <w:szCs w:val="24"/>
        </w:rPr>
      </w:pPr>
    </w:p>
    <w:p w14:paraId="34B983F8" w14:textId="4C089C6E" w:rsidR="006F0FBF" w:rsidRPr="00F16705" w:rsidRDefault="006F0FBF">
      <w:pPr>
        <w:ind w:right="291"/>
        <w:jc w:val="right"/>
        <w:rPr>
          <w:rFonts w:ascii="Candara" w:eastAsia="Arial" w:hAnsi="Candara" w:cs="Arial"/>
          <w:sz w:val="24"/>
          <w:szCs w:val="24"/>
        </w:rPr>
      </w:pPr>
    </w:p>
    <w:p w14:paraId="016611EA" w14:textId="43C9EB57" w:rsidR="006F0FBF" w:rsidRPr="00F16705" w:rsidRDefault="006F0FBF">
      <w:pPr>
        <w:ind w:right="291"/>
        <w:jc w:val="right"/>
        <w:rPr>
          <w:rFonts w:ascii="Candara" w:eastAsia="Arial" w:hAnsi="Candara" w:cs="Arial"/>
          <w:sz w:val="24"/>
          <w:szCs w:val="24"/>
        </w:rPr>
      </w:pPr>
    </w:p>
    <w:p w14:paraId="34563E53" w14:textId="6BA1D3A9" w:rsidR="006F0FBF" w:rsidRPr="00F16705" w:rsidRDefault="006F0FBF">
      <w:pPr>
        <w:ind w:right="291"/>
        <w:jc w:val="right"/>
        <w:rPr>
          <w:rFonts w:ascii="Candara" w:eastAsia="Arial" w:hAnsi="Candara" w:cs="Arial"/>
          <w:sz w:val="36"/>
          <w:szCs w:val="24"/>
        </w:rPr>
      </w:pPr>
    </w:p>
    <w:p w14:paraId="3A41EE9C" w14:textId="0E6BA606" w:rsidR="006F0FBF" w:rsidRPr="00F16705" w:rsidRDefault="006F0FBF">
      <w:pPr>
        <w:ind w:right="291"/>
        <w:jc w:val="right"/>
        <w:rPr>
          <w:rFonts w:ascii="Candara" w:eastAsia="Arial" w:hAnsi="Candara" w:cs="Arial"/>
          <w:sz w:val="24"/>
          <w:szCs w:val="24"/>
        </w:rPr>
      </w:pPr>
    </w:p>
    <w:p w14:paraId="52CCF55E" w14:textId="0B686A9A" w:rsidR="006F0FBF" w:rsidRPr="00F16705" w:rsidRDefault="006F0FBF" w:rsidP="006F0FBF">
      <w:pPr>
        <w:ind w:right="291"/>
        <w:jc w:val="both"/>
        <w:rPr>
          <w:rFonts w:ascii="Candara" w:eastAsia="Arial" w:hAnsi="Candara" w:cs="Arial"/>
          <w:sz w:val="36"/>
          <w:szCs w:val="24"/>
        </w:rPr>
      </w:pPr>
      <w:r w:rsidRPr="00F16705">
        <w:rPr>
          <w:rFonts w:ascii="Candara" w:eastAsia="Arial" w:hAnsi="Candara" w:cs="Arial"/>
          <w:sz w:val="36"/>
          <w:szCs w:val="24"/>
        </w:rPr>
        <w:lastRenderedPageBreak/>
        <w:t>Appendix 2</w:t>
      </w:r>
    </w:p>
    <w:p w14:paraId="3FCE5184" w14:textId="691A0EEE" w:rsidR="006F0FBF" w:rsidRPr="00F16705" w:rsidRDefault="006F0FBF" w:rsidP="006F0FBF">
      <w:pPr>
        <w:ind w:right="291"/>
        <w:jc w:val="both"/>
        <w:rPr>
          <w:rFonts w:ascii="Candara" w:eastAsia="Arial" w:hAnsi="Candara" w:cs="Arial"/>
          <w:sz w:val="24"/>
          <w:szCs w:val="24"/>
        </w:rPr>
      </w:pPr>
    </w:p>
    <w:p w14:paraId="229BA489" w14:textId="77777777" w:rsidR="00F16705" w:rsidRPr="00F16705" w:rsidRDefault="00F16705" w:rsidP="00F16705">
      <w:pPr>
        <w:rPr>
          <w:rFonts w:ascii="Candara" w:hAnsi="Candara"/>
          <w:b/>
          <w:bCs/>
          <w:sz w:val="36"/>
          <w:szCs w:val="36"/>
        </w:rPr>
      </w:pPr>
      <w:r w:rsidRPr="00F16705">
        <w:rPr>
          <w:rFonts w:ascii="Candara" w:hAnsi="Candara"/>
          <w:b/>
          <w:bCs/>
          <w:sz w:val="36"/>
          <w:szCs w:val="36"/>
        </w:rPr>
        <w:t>Complaints not in scope</w:t>
      </w:r>
    </w:p>
    <w:p w14:paraId="18DA8177" w14:textId="16607AF1" w:rsidR="00F16705" w:rsidRDefault="00F16705" w:rsidP="00F16705">
      <w:pPr>
        <w:rPr>
          <w:rFonts w:ascii="Candara" w:hAnsi="Candara"/>
          <w:sz w:val="24"/>
          <w:szCs w:val="24"/>
        </w:rPr>
      </w:pPr>
      <w:r w:rsidRPr="00F16705">
        <w:rPr>
          <w:rFonts w:ascii="Candara" w:hAnsi="Candara"/>
          <w:sz w:val="24"/>
          <w:szCs w:val="24"/>
        </w:rPr>
        <w:t>A complaints procedure should cover all complaints about any provision of community facilities or services that a school provides other than complaints for which there are separate (statutory) procedures, including those listed below.</w:t>
      </w:r>
    </w:p>
    <w:p w14:paraId="0E591E89" w14:textId="77777777" w:rsidR="00F16705" w:rsidRDefault="00F16705" w:rsidP="00F16705">
      <w:pPr>
        <w:rPr>
          <w:rFonts w:ascii="Candara" w:hAnsi="Candara"/>
          <w:sz w:val="24"/>
          <w:szCs w:val="24"/>
        </w:rPr>
      </w:pPr>
    </w:p>
    <w:p w14:paraId="5704209B" w14:textId="56230743" w:rsidR="00F16705" w:rsidRPr="00F16705" w:rsidRDefault="00F16705" w:rsidP="00F16705">
      <w:pPr>
        <w:rPr>
          <w:rFonts w:ascii="Candara" w:hAnsi="Candara"/>
          <w:b/>
          <w:bCs/>
          <w:sz w:val="24"/>
          <w:szCs w:val="24"/>
        </w:rPr>
      </w:pPr>
      <w:r w:rsidRPr="00F16705">
        <w:rPr>
          <w:rFonts w:ascii="Candara" w:hAnsi="Candara"/>
          <w:b/>
          <w:bCs/>
          <w:sz w:val="24"/>
          <w:szCs w:val="24"/>
        </w:rPr>
        <w:t>Admissions to schools</w:t>
      </w:r>
    </w:p>
    <w:p w14:paraId="136140AF" w14:textId="604BAC03" w:rsidR="00F16705" w:rsidRDefault="00F16705" w:rsidP="00F16705">
      <w:pPr>
        <w:rPr>
          <w:rFonts w:ascii="Candara" w:hAnsi="Candara"/>
          <w:sz w:val="24"/>
          <w:szCs w:val="24"/>
        </w:rPr>
      </w:pPr>
      <w:r w:rsidRPr="00F16705">
        <w:rPr>
          <w:rFonts w:ascii="Candara" w:hAnsi="Candara"/>
          <w:sz w:val="24"/>
          <w:szCs w:val="24"/>
        </w:rPr>
        <w:t xml:space="preserve">For school admissions, </w:t>
      </w:r>
      <w:r>
        <w:rPr>
          <w:rFonts w:ascii="Candara" w:hAnsi="Candara"/>
          <w:sz w:val="24"/>
          <w:szCs w:val="24"/>
        </w:rPr>
        <w:t xml:space="preserve">please refer to our admissions policy. </w:t>
      </w:r>
    </w:p>
    <w:p w14:paraId="556566EE" w14:textId="77777777" w:rsidR="00F16705" w:rsidRPr="00F16705" w:rsidRDefault="00F16705" w:rsidP="00F16705">
      <w:pPr>
        <w:rPr>
          <w:rFonts w:ascii="Candara" w:hAnsi="Candara"/>
          <w:sz w:val="24"/>
          <w:szCs w:val="24"/>
        </w:rPr>
      </w:pPr>
    </w:p>
    <w:p w14:paraId="0F720E6C" w14:textId="77777777" w:rsidR="00F16705" w:rsidRPr="00F16705" w:rsidRDefault="00F16705" w:rsidP="00F16705">
      <w:pPr>
        <w:rPr>
          <w:rFonts w:ascii="Candara" w:hAnsi="Candara"/>
          <w:b/>
          <w:bCs/>
          <w:sz w:val="24"/>
          <w:szCs w:val="24"/>
        </w:rPr>
      </w:pPr>
      <w:r w:rsidRPr="00F16705">
        <w:rPr>
          <w:rFonts w:ascii="Candara" w:hAnsi="Candara"/>
          <w:b/>
          <w:bCs/>
          <w:sz w:val="24"/>
          <w:szCs w:val="24"/>
        </w:rPr>
        <w:t>Statutory assessments of special educational needs</w:t>
      </w:r>
    </w:p>
    <w:p w14:paraId="25A00C1F" w14:textId="29DA75D7" w:rsidR="00F16705" w:rsidRDefault="00F16705" w:rsidP="00F16705">
      <w:pPr>
        <w:rPr>
          <w:rFonts w:ascii="Candara" w:hAnsi="Candara"/>
          <w:sz w:val="24"/>
          <w:szCs w:val="24"/>
        </w:rPr>
      </w:pPr>
      <w:r w:rsidRPr="00F16705">
        <w:rPr>
          <w:rFonts w:ascii="Candara" w:hAnsi="Candara"/>
          <w:sz w:val="24"/>
          <w:szCs w:val="24"/>
        </w:rPr>
        <w:t xml:space="preserve">Concerns about statutory assessments of special educational needs should be raised </w:t>
      </w:r>
      <w:r w:rsidR="0052076B" w:rsidRPr="00F16705">
        <w:rPr>
          <w:rFonts w:ascii="Candara" w:hAnsi="Candara"/>
          <w:sz w:val="24"/>
          <w:szCs w:val="24"/>
        </w:rPr>
        <w:t>directly</w:t>
      </w:r>
      <w:bookmarkStart w:id="0" w:name="_GoBack"/>
      <w:bookmarkEnd w:id="0"/>
      <w:r w:rsidRPr="00F16705">
        <w:rPr>
          <w:rFonts w:ascii="Candara" w:hAnsi="Candara"/>
          <w:sz w:val="24"/>
          <w:szCs w:val="24"/>
        </w:rPr>
        <w:t xml:space="preserve"> with </w:t>
      </w:r>
      <w:r w:rsidR="0052076B">
        <w:rPr>
          <w:rFonts w:ascii="Candara" w:hAnsi="Candara"/>
          <w:sz w:val="24"/>
          <w:szCs w:val="24"/>
        </w:rPr>
        <w:t xml:space="preserve">the </w:t>
      </w:r>
      <w:r w:rsidRPr="00F16705">
        <w:rPr>
          <w:rFonts w:ascii="Candara" w:hAnsi="Candara"/>
          <w:sz w:val="24"/>
          <w:szCs w:val="24"/>
        </w:rPr>
        <w:t>local authorit</w:t>
      </w:r>
      <w:r w:rsidR="0052076B">
        <w:rPr>
          <w:rFonts w:ascii="Candara" w:hAnsi="Candara"/>
          <w:sz w:val="24"/>
          <w:szCs w:val="24"/>
        </w:rPr>
        <w:t>y (Worcestershire Children First)</w:t>
      </w:r>
      <w:r w:rsidRPr="00F16705">
        <w:rPr>
          <w:rFonts w:ascii="Candara" w:hAnsi="Candara"/>
          <w:sz w:val="24"/>
          <w:szCs w:val="24"/>
        </w:rPr>
        <w:t>.</w:t>
      </w:r>
    </w:p>
    <w:p w14:paraId="6CC31AA9" w14:textId="77777777" w:rsidR="00F16705" w:rsidRPr="00F16705" w:rsidRDefault="00F16705" w:rsidP="00F16705">
      <w:pPr>
        <w:rPr>
          <w:rFonts w:ascii="Candara" w:hAnsi="Candara"/>
          <w:sz w:val="24"/>
          <w:szCs w:val="24"/>
        </w:rPr>
      </w:pPr>
    </w:p>
    <w:p w14:paraId="07FDB9CD" w14:textId="77777777" w:rsidR="00F16705" w:rsidRPr="00F16705" w:rsidRDefault="00F16705" w:rsidP="00F16705">
      <w:pPr>
        <w:rPr>
          <w:rFonts w:ascii="Candara" w:hAnsi="Candara"/>
          <w:b/>
          <w:bCs/>
          <w:sz w:val="24"/>
          <w:szCs w:val="24"/>
        </w:rPr>
      </w:pPr>
      <w:r w:rsidRPr="00F16705">
        <w:rPr>
          <w:rFonts w:ascii="Candara" w:hAnsi="Candara"/>
          <w:b/>
          <w:bCs/>
          <w:sz w:val="24"/>
          <w:szCs w:val="24"/>
        </w:rPr>
        <w:t>Matters likely to require a child protection investigation</w:t>
      </w:r>
    </w:p>
    <w:p w14:paraId="2BCD8F9B" w14:textId="77777777" w:rsidR="00F16705" w:rsidRPr="00F16705" w:rsidRDefault="00F16705" w:rsidP="00F16705">
      <w:pPr>
        <w:rPr>
          <w:rFonts w:ascii="Candara" w:hAnsi="Candara"/>
          <w:sz w:val="24"/>
          <w:szCs w:val="24"/>
        </w:rPr>
      </w:pPr>
      <w:r w:rsidRPr="00F16705">
        <w:rPr>
          <w:rFonts w:ascii="Candara" w:hAnsi="Candara"/>
          <w:sz w:val="24"/>
          <w:szCs w:val="24"/>
        </w:rPr>
        <w:t>Complaints about child protection matters should be handled:</w:t>
      </w:r>
    </w:p>
    <w:p w14:paraId="080AE9E4" w14:textId="77777777" w:rsidR="00F16705" w:rsidRPr="00F16705" w:rsidRDefault="00F16705" w:rsidP="00F16705">
      <w:pPr>
        <w:pStyle w:val="ListParagraph"/>
        <w:numPr>
          <w:ilvl w:val="0"/>
          <w:numId w:val="13"/>
        </w:numPr>
        <w:rPr>
          <w:rFonts w:ascii="Candara" w:hAnsi="Candara"/>
          <w:sz w:val="24"/>
          <w:szCs w:val="24"/>
        </w:rPr>
      </w:pPr>
      <w:r w:rsidRPr="00F16705">
        <w:rPr>
          <w:rFonts w:ascii="Candara" w:hAnsi="Candara"/>
          <w:sz w:val="24"/>
          <w:szCs w:val="24"/>
        </w:rPr>
        <w:t>under the school’s child protection and safeguarding policy</w:t>
      </w:r>
    </w:p>
    <w:p w14:paraId="25BB90FB" w14:textId="77777777" w:rsidR="00F16705" w:rsidRPr="00F16705" w:rsidRDefault="00F16705" w:rsidP="00F16705">
      <w:pPr>
        <w:pStyle w:val="ListParagraph"/>
        <w:numPr>
          <w:ilvl w:val="0"/>
          <w:numId w:val="13"/>
        </w:numPr>
        <w:rPr>
          <w:rFonts w:ascii="Candara" w:hAnsi="Candara"/>
          <w:sz w:val="24"/>
          <w:szCs w:val="24"/>
        </w:rPr>
      </w:pPr>
      <w:r w:rsidRPr="00F16705">
        <w:rPr>
          <w:rFonts w:ascii="Candara" w:hAnsi="Candara"/>
          <w:sz w:val="24"/>
          <w:szCs w:val="24"/>
        </w:rPr>
        <w:t>in accordance with relevant statutory guidance</w:t>
      </w:r>
    </w:p>
    <w:p w14:paraId="27B5B168" w14:textId="78765732" w:rsidR="00F16705" w:rsidRDefault="00F16705" w:rsidP="00F16705">
      <w:pPr>
        <w:pStyle w:val="ListParagraph"/>
        <w:numPr>
          <w:ilvl w:val="0"/>
          <w:numId w:val="13"/>
        </w:numPr>
        <w:rPr>
          <w:rFonts w:ascii="Candara" w:hAnsi="Candara"/>
          <w:sz w:val="24"/>
          <w:szCs w:val="24"/>
        </w:rPr>
      </w:pPr>
      <w:r w:rsidRPr="00F16705">
        <w:rPr>
          <w:rFonts w:ascii="Candara" w:hAnsi="Candara"/>
          <w:sz w:val="24"/>
          <w:szCs w:val="24"/>
        </w:rPr>
        <w:t>Refer to your local authority designated officer (LADO) or the multi-agency safeguarding hub (MASH).</w:t>
      </w:r>
    </w:p>
    <w:p w14:paraId="6EFC0B21" w14:textId="7F4FFA27" w:rsidR="0052076B" w:rsidRPr="00F16705" w:rsidRDefault="0052076B" w:rsidP="00F16705">
      <w:pPr>
        <w:pStyle w:val="ListParagraph"/>
        <w:numPr>
          <w:ilvl w:val="0"/>
          <w:numId w:val="13"/>
        </w:numPr>
        <w:rPr>
          <w:rFonts w:ascii="Candara" w:hAnsi="Candara"/>
          <w:sz w:val="24"/>
          <w:szCs w:val="24"/>
        </w:rPr>
      </w:pPr>
      <w:r>
        <w:rPr>
          <w:rFonts w:ascii="Candara" w:hAnsi="Candara"/>
          <w:sz w:val="24"/>
          <w:szCs w:val="24"/>
        </w:rPr>
        <w:t>If you believe a child is in immediate harm, contact the police, telephone 999.</w:t>
      </w:r>
    </w:p>
    <w:p w14:paraId="4F001385" w14:textId="77777777" w:rsidR="00F16705" w:rsidRDefault="00F16705" w:rsidP="00F16705">
      <w:pPr>
        <w:rPr>
          <w:rFonts w:ascii="Candara" w:hAnsi="Candara"/>
          <w:sz w:val="24"/>
          <w:szCs w:val="24"/>
        </w:rPr>
      </w:pPr>
    </w:p>
    <w:p w14:paraId="2A4C8D05" w14:textId="5EA5E6F2" w:rsidR="00F16705" w:rsidRPr="00F16705" w:rsidRDefault="00F16705" w:rsidP="00F16705">
      <w:pPr>
        <w:rPr>
          <w:rFonts w:ascii="Candara" w:hAnsi="Candara"/>
          <w:b/>
          <w:bCs/>
          <w:sz w:val="24"/>
          <w:szCs w:val="24"/>
        </w:rPr>
      </w:pPr>
      <w:r w:rsidRPr="00F16705">
        <w:rPr>
          <w:rFonts w:ascii="Candara" w:hAnsi="Candara"/>
          <w:b/>
          <w:bCs/>
          <w:sz w:val="24"/>
          <w:szCs w:val="24"/>
        </w:rPr>
        <w:t>Whistleblowing</w:t>
      </w:r>
    </w:p>
    <w:p w14:paraId="5E8DA4E5" w14:textId="4C5D47FD" w:rsidR="00F16705" w:rsidRPr="00F16705" w:rsidRDefault="00F16705" w:rsidP="00F16705">
      <w:pPr>
        <w:rPr>
          <w:rFonts w:ascii="Candara" w:hAnsi="Candara"/>
          <w:sz w:val="24"/>
          <w:szCs w:val="24"/>
        </w:rPr>
      </w:pPr>
      <w:r>
        <w:rPr>
          <w:rFonts w:ascii="Candara" w:hAnsi="Candara"/>
          <w:sz w:val="24"/>
          <w:szCs w:val="24"/>
        </w:rPr>
        <w:t>We have</w:t>
      </w:r>
      <w:r w:rsidRPr="00F16705">
        <w:rPr>
          <w:rFonts w:ascii="Candara" w:hAnsi="Candara"/>
          <w:sz w:val="24"/>
          <w:szCs w:val="24"/>
        </w:rPr>
        <w:t xml:space="preserve"> an internal </w:t>
      </w:r>
      <w:r w:rsidRPr="0052076B">
        <w:rPr>
          <w:rFonts w:ascii="Candara" w:eastAsiaTheme="minorEastAsia" w:hAnsi="Candara" w:cs="Arial"/>
          <w:sz w:val="24"/>
          <w:szCs w:val="24"/>
          <w:bdr w:val="none" w:sz="0" w:space="0" w:color="auto" w:frame="1"/>
        </w:rPr>
        <w:t>whistleblowing procedure</w:t>
      </w:r>
      <w:r w:rsidRPr="00F16705">
        <w:rPr>
          <w:rFonts w:ascii="Candara" w:hAnsi="Candara"/>
          <w:sz w:val="24"/>
          <w:szCs w:val="24"/>
        </w:rPr>
        <w:t xml:space="preserve"> for </w:t>
      </w:r>
      <w:r>
        <w:rPr>
          <w:rFonts w:ascii="Candara" w:hAnsi="Candara"/>
          <w:sz w:val="24"/>
          <w:szCs w:val="24"/>
        </w:rPr>
        <w:t>our</w:t>
      </w:r>
      <w:r w:rsidRPr="00F16705">
        <w:rPr>
          <w:rFonts w:ascii="Candara" w:hAnsi="Candara"/>
          <w:sz w:val="24"/>
          <w:szCs w:val="24"/>
        </w:rPr>
        <w:t xml:space="preserve"> employees, including temporary staff</w:t>
      </w:r>
      <w:r>
        <w:rPr>
          <w:rFonts w:ascii="Candara" w:hAnsi="Candara"/>
          <w:sz w:val="24"/>
          <w:szCs w:val="24"/>
        </w:rPr>
        <w:t>, volunteers</w:t>
      </w:r>
      <w:r w:rsidRPr="00F16705">
        <w:rPr>
          <w:rFonts w:ascii="Candara" w:hAnsi="Candara"/>
          <w:sz w:val="24"/>
          <w:szCs w:val="24"/>
        </w:rPr>
        <w:t xml:space="preserve"> and contractors.</w:t>
      </w:r>
      <w:r>
        <w:rPr>
          <w:rFonts w:ascii="Candara" w:hAnsi="Candara"/>
          <w:sz w:val="24"/>
          <w:szCs w:val="24"/>
        </w:rPr>
        <w:t xml:space="preserve"> </w:t>
      </w:r>
      <w:r w:rsidRPr="00F16705">
        <w:rPr>
          <w:rFonts w:ascii="Candara" w:hAnsi="Candara"/>
          <w:sz w:val="24"/>
          <w:szCs w:val="24"/>
        </w:rPr>
        <w:t xml:space="preserve">The Secretary of State for Education is the prescribed person for matters relating to education for whistleblowers who do not want to raise matters direct with their employer. Concerns can be raised with DfE using </w:t>
      </w:r>
      <w:r>
        <w:rPr>
          <w:rFonts w:ascii="Candara" w:hAnsi="Candara"/>
          <w:sz w:val="24"/>
          <w:szCs w:val="24"/>
        </w:rPr>
        <w:t>their</w:t>
      </w:r>
      <w:r w:rsidRPr="00F16705">
        <w:rPr>
          <w:rFonts w:ascii="Candara" w:hAnsi="Candara"/>
          <w:sz w:val="24"/>
          <w:szCs w:val="24"/>
        </w:rPr>
        <w:t> </w:t>
      </w:r>
      <w:r w:rsidRPr="0052076B">
        <w:rPr>
          <w:rFonts w:ascii="Candara" w:eastAsiaTheme="minorEastAsia" w:hAnsi="Candara" w:cs="Arial"/>
          <w:sz w:val="24"/>
          <w:szCs w:val="24"/>
          <w:bdr w:val="none" w:sz="0" w:space="0" w:color="auto" w:frame="1"/>
        </w:rPr>
        <w:t>contact form</w:t>
      </w:r>
      <w:r>
        <w:rPr>
          <w:rFonts w:ascii="Candara" w:hAnsi="Candara"/>
          <w:sz w:val="24"/>
          <w:szCs w:val="24"/>
        </w:rPr>
        <w:t xml:space="preserve"> at </w:t>
      </w:r>
      <w:r w:rsidRPr="00F16705">
        <w:rPr>
          <w:rFonts w:ascii="Candara" w:hAnsi="Candara"/>
          <w:sz w:val="24"/>
          <w:szCs w:val="24"/>
        </w:rPr>
        <w:t>https://www.education.gov.uk/contactus</w:t>
      </w:r>
    </w:p>
    <w:p w14:paraId="7AFBCE9D" w14:textId="77777777" w:rsidR="00F16705" w:rsidRPr="00F16705" w:rsidRDefault="00F16705" w:rsidP="00F16705">
      <w:pPr>
        <w:rPr>
          <w:rFonts w:ascii="Candara" w:hAnsi="Candara"/>
          <w:sz w:val="24"/>
          <w:szCs w:val="24"/>
        </w:rPr>
      </w:pPr>
      <w:r w:rsidRPr="00F16705">
        <w:rPr>
          <w:rFonts w:ascii="Candara" w:hAnsi="Candara"/>
          <w:sz w:val="24"/>
          <w:szCs w:val="24"/>
        </w:rPr>
        <w:t>Volunteers who have concerns about schools should complain through the school’s complaints procedure. Depending on the substance of the complaint they may also be able to complain to:</w:t>
      </w:r>
    </w:p>
    <w:p w14:paraId="29324CAE" w14:textId="77777777" w:rsidR="00F16705" w:rsidRPr="0052076B" w:rsidRDefault="00F16705" w:rsidP="0052076B">
      <w:pPr>
        <w:pStyle w:val="ListParagraph"/>
        <w:numPr>
          <w:ilvl w:val="0"/>
          <w:numId w:val="14"/>
        </w:numPr>
        <w:rPr>
          <w:rFonts w:ascii="Candara" w:hAnsi="Candara"/>
          <w:sz w:val="24"/>
          <w:szCs w:val="24"/>
        </w:rPr>
      </w:pPr>
      <w:r w:rsidRPr="0052076B">
        <w:rPr>
          <w:rFonts w:ascii="Candara" w:hAnsi="Candara"/>
          <w:sz w:val="24"/>
          <w:szCs w:val="24"/>
        </w:rPr>
        <w:t>the local authority</w:t>
      </w:r>
    </w:p>
    <w:p w14:paraId="09B47B91" w14:textId="36E76C3B" w:rsidR="00F16705" w:rsidRPr="0052076B" w:rsidRDefault="00F16705" w:rsidP="0052076B">
      <w:pPr>
        <w:pStyle w:val="ListParagraph"/>
        <w:numPr>
          <w:ilvl w:val="0"/>
          <w:numId w:val="14"/>
        </w:numPr>
        <w:rPr>
          <w:rFonts w:ascii="Candara" w:hAnsi="Candara"/>
          <w:sz w:val="24"/>
          <w:szCs w:val="24"/>
        </w:rPr>
      </w:pPr>
      <w:r w:rsidRPr="0052076B">
        <w:rPr>
          <w:rFonts w:ascii="Candara" w:hAnsi="Candara"/>
          <w:sz w:val="24"/>
          <w:szCs w:val="24"/>
        </w:rPr>
        <w:t>DfE using our </w:t>
      </w:r>
      <w:r w:rsidRPr="0052076B">
        <w:rPr>
          <w:rFonts w:ascii="Candara" w:eastAsiaTheme="minorEastAsia" w:hAnsi="Candara" w:cs="Arial"/>
          <w:sz w:val="24"/>
          <w:szCs w:val="24"/>
          <w:bdr w:val="none" w:sz="0" w:space="0" w:color="auto" w:frame="1"/>
        </w:rPr>
        <w:t>contact form</w:t>
      </w:r>
      <w:r w:rsidR="0052076B">
        <w:rPr>
          <w:rFonts w:ascii="Candara" w:eastAsiaTheme="minorEastAsia" w:hAnsi="Candara" w:cs="Arial"/>
          <w:sz w:val="24"/>
          <w:szCs w:val="24"/>
          <w:bdr w:val="none" w:sz="0" w:space="0" w:color="auto" w:frame="1"/>
        </w:rPr>
        <w:t xml:space="preserve"> at </w:t>
      </w:r>
      <w:r w:rsidR="0052076B" w:rsidRPr="0052076B">
        <w:rPr>
          <w:rFonts w:ascii="Candara" w:eastAsiaTheme="minorEastAsia" w:hAnsi="Candara" w:cs="Arial"/>
          <w:sz w:val="24"/>
          <w:szCs w:val="24"/>
          <w:bdr w:val="none" w:sz="0" w:space="0" w:color="auto" w:frame="1"/>
        </w:rPr>
        <w:t>https://www.education.gov.uk/contactus</w:t>
      </w:r>
      <w:r w:rsidR="0052076B">
        <w:rPr>
          <w:rFonts w:ascii="Candara" w:eastAsiaTheme="minorEastAsia" w:hAnsi="Candara" w:cs="Arial"/>
          <w:sz w:val="24"/>
          <w:szCs w:val="24"/>
          <w:bdr w:val="none" w:sz="0" w:space="0" w:color="auto" w:frame="1"/>
        </w:rPr>
        <w:t>.</w:t>
      </w:r>
    </w:p>
    <w:p w14:paraId="1D450509" w14:textId="77777777" w:rsidR="0052076B" w:rsidRDefault="0052076B" w:rsidP="00F16705">
      <w:pPr>
        <w:rPr>
          <w:rFonts w:ascii="Candara" w:hAnsi="Candara"/>
          <w:b/>
          <w:bCs/>
          <w:sz w:val="24"/>
          <w:szCs w:val="24"/>
        </w:rPr>
      </w:pPr>
    </w:p>
    <w:p w14:paraId="6BF520AC" w14:textId="057965DA" w:rsidR="00F16705" w:rsidRPr="0052076B" w:rsidRDefault="00F16705" w:rsidP="00F16705">
      <w:pPr>
        <w:rPr>
          <w:rFonts w:ascii="Candara" w:hAnsi="Candara"/>
          <w:b/>
          <w:bCs/>
          <w:sz w:val="24"/>
          <w:szCs w:val="24"/>
        </w:rPr>
      </w:pPr>
      <w:r w:rsidRPr="0052076B">
        <w:rPr>
          <w:rFonts w:ascii="Candara" w:hAnsi="Candara"/>
          <w:b/>
          <w:bCs/>
          <w:sz w:val="24"/>
          <w:szCs w:val="24"/>
        </w:rPr>
        <w:t>Staff grievances</w:t>
      </w:r>
    </w:p>
    <w:p w14:paraId="35F34CC3" w14:textId="7BDEDD84" w:rsidR="00F16705" w:rsidRDefault="00F16705" w:rsidP="00F16705">
      <w:pPr>
        <w:rPr>
          <w:rFonts w:ascii="Candara" w:hAnsi="Candara"/>
          <w:sz w:val="24"/>
          <w:szCs w:val="24"/>
        </w:rPr>
      </w:pPr>
      <w:r w:rsidRPr="00F16705">
        <w:rPr>
          <w:rFonts w:ascii="Candara" w:hAnsi="Candara"/>
          <w:sz w:val="24"/>
          <w:szCs w:val="24"/>
        </w:rPr>
        <w:t>Complaints from staff must be dealt with under the school’s internal grievance procedures.</w:t>
      </w:r>
    </w:p>
    <w:p w14:paraId="2FE51A73" w14:textId="77777777" w:rsidR="0052076B" w:rsidRPr="00F16705" w:rsidRDefault="0052076B" w:rsidP="00F16705">
      <w:pPr>
        <w:rPr>
          <w:rFonts w:ascii="Candara" w:hAnsi="Candara"/>
          <w:sz w:val="24"/>
          <w:szCs w:val="24"/>
        </w:rPr>
      </w:pPr>
    </w:p>
    <w:p w14:paraId="51D4AC6E" w14:textId="77777777" w:rsidR="00F16705" w:rsidRPr="0052076B" w:rsidRDefault="00F16705" w:rsidP="00F16705">
      <w:pPr>
        <w:rPr>
          <w:rFonts w:ascii="Candara" w:hAnsi="Candara"/>
          <w:b/>
          <w:bCs/>
          <w:sz w:val="24"/>
          <w:szCs w:val="24"/>
        </w:rPr>
      </w:pPr>
      <w:r w:rsidRPr="0052076B">
        <w:rPr>
          <w:rFonts w:ascii="Candara" w:hAnsi="Candara"/>
          <w:b/>
          <w:bCs/>
          <w:sz w:val="24"/>
          <w:szCs w:val="24"/>
        </w:rPr>
        <w:t>Staff conduct complaints</w:t>
      </w:r>
    </w:p>
    <w:p w14:paraId="6859C0C5" w14:textId="37622433" w:rsidR="00F16705" w:rsidRDefault="00F16705" w:rsidP="00F16705">
      <w:pPr>
        <w:rPr>
          <w:rFonts w:ascii="Candara" w:hAnsi="Candara"/>
          <w:sz w:val="24"/>
          <w:szCs w:val="24"/>
        </w:rPr>
      </w:pPr>
      <w:r w:rsidRPr="00F16705">
        <w:rPr>
          <w:rFonts w:ascii="Candara" w:hAnsi="Candara"/>
          <w:sz w:val="24"/>
          <w:szCs w:val="24"/>
        </w:rPr>
        <w:t>Complaints about staff are dealt with under the school’s internal disciplinary procedures, if appropriate.</w:t>
      </w:r>
      <w:r w:rsidR="0052076B">
        <w:rPr>
          <w:rFonts w:ascii="Candara" w:hAnsi="Candara"/>
          <w:sz w:val="24"/>
          <w:szCs w:val="24"/>
        </w:rPr>
        <w:t xml:space="preserve"> </w:t>
      </w:r>
      <w:r w:rsidRPr="00F16705">
        <w:rPr>
          <w:rFonts w:ascii="Candara" w:hAnsi="Candara"/>
          <w:sz w:val="24"/>
          <w:szCs w:val="24"/>
        </w:rPr>
        <w:t xml:space="preserve">Complainants will not be informed of any disciplinary action taken against a staff member as a result of a complaint. However, </w:t>
      </w:r>
      <w:r w:rsidR="0052076B">
        <w:rPr>
          <w:rFonts w:ascii="Candara" w:hAnsi="Candara"/>
          <w:sz w:val="24"/>
          <w:szCs w:val="24"/>
        </w:rPr>
        <w:t>we will</w:t>
      </w:r>
      <w:r w:rsidRPr="00F16705">
        <w:rPr>
          <w:rFonts w:ascii="Candara" w:hAnsi="Candara"/>
          <w:sz w:val="24"/>
          <w:szCs w:val="24"/>
        </w:rPr>
        <w:t xml:space="preserve"> notify complainants that the matter is being addressed.</w:t>
      </w:r>
    </w:p>
    <w:p w14:paraId="4B138DDF" w14:textId="77777777" w:rsidR="0052076B" w:rsidRPr="00F16705" w:rsidRDefault="0052076B" w:rsidP="00F16705">
      <w:pPr>
        <w:rPr>
          <w:rFonts w:ascii="Candara" w:hAnsi="Candara"/>
          <w:sz w:val="24"/>
          <w:szCs w:val="24"/>
        </w:rPr>
      </w:pPr>
    </w:p>
    <w:p w14:paraId="56452EEA" w14:textId="77777777" w:rsidR="00F16705" w:rsidRPr="0052076B" w:rsidRDefault="00F16705" w:rsidP="00F16705">
      <w:pPr>
        <w:rPr>
          <w:rFonts w:ascii="Candara" w:hAnsi="Candara"/>
          <w:b/>
          <w:bCs/>
          <w:sz w:val="24"/>
          <w:szCs w:val="24"/>
        </w:rPr>
      </w:pPr>
      <w:r w:rsidRPr="0052076B">
        <w:rPr>
          <w:rFonts w:ascii="Candara" w:hAnsi="Candara"/>
          <w:b/>
          <w:bCs/>
          <w:sz w:val="24"/>
          <w:szCs w:val="24"/>
        </w:rPr>
        <w:t>Complaints about services provided by other providers who may use school premises or facilities</w:t>
      </w:r>
    </w:p>
    <w:p w14:paraId="3725AFAF" w14:textId="11A2DDFC" w:rsidR="00F16705" w:rsidRDefault="0052076B" w:rsidP="00F16705">
      <w:pPr>
        <w:rPr>
          <w:rFonts w:ascii="Candara" w:hAnsi="Candara"/>
          <w:sz w:val="24"/>
          <w:szCs w:val="24"/>
        </w:rPr>
      </w:pPr>
      <w:r>
        <w:rPr>
          <w:rFonts w:ascii="Candara" w:hAnsi="Candara"/>
          <w:sz w:val="24"/>
          <w:szCs w:val="24"/>
        </w:rPr>
        <w:t xml:space="preserve">Wribbenhall </w:t>
      </w:r>
      <w:r w:rsidR="00F16705" w:rsidRPr="00F16705">
        <w:rPr>
          <w:rFonts w:ascii="Candara" w:hAnsi="Candara"/>
          <w:sz w:val="24"/>
          <w:szCs w:val="24"/>
        </w:rPr>
        <w:t xml:space="preserve">School </w:t>
      </w:r>
      <w:r>
        <w:rPr>
          <w:rFonts w:ascii="Candara" w:hAnsi="Candara"/>
          <w:sz w:val="24"/>
          <w:szCs w:val="24"/>
        </w:rPr>
        <w:t>will</w:t>
      </w:r>
      <w:r w:rsidR="00F16705" w:rsidRPr="00F16705">
        <w:rPr>
          <w:rFonts w:ascii="Candara" w:hAnsi="Candara"/>
          <w:sz w:val="24"/>
          <w:szCs w:val="24"/>
        </w:rPr>
        <w:t xml:space="preserve"> direct complainants to follow the external provider’s own complaints procedure.</w:t>
      </w:r>
    </w:p>
    <w:p w14:paraId="302ABCA7" w14:textId="72941DAB" w:rsidR="0052076B" w:rsidRDefault="0052076B" w:rsidP="00F16705">
      <w:pPr>
        <w:rPr>
          <w:rFonts w:ascii="Candara" w:hAnsi="Candara"/>
          <w:sz w:val="24"/>
          <w:szCs w:val="24"/>
        </w:rPr>
      </w:pPr>
    </w:p>
    <w:p w14:paraId="37432281" w14:textId="77777777" w:rsidR="0052076B" w:rsidRPr="00F16705" w:rsidRDefault="0052076B" w:rsidP="00F16705">
      <w:pPr>
        <w:rPr>
          <w:rFonts w:ascii="Candara" w:hAnsi="Candara"/>
          <w:sz w:val="24"/>
          <w:szCs w:val="24"/>
        </w:rPr>
      </w:pPr>
    </w:p>
    <w:p w14:paraId="3BD19CE6" w14:textId="77777777" w:rsidR="00F16705" w:rsidRPr="0052076B" w:rsidRDefault="00F16705" w:rsidP="00F16705">
      <w:pPr>
        <w:rPr>
          <w:rFonts w:ascii="Candara" w:hAnsi="Candara"/>
          <w:b/>
          <w:bCs/>
          <w:sz w:val="24"/>
          <w:szCs w:val="24"/>
        </w:rPr>
      </w:pPr>
      <w:r w:rsidRPr="0052076B">
        <w:rPr>
          <w:rFonts w:ascii="Candara" w:hAnsi="Candara"/>
          <w:b/>
          <w:bCs/>
          <w:sz w:val="24"/>
          <w:szCs w:val="24"/>
        </w:rPr>
        <w:lastRenderedPageBreak/>
        <w:t>Complaints about the curriculum</w:t>
      </w:r>
    </w:p>
    <w:p w14:paraId="737CF29A" w14:textId="32A33FA4" w:rsidR="00F16705" w:rsidRDefault="00F16705" w:rsidP="00F16705">
      <w:pPr>
        <w:rPr>
          <w:rFonts w:ascii="Candara" w:hAnsi="Candara"/>
          <w:sz w:val="24"/>
          <w:szCs w:val="24"/>
        </w:rPr>
      </w:pPr>
      <w:r w:rsidRPr="00F16705">
        <w:rPr>
          <w:rFonts w:ascii="Candara" w:hAnsi="Candara"/>
          <w:sz w:val="24"/>
          <w:szCs w:val="24"/>
        </w:rPr>
        <w:t xml:space="preserve">Complaints about the </w:t>
      </w:r>
      <w:r w:rsidR="0052076B">
        <w:rPr>
          <w:rFonts w:ascii="Candara" w:hAnsi="Candara"/>
          <w:sz w:val="24"/>
          <w:szCs w:val="24"/>
        </w:rPr>
        <w:t>individual child’s</w:t>
      </w:r>
      <w:r w:rsidRPr="00F16705">
        <w:rPr>
          <w:rFonts w:ascii="Candara" w:hAnsi="Candara"/>
          <w:sz w:val="24"/>
          <w:szCs w:val="24"/>
        </w:rPr>
        <w:t xml:space="preserve"> curriculum should be </w:t>
      </w:r>
      <w:r w:rsidR="0052076B">
        <w:rPr>
          <w:rFonts w:ascii="Candara" w:hAnsi="Candara"/>
          <w:sz w:val="24"/>
          <w:szCs w:val="24"/>
        </w:rPr>
        <w:t xml:space="preserve">addressed first of all to the proprietor or his Deputy during the termly curriculum planning meeting. If this does not resolve the complaint, complainants should follow the complaints procedure as laid out above. </w:t>
      </w:r>
      <w:r w:rsidRPr="00F16705">
        <w:rPr>
          <w:rFonts w:ascii="Candara" w:hAnsi="Candara"/>
          <w:sz w:val="24"/>
          <w:szCs w:val="24"/>
        </w:rPr>
        <w:t xml:space="preserve"> </w:t>
      </w:r>
      <w:r w:rsidR="0052076B">
        <w:rPr>
          <w:rFonts w:ascii="Candara" w:hAnsi="Candara"/>
          <w:sz w:val="24"/>
          <w:szCs w:val="24"/>
        </w:rPr>
        <w:t xml:space="preserve">If the complainant is still dissatisfied then they should refer the matter to the </w:t>
      </w:r>
      <w:r w:rsidRPr="00F16705">
        <w:rPr>
          <w:rFonts w:ascii="Candara" w:hAnsi="Candara"/>
          <w:sz w:val="24"/>
          <w:szCs w:val="24"/>
        </w:rPr>
        <w:t xml:space="preserve">DfE using </w:t>
      </w:r>
      <w:r w:rsidR="0052076B">
        <w:rPr>
          <w:rFonts w:ascii="Candara" w:hAnsi="Candara"/>
          <w:sz w:val="24"/>
          <w:szCs w:val="24"/>
        </w:rPr>
        <w:t>their</w:t>
      </w:r>
      <w:r w:rsidRPr="00F16705">
        <w:rPr>
          <w:rFonts w:ascii="Candara" w:hAnsi="Candara"/>
          <w:sz w:val="24"/>
          <w:szCs w:val="24"/>
        </w:rPr>
        <w:t> </w:t>
      </w:r>
      <w:r w:rsidRPr="0052076B">
        <w:rPr>
          <w:rFonts w:ascii="Candara" w:eastAsiaTheme="minorEastAsia" w:hAnsi="Candara" w:cs="Arial"/>
          <w:sz w:val="24"/>
          <w:szCs w:val="24"/>
          <w:bdr w:val="none" w:sz="0" w:space="0" w:color="auto" w:frame="1"/>
        </w:rPr>
        <w:t>contact form</w:t>
      </w:r>
      <w:r w:rsidR="0052076B">
        <w:rPr>
          <w:rFonts w:ascii="Candara" w:hAnsi="Candara"/>
          <w:sz w:val="24"/>
          <w:szCs w:val="24"/>
        </w:rPr>
        <w:t xml:space="preserve"> at </w:t>
      </w:r>
      <w:hyperlink r:id="rId10" w:history="1">
        <w:r w:rsidR="0052076B" w:rsidRPr="00BA60AA">
          <w:rPr>
            <w:rStyle w:val="Hyperlink"/>
            <w:rFonts w:ascii="Candara" w:hAnsi="Candara"/>
            <w:sz w:val="24"/>
            <w:szCs w:val="24"/>
          </w:rPr>
          <w:t>https://www.education.gov.uk/contactus</w:t>
        </w:r>
      </w:hyperlink>
      <w:r w:rsidRPr="00F16705">
        <w:rPr>
          <w:rFonts w:ascii="Candara" w:hAnsi="Candara"/>
          <w:sz w:val="24"/>
          <w:szCs w:val="24"/>
        </w:rPr>
        <w:t>.</w:t>
      </w:r>
    </w:p>
    <w:p w14:paraId="5313E50E" w14:textId="77777777" w:rsidR="0052076B" w:rsidRPr="00F16705" w:rsidRDefault="0052076B" w:rsidP="00F16705">
      <w:pPr>
        <w:rPr>
          <w:rFonts w:ascii="Candara" w:hAnsi="Candara"/>
          <w:sz w:val="24"/>
          <w:szCs w:val="24"/>
        </w:rPr>
      </w:pPr>
    </w:p>
    <w:p w14:paraId="72CF231C" w14:textId="77777777" w:rsidR="006F0FBF" w:rsidRPr="00F16705" w:rsidRDefault="006F0FBF" w:rsidP="00F16705">
      <w:pPr>
        <w:ind w:right="291"/>
        <w:jc w:val="both"/>
        <w:rPr>
          <w:rFonts w:ascii="Candara" w:eastAsia="Arial" w:hAnsi="Candara" w:cs="Arial"/>
          <w:sz w:val="24"/>
          <w:szCs w:val="24"/>
        </w:rPr>
      </w:pPr>
    </w:p>
    <w:sectPr w:rsidR="006F0FBF" w:rsidRPr="00F16705">
      <w:pgSz w:w="11920" w:h="16840"/>
      <w:pgMar w:top="1360" w:right="1680" w:bottom="280"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MDL2 Assets">
    <w:panose1 w:val="050A0102010101010101"/>
    <w:charset w:val="00"/>
    <w:family w:val="roman"/>
    <w:pitch w:val="variable"/>
    <w:sig w:usb0="00000003" w:usb1="1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ndara">
    <w:panose1 w:val="020E0502030303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128FA"/>
    <w:multiLevelType w:val="multilevel"/>
    <w:tmpl w:val="4D807D3E"/>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 w15:restartNumberingAfterBreak="0">
    <w:nsid w:val="09D13CD9"/>
    <w:multiLevelType w:val="multilevel"/>
    <w:tmpl w:val="2CCE2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217B7B"/>
    <w:multiLevelType w:val="hybridMultilevel"/>
    <w:tmpl w:val="0748D3A8"/>
    <w:lvl w:ilvl="0" w:tplc="0809000F">
      <w:start w:val="1"/>
      <w:numFmt w:val="decimal"/>
      <w:lvlText w:val="%1."/>
      <w:lvlJc w:val="left"/>
      <w:pPr>
        <w:ind w:left="840" w:hanging="360"/>
      </w:pPr>
    </w:lvl>
    <w:lvl w:ilvl="1" w:tplc="08090019" w:tentative="1">
      <w:start w:val="1"/>
      <w:numFmt w:val="lowerLetter"/>
      <w:lvlText w:val="%2."/>
      <w:lvlJc w:val="left"/>
      <w:pPr>
        <w:ind w:left="1560" w:hanging="360"/>
      </w:pPr>
    </w:lvl>
    <w:lvl w:ilvl="2" w:tplc="0809001B" w:tentative="1">
      <w:start w:val="1"/>
      <w:numFmt w:val="lowerRoman"/>
      <w:lvlText w:val="%3."/>
      <w:lvlJc w:val="right"/>
      <w:pPr>
        <w:ind w:left="2280" w:hanging="180"/>
      </w:pPr>
    </w:lvl>
    <w:lvl w:ilvl="3" w:tplc="0809000F" w:tentative="1">
      <w:start w:val="1"/>
      <w:numFmt w:val="decimal"/>
      <w:lvlText w:val="%4."/>
      <w:lvlJc w:val="left"/>
      <w:pPr>
        <w:ind w:left="3000" w:hanging="360"/>
      </w:pPr>
    </w:lvl>
    <w:lvl w:ilvl="4" w:tplc="08090019" w:tentative="1">
      <w:start w:val="1"/>
      <w:numFmt w:val="lowerLetter"/>
      <w:lvlText w:val="%5."/>
      <w:lvlJc w:val="left"/>
      <w:pPr>
        <w:ind w:left="3720" w:hanging="360"/>
      </w:pPr>
    </w:lvl>
    <w:lvl w:ilvl="5" w:tplc="0809001B" w:tentative="1">
      <w:start w:val="1"/>
      <w:numFmt w:val="lowerRoman"/>
      <w:lvlText w:val="%6."/>
      <w:lvlJc w:val="right"/>
      <w:pPr>
        <w:ind w:left="4440" w:hanging="180"/>
      </w:pPr>
    </w:lvl>
    <w:lvl w:ilvl="6" w:tplc="0809000F" w:tentative="1">
      <w:start w:val="1"/>
      <w:numFmt w:val="decimal"/>
      <w:lvlText w:val="%7."/>
      <w:lvlJc w:val="left"/>
      <w:pPr>
        <w:ind w:left="5160" w:hanging="360"/>
      </w:pPr>
    </w:lvl>
    <w:lvl w:ilvl="7" w:tplc="08090019" w:tentative="1">
      <w:start w:val="1"/>
      <w:numFmt w:val="lowerLetter"/>
      <w:lvlText w:val="%8."/>
      <w:lvlJc w:val="left"/>
      <w:pPr>
        <w:ind w:left="5880" w:hanging="360"/>
      </w:pPr>
    </w:lvl>
    <w:lvl w:ilvl="8" w:tplc="0809001B" w:tentative="1">
      <w:start w:val="1"/>
      <w:numFmt w:val="lowerRoman"/>
      <w:lvlText w:val="%9."/>
      <w:lvlJc w:val="right"/>
      <w:pPr>
        <w:ind w:left="6600" w:hanging="180"/>
      </w:pPr>
    </w:lvl>
  </w:abstractNum>
  <w:abstractNum w:abstractNumId="3" w15:restartNumberingAfterBreak="0">
    <w:nsid w:val="13E27A4F"/>
    <w:multiLevelType w:val="hybridMultilevel"/>
    <w:tmpl w:val="14F2F1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70838DD"/>
    <w:multiLevelType w:val="hybridMultilevel"/>
    <w:tmpl w:val="E9D6468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1CEC3874"/>
    <w:multiLevelType w:val="hybridMultilevel"/>
    <w:tmpl w:val="D8A24FE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1E8B7963"/>
    <w:multiLevelType w:val="multilevel"/>
    <w:tmpl w:val="480C4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4881EC4"/>
    <w:multiLevelType w:val="multilevel"/>
    <w:tmpl w:val="DBAA8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143081E"/>
    <w:multiLevelType w:val="multilevel"/>
    <w:tmpl w:val="29D65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5B8120A"/>
    <w:multiLevelType w:val="hybridMultilevel"/>
    <w:tmpl w:val="98E2C2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A3C4241"/>
    <w:multiLevelType w:val="hybridMultilevel"/>
    <w:tmpl w:val="CE5057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56A3479"/>
    <w:multiLevelType w:val="hybridMultilevel"/>
    <w:tmpl w:val="72D2789E"/>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2" w15:restartNumberingAfterBreak="0">
    <w:nsid w:val="46E50482"/>
    <w:multiLevelType w:val="hybridMultilevel"/>
    <w:tmpl w:val="3788ED2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5FF5756"/>
    <w:multiLevelType w:val="hybridMultilevel"/>
    <w:tmpl w:val="102A7D24"/>
    <w:lvl w:ilvl="0" w:tplc="0809000F">
      <w:start w:val="1"/>
      <w:numFmt w:val="decimal"/>
      <w:lvlText w:val="%1."/>
      <w:lvlJc w:val="left"/>
      <w:pPr>
        <w:ind w:left="840" w:hanging="360"/>
      </w:pPr>
    </w:lvl>
    <w:lvl w:ilvl="1" w:tplc="742084FC">
      <w:numFmt w:val="bullet"/>
      <w:lvlText w:val=""/>
      <w:lvlJc w:val="left"/>
      <w:pPr>
        <w:ind w:left="1560" w:hanging="360"/>
      </w:pPr>
      <w:rPr>
        <w:rFonts w:ascii="Arial" w:eastAsia="Segoe MDL2 Assets" w:hAnsi="Arial" w:cs="Arial" w:hint="default"/>
        <w:w w:val="46"/>
      </w:rPr>
    </w:lvl>
    <w:lvl w:ilvl="2" w:tplc="0809001B" w:tentative="1">
      <w:start w:val="1"/>
      <w:numFmt w:val="lowerRoman"/>
      <w:lvlText w:val="%3."/>
      <w:lvlJc w:val="right"/>
      <w:pPr>
        <w:ind w:left="2280" w:hanging="180"/>
      </w:pPr>
    </w:lvl>
    <w:lvl w:ilvl="3" w:tplc="0809000F" w:tentative="1">
      <w:start w:val="1"/>
      <w:numFmt w:val="decimal"/>
      <w:lvlText w:val="%4."/>
      <w:lvlJc w:val="left"/>
      <w:pPr>
        <w:ind w:left="3000" w:hanging="360"/>
      </w:pPr>
    </w:lvl>
    <w:lvl w:ilvl="4" w:tplc="08090019" w:tentative="1">
      <w:start w:val="1"/>
      <w:numFmt w:val="lowerLetter"/>
      <w:lvlText w:val="%5."/>
      <w:lvlJc w:val="left"/>
      <w:pPr>
        <w:ind w:left="3720" w:hanging="360"/>
      </w:pPr>
    </w:lvl>
    <w:lvl w:ilvl="5" w:tplc="0809001B" w:tentative="1">
      <w:start w:val="1"/>
      <w:numFmt w:val="lowerRoman"/>
      <w:lvlText w:val="%6."/>
      <w:lvlJc w:val="right"/>
      <w:pPr>
        <w:ind w:left="4440" w:hanging="180"/>
      </w:pPr>
    </w:lvl>
    <w:lvl w:ilvl="6" w:tplc="0809000F" w:tentative="1">
      <w:start w:val="1"/>
      <w:numFmt w:val="decimal"/>
      <w:lvlText w:val="%7."/>
      <w:lvlJc w:val="left"/>
      <w:pPr>
        <w:ind w:left="5160" w:hanging="360"/>
      </w:pPr>
    </w:lvl>
    <w:lvl w:ilvl="7" w:tplc="08090019" w:tentative="1">
      <w:start w:val="1"/>
      <w:numFmt w:val="lowerLetter"/>
      <w:lvlText w:val="%8."/>
      <w:lvlJc w:val="left"/>
      <w:pPr>
        <w:ind w:left="5880" w:hanging="360"/>
      </w:pPr>
    </w:lvl>
    <w:lvl w:ilvl="8" w:tplc="0809001B" w:tentative="1">
      <w:start w:val="1"/>
      <w:numFmt w:val="lowerRoman"/>
      <w:lvlText w:val="%9."/>
      <w:lvlJc w:val="right"/>
      <w:pPr>
        <w:ind w:left="6600" w:hanging="180"/>
      </w:pPr>
    </w:lvl>
  </w:abstractNum>
  <w:num w:numId="1">
    <w:abstractNumId w:val="0"/>
  </w:num>
  <w:num w:numId="2">
    <w:abstractNumId w:val="13"/>
  </w:num>
  <w:num w:numId="3">
    <w:abstractNumId w:val="2"/>
  </w:num>
  <w:num w:numId="4">
    <w:abstractNumId w:val="12"/>
  </w:num>
  <w:num w:numId="5">
    <w:abstractNumId w:val="11"/>
  </w:num>
  <w:num w:numId="6">
    <w:abstractNumId w:val="4"/>
  </w:num>
  <w:num w:numId="7">
    <w:abstractNumId w:val="5"/>
  </w:num>
  <w:num w:numId="8">
    <w:abstractNumId w:val="9"/>
  </w:num>
  <w:num w:numId="9">
    <w:abstractNumId w:val="6"/>
  </w:num>
  <w:num w:numId="10">
    <w:abstractNumId w:val="8"/>
  </w:num>
  <w:num w:numId="11">
    <w:abstractNumId w:val="7"/>
  </w:num>
  <w:num w:numId="12">
    <w:abstractNumId w:val="1"/>
  </w:num>
  <w:num w:numId="13">
    <w:abstractNumId w:val="3"/>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7B1C"/>
    <w:rsid w:val="000338BF"/>
    <w:rsid w:val="000A520E"/>
    <w:rsid w:val="000E78A6"/>
    <w:rsid w:val="001103DC"/>
    <w:rsid w:val="0012011E"/>
    <w:rsid w:val="00150F5B"/>
    <w:rsid w:val="00172C54"/>
    <w:rsid w:val="0018575E"/>
    <w:rsid w:val="001B29F7"/>
    <w:rsid w:val="001B5F9D"/>
    <w:rsid w:val="001E67DA"/>
    <w:rsid w:val="002137AF"/>
    <w:rsid w:val="00245E37"/>
    <w:rsid w:val="00270ED6"/>
    <w:rsid w:val="00275EF6"/>
    <w:rsid w:val="003D228F"/>
    <w:rsid w:val="003F50B3"/>
    <w:rsid w:val="00480EBB"/>
    <w:rsid w:val="0052076B"/>
    <w:rsid w:val="005B6C19"/>
    <w:rsid w:val="005F32F7"/>
    <w:rsid w:val="006479FA"/>
    <w:rsid w:val="00685A48"/>
    <w:rsid w:val="00696439"/>
    <w:rsid w:val="006F0FBF"/>
    <w:rsid w:val="00720DBA"/>
    <w:rsid w:val="0077396B"/>
    <w:rsid w:val="00790E99"/>
    <w:rsid w:val="008D59FC"/>
    <w:rsid w:val="009447CC"/>
    <w:rsid w:val="00991D0C"/>
    <w:rsid w:val="009C00A4"/>
    <w:rsid w:val="009E194A"/>
    <w:rsid w:val="00A41229"/>
    <w:rsid w:val="00A774ED"/>
    <w:rsid w:val="00AE1FE0"/>
    <w:rsid w:val="00B13F17"/>
    <w:rsid w:val="00B369FD"/>
    <w:rsid w:val="00C65045"/>
    <w:rsid w:val="00CA3E92"/>
    <w:rsid w:val="00CB2816"/>
    <w:rsid w:val="00CC4018"/>
    <w:rsid w:val="00DB1AD2"/>
    <w:rsid w:val="00E07B1C"/>
    <w:rsid w:val="00F16705"/>
    <w:rsid w:val="00F51468"/>
    <w:rsid w:val="00F66058"/>
    <w:rsid w:val="00F866C6"/>
    <w:rsid w:val="00FA72BD"/>
    <w:rsid w:val="00FB3A55"/>
    <w:rsid w:val="00FC3F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D44B6"/>
  <w15:docId w15:val="{1002EF34-BBF0-490E-8FD7-6AB86FD0E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80EBB"/>
    <w:rPr>
      <w:lang w:val="en-GB"/>
    </w:rPr>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0338BF"/>
    <w:pPr>
      <w:ind w:left="720"/>
      <w:contextualSpacing/>
    </w:pPr>
  </w:style>
  <w:style w:type="paragraph" w:styleId="BalloonText">
    <w:name w:val="Balloon Text"/>
    <w:basedOn w:val="Normal"/>
    <w:link w:val="BalloonTextChar"/>
    <w:uiPriority w:val="99"/>
    <w:semiHidden/>
    <w:unhideWhenUsed/>
    <w:rsid w:val="00275EF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5EF6"/>
    <w:rPr>
      <w:rFonts w:ascii="Segoe UI" w:hAnsi="Segoe UI" w:cs="Segoe UI"/>
      <w:sz w:val="18"/>
      <w:szCs w:val="18"/>
    </w:rPr>
  </w:style>
  <w:style w:type="paragraph" w:styleId="NormalWeb">
    <w:name w:val="Normal (Web)"/>
    <w:basedOn w:val="Normal"/>
    <w:uiPriority w:val="99"/>
    <w:semiHidden/>
    <w:unhideWhenUsed/>
    <w:rsid w:val="00F16705"/>
    <w:pPr>
      <w:spacing w:before="100" w:beforeAutospacing="1" w:after="100" w:afterAutospacing="1"/>
    </w:pPr>
    <w:rPr>
      <w:sz w:val="24"/>
      <w:szCs w:val="24"/>
      <w:lang w:eastAsia="en-GB"/>
    </w:rPr>
  </w:style>
  <w:style w:type="character" w:styleId="Hyperlink">
    <w:name w:val="Hyperlink"/>
    <w:basedOn w:val="DefaultParagraphFont"/>
    <w:uiPriority w:val="99"/>
    <w:unhideWhenUsed/>
    <w:rsid w:val="00F16705"/>
    <w:rPr>
      <w:color w:val="0000FF"/>
      <w:u w:val="single"/>
    </w:rPr>
  </w:style>
  <w:style w:type="character" w:styleId="UnresolvedMention">
    <w:name w:val="Unresolved Mention"/>
    <w:basedOn w:val="DefaultParagraphFont"/>
    <w:uiPriority w:val="99"/>
    <w:semiHidden/>
    <w:unhideWhenUsed/>
    <w:rsid w:val="005207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964797">
      <w:bodyDiv w:val="1"/>
      <w:marLeft w:val="0"/>
      <w:marRight w:val="0"/>
      <w:marTop w:val="0"/>
      <w:marBottom w:val="0"/>
      <w:divBdr>
        <w:top w:val="none" w:sz="0" w:space="0" w:color="auto"/>
        <w:left w:val="none" w:sz="0" w:space="0" w:color="auto"/>
        <w:bottom w:val="none" w:sz="0" w:space="0" w:color="auto"/>
        <w:right w:val="none" w:sz="0" w:space="0" w:color="auto"/>
      </w:divBdr>
    </w:div>
    <w:div w:id="308478974">
      <w:bodyDiv w:val="1"/>
      <w:marLeft w:val="0"/>
      <w:marRight w:val="0"/>
      <w:marTop w:val="0"/>
      <w:marBottom w:val="0"/>
      <w:divBdr>
        <w:top w:val="none" w:sz="0" w:space="0" w:color="auto"/>
        <w:left w:val="none" w:sz="0" w:space="0" w:color="auto"/>
        <w:bottom w:val="none" w:sz="0" w:space="0" w:color="auto"/>
        <w:right w:val="none" w:sz="0" w:space="0" w:color="auto"/>
      </w:divBdr>
    </w:div>
    <w:div w:id="349766848">
      <w:bodyDiv w:val="1"/>
      <w:marLeft w:val="0"/>
      <w:marRight w:val="0"/>
      <w:marTop w:val="0"/>
      <w:marBottom w:val="0"/>
      <w:divBdr>
        <w:top w:val="none" w:sz="0" w:space="0" w:color="auto"/>
        <w:left w:val="none" w:sz="0" w:space="0" w:color="auto"/>
        <w:bottom w:val="none" w:sz="0" w:space="0" w:color="auto"/>
        <w:right w:val="none" w:sz="0" w:space="0" w:color="auto"/>
      </w:divBdr>
    </w:div>
    <w:div w:id="472915053">
      <w:bodyDiv w:val="1"/>
      <w:marLeft w:val="0"/>
      <w:marRight w:val="0"/>
      <w:marTop w:val="0"/>
      <w:marBottom w:val="0"/>
      <w:divBdr>
        <w:top w:val="none" w:sz="0" w:space="0" w:color="auto"/>
        <w:left w:val="none" w:sz="0" w:space="0" w:color="auto"/>
        <w:bottom w:val="none" w:sz="0" w:space="0" w:color="auto"/>
        <w:right w:val="none" w:sz="0" w:space="0" w:color="auto"/>
      </w:divBdr>
    </w:div>
    <w:div w:id="605768853">
      <w:bodyDiv w:val="1"/>
      <w:marLeft w:val="0"/>
      <w:marRight w:val="0"/>
      <w:marTop w:val="0"/>
      <w:marBottom w:val="0"/>
      <w:divBdr>
        <w:top w:val="none" w:sz="0" w:space="0" w:color="auto"/>
        <w:left w:val="none" w:sz="0" w:space="0" w:color="auto"/>
        <w:bottom w:val="none" w:sz="0" w:space="0" w:color="auto"/>
        <w:right w:val="none" w:sz="0" w:space="0" w:color="auto"/>
      </w:divBdr>
    </w:div>
    <w:div w:id="1201357348">
      <w:bodyDiv w:val="1"/>
      <w:marLeft w:val="0"/>
      <w:marRight w:val="0"/>
      <w:marTop w:val="0"/>
      <w:marBottom w:val="0"/>
      <w:divBdr>
        <w:top w:val="none" w:sz="0" w:space="0" w:color="auto"/>
        <w:left w:val="none" w:sz="0" w:space="0" w:color="auto"/>
        <w:bottom w:val="none" w:sz="0" w:space="0" w:color="auto"/>
        <w:right w:val="none" w:sz="0" w:space="0" w:color="auto"/>
      </w:divBdr>
    </w:div>
    <w:div w:id="1441145913">
      <w:bodyDiv w:val="1"/>
      <w:marLeft w:val="0"/>
      <w:marRight w:val="0"/>
      <w:marTop w:val="0"/>
      <w:marBottom w:val="0"/>
      <w:divBdr>
        <w:top w:val="none" w:sz="0" w:space="0" w:color="auto"/>
        <w:left w:val="none" w:sz="0" w:space="0" w:color="auto"/>
        <w:bottom w:val="none" w:sz="0" w:space="0" w:color="auto"/>
        <w:right w:val="none" w:sz="0" w:space="0" w:color="auto"/>
      </w:divBdr>
    </w:div>
    <w:div w:id="1515144669">
      <w:bodyDiv w:val="1"/>
      <w:marLeft w:val="0"/>
      <w:marRight w:val="0"/>
      <w:marTop w:val="0"/>
      <w:marBottom w:val="0"/>
      <w:divBdr>
        <w:top w:val="none" w:sz="0" w:space="0" w:color="auto"/>
        <w:left w:val="none" w:sz="0" w:space="0" w:color="auto"/>
        <w:bottom w:val="none" w:sz="0" w:space="0" w:color="auto"/>
        <w:right w:val="none" w:sz="0" w:space="0" w:color="auto"/>
      </w:divBdr>
    </w:div>
    <w:div w:id="1540585346">
      <w:bodyDiv w:val="1"/>
      <w:marLeft w:val="0"/>
      <w:marRight w:val="0"/>
      <w:marTop w:val="0"/>
      <w:marBottom w:val="0"/>
      <w:divBdr>
        <w:top w:val="none" w:sz="0" w:space="0" w:color="auto"/>
        <w:left w:val="none" w:sz="0" w:space="0" w:color="auto"/>
        <w:bottom w:val="none" w:sz="0" w:space="0" w:color="auto"/>
        <w:right w:val="none" w:sz="0" w:space="0" w:color="auto"/>
      </w:divBdr>
    </w:div>
    <w:div w:id="1576084598">
      <w:bodyDiv w:val="1"/>
      <w:marLeft w:val="0"/>
      <w:marRight w:val="0"/>
      <w:marTop w:val="0"/>
      <w:marBottom w:val="0"/>
      <w:divBdr>
        <w:top w:val="none" w:sz="0" w:space="0" w:color="auto"/>
        <w:left w:val="none" w:sz="0" w:space="0" w:color="auto"/>
        <w:bottom w:val="none" w:sz="0" w:space="0" w:color="auto"/>
        <w:right w:val="none" w:sz="0" w:space="0" w:color="auto"/>
      </w:divBdr>
    </w:div>
    <w:div w:id="1735278855">
      <w:bodyDiv w:val="1"/>
      <w:marLeft w:val="0"/>
      <w:marRight w:val="0"/>
      <w:marTop w:val="0"/>
      <w:marBottom w:val="0"/>
      <w:divBdr>
        <w:top w:val="none" w:sz="0" w:space="0" w:color="auto"/>
        <w:left w:val="none" w:sz="0" w:space="0" w:color="auto"/>
        <w:bottom w:val="none" w:sz="0" w:space="0" w:color="auto"/>
        <w:right w:val="none" w:sz="0" w:space="0" w:color="auto"/>
      </w:divBdr>
    </w:div>
    <w:div w:id="20963209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education.gov.uk/aboutdfe/complaintsprocedure/b00212240/making-complaint-school/how-to-complain" TargetMode="External"/><Relationship Id="rId3" Type="http://schemas.openxmlformats.org/officeDocument/2006/relationships/settings" Target="settings.xml"/><Relationship Id="rId7" Type="http://schemas.openxmlformats.org/officeDocument/2006/relationships/hyperlink" Target="http://www.education.gov.uk/aboutdfe/complaintsprocedure/b00212240/making-complaint-school/how-to-complai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ducation.gov.uk/aboutdfe/complaintsprocedure/b00212240/making-complaint-school/how-to-complain"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education.gov.uk/contactus" TargetMode="External"/><Relationship Id="rId4" Type="http://schemas.openxmlformats.org/officeDocument/2006/relationships/webSettings" Target="webSettings.xml"/><Relationship Id="rId9" Type="http://schemas.openxmlformats.org/officeDocument/2006/relationships/hyperlink" Target="http://www.education.gov.uk/aboutdfe/complaintsprocedure/b00212240/making-complaint-school/how-to-compla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472</TotalTime>
  <Pages>11</Pages>
  <Words>3492</Words>
  <Characters>19905</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E. Wells</dc:creator>
  <cp:keywords/>
  <dc:description/>
  <cp:lastModifiedBy>Ellis Wells</cp:lastModifiedBy>
  <cp:revision>7</cp:revision>
  <cp:lastPrinted>2020-02-18T09:32:00Z</cp:lastPrinted>
  <dcterms:created xsi:type="dcterms:W3CDTF">2017-12-31T17:31:00Z</dcterms:created>
  <dcterms:modified xsi:type="dcterms:W3CDTF">2020-02-18T09:33:00Z</dcterms:modified>
</cp:coreProperties>
</file>