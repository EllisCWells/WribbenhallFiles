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D2E56" w14:textId="77777777" w:rsidR="00450282" w:rsidRPr="00AD0C84" w:rsidRDefault="00D22EC6" w:rsidP="0033049B">
      <w:pPr>
        <w:ind w:right="-46"/>
        <w:jc w:val="center"/>
        <w:rPr>
          <w:rFonts w:ascii="Candara" w:eastAsia="Candara" w:hAnsi="Candara" w:cs="Candara"/>
          <w:color w:val="7030A0"/>
          <w:sz w:val="88"/>
          <w:szCs w:val="88"/>
        </w:rPr>
      </w:pPr>
      <w:r w:rsidRPr="00AD0C84">
        <w:rPr>
          <w:rFonts w:ascii="Candara" w:eastAsia="Candara" w:hAnsi="Candara" w:cs="Candara"/>
          <w:b/>
          <w:color w:val="7030A0"/>
          <w:spacing w:val="2"/>
          <w:position w:val="4"/>
          <w:sz w:val="88"/>
          <w:szCs w:val="88"/>
        </w:rPr>
        <w:t>Wribbenhall S</w:t>
      </w:r>
      <w:r w:rsidRPr="00AD0C84">
        <w:rPr>
          <w:rFonts w:ascii="Candara" w:eastAsia="Candara" w:hAnsi="Candara" w:cs="Candara"/>
          <w:b/>
          <w:color w:val="7030A0"/>
          <w:spacing w:val="1"/>
          <w:position w:val="4"/>
          <w:sz w:val="88"/>
          <w:szCs w:val="88"/>
        </w:rPr>
        <w:t>c</w:t>
      </w:r>
      <w:r w:rsidRPr="00AD0C84">
        <w:rPr>
          <w:rFonts w:ascii="Candara" w:eastAsia="Candara" w:hAnsi="Candara" w:cs="Candara"/>
          <w:b/>
          <w:color w:val="7030A0"/>
          <w:position w:val="4"/>
          <w:sz w:val="88"/>
          <w:szCs w:val="88"/>
        </w:rPr>
        <w:t>hool</w:t>
      </w:r>
    </w:p>
    <w:p w14:paraId="6DF77148" w14:textId="77777777" w:rsidR="00450282" w:rsidRPr="00B576DF" w:rsidRDefault="00450282" w:rsidP="0033049B">
      <w:pPr>
        <w:jc w:val="center"/>
        <w:rPr>
          <w:rFonts w:ascii="Candara" w:hAnsi="Candara"/>
          <w:sz w:val="10"/>
          <w:szCs w:val="10"/>
        </w:rPr>
      </w:pPr>
    </w:p>
    <w:p w14:paraId="48C1C168" w14:textId="77777777" w:rsidR="00450282" w:rsidRPr="00AD0C84" w:rsidRDefault="00D22EC6" w:rsidP="0033049B">
      <w:pPr>
        <w:ind w:right="81"/>
        <w:jc w:val="center"/>
        <w:rPr>
          <w:rFonts w:ascii="Candara" w:eastAsia="Candara" w:hAnsi="Candara" w:cs="Candara"/>
          <w:color w:val="0070C0"/>
          <w:sz w:val="66"/>
          <w:szCs w:val="66"/>
        </w:rPr>
      </w:pPr>
      <w:r w:rsidRPr="00AD0C84">
        <w:rPr>
          <w:rFonts w:ascii="Candara" w:eastAsia="Candara" w:hAnsi="Candara" w:cs="Candara"/>
          <w:b/>
          <w:color w:val="0070C0"/>
          <w:spacing w:val="-2"/>
          <w:sz w:val="66"/>
          <w:szCs w:val="66"/>
        </w:rPr>
        <w:t>B</w:t>
      </w:r>
      <w:r w:rsidRPr="00AD0C84">
        <w:rPr>
          <w:rFonts w:ascii="Candara" w:eastAsia="Candara" w:hAnsi="Candara" w:cs="Candara"/>
          <w:b/>
          <w:color w:val="0070C0"/>
          <w:spacing w:val="1"/>
          <w:sz w:val="66"/>
          <w:szCs w:val="66"/>
        </w:rPr>
        <w:t>e</w:t>
      </w:r>
      <w:r w:rsidRPr="00AD0C84">
        <w:rPr>
          <w:rFonts w:ascii="Candara" w:eastAsia="Candara" w:hAnsi="Candara" w:cs="Candara"/>
          <w:b/>
          <w:color w:val="0070C0"/>
          <w:sz w:val="66"/>
          <w:szCs w:val="66"/>
        </w:rPr>
        <w:t>h</w:t>
      </w:r>
      <w:r w:rsidRPr="00AD0C84">
        <w:rPr>
          <w:rFonts w:ascii="Candara" w:eastAsia="Candara" w:hAnsi="Candara" w:cs="Candara"/>
          <w:b/>
          <w:color w:val="0070C0"/>
          <w:spacing w:val="-2"/>
          <w:sz w:val="66"/>
          <w:szCs w:val="66"/>
        </w:rPr>
        <w:t>a</w:t>
      </w:r>
      <w:r w:rsidRPr="00AD0C84">
        <w:rPr>
          <w:rFonts w:ascii="Candara" w:eastAsia="Candara" w:hAnsi="Candara" w:cs="Candara"/>
          <w:b/>
          <w:color w:val="0070C0"/>
          <w:spacing w:val="2"/>
          <w:sz w:val="66"/>
          <w:szCs w:val="66"/>
        </w:rPr>
        <w:t>v</w:t>
      </w:r>
      <w:r w:rsidRPr="00AD0C84">
        <w:rPr>
          <w:rFonts w:ascii="Candara" w:eastAsia="Candara" w:hAnsi="Candara" w:cs="Candara"/>
          <w:b/>
          <w:color w:val="0070C0"/>
          <w:sz w:val="66"/>
          <w:szCs w:val="66"/>
        </w:rPr>
        <w:t>i</w:t>
      </w:r>
      <w:r w:rsidRPr="00AD0C84">
        <w:rPr>
          <w:rFonts w:ascii="Candara" w:eastAsia="Candara" w:hAnsi="Candara" w:cs="Candara"/>
          <w:b/>
          <w:color w:val="0070C0"/>
          <w:spacing w:val="-6"/>
          <w:sz w:val="66"/>
          <w:szCs w:val="66"/>
        </w:rPr>
        <w:t>o</w:t>
      </w:r>
      <w:r w:rsidRPr="00AD0C84">
        <w:rPr>
          <w:rFonts w:ascii="Candara" w:eastAsia="Candara" w:hAnsi="Candara" w:cs="Candara"/>
          <w:b/>
          <w:color w:val="0070C0"/>
          <w:spacing w:val="2"/>
          <w:sz w:val="66"/>
          <w:szCs w:val="66"/>
        </w:rPr>
        <w:t>u</w:t>
      </w:r>
      <w:r w:rsidRPr="00AD0C84">
        <w:rPr>
          <w:rFonts w:ascii="Candara" w:eastAsia="Candara" w:hAnsi="Candara" w:cs="Candara"/>
          <w:b/>
          <w:color w:val="0070C0"/>
          <w:sz w:val="66"/>
          <w:szCs w:val="66"/>
        </w:rPr>
        <w:t xml:space="preserve">r </w:t>
      </w:r>
      <w:r w:rsidRPr="00AD0C84">
        <w:rPr>
          <w:rFonts w:ascii="Candara" w:eastAsia="Candara" w:hAnsi="Candara" w:cs="Candara"/>
          <w:b/>
          <w:color w:val="0070C0"/>
          <w:spacing w:val="-3"/>
          <w:sz w:val="66"/>
          <w:szCs w:val="66"/>
        </w:rPr>
        <w:t>a</w:t>
      </w:r>
      <w:r w:rsidRPr="00AD0C84">
        <w:rPr>
          <w:rFonts w:ascii="Candara" w:eastAsia="Candara" w:hAnsi="Candara" w:cs="Candara"/>
          <w:b/>
          <w:color w:val="0070C0"/>
          <w:sz w:val="66"/>
          <w:szCs w:val="66"/>
        </w:rPr>
        <w:t>nd</w:t>
      </w:r>
      <w:r w:rsidRPr="00AD0C84">
        <w:rPr>
          <w:rFonts w:ascii="Candara" w:eastAsia="Candara" w:hAnsi="Candara" w:cs="Candara"/>
          <w:b/>
          <w:color w:val="0070C0"/>
          <w:spacing w:val="-2"/>
          <w:sz w:val="66"/>
          <w:szCs w:val="66"/>
        </w:rPr>
        <w:t xml:space="preserve"> </w:t>
      </w:r>
      <w:r w:rsidRPr="00AD0C84">
        <w:rPr>
          <w:rFonts w:ascii="Candara" w:eastAsia="Candara" w:hAnsi="Candara" w:cs="Candara"/>
          <w:b/>
          <w:color w:val="0070C0"/>
          <w:sz w:val="66"/>
          <w:szCs w:val="66"/>
        </w:rPr>
        <w:t>Dis</w:t>
      </w:r>
      <w:r w:rsidRPr="00AD0C84">
        <w:rPr>
          <w:rFonts w:ascii="Candara" w:eastAsia="Candara" w:hAnsi="Candara" w:cs="Candara"/>
          <w:b/>
          <w:color w:val="0070C0"/>
          <w:spacing w:val="-3"/>
          <w:sz w:val="66"/>
          <w:szCs w:val="66"/>
        </w:rPr>
        <w:t>c</w:t>
      </w:r>
      <w:r w:rsidRPr="00AD0C84">
        <w:rPr>
          <w:rFonts w:ascii="Candara" w:eastAsia="Candara" w:hAnsi="Candara" w:cs="Candara"/>
          <w:b/>
          <w:color w:val="0070C0"/>
          <w:sz w:val="66"/>
          <w:szCs w:val="66"/>
        </w:rPr>
        <w:t>i</w:t>
      </w:r>
      <w:r w:rsidRPr="00AD0C84">
        <w:rPr>
          <w:rFonts w:ascii="Candara" w:eastAsia="Candara" w:hAnsi="Candara" w:cs="Candara"/>
          <w:b/>
          <w:color w:val="0070C0"/>
          <w:spacing w:val="-2"/>
          <w:sz w:val="66"/>
          <w:szCs w:val="66"/>
        </w:rPr>
        <w:t>p</w:t>
      </w:r>
      <w:r w:rsidRPr="00AD0C84">
        <w:rPr>
          <w:rFonts w:ascii="Candara" w:eastAsia="Candara" w:hAnsi="Candara" w:cs="Candara"/>
          <w:b/>
          <w:color w:val="0070C0"/>
          <w:sz w:val="66"/>
          <w:szCs w:val="66"/>
        </w:rPr>
        <w:t>line P</w:t>
      </w:r>
      <w:r w:rsidRPr="00AD0C84">
        <w:rPr>
          <w:rFonts w:ascii="Candara" w:eastAsia="Candara" w:hAnsi="Candara" w:cs="Candara"/>
          <w:b/>
          <w:color w:val="0070C0"/>
          <w:spacing w:val="-3"/>
          <w:sz w:val="66"/>
          <w:szCs w:val="66"/>
        </w:rPr>
        <w:t>o</w:t>
      </w:r>
      <w:r w:rsidRPr="00AD0C84">
        <w:rPr>
          <w:rFonts w:ascii="Candara" w:eastAsia="Candara" w:hAnsi="Candara" w:cs="Candara"/>
          <w:b/>
          <w:color w:val="0070C0"/>
          <w:sz w:val="66"/>
          <w:szCs w:val="66"/>
        </w:rPr>
        <w:t>licy</w:t>
      </w:r>
    </w:p>
    <w:p w14:paraId="4C257C23" w14:textId="77777777" w:rsidR="00450282" w:rsidRPr="00B576DF" w:rsidRDefault="00450282" w:rsidP="00EA1AD1">
      <w:pPr>
        <w:jc w:val="both"/>
        <w:rPr>
          <w:rFonts w:ascii="Candara" w:hAnsi="Candara"/>
          <w:sz w:val="12"/>
          <w:szCs w:val="12"/>
        </w:rPr>
      </w:pPr>
    </w:p>
    <w:p w14:paraId="55181DE2" w14:textId="77777777" w:rsidR="00450282" w:rsidRPr="00B576DF" w:rsidRDefault="00450282" w:rsidP="00EA1AD1">
      <w:pPr>
        <w:jc w:val="both"/>
        <w:rPr>
          <w:rFonts w:ascii="Candara" w:hAnsi="Candara"/>
        </w:rPr>
      </w:pPr>
    </w:p>
    <w:p w14:paraId="193F58C5" w14:textId="77777777" w:rsidR="00450282" w:rsidRPr="00B576DF" w:rsidRDefault="00450282" w:rsidP="00EA1AD1">
      <w:pPr>
        <w:jc w:val="both"/>
        <w:rPr>
          <w:rFonts w:ascii="Candara" w:hAnsi="Candara"/>
        </w:rPr>
      </w:pPr>
    </w:p>
    <w:p w14:paraId="2E3D4619" w14:textId="77777777" w:rsidR="00450282" w:rsidRPr="00B576DF" w:rsidRDefault="00450282" w:rsidP="00EA1AD1">
      <w:pPr>
        <w:jc w:val="both"/>
        <w:rPr>
          <w:rFonts w:ascii="Candara" w:hAnsi="Candara"/>
        </w:rPr>
      </w:pPr>
    </w:p>
    <w:p w14:paraId="2DCC1F2D" w14:textId="35912CAE" w:rsidR="00450282" w:rsidRPr="00B576DF" w:rsidRDefault="00AD0C84" w:rsidP="0033049B">
      <w:pPr>
        <w:jc w:val="center"/>
        <w:rPr>
          <w:rFonts w:ascii="Candara" w:hAnsi="Candara"/>
        </w:rPr>
      </w:pPr>
      <w:r>
        <w:rPr>
          <w:rFonts w:ascii="Candara" w:hAnsi="Candara"/>
          <w:noProof/>
        </w:rPr>
        <w:drawing>
          <wp:inline distT="0" distB="0" distL="0" distR="0" wp14:anchorId="146D2E05" wp14:editId="370DC80E">
            <wp:extent cx="2877487" cy="2920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0444" cy="2933773"/>
                    </a:xfrm>
                    <a:prstGeom prst="rect">
                      <a:avLst/>
                    </a:prstGeom>
                    <a:noFill/>
                  </pic:spPr>
                </pic:pic>
              </a:graphicData>
            </a:graphic>
          </wp:inline>
        </w:drawing>
      </w:r>
    </w:p>
    <w:p w14:paraId="0AD4C3AA" w14:textId="77777777" w:rsidR="00450282" w:rsidRPr="00B576DF" w:rsidRDefault="00450282" w:rsidP="00EA1AD1">
      <w:pPr>
        <w:jc w:val="both"/>
        <w:rPr>
          <w:rFonts w:ascii="Candara" w:hAnsi="Candara"/>
        </w:rPr>
      </w:pPr>
    </w:p>
    <w:p w14:paraId="1F62FAB8" w14:textId="77777777" w:rsidR="00450282" w:rsidRPr="00B576DF" w:rsidRDefault="00450282" w:rsidP="00EA1AD1">
      <w:pPr>
        <w:jc w:val="both"/>
        <w:rPr>
          <w:rFonts w:ascii="Candara" w:hAnsi="Candara"/>
        </w:rPr>
      </w:pPr>
    </w:p>
    <w:p w14:paraId="333933E5" w14:textId="77777777" w:rsidR="00450282" w:rsidRPr="00B576DF" w:rsidRDefault="00450282" w:rsidP="00EA1AD1">
      <w:pPr>
        <w:jc w:val="both"/>
        <w:rPr>
          <w:rFonts w:ascii="Candara" w:hAnsi="Candara"/>
        </w:rPr>
      </w:pPr>
    </w:p>
    <w:p w14:paraId="3488A3DF" w14:textId="77777777" w:rsidR="00450282" w:rsidRPr="00B576DF" w:rsidRDefault="00450282" w:rsidP="00EA1AD1">
      <w:pPr>
        <w:jc w:val="both"/>
        <w:rPr>
          <w:rFonts w:ascii="Candara" w:hAnsi="Candara"/>
        </w:rPr>
      </w:pPr>
    </w:p>
    <w:p w14:paraId="79036704" w14:textId="77777777" w:rsidR="00450282" w:rsidRPr="00B576DF" w:rsidRDefault="00450282" w:rsidP="00EA1AD1">
      <w:pPr>
        <w:jc w:val="both"/>
        <w:rPr>
          <w:rFonts w:ascii="Candara" w:hAnsi="Candara"/>
        </w:rPr>
      </w:pPr>
    </w:p>
    <w:p w14:paraId="78974117" w14:textId="77777777" w:rsidR="00450282" w:rsidRPr="00B576DF" w:rsidRDefault="00450282" w:rsidP="00EA1AD1">
      <w:pPr>
        <w:jc w:val="both"/>
        <w:rPr>
          <w:rFonts w:ascii="Candara" w:hAnsi="Candara"/>
        </w:rPr>
      </w:pPr>
    </w:p>
    <w:p w14:paraId="5DA90DD5" w14:textId="77777777" w:rsidR="00450282" w:rsidRPr="00B576DF" w:rsidRDefault="00450282" w:rsidP="00EA1AD1">
      <w:pPr>
        <w:jc w:val="both"/>
        <w:rPr>
          <w:rFonts w:ascii="Candara" w:hAnsi="Candara"/>
        </w:rPr>
      </w:pPr>
    </w:p>
    <w:p w14:paraId="39849599" w14:textId="77777777" w:rsidR="00450282" w:rsidRPr="00B576DF" w:rsidRDefault="00450282" w:rsidP="00EA1AD1">
      <w:pPr>
        <w:jc w:val="both"/>
        <w:rPr>
          <w:rFonts w:ascii="Candara" w:hAnsi="Candara"/>
        </w:rPr>
      </w:pPr>
    </w:p>
    <w:p w14:paraId="2E6BD3AB" w14:textId="6FEF0FFD" w:rsidR="00450282" w:rsidRPr="00B576DF" w:rsidRDefault="00D22EC6" w:rsidP="00EA1AD1">
      <w:pPr>
        <w:ind w:right="101"/>
        <w:jc w:val="both"/>
        <w:rPr>
          <w:rFonts w:ascii="Candara" w:eastAsia="Candara" w:hAnsi="Candara" w:cs="Candara"/>
          <w:sz w:val="28"/>
          <w:szCs w:val="28"/>
        </w:rPr>
      </w:pPr>
      <w:r w:rsidRPr="00B576DF">
        <w:rPr>
          <w:rFonts w:ascii="Candara" w:eastAsia="Candara" w:hAnsi="Candara" w:cs="Candara"/>
          <w:sz w:val="28"/>
          <w:szCs w:val="28"/>
        </w:rPr>
        <w:t>Written:</w:t>
      </w:r>
      <w:r w:rsidRPr="00B576DF">
        <w:rPr>
          <w:rFonts w:ascii="Candara" w:eastAsia="Candara" w:hAnsi="Candara" w:cs="Candara"/>
          <w:spacing w:val="-5"/>
          <w:sz w:val="28"/>
          <w:szCs w:val="28"/>
        </w:rPr>
        <w:t xml:space="preserve"> </w:t>
      </w:r>
      <w:r w:rsidR="009D649F" w:rsidRPr="00B576DF">
        <w:rPr>
          <w:rFonts w:ascii="Candara" w:eastAsia="Candara" w:hAnsi="Candara" w:cs="Candara"/>
          <w:spacing w:val="1"/>
          <w:sz w:val="28"/>
          <w:szCs w:val="28"/>
        </w:rPr>
        <w:t>Spring</w:t>
      </w:r>
      <w:r w:rsidRPr="00B576DF">
        <w:rPr>
          <w:rFonts w:ascii="Candara" w:eastAsia="Candara" w:hAnsi="Candara" w:cs="Candara"/>
          <w:spacing w:val="-9"/>
          <w:sz w:val="28"/>
          <w:szCs w:val="28"/>
        </w:rPr>
        <w:t xml:space="preserve"> </w:t>
      </w:r>
      <w:r w:rsidRPr="00B576DF">
        <w:rPr>
          <w:rFonts w:ascii="Candara" w:eastAsia="Candara" w:hAnsi="Candara" w:cs="Candara"/>
          <w:spacing w:val="2"/>
          <w:sz w:val="28"/>
          <w:szCs w:val="28"/>
        </w:rPr>
        <w:t>T</w:t>
      </w:r>
      <w:r w:rsidRPr="00B576DF">
        <w:rPr>
          <w:rFonts w:ascii="Candara" w:eastAsia="Candara" w:hAnsi="Candara" w:cs="Candara"/>
          <w:spacing w:val="1"/>
          <w:sz w:val="28"/>
          <w:szCs w:val="28"/>
        </w:rPr>
        <w:t>e</w:t>
      </w:r>
      <w:r w:rsidRPr="00B576DF">
        <w:rPr>
          <w:rFonts w:ascii="Candara" w:eastAsia="Candara" w:hAnsi="Candara" w:cs="Candara"/>
          <w:spacing w:val="2"/>
          <w:sz w:val="28"/>
          <w:szCs w:val="28"/>
        </w:rPr>
        <w:t>r</w:t>
      </w:r>
      <w:r w:rsidRPr="00B576DF">
        <w:rPr>
          <w:rFonts w:ascii="Candara" w:eastAsia="Candara" w:hAnsi="Candara" w:cs="Candara"/>
          <w:sz w:val="28"/>
          <w:szCs w:val="28"/>
        </w:rPr>
        <w:t>m</w:t>
      </w:r>
      <w:r w:rsidRPr="00B576DF">
        <w:rPr>
          <w:rFonts w:ascii="Candara" w:eastAsia="Candara" w:hAnsi="Candara" w:cs="Candara"/>
          <w:spacing w:val="-2"/>
          <w:sz w:val="28"/>
          <w:szCs w:val="28"/>
        </w:rPr>
        <w:t xml:space="preserve"> </w:t>
      </w:r>
      <w:r w:rsidRPr="00B576DF">
        <w:rPr>
          <w:rFonts w:ascii="Candara" w:eastAsia="Candara" w:hAnsi="Candara" w:cs="Candara"/>
          <w:spacing w:val="1"/>
          <w:w w:val="99"/>
          <w:sz w:val="28"/>
          <w:szCs w:val="28"/>
        </w:rPr>
        <w:t>2</w:t>
      </w:r>
      <w:r w:rsidR="009D649F" w:rsidRPr="00B576DF">
        <w:rPr>
          <w:rFonts w:ascii="Candara" w:eastAsia="Candara" w:hAnsi="Candara" w:cs="Candara"/>
          <w:w w:val="99"/>
          <w:sz w:val="28"/>
          <w:szCs w:val="28"/>
        </w:rPr>
        <w:t>018</w:t>
      </w:r>
    </w:p>
    <w:p w14:paraId="79A40CBA" w14:textId="77777777" w:rsidR="00450282" w:rsidRPr="00B576DF" w:rsidRDefault="00450282" w:rsidP="00EA1AD1">
      <w:pPr>
        <w:ind w:right="101"/>
        <w:jc w:val="both"/>
        <w:rPr>
          <w:rFonts w:ascii="Candara" w:hAnsi="Candara"/>
          <w:sz w:val="14"/>
          <w:szCs w:val="14"/>
        </w:rPr>
      </w:pPr>
    </w:p>
    <w:p w14:paraId="258931F5" w14:textId="77777777" w:rsidR="00450282" w:rsidRPr="00B576DF" w:rsidRDefault="00450282" w:rsidP="00EA1AD1">
      <w:pPr>
        <w:ind w:right="101"/>
        <w:jc w:val="both"/>
        <w:rPr>
          <w:rFonts w:ascii="Candara" w:hAnsi="Candara"/>
        </w:rPr>
      </w:pPr>
    </w:p>
    <w:p w14:paraId="1B4E5D8C" w14:textId="12047BC0" w:rsidR="00450282" w:rsidRPr="00B576DF" w:rsidRDefault="00D22EC6" w:rsidP="00EA1AD1">
      <w:pPr>
        <w:ind w:right="101"/>
        <w:jc w:val="both"/>
        <w:rPr>
          <w:rFonts w:ascii="Candara" w:eastAsia="Candara" w:hAnsi="Candara" w:cs="Candara"/>
          <w:sz w:val="28"/>
          <w:szCs w:val="28"/>
        </w:rPr>
      </w:pPr>
      <w:r w:rsidRPr="00B576DF">
        <w:rPr>
          <w:rFonts w:ascii="Candara" w:eastAsia="Candara" w:hAnsi="Candara" w:cs="Candara"/>
          <w:spacing w:val="-1"/>
          <w:sz w:val="28"/>
          <w:szCs w:val="28"/>
        </w:rPr>
        <w:t>D</w:t>
      </w:r>
      <w:r w:rsidRPr="00B576DF">
        <w:rPr>
          <w:rFonts w:ascii="Candara" w:eastAsia="Candara" w:hAnsi="Candara" w:cs="Candara"/>
          <w:spacing w:val="-2"/>
          <w:sz w:val="28"/>
          <w:szCs w:val="28"/>
        </w:rPr>
        <w:t>a</w:t>
      </w:r>
      <w:r w:rsidRPr="00B576DF">
        <w:rPr>
          <w:rFonts w:ascii="Candara" w:eastAsia="Candara" w:hAnsi="Candara" w:cs="Candara"/>
          <w:spacing w:val="1"/>
          <w:sz w:val="28"/>
          <w:szCs w:val="28"/>
        </w:rPr>
        <w:t>t</w:t>
      </w:r>
      <w:r w:rsidRPr="00B576DF">
        <w:rPr>
          <w:rFonts w:ascii="Candara" w:eastAsia="Candara" w:hAnsi="Candara" w:cs="Candara"/>
          <w:sz w:val="28"/>
          <w:szCs w:val="28"/>
        </w:rPr>
        <w:t>e</w:t>
      </w:r>
      <w:r w:rsidRPr="00B576DF">
        <w:rPr>
          <w:rFonts w:ascii="Candara" w:eastAsia="Candara" w:hAnsi="Candara" w:cs="Candara"/>
          <w:spacing w:val="-4"/>
          <w:sz w:val="28"/>
          <w:szCs w:val="28"/>
        </w:rPr>
        <w:t xml:space="preserve"> </w:t>
      </w:r>
      <w:r w:rsidRPr="00B576DF">
        <w:rPr>
          <w:rFonts w:ascii="Candara" w:eastAsia="Candara" w:hAnsi="Candara" w:cs="Candara"/>
          <w:spacing w:val="-2"/>
          <w:sz w:val="28"/>
          <w:szCs w:val="28"/>
        </w:rPr>
        <w:t>o</w:t>
      </w:r>
      <w:r w:rsidRPr="00B576DF">
        <w:rPr>
          <w:rFonts w:ascii="Candara" w:eastAsia="Candara" w:hAnsi="Candara" w:cs="Candara"/>
          <w:sz w:val="28"/>
          <w:szCs w:val="28"/>
        </w:rPr>
        <w:t>f Next</w:t>
      </w:r>
      <w:r w:rsidRPr="00B576DF">
        <w:rPr>
          <w:rFonts w:ascii="Candara" w:eastAsia="Candara" w:hAnsi="Candara" w:cs="Candara"/>
          <w:spacing w:val="-4"/>
          <w:sz w:val="28"/>
          <w:szCs w:val="28"/>
        </w:rPr>
        <w:t xml:space="preserve"> </w:t>
      </w:r>
      <w:r w:rsidRPr="00B576DF">
        <w:rPr>
          <w:rFonts w:ascii="Candara" w:eastAsia="Candara" w:hAnsi="Candara" w:cs="Candara"/>
          <w:spacing w:val="2"/>
          <w:sz w:val="28"/>
          <w:szCs w:val="28"/>
        </w:rPr>
        <w:t>r</w:t>
      </w:r>
      <w:r w:rsidRPr="00B576DF">
        <w:rPr>
          <w:rFonts w:ascii="Candara" w:eastAsia="Candara" w:hAnsi="Candara" w:cs="Candara"/>
          <w:spacing w:val="1"/>
          <w:sz w:val="28"/>
          <w:szCs w:val="28"/>
        </w:rPr>
        <w:t>e</w:t>
      </w:r>
      <w:r w:rsidRPr="00B576DF">
        <w:rPr>
          <w:rFonts w:ascii="Candara" w:eastAsia="Candara" w:hAnsi="Candara" w:cs="Candara"/>
          <w:sz w:val="28"/>
          <w:szCs w:val="28"/>
        </w:rPr>
        <w:t>v</w:t>
      </w:r>
      <w:r w:rsidRPr="00B576DF">
        <w:rPr>
          <w:rFonts w:ascii="Candara" w:eastAsia="Candara" w:hAnsi="Candara" w:cs="Candara"/>
          <w:spacing w:val="2"/>
          <w:sz w:val="28"/>
          <w:szCs w:val="28"/>
        </w:rPr>
        <w:t>i</w:t>
      </w:r>
      <w:r w:rsidRPr="00B576DF">
        <w:rPr>
          <w:rFonts w:ascii="Candara" w:eastAsia="Candara" w:hAnsi="Candara" w:cs="Candara"/>
          <w:spacing w:val="1"/>
          <w:sz w:val="28"/>
          <w:szCs w:val="28"/>
        </w:rPr>
        <w:t>e</w:t>
      </w:r>
      <w:r w:rsidRPr="00B576DF">
        <w:rPr>
          <w:rFonts w:ascii="Candara" w:eastAsia="Candara" w:hAnsi="Candara" w:cs="Candara"/>
          <w:spacing w:val="-2"/>
          <w:sz w:val="28"/>
          <w:szCs w:val="28"/>
        </w:rPr>
        <w:t>w</w:t>
      </w:r>
      <w:r w:rsidRPr="00B576DF">
        <w:rPr>
          <w:rFonts w:ascii="Candara" w:eastAsia="Candara" w:hAnsi="Candara" w:cs="Candara"/>
          <w:sz w:val="28"/>
          <w:szCs w:val="28"/>
        </w:rPr>
        <w:t>:</w:t>
      </w:r>
      <w:r w:rsidRPr="00B576DF">
        <w:rPr>
          <w:rFonts w:ascii="Candara" w:eastAsia="Candara" w:hAnsi="Candara" w:cs="Candara"/>
          <w:spacing w:val="-2"/>
          <w:sz w:val="28"/>
          <w:szCs w:val="28"/>
        </w:rPr>
        <w:t xml:space="preserve"> </w:t>
      </w:r>
      <w:r w:rsidR="009D649F" w:rsidRPr="00B576DF">
        <w:rPr>
          <w:rFonts w:ascii="Candara" w:eastAsia="Candara" w:hAnsi="Candara" w:cs="Candara"/>
          <w:spacing w:val="1"/>
          <w:sz w:val="28"/>
          <w:szCs w:val="28"/>
        </w:rPr>
        <w:t>Autumn</w:t>
      </w:r>
      <w:r w:rsidRPr="00B576DF">
        <w:rPr>
          <w:rFonts w:ascii="Candara" w:eastAsia="Candara" w:hAnsi="Candara" w:cs="Candara"/>
          <w:spacing w:val="-9"/>
          <w:sz w:val="28"/>
          <w:szCs w:val="28"/>
        </w:rPr>
        <w:t xml:space="preserve"> </w:t>
      </w:r>
      <w:r w:rsidRPr="00B576DF">
        <w:rPr>
          <w:rFonts w:ascii="Candara" w:eastAsia="Candara" w:hAnsi="Candara" w:cs="Candara"/>
          <w:spacing w:val="2"/>
          <w:sz w:val="28"/>
          <w:szCs w:val="28"/>
        </w:rPr>
        <w:t>T</w:t>
      </w:r>
      <w:r w:rsidRPr="00B576DF">
        <w:rPr>
          <w:rFonts w:ascii="Candara" w:eastAsia="Candara" w:hAnsi="Candara" w:cs="Candara"/>
          <w:spacing w:val="1"/>
          <w:sz w:val="28"/>
          <w:szCs w:val="28"/>
        </w:rPr>
        <w:t>e</w:t>
      </w:r>
      <w:r w:rsidRPr="00B576DF">
        <w:rPr>
          <w:rFonts w:ascii="Candara" w:eastAsia="Candara" w:hAnsi="Candara" w:cs="Candara"/>
          <w:spacing w:val="2"/>
          <w:sz w:val="28"/>
          <w:szCs w:val="28"/>
        </w:rPr>
        <w:t>r</w:t>
      </w:r>
      <w:r w:rsidRPr="00B576DF">
        <w:rPr>
          <w:rFonts w:ascii="Candara" w:eastAsia="Candara" w:hAnsi="Candara" w:cs="Candara"/>
          <w:sz w:val="28"/>
          <w:szCs w:val="28"/>
        </w:rPr>
        <w:t>m</w:t>
      </w:r>
      <w:r w:rsidRPr="00B576DF">
        <w:rPr>
          <w:rFonts w:ascii="Candara" w:eastAsia="Candara" w:hAnsi="Candara" w:cs="Candara"/>
          <w:spacing w:val="-2"/>
          <w:sz w:val="28"/>
          <w:szCs w:val="28"/>
        </w:rPr>
        <w:t xml:space="preserve"> </w:t>
      </w:r>
      <w:r w:rsidRPr="00B576DF">
        <w:rPr>
          <w:rFonts w:ascii="Candara" w:eastAsia="Candara" w:hAnsi="Candara" w:cs="Candara"/>
          <w:spacing w:val="1"/>
          <w:w w:val="99"/>
          <w:sz w:val="28"/>
          <w:szCs w:val="28"/>
        </w:rPr>
        <w:t>2</w:t>
      </w:r>
      <w:r w:rsidRPr="00B576DF">
        <w:rPr>
          <w:rFonts w:ascii="Candara" w:eastAsia="Candara" w:hAnsi="Candara" w:cs="Candara"/>
          <w:w w:val="99"/>
          <w:sz w:val="28"/>
          <w:szCs w:val="28"/>
        </w:rPr>
        <w:t>0</w:t>
      </w:r>
      <w:r w:rsidR="00594551">
        <w:rPr>
          <w:rFonts w:ascii="Candara" w:eastAsia="Candara" w:hAnsi="Candara" w:cs="Candara"/>
          <w:spacing w:val="2"/>
          <w:w w:val="99"/>
          <w:sz w:val="28"/>
          <w:szCs w:val="28"/>
        </w:rPr>
        <w:t>19</w:t>
      </w:r>
    </w:p>
    <w:p w14:paraId="286779A9" w14:textId="77777777" w:rsidR="00450282" w:rsidRPr="00B576DF" w:rsidRDefault="00450282" w:rsidP="00EA1AD1">
      <w:pPr>
        <w:jc w:val="both"/>
        <w:rPr>
          <w:rFonts w:ascii="Candara" w:hAnsi="Candara"/>
          <w:sz w:val="19"/>
          <w:szCs w:val="19"/>
        </w:rPr>
      </w:pPr>
    </w:p>
    <w:p w14:paraId="24B30BE8" w14:textId="77777777" w:rsidR="00450282" w:rsidRPr="00B576DF" w:rsidRDefault="00450282" w:rsidP="00EA1AD1">
      <w:pPr>
        <w:jc w:val="both"/>
        <w:rPr>
          <w:rFonts w:ascii="Candara" w:hAnsi="Candara"/>
        </w:rPr>
      </w:pPr>
    </w:p>
    <w:p w14:paraId="03DC9003" w14:textId="77777777" w:rsidR="00450282" w:rsidRPr="00B576DF" w:rsidRDefault="00450282" w:rsidP="00EA1AD1">
      <w:pPr>
        <w:jc w:val="both"/>
        <w:rPr>
          <w:rFonts w:ascii="Candara" w:hAnsi="Candara"/>
        </w:rPr>
      </w:pPr>
    </w:p>
    <w:p w14:paraId="3F8D7691" w14:textId="77777777" w:rsidR="00450282" w:rsidRPr="00B576DF" w:rsidRDefault="00D22EC6" w:rsidP="00EA1AD1">
      <w:pPr>
        <w:jc w:val="both"/>
        <w:rPr>
          <w:rFonts w:ascii="Candara" w:eastAsia="Candara" w:hAnsi="Candara" w:cs="Candara"/>
          <w:sz w:val="24"/>
          <w:szCs w:val="24"/>
        </w:rPr>
      </w:pPr>
      <w:r w:rsidRPr="00B576DF">
        <w:rPr>
          <w:rFonts w:ascii="Candara" w:eastAsia="Candara" w:hAnsi="Candara" w:cs="Candara"/>
          <w:b/>
          <w:spacing w:val="-1"/>
          <w:sz w:val="24"/>
          <w:szCs w:val="24"/>
        </w:rPr>
        <w:t>T</w:t>
      </w:r>
      <w:r w:rsidRPr="00B576DF">
        <w:rPr>
          <w:rFonts w:ascii="Candara" w:eastAsia="Candara" w:hAnsi="Candara" w:cs="Candara"/>
          <w:b/>
          <w:sz w:val="24"/>
          <w:szCs w:val="24"/>
        </w:rPr>
        <w:t>o</w:t>
      </w:r>
      <w:r w:rsidRPr="00B576DF">
        <w:rPr>
          <w:rFonts w:ascii="Candara" w:eastAsia="Candara" w:hAnsi="Candara" w:cs="Candara"/>
          <w:b/>
          <w:spacing w:val="1"/>
          <w:sz w:val="24"/>
          <w:szCs w:val="24"/>
        </w:rPr>
        <w:t xml:space="preserve"> b</w:t>
      </w:r>
      <w:r w:rsidRPr="00B576DF">
        <w:rPr>
          <w:rFonts w:ascii="Candara" w:eastAsia="Candara" w:hAnsi="Candara" w:cs="Candara"/>
          <w:b/>
          <w:sz w:val="24"/>
          <w:szCs w:val="24"/>
        </w:rPr>
        <w:t>e</w:t>
      </w:r>
      <w:r w:rsidRPr="00B576DF">
        <w:rPr>
          <w:rFonts w:ascii="Candara" w:eastAsia="Candara" w:hAnsi="Candara" w:cs="Candara"/>
          <w:b/>
          <w:spacing w:val="2"/>
          <w:sz w:val="24"/>
          <w:szCs w:val="24"/>
        </w:rPr>
        <w:t xml:space="preserve"> </w:t>
      </w:r>
      <w:r w:rsidRPr="00B576DF">
        <w:rPr>
          <w:rFonts w:ascii="Candara" w:eastAsia="Candara" w:hAnsi="Candara" w:cs="Candara"/>
          <w:b/>
          <w:sz w:val="24"/>
          <w:szCs w:val="24"/>
        </w:rPr>
        <w:t>r</w:t>
      </w:r>
      <w:r w:rsidRPr="00B576DF">
        <w:rPr>
          <w:rFonts w:ascii="Candara" w:eastAsia="Candara" w:hAnsi="Candara" w:cs="Candara"/>
          <w:b/>
          <w:spacing w:val="1"/>
          <w:sz w:val="24"/>
          <w:szCs w:val="24"/>
        </w:rPr>
        <w:t>e</w:t>
      </w:r>
      <w:r w:rsidRPr="00B576DF">
        <w:rPr>
          <w:rFonts w:ascii="Candara" w:eastAsia="Candara" w:hAnsi="Candara" w:cs="Candara"/>
          <w:b/>
          <w:spacing w:val="-3"/>
          <w:sz w:val="24"/>
          <w:szCs w:val="24"/>
        </w:rPr>
        <w:t>a</w:t>
      </w:r>
      <w:r w:rsidRPr="00B576DF">
        <w:rPr>
          <w:rFonts w:ascii="Candara" w:eastAsia="Candara" w:hAnsi="Candara" w:cs="Candara"/>
          <w:b/>
          <w:sz w:val="24"/>
          <w:szCs w:val="24"/>
        </w:rPr>
        <w:t>d</w:t>
      </w:r>
      <w:r w:rsidRPr="00B576DF">
        <w:rPr>
          <w:rFonts w:ascii="Candara" w:eastAsia="Candara" w:hAnsi="Candara" w:cs="Candara"/>
          <w:b/>
          <w:spacing w:val="2"/>
          <w:sz w:val="24"/>
          <w:szCs w:val="24"/>
        </w:rPr>
        <w:t xml:space="preserve"> </w:t>
      </w:r>
      <w:r w:rsidRPr="00B576DF">
        <w:rPr>
          <w:rFonts w:ascii="Candara" w:eastAsia="Candara" w:hAnsi="Candara" w:cs="Candara"/>
          <w:b/>
          <w:spacing w:val="-1"/>
          <w:sz w:val="24"/>
          <w:szCs w:val="24"/>
        </w:rPr>
        <w:t>i</w:t>
      </w:r>
      <w:r w:rsidRPr="00B576DF">
        <w:rPr>
          <w:rFonts w:ascii="Candara" w:eastAsia="Candara" w:hAnsi="Candara" w:cs="Candara"/>
          <w:b/>
          <w:sz w:val="24"/>
          <w:szCs w:val="24"/>
        </w:rPr>
        <w:t>n</w:t>
      </w:r>
      <w:r w:rsidRPr="00B576DF">
        <w:rPr>
          <w:rFonts w:ascii="Candara" w:eastAsia="Candara" w:hAnsi="Candara" w:cs="Candara"/>
          <w:b/>
          <w:spacing w:val="-2"/>
          <w:sz w:val="24"/>
          <w:szCs w:val="24"/>
        </w:rPr>
        <w:t xml:space="preserve"> </w:t>
      </w:r>
      <w:r w:rsidRPr="00B576DF">
        <w:rPr>
          <w:rFonts w:ascii="Candara" w:eastAsia="Candara" w:hAnsi="Candara" w:cs="Candara"/>
          <w:b/>
          <w:sz w:val="24"/>
          <w:szCs w:val="24"/>
        </w:rPr>
        <w:t>co</w:t>
      </w:r>
      <w:r w:rsidRPr="00B576DF">
        <w:rPr>
          <w:rFonts w:ascii="Candara" w:eastAsia="Candara" w:hAnsi="Candara" w:cs="Candara"/>
          <w:b/>
          <w:spacing w:val="-3"/>
          <w:sz w:val="24"/>
          <w:szCs w:val="24"/>
        </w:rPr>
        <w:t>n</w:t>
      </w:r>
      <w:r w:rsidRPr="00B576DF">
        <w:rPr>
          <w:rFonts w:ascii="Candara" w:eastAsia="Candara" w:hAnsi="Candara" w:cs="Candara"/>
          <w:b/>
          <w:spacing w:val="-2"/>
          <w:sz w:val="24"/>
          <w:szCs w:val="24"/>
        </w:rPr>
        <w:t>j</w:t>
      </w:r>
      <w:r w:rsidRPr="00B576DF">
        <w:rPr>
          <w:rFonts w:ascii="Candara" w:eastAsia="Candara" w:hAnsi="Candara" w:cs="Candara"/>
          <w:b/>
          <w:sz w:val="24"/>
          <w:szCs w:val="24"/>
        </w:rPr>
        <w:t>u</w:t>
      </w:r>
      <w:r w:rsidRPr="00B576DF">
        <w:rPr>
          <w:rFonts w:ascii="Candara" w:eastAsia="Candara" w:hAnsi="Candara" w:cs="Candara"/>
          <w:b/>
          <w:spacing w:val="2"/>
          <w:sz w:val="24"/>
          <w:szCs w:val="24"/>
        </w:rPr>
        <w:t>n</w:t>
      </w:r>
      <w:r w:rsidRPr="00B576DF">
        <w:rPr>
          <w:rFonts w:ascii="Candara" w:eastAsia="Candara" w:hAnsi="Candara" w:cs="Candara"/>
          <w:b/>
          <w:spacing w:val="-1"/>
          <w:sz w:val="24"/>
          <w:szCs w:val="24"/>
        </w:rPr>
        <w:t>ct</w:t>
      </w:r>
      <w:r w:rsidRPr="00B576DF">
        <w:rPr>
          <w:rFonts w:ascii="Candara" w:eastAsia="Candara" w:hAnsi="Candara" w:cs="Candara"/>
          <w:b/>
          <w:spacing w:val="-2"/>
          <w:sz w:val="24"/>
          <w:szCs w:val="24"/>
        </w:rPr>
        <w:t>i</w:t>
      </w:r>
      <w:r w:rsidRPr="00B576DF">
        <w:rPr>
          <w:rFonts w:ascii="Candara" w:eastAsia="Candara" w:hAnsi="Candara" w:cs="Candara"/>
          <w:b/>
          <w:spacing w:val="5"/>
          <w:sz w:val="24"/>
          <w:szCs w:val="24"/>
        </w:rPr>
        <w:t>o</w:t>
      </w:r>
      <w:r w:rsidRPr="00B576DF">
        <w:rPr>
          <w:rFonts w:ascii="Candara" w:eastAsia="Candara" w:hAnsi="Candara" w:cs="Candara"/>
          <w:b/>
          <w:sz w:val="24"/>
          <w:szCs w:val="24"/>
        </w:rPr>
        <w:t>n</w:t>
      </w:r>
      <w:r w:rsidRPr="00B576DF">
        <w:rPr>
          <w:rFonts w:ascii="Candara" w:eastAsia="Candara" w:hAnsi="Candara" w:cs="Candara"/>
          <w:b/>
          <w:spacing w:val="-2"/>
          <w:sz w:val="24"/>
          <w:szCs w:val="24"/>
        </w:rPr>
        <w:t xml:space="preserve"> </w:t>
      </w:r>
      <w:r w:rsidRPr="00B576DF">
        <w:rPr>
          <w:rFonts w:ascii="Candara" w:eastAsia="Candara" w:hAnsi="Candara" w:cs="Candara"/>
          <w:b/>
          <w:spacing w:val="-1"/>
          <w:sz w:val="24"/>
          <w:szCs w:val="24"/>
        </w:rPr>
        <w:t>w</w:t>
      </w:r>
      <w:r w:rsidRPr="00B576DF">
        <w:rPr>
          <w:rFonts w:ascii="Candara" w:eastAsia="Candara" w:hAnsi="Candara" w:cs="Candara"/>
          <w:b/>
          <w:spacing w:val="-2"/>
          <w:sz w:val="24"/>
          <w:szCs w:val="24"/>
        </w:rPr>
        <w:t>i</w:t>
      </w:r>
      <w:r w:rsidRPr="00B576DF">
        <w:rPr>
          <w:rFonts w:ascii="Candara" w:eastAsia="Candara" w:hAnsi="Candara" w:cs="Candara"/>
          <w:b/>
          <w:spacing w:val="4"/>
          <w:sz w:val="24"/>
          <w:szCs w:val="24"/>
        </w:rPr>
        <w:t>t</w:t>
      </w:r>
      <w:r w:rsidRPr="00B576DF">
        <w:rPr>
          <w:rFonts w:ascii="Candara" w:eastAsia="Candara" w:hAnsi="Candara" w:cs="Candara"/>
          <w:b/>
          <w:spacing w:val="-2"/>
          <w:sz w:val="24"/>
          <w:szCs w:val="24"/>
        </w:rPr>
        <w:t>h</w:t>
      </w:r>
      <w:r w:rsidRPr="00B576DF">
        <w:rPr>
          <w:rFonts w:ascii="Candara" w:eastAsia="Candara" w:hAnsi="Candara" w:cs="Candara"/>
          <w:b/>
          <w:sz w:val="24"/>
          <w:szCs w:val="24"/>
        </w:rPr>
        <w:t>:</w:t>
      </w:r>
    </w:p>
    <w:p w14:paraId="310A6A59" w14:textId="77777777" w:rsidR="00450282" w:rsidRPr="00B576DF" w:rsidRDefault="00D22EC6" w:rsidP="00EA1AD1">
      <w:pPr>
        <w:jc w:val="both"/>
        <w:rPr>
          <w:rFonts w:ascii="Candara" w:eastAsia="Candara" w:hAnsi="Candara" w:cs="Candara"/>
          <w:sz w:val="24"/>
          <w:szCs w:val="24"/>
        </w:rPr>
      </w:pPr>
      <w:bookmarkStart w:id="0" w:name="_Hlk513906283"/>
      <w:r w:rsidRPr="00B576DF">
        <w:rPr>
          <w:rFonts w:ascii="Candara" w:eastAsia="Candara" w:hAnsi="Candara" w:cs="Candara"/>
          <w:spacing w:val="1"/>
          <w:sz w:val="24"/>
          <w:szCs w:val="24"/>
        </w:rPr>
        <w:t>A</w:t>
      </w:r>
      <w:r w:rsidRPr="00B576DF">
        <w:rPr>
          <w:rFonts w:ascii="Candara" w:eastAsia="Candara" w:hAnsi="Candara" w:cs="Candara"/>
          <w:sz w:val="24"/>
          <w:szCs w:val="24"/>
        </w:rPr>
        <w:t>tt</w:t>
      </w:r>
      <w:r w:rsidRPr="00B576DF">
        <w:rPr>
          <w:rFonts w:ascii="Candara" w:eastAsia="Candara" w:hAnsi="Candara" w:cs="Candara"/>
          <w:spacing w:val="2"/>
          <w:sz w:val="24"/>
          <w:szCs w:val="24"/>
        </w:rPr>
        <w:t>e</w:t>
      </w:r>
      <w:r w:rsidRPr="00B576DF">
        <w:rPr>
          <w:rFonts w:ascii="Candara" w:eastAsia="Candara" w:hAnsi="Candara" w:cs="Candara"/>
          <w:sz w:val="24"/>
          <w:szCs w:val="24"/>
        </w:rPr>
        <w:t>n</w:t>
      </w:r>
      <w:r w:rsidRPr="00B576DF">
        <w:rPr>
          <w:rFonts w:ascii="Candara" w:eastAsia="Candara" w:hAnsi="Candara" w:cs="Candara"/>
          <w:spacing w:val="-3"/>
          <w:sz w:val="24"/>
          <w:szCs w:val="24"/>
        </w:rPr>
        <w:t>d</w:t>
      </w:r>
      <w:r w:rsidRPr="00B576DF">
        <w:rPr>
          <w:rFonts w:ascii="Candara" w:eastAsia="Candara" w:hAnsi="Candara" w:cs="Candara"/>
          <w:spacing w:val="2"/>
          <w:sz w:val="24"/>
          <w:szCs w:val="24"/>
        </w:rPr>
        <w:t>a</w:t>
      </w:r>
      <w:r w:rsidRPr="00B576DF">
        <w:rPr>
          <w:rFonts w:ascii="Candara" w:eastAsia="Candara" w:hAnsi="Candara" w:cs="Candara"/>
          <w:sz w:val="24"/>
          <w:szCs w:val="24"/>
        </w:rPr>
        <w:t>n</w:t>
      </w:r>
      <w:r w:rsidRPr="00B576DF">
        <w:rPr>
          <w:rFonts w:ascii="Candara" w:eastAsia="Candara" w:hAnsi="Candara" w:cs="Candara"/>
          <w:spacing w:val="1"/>
          <w:sz w:val="24"/>
          <w:szCs w:val="24"/>
        </w:rPr>
        <w:t>c</w:t>
      </w:r>
      <w:r w:rsidRPr="00B576DF">
        <w:rPr>
          <w:rFonts w:ascii="Candara" w:eastAsia="Candara" w:hAnsi="Candara" w:cs="Candara"/>
          <w:sz w:val="24"/>
          <w:szCs w:val="24"/>
        </w:rPr>
        <w:t>e</w:t>
      </w:r>
      <w:r w:rsidRPr="00B576DF">
        <w:rPr>
          <w:rFonts w:ascii="Candara" w:eastAsia="Candara" w:hAnsi="Candara" w:cs="Candara"/>
          <w:spacing w:val="-2"/>
          <w:sz w:val="24"/>
          <w:szCs w:val="24"/>
        </w:rPr>
        <w:t xml:space="preserve"> </w:t>
      </w:r>
      <w:r w:rsidRPr="00B576DF">
        <w:rPr>
          <w:rFonts w:ascii="Candara" w:eastAsia="Candara" w:hAnsi="Candara" w:cs="Candara"/>
          <w:spacing w:val="2"/>
          <w:sz w:val="24"/>
          <w:szCs w:val="24"/>
        </w:rPr>
        <w:t>P</w:t>
      </w:r>
      <w:r w:rsidRPr="00B576DF">
        <w:rPr>
          <w:rFonts w:ascii="Candara" w:eastAsia="Candara" w:hAnsi="Candara" w:cs="Candara"/>
          <w:sz w:val="24"/>
          <w:szCs w:val="24"/>
        </w:rPr>
        <w:t>o</w:t>
      </w:r>
      <w:r w:rsidRPr="00B576DF">
        <w:rPr>
          <w:rFonts w:ascii="Candara" w:eastAsia="Candara" w:hAnsi="Candara" w:cs="Candara"/>
          <w:spacing w:val="-2"/>
          <w:sz w:val="24"/>
          <w:szCs w:val="24"/>
        </w:rPr>
        <w:t>l</w:t>
      </w:r>
      <w:r w:rsidRPr="00B576DF">
        <w:rPr>
          <w:rFonts w:ascii="Candara" w:eastAsia="Candara" w:hAnsi="Candara" w:cs="Candara"/>
          <w:sz w:val="24"/>
          <w:szCs w:val="24"/>
        </w:rPr>
        <w:t>i</w:t>
      </w:r>
      <w:r w:rsidRPr="00B576DF">
        <w:rPr>
          <w:rFonts w:ascii="Candara" w:eastAsia="Candara" w:hAnsi="Candara" w:cs="Candara"/>
          <w:spacing w:val="2"/>
          <w:sz w:val="24"/>
          <w:szCs w:val="24"/>
        </w:rPr>
        <w:t>c</w:t>
      </w:r>
      <w:r w:rsidRPr="00B576DF">
        <w:rPr>
          <w:rFonts w:ascii="Candara" w:eastAsia="Candara" w:hAnsi="Candara" w:cs="Candara"/>
          <w:sz w:val="24"/>
          <w:szCs w:val="24"/>
        </w:rPr>
        <w:t>y</w:t>
      </w:r>
    </w:p>
    <w:p w14:paraId="0053A673" w14:textId="77777777" w:rsidR="00B576DF" w:rsidRPr="00B576DF" w:rsidRDefault="005F248F" w:rsidP="00EA1AD1">
      <w:pPr>
        <w:ind w:right="1235"/>
        <w:jc w:val="both"/>
        <w:rPr>
          <w:rFonts w:ascii="Candara" w:eastAsia="Candara" w:hAnsi="Candara" w:cs="Candara"/>
          <w:sz w:val="24"/>
          <w:szCs w:val="24"/>
        </w:rPr>
      </w:pPr>
      <w:r w:rsidRPr="00B576DF">
        <w:rPr>
          <w:rFonts w:ascii="Candara" w:eastAsia="Candara" w:hAnsi="Candara" w:cs="Candara"/>
          <w:spacing w:val="2"/>
          <w:sz w:val="24"/>
          <w:szCs w:val="24"/>
        </w:rPr>
        <w:t>Child Protection</w:t>
      </w:r>
      <w:r w:rsidR="00D22EC6" w:rsidRPr="00B576DF">
        <w:rPr>
          <w:rFonts w:ascii="Candara" w:eastAsia="Candara" w:hAnsi="Candara" w:cs="Candara"/>
          <w:spacing w:val="1"/>
          <w:sz w:val="24"/>
          <w:szCs w:val="24"/>
        </w:rPr>
        <w:t xml:space="preserve"> </w:t>
      </w:r>
      <w:r w:rsidR="00D22EC6" w:rsidRPr="00B576DF">
        <w:rPr>
          <w:rFonts w:ascii="Candara" w:eastAsia="Candara" w:hAnsi="Candara" w:cs="Candara"/>
          <w:spacing w:val="2"/>
          <w:sz w:val="24"/>
          <w:szCs w:val="24"/>
        </w:rPr>
        <w:t>P</w:t>
      </w:r>
      <w:r w:rsidR="00D22EC6" w:rsidRPr="00B576DF">
        <w:rPr>
          <w:rFonts w:ascii="Candara" w:eastAsia="Candara" w:hAnsi="Candara" w:cs="Candara"/>
          <w:sz w:val="24"/>
          <w:szCs w:val="24"/>
        </w:rPr>
        <w:t>o</w:t>
      </w:r>
      <w:r w:rsidR="00D22EC6" w:rsidRPr="00B576DF">
        <w:rPr>
          <w:rFonts w:ascii="Candara" w:eastAsia="Candara" w:hAnsi="Candara" w:cs="Candara"/>
          <w:spacing w:val="-2"/>
          <w:sz w:val="24"/>
          <w:szCs w:val="24"/>
        </w:rPr>
        <w:t>l</w:t>
      </w:r>
      <w:r w:rsidR="00D22EC6" w:rsidRPr="00B576DF">
        <w:rPr>
          <w:rFonts w:ascii="Candara" w:eastAsia="Candara" w:hAnsi="Candara" w:cs="Candara"/>
          <w:spacing w:val="-4"/>
          <w:sz w:val="24"/>
          <w:szCs w:val="24"/>
        </w:rPr>
        <w:t>i</w:t>
      </w:r>
      <w:r w:rsidR="00D22EC6" w:rsidRPr="00B576DF">
        <w:rPr>
          <w:rFonts w:ascii="Candara" w:eastAsia="Candara" w:hAnsi="Candara" w:cs="Candara"/>
          <w:spacing w:val="2"/>
          <w:sz w:val="24"/>
          <w:szCs w:val="24"/>
        </w:rPr>
        <w:t>c</w:t>
      </w:r>
      <w:r w:rsidR="00D22EC6" w:rsidRPr="00B576DF">
        <w:rPr>
          <w:rFonts w:ascii="Candara" w:eastAsia="Candara" w:hAnsi="Candara" w:cs="Candara"/>
          <w:sz w:val="24"/>
          <w:szCs w:val="24"/>
        </w:rPr>
        <w:t xml:space="preserve">y </w:t>
      </w:r>
    </w:p>
    <w:p w14:paraId="779EB1B8" w14:textId="11298157" w:rsidR="00450282" w:rsidRPr="00B576DF" w:rsidRDefault="00D22EC6" w:rsidP="00EA1AD1">
      <w:pPr>
        <w:ind w:right="1235"/>
        <w:jc w:val="both"/>
        <w:rPr>
          <w:rFonts w:ascii="Candara" w:eastAsia="Candara" w:hAnsi="Candara" w:cs="Candara"/>
          <w:sz w:val="24"/>
          <w:szCs w:val="24"/>
        </w:rPr>
      </w:pPr>
      <w:r w:rsidRPr="00B576DF">
        <w:rPr>
          <w:rFonts w:ascii="Candara" w:eastAsia="Candara" w:hAnsi="Candara" w:cs="Candara"/>
          <w:spacing w:val="-1"/>
          <w:sz w:val="24"/>
          <w:szCs w:val="24"/>
        </w:rPr>
        <w:t>B</w:t>
      </w:r>
      <w:r w:rsidRPr="00B576DF">
        <w:rPr>
          <w:rFonts w:ascii="Candara" w:eastAsia="Candara" w:hAnsi="Candara" w:cs="Candara"/>
          <w:spacing w:val="1"/>
          <w:sz w:val="24"/>
          <w:szCs w:val="24"/>
        </w:rPr>
        <w:t>u</w:t>
      </w:r>
      <w:r w:rsidRPr="00B576DF">
        <w:rPr>
          <w:rFonts w:ascii="Candara" w:eastAsia="Candara" w:hAnsi="Candara" w:cs="Candara"/>
          <w:spacing w:val="-2"/>
          <w:sz w:val="24"/>
          <w:szCs w:val="24"/>
        </w:rPr>
        <w:t>ll</w:t>
      </w:r>
      <w:r w:rsidRPr="00B576DF">
        <w:rPr>
          <w:rFonts w:ascii="Candara" w:eastAsia="Candara" w:hAnsi="Candara" w:cs="Candara"/>
          <w:spacing w:val="-1"/>
          <w:sz w:val="24"/>
          <w:szCs w:val="24"/>
        </w:rPr>
        <w:t>y</w:t>
      </w:r>
      <w:r w:rsidRPr="00B576DF">
        <w:rPr>
          <w:rFonts w:ascii="Candara" w:eastAsia="Candara" w:hAnsi="Candara" w:cs="Candara"/>
          <w:sz w:val="24"/>
          <w:szCs w:val="24"/>
        </w:rPr>
        <w:t>ing</w:t>
      </w:r>
      <w:r w:rsidR="005F248F" w:rsidRPr="00B576DF">
        <w:rPr>
          <w:rFonts w:ascii="Candara" w:eastAsia="Candara" w:hAnsi="Candara" w:cs="Candara"/>
          <w:sz w:val="24"/>
          <w:szCs w:val="24"/>
        </w:rPr>
        <w:t xml:space="preserve"> and Harassment</w:t>
      </w:r>
      <w:r w:rsidRPr="00B576DF">
        <w:rPr>
          <w:rFonts w:ascii="Candara" w:eastAsia="Candara" w:hAnsi="Candara" w:cs="Candara"/>
          <w:spacing w:val="1"/>
          <w:sz w:val="24"/>
          <w:szCs w:val="24"/>
        </w:rPr>
        <w:t xml:space="preserve"> </w:t>
      </w:r>
      <w:r w:rsidRPr="00B576DF">
        <w:rPr>
          <w:rFonts w:ascii="Candara" w:eastAsia="Candara" w:hAnsi="Candara" w:cs="Candara"/>
          <w:spacing w:val="2"/>
          <w:sz w:val="24"/>
          <w:szCs w:val="24"/>
        </w:rPr>
        <w:t>P</w:t>
      </w:r>
      <w:r w:rsidRPr="00B576DF">
        <w:rPr>
          <w:rFonts w:ascii="Candara" w:eastAsia="Candara" w:hAnsi="Candara" w:cs="Candara"/>
          <w:sz w:val="24"/>
          <w:szCs w:val="24"/>
        </w:rPr>
        <w:t>o</w:t>
      </w:r>
      <w:r w:rsidRPr="00B576DF">
        <w:rPr>
          <w:rFonts w:ascii="Candara" w:eastAsia="Candara" w:hAnsi="Candara" w:cs="Candara"/>
          <w:spacing w:val="-2"/>
          <w:sz w:val="24"/>
          <w:szCs w:val="24"/>
        </w:rPr>
        <w:t>l</w:t>
      </w:r>
      <w:r w:rsidRPr="00B576DF">
        <w:rPr>
          <w:rFonts w:ascii="Candara" w:eastAsia="Candara" w:hAnsi="Candara" w:cs="Candara"/>
          <w:sz w:val="24"/>
          <w:szCs w:val="24"/>
        </w:rPr>
        <w:t>i</w:t>
      </w:r>
      <w:r w:rsidRPr="00B576DF">
        <w:rPr>
          <w:rFonts w:ascii="Candara" w:eastAsia="Candara" w:hAnsi="Candara" w:cs="Candara"/>
          <w:spacing w:val="2"/>
          <w:sz w:val="24"/>
          <w:szCs w:val="24"/>
        </w:rPr>
        <w:t>c</w:t>
      </w:r>
      <w:r w:rsidRPr="00B576DF">
        <w:rPr>
          <w:rFonts w:ascii="Candara" w:eastAsia="Candara" w:hAnsi="Candara" w:cs="Candara"/>
          <w:sz w:val="24"/>
          <w:szCs w:val="24"/>
        </w:rPr>
        <w:t>y</w:t>
      </w:r>
    </w:p>
    <w:p w14:paraId="1E14D46F" w14:textId="77777777" w:rsidR="00450282" w:rsidRPr="00B576DF" w:rsidRDefault="00CD7510" w:rsidP="00EA1AD1">
      <w:pPr>
        <w:jc w:val="both"/>
        <w:rPr>
          <w:rFonts w:ascii="Candara" w:eastAsia="Candara" w:hAnsi="Candara" w:cs="Candara"/>
          <w:sz w:val="24"/>
          <w:szCs w:val="24"/>
        </w:rPr>
      </w:pPr>
      <w:r w:rsidRPr="00B576DF">
        <w:rPr>
          <w:rFonts w:ascii="Candara" w:eastAsia="Candara" w:hAnsi="Candara" w:cs="Candara"/>
          <w:spacing w:val="-1"/>
          <w:sz w:val="24"/>
          <w:szCs w:val="24"/>
        </w:rPr>
        <w:t>Wribbenhall</w:t>
      </w:r>
      <w:r w:rsidR="00D22EC6" w:rsidRPr="00B576DF">
        <w:rPr>
          <w:rFonts w:ascii="Candara" w:eastAsia="Candara" w:hAnsi="Candara" w:cs="Candara"/>
          <w:spacing w:val="-5"/>
          <w:sz w:val="24"/>
          <w:szCs w:val="24"/>
        </w:rPr>
        <w:t xml:space="preserve"> </w:t>
      </w:r>
      <w:r w:rsidR="00D22EC6" w:rsidRPr="00B576DF">
        <w:rPr>
          <w:rFonts w:ascii="Candara" w:eastAsia="Candara" w:hAnsi="Candara" w:cs="Candara"/>
          <w:spacing w:val="2"/>
          <w:sz w:val="24"/>
          <w:szCs w:val="24"/>
        </w:rPr>
        <w:t>Sc</w:t>
      </w:r>
      <w:r w:rsidR="00D22EC6" w:rsidRPr="00B576DF">
        <w:rPr>
          <w:rFonts w:ascii="Candara" w:eastAsia="Candara" w:hAnsi="Candara" w:cs="Candara"/>
          <w:sz w:val="24"/>
          <w:szCs w:val="24"/>
        </w:rPr>
        <w:t>hool</w:t>
      </w:r>
      <w:r w:rsidR="00D22EC6" w:rsidRPr="00B576DF">
        <w:rPr>
          <w:rFonts w:ascii="Candara" w:eastAsia="Candara" w:hAnsi="Candara" w:cs="Candara"/>
          <w:spacing w:val="-2"/>
          <w:sz w:val="24"/>
          <w:szCs w:val="24"/>
        </w:rPr>
        <w:t xml:space="preserve"> </w:t>
      </w:r>
      <w:bookmarkEnd w:id="0"/>
      <w:r w:rsidR="00D22EC6" w:rsidRPr="00B576DF">
        <w:rPr>
          <w:rFonts w:ascii="Candara" w:eastAsia="Candara" w:hAnsi="Candara" w:cs="Candara"/>
          <w:spacing w:val="-2"/>
          <w:sz w:val="24"/>
          <w:szCs w:val="24"/>
        </w:rPr>
        <w:t>P</w:t>
      </w:r>
      <w:r w:rsidR="00D22EC6" w:rsidRPr="00B576DF">
        <w:rPr>
          <w:rFonts w:ascii="Candara" w:eastAsia="Candara" w:hAnsi="Candara" w:cs="Candara"/>
          <w:spacing w:val="1"/>
          <w:sz w:val="24"/>
          <w:szCs w:val="24"/>
        </w:rPr>
        <w:t>r</w:t>
      </w:r>
      <w:r w:rsidR="00D22EC6" w:rsidRPr="00B576DF">
        <w:rPr>
          <w:rFonts w:ascii="Candara" w:eastAsia="Candara" w:hAnsi="Candara" w:cs="Candara"/>
          <w:sz w:val="24"/>
          <w:szCs w:val="24"/>
        </w:rPr>
        <w:t>os</w:t>
      </w:r>
      <w:r w:rsidR="00D22EC6" w:rsidRPr="00B576DF">
        <w:rPr>
          <w:rFonts w:ascii="Candara" w:eastAsia="Candara" w:hAnsi="Candara" w:cs="Candara"/>
          <w:spacing w:val="1"/>
          <w:sz w:val="24"/>
          <w:szCs w:val="24"/>
        </w:rPr>
        <w:t>p</w:t>
      </w:r>
      <w:r w:rsidR="00D22EC6" w:rsidRPr="00B576DF">
        <w:rPr>
          <w:rFonts w:ascii="Candara" w:eastAsia="Candara" w:hAnsi="Candara" w:cs="Candara"/>
          <w:spacing w:val="-3"/>
          <w:sz w:val="24"/>
          <w:szCs w:val="24"/>
        </w:rPr>
        <w:t>e</w:t>
      </w:r>
      <w:r w:rsidR="00D22EC6" w:rsidRPr="00B576DF">
        <w:rPr>
          <w:rFonts w:ascii="Candara" w:eastAsia="Candara" w:hAnsi="Candara" w:cs="Candara"/>
          <w:spacing w:val="2"/>
          <w:sz w:val="24"/>
          <w:szCs w:val="24"/>
        </w:rPr>
        <w:t>c</w:t>
      </w:r>
      <w:r w:rsidR="00D22EC6" w:rsidRPr="00B576DF">
        <w:rPr>
          <w:rFonts w:ascii="Candara" w:eastAsia="Candara" w:hAnsi="Candara" w:cs="Candara"/>
          <w:sz w:val="24"/>
          <w:szCs w:val="24"/>
        </w:rPr>
        <w:t>t</w:t>
      </w:r>
      <w:r w:rsidR="00D22EC6" w:rsidRPr="00B576DF">
        <w:rPr>
          <w:rFonts w:ascii="Candara" w:eastAsia="Candara" w:hAnsi="Candara" w:cs="Candara"/>
          <w:spacing w:val="1"/>
          <w:sz w:val="24"/>
          <w:szCs w:val="24"/>
        </w:rPr>
        <w:t>u</w:t>
      </w:r>
      <w:r w:rsidR="00D22EC6" w:rsidRPr="00B576DF">
        <w:rPr>
          <w:rFonts w:ascii="Candara" w:eastAsia="Candara" w:hAnsi="Candara" w:cs="Candara"/>
          <w:sz w:val="24"/>
          <w:szCs w:val="24"/>
        </w:rPr>
        <w:t>s</w:t>
      </w:r>
    </w:p>
    <w:p w14:paraId="20267214" w14:textId="77777777" w:rsidR="00450282" w:rsidRPr="00B576DF" w:rsidRDefault="00450282" w:rsidP="00EA1AD1">
      <w:pPr>
        <w:jc w:val="both"/>
        <w:rPr>
          <w:rFonts w:ascii="Candara" w:hAnsi="Candara"/>
          <w:sz w:val="28"/>
          <w:szCs w:val="28"/>
        </w:rPr>
      </w:pPr>
    </w:p>
    <w:p w14:paraId="7DF3353D" w14:textId="77777777" w:rsidR="00450282" w:rsidRPr="00B576DF" w:rsidRDefault="00D22EC6" w:rsidP="00EA1AD1">
      <w:pPr>
        <w:jc w:val="both"/>
        <w:rPr>
          <w:rFonts w:ascii="Candara" w:eastAsia="Candara" w:hAnsi="Candara" w:cs="Candara"/>
          <w:sz w:val="24"/>
          <w:szCs w:val="24"/>
        </w:rPr>
      </w:pPr>
      <w:r w:rsidRPr="00B576DF">
        <w:rPr>
          <w:rFonts w:ascii="Candara" w:eastAsia="Candara" w:hAnsi="Candara" w:cs="Candara"/>
          <w:b/>
          <w:spacing w:val="2"/>
          <w:sz w:val="24"/>
          <w:szCs w:val="24"/>
        </w:rPr>
        <w:t>A</w:t>
      </w:r>
      <w:r w:rsidRPr="00B576DF">
        <w:rPr>
          <w:rFonts w:ascii="Candara" w:eastAsia="Candara" w:hAnsi="Candara" w:cs="Candara"/>
          <w:b/>
          <w:sz w:val="24"/>
          <w:szCs w:val="24"/>
        </w:rPr>
        <w:t>pp</w:t>
      </w:r>
      <w:r w:rsidRPr="00B576DF">
        <w:rPr>
          <w:rFonts w:ascii="Candara" w:eastAsia="Candara" w:hAnsi="Candara" w:cs="Candara"/>
          <w:b/>
          <w:spacing w:val="-1"/>
          <w:sz w:val="24"/>
          <w:szCs w:val="24"/>
        </w:rPr>
        <w:t>r</w:t>
      </w:r>
      <w:r w:rsidRPr="00B576DF">
        <w:rPr>
          <w:rFonts w:ascii="Candara" w:eastAsia="Candara" w:hAnsi="Candara" w:cs="Candara"/>
          <w:b/>
          <w:sz w:val="24"/>
          <w:szCs w:val="24"/>
        </w:rPr>
        <w:t>o</w:t>
      </w:r>
      <w:r w:rsidRPr="00B576DF">
        <w:rPr>
          <w:rFonts w:ascii="Candara" w:eastAsia="Candara" w:hAnsi="Candara" w:cs="Candara"/>
          <w:b/>
          <w:spacing w:val="-2"/>
          <w:sz w:val="24"/>
          <w:szCs w:val="24"/>
        </w:rPr>
        <w:t>v</w:t>
      </w:r>
      <w:r w:rsidRPr="00B576DF">
        <w:rPr>
          <w:rFonts w:ascii="Candara" w:eastAsia="Candara" w:hAnsi="Candara" w:cs="Candara"/>
          <w:b/>
          <w:spacing w:val="2"/>
          <w:sz w:val="24"/>
          <w:szCs w:val="24"/>
        </w:rPr>
        <w:t>e</w:t>
      </w:r>
      <w:r w:rsidRPr="00B576DF">
        <w:rPr>
          <w:rFonts w:ascii="Candara" w:eastAsia="Candara" w:hAnsi="Candara" w:cs="Candara"/>
          <w:b/>
          <w:sz w:val="24"/>
          <w:szCs w:val="24"/>
        </w:rPr>
        <w:t>d</w:t>
      </w:r>
      <w:r w:rsidRPr="00B576DF">
        <w:rPr>
          <w:rFonts w:ascii="Candara" w:eastAsia="Candara" w:hAnsi="Candara" w:cs="Candara"/>
          <w:b/>
          <w:spacing w:val="2"/>
          <w:sz w:val="24"/>
          <w:szCs w:val="24"/>
        </w:rPr>
        <w:t xml:space="preserve"> b</w:t>
      </w:r>
      <w:r w:rsidRPr="00B576DF">
        <w:rPr>
          <w:rFonts w:ascii="Candara" w:eastAsia="Candara" w:hAnsi="Candara" w:cs="Candara"/>
          <w:b/>
          <w:spacing w:val="-2"/>
          <w:sz w:val="24"/>
          <w:szCs w:val="24"/>
        </w:rPr>
        <w:t>y</w:t>
      </w:r>
      <w:r w:rsidRPr="00B576DF">
        <w:rPr>
          <w:rFonts w:ascii="Candara" w:eastAsia="Candara" w:hAnsi="Candara" w:cs="Candara"/>
          <w:b/>
          <w:sz w:val="24"/>
          <w:szCs w:val="24"/>
        </w:rPr>
        <w:t>:</w:t>
      </w:r>
    </w:p>
    <w:p w14:paraId="764E6C67" w14:textId="71937CC7" w:rsidR="00D22EC6" w:rsidRDefault="001F656D" w:rsidP="00EA1AD1">
      <w:pPr>
        <w:jc w:val="both"/>
        <w:rPr>
          <w:rFonts w:ascii="Candara" w:eastAsia="Candara" w:hAnsi="Candara" w:cs="Candara"/>
          <w:sz w:val="24"/>
          <w:szCs w:val="24"/>
        </w:rPr>
      </w:pPr>
      <w:r w:rsidRPr="00B576DF">
        <w:rPr>
          <w:rFonts w:ascii="Candara" w:eastAsia="Candara" w:hAnsi="Candara" w:cs="Candara"/>
          <w:sz w:val="24"/>
          <w:szCs w:val="24"/>
        </w:rPr>
        <w:t>Proprietor</w:t>
      </w:r>
      <w:r w:rsidR="00D22EC6" w:rsidRPr="00B576DF">
        <w:rPr>
          <w:rFonts w:ascii="Candara" w:eastAsia="Candara" w:hAnsi="Candara" w:cs="Candara"/>
          <w:sz w:val="24"/>
          <w:szCs w:val="24"/>
        </w:rPr>
        <w:t>: Ellis Wells</w:t>
      </w:r>
    </w:p>
    <w:p w14:paraId="77A606D6" w14:textId="27C60465" w:rsidR="008E7F46" w:rsidRPr="00B576DF" w:rsidRDefault="00A36381" w:rsidP="00EA1AD1">
      <w:pPr>
        <w:jc w:val="both"/>
        <w:rPr>
          <w:rFonts w:ascii="Candara" w:eastAsia="Candara" w:hAnsi="Candara" w:cs="Candara"/>
          <w:sz w:val="24"/>
          <w:szCs w:val="24"/>
        </w:rPr>
      </w:pPr>
      <w:r>
        <w:rPr>
          <w:rFonts w:ascii="Candara" w:eastAsia="Candara" w:hAnsi="Candara" w:cs="Candara"/>
          <w:sz w:val="24"/>
          <w:szCs w:val="24"/>
        </w:rPr>
        <w:t>27</w:t>
      </w:r>
      <w:r w:rsidRPr="00A36381">
        <w:rPr>
          <w:rFonts w:ascii="Candara" w:eastAsia="Candara" w:hAnsi="Candara" w:cs="Candara"/>
          <w:sz w:val="24"/>
          <w:szCs w:val="24"/>
          <w:vertAlign w:val="superscript"/>
        </w:rPr>
        <w:t>th</w:t>
      </w:r>
      <w:r>
        <w:rPr>
          <w:rFonts w:ascii="Candara" w:eastAsia="Candara" w:hAnsi="Candara" w:cs="Candara"/>
          <w:sz w:val="24"/>
          <w:szCs w:val="24"/>
        </w:rPr>
        <w:t xml:space="preserve"> July 2018</w:t>
      </w:r>
    </w:p>
    <w:p w14:paraId="70DB9B3C" w14:textId="065219BF"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Calibri"/>
          <w:i/>
          <w:spacing w:val="1"/>
        </w:rPr>
        <w:br w:type="page"/>
      </w:r>
      <w:r w:rsidRPr="00B576DF">
        <w:rPr>
          <w:rFonts w:ascii="Candara" w:eastAsia="Calibri" w:hAnsi="Candara" w:cstheme="minorHAnsi"/>
          <w:spacing w:val="-2"/>
          <w:sz w:val="24"/>
          <w:szCs w:val="24"/>
        </w:rPr>
        <w:lastRenderedPageBreak/>
        <w:t>A</w:t>
      </w:r>
      <w:r w:rsidRPr="00B576DF">
        <w:rPr>
          <w:rFonts w:ascii="Candara" w:eastAsia="Calibri" w:hAnsi="Candara" w:cstheme="minorHAnsi"/>
          <w:sz w:val="24"/>
          <w:szCs w:val="24"/>
        </w:rPr>
        <w:t>t</w:t>
      </w:r>
      <w:r w:rsidRPr="00B576DF">
        <w:rPr>
          <w:rFonts w:ascii="Candara" w:eastAsia="Calibri" w:hAnsi="Candara" w:cstheme="minorHAnsi"/>
          <w:spacing w:val="4"/>
          <w:sz w:val="24"/>
          <w:szCs w:val="24"/>
        </w:rPr>
        <w:t xml:space="preserve"> </w:t>
      </w:r>
      <w:r w:rsidR="00CD7510" w:rsidRPr="00B576DF">
        <w:rPr>
          <w:rFonts w:ascii="Candara" w:eastAsia="Calibri" w:hAnsi="Candara" w:cstheme="minorHAnsi"/>
          <w:spacing w:val="1"/>
          <w:sz w:val="24"/>
          <w:szCs w:val="24"/>
        </w:rPr>
        <w:t>Wribbenhall</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1"/>
          <w:sz w:val="24"/>
          <w:szCs w:val="24"/>
        </w:rPr>
        <w:t>p</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008A6534"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 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ppy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env</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ag</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dev</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w w:val="101"/>
          <w:sz w:val="24"/>
          <w:szCs w:val="24"/>
        </w:rPr>
        <w:t xml:space="preserve">l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tent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w:t>
      </w:r>
      <w:r w:rsidRPr="00B576DF">
        <w:rPr>
          <w:rFonts w:ascii="Candara" w:eastAsia="Calibri" w:hAnsi="Candara" w:cstheme="minorHAnsi"/>
          <w:spacing w:val="44"/>
          <w:sz w:val="24"/>
          <w:szCs w:val="24"/>
        </w:rPr>
        <w:t xml:space="preserve"> </w:t>
      </w:r>
      <w:r w:rsidRPr="00B576DF">
        <w:rPr>
          <w:rFonts w:ascii="Candara" w:eastAsia="Calibri" w:hAnsi="Candara" w:cstheme="minorHAnsi"/>
          <w:spacing w:val="2"/>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li</w:t>
      </w:r>
      <w:r w:rsidRPr="00B576DF">
        <w:rPr>
          <w:rFonts w:ascii="Candara" w:eastAsia="Calibri" w:hAnsi="Candara" w:cstheme="minorHAnsi"/>
          <w:sz w:val="24"/>
          <w:szCs w:val="24"/>
        </w:rPr>
        <w:t>ne 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ul 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3"/>
          <w:sz w:val="24"/>
          <w:szCs w:val="24"/>
        </w:rPr>
        <w:t xml:space="preserve"> </w:t>
      </w:r>
    </w:p>
    <w:p w14:paraId="33DF4967" w14:textId="77777777" w:rsidR="00450282" w:rsidRPr="00B576DF" w:rsidRDefault="00450282" w:rsidP="00EA1AD1">
      <w:pPr>
        <w:jc w:val="both"/>
        <w:rPr>
          <w:rFonts w:ascii="Candara" w:hAnsi="Candara" w:cstheme="minorHAnsi"/>
          <w:sz w:val="24"/>
          <w:szCs w:val="24"/>
        </w:rPr>
      </w:pPr>
    </w:p>
    <w:p w14:paraId="180FD0F5" w14:textId="77777777" w:rsidR="00450282" w:rsidRPr="00B576DF" w:rsidRDefault="00D22EC6" w:rsidP="00EA1AD1">
      <w:pPr>
        <w:ind w:right="429"/>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ackn</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du</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nder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qu</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ty </w:t>
      </w:r>
      <w:r w:rsidRPr="00B576DF">
        <w:rPr>
          <w:rFonts w:ascii="Candara" w:eastAsia="Calibri" w:hAnsi="Candara" w:cstheme="minorHAnsi"/>
          <w:spacing w:val="-2"/>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t </w:t>
      </w:r>
      <w:r w:rsidRPr="00B576DF">
        <w:rPr>
          <w:rFonts w:ascii="Candara" w:eastAsia="Calibri" w:hAnsi="Candara" w:cstheme="minorHAnsi"/>
          <w:spacing w:val="-1"/>
          <w:sz w:val="24"/>
          <w:szCs w:val="24"/>
        </w:rPr>
        <w:t>2010</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af</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t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 pu</w:t>
      </w: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duca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N</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31D006FE" w14:textId="77777777" w:rsidR="00450282" w:rsidRPr="00B576DF" w:rsidRDefault="00450282" w:rsidP="00EA1AD1">
      <w:pPr>
        <w:jc w:val="both"/>
        <w:rPr>
          <w:rFonts w:ascii="Candara" w:hAnsi="Candara" w:cstheme="minorHAnsi"/>
          <w:sz w:val="24"/>
          <w:szCs w:val="24"/>
        </w:rPr>
      </w:pPr>
    </w:p>
    <w:p w14:paraId="14A91CC3"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Ai</w:t>
      </w:r>
      <w:r w:rsidRPr="00B576DF">
        <w:rPr>
          <w:rFonts w:ascii="Candara" w:eastAsia="Calibri" w:hAnsi="Candara" w:cstheme="minorHAnsi"/>
          <w:b/>
          <w:spacing w:val="-1"/>
          <w:sz w:val="24"/>
          <w:szCs w:val="24"/>
        </w:rPr>
        <w:t>m</w:t>
      </w:r>
      <w:r w:rsidRPr="00B576DF">
        <w:rPr>
          <w:rFonts w:ascii="Candara" w:eastAsia="Calibri" w:hAnsi="Candara" w:cstheme="minorHAnsi"/>
          <w:b/>
          <w:sz w:val="24"/>
          <w:szCs w:val="24"/>
        </w:rPr>
        <w:t>s</w:t>
      </w:r>
      <w:r w:rsidRPr="00B576DF">
        <w:rPr>
          <w:rFonts w:ascii="Candara" w:eastAsia="Calibri" w:hAnsi="Candara" w:cstheme="minorHAnsi"/>
          <w:b/>
          <w:spacing w:val="5"/>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f</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3"/>
          <w:sz w:val="24"/>
          <w:szCs w:val="24"/>
        </w:rPr>
        <w:t>t</w:t>
      </w:r>
      <w:r w:rsidRPr="00B576DF">
        <w:rPr>
          <w:rFonts w:ascii="Candara" w:eastAsia="Calibri" w:hAnsi="Candara" w:cstheme="minorHAnsi"/>
          <w:b/>
          <w:spacing w:val="2"/>
          <w:sz w:val="24"/>
          <w:szCs w:val="24"/>
        </w:rPr>
        <w:t>h</w:t>
      </w:r>
      <w:r w:rsidRPr="00B576DF">
        <w:rPr>
          <w:rFonts w:ascii="Candara" w:eastAsia="Calibri" w:hAnsi="Candara" w:cstheme="minorHAnsi"/>
          <w:b/>
          <w:sz w:val="24"/>
          <w:szCs w:val="24"/>
        </w:rPr>
        <w:t>e</w:t>
      </w:r>
      <w:r w:rsidRPr="00B576DF">
        <w:rPr>
          <w:rFonts w:ascii="Candara" w:eastAsia="Calibri" w:hAnsi="Candara" w:cstheme="minorHAnsi"/>
          <w:b/>
          <w:spacing w:val="-3"/>
          <w:sz w:val="24"/>
          <w:szCs w:val="24"/>
        </w:rPr>
        <w:t xml:space="preserve"> p</w:t>
      </w:r>
      <w:r w:rsidRPr="00B576DF">
        <w:rPr>
          <w:rFonts w:ascii="Candara" w:eastAsia="Calibri" w:hAnsi="Candara" w:cstheme="minorHAnsi"/>
          <w:b/>
          <w:spacing w:val="2"/>
          <w:sz w:val="24"/>
          <w:szCs w:val="24"/>
        </w:rPr>
        <w:t>o</w:t>
      </w:r>
      <w:r w:rsidRPr="00B576DF">
        <w:rPr>
          <w:rFonts w:ascii="Candara" w:eastAsia="Calibri" w:hAnsi="Candara" w:cstheme="minorHAnsi"/>
          <w:b/>
          <w:spacing w:val="-2"/>
          <w:w w:val="101"/>
          <w:sz w:val="24"/>
          <w:szCs w:val="24"/>
        </w:rPr>
        <w:t>li</w:t>
      </w:r>
      <w:r w:rsidRPr="00B576DF">
        <w:rPr>
          <w:rFonts w:ascii="Candara" w:eastAsia="Calibri" w:hAnsi="Candara" w:cstheme="minorHAnsi"/>
          <w:b/>
          <w:spacing w:val="2"/>
          <w:sz w:val="24"/>
          <w:szCs w:val="24"/>
        </w:rPr>
        <w:t>c</w:t>
      </w:r>
      <w:r w:rsidRPr="00B576DF">
        <w:rPr>
          <w:rFonts w:ascii="Candara" w:eastAsia="Calibri" w:hAnsi="Candara" w:cstheme="minorHAnsi"/>
          <w:b/>
          <w:sz w:val="24"/>
          <w:szCs w:val="24"/>
        </w:rPr>
        <w:t>y</w:t>
      </w:r>
    </w:p>
    <w:p w14:paraId="36C11A31" w14:textId="0025390D" w:rsidR="00450282" w:rsidRPr="00B576DF" w:rsidRDefault="00D22EC6" w:rsidP="00EA1AD1">
      <w:pPr>
        <w:pStyle w:val="ListParagraph"/>
        <w:numPr>
          <w:ilvl w:val="0"/>
          <w:numId w:val="7"/>
        </w:numPr>
        <w:tabs>
          <w:tab w:val="left" w:pos="460"/>
        </w:tabs>
        <w:ind w:right="478"/>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dev</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fr</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w:t>
      </w:r>
      <w:r w:rsidRPr="00B576DF">
        <w:rPr>
          <w:rFonts w:ascii="Candara" w:eastAsia="Calibri" w:hAnsi="Candara" w:cstheme="minorHAnsi"/>
          <w:spacing w:val="-5"/>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4"/>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und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ps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2"/>
          <w:w w:val="101"/>
          <w:sz w:val="24"/>
          <w:szCs w:val="24"/>
        </w:rPr>
        <w:t>l</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w:t>
      </w:r>
    </w:p>
    <w:p w14:paraId="291689DE" w14:textId="53163291" w:rsidR="00450282" w:rsidRPr="00B576DF" w:rsidRDefault="008E7F46" w:rsidP="00EA1AD1">
      <w:pPr>
        <w:pStyle w:val="ListParagraph"/>
        <w:numPr>
          <w:ilvl w:val="0"/>
          <w:numId w:val="7"/>
        </w:numPr>
        <w:tabs>
          <w:tab w:val="left" w:pos="460"/>
        </w:tabs>
        <w:jc w:val="both"/>
        <w:rPr>
          <w:rFonts w:ascii="Candara" w:eastAsia="Calibri" w:hAnsi="Candara" w:cstheme="minorHAnsi"/>
          <w:sz w:val="24"/>
          <w:szCs w:val="24"/>
        </w:rPr>
      </w:pPr>
      <w:r w:rsidRPr="00B576DF">
        <w:rPr>
          <w:rFonts w:ascii="Candara" w:eastAsia="Calibri" w:hAnsi="Candara" w:cstheme="minorHAnsi"/>
          <w:sz w:val="24"/>
          <w:szCs w:val="24"/>
        </w:rPr>
        <w:t>T</w:t>
      </w:r>
      <w:r w:rsidR="00D22EC6" w:rsidRPr="00B576DF">
        <w:rPr>
          <w:rFonts w:ascii="Candara" w:eastAsia="Calibri" w:hAnsi="Candara" w:cstheme="minorHAnsi"/>
          <w:sz w:val="24"/>
          <w:szCs w:val="24"/>
        </w:rPr>
        <w: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ena</w:t>
      </w:r>
      <w:r w:rsidR="00D22EC6" w:rsidRPr="00B576DF">
        <w:rPr>
          <w:rFonts w:ascii="Candara" w:eastAsia="Calibri" w:hAnsi="Candara" w:cstheme="minorHAnsi"/>
          <w:spacing w:val="-1"/>
          <w:sz w:val="24"/>
          <w:szCs w:val="24"/>
        </w:rPr>
        <w:t>b</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de</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 xml:space="preserve">th, </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pe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p>
    <w:p w14:paraId="60B3C8BD" w14:textId="1E16D2D4" w:rsidR="00450282" w:rsidRPr="00B576DF" w:rsidRDefault="00D22EC6" w:rsidP="00EA1AD1">
      <w:pPr>
        <w:pStyle w:val="ListParagraph"/>
        <w:numPr>
          <w:ilvl w:val="0"/>
          <w:numId w:val="7"/>
        </w:numPr>
        <w:tabs>
          <w:tab w:val="left" w:pos="460"/>
        </w:tabs>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nv</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4"/>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ed.</w:t>
      </w:r>
    </w:p>
    <w:p w14:paraId="6C28D240" w14:textId="77777777" w:rsidR="00450282" w:rsidRPr="00B576DF" w:rsidRDefault="00450282" w:rsidP="00EA1AD1">
      <w:pPr>
        <w:jc w:val="both"/>
        <w:rPr>
          <w:rFonts w:ascii="Candara" w:hAnsi="Candara" w:cstheme="minorHAnsi"/>
          <w:sz w:val="24"/>
          <w:szCs w:val="24"/>
        </w:rPr>
      </w:pPr>
    </w:p>
    <w:p w14:paraId="7516C80C"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der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m</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 xml:space="preserve">ul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ne</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e:</w:t>
      </w:r>
    </w:p>
    <w:p w14:paraId="06057CA8" w14:textId="7AFCB4E7" w:rsidR="00450282" w:rsidRPr="00B576DF" w:rsidRDefault="0009208D" w:rsidP="00EA1AD1">
      <w:pPr>
        <w:pStyle w:val="ListParagraph"/>
        <w:numPr>
          <w:ilvl w:val="0"/>
          <w:numId w:val="6"/>
        </w:numPr>
        <w:jc w:val="both"/>
        <w:rPr>
          <w:rFonts w:ascii="Candara" w:eastAsia="Calibri" w:hAnsi="Candara" w:cstheme="minorHAnsi"/>
          <w:sz w:val="24"/>
          <w:szCs w:val="24"/>
        </w:rPr>
      </w:pPr>
      <w:r w:rsidRPr="00B576DF">
        <w:rPr>
          <w:rFonts w:ascii="Candara" w:eastAsia="Calibri" w:hAnsi="Candara" w:cstheme="minorHAnsi"/>
          <w:sz w:val="24"/>
          <w:szCs w:val="24"/>
        </w:rPr>
        <w:t>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3"/>
          <w:sz w:val="24"/>
          <w:szCs w:val="24"/>
        </w:rPr>
        <w:t xml:space="preserve"> 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tn</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w w:val="101"/>
          <w:sz w:val="24"/>
          <w:szCs w:val="24"/>
        </w:rPr>
        <w:t>;</w:t>
      </w:r>
    </w:p>
    <w:p w14:paraId="1B8BFC18" w14:textId="6B2B3536" w:rsidR="00450282" w:rsidRPr="00B576DF" w:rsidRDefault="0009208D" w:rsidP="00EA1AD1">
      <w:pPr>
        <w:pStyle w:val="ListParagraph"/>
        <w:numPr>
          <w:ilvl w:val="0"/>
          <w:numId w:val="6"/>
        </w:numPr>
        <w:jc w:val="both"/>
        <w:rPr>
          <w:rFonts w:ascii="Candara" w:eastAsia="Calibri" w:hAnsi="Candara" w:cstheme="minorHAnsi"/>
          <w:sz w:val="24"/>
          <w:szCs w:val="24"/>
        </w:rPr>
      </w:pPr>
      <w:r w:rsidRPr="00B576DF">
        <w:rPr>
          <w:rFonts w:ascii="Candara" w:eastAsia="Calibri" w:hAnsi="Candara" w:cstheme="minorHAnsi"/>
          <w:sz w:val="24"/>
          <w:szCs w:val="24"/>
        </w:rPr>
        <w:t>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ve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w w:val="101"/>
          <w:sz w:val="24"/>
          <w:szCs w:val="24"/>
        </w:rPr>
        <w:t>;</w:t>
      </w:r>
    </w:p>
    <w:p w14:paraId="6452EDFF" w14:textId="25CC6A63" w:rsidR="00450282" w:rsidRPr="00B576DF" w:rsidRDefault="0009208D" w:rsidP="00EA1AD1">
      <w:pPr>
        <w:pStyle w:val="ListParagraph"/>
        <w:numPr>
          <w:ilvl w:val="0"/>
          <w:numId w:val="6"/>
        </w:numPr>
        <w:jc w:val="both"/>
        <w:rPr>
          <w:rFonts w:ascii="Candara" w:eastAsia="Calibri" w:hAnsi="Candara" w:cstheme="minorHAnsi"/>
          <w:sz w:val="24"/>
          <w:szCs w:val="24"/>
        </w:rPr>
      </w:pPr>
      <w:r w:rsidRPr="00B576DF">
        <w:rPr>
          <w:rFonts w:ascii="Candara" w:eastAsia="Calibri" w:hAnsi="Candara" w:cstheme="minorHAnsi"/>
          <w:sz w:val="24"/>
          <w:szCs w:val="24"/>
        </w:rPr>
        <w:t>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 xml:space="preserve">el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pacing w:val="-3"/>
          <w:w w:val="101"/>
          <w:sz w:val="24"/>
          <w:szCs w:val="24"/>
        </w:rPr>
        <w:t>i</w:t>
      </w:r>
      <w:r w:rsidR="00D22EC6" w:rsidRPr="00B576DF">
        <w:rPr>
          <w:rFonts w:ascii="Candara" w:eastAsia="Calibri" w:hAnsi="Candara" w:cstheme="minorHAnsi"/>
          <w:sz w:val="24"/>
          <w:szCs w:val="24"/>
        </w:rPr>
        <w:t>ety;</w:t>
      </w:r>
    </w:p>
    <w:p w14:paraId="5C814233" w14:textId="4AEADAB6" w:rsidR="00450282" w:rsidRPr="00B576DF" w:rsidRDefault="0009208D" w:rsidP="00EA1AD1">
      <w:pPr>
        <w:pStyle w:val="ListParagraph"/>
        <w:numPr>
          <w:ilvl w:val="0"/>
          <w:numId w:val="6"/>
        </w:numPr>
        <w:jc w:val="both"/>
        <w:rPr>
          <w:rFonts w:ascii="Candara" w:eastAsia="Calibri" w:hAnsi="Candara" w:cstheme="minorHAnsi"/>
          <w:sz w:val="24"/>
          <w:szCs w:val="24"/>
        </w:rPr>
      </w:pPr>
      <w:r w:rsidRPr="00B576DF">
        <w:rPr>
          <w:rFonts w:ascii="Candara" w:eastAsia="Calibri" w:hAnsi="Candara" w:cstheme="minorHAnsi"/>
          <w:sz w:val="24"/>
          <w:szCs w:val="24"/>
        </w:rPr>
        <w:t>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nk</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594551">
        <w:rPr>
          <w:rFonts w:ascii="Candara" w:eastAsia="Calibri" w:hAnsi="Candara" w:cstheme="minorHAnsi"/>
          <w:spacing w:val="2"/>
          <w:sz w:val="24"/>
          <w:szCs w:val="24"/>
        </w:rPr>
        <w:t>them</w:t>
      </w:r>
      <w:r w:rsidR="008A6534" w:rsidRPr="00B576DF">
        <w:rPr>
          <w:rFonts w:ascii="Candara" w:eastAsia="Calibri" w:hAnsi="Candara" w:cstheme="minorHAnsi"/>
          <w:spacing w:val="-4"/>
          <w:sz w:val="24"/>
          <w:szCs w:val="24"/>
        </w:rPr>
        <w:t>s</w:t>
      </w:r>
      <w:r w:rsidR="008A6534" w:rsidRPr="00B576DF">
        <w:rPr>
          <w:rFonts w:ascii="Candara" w:eastAsia="Calibri" w:hAnsi="Candara" w:cstheme="minorHAnsi"/>
          <w:spacing w:val="2"/>
          <w:sz w:val="24"/>
          <w:szCs w:val="24"/>
        </w:rPr>
        <w:t>e</w:t>
      </w:r>
      <w:r w:rsidR="008A6534" w:rsidRPr="00B576DF">
        <w:rPr>
          <w:rFonts w:ascii="Candara" w:eastAsia="Calibri" w:hAnsi="Candara" w:cstheme="minorHAnsi"/>
          <w:sz w:val="24"/>
          <w:szCs w:val="24"/>
        </w:rPr>
        <w:t>l</w:t>
      </w:r>
      <w:r w:rsidR="00594551">
        <w:rPr>
          <w:rFonts w:ascii="Candara" w:eastAsia="Calibri" w:hAnsi="Candara" w:cstheme="minorHAnsi"/>
          <w:sz w:val="24"/>
          <w:szCs w:val="24"/>
        </w:rPr>
        <w:t>ves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k</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6"/>
          <w:sz w:val="24"/>
          <w:szCs w:val="24"/>
        </w:rPr>
        <w:t xml:space="preserve"> </w:t>
      </w:r>
      <w:r w:rsidR="00594551">
        <w:rPr>
          <w:rFonts w:ascii="Candara" w:eastAsia="Calibri" w:hAnsi="Candara" w:cstheme="minorHAnsi"/>
          <w:spacing w:val="2"/>
          <w:sz w:val="24"/>
          <w:szCs w:val="24"/>
        </w:rPr>
        <w:t>their</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wn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de</w:t>
      </w:r>
      <w:r w:rsidR="00D22EC6" w:rsidRPr="00B576DF">
        <w:rPr>
          <w:rFonts w:ascii="Candara" w:eastAsia="Calibri" w:hAnsi="Candara" w:cstheme="minorHAnsi"/>
          <w:spacing w:val="-3"/>
          <w:sz w:val="24"/>
          <w:szCs w:val="24"/>
        </w:rPr>
        <w:t>c</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p>
    <w:p w14:paraId="65D59450" w14:textId="77777777" w:rsidR="00450282" w:rsidRPr="00B576DF" w:rsidRDefault="00450282" w:rsidP="00EA1AD1">
      <w:pPr>
        <w:jc w:val="both"/>
        <w:rPr>
          <w:rFonts w:ascii="Candara" w:hAnsi="Candara" w:cstheme="minorHAnsi"/>
          <w:sz w:val="24"/>
          <w:szCs w:val="24"/>
        </w:rPr>
      </w:pPr>
    </w:p>
    <w:p w14:paraId="4DA7AF95"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O</w:t>
      </w:r>
      <w:r w:rsidRPr="00B576DF">
        <w:rPr>
          <w:rFonts w:ascii="Candara" w:eastAsia="Calibri" w:hAnsi="Candara" w:cstheme="minorHAnsi"/>
          <w:b/>
          <w:spacing w:val="2"/>
          <w:sz w:val="24"/>
          <w:szCs w:val="24"/>
        </w:rPr>
        <w:t>b</w:t>
      </w:r>
      <w:r w:rsidRPr="00B576DF">
        <w:rPr>
          <w:rFonts w:ascii="Candara" w:eastAsia="Calibri" w:hAnsi="Candara" w:cstheme="minorHAnsi"/>
          <w:b/>
          <w:spacing w:val="1"/>
          <w:sz w:val="24"/>
          <w:szCs w:val="24"/>
        </w:rPr>
        <w:t>j</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c</w:t>
      </w:r>
      <w:r w:rsidRPr="00B576DF">
        <w:rPr>
          <w:rFonts w:ascii="Candara" w:eastAsia="Calibri" w:hAnsi="Candara" w:cstheme="minorHAnsi"/>
          <w:b/>
          <w:spacing w:val="2"/>
          <w:sz w:val="24"/>
          <w:szCs w:val="24"/>
        </w:rPr>
        <w:t>t</w:t>
      </w:r>
      <w:r w:rsidRPr="00B576DF">
        <w:rPr>
          <w:rFonts w:ascii="Candara" w:eastAsia="Calibri" w:hAnsi="Candara" w:cstheme="minorHAnsi"/>
          <w:b/>
          <w:spacing w:val="-2"/>
          <w:w w:val="101"/>
          <w:sz w:val="24"/>
          <w:szCs w:val="24"/>
        </w:rPr>
        <w:t>i</w:t>
      </w:r>
      <w:r w:rsidRPr="00B576DF">
        <w:rPr>
          <w:rFonts w:ascii="Candara" w:eastAsia="Calibri" w:hAnsi="Candara" w:cstheme="minorHAnsi"/>
          <w:b/>
          <w:sz w:val="24"/>
          <w:szCs w:val="24"/>
        </w:rPr>
        <w:t>v</w:t>
      </w:r>
      <w:r w:rsidRPr="00B576DF">
        <w:rPr>
          <w:rFonts w:ascii="Candara" w:eastAsia="Calibri" w:hAnsi="Candara" w:cstheme="minorHAnsi"/>
          <w:b/>
          <w:spacing w:val="-1"/>
          <w:sz w:val="24"/>
          <w:szCs w:val="24"/>
        </w:rPr>
        <w:t>e</w:t>
      </w:r>
      <w:r w:rsidRPr="00B576DF">
        <w:rPr>
          <w:rFonts w:ascii="Candara" w:eastAsia="Calibri" w:hAnsi="Candara" w:cstheme="minorHAnsi"/>
          <w:b/>
          <w:w w:val="101"/>
          <w:sz w:val="24"/>
          <w:szCs w:val="24"/>
        </w:rPr>
        <w:t>s</w:t>
      </w:r>
    </w:p>
    <w:p w14:paraId="0A1392B0" w14:textId="77777777" w:rsidR="00450282" w:rsidRPr="00B576DF" w:rsidRDefault="00450282" w:rsidP="00EA1AD1">
      <w:pPr>
        <w:jc w:val="both"/>
        <w:rPr>
          <w:rFonts w:ascii="Candara" w:hAnsi="Candara" w:cstheme="minorHAnsi"/>
          <w:sz w:val="24"/>
          <w:szCs w:val="24"/>
        </w:rPr>
      </w:pPr>
    </w:p>
    <w:p w14:paraId="0D03974F" w14:textId="670F4BB3" w:rsidR="00450282" w:rsidRPr="00B576DF" w:rsidRDefault="00D22EC6" w:rsidP="00EA1AD1">
      <w:pPr>
        <w:ind w:right="74"/>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d</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y</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mm</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af</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ty,</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ty</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er</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 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ff</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18"/>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 xml:space="preserve">d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4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an </w:t>
      </w:r>
      <w:r w:rsidR="00CD7510" w:rsidRPr="00B576DF">
        <w:rPr>
          <w:rFonts w:ascii="Candara" w:eastAsia="Calibri" w:hAnsi="Candara" w:cstheme="minorHAnsi"/>
          <w:sz w:val="24"/>
          <w:szCs w:val="24"/>
        </w:rPr>
        <w:t xml:space="preserve">take </w:t>
      </w:r>
      <w:r w:rsidR="00CD7510" w:rsidRPr="00B576DF">
        <w:rPr>
          <w:rFonts w:ascii="Candara" w:eastAsia="Calibri" w:hAnsi="Candara" w:cstheme="minorHAnsi"/>
          <w:spacing w:val="1"/>
          <w:sz w:val="24"/>
          <w:szCs w:val="24"/>
        </w:rPr>
        <w:t>place</w:t>
      </w:r>
      <w:r w:rsidRPr="00B576DF">
        <w:rPr>
          <w:rFonts w:ascii="Candara" w:eastAsia="Calibri" w:hAnsi="Candara" w:cstheme="minorHAnsi"/>
          <w:sz w:val="24"/>
          <w:szCs w:val="24"/>
        </w:rPr>
        <w:t xml:space="preserve">. </w:t>
      </w:r>
      <w:r w:rsidRPr="00B576DF">
        <w:rPr>
          <w:rFonts w:ascii="Candara" w:eastAsia="Calibri" w:hAnsi="Candara" w:cstheme="minorHAnsi"/>
          <w:spacing w:val="7"/>
          <w:sz w:val="24"/>
          <w:szCs w:val="24"/>
        </w:rPr>
        <w:t xml:space="preserve"> </w:t>
      </w:r>
      <w:r w:rsidR="00CD7510" w:rsidRPr="00B576DF">
        <w:rPr>
          <w:rFonts w:ascii="Candara" w:eastAsia="Calibri" w:hAnsi="Candara" w:cstheme="minorHAnsi"/>
          <w:spacing w:val="-6"/>
          <w:sz w:val="24"/>
          <w:szCs w:val="24"/>
        </w:rPr>
        <w:t>A</w:t>
      </w:r>
      <w:r w:rsidR="00CD7510" w:rsidRPr="00B576DF">
        <w:rPr>
          <w:rFonts w:ascii="Candara" w:eastAsia="Calibri" w:hAnsi="Candara" w:cstheme="minorHAnsi"/>
          <w:spacing w:val="2"/>
          <w:sz w:val="24"/>
          <w:szCs w:val="24"/>
        </w:rPr>
        <w:t>l</w:t>
      </w:r>
      <w:r w:rsidR="00CD7510" w:rsidRPr="00B576DF">
        <w:rPr>
          <w:rFonts w:ascii="Candara" w:eastAsia="Calibri" w:hAnsi="Candara" w:cstheme="minorHAnsi"/>
          <w:sz w:val="24"/>
          <w:szCs w:val="24"/>
        </w:rPr>
        <w:t xml:space="preserve">l </w:t>
      </w:r>
      <w:r w:rsidR="00CD7510" w:rsidRPr="00B576DF">
        <w:rPr>
          <w:rFonts w:ascii="Candara" w:eastAsia="Calibri" w:hAnsi="Candara" w:cstheme="minorHAnsi"/>
          <w:spacing w:val="2"/>
          <w:sz w:val="24"/>
          <w:szCs w:val="24"/>
        </w:rPr>
        <w:t>pupils</w:t>
      </w:r>
      <w:r w:rsidRPr="00B576DF">
        <w:rPr>
          <w:rFonts w:ascii="Candara" w:eastAsia="Calibri" w:hAnsi="Candara" w:cstheme="minorHAnsi"/>
          <w:spacing w:val="44"/>
          <w:sz w:val="24"/>
          <w:szCs w:val="24"/>
        </w:rPr>
        <w:t xml:space="preserve"> </w:t>
      </w:r>
      <w:r w:rsidR="008A6534" w:rsidRPr="00B576DF">
        <w:rPr>
          <w:rFonts w:ascii="Candara" w:eastAsia="Calibri" w:hAnsi="Candara" w:cstheme="minorHAnsi"/>
          <w:sz w:val="24"/>
          <w:szCs w:val="24"/>
        </w:rPr>
        <w:t>a</w:t>
      </w:r>
      <w:r w:rsidR="008A6534" w:rsidRPr="00B576DF">
        <w:rPr>
          <w:rFonts w:ascii="Candara" w:eastAsia="Calibri" w:hAnsi="Candara" w:cstheme="minorHAnsi"/>
          <w:spacing w:val="-4"/>
          <w:sz w:val="24"/>
          <w:szCs w:val="24"/>
        </w:rPr>
        <w:t>r</w:t>
      </w:r>
      <w:r w:rsidR="008A6534" w:rsidRPr="00B576DF">
        <w:rPr>
          <w:rFonts w:ascii="Candara" w:eastAsia="Calibri" w:hAnsi="Candara" w:cstheme="minorHAnsi"/>
          <w:sz w:val="24"/>
          <w:szCs w:val="24"/>
        </w:rPr>
        <w:t xml:space="preserve">e </w:t>
      </w:r>
      <w:r w:rsidR="008A6534" w:rsidRPr="00B576DF">
        <w:rPr>
          <w:rFonts w:ascii="Candara" w:eastAsia="Calibri" w:hAnsi="Candara" w:cstheme="minorHAnsi"/>
          <w:spacing w:val="1"/>
          <w:sz w:val="24"/>
          <w:szCs w:val="24"/>
        </w:rPr>
        <w:t>expected</w:t>
      </w:r>
      <w:r w:rsidR="008A6534" w:rsidRPr="00B576DF">
        <w:rPr>
          <w:rFonts w:ascii="Candara" w:eastAsia="Calibri" w:hAnsi="Candara" w:cstheme="minorHAnsi"/>
          <w:sz w:val="24"/>
          <w:szCs w:val="24"/>
        </w:rPr>
        <w:t xml:space="preserve"> to</w:t>
      </w:r>
      <w:r w:rsidRPr="00B576DF">
        <w:rPr>
          <w:rFonts w:ascii="Candara" w:eastAsia="Calibri" w:hAnsi="Candara" w:cstheme="minorHAnsi"/>
          <w:spacing w:val="44"/>
          <w:sz w:val="24"/>
          <w:szCs w:val="24"/>
        </w:rPr>
        <w:t xml:space="preserve"> </w:t>
      </w:r>
      <w:r w:rsidR="008A6534" w:rsidRPr="00B576DF">
        <w:rPr>
          <w:rFonts w:ascii="Candara" w:eastAsia="Calibri" w:hAnsi="Candara" w:cstheme="minorHAnsi"/>
          <w:sz w:val="24"/>
          <w:szCs w:val="24"/>
        </w:rPr>
        <w:t>beh</w:t>
      </w:r>
      <w:r w:rsidR="008A6534" w:rsidRPr="00B576DF">
        <w:rPr>
          <w:rFonts w:ascii="Candara" w:eastAsia="Calibri" w:hAnsi="Candara" w:cstheme="minorHAnsi"/>
          <w:spacing w:val="-6"/>
          <w:sz w:val="24"/>
          <w:szCs w:val="24"/>
        </w:rPr>
        <w:t>a</w:t>
      </w:r>
      <w:r w:rsidR="008A6534" w:rsidRPr="00B576DF">
        <w:rPr>
          <w:rFonts w:ascii="Candara" w:eastAsia="Calibri" w:hAnsi="Candara" w:cstheme="minorHAnsi"/>
          <w:sz w:val="24"/>
          <w:szCs w:val="24"/>
        </w:rPr>
        <w:t xml:space="preserve">ve </w:t>
      </w:r>
      <w:r w:rsidR="008A6534" w:rsidRPr="00B576DF">
        <w:rPr>
          <w:rFonts w:ascii="Candara" w:eastAsia="Calibri" w:hAnsi="Candara" w:cstheme="minorHAnsi"/>
          <w:spacing w:val="6"/>
          <w:sz w:val="24"/>
          <w:szCs w:val="24"/>
        </w:rPr>
        <w:t>themselves</w:t>
      </w:r>
      <w:r w:rsidRPr="00B576DF">
        <w:rPr>
          <w:rFonts w:ascii="Candara" w:eastAsia="Calibri" w:hAnsi="Candara" w:cstheme="minorHAnsi"/>
          <w:spacing w:val="44"/>
          <w:sz w:val="24"/>
          <w:szCs w:val="24"/>
        </w:rPr>
        <w:t xml:space="preserve"> </w:t>
      </w:r>
      <w:r w:rsidR="008A6534" w:rsidRPr="00B576DF">
        <w:rPr>
          <w:rFonts w:ascii="Candara" w:eastAsia="Calibri" w:hAnsi="Candara" w:cstheme="minorHAnsi"/>
          <w:spacing w:val="2"/>
          <w:sz w:val="24"/>
          <w:szCs w:val="24"/>
        </w:rPr>
        <w:t>i</w:t>
      </w:r>
      <w:r w:rsidR="008A6534" w:rsidRPr="00B576DF">
        <w:rPr>
          <w:rFonts w:ascii="Candara" w:eastAsia="Calibri" w:hAnsi="Candara" w:cstheme="minorHAnsi"/>
          <w:sz w:val="24"/>
          <w:szCs w:val="24"/>
        </w:rPr>
        <w:t xml:space="preserve">n a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42"/>
          <w:sz w:val="24"/>
          <w:szCs w:val="24"/>
        </w:rPr>
        <w:t xml:space="preserve"> </w:t>
      </w:r>
      <w:r w:rsidR="008A6534" w:rsidRPr="00B576DF">
        <w:rPr>
          <w:rFonts w:ascii="Candara" w:eastAsia="Calibri" w:hAnsi="Candara" w:cstheme="minorHAnsi"/>
          <w:spacing w:val="2"/>
          <w:sz w:val="24"/>
          <w:szCs w:val="24"/>
        </w:rPr>
        <w:t>m</w:t>
      </w:r>
      <w:r w:rsidR="008A6534" w:rsidRPr="00B576DF">
        <w:rPr>
          <w:rFonts w:ascii="Candara" w:eastAsia="Calibri" w:hAnsi="Candara" w:cstheme="minorHAnsi"/>
          <w:sz w:val="24"/>
          <w:szCs w:val="24"/>
        </w:rPr>
        <w:t>a</w:t>
      </w:r>
      <w:r w:rsidR="008A6534" w:rsidRPr="00B576DF">
        <w:rPr>
          <w:rFonts w:ascii="Candara" w:eastAsia="Calibri" w:hAnsi="Candara" w:cstheme="minorHAnsi"/>
          <w:spacing w:val="-1"/>
          <w:sz w:val="24"/>
          <w:szCs w:val="24"/>
        </w:rPr>
        <w:t>n</w:t>
      </w:r>
      <w:r w:rsidR="008A6534" w:rsidRPr="00B576DF">
        <w:rPr>
          <w:rFonts w:ascii="Candara" w:eastAsia="Calibri" w:hAnsi="Candara" w:cstheme="minorHAnsi"/>
          <w:sz w:val="24"/>
          <w:szCs w:val="24"/>
        </w:rPr>
        <w:t>n</w:t>
      </w:r>
      <w:r w:rsidR="008A6534" w:rsidRPr="00B576DF">
        <w:rPr>
          <w:rFonts w:ascii="Candara" w:eastAsia="Calibri" w:hAnsi="Candara" w:cstheme="minorHAnsi"/>
          <w:spacing w:val="-5"/>
          <w:sz w:val="24"/>
          <w:szCs w:val="24"/>
        </w:rPr>
        <w:t>e</w:t>
      </w:r>
      <w:r w:rsidR="008A6534" w:rsidRPr="00B576DF">
        <w:rPr>
          <w:rFonts w:ascii="Candara" w:eastAsia="Calibri" w:hAnsi="Candara" w:cstheme="minorHAnsi"/>
          <w:sz w:val="24"/>
          <w:szCs w:val="24"/>
        </w:rPr>
        <w:t xml:space="preserve">r </w:t>
      </w:r>
      <w:r w:rsidR="008A6534" w:rsidRPr="00B576DF">
        <w:rPr>
          <w:rFonts w:ascii="Candara" w:eastAsia="Calibri" w:hAnsi="Candara" w:cstheme="minorHAnsi"/>
          <w:spacing w:val="2"/>
          <w:sz w:val="24"/>
          <w:szCs w:val="24"/>
        </w:rPr>
        <w:t>both</w:t>
      </w:r>
      <w:r w:rsidRPr="00B576DF">
        <w:rPr>
          <w:rFonts w:ascii="Candara" w:eastAsia="Calibri" w:hAnsi="Candara" w:cstheme="minorHAnsi"/>
          <w:spacing w:val="45"/>
          <w:sz w:val="24"/>
          <w:szCs w:val="24"/>
        </w:rPr>
        <w:t xml:space="preserve"> </w:t>
      </w:r>
      <w:r w:rsidRPr="00B576DF">
        <w:rPr>
          <w:rFonts w:ascii="Candara" w:eastAsia="Calibri" w:hAnsi="Candara" w:cstheme="minorHAnsi"/>
          <w:sz w:val="24"/>
          <w:szCs w:val="24"/>
        </w:rPr>
        <w:t>to the</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ves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y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peo</w:t>
      </w:r>
      <w:r w:rsidRPr="00B576DF">
        <w:rPr>
          <w:rFonts w:ascii="Candara" w:eastAsia="Calibri" w:hAnsi="Candara" w:cstheme="minorHAnsi"/>
          <w:spacing w:val="-6"/>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at</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w w:val="101"/>
          <w:sz w:val="24"/>
          <w:szCs w:val="24"/>
        </w:rPr>
        <w:t xml:space="preserve">l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ys 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do</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ev</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g</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ed</w:t>
      </w:r>
      <w:r w:rsidR="008A6534" w:rsidRPr="00B576DF">
        <w:rPr>
          <w:rFonts w:ascii="Candara" w:eastAsia="Calibri" w:hAnsi="Candara" w:cstheme="minorHAnsi"/>
          <w:sz w:val="24"/>
          <w:szCs w:val="24"/>
        </w:rPr>
        <w:t>,</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008A6534" w:rsidRPr="00B576DF">
        <w:rPr>
          <w:rFonts w:ascii="Candara" w:eastAsia="Calibri" w:hAnsi="Candara" w:cstheme="minorHAnsi"/>
          <w:sz w:val="24"/>
          <w:szCs w:val="24"/>
        </w:rPr>
        <w:t>ing</w:t>
      </w:r>
      <w:r w:rsidRPr="00B576DF">
        <w:rPr>
          <w:rFonts w:ascii="Candara" w:eastAsia="Calibri" w:hAnsi="Candara" w:cstheme="minorHAnsi"/>
          <w:spacing w:val="3"/>
          <w:sz w:val="24"/>
          <w:szCs w:val="24"/>
        </w:rPr>
        <w:t xml:space="preserve"> </w:t>
      </w:r>
      <w:r w:rsidR="008A6534" w:rsidRPr="00B576DF">
        <w:rPr>
          <w:rFonts w:ascii="Candara" w:eastAsia="Calibri" w:hAnsi="Candara" w:cstheme="minorHAnsi"/>
          <w:sz w:val="24"/>
          <w:szCs w:val="24"/>
        </w:rPr>
        <w:t>at and above</w:t>
      </w:r>
      <w:r w:rsidRPr="00B576DF">
        <w:rPr>
          <w:rFonts w:ascii="Candara" w:eastAsia="Calibri" w:hAnsi="Candara" w:cstheme="minorHAnsi"/>
          <w:sz w:val="24"/>
          <w:szCs w:val="24"/>
        </w:rPr>
        <w:t xml:space="preserve"> </w:t>
      </w:r>
      <w:r w:rsidR="008A6534" w:rsidRPr="00B576DF">
        <w:rPr>
          <w:rFonts w:ascii="Candara" w:eastAsia="Calibri" w:hAnsi="Candara" w:cstheme="minorHAnsi"/>
          <w:sz w:val="24"/>
          <w:szCs w:val="24"/>
        </w:rPr>
        <w:t xml:space="preserve">age-related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008A6534" w:rsidRPr="00B576DF">
        <w:rPr>
          <w:rFonts w:ascii="Candara" w:eastAsia="Calibri" w:hAnsi="Candara" w:cstheme="minorHAnsi"/>
          <w:sz w:val="24"/>
          <w:szCs w:val="24"/>
        </w:rPr>
        <w:t>encouraged</w:t>
      </w:r>
      <w:r w:rsidRPr="00B576DF">
        <w:rPr>
          <w:rFonts w:ascii="Candara" w:eastAsia="Calibri" w:hAnsi="Candara" w:cstheme="minorHAnsi"/>
          <w:sz w:val="24"/>
          <w:szCs w:val="24"/>
        </w:rPr>
        <w:t>.</w:t>
      </w:r>
      <w:r w:rsidRPr="00B576DF">
        <w:rPr>
          <w:rFonts w:ascii="Candara" w:eastAsia="Calibri" w:hAnsi="Candara" w:cstheme="minorHAnsi"/>
          <w:spacing w:val="29"/>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9"/>
          <w:sz w:val="24"/>
          <w:szCs w:val="24"/>
        </w:rPr>
        <w:t xml:space="preserve"> </w:t>
      </w:r>
      <w:r w:rsidR="00CD7510" w:rsidRPr="00B576DF">
        <w:rPr>
          <w:rFonts w:ascii="Candara" w:eastAsia="Calibri" w:hAnsi="Candara" w:cstheme="minorHAnsi"/>
          <w:sz w:val="24"/>
          <w:szCs w:val="24"/>
        </w:rPr>
        <w:t>w</w:t>
      </w:r>
      <w:r w:rsidR="00CD7510" w:rsidRPr="00B576DF">
        <w:rPr>
          <w:rFonts w:ascii="Candara" w:eastAsia="Calibri" w:hAnsi="Candara" w:cstheme="minorHAnsi"/>
          <w:spacing w:val="-1"/>
          <w:sz w:val="24"/>
          <w:szCs w:val="24"/>
        </w:rPr>
        <w:t>a</w:t>
      </w:r>
      <w:r w:rsidR="00CD7510" w:rsidRPr="00B576DF">
        <w:rPr>
          <w:rFonts w:ascii="Candara" w:eastAsia="Calibri" w:hAnsi="Candara" w:cstheme="minorHAnsi"/>
          <w:sz w:val="24"/>
          <w:szCs w:val="24"/>
        </w:rPr>
        <w:t>y,</w:t>
      </w:r>
      <w:r w:rsidRPr="00B576DF">
        <w:rPr>
          <w:rFonts w:ascii="Candara" w:eastAsia="Calibri" w:hAnsi="Candara" w:cstheme="minorHAnsi"/>
          <w:spacing w:val="-12"/>
          <w:sz w:val="24"/>
          <w:szCs w:val="24"/>
        </w:rPr>
        <w:t xml:space="preserve"> </w:t>
      </w:r>
      <w:r w:rsidRPr="00B576DF">
        <w:rPr>
          <w:rFonts w:ascii="Candara" w:eastAsia="Calibri" w:hAnsi="Candara" w:cstheme="minorHAnsi"/>
          <w:sz w:val="24"/>
          <w:szCs w:val="24"/>
        </w:rPr>
        <w:t>we</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1"/>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9"/>
          <w:sz w:val="24"/>
          <w:szCs w:val="24"/>
        </w:rPr>
        <w:t xml:space="preserve"> </w:t>
      </w:r>
      <w:r w:rsidRPr="00B576DF">
        <w:rPr>
          <w:rFonts w:ascii="Candara" w:eastAsia="Calibri" w:hAnsi="Candara" w:cstheme="minorHAnsi"/>
          <w:sz w:val="24"/>
          <w:szCs w:val="24"/>
        </w:rPr>
        <w:t>dev</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9"/>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u</w:t>
      </w:r>
      <w:r w:rsidRPr="00B576DF">
        <w:rPr>
          <w:rFonts w:ascii="Candara" w:eastAsia="Calibri" w:hAnsi="Candara" w:cstheme="minorHAnsi"/>
          <w:sz w:val="24"/>
          <w:szCs w:val="24"/>
        </w:rPr>
        <w:t>des</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ds</w:t>
      </w:r>
      <w:r w:rsidRPr="00B576DF">
        <w:rPr>
          <w:rFonts w:ascii="Candara" w:eastAsia="Calibri" w:hAnsi="Candara" w:cstheme="minorHAnsi"/>
          <w:spacing w:val="-9"/>
          <w:sz w:val="24"/>
          <w:szCs w:val="24"/>
        </w:rPr>
        <w:t xml:space="preserve"> </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w w:val="10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ac</w:t>
      </w:r>
      <w:r w:rsidRPr="00B576DF">
        <w:rPr>
          <w:rFonts w:ascii="Candara" w:eastAsia="Calibri" w:hAnsi="Candara" w:cstheme="minorHAnsi"/>
          <w:spacing w:val="-4"/>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ev</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j</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we</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wn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b</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 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up</w:t>
      </w:r>
      <w:r w:rsidRPr="00B576DF">
        <w:rPr>
          <w:rFonts w:ascii="Candara" w:eastAsia="Calibri" w:hAnsi="Candara" w:cstheme="minorHAnsi"/>
          <w:spacing w:val="-4"/>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 xml:space="preserve">ents </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 to</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d</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t</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ds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y 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8"/>
          <w:sz w:val="24"/>
          <w:szCs w:val="24"/>
        </w:rPr>
        <w:t xml:space="preserve"> </w:t>
      </w:r>
      <w:r w:rsidRPr="00B576DF">
        <w:rPr>
          <w:rFonts w:ascii="Candara" w:eastAsia="Calibri" w:hAnsi="Candara" w:cstheme="minorHAnsi"/>
          <w:b/>
          <w:spacing w:val="2"/>
          <w:sz w:val="24"/>
          <w:szCs w:val="24"/>
        </w:rPr>
        <w:t>c</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n</w:t>
      </w:r>
      <w:r w:rsidRPr="00B576DF">
        <w:rPr>
          <w:rFonts w:ascii="Candara" w:eastAsia="Calibri" w:hAnsi="Candara" w:cstheme="minorHAnsi"/>
          <w:b/>
          <w:spacing w:val="1"/>
          <w:sz w:val="24"/>
          <w:szCs w:val="24"/>
        </w:rPr>
        <w:t>s</w:t>
      </w:r>
      <w:r w:rsidRPr="00B576DF">
        <w:rPr>
          <w:rFonts w:ascii="Candara" w:eastAsia="Calibri" w:hAnsi="Candara" w:cstheme="minorHAnsi"/>
          <w:b/>
          <w:spacing w:val="-2"/>
          <w:sz w:val="24"/>
          <w:szCs w:val="24"/>
        </w:rPr>
        <w:t>i</w:t>
      </w:r>
      <w:r w:rsidRPr="00B576DF">
        <w:rPr>
          <w:rFonts w:ascii="Candara" w:eastAsia="Calibri" w:hAnsi="Candara" w:cstheme="minorHAnsi"/>
          <w:b/>
          <w:spacing w:val="-4"/>
          <w:sz w:val="24"/>
          <w:szCs w:val="24"/>
        </w:rPr>
        <w:t>s</w:t>
      </w:r>
      <w:r w:rsidRPr="00B576DF">
        <w:rPr>
          <w:rFonts w:ascii="Candara" w:eastAsia="Calibri" w:hAnsi="Candara" w:cstheme="minorHAnsi"/>
          <w:b/>
          <w:spacing w:val="2"/>
          <w:sz w:val="24"/>
          <w:szCs w:val="24"/>
        </w:rPr>
        <w:t>t</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nt</w:t>
      </w:r>
      <w:r w:rsidRPr="00B576DF">
        <w:rPr>
          <w:rFonts w:ascii="Candara" w:eastAsia="Calibri" w:hAnsi="Candara" w:cstheme="minorHAnsi"/>
          <w:b/>
          <w:spacing w:val="-2"/>
          <w:sz w:val="24"/>
          <w:szCs w:val="24"/>
        </w:rPr>
        <w:t>l</w:t>
      </w:r>
      <w:r w:rsidRPr="00B576DF">
        <w:rPr>
          <w:rFonts w:ascii="Candara" w:eastAsia="Calibri" w:hAnsi="Candara" w:cstheme="minorHAnsi"/>
          <w:b/>
          <w:sz w:val="24"/>
          <w:szCs w:val="24"/>
        </w:rPr>
        <w:t>y</w:t>
      </w:r>
      <w:r w:rsidRPr="00B576DF">
        <w:rPr>
          <w:rFonts w:ascii="Candara" w:eastAsia="Calibri" w:hAnsi="Candara" w:cstheme="minorHAnsi"/>
          <w:b/>
          <w:spacing w:val="11"/>
          <w:sz w:val="24"/>
          <w:szCs w:val="24"/>
        </w:rPr>
        <w:t xml:space="preserve"> </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n</w:t>
      </w:r>
      <w:r w:rsidRPr="00B576DF">
        <w:rPr>
          <w:rFonts w:ascii="Candara" w:eastAsia="Calibri" w:hAnsi="Candara" w:cstheme="minorHAnsi"/>
          <w:b/>
          <w:sz w:val="24"/>
          <w:szCs w:val="24"/>
        </w:rPr>
        <w:t>d</w:t>
      </w:r>
      <w:r w:rsidRPr="00B576DF">
        <w:rPr>
          <w:rFonts w:ascii="Candara" w:eastAsia="Calibri" w:hAnsi="Candara" w:cstheme="minorHAnsi"/>
          <w:b/>
          <w:spacing w:val="14"/>
          <w:sz w:val="24"/>
          <w:szCs w:val="24"/>
        </w:rPr>
        <w:t xml:space="preserve"> </w:t>
      </w:r>
      <w:r w:rsidRPr="00B576DF">
        <w:rPr>
          <w:rFonts w:ascii="Candara" w:eastAsia="Calibri" w:hAnsi="Candara" w:cstheme="minorHAnsi"/>
          <w:b/>
          <w:spacing w:val="-6"/>
          <w:sz w:val="24"/>
          <w:szCs w:val="24"/>
        </w:rPr>
        <w:t>f</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i</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l</w:t>
      </w:r>
      <w:r w:rsidRPr="00B576DF">
        <w:rPr>
          <w:rFonts w:ascii="Candara" w:eastAsia="Calibri" w:hAnsi="Candara" w:cstheme="minorHAnsi"/>
          <w:b/>
          <w:sz w:val="24"/>
          <w:szCs w:val="24"/>
        </w:rPr>
        <w:t>y</w:t>
      </w:r>
      <w:r w:rsidRPr="00B576DF">
        <w:rPr>
          <w:rFonts w:ascii="Candara" w:eastAsia="Calibri" w:hAnsi="Candara" w:cstheme="minorHAnsi"/>
          <w:b/>
          <w:spacing w:val="16"/>
          <w:sz w:val="24"/>
          <w:szCs w:val="24"/>
        </w:rPr>
        <w:t xml:space="preserve"> </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h</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2"/>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9"/>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ps</w:t>
      </w:r>
      <w:r w:rsidRPr="00B576DF">
        <w:rPr>
          <w:rFonts w:ascii="Candara" w:eastAsia="Calibri" w:hAnsi="Candara" w:cstheme="minorHAnsi"/>
          <w:spacing w:val="10"/>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ut</w:t>
      </w:r>
      <w:r w:rsidRPr="00B576DF">
        <w:rPr>
          <w:rFonts w:ascii="Candara" w:eastAsia="Calibri" w:hAnsi="Candara" w:cstheme="minorHAnsi"/>
          <w:spacing w:val="-1"/>
          <w:sz w:val="24"/>
          <w:szCs w:val="24"/>
        </w:rPr>
        <w:t>u</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9"/>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betw</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en</w:t>
      </w:r>
      <w:r w:rsidRPr="00B576DF">
        <w:rPr>
          <w:rFonts w:ascii="Candara" w:eastAsia="Calibri" w:hAnsi="Candara" w:cstheme="minorHAnsi"/>
          <w:spacing w:val="1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 between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 pu</w:t>
      </w:r>
      <w:r w:rsidRPr="00B576DF">
        <w:rPr>
          <w:rFonts w:ascii="Candara" w:eastAsia="Calibri" w:hAnsi="Candara" w:cstheme="minorHAnsi"/>
          <w:spacing w:val="-1"/>
          <w:sz w:val="24"/>
          <w:szCs w:val="24"/>
        </w:rPr>
        <w:t>p</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9"/>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 xml:space="preserve">do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ff</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ig</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up</w:t>
      </w:r>
      <w:r w:rsidRPr="00B576DF">
        <w:rPr>
          <w:rFonts w:ascii="Candara" w:eastAsia="Calibri" w:hAnsi="Candara" w:cstheme="minorHAnsi"/>
          <w:spacing w:val="-4"/>
          <w:sz w:val="24"/>
          <w:szCs w:val="24"/>
        </w:rPr>
        <w:t>i</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acad</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1"/>
          <w:w w:val="101"/>
          <w:sz w:val="24"/>
          <w:szCs w:val="24"/>
        </w:rPr>
        <w:t>i</w:t>
      </w:r>
      <w:r w:rsidRPr="00B576DF">
        <w:rPr>
          <w:rFonts w:ascii="Candara" w:eastAsia="Calibri" w:hAnsi="Candara" w:cstheme="minorHAnsi"/>
          <w:w w:val="101"/>
          <w:sz w:val="24"/>
          <w:szCs w:val="24"/>
        </w:rPr>
        <w:t xml:space="preserve">c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al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li</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G</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d</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pp</w:t>
      </w:r>
      <w:r w:rsidRPr="00B576DF">
        <w:rPr>
          <w:rFonts w:ascii="Candara" w:eastAsia="Calibri" w:hAnsi="Candara" w:cstheme="minorHAnsi"/>
          <w:spacing w:val="-1"/>
          <w:sz w:val="24"/>
          <w:szCs w:val="24"/>
        </w:rPr>
        <w:t>y</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 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nv</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 xml:space="preserve">d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 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 xml:space="preserve">n </w:t>
      </w:r>
      <w:r w:rsidRPr="00B576DF">
        <w:rPr>
          <w:rFonts w:ascii="Candara" w:eastAsia="Calibri" w:hAnsi="Candara" w:cstheme="minorHAnsi"/>
          <w:spacing w:val="2"/>
          <w:sz w:val="24"/>
          <w:szCs w:val="24"/>
        </w:rPr>
        <w:t>m</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ff</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ve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 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 pu</w:t>
      </w:r>
      <w:r w:rsidRPr="00B576DF">
        <w:rPr>
          <w:rFonts w:ascii="Candara" w:eastAsia="Calibri" w:hAnsi="Candara" w:cstheme="minorHAnsi"/>
          <w:spacing w:val="-1"/>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42"/>
          <w:sz w:val="24"/>
          <w:szCs w:val="24"/>
        </w:rPr>
        <w:t xml:space="preserve"> </w:t>
      </w:r>
      <w:r w:rsidRPr="00B576DF">
        <w:rPr>
          <w:rFonts w:ascii="Candara" w:eastAsia="Calibri" w:hAnsi="Candara" w:cstheme="minorHAnsi"/>
          <w:spacing w:val="-2"/>
          <w:sz w:val="24"/>
          <w:szCs w:val="24"/>
        </w:rPr>
        <w:t>W</w:t>
      </w:r>
      <w:r w:rsidRPr="00B576DF">
        <w:rPr>
          <w:rFonts w:ascii="Candara" w:eastAsia="Calibri" w:hAnsi="Candara" w:cstheme="minorHAnsi"/>
          <w:sz w:val="24"/>
          <w:szCs w:val="24"/>
        </w:rPr>
        <w: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40"/>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44"/>
          <w:sz w:val="24"/>
          <w:szCs w:val="24"/>
        </w:rPr>
        <w:t xml:space="preserve"> </w:t>
      </w:r>
      <w:r w:rsidRPr="00B576DF">
        <w:rPr>
          <w:rFonts w:ascii="Candara" w:eastAsia="Calibri" w:hAnsi="Candara" w:cstheme="minorHAnsi"/>
          <w:sz w:val="24"/>
          <w:szCs w:val="24"/>
        </w:rPr>
        <w:t>do</w:t>
      </w:r>
      <w:r w:rsidRPr="00B576DF">
        <w:rPr>
          <w:rFonts w:ascii="Candara" w:eastAsia="Calibri" w:hAnsi="Candara" w:cstheme="minorHAnsi"/>
          <w:spacing w:val="39"/>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ve</w:t>
      </w:r>
      <w:r w:rsidRPr="00B576DF">
        <w:rPr>
          <w:rFonts w:ascii="Candara" w:eastAsia="Calibri" w:hAnsi="Candara" w:cstheme="minorHAnsi"/>
          <w:spacing w:val="40"/>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41"/>
          <w:sz w:val="24"/>
          <w:szCs w:val="24"/>
        </w:rPr>
        <w:t xml:space="preserve"> </w:t>
      </w:r>
      <w:r w:rsidR="00CD7510" w:rsidRPr="00B576DF">
        <w:rPr>
          <w:rFonts w:ascii="Candara" w:eastAsia="Calibri" w:hAnsi="Candara" w:cstheme="minorHAnsi"/>
          <w:sz w:val="24"/>
          <w:szCs w:val="24"/>
        </w:rPr>
        <w:t>th</w:t>
      </w:r>
      <w:r w:rsidR="00CD7510" w:rsidRPr="00B576DF">
        <w:rPr>
          <w:rFonts w:ascii="Candara" w:eastAsia="Calibri" w:hAnsi="Candara" w:cstheme="minorHAnsi"/>
          <w:spacing w:val="-5"/>
          <w:sz w:val="24"/>
          <w:szCs w:val="24"/>
        </w:rPr>
        <w:t>e</w:t>
      </w:r>
      <w:r w:rsidR="00CD7510" w:rsidRPr="00B576DF">
        <w:rPr>
          <w:rFonts w:ascii="Candara" w:eastAsia="Calibri" w:hAnsi="Candara" w:cstheme="minorHAnsi"/>
          <w:sz w:val="24"/>
          <w:szCs w:val="24"/>
        </w:rPr>
        <w:t>y should</w:t>
      </w:r>
      <w:r w:rsidRPr="00B576DF">
        <w:rPr>
          <w:rFonts w:ascii="Candara" w:eastAsia="Calibri" w:hAnsi="Candara" w:cstheme="minorHAnsi"/>
          <w:spacing w:val="39"/>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40"/>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4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9"/>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39"/>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f</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2"/>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40"/>
          <w:sz w:val="24"/>
          <w:szCs w:val="24"/>
        </w:rPr>
        <w:t xml:space="preserve"> </w:t>
      </w:r>
      <w:r w:rsidRPr="00B576DF">
        <w:rPr>
          <w:rFonts w:ascii="Candara" w:eastAsia="Calibri" w:hAnsi="Candara" w:cstheme="minorHAnsi"/>
          <w:sz w:val="24"/>
          <w:szCs w:val="24"/>
        </w:rPr>
        <w:t>ac</w:t>
      </w:r>
      <w:r w:rsidRPr="00B576DF">
        <w:rPr>
          <w:rFonts w:ascii="Candara" w:eastAsia="Calibri" w:hAnsi="Candara" w:cstheme="minorHAnsi"/>
          <w:spacing w:val="-5"/>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 xml:space="preserve">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nv</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nt</w:t>
      </w:r>
      <w:r w:rsidRPr="00B576DF">
        <w:rPr>
          <w:rFonts w:ascii="Candara" w:eastAsia="Calibri" w:hAnsi="Candara" w:cstheme="minorHAnsi"/>
          <w:spacing w:val="-3"/>
          <w:sz w:val="24"/>
          <w:szCs w:val="24"/>
        </w:rPr>
        <w:t xml:space="preserve"> 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w:t>
      </w:r>
      <w:r w:rsidR="00F0154C"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eh</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00CD7510" w:rsidRPr="00B576DF">
        <w:rPr>
          <w:rFonts w:ascii="Candara" w:eastAsia="Calibri" w:hAnsi="Candara" w:cstheme="minorHAnsi"/>
          <w:spacing w:val="1"/>
          <w:sz w:val="24"/>
          <w:szCs w:val="24"/>
        </w:rPr>
        <w:t>Wribbenhall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1"/>
          <w:sz w:val="24"/>
          <w:szCs w:val="24"/>
        </w:rPr>
        <w:t>ic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en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ed.</w:t>
      </w:r>
    </w:p>
    <w:p w14:paraId="5DD0592F" w14:textId="77777777" w:rsidR="00450282" w:rsidRPr="00B576DF" w:rsidRDefault="00450282" w:rsidP="00EA1AD1">
      <w:pPr>
        <w:jc w:val="both"/>
        <w:rPr>
          <w:rFonts w:ascii="Candara" w:hAnsi="Candara" w:cstheme="minorHAnsi"/>
          <w:sz w:val="24"/>
          <w:szCs w:val="24"/>
        </w:rPr>
      </w:pPr>
    </w:p>
    <w:p w14:paraId="1CFA55B7" w14:textId="77777777" w:rsidR="00450282" w:rsidRPr="00B576DF" w:rsidRDefault="00D22EC6" w:rsidP="00EA1AD1">
      <w:pPr>
        <w:jc w:val="both"/>
        <w:rPr>
          <w:rFonts w:ascii="Candara" w:eastAsia="Calibri" w:hAnsi="Candara" w:cstheme="minorHAnsi"/>
          <w:sz w:val="24"/>
          <w:szCs w:val="24"/>
        </w:rPr>
      </w:pPr>
      <w:bookmarkStart w:id="1" w:name="_Hlk520457168"/>
      <w:r w:rsidRPr="00B576DF">
        <w:rPr>
          <w:rFonts w:ascii="Candara" w:eastAsia="Calibri" w:hAnsi="Candara" w:cstheme="minorHAnsi"/>
          <w:b/>
          <w:sz w:val="24"/>
          <w:szCs w:val="24"/>
        </w:rPr>
        <w:t>S</w:t>
      </w:r>
      <w:r w:rsidRPr="00B576DF">
        <w:rPr>
          <w:rFonts w:ascii="Candara" w:eastAsia="Calibri" w:hAnsi="Candara" w:cstheme="minorHAnsi"/>
          <w:b/>
          <w:spacing w:val="-3"/>
          <w:sz w:val="24"/>
          <w:szCs w:val="24"/>
        </w:rPr>
        <w:t>c</w:t>
      </w:r>
      <w:r w:rsidRPr="00B576DF">
        <w:rPr>
          <w:rFonts w:ascii="Candara" w:eastAsia="Calibri" w:hAnsi="Candara" w:cstheme="minorHAnsi"/>
          <w:b/>
          <w:spacing w:val="2"/>
          <w:sz w:val="24"/>
          <w:szCs w:val="24"/>
        </w:rPr>
        <w:t>h</w:t>
      </w:r>
      <w:r w:rsidRPr="00B576DF">
        <w:rPr>
          <w:rFonts w:ascii="Candara" w:eastAsia="Calibri" w:hAnsi="Candara" w:cstheme="minorHAnsi"/>
          <w:b/>
          <w:spacing w:val="-2"/>
          <w:sz w:val="24"/>
          <w:szCs w:val="24"/>
        </w:rPr>
        <w:t>o</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l</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6"/>
          <w:sz w:val="24"/>
          <w:szCs w:val="24"/>
        </w:rPr>
        <w:t>C</w:t>
      </w:r>
      <w:r w:rsidRPr="00B576DF">
        <w:rPr>
          <w:rFonts w:ascii="Candara" w:eastAsia="Calibri" w:hAnsi="Candara" w:cstheme="minorHAnsi"/>
          <w:b/>
          <w:spacing w:val="2"/>
          <w:sz w:val="24"/>
          <w:szCs w:val="24"/>
        </w:rPr>
        <w:t>od</w:t>
      </w:r>
      <w:r w:rsidRPr="00B576DF">
        <w:rPr>
          <w:rFonts w:ascii="Candara" w:eastAsia="Calibri" w:hAnsi="Candara" w:cstheme="minorHAnsi"/>
          <w:b/>
          <w:sz w:val="24"/>
          <w:szCs w:val="24"/>
        </w:rPr>
        <w:t>e</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f</w:t>
      </w:r>
      <w:r w:rsidRPr="00B576DF">
        <w:rPr>
          <w:rFonts w:ascii="Candara" w:eastAsia="Calibri" w:hAnsi="Candara" w:cstheme="minorHAnsi"/>
          <w:b/>
          <w:spacing w:val="-8"/>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r</w:t>
      </w:r>
    </w:p>
    <w:p w14:paraId="4AB707B3"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k</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 xml:space="preserve">y,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 xml:space="preserve">. </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 xml:space="preserve">eans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w w:val="101"/>
          <w:sz w:val="24"/>
          <w:szCs w:val="24"/>
        </w:rPr>
        <w:t>t:</w:t>
      </w:r>
    </w:p>
    <w:p w14:paraId="6AAF3D09" w14:textId="77777777" w:rsidR="00450282" w:rsidRPr="00B576DF" w:rsidRDefault="00450282" w:rsidP="00EA1AD1">
      <w:pPr>
        <w:jc w:val="both"/>
        <w:rPr>
          <w:rFonts w:ascii="Candara" w:hAnsi="Candara" w:cstheme="minorHAnsi"/>
          <w:sz w:val="24"/>
          <w:szCs w:val="24"/>
        </w:rPr>
      </w:pPr>
    </w:p>
    <w:p w14:paraId="5FC56865" w14:textId="1D8C8AE5" w:rsidR="00450282" w:rsidRPr="00B576DF" w:rsidRDefault="00D22EC6" w:rsidP="00EA1AD1">
      <w:pPr>
        <w:pStyle w:val="ListParagraph"/>
        <w:numPr>
          <w:ilvl w:val="0"/>
          <w:numId w:val="9"/>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we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li</w:t>
      </w:r>
      <w:r w:rsidRPr="00B576DF">
        <w:rPr>
          <w:rFonts w:ascii="Candara" w:eastAsia="Calibri" w:hAnsi="Candara" w:cstheme="minorHAnsi"/>
          <w:sz w:val="24"/>
          <w:szCs w:val="24"/>
        </w:rPr>
        <w:t>ke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m 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us</w:t>
      </w:r>
      <w:r w:rsidR="00594551">
        <w:rPr>
          <w:rFonts w:ascii="Candara" w:eastAsia="Calibri" w:hAnsi="Candara" w:cstheme="minorHAnsi"/>
          <w:sz w:val="24"/>
          <w:szCs w:val="24"/>
        </w:rPr>
        <w:t>.</w:t>
      </w:r>
    </w:p>
    <w:p w14:paraId="3342DAA3" w14:textId="4DF6BFB0" w:rsidR="00450282" w:rsidRPr="00B576DF" w:rsidRDefault="00D22EC6" w:rsidP="00EA1AD1">
      <w:pPr>
        <w:pStyle w:val="ListParagraph"/>
        <w:numPr>
          <w:ilvl w:val="0"/>
          <w:numId w:val="9"/>
        </w:numPr>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pacing w:val="2"/>
          <w:w w:val="101"/>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g</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s</w:t>
      </w:r>
      <w:r w:rsidR="00594551">
        <w:rPr>
          <w:rFonts w:ascii="Candara" w:eastAsia="Calibri" w:hAnsi="Candara" w:cstheme="minorHAnsi"/>
          <w:sz w:val="24"/>
          <w:szCs w:val="24"/>
        </w:rPr>
        <w:t>.</w:t>
      </w:r>
    </w:p>
    <w:p w14:paraId="26CA60EE" w14:textId="1F5896C9" w:rsidR="00450282" w:rsidRPr="00B576DF" w:rsidRDefault="00D22EC6" w:rsidP="00EA1AD1">
      <w:pPr>
        <w:pStyle w:val="ListParagraph"/>
        <w:numPr>
          <w:ilvl w:val="0"/>
          <w:numId w:val="9"/>
        </w:numPr>
        <w:jc w:val="both"/>
        <w:rPr>
          <w:rFonts w:ascii="Candara" w:eastAsia="Calibri" w:hAnsi="Candara" w:cstheme="minorHAnsi"/>
          <w:sz w:val="24"/>
          <w:szCs w:val="24"/>
        </w:rPr>
      </w:pPr>
      <w:r w:rsidRPr="00B576DF">
        <w:rPr>
          <w:rFonts w:ascii="Candara" w:eastAsia="Calibri" w:hAnsi="Candara" w:cstheme="minorHAnsi"/>
          <w:spacing w:val="2"/>
          <w:sz w:val="24"/>
          <w:szCs w:val="24"/>
        </w:rPr>
        <w:t>Li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when</w:t>
      </w:r>
      <w:r w:rsidRPr="00B576DF">
        <w:rPr>
          <w:rFonts w:ascii="Candara" w:eastAsia="Calibri" w:hAnsi="Candara" w:cstheme="minorHAnsi"/>
          <w:spacing w:val="-2"/>
          <w:sz w:val="24"/>
          <w:szCs w:val="24"/>
        </w:rPr>
        <w:t xml:space="preserve"> </w:t>
      </w:r>
      <w:r w:rsidR="00A36381">
        <w:rPr>
          <w:rFonts w:ascii="Candara" w:eastAsia="Calibri" w:hAnsi="Candara" w:cstheme="minorHAnsi"/>
          <w:sz w:val="24"/>
          <w:szCs w:val="24"/>
        </w:rPr>
        <w:t>adults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00A36381">
        <w:rPr>
          <w:rFonts w:ascii="Candara" w:eastAsia="Calibri" w:hAnsi="Candara" w:cstheme="minorHAnsi"/>
          <w:sz w:val="24"/>
          <w:szCs w:val="24"/>
        </w:rPr>
        <w:t>e</w:t>
      </w:r>
      <w:r w:rsidRPr="00B576DF">
        <w:rPr>
          <w:rFonts w:ascii="Candara" w:eastAsia="Calibri" w:hAnsi="Candara" w:cstheme="minorHAnsi"/>
          <w:spacing w:val="-6"/>
          <w:sz w:val="24"/>
          <w:szCs w:val="24"/>
        </w:rPr>
        <w:t>a</w:t>
      </w:r>
      <w:r w:rsidR="00A36381">
        <w:rPr>
          <w:rFonts w:ascii="Candara" w:eastAsia="Calibri" w:hAnsi="Candara" w:cstheme="minorHAnsi"/>
          <w:spacing w:val="2"/>
          <w:w w:val="101"/>
          <w:sz w:val="24"/>
          <w:szCs w:val="24"/>
        </w:rPr>
        <w:t>ch</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00594551">
        <w:rPr>
          <w:rFonts w:ascii="Candara" w:eastAsia="Calibri" w:hAnsi="Candara" w:cstheme="minorHAnsi"/>
          <w:sz w:val="24"/>
          <w:szCs w:val="24"/>
        </w:rPr>
        <w:t>.</w:t>
      </w:r>
    </w:p>
    <w:p w14:paraId="3CF54967" w14:textId="4BE7F805" w:rsidR="00450282" w:rsidRPr="00B576DF" w:rsidRDefault="00D22EC6" w:rsidP="00EA1AD1">
      <w:pPr>
        <w:pStyle w:val="ListParagraph"/>
        <w:numPr>
          <w:ilvl w:val="0"/>
          <w:numId w:val="9"/>
        </w:numPr>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the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k</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pp</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tu</w:t>
      </w:r>
      <w:r w:rsidRPr="00B576DF">
        <w:rPr>
          <w:rFonts w:ascii="Candara" w:eastAsia="Calibri" w:hAnsi="Candara" w:cstheme="minorHAnsi"/>
          <w:spacing w:val="-1"/>
          <w:sz w:val="24"/>
          <w:szCs w:val="24"/>
        </w:rPr>
        <w:t>n</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t</w:t>
      </w:r>
      <w:r w:rsidR="008E7F46" w:rsidRPr="00B576DF">
        <w:rPr>
          <w:rFonts w:ascii="Candara" w:eastAsia="Calibri" w:hAnsi="Candara" w:cstheme="minorHAnsi"/>
          <w:spacing w:val="1"/>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00594551" w:rsidRPr="00B576DF">
        <w:rPr>
          <w:rFonts w:ascii="Candara" w:eastAsia="Calibri" w:hAnsi="Candara" w:cstheme="minorHAnsi"/>
          <w:spacing w:val="-4"/>
          <w:sz w:val="24"/>
          <w:szCs w:val="24"/>
        </w:rPr>
        <w:t>e</w:t>
      </w:r>
      <w:r w:rsidR="00594551" w:rsidRPr="00B576DF">
        <w:rPr>
          <w:rFonts w:ascii="Candara" w:eastAsia="Calibri" w:hAnsi="Candara" w:cstheme="minorHAnsi"/>
          <w:sz w:val="24"/>
          <w:szCs w:val="24"/>
        </w:rPr>
        <w:t>ve</w:t>
      </w:r>
      <w:r w:rsidR="00594551" w:rsidRPr="00B576DF">
        <w:rPr>
          <w:rFonts w:ascii="Candara" w:eastAsia="Calibri" w:hAnsi="Candara" w:cstheme="minorHAnsi"/>
          <w:spacing w:val="2"/>
          <w:sz w:val="24"/>
          <w:szCs w:val="24"/>
        </w:rPr>
        <w:t>r</w:t>
      </w:r>
      <w:r w:rsidR="00594551" w:rsidRPr="00B576DF">
        <w:rPr>
          <w:rFonts w:ascii="Candara" w:eastAsia="Calibri" w:hAnsi="Candara" w:cstheme="minorHAnsi"/>
          <w:spacing w:val="-5"/>
          <w:sz w:val="24"/>
          <w:szCs w:val="24"/>
        </w:rPr>
        <w:t>y</w:t>
      </w:r>
      <w:r w:rsidR="00594551" w:rsidRPr="00B576DF">
        <w:rPr>
          <w:rFonts w:ascii="Candara" w:eastAsia="Calibri" w:hAnsi="Candara" w:cstheme="minorHAnsi"/>
          <w:sz w:val="24"/>
          <w:szCs w:val="24"/>
        </w:rPr>
        <w:t xml:space="preserve"> </w:t>
      </w:r>
      <w:r w:rsidR="00594551" w:rsidRPr="00B576DF">
        <w:rPr>
          <w:rFonts w:ascii="Candara" w:eastAsia="Calibri" w:hAnsi="Candara" w:cstheme="minorHAnsi"/>
          <w:spacing w:val="-1"/>
          <w:sz w:val="24"/>
          <w:szCs w:val="24"/>
        </w:rPr>
        <w:t>d</w:t>
      </w:r>
      <w:r w:rsidR="00594551" w:rsidRPr="00B576DF">
        <w:rPr>
          <w:rFonts w:ascii="Candara" w:eastAsia="Calibri" w:hAnsi="Candara" w:cstheme="minorHAnsi"/>
          <w:sz w:val="24"/>
          <w:szCs w:val="24"/>
        </w:rPr>
        <w:t>ay</w:t>
      </w:r>
      <w:r w:rsidR="00594551">
        <w:rPr>
          <w:rFonts w:ascii="Candara" w:eastAsia="Calibri" w:hAnsi="Candara" w:cstheme="minorHAnsi"/>
          <w:sz w:val="24"/>
          <w:szCs w:val="24"/>
        </w:rPr>
        <w:t>.</w:t>
      </w:r>
    </w:p>
    <w:p w14:paraId="290DBE13" w14:textId="2F5F43F7" w:rsidR="00450282" w:rsidRPr="00B576DF" w:rsidRDefault="008A6534" w:rsidP="00EA1AD1">
      <w:pPr>
        <w:pStyle w:val="ListParagraph"/>
        <w:numPr>
          <w:ilvl w:val="0"/>
          <w:numId w:val="9"/>
        </w:numPr>
        <w:jc w:val="both"/>
        <w:rPr>
          <w:rFonts w:ascii="Candara" w:eastAsia="Calibri" w:hAnsi="Candara" w:cstheme="minorHAnsi"/>
          <w:sz w:val="24"/>
          <w:szCs w:val="24"/>
        </w:rPr>
      </w:pPr>
      <w:r w:rsidRPr="00B576DF">
        <w:rPr>
          <w:rFonts w:ascii="Candara" w:eastAsia="Calibri" w:hAnsi="Candara" w:cstheme="minorHAnsi"/>
          <w:spacing w:val="-2"/>
          <w:sz w:val="24"/>
          <w:szCs w:val="24"/>
        </w:rPr>
        <w:lastRenderedPageBreak/>
        <w:t xml:space="preserve">Be </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o</w:t>
      </w:r>
      <w:r w:rsidR="00D22EC6" w:rsidRPr="00B576DF">
        <w:rPr>
          <w:rFonts w:ascii="Candara" w:eastAsia="Calibri" w:hAnsi="Candara" w:cstheme="minorHAnsi"/>
          <w:sz w:val="24"/>
          <w:szCs w:val="24"/>
        </w:rPr>
        <w:t>ur</w:t>
      </w:r>
      <w:r w:rsidR="00D22EC6" w:rsidRPr="00B576DF">
        <w:rPr>
          <w:rFonts w:ascii="Candara" w:eastAsia="Calibri" w:hAnsi="Candara" w:cstheme="minorHAnsi"/>
          <w:spacing w:val="-1"/>
          <w:sz w:val="24"/>
          <w:szCs w:val="24"/>
        </w:rPr>
        <w:t xml:space="preserve"> o</w:t>
      </w:r>
      <w:r w:rsidR="00D22EC6" w:rsidRPr="00B576DF">
        <w:rPr>
          <w:rFonts w:ascii="Candara" w:eastAsia="Calibri" w:hAnsi="Candara" w:cstheme="minorHAnsi"/>
          <w:sz w:val="24"/>
          <w:szCs w:val="24"/>
        </w:rPr>
        <w:t>wn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ac</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ns</w:t>
      </w:r>
      <w:r w:rsidR="00594551">
        <w:rPr>
          <w:rFonts w:ascii="Candara" w:eastAsia="Calibri" w:hAnsi="Candara" w:cstheme="minorHAnsi"/>
          <w:sz w:val="24"/>
          <w:szCs w:val="24"/>
        </w:rPr>
        <w:t>.</w:t>
      </w:r>
    </w:p>
    <w:p w14:paraId="0F41A796" w14:textId="7EBFA88C" w:rsidR="00450282" w:rsidRPr="00B576DF" w:rsidRDefault="00D22EC6" w:rsidP="00EA1AD1">
      <w:pPr>
        <w:pStyle w:val="ListParagraph"/>
        <w:numPr>
          <w:ilvl w:val="0"/>
          <w:numId w:val="9"/>
        </w:numPr>
        <w:jc w:val="both"/>
        <w:rPr>
          <w:rFonts w:ascii="Candara" w:eastAsia="Calibri" w:hAnsi="Candara" w:cstheme="minorHAnsi"/>
          <w:sz w:val="24"/>
          <w:szCs w:val="24"/>
        </w:rPr>
      </w:pP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ter 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nv</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equ</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nt</w:t>
      </w:r>
      <w:r w:rsidR="00594551">
        <w:rPr>
          <w:rFonts w:ascii="Candara" w:eastAsia="Calibri" w:hAnsi="Candara" w:cstheme="minorHAnsi"/>
          <w:sz w:val="24"/>
          <w:szCs w:val="24"/>
        </w:rPr>
        <w:t>.</w:t>
      </w:r>
    </w:p>
    <w:p w14:paraId="64C6E04F" w14:textId="1643918F" w:rsidR="00450282" w:rsidRPr="00B576DF" w:rsidRDefault="00D22EC6" w:rsidP="00EA1AD1">
      <w:pPr>
        <w:pStyle w:val="ListParagraph"/>
        <w:numPr>
          <w:ilvl w:val="0"/>
          <w:numId w:val="9"/>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00A36381">
        <w:rPr>
          <w:rFonts w:ascii="Candara" w:eastAsia="Calibri" w:hAnsi="Candara" w:cstheme="minorHAnsi"/>
          <w:spacing w:val="-3"/>
          <w:sz w:val="24"/>
          <w:szCs w:val="24"/>
        </w:rPr>
        <w:t xml:space="preserve">n adult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k</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008A6534" w:rsidRPr="00B576DF">
        <w:rPr>
          <w:rFonts w:ascii="Candara" w:eastAsia="Calibri" w:hAnsi="Candara" w:cstheme="minorHAnsi"/>
          <w:spacing w:val="-5"/>
          <w:sz w:val="24"/>
          <w:szCs w:val="24"/>
        </w:rPr>
        <w:t>us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ppy</w:t>
      </w:r>
      <w:r w:rsidR="00594551">
        <w:rPr>
          <w:rFonts w:ascii="Candara" w:eastAsia="Calibri" w:hAnsi="Candara" w:cstheme="minorHAnsi"/>
          <w:sz w:val="24"/>
          <w:szCs w:val="24"/>
        </w:rPr>
        <w:t>.</w:t>
      </w:r>
    </w:p>
    <w:p w14:paraId="3C982718" w14:textId="6D0FCC8E" w:rsidR="00450282" w:rsidRPr="00B576DF" w:rsidRDefault="00D22EC6" w:rsidP="00EA1AD1">
      <w:pPr>
        <w:pStyle w:val="ListParagraph"/>
        <w:numPr>
          <w:ilvl w:val="0"/>
          <w:numId w:val="9"/>
        </w:numPr>
        <w:jc w:val="both"/>
        <w:rPr>
          <w:rFonts w:ascii="Candara" w:eastAsia="Calibri" w:hAnsi="Candara" w:cstheme="minorHAnsi"/>
          <w:sz w:val="24"/>
          <w:szCs w:val="24"/>
        </w:rPr>
      </w:pPr>
      <w:r w:rsidRPr="00B576DF">
        <w:rPr>
          <w:rFonts w:ascii="Candara" w:eastAsia="Calibri" w:hAnsi="Candara" w:cstheme="minorHAnsi"/>
          <w:sz w:val="24"/>
          <w:szCs w:val="24"/>
        </w:rPr>
        <w:t>Move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en</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q</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4"/>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w w:val="101"/>
          <w:sz w:val="24"/>
          <w:szCs w:val="24"/>
        </w:rPr>
        <w:t>l</w:t>
      </w:r>
      <w:r w:rsidR="00594551">
        <w:rPr>
          <w:rFonts w:ascii="Candara" w:eastAsia="Calibri" w:hAnsi="Candara" w:cstheme="minorHAnsi"/>
          <w:w w:val="101"/>
          <w:sz w:val="24"/>
          <w:szCs w:val="24"/>
        </w:rPr>
        <w:t>.</w:t>
      </w:r>
    </w:p>
    <w:p w14:paraId="4E732664" w14:textId="2AEECDAA" w:rsidR="00F2667A" w:rsidRPr="00B576DF" w:rsidRDefault="00D22EC6" w:rsidP="00EA1AD1">
      <w:pPr>
        <w:pStyle w:val="ListParagraph"/>
        <w:numPr>
          <w:ilvl w:val="0"/>
          <w:numId w:val="9"/>
        </w:numPr>
        <w:jc w:val="both"/>
        <w:rPr>
          <w:rFonts w:ascii="Candara" w:eastAsia="Calibri" w:hAnsi="Candara" w:cstheme="minorHAnsi"/>
          <w:w w:val="101"/>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ut</w:t>
      </w:r>
      <w:r w:rsidRPr="00B576DF">
        <w:rPr>
          <w:rFonts w:ascii="Candara" w:eastAsia="Calibri" w:hAnsi="Candara" w:cstheme="minorHAnsi"/>
          <w:spacing w:val="-1"/>
          <w:sz w:val="24"/>
          <w:szCs w:val="24"/>
        </w:rPr>
        <w:t>h</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00594551" w:rsidRPr="00B576DF">
        <w:rPr>
          <w:rFonts w:ascii="Candara" w:eastAsia="Calibri" w:hAnsi="Candara" w:cstheme="minorHAnsi"/>
          <w:sz w:val="24"/>
          <w:szCs w:val="24"/>
        </w:rPr>
        <w:t>h</w:t>
      </w:r>
      <w:r w:rsidR="00594551" w:rsidRPr="00B576DF">
        <w:rPr>
          <w:rFonts w:ascii="Candara" w:eastAsia="Calibri" w:hAnsi="Candara" w:cstheme="minorHAnsi"/>
          <w:spacing w:val="-6"/>
          <w:sz w:val="24"/>
          <w:szCs w:val="24"/>
        </w:rPr>
        <w:t>o</w:t>
      </w:r>
      <w:r w:rsidR="00594551" w:rsidRPr="00B576DF">
        <w:rPr>
          <w:rFonts w:ascii="Candara" w:eastAsia="Calibri" w:hAnsi="Candara" w:cstheme="minorHAnsi"/>
          <w:sz w:val="24"/>
          <w:szCs w:val="24"/>
        </w:rPr>
        <w:t>ne</w:t>
      </w:r>
      <w:r w:rsidR="00594551" w:rsidRPr="00B576DF">
        <w:rPr>
          <w:rFonts w:ascii="Candara" w:eastAsia="Calibri" w:hAnsi="Candara" w:cstheme="minorHAnsi"/>
          <w:spacing w:val="-2"/>
          <w:sz w:val="24"/>
          <w:szCs w:val="24"/>
        </w:rPr>
        <w:t>s</w:t>
      </w:r>
      <w:r w:rsidR="00594551" w:rsidRPr="00B576DF">
        <w:rPr>
          <w:rFonts w:ascii="Candara" w:eastAsia="Calibri" w:hAnsi="Candara" w:cstheme="minorHAnsi"/>
          <w:w w:val="101"/>
          <w:sz w:val="24"/>
          <w:szCs w:val="24"/>
        </w:rPr>
        <w:t>t.</w:t>
      </w:r>
    </w:p>
    <w:p w14:paraId="0D187FAC" w14:textId="036A8C40" w:rsidR="00F2667A" w:rsidRPr="00B576DF" w:rsidRDefault="00F2667A" w:rsidP="00EA1AD1">
      <w:pPr>
        <w:pStyle w:val="ListParagraph"/>
        <w:numPr>
          <w:ilvl w:val="0"/>
          <w:numId w:val="9"/>
        </w:numPr>
        <w:jc w:val="both"/>
        <w:rPr>
          <w:rFonts w:ascii="Candara" w:eastAsia="Calibri" w:hAnsi="Candara" w:cstheme="minorHAnsi"/>
          <w:sz w:val="24"/>
          <w:szCs w:val="24"/>
        </w:rPr>
      </w:pPr>
      <w:r w:rsidRPr="00B576DF">
        <w:rPr>
          <w:rFonts w:ascii="Candara" w:eastAsia="Calibri" w:hAnsi="Candara" w:cstheme="minorHAnsi"/>
          <w:sz w:val="24"/>
          <w:szCs w:val="24"/>
        </w:rPr>
        <w:t>Leave our mobile phones at home or in a locked cupboard in school</w:t>
      </w:r>
      <w:r w:rsidR="00594551">
        <w:rPr>
          <w:rFonts w:ascii="Candara" w:eastAsia="Calibri" w:hAnsi="Candara" w:cstheme="minorHAnsi"/>
          <w:sz w:val="24"/>
          <w:szCs w:val="24"/>
        </w:rPr>
        <w:t>.</w:t>
      </w:r>
    </w:p>
    <w:bookmarkEnd w:id="1"/>
    <w:p w14:paraId="5F2FEC50" w14:textId="77777777" w:rsidR="00450282" w:rsidRPr="00B576DF" w:rsidRDefault="00450282" w:rsidP="00EA1AD1">
      <w:pPr>
        <w:jc w:val="both"/>
        <w:rPr>
          <w:rFonts w:ascii="Candara" w:hAnsi="Candara" w:cstheme="minorHAnsi"/>
          <w:sz w:val="24"/>
          <w:szCs w:val="24"/>
        </w:rPr>
      </w:pPr>
    </w:p>
    <w:p w14:paraId="4C89AB54" w14:textId="77777777" w:rsidR="00450282" w:rsidRPr="00B576DF" w:rsidRDefault="00450282" w:rsidP="00EA1AD1">
      <w:pPr>
        <w:jc w:val="both"/>
        <w:rPr>
          <w:rFonts w:ascii="Candara" w:hAnsi="Candara" w:cstheme="minorHAnsi"/>
          <w:sz w:val="24"/>
          <w:szCs w:val="24"/>
        </w:rPr>
      </w:pPr>
    </w:p>
    <w:p w14:paraId="65736B7D"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va</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ds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p>
    <w:p w14:paraId="17EF9153" w14:textId="7EB7E33F" w:rsidR="00450282" w:rsidRPr="00B576DF" w:rsidRDefault="00D22EC6"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H</w:t>
      </w:r>
      <w:r w:rsidRPr="00B576DF">
        <w:rPr>
          <w:rFonts w:ascii="Candara" w:eastAsia="Calibri" w:hAnsi="Candara" w:cstheme="minorHAnsi"/>
          <w:spacing w:val="2"/>
          <w:sz w:val="24"/>
          <w:szCs w:val="24"/>
        </w:rPr>
        <w:t>E</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C</w:t>
      </w:r>
      <w:r w:rsidRPr="00B576DF">
        <w:rPr>
          <w:rFonts w:ascii="Candara" w:eastAsia="Calibri" w:hAnsi="Candara" w:cstheme="minorHAnsi"/>
          <w:spacing w:val="2"/>
          <w:w w:val="101"/>
          <w:sz w:val="24"/>
          <w:szCs w:val="24"/>
        </w:rPr>
        <w:t>i</w:t>
      </w:r>
      <w:r w:rsidRPr="00B576DF">
        <w:rPr>
          <w:rFonts w:ascii="Candara" w:eastAsia="Calibri" w:hAnsi="Candara" w:cstheme="minorHAnsi"/>
          <w:spacing w:val="-5"/>
          <w:w w:val="101"/>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z</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w:t>
      </w:r>
      <w:r w:rsidR="00543B3E">
        <w:rPr>
          <w:rFonts w:ascii="Candara" w:eastAsia="Calibri" w:hAnsi="Candara" w:cstheme="minorHAnsi"/>
          <w:spacing w:val="-2"/>
          <w:sz w:val="24"/>
          <w:szCs w:val="24"/>
        </w:rPr>
        <w:t>group discussion</w:t>
      </w:r>
      <w:r w:rsidR="00594551">
        <w:rPr>
          <w:rFonts w:ascii="Candara" w:eastAsia="Calibri" w:hAnsi="Candara" w:cstheme="minorHAnsi"/>
          <w:sz w:val="24"/>
          <w:szCs w:val="24"/>
        </w:rPr>
        <w:t>.</w:t>
      </w:r>
    </w:p>
    <w:p w14:paraId="5CA6DABE" w14:textId="30956672" w:rsidR="00450282" w:rsidRPr="00B576DF" w:rsidRDefault="00D22EC6"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pacing w:val="1"/>
          <w:w w:val="101"/>
          <w:sz w:val="24"/>
          <w:szCs w:val="24"/>
        </w:rPr>
        <w:t>c</w:t>
      </w:r>
      <w:r w:rsidRPr="00B576DF">
        <w:rPr>
          <w:rFonts w:ascii="Candara" w:eastAsia="Calibri" w:hAnsi="Candara" w:cstheme="minorHAnsi"/>
          <w:spacing w:val="-3"/>
          <w:w w:val="101"/>
          <w:sz w:val="24"/>
          <w:szCs w:val="24"/>
        </w:rPr>
        <w:t>i</w:t>
      </w:r>
      <w:r w:rsidRPr="00B576DF">
        <w:rPr>
          <w:rFonts w:ascii="Candara" w:eastAsia="Calibri" w:hAnsi="Candara" w:cstheme="minorHAnsi"/>
          <w:w w:val="101"/>
          <w:sz w:val="24"/>
          <w:szCs w:val="24"/>
        </w:rPr>
        <w:t>l</w:t>
      </w:r>
      <w:r w:rsidR="00594551">
        <w:rPr>
          <w:rFonts w:ascii="Candara" w:eastAsia="Calibri" w:hAnsi="Candara" w:cstheme="minorHAnsi"/>
          <w:w w:val="101"/>
          <w:sz w:val="24"/>
          <w:szCs w:val="24"/>
        </w:rPr>
        <w:t>.</w:t>
      </w:r>
    </w:p>
    <w:p w14:paraId="082290B4" w14:textId="285B3FBD" w:rsidR="00450282" w:rsidRPr="00B576DF" w:rsidRDefault="00CD7510"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pacing w:val="1"/>
          <w:sz w:val="24"/>
          <w:szCs w:val="24"/>
        </w:rPr>
        <w:t>Wribbenhall</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pacing w:val="-2"/>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594551">
        <w:rPr>
          <w:rFonts w:ascii="Candara" w:eastAsia="Calibri" w:hAnsi="Candara" w:cstheme="minorHAnsi"/>
          <w:sz w:val="24"/>
          <w:szCs w:val="24"/>
        </w:rPr>
        <w:t>.</w:t>
      </w:r>
    </w:p>
    <w:p w14:paraId="31160F86" w14:textId="6BDAFBD2" w:rsidR="00450282" w:rsidRPr="00B576DF" w:rsidRDefault="00D22EC6"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pacing w:val="-1"/>
          <w:sz w:val="24"/>
          <w:szCs w:val="24"/>
        </w:rPr>
        <w:t>Sa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00594551">
        <w:rPr>
          <w:rFonts w:ascii="Candara" w:eastAsia="Calibri" w:hAnsi="Candara" w:cstheme="minorHAnsi"/>
          <w:sz w:val="24"/>
          <w:szCs w:val="24"/>
        </w:rPr>
        <w:t>.</w:t>
      </w:r>
    </w:p>
    <w:p w14:paraId="365E621E" w14:textId="4DA28233" w:rsidR="00450282" w:rsidRPr="00B576DF" w:rsidRDefault="00D22EC6"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ds</w:t>
      </w:r>
      <w:r w:rsidR="00594551">
        <w:rPr>
          <w:rFonts w:ascii="Candara" w:eastAsia="Calibri" w:hAnsi="Candara" w:cstheme="minorHAnsi"/>
          <w:sz w:val="24"/>
          <w:szCs w:val="24"/>
        </w:rPr>
        <w:t>.</w:t>
      </w:r>
    </w:p>
    <w:p w14:paraId="5DE6FBF4" w14:textId="3B44209C" w:rsidR="00450282" w:rsidRPr="00B576DF" w:rsidRDefault="00D22EC6"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eas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li</w:t>
      </w:r>
      <w:r w:rsidRPr="00B576DF">
        <w:rPr>
          <w:rFonts w:ascii="Candara" w:eastAsia="Calibri" w:hAnsi="Candara" w:cstheme="minorHAnsi"/>
          <w:sz w:val="24"/>
          <w:szCs w:val="24"/>
        </w:rPr>
        <w:t>ty</w:t>
      </w:r>
      <w:r w:rsidRPr="00B576DF">
        <w:rPr>
          <w:rFonts w:ascii="Candara" w:eastAsia="Calibri" w:hAnsi="Candara" w:cstheme="minorHAnsi"/>
          <w:spacing w:val="-6"/>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s</w:t>
      </w:r>
      <w:r w:rsidR="00594551">
        <w:rPr>
          <w:rFonts w:ascii="Candara" w:eastAsia="Calibri" w:hAnsi="Candara" w:cstheme="minorHAnsi"/>
          <w:sz w:val="24"/>
          <w:szCs w:val="24"/>
        </w:rPr>
        <w:t>.</w:t>
      </w:r>
    </w:p>
    <w:p w14:paraId="015C9E6E" w14:textId="7759E858" w:rsidR="00450282" w:rsidRPr="00B576DF" w:rsidRDefault="00D22EC6"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z w:val="24"/>
          <w:szCs w:val="24"/>
        </w:rPr>
        <w:t>Mutu</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ted</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ts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w w:val="101"/>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w:t>
      </w:r>
      <w:r w:rsidR="00594551">
        <w:rPr>
          <w:rFonts w:ascii="Candara" w:eastAsia="Calibri" w:hAnsi="Candara" w:cstheme="minorHAnsi"/>
          <w:sz w:val="24"/>
          <w:szCs w:val="24"/>
        </w:rPr>
        <w:t>.</w:t>
      </w:r>
    </w:p>
    <w:p w14:paraId="59368CD2" w14:textId="47367E7D" w:rsidR="00450282" w:rsidRPr="00B576DF" w:rsidRDefault="00D22EC6"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i-B</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ll</w:t>
      </w:r>
      <w:r w:rsidRPr="00B576DF">
        <w:rPr>
          <w:rFonts w:ascii="Candara" w:eastAsia="Calibri" w:hAnsi="Candara" w:cstheme="minorHAnsi"/>
          <w:spacing w:val="-5"/>
          <w:sz w:val="24"/>
          <w:szCs w:val="24"/>
        </w:rPr>
        <w:t>y</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 p</w:t>
      </w:r>
      <w:r w:rsidRPr="00B576DF">
        <w:rPr>
          <w:rFonts w:ascii="Candara" w:eastAsia="Calibri" w:hAnsi="Candara" w:cstheme="minorHAnsi"/>
          <w:spacing w:val="-1"/>
          <w:sz w:val="24"/>
          <w:szCs w:val="24"/>
        </w:rPr>
        <w:t>o</w:t>
      </w:r>
      <w:r w:rsidRPr="00B576DF">
        <w:rPr>
          <w:rFonts w:ascii="Candara" w:eastAsia="Calibri" w:hAnsi="Candara" w:cstheme="minorHAnsi"/>
          <w:spacing w:val="-3"/>
          <w:w w:val="101"/>
          <w:sz w:val="24"/>
          <w:szCs w:val="24"/>
        </w:rPr>
        <w:t>l</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y</w:t>
      </w:r>
      <w:r w:rsidR="00594551">
        <w:rPr>
          <w:rFonts w:ascii="Candara" w:eastAsia="Calibri" w:hAnsi="Candara" w:cstheme="minorHAnsi"/>
          <w:sz w:val="24"/>
          <w:szCs w:val="24"/>
        </w:rPr>
        <w:t>.</w:t>
      </w:r>
    </w:p>
    <w:p w14:paraId="52F20BD9" w14:textId="321D33C7" w:rsidR="00450282" w:rsidRPr="00B576DF" w:rsidRDefault="00D22EC6"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i</w:t>
      </w:r>
      <w:r w:rsidRPr="00B576DF">
        <w:rPr>
          <w:rFonts w:ascii="Candara" w:eastAsia="Calibri" w:hAnsi="Candara" w:cstheme="minorHAnsi"/>
          <w:sz w:val="24"/>
          <w:szCs w:val="24"/>
        </w:rPr>
        <w:t>nto</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te</w:t>
      </w:r>
      <w:r w:rsidR="00594551">
        <w:rPr>
          <w:rFonts w:ascii="Candara" w:eastAsia="Calibri" w:hAnsi="Candara" w:cstheme="minorHAnsi"/>
          <w:sz w:val="24"/>
          <w:szCs w:val="24"/>
        </w:rPr>
        <w:t>.</w:t>
      </w:r>
    </w:p>
    <w:p w14:paraId="2ABD6BAF" w14:textId="77777777" w:rsidR="00450282" w:rsidRPr="00B576DF" w:rsidRDefault="00450282" w:rsidP="00EA1AD1">
      <w:pPr>
        <w:jc w:val="both"/>
        <w:rPr>
          <w:rFonts w:ascii="Candara" w:hAnsi="Candara" w:cstheme="minorHAnsi"/>
          <w:sz w:val="24"/>
          <w:szCs w:val="24"/>
        </w:rPr>
      </w:pPr>
    </w:p>
    <w:p w14:paraId="3FD8E8F9"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z w:val="24"/>
          <w:szCs w:val="24"/>
        </w:rPr>
        <w:t>S</w:t>
      </w:r>
      <w:r w:rsidRPr="00B576DF">
        <w:rPr>
          <w:rFonts w:ascii="Candara" w:eastAsia="Calibri" w:hAnsi="Candara" w:cstheme="minorHAnsi"/>
          <w:b/>
          <w:spacing w:val="-3"/>
          <w:sz w:val="24"/>
          <w:szCs w:val="24"/>
        </w:rPr>
        <w:t>c</w:t>
      </w:r>
      <w:r w:rsidRPr="00B576DF">
        <w:rPr>
          <w:rFonts w:ascii="Candara" w:eastAsia="Calibri" w:hAnsi="Candara" w:cstheme="minorHAnsi"/>
          <w:b/>
          <w:spacing w:val="2"/>
          <w:sz w:val="24"/>
          <w:szCs w:val="24"/>
        </w:rPr>
        <w:t>h</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l</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6"/>
          <w:sz w:val="24"/>
          <w:szCs w:val="24"/>
        </w:rPr>
        <w:t>C</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nc</w:t>
      </w:r>
      <w:r w:rsidRPr="00B576DF">
        <w:rPr>
          <w:rFonts w:ascii="Candara" w:eastAsia="Calibri" w:hAnsi="Candara" w:cstheme="minorHAnsi"/>
          <w:b/>
          <w:spacing w:val="-2"/>
          <w:w w:val="101"/>
          <w:sz w:val="24"/>
          <w:szCs w:val="24"/>
        </w:rPr>
        <w:t>il</w:t>
      </w:r>
      <w:r w:rsidRPr="00B576DF">
        <w:rPr>
          <w:rFonts w:ascii="Candara" w:eastAsia="Calibri" w:hAnsi="Candara" w:cstheme="minorHAnsi"/>
          <w:b/>
          <w:sz w:val="24"/>
          <w:szCs w:val="24"/>
        </w:rPr>
        <w:t>.</w:t>
      </w:r>
    </w:p>
    <w:p w14:paraId="7F6E6E79" w14:textId="77777777" w:rsidR="00450282" w:rsidRPr="00B576DF" w:rsidRDefault="00D22EC6" w:rsidP="00EA1AD1">
      <w:pPr>
        <w:ind w:right="-41"/>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3"/>
          <w:sz w:val="24"/>
          <w:szCs w:val="24"/>
        </w:rPr>
        <w:t>u</w:t>
      </w:r>
      <w:r w:rsidRPr="00B576DF">
        <w:rPr>
          <w:rFonts w:ascii="Candara" w:eastAsia="Calibri" w:hAnsi="Candara" w:cstheme="minorHAnsi"/>
          <w:sz w:val="24"/>
          <w:szCs w:val="24"/>
        </w:rPr>
        <w:t>tu</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tween</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w w:val="101"/>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ve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 va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ues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tu</w:t>
      </w:r>
      <w:r w:rsidRPr="00B576DF">
        <w:rPr>
          <w:rFonts w:ascii="Candara" w:eastAsia="Calibri" w:hAnsi="Candara" w:cstheme="minorHAnsi"/>
          <w:spacing w:val="-6"/>
          <w:sz w:val="24"/>
          <w:szCs w:val="24"/>
        </w:rPr>
        <w:t>d</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ena</w:t>
      </w:r>
      <w:r w:rsidRPr="00B576DF">
        <w:rPr>
          <w:rFonts w:ascii="Candara" w:eastAsia="Calibri" w:hAnsi="Candara" w:cstheme="minorHAnsi"/>
          <w:spacing w:val="-1"/>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1"/>
          <w:sz w:val="24"/>
          <w:szCs w:val="24"/>
        </w:rPr>
        <w:t>p</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el 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r 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ews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 xml:space="preserve">d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nt 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nte</w:t>
      </w:r>
      <w:r w:rsidRPr="00B576DF">
        <w:rPr>
          <w:rFonts w:ascii="Candara" w:eastAsia="Calibri" w:hAnsi="Candara" w:cstheme="minorHAnsi"/>
          <w:spacing w:val="-1"/>
          <w:sz w:val="24"/>
          <w:szCs w:val="24"/>
        </w:rPr>
        <w:t>x</w:t>
      </w:r>
      <w:r w:rsidRPr="00B576DF">
        <w:rPr>
          <w:rFonts w:ascii="Candara" w:eastAsia="Calibri" w:hAnsi="Candara" w:cstheme="minorHAnsi"/>
          <w:sz w:val="24"/>
          <w:szCs w:val="24"/>
        </w:rPr>
        <w:t xml:space="preserve">t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7"/>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o</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w:t>
      </w:r>
    </w:p>
    <w:p w14:paraId="4537B4D1" w14:textId="0858AF11" w:rsidR="00450282" w:rsidRPr="00B576DF" w:rsidRDefault="00F2667A"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The c</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s</w:t>
      </w:r>
      <w:r w:rsidR="00D22EC6"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 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7"/>
          <w:sz w:val="24"/>
          <w:szCs w:val="24"/>
        </w:rPr>
        <w:t xml:space="preserve"> </w:t>
      </w:r>
      <w:r w:rsidR="00D22EC6" w:rsidRPr="00B576DF">
        <w:rPr>
          <w:rFonts w:ascii="Candara" w:eastAsia="Calibri" w:hAnsi="Candara" w:cstheme="minorHAnsi"/>
          <w:sz w:val="24"/>
          <w:szCs w:val="24"/>
        </w:rPr>
        <w:t>them</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un</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pacing w:val="-2"/>
          <w:sz w:val="24"/>
          <w:szCs w:val="24"/>
        </w:rPr>
        <w:t>T</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ep</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z w:val="24"/>
          <w:szCs w:val="24"/>
        </w:rPr>
        <w:t>s</w:t>
      </w:r>
      <w:r w:rsidR="00EA1AD1">
        <w:rPr>
          <w:rFonts w:ascii="Candara" w:eastAsia="Calibri" w:hAnsi="Candara" w:cstheme="minorHAnsi"/>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ented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w</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4"/>
          <w:sz w:val="24"/>
          <w:szCs w:val="24"/>
        </w:rPr>
        <w:t>g</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they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z w:val="24"/>
          <w:szCs w:val="24"/>
        </w:rPr>
        <w:t xml:space="preserve">l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unc</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4"/>
          <w:sz w:val="24"/>
          <w:szCs w:val="24"/>
        </w:rPr>
        <w:t>l</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B</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d</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ex</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ted</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be w</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l 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T</w:t>
      </w:r>
      <w:r w:rsidR="00D22EC6" w:rsidRPr="00B576DF">
        <w:rPr>
          <w:rFonts w:ascii="Candara" w:eastAsia="Calibri" w:hAnsi="Candara" w:cstheme="minorHAnsi"/>
          <w:sz w:val="24"/>
          <w:szCs w:val="24"/>
        </w:rPr>
        <w: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mm</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ic</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 xml:space="preserve">n </w:t>
      </w:r>
      <w:r w:rsidR="00D22EC6" w:rsidRPr="00B576DF">
        <w:rPr>
          <w:rFonts w:ascii="Candara" w:eastAsia="Calibri" w:hAnsi="Candara" w:cstheme="minorHAnsi"/>
          <w:spacing w:val="1"/>
          <w:sz w:val="24"/>
          <w:szCs w:val="24"/>
        </w:rPr>
        <w:t>fr</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 xml:space="preserve">m </w:t>
      </w:r>
      <w:r w:rsidRPr="00B576DF">
        <w:rPr>
          <w:rFonts w:ascii="Candara" w:eastAsia="Calibri" w:hAnsi="Candara" w:cstheme="minorHAnsi"/>
          <w:sz w:val="24"/>
          <w:szCs w:val="24"/>
        </w:rPr>
        <w:t>the class</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he</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 xml:space="preserve">r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 xml:space="preserve">ve, </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 xml:space="preserve">eads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ss</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ns</w:t>
      </w:r>
      <w:r w:rsidR="008E7F46" w:rsidRPr="00B576DF">
        <w:rPr>
          <w:rFonts w:ascii="Candara" w:eastAsia="Calibri" w:hAnsi="Candara" w:cstheme="minorHAnsi"/>
          <w:sz w:val="24"/>
          <w:szCs w:val="24"/>
        </w:rPr>
        <w:t xml:space="preserve"> </w:t>
      </w:r>
      <w:r w:rsidR="00D22EC6" w:rsidRPr="00B576DF">
        <w:rPr>
          <w:rFonts w:ascii="Candara" w:eastAsia="Calibri" w:hAnsi="Candara" w:cstheme="minorHAnsi"/>
          <w:position w:val="1"/>
          <w:sz w:val="24"/>
          <w:szCs w:val="24"/>
        </w:rPr>
        <w:t>wh</w:t>
      </w:r>
      <w:r w:rsidR="00D22EC6" w:rsidRPr="00B576DF">
        <w:rPr>
          <w:rFonts w:ascii="Candara" w:eastAsia="Calibri" w:hAnsi="Candara" w:cstheme="minorHAnsi"/>
          <w:spacing w:val="1"/>
          <w:position w:val="1"/>
          <w:sz w:val="24"/>
          <w:szCs w:val="24"/>
        </w:rPr>
        <w:t>ic</w:t>
      </w:r>
      <w:r w:rsidR="00D22EC6" w:rsidRPr="00B576DF">
        <w:rPr>
          <w:rFonts w:ascii="Candara" w:eastAsia="Calibri" w:hAnsi="Candara" w:cstheme="minorHAnsi"/>
          <w:position w:val="1"/>
          <w:sz w:val="24"/>
          <w:szCs w:val="24"/>
        </w:rPr>
        <w:t>h</w:t>
      </w:r>
      <w:r w:rsidR="00D22EC6" w:rsidRPr="00B576DF">
        <w:rPr>
          <w:rFonts w:ascii="Candara" w:eastAsia="Calibri" w:hAnsi="Candara" w:cstheme="minorHAnsi"/>
          <w:spacing w:val="-2"/>
          <w:position w:val="1"/>
          <w:sz w:val="24"/>
          <w:szCs w:val="24"/>
        </w:rPr>
        <w:t xml:space="preserve"> </w:t>
      </w:r>
      <w:r w:rsidR="00D22EC6" w:rsidRPr="00B576DF">
        <w:rPr>
          <w:rFonts w:ascii="Candara" w:eastAsia="Calibri" w:hAnsi="Candara" w:cstheme="minorHAnsi"/>
          <w:spacing w:val="-3"/>
          <w:position w:val="1"/>
          <w:sz w:val="24"/>
          <w:szCs w:val="24"/>
        </w:rPr>
        <w:t>r</w:t>
      </w:r>
      <w:r w:rsidR="00D22EC6" w:rsidRPr="00B576DF">
        <w:rPr>
          <w:rFonts w:ascii="Candara" w:eastAsia="Calibri" w:hAnsi="Candara" w:cstheme="minorHAnsi"/>
          <w:position w:val="1"/>
          <w:sz w:val="24"/>
          <w:szCs w:val="24"/>
        </w:rPr>
        <w:t>e</w:t>
      </w:r>
      <w:r w:rsidR="00D22EC6" w:rsidRPr="00B576DF">
        <w:rPr>
          <w:rFonts w:ascii="Candara" w:eastAsia="Calibri" w:hAnsi="Candara" w:cstheme="minorHAnsi"/>
          <w:spacing w:val="1"/>
          <w:position w:val="1"/>
          <w:sz w:val="24"/>
          <w:szCs w:val="24"/>
        </w:rPr>
        <w:t>f</w:t>
      </w:r>
      <w:r w:rsidR="00D22EC6" w:rsidRPr="00B576DF">
        <w:rPr>
          <w:rFonts w:ascii="Candara" w:eastAsia="Calibri" w:hAnsi="Candara" w:cstheme="minorHAnsi"/>
          <w:spacing w:val="-3"/>
          <w:position w:val="1"/>
          <w:sz w:val="24"/>
          <w:szCs w:val="24"/>
        </w:rPr>
        <w:t>l</w:t>
      </w:r>
      <w:r w:rsidR="00D22EC6" w:rsidRPr="00B576DF">
        <w:rPr>
          <w:rFonts w:ascii="Candara" w:eastAsia="Calibri" w:hAnsi="Candara" w:cstheme="minorHAnsi"/>
          <w:position w:val="1"/>
          <w:sz w:val="24"/>
          <w:szCs w:val="24"/>
        </w:rPr>
        <w:t>e</w:t>
      </w:r>
      <w:r w:rsidR="00D22EC6" w:rsidRPr="00B576DF">
        <w:rPr>
          <w:rFonts w:ascii="Candara" w:eastAsia="Calibri" w:hAnsi="Candara" w:cstheme="minorHAnsi"/>
          <w:spacing w:val="2"/>
          <w:position w:val="1"/>
          <w:sz w:val="24"/>
          <w:szCs w:val="24"/>
        </w:rPr>
        <w:t>c</w:t>
      </w:r>
      <w:r w:rsidR="00D22EC6" w:rsidRPr="00B576DF">
        <w:rPr>
          <w:rFonts w:ascii="Candara" w:eastAsia="Calibri" w:hAnsi="Candara" w:cstheme="minorHAnsi"/>
          <w:position w:val="1"/>
          <w:sz w:val="24"/>
          <w:szCs w:val="24"/>
        </w:rPr>
        <w:t>t</w:t>
      </w:r>
      <w:r w:rsidR="00D22EC6" w:rsidRPr="00B576DF">
        <w:rPr>
          <w:rFonts w:ascii="Candara" w:eastAsia="Calibri" w:hAnsi="Candara" w:cstheme="minorHAnsi"/>
          <w:spacing w:val="-1"/>
          <w:position w:val="1"/>
          <w:sz w:val="24"/>
          <w:szCs w:val="24"/>
        </w:rPr>
        <w:t xml:space="preserve"> </w:t>
      </w:r>
      <w:r w:rsidR="00D22EC6" w:rsidRPr="00B576DF">
        <w:rPr>
          <w:rFonts w:ascii="Candara" w:eastAsia="Calibri" w:hAnsi="Candara" w:cstheme="minorHAnsi"/>
          <w:spacing w:val="1"/>
          <w:position w:val="1"/>
          <w:sz w:val="24"/>
          <w:szCs w:val="24"/>
        </w:rPr>
        <w:t>g</w:t>
      </w:r>
      <w:r w:rsidR="00D22EC6" w:rsidRPr="00B576DF">
        <w:rPr>
          <w:rFonts w:ascii="Candara" w:eastAsia="Calibri" w:hAnsi="Candara" w:cstheme="minorHAnsi"/>
          <w:spacing w:val="-3"/>
          <w:position w:val="1"/>
          <w:sz w:val="24"/>
          <w:szCs w:val="24"/>
        </w:rPr>
        <w:t>r</w:t>
      </w:r>
      <w:r w:rsidR="00D22EC6" w:rsidRPr="00B576DF">
        <w:rPr>
          <w:rFonts w:ascii="Candara" w:eastAsia="Calibri" w:hAnsi="Candara" w:cstheme="minorHAnsi"/>
          <w:spacing w:val="-1"/>
          <w:position w:val="1"/>
          <w:sz w:val="24"/>
          <w:szCs w:val="24"/>
        </w:rPr>
        <w:t>o</w:t>
      </w:r>
      <w:r w:rsidR="00D22EC6" w:rsidRPr="00B576DF">
        <w:rPr>
          <w:rFonts w:ascii="Candara" w:eastAsia="Calibri" w:hAnsi="Candara" w:cstheme="minorHAnsi"/>
          <w:position w:val="1"/>
          <w:sz w:val="24"/>
          <w:szCs w:val="24"/>
        </w:rPr>
        <w:t>up</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spacing w:val="1"/>
          <w:position w:val="1"/>
          <w:sz w:val="24"/>
          <w:szCs w:val="24"/>
        </w:rPr>
        <w:t>f</w:t>
      </w:r>
      <w:r w:rsidR="00D22EC6" w:rsidRPr="00B576DF">
        <w:rPr>
          <w:rFonts w:ascii="Candara" w:eastAsia="Calibri" w:hAnsi="Candara" w:cstheme="minorHAnsi"/>
          <w:position w:val="1"/>
          <w:sz w:val="24"/>
          <w:szCs w:val="24"/>
        </w:rPr>
        <w:t>e</w:t>
      </w:r>
      <w:r w:rsidR="00D22EC6" w:rsidRPr="00B576DF">
        <w:rPr>
          <w:rFonts w:ascii="Candara" w:eastAsia="Calibri" w:hAnsi="Candara" w:cstheme="minorHAnsi"/>
          <w:spacing w:val="-4"/>
          <w:position w:val="1"/>
          <w:sz w:val="24"/>
          <w:szCs w:val="24"/>
        </w:rPr>
        <w:t>e</w:t>
      </w:r>
      <w:r w:rsidR="00D22EC6" w:rsidRPr="00B576DF">
        <w:rPr>
          <w:rFonts w:ascii="Candara" w:eastAsia="Calibri" w:hAnsi="Candara" w:cstheme="minorHAnsi"/>
          <w:spacing w:val="2"/>
          <w:position w:val="1"/>
          <w:sz w:val="24"/>
          <w:szCs w:val="24"/>
        </w:rPr>
        <w:t>li</w:t>
      </w:r>
      <w:r w:rsidR="00D22EC6" w:rsidRPr="00B576DF">
        <w:rPr>
          <w:rFonts w:ascii="Candara" w:eastAsia="Calibri" w:hAnsi="Candara" w:cstheme="minorHAnsi"/>
          <w:spacing w:val="-5"/>
          <w:position w:val="1"/>
          <w:sz w:val="24"/>
          <w:szCs w:val="24"/>
        </w:rPr>
        <w:t>n</w:t>
      </w:r>
      <w:r w:rsidR="00D22EC6" w:rsidRPr="00B576DF">
        <w:rPr>
          <w:rFonts w:ascii="Candara" w:eastAsia="Calibri" w:hAnsi="Candara" w:cstheme="minorHAnsi"/>
          <w:spacing w:val="1"/>
          <w:position w:val="1"/>
          <w:sz w:val="24"/>
          <w:szCs w:val="24"/>
        </w:rPr>
        <w:t>g</w:t>
      </w:r>
      <w:r w:rsidR="00D22EC6" w:rsidRPr="00B576DF">
        <w:rPr>
          <w:rFonts w:ascii="Candara" w:eastAsia="Calibri" w:hAnsi="Candara" w:cstheme="minorHAnsi"/>
          <w:position w:val="1"/>
          <w:sz w:val="24"/>
          <w:szCs w:val="24"/>
        </w:rPr>
        <w:t>s</w:t>
      </w:r>
      <w:r w:rsidR="00D22EC6" w:rsidRPr="00B576DF">
        <w:rPr>
          <w:rFonts w:ascii="Candara" w:eastAsia="Calibri" w:hAnsi="Candara" w:cstheme="minorHAnsi"/>
          <w:spacing w:val="5"/>
          <w:position w:val="1"/>
          <w:sz w:val="24"/>
          <w:szCs w:val="24"/>
        </w:rPr>
        <w:t xml:space="preserve"> </w:t>
      </w:r>
      <w:r w:rsidR="00D22EC6" w:rsidRPr="00B576DF">
        <w:rPr>
          <w:rFonts w:ascii="Candara" w:eastAsia="Calibri" w:hAnsi="Candara" w:cstheme="minorHAnsi"/>
          <w:position w:val="1"/>
          <w:sz w:val="24"/>
          <w:szCs w:val="24"/>
        </w:rPr>
        <w:t>a</w:t>
      </w:r>
      <w:r w:rsidR="00D22EC6" w:rsidRPr="00B576DF">
        <w:rPr>
          <w:rFonts w:ascii="Candara" w:eastAsia="Calibri" w:hAnsi="Candara" w:cstheme="minorHAnsi"/>
          <w:spacing w:val="-1"/>
          <w:position w:val="1"/>
          <w:sz w:val="24"/>
          <w:szCs w:val="24"/>
        </w:rPr>
        <w:t>n</w:t>
      </w:r>
      <w:r w:rsidR="00D22EC6" w:rsidRPr="00B576DF">
        <w:rPr>
          <w:rFonts w:ascii="Candara" w:eastAsia="Calibri" w:hAnsi="Candara" w:cstheme="minorHAnsi"/>
          <w:position w:val="1"/>
          <w:sz w:val="24"/>
          <w:szCs w:val="24"/>
        </w:rPr>
        <w:t>d</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spacing w:val="-1"/>
          <w:position w:val="1"/>
          <w:sz w:val="24"/>
          <w:szCs w:val="24"/>
        </w:rPr>
        <w:t>o</w:t>
      </w:r>
      <w:r w:rsidR="00D22EC6" w:rsidRPr="00B576DF">
        <w:rPr>
          <w:rFonts w:ascii="Candara" w:eastAsia="Calibri" w:hAnsi="Candara" w:cstheme="minorHAnsi"/>
          <w:position w:val="1"/>
          <w:sz w:val="24"/>
          <w:szCs w:val="24"/>
        </w:rPr>
        <w:t>p</w:t>
      </w:r>
      <w:r w:rsidR="00D22EC6" w:rsidRPr="00B576DF">
        <w:rPr>
          <w:rFonts w:ascii="Candara" w:eastAsia="Calibri" w:hAnsi="Candara" w:cstheme="minorHAnsi"/>
          <w:spacing w:val="1"/>
          <w:position w:val="1"/>
          <w:sz w:val="24"/>
          <w:szCs w:val="24"/>
        </w:rPr>
        <w:t>i</w:t>
      </w:r>
      <w:r w:rsidR="00D22EC6" w:rsidRPr="00B576DF">
        <w:rPr>
          <w:rFonts w:ascii="Candara" w:eastAsia="Calibri" w:hAnsi="Candara" w:cstheme="minorHAnsi"/>
          <w:spacing w:val="-5"/>
          <w:position w:val="1"/>
          <w:sz w:val="24"/>
          <w:szCs w:val="24"/>
        </w:rPr>
        <w:t>n</w:t>
      </w:r>
      <w:r w:rsidR="00D22EC6" w:rsidRPr="00B576DF">
        <w:rPr>
          <w:rFonts w:ascii="Candara" w:eastAsia="Calibri" w:hAnsi="Candara" w:cstheme="minorHAnsi"/>
          <w:spacing w:val="2"/>
          <w:position w:val="1"/>
          <w:sz w:val="24"/>
          <w:szCs w:val="24"/>
        </w:rPr>
        <w:t>i</w:t>
      </w:r>
      <w:r w:rsidR="00D22EC6" w:rsidRPr="00B576DF">
        <w:rPr>
          <w:rFonts w:ascii="Candara" w:eastAsia="Calibri" w:hAnsi="Candara" w:cstheme="minorHAnsi"/>
          <w:spacing w:val="-1"/>
          <w:position w:val="1"/>
          <w:sz w:val="24"/>
          <w:szCs w:val="24"/>
        </w:rPr>
        <w:t>o</w:t>
      </w:r>
      <w:r w:rsidR="00D22EC6" w:rsidRPr="00B576DF">
        <w:rPr>
          <w:rFonts w:ascii="Candara" w:eastAsia="Calibri" w:hAnsi="Candara" w:cstheme="minorHAnsi"/>
          <w:position w:val="1"/>
          <w:sz w:val="24"/>
          <w:szCs w:val="24"/>
        </w:rPr>
        <w:t>n</w:t>
      </w:r>
      <w:r w:rsidR="00D22EC6" w:rsidRPr="00B576DF">
        <w:rPr>
          <w:rFonts w:ascii="Candara" w:eastAsia="Calibri" w:hAnsi="Candara" w:cstheme="minorHAnsi"/>
          <w:spacing w:val="-2"/>
          <w:position w:val="1"/>
          <w:sz w:val="24"/>
          <w:szCs w:val="24"/>
        </w:rPr>
        <w:t>s</w:t>
      </w:r>
      <w:r w:rsidR="00D22EC6" w:rsidRPr="00B576DF">
        <w:rPr>
          <w:rFonts w:ascii="Candara" w:eastAsia="Calibri" w:hAnsi="Candara" w:cstheme="minorHAnsi"/>
          <w:position w:val="1"/>
          <w:sz w:val="24"/>
          <w:szCs w:val="24"/>
        </w:rPr>
        <w:t>. M</w:t>
      </w:r>
      <w:r w:rsidR="00D22EC6" w:rsidRPr="00B576DF">
        <w:rPr>
          <w:rFonts w:ascii="Candara" w:eastAsia="Calibri" w:hAnsi="Candara" w:cstheme="minorHAnsi"/>
          <w:spacing w:val="-4"/>
          <w:position w:val="1"/>
          <w:sz w:val="24"/>
          <w:szCs w:val="24"/>
        </w:rPr>
        <w:t>e</w:t>
      </w:r>
      <w:r w:rsidR="00D22EC6" w:rsidRPr="00B576DF">
        <w:rPr>
          <w:rFonts w:ascii="Candara" w:eastAsia="Calibri" w:hAnsi="Candara" w:cstheme="minorHAnsi"/>
          <w:position w:val="1"/>
          <w:sz w:val="24"/>
          <w:szCs w:val="24"/>
        </w:rPr>
        <w:t>et</w:t>
      </w:r>
      <w:r w:rsidR="00D22EC6" w:rsidRPr="00B576DF">
        <w:rPr>
          <w:rFonts w:ascii="Candara" w:eastAsia="Calibri" w:hAnsi="Candara" w:cstheme="minorHAnsi"/>
          <w:spacing w:val="2"/>
          <w:position w:val="1"/>
          <w:sz w:val="24"/>
          <w:szCs w:val="24"/>
        </w:rPr>
        <w:t>i</w:t>
      </w:r>
      <w:r w:rsidR="00D22EC6" w:rsidRPr="00B576DF">
        <w:rPr>
          <w:rFonts w:ascii="Candara" w:eastAsia="Calibri" w:hAnsi="Candara" w:cstheme="minorHAnsi"/>
          <w:spacing w:val="-5"/>
          <w:position w:val="1"/>
          <w:sz w:val="24"/>
          <w:szCs w:val="24"/>
        </w:rPr>
        <w:t>n</w:t>
      </w:r>
      <w:r w:rsidR="00D22EC6" w:rsidRPr="00B576DF">
        <w:rPr>
          <w:rFonts w:ascii="Candara" w:eastAsia="Calibri" w:hAnsi="Candara" w:cstheme="minorHAnsi"/>
          <w:spacing w:val="1"/>
          <w:position w:val="1"/>
          <w:sz w:val="24"/>
          <w:szCs w:val="24"/>
        </w:rPr>
        <w:t>g</w:t>
      </w:r>
      <w:r w:rsidR="00D22EC6" w:rsidRPr="00B576DF">
        <w:rPr>
          <w:rFonts w:ascii="Candara" w:eastAsia="Calibri" w:hAnsi="Candara" w:cstheme="minorHAnsi"/>
          <w:position w:val="1"/>
          <w:sz w:val="24"/>
          <w:szCs w:val="24"/>
        </w:rPr>
        <w:t>s</w:t>
      </w:r>
      <w:r w:rsidR="00D22EC6" w:rsidRPr="00B576DF">
        <w:rPr>
          <w:rFonts w:ascii="Candara" w:eastAsia="Calibri" w:hAnsi="Candara" w:cstheme="minorHAnsi"/>
          <w:spacing w:val="1"/>
          <w:position w:val="1"/>
          <w:sz w:val="24"/>
          <w:szCs w:val="24"/>
        </w:rPr>
        <w:t xml:space="preserve"> </w:t>
      </w:r>
      <w:r w:rsidR="00D22EC6" w:rsidRPr="00B576DF">
        <w:rPr>
          <w:rFonts w:ascii="Candara" w:eastAsia="Calibri" w:hAnsi="Candara" w:cstheme="minorHAnsi"/>
          <w:position w:val="1"/>
          <w:sz w:val="24"/>
          <w:szCs w:val="24"/>
        </w:rPr>
        <w:t>a</w:t>
      </w:r>
      <w:r w:rsidR="00D22EC6" w:rsidRPr="00B576DF">
        <w:rPr>
          <w:rFonts w:ascii="Candara" w:eastAsia="Calibri" w:hAnsi="Candara" w:cstheme="minorHAnsi"/>
          <w:spacing w:val="-4"/>
          <w:position w:val="1"/>
          <w:sz w:val="24"/>
          <w:szCs w:val="24"/>
        </w:rPr>
        <w:t>r</w:t>
      </w:r>
      <w:r w:rsidR="00D22EC6" w:rsidRPr="00B576DF">
        <w:rPr>
          <w:rFonts w:ascii="Candara" w:eastAsia="Calibri" w:hAnsi="Candara" w:cstheme="minorHAnsi"/>
          <w:position w:val="1"/>
          <w:sz w:val="24"/>
          <w:szCs w:val="24"/>
        </w:rPr>
        <w:t>e</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spacing w:val="-5"/>
          <w:position w:val="1"/>
          <w:sz w:val="24"/>
          <w:szCs w:val="24"/>
        </w:rPr>
        <w:t>h</w:t>
      </w:r>
      <w:r w:rsidR="00D22EC6" w:rsidRPr="00B576DF">
        <w:rPr>
          <w:rFonts w:ascii="Candara" w:eastAsia="Calibri" w:hAnsi="Candara" w:cstheme="minorHAnsi"/>
          <w:position w:val="1"/>
          <w:sz w:val="24"/>
          <w:szCs w:val="24"/>
        </w:rPr>
        <w:t>e</w:t>
      </w:r>
      <w:r w:rsidR="00D22EC6" w:rsidRPr="00B576DF">
        <w:rPr>
          <w:rFonts w:ascii="Candara" w:eastAsia="Calibri" w:hAnsi="Candara" w:cstheme="minorHAnsi"/>
          <w:spacing w:val="-3"/>
          <w:position w:val="1"/>
          <w:sz w:val="24"/>
          <w:szCs w:val="24"/>
        </w:rPr>
        <w:t>l</w:t>
      </w:r>
      <w:r w:rsidR="00D22EC6" w:rsidRPr="00B576DF">
        <w:rPr>
          <w:rFonts w:ascii="Candara" w:eastAsia="Calibri" w:hAnsi="Candara" w:cstheme="minorHAnsi"/>
          <w:position w:val="1"/>
          <w:sz w:val="24"/>
          <w:szCs w:val="24"/>
        </w:rPr>
        <w:t>d</w:t>
      </w:r>
      <w:r w:rsidR="00D22EC6" w:rsidRPr="00B576DF">
        <w:rPr>
          <w:rFonts w:ascii="Candara" w:eastAsia="Calibri" w:hAnsi="Candara" w:cstheme="minorHAnsi"/>
          <w:spacing w:val="2"/>
          <w:position w:val="1"/>
          <w:sz w:val="24"/>
          <w:szCs w:val="24"/>
        </w:rPr>
        <w:t xml:space="preserve"> </w:t>
      </w:r>
      <w:r w:rsidR="00D22EC6" w:rsidRPr="00B576DF">
        <w:rPr>
          <w:rFonts w:ascii="Candara" w:eastAsia="Calibri" w:hAnsi="Candara" w:cstheme="minorHAnsi"/>
          <w:position w:val="1"/>
          <w:sz w:val="24"/>
          <w:szCs w:val="24"/>
        </w:rPr>
        <w:t>at</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spacing w:val="2"/>
          <w:position w:val="1"/>
          <w:sz w:val="24"/>
          <w:szCs w:val="24"/>
        </w:rPr>
        <w:t>l</w:t>
      </w:r>
      <w:r w:rsidR="00D22EC6" w:rsidRPr="00B576DF">
        <w:rPr>
          <w:rFonts w:ascii="Candara" w:eastAsia="Calibri" w:hAnsi="Candara" w:cstheme="minorHAnsi"/>
          <w:position w:val="1"/>
          <w:sz w:val="24"/>
          <w:szCs w:val="24"/>
        </w:rPr>
        <w:t>ea</w:t>
      </w:r>
      <w:r w:rsidR="00D22EC6" w:rsidRPr="00B576DF">
        <w:rPr>
          <w:rFonts w:ascii="Candara" w:eastAsia="Calibri" w:hAnsi="Candara" w:cstheme="minorHAnsi"/>
          <w:spacing w:val="-2"/>
          <w:position w:val="1"/>
          <w:sz w:val="24"/>
          <w:szCs w:val="24"/>
        </w:rPr>
        <w:t>s</w:t>
      </w:r>
      <w:r w:rsidR="00D22EC6" w:rsidRPr="00B576DF">
        <w:rPr>
          <w:rFonts w:ascii="Candara" w:eastAsia="Calibri" w:hAnsi="Candara" w:cstheme="minorHAnsi"/>
          <w:position w:val="1"/>
          <w:sz w:val="24"/>
          <w:szCs w:val="24"/>
        </w:rPr>
        <w:t>t</w:t>
      </w:r>
      <w:r w:rsidR="00D22EC6" w:rsidRPr="00B576DF">
        <w:rPr>
          <w:rFonts w:ascii="Candara" w:eastAsia="Calibri" w:hAnsi="Candara" w:cstheme="minorHAnsi"/>
          <w:spacing w:val="-1"/>
          <w:position w:val="1"/>
          <w:sz w:val="24"/>
          <w:szCs w:val="24"/>
        </w:rPr>
        <w:t xml:space="preserve"> </w:t>
      </w:r>
      <w:r w:rsidR="00D22EC6" w:rsidRPr="00B576DF">
        <w:rPr>
          <w:rFonts w:ascii="Candara" w:eastAsia="Calibri" w:hAnsi="Candara" w:cstheme="minorHAnsi"/>
          <w:position w:val="1"/>
          <w:sz w:val="24"/>
          <w:szCs w:val="24"/>
        </w:rPr>
        <w:t>h</w:t>
      </w:r>
      <w:r w:rsidR="00D22EC6" w:rsidRPr="00B576DF">
        <w:rPr>
          <w:rFonts w:ascii="Candara" w:eastAsia="Calibri" w:hAnsi="Candara" w:cstheme="minorHAnsi"/>
          <w:spacing w:val="-1"/>
          <w:position w:val="1"/>
          <w:sz w:val="24"/>
          <w:szCs w:val="24"/>
        </w:rPr>
        <w:t>a</w:t>
      </w:r>
      <w:r w:rsidR="00D22EC6" w:rsidRPr="00B576DF">
        <w:rPr>
          <w:rFonts w:ascii="Candara" w:eastAsia="Calibri" w:hAnsi="Candara" w:cstheme="minorHAnsi"/>
          <w:spacing w:val="2"/>
          <w:position w:val="1"/>
          <w:sz w:val="24"/>
          <w:szCs w:val="24"/>
        </w:rPr>
        <w:t>l</w:t>
      </w:r>
      <w:r w:rsidR="00D22EC6" w:rsidRPr="00B576DF">
        <w:rPr>
          <w:rFonts w:ascii="Candara" w:eastAsia="Calibri" w:hAnsi="Candara" w:cstheme="minorHAnsi"/>
          <w:position w:val="1"/>
          <w:sz w:val="24"/>
          <w:szCs w:val="24"/>
        </w:rPr>
        <w:t>f</w:t>
      </w:r>
      <w:r w:rsidR="00D22EC6" w:rsidRPr="00B576DF">
        <w:rPr>
          <w:rFonts w:ascii="Candara" w:eastAsia="Calibri" w:hAnsi="Candara" w:cstheme="minorHAnsi"/>
          <w:spacing w:val="-1"/>
          <w:position w:val="1"/>
          <w:sz w:val="24"/>
          <w:szCs w:val="24"/>
        </w:rPr>
        <w:t xml:space="preserve"> </w:t>
      </w:r>
      <w:r w:rsidR="00D22EC6" w:rsidRPr="00B576DF">
        <w:rPr>
          <w:rFonts w:ascii="Candara" w:eastAsia="Calibri" w:hAnsi="Candara" w:cstheme="minorHAnsi"/>
          <w:position w:val="1"/>
          <w:sz w:val="24"/>
          <w:szCs w:val="24"/>
        </w:rPr>
        <w:t>t</w:t>
      </w:r>
      <w:r w:rsidR="00D22EC6" w:rsidRPr="00B576DF">
        <w:rPr>
          <w:rFonts w:ascii="Candara" w:eastAsia="Calibri" w:hAnsi="Candara" w:cstheme="minorHAnsi"/>
          <w:spacing w:val="-5"/>
          <w:position w:val="1"/>
          <w:sz w:val="24"/>
          <w:szCs w:val="24"/>
        </w:rPr>
        <w:t>e</w:t>
      </w:r>
      <w:r w:rsidR="00D22EC6" w:rsidRPr="00B576DF">
        <w:rPr>
          <w:rFonts w:ascii="Candara" w:eastAsia="Calibri" w:hAnsi="Candara" w:cstheme="minorHAnsi"/>
          <w:spacing w:val="1"/>
          <w:position w:val="1"/>
          <w:sz w:val="24"/>
          <w:szCs w:val="24"/>
        </w:rPr>
        <w:t>r</w:t>
      </w:r>
      <w:r w:rsidR="00D22EC6" w:rsidRPr="00B576DF">
        <w:rPr>
          <w:rFonts w:ascii="Candara" w:eastAsia="Calibri" w:hAnsi="Candara" w:cstheme="minorHAnsi"/>
          <w:spacing w:val="-3"/>
          <w:position w:val="1"/>
          <w:sz w:val="24"/>
          <w:szCs w:val="24"/>
        </w:rPr>
        <w:t>m</w:t>
      </w:r>
      <w:r w:rsidR="00D22EC6" w:rsidRPr="00B576DF">
        <w:rPr>
          <w:rFonts w:ascii="Candara" w:eastAsia="Calibri" w:hAnsi="Candara" w:cstheme="minorHAnsi"/>
          <w:spacing w:val="2"/>
          <w:position w:val="1"/>
          <w:sz w:val="24"/>
          <w:szCs w:val="24"/>
        </w:rPr>
        <w:t>l</w:t>
      </w:r>
      <w:r w:rsidR="00D22EC6" w:rsidRPr="00B576DF">
        <w:rPr>
          <w:rFonts w:ascii="Candara" w:eastAsia="Calibri" w:hAnsi="Candara" w:cstheme="minorHAnsi"/>
          <w:position w:val="1"/>
          <w:sz w:val="24"/>
          <w:szCs w:val="24"/>
        </w:rPr>
        <w:t>y</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position w:val="1"/>
          <w:sz w:val="24"/>
          <w:szCs w:val="24"/>
        </w:rPr>
        <w:t>a</w:t>
      </w:r>
      <w:r w:rsidR="00D22EC6" w:rsidRPr="00B576DF">
        <w:rPr>
          <w:rFonts w:ascii="Candara" w:eastAsia="Calibri" w:hAnsi="Candara" w:cstheme="minorHAnsi"/>
          <w:spacing w:val="-1"/>
          <w:position w:val="1"/>
          <w:sz w:val="24"/>
          <w:szCs w:val="24"/>
        </w:rPr>
        <w:t>n</w:t>
      </w:r>
      <w:r w:rsidR="00D22EC6" w:rsidRPr="00B576DF">
        <w:rPr>
          <w:rFonts w:ascii="Candara" w:eastAsia="Calibri" w:hAnsi="Candara" w:cstheme="minorHAnsi"/>
          <w:position w:val="1"/>
          <w:sz w:val="24"/>
          <w:szCs w:val="24"/>
        </w:rPr>
        <w:t>d</w:t>
      </w:r>
      <w:r w:rsidR="00D22EC6" w:rsidRPr="00B576DF">
        <w:rPr>
          <w:rFonts w:ascii="Candara" w:eastAsia="Calibri" w:hAnsi="Candara" w:cstheme="minorHAnsi"/>
          <w:spacing w:val="-2"/>
          <w:position w:val="1"/>
          <w:sz w:val="24"/>
          <w:szCs w:val="24"/>
        </w:rPr>
        <w:t xml:space="preserve"> </w:t>
      </w:r>
      <w:r w:rsidR="00D22EC6" w:rsidRPr="00B576DF">
        <w:rPr>
          <w:rFonts w:ascii="Candara" w:eastAsia="Calibri" w:hAnsi="Candara" w:cstheme="minorHAnsi"/>
          <w:spacing w:val="-3"/>
          <w:position w:val="1"/>
          <w:sz w:val="24"/>
          <w:szCs w:val="24"/>
        </w:rPr>
        <w:t>m</w:t>
      </w:r>
      <w:r w:rsidR="00D22EC6" w:rsidRPr="00B576DF">
        <w:rPr>
          <w:rFonts w:ascii="Candara" w:eastAsia="Calibri" w:hAnsi="Candara" w:cstheme="minorHAnsi"/>
          <w:spacing w:val="2"/>
          <w:position w:val="1"/>
          <w:sz w:val="24"/>
          <w:szCs w:val="24"/>
        </w:rPr>
        <w:t>i</w:t>
      </w:r>
      <w:r w:rsidR="00D22EC6" w:rsidRPr="00B576DF">
        <w:rPr>
          <w:rFonts w:ascii="Candara" w:eastAsia="Calibri" w:hAnsi="Candara" w:cstheme="minorHAnsi"/>
          <w:position w:val="1"/>
          <w:sz w:val="24"/>
          <w:szCs w:val="24"/>
        </w:rPr>
        <w:t>nu</w:t>
      </w:r>
      <w:r w:rsidR="00D22EC6" w:rsidRPr="00B576DF">
        <w:rPr>
          <w:rFonts w:ascii="Candara" w:eastAsia="Calibri" w:hAnsi="Candara" w:cstheme="minorHAnsi"/>
          <w:spacing w:val="-1"/>
          <w:position w:val="1"/>
          <w:sz w:val="24"/>
          <w:szCs w:val="24"/>
        </w:rPr>
        <w:t>t</w:t>
      </w:r>
      <w:r w:rsidR="00D22EC6" w:rsidRPr="00B576DF">
        <w:rPr>
          <w:rFonts w:ascii="Candara" w:eastAsia="Calibri" w:hAnsi="Candara" w:cstheme="minorHAnsi"/>
          <w:position w:val="1"/>
          <w:sz w:val="24"/>
          <w:szCs w:val="24"/>
        </w:rPr>
        <w:t>es</w:t>
      </w:r>
      <w:r w:rsidR="00D22EC6" w:rsidRPr="00B576DF">
        <w:rPr>
          <w:rFonts w:ascii="Candara" w:eastAsia="Calibri" w:hAnsi="Candara" w:cstheme="minorHAnsi"/>
          <w:spacing w:val="1"/>
          <w:position w:val="1"/>
          <w:sz w:val="24"/>
          <w:szCs w:val="24"/>
        </w:rPr>
        <w:t xml:space="preserve"> </w:t>
      </w:r>
      <w:r w:rsidR="00D22EC6" w:rsidRPr="00B576DF">
        <w:rPr>
          <w:rFonts w:ascii="Candara" w:eastAsia="Calibri" w:hAnsi="Candara" w:cstheme="minorHAnsi"/>
          <w:spacing w:val="-5"/>
          <w:position w:val="1"/>
          <w:sz w:val="24"/>
          <w:szCs w:val="24"/>
        </w:rPr>
        <w:t>a</w:t>
      </w:r>
      <w:r w:rsidR="00D22EC6" w:rsidRPr="00B576DF">
        <w:rPr>
          <w:rFonts w:ascii="Candara" w:eastAsia="Calibri" w:hAnsi="Candara" w:cstheme="minorHAnsi"/>
          <w:spacing w:val="1"/>
          <w:position w:val="1"/>
          <w:sz w:val="24"/>
          <w:szCs w:val="24"/>
        </w:rPr>
        <w:t>r</w:t>
      </w:r>
      <w:r w:rsidR="00D22EC6" w:rsidRPr="00B576DF">
        <w:rPr>
          <w:rFonts w:ascii="Candara" w:eastAsia="Calibri" w:hAnsi="Candara" w:cstheme="minorHAnsi"/>
          <w:position w:val="1"/>
          <w:sz w:val="24"/>
          <w:szCs w:val="24"/>
        </w:rPr>
        <w:t>e</w:t>
      </w:r>
      <w:r w:rsidR="00D22EC6" w:rsidRPr="00B576DF">
        <w:rPr>
          <w:rFonts w:ascii="Candara" w:eastAsia="Calibri" w:hAnsi="Candara" w:cstheme="minorHAnsi"/>
          <w:spacing w:val="-2"/>
          <w:position w:val="1"/>
          <w:sz w:val="24"/>
          <w:szCs w:val="24"/>
        </w:rPr>
        <w:t xml:space="preserve"> </w:t>
      </w:r>
      <w:r w:rsidR="00D22EC6" w:rsidRPr="00B576DF">
        <w:rPr>
          <w:rFonts w:ascii="Candara" w:eastAsia="Calibri" w:hAnsi="Candara" w:cstheme="minorHAnsi"/>
          <w:position w:val="1"/>
          <w:sz w:val="24"/>
          <w:szCs w:val="24"/>
        </w:rPr>
        <w:t>d</w:t>
      </w:r>
      <w:r w:rsidR="00D22EC6" w:rsidRPr="00B576DF">
        <w:rPr>
          <w:rFonts w:ascii="Candara" w:eastAsia="Calibri" w:hAnsi="Candara" w:cstheme="minorHAnsi"/>
          <w:spacing w:val="1"/>
          <w:position w:val="1"/>
          <w:sz w:val="24"/>
          <w:szCs w:val="24"/>
        </w:rPr>
        <w:t>i</w:t>
      </w:r>
      <w:r w:rsidR="00D22EC6" w:rsidRPr="00B576DF">
        <w:rPr>
          <w:rFonts w:ascii="Candara" w:eastAsia="Calibri" w:hAnsi="Candara" w:cstheme="minorHAnsi"/>
          <w:spacing w:val="-2"/>
          <w:position w:val="1"/>
          <w:sz w:val="24"/>
          <w:szCs w:val="24"/>
        </w:rPr>
        <w:t>s</w:t>
      </w:r>
      <w:r w:rsidR="00D22EC6" w:rsidRPr="00B576DF">
        <w:rPr>
          <w:rFonts w:ascii="Candara" w:eastAsia="Calibri" w:hAnsi="Candara" w:cstheme="minorHAnsi"/>
          <w:spacing w:val="-5"/>
          <w:position w:val="1"/>
          <w:sz w:val="24"/>
          <w:szCs w:val="24"/>
        </w:rPr>
        <w:t>t</w:t>
      </w:r>
      <w:r w:rsidR="00D22EC6" w:rsidRPr="00B576DF">
        <w:rPr>
          <w:rFonts w:ascii="Candara" w:eastAsia="Calibri" w:hAnsi="Candara" w:cstheme="minorHAnsi"/>
          <w:spacing w:val="1"/>
          <w:position w:val="1"/>
          <w:sz w:val="24"/>
          <w:szCs w:val="24"/>
        </w:rPr>
        <w:t>r</w:t>
      </w:r>
      <w:r w:rsidR="00D22EC6" w:rsidRPr="00B576DF">
        <w:rPr>
          <w:rFonts w:ascii="Candara" w:eastAsia="Calibri" w:hAnsi="Candara" w:cstheme="minorHAnsi"/>
          <w:spacing w:val="2"/>
          <w:position w:val="1"/>
          <w:sz w:val="24"/>
          <w:szCs w:val="24"/>
        </w:rPr>
        <w:t>i</w:t>
      </w:r>
      <w:r w:rsidR="00D22EC6" w:rsidRPr="00B576DF">
        <w:rPr>
          <w:rFonts w:ascii="Candara" w:eastAsia="Calibri" w:hAnsi="Candara" w:cstheme="minorHAnsi"/>
          <w:position w:val="1"/>
          <w:sz w:val="24"/>
          <w:szCs w:val="24"/>
        </w:rPr>
        <w:t>bu</w:t>
      </w:r>
      <w:r w:rsidR="00D22EC6" w:rsidRPr="00B576DF">
        <w:rPr>
          <w:rFonts w:ascii="Candara" w:eastAsia="Calibri" w:hAnsi="Candara" w:cstheme="minorHAnsi"/>
          <w:spacing w:val="-6"/>
          <w:position w:val="1"/>
          <w:sz w:val="24"/>
          <w:szCs w:val="24"/>
        </w:rPr>
        <w:t>t</w:t>
      </w:r>
      <w:r w:rsidR="00D22EC6" w:rsidRPr="00B576DF">
        <w:rPr>
          <w:rFonts w:ascii="Candara" w:eastAsia="Calibri" w:hAnsi="Candara" w:cstheme="minorHAnsi"/>
          <w:position w:val="1"/>
          <w:sz w:val="24"/>
          <w:szCs w:val="24"/>
        </w:rPr>
        <w:t>ed</w:t>
      </w:r>
      <w:r w:rsidR="00D22EC6" w:rsidRPr="00B576DF">
        <w:rPr>
          <w:rFonts w:ascii="Candara" w:eastAsia="Calibri" w:hAnsi="Candara" w:cstheme="minorHAnsi"/>
          <w:spacing w:val="4"/>
          <w:position w:val="1"/>
          <w:sz w:val="24"/>
          <w:szCs w:val="24"/>
        </w:rPr>
        <w:t xml:space="preserve"> </w:t>
      </w:r>
      <w:r w:rsidRPr="00B576DF">
        <w:rPr>
          <w:rFonts w:ascii="Candara" w:eastAsia="Calibri" w:hAnsi="Candara" w:cstheme="minorHAnsi"/>
          <w:spacing w:val="4"/>
          <w:position w:val="1"/>
          <w:sz w:val="24"/>
          <w:szCs w:val="24"/>
        </w:rPr>
        <w:t>for</w:t>
      </w:r>
      <w:r w:rsidR="008E7F46" w:rsidRPr="00B576DF">
        <w:rPr>
          <w:rFonts w:ascii="Candara" w:eastAsia="Calibri" w:hAnsi="Candara" w:cstheme="minorHAnsi"/>
          <w:spacing w:val="4"/>
          <w:position w:val="1"/>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f</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c</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ss</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w:t>
      </w:r>
    </w:p>
    <w:p w14:paraId="05209158" w14:textId="77777777" w:rsidR="00450282" w:rsidRPr="00B576DF" w:rsidRDefault="00D22EC6" w:rsidP="00EA1AD1">
      <w:pPr>
        <w:ind w:right="-41"/>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k</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li</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w w:val="101"/>
          <w:sz w:val="24"/>
          <w:szCs w:val="24"/>
        </w:rPr>
        <w:t xml:space="preserve">l </w:t>
      </w:r>
      <w:r w:rsidRPr="00B576DF">
        <w:rPr>
          <w:rFonts w:ascii="Candara" w:eastAsia="Calibri" w:hAnsi="Candara" w:cstheme="minorHAnsi"/>
          <w:sz w:val="24"/>
          <w:szCs w:val="24"/>
        </w:rPr>
        <w:t>pu</w:t>
      </w: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 xml:space="preserve"> </w:t>
      </w:r>
      <w:r w:rsidR="00CD7510" w:rsidRPr="00B576DF">
        <w:rPr>
          <w:rFonts w:ascii="Candara" w:eastAsia="Calibri" w:hAnsi="Candara" w:cstheme="minorHAnsi"/>
          <w:spacing w:val="1"/>
          <w:sz w:val="24"/>
          <w:szCs w:val="24"/>
        </w:rPr>
        <w:t>Wribbenhall</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H</w:t>
      </w:r>
      <w:r w:rsidRPr="00B576DF">
        <w:rPr>
          <w:rFonts w:ascii="Candara" w:eastAsia="Calibri" w:hAnsi="Candara" w:cstheme="minorHAnsi"/>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uted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00CD7510" w:rsidRPr="00B576DF">
        <w:rPr>
          <w:rFonts w:ascii="Candara" w:eastAsia="Calibri" w:hAnsi="Candara" w:cstheme="minorHAnsi"/>
          <w:sz w:val="24"/>
          <w:szCs w:val="24"/>
        </w:rPr>
        <w:t>de</w:t>
      </w:r>
      <w:r w:rsidR="00CD7510" w:rsidRPr="00B576DF">
        <w:rPr>
          <w:rFonts w:ascii="Candara" w:eastAsia="Calibri" w:hAnsi="Candara" w:cstheme="minorHAnsi"/>
          <w:spacing w:val="1"/>
          <w:sz w:val="24"/>
          <w:szCs w:val="24"/>
        </w:rPr>
        <w:t>c</w:t>
      </w:r>
      <w:r w:rsidR="00CD7510" w:rsidRPr="00B576DF">
        <w:rPr>
          <w:rFonts w:ascii="Candara" w:eastAsia="Calibri" w:hAnsi="Candara" w:cstheme="minorHAnsi"/>
          <w:spacing w:val="2"/>
          <w:sz w:val="24"/>
          <w:szCs w:val="24"/>
        </w:rPr>
        <w:t>i</w:t>
      </w:r>
      <w:r w:rsidR="00CD7510" w:rsidRPr="00B576DF">
        <w:rPr>
          <w:rFonts w:ascii="Candara" w:eastAsia="Calibri" w:hAnsi="Candara" w:cstheme="minorHAnsi"/>
          <w:spacing w:val="-2"/>
          <w:sz w:val="24"/>
          <w:szCs w:val="24"/>
        </w:rPr>
        <w:t>s</w:t>
      </w:r>
      <w:r w:rsidR="00CD7510" w:rsidRPr="00B576DF">
        <w:rPr>
          <w:rFonts w:ascii="Candara" w:eastAsia="Calibri" w:hAnsi="Candara" w:cstheme="minorHAnsi"/>
          <w:spacing w:val="2"/>
          <w:sz w:val="24"/>
          <w:szCs w:val="24"/>
        </w:rPr>
        <w:t>i</w:t>
      </w:r>
      <w:r w:rsidR="00CD7510" w:rsidRPr="00B576DF">
        <w:rPr>
          <w:rFonts w:ascii="Candara" w:eastAsia="Calibri" w:hAnsi="Candara" w:cstheme="minorHAnsi"/>
          <w:spacing w:val="-1"/>
          <w:sz w:val="24"/>
          <w:szCs w:val="24"/>
        </w:rPr>
        <w:t>o</w:t>
      </w:r>
      <w:r w:rsidR="00CD7510" w:rsidRPr="00B576DF">
        <w:rPr>
          <w:rFonts w:ascii="Candara" w:eastAsia="Calibri" w:hAnsi="Candara" w:cstheme="minorHAnsi"/>
          <w:sz w:val="24"/>
          <w:szCs w:val="24"/>
        </w:rPr>
        <w:t>n</w:t>
      </w:r>
      <w:r w:rsidR="00CD7510" w:rsidRPr="00B576DF">
        <w:rPr>
          <w:rFonts w:ascii="Candara" w:eastAsia="Calibri" w:hAnsi="Candara" w:cstheme="minorHAnsi"/>
          <w:spacing w:val="-6"/>
          <w:sz w:val="24"/>
          <w:szCs w:val="24"/>
        </w:rPr>
        <w:t>-making</w:t>
      </w:r>
      <w:r w:rsidRPr="00B576DF">
        <w:rPr>
          <w:rFonts w:ascii="Candara" w:eastAsia="Calibri" w:hAnsi="Candara" w:cstheme="minorHAnsi"/>
          <w:sz w:val="24"/>
          <w:szCs w:val="24"/>
        </w:rPr>
        <w:t xml:space="preserve"> 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up</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gr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utc</w:t>
      </w:r>
      <w:r w:rsidRPr="00B576DF">
        <w:rPr>
          <w:rFonts w:ascii="Candara" w:eastAsia="Calibri" w:hAnsi="Candara" w:cstheme="minorHAnsi"/>
          <w:spacing w:val="-5"/>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w:t>
      </w:r>
    </w:p>
    <w:p w14:paraId="4D748129" w14:textId="5093705D" w:rsidR="00450282" w:rsidRPr="00B576DF" w:rsidRDefault="00D22EC6" w:rsidP="00EA1AD1">
      <w:pPr>
        <w:ind w:right="54"/>
        <w:jc w:val="both"/>
        <w:rPr>
          <w:rFonts w:ascii="Candara" w:eastAsia="Calibri" w:hAnsi="Candara" w:cstheme="minorHAnsi"/>
          <w:sz w:val="24"/>
          <w:szCs w:val="24"/>
        </w:rPr>
        <w:sectPr w:rsidR="00450282" w:rsidRPr="00B576DF" w:rsidSect="00EA1AD1">
          <w:footerReference w:type="default" r:id="rId9"/>
          <w:pgSz w:w="11900" w:h="16840"/>
          <w:pgMar w:top="1440" w:right="985" w:bottom="1440" w:left="1080" w:header="0" w:footer="1003" w:gutter="0"/>
          <w:cols w:space="720"/>
          <w:titlePg/>
          <w:docGrid w:linePitch="272"/>
        </w:sect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db</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3"/>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ci</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k</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00EA1AD1">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bu</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00EA1AD1" w:rsidRPr="00B576DF">
        <w:rPr>
          <w:rFonts w:ascii="Candara" w:eastAsia="Calibri" w:hAnsi="Candara" w:cstheme="minorHAnsi"/>
          <w:sz w:val="24"/>
          <w:szCs w:val="24"/>
        </w:rPr>
        <w:t>pu</w:t>
      </w:r>
      <w:r w:rsidR="00EA1AD1" w:rsidRPr="00B576DF">
        <w:rPr>
          <w:rFonts w:ascii="Candara" w:eastAsia="Calibri" w:hAnsi="Candara" w:cstheme="minorHAnsi"/>
          <w:spacing w:val="-1"/>
          <w:sz w:val="24"/>
          <w:szCs w:val="24"/>
        </w:rPr>
        <w:t>p</w:t>
      </w:r>
      <w:r w:rsidR="00EA1AD1" w:rsidRPr="00B576DF">
        <w:rPr>
          <w:rFonts w:ascii="Candara" w:eastAsia="Calibri" w:hAnsi="Candara" w:cstheme="minorHAnsi"/>
          <w:spacing w:val="-3"/>
          <w:sz w:val="24"/>
          <w:szCs w:val="24"/>
        </w:rPr>
        <w:t>i</w:t>
      </w:r>
      <w:r w:rsidR="00EA1AD1" w:rsidRPr="00B576DF">
        <w:rPr>
          <w:rFonts w:ascii="Candara" w:eastAsia="Calibri" w:hAnsi="Candara" w:cstheme="minorHAnsi"/>
          <w:spacing w:val="2"/>
          <w:sz w:val="24"/>
          <w:szCs w:val="24"/>
        </w:rPr>
        <w:t>l</w:t>
      </w:r>
      <w:r w:rsidR="00EA1AD1"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ene</w:t>
      </w: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need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du</w:t>
      </w:r>
      <w:r w:rsidRPr="00B576DF">
        <w:rPr>
          <w:rFonts w:ascii="Candara" w:eastAsia="Calibri" w:hAnsi="Candara" w:cstheme="minorHAnsi"/>
          <w:spacing w:val="-6"/>
          <w:sz w:val="24"/>
          <w:szCs w:val="24"/>
        </w:rPr>
        <w:t>a</w:t>
      </w:r>
      <w:r w:rsidRPr="00B576DF">
        <w:rPr>
          <w:rFonts w:ascii="Candara" w:eastAsia="Calibri" w:hAnsi="Candara" w:cstheme="minorHAnsi"/>
          <w:w w:val="101"/>
          <w:sz w:val="24"/>
          <w:szCs w:val="24"/>
        </w:rPr>
        <w:t xml:space="preserve">l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up</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nt</w:t>
      </w:r>
      <w:r w:rsidRPr="00B576DF">
        <w:rPr>
          <w:rFonts w:ascii="Candara" w:eastAsia="Calibri" w:hAnsi="Candara" w:cstheme="minorHAnsi"/>
          <w:spacing w:val="-4"/>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bu</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i</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v</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ps 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ev</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bu</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 en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00EA1AD1">
        <w:rPr>
          <w:rFonts w:ascii="Candara" w:eastAsia="Calibri" w:hAnsi="Candara" w:cstheme="minorHAnsi"/>
          <w:spacing w:val="1"/>
          <w:sz w:val="24"/>
          <w:szCs w:val="24"/>
        </w:rPr>
        <w:t xml:space="preserve">self-esteem through </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ea</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k</w:t>
      </w:r>
      <w:r w:rsidRPr="00B576DF">
        <w:rPr>
          <w:rFonts w:ascii="Candara" w:eastAsia="Calibri" w:hAnsi="Candara" w:cstheme="minorHAnsi"/>
          <w:sz w:val="24"/>
          <w:szCs w:val="24"/>
        </w:rPr>
        <w:t>.</w:t>
      </w:r>
    </w:p>
    <w:p w14:paraId="098BD179"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lastRenderedPageBreak/>
        <w:t>Bu</w:t>
      </w:r>
      <w:r w:rsidRPr="00B576DF">
        <w:rPr>
          <w:rFonts w:ascii="Candara" w:eastAsia="Calibri" w:hAnsi="Candara" w:cstheme="minorHAnsi"/>
          <w:b/>
          <w:spacing w:val="-2"/>
          <w:w w:val="101"/>
          <w:sz w:val="24"/>
          <w:szCs w:val="24"/>
        </w:rPr>
        <w:t>ll</w:t>
      </w:r>
      <w:r w:rsidRPr="00B576DF">
        <w:rPr>
          <w:rFonts w:ascii="Candara" w:eastAsia="Calibri" w:hAnsi="Candara" w:cstheme="minorHAnsi"/>
          <w:b/>
          <w:sz w:val="24"/>
          <w:szCs w:val="24"/>
        </w:rPr>
        <w:t>y</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g</w:t>
      </w:r>
    </w:p>
    <w:p w14:paraId="76F9BBE7" w14:textId="7030CDE2" w:rsidR="00DA5931" w:rsidRPr="00B576DF" w:rsidRDefault="00D22EC6" w:rsidP="00EA1AD1">
      <w:pPr>
        <w:ind w:right="157"/>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bu</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 xml:space="preserve">us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m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5"/>
          <w:sz w:val="24"/>
          <w:szCs w:val="24"/>
        </w:rPr>
        <w:t>t</w:t>
      </w:r>
      <w:r w:rsidRPr="00B576DF">
        <w:rPr>
          <w:rFonts w:ascii="Candara" w:eastAsia="Calibri" w:hAnsi="Candara" w:cstheme="minorHAnsi"/>
          <w:spacing w:val="6"/>
          <w:sz w:val="24"/>
          <w:szCs w:val="24"/>
        </w:rPr>
        <w:t>i</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pe</w:t>
      </w:r>
      <w:r w:rsidRPr="00B576DF">
        <w:rPr>
          <w:rFonts w:ascii="Candara" w:eastAsia="Calibri" w:hAnsi="Candara" w:cstheme="minorHAnsi"/>
          <w:spacing w:val="2"/>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nu</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nt</w:t>
      </w:r>
      <w:r w:rsidRPr="00B576DF">
        <w:rPr>
          <w:rFonts w:ascii="Candara" w:eastAsia="Calibri" w:hAnsi="Candara" w:cstheme="minorHAnsi"/>
          <w:spacing w:val="5"/>
          <w:sz w:val="24"/>
          <w:szCs w:val="24"/>
        </w:rPr>
        <w:t>i</w:t>
      </w:r>
      <w:r w:rsidRPr="00B576DF">
        <w:rPr>
          <w:rFonts w:ascii="Candara" w:eastAsia="Calibri" w:hAnsi="Candara" w:cstheme="minorHAnsi"/>
          <w:sz w:val="24"/>
          <w:szCs w:val="24"/>
        </w:rPr>
        <w:t>- bu</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y</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tea</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S</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 xml:space="preserve">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00543B3E">
        <w:rPr>
          <w:rFonts w:ascii="Candara" w:eastAsia="Calibri" w:hAnsi="Candara" w:cstheme="minorHAnsi"/>
          <w:sz w:val="24"/>
          <w:szCs w:val="24"/>
        </w:rPr>
        <w:t>group discussions</w:t>
      </w:r>
      <w:r w:rsidRPr="00B576DF">
        <w:rPr>
          <w:rFonts w:ascii="Candara" w:eastAsia="Calibri" w:hAnsi="Candara" w:cstheme="minorHAnsi"/>
          <w:sz w:val="24"/>
          <w:szCs w:val="24"/>
        </w:rPr>
        <w:t xml:space="preserve">. </w:t>
      </w:r>
      <w:r w:rsidR="00DA5931" w:rsidRPr="00B576DF">
        <w:rPr>
          <w:rFonts w:ascii="Candara" w:eastAsia="Calibri" w:hAnsi="Candara" w:cstheme="minorHAnsi"/>
          <w:sz w:val="24"/>
          <w:szCs w:val="24"/>
        </w:rPr>
        <w:t xml:space="preserve">Furthermore, given the likely emotional position of the target profile of children in our school, it is likely to cause further trauma, compound negative cognitive interactions and may result in school absence </w:t>
      </w:r>
      <w:r w:rsidR="00EA1AD1">
        <w:rPr>
          <w:rFonts w:ascii="Candara" w:eastAsia="Calibri" w:hAnsi="Candara" w:cstheme="minorHAnsi"/>
          <w:sz w:val="24"/>
          <w:szCs w:val="24"/>
        </w:rPr>
        <w:t xml:space="preserve">and </w:t>
      </w:r>
      <w:r w:rsidR="00DA5931" w:rsidRPr="00B576DF">
        <w:rPr>
          <w:rFonts w:ascii="Candara" w:eastAsia="Calibri" w:hAnsi="Candara" w:cstheme="minorHAnsi"/>
          <w:sz w:val="24"/>
          <w:szCs w:val="24"/>
        </w:rPr>
        <w:t>further harm to the child.</w:t>
      </w:r>
    </w:p>
    <w:p w14:paraId="71B07A7E" w14:textId="3F0E2082" w:rsidR="00450282" w:rsidRPr="00B576DF" w:rsidRDefault="00D22EC6" w:rsidP="00EA1AD1">
      <w:pPr>
        <w:ind w:right="157"/>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p</w:t>
      </w:r>
      <w:r w:rsidRPr="00B576DF">
        <w:rPr>
          <w:rFonts w:ascii="Candara" w:eastAsia="Calibri" w:hAnsi="Candara" w:cstheme="minorHAnsi"/>
          <w:spacing w:val="2"/>
          <w:sz w:val="24"/>
          <w:szCs w:val="24"/>
        </w:rPr>
        <w:t>il</w:t>
      </w:r>
      <w:r w:rsidRPr="00B576DF">
        <w:rPr>
          <w:rFonts w:ascii="Candara" w:eastAsia="Calibri" w:hAnsi="Candara" w:cstheme="minorHAnsi"/>
          <w:spacing w:val="-2"/>
          <w:sz w:val="24"/>
          <w:szCs w:val="24"/>
        </w:rPr>
        <w:t>s</w:t>
      </w:r>
      <w:r w:rsidR="00DA5931" w:rsidRPr="00B576DF">
        <w:rPr>
          <w:rFonts w:ascii="Candara" w:eastAsia="Calibri" w:hAnsi="Candara" w:cstheme="minorHAnsi"/>
          <w:spacing w:val="-1"/>
          <w:sz w:val="24"/>
          <w:szCs w:val="24"/>
        </w:rPr>
        <w:t xml:space="preserve"> and staff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u</w:t>
      </w:r>
      <w:r w:rsidRPr="00B576DF">
        <w:rPr>
          <w:rFonts w:ascii="Candara" w:eastAsia="Calibri" w:hAnsi="Candara" w:cstheme="minorHAnsi"/>
          <w:sz w:val="24"/>
          <w:szCs w:val="24"/>
        </w:rPr>
        <w:t xml:space="preserve">s </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 a</w:t>
      </w:r>
      <w:r w:rsidRPr="00B576DF">
        <w:rPr>
          <w:rFonts w:ascii="Candara" w:eastAsia="Calibri" w:hAnsi="Candara" w:cstheme="minorHAnsi"/>
          <w:spacing w:val="-1"/>
          <w:sz w:val="24"/>
          <w:szCs w:val="24"/>
        </w:rPr>
        <w:t>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5"/>
          <w:sz w:val="24"/>
          <w:szCs w:val="24"/>
        </w:rPr>
        <w:t>t</w:t>
      </w:r>
      <w:r w:rsidRPr="00B576DF">
        <w:rPr>
          <w:rFonts w:ascii="Candara" w:eastAsia="Calibri" w:hAnsi="Candara" w:cstheme="minorHAnsi"/>
          <w:spacing w:val="4"/>
          <w:sz w:val="24"/>
          <w:szCs w:val="24"/>
        </w:rPr>
        <w:t>i</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 xml:space="preserve">ed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w:t>
      </w:r>
      <w:r w:rsidRPr="00B576DF">
        <w:rPr>
          <w:rFonts w:ascii="Candara" w:eastAsia="Calibri" w:hAnsi="Candara" w:cstheme="minorHAnsi"/>
          <w:spacing w:val="4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f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do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cc</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 xml:space="preserve">hey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epo</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ted;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dea</w:t>
      </w:r>
      <w:r w:rsidRPr="00B576DF">
        <w:rPr>
          <w:rFonts w:ascii="Candara" w:eastAsia="Calibri" w:hAnsi="Candara" w:cstheme="minorHAnsi"/>
          <w:spacing w:val="-4"/>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i</w:t>
      </w:r>
      <w:r w:rsidRPr="00B576DF">
        <w:rPr>
          <w:rFonts w:ascii="Candara" w:eastAsia="Calibri" w:hAnsi="Candara" w:cstheme="minorHAnsi"/>
          <w:spacing w:val="2"/>
          <w:sz w:val="24"/>
          <w:szCs w:val="24"/>
        </w:rPr>
        <w:t>m</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 the</w:t>
      </w:r>
      <w:r w:rsidRPr="00B576DF">
        <w:rPr>
          <w:rFonts w:ascii="Candara" w:eastAsia="Calibri" w:hAnsi="Candara" w:cstheme="minorHAnsi"/>
          <w:spacing w:val="-2"/>
          <w:sz w:val="24"/>
          <w:szCs w:val="24"/>
        </w:rPr>
        <w:t xml:space="preserve"> </w:t>
      </w:r>
      <w:r w:rsidR="00EA5ED2" w:rsidRPr="00B576DF">
        <w:rPr>
          <w:rFonts w:ascii="Candara" w:eastAsia="Calibri" w:hAnsi="Candara" w:cstheme="minorHAnsi"/>
          <w:spacing w:val="-2"/>
          <w:sz w:val="24"/>
          <w:szCs w:val="24"/>
        </w:rPr>
        <w:t xml:space="preserve">Wribbenhall School </w:t>
      </w:r>
      <w:r w:rsidR="006620AC" w:rsidRPr="00B576DF">
        <w:rPr>
          <w:rFonts w:ascii="Candara" w:eastAsia="Calibri" w:hAnsi="Candara" w:cstheme="minorHAnsi"/>
          <w:spacing w:val="-2"/>
          <w:sz w:val="24"/>
          <w:szCs w:val="24"/>
        </w:rPr>
        <w:t>Bullying</w:t>
      </w:r>
      <w:r w:rsidR="00DA5931" w:rsidRPr="00B576DF">
        <w:rPr>
          <w:rFonts w:ascii="Candara" w:eastAsia="Calibri" w:hAnsi="Candara" w:cstheme="minorHAnsi"/>
          <w:spacing w:val="-2"/>
          <w:sz w:val="24"/>
          <w:szCs w:val="24"/>
        </w:rPr>
        <w:t xml:space="preserve"> and Harassment Policy</w:t>
      </w:r>
      <w:r w:rsidRPr="00B576DF">
        <w:rPr>
          <w:rFonts w:ascii="Candara" w:eastAsia="Calibri" w:hAnsi="Candara" w:cstheme="minorHAnsi"/>
          <w:sz w:val="24"/>
          <w:szCs w:val="24"/>
        </w:rPr>
        <w:t>.</w:t>
      </w:r>
    </w:p>
    <w:p w14:paraId="1A5815A2" w14:textId="77777777" w:rsidR="00450282" w:rsidRPr="00B576DF" w:rsidRDefault="00450282" w:rsidP="00EA1AD1">
      <w:pPr>
        <w:jc w:val="both"/>
        <w:rPr>
          <w:rFonts w:ascii="Candara" w:hAnsi="Candara" w:cstheme="minorHAnsi"/>
          <w:sz w:val="24"/>
          <w:szCs w:val="24"/>
        </w:rPr>
      </w:pPr>
    </w:p>
    <w:p w14:paraId="4042A405"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A</w:t>
      </w:r>
      <w:r w:rsidRPr="00B576DF">
        <w:rPr>
          <w:rFonts w:ascii="Candara" w:eastAsia="Calibri" w:hAnsi="Candara" w:cstheme="minorHAnsi"/>
          <w:b/>
          <w:spacing w:val="2"/>
          <w:sz w:val="24"/>
          <w:szCs w:val="24"/>
        </w:rPr>
        <w:t>nt</w:t>
      </w:r>
      <w:r w:rsidRPr="00B576DF">
        <w:rPr>
          <w:rFonts w:ascii="Candara" w:eastAsia="Calibri" w:hAnsi="Candara" w:cstheme="minorHAnsi"/>
          <w:b/>
          <w:spacing w:val="-1"/>
          <w:sz w:val="24"/>
          <w:szCs w:val="24"/>
        </w:rPr>
        <w:t>i</w:t>
      </w:r>
      <w:r w:rsidRPr="00B576DF">
        <w:rPr>
          <w:rFonts w:ascii="Candara" w:eastAsia="Calibri" w:hAnsi="Candara" w:cstheme="minorHAnsi"/>
          <w:b/>
          <w:spacing w:val="-4"/>
          <w:sz w:val="24"/>
          <w:szCs w:val="24"/>
        </w:rPr>
        <w:t>-</w:t>
      </w:r>
      <w:r w:rsidRPr="00B576DF">
        <w:rPr>
          <w:rFonts w:ascii="Candara" w:eastAsia="Calibri" w:hAnsi="Candara" w:cstheme="minorHAnsi"/>
          <w:b/>
          <w:spacing w:val="2"/>
          <w:sz w:val="24"/>
          <w:szCs w:val="24"/>
        </w:rPr>
        <w:t>Bu</w:t>
      </w:r>
      <w:r w:rsidRPr="00B576DF">
        <w:rPr>
          <w:rFonts w:ascii="Candara" w:eastAsia="Calibri" w:hAnsi="Candara" w:cstheme="minorHAnsi"/>
          <w:b/>
          <w:spacing w:val="-2"/>
          <w:sz w:val="24"/>
          <w:szCs w:val="24"/>
        </w:rPr>
        <w:t>ll</w:t>
      </w:r>
      <w:r w:rsidRPr="00B576DF">
        <w:rPr>
          <w:rFonts w:ascii="Candara" w:eastAsia="Calibri" w:hAnsi="Candara" w:cstheme="minorHAnsi"/>
          <w:b/>
          <w:sz w:val="24"/>
          <w:szCs w:val="24"/>
        </w:rPr>
        <w:t>y</w:t>
      </w:r>
      <w:r w:rsidRPr="00B576DF">
        <w:rPr>
          <w:rFonts w:ascii="Candara" w:eastAsia="Calibri" w:hAnsi="Candara" w:cstheme="minorHAnsi"/>
          <w:b/>
          <w:spacing w:val="-1"/>
          <w:sz w:val="24"/>
          <w:szCs w:val="24"/>
        </w:rPr>
        <w:t>i</w:t>
      </w:r>
      <w:r w:rsidRPr="00B576DF">
        <w:rPr>
          <w:rFonts w:ascii="Candara" w:eastAsia="Calibri" w:hAnsi="Candara" w:cstheme="minorHAnsi"/>
          <w:b/>
          <w:spacing w:val="-3"/>
          <w:sz w:val="24"/>
          <w:szCs w:val="24"/>
        </w:rPr>
        <w:t>n</w:t>
      </w:r>
      <w:r w:rsidRPr="00B576DF">
        <w:rPr>
          <w:rFonts w:ascii="Candara" w:eastAsia="Calibri" w:hAnsi="Candara" w:cstheme="minorHAnsi"/>
          <w:b/>
          <w:sz w:val="24"/>
          <w:szCs w:val="24"/>
        </w:rPr>
        <w:t>g</w:t>
      </w:r>
      <w:r w:rsidRPr="00B576DF">
        <w:rPr>
          <w:rFonts w:ascii="Candara" w:eastAsia="Calibri" w:hAnsi="Candara" w:cstheme="minorHAnsi"/>
          <w:b/>
          <w:spacing w:val="-1"/>
          <w:sz w:val="24"/>
          <w:szCs w:val="24"/>
        </w:rPr>
        <w:t xml:space="preserve"> </w:t>
      </w:r>
      <w:r w:rsidRPr="00B576DF">
        <w:rPr>
          <w:rFonts w:ascii="Candara" w:eastAsia="Calibri" w:hAnsi="Candara" w:cstheme="minorHAnsi"/>
          <w:b/>
          <w:sz w:val="24"/>
          <w:szCs w:val="24"/>
        </w:rPr>
        <w:t>W</w:t>
      </w:r>
      <w:r w:rsidRPr="00B576DF">
        <w:rPr>
          <w:rFonts w:ascii="Candara" w:eastAsia="Calibri" w:hAnsi="Candara" w:cstheme="minorHAnsi"/>
          <w:b/>
          <w:spacing w:val="-1"/>
          <w:sz w:val="24"/>
          <w:szCs w:val="24"/>
        </w:rPr>
        <w:t>ee</w:t>
      </w:r>
      <w:r w:rsidRPr="00B576DF">
        <w:rPr>
          <w:rFonts w:ascii="Candara" w:eastAsia="Calibri" w:hAnsi="Candara" w:cstheme="minorHAnsi"/>
          <w:b/>
          <w:sz w:val="24"/>
          <w:szCs w:val="24"/>
        </w:rPr>
        <w:t>k</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5"/>
          <w:sz w:val="24"/>
          <w:szCs w:val="24"/>
        </w:rPr>
        <w:t>(</w:t>
      </w:r>
      <w:r w:rsidRPr="00B576DF">
        <w:rPr>
          <w:rFonts w:ascii="Candara" w:eastAsia="Calibri" w:hAnsi="Candara" w:cstheme="minorHAnsi"/>
          <w:b/>
          <w:spacing w:val="3"/>
          <w:sz w:val="24"/>
          <w:szCs w:val="24"/>
        </w:rPr>
        <w:t>N</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v</w:t>
      </w:r>
      <w:r w:rsidRPr="00B576DF">
        <w:rPr>
          <w:rFonts w:ascii="Candara" w:eastAsia="Calibri" w:hAnsi="Candara" w:cstheme="minorHAnsi"/>
          <w:b/>
          <w:spacing w:val="-1"/>
          <w:sz w:val="24"/>
          <w:szCs w:val="24"/>
        </w:rPr>
        <w:t>em</w:t>
      </w:r>
      <w:r w:rsidRPr="00B576DF">
        <w:rPr>
          <w:rFonts w:ascii="Candara" w:eastAsia="Calibri" w:hAnsi="Candara" w:cstheme="minorHAnsi"/>
          <w:b/>
          <w:spacing w:val="2"/>
          <w:sz w:val="24"/>
          <w:szCs w:val="24"/>
        </w:rPr>
        <w:t>b</w:t>
      </w:r>
      <w:r w:rsidRPr="00B576DF">
        <w:rPr>
          <w:rFonts w:ascii="Candara" w:eastAsia="Calibri" w:hAnsi="Candara" w:cstheme="minorHAnsi"/>
          <w:b/>
          <w:spacing w:val="-6"/>
          <w:sz w:val="24"/>
          <w:szCs w:val="24"/>
        </w:rPr>
        <w:t>e</w:t>
      </w:r>
      <w:r w:rsidRPr="00B576DF">
        <w:rPr>
          <w:rFonts w:ascii="Candara" w:eastAsia="Calibri" w:hAnsi="Candara" w:cstheme="minorHAnsi"/>
          <w:b/>
          <w:sz w:val="24"/>
          <w:szCs w:val="24"/>
        </w:rPr>
        <w:t>r)</w:t>
      </w:r>
    </w:p>
    <w:p w14:paraId="579B282F" w14:textId="41434590" w:rsidR="00450282" w:rsidRPr="00B576DF" w:rsidRDefault="00CD7510" w:rsidP="00EA1AD1">
      <w:pPr>
        <w:ind w:right="131"/>
        <w:jc w:val="both"/>
        <w:rPr>
          <w:rFonts w:ascii="Candara" w:eastAsia="Calibri" w:hAnsi="Candara" w:cstheme="minorHAnsi"/>
          <w:sz w:val="24"/>
          <w:szCs w:val="24"/>
        </w:rPr>
      </w:pPr>
      <w:r w:rsidRPr="00B576DF">
        <w:rPr>
          <w:rFonts w:ascii="Candara" w:eastAsia="Calibri" w:hAnsi="Candara" w:cstheme="minorHAnsi"/>
          <w:spacing w:val="1"/>
          <w:sz w:val="24"/>
          <w:szCs w:val="24"/>
        </w:rPr>
        <w:t>Wribbenhall</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8"/>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z w:val="24"/>
          <w:szCs w:val="24"/>
        </w:rPr>
        <w:t>kes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nt</w:t>
      </w:r>
      <w:r w:rsidR="00D22EC6" w:rsidRPr="00B576DF">
        <w:rPr>
          <w:rFonts w:ascii="Candara" w:eastAsia="Calibri" w:hAnsi="Candara" w:cstheme="minorHAnsi"/>
          <w:spacing w:val="4"/>
          <w:sz w:val="24"/>
          <w:szCs w:val="24"/>
        </w:rPr>
        <w:t>i</w:t>
      </w:r>
      <w:r w:rsidR="00D22EC6" w:rsidRPr="00B576DF">
        <w:rPr>
          <w:rFonts w:ascii="Candara" w:eastAsia="Calibri" w:hAnsi="Candara" w:cstheme="minorHAnsi"/>
          <w:spacing w:val="1"/>
          <w:sz w:val="24"/>
          <w:szCs w:val="24"/>
        </w:rPr>
        <w:t>-</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2"/>
          <w:sz w:val="24"/>
          <w:szCs w:val="24"/>
        </w:rPr>
        <w:t>ll</w:t>
      </w:r>
      <w:r w:rsidR="00D22EC6" w:rsidRPr="00B576DF">
        <w:rPr>
          <w:rFonts w:ascii="Candara" w:eastAsia="Calibri" w:hAnsi="Candara" w:cstheme="minorHAnsi"/>
          <w:spacing w:val="-5"/>
          <w:sz w:val="24"/>
          <w:szCs w:val="24"/>
        </w:rPr>
        <w:t>y</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5"/>
          <w:sz w:val="24"/>
          <w:szCs w:val="24"/>
        </w:rPr>
        <w:t>w</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e</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T</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7"/>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s</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m</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 xml:space="preserve">k, </w:t>
      </w:r>
      <w:r w:rsidR="00543B3E">
        <w:rPr>
          <w:rFonts w:ascii="Candara" w:eastAsia="Calibri" w:hAnsi="Candara" w:cstheme="minorHAnsi"/>
          <w:sz w:val="24"/>
          <w:szCs w:val="24"/>
        </w:rPr>
        <w:t>group discussions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ss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w:t>
      </w:r>
      <w:r w:rsidR="00D22EC6" w:rsidRPr="00B576DF">
        <w:rPr>
          <w:rFonts w:ascii="Candara" w:eastAsia="Calibri" w:hAnsi="Candara" w:cstheme="minorHAnsi"/>
          <w:sz w:val="24"/>
          <w:szCs w:val="24"/>
        </w:rPr>
        <w:t>deb</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tes</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pacing w:val="2"/>
          <w:w w:val="101"/>
          <w:sz w:val="24"/>
          <w:szCs w:val="24"/>
        </w:rPr>
        <w:t>l</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s</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p>
    <w:p w14:paraId="76618124" w14:textId="77777777" w:rsidR="00450282" w:rsidRPr="00B576DF" w:rsidRDefault="00450282" w:rsidP="00EA1AD1">
      <w:pPr>
        <w:jc w:val="both"/>
        <w:rPr>
          <w:rFonts w:ascii="Candara" w:hAnsi="Candara" w:cstheme="minorHAnsi"/>
          <w:sz w:val="24"/>
          <w:szCs w:val="24"/>
        </w:rPr>
      </w:pPr>
    </w:p>
    <w:p w14:paraId="7893855D" w14:textId="20DCFBD5" w:rsidR="00450282" w:rsidRPr="00B576DF" w:rsidRDefault="00D22EC6" w:rsidP="00EA1AD1">
      <w:pPr>
        <w:ind w:right="108"/>
        <w:jc w:val="both"/>
        <w:rPr>
          <w:rFonts w:ascii="Candara" w:eastAsia="Calibri" w:hAnsi="Candara" w:cstheme="minorHAnsi"/>
          <w:sz w:val="24"/>
          <w:szCs w:val="24"/>
        </w:rPr>
      </w:pPr>
      <w:r w:rsidRPr="00B576DF">
        <w:rPr>
          <w:rFonts w:ascii="Candara" w:eastAsia="Calibri" w:hAnsi="Candara" w:cstheme="minorHAnsi"/>
          <w:b/>
          <w:sz w:val="24"/>
          <w:szCs w:val="24"/>
        </w:rPr>
        <w:t>W</w:t>
      </w:r>
      <w:r w:rsidRPr="00B576DF">
        <w:rPr>
          <w:rFonts w:ascii="Candara" w:eastAsia="Calibri" w:hAnsi="Candara" w:cstheme="minorHAnsi"/>
          <w:b/>
          <w:spacing w:val="2"/>
          <w:sz w:val="24"/>
          <w:szCs w:val="24"/>
        </w:rPr>
        <w:t>h</w:t>
      </w:r>
      <w:r w:rsidRPr="00B576DF">
        <w:rPr>
          <w:rFonts w:ascii="Candara" w:eastAsia="Calibri" w:hAnsi="Candara" w:cstheme="minorHAnsi"/>
          <w:b/>
          <w:spacing w:val="-6"/>
          <w:sz w:val="24"/>
          <w:szCs w:val="24"/>
        </w:rPr>
        <w:t>e</w:t>
      </w:r>
      <w:r w:rsidRPr="00B576DF">
        <w:rPr>
          <w:rFonts w:ascii="Candara" w:eastAsia="Calibri" w:hAnsi="Candara" w:cstheme="minorHAnsi"/>
          <w:b/>
          <w:sz w:val="24"/>
          <w:szCs w:val="24"/>
        </w:rPr>
        <w:t xml:space="preserve">n </w:t>
      </w:r>
      <w:r w:rsidRPr="00B576DF">
        <w:rPr>
          <w:rFonts w:ascii="Candara" w:eastAsia="Calibri" w:hAnsi="Candara" w:cstheme="minorHAnsi"/>
          <w:b/>
          <w:spacing w:val="1"/>
          <w:sz w:val="24"/>
          <w:szCs w:val="24"/>
        </w:rPr>
        <w:t>T</w:t>
      </w:r>
      <w:r w:rsidRPr="00B576DF">
        <w:rPr>
          <w:rFonts w:ascii="Candara" w:eastAsia="Calibri" w:hAnsi="Candara" w:cstheme="minorHAnsi"/>
          <w:b/>
          <w:spacing w:val="2"/>
          <w:sz w:val="24"/>
          <w:szCs w:val="24"/>
        </w:rPr>
        <w:t>h</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 xml:space="preserve">gs </w:t>
      </w:r>
      <w:r w:rsidRPr="00B576DF">
        <w:rPr>
          <w:rFonts w:ascii="Candara" w:eastAsia="Calibri" w:hAnsi="Candara" w:cstheme="minorHAnsi"/>
          <w:b/>
          <w:spacing w:val="-4"/>
          <w:sz w:val="24"/>
          <w:szCs w:val="24"/>
        </w:rPr>
        <w:t>G</w:t>
      </w:r>
      <w:r w:rsidR="00390DE8" w:rsidRPr="00B576DF">
        <w:rPr>
          <w:rFonts w:ascii="Candara" w:eastAsia="Calibri" w:hAnsi="Candara" w:cstheme="minorHAnsi"/>
          <w:b/>
          <w:sz w:val="24"/>
          <w:szCs w:val="24"/>
        </w:rPr>
        <w:t>o R</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4"/>
          <w:sz w:val="24"/>
          <w:szCs w:val="24"/>
        </w:rPr>
        <w:t>g</w:t>
      </w:r>
      <w:r w:rsidRPr="00B576DF">
        <w:rPr>
          <w:rFonts w:ascii="Candara" w:eastAsia="Calibri" w:hAnsi="Candara" w:cstheme="minorHAnsi"/>
          <w:b/>
          <w:spacing w:val="2"/>
          <w:sz w:val="24"/>
          <w:szCs w:val="24"/>
        </w:rPr>
        <w:t>h</w:t>
      </w:r>
      <w:r w:rsidRPr="00B576DF">
        <w:rPr>
          <w:rFonts w:ascii="Candara" w:eastAsia="Calibri" w:hAnsi="Candara" w:cstheme="minorHAnsi"/>
          <w:b/>
          <w:spacing w:val="-3"/>
          <w:sz w:val="24"/>
          <w:szCs w:val="24"/>
        </w:rPr>
        <w:t>t</w:t>
      </w:r>
      <w:r w:rsidRPr="00B576DF">
        <w:rPr>
          <w:rFonts w:ascii="Candara" w:eastAsia="Calibri" w:hAnsi="Candara" w:cstheme="minorHAnsi"/>
          <w:b/>
          <w:w w:val="101"/>
          <w:sz w:val="24"/>
          <w:szCs w:val="24"/>
        </w:rPr>
        <w:t xml:space="preserve">: </w:t>
      </w:r>
      <w:r w:rsidRPr="00B576DF">
        <w:rPr>
          <w:rFonts w:ascii="Candara" w:eastAsia="Calibri" w:hAnsi="Candara" w:cstheme="minorHAnsi"/>
          <w:b/>
          <w:spacing w:val="1"/>
          <w:sz w:val="24"/>
          <w:szCs w:val="24"/>
        </w:rPr>
        <w:t>R</w:t>
      </w:r>
      <w:r w:rsidRPr="00B576DF">
        <w:rPr>
          <w:rFonts w:ascii="Candara" w:eastAsia="Calibri" w:hAnsi="Candara" w:cstheme="minorHAnsi"/>
          <w:b/>
          <w:spacing w:val="-1"/>
          <w:sz w:val="24"/>
          <w:szCs w:val="24"/>
        </w:rPr>
        <w:t>ew</w:t>
      </w:r>
      <w:r w:rsidRPr="00B576DF">
        <w:rPr>
          <w:rFonts w:ascii="Candara" w:eastAsia="Calibri" w:hAnsi="Candara" w:cstheme="minorHAnsi"/>
          <w:b/>
          <w:spacing w:val="1"/>
          <w:sz w:val="24"/>
          <w:szCs w:val="24"/>
        </w:rPr>
        <w:t>a</w:t>
      </w:r>
      <w:r w:rsidRPr="00B576DF">
        <w:rPr>
          <w:rFonts w:ascii="Candara" w:eastAsia="Calibri" w:hAnsi="Candara" w:cstheme="minorHAnsi"/>
          <w:b/>
          <w:spacing w:val="-5"/>
          <w:sz w:val="24"/>
          <w:szCs w:val="24"/>
        </w:rPr>
        <w:t>r</w:t>
      </w:r>
      <w:r w:rsidRPr="00B576DF">
        <w:rPr>
          <w:rFonts w:ascii="Candara" w:eastAsia="Calibri" w:hAnsi="Candara" w:cstheme="minorHAnsi"/>
          <w:b/>
          <w:spacing w:val="2"/>
          <w:sz w:val="24"/>
          <w:szCs w:val="24"/>
        </w:rPr>
        <w:t>d</w:t>
      </w:r>
      <w:r w:rsidRPr="00B576DF">
        <w:rPr>
          <w:rFonts w:ascii="Candara" w:eastAsia="Calibri" w:hAnsi="Candara" w:cstheme="minorHAnsi"/>
          <w:b/>
          <w:w w:val="101"/>
          <w:sz w:val="24"/>
          <w:szCs w:val="24"/>
        </w:rPr>
        <w:t>s</w:t>
      </w:r>
    </w:p>
    <w:p w14:paraId="4E703273" w14:textId="77777777" w:rsidR="00450282" w:rsidRPr="00B576DF" w:rsidRDefault="00D22EC6" w:rsidP="00EA1AD1">
      <w:pPr>
        <w:ind w:right="305"/>
        <w:jc w:val="both"/>
        <w:rPr>
          <w:rFonts w:ascii="Candara" w:eastAsia="Calibri" w:hAnsi="Candara" w:cstheme="minorHAnsi"/>
          <w:sz w:val="24"/>
          <w:szCs w:val="24"/>
        </w:rPr>
      </w:pP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pp</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tu</w:t>
      </w:r>
      <w:r w:rsidRPr="00B576DF">
        <w:rPr>
          <w:rFonts w:ascii="Candara" w:eastAsia="Calibri" w:hAnsi="Candara" w:cstheme="minorHAnsi"/>
          <w:spacing w:val="-6"/>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es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r</w:t>
      </w:r>
      <w:r w:rsidRPr="00B576DF">
        <w:rPr>
          <w:rFonts w:ascii="Candara" w:eastAsia="Calibri" w:hAnsi="Candara" w:cstheme="minorHAnsi"/>
          <w:sz w:val="24"/>
          <w:szCs w:val="24"/>
        </w:rPr>
        <w:t>ewa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ev</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eans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 beh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 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pf</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ne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et</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 </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ds 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to 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up</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 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du</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6"/>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a</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ts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2"/>
          <w:w w:val="101"/>
          <w:sz w:val="24"/>
          <w:szCs w:val="24"/>
        </w:rPr>
        <w:t>l</w:t>
      </w:r>
      <w:r w:rsidRPr="00B576DF">
        <w:rPr>
          <w:rFonts w:ascii="Candara" w:eastAsia="Calibri" w:hAnsi="Candara" w:cstheme="minorHAnsi"/>
          <w:w w:val="101"/>
          <w:sz w:val="24"/>
          <w:szCs w:val="24"/>
        </w:rPr>
        <w:t>:</w:t>
      </w:r>
    </w:p>
    <w:p w14:paraId="414C54BF" w14:textId="01F79E36" w:rsidR="00450282" w:rsidRPr="00B576DF" w:rsidRDefault="00D22EC6" w:rsidP="00EA1AD1">
      <w:pPr>
        <w:pStyle w:val="ListParagraph"/>
        <w:numPr>
          <w:ilvl w:val="0"/>
          <w:numId w:val="11"/>
        </w:numPr>
        <w:jc w:val="both"/>
        <w:rPr>
          <w:rFonts w:ascii="Candara" w:eastAsia="Calibri" w:hAnsi="Candara" w:cstheme="minorHAnsi"/>
          <w:sz w:val="24"/>
          <w:szCs w:val="24"/>
        </w:rPr>
      </w:pP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ag</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av</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006620AC" w:rsidRPr="00B576DF">
        <w:rPr>
          <w:rFonts w:ascii="Candara" w:eastAsia="Calibri" w:hAnsi="Candara" w:cstheme="minorHAnsi"/>
          <w:sz w:val="24"/>
          <w:szCs w:val="24"/>
        </w:rPr>
        <w:t>the class room</w:t>
      </w:r>
    </w:p>
    <w:p w14:paraId="6C1CCB18" w14:textId="71BEDC0B" w:rsidR="00450282" w:rsidRPr="00B576DF" w:rsidRDefault="00D22EC6" w:rsidP="00EA1AD1">
      <w:pPr>
        <w:pStyle w:val="ListParagraph"/>
        <w:numPr>
          <w:ilvl w:val="0"/>
          <w:numId w:val="11"/>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et</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av</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001F656D" w:rsidRPr="00B576DF">
        <w:rPr>
          <w:rFonts w:ascii="Candara" w:eastAsia="Calibri" w:hAnsi="Candara" w:cstheme="minorHAnsi"/>
          <w:spacing w:val="5"/>
          <w:sz w:val="24"/>
          <w:szCs w:val="24"/>
        </w:rPr>
        <w:t>the proprietor</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ents </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an</w:t>
      </w:r>
      <w:r w:rsidR="00390DE8" w:rsidRPr="00B576DF">
        <w:rPr>
          <w:rFonts w:ascii="Candara" w:eastAsia="Calibri" w:hAnsi="Candara" w:cstheme="minorHAnsi"/>
          <w:sz w:val="24"/>
          <w:szCs w:val="24"/>
        </w:rPr>
        <w:t xml:space="preserve"> </w:t>
      </w:r>
      <w:r w:rsidRPr="00B576DF">
        <w:rPr>
          <w:rFonts w:ascii="Candara" w:eastAsia="Calibri" w:hAnsi="Candara" w:cstheme="minorHAnsi"/>
          <w:position w:val="1"/>
          <w:sz w:val="24"/>
          <w:szCs w:val="24"/>
        </w:rPr>
        <w:t>be</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w</w:t>
      </w:r>
      <w:r w:rsidRPr="00B576DF">
        <w:rPr>
          <w:rFonts w:ascii="Candara" w:eastAsia="Calibri" w:hAnsi="Candara" w:cstheme="minorHAnsi"/>
          <w:spacing w:val="-5"/>
          <w:position w:val="1"/>
          <w:sz w:val="24"/>
          <w:szCs w:val="24"/>
        </w:rPr>
        <w:t>a</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 xml:space="preserve">e </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f</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the</w:t>
      </w:r>
      <w:r w:rsidRPr="00B576DF">
        <w:rPr>
          <w:rFonts w:ascii="Candara" w:eastAsia="Calibri" w:hAnsi="Candara" w:cstheme="minorHAnsi"/>
          <w:spacing w:val="-3"/>
          <w:position w:val="1"/>
          <w:sz w:val="24"/>
          <w:szCs w:val="24"/>
        </w:rPr>
        <w:t>i</w:t>
      </w:r>
      <w:r w:rsidRPr="00B576DF">
        <w:rPr>
          <w:rFonts w:ascii="Candara" w:eastAsia="Calibri" w:hAnsi="Candara" w:cstheme="minorHAnsi"/>
          <w:position w:val="1"/>
          <w:sz w:val="24"/>
          <w:szCs w:val="24"/>
        </w:rPr>
        <w:t xml:space="preserve">r </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h</w:t>
      </w:r>
      <w:r w:rsidRPr="00B576DF">
        <w:rPr>
          <w:rFonts w:ascii="Candara" w:eastAsia="Calibri" w:hAnsi="Candara" w:cstheme="minorHAnsi"/>
          <w:spacing w:val="-3"/>
          <w:position w:val="1"/>
          <w:sz w:val="24"/>
          <w:szCs w:val="24"/>
        </w:rPr>
        <w:t>i</w:t>
      </w:r>
      <w:r w:rsidRPr="00B576DF">
        <w:rPr>
          <w:rFonts w:ascii="Candara" w:eastAsia="Calibri" w:hAnsi="Candara" w:cstheme="minorHAnsi"/>
          <w:spacing w:val="1"/>
          <w:position w:val="1"/>
          <w:sz w:val="24"/>
          <w:szCs w:val="24"/>
        </w:rPr>
        <w:t>l</w:t>
      </w:r>
      <w:r w:rsidRPr="00B576DF">
        <w:rPr>
          <w:rFonts w:ascii="Candara" w:eastAsia="Calibri" w:hAnsi="Candara" w:cstheme="minorHAnsi"/>
          <w:position w:val="1"/>
          <w:sz w:val="24"/>
          <w:szCs w:val="24"/>
        </w:rPr>
        <w:t>d</w:t>
      </w:r>
      <w:r w:rsidRPr="00B576DF">
        <w:rPr>
          <w:rFonts w:ascii="Candara" w:eastAsia="Calibri" w:hAnsi="Candara" w:cstheme="minorHAnsi"/>
          <w:spacing w:val="-3"/>
          <w:position w:val="1"/>
          <w:sz w:val="24"/>
          <w:szCs w:val="24"/>
        </w:rPr>
        <w:t>’</w:t>
      </w:r>
      <w:r w:rsidRPr="00B576DF">
        <w:rPr>
          <w:rFonts w:ascii="Candara" w:eastAsia="Calibri" w:hAnsi="Candara" w:cstheme="minorHAnsi"/>
          <w:position w:val="1"/>
          <w:sz w:val="24"/>
          <w:szCs w:val="24"/>
        </w:rPr>
        <w:t>s</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e</w:t>
      </w:r>
      <w:r w:rsidRPr="00B576DF">
        <w:rPr>
          <w:rFonts w:ascii="Candara" w:eastAsia="Calibri" w:hAnsi="Candara" w:cstheme="minorHAnsi"/>
          <w:spacing w:val="-3"/>
          <w:position w:val="1"/>
          <w:sz w:val="24"/>
          <w:szCs w:val="24"/>
        </w:rPr>
        <w:t>f</w:t>
      </w:r>
      <w:r w:rsidRPr="00B576DF">
        <w:rPr>
          <w:rFonts w:ascii="Candara" w:eastAsia="Calibri" w:hAnsi="Candara" w:cstheme="minorHAnsi"/>
          <w:spacing w:val="1"/>
          <w:position w:val="1"/>
          <w:sz w:val="24"/>
          <w:szCs w:val="24"/>
        </w:rPr>
        <w:t>f</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ts</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n</w:t>
      </w:r>
      <w:r w:rsidRPr="00B576DF">
        <w:rPr>
          <w:rFonts w:ascii="Candara" w:eastAsia="Calibri" w:hAnsi="Candara" w:cstheme="minorHAnsi"/>
          <w:position w:val="1"/>
          <w:sz w:val="24"/>
          <w:szCs w:val="24"/>
        </w:rPr>
        <w:t>d</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5"/>
          <w:position w:val="1"/>
          <w:sz w:val="24"/>
          <w:szCs w:val="24"/>
        </w:rPr>
        <w:t>p</w:t>
      </w:r>
      <w:r w:rsidRPr="00B576DF">
        <w:rPr>
          <w:rFonts w:ascii="Candara" w:eastAsia="Calibri" w:hAnsi="Candara" w:cstheme="minorHAnsi"/>
          <w:spacing w:val="1"/>
          <w:w w:val="101"/>
          <w:position w:val="1"/>
          <w:sz w:val="24"/>
          <w:szCs w:val="24"/>
        </w:rPr>
        <w:t>r</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4"/>
          <w:w w:val="101"/>
          <w:position w:val="1"/>
          <w:sz w:val="24"/>
          <w:szCs w:val="24"/>
        </w:rPr>
        <w:t>g</w:t>
      </w:r>
      <w:r w:rsidRPr="00B576DF">
        <w:rPr>
          <w:rFonts w:ascii="Candara" w:eastAsia="Calibri" w:hAnsi="Candara" w:cstheme="minorHAnsi"/>
          <w:spacing w:val="1"/>
          <w:w w:val="101"/>
          <w:position w:val="1"/>
          <w:sz w:val="24"/>
          <w:szCs w:val="24"/>
        </w:rPr>
        <w:t>r</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s</w:t>
      </w:r>
    </w:p>
    <w:p w14:paraId="27A842DE" w14:textId="359D961E" w:rsidR="00450282" w:rsidRPr="00B576DF" w:rsidRDefault="00CD7510" w:rsidP="00EA1AD1">
      <w:pPr>
        <w:pStyle w:val="ListParagraph"/>
        <w:numPr>
          <w:ilvl w:val="0"/>
          <w:numId w:val="11"/>
        </w:numPr>
        <w:tabs>
          <w:tab w:val="left" w:pos="820"/>
        </w:tabs>
        <w:ind w:right="77"/>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 xml:space="preserve">he </w:t>
      </w:r>
      <w:r w:rsidRPr="00B576DF">
        <w:rPr>
          <w:rFonts w:ascii="Candara" w:eastAsia="Calibri" w:hAnsi="Candara" w:cstheme="minorHAnsi"/>
          <w:spacing w:val="20"/>
          <w:sz w:val="24"/>
          <w:szCs w:val="24"/>
        </w:rPr>
        <w:t>sending</w:t>
      </w:r>
      <w:r w:rsidRPr="00B576DF">
        <w:rPr>
          <w:rFonts w:ascii="Candara" w:eastAsia="Calibri" w:hAnsi="Candara" w:cstheme="minorHAnsi"/>
          <w:sz w:val="24"/>
          <w:szCs w:val="24"/>
        </w:rPr>
        <w:t xml:space="preserve"> </w:t>
      </w:r>
      <w:r w:rsidR="006620AC" w:rsidRPr="00B576DF">
        <w:rPr>
          <w:rFonts w:ascii="Candara" w:eastAsia="Calibri" w:hAnsi="Candara" w:cstheme="minorHAnsi"/>
          <w:spacing w:val="21"/>
          <w:sz w:val="24"/>
          <w:szCs w:val="24"/>
        </w:rPr>
        <w:t>of</w:t>
      </w:r>
      <w:r w:rsidR="006620AC" w:rsidRPr="00B576DF">
        <w:rPr>
          <w:rFonts w:ascii="Candara" w:eastAsia="Calibri" w:hAnsi="Candara" w:cstheme="minorHAnsi"/>
          <w:sz w:val="24"/>
          <w:szCs w:val="24"/>
        </w:rPr>
        <w:t xml:space="preserve"> </w:t>
      </w:r>
      <w:r w:rsidR="006620AC" w:rsidRPr="00B576DF">
        <w:rPr>
          <w:rFonts w:ascii="Candara" w:eastAsia="Calibri" w:hAnsi="Candara" w:cstheme="minorHAnsi"/>
          <w:spacing w:val="21"/>
          <w:sz w:val="24"/>
          <w:szCs w:val="24"/>
        </w:rPr>
        <w:t>children</w:t>
      </w:r>
      <w:r w:rsidR="006620AC" w:rsidRPr="00B576DF">
        <w:rPr>
          <w:rFonts w:ascii="Candara" w:eastAsia="Calibri" w:hAnsi="Candara" w:cstheme="minorHAnsi"/>
          <w:sz w:val="24"/>
          <w:szCs w:val="24"/>
        </w:rPr>
        <w:t xml:space="preserve"> </w:t>
      </w:r>
      <w:r w:rsidR="006620AC" w:rsidRPr="00B576DF">
        <w:rPr>
          <w:rFonts w:ascii="Candara" w:eastAsia="Calibri" w:hAnsi="Candara" w:cstheme="minorHAnsi"/>
          <w:spacing w:val="16"/>
          <w:sz w:val="24"/>
          <w:szCs w:val="24"/>
        </w:rPr>
        <w:t>for</w:t>
      </w:r>
      <w:r w:rsidR="006620AC" w:rsidRPr="00B576DF">
        <w:rPr>
          <w:rFonts w:ascii="Candara" w:eastAsia="Calibri" w:hAnsi="Candara" w:cstheme="minorHAnsi"/>
          <w:sz w:val="24"/>
          <w:szCs w:val="24"/>
        </w:rPr>
        <w:t xml:space="preserve"> </w:t>
      </w:r>
      <w:r w:rsidR="006620AC" w:rsidRPr="00B576DF">
        <w:rPr>
          <w:rFonts w:ascii="Candara" w:eastAsia="Calibri" w:hAnsi="Candara" w:cstheme="minorHAnsi"/>
          <w:spacing w:val="21"/>
          <w:sz w:val="24"/>
          <w:szCs w:val="24"/>
        </w:rPr>
        <w:t>praise</w:t>
      </w:r>
      <w:r w:rsidR="00D22EC6" w:rsidRPr="00B576DF">
        <w:rPr>
          <w:rFonts w:ascii="Candara" w:eastAsia="Calibri" w:hAnsi="Candara" w:cstheme="minorHAnsi"/>
          <w:sz w:val="24"/>
          <w:szCs w:val="24"/>
        </w:rPr>
        <w:t xml:space="preserve"> to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 xml:space="preserve">her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z w:val="24"/>
          <w:szCs w:val="24"/>
        </w:rPr>
        <w:t xml:space="preserve">f </w:t>
      </w:r>
      <w:r w:rsidR="006620AC" w:rsidRPr="00B576DF">
        <w:rPr>
          <w:rFonts w:ascii="Candara" w:eastAsia="Calibri" w:hAnsi="Candara" w:cstheme="minorHAnsi"/>
          <w:sz w:val="24"/>
          <w:szCs w:val="24"/>
        </w:rPr>
        <w:t>as</w:t>
      </w:r>
      <w:r w:rsidR="00D22EC6" w:rsidRPr="00B576DF">
        <w:rPr>
          <w:rFonts w:ascii="Candara" w:eastAsia="Calibri" w:hAnsi="Candara" w:cstheme="minorHAnsi"/>
          <w:spacing w:val="17"/>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pp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t</w:t>
      </w:r>
      <w:r w:rsidR="006620AC" w:rsidRPr="00B576DF">
        <w:rPr>
          <w:rFonts w:ascii="Candara" w:eastAsia="Calibri" w:hAnsi="Candara" w:cstheme="minorHAnsi"/>
          <w:sz w:val="24"/>
          <w:szCs w:val="24"/>
        </w:rPr>
        <w:t>e</w:t>
      </w:r>
    </w:p>
    <w:p w14:paraId="7D1A0EE5" w14:textId="28F11361" w:rsidR="00450282" w:rsidRPr="00B576DF" w:rsidRDefault="00D22EC6" w:rsidP="00EA1AD1">
      <w:pPr>
        <w:pStyle w:val="ListParagraph"/>
        <w:numPr>
          <w:ilvl w:val="0"/>
          <w:numId w:val="11"/>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00CD7510" w:rsidRPr="00B576DF">
        <w:rPr>
          <w:rFonts w:ascii="Candara" w:eastAsia="Calibri" w:hAnsi="Candara" w:cstheme="minorHAnsi"/>
          <w:spacing w:val="1"/>
          <w:sz w:val="24"/>
          <w:szCs w:val="24"/>
        </w:rPr>
        <w:t>Wribbenhall</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w:t>
      </w:r>
    </w:p>
    <w:p w14:paraId="6BBA55A2" w14:textId="702696F4" w:rsidR="00450282" w:rsidRPr="00B576DF" w:rsidRDefault="00D22EC6" w:rsidP="00EA1AD1">
      <w:pPr>
        <w:pStyle w:val="ListParagraph"/>
        <w:numPr>
          <w:ilvl w:val="0"/>
          <w:numId w:val="11"/>
        </w:numPr>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du</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l 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dev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ds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as 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r </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ag</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hn</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que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0FB603E8" w14:textId="77777777" w:rsidR="00450282" w:rsidRPr="00B576DF" w:rsidRDefault="00450282" w:rsidP="00EA1AD1">
      <w:pPr>
        <w:jc w:val="both"/>
        <w:rPr>
          <w:rFonts w:ascii="Candara" w:hAnsi="Candara" w:cstheme="minorHAnsi"/>
          <w:sz w:val="24"/>
          <w:szCs w:val="24"/>
        </w:rPr>
      </w:pPr>
    </w:p>
    <w:p w14:paraId="54C09C2B" w14:textId="77777777" w:rsidR="00450282" w:rsidRPr="00B576DF" w:rsidRDefault="00450282" w:rsidP="00EA1AD1">
      <w:pPr>
        <w:jc w:val="both"/>
        <w:rPr>
          <w:rFonts w:ascii="Candara" w:hAnsi="Candara" w:cstheme="minorHAnsi"/>
          <w:sz w:val="24"/>
          <w:szCs w:val="24"/>
        </w:rPr>
      </w:pPr>
    </w:p>
    <w:p w14:paraId="6C2ADAD2" w14:textId="2254FC36"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sz w:val="24"/>
          <w:szCs w:val="24"/>
        </w:rPr>
        <w:t>C</w:t>
      </w:r>
      <w:r w:rsidRPr="00B576DF">
        <w:rPr>
          <w:rFonts w:ascii="Candara" w:eastAsia="Calibri" w:hAnsi="Candara" w:cstheme="minorHAnsi"/>
          <w:b/>
          <w:spacing w:val="-2"/>
          <w:sz w:val="24"/>
          <w:szCs w:val="24"/>
        </w:rPr>
        <w:t>l</w:t>
      </w:r>
      <w:r w:rsidRPr="00B576DF">
        <w:rPr>
          <w:rFonts w:ascii="Candara" w:eastAsia="Calibri" w:hAnsi="Candara" w:cstheme="minorHAnsi"/>
          <w:b/>
          <w:spacing w:val="1"/>
          <w:sz w:val="24"/>
          <w:szCs w:val="24"/>
        </w:rPr>
        <w:t>as</w:t>
      </w:r>
      <w:r w:rsidRPr="00B576DF">
        <w:rPr>
          <w:rFonts w:ascii="Candara" w:eastAsia="Calibri" w:hAnsi="Candara" w:cstheme="minorHAnsi"/>
          <w:b/>
          <w:sz w:val="24"/>
          <w:szCs w:val="24"/>
        </w:rPr>
        <w:t>s</w:t>
      </w:r>
      <w:r w:rsidRPr="00B576DF">
        <w:rPr>
          <w:rFonts w:ascii="Candara" w:eastAsia="Calibri" w:hAnsi="Candara" w:cstheme="minorHAnsi"/>
          <w:b/>
          <w:spacing w:val="7"/>
          <w:sz w:val="24"/>
          <w:szCs w:val="24"/>
        </w:rPr>
        <w:t xml:space="preserve"> </w:t>
      </w:r>
      <w:r w:rsidRPr="00B576DF">
        <w:rPr>
          <w:rFonts w:ascii="Candara" w:eastAsia="Calibri" w:hAnsi="Candara" w:cstheme="minorHAnsi"/>
          <w:b/>
          <w:spacing w:val="-6"/>
          <w:sz w:val="24"/>
          <w:szCs w:val="24"/>
        </w:rPr>
        <w:t>P</w:t>
      </w:r>
      <w:r w:rsidRPr="00B576DF">
        <w:rPr>
          <w:rFonts w:ascii="Candara" w:eastAsia="Calibri" w:hAnsi="Candara" w:cstheme="minorHAnsi"/>
          <w:b/>
          <w:spacing w:val="2"/>
          <w:sz w:val="24"/>
          <w:szCs w:val="24"/>
        </w:rPr>
        <w:t>o</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3"/>
          <w:sz w:val="24"/>
          <w:szCs w:val="24"/>
        </w:rPr>
        <w:t>n</w:t>
      </w:r>
      <w:r w:rsidRPr="00B576DF">
        <w:rPr>
          <w:rFonts w:ascii="Candara" w:eastAsia="Calibri" w:hAnsi="Candara" w:cstheme="minorHAnsi"/>
          <w:b/>
          <w:spacing w:val="2"/>
          <w:sz w:val="24"/>
          <w:szCs w:val="24"/>
        </w:rPr>
        <w:t>t</w:t>
      </w:r>
      <w:r w:rsidRPr="00B576DF">
        <w:rPr>
          <w:rFonts w:ascii="Candara" w:eastAsia="Calibri" w:hAnsi="Candara" w:cstheme="minorHAnsi"/>
          <w:b/>
          <w:w w:val="101"/>
          <w:sz w:val="24"/>
          <w:szCs w:val="24"/>
        </w:rPr>
        <w:t>s</w:t>
      </w:r>
    </w:p>
    <w:p w14:paraId="43199D87" w14:textId="0BBB1042" w:rsidR="00450282" w:rsidRPr="00B576DF" w:rsidRDefault="00D22EC6" w:rsidP="00EA1AD1">
      <w:pPr>
        <w:ind w:right="146"/>
        <w:jc w:val="both"/>
        <w:rPr>
          <w:rFonts w:ascii="Candara" w:eastAsia="Calibri" w:hAnsi="Candara" w:cstheme="minorHAnsi"/>
          <w:sz w:val="24"/>
          <w:szCs w:val="24"/>
        </w:rPr>
      </w:pP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ach</w:t>
      </w:r>
      <w:r w:rsidRPr="00B576DF">
        <w:rPr>
          <w:rFonts w:ascii="Candara" w:eastAsia="Calibri" w:hAnsi="Candara" w:cstheme="minorHAnsi"/>
          <w:spacing w:val="-2"/>
          <w:sz w:val="24"/>
          <w:szCs w:val="24"/>
        </w:rPr>
        <w:t xml:space="preserve"> </w:t>
      </w:r>
      <w:r w:rsidR="00594551">
        <w:rPr>
          <w:rFonts w:ascii="Candara" w:eastAsia="Calibri" w:hAnsi="Candara" w:cstheme="minorHAnsi"/>
          <w:sz w:val="24"/>
          <w:szCs w:val="24"/>
        </w:rPr>
        <w:t xml:space="preserve">age </w:t>
      </w:r>
      <w:r w:rsidRPr="00B576DF">
        <w:rPr>
          <w:rFonts w:ascii="Candara" w:eastAsia="Calibri" w:hAnsi="Candara" w:cstheme="minorHAnsi"/>
          <w:spacing w:val="1"/>
          <w:sz w:val="24"/>
          <w:szCs w:val="24"/>
        </w:rPr>
        <w:t>gr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up</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en </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ac</w:t>
      </w:r>
      <w:r w:rsidRPr="00B576DF">
        <w:rPr>
          <w:rFonts w:ascii="Candara" w:eastAsia="Calibri" w:hAnsi="Candara" w:cstheme="minorHAnsi"/>
          <w:spacing w:val="-4"/>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ds</w:t>
      </w:r>
      <w:r w:rsidRPr="00B576DF">
        <w:rPr>
          <w:rFonts w:ascii="Candara" w:eastAsia="Calibri" w:hAnsi="Candara" w:cstheme="minorHAnsi"/>
          <w:spacing w:val="-9"/>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ay 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p</w:t>
      </w:r>
      <w:r w:rsidRPr="00B576DF">
        <w:rPr>
          <w:rFonts w:ascii="Candara" w:eastAsia="Calibri" w:hAnsi="Candara" w:cstheme="minorHAnsi"/>
          <w:sz w:val="24"/>
          <w:szCs w:val="24"/>
        </w:rPr>
        <w:t>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due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ds 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 xml:space="preserve">d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00594551">
        <w:rPr>
          <w:rFonts w:ascii="Candara" w:eastAsia="Calibri" w:hAnsi="Candara" w:cstheme="minorHAnsi"/>
          <w:sz w:val="24"/>
          <w:szCs w:val="24"/>
        </w:rPr>
        <w:t>individuals</w:t>
      </w:r>
      <w:r w:rsidRPr="00B576DF">
        <w:rPr>
          <w:rFonts w:ascii="Candara" w:eastAsia="Calibri" w:hAnsi="Candara" w:cstheme="minorHAnsi"/>
          <w:sz w:val="24"/>
          <w:szCs w:val="24"/>
        </w:rPr>
        <w:t>.</w:t>
      </w:r>
    </w:p>
    <w:p w14:paraId="48BD2BF8" w14:textId="77777777" w:rsidR="00450282" w:rsidRPr="00B576DF" w:rsidRDefault="00450282" w:rsidP="00EA1AD1">
      <w:pPr>
        <w:jc w:val="both"/>
        <w:rPr>
          <w:rFonts w:ascii="Candara" w:hAnsi="Candara" w:cstheme="minorHAnsi"/>
          <w:sz w:val="24"/>
          <w:szCs w:val="24"/>
        </w:rPr>
      </w:pPr>
    </w:p>
    <w:p w14:paraId="1C4CA076"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A</w:t>
      </w:r>
      <w:r w:rsidRPr="00B576DF">
        <w:rPr>
          <w:rFonts w:ascii="Candara" w:eastAsia="Calibri" w:hAnsi="Candara" w:cstheme="minorHAnsi"/>
          <w:b/>
          <w:spacing w:val="2"/>
          <w:sz w:val="24"/>
          <w:szCs w:val="24"/>
        </w:rPr>
        <w:t>tt</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n</w:t>
      </w:r>
      <w:r w:rsidRPr="00B576DF">
        <w:rPr>
          <w:rFonts w:ascii="Candara" w:eastAsia="Calibri" w:hAnsi="Candara" w:cstheme="minorHAnsi"/>
          <w:b/>
          <w:spacing w:val="-3"/>
          <w:sz w:val="24"/>
          <w:szCs w:val="24"/>
        </w:rPr>
        <w:t>d</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n</w:t>
      </w:r>
      <w:r w:rsidRPr="00B576DF">
        <w:rPr>
          <w:rFonts w:ascii="Candara" w:eastAsia="Calibri" w:hAnsi="Candara" w:cstheme="minorHAnsi"/>
          <w:b/>
          <w:spacing w:val="2"/>
          <w:sz w:val="24"/>
          <w:szCs w:val="24"/>
        </w:rPr>
        <w:t>c</w:t>
      </w:r>
      <w:r w:rsidRPr="00B576DF">
        <w:rPr>
          <w:rFonts w:ascii="Candara" w:eastAsia="Calibri" w:hAnsi="Candara" w:cstheme="minorHAnsi"/>
          <w:b/>
          <w:sz w:val="24"/>
          <w:szCs w:val="24"/>
        </w:rPr>
        <w:t>e</w:t>
      </w:r>
    </w:p>
    <w:p w14:paraId="26884723" w14:textId="7A7D9CF0"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100</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end</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ach</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te</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m 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3"/>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w w:val="10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5"/>
          <w:w w:val="101"/>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f</w:t>
      </w:r>
      <w:r w:rsidRPr="00B576DF">
        <w:rPr>
          <w:rFonts w:ascii="Candara" w:eastAsia="Calibri" w:hAnsi="Candara" w:cstheme="minorHAnsi"/>
          <w:spacing w:val="-3"/>
          <w:w w:val="101"/>
          <w:sz w:val="24"/>
          <w:szCs w:val="24"/>
        </w:rPr>
        <w:t>i</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w:t>
      </w:r>
      <w:r w:rsidR="00EA1AD1">
        <w:rPr>
          <w:rFonts w:ascii="Candara" w:eastAsia="Calibri" w:hAnsi="Candara" w:cstheme="minorHAnsi"/>
          <w:sz w:val="24"/>
          <w:szCs w:val="24"/>
        </w:rPr>
        <w:t xml:space="preserve"> </w:t>
      </w: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year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100</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tend</w:t>
      </w:r>
      <w:r w:rsidRPr="00B576DF">
        <w:rPr>
          <w:rFonts w:ascii="Candara" w:eastAsia="Calibri" w:hAnsi="Candara" w:cstheme="minorHAnsi"/>
          <w:spacing w:val="-1"/>
          <w:sz w:val="24"/>
          <w:szCs w:val="24"/>
        </w:rPr>
        <w:t>an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ye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c</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f</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pacing w:val="-3"/>
          <w:sz w:val="24"/>
          <w:szCs w:val="24"/>
        </w:rPr>
        <w:t>z</w:t>
      </w:r>
      <w:r w:rsidRPr="00B576DF">
        <w:rPr>
          <w:rFonts w:ascii="Candara" w:eastAsia="Calibri" w:hAnsi="Candara" w:cstheme="minorHAnsi"/>
          <w:sz w:val="24"/>
          <w:szCs w:val="24"/>
        </w:rPr>
        <w:t xml:space="preserve">e. </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ev</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end</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98</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5"/>
          <w:w w:val="101"/>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pacing w:val="-4"/>
          <w:sz w:val="24"/>
          <w:szCs w:val="24"/>
        </w:rPr>
        <w:t>f</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w:t>
      </w:r>
    </w:p>
    <w:p w14:paraId="551DCB93" w14:textId="77777777" w:rsidR="00450282" w:rsidRPr="00B576DF" w:rsidRDefault="00450282" w:rsidP="00EA1AD1">
      <w:pPr>
        <w:jc w:val="both"/>
        <w:rPr>
          <w:rFonts w:ascii="Candara" w:hAnsi="Candara" w:cstheme="minorHAnsi"/>
          <w:sz w:val="24"/>
          <w:szCs w:val="24"/>
        </w:rPr>
      </w:pPr>
    </w:p>
    <w:p w14:paraId="7317B9A4" w14:textId="4358E86A"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A</w:t>
      </w:r>
      <w:r w:rsidRPr="00B576DF">
        <w:rPr>
          <w:rFonts w:ascii="Candara" w:eastAsia="Calibri" w:hAnsi="Candara" w:cstheme="minorHAnsi"/>
          <w:b/>
          <w:sz w:val="24"/>
          <w:szCs w:val="24"/>
        </w:rPr>
        <w:t>re</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 xml:space="preserve">s </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f</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1"/>
          <w:sz w:val="24"/>
          <w:szCs w:val="24"/>
        </w:rPr>
        <w:t>R</w:t>
      </w:r>
      <w:r w:rsidRPr="00B576DF">
        <w:rPr>
          <w:rFonts w:ascii="Candara" w:eastAsia="Calibri" w:hAnsi="Candara" w:cstheme="minorHAnsi"/>
          <w:b/>
          <w:spacing w:val="-1"/>
          <w:sz w:val="24"/>
          <w:szCs w:val="24"/>
        </w:rPr>
        <w:t>e</w:t>
      </w:r>
      <w:r w:rsidRPr="00B576DF">
        <w:rPr>
          <w:rFonts w:ascii="Candara" w:eastAsia="Calibri" w:hAnsi="Candara" w:cstheme="minorHAnsi"/>
          <w:b/>
          <w:spacing w:val="-4"/>
          <w:w w:val="101"/>
          <w:sz w:val="24"/>
          <w:szCs w:val="24"/>
        </w:rPr>
        <w:t>s</w:t>
      </w:r>
      <w:r w:rsidRPr="00B576DF">
        <w:rPr>
          <w:rFonts w:ascii="Candara" w:eastAsia="Calibri" w:hAnsi="Candara" w:cstheme="minorHAnsi"/>
          <w:b/>
          <w:spacing w:val="-3"/>
          <w:sz w:val="24"/>
          <w:szCs w:val="24"/>
        </w:rPr>
        <w:t>p</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n</w:t>
      </w:r>
      <w:r w:rsidRPr="00B576DF">
        <w:rPr>
          <w:rFonts w:ascii="Candara" w:eastAsia="Calibri" w:hAnsi="Candara" w:cstheme="minorHAnsi"/>
          <w:b/>
          <w:spacing w:val="1"/>
          <w:w w:val="101"/>
          <w:sz w:val="24"/>
          <w:szCs w:val="24"/>
        </w:rPr>
        <w:t>s</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2"/>
          <w:sz w:val="24"/>
          <w:szCs w:val="24"/>
        </w:rPr>
        <w:t>b</w:t>
      </w:r>
      <w:r w:rsidRPr="00B576DF">
        <w:rPr>
          <w:rFonts w:ascii="Candara" w:eastAsia="Calibri" w:hAnsi="Candara" w:cstheme="minorHAnsi"/>
          <w:b/>
          <w:spacing w:val="-2"/>
          <w:w w:val="101"/>
          <w:sz w:val="24"/>
          <w:szCs w:val="24"/>
        </w:rPr>
        <w:t>ili</w:t>
      </w:r>
      <w:r w:rsidRPr="00B576DF">
        <w:rPr>
          <w:rFonts w:ascii="Candara" w:eastAsia="Calibri" w:hAnsi="Candara" w:cstheme="minorHAnsi"/>
          <w:b/>
          <w:spacing w:val="2"/>
          <w:sz w:val="24"/>
          <w:szCs w:val="24"/>
        </w:rPr>
        <w:t>t</w:t>
      </w:r>
      <w:r w:rsidRPr="00B576DF">
        <w:rPr>
          <w:rFonts w:ascii="Candara" w:eastAsia="Calibri" w:hAnsi="Candara" w:cstheme="minorHAnsi"/>
          <w:b/>
          <w:sz w:val="24"/>
          <w:szCs w:val="24"/>
        </w:rPr>
        <w:t>y</w:t>
      </w:r>
    </w:p>
    <w:p w14:paraId="7AFE67AE" w14:textId="1E8CE3BD" w:rsidR="00F0154C"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1"/>
          <w:position w:val="1"/>
          <w:sz w:val="24"/>
          <w:szCs w:val="24"/>
        </w:rPr>
        <w:t>P</w:t>
      </w:r>
      <w:r w:rsidRPr="00B576DF">
        <w:rPr>
          <w:rFonts w:ascii="Candara" w:eastAsia="Calibri" w:hAnsi="Candara" w:cstheme="minorHAnsi"/>
          <w:position w:val="1"/>
          <w:sz w:val="24"/>
          <w:szCs w:val="24"/>
        </w:rPr>
        <w:t>up</w:t>
      </w:r>
      <w:r w:rsidRPr="00B576DF">
        <w:rPr>
          <w:rFonts w:ascii="Candara" w:eastAsia="Calibri" w:hAnsi="Candara" w:cstheme="minorHAnsi"/>
          <w:spacing w:val="-4"/>
          <w:position w:val="1"/>
          <w:sz w:val="24"/>
          <w:szCs w:val="24"/>
        </w:rPr>
        <w:t>i</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s</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t</w:t>
      </w:r>
      <w:r w:rsidRPr="00B576DF">
        <w:rPr>
          <w:rFonts w:ascii="Candara" w:eastAsia="Calibri" w:hAnsi="Candara" w:cstheme="minorHAnsi"/>
          <w:spacing w:val="-6"/>
          <w:position w:val="1"/>
          <w:sz w:val="24"/>
          <w:szCs w:val="24"/>
        </w:rPr>
        <w:t>h</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u</w:t>
      </w:r>
      <w:r w:rsidRPr="00B576DF">
        <w:rPr>
          <w:rFonts w:ascii="Candara" w:eastAsia="Calibri" w:hAnsi="Candara" w:cstheme="minorHAnsi"/>
          <w:spacing w:val="1"/>
          <w:position w:val="1"/>
          <w:sz w:val="24"/>
          <w:szCs w:val="24"/>
        </w:rPr>
        <w:t>g</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ut</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the</w:t>
      </w:r>
      <w:r w:rsidRPr="00B576DF">
        <w:rPr>
          <w:rFonts w:ascii="Candara" w:eastAsia="Calibri" w:hAnsi="Candara" w:cstheme="minorHAnsi"/>
          <w:spacing w:val="-2"/>
          <w:position w:val="1"/>
          <w:sz w:val="24"/>
          <w:szCs w:val="24"/>
        </w:rPr>
        <w:t xml:space="preserve"> s</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6"/>
          <w:position w:val="1"/>
          <w:sz w:val="24"/>
          <w:szCs w:val="24"/>
        </w:rPr>
        <w:t>o</w:t>
      </w:r>
      <w:r w:rsidRPr="00B576DF">
        <w:rPr>
          <w:rFonts w:ascii="Candara" w:eastAsia="Calibri" w:hAnsi="Candara" w:cstheme="minorHAnsi"/>
          <w:position w:val="1"/>
          <w:sz w:val="24"/>
          <w:szCs w:val="24"/>
        </w:rPr>
        <w:t>l</w:t>
      </w:r>
      <w:r w:rsidRPr="00B576DF">
        <w:rPr>
          <w:rFonts w:ascii="Candara" w:eastAsia="Calibri" w:hAnsi="Candara" w:cstheme="minorHAnsi"/>
          <w:spacing w:val="5"/>
          <w:position w:val="1"/>
          <w:sz w:val="24"/>
          <w:szCs w:val="24"/>
        </w:rPr>
        <w:t xml:space="preserve"> </w:t>
      </w:r>
      <w:r w:rsidRPr="00B576DF">
        <w:rPr>
          <w:rFonts w:ascii="Candara" w:eastAsia="Calibri" w:hAnsi="Candara" w:cstheme="minorHAnsi"/>
          <w:spacing w:val="-5"/>
          <w:position w:val="1"/>
          <w:sz w:val="24"/>
          <w:szCs w:val="24"/>
        </w:rPr>
        <w:t>a</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1"/>
          <w:position w:val="1"/>
          <w:sz w:val="24"/>
          <w:szCs w:val="24"/>
        </w:rPr>
        <w:t>ff</w:t>
      </w:r>
      <w:r w:rsidRPr="00B576DF">
        <w:rPr>
          <w:rFonts w:ascii="Candara" w:eastAsia="Calibri" w:hAnsi="Candara" w:cstheme="minorHAnsi"/>
          <w:spacing w:val="-4"/>
          <w:position w:val="1"/>
          <w:sz w:val="24"/>
          <w:szCs w:val="24"/>
        </w:rPr>
        <w:t>e</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ed</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pp</w:t>
      </w:r>
      <w:r w:rsidRPr="00B576DF">
        <w:rPr>
          <w:rFonts w:ascii="Candara" w:eastAsia="Calibri" w:hAnsi="Candara" w:cstheme="minorHAnsi"/>
          <w:spacing w:val="-6"/>
          <w:position w:val="1"/>
          <w:sz w:val="24"/>
          <w:szCs w:val="24"/>
        </w:rPr>
        <w:t>o</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tu</w:t>
      </w:r>
      <w:r w:rsidRPr="00B576DF">
        <w:rPr>
          <w:rFonts w:ascii="Candara" w:eastAsia="Calibri" w:hAnsi="Candara" w:cstheme="minorHAnsi"/>
          <w:spacing w:val="-1"/>
          <w:position w:val="1"/>
          <w:sz w:val="24"/>
          <w:szCs w:val="24"/>
        </w:rPr>
        <w:t>n</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5"/>
          <w:position w:val="1"/>
          <w:sz w:val="24"/>
          <w:szCs w:val="24"/>
        </w:rPr>
        <w:t>t</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es</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to</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w:t>
      </w:r>
      <w:r w:rsidRPr="00B576DF">
        <w:rPr>
          <w:rFonts w:ascii="Candara" w:eastAsia="Calibri" w:hAnsi="Candara" w:cstheme="minorHAnsi"/>
          <w:spacing w:val="-6"/>
          <w:position w:val="1"/>
          <w:sz w:val="24"/>
          <w:szCs w:val="24"/>
        </w:rPr>
        <w:t>a</w:t>
      </w:r>
      <w:r w:rsidRPr="00B576DF">
        <w:rPr>
          <w:rFonts w:ascii="Candara" w:eastAsia="Calibri" w:hAnsi="Candara" w:cstheme="minorHAnsi"/>
          <w:position w:val="1"/>
          <w:sz w:val="24"/>
          <w:szCs w:val="24"/>
        </w:rPr>
        <w:t>ke</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3"/>
          <w:position w:val="1"/>
          <w:sz w:val="24"/>
          <w:szCs w:val="24"/>
        </w:rPr>
        <w:t>r</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p</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n</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b</w:t>
      </w:r>
      <w:r w:rsidRPr="00B576DF">
        <w:rPr>
          <w:rFonts w:ascii="Candara" w:eastAsia="Calibri" w:hAnsi="Candara" w:cstheme="minorHAnsi"/>
          <w:spacing w:val="-3"/>
          <w:position w:val="1"/>
          <w:sz w:val="24"/>
          <w:szCs w:val="24"/>
        </w:rPr>
        <w:t>i</w:t>
      </w:r>
      <w:r w:rsidRPr="00B576DF">
        <w:rPr>
          <w:rFonts w:ascii="Candara" w:eastAsia="Calibri" w:hAnsi="Candara" w:cstheme="minorHAnsi"/>
          <w:spacing w:val="2"/>
          <w:position w:val="1"/>
          <w:sz w:val="24"/>
          <w:szCs w:val="24"/>
        </w:rPr>
        <w:t>li</w:t>
      </w:r>
      <w:r w:rsidRPr="00B576DF">
        <w:rPr>
          <w:rFonts w:ascii="Candara" w:eastAsia="Calibri" w:hAnsi="Candara" w:cstheme="minorHAnsi"/>
          <w:position w:val="1"/>
          <w:sz w:val="24"/>
          <w:szCs w:val="24"/>
        </w:rPr>
        <w:t>ty,</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to</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w</w:t>
      </w:r>
      <w:r w:rsidRPr="00B576DF">
        <w:rPr>
          <w:rFonts w:ascii="Candara" w:eastAsia="Calibri" w:hAnsi="Candara" w:cstheme="minorHAnsi"/>
          <w:spacing w:val="6"/>
          <w:position w:val="1"/>
          <w:sz w:val="24"/>
          <w:szCs w:val="24"/>
        </w:rPr>
        <w:t xml:space="preserve"> </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5"/>
          <w:position w:val="1"/>
          <w:sz w:val="24"/>
          <w:szCs w:val="24"/>
        </w:rPr>
        <w:t>n</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i</w:t>
      </w:r>
      <w:r w:rsidRPr="00B576DF">
        <w:rPr>
          <w:rFonts w:ascii="Candara" w:eastAsia="Calibri" w:hAnsi="Candara" w:cstheme="minorHAnsi"/>
          <w:position w:val="1"/>
          <w:sz w:val="24"/>
          <w:szCs w:val="24"/>
        </w:rPr>
        <w:t>a</w:t>
      </w:r>
      <w:r w:rsidRPr="00B576DF">
        <w:rPr>
          <w:rFonts w:ascii="Candara" w:eastAsia="Calibri" w:hAnsi="Candara" w:cstheme="minorHAnsi"/>
          <w:spacing w:val="-6"/>
          <w:position w:val="1"/>
          <w:sz w:val="24"/>
          <w:szCs w:val="24"/>
        </w:rPr>
        <w:t>t</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ve</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n</w:t>
      </w:r>
      <w:r w:rsidRPr="00B576DF">
        <w:rPr>
          <w:rFonts w:ascii="Candara" w:eastAsia="Calibri" w:hAnsi="Candara" w:cstheme="minorHAnsi"/>
          <w:position w:val="1"/>
          <w:sz w:val="24"/>
          <w:szCs w:val="24"/>
        </w:rPr>
        <w:t>d</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to</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ex</w:t>
      </w:r>
      <w:r w:rsidRPr="00B576DF">
        <w:rPr>
          <w:rFonts w:ascii="Candara" w:eastAsia="Calibri" w:hAnsi="Candara" w:cstheme="minorHAnsi"/>
          <w:spacing w:val="-1"/>
          <w:position w:val="1"/>
          <w:sz w:val="24"/>
          <w:szCs w:val="24"/>
        </w:rPr>
        <w:t>t</w:t>
      </w:r>
      <w:r w:rsidRPr="00B576DF">
        <w:rPr>
          <w:rFonts w:ascii="Candara" w:eastAsia="Calibri" w:hAnsi="Candara" w:cstheme="minorHAnsi"/>
          <w:position w:val="1"/>
          <w:sz w:val="24"/>
          <w:szCs w:val="24"/>
        </w:rPr>
        <w:t>end</w:t>
      </w:r>
      <w:r w:rsidR="00EA1AD1">
        <w:rPr>
          <w:rFonts w:ascii="Candara" w:eastAsia="Calibri" w:hAnsi="Candara" w:cstheme="minorHAnsi"/>
          <w:position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al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al ex</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ude:</w:t>
      </w:r>
    </w:p>
    <w:p w14:paraId="63FEE17E" w14:textId="317F5C5D" w:rsidR="00450282" w:rsidRPr="00B576DF" w:rsidRDefault="00D22EC6" w:rsidP="00EA1AD1">
      <w:pPr>
        <w:pStyle w:val="ListParagraph"/>
        <w:numPr>
          <w:ilvl w:val="0"/>
          <w:numId w:val="13"/>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m</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p>
    <w:p w14:paraId="4806E7D2" w14:textId="086A577B" w:rsidR="00F0154C" w:rsidRPr="00B576DF" w:rsidRDefault="00F0154C" w:rsidP="00EA1AD1">
      <w:pPr>
        <w:pStyle w:val="ListParagraph"/>
        <w:numPr>
          <w:ilvl w:val="0"/>
          <w:numId w:val="13"/>
        </w:numPr>
        <w:jc w:val="both"/>
        <w:rPr>
          <w:rFonts w:ascii="Candara" w:eastAsia="Calibri" w:hAnsi="Candara" w:cstheme="minorHAnsi"/>
          <w:sz w:val="24"/>
          <w:szCs w:val="24"/>
        </w:rPr>
      </w:pPr>
      <w:r w:rsidRPr="00B576DF">
        <w:rPr>
          <w:rFonts w:ascii="Candara" w:eastAsia="Calibri" w:hAnsi="Candara" w:cstheme="minorHAnsi"/>
          <w:sz w:val="24"/>
          <w:szCs w:val="24"/>
        </w:rPr>
        <w:t>Librarian</w:t>
      </w:r>
    </w:p>
    <w:p w14:paraId="441D8F3E" w14:textId="49BF7564" w:rsidR="00450282" w:rsidRPr="00B576DF" w:rsidRDefault="00D22EC6" w:rsidP="00EA1AD1">
      <w:pPr>
        <w:pStyle w:val="ListParagraph"/>
        <w:numPr>
          <w:ilvl w:val="0"/>
          <w:numId w:val="13"/>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a</w:t>
      </w:r>
      <w:r w:rsidRPr="00B576DF">
        <w:rPr>
          <w:rFonts w:ascii="Candara" w:eastAsia="Calibri" w:hAnsi="Candara" w:cstheme="minorHAnsi"/>
          <w:w w:val="101"/>
          <w:sz w:val="24"/>
          <w:szCs w:val="24"/>
        </w:rPr>
        <w:t>t</w:t>
      </w:r>
      <w:r w:rsidRPr="00B576DF">
        <w:rPr>
          <w:rFonts w:ascii="Candara" w:eastAsia="Calibri" w:hAnsi="Candara" w:cstheme="minorHAnsi"/>
          <w:spacing w:val="-3"/>
          <w:w w:val="101"/>
          <w:sz w:val="24"/>
          <w:szCs w:val="24"/>
        </w:rPr>
        <w:t>i</w:t>
      </w:r>
      <w:r w:rsidRPr="00B576DF">
        <w:rPr>
          <w:rFonts w:ascii="Candara" w:eastAsia="Calibri" w:hAnsi="Candara" w:cstheme="minorHAnsi"/>
          <w:sz w:val="24"/>
          <w:szCs w:val="24"/>
        </w:rPr>
        <w:t>ves</w:t>
      </w:r>
    </w:p>
    <w:p w14:paraId="3D0D09A7" w14:textId="2258AD42" w:rsidR="00450282" w:rsidRPr="00B576DF" w:rsidRDefault="00D22EC6" w:rsidP="00EA1AD1">
      <w:pPr>
        <w:pStyle w:val="ListParagraph"/>
        <w:numPr>
          <w:ilvl w:val="0"/>
          <w:numId w:val="13"/>
        </w:numPr>
        <w:jc w:val="both"/>
        <w:rPr>
          <w:rFonts w:ascii="Candara" w:eastAsia="Calibri" w:hAnsi="Candara" w:cstheme="minorHAnsi"/>
          <w:sz w:val="24"/>
          <w:szCs w:val="24"/>
        </w:rPr>
      </w:pPr>
      <w:r w:rsidRPr="00B576DF">
        <w:rPr>
          <w:rFonts w:ascii="Candara" w:eastAsia="Calibri" w:hAnsi="Candara" w:cstheme="minorHAnsi"/>
          <w:spacing w:val="2"/>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ep</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a</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es</w:t>
      </w:r>
    </w:p>
    <w:p w14:paraId="03C90350" w14:textId="30B976C2" w:rsidR="00450282" w:rsidRPr="00B576DF" w:rsidRDefault="00D22EC6" w:rsidP="00EA1AD1">
      <w:pPr>
        <w:jc w:val="both"/>
        <w:rPr>
          <w:rFonts w:ascii="Candara" w:hAnsi="Candara" w:cstheme="minorHAnsi"/>
          <w:sz w:val="24"/>
          <w:szCs w:val="24"/>
        </w:rPr>
      </w:pPr>
      <w:r w:rsidRPr="00B576DF">
        <w:rPr>
          <w:rFonts w:ascii="Candara" w:hAnsi="Candara" w:cstheme="minorHAnsi"/>
          <w:sz w:val="24"/>
          <w:szCs w:val="24"/>
        </w:rPr>
        <w:t xml:space="preserve">    </w:t>
      </w:r>
      <w:r w:rsidRPr="00B576DF">
        <w:rPr>
          <w:rFonts w:ascii="Candara" w:hAnsi="Candara" w:cstheme="minorHAnsi"/>
          <w:spacing w:val="19"/>
          <w:sz w:val="24"/>
          <w:szCs w:val="24"/>
        </w:rPr>
        <w:t xml:space="preserve"> </w:t>
      </w:r>
    </w:p>
    <w:p w14:paraId="75F86958" w14:textId="77777777" w:rsidR="00543B3E" w:rsidRDefault="00543B3E" w:rsidP="00EA1AD1">
      <w:pPr>
        <w:jc w:val="both"/>
        <w:rPr>
          <w:rFonts w:ascii="Candara" w:eastAsia="Calibri" w:hAnsi="Candara" w:cstheme="minorHAnsi"/>
          <w:b/>
          <w:spacing w:val="1"/>
          <w:sz w:val="24"/>
          <w:szCs w:val="24"/>
        </w:rPr>
      </w:pPr>
    </w:p>
    <w:p w14:paraId="33C7A4D6" w14:textId="77777777" w:rsidR="00543B3E" w:rsidRDefault="00543B3E" w:rsidP="00EA1AD1">
      <w:pPr>
        <w:jc w:val="both"/>
        <w:rPr>
          <w:rFonts w:ascii="Candara" w:eastAsia="Calibri" w:hAnsi="Candara" w:cstheme="minorHAnsi"/>
          <w:b/>
          <w:spacing w:val="1"/>
          <w:sz w:val="24"/>
          <w:szCs w:val="24"/>
        </w:rPr>
      </w:pPr>
    </w:p>
    <w:p w14:paraId="5190D819" w14:textId="55EE588B"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sz w:val="24"/>
          <w:szCs w:val="24"/>
        </w:rPr>
        <w:lastRenderedPageBreak/>
        <w:t>M</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t</w:t>
      </w:r>
      <w:r w:rsidRPr="00B576DF">
        <w:rPr>
          <w:rFonts w:ascii="Candara" w:eastAsia="Calibri" w:hAnsi="Candara" w:cstheme="minorHAnsi"/>
          <w:b/>
          <w:spacing w:val="-3"/>
          <w:sz w:val="24"/>
          <w:szCs w:val="24"/>
        </w:rPr>
        <w:t>u</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l</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1"/>
          <w:sz w:val="24"/>
          <w:szCs w:val="24"/>
        </w:rPr>
        <w:t>R</w:t>
      </w:r>
      <w:r w:rsidRPr="00B576DF">
        <w:rPr>
          <w:rFonts w:ascii="Candara" w:eastAsia="Calibri" w:hAnsi="Candara" w:cstheme="minorHAnsi"/>
          <w:b/>
          <w:spacing w:val="-1"/>
          <w:sz w:val="24"/>
          <w:szCs w:val="24"/>
        </w:rPr>
        <w:t>e</w:t>
      </w:r>
      <w:r w:rsidRPr="00B576DF">
        <w:rPr>
          <w:rFonts w:ascii="Candara" w:eastAsia="Calibri" w:hAnsi="Candara" w:cstheme="minorHAnsi"/>
          <w:b/>
          <w:spacing w:val="-4"/>
          <w:w w:val="101"/>
          <w:sz w:val="24"/>
          <w:szCs w:val="24"/>
        </w:rPr>
        <w:t>s</w:t>
      </w:r>
      <w:r w:rsidRPr="00B576DF">
        <w:rPr>
          <w:rFonts w:ascii="Candara" w:eastAsia="Calibri" w:hAnsi="Candara" w:cstheme="minorHAnsi"/>
          <w:b/>
          <w:spacing w:val="2"/>
          <w:sz w:val="24"/>
          <w:szCs w:val="24"/>
        </w:rPr>
        <w:t>p</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c</w:t>
      </w:r>
      <w:r w:rsidRPr="00B576DF">
        <w:rPr>
          <w:rFonts w:ascii="Candara" w:eastAsia="Calibri" w:hAnsi="Candara" w:cstheme="minorHAnsi"/>
          <w:b/>
          <w:sz w:val="24"/>
          <w:szCs w:val="24"/>
        </w:rPr>
        <w:t>t</w:t>
      </w:r>
    </w:p>
    <w:p w14:paraId="3CBF0E39" w14:textId="77777777" w:rsidR="00450282" w:rsidRPr="00B576DF" w:rsidRDefault="00D22EC6" w:rsidP="00EA1AD1">
      <w:pPr>
        <w:ind w:right="71"/>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4"/>
          <w:sz w:val="24"/>
          <w:szCs w:val="24"/>
        </w:rPr>
        <w:t xml:space="preserve"> </w:t>
      </w:r>
      <w:r w:rsidR="00CD7510" w:rsidRPr="00B576DF">
        <w:rPr>
          <w:rFonts w:ascii="Candara" w:eastAsia="Calibri" w:hAnsi="Candara" w:cstheme="minorHAnsi"/>
          <w:spacing w:val="1"/>
          <w:sz w:val="24"/>
          <w:szCs w:val="24"/>
        </w:rPr>
        <w:t>Wribbenhall</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eve 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im</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y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ag</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 e</w:t>
      </w:r>
      <w:r w:rsidRPr="00B576DF">
        <w:rPr>
          <w:rFonts w:ascii="Candara" w:eastAsia="Calibri" w:hAnsi="Candara" w:cstheme="minorHAnsi"/>
          <w:spacing w:val="1"/>
          <w:sz w:val="24"/>
          <w:szCs w:val="24"/>
        </w:rPr>
        <w:t>ff</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c</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4"/>
          <w:sz w:val="24"/>
          <w:szCs w:val="24"/>
        </w:rPr>
        <w:t>e</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sen</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ut</w:t>
      </w:r>
      <w:r w:rsidRPr="00B576DF">
        <w:rPr>
          <w:rFonts w:ascii="Candara" w:eastAsia="Calibri" w:hAnsi="Candara" w:cstheme="minorHAnsi"/>
          <w:spacing w:val="-1"/>
          <w:sz w:val="24"/>
          <w:szCs w:val="24"/>
        </w:rPr>
        <w:t>u</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ve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wn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at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 xml:space="preserve">to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nded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 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ed, by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rc</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ds 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 between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betw</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ts 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tween</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00CD7510" w:rsidRPr="00B576DF">
        <w:rPr>
          <w:rFonts w:ascii="Candara" w:eastAsia="Calibri" w:hAnsi="Candara" w:cstheme="minorHAnsi"/>
          <w:sz w:val="24"/>
          <w:szCs w:val="24"/>
        </w:rPr>
        <w:t>w</w:t>
      </w:r>
      <w:r w:rsidR="00CD7510" w:rsidRPr="00B576DF">
        <w:rPr>
          <w:rFonts w:ascii="Candara" w:eastAsia="Calibri" w:hAnsi="Candara" w:cstheme="minorHAnsi"/>
          <w:spacing w:val="-1"/>
          <w:sz w:val="24"/>
          <w:szCs w:val="24"/>
        </w:rPr>
        <w:t>a</w:t>
      </w:r>
      <w:r w:rsidR="00CD7510" w:rsidRPr="00B576DF">
        <w:rPr>
          <w:rFonts w:ascii="Candara" w:eastAsia="Calibri" w:hAnsi="Candara" w:cstheme="minorHAnsi"/>
          <w:sz w:val="24"/>
          <w:szCs w:val="24"/>
        </w:rPr>
        <w:t>y,</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ev</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 xml:space="preserve">er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s va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ued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5"/>
          <w:sz w:val="24"/>
          <w:szCs w:val="24"/>
        </w:rPr>
        <w:t>a</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ue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w:t>
      </w:r>
    </w:p>
    <w:p w14:paraId="51842E1B" w14:textId="705D06D6"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position w:val="1"/>
          <w:sz w:val="24"/>
          <w:szCs w:val="24"/>
        </w:rPr>
        <w:t>T</w:t>
      </w:r>
      <w:r w:rsidRPr="00B576DF">
        <w:rPr>
          <w:rFonts w:ascii="Candara" w:eastAsia="Calibri" w:hAnsi="Candara" w:cstheme="minorHAnsi"/>
          <w:position w:val="1"/>
          <w:sz w:val="24"/>
          <w:szCs w:val="24"/>
        </w:rPr>
        <w:t>he</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d</w:t>
      </w:r>
      <w:r w:rsidRPr="00B576DF">
        <w:rPr>
          <w:rFonts w:ascii="Candara" w:eastAsia="Calibri" w:hAnsi="Candara" w:cstheme="minorHAnsi"/>
          <w:position w:val="1"/>
          <w:sz w:val="24"/>
          <w:szCs w:val="24"/>
        </w:rPr>
        <w:t>u</w:t>
      </w:r>
      <w:r w:rsidRPr="00B576DF">
        <w:rPr>
          <w:rFonts w:ascii="Candara" w:eastAsia="Calibri" w:hAnsi="Candara" w:cstheme="minorHAnsi"/>
          <w:spacing w:val="1"/>
          <w:position w:val="1"/>
          <w:sz w:val="24"/>
          <w:szCs w:val="24"/>
        </w:rPr>
        <w:t>l</w:t>
      </w:r>
      <w:r w:rsidRPr="00B576DF">
        <w:rPr>
          <w:rFonts w:ascii="Candara" w:eastAsia="Calibri" w:hAnsi="Candara" w:cstheme="minorHAnsi"/>
          <w:position w:val="1"/>
          <w:sz w:val="24"/>
          <w:szCs w:val="24"/>
        </w:rPr>
        <w:t>ts</w:t>
      </w:r>
      <w:r w:rsidRPr="00B576DF">
        <w:rPr>
          <w:rFonts w:ascii="Candara" w:eastAsia="Calibri" w:hAnsi="Candara" w:cstheme="minorHAnsi"/>
          <w:spacing w:val="-5"/>
          <w:position w:val="1"/>
          <w:sz w:val="24"/>
          <w:szCs w:val="24"/>
        </w:rPr>
        <w:t xml:space="preserve"> </w:t>
      </w:r>
      <w:r w:rsidRPr="00B576DF">
        <w:rPr>
          <w:rFonts w:ascii="Candara" w:eastAsia="Calibri" w:hAnsi="Candara" w:cstheme="minorHAnsi"/>
          <w:position w:val="1"/>
          <w:sz w:val="24"/>
          <w:szCs w:val="24"/>
        </w:rPr>
        <w:t>en</w:t>
      </w:r>
      <w:r w:rsidRPr="00B576DF">
        <w:rPr>
          <w:rFonts w:ascii="Candara" w:eastAsia="Calibri" w:hAnsi="Candara" w:cstheme="minorHAnsi"/>
          <w:spacing w:val="-3"/>
          <w:position w:val="1"/>
          <w:sz w:val="24"/>
          <w:szCs w:val="24"/>
        </w:rPr>
        <w:t>c</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un</w:t>
      </w:r>
      <w:r w:rsidRPr="00B576DF">
        <w:rPr>
          <w:rFonts w:ascii="Candara" w:eastAsia="Calibri" w:hAnsi="Candara" w:cstheme="minorHAnsi"/>
          <w:spacing w:val="-1"/>
          <w:position w:val="1"/>
          <w:sz w:val="24"/>
          <w:szCs w:val="24"/>
        </w:rPr>
        <w:t>t</w:t>
      </w:r>
      <w:r w:rsidRPr="00B576DF">
        <w:rPr>
          <w:rFonts w:ascii="Candara" w:eastAsia="Calibri" w:hAnsi="Candara" w:cstheme="minorHAnsi"/>
          <w:spacing w:val="-4"/>
          <w:position w:val="1"/>
          <w:sz w:val="24"/>
          <w:szCs w:val="24"/>
        </w:rPr>
        <w:t>e</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ed</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by</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t</w:t>
      </w:r>
      <w:r w:rsidRPr="00B576DF">
        <w:rPr>
          <w:rFonts w:ascii="Candara" w:eastAsia="Calibri" w:hAnsi="Candara" w:cstheme="minorHAnsi"/>
          <w:spacing w:val="-6"/>
          <w:position w:val="1"/>
          <w:sz w:val="24"/>
          <w:szCs w:val="24"/>
        </w:rPr>
        <w:t>h</w:t>
      </w:r>
      <w:r w:rsidRPr="00B576DF">
        <w:rPr>
          <w:rFonts w:ascii="Candara" w:eastAsia="Calibri" w:hAnsi="Candara" w:cstheme="minorHAnsi"/>
          <w:position w:val="1"/>
          <w:sz w:val="24"/>
          <w:szCs w:val="24"/>
        </w:rPr>
        <w:t>e</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5"/>
          <w:position w:val="1"/>
          <w:sz w:val="24"/>
          <w:szCs w:val="24"/>
        </w:rPr>
        <w:t>p</w:t>
      </w:r>
      <w:r w:rsidRPr="00B576DF">
        <w:rPr>
          <w:rFonts w:ascii="Candara" w:eastAsia="Calibri" w:hAnsi="Candara" w:cstheme="minorHAnsi"/>
          <w:position w:val="1"/>
          <w:sz w:val="24"/>
          <w:szCs w:val="24"/>
        </w:rPr>
        <w:t>up</w:t>
      </w:r>
      <w:r w:rsidRPr="00B576DF">
        <w:rPr>
          <w:rFonts w:ascii="Candara" w:eastAsia="Calibri" w:hAnsi="Candara" w:cstheme="minorHAnsi"/>
          <w:spacing w:val="-4"/>
          <w:position w:val="1"/>
          <w:sz w:val="24"/>
          <w:szCs w:val="24"/>
        </w:rPr>
        <w:t>i</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s</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at</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oo</w:t>
      </w:r>
      <w:r w:rsidRPr="00B576DF">
        <w:rPr>
          <w:rFonts w:ascii="Candara" w:eastAsia="Calibri" w:hAnsi="Candara" w:cstheme="minorHAnsi"/>
          <w:position w:val="1"/>
          <w:sz w:val="24"/>
          <w:szCs w:val="24"/>
        </w:rPr>
        <w:t>l</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spacing w:val="2"/>
          <w:position w:val="1"/>
          <w:sz w:val="24"/>
          <w:szCs w:val="24"/>
        </w:rPr>
        <w:t>m</w:t>
      </w:r>
      <w:r w:rsidRPr="00B576DF">
        <w:rPr>
          <w:rFonts w:ascii="Candara" w:eastAsia="Calibri" w:hAnsi="Candara" w:cstheme="minorHAnsi"/>
          <w:position w:val="1"/>
          <w:sz w:val="24"/>
          <w:szCs w:val="24"/>
        </w:rPr>
        <w:t>u</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2"/>
          <w:position w:val="1"/>
          <w:sz w:val="24"/>
          <w:szCs w:val="24"/>
        </w:rPr>
        <w:t>m</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d</w:t>
      </w:r>
      <w:r w:rsidRPr="00B576DF">
        <w:rPr>
          <w:rFonts w:ascii="Candara" w:eastAsia="Calibri" w:hAnsi="Candara" w:cstheme="minorHAnsi"/>
          <w:spacing w:val="-5"/>
          <w:position w:val="1"/>
          <w:sz w:val="24"/>
          <w:szCs w:val="24"/>
        </w:rPr>
        <w:t>e</w:t>
      </w:r>
      <w:r w:rsidRPr="00B576DF">
        <w:rPr>
          <w:rFonts w:ascii="Candara" w:eastAsia="Calibri" w:hAnsi="Candara" w:cstheme="minorHAnsi"/>
          <w:position w:val="1"/>
          <w:sz w:val="24"/>
          <w:szCs w:val="24"/>
        </w:rPr>
        <w:t>l</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ig</w:t>
      </w:r>
      <w:r w:rsidRPr="00B576DF">
        <w:rPr>
          <w:rFonts w:ascii="Candara" w:eastAsia="Calibri" w:hAnsi="Candara" w:cstheme="minorHAnsi"/>
          <w:position w:val="1"/>
          <w:sz w:val="24"/>
          <w:szCs w:val="24"/>
        </w:rPr>
        <w:t>h</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a</w:t>
      </w:r>
      <w:r w:rsidRPr="00B576DF">
        <w:rPr>
          <w:rFonts w:ascii="Candara" w:eastAsia="Calibri" w:hAnsi="Candara" w:cstheme="minorHAnsi"/>
          <w:position w:val="1"/>
          <w:sz w:val="24"/>
          <w:szCs w:val="24"/>
        </w:rPr>
        <w:t>nd</w:t>
      </w:r>
      <w:r w:rsidRPr="00B576DF">
        <w:rPr>
          <w:rFonts w:ascii="Candara" w:eastAsia="Calibri" w:hAnsi="Candara" w:cstheme="minorHAnsi"/>
          <w:spacing w:val="-1"/>
          <w:position w:val="1"/>
          <w:sz w:val="24"/>
          <w:szCs w:val="24"/>
        </w:rPr>
        <w:t>a</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ds</w:t>
      </w:r>
      <w:r w:rsidRPr="00B576DF">
        <w:rPr>
          <w:rFonts w:ascii="Candara" w:eastAsia="Calibri" w:hAnsi="Candara" w:cstheme="minorHAnsi"/>
          <w:spacing w:val="-5"/>
          <w:position w:val="1"/>
          <w:sz w:val="24"/>
          <w:szCs w:val="24"/>
        </w:rPr>
        <w:t xml:space="preserve"> </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f</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beh</w:t>
      </w:r>
      <w:r w:rsidRPr="00B576DF">
        <w:rPr>
          <w:rFonts w:ascii="Candara" w:eastAsia="Calibri" w:hAnsi="Candara" w:cstheme="minorHAnsi"/>
          <w:spacing w:val="-1"/>
          <w:position w:val="1"/>
          <w:sz w:val="24"/>
          <w:szCs w:val="24"/>
        </w:rPr>
        <w:t>a</w:t>
      </w:r>
      <w:r w:rsidRPr="00B576DF">
        <w:rPr>
          <w:rFonts w:ascii="Candara" w:eastAsia="Calibri" w:hAnsi="Candara" w:cstheme="minorHAnsi"/>
          <w:spacing w:val="-5"/>
          <w:position w:val="1"/>
          <w:sz w:val="24"/>
          <w:szCs w:val="24"/>
        </w:rPr>
        <w:t>v</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ur</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n</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th</w:t>
      </w:r>
      <w:r w:rsidRPr="00B576DF">
        <w:rPr>
          <w:rFonts w:ascii="Candara" w:eastAsia="Calibri" w:hAnsi="Candara" w:cstheme="minorHAnsi"/>
          <w:spacing w:val="-5"/>
          <w:position w:val="1"/>
          <w:sz w:val="24"/>
          <w:szCs w:val="24"/>
        </w:rPr>
        <w:t>e</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r</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de</w:t>
      </w:r>
      <w:r w:rsidRPr="00B576DF">
        <w:rPr>
          <w:rFonts w:ascii="Candara" w:eastAsia="Calibri" w:hAnsi="Candara" w:cstheme="minorHAnsi"/>
          <w:spacing w:val="-5"/>
          <w:position w:val="1"/>
          <w:sz w:val="24"/>
          <w:szCs w:val="24"/>
        </w:rPr>
        <w:t>a</w:t>
      </w:r>
      <w:r w:rsidRPr="00B576DF">
        <w:rPr>
          <w:rFonts w:ascii="Candara" w:eastAsia="Calibri" w:hAnsi="Candara" w:cstheme="minorHAnsi"/>
          <w:spacing w:val="2"/>
          <w:position w:val="1"/>
          <w:sz w:val="24"/>
          <w:szCs w:val="24"/>
        </w:rPr>
        <w:t>li</w:t>
      </w:r>
      <w:r w:rsidRPr="00B576DF">
        <w:rPr>
          <w:rFonts w:ascii="Candara" w:eastAsia="Calibri" w:hAnsi="Candara" w:cstheme="minorHAnsi"/>
          <w:spacing w:val="-5"/>
          <w:position w:val="1"/>
          <w:sz w:val="24"/>
          <w:szCs w:val="24"/>
        </w:rPr>
        <w:t>n</w:t>
      </w:r>
      <w:r w:rsidRPr="00B576DF">
        <w:rPr>
          <w:rFonts w:ascii="Candara" w:eastAsia="Calibri" w:hAnsi="Candara" w:cstheme="minorHAnsi"/>
          <w:spacing w:val="1"/>
          <w:position w:val="1"/>
          <w:sz w:val="24"/>
          <w:szCs w:val="24"/>
        </w:rPr>
        <w:t>g</w:t>
      </w:r>
      <w:r w:rsidRPr="00B576DF">
        <w:rPr>
          <w:rFonts w:ascii="Candara" w:eastAsia="Calibri" w:hAnsi="Candara" w:cstheme="minorHAnsi"/>
          <w:position w:val="1"/>
          <w:sz w:val="24"/>
          <w:szCs w:val="24"/>
        </w:rPr>
        <w:t>s</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5"/>
          <w:position w:val="1"/>
          <w:sz w:val="24"/>
          <w:szCs w:val="24"/>
        </w:rPr>
        <w:t>w</w:t>
      </w:r>
      <w:r w:rsidRPr="00B576DF">
        <w:rPr>
          <w:rFonts w:ascii="Candara" w:eastAsia="Calibri" w:hAnsi="Candara" w:cstheme="minorHAnsi"/>
          <w:spacing w:val="2"/>
          <w:w w:val="101"/>
          <w:position w:val="1"/>
          <w:sz w:val="24"/>
          <w:szCs w:val="24"/>
        </w:rPr>
        <w:t>i</w:t>
      </w:r>
      <w:r w:rsidRPr="00B576DF">
        <w:rPr>
          <w:rFonts w:ascii="Candara" w:eastAsia="Calibri" w:hAnsi="Candara" w:cstheme="minorHAnsi"/>
          <w:position w:val="1"/>
          <w:sz w:val="24"/>
          <w:szCs w:val="24"/>
        </w:rPr>
        <w:t>th</w:t>
      </w:r>
      <w:r w:rsidR="00EA1AD1">
        <w:rPr>
          <w:rFonts w:ascii="Candara" w:eastAsia="Calibri" w:hAnsi="Candara" w:cstheme="minorHAnsi"/>
          <w:position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p</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ea</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er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w w:val="101"/>
          <w:sz w:val="24"/>
          <w:szCs w:val="24"/>
        </w:rPr>
        <w:t>:</w:t>
      </w:r>
    </w:p>
    <w:p w14:paraId="56E9A8E9" w14:textId="356F623B" w:rsidR="00450282" w:rsidRPr="00B576DF" w:rsidRDefault="0009208D" w:rsidP="00EA1AD1">
      <w:pPr>
        <w:pStyle w:val="ListParagraph"/>
        <w:numPr>
          <w:ilvl w:val="0"/>
          <w:numId w:val="14"/>
        </w:numPr>
        <w:jc w:val="both"/>
        <w:rPr>
          <w:rFonts w:ascii="Candara" w:eastAsia="Calibri" w:hAnsi="Candara" w:cstheme="minorHAnsi"/>
          <w:sz w:val="24"/>
          <w:szCs w:val="24"/>
        </w:rPr>
      </w:pPr>
      <w:r w:rsidRPr="00B576DF">
        <w:rPr>
          <w:rFonts w:ascii="Candara" w:eastAsia="Calibri" w:hAnsi="Candara" w:cstheme="minorHAnsi"/>
          <w:spacing w:val="1"/>
          <w:sz w:val="24"/>
          <w:szCs w:val="24"/>
        </w:rPr>
        <w:t>Cr</w:t>
      </w:r>
      <w:r w:rsidR="00D22EC6" w:rsidRPr="00B576DF">
        <w:rPr>
          <w:rFonts w:ascii="Candara" w:eastAsia="Calibri" w:hAnsi="Candara" w:cstheme="minorHAnsi"/>
          <w:sz w:val="24"/>
          <w:szCs w:val="24"/>
        </w:rPr>
        <w:t>eate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ve</w:t>
      </w:r>
      <w:r w:rsidR="00D22EC6" w:rsidRPr="00B576DF">
        <w:rPr>
          <w:rFonts w:ascii="Candara" w:eastAsia="Calibri" w:hAnsi="Candara" w:cstheme="minorHAnsi"/>
          <w:spacing w:val="1"/>
          <w:sz w:val="24"/>
          <w:szCs w:val="24"/>
        </w:rPr>
        <w:t xml:space="preserve"> c</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z w:val="24"/>
          <w:szCs w:val="24"/>
        </w:rPr>
        <w:t>e w</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3"/>
          <w:sz w:val="24"/>
          <w:szCs w:val="24"/>
        </w:rPr>
        <w:t xml:space="preserve"> r</w:t>
      </w:r>
      <w:r w:rsidR="00D22EC6" w:rsidRPr="00B576DF">
        <w:rPr>
          <w:rFonts w:ascii="Candara" w:eastAsia="Calibri" w:hAnsi="Candara" w:cstheme="minorHAnsi"/>
          <w:sz w:val="24"/>
          <w:szCs w:val="24"/>
        </w:rPr>
        <w:t>ea</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c</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ex</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w w:val="101"/>
          <w:sz w:val="24"/>
          <w:szCs w:val="24"/>
        </w:rPr>
        <w:t>t</w:t>
      </w:r>
      <w:r w:rsidR="00D22EC6" w:rsidRPr="00B576DF">
        <w:rPr>
          <w:rFonts w:ascii="Candara" w:eastAsia="Calibri" w:hAnsi="Candara" w:cstheme="minorHAnsi"/>
          <w:spacing w:val="1"/>
          <w:w w:val="10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w w:val="101"/>
          <w:sz w:val="24"/>
          <w:szCs w:val="24"/>
        </w:rPr>
        <w:t>;</w:t>
      </w:r>
    </w:p>
    <w:p w14:paraId="5D01CA16" w14:textId="75CDA7F7" w:rsidR="00450282" w:rsidRPr="00B576DF" w:rsidRDefault="0009208D" w:rsidP="00EA1AD1">
      <w:pPr>
        <w:pStyle w:val="ListParagraph"/>
        <w:numPr>
          <w:ilvl w:val="0"/>
          <w:numId w:val="14"/>
        </w:numPr>
        <w:jc w:val="both"/>
        <w:rPr>
          <w:rFonts w:ascii="Candara" w:eastAsia="Calibri" w:hAnsi="Candara" w:cstheme="minorHAnsi"/>
          <w:sz w:val="24"/>
          <w:szCs w:val="24"/>
        </w:rPr>
      </w:pPr>
      <w:r w:rsidRPr="00B576DF">
        <w:rPr>
          <w:rFonts w:ascii="Candara" w:eastAsia="Calibri" w:hAnsi="Candara" w:cstheme="minorHAnsi"/>
          <w:sz w:val="24"/>
          <w:szCs w:val="24"/>
          <w:lang w:val="en-GB"/>
        </w:rPr>
        <w:t>E</w:t>
      </w:r>
      <w:r w:rsidR="00D22EC6" w:rsidRPr="00B576DF">
        <w:rPr>
          <w:rFonts w:ascii="Candara" w:eastAsia="Calibri" w:hAnsi="Candara" w:cstheme="minorHAnsi"/>
          <w:spacing w:val="3"/>
          <w:sz w:val="24"/>
          <w:szCs w:val="24"/>
          <w:lang w:val="en-GB"/>
        </w:rPr>
        <w:t>m</w:t>
      </w:r>
      <w:r w:rsidR="00D22EC6" w:rsidRPr="00B576DF">
        <w:rPr>
          <w:rFonts w:ascii="Candara" w:eastAsia="Calibri" w:hAnsi="Candara" w:cstheme="minorHAnsi"/>
          <w:sz w:val="24"/>
          <w:szCs w:val="24"/>
          <w:lang w:val="en-GB"/>
        </w:rPr>
        <w:t>ph</w:t>
      </w:r>
      <w:r w:rsidR="00D22EC6" w:rsidRPr="00B576DF">
        <w:rPr>
          <w:rFonts w:ascii="Candara" w:eastAsia="Calibri" w:hAnsi="Candara" w:cstheme="minorHAnsi"/>
          <w:spacing w:val="-1"/>
          <w:sz w:val="24"/>
          <w:szCs w:val="24"/>
          <w:lang w:val="en-GB"/>
        </w:rPr>
        <w:t>a</w:t>
      </w:r>
      <w:r w:rsidR="00D22EC6" w:rsidRPr="00B576DF">
        <w:rPr>
          <w:rFonts w:ascii="Candara" w:eastAsia="Calibri" w:hAnsi="Candara" w:cstheme="minorHAnsi"/>
          <w:spacing w:val="-2"/>
          <w:sz w:val="24"/>
          <w:szCs w:val="24"/>
          <w:lang w:val="en-GB"/>
        </w:rPr>
        <w:t>s</w:t>
      </w:r>
      <w:r w:rsidR="00D22EC6" w:rsidRPr="00B576DF">
        <w:rPr>
          <w:rFonts w:ascii="Candara" w:eastAsia="Calibri" w:hAnsi="Candara" w:cstheme="minorHAnsi"/>
          <w:spacing w:val="2"/>
          <w:sz w:val="24"/>
          <w:szCs w:val="24"/>
          <w:lang w:val="en-GB"/>
        </w:rPr>
        <w:t>i</w:t>
      </w:r>
      <w:r w:rsidR="00D22EC6" w:rsidRPr="00B576DF">
        <w:rPr>
          <w:rFonts w:ascii="Candara" w:eastAsia="Calibri" w:hAnsi="Candara" w:cstheme="minorHAnsi"/>
          <w:spacing w:val="-2"/>
          <w:sz w:val="24"/>
          <w:szCs w:val="24"/>
          <w:lang w:val="en-GB"/>
        </w:rPr>
        <w:t>s</w:t>
      </w:r>
      <w:r w:rsidR="00D22EC6" w:rsidRPr="00B576DF">
        <w:rPr>
          <w:rFonts w:ascii="Candara" w:eastAsia="Calibri" w:hAnsi="Candara" w:cstheme="minorHAnsi"/>
          <w:sz w:val="24"/>
          <w:szCs w:val="24"/>
          <w:lang w:val="en-GB"/>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ued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as an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du</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4"/>
          <w:sz w:val="24"/>
          <w:szCs w:val="24"/>
        </w:rPr>
        <w:t>g</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up;</w:t>
      </w:r>
    </w:p>
    <w:p w14:paraId="28B286DC" w14:textId="5188BB7D" w:rsidR="00450282" w:rsidRPr="00B576DF" w:rsidRDefault="0009208D" w:rsidP="00EA1AD1">
      <w:pPr>
        <w:pStyle w:val="ListParagraph"/>
        <w:numPr>
          <w:ilvl w:val="0"/>
          <w:numId w:val="14"/>
        </w:numPr>
        <w:jc w:val="both"/>
        <w:rPr>
          <w:rFonts w:ascii="Candara" w:eastAsia="Calibri" w:hAnsi="Candara" w:cstheme="minorHAnsi"/>
          <w:sz w:val="24"/>
          <w:szCs w:val="24"/>
        </w:rPr>
      </w:pPr>
      <w:r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ex</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ty</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y;</w:t>
      </w:r>
    </w:p>
    <w:p w14:paraId="63EC69BB" w14:textId="221A1149" w:rsidR="00450282" w:rsidRPr="00B576DF" w:rsidRDefault="0009208D" w:rsidP="00EA1AD1">
      <w:pPr>
        <w:pStyle w:val="ListParagraph"/>
        <w:numPr>
          <w:ilvl w:val="0"/>
          <w:numId w:val="14"/>
        </w:numPr>
        <w:jc w:val="both"/>
        <w:rPr>
          <w:rFonts w:ascii="Candara" w:eastAsia="Calibri" w:hAnsi="Candara" w:cstheme="minorHAnsi"/>
          <w:sz w:val="24"/>
          <w:szCs w:val="24"/>
        </w:rPr>
      </w:pPr>
      <w:r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ff</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z w:val="24"/>
          <w:szCs w:val="24"/>
        </w:rPr>
        <w:t xml:space="preserve">e </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ng e</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z w:val="24"/>
          <w:szCs w:val="24"/>
        </w:rPr>
        <w:t>ent;</w:t>
      </w:r>
    </w:p>
    <w:p w14:paraId="143DF053" w14:textId="2AD7031A" w:rsidR="0009208D" w:rsidRPr="00B576DF" w:rsidRDefault="0009208D" w:rsidP="00EA1AD1">
      <w:pPr>
        <w:pStyle w:val="ListParagraph"/>
        <w:numPr>
          <w:ilvl w:val="0"/>
          <w:numId w:val="14"/>
        </w:numPr>
        <w:jc w:val="both"/>
        <w:rPr>
          <w:rFonts w:ascii="Candara" w:eastAsia="Calibri" w:hAnsi="Candara" w:cstheme="minorHAnsi"/>
          <w:sz w:val="24"/>
          <w:szCs w:val="24"/>
        </w:rPr>
      </w:pPr>
      <w:r w:rsidRPr="00B576DF">
        <w:rPr>
          <w:rFonts w:ascii="Candara" w:eastAsia="Calibri" w:hAnsi="Candara" w:cstheme="minorHAnsi"/>
          <w:sz w:val="24"/>
          <w:szCs w:val="24"/>
        </w:rPr>
        <w:t>En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ps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ne</w:t>
      </w:r>
      <w:r w:rsidR="00D22EC6" w:rsidRPr="00B576DF">
        <w:rPr>
          <w:rFonts w:ascii="Candara" w:eastAsia="Calibri" w:hAnsi="Candara" w:cstheme="minorHAnsi"/>
          <w:spacing w:val="-2"/>
          <w:sz w:val="24"/>
          <w:szCs w:val="24"/>
        </w:rPr>
        <w:t>ss</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un</w:t>
      </w:r>
      <w:r w:rsidR="00D22EC6" w:rsidRPr="00B576DF">
        <w:rPr>
          <w:rFonts w:ascii="Candara" w:eastAsia="Calibri" w:hAnsi="Candara" w:cstheme="minorHAnsi"/>
          <w:spacing w:val="-6"/>
          <w:sz w:val="24"/>
          <w:szCs w:val="24"/>
        </w:rPr>
        <w:t>d</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nd</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e</w:t>
      </w:r>
      <w:r w:rsidR="00D22EC6" w:rsidRPr="00B576DF">
        <w:rPr>
          <w:rFonts w:ascii="Candara" w:eastAsia="Calibri" w:hAnsi="Candara" w:cstheme="minorHAnsi"/>
          <w:sz w:val="24"/>
          <w:szCs w:val="24"/>
        </w:rPr>
        <w:t>ds</w:t>
      </w:r>
      <w:r w:rsidR="00D22EC6" w:rsidRPr="00B576DF">
        <w:rPr>
          <w:rFonts w:ascii="Candara" w:eastAsia="Calibri" w:hAnsi="Candara" w:cstheme="minorHAnsi"/>
          <w:spacing w:val="8"/>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w w:val="101"/>
          <w:sz w:val="24"/>
          <w:szCs w:val="24"/>
        </w:rPr>
        <w:t>;</w:t>
      </w:r>
    </w:p>
    <w:p w14:paraId="70CF977E" w14:textId="05F1E9D7" w:rsidR="0009208D" w:rsidRPr="00B576DF" w:rsidRDefault="0009208D" w:rsidP="00EA1AD1">
      <w:pPr>
        <w:pStyle w:val="ListParagraph"/>
        <w:numPr>
          <w:ilvl w:val="0"/>
          <w:numId w:val="14"/>
        </w:numPr>
        <w:jc w:val="both"/>
        <w:rPr>
          <w:rFonts w:ascii="Candara" w:eastAsia="Calibri" w:hAnsi="Candara" w:cstheme="minorHAnsi"/>
          <w:sz w:val="24"/>
          <w:szCs w:val="24"/>
        </w:rPr>
      </w:pPr>
      <w:r w:rsidRPr="00B576DF">
        <w:rPr>
          <w:rFonts w:ascii="Candara" w:eastAsia="Calibri" w:hAnsi="Candara" w:cstheme="minorHAnsi"/>
          <w:sz w:val="24"/>
          <w:szCs w:val="24"/>
        </w:rPr>
        <w:t>En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4"/>
          <w:sz w:val="24"/>
          <w:szCs w:val="24"/>
        </w:rPr>
        <w:t>i</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ea</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 xml:space="preserve">l </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end</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b</w:t>
      </w:r>
      <w:r w:rsidR="00D22EC6" w:rsidRPr="00B576DF">
        <w:rPr>
          <w:rFonts w:ascii="Candara" w:eastAsia="Calibri" w:hAnsi="Candara" w:cstheme="minorHAnsi"/>
          <w:spacing w:val="2"/>
          <w:sz w:val="24"/>
          <w:szCs w:val="24"/>
        </w:rPr>
        <w:t>il</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ty</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b</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3"/>
          <w:w w:val="101"/>
          <w:sz w:val="24"/>
          <w:szCs w:val="24"/>
        </w:rPr>
        <w:t>l</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w w:val="101"/>
          <w:sz w:val="24"/>
          <w:szCs w:val="24"/>
        </w:rPr>
        <w:t>ty;</w:t>
      </w:r>
      <w:r w:rsidRPr="00B576DF">
        <w:rPr>
          <w:rFonts w:ascii="Candara" w:eastAsia="Calibri" w:hAnsi="Candara" w:cstheme="minorHAnsi"/>
          <w:sz w:val="24"/>
          <w:szCs w:val="24"/>
        </w:rPr>
        <w:t xml:space="preserve"> </w:t>
      </w:r>
    </w:p>
    <w:p w14:paraId="35B0F6DF" w14:textId="453463FB" w:rsidR="00450282" w:rsidRDefault="0009208D" w:rsidP="00EA1AD1">
      <w:pPr>
        <w:pStyle w:val="ListParagraph"/>
        <w:numPr>
          <w:ilvl w:val="0"/>
          <w:numId w:val="14"/>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c</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4"/>
          <w:sz w:val="24"/>
          <w:szCs w:val="24"/>
        </w:rPr>
        <w:t>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ts 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nt</w:t>
      </w:r>
      <w:r w:rsidR="00D22EC6" w:rsidRPr="00B576DF">
        <w:rPr>
          <w:rFonts w:ascii="Candara" w:eastAsia="Calibri" w:hAnsi="Candara" w:cstheme="minorHAnsi"/>
          <w:spacing w:val="-4"/>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bu</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4"/>
          <w:sz w:val="24"/>
          <w:szCs w:val="24"/>
        </w:rPr>
        <w:t>l</w:t>
      </w:r>
      <w:r w:rsidR="00D22EC6" w:rsidRPr="00B576DF">
        <w:rPr>
          <w:rFonts w:ascii="Candara" w:eastAsia="Calibri" w:hAnsi="Candara" w:cstheme="minorHAnsi"/>
          <w:spacing w:val="2"/>
          <w:w w:val="101"/>
          <w:sz w:val="24"/>
          <w:szCs w:val="24"/>
        </w:rPr>
        <w:t>l</w:t>
      </w:r>
      <w:r w:rsidR="00D22EC6" w:rsidRPr="00B576DF">
        <w:rPr>
          <w:rFonts w:ascii="Candara" w:eastAsia="Calibri" w:hAnsi="Candara" w:cstheme="minorHAnsi"/>
          <w:sz w:val="24"/>
          <w:szCs w:val="24"/>
        </w:rPr>
        <w:t>.</w:t>
      </w:r>
    </w:p>
    <w:p w14:paraId="05EC5DB1" w14:textId="59EFCCA9" w:rsidR="00664070" w:rsidRDefault="00664070" w:rsidP="00664070">
      <w:pPr>
        <w:jc w:val="both"/>
        <w:rPr>
          <w:rFonts w:ascii="Candara" w:eastAsia="Calibri" w:hAnsi="Candara" w:cstheme="minorHAnsi"/>
          <w:sz w:val="24"/>
          <w:szCs w:val="24"/>
        </w:rPr>
      </w:pPr>
    </w:p>
    <w:p w14:paraId="5F8B566B" w14:textId="0C708EE9" w:rsidR="00664070" w:rsidRPr="00664070" w:rsidRDefault="00664070" w:rsidP="00664070">
      <w:pPr>
        <w:jc w:val="both"/>
        <w:rPr>
          <w:rFonts w:ascii="Candara" w:eastAsia="Calibri" w:hAnsi="Candara" w:cstheme="minorHAnsi"/>
          <w:b/>
          <w:sz w:val="24"/>
          <w:szCs w:val="24"/>
        </w:rPr>
      </w:pPr>
      <w:r>
        <w:rPr>
          <w:rFonts w:ascii="Candara" w:eastAsia="Calibri" w:hAnsi="Candara" w:cstheme="minorHAnsi"/>
          <w:b/>
          <w:sz w:val="24"/>
          <w:szCs w:val="24"/>
        </w:rPr>
        <w:t>S</w:t>
      </w:r>
      <w:r w:rsidRPr="00664070">
        <w:rPr>
          <w:rFonts w:ascii="Candara" w:eastAsia="Calibri" w:hAnsi="Candara" w:cstheme="minorHAnsi"/>
          <w:b/>
          <w:sz w:val="24"/>
          <w:szCs w:val="24"/>
        </w:rPr>
        <w:t xml:space="preserve">even </w:t>
      </w:r>
      <w:r>
        <w:rPr>
          <w:rFonts w:ascii="Candara" w:eastAsia="Calibri" w:hAnsi="Candara" w:cstheme="minorHAnsi"/>
          <w:b/>
          <w:sz w:val="24"/>
          <w:szCs w:val="24"/>
        </w:rPr>
        <w:t>P</w:t>
      </w:r>
      <w:r w:rsidRPr="00664070">
        <w:rPr>
          <w:rFonts w:ascii="Candara" w:eastAsia="Calibri" w:hAnsi="Candara" w:cstheme="minorHAnsi"/>
          <w:b/>
          <w:sz w:val="24"/>
          <w:szCs w:val="24"/>
        </w:rPr>
        <w:t xml:space="preserve">ositive </w:t>
      </w:r>
      <w:r>
        <w:rPr>
          <w:rFonts w:ascii="Candara" w:eastAsia="Calibri" w:hAnsi="Candara" w:cstheme="minorHAnsi"/>
          <w:b/>
          <w:sz w:val="24"/>
          <w:szCs w:val="24"/>
        </w:rPr>
        <w:t>B</w:t>
      </w:r>
      <w:r w:rsidRPr="00664070">
        <w:rPr>
          <w:rFonts w:ascii="Candara" w:eastAsia="Calibri" w:hAnsi="Candara" w:cstheme="minorHAnsi"/>
          <w:b/>
          <w:sz w:val="24"/>
          <w:szCs w:val="24"/>
        </w:rPr>
        <w:t>ehaviours for pupils to ‘live and learn’</w:t>
      </w:r>
    </w:p>
    <w:p w14:paraId="60FB9B48" w14:textId="4A3B9D6C" w:rsidR="00450282" w:rsidRDefault="00664070" w:rsidP="00EA1AD1">
      <w:pPr>
        <w:jc w:val="both"/>
        <w:rPr>
          <w:rFonts w:ascii="Candara" w:hAnsi="Candara" w:cstheme="minorHAnsi"/>
          <w:sz w:val="24"/>
          <w:szCs w:val="24"/>
        </w:rPr>
      </w:pPr>
      <w:r>
        <w:rPr>
          <w:rFonts w:ascii="Candara" w:hAnsi="Candara" w:cstheme="minorHAnsi"/>
          <w:sz w:val="24"/>
          <w:szCs w:val="24"/>
        </w:rPr>
        <w:t xml:space="preserve">To support our pupils in meeting these expectations we have developed a list of seven key words. These are displayed in the school room and are used one word at a time each half term to prompt discussions and identification of its occurrence in a phenomenological manner. </w:t>
      </w:r>
      <w:r w:rsidR="00DE1802">
        <w:rPr>
          <w:rFonts w:ascii="Candara" w:hAnsi="Candara" w:cstheme="minorHAnsi"/>
          <w:sz w:val="24"/>
          <w:szCs w:val="24"/>
        </w:rPr>
        <w:t xml:space="preserve">Praise is </w:t>
      </w:r>
      <w:r w:rsidR="001016BC">
        <w:rPr>
          <w:rFonts w:ascii="Candara" w:hAnsi="Candara" w:cstheme="minorHAnsi"/>
          <w:sz w:val="24"/>
          <w:szCs w:val="24"/>
        </w:rPr>
        <w:t>g</w:t>
      </w:r>
      <w:r w:rsidR="00DE1802">
        <w:rPr>
          <w:rFonts w:ascii="Candara" w:hAnsi="Candara" w:cstheme="minorHAnsi"/>
          <w:sz w:val="24"/>
          <w:szCs w:val="24"/>
        </w:rPr>
        <w:t>iven where these behaviours are exhibited</w:t>
      </w:r>
      <w:r w:rsidR="001016BC">
        <w:rPr>
          <w:rFonts w:ascii="Candara" w:hAnsi="Candara" w:cstheme="minorHAnsi"/>
          <w:sz w:val="24"/>
          <w:szCs w:val="24"/>
        </w:rPr>
        <w:t>.</w:t>
      </w:r>
    </w:p>
    <w:p w14:paraId="46D242D0" w14:textId="6BFC4A1B" w:rsidR="00961975" w:rsidRDefault="00961975" w:rsidP="00961975">
      <w:pPr>
        <w:pStyle w:val="ListParagraph"/>
        <w:numPr>
          <w:ilvl w:val="0"/>
          <w:numId w:val="33"/>
        </w:numPr>
        <w:jc w:val="both"/>
        <w:rPr>
          <w:rFonts w:ascii="Candara" w:hAnsi="Candara" w:cstheme="minorHAnsi"/>
          <w:sz w:val="24"/>
          <w:szCs w:val="24"/>
        </w:rPr>
      </w:pPr>
      <w:r>
        <w:rPr>
          <w:rFonts w:ascii="Candara" w:hAnsi="Candara" w:cstheme="minorHAnsi"/>
          <w:sz w:val="24"/>
          <w:szCs w:val="24"/>
        </w:rPr>
        <w:t>love</w:t>
      </w:r>
    </w:p>
    <w:p w14:paraId="48B3EB8A" w14:textId="58F3EAD6" w:rsidR="00961975" w:rsidRDefault="00961975" w:rsidP="00961975">
      <w:pPr>
        <w:pStyle w:val="ListParagraph"/>
        <w:numPr>
          <w:ilvl w:val="0"/>
          <w:numId w:val="33"/>
        </w:numPr>
        <w:jc w:val="both"/>
        <w:rPr>
          <w:rFonts w:ascii="Candara" w:hAnsi="Candara" w:cstheme="minorHAnsi"/>
          <w:sz w:val="24"/>
          <w:szCs w:val="24"/>
        </w:rPr>
      </w:pPr>
      <w:r>
        <w:rPr>
          <w:rFonts w:ascii="Candara" w:hAnsi="Candara" w:cstheme="minorHAnsi"/>
          <w:sz w:val="24"/>
          <w:szCs w:val="24"/>
        </w:rPr>
        <w:t>respect</w:t>
      </w:r>
    </w:p>
    <w:p w14:paraId="208507CF" w14:textId="0A3E71A7" w:rsidR="003D0E87" w:rsidRDefault="003D0E87" w:rsidP="00961975">
      <w:pPr>
        <w:pStyle w:val="ListParagraph"/>
        <w:numPr>
          <w:ilvl w:val="0"/>
          <w:numId w:val="33"/>
        </w:numPr>
        <w:jc w:val="both"/>
        <w:rPr>
          <w:rFonts w:ascii="Candara" w:hAnsi="Candara" w:cstheme="minorHAnsi"/>
          <w:sz w:val="24"/>
          <w:szCs w:val="24"/>
        </w:rPr>
      </w:pPr>
      <w:r>
        <w:rPr>
          <w:rFonts w:ascii="Candara" w:hAnsi="Candara" w:cstheme="minorHAnsi"/>
          <w:sz w:val="24"/>
          <w:szCs w:val="24"/>
        </w:rPr>
        <w:t>happiness</w:t>
      </w:r>
    </w:p>
    <w:p w14:paraId="61216386" w14:textId="5E1FEFC6" w:rsidR="003D0E87" w:rsidRDefault="00961975" w:rsidP="003D0E87">
      <w:pPr>
        <w:pStyle w:val="ListParagraph"/>
        <w:numPr>
          <w:ilvl w:val="0"/>
          <w:numId w:val="33"/>
        </w:numPr>
        <w:jc w:val="both"/>
        <w:rPr>
          <w:rFonts w:ascii="Candara" w:hAnsi="Candara" w:cstheme="minorHAnsi"/>
          <w:sz w:val="24"/>
          <w:szCs w:val="24"/>
        </w:rPr>
      </w:pPr>
      <w:r>
        <w:rPr>
          <w:rFonts w:ascii="Candara" w:hAnsi="Candara" w:cstheme="minorHAnsi"/>
          <w:sz w:val="24"/>
          <w:szCs w:val="24"/>
        </w:rPr>
        <w:t>confidence</w:t>
      </w:r>
      <w:r w:rsidR="003D0E87" w:rsidRPr="003D0E87">
        <w:rPr>
          <w:rFonts w:ascii="Candara" w:hAnsi="Candara" w:cstheme="minorHAnsi"/>
          <w:sz w:val="24"/>
          <w:szCs w:val="24"/>
        </w:rPr>
        <w:t xml:space="preserve"> </w:t>
      </w:r>
    </w:p>
    <w:p w14:paraId="61F0B8CB" w14:textId="77777777" w:rsidR="003D0E87" w:rsidRDefault="00961975" w:rsidP="003D0E87">
      <w:pPr>
        <w:pStyle w:val="ListParagraph"/>
        <w:numPr>
          <w:ilvl w:val="0"/>
          <w:numId w:val="33"/>
        </w:numPr>
        <w:jc w:val="both"/>
        <w:rPr>
          <w:rFonts w:ascii="Candara" w:hAnsi="Candara" w:cstheme="minorHAnsi"/>
          <w:sz w:val="24"/>
          <w:szCs w:val="24"/>
        </w:rPr>
      </w:pPr>
      <w:r>
        <w:rPr>
          <w:rFonts w:ascii="Candara" w:hAnsi="Candara" w:cstheme="minorHAnsi"/>
          <w:sz w:val="24"/>
          <w:szCs w:val="24"/>
        </w:rPr>
        <w:t>strength</w:t>
      </w:r>
      <w:r w:rsidR="003D0E87" w:rsidRPr="003D0E87">
        <w:rPr>
          <w:rFonts w:ascii="Candara" w:hAnsi="Candara" w:cstheme="minorHAnsi"/>
          <w:sz w:val="24"/>
          <w:szCs w:val="24"/>
        </w:rPr>
        <w:t xml:space="preserve"> </w:t>
      </w:r>
    </w:p>
    <w:p w14:paraId="436DED08" w14:textId="6E76E309" w:rsidR="003D0E87" w:rsidRDefault="003D0E87" w:rsidP="003D0E87">
      <w:pPr>
        <w:pStyle w:val="ListParagraph"/>
        <w:numPr>
          <w:ilvl w:val="0"/>
          <w:numId w:val="33"/>
        </w:numPr>
        <w:jc w:val="both"/>
        <w:rPr>
          <w:rFonts w:ascii="Candara" w:hAnsi="Candara" w:cstheme="minorHAnsi"/>
          <w:sz w:val="24"/>
          <w:szCs w:val="24"/>
        </w:rPr>
      </w:pPr>
      <w:r>
        <w:rPr>
          <w:rFonts w:ascii="Candara" w:hAnsi="Candara" w:cstheme="minorHAnsi"/>
          <w:sz w:val="24"/>
          <w:szCs w:val="24"/>
        </w:rPr>
        <w:t>kindness</w:t>
      </w:r>
    </w:p>
    <w:p w14:paraId="3B8C6E64" w14:textId="1B424A76" w:rsidR="00961975" w:rsidRDefault="00961975" w:rsidP="00961975">
      <w:pPr>
        <w:pStyle w:val="ListParagraph"/>
        <w:numPr>
          <w:ilvl w:val="0"/>
          <w:numId w:val="33"/>
        </w:numPr>
        <w:jc w:val="both"/>
        <w:rPr>
          <w:rFonts w:ascii="Candara" w:hAnsi="Candara" w:cstheme="minorHAnsi"/>
          <w:sz w:val="24"/>
          <w:szCs w:val="24"/>
        </w:rPr>
      </w:pPr>
      <w:r>
        <w:rPr>
          <w:rFonts w:ascii="Candara" w:hAnsi="Candara" w:cstheme="minorHAnsi"/>
          <w:sz w:val="24"/>
          <w:szCs w:val="24"/>
        </w:rPr>
        <w:t>self-belief</w:t>
      </w:r>
    </w:p>
    <w:p w14:paraId="3654EE24" w14:textId="77777777" w:rsidR="00961975" w:rsidRPr="00961975" w:rsidRDefault="00961975" w:rsidP="00961975">
      <w:pPr>
        <w:pStyle w:val="ListParagraph"/>
        <w:jc w:val="both"/>
        <w:rPr>
          <w:rFonts w:ascii="Candara" w:hAnsi="Candara" w:cstheme="minorHAnsi"/>
          <w:sz w:val="24"/>
          <w:szCs w:val="24"/>
        </w:rPr>
      </w:pPr>
    </w:p>
    <w:p w14:paraId="2F8103EE"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w w:val="101"/>
          <w:sz w:val="24"/>
          <w:szCs w:val="24"/>
        </w:rPr>
        <w:t>I</w:t>
      </w:r>
      <w:r w:rsidRPr="00B576DF">
        <w:rPr>
          <w:rFonts w:ascii="Candara" w:eastAsia="Calibri" w:hAnsi="Candara" w:cstheme="minorHAnsi"/>
          <w:b/>
          <w:spacing w:val="-1"/>
          <w:sz w:val="24"/>
          <w:szCs w:val="24"/>
        </w:rPr>
        <w:t>m</w:t>
      </w:r>
      <w:r w:rsidRPr="00B576DF">
        <w:rPr>
          <w:rFonts w:ascii="Candara" w:eastAsia="Calibri" w:hAnsi="Candara" w:cstheme="minorHAnsi"/>
          <w:b/>
          <w:spacing w:val="2"/>
          <w:sz w:val="24"/>
          <w:szCs w:val="24"/>
        </w:rPr>
        <w:t>p</w:t>
      </w:r>
      <w:r w:rsidRPr="00B576DF">
        <w:rPr>
          <w:rFonts w:ascii="Candara" w:eastAsia="Calibri" w:hAnsi="Candara" w:cstheme="minorHAnsi"/>
          <w:b/>
          <w:spacing w:val="-2"/>
          <w:w w:val="101"/>
          <w:sz w:val="24"/>
          <w:szCs w:val="24"/>
        </w:rPr>
        <w:t>l</w:t>
      </w:r>
      <w:r w:rsidRPr="00B576DF">
        <w:rPr>
          <w:rFonts w:ascii="Candara" w:eastAsia="Calibri" w:hAnsi="Candara" w:cstheme="minorHAnsi"/>
          <w:b/>
          <w:spacing w:val="-1"/>
          <w:sz w:val="24"/>
          <w:szCs w:val="24"/>
        </w:rPr>
        <w:t>eme</w:t>
      </w:r>
      <w:r w:rsidRPr="00B576DF">
        <w:rPr>
          <w:rFonts w:ascii="Candara" w:eastAsia="Calibri" w:hAnsi="Candara" w:cstheme="minorHAnsi"/>
          <w:b/>
          <w:spacing w:val="-3"/>
          <w:sz w:val="24"/>
          <w:szCs w:val="24"/>
        </w:rPr>
        <w:t>n</w:t>
      </w:r>
      <w:r w:rsidRPr="00B576DF">
        <w:rPr>
          <w:rFonts w:ascii="Candara" w:eastAsia="Calibri" w:hAnsi="Candara" w:cstheme="minorHAnsi"/>
          <w:b/>
          <w:spacing w:val="2"/>
          <w:sz w:val="24"/>
          <w:szCs w:val="24"/>
        </w:rPr>
        <w:t>t</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n</w:t>
      </w:r>
    </w:p>
    <w:p w14:paraId="03809516"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position w:val="1"/>
          <w:sz w:val="24"/>
          <w:szCs w:val="24"/>
        </w:rPr>
        <w:t>1</w:t>
      </w:r>
      <w:r w:rsidRPr="00B576DF">
        <w:rPr>
          <w:rFonts w:ascii="Candara" w:eastAsia="Calibri" w:hAnsi="Candara" w:cstheme="minorHAnsi"/>
          <w:b/>
          <w:position w:val="1"/>
          <w:sz w:val="24"/>
          <w:szCs w:val="24"/>
        </w:rPr>
        <w:t xml:space="preserve">.   </w:t>
      </w:r>
      <w:r w:rsidRPr="00B576DF">
        <w:rPr>
          <w:rFonts w:ascii="Candara" w:eastAsia="Calibri" w:hAnsi="Candara" w:cstheme="minorHAnsi"/>
          <w:b/>
          <w:spacing w:val="25"/>
          <w:position w:val="1"/>
          <w:sz w:val="24"/>
          <w:szCs w:val="24"/>
        </w:rPr>
        <w:t xml:space="preserve"> </w:t>
      </w:r>
      <w:r w:rsidRPr="00B576DF">
        <w:rPr>
          <w:rFonts w:ascii="Candara" w:eastAsia="Calibri" w:hAnsi="Candara" w:cstheme="minorHAnsi"/>
          <w:b/>
          <w:spacing w:val="-2"/>
          <w:position w:val="1"/>
          <w:sz w:val="24"/>
          <w:szCs w:val="24"/>
        </w:rPr>
        <w:t>P</w:t>
      </w:r>
      <w:r w:rsidRPr="00B576DF">
        <w:rPr>
          <w:rFonts w:ascii="Candara" w:eastAsia="Calibri" w:hAnsi="Candara" w:cstheme="minorHAnsi"/>
          <w:b/>
          <w:spacing w:val="1"/>
          <w:position w:val="1"/>
          <w:sz w:val="24"/>
          <w:szCs w:val="24"/>
        </w:rPr>
        <w:t>a</w:t>
      </w:r>
      <w:r w:rsidRPr="00B576DF">
        <w:rPr>
          <w:rFonts w:ascii="Candara" w:eastAsia="Calibri" w:hAnsi="Candara" w:cstheme="minorHAnsi"/>
          <w:b/>
          <w:position w:val="1"/>
          <w:sz w:val="24"/>
          <w:szCs w:val="24"/>
        </w:rPr>
        <w:t>re</w:t>
      </w:r>
      <w:r w:rsidRPr="00B576DF">
        <w:rPr>
          <w:rFonts w:ascii="Candara" w:eastAsia="Calibri" w:hAnsi="Candara" w:cstheme="minorHAnsi"/>
          <w:b/>
          <w:spacing w:val="-3"/>
          <w:position w:val="1"/>
          <w:sz w:val="24"/>
          <w:szCs w:val="24"/>
        </w:rPr>
        <w:t>n</w:t>
      </w:r>
      <w:r w:rsidRPr="00B576DF">
        <w:rPr>
          <w:rFonts w:ascii="Candara" w:eastAsia="Calibri" w:hAnsi="Candara" w:cstheme="minorHAnsi"/>
          <w:b/>
          <w:spacing w:val="2"/>
          <w:position w:val="1"/>
          <w:sz w:val="24"/>
          <w:szCs w:val="24"/>
        </w:rPr>
        <w:t>t</w:t>
      </w:r>
      <w:r w:rsidRPr="00B576DF">
        <w:rPr>
          <w:rFonts w:ascii="Candara" w:eastAsia="Calibri" w:hAnsi="Candara" w:cstheme="minorHAnsi"/>
          <w:b/>
          <w:w w:val="101"/>
          <w:position w:val="1"/>
          <w:sz w:val="24"/>
          <w:szCs w:val="24"/>
        </w:rPr>
        <w:t>s</w:t>
      </w:r>
    </w:p>
    <w:p w14:paraId="76E41560" w14:textId="77777777" w:rsidR="00450282" w:rsidRPr="00B576DF" w:rsidRDefault="00D22EC6" w:rsidP="00EA1AD1">
      <w:pPr>
        <w:ind w:right="92"/>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t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duca</w:t>
      </w:r>
      <w:r w:rsidRPr="00B576DF">
        <w:rPr>
          <w:rFonts w:ascii="Candara" w:eastAsia="Calibri" w:hAnsi="Candara" w:cstheme="minorHAnsi"/>
          <w:spacing w:val="-6"/>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at</w:t>
      </w:r>
      <w:r w:rsidRPr="00B576DF">
        <w:rPr>
          <w:rFonts w:ascii="Candara" w:eastAsia="Calibri" w:hAnsi="Candara" w:cstheme="minorHAnsi"/>
          <w:spacing w:val="-3"/>
          <w:sz w:val="24"/>
          <w:szCs w:val="24"/>
        </w:rPr>
        <w:t xml:space="preserve"> </w:t>
      </w:r>
      <w:r w:rsidR="00CD7510" w:rsidRPr="00B576DF">
        <w:rPr>
          <w:rFonts w:ascii="Candara" w:eastAsia="Calibri" w:hAnsi="Candara" w:cstheme="minorHAnsi"/>
          <w:spacing w:val="1"/>
          <w:sz w:val="24"/>
          <w:szCs w:val="24"/>
        </w:rPr>
        <w:t>Wribbenhall</w:t>
      </w:r>
      <w:r w:rsidRPr="00B576DF">
        <w:rPr>
          <w:rFonts w:ascii="Candara" w:eastAsia="Calibri" w:hAnsi="Candara" w:cstheme="minorHAnsi"/>
          <w:sz w:val="24"/>
          <w:szCs w:val="24"/>
        </w:rPr>
        <w:t>, 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ked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2"/>
          <w:sz w:val="24"/>
          <w:szCs w:val="24"/>
        </w:rPr>
        <w:t xml:space="preserve"> </w:t>
      </w:r>
      <w:bookmarkStart w:id="2" w:name="_Hlk513907387"/>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pacing w:val="-3"/>
          <w:sz w:val="24"/>
          <w:szCs w:val="24"/>
        </w:rPr>
        <w:t>e</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bookmarkEnd w:id="2"/>
      <w:r w:rsidRPr="00B576DF">
        <w:rPr>
          <w:rFonts w:ascii="Candara" w:eastAsia="Calibri" w:hAnsi="Candara" w:cstheme="minorHAnsi"/>
          <w:sz w:val="24"/>
          <w:szCs w:val="24"/>
        </w:rPr>
        <w:t xml:space="preserve"> 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nes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es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w</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ds 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tend</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n</w:t>
      </w:r>
      <w:r w:rsidRPr="00B576DF">
        <w:rPr>
          <w:rFonts w:ascii="Candara" w:eastAsia="Calibri" w:hAnsi="Candara" w:cstheme="minorHAnsi"/>
          <w:spacing w:val="1"/>
          <w:w w:val="101"/>
          <w:sz w:val="24"/>
          <w:szCs w:val="24"/>
        </w:rPr>
        <w:t>c</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ear</w:t>
      </w:r>
      <w:r w:rsidRPr="00B576DF">
        <w:rPr>
          <w:rFonts w:ascii="Candara" w:eastAsia="Calibri" w:hAnsi="Candara" w:cstheme="minorHAnsi"/>
          <w:spacing w:val="1"/>
          <w:sz w:val="24"/>
          <w:szCs w:val="24"/>
        </w:rPr>
        <w:t xml:space="preserve"> r</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k</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w:t>
      </w:r>
    </w:p>
    <w:p w14:paraId="27150068" w14:textId="77777777" w:rsidR="00450282" w:rsidRPr="00B576DF" w:rsidRDefault="00450282" w:rsidP="00EA1AD1">
      <w:pPr>
        <w:jc w:val="both"/>
        <w:rPr>
          <w:rFonts w:ascii="Candara" w:hAnsi="Candara" w:cstheme="minorHAnsi"/>
          <w:sz w:val="24"/>
          <w:szCs w:val="24"/>
        </w:rPr>
      </w:pPr>
    </w:p>
    <w:p w14:paraId="6BBD6B6C" w14:textId="77777777" w:rsidR="00450282" w:rsidRPr="00B576DF" w:rsidRDefault="00D22EC6" w:rsidP="00EA1AD1">
      <w:pPr>
        <w:ind w:right="168"/>
        <w:jc w:val="both"/>
        <w:rPr>
          <w:rFonts w:ascii="Candara" w:eastAsia="Calibri" w:hAnsi="Candara" w:cstheme="minorHAnsi"/>
          <w:sz w:val="24"/>
          <w:szCs w:val="24"/>
        </w:rPr>
      </w:pP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 xml:space="preserve">g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ff</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2"/>
          <w:w w:val="101"/>
          <w:sz w:val="24"/>
          <w:szCs w:val="24"/>
        </w:rPr>
        <w:t>l</w:t>
      </w:r>
      <w:r w:rsidRPr="00B576DF">
        <w:rPr>
          <w:rFonts w:ascii="Candara" w:eastAsia="Calibri" w:hAnsi="Candara" w:cstheme="minorHAnsi"/>
          <w:spacing w:val="-3"/>
          <w:w w:val="101"/>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w w:val="101"/>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w:t>
      </w:r>
    </w:p>
    <w:p w14:paraId="5CCEFFAD" w14:textId="77777777" w:rsidR="00450282" w:rsidRPr="00B576DF" w:rsidRDefault="00450282" w:rsidP="00EA1AD1">
      <w:pPr>
        <w:jc w:val="both"/>
        <w:rPr>
          <w:rFonts w:ascii="Candara" w:hAnsi="Candara" w:cstheme="minorHAnsi"/>
          <w:sz w:val="24"/>
          <w:szCs w:val="24"/>
        </w:rPr>
      </w:pPr>
    </w:p>
    <w:p w14:paraId="2B75D618" w14:textId="1C486D75" w:rsidR="00450282" w:rsidRPr="00B576DF" w:rsidRDefault="00D22EC6" w:rsidP="00C665D5">
      <w:pPr>
        <w:ind w:right="399"/>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epend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 xml:space="preserve">ents </w:t>
      </w:r>
      <w:r w:rsidRPr="00B576DF">
        <w:rPr>
          <w:rFonts w:ascii="Candara" w:eastAsia="Calibri" w:hAnsi="Candara" w:cstheme="minorHAnsi"/>
          <w:spacing w:val="-4"/>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l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po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tea</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dea</w:t>
      </w:r>
      <w:r w:rsidRPr="00B576DF">
        <w:rPr>
          <w:rFonts w:ascii="Candara" w:eastAsia="Calibri" w:hAnsi="Candara" w:cstheme="minorHAnsi"/>
          <w:spacing w:val="-4"/>
          <w:sz w:val="24"/>
          <w:szCs w:val="24"/>
        </w:rPr>
        <w:t>l</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ng</w:t>
      </w:r>
      <w:r w:rsidR="00C665D5">
        <w:rPr>
          <w:rFonts w:ascii="Candara" w:eastAsia="Calibri" w:hAnsi="Candara" w:cstheme="minorHAnsi"/>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w w:val="101"/>
          <w:sz w:val="24"/>
          <w:szCs w:val="24"/>
        </w:rPr>
        <w:t>v</w:t>
      </w:r>
      <w:r w:rsidRPr="00B576DF">
        <w:rPr>
          <w:rFonts w:ascii="Candara" w:eastAsia="Calibri" w:hAnsi="Candara" w:cstheme="minorHAnsi"/>
          <w:spacing w:val="1"/>
          <w:w w:val="10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w:t>
      </w:r>
    </w:p>
    <w:p w14:paraId="62A31F9F" w14:textId="77777777" w:rsidR="00450282" w:rsidRPr="00B576DF" w:rsidRDefault="00450282" w:rsidP="00EA1AD1">
      <w:pPr>
        <w:jc w:val="both"/>
        <w:rPr>
          <w:rFonts w:ascii="Candara" w:hAnsi="Candara" w:cstheme="minorHAnsi"/>
          <w:sz w:val="24"/>
          <w:szCs w:val="24"/>
        </w:rPr>
      </w:pPr>
    </w:p>
    <w:p w14:paraId="27010CDA" w14:textId="77777777" w:rsidR="00450282" w:rsidRPr="00B576DF" w:rsidRDefault="00D22EC6" w:rsidP="00EA1AD1">
      <w:pPr>
        <w:ind w:right="6743"/>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t </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s</w:t>
      </w:r>
      <w:r w:rsidRPr="00B576DF">
        <w:rPr>
          <w:rFonts w:ascii="Candara" w:eastAsia="Calibri" w:hAnsi="Candara" w:cstheme="minorHAnsi"/>
          <w:w w:val="101"/>
          <w:sz w:val="24"/>
          <w:szCs w:val="24"/>
        </w:rPr>
        <w:t>:</w:t>
      </w:r>
    </w:p>
    <w:p w14:paraId="6E56C4DC" w14:textId="5C562405" w:rsidR="00450282" w:rsidRPr="00B576DF" w:rsidRDefault="00914EEC" w:rsidP="00EA1AD1">
      <w:pPr>
        <w:pStyle w:val="ListParagraph"/>
        <w:numPr>
          <w:ilvl w:val="0"/>
          <w:numId w:val="15"/>
        </w:numPr>
        <w:jc w:val="both"/>
        <w:rPr>
          <w:rFonts w:ascii="Candara" w:eastAsia="Calibri" w:hAnsi="Candara" w:cstheme="minorHAnsi"/>
          <w:sz w:val="24"/>
          <w:szCs w:val="24"/>
        </w:rPr>
      </w:pPr>
      <w:r w:rsidRPr="00B576DF">
        <w:rPr>
          <w:rFonts w:ascii="Candara" w:eastAsia="Calibri" w:hAnsi="Candara" w:cstheme="minorHAnsi"/>
          <w:sz w:val="24"/>
          <w:szCs w:val="24"/>
        </w:rPr>
        <w:t>T</w:t>
      </w:r>
      <w:r w:rsidR="00D22EC6" w:rsidRPr="00B576DF">
        <w:rPr>
          <w:rFonts w:ascii="Candara" w:eastAsia="Calibri" w:hAnsi="Candara" w:cstheme="minorHAnsi"/>
          <w:sz w:val="24"/>
          <w:szCs w:val="24"/>
        </w:rPr>
        <w: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keep</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us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b</w:t>
      </w:r>
      <w:r w:rsidR="00D22EC6" w:rsidRPr="00B576DF">
        <w:rPr>
          <w:rFonts w:ascii="Candara" w:eastAsia="Calibri" w:hAnsi="Candara" w:cstheme="minorHAnsi"/>
          <w:sz w:val="24"/>
          <w:szCs w:val="24"/>
        </w:rPr>
        <w:t>ehav</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ur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4"/>
          <w:sz w:val="24"/>
          <w:szCs w:val="24"/>
        </w:rPr>
        <w:t>f</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ey</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ay</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5"/>
          <w:sz w:val="24"/>
          <w:szCs w:val="24"/>
        </w:rPr>
        <w:t>x</w:t>
      </w:r>
      <w:r w:rsidR="00D22EC6" w:rsidRPr="00B576DF">
        <w:rPr>
          <w:rFonts w:ascii="Candara" w:eastAsia="Calibri" w:hAnsi="Candara" w:cstheme="minorHAnsi"/>
          <w:sz w:val="24"/>
          <w:szCs w:val="24"/>
        </w:rPr>
        <w:t>pe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3"/>
          <w:sz w:val="24"/>
          <w:szCs w:val="24"/>
        </w:rPr>
        <w:t>c</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ng at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p>
    <w:p w14:paraId="377A5B34" w14:textId="0748AAC5" w:rsidR="00450282" w:rsidRPr="00B576DF" w:rsidRDefault="00914EEC" w:rsidP="00EA1AD1">
      <w:pPr>
        <w:pStyle w:val="ListParagraph"/>
        <w:numPr>
          <w:ilvl w:val="0"/>
          <w:numId w:val="15"/>
        </w:numPr>
        <w:jc w:val="both"/>
        <w:rPr>
          <w:rFonts w:ascii="Candara" w:eastAsia="Calibri" w:hAnsi="Candara" w:cstheme="minorHAnsi"/>
          <w:sz w:val="24"/>
          <w:szCs w:val="24"/>
        </w:rPr>
      </w:pPr>
      <w:r w:rsidRPr="00B576DF">
        <w:rPr>
          <w:rFonts w:ascii="Candara" w:hAnsi="Candara" w:cstheme="minorHAnsi"/>
          <w:spacing w:val="18"/>
          <w:sz w:val="24"/>
          <w:szCs w:val="24"/>
        </w:rPr>
        <w:lastRenderedPageBreak/>
        <w:t>I</w:t>
      </w:r>
      <w:r w:rsidR="00D22EC6" w:rsidRPr="00B576DF">
        <w:rPr>
          <w:rFonts w:ascii="Candara" w:eastAsia="Calibri" w:hAnsi="Candara" w:cstheme="minorHAnsi"/>
          <w:sz w:val="24"/>
          <w:szCs w:val="24"/>
        </w:rPr>
        <w:t>nf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m</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 xml:space="preserve">us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pacing w:val="1"/>
          <w:sz w:val="24"/>
          <w:szCs w:val="24"/>
        </w:rPr>
        <w:t>ic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ff</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pe</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5"/>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 beh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ur at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w w:val="101"/>
          <w:sz w:val="24"/>
          <w:szCs w:val="24"/>
        </w:rPr>
        <w:t>l</w:t>
      </w:r>
      <w:r w:rsidR="0009208D" w:rsidRPr="00B576DF">
        <w:rPr>
          <w:rFonts w:ascii="Candara" w:eastAsia="Calibri" w:hAnsi="Candara" w:cstheme="minorHAnsi"/>
          <w:sz w:val="24"/>
          <w:szCs w:val="24"/>
        </w:rPr>
        <w:t xml:space="preserve"> </w:t>
      </w:r>
      <w:r w:rsidR="00D22EC6" w:rsidRPr="00B576DF">
        <w:rPr>
          <w:rFonts w:ascii="Candara" w:eastAsia="Calibri" w:hAnsi="Candara" w:cstheme="minorHAnsi"/>
          <w:position w:val="1"/>
          <w:sz w:val="24"/>
          <w:szCs w:val="24"/>
        </w:rPr>
        <w:t>e</w:t>
      </w:r>
      <w:r w:rsidR="00D22EC6" w:rsidRPr="00B576DF">
        <w:rPr>
          <w:rFonts w:ascii="Candara" w:eastAsia="Calibri" w:hAnsi="Candara" w:cstheme="minorHAnsi"/>
          <w:spacing w:val="2"/>
          <w:position w:val="1"/>
          <w:sz w:val="24"/>
          <w:szCs w:val="24"/>
        </w:rPr>
        <w:t>.</w:t>
      </w:r>
      <w:r w:rsidR="00D22EC6" w:rsidRPr="00B576DF">
        <w:rPr>
          <w:rFonts w:ascii="Candara" w:eastAsia="Calibri" w:hAnsi="Candara" w:cstheme="minorHAnsi"/>
          <w:spacing w:val="-4"/>
          <w:position w:val="1"/>
          <w:sz w:val="24"/>
          <w:szCs w:val="24"/>
        </w:rPr>
        <w:t>g</w:t>
      </w:r>
      <w:r w:rsidR="00D22EC6" w:rsidRPr="00B576DF">
        <w:rPr>
          <w:rFonts w:ascii="Candara" w:eastAsia="Calibri" w:hAnsi="Candara" w:cstheme="minorHAnsi"/>
          <w:position w:val="1"/>
          <w:sz w:val="24"/>
          <w:szCs w:val="24"/>
        </w:rPr>
        <w:t>.</w:t>
      </w:r>
      <w:r w:rsidR="00D22EC6" w:rsidRPr="00B576DF">
        <w:rPr>
          <w:rFonts w:ascii="Candara" w:eastAsia="Calibri" w:hAnsi="Candara" w:cstheme="minorHAnsi"/>
          <w:spacing w:val="4"/>
          <w:position w:val="1"/>
          <w:sz w:val="24"/>
          <w:szCs w:val="24"/>
        </w:rPr>
        <w:t xml:space="preserve"> </w:t>
      </w:r>
      <w:r w:rsidR="00D22EC6" w:rsidRPr="00B576DF">
        <w:rPr>
          <w:rFonts w:ascii="Candara" w:eastAsia="Calibri" w:hAnsi="Candara" w:cstheme="minorHAnsi"/>
          <w:position w:val="1"/>
          <w:sz w:val="24"/>
          <w:szCs w:val="24"/>
        </w:rPr>
        <w:t>a</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position w:val="1"/>
          <w:sz w:val="24"/>
          <w:szCs w:val="24"/>
        </w:rPr>
        <w:t>dea</w:t>
      </w:r>
      <w:r w:rsidR="00D22EC6" w:rsidRPr="00B576DF">
        <w:rPr>
          <w:rFonts w:ascii="Candara" w:eastAsia="Calibri" w:hAnsi="Candara" w:cstheme="minorHAnsi"/>
          <w:spacing w:val="-1"/>
          <w:position w:val="1"/>
          <w:sz w:val="24"/>
          <w:szCs w:val="24"/>
        </w:rPr>
        <w:t>t</w:t>
      </w:r>
      <w:r w:rsidR="00D22EC6" w:rsidRPr="00B576DF">
        <w:rPr>
          <w:rFonts w:ascii="Candara" w:eastAsia="Calibri" w:hAnsi="Candara" w:cstheme="minorHAnsi"/>
          <w:position w:val="1"/>
          <w:sz w:val="24"/>
          <w:szCs w:val="24"/>
        </w:rPr>
        <w:t>h</w:t>
      </w:r>
      <w:r w:rsidR="00D22EC6" w:rsidRPr="00B576DF">
        <w:rPr>
          <w:rFonts w:ascii="Candara" w:eastAsia="Calibri" w:hAnsi="Candara" w:cstheme="minorHAnsi"/>
          <w:spacing w:val="-3"/>
          <w:position w:val="1"/>
          <w:sz w:val="24"/>
          <w:szCs w:val="24"/>
        </w:rPr>
        <w:t xml:space="preserve"> i</w:t>
      </w:r>
      <w:r w:rsidR="00D22EC6" w:rsidRPr="00B576DF">
        <w:rPr>
          <w:rFonts w:ascii="Candara" w:eastAsia="Calibri" w:hAnsi="Candara" w:cstheme="minorHAnsi"/>
          <w:position w:val="1"/>
          <w:sz w:val="24"/>
          <w:szCs w:val="24"/>
        </w:rPr>
        <w:t>n</w:t>
      </w:r>
      <w:r w:rsidR="00D22EC6" w:rsidRPr="00B576DF">
        <w:rPr>
          <w:rFonts w:ascii="Candara" w:eastAsia="Calibri" w:hAnsi="Candara" w:cstheme="minorHAnsi"/>
          <w:spacing w:val="2"/>
          <w:position w:val="1"/>
          <w:sz w:val="24"/>
          <w:szCs w:val="24"/>
        </w:rPr>
        <w:t xml:space="preserve"> </w:t>
      </w:r>
      <w:r w:rsidR="00D22EC6" w:rsidRPr="00B576DF">
        <w:rPr>
          <w:rFonts w:ascii="Candara" w:eastAsia="Calibri" w:hAnsi="Candara" w:cstheme="minorHAnsi"/>
          <w:position w:val="1"/>
          <w:sz w:val="24"/>
          <w:szCs w:val="24"/>
        </w:rPr>
        <w:t>t</w:t>
      </w:r>
      <w:r w:rsidR="00D22EC6" w:rsidRPr="00B576DF">
        <w:rPr>
          <w:rFonts w:ascii="Candara" w:eastAsia="Calibri" w:hAnsi="Candara" w:cstheme="minorHAnsi"/>
          <w:spacing w:val="-6"/>
          <w:position w:val="1"/>
          <w:sz w:val="24"/>
          <w:szCs w:val="24"/>
        </w:rPr>
        <w:t>h</w:t>
      </w:r>
      <w:r w:rsidR="00D22EC6" w:rsidRPr="00B576DF">
        <w:rPr>
          <w:rFonts w:ascii="Candara" w:eastAsia="Calibri" w:hAnsi="Candara" w:cstheme="minorHAnsi"/>
          <w:position w:val="1"/>
          <w:sz w:val="24"/>
          <w:szCs w:val="24"/>
        </w:rPr>
        <w:t>e</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spacing w:val="1"/>
          <w:position w:val="1"/>
          <w:sz w:val="24"/>
          <w:szCs w:val="24"/>
        </w:rPr>
        <w:t>f</w:t>
      </w:r>
      <w:r w:rsidR="00D22EC6" w:rsidRPr="00B576DF">
        <w:rPr>
          <w:rFonts w:ascii="Candara" w:eastAsia="Calibri" w:hAnsi="Candara" w:cstheme="minorHAnsi"/>
          <w:spacing w:val="-5"/>
          <w:position w:val="1"/>
          <w:sz w:val="24"/>
          <w:szCs w:val="24"/>
        </w:rPr>
        <w:t>a</w:t>
      </w:r>
      <w:r w:rsidR="00D22EC6" w:rsidRPr="00B576DF">
        <w:rPr>
          <w:rFonts w:ascii="Candara" w:eastAsia="Calibri" w:hAnsi="Candara" w:cstheme="minorHAnsi"/>
          <w:spacing w:val="-3"/>
          <w:position w:val="1"/>
          <w:sz w:val="24"/>
          <w:szCs w:val="24"/>
        </w:rPr>
        <w:t>m</w:t>
      </w:r>
      <w:r w:rsidR="00D22EC6" w:rsidRPr="00B576DF">
        <w:rPr>
          <w:rFonts w:ascii="Candara" w:eastAsia="Calibri" w:hAnsi="Candara" w:cstheme="minorHAnsi"/>
          <w:spacing w:val="2"/>
          <w:position w:val="1"/>
          <w:sz w:val="24"/>
          <w:szCs w:val="24"/>
        </w:rPr>
        <w:t>il</w:t>
      </w:r>
      <w:r w:rsidR="00D22EC6" w:rsidRPr="00B576DF">
        <w:rPr>
          <w:rFonts w:ascii="Candara" w:eastAsia="Calibri" w:hAnsi="Candara" w:cstheme="minorHAnsi"/>
          <w:position w:val="1"/>
          <w:sz w:val="24"/>
          <w:szCs w:val="24"/>
        </w:rPr>
        <w:t>y,</w:t>
      </w:r>
      <w:r w:rsidR="00D22EC6" w:rsidRPr="00B576DF">
        <w:rPr>
          <w:rFonts w:ascii="Candara" w:eastAsia="Calibri" w:hAnsi="Candara" w:cstheme="minorHAnsi"/>
          <w:spacing w:val="-4"/>
          <w:position w:val="1"/>
          <w:sz w:val="24"/>
          <w:szCs w:val="24"/>
        </w:rPr>
        <w:t xml:space="preserve"> </w:t>
      </w:r>
      <w:r w:rsidR="00D22EC6" w:rsidRPr="00B576DF">
        <w:rPr>
          <w:rFonts w:ascii="Candara" w:eastAsia="Calibri" w:hAnsi="Candara" w:cstheme="minorHAnsi"/>
          <w:spacing w:val="1"/>
          <w:position w:val="1"/>
          <w:sz w:val="24"/>
          <w:szCs w:val="24"/>
        </w:rPr>
        <w:t>c</w:t>
      </w:r>
      <w:r w:rsidR="00D22EC6" w:rsidRPr="00B576DF">
        <w:rPr>
          <w:rFonts w:ascii="Candara" w:eastAsia="Calibri" w:hAnsi="Candara" w:cstheme="minorHAnsi"/>
          <w:position w:val="1"/>
          <w:sz w:val="24"/>
          <w:szCs w:val="24"/>
        </w:rPr>
        <w:t>h</w:t>
      </w:r>
      <w:r w:rsidR="00D22EC6" w:rsidRPr="00B576DF">
        <w:rPr>
          <w:rFonts w:ascii="Candara" w:eastAsia="Calibri" w:hAnsi="Candara" w:cstheme="minorHAnsi"/>
          <w:spacing w:val="-1"/>
          <w:position w:val="1"/>
          <w:sz w:val="24"/>
          <w:szCs w:val="24"/>
        </w:rPr>
        <w:t>a</w:t>
      </w:r>
      <w:r w:rsidR="00D22EC6" w:rsidRPr="00B576DF">
        <w:rPr>
          <w:rFonts w:ascii="Candara" w:eastAsia="Calibri" w:hAnsi="Candara" w:cstheme="minorHAnsi"/>
          <w:position w:val="1"/>
          <w:sz w:val="24"/>
          <w:szCs w:val="24"/>
        </w:rPr>
        <w:t>n</w:t>
      </w:r>
      <w:r w:rsidR="00D22EC6" w:rsidRPr="00B576DF">
        <w:rPr>
          <w:rFonts w:ascii="Candara" w:eastAsia="Calibri" w:hAnsi="Candara" w:cstheme="minorHAnsi"/>
          <w:spacing w:val="-4"/>
          <w:position w:val="1"/>
          <w:sz w:val="24"/>
          <w:szCs w:val="24"/>
        </w:rPr>
        <w:t>g</w:t>
      </w:r>
      <w:r w:rsidR="00D22EC6" w:rsidRPr="00B576DF">
        <w:rPr>
          <w:rFonts w:ascii="Candara" w:eastAsia="Calibri" w:hAnsi="Candara" w:cstheme="minorHAnsi"/>
          <w:position w:val="1"/>
          <w:sz w:val="24"/>
          <w:szCs w:val="24"/>
        </w:rPr>
        <w:t>es</w:t>
      </w:r>
      <w:r w:rsidR="00D22EC6" w:rsidRPr="00B576DF">
        <w:rPr>
          <w:rFonts w:ascii="Candara" w:eastAsia="Calibri" w:hAnsi="Candara" w:cstheme="minorHAnsi"/>
          <w:spacing w:val="2"/>
          <w:position w:val="1"/>
          <w:sz w:val="24"/>
          <w:szCs w:val="24"/>
        </w:rPr>
        <w:t xml:space="preserve"> </w:t>
      </w:r>
      <w:r w:rsidR="00D22EC6" w:rsidRPr="00B576DF">
        <w:rPr>
          <w:rFonts w:ascii="Candara" w:eastAsia="Calibri" w:hAnsi="Candara" w:cstheme="minorHAnsi"/>
          <w:spacing w:val="-5"/>
          <w:position w:val="1"/>
          <w:sz w:val="24"/>
          <w:szCs w:val="24"/>
        </w:rPr>
        <w:t>w</w:t>
      </w:r>
      <w:r w:rsidR="00D22EC6" w:rsidRPr="00B576DF">
        <w:rPr>
          <w:rFonts w:ascii="Candara" w:eastAsia="Calibri" w:hAnsi="Candara" w:cstheme="minorHAnsi"/>
          <w:spacing w:val="2"/>
          <w:position w:val="1"/>
          <w:sz w:val="24"/>
          <w:szCs w:val="24"/>
        </w:rPr>
        <w:t>i</w:t>
      </w:r>
      <w:r w:rsidR="00D22EC6" w:rsidRPr="00B576DF">
        <w:rPr>
          <w:rFonts w:ascii="Candara" w:eastAsia="Calibri" w:hAnsi="Candara" w:cstheme="minorHAnsi"/>
          <w:position w:val="1"/>
          <w:sz w:val="24"/>
          <w:szCs w:val="24"/>
        </w:rPr>
        <w:t>th</w:t>
      </w:r>
      <w:r w:rsidR="00D22EC6" w:rsidRPr="00B576DF">
        <w:rPr>
          <w:rFonts w:ascii="Candara" w:eastAsia="Calibri" w:hAnsi="Candara" w:cstheme="minorHAnsi"/>
          <w:spacing w:val="1"/>
          <w:position w:val="1"/>
          <w:sz w:val="24"/>
          <w:szCs w:val="24"/>
        </w:rPr>
        <w:t>i</w:t>
      </w:r>
      <w:r w:rsidR="00D22EC6" w:rsidRPr="00B576DF">
        <w:rPr>
          <w:rFonts w:ascii="Candara" w:eastAsia="Calibri" w:hAnsi="Candara" w:cstheme="minorHAnsi"/>
          <w:position w:val="1"/>
          <w:sz w:val="24"/>
          <w:szCs w:val="24"/>
        </w:rPr>
        <w:t>n</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position w:val="1"/>
          <w:sz w:val="24"/>
          <w:szCs w:val="24"/>
        </w:rPr>
        <w:t>the</w:t>
      </w:r>
      <w:r w:rsidR="00D22EC6" w:rsidRPr="00B576DF">
        <w:rPr>
          <w:rFonts w:ascii="Candara" w:eastAsia="Calibri" w:hAnsi="Candara" w:cstheme="minorHAnsi"/>
          <w:spacing w:val="-2"/>
          <w:position w:val="1"/>
          <w:sz w:val="24"/>
          <w:szCs w:val="24"/>
        </w:rPr>
        <w:t xml:space="preserve"> </w:t>
      </w:r>
      <w:r w:rsidR="00D22EC6" w:rsidRPr="00B576DF">
        <w:rPr>
          <w:rFonts w:ascii="Candara" w:eastAsia="Calibri" w:hAnsi="Candara" w:cstheme="minorHAnsi"/>
          <w:spacing w:val="1"/>
          <w:position w:val="1"/>
          <w:sz w:val="24"/>
          <w:szCs w:val="24"/>
        </w:rPr>
        <w:t>f</w:t>
      </w:r>
      <w:r w:rsidR="00D22EC6" w:rsidRPr="00B576DF">
        <w:rPr>
          <w:rFonts w:ascii="Candara" w:eastAsia="Calibri" w:hAnsi="Candara" w:cstheme="minorHAnsi"/>
          <w:spacing w:val="-5"/>
          <w:position w:val="1"/>
          <w:sz w:val="24"/>
          <w:szCs w:val="24"/>
        </w:rPr>
        <w:t>a</w:t>
      </w:r>
      <w:r w:rsidR="00D22EC6" w:rsidRPr="00B576DF">
        <w:rPr>
          <w:rFonts w:ascii="Candara" w:eastAsia="Calibri" w:hAnsi="Candara" w:cstheme="minorHAnsi"/>
          <w:spacing w:val="2"/>
          <w:position w:val="1"/>
          <w:sz w:val="24"/>
          <w:szCs w:val="24"/>
        </w:rPr>
        <w:t>m</w:t>
      </w:r>
      <w:r w:rsidR="00D22EC6" w:rsidRPr="00B576DF">
        <w:rPr>
          <w:rFonts w:ascii="Candara" w:eastAsia="Calibri" w:hAnsi="Candara" w:cstheme="minorHAnsi"/>
          <w:spacing w:val="-3"/>
          <w:w w:val="101"/>
          <w:position w:val="1"/>
          <w:sz w:val="24"/>
          <w:szCs w:val="24"/>
        </w:rPr>
        <w:t>i</w:t>
      </w:r>
      <w:r w:rsidR="00D22EC6" w:rsidRPr="00B576DF">
        <w:rPr>
          <w:rFonts w:ascii="Candara" w:eastAsia="Calibri" w:hAnsi="Candara" w:cstheme="minorHAnsi"/>
          <w:spacing w:val="2"/>
          <w:w w:val="101"/>
          <w:position w:val="1"/>
          <w:sz w:val="24"/>
          <w:szCs w:val="24"/>
        </w:rPr>
        <w:t>l</w:t>
      </w:r>
      <w:r w:rsidRPr="00B576DF">
        <w:rPr>
          <w:rFonts w:ascii="Candara" w:eastAsia="Calibri" w:hAnsi="Candara" w:cstheme="minorHAnsi"/>
          <w:position w:val="1"/>
          <w:sz w:val="24"/>
          <w:szCs w:val="24"/>
        </w:rPr>
        <w:t>y.</w:t>
      </w:r>
    </w:p>
    <w:p w14:paraId="6C099C46" w14:textId="78900AA6" w:rsidR="00450282" w:rsidRPr="00B576DF" w:rsidRDefault="00914EEC" w:rsidP="00EA1AD1">
      <w:pPr>
        <w:pStyle w:val="ListParagraph"/>
        <w:numPr>
          <w:ilvl w:val="0"/>
          <w:numId w:val="15"/>
        </w:numPr>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m us a</w:t>
      </w:r>
      <w:r w:rsidR="00D22EC6" w:rsidRPr="00B576DF">
        <w:rPr>
          <w:rFonts w:ascii="Candara" w:eastAsia="Calibri" w:hAnsi="Candara" w:cstheme="minorHAnsi"/>
          <w:spacing w:val="-1"/>
          <w:sz w:val="24"/>
          <w:szCs w:val="24"/>
        </w:rPr>
        <w:t>bo</w:t>
      </w:r>
      <w:r w:rsidR="00D22EC6" w:rsidRPr="00B576DF">
        <w:rPr>
          <w:rFonts w:ascii="Candara" w:eastAsia="Calibri" w:hAnsi="Candara" w:cstheme="minorHAnsi"/>
          <w:spacing w:val="1"/>
          <w:sz w:val="24"/>
          <w:szCs w:val="24"/>
        </w:rPr>
        <w:t>u</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 xml:space="preserve">r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pacing w:val="1"/>
          <w:sz w:val="24"/>
          <w:szCs w:val="24"/>
        </w:rPr>
        <w:t>il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ea</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b</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ne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ted</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w w:val="101"/>
          <w:sz w:val="24"/>
          <w:szCs w:val="24"/>
        </w:rPr>
        <w:t>i</w:t>
      </w:r>
      <w:r w:rsidR="00D22EC6" w:rsidRPr="00B576DF">
        <w:rPr>
          <w:rFonts w:ascii="Candara" w:eastAsia="Calibri" w:hAnsi="Candara" w:cstheme="minorHAnsi"/>
          <w:sz w:val="24"/>
          <w:szCs w:val="24"/>
        </w:rPr>
        <w:t>t.</w:t>
      </w:r>
    </w:p>
    <w:p w14:paraId="47BD2716" w14:textId="08A91D10" w:rsidR="00450282" w:rsidRPr="00B576DF" w:rsidRDefault="00D22EC6" w:rsidP="00EA1AD1">
      <w:pPr>
        <w:pStyle w:val="ListParagraph"/>
        <w:numPr>
          <w:ilvl w:val="0"/>
          <w:numId w:val="15"/>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po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y</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ach</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00914EEC" w:rsidRPr="00B576DF">
        <w:rPr>
          <w:rFonts w:ascii="Candara" w:eastAsia="Calibri" w:hAnsi="Candara" w:cstheme="minorHAnsi"/>
          <w:sz w:val="24"/>
          <w:szCs w:val="24"/>
        </w:rPr>
        <w:t>.</w:t>
      </w:r>
    </w:p>
    <w:p w14:paraId="44F1C7B5" w14:textId="340BE060" w:rsidR="00914EEC" w:rsidRPr="00B576DF" w:rsidRDefault="00914EEC" w:rsidP="00EA1AD1">
      <w:pPr>
        <w:jc w:val="both"/>
        <w:rPr>
          <w:rFonts w:ascii="Candara" w:eastAsia="Calibri" w:hAnsi="Candara" w:cstheme="minorHAnsi"/>
          <w:sz w:val="24"/>
          <w:szCs w:val="24"/>
        </w:rPr>
      </w:pPr>
    </w:p>
    <w:p w14:paraId="11F34CC2" w14:textId="5AD26294" w:rsidR="006620AC"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po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nts 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 xml:space="preserve">l </w:t>
      </w:r>
      <w:r w:rsidR="00F41700" w:rsidRPr="00B576DF">
        <w:rPr>
          <w:rFonts w:ascii="Candara" w:eastAsia="Calibri" w:hAnsi="Candara" w:cstheme="minorHAnsi"/>
          <w:sz w:val="24"/>
          <w:szCs w:val="24"/>
        </w:rPr>
        <w:t>endeav</w:t>
      </w:r>
      <w:r w:rsidR="00F41700" w:rsidRPr="00B576DF">
        <w:rPr>
          <w:rFonts w:ascii="Candara" w:eastAsia="Calibri" w:hAnsi="Candara" w:cstheme="minorHAnsi"/>
          <w:spacing w:val="-1"/>
          <w:sz w:val="24"/>
          <w:szCs w:val="24"/>
        </w:rPr>
        <w:t>o</w:t>
      </w:r>
      <w:r w:rsidR="00F41700" w:rsidRPr="00B576DF">
        <w:rPr>
          <w:rFonts w:ascii="Candara" w:eastAsia="Calibri" w:hAnsi="Candara" w:cstheme="minorHAnsi"/>
          <w:spacing w:val="-5"/>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 xml:space="preserve">eve </w:t>
      </w:r>
      <w:r w:rsidRPr="00B576DF">
        <w:rPr>
          <w:rFonts w:ascii="Candara" w:eastAsia="Calibri" w:hAnsi="Candara" w:cstheme="minorHAnsi"/>
          <w:spacing w:val="1"/>
          <w:sz w:val="24"/>
          <w:szCs w:val="24"/>
        </w:rPr>
        <w:t>g</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by:</w:t>
      </w:r>
    </w:p>
    <w:p w14:paraId="659DA6A8" w14:textId="3BA25338" w:rsidR="00450282" w:rsidRPr="00B576DF" w:rsidRDefault="0009208D" w:rsidP="00EA1AD1">
      <w:pPr>
        <w:pStyle w:val="ListParagraph"/>
        <w:numPr>
          <w:ilvl w:val="0"/>
          <w:numId w:val="16"/>
        </w:numPr>
        <w:jc w:val="both"/>
        <w:rPr>
          <w:rFonts w:ascii="Candara" w:eastAsia="Calibri" w:hAnsi="Candara" w:cstheme="minorHAnsi"/>
          <w:sz w:val="24"/>
          <w:szCs w:val="24"/>
        </w:rPr>
      </w:pPr>
      <w:r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ng 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we</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mi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nv</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7"/>
          <w:sz w:val="24"/>
          <w:szCs w:val="24"/>
        </w:rPr>
        <w:t>s</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pacing w:val="7"/>
          <w:w w:val="101"/>
          <w:sz w:val="24"/>
          <w:szCs w:val="24"/>
        </w:rPr>
        <w:t>l</w:t>
      </w:r>
      <w:r w:rsidR="00D22EC6" w:rsidRPr="00B576DF">
        <w:rPr>
          <w:rFonts w:ascii="Candara" w:eastAsia="Calibri" w:hAnsi="Candara" w:cstheme="minorHAnsi"/>
          <w:w w:val="101"/>
          <w:sz w:val="24"/>
          <w:szCs w:val="24"/>
        </w:rPr>
        <w:t>;</w:t>
      </w:r>
    </w:p>
    <w:p w14:paraId="09366CAF" w14:textId="30352830" w:rsidR="00450282" w:rsidRPr="00B576DF" w:rsidRDefault="0009208D" w:rsidP="00EA1AD1">
      <w:pPr>
        <w:pStyle w:val="ListParagraph"/>
        <w:numPr>
          <w:ilvl w:val="0"/>
          <w:numId w:val="16"/>
        </w:numPr>
        <w:jc w:val="both"/>
        <w:rPr>
          <w:rFonts w:ascii="Candara" w:eastAsia="Calibri" w:hAnsi="Candara" w:cstheme="minorHAnsi"/>
          <w:sz w:val="24"/>
          <w:szCs w:val="24"/>
        </w:rPr>
      </w:pPr>
      <w:r w:rsidRPr="00B576DF">
        <w:rPr>
          <w:rFonts w:ascii="Candara" w:eastAsia="Calibri" w:hAnsi="Candara" w:cstheme="minorHAnsi"/>
          <w:spacing w:val="1"/>
          <w:sz w:val="24"/>
          <w:szCs w:val="24"/>
        </w:rPr>
        <w:t>Gi</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nts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ar</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ve</w:t>
      </w:r>
      <w:r w:rsidR="00D22EC6" w:rsidRPr="00B576DF">
        <w:rPr>
          <w:rFonts w:ascii="Candara" w:eastAsia="Calibri" w:hAnsi="Candara" w:cstheme="minorHAnsi"/>
          <w:spacing w:val="8"/>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nd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7"/>
          <w:sz w:val="24"/>
          <w:szCs w:val="24"/>
        </w:rPr>
        <w:t>s</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ents</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 xml:space="preserve">r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pacing w:val="1"/>
          <w:sz w:val="24"/>
          <w:szCs w:val="24"/>
        </w:rPr>
        <w:t>il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nd</w:t>
      </w:r>
      <w:r w:rsidR="006620AC" w:rsidRPr="00B576DF">
        <w:rPr>
          <w:rFonts w:ascii="Candara" w:eastAsia="Calibri" w:hAnsi="Candara" w:cstheme="minorHAnsi"/>
          <w:sz w:val="24"/>
          <w:szCs w:val="24"/>
        </w:rPr>
        <w:t xml:space="preserve"> </w:t>
      </w:r>
      <w:r w:rsidR="00F41700" w:rsidRPr="00B576DF">
        <w:rPr>
          <w:rFonts w:ascii="Candara" w:eastAsia="Calibri" w:hAnsi="Candara" w:cstheme="minorHAnsi"/>
          <w:position w:val="1"/>
          <w:sz w:val="24"/>
          <w:szCs w:val="24"/>
        </w:rPr>
        <w:t>beh</w:t>
      </w:r>
      <w:r w:rsidR="00F41700" w:rsidRPr="00B576DF">
        <w:rPr>
          <w:rFonts w:ascii="Candara" w:eastAsia="Calibri" w:hAnsi="Candara" w:cstheme="minorHAnsi"/>
          <w:spacing w:val="-1"/>
          <w:position w:val="1"/>
          <w:sz w:val="24"/>
          <w:szCs w:val="24"/>
        </w:rPr>
        <w:t>a</w:t>
      </w:r>
      <w:r w:rsidR="00F41700" w:rsidRPr="00B576DF">
        <w:rPr>
          <w:rFonts w:ascii="Candara" w:eastAsia="Calibri" w:hAnsi="Candara" w:cstheme="minorHAnsi"/>
          <w:position w:val="1"/>
          <w:sz w:val="24"/>
          <w:szCs w:val="24"/>
        </w:rPr>
        <w:t>v</w:t>
      </w:r>
      <w:r w:rsidR="00F41700" w:rsidRPr="00B576DF">
        <w:rPr>
          <w:rFonts w:ascii="Candara" w:eastAsia="Calibri" w:hAnsi="Candara" w:cstheme="minorHAnsi"/>
          <w:spacing w:val="2"/>
          <w:position w:val="1"/>
          <w:sz w:val="24"/>
          <w:szCs w:val="24"/>
        </w:rPr>
        <w:t>i</w:t>
      </w:r>
      <w:r w:rsidR="00F41700" w:rsidRPr="00B576DF">
        <w:rPr>
          <w:rFonts w:ascii="Candara" w:eastAsia="Calibri" w:hAnsi="Candara" w:cstheme="minorHAnsi"/>
          <w:spacing w:val="-1"/>
          <w:position w:val="1"/>
          <w:sz w:val="24"/>
          <w:szCs w:val="24"/>
        </w:rPr>
        <w:t>o</w:t>
      </w:r>
      <w:r w:rsidR="00F41700" w:rsidRPr="00B576DF">
        <w:rPr>
          <w:rFonts w:ascii="Candara" w:eastAsia="Calibri" w:hAnsi="Candara" w:cstheme="minorHAnsi"/>
          <w:spacing w:val="-5"/>
          <w:position w:val="1"/>
          <w:sz w:val="24"/>
          <w:szCs w:val="24"/>
        </w:rPr>
        <w:t>u</w:t>
      </w:r>
      <w:r w:rsidR="00F41700" w:rsidRPr="00B576DF">
        <w:rPr>
          <w:rFonts w:ascii="Candara" w:eastAsia="Calibri" w:hAnsi="Candara" w:cstheme="minorHAnsi"/>
          <w:spacing w:val="1"/>
          <w:position w:val="1"/>
          <w:sz w:val="24"/>
          <w:szCs w:val="24"/>
        </w:rPr>
        <w:t>r</w:t>
      </w:r>
      <w:r w:rsidR="00F41700" w:rsidRPr="00B576DF">
        <w:rPr>
          <w:rFonts w:ascii="Candara" w:eastAsia="Calibri" w:hAnsi="Candara" w:cstheme="minorHAnsi"/>
          <w:w w:val="101"/>
          <w:position w:val="1"/>
          <w:sz w:val="24"/>
          <w:szCs w:val="24"/>
        </w:rPr>
        <w:t>;</w:t>
      </w:r>
      <w:r w:rsidR="00F41700" w:rsidRPr="00B576DF">
        <w:rPr>
          <w:rFonts w:ascii="Candara" w:eastAsia="Calibri" w:hAnsi="Candara" w:cstheme="minorHAnsi"/>
          <w:sz w:val="24"/>
          <w:szCs w:val="24"/>
        </w:rPr>
        <w:t xml:space="preserve"> communicating</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bo</w:t>
      </w:r>
      <w:r w:rsidR="00D22EC6" w:rsidRPr="00B576DF">
        <w:rPr>
          <w:rFonts w:ascii="Candara" w:eastAsia="Calibri" w:hAnsi="Candara" w:cstheme="minorHAnsi"/>
          <w:sz w:val="24"/>
          <w:szCs w:val="24"/>
        </w:rPr>
        <w:t>ut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z w:val="24"/>
          <w:szCs w:val="24"/>
        </w:rPr>
        <w:t>l e</w:t>
      </w:r>
      <w:r w:rsidR="00D22EC6" w:rsidRPr="00B576DF">
        <w:rPr>
          <w:rFonts w:ascii="Candara" w:eastAsia="Calibri" w:hAnsi="Candara" w:cstheme="minorHAnsi"/>
          <w:spacing w:val="-4"/>
          <w:sz w:val="24"/>
          <w:szCs w:val="24"/>
        </w:rPr>
        <w:t>v</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 a</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ev</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ents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2"/>
          <w:sz w:val="24"/>
          <w:szCs w:val="24"/>
        </w:rPr>
        <w:t>ss</w:t>
      </w:r>
      <w:r w:rsidR="00D22EC6" w:rsidRPr="00B576DF">
        <w:rPr>
          <w:rFonts w:ascii="Candara" w:eastAsia="Calibri" w:hAnsi="Candara" w:cstheme="minorHAnsi"/>
          <w:sz w:val="24"/>
          <w:szCs w:val="24"/>
        </w:rPr>
        <w:t>ues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o</w:t>
      </w:r>
      <w:r w:rsidR="006620AC" w:rsidRPr="00B576DF">
        <w:rPr>
          <w:rFonts w:ascii="Candara" w:eastAsia="Calibri" w:hAnsi="Candara" w:cstheme="minorHAnsi"/>
          <w:sz w:val="24"/>
          <w:szCs w:val="24"/>
        </w:rPr>
        <w:t xml:space="preserve">f </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n.</w:t>
      </w:r>
    </w:p>
    <w:p w14:paraId="07F43677" w14:textId="57A5663C" w:rsidR="00450282" w:rsidRPr="00B576DF" w:rsidRDefault="0009208D" w:rsidP="00EA1AD1">
      <w:pPr>
        <w:pStyle w:val="ListParagraph"/>
        <w:numPr>
          <w:ilvl w:val="0"/>
          <w:numId w:val="16"/>
        </w:numPr>
        <w:jc w:val="both"/>
        <w:rPr>
          <w:rFonts w:ascii="Candara" w:eastAsia="Calibri" w:hAnsi="Candara" w:cstheme="minorHAnsi"/>
          <w:sz w:val="24"/>
          <w:szCs w:val="24"/>
        </w:rPr>
      </w:pPr>
      <w:r w:rsidRPr="00B576DF">
        <w:rPr>
          <w:rFonts w:ascii="Candara" w:eastAsia="Calibri" w:hAnsi="Candara" w:cstheme="minorHAnsi"/>
          <w:sz w:val="24"/>
          <w:szCs w:val="24"/>
        </w:rPr>
        <w:t>En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ents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nto</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z w:val="24"/>
          <w:szCs w:val="24"/>
        </w:rPr>
        <w:t xml:space="preserve">l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cc</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7"/>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7"/>
          <w:sz w:val="24"/>
          <w:szCs w:val="24"/>
        </w:rPr>
        <w:t>e</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w w:val="101"/>
          <w:sz w:val="24"/>
          <w:szCs w:val="24"/>
        </w:rPr>
        <w:t>ev</w:t>
      </w:r>
      <w:r w:rsidR="00D22EC6" w:rsidRPr="00B576DF">
        <w:rPr>
          <w:rFonts w:ascii="Candara" w:eastAsia="Calibri" w:hAnsi="Candara" w:cstheme="minorHAnsi"/>
          <w:spacing w:val="1"/>
          <w:w w:val="101"/>
          <w:sz w:val="24"/>
          <w:szCs w:val="24"/>
        </w:rPr>
        <w:t>e</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1"/>
          <w:w w:val="101"/>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w w:val="101"/>
          <w:sz w:val="24"/>
          <w:szCs w:val="24"/>
        </w:rPr>
        <w:t>;</w:t>
      </w:r>
    </w:p>
    <w:p w14:paraId="3EDA323F" w14:textId="3B1A797F" w:rsidR="00450282" w:rsidRPr="00B576DF" w:rsidRDefault="0009208D" w:rsidP="00EA1AD1">
      <w:pPr>
        <w:pStyle w:val="ListParagraph"/>
        <w:numPr>
          <w:ilvl w:val="0"/>
          <w:numId w:val="16"/>
        </w:numPr>
        <w:jc w:val="both"/>
        <w:rPr>
          <w:rFonts w:ascii="Candara" w:eastAsia="Calibri" w:hAnsi="Candara" w:cstheme="minorHAnsi"/>
          <w:sz w:val="24"/>
          <w:szCs w:val="24"/>
        </w:rPr>
      </w:pPr>
      <w:r w:rsidRPr="00B576DF">
        <w:rPr>
          <w:rFonts w:ascii="Candara" w:eastAsia="Calibri" w:hAnsi="Candara" w:cstheme="minorHAnsi"/>
          <w:sz w:val="24"/>
          <w:szCs w:val="24"/>
        </w:rPr>
        <w:t>Keep</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ents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z w:val="24"/>
          <w:szCs w:val="24"/>
        </w:rPr>
        <w:t>l ac</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b</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ett</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ett</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8"/>
          <w:w w:val="101"/>
          <w:sz w:val="24"/>
          <w:szCs w:val="24"/>
        </w:rPr>
        <w:t>c</w:t>
      </w:r>
      <w:r w:rsidR="00D22EC6" w:rsidRPr="00B576DF">
        <w:rPr>
          <w:rFonts w:ascii="Candara" w:eastAsia="Calibri" w:hAnsi="Candara" w:cstheme="minorHAnsi"/>
          <w:spacing w:val="2"/>
          <w:sz w:val="24"/>
          <w:szCs w:val="24"/>
        </w:rPr>
        <w:t>.</w:t>
      </w:r>
      <w:r w:rsidR="00D22EC6" w:rsidRPr="00B576DF">
        <w:rPr>
          <w:rFonts w:ascii="Candara" w:eastAsia="Calibri" w:hAnsi="Candara" w:cstheme="minorHAnsi"/>
          <w:w w:val="101"/>
          <w:sz w:val="24"/>
          <w:szCs w:val="24"/>
        </w:rPr>
        <w:t>;</w:t>
      </w:r>
    </w:p>
    <w:p w14:paraId="53C66B82" w14:textId="6B900363" w:rsidR="00450282" w:rsidRPr="00B576DF" w:rsidRDefault="0009208D" w:rsidP="00EA1AD1">
      <w:pPr>
        <w:pStyle w:val="ListParagraph"/>
        <w:numPr>
          <w:ilvl w:val="0"/>
          <w:numId w:val="16"/>
        </w:numPr>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nv</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ng p</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ents at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ea</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p>
    <w:p w14:paraId="4CA88589" w14:textId="77777777" w:rsidR="0009208D" w:rsidRPr="00B576DF" w:rsidRDefault="0009208D" w:rsidP="00EA1AD1">
      <w:pPr>
        <w:jc w:val="both"/>
        <w:rPr>
          <w:rFonts w:ascii="Candara" w:hAnsi="Candara" w:cstheme="minorHAnsi"/>
          <w:sz w:val="24"/>
          <w:szCs w:val="24"/>
        </w:rPr>
      </w:pPr>
    </w:p>
    <w:p w14:paraId="5DC4A45C" w14:textId="6F593739"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z w:val="24"/>
          <w:szCs w:val="24"/>
        </w:rPr>
        <w:t>S</w:t>
      </w:r>
      <w:r w:rsidRPr="00B576DF">
        <w:rPr>
          <w:rFonts w:ascii="Candara" w:eastAsia="Calibri" w:hAnsi="Candara" w:cstheme="minorHAnsi"/>
          <w:b/>
          <w:spacing w:val="-3"/>
          <w:sz w:val="24"/>
          <w:szCs w:val="24"/>
        </w:rPr>
        <w:t>t</w:t>
      </w:r>
      <w:r w:rsidRPr="00B576DF">
        <w:rPr>
          <w:rFonts w:ascii="Candara" w:eastAsia="Calibri" w:hAnsi="Candara" w:cstheme="minorHAnsi"/>
          <w:b/>
          <w:spacing w:val="1"/>
          <w:sz w:val="24"/>
          <w:szCs w:val="24"/>
        </w:rPr>
        <w:t>a</w:t>
      </w:r>
      <w:r w:rsidRPr="00B576DF">
        <w:rPr>
          <w:rFonts w:ascii="Candara" w:eastAsia="Calibri" w:hAnsi="Candara" w:cstheme="minorHAnsi"/>
          <w:b/>
          <w:spacing w:val="-1"/>
          <w:sz w:val="24"/>
          <w:szCs w:val="24"/>
        </w:rPr>
        <w:t>f</w:t>
      </w:r>
      <w:r w:rsidRPr="00B576DF">
        <w:rPr>
          <w:rFonts w:ascii="Candara" w:eastAsia="Calibri" w:hAnsi="Candara" w:cstheme="minorHAnsi"/>
          <w:b/>
          <w:sz w:val="24"/>
          <w:szCs w:val="24"/>
        </w:rPr>
        <w:t>f</w:t>
      </w:r>
    </w:p>
    <w:p w14:paraId="5BE24A71" w14:textId="2024ED4C" w:rsidR="00450282" w:rsidRPr="00B576DF" w:rsidRDefault="00D22EC6" w:rsidP="00EA1AD1">
      <w:pPr>
        <w:pStyle w:val="ListParagraph"/>
        <w:numPr>
          <w:ilvl w:val="0"/>
          <w:numId w:val="17"/>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 equ</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ende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u</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ac</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2"/>
          <w:w w:val="101"/>
          <w:sz w:val="24"/>
          <w:szCs w:val="24"/>
        </w:rPr>
        <w:t>i</w:t>
      </w:r>
      <w:r w:rsidRPr="00B576DF">
        <w:rPr>
          <w:rFonts w:ascii="Candara" w:eastAsia="Calibri" w:hAnsi="Candara" w:cstheme="minorHAnsi"/>
          <w:spacing w:val="-3"/>
          <w:w w:val="101"/>
          <w:sz w:val="24"/>
          <w:szCs w:val="24"/>
        </w:rPr>
        <w:t>l</w:t>
      </w:r>
      <w:r w:rsidRPr="00B576DF">
        <w:rPr>
          <w:rFonts w:ascii="Candara" w:eastAsia="Calibri" w:hAnsi="Candara" w:cstheme="minorHAnsi"/>
          <w:spacing w:val="2"/>
          <w:w w:val="101"/>
          <w:sz w:val="24"/>
          <w:szCs w:val="24"/>
        </w:rPr>
        <w:t>i</w:t>
      </w:r>
      <w:r w:rsidRPr="00B576DF">
        <w:rPr>
          <w:rFonts w:ascii="Candara" w:eastAsia="Calibri" w:hAnsi="Candara" w:cstheme="minorHAnsi"/>
          <w:w w:val="101"/>
          <w:sz w:val="24"/>
          <w:szCs w:val="24"/>
        </w:rPr>
        <w:t>t</w:t>
      </w:r>
      <w:r w:rsidRPr="00B576DF">
        <w:rPr>
          <w:rFonts w:ascii="Candara" w:eastAsia="Calibri" w:hAnsi="Candara" w:cstheme="minorHAnsi"/>
          <w:spacing w:val="-5"/>
          <w:w w:val="101"/>
          <w:sz w:val="24"/>
          <w:szCs w:val="24"/>
        </w:rPr>
        <w:t>y</w:t>
      </w:r>
      <w:r w:rsidRPr="00B576DF">
        <w:rPr>
          <w:rFonts w:ascii="Candara" w:eastAsia="Calibri" w:hAnsi="Candara" w:cstheme="minorHAnsi"/>
          <w:sz w:val="24"/>
          <w:szCs w:val="24"/>
        </w:rPr>
        <w:t>.</w:t>
      </w:r>
    </w:p>
    <w:p w14:paraId="134EB5E8" w14:textId="7CE5CF8A" w:rsidR="00450282" w:rsidRPr="00B576DF" w:rsidRDefault="00D22EC6" w:rsidP="00EA1AD1">
      <w:pPr>
        <w:pStyle w:val="ListParagraph"/>
        <w:numPr>
          <w:ilvl w:val="0"/>
          <w:numId w:val="17"/>
        </w:numPr>
        <w:tabs>
          <w:tab w:val="left" w:pos="820"/>
        </w:tabs>
        <w:ind w:right="479"/>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ns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bu</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deal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0009208D"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00914EEC" w:rsidRPr="00B576DF">
        <w:rPr>
          <w:rFonts w:ascii="Candara" w:eastAsia="Calibri" w:hAnsi="Candara" w:cstheme="minorHAnsi"/>
          <w:spacing w:val="-3"/>
          <w:sz w:val="24"/>
          <w:szCs w:val="24"/>
        </w:rPr>
        <w:t xml:space="preserve"> </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006620AC" w:rsidRPr="00B576DF">
        <w:rPr>
          <w:rFonts w:ascii="Candara" w:eastAsia="Calibri" w:hAnsi="Candara" w:cstheme="minorHAnsi"/>
          <w:sz w:val="24"/>
          <w:szCs w:val="24"/>
        </w:rPr>
        <w:t xml:space="preserve">th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2"/>
          <w:w w:val="101"/>
          <w:sz w:val="24"/>
          <w:szCs w:val="24"/>
        </w:rPr>
        <w:t>l</w:t>
      </w:r>
      <w:r w:rsidRPr="00B576DF">
        <w:rPr>
          <w:rFonts w:ascii="Candara" w:eastAsia="Calibri" w:hAnsi="Candara" w:cstheme="minorHAnsi"/>
          <w:spacing w:val="-3"/>
          <w:w w:val="101"/>
          <w:sz w:val="24"/>
          <w:szCs w:val="24"/>
        </w:rPr>
        <w:t>i</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y.</w:t>
      </w:r>
    </w:p>
    <w:p w14:paraId="4DA54B7D" w14:textId="19FC5755" w:rsidR="00450282" w:rsidRPr="00B576DF" w:rsidRDefault="00D22EC6" w:rsidP="00EA1AD1">
      <w:pPr>
        <w:pStyle w:val="ListParagraph"/>
        <w:numPr>
          <w:ilvl w:val="0"/>
          <w:numId w:val="17"/>
        </w:numPr>
        <w:jc w:val="both"/>
        <w:rPr>
          <w:rFonts w:ascii="Candara" w:eastAsia="Calibri" w:hAnsi="Candara" w:cstheme="minorHAnsi"/>
          <w:sz w:val="24"/>
          <w:szCs w:val="24"/>
        </w:rPr>
      </w:pPr>
      <w:r w:rsidRPr="00B576DF">
        <w:rPr>
          <w:rFonts w:ascii="Candara" w:eastAsia="Calibri" w:hAnsi="Candara" w:cstheme="minorHAnsi"/>
          <w:sz w:val="24"/>
          <w:szCs w:val="24"/>
        </w:rPr>
        <w:t>Model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ty</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ac</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ept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p>
    <w:p w14:paraId="594DDBD1" w14:textId="4E43C6DF" w:rsidR="00450282" w:rsidRPr="00B576DF" w:rsidRDefault="00D22EC6" w:rsidP="00EA1AD1">
      <w:pPr>
        <w:pStyle w:val="ListParagraph"/>
        <w:numPr>
          <w:ilvl w:val="0"/>
          <w:numId w:val="17"/>
        </w:numPr>
        <w:jc w:val="both"/>
        <w:rPr>
          <w:rFonts w:ascii="Candara" w:eastAsia="Calibri" w:hAnsi="Candara" w:cstheme="minorHAnsi"/>
          <w:sz w:val="24"/>
          <w:szCs w:val="24"/>
        </w:rPr>
      </w:pP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bu</w:t>
      </w:r>
      <w:r w:rsidRPr="00B576DF">
        <w:rPr>
          <w:rFonts w:ascii="Candara" w:eastAsia="Calibri" w:hAnsi="Candara" w:cstheme="minorHAnsi"/>
          <w:spacing w:val="-4"/>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i</w:t>
      </w:r>
      <w:r w:rsidRPr="00B576DF">
        <w:rPr>
          <w:rFonts w:ascii="Candara" w:eastAsia="Calibri" w:hAnsi="Candara" w:cstheme="minorHAnsi"/>
          <w:w w:val="101"/>
          <w:sz w:val="24"/>
          <w:szCs w:val="24"/>
        </w:rPr>
        <w:t>t</w:t>
      </w:r>
      <w:r w:rsidRPr="00B576DF">
        <w:rPr>
          <w:rFonts w:ascii="Candara" w:eastAsia="Calibri" w:hAnsi="Candara" w:cstheme="minorHAnsi"/>
          <w:spacing w:val="-5"/>
          <w:w w:val="101"/>
          <w:sz w:val="24"/>
          <w:szCs w:val="24"/>
        </w:rPr>
        <w:t>y</w:t>
      </w:r>
      <w:r w:rsidRPr="00B576DF">
        <w:rPr>
          <w:rFonts w:ascii="Candara" w:eastAsia="Calibri" w:hAnsi="Candara" w:cstheme="minorHAnsi"/>
          <w:sz w:val="24"/>
          <w:szCs w:val="24"/>
        </w:rPr>
        <w:t>.</w:t>
      </w:r>
    </w:p>
    <w:p w14:paraId="1AF6BFDD" w14:textId="02760E6A" w:rsidR="00450282" w:rsidRPr="00B576DF" w:rsidRDefault="00D22EC6" w:rsidP="00EA1AD1">
      <w:pPr>
        <w:pStyle w:val="ListParagraph"/>
        <w:numPr>
          <w:ilvl w:val="0"/>
          <w:numId w:val="17"/>
        </w:numPr>
        <w:jc w:val="both"/>
        <w:rPr>
          <w:rFonts w:ascii="Candara" w:eastAsia="Calibri" w:hAnsi="Candara" w:cstheme="minorHAnsi"/>
          <w:sz w:val="24"/>
          <w:szCs w:val="24"/>
        </w:rPr>
      </w:pP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eal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y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w w:val="101"/>
          <w:sz w:val="24"/>
          <w:szCs w:val="24"/>
        </w:rPr>
        <w:t>t</w:t>
      </w:r>
      <w:r w:rsidRPr="00B576DF">
        <w:rPr>
          <w:rFonts w:ascii="Candara" w:eastAsia="Calibri" w:hAnsi="Candara" w:cstheme="minorHAnsi"/>
          <w:spacing w:val="-3"/>
          <w:w w:val="10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z w:val="24"/>
          <w:szCs w:val="24"/>
        </w:rPr>
        <w:t>.</w:t>
      </w:r>
    </w:p>
    <w:p w14:paraId="20600555" w14:textId="0B7AF55F" w:rsidR="00450282" w:rsidRPr="00B576DF" w:rsidRDefault="00D22EC6" w:rsidP="00EA1AD1">
      <w:pPr>
        <w:pStyle w:val="ListParagraph"/>
        <w:numPr>
          <w:ilvl w:val="0"/>
          <w:numId w:val="17"/>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po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1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r</w:t>
      </w:r>
      <w:r w:rsidRPr="00B576DF">
        <w:rPr>
          <w:rFonts w:ascii="Candara" w:eastAsia="Calibri" w:hAnsi="Candara" w:cstheme="minorHAnsi"/>
          <w:spacing w:val="-2"/>
          <w:w w:val="101"/>
          <w:sz w:val="24"/>
          <w:szCs w:val="24"/>
        </w:rPr>
        <w:t>’</w:t>
      </w:r>
      <w:r w:rsidRPr="00B576DF">
        <w:rPr>
          <w:rFonts w:ascii="Candara" w:eastAsia="Calibri" w:hAnsi="Candara" w:cstheme="minorHAnsi"/>
          <w:sz w:val="24"/>
          <w:szCs w:val="24"/>
        </w:rPr>
        <w:t>s</w:t>
      </w:r>
      <w:r w:rsidR="00914EEC" w:rsidRPr="00B576DF">
        <w:rPr>
          <w:rFonts w:ascii="Candara" w:eastAsia="Calibri" w:hAnsi="Candara" w:cstheme="minorHAnsi"/>
          <w:sz w:val="24"/>
          <w:szCs w:val="24"/>
        </w:rPr>
        <w:t xml:space="preserve"> </w:t>
      </w:r>
      <w:r w:rsidRPr="00B576DF">
        <w:rPr>
          <w:rFonts w:ascii="Candara" w:eastAsia="Calibri" w:hAnsi="Candara" w:cstheme="minorHAnsi"/>
          <w:position w:val="1"/>
          <w:sz w:val="24"/>
          <w:szCs w:val="24"/>
        </w:rPr>
        <w:t>need</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w:t>
      </w:r>
    </w:p>
    <w:p w14:paraId="1EB94F38" w14:textId="72160A14" w:rsidR="00450282" w:rsidRPr="00B576DF" w:rsidRDefault="00D22EC6" w:rsidP="00EA1AD1">
      <w:pPr>
        <w:pStyle w:val="ListParagraph"/>
        <w:numPr>
          <w:ilvl w:val="0"/>
          <w:numId w:val="17"/>
        </w:numPr>
        <w:jc w:val="both"/>
        <w:rPr>
          <w:rFonts w:ascii="Candara" w:eastAsia="Calibri" w:hAnsi="Candara" w:cstheme="minorHAnsi"/>
          <w:sz w:val="24"/>
          <w:szCs w:val="24"/>
        </w:rPr>
      </w:pP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pp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ds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ten</w:t>
      </w:r>
      <w:r w:rsidRPr="00B576DF">
        <w:rPr>
          <w:rFonts w:ascii="Candara" w:eastAsia="Calibri" w:hAnsi="Candara" w:cstheme="minorHAnsi"/>
          <w:spacing w:val="-5"/>
          <w:sz w:val="24"/>
          <w:szCs w:val="24"/>
        </w:rPr>
        <w:t>t</w:t>
      </w:r>
      <w:r w:rsidRPr="00B576DF">
        <w:rPr>
          <w:rFonts w:ascii="Candara" w:eastAsia="Calibri" w:hAnsi="Candara" w:cstheme="minorHAnsi"/>
          <w:spacing w:val="2"/>
          <w:w w:val="101"/>
          <w:sz w:val="24"/>
          <w:szCs w:val="24"/>
        </w:rPr>
        <w:t>l</w:t>
      </w:r>
      <w:r w:rsidRPr="00B576DF">
        <w:rPr>
          <w:rFonts w:ascii="Candara" w:eastAsia="Calibri" w:hAnsi="Candara" w:cstheme="minorHAnsi"/>
          <w:spacing w:val="-5"/>
          <w:sz w:val="24"/>
          <w:szCs w:val="24"/>
        </w:rPr>
        <w:t>y</w:t>
      </w:r>
      <w:r w:rsidRPr="00B576DF">
        <w:rPr>
          <w:rFonts w:ascii="Candara" w:eastAsia="Calibri" w:hAnsi="Candara" w:cstheme="minorHAnsi"/>
          <w:sz w:val="24"/>
          <w:szCs w:val="24"/>
        </w:rPr>
        <w:t>.</w:t>
      </w:r>
    </w:p>
    <w:p w14:paraId="52D98EDF" w14:textId="77777777" w:rsidR="0009208D" w:rsidRPr="00B576DF" w:rsidRDefault="0009208D" w:rsidP="00EA1AD1">
      <w:pPr>
        <w:jc w:val="both"/>
        <w:rPr>
          <w:rFonts w:ascii="Candara" w:hAnsi="Candara" w:cstheme="minorHAnsi"/>
          <w:sz w:val="24"/>
          <w:szCs w:val="24"/>
        </w:rPr>
      </w:pPr>
    </w:p>
    <w:p w14:paraId="75509218" w14:textId="55F09AA9"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sz w:val="24"/>
          <w:szCs w:val="24"/>
        </w:rPr>
        <w:t>C</w:t>
      </w:r>
      <w:r w:rsidRPr="00B576DF">
        <w:rPr>
          <w:rFonts w:ascii="Candara" w:eastAsia="Calibri" w:hAnsi="Candara" w:cstheme="minorHAnsi"/>
          <w:b/>
          <w:spacing w:val="2"/>
          <w:sz w:val="24"/>
          <w:szCs w:val="24"/>
        </w:rPr>
        <w:t>h</w:t>
      </w:r>
      <w:r w:rsidRPr="00B576DF">
        <w:rPr>
          <w:rFonts w:ascii="Candara" w:eastAsia="Calibri" w:hAnsi="Candara" w:cstheme="minorHAnsi"/>
          <w:b/>
          <w:spacing w:val="-2"/>
          <w:w w:val="101"/>
          <w:sz w:val="24"/>
          <w:szCs w:val="24"/>
        </w:rPr>
        <w:t>il</w:t>
      </w:r>
      <w:r w:rsidRPr="00B576DF">
        <w:rPr>
          <w:rFonts w:ascii="Candara" w:eastAsia="Calibri" w:hAnsi="Candara" w:cstheme="minorHAnsi"/>
          <w:b/>
          <w:spacing w:val="2"/>
          <w:sz w:val="24"/>
          <w:szCs w:val="24"/>
        </w:rPr>
        <w:t>d</w:t>
      </w:r>
      <w:r w:rsidRPr="00B576DF">
        <w:rPr>
          <w:rFonts w:ascii="Candara" w:eastAsia="Calibri" w:hAnsi="Candara" w:cstheme="minorHAnsi"/>
          <w:b/>
          <w:sz w:val="24"/>
          <w:szCs w:val="24"/>
        </w:rPr>
        <w:t>r</w:t>
      </w:r>
      <w:r w:rsidRPr="00B576DF">
        <w:rPr>
          <w:rFonts w:ascii="Candara" w:eastAsia="Calibri" w:hAnsi="Candara" w:cstheme="minorHAnsi"/>
          <w:b/>
          <w:spacing w:val="-5"/>
          <w:sz w:val="24"/>
          <w:szCs w:val="24"/>
        </w:rPr>
        <w:t>e</w:t>
      </w:r>
      <w:r w:rsidRPr="00B576DF">
        <w:rPr>
          <w:rFonts w:ascii="Candara" w:eastAsia="Calibri" w:hAnsi="Candara" w:cstheme="minorHAnsi"/>
          <w:b/>
          <w:sz w:val="24"/>
          <w:szCs w:val="24"/>
        </w:rPr>
        <w:t>n</w:t>
      </w:r>
    </w:p>
    <w:p w14:paraId="69F9EA54" w14:textId="09E5D040" w:rsidR="00450282" w:rsidRPr="00B576DF" w:rsidRDefault="00D22EC6" w:rsidP="00EA1AD1">
      <w:pPr>
        <w:pStyle w:val="ListParagraph"/>
        <w:numPr>
          <w:ilvl w:val="0"/>
          <w:numId w:val="18"/>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as 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ke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t </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the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w w:val="101"/>
          <w:sz w:val="24"/>
          <w:szCs w:val="24"/>
        </w:rPr>
        <w:t>v</w:t>
      </w:r>
      <w:r w:rsidRPr="00B576DF">
        <w:rPr>
          <w:rFonts w:ascii="Candara" w:eastAsia="Calibri" w:hAnsi="Candara" w:cstheme="minorHAnsi"/>
          <w:spacing w:val="1"/>
          <w:w w:val="101"/>
          <w:sz w:val="24"/>
          <w:szCs w:val="24"/>
        </w:rPr>
        <w:t>i</w:t>
      </w:r>
      <w:r w:rsidRPr="00B576DF">
        <w:rPr>
          <w:rFonts w:ascii="Candara" w:eastAsia="Calibri" w:hAnsi="Candara" w:cstheme="minorHAnsi"/>
          <w:sz w:val="24"/>
          <w:szCs w:val="24"/>
        </w:rPr>
        <w:t>ews</w:t>
      </w:r>
      <w:r w:rsidR="00914EEC" w:rsidRPr="00B576DF">
        <w:rPr>
          <w:rFonts w:ascii="Candara" w:eastAsia="Calibri" w:hAnsi="Candara" w:cstheme="minorHAnsi"/>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n</w:t>
      </w:r>
      <w:r w:rsidRPr="00B576DF">
        <w:rPr>
          <w:rFonts w:ascii="Candara" w:eastAsia="Calibri" w:hAnsi="Candara" w:cstheme="minorHAnsi"/>
          <w:position w:val="1"/>
          <w:sz w:val="24"/>
          <w:szCs w:val="24"/>
        </w:rPr>
        <w:t>d</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3"/>
          <w:position w:val="1"/>
          <w:sz w:val="24"/>
          <w:szCs w:val="24"/>
        </w:rPr>
        <w:t>r</w:t>
      </w:r>
      <w:r w:rsidRPr="00B576DF">
        <w:rPr>
          <w:rFonts w:ascii="Candara" w:eastAsia="Calibri" w:hAnsi="Candara" w:cstheme="minorHAnsi"/>
          <w:spacing w:val="2"/>
          <w:w w:val="101"/>
          <w:position w:val="1"/>
          <w:sz w:val="24"/>
          <w:szCs w:val="24"/>
        </w:rPr>
        <w:t>i</w:t>
      </w:r>
      <w:r w:rsidRPr="00B576DF">
        <w:rPr>
          <w:rFonts w:ascii="Candara" w:eastAsia="Calibri" w:hAnsi="Candara" w:cstheme="minorHAnsi"/>
          <w:spacing w:val="1"/>
          <w:position w:val="1"/>
          <w:sz w:val="24"/>
          <w:szCs w:val="24"/>
        </w:rPr>
        <w:t>g</w:t>
      </w:r>
      <w:r w:rsidRPr="00B576DF">
        <w:rPr>
          <w:rFonts w:ascii="Candara" w:eastAsia="Calibri" w:hAnsi="Candara" w:cstheme="minorHAnsi"/>
          <w:position w:val="1"/>
          <w:sz w:val="24"/>
          <w:szCs w:val="24"/>
        </w:rPr>
        <w:t>ht</w:t>
      </w:r>
      <w:r w:rsidRPr="00B576DF">
        <w:rPr>
          <w:rFonts w:ascii="Candara" w:eastAsia="Calibri" w:hAnsi="Candara" w:cstheme="minorHAnsi"/>
          <w:spacing w:val="-8"/>
          <w:position w:val="1"/>
          <w:sz w:val="24"/>
          <w:szCs w:val="24"/>
        </w:rPr>
        <w:t>s</w:t>
      </w:r>
      <w:r w:rsidRPr="00B576DF">
        <w:rPr>
          <w:rFonts w:ascii="Candara" w:eastAsia="Calibri" w:hAnsi="Candara" w:cstheme="minorHAnsi"/>
          <w:position w:val="1"/>
          <w:sz w:val="24"/>
          <w:szCs w:val="24"/>
        </w:rPr>
        <w:t>.</w:t>
      </w:r>
    </w:p>
    <w:p w14:paraId="339F83D0" w14:textId="5A9ECB36" w:rsidR="00450282" w:rsidRPr="00B576DF" w:rsidRDefault="00D22EC6" w:rsidP="00EA1AD1">
      <w:pPr>
        <w:pStyle w:val="ListParagraph"/>
        <w:numPr>
          <w:ilvl w:val="0"/>
          <w:numId w:val="18"/>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 equ</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ende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u</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ac</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2"/>
          <w:w w:val="101"/>
          <w:sz w:val="24"/>
          <w:szCs w:val="24"/>
        </w:rPr>
        <w:t>i</w:t>
      </w:r>
      <w:r w:rsidRPr="00B576DF">
        <w:rPr>
          <w:rFonts w:ascii="Candara" w:eastAsia="Calibri" w:hAnsi="Candara" w:cstheme="minorHAnsi"/>
          <w:spacing w:val="-3"/>
          <w:w w:val="101"/>
          <w:sz w:val="24"/>
          <w:szCs w:val="24"/>
        </w:rPr>
        <w:t>l</w:t>
      </w:r>
      <w:r w:rsidRPr="00B576DF">
        <w:rPr>
          <w:rFonts w:ascii="Candara" w:eastAsia="Calibri" w:hAnsi="Candara" w:cstheme="minorHAnsi"/>
          <w:spacing w:val="2"/>
          <w:w w:val="101"/>
          <w:sz w:val="24"/>
          <w:szCs w:val="24"/>
        </w:rPr>
        <w:t>i</w:t>
      </w:r>
      <w:r w:rsidRPr="00B576DF">
        <w:rPr>
          <w:rFonts w:ascii="Candara" w:eastAsia="Calibri" w:hAnsi="Candara" w:cstheme="minorHAnsi"/>
          <w:w w:val="101"/>
          <w:sz w:val="24"/>
          <w:szCs w:val="24"/>
        </w:rPr>
        <w:t>t</w:t>
      </w:r>
      <w:r w:rsidRPr="00B576DF">
        <w:rPr>
          <w:rFonts w:ascii="Candara" w:eastAsia="Calibri" w:hAnsi="Candara" w:cstheme="minorHAnsi"/>
          <w:spacing w:val="-5"/>
          <w:w w:val="101"/>
          <w:sz w:val="24"/>
          <w:szCs w:val="24"/>
        </w:rPr>
        <w:t>y</w:t>
      </w:r>
      <w:r w:rsidRPr="00B576DF">
        <w:rPr>
          <w:rFonts w:ascii="Candara" w:eastAsia="Calibri" w:hAnsi="Candara" w:cstheme="minorHAnsi"/>
          <w:sz w:val="24"/>
          <w:szCs w:val="24"/>
        </w:rPr>
        <w:t>.</w:t>
      </w:r>
    </w:p>
    <w:p w14:paraId="0990A09A" w14:textId="707141D9" w:rsidR="00450282" w:rsidRPr="00B576DF" w:rsidRDefault="00D22EC6" w:rsidP="00EA1AD1">
      <w:pPr>
        <w:pStyle w:val="ListParagraph"/>
        <w:numPr>
          <w:ilvl w:val="0"/>
          <w:numId w:val="18"/>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cc</w:t>
      </w:r>
      <w:r w:rsidRPr="00B576DF">
        <w:rPr>
          <w:rFonts w:ascii="Candara" w:eastAsia="Calibri" w:hAnsi="Candara" w:cstheme="minorHAnsi"/>
          <w:sz w:val="24"/>
          <w:szCs w:val="24"/>
        </w:rPr>
        <w:t>ept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y</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w w:val="101"/>
          <w:sz w:val="24"/>
          <w:szCs w:val="24"/>
        </w:rPr>
        <w:t>c</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75C74CF7" w14:textId="7334E189" w:rsidR="00450282" w:rsidRPr="00B576DF" w:rsidRDefault="00D22EC6" w:rsidP="00EA1AD1">
      <w:pPr>
        <w:pStyle w:val="ListParagraph"/>
        <w:numPr>
          <w:ilvl w:val="0"/>
          <w:numId w:val="18"/>
        </w:numPr>
        <w:jc w:val="both"/>
        <w:rPr>
          <w:rFonts w:ascii="Candara" w:eastAsia="Calibri" w:hAnsi="Candara" w:cstheme="minorHAnsi"/>
          <w:sz w:val="24"/>
          <w:szCs w:val="24"/>
        </w:rPr>
      </w:pP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eque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de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m by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4"/>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w:t>
      </w:r>
    </w:p>
    <w:p w14:paraId="4F46AD37" w14:textId="3B3E4465" w:rsidR="006620AC" w:rsidRPr="00B576DF" w:rsidRDefault="00D22EC6" w:rsidP="00EA1AD1">
      <w:pPr>
        <w:pStyle w:val="ListParagraph"/>
        <w:numPr>
          <w:ilvl w:val="0"/>
          <w:numId w:val="18"/>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a</w:t>
      </w:r>
      <w:r w:rsidRPr="00B576DF">
        <w:rPr>
          <w:rFonts w:ascii="Candara" w:eastAsia="Calibri" w:hAnsi="Candara" w:cstheme="minorHAnsi"/>
          <w:spacing w:val="-3"/>
          <w:sz w:val="24"/>
          <w:szCs w:val="24"/>
        </w:rPr>
        <w:t>s</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w w:val="101"/>
          <w:sz w:val="24"/>
          <w:szCs w:val="24"/>
        </w:rPr>
        <w:t>t</w:t>
      </w:r>
      <w:r w:rsidRPr="00B576DF">
        <w:rPr>
          <w:rFonts w:ascii="Candara" w:eastAsia="Calibri" w:hAnsi="Candara" w:cstheme="minorHAnsi"/>
          <w:spacing w:val="-3"/>
          <w:w w:val="101"/>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pacing w:val="-3"/>
          <w:w w:val="101"/>
          <w:sz w:val="24"/>
          <w:szCs w:val="24"/>
        </w:rPr>
        <w:t>l</w:t>
      </w:r>
      <w:r w:rsidR="006620AC" w:rsidRPr="00B576DF">
        <w:rPr>
          <w:rFonts w:ascii="Candara" w:eastAsia="Calibri" w:hAnsi="Candara" w:cstheme="minorHAnsi"/>
          <w:sz w:val="24"/>
          <w:szCs w:val="24"/>
        </w:rPr>
        <w:t>e</w:t>
      </w:r>
    </w:p>
    <w:p w14:paraId="2B780A3D" w14:textId="77777777" w:rsidR="006620AC" w:rsidRPr="00B576DF" w:rsidRDefault="006620AC" w:rsidP="00EA1AD1">
      <w:pPr>
        <w:jc w:val="both"/>
        <w:rPr>
          <w:rFonts w:ascii="Candara" w:eastAsia="Calibri" w:hAnsi="Candara" w:cstheme="minorHAnsi"/>
          <w:sz w:val="24"/>
          <w:szCs w:val="24"/>
        </w:rPr>
      </w:pPr>
    </w:p>
    <w:p w14:paraId="29C48B81" w14:textId="77777777" w:rsidR="006620AC" w:rsidRPr="00B576DF" w:rsidRDefault="006620AC" w:rsidP="00EA1AD1">
      <w:pPr>
        <w:jc w:val="both"/>
        <w:rPr>
          <w:rFonts w:ascii="Candara" w:eastAsia="Calibri" w:hAnsi="Candara" w:cstheme="minorHAnsi"/>
          <w:sz w:val="24"/>
          <w:szCs w:val="24"/>
        </w:rPr>
      </w:pPr>
    </w:p>
    <w:p w14:paraId="70BE799C" w14:textId="77777777" w:rsidR="006620AC" w:rsidRPr="00B576DF" w:rsidRDefault="006620AC" w:rsidP="00EA1AD1">
      <w:pPr>
        <w:jc w:val="both"/>
        <w:rPr>
          <w:rFonts w:ascii="Candara" w:eastAsia="Calibri" w:hAnsi="Candara" w:cstheme="minorHAnsi"/>
          <w:sz w:val="24"/>
          <w:szCs w:val="24"/>
        </w:rPr>
      </w:pPr>
      <w:r w:rsidRPr="00B576DF">
        <w:rPr>
          <w:rFonts w:ascii="Candara" w:eastAsia="Calibri" w:hAnsi="Candara" w:cstheme="minorHAnsi"/>
          <w:sz w:val="24"/>
          <w:szCs w:val="24"/>
        </w:rPr>
        <w:br w:type="page"/>
      </w:r>
    </w:p>
    <w:p w14:paraId="5C15E6E6" w14:textId="51454C0D" w:rsidR="00450282" w:rsidRPr="00B576DF" w:rsidRDefault="00D22EC6" w:rsidP="00EA1AD1">
      <w:pPr>
        <w:jc w:val="both"/>
        <w:rPr>
          <w:rFonts w:ascii="Candara" w:hAnsi="Candara" w:cstheme="minorHAnsi"/>
          <w:sz w:val="24"/>
          <w:szCs w:val="24"/>
        </w:rPr>
      </w:pPr>
      <w:r w:rsidRPr="00B576DF">
        <w:rPr>
          <w:rFonts w:ascii="Candara" w:eastAsia="Calibri" w:hAnsi="Candara" w:cstheme="minorHAnsi"/>
          <w:b/>
          <w:sz w:val="24"/>
          <w:szCs w:val="24"/>
        </w:rPr>
        <w:lastRenderedPageBreak/>
        <w:t>W</w:t>
      </w:r>
      <w:r w:rsidRPr="00B576DF">
        <w:rPr>
          <w:rFonts w:ascii="Candara" w:eastAsia="Calibri" w:hAnsi="Candara" w:cstheme="minorHAnsi"/>
          <w:b/>
          <w:spacing w:val="2"/>
          <w:sz w:val="24"/>
          <w:szCs w:val="24"/>
        </w:rPr>
        <w:t>h</w:t>
      </w:r>
      <w:r w:rsidRPr="00B576DF">
        <w:rPr>
          <w:rFonts w:ascii="Candara" w:eastAsia="Calibri" w:hAnsi="Candara" w:cstheme="minorHAnsi"/>
          <w:b/>
          <w:spacing w:val="-6"/>
          <w:sz w:val="24"/>
          <w:szCs w:val="24"/>
        </w:rPr>
        <w:t>e</w:t>
      </w:r>
      <w:r w:rsidRPr="00B576DF">
        <w:rPr>
          <w:rFonts w:ascii="Candara" w:eastAsia="Calibri" w:hAnsi="Candara" w:cstheme="minorHAnsi"/>
          <w:b/>
          <w:sz w:val="24"/>
          <w:szCs w:val="24"/>
        </w:rPr>
        <w:t xml:space="preserve">n </w:t>
      </w:r>
      <w:r w:rsidRPr="00B576DF">
        <w:rPr>
          <w:rFonts w:ascii="Candara" w:eastAsia="Calibri" w:hAnsi="Candara" w:cstheme="minorHAnsi"/>
          <w:b/>
          <w:spacing w:val="1"/>
          <w:sz w:val="24"/>
          <w:szCs w:val="24"/>
        </w:rPr>
        <w:t>T</w:t>
      </w:r>
      <w:r w:rsidRPr="00B576DF">
        <w:rPr>
          <w:rFonts w:ascii="Candara" w:eastAsia="Calibri" w:hAnsi="Candara" w:cstheme="minorHAnsi"/>
          <w:b/>
          <w:spacing w:val="2"/>
          <w:sz w:val="24"/>
          <w:szCs w:val="24"/>
        </w:rPr>
        <w:t>h</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 xml:space="preserve">gs </w:t>
      </w:r>
      <w:r w:rsidRPr="00B576DF">
        <w:rPr>
          <w:rFonts w:ascii="Candara" w:eastAsia="Calibri" w:hAnsi="Candara" w:cstheme="minorHAnsi"/>
          <w:b/>
          <w:spacing w:val="-4"/>
          <w:sz w:val="24"/>
          <w:szCs w:val="24"/>
        </w:rPr>
        <w:t>g</w:t>
      </w:r>
      <w:r w:rsidRPr="00B576DF">
        <w:rPr>
          <w:rFonts w:ascii="Candara" w:eastAsia="Calibri" w:hAnsi="Candara" w:cstheme="minorHAnsi"/>
          <w:b/>
          <w:sz w:val="24"/>
          <w:szCs w:val="24"/>
        </w:rPr>
        <w:t>o</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5"/>
          <w:sz w:val="24"/>
          <w:szCs w:val="24"/>
        </w:rPr>
        <w:t>W</w:t>
      </w:r>
      <w:r w:rsidRPr="00B576DF">
        <w:rPr>
          <w:rFonts w:ascii="Candara" w:eastAsia="Calibri" w:hAnsi="Candara" w:cstheme="minorHAnsi"/>
          <w:b/>
          <w:sz w:val="24"/>
          <w:szCs w:val="24"/>
        </w:rPr>
        <w:t>r</w:t>
      </w:r>
      <w:r w:rsidRPr="00B576DF">
        <w:rPr>
          <w:rFonts w:ascii="Candara" w:eastAsia="Calibri" w:hAnsi="Candara" w:cstheme="minorHAnsi"/>
          <w:b/>
          <w:spacing w:val="-2"/>
          <w:sz w:val="24"/>
          <w:szCs w:val="24"/>
        </w:rPr>
        <w:t>o</w:t>
      </w:r>
      <w:r w:rsidRPr="00B576DF">
        <w:rPr>
          <w:rFonts w:ascii="Candara" w:eastAsia="Calibri" w:hAnsi="Candara" w:cstheme="minorHAnsi"/>
          <w:b/>
          <w:spacing w:val="2"/>
          <w:sz w:val="24"/>
          <w:szCs w:val="24"/>
        </w:rPr>
        <w:t>n</w:t>
      </w:r>
      <w:r w:rsidRPr="00B576DF">
        <w:rPr>
          <w:rFonts w:ascii="Candara" w:eastAsia="Calibri" w:hAnsi="Candara" w:cstheme="minorHAnsi"/>
          <w:b/>
          <w:spacing w:val="-4"/>
          <w:sz w:val="24"/>
          <w:szCs w:val="24"/>
        </w:rPr>
        <w:t>g</w:t>
      </w:r>
      <w:r w:rsidRPr="00B576DF">
        <w:rPr>
          <w:rFonts w:ascii="Candara" w:eastAsia="Calibri" w:hAnsi="Candara" w:cstheme="minorHAnsi"/>
          <w:b/>
          <w:w w:val="101"/>
          <w:sz w:val="24"/>
          <w:szCs w:val="24"/>
        </w:rPr>
        <w:t>:</w:t>
      </w:r>
      <w:r w:rsidR="00914EEC" w:rsidRPr="00B576DF">
        <w:rPr>
          <w:rFonts w:ascii="Candara" w:eastAsia="Calibri" w:hAnsi="Candara" w:cstheme="minorHAnsi"/>
          <w:b/>
          <w:w w:val="101"/>
          <w:sz w:val="24"/>
          <w:szCs w:val="24"/>
        </w:rPr>
        <w:t xml:space="preserve"> Consequences</w:t>
      </w:r>
    </w:p>
    <w:p w14:paraId="5C4250E7" w14:textId="77777777" w:rsidR="00914EEC" w:rsidRPr="00B576DF" w:rsidRDefault="00914EEC" w:rsidP="00EA1AD1">
      <w:pPr>
        <w:ind w:right="79"/>
        <w:jc w:val="both"/>
        <w:rPr>
          <w:rFonts w:ascii="Candara" w:eastAsia="Calibri" w:hAnsi="Candara" w:cstheme="minorHAnsi"/>
          <w:sz w:val="24"/>
          <w:szCs w:val="24"/>
        </w:rPr>
      </w:pPr>
      <w:r w:rsidRPr="00B576DF">
        <w:rPr>
          <w:rFonts w:ascii="Candara" w:eastAsia="Calibri" w:hAnsi="Candara" w:cstheme="minorHAnsi"/>
          <w:spacing w:val="1"/>
          <w:sz w:val="24"/>
          <w:szCs w:val="24"/>
        </w:rPr>
        <w:t>Pl</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te 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1"/>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3"/>
          <w:sz w:val="24"/>
          <w:szCs w:val="24"/>
        </w:rPr>
        <w:t>l</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h</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eh</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 xml:space="preserve">ur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ed </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ept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 xml:space="preserve">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w w:val="101"/>
          <w:sz w:val="24"/>
          <w:szCs w:val="24"/>
        </w:rPr>
        <w:t>ete</w:t>
      </w:r>
      <w:r w:rsidRPr="00B576DF">
        <w:rPr>
          <w:rFonts w:ascii="Candara" w:eastAsia="Calibri" w:hAnsi="Candara" w:cstheme="minorHAnsi"/>
          <w:spacing w:val="-3"/>
          <w:w w:val="101"/>
          <w:sz w:val="24"/>
          <w:szCs w:val="24"/>
        </w:rPr>
        <w:t>r</w:t>
      </w:r>
      <w:r w:rsidRPr="00B576DF">
        <w:rPr>
          <w:rFonts w:ascii="Candara" w:eastAsia="Calibri" w:hAnsi="Candara" w:cstheme="minorHAnsi"/>
          <w:spacing w:val="-3"/>
          <w:sz w:val="24"/>
          <w:szCs w:val="24"/>
        </w:rPr>
        <w:t>m</w:t>
      </w:r>
      <w:r w:rsidRPr="00B576DF">
        <w:rPr>
          <w:rFonts w:ascii="Candara" w:eastAsia="Calibri" w:hAnsi="Candara" w:cstheme="minorHAnsi"/>
          <w:spacing w:val="1"/>
          <w:w w:val="101"/>
          <w:sz w:val="24"/>
          <w:szCs w:val="24"/>
        </w:rPr>
        <w:t>i</w:t>
      </w:r>
      <w:r w:rsidRPr="00B576DF">
        <w:rPr>
          <w:rFonts w:ascii="Candara" w:eastAsia="Calibri" w:hAnsi="Candara" w:cstheme="minorHAnsi"/>
          <w:sz w:val="24"/>
          <w:szCs w:val="24"/>
        </w:rPr>
        <w:t>ned by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Proprietor who</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ne</w:t>
      </w:r>
      <w:r w:rsidRPr="00B576DF">
        <w:rPr>
          <w:rFonts w:ascii="Candara" w:eastAsia="Calibri" w:hAnsi="Candara" w:cstheme="minorHAnsi"/>
          <w:spacing w:val="-3"/>
          <w:sz w:val="24"/>
          <w:szCs w:val="24"/>
        </w:rPr>
        <w:t>c</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w w:val="101"/>
          <w:sz w:val="24"/>
          <w:szCs w:val="24"/>
        </w:rPr>
        <w:t xml:space="preserve">t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nto</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eady</w:t>
      </w:r>
      <w:r w:rsidRPr="00B576DF">
        <w:rPr>
          <w:rFonts w:ascii="Candara" w:eastAsia="Calibri" w:hAnsi="Candara" w:cstheme="minorHAnsi"/>
          <w:spacing w:val="-3"/>
          <w:sz w:val="24"/>
          <w:szCs w:val="24"/>
        </w:rPr>
        <w:t xml:space="preserve"> l</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y</w:t>
      </w:r>
      <w:r w:rsidRPr="00B576DF">
        <w:rPr>
          <w:rFonts w:ascii="Candara" w:eastAsia="Calibri" w:hAnsi="Candara" w:cstheme="minorHAnsi"/>
          <w:sz w:val="24"/>
          <w:szCs w:val="24"/>
        </w:rPr>
        <w:t>.</w:t>
      </w:r>
    </w:p>
    <w:p w14:paraId="4F47E84F"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U</w:t>
      </w:r>
      <w:r w:rsidRPr="00B576DF">
        <w:rPr>
          <w:rFonts w:ascii="Candara" w:eastAsia="Calibri" w:hAnsi="Candara" w:cstheme="minorHAnsi"/>
          <w:b/>
          <w:spacing w:val="2"/>
          <w:sz w:val="24"/>
          <w:szCs w:val="24"/>
        </w:rPr>
        <w:t>n</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c</w:t>
      </w:r>
      <w:r w:rsidRPr="00B576DF">
        <w:rPr>
          <w:rFonts w:ascii="Candara" w:eastAsia="Calibri" w:hAnsi="Candara" w:cstheme="minorHAnsi"/>
          <w:b/>
          <w:spacing w:val="2"/>
          <w:sz w:val="24"/>
          <w:szCs w:val="24"/>
        </w:rPr>
        <w:t>c</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p</w:t>
      </w:r>
      <w:r w:rsidRPr="00B576DF">
        <w:rPr>
          <w:rFonts w:ascii="Candara" w:eastAsia="Calibri" w:hAnsi="Candara" w:cstheme="minorHAnsi"/>
          <w:b/>
          <w:spacing w:val="-3"/>
          <w:sz w:val="24"/>
          <w:szCs w:val="24"/>
        </w:rPr>
        <w:t>t</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b</w:t>
      </w:r>
      <w:r w:rsidRPr="00B576DF">
        <w:rPr>
          <w:rFonts w:ascii="Candara" w:eastAsia="Calibri" w:hAnsi="Candara" w:cstheme="minorHAnsi"/>
          <w:b/>
          <w:spacing w:val="-2"/>
          <w:sz w:val="24"/>
          <w:szCs w:val="24"/>
        </w:rPr>
        <w:t>l</w:t>
      </w:r>
      <w:r w:rsidRPr="00B576DF">
        <w:rPr>
          <w:rFonts w:ascii="Candara" w:eastAsia="Calibri" w:hAnsi="Candara" w:cstheme="minorHAnsi"/>
          <w:b/>
          <w:sz w:val="24"/>
          <w:szCs w:val="24"/>
        </w:rPr>
        <w:t>e</w:t>
      </w:r>
      <w:r w:rsidRPr="00B576DF">
        <w:rPr>
          <w:rFonts w:ascii="Candara" w:eastAsia="Calibri" w:hAnsi="Candara" w:cstheme="minorHAnsi"/>
          <w:b/>
          <w:spacing w:val="-2"/>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h</w:t>
      </w:r>
      <w:r w:rsidRPr="00B576DF">
        <w:rPr>
          <w:rFonts w:ascii="Candara" w:eastAsia="Calibri" w:hAnsi="Candara" w:cstheme="minorHAnsi"/>
          <w:b/>
          <w:spacing w:val="-4"/>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3"/>
          <w:sz w:val="24"/>
          <w:szCs w:val="24"/>
        </w:rPr>
        <w:t>n</w:t>
      </w:r>
      <w:r w:rsidRPr="00B576DF">
        <w:rPr>
          <w:rFonts w:ascii="Candara" w:eastAsia="Calibri" w:hAnsi="Candara" w:cstheme="minorHAnsi"/>
          <w:b/>
          <w:spacing w:val="2"/>
          <w:sz w:val="24"/>
          <w:szCs w:val="24"/>
        </w:rPr>
        <w:t>c</w:t>
      </w:r>
      <w:r w:rsidRPr="00B576DF">
        <w:rPr>
          <w:rFonts w:ascii="Candara" w:eastAsia="Calibri" w:hAnsi="Candara" w:cstheme="minorHAnsi"/>
          <w:b/>
          <w:spacing w:val="-2"/>
          <w:w w:val="101"/>
          <w:sz w:val="24"/>
          <w:szCs w:val="24"/>
        </w:rPr>
        <w:t>l</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d</w:t>
      </w:r>
      <w:r w:rsidRPr="00B576DF">
        <w:rPr>
          <w:rFonts w:ascii="Candara" w:eastAsia="Calibri" w:hAnsi="Candara" w:cstheme="minorHAnsi"/>
          <w:b/>
          <w:spacing w:val="-1"/>
          <w:sz w:val="24"/>
          <w:szCs w:val="24"/>
        </w:rPr>
        <w:t>e</w:t>
      </w:r>
      <w:r w:rsidRPr="00B576DF">
        <w:rPr>
          <w:rFonts w:ascii="Candara" w:eastAsia="Calibri" w:hAnsi="Candara" w:cstheme="minorHAnsi"/>
          <w:b/>
          <w:w w:val="101"/>
          <w:sz w:val="24"/>
          <w:szCs w:val="24"/>
        </w:rPr>
        <w:t>s</w:t>
      </w:r>
    </w:p>
    <w:p w14:paraId="0D46BD2B" w14:textId="62BECD15"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bed</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r</w:t>
      </w:r>
      <w:r w:rsidRPr="00B576DF">
        <w:rPr>
          <w:rFonts w:ascii="Candara" w:eastAsia="Calibri" w:hAnsi="Candara" w:cstheme="minorHAnsi"/>
          <w:spacing w:val="-5"/>
          <w:sz w:val="24"/>
          <w:szCs w:val="24"/>
        </w:rPr>
        <w:t>u</w:t>
      </w:r>
      <w:r w:rsidRPr="00B576DF">
        <w:rPr>
          <w:rFonts w:ascii="Candara" w:eastAsia="Calibri" w:hAnsi="Candara" w:cstheme="minorHAnsi"/>
          <w:spacing w:val="1"/>
          <w:w w:val="101"/>
          <w:sz w:val="24"/>
          <w:szCs w:val="24"/>
        </w:rPr>
        <w:t>c</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w:t>
      </w:r>
    </w:p>
    <w:p w14:paraId="6DD3C8B3" w14:textId="3FF018D3"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w</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x</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w:t>
      </w:r>
    </w:p>
    <w:p w14:paraId="70C77010" w14:textId="33EC5BFE"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k</w:t>
      </w:r>
      <w:r w:rsidRPr="00B576DF">
        <w:rPr>
          <w:rFonts w:ascii="Candara" w:eastAsia="Calibri" w:hAnsi="Candara" w:cstheme="minorHAnsi"/>
          <w:spacing w:val="-3"/>
          <w:sz w:val="24"/>
          <w:szCs w:val="24"/>
        </w:rPr>
        <w:t>i</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p>
    <w:p w14:paraId="2E230B87" w14:textId="5841E9CC"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ad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u</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r</w:t>
      </w:r>
      <w:r w:rsidRPr="00B576DF">
        <w:rPr>
          <w:rFonts w:ascii="Candara" w:eastAsia="Calibri" w:hAnsi="Candara" w:cstheme="minorHAnsi"/>
          <w:spacing w:val="-3"/>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p>
    <w:p w14:paraId="117DFB4F" w14:textId="0AC292A7"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z w:val="24"/>
          <w:szCs w:val="24"/>
        </w:rPr>
        <w:t>Ma</w:t>
      </w:r>
      <w:r w:rsidRPr="00B576DF">
        <w:rPr>
          <w:rFonts w:ascii="Candara" w:eastAsia="Calibri" w:hAnsi="Candara" w:cstheme="minorHAnsi"/>
          <w:spacing w:val="-1"/>
          <w:sz w:val="24"/>
          <w:szCs w:val="24"/>
        </w:rPr>
        <w:t>k</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un</w:t>
      </w:r>
      <w:r w:rsidRPr="00B576DF">
        <w:rPr>
          <w:rFonts w:ascii="Candara" w:eastAsia="Calibri" w:hAnsi="Candara" w:cstheme="minorHAnsi"/>
          <w:spacing w:val="-6"/>
          <w:sz w:val="24"/>
          <w:szCs w:val="24"/>
        </w:rPr>
        <w:t>k</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w:t>
      </w:r>
    </w:p>
    <w:p w14:paraId="291EC132" w14:textId="6B7B9FED"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ty,</w:t>
      </w:r>
      <w:r w:rsidRPr="00B576DF">
        <w:rPr>
          <w:rFonts w:ascii="Candara" w:eastAsia="Calibri" w:hAnsi="Candara" w:cstheme="minorHAnsi"/>
          <w:spacing w:val="2"/>
          <w:sz w:val="24"/>
          <w:szCs w:val="24"/>
        </w:rPr>
        <w:t xml:space="preserve"> 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ty</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gr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pacing w:val="2"/>
          <w:w w:val="101"/>
          <w:sz w:val="24"/>
          <w:szCs w:val="24"/>
        </w:rPr>
        <w:t>i</w:t>
      </w:r>
      <w:r w:rsidRPr="00B576DF">
        <w:rPr>
          <w:rFonts w:ascii="Candara" w:eastAsia="Calibri" w:hAnsi="Candara" w:cstheme="minorHAnsi"/>
          <w:spacing w:val="-5"/>
          <w:w w:val="101"/>
          <w:sz w:val="24"/>
          <w:szCs w:val="24"/>
        </w:rPr>
        <w:t>t</w:t>
      </w:r>
      <w:r w:rsidRPr="00B576DF">
        <w:rPr>
          <w:rFonts w:ascii="Candara" w:eastAsia="Calibri" w:hAnsi="Candara" w:cstheme="minorHAnsi"/>
          <w:w w:val="101"/>
          <w:sz w:val="24"/>
          <w:szCs w:val="24"/>
        </w:rPr>
        <w:t>i</w:t>
      </w:r>
    </w:p>
    <w:p w14:paraId="1BE6572F" w14:textId="726FC859"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we</w:t>
      </w:r>
      <w:r w:rsidRPr="00B576DF">
        <w:rPr>
          <w:rFonts w:ascii="Candara" w:eastAsia="Calibri" w:hAnsi="Candara" w:cstheme="minorHAnsi"/>
          <w:spacing w:val="2"/>
          <w:sz w:val="24"/>
          <w:szCs w:val="24"/>
        </w:rPr>
        <w:t>ri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udene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d</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 xml:space="preserve">ts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6EAB6C81" w14:textId="6A0124B1"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tea</w:t>
      </w:r>
      <w:r w:rsidRPr="00B576DF">
        <w:rPr>
          <w:rFonts w:ascii="Candara" w:eastAsia="Calibri" w:hAnsi="Candara" w:cstheme="minorHAnsi"/>
          <w:spacing w:val="1"/>
          <w:sz w:val="24"/>
          <w:szCs w:val="24"/>
        </w:rPr>
        <w:t>li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cl</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er</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w w:val="101"/>
          <w:sz w:val="24"/>
          <w:szCs w:val="24"/>
        </w:rPr>
        <w:t>r</w:t>
      </w:r>
      <w:r w:rsidRPr="00B576DF">
        <w:rPr>
          <w:rFonts w:ascii="Candara" w:eastAsia="Calibri" w:hAnsi="Candara" w:cstheme="minorHAnsi"/>
          <w:w w:val="101"/>
          <w:sz w:val="24"/>
          <w:szCs w:val="24"/>
        </w:rPr>
        <w:t>t</w:t>
      </w:r>
      <w:r w:rsidRPr="00B576DF">
        <w:rPr>
          <w:rFonts w:ascii="Candara" w:eastAsia="Calibri" w:hAnsi="Candara" w:cstheme="minorHAnsi"/>
          <w:spacing w:val="-5"/>
          <w:w w:val="101"/>
          <w:sz w:val="24"/>
          <w:szCs w:val="24"/>
        </w:rPr>
        <w:t>y</w:t>
      </w:r>
      <w:r w:rsidRPr="00B576DF">
        <w:rPr>
          <w:rFonts w:ascii="Candara" w:eastAsia="Calibri" w:hAnsi="Candara" w:cstheme="minorHAnsi"/>
          <w:sz w:val="24"/>
          <w:szCs w:val="24"/>
        </w:rPr>
        <w:t>.</w:t>
      </w:r>
    </w:p>
    <w:p w14:paraId="416E872D" w14:textId="607EA6AE"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rr</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a</w:t>
      </w:r>
      <w:r w:rsidRPr="00B576DF">
        <w:rPr>
          <w:rFonts w:ascii="Candara" w:eastAsia="Calibri" w:hAnsi="Candara" w:cstheme="minorHAnsi"/>
          <w:spacing w:val="1"/>
          <w:sz w:val="24"/>
          <w:szCs w:val="24"/>
        </w:rPr>
        <w:t>lc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ff</w:t>
      </w:r>
      <w:r w:rsidRPr="00B576DF">
        <w:rPr>
          <w:rFonts w:ascii="Candara" w:eastAsia="Calibri" w:hAnsi="Candara" w:cstheme="minorHAnsi"/>
          <w:sz w:val="24"/>
          <w:szCs w:val="24"/>
        </w:rPr>
        <w:t>en</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weap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i</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w:t>
      </w:r>
    </w:p>
    <w:p w14:paraId="48449BFE" w14:textId="64A10091"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y,</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006620AC" w:rsidRPr="00B576DF">
        <w:rPr>
          <w:rFonts w:ascii="Candara" w:eastAsia="Calibri" w:hAnsi="Candara" w:cstheme="minorHAnsi"/>
          <w:sz w:val="24"/>
          <w:szCs w:val="24"/>
        </w:rPr>
        <w:t>n</w:t>
      </w:r>
      <w:r w:rsidR="006620AC" w:rsidRPr="00B576DF">
        <w:rPr>
          <w:rFonts w:ascii="Candara" w:eastAsia="Calibri" w:hAnsi="Candara" w:cstheme="minorHAnsi"/>
          <w:spacing w:val="-6"/>
          <w:sz w:val="24"/>
          <w:szCs w:val="24"/>
        </w:rPr>
        <w:t>o</w:t>
      </w:r>
      <w:r w:rsidR="006620AC" w:rsidRPr="00B576DF">
        <w:rPr>
          <w:rFonts w:ascii="Candara" w:eastAsia="Calibri" w:hAnsi="Candara" w:cstheme="minorHAnsi"/>
          <w:sz w:val="24"/>
          <w:szCs w:val="24"/>
        </w:rPr>
        <w:t>n/</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end</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tend</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p>
    <w:p w14:paraId="169B680F" w14:textId="20D48784"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ac</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r d</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5"/>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y</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w w:val="101"/>
          <w:sz w:val="24"/>
          <w:szCs w:val="24"/>
        </w:rPr>
        <w:t>l</w:t>
      </w:r>
      <w:r w:rsidRPr="00B576DF">
        <w:rPr>
          <w:rFonts w:ascii="Candara" w:eastAsia="Calibri" w:hAnsi="Candara" w:cstheme="minorHAnsi"/>
          <w:w w:val="101"/>
          <w:sz w:val="24"/>
          <w:szCs w:val="24"/>
        </w:rPr>
        <w:t>l</w:t>
      </w:r>
      <w:r w:rsidR="00AD1754" w:rsidRPr="00B576DF">
        <w:rPr>
          <w:rFonts w:ascii="Candara" w:eastAsia="Calibri" w:hAnsi="Candara" w:cstheme="minorHAnsi"/>
          <w:w w:val="101"/>
          <w:sz w:val="24"/>
          <w:szCs w:val="24"/>
        </w:rPr>
        <w:t xml:space="preserve"> </w:t>
      </w:r>
      <w:r w:rsidRPr="00B576DF">
        <w:rPr>
          <w:rFonts w:ascii="Candara" w:eastAsia="Calibri" w:hAnsi="Candara" w:cstheme="minorHAnsi"/>
          <w:spacing w:val="1"/>
          <w:position w:val="1"/>
          <w:sz w:val="24"/>
          <w:szCs w:val="24"/>
        </w:rPr>
        <w:t>f</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3"/>
          <w:position w:val="1"/>
          <w:sz w:val="24"/>
          <w:szCs w:val="24"/>
        </w:rPr>
        <w:t>r</w:t>
      </w:r>
      <w:r w:rsidRPr="00B576DF">
        <w:rPr>
          <w:rFonts w:ascii="Candara" w:eastAsia="Calibri" w:hAnsi="Candara" w:cstheme="minorHAnsi"/>
          <w:spacing w:val="2"/>
          <w:position w:val="1"/>
          <w:sz w:val="24"/>
          <w:szCs w:val="24"/>
        </w:rPr>
        <w:t>m</w:t>
      </w:r>
      <w:r w:rsidRPr="00B576DF">
        <w:rPr>
          <w:rFonts w:ascii="Candara" w:eastAsia="Calibri" w:hAnsi="Candara" w:cstheme="minorHAnsi"/>
          <w:position w:val="1"/>
          <w:sz w:val="24"/>
          <w:szCs w:val="24"/>
        </w:rPr>
        <w:t>s</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f</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bu</w:t>
      </w:r>
      <w:r w:rsidRPr="00B576DF">
        <w:rPr>
          <w:rFonts w:ascii="Candara" w:eastAsia="Calibri" w:hAnsi="Candara" w:cstheme="minorHAnsi"/>
          <w:spacing w:val="-4"/>
          <w:position w:val="1"/>
          <w:sz w:val="24"/>
          <w:szCs w:val="24"/>
        </w:rPr>
        <w:t>l</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y</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5"/>
          <w:position w:val="1"/>
          <w:sz w:val="24"/>
          <w:szCs w:val="24"/>
        </w:rPr>
        <w:t>n</w:t>
      </w:r>
      <w:r w:rsidRPr="00B576DF">
        <w:rPr>
          <w:rFonts w:ascii="Candara" w:eastAsia="Calibri" w:hAnsi="Candara" w:cstheme="minorHAnsi"/>
          <w:position w:val="1"/>
          <w:sz w:val="24"/>
          <w:szCs w:val="24"/>
        </w:rPr>
        <w:t>g</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1"/>
          <w:position w:val="1"/>
          <w:sz w:val="24"/>
          <w:szCs w:val="24"/>
        </w:rPr>
        <w:t>(</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ee</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1"/>
          <w:position w:val="1"/>
          <w:sz w:val="24"/>
          <w:szCs w:val="24"/>
        </w:rPr>
        <w:t>B</w:t>
      </w:r>
      <w:r w:rsidRPr="00B576DF">
        <w:rPr>
          <w:rFonts w:ascii="Candara" w:eastAsia="Calibri" w:hAnsi="Candara" w:cstheme="minorHAnsi"/>
          <w:position w:val="1"/>
          <w:sz w:val="24"/>
          <w:szCs w:val="24"/>
        </w:rPr>
        <w:t>u</w:t>
      </w:r>
      <w:r w:rsidRPr="00B576DF">
        <w:rPr>
          <w:rFonts w:ascii="Candara" w:eastAsia="Calibri" w:hAnsi="Candara" w:cstheme="minorHAnsi"/>
          <w:spacing w:val="-3"/>
          <w:position w:val="1"/>
          <w:sz w:val="24"/>
          <w:szCs w:val="24"/>
        </w:rPr>
        <w:t>l</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y</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5"/>
          <w:position w:val="1"/>
          <w:sz w:val="24"/>
          <w:szCs w:val="24"/>
        </w:rPr>
        <w:t>n</w:t>
      </w:r>
      <w:r w:rsidRPr="00B576DF">
        <w:rPr>
          <w:rFonts w:ascii="Candara" w:eastAsia="Calibri" w:hAnsi="Candara" w:cstheme="minorHAnsi"/>
          <w:position w:val="1"/>
          <w:sz w:val="24"/>
          <w:szCs w:val="24"/>
        </w:rPr>
        <w:t>g</w:t>
      </w:r>
      <w:r w:rsidR="00AD1754" w:rsidRPr="00B576DF">
        <w:rPr>
          <w:rFonts w:ascii="Candara" w:eastAsia="Calibri" w:hAnsi="Candara" w:cstheme="minorHAnsi"/>
          <w:position w:val="1"/>
          <w:sz w:val="24"/>
          <w:szCs w:val="24"/>
        </w:rPr>
        <w:t xml:space="preserve"> and Harassment</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1"/>
          <w:position w:val="1"/>
          <w:sz w:val="24"/>
          <w:szCs w:val="24"/>
        </w:rPr>
        <w:t>P</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3"/>
          <w:w w:val="101"/>
          <w:position w:val="1"/>
          <w:sz w:val="24"/>
          <w:szCs w:val="24"/>
        </w:rPr>
        <w:t>l</w:t>
      </w:r>
      <w:r w:rsidRPr="00B576DF">
        <w:rPr>
          <w:rFonts w:ascii="Candara" w:eastAsia="Calibri" w:hAnsi="Candara" w:cstheme="minorHAnsi"/>
          <w:spacing w:val="2"/>
          <w:w w:val="101"/>
          <w:position w:val="1"/>
          <w:sz w:val="24"/>
          <w:szCs w:val="24"/>
        </w:rPr>
        <w:t>i</w:t>
      </w:r>
      <w:r w:rsidRPr="00B576DF">
        <w:rPr>
          <w:rFonts w:ascii="Candara" w:eastAsia="Calibri" w:hAnsi="Candara" w:cstheme="minorHAnsi"/>
          <w:spacing w:val="1"/>
          <w:w w:val="101"/>
          <w:position w:val="1"/>
          <w:sz w:val="24"/>
          <w:szCs w:val="24"/>
        </w:rPr>
        <w:t>c</w:t>
      </w:r>
      <w:r w:rsidRPr="00B576DF">
        <w:rPr>
          <w:rFonts w:ascii="Candara" w:eastAsia="Calibri" w:hAnsi="Candara" w:cstheme="minorHAnsi"/>
          <w:spacing w:val="-5"/>
          <w:position w:val="1"/>
          <w:sz w:val="24"/>
          <w:szCs w:val="24"/>
        </w:rPr>
        <w:t>y</w:t>
      </w:r>
      <w:r w:rsidRPr="00B576DF">
        <w:rPr>
          <w:rFonts w:ascii="Candara" w:eastAsia="Calibri" w:hAnsi="Candara" w:cstheme="minorHAnsi"/>
          <w:position w:val="1"/>
          <w:sz w:val="24"/>
          <w:szCs w:val="24"/>
        </w:rPr>
        <w:t>)</w:t>
      </w:r>
    </w:p>
    <w:p w14:paraId="62F3D812" w14:textId="73D7CBE2"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2"/>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3"/>
          <w:w w:val="101"/>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ht.</w:t>
      </w:r>
    </w:p>
    <w:p w14:paraId="3FB51576" w14:textId="45BC703E"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Fo</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the</w:t>
      </w:r>
      <w:r w:rsidRPr="00B576DF">
        <w:rPr>
          <w:rFonts w:ascii="Candara" w:eastAsia="Calibri" w:hAnsi="Candara" w:cstheme="minorHAnsi"/>
          <w:spacing w:val="1"/>
          <w:sz w:val="24"/>
          <w:szCs w:val="24"/>
        </w:rPr>
        <w:t>r</w:t>
      </w:r>
      <w:r w:rsidRPr="00B576DF">
        <w:rPr>
          <w:rFonts w:ascii="Candara" w:eastAsia="Calibri" w:hAnsi="Candara" w:cstheme="minorHAnsi"/>
          <w:spacing w:val="-7"/>
          <w:sz w:val="24"/>
          <w:szCs w:val="24"/>
        </w:rPr>
        <w:t>s</w:t>
      </w:r>
      <w:r w:rsidRPr="00B576DF">
        <w:rPr>
          <w:rFonts w:ascii="Candara" w:eastAsia="Calibri" w:hAnsi="Candara" w:cstheme="minorHAnsi"/>
          <w:sz w:val="24"/>
          <w:szCs w:val="24"/>
        </w:rPr>
        <w:t>.</w:t>
      </w:r>
    </w:p>
    <w:p w14:paraId="2105316D" w14:textId="12D817CE"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y</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yb</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ll</w:t>
      </w:r>
      <w:r w:rsidRPr="00B576DF">
        <w:rPr>
          <w:rFonts w:ascii="Candara" w:eastAsia="Calibri" w:hAnsi="Candara" w:cstheme="minorHAnsi"/>
          <w:spacing w:val="-5"/>
          <w:sz w:val="24"/>
          <w:szCs w:val="24"/>
        </w:rPr>
        <w:t>y</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ud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00C665D5">
        <w:rPr>
          <w:rFonts w:ascii="Candara" w:eastAsia="Calibri" w:hAnsi="Candara" w:cstheme="minorHAnsi"/>
          <w:sz w:val="24"/>
          <w:szCs w:val="24"/>
        </w:rPr>
        <w:t>outside of school</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w:t>
      </w:r>
      <w:r w:rsidR="00AD1754" w:rsidRPr="00B576DF">
        <w:rPr>
          <w:rFonts w:ascii="Candara" w:eastAsia="Calibri" w:hAnsi="Candara" w:cstheme="minorHAnsi"/>
          <w:sz w:val="24"/>
          <w:szCs w:val="24"/>
        </w:rPr>
        <w:t xml:space="preserve"> sexting,</w:t>
      </w:r>
      <w:r w:rsidRPr="00B576DF">
        <w:rPr>
          <w:rFonts w:ascii="Candara" w:eastAsia="Calibri" w:hAnsi="Candara" w:cstheme="minorHAnsi"/>
          <w:sz w:val="24"/>
          <w:szCs w:val="24"/>
        </w:rPr>
        <w:t xml:space="preserve"> </w:t>
      </w:r>
      <w:r w:rsidR="00C665D5">
        <w:rPr>
          <w:rFonts w:ascii="Candara" w:eastAsia="Calibri" w:hAnsi="Candara" w:cstheme="minorHAnsi"/>
          <w:sz w:val="24"/>
          <w:szCs w:val="24"/>
        </w:rPr>
        <w:t xml:space="preserve">peer on peer bullying,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c bu</w:t>
      </w:r>
      <w:r w:rsidRPr="00B576DF">
        <w:rPr>
          <w:rFonts w:ascii="Candara" w:eastAsia="Calibri" w:hAnsi="Candara" w:cstheme="minorHAnsi"/>
          <w:spacing w:val="-4"/>
          <w:sz w:val="24"/>
          <w:szCs w:val="24"/>
        </w:rPr>
        <w:t>l</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p>
    <w:p w14:paraId="5F45E91B" w14:textId="50E4CC05" w:rsidR="00450282" w:rsidRPr="00B576DF" w:rsidRDefault="00D22EC6" w:rsidP="00EA1AD1">
      <w:pPr>
        <w:pStyle w:val="ListParagraph"/>
        <w:numPr>
          <w:ilvl w:val="0"/>
          <w:numId w:val="20"/>
        </w:numPr>
        <w:tabs>
          <w:tab w:val="left" w:pos="820"/>
        </w:tabs>
        <w:ind w:right="551"/>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5"/>
          <w:sz w:val="24"/>
          <w:szCs w:val="24"/>
        </w:rPr>
        <w:t>y</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up</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 e</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by</w:t>
      </w:r>
      <w:r w:rsidR="00AD1754"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nde</w:t>
      </w:r>
      <w:r w:rsidRPr="00B576DF">
        <w:rPr>
          <w:rFonts w:ascii="Candara" w:eastAsia="Calibri" w:hAnsi="Candara" w:cstheme="minorHAnsi"/>
          <w:spacing w:val="1"/>
          <w:sz w:val="24"/>
          <w:szCs w:val="24"/>
        </w:rPr>
        <w:t>r</w:t>
      </w:r>
      <w:r w:rsidRPr="00B576DF">
        <w:rPr>
          <w:rFonts w:ascii="Candara" w:eastAsia="Calibri" w:hAnsi="Candara" w:cstheme="minorHAnsi"/>
          <w:w w:val="10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u</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lang w:val="en-GB"/>
        </w:rPr>
        <w:t xml:space="preserve"> c</w:t>
      </w:r>
      <w:r w:rsidRPr="00B576DF">
        <w:rPr>
          <w:rFonts w:ascii="Candara" w:eastAsia="Calibri" w:hAnsi="Candara" w:cstheme="minorHAnsi"/>
          <w:spacing w:val="-6"/>
          <w:sz w:val="24"/>
          <w:szCs w:val="24"/>
          <w:lang w:val="en-GB"/>
        </w:rPr>
        <w:t>o</w:t>
      </w:r>
      <w:r w:rsidRPr="00B576DF">
        <w:rPr>
          <w:rFonts w:ascii="Candara" w:eastAsia="Calibri" w:hAnsi="Candara" w:cstheme="minorHAnsi"/>
          <w:spacing w:val="2"/>
          <w:sz w:val="24"/>
          <w:szCs w:val="24"/>
          <w:lang w:val="en-GB"/>
        </w:rPr>
        <w:t>l</w:t>
      </w:r>
      <w:r w:rsidRPr="00B576DF">
        <w:rPr>
          <w:rFonts w:ascii="Candara" w:eastAsia="Calibri" w:hAnsi="Candara" w:cstheme="minorHAnsi"/>
          <w:spacing w:val="-1"/>
          <w:sz w:val="24"/>
          <w:szCs w:val="24"/>
          <w:lang w:val="en-GB"/>
        </w:rPr>
        <w:t>o</w:t>
      </w:r>
      <w:r w:rsidRPr="00B576DF">
        <w:rPr>
          <w:rFonts w:ascii="Candara" w:eastAsia="Calibri" w:hAnsi="Candara" w:cstheme="minorHAnsi"/>
          <w:sz w:val="24"/>
          <w:szCs w:val="24"/>
          <w:lang w:val="en-GB"/>
        </w:rPr>
        <w:t>u</w:t>
      </w:r>
      <w:r w:rsidRPr="00B576DF">
        <w:rPr>
          <w:rFonts w:ascii="Candara" w:eastAsia="Calibri" w:hAnsi="Candara" w:cstheme="minorHAnsi"/>
          <w:spacing w:val="1"/>
          <w:sz w:val="24"/>
          <w:szCs w:val="24"/>
          <w:lang w:val="en-GB"/>
        </w:rPr>
        <w:t>r</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li</w:t>
      </w:r>
      <w:r w:rsidRPr="00B576DF">
        <w:rPr>
          <w:rFonts w:ascii="Candara" w:eastAsia="Calibri" w:hAnsi="Candara" w:cstheme="minorHAnsi"/>
          <w:sz w:val="24"/>
          <w:szCs w:val="24"/>
        </w:rPr>
        <w:t xml:space="preserve">ty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l</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pacing w:val="2"/>
          <w:w w:val="10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p>
    <w:p w14:paraId="180C87BA" w14:textId="2C279359"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ut</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 xml:space="preserve">er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en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ts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k</w:t>
      </w:r>
      <w:r w:rsidRPr="00B576DF">
        <w:rPr>
          <w:rFonts w:ascii="Candara" w:eastAsia="Calibri" w:hAnsi="Candara" w:cstheme="minorHAnsi"/>
          <w:sz w:val="24"/>
          <w:szCs w:val="24"/>
        </w:rPr>
        <w:t>.</w:t>
      </w:r>
    </w:p>
    <w:p w14:paraId="33BFB905" w14:textId="231440F9" w:rsidR="00450282" w:rsidRPr="00B576DF" w:rsidRDefault="00D22EC6" w:rsidP="00EA1AD1">
      <w:pPr>
        <w:pStyle w:val="ListParagraph"/>
        <w:numPr>
          <w:ilvl w:val="0"/>
          <w:numId w:val="20"/>
        </w:numPr>
        <w:tabs>
          <w:tab w:val="left" w:pos="820"/>
        </w:tabs>
        <w:ind w:right="449"/>
        <w:jc w:val="both"/>
        <w:rPr>
          <w:rFonts w:ascii="Candara" w:eastAsia="Calibri" w:hAnsi="Candara" w:cstheme="minorHAnsi"/>
          <w:sz w:val="24"/>
          <w:szCs w:val="24"/>
        </w:rPr>
      </w:pPr>
      <w:r w:rsidRPr="00B576DF">
        <w:rPr>
          <w:rFonts w:ascii="Candara" w:eastAsia="Calibri" w:hAnsi="Candara" w:cstheme="minorHAnsi"/>
          <w:sz w:val="24"/>
          <w:szCs w:val="24"/>
        </w:rPr>
        <w:t>Mov</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und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 pu</w:t>
      </w:r>
      <w:r w:rsidRPr="00B576DF">
        <w:rPr>
          <w:rFonts w:ascii="Candara" w:eastAsia="Calibri" w:hAnsi="Candara" w:cstheme="minorHAnsi"/>
          <w:spacing w:val="-3"/>
          <w:sz w:val="24"/>
          <w:szCs w:val="24"/>
        </w:rPr>
        <w:t>s</w:t>
      </w:r>
      <w:r w:rsidRPr="00B576DF">
        <w:rPr>
          <w:rFonts w:ascii="Candara" w:eastAsia="Calibri" w:hAnsi="Candara" w:cstheme="minorHAnsi"/>
          <w:spacing w:val="-5"/>
          <w:sz w:val="24"/>
          <w:szCs w:val="24"/>
        </w:rPr>
        <w:t>h</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p>
    <w:p w14:paraId="28EF68F0" w14:textId="63C7261A"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ead</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ss</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ts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who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5"/>
          <w:sz w:val="24"/>
          <w:szCs w:val="24"/>
        </w:rPr>
        <w:t>o</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t</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er</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o</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w w:val="101"/>
          <w:sz w:val="24"/>
          <w:szCs w:val="24"/>
        </w:rPr>
        <w:t>r</w:t>
      </w:r>
      <w:r w:rsidR="00AD1754" w:rsidRPr="00B576DF">
        <w:rPr>
          <w:rFonts w:ascii="Candara" w:eastAsia="Calibri" w:hAnsi="Candara" w:cstheme="minorHAnsi"/>
          <w:w w:val="101"/>
          <w:sz w:val="24"/>
          <w:szCs w:val="24"/>
        </w:rPr>
        <w:t xml:space="preserve"> </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2"/>
          <w:position w:val="1"/>
          <w:sz w:val="24"/>
          <w:szCs w:val="24"/>
        </w:rPr>
        <w:t>l</w:t>
      </w:r>
      <w:r w:rsidRPr="00B576DF">
        <w:rPr>
          <w:rFonts w:ascii="Candara" w:eastAsia="Calibri" w:hAnsi="Candara" w:cstheme="minorHAnsi"/>
          <w:spacing w:val="-5"/>
          <w:position w:val="1"/>
          <w:sz w:val="24"/>
          <w:szCs w:val="24"/>
        </w:rPr>
        <w:t>d</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en</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n</w:t>
      </w:r>
      <w:r w:rsidRPr="00B576DF">
        <w:rPr>
          <w:rFonts w:ascii="Candara" w:eastAsia="Calibri" w:hAnsi="Candara" w:cstheme="minorHAnsi"/>
          <w:position w:val="1"/>
          <w:sz w:val="24"/>
          <w:szCs w:val="24"/>
        </w:rPr>
        <w:t>d</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1"/>
          <w:position w:val="1"/>
          <w:sz w:val="24"/>
          <w:szCs w:val="24"/>
        </w:rPr>
        <w:t>f</w:t>
      </w:r>
      <w:r w:rsidRPr="00B576DF">
        <w:rPr>
          <w:rFonts w:ascii="Candara" w:eastAsia="Calibri" w:hAnsi="Candara" w:cstheme="minorHAnsi"/>
          <w:spacing w:val="-5"/>
          <w:position w:val="1"/>
          <w:sz w:val="24"/>
          <w:szCs w:val="24"/>
        </w:rPr>
        <w:t>a</w:t>
      </w:r>
      <w:r w:rsidRPr="00B576DF">
        <w:rPr>
          <w:rFonts w:ascii="Candara" w:eastAsia="Calibri" w:hAnsi="Candara" w:cstheme="minorHAnsi"/>
          <w:spacing w:val="2"/>
          <w:position w:val="1"/>
          <w:sz w:val="24"/>
          <w:szCs w:val="24"/>
        </w:rPr>
        <w:t>m</w:t>
      </w:r>
      <w:r w:rsidRPr="00B576DF">
        <w:rPr>
          <w:rFonts w:ascii="Candara" w:eastAsia="Calibri" w:hAnsi="Candara" w:cstheme="minorHAnsi"/>
          <w:spacing w:val="-3"/>
          <w:position w:val="1"/>
          <w:sz w:val="24"/>
          <w:szCs w:val="24"/>
        </w:rPr>
        <w:t>i</w:t>
      </w:r>
      <w:r w:rsidRPr="00B576DF">
        <w:rPr>
          <w:rFonts w:ascii="Candara" w:eastAsia="Calibri" w:hAnsi="Candara" w:cstheme="minorHAnsi"/>
          <w:spacing w:val="2"/>
          <w:position w:val="1"/>
          <w:sz w:val="24"/>
          <w:szCs w:val="24"/>
        </w:rPr>
        <w:t>li</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6"/>
          <w:position w:val="1"/>
          <w:sz w:val="24"/>
          <w:szCs w:val="24"/>
        </w:rPr>
        <w:t>n</w:t>
      </w:r>
      <w:r w:rsidRPr="00B576DF">
        <w:rPr>
          <w:rFonts w:ascii="Candara" w:eastAsia="Calibri" w:hAnsi="Candara" w:cstheme="minorHAnsi"/>
          <w:position w:val="1"/>
          <w:sz w:val="24"/>
          <w:szCs w:val="24"/>
        </w:rPr>
        <w:t>d</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n</w:t>
      </w:r>
      <w:r w:rsidRPr="00B576DF">
        <w:rPr>
          <w:rFonts w:ascii="Candara" w:eastAsia="Calibri" w:hAnsi="Candara" w:cstheme="minorHAnsi"/>
          <w:spacing w:val="-4"/>
          <w:position w:val="1"/>
          <w:sz w:val="24"/>
          <w:szCs w:val="24"/>
        </w:rPr>
        <w:t>c</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ud</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5"/>
          <w:position w:val="1"/>
          <w:sz w:val="24"/>
          <w:szCs w:val="24"/>
        </w:rPr>
        <w:t>n</w:t>
      </w:r>
      <w:r w:rsidRPr="00B576DF">
        <w:rPr>
          <w:rFonts w:ascii="Candara" w:eastAsia="Calibri" w:hAnsi="Candara" w:cstheme="minorHAnsi"/>
          <w:position w:val="1"/>
          <w:sz w:val="24"/>
          <w:szCs w:val="24"/>
        </w:rPr>
        <w:t>g</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position w:val="1"/>
          <w:sz w:val="24"/>
          <w:szCs w:val="24"/>
        </w:rPr>
        <w:t>t</w:t>
      </w:r>
      <w:r w:rsidRPr="00B576DF">
        <w:rPr>
          <w:rFonts w:ascii="Candara" w:eastAsia="Calibri" w:hAnsi="Candara" w:cstheme="minorHAnsi"/>
          <w:spacing w:val="-6"/>
          <w:position w:val="1"/>
          <w:sz w:val="24"/>
          <w:szCs w:val="24"/>
        </w:rPr>
        <w:t>h</w:t>
      </w:r>
      <w:r w:rsidRPr="00B576DF">
        <w:rPr>
          <w:rFonts w:ascii="Candara" w:eastAsia="Calibri" w:hAnsi="Candara" w:cstheme="minorHAnsi"/>
          <w:position w:val="1"/>
          <w:sz w:val="24"/>
          <w:szCs w:val="24"/>
        </w:rPr>
        <w:t>e</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u</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f</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1"/>
          <w:position w:val="1"/>
          <w:sz w:val="24"/>
          <w:szCs w:val="24"/>
        </w:rPr>
        <w:t>c</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5"/>
          <w:position w:val="1"/>
          <w:sz w:val="24"/>
          <w:szCs w:val="24"/>
        </w:rPr>
        <w:t>a</w:t>
      </w:r>
      <w:r w:rsidRPr="00B576DF">
        <w:rPr>
          <w:rFonts w:ascii="Candara" w:eastAsia="Calibri" w:hAnsi="Candara" w:cstheme="minorHAnsi"/>
          <w:position w:val="1"/>
          <w:sz w:val="24"/>
          <w:szCs w:val="24"/>
        </w:rPr>
        <w:t>l</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2"/>
          <w:position w:val="1"/>
          <w:sz w:val="24"/>
          <w:szCs w:val="24"/>
        </w:rPr>
        <w:t>m</w:t>
      </w:r>
      <w:r w:rsidRPr="00B576DF">
        <w:rPr>
          <w:rFonts w:ascii="Candara" w:eastAsia="Calibri" w:hAnsi="Candara" w:cstheme="minorHAnsi"/>
          <w:spacing w:val="-4"/>
          <w:position w:val="1"/>
          <w:sz w:val="24"/>
          <w:szCs w:val="24"/>
        </w:rPr>
        <w:t>e</w:t>
      </w:r>
      <w:r w:rsidRPr="00B576DF">
        <w:rPr>
          <w:rFonts w:ascii="Candara" w:eastAsia="Calibri" w:hAnsi="Candara" w:cstheme="minorHAnsi"/>
          <w:position w:val="1"/>
          <w:sz w:val="24"/>
          <w:szCs w:val="24"/>
        </w:rPr>
        <w:t>d</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5"/>
          <w:position w:val="1"/>
          <w:sz w:val="24"/>
          <w:szCs w:val="24"/>
        </w:rPr>
        <w:t>a</w:t>
      </w:r>
      <w:r w:rsidRPr="00B576DF">
        <w:rPr>
          <w:rFonts w:ascii="Candara" w:eastAsia="Calibri" w:hAnsi="Candara" w:cstheme="minorHAnsi"/>
          <w:position w:val="1"/>
          <w:sz w:val="24"/>
          <w:szCs w:val="24"/>
        </w:rPr>
        <w:t>.</w:t>
      </w:r>
    </w:p>
    <w:p w14:paraId="03997AD6" w14:textId="06BF76BF"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w w:val="101"/>
          <w:sz w:val="24"/>
          <w:szCs w:val="24"/>
        </w:rPr>
        <w:t>ty</w:t>
      </w:r>
    </w:p>
    <w:p w14:paraId="320A0756" w14:textId="6995B6A1"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i</w:t>
      </w:r>
      <w:r w:rsidRPr="00B576DF">
        <w:rPr>
          <w:rFonts w:ascii="Candara" w:eastAsia="Calibri" w:hAnsi="Candara" w:cstheme="minorHAnsi"/>
          <w:spacing w:val="1"/>
          <w:w w:val="101"/>
          <w:sz w:val="24"/>
          <w:szCs w:val="24"/>
        </w:rPr>
        <w:t>c</w:t>
      </w:r>
      <w:r w:rsidRPr="00B576DF">
        <w:rPr>
          <w:rFonts w:ascii="Candara" w:eastAsia="Calibri" w:hAnsi="Candara" w:cstheme="minorHAnsi"/>
          <w:spacing w:val="-5"/>
          <w:sz w:val="24"/>
          <w:szCs w:val="24"/>
        </w:rPr>
        <w:t>k</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ng</w:t>
      </w:r>
    </w:p>
    <w:p w14:paraId="45C82C6F" w14:textId="206F0DA4"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z w:val="24"/>
          <w:szCs w:val="24"/>
        </w:rPr>
        <w:t>Unk</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t </w:t>
      </w:r>
      <w:r w:rsidR="006620AC" w:rsidRPr="00B576DF">
        <w:rPr>
          <w:rFonts w:ascii="Candara" w:eastAsia="Calibri" w:hAnsi="Candara" w:cstheme="minorHAnsi"/>
          <w:sz w:val="24"/>
          <w:szCs w:val="24"/>
        </w:rPr>
        <w:t xml:space="preserve">or homophobic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ks</w:t>
      </w:r>
    </w:p>
    <w:p w14:paraId="0EA97445" w14:textId="6C74FC20" w:rsidR="00A61966" w:rsidRPr="00B576DF" w:rsidRDefault="00A6196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z w:val="24"/>
          <w:szCs w:val="24"/>
        </w:rPr>
        <w:t>Expressing radical views</w:t>
      </w:r>
    </w:p>
    <w:p w14:paraId="2B5D6F06" w14:textId="77777777" w:rsidR="00450282" w:rsidRPr="00B576DF" w:rsidRDefault="00450282" w:rsidP="00EA1AD1">
      <w:pPr>
        <w:jc w:val="both"/>
        <w:rPr>
          <w:rFonts w:ascii="Candara" w:hAnsi="Candara" w:cstheme="minorHAnsi"/>
          <w:sz w:val="24"/>
          <w:szCs w:val="24"/>
        </w:rPr>
      </w:pPr>
    </w:p>
    <w:p w14:paraId="3A7904B5" w14:textId="458BFD8E"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li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h</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w:t>
      </w:r>
    </w:p>
    <w:p w14:paraId="4FB67130" w14:textId="77777777" w:rsidR="00450282" w:rsidRPr="00B576DF" w:rsidRDefault="00450282" w:rsidP="00EA1AD1">
      <w:pPr>
        <w:jc w:val="both"/>
        <w:rPr>
          <w:rFonts w:ascii="Candara" w:hAnsi="Candara" w:cstheme="minorHAnsi"/>
          <w:sz w:val="24"/>
          <w:szCs w:val="24"/>
        </w:rPr>
      </w:pPr>
    </w:p>
    <w:p w14:paraId="25212BAF"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E</w:t>
      </w:r>
      <w:r w:rsidRPr="00B576DF">
        <w:rPr>
          <w:rFonts w:ascii="Candara" w:eastAsia="Calibri" w:hAnsi="Candara" w:cstheme="minorHAnsi"/>
          <w:b/>
          <w:spacing w:val="-1"/>
          <w:sz w:val="24"/>
          <w:szCs w:val="24"/>
        </w:rPr>
        <w:t>m</w:t>
      </w:r>
      <w:r w:rsidRPr="00B576DF">
        <w:rPr>
          <w:rFonts w:ascii="Candara" w:eastAsia="Calibri" w:hAnsi="Candara" w:cstheme="minorHAnsi"/>
          <w:b/>
          <w:spacing w:val="2"/>
          <w:sz w:val="24"/>
          <w:szCs w:val="24"/>
        </w:rPr>
        <w:t>p</w:t>
      </w:r>
      <w:r w:rsidRPr="00B576DF">
        <w:rPr>
          <w:rFonts w:ascii="Candara" w:eastAsia="Calibri" w:hAnsi="Candara" w:cstheme="minorHAnsi"/>
          <w:b/>
          <w:spacing w:val="-2"/>
          <w:sz w:val="24"/>
          <w:szCs w:val="24"/>
        </w:rPr>
        <w:t>l</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y</w:t>
      </w:r>
      <w:r w:rsidRPr="00B576DF">
        <w:rPr>
          <w:rFonts w:ascii="Candara" w:eastAsia="Calibri" w:hAnsi="Candara" w:cstheme="minorHAnsi"/>
          <w:b/>
          <w:spacing w:val="-5"/>
          <w:sz w:val="24"/>
          <w:szCs w:val="24"/>
        </w:rPr>
        <w:t>e</w:t>
      </w:r>
      <w:r w:rsidRPr="00B576DF">
        <w:rPr>
          <w:rFonts w:ascii="Candara" w:eastAsia="Calibri" w:hAnsi="Candara" w:cstheme="minorHAnsi"/>
          <w:b/>
          <w:sz w:val="24"/>
          <w:szCs w:val="24"/>
        </w:rPr>
        <w:t>d S</w:t>
      </w:r>
      <w:r w:rsidRPr="00B576DF">
        <w:rPr>
          <w:rFonts w:ascii="Candara" w:eastAsia="Calibri" w:hAnsi="Candara" w:cstheme="minorHAnsi"/>
          <w:b/>
          <w:spacing w:val="-3"/>
          <w:sz w:val="24"/>
          <w:szCs w:val="24"/>
        </w:rPr>
        <w:t>t</w:t>
      </w:r>
      <w:r w:rsidRPr="00B576DF">
        <w:rPr>
          <w:rFonts w:ascii="Candara" w:eastAsia="Calibri" w:hAnsi="Candara" w:cstheme="minorHAnsi"/>
          <w:b/>
          <w:spacing w:val="1"/>
          <w:sz w:val="24"/>
          <w:szCs w:val="24"/>
        </w:rPr>
        <w:t>a</w:t>
      </w:r>
      <w:r w:rsidRPr="00B576DF">
        <w:rPr>
          <w:rFonts w:ascii="Candara" w:eastAsia="Calibri" w:hAnsi="Candara" w:cstheme="minorHAnsi"/>
          <w:b/>
          <w:spacing w:val="-1"/>
          <w:sz w:val="24"/>
          <w:szCs w:val="24"/>
        </w:rPr>
        <w:t>f</w:t>
      </w:r>
      <w:r w:rsidRPr="00B576DF">
        <w:rPr>
          <w:rFonts w:ascii="Candara" w:eastAsia="Calibri" w:hAnsi="Candara" w:cstheme="minorHAnsi"/>
          <w:b/>
          <w:sz w:val="24"/>
          <w:szCs w:val="24"/>
        </w:rPr>
        <w:t>f</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sz w:val="24"/>
          <w:szCs w:val="24"/>
        </w:rPr>
        <w:t>P</w:t>
      </w:r>
      <w:r w:rsidRPr="00B576DF">
        <w:rPr>
          <w:rFonts w:ascii="Candara" w:eastAsia="Calibri" w:hAnsi="Candara" w:cstheme="minorHAnsi"/>
          <w:b/>
          <w:spacing w:val="2"/>
          <w:sz w:val="24"/>
          <w:szCs w:val="24"/>
        </w:rPr>
        <w:t>o</w:t>
      </w:r>
      <w:r w:rsidRPr="00B576DF">
        <w:rPr>
          <w:rFonts w:ascii="Candara" w:eastAsia="Calibri" w:hAnsi="Candara" w:cstheme="minorHAnsi"/>
          <w:b/>
          <w:spacing w:val="-1"/>
          <w:sz w:val="24"/>
          <w:szCs w:val="24"/>
        </w:rPr>
        <w:t>we</w:t>
      </w:r>
      <w:r w:rsidRPr="00B576DF">
        <w:rPr>
          <w:rFonts w:ascii="Candara" w:eastAsia="Calibri" w:hAnsi="Candara" w:cstheme="minorHAnsi"/>
          <w:b/>
          <w:spacing w:val="-5"/>
          <w:sz w:val="24"/>
          <w:szCs w:val="24"/>
        </w:rPr>
        <w:t>r</w:t>
      </w:r>
      <w:r w:rsidRPr="00B576DF">
        <w:rPr>
          <w:rFonts w:ascii="Candara" w:eastAsia="Calibri" w:hAnsi="Candara" w:cstheme="minorHAnsi"/>
          <w:b/>
          <w:sz w:val="24"/>
          <w:szCs w:val="24"/>
        </w:rPr>
        <w:t xml:space="preserve">s </w:t>
      </w:r>
      <w:r w:rsidRPr="00B576DF">
        <w:rPr>
          <w:rFonts w:ascii="Candara" w:eastAsia="Calibri" w:hAnsi="Candara" w:cstheme="minorHAnsi"/>
          <w:b/>
          <w:spacing w:val="-3"/>
          <w:sz w:val="24"/>
          <w:szCs w:val="24"/>
        </w:rPr>
        <w:t>t</w:t>
      </w:r>
      <w:r w:rsidRPr="00B576DF">
        <w:rPr>
          <w:rFonts w:ascii="Candara" w:eastAsia="Calibri" w:hAnsi="Candara" w:cstheme="minorHAnsi"/>
          <w:b/>
          <w:sz w:val="24"/>
          <w:szCs w:val="24"/>
        </w:rPr>
        <w:t>o</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2"/>
          <w:sz w:val="24"/>
          <w:szCs w:val="24"/>
        </w:rPr>
        <w:t>Di</w:t>
      </w:r>
      <w:r w:rsidRPr="00B576DF">
        <w:rPr>
          <w:rFonts w:ascii="Candara" w:eastAsia="Calibri" w:hAnsi="Candara" w:cstheme="minorHAnsi"/>
          <w:b/>
          <w:spacing w:val="-4"/>
          <w:sz w:val="24"/>
          <w:szCs w:val="24"/>
        </w:rPr>
        <w:t>s</w:t>
      </w:r>
      <w:r w:rsidRPr="00B576DF">
        <w:rPr>
          <w:rFonts w:ascii="Candara" w:eastAsia="Calibri" w:hAnsi="Candara" w:cstheme="minorHAnsi"/>
          <w:b/>
          <w:spacing w:val="2"/>
          <w:sz w:val="24"/>
          <w:szCs w:val="24"/>
        </w:rPr>
        <w:t>c</w:t>
      </w:r>
      <w:r w:rsidRPr="00B576DF">
        <w:rPr>
          <w:rFonts w:ascii="Candara" w:eastAsia="Calibri" w:hAnsi="Candara" w:cstheme="minorHAnsi"/>
          <w:b/>
          <w:spacing w:val="-2"/>
          <w:sz w:val="24"/>
          <w:szCs w:val="24"/>
        </w:rPr>
        <w:t>i</w:t>
      </w:r>
      <w:r w:rsidRPr="00B576DF">
        <w:rPr>
          <w:rFonts w:ascii="Candara" w:eastAsia="Calibri" w:hAnsi="Candara" w:cstheme="minorHAnsi"/>
          <w:b/>
          <w:spacing w:val="2"/>
          <w:sz w:val="24"/>
          <w:szCs w:val="24"/>
        </w:rPr>
        <w:t>p</w:t>
      </w:r>
      <w:r w:rsidRPr="00B576DF">
        <w:rPr>
          <w:rFonts w:ascii="Candara" w:eastAsia="Calibri" w:hAnsi="Candara" w:cstheme="minorHAnsi"/>
          <w:b/>
          <w:spacing w:val="-2"/>
          <w:sz w:val="24"/>
          <w:szCs w:val="24"/>
        </w:rPr>
        <w:t>li</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 xml:space="preserve">e </w:t>
      </w:r>
      <w:r w:rsidRPr="00B576DF">
        <w:rPr>
          <w:rFonts w:ascii="Candara" w:eastAsia="Calibri" w:hAnsi="Candara" w:cstheme="minorHAnsi"/>
          <w:b/>
          <w:spacing w:val="-2"/>
          <w:sz w:val="24"/>
          <w:szCs w:val="24"/>
        </w:rPr>
        <w:t>P</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p</w:t>
      </w:r>
      <w:r w:rsidRPr="00B576DF">
        <w:rPr>
          <w:rFonts w:ascii="Candara" w:eastAsia="Calibri" w:hAnsi="Candara" w:cstheme="minorHAnsi"/>
          <w:b/>
          <w:spacing w:val="-2"/>
          <w:w w:val="101"/>
          <w:sz w:val="24"/>
          <w:szCs w:val="24"/>
        </w:rPr>
        <w:t>il</w:t>
      </w:r>
      <w:r w:rsidRPr="00B576DF">
        <w:rPr>
          <w:rFonts w:ascii="Candara" w:eastAsia="Calibri" w:hAnsi="Candara" w:cstheme="minorHAnsi"/>
          <w:b/>
          <w:w w:val="101"/>
          <w:sz w:val="24"/>
          <w:szCs w:val="24"/>
        </w:rPr>
        <w:t>s</w:t>
      </w:r>
    </w:p>
    <w:p w14:paraId="0495ABF9" w14:textId="77777777" w:rsidR="00450282" w:rsidRPr="00B576DF" w:rsidRDefault="00D22EC6" w:rsidP="00EA1AD1">
      <w:pPr>
        <w:ind w:right="219"/>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ye</w:t>
      </w:r>
      <w:r w:rsidRPr="00B576DF">
        <w:rPr>
          <w:rFonts w:ascii="Candara" w:eastAsia="Calibri" w:hAnsi="Candara" w:cstheme="minorHAnsi"/>
          <w:spacing w:val="1"/>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tu</w:t>
      </w:r>
      <w:r w:rsidRPr="00B576DF">
        <w:rPr>
          <w:rFonts w:ascii="Candara" w:eastAsia="Calibri" w:hAnsi="Candara" w:cstheme="minorHAnsi"/>
          <w:spacing w:val="-1"/>
          <w:sz w:val="24"/>
          <w:szCs w:val="24"/>
        </w:rPr>
        <w:t>t</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ut</w:t>
      </w:r>
      <w:r w:rsidRPr="00B576DF">
        <w:rPr>
          <w:rFonts w:ascii="Candara" w:eastAsia="Calibri" w:hAnsi="Candara" w:cstheme="minorHAnsi"/>
          <w:spacing w:val="-1"/>
          <w:sz w:val="24"/>
          <w:szCs w:val="24"/>
        </w:rPr>
        <w:t>ho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ne pu</w:t>
      </w:r>
      <w:r w:rsidRPr="00B576DF">
        <w:rPr>
          <w:rFonts w:ascii="Candara" w:eastAsia="Calibri" w:hAnsi="Candara" w:cstheme="minorHAnsi"/>
          <w:spacing w:val="-6"/>
          <w:sz w:val="24"/>
          <w:szCs w:val="24"/>
        </w:rPr>
        <w:t>p</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1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s un</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cc</w:t>
      </w:r>
      <w:r w:rsidRPr="00B576DF">
        <w:rPr>
          <w:rFonts w:ascii="Candara" w:eastAsia="Calibri" w:hAnsi="Candara" w:cstheme="minorHAnsi"/>
          <w:sz w:val="24"/>
          <w:szCs w:val="24"/>
        </w:rPr>
        <w:t>ep</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eak</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ho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l 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9</w:t>
      </w:r>
      <w:r w:rsidRPr="00B576DF">
        <w:rPr>
          <w:rFonts w:ascii="Candara" w:eastAsia="Calibri" w:hAnsi="Candara" w:cstheme="minorHAnsi"/>
          <w:sz w:val="24"/>
          <w:szCs w:val="24"/>
        </w:rPr>
        <w:t>0</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9</w:t>
      </w:r>
      <w:r w:rsidRPr="00B576DF">
        <w:rPr>
          <w:rFonts w:ascii="Candara" w:eastAsia="Calibri" w:hAnsi="Candara" w:cstheme="minorHAnsi"/>
          <w:sz w:val="24"/>
          <w:szCs w:val="24"/>
        </w:rPr>
        <w:t>1</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 xml:space="preserve">the </w:t>
      </w: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duca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t </w:t>
      </w:r>
      <w:r w:rsidRPr="00B576DF">
        <w:rPr>
          <w:rFonts w:ascii="Candara" w:eastAsia="Calibri" w:hAnsi="Candara" w:cstheme="minorHAnsi"/>
          <w:spacing w:val="-1"/>
          <w:sz w:val="24"/>
          <w:szCs w:val="24"/>
        </w:rPr>
        <w:t>2006</w:t>
      </w:r>
      <w:r w:rsidRPr="00B576DF">
        <w:rPr>
          <w:rFonts w:ascii="Candara" w:eastAsia="Calibri" w:hAnsi="Candara" w:cstheme="minorHAnsi"/>
          <w:spacing w:val="1"/>
          <w:sz w:val="24"/>
          <w:szCs w:val="24"/>
        </w:rPr>
        <w:t>)</w:t>
      </w:r>
      <w:r w:rsidRPr="00B576DF">
        <w:rPr>
          <w:rFonts w:ascii="Candara" w:eastAsia="Calibri" w:hAnsi="Candara" w:cstheme="minorHAnsi"/>
          <w:sz w:val="24"/>
          <w:szCs w:val="24"/>
        </w:rPr>
        <w:t>.</w:t>
      </w:r>
    </w:p>
    <w:p w14:paraId="7CF3294C" w14:textId="7D7C89D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pp</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li</w:t>
      </w:r>
      <w:r w:rsidRPr="00B576DF">
        <w:rPr>
          <w:rFonts w:ascii="Candara" w:eastAsia="Calibri" w:hAnsi="Candara" w:cstheme="minorHAnsi"/>
          <w:sz w:val="24"/>
          <w:szCs w:val="24"/>
        </w:rPr>
        <w:t xml:space="preserve">ty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pu</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ud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p>
    <w:p w14:paraId="17845182" w14:textId="2F2569DF"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Ass</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nt</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w:t>
      </w:r>
    </w:p>
    <w:p w14:paraId="4A37964F" w14:textId="07A1B252" w:rsidR="00450282" w:rsidRPr="00B576DF" w:rsidRDefault="00D22EC6" w:rsidP="00EA1AD1">
      <w:pPr>
        <w:pStyle w:val="ListParagraph"/>
        <w:numPr>
          <w:ilvl w:val="0"/>
          <w:numId w:val="21"/>
        </w:numPr>
        <w:tabs>
          <w:tab w:val="left" w:pos="820"/>
        </w:tabs>
        <w:ind w:right="368"/>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3"/>
          <w:w w:val="101"/>
          <w:sz w:val="24"/>
          <w:szCs w:val="24"/>
        </w:rPr>
        <w:t>i</w:t>
      </w:r>
      <w:r w:rsidRPr="00B576DF">
        <w:rPr>
          <w:rFonts w:ascii="Candara" w:eastAsia="Calibri" w:hAnsi="Candara" w:cstheme="minorHAnsi"/>
          <w:sz w:val="24"/>
          <w:szCs w:val="24"/>
        </w:rPr>
        <w:t>dent</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al 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518E2360" w14:textId="11AE2D5E" w:rsidR="00450282" w:rsidRPr="00B576DF" w:rsidRDefault="00D22EC6" w:rsidP="00EA1AD1">
      <w:pPr>
        <w:pStyle w:val="ListParagraph"/>
        <w:numPr>
          <w:ilvl w:val="0"/>
          <w:numId w:val="21"/>
        </w:numPr>
        <w:jc w:val="both"/>
        <w:rPr>
          <w:rFonts w:ascii="Candara" w:eastAsia="Calibri" w:hAnsi="Candara" w:cstheme="minorHAnsi"/>
          <w:sz w:val="24"/>
          <w:szCs w:val="24"/>
        </w:rPr>
      </w:pP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ci</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li</w:t>
      </w:r>
      <w:r w:rsidRPr="00B576DF">
        <w:rPr>
          <w:rFonts w:ascii="Candara" w:eastAsia="Calibri" w:hAnsi="Candara" w:cstheme="minorHAnsi"/>
          <w:sz w:val="24"/>
          <w:szCs w:val="24"/>
        </w:rPr>
        <w:t>ne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when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1"/>
          <w:sz w:val="24"/>
          <w:szCs w:val="24"/>
        </w:rPr>
        <w:t>p</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2"/>
          <w:sz w:val="24"/>
          <w:szCs w:val="24"/>
          <w:lang w:val="en-GB"/>
        </w:rPr>
        <w:t xml:space="preserve"> </w:t>
      </w:r>
      <w:r w:rsidRPr="00B576DF">
        <w:rPr>
          <w:rFonts w:ascii="Candara" w:eastAsia="Calibri" w:hAnsi="Candara" w:cstheme="minorHAnsi"/>
          <w:spacing w:val="-3"/>
          <w:sz w:val="24"/>
          <w:szCs w:val="24"/>
          <w:lang w:val="en-GB"/>
        </w:rPr>
        <w:t>m</w:t>
      </w:r>
      <w:r w:rsidRPr="00B576DF">
        <w:rPr>
          <w:rFonts w:ascii="Candara" w:eastAsia="Calibri" w:hAnsi="Candara" w:cstheme="minorHAnsi"/>
          <w:spacing w:val="1"/>
          <w:sz w:val="24"/>
          <w:szCs w:val="24"/>
          <w:lang w:val="en-GB"/>
        </w:rPr>
        <w:t>i</w:t>
      </w:r>
      <w:r w:rsidRPr="00B576DF">
        <w:rPr>
          <w:rFonts w:ascii="Candara" w:eastAsia="Calibri" w:hAnsi="Candara" w:cstheme="minorHAnsi"/>
          <w:spacing w:val="-2"/>
          <w:sz w:val="24"/>
          <w:szCs w:val="24"/>
          <w:lang w:val="en-GB"/>
        </w:rPr>
        <w:t>s</w:t>
      </w:r>
      <w:r w:rsidRPr="00B576DF">
        <w:rPr>
          <w:rFonts w:ascii="Candara" w:eastAsia="Calibri" w:hAnsi="Candara" w:cstheme="minorHAnsi"/>
          <w:sz w:val="24"/>
          <w:szCs w:val="24"/>
          <w:lang w:val="en-GB"/>
        </w:rPr>
        <w:t>beh</w:t>
      </w:r>
      <w:r w:rsidRPr="00B576DF">
        <w:rPr>
          <w:rFonts w:ascii="Candara" w:eastAsia="Calibri" w:hAnsi="Candara" w:cstheme="minorHAnsi"/>
          <w:spacing w:val="-1"/>
          <w:sz w:val="24"/>
          <w:szCs w:val="24"/>
          <w:lang w:val="en-GB"/>
        </w:rPr>
        <w:t>a</w:t>
      </w:r>
      <w:r w:rsidRPr="00B576DF">
        <w:rPr>
          <w:rFonts w:ascii="Candara" w:eastAsia="Calibri" w:hAnsi="Candara" w:cstheme="minorHAnsi"/>
          <w:spacing w:val="-5"/>
          <w:sz w:val="24"/>
          <w:szCs w:val="24"/>
          <w:lang w:val="en-GB"/>
        </w:rPr>
        <w:t>v</w:t>
      </w:r>
      <w:r w:rsidRPr="00B576DF">
        <w:rPr>
          <w:rFonts w:ascii="Candara" w:eastAsia="Calibri" w:hAnsi="Candara" w:cstheme="minorHAnsi"/>
          <w:spacing w:val="1"/>
          <w:sz w:val="24"/>
          <w:szCs w:val="24"/>
          <w:lang w:val="en-GB"/>
        </w:rPr>
        <w:t>i</w:t>
      </w:r>
      <w:r w:rsidRPr="00B576DF">
        <w:rPr>
          <w:rFonts w:ascii="Candara" w:eastAsia="Calibri" w:hAnsi="Candara" w:cstheme="minorHAnsi"/>
          <w:spacing w:val="-1"/>
          <w:sz w:val="24"/>
          <w:szCs w:val="24"/>
          <w:lang w:val="en-GB"/>
        </w:rPr>
        <w:t>o</w:t>
      </w:r>
      <w:r w:rsidRPr="00B576DF">
        <w:rPr>
          <w:rFonts w:ascii="Candara" w:eastAsia="Calibri" w:hAnsi="Candara" w:cstheme="minorHAnsi"/>
          <w:sz w:val="24"/>
          <w:szCs w:val="24"/>
          <w:lang w:val="en-GB"/>
        </w:rPr>
        <w:t>ur</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cc</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1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54EFE913" w14:textId="5987FB75" w:rsidR="00450282" w:rsidRPr="00B576DF" w:rsidRDefault="00D22EC6" w:rsidP="00EA1AD1">
      <w:pPr>
        <w:pStyle w:val="ListParagraph"/>
        <w:numPr>
          <w:ilvl w:val="0"/>
          <w:numId w:val="21"/>
        </w:numPr>
        <w:jc w:val="both"/>
        <w:rPr>
          <w:rFonts w:ascii="Candara" w:eastAsia="Calibri" w:hAnsi="Candara" w:cstheme="minorHAnsi"/>
          <w:sz w:val="24"/>
          <w:szCs w:val="24"/>
        </w:rPr>
      </w:pP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nf</w:t>
      </w:r>
      <w:r w:rsidRPr="00B576DF">
        <w:rPr>
          <w:rFonts w:ascii="Candara" w:eastAsia="Calibri" w:hAnsi="Candara" w:cstheme="minorHAnsi"/>
          <w:spacing w:val="1"/>
          <w:sz w:val="24"/>
          <w:szCs w:val="24"/>
        </w:rPr>
        <w:t>i</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1"/>
          <w:sz w:val="24"/>
          <w:szCs w:val="24"/>
        </w:rPr>
        <w:t>p</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w w:val="101"/>
          <w:sz w:val="24"/>
          <w:szCs w:val="24"/>
        </w:rPr>
        <w:t>e</w:t>
      </w:r>
      <w:r w:rsidRPr="00B576DF">
        <w:rPr>
          <w:rFonts w:ascii="Candara" w:eastAsia="Calibri" w:hAnsi="Candara" w:cstheme="minorHAnsi"/>
          <w:spacing w:val="2"/>
          <w:w w:val="101"/>
          <w:sz w:val="24"/>
          <w:szCs w:val="24"/>
        </w:rPr>
        <w:t>r</w:t>
      </w:r>
      <w:r w:rsidRPr="00B576DF">
        <w:rPr>
          <w:rFonts w:ascii="Candara" w:eastAsia="Calibri" w:hAnsi="Candara" w:cstheme="minorHAnsi"/>
          <w:w w:val="101"/>
          <w:sz w:val="24"/>
          <w:szCs w:val="24"/>
        </w:rPr>
        <w:t>t</w:t>
      </w:r>
      <w:r w:rsidRPr="00B576DF">
        <w:rPr>
          <w:rFonts w:ascii="Candara" w:eastAsia="Calibri" w:hAnsi="Candara" w:cstheme="minorHAnsi"/>
          <w:spacing w:val="-5"/>
          <w:w w:val="101"/>
          <w:sz w:val="24"/>
          <w:szCs w:val="24"/>
        </w:rPr>
        <w:t>y</w:t>
      </w:r>
      <w:r w:rsidRPr="00B576DF">
        <w:rPr>
          <w:rFonts w:ascii="Candara" w:eastAsia="Calibri" w:hAnsi="Candara" w:cstheme="minorHAnsi"/>
          <w:sz w:val="24"/>
          <w:szCs w:val="24"/>
        </w:rPr>
        <w:t>.</w:t>
      </w:r>
    </w:p>
    <w:p w14:paraId="12CD5785" w14:textId="230A91C4" w:rsidR="00450282" w:rsidRPr="00B576DF" w:rsidRDefault="00D22EC6" w:rsidP="00EA1AD1">
      <w:pPr>
        <w:pStyle w:val="ListParagraph"/>
        <w:numPr>
          <w:ilvl w:val="0"/>
          <w:numId w:val="21"/>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im</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ee</w:t>
      </w:r>
      <w:r w:rsidRPr="00B576DF">
        <w:rPr>
          <w:rFonts w:ascii="Candara" w:eastAsia="Calibri" w:hAnsi="Candara" w:cstheme="minorHAnsi"/>
          <w:spacing w:val="-1"/>
          <w:sz w:val="24"/>
          <w:szCs w:val="24"/>
        </w:rPr>
        <w:t xml:space="preserve"> </w:t>
      </w:r>
      <w:r w:rsidR="00A61966" w:rsidRPr="00B576DF">
        <w:rPr>
          <w:rFonts w:ascii="Candara" w:eastAsia="Calibri" w:hAnsi="Candara" w:cstheme="minorHAnsi"/>
          <w:sz w:val="24"/>
          <w:szCs w:val="24"/>
        </w:rPr>
        <w:t>below</w:t>
      </w:r>
      <w:r w:rsidRPr="00B576DF">
        <w:rPr>
          <w:rFonts w:ascii="Candara" w:eastAsia="Calibri" w:hAnsi="Candara" w:cstheme="minorHAnsi"/>
          <w:sz w:val="24"/>
          <w:szCs w:val="24"/>
        </w:rPr>
        <w:t>)</w:t>
      </w:r>
    </w:p>
    <w:p w14:paraId="7F28F48C" w14:textId="5B7354E8" w:rsidR="00AD1754" w:rsidRPr="00B576DF" w:rsidRDefault="00AD1754" w:rsidP="00EA1AD1">
      <w:pPr>
        <w:pStyle w:val="ListParagraph"/>
        <w:numPr>
          <w:ilvl w:val="0"/>
          <w:numId w:val="21"/>
        </w:numPr>
        <w:jc w:val="both"/>
        <w:rPr>
          <w:rFonts w:ascii="Candara" w:eastAsia="Calibri" w:hAnsi="Candara" w:cstheme="minorHAnsi"/>
          <w:sz w:val="24"/>
          <w:szCs w:val="24"/>
        </w:rPr>
      </w:pPr>
      <w:r w:rsidRPr="00B576DF">
        <w:rPr>
          <w:rFonts w:ascii="Candara" w:eastAsia="Calibri" w:hAnsi="Candara" w:cstheme="minorHAnsi"/>
          <w:sz w:val="24"/>
          <w:szCs w:val="24"/>
        </w:rPr>
        <w:lastRenderedPageBreak/>
        <w:t>Sta</w:t>
      </w:r>
      <w:r w:rsidR="005703E4" w:rsidRPr="00B576DF">
        <w:rPr>
          <w:rFonts w:ascii="Candara" w:eastAsia="Calibri" w:hAnsi="Candara" w:cstheme="minorHAnsi"/>
          <w:sz w:val="24"/>
          <w:szCs w:val="24"/>
        </w:rPr>
        <w:t>f</w:t>
      </w:r>
      <w:r w:rsidRPr="00B576DF">
        <w:rPr>
          <w:rFonts w:ascii="Candara" w:eastAsia="Calibri" w:hAnsi="Candara" w:cstheme="minorHAnsi"/>
          <w:sz w:val="24"/>
          <w:szCs w:val="24"/>
        </w:rPr>
        <w:t xml:space="preserve">f have the authority to search a pupil or their property if they believe that </w:t>
      </w:r>
      <w:r w:rsidR="005703E4" w:rsidRPr="00B576DF">
        <w:rPr>
          <w:rFonts w:ascii="Candara" w:eastAsia="Calibri" w:hAnsi="Candara" w:cstheme="minorHAnsi"/>
          <w:sz w:val="24"/>
          <w:szCs w:val="24"/>
        </w:rPr>
        <w:t xml:space="preserve">they are searching for an item prohibited by law; or prohibited under school rules and is identified as such and a written school policy states that it may be searched for. This authority is set out in </w:t>
      </w:r>
      <w:bookmarkStart w:id="3" w:name="_Hlk513907896"/>
      <w:r w:rsidR="005703E4" w:rsidRPr="00B576DF">
        <w:rPr>
          <w:rFonts w:ascii="Candara" w:eastAsia="Calibri" w:hAnsi="Candara" w:cstheme="minorHAnsi"/>
          <w:sz w:val="24"/>
          <w:szCs w:val="24"/>
        </w:rPr>
        <w:t xml:space="preserve">“Searching, screening and confiscation. Advice for headteachers, school staff and governing bodies.” (2018). </w:t>
      </w:r>
      <w:bookmarkEnd w:id="3"/>
      <w:r w:rsidR="005703E4" w:rsidRPr="00B576DF">
        <w:rPr>
          <w:rFonts w:ascii="Candara" w:eastAsia="Calibri" w:hAnsi="Candara" w:cstheme="minorHAnsi"/>
          <w:sz w:val="24"/>
          <w:szCs w:val="24"/>
        </w:rPr>
        <w:t>It is also authorized under common law and in some circumstances under Article 2 of the Human Rights Act 1998.</w:t>
      </w:r>
    </w:p>
    <w:p w14:paraId="6AA34615" w14:textId="4B514995" w:rsidR="00450282" w:rsidRPr="00B576DF" w:rsidRDefault="00D22EC6" w:rsidP="00EA1AD1">
      <w:pPr>
        <w:pStyle w:val="ListParagraph"/>
        <w:numPr>
          <w:ilvl w:val="0"/>
          <w:numId w:val="21"/>
        </w:numPr>
        <w:tabs>
          <w:tab w:val="left" w:pos="820"/>
        </w:tabs>
        <w:ind w:right="150"/>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wer to</w:t>
      </w:r>
      <w:r w:rsidRPr="00B576DF">
        <w:rPr>
          <w:rFonts w:ascii="Candara" w:eastAsia="Calibri" w:hAnsi="Candara" w:cstheme="minorHAnsi"/>
          <w:spacing w:val="-3"/>
          <w:sz w:val="24"/>
          <w:szCs w:val="24"/>
        </w:rPr>
        <w:t xml:space="preserve"> 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etent</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 xml:space="preserve">y </w:t>
      </w:r>
      <w:r w:rsidR="00F41700" w:rsidRPr="00B576DF">
        <w:rPr>
          <w:rFonts w:ascii="Candara" w:eastAsia="Calibri" w:hAnsi="Candara" w:cstheme="minorHAnsi"/>
          <w:spacing w:val="-4"/>
          <w:sz w:val="24"/>
          <w:szCs w:val="24"/>
        </w:rPr>
        <w:t>e</w:t>
      </w:r>
      <w:r w:rsidR="00F41700" w:rsidRPr="00B576DF">
        <w:rPr>
          <w:rFonts w:ascii="Candara" w:eastAsia="Calibri" w:hAnsi="Candara" w:cstheme="minorHAnsi"/>
          <w:spacing w:val="2"/>
          <w:sz w:val="24"/>
          <w:szCs w:val="24"/>
        </w:rPr>
        <w:t>.</w:t>
      </w:r>
      <w:r w:rsidR="00F41700" w:rsidRPr="00B576DF">
        <w:rPr>
          <w:rFonts w:ascii="Candara" w:eastAsia="Calibri" w:hAnsi="Candara" w:cstheme="minorHAnsi"/>
          <w:spacing w:val="-4"/>
          <w:sz w:val="24"/>
          <w:szCs w:val="24"/>
        </w:rPr>
        <w:t>g</w:t>
      </w:r>
      <w:r w:rsidR="00F41700" w:rsidRPr="00B576DF">
        <w:rPr>
          <w:rFonts w:ascii="Candara" w:eastAsia="Calibri" w:hAnsi="Candara" w:cstheme="minorHAnsi"/>
          <w:sz w:val="24"/>
          <w:szCs w:val="24"/>
        </w:rPr>
        <w:t>.,</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unch</w:t>
      </w:r>
      <w:r w:rsidRPr="00B576DF">
        <w:rPr>
          <w:rFonts w:ascii="Candara" w:eastAsia="Calibri" w:hAnsi="Candara" w:cstheme="minorHAnsi"/>
          <w:spacing w:val="-6"/>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y</w:t>
      </w:r>
      <w:r w:rsidRPr="00B576DF">
        <w:rPr>
          <w:rFonts w:ascii="Candara" w:eastAsia="Calibri" w:hAnsi="Candara" w:cstheme="minorHAnsi"/>
          <w:w w:val="101"/>
          <w:sz w:val="24"/>
          <w:szCs w:val="24"/>
        </w:rPr>
        <w:t>t</w:t>
      </w:r>
      <w:r w:rsidRPr="00B576DF">
        <w:rPr>
          <w:rFonts w:ascii="Candara" w:eastAsia="Calibri" w:hAnsi="Candara" w:cstheme="minorHAnsi"/>
          <w:spacing w:val="-3"/>
          <w:w w:val="101"/>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 xml:space="preserve">es </w:t>
      </w:r>
      <w:r w:rsidRPr="00B576DF">
        <w:rPr>
          <w:rFonts w:ascii="Candara" w:eastAsia="Calibri" w:hAnsi="Candara" w:cstheme="minorHAnsi"/>
          <w:spacing w:val="1"/>
          <w:sz w:val="24"/>
          <w:szCs w:val="24"/>
        </w:rPr>
        <w:t>(</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ac</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nk</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et</w:t>
      </w:r>
      <w:r w:rsidRPr="00B576DF">
        <w:rPr>
          <w:rFonts w:ascii="Candara" w:eastAsia="Calibri" w:hAnsi="Candara" w:cstheme="minorHAnsi"/>
          <w:spacing w:val="1"/>
          <w:sz w:val="24"/>
          <w:szCs w:val="24"/>
        </w:rPr>
        <w:t>)</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vent</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 a</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 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af</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s</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t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 xml:space="preserve">a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al </w:t>
      </w:r>
      <w:r w:rsidRPr="00B576DF">
        <w:rPr>
          <w:rFonts w:ascii="Candara" w:eastAsia="Calibri" w:hAnsi="Candara" w:cstheme="minorHAnsi"/>
          <w:spacing w:val="-5"/>
          <w:sz w:val="24"/>
          <w:szCs w:val="24"/>
        </w:rPr>
        <w:t>v</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w w:val="101"/>
          <w:sz w:val="24"/>
          <w:szCs w:val="24"/>
        </w:rPr>
        <w:t>t.</w:t>
      </w:r>
    </w:p>
    <w:p w14:paraId="14C47962" w14:textId="1067F5AB" w:rsidR="00450282" w:rsidRPr="00B576DF" w:rsidRDefault="00D22EC6" w:rsidP="00EA1AD1">
      <w:pPr>
        <w:pStyle w:val="ListParagraph"/>
        <w:numPr>
          <w:ilvl w:val="0"/>
          <w:numId w:val="21"/>
        </w:numPr>
        <w:tabs>
          <w:tab w:val="left" w:pos="820"/>
        </w:tabs>
        <w:ind w:right="69"/>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li</w:t>
      </w:r>
      <w:r w:rsidRPr="00B576DF">
        <w:rPr>
          <w:rFonts w:ascii="Candara" w:eastAsia="Calibri" w:hAnsi="Candara" w:cstheme="minorHAnsi"/>
          <w:sz w:val="24"/>
          <w:szCs w:val="24"/>
        </w:rPr>
        <w:t>ne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p</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rc</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 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pacing w:val="1"/>
          <w:sz w:val="24"/>
          <w:szCs w:val="24"/>
        </w:rPr>
        <w:t>ri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eput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nto</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ute</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ci</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nts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0"/>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af</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w w:val="101"/>
          <w:sz w:val="24"/>
          <w:szCs w:val="24"/>
        </w:rPr>
        <w:t xml:space="preserve">t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pacing w:val="2"/>
          <w:w w:val="101"/>
          <w:sz w:val="24"/>
          <w:szCs w:val="24"/>
        </w:rPr>
        <w:t>l</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w:t>
      </w:r>
    </w:p>
    <w:p w14:paraId="62624108" w14:textId="009F573A" w:rsidR="00A61966" w:rsidRPr="00B576DF" w:rsidRDefault="00CD28E2" w:rsidP="00EA1AD1">
      <w:pPr>
        <w:pStyle w:val="ListParagraph"/>
        <w:numPr>
          <w:ilvl w:val="0"/>
          <w:numId w:val="21"/>
        </w:numPr>
        <w:tabs>
          <w:tab w:val="left" w:pos="820"/>
        </w:tabs>
        <w:ind w:right="334"/>
        <w:jc w:val="both"/>
        <w:rPr>
          <w:rFonts w:ascii="Candara" w:eastAsia="Calibri" w:hAnsi="Candara" w:cstheme="minorHAnsi"/>
          <w:spacing w:val="-4"/>
          <w:w w:val="101"/>
          <w:sz w:val="24"/>
          <w:szCs w:val="24"/>
        </w:rPr>
      </w:pPr>
      <w:r w:rsidRPr="00B576DF">
        <w:rPr>
          <w:rFonts w:ascii="Candara" w:eastAsia="Calibri" w:hAnsi="Candara" w:cstheme="minorHAnsi"/>
          <w:spacing w:val="-2"/>
          <w:sz w:val="24"/>
          <w:szCs w:val="24"/>
        </w:rPr>
        <w:t>All staff</w:t>
      </w:r>
      <w:r w:rsidR="00D22EC6" w:rsidRPr="00B576DF">
        <w:rPr>
          <w:rFonts w:ascii="Candara" w:eastAsia="Calibri" w:hAnsi="Candara" w:cstheme="minorHAnsi"/>
          <w:spacing w:val="7"/>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whet</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er</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beh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o</w:t>
      </w:r>
      <w:r w:rsidR="00D22EC6" w:rsidRPr="00B576DF">
        <w:rPr>
          <w:rFonts w:ascii="Candara" w:eastAsia="Calibri" w:hAnsi="Candara" w:cstheme="minorHAnsi"/>
          <w:sz w:val="24"/>
          <w:szCs w:val="24"/>
        </w:rPr>
        <w:t xml:space="preserve">ur </w:t>
      </w:r>
      <w:r w:rsidR="00D22EC6" w:rsidRPr="00B576DF">
        <w:rPr>
          <w:rFonts w:ascii="Candara" w:eastAsia="Calibri" w:hAnsi="Candara" w:cstheme="minorHAnsi"/>
          <w:spacing w:val="1"/>
          <w:sz w:val="24"/>
          <w:szCs w:val="24"/>
        </w:rPr>
        <w:t>gi</w:t>
      </w:r>
      <w:r w:rsidR="00D22EC6" w:rsidRPr="00B576DF">
        <w:rPr>
          <w:rFonts w:ascii="Candara" w:eastAsia="Calibri" w:hAnsi="Candara" w:cstheme="minorHAnsi"/>
          <w:sz w:val="24"/>
          <w:szCs w:val="24"/>
        </w:rPr>
        <w:t>ves</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u</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 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pe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9"/>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w w:val="101"/>
          <w:sz w:val="24"/>
          <w:szCs w:val="24"/>
        </w:rPr>
        <w:t>l</w:t>
      </w:r>
      <w:r w:rsidR="00D22EC6" w:rsidRPr="00B576DF">
        <w:rPr>
          <w:rFonts w:ascii="Candara" w:eastAsia="Calibri" w:hAnsi="Candara" w:cstheme="minorHAnsi"/>
          <w:sz w:val="24"/>
          <w:szCs w:val="24"/>
        </w:rPr>
        <w:t xml:space="preserve">d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ay</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sz w:val="24"/>
          <w:szCs w:val="24"/>
        </w:rPr>
        <w:t>ff</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1"/>
          <w:sz w:val="24"/>
          <w:szCs w:val="24"/>
        </w:rPr>
        <w:t xml:space="preserve">g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li</w:t>
      </w:r>
      <w:r w:rsidR="00D22EC6" w:rsidRPr="00B576DF">
        <w:rPr>
          <w:rFonts w:ascii="Candara" w:eastAsia="Calibri" w:hAnsi="Candara" w:cstheme="minorHAnsi"/>
          <w:spacing w:val="-5"/>
          <w:sz w:val="24"/>
          <w:szCs w:val="24"/>
        </w:rPr>
        <w:t>k</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uf</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spacing w:val="-2"/>
          <w:sz w:val="24"/>
          <w:szCs w:val="24"/>
        </w:rPr>
        <w:t>W</w:t>
      </w:r>
      <w:r w:rsidR="00D22EC6" w:rsidRPr="00B576DF">
        <w:rPr>
          <w:rFonts w:ascii="Candara" w:eastAsia="Calibri" w:hAnsi="Candara" w:cstheme="minorHAnsi"/>
          <w:sz w:val="24"/>
          <w:szCs w:val="24"/>
        </w:rPr>
        <w:t>he</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z w:val="24"/>
          <w:szCs w:val="24"/>
        </w:rPr>
        <w:t>ay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b</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he</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pacing w:val="-2"/>
          <w:sz w:val="24"/>
          <w:szCs w:val="24"/>
        </w:rPr>
        <w:t>’</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af</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pacing w:val="1"/>
          <w:w w:val="10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w w:val="101"/>
          <w:sz w:val="24"/>
          <w:szCs w:val="24"/>
        </w:rPr>
        <w:t>r</w:t>
      </w:r>
      <w:r w:rsidR="00D22EC6" w:rsidRPr="00B576DF">
        <w:rPr>
          <w:rFonts w:ascii="Candara" w:eastAsia="Calibri" w:hAnsi="Candara" w:cstheme="minorHAnsi"/>
          <w:spacing w:val="-4"/>
          <w:w w:val="101"/>
          <w:sz w:val="24"/>
          <w:szCs w:val="24"/>
        </w:rPr>
        <w:t>e</w:t>
      </w:r>
      <w:r w:rsidR="00C665D5">
        <w:rPr>
          <w:rFonts w:ascii="Candara" w:eastAsia="Calibri" w:hAnsi="Candara" w:cstheme="minorHAnsi"/>
          <w:spacing w:val="-4"/>
          <w:w w:val="101"/>
          <w:sz w:val="24"/>
          <w:szCs w:val="24"/>
        </w:rPr>
        <w:t>.</w:t>
      </w:r>
    </w:p>
    <w:p w14:paraId="2B23DCB6" w14:textId="52C79B8A" w:rsidR="00450282" w:rsidRPr="00B576DF" w:rsidRDefault="00A61966" w:rsidP="00EA1AD1">
      <w:pPr>
        <w:pStyle w:val="ListParagraph"/>
        <w:numPr>
          <w:ilvl w:val="0"/>
          <w:numId w:val="21"/>
        </w:numPr>
        <w:tabs>
          <w:tab w:val="left" w:pos="820"/>
        </w:tabs>
        <w:ind w:right="334"/>
        <w:jc w:val="both"/>
        <w:rPr>
          <w:rFonts w:ascii="Candara" w:eastAsia="Calibri" w:hAnsi="Candara" w:cstheme="minorHAnsi"/>
          <w:sz w:val="24"/>
          <w:szCs w:val="24"/>
        </w:rPr>
      </w:pPr>
      <w:r w:rsidRPr="00B576DF">
        <w:rPr>
          <w:rFonts w:ascii="Candara" w:eastAsia="Calibri" w:hAnsi="Candara" w:cstheme="minorHAnsi"/>
          <w:spacing w:val="-2"/>
          <w:sz w:val="24"/>
          <w:szCs w:val="24"/>
        </w:rPr>
        <w:t xml:space="preserve">Staff should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eth</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 xml:space="preserve">ng </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up</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ve beh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ht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b</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as</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f un</w:t>
      </w:r>
      <w:r w:rsidR="00D22EC6" w:rsidRPr="00B576DF">
        <w:rPr>
          <w:rFonts w:ascii="Candara" w:eastAsia="Calibri" w:hAnsi="Candara" w:cstheme="minorHAnsi"/>
          <w:spacing w:val="1"/>
          <w:sz w:val="24"/>
          <w:szCs w:val="24"/>
        </w:rPr>
        <w:t>m</w:t>
      </w:r>
      <w:r w:rsidR="00D22EC6" w:rsidRPr="00B576DF">
        <w:rPr>
          <w:rFonts w:ascii="Candara" w:eastAsia="Calibri" w:hAnsi="Candara" w:cstheme="minorHAnsi"/>
          <w:sz w:val="24"/>
          <w:szCs w:val="24"/>
        </w:rPr>
        <w:t>et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z w:val="24"/>
          <w:szCs w:val="24"/>
        </w:rPr>
        <w:t>l</w:t>
      </w:r>
      <w:r w:rsidR="00BD44CC" w:rsidRPr="00B576DF">
        <w:rPr>
          <w:rFonts w:ascii="Candara" w:eastAsia="Calibri" w:hAnsi="Candara" w:cstheme="minorHAnsi"/>
          <w:sz w:val="24"/>
          <w:szCs w:val="24"/>
        </w:rPr>
        <w:t>, emotional</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o</w:t>
      </w:r>
      <w:r w:rsidR="00D22EC6" w:rsidRPr="00B576DF">
        <w:rPr>
          <w:rFonts w:ascii="Candara" w:eastAsia="Calibri" w:hAnsi="Candara" w:cstheme="minorHAnsi"/>
          <w:sz w:val="24"/>
          <w:szCs w:val="24"/>
        </w:rPr>
        <w:t>ther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 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whet</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er a</w:t>
      </w:r>
      <w:r w:rsidR="00D22EC6"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 xml:space="preserve">joint meeting of </w:t>
      </w:r>
      <w:r w:rsidR="000B016C" w:rsidRPr="00B576DF">
        <w:rPr>
          <w:rFonts w:ascii="Candara" w:eastAsia="Calibri" w:hAnsi="Candara" w:cstheme="minorHAnsi"/>
          <w:spacing w:val="-2"/>
          <w:sz w:val="24"/>
          <w:szCs w:val="24"/>
        </w:rPr>
        <w:t>professionals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5"/>
          <w:sz w:val="24"/>
          <w:szCs w:val="24"/>
        </w:rPr>
        <w:t>b</w:t>
      </w:r>
      <w:r w:rsidR="00D22EC6" w:rsidRPr="00B576DF">
        <w:rPr>
          <w:rFonts w:ascii="Candara" w:eastAsia="Calibri" w:hAnsi="Candara" w:cstheme="minorHAnsi"/>
          <w:spacing w:val="2"/>
          <w:w w:val="101"/>
          <w:sz w:val="24"/>
          <w:szCs w:val="24"/>
        </w:rPr>
        <w:t>l</w:t>
      </w:r>
      <w:r w:rsidR="00D22EC6" w:rsidRPr="00B576DF">
        <w:rPr>
          <w:rFonts w:ascii="Candara" w:eastAsia="Calibri" w:hAnsi="Candara" w:cstheme="minorHAnsi"/>
          <w:sz w:val="24"/>
          <w:szCs w:val="24"/>
        </w:rPr>
        <w:t>e.</w:t>
      </w:r>
    </w:p>
    <w:p w14:paraId="19D6EF30" w14:textId="77777777" w:rsidR="00450282" w:rsidRPr="00B576DF" w:rsidRDefault="00450282" w:rsidP="00EA1AD1">
      <w:pPr>
        <w:jc w:val="both"/>
        <w:rPr>
          <w:rFonts w:ascii="Candara" w:hAnsi="Candara" w:cstheme="minorHAnsi"/>
          <w:sz w:val="24"/>
          <w:szCs w:val="24"/>
        </w:rPr>
      </w:pPr>
    </w:p>
    <w:p w14:paraId="65A2B956"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z w:val="24"/>
          <w:szCs w:val="24"/>
        </w:rPr>
        <w:t>S</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nc</w:t>
      </w:r>
      <w:r w:rsidRPr="00B576DF">
        <w:rPr>
          <w:rFonts w:ascii="Candara" w:eastAsia="Calibri" w:hAnsi="Candara" w:cstheme="minorHAnsi"/>
          <w:b/>
          <w:spacing w:val="2"/>
          <w:sz w:val="24"/>
          <w:szCs w:val="24"/>
        </w:rPr>
        <w:t>t</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n</w:t>
      </w:r>
      <w:r w:rsidRPr="00B576DF">
        <w:rPr>
          <w:rFonts w:ascii="Candara" w:eastAsia="Calibri" w:hAnsi="Candara" w:cstheme="minorHAnsi"/>
          <w:b/>
          <w:w w:val="101"/>
          <w:sz w:val="24"/>
          <w:szCs w:val="24"/>
        </w:rPr>
        <w:t>s</w:t>
      </w:r>
    </w:p>
    <w:p w14:paraId="2EACFB39" w14:textId="77777777" w:rsidR="00450282" w:rsidRPr="00B576DF" w:rsidRDefault="00CD7510" w:rsidP="00EA1AD1">
      <w:pPr>
        <w:ind w:right="281"/>
        <w:jc w:val="both"/>
        <w:rPr>
          <w:rFonts w:ascii="Candara" w:eastAsia="Calibri" w:hAnsi="Candara" w:cstheme="minorHAnsi"/>
          <w:sz w:val="24"/>
          <w:szCs w:val="24"/>
        </w:rPr>
      </w:pP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bv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ay</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ns</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ss</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5"/>
          <w:sz w:val="24"/>
          <w:szCs w:val="24"/>
        </w:rPr>
        <w:t>y</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T</w:t>
      </w:r>
      <w:r w:rsidR="00D22EC6" w:rsidRPr="00B576DF">
        <w:rPr>
          <w:rFonts w:ascii="Candara" w:eastAsia="Calibri" w:hAnsi="Candara" w:cstheme="minorHAnsi"/>
          <w:sz w:val="24"/>
          <w:szCs w:val="24"/>
        </w:rPr>
        <w:t>he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pp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t</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4"/>
          <w:sz w:val="24"/>
          <w:szCs w:val="24"/>
        </w:rPr>
        <w:t>f</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7"/>
          <w:sz w:val="24"/>
          <w:szCs w:val="24"/>
        </w:rPr>
        <w:t xml:space="preserve"> </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2"/>
          <w:sz w:val="24"/>
          <w:szCs w:val="24"/>
        </w:rPr>
        <w:t>.</w:t>
      </w:r>
      <w:r w:rsidR="00D22EC6" w:rsidRPr="00B576DF">
        <w:rPr>
          <w:rFonts w:ascii="Candara" w:eastAsia="Calibri" w:hAnsi="Candara" w:cstheme="minorHAnsi"/>
          <w:spacing w:val="-4"/>
          <w:sz w:val="24"/>
          <w:szCs w:val="24"/>
        </w:rPr>
        <w:t>g</w:t>
      </w:r>
      <w:r w:rsidR="00D22EC6" w:rsidRPr="00B576DF">
        <w:rPr>
          <w:rFonts w:ascii="Candara" w:eastAsia="Calibri" w:hAnsi="Candara" w:cstheme="minorHAnsi"/>
          <w:sz w:val="24"/>
          <w:szCs w:val="24"/>
        </w:rPr>
        <w:t>. p</w:t>
      </w:r>
      <w:r w:rsidR="00D22EC6" w:rsidRPr="00B576DF">
        <w:rPr>
          <w:rFonts w:ascii="Candara" w:eastAsia="Calibri" w:hAnsi="Candara" w:cstheme="minorHAnsi"/>
          <w:spacing w:val="1"/>
          <w:sz w:val="24"/>
          <w:szCs w:val="24"/>
        </w:rPr>
        <w:t>ic</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up</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li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er</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 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who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pea</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wh</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y 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o</w:t>
      </w:r>
      <w:r w:rsidR="00D22EC6" w:rsidRPr="00B576DF">
        <w:rPr>
          <w:rFonts w:ascii="Candara" w:eastAsia="Calibri" w:hAnsi="Candara" w:cstheme="minorHAnsi"/>
          <w:sz w:val="24"/>
          <w:szCs w:val="24"/>
        </w:rPr>
        <w:t>r we</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5"/>
          <w:sz w:val="24"/>
          <w:szCs w:val="24"/>
        </w:rPr>
        <w:t>o</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w w:val="101"/>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w:t>
      </w:r>
      <w:r w:rsidR="00D22EC6" w:rsidRPr="00B576DF">
        <w:rPr>
          <w:rFonts w:ascii="Candara" w:eastAsia="Calibri" w:hAnsi="Candara" w:cstheme="minorHAnsi"/>
          <w:sz w:val="24"/>
          <w:szCs w:val="24"/>
        </w:rPr>
        <w:t xml:space="preserve">s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b</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li</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et</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w:t>
      </w:r>
    </w:p>
    <w:p w14:paraId="3D2E9186" w14:textId="77777777" w:rsidR="00450282" w:rsidRPr="00B576DF" w:rsidRDefault="00450282" w:rsidP="00EA1AD1">
      <w:pPr>
        <w:jc w:val="both"/>
        <w:rPr>
          <w:rFonts w:ascii="Candara" w:hAnsi="Candara" w:cstheme="minorHAnsi"/>
          <w:sz w:val="24"/>
          <w:szCs w:val="24"/>
        </w:rPr>
      </w:pPr>
    </w:p>
    <w:p w14:paraId="725B96BF" w14:textId="49C81061"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v</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r tea</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her but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w w:val="101"/>
          <w:sz w:val="24"/>
          <w:szCs w:val="24"/>
        </w:rPr>
        <w:t>i</w:t>
      </w:r>
      <w:r w:rsidRPr="00B576DF">
        <w:rPr>
          <w:rFonts w:ascii="Candara" w:eastAsia="Calibri" w:hAnsi="Candara" w:cstheme="minorHAnsi"/>
          <w:sz w:val="24"/>
          <w:szCs w:val="24"/>
        </w:rPr>
        <w:t>s</w:t>
      </w:r>
      <w:r w:rsidR="00BD44CC"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g</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ed. </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nj</w:t>
      </w:r>
      <w:r w:rsidRPr="00B576DF">
        <w:rPr>
          <w:rFonts w:ascii="Candara" w:eastAsia="Calibri" w:hAnsi="Candara" w:cstheme="minorHAnsi"/>
          <w:spacing w:val="-1"/>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 w</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00461843">
        <w:rPr>
          <w:rFonts w:ascii="Candara" w:eastAsia="Calibri" w:hAnsi="Candara" w:cstheme="minorHAnsi"/>
          <w:spacing w:val="3"/>
          <w:sz w:val="24"/>
          <w:szCs w:val="24"/>
        </w:rPr>
        <w:t xml:space="preserve">for positive actions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gr</w:t>
      </w:r>
      <w:r w:rsidRPr="00B576DF">
        <w:rPr>
          <w:rFonts w:ascii="Candara" w:eastAsia="Calibri" w:hAnsi="Candara" w:cstheme="minorHAnsi"/>
          <w:sz w:val="24"/>
          <w:szCs w:val="24"/>
        </w:rPr>
        <w:t>ea</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ff</w:t>
      </w:r>
      <w:r w:rsidRPr="00B576DF">
        <w:rPr>
          <w:rFonts w:ascii="Candara" w:eastAsia="Calibri" w:hAnsi="Candara" w:cstheme="minorHAnsi"/>
          <w:spacing w:val="-4"/>
          <w:sz w:val="24"/>
          <w:szCs w:val="24"/>
        </w:rPr>
        <w:t>e</w:t>
      </w:r>
      <w:r w:rsidRPr="00B576DF">
        <w:rPr>
          <w:rFonts w:ascii="Candara" w:eastAsia="Calibri" w:hAnsi="Candara" w:cstheme="minorHAnsi"/>
          <w:spacing w:val="1"/>
          <w:w w:val="101"/>
          <w:sz w:val="24"/>
          <w:szCs w:val="24"/>
        </w:rPr>
        <w:t>c</w:t>
      </w:r>
      <w:r w:rsidRPr="00B576DF">
        <w:rPr>
          <w:rFonts w:ascii="Candara" w:eastAsia="Calibri" w:hAnsi="Candara" w:cstheme="minorHAnsi"/>
          <w:w w:val="101"/>
          <w:sz w:val="24"/>
          <w:szCs w:val="24"/>
        </w:rPr>
        <w:t>t.</w:t>
      </w:r>
      <w:r w:rsidR="00BD44CC" w:rsidRPr="00B576DF">
        <w:rPr>
          <w:rFonts w:ascii="Candara" w:eastAsia="Calibri" w:hAnsi="Candara" w:cstheme="minorHAnsi"/>
          <w:w w:val="101"/>
          <w:sz w:val="24"/>
          <w:szCs w:val="24"/>
        </w:rPr>
        <w:t xml:space="preserve"> </w:t>
      </w:r>
    </w:p>
    <w:p w14:paraId="3EB307DC" w14:textId="77777777" w:rsidR="00450282" w:rsidRPr="00B576DF" w:rsidRDefault="00450282" w:rsidP="00EA1AD1">
      <w:pPr>
        <w:jc w:val="both"/>
        <w:rPr>
          <w:rFonts w:ascii="Candara" w:hAnsi="Candara" w:cstheme="minorHAnsi"/>
          <w:sz w:val="24"/>
          <w:szCs w:val="24"/>
        </w:rPr>
      </w:pPr>
    </w:p>
    <w:p w14:paraId="7541611B" w14:textId="77777777" w:rsidR="00450282" w:rsidRPr="00B576DF" w:rsidRDefault="00D22EC6" w:rsidP="00EA1AD1">
      <w:pPr>
        <w:ind w:right="610"/>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gr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 xml:space="preserve">y, </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rg</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teps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4"/>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q</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k</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y </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ean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w w:val="101"/>
          <w:sz w:val="24"/>
          <w:szCs w:val="24"/>
        </w:rPr>
        <w:t>l</w:t>
      </w:r>
      <w:r w:rsidRPr="00B576DF">
        <w:rPr>
          <w:rFonts w:ascii="Candara" w:eastAsia="Calibri" w:hAnsi="Candara" w:cstheme="minorHAnsi"/>
          <w:w w:val="101"/>
          <w:sz w:val="24"/>
          <w:szCs w:val="24"/>
        </w:rPr>
        <w:t xml:space="preserve">l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p>
    <w:p w14:paraId="68372F02" w14:textId="77777777" w:rsidR="00450282" w:rsidRPr="00B576DF" w:rsidRDefault="00450282" w:rsidP="00EA1AD1">
      <w:pPr>
        <w:jc w:val="both"/>
        <w:rPr>
          <w:rFonts w:ascii="Candara" w:hAnsi="Candara" w:cstheme="minorHAnsi"/>
          <w:sz w:val="24"/>
          <w:szCs w:val="24"/>
        </w:rPr>
      </w:pPr>
    </w:p>
    <w:p w14:paraId="281356A4" w14:textId="207671D8" w:rsidR="00450282" w:rsidRPr="00B576DF" w:rsidRDefault="00D22EC6" w:rsidP="00EA1AD1">
      <w:pPr>
        <w:ind w:right="712"/>
        <w:jc w:val="both"/>
        <w:rPr>
          <w:rFonts w:ascii="Candara" w:eastAsia="Calibri" w:hAnsi="Candara" w:cstheme="minorHAnsi"/>
          <w:sz w:val="24"/>
          <w:szCs w:val="24"/>
        </w:rPr>
      </w:pP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kept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 a</w:t>
      </w:r>
      <w:r w:rsidRPr="00B576DF">
        <w:rPr>
          <w:rFonts w:ascii="Candara" w:eastAsia="Calibri" w:hAnsi="Candara" w:cstheme="minorHAnsi"/>
          <w:spacing w:val="-4"/>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f</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 xml:space="preserve">t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3"/>
          <w:sz w:val="24"/>
          <w:szCs w:val="24"/>
        </w:rPr>
        <w: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 xml:space="preserve">g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eque</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00A61966" w:rsidRPr="00B576DF">
        <w:rPr>
          <w:rFonts w:ascii="Candara" w:eastAsia="Calibri" w:hAnsi="Candara" w:cstheme="minorHAnsi"/>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ken,</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due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8"/>
          <w:sz w:val="24"/>
          <w:szCs w:val="24"/>
        </w:rPr>
        <w:t>e</w:t>
      </w:r>
      <w:r w:rsidRPr="00B576DF">
        <w:rPr>
          <w:rFonts w:ascii="Candara" w:eastAsia="Calibri" w:hAnsi="Candara" w:cstheme="minorHAnsi"/>
          <w:sz w:val="24"/>
          <w:szCs w:val="24"/>
        </w:rPr>
        <w:t>.</w:t>
      </w:r>
    </w:p>
    <w:p w14:paraId="08EF8F2C" w14:textId="77777777" w:rsidR="00450282" w:rsidRPr="00B576DF" w:rsidRDefault="00450282" w:rsidP="00EA1AD1">
      <w:pPr>
        <w:jc w:val="both"/>
        <w:rPr>
          <w:rFonts w:ascii="Candara" w:hAnsi="Candara" w:cstheme="minorHAnsi"/>
          <w:sz w:val="24"/>
          <w:szCs w:val="24"/>
        </w:rPr>
      </w:pPr>
    </w:p>
    <w:p w14:paraId="69544A4C" w14:textId="3201154E" w:rsidR="00450282" w:rsidRPr="00B576DF" w:rsidRDefault="00D22EC6" w:rsidP="00EA1AD1">
      <w:pPr>
        <w:ind w:right="542"/>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nf</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q</w:t>
      </w:r>
      <w:r w:rsidRPr="00B576DF">
        <w:rPr>
          <w:rFonts w:ascii="Candara" w:eastAsia="Calibri" w:hAnsi="Candara" w:cstheme="minorHAnsi"/>
          <w:sz w:val="24"/>
          <w:szCs w:val="24"/>
        </w:rPr>
        <w:t>uen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7"/>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eq</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f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pp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5"/>
          <w:sz w:val="24"/>
          <w:szCs w:val="24"/>
        </w:rPr>
        <w:t>y</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ned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tea</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00461843">
        <w:rPr>
          <w:rFonts w:ascii="Candara" w:eastAsia="Calibri" w:hAnsi="Candara" w:cstheme="minorHAnsi"/>
          <w:w w:val="101"/>
          <w:sz w:val="24"/>
          <w:szCs w:val="24"/>
        </w:rPr>
        <w:t>.</w:t>
      </w:r>
    </w:p>
    <w:p w14:paraId="61B3321B" w14:textId="77777777" w:rsidR="00450282" w:rsidRPr="00B576DF" w:rsidRDefault="00450282" w:rsidP="00EA1AD1">
      <w:pPr>
        <w:jc w:val="both"/>
        <w:rPr>
          <w:rFonts w:ascii="Candara" w:hAnsi="Candara" w:cstheme="minorHAnsi"/>
          <w:sz w:val="24"/>
          <w:szCs w:val="24"/>
        </w:rPr>
      </w:pPr>
    </w:p>
    <w:p w14:paraId="1FD078AC" w14:textId="77777777" w:rsidR="00BD44CC" w:rsidRPr="00B576DF" w:rsidRDefault="00BD44CC" w:rsidP="00EA1AD1">
      <w:pPr>
        <w:jc w:val="both"/>
        <w:rPr>
          <w:rFonts w:ascii="Candara" w:eastAsia="Calibri" w:hAnsi="Candara" w:cstheme="minorHAnsi"/>
          <w:b/>
          <w:spacing w:val="2"/>
          <w:sz w:val="24"/>
          <w:szCs w:val="24"/>
        </w:rPr>
      </w:pPr>
      <w:r w:rsidRPr="00B576DF">
        <w:rPr>
          <w:rFonts w:ascii="Candara" w:eastAsia="Calibri" w:hAnsi="Candara" w:cstheme="minorHAnsi"/>
          <w:b/>
          <w:spacing w:val="2"/>
          <w:sz w:val="24"/>
          <w:szCs w:val="24"/>
        </w:rPr>
        <w:br w:type="page"/>
      </w:r>
    </w:p>
    <w:p w14:paraId="32961040" w14:textId="37E67983"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lastRenderedPageBreak/>
        <w:t>B</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r</w:t>
      </w:r>
      <w:r w:rsidRPr="00B576DF">
        <w:rPr>
          <w:rFonts w:ascii="Candara" w:eastAsia="Calibri" w:hAnsi="Candara" w:cstheme="minorHAnsi"/>
          <w:b/>
          <w:spacing w:val="-6"/>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3"/>
          <w:sz w:val="24"/>
          <w:szCs w:val="24"/>
        </w:rPr>
        <w:t>o</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rd</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4"/>
          <w:sz w:val="24"/>
          <w:szCs w:val="24"/>
        </w:rPr>
        <w:t>a</w:t>
      </w:r>
      <w:r w:rsidRPr="00B576DF">
        <w:rPr>
          <w:rFonts w:ascii="Candara" w:eastAsia="Calibri" w:hAnsi="Candara" w:cstheme="minorHAnsi"/>
          <w:b/>
          <w:spacing w:val="-3"/>
          <w:sz w:val="24"/>
          <w:szCs w:val="24"/>
        </w:rPr>
        <w:t>n</w:t>
      </w:r>
      <w:r w:rsidRPr="00B576DF">
        <w:rPr>
          <w:rFonts w:ascii="Candara" w:eastAsia="Calibri" w:hAnsi="Candara" w:cstheme="minorHAnsi"/>
          <w:b/>
          <w:sz w:val="24"/>
          <w:szCs w:val="24"/>
        </w:rPr>
        <w:t>d S</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q</w:t>
      </w:r>
      <w:r w:rsidRPr="00B576DF">
        <w:rPr>
          <w:rFonts w:ascii="Candara" w:eastAsia="Calibri" w:hAnsi="Candara" w:cstheme="minorHAnsi"/>
          <w:b/>
          <w:spacing w:val="2"/>
          <w:sz w:val="24"/>
          <w:szCs w:val="24"/>
        </w:rPr>
        <w:t>u</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nc</w:t>
      </w:r>
      <w:r w:rsidRPr="00B576DF">
        <w:rPr>
          <w:rFonts w:ascii="Candara" w:eastAsia="Calibri" w:hAnsi="Candara" w:cstheme="minorHAnsi"/>
          <w:b/>
          <w:spacing w:val="-6"/>
          <w:sz w:val="24"/>
          <w:szCs w:val="24"/>
        </w:rPr>
        <w:t>e</w:t>
      </w:r>
      <w:r w:rsidRPr="00B576DF">
        <w:rPr>
          <w:rFonts w:ascii="Candara" w:eastAsia="Calibri" w:hAnsi="Candara" w:cstheme="minorHAnsi"/>
          <w:b/>
          <w:w w:val="101"/>
          <w:sz w:val="24"/>
          <w:szCs w:val="24"/>
        </w:rPr>
        <w:t>:</w:t>
      </w:r>
    </w:p>
    <w:p w14:paraId="41FA23F1" w14:textId="77777777" w:rsidR="00450282" w:rsidRPr="00B576DF" w:rsidRDefault="00D22EC6" w:rsidP="00EA1AD1">
      <w:pPr>
        <w:ind w:right="189"/>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ic</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kept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cc</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K</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1</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und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ep</w:t>
      </w:r>
      <w:r w:rsidRPr="00B576DF">
        <w:rPr>
          <w:rFonts w:ascii="Candara" w:eastAsia="Calibri" w:hAnsi="Candara" w:cstheme="minorHAnsi"/>
          <w:sz w:val="24"/>
          <w:szCs w:val="24"/>
        </w:rPr>
        <w:t>end</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but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pp</w:t>
      </w:r>
      <w:r w:rsidRPr="00B576DF">
        <w:rPr>
          <w:rFonts w:ascii="Candara" w:eastAsia="Calibri" w:hAnsi="Candara" w:cstheme="minorHAnsi"/>
          <w:spacing w:val="1"/>
          <w:sz w:val="24"/>
          <w:szCs w:val="24"/>
        </w:rPr>
        <w:t>l</w:t>
      </w:r>
      <w:r w:rsidRPr="00B576DF">
        <w:rPr>
          <w:rFonts w:ascii="Candara" w:eastAsia="Calibri" w:hAnsi="Candara" w:cstheme="minorHAnsi"/>
          <w:spacing w:val="-5"/>
          <w:sz w:val="24"/>
          <w:szCs w:val="24"/>
        </w:rPr>
        <w:t>y</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ts as det</w:t>
      </w:r>
      <w:r w:rsidRPr="00B576DF">
        <w:rPr>
          <w:rFonts w:ascii="Candara" w:eastAsia="Calibri" w:hAnsi="Candara" w:cstheme="minorHAnsi"/>
          <w:spacing w:val="-1"/>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ed</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w:t>
      </w:r>
    </w:p>
    <w:p w14:paraId="3441B356" w14:textId="5C7870CE"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G</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Z</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p>
    <w:p w14:paraId="5789BB77" w14:textId="61682A0F" w:rsidR="00450282" w:rsidRPr="00B576DF" w:rsidRDefault="00D22EC6" w:rsidP="00EA1AD1">
      <w:pPr>
        <w:pStyle w:val="ListParagraph"/>
        <w:numPr>
          <w:ilvl w:val="0"/>
          <w:numId w:val="22"/>
        </w:numPr>
        <w:jc w:val="both"/>
        <w:rPr>
          <w:rFonts w:ascii="Candara" w:eastAsia="Calibri" w:hAnsi="Candara" w:cstheme="minorHAnsi"/>
          <w:sz w:val="24"/>
          <w:szCs w:val="24"/>
        </w:rPr>
      </w:pPr>
      <w:r w:rsidRPr="00B576DF">
        <w:rPr>
          <w:rFonts w:ascii="Candara" w:eastAsia="Calibri" w:hAnsi="Candara" w:cstheme="minorHAnsi"/>
          <w:b/>
          <w:spacing w:val="1"/>
          <w:sz w:val="24"/>
          <w:szCs w:val="24"/>
        </w:rPr>
        <w:t>G</w:t>
      </w:r>
      <w:r w:rsidRPr="00B576DF">
        <w:rPr>
          <w:rFonts w:ascii="Candara" w:eastAsia="Calibri" w:hAnsi="Candara" w:cstheme="minorHAnsi"/>
          <w:b/>
          <w:sz w:val="24"/>
          <w:szCs w:val="24"/>
        </w:rPr>
        <w:t>re</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n</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 xml:space="preserve">r </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 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u</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59E99A2C" w14:textId="2C7E9D49" w:rsidR="00450282" w:rsidRPr="00B576DF" w:rsidRDefault="00D22EC6" w:rsidP="00EA1AD1">
      <w:pPr>
        <w:pStyle w:val="ListParagraph"/>
        <w:numPr>
          <w:ilvl w:val="0"/>
          <w:numId w:val="22"/>
        </w:numPr>
        <w:jc w:val="both"/>
        <w:rPr>
          <w:rFonts w:ascii="Candara" w:eastAsia="Calibri" w:hAnsi="Candara" w:cstheme="minorHAnsi"/>
          <w:sz w:val="24"/>
          <w:szCs w:val="24"/>
        </w:rPr>
      </w:pPr>
      <w:r w:rsidRPr="00B576DF">
        <w:rPr>
          <w:rFonts w:ascii="Candara" w:eastAsia="Calibri" w:hAnsi="Candara" w:cstheme="minorHAnsi"/>
          <w:b/>
          <w:sz w:val="24"/>
          <w:szCs w:val="24"/>
        </w:rPr>
        <w:t>S</w:t>
      </w:r>
      <w:r w:rsidRPr="00B576DF">
        <w:rPr>
          <w:rFonts w:ascii="Candara" w:eastAsia="Calibri" w:hAnsi="Candara" w:cstheme="minorHAnsi"/>
          <w:b/>
          <w:spacing w:val="-2"/>
          <w:sz w:val="24"/>
          <w:szCs w:val="24"/>
        </w:rPr>
        <w:t>il</w:t>
      </w:r>
      <w:r w:rsidRPr="00B576DF">
        <w:rPr>
          <w:rFonts w:ascii="Candara" w:eastAsia="Calibri" w:hAnsi="Candara" w:cstheme="minorHAnsi"/>
          <w:b/>
          <w:sz w:val="24"/>
          <w:szCs w:val="24"/>
        </w:rPr>
        <w:t>v</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 xml:space="preserve">r </w:t>
      </w:r>
      <w:r w:rsidRPr="00B576DF">
        <w:rPr>
          <w:rFonts w:ascii="Candara" w:eastAsia="Calibri" w:hAnsi="Candara" w:cstheme="minorHAnsi"/>
          <w:b/>
          <w:spacing w:val="2"/>
          <w:sz w:val="24"/>
          <w:szCs w:val="24"/>
        </w:rPr>
        <w:t>B</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 xml:space="preserve">r </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 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 xml:space="preserve">ner </w:t>
      </w:r>
      <w:r w:rsidRPr="00B576DF">
        <w:rPr>
          <w:rFonts w:ascii="Candara" w:eastAsia="Calibri" w:hAnsi="Candara" w:cstheme="minorHAnsi"/>
          <w:spacing w:val="1"/>
          <w:sz w:val="24"/>
          <w:szCs w:val="24"/>
        </w:rPr>
        <w:t>(</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w w:val="101"/>
          <w:sz w:val="24"/>
          <w:szCs w:val="24"/>
        </w:rPr>
        <w:t>,</w:t>
      </w:r>
    </w:p>
    <w:p w14:paraId="71CC70EF" w14:textId="77777777" w:rsidR="00450282" w:rsidRPr="00B576DF" w:rsidRDefault="00D22EC6" w:rsidP="00EA1AD1">
      <w:pPr>
        <w:pStyle w:val="ListParagraph"/>
        <w:numPr>
          <w:ilvl w:val="0"/>
          <w:numId w:val="22"/>
        </w:numPr>
        <w:jc w:val="both"/>
        <w:rPr>
          <w:rFonts w:ascii="Candara" w:eastAsia="Calibri" w:hAnsi="Candara" w:cstheme="minorHAnsi"/>
          <w:sz w:val="24"/>
          <w:szCs w:val="24"/>
        </w:rPr>
      </w:pPr>
      <w:r w:rsidRPr="00B576DF">
        <w:rPr>
          <w:rFonts w:ascii="Candara" w:eastAsia="Calibri" w:hAnsi="Candara" w:cstheme="minorHAnsi"/>
          <w:spacing w:val="-2"/>
          <w:position w:val="1"/>
          <w:sz w:val="24"/>
          <w:szCs w:val="24"/>
        </w:rPr>
        <w:t>‘</w:t>
      </w:r>
      <w:r w:rsidRPr="00B576DF">
        <w:rPr>
          <w:rFonts w:ascii="Candara" w:eastAsia="Calibri" w:hAnsi="Candara" w:cstheme="minorHAnsi"/>
          <w:spacing w:val="-1"/>
          <w:position w:val="1"/>
          <w:sz w:val="24"/>
          <w:szCs w:val="24"/>
        </w:rPr>
        <w:t>S</w:t>
      </w:r>
      <w:r w:rsidRPr="00B576DF">
        <w:rPr>
          <w:rFonts w:ascii="Candara" w:eastAsia="Calibri" w:hAnsi="Candara" w:cstheme="minorHAnsi"/>
          <w:position w:val="1"/>
          <w:sz w:val="24"/>
          <w:szCs w:val="24"/>
        </w:rPr>
        <w:t>uper</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spacing w:val="-1"/>
          <w:position w:val="1"/>
          <w:sz w:val="24"/>
          <w:szCs w:val="24"/>
        </w:rPr>
        <w:t>S</w:t>
      </w:r>
      <w:r w:rsidRPr="00B576DF">
        <w:rPr>
          <w:rFonts w:ascii="Candara" w:eastAsia="Calibri" w:hAnsi="Candara" w:cstheme="minorHAnsi"/>
          <w:spacing w:val="-3"/>
          <w:w w:val="101"/>
          <w:position w:val="1"/>
          <w:sz w:val="24"/>
          <w:szCs w:val="24"/>
        </w:rPr>
        <w:t>i</w:t>
      </w:r>
      <w:r w:rsidRPr="00B576DF">
        <w:rPr>
          <w:rFonts w:ascii="Candara" w:eastAsia="Calibri" w:hAnsi="Candara" w:cstheme="minorHAnsi"/>
          <w:spacing w:val="1"/>
          <w:w w:val="101"/>
          <w:position w:val="1"/>
          <w:sz w:val="24"/>
          <w:szCs w:val="24"/>
        </w:rPr>
        <w:t>l</w:t>
      </w:r>
      <w:r w:rsidRPr="00B576DF">
        <w:rPr>
          <w:rFonts w:ascii="Candara" w:eastAsia="Calibri" w:hAnsi="Candara" w:cstheme="minorHAnsi"/>
          <w:w w:val="101"/>
          <w:position w:val="1"/>
          <w:sz w:val="24"/>
          <w:szCs w:val="24"/>
        </w:rPr>
        <w:t>v</w:t>
      </w:r>
      <w:r w:rsidRPr="00B576DF">
        <w:rPr>
          <w:rFonts w:ascii="Candara" w:eastAsia="Calibri" w:hAnsi="Candara" w:cstheme="minorHAnsi"/>
          <w:spacing w:val="-4"/>
          <w:w w:val="101"/>
          <w:position w:val="1"/>
          <w:sz w:val="24"/>
          <w:szCs w:val="24"/>
        </w:rPr>
        <w:t>e</w:t>
      </w:r>
      <w:r w:rsidRPr="00B576DF">
        <w:rPr>
          <w:rFonts w:ascii="Candara" w:eastAsia="Calibri" w:hAnsi="Candara" w:cstheme="minorHAnsi"/>
          <w:spacing w:val="1"/>
          <w:w w:val="101"/>
          <w:position w:val="1"/>
          <w:sz w:val="24"/>
          <w:szCs w:val="24"/>
        </w:rPr>
        <w:t>r</w:t>
      </w:r>
      <w:r w:rsidRPr="00B576DF">
        <w:rPr>
          <w:rFonts w:ascii="Candara" w:eastAsia="Calibri" w:hAnsi="Candara" w:cstheme="minorHAnsi"/>
          <w:spacing w:val="-2"/>
          <w:w w:val="101"/>
          <w:position w:val="1"/>
          <w:sz w:val="24"/>
          <w:szCs w:val="24"/>
        </w:rPr>
        <w:t>’</w:t>
      </w:r>
      <w:r w:rsidRPr="00B576DF">
        <w:rPr>
          <w:rFonts w:ascii="Candara" w:eastAsia="Calibri" w:hAnsi="Candara" w:cstheme="minorHAnsi"/>
          <w:position w:val="1"/>
          <w:sz w:val="24"/>
          <w:szCs w:val="24"/>
        </w:rPr>
        <w:t>.</w:t>
      </w:r>
    </w:p>
    <w:p w14:paraId="4B1570B1" w14:textId="70D08966" w:rsidR="00450282" w:rsidRPr="00B576DF" w:rsidRDefault="00D22EC6" w:rsidP="00EA1AD1">
      <w:pPr>
        <w:pStyle w:val="ListParagraph"/>
        <w:numPr>
          <w:ilvl w:val="0"/>
          <w:numId w:val="22"/>
        </w:numPr>
        <w:jc w:val="both"/>
        <w:rPr>
          <w:rFonts w:ascii="Candara" w:eastAsia="Calibri" w:hAnsi="Candara" w:cstheme="minorHAnsi"/>
          <w:sz w:val="24"/>
          <w:szCs w:val="24"/>
        </w:rPr>
      </w:pPr>
      <w:r w:rsidRPr="00B576DF">
        <w:rPr>
          <w:rFonts w:ascii="Candara" w:eastAsia="Calibri" w:hAnsi="Candara" w:cstheme="minorHAnsi"/>
          <w:b/>
          <w:spacing w:val="1"/>
          <w:sz w:val="24"/>
          <w:szCs w:val="24"/>
        </w:rPr>
        <w:t>G</w:t>
      </w:r>
      <w:r w:rsidRPr="00B576DF">
        <w:rPr>
          <w:rFonts w:ascii="Candara" w:eastAsia="Calibri" w:hAnsi="Candara" w:cstheme="minorHAnsi"/>
          <w:b/>
          <w:spacing w:val="2"/>
          <w:sz w:val="24"/>
          <w:szCs w:val="24"/>
        </w:rPr>
        <w:t>o</w:t>
      </w:r>
      <w:r w:rsidRPr="00B576DF">
        <w:rPr>
          <w:rFonts w:ascii="Candara" w:eastAsia="Calibri" w:hAnsi="Candara" w:cstheme="minorHAnsi"/>
          <w:b/>
          <w:spacing w:val="-2"/>
          <w:sz w:val="24"/>
          <w:szCs w:val="24"/>
        </w:rPr>
        <w:t>l</w:t>
      </w:r>
      <w:r w:rsidRPr="00B576DF">
        <w:rPr>
          <w:rFonts w:ascii="Candara" w:eastAsia="Calibri" w:hAnsi="Candara" w:cstheme="minorHAnsi"/>
          <w:b/>
          <w:sz w:val="24"/>
          <w:szCs w:val="24"/>
        </w:rPr>
        <w:t>d</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 xml:space="preserve">r </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1"/>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 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x</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nne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w:t>
      </w:r>
      <w:r w:rsidRPr="00B576DF">
        <w:rPr>
          <w:rFonts w:ascii="Candara" w:eastAsia="Calibri" w:hAnsi="Candara" w:cstheme="minorHAnsi"/>
          <w:spacing w:val="2"/>
          <w:sz w:val="24"/>
          <w:szCs w:val="24"/>
        </w:rPr>
        <w:t>G</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G</w:t>
      </w:r>
      <w:r w:rsidRPr="00B576DF">
        <w:rPr>
          <w:rFonts w:ascii="Candara" w:eastAsia="Calibri" w:hAnsi="Candara" w:cstheme="minorHAnsi"/>
          <w:spacing w:val="-1"/>
          <w:sz w:val="24"/>
          <w:szCs w:val="24"/>
        </w:rPr>
        <w:t>o</w:t>
      </w:r>
      <w:r w:rsidRPr="00B576DF">
        <w:rPr>
          <w:rFonts w:ascii="Candara" w:eastAsia="Calibri" w:hAnsi="Candara" w:cstheme="minorHAnsi"/>
          <w:spacing w:val="1"/>
          <w:w w:val="10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w:t>
      </w:r>
    </w:p>
    <w:p w14:paraId="1091177C" w14:textId="1247E10B" w:rsidR="00450282" w:rsidRPr="00B576DF" w:rsidRDefault="00BD44CC" w:rsidP="00EA1AD1">
      <w:pPr>
        <w:pStyle w:val="ListParagraph"/>
        <w:numPr>
          <w:ilvl w:val="0"/>
          <w:numId w:val="22"/>
        </w:numPr>
        <w:jc w:val="both"/>
        <w:rPr>
          <w:rFonts w:ascii="Candara" w:eastAsia="Calibri" w:hAnsi="Candara" w:cstheme="minorHAnsi"/>
          <w:sz w:val="24"/>
          <w:szCs w:val="24"/>
        </w:rPr>
      </w:pPr>
      <w:r w:rsidRPr="00B576DF">
        <w:rPr>
          <w:rFonts w:ascii="Candara" w:eastAsia="Calibri" w:hAnsi="Candara" w:cstheme="minorHAnsi"/>
          <w:b/>
          <w:spacing w:val="-2"/>
          <w:sz w:val="24"/>
          <w:szCs w:val="24"/>
        </w:rPr>
        <w:t>Pi</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k</w:t>
      </w:r>
      <w:r w:rsidRPr="00B576DF">
        <w:rPr>
          <w:rFonts w:ascii="Candara" w:eastAsia="Calibri" w:hAnsi="Candara" w:cstheme="minorHAnsi"/>
          <w:b/>
          <w:spacing w:val="-5"/>
          <w:sz w:val="24"/>
          <w:szCs w:val="24"/>
        </w:rPr>
        <w:t xml:space="preserve"> </w:t>
      </w:r>
      <w:r w:rsidR="00D22EC6" w:rsidRPr="00B576DF">
        <w:rPr>
          <w:rFonts w:ascii="Candara" w:eastAsia="Calibri" w:hAnsi="Candara" w:cstheme="minorHAnsi"/>
          <w:b/>
          <w:spacing w:val="-1"/>
          <w:sz w:val="24"/>
          <w:szCs w:val="24"/>
        </w:rPr>
        <w:t>f</w:t>
      </w:r>
      <w:r w:rsidR="00D22EC6" w:rsidRPr="00B576DF">
        <w:rPr>
          <w:rFonts w:ascii="Candara" w:eastAsia="Calibri" w:hAnsi="Candara" w:cstheme="minorHAnsi"/>
          <w:b/>
          <w:spacing w:val="-3"/>
          <w:sz w:val="24"/>
          <w:szCs w:val="24"/>
        </w:rPr>
        <w:t>o</w:t>
      </w:r>
      <w:r w:rsidR="00D22EC6" w:rsidRPr="00B576DF">
        <w:rPr>
          <w:rFonts w:ascii="Candara" w:eastAsia="Calibri" w:hAnsi="Candara" w:cstheme="minorHAnsi"/>
          <w:b/>
          <w:sz w:val="24"/>
          <w:szCs w:val="24"/>
        </w:rPr>
        <w:t>r</w:t>
      </w:r>
      <w:r w:rsidR="00D22EC6"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1"/>
          <w:sz w:val="24"/>
          <w:szCs w:val="24"/>
        </w:rPr>
        <w:t>T</w:t>
      </w:r>
      <w:r w:rsidRPr="00B576DF">
        <w:rPr>
          <w:rFonts w:ascii="Candara" w:eastAsia="Calibri" w:hAnsi="Candara" w:cstheme="minorHAnsi"/>
          <w:b/>
          <w:spacing w:val="2"/>
          <w:sz w:val="24"/>
          <w:szCs w:val="24"/>
        </w:rPr>
        <w:t>h</w:t>
      </w:r>
      <w:r w:rsidRPr="00B576DF">
        <w:rPr>
          <w:rFonts w:ascii="Candara" w:eastAsia="Calibri" w:hAnsi="Candara" w:cstheme="minorHAnsi"/>
          <w:b/>
          <w:spacing w:val="-2"/>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k</w:t>
      </w:r>
      <w:r w:rsidRPr="00B576DF">
        <w:rPr>
          <w:rFonts w:ascii="Candara" w:eastAsia="Calibri" w:hAnsi="Candara" w:cstheme="minorHAnsi"/>
          <w:b/>
          <w:spacing w:val="-2"/>
          <w:sz w:val="24"/>
          <w:szCs w:val="24"/>
        </w:rPr>
        <w:t xml:space="preserve"> </w:t>
      </w:r>
      <w:r w:rsidR="00D22EC6" w:rsidRPr="00B576DF">
        <w:rPr>
          <w:rFonts w:ascii="Candara" w:eastAsia="Calibri" w:hAnsi="Candara" w:cstheme="minorHAnsi"/>
          <w:b/>
          <w:spacing w:val="2"/>
          <w:sz w:val="24"/>
          <w:szCs w:val="24"/>
        </w:rPr>
        <w:t>B</w:t>
      </w:r>
      <w:r w:rsidR="00D22EC6" w:rsidRPr="00B576DF">
        <w:rPr>
          <w:rFonts w:ascii="Candara" w:eastAsia="Calibri" w:hAnsi="Candara" w:cstheme="minorHAnsi"/>
          <w:b/>
          <w:spacing w:val="-1"/>
          <w:sz w:val="24"/>
          <w:szCs w:val="24"/>
        </w:rPr>
        <w:t>e</w:t>
      </w:r>
      <w:r w:rsidR="00D22EC6" w:rsidRPr="00B576DF">
        <w:rPr>
          <w:rFonts w:ascii="Candara" w:eastAsia="Calibri" w:hAnsi="Candara" w:cstheme="minorHAnsi"/>
          <w:b/>
          <w:spacing w:val="-3"/>
          <w:sz w:val="24"/>
          <w:szCs w:val="24"/>
        </w:rPr>
        <w:t>h</w:t>
      </w:r>
      <w:r w:rsidR="00D22EC6" w:rsidRPr="00B576DF">
        <w:rPr>
          <w:rFonts w:ascii="Candara" w:eastAsia="Calibri" w:hAnsi="Candara" w:cstheme="minorHAnsi"/>
          <w:b/>
          <w:spacing w:val="1"/>
          <w:sz w:val="24"/>
          <w:szCs w:val="24"/>
        </w:rPr>
        <w:t>a</w:t>
      </w:r>
      <w:r w:rsidR="00D22EC6" w:rsidRPr="00B576DF">
        <w:rPr>
          <w:rFonts w:ascii="Candara" w:eastAsia="Calibri" w:hAnsi="Candara" w:cstheme="minorHAnsi"/>
          <w:b/>
          <w:sz w:val="24"/>
          <w:szCs w:val="24"/>
        </w:rPr>
        <w:t>v</w:t>
      </w:r>
      <w:r w:rsidR="00D22EC6" w:rsidRPr="00B576DF">
        <w:rPr>
          <w:rFonts w:ascii="Candara" w:eastAsia="Calibri" w:hAnsi="Candara" w:cstheme="minorHAnsi"/>
          <w:b/>
          <w:spacing w:val="-2"/>
          <w:sz w:val="24"/>
          <w:szCs w:val="24"/>
        </w:rPr>
        <w:t>i</w:t>
      </w:r>
      <w:r w:rsidR="00D22EC6" w:rsidRPr="00B576DF">
        <w:rPr>
          <w:rFonts w:ascii="Candara" w:eastAsia="Calibri" w:hAnsi="Candara" w:cstheme="minorHAnsi"/>
          <w:b/>
          <w:spacing w:val="-3"/>
          <w:sz w:val="24"/>
          <w:szCs w:val="24"/>
        </w:rPr>
        <w:t>o</w:t>
      </w:r>
      <w:r w:rsidR="00D22EC6" w:rsidRPr="00B576DF">
        <w:rPr>
          <w:rFonts w:ascii="Candara" w:eastAsia="Calibri" w:hAnsi="Candara" w:cstheme="minorHAnsi"/>
          <w:b/>
          <w:spacing w:val="2"/>
          <w:sz w:val="24"/>
          <w:szCs w:val="24"/>
        </w:rPr>
        <w:t>u</w:t>
      </w:r>
      <w:r w:rsidR="00D22EC6" w:rsidRPr="00B576DF">
        <w:rPr>
          <w:rFonts w:ascii="Candara" w:eastAsia="Calibri" w:hAnsi="Candara" w:cstheme="minorHAnsi"/>
          <w:b/>
          <w:sz w:val="24"/>
          <w:szCs w:val="24"/>
        </w:rPr>
        <w:t xml:space="preserve">r </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5"/>
          <w:w w:val="101"/>
          <w:sz w:val="24"/>
          <w:szCs w:val="24"/>
        </w:rPr>
        <w:t>t</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z w:val="24"/>
          <w:szCs w:val="24"/>
        </w:rPr>
        <w:t>e</w:t>
      </w:r>
      <w:r w:rsidRPr="00B576DF">
        <w:rPr>
          <w:rFonts w:ascii="Candara" w:eastAsia="Calibri" w:hAnsi="Candara" w:cstheme="minorHAnsi"/>
          <w:sz w:val="24"/>
          <w:szCs w:val="24"/>
        </w:rPr>
        <w:t xml:space="preserve"> (separate from the distractions of other pupils)</w:t>
      </w:r>
      <w:r w:rsidR="00D22EC6" w:rsidRPr="00B576DF">
        <w:rPr>
          <w:rFonts w:ascii="Candara" w:eastAsia="Calibri" w:hAnsi="Candara" w:cstheme="minorHAnsi"/>
          <w:sz w:val="24"/>
          <w:szCs w:val="24"/>
        </w:rPr>
        <w:t>.</w:t>
      </w:r>
    </w:p>
    <w:p w14:paraId="293EBA14" w14:textId="75C3A1A3" w:rsidR="00450282" w:rsidRPr="00B576DF" w:rsidRDefault="00D22EC6" w:rsidP="00EA1AD1">
      <w:pPr>
        <w:pStyle w:val="ListParagraph"/>
        <w:numPr>
          <w:ilvl w:val="0"/>
          <w:numId w:val="22"/>
        </w:numPr>
        <w:jc w:val="both"/>
        <w:rPr>
          <w:rFonts w:ascii="Candara" w:eastAsia="Calibri" w:hAnsi="Candara" w:cstheme="minorHAnsi"/>
          <w:sz w:val="24"/>
          <w:szCs w:val="24"/>
        </w:rPr>
      </w:pPr>
      <w:r w:rsidRPr="00B576DF">
        <w:rPr>
          <w:rFonts w:ascii="Candara" w:eastAsia="Calibri" w:hAnsi="Candara" w:cstheme="minorHAnsi"/>
          <w:b/>
          <w:spacing w:val="-2"/>
          <w:sz w:val="24"/>
          <w:szCs w:val="24"/>
        </w:rPr>
        <w:t>A</w:t>
      </w:r>
      <w:r w:rsidRPr="00B576DF">
        <w:rPr>
          <w:rFonts w:ascii="Candara" w:eastAsia="Calibri" w:hAnsi="Candara" w:cstheme="minorHAnsi"/>
          <w:b/>
          <w:spacing w:val="-1"/>
          <w:sz w:val="24"/>
          <w:szCs w:val="24"/>
        </w:rPr>
        <w:t>m</w:t>
      </w:r>
      <w:r w:rsidRPr="00B576DF">
        <w:rPr>
          <w:rFonts w:ascii="Candara" w:eastAsia="Calibri" w:hAnsi="Candara" w:cstheme="minorHAnsi"/>
          <w:b/>
          <w:spacing w:val="2"/>
          <w:sz w:val="24"/>
          <w:szCs w:val="24"/>
        </w:rPr>
        <w:t>b</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r</w:t>
      </w:r>
      <w:r w:rsidRPr="00B576DF">
        <w:rPr>
          <w:rFonts w:ascii="Candara" w:eastAsia="Calibri" w:hAnsi="Candara" w:cstheme="minorHAnsi"/>
          <w:b/>
          <w:spacing w:val="-2"/>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u</w:t>
      </w:r>
      <w:r w:rsidRPr="00B576DF">
        <w:rPr>
          <w:rFonts w:ascii="Candara" w:eastAsia="Calibri" w:hAnsi="Candara" w:cstheme="minorHAnsi"/>
          <w:b/>
          <w:sz w:val="24"/>
          <w:szCs w:val="24"/>
        </w:rPr>
        <w:t>r</w:t>
      </w:r>
      <w:r w:rsidRPr="00B576DF">
        <w:rPr>
          <w:rFonts w:ascii="Candara" w:eastAsia="Calibri" w:hAnsi="Candara" w:cstheme="minorHAnsi"/>
          <w:b/>
          <w:spacing w:val="5"/>
          <w:sz w:val="24"/>
          <w:szCs w:val="24"/>
        </w:rPr>
        <w:t xml:space="preserve"> </w:t>
      </w:r>
      <w:r w:rsidRPr="00B576DF">
        <w:rPr>
          <w:rFonts w:ascii="Candara" w:eastAsia="Calibri" w:hAnsi="Candara" w:cstheme="minorHAnsi"/>
          <w:b/>
          <w:sz w:val="24"/>
          <w:szCs w:val="24"/>
        </w:rPr>
        <w:t>=</w:t>
      </w:r>
      <w:r w:rsidRPr="00B576DF">
        <w:rPr>
          <w:rFonts w:ascii="Candara" w:eastAsia="Calibri" w:hAnsi="Candara" w:cstheme="minorHAnsi"/>
          <w:b/>
          <w:spacing w:val="-2"/>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ll</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u</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es</w:t>
      </w:r>
    </w:p>
    <w:p w14:paraId="6675566C" w14:textId="3736D042" w:rsidR="00450282" w:rsidRPr="00B576DF" w:rsidRDefault="00D22EC6" w:rsidP="00EA1AD1">
      <w:pPr>
        <w:pStyle w:val="ListParagraph"/>
        <w:numPr>
          <w:ilvl w:val="0"/>
          <w:numId w:val="22"/>
        </w:numPr>
        <w:jc w:val="both"/>
        <w:rPr>
          <w:rFonts w:ascii="Candara" w:eastAsia="Calibri" w:hAnsi="Candara" w:cstheme="minorHAnsi"/>
          <w:sz w:val="24"/>
          <w:szCs w:val="24"/>
        </w:rPr>
      </w:pPr>
      <w:r w:rsidRPr="00B576DF">
        <w:rPr>
          <w:rFonts w:ascii="Candara" w:eastAsia="Calibri" w:hAnsi="Candara" w:cstheme="minorHAnsi"/>
          <w:b/>
          <w:spacing w:val="1"/>
          <w:sz w:val="24"/>
          <w:szCs w:val="24"/>
        </w:rPr>
        <w:t>R</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d</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6"/>
          <w:sz w:val="24"/>
          <w:szCs w:val="24"/>
        </w:rPr>
        <w:t>e</w:t>
      </w:r>
      <w:r w:rsidRPr="00B576DF">
        <w:rPr>
          <w:rFonts w:ascii="Candara" w:eastAsia="Calibri" w:hAnsi="Candara" w:cstheme="minorHAnsi"/>
          <w:b/>
          <w:spacing w:val="-3"/>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r =</w:t>
      </w:r>
      <w:r w:rsidRPr="00B576DF">
        <w:rPr>
          <w:rFonts w:ascii="Candara" w:eastAsia="Calibri" w:hAnsi="Candara" w:cstheme="minorHAnsi"/>
          <w:b/>
          <w:spacing w:val="-2"/>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ll</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u</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es</w:t>
      </w:r>
    </w:p>
    <w:p w14:paraId="04536A41" w14:textId="34EAD24C" w:rsidR="00450282" w:rsidRPr="00B576DF" w:rsidRDefault="00BD44CC" w:rsidP="00EA1AD1">
      <w:pPr>
        <w:jc w:val="both"/>
        <w:rPr>
          <w:rFonts w:ascii="Candara" w:hAnsi="Candara" w:cstheme="minorHAnsi"/>
          <w:sz w:val="24"/>
          <w:szCs w:val="24"/>
        </w:rPr>
      </w:pPr>
      <w:r w:rsidRPr="00B576DF">
        <w:rPr>
          <w:rFonts w:ascii="Candara" w:hAnsi="Candara" w:cstheme="minorHAnsi"/>
          <w:sz w:val="24"/>
          <w:szCs w:val="24"/>
        </w:rPr>
        <w:t xml:space="preserve">  </w:t>
      </w:r>
    </w:p>
    <w:p w14:paraId="0F1FF32B" w14:textId="2D398EA8"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mi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spacing w:val="-5"/>
          <w:w w:val="101"/>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1"/>
          <w:sz w:val="24"/>
          <w:szCs w:val="24"/>
        </w:rPr>
        <w:t>e</w:t>
      </w:r>
      <w:r w:rsidRPr="00B576DF">
        <w:rPr>
          <w:rFonts w:ascii="Candara" w:eastAsia="Calibri" w:hAnsi="Candara" w:cstheme="minorHAnsi"/>
          <w:spacing w:val="-6"/>
          <w:sz w:val="24"/>
          <w:szCs w:val="24"/>
        </w:rPr>
        <w:t>/</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w w:val="10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w:t>
      </w:r>
    </w:p>
    <w:p w14:paraId="57C06AE6" w14:textId="292E80BA" w:rsidR="00450282" w:rsidRPr="00B576DF" w:rsidRDefault="00D22EC6" w:rsidP="00EA1AD1">
      <w:pPr>
        <w:ind w:right="69"/>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 xml:space="preserve">e </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w:t>
      </w:r>
      <w:r w:rsidRPr="00B576DF">
        <w:rPr>
          <w:rFonts w:ascii="Candara" w:eastAsia="Calibri" w:hAnsi="Candara" w:cstheme="minorHAnsi"/>
          <w:b/>
          <w:spacing w:val="-3"/>
          <w:sz w:val="24"/>
          <w:szCs w:val="24"/>
        </w:rPr>
        <w:t>p</w:t>
      </w:r>
      <w:r w:rsidRPr="00B576DF">
        <w:rPr>
          <w:rFonts w:ascii="Candara" w:eastAsia="Calibri" w:hAnsi="Candara" w:cstheme="minorHAnsi"/>
          <w:b/>
          <w:spacing w:val="2"/>
          <w:sz w:val="24"/>
          <w:szCs w:val="24"/>
        </w:rPr>
        <w:t>o</w:t>
      </w:r>
      <w:r w:rsidRPr="00B576DF">
        <w:rPr>
          <w:rFonts w:ascii="Candara" w:eastAsia="Calibri" w:hAnsi="Candara" w:cstheme="minorHAnsi"/>
          <w:b/>
          <w:spacing w:val="1"/>
          <w:sz w:val="24"/>
          <w:szCs w:val="24"/>
        </w:rPr>
        <w:t>s</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t</w:t>
      </w:r>
      <w:r w:rsidRPr="00B576DF">
        <w:rPr>
          <w:rFonts w:ascii="Candara" w:eastAsia="Calibri" w:hAnsi="Candara" w:cstheme="minorHAnsi"/>
          <w:b/>
          <w:spacing w:val="-2"/>
          <w:sz w:val="24"/>
          <w:szCs w:val="24"/>
        </w:rPr>
        <w:t>i</w:t>
      </w:r>
      <w:r w:rsidRPr="00B576DF">
        <w:rPr>
          <w:rFonts w:ascii="Candara" w:eastAsia="Calibri" w:hAnsi="Candara" w:cstheme="minorHAnsi"/>
          <w:b/>
          <w:sz w:val="24"/>
          <w:szCs w:val="24"/>
        </w:rPr>
        <w:t>ve</w:t>
      </w:r>
      <w:r w:rsidRPr="00B576DF">
        <w:rPr>
          <w:rFonts w:ascii="Candara" w:eastAsia="Calibri" w:hAnsi="Candara" w:cstheme="minorHAnsi"/>
          <w:b/>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b/>
          <w:spacing w:val="2"/>
          <w:sz w:val="24"/>
          <w:szCs w:val="24"/>
        </w:rPr>
        <w:t>c</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rr</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c</w:t>
      </w:r>
      <w:r w:rsidRPr="00B576DF">
        <w:rPr>
          <w:rFonts w:ascii="Candara" w:eastAsia="Calibri" w:hAnsi="Candara" w:cstheme="minorHAnsi"/>
          <w:b/>
          <w:sz w:val="24"/>
          <w:szCs w:val="24"/>
        </w:rPr>
        <w:t xml:space="preserve">t </w:t>
      </w:r>
      <w:r w:rsidRPr="00B576DF">
        <w:rPr>
          <w:rFonts w:ascii="Candara" w:eastAsia="Calibri" w:hAnsi="Candara" w:cstheme="minorHAnsi"/>
          <w:b/>
          <w:spacing w:val="-3"/>
          <w:sz w:val="24"/>
          <w:szCs w:val="24"/>
        </w:rPr>
        <w:t>t</w:t>
      </w:r>
      <w:r w:rsidRPr="00B576DF">
        <w:rPr>
          <w:rFonts w:ascii="Candara" w:eastAsia="Calibri" w:hAnsi="Candara" w:cstheme="minorHAnsi"/>
          <w:b/>
          <w:spacing w:val="2"/>
          <w:sz w:val="24"/>
          <w:szCs w:val="24"/>
        </w:rPr>
        <w:t>h</w:t>
      </w:r>
      <w:r w:rsidRPr="00B576DF">
        <w:rPr>
          <w:rFonts w:ascii="Candara" w:eastAsia="Calibri" w:hAnsi="Candara" w:cstheme="minorHAnsi"/>
          <w:b/>
          <w:spacing w:val="-1"/>
          <w:sz w:val="24"/>
          <w:szCs w:val="24"/>
        </w:rPr>
        <w:t>e</w:t>
      </w:r>
      <w:r w:rsidRPr="00B576DF">
        <w:rPr>
          <w:rFonts w:ascii="Candara" w:eastAsia="Calibri" w:hAnsi="Candara" w:cstheme="minorHAnsi"/>
          <w:b/>
          <w:spacing w:val="-2"/>
          <w:sz w:val="24"/>
          <w:szCs w:val="24"/>
        </w:rPr>
        <w:t>i</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u</w:t>
      </w:r>
      <w:r w:rsidRPr="00B576DF">
        <w:rPr>
          <w:rFonts w:ascii="Candara" w:eastAsia="Calibri" w:hAnsi="Candara" w:cstheme="minorHAnsi"/>
          <w:b/>
          <w:sz w:val="24"/>
          <w:szCs w:val="24"/>
        </w:rPr>
        <w:t>r</w:t>
      </w:r>
      <w:r w:rsidRPr="00B576DF">
        <w:rPr>
          <w:rFonts w:ascii="Candara" w:eastAsia="Calibri" w:hAnsi="Candara" w:cstheme="minorHAnsi"/>
          <w:b/>
          <w:spacing w:val="6"/>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 xml:space="preserve">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p>
    <w:p w14:paraId="0BD1CED4" w14:textId="191621E9" w:rsidR="00450282" w:rsidRPr="00B576DF" w:rsidRDefault="00D22EC6" w:rsidP="00EA1AD1">
      <w:pPr>
        <w:ind w:right="349"/>
        <w:jc w:val="both"/>
        <w:rPr>
          <w:rFonts w:ascii="Candara" w:eastAsia="Calibri" w:hAnsi="Candara" w:cstheme="minorHAnsi"/>
          <w:sz w:val="24"/>
          <w:szCs w:val="24"/>
        </w:rPr>
      </w:pP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g</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as 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de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i</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as 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en</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ped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f</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w:t>
      </w:r>
    </w:p>
    <w:p w14:paraId="0AF84341" w14:textId="06902106"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1"/>
          <w:sz w:val="24"/>
          <w:szCs w:val="24"/>
        </w:rPr>
        <w:t>Ho</w:t>
      </w:r>
      <w:r w:rsidRPr="00B576DF">
        <w:rPr>
          <w:rFonts w:ascii="Candara" w:eastAsia="Calibri" w:hAnsi="Candara" w:cstheme="minorHAnsi"/>
          <w:sz w:val="24"/>
          <w:szCs w:val="24"/>
        </w:rPr>
        <w:t>wev</w:t>
      </w:r>
      <w:r w:rsidRPr="00B576DF">
        <w:rPr>
          <w:rFonts w:ascii="Candara" w:eastAsia="Calibri" w:hAnsi="Candara" w:cstheme="minorHAnsi"/>
          <w:spacing w:val="1"/>
          <w:sz w:val="24"/>
          <w:szCs w:val="24"/>
        </w:rPr>
        <w:t>er</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 need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w:t>
      </w:r>
      <w:r w:rsidRPr="00B576DF">
        <w:rPr>
          <w:rFonts w:ascii="Candara" w:eastAsia="Calibri" w:hAnsi="Candara" w:cstheme="minorHAnsi"/>
          <w:sz w:val="24"/>
          <w:szCs w:val="24"/>
        </w:rPr>
        <w:t>3</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mi</w:t>
      </w:r>
      <w:r w:rsidRPr="00B576DF">
        <w:rPr>
          <w:rFonts w:ascii="Candara" w:eastAsia="Calibri" w:hAnsi="Candara" w:cstheme="minorHAnsi"/>
          <w:sz w:val="24"/>
          <w:szCs w:val="24"/>
        </w:rPr>
        <w:t>nu</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 a</w:t>
      </w: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 xml:space="preserve">er </w:t>
      </w:r>
      <w:r w:rsidRPr="00B576DF">
        <w:rPr>
          <w:rFonts w:ascii="Candara" w:eastAsia="Calibri" w:hAnsi="Candara" w:cstheme="minorHAnsi"/>
          <w:spacing w:val="10"/>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w w:val="101"/>
          <w:sz w:val="24"/>
          <w:szCs w:val="24"/>
        </w:rPr>
        <w:t>t.</w:t>
      </w:r>
    </w:p>
    <w:p w14:paraId="7138DCD7" w14:textId="222A065C"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nue to</w:t>
      </w:r>
      <w:r w:rsidRPr="00B576DF">
        <w:rPr>
          <w:rFonts w:ascii="Candara" w:eastAsia="Calibri" w:hAnsi="Candara" w:cstheme="minorHAnsi"/>
          <w:spacing w:val="-3"/>
          <w:sz w:val="24"/>
          <w:szCs w:val="24"/>
        </w:rPr>
        <w:t xml:space="preserve"> m</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mi</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 xml:space="preserve">er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w w:val="101"/>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w:t>
      </w:r>
    </w:p>
    <w:p w14:paraId="2D7D2835" w14:textId="426C2832" w:rsidR="00450282" w:rsidRPr="00B576DF" w:rsidRDefault="00D22EC6" w:rsidP="00EA1AD1">
      <w:pPr>
        <w:ind w:right="400"/>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proofErr w:type="spellStart"/>
      <w:r w:rsidRPr="00B576DF">
        <w:rPr>
          <w:rFonts w:ascii="Candara" w:eastAsia="Calibri" w:hAnsi="Candara" w:cstheme="minorHAnsi"/>
          <w:spacing w:val="1"/>
          <w:w w:val="10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2"/>
          <w:w w:val="101"/>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proofErr w:type="spellEnd"/>
      <w:r w:rsidRPr="00B576DF">
        <w:rPr>
          <w:rFonts w:ascii="Candara" w:eastAsia="Calibri" w:hAnsi="Candara" w:cstheme="minorHAnsi"/>
          <w:sz w:val="24"/>
          <w:szCs w:val="24"/>
        </w:rPr>
        <w:t xml:space="preserve"> be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002F63B7" w:rsidRPr="00B576DF">
        <w:rPr>
          <w:rFonts w:ascii="Candara" w:eastAsia="Calibri" w:hAnsi="Candara" w:cstheme="minorHAnsi"/>
          <w:sz w:val="24"/>
          <w:szCs w:val="24"/>
        </w:rPr>
        <w:t>:</w:t>
      </w:r>
    </w:p>
    <w:p w14:paraId="1FCBCF7E" w14:textId="37D6DCCE" w:rsidR="002F63B7" w:rsidRPr="00B576DF" w:rsidRDefault="002F63B7" w:rsidP="00EA1AD1">
      <w:pPr>
        <w:pStyle w:val="ListParagraph"/>
        <w:numPr>
          <w:ilvl w:val="0"/>
          <w:numId w:val="23"/>
        </w:numPr>
        <w:ind w:right="400"/>
        <w:jc w:val="both"/>
        <w:rPr>
          <w:rFonts w:ascii="Candara" w:eastAsia="Calibri" w:hAnsi="Candara" w:cstheme="minorHAnsi"/>
          <w:b/>
          <w:sz w:val="24"/>
          <w:szCs w:val="24"/>
        </w:rPr>
      </w:pPr>
      <w:r w:rsidRPr="00B576DF">
        <w:rPr>
          <w:rFonts w:ascii="Candara" w:eastAsia="Calibri" w:hAnsi="Candara" w:cstheme="minorHAnsi"/>
          <w:b/>
          <w:sz w:val="24"/>
          <w:szCs w:val="24"/>
        </w:rPr>
        <w:t>Pink</w:t>
      </w:r>
    </w:p>
    <w:p w14:paraId="357C35B9" w14:textId="323CD001" w:rsidR="00450282" w:rsidRPr="00B576DF" w:rsidRDefault="00D22EC6" w:rsidP="00EA1AD1">
      <w:pPr>
        <w:pStyle w:val="ListParagraph"/>
        <w:numPr>
          <w:ilvl w:val="1"/>
          <w:numId w:val="23"/>
        </w:numPr>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w:t>
      </w:r>
      <w:r w:rsidRPr="00B576DF">
        <w:rPr>
          <w:rFonts w:ascii="Candara" w:eastAsia="Calibri" w:hAnsi="Candara" w:cstheme="minorHAnsi"/>
          <w:spacing w:val="-5"/>
          <w:sz w:val="24"/>
          <w:szCs w:val="24"/>
        </w:rPr>
        <w:t>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3"/>
          <w:sz w:val="24"/>
          <w:szCs w:val="24"/>
        </w:rPr>
        <w:t>P</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nk</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nk</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3"/>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al </w:t>
      </w:r>
      <w:r w:rsidRPr="00B576DF">
        <w:rPr>
          <w:rFonts w:ascii="Candara" w:eastAsia="Calibri" w:hAnsi="Candara" w:cstheme="minorHAnsi"/>
          <w:spacing w:val="-3"/>
          <w:sz w:val="24"/>
          <w:szCs w:val="24"/>
        </w:rPr>
        <w:t>“</w:t>
      </w: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 xml:space="preserve">k”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fl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w w:val="101"/>
          <w:sz w:val="24"/>
          <w:szCs w:val="24"/>
        </w:rPr>
        <w:t>t</w:t>
      </w:r>
      <w:r w:rsidRPr="00B576DF">
        <w:rPr>
          <w:rFonts w:ascii="Candara" w:eastAsia="Calibri" w:hAnsi="Candara" w:cstheme="minorHAnsi"/>
          <w:spacing w:val="-3"/>
          <w:w w:val="101"/>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pacing w:val="-4"/>
          <w:w w:val="101"/>
          <w:sz w:val="24"/>
          <w:szCs w:val="24"/>
        </w:rPr>
        <w:t>e</w:t>
      </w:r>
      <w:r w:rsidRPr="00B576DF">
        <w:rPr>
          <w:rFonts w:ascii="Candara" w:eastAsia="Calibri" w:hAnsi="Candara" w:cstheme="minorHAnsi"/>
          <w:sz w:val="24"/>
          <w:szCs w:val="24"/>
        </w:rPr>
        <w:t>.</w:t>
      </w:r>
    </w:p>
    <w:p w14:paraId="7925C415" w14:textId="21DCC25D" w:rsidR="00450282" w:rsidRPr="00B576DF" w:rsidRDefault="00D22EC6" w:rsidP="00EA1AD1">
      <w:pPr>
        <w:pStyle w:val="ListParagraph"/>
        <w:numPr>
          <w:ilvl w:val="1"/>
          <w:numId w:val="23"/>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ne</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ved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nk</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nk</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qu</w:t>
      </w:r>
      <w:r w:rsidRPr="00B576DF">
        <w:rPr>
          <w:rFonts w:ascii="Candara" w:eastAsia="Calibri" w:hAnsi="Candara" w:cstheme="minorHAnsi"/>
          <w:spacing w:val="1"/>
          <w:sz w:val="24"/>
          <w:szCs w:val="24"/>
        </w:rPr>
        <w:t>i</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up</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7"/>
          <w:sz w:val="24"/>
          <w:szCs w:val="24"/>
        </w:rPr>
        <w:t xml:space="preserve"> </w:t>
      </w:r>
      <w:r w:rsidRPr="00B576DF">
        <w:rPr>
          <w:rFonts w:ascii="Candara" w:eastAsia="Calibri" w:hAnsi="Candara" w:cstheme="minorHAnsi"/>
          <w:b/>
          <w:sz w:val="24"/>
          <w:szCs w:val="24"/>
        </w:rPr>
        <w:t>g</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 xml:space="preserve">d </w:t>
      </w:r>
      <w:r w:rsidRPr="00B576DF">
        <w:rPr>
          <w:rFonts w:ascii="Candara" w:eastAsia="Calibri" w:hAnsi="Candara" w:cstheme="minorHAnsi"/>
          <w:b/>
          <w:spacing w:val="2"/>
          <w:sz w:val="24"/>
          <w:szCs w:val="24"/>
        </w:rPr>
        <w:t>b</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6"/>
          <w:w w:val="101"/>
          <w:sz w:val="24"/>
          <w:szCs w:val="24"/>
        </w:rPr>
        <w:t>i</w:t>
      </w:r>
      <w:r w:rsidRPr="00B576DF">
        <w:rPr>
          <w:rFonts w:ascii="Candara" w:eastAsia="Calibri" w:hAnsi="Candara" w:cstheme="minorHAnsi"/>
          <w:b/>
          <w:spacing w:val="2"/>
          <w:sz w:val="24"/>
          <w:szCs w:val="24"/>
        </w:rPr>
        <w:t>ou</w:t>
      </w:r>
      <w:r w:rsidRPr="00B576DF">
        <w:rPr>
          <w:rFonts w:ascii="Candara" w:eastAsia="Calibri" w:hAnsi="Candara" w:cstheme="minorHAnsi"/>
          <w:b/>
          <w:spacing w:val="-3"/>
          <w:sz w:val="24"/>
          <w:szCs w:val="24"/>
        </w:rPr>
        <w:t>r</w:t>
      </w:r>
      <w:r w:rsidRPr="00B576DF">
        <w:rPr>
          <w:rFonts w:ascii="Candara" w:eastAsia="Calibri" w:hAnsi="Candara" w:cstheme="minorHAnsi"/>
          <w:sz w:val="24"/>
          <w:szCs w:val="24"/>
        </w:rPr>
        <w:t>.</w:t>
      </w:r>
    </w:p>
    <w:p w14:paraId="0641D4B1" w14:textId="77777777" w:rsidR="002F63B7" w:rsidRPr="00B576DF" w:rsidRDefault="002F63B7" w:rsidP="00EA1AD1">
      <w:pPr>
        <w:pStyle w:val="ListParagraph"/>
        <w:numPr>
          <w:ilvl w:val="0"/>
          <w:numId w:val="23"/>
        </w:numPr>
        <w:ind w:right="227"/>
        <w:jc w:val="both"/>
        <w:rPr>
          <w:rFonts w:ascii="Candara" w:eastAsia="Calibri" w:hAnsi="Candara" w:cstheme="minorHAnsi"/>
          <w:sz w:val="24"/>
          <w:szCs w:val="24"/>
        </w:rPr>
      </w:pPr>
      <w:r w:rsidRPr="00B576DF">
        <w:rPr>
          <w:rFonts w:ascii="Candara" w:eastAsia="Calibri" w:hAnsi="Candara" w:cstheme="minorHAnsi"/>
          <w:b/>
          <w:spacing w:val="2"/>
          <w:sz w:val="24"/>
          <w:szCs w:val="24"/>
        </w:rPr>
        <w:t>Orange</w:t>
      </w:r>
    </w:p>
    <w:p w14:paraId="38E05D94" w14:textId="121D39DF" w:rsidR="00450282" w:rsidRPr="00B576DF" w:rsidRDefault="00D22EC6" w:rsidP="00EA1AD1">
      <w:pPr>
        <w:pStyle w:val="ListParagraph"/>
        <w:numPr>
          <w:ilvl w:val="1"/>
          <w:numId w:val="23"/>
        </w:numPr>
        <w:ind w:right="227"/>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t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nk</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nue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nded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 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1"/>
          <w:sz w:val="24"/>
          <w:szCs w:val="24"/>
        </w:rPr>
        <w:t xml:space="preserve"> O</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00A61966" w:rsidRPr="00B576DF">
        <w:rPr>
          <w:rFonts w:ascii="Candara" w:eastAsia="Calibri" w:hAnsi="Candara" w:cstheme="minorHAnsi"/>
          <w:sz w:val="24"/>
          <w:szCs w:val="24"/>
        </w:rPr>
        <w:t>3</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then</w:t>
      </w:r>
      <w:r w:rsidRPr="00B576DF">
        <w:rPr>
          <w:rFonts w:ascii="Candara" w:eastAsia="Calibri" w:hAnsi="Candara" w:cstheme="minorHAnsi"/>
          <w:spacing w:val="2"/>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r</w:t>
      </w:r>
      <w:r w:rsidRPr="00B576DF">
        <w:rPr>
          <w:rFonts w:ascii="Candara" w:eastAsia="Calibri" w:hAnsi="Candara" w:cstheme="minorHAnsi"/>
          <w:b/>
          <w:spacing w:val="-3"/>
          <w:sz w:val="24"/>
          <w:szCs w:val="24"/>
        </w:rPr>
        <w:t>a</w:t>
      </w:r>
      <w:r w:rsidRPr="00B576DF">
        <w:rPr>
          <w:rFonts w:ascii="Candara" w:eastAsia="Calibri" w:hAnsi="Candara" w:cstheme="minorHAnsi"/>
          <w:b/>
          <w:spacing w:val="2"/>
          <w:sz w:val="24"/>
          <w:szCs w:val="24"/>
        </w:rPr>
        <w:t>n</w:t>
      </w:r>
      <w:r w:rsidRPr="00B576DF">
        <w:rPr>
          <w:rFonts w:ascii="Candara" w:eastAsia="Calibri" w:hAnsi="Candara" w:cstheme="minorHAnsi"/>
          <w:b/>
          <w:spacing w:val="-4"/>
          <w:sz w:val="24"/>
          <w:szCs w:val="24"/>
        </w:rPr>
        <w:t>g</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w:t>
      </w:r>
    </w:p>
    <w:p w14:paraId="1272CBAA" w14:textId="77432EFC" w:rsidR="00450282" w:rsidRPr="00B576DF" w:rsidRDefault="00D22EC6" w:rsidP="00EA1AD1">
      <w:pPr>
        <w:pStyle w:val="ListParagraph"/>
        <w:numPr>
          <w:ilvl w:val="1"/>
          <w:numId w:val="23"/>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ds 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 xml:space="preserve">ut </w:t>
      </w:r>
      <w:r w:rsidR="00A61966" w:rsidRPr="00B576DF">
        <w:rPr>
          <w:rFonts w:ascii="Candara" w:eastAsia="Calibri" w:hAnsi="Candara" w:cstheme="minorHAnsi"/>
          <w:sz w:val="24"/>
          <w:szCs w:val="24"/>
        </w:rPr>
        <w:t>one to one with a member of staff</w:t>
      </w:r>
      <w:r w:rsidRPr="00B576DF">
        <w:rPr>
          <w:rFonts w:ascii="Candara" w:eastAsia="Calibri" w:hAnsi="Candara" w:cstheme="minorHAnsi"/>
          <w:sz w:val="24"/>
          <w:szCs w:val="24"/>
        </w:rPr>
        <w:t>.</w:t>
      </w:r>
    </w:p>
    <w:p w14:paraId="58FBE484" w14:textId="3AE41C98" w:rsidR="00450282" w:rsidRPr="00B576DF" w:rsidRDefault="00D22EC6" w:rsidP="00EA1AD1">
      <w:pPr>
        <w:pStyle w:val="ListParagraph"/>
        <w:numPr>
          <w:ilvl w:val="1"/>
          <w:numId w:val="23"/>
        </w:numPr>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epeate</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ye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gr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p</w:t>
      </w:r>
      <w:r w:rsidRPr="00B576DF">
        <w:rPr>
          <w:rFonts w:ascii="Candara" w:eastAsia="Calibri" w:hAnsi="Candara" w:cstheme="minorHAnsi"/>
          <w:spacing w:val="2"/>
          <w:sz w:val="24"/>
          <w:szCs w:val="24"/>
        </w:rPr>
        <w:t xml:space="preserve"> 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de</w:t>
      </w:r>
      <w:r w:rsidRPr="00B576DF">
        <w:rPr>
          <w:rFonts w:ascii="Candara" w:eastAsia="Calibri" w:hAnsi="Candara" w:cstheme="minorHAnsi"/>
          <w:spacing w:val="6"/>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 xml:space="preserve">nts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w:t>
      </w:r>
    </w:p>
    <w:p w14:paraId="5147EC57" w14:textId="77777777" w:rsidR="002F63B7" w:rsidRPr="00B576DF" w:rsidRDefault="002F63B7" w:rsidP="00EA1AD1">
      <w:pPr>
        <w:pStyle w:val="ListParagraph"/>
        <w:numPr>
          <w:ilvl w:val="0"/>
          <w:numId w:val="23"/>
        </w:numPr>
        <w:ind w:right="193"/>
        <w:jc w:val="both"/>
        <w:rPr>
          <w:rFonts w:ascii="Candara" w:eastAsia="Calibri" w:hAnsi="Candara" w:cstheme="minorHAnsi"/>
          <w:sz w:val="24"/>
          <w:szCs w:val="24"/>
        </w:rPr>
      </w:pPr>
      <w:r w:rsidRPr="00B576DF">
        <w:rPr>
          <w:rFonts w:ascii="Candara" w:eastAsia="Calibri" w:hAnsi="Candara" w:cstheme="minorHAnsi"/>
          <w:b/>
          <w:spacing w:val="2"/>
          <w:sz w:val="24"/>
          <w:szCs w:val="24"/>
        </w:rPr>
        <w:t>Red</w:t>
      </w:r>
    </w:p>
    <w:p w14:paraId="527A78CA" w14:textId="344B8C08" w:rsidR="00450282" w:rsidRPr="00B576DF" w:rsidRDefault="00D22EC6" w:rsidP="00EA1AD1">
      <w:pPr>
        <w:pStyle w:val="ListParagraph"/>
        <w:numPr>
          <w:ilvl w:val="1"/>
          <w:numId w:val="23"/>
        </w:numPr>
        <w:ind w:right="193"/>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nt</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nues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4"/>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nue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ded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 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1"/>
          <w:sz w:val="24"/>
          <w:szCs w:val="24"/>
        </w:rPr>
        <w:t xml:space="preserve"> O</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00A61966" w:rsidRPr="00B576DF">
        <w:rPr>
          <w:rFonts w:ascii="Candara" w:eastAsia="Calibri" w:hAnsi="Candara" w:cstheme="minorHAnsi"/>
          <w:sz w:val="24"/>
          <w:szCs w:val="24"/>
        </w:rPr>
        <w:t>5</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then</w:t>
      </w:r>
      <w:r w:rsidRPr="00B576DF">
        <w:rPr>
          <w:rFonts w:ascii="Candara" w:eastAsia="Calibri" w:hAnsi="Candara" w:cstheme="minorHAnsi"/>
          <w:spacing w:val="2"/>
          <w:sz w:val="24"/>
          <w:szCs w:val="24"/>
        </w:rPr>
        <w:t xml:space="preserve"> </w:t>
      </w:r>
      <w:r w:rsidRPr="00B576DF">
        <w:rPr>
          <w:rFonts w:ascii="Candara" w:eastAsia="Calibri" w:hAnsi="Candara" w:cstheme="minorHAnsi"/>
          <w:b/>
          <w:spacing w:val="1"/>
          <w:sz w:val="24"/>
          <w:szCs w:val="24"/>
        </w:rPr>
        <w:t>R</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d</w:t>
      </w:r>
      <w:r w:rsidRPr="00B576DF">
        <w:rPr>
          <w:rFonts w:ascii="Candara" w:eastAsia="Calibri" w:hAnsi="Candara" w:cstheme="minorHAnsi"/>
          <w:b/>
          <w:sz w:val="24"/>
          <w:szCs w:val="24"/>
        </w:rPr>
        <w:t>.</w:t>
      </w:r>
    </w:p>
    <w:p w14:paraId="156773E4" w14:textId="3D280B07" w:rsidR="00450282" w:rsidRPr="00B576DF" w:rsidRDefault="00D22EC6" w:rsidP="00EA1AD1">
      <w:pPr>
        <w:pStyle w:val="ListParagraph"/>
        <w:numPr>
          <w:ilvl w:val="1"/>
          <w:numId w:val="23"/>
        </w:numPr>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nt, </w:t>
      </w:r>
      <w:r w:rsidR="00A61966" w:rsidRPr="00B576DF">
        <w:rPr>
          <w:rFonts w:ascii="Candara" w:eastAsia="Calibri" w:hAnsi="Candara" w:cstheme="minorHAnsi"/>
          <w:sz w:val="24"/>
          <w:szCs w:val="24"/>
        </w:rPr>
        <w:t xml:space="preserve">an appointment at school will be made </w:t>
      </w:r>
      <w:r w:rsidRPr="00B576DF">
        <w:rPr>
          <w:rFonts w:ascii="Candara" w:eastAsia="Calibri" w:hAnsi="Candara" w:cstheme="minorHAnsi"/>
          <w:position w:val="1"/>
          <w:sz w:val="24"/>
          <w:szCs w:val="24"/>
        </w:rPr>
        <w:t>w</w:t>
      </w:r>
      <w:r w:rsidRPr="00B576DF">
        <w:rPr>
          <w:rFonts w:ascii="Candara" w:eastAsia="Calibri" w:hAnsi="Candara" w:cstheme="minorHAnsi"/>
          <w:spacing w:val="1"/>
          <w:position w:val="1"/>
          <w:sz w:val="24"/>
          <w:szCs w:val="24"/>
        </w:rPr>
        <w:t>i</w:t>
      </w:r>
      <w:r w:rsidRPr="00B576DF">
        <w:rPr>
          <w:rFonts w:ascii="Candara" w:eastAsia="Calibri" w:hAnsi="Candara" w:cstheme="minorHAnsi"/>
          <w:position w:val="1"/>
          <w:sz w:val="24"/>
          <w:szCs w:val="24"/>
        </w:rPr>
        <w:t>th</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p</w:t>
      </w:r>
      <w:r w:rsidRPr="00B576DF">
        <w:rPr>
          <w:rFonts w:ascii="Candara" w:eastAsia="Calibri" w:hAnsi="Candara" w:cstheme="minorHAnsi"/>
          <w:spacing w:val="-6"/>
          <w:position w:val="1"/>
          <w:sz w:val="24"/>
          <w:szCs w:val="24"/>
        </w:rPr>
        <w:t>a</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ents to</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5"/>
          <w:position w:val="1"/>
          <w:sz w:val="24"/>
          <w:szCs w:val="24"/>
        </w:rPr>
        <w:t>d</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u</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s</w:t>
      </w:r>
      <w:r w:rsidRPr="00B576DF">
        <w:rPr>
          <w:rFonts w:ascii="Candara" w:eastAsia="Calibri" w:hAnsi="Candara" w:cstheme="minorHAnsi"/>
          <w:spacing w:val="2"/>
          <w:position w:val="1"/>
          <w:sz w:val="24"/>
          <w:szCs w:val="24"/>
        </w:rPr>
        <w:t xml:space="preserve"> </w:t>
      </w:r>
      <w:r w:rsidR="00C41BED" w:rsidRPr="00B576DF">
        <w:rPr>
          <w:rFonts w:ascii="Candara" w:eastAsia="Calibri" w:hAnsi="Candara" w:cstheme="minorHAnsi"/>
          <w:spacing w:val="2"/>
          <w:position w:val="1"/>
          <w:sz w:val="24"/>
          <w:szCs w:val="24"/>
        </w:rPr>
        <w:t>the unacceptable behaviour</w:t>
      </w:r>
      <w:r w:rsidRPr="00B576DF">
        <w:rPr>
          <w:rFonts w:ascii="Candara" w:eastAsia="Calibri" w:hAnsi="Candara" w:cstheme="minorHAnsi"/>
          <w:position w:val="1"/>
          <w:sz w:val="24"/>
          <w:szCs w:val="24"/>
        </w:rPr>
        <w:t>.</w:t>
      </w:r>
    </w:p>
    <w:p w14:paraId="6686356A" w14:textId="77777777" w:rsidR="00BD44CC" w:rsidRPr="00B576DF" w:rsidRDefault="00C41BED"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Recording</w:t>
      </w:r>
      <w:r w:rsidR="00D22EC6" w:rsidRPr="00B576DF">
        <w:rPr>
          <w:rFonts w:ascii="Candara" w:eastAsia="Calibri" w:hAnsi="Candara" w:cstheme="minorHAnsi"/>
          <w:sz w:val="24"/>
          <w:szCs w:val="24"/>
        </w:rPr>
        <w:t xml:space="preserve">, </w:t>
      </w:r>
    </w:p>
    <w:p w14:paraId="6BB4CD30" w14:textId="22512C04" w:rsidR="00450282" w:rsidRPr="00B576DF" w:rsidRDefault="002F63B7" w:rsidP="00EA1AD1">
      <w:pPr>
        <w:jc w:val="both"/>
        <w:rPr>
          <w:rFonts w:ascii="Candara" w:eastAsia="Calibri" w:hAnsi="Candara" w:cstheme="minorHAnsi"/>
          <w:sz w:val="24"/>
          <w:szCs w:val="24"/>
        </w:rPr>
      </w:pPr>
      <w:r w:rsidRPr="00B576DF">
        <w:rPr>
          <w:rFonts w:ascii="Candara" w:eastAsia="Calibri" w:hAnsi="Candara" w:cstheme="minorHAnsi"/>
          <w:spacing w:val="-5"/>
          <w:sz w:val="24"/>
          <w:szCs w:val="24"/>
        </w:rPr>
        <w:t>C</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pacing w:val="2"/>
          <w:sz w:val="24"/>
          <w:szCs w:val="24"/>
        </w:rPr>
        <w:t>il</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en a</w:t>
      </w:r>
      <w:r w:rsidR="00D22EC6" w:rsidRPr="00B576DF">
        <w:rPr>
          <w:rFonts w:ascii="Candara" w:eastAsia="Calibri" w:hAnsi="Candara" w:cstheme="minorHAnsi"/>
          <w:spacing w:val="-4"/>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C41BED" w:rsidRPr="00B576DF">
        <w:rPr>
          <w:rFonts w:ascii="Candara" w:eastAsia="Calibri" w:hAnsi="Candara" w:cstheme="minorHAnsi"/>
          <w:spacing w:val="1"/>
          <w:sz w:val="24"/>
          <w:szCs w:val="24"/>
        </w:rPr>
        <w:t>recorded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de</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z w:val="24"/>
          <w:szCs w:val="24"/>
        </w:rPr>
        <w:t>end</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7"/>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proofErr w:type="spellStart"/>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ur</w:t>
      </w:r>
      <w:proofErr w:type="spellEnd"/>
      <w:r w:rsidR="00D22EC6" w:rsidRPr="00B576DF">
        <w:rPr>
          <w:rFonts w:ascii="Candara" w:eastAsia="Calibri" w:hAnsi="Candara" w:cstheme="minorHAnsi"/>
          <w:sz w:val="24"/>
          <w:szCs w:val="24"/>
        </w:rPr>
        <w:t xml:space="preserve"> at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end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y.</w:t>
      </w:r>
      <w:r w:rsidRPr="00B576DF">
        <w:rPr>
          <w:rFonts w:ascii="Candara" w:eastAsia="Calibri" w:hAnsi="Candara" w:cstheme="minorHAnsi"/>
          <w:sz w:val="24"/>
          <w:szCs w:val="24"/>
        </w:rPr>
        <w:t xml:space="preserve"> </w:t>
      </w:r>
      <w:r w:rsidR="00C41BED" w:rsidRPr="00B576DF">
        <w:rPr>
          <w:rFonts w:ascii="Candara" w:eastAsia="Calibri" w:hAnsi="Candara" w:cstheme="minorHAnsi"/>
          <w:b/>
          <w:spacing w:val="1"/>
          <w:sz w:val="24"/>
          <w:szCs w:val="24"/>
        </w:rPr>
        <w:t>Weekly R</w:t>
      </w:r>
      <w:r w:rsidR="00D22EC6" w:rsidRPr="00B576DF">
        <w:rPr>
          <w:rFonts w:ascii="Candara" w:eastAsia="Calibri" w:hAnsi="Candara" w:cstheme="minorHAnsi"/>
          <w:b/>
          <w:spacing w:val="-1"/>
          <w:sz w:val="24"/>
          <w:szCs w:val="24"/>
        </w:rPr>
        <w:t>ew</w:t>
      </w:r>
      <w:r w:rsidR="00D22EC6" w:rsidRPr="00B576DF">
        <w:rPr>
          <w:rFonts w:ascii="Candara" w:eastAsia="Calibri" w:hAnsi="Candara" w:cstheme="minorHAnsi"/>
          <w:b/>
          <w:spacing w:val="1"/>
          <w:sz w:val="24"/>
          <w:szCs w:val="24"/>
        </w:rPr>
        <w:t>a</w:t>
      </w:r>
      <w:r w:rsidR="00D22EC6" w:rsidRPr="00B576DF">
        <w:rPr>
          <w:rFonts w:ascii="Candara" w:eastAsia="Calibri" w:hAnsi="Candara" w:cstheme="minorHAnsi"/>
          <w:b/>
          <w:spacing w:val="-5"/>
          <w:sz w:val="24"/>
          <w:szCs w:val="24"/>
        </w:rPr>
        <w:t>r</w:t>
      </w:r>
      <w:r w:rsidR="00D22EC6" w:rsidRPr="00B576DF">
        <w:rPr>
          <w:rFonts w:ascii="Candara" w:eastAsia="Calibri" w:hAnsi="Candara" w:cstheme="minorHAnsi"/>
          <w:b/>
          <w:spacing w:val="2"/>
          <w:sz w:val="24"/>
          <w:szCs w:val="24"/>
        </w:rPr>
        <w:t>d</w:t>
      </w:r>
      <w:r w:rsidR="00D22EC6" w:rsidRPr="00B576DF">
        <w:rPr>
          <w:rFonts w:ascii="Candara" w:eastAsia="Calibri" w:hAnsi="Candara" w:cstheme="minorHAnsi"/>
          <w:b/>
          <w:sz w:val="24"/>
          <w:szCs w:val="24"/>
        </w:rPr>
        <w:t>s</w:t>
      </w:r>
      <w:r w:rsidR="00D22EC6" w:rsidRPr="00B576DF">
        <w:rPr>
          <w:rFonts w:ascii="Candara" w:eastAsia="Calibri" w:hAnsi="Candara" w:cstheme="minorHAnsi"/>
          <w:b/>
          <w:spacing w:val="1"/>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 xml:space="preserve">r </w:t>
      </w:r>
      <w:r w:rsidR="00D22EC6" w:rsidRPr="00B576DF">
        <w:rPr>
          <w:rFonts w:ascii="Candara" w:eastAsia="Calibri" w:hAnsi="Candara" w:cstheme="minorHAnsi"/>
          <w:b/>
          <w:spacing w:val="1"/>
          <w:sz w:val="24"/>
          <w:szCs w:val="24"/>
        </w:rPr>
        <w:t>G</w:t>
      </w:r>
      <w:r w:rsidR="00D22EC6" w:rsidRPr="00B576DF">
        <w:rPr>
          <w:rFonts w:ascii="Candara" w:eastAsia="Calibri" w:hAnsi="Candara" w:cstheme="minorHAnsi"/>
          <w:b/>
          <w:spacing w:val="2"/>
          <w:sz w:val="24"/>
          <w:szCs w:val="24"/>
        </w:rPr>
        <w:t>o</w:t>
      </w:r>
      <w:r w:rsidR="00D22EC6" w:rsidRPr="00B576DF">
        <w:rPr>
          <w:rFonts w:ascii="Candara" w:eastAsia="Calibri" w:hAnsi="Candara" w:cstheme="minorHAnsi"/>
          <w:b/>
          <w:spacing w:val="-6"/>
          <w:sz w:val="24"/>
          <w:szCs w:val="24"/>
        </w:rPr>
        <w:t>l</w:t>
      </w:r>
      <w:r w:rsidR="00D22EC6" w:rsidRPr="00B576DF">
        <w:rPr>
          <w:rFonts w:ascii="Candara" w:eastAsia="Calibri" w:hAnsi="Candara" w:cstheme="minorHAnsi"/>
          <w:b/>
          <w:sz w:val="24"/>
          <w:szCs w:val="24"/>
        </w:rPr>
        <w:t xml:space="preserve">d </w:t>
      </w:r>
      <w:r w:rsidR="00D22EC6" w:rsidRPr="00B576DF">
        <w:rPr>
          <w:rFonts w:ascii="Candara" w:eastAsia="Calibri" w:hAnsi="Candara" w:cstheme="minorHAnsi"/>
          <w:b/>
          <w:spacing w:val="1"/>
          <w:sz w:val="24"/>
          <w:szCs w:val="24"/>
        </w:rPr>
        <w:t>a</w:t>
      </w:r>
      <w:r w:rsidR="00D22EC6" w:rsidRPr="00B576DF">
        <w:rPr>
          <w:rFonts w:ascii="Candara" w:eastAsia="Calibri" w:hAnsi="Candara" w:cstheme="minorHAnsi"/>
          <w:b/>
          <w:sz w:val="24"/>
          <w:szCs w:val="24"/>
        </w:rPr>
        <w:t>re</w:t>
      </w:r>
      <w:r w:rsidR="00D22EC6" w:rsidRPr="00B576DF">
        <w:rPr>
          <w:rFonts w:ascii="Candara" w:eastAsia="Calibri" w:hAnsi="Candara" w:cstheme="minorHAnsi"/>
          <w:b/>
          <w:spacing w:val="2"/>
          <w:sz w:val="24"/>
          <w:szCs w:val="24"/>
        </w:rPr>
        <w:t xml:space="preserve"> </w:t>
      </w:r>
      <w:r w:rsidR="00D22EC6" w:rsidRPr="00B576DF">
        <w:rPr>
          <w:rFonts w:ascii="Candara" w:eastAsia="Calibri" w:hAnsi="Candara" w:cstheme="minorHAnsi"/>
          <w:b/>
          <w:spacing w:val="-1"/>
          <w:sz w:val="24"/>
          <w:szCs w:val="24"/>
        </w:rPr>
        <w:t>1</w:t>
      </w:r>
      <w:r w:rsidR="00D22EC6" w:rsidRPr="00B576DF">
        <w:rPr>
          <w:rFonts w:ascii="Candara" w:eastAsia="Calibri" w:hAnsi="Candara" w:cstheme="minorHAnsi"/>
          <w:b/>
          <w:sz w:val="24"/>
          <w:szCs w:val="24"/>
        </w:rPr>
        <w:t>0</w:t>
      </w:r>
      <w:r w:rsidR="00D22EC6" w:rsidRPr="00B576DF">
        <w:rPr>
          <w:rFonts w:ascii="Candara" w:eastAsia="Calibri" w:hAnsi="Candara" w:cstheme="minorHAnsi"/>
          <w:b/>
          <w:spacing w:val="-2"/>
          <w:sz w:val="24"/>
          <w:szCs w:val="24"/>
        </w:rPr>
        <w:t xml:space="preserve"> </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nu</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den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b/>
          <w:sz w:val="24"/>
          <w:szCs w:val="24"/>
        </w:rPr>
        <w:t>S</w:t>
      </w:r>
      <w:r w:rsidR="00D22EC6" w:rsidRPr="00B576DF">
        <w:rPr>
          <w:rFonts w:ascii="Candara" w:eastAsia="Calibri" w:hAnsi="Candara" w:cstheme="minorHAnsi"/>
          <w:b/>
          <w:spacing w:val="-2"/>
          <w:sz w:val="24"/>
          <w:szCs w:val="24"/>
        </w:rPr>
        <w:t>il</w:t>
      </w:r>
      <w:r w:rsidR="00D22EC6" w:rsidRPr="00B576DF">
        <w:rPr>
          <w:rFonts w:ascii="Candara" w:eastAsia="Calibri" w:hAnsi="Candara" w:cstheme="minorHAnsi"/>
          <w:b/>
          <w:sz w:val="24"/>
          <w:szCs w:val="24"/>
        </w:rPr>
        <w:t>v</w:t>
      </w:r>
      <w:r w:rsidR="00D22EC6" w:rsidRPr="00B576DF">
        <w:rPr>
          <w:rFonts w:ascii="Candara" w:eastAsia="Calibri" w:hAnsi="Candara" w:cstheme="minorHAnsi"/>
          <w:b/>
          <w:spacing w:val="-1"/>
          <w:sz w:val="24"/>
          <w:szCs w:val="24"/>
        </w:rPr>
        <w:t>e</w:t>
      </w:r>
      <w:r w:rsidR="00D22EC6" w:rsidRPr="00B576DF">
        <w:rPr>
          <w:rFonts w:ascii="Candara" w:eastAsia="Calibri" w:hAnsi="Candara" w:cstheme="minorHAnsi"/>
          <w:b/>
          <w:sz w:val="24"/>
          <w:szCs w:val="24"/>
        </w:rPr>
        <w:t>r</w:t>
      </w:r>
      <w:r w:rsidR="00D22EC6" w:rsidRPr="00B576DF">
        <w:rPr>
          <w:rFonts w:ascii="Candara" w:eastAsia="Calibri" w:hAnsi="Candara" w:cstheme="minorHAnsi"/>
          <w:b/>
          <w:spacing w:val="-1"/>
          <w:sz w:val="24"/>
          <w:szCs w:val="24"/>
        </w:rPr>
        <w:t xml:space="preserve"> </w:t>
      </w:r>
      <w:r w:rsidR="00D22EC6" w:rsidRPr="00B576DF">
        <w:rPr>
          <w:rFonts w:ascii="Candara" w:eastAsia="Calibri" w:hAnsi="Candara" w:cstheme="minorHAnsi"/>
          <w:b/>
          <w:sz w:val="24"/>
          <w:szCs w:val="24"/>
        </w:rPr>
        <w:t>5</w:t>
      </w:r>
      <w:r w:rsidR="00D22EC6" w:rsidRPr="00B576DF">
        <w:rPr>
          <w:rFonts w:ascii="Candara" w:eastAsia="Calibri" w:hAnsi="Candara" w:cstheme="minorHAnsi"/>
          <w:b/>
          <w:spacing w:val="-2"/>
          <w:sz w:val="24"/>
          <w:szCs w:val="24"/>
        </w:rPr>
        <w:t xml:space="preserve"> </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nu</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z w:val="24"/>
          <w:szCs w:val="24"/>
        </w:rPr>
        <w:t xml:space="preserve">d </w:t>
      </w:r>
      <w:r w:rsidR="00D22EC6" w:rsidRPr="00B576DF">
        <w:rPr>
          <w:rFonts w:ascii="Candara" w:eastAsia="Calibri" w:hAnsi="Candara" w:cstheme="minorHAnsi"/>
          <w:b/>
          <w:spacing w:val="1"/>
          <w:sz w:val="24"/>
          <w:szCs w:val="24"/>
        </w:rPr>
        <w:t>G</w:t>
      </w:r>
      <w:r w:rsidR="00D22EC6" w:rsidRPr="00B576DF">
        <w:rPr>
          <w:rFonts w:ascii="Candara" w:eastAsia="Calibri" w:hAnsi="Candara" w:cstheme="minorHAnsi"/>
          <w:b/>
          <w:sz w:val="24"/>
          <w:szCs w:val="24"/>
        </w:rPr>
        <w:t>re</w:t>
      </w:r>
      <w:r w:rsidR="00D22EC6" w:rsidRPr="00B576DF">
        <w:rPr>
          <w:rFonts w:ascii="Candara" w:eastAsia="Calibri" w:hAnsi="Candara" w:cstheme="minorHAnsi"/>
          <w:b/>
          <w:spacing w:val="-1"/>
          <w:sz w:val="24"/>
          <w:szCs w:val="24"/>
        </w:rPr>
        <w:t>e</w:t>
      </w:r>
      <w:r w:rsidR="00D22EC6" w:rsidRPr="00B576DF">
        <w:rPr>
          <w:rFonts w:ascii="Candara" w:eastAsia="Calibri" w:hAnsi="Candara" w:cstheme="minorHAnsi"/>
          <w:b/>
          <w:sz w:val="24"/>
          <w:szCs w:val="24"/>
        </w:rPr>
        <w:t>n 2</w:t>
      </w:r>
      <w:r w:rsidR="00D22EC6" w:rsidRPr="00B576DF">
        <w:rPr>
          <w:rFonts w:ascii="Candara" w:eastAsia="Calibri" w:hAnsi="Candara" w:cstheme="minorHAnsi"/>
          <w:b/>
          <w:spacing w:val="-3"/>
          <w:sz w:val="24"/>
          <w:szCs w:val="24"/>
        </w:rPr>
        <w:t xml:space="preserve"> </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nu</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spacing w:val="-2"/>
          <w:sz w:val="24"/>
          <w:szCs w:val="24"/>
        </w:rPr>
        <w:t>T</w:t>
      </w:r>
      <w:r w:rsidR="00D22EC6" w:rsidRPr="00B576DF">
        <w:rPr>
          <w:rFonts w:ascii="Candara" w:eastAsia="Calibri" w:hAnsi="Candara" w:cstheme="minorHAnsi"/>
          <w:sz w:val="24"/>
          <w:szCs w:val="24"/>
        </w:rPr>
        <w: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w w:val="101"/>
          <w:sz w:val="24"/>
          <w:szCs w:val="24"/>
        </w:rPr>
        <w:t xml:space="preserve">l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b</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mi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3</w:t>
      </w:r>
      <w:r w:rsidR="00D22EC6" w:rsidRPr="00B576DF">
        <w:rPr>
          <w:rFonts w:ascii="Candara" w:eastAsia="Calibri" w:hAnsi="Candara" w:cstheme="minorHAnsi"/>
          <w:sz w:val="24"/>
          <w:szCs w:val="24"/>
        </w:rPr>
        <w:t>0</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mi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utes by</w:t>
      </w:r>
      <w:r w:rsidR="00D22EC6" w:rsidRPr="00B576DF">
        <w:rPr>
          <w:rFonts w:ascii="Candara" w:eastAsia="Calibri" w:hAnsi="Candara" w:cstheme="minorHAnsi"/>
          <w:spacing w:val="-3"/>
          <w:sz w:val="24"/>
          <w:szCs w:val="24"/>
        </w:rPr>
        <w:t xml:space="preserve"> r</w:t>
      </w:r>
      <w:r w:rsidR="00D22EC6" w:rsidRPr="00B576DF">
        <w:rPr>
          <w:rFonts w:ascii="Candara" w:eastAsia="Calibri" w:hAnsi="Candara" w:cstheme="minorHAnsi"/>
          <w:sz w:val="24"/>
          <w:szCs w:val="24"/>
        </w:rPr>
        <w:t>ewa</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r e</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G</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we</w:t>
      </w:r>
      <w:r w:rsidR="00D22EC6" w:rsidRPr="00B576DF">
        <w:rPr>
          <w:rFonts w:ascii="Candara" w:eastAsia="Calibri" w:hAnsi="Candara" w:cstheme="minorHAnsi"/>
          <w:spacing w:val="1"/>
          <w:sz w:val="24"/>
          <w:szCs w:val="24"/>
        </w:rPr>
        <w:t>e</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5"/>
          <w:sz w:val="24"/>
          <w:szCs w:val="24"/>
        </w:rPr>
        <w:t>k</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6"/>
          <w:sz w:val="24"/>
          <w:szCs w:val="24"/>
        </w:rPr>
        <w:t>t</w:t>
      </w:r>
      <w:r w:rsidR="00D22EC6" w:rsidRPr="00B576DF">
        <w:rPr>
          <w:rFonts w:ascii="Candara" w:eastAsia="Calibri" w:hAnsi="Candara" w:cstheme="minorHAnsi"/>
          <w:sz w:val="24"/>
          <w:szCs w:val="24"/>
        </w:rPr>
        <w:t>o ac</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unt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b</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3"/>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spacing w:val="-4"/>
          <w:sz w:val="24"/>
          <w:szCs w:val="24"/>
        </w:rPr>
        <w:t>R</w:t>
      </w:r>
      <w:r w:rsidR="00D22EC6" w:rsidRPr="00B576DF">
        <w:rPr>
          <w:rFonts w:ascii="Candara" w:eastAsia="Calibri" w:hAnsi="Candara" w:cstheme="minorHAnsi"/>
          <w:sz w:val="24"/>
          <w:szCs w:val="24"/>
        </w:rPr>
        <w:t>ewa</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 xml:space="preserve">ds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c</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ded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end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5"/>
          <w:sz w:val="24"/>
          <w:szCs w:val="24"/>
        </w:rPr>
        <w:t>y</w:t>
      </w:r>
      <w:r w:rsidR="00D22EC6" w:rsidRPr="00B576DF">
        <w:rPr>
          <w:rFonts w:ascii="Candara" w:eastAsia="Calibri" w:hAnsi="Candara" w:cstheme="minorHAnsi"/>
          <w:sz w:val="24"/>
          <w:szCs w:val="24"/>
        </w:rPr>
        <w:t>.</w:t>
      </w:r>
    </w:p>
    <w:p w14:paraId="12308A33" w14:textId="4B5B3437" w:rsidR="00450282" w:rsidRPr="00B576DF" w:rsidRDefault="00D22EC6" w:rsidP="00EA1AD1">
      <w:pPr>
        <w:ind w:right="429"/>
        <w:jc w:val="both"/>
        <w:rPr>
          <w:rFonts w:ascii="Candara" w:eastAsia="Calibri" w:hAnsi="Candara" w:cstheme="minorHAnsi"/>
          <w:sz w:val="24"/>
          <w:szCs w:val="24"/>
        </w:rPr>
      </w:pPr>
      <w:r w:rsidRPr="00B576DF">
        <w:rPr>
          <w:rFonts w:ascii="Candara" w:eastAsia="Calibri" w:hAnsi="Candara" w:cstheme="minorHAnsi"/>
          <w:spacing w:val="2"/>
          <w:sz w:val="24"/>
          <w:szCs w:val="24"/>
        </w:rPr>
        <w:lastRenderedPageBreak/>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been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z</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ded</w:t>
      </w:r>
      <w:r w:rsidRPr="00B576DF">
        <w:rPr>
          <w:rFonts w:ascii="Candara" w:eastAsia="Calibri" w:hAnsi="Candara" w:cstheme="minorHAnsi"/>
          <w:spacing w:val="1"/>
          <w:sz w:val="24"/>
          <w:szCs w:val="24"/>
        </w:rPr>
        <w:t xml:space="preserve"> 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00C41BED" w:rsidRPr="00B576DF">
        <w:rPr>
          <w:rFonts w:ascii="Candara" w:eastAsia="Calibri" w:hAnsi="Candara" w:cstheme="minorHAnsi"/>
          <w:spacing w:val="-3"/>
          <w:sz w:val="24"/>
          <w:szCs w:val="24"/>
        </w:rPr>
        <w:t>behaviour</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pacing w:val="-1"/>
          <w:sz w:val="24"/>
          <w:szCs w:val="24"/>
        </w:rPr>
        <w:t>oo</w:t>
      </w:r>
      <w:r w:rsidR="00C41BED" w:rsidRPr="00B576DF">
        <w:rPr>
          <w:rFonts w:ascii="Candara" w:eastAsia="Calibri" w:hAnsi="Candara" w:cstheme="minorHAnsi"/>
          <w:sz w:val="24"/>
          <w:szCs w:val="24"/>
        </w:rPr>
        <w:t>k</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ht a</w:t>
      </w:r>
      <w:r w:rsidRPr="00B576DF">
        <w:rPr>
          <w:rFonts w:ascii="Candara" w:eastAsia="Calibri" w:hAnsi="Candara" w:cstheme="minorHAnsi"/>
          <w:spacing w:val="-1"/>
          <w:sz w:val="24"/>
          <w:szCs w:val="24"/>
        </w:rPr>
        <w:t>w</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y</w:t>
      </w:r>
      <w:r w:rsidRPr="00B576DF">
        <w:rPr>
          <w:rFonts w:ascii="Candara" w:eastAsia="Calibri" w:hAnsi="Candara" w:cstheme="minorHAnsi"/>
          <w:sz w:val="24"/>
          <w:szCs w:val="24"/>
        </w:rPr>
        <w:t>.</w:t>
      </w:r>
    </w:p>
    <w:p w14:paraId="6B327F65" w14:textId="778E2F99" w:rsidR="00450282" w:rsidRPr="00B576DF" w:rsidRDefault="00D22EC6" w:rsidP="00EA1AD1">
      <w:pPr>
        <w:ind w:right="70"/>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been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z</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 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ded ac</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proofErr w:type="spellStart"/>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proofErr w:type="spellEnd"/>
      <w:r w:rsidRPr="00B576DF">
        <w:rPr>
          <w:rFonts w:ascii="Candara" w:eastAsia="Calibri" w:hAnsi="Candara" w:cstheme="minorHAnsi"/>
          <w:sz w:val="24"/>
          <w:szCs w:val="24"/>
        </w:rPr>
        <w:t xml:space="preserve"> they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y</w:t>
      </w:r>
      <w:r w:rsidR="002F63B7" w:rsidRPr="00B576DF">
        <w:rPr>
          <w:rFonts w:ascii="Candara" w:eastAsia="Calibri" w:hAnsi="Candara" w:cstheme="minorHAnsi"/>
          <w:spacing w:val="-5"/>
          <w:sz w:val="24"/>
          <w:szCs w:val="24"/>
        </w:rPr>
        <w:t>, but any sanctions earned should still be applied</w:t>
      </w:r>
      <w:r w:rsidRPr="00B576DF">
        <w:rPr>
          <w:rFonts w:ascii="Candara" w:eastAsia="Calibri" w:hAnsi="Candara" w:cstheme="minorHAnsi"/>
          <w:sz w:val="24"/>
          <w:szCs w:val="24"/>
        </w:rPr>
        <w:t>.</w:t>
      </w:r>
    </w:p>
    <w:p w14:paraId="0B4E40BA" w14:textId="77777777" w:rsidR="00450282" w:rsidRPr="00B576DF" w:rsidRDefault="00450282" w:rsidP="00EA1AD1">
      <w:pPr>
        <w:jc w:val="both"/>
        <w:rPr>
          <w:rFonts w:ascii="Candara" w:hAnsi="Candara" w:cstheme="minorHAnsi"/>
          <w:sz w:val="24"/>
          <w:szCs w:val="24"/>
        </w:rPr>
      </w:pPr>
    </w:p>
    <w:p w14:paraId="3042889D" w14:textId="77777777" w:rsidR="005E2C5A" w:rsidRPr="00B576DF" w:rsidRDefault="005E2C5A" w:rsidP="00EA1AD1">
      <w:pPr>
        <w:jc w:val="both"/>
        <w:rPr>
          <w:rFonts w:ascii="Candara" w:eastAsia="Calibri" w:hAnsi="Candara" w:cstheme="minorHAnsi"/>
          <w:b/>
          <w:spacing w:val="-2"/>
          <w:sz w:val="24"/>
          <w:szCs w:val="24"/>
        </w:rPr>
      </w:pPr>
    </w:p>
    <w:p w14:paraId="5415DCF0" w14:textId="2D36F42F"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P</w:t>
      </w:r>
      <w:r w:rsidRPr="00B576DF">
        <w:rPr>
          <w:rFonts w:ascii="Candara" w:eastAsia="Calibri" w:hAnsi="Candara" w:cstheme="minorHAnsi"/>
          <w:b/>
          <w:spacing w:val="2"/>
          <w:sz w:val="24"/>
          <w:szCs w:val="24"/>
        </w:rPr>
        <w:t>h</w:t>
      </w:r>
      <w:r w:rsidRPr="00B576DF">
        <w:rPr>
          <w:rFonts w:ascii="Candara" w:eastAsia="Calibri" w:hAnsi="Candara" w:cstheme="minorHAnsi"/>
          <w:b/>
          <w:sz w:val="24"/>
          <w:szCs w:val="24"/>
        </w:rPr>
        <w:t>y</w:t>
      </w:r>
      <w:r w:rsidRPr="00B576DF">
        <w:rPr>
          <w:rFonts w:ascii="Candara" w:eastAsia="Calibri" w:hAnsi="Candara" w:cstheme="minorHAnsi"/>
          <w:b/>
          <w:spacing w:val="2"/>
          <w:sz w:val="24"/>
          <w:szCs w:val="24"/>
        </w:rPr>
        <w:t>s</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c</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l</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3"/>
          <w:sz w:val="24"/>
          <w:szCs w:val="24"/>
        </w:rPr>
        <w:t>R</w:t>
      </w:r>
      <w:r w:rsidRPr="00B576DF">
        <w:rPr>
          <w:rFonts w:ascii="Candara" w:eastAsia="Calibri" w:hAnsi="Candara" w:cstheme="minorHAnsi"/>
          <w:b/>
          <w:spacing w:val="-1"/>
          <w:sz w:val="24"/>
          <w:szCs w:val="24"/>
        </w:rPr>
        <w:t>e</w:t>
      </w:r>
      <w:r w:rsidRPr="00B576DF">
        <w:rPr>
          <w:rFonts w:ascii="Candara" w:eastAsia="Calibri" w:hAnsi="Candara" w:cstheme="minorHAnsi"/>
          <w:b/>
          <w:spacing w:val="-4"/>
          <w:sz w:val="24"/>
          <w:szCs w:val="24"/>
        </w:rPr>
        <w:t>s</w:t>
      </w:r>
      <w:r w:rsidRPr="00B576DF">
        <w:rPr>
          <w:rFonts w:ascii="Candara" w:eastAsia="Calibri" w:hAnsi="Candara" w:cstheme="minorHAnsi"/>
          <w:b/>
          <w:spacing w:val="2"/>
          <w:sz w:val="24"/>
          <w:szCs w:val="24"/>
        </w:rPr>
        <w:t>t</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a</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t</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f</w:t>
      </w:r>
      <w:r w:rsidRPr="00B576DF">
        <w:rPr>
          <w:rFonts w:ascii="Candara" w:eastAsia="Calibri" w:hAnsi="Candara" w:cstheme="minorHAnsi"/>
          <w:b/>
          <w:spacing w:val="1"/>
          <w:sz w:val="24"/>
          <w:szCs w:val="24"/>
        </w:rPr>
        <w:t xml:space="preserve"> </w:t>
      </w:r>
      <w:r w:rsidRPr="00B576DF">
        <w:rPr>
          <w:rFonts w:ascii="Candara" w:eastAsia="Calibri" w:hAnsi="Candara" w:cstheme="minorHAnsi"/>
          <w:b/>
          <w:sz w:val="24"/>
          <w:szCs w:val="24"/>
        </w:rPr>
        <w:t>a</w:t>
      </w:r>
      <w:r w:rsidRPr="00B576DF">
        <w:rPr>
          <w:rFonts w:ascii="Candara" w:eastAsia="Calibri" w:hAnsi="Candara" w:cstheme="minorHAnsi"/>
          <w:b/>
          <w:spacing w:val="-1"/>
          <w:sz w:val="24"/>
          <w:szCs w:val="24"/>
        </w:rPr>
        <w:t xml:space="preserve"> </w:t>
      </w:r>
      <w:r w:rsidRPr="00B576DF">
        <w:rPr>
          <w:rFonts w:ascii="Candara" w:eastAsia="Calibri" w:hAnsi="Candara" w:cstheme="minorHAnsi"/>
          <w:b/>
          <w:sz w:val="24"/>
          <w:szCs w:val="24"/>
        </w:rPr>
        <w:t>P</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p</w:t>
      </w:r>
      <w:r w:rsidRPr="00B576DF">
        <w:rPr>
          <w:rFonts w:ascii="Candara" w:eastAsia="Calibri" w:hAnsi="Candara" w:cstheme="minorHAnsi"/>
          <w:b/>
          <w:spacing w:val="-2"/>
          <w:w w:val="101"/>
          <w:sz w:val="24"/>
          <w:szCs w:val="24"/>
        </w:rPr>
        <w:t>il</w:t>
      </w:r>
      <w:r w:rsidRPr="00B576DF">
        <w:rPr>
          <w:rFonts w:ascii="Candara" w:eastAsia="Calibri" w:hAnsi="Candara" w:cstheme="minorHAnsi"/>
          <w:b/>
          <w:w w:val="101"/>
          <w:sz w:val="24"/>
          <w:szCs w:val="24"/>
        </w:rPr>
        <w:t>:</w:t>
      </w:r>
    </w:p>
    <w:p w14:paraId="495D78CF" w14:textId="7BE1EA5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n</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5"/>
          <w:position w:val="1"/>
          <w:sz w:val="24"/>
          <w:szCs w:val="24"/>
        </w:rPr>
        <w:t>v</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r</w:t>
      </w:r>
      <w:r w:rsidRPr="00B576DF">
        <w:rPr>
          <w:rFonts w:ascii="Candara" w:eastAsia="Calibri" w:hAnsi="Candara" w:cstheme="minorHAnsi"/>
          <w:position w:val="1"/>
          <w:sz w:val="24"/>
          <w:szCs w:val="24"/>
        </w:rPr>
        <w:t>y</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5"/>
          <w:position w:val="1"/>
          <w:sz w:val="24"/>
          <w:szCs w:val="24"/>
        </w:rPr>
        <w:t>a</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 xml:space="preserve"> s</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tu</w:t>
      </w:r>
      <w:r w:rsidRPr="00B576DF">
        <w:rPr>
          <w:rFonts w:ascii="Candara" w:eastAsia="Calibri" w:hAnsi="Candara" w:cstheme="minorHAnsi"/>
          <w:spacing w:val="-1"/>
          <w:position w:val="1"/>
          <w:sz w:val="24"/>
          <w:szCs w:val="24"/>
        </w:rPr>
        <w:t>a</w:t>
      </w:r>
      <w:r w:rsidRPr="00B576DF">
        <w:rPr>
          <w:rFonts w:ascii="Candara" w:eastAsia="Calibri" w:hAnsi="Candara" w:cstheme="minorHAnsi"/>
          <w:spacing w:val="-5"/>
          <w:position w:val="1"/>
          <w:sz w:val="24"/>
          <w:szCs w:val="24"/>
        </w:rPr>
        <w:t>t</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n</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wh</w:t>
      </w:r>
      <w:r w:rsidRPr="00B576DF">
        <w:rPr>
          <w:rFonts w:ascii="Candara" w:eastAsia="Calibri" w:hAnsi="Candara" w:cstheme="minorHAnsi"/>
          <w:spacing w:val="-5"/>
          <w:position w:val="1"/>
          <w:sz w:val="24"/>
          <w:szCs w:val="24"/>
        </w:rPr>
        <w:t>e</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h</w:t>
      </w:r>
      <w:r w:rsidRPr="00B576DF">
        <w:rPr>
          <w:rFonts w:ascii="Candara" w:eastAsia="Calibri" w:hAnsi="Candara" w:cstheme="minorHAnsi"/>
          <w:spacing w:val="-3"/>
          <w:position w:val="1"/>
          <w:sz w:val="24"/>
          <w:szCs w:val="24"/>
        </w:rPr>
        <w:t>i</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d</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s</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3"/>
          <w:position w:val="1"/>
          <w:sz w:val="24"/>
          <w:szCs w:val="24"/>
        </w:rPr>
        <w:t>r</w:t>
      </w:r>
      <w:r w:rsidRPr="00B576DF">
        <w:rPr>
          <w:rFonts w:ascii="Candara" w:eastAsia="Calibri" w:hAnsi="Candara" w:cstheme="minorHAnsi"/>
          <w:position w:val="1"/>
          <w:sz w:val="24"/>
          <w:szCs w:val="24"/>
        </w:rPr>
        <w:t>e</w:t>
      </w:r>
      <w:r w:rsidRPr="00B576DF">
        <w:rPr>
          <w:rFonts w:ascii="Candara" w:eastAsia="Calibri" w:hAnsi="Candara" w:cstheme="minorHAnsi"/>
          <w:spacing w:val="1"/>
          <w:position w:val="1"/>
          <w:sz w:val="24"/>
          <w:szCs w:val="24"/>
        </w:rPr>
        <w:t>f</w:t>
      </w:r>
      <w:r w:rsidRPr="00B576DF">
        <w:rPr>
          <w:rFonts w:ascii="Candara" w:eastAsia="Calibri" w:hAnsi="Candara" w:cstheme="minorHAnsi"/>
          <w:position w:val="1"/>
          <w:sz w:val="24"/>
          <w:szCs w:val="24"/>
        </w:rPr>
        <w:t>u</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5"/>
          <w:position w:val="1"/>
          <w:sz w:val="24"/>
          <w:szCs w:val="24"/>
        </w:rPr>
        <w:t>n</w:t>
      </w:r>
      <w:r w:rsidRPr="00B576DF">
        <w:rPr>
          <w:rFonts w:ascii="Candara" w:eastAsia="Calibri" w:hAnsi="Candara" w:cstheme="minorHAnsi"/>
          <w:position w:val="1"/>
          <w:sz w:val="24"/>
          <w:szCs w:val="24"/>
        </w:rPr>
        <w:t>g</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to</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1"/>
          <w:position w:val="1"/>
          <w:sz w:val="24"/>
          <w:szCs w:val="24"/>
        </w:rPr>
        <w:t>f</w:t>
      </w:r>
      <w:r w:rsidRPr="00B576DF">
        <w:rPr>
          <w:rFonts w:ascii="Candara" w:eastAsia="Calibri" w:hAnsi="Candara" w:cstheme="minorHAnsi"/>
          <w:spacing w:val="-6"/>
          <w:position w:val="1"/>
          <w:sz w:val="24"/>
          <w:szCs w:val="24"/>
        </w:rPr>
        <w:t>o</w:t>
      </w:r>
      <w:r w:rsidRPr="00B576DF">
        <w:rPr>
          <w:rFonts w:ascii="Candara" w:eastAsia="Calibri" w:hAnsi="Candara" w:cstheme="minorHAnsi"/>
          <w:spacing w:val="2"/>
          <w:position w:val="1"/>
          <w:sz w:val="24"/>
          <w:szCs w:val="24"/>
        </w:rPr>
        <w:t>ll</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w</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3"/>
          <w:position w:val="1"/>
          <w:sz w:val="24"/>
          <w:szCs w:val="24"/>
        </w:rPr>
        <w:t xml:space="preserve"> r</w:t>
      </w:r>
      <w:r w:rsidRPr="00B576DF">
        <w:rPr>
          <w:rFonts w:ascii="Candara" w:eastAsia="Calibri" w:hAnsi="Candara" w:cstheme="minorHAnsi"/>
          <w:position w:val="1"/>
          <w:sz w:val="24"/>
          <w:szCs w:val="24"/>
        </w:rPr>
        <w:t>ea</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n</w:t>
      </w:r>
      <w:r w:rsidRPr="00B576DF">
        <w:rPr>
          <w:rFonts w:ascii="Candara" w:eastAsia="Calibri" w:hAnsi="Candara" w:cstheme="minorHAnsi"/>
          <w:spacing w:val="-1"/>
          <w:position w:val="1"/>
          <w:sz w:val="24"/>
          <w:szCs w:val="24"/>
        </w:rPr>
        <w:t>a</w:t>
      </w:r>
      <w:r w:rsidRPr="00B576DF">
        <w:rPr>
          <w:rFonts w:ascii="Candara" w:eastAsia="Calibri" w:hAnsi="Candara" w:cstheme="minorHAnsi"/>
          <w:position w:val="1"/>
          <w:sz w:val="24"/>
          <w:szCs w:val="24"/>
        </w:rPr>
        <w:t>b</w:t>
      </w:r>
      <w:r w:rsidRPr="00B576DF">
        <w:rPr>
          <w:rFonts w:ascii="Candara" w:eastAsia="Calibri" w:hAnsi="Candara" w:cstheme="minorHAnsi"/>
          <w:spacing w:val="1"/>
          <w:position w:val="1"/>
          <w:sz w:val="24"/>
          <w:szCs w:val="24"/>
        </w:rPr>
        <w:t>l</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n</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t</w:t>
      </w:r>
      <w:r w:rsidRPr="00B576DF">
        <w:rPr>
          <w:rFonts w:ascii="Candara" w:eastAsia="Calibri" w:hAnsi="Candara" w:cstheme="minorHAnsi"/>
          <w:spacing w:val="-3"/>
          <w:position w:val="1"/>
          <w:sz w:val="24"/>
          <w:szCs w:val="24"/>
        </w:rPr>
        <w:t>r</w:t>
      </w:r>
      <w:r w:rsidRPr="00B576DF">
        <w:rPr>
          <w:rFonts w:ascii="Candara" w:eastAsia="Calibri" w:hAnsi="Candara" w:cstheme="minorHAnsi"/>
          <w:position w:val="1"/>
          <w:sz w:val="24"/>
          <w:szCs w:val="24"/>
        </w:rPr>
        <w:t>u</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6"/>
          <w:position w:val="1"/>
          <w:sz w:val="24"/>
          <w:szCs w:val="24"/>
        </w:rPr>
        <w:t>o</w:t>
      </w:r>
      <w:r w:rsidRPr="00B576DF">
        <w:rPr>
          <w:rFonts w:ascii="Candara" w:eastAsia="Calibri" w:hAnsi="Candara" w:cstheme="minorHAnsi"/>
          <w:position w:val="1"/>
          <w:sz w:val="24"/>
          <w:szCs w:val="24"/>
        </w:rPr>
        <w:t>n</w:t>
      </w:r>
      <w:r w:rsidRPr="00B576DF">
        <w:rPr>
          <w:rFonts w:ascii="Candara" w:eastAsia="Calibri" w:hAnsi="Candara" w:cstheme="minorHAnsi"/>
          <w:spacing w:val="5"/>
          <w:position w:val="1"/>
          <w:sz w:val="24"/>
          <w:szCs w:val="24"/>
        </w:rPr>
        <w:t xml:space="preserve"> </w:t>
      </w:r>
      <w:r w:rsidRPr="00B576DF">
        <w:rPr>
          <w:rFonts w:ascii="Candara" w:eastAsia="Calibri" w:hAnsi="Candara" w:cstheme="minorHAnsi"/>
          <w:position w:val="1"/>
          <w:sz w:val="24"/>
          <w:szCs w:val="24"/>
        </w:rPr>
        <w:t>to</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p</w:t>
      </w:r>
      <w:r w:rsidRPr="00B576DF">
        <w:rPr>
          <w:rFonts w:ascii="Candara" w:eastAsia="Calibri" w:hAnsi="Candara" w:cstheme="minorHAnsi"/>
          <w:spacing w:val="13"/>
          <w:position w:val="1"/>
          <w:sz w:val="24"/>
          <w:szCs w:val="24"/>
        </w:rPr>
        <w:t xml:space="preserve"> </w:t>
      </w:r>
      <w:r w:rsidRPr="00B576DF">
        <w:rPr>
          <w:rFonts w:ascii="Candara" w:eastAsia="Calibri" w:hAnsi="Candara" w:cstheme="minorHAnsi"/>
          <w:position w:val="1"/>
          <w:sz w:val="24"/>
          <w:szCs w:val="24"/>
        </w:rPr>
        <w:t>t</w:t>
      </w:r>
      <w:r w:rsidRPr="00B576DF">
        <w:rPr>
          <w:rFonts w:ascii="Candara" w:eastAsia="Calibri" w:hAnsi="Candara" w:cstheme="minorHAnsi"/>
          <w:spacing w:val="-6"/>
          <w:position w:val="1"/>
          <w:sz w:val="24"/>
          <w:szCs w:val="24"/>
        </w:rPr>
        <w:t>h</w:t>
      </w:r>
      <w:r w:rsidRPr="00B576DF">
        <w:rPr>
          <w:rFonts w:ascii="Candara" w:eastAsia="Calibri" w:hAnsi="Candara" w:cstheme="minorHAnsi"/>
          <w:position w:val="1"/>
          <w:sz w:val="24"/>
          <w:szCs w:val="24"/>
        </w:rPr>
        <w:t>e</w:t>
      </w:r>
      <w:r w:rsidRPr="00B576DF">
        <w:rPr>
          <w:rFonts w:ascii="Candara" w:eastAsia="Calibri" w:hAnsi="Candara" w:cstheme="minorHAnsi"/>
          <w:spacing w:val="-3"/>
          <w:position w:val="1"/>
          <w:sz w:val="24"/>
          <w:szCs w:val="24"/>
        </w:rPr>
        <w:t>i</w:t>
      </w:r>
      <w:r w:rsidRPr="00B576DF">
        <w:rPr>
          <w:rFonts w:ascii="Candara" w:eastAsia="Calibri" w:hAnsi="Candara" w:cstheme="minorHAnsi"/>
          <w:position w:val="1"/>
          <w:sz w:val="24"/>
          <w:szCs w:val="24"/>
        </w:rPr>
        <w:t>r</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spacing w:val="-5"/>
          <w:position w:val="1"/>
          <w:sz w:val="24"/>
          <w:szCs w:val="24"/>
        </w:rPr>
        <w:t>b</w:t>
      </w:r>
      <w:r w:rsidRPr="00B576DF">
        <w:rPr>
          <w:rFonts w:ascii="Candara" w:eastAsia="Calibri" w:hAnsi="Candara" w:cstheme="minorHAnsi"/>
          <w:position w:val="1"/>
          <w:sz w:val="24"/>
          <w:szCs w:val="24"/>
        </w:rPr>
        <w:t>ehav</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5"/>
          <w:position w:val="1"/>
          <w:sz w:val="24"/>
          <w:szCs w:val="24"/>
        </w:rPr>
        <w:t>u</w:t>
      </w:r>
      <w:r w:rsidRPr="00B576DF">
        <w:rPr>
          <w:rFonts w:ascii="Candara" w:eastAsia="Calibri" w:hAnsi="Candara" w:cstheme="minorHAnsi"/>
          <w:spacing w:val="1"/>
          <w:position w:val="1"/>
          <w:sz w:val="24"/>
          <w:szCs w:val="24"/>
        </w:rPr>
        <w:t>r</w:t>
      </w:r>
      <w:r w:rsidRPr="00B576DF">
        <w:rPr>
          <w:rFonts w:ascii="Candara" w:eastAsia="Calibri" w:hAnsi="Candara" w:cstheme="minorHAnsi"/>
          <w:w w:val="101"/>
          <w:position w:val="1"/>
          <w:sz w:val="24"/>
          <w:szCs w:val="24"/>
        </w:rPr>
        <w:t>,</w:t>
      </w:r>
      <w:r w:rsidR="00FD1AA1" w:rsidRPr="00B576DF">
        <w:rPr>
          <w:rFonts w:ascii="Candara" w:eastAsia="Calibri" w:hAnsi="Candara" w:cstheme="minorHAnsi"/>
          <w:w w:val="101"/>
          <w:position w:val="1"/>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1"/>
          <w:sz w:val="24"/>
          <w:szCs w:val="24"/>
        </w:rPr>
        <w:t>ic</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y</w:t>
      </w:r>
      <w:r w:rsidRPr="00B576DF">
        <w:rPr>
          <w:rFonts w:ascii="Candara" w:eastAsia="Calibri" w:hAnsi="Candara" w:cstheme="minorHAnsi"/>
          <w:w w:val="101"/>
          <w:sz w:val="24"/>
          <w:szCs w:val="24"/>
        </w:rPr>
        <w:t>;</w:t>
      </w:r>
      <w:r w:rsidRPr="00B576DF">
        <w:rPr>
          <w:rFonts w:ascii="Candara" w:hAnsi="Candara" w:cstheme="minorHAnsi"/>
          <w:spacing w:val="19"/>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 h</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m 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ves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00FD1AA1"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nv</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w w:val="101"/>
          <w:sz w:val="24"/>
          <w:szCs w:val="24"/>
        </w:rPr>
        <w:t>ty</w:t>
      </w:r>
      <w:r w:rsidR="00FD1AA1" w:rsidRPr="00B576DF">
        <w:rPr>
          <w:rFonts w:ascii="Candara" w:eastAsia="Calibri" w:hAnsi="Candara" w:cstheme="minorHAnsi"/>
          <w:w w:val="101"/>
          <w:sz w:val="24"/>
          <w:szCs w:val="24"/>
        </w:rPr>
        <w:t xml:space="preserve">, </w:t>
      </w:r>
      <w:proofErr w:type="spellStart"/>
      <w:r w:rsidR="00FD1AA1" w:rsidRPr="00B576DF">
        <w:rPr>
          <w:rFonts w:ascii="Candara" w:eastAsia="Calibri" w:hAnsi="Candara" w:cstheme="minorHAnsi"/>
          <w:w w:val="101"/>
          <w:sz w:val="24"/>
          <w:szCs w:val="24"/>
        </w:rPr>
        <w:t>t</w:t>
      </w:r>
      <w:r w:rsidRPr="00B576DF">
        <w:rPr>
          <w:rFonts w:ascii="Candara" w:eastAsia="Calibri" w:hAnsi="Candara" w:cstheme="minorHAnsi"/>
          <w:position w:val="1"/>
          <w:sz w:val="24"/>
          <w:szCs w:val="24"/>
        </w:rPr>
        <w:t>he</w:t>
      </w:r>
      <w:proofErr w:type="spellEnd"/>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aw</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4"/>
          <w:position w:val="1"/>
          <w:sz w:val="24"/>
          <w:szCs w:val="24"/>
        </w:rPr>
        <w:t>l</w:t>
      </w:r>
      <w:r w:rsidRPr="00B576DF">
        <w:rPr>
          <w:rFonts w:ascii="Candara" w:eastAsia="Calibri" w:hAnsi="Candara" w:cstheme="minorHAnsi"/>
          <w:spacing w:val="2"/>
          <w:position w:val="1"/>
          <w:sz w:val="24"/>
          <w:szCs w:val="24"/>
        </w:rPr>
        <w:t>l</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 xml:space="preserve">ws </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a</w:t>
      </w:r>
      <w:r w:rsidRPr="00B576DF">
        <w:rPr>
          <w:rFonts w:ascii="Candara" w:eastAsia="Calibri" w:hAnsi="Candara" w:cstheme="minorHAnsi"/>
          <w:spacing w:val="-4"/>
          <w:position w:val="1"/>
          <w:sz w:val="24"/>
          <w:szCs w:val="24"/>
        </w:rPr>
        <w:t>f</w:t>
      </w:r>
      <w:r w:rsidRPr="00B576DF">
        <w:rPr>
          <w:rFonts w:ascii="Candara" w:eastAsia="Calibri" w:hAnsi="Candara" w:cstheme="minorHAnsi"/>
          <w:position w:val="1"/>
          <w:sz w:val="24"/>
          <w:szCs w:val="24"/>
        </w:rPr>
        <w:t>f</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to</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ph</w:t>
      </w:r>
      <w:r w:rsidRPr="00B576DF">
        <w:rPr>
          <w:rFonts w:ascii="Candara" w:eastAsia="Calibri" w:hAnsi="Candara" w:cstheme="minorHAnsi"/>
          <w:spacing w:val="-1"/>
          <w:position w:val="1"/>
          <w:sz w:val="24"/>
          <w:szCs w:val="24"/>
        </w:rPr>
        <w:t>y</w:t>
      </w:r>
      <w:r w:rsidRPr="00B576DF">
        <w:rPr>
          <w:rFonts w:ascii="Candara" w:eastAsia="Calibri" w:hAnsi="Candara" w:cstheme="minorHAnsi"/>
          <w:spacing w:val="-7"/>
          <w:position w:val="1"/>
          <w:sz w:val="24"/>
          <w:szCs w:val="24"/>
        </w:rPr>
        <w:t>s</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a</w:t>
      </w:r>
      <w:r w:rsidRPr="00B576DF">
        <w:rPr>
          <w:rFonts w:ascii="Candara" w:eastAsia="Calibri" w:hAnsi="Candara" w:cstheme="minorHAnsi"/>
          <w:spacing w:val="-4"/>
          <w:position w:val="1"/>
          <w:sz w:val="24"/>
          <w:szCs w:val="24"/>
        </w:rPr>
        <w:t>l</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 xml:space="preserve">y </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5"/>
          <w:position w:val="1"/>
          <w:sz w:val="24"/>
          <w:szCs w:val="24"/>
        </w:rPr>
        <w:t>t</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i</w:t>
      </w:r>
      <w:r w:rsidRPr="00B576DF">
        <w:rPr>
          <w:rFonts w:ascii="Candara" w:eastAsia="Calibri" w:hAnsi="Candara" w:cstheme="minorHAnsi"/>
          <w:position w:val="1"/>
          <w:sz w:val="24"/>
          <w:szCs w:val="24"/>
        </w:rPr>
        <w:t>n</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7"/>
          <w:position w:val="1"/>
          <w:sz w:val="24"/>
          <w:szCs w:val="24"/>
        </w:rPr>
        <w:t xml:space="preserve"> </w:t>
      </w:r>
      <w:r w:rsidRPr="00B576DF">
        <w:rPr>
          <w:rFonts w:ascii="Candara" w:eastAsia="Calibri" w:hAnsi="Candara" w:cstheme="minorHAnsi"/>
          <w:spacing w:val="-5"/>
          <w:position w:val="1"/>
          <w:sz w:val="24"/>
          <w:szCs w:val="24"/>
        </w:rPr>
        <w:t>p</w:t>
      </w:r>
      <w:r w:rsidRPr="00B576DF">
        <w:rPr>
          <w:rFonts w:ascii="Candara" w:eastAsia="Calibri" w:hAnsi="Candara" w:cstheme="minorHAnsi"/>
          <w:position w:val="1"/>
          <w:sz w:val="24"/>
          <w:szCs w:val="24"/>
        </w:rPr>
        <w:t>up</w:t>
      </w:r>
      <w:r w:rsidRPr="00B576DF">
        <w:rPr>
          <w:rFonts w:ascii="Candara" w:eastAsia="Calibri" w:hAnsi="Candara" w:cstheme="minorHAnsi"/>
          <w:spacing w:val="-4"/>
          <w:position w:val="1"/>
          <w:sz w:val="24"/>
          <w:szCs w:val="24"/>
        </w:rPr>
        <w:t>i</w:t>
      </w:r>
      <w:r w:rsidRPr="00B576DF">
        <w:rPr>
          <w:rFonts w:ascii="Candara" w:eastAsia="Calibri" w:hAnsi="Candara" w:cstheme="minorHAnsi"/>
          <w:position w:val="1"/>
          <w:sz w:val="24"/>
          <w:szCs w:val="24"/>
        </w:rPr>
        <w:t>l</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position w:val="1"/>
          <w:sz w:val="24"/>
          <w:szCs w:val="24"/>
        </w:rPr>
        <w:t>u</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3"/>
          <w:position w:val="1"/>
          <w:sz w:val="24"/>
          <w:szCs w:val="24"/>
        </w:rPr>
        <w:t>i</w:t>
      </w:r>
      <w:r w:rsidRPr="00B576DF">
        <w:rPr>
          <w:rFonts w:ascii="Candara" w:eastAsia="Calibri" w:hAnsi="Candara" w:cstheme="minorHAnsi"/>
          <w:position w:val="1"/>
          <w:sz w:val="24"/>
          <w:szCs w:val="24"/>
        </w:rPr>
        <w:t>ng</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7"/>
          <w:position w:val="1"/>
          <w:sz w:val="24"/>
          <w:szCs w:val="24"/>
        </w:rPr>
        <w:t>‘</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ea</w:t>
      </w:r>
      <w:r w:rsidRPr="00B576DF">
        <w:rPr>
          <w:rFonts w:ascii="Candara" w:eastAsia="Calibri" w:hAnsi="Candara" w:cstheme="minorHAnsi"/>
          <w:spacing w:val="-7"/>
          <w:position w:val="1"/>
          <w:sz w:val="24"/>
          <w:szCs w:val="24"/>
        </w:rPr>
        <w:t>s</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n</w:t>
      </w:r>
      <w:r w:rsidRPr="00B576DF">
        <w:rPr>
          <w:rFonts w:ascii="Candara" w:eastAsia="Calibri" w:hAnsi="Candara" w:cstheme="minorHAnsi"/>
          <w:spacing w:val="-1"/>
          <w:position w:val="1"/>
          <w:sz w:val="24"/>
          <w:szCs w:val="24"/>
        </w:rPr>
        <w:t>a</w:t>
      </w:r>
      <w:r w:rsidRPr="00B576DF">
        <w:rPr>
          <w:rFonts w:ascii="Candara" w:eastAsia="Calibri" w:hAnsi="Candara" w:cstheme="minorHAnsi"/>
          <w:position w:val="1"/>
          <w:sz w:val="24"/>
          <w:szCs w:val="24"/>
        </w:rPr>
        <w:t>b</w:t>
      </w:r>
      <w:r w:rsidRPr="00B576DF">
        <w:rPr>
          <w:rFonts w:ascii="Candara" w:eastAsia="Calibri" w:hAnsi="Candara" w:cstheme="minorHAnsi"/>
          <w:spacing w:val="1"/>
          <w:position w:val="1"/>
          <w:sz w:val="24"/>
          <w:szCs w:val="24"/>
        </w:rPr>
        <w:t>l</w:t>
      </w:r>
      <w:r w:rsidRPr="00B576DF">
        <w:rPr>
          <w:rFonts w:ascii="Candara" w:eastAsia="Calibri" w:hAnsi="Candara" w:cstheme="minorHAnsi"/>
          <w:position w:val="1"/>
          <w:sz w:val="24"/>
          <w:szCs w:val="24"/>
        </w:rPr>
        <w:t>e’</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spacing w:val="-4"/>
          <w:position w:val="1"/>
          <w:sz w:val="24"/>
          <w:szCs w:val="24"/>
        </w:rPr>
        <w:t>f</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4"/>
          <w:position w:val="1"/>
          <w:sz w:val="24"/>
          <w:szCs w:val="24"/>
        </w:rPr>
        <w:t>c</w:t>
      </w:r>
      <w:r w:rsidRPr="00B576DF">
        <w:rPr>
          <w:rFonts w:ascii="Candara" w:eastAsia="Calibri" w:hAnsi="Candara" w:cstheme="minorHAnsi"/>
          <w:position w:val="1"/>
          <w:sz w:val="24"/>
          <w:szCs w:val="24"/>
        </w:rPr>
        <w:t>e.</w:t>
      </w:r>
      <w:r w:rsidR="002F63B7" w:rsidRPr="00B576DF">
        <w:rPr>
          <w:rFonts w:ascii="Candara" w:eastAsia="Calibri" w:hAnsi="Candara" w:cstheme="minorHAnsi"/>
          <w:position w:val="1"/>
          <w:sz w:val="24"/>
          <w:szCs w:val="24"/>
        </w:rPr>
        <w:t xml:space="preserve"> </w:t>
      </w:r>
      <w:bookmarkStart w:id="4" w:name="_Hlk513909607"/>
      <w:r w:rsidR="002F63B7" w:rsidRPr="00B576DF">
        <w:rPr>
          <w:rFonts w:ascii="Candara" w:eastAsia="Calibri" w:hAnsi="Candara" w:cstheme="minorHAnsi"/>
          <w:position w:val="1"/>
          <w:sz w:val="24"/>
          <w:szCs w:val="24"/>
        </w:rPr>
        <w:t xml:space="preserve">In some circumstances this is also a legal obligation (e.g. under </w:t>
      </w:r>
      <w:r w:rsidR="002F63B7" w:rsidRPr="00B576DF">
        <w:rPr>
          <w:rFonts w:ascii="Candara" w:eastAsia="Calibri" w:hAnsi="Candara" w:cstheme="minorHAnsi"/>
          <w:sz w:val="24"/>
          <w:szCs w:val="24"/>
        </w:rPr>
        <w:t>Article 2 of the Human Rights Act 1998, if there is</w:t>
      </w:r>
      <w:r w:rsidR="002F63B7" w:rsidRPr="00B576DF">
        <w:rPr>
          <w:rFonts w:ascii="Candara" w:eastAsia="Calibri" w:hAnsi="Candara" w:cstheme="minorHAnsi"/>
          <w:position w:val="1"/>
          <w:sz w:val="24"/>
          <w:szCs w:val="24"/>
        </w:rPr>
        <w:t xml:space="preserve"> a threat to life or of serious injury</w:t>
      </w:r>
      <w:r w:rsidR="006C32ED">
        <w:rPr>
          <w:rFonts w:ascii="Candara" w:eastAsia="Calibri" w:hAnsi="Candara" w:cstheme="minorHAnsi"/>
          <w:position w:val="1"/>
          <w:sz w:val="24"/>
          <w:szCs w:val="24"/>
        </w:rPr>
        <w:t>,</w:t>
      </w:r>
      <w:r w:rsidRPr="00B576DF">
        <w:rPr>
          <w:rFonts w:ascii="Candara" w:eastAsia="Calibri" w:hAnsi="Candara" w:cstheme="minorHAnsi"/>
          <w:spacing w:val="5"/>
          <w:position w:val="1"/>
          <w:sz w:val="24"/>
          <w:szCs w:val="24"/>
        </w:rPr>
        <w:t xml:space="preserve"> </w:t>
      </w:r>
      <w:r w:rsidR="002F63B7" w:rsidRPr="00B576DF">
        <w:rPr>
          <w:rFonts w:ascii="Candara" w:eastAsia="Calibri" w:hAnsi="Candara" w:cstheme="minorHAnsi"/>
          <w:spacing w:val="5"/>
          <w:position w:val="1"/>
          <w:sz w:val="24"/>
          <w:szCs w:val="24"/>
        </w:rPr>
        <w:t xml:space="preserve">staff employed with tax payers money are legally obliged to intervene or physically restrain another person). </w:t>
      </w:r>
      <w:bookmarkEnd w:id="4"/>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u</w:t>
      </w:r>
      <w:r w:rsidRPr="00B576DF">
        <w:rPr>
          <w:rFonts w:ascii="Candara" w:eastAsia="Calibri" w:hAnsi="Candara" w:cstheme="minorHAnsi"/>
          <w:spacing w:val="1"/>
          <w:position w:val="1"/>
          <w:sz w:val="24"/>
          <w:szCs w:val="24"/>
        </w:rPr>
        <w:t>l</w:t>
      </w:r>
      <w:r w:rsidRPr="00B576DF">
        <w:rPr>
          <w:rFonts w:ascii="Candara" w:eastAsia="Calibri" w:hAnsi="Candara" w:cstheme="minorHAnsi"/>
          <w:position w:val="1"/>
          <w:sz w:val="24"/>
          <w:szCs w:val="24"/>
        </w:rPr>
        <w:t>d</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1"/>
          <w:position w:val="1"/>
          <w:sz w:val="24"/>
          <w:szCs w:val="24"/>
        </w:rPr>
        <w:t>c</w:t>
      </w:r>
      <w:r w:rsidRPr="00B576DF">
        <w:rPr>
          <w:rFonts w:ascii="Candara" w:eastAsia="Calibri" w:hAnsi="Candara" w:cstheme="minorHAnsi"/>
          <w:spacing w:val="-5"/>
          <w:position w:val="1"/>
          <w:sz w:val="24"/>
          <w:szCs w:val="24"/>
        </w:rPr>
        <w:t>h</w:t>
      </w:r>
      <w:r w:rsidRPr="00B576DF">
        <w:rPr>
          <w:rFonts w:ascii="Candara" w:eastAsia="Calibri" w:hAnsi="Candara" w:cstheme="minorHAnsi"/>
          <w:spacing w:val="2"/>
          <w:position w:val="1"/>
          <w:sz w:val="24"/>
          <w:szCs w:val="24"/>
        </w:rPr>
        <w:t>il</w:t>
      </w:r>
      <w:r w:rsidRPr="00B576DF">
        <w:rPr>
          <w:rFonts w:ascii="Candara" w:eastAsia="Calibri" w:hAnsi="Candara" w:cstheme="minorHAnsi"/>
          <w:position w:val="1"/>
          <w:sz w:val="24"/>
          <w:szCs w:val="24"/>
        </w:rPr>
        <w:t>d</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ev</w:t>
      </w:r>
      <w:r w:rsidRPr="00B576DF">
        <w:rPr>
          <w:rFonts w:ascii="Candara" w:eastAsia="Calibri" w:hAnsi="Candara" w:cstheme="minorHAnsi"/>
          <w:spacing w:val="-4"/>
          <w:position w:val="1"/>
          <w:sz w:val="24"/>
          <w:szCs w:val="24"/>
        </w:rPr>
        <w:t>e</w:t>
      </w:r>
      <w:r w:rsidRPr="00B576DF">
        <w:rPr>
          <w:rFonts w:ascii="Candara" w:eastAsia="Calibri" w:hAnsi="Candara" w:cstheme="minorHAnsi"/>
          <w:position w:val="1"/>
          <w:sz w:val="24"/>
          <w:szCs w:val="24"/>
        </w:rPr>
        <w:t>r</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be</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ph</w:t>
      </w:r>
      <w:r w:rsidRPr="00B576DF">
        <w:rPr>
          <w:rFonts w:ascii="Candara" w:eastAsia="Calibri" w:hAnsi="Candara" w:cstheme="minorHAnsi"/>
          <w:spacing w:val="-1"/>
          <w:position w:val="1"/>
          <w:sz w:val="24"/>
          <w:szCs w:val="24"/>
        </w:rPr>
        <w:t>y</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2"/>
          <w:w w:val="101"/>
          <w:position w:val="1"/>
          <w:sz w:val="24"/>
          <w:szCs w:val="24"/>
        </w:rPr>
        <w:t>i</w:t>
      </w:r>
      <w:r w:rsidRPr="00B576DF">
        <w:rPr>
          <w:rFonts w:ascii="Candara" w:eastAsia="Calibri" w:hAnsi="Candara" w:cstheme="minorHAnsi"/>
          <w:spacing w:val="1"/>
          <w:w w:val="101"/>
          <w:position w:val="1"/>
          <w:sz w:val="24"/>
          <w:szCs w:val="24"/>
        </w:rPr>
        <w:t>c</w:t>
      </w:r>
      <w:r w:rsidRPr="00B576DF">
        <w:rPr>
          <w:rFonts w:ascii="Candara" w:eastAsia="Calibri" w:hAnsi="Candara" w:cstheme="minorHAnsi"/>
          <w:spacing w:val="-5"/>
          <w:position w:val="1"/>
          <w:sz w:val="24"/>
          <w:szCs w:val="24"/>
        </w:rPr>
        <w:t>a</w:t>
      </w:r>
      <w:r w:rsidRPr="00B576DF">
        <w:rPr>
          <w:rFonts w:ascii="Candara" w:eastAsia="Calibri" w:hAnsi="Candara" w:cstheme="minorHAnsi"/>
          <w:spacing w:val="2"/>
          <w:w w:val="101"/>
          <w:position w:val="1"/>
          <w:sz w:val="24"/>
          <w:szCs w:val="24"/>
        </w:rPr>
        <w:t>ll</w:t>
      </w:r>
      <w:r w:rsidRPr="00B576DF">
        <w:rPr>
          <w:rFonts w:ascii="Candara" w:eastAsia="Calibri" w:hAnsi="Candara" w:cstheme="minorHAnsi"/>
          <w:position w:val="1"/>
          <w:sz w:val="24"/>
          <w:szCs w:val="24"/>
        </w:rPr>
        <w:t>y</w:t>
      </w:r>
      <w:r w:rsidR="00FD1AA1" w:rsidRPr="00B576DF">
        <w:rPr>
          <w:rFonts w:ascii="Candara" w:eastAsia="Calibri" w:hAnsi="Candara" w:cstheme="minorHAnsi"/>
          <w:position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ned,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4"/>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ed </w:t>
      </w:r>
      <w:r w:rsidRPr="00B576DF">
        <w:rPr>
          <w:rFonts w:ascii="Candara" w:eastAsia="Calibri" w:hAnsi="Candara" w:cstheme="minorHAnsi"/>
          <w:spacing w:val="-3"/>
          <w:sz w:val="24"/>
          <w:szCs w:val="24"/>
        </w:rPr>
        <w:t>im</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y</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00FD1AA1" w:rsidRPr="00B576DF">
        <w:rPr>
          <w:rFonts w:ascii="Candara" w:eastAsia="Calibri" w:hAnsi="Candara" w:cstheme="minorHAnsi"/>
          <w:spacing w:val="1"/>
          <w:sz w:val="24"/>
          <w:szCs w:val="24"/>
        </w:rPr>
        <w:t xml:space="preserve">A report will be written as soon as possible </w:t>
      </w:r>
      <w:r w:rsidR="00D36FB1" w:rsidRPr="00B576DF">
        <w:rPr>
          <w:rFonts w:ascii="Candara" w:eastAsia="Calibri" w:hAnsi="Candara" w:cstheme="minorHAnsi"/>
          <w:spacing w:val="1"/>
          <w:sz w:val="24"/>
          <w:szCs w:val="24"/>
        </w:rPr>
        <w:t xml:space="preserve">that states how and when the child was restrained and the antecedent. </w:t>
      </w: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ny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who</w:t>
      </w:r>
      <w:r w:rsidRPr="00B576DF">
        <w:rPr>
          <w:rFonts w:ascii="Candara" w:eastAsia="Calibri" w:hAnsi="Candara" w:cstheme="minorHAnsi"/>
          <w:spacing w:val="-3"/>
          <w:sz w:val="24"/>
          <w:szCs w:val="24"/>
        </w:rPr>
        <w:t xml:space="preserve"> r</w:t>
      </w:r>
      <w:r w:rsidRPr="00B576DF">
        <w:rPr>
          <w:rFonts w:ascii="Candara" w:eastAsia="Calibri" w:hAnsi="Candara" w:cstheme="minorHAnsi"/>
          <w:sz w:val="24"/>
          <w:szCs w:val="24"/>
        </w:rPr>
        <w:t>equ</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 xml:space="preserve">er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008F0DDF">
        <w:rPr>
          <w:rFonts w:ascii="Candara" w:eastAsia="Calibri" w:hAnsi="Candara" w:cstheme="minorHAnsi"/>
          <w:sz w:val="24"/>
          <w:szCs w:val="24"/>
        </w:rPr>
        <w:t xml:space="preserve"> an incident of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ph</w:t>
      </w:r>
      <w:r w:rsidRPr="00B576DF">
        <w:rPr>
          <w:rFonts w:ascii="Candara" w:eastAsia="Calibri" w:hAnsi="Candara" w:cstheme="minorHAnsi"/>
          <w:spacing w:val="-1"/>
          <w:sz w:val="24"/>
          <w:szCs w:val="24"/>
        </w:rPr>
        <w:t>y</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al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 xml:space="preserve">nt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eque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det</w:t>
      </w:r>
      <w:r w:rsidRPr="00B576DF">
        <w:rPr>
          <w:rFonts w:ascii="Candara" w:eastAsia="Calibri" w:hAnsi="Candara" w:cstheme="minorHAnsi"/>
          <w:spacing w:val="-1"/>
          <w:sz w:val="24"/>
          <w:szCs w:val="24"/>
        </w:rPr>
        <w:t>a</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 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002F63B7" w:rsidRPr="00B576DF">
        <w:rPr>
          <w:rFonts w:ascii="Candara" w:eastAsia="Calibri" w:hAnsi="Candara" w:cstheme="minorHAnsi"/>
          <w:sz w:val="24"/>
          <w:szCs w:val="24"/>
        </w:rPr>
        <w:t>l, a copy of the report will then be provided.</w:t>
      </w:r>
    </w:p>
    <w:p w14:paraId="21F066BE" w14:textId="77777777" w:rsidR="00450282" w:rsidRPr="00B576DF" w:rsidRDefault="00450282" w:rsidP="00EA1AD1">
      <w:pPr>
        <w:jc w:val="both"/>
        <w:rPr>
          <w:rFonts w:ascii="Candara" w:hAnsi="Candara" w:cstheme="minorHAnsi"/>
          <w:sz w:val="24"/>
          <w:szCs w:val="24"/>
        </w:rPr>
      </w:pPr>
    </w:p>
    <w:p w14:paraId="1EA25866"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w w:val="101"/>
          <w:sz w:val="24"/>
          <w:szCs w:val="24"/>
        </w:rPr>
        <w:t>L</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n</w:t>
      </w:r>
      <w:r w:rsidRPr="00B576DF">
        <w:rPr>
          <w:rFonts w:ascii="Candara" w:eastAsia="Calibri" w:hAnsi="Candara" w:cstheme="minorHAnsi"/>
          <w:b/>
          <w:spacing w:val="-3"/>
          <w:sz w:val="24"/>
          <w:szCs w:val="24"/>
        </w:rPr>
        <w:t>c</w:t>
      </w:r>
      <w:r w:rsidRPr="00B576DF">
        <w:rPr>
          <w:rFonts w:ascii="Candara" w:eastAsia="Calibri" w:hAnsi="Candara" w:cstheme="minorHAnsi"/>
          <w:b/>
          <w:spacing w:val="2"/>
          <w:sz w:val="24"/>
          <w:szCs w:val="24"/>
        </w:rPr>
        <w:t>ht</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1"/>
          <w:sz w:val="24"/>
          <w:szCs w:val="24"/>
        </w:rPr>
        <w:t>m</w:t>
      </w:r>
      <w:r w:rsidRPr="00B576DF">
        <w:rPr>
          <w:rFonts w:ascii="Candara" w:eastAsia="Calibri" w:hAnsi="Candara" w:cstheme="minorHAnsi"/>
          <w:b/>
          <w:sz w:val="24"/>
          <w:szCs w:val="24"/>
        </w:rPr>
        <w:t>e</w:t>
      </w:r>
    </w:p>
    <w:p w14:paraId="5525FE92" w14:textId="62218F31" w:rsidR="00450282" w:rsidRPr="00B576DF" w:rsidRDefault="00D22EC6" w:rsidP="00EA1AD1">
      <w:pPr>
        <w:ind w:right="79"/>
        <w:jc w:val="both"/>
        <w:rPr>
          <w:rFonts w:ascii="Candara" w:eastAsia="Calibri" w:hAnsi="Candara" w:cstheme="minorHAnsi"/>
          <w:sz w:val="24"/>
          <w:szCs w:val="24"/>
        </w:rPr>
      </w:pP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unch</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when</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cc</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ether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 xml:space="preserve">he </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 xml:space="preserve"> </w:t>
      </w:r>
      <w:r w:rsidR="00C41BED" w:rsidRPr="00B576DF">
        <w:rPr>
          <w:rFonts w:ascii="Candara" w:eastAsia="Calibri" w:hAnsi="Candara" w:cstheme="minorHAnsi"/>
          <w:spacing w:val="-2"/>
          <w:sz w:val="24"/>
          <w:szCs w:val="24"/>
        </w:rPr>
        <w:t>T</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du</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y,</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b</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d</w:t>
      </w:r>
      <w:r w:rsidRPr="00B576DF">
        <w:rPr>
          <w:rFonts w:ascii="Candara" w:eastAsia="Calibri" w:hAnsi="Candara" w:cstheme="minorHAnsi"/>
          <w:spacing w:val="10"/>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w w:val="101"/>
          <w:sz w:val="24"/>
          <w:szCs w:val="24"/>
        </w:rPr>
        <w:t xml:space="preserve">t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q</w:t>
      </w:r>
      <w:r w:rsidRPr="00B576DF">
        <w:rPr>
          <w:rFonts w:ascii="Candara" w:eastAsia="Calibri" w:hAnsi="Candara" w:cstheme="minorHAnsi"/>
          <w:sz w:val="24"/>
          <w:szCs w:val="24"/>
        </w:rPr>
        <w:t>ue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008F0DDF">
        <w:rPr>
          <w:rFonts w:ascii="Candara" w:eastAsia="Calibri" w:hAnsi="Candara" w:cstheme="minorHAnsi"/>
          <w:spacing w:val="-3"/>
          <w:sz w:val="24"/>
          <w:szCs w:val="24"/>
        </w:rPr>
        <w:t xml:space="preserve">praise or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nt</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vene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ey</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pp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 xml:space="preserve">e. </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 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ach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li</w:t>
      </w:r>
      <w:r w:rsidRPr="00B576DF">
        <w:rPr>
          <w:rFonts w:ascii="Candara" w:eastAsia="Calibri" w:hAnsi="Candara" w:cstheme="minorHAnsi"/>
          <w:sz w:val="24"/>
          <w:szCs w:val="24"/>
        </w:rPr>
        <w:t>ned</w:t>
      </w:r>
      <w:r w:rsidRPr="00B576DF">
        <w:rPr>
          <w:rFonts w:ascii="Candara" w:eastAsia="Calibri" w:hAnsi="Candara" w:cstheme="minorHAnsi"/>
          <w:spacing w:val="-1"/>
          <w:sz w:val="24"/>
          <w:szCs w:val="24"/>
        </w:rPr>
        <w:t xml:space="preserve"> </w:t>
      </w:r>
      <w:r w:rsidR="00C41BED" w:rsidRPr="00B576DF">
        <w:rPr>
          <w:rFonts w:ascii="Candara" w:eastAsia="Calibri" w:hAnsi="Candara" w:cstheme="minorHAnsi"/>
          <w:spacing w:val="-3"/>
          <w:sz w:val="24"/>
          <w:szCs w:val="24"/>
        </w:rPr>
        <w:t>above</w:t>
      </w:r>
      <w:r w:rsidRPr="00B576DF">
        <w:rPr>
          <w:rFonts w:ascii="Candara" w:eastAsia="Calibri" w:hAnsi="Candara" w:cstheme="minorHAnsi"/>
          <w:sz w:val="24"/>
          <w:szCs w:val="24"/>
        </w:rPr>
        <w:t>.</w:t>
      </w:r>
    </w:p>
    <w:p w14:paraId="2DA405C0" w14:textId="77777777" w:rsidR="00450282" w:rsidRPr="00B576DF" w:rsidRDefault="00450282" w:rsidP="00EA1AD1">
      <w:pPr>
        <w:jc w:val="both"/>
        <w:rPr>
          <w:rFonts w:ascii="Candara" w:hAnsi="Candara" w:cstheme="minorHAnsi"/>
          <w:sz w:val="24"/>
          <w:szCs w:val="24"/>
        </w:rPr>
      </w:pPr>
    </w:p>
    <w:p w14:paraId="76E4652C"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sz w:val="24"/>
          <w:szCs w:val="24"/>
        </w:rPr>
        <w:t>R</w:t>
      </w:r>
      <w:r w:rsidRPr="00B576DF">
        <w:rPr>
          <w:rFonts w:ascii="Candara" w:eastAsia="Calibri" w:hAnsi="Candara" w:cstheme="minorHAnsi"/>
          <w:b/>
          <w:spacing w:val="-1"/>
          <w:sz w:val="24"/>
          <w:szCs w:val="24"/>
        </w:rPr>
        <w:t>ew</w:t>
      </w:r>
      <w:r w:rsidRPr="00B576DF">
        <w:rPr>
          <w:rFonts w:ascii="Candara" w:eastAsia="Calibri" w:hAnsi="Candara" w:cstheme="minorHAnsi"/>
          <w:b/>
          <w:spacing w:val="1"/>
          <w:sz w:val="24"/>
          <w:szCs w:val="24"/>
        </w:rPr>
        <w:t>a</w:t>
      </w:r>
      <w:r w:rsidRPr="00B576DF">
        <w:rPr>
          <w:rFonts w:ascii="Candara" w:eastAsia="Calibri" w:hAnsi="Candara" w:cstheme="minorHAnsi"/>
          <w:b/>
          <w:spacing w:val="-5"/>
          <w:sz w:val="24"/>
          <w:szCs w:val="24"/>
        </w:rPr>
        <w:t>r</w:t>
      </w:r>
      <w:r w:rsidRPr="00B576DF">
        <w:rPr>
          <w:rFonts w:ascii="Candara" w:eastAsia="Calibri" w:hAnsi="Candara" w:cstheme="minorHAnsi"/>
          <w:b/>
          <w:spacing w:val="2"/>
          <w:sz w:val="24"/>
          <w:szCs w:val="24"/>
        </w:rPr>
        <w:t>d</w:t>
      </w:r>
      <w:r w:rsidRPr="00B576DF">
        <w:rPr>
          <w:rFonts w:ascii="Candara" w:eastAsia="Calibri" w:hAnsi="Candara" w:cstheme="minorHAnsi"/>
          <w:b/>
          <w:w w:val="101"/>
          <w:sz w:val="24"/>
          <w:szCs w:val="24"/>
        </w:rPr>
        <w:t>s</w:t>
      </w:r>
    </w:p>
    <w:p w14:paraId="6EFF0669" w14:textId="77777777" w:rsidR="00561152" w:rsidRPr="00B576DF" w:rsidRDefault="00D22EC6" w:rsidP="00EA1AD1">
      <w:pPr>
        <w:pStyle w:val="ListParagraph"/>
        <w:numPr>
          <w:ilvl w:val="0"/>
          <w:numId w:val="24"/>
        </w:numPr>
        <w:ind w:right="22"/>
        <w:jc w:val="both"/>
        <w:rPr>
          <w:rFonts w:ascii="Candara" w:eastAsia="Calibri" w:hAnsi="Candara" w:cstheme="minorHAnsi"/>
          <w:sz w:val="24"/>
          <w:szCs w:val="24"/>
        </w:rPr>
      </w:pP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ag</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p</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ne</w:t>
      </w:r>
      <w:r w:rsidRPr="00B576DF">
        <w:rPr>
          <w:rFonts w:ascii="Candara" w:eastAsia="Calibri" w:hAnsi="Candara" w:cstheme="minorHAnsi"/>
          <w:spacing w:val="-2"/>
          <w:sz w:val="24"/>
          <w:szCs w:val="24"/>
        </w:rPr>
        <w:t>ss</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et</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 xml:space="preserve">. </w:t>
      </w:r>
    </w:p>
    <w:p w14:paraId="2ABAFE3A" w14:textId="664E9034" w:rsidR="00450282" w:rsidRPr="00B576DF" w:rsidRDefault="00D22EC6" w:rsidP="00EA1AD1">
      <w:pPr>
        <w:pStyle w:val="ListParagraph"/>
        <w:numPr>
          <w:ilvl w:val="0"/>
          <w:numId w:val="24"/>
        </w:numPr>
        <w:ind w:right="22"/>
        <w:jc w:val="both"/>
        <w:rPr>
          <w:rFonts w:ascii="Candara" w:eastAsia="Calibri" w:hAnsi="Candara" w:cstheme="minorHAnsi"/>
          <w:sz w:val="24"/>
          <w:szCs w:val="24"/>
        </w:rPr>
      </w:pPr>
      <w:r w:rsidRPr="00B576DF">
        <w:rPr>
          <w:rFonts w:ascii="Candara" w:eastAsia="Calibri" w:hAnsi="Candara" w:cstheme="minorHAnsi"/>
          <w:sz w:val="24"/>
          <w:szCs w:val="24"/>
        </w:rPr>
        <w:t>M</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tea</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er at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end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a</w:t>
      </w:r>
      <w:r w:rsidRPr="00B576DF">
        <w:rPr>
          <w:rFonts w:ascii="Candara" w:eastAsia="Calibri" w:hAnsi="Candara" w:cstheme="minorHAnsi"/>
          <w:spacing w:val="-5"/>
          <w:sz w:val="24"/>
          <w:szCs w:val="24"/>
        </w:rPr>
        <w:t>k</w:t>
      </w:r>
      <w:r w:rsidRPr="00B576DF">
        <w:rPr>
          <w:rFonts w:ascii="Candara" w:eastAsia="Calibri" w:hAnsi="Candara" w:cstheme="minorHAnsi"/>
          <w:sz w:val="24"/>
          <w:szCs w:val="24"/>
        </w:rPr>
        <w:t>.</w:t>
      </w:r>
    </w:p>
    <w:p w14:paraId="62B7B842" w14:textId="6D88BADC" w:rsidR="00450282" w:rsidRPr="00B576DF" w:rsidRDefault="00D22EC6" w:rsidP="00EA1AD1">
      <w:pPr>
        <w:pStyle w:val="ListParagraph"/>
        <w:numPr>
          <w:ilvl w:val="0"/>
          <w:numId w:val="24"/>
        </w:numPr>
        <w:jc w:val="both"/>
        <w:rPr>
          <w:rFonts w:ascii="Candara" w:eastAsia="Calibri" w:hAnsi="Candara" w:cstheme="minorHAnsi"/>
          <w:sz w:val="24"/>
          <w:szCs w:val="24"/>
        </w:rPr>
      </w:pP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f</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rr</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000B016C" w:rsidRPr="00B576DF">
        <w:rPr>
          <w:rFonts w:ascii="Candara" w:eastAsia="Calibri" w:hAnsi="Candara" w:cstheme="minorHAnsi"/>
          <w:sz w:val="24"/>
          <w:szCs w:val="24"/>
        </w:rPr>
        <w:t>the proprietor</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ci</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r </w:t>
      </w:r>
      <w:r w:rsidR="00C41BED" w:rsidRPr="00B576DF">
        <w:rPr>
          <w:rFonts w:ascii="Candara" w:eastAsia="Calibri" w:hAnsi="Candara" w:cstheme="minorHAnsi"/>
          <w:spacing w:val="1"/>
          <w:sz w:val="24"/>
          <w:szCs w:val="24"/>
        </w:rPr>
        <w:t>reward or praise.</w:t>
      </w:r>
    </w:p>
    <w:p w14:paraId="3D2496DD" w14:textId="77777777" w:rsidR="00450282" w:rsidRPr="00B576DF" w:rsidRDefault="00450282" w:rsidP="00EA1AD1">
      <w:pPr>
        <w:jc w:val="both"/>
        <w:rPr>
          <w:rFonts w:ascii="Candara" w:hAnsi="Candara" w:cstheme="minorHAnsi"/>
          <w:sz w:val="24"/>
          <w:szCs w:val="24"/>
        </w:rPr>
      </w:pPr>
    </w:p>
    <w:p w14:paraId="3FBC82CA"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z w:val="24"/>
          <w:szCs w:val="24"/>
        </w:rPr>
        <w:t>S</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nc</w:t>
      </w:r>
      <w:r w:rsidRPr="00B576DF">
        <w:rPr>
          <w:rFonts w:ascii="Candara" w:eastAsia="Calibri" w:hAnsi="Candara" w:cstheme="minorHAnsi"/>
          <w:b/>
          <w:spacing w:val="2"/>
          <w:sz w:val="24"/>
          <w:szCs w:val="24"/>
        </w:rPr>
        <w:t>t</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n</w:t>
      </w:r>
      <w:r w:rsidRPr="00B576DF">
        <w:rPr>
          <w:rFonts w:ascii="Candara" w:eastAsia="Calibri" w:hAnsi="Candara" w:cstheme="minorHAnsi"/>
          <w:b/>
          <w:w w:val="101"/>
          <w:sz w:val="24"/>
          <w:szCs w:val="24"/>
        </w:rPr>
        <w:t>s</w:t>
      </w:r>
    </w:p>
    <w:p w14:paraId="3DF24571" w14:textId="62DA4DBE"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1"/>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b</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p>
    <w:p w14:paraId="125ED386" w14:textId="6E6D0C5A" w:rsidR="00450282" w:rsidRPr="00B576DF" w:rsidRDefault="00D22EC6" w:rsidP="00EA1AD1">
      <w:pPr>
        <w:pStyle w:val="ListParagraph"/>
        <w:numPr>
          <w:ilvl w:val="0"/>
          <w:numId w:val="25"/>
        </w:numPr>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w</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mi</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eq</w:t>
      </w:r>
      <w:r w:rsidRPr="00B576DF">
        <w:rPr>
          <w:rFonts w:ascii="Candara" w:eastAsia="Calibri" w:hAnsi="Candara" w:cstheme="minorHAnsi"/>
          <w:spacing w:val="-5"/>
          <w:sz w:val="24"/>
          <w:szCs w:val="24"/>
        </w:rPr>
        <w:t>u</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ent</w:t>
      </w:r>
      <w:r w:rsidR="008F0DDF">
        <w:rPr>
          <w:rFonts w:ascii="Candara" w:eastAsia="Calibri" w:hAnsi="Candara" w:cstheme="minorHAnsi"/>
          <w:sz w:val="24"/>
          <w:szCs w:val="24"/>
        </w:rPr>
        <w:t>.</w:t>
      </w:r>
    </w:p>
    <w:p w14:paraId="5AE57C7E" w14:textId="0DA74228" w:rsidR="00450282" w:rsidRPr="00B576DF" w:rsidRDefault="00D22EC6" w:rsidP="00EA1AD1">
      <w:pPr>
        <w:pStyle w:val="ListParagraph"/>
        <w:numPr>
          <w:ilvl w:val="0"/>
          <w:numId w:val="25"/>
        </w:numPr>
        <w:jc w:val="both"/>
        <w:rPr>
          <w:rFonts w:ascii="Candara" w:eastAsia="Calibri" w:hAnsi="Candara" w:cstheme="minorHAnsi"/>
          <w:sz w:val="24"/>
          <w:szCs w:val="24"/>
        </w:rPr>
      </w:pP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ri</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o</w:t>
      </w:r>
      <w:r w:rsidRPr="00B576DF">
        <w:rPr>
          <w:rFonts w:ascii="Candara" w:eastAsia="Calibri" w:hAnsi="Candara" w:cstheme="minorHAnsi"/>
          <w:spacing w:val="1"/>
          <w:sz w:val="24"/>
          <w:szCs w:val="24"/>
        </w:rPr>
        <w:t>li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n’ 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 xml:space="preserve">e </w:t>
      </w:r>
      <w:r w:rsidRPr="00B576DF">
        <w:rPr>
          <w:rFonts w:ascii="Candara" w:eastAsia="Calibri" w:hAnsi="Candara" w:cstheme="minorHAnsi"/>
          <w:spacing w:val="1"/>
          <w:sz w:val="24"/>
          <w:szCs w:val="24"/>
        </w:rPr>
        <w:t>(</w:t>
      </w:r>
      <w:r w:rsidRPr="00B576DF">
        <w:rPr>
          <w:rFonts w:ascii="Candara" w:eastAsia="Calibri" w:hAnsi="Candara" w:cstheme="minorHAnsi"/>
          <w:spacing w:val="-1"/>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008F0DDF">
        <w:rPr>
          <w:rFonts w:ascii="Candara" w:eastAsia="Calibri" w:hAnsi="Candara" w:cstheme="minorHAnsi"/>
          <w:spacing w:val="-5"/>
          <w:sz w:val="24"/>
          <w:szCs w:val="24"/>
        </w:rPr>
        <w:t>on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y</w:t>
      </w:r>
      <w:r w:rsidR="008F0DDF">
        <w:rPr>
          <w:rFonts w:ascii="Candara" w:eastAsia="Calibri" w:hAnsi="Candara" w:cstheme="minorHAnsi"/>
          <w:spacing w:val="-4"/>
          <w:sz w:val="24"/>
          <w:szCs w:val="24"/>
        </w:rPr>
        <w:t xml:space="preserve"> area bench</w:t>
      </w:r>
      <w:r w:rsidRPr="00B576DF">
        <w:rPr>
          <w:rFonts w:ascii="Candara" w:eastAsia="Calibri" w:hAnsi="Candara" w:cstheme="minorHAnsi"/>
          <w:sz w:val="24"/>
          <w:szCs w:val="24"/>
        </w:rPr>
        <w:t>)</w:t>
      </w:r>
      <w:r w:rsidR="00303C77">
        <w:rPr>
          <w:rFonts w:ascii="Candara" w:eastAsia="Calibri" w:hAnsi="Candara" w:cstheme="minorHAnsi"/>
          <w:sz w:val="24"/>
          <w:szCs w:val="24"/>
        </w:rPr>
        <w:t>.</w:t>
      </w:r>
    </w:p>
    <w:p w14:paraId="30E5CC2F" w14:textId="381AA1AF" w:rsidR="00450282" w:rsidRPr="00B576DF" w:rsidRDefault="00C41BED" w:rsidP="00EA1AD1">
      <w:pPr>
        <w:pStyle w:val="ListParagraph"/>
        <w:numPr>
          <w:ilvl w:val="0"/>
          <w:numId w:val="25"/>
        </w:numPr>
        <w:jc w:val="both"/>
        <w:rPr>
          <w:rFonts w:ascii="Candara" w:eastAsia="Calibri" w:hAnsi="Candara" w:cstheme="minorHAnsi"/>
          <w:sz w:val="24"/>
          <w:szCs w:val="24"/>
        </w:rPr>
      </w:pPr>
      <w:r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rr</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8"/>
          <w:sz w:val="24"/>
          <w:szCs w:val="24"/>
        </w:rPr>
        <w:t xml:space="preserve"> </w:t>
      </w:r>
      <w:r w:rsidR="000B016C" w:rsidRPr="00B576DF">
        <w:rPr>
          <w:rFonts w:ascii="Candara" w:eastAsia="Calibri" w:hAnsi="Candara" w:cstheme="minorHAnsi"/>
          <w:spacing w:val="2"/>
          <w:sz w:val="24"/>
          <w:szCs w:val="24"/>
        </w:rPr>
        <w:t>the proprietor.</w:t>
      </w:r>
    </w:p>
    <w:p w14:paraId="7AD6FBD1" w14:textId="185F7EC7" w:rsidR="00450282" w:rsidRPr="00B576DF" w:rsidRDefault="00C41BED" w:rsidP="00EA1AD1">
      <w:pPr>
        <w:pStyle w:val="ListParagraph"/>
        <w:numPr>
          <w:ilvl w:val="0"/>
          <w:numId w:val="25"/>
        </w:numPr>
        <w:jc w:val="both"/>
        <w:rPr>
          <w:rFonts w:ascii="Candara" w:eastAsia="Calibri" w:hAnsi="Candara" w:cstheme="minorHAnsi"/>
          <w:sz w:val="24"/>
          <w:szCs w:val="24"/>
        </w:rPr>
      </w:pPr>
      <w:r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1"/>
          <w:sz w:val="24"/>
          <w:szCs w:val="24"/>
        </w:rPr>
        <w:t xml:space="preserve"> 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Behaviour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w w:val="101"/>
          <w:sz w:val="24"/>
          <w:szCs w:val="24"/>
        </w:rPr>
        <w:t>k</w:t>
      </w:r>
      <w:r w:rsidR="008F0DDF">
        <w:rPr>
          <w:rFonts w:ascii="Candara" w:eastAsia="Calibri" w:hAnsi="Candara" w:cstheme="minorHAnsi"/>
          <w:w w:val="101"/>
          <w:sz w:val="24"/>
          <w:szCs w:val="24"/>
        </w:rPr>
        <w:t xml:space="preserve"> and pupils name or photo to be moved down the zone board.</w:t>
      </w:r>
    </w:p>
    <w:p w14:paraId="24876B7A" w14:textId="59395AE0" w:rsidR="00450282" w:rsidRPr="00B576DF" w:rsidRDefault="00C41BED" w:rsidP="00EA1AD1">
      <w:pPr>
        <w:pStyle w:val="ListParagraph"/>
        <w:numPr>
          <w:ilvl w:val="0"/>
          <w:numId w:val="25"/>
        </w:numPr>
        <w:jc w:val="both"/>
        <w:rPr>
          <w:rFonts w:ascii="Candara" w:eastAsia="Calibri" w:hAnsi="Candara" w:cstheme="minorHAnsi"/>
          <w:sz w:val="24"/>
          <w:szCs w:val="24"/>
        </w:rPr>
      </w:pPr>
      <w:r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rr</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s</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te</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her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end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w w:val="101"/>
          <w:sz w:val="24"/>
          <w:szCs w:val="24"/>
        </w:rPr>
        <w:t>l</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h</w:t>
      </w:r>
      <w:r w:rsidR="00303C77">
        <w:rPr>
          <w:rFonts w:ascii="Candara" w:eastAsia="Calibri" w:hAnsi="Candara" w:cstheme="minorHAnsi"/>
          <w:sz w:val="24"/>
          <w:szCs w:val="24"/>
        </w:rPr>
        <w:t>.</w:t>
      </w:r>
    </w:p>
    <w:p w14:paraId="0DB58221" w14:textId="48CE898A" w:rsidR="00450282" w:rsidRPr="00B576DF" w:rsidRDefault="00C41BED" w:rsidP="00EA1AD1">
      <w:pPr>
        <w:pStyle w:val="ListParagraph"/>
        <w:numPr>
          <w:ilvl w:val="0"/>
          <w:numId w:val="25"/>
        </w:numPr>
        <w:jc w:val="both"/>
        <w:rPr>
          <w:rFonts w:ascii="Candara" w:eastAsia="Calibri" w:hAnsi="Candara" w:cstheme="minorHAnsi"/>
          <w:sz w:val="24"/>
          <w:szCs w:val="24"/>
        </w:rPr>
      </w:pPr>
      <w:r w:rsidRPr="00B576DF">
        <w:rPr>
          <w:rFonts w:ascii="Candara" w:eastAsia="Calibri" w:hAnsi="Candara" w:cstheme="minorHAnsi"/>
          <w:spacing w:val="2"/>
          <w:sz w:val="24"/>
          <w:szCs w:val="24"/>
        </w:rPr>
        <w:t>L</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nn</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w:t>
      </w:r>
      <w:r w:rsidR="00D22EC6" w:rsidRPr="00B576DF">
        <w:rPr>
          <w:rFonts w:ascii="Candara" w:eastAsia="Calibri" w:hAnsi="Candara" w:cstheme="minorHAnsi"/>
          <w:sz w:val="24"/>
          <w:szCs w:val="24"/>
        </w:rPr>
        <w:t>beh</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z w:val="24"/>
          <w:szCs w:val="24"/>
        </w:rPr>
        <w:t xml:space="preserve">r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ep</w:t>
      </w:r>
      <w:r w:rsidR="00D22EC6" w:rsidRPr="00B576DF">
        <w:rPr>
          <w:rFonts w:ascii="Candara" w:eastAsia="Calibri" w:hAnsi="Candara" w:cstheme="minorHAnsi"/>
          <w:spacing w:val="-5"/>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eq</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303C77">
        <w:rPr>
          <w:rFonts w:ascii="Candara" w:eastAsia="Calibri" w:hAnsi="Candara" w:cstheme="minorHAnsi"/>
          <w:sz w:val="24"/>
          <w:szCs w:val="24"/>
        </w:rPr>
        <w:t>.</w:t>
      </w:r>
    </w:p>
    <w:p w14:paraId="4B466336" w14:textId="60D9CA14" w:rsidR="00561152" w:rsidRPr="00B576DF" w:rsidRDefault="00C41BED" w:rsidP="00EA1AD1">
      <w:pPr>
        <w:pStyle w:val="ListParagraph"/>
        <w:numPr>
          <w:ilvl w:val="0"/>
          <w:numId w:val="25"/>
        </w:numPr>
        <w:jc w:val="both"/>
        <w:rPr>
          <w:rFonts w:ascii="Candara" w:eastAsia="Calibri" w:hAnsi="Candara" w:cstheme="minorHAnsi"/>
          <w:sz w:val="24"/>
          <w:szCs w:val="24"/>
        </w:rPr>
      </w:pPr>
      <w:r w:rsidRPr="00B576DF">
        <w:rPr>
          <w:rFonts w:ascii="Candara" w:eastAsia="Calibri" w:hAnsi="Candara" w:cstheme="minorHAnsi"/>
          <w:sz w:val="24"/>
          <w:szCs w:val="24"/>
        </w:rPr>
        <w:t>E</w:t>
      </w:r>
      <w:r w:rsidR="00D22EC6" w:rsidRPr="00B576DF">
        <w:rPr>
          <w:rFonts w:ascii="Candara" w:eastAsia="Calibri" w:hAnsi="Candara" w:cstheme="minorHAnsi"/>
          <w:sz w:val="24"/>
          <w:szCs w:val="24"/>
        </w:rPr>
        <w:t>x</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pe</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unc</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 xml:space="preserve">e </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2"/>
          <w:sz w:val="24"/>
          <w:szCs w:val="24"/>
        </w:rPr>
        <w:t>.</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4"/>
          <w:sz w:val="24"/>
          <w:szCs w:val="24"/>
        </w:rPr>
        <w:t xml:space="preserve"> </w:t>
      </w:r>
      <w:r w:rsidR="00303C77">
        <w:rPr>
          <w:rFonts w:ascii="Candara" w:eastAsia="Calibri" w:hAnsi="Candara" w:cstheme="minorHAnsi"/>
          <w:spacing w:val="-5"/>
          <w:sz w:val="24"/>
          <w:szCs w:val="24"/>
        </w:rPr>
        <w:t>½ hour</w:t>
      </w:r>
      <w:r w:rsidR="00D22EC6" w:rsidRPr="00B576DF">
        <w:rPr>
          <w:rFonts w:ascii="Candara" w:eastAsia="Calibri" w:hAnsi="Candara" w:cstheme="minorHAnsi"/>
          <w:sz w:val="24"/>
          <w:szCs w:val="24"/>
        </w:rPr>
        <w:t>)</w:t>
      </w:r>
      <w:r w:rsidR="00303C77">
        <w:rPr>
          <w:rFonts w:ascii="Candara" w:eastAsia="Calibri" w:hAnsi="Candara" w:cstheme="minorHAnsi"/>
          <w:sz w:val="24"/>
          <w:szCs w:val="24"/>
        </w:rPr>
        <w:t>.</w:t>
      </w:r>
    </w:p>
    <w:p w14:paraId="74F5F553" w14:textId="20A0E6BA" w:rsidR="00561152" w:rsidRPr="00B576DF" w:rsidRDefault="00561152" w:rsidP="00EA1AD1">
      <w:pPr>
        <w:jc w:val="both"/>
        <w:rPr>
          <w:rFonts w:ascii="Candara" w:eastAsia="Calibri" w:hAnsi="Candara" w:cstheme="minorHAnsi"/>
          <w:sz w:val="24"/>
          <w:szCs w:val="24"/>
        </w:rPr>
      </w:pPr>
      <w:r w:rsidRPr="00B576DF">
        <w:rPr>
          <w:rFonts w:ascii="Candara" w:eastAsia="Calibri" w:hAnsi="Candara" w:cstheme="minorHAnsi"/>
          <w:sz w:val="24"/>
          <w:szCs w:val="24"/>
        </w:rPr>
        <w:br w:type="page"/>
      </w:r>
    </w:p>
    <w:p w14:paraId="4F944025" w14:textId="77777777" w:rsidR="00450282" w:rsidRPr="00B576DF" w:rsidRDefault="00450282" w:rsidP="00EA1AD1">
      <w:pPr>
        <w:jc w:val="both"/>
        <w:rPr>
          <w:rFonts w:ascii="Candara" w:hAnsi="Candara" w:cstheme="minorHAnsi"/>
          <w:sz w:val="24"/>
          <w:szCs w:val="24"/>
        </w:rPr>
      </w:pPr>
    </w:p>
    <w:p w14:paraId="056DB71E" w14:textId="6E64BB9A"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P</w:t>
      </w:r>
      <w:r w:rsidRPr="00B576DF">
        <w:rPr>
          <w:rFonts w:ascii="Candara" w:eastAsia="Calibri" w:hAnsi="Candara" w:cstheme="minorHAnsi"/>
          <w:b/>
          <w:spacing w:val="2"/>
          <w:sz w:val="24"/>
          <w:szCs w:val="24"/>
        </w:rPr>
        <w:t>up</w:t>
      </w:r>
      <w:r w:rsidRPr="00B576DF">
        <w:rPr>
          <w:rFonts w:ascii="Candara" w:eastAsia="Calibri" w:hAnsi="Candara" w:cstheme="minorHAnsi"/>
          <w:b/>
          <w:spacing w:val="-2"/>
          <w:sz w:val="24"/>
          <w:szCs w:val="24"/>
        </w:rPr>
        <w:t>i</w:t>
      </w:r>
      <w:r w:rsidRPr="00B576DF">
        <w:rPr>
          <w:rFonts w:ascii="Candara" w:eastAsia="Calibri" w:hAnsi="Candara" w:cstheme="minorHAnsi"/>
          <w:b/>
          <w:spacing w:val="-1"/>
          <w:sz w:val="24"/>
          <w:szCs w:val="24"/>
        </w:rPr>
        <w:t>l</w:t>
      </w:r>
      <w:r w:rsidRPr="00B576DF">
        <w:rPr>
          <w:rFonts w:ascii="Candara" w:eastAsia="Calibri" w:hAnsi="Candara" w:cstheme="minorHAnsi"/>
          <w:b/>
          <w:spacing w:val="1"/>
          <w:sz w:val="24"/>
          <w:szCs w:val="24"/>
        </w:rPr>
        <w:t>’</w:t>
      </w:r>
      <w:r w:rsidRPr="00B576DF">
        <w:rPr>
          <w:rFonts w:ascii="Candara" w:eastAsia="Calibri" w:hAnsi="Candara" w:cstheme="minorHAnsi"/>
          <w:b/>
          <w:sz w:val="24"/>
          <w:szCs w:val="24"/>
        </w:rPr>
        <w:t>s</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1"/>
          <w:sz w:val="24"/>
          <w:szCs w:val="24"/>
        </w:rPr>
        <w:t>C</w:t>
      </w:r>
      <w:r w:rsidRPr="00B576DF">
        <w:rPr>
          <w:rFonts w:ascii="Candara" w:eastAsia="Calibri" w:hAnsi="Candara" w:cstheme="minorHAnsi"/>
          <w:b/>
          <w:spacing w:val="-3"/>
          <w:sz w:val="24"/>
          <w:szCs w:val="24"/>
        </w:rPr>
        <w:t>on</w:t>
      </w:r>
      <w:r w:rsidRPr="00B576DF">
        <w:rPr>
          <w:rFonts w:ascii="Candara" w:eastAsia="Calibri" w:hAnsi="Candara" w:cstheme="minorHAnsi"/>
          <w:b/>
          <w:spacing w:val="2"/>
          <w:sz w:val="24"/>
          <w:szCs w:val="24"/>
        </w:rPr>
        <w:t>d</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c</w:t>
      </w:r>
      <w:r w:rsidRPr="00B576DF">
        <w:rPr>
          <w:rFonts w:ascii="Candara" w:eastAsia="Calibri" w:hAnsi="Candara" w:cstheme="minorHAnsi"/>
          <w:b/>
          <w:sz w:val="24"/>
          <w:szCs w:val="24"/>
        </w:rPr>
        <w:t>t</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t</w:t>
      </w:r>
      <w:r w:rsidRPr="00B576DF">
        <w:rPr>
          <w:rFonts w:ascii="Candara" w:eastAsia="Calibri" w:hAnsi="Candara" w:cstheme="minorHAnsi"/>
          <w:b/>
          <w:spacing w:val="1"/>
          <w:sz w:val="24"/>
          <w:szCs w:val="24"/>
        </w:rPr>
        <w:t>s</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d</w:t>
      </w:r>
      <w:r w:rsidRPr="00B576DF">
        <w:rPr>
          <w:rFonts w:ascii="Candara" w:eastAsia="Calibri" w:hAnsi="Candara" w:cstheme="minorHAnsi"/>
          <w:b/>
          <w:sz w:val="24"/>
          <w:szCs w:val="24"/>
        </w:rPr>
        <w:t>e</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sz w:val="24"/>
          <w:szCs w:val="24"/>
        </w:rPr>
        <w:t>t</w:t>
      </w:r>
      <w:r w:rsidRPr="00B576DF">
        <w:rPr>
          <w:rFonts w:ascii="Candara" w:eastAsia="Calibri" w:hAnsi="Candara" w:cstheme="minorHAnsi"/>
          <w:b/>
          <w:spacing w:val="-3"/>
          <w:sz w:val="24"/>
          <w:szCs w:val="24"/>
        </w:rPr>
        <w:t>h</w:t>
      </w:r>
      <w:r w:rsidRPr="00B576DF">
        <w:rPr>
          <w:rFonts w:ascii="Candara" w:eastAsia="Calibri" w:hAnsi="Candara" w:cstheme="minorHAnsi"/>
          <w:b/>
          <w:sz w:val="24"/>
          <w:szCs w:val="24"/>
        </w:rPr>
        <w:t>e</w:t>
      </w:r>
      <w:r w:rsidRPr="00B576DF">
        <w:rPr>
          <w:rFonts w:ascii="Candara" w:eastAsia="Calibri" w:hAnsi="Candara" w:cstheme="minorHAnsi"/>
          <w:b/>
          <w:spacing w:val="2"/>
          <w:sz w:val="24"/>
          <w:szCs w:val="24"/>
        </w:rPr>
        <w:t xml:space="preserve"> </w:t>
      </w:r>
      <w:r w:rsidRPr="00B576DF">
        <w:rPr>
          <w:rFonts w:ascii="Candara" w:eastAsia="Calibri" w:hAnsi="Candara" w:cstheme="minorHAnsi"/>
          <w:b/>
          <w:spacing w:val="-4"/>
          <w:sz w:val="24"/>
          <w:szCs w:val="24"/>
        </w:rPr>
        <w:t>S</w:t>
      </w:r>
      <w:r w:rsidRPr="00B576DF">
        <w:rPr>
          <w:rFonts w:ascii="Candara" w:eastAsia="Calibri" w:hAnsi="Candara" w:cstheme="minorHAnsi"/>
          <w:b/>
          <w:spacing w:val="-3"/>
          <w:sz w:val="24"/>
          <w:szCs w:val="24"/>
        </w:rPr>
        <w:t>c</w:t>
      </w:r>
      <w:r w:rsidRPr="00B576DF">
        <w:rPr>
          <w:rFonts w:ascii="Candara" w:eastAsia="Calibri" w:hAnsi="Candara" w:cstheme="minorHAnsi"/>
          <w:b/>
          <w:spacing w:val="2"/>
          <w:sz w:val="24"/>
          <w:szCs w:val="24"/>
        </w:rPr>
        <w:t>h</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l</w:t>
      </w:r>
      <w:r w:rsidRPr="00B576DF">
        <w:rPr>
          <w:rFonts w:ascii="Candara" w:eastAsia="Calibri" w:hAnsi="Candara" w:cstheme="minorHAnsi"/>
          <w:b/>
          <w:spacing w:val="-3"/>
          <w:sz w:val="24"/>
          <w:szCs w:val="24"/>
        </w:rPr>
        <w:t xml:space="preserve"> </w:t>
      </w:r>
    </w:p>
    <w:p w14:paraId="5D16AE0C" w14:textId="77777777" w:rsidR="00450282" w:rsidRPr="00B576DF" w:rsidRDefault="00450282" w:rsidP="00EA1AD1">
      <w:pPr>
        <w:jc w:val="both"/>
        <w:rPr>
          <w:rFonts w:ascii="Candara" w:hAnsi="Candara" w:cstheme="minorHAnsi"/>
          <w:sz w:val="24"/>
          <w:szCs w:val="24"/>
        </w:rPr>
      </w:pPr>
    </w:p>
    <w:p w14:paraId="4A1FEC62" w14:textId="0389FE46" w:rsidR="00450282" w:rsidRPr="00B576DF" w:rsidRDefault="00D22EC6" w:rsidP="00303C77">
      <w:pPr>
        <w:ind w:right="77"/>
        <w:jc w:val="both"/>
        <w:rPr>
          <w:rFonts w:ascii="Candara" w:eastAsia="Calibri" w:hAnsi="Candara" w:cstheme="minorHAnsi"/>
          <w:sz w:val="24"/>
          <w:szCs w:val="24"/>
        </w:rPr>
      </w:pP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wer 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l</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ne pu</w:t>
      </w:r>
      <w:r w:rsidRPr="00B576DF">
        <w:rPr>
          <w:rFonts w:ascii="Candara" w:eastAsia="Calibri" w:hAnsi="Candara" w:cstheme="minorHAnsi"/>
          <w:spacing w:val="-1"/>
          <w:sz w:val="24"/>
          <w:szCs w:val="24"/>
        </w:rPr>
        <w:t>p</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r </w:t>
      </w:r>
      <w:r w:rsidRPr="00B576DF">
        <w:rPr>
          <w:rFonts w:ascii="Candara" w:eastAsia="Calibri" w:hAnsi="Candara" w:cstheme="minorHAnsi"/>
          <w:spacing w:val="-3"/>
          <w:sz w:val="24"/>
          <w:szCs w:val="24"/>
        </w:rPr>
        <w:t>m</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to</w:t>
      </w:r>
      <w:r w:rsidRPr="00B576DF">
        <w:rPr>
          <w:rFonts w:ascii="Candara" w:eastAsia="Calibri" w:hAnsi="Candara" w:cstheme="minorHAnsi"/>
          <w:spacing w:val="9"/>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 xml:space="preserve">s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cl</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es</w:t>
      </w:r>
      <w:r w:rsidRPr="00B576DF">
        <w:rPr>
          <w:rFonts w:ascii="Candara" w:eastAsia="Calibri" w:hAnsi="Candara" w:cstheme="minorHAnsi"/>
          <w:spacing w:val="3"/>
          <w:sz w:val="24"/>
          <w:szCs w:val="24"/>
        </w:rPr>
        <w:t xml:space="preserve"> </w:t>
      </w:r>
      <w:r w:rsidR="00303C77">
        <w:rPr>
          <w:rFonts w:ascii="Candara" w:eastAsia="Calibri" w:hAnsi="Candara" w:cstheme="minorHAnsi"/>
          <w:spacing w:val="3"/>
          <w:sz w:val="24"/>
          <w:szCs w:val="24"/>
        </w:rPr>
        <w:t xml:space="preserve">for </w:t>
      </w:r>
      <w:r w:rsidRPr="00B576DF">
        <w:rPr>
          <w:rFonts w:ascii="Candara" w:eastAsia="Calibri" w:hAnsi="Candara" w:cstheme="minorHAnsi"/>
          <w:sz w:val="24"/>
          <w:szCs w:val="24"/>
        </w:rPr>
        <w:t>beh</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tne</w:t>
      </w:r>
      <w:r w:rsidRPr="00B576DF">
        <w:rPr>
          <w:rFonts w:ascii="Candara" w:eastAsia="Calibri" w:hAnsi="Candara" w:cstheme="minorHAnsi"/>
          <w:spacing w:val="-2"/>
          <w:sz w:val="24"/>
          <w:szCs w:val="24"/>
        </w:rPr>
        <w:t>ss</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 xml:space="preserve">r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epo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no</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her pe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de</w:t>
      </w:r>
      <w:r w:rsidRPr="00B576DF">
        <w:rPr>
          <w:rFonts w:ascii="Candara" w:eastAsia="Calibri" w:hAnsi="Candara" w:cstheme="minorHAnsi"/>
          <w:spacing w:val="-1"/>
          <w:sz w:val="24"/>
          <w:szCs w:val="24"/>
          <w:lang w:val="en-GB"/>
        </w:rPr>
        <w:t xml:space="preserve"> </w:t>
      </w:r>
      <w:r w:rsidRPr="00B576DF">
        <w:rPr>
          <w:rFonts w:ascii="Candara" w:eastAsia="Calibri" w:hAnsi="Candara" w:cstheme="minorHAnsi"/>
          <w:spacing w:val="-3"/>
          <w:sz w:val="24"/>
          <w:szCs w:val="24"/>
          <w:lang w:val="en-GB"/>
        </w:rPr>
        <w:t>m</w:t>
      </w:r>
      <w:r w:rsidRPr="00B576DF">
        <w:rPr>
          <w:rFonts w:ascii="Candara" w:eastAsia="Calibri" w:hAnsi="Candara" w:cstheme="minorHAnsi"/>
          <w:spacing w:val="2"/>
          <w:sz w:val="24"/>
          <w:szCs w:val="24"/>
          <w:lang w:val="en-GB"/>
        </w:rPr>
        <w:t>i</w:t>
      </w:r>
      <w:r w:rsidRPr="00B576DF">
        <w:rPr>
          <w:rFonts w:ascii="Candara" w:eastAsia="Calibri" w:hAnsi="Candara" w:cstheme="minorHAnsi"/>
          <w:spacing w:val="-2"/>
          <w:sz w:val="24"/>
          <w:szCs w:val="24"/>
          <w:lang w:val="en-GB"/>
        </w:rPr>
        <w:t>s</w:t>
      </w:r>
      <w:r w:rsidRPr="00B576DF">
        <w:rPr>
          <w:rFonts w:ascii="Candara" w:eastAsia="Calibri" w:hAnsi="Candara" w:cstheme="minorHAnsi"/>
          <w:sz w:val="24"/>
          <w:szCs w:val="24"/>
          <w:lang w:val="en-GB"/>
        </w:rPr>
        <w:t>beh</w:t>
      </w:r>
      <w:r w:rsidRPr="00B576DF">
        <w:rPr>
          <w:rFonts w:ascii="Candara" w:eastAsia="Calibri" w:hAnsi="Candara" w:cstheme="minorHAnsi"/>
          <w:spacing w:val="-1"/>
          <w:sz w:val="24"/>
          <w:szCs w:val="24"/>
          <w:lang w:val="en-GB"/>
        </w:rPr>
        <w:t>a</w:t>
      </w:r>
      <w:r w:rsidRPr="00B576DF">
        <w:rPr>
          <w:rFonts w:ascii="Candara" w:eastAsia="Calibri" w:hAnsi="Candara" w:cstheme="minorHAnsi"/>
          <w:sz w:val="24"/>
          <w:szCs w:val="24"/>
          <w:lang w:val="en-GB"/>
        </w:rPr>
        <w:t>v</w:t>
      </w:r>
      <w:r w:rsidRPr="00B576DF">
        <w:rPr>
          <w:rFonts w:ascii="Candara" w:eastAsia="Calibri" w:hAnsi="Candara" w:cstheme="minorHAnsi"/>
          <w:spacing w:val="2"/>
          <w:sz w:val="24"/>
          <w:szCs w:val="24"/>
          <w:lang w:val="en-GB"/>
        </w:rPr>
        <w:t>i</w:t>
      </w:r>
      <w:r w:rsidRPr="00B576DF">
        <w:rPr>
          <w:rFonts w:ascii="Candara" w:eastAsia="Calibri" w:hAnsi="Candara" w:cstheme="minorHAnsi"/>
          <w:spacing w:val="-6"/>
          <w:sz w:val="24"/>
          <w:szCs w:val="24"/>
          <w:lang w:val="en-GB"/>
        </w:rPr>
        <w:t>o</w:t>
      </w:r>
      <w:r w:rsidRPr="00B576DF">
        <w:rPr>
          <w:rFonts w:ascii="Candara" w:eastAsia="Calibri" w:hAnsi="Candara" w:cstheme="minorHAnsi"/>
          <w:sz w:val="24"/>
          <w:szCs w:val="24"/>
          <w:lang w:val="en-GB"/>
        </w:rPr>
        <w:t>ur</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when:</w:t>
      </w:r>
    </w:p>
    <w:p w14:paraId="45BC4644" w14:textId="7C267E6C" w:rsidR="00450282" w:rsidRPr="00B576DF" w:rsidRDefault="00D22EC6" w:rsidP="00303C77">
      <w:pPr>
        <w:tabs>
          <w:tab w:val="left" w:pos="1260"/>
        </w:tabs>
        <w:ind w:right="77"/>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k</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z w:val="24"/>
          <w:szCs w:val="24"/>
          <w:lang w:val="en-GB"/>
        </w:rPr>
        <w:t xml:space="preserve"> </w:t>
      </w:r>
      <w:r w:rsidRPr="00B576DF">
        <w:rPr>
          <w:rFonts w:ascii="Candara" w:eastAsia="Calibri" w:hAnsi="Candara" w:cstheme="minorHAnsi"/>
          <w:spacing w:val="-6"/>
          <w:sz w:val="24"/>
          <w:szCs w:val="24"/>
          <w:lang w:val="en-GB"/>
        </w:rPr>
        <w:t>o</w:t>
      </w:r>
      <w:r w:rsidRPr="00B576DF">
        <w:rPr>
          <w:rFonts w:ascii="Candara" w:eastAsia="Calibri" w:hAnsi="Candara" w:cstheme="minorHAnsi"/>
          <w:spacing w:val="1"/>
          <w:sz w:val="24"/>
          <w:szCs w:val="24"/>
          <w:lang w:val="en-GB"/>
        </w:rPr>
        <w:t>rg</w:t>
      </w:r>
      <w:r w:rsidRPr="00B576DF">
        <w:rPr>
          <w:rFonts w:ascii="Candara" w:eastAsia="Calibri" w:hAnsi="Candara" w:cstheme="minorHAnsi"/>
          <w:sz w:val="24"/>
          <w:szCs w:val="24"/>
          <w:lang w:val="en-GB"/>
        </w:rPr>
        <w:t>a</w:t>
      </w:r>
      <w:r w:rsidRPr="00B576DF">
        <w:rPr>
          <w:rFonts w:ascii="Candara" w:eastAsia="Calibri" w:hAnsi="Candara" w:cstheme="minorHAnsi"/>
          <w:spacing w:val="-1"/>
          <w:sz w:val="24"/>
          <w:szCs w:val="24"/>
          <w:lang w:val="en-GB"/>
        </w:rPr>
        <w:t>n</w:t>
      </w:r>
      <w:r w:rsidRPr="00B576DF">
        <w:rPr>
          <w:rFonts w:ascii="Candara" w:eastAsia="Calibri" w:hAnsi="Candara" w:cstheme="minorHAnsi"/>
          <w:spacing w:val="2"/>
          <w:sz w:val="24"/>
          <w:szCs w:val="24"/>
          <w:lang w:val="en-GB"/>
        </w:rPr>
        <w:t>i</w:t>
      </w:r>
      <w:r w:rsidRPr="00B576DF">
        <w:rPr>
          <w:rFonts w:ascii="Candara" w:eastAsia="Calibri" w:hAnsi="Candara" w:cstheme="minorHAnsi"/>
          <w:spacing w:val="-2"/>
          <w:sz w:val="24"/>
          <w:szCs w:val="24"/>
          <w:lang w:val="en-GB"/>
        </w:rPr>
        <w:t>s</w:t>
      </w:r>
      <w:r w:rsidRPr="00B576DF">
        <w:rPr>
          <w:rFonts w:ascii="Candara" w:eastAsia="Calibri" w:hAnsi="Candara" w:cstheme="minorHAnsi"/>
          <w:spacing w:val="-4"/>
          <w:sz w:val="24"/>
          <w:szCs w:val="24"/>
          <w:lang w:val="en-GB"/>
        </w:rPr>
        <w:t>e</w:t>
      </w:r>
      <w:r w:rsidRPr="00B576DF">
        <w:rPr>
          <w:rFonts w:ascii="Candara" w:eastAsia="Calibri" w:hAnsi="Candara" w:cstheme="minorHAnsi"/>
          <w:sz w:val="24"/>
          <w:szCs w:val="24"/>
          <w:lang w:val="en-GB"/>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ff</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 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hen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 xml:space="preserve">the </w:t>
      </w:r>
      <w:r w:rsidRPr="00B576DF">
        <w:rPr>
          <w:rFonts w:ascii="Candara" w:eastAsia="Calibri" w:hAnsi="Candara" w:cstheme="minorHAnsi"/>
          <w:spacing w:val="-2"/>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w w:val="101"/>
          <w:sz w:val="24"/>
          <w:szCs w:val="24"/>
        </w:rPr>
        <w:t>l</w:t>
      </w:r>
    </w:p>
    <w:p w14:paraId="57410C65" w14:textId="50E05AC6" w:rsidR="00450282" w:rsidRPr="00B576DF" w:rsidRDefault="00D22EC6" w:rsidP="00303C77">
      <w:pPr>
        <w:ind w:right="77"/>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ave</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li</w:t>
      </w:r>
      <w:r w:rsidRPr="00B576DF">
        <w:rPr>
          <w:rFonts w:ascii="Candara" w:eastAsia="Calibri" w:hAnsi="Candara" w:cstheme="minorHAnsi"/>
          <w:sz w:val="24"/>
          <w:szCs w:val="24"/>
        </w:rPr>
        <w:t>ng 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 xml:space="preserve">m </w:t>
      </w:r>
      <w:r w:rsidRPr="00B576DF">
        <w:rPr>
          <w:rFonts w:ascii="Candara" w:eastAsia="Calibri" w:hAnsi="Candara" w:cstheme="minorHAnsi"/>
          <w:spacing w:val="-2"/>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2"/>
          <w:w w:val="101"/>
          <w:sz w:val="24"/>
          <w:szCs w:val="24"/>
        </w:rPr>
        <w:t>l</w:t>
      </w:r>
      <w:r w:rsidRPr="00B576DF">
        <w:rPr>
          <w:rFonts w:ascii="Candara" w:hAnsi="Candara" w:cstheme="minorHAnsi"/>
          <w:sz w:val="24"/>
          <w:szCs w:val="24"/>
        </w:rPr>
        <w:t xml:space="preserve">    </w:t>
      </w:r>
      <w:r w:rsidR="00C41BED" w:rsidRPr="00B576DF">
        <w:rPr>
          <w:rFonts w:ascii="Candara" w:hAnsi="Candara" w:cstheme="minorHAnsi"/>
          <w:sz w:val="24"/>
          <w:szCs w:val="24"/>
        </w:rPr>
        <w:t xml:space="preserve"> </w:t>
      </w:r>
      <w:r w:rsidRPr="00B576DF">
        <w:rPr>
          <w:rFonts w:ascii="Candara" w:hAnsi="Candara" w:cstheme="minorHAnsi"/>
          <w:spacing w:val="19"/>
          <w:sz w:val="24"/>
          <w:szCs w:val="24"/>
        </w:rPr>
        <w:t xml:space="preserve"> </w:t>
      </w:r>
    </w:p>
    <w:p w14:paraId="75855109" w14:textId="5EE6CF0C" w:rsidR="00450282" w:rsidRPr="00B576DF" w:rsidRDefault="00D22EC6" w:rsidP="00303C77">
      <w:pPr>
        <w:ind w:right="77"/>
        <w:jc w:val="both"/>
        <w:rPr>
          <w:rFonts w:ascii="Candara" w:eastAsia="Calibri" w:hAnsi="Candara" w:cstheme="minorHAnsi"/>
          <w:sz w:val="24"/>
          <w:szCs w:val="24"/>
        </w:rPr>
      </w:pP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proofErr w:type="spellStart"/>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proofErr w:type="spellEnd"/>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epe</w:t>
      </w:r>
      <w:r w:rsidRPr="00B576DF">
        <w:rPr>
          <w:rFonts w:ascii="Candara" w:eastAsia="Calibri" w:hAnsi="Candara" w:cstheme="minorHAnsi"/>
          <w:spacing w:val="-2"/>
          <w:sz w:val="24"/>
          <w:szCs w:val="24"/>
        </w:rPr>
        <w:t>r</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ss</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1"/>
          <w:sz w:val="24"/>
          <w:szCs w:val="24"/>
        </w:rPr>
        <w:t xml:space="preserve"> 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un</w:t>
      </w:r>
      <w:r w:rsidRPr="00B576DF">
        <w:rPr>
          <w:rFonts w:ascii="Candara" w:eastAsia="Calibri" w:hAnsi="Candara" w:cstheme="minorHAnsi"/>
          <w:spacing w:val="-6"/>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 th</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no</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p</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 xml:space="preserve">ber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b</w:t>
      </w:r>
      <w:r w:rsidRPr="00B576DF">
        <w:rPr>
          <w:rFonts w:ascii="Candara" w:eastAsia="Calibri" w:hAnsi="Candara" w:cstheme="minorHAnsi"/>
          <w:spacing w:val="2"/>
          <w:sz w:val="24"/>
          <w:szCs w:val="24"/>
        </w:rPr>
        <w:t>li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d</w:t>
      </w:r>
      <w:r w:rsidRPr="00B576DF">
        <w:rPr>
          <w:rFonts w:ascii="Candara" w:eastAsia="Calibri" w:hAnsi="Candara" w:cstheme="minorHAnsi"/>
          <w:sz w:val="24"/>
          <w:szCs w:val="24"/>
        </w:rPr>
        <w:t>v</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af</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ut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 xml:space="preserve">d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des</w:t>
      </w:r>
      <w:r w:rsidRPr="00B576DF">
        <w:rPr>
          <w:rFonts w:ascii="Candara" w:eastAsia="Calibri" w:hAnsi="Candara" w:cstheme="minorHAnsi"/>
          <w:spacing w:val="-3"/>
          <w:sz w:val="24"/>
          <w:szCs w:val="24"/>
        </w:rPr>
        <w:t xml:space="preserve"> </w:t>
      </w:r>
      <w:proofErr w:type="spellStart"/>
      <w:r w:rsidRPr="00B576DF">
        <w:rPr>
          <w:rFonts w:ascii="Candara" w:eastAsia="Calibri" w:hAnsi="Candara" w:cstheme="minorHAnsi"/>
          <w:spacing w:val="2"/>
          <w:sz w:val="24"/>
          <w:szCs w:val="24"/>
        </w:rPr>
        <w:t>mi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proofErr w:type="spellEnd"/>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l</w:t>
      </w:r>
      <w:r w:rsidRPr="00B576DF">
        <w:rPr>
          <w:rFonts w:ascii="Candara" w:eastAsia="Calibri" w:hAnsi="Candara" w:cstheme="minorHAnsi"/>
          <w:spacing w:val="-3"/>
          <w:w w:val="101"/>
          <w:sz w:val="24"/>
          <w:szCs w:val="24"/>
        </w:rPr>
        <w:t>i</w:t>
      </w:r>
      <w:r w:rsidRPr="00B576DF">
        <w:rPr>
          <w:rFonts w:ascii="Candara" w:eastAsia="Calibri" w:hAnsi="Candara" w:cstheme="minorHAnsi"/>
          <w:sz w:val="24"/>
          <w:szCs w:val="24"/>
        </w:rPr>
        <w:t>ne.</w:t>
      </w:r>
    </w:p>
    <w:p w14:paraId="1682B803" w14:textId="77777777" w:rsidR="00450282" w:rsidRPr="00B576DF" w:rsidRDefault="00D22EC6" w:rsidP="00303C77">
      <w:pPr>
        <w:ind w:right="77"/>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6"/>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p</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l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 xml:space="preserve">er the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w</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 xml:space="preserve">ber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ts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w:t>
      </w:r>
    </w:p>
    <w:p w14:paraId="2FDA1ABD" w14:textId="77777777" w:rsidR="00450282" w:rsidRPr="00B576DF" w:rsidRDefault="00450282" w:rsidP="00303C77">
      <w:pPr>
        <w:ind w:right="77"/>
        <w:jc w:val="both"/>
        <w:rPr>
          <w:rFonts w:ascii="Candara" w:hAnsi="Candara" w:cstheme="minorHAnsi"/>
          <w:sz w:val="24"/>
          <w:szCs w:val="24"/>
        </w:rPr>
      </w:pPr>
    </w:p>
    <w:p w14:paraId="5D40A1B8" w14:textId="77777777" w:rsidR="00450282" w:rsidRPr="00B576DF" w:rsidRDefault="00D22EC6" w:rsidP="00303C77">
      <w:pPr>
        <w:ind w:right="77"/>
        <w:jc w:val="both"/>
        <w:rPr>
          <w:rFonts w:ascii="Candara" w:eastAsia="Calibri" w:hAnsi="Candara" w:cstheme="minorHAnsi"/>
          <w:sz w:val="24"/>
          <w:szCs w:val="24"/>
        </w:rPr>
      </w:pPr>
      <w:r w:rsidRPr="00B576DF">
        <w:rPr>
          <w:rFonts w:ascii="Candara" w:eastAsia="Calibri" w:hAnsi="Candara" w:cstheme="minorHAnsi"/>
          <w:b/>
          <w:sz w:val="24"/>
          <w:szCs w:val="24"/>
        </w:rPr>
        <w:t>S</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nc</w:t>
      </w:r>
      <w:r w:rsidRPr="00B576DF">
        <w:rPr>
          <w:rFonts w:ascii="Candara" w:eastAsia="Calibri" w:hAnsi="Candara" w:cstheme="minorHAnsi"/>
          <w:b/>
          <w:spacing w:val="2"/>
          <w:sz w:val="24"/>
          <w:szCs w:val="24"/>
        </w:rPr>
        <w:t>t</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n</w:t>
      </w:r>
      <w:r w:rsidRPr="00B576DF">
        <w:rPr>
          <w:rFonts w:ascii="Candara" w:eastAsia="Calibri" w:hAnsi="Candara" w:cstheme="minorHAnsi"/>
          <w:b/>
          <w:spacing w:val="1"/>
          <w:w w:val="101"/>
          <w:sz w:val="24"/>
          <w:szCs w:val="24"/>
        </w:rPr>
        <w:t>s</w:t>
      </w:r>
      <w:r w:rsidRPr="00B576DF">
        <w:rPr>
          <w:rFonts w:ascii="Candara" w:eastAsia="Calibri" w:hAnsi="Candara" w:cstheme="minorHAnsi"/>
          <w:b/>
          <w:sz w:val="24"/>
          <w:szCs w:val="24"/>
        </w:rPr>
        <w:t>/</w:t>
      </w:r>
      <w:r w:rsidRPr="00B576DF">
        <w:rPr>
          <w:rFonts w:ascii="Candara" w:eastAsia="Calibri" w:hAnsi="Candara" w:cstheme="minorHAnsi"/>
          <w:b/>
          <w:spacing w:val="-2"/>
          <w:sz w:val="24"/>
          <w:szCs w:val="24"/>
        </w:rPr>
        <w:t>P</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n</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4"/>
          <w:w w:val="101"/>
          <w:sz w:val="24"/>
          <w:szCs w:val="24"/>
        </w:rPr>
        <w:t>s</w:t>
      </w:r>
      <w:r w:rsidRPr="00B576DF">
        <w:rPr>
          <w:rFonts w:ascii="Candara" w:eastAsia="Calibri" w:hAnsi="Candara" w:cstheme="minorHAnsi"/>
          <w:b/>
          <w:spacing w:val="2"/>
          <w:sz w:val="24"/>
          <w:szCs w:val="24"/>
        </w:rPr>
        <w:t>h</w:t>
      </w:r>
      <w:r w:rsidRPr="00B576DF">
        <w:rPr>
          <w:rFonts w:ascii="Candara" w:eastAsia="Calibri" w:hAnsi="Candara" w:cstheme="minorHAnsi"/>
          <w:b/>
          <w:spacing w:val="-1"/>
          <w:sz w:val="24"/>
          <w:szCs w:val="24"/>
        </w:rPr>
        <w:t>m</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n</w:t>
      </w:r>
      <w:r w:rsidRPr="00B576DF">
        <w:rPr>
          <w:rFonts w:ascii="Candara" w:eastAsia="Calibri" w:hAnsi="Candara" w:cstheme="minorHAnsi"/>
          <w:b/>
          <w:spacing w:val="-3"/>
          <w:sz w:val="24"/>
          <w:szCs w:val="24"/>
        </w:rPr>
        <w:t>t</w:t>
      </w:r>
      <w:r w:rsidRPr="00B576DF">
        <w:rPr>
          <w:rFonts w:ascii="Candara" w:eastAsia="Calibri" w:hAnsi="Candara" w:cstheme="minorHAnsi"/>
          <w:b/>
          <w:w w:val="101"/>
          <w:sz w:val="24"/>
          <w:szCs w:val="24"/>
        </w:rPr>
        <w:t>s</w:t>
      </w:r>
    </w:p>
    <w:p w14:paraId="09E948AD" w14:textId="0960B222" w:rsidR="00450282" w:rsidRPr="00B576DF" w:rsidRDefault="00D22EC6" w:rsidP="00303C77">
      <w:pPr>
        <w:ind w:right="-64"/>
        <w:jc w:val="both"/>
        <w:rPr>
          <w:rFonts w:ascii="Candara" w:eastAsia="Calibri" w:hAnsi="Candara" w:cstheme="minorHAnsi"/>
          <w:sz w:val="24"/>
          <w:szCs w:val="24"/>
        </w:rPr>
      </w:pPr>
      <w:r w:rsidRPr="00B576DF">
        <w:rPr>
          <w:rFonts w:ascii="Candara" w:eastAsia="Calibri" w:hAnsi="Candara" w:cstheme="minorHAnsi"/>
          <w:spacing w:val="-2"/>
          <w:position w:val="1"/>
          <w:sz w:val="24"/>
          <w:szCs w:val="24"/>
        </w:rPr>
        <w:t>W</w:t>
      </w:r>
      <w:r w:rsidRPr="00B576DF">
        <w:rPr>
          <w:rFonts w:ascii="Candara" w:eastAsia="Calibri" w:hAnsi="Candara" w:cstheme="minorHAnsi"/>
          <w:position w:val="1"/>
          <w:sz w:val="24"/>
          <w:szCs w:val="24"/>
        </w:rPr>
        <w:t>hen</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4"/>
          <w:position w:val="1"/>
          <w:sz w:val="24"/>
          <w:szCs w:val="24"/>
        </w:rPr>
        <w:t>c</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3"/>
          <w:position w:val="1"/>
          <w:sz w:val="24"/>
          <w:szCs w:val="24"/>
        </w:rPr>
        <w:t>l</w:t>
      </w:r>
      <w:r w:rsidRPr="00B576DF">
        <w:rPr>
          <w:rFonts w:ascii="Candara" w:eastAsia="Calibri" w:hAnsi="Candara" w:cstheme="minorHAnsi"/>
          <w:position w:val="1"/>
          <w:sz w:val="24"/>
          <w:szCs w:val="24"/>
        </w:rPr>
        <w:t>d</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en</w:t>
      </w:r>
      <w:r w:rsidRPr="00B576DF">
        <w:rPr>
          <w:rFonts w:ascii="Candara" w:eastAsia="Calibri" w:hAnsi="Candara" w:cstheme="minorHAnsi"/>
          <w:spacing w:val="-2"/>
          <w:position w:val="1"/>
          <w:sz w:val="24"/>
          <w:szCs w:val="24"/>
        </w:rPr>
        <w:t>’</w:t>
      </w:r>
      <w:r w:rsidRPr="00B576DF">
        <w:rPr>
          <w:rFonts w:ascii="Candara" w:eastAsia="Calibri" w:hAnsi="Candara" w:cstheme="minorHAnsi"/>
          <w:position w:val="1"/>
          <w:sz w:val="24"/>
          <w:szCs w:val="24"/>
        </w:rPr>
        <w:t>s</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5"/>
          <w:position w:val="1"/>
          <w:sz w:val="24"/>
          <w:szCs w:val="24"/>
        </w:rPr>
        <w:t>b</w:t>
      </w:r>
      <w:r w:rsidRPr="00B576DF">
        <w:rPr>
          <w:rFonts w:ascii="Candara" w:eastAsia="Calibri" w:hAnsi="Candara" w:cstheme="minorHAnsi"/>
          <w:position w:val="1"/>
          <w:sz w:val="24"/>
          <w:szCs w:val="24"/>
        </w:rPr>
        <w:t>ehav</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5"/>
          <w:position w:val="1"/>
          <w:sz w:val="24"/>
          <w:szCs w:val="24"/>
        </w:rPr>
        <w:t>o</w:t>
      </w:r>
      <w:r w:rsidRPr="00B576DF">
        <w:rPr>
          <w:rFonts w:ascii="Candara" w:eastAsia="Calibri" w:hAnsi="Candara" w:cstheme="minorHAnsi"/>
          <w:position w:val="1"/>
          <w:sz w:val="24"/>
          <w:szCs w:val="24"/>
        </w:rPr>
        <w:t>ur</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d</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es</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spacing w:val="1"/>
          <w:position w:val="1"/>
          <w:sz w:val="24"/>
          <w:szCs w:val="24"/>
        </w:rPr>
        <w:t>f</w:t>
      </w:r>
      <w:r w:rsidRPr="00B576DF">
        <w:rPr>
          <w:rFonts w:ascii="Candara" w:eastAsia="Calibri" w:hAnsi="Candara" w:cstheme="minorHAnsi"/>
          <w:position w:val="1"/>
          <w:sz w:val="24"/>
          <w:szCs w:val="24"/>
        </w:rPr>
        <w:t>a</w:t>
      </w:r>
      <w:r w:rsidRPr="00B576DF">
        <w:rPr>
          <w:rFonts w:ascii="Candara" w:eastAsia="Calibri" w:hAnsi="Candara" w:cstheme="minorHAnsi"/>
          <w:spacing w:val="-4"/>
          <w:position w:val="1"/>
          <w:sz w:val="24"/>
          <w:szCs w:val="24"/>
        </w:rPr>
        <w:t>l</w:t>
      </w:r>
      <w:r w:rsidRPr="00B576DF">
        <w:rPr>
          <w:rFonts w:ascii="Candara" w:eastAsia="Calibri" w:hAnsi="Candara" w:cstheme="minorHAnsi"/>
          <w:position w:val="1"/>
          <w:sz w:val="24"/>
          <w:szCs w:val="24"/>
        </w:rPr>
        <w:t>l</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position w:val="1"/>
          <w:sz w:val="24"/>
          <w:szCs w:val="24"/>
        </w:rPr>
        <w:t>b</w:t>
      </w:r>
      <w:r w:rsidRPr="00B576DF">
        <w:rPr>
          <w:rFonts w:ascii="Candara" w:eastAsia="Calibri" w:hAnsi="Candara" w:cstheme="minorHAnsi"/>
          <w:spacing w:val="-5"/>
          <w:position w:val="1"/>
          <w:sz w:val="24"/>
          <w:szCs w:val="24"/>
        </w:rPr>
        <w:t>e</w:t>
      </w:r>
      <w:r w:rsidRPr="00B576DF">
        <w:rPr>
          <w:rFonts w:ascii="Candara" w:eastAsia="Calibri" w:hAnsi="Candara" w:cstheme="minorHAnsi"/>
          <w:spacing w:val="1"/>
          <w:position w:val="1"/>
          <w:sz w:val="24"/>
          <w:szCs w:val="24"/>
        </w:rPr>
        <w:t>l</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w</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the</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4"/>
          <w:position w:val="1"/>
          <w:sz w:val="24"/>
          <w:szCs w:val="24"/>
        </w:rPr>
        <w:t>c</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ept</w:t>
      </w:r>
      <w:r w:rsidRPr="00B576DF">
        <w:rPr>
          <w:rFonts w:ascii="Candara" w:eastAsia="Calibri" w:hAnsi="Candara" w:cstheme="minorHAnsi"/>
          <w:spacing w:val="-1"/>
          <w:position w:val="1"/>
          <w:sz w:val="24"/>
          <w:szCs w:val="24"/>
        </w:rPr>
        <w:t>a</w:t>
      </w:r>
      <w:r w:rsidRPr="00B576DF">
        <w:rPr>
          <w:rFonts w:ascii="Candara" w:eastAsia="Calibri" w:hAnsi="Candara" w:cstheme="minorHAnsi"/>
          <w:spacing w:val="-5"/>
          <w:position w:val="1"/>
          <w:sz w:val="24"/>
          <w:szCs w:val="24"/>
        </w:rPr>
        <w:t>b</w:t>
      </w:r>
      <w:r w:rsidRPr="00B576DF">
        <w:rPr>
          <w:rFonts w:ascii="Candara" w:eastAsia="Calibri" w:hAnsi="Candara" w:cstheme="minorHAnsi"/>
          <w:spacing w:val="1"/>
          <w:position w:val="1"/>
          <w:sz w:val="24"/>
          <w:szCs w:val="24"/>
        </w:rPr>
        <w:t>l</w:t>
      </w:r>
      <w:r w:rsidRPr="00B576DF">
        <w:rPr>
          <w:rFonts w:ascii="Candara" w:eastAsia="Calibri" w:hAnsi="Candara" w:cstheme="minorHAnsi"/>
          <w:position w:val="1"/>
          <w:sz w:val="24"/>
          <w:szCs w:val="24"/>
        </w:rPr>
        <w:t>e</w:t>
      </w:r>
      <w:r w:rsidRPr="00B576DF">
        <w:rPr>
          <w:rFonts w:ascii="Candara" w:eastAsia="Calibri" w:hAnsi="Candara" w:cstheme="minorHAnsi"/>
          <w:spacing w:val="5"/>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5"/>
          <w:position w:val="1"/>
          <w:sz w:val="24"/>
          <w:szCs w:val="24"/>
        </w:rPr>
        <w:t>t</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n</w:t>
      </w:r>
      <w:r w:rsidRPr="00B576DF">
        <w:rPr>
          <w:rFonts w:ascii="Candara" w:eastAsia="Calibri" w:hAnsi="Candara" w:cstheme="minorHAnsi"/>
          <w:position w:val="1"/>
          <w:sz w:val="24"/>
          <w:szCs w:val="24"/>
        </w:rPr>
        <w:t>d</w:t>
      </w:r>
      <w:r w:rsidRPr="00B576DF">
        <w:rPr>
          <w:rFonts w:ascii="Candara" w:eastAsia="Calibri" w:hAnsi="Candara" w:cstheme="minorHAnsi"/>
          <w:spacing w:val="-1"/>
          <w:position w:val="1"/>
          <w:sz w:val="24"/>
          <w:szCs w:val="24"/>
        </w:rPr>
        <w:t>a</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ds</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1"/>
          <w:position w:val="1"/>
          <w:sz w:val="24"/>
          <w:szCs w:val="24"/>
        </w:rPr>
        <w:t>(</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ee</w:t>
      </w:r>
      <w:r w:rsidRPr="00B576DF">
        <w:rPr>
          <w:rFonts w:ascii="Candara" w:eastAsia="Calibri" w:hAnsi="Candara" w:cstheme="minorHAnsi"/>
          <w:spacing w:val="5"/>
          <w:position w:val="1"/>
          <w:sz w:val="24"/>
          <w:szCs w:val="24"/>
        </w:rPr>
        <w:t xml:space="preserve"> </w:t>
      </w:r>
      <w:r w:rsidRPr="00B576DF">
        <w:rPr>
          <w:rFonts w:ascii="Candara" w:eastAsia="Calibri" w:hAnsi="Candara" w:cstheme="minorHAnsi"/>
          <w:spacing w:val="-5"/>
          <w:position w:val="1"/>
          <w:sz w:val="24"/>
          <w:szCs w:val="24"/>
        </w:rPr>
        <w:t>a</w:t>
      </w:r>
      <w:r w:rsidRPr="00B576DF">
        <w:rPr>
          <w:rFonts w:ascii="Candara" w:eastAsia="Calibri" w:hAnsi="Candara" w:cstheme="minorHAnsi"/>
          <w:position w:val="1"/>
          <w:sz w:val="24"/>
          <w:szCs w:val="24"/>
        </w:rPr>
        <w:t>b</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ve</w:t>
      </w:r>
      <w:r w:rsidRPr="00B576DF">
        <w:rPr>
          <w:rFonts w:ascii="Candara" w:eastAsia="Calibri" w:hAnsi="Candara" w:cstheme="minorHAnsi"/>
          <w:spacing w:val="2"/>
          <w:position w:val="1"/>
          <w:sz w:val="24"/>
          <w:szCs w:val="24"/>
        </w:rPr>
        <w:t>)</w:t>
      </w:r>
      <w:r w:rsidRPr="00B576DF">
        <w:rPr>
          <w:rFonts w:ascii="Candara" w:eastAsia="Calibri" w:hAnsi="Candara" w:cstheme="minorHAnsi"/>
          <w:position w:val="1"/>
          <w:sz w:val="24"/>
          <w:szCs w:val="24"/>
        </w:rPr>
        <w:t>,</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position w:val="1"/>
          <w:sz w:val="24"/>
          <w:szCs w:val="24"/>
        </w:rPr>
        <w:t>the</w:t>
      </w:r>
      <w:r w:rsidR="00303C77">
        <w:rPr>
          <w:rFonts w:ascii="Candara" w:eastAsia="Calibri" w:hAnsi="Candara" w:cstheme="minorHAnsi"/>
          <w:position w:val="1"/>
          <w:sz w:val="24"/>
          <w:szCs w:val="24"/>
        </w:rPr>
        <w:t xml:space="preserve"> </w:t>
      </w:r>
      <w:r w:rsidR="000B016C" w:rsidRPr="00B576DF">
        <w:rPr>
          <w:rFonts w:ascii="Candara" w:eastAsia="Calibri" w:hAnsi="Candara" w:cstheme="minorHAnsi"/>
          <w:spacing w:val="-1"/>
          <w:sz w:val="24"/>
          <w:szCs w:val="24"/>
        </w:rPr>
        <w:t>proprietor</w:t>
      </w:r>
      <w:r w:rsidRPr="00B576DF">
        <w:rPr>
          <w:rFonts w:ascii="Candara" w:eastAsia="Calibri" w:hAnsi="Candara" w:cstheme="minorHAnsi"/>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k</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rr</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nto</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den</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w:t>
      </w:r>
    </w:p>
    <w:p w14:paraId="5595CCD1" w14:textId="77777777" w:rsidR="00450282" w:rsidRPr="00B576DF" w:rsidRDefault="00450282" w:rsidP="00303C77">
      <w:pPr>
        <w:ind w:right="77"/>
        <w:jc w:val="both"/>
        <w:rPr>
          <w:rFonts w:ascii="Candara" w:hAnsi="Candara" w:cstheme="minorHAnsi"/>
          <w:sz w:val="24"/>
          <w:szCs w:val="24"/>
        </w:rPr>
      </w:pPr>
    </w:p>
    <w:p w14:paraId="6EDF6210" w14:textId="3249FA37" w:rsidR="00450282" w:rsidRPr="00B576DF" w:rsidRDefault="00D22EC6" w:rsidP="00303C77">
      <w:pPr>
        <w:ind w:right="77"/>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ny</w:t>
      </w:r>
      <w:r w:rsidRPr="00B576DF">
        <w:rPr>
          <w:rFonts w:ascii="Candara" w:eastAsia="Calibri" w:hAnsi="Candara" w:cstheme="minorHAnsi"/>
          <w:spacing w:val="2"/>
          <w:sz w:val="24"/>
          <w:szCs w:val="24"/>
        </w:rPr>
        <w:t xml:space="preserve"> i</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00C43B44" w:rsidRPr="00B576DF">
        <w:rPr>
          <w:rFonts w:ascii="Candara" w:eastAsia="Calibri" w:hAnsi="Candara" w:cstheme="minorHAnsi"/>
          <w:spacing w:val="2"/>
          <w:sz w:val="24"/>
          <w:szCs w:val="24"/>
        </w:rPr>
        <w:t>behaviour</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oo</w:t>
      </w:r>
      <w:r w:rsidRPr="00B576DF">
        <w:rPr>
          <w:rFonts w:ascii="Candara" w:eastAsia="Calibri" w:hAnsi="Candara" w:cstheme="minorHAnsi"/>
          <w:spacing w:val="1"/>
          <w:sz w:val="24"/>
          <w:szCs w:val="24"/>
        </w:rPr>
        <w:t>k</w:t>
      </w:r>
      <w:r w:rsidRPr="00B576DF">
        <w:rPr>
          <w:rFonts w:ascii="Candara" w:eastAsia="Calibri" w:hAnsi="Candara" w:cstheme="minorHAnsi"/>
          <w:sz w:val="24"/>
          <w:szCs w:val="24"/>
        </w:rPr>
        <w:t>, 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det</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 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nve</w:t>
      </w:r>
      <w:r w:rsidRPr="00B576DF">
        <w:rPr>
          <w:rFonts w:ascii="Candara" w:eastAsia="Calibri" w:hAnsi="Candara" w:cstheme="minorHAnsi"/>
          <w:spacing w:val="-2"/>
          <w:sz w:val="24"/>
          <w:szCs w:val="24"/>
        </w:rPr>
        <w:t>s</w:t>
      </w:r>
      <w:r w:rsidRPr="00B576DF">
        <w:rPr>
          <w:rFonts w:ascii="Candara" w:eastAsia="Calibri" w:hAnsi="Candara" w:cstheme="minorHAnsi"/>
          <w:spacing w:val="-5"/>
          <w:w w:val="101"/>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p>
    <w:p w14:paraId="0AC1EE7C" w14:textId="5610D4E6" w:rsidR="00450282" w:rsidRPr="00B576DF" w:rsidRDefault="00D22EC6" w:rsidP="00303C77">
      <w:pPr>
        <w:ind w:right="77"/>
        <w:jc w:val="both"/>
        <w:rPr>
          <w:rFonts w:ascii="Candara" w:eastAsia="Calibri" w:hAnsi="Candara" w:cstheme="minorHAnsi"/>
          <w:sz w:val="24"/>
          <w:szCs w:val="24"/>
        </w:rPr>
      </w:pP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nve</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 xml:space="preserve"> </w:t>
      </w:r>
      <w:r w:rsidR="000B016C" w:rsidRPr="00B576DF">
        <w:rPr>
          <w:rFonts w:ascii="Candara" w:eastAsia="Calibri" w:hAnsi="Candara" w:cstheme="minorHAnsi"/>
          <w:sz w:val="24"/>
          <w:szCs w:val="24"/>
        </w:rPr>
        <w:t>the proprietor</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w w:val="101"/>
          <w:sz w:val="24"/>
          <w:szCs w:val="24"/>
        </w:rPr>
        <w:t xml:space="preserve">: </w:t>
      </w:r>
      <w:r w:rsidR="00303C77">
        <w:rPr>
          <w:rFonts w:ascii="Candara" w:eastAsia="Calibri" w:hAnsi="Candara" w:cstheme="minorHAnsi"/>
          <w:spacing w:val="-1"/>
          <w:sz w:val="24"/>
          <w:szCs w:val="24"/>
        </w:rPr>
        <w:t>s</w:t>
      </w:r>
      <w:r w:rsidRPr="00B576DF">
        <w:rPr>
          <w:rFonts w:ascii="Candara" w:eastAsia="Calibri" w:hAnsi="Candara" w:cstheme="minorHAnsi"/>
          <w:sz w:val="24"/>
          <w:szCs w:val="24"/>
        </w:rPr>
        <w:t>peak</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gr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en </w:t>
      </w:r>
      <w:r w:rsidRPr="00B576DF">
        <w:rPr>
          <w:rFonts w:ascii="Candara" w:eastAsia="Calibri" w:hAnsi="Candara" w:cstheme="minorHAnsi"/>
          <w:spacing w:val="-5"/>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ent</w:t>
      </w:r>
      <w:r w:rsidR="00303C77">
        <w:rPr>
          <w:rFonts w:ascii="Candara" w:eastAsia="Calibri" w:hAnsi="Candara" w:cstheme="minorHAnsi"/>
          <w:sz w:val="24"/>
          <w:szCs w:val="24"/>
        </w:rPr>
        <w:t>;</w:t>
      </w:r>
      <w:r w:rsidRPr="00B576DF">
        <w:rPr>
          <w:rFonts w:ascii="Candara" w:eastAsia="Calibri" w:hAnsi="Candara" w:cstheme="minorHAnsi"/>
          <w:sz w:val="24"/>
          <w:szCs w:val="24"/>
        </w:rPr>
        <w:t xml:space="preserve"> </w:t>
      </w:r>
      <w:r w:rsidR="00303C77">
        <w:rPr>
          <w:rFonts w:ascii="Candara" w:eastAsia="Calibri" w:hAnsi="Candara" w:cstheme="minorHAnsi"/>
          <w:spacing w:val="-2"/>
          <w:sz w:val="24"/>
          <w:szCs w:val="24"/>
        </w:rPr>
        <w:t>s</w:t>
      </w:r>
      <w:r w:rsidRPr="00B576DF">
        <w:rPr>
          <w:rFonts w:ascii="Candara" w:eastAsia="Calibri" w:hAnsi="Candara" w:cstheme="minorHAnsi"/>
          <w:sz w:val="24"/>
          <w:szCs w:val="24"/>
        </w:rPr>
        <w:t>peak</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up</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ents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ent</w:t>
      </w:r>
      <w:r w:rsidR="00303C77">
        <w:rPr>
          <w:rFonts w:ascii="Candara" w:eastAsia="Calibri" w:hAnsi="Candara" w:cstheme="minorHAnsi"/>
          <w:sz w:val="24"/>
          <w:szCs w:val="24"/>
        </w:rPr>
        <w:t>.</w:t>
      </w:r>
    </w:p>
    <w:p w14:paraId="4CCB9978" w14:textId="0F77652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005E2C5A" w:rsidRPr="00B576DF">
        <w:rPr>
          <w:rFonts w:ascii="Candara" w:eastAsia="Calibri" w:hAnsi="Candara" w:cstheme="minorHAnsi"/>
          <w:sz w:val="24"/>
          <w:szCs w:val="24"/>
        </w:rPr>
        <w:t xml:space="preserve"> expected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utc</w:t>
      </w:r>
      <w:r w:rsidRPr="00B576DF">
        <w:rPr>
          <w:rFonts w:ascii="Candara" w:eastAsia="Calibri" w:hAnsi="Candara" w:cstheme="minorHAnsi"/>
          <w:spacing w:val="-5"/>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de</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l</w:t>
      </w:r>
      <w:r w:rsidRPr="00B576DF">
        <w:rPr>
          <w:rFonts w:ascii="Candara" w:eastAsia="Calibri" w:hAnsi="Candara" w:cstheme="minorHAnsi"/>
          <w:spacing w:val="7"/>
          <w:sz w:val="24"/>
          <w:szCs w:val="24"/>
        </w:rPr>
        <w:t>i</w:t>
      </w:r>
      <w:r w:rsidRPr="00B576DF">
        <w:rPr>
          <w:rFonts w:ascii="Candara" w:eastAsia="Calibri" w:hAnsi="Candara" w:cstheme="minorHAnsi"/>
          <w:spacing w:val="-5"/>
          <w:sz w:val="24"/>
          <w:szCs w:val="24"/>
        </w:rPr>
        <w:t>k</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ppene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005E2C5A" w:rsidRPr="00B576DF">
        <w:rPr>
          <w:rFonts w:ascii="Candara" w:eastAsia="Calibri" w:hAnsi="Candara" w:cstheme="minorHAnsi"/>
          <w:sz w:val="24"/>
          <w:szCs w:val="24"/>
        </w:rPr>
        <w:t xml:space="preserve"> </w:t>
      </w:r>
      <w:r w:rsidR="000B016C" w:rsidRPr="00B576DF">
        <w:rPr>
          <w:rFonts w:ascii="Candara" w:eastAsia="Calibri" w:hAnsi="Candara" w:cstheme="minorHAnsi"/>
          <w:spacing w:val="-1"/>
          <w:sz w:val="24"/>
          <w:szCs w:val="24"/>
        </w:rPr>
        <w:t>proprietor</w:t>
      </w:r>
      <w:r w:rsidRPr="00B576DF">
        <w:rPr>
          <w:rFonts w:ascii="Candara" w:eastAsia="Calibri" w:hAnsi="Candara" w:cstheme="minorHAnsi"/>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ev</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us k</w:t>
      </w:r>
      <w:r w:rsidRPr="00B576DF">
        <w:rPr>
          <w:rFonts w:ascii="Candara" w:eastAsia="Calibri" w:hAnsi="Candara" w:cstheme="minorHAnsi"/>
          <w:spacing w:val="-6"/>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ed</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nv</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ved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er 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 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000B016C" w:rsidRPr="00B576DF">
        <w:rPr>
          <w:rFonts w:ascii="Candara" w:eastAsia="Calibri" w:hAnsi="Candara" w:cstheme="minorHAnsi"/>
          <w:spacing w:val="-2"/>
          <w:sz w:val="24"/>
          <w:szCs w:val="24"/>
        </w:rPr>
        <w:t>The proprietor</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l 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ete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ed.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1"/>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h</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ach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w:t>
      </w:r>
      <w:r w:rsidR="005E2C5A" w:rsidRPr="00B576DF">
        <w:rPr>
          <w:rFonts w:ascii="Candara" w:eastAsia="Calibri" w:hAnsi="Candara" w:cstheme="minorHAnsi"/>
          <w:spacing w:val="1"/>
          <w:sz w:val="24"/>
          <w:szCs w:val="24"/>
        </w:rPr>
        <w:t xml:space="preserve">e.g.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b</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SE</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 xml:space="preserve">d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ther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equ</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 act</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w:t>
      </w:r>
    </w:p>
    <w:p w14:paraId="39CB761F" w14:textId="77777777" w:rsidR="00450282" w:rsidRPr="00B576DF" w:rsidRDefault="00450282" w:rsidP="00EA1AD1">
      <w:pPr>
        <w:jc w:val="both"/>
        <w:rPr>
          <w:rFonts w:ascii="Candara" w:hAnsi="Candara" w:cstheme="minorHAnsi"/>
          <w:sz w:val="24"/>
          <w:szCs w:val="24"/>
        </w:rPr>
      </w:pPr>
    </w:p>
    <w:p w14:paraId="4D7F61D2" w14:textId="3C1FD6D3" w:rsidR="00450282" w:rsidRPr="00B576DF" w:rsidRDefault="00D22EC6" w:rsidP="00EA1AD1">
      <w:pPr>
        <w:ind w:right="204"/>
        <w:jc w:val="both"/>
        <w:rPr>
          <w:rFonts w:ascii="Candara" w:eastAsia="Calibri" w:hAnsi="Candara" w:cstheme="minorHAnsi"/>
          <w:sz w:val="24"/>
          <w:szCs w:val="24"/>
        </w:rPr>
      </w:pP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w:t>
      </w:r>
      <w:r w:rsidR="00C43B44" w:rsidRPr="00B576DF">
        <w:rPr>
          <w:rFonts w:ascii="Candara" w:eastAsia="Calibri" w:hAnsi="Candara" w:cstheme="minorHAnsi"/>
          <w:spacing w:val="1"/>
          <w:sz w:val="24"/>
          <w:szCs w:val="24"/>
        </w:rPr>
        <w:t>verbal reprimand for the wrong behaviour, followed by a positive affirmation</w:t>
      </w:r>
      <w:r w:rsidRPr="00B576DF">
        <w:rPr>
          <w:rFonts w:ascii="Candara" w:eastAsia="Calibri" w:hAnsi="Candara" w:cstheme="minorHAnsi"/>
          <w:spacing w:val="-2"/>
          <w:sz w:val="24"/>
          <w:szCs w:val="24"/>
        </w:rPr>
        <w:t xml:space="preserve"> </w:t>
      </w:r>
      <w:r w:rsidR="00C43B44" w:rsidRPr="00B576DF">
        <w:rPr>
          <w:rFonts w:ascii="Candara" w:eastAsia="Calibri" w:hAnsi="Candara" w:cstheme="minorHAnsi"/>
          <w:spacing w:val="-2"/>
          <w:sz w:val="24"/>
          <w:szCs w:val="24"/>
        </w:rPr>
        <w:t xml:space="preserve">for the correct behaviour,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ted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7"/>
          <w:sz w:val="24"/>
          <w:szCs w:val="24"/>
        </w:rPr>
        <w:t>s</w:t>
      </w:r>
      <w:r w:rsidRPr="00B576DF">
        <w:rPr>
          <w:rFonts w:ascii="Candara" w:eastAsia="Calibri" w:hAnsi="Candara" w:cstheme="minorHAnsi"/>
          <w:sz w:val="24"/>
          <w:szCs w:val="24"/>
        </w:rPr>
        <w:t>uf</w:t>
      </w:r>
      <w:r w:rsidRPr="00B576DF">
        <w:rPr>
          <w:rFonts w:ascii="Candara" w:eastAsia="Calibri" w:hAnsi="Candara" w:cstheme="minorHAnsi"/>
          <w:spacing w:val="1"/>
          <w:sz w:val="24"/>
          <w:szCs w:val="24"/>
        </w:rPr>
        <w:t>f</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ent 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t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8"/>
          <w:sz w:val="24"/>
          <w:szCs w:val="24"/>
        </w:rPr>
        <w:t xml:space="preserve"> </w:t>
      </w:r>
      <w:proofErr w:type="spellStart"/>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proofErr w:type="spellEnd"/>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Ho</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ev</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w w:val="10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5"/>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 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edu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li</w:t>
      </w:r>
      <w:r w:rsidRPr="00B576DF">
        <w:rPr>
          <w:rFonts w:ascii="Candara" w:eastAsia="Calibri" w:hAnsi="Candara" w:cstheme="minorHAnsi"/>
          <w:spacing w:val="-5"/>
          <w:sz w:val="24"/>
          <w:szCs w:val="24"/>
        </w:rPr>
        <w:t>k</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pted:</w:t>
      </w:r>
    </w:p>
    <w:p w14:paraId="2AD897F9" w14:textId="70CC1F83" w:rsidR="00450282" w:rsidRPr="00B576DF" w:rsidRDefault="00D22EC6" w:rsidP="00EA1AD1">
      <w:pPr>
        <w:pStyle w:val="ListParagraph"/>
        <w:numPr>
          <w:ilvl w:val="0"/>
          <w:numId w:val="26"/>
        </w:numPr>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f</w:t>
      </w:r>
      <w:r w:rsidRPr="00B576DF">
        <w:rPr>
          <w:rFonts w:ascii="Candara" w:eastAsia="Calibri" w:hAnsi="Candara" w:cstheme="minorHAnsi"/>
          <w:spacing w:val="2"/>
          <w:w w:val="101"/>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00C43B44" w:rsidRPr="00B576DF">
        <w:rPr>
          <w:rFonts w:ascii="Candara" w:eastAsia="Calibri" w:hAnsi="Candara" w:cstheme="minorHAnsi"/>
          <w:sz w:val="24"/>
          <w:szCs w:val="24"/>
        </w:rPr>
        <w:t xml:space="preserve"> (Pink for Think table)</w:t>
      </w:r>
      <w:r w:rsidR="00303C77">
        <w:rPr>
          <w:rFonts w:ascii="Candara" w:eastAsia="Calibri" w:hAnsi="Candara" w:cstheme="minorHAnsi"/>
          <w:sz w:val="24"/>
          <w:szCs w:val="24"/>
        </w:rPr>
        <w:t>.</w:t>
      </w:r>
    </w:p>
    <w:p w14:paraId="524AE766" w14:textId="76E26696" w:rsidR="00450282" w:rsidRPr="00B576DF" w:rsidRDefault="00D22EC6" w:rsidP="00EA1AD1">
      <w:pPr>
        <w:pStyle w:val="ListParagraph"/>
        <w:numPr>
          <w:ilvl w:val="0"/>
          <w:numId w:val="26"/>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pacing w:val="2"/>
          <w:sz w:val="24"/>
          <w:szCs w:val="24"/>
        </w:rPr>
        <w:t>im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00303C77">
        <w:rPr>
          <w:rFonts w:ascii="Candara" w:eastAsia="Calibri" w:hAnsi="Candara" w:cstheme="minorHAnsi"/>
          <w:sz w:val="24"/>
          <w:szCs w:val="24"/>
        </w:rPr>
        <w:t>.</w:t>
      </w:r>
    </w:p>
    <w:p w14:paraId="1E9C19E2" w14:textId="23331893" w:rsidR="00450282" w:rsidRPr="00B576DF" w:rsidRDefault="00D22EC6" w:rsidP="00EA1AD1">
      <w:pPr>
        <w:pStyle w:val="ListParagraph"/>
        <w:numPr>
          <w:ilvl w:val="0"/>
          <w:numId w:val="26"/>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6"/>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epeat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un</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l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ts 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ted</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p>
    <w:p w14:paraId="577AB52E" w14:textId="2A3F57FF" w:rsidR="00450282" w:rsidRPr="00B576DF" w:rsidRDefault="00D22EC6" w:rsidP="00EA1AD1">
      <w:pPr>
        <w:pStyle w:val="ListParagraph"/>
        <w:numPr>
          <w:ilvl w:val="0"/>
          <w:numId w:val="26"/>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 xml:space="preserve">m </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g</w:t>
      </w:r>
      <w:r w:rsidRPr="00B576DF">
        <w:rPr>
          <w:rFonts w:ascii="Candara" w:eastAsia="Calibri" w:hAnsi="Candara" w:cstheme="minorHAnsi"/>
          <w:sz w:val="24"/>
          <w:szCs w:val="24"/>
        </w:rPr>
        <w:t>es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w</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m 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10"/>
          <w:sz w:val="24"/>
          <w:szCs w:val="24"/>
        </w:rPr>
        <w:t xml:space="preserve"> </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00C43B44" w:rsidRPr="00B576DF">
        <w:rPr>
          <w:rFonts w:ascii="Candara" w:eastAsia="Calibri" w:hAnsi="Candara" w:cstheme="minorHAnsi"/>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w w:val="101"/>
          <w:sz w:val="24"/>
          <w:szCs w:val="24"/>
        </w:rPr>
        <w:t>t</w:t>
      </w:r>
      <w:r w:rsidRPr="00B576DF">
        <w:rPr>
          <w:rFonts w:ascii="Candara" w:eastAsia="Calibri" w:hAnsi="Candara" w:cstheme="minorHAnsi"/>
          <w:spacing w:val="-3"/>
          <w:w w:val="101"/>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00303C77">
        <w:rPr>
          <w:rFonts w:ascii="Candara" w:eastAsia="Calibri" w:hAnsi="Candara" w:cstheme="minorHAnsi"/>
          <w:sz w:val="24"/>
          <w:szCs w:val="24"/>
        </w:rPr>
        <w:t>.</w:t>
      </w:r>
    </w:p>
    <w:p w14:paraId="19858985" w14:textId="4287EDE8" w:rsidR="00450282" w:rsidRPr="00B576DF" w:rsidRDefault="005E2C5A" w:rsidP="00EA1AD1">
      <w:pPr>
        <w:pStyle w:val="ListParagraph"/>
        <w:numPr>
          <w:ilvl w:val="0"/>
          <w:numId w:val="26"/>
        </w:numPr>
        <w:jc w:val="both"/>
        <w:rPr>
          <w:rFonts w:ascii="Candara" w:eastAsia="Calibri" w:hAnsi="Candara" w:cstheme="minorHAnsi"/>
          <w:sz w:val="24"/>
          <w:szCs w:val="24"/>
        </w:rPr>
      </w:pPr>
      <w:r w:rsidRPr="00B576DF">
        <w:rPr>
          <w:rFonts w:ascii="Candara" w:eastAsia="Calibri" w:hAnsi="Candara" w:cstheme="minorHAnsi"/>
          <w:spacing w:val="1"/>
          <w:sz w:val="24"/>
          <w:szCs w:val="24"/>
        </w:rPr>
        <w:t>Dur</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ay</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pu</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 xml:space="preserve">l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ay</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ken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F41700" w:rsidRPr="00B576DF">
        <w:rPr>
          <w:rFonts w:ascii="Candara" w:eastAsia="Calibri" w:hAnsi="Candara" w:cstheme="minorHAnsi"/>
          <w:spacing w:val="1"/>
          <w:sz w:val="24"/>
          <w:szCs w:val="24"/>
        </w:rPr>
        <w:t>f</w:t>
      </w:r>
      <w:r w:rsidR="00F41700" w:rsidRPr="00B576DF">
        <w:rPr>
          <w:rFonts w:ascii="Candara" w:eastAsia="Calibri" w:hAnsi="Candara" w:cstheme="minorHAnsi"/>
          <w:spacing w:val="2"/>
          <w:sz w:val="24"/>
          <w:szCs w:val="24"/>
        </w:rPr>
        <w:t>i</w:t>
      </w:r>
      <w:r w:rsidR="00F41700" w:rsidRPr="00B576DF">
        <w:rPr>
          <w:rFonts w:ascii="Candara" w:eastAsia="Calibri" w:hAnsi="Candara" w:cstheme="minorHAnsi"/>
          <w:spacing w:val="-5"/>
          <w:sz w:val="24"/>
          <w:szCs w:val="24"/>
        </w:rPr>
        <w:t>v</w:t>
      </w:r>
      <w:r w:rsidR="00F41700" w:rsidRPr="00B576DF">
        <w:rPr>
          <w:rFonts w:ascii="Candara" w:eastAsia="Calibri" w:hAnsi="Candara" w:cstheme="minorHAnsi"/>
          <w:sz w:val="24"/>
          <w:szCs w:val="24"/>
        </w:rPr>
        <w:t>e</w:t>
      </w:r>
      <w:r w:rsidR="00F41700" w:rsidRPr="00B576DF">
        <w:rPr>
          <w:rFonts w:ascii="Candara" w:eastAsia="Calibri" w:hAnsi="Candara" w:cstheme="minorHAnsi"/>
          <w:spacing w:val="-2"/>
          <w:sz w:val="24"/>
          <w:szCs w:val="24"/>
        </w:rPr>
        <w:t>-minute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li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pe</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w:t>
      </w:r>
    </w:p>
    <w:p w14:paraId="32F964B2" w14:textId="3D6856D1" w:rsidR="00450282" w:rsidRPr="00B576DF" w:rsidRDefault="00D22EC6" w:rsidP="00EA1AD1">
      <w:pPr>
        <w:pStyle w:val="ListParagraph"/>
        <w:numPr>
          <w:ilvl w:val="0"/>
          <w:numId w:val="26"/>
        </w:numPr>
        <w:tabs>
          <w:tab w:val="left" w:pos="820"/>
        </w:tabs>
        <w:ind w:right="1157"/>
        <w:jc w:val="both"/>
        <w:rPr>
          <w:rFonts w:ascii="Candara" w:eastAsia="Calibri" w:hAnsi="Candara" w:cstheme="minorHAnsi"/>
          <w:sz w:val="24"/>
          <w:szCs w:val="24"/>
        </w:rPr>
      </w:pP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m</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gr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i</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dy</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pted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 p</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up</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t</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00C43B44" w:rsidRPr="00B576DF">
        <w:rPr>
          <w:rFonts w:ascii="Candara" w:eastAsia="Calibri" w:hAnsi="Candara" w:cstheme="minorHAnsi"/>
          <w:sz w:val="24"/>
          <w:szCs w:val="24"/>
        </w:rPr>
        <w:t xml:space="preserve">age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w:t>
      </w:r>
      <w:r w:rsidRPr="00B576DF">
        <w:rPr>
          <w:rFonts w:ascii="Candara" w:eastAsia="Calibri" w:hAnsi="Candara" w:cstheme="minorHAnsi"/>
          <w:sz w:val="24"/>
          <w:szCs w:val="24"/>
        </w:rPr>
        <w:t>.</w:t>
      </w:r>
    </w:p>
    <w:p w14:paraId="2498CF0B" w14:textId="77777777" w:rsidR="00450282" w:rsidRPr="00B576DF" w:rsidRDefault="00450282" w:rsidP="00EA1AD1">
      <w:pPr>
        <w:jc w:val="both"/>
        <w:rPr>
          <w:rFonts w:ascii="Candara" w:hAnsi="Candara" w:cstheme="minorHAnsi"/>
          <w:sz w:val="24"/>
          <w:szCs w:val="24"/>
        </w:rPr>
      </w:pPr>
    </w:p>
    <w:p w14:paraId="59D139FA" w14:textId="77777777" w:rsidR="00561152" w:rsidRPr="00B576DF" w:rsidRDefault="00561152" w:rsidP="00EA1AD1">
      <w:pPr>
        <w:jc w:val="both"/>
        <w:rPr>
          <w:rFonts w:ascii="Candara" w:eastAsia="Calibri" w:hAnsi="Candara" w:cstheme="minorHAnsi"/>
          <w:b/>
          <w:spacing w:val="-1"/>
          <w:sz w:val="24"/>
          <w:szCs w:val="24"/>
        </w:rPr>
      </w:pPr>
      <w:r w:rsidRPr="00B576DF">
        <w:rPr>
          <w:rFonts w:ascii="Candara" w:eastAsia="Calibri" w:hAnsi="Candara" w:cstheme="minorHAnsi"/>
          <w:b/>
          <w:spacing w:val="-1"/>
          <w:sz w:val="24"/>
          <w:szCs w:val="24"/>
        </w:rPr>
        <w:br w:type="page"/>
      </w:r>
    </w:p>
    <w:p w14:paraId="154B8C53" w14:textId="2BEA2218" w:rsidR="00450282" w:rsidRPr="00B576DF" w:rsidRDefault="00D22EC6" w:rsidP="00EA1AD1">
      <w:pPr>
        <w:ind w:right="508"/>
        <w:jc w:val="both"/>
        <w:rPr>
          <w:rFonts w:ascii="Candara" w:eastAsia="Calibri" w:hAnsi="Candara" w:cstheme="minorHAnsi"/>
          <w:sz w:val="24"/>
          <w:szCs w:val="24"/>
        </w:rPr>
      </w:pPr>
      <w:r w:rsidRPr="00B576DF">
        <w:rPr>
          <w:rFonts w:ascii="Candara" w:eastAsia="Calibri" w:hAnsi="Candara" w:cstheme="minorHAnsi"/>
          <w:b/>
          <w:spacing w:val="-1"/>
          <w:sz w:val="24"/>
          <w:szCs w:val="24"/>
        </w:rPr>
        <w:lastRenderedPageBreak/>
        <w:t>I</w:t>
      </w:r>
      <w:r w:rsidRPr="00B576DF">
        <w:rPr>
          <w:rFonts w:ascii="Candara" w:eastAsia="Calibri" w:hAnsi="Candara" w:cstheme="minorHAnsi"/>
          <w:b/>
          <w:sz w:val="24"/>
          <w:szCs w:val="24"/>
        </w:rPr>
        <w:t>f</w:t>
      </w:r>
      <w:r w:rsidRPr="00B576DF">
        <w:rPr>
          <w:rFonts w:ascii="Candara" w:eastAsia="Calibri" w:hAnsi="Candara" w:cstheme="minorHAnsi"/>
          <w:b/>
          <w:spacing w:val="2"/>
          <w:sz w:val="24"/>
          <w:szCs w:val="24"/>
        </w:rPr>
        <w:t xml:space="preserve"> t</w:t>
      </w:r>
      <w:r w:rsidRPr="00B576DF">
        <w:rPr>
          <w:rFonts w:ascii="Candara" w:eastAsia="Calibri" w:hAnsi="Candara" w:cstheme="minorHAnsi"/>
          <w:b/>
          <w:spacing w:val="-3"/>
          <w:sz w:val="24"/>
          <w:szCs w:val="24"/>
        </w:rPr>
        <w:t>h</w:t>
      </w:r>
      <w:r w:rsidRPr="00B576DF">
        <w:rPr>
          <w:rFonts w:ascii="Candara" w:eastAsia="Calibri" w:hAnsi="Candara" w:cstheme="minorHAnsi"/>
          <w:b/>
          <w:sz w:val="24"/>
          <w:szCs w:val="24"/>
        </w:rPr>
        <w:t>e</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b</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ve</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1"/>
          <w:sz w:val="24"/>
          <w:szCs w:val="24"/>
        </w:rPr>
        <w:t>s</w:t>
      </w:r>
      <w:r w:rsidRPr="00B576DF">
        <w:rPr>
          <w:rFonts w:ascii="Candara" w:eastAsia="Calibri" w:hAnsi="Candara" w:cstheme="minorHAnsi"/>
          <w:b/>
          <w:spacing w:val="-4"/>
          <w:sz w:val="24"/>
          <w:szCs w:val="24"/>
        </w:rPr>
        <w:t>a</w:t>
      </w:r>
      <w:r w:rsidRPr="00B576DF">
        <w:rPr>
          <w:rFonts w:ascii="Candara" w:eastAsia="Calibri" w:hAnsi="Candara" w:cstheme="minorHAnsi"/>
          <w:b/>
          <w:spacing w:val="-3"/>
          <w:sz w:val="24"/>
          <w:szCs w:val="24"/>
        </w:rPr>
        <w:t>n</w:t>
      </w:r>
      <w:r w:rsidRPr="00B576DF">
        <w:rPr>
          <w:rFonts w:ascii="Candara" w:eastAsia="Calibri" w:hAnsi="Candara" w:cstheme="minorHAnsi"/>
          <w:b/>
          <w:spacing w:val="2"/>
          <w:sz w:val="24"/>
          <w:szCs w:val="24"/>
        </w:rPr>
        <w:t>ct</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n</w:t>
      </w:r>
      <w:r w:rsidRPr="00B576DF">
        <w:rPr>
          <w:rFonts w:ascii="Candara" w:eastAsia="Calibri" w:hAnsi="Candara" w:cstheme="minorHAnsi"/>
          <w:b/>
          <w:sz w:val="24"/>
          <w:szCs w:val="24"/>
        </w:rPr>
        <w:t>s</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sz w:val="24"/>
          <w:szCs w:val="24"/>
        </w:rPr>
        <w:t>d</w:t>
      </w:r>
      <w:r w:rsidRPr="00B576DF">
        <w:rPr>
          <w:rFonts w:ascii="Candara" w:eastAsia="Calibri" w:hAnsi="Candara" w:cstheme="minorHAnsi"/>
          <w:b/>
          <w:sz w:val="24"/>
          <w:szCs w:val="24"/>
        </w:rPr>
        <w:t>o</w:t>
      </w:r>
      <w:r w:rsidRPr="00B576DF">
        <w:rPr>
          <w:rFonts w:ascii="Candara" w:eastAsia="Calibri" w:hAnsi="Candara" w:cstheme="minorHAnsi"/>
          <w:b/>
          <w:spacing w:val="-5"/>
          <w:sz w:val="24"/>
          <w:szCs w:val="24"/>
        </w:rPr>
        <w:t xml:space="preserve"> </w:t>
      </w:r>
      <w:r w:rsidRPr="00B576DF">
        <w:rPr>
          <w:rFonts w:ascii="Candara" w:eastAsia="Calibri" w:hAnsi="Candara" w:cstheme="minorHAnsi"/>
          <w:b/>
          <w:spacing w:val="2"/>
          <w:sz w:val="24"/>
          <w:szCs w:val="24"/>
        </w:rPr>
        <w:t>n</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t</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2"/>
          <w:sz w:val="24"/>
          <w:szCs w:val="24"/>
        </w:rPr>
        <w:t>l</w:t>
      </w:r>
      <w:r w:rsidRPr="00B576DF">
        <w:rPr>
          <w:rFonts w:ascii="Candara" w:eastAsia="Calibri" w:hAnsi="Candara" w:cstheme="minorHAnsi"/>
          <w:b/>
          <w:spacing w:val="-6"/>
          <w:sz w:val="24"/>
          <w:szCs w:val="24"/>
        </w:rPr>
        <w:t>e</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 xml:space="preserve">d </w:t>
      </w:r>
      <w:r w:rsidRPr="00B576DF">
        <w:rPr>
          <w:rFonts w:ascii="Candara" w:eastAsia="Calibri" w:hAnsi="Candara" w:cstheme="minorHAnsi"/>
          <w:b/>
          <w:spacing w:val="-3"/>
          <w:sz w:val="24"/>
          <w:szCs w:val="24"/>
        </w:rPr>
        <w:t>t</w:t>
      </w:r>
      <w:r w:rsidRPr="00B576DF">
        <w:rPr>
          <w:rFonts w:ascii="Candara" w:eastAsia="Calibri" w:hAnsi="Candara" w:cstheme="minorHAnsi"/>
          <w:b/>
          <w:sz w:val="24"/>
          <w:szCs w:val="24"/>
        </w:rPr>
        <w:t xml:space="preserve">o </w:t>
      </w:r>
      <w:r w:rsidRPr="00B576DF">
        <w:rPr>
          <w:rFonts w:ascii="Candara" w:eastAsia="Calibri" w:hAnsi="Candara" w:cstheme="minorHAnsi"/>
          <w:b/>
          <w:spacing w:val="-4"/>
          <w:sz w:val="24"/>
          <w:szCs w:val="24"/>
        </w:rPr>
        <w:t>a</w:t>
      </w:r>
      <w:r w:rsidRPr="00B576DF">
        <w:rPr>
          <w:rFonts w:ascii="Candara" w:eastAsia="Calibri" w:hAnsi="Candara" w:cstheme="minorHAnsi"/>
          <w:b/>
          <w:sz w:val="24"/>
          <w:szCs w:val="24"/>
        </w:rPr>
        <w:t>n</w:t>
      </w:r>
      <w:r w:rsidRPr="00B576DF">
        <w:rPr>
          <w:rFonts w:ascii="Candara" w:eastAsia="Calibri" w:hAnsi="Candara" w:cstheme="minorHAnsi"/>
          <w:b/>
          <w:spacing w:val="10"/>
          <w:sz w:val="24"/>
          <w:szCs w:val="24"/>
        </w:rPr>
        <w:t xml:space="preserve"> </w:t>
      </w:r>
      <w:r w:rsidRPr="00B576DF">
        <w:rPr>
          <w:rFonts w:ascii="Candara" w:eastAsia="Calibri" w:hAnsi="Candara" w:cstheme="minorHAnsi"/>
          <w:b/>
          <w:spacing w:val="-2"/>
          <w:sz w:val="24"/>
          <w:szCs w:val="24"/>
        </w:rPr>
        <w:t>i</w:t>
      </w:r>
      <w:r w:rsidRPr="00B576DF">
        <w:rPr>
          <w:rFonts w:ascii="Candara" w:eastAsia="Calibri" w:hAnsi="Candara" w:cstheme="minorHAnsi"/>
          <w:b/>
          <w:spacing w:val="-1"/>
          <w:sz w:val="24"/>
          <w:szCs w:val="24"/>
        </w:rPr>
        <w:t>mm</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d</w:t>
      </w:r>
      <w:r w:rsidRPr="00B576DF">
        <w:rPr>
          <w:rFonts w:ascii="Candara" w:eastAsia="Calibri" w:hAnsi="Candara" w:cstheme="minorHAnsi"/>
          <w:b/>
          <w:spacing w:val="-2"/>
          <w:sz w:val="24"/>
          <w:szCs w:val="24"/>
        </w:rPr>
        <w:t>i</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z w:val="24"/>
          <w:szCs w:val="24"/>
        </w:rPr>
        <w:t>e</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6"/>
          <w:sz w:val="24"/>
          <w:szCs w:val="24"/>
        </w:rPr>
        <w:t>m</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d</w:t>
      </w:r>
      <w:r w:rsidRPr="00B576DF">
        <w:rPr>
          <w:rFonts w:ascii="Candara" w:eastAsia="Calibri" w:hAnsi="Candara" w:cstheme="minorHAnsi"/>
          <w:b/>
          <w:spacing w:val="-2"/>
          <w:sz w:val="24"/>
          <w:szCs w:val="24"/>
        </w:rPr>
        <w:t>i</w:t>
      </w:r>
      <w:r w:rsidRPr="00B576DF">
        <w:rPr>
          <w:rFonts w:ascii="Candara" w:eastAsia="Calibri" w:hAnsi="Candara" w:cstheme="minorHAnsi"/>
          <w:b/>
          <w:spacing w:val="-1"/>
          <w:sz w:val="24"/>
          <w:szCs w:val="24"/>
        </w:rPr>
        <w:t>f</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c</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n</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f</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h</w:t>
      </w:r>
      <w:r w:rsidRPr="00B576DF">
        <w:rPr>
          <w:rFonts w:ascii="Candara" w:eastAsia="Calibri" w:hAnsi="Candara" w:cstheme="minorHAnsi"/>
          <w:b/>
          <w:spacing w:val="-4"/>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3"/>
          <w:sz w:val="24"/>
          <w:szCs w:val="24"/>
        </w:rPr>
        <w:t>t</w:t>
      </w:r>
      <w:r w:rsidRPr="00B576DF">
        <w:rPr>
          <w:rFonts w:ascii="Candara" w:eastAsia="Calibri" w:hAnsi="Candara" w:cstheme="minorHAnsi"/>
          <w:b/>
          <w:spacing w:val="2"/>
          <w:sz w:val="24"/>
          <w:szCs w:val="24"/>
        </w:rPr>
        <w:t>h</w:t>
      </w:r>
      <w:r w:rsidRPr="00B576DF">
        <w:rPr>
          <w:rFonts w:ascii="Candara" w:eastAsia="Calibri" w:hAnsi="Candara" w:cstheme="minorHAnsi"/>
          <w:b/>
          <w:sz w:val="24"/>
          <w:szCs w:val="24"/>
        </w:rPr>
        <w:t>e</w:t>
      </w:r>
      <w:r w:rsidRPr="00B576DF">
        <w:rPr>
          <w:rFonts w:ascii="Candara" w:eastAsia="Calibri" w:hAnsi="Candara" w:cstheme="minorHAnsi"/>
          <w:b/>
          <w:spacing w:val="6"/>
          <w:sz w:val="24"/>
          <w:szCs w:val="24"/>
        </w:rPr>
        <w:t xml:space="preserve"> </w:t>
      </w:r>
      <w:r w:rsidRPr="00B576DF">
        <w:rPr>
          <w:rFonts w:ascii="Candara" w:eastAsia="Calibri" w:hAnsi="Candara" w:cstheme="minorHAnsi"/>
          <w:b/>
          <w:spacing w:val="-6"/>
          <w:sz w:val="24"/>
          <w:szCs w:val="24"/>
        </w:rPr>
        <w:t>f</w:t>
      </w:r>
      <w:r w:rsidRPr="00B576DF">
        <w:rPr>
          <w:rFonts w:ascii="Candara" w:eastAsia="Calibri" w:hAnsi="Candara" w:cstheme="minorHAnsi"/>
          <w:b/>
          <w:spacing w:val="2"/>
          <w:sz w:val="24"/>
          <w:szCs w:val="24"/>
        </w:rPr>
        <w:t>o</w:t>
      </w:r>
      <w:r w:rsidRPr="00B576DF">
        <w:rPr>
          <w:rFonts w:ascii="Candara" w:eastAsia="Calibri" w:hAnsi="Candara" w:cstheme="minorHAnsi"/>
          <w:b/>
          <w:spacing w:val="-2"/>
          <w:sz w:val="24"/>
          <w:szCs w:val="24"/>
        </w:rPr>
        <w:t>ll</w:t>
      </w:r>
      <w:r w:rsidRPr="00B576DF">
        <w:rPr>
          <w:rFonts w:ascii="Candara" w:eastAsia="Calibri" w:hAnsi="Candara" w:cstheme="minorHAnsi"/>
          <w:b/>
          <w:spacing w:val="2"/>
          <w:sz w:val="24"/>
          <w:szCs w:val="24"/>
        </w:rPr>
        <w:t>o</w:t>
      </w:r>
      <w:r w:rsidRPr="00B576DF">
        <w:rPr>
          <w:rFonts w:ascii="Candara" w:eastAsia="Calibri" w:hAnsi="Candara" w:cstheme="minorHAnsi"/>
          <w:b/>
          <w:spacing w:val="-1"/>
          <w:sz w:val="24"/>
          <w:szCs w:val="24"/>
        </w:rPr>
        <w:t>w</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n</w:t>
      </w:r>
      <w:r w:rsidRPr="00B576DF">
        <w:rPr>
          <w:rFonts w:ascii="Candara" w:eastAsia="Calibri" w:hAnsi="Candara" w:cstheme="minorHAnsi"/>
          <w:b/>
          <w:sz w:val="24"/>
          <w:szCs w:val="24"/>
        </w:rPr>
        <w:t>g</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c</w:t>
      </w:r>
      <w:r w:rsidRPr="00B576DF">
        <w:rPr>
          <w:rFonts w:ascii="Candara" w:eastAsia="Calibri" w:hAnsi="Candara" w:cstheme="minorHAnsi"/>
          <w:b/>
          <w:spacing w:val="2"/>
          <w:sz w:val="24"/>
          <w:szCs w:val="24"/>
        </w:rPr>
        <w:t>t</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 xml:space="preserve">s </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 xml:space="preserve">re </w:t>
      </w:r>
      <w:r w:rsidRPr="00B576DF">
        <w:rPr>
          <w:rFonts w:ascii="Candara" w:eastAsia="Calibri" w:hAnsi="Candara" w:cstheme="minorHAnsi"/>
          <w:b/>
          <w:spacing w:val="-2"/>
          <w:sz w:val="24"/>
          <w:szCs w:val="24"/>
        </w:rPr>
        <w:t>li</w:t>
      </w:r>
      <w:r w:rsidRPr="00B576DF">
        <w:rPr>
          <w:rFonts w:ascii="Candara" w:eastAsia="Calibri" w:hAnsi="Candara" w:cstheme="minorHAnsi"/>
          <w:b/>
          <w:spacing w:val="-1"/>
          <w:sz w:val="24"/>
          <w:szCs w:val="24"/>
        </w:rPr>
        <w:t>ke</w:t>
      </w:r>
      <w:r w:rsidRPr="00B576DF">
        <w:rPr>
          <w:rFonts w:ascii="Candara" w:eastAsia="Calibri" w:hAnsi="Candara" w:cstheme="minorHAnsi"/>
          <w:b/>
          <w:spacing w:val="-2"/>
          <w:sz w:val="24"/>
          <w:szCs w:val="24"/>
        </w:rPr>
        <w:t>l</w:t>
      </w:r>
      <w:r w:rsidRPr="00B576DF">
        <w:rPr>
          <w:rFonts w:ascii="Candara" w:eastAsia="Calibri" w:hAnsi="Candara" w:cstheme="minorHAnsi"/>
          <w:b/>
          <w:sz w:val="24"/>
          <w:szCs w:val="24"/>
        </w:rPr>
        <w:t>y</w:t>
      </w:r>
      <w:r w:rsidRPr="00B576DF">
        <w:rPr>
          <w:rFonts w:ascii="Candara" w:eastAsia="Calibri" w:hAnsi="Candara" w:cstheme="minorHAnsi"/>
          <w:b/>
          <w:spacing w:val="5"/>
          <w:sz w:val="24"/>
          <w:szCs w:val="24"/>
        </w:rPr>
        <w:t xml:space="preserve"> </w:t>
      </w:r>
      <w:r w:rsidRPr="00B576DF">
        <w:rPr>
          <w:rFonts w:ascii="Candara" w:eastAsia="Calibri" w:hAnsi="Candara" w:cstheme="minorHAnsi"/>
          <w:b/>
          <w:spacing w:val="2"/>
          <w:sz w:val="24"/>
          <w:szCs w:val="24"/>
        </w:rPr>
        <w:t>t</w:t>
      </w:r>
      <w:r w:rsidRPr="00B576DF">
        <w:rPr>
          <w:rFonts w:ascii="Candara" w:eastAsia="Calibri" w:hAnsi="Candara" w:cstheme="minorHAnsi"/>
          <w:b/>
          <w:sz w:val="24"/>
          <w:szCs w:val="24"/>
        </w:rPr>
        <w:t>o</w:t>
      </w:r>
      <w:r w:rsidRPr="00B576DF">
        <w:rPr>
          <w:rFonts w:ascii="Candara" w:eastAsia="Calibri" w:hAnsi="Candara" w:cstheme="minorHAnsi"/>
          <w:b/>
          <w:spacing w:val="-5"/>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z w:val="24"/>
          <w:szCs w:val="24"/>
        </w:rPr>
        <w:t>e</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2"/>
          <w:sz w:val="24"/>
          <w:szCs w:val="24"/>
        </w:rPr>
        <w:t>c</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n</w:t>
      </w:r>
      <w:r w:rsidRPr="00B576DF">
        <w:rPr>
          <w:rFonts w:ascii="Candara" w:eastAsia="Calibri" w:hAnsi="Candara" w:cstheme="minorHAnsi"/>
          <w:b/>
          <w:spacing w:val="1"/>
          <w:w w:val="101"/>
          <w:sz w:val="24"/>
          <w:szCs w:val="24"/>
        </w:rPr>
        <w:t>s</w:t>
      </w:r>
      <w:r w:rsidRPr="00B576DF">
        <w:rPr>
          <w:rFonts w:ascii="Candara" w:eastAsia="Calibri" w:hAnsi="Candara" w:cstheme="minorHAnsi"/>
          <w:b/>
          <w:spacing w:val="-6"/>
          <w:w w:val="101"/>
          <w:sz w:val="24"/>
          <w:szCs w:val="24"/>
        </w:rPr>
        <w:t>i</w:t>
      </w:r>
      <w:r w:rsidRPr="00B576DF">
        <w:rPr>
          <w:rFonts w:ascii="Candara" w:eastAsia="Calibri" w:hAnsi="Candara" w:cstheme="minorHAnsi"/>
          <w:b/>
          <w:spacing w:val="2"/>
          <w:sz w:val="24"/>
          <w:szCs w:val="24"/>
        </w:rPr>
        <w:t>d</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r</w:t>
      </w:r>
      <w:r w:rsidRPr="00B576DF">
        <w:rPr>
          <w:rFonts w:ascii="Candara" w:eastAsia="Calibri" w:hAnsi="Candara" w:cstheme="minorHAnsi"/>
          <w:b/>
          <w:spacing w:val="-5"/>
          <w:sz w:val="24"/>
          <w:szCs w:val="24"/>
        </w:rPr>
        <w:t>e</w:t>
      </w:r>
      <w:r w:rsidRPr="00B576DF">
        <w:rPr>
          <w:rFonts w:ascii="Candara" w:eastAsia="Calibri" w:hAnsi="Candara" w:cstheme="minorHAnsi"/>
          <w:b/>
          <w:spacing w:val="2"/>
          <w:sz w:val="24"/>
          <w:szCs w:val="24"/>
        </w:rPr>
        <w:t>d</w:t>
      </w:r>
      <w:r w:rsidR="00561152" w:rsidRPr="00B576DF">
        <w:rPr>
          <w:rFonts w:ascii="Candara" w:eastAsia="Calibri" w:hAnsi="Candara" w:cstheme="minorHAnsi"/>
          <w:b/>
          <w:sz w:val="24"/>
          <w:szCs w:val="24"/>
        </w:rPr>
        <w:t>:</w:t>
      </w:r>
    </w:p>
    <w:p w14:paraId="0E530FE4" w14:textId="6ED4280B" w:rsidR="00450282" w:rsidRPr="00B576DF" w:rsidRDefault="00D22EC6" w:rsidP="00EA1AD1">
      <w:pPr>
        <w:pStyle w:val="ListParagraph"/>
        <w:numPr>
          <w:ilvl w:val="0"/>
          <w:numId w:val="27"/>
        </w:numPr>
        <w:tabs>
          <w:tab w:val="left" w:pos="820"/>
        </w:tabs>
        <w:ind w:right="225"/>
        <w:jc w:val="both"/>
        <w:rPr>
          <w:rFonts w:ascii="Candara" w:eastAsia="Calibri" w:hAnsi="Candara" w:cstheme="minorHAnsi"/>
          <w:sz w:val="24"/>
          <w:szCs w:val="24"/>
        </w:rPr>
      </w:pPr>
      <w:r w:rsidRPr="00B576DF">
        <w:rPr>
          <w:rFonts w:ascii="Candara" w:eastAsia="Calibri" w:hAnsi="Candara" w:cstheme="minorHAnsi"/>
          <w:spacing w:val="2"/>
          <w:sz w:val="24"/>
          <w:szCs w:val="24"/>
        </w:rPr>
        <w:t>E</w:t>
      </w:r>
      <w:r w:rsidRPr="00B576DF">
        <w:rPr>
          <w:rFonts w:ascii="Candara" w:eastAsia="Calibri" w:hAnsi="Candara" w:cstheme="minorHAnsi"/>
          <w:spacing w:val="-1"/>
          <w:sz w:val="24"/>
          <w:szCs w:val="24"/>
        </w:rPr>
        <w:t>x</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 a</w:t>
      </w:r>
      <w:r w:rsidRPr="00B576DF">
        <w:rPr>
          <w:rFonts w:ascii="Candara" w:eastAsia="Calibri" w:hAnsi="Candara" w:cstheme="minorHAnsi"/>
          <w:spacing w:val="2"/>
          <w:sz w:val="24"/>
          <w:szCs w:val="24"/>
        </w:rPr>
        <w:t xml:space="preserve"> </w:t>
      </w:r>
      <w:proofErr w:type="spellStart"/>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vo</w:t>
      </w:r>
      <w:r w:rsidRPr="00B576DF">
        <w:rPr>
          <w:rFonts w:ascii="Candara" w:eastAsia="Calibri" w:hAnsi="Candara" w:cstheme="minorHAnsi"/>
          <w:spacing w:val="-1"/>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ed</w:t>
      </w:r>
      <w:proofErr w:type="spellEnd"/>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m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en</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pacing w:val="-4"/>
          <w:w w:val="10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 xml:space="preserve">m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 but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n</w:t>
      </w:r>
      <w:r w:rsidRPr="00B576DF">
        <w:rPr>
          <w:rFonts w:ascii="Candara" w:eastAsia="Calibri" w:hAnsi="Candara" w:cstheme="minorHAnsi"/>
          <w:spacing w:val="-4"/>
          <w:sz w:val="24"/>
          <w:szCs w:val="24"/>
        </w:rPr>
        <w:t>-</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m</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act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00023121">
        <w:rPr>
          <w:rFonts w:ascii="Candara" w:eastAsia="Calibri" w:hAnsi="Candara" w:cstheme="minorHAnsi"/>
          <w:spacing w:val="-5"/>
          <w:sz w:val="24"/>
          <w:szCs w:val="24"/>
        </w:rPr>
        <w:t>Golden Time</w:t>
      </w:r>
      <w:bookmarkStart w:id="5" w:name="_GoBack"/>
      <w:bookmarkEnd w:id="5"/>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al </w:t>
      </w:r>
      <w:r w:rsidRPr="00B576DF">
        <w:rPr>
          <w:rFonts w:ascii="Candara" w:eastAsia="Calibri" w:hAnsi="Candara" w:cstheme="minorHAnsi"/>
          <w:spacing w:val="-5"/>
          <w:sz w:val="24"/>
          <w:szCs w:val="24"/>
        </w:rPr>
        <w:t>v</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23955919" w14:textId="24CAE312" w:rsidR="00450282" w:rsidRPr="00B576DF" w:rsidRDefault="00D22EC6" w:rsidP="00EA1AD1">
      <w:pPr>
        <w:pStyle w:val="ListParagraph"/>
        <w:numPr>
          <w:ilvl w:val="0"/>
          <w:numId w:val="27"/>
        </w:numPr>
        <w:jc w:val="both"/>
        <w:rPr>
          <w:rFonts w:ascii="Candara" w:eastAsia="Calibri" w:hAnsi="Candara" w:cstheme="minorHAnsi"/>
          <w:sz w:val="24"/>
          <w:szCs w:val="24"/>
        </w:rPr>
      </w:pPr>
      <w:r w:rsidRPr="00B576DF">
        <w:rPr>
          <w:rFonts w:ascii="Candara" w:eastAsia="Calibri" w:hAnsi="Candara" w:cstheme="minorHAnsi"/>
          <w:spacing w:val="2"/>
          <w:sz w:val="24"/>
          <w:szCs w:val="24"/>
        </w:rPr>
        <w:t>E</w:t>
      </w:r>
      <w:r w:rsidRPr="00B576DF">
        <w:rPr>
          <w:rFonts w:ascii="Candara" w:eastAsia="Calibri" w:hAnsi="Candara" w:cstheme="minorHAnsi"/>
          <w:spacing w:val="-1"/>
          <w:sz w:val="24"/>
          <w:szCs w:val="24"/>
        </w:rPr>
        <w:t>x</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w:t>
      </w:r>
    </w:p>
    <w:p w14:paraId="7EE4FDBE" w14:textId="7CBD2F36" w:rsidR="00450282" w:rsidRPr="00B576DF" w:rsidRDefault="00D22EC6" w:rsidP="00EA1AD1">
      <w:pPr>
        <w:pStyle w:val="ListParagraph"/>
        <w:numPr>
          <w:ilvl w:val="0"/>
          <w:numId w:val="27"/>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l</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epo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oo</w:t>
      </w:r>
      <w:r w:rsidRPr="00B576DF">
        <w:rPr>
          <w:rFonts w:ascii="Candara" w:eastAsia="Calibri" w:hAnsi="Candara" w:cstheme="minorHAnsi"/>
          <w:spacing w:val="-5"/>
          <w:sz w:val="24"/>
          <w:szCs w:val="24"/>
        </w:rPr>
        <w:t>k</w:t>
      </w:r>
      <w:r w:rsidRPr="00B576DF">
        <w:rPr>
          <w:rFonts w:ascii="Candara" w:eastAsia="Calibri" w:hAnsi="Candara" w:cstheme="minorHAnsi"/>
          <w:sz w:val="24"/>
          <w:szCs w:val="24"/>
        </w:rPr>
        <w:t>.</w:t>
      </w:r>
      <w:r w:rsidRPr="00B576DF">
        <w:rPr>
          <w:rFonts w:ascii="Candara" w:hAnsi="Candara" w:cstheme="minorHAnsi"/>
          <w:sz w:val="24"/>
          <w:szCs w:val="24"/>
        </w:rPr>
        <w:t xml:space="preserve">    </w:t>
      </w:r>
      <w:r w:rsidRPr="00B576DF">
        <w:rPr>
          <w:rFonts w:ascii="Candara" w:hAnsi="Candara" w:cstheme="minorHAnsi"/>
          <w:spacing w:val="19"/>
          <w:sz w:val="24"/>
          <w:szCs w:val="24"/>
        </w:rPr>
        <w:t xml:space="preserve"> </w:t>
      </w:r>
    </w:p>
    <w:p w14:paraId="31E75736" w14:textId="368A9308" w:rsidR="00450282" w:rsidRPr="00B576DF" w:rsidRDefault="00D22EC6" w:rsidP="00EA1AD1">
      <w:pPr>
        <w:pStyle w:val="ListParagraph"/>
        <w:numPr>
          <w:ilvl w:val="0"/>
          <w:numId w:val="27"/>
        </w:numPr>
        <w:jc w:val="both"/>
        <w:rPr>
          <w:rFonts w:ascii="Candara" w:eastAsia="Calibri" w:hAnsi="Candara" w:cstheme="minorHAnsi"/>
          <w:sz w:val="24"/>
          <w:szCs w:val="24"/>
        </w:rPr>
      </w:pP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r</w:t>
      </w:r>
      <w:r w:rsidRPr="00B576DF">
        <w:rPr>
          <w:rFonts w:ascii="Candara" w:eastAsia="Calibri" w:hAnsi="Candara" w:cstheme="minorHAnsi"/>
          <w:sz w:val="24"/>
          <w:szCs w:val="24"/>
        </w:rPr>
        <w:t>eq</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en a</w:t>
      </w:r>
      <w:r w:rsidRPr="00B576DF">
        <w:rPr>
          <w:rFonts w:ascii="Candara" w:eastAsia="Calibri" w:hAnsi="Candara" w:cstheme="minorHAnsi"/>
          <w:spacing w:val="-1"/>
          <w:sz w:val="24"/>
          <w:szCs w:val="24"/>
        </w:rPr>
        <w:t>po</w:t>
      </w:r>
      <w:r w:rsidRPr="00B576DF">
        <w:rPr>
          <w:rFonts w:ascii="Candara" w:eastAsia="Calibri" w:hAnsi="Candara" w:cstheme="minorHAnsi"/>
          <w:spacing w:val="2"/>
          <w:w w:val="101"/>
          <w:sz w:val="24"/>
          <w:szCs w:val="24"/>
        </w:rPr>
        <w:t>l</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y.</w:t>
      </w:r>
    </w:p>
    <w:p w14:paraId="70DCB07C" w14:textId="2FCA9831" w:rsidR="00450282" w:rsidRPr="00B576DF" w:rsidRDefault="006233DC" w:rsidP="00EA1AD1">
      <w:pPr>
        <w:pStyle w:val="ListParagraph"/>
        <w:numPr>
          <w:ilvl w:val="0"/>
          <w:numId w:val="27"/>
        </w:numPr>
        <w:jc w:val="both"/>
        <w:rPr>
          <w:rFonts w:ascii="Candara" w:eastAsia="Calibri" w:hAnsi="Candara" w:cstheme="minorHAnsi"/>
          <w:sz w:val="24"/>
          <w:szCs w:val="24"/>
        </w:rPr>
      </w:pPr>
      <w:r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et</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pacing w:val="-1"/>
          <w:sz w:val="24"/>
          <w:szCs w:val="24"/>
        </w:rPr>
        <w:t>/</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eph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c</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l 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4"/>
          <w:sz w:val="24"/>
          <w:szCs w:val="24"/>
        </w:rPr>
        <w:t>f</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m</w:t>
      </w:r>
      <w:r w:rsidR="00D22EC6" w:rsidRPr="00B576DF">
        <w:rPr>
          <w:rFonts w:ascii="Candara" w:eastAsia="Calibri" w:hAnsi="Candara" w:cstheme="minorHAnsi"/>
          <w:spacing w:val="5"/>
          <w:sz w:val="24"/>
          <w:szCs w:val="24"/>
        </w:rPr>
        <w:t xml:space="preserve"> </w:t>
      </w:r>
      <w:r w:rsidR="000B016C" w:rsidRPr="00B576DF">
        <w:rPr>
          <w:rFonts w:ascii="Candara" w:eastAsia="Calibri" w:hAnsi="Candara" w:cstheme="minorHAnsi"/>
          <w:spacing w:val="5"/>
          <w:sz w:val="24"/>
          <w:szCs w:val="24"/>
        </w:rPr>
        <w:t>the proprietor</w:t>
      </w:r>
      <w:r w:rsidR="00D22EC6" w:rsidRPr="00B576DF">
        <w:rPr>
          <w:rFonts w:ascii="Candara" w:eastAsia="Calibri" w:hAnsi="Candara" w:cstheme="minorHAnsi"/>
          <w:sz w:val="24"/>
          <w:szCs w:val="24"/>
        </w:rPr>
        <w:t>.</w:t>
      </w:r>
    </w:p>
    <w:p w14:paraId="5D6B68ED" w14:textId="666E66ED" w:rsidR="00450282" w:rsidRPr="00B576DF" w:rsidRDefault="006233DC" w:rsidP="00EA1AD1">
      <w:pPr>
        <w:pStyle w:val="ListParagraph"/>
        <w:numPr>
          <w:ilvl w:val="0"/>
          <w:numId w:val="27"/>
        </w:numPr>
        <w:jc w:val="both"/>
        <w:rPr>
          <w:rFonts w:ascii="Candara" w:eastAsia="Calibri" w:hAnsi="Candara" w:cstheme="minorHAnsi"/>
          <w:sz w:val="24"/>
          <w:szCs w:val="24"/>
        </w:rPr>
      </w:pPr>
      <w:r w:rsidRPr="00B576DF">
        <w:rPr>
          <w:rFonts w:ascii="Candara" w:eastAsia="Calibri" w:hAnsi="Candara" w:cstheme="minorHAnsi"/>
          <w:spacing w:val="1"/>
          <w:sz w:val="24"/>
          <w:szCs w:val="24"/>
          <w:lang w:val="en-GB"/>
        </w:rPr>
        <w:t>A</w:t>
      </w:r>
      <w:r w:rsidR="000B016C" w:rsidRPr="00B576DF">
        <w:rPr>
          <w:rFonts w:ascii="Candara" w:eastAsia="Calibri" w:hAnsi="Candara" w:cstheme="minorHAnsi"/>
          <w:spacing w:val="1"/>
          <w:sz w:val="24"/>
          <w:szCs w:val="24"/>
          <w:lang w:val="en-GB"/>
        </w:rPr>
        <w:t xml:space="preserve"> </w:t>
      </w:r>
      <w:r w:rsidR="000B016C" w:rsidRPr="00B576DF">
        <w:rPr>
          <w:rFonts w:ascii="Candara" w:eastAsia="Calibri" w:hAnsi="Candara" w:cstheme="minorHAnsi"/>
          <w:spacing w:val="2"/>
          <w:sz w:val="24"/>
          <w:szCs w:val="24"/>
          <w:lang w:val="en-GB"/>
        </w:rPr>
        <w:t>m</w:t>
      </w:r>
      <w:r w:rsidR="000B016C" w:rsidRPr="00B576DF">
        <w:rPr>
          <w:rFonts w:ascii="Candara" w:eastAsia="Calibri" w:hAnsi="Candara" w:cstheme="minorHAnsi"/>
          <w:spacing w:val="-4"/>
          <w:sz w:val="24"/>
          <w:szCs w:val="24"/>
          <w:lang w:val="en-GB"/>
        </w:rPr>
        <w:t>e</w:t>
      </w:r>
      <w:r w:rsidR="000B016C" w:rsidRPr="00B576DF">
        <w:rPr>
          <w:rFonts w:ascii="Candara" w:eastAsia="Calibri" w:hAnsi="Candara" w:cstheme="minorHAnsi"/>
          <w:sz w:val="24"/>
          <w:szCs w:val="24"/>
          <w:lang w:val="en-GB"/>
        </w:rPr>
        <w:t>et</w:t>
      </w:r>
      <w:r w:rsidR="000B016C" w:rsidRPr="00B576DF">
        <w:rPr>
          <w:rFonts w:ascii="Candara" w:eastAsia="Calibri" w:hAnsi="Candara" w:cstheme="minorHAnsi"/>
          <w:spacing w:val="2"/>
          <w:sz w:val="24"/>
          <w:szCs w:val="24"/>
          <w:lang w:val="en-GB"/>
        </w:rPr>
        <w:t>i</w:t>
      </w:r>
      <w:r w:rsidR="000B016C" w:rsidRPr="00B576DF">
        <w:rPr>
          <w:rFonts w:ascii="Candara" w:eastAsia="Calibri" w:hAnsi="Candara" w:cstheme="minorHAnsi"/>
          <w:spacing w:val="-5"/>
          <w:sz w:val="24"/>
          <w:szCs w:val="24"/>
          <w:lang w:val="en-GB"/>
        </w:rPr>
        <w:t>n</w:t>
      </w:r>
      <w:r w:rsidR="000B016C" w:rsidRPr="00B576DF">
        <w:rPr>
          <w:rFonts w:ascii="Candara" w:eastAsia="Calibri" w:hAnsi="Candara" w:cstheme="minorHAnsi"/>
          <w:sz w:val="24"/>
          <w:szCs w:val="24"/>
          <w:lang w:val="en-GB"/>
        </w:rPr>
        <w:t>g</w:t>
      </w:r>
      <w:r w:rsidR="000B016C" w:rsidRPr="00B576DF">
        <w:rPr>
          <w:rFonts w:ascii="Candara" w:eastAsia="Calibri" w:hAnsi="Candara" w:cstheme="minorHAnsi"/>
          <w:spacing w:val="-1"/>
          <w:sz w:val="24"/>
          <w:szCs w:val="24"/>
          <w:lang w:val="en-GB"/>
        </w:rPr>
        <w:t xml:space="preserve"> or regular meetings</w:t>
      </w:r>
      <w:r w:rsidR="00C43B44" w:rsidRPr="00B576DF">
        <w:rPr>
          <w:rFonts w:ascii="Candara" w:eastAsia="Calibri" w:hAnsi="Candara" w:cstheme="minorHAnsi"/>
          <w:spacing w:val="-1"/>
          <w:sz w:val="24"/>
          <w:szCs w:val="24"/>
          <w:lang w:val="en-GB"/>
        </w:rPr>
        <w:t xml:space="preserve"> </w:t>
      </w:r>
      <w:r w:rsidR="00D22EC6" w:rsidRPr="00B576DF">
        <w:rPr>
          <w:rFonts w:ascii="Candara" w:eastAsia="Calibri" w:hAnsi="Candara" w:cstheme="minorHAnsi"/>
          <w:sz w:val="24"/>
          <w:szCs w:val="24"/>
          <w:lang w:val="en-GB"/>
        </w:rPr>
        <w:t>w</w:t>
      </w:r>
      <w:r w:rsidR="00D22EC6" w:rsidRPr="00B576DF">
        <w:rPr>
          <w:rFonts w:ascii="Candara" w:eastAsia="Calibri" w:hAnsi="Candara" w:cstheme="minorHAnsi"/>
          <w:spacing w:val="1"/>
          <w:sz w:val="24"/>
          <w:szCs w:val="24"/>
          <w:lang w:val="en-GB"/>
        </w:rPr>
        <w:t>i</w:t>
      </w:r>
      <w:r w:rsidR="00D22EC6" w:rsidRPr="00B576DF">
        <w:rPr>
          <w:rFonts w:ascii="Candara" w:eastAsia="Calibri" w:hAnsi="Candara" w:cstheme="minorHAnsi"/>
          <w:sz w:val="24"/>
          <w:szCs w:val="24"/>
          <w:lang w:val="en-GB"/>
        </w:rPr>
        <w:t>th</w:t>
      </w:r>
      <w:r w:rsidR="00D22EC6" w:rsidRPr="00B576DF">
        <w:rPr>
          <w:rFonts w:ascii="Candara" w:eastAsia="Calibri" w:hAnsi="Candara" w:cstheme="minorHAnsi"/>
          <w:spacing w:val="-3"/>
          <w:sz w:val="24"/>
          <w:szCs w:val="24"/>
          <w:lang w:val="en-GB"/>
        </w:rPr>
        <w:t xml:space="preserve"> </w:t>
      </w:r>
      <w:r w:rsidR="00D22EC6" w:rsidRPr="00B576DF">
        <w:rPr>
          <w:rFonts w:ascii="Candara" w:eastAsia="Calibri" w:hAnsi="Candara" w:cstheme="minorHAnsi"/>
          <w:sz w:val="24"/>
          <w:szCs w:val="24"/>
          <w:lang w:val="en-GB"/>
        </w:rPr>
        <w:t>p</w:t>
      </w:r>
      <w:r w:rsidR="00D22EC6" w:rsidRPr="00B576DF">
        <w:rPr>
          <w:rFonts w:ascii="Candara" w:eastAsia="Calibri" w:hAnsi="Candara" w:cstheme="minorHAnsi"/>
          <w:spacing w:val="-1"/>
          <w:sz w:val="24"/>
          <w:szCs w:val="24"/>
          <w:lang w:val="en-GB"/>
        </w:rPr>
        <w:t>a</w:t>
      </w:r>
      <w:r w:rsidR="00D22EC6" w:rsidRPr="00B576DF">
        <w:rPr>
          <w:rFonts w:ascii="Candara" w:eastAsia="Calibri" w:hAnsi="Candara" w:cstheme="minorHAnsi"/>
          <w:spacing w:val="-3"/>
          <w:sz w:val="24"/>
          <w:szCs w:val="24"/>
          <w:lang w:val="en-GB"/>
        </w:rPr>
        <w:t>r</w:t>
      </w:r>
      <w:r w:rsidR="00D22EC6" w:rsidRPr="00B576DF">
        <w:rPr>
          <w:rFonts w:ascii="Candara" w:eastAsia="Calibri" w:hAnsi="Candara" w:cstheme="minorHAnsi"/>
          <w:sz w:val="24"/>
          <w:szCs w:val="24"/>
          <w:lang w:val="en-GB"/>
        </w:rPr>
        <w:t>ent</w:t>
      </w:r>
      <w:r w:rsidR="00D22EC6" w:rsidRPr="00B576DF">
        <w:rPr>
          <w:rFonts w:ascii="Candara" w:eastAsia="Calibri" w:hAnsi="Candara" w:cstheme="minorHAnsi"/>
          <w:spacing w:val="-2"/>
          <w:sz w:val="24"/>
          <w:szCs w:val="24"/>
          <w:lang w:val="en-GB"/>
        </w:rPr>
        <w:t>s</w:t>
      </w:r>
      <w:r w:rsidR="00D22EC6" w:rsidRPr="00B576DF">
        <w:rPr>
          <w:rFonts w:ascii="Candara" w:eastAsia="Calibri" w:hAnsi="Candara" w:cstheme="minorHAnsi"/>
          <w:sz w:val="24"/>
          <w:szCs w:val="24"/>
          <w:lang w:val="en-GB"/>
        </w:rPr>
        <w:t>.</w:t>
      </w:r>
    </w:p>
    <w:p w14:paraId="7CA52AE1" w14:textId="0CD7EDC6" w:rsidR="00450282" w:rsidRPr="00B576DF" w:rsidRDefault="00D22EC6" w:rsidP="00EA1AD1">
      <w:pPr>
        <w:pStyle w:val="ListParagraph"/>
        <w:numPr>
          <w:ilvl w:val="0"/>
          <w:numId w:val="27"/>
        </w:numPr>
        <w:jc w:val="both"/>
        <w:rPr>
          <w:rFonts w:ascii="Candara" w:eastAsia="Calibri" w:hAnsi="Candara" w:cstheme="minorHAnsi"/>
          <w:position w:val="1"/>
          <w:sz w:val="24"/>
          <w:szCs w:val="24"/>
        </w:rPr>
      </w:pP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ther</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n</w:t>
      </w:r>
      <w:r w:rsidRPr="00B576DF">
        <w:rPr>
          <w:rFonts w:ascii="Candara" w:eastAsia="Calibri" w:hAnsi="Candara" w:cstheme="minorHAnsi"/>
          <w:spacing w:val="1"/>
          <w:position w:val="1"/>
          <w:sz w:val="24"/>
          <w:szCs w:val="24"/>
        </w:rPr>
        <w:t>c</w:t>
      </w:r>
      <w:r w:rsidRPr="00B576DF">
        <w:rPr>
          <w:rFonts w:ascii="Candara" w:eastAsia="Calibri" w:hAnsi="Candara" w:cstheme="minorHAnsi"/>
          <w:spacing w:val="-5"/>
          <w:position w:val="1"/>
          <w:sz w:val="24"/>
          <w:szCs w:val="24"/>
        </w:rPr>
        <w:t>t</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ns</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1"/>
          <w:position w:val="1"/>
          <w:sz w:val="24"/>
          <w:szCs w:val="24"/>
        </w:rPr>
        <w:t>f</w:t>
      </w:r>
      <w:r w:rsidRPr="00B576DF">
        <w:rPr>
          <w:rFonts w:ascii="Candara" w:eastAsia="Calibri" w:hAnsi="Candara" w:cstheme="minorHAnsi"/>
          <w:spacing w:val="-6"/>
          <w:position w:val="1"/>
          <w:sz w:val="24"/>
          <w:szCs w:val="24"/>
        </w:rPr>
        <w:t>o</w:t>
      </w:r>
      <w:r w:rsidRPr="00B576DF">
        <w:rPr>
          <w:rFonts w:ascii="Candara" w:eastAsia="Calibri" w:hAnsi="Candara" w:cstheme="minorHAnsi"/>
          <w:spacing w:val="2"/>
          <w:position w:val="1"/>
          <w:sz w:val="24"/>
          <w:szCs w:val="24"/>
        </w:rPr>
        <w:t>ll</w:t>
      </w:r>
      <w:r w:rsidRPr="00B576DF">
        <w:rPr>
          <w:rFonts w:ascii="Candara" w:eastAsia="Calibri" w:hAnsi="Candara" w:cstheme="minorHAnsi"/>
          <w:spacing w:val="-6"/>
          <w:position w:val="1"/>
          <w:sz w:val="24"/>
          <w:szCs w:val="24"/>
        </w:rPr>
        <w:t>o</w:t>
      </w:r>
      <w:r w:rsidRPr="00B576DF">
        <w:rPr>
          <w:rFonts w:ascii="Candara" w:eastAsia="Calibri" w:hAnsi="Candara" w:cstheme="minorHAnsi"/>
          <w:position w:val="1"/>
          <w:sz w:val="24"/>
          <w:szCs w:val="24"/>
        </w:rPr>
        <w:t>w</w:t>
      </w:r>
      <w:r w:rsidRPr="00B576DF">
        <w:rPr>
          <w:rFonts w:ascii="Candara" w:eastAsia="Calibri" w:hAnsi="Candara" w:cstheme="minorHAnsi"/>
          <w:spacing w:val="1"/>
          <w:position w:val="1"/>
          <w:sz w:val="24"/>
          <w:szCs w:val="24"/>
        </w:rPr>
        <w:t>i</w:t>
      </w:r>
      <w:r w:rsidRPr="00B576DF">
        <w:rPr>
          <w:rFonts w:ascii="Candara" w:eastAsia="Calibri" w:hAnsi="Candara" w:cstheme="minorHAnsi"/>
          <w:position w:val="1"/>
          <w:sz w:val="24"/>
          <w:szCs w:val="24"/>
        </w:rPr>
        <w:t xml:space="preserve">ng </w:t>
      </w:r>
      <w:r w:rsidRPr="00B576DF">
        <w:rPr>
          <w:rFonts w:ascii="Candara" w:eastAsia="Calibri" w:hAnsi="Candara" w:cstheme="minorHAnsi"/>
          <w:spacing w:val="-5"/>
          <w:position w:val="1"/>
          <w:sz w:val="24"/>
          <w:szCs w:val="24"/>
        </w:rPr>
        <w:t>d</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u</w:t>
      </w:r>
      <w:r w:rsidRPr="00B576DF">
        <w:rPr>
          <w:rFonts w:ascii="Candara" w:eastAsia="Calibri" w:hAnsi="Candara" w:cstheme="minorHAnsi"/>
          <w:spacing w:val="-2"/>
          <w:position w:val="1"/>
          <w:sz w:val="24"/>
          <w:szCs w:val="24"/>
        </w:rPr>
        <w:t>ss</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n</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spacing w:val="-5"/>
          <w:position w:val="1"/>
          <w:sz w:val="24"/>
          <w:szCs w:val="24"/>
        </w:rPr>
        <w:t>b</w:t>
      </w:r>
      <w:r w:rsidRPr="00B576DF">
        <w:rPr>
          <w:rFonts w:ascii="Candara" w:eastAsia="Calibri" w:hAnsi="Candara" w:cstheme="minorHAnsi"/>
          <w:position w:val="1"/>
          <w:sz w:val="24"/>
          <w:szCs w:val="24"/>
        </w:rPr>
        <w:t>etw</w:t>
      </w:r>
      <w:r w:rsidRPr="00B576DF">
        <w:rPr>
          <w:rFonts w:ascii="Candara" w:eastAsia="Calibri" w:hAnsi="Candara" w:cstheme="minorHAnsi"/>
          <w:spacing w:val="-4"/>
          <w:position w:val="1"/>
          <w:sz w:val="24"/>
          <w:szCs w:val="24"/>
        </w:rPr>
        <w:t>e</w:t>
      </w:r>
      <w:r w:rsidRPr="00B576DF">
        <w:rPr>
          <w:rFonts w:ascii="Candara" w:eastAsia="Calibri" w:hAnsi="Candara" w:cstheme="minorHAnsi"/>
          <w:position w:val="1"/>
          <w:sz w:val="24"/>
          <w:szCs w:val="24"/>
        </w:rPr>
        <w:t>en</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p</w:t>
      </w:r>
      <w:r w:rsidRPr="00B576DF">
        <w:rPr>
          <w:rFonts w:ascii="Candara" w:eastAsia="Calibri" w:hAnsi="Candara" w:cstheme="minorHAnsi"/>
          <w:spacing w:val="-6"/>
          <w:position w:val="1"/>
          <w:sz w:val="24"/>
          <w:szCs w:val="24"/>
        </w:rPr>
        <w:t>a</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ent</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1"/>
          <w:position w:val="1"/>
          <w:sz w:val="24"/>
          <w:szCs w:val="24"/>
        </w:rPr>
        <w:t>c</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a</w:t>
      </w:r>
      <w:r w:rsidRPr="00B576DF">
        <w:rPr>
          <w:rFonts w:ascii="Candara" w:eastAsia="Calibri" w:hAnsi="Candara" w:cstheme="minorHAnsi"/>
          <w:spacing w:val="-3"/>
          <w:position w:val="1"/>
          <w:sz w:val="24"/>
          <w:szCs w:val="24"/>
        </w:rPr>
        <w:t>s</w:t>
      </w:r>
      <w:r w:rsidRPr="00B576DF">
        <w:rPr>
          <w:rFonts w:ascii="Candara" w:eastAsia="Calibri" w:hAnsi="Candara" w:cstheme="minorHAnsi"/>
          <w:position w:val="1"/>
          <w:sz w:val="24"/>
          <w:szCs w:val="24"/>
        </w:rPr>
        <w:t>s</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tea</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h</w:t>
      </w:r>
      <w:r w:rsidRPr="00B576DF">
        <w:rPr>
          <w:rFonts w:ascii="Candara" w:eastAsia="Calibri" w:hAnsi="Candara" w:cstheme="minorHAnsi"/>
          <w:spacing w:val="-5"/>
          <w:position w:val="1"/>
          <w:sz w:val="24"/>
          <w:szCs w:val="24"/>
        </w:rPr>
        <w:t>e</w:t>
      </w:r>
      <w:r w:rsidRPr="00B576DF">
        <w:rPr>
          <w:rFonts w:ascii="Candara" w:eastAsia="Calibri" w:hAnsi="Candara" w:cstheme="minorHAnsi"/>
          <w:position w:val="1"/>
          <w:sz w:val="24"/>
          <w:szCs w:val="24"/>
        </w:rPr>
        <w:t>r</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n</w:t>
      </w:r>
      <w:r w:rsidRPr="00B576DF">
        <w:rPr>
          <w:rFonts w:ascii="Candara" w:eastAsia="Calibri" w:hAnsi="Candara" w:cstheme="minorHAnsi"/>
          <w:position w:val="1"/>
          <w:sz w:val="24"/>
          <w:szCs w:val="24"/>
        </w:rPr>
        <w:t>d</w:t>
      </w:r>
      <w:r w:rsidRPr="00B576DF">
        <w:rPr>
          <w:rFonts w:ascii="Candara" w:eastAsia="Calibri" w:hAnsi="Candara" w:cstheme="minorHAnsi"/>
          <w:spacing w:val="-3"/>
          <w:position w:val="1"/>
          <w:sz w:val="24"/>
          <w:szCs w:val="24"/>
        </w:rPr>
        <w:t xml:space="preserve"> </w:t>
      </w:r>
      <w:r w:rsidR="0015460B" w:rsidRPr="00B576DF">
        <w:rPr>
          <w:rFonts w:ascii="Candara" w:eastAsia="Calibri" w:hAnsi="Candara" w:cstheme="minorHAnsi"/>
          <w:position w:val="1"/>
          <w:sz w:val="24"/>
          <w:szCs w:val="24"/>
        </w:rPr>
        <w:t>Proprietor</w:t>
      </w:r>
      <w:r w:rsidRPr="00B576DF">
        <w:rPr>
          <w:rFonts w:ascii="Candara" w:eastAsia="Calibri" w:hAnsi="Candara" w:cstheme="minorHAnsi"/>
          <w:position w:val="1"/>
          <w:sz w:val="24"/>
          <w:szCs w:val="24"/>
        </w:rPr>
        <w:t>.</w:t>
      </w:r>
    </w:p>
    <w:p w14:paraId="676AF152" w14:textId="77777777" w:rsidR="00450282" w:rsidRPr="00B576DF" w:rsidRDefault="00D22EC6" w:rsidP="00EA1AD1">
      <w:pPr>
        <w:pStyle w:val="ListParagraph"/>
        <w:numPr>
          <w:ilvl w:val="0"/>
          <w:numId w:val="27"/>
        </w:numPr>
        <w:jc w:val="both"/>
        <w:rPr>
          <w:rFonts w:ascii="Candara" w:eastAsia="Calibri" w:hAnsi="Candara" w:cstheme="minorHAnsi"/>
          <w:sz w:val="24"/>
          <w:szCs w:val="24"/>
        </w:rPr>
      </w:pPr>
      <w:r w:rsidRPr="00B576DF">
        <w:rPr>
          <w:rFonts w:ascii="Candara" w:eastAsia="Calibri" w:hAnsi="Candara" w:cstheme="minorHAnsi"/>
          <w:spacing w:val="1"/>
          <w:position w:val="1"/>
          <w:sz w:val="24"/>
          <w:szCs w:val="24"/>
        </w:rPr>
        <w:t>P</w:t>
      </w:r>
      <w:r w:rsidRPr="00B576DF">
        <w:rPr>
          <w:rFonts w:ascii="Candara" w:eastAsia="Calibri" w:hAnsi="Candara" w:cstheme="minorHAnsi"/>
          <w:position w:val="1"/>
          <w:sz w:val="24"/>
          <w:szCs w:val="24"/>
        </w:rPr>
        <w:t>a</w:t>
      </w:r>
      <w:r w:rsidRPr="00B576DF">
        <w:rPr>
          <w:rFonts w:ascii="Candara" w:eastAsia="Calibri" w:hAnsi="Candara" w:cstheme="minorHAnsi"/>
          <w:spacing w:val="-3"/>
          <w:position w:val="1"/>
          <w:sz w:val="24"/>
          <w:szCs w:val="24"/>
        </w:rPr>
        <w:t>s</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al</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up</w:t>
      </w:r>
      <w:r w:rsidRPr="00B576DF">
        <w:rPr>
          <w:rFonts w:ascii="Candara" w:eastAsia="Calibri" w:hAnsi="Candara" w:cstheme="minorHAnsi"/>
          <w:spacing w:val="-1"/>
          <w:position w:val="1"/>
          <w:sz w:val="24"/>
          <w:szCs w:val="24"/>
        </w:rPr>
        <w:t>po</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5"/>
          <w:position w:val="1"/>
          <w:sz w:val="24"/>
          <w:szCs w:val="24"/>
        </w:rPr>
        <w:t>p</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4"/>
          <w:position w:val="1"/>
          <w:sz w:val="24"/>
          <w:szCs w:val="24"/>
        </w:rPr>
        <w:t>g</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a</w:t>
      </w:r>
      <w:r w:rsidRPr="00B576DF">
        <w:rPr>
          <w:rFonts w:ascii="Candara" w:eastAsia="Calibri" w:hAnsi="Candara" w:cstheme="minorHAnsi"/>
          <w:spacing w:val="-3"/>
          <w:position w:val="1"/>
          <w:sz w:val="24"/>
          <w:szCs w:val="24"/>
        </w:rPr>
        <w:t>m</w:t>
      </w:r>
      <w:r w:rsidRPr="00B576DF">
        <w:rPr>
          <w:rFonts w:ascii="Candara" w:eastAsia="Calibri" w:hAnsi="Candara" w:cstheme="minorHAnsi"/>
          <w:spacing w:val="2"/>
          <w:position w:val="1"/>
          <w:sz w:val="24"/>
          <w:szCs w:val="24"/>
        </w:rPr>
        <w:t>m</w:t>
      </w:r>
      <w:r w:rsidRPr="00B576DF">
        <w:rPr>
          <w:rFonts w:ascii="Candara" w:eastAsia="Calibri" w:hAnsi="Candara" w:cstheme="minorHAnsi"/>
          <w:spacing w:val="-4"/>
          <w:position w:val="1"/>
          <w:sz w:val="24"/>
          <w:szCs w:val="24"/>
        </w:rPr>
        <w:t>e</w:t>
      </w:r>
      <w:r w:rsidRPr="00B576DF">
        <w:rPr>
          <w:rFonts w:ascii="Candara" w:eastAsia="Calibri" w:hAnsi="Candara" w:cstheme="minorHAnsi"/>
          <w:position w:val="1"/>
          <w:sz w:val="24"/>
          <w:szCs w:val="24"/>
        </w:rPr>
        <w:t>.</w:t>
      </w:r>
    </w:p>
    <w:p w14:paraId="0CB8D319" w14:textId="0DB2F394" w:rsidR="00450282" w:rsidRPr="00B576DF" w:rsidRDefault="00D22EC6" w:rsidP="00EA1AD1">
      <w:pPr>
        <w:pStyle w:val="ListParagraph"/>
        <w:numPr>
          <w:ilvl w:val="0"/>
          <w:numId w:val="27"/>
        </w:numPr>
        <w:ind w:right="839"/>
        <w:jc w:val="both"/>
        <w:rPr>
          <w:rFonts w:ascii="Candara" w:eastAsia="Calibri" w:hAnsi="Candara" w:cstheme="minorHAnsi"/>
          <w:sz w:val="24"/>
          <w:szCs w:val="24"/>
        </w:rPr>
      </w:pPr>
      <w:r w:rsidRPr="00B576DF">
        <w:rPr>
          <w:rFonts w:ascii="Candara" w:eastAsia="Calibri" w:hAnsi="Candara" w:cstheme="minorHAnsi"/>
          <w:spacing w:val="2"/>
          <w:sz w:val="24"/>
          <w:szCs w:val="24"/>
        </w:rPr>
        <w:t>E</w:t>
      </w:r>
      <w:r w:rsidRPr="00B576DF">
        <w:rPr>
          <w:rFonts w:ascii="Candara" w:eastAsia="Calibri" w:hAnsi="Candara" w:cstheme="minorHAnsi"/>
          <w:spacing w:val="-6"/>
          <w:sz w:val="24"/>
          <w:szCs w:val="24"/>
        </w:rPr>
        <w:t>x</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00C43B44"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m</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x</w:t>
      </w:r>
      <w:r w:rsidRPr="00B576DF">
        <w:rPr>
          <w:rFonts w:ascii="Candara" w:eastAsia="Calibri" w:hAnsi="Candara" w:cstheme="minorHAnsi"/>
          <w:sz w:val="24"/>
          <w:szCs w:val="24"/>
        </w:rPr>
        <w:t>ed</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ent ex</w:t>
      </w:r>
      <w:r w:rsidRPr="00B576DF">
        <w:rPr>
          <w:rFonts w:ascii="Candara" w:eastAsia="Calibri" w:hAnsi="Candara" w:cstheme="minorHAnsi"/>
          <w:spacing w:val="1"/>
          <w:sz w:val="24"/>
          <w:szCs w:val="24"/>
        </w:rPr>
        <w:t>c</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00C43B44" w:rsidRPr="00B576DF">
        <w:rPr>
          <w:rFonts w:ascii="Candara" w:eastAsia="Calibri" w:hAnsi="Candara" w:cstheme="minorHAnsi"/>
          <w:w w:val="101"/>
          <w:sz w:val="24"/>
          <w:szCs w:val="24"/>
        </w:rPr>
        <w:t>.</w:t>
      </w:r>
    </w:p>
    <w:p w14:paraId="7428047C" w14:textId="77777777" w:rsidR="00561152" w:rsidRPr="00B576DF" w:rsidRDefault="00D22EC6" w:rsidP="00EA1AD1">
      <w:pPr>
        <w:pStyle w:val="ListParagraph"/>
        <w:numPr>
          <w:ilvl w:val="0"/>
          <w:numId w:val="27"/>
        </w:numPr>
        <w:jc w:val="both"/>
        <w:rPr>
          <w:rFonts w:ascii="Candara" w:eastAsia="Calibri" w:hAnsi="Candara" w:cstheme="minorHAnsi"/>
          <w:b/>
          <w:spacing w:val="-1"/>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eten</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si</w:t>
      </w:r>
      <w:r w:rsidRPr="00B576DF">
        <w:rPr>
          <w:rFonts w:ascii="Candara" w:eastAsia="Calibri" w:hAnsi="Candara" w:cstheme="minorHAnsi"/>
          <w:sz w:val="24"/>
          <w:szCs w:val="24"/>
        </w:rPr>
        <w:t>de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as a</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1"/>
          <w:sz w:val="24"/>
          <w:szCs w:val="24"/>
        </w:rPr>
        <w:t>n</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w:t>
      </w:r>
    </w:p>
    <w:p w14:paraId="448BB576" w14:textId="77777777" w:rsidR="00561152" w:rsidRPr="00B576DF" w:rsidRDefault="00561152" w:rsidP="00EA1AD1">
      <w:pPr>
        <w:jc w:val="both"/>
        <w:rPr>
          <w:rFonts w:ascii="Candara" w:eastAsia="Calibri" w:hAnsi="Candara" w:cstheme="minorHAnsi"/>
          <w:b/>
          <w:spacing w:val="-1"/>
          <w:sz w:val="24"/>
          <w:szCs w:val="24"/>
        </w:rPr>
      </w:pPr>
    </w:p>
    <w:p w14:paraId="6D999404" w14:textId="06D8040A"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sz w:val="24"/>
          <w:szCs w:val="24"/>
        </w:rPr>
        <w:t>C</w:t>
      </w:r>
      <w:r w:rsidRPr="00B576DF">
        <w:rPr>
          <w:rFonts w:ascii="Candara" w:eastAsia="Calibri" w:hAnsi="Candara" w:cstheme="minorHAnsi"/>
          <w:b/>
          <w:spacing w:val="2"/>
          <w:sz w:val="24"/>
          <w:szCs w:val="24"/>
        </w:rPr>
        <w:t>on</w:t>
      </w:r>
      <w:r w:rsidRPr="00B576DF">
        <w:rPr>
          <w:rFonts w:ascii="Candara" w:eastAsia="Calibri" w:hAnsi="Candara" w:cstheme="minorHAnsi"/>
          <w:b/>
          <w:spacing w:val="-1"/>
          <w:sz w:val="24"/>
          <w:szCs w:val="24"/>
        </w:rPr>
        <w:t>f</w:t>
      </w:r>
      <w:r w:rsidRPr="00B576DF">
        <w:rPr>
          <w:rFonts w:ascii="Candara" w:eastAsia="Calibri" w:hAnsi="Candara" w:cstheme="minorHAnsi"/>
          <w:b/>
          <w:spacing w:val="-2"/>
          <w:sz w:val="24"/>
          <w:szCs w:val="24"/>
        </w:rPr>
        <w:t>i</w:t>
      </w:r>
      <w:r w:rsidRPr="00B576DF">
        <w:rPr>
          <w:rFonts w:ascii="Candara" w:eastAsia="Calibri" w:hAnsi="Candara" w:cstheme="minorHAnsi"/>
          <w:b/>
          <w:spacing w:val="-4"/>
          <w:sz w:val="24"/>
          <w:szCs w:val="24"/>
        </w:rPr>
        <w:t>s</w:t>
      </w:r>
      <w:r w:rsidRPr="00B576DF">
        <w:rPr>
          <w:rFonts w:ascii="Candara" w:eastAsia="Calibri" w:hAnsi="Candara" w:cstheme="minorHAnsi"/>
          <w:b/>
          <w:spacing w:val="2"/>
          <w:sz w:val="24"/>
          <w:szCs w:val="24"/>
        </w:rPr>
        <w:t>c</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n</w:t>
      </w:r>
      <w:r w:rsidRPr="00B576DF">
        <w:rPr>
          <w:rFonts w:ascii="Candara" w:eastAsia="Calibri" w:hAnsi="Candara" w:cstheme="minorHAnsi"/>
          <w:b/>
          <w:spacing w:val="2"/>
          <w:sz w:val="24"/>
          <w:szCs w:val="24"/>
        </w:rPr>
        <w:t xml:space="preserve"> o</w:t>
      </w:r>
      <w:r w:rsidRPr="00B576DF">
        <w:rPr>
          <w:rFonts w:ascii="Candara" w:eastAsia="Calibri" w:hAnsi="Candara" w:cstheme="minorHAnsi"/>
          <w:b/>
          <w:sz w:val="24"/>
          <w:szCs w:val="24"/>
        </w:rPr>
        <w:t>f</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pacing w:val="-4"/>
          <w:sz w:val="24"/>
          <w:szCs w:val="24"/>
        </w:rPr>
        <w:t>a</w:t>
      </w:r>
      <w:r w:rsidRPr="00B576DF">
        <w:rPr>
          <w:rFonts w:ascii="Candara" w:eastAsia="Calibri" w:hAnsi="Candara" w:cstheme="minorHAnsi"/>
          <w:b/>
          <w:spacing w:val="-3"/>
          <w:sz w:val="24"/>
          <w:szCs w:val="24"/>
        </w:rPr>
        <w:t>p</w:t>
      </w:r>
      <w:r w:rsidRPr="00B576DF">
        <w:rPr>
          <w:rFonts w:ascii="Candara" w:eastAsia="Calibri" w:hAnsi="Candara" w:cstheme="minorHAnsi"/>
          <w:b/>
          <w:spacing w:val="2"/>
          <w:sz w:val="24"/>
          <w:szCs w:val="24"/>
        </w:rPr>
        <w:t>p</w:t>
      </w:r>
      <w:r w:rsidRPr="00B576DF">
        <w:rPr>
          <w:rFonts w:ascii="Candara" w:eastAsia="Calibri" w:hAnsi="Candara" w:cstheme="minorHAnsi"/>
          <w:b/>
          <w:sz w:val="24"/>
          <w:szCs w:val="24"/>
        </w:rPr>
        <w:t>r</w:t>
      </w:r>
      <w:r w:rsidRPr="00B576DF">
        <w:rPr>
          <w:rFonts w:ascii="Candara" w:eastAsia="Calibri" w:hAnsi="Candara" w:cstheme="minorHAnsi"/>
          <w:b/>
          <w:spacing w:val="-2"/>
          <w:sz w:val="24"/>
          <w:szCs w:val="24"/>
        </w:rPr>
        <w:t>o</w:t>
      </w:r>
      <w:r w:rsidRPr="00B576DF">
        <w:rPr>
          <w:rFonts w:ascii="Candara" w:eastAsia="Calibri" w:hAnsi="Candara" w:cstheme="minorHAnsi"/>
          <w:b/>
          <w:spacing w:val="2"/>
          <w:sz w:val="24"/>
          <w:szCs w:val="24"/>
        </w:rPr>
        <w:t>p</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i</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z w:val="24"/>
          <w:szCs w:val="24"/>
        </w:rPr>
        <w:t>e</w:t>
      </w:r>
      <w:r w:rsidRPr="00B576DF">
        <w:rPr>
          <w:rFonts w:ascii="Candara" w:eastAsia="Calibri" w:hAnsi="Candara" w:cstheme="minorHAnsi"/>
          <w:b/>
          <w:spacing w:val="-2"/>
          <w:sz w:val="24"/>
          <w:szCs w:val="24"/>
        </w:rPr>
        <w:t xml:space="preserve"> </w:t>
      </w:r>
      <w:r w:rsidRPr="00B576DF">
        <w:rPr>
          <w:rFonts w:ascii="Candara" w:eastAsia="Calibri" w:hAnsi="Candara" w:cstheme="minorHAnsi"/>
          <w:b/>
          <w:spacing w:val="-1"/>
          <w:w w:val="101"/>
          <w:sz w:val="24"/>
          <w:szCs w:val="24"/>
        </w:rPr>
        <w:t>I</w:t>
      </w:r>
      <w:r w:rsidRPr="00B576DF">
        <w:rPr>
          <w:rFonts w:ascii="Candara" w:eastAsia="Calibri" w:hAnsi="Candara" w:cstheme="minorHAnsi"/>
          <w:b/>
          <w:spacing w:val="2"/>
          <w:sz w:val="24"/>
          <w:szCs w:val="24"/>
        </w:rPr>
        <w:t>t</w:t>
      </w:r>
      <w:r w:rsidRPr="00B576DF">
        <w:rPr>
          <w:rFonts w:ascii="Candara" w:eastAsia="Calibri" w:hAnsi="Candara" w:cstheme="minorHAnsi"/>
          <w:b/>
          <w:spacing w:val="-1"/>
          <w:sz w:val="24"/>
          <w:szCs w:val="24"/>
        </w:rPr>
        <w:t>e</w:t>
      </w:r>
      <w:r w:rsidRPr="00B576DF">
        <w:rPr>
          <w:rFonts w:ascii="Candara" w:eastAsia="Calibri" w:hAnsi="Candara" w:cstheme="minorHAnsi"/>
          <w:b/>
          <w:spacing w:val="-6"/>
          <w:sz w:val="24"/>
          <w:szCs w:val="24"/>
        </w:rPr>
        <w:t>m</w:t>
      </w:r>
      <w:r w:rsidRPr="00B576DF">
        <w:rPr>
          <w:rFonts w:ascii="Candara" w:eastAsia="Calibri" w:hAnsi="Candara" w:cstheme="minorHAnsi"/>
          <w:b/>
          <w:spacing w:val="1"/>
          <w:w w:val="101"/>
          <w:sz w:val="24"/>
          <w:szCs w:val="24"/>
        </w:rPr>
        <w:t>s</w:t>
      </w:r>
      <w:r w:rsidRPr="00B576DF">
        <w:rPr>
          <w:rFonts w:ascii="Candara" w:eastAsia="Calibri" w:hAnsi="Candara" w:cstheme="minorHAnsi"/>
          <w:b/>
          <w:w w:val="101"/>
          <w:sz w:val="24"/>
          <w:szCs w:val="24"/>
        </w:rPr>
        <w:t>:</w:t>
      </w:r>
    </w:p>
    <w:p w14:paraId="4C3BEF18" w14:textId="34A2640E"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wer to</w:t>
      </w:r>
      <w:r w:rsidRPr="00B576DF">
        <w:rPr>
          <w:rFonts w:ascii="Candara" w:eastAsia="Calibri" w:hAnsi="Candara" w:cstheme="minorHAnsi"/>
          <w:spacing w:val="-3"/>
          <w:sz w:val="24"/>
          <w:szCs w:val="24"/>
        </w:rPr>
        <w:t xml:space="preserve"> </w:t>
      </w:r>
      <w:r w:rsidR="006233DC" w:rsidRPr="00B576DF">
        <w:rPr>
          <w:rFonts w:ascii="Candara" w:eastAsia="Calibri" w:hAnsi="Candara" w:cstheme="minorHAnsi"/>
          <w:spacing w:val="-3"/>
          <w:sz w:val="24"/>
          <w:szCs w:val="24"/>
        </w:rPr>
        <w:t>search under “</w:t>
      </w:r>
      <w:r w:rsidR="006233DC" w:rsidRPr="00B576DF">
        <w:rPr>
          <w:rFonts w:ascii="Candara" w:eastAsia="Calibri" w:hAnsi="Candara" w:cstheme="minorHAnsi"/>
          <w:sz w:val="24"/>
          <w:szCs w:val="24"/>
        </w:rPr>
        <w:t xml:space="preserve">Advice for headteachers, school staff and governing bodies.” (2018), common law and in some circumstances </w:t>
      </w:r>
      <w:r w:rsidR="00B96878" w:rsidRPr="00B576DF">
        <w:rPr>
          <w:rFonts w:ascii="Candara" w:eastAsia="Calibri" w:hAnsi="Candara" w:cstheme="minorHAnsi"/>
          <w:sz w:val="24"/>
          <w:szCs w:val="24"/>
        </w:rPr>
        <w:t>“</w:t>
      </w:r>
      <w:r w:rsidR="006233DC" w:rsidRPr="00B576DF">
        <w:rPr>
          <w:rFonts w:ascii="Candara" w:eastAsia="Calibri" w:hAnsi="Candara" w:cstheme="minorHAnsi"/>
          <w:sz w:val="24"/>
          <w:szCs w:val="24"/>
        </w:rPr>
        <w:t>Article 2 of the Human Rights Act</w:t>
      </w:r>
      <w:r w:rsidR="00B96878" w:rsidRPr="00B576DF">
        <w:rPr>
          <w:rFonts w:ascii="Candara" w:eastAsia="Calibri" w:hAnsi="Candara" w:cstheme="minorHAnsi"/>
          <w:sz w:val="24"/>
          <w:szCs w:val="24"/>
        </w:rPr>
        <w:t>”</w:t>
      </w:r>
      <w:r w:rsidR="006233DC" w:rsidRPr="00B576DF">
        <w:rPr>
          <w:rFonts w:ascii="Candara" w:eastAsia="Calibri" w:hAnsi="Candara" w:cstheme="minorHAnsi"/>
          <w:sz w:val="24"/>
          <w:szCs w:val="24"/>
        </w:rPr>
        <w:t xml:space="preserve"> </w:t>
      </w:r>
      <w:r w:rsidR="00B96878" w:rsidRPr="00B576DF">
        <w:rPr>
          <w:rFonts w:ascii="Candara" w:eastAsia="Calibri" w:hAnsi="Candara" w:cstheme="minorHAnsi"/>
          <w:sz w:val="24"/>
          <w:szCs w:val="24"/>
        </w:rPr>
        <w:t>(</w:t>
      </w:r>
      <w:r w:rsidR="006233DC" w:rsidRPr="00B576DF">
        <w:rPr>
          <w:rFonts w:ascii="Candara" w:eastAsia="Calibri" w:hAnsi="Candara" w:cstheme="minorHAnsi"/>
          <w:sz w:val="24"/>
          <w:szCs w:val="24"/>
        </w:rPr>
        <w:t>1998</w:t>
      </w:r>
      <w:r w:rsidR="00B96878" w:rsidRPr="00B576DF">
        <w:rPr>
          <w:rFonts w:ascii="Candara" w:eastAsia="Calibri" w:hAnsi="Candara" w:cstheme="minorHAnsi"/>
          <w:sz w:val="24"/>
          <w:szCs w:val="24"/>
        </w:rPr>
        <w:t>)</w:t>
      </w:r>
      <w:r w:rsidR="006233DC" w:rsidRPr="00B576DF">
        <w:rPr>
          <w:rFonts w:ascii="Candara" w:eastAsia="Calibri" w:hAnsi="Candara" w:cstheme="minorHAnsi"/>
          <w:sz w:val="24"/>
          <w:szCs w:val="24"/>
        </w:rPr>
        <w:t xml:space="preserve"> enables or </w:t>
      </w:r>
      <w:r w:rsidR="006233DC" w:rsidRPr="00B576DF">
        <w:rPr>
          <w:rFonts w:ascii="Candara" w:eastAsia="Calibri" w:hAnsi="Candara" w:cstheme="minorHAnsi"/>
          <w:sz w:val="24"/>
          <w:szCs w:val="24"/>
          <w:u w:val="single"/>
        </w:rPr>
        <w:t>legally requires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 xml:space="preserve">er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et</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il</w:t>
      </w:r>
      <w:r w:rsidR="00303C77">
        <w:rPr>
          <w:rFonts w:ascii="Candara" w:eastAsia="Calibri" w:hAnsi="Candara" w:cstheme="minorHAnsi"/>
          <w:spacing w:val="1"/>
          <w:sz w:val="24"/>
          <w:szCs w:val="24"/>
        </w:rPr>
        <w:t>’</w:t>
      </w:r>
      <w:r w:rsidRPr="00B576DF">
        <w:rPr>
          <w:rFonts w:ascii="Candara" w:eastAsia="Calibri" w:hAnsi="Candara" w:cstheme="minorHAnsi"/>
          <w:spacing w:val="-2"/>
          <w:sz w:val="24"/>
          <w:szCs w:val="24"/>
        </w:rPr>
        <w:t>s</w:t>
      </w:r>
      <w:r w:rsidR="00303C77">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w w:val="10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w w:val="101"/>
          <w:sz w:val="24"/>
          <w:szCs w:val="24"/>
        </w:rPr>
        <w:t>r</w:t>
      </w:r>
      <w:r w:rsidRPr="00B576DF">
        <w:rPr>
          <w:rFonts w:ascii="Candara" w:eastAsia="Calibri" w:hAnsi="Candara" w:cstheme="minorHAnsi"/>
          <w:w w:val="101"/>
          <w:sz w:val="24"/>
          <w:szCs w:val="24"/>
        </w:rPr>
        <w:t>ty</w:t>
      </w:r>
      <w:r w:rsidR="00B96878" w:rsidRPr="00B576DF">
        <w:rPr>
          <w:rFonts w:ascii="Candara" w:eastAsia="Calibri" w:hAnsi="Candara" w:cstheme="minorHAnsi"/>
          <w:w w:val="101"/>
          <w:sz w:val="24"/>
          <w:szCs w:val="24"/>
        </w:rPr>
        <w:t xml:space="preserve"> </w:t>
      </w:r>
      <w:r w:rsidRPr="00B576DF">
        <w:rPr>
          <w:rFonts w:ascii="Candara" w:eastAsia="Calibri" w:hAnsi="Candara" w:cstheme="minorHAnsi"/>
          <w:sz w:val="24"/>
          <w:szCs w:val="24"/>
        </w:rPr>
        <w:t>as a</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ent</w:t>
      </w:r>
      <w:r w:rsidR="00B96878" w:rsidRPr="00B576DF">
        <w:rPr>
          <w:rFonts w:ascii="Candara" w:eastAsia="Calibri" w:hAnsi="Candara" w:cstheme="minorHAnsi"/>
          <w:sz w:val="24"/>
          <w:szCs w:val="24"/>
        </w:rPr>
        <w:t>;</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 xml:space="preserve">m </w:t>
      </w:r>
      <w:r w:rsidRPr="00B576DF">
        <w:rPr>
          <w:rFonts w:ascii="Candara" w:eastAsia="Calibri" w:hAnsi="Candara" w:cstheme="minorHAnsi"/>
          <w:spacing w:val="2"/>
          <w:sz w:val="24"/>
          <w:szCs w:val="24"/>
        </w:rPr>
        <w:t>li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b</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1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 d</w:t>
      </w:r>
      <w:r w:rsidRPr="00B576DF">
        <w:rPr>
          <w:rFonts w:ascii="Candara" w:eastAsia="Calibri" w:hAnsi="Candara" w:cstheme="minorHAnsi"/>
          <w:spacing w:val="-1"/>
          <w:sz w:val="24"/>
          <w:szCs w:val="24"/>
        </w:rPr>
        <w:t>a</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ted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5"/>
          <w:sz w:val="24"/>
          <w:szCs w:val="24"/>
        </w:rPr>
        <w:t>w</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l</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y.</w:t>
      </w:r>
    </w:p>
    <w:p w14:paraId="32503EE4"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 xml:space="preserve">m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k</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ff</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k</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ep</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11"/>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ty</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af</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 xml:space="preserve">he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nf</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 xml:space="preserve">ed </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m</w:t>
      </w:r>
      <w:r w:rsidRPr="00B576DF">
        <w:rPr>
          <w:rFonts w:ascii="Candara" w:eastAsia="Calibri" w:hAnsi="Candara" w:cstheme="minorHAnsi"/>
          <w:spacing w:val="2"/>
          <w:sz w:val="24"/>
          <w:szCs w:val="24"/>
        </w:rPr>
        <w:t xml:space="preserve"> 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ic</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 xml:space="preserve">er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ex</w:t>
      </w:r>
      <w:r w:rsidRPr="00B576DF">
        <w:rPr>
          <w:rFonts w:ascii="Candara" w:eastAsia="Calibri" w:hAnsi="Candara" w:cstheme="minorHAnsi"/>
          <w:spacing w:val="-1"/>
          <w:sz w:val="24"/>
          <w:szCs w:val="24"/>
        </w:rPr>
        <w:t>p</w:t>
      </w:r>
      <w:r w:rsidRPr="00B576DF">
        <w:rPr>
          <w:rFonts w:ascii="Candara" w:eastAsia="Calibri" w:hAnsi="Candara" w:cstheme="minorHAnsi"/>
          <w:spacing w:val="2"/>
          <w:w w:val="101"/>
          <w:sz w:val="24"/>
          <w:szCs w:val="24"/>
        </w:rPr>
        <w:t>l</w:t>
      </w:r>
      <w:r w:rsidRPr="00B576DF">
        <w:rPr>
          <w:rFonts w:ascii="Candara" w:eastAsia="Calibri" w:hAnsi="Candara" w:cstheme="minorHAnsi"/>
          <w:spacing w:val="-5"/>
          <w:sz w:val="24"/>
          <w:szCs w:val="24"/>
        </w:rPr>
        <w:t>a</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 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nf</w:t>
      </w:r>
      <w:r w:rsidRPr="00B576DF">
        <w:rPr>
          <w:rFonts w:ascii="Candara" w:eastAsia="Calibri" w:hAnsi="Candara" w:cstheme="minorHAnsi"/>
          <w:spacing w:val="2"/>
          <w:w w:val="101"/>
          <w:sz w:val="24"/>
          <w:szCs w:val="24"/>
        </w:rPr>
        <w:t>i</w:t>
      </w:r>
      <w:r w:rsidRPr="00B576DF">
        <w:rPr>
          <w:rFonts w:ascii="Candara" w:eastAsia="Calibri" w:hAnsi="Candara" w:cstheme="minorHAnsi"/>
          <w:spacing w:val="-7"/>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ed.</w:t>
      </w:r>
    </w:p>
    <w:p w14:paraId="235EF2CB" w14:textId="3A029493" w:rsidR="00B96878"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er 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d</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00561152" w:rsidRPr="00B576DF">
        <w:rPr>
          <w:rFonts w:ascii="Candara" w:eastAsia="Calibri" w:hAnsi="Candara" w:cstheme="minorHAnsi"/>
          <w:w w:val="101"/>
          <w:sz w:val="24"/>
          <w:szCs w:val="24"/>
        </w:rPr>
        <w:t>:</w:t>
      </w:r>
    </w:p>
    <w:p w14:paraId="3A7BCFC4" w14:textId="77777777" w:rsidR="00B96878" w:rsidRPr="00B576DF" w:rsidRDefault="00D22EC6" w:rsidP="00EA1AD1">
      <w:pPr>
        <w:pStyle w:val="ListParagraph"/>
        <w:numPr>
          <w:ilvl w:val="0"/>
          <w:numId w:val="28"/>
        </w:numPr>
        <w:jc w:val="both"/>
        <w:rPr>
          <w:rFonts w:ascii="Candara" w:eastAsia="Calibri" w:hAnsi="Candara" w:cstheme="minorHAnsi"/>
          <w:spacing w:val="-1"/>
          <w:sz w:val="24"/>
          <w:szCs w:val="24"/>
        </w:rPr>
      </w:pPr>
      <w:r w:rsidRPr="00B576DF">
        <w:rPr>
          <w:rFonts w:ascii="Candara" w:eastAsia="Calibri" w:hAnsi="Candara" w:cstheme="minorHAnsi"/>
          <w:spacing w:val="1"/>
          <w:sz w:val="24"/>
          <w:szCs w:val="24"/>
        </w:rPr>
        <w:t>K</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s</w:t>
      </w:r>
    </w:p>
    <w:p w14:paraId="46A95EF3" w14:textId="77777777" w:rsidR="00B96878" w:rsidRPr="00B576DF" w:rsidRDefault="00B96878" w:rsidP="00EA1AD1">
      <w:pPr>
        <w:pStyle w:val="ListParagraph"/>
        <w:numPr>
          <w:ilvl w:val="0"/>
          <w:numId w:val="28"/>
        </w:numPr>
        <w:jc w:val="both"/>
        <w:rPr>
          <w:rFonts w:ascii="Candara" w:eastAsia="Calibri" w:hAnsi="Candara" w:cstheme="minorHAnsi"/>
          <w:sz w:val="24"/>
          <w:szCs w:val="24"/>
        </w:rPr>
      </w:pPr>
      <w:r w:rsidRPr="00B576DF">
        <w:rPr>
          <w:rFonts w:ascii="Candara" w:eastAsia="Calibri" w:hAnsi="Candara" w:cstheme="minorHAnsi"/>
          <w:spacing w:val="-5"/>
          <w:sz w:val="24"/>
          <w:szCs w:val="24"/>
        </w:rPr>
        <w:t>W</w:t>
      </w:r>
      <w:r w:rsidR="00D22EC6" w:rsidRPr="00B576DF">
        <w:rPr>
          <w:rFonts w:ascii="Candara" w:eastAsia="Calibri" w:hAnsi="Candara" w:cstheme="minorHAnsi"/>
          <w:sz w:val="24"/>
          <w:szCs w:val="24"/>
        </w:rPr>
        <w:t>eap</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ns</w:t>
      </w:r>
    </w:p>
    <w:p w14:paraId="6B6B6D58" w14:textId="7B94BEEF" w:rsidR="00450282" w:rsidRPr="00B576DF" w:rsidRDefault="00D22EC6" w:rsidP="00EA1AD1">
      <w:pPr>
        <w:pStyle w:val="ListParagraph"/>
        <w:numPr>
          <w:ilvl w:val="0"/>
          <w:numId w:val="28"/>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s</w:t>
      </w:r>
    </w:p>
    <w:p w14:paraId="134EC1AE" w14:textId="1F4F36E2" w:rsidR="00450282" w:rsidRPr="00B576DF" w:rsidRDefault="00D22EC6" w:rsidP="00EA1AD1">
      <w:pPr>
        <w:pStyle w:val="ListParagraph"/>
        <w:numPr>
          <w:ilvl w:val="0"/>
          <w:numId w:val="28"/>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et</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ht</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hes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l</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 xml:space="preserve">g </w:t>
      </w:r>
      <w:r w:rsidRPr="00B576DF">
        <w:rPr>
          <w:rFonts w:ascii="Candara" w:eastAsia="Calibri" w:hAnsi="Candara" w:cstheme="minorHAnsi"/>
          <w:spacing w:val="2"/>
          <w:sz w:val="24"/>
          <w:szCs w:val="24"/>
        </w:rPr>
        <w:t>li</w:t>
      </w:r>
      <w:r w:rsidRPr="00B576DF">
        <w:rPr>
          <w:rFonts w:ascii="Candara" w:eastAsia="Calibri" w:hAnsi="Candara" w:cstheme="minorHAnsi"/>
          <w:spacing w:val="1"/>
          <w:sz w:val="24"/>
          <w:szCs w:val="24"/>
        </w:rPr>
        <w:t>g</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ter</w:t>
      </w:r>
      <w:r w:rsidRPr="00B576DF">
        <w:rPr>
          <w:rFonts w:ascii="Candara" w:eastAsia="Calibri" w:hAnsi="Candara" w:cstheme="minorHAnsi"/>
          <w:spacing w:val="1"/>
          <w:sz w:val="24"/>
          <w:szCs w:val="24"/>
        </w:rPr>
        <w:t xml:space="preserve"> f</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el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00C43B44" w:rsidRPr="00B576DF">
        <w:rPr>
          <w:rFonts w:ascii="Candara" w:eastAsia="Calibri" w:hAnsi="Candara" w:cstheme="minorHAnsi"/>
          <w:sz w:val="24"/>
          <w:szCs w:val="24"/>
        </w:rPr>
        <w:t xml:space="preserve"> other</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2"/>
          <w:w w:val="101"/>
          <w:sz w:val="24"/>
          <w:szCs w:val="24"/>
        </w:rPr>
        <w:t>l</w:t>
      </w: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nt</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w:t>
      </w:r>
    </w:p>
    <w:p w14:paraId="4F68FBAA" w14:textId="5F3355F1" w:rsidR="00450282" w:rsidRPr="00B576DF" w:rsidRDefault="00D22EC6" w:rsidP="00EA1AD1">
      <w:pPr>
        <w:pStyle w:val="ListParagraph"/>
        <w:numPr>
          <w:ilvl w:val="0"/>
          <w:numId w:val="28"/>
        </w:numPr>
        <w:jc w:val="both"/>
        <w:rPr>
          <w:rFonts w:ascii="Candara" w:eastAsia="Calibri" w:hAnsi="Candara" w:cstheme="minorHAnsi"/>
          <w:sz w:val="24"/>
          <w:szCs w:val="24"/>
        </w:rPr>
      </w:pPr>
      <w:r w:rsidRPr="00B576DF">
        <w:rPr>
          <w:rFonts w:ascii="Candara" w:eastAsia="Calibri" w:hAnsi="Candara" w:cstheme="minorHAnsi"/>
          <w:spacing w:val="1"/>
          <w:sz w:val="24"/>
          <w:szCs w:val="24"/>
        </w:rPr>
        <w:t>Dr</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w w:val="101"/>
          <w:sz w:val="24"/>
          <w:szCs w:val="24"/>
        </w:rPr>
        <w:t>l</w:t>
      </w:r>
      <w:r w:rsidRPr="00B576DF">
        <w:rPr>
          <w:rFonts w:ascii="Candara" w:eastAsia="Calibri" w:hAnsi="Candara" w:cstheme="minorHAnsi"/>
          <w:spacing w:val="1"/>
          <w:w w:val="10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w w:val="101"/>
          <w:sz w:val="24"/>
          <w:szCs w:val="24"/>
        </w:rPr>
        <w:t>l</w:t>
      </w:r>
    </w:p>
    <w:p w14:paraId="098B7F3B" w14:textId="3F32DD31" w:rsidR="00450282" w:rsidRPr="00B576DF" w:rsidRDefault="00D22EC6" w:rsidP="00EA1AD1">
      <w:pPr>
        <w:pStyle w:val="ListParagraph"/>
        <w:numPr>
          <w:ilvl w:val="0"/>
          <w:numId w:val="28"/>
        </w:numPr>
        <w:jc w:val="both"/>
        <w:rPr>
          <w:rFonts w:ascii="Candara" w:eastAsia="Calibri" w:hAnsi="Candara" w:cstheme="minorHAnsi"/>
          <w:sz w:val="24"/>
          <w:szCs w:val="24"/>
        </w:rPr>
      </w:pPr>
      <w:r w:rsidRPr="00B576DF">
        <w:rPr>
          <w:rFonts w:ascii="Candara" w:eastAsia="Calibri" w:hAnsi="Candara" w:cstheme="minorHAnsi"/>
          <w:spacing w:val="-2"/>
          <w:sz w:val="24"/>
          <w:szCs w:val="24"/>
        </w:rPr>
        <w:t>F</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w:t>
      </w:r>
      <w:r w:rsidRPr="00B576DF">
        <w:rPr>
          <w:rFonts w:ascii="Candara" w:eastAsia="Calibri" w:hAnsi="Candara" w:cstheme="minorHAnsi"/>
          <w:spacing w:val="-5"/>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ks</w:t>
      </w:r>
    </w:p>
    <w:p w14:paraId="479C9F13" w14:textId="52AA1D05" w:rsidR="00450282" w:rsidRPr="00B576DF" w:rsidRDefault="00D22EC6" w:rsidP="00EA1AD1">
      <w:pPr>
        <w:pStyle w:val="ListParagraph"/>
        <w:numPr>
          <w:ilvl w:val="0"/>
          <w:numId w:val="28"/>
        </w:numPr>
        <w:jc w:val="both"/>
        <w:rPr>
          <w:rFonts w:ascii="Candara" w:eastAsia="Calibri" w:hAnsi="Candara" w:cstheme="minorHAnsi"/>
          <w:sz w:val="24"/>
          <w:szCs w:val="24"/>
        </w:rPr>
      </w:pPr>
      <w:r w:rsidRPr="00B576DF">
        <w:rPr>
          <w:rFonts w:ascii="Candara" w:eastAsia="Calibri" w:hAnsi="Candara" w:cstheme="minorHAnsi"/>
          <w:spacing w:val="1"/>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gr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c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al</w:t>
      </w:r>
    </w:p>
    <w:p w14:paraId="5E8F6EEC" w14:textId="25B9072F" w:rsidR="00450282" w:rsidRPr="00B576DF" w:rsidRDefault="00D22EC6" w:rsidP="00EA1AD1">
      <w:pPr>
        <w:pStyle w:val="ListParagraph"/>
        <w:numPr>
          <w:ilvl w:val="0"/>
          <w:numId w:val="28"/>
        </w:numPr>
        <w:tabs>
          <w:tab w:val="left" w:pos="820"/>
        </w:tabs>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ny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mm</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pe</w:t>
      </w:r>
      <w:r w:rsidRPr="00B576DF">
        <w:rPr>
          <w:rFonts w:ascii="Candara" w:eastAsia="Calibri" w:hAnsi="Candara" w:cstheme="minorHAnsi"/>
          <w:spacing w:val="2"/>
          <w:sz w:val="24"/>
          <w:szCs w:val="24"/>
        </w:rPr>
        <w:t>r</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nj</w:t>
      </w:r>
      <w:r w:rsidRPr="00B576DF">
        <w:rPr>
          <w:rFonts w:ascii="Candara" w:eastAsia="Calibri" w:hAnsi="Candara" w:cstheme="minorHAnsi"/>
          <w:spacing w:val="-1"/>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 a</w:t>
      </w: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ther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p>
    <w:p w14:paraId="3F9F3777" w14:textId="186369CD" w:rsidR="00450282" w:rsidRPr="00B576DF" w:rsidRDefault="00D22EC6" w:rsidP="00EA1AD1">
      <w:pPr>
        <w:pStyle w:val="ListParagraph"/>
        <w:numPr>
          <w:ilvl w:val="0"/>
          <w:numId w:val="28"/>
        </w:numPr>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ny</w:t>
      </w:r>
      <w:r w:rsidRPr="00B576DF">
        <w:rPr>
          <w:rFonts w:ascii="Candara" w:eastAsia="Calibri" w:hAnsi="Candara" w:cstheme="minorHAnsi"/>
          <w:spacing w:val="2"/>
          <w:sz w:val="24"/>
          <w:szCs w:val="24"/>
        </w:rPr>
        <w:t xml:space="preserve"> 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m b</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nn</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0A7075DD" w14:textId="1417D0B8"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position w:val="1"/>
          <w:sz w:val="24"/>
          <w:szCs w:val="24"/>
        </w:rPr>
        <w:t>W</w:t>
      </w:r>
      <w:r w:rsidRPr="00B576DF">
        <w:rPr>
          <w:rFonts w:ascii="Candara" w:eastAsia="Calibri" w:hAnsi="Candara" w:cstheme="minorHAnsi"/>
          <w:position w:val="1"/>
          <w:sz w:val="24"/>
          <w:szCs w:val="24"/>
        </w:rPr>
        <w:t>he</w:t>
      </w:r>
      <w:r w:rsidRPr="00B576DF">
        <w:rPr>
          <w:rFonts w:ascii="Candara" w:eastAsia="Calibri" w:hAnsi="Candara" w:cstheme="minorHAnsi"/>
          <w:spacing w:val="2"/>
          <w:position w:val="1"/>
          <w:sz w:val="24"/>
          <w:szCs w:val="24"/>
        </w:rPr>
        <w:t>r</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p</w:t>
      </w:r>
      <w:r w:rsidRPr="00B576DF">
        <w:rPr>
          <w:rFonts w:ascii="Candara" w:eastAsia="Calibri" w:hAnsi="Candara" w:cstheme="minorHAnsi"/>
          <w:position w:val="1"/>
          <w:sz w:val="24"/>
          <w:szCs w:val="24"/>
        </w:rPr>
        <w:t>p</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6"/>
          <w:position w:val="1"/>
          <w:sz w:val="24"/>
          <w:szCs w:val="24"/>
        </w:rPr>
        <w:t>o</w:t>
      </w:r>
      <w:r w:rsidRPr="00B576DF">
        <w:rPr>
          <w:rFonts w:ascii="Candara" w:eastAsia="Calibri" w:hAnsi="Candara" w:cstheme="minorHAnsi"/>
          <w:position w:val="1"/>
          <w:sz w:val="24"/>
          <w:szCs w:val="24"/>
        </w:rPr>
        <w:t>p</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5"/>
          <w:position w:val="1"/>
          <w:sz w:val="24"/>
          <w:szCs w:val="24"/>
        </w:rPr>
        <w:t>a</w:t>
      </w:r>
      <w:r w:rsidRPr="00B576DF">
        <w:rPr>
          <w:rFonts w:ascii="Candara" w:eastAsia="Calibri" w:hAnsi="Candara" w:cstheme="minorHAnsi"/>
          <w:position w:val="1"/>
          <w:sz w:val="24"/>
          <w:szCs w:val="24"/>
        </w:rPr>
        <w:t xml:space="preserve">te, </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5"/>
          <w:position w:val="1"/>
          <w:sz w:val="24"/>
          <w:szCs w:val="24"/>
        </w:rPr>
        <w:t>t</w:t>
      </w:r>
      <w:r w:rsidRPr="00B576DF">
        <w:rPr>
          <w:rFonts w:ascii="Candara" w:eastAsia="Calibri" w:hAnsi="Candara" w:cstheme="minorHAnsi"/>
          <w:position w:val="1"/>
          <w:sz w:val="24"/>
          <w:szCs w:val="24"/>
        </w:rPr>
        <w:t>e</w:t>
      </w:r>
      <w:r w:rsidRPr="00B576DF">
        <w:rPr>
          <w:rFonts w:ascii="Candara" w:eastAsia="Calibri" w:hAnsi="Candara" w:cstheme="minorHAnsi"/>
          <w:spacing w:val="3"/>
          <w:position w:val="1"/>
          <w:sz w:val="24"/>
          <w:szCs w:val="24"/>
        </w:rPr>
        <w:t>m</w:t>
      </w:r>
      <w:r w:rsidRPr="00B576DF">
        <w:rPr>
          <w:rFonts w:ascii="Candara" w:eastAsia="Calibri" w:hAnsi="Candara" w:cstheme="minorHAnsi"/>
          <w:position w:val="1"/>
          <w:sz w:val="24"/>
          <w:szCs w:val="24"/>
        </w:rPr>
        <w:t>s</w:t>
      </w:r>
      <w:r w:rsidRPr="00B576DF">
        <w:rPr>
          <w:rFonts w:ascii="Candara" w:eastAsia="Calibri" w:hAnsi="Candara" w:cstheme="minorHAnsi"/>
          <w:spacing w:val="-3"/>
          <w:position w:val="1"/>
          <w:sz w:val="24"/>
          <w:szCs w:val="24"/>
        </w:rPr>
        <w:t xml:space="preserve"> m</w:t>
      </w:r>
      <w:r w:rsidRPr="00B576DF">
        <w:rPr>
          <w:rFonts w:ascii="Candara" w:eastAsia="Calibri" w:hAnsi="Candara" w:cstheme="minorHAnsi"/>
          <w:position w:val="1"/>
          <w:sz w:val="24"/>
          <w:szCs w:val="24"/>
        </w:rPr>
        <w:t>ay</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5"/>
          <w:position w:val="1"/>
          <w:sz w:val="24"/>
          <w:szCs w:val="24"/>
        </w:rPr>
        <w:t>b</w:t>
      </w:r>
      <w:r w:rsidRPr="00B576DF">
        <w:rPr>
          <w:rFonts w:ascii="Candara" w:eastAsia="Calibri" w:hAnsi="Candara" w:cstheme="minorHAnsi"/>
          <w:position w:val="1"/>
          <w:sz w:val="24"/>
          <w:szCs w:val="24"/>
        </w:rPr>
        <w:t>e</w:t>
      </w:r>
      <w:r w:rsidRPr="00B576DF">
        <w:rPr>
          <w:rFonts w:ascii="Candara" w:eastAsia="Calibri" w:hAnsi="Candara" w:cstheme="minorHAnsi"/>
          <w:spacing w:val="6"/>
          <w:position w:val="1"/>
          <w:sz w:val="24"/>
          <w:szCs w:val="24"/>
        </w:rPr>
        <w:t xml:space="preserve"> </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a</w:t>
      </w:r>
      <w:r w:rsidRPr="00B576DF">
        <w:rPr>
          <w:rFonts w:ascii="Candara" w:eastAsia="Calibri" w:hAnsi="Candara" w:cstheme="minorHAnsi"/>
          <w:spacing w:val="-5"/>
          <w:position w:val="1"/>
          <w:sz w:val="24"/>
          <w:szCs w:val="24"/>
        </w:rPr>
        <w:t>n</w:t>
      </w:r>
      <w:r w:rsidRPr="00B576DF">
        <w:rPr>
          <w:rFonts w:ascii="Candara" w:eastAsia="Calibri" w:hAnsi="Candara" w:cstheme="minorHAnsi"/>
          <w:position w:val="1"/>
          <w:sz w:val="24"/>
          <w:szCs w:val="24"/>
        </w:rPr>
        <w:t>ded</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to</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t</w:t>
      </w:r>
      <w:r w:rsidRPr="00B576DF">
        <w:rPr>
          <w:rFonts w:ascii="Candara" w:eastAsia="Calibri" w:hAnsi="Candara" w:cstheme="minorHAnsi"/>
          <w:spacing w:val="-6"/>
          <w:position w:val="1"/>
          <w:sz w:val="24"/>
          <w:szCs w:val="24"/>
        </w:rPr>
        <w:t>h</w:t>
      </w:r>
      <w:r w:rsidRPr="00B576DF">
        <w:rPr>
          <w:rFonts w:ascii="Candara" w:eastAsia="Calibri" w:hAnsi="Candara" w:cstheme="minorHAnsi"/>
          <w:position w:val="1"/>
          <w:sz w:val="24"/>
          <w:szCs w:val="24"/>
        </w:rPr>
        <w:t>e</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p</w:t>
      </w:r>
      <w:r w:rsidRPr="00B576DF">
        <w:rPr>
          <w:rFonts w:ascii="Candara" w:eastAsia="Calibri" w:hAnsi="Candara" w:cstheme="minorHAnsi"/>
          <w:spacing w:val="-6"/>
          <w:position w:val="1"/>
          <w:sz w:val="24"/>
          <w:szCs w:val="24"/>
        </w:rPr>
        <w:t>o</w:t>
      </w:r>
      <w:r w:rsidRPr="00B576DF">
        <w:rPr>
          <w:rFonts w:ascii="Candara" w:eastAsia="Calibri" w:hAnsi="Candara" w:cstheme="minorHAnsi"/>
          <w:spacing w:val="2"/>
          <w:position w:val="1"/>
          <w:sz w:val="24"/>
          <w:szCs w:val="24"/>
        </w:rPr>
        <w:t>l</w:t>
      </w:r>
      <w:r w:rsidRPr="00B576DF">
        <w:rPr>
          <w:rFonts w:ascii="Candara" w:eastAsia="Calibri" w:hAnsi="Candara" w:cstheme="minorHAnsi"/>
          <w:spacing w:val="-3"/>
          <w:position w:val="1"/>
          <w:sz w:val="24"/>
          <w:szCs w:val="24"/>
        </w:rPr>
        <w:t>i</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 xml:space="preserve"> </w:t>
      </w:r>
      <w:r w:rsidR="0015460B" w:rsidRPr="00B576DF">
        <w:rPr>
          <w:rFonts w:ascii="Candara" w:eastAsia="Calibri" w:hAnsi="Candara" w:cstheme="minorHAnsi"/>
          <w:spacing w:val="-2"/>
          <w:position w:val="1"/>
          <w:sz w:val="24"/>
          <w:szCs w:val="24"/>
        </w:rPr>
        <w:t xml:space="preserve">The proprietor </w:t>
      </w:r>
      <w:r w:rsidRPr="00B576DF">
        <w:rPr>
          <w:rFonts w:ascii="Candara" w:eastAsia="Calibri" w:hAnsi="Candara" w:cstheme="minorHAnsi"/>
          <w:spacing w:val="-5"/>
          <w:position w:val="1"/>
          <w:sz w:val="24"/>
          <w:szCs w:val="24"/>
        </w:rPr>
        <w:t>w</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3"/>
          <w:position w:val="1"/>
          <w:sz w:val="24"/>
          <w:szCs w:val="24"/>
        </w:rPr>
        <w:t>l</w:t>
      </w:r>
      <w:r w:rsidRPr="00B576DF">
        <w:rPr>
          <w:rFonts w:ascii="Candara" w:eastAsia="Calibri" w:hAnsi="Candara" w:cstheme="minorHAnsi"/>
          <w:position w:val="1"/>
          <w:sz w:val="24"/>
          <w:szCs w:val="24"/>
        </w:rPr>
        <w:t>l</w:t>
      </w:r>
      <w:r w:rsidRPr="00B576DF">
        <w:rPr>
          <w:rFonts w:ascii="Candara" w:eastAsia="Calibri" w:hAnsi="Candara" w:cstheme="minorHAnsi"/>
          <w:spacing w:val="5"/>
          <w:position w:val="1"/>
          <w:sz w:val="24"/>
          <w:szCs w:val="24"/>
        </w:rPr>
        <w:t xml:space="preserve"> </w:t>
      </w:r>
      <w:r w:rsidRPr="00B576DF">
        <w:rPr>
          <w:rFonts w:ascii="Candara" w:eastAsia="Calibri" w:hAnsi="Candara" w:cstheme="minorHAnsi"/>
          <w:spacing w:val="-5"/>
          <w:position w:val="1"/>
          <w:sz w:val="24"/>
          <w:szCs w:val="24"/>
        </w:rPr>
        <w:t>d</w:t>
      </w:r>
      <w:r w:rsidRPr="00B576DF">
        <w:rPr>
          <w:rFonts w:ascii="Candara" w:eastAsia="Calibri" w:hAnsi="Candara" w:cstheme="minorHAnsi"/>
          <w:position w:val="1"/>
          <w:sz w:val="24"/>
          <w:szCs w:val="24"/>
        </w:rPr>
        <w:t>e</w:t>
      </w:r>
      <w:r w:rsidRPr="00B576DF">
        <w:rPr>
          <w:rFonts w:ascii="Candara" w:eastAsia="Calibri" w:hAnsi="Candara" w:cstheme="minorHAnsi"/>
          <w:spacing w:val="-3"/>
          <w:position w:val="1"/>
          <w:sz w:val="24"/>
          <w:szCs w:val="24"/>
        </w:rPr>
        <w:t>c</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de</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whet</w:t>
      </w:r>
      <w:r w:rsidRPr="00B576DF">
        <w:rPr>
          <w:rFonts w:ascii="Candara" w:eastAsia="Calibri" w:hAnsi="Candara" w:cstheme="minorHAnsi"/>
          <w:spacing w:val="-5"/>
          <w:position w:val="1"/>
          <w:sz w:val="24"/>
          <w:szCs w:val="24"/>
        </w:rPr>
        <w:t>h</w:t>
      </w:r>
      <w:r w:rsidRPr="00B576DF">
        <w:rPr>
          <w:rFonts w:ascii="Candara" w:eastAsia="Calibri" w:hAnsi="Candara" w:cstheme="minorHAnsi"/>
          <w:position w:val="1"/>
          <w:sz w:val="24"/>
          <w:szCs w:val="24"/>
        </w:rPr>
        <w:t xml:space="preserve">er </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s</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5"/>
          <w:position w:val="1"/>
          <w:sz w:val="24"/>
          <w:szCs w:val="24"/>
        </w:rPr>
        <w:t>a</w:t>
      </w:r>
      <w:r w:rsidRPr="00B576DF">
        <w:rPr>
          <w:rFonts w:ascii="Candara" w:eastAsia="Calibri" w:hAnsi="Candara" w:cstheme="minorHAnsi"/>
          <w:position w:val="1"/>
          <w:sz w:val="24"/>
          <w:szCs w:val="24"/>
        </w:rPr>
        <w:t>pp</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5"/>
          <w:position w:val="1"/>
          <w:sz w:val="24"/>
          <w:szCs w:val="24"/>
        </w:rPr>
        <w:t>p</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2"/>
          <w:w w:val="101"/>
          <w:position w:val="1"/>
          <w:sz w:val="24"/>
          <w:szCs w:val="24"/>
        </w:rPr>
        <w:t>i</w:t>
      </w:r>
      <w:r w:rsidRPr="00B576DF">
        <w:rPr>
          <w:rFonts w:ascii="Candara" w:eastAsia="Calibri" w:hAnsi="Candara" w:cstheme="minorHAnsi"/>
          <w:position w:val="1"/>
          <w:sz w:val="24"/>
          <w:szCs w:val="24"/>
        </w:rPr>
        <w:t>a</w:t>
      </w:r>
      <w:r w:rsidRPr="00B576DF">
        <w:rPr>
          <w:rFonts w:ascii="Candara" w:eastAsia="Calibri" w:hAnsi="Candara" w:cstheme="minorHAnsi"/>
          <w:spacing w:val="-6"/>
          <w:position w:val="1"/>
          <w:sz w:val="24"/>
          <w:szCs w:val="24"/>
        </w:rPr>
        <w:t>t</w:t>
      </w:r>
      <w:r w:rsidRPr="00B576DF">
        <w:rPr>
          <w:rFonts w:ascii="Candara" w:eastAsia="Calibri" w:hAnsi="Candara" w:cstheme="minorHAnsi"/>
          <w:position w:val="1"/>
          <w:sz w:val="24"/>
          <w:szCs w:val="24"/>
        </w:rPr>
        <w:t>e</w:t>
      </w:r>
      <w:r w:rsidR="00B96878" w:rsidRPr="00B576DF">
        <w:rPr>
          <w:rFonts w:ascii="Candara" w:eastAsia="Calibri" w:hAnsi="Candara" w:cstheme="minorHAnsi"/>
          <w:position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i</w:t>
      </w:r>
      <w:r w:rsidRPr="00B576DF">
        <w:rPr>
          <w:rFonts w:ascii="Candara" w:eastAsia="Calibri" w:hAnsi="Candara" w:cstheme="minorHAnsi"/>
          <w:sz w:val="24"/>
          <w:szCs w:val="24"/>
        </w:rPr>
        <w:t>nv</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ag</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P</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so</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al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0084141C" w:rsidRPr="00B576DF">
        <w:rPr>
          <w:rFonts w:ascii="Candara" w:eastAsia="Calibri" w:hAnsi="Candara" w:cstheme="minorHAnsi"/>
          <w:sz w:val="24"/>
          <w:szCs w:val="24"/>
        </w:rPr>
        <w:t>services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t</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w:t>
      </w:r>
    </w:p>
    <w:p w14:paraId="1766523D" w14:textId="77777777" w:rsidR="00450282" w:rsidRPr="00B576DF" w:rsidRDefault="00450282" w:rsidP="00EA1AD1">
      <w:pPr>
        <w:jc w:val="both"/>
        <w:rPr>
          <w:rFonts w:ascii="Candara" w:hAnsi="Candara" w:cstheme="minorHAnsi"/>
          <w:sz w:val="24"/>
          <w:szCs w:val="24"/>
        </w:rPr>
      </w:pPr>
    </w:p>
    <w:p w14:paraId="1BBF374F" w14:textId="77777777" w:rsidR="00561152" w:rsidRPr="00B576DF" w:rsidRDefault="00561152" w:rsidP="00EA1AD1">
      <w:pPr>
        <w:jc w:val="both"/>
        <w:rPr>
          <w:rFonts w:ascii="Candara" w:eastAsia="Calibri" w:hAnsi="Candara" w:cstheme="minorHAnsi"/>
          <w:b/>
          <w:spacing w:val="1"/>
          <w:sz w:val="24"/>
          <w:szCs w:val="24"/>
        </w:rPr>
      </w:pPr>
      <w:r w:rsidRPr="00B576DF">
        <w:rPr>
          <w:rFonts w:ascii="Candara" w:eastAsia="Calibri" w:hAnsi="Candara" w:cstheme="minorHAnsi"/>
          <w:b/>
          <w:spacing w:val="1"/>
          <w:sz w:val="24"/>
          <w:szCs w:val="24"/>
        </w:rPr>
        <w:br w:type="page"/>
      </w:r>
    </w:p>
    <w:p w14:paraId="4B6DB56B" w14:textId="0AE71355"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sz w:val="24"/>
          <w:szCs w:val="24"/>
        </w:rPr>
        <w:lastRenderedPageBreak/>
        <w:t>R</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c</w:t>
      </w:r>
      <w:r w:rsidRPr="00B576DF">
        <w:rPr>
          <w:rFonts w:ascii="Candara" w:eastAsia="Calibri" w:hAnsi="Candara" w:cstheme="minorHAnsi"/>
          <w:b/>
          <w:spacing w:val="-2"/>
          <w:sz w:val="24"/>
          <w:szCs w:val="24"/>
        </w:rPr>
        <w:t>i</w:t>
      </w:r>
      <w:r w:rsidRPr="00B576DF">
        <w:rPr>
          <w:rFonts w:ascii="Candara" w:eastAsia="Calibri" w:hAnsi="Candara" w:cstheme="minorHAnsi"/>
          <w:b/>
          <w:spacing w:val="1"/>
          <w:sz w:val="24"/>
          <w:szCs w:val="24"/>
        </w:rPr>
        <w:t>s</w:t>
      </w:r>
      <w:r w:rsidRPr="00B576DF">
        <w:rPr>
          <w:rFonts w:ascii="Candara" w:eastAsia="Calibri" w:hAnsi="Candara" w:cstheme="minorHAnsi"/>
          <w:b/>
          <w:sz w:val="24"/>
          <w:szCs w:val="24"/>
        </w:rPr>
        <w:t>t</w:t>
      </w:r>
      <w:r w:rsidRPr="00B576DF">
        <w:rPr>
          <w:rFonts w:ascii="Candara" w:eastAsia="Calibri" w:hAnsi="Candara" w:cstheme="minorHAnsi"/>
          <w:b/>
          <w:spacing w:val="1"/>
          <w:sz w:val="24"/>
          <w:szCs w:val="24"/>
        </w:rPr>
        <w:t xml:space="preserve"> </w:t>
      </w:r>
      <w:r w:rsidRPr="00B576DF">
        <w:rPr>
          <w:rFonts w:ascii="Candara" w:eastAsia="Calibri" w:hAnsi="Candara" w:cstheme="minorHAnsi"/>
          <w:b/>
          <w:sz w:val="24"/>
          <w:szCs w:val="24"/>
        </w:rPr>
        <w:t>re</w:t>
      </w:r>
      <w:r w:rsidRPr="00B576DF">
        <w:rPr>
          <w:rFonts w:ascii="Candara" w:eastAsia="Calibri" w:hAnsi="Candara" w:cstheme="minorHAnsi"/>
          <w:b/>
          <w:spacing w:val="-6"/>
          <w:sz w:val="24"/>
          <w:szCs w:val="24"/>
        </w:rPr>
        <w:t>m</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rk</w:t>
      </w:r>
      <w:r w:rsidRPr="00B576DF">
        <w:rPr>
          <w:rFonts w:ascii="Candara" w:eastAsia="Calibri" w:hAnsi="Candara" w:cstheme="minorHAnsi"/>
          <w:b/>
          <w:spacing w:val="-4"/>
          <w:sz w:val="24"/>
          <w:szCs w:val="24"/>
        </w:rPr>
        <w:t>s</w:t>
      </w:r>
    </w:p>
    <w:p w14:paraId="0B519728" w14:textId="691CD77E" w:rsidR="00B96878" w:rsidRPr="00B576DF" w:rsidRDefault="00D22EC6" w:rsidP="00EA1AD1">
      <w:pPr>
        <w:ind w:right="237"/>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ny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 xml:space="preserve">ds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 th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ff</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er 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 by</w:t>
      </w:r>
      <w:r w:rsidRPr="00B576DF">
        <w:rPr>
          <w:rFonts w:ascii="Candara" w:eastAsia="Calibri" w:hAnsi="Candara" w:cstheme="minorHAnsi"/>
          <w:spacing w:val="9"/>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ff</w:t>
      </w:r>
      <w:r w:rsidRPr="00B576DF">
        <w:rPr>
          <w:rFonts w:ascii="Candara" w:eastAsia="Calibri" w:hAnsi="Candara" w:cstheme="minorHAnsi"/>
          <w:sz w:val="24"/>
          <w:szCs w:val="24"/>
        </w:rPr>
        <w:t>en</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 w</w:t>
      </w:r>
      <w:r w:rsidRPr="00B576DF">
        <w:rPr>
          <w:rFonts w:ascii="Candara" w:eastAsia="Calibri" w:hAnsi="Candara" w:cstheme="minorHAnsi"/>
          <w:spacing w:val="1"/>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k</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00B96878" w:rsidRPr="00B576DF">
        <w:rPr>
          <w:rFonts w:ascii="Candara" w:eastAsia="Calibri" w:hAnsi="Candara" w:cstheme="minorHAnsi"/>
          <w:sz w:val="24"/>
          <w:szCs w:val="24"/>
        </w:rPr>
        <w:t>e:</w:t>
      </w:r>
    </w:p>
    <w:p w14:paraId="7F77FFFC" w14:textId="607F30C0" w:rsidR="00450282" w:rsidRPr="00303C77" w:rsidRDefault="00B96878" w:rsidP="00303C77">
      <w:pPr>
        <w:pStyle w:val="ListParagraph"/>
        <w:numPr>
          <w:ilvl w:val="0"/>
          <w:numId w:val="32"/>
        </w:numPr>
        <w:ind w:right="237"/>
        <w:jc w:val="both"/>
        <w:rPr>
          <w:rFonts w:ascii="Candara" w:eastAsia="Calibri" w:hAnsi="Candara" w:cstheme="minorHAnsi"/>
          <w:sz w:val="24"/>
          <w:szCs w:val="24"/>
        </w:rPr>
      </w:pPr>
      <w:r w:rsidRPr="00303C77">
        <w:rPr>
          <w:rFonts w:ascii="Candara" w:eastAsia="Calibri" w:hAnsi="Candara" w:cstheme="minorHAnsi"/>
          <w:sz w:val="24"/>
          <w:szCs w:val="24"/>
        </w:rPr>
        <w:t>T</w:t>
      </w:r>
      <w:r w:rsidR="00D22EC6" w:rsidRPr="00303C77">
        <w:rPr>
          <w:rFonts w:ascii="Candara" w:eastAsia="Calibri" w:hAnsi="Candara" w:cstheme="minorHAnsi"/>
          <w:sz w:val="24"/>
          <w:szCs w:val="24"/>
        </w:rPr>
        <w:t>he</w:t>
      </w:r>
      <w:r w:rsidR="00D22EC6" w:rsidRPr="00303C77">
        <w:rPr>
          <w:rFonts w:ascii="Candara" w:eastAsia="Calibri" w:hAnsi="Candara" w:cstheme="minorHAnsi"/>
          <w:spacing w:val="3"/>
          <w:sz w:val="24"/>
          <w:szCs w:val="24"/>
        </w:rPr>
        <w:t xml:space="preserve"> </w:t>
      </w:r>
      <w:r w:rsidR="00D22EC6" w:rsidRPr="00303C77">
        <w:rPr>
          <w:rFonts w:ascii="Candara" w:eastAsia="Calibri" w:hAnsi="Candara" w:cstheme="minorHAnsi"/>
          <w:sz w:val="24"/>
          <w:szCs w:val="24"/>
        </w:rPr>
        <w:t>pu</w:t>
      </w:r>
      <w:r w:rsidR="00D22EC6" w:rsidRPr="00303C77">
        <w:rPr>
          <w:rFonts w:ascii="Candara" w:eastAsia="Calibri" w:hAnsi="Candara" w:cstheme="minorHAnsi"/>
          <w:spacing w:val="-1"/>
          <w:sz w:val="24"/>
          <w:szCs w:val="24"/>
        </w:rPr>
        <w:t>p</w:t>
      </w:r>
      <w:r w:rsidR="00D22EC6" w:rsidRPr="00303C77">
        <w:rPr>
          <w:rFonts w:ascii="Candara" w:eastAsia="Calibri" w:hAnsi="Candara" w:cstheme="minorHAnsi"/>
          <w:spacing w:val="-3"/>
          <w:sz w:val="24"/>
          <w:szCs w:val="24"/>
        </w:rPr>
        <w:t>i</w:t>
      </w:r>
      <w:r w:rsidR="00D22EC6" w:rsidRPr="00303C77">
        <w:rPr>
          <w:rFonts w:ascii="Candara" w:eastAsia="Calibri" w:hAnsi="Candara" w:cstheme="minorHAnsi"/>
          <w:sz w:val="24"/>
          <w:szCs w:val="24"/>
        </w:rPr>
        <w:t>l w</w:t>
      </w:r>
      <w:r w:rsidR="00D22EC6" w:rsidRPr="00303C77">
        <w:rPr>
          <w:rFonts w:ascii="Candara" w:eastAsia="Calibri" w:hAnsi="Candara" w:cstheme="minorHAnsi"/>
          <w:spacing w:val="-3"/>
          <w:sz w:val="24"/>
          <w:szCs w:val="24"/>
        </w:rPr>
        <w:t>i</w:t>
      </w:r>
      <w:r w:rsidR="00D22EC6" w:rsidRPr="00303C77">
        <w:rPr>
          <w:rFonts w:ascii="Candara" w:eastAsia="Calibri" w:hAnsi="Candara" w:cstheme="minorHAnsi"/>
          <w:spacing w:val="2"/>
          <w:sz w:val="24"/>
          <w:szCs w:val="24"/>
        </w:rPr>
        <w:t>l</w:t>
      </w:r>
      <w:r w:rsidR="00D22EC6" w:rsidRPr="00303C77">
        <w:rPr>
          <w:rFonts w:ascii="Candara" w:eastAsia="Calibri" w:hAnsi="Candara" w:cstheme="minorHAnsi"/>
          <w:sz w:val="24"/>
          <w:szCs w:val="24"/>
        </w:rPr>
        <w:t>l be</w:t>
      </w:r>
      <w:r w:rsidR="00D22EC6" w:rsidRPr="00303C77">
        <w:rPr>
          <w:rFonts w:ascii="Candara" w:eastAsia="Calibri" w:hAnsi="Candara" w:cstheme="minorHAnsi"/>
          <w:spacing w:val="-2"/>
          <w:sz w:val="24"/>
          <w:szCs w:val="24"/>
        </w:rPr>
        <w:t xml:space="preserve"> </w:t>
      </w:r>
      <w:r w:rsidR="00D22EC6" w:rsidRPr="00303C77">
        <w:rPr>
          <w:rFonts w:ascii="Candara" w:eastAsia="Calibri" w:hAnsi="Candara" w:cstheme="minorHAnsi"/>
          <w:spacing w:val="1"/>
          <w:sz w:val="24"/>
          <w:szCs w:val="24"/>
        </w:rPr>
        <w:t>r</w:t>
      </w:r>
      <w:r w:rsidR="00D22EC6" w:rsidRPr="00303C77">
        <w:rPr>
          <w:rFonts w:ascii="Candara" w:eastAsia="Calibri" w:hAnsi="Candara" w:cstheme="minorHAnsi"/>
          <w:sz w:val="24"/>
          <w:szCs w:val="24"/>
        </w:rPr>
        <w:t>e</w:t>
      </w:r>
      <w:r w:rsidR="00D22EC6" w:rsidRPr="00303C77">
        <w:rPr>
          <w:rFonts w:ascii="Candara" w:eastAsia="Calibri" w:hAnsi="Candara" w:cstheme="minorHAnsi"/>
          <w:spacing w:val="-5"/>
          <w:sz w:val="24"/>
          <w:szCs w:val="24"/>
        </w:rPr>
        <w:t>p</w:t>
      </w:r>
      <w:r w:rsidR="00D22EC6" w:rsidRPr="00303C77">
        <w:rPr>
          <w:rFonts w:ascii="Candara" w:eastAsia="Calibri" w:hAnsi="Candara" w:cstheme="minorHAnsi"/>
          <w:spacing w:val="1"/>
          <w:sz w:val="24"/>
          <w:szCs w:val="24"/>
        </w:rPr>
        <w:t>r</w:t>
      </w:r>
      <w:r w:rsidR="00D22EC6" w:rsidRPr="00303C77">
        <w:rPr>
          <w:rFonts w:ascii="Candara" w:eastAsia="Calibri" w:hAnsi="Candara" w:cstheme="minorHAnsi"/>
          <w:spacing w:val="-3"/>
          <w:sz w:val="24"/>
          <w:szCs w:val="24"/>
        </w:rPr>
        <w:t>i</w:t>
      </w:r>
      <w:r w:rsidR="00D22EC6" w:rsidRPr="00303C77">
        <w:rPr>
          <w:rFonts w:ascii="Candara" w:eastAsia="Calibri" w:hAnsi="Candara" w:cstheme="minorHAnsi"/>
          <w:spacing w:val="2"/>
          <w:sz w:val="24"/>
          <w:szCs w:val="24"/>
        </w:rPr>
        <w:t>m</w:t>
      </w:r>
      <w:r w:rsidR="00D22EC6" w:rsidRPr="00303C77">
        <w:rPr>
          <w:rFonts w:ascii="Candara" w:eastAsia="Calibri" w:hAnsi="Candara" w:cstheme="minorHAnsi"/>
          <w:sz w:val="24"/>
          <w:szCs w:val="24"/>
        </w:rPr>
        <w:t>a</w:t>
      </w:r>
      <w:r w:rsidR="00D22EC6" w:rsidRPr="00303C77">
        <w:rPr>
          <w:rFonts w:ascii="Candara" w:eastAsia="Calibri" w:hAnsi="Candara" w:cstheme="minorHAnsi"/>
          <w:spacing w:val="-1"/>
          <w:sz w:val="24"/>
          <w:szCs w:val="24"/>
        </w:rPr>
        <w:t>n</w:t>
      </w:r>
      <w:r w:rsidR="00D22EC6" w:rsidRPr="00303C77">
        <w:rPr>
          <w:rFonts w:ascii="Candara" w:eastAsia="Calibri" w:hAnsi="Candara" w:cstheme="minorHAnsi"/>
          <w:spacing w:val="-5"/>
          <w:sz w:val="24"/>
          <w:szCs w:val="24"/>
        </w:rPr>
        <w:t>d</w:t>
      </w:r>
      <w:r w:rsidR="00D22EC6" w:rsidRPr="00303C77">
        <w:rPr>
          <w:rFonts w:ascii="Candara" w:eastAsia="Calibri" w:hAnsi="Candara" w:cstheme="minorHAnsi"/>
          <w:sz w:val="24"/>
          <w:szCs w:val="24"/>
        </w:rPr>
        <w:t xml:space="preserve">ed, </w:t>
      </w:r>
      <w:r w:rsidR="0015460B" w:rsidRPr="00303C77">
        <w:rPr>
          <w:rFonts w:ascii="Candara" w:eastAsia="Calibri" w:hAnsi="Candara" w:cstheme="minorHAnsi"/>
          <w:sz w:val="24"/>
          <w:szCs w:val="24"/>
        </w:rPr>
        <w:t>the Proprietor</w:t>
      </w:r>
      <w:r w:rsidR="00D22EC6" w:rsidRPr="00303C77">
        <w:rPr>
          <w:rFonts w:ascii="Candara" w:eastAsia="Calibri" w:hAnsi="Candara" w:cstheme="minorHAnsi"/>
          <w:spacing w:val="-1"/>
          <w:sz w:val="24"/>
          <w:szCs w:val="24"/>
        </w:rPr>
        <w:t xml:space="preserve"> </w:t>
      </w:r>
      <w:r w:rsidR="00D22EC6" w:rsidRPr="00303C77">
        <w:rPr>
          <w:rFonts w:ascii="Candara" w:eastAsia="Calibri" w:hAnsi="Candara" w:cstheme="minorHAnsi"/>
          <w:spacing w:val="2"/>
          <w:sz w:val="24"/>
          <w:szCs w:val="24"/>
        </w:rPr>
        <w:t>i</w:t>
      </w:r>
      <w:r w:rsidR="00D22EC6" w:rsidRPr="00303C77">
        <w:rPr>
          <w:rFonts w:ascii="Candara" w:eastAsia="Calibri" w:hAnsi="Candara" w:cstheme="minorHAnsi"/>
          <w:sz w:val="24"/>
          <w:szCs w:val="24"/>
        </w:rPr>
        <w:t>s</w:t>
      </w:r>
      <w:r w:rsidR="00D22EC6" w:rsidRPr="00303C77">
        <w:rPr>
          <w:rFonts w:ascii="Candara" w:eastAsia="Calibri" w:hAnsi="Candara" w:cstheme="minorHAnsi"/>
          <w:spacing w:val="-4"/>
          <w:sz w:val="24"/>
          <w:szCs w:val="24"/>
        </w:rPr>
        <w:t xml:space="preserve"> </w:t>
      </w:r>
      <w:r w:rsidR="00D22EC6" w:rsidRPr="00303C77">
        <w:rPr>
          <w:rFonts w:ascii="Candara" w:eastAsia="Calibri" w:hAnsi="Candara" w:cstheme="minorHAnsi"/>
          <w:spacing w:val="2"/>
          <w:sz w:val="24"/>
          <w:szCs w:val="24"/>
        </w:rPr>
        <w:t>i</w:t>
      </w:r>
      <w:r w:rsidR="00D22EC6" w:rsidRPr="00303C77">
        <w:rPr>
          <w:rFonts w:ascii="Candara" w:eastAsia="Calibri" w:hAnsi="Candara" w:cstheme="minorHAnsi"/>
          <w:sz w:val="24"/>
          <w:szCs w:val="24"/>
        </w:rPr>
        <w:t>nf</w:t>
      </w:r>
      <w:r w:rsidR="00D22EC6" w:rsidRPr="00303C77">
        <w:rPr>
          <w:rFonts w:ascii="Candara" w:eastAsia="Calibri" w:hAnsi="Candara" w:cstheme="minorHAnsi"/>
          <w:spacing w:val="-6"/>
          <w:sz w:val="24"/>
          <w:szCs w:val="24"/>
        </w:rPr>
        <w:t>o</w:t>
      </w:r>
      <w:r w:rsidR="00D22EC6" w:rsidRPr="00303C77">
        <w:rPr>
          <w:rFonts w:ascii="Candara" w:eastAsia="Calibri" w:hAnsi="Candara" w:cstheme="minorHAnsi"/>
          <w:spacing w:val="1"/>
          <w:sz w:val="24"/>
          <w:szCs w:val="24"/>
        </w:rPr>
        <w:t>r</w:t>
      </w:r>
      <w:r w:rsidR="00D22EC6" w:rsidRPr="00303C77">
        <w:rPr>
          <w:rFonts w:ascii="Candara" w:eastAsia="Calibri" w:hAnsi="Candara" w:cstheme="minorHAnsi"/>
          <w:spacing w:val="-3"/>
          <w:sz w:val="24"/>
          <w:szCs w:val="24"/>
        </w:rPr>
        <w:t>m</w:t>
      </w:r>
      <w:r w:rsidR="00D22EC6" w:rsidRPr="00303C77">
        <w:rPr>
          <w:rFonts w:ascii="Candara" w:eastAsia="Calibri" w:hAnsi="Candara" w:cstheme="minorHAnsi"/>
          <w:sz w:val="24"/>
          <w:szCs w:val="24"/>
        </w:rPr>
        <w:t>ed</w:t>
      </w:r>
      <w:r w:rsidR="00D22EC6" w:rsidRPr="00303C77">
        <w:rPr>
          <w:rFonts w:ascii="Candara" w:eastAsia="Calibri" w:hAnsi="Candara" w:cstheme="minorHAnsi"/>
          <w:spacing w:val="-2"/>
          <w:sz w:val="24"/>
          <w:szCs w:val="24"/>
        </w:rPr>
        <w:t xml:space="preserve"> </w:t>
      </w:r>
      <w:r w:rsidR="00D22EC6" w:rsidRPr="00303C77">
        <w:rPr>
          <w:rFonts w:ascii="Candara" w:eastAsia="Calibri" w:hAnsi="Candara" w:cstheme="minorHAnsi"/>
          <w:sz w:val="24"/>
          <w:szCs w:val="24"/>
        </w:rPr>
        <w:t>a</w:t>
      </w:r>
      <w:r w:rsidR="00D22EC6" w:rsidRPr="00303C77">
        <w:rPr>
          <w:rFonts w:ascii="Candara" w:eastAsia="Calibri" w:hAnsi="Candara" w:cstheme="minorHAnsi"/>
          <w:spacing w:val="-1"/>
          <w:sz w:val="24"/>
          <w:szCs w:val="24"/>
        </w:rPr>
        <w:t>n</w:t>
      </w:r>
      <w:r w:rsidR="00D22EC6" w:rsidRPr="00303C77">
        <w:rPr>
          <w:rFonts w:ascii="Candara" w:eastAsia="Calibri" w:hAnsi="Candara" w:cstheme="minorHAnsi"/>
          <w:sz w:val="24"/>
          <w:szCs w:val="24"/>
        </w:rPr>
        <w:t>d</w:t>
      </w:r>
      <w:r w:rsidR="00D22EC6" w:rsidRPr="00303C77">
        <w:rPr>
          <w:rFonts w:ascii="Candara" w:eastAsia="Calibri" w:hAnsi="Candara" w:cstheme="minorHAnsi"/>
          <w:spacing w:val="2"/>
          <w:sz w:val="24"/>
          <w:szCs w:val="24"/>
        </w:rPr>
        <w:t xml:space="preserve"> </w:t>
      </w:r>
      <w:r w:rsidR="00D22EC6" w:rsidRPr="00303C77">
        <w:rPr>
          <w:rFonts w:ascii="Candara" w:eastAsia="Calibri" w:hAnsi="Candara" w:cstheme="minorHAnsi"/>
          <w:sz w:val="24"/>
          <w:szCs w:val="24"/>
        </w:rPr>
        <w:t>a</w:t>
      </w:r>
      <w:r w:rsidR="00D22EC6" w:rsidRPr="00303C77">
        <w:rPr>
          <w:rFonts w:ascii="Candara" w:eastAsia="Calibri" w:hAnsi="Candara" w:cstheme="minorHAnsi"/>
          <w:spacing w:val="-3"/>
          <w:sz w:val="24"/>
          <w:szCs w:val="24"/>
        </w:rPr>
        <w:t xml:space="preserve"> </w:t>
      </w:r>
      <w:r w:rsidR="00D22EC6" w:rsidRPr="00303C77">
        <w:rPr>
          <w:rFonts w:ascii="Candara" w:eastAsia="Calibri" w:hAnsi="Candara" w:cstheme="minorHAnsi"/>
          <w:spacing w:val="1"/>
          <w:sz w:val="24"/>
          <w:szCs w:val="24"/>
        </w:rPr>
        <w:t>r</w:t>
      </w:r>
      <w:r w:rsidR="00D22EC6" w:rsidRPr="00303C77">
        <w:rPr>
          <w:rFonts w:ascii="Candara" w:eastAsia="Calibri" w:hAnsi="Candara" w:cstheme="minorHAnsi"/>
          <w:spacing w:val="-4"/>
          <w:sz w:val="24"/>
          <w:szCs w:val="24"/>
        </w:rPr>
        <w:t>e</w:t>
      </w:r>
      <w:r w:rsidR="00D22EC6" w:rsidRPr="00303C77">
        <w:rPr>
          <w:rFonts w:ascii="Candara" w:eastAsia="Calibri" w:hAnsi="Candara" w:cstheme="minorHAnsi"/>
          <w:spacing w:val="1"/>
          <w:sz w:val="24"/>
          <w:szCs w:val="24"/>
        </w:rPr>
        <w:t>c</w:t>
      </w:r>
      <w:r w:rsidR="00D22EC6" w:rsidRPr="00303C77">
        <w:rPr>
          <w:rFonts w:ascii="Candara" w:eastAsia="Calibri" w:hAnsi="Candara" w:cstheme="minorHAnsi"/>
          <w:spacing w:val="-1"/>
          <w:sz w:val="24"/>
          <w:szCs w:val="24"/>
        </w:rPr>
        <w:t>o</w:t>
      </w:r>
      <w:r w:rsidR="00D22EC6" w:rsidRPr="00303C77">
        <w:rPr>
          <w:rFonts w:ascii="Candara" w:eastAsia="Calibri" w:hAnsi="Candara" w:cstheme="minorHAnsi"/>
          <w:spacing w:val="1"/>
          <w:sz w:val="24"/>
          <w:szCs w:val="24"/>
        </w:rPr>
        <w:t>r</w:t>
      </w:r>
      <w:r w:rsidR="00D22EC6" w:rsidRPr="00303C77">
        <w:rPr>
          <w:rFonts w:ascii="Candara" w:eastAsia="Calibri" w:hAnsi="Candara" w:cstheme="minorHAnsi"/>
          <w:sz w:val="24"/>
          <w:szCs w:val="24"/>
        </w:rPr>
        <w:t>d</w:t>
      </w:r>
      <w:r w:rsidR="00D22EC6" w:rsidRPr="00303C77">
        <w:rPr>
          <w:rFonts w:ascii="Candara" w:eastAsia="Calibri" w:hAnsi="Candara" w:cstheme="minorHAnsi"/>
          <w:spacing w:val="-2"/>
          <w:sz w:val="24"/>
          <w:szCs w:val="24"/>
        </w:rPr>
        <w:t xml:space="preserve"> </w:t>
      </w:r>
      <w:r w:rsidR="00D22EC6" w:rsidRPr="00303C77">
        <w:rPr>
          <w:rFonts w:ascii="Candara" w:eastAsia="Calibri" w:hAnsi="Candara" w:cstheme="minorHAnsi"/>
          <w:spacing w:val="-1"/>
          <w:sz w:val="24"/>
          <w:szCs w:val="24"/>
        </w:rPr>
        <w:t>o</w:t>
      </w:r>
      <w:r w:rsidR="00D22EC6" w:rsidRPr="00303C77">
        <w:rPr>
          <w:rFonts w:ascii="Candara" w:eastAsia="Calibri" w:hAnsi="Candara" w:cstheme="minorHAnsi"/>
          <w:sz w:val="24"/>
          <w:szCs w:val="24"/>
        </w:rPr>
        <w:t>f</w:t>
      </w:r>
      <w:r w:rsidR="00D22EC6" w:rsidRPr="00303C77">
        <w:rPr>
          <w:rFonts w:ascii="Candara" w:eastAsia="Calibri" w:hAnsi="Candara" w:cstheme="minorHAnsi"/>
          <w:spacing w:val="-1"/>
          <w:sz w:val="24"/>
          <w:szCs w:val="24"/>
        </w:rPr>
        <w:t xml:space="preserve"> </w:t>
      </w:r>
      <w:r w:rsidR="00D22EC6" w:rsidRPr="00303C77">
        <w:rPr>
          <w:rFonts w:ascii="Candara" w:eastAsia="Calibri" w:hAnsi="Candara" w:cstheme="minorHAnsi"/>
          <w:sz w:val="24"/>
          <w:szCs w:val="24"/>
        </w:rPr>
        <w:t>the</w:t>
      </w:r>
      <w:r w:rsidR="00D22EC6" w:rsidRPr="00303C77">
        <w:rPr>
          <w:rFonts w:ascii="Candara" w:eastAsia="Calibri" w:hAnsi="Candara" w:cstheme="minorHAnsi"/>
          <w:spacing w:val="5"/>
          <w:sz w:val="24"/>
          <w:szCs w:val="24"/>
        </w:rPr>
        <w:t xml:space="preserve"> </w:t>
      </w:r>
      <w:r w:rsidR="00D22EC6" w:rsidRPr="00303C77">
        <w:rPr>
          <w:rFonts w:ascii="Candara" w:eastAsia="Calibri" w:hAnsi="Candara" w:cstheme="minorHAnsi"/>
          <w:spacing w:val="2"/>
          <w:sz w:val="24"/>
          <w:szCs w:val="24"/>
        </w:rPr>
        <w:t>i</w:t>
      </w:r>
      <w:r w:rsidR="00D22EC6" w:rsidRPr="00303C77">
        <w:rPr>
          <w:rFonts w:ascii="Candara" w:eastAsia="Calibri" w:hAnsi="Candara" w:cstheme="minorHAnsi"/>
          <w:spacing w:val="-5"/>
          <w:sz w:val="24"/>
          <w:szCs w:val="24"/>
        </w:rPr>
        <w:t>n</w:t>
      </w:r>
      <w:r w:rsidR="00D22EC6" w:rsidRPr="00303C77">
        <w:rPr>
          <w:rFonts w:ascii="Candara" w:eastAsia="Calibri" w:hAnsi="Candara" w:cstheme="minorHAnsi"/>
          <w:spacing w:val="1"/>
          <w:sz w:val="24"/>
          <w:szCs w:val="24"/>
        </w:rPr>
        <w:t>c</w:t>
      </w:r>
      <w:r w:rsidR="00D22EC6" w:rsidRPr="00303C77">
        <w:rPr>
          <w:rFonts w:ascii="Candara" w:eastAsia="Calibri" w:hAnsi="Candara" w:cstheme="minorHAnsi"/>
          <w:spacing w:val="2"/>
          <w:sz w:val="24"/>
          <w:szCs w:val="24"/>
        </w:rPr>
        <w:t>i</w:t>
      </w:r>
      <w:r w:rsidR="00D22EC6" w:rsidRPr="00303C77">
        <w:rPr>
          <w:rFonts w:ascii="Candara" w:eastAsia="Calibri" w:hAnsi="Candara" w:cstheme="minorHAnsi"/>
          <w:sz w:val="24"/>
          <w:szCs w:val="24"/>
        </w:rPr>
        <w:t>d</w:t>
      </w:r>
      <w:r w:rsidR="00D22EC6" w:rsidRPr="00303C77">
        <w:rPr>
          <w:rFonts w:ascii="Candara" w:eastAsia="Calibri" w:hAnsi="Candara" w:cstheme="minorHAnsi"/>
          <w:spacing w:val="-5"/>
          <w:sz w:val="24"/>
          <w:szCs w:val="24"/>
        </w:rPr>
        <w:t>e</w:t>
      </w:r>
      <w:r w:rsidR="00D22EC6" w:rsidRPr="00303C77">
        <w:rPr>
          <w:rFonts w:ascii="Candara" w:eastAsia="Calibri" w:hAnsi="Candara" w:cstheme="minorHAnsi"/>
          <w:sz w:val="24"/>
          <w:szCs w:val="24"/>
        </w:rPr>
        <w:t>nt</w:t>
      </w:r>
      <w:r w:rsidR="00D22EC6" w:rsidRPr="00303C77">
        <w:rPr>
          <w:rFonts w:ascii="Candara" w:eastAsia="Calibri" w:hAnsi="Candara" w:cstheme="minorHAnsi"/>
          <w:spacing w:val="-1"/>
          <w:sz w:val="24"/>
          <w:szCs w:val="24"/>
        </w:rPr>
        <w:t xml:space="preserve"> </w:t>
      </w:r>
      <w:r w:rsidR="00D22EC6" w:rsidRPr="00303C77">
        <w:rPr>
          <w:rFonts w:ascii="Candara" w:eastAsia="Calibri" w:hAnsi="Candara" w:cstheme="minorHAnsi"/>
          <w:spacing w:val="2"/>
          <w:sz w:val="24"/>
          <w:szCs w:val="24"/>
        </w:rPr>
        <w:t>i</w:t>
      </w:r>
      <w:r w:rsidR="00D22EC6" w:rsidRPr="00303C77">
        <w:rPr>
          <w:rFonts w:ascii="Candara" w:eastAsia="Calibri" w:hAnsi="Candara" w:cstheme="minorHAnsi"/>
          <w:sz w:val="24"/>
          <w:szCs w:val="24"/>
        </w:rPr>
        <w:t>s</w:t>
      </w:r>
      <w:r w:rsidR="00D22EC6" w:rsidRPr="00303C77">
        <w:rPr>
          <w:rFonts w:ascii="Candara" w:eastAsia="Calibri" w:hAnsi="Candara" w:cstheme="minorHAnsi"/>
          <w:spacing w:val="1"/>
          <w:sz w:val="24"/>
          <w:szCs w:val="24"/>
        </w:rPr>
        <w:t xml:space="preserve"> </w:t>
      </w:r>
      <w:r w:rsidR="00D22EC6" w:rsidRPr="00303C77">
        <w:rPr>
          <w:rFonts w:ascii="Candara" w:eastAsia="Calibri" w:hAnsi="Candara" w:cstheme="minorHAnsi"/>
          <w:sz w:val="24"/>
          <w:szCs w:val="24"/>
        </w:rPr>
        <w:t>kep</w:t>
      </w:r>
      <w:r w:rsidR="00D22EC6" w:rsidRPr="00303C77">
        <w:rPr>
          <w:rFonts w:ascii="Candara" w:eastAsia="Calibri" w:hAnsi="Candara" w:cstheme="minorHAnsi"/>
          <w:spacing w:val="-5"/>
          <w:sz w:val="24"/>
          <w:szCs w:val="24"/>
        </w:rPr>
        <w:t>t</w:t>
      </w:r>
      <w:r w:rsidRPr="00303C77">
        <w:rPr>
          <w:rFonts w:ascii="Candara" w:eastAsia="Calibri" w:hAnsi="Candara" w:cstheme="minorHAnsi"/>
          <w:spacing w:val="-5"/>
          <w:sz w:val="24"/>
          <w:szCs w:val="24"/>
        </w:rPr>
        <w:t xml:space="preserve"> in a book specifically kept for racist incidents</w:t>
      </w:r>
      <w:r w:rsidR="00D22EC6" w:rsidRPr="00303C77">
        <w:rPr>
          <w:rFonts w:ascii="Candara" w:eastAsia="Calibri" w:hAnsi="Candara" w:cstheme="minorHAnsi"/>
          <w:sz w:val="24"/>
          <w:szCs w:val="24"/>
        </w:rPr>
        <w:t xml:space="preserve">. </w:t>
      </w:r>
      <w:r w:rsidR="00D22EC6" w:rsidRPr="00303C77">
        <w:rPr>
          <w:rFonts w:ascii="Candara" w:eastAsia="Calibri" w:hAnsi="Candara" w:cstheme="minorHAnsi"/>
          <w:spacing w:val="-2"/>
          <w:sz w:val="24"/>
          <w:szCs w:val="24"/>
        </w:rPr>
        <w:t>T</w:t>
      </w:r>
      <w:r w:rsidR="00D22EC6" w:rsidRPr="00303C77">
        <w:rPr>
          <w:rFonts w:ascii="Candara" w:eastAsia="Calibri" w:hAnsi="Candara" w:cstheme="minorHAnsi"/>
          <w:sz w:val="24"/>
          <w:szCs w:val="24"/>
        </w:rPr>
        <w:t>he</w:t>
      </w:r>
      <w:r w:rsidR="00D22EC6" w:rsidRPr="00303C77">
        <w:rPr>
          <w:rFonts w:ascii="Candara" w:eastAsia="Calibri" w:hAnsi="Candara" w:cstheme="minorHAnsi"/>
          <w:spacing w:val="2"/>
          <w:sz w:val="24"/>
          <w:szCs w:val="24"/>
        </w:rPr>
        <w:t xml:space="preserve"> </w:t>
      </w:r>
      <w:r w:rsidR="00D22EC6" w:rsidRPr="00303C77">
        <w:rPr>
          <w:rFonts w:ascii="Candara" w:eastAsia="Calibri" w:hAnsi="Candara" w:cstheme="minorHAnsi"/>
          <w:sz w:val="24"/>
          <w:szCs w:val="24"/>
        </w:rPr>
        <w:t>p</w:t>
      </w:r>
      <w:r w:rsidR="00D22EC6" w:rsidRPr="00303C77">
        <w:rPr>
          <w:rFonts w:ascii="Candara" w:eastAsia="Calibri" w:hAnsi="Candara" w:cstheme="minorHAnsi"/>
          <w:spacing w:val="-6"/>
          <w:sz w:val="24"/>
          <w:szCs w:val="24"/>
        </w:rPr>
        <w:t>a</w:t>
      </w:r>
      <w:r w:rsidR="00D22EC6" w:rsidRPr="00303C77">
        <w:rPr>
          <w:rFonts w:ascii="Candara" w:eastAsia="Calibri" w:hAnsi="Candara" w:cstheme="minorHAnsi"/>
          <w:spacing w:val="1"/>
          <w:sz w:val="24"/>
          <w:szCs w:val="24"/>
        </w:rPr>
        <w:t>r</w:t>
      </w:r>
      <w:r w:rsidR="00D22EC6" w:rsidRPr="00303C77">
        <w:rPr>
          <w:rFonts w:ascii="Candara" w:eastAsia="Calibri" w:hAnsi="Candara" w:cstheme="minorHAnsi"/>
          <w:sz w:val="24"/>
          <w:szCs w:val="24"/>
        </w:rPr>
        <w:t>ents</w:t>
      </w:r>
      <w:r w:rsidR="00D22EC6" w:rsidRPr="00303C77">
        <w:rPr>
          <w:rFonts w:ascii="Candara" w:eastAsia="Calibri" w:hAnsi="Candara" w:cstheme="minorHAnsi"/>
          <w:spacing w:val="-4"/>
          <w:sz w:val="24"/>
          <w:szCs w:val="24"/>
        </w:rPr>
        <w:t xml:space="preserve"> </w:t>
      </w:r>
      <w:r w:rsidR="00D22EC6" w:rsidRPr="00303C77">
        <w:rPr>
          <w:rFonts w:ascii="Candara" w:eastAsia="Calibri" w:hAnsi="Candara" w:cstheme="minorHAnsi"/>
          <w:sz w:val="24"/>
          <w:szCs w:val="24"/>
        </w:rPr>
        <w:t>a</w:t>
      </w:r>
      <w:r w:rsidR="00D22EC6" w:rsidRPr="00303C77">
        <w:rPr>
          <w:rFonts w:ascii="Candara" w:eastAsia="Calibri" w:hAnsi="Candara" w:cstheme="minorHAnsi"/>
          <w:spacing w:val="1"/>
          <w:sz w:val="24"/>
          <w:szCs w:val="24"/>
        </w:rPr>
        <w:t>r</w:t>
      </w:r>
      <w:r w:rsidR="00D22EC6" w:rsidRPr="00303C77">
        <w:rPr>
          <w:rFonts w:ascii="Candara" w:eastAsia="Calibri" w:hAnsi="Candara" w:cstheme="minorHAnsi"/>
          <w:sz w:val="24"/>
          <w:szCs w:val="24"/>
        </w:rPr>
        <w:t>e</w:t>
      </w:r>
      <w:r w:rsidR="00D22EC6" w:rsidRPr="00303C77">
        <w:rPr>
          <w:rFonts w:ascii="Candara" w:eastAsia="Calibri" w:hAnsi="Candara" w:cstheme="minorHAnsi"/>
          <w:spacing w:val="-6"/>
          <w:sz w:val="24"/>
          <w:szCs w:val="24"/>
        </w:rPr>
        <w:t xml:space="preserve"> </w:t>
      </w:r>
      <w:r w:rsidR="00D22EC6" w:rsidRPr="00303C77">
        <w:rPr>
          <w:rFonts w:ascii="Candara" w:eastAsia="Calibri" w:hAnsi="Candara" w:cstheme="minorHAnsi"/>
          <w:spacing w:val="2"/>
          <w:w w:val="101"/>
          <w:sz w:val="24"/>
          <w:szCs w:val="24"/>
        </w:rPr>
        <w:t>i</w:t>
      </w:r>
      <w:r w:rsidR="00D22EC6" w:rsidRPr="00303C77">
        <w:rPr>
          <w:rFonts w:ascii="Candara" w:eastAsia="Calibri" w:hAnsi="Candara" w:cstheme="minorHAnsi"/>
          <w:sz w:val="24"/>
          <w:szCs w:val="24"/>
        </w:rPr>
        <w:t>nf</w:t>
      </w:r>
      <w:r w:rsidR="00D22EC6" w:rsidRPr="00303C77">
        <w:rPr>
          <w:rFonts w:ascii="Candara" w:eastAsia="Calibri" w:hAnsi="Candara" w:cstheme="minorHAnsi"/>
          <w:spacing w:val="-1"/>
          <w:sz w:val="24"/>
          <w:szCs w:val="24"/>
        </w:rPr>
        <w:t>o</w:t>
      </w:r>
      <w:r w:rsidR="00D22EC6" w:rsidRPr="00303C77">
        <w:rPr>
          <w:rFonts w:ascii="Candara" w:eastAsia="Calibri" w:hAnsi="Candara" w:cstheme="minorHAnsi"/>
          <w:spacing w:val="-3"/>
          <w:sz w:val="24"/>
          <w:szCs w:val="24"/>
        </w:rPr>
        <w:t>r</w:t>
      </w:r>
      <w:r w:rsidR="00D22EC6" w:rsidRPr="00303C77">
        <w:rPr>
          <w:rFonts w:ascii="Candara" w:eastAsia="Calibri" w:hAnsi="Candara" w:cstheme="minorHAnsi"/>
          <w:spacing w:val="2"/>
          <w:sz w:val="24"/>
          <w:szCs w:val="24"/>
        </w:rPr>
        <w:t>m</w:t>
      </w:r>
      <w:r w:rsidR="00D22EC6" w:rsidRPr="00303C77">
        <w:rPr>
          <w:rFonts w:ascii="Candara" w:eastAsia="Calibri" w:hAnsi="Candara" w:cstheme="minorHAnsi"/>
          <w:spacing w:val="-4"/>
          <w:sz w:val="24"/>
          <w:szCs w:val="24"/>
        </w:rPr>
        <w:t>e</w:t>
      </w:r>
      <w:r w:rsidR="00D22EC6" w:rsidRPr="00303C77">
        <w:rPr>
          <w:rFonts w:ascii="Candara" w:eastAsia="Calibri" w:hAnsi="Candara" w:cstheme="minorHAnsi"/>
          <w:sz w:val="24"/>
          <w:szCs w:val="24"/>
        </w:rPr>
        <w:t>d.</w:t>
      </w:r>
    </w:p>
    <w:p w14:paraId="39A47151" w14:textId="11DDFA64" w:rsidR="00450282" w:rsidRPr="00303C77" w:rsidRDefault="00D22EC6" w:rsidP="00303C77">
      <w:pPr>
        <w:pStyle w:val="ListParagraph"/>
        <w:numPr>
          <w:ilvl w:val="0"/>
          <w:numId w:val="32"/>
        </w:numPr>
        <w:ind w:right="264"/>
        <w:jc w:val="both"/>
        <w:rPr>
          <w:rFonts w:ascii="Candara" w:eastAsia="Calibri" w:hAnsi="Candara" w:cstheme="minorHAnsi"/>
          <w:sz w:val="24"/>
          <w:szCs w:val="24"/>
        </w:rPr>
      </w:pPr>
      <w:r w:rsidRPr="00303C77">
        <w:rPr>
          <w:rFonts w:ascii="Candara" w:eastAsia="Calibri" w:hAnsi="Candara" w:cstheme="minorHAnsi"/>
          <w:spacing w:val="2"/>
          <w:sz w:val="24"/>
          <w:szCs w:val="24"/>
        </w:rPr>
        <w:t>I</w:t>
      </w:r>
      <w:r w:rsidRPr="00303C77">
        <w:rPr>
          <w:rFonts w:ascii="Candara" w:eastAsia="Calibri" w:hAnsi="Candara" w:cstheme="minorHAnsi"/>
          <w:sz w:val="24"/>
          <w:szCs w:val="24"/>
        </w:rPr>
        <w:t>n</w:t>
      </w:r>
      <w:r w:rsidRPr="00303C77">
        <w:rPr>
          <w:rFonts w:ascii="Candara" w:eastAsia="Calibri" w:hAnsi="Candara" w:cstheme="minorHAnsi"/>
          <w:spacing w:val="2"/>
          <w:sz w:val="24"/>
          <w:szCs w:val="24"/>
        </w:rPr>
        <w:t xml:space="preserve"> </w:t>
      </w:r>
      <w:r w:rsidRPr="00303C77">
        <w:rPr>
          <w:rFonts w:ascii="Candara" w:eastAsia="Calibri" w:hAnsi="Candara" w:cstheme="minorHAnsi"/>
          <w:spacing w:val="-5"/>
          <w:sz w:val="24"/>
          <w:szCs w:val="24"/>
        </w:rPr>
        <w:t>p</w:t>
      </w:r>
      <w:r w:rsidRPr="00303C77">
        <w:rPr>
          <w:rFonts w:ascii="Candara" w:eastAsia="Calibri" w:hAnsi="Candara" w:cstheme="minorHAnsi"/>
          <w:sz w:val="24"/>
          <w:szCs w:val="24"/>
        </w:rPr>
        <w:t>e</w:t>
      </w:r>
      <w:r w:rsidRPr="00303C77">
        <w:rPr>
          <w:rFonts w:ascii="Candara" w:eastAsia="Calibri" w:hAnsi="Candara" w:cstheme="minorHAnsi"/>
          <w:spacing w:val="2"/>
          <w:sz w:val="24"/>
          <w:szCs w:val="24"/>
        </w:rPr>
        <w:t>r</w:t>
      </w:r>
      <w:r w:rsidRPr="00303C77">
        <w:rPr>
          <w:rFonts w:ascii="Candara" w:eastAsia="Calibri" w:hAnsi="Candara" w:cstheme="minorHAnsi"/>
          <w:spacing w:val="-2"/>
          <w:sz w:val="24"/>
          <w:szCs w:val="24"/>
        </w:rPr>
        <w:t>s</w:t>
      </w:r>
      <w:r w:rsidRPr="00303C77">
        <w:rPr>
          <w:rFonts w:ascii="Candara" w:eastAsia="Calibri" w:hAnsi="Candara" w:cstheme="minorHAnsi"/>
          <w:spacing w:val="2"/>
          <w:sz w:val="24"/>
          <w:szCs w:val="24"/>
        </w:rPr>
        <w:t>i</w:t>
      </w:r>
      <w:r w:rsidRPr="00303C77">
        <w:rPr>
          <w:rFonts w:ascii="Candara" w:eastAsia="Calibri" w:hAnsi="Candara" w:cstheme="minorHAnsi"/>
          <w:spacing w:val="-2"/>
          <w:sz w:val="24"/>
          <w:szCs w:val="24"/>
        </w:rPr>
        <w:t>s</w:t>
      </w:r>
      <w:r w:rsidRPr="00303C77">
        <w:rPr>
          <w:rFonts w:ascii="Candara" w:eastAsia="Calibri" w:hAnsi="Candara" w:cstheme="minorHAnsi"/>
          <w:sz w:val="24"/>
          <w:szCs w:val="24"/>
        </w:rPr>
        <w:t>tent</w:t>
      </w:r>
      <w:r w:rsidRPr="00303C77">
        <w:rPr>
          <w:rFonts w:ascii="Candara" w:eastAsia="Calibri" w:hAnsi="Candara" w:cstheme="minorHAnsi"/>
          <w:spacing w:val="-3"/>
          <w:sz w:val="24"/>
          <w:szCs w:val="24"/>
        </w:rPr>
        <w:t xml:space="preserve"> </w:t>
      </w:r>
      <w:r w:rsidRPr="00303C77">
        <w:rPr>
          <w:rFonts w:ascii="Candara" w:eastAsia="Calibri" w:hAnsi="Candara" w:cstheme="minorHAnsi"/>
          <w:spacing w:val="1"/>
          <w:sz w:val="24"/>
          <w:szCs w:val="24"/>
        </w:rPr>
        <w:t>c</w:t>
      </w:r>
      <w:r w:rsidRPr="00303C77">
        <w:rPr>
          <w:rFonts w:ascii="Candara" w:eastAsia="Calibri" w:hAnsi="Candara" w:cstheme="minorHAnsi"/>
          <w:sz w:val="24"/>
          <w:szCs w:val="24"/>
        </w:rPr>
        <w:t>a</w:t>
      </w:r>
      <w:r w:rsidRPr="00303C77">
        <w:rPr>
          <w:rFonts w:ascii="Candara" w:eastAsia="Calibri" w:hAnsi="Candara" w:cstheme="minorHAnsi"/>
          <w:spacing w:val="-3"/>
          <w:sz w:val="24"/>
          <w:szCs w:val="24"/>
        </w:rPr>
        <w:t>s</w:t>
      </w:r>
      <w:r w:rsidRPr="00303C77">
        <w:rPr>
          <w:rFonts w:ascii="Candara" w:eastAsia="Calibri" w:hAnsi="Candara" w:cstheme="minorHAnsi"/>
          <w:sz w:val="24"/>
          <w:szCs w:val="24"/>
        </w:rPr>
        <w:t>e</w:t>
      </w:r>
      <w:r w:rsidRPr="00303C77">
        <w:rPr>
          <w:rFonts w:ascii="Candara" w:eastAsia="Calibri" w:hAnsi="Candara" w:cstheme="minorHAnsi"/>
          <w:spacing w:val="-2"/>
          <w:sz w:val="24"/>
          <w:szCs w:val="24"/>
        </w:rPr>
        <w:t>s</w:t>
      </w:r>
      <w:r w:rsidRPr="00303C77">
        <w:rPr>
          <w:rFonts w:ascii="Candara" w:eastAsia="Calibri" w:hAnsi="Candara" w:cstheme="minorHAnsi"/>
          <w:sz w:val="24"/>
          <w:szCs w:val="24"/>
        </w:rPr>
        <w:t>,</w:t>
      </w:r>
      <w:r w:rsidRPr="00303C77">
        <w:rPr>
          <w:rFonts w:ascii="Candara" w:eastAsia="Calibri" w:hAnsi="Candara" w:cstheme="minorHAnsi"/>
          <w:spacing w:val="1"/>
          <w:sz w:val="24"/>
          <w:szCs w:val="24"/>
        </w:rPr>
        <w:t xml:space="preserve"> </w:t>
      </w:r>
      <w:r w:rsidRPr="00303C77">
        <w:rPr>
          <w:rFonts w:ascii="Candara" w:eastAsia="Calibri" w:hAnsi="Candara" w:cstheme="minorHAnsi"/>
          <w:sz w:val="24"/>
          <w:szCs w:val="24"/>
        </w:rPr>
        <w:t>p</w:t>
      </w:r>
      <w:r w:rsidRPr="00303C77">
        <w:rPr>
          <w:rFonts w:ascii="Candara" w:eastAsia="Calibri" w:hAnsi="Candara" w:cstheme="minorHAnsi"/>
          <w:spacing w:val="-6"/>
          <w:sz w:val="24"/>
          <w:szCs w:val="24"/>
        </w:rPr>
        <w:t>a</w:t>
      </w:r>
      <w:r w:rsidRPr="00303C77">
        <w:rPr>
          <w:rFonts w:ascii="Candara" w:eastAsia="Calibri" w:hAnsi="Candara" w:cstheme="minorHAnsi"/>
          <w:spacing w:val="1"/>
          <w:sz w:val="24"/>
          <w:szCs w:val="24"/>
        </w:rPr>
        <w:t>r</w:t>
      </w:r>
      <w:r w:rsidRPr="00303C77">
        <w:rPr>
          <w:rFonts w:ascii="Candara" w:eastAsia="Calibri" w:hAnsi="Candara" w:cstheme="minorHAnsi"/>
          <w:sz w:val="24"/>
          <w:szCs w:val="24"/>
        </w:rPr>
        <w:t>ents</w:t>
      </w:r>
      <w:r w:rsidRPr="00303C77">
        <w:rPr>
          <w:rFonts w:ascii="Candara" w:eastAsia="Calibri" w:hAnsi="Candara" w:cstheme="minorHAnsi"/>
          <w:spacing w:val="-4"/>
          <w:sz w:val="24"/>
          <w:szCs w:val="24"/>
        </w:rPr>
        <w:t xml:space="preserve"> </w:t>
      </w:r>
      <w:r w:rsidRPr="00303C77">
        <w:rPr>
          <w:rFonts w:ascii="Candara" w:eastAsia="Calibri" w:hAnsi="Candara" w:cstheme="minorHAnsi"/>
          <w:spacing w:val="2"/>
          <w:sz w:val="24"/>
          <w:szCs w:val="24"/>
        </w:rPr>
        <w:t>m</w:t>
      </w:r>
      <w:r w:rsidRPr="00303C77">
        <w:rPr>
          <w:rFonts w:ascii="Candara" w:eastAsia="Calibri" w:hAnsi="Candara" w:cstheme="minorHAnsi"/>
          <w:spacing w:val="-5"/>
          <w:sz w:val="24"/>
          <w:szCs w:val="24"/>
        </w:rPr>
        <w:t>a</w:t>
      </w:r>
      <w:r w:rsidRPr="00303C77">
        <w:rPr>
          <w:rFonts w:ascii="Candara" w:eastAsia="Calibri" w:hAnsi="Candara" w:cstheme="minorHAnsi"/>
          <w:sz w:val="24"/>
          <w:szCs w:val="24"/>
        </w:rPr>
        <w:t>y</w:t>
      </w:r>
      <w:r w:rsidRPr="00303C77">
        <w:rPr>
          <w:rFonts w:ascii="Candara" w:eastAsia="Calibri" w:hAnsi="Candara" w:cstheme="minorHAnsi"/>
          <w:spacing w:val="2"/>
          <w:sz w:val="24"/>
          <w:szCs w:val="24"/>
        </w:rPr>
        <w:t xml:space="preserve"> </w:t>
      </w:r>
      <w:r w:rsidRPr="00303C77">
        <w:rPr>
          <w:rFonts w:ascii="Candara" w:eastAsia="Calibri" w:hAnsi="Candara" w:cstheme="minorHAnsi"/>
          <w:sz w:val="24"/>
          <w:szCs w:val="24"/>
        </w:rPr>
        <w:t>be</w:t>
      </w:r>
      <w:r w:rsidRPr="00303C77">
        <w:rPr>
          <w:rFonts w:ascii="Candara" w:eastAsia="Calibri" w:hAnsi="Candara" w:cstheme="minorHAnsi"/>
          <w:spacing w:val="-2"/>
          <w:sz w:val="24"/>
          <w:szCs w:val="24"/>
        </w:rPr>
        <w:t xml:space="preserve"> </w:t>
      </w:r>
      <w:r w:rsidRPr="00303C77">
        <w:rPr>
          <w:rFonts w:ascii="Candara" w:eastAsia="Calibri" w:hAnsi="Candara" w:cstheme="minorHAnsi"/>
          <w:sz w:val="24"/>
          <w:szCs w:val="24"/>
        </w:rPr>
        <w:t>a</w:t>
      </w:r>
      <w:r w:rsidRPr="00303C77">
        <w:rPr>
          <w:rFonts w:ascii="Candara" w:eastAsia="Calibri" w:hAnsi="Candara" w:cstheme="minorHAnsi"/>
          <w:spacing w:val="-3"/>
          <w:sz w:val="24"/>
          <w:szCs w:val="24"/>
        </w:rPr>
        <w:t>s</w:t>
      </w:r>
      <w:r w:rsidRPr="00303C77">
        <w:rPr>
          <w:rFonts w:ascii="Candara" w:eastAsia="Calibri" w:hAnsi="Candara" w:cstheme="minorHAnsi"/>
          <w:sz w:val="24"/>
          <w:szCs w:val="24"/>
        </w:rPr>
        <w:t>ked</w:t>
      </w:r>
      <w:r w:rsidRPr="00303C77">
        <w:rPr>
          <w:rFonts w:ascii="Candara" w:eastAsia="Calibri" w:hAnsi="Candara" w:cstheme="minorHAnsi"/>
          <w:spacing w:val="-3"/>
          <w:sz w:val="24"/>
          <w:szCs w:val="24"/>
        </w:rPr>
        <w:t xml:space="preserve"> </w:t>
      </w:r>
      <w:r w:rsidRPr="00303C77">
        <w:rPr>
          <w:rFonts w:ascii="Candara" w:eastAsia="Calibri" w:hAnsi="Candara" w:cstheme="minorHAnsi"/>
          <w:sz w:val="24"/>
          <w:szCs w:val="24"/>
        </w:rPr>
        <w:t>to</w:t>
      </w:r>
      <w:r w:rsidRPr="00303C77">
        <w:rPr>
          <w:rFonts w:ascii="Candara" w:eastAsia="Calibri" w:hAnsi="Candara" w:cstheme="minorHAnsi"/>
          <w:spacing w:val="-3"/>
          <w:sz w:val="24"/>
          <w:szCs w:val="24"/>
        </w:rPr>
        <w:t xml:space="preserve"> </w:t>
      </w:r>
      <w:r w:rsidRPr="00303C77">
        <w:rPr>
          <w:rFonts w:ascii="Candara" w:eastAsia="Calibri" w:hAnsi="Candara" w:cstheme="minorHAnsi"/>
          <w:sz w:val="24"/>
          <w:szCs w:val="24"/>
        </w:rPr>
        <w:t>d</w:t>
      </w:r>
      <w:r w:rsidRPr="00303C77">
        <w:rPr>
          <w:rFonts w:ascii="Candara" w:eastAsia="Calibri" w:hAnsi="Candara" w:cstheme="minorHAnsi"/>
          <w:spacing w:val="1"/>
          <w:sz w:val="24"/>
          <w:szCs w:val="24"/>
        </w:rPr>
        <w:t>i</w:t>
      </w:r>
      <w:r w:rsidRPr="00303C77">
        <w:rPr>
          <w:rFonts w:ascii="Candara" w:eastAsia="Calibri" w:hAnsi="Candara" w:cstheme="minorHAnsi"/>
          <w:spacing w:val="-2"/>
          <w:sz w:val="24"/>
          <w:szCs w:val="24"/>
        </w:rPr>
        <w:t>s</w:t>
      </w:r>
      <w:r w:rsidRPr="00303C77">
        <w:rPr>
          <w:rFonts w:ascii="Candara" w:eastAsia="Calibri" w:hAnsi="Candara" w:cstheme="minorHAnsi"/>
          <w:spacing w:val="1"/>
          <w:sz w:val="24"/>
          <w:szCs w:val="24"/>
        </w:rPr>
        <w:t>c</w:t>
      </w:r>
      <w:r w:rsidRPr="00303C77">
        <w:rPr>
          <w:rFonts w:ascii="Candara" w:eastAsia="Calibri" w:hAnsi="Candara" w:cstheme="minorHAnsi"/>
          <w:sz w:val="24"/>
          <w:szCs w:val="24"/>
        </w:rPr>
        <w:t>u</w:t>
      </w:r>
      <w:r w:rsidRPr="00303C77">
        <w:rPr>
          <w:rFonts w:ascii="Candara" w:eastAsia="Calibri" w:hAnsi="Candara" w:cstheme="minorHAnsi"/>
          <w:spacing w:val="-2"/>
          <w:sz w:val="24"/>
          <w:szCs w:val="24"/>
        </w:rPr>
        <w:t>s</w:t>
      </w:r>
      <w:r w:rsidRPr="00303C77">
        <w:rPr>
          <w:rFonts w:ascii="Candara" w:eastAsia="Calibri" w:hAnsi="Candara" w:cstheme="minorHAnsi"/>
          <w:sz w:val="24"/>
          <w:szCs w:val="24"/>
        </w:rPr>
        <w:t>s</w:t>
      </w:r>
      <w:r w:rsidRPr="00303C77">
        <w:rPr>
          <w:rFonts w:ascii="Candara" w:eastAsia="Calibri" w:hAnsi="Candara" w:cstheme="minorHAnsi"/>
          <w:spacing w:val="7"/>
          <w:sz w:val="24"/>
          <w:szCs w:val="24"/>
        </w:rPr>
        <w:t xml:space="preserve"> </w:t>
      </w:r>
      <w:r w:rsidRPr="00303C77">
        <w:rPr>
          <w:rFonts w:ascii="Candara" w:eastAsia="Calibri" w:hAnsi="Candara" w:cstheme="minorHAnsi"/>
          <w:sz w:val="24"/>
          <w:szCs w:val="24"/>
        </w:rPr>
        <w:t>t</w:t>
      </w:r>
      <w:r w:rsidRPr="00303C77">
        <w:rPr>
          <w:rFonts w:ascii="Candara" w:eastAsia="Calibri" w:hAnsi="Candara" w:cstheme="minorHAnsi"/>
          <w:spacing w:val="-6"/>
          <w:sz w:val="24"/>
          <w:szCs w:val="24"/>
        </w:rPr>
        <w:t>h</w:t>
      </w:r>
      <w:r w:rsidRPr="00303C77">
        <w:rPr>
          <w:rFonts w:ascii="Candara" w:eastAsia="Calibri" w:hAnsi="Candara" w:cstheme="minorHAnsi"/>
          <w:sz w:val="24"/>
          <w:szCs w:val="24"/>
        </w:rPr>
        <w:t>e</w:t>
      </w:r>
      <w:r w:rsidRPr="00303C77">
        <w:rPr>
          <w:rFonts w:ascii="Candara" w:eastAsia="Calibri" w:hAnsi="Candara" w:cstheme="minorHAnsi"/>
          <w:spacing w:val="-2"/>
          <w:sz w:val="24"/>
          <w:szCs w:val="24"/>
        </w:rPr>
        <w:t xml:space="preserve"> </w:t>
      </w:r>
      <w:r w:rsidRPr="00303C77">
        <w:rPr>
          <w:rFonts w:ascii="Candara" w:eastAsia="Calibri" w:hAnsi="Candara" w:cstheme="minorHAnsi"/>
          <w:spacing w:val="2"/>
          <w:sz w:val="24"/>
          <w:szCs w:val="24"/>
        </w:rPr>
        <w:t>m</w:t>
      </w:r>
      <w:r w:rsidRPr="00303C77">
        <w:rPr>
          <w:rFonts w:ascii="Candara" w:eastAsia="Calibri" w:hAnsi="Candara" w:cstheme="minorHAnsi"/>
          <w:sz w:val="24"/>
          <w:szCs w:val="24"/>
        </w:rPr>
        <w:t>a</w:t>
      </w:r>
      <w:r w:rsidRPr="00303C77">
        <w:rPr>
          <w:rFonts w:ascii="Candara" w:eastAsia="Calibri" w:hAnsi="Candara" w:cstheme="minorHAnsi"/>
          <w:spacing w:val="-6"/>
          <w:sz w:val="24"/>
          <w:szCs w:val="24"/>
        </w:rPr>
        <w:t>t</w:t>
      </w:r>
      <w:r w:rsidRPr="00303C77">
        <w:rPr>
          <w:rFonts w:ascii="Candara" w:eastAsia="Calibri" w:hAnsi="Candara" w:cstheme="minorHAnsi"/>
          <w:sz w:val="24"/>
          <w:szCs w:val="24"/>
        </w:rPr>
        <w:t>ter w</w:t>
      </w:r>
      <w:r w:rsidRPr="00303C77">
        <w:rPr>
          <w:rFonts w:ascii="Candara" w:eastAsia="Calibri" w:hAnsi="Candara" w:cstheme="minorHAnsi"/>
          <w:spacing w:val="1"/>
          <w:sz w:val="24"/>
          <w:szCs w:val="24"/>
        </w:rPr>
        <w:t>i</w:t>
      </w:r>
      <w:r w:rsidRPr="00303C77">
        <w:rPr>
          <w:rFonts w:ascii="Candara" w:eastAsia="Calibri" w:hAnsi="Candara" w:cstheme="minorHAnsi"/>
          <w:sz w:val="24"/>
          <w:szCs w:val="24"/>
        </w:rPr>
        <w:t>th</w:t>
      </w:r>
      <w:r w:rsidRPr="00303C77">
        <w:rPr>
          <w:rFonts w:ascii="Candara" w:eastAsia="Calibri" w:hAnsi="Candara" w:cstheme="minorHAnsi"/>
          <w:spacing w:val="-3"/>
          <w:sz w:val="24"/>
          <w:szCs w:val="24"/>
        </w:rPr>
        <w:t xml:space="preserve"> </w:t>
      </w:r>
      <w:r w:rsidR="0015460B" w:rsidRPr="00303C77">
        <w:rPr>
          <w:rFonts w:ascii="Candara" w:eastAsia="Calibri" w:hAnsi="Candara" w:cstheme="minorHAnsi"/>
          <w:sz w:val="24"/>
          <w:szCs w:val="24"/>
        </w:rPr>
        <w:t>the Proprietor</w:t>
      </w:r>
      <w:r w:rsidRPr="00303C77">
        <w:rPr>
          <w:rFonts w:ascii="Candara" w:eastAsia="Calibri" w:hAnsi="Candara" w:cstheme="minorHAnsi"/>
          <w:sz w:val="24"/>
          <w:szCs w:val="24"/>
        </w:rPr>
        <w:t xml:space="preserve"> a</w:t>
      </w:r>
      <w:r w:rsidRPr="00303C77">
        <w:rPr>
          <w:rFonts w:ascii="Candara" w:eastAsia="Calibri" w:hAnsi="Candara" w:cstheme="minorHAnsi"/>
          <w:spacing w:val="-1"/>
          <w:sz w:val="24"/>
          <w:szCs w:val="24"/>
        </w:rPr>
        <w:t>n</w:t>
      </w:r>
      <w:r w:rsidRPr="00303C77">
        <w:rPr>
          <w:rFonts w:ascii="Candara" w:eastAsia="Calibri" w:hAnsi="Candara" w:cstheme="minorHAnsi"/>
          <w:sz w:val="24"/>
          <w:szCs w:val="24"/>
        </w:rPr>
        <w:t>d</w:t>
      </w:r>
      <w:r w:rsidRPr="00303C77">
        <w:rPr>
          <w:rFonts w:ascii="Candara" w:eastAsia="Calibri" w:hAnsi="Candara" w:cstheme="minorHAnsi"/>
          <w:spacing w:val="2"/>
          <w:sz w:val="24"/>
          <w:szCs w:val="24"/>
        </w:rPr>
        <w:t xml:space="preserve"> </w:t>
      </w:r>
      <w:r w:rsidRPr="00303C77">
        <w:rPr>
          <w:rFonts w:ascii="Candara" w:eastAsia="Calibri" w:hAnsi="Candara" w:cstheme="minorHAnsi"/>
          <w:sz w:val="24"/>
          <w:szCs w:val="24"/>
        </w:rPr>
        <w:t>a</w:t>
      </w:r>
      <w:r w:rsidRPr="00303C77">
        <w:rPr>
          <w:rFonts w:ascii="Candara" w:eastAsia="Calibri" w:hAnsi="Candara" w:cstheme="minorHAnsi"/>
          <w:spacing w:val="-3"/>
          <w:sz w:val="24"/>
          <w:szCs w:val="24"/>
        </w:rPr>
        <w:t xml:space="preserve"> r</w:t>
      </w:r>
      <w:r w:rsidRPr="00303C77">
        <w:rPr>
          <w:rFonts w:ascii="Candara" w:eastAsia="Calibri" w:hAnsi="Candara" w:cstheme="minorHAnsi"/>
          <w:sz w:val="24"/>
          <w:szCs w:val="24"/>
        </w:rPr>
        <w:t>e</w:t>
      </w:r>
      <w:r w:rsidRPr="00303C77">
        <w:rPr>
          <w:rFonts w:ascii="Candara" w:eastAsia="Calibri" w:hAnsi="Candara" w:cstheme="minorHAnsi"/>
          <w:spacing w:val="1"/>
          <w:sz w:val="24"/>
          <w:szCs w:val="24"/>
        </w:rPr>
        <w:t>f</w:t>
      </w:r>
      <w:r w:rsidRPr="00303C77">
        <w:rPr>
          <w:rFonts w:ascii="Candara" w:eastAsia="Calibri" w:hAnsi="Candara" w:cstheme="minorHAnsi"/>
          <w:spacing w:val="-4"/>
          <w:sz w:val="24"/>
          <w:szCs w:val="24"/>
        </w:rPr>
        <w:t>e</w:t>
      </w:r>
      <w:r w:rsidRPr="00303C77">
        <w:rPr>
          <w:rFonts w:ascii="Candara" w:eastAsia="Calibri" w:hAnsi="Candara" w:cstheme="minorHAnsi"/>
          <w:spacing w:val="1"/>
          <w:sz w:val="24"/>
          <w:szCs w:val="24"/>
        </w:rPr>
        <w:t>rr</w:t>
      </w:r>
      <w:r w:rsidRPr="00303C77">
        <w:rPr>
          <w:rFonts w:ascii="Candara" w:eastAsia="Calibri" w:hAnsi="Candara" w:cstheme="minorHAnsi"/>
          <w:spacing w:val="-5"/>
          <w:sz w:val="24"/>
          <w:szCs w:val="24"/>
        </w:rPr>
        <w:t>a</w:t>
      </w:r>
      <w:r w:rsidRPr="00303C77">
        <w:rPr>
          <w:rFonts w:ascii="Candara" w:eastAsia="Calibri" w:hAnsi="Candara" w:cstheme="minorHAnsi"/>
          <w:sz w:val="24"/>
          <w:szCs w:val="24"/>
        </w:rPr>
        <w:t>l</w:t>
      </w:r>
      <w:r w:rsidRPr="00303C77">
        <w:rPr>
          <w:rFonts w:ascii="Candara" w:eastAsia="Calibri" w:hAnsi="Candara" w:cstheme="minorHAnsi"/>
          <w:spacing w:val="-1"/>
          <w:sz w:val="24"/>
          <w:szCs w:val="24"/>
        </w:rPr>
        <w:t xml:space="preserve"> </w:t>
      </w:r>
      <w:r w:rsidRPr="00303C77">
        <w:rPr>
          <w:rFonts w:ascii="Candara" w:eastAsia="Calibri" w:hAnsi="Candara" w:cstheme="minorHAnsi"/>
          <w:spacing w:val="2"/>
          <w:sz w:val="24"/>
          <w:szCs w:val="24"/>
        </w:rPr>
        <w:t>m</w:t>
      </w:r>
      <w:r w:rsidRPr="00303C77">
        <w:rPr>
          <w:rFonts w:ascii="Candara" w:eastAsia="Calibri" w:hAnsi="Candara" w:cstheme="minorHAnsi"/>
          <w:sz w:val="24"/>
          <w:szCs w:val="24"/>
        </w:rPr>
        <w:t>a</w:t>
      </w:r>
      <w:r w:rsidRPr="00303C77">
        <w:rPr>
          <w:rFonts w:ascii="Candara" w:eastAsia="Calibri" w:hAnsi="Candara" w:cstheme="minorHAnsi"/>
          <w:spacing w:val="-1"/>
          <w:sz w:val="24"/>
          <w:szCs w:val="24"/>
        </w:rPr>
        <w:t>d</w:t>
      </w:r>
      <w:r w:rsidRPr="00303C77">
        <w:rPr>
          <w:rFonts w:ascii="Candara" w:eastAsia="Calibri" w:hAnsi="Candara" w:cstheme="minorHAnsi"/>
          <w:sz w:val="24"/>
          <w:szCs w:val="24"/>
        </w:rPr>
        <w:t>e</w:t>
      </w:r>
      <w:r w:rsidRPr="00303C77">
        <w:rPr>
          <w:rFonts w:ascii="Candara" w:eastAsia="Calibri" w:hAnsi="Candara" w:cstheme="minorHAnsi"/>
          <w:spacing w:val="-2"/>
          <w:sz w:val="24"/>
          <w:szCs w:val="24"/>
        </w:rPr>
        <w:t xml:space="preserve"> </w:t>
      </w:r>
      <w:r w:rsidRPr="00303C77">
        <w:rPr>
          <w:rFonts w:ascii="Candara" w:eastAsia="Calibri" w:hAnsi="Candara" w:cstheme="minorHAnsi"/>
          <w:sz w:val="24"/>
          <w:szCs w:val="24"/>
        </w:rPr>
        <w:t>to p</w:t>
      </w:r>
      <w:r w:rsidRPr="00303C77">
        <w:rPr>
          <w:rFonts w:ascii="Candara" w:eastAsia="Calibri" w:hAnsi="Candara" w:cstheme="minorHAnsi"/>
          <w:spacing w:val="-1"/>
          <w:sz w:val="24"/>
          <w:szCs w:val="24"/>
        </w:rPr>
        <w:t>o</w:t>
      </w:r>
      <w:r w:rsidRPr="00303C77">
        <w:rPr>
          <w:rFonts w:ascii="Candara" w:eastAsia="Calibri" w:hAnsi="Candara" w:cstheme="minorHAnsi"/>
          <w:spacing w:val="2"/>
          <w:sz w:val="24"/>
          <w:szCs w:val="24"/>
        </w:rPr>
        <w:t>li</w:t>
      </w:r>
      <w:r w:rsidRPr="00303C77">
        <w:rPr>
          <w:rFonts w:ascii="Candara" w:eastAsia="Calibri" w:hAnsi="Candara" w:cstheme="minorHAnsi"/>
          <w:spacing w:val="-4"/>
          <w:sz w:val="24"/>
          <w:szCs w:val="24"/>
        </w:rPr>
        <w:t>c</w:t>
      </w:r>
      <w:r w:rsidRPr="00303C77">
        <w:rPr>
          <w:rFonts w:ascii="Candara" w:eastAsia="Calibri" w:hAnsi="Candara" w:cstheme="minorHAnsi"/>
          <w:sz w:val="24"/>
          <w:szCs w:val="24"/>
        </w:rPr>
        <w:t xml:space="preserve">e </w:t>
      </w:r>
      <w:r w:rsidRPr="00303C77">
        <w:rPr>
          <w:rFonts w:ascii="Candara" w:eastAsia="Calibri" w:hAnsi="Candara" w:cstheme="minorHAnsi"/>
          <w:spacing w:val="2"/>
          <w:sz w:val="24"/>
          <w:szCs w:val="24"/>
        </w:rPr>
        <w:t>i</w:t>
      </w:r>
      <w:r w:rsidRPr="00303C77">
        <w:rPr>
          <w:rFonts w:ascii="Candara" w:eastAsia="Calibri" w:hAnsi="Candara" w:cstheme="minorHAnsi"/>
          <w:sz w:val="24"/>
          <w:szCs w:val="24"/>
        </w:rPr>
        <w:t>n</w:t>
      </w:r>
      <w:r w:rsidRPr="00303C77">
        <w:rPr>
          <w:rFonts w:ascii="Candara" w:eastAsia="Calibri" w:hAnsi="Candara" w:cstheme="minorHAnsi"/>
          <w:spacing w:val="-2"/>
          <w:sz w:val="24"/>
          <w:szCs w:val="24"/>
        </w:rPr>
        <w:t xml:space="preserve"> </w:t>
      </w:r>
      <w:r w:rsidRPr="00303C77">
        <w:rPr>
          <w:rFonts w:ascii="Candara" w:eastAsia="Calibri" w:hAnsi="Candara" w:cstheme="minorHAnsi"/>
          <w:spacing w:val="2"/>
          <w:sz w:val="24"/>
          <w:szCs w:val="24"/>
        </w:rPr>
        <w:t>li</w:t>
      </w:r>
      <w:r w:rsidRPr="00303C77">
        <w:rPr>
          <w:rFonts w:ascii="Candara" w:eastAsia="Calibri" w:hAnsi="Candara" w:cstheme="minorHAnsi"/>
          <w:spacing w:val="-5"/>
          <w:sz w:val="24"/>
          <w:szCs w:val="24"/>
        </w:rPr>
        <w:t>n</w:t>
      </w:r>
      <w:r w:rsidRPr="00303C77">
        <w:rPr>
          <w:rFonts w:ascii="Candara" w:eastAsia="Calibri" w:hAnsi="Candara" w:cstheme="minorHAnsi"/>
          <w:sz w:val="24"/>
          <w:szCs w:val="24"/>
        </w:rPr>
        <w:t>e</w:t>
      </w:r>
      <w:r w:rsidRPr="00303C77">
        <w:rPr>
          <w:rFonts w:ascii="Candara" w:eastAsia="Calibri" w:hAnsi="Candara" w:cstheme="minorHAnsi"/>
          <w:spacing w:val="4"/>
          <w:sz w:val="24"/>
          <w:szCs w:val="24"/>
        </w:rPr>
        <w:t xml:space="preserve"> </w:t>
      </w:r>
      <w:r w:rsidRPr="00303C77">
        <w:rPr>
          <w:rFonts w:ascii="Candara" w:eastAsia="Calibri" w:hAnsi="Candara" w:cstheme="minorHAnsi"/>
          <w:spacing w:val="-5"/>
          <w:sz w:val="24"/>
          <w:szCs w:val="24"/>
        </w:rPr>
        <w:t>w</w:t>
      </w:r>
      <w:r w:rsidRPr="00303C77">
        <w:rPr>
          <w:rFonts w:ascii="Candara" w:eastAsia="Calibri" w:hAnsi="Candara" w:cstheme="minorHAnsi"/>
          <w:spacing w:val="2"/>
          <w:sz w:val="24"/>
          <w:szCs w:val="24"/>
        </w:rPr>
        <w:t>i</w:t>
      </w:r>
      <w:r w:rsidRPr="00303C77">
        <w:rPr>
          <w:rFonts w:ascii="Candara" w:eastAsia="Calibri" w:hAnsi="Candara" w:cstheme="minorHAnsi"/>
          <w:sz w:val="24"/>
          <w:szCs w:val="24"/>
        </w:rPr>
        <w:t>th</w:t>
      </w:r>
      <w:r w:rsidRPr="00303C77">
        <w:rPr>
          <w:rFonts w:ascii="Candara" w:eastAsia="Calibri" w:hAnsi="Candara" w:cstheme="minorHAnsi"/>
          <w:spacing w:val="-3"/>
          <w:sz w:val="24"/>
          <w:szCs w:val="24"/>
        </w:rPr>
        <w:t xml:space="preserve"> </w:t>
      </w:r>
      <w:r w:rsidRPr="00303C77">
        <w:rPr>
          <w:rFonts w:ascii="Candara" w:eastAsia="Calibri" w:hAnsi="Candara" w:cstheme="minorHAnsi"/>
          <w:sz w:val="24"/>
          <w:szCs w:val="24"/>
        </w:rPr>
        <w:t>the</w:t>
      </w:r>
      <w:r w:rsidRPr="00303C77">
        <w:rPr>
          <w:rFonts w:ascii="Candara" w:eastAsia="Calibri" w:hAnsi="Candara" w:cstheme="minorHAnsi"/>
          <w:spacing w:val="-2"/>
          <w:sz w:val="24"/>
          <w:szCs w:val="24"/>
        </w:rPr>
        <w:t xml:space="preserve"> s</w:t>
      </w:r>
      <w:r w:rsidRPr="00303C77">
        <w:rPr>
          <w:rFonts w:ascii="Candara" w:eastAsia="Calibri" w:hAnsi="Candara" w:cstheme="minorHAnsi"/>
          <w:spacing w:val="1"/>
          <w:sz w:val="24"/>
          <w:szCs w:val="24"/>
        </w:rPr>
        <w:t>c</w:t>
      </w:r>
      <w:r w:rsidRPr="00303C77">
        <w:rPr>
          <w:rFonts w:ascii="Candara" w:eastAsia="Calibri" w:hAnsi="Candara" w:cstheme="minorHAnsi"/>
          <w:sz w:val="24"/>
          <w:szCs w:val="24"/>
        </w:rPr>
        <w:t>h</w:t>
      </w:r>
      <w:r w:rsidRPr="00303C77">
        <w:rPr>
          <w:rFonts w:ascii="Candara" w:eastAsia="Calibri" w:hAnsi="Candara" w:cstheme="minorHAnsi"/>
          <w:spacing w:val="-1"/>
          <w:sz w:val="24"/>
          <w:szCs w:val="24"/>
        </w:rPr>
        <w:t>oo</w:t>
      </w:r>
      <w:r w:rsidRPr="00303C77">
        <w:rPr>
          <w:rFonts w:ascii="Candara" w:eastAsia="Calibri" w:hAnsi="Candara" w:cstheme="minorHAnsi"/>
          <w:sz w:val="24"/>
          <w:szCs w:val="24"/>
        </w:rPr>
        <w:t>l</w:t>
      </w:r>
      <w:r w:rsidRPr="00303C77">
        <w:rPr>
          <w:rFonts w:ascii="Candara" w:eastAsia="Calibri" w:hAnsi="Candara" w:cstheme="minorHAnsi"/>
          <w:spacing w:val="-4"/>
          <w:sz w:val="24"/>
          <w:szCs w:val="24"/>
        </w:rPr>
        <w:t xml:space="preserve"> </w:t>
      </w:r>
      <w:r w:rsidRPr="00303C77">
        <w:rPr>
          <w:rFonts w:ascii="Candara" w:eastAsia="Calibri" w:hAnsi="Candara" w:cstheme="minorHAnsi"/>
          <w:spacing w:val="2"/>
          <w:sz w:val="24"/>
          <w:szCs w:val="24"/>
        </w:rPr>
        <w:t>E</w:t>
      </w:r>
      <w:r w:rsidRPr="00303C77">
        <w:rPr>
          <w:rFonts w:ascii="Candara" w:eastAsia="Calibri" w:hAnsi="Candara" w:cstheme="minorHAnsi"/>
          <w:sz w:val="24"/>
          <w:szCs w:val="24"/>
        </w:rPr>
        <w:t>qu</w:t>
      </w:r>
      <w:r w:rsidRPr="00303C77">
        <w:rPr>
          <w:rFonts w:ascii="Candara" w:eastAsia="Calibri" w:hAnsi="Candara" w:cstheme="minorHAnsi"/>
          <w:spacing w:val="-1"/>
          <w:sz w:val="24"/>
          <w:szCs w:val="24"/>
        </w:rPr>
        <w:t>a</w:t>
      </w:r>
      <w:r w:rsidRPr="00303C77">
        <w:rPr>
          <w:rFonts w:ascii="Candara" w:eastAsia="Calibri" w:hAnsi="Candara" w:cstheme="minorHAnsi"/>
          <w:spacing w:val="-3"/>
          <w:sz w:val="24"/>
          <w:szCs w:val="24"/>
        </w:rPr>
        <w:t>l</w:t>
      </w:r>
      <w:r w:rsidRPr="00303C77">
        <w:rPr>
          <w:rFonts w:ascii="Candara" w:eastAsia="Calibri" w:hAnsi="Candara" w:cstheme="minorHAnsi"/>
          <w:spacing w:val="2"/>
          <w:sz w:val="24"/>
          <w:szCs w:val="24"/>
        </w:rPr>
        <w:t>i</w:t>
      </w:r>
      <w:r w:rsidRPr="00303C77">
        <w:rPr>
          <w:rFonts w:ascii="Candara" w:eastAsia="Calibri" w:hAnsi="Candara" w:cstheme="minorHAnsi"/>
          <w:sz w:val="24"/>
          <w:szCs w:val="24"/>
        </w:rPr>
        <w:t xml:space="preserve">ty </w:t>
      </w:r>
      <w:r w:rsidRPr="00303C77">
        <w:rPr>
          <w:rFonts w:ascii="Candara" w:eastAsia="Calibri" w:hAnsi="Candara" w:cstheme="minorHAnsi"/>
          <w:spacing w:val="1"/>
          <w:sz w:val="24"/>
          <w:szCs w:val="24"/>
        </w:rPr>
        <w:t>P</w:t>
      </w:r>
      <w:r w:rsidRPr="00303C77">
        <w:rPr>
          <w:rFonts w:ascii="Candara" w:eastAsia="Calibri" w:hAnsi="Candara" w:cstheme="minorHAnsi"/>
          <w:spacing w:val="-1"/>
          <w:sz w:val="24"/>
          <w:szCs w:val="24"/>
        </w:rPr>
        <w:t>o</w:t>
      </w:r>
      <w:r w:rsidRPr="00303C77">
        <w:rPr>
          <w:rFonts w:ascii="Candara" w:eastAsia="Calibri" w:hAnsi="Candara" w:cstheme="minorHAnsi"/>
          <w:spacing w:val="-3"/>
          <w:w w:val="101"/>
          <w:sz w:val="24"/>
          <w:szCs w:val="24"/>
        </w:rPr>
        <w:t>l</w:t>
      </w:r>
      <w:r w:rsidRPr="00303C77">
        <w:rPr>
          <w:rFonts w:ascii="Candara" w:eastAsia="Calibri" w:hAnsi="Candara" w:cstheme="minorHAnsi"/>
          <w:spacing w:val="2"/>
          <w:w w:val="101"/>
          <w:sz w:val="24"/>
          <w:szCs w:val="24"/>
        </w:rPr>
        <w:t>i</w:t>
      </w:r>
      <w:r w:rsidRPr="00303C77">
        <w:rPr>
          <w:rFonts w:ascii="Candara" w:eastAsia="Calibri" w:hAnsi="Candara" w:cstheme="minorHAnsi"/>
          <w:spacing w:val="1"/>
          <w:w w:val="101"/>
          <w:sz w:val="24"/>
          <w:szCs w:val="24"/>
        </w:rPr>
        <w:t>c</w:t>
      </w:r>
      <w:r w:rsidRPr="00303C77">
        <w:rPr>
          <w:rFonts w:ascii="Candara" w:eastAsia="Calibri" w:hAnsi="Candara" w:cstheme="minorHAnsi"/>
          <w:spacing w:val="-5"/>
          <w:sz w:val="24"/>
          <w:szCs w:val="24"/>
        </w:rPr>
        <w:t>y</w:t>
      </w:r>
      <w:r w:rsidRPr="00303C77">
        <w:rPr>
          <w:rFonts w:ascii="Candara" w:eastAsia="Calibri" w:hAnsi="Candara" w:cstheme="minorHAnsi"/>
          <w:sz w:val="24"/>
          <w:szCs w:val="24"/>
        </w:rPr>
        <w:t>.</w:t>
      </w:r>
    </w:p>
    <w:p w14:paraId="749BF32F" w14:textId="77777777" w:rsidR="00450282" w:rsidRPr="00B576DF" w:rsidRDefault="00450282" w:rsidP="00EA1AD1">
      <w:pPr>
        <w:jc w:val="both"/>
        <w:rPr>
          <w:rFonts w:ascii="Candara" w:hAnsi="Candara" w:cstheme="minorHAnsi"/>
          <w:sz w:val="24"/>
          <w:szCs w:val="24"/>
        </w:rPr>
      </w:pPr>
    </w:p>
    <w:p w14:paraId="1DCD4C36"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All</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g</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s</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f</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2"/>
          <w:sz w:val="24"/>
          <w:szCs w:val="24"/>
        </w:rPr>
        <w:t>A</w:t>
      </w:r>
      <w:r w:rsidRPr="00B576DF">
        <w:rPr>
          <w:rFonts w:ascii="Candara" w:eastAsia="Calibri" w:hAnsi="Candara" w:cstheme="minorHAnsi"/>
          <w:b/>
          <w:spacing w:val="-3"/>
          <w:sz w:val="24"/>
          <w:szCs w:val="24"/>
        </w:rPr>
        <w:t>b</w:t>
      </w:r>
      <w:r w:rsidRPr="00B576DF">
        <w:rPr>
          <w:rFonts w:ascii="Candara" w:eastAsia="Calibri" w:hAnsi="Candara" w:cstheme="minorHAnsi"/>
          <w:b/>
          <w:spacing w:val="2"/>
          <w:sz w:val="24"/>
          <w:szCs w:val="24"/>
        </w:rPr>
        <w:t>u</w:t>
      </w:r>
      <w:r w:rsidRPr="00B576DF">
        <w:rPr>
          <w:rFonts w:ascii="Candara" w:eastAsia="Calibri" w:hAnsi="Candara" w:cstheme="minorHAnsi"/>
          <w:b/>
          <w:spacing w:val="1"/>
          <w:sz w:val="24"/>
          <w:szCs w:val="24"/>
        </w:rPr>
        <w:t>s</w:t>
      </w:r>
      <w:r w:rsidRPr="00B576DF">
        <w:rPr>
          <w:rFonts w:ascii="Candara" w:eastAsia="Calibri" w:hAnsi="Candara" w:cstheme="minorHAnsi"/>
          <w:b/>
          <w:sz w:val="24"/>
          <w:szCs w:val="24"/>
        </w:rPr>
        <w:t>e</w:t>
      </w:r>
      <w:r w:rsidRPr="00B576DF">
        <w:rPr>
          <w:rFonts w:ascii="Candara" w:eastAsia="Calibri" w:hAnsi="Candara" w:cstheme="minorHAnsi"/>
          <w:b/>
          <w:spacing w:val="1"/>
          <w:sz w:val="24"/>
          <w:szCs w:val="24"/>
        </w:rPr>
        <w:t xml:space="preserve"> a</w:t>
      </w:r>
      <w:r w:rsidRPr="00B576DF">
        <w:rPr>
          <w:rFonts w:ascii="Candara" w:eastAsia="Calibri" w:hAnsi="Candara" w:cstheme="minorHAnsi"/>
          <w:b/>
          <w:spacing w:val="-4"/>
          <w:sz w:val="24"/>
          <w:szCs w:val="24"/>
        </w:rPr>
        <w:t>g</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pacing w:val="-4"/>
          <w:sz w:val="24"/>
          <w:szCs w:val="24"/>
        </w:rPr>
        <w:t>s</w:t>
      </w:r>
      <w:r w:rsidRPr="00B576DF">
        <w:rPr>
          <w:rFonts w:ascii="Candara" w:eastAsia="Calibri" w:hAnsi="Candara" w:cstheme="minorHAnsi"/>
          <w:b/>
          <w:sz w:val="24"/>
          <w:szCs w:val="24"/>
        </w:rPr>
        <w:t>t</w:t>
      </w:r>
      <w:r w:rsidRPr="00B576DF">
        <w:rPr>
          <w:rFonts w:ascii="Candara" w:eastAsia="Calibri" w:hAnsi="Candara" w:cstheme="minorHAnsi"/>
          <w:b/>
          <w:spacing w:val="2"/>
          <w:sz w:val="24"/>
          <w:szCs w:val="24"/>
        </w:rPr>
        <w:t xml:space="preserve"> </w:t>
      </w:r>
      <w:r w:rsidRPr="00B576DF">
        <w:rPr>
          <w:rFonts w:ascii="Candara" w:eastAsia="Calibri" w:hAnsi="Candara" w:cstheme="minorHAnsi"/>
          <w:b/>
          <w:sz w:val="24"/>
          <w:szCs w:val="24"/>
        </w:rPr>
        <w:t>S</w:t>
      </w:r>
      <w:r w:rsidRPr="00B576DF">
        <w:rPr>
          <w:rFonts w:ascii="Candara" w:eastAsia="Calibri" w:hAnsi="Candara" w:cstheme="minorHAnsi"/>
          <w:b/>
          <w:spacing w:val="-3"/>
          <w:sz w:val="24"/>
          <w:szCs w:val="24"/>
        </w:rPr>
        <w:t>t</w:t>
      </w:r>
      <w:r w:rsidRPr="00B576DF">
        <w:rPr>
          <w:rFonts w:ascii="Candara" w:eastAsia="Calibri" w:hAnsi="Candara" w:cstheme="minorHAnsi"/>
          <w:b/>
          <w:spacing w:val="1"/>
          <w:sz w:val="24"/>
          <w:szCs w:val="24"/>
        </w:rPr>
        <w:t>a</w:t>
      </w:r>
      <w:r w:rsidRPr="00B576DF">
        <w:rPr>
          <w:rFonts w:ascii="Candara" w:eastAsia="Calibri" w:hAnsi="Candara" w:cstheme="minorHAnsi"/>
          <w:b/>
          <w:spacing w:val="-1"/>
          <w:sz w:val="24"/>
          <w:szCs w:val="24"/>
        </w:rPr>
        <w:t>ff</w:t>
      </w:r>
      <w:r w:rsidRPr="00B576DF">
        <w:rPr>
          <w:rFonts w:ascii="Candara" w:eastAsia="Calibri" w:hAnsi="Candara" w:cstheme="minorHAnsi"/>
          <w:b/>
          <w:sz w:val="24"/>
          <w:szCs w:val="24"/>
        </w:rPr>
        <w:t>/</w:t>
      </w:r>
      <w:r w:rsidRPr="00B576DF">
        <w:rPr>
          <w:rFonts w:ascii="Candara" w:eastAsia="Calibri" w:hAnsi="Candara" w:cstheme="minorHAnsi"/>
          <w:b/>
          <w:spacing w:val="-2"/>
          <w:sz w:val="24"/>
          <w:szCs w:val="24"/>
        </w:rPr>
        <w:t xml:space="preserve"> </w:t>
      </w:r>
      <w:r w:rsidRPr="00B576DF">
        <w:rPr>
          <w:rFonts w:ascii="Candara" w:eastAsia="Calibri" w:hAnsi="Candara" w:cstheme="minorHAnsi"/>
          <w:b/>
          <w:spacing w:val="1"/>
          <w:sz w:val="24"/>
          <w:szCs w:val="24"/>
        </w:rPr>
        <w:t>Ma</w:t>
      </w:r>
      <w:r w:rsidRPr="00B576DF">
        <w:rPr>
          <w:rFonts w:ascii="Candara" w:eastAsia="Calibri" w:hAnsi="Candara" w:cstheme="minorHAnsi"/>
          <w:b/>
          <w:spacing w:val="-2"/>
          <w:sz w:val="24"/>
          <w:szCs w:val="24"/>
        </w:rPr>
        <w:t>li</w:t>
      </w:r>
      <w:r w:rsidRPr="00B576DF">
        <w:rPr>
          <w:rFonts w:ascii="Candara" w:eastAsia="Calibri" w:hAnsi="Candara" w:cstheme="minorHAnsi"/>
          <w:b/>
          <w:spacing w:val="2"/>
          <w:sz w:val="24"/>
          <w:szCs w:val="24"/>
        </w:rPr>
        <w:t>c</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u</w:t>
      </w:r>
      <w:r w:rsidRPr="00B576DF">
        <w:rPr>
          <w:rFonts w:ascii="Candara" w:eastAsia="Calibri" w:hAnsi="Candara" w:cstheme="minorHAnsi"/>
          <w:b/>
          <w:sz w:val="24"/>
          <w:szCs w:val="24"/>
        </w:rPr>
        <w:t>s</w:t>
      </w:r>
      <w:r w:rsidRPr="00B576DF">
        <w:rPr>
          <w:rFonts w:ascii="Candara" w:eastAsia="Calibri" w:hAnsi="Candara" w:cstheme="minorHAnsi"/>
          <w:b/>
          <w:spacing w:val="6"/>
          <w:sz w:val="24"/>
          <w:szCs w:val="24"/>
        </w:rPr>
        <w:t xml:space="preserve"> </w:t>
      </w:r>
      <w:r w:rsidRPr="00B576DF">
        <w:rPr>
          <w:rFonts w:ascii="Candara" w:eastAsia="Calibri" w:hAnsi="Candara" w:cstheme="minorHAnsi"/>
          <w:b/>
          <w:spacing w:val="-7"/>
          <w:sz w:val="24"/>
          <w:szCs w:val="24"/>
        </w:rPr>
        <w:t>A</w:t>
      </w:r>
      <w:r w:rsidRPr="00B576DF">
        <w:rPr>
          <w:rFonts w:ascii="Candara" w:eastAsia="Calibri" w:hAnsi="Candara" w:cstheme="minorHAnsi"/>
          <w:b/>
          <w:spacing w:val="2"/>
          <w:sz w:val="24"/>
          <w:szCs w:val="24"/>
        </w:rPr>
        <w:t>c</w:t>
      </w:r>
      <w:r w:rsidRPr="00B576DF">
        <w:rPr>
          <w:rFonts w:ascii="Candara" w:eastAsia="Calibri" w:hAnsi="Candara" w:cstheme="minorHAnsi"/>
          <w:b/>
          <w:spacing w:val="-3"/>
          <w:sz w:val="24"/>
          <w:szCs w:val="24"/>
        </w:rPr>
        <w:t>c</w:t>
      </w:r>
      <w:r w:rsidRPr="00B576DF">
        <w:rPr>
          <w:rFonts w:ascii="Candara" w:eastAsia="Calibri" w:hAnsi="Candara" w:cstheme="minorHAnsi"/>
          <w:b/>
          <w:spacing w:val="2"/>
          <w:sz w:val="24"/>
          <w:szCs w:val="24"/>
        </w:rPr>
        <w:t>u</w:t>
      </w:r>
      <w:r w:rsidRPr="00B576DF">
        <w:rPr>
          <w:rFonts w:ascii="Candara" w:eastAsia="Calibri" w:hAnsi="Candara" w:cstheme="minorHAnsi"/>
          <w:b/>
          <w:spacing w:val="-4"/>
          <w:sz w:val="24"/>
          <w:szCs w:val="24"/>
        </w:rPr>
        <w:t>s</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n</w:t>
      </w:r>
      <w:r w:rsidRPr="00B576DF">
        <w:rPr>
          <w:rFonts w:ascii="Candara" w:eastAsia="Calibri" w:hAnsi="Candara" w:cstheme="minorHAnsi"/>
          <w:b/>
          <w:sz w:val="24"/>
          <w:szCs w:val="24"/>
        </w:rPr>
        <w:t>s</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4"/>
          <w:sz w:val="24"/>
          <w:szCs w:val="24"/>
        </w:rPr>
        <w:t>a</w:t>
      </w:r>
      <w:r w:rsidRPr="00B576DF">
        <w:rPr>
          <w:rFonts w:ascii="Candara" w:eastAsia="Calibri" w:hAnsi="Candara" w:cstheme="minorHAnsi"/>
          <w:b/>
          <w:sz w:val="24"/>
          <w:szCs w:val="24"/>
        </w:rPr>
        <w:t>g</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pacing w:val="-4"/>
          <w:sz w:val="24"/>
          <w:szCs w:val="24"/>
        </w:rPr>
        <w:t>s</w:t>
      </w:r>
      <w:r w:rsidRPr="00B576DF">
        <w:rPr>
          <w:rFonts w:ascii="Candara" w:eastAsia="Calibri" w:hAnsi="Candara" w:cstheme="minorHAnsi"/>
          <w:b/>
          <w:sz w:val="24"/>
          <w:szCs w:val="24"/>
        </w:rPr>
        <w:t>t</w:t>
      </w:r>
      <w:r w:rsidRPr="00B576DF">
        <w:rPr>
          <w:rFonts w:ascii="Candara" w:eastAsia="Calibri" w:hAnsi="Candara" w:cstheme="minorHAnsi"/>
          <w:b/>
          <w:spacing w:val="2"/>
          <w:sz w:val="24"/>
          <w:szCs w:val="24"/>
        </w:rPr>
        <w:t xml:space="preserve"> </w:t>
      </w:r>
      <w:r w:rsidRPr="00B576DF">
        <w:rPr>
          <w:rFonts w:ascii="Candara" w:eastAsia="Calibri" w:hAnsi="Candara" w:cstheme="minorHAnsi"/>
          <w:b/>
          <w:sz w:val="24"/>
          <w:szCs w:val="24"/>
        </w:rPr>
        <w:t>S</w:t>
      </w:r>
      <w:r w:rsidRPr="00B576DF">
        <w:rPr>
          <w:rFonts w:ascii="Candara" w:eastAsia="Calibri" w:hAnsi="Candara" w:cstheme="minorHAnsi"/>
          <w:b/>
          <w:spacing w:val="-3"/>
          <w:sz w:val="24"/>
          <w:szCs w:val="24"/>
        </w:rPr>
        <w:t>t</w:t>
      </w:r>
      <w:r w:rsidRPr="00B576DF">
        <w:rPr>
          <w:rFonts w:ascii="Candara" w:eastAsia="Calibri" w:hAnsi="Candara" w:cstheme="minorHAnsi"/>
          <w:b/>
          <w:spacing w:val="1"/>
          <w:sz w:val="24"/>
          <w:szCs w:val="24"/>
        </w:rPr>
        <w:t>a</w:t>
      </w:r>
      <w:r w:rsidRPr="00B576DF">
        <w:rPr>
          <w:rFonts w:ascii="Candara" w:eastAsia="Calibri" w:hAnsi="Candara" w:cstheme="minorHAnsi"/>
          <w:b/>
          <w:spacing w:val="-1"/>
          <w:sz w:val="24"/>
          <w:szCs w:val="24"/>
        </w:rPr>
        <w:t>f</w:t>
      </w:r>
      <w:r w:rsidRPr="00B576DF">
        <w:rPr>
          <w:rFonts w:ascii="Candara" w:eastAsia="Calibri" w:hAnsi="Candara" w:cstheme="minorHAnsi"/>
          <w:b/>
          <w:sz w:val="24"/>
          <w:szCs w:val="24"/>
        </w:rPr>
        <w:t>f</w:t>
      </w:r>
    </w:p>
    <w:p w14:paraId="67F16A17" w14:textId="1938F70F" w:rsidR="00450282" w:rsidRPr="00B576DF" w:rsidRDefault="00D22EC6" w:rsidP="00EA1AD1">
      <w:pPr>
        <w:ind w:right="177"/>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ken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 xml:space="preserve"> </w:t>
      </w:r>
      <w:r w:rsidR="00F41700" w:rsidRPr="00B576DF">
        <w:rPr>
          <w:rFonts w:ascii="Candara" w:eastAsia="Calibri" w:hAnsi="Candara" w:cstheme="minorHAnsi"/>
          <w:sz w:val="24"/>
          <w:szCs w:val="24"/>
        </w:rPr>
        <w:t>the Local Authority Designated Officer (LADO)</w:t>
      </w:r>
      <w:r w:rsidRPr="00B576DF">
        <w:rPr>
          <w:rFonts w:ascii="Candara" w:eastAsia="Calibri" w:hAnsi="Candara" w:cstheme="minorHAnsi"/>
          <w:spacing w:val="-2"/>
          <w:sz w:val="24"/>
          <w:szCs w:val="24"/>
        </w:rPr>
        <w:t xml:space="preserve"> </w:t>
      </w:r>
      <w:r w:rsidR="0084141C" w:rsidRPr="00B576DF">
        <w:rPr>
          <w:rFonts w:ascii="Candara" w:eastAsia="Calibri" w:hAnsi="Candara" w:cstheme="minorHAnsi"/>
          <w:spacing w:val="-2"/>
          <w:sz w:val="24"/>
          <w:szCs w:val="24"/>
        </w:rPr>
        <w:t xml:space="preserve">(the Police if appropriate)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be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nf</w:t>
      </w:r>
      <w:r w:rsidRPr="00B576DF">
        <w:rPr>
          <w:rFonts w:ascii="Candara" w:eastAsia="Calibri" w:hAnsi="Candara" w:cstheme="minorHAnsi"/>
          <w:spacing w:val="-6"/>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he 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 xml:space="preserve">ed as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f</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5"/>
          <w:w w:val="101"/>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ve 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te</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po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who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ub</w:t>
      </w:r>
      <w:r w:rsidRPr="00B576DF">
        <w:rPr>
          <w:rFonts w:ascii="Candara" w:eastAsia="Calibri" w:hAnsi="Candara" w:cstheme="minorHAnsi"/>
          <w:spacing w:val="-1"/>
          <w:sz w:val="24"/>
          <w:szCs w:val="24"/>
        </w:rPr>
        <w:t>j</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 xml:space="preserve">the </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nv</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 xml:space="preserve">ed </w:t>
      </w:r>
      <w:r w:rsidR="00B96878" w:rsidRPr="00B576DF">
        <w:rPr>
          <w:rFonts w:ascii="Candara" w:eastAsia="Calibri" w:hAnsi="Candara" w:cstheme="minorHAnsi"/>
          <w:spacing w:val="2"/>
          <w:sz w:val="24"/>
          <w:szCs w:val="24"/>
        </w:rPr>
        <w:t>will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 xml:space="preserve">as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c</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hen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ep</w:t>
      </w:r>
      <w:r w:rsidRPr="00B576DF">
        <w:rPr>
          <w:rFonts w:ascii="Candara" w:eastAsia="Calibri" w:hAnsi="Candara" w:cstheme="minorHAnsi"/>
          <w:spacing w:val="-5"/>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ted.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wed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und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 xml:space="preserve">the </w:t>
      </w:r>
      <w:r w:rsidR="00F41700" w:rsidRPr="00B576DF">
        <w:rPr>
          <w:rFonts w:ascii="Candara" w:eastAsia="Calibri" w:hAnsi="Candara" w:cstheme="minorHAnsi"/>
          <w:spacing w:val="2"/>
          <w:sz w:val="24"/>
          <w:szCs w:val="24"/>
        </w:rPr>
        <w:t>LADO</w:t>
      </w:r>
      <w:r w:rsidR="0084141C" w:rsidRPr="00B576DF">
        <w:rPr>
          <w:rFonts w:ascii="Candara" w:eastAsia="Calibri" w:hAnsi="Candara" w:cstheme="minorHAnsi"/>
          <w:sz w:val="24"/>
          <w:szCs w:val="24"/>
        </w:rPr>
        <w:t xml:space="preserve"> (Police)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w w:val="101"/>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w:t>
      </w:r>
    </w:p>
    <w:p w14:paraId="4963C258" w14:textId="24E4123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00F41700" w:rsidRPr="00B576DF">
        <w:rPr>
          <w:rFonts w:ascii="Candara" w:eastAsia="Calibri" w:hAnsi="Candara" w:cstheme="minorHAnsi"/>
          <w:spacing w:val="-2"/>
          <w:sz w:val="24"/>
          <w:szCs w:val="24"/>
        </w:rPr>
        <w:t xml:space="preserve">proprietor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w w:val="101"/>
          <w:sz w:val="24"/>
          <w:szCs w:val="24"/>
        </w:rPr>
        <w:t>ll</w:t>
      </w:r>
      <w:r w:rsidRPr="00B576DF">
        <w:rPr>
          <w:rFonts w:ascii="Candara" w:eastAsia="Calibri" w:hAnsi="Candara" w:cstheme="minorHAnsi"/>
          <w:w w:val="101"/>
          <w:sz w:val="24"/>
          <w:szCs w:val="24"/>
        </w:rPr>
        <w:t>:</w:t>
      </w:r>
    </w:p>
    <w:p w14:paraId="1323872F" w14:textId="0AD5DC98" w:rsidR="00450282" w:rsidRPr="00B576DF" w:rsidRDefault="00D22EC6" w:rsidP="00EA1AD1">
      <w:pPr>
        <w:pStyle w:val="ListParagraph"/>
        <w:numPr>
          <w:ilvl w:val="0"/>
          <w:numId w:val="29"/>
        </w:numPr>
        <w:tabs>
          <w:tab w:val="left" w:pos="820"/>
        </w:tabs>
        <w:ind w:right="123"/>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6"/>
          <w:sz w:val="24"/>
          <w:szCs w:val="24"/>
        </w:rPr>
        <w:t>/</w:t>
      </w:r>
      <w:r w:rsidR="00303C77">
        <w:rPr>
          <w:rFonts w:ascii="Candara" w:eastAsia="Calibri" w:hAnsi="Candara" w:cstheme="minorHAnsi"/>
          <w:sz w:val="24"/>
          <w:szCs w:val="24"/>
        </w:rPr>
        <w:t>carer</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utc</w:t>
      </w:r>
      <w:r w:rsidRPr="00B576DF">
        <w:rPr>
          <w:rFonts w:ascii="Candara" w:eastAsia="Calibri" w:hAnsi="Candara" w:cstheme="minorHAnsi"/>
          <w:spacing w:val="-5"/>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k</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 xml:space="preserve">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ne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rm</w:t>
      </w:r>
      <w:r w:rsidRPr="00B576DF">
        <w:rPr>
          <w:rFonts w:ascii="Candara" w:eastAsia="Calibri" w:hAnsi="Candara" w:cstheme="minorHAnsi"/>
          <w:sz w:val="24"/>
          <w:szCs w:val="24"/>
        </w:rPr>
        <w:t>ed</w:t>
      </w:r>
      <w:r w:rsidRPr="00B576DF">
        <w:rPr>
          <w:rFonts w:ascii="Candara" w:eastAsia="Calibri" w:hAnsi="Candara" w:cstheme="minorHAnsi"/>
          <w:spacing w:val="9"/>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ent w</w:t>
      </w:r>
      <w:r w:rsidRPr="00B576DF">
        <w:rPr>
          <w:rFonts w:ascii="Candara" w:eastAsia="Calibri" w:hAnsi="Candara" w:cstheme="minorHAnsi"/>
          <w:spacing w:val="1"/>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 xml:space="preserve">y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00242CC2" w:rsidRPr="00B576DF">
        <w:rPr>
          <w:rFonts w:ascii="Candara" w:eastAsia="Calibri" w:hAnsi="Candara" w:cstheme="minorHAnsi"/>
          <w:spacing w:val="-3"/>
          <w:sz w:val="24"/>
          <w:szCs w:val="24"/>
        </w:rPr>
        <w: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ub</w:t>
      </w:r>
      <w:r w:rsidRPr="00B576DF">
        <w:rPr>
          <w:rFonts w:ascii="Candara" w:eastAsia="Calibri" w:hAnsi="Candara" w:cstheme="minorHAnsi"/>
          <w:spacing w:val="-1"/>
          <w:sz w:val="24"/>
          <w:szCs w:val="24"/>
        </w:rPr>
        <w:t>j</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ta</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00242CC2"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 xml:space="preserve"> 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7"/>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w w:val="101"/>
          <w:sz w:val="24"/>
          <w:szCs w:val="24"/>
        </w:rPr>
        <w:t>t</w:t>
      </w:r>
      <w:r w:rsidRPr="00B576DF">
        <w:rPr>
          <w:rFonts w:ascii="Candara" w:eastAsia="Calibri" w:hAnsi="Candara" w:cstheme="minorHAnsi"/>
          <w:spacing w:val="-3"/>
          <w:w w:val="101"/>
          <w:sz w:val="24"/>
          <w:szCs w:val="24"/>
        </w:rPr>
        <w:t>i</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w:t>
      </w:r>
      <w:r w:rsidR="00F41700" w:rsidRPr="00B576DF">
        <w:rPr>
          <w:rFonts w:ascii="Candara" w:eastAsia="Calibri" w:hAnsi="Candara" w:cstheme="minorHAnsi"/>
          <w:spacing w:val="-2"/>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lang w:val="en-GB"/>
        </w:rPr>
        <w:t xml:space="preserve"> </w:t>
      </w:r>
      <w:r w:rsidRPr="00B576DF">
        <w:rPr>
          <w:rFonts w:ascii="Candara" w:eastAsia="Calibri" w:hAnsi="Candara" w:cstheme="minorHAnsi"/>
          <w:spacing w:val="-1"/>
          <w:sz w:val="24"/>
          <w:szCs w:val="24"/>
          <w:lang w:val="en-GB"/>
        </w:rPr>
        <w:t>10</w:t>
      </w:r>
      <w:r w:rsidR="00F41700" w:rsidRPr="00B576DF">
        <w:rPr>
          <w:rFonts w:ascii="Candara" w:eastAsia="Calibri" w:hAnsi="Candara" w:cstheme="minorHAnsi"/>
          <w:spacing w:val="-1"/>
          <w:sz w:val="24"/>
          <w:szCs w:val="24"/>
          <w:lang w:val="en-GB"/>
        </w:rPr>
        <w:t xml:space="preserve"> </w:t>
      </w:r>
      <w:r w:rsidRPr="00B576DF">
        <w:rPr>
          <w:rFonts w:ascii="Candara" w:eastAsia="Calibri" w:hAnsi="Candara" w:cstheme="minorHAnsi"/>
          <w:sz w:val="24"/>
          <w:szCs w:val="24"/>
          <w:lang w:val="en-GB"/>
        </w:rPr>
        <w:t>y</w:t>
      </w:r>
      <w:r w:rsidR="00F41700" w:rsidRPr="00B576DF">
        <w:rPr>
          <w:rFonts w:ascii="Candara" w:eastAsia="Calibri" w:hAnsi="Candara" w:cstheme="minorHAnsi"/>
          <w:sz w:val="24"/>
          <w:szCs w:val="24"/>
          <w:lang w:val="en-GB"/>
        </w:rPr>
        <w:t>ea</w:t>
      </w:r>
      <w:r w:rsidRPr="00B576DF">
        <w:rPr>
          <w:rFonts w:ascii="Candara" w:eastAsia="Calibri" w:hAnsi="Candara" w:cstheme="minorHAnsi"/>
          <w:spacing w:val="2"/>
          <w:sz w:val="24"/>
          <w:szCs w:val="24"/>
          <w:lang w:val="en-GB"/>
        </w:rPr>
        <w:t>r</w:t>
      </w:r>
      <w:r w:rsidRPr="00B576DF">
        <w:rPr>
          <w:rFonts w:ascii="Candara" w:eastAsia="Calibri" w:hAnsi="Candara" w:cstheme="minorHAnsi"/>
          <w:sz w:val="24"/>
          <w:szCs w:val="24"/>
          <w:lang w:val="en-GB"/>
        </w:rPr>
        <w:t>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ve)</w:t>
      </w:r>
      <w:r w:rsidR="00F41700" w:rsidRPr="00B576DF">
        <w:rPr>
          <w:rFonts w:ascii="Candara" w:eastAsia="Calibri" w:hAnsi="Candara" w:cstheme="minorHAnsi"/>
          <w:sz w:val="24"/>
          <w:szCs w:val="24"/>
        </w:rPr>
        <w:t>.</w:t>
      </w:r>
    </w:p>
    <w:p w14:paraId="117472BB" w14:textId="0B988A35" w:rsidR="00C701FD" w:rsidRPr="00B576DF" w:rsidRDefault="00D22EC6" w:rsidP="00EA1AD1">
      <w:pPr>
        <w:pStyle w:val="ListParagraph"/>
        <w:numPr>
          <w:ilvl w:val="0"/>
          <w:numId w:val="29"/>
        </w:numPr>
        <w:jc w:val="both"/>
        <w:rPr>
          <w:rFonts w:ascii="Candara" w:eastAsia="Calibri" w:hAnsi="Candara" w:cstheme="minorHAnsi"/>
          <w:sz w:val="24"/>
          <w:szCs w:val="24"/>
        </w:rPr>
      </w:pPr>
      <w:r w:rsidRPr="00B576DF">
        <w:rPr>
          <w:rFonts w:ascii="Candara" w:eastAsia="Calibri" w:hAnsi="Candara" w:cstheme="minorHAnsi"/>
          <w:sz w:val="24"/>
          <w:szCs w:val="24"/>
        </w:rPr>
        <w:t>M</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et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w:t>
      </w:r>
      <w:r w:rsidR="00303C77">
        <w:rPr>
          <w:rFonts w:ascii="Candara" w:eastAsia="Calibri" w:hAnsi="Candara" w:cstheme="minorHAnsi"/>
          <w:sz w:val="24"/>
          <w:szCs w:val="24"/>
        </w:rPr>
        <w:t>carer</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q</w:t>
      </w:r>
      <w:r w:rsidRPr="00B576DF">
        <w:rPr>
          <w:rFonts w:ascii="Candara" w:eastAsia="Calibri" w:hAnsi="Candara" w:cstheme="minorHAnsi"/>
          <w:sz w:val="24"/>
          <w:szCs w:val="24"/>
        </w:rPr>
        <w:t>uen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 xml:space="preserve">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ked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pp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l</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 xml:space="preserve">. </w:t>
      </w:r>
      <w:r w:rsidR="00C701FD" w:rsidRPr="00B576DF">
        <w:rPr>
          <w:rFonts w:ascii="Candara" w:eastAsia="Calibri" w:hAnsi="Candara" w:cstheme="minorHAnsi"/>
          <w:sz w:val="24"/>
          <w:szCs w:val="24"/>
        </w:rPr>
        <w:t xml:space="preserve">The proprietor will </w:t>
      </w:r>
      <w:r w:rsidR="00303C77">
        <w:rPr>
          <w:rFonts w:ascii="Candara" w:eastAsia="Calibri" w:hAnsi="Candara" w:cstheme="minorHAnsi"/>
          <w:sz w:val="24"/>
          <w:szCs w:val="24"/>
        </w:rPr>
        <w:t xml:space="preserve">seriously </w:t>
      </w:r>
      <w:r w:rsidR="00C701FD" w:rsidRPr="00B576DF">
        <w:rPr>
          <w:rFonts w:ascii="Candara" w:eastAsia="Calibri" w:hAnsi="Candara" w:cstheme="minorHAnsi"/>
          <w:sz w:val="24"/>
          <w:szCs w:val="24"/>
        </w:rPr>
        <w:t>c</w:t>
      </w:r>
      <w:r w:rsidR="00C701FD" w:rsidRPr="00B576DF">
        <w:rPr>
          <w:rFonts w:ascii="Candara" w:eastAsia="Calibri" w:hAnsi="Candara" w:cstheme="minorHAnsi"/>
          <w:spacing w:val="-1"/>
          <w:sz w:val="24"/>
          <w:szCs w:val="24"/>
        </w:rPr>
        <w:t>o</w:t>
      </w:r>
      <w:r w:rsidR="00C701FD" w:rsidRPr="00B576DF">
        <w:rPr>
          <w:rFonts w:ascii="Candara" w:eastAsia="Calibri" w:hAnsi="Candara" w:cstheme="minorHAnsi"/>
          <w:sz w:val="24"/>
          <w:szCs w:val="24"/>
        </w:rPr>
        <w:t>n</w:t>
      </w:r>
      <w:r w:rsidR="00C701FD" w:rsidRPr="00B576DF">
        <w:rPr>
          <w:rFonts w:ascii="Candara" w:eastAsia="Calibri" w:hAnsi="Candara" w:cstheme="minorHAnsi"/>
          <w:spacing w:val="-2"/>
          <w:sz w:val="24"/>
          <w:szCs w:val="24"/>
        </w:rPr>
        <w:t>s</w:t>
      </w:r>
      <w:r w:rsidR="00C701FD" w:rsidRPr="00B576DF">
        <w:rPr>
          <w:rFonts w:ascii="Candara" w:eastAsia="Calibri" w:hAnsi="Candara" w:cstheme="minorHAnsi"/>
          <w:spacing w:val="2"/>
          <w:sz w:val="24"/>
          <w:szCs w:val="24"/>
        </w:rPr>
        <w:t>i</w:t>
      </w:r>
      <w:r w:rsidR="00C701FD" w:rsidRPr="00B576DF">
        <w:rPr>
          <w:rFonts w:ascii="Candara" w:eastAsia="Calibri" w:hAnsi="Candara" w:cstheme="minorHAnsi"/>
          <w:sz w:val="24"/>
          <w:szCs w:val="24"/>
        </w:rPr>
        <w:t>der the permanent</w:t>
      </w:r>
      <w:r w:rsidR="00C701FD" w:rsidRPr="00B576DF">
        <w:rPr>
          <w:rFonts w:ascii="Candara" w:eastAsia="Calibri" w:hAnsi="Candara" w:cstheme="minorHAnsi"/>
          <w:spacing w:val="-2"/>
          <w:sz w:val="24"/>
          <w:szCs w:val="24"/>
        </w:rPr>
        <w:t xml:space="preserve"> </w:t>
      </w:r>
      <w:r w:rsidR="00C701FD" w:rsidRPr="00B576DF">
        <w:rPr>
          <w:rFonts w:ascii="Candara" w:eastAsia="Calibri" w:hAnsi="Candara" w:cstheme="minorHAnsi"/>
          <w:spacing w:val="2"/>
          <w:sz w:val="24"/>
          <w:szCs w:val="24"/>
        </w:rPr>
        <w:t>e</w:t>
      </w:r>
      <w:r w:rsidR="00C701FD" w:rsidRPr="00B576DF">
        <w:rPr>
          <w:rFonts w:ascii="Candara" w:eastAsia="Calibri" w:hAnsi="Candara" w:cstheme="minorHAnsi"/>
          <w:spacing w:val="-1"/>
          <w:sz w:val="24"/>
          <w:szCs w:val="24"/>
        </w:rPr>
        <w:t>x</w:t>
      </w:r>
      <w:r w:rsidR="00C701FD" w:rsidRPr="00B576DF">
        <w:rPr>
          <w:rFonts w:ascii="Candara" w:eastAsia="Calibri" w:hAnsi="Candara" w:cstheme="minorHAnsi"/>
          <w:spacing w:val="-4"/>
          <w:sz w:val="24"/>
          <w:szCs w:val="24"/>
        </w:rPr>
        <w:t>c</w:t>
      </w:r>
      <w:r w:rsidR="00C701FD" w:rsidRPr="00B576DF">
        <w:rPr>
          <w:rFonts w:ascii="Candara" w:eastAsia="Calibri" w:hAnsi="Candara" w:cstheme="minorHAnsi"/>
          <w:spacing w:val="2"/>
          <w:sz w:val="24"/>
          <w:szCs w:val="24"/>
        </w:rPr>
        <w:t>l</w:t>
      </w:r>
      <w:r w:rsidR="00C701FD" w:rsidRPr="00B576DF">
        <w:rPr>
          <w:rFonts w:ascii="Candara" w:eastAsia="Calibri" w:hAnsi="Candara" w:cstheme="minorHAnsi"/>
          <w:sz w:val="24"/>
          <w:szCs w:val="24"/>
        </w:rPr>
        <w:t>u</w:t>
      </w:r>
      <w:r w:rsidR="00C701FD" w:rsidRPr="00B576DF">
        <w:rPr>
          <w:rFonts w:ascii="Candara" w:eastAsia="Calibri" w:hAnsi="Candara" w:cstheme="minorHAnsi"/>
          <w:spacing w:val="-2"/>
          <w:sz w:val="24"/>
          <w:szCs w:val="24"/>
        </w:rPr>
        <w:t>s</w:t>
      </w:r>
      <w:r w:rsidR="00C701FD" w:rsidRPr="00B576DF">
        <w:rPr>
          <w:rFonts w:ascii="Candara" w:eastAsia="Calibri" w:hAnsi="Candara" w:cstheme="minorHAnsi"/>
          <w:spacing w:val="2"/>
          <w:sz w:val="24"/>
          <w:szCs w:val="24"/>
        </w:rPr>
        <w:t>i</w:t>
      </w:r>
      <w:r w:rsidR="00C701FD" w:rsidRPr="00B576DF">
        <w:rPr>
          <w:rFonts w:ascii="Candara" w:eastAsia="Calibri" w:hAnsi="Candara" w:cstheme="minorHAnsi"/>
          <w:spacing w:val="-1"/>
          <w:sz w:val="24"/>
          <w:szCs w:val="24"/>
        </w:rPr>
        <w:t>o</w:t>
      </w:r>
      <w:r w:rsidR="00C701FD" w:rsidRPr="00B576DF">
        <w:rPr>
          <w:rFonts w:ascii="Candara" w:eastAsia="Calibri" w:hAnsi="Candara" w:cstheme="minorHAnsi"/>
          <w:sz w:val="24"/>
          <w:szCs w:val="24"/>
        </w:rPr>
        <w:t>n</w:t>
      </w:r>
      <w:r w:rsidR="00C701FD" w:rsidRPr="00B576DF">
        <w:rPr>
          <w:rFonts w:ascii="Candara" w:eastAsia="Calibri" w:hAnsi="Candara" w:cstheme="minorHAnsi"/>
          <w:spacing w:val="-1"/>
          <w:sz w:val="24"/>
          <w:szCs w:val="24"/>
        </w:rPr>
        <w:t xml:space="preserve"> o</w:t>
      </w:r>
      <w:r w:rsidR="00C701FD" w:rsidRPr="00B576DF">
        <w:rPr>
          <w:rFonts w:ascii="Candara" w:eastAsia="Calibri" w:hAnsi="Candara" w:cstheme="minorHAnsi"/>
          <w:sz w:val="24"/>
          <w:szCs w:val="24"/>
        </w:rPr>
        <w:t>f</w:t>
      </w:r>
      <w:r w:rsidR="00C701FD" w:rsidRPr="00B576DF">
        <w:rPr>
          <w:rFonts w:ascii="Candara" w:eastAsia="Calibri" w:hAnsi="Candara" w:cstheme="minorHAnsi"/>
          <w:spacing w:val="-1"/>
          <w:sz w:val="24"/>
          <w:szCs w:val="24"/>
        </w:rPr>
        <w:t xml:space="preserve"> </w:t>
      </w:r>
      <w:r w:rsidR="00C701FD" w:rsidRPr="00B576DF">
        <w:rPr>
          <w:rFonts w:ascii="Candara" w:eastAsia="Calibri" w:hAnsi="Candara" w:cstheme="minorHAnsi"/>
          <w:sz w:val="24"/>
          <w:szCs w:val="24"/>
        </w:rPr>
        <w:t>a</w:t>
      </w:r>
      <w:r w:rsidR="00C701FD" w:rsidRPr="00B576DF">
        <w:rPr>
          <w:rFonts w:ascii="Candara" w:eastAsia="Calibri" w:hAnsi="Candara" w:cstheme="minorHAnsi"/>
          <w:spacing w:val="2"/>
          <w:sz w:val="24"/>
          <w:szCs w:val="24"/>
        </w:rPr>
        <w:t xml:space="preserve"> </w:t>
      </w:r>
      <w:r w:rsidR="00C701FD" w:rsidRPr="00B576DF">
        <w:rPr>
          <w:rFonts w:ascii="Candara" w:eastAsia="Calibri" w:hAnsi="Candara" w:cstheme="minorHAnsi"/>
          <w:spacing w:val="-4"/>
          <w:sz w:val="24"/>
          <w:szCs w:val="24"/>
        </w:rPr>
        <w:t>c</w:t>
      </w:r>
      <w:r w:rsidR="00C701FD" w:rsidRPr="00B576DF">
        <w:rPr>
          <w:rFonts w:ascii="Candara" w:eastAsia="Calibri" w:hAnsi="Candara" w:cstheme="minorHAnsi"/>
          <w:sz w:val="24"/>
          <w:szCs w:val="24"/>
        </w:rPr>
        <w:t>h</w:t>
      </w:r>
      <w:r w:rsidR="00C701FD" w:rsidRPr="00B576DF">
        <w:rPr>
          <w:rFonts w:ascii="Candara" w:eastAsia="Calibri" w:hAnsi="Candara" w:cstheme="minorHAnsi"/>
          <w:spacing w:val="1"/>
          <w:sz w:val="24"/>
          <w:szCs w:val="24"/>
        </w:rPr>
        <w:t>i</w:t>
      </w:r>
      <w:r w:rsidR="00C701FD" w:rsidRPr="00B576DF">
        <w:rPr>
          <w:rFonts w:ascii="Candara" w:eastAsia="Calibri" w:hAnsi="Candara" w:cstheme="minorHAnsi"/>
          <w:spacing w:val="-3"/>
          <w:sz w:val="24"/>
          <w:szCs w:val="24"/>
        </w:rPr>
        <w:t>l</w:t>
      </w:r>
      <w:r w:rsidR="00C701FD" w:rsidRPr="00B576DF">
        <w:rPr>
          <w:rFonts w:ascii="Candara" w:eastAsia="Calibri" w:hAnsi="Candara" w:cstheme="minorHAnsi"/>
          <w:sz w:val="24"/>
          <w:szCs w:val="24"/>
        </w:rPr>
        <w:t>d</w:t>
      </w:r>
      <w:r w:rsidR="00C701FD" w:rsidRPr="00B576DF">
        <w:rPr>
          <w:rFonts w:ascii="Candara" w:eastAsia="Calibri" w:hAnsi="Candara" w:cstheme="minorHAnsi"/>
          <w:spacing w:val="3"/>
          <w:sz w:val="24"/>
          <w:szCs w:val="24"/>
        </w:rPr>
        <w:t xml:space="preserve"> </w:t>
      </w:r>
      <w:r w:rsidR="00C701FD" w:rsidRPr="00B576DF">
        <w:rPr>
          <w:rFonts w:ascii="Candara" w:eastAsia="Calibri" w:hAnsi="Candara" w:cstheme="minorHAnsi"/>
          <w:spacing w:val="2"/>
          <w:sz w:val="24"/>
          <w:szCs w:val="24"/>
        </w:rPr>
        <w:t>w</w:t>
      </w:r>
      <w:r w:rsidR="00C701FD" w:rsidRPr="00B576DF">
        <w:rPr>
          <w:rFonts w:ascii="Candara" w:eastAsia="Calibri" w:hAnsi="Candara" w:cstheme="minorHAnsi"/>
          <w:spacing w:val="-5"/>
          <w:sz w:val="24"/>
          <w:szCs w:val="24"/>
        </w:rPr>
        <w:t>h</w:t>
      </w:r>
      <w:r w:rsidR="00C701FD" w:rsidRPr="00B576DF">
        <w:rPr>
          <w:rFonts w:ascii="Candara" w:eastAsia="Calibri" w:hAnsi="Candara" w:cstheme="minorHAnsi"/>
          <w:sz w:val="24"/>
          <w:szCs w:val="24"/>
        </w:rPr>
        <w:t>o</w:t>
      </w:r>
      <w:r w:rsidR="00C701FD" w:rsidRPr="00B576DF">
        <w:rPr>
          <w:rFonts w:ascii="Candara" w:eastAsia="Calibri" w:hAnsi="Candara" w:cstheme="minorHAnsi"/>
          <w:spacing w:val="2"/>
          <w:sz w:val="24"/>
          <w:szCs w:val="24"/>
        </w:rPr>
        <w:t xml:space="preserve"> m</w:t>
      </w:r>
      <w:r w:rsidR="00C701FD" w:rsidRPr="00B576DF">
        <w:rPr>
          <w:rFonts w:ascii="Candara" w:eastAsia="Calibri" w:hAnsi="Candara" w:cstheme="minorHAnsi"/>
          <w:sz w:val="24"/>
          <w:szCs w:val="24"/>
        </w:rPr>
        <w:t>a</w:t>
      </w:r>
      <w:r w:rsidR="00C701FD" w:rsidRPr="00B576DF">
        <w:rPr>
          <w:rFonts w:ascii="Candara" w:eastAsia="Calibri" w:hAnsi="Candara" w:cstheme="minorHAnsi"/>
          <w:spacing w:val="-6"/>
          <w:sz w:val="24"/>
          <w:szCs w:val="24"/>
        </w:rPr>
        <w:t>k</w:t>
      </w:r>
      <w:r w:rsidR="00C701FD" w:rsidRPr="00B576DF">
        <w:rPr>
          <w:rFonts w:ascii="Candara" w:eastAsia="Calibri" w:hAnsi="Candara" w:cstheme="minorHAnsi"/>
          <w:sz w:val="24"/>
          <w:szCs w:val="24"/>
        </w:rPr>
        <w:t>es</w:t>
      </w:r>
      <w:r w:rsidR="00C701FD" w:rsidRPr="00B576DF">
        <w:rPr>
          <w:rFonts w:ascii="Candara" w:eastAsia="Calibri" w:hAnsi="Candara" w:cstheme="minorHAnsi"/>
          <w:spacing w:val="-2"/>
          <w:sz w:val="24"/>
          <w:szCs w:val="24"/>
        </w:rPr>
        <w:t xml:space="preserve"> </w:t>
      </w:r>
      <w:r w:rsidR="00C701FD" w:rsidRPr="00B576DF">
        <w:rPr>
          <w:rFonts w:ascii="Candara" w:eastAsia="Calibri" w:hAnsi="Candara" w:cstheme="minorHAnsi"/>
          <w:spacing w:val="1"/>
          <w:sz w:val="24"/>
          <w:szCs w:val="24"/>
        </w:rPr>
        <w:t>f</w:t>
      </w:r>
      <w:r w:rsidR="00C701FD" w:rsidRPr="00B576DF">
        <w:rPr>
          <w:rFonts w:ascii="Candara" w:eastAsia="Calibri" w:hAnsi="Candara" w:cstheme="minorHAnsi"/>
          <w:sz w:val="24"/>
          <w:szCs w:val="24"/>
        </w:rPr>
        <w:t>a</w:t>
      </w:r>
      <w:r w:rsidR="00C701FD" w:rsidRPr="00B576DF">
        <w:rPr>
          <w:rFonts w:ascii="Candara" w:eastAsia="Calibri" w:hAnsi="Candara" w:cstheme="minorHAnsi"/>
          <w:spacing w:val="1"/>
          <w:sz w:val="24"/>
          <w:szCs w:val="24"/>
        </w:rPr>
        <w:t>l</w:t>
      </w:r>
      <w:r w:rsidR="00C701FD" w:rsidRPr="00B576DF">
        <w:rPr>
          <w:rFonts w:ascii="Candara" w:eastAsia="Calibri" w:hAnsi="Candara" w:cstheme="minorHAnsi"/>
          <w:spacing w:val="-7"/>
          <w:sz w:val="24"/>
          <w:szCs w:val="24"/>
        </w:rPr>
        <w:t>s</w:t>
      </w:r>
      <w:r w:rsidR="00C701FD" w:rsidRPr="00B576DF">
        <w:rPr>
          <w:rFonts w:ascii="Candara" w:eastAsia="Calibri" w:hAnsi="Candara" w:cstheme="minorHAnsi"/>
          <w:sz w:val="24"/>
          <w:szCs w:val="24"/>
        </w:rPr>
        <w:t>e</w:t>
      </w:r>
      <w:r w:rsidR="00C701FD" w:rsidRPr="00B576DF">
        <w:rPr>
          <w:rFonts w:ascii="Candara" w:eastAsia="Calibri" w:hAnsi="Candara" w:cstheme="minorHAnsi"/>
          <w:spacing w:val="3"/>
          <w:sz w:val="24"/>
          <w:szCs w:val="24"/>
        </w:rPr>
        <w:t xml:space="preserve"> </w:t>
      </w:r>
      <w:r w:rsidR="00C701FD" w:rsidRPr="00B576DF">
        <w:rPr>
          <w:rFonts w:ascii="Candara" w:eastAsia="Calibri" w:hAnsi="Candara" w:cstheme="minorHAnsi"/>
          <w:sz w:val="24"/>
          <w:szCs w:val="24"/>
        </w:rPr>
        <w:t>a</w:t>
      </w:r>
      <w:r w:rsidR="00C701FD" w:rsidRPr="00B576DF">
        <w:rPr>
          <w:rFonts w:ascii="Candara" w:eastAsia="Calibri" w:hAnsi="Candara" w:cstheme="minorHAnsi"/>
          <w:spacing w:val="-4"/>
          <w:sz w:val="24"/>
          <w:szCs w:val="24"/>
        </w:rPr>
        <w:t>l</w:t>
      </w:r>
      <w:r w:rsidR="00C701FD" w:rsidRPr="00B576DF">
        <w:rPr>
          <w:rFonts w:ascii="Candara" w:eastAsia="Calibri" w:hAnsi="Candara" w:cstheme="minorHAnsi"/>
          <w:spacing w:val="2"/>
          <w:sz w:val="24"/>
          <w:szCs w:val="24"/>
        </w:rPr>
        <w:t>l</w:t>
      </w:r>
      <w:r w:rsidR="00C701FD" w:rsidRPr="00B576DF">
        <w:rPr>
          <w:rFonts w:ascii="Candara" w:eastAsia="Calibri" w:hAnsi="Candara" w:cstheme="minorHAnsi"/>
          <w:sz w:val="24"/>
          <w:szCs w:val="24"/>
        </w:rPr>
        <w:t>e</w:t>
      </w:r>
      <w:r w:rsidR="00C701FD" w:rsidRPr="00B576DF">
        <w:rPr>
          <w:rFonts w:ascii="Candara" w:eastAsia="Calibri" w:hAnsi="Candara" w:cstheme="minorHAnsi"/>
          <w:spacing w:val="1"/>
          <w:sz w:val="24"/>
          <w:szCs w:val="24"/>
        </w:rPr>
        <w:t>g</w:t>
      </w:r>
      <w:r w:rsidR="00C701FD" w:rsidRPr="00B576DF">
        <w:rPr>
          <w:rFonts w:ascii="Candara" w:eastAsia="Calibri" w:hAnsi="Candara" w:cstheme="minorHAnsi"/>
          <w:spacing w:val="-5"/>
          <w:sz w:val="24"/>
          <w:szCs w:val="24"/>
        </w:rPr>
        <w:t>a</w:t>
      </w:r>
      <w:r w:rsidR="00C701FD" w:rsidRPr="00B576DF">
        <w:rPr>
          <w:rFonts w:ascii="Candara" w:eastAsia="Calibri" w:hAnsi="Candara" w:cstheme="minorHAnsi"/>
          <w:sz w:val="24"/>
          <w:szCs w:val="24"/>
        </w:rPr>
        <w:t>t</w:t>
      </w:r>
      <w:r w:rsidR="00C701FD" w:rsidRPr="00B576DF">
        <w:rPr>
          <w:rFonts w:ascii="Candara" w:eastAsia="Calibri" w:hAnsi="Candara" w:cstheme="minorHAnsi"/>
          <w:spacing w:val="1"/>
          <w:sz w:val="24"/>
          <w:szCs w:val="24"/>
        </w:rPr>
        <w:t>i</w:t>
      </w:r>
      <w:r w:rsidR="00C701FD" w:rsidRPr="00B576DF">
        <w:rPr>
          <w:rFonts w:ascii="Candara" w:eastAsia="Calibri" w:hAnsi="Candara" w:cstheme="minorHAnsi"/>
          <w:spacing w:val="-1"/>
          <w:sz w:val="24"/>
          <w:szCs w:val="24"/>
        </w:rPr>
        <w:t>o</w:t>
      </w:r>
      <w:r w:rsidR="00C701FD" w:rsidRPr="00B576DF">
        <w:rPr>
          <w:rFonts w:ascii="Candara" w:eastAsia="Calibri" w:hAnsi="Candara" w:cstheme="minorHAnsi"/>
          <w:sz w:val="24"/>
          <w:szCs w:val="24"/>
        </w:rPr>
        <w:t>ns</w:t>
      </w:r>
      <w:r w:rsidR="00C701FD" w:rsidRPr="00B576DF">
        <w:rPr>
          <w:rFonts w:ascii="Candara" w:eastAsia="Calibri" w:hAnsi="Candara" w:cstheme="minorHAnsi"/>
          <w:spacing w:val="2"/>
          <w:sz w:val="24"/>
          <w:szCs w:val="24"/>
        </w:rPr>
        <w:t xml:space="preserve"> </w:t>
      </w:r>
      <w:r w:rsidR="00C701FD" w:rsidRPr="00B576DF">
        <w:rPr>
          <w:rFonts w:ascii="Candara" w:eastAsia="Calibri" w:hAnsi="Candara" w:cstheme="minorHAnsi"/>
          <w:spacing w:val="-5"/>
          <w:sz w:val="24"/>
          <w:szCs w:val="24"/>
        </w:rPr>
        <w:t>a</w:t>
      </w:r>
      <w:r w:rsidR="00C701FD" w:rsidRPr="00B576DF">
        <w:rPr>
          <w:rFonts w:ascii="Candara" w:eastAsia="Calibri" w:hAnsi="Candara" w:cstheme="minorHAnsi"/>
          <w:sz w:val="24"/>
          <w:szCs w:val="24"/>
        </w:rPr>
        <w:t>b</w:t>
      </w:r>
      <w:r w:rsidR="00C701FD" w:rsidRPr="00B576DF">
        <w:rPr>
          <w:rFonts w:ascii="Candara" w:eastAsia="Calibri" w:hAnsi="Candara" w:cstheme="minorHAnsi"/>
          <w:spacing w:val="-1"/>
          <w:sz w:val="24"/>
          <w:szCs w:val="24"/>
        </w:rPr>
        <w:t>o</w:t>
      </w:r>
      <w:r w:rsidR="00C701FD" w:rsidRPr="00B576DF">
        <w:rPr>
          <w:rFonts w:ascii="Candara" w:eastAsia="Calibri" w:hAnsi="Candara" w:cstheme="minorHAnsi"/>
          <w:sz w:val="24"/>
          <w:szCs w:val="24"/>
        </w:rPr>
        <w:t>ut</w:t>
      </w:r>
      <w:r w:rsidR="00C701FD" w:rsidRPr="00B576DF">
        <w:rPr>
          <w:rFonts w:ascii="Candara" w:eastAsia="Calibri" w:hAnsi="Candara" w:cstheme="minorHAnsi"/>
          <w:spacing w:val="2"/>
          <w:sz w:val="24"/>
          <w:szCs w:val="24"/>
        </w:rPr>
        <w:t xml:space="preserve"> </w:t>
      </w:r>
      <w:r w:rsidR="00C701FD" w:rsidRPr="00B576DF">
        <w:rPr>
          <w:rFonts w:ascii="Candara" w:eastAsia="Calibri" w:hAnsi="Candara" w:cstheme="minorHAnsi"/>
          <w:spacing w:val="-2"/>
          <w:sz w:val="24"/>
          <w:szCs w:val="24"/>
        </w:rPr>
        <w:t>s</w:t>
      </w:r>
      <w:r w:rsidR="00C701FD" w:rsidRPr="00B576DF">
        <w:rPr>
          <w:rFonts w:ascii="Candara" w:eastAsia="Calibri" w:hAnsi="Candara" w:cstheme="minorHAnsi"/>
          <w:sz w:val="24"/>
          <w:szCs w:val="24"/>
        </w:rPr>
        <w:t>t</w:t>
      </w:r>
      <w:r w:rsidR="00C701FD" w:rsidRPr="00B576DF">
        <w:rPr>
          <w:rFonts w:ascii="Candara" w:eastAsia="Calibri" w:hAnsi="Candara" w:cstheme="minorHAnsi"/>
          <w:spacing w:val="-1"/>
          <w:sz w:val="24"/>
          <w:szCs w:val="24"/>
        </w:rPr>
        <w:t>a</w:t>
      </w:r>
      <w:r w:rsidR="00C701FD" w:rsidRPr="00B576DF">
        <w:rPr>
          <w:rFonts w:ascii="Candara" w:eastAsia="Calibri" w:hAnsi="Candara" w:cstheme="minorHAnsi"/>
          <w:spacing w:val="-4"/>
          <w:sz w:val="24"/>
          <w:szCs w:val="24"/>
        </w:rPr>
        <w:t>f</w:t>
      </w:r>
      <w:r w:rsidR="00C701FD" w:rsidRPr="00B576DF">
        <w:rPr>
          <w:rFonts w:ascii="Candara" w:eastAsia="Calibri" w:hAnsi="Candara" w:cstheme="minorHAnsi"/>
          <w:spacing w:val="1"/>
          <w:sz w:val="24"/>
          <w:szCs w:val="24"/>
        </w:rPr>
        <w:t>f</w:t>
      </w:r>
      <w:r w:rsidR="00C701FD" w:rsidRPr="00B576DF">
        <w:rPr>
          <w:rFonts w:ascii="Candara" w:eastAsia="Calibri" w:hAnsi="Candara" w:cstheme="minorHAnsi"/>
          <w:sz w:val="24"/>
          <w:szCs w:val="24"/>
        </w:rPr>
        <w:t>.</w:t>
      </w:r>
    </w:p>
    <w:p w14:paraId="76A52241" w14:textId="64B9B451" w:rsidR="00C701FD" w:rsidRPr="00B576DF" w:rsidRDefault="00D22EC6" w:rsidP="00EA1AD1">
      <w:pPr>
        <w:tabs>
          <w:tab w:val="left" w:pos="820"/>
        </w:tabs>
        <w:ind w:right="190"/>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00C701FD" w:rsidRPr="00B576DF">
        <w:rPr>
          <w:rFonts w:ascii="Candara" w:eastAsia="Calibri" w:hAnsi="Candara" w:cstheme="minorHAnsi"/>
          <w:sz w:val="24"/>
          <w:szCs w:val="24"/>
        </w:rPr>
        <w:t>ent making false allegations</w:t>
      </w:r>
      <w:r w:rsidRPr="00B576DF">
        <w:rPr>
          <w:rFonts w:ascii="Candara" w:eastAsia="Calibri" w:hAnsi="Candara" w:cstheme="minorHAnsi"/>
          <w:sz w:val="24"/>
          <w:szCs w:val="24"/>
        </w:rPr>
        <w:t xml:space="preserve"> the</w:t>
      </w:r>
      <w:r w:rsidRPr="00B576DF">
        <w:rPr>
          <w:rFonts w:ascii="Candara" w:eastAsia="Calibri" w:hAnsi="Candara" w:cstheme="minorHAnsi"/>
          <w:spacing w:val="1"/>
          <w:sz w:val="24"/>
          <w:szCs w:val="24"/>
        </w:rPr>
        <w:t xml:space="preserve"> </w:t>
      </w:r>
      <w:r w:rsidR="00F41700" w:rsidRPr="00B576DF">
        <w:rPr>
          <w:rFonts w:ascii="Candara" w:eastAsia="Calibri" w:hAnsi="Candara" w:cstheme="minorHAnsi"/>
          <w:spacing w:val="1"/>
          <w:sz w:val="24"/>
          <w:szCs w:val="24"/>
        </w:rPr>
        <w:t>proprietor</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l</w:t>
      </w:r>
      <w:r w:rsidR="00C701FD" w:rsidRPr="00B576DF">
        <w:rPr>
          <w:rFonts w:ascii="Candara" w:eastAsia="Calibri" w:hAnsi="Candara" w:cstheme="minorHAnsi"/>
          <w:sz w:val="24"/>
          <w:szCs w:val="24"/>
        </w:rPr>
        <w:t>:</w:t>
      </w:r>
    </w:p>
    <w:p w14:paraId="5505C80D" w14:textId="6B31AC86" w:rsidR="00450282" w:rsidRDefault="00C701FD" w:rsidP="00EA1AD1">
      <w:pPr>
        <w:pStyle w:val="ListParagraph"/>
        <w:numPr>
          <w:ilvl w:val="0"/>
          <w:numId w:val="30"/>
        </w:numPr>
        <w:tabs>
          <w:tab w:val="left" w:pos="820"/>
        </w:tabs>
        <w:ind w:right="190"/>
        <w:jc w:val="both"/>
        <w:rPr>
          <w:rFonts w:ascii="Candara" w:eastAsia="Calibri" w:hAnsi="Candara" w:cstheme="minorHAnsi"/>
          <w:sz w:val="24"/>
          <w:szCs w:val="24"/>
        </w:rPr>
      </w:pPr>
      <w:r w:rsidRPr="00B576DF">
        <w:rPr>
          <w:rFonts w:ascii="Candara" w:eastAsia="Calibri" w:hAnsi="Candara" w:cstheme="minorHAnsi"/>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e</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po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w:t>
      </w:r>
    </w:p>
    <w:p w14:paraId="2271FE22" w14:textId="7FA2BF62" w:rsidR="00CB2D0C" w:rsidRDefault="00CB2D0C" w:rsidP="00EA1AD1">
      <w:pPr>
        <w:pStyle w:val="ListParagraph"/>
        <w:numPr>
          <w:ilvl w:val="0"/>
          <w:numId w:val="30"/>
        </w:numPr>
        <w:tabs>
          <w:tab w:val="left" w:pos="820"/>
        </w:tabs>
        <w:ind w:right="190"/>
        <w:jc w:val="both"/>
        <w:rPr>
          <w:rFonts w:ascii="Candara" w:eastAsia="Calibri" w:hAnsi="Candara" w:cstheme="minorHAnsi"/>
          <w:sz w:val="24"/>
          <w:szCs w:val="24"/>
        </w:rPr>
      </w:pPr>
      <w:r>
        <w:rPr>
          <w:rFonts w:ascii="Candara" w:eastAsia="Calibri" w:hAnsi="Candara" w:cstheme="minorHAnsi"/>
          <w:sz w:val="24"/>
          <w:szCs w:val="24"/>
        </w:rPr>
        <w:t>Refer the matter to the police for a criminal prosecution.</w:t>
      </w:r>
    </w:p>
    <w:p w14:paraId="3D532405" w14:textId="025537AC" w:rsidR="00303C77" w:rsidRPr="00B576DF" w:rsidRDefault="00303C77" w:rsidP="00EA1AD1">
      <w:pPr>
        <w:pStyle w:val="ListParagraph"/>
        <w:numPr>
          <w:ilvl w:val="0"/>
          <w:numId w:val="30"/>
        </w:numPr>
        <w:tabs>
          <w:tab w:val="left" w:pos="820"/>
        </w:tabs>
        <w:ind w:right="190"/>
        <w:jc w:val="both"/>
        <w:rPr>
          <w:rFonts w:ascii="Candara" w:eastAsia="Calibri" w:hAnsi="Candara" w:cstheme="minorHAnsi"/>
          <w:sz w:val="24"/>
          <w:szCs w:val="24"/>
        </w:rPr>
      </w:pPr>
      <w:r>
        <w:rPr>
          <w:rFonts w:ascii="Candara" w:eastAsia="Calibri" w:hAnsi="Candara" w:cstheme="minorHAnsi"/>
          <w:sz w:val="24"/>
          <w:szCs w:val="24"/>
        </w:rPr>
        <w:t xml:space="preserve">Consider legal </w:t>
      </w:r>
      <w:r w:rsidR="00CB2D0C">
        <w:rPr>
          <w:rFonts w:ascii="Candara" w:eastAsia="Calibri" w:hAnsi="Candara" w:cstheme="minorHAnsi"/>
          <w:sz w:val="24"/>
          <w:szCs w:val="24"/>
        </w:rPr>
        <w:t>compensation in a civil court</w:t>
      </w:r>
      <w:r>
        <w:rPr>
          <w:rFonts w:ascii="Candara" w:eastAsia="Calibri" w:hAnsi="Candara" w:cstheme="minorHAnsi"/>
          <w:sz w:val="24"/>
          <w:szCs w:val="24"/>
        </w:rPr>
        <w:t>.</w:t>
      </w:r>
    </w:p>
    <w:p w14:paraId="7C90A2CF" w14:textId="151241D8" w:rsidR="00C701FD" w:rsidRPr="00B576DF" w:rsidRDefault="00C701FD" w:rsidP="00EA1AD1">
      <w:pPr>
        <w:pStyle w:val="ListParagraph"/>
        <w:numPr>
          <w:ilvl w:val="0"/>
          <w:numId w:val="30"/>
        </w:numPr>
        <w:tabs>
          <w:tab w:val="left" w:pos="820"/>
        </w:tabs>
        <w:ind w:right="190"/>
        <w:jc w:val="both"/>
        <w:rPr>
          <w:rFonts w:ascii="Candara" w:eastAsia="Calibri" w:hAnsi="Candara" w:cstheme="minorHAnsi"/>
          <w:sz w:val="24"/>
          <w:szCs w:val="24"/>
        </w:rPr>
      </w:pPr>
      <w:r w:rsidRPr="00B576DF">
        <w:rPr>
          <w:rFonts w:ascii="Candara" w:eastAsia="Calibri" w:hAnsi="Candara" w:cstheme="minorHAnsi"/>
          <w:sz w:val="24"/>
          <w:szCs w:val="24"/>
        </w:rPr>
        <w:t>Consider a court injunction against the parent.</w:t>
      </w:r>
    </w:p>
    <w:p w14:paraId="60DF9FC4" w14:textId="1A59C694" w:rsidR="00450282" w:rsidRPr="00B576DF" w:rsidRDefault="004956D9" w:rsidP="00EA1AD1">
      <w:pPr>
        <w:tabs>
          <w:tab w:val="left" w:pos="820"/>
        </w:tabs>
        <w:ind w:right="450"/>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pacing w:val="-5"/>
          <w:sz w:val="24"/>
          <w:szCs w:val="24"/>
        </w:rPr>
        <w:t>b</w:t>
      </w:r>
      <w:r w:rsidR="00D22EC6" w:rsidRPr="00B576DF">
        <w:rPr>
          <w:rFonts w:ascii="Candara" w:eastAsia="Calibri" w:hAnsi="Candara" w:cstheme="minorHAnsi"/>
          <w:sz w:val="24"/>
          <w:szCs w:val="24"/>
        </w:rPr>
        <w:t xml:space="preserve">er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gg</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ev</w:t>
      </w:r>
      <w:r w:rsidR="00D22EC6" w:rsidRPr="00B576DF">
        <w:rPr>
          <w:rFonts w:ascii="Candara" w:eastAsia="Calibri" w:hAnsi="Candara" w:cstheme="minorHAnsi"/>
          <w:spacing w:val="1"/>
          <w:sz w:val="24"/>
          <w:szCs w:val="24"/>
        </w:rPr>
        <w:t>e</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4"/>
          <w:sz w:val="24"/>
          <w:szCs w:val="24"/>
        </w:rPr>
        <w:t>g</w:t>
      </w:r>
      <w:r w:rsidR="00D22EC6" w:rsidRPr="00B576DF">
        <w:rPr>
          <w:rFonts w:ascii="Candara" w:eastAsia="Calibri" w:hAnsi="Candara" w:cstheme="minorHAnsi"/>
          <w:sz w:val="24"/>
          <w:szCs w:val="24"/>
        </w:rPr>
        <w:t>ht</w:t>
      </w:r>
      <w:r w:rsidR="00D22EC6" w:rsidRPr="00B576DF">
        <w:rPr>
          <w:rFonts w:ascii="Candara" w:eastAsia="Calibri" w:hAnsi="Candara" w:cstheme="minorHAnsi"/>
          <w:spacing w:val="11"/>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6"/>
          <w:sz w:val="24"/>
          <w:szCs w:val="24"/>
        </w:rPr>
        <w:t>t</w:t>
      </w:r>
      <w:r w:rsidR="00D22EC6" w:rsidRPr="00B576DF">
        <w:rPr>
          <w:rFonts w:ascii="Candara" w:eastAsia="Calibri" w:hAnsi="Candara" w:cstheme="minorHAnsi"/>
          <w:sz w:val="24"/>
          <w:szCs w:val="24"/>
        </w:rPr>
        <w:t>act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r un</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up</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d</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4"/>
          <w:w w:val="101"/>
          <w:sz w:val="24"/>
          <w:szCs w:val="24"/>
        </w:rPr>
        <w:t>c</w:t>
      </w:r>
      <w:r w:rsidR="00D22EC6" w:rsidRPr="00B576DF">
        <w:rPr>
          <w:rFonts w:ascii="Candara" w:eastAsia="Calibri" w:hAnsi="Candara" w:cstheme="minorHAnsi"/>
          <w:sz w:val="24"/>
          <w:szCs w:val="24"/>
        </w:rPr>
        <w:t>e.</w:t>
      </w:r>
      <w:r w:rsidR="00CB2D0C">
        <w:rPr>
          <w:rFonts w:ascii="Candara" w:eastAsia="Calibri" w:hAnsi="Candara" w:cstheme="minorHAnsi"/>
          <w:sz w:val="24"/>
          <w:szCs w:val="24"/>
        </w:rPr>
        <w:t xml:space="preserve"> T</w:t>
      </w:r>
      <w:r w:rsidRPr="00B576DF">
        <w:rPr>
          <w:rFonts w:ascii="Candara" w:eastAsia="Calibri" w:hAnsi="Candara" w:cstheme="minorHAnsi"/>
          <w:sz w:val="24"/>
          <w:szCs w:val="24"/>
        </w:rPr>
        <w:t>hey may wish to seek legal representation.</w:t>
      </w:r>
    </w:p>
    <w:p w14:paraId="7E010F4C" w14:textId="77777777" w:rsidR="00450282" w:rsidRPr="00B576DF" w:rsidRDefault="00450282" w:rsidP="00EA1AD1">
      <w:pPr>
        <w:jc w:val="both"/>
        <w:rPr>
          <w:rFonts w:ascii="Candara" w:hAnsi="Candara" w:cstheme="minorHAnsi"/>
          <w:sz w:val="24"/>
          <w:szCs w:val="24"/>
        </w:rPr>
      </w:pPr>
    </w:p>
    <w:p w14:paraId="09B4C26F"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Ex</w:t>
      </w:r>
      <w:r w:rsidRPr="00B576DF">
        <w:rPr>
          <w:rFonts w:ascii="Candara" w:eastAsia="Calibri" w:hAnsi="Candara" w:cstheme="minorHAnsi"/>
          <w:b/>
          <w:spacing w:val="2"/>
          <w:sz w:val="24"/>
          <w:szCs w:val="24"/>
        </w:rPr>
        <w:t>c</w:t>
      </w:r>
      <w:r w:rsidRPr="00B576DF">
        <w:rPr>
          <w:rFonts w:ascii="Candara" w:eastAsia="Calibri" w:hAnsi="Candara" w:cstheme="minorHAnsi"/>
          <w:b/>
          <w:spacing w:val="-2"/>
          <w:w w:val="101"/>
          <w:sz w:val="24"/>
          <w:szCs w:val="24"/>
        </w:rPr>
        <w:t>l</w:t>
      </w:r>
      <w:r w:rsidRPr="00B576DF">
        <w:rPr>
          <w:rFonts w:ascii="Candara" w:eastAsia="Calibri" w:hAnsi="Candara" w:cstheme="minorHAnsi"/>
          <w:b/>
          <w:spacing w:val="2"/>
          <w:sz w:val="24"/>
          <w:szCs w:val="24"/>
        </w:rPr>
        <w:t>u</w:t>
      </w:r>
      <w:r w:rsidRPr="00B576DF">
        <w:rPr>
          <w:rFonts w:ascii="Candara" w:eastAsia="Calibri" w:hAnsi="Candara" w:cstheme="minorHAnsi"/>
          <w:b/>
          <w:spacing w:val="1"/>
          <w:w w:val="101"/>
          <w:sz w:val="24"/>
          <w:szCs w:val="24"/>
        </w:rPr>
        <w:t>s</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n</w:t>
      </w:r>
    </w:p>
    <w:p w14:paraId="7693DE7C" w14:textId="62B3BA58" w:rsidR="00450282" w:rsidRPr="00B576DF" w:rsidRDefault="0015460B" w:rsidP="00EA1AD1">
      <w:pPr>
        <w:ind w:right="172"/>
        <w:jc w:val="both"/>
        <w:rPr>
          <w:rFonts w:ascii="Candara" w:eastAsia="Calibri" w:hAnsi="Candara" w:cstheme="minorHAnsi"/>
          <w:sz w:val="24"/>
          <w:szCs w:val="24"/>
        </w:rPr>
      </w:pPr>
      <w:r w:rsidRPr="00B576DF">
        <w:rPr>
          <w:rFonts w:ascii="Candara" w:eastAsia="Calibri" w:hAnsi="Candara" w:cstheme="minorHAnsi"/>
          <w:spacing w:val="-2"/>
          <w:sz w:val="24"/>
          <w:szCs w:val="24"/>
        </w:rPr>
        <w:t xml:space="preserve">The Proprietor </w:t>
      </w:r>
      <w:r w:rsidR="00D22EC6" w:rsidRPr="00B576DF">
        <w:rPr>
          <w:rFonts w:ascii="Candara" w:eastAsia="Calibri" w:hAnsi="Candara" w:cstheme="minorHAnsi"/>
          <w:spacing w:val="-5"/>
          <w:sz w:val="24"/>
          <w:szCs w:val="24"/>
        </w:rPr>
        <w:t>w</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pacing w:val="-5"/>
          <w:sz w:val="24"/>
          <w:szCs w:val="24"/>
        </w:rPr>
        <w:t>w</w:t>
      </w:r>
      <w:r w:rsidR="00D22EC6" w:rsidRPr="00B576DF">
        <w:rPr>
          <w:rFonts w:ascii="Candara" w:eastAsia="Calibri" w:hAnsi="Candara" w:cstheme="minorHAnsi"/>
          <w:sz w:val="24"/>
          <w:szCs w:val="24"/>
        </w:rPr>
        <w:t>heth</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5"/>
          <w:sz w:val="24"/>
          <w:szCs w:val="24"/>
        </w:rPr>
        <w:t>x</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pu</w:t>
      </w:r>
      <w:r w:rsidR="00D22EC6" w:rsidRPr="00B576DF">
        <w:rPr>
          <w:rFonts w:ascii="Candara" w:eastAsia="Calibri" w:hAnsi="Candara" w:cstheme="minorHAnsi"/>
          <w:spacing w:val="-6"/>
          <w:sz w:val="24"/>
          <w:szCs w:val="24"/>
        </w:rPr>
        <w:t>p</w:t>
      </w:r>
      <w:r w:rsidR="00D22EC6" w:rsidRPr="00B576DF">
        <w:rPr>
          <w:rFonts w:ascii="Candara" w:eastAsia="Calibri" w:hAnsi="Candara" w:cstheme="minorHAnsi"/>
          <w:spacing w:val="2"/>
          <w:sz w:val="24"/>
          <w:szCs w:val="24"/>
        </w:rPr>
        <w:t>il</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4"/>
          <w:sz w:val="24"/>
          <w:szCs w:val="24"/>
        </w:rPr>
        <w:t>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 xml:space="preserve">a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x</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te</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 xml:space="preserve">m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nent</w:t>
      </w:r>
      <w:r w:rsidR="00D22EC6" w:rsidRPr="00B576DF">
        <w:rPr>
          <w:rFonts w:ascii="Candara" w:eastAsia="Calibri" w:hAnsi="Candara" w:cstheme="minorHAnsi"/>
          <w:spacing w:val="-4"/>
          <w:sz w:val="24"/>
          <w:szCs w:val="24"/>
        </w:rPr>
        <w:t>l</w:t>
      </w:r>
      <w:r w:rsidR="00D22EC6" w:rsidRPr="00B576DF">
        <w:rPr>
          <w:rFonts w:ascii="Candara" w:eastAsia="Calibri" w:hAnsi="Candara" w:cstheme="minorHAnsi"/>
          <w:sz w:val="24"/>
          <w:szCs w:val="24"/>
        </w:rPr>
        <w:t>y, 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unt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l 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de</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va</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b</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ne</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7"/>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 xml:space="preserve">the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nte</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 xml:space="preserve">ts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pu</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he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wh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 xml:space="preserve">l </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un</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w w:val="101"/>
          <w:sz w:val="24"/>
          <w:szCs w:val="24"/>
        </w:rPr>
        <w:t>t</w:t>
      </w:r>
      <w:r w:rsidR="00D22EC6" w:rsidRPr="00B576DF">
        <w:rPr>
          <w:rFonts w:ascii="Candara" w:eastAsia="Calibri" w:hAnsi="Candara" w:cstheme="minorHAnsi"/>
          <w:sz w:val="24"/>
          <w:szCs w:val="24"/>
        </w:rPr>
        <w:t>y.</w:t>
      </w:r>
    </w:p>
    <w:p w14:paraId="21CB23CC" w14:textId="6980DA4A" w:rsidR="00450282" w:rsidRPr="00B576DF" w:rsidRDefault="001F656D"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 xml:space="preserve">The proprietor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ay</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der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ll</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w</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ng que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5"/>
          <w:w w:val="101"/>
          <w:sz w:val="24"/>
          <w:szCs w:val="24"/>
        </w:rPr>
        <w:t>t</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w w:val="101"/>
          <w:sz w:val="24"/>
          <w:szCs w:val="24"/>
        </w:rPr>
        <w:t>:</w:t>
      </w:r>
    </w:p>
    <w:p w14:paraId="0929208E" w14:textId="5FCD0446" w:rsidR="00450282" w:rsidRPr="00B576DF" w:rsidRDefault="00D22EC6" w:rsidP="00EA1AD1">
      <w:pPr>
        <w:pStyle w:val="ListParagraph"/>
        <w:numPr>
          <w:ilvl w:val="0"/>
          <w:numId w:val="31"/>
        </w:numPr>
        <w:tabs>
          <w:tab w:val="left" w:pos="820"/>
        </w:tabs>
        <w:ind w:right="73"/>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eha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 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li</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y</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ther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 p</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pacing w:val="1"/>
          <w:w w:val="101"/>
          <w:sz w:val="24"/>
          <w:szCs w:val="24"/>
        </w:rPr>
        <w:t>r</w:t>
      </w:r>
      <w:r w:rsidRPr="00B576DF">
        <w:rPr>
          <w:rFonts w:ascii="Candara" w:eastAsia="Calibri" w:hAnsi="Candara" w:cstheme="minorHAnsi"/>
          <w:w w:val="101"/>
          <w:sz w:val="24"/>
          <w:szCs w:val="24"/>
        </w:rPr>
        <w:t>e</w:t>
      </w:r>
      <w:r w:rsidRPr="00B576DF">
        <w:rPr>
          <w:rFonts w:ascii="Candara" w:eastAsia="Calibri" w:hAnsi="Candara" w:cstheme="minorHAnsi"/>
          <w:spacing w:val="-4"/>
          <w:w w:val="101"/>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4"/>
          <w:w w:val="101"/>
          <w:sz w:val="24"/>
          <w:szCs w:val="24"/>
        </w:rPr>
        <w:t>e</w:t>
      </w:r>
      <w:r w:rsidRPr="00B576DF">
        <w:rPr>
          <w:rFonts w:ascii="Candara" w:eastAsia="Calibri" w:hAnsi="Candara" w:cstheme="minorHAnsi"/>
          <w:sz w:val="24"/>
          <w:szCs w:val="24"/>
        </w:rPr>
        <w:t>nt?</w:t>
      </w:r>
    </w:p>
    <w:p w14:paraId="09D29A17" w14:textId="388633A8" w:rsidR="00450282" w:rsidRPr="00B576DF" w:rsidRDefault="00D22EC6" w:rsidP="00EA1AD1">
      <w:pPr>
        <w:pStyle w:val="ListParagraph"/>
        <w:numPr>
          <w:ilvl w:val="0"/>
          <w:numId w:val="31"/>
        </w:numPr>
        <w:jc w:val="both"/>
        <w:rPr>
          <w:rFonts w:ascii="Candara" w:eastAsia="Calibri" w:hAnsi="Candara" w:cstheme="minorHAnsi"/>
          <w:sz w:val="24"/>
          <w:szCs w:val="24"/>
        </w:rPr>
      </w:pPr>
      <w:r w:rsidRPr="00B576DF">
        <w:rPr>
          <w:rFonts w:ascii="Candara" w:eastAsia="Calibri" w:hAnsi="Candara" w:cstheme="minorHAnsi"/>
          <w:spacing w:val="-1"/>
          <w:sz w:val="24"/>
          <w:szCs w:val="24"/>
        </w:rPr>
        <w:t>H</w:t>
      </w:r>
      <w:r w:rsidRPr="00B576DF">
        <w:rPr>
          <w:rFonts w:ascii="Candara" w:eastAsia="Calibri" w:hAnsi="Candara" w:cstheme="minorHAnsi"/>
          <w:sz w:val="24"/>
          <w:szCs w:val="24"/>
        </w:rPr>
        <w:t>as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w:t>
      </w:r>
      <w:r w:rsidR="004956D9" w:rsidRPr="00B576DF">
        <w:rPr>
          <w:rFonts w:ascii="Candara" w:eastAsia="Calibri" w:hAnsi="Candara" w:cstheme="minorHAnsi"/>
          <w:spacing w:val="-5"/>
          <w:sz w:val="24"/>
          <w:szCs w:val="24"/>
        </w:rPr>
        <w:t>how</w:t>
      </w:r>
      <w:r w:rsidRPr="00B576DF">
        <w:rPr>
          <w:rFonts w:ascii="Candara" w:eastAsia="Calibri" w:hAnsi="Candara" w:cstheme="minorHAnsi"/>
          <w:spacing w:val="-1"/>
          <w:sz w:val="24"/>
          <w:szCs w:val="24"/>
        </w:rPr>
        <w:t>/</w:t>
      </w:r>
      <w:r w:rsidRPr="00B576DF">
        <w:rPr>
          <w:rFonts w:ascii="Candara" w:eastAsia="Calibri" w:hAnsi="Candara" w:cstheme="minorHAnsi"/>
          <w:sz w:val="24"/>
          <w:szCs w:val="24"/>
        </w:rPr>
        <w:t>when</w:t>
      </w:r>
      <w:r w:rsidRPr="00B576DF">
        <w:rPr>
          <w:rFonts w:ascii="Candara" w:eastAsia="Calibri" w:hAnsi="Candara" w:cstheme="minorHAnsi"/>
          <w:spacing w:val="-6"/>
          <w:sz w:val="24"/>
          <w:szCs w:val="24"/>
        </w:rPr>
        <w:t>/</w:t>
      </w:r>
      <w:r w:rsidRPr="00B576DF">
        <w:rPr>
          <w:rFonts w:ascii="Candara" w:eastAsia="Calibri" w:hAnsi="Candara" w:cstheme="minorHAnsi"/>
          <w:sz w:val="24"/>
          <w:szCs w:val="24"/>
        </w:rPr>
        <w:t>wh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ev</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im</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 d</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004956D9" w:rsidRPr="00B576DF">
        <w:rPr>
          <w:rFonts w:ascii="Candara" w:eastAsia="Calibri" w:hAnsi="Candara" w:cstheme="minorHAnsi"/>
          <w:sz w:val="24"/>
          <w:szCs w:val="24"/>
        </w:rPr>
        <w:t>)</w:t>
      </w:r>
      <w:r w:rsidRPr="00B576DF">
        <w:rPr>
          <w:rFonts w:ascii="Candara" w:eastAsia="Calibri" w:hAnsi="Candara" w:cstheme="minorHAnsi"/>
          <w:sz w:val="24"/>
          <w:szCs w:val="24"/>
        </w:rPr>
        <w:t>?</w:t>
      </w:r>
    </w:p>
    <w:p w14:paraId="6F6E282A" w14:textId="3739DFF5" w:rsidR="00450282" w:rsidRPr="00B576DF" w:rsidRDefault="00D22EC6" w:rsidP="00EA1AD1">
      <w:pPr>
        <w:pStyle w:val="ListParagraph"/>
        <w:numPr>
          <w:ilvl w:val="0"/>
          <w:numId w:val="31"/>
        </w:numPr>
        <w:tabs>
          <w:tab w:val="left" w:pos="820"/>
        </w:tabs>
        <w:ind w:right="68"/>
        <w:jc w:val="both"/>
        <w:rPr>
          <w:rFonts w:ascii="Candara" w:eastAsia="Calibri" w:hAnsi="Candara" w:cstheme="minorHAnsi"/>
          <w:sz w:val="24"/>
          <w:szCs w:val="24"/>
        </w:rPr>
      </w:pPr>
      <w:r w:rsidRPr="00B576DF">
        <w:rPr>
          <w:rFonts w:ascii="Candara" w:eastAsia="Calibri" w:hAnsi="Candara" w:cstheme="minorHAnsi"/>
          <w:spacing w:val="1"/>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H</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ju</w:t>
      </w:r>
      <w:r w:rsidRPr="00B576DF">
        <w:rPr>
          <w:rFonts w:ascii="Candara" w:eastAsia="Calibri" w:hAnsi="Candara" w:cstheme="minorHAnsi"/>
          <w:spacing w:val="-3"/>
          <w:sz w:val="24"/>
          <w:szCs w:val="24"/>
        </w:rPr>
        <w:t>s</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eady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 xml:space="preserve">been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d</w:t>
      </w:r>
      <w:r w:rsidR="004956D9"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w:t>
      </w:r>
      <w:r w:rsidR="004956D9" w:rsidRPr="00B576DF">
        <w:rPr>
          <w:rFonts w:ascii="Candara" w:eastAsia="Calibri" w:hAnsi="Candara" w:cstheme="minorHAnsi"/>
          <w:spacing w:val="2"/>
          <w:sz w:val="24"/>
          <w:szCs w:val="24"/>
        </w:rPr>
        <w:t>e</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SE</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 xml:space="preserve"> </w:t>
      </w:r>
      <w:r w:rsidR="001F656D" w:rsidRPr="00B576DF">
        <w:rPr>
          <w:rFonts w:ascii="Candara" w:eastAsia="Calibri" w:hAnsi="Candara" w:cstheme="minorHAnsi"/>
          <w:spacing w:val="-3"/>
          <w:sz w:val="24"/>
          <w:szCs w:val="24"/>
        </w:rPr>
        <w:t>EHCP</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R</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k </w:t>
      </w:r>
      <w:r w:rsidRPr="00B576DF">
        <w:rPr>
          <w:rFonts w:ascii="Candara" w:eastAsia="Calibri" w:hAnsi="Candara" w:cstheme="minorHAnsi"/>
          <w:spacing w:val="-2"/>
          <w:sz w:val="24"/>
          <w:szCs w:val="24"/>
        </w:rPr>
        <w:t>Ass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004956D9"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ven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g</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lastRenderedPageBreak/>
        <w:t>b</w:t>
      </w:r>
      <w:r w:rsidRPr="00B576DF">
        <w:rPr>
          <w:rFonts w:ascii="Candara" w:eastAsia="Calibri" w:hAnsi="Candara" w:cstheme="minorHAnsi"/>
          <w:sz w:val="24"/>
          <w:szCs w:val="24"/>
        </w:rPr>
        <w:t>eh</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 xml:space="preserve">m </w:t>
      </w:r>
      <w:r w:rsidR="001F656D" w:rsidRPr="00B576DF">
        <w:rPr>
          <w:rFonts w:ascii="Candara" w:eastAsia="Calibri" w:hAnsi="Candara" w:cstheme="minorHAnsi"/>
          <w:sz w:val="24"/>
          <w:szCs w:val="24"/>
        </w:rPr>
        <w:t xml:space="preserve">The Proprietor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0"/>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 xml:space="preserve">uty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b/>
          <w:spacing w:val="1"/>
          <w:sz w:val="24"/>
          <w:szCs w:val="24"/>
          <w:u w:val="single"/>
        </w:rPr>
        <w:t>a</w:t>
      </w:r>
      <w:r w:rsidRPr="00B576DF">
        <w:rPr>
          <w:rFonts w:ascii="Candara" w:eastAsia="Calibri" w:hAnsi="Candara" w:cstheme="minorHAnsi"/>
          <w:b/>
          <w:spacing w:val="-2"/>
          <w:sz w:val="24"/>
          <w:szCs w:val="24"/>
          <w:u w:val="single"/>
        </w:rPr>
        <w:t>l</w:t>
      </w:r>
      <w:r w:rsidRPr="00B576DF">
        <w:rPr>
          <w:rFonts w:ascii="Candara" w:eastAsia="Calibri" w:hAnsi="Candara" w:cstheme="minorHAnsi"/>
          <w:b/>
          <w:sz w:val="24"/>
          <w:szCs w:val="24"/>
          <w:u w:val="single"/>
        </w:rPr>
        <w:t>l</w:t>
      </w:r>
      <w:r w:rsidRPr="00B576DF">
        <w:rPr>
          <w:rFonts w:ascii="Candara" w:eastAsia="Calibri" w:hAnsi="Candara" w:cstheme="minorHAnsi"/>
          <w:b/>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f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3"/>
          <w:w w:val="101"/>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ed.</w:t>
      </w:r>
    </w:p>
    <w:p w14:paraId="3A616950" w14:textId="77777777" w:rsidR="00C701FD" w:rsidRPr="00B576DF" w:rsidRDefault="00D22EC6" w:rsidP="00EA1AD1">
      <w:pPr>
        <w:pStyle w:val="ListParagraph"/>
        <w:numPr>
          <w:ilvl w:val="0"/>
          <w:numId w:val="31"/>
        </w:numPr>
        <w:tabs>
          <w:tab w:val="left" w:pos="820"/>
        </w:tabs>
        <w:ind w:right="724"/>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757D6709" w14:textId="650A8B5D" w:rsidR="00450282" w:rsidRPr="00B576DF" w:rsidRDefault="00D22EC6" w:rsidP="00EA1AD1">
      <w:pPr>
        <w:tabs>
          <w:tab w:val="left" w:pos="820"/>
        </w:tabs>
        <w:ind w:right="724"/>
        <w:jc w:val="both"/>
        <w:rPr>
          <w:rFonts w:ascii="Candara" w:eastAsia="Calibri" w:hAnsi="Candara" w:cstheme="minorHAnsi"/>
          <w:sz w:val="24"/>
          <w:szCs w:val="24"/>
        </w:rPr>
      </w:pP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 xml:space="preserve">er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been</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7"/>
          <w:sz w:val="24"/>
          <w:szCs w:val="24"/>
        </w:rPr>
        <w:t>s</w:t>
      </w:r>
      <w:r w:rsidRPr="00B576DF">
        <w:rPr>
          <w:rFonts w:ascii="Candara" w:eastAsia="Calibri" w:hAnsi="Candara" w:cstheme="minorHAnsi"/>
          <w:sz w:val="24"/>
          <w:szCs w:val="24"/>
        </w:rPr>
        <w:t xml:space="preserve">wer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que</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ye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an</w:t>
      </w:r>
      <w:r w:rsidR="00C701FD" w:rsidRPr="00B576DF">
        <w:rPr>
          <w:rFonts w:ascii="Candara" w:eastAsia="Calibri" w:hAnsi="Candara" w:cstheme="minorHAnsi"/>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ed.</w:t>
      </w:r>
      <w:r w:rsidRPr="00B576DF">
        <w:rPr>
          <w:rFonts w:ascii="Candara" w:eastAsia="Calibri" w:hAnsi="Candara" w:cstheme="minorHAnsi"/>
          <w:spacing w:val="1"/>
          <w:sz w:val="24"/>
          <w:szCs w:val="24"/>
        </w:rPr>
        <w:t xml:space="preserve"> </w:t>
      </w:r>
    </w:p>
    <w:p w14:paraId="66E6BCFA" w14:textId="77777777" w:rsidR="00450282" w:rsidRPr="00B576DF" w:rsidRDefault="00450282" w:rsidP="00EA1AD1">
      <w:pPr>
        <w:jc w:val="both"/>
        <w:rPr>
          <w:rFonts w:ascii="Candara" w:hAnsi="Candara" w:cstheme="minorHAnsi"/>
          <w:sz w:val="24"/>
          <w:szCs w:val="24"/>
        </w:rPr>
      </w:pPr>
    </w:p>
    <w:p w14:paraId="3CECB4A3" w14:textId="79E85135" w:rsidR="00450282" w:rsidRPr="00B576DF" w:rsidRDefault="00D22EC6" w:rsidP="00EA1AD1">
      <w:pPr>
        <w:ind w:right="2103"/>
        <w:jc w:val="both"/>
        <w:rPr>
          <w:rFonts w:ascii="Candara" w:eastAsia="Calibri" w:hAnsi="Candara" w:cstheme="minorHAnsi"/>
          <w:sz w:val="24"/>
          <w:szCs w:val="24"/>
        </w:rPr>
      </w:pPr>
      <w:r w:rsidRPr="00B576DF">
        <w:rPr>
          <w:rFonts w:ascii="Candara" w:eastAsia="Calibri" w:hAnsi="Candara" w:cstheme="minorHAnsi"/>
          <w:b/>
          <w:spacing w:val="-2"/>
          <w:sz w:val="24"/>
          <w:szCs w:val="24"/>
        </w:rPr>
        <w:t>D</w:t>
      </w:r>
      <w:r w:rsidRPr="00B576DF">
        <w:rPr>
          <w:rFonts w:ascii="Candara" w:eastAsia="Calibri" w:hAnsi="Candara" w:cstheme="minorHAnsi"/>
          <w:b/>
          <w:spacing w:val="-1"/>
          <w:sz w:val="24"/>
          <w:szCs w:val="24"/>
        </w:rPr>
        <w:t>e</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li</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g</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1"/>
          <w:sz w:val="24"/>
          <w:szCs w:val="24"/>
        </w:rPr>
        <w:t>w</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t</w:t>
      </w:r>
      <w:r w:rsidRPr="00B576DF">
        <w:rPr>
          <w:rFonts w:ascii="Candara" w:eastAsia="Calibri" w:hAnsi="Candara" w:cstheme="minorHAnsi"/>
          <w:b/>
          <w:sz w:val="24"/>
          <w:szCs w:val="24"/>
        </w:rPr>
        <w:t xml:space="preserve">h </w:t>
      </w:r>
      <w:r w:rsidRPr="00B576DF">
        <w:rPr>
          <w:rFonts w:ascii="Candara" w:eastAsia="Calibri" w:hAnsi="Candara" w:cstheme="minorHAnsi"/>
          <w:b/>
          <w:spacing w:val="-1"/>
          <w:sz w:val="24"/>
          <w:szCs w:val="24"/>
        </w:rPr>
        <w:t>I</w:t>
      </w:r>
      <w:r w:rsidRPr="00B576DF">
        <w:rPr>
          <w:rFonts w:ascii="Candara" w:eastAsia="Calibri" w:hAnsi="Candara" w:cstheme="minorHAnsi"/>
          <w:b/>
          <w:spacing w:val="-3"/>
          <w:sz w:val="24"/>
          <w:szCs w:val="24"/>
        </w:rPr>
        <w:t>n</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p</w:t>
      </w:r>
      <w:r w:rsidRPr="00B576DF">
        <w:rPr>
          <w:rFonts w:ascii="Candara" w:eastAsia="Calibri" w:hAnsi="Candara" w:cstheme="minorHAnsi"/>
          <w:b/>
          <w:spacing w:val="2"/>
          <w:sz w:val="24"/>
          <w:szCs w:val="24"/>
        </w:rPr>
        <w:t>p</w:t>
      </w:r>
      <w:r w:rsidRPr="00B576DF">
        <w:rPr>
          <w:rFonts w:ascii="Candara" w:eastAsia="Calibri" w:hAnsi="Candara" w:cstheme="minorHAnsi"/>
          <w:b/>
          <w:spacing w:val="-5"/>
          <w:sz w:val="24"/>
          <w:szCs w:val="24"/>
        </w:rPr>
        <w:t>r</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p</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i</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z w:val="24"/>
          <w:szCs w:val="24"/>
        </w:rPr>
        <w:t>e</w:t>
      </w:r>
      <w:r w:rsidRPr="00B576DF">
        <w:rPr>
          <w:rFonts w:ascii="Candara" w:eastAsia="Calibri" w:hAnsi="Candara" w:cstheme="minorHAnsi"/>
          <w:b/>
          <w:spacing w:val="-7"/>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f</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3"/>
          <w:sz w:val="24"/>
          <w:szCs w:val="24"/>
        </w:rPr>
        <w:t>p</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r</w:t>
      </w:r>
      <w:r w:rsidRPr="00B576DF">
        <w:rPr>
          <w:rFonts w:ascii="Candara" w:eastAsia="Calibri" w:hAnsi="Candara" w:cstheme="minorHAnsi"/>
          <w:b/>
          <w:spacing w:val="-5"/>
          <w:sz w:val="24"/>
          <w:szCs w:val="24"/>
        </w:rPr>
        <w:t>e</w:t>
      </w:r>
      <w:r w:rsidRPr="00B576DF">
        <w:rPr>
          <w:rFonts w:ascii="Candara" w:eastAsia="Calibri" w:hAnsi="Candara" w:cstheme="minorHAnsi"/>
          <w:b/>
          <w:spacing w:val="2"/>
          <w:sz w:val="24"/>
          <w:szCs w:val="24"/>
        </w:rPr>
        <w:t>n</w:t>
      </w:r>
      <w:r w:rsidRPr="00B576DF">
        <w:rPr>
          <w:rFonts w:ascii="Candara" w:eastAsia="Calibri" w:hAnsi="Candara" w:cstheme="minorHAnsi"/>
          <w:b/>
          <w:spacing w:val="-3"/>
          <w:sz w:val="24"/>
          <w:szCs w:val="24"/>
        </w:rPr>
        <w:t>t</w:t>
      </w:r>
      <w:r w:rsidRPr="00B576DF">
        <w:rPr>
          <w:rFonts w:ascii="Candara" w:eastAsia="Calibri" w:hAnsi="Candara" w:cstheme="minorHAnsi"/>
          <w:b/>
          <w:spacing w:val="1"/>
          <w:sz w:val="24"/>
          <w:szCs w:val="24"/>
        </w:rPr>
        <w:t>s</w:t>
      </w:r>
      <w:r w:rsidRPr="00B576DF">
        <w:rPr>
          <w:rFonts w:ascii="Candara" w:eastAsia="Calibri" w:hAnsi="Candara" w:cstheme="minorHAnsi"/>
          <w:b/>
          <w:sz w:val="24"/>
          <w:szCs w:val="24"/>
        </w:rPr>
        <w:t>, v</w:t>
      </w:r>
      <w:r w:rsidRPr="00B576DF">
        <w:rPr>
          <w:rFonts w:ascii="Candara" w:eastAsia="Calibri" w:hAnsi="Candara" w:cstheme="minorHAnsi"/>
          <w:b/>
          <w:spacing w:val="-2"/>
          <w:sz w:val="24"/>
          <w:szCs w:val="24"/>
        </w:rPr>
        <w:t>i</w:t>
      </w:r>
      <w:r w:rsidRPr="00B576DF">
        <w:rPr>
          <w:rFonts w:ascii="Candara" w:eastAsia="Calibri" w:hAnsi="Candara" w:cstheme="minorHAnsi"/>
          <w:b/>
          <w:spacing w:val="1"/>
          <w:sz w:val="24"/>
          <w:szCs w:val="24"/>
        </w:rPr>
        <w:t>s</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t</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rs</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 xml:space="preserve">d </w:t>
      </w:r>
      <w:r w:rsidRPr="00B576DF">
        <w:rPr>
          <w:rFonts w:ascii="Candara" w:eastAsia="Calibri" w:hAnsi="Candara" w:cstheme="minorHAnsi"/>
          <w:b/>
          <w:spacing w:val="-3"/>
          <w:sz w:val="24"/>
          <w:szCs w:val="24"/>
        </w:rPr>
        <w:t>ot</w:t>
      </w:r>
      <w:r w:rsidRPr="00B576DF">
        <w:rPr>
          <w:rFonts w:ascii="Candara" w:eastAsia="Calibri" w:hAnsi="Candara" w:cstheme="minorHAnsi"/>
          <w:b/>
          <w:spacing w:val="2"/>
          <w:sz w:val="24"/>
          <w:szCs w:val="24"/>
        </w:rPr>
        <w:t>h</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r</w:t>
      </w:r>
      <w:r w:rsidRPr="00B576DF">
        <w:rPr>
          <w:rFonts w:ascii="Candara" w:eastAsia="Calibri" w:hAnsi="Candara" w:cstheme="minorHAnsi"/>
          <w:b/>
          <w:spacing w:val="-2"/>
          <w:sz w:val="24"/>
          <w:szCs w:val="24"/>
        </w:rPr>
        <w:t xml:space="preserve"> </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du</w:t>
      </w:r>
      <w:r w:rsidRPr="00B576DF">
        <w:rPr>
          <w:rFonts w:ascii="Candara" w:eastAsia="Calibri" w:hAnsi="Candara" w:cstheme="minorHAnsi"/>
          <w:b/>
          <w:spacing w:val="-6"/>
          <w:sz w:val="24"/>
          <w:szCs w:val="24"/>
        </w:rPr>
        <w:t>l</w:t>
      </w:r>
      <w:r w:rsidRPr="00B576DF">
        <w:rPr>
          <w:rFonts w:ascii="Candara" w:eastAsia="Calibri" w:hAnsi="Candara" w:cstheme="minorHAnsi"/>
          <w:b/>
          <w:spacing w:val="2"/>
          <w:sz w:val="24"/>
          <w:szCs w:val="24"/>
        </w:rPr>
        <w:t>t</w:t>
      </w:r>
      <w:r w:rsidRPr="00B576DF">
        <w:rPr>
          <w:rFonts w:ascii="Candara" w:eastAsia="Calibri" w:hAnsi="Candara" w:cstheme="minorHAnsi"/>
          <w:b/>
          <w:sz w:val="24"/>
          <w:szCs w:val="24"/>
        </w:rPr>
        <w:t>s</w:t>
      </w:r>
      <w:r w:rsidRPr="00B576DF">
        <w:rPr>
          <w:rFonts w:ascii="Candara" w:eastAsia="Calibri" w:hAnsi="Candara" w:cstheme="minorHAnsi"/>
          <w:b/>
          <w:spacing w:val="5"/>
          <w:sz w:val="24"/>
          <w:szCs w:val="24"/>
        </w:rPr>
        <w:t xml:space="preserve"> </w:t>
      </w:r>
      <w:r w:rsidRPr="00B576DF">
        <w:rPr>
          <w:rFonts w:ascii="Candara" w:eastAsia="Calibri" w:hAnsi="Candara" w:cstheme="minorHAnsi"/>
          <w:b/>
          <w:spacing w:val="-6"/>
          <w:sz w:val="24"/>
          <w:szCs w:val="24"/>
        </w:rPr>
        <w:t>i</w:t>
      </w:r>
      <w:r w:rsidRPr="00B576DF">
        <w:rPr>
          <w:rFonts w:ascii="Candara" w:eastAsia="Calibri" w:hAnsi="Candara" w:cstheme="minorHAnsi"/>
          <w:b/>
          <w:sz w:val="24"/>
          <w:szCs w:val="24"/>
        </w:rPr>
        <w:t>n</w:t>
      </w:r>
      <w:r w:rsidRPr="00B576DF">
        <w:rPr>
          <w:rFonts w:ascii="Candara" w:eastAsia="Calibri" w:hAnsi="Candara" w:cstheme="minorHAnsi"/>
          <w:b/>
          <w:spacing w:val="9"/>
          <w:sz w:val="24"/>
          <w:szCs w:val="24"/>
        </w:rPr>
        <w:t xml:space="preserve"> </w:t>
      </w:r>
      <w:r w:rsidRPr="00B576DF">
        <w:rPr>
          <w:rFonts w:ascii="Candara" w:eastAsia="Calibri" w:hAnsi="Candara" w:cstheme="minorHAnsi"/>
          <w:b/>
          <w:spacing w:val="1"/>
          <w:w w:val="101"/>
          <w:sz w:val="24"/>
          <w:szCs w:val="24"/>
        </w:rPr>
        <w:t>s</w:t>
      </w:r>
      <w:r w:rsidRPr="00B576DF">
        <w:rPr>
          <w:rFonts w:ascii="Candara" w:eastAsia="Calibri" w:hAnsi="Candara" w:cstheme="minorHAnsi"/>
          <w:b/>
          <w:spacing w:val="-3"/>
          <w:sz w:val="24"/>
          <w:szCs w:val="24"/>
        </w:rPr>
        <w:t>ch</w:t>
      </w:r>
      <w:r w:rsidRPr="00B576DF">
        <w:rPr>
          <w:rFonts w:ascii="Candara" w:eastAsia="Calibri" w:hAnsi="Candara" w:cstheme="minorHAnsi"/>
          <w:b/>
          <w:spacing w:val="2"/>
          <w:sz w:val="24"/>
          <w:szCs w:val="24"/>
        </w:rPr>
        <w:t>oo</w:t>
      </w:r>
      <w:r w:rsidRPr="00B576DF">
        <w:rPr>
          <w:rFonts w:ascii="Candara" w:eastAsia="Calibri" w:hAnsi="Candara" w:cstheme="minorHAnsi"/>
          <w:b/>
          <w:spacing w:val="-6"/>
          <w:w w:val="101"/>
          <w:sz w:val="24"/>
          <w:szCs w:val="24"/>
        </w:rPr>
        <w:t>l</w:t>
      </w:r>
      <w:r w:rsidRPr="00B576DF">
        <w:rPr>
          <w:rFonts w:ascii="Candara" w:eastAsia="Calibri" w:hAnsi="Candara" w:cstheme="minorHAnsi"/>
          <w:b/>
          <w:w w:val="101"/>
          <w:sz w:val="24"/>
          <w:szCs w:val="24"/>
        </w:rPr>
        <w:t xml:space="preserve">: </w:t>
      </w:r>
    </w:p>
    <w:p w14:paraId="5FDAA7AE" w14:textId="0B50BF54" w:rsidR="00450282" w:rsidRPr="00B576DF" w:rsidRDefault="00C701FD" w:rsidP="00CB2D0C">
      <w:pPr>
        <w:tabs>
          <w:tab w:val="left" w:pos="7513"/>
        </w:tabs>
        <w:ind w:right="77"/>
        <w:jc w:val="both"/>
        <w:rPr>
          <w:rFonts w:ascii="Candara" w:eastAsia="Calibri" w:hAnsi="Candara" w:cstheme="minorHAnsi"/>
          <w:sz w:val="24"/>
          <w:szCs w:val="24"/>
        </w:rPr>
      </w:pPr>
      <w:r w:rsidRPr="00B576DF">
        <w:rPr>
          <w:rFonts w:ascii="Candara" w:eastAsia="Calibri" w:hAnsi="Candara" w:cstheme="minorHAnsi"/>
          <w:spacing w:val="-2"/>
          <w:sz w:val="24"/>
          <w:szCs w:val="24"/>
        </w:rPr>
        <w:t xml:space="preserve">All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z w:val="24"/>
          <w:szCs w:val="24"/>
        </w:rPr>
        <w:t>l</w:t>
      </w:r>
      <w:r w:rsidRPr="00B576DF">
        <w:rPr>
          <w:rFonts w:ascii="Candara" w:eastAsia="Calibri" w:hAnsi="Candara" w:cstheme="minorHAnsi"/>
          <w:sz w:val="24"/>
          <w:szCs w:val="24"/>
        </w:rPr>
        <w:t>s</w:t>
      </w:r>
      <w:r w:rsidR="00D22EC6" w:rsidRPr="00B576DF">
        <w:rPr>
          <w:rFonts w:ascii="Candara" w:eastAsia="Calibri" w:hAnsi="Candara" w:cstheme="minorHAnsi"/>
          <w:sz w:val="24"/>
          <w:szCs w:val="24"/>
        </w:rPr>
        <w:t xml:space="preserve"> h</w:t>
      </w:r>
      <w:r w:rsidR="00D22EC6"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ve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l</w:t>
      </w:r>
      <w:r w:rsidRPr="00B576DF">
        <w:rPr>
          <w:rFonts w:ascii="Candara" w:eastAsia="Calibri" w:hAnsi="Candara" w:cstheme="minorHAnsi"/>
          <w:sz w:val="24"/>
          <w:szCs w:val="24"/>
        </w:rPr>
        <w:t xml:space="preserve"> and moral</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b</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ts</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afe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 xml:space="preserve">d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w w:val="101"/>
          <w:sz w:val="24"/>
          <w:szCs w:val="24"/>
        </w:rPr>
        <w:t xml:space="preserve">t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de</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ff</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 xml:space="preserve">y </w:t>
      </w:r>
      <w:r w:rsidR="00D22EC6" w:rsidRPr="00B576DF">
        <w:rPr>
          <w:rFonts w:ascii="Candara" w:eastAsia="Calibri" w:hAnsi="Candara" w:cstheme="minorHAnsi"/>
          <w:spacing w:val="-5"/>
          <w:sz w:val="24"/>
          <w:szCs w:val="24"/>
        </w:rPr>
        <w:t>w</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ude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4"/>
          <w:sz w:val="24"/>
          <w:szCs w:val="24"/>
        </w:rPr>
        <w:t>g</w:t>
      </w:r>
      <w:r w:rsidR="00D22EC6" w:rsidRPr="00B576DF">
        <w:rPr>
          <w:rFonts w:ascii="Candara" w:eastAsia="Calibri" w:hAnsi="Candara" w:cstheme="minorHAnsi"/>
          <w:spacing w:val="1"/>
          <w:sz w:val="24"/>
          <w:szCs w:val="24"/>
        </w:rPr>
        <w:t>gr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10"/>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r w:rsidRPr="00B576DF">
        <w:rPr>
          <w:rFonts w:ascii="Candara" w:eastAsia="Calibri" w:hAnsi="Candara" w:cstheme="minorHAnsi"/>
          <w:sz w:val="24"/>
          <w:szCs w:val="24"/>
        </w:rPr>
        <w:t xml:space="preserve"> In the case of Wribbenhall Scho</w:t>
      </w:r>
      <w:r w:rsidR="009E7A10" w:rsidRPr="00B576DF">
        <w:rPr>
          <w:rFonts w:ascii="Candara" w:eastAsia="Calibri" w:hAnsi="Candara" w:cstheme="minorHAnsi"/>
          <w:sz w:val="24"/>
          <w:szCs w:val="24"/>
        </w:rPr>
        <w:t>o</w:t>
      </w:r>
      <w:r w:rsidRPr="00B576DF">
        <w:rPr>
          <w:rFonts w:ascii="Candara" w:eastAsia="Calibri" w:hAnsi="Candara" w:cstheme="minorHAnsi"/>
          <w:sz w:val="24"/>
          <w:szCs w:val="24"/>
        </w:rPr>
        <w:t>l</w:t>
      </w:r>
      <w:r w:rsidR="009E7A10" w:rsidRPr="00B576DF">
        <w:rPr>
          <w:rFonts w:ascii="Candara" w:eastAsia="Calibri" w:hAnsi="Candara" w:cstheme="minorHAnsi"/>
          <w:sz w:val="24"/>
          <w:szCs w:val="24"/>
        </w:rPr>
        <w:t xml:space="preserve"> target intake children may already have been</w:t>
      </w:r>
      <w:r w:rsidR="009E7A10" w:rsidRPr="00CB2D0C">
        <w:rPr>
          <w:rFonts w:ascii="Candara" w:eastAsia="Calibri" w:hAnsi="Candara" w:cstheme="minorHAnsi"/>
          <w:sz w:val="24"/>
          <w:szCs w:val="24"/>
          <w:lang w:val="en-GB"/>
        </w:rPr>
        <w:t xml:space="preserve"> traumatised</w:t>
      </w:r>
      <w:r w:rsidR="009E7A10" w:rsidRPr="00B576DF">
        <w:rPr>
          <w:rFonts w:ascii="Candara" w:eastAsia="Calibri" w:hAnsi="Candara" w:cstheme="minorHAnsi"/>
          <w:sz w:val="24"/>
          <w:szCs w:val="24"/>
        </w:rPr>
        <w:t xml:space="preserve"> by similar behaviour and as such the burden of protection from further incidents lies more heavily upon the proprietor and staff of the school.</w:t>
      </w:r>
    </w:p>
    <w:p w14:paraId="0BDF93CA" w14:textId="2A30F036" w:rsidR="00450282" w:rsidRPr="00B576DF" w:rsidRDefault="004956D9" w:rsidP="00EA1AD1">
      <w:pPr>
        <w:ind w:right="95"/>
        <w:jc w:val="both"/>
        <w:rPr>
          <w:rFonts w:ascii="Candara" w:eastAsia="Calibri" w:hAnsi="Candara" w:cstheme="minorHAnsi"/>
          <w:sz w:val="24"/>
          <w:szCs w:val="24"/>
        </w:rPr>
      </w:pPr>
      <w:r w:rsidRPr="00B576DF">
        <w:rPr>
          <w:rFonts w:ascii="Candara" w:eastAsia="Calibri" w:hAnsi="Candara" w:cstheme="minorHAnsi"/>
          <w:spacing w:val="1"/>
          <w:sz w:val="24"/>
          <w:szCs w:val="24"/>
        </w:rPr>
        <w:t>Wribbenhall 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pacing w:val="2"/>
          <w:sz w:val="24"/>
          <w:szCs w:val="24"/>
        </w:rPr>
        <w:t xml:space="preserve">l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w:t>
      </w:r>
      <w:r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Pr="00B576DF">
        <w:rPr>
          <w:rFonts w:ascii="Candara" w:eastAsia="Calibri" w:hAnsi="Candara" w:cstheme="minorHAnsi"/>
          <w:spacing w:val="-3"/>
          <w:sz w:val="24"/>
          <w:szCs w:val="24"/>
        </w:rPr>
        <w:t xml:space="preserve">private </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7"/>
          <w:sz w:val="24"/>
          <w:szCs w:val="24"/>
        </w:rPr>
        <w:t xml:space="preserve"> </w:t>
      </w:r>
      <w:r w:rsidR="001F656D" w:rsidRPr="00B576DF">
        <w:rPr>
          <w:rFonts w:ascii="Candara" w:eastAsia="Calibri" w:hAnsi="Candara" w:cstheme="minorHAnsi"/>
          <w:spacing w:val="-7"/>
          <w:sz w:val="24"/>
          <w:szCs w:val="24"/>
        </w:rPr>
        <w:t>proprietor</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z w:val="24"/>
          <w:szCs w:val="24"/>
        </w:rPr>
        <w: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w</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ri</w:t>
      </w:r>
      <w:r w:rsidR="00D22EC6" w:rsidRPr="00B576DF">
        <w:rPr>
          <w:rFonts w:ascii="Candara" w:eastAsia="Calibri" w:hAnsi="Candara" w:cstheme="minorHAnsi"/>
          <w:spacing w:val="-4"/>
          <w:sz w:val="24"/>
          <w:szCs w:val="24"/>
        </w:rPr>
        <w:t>g</w:t>
      </w:r>
      <w:r w:rsidR="00D22EC6" w:rsidRPr="00B576DF">
        <w:rPr>
          <w:rFonts w:ascii="Candara" w:eastAsia="Calibri" w:hAnsi="Candara" w:cstheme="minorHAnsi"/>
          <w:sz w:val="24"/>
          <w:szCs w:val="24"/>
        </w:rPr>
        <w:t>ht’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he</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4"/>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2"/>
          <w:w w:val="101"/>
          <w:sz w:val="24"/>
          <w:szCs w:val="24"/>
        </w:rPr>
        <w:t>ll</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w</w:t>
      </w:r>
      <w:r w:rsidR="00D22EC6" w:rsidRPr="00B576DF">
        <w:rPr>
          <w:rFonts w:ascii="Candara" w:eastAsia="Calibri" w:hAnsi="Candara" w:cstheme="minorHAnsi"/>
          <w:sz w:val="24"/>
          <w:szCs w:val="24"/>
        </w:rPr>
        <w:t xml:space="preserve">ed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z w:val="24"/>
          <w:szCs w:val="24"/>
        </w:rPr>
        <w:t xml:space="preserve">l </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T</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1"/>
          <w:sz w:val="24"/>
          <w:szCs w:val="24"/>
        </w:rPr>
        <w:t>ig</w:t>
      </w:r>
      <w:r w:rsidR="00D22EC6" w:rsidRPr="00B576DF">
        <w:rPr>
          <w:rFonts w:ascii="Candara" w:eastAsia="Calibri" w:hAnsi="Candara" w:cstheme="minorHAnsi"/>
          <w:sz w:val="24"/>
          <w:szCs w:val="24"/>
        </w:rPr>
        <w:t>ht’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ete</w:t>
      </w:r>
      <w:r w:rsidR="00D22EC6" w:rsidRPr="00B576DF">
        <w:rPr>
          <w:rFonts w:ascii="Candara" w:eastAsia="Calibri" w:hAnsi="Candara" w:cstheme="minorHAnsi"/>
          <w:spacing w:val="-3"/>
          <w:sz w:val="24"/>
          <w:szCs w:val="24"/>
        </w:rPr>
        <w:t>rm</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ned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by</w:t>
      </w:r>
      <w:r w:rsidR="00D22EC6"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00CD7510" w:rsidRPr="00B576DF">
        <w:rPr>
          <w:rFonts w:ascii="Candara" w:eastAsia="Calibri" w:hAnsi="Candara" w:cstheme="minorHAnsi"/>
          <w:sz w:val="24"/>
          <w:szCs w:val="24"/>
        </w:rPr>
        <w:t xml:space="preserve"> </w:t>
      </w:r>
      <w:r w:rsidR="001F656D" w:rsidRPr="00B576DF">
        <w:rPr>
          <w:rFonts w:ascii="Candara" w:eastAsia="Calibri" w:hAnsi="Candara" w:cstheme="minorHAnsi"/>
          <w:sz w:val="24"/>
          <w:szCs w:val="24"/>
        </w:rPr>
        <w:t>proprietor</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T</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4"/>
          <w:sz w:val="24"/>
          <w:szCs w:val="24"/>
        </w:rPr>
        <w:t xml:space="preserve"> </w:t>
      </w:r>
      <w:r w:rsidRPr="00B576DF">
        <w:rPr>
          <w:rFonts w:ascii="Candara" w:eastAsia="Calibri" w:hAnsi="Candara" w:cstheme="minorHAnsi"/>
          <w:spacing w:val="-4"/>
          <w:sz w:val="24"/>
          <w:szCs w:val="24"/>
        </w:rPr>
        <w:t xml:space="preserve">‘right’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an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be ex</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z w:val="24"/>
          <w:szCs w:val="24"/>
        </w:rPr>
        <w:t>ended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pu</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nt</w:t>
      </w:r>
      <w:r w:rsidR="00D22EC6" w:rsidRPr="00B576DF">
        <w:rPr>
          <w:rFonts w:ascii="Candara" w:eastAsia="Calibri" w:hAnsi="Candara" w:cstheme="minorHAnsi"/>
          <w:spacing w:val="-3"/>
          <w:sz w:val="24"/>
          <w:szCs w:val="24"/>
        </w:rPr>
        <w:t>s</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ff</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nt</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 xml:space="preserve">er </w:t>
      </w:r>
      <w:r w:rsidR="00D22EC6" w:rsidRPr="00B576DF">
        <w:rPr>
          <w:rFonts w:ascii="Candara" w:eastAsia="Calibri" w:hAnsi="Candara" w:cstheme="minorHAnsi"/>
          <w:spacing w:val="2"/>
          <w:sz w:val="24"/>
          <w:szCs w:val="24"/>
        </w:rPr>
        <w:t>w</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ke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9E7A10" w:rsidRPr="00B576DF">
        <w:rPr>
          <w:rFonts w:ascii="Candara" w:eastAsia="Calibri" w:hAnsi="Candara" w:cstheme="minorHAnsi"/>
          <w:spacing w:val="-2"/>
          <w:sz w:val="24"/>
          <w:szCs w:val="24"/>
        </w:rPr>
        <w:t>s. 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we</w:t>
      </w:r>
      <w:r w:rsidR="00D22EC6" w:rsidRPr="00B576DF">
        <w:rPr>
          <w:rFonts w:ascii="Candara" w:eastAsia="Calibri" w:hAnsi="Candara" w:cstheme="minorHAnsi"/>
          <w:spacing w:val="-4"/>
          <w:sz w:val="24"/>
          <w:szCs w:val="24"/>
        </w:rPr>
        <w:t>v</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l p</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 xml:space="preserve">ns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 ex</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c</w:t>
      </w:r>
      <w:r w:rsidR="00D22EC6" w:rsidRPr="00B576DF">
        <w:rPr>
          <w:rFonts w:ascii="Candara" w:eastAsia="Calibri" w:hAnsi="Candara" w:cstheme="minorHAnsi"/>
          <w:sz w:val="24"/>
          <w:szCs w:val="24"/>
        </w:rPr>
        <w:t>ted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beh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p</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 xml:space="preserve">d, </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ey</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do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z w:val="24"/>
          <w:szCs w:val="24"/>
        </w:rPr>
        <w:t xml:space="preserve">l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9E7A10" w:rsidRPr="00B576DF">
        <w:rPr>
          <w:rFonts w:ascii="Candara" w:eastAsia="Calibri" w:hAnsi="Candara" w:cstheme="minorHAnsi"/>
          <w:sz w:val="24"/>
          <w:szCs w:val="24"/>
        </w:rPr>
        <w:t xml:space="preserve">, </w:t>
      </w:r>
      <w:r w:rsidR="009E7A10" w:rsidRPr="00B576DF">
        <w:rPr>
          <w:rFonts w:ascii="Candara" w:eastAsia="Calibri" w:hAnsi="Candara" w:cstheme="minorHAnsi"/>
          <w:sz w:val="24"/>
          <w:szCs w:val="24"/>
          <w:u w:val="single"/>
        </w:rPr>
        <w:t>and will</w:t>
      </w:r>
      <w:r w:rsidR="009E7A10" w:rsidRPr="00B576DF">
        <w:rPr>
          <w:rFonts w:ascii="Candara" w:eastAsia="Calibri" w:hAnsi="Candara" w:cstheme="minorHAnsi"/>
          <w:sz w:val="24"/>
          <w:szCs w:val="24"/>
        </w:rPr>
        <w: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z w:val="24"/>
          <w:szCs w:val="24"/>
        </w:rPr>
        <w:t>ke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7"/>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de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ne</w:t>
      </w:r>
      <w:r w:rsidR="00D22EC6" w:rsidRPr="00B576DF">
        <w:rPr>
          <w:rFonts w:ascii="Candara" w:eastAsia="Calibri" w:hAnsi="Candara" w:cstheme="minorHAnsi"/>
          <w:spacing w:val="-3"/>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ss</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y</w:t>
      </w:r>
      <w:r w:rsidRPr="00B576DF">
        <w:rPr>
          <w:rFonts w:ascii="Candara" w:eastAsia="Calibri" w:hAnsi="Candara" w:cstheme="minorHAnsi"/>
          <w:sz w:val="24"/>
          <w:szCs w:val="24"/>
        </w:rPr>
        <w:t xml:space="preserve"> </w:t>
      </w:r>
      <w:r w:rsidR="00D22EC6" w:rsidRPr="00B576DF">
        <w:rPr>
          <w:rFonts w:ascii="Candara" w:eastAsia="Calibri" w:hAnsi="Candara" w:cstheme="minorHAnsi"/>
          <w:position w:val="1"/>
          <w:sz w:val="24"/>
          <w:szCs w:val="24"/>
        </w:rPr>
        <w:t>to</w:t>
      </w:r>
      <w:r w:rsidR="00D22EC6"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2"/>
          <w:position w:val="1"/>
          <w:sz w:val="24"/>
          <w:szCs w:val="24"/>
        </w:rPr>
        <w:t xml:space="preserve">stop the behaviour as it is occurring and to </w:t>
      </w:r>
      <w:r w:rsidR="00D22EC6" w:rsidRPr="00B576DF">
        <w:rPr>
          <w:rFonts w:ascii="Candara" w:eastAsia="Calibri" w:hAnsi="Candara" w:cstheme="minorHAnsi"/>
          <w:position w:val="1"/>
          <w:sz w:val="24"/>
          <w:szCs w:val="24"/>
        </w:rPr>
        <w:t>p</w:t>
      </w:r>
      <w:r w:rsidR="00D22EC6" w:rsidRPr="00B576DF">
        <w:rPr>
          <w:rFonts w:ascii="Candara" w:eastAsia="Calibri" w:hAnsi="Candara" w:cstheme="minorHAnsi"/>
          <w:spacing w:val="-3"/>
          <w:position w:val="1"/>
          <w:sz w:val="24"/>
          <w:szCs w:val="24"/>
        </w:rPr>
        <w:t>r</w:t>
      </w:r>
      <w:r w:rsidR="00D22EC6" w:rsidRPr="00B576DF">
        <w:rPr>
          <w:rFonts w:ascii="Candara" w:eastAsia="Calibri" w:hAnsi="Candara" w:cstheme="minorHAnsi"/>
          <w:position w:val="1"/>
          <w:sz w:val="24"/>
          <w:szCs w:val="24"/>
        </w:rPr>
        <w:t>ev</w:t>
      </w:r>
      <w:r w:rsidR="00D22EC6" w:rsidRPr="00B576DF">
        <w:rPr>
          <w:rFonts w:ascii="Candara" w:eastAsia="Calibri" w:hAnsi="Candara" w:cstheme="minorHAnsi"/>
          <w:spacing w:val="1"/>
          <w:position w:val="1"/>
          <w:sz w:val="24"/>
          <w:szCs w:val="24"/>
        </w:rPr>
        <w:t>e</w:t>
      </w:r>
      <w:r w:rsidR="00D22EC6" w:rsidRPr="00B576DF">
        <w:rPr>
          <w:rFonts w:ascii="Candara" w:eastAsia="Calibri" w:hAnsi="Candara" w:cstheme="minorHAnsi"/>
          <w:position w:val="1"/>
          <w:sz w:val="24"/>
          <w:szCs w:val="24"/>
        </w:rPr>
        <w:t>nt</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position w:val="1"/>
          <w:sz w:val="24"/>
          <w:szCs w:val="24"/>
        </w:rPr>
        <w:t>a</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spacing w:val="1"/>
          <w:position w:val="1"/>
          <w:sz w:val="24"/>
          <w:szCs w:val="24"/>
        </w:rPr>
        <w:t>r</w:t>
      </w:r>
      <w:r w:rsidR="00D22EC6" w:rsidRPr="00B576DF">
        <w:rPr>
          <w:rFonts w:ascii="Candara" w:eastAsia="Calibri" w:hAnsi="Candara" w:cstheme="minorHAnsi"/>
          <w:position w:val="1"/>
          <w:sz w:val="24"/>
          <w:szCs w:val="24"/>
        </w:rPr>
        <w:t>ep</w:t>
      </w:r>
      <w:r w:rsidR="00D22EC6" w:rsidRPr="00B576DF">
        <w:rPr>
          <w:rFonts w:ascii="Candara" w:eastAsia="Calibri" w:hAnsi="Candara" w:cstheme="minorHAnsi"/>
          <w:spacing w:val="-4"/>
          <w:position w:val="1"/>
          <w:sz w:val="24"/>
          <w:szCs w:val="24"/>
        </w:rPr>
        <w:t>e</w:t>
      </w:r>
      <w:r w:rsidR="00D22EC6" w:rsidRPr="00B576DF">
        <w:rPr>
          <w:rFonts w:ascii="Candara" w:eastAsia="Calibri" w:hAnsi="Candara" w:cstheme="minorHAnsi"/>
          <w:position w:val="1"/>
          <w:sz w:val="24"/>
          <w:szCs w:val="24"/>
        </w:rPr>
        <w:t>at</w:t>
      </w:r>
      <w:r w:rsidR="00D22EC6" w:rsidRPr="00B576DF">
        <w:rPr>
          <w:rFonts w:ascii="Candara" w:eastAsia="Calibri" w:hAnsi="Candara" w:cstheme="minorHAnsi"/>
          <w:spacing w:val="2"/>
          <w:position w:val="1"/>
          <w:sz w:val="24"/>
          <w:szCs w:val="24"/>
        </w:rPr>
        <w:t xml:space="preserve"> </w:t>
      </w:r>
      <w:r w:rsidR="00D22EC6" w:rsidRPr="00B576DF">
        <w:rPr>
          <w:rFonts w:ascii="Candara" w:eastAsia="Calibri" w:hAnsi="Candara" w:cstheme="minorHAnsi"/>
          <w:spacing w:val="-1"/>
          <w:position w:val="1"/>
          <w:sz w:val="24"/>
          <w:szCs w:val="24"/>
        </w:rPr>
        <w:t>o</w:t>
      </w:r>
      <w:r w:rsidR="00D22EC6" w:rsidRPr="00B576DF">
        <w:rPr>
          <w:rFonts w:ascii="Candara" w:eastAsia="Calibri" w:hAnsi="Candara" w:cstheme="minorHAnsi"/>
          <w:position w:val="1"/>
          <w:sz w:val="24"/>
          <w:szCs w:val="24"/>
        </w:rPr>
        <w:t>f</w:t>
      </w:r>
      <w:r w:rsidR="00D22EC6" w:rsidRPr="00B576DF">
        <w:rPr>
          <w:rFonts w:ascii="Candara" w:eastAsia="Calibri" w:hAnsi="Candara" w:cstheme="minorHAnsi"/>
          <w:spacing w:val="-1"/>
          <w:position w:val="1"/>
          <w:sz w:val="24"/>
          <w:szCs w:val="24"/>
        </w:rPr>
        <w:t xml:space="preserve"> </w:t>
      </w:r>
      <w:r w:rsidR="00D22EC6" w:rsidRPr="00B576DF">
        <w:rPr>
          <w:rFonts w:ascii="Candara" w:eastAsia="Calibri" w:hAnsi="Candara" w:cstheme="minorHAnsi"/>
          <w:position w:val="1"/>
          <w:sz w:val="24"/>
          <w:szCs w:val="24"/>
        </w:rPr>
        <w:t>th</w:t>
      </w:r>
      <w:r w:rsidR="00D22EC6" w:rsidRPr="00B576DF">
        <w:rPr>
          <w:rFonts w:ascii="Candara" w:eastAsia="Calibri" w:hAnsi="Candara" w:cstheme="minorHAnsi"/>
          <w:spacing w:val="-1"/>
          <w:position w:val="1"/>
          <w:sz w:val="24"/>
          <w:szCs w:val="24"/>
        </w:rPr>
        <w:t>a</w:t>
      </w:r>
      <w:r w:rsidR="00D22EC6" w:rsidRPr="00B576DF">
        <w:rPr>
          <w:rFonts w:ascii="Candara" w:eastAsia="Calibri" w:hAnsi="Candara" w:cstheme="minorHAnsi"/>
          <w:position w:val="1"/>
          <w:sz w:val="24"/>
          <w:szCs w:val="24"/>
        </w:rPr>
        <w:t>t</w:t>
      </w:r>
      <w:r w:rsidR="00D22EC6" w:rsidRPr="00B576DF">
        <w:rPr>
          <w:rFonts w:ascii="Candara" w:eastAsia="Calibri" w:hAnsi="Candara" w:cstheme="minorHAnsi"/>
          <w:spacing w:val="-1"/>
          <w:position w:val="1"/>
          <w:sz w:val="24"/>
          <w:szCs w:val="24"/>
        </w:rPr>
        <w:t xml:space="preserve"> </w:t>
      </w:r>
      <w:r w:rsidR="00D22EC6" w:rsidRPr="00B576DF">
        <w:rPr>
          <w:rFonts w:ascii="Candara" w:eastAsia="Calibri" w:hAnsi="Candara" w:cstheme="minorHAnsi"/>
          <w:position w:val="1"/>
          <w:sz w:val="24"/>
          <w:szCs w:val="24"/>
        </w:rPr>
        <w:t>beh</w:t>
      </w:r>
      <w:r w:rsidR="00D22EC6" w:rsidRPr="00B576DF">
        <w:rPr>
          <w:rFonts w:ascii="Candara" w:eastAsia="Calibri" w:hAnsi="Candara" w:cstheme="minorHAnsi"/>
          <w:spacing w:val="-6"/>
          <w:position w:val="1"/>
          <w:sz w:val="24"/>
          <w:szCs w:val="24"/>
        </w:rPr>
        <w:t>a</w:t>
      </w:r>
      <w:r w:rsidR="00D22EC6" w:rsidRPr="00B576DF">
        <w:rPr>
          <w:rFonts w:ascii="Candara" w:eastAsia="Calibri" w:hAnsi="Candara" w:cstheme="minorHAnsi"/>
          <w:position w:val="1"/>
          <w:sz w:val="24"/>
          <w:szCs w:val="24"/>
        </w:rPr>
        <w:t>v</w:t>
      </w:r>
      <w:r w:rsidR="00D22EC6" w:rsidRPr="00B576DF">
        <w:rPr>
          <w:rFonts w:ascii="Candara" w:eastAsia="Calibri" w:hAnsi="Candara" w:cstheme="minorHAnsi"/>
          <w:spacing w:val="2"/>
          <w:position w:val="1"/>
          <w:sz w:val="24"/>
          <w:szCs w:val="24"/>
        </w:rPr>
        <w:t>i</w:t>
      </w:r>
      <w:r w:rsidR="00D22EC6" w:rsidRPr="00B576DF">
        <w:rPr>
          <w:rFonts w:ascii="Candara" w:eastAsia="Calibri" w:hAnsi="Candara" w:cstheme="minorHAnsi"/>
          <w:spacing w:val="-1"/>
          <w:position w:val="1"/>
          <w:sz w:val="24"/>
          <w:szCs w:val="24"/>
        </w:rPr>
        <w:t>o</w:t>
      </w:r>
      <w:r w:rsidR="00D22EC6" w:rsidRPr="00B576DF">
        <w:rPr>
          <w:rFonts w:ascii="Candara" w:eastAsia="Calibri" w:hAnsi="Candara" w:cstheme="minorHAnsi"/>
          <w:spacing w:val="-5"/>
          <w:position w:val="1"/>
          <w:sz w:val="24"/>
          <w:szCs w:val="24"/>
        </w:rPr>
        <w:t>u</w:t>
      </w:r>
      <w:r w:rsidR="00D22EC6" w:rsidRPr="00B576DF">
        <w:rPr>
          <w:rFonts w:ascii="Candara" w:eastAsia="Calibri" w:hAnsi="Candara" w:cstheme="minorHAnsi"/>
          <w:spacing w:val="1"/>
          <w:position w:val="1"/>
          <w:sz w:val="24"/>
          <w:szCs w:val="24"/>
        </w:rPr>
        <w:t>r</w:t>
      </w:r>
      <w:r w:rsidR="00D22EC6" w:rsidRPr="00B576DF">
        <w:rPr>
          <w:rFonts w:ascii="Candara" w:eastAsia="Calibri" w:hAnsi="Candara" w:cstheme="minorHAnsi"/>
          <w:position w:val="1"/>
          <w:sz w:val="24"/>
          <w:szCs w:val="24"/>
        </w:rPr>
        <w:t>.</w:t>
      </w:r>
      <w:r w:rsidR="001F656D" w:rsidRPr="00B576DF">
        <w:rPr>
          <w:rFonts w:ascii="Candara" w:eastAsia="Calibri" w:hAnsi="Candara" w:cstheme="minorHAnsi"/>
          <w:position w:val="1"/>
          <w:sz w:val="24"/>
          <w:szCs w:val="24"/>
        </w:rPr>
        <w:t xml:space="preserve"> This may include such</w:t>
      </w:r>
      <w:r w:rsidR="009E7A10" w:rsidRPr="00B576DF">
        <w:rPr>
          <w:rFonts w:ascii="Candara" w:eastAsia="Calibri" w:hAnsi="Candara" w:cstheme="minorHAnsi"/>
          <w:position w:val="1"/>
          <w:sz w:val="24"/>
          <w:szCs w:val="24"/>
        </w:rPr>
        <w:t xml:space="preserve"> measures as physical restraint, reasonable action under Common Law, Police involvement </w:t>
      </w:r>
      <w:r w:rsidR="001F656D" w:rsidRPr="00B576DF">
        <w:rPr>
          <w:rFonts w:ascii="Candara" w:eastAsia="Calibri" w:hAnsi="Candara" w:cstheme="minorHAnsi"/>
          <w:position w:val="1"/>
          <w:sz w:val="24"/>
          <w:szCs w:val="24"/>
        </w:rPr>
        <w:t>or</w:t>
      </w:r>
      <w:r w:rsidR="009E7A10" w:rsidRPr="00B576DF">
        <w:rPr>
          <w:rFonts w:ascii="Candara" w:eastAsia="Calibri" w:hAnsi="Candara" w:cstheme="minorHAnsi"/>
          <w:position w:val="1"/>
          <w:sz w:val="24"/>
          <w:szCs w:val="24"/>
        </w:rPr>
        <w:t xml:space="preserve"> in the </w:t>
      </w:r>
      <w:r w:rsidR="00CB2D0C" w:rsidRPr="00B576DF">
        <w:rPr>
          <w:rFonts w:ascii="Candara" w:eastAsia="Calibri" w:hAnsi="Candara" w:cstheme="minorHAnsi"/>
          <w:position w:val="1"/>
          <w:sz w:val="24"/>
          <w:szCs w:val="24"/>
        </w:rPr>
        <w:t>longer</w:t>
      </w:r>
      <w:r w:rsidR="009E7A10" w:rsidRPr="00B576DF">
        <w:rPr>
          <w:rFonts w:ascii="Candara" w:eastAsia="Calibri" w:hAnsi="Candara" w:cstheme="minorHAnsi"/>
          <w:position w:val="1"/>
          <w:sz w:val="24"/>
          <w:szCs w:val="24"/>
        </w:rPr>
        <w:t xml:space="preserve"> term</w:t>
      </w:r>
      <w:r w:rsidR="001F656D" w:rsidRPr="00B576DF">
        <w:rPr>
          <w:rFonts w:ascii="Candara" w:eastAsia="Calibri" w:hAnsi="Candara" w:cstheme="minorHAnsi"/>
          <w:position w:val="1"/>
          <w:sz w:val="24"/>
          <w:szCs w:val="24"/>
        </w:rPr>
        <w:t xml:space="preserve"> a legal exclusion order preventing an identified person from entering any/all parts of the premises.</w:t>
      </w:r>
    </w:p>
    <w:p w14:paraId="1B3569C0" w14:textId="77777777" w:rsidR="00450282" w:rsidRPr="00B576DF" w:rsidRDefault="00450282" w:rsidP="00EA1AD1">
      <w:pPr>
        <w:jc w:val="both"/>
        <w:rPr>
          <w:rFonts w:ascii="Candara" w:hAnsi="Candara" w:cstheme="minorHAnsi"/>
          <w:sz w:val="24"/>
          <w:szCs w:val="24"/>
        </w:rPr>
      </w:pPr>
    </w:p>
    <w:p w14:paraId="6B26BB85"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pp</w:t>
      </w:r>
      <w:r w:rsidRPr="00B576DF">
        <w:rPr>
          <w:rFonts w:ascii="Candara" w:eastAsia="Calibri" w:hAnsi="Candara" w:cstheme="minorHAnsi"/>
          <w:b/>
          <w:spacing w:val="-5"/>
          <w:sz w:val="24"/>
          <w:szCs w:val="24"/>
        </w:rPr>
        <w:t>r</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p</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i</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z w:val="24"/>
          <w:szCs w:val="24"/>
        </w:rPr>
        <w:t>e</w:t>
      </w:r>
      <w:r w:rsidRPr="00B576DF">
        <w:rPr>
          <w:rFonts w:ascii="Candara" w:eastAsia="Calibri" w:hAnsi="Candara" w:cstheme="minorHAnsi"/>
          <w:b/>
          <w:spacing w:val="-2"/>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6"/>
          <w:w w:val="101"/>
          <w:sz w:val="24"/>
          <w:szCs w:val="24"/>
        </w:rPr>
        <w:t>i</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u</w:t>
      </w:r>
      <w:r w:rsidRPr="00B576DF">
        <w:rPr>
          <w:rFonts w:ascii="Candara" w:eastAsia="Calibri" w:hAnsi="Candara" w:cstheme="minorHAnsi"/>
          <w:b/>
          <w:sz w:val="24"/>
          <w:szCs w:val="24"/>
        </w:rPr>
        <w:t>r</w:t>
      </w:r>
    </w:p>
    <w:p w14:paraId="47F4D62D"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udes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k</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nd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nu</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b</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w w:val="101"/>
          <w:sz w:val="24"/>
          <w:szCs w:val="24"/>
        </w:rPr>
        <w:t>:</w:t>
      </w:r>
    </w:p>
    <w:p w14:paraId="16C955BD" w14:textId="4288D7FF" w:rsidR="00450282" w:rsidRPr="00B576DF" w:rsidRDefault="00D22EC6" w:rsidP="00EA1AD1">
      <w:pPr>
        <w:pStyle w:val="ListParagraph"/>
        <w:numPr>
          <w:ilvl w:val="0"/>
          <w:numId w:val="5"/>
        </w:numPr>
        <w:tabs>
          <w:tab w:val="left" w:pos="460"/>
        </w:tabs>
        <w:ind w:right="144"/>
        <w:jc w:val="both"/>
        <w:rPr>
          <w:rFonts w:ascii="Candara" w:eastAsia="Calibri" w:hAnsi="Candara" w:cstheme="minorHAnsi"/>
          <w:sz w:val="24"/>
          <w:szCs w:val="24"/>
        </w:rPr>
      </w:pP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 xml:space="preserve">a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4"/>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ed </w:t>
      </w:r>
      <w:r w:rsidRPr="00B576DF">
        <w:rPr>
          <w:rFonts w:ascii="Candara" w:eastAsia="Calibri" w:hAnsi="Candara" w:cstheme="minorHAnsi"/>
          <w:spacing w:val="2"/>
          <w:sz w:val="24"/>
          <w:szCs w:val="24"/>
        </w:rPr>
        <w:t>l</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 xml:space="preserve">to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ne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0"/>
          <w:sz w:val="24"/>
          <w:szCs w:val="24"/>
        </w:rPr>
        <w:t xml:space="preserve"> </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ked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ng an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b</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af</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ty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2"/>
          <w:sz w:val="24"/>
          <w:szCs w:val="24"/>
        </w:rPr>
        <w:t>z</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w:t>
      </w:r>
    </w:p>
    <w:p w14:paraId="44EB01E3" w14:textId="11967D7B" w:rsidR="00450282" w:rsidRPr="00B576DF" w:rsidRDefault="00D22EC6" w:rsidP="00EA1AD1">
      <w:pPr>
        <w:pStyle w:val="ListParagraph"/>
        <w:numPr>
          <w:ilvl w:val="0"/>
          <w:numId w:val="5"/>
        </w:numPr>
        <w:tabs>
          <w:tab w:val="left" w:pos="460"/>
        </w:tabs>
        <w:ind w:right="538"/>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b</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gr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00CB2D0C">
        <w:rPr>
          <w:rFonts w:ascii="Candara" w:eastAsia="Calibri" w:hAnsi="Candara" w:cstheme="minorHAnsi"/>
          <w:sz w:val="24"/>
          <w:szCs w:val="24"/>
        </w:rPr>
        <w:t xml:space="preserve"> or allowing another person in their authority to be verbally aggressive</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eate</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 at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ud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 xml:space="preserve">g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ther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te</w:t>
      </w:r>
      <w:r w:rsidR="00CB2D0C">
        <w:rPr>
          <w:rFonts w:ascii="Candara" w:eastAsia="Calibri" w:hAnsi="Candara" w:cstheme="minorHAnsi"/>
          <w:sz w:val="24"/>
          <w:szCs w:val="24"/>
        </w:rPr>
        <w:t>.</w:t>
      </w:r>
    </w:p>
    <w:p w14:paraId="06B42D39" w14:textId="3D4FEB5A" w:rsidR="00450282" w:rsidRPr="00B576DF" w:rsidRDefault="00D22EC6" w:rsidP="00EA1AD1">
      <w:pPr>
        <w:pStyle w:val="ListParagraph"/>
        <w:numPr>
          <w:ilvl w:val="0"/>
          <w:numId w:val="5"/>
        </w:numPr>
        <w:tabs>
          <w:tab w:val="left" w:pos="460"/>
        </w:tabs>
        <w:ind w:right="484"/>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 a</w:t>
      </w: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00CB2D0C">
        <w:rPr>
          <w:rFonts w:ascii="Candara" w:eastAsia="Calibri" w:hAnsi="Candara" w:cstheme="minorHAnsi"/>
          <w:sz w:val="24"/>
          <w:szCs w:val="24"/>
        </w:rPr>
        <w:t xml:space="preserve"> or allowing another person in their authority to be physically abusive</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 t</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k</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eate</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ke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eone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w w:val="101"/>
          <w:sz w:val="24"/>
          <w:szCs w:val="24"/>
        </w:rPr>
        <w:t>l</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 a</w:t>
      </w: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ther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v</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49378952" w14:textId="6D4E4F2D" w:rsidR="00450282" w:rsidRDefault="00D22EC6" w:rsidP="00EA1AD1">
      <w:pPr>
        <w:pStyle w:val="ListParagraph"/>
        <w:numPr>
          <w:ilvl w:val="0"/>
          <w:numId w:val="5"/>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 xml:space="preserve">el </w:t>
      </w:r>
      <w:r w:rsidR="009E7A10" w:rsidRPr="00B576DF">
        <w:rPr>
          <w:rFonts w:ascii="Candara" w:eastAsia="Calibri" w:hAnsi="Candara" w:cstheme="minorHAnsi"/>
          <w:sz w:val="24"/>
          <w:szCs w:val="24"/>
        </w:rPr>
        <w:t xml:space="preserve">emotionally and or physically </w:t>
      </w:r>
      <w:r w:rsidRPr="00B576DF">
        <w:rPr>
          <w:rFonts w:ascii="Candara" w:eastAsia="Calibri" w:hAnsi="Candara" w:cstheme="minorHAnsi"/>
          <w:sz w:val="24"/>
          <w:szCs w:val="24"/>
        </w:rPr>
        <w:t>vu</w:t>
      </w:r>
      <w:r w:rsidRPr="00B576DF">
        <w:rPr>
          <w:rFonts w:ascii="Candara" w:eastAsia="Calibri" w:hAnsi="Candara" w:cstheme="minorHAnsi"/>
          <w:spacing w:val="1"/>
          <w:sz w:val="24"/>
          <w:szCs w:val="24"/>
        </w:rPr>
        <w:t>l</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w:t>
      </w:r>
    </w:p>
    <w:p w14:paraId="729BEFAB" w14:textId="77777777" w:rsidR="00450282" w:rsidRPr="00B576DF" w:rsidRDefault="00450282" w:rsidP="00EA1AD1">
      <w:pPr>
        <w:jc w:val="both"/>
        <w:rPr>
          <w:rFonts w:ascii="Candara" w:hAnsi="Candara" w:cstheme="minorHAnsi"/>
          <w:sz w:val="24"/>
          <w:szCs w:val="24"/>
        </w:rPr>
      </w:pPr>
    </w:p>
    <w:p w14:paraId="63466E00"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Ho</w:t>
      </w:r>
      <w:r w:rsidRPr="00B576DF">
        <w:rPr>
          <w:rFonts w:ascii="Candara" w:eastAsia="Calibri" w:hAnsi="Candara" w:cstheme="minorHAnsi"/>
          <w:b/>
          <w:sz w:val="24"/>
          <w:szCs w:val="24"/>
        </w:rPr>
        <w:t>w</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3"/>
          <w:sz w:val="24"/>
          <w:szCs w:val="24"/>
        </w:rPr>
        <w:t>t</w:t>
      </w:r>
      <w:r w:rsidRPr="00B576DF">
        <w:rPr>
          <w:rFonts w:ascii="Candara" w:eastAsia="Calibri" w:hAnsi="Candara" w:cstheme="minorHAnsi"/>
          <w:b/>
          <w:spacing w:val="2"/>
          <w:sz w:val="24"/>
          <w:szCs w:val="24"/>
        </w:rPr>
        <w:t>h</w:t>
      </w:r>
      <w:r w:rsidRPr="00B576DF">
        <w:rPr>
          <w:rFonts w:ascii="Candara" w:eastAsia="Calibri" w:hAnsi="Candara" w:cstheme="minorHAnsi"/>
          <w:b/>
          <w:sz w:val="24"/>
          <w:szCs w:val="24"/>
        </w:rPr>
        <w:t>e</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4"/>
          <w:sz w:val="24"/>
          <w:szCs w:val="24"/>
        </w:rPr>
        <w:t>s</w:t>
      </w:r>
      <w:r w:rsidRPr="00B576DF">
        <w:rPr>
          <w:rFonts w:ascii="Candara" w:eastAsia="Calibri" w:hAnsi="Candara" w:cstheme="minorHAnsi"/>
          <w:b/>
          <w:spacing w:val="2"/>
          <w:sz w:val="24"/>
          <w:szCs w:val="24"/>
        </w:rPr>
        <w:t>c</w:t>
      </w:r>
      <w:r w:rsidRPr="00B576DF">
        <w:rPr>
          <w:rFonts w:ascii="Candara" w:eastAsia="Calibri" w:hAnsi="Candara" w:cstheme="minorHAnsi"/>
          <w:b/>
          <w:spacing w:val="-3"/>
          <w:sz w:val="24"/>
          <w:szCs w:val="24"/>
        </w:rPr>
        <w:t>h</w:t>
      </w:r>
      <w:r w:rsidRPr="00B576DF">
        <w:rPr>
          <w:rFonts w:ascii="Candara" w:eastAsia="Calibri" w:hAnsi="Candara" w:cstheme="minorHAnsi"/>
          <w:b/>
          <w:spacing w:val="2"/>
          <w:sz w:val="24"/>
          <w:szCs w:val="24"/>
        </w:rPr>
        <w:t>oo</w:t>
      </w:r>
      <w:r w:rsidRPr="00B576DF">
        <w:rPr>
          <w:rFonts w:ascii="Candara" w:eastAsia="Calibri" w:hAnsi="Candara" w:cstheme="minorHAnsi"/>
          <w:b/>
          <w:sz w:val="24"/>
          <w:szCs w:val="24"/>
        </w:rPr>
        <w:t>l</w:t>
      </w:r>
      <w:r w:rsidRPr="00B576DF">
        <w:rPr>
          <w:rFonts w:ascii="Candara" w:eastAsia="Calibri" w:hAnsi="Candara" w:cstheme="minorHAnsi"/>
          <w:b/>
          <w:spacing w:val="-3"/>
          <w:sz w:val="24"/>
          <w:szCs w:val="24"/>
        </w:rPr>
        <w:t xml:space="preserve"> c</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n r</w:t>
      </w:r>
      <w:r w:rsidRPr="00B576DF">
        <w:rPr>
          <w:rFonts w:ascii="Candara" w:eastAsia="Calibri" w:hAnsi="Candara" w:cstheme="minorHAnsi"/>
          <w:b/>
          <w:spacing w:val="-5"/>
          <w:sz w:val="24"/>
          <w:szCs w:val="24"/>
        </w:rPr>
        <w:t>e</w:t>
      </w:r>
      <w:r w:rsidRPr="00B576DF">
        <w:rPr>
          <w:rFonts w:ascii="Candara" w:eastAsia="Calibri" w:hAnsi="Candara" w:cstheme="minorHAnsi"/>
          <w:b/>
          <w:spacing w:val="1"/>
          <w:w w:val="101"/>
          <w:sz w:val="24"/>
          <w:szCs w:val="24"/>
        </w:rPr>
        <w:t>s</w:t>
      </w:r>
      <w:r w:rsidRPr="00B576DF">
        <w:rPr>
          <w:rFonts w:ascii="Candara" w:eastAsia="Calibri" w:hAnsi="Candara" w:cstheme="minorHAnsi"/>
          <w:b/>
          <w:spacing w:val="-3"/>
          <w:sz w:val="24"/>
          <w:szCs w:val="24"/>
        </w:rPr>
        <w:t>po</w:t>
      </w:r>
      <w:r w:rsidRPr="00B576DF">
        <w:rPr>
          <w:rFonts w:ascii="Candara" w:eastAsia="Calibri" w:hAnsi="Candara" w:cstheme="minorHAnsi"/>
          <w:b/>
          <w:spacing w:val="2"/>
          <w:sz w:val="24"/>
          <w:szCs w:val="24"/>
        </w:rPr>
        <w:t>n</w:t>
      </w:r>
      <w:r w:rsidRPr="00B576DF">
        <w:rPr>
          <w:rFonts w:ascii="Candara" w:eastAsia="Calibri" w:hAnsi="Candara" w:cstheme="minorHAnsi"/>
          <w:b/>
          <w:spacing w:val="-3"/>
          <w:sz w:val="24"/>
          <w:szCs w:val="24"/>
        </w:rPr>
        <w:t>d</w:t>
      </w:r>
      <w:r w:rsidRPr="00B576DF">
        <w:rPr>
          <w:rFonts w:ascii="Candara" w:eastAsia="Calibri" w:hAnsi="Candara" w:cstheme="minorHAnsi"/>
          <w:b/>
          <w:w w:val="101"/>
          <w:sz w:val="24"/>
          <w:szCs w:val="24"/>
        </w:rPr>
        <w:t>:</w:t>
      </w:r>
    </w:p>
    <w:p w14:paraId="42AE2E58" w14:textId="05F29F28" w:rsidR="009327A5" w:rsidRPr="009327A5" w:rsidRDefault="009327A5" w:rsidP="009327A5">
      <w:pPr>
        <w:pStyle w:val="ListParagraph"/>
        <w:numPr>
          <w:ilvl w:val="0"/>
          <w:numId w:val="4"/>
        </w:numPr>
        <w:jc w:val="both"/>
        <w:rPr>
          <w:rFonts w:ascii="Candara" w:eastAsia="Calibri" w:hAnsi="Candara" w:cstheme="minorHAnsi"/>
          <w:sz w:val="24"/>
          <w:szCs w:val="24"/>
        </w:rPr>
      </w:pPr>
      <w:r w:rsidRPr="009327A5">
        <w:rPr>
          <w:rFonts w:ascii="Candara" w:eastAsia="Calibri" w:hAnsi="Candara" w:cstheme="minorHAnsi"/>
          <w:sz w:val="24"/>
          <w:szCs w:val="24"/>
        </w:rPr>
        <w:t>All of the above constitute a breach of the peace and as such are an arrest-able offence. A citizen’s arrest can be performed in this case prior to the arrival of the police.</w:t>
      </w:r>
    </w:p>
    <w:p w14:paraId="5FAF01CE" w14:textId="1B0DF24F" w:rsidR="00450282" w:rsidRPr="00B576DF" w:rsidRDefault="00D22EC6" w:rsidP="00EA1AD1">
      <w:pPr>
        <w:pStyle w:val="ListParagraph"/>
        <w:numPr>
          <w:ilvl w:val="0"/>
          <w:numId w:val="4"/>
        </w:numPr>
        <w:jc w:val="both"/>
        <w:rPr>
          <w:rFonts w:ascii="Candara" w:eastAsia="Calibri" w:hAnsi="Candara" w:cstheme="minorHAnsi"/>
          <w:sz w:val="24"/>
          <w:szCs w:val="24"/>
        </w:rPr>
      </w:pPr>
      <w:r w:rsidRPr="00B576DF">
        <w:rPr>
          <w:rFonts w:ascii="Candara" w:eastAsia="Calibri" w:hAnsi="Candara" w:cstheme="minorHAnsi"/>
          <w:spacing w:val="-4"/>
          <w:position w:val="1"/>
          <w:sz w:val="24"/>
          <w:szCs w:val="24"/>
        </w:rPr>
        <w:t>V</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r</w:t>
      </w:r>
      <w:r w:rsidRPr="00B576DF">
        <w:rPr>
          <w:rFonts w:ascii="Candara" w:eastAsia="Calibri" w:hAnsi="Candara" w:cstheme="minorHAnsi"/>
          <w:position w:val="1"/>
          <w:sz w:val="24"/>
          <w:szCs w:val="24"/>
        </w:rPr>
        <w:t>b</w:t>
      </w:r>
      <w:r w:rsidRPr="00B576DF">
        <w:rPr>
          <w:rFonts w:ascii="Candara" w:eastAsia="Calibri" w:hAnsi="Candara" w:cstheme="minorHAnsi"/>
          <w:spacing w:val="-6"/>
          <w:position w:val="1"/>
          <w:sz w:val="24"/>
          <w:szCs w:val="24"/>
        </w:rPr>
        <w:t>a</w:t>
      </w:r>
      <w:r w:rsidRPr="00B576DF">
        <w:rPr>
          <w:rFonts w:ascii="Candara" w:eastAsia="Calibri" w:hAnsi="Candara" w:cstheme="minorHAnsi"/>
          <w:position w:val="1"/>
          <w:sz w:val="24"/>
          <w:szCs w:val="24"/>
        </w:rPr>
        <w:t>l</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spacing w:val="-5"/>
          <w:position w:val="1"/>
          <w:sz w:val="24"/>
          <w:szCs w:val="24"/>
        </w:rPr>
        <w:t>w</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5"/>
          <w:position w:val="1"/>
          <w:sz w:val="24"/>
          <w:szCs w:val="24"/>
        </w:rPr>
        <w:t>n</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ng</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3"/>
          <w:position w:val="1"/>
          <w:sz w:val="24"/>
          <w:szCs w:val="24"/>
        </w:rPr>
        <w:t xml:space="preserve"> m</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m</w:t>
      </w:r>
      <w:r w:rsidRPr="00B576DF">
        <w:rPr>
          <w:rFonts w:ascii="Candara" w:eastAsia="Calibri" w:hAnsi="Candara" w:cstheme="minorHAnsi"/>
          <w:position w:val="1"/>
          <w:sz w:val="24"/>
          <w:szCs w:val="24"/>
        </w:rPr>
        <w:t xml:space="preserve">ber </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f</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the</w:t>
      </w:r>
      <w:r w:rsidRPr="00B576DF">
        <w:rPr>
          <w:rFonts w:ascii="Candara" w:eastAsia="Calibri" w:hAnsi="Candara" w:cstheme="minorHAnsi"/>
          <w:spacing w:val="-2"/>
          <w:position w:val="1"/>
          <w:sz w:val="24"/>
          <w:szCs w:val="24"/>
        </w:rPr>
        <w:t xml:space="preserve"> s</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oo</w:t>
      </w:r>
      <w:r w:rsidRPr="00B576DF">
        <w:rPr>
          <w:rFonts w:ascii="Candara" w:eastAsia="Calibri" w:hAnsi="Candara" w:cstheme="minorHAnsi"/>
          <w:position w:val="1"/>
          <w:sz w:val="24"/>
          <w:szCs w:val="24"/>
        </w:rPr>
        <w:t xml:space="preserve">l </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a</w:t>
      </w:r>
      <w:r w:rsidRPr="00B576DF">
        <w:rPr>
          <w:rFonts w:ascii="Candara" w:eastAsia="Calibri" w:hAnsi="Candara" w:cstheme="minorHAnsi"/>
          <w:spacing w:val="1"/>
          <w:position w:val="1"/>
          <w:sz w:val="24"/>
          <w:szCs w:val="24"/>
        </w:rPr>
        <w:t>f</w:t>
      </w:r>
      <w:r w:rsidRPr="00B576DF">
        <w:rPr>
          <w:rFonts w:ascii="Candara" w:eastAsia="Calibri" w:hAnsi="Candara" w:cstheme="minorHAnsi"/>
          <w:position w:val="1"/>
          <w:sz w:val="24"/>
          <w:szCs w:val="24"/>
        </w:rPr>
        <w:t>f</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1"/>
          <w:position w:val="1"/>
          <w:sz w:val="24"/>
          <w:szCs w:val="24"/>
        </w:rPr>
        <w:t>c</w:t>
      </w:r>
      <w:r w:rsidRPr="00B576DF">
        <w:rPr>
          <w:rFonts w:ascii="Candara" w:eastAsia="Calibri" w:hAnsi="Candara" w:cstheme="minorHAnsi"/>
          <w:spacing w:val="-5"/>
          <w:position w:val="1"/>
          <w:sz w:val="24"/>
          <w:szCs w:val="24"/>
        </w:rPr>
        <w:t>a</w:t>
      </w:r>
      <w:r w:rsidRPr="00B576DF">
        <w:rPr>
          <w:rFonts w:ascii="Candara" w:eastAsia="Calibri" w:hAnsi="Candara" w:cstheme="minorHAnsi"/>
          <w:position w:val="1"/>
          <w:sz w:val="24"/>
          <w:szCs w:val="24"/>
        </w:rPr>
        <w:t>n</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3"/>
          <w:position w:val="1"/>
          <w:sz w:val="24"/>
          <w:szCs w:val="24"/>
        </w:rPr>
        <w:t>s</w:t>
      </w:r>
      <w:r w:rsidRPr="00B576DF">
        <w:rPr>
          <w:rFonts w:ascii="Candara" w:eastAsia="Calibri" w:hAnsi="Candara" w:cstheme="minorHAnsi"/>
          <w:position w:val="1"/>
          <w:sz w:val="24"/>
          <w:szCs w:val="24"/>
        </w:rPr>
        <w:t>k</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the</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pe</w:t>
      </w:r>
      <w:r w:rsidRPr="00B576DF">
        <w:rPr>
          <w:rFonts w:ascii="Candara" w:eastAsia="Calibri" w:hAnsi="Candara" w:cstheme="minorHAnsi"/>
          <w:spacing w:val="2"/>
          <w:position w:val="1"/>
          <w:sz w:val="24"/>
          <w:szCs w:val="24"/>
        </w:rPr>
        <w:t>r</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n</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to</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p</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beh</w:t>
      </w:r>
      <w:r w:rsidRPr="00B576DF">
        <w:rPr>
          <w:rFonts w:ascii="Candara" w:eastAsia="Calibri" w:hAnsi="Candara" w:cstheme="minorHAnsi"/>
          <w:spacing w:val="-6"/>
          <w:position w:val="1"/>
          <w:sz w:val="24"/>
          <w:szCs w:val="24"/>
        </w:rPr>
        <w:t>a</w:t>
      </w:r>
      <w:r w:rsidRPr="00B576DF">
        <w:rPr>
          <w:rFonts w:ascii="Candara" w:eastAsia="Calibri" w:hAnsi="Candara" w:cstheme="minorHAnsi"/>
          <w:position w:val="1"/>
          <w:sz w:val="24"/>
          <w:szCs w:val="24"/>
        </w:rPr>
        <w:t>v</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ng</w:t>
      </w:r>
      <w:r w:rsidRPr="00B576DF">
        <w:rPr>
          <w:rFonts w:ascii="Candara" w:eastAsia="Calibri" w:hAnsi="Candara" w:cstheme="minorHAnsi"/>
          <w:spacing w:val="-6"/>
          <w:position w:val="1"/>
          <w:sz w:val="24"/>
          <w:szCs w:val="24"/>
        </w:rPr>
        <w:t xml:space="preserve"> </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n</w:t>
      </w:r>
      <w:r w:rsidRPr="00B576DF">
        <w:rPr>
          <w:rFonts w:ascii="Candara" w:eastAsia="Calibri" w:hAnsi="Candara" w:cstheme="minorHAnsi"/>
          <w:spacing w:val="-1"/>
          <w:position w:val="1"/>
          <w:sz w:val="24"/>
          <w:szCs w:val="24"/>
        </w:rPr>
        <w:t>a</w:t>
      </w:r>
      <w:r w:rsidRPr="00B576DF">
        <w:rPr>
          <w:rFonts w:ascii="Candara" w:eastAsia="Calibri" w:hAnsi="Candara" w:cstheme="minorHAnsi"/>
          <w:position w:val="1"/>
          <w:sz w:val="24"/>
          <w:szCs w:val="24"/>
        </w:rPr>
        <w:t>pp</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6"/>
          <w:position w:val="1"/>
          <w:sz w:val="24"/>
          <w:szCs w:val="24"/>
        </w:rPr>
        <w:t>o</w:t>
      </w:r>
      <w:r w:rsidRPr="00B576DF">
        <w:rPr>
          <w:rFonts w:ascii="Candara" w:eastAsia="Calibri" w:hAnsi="Candara" w:cstheme="minorHAnsi"/>
          <w:position w:val="1"/>
          <w:sz w:val="24"/>
          <w:szCs w:val="24"/>
        </w:rPr>
        <w:t>p</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5"/>
          <w:position w:val="1"/>
          <w:sz w:val="24"/>
          <w:szCs w:val="24"/>
        </w:rPr>
        <w:t>a</w:t>
      </w:r>
      <w:r w:rsidRPr="00B576DF">
        <w:rPr>
          <w:rFonts w:ascii="Candara" w:eastAsia="Calibri" w:hAnsi="Candara" w:cstheme="minorHAnsi"/>
          <w:position w:val="1"/>
          <w:sz w:val="24"/>
          <w:szCs w:val="24"/>
        </w:rPr>
        <w:t>te</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y</w:t>
      </w:r>
      <w:r w:rsidRPr="00B576DF">
        <w:rPr>
          <w:rFonts w:ascii="Candara" w:eastAsia="Calibri" w:hAnsi="Candara" w:cstheme="minorHAnsi"/>
          <w:spacing w:val="-1"/>
          <w:position w:val="1"/>
          <w:sz w:val="24"/>
          <w:szCs w:val="24"/>
        </w:rPr>
        <w:t xml:space="preserve"> o</w:t>
      </w:r>
      <w:r w:rsidRPr="00B576DF">
        <w:rPr>
          <w:rFonts w:ascii="Candara" w:eastAsia="Calibri" w:hAnsi="Candara" w:cstheme="minorHAnsi"/>
          <w:position w:val="1"/>
          <w:sz w:val="24"/>
          <w:szCs w:val="24"/>
        </w:rPr>
        <w:t>r</w:t>
      </w:r>
      <w:r w:rsidR="009E7A10" w:rsidRPr="00B576DF">
        <w:rPr>
          <w:rFonts w:ascii="Candara" w:eastAsia="Calibri" w:hAnsi="Candara" w:cstheme="minorHAnsi"/>
          <w:position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en</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b</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nf</w:t>
      </w:r>
      <w:r w:rsidRPr="00B576DF">
        <w:rPr>
          <w:rFonts w:ascii="Candara" w:eastAsia="Calibri" w:hAnsi="Candara" w:cstheme="minorHAnsi"/>
          <w:spacing w:val="-6"/>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w:t>
      </w:r>
    </w:p>
    <w:p w14:paraId="57E515D3" w14:textId="54DA7B7D" w:rsidR="00450282" w:rsidRPr="00B576DF" w:rsidRDefault="00D22EC6" w:rsidP="00EA1AD1">
      <w:pPr>
        <w:pStyle w:val="ListParagraph"/>
        <w:numPr>
          <w:ilvl w:val="0"/>
          <w:numId w:val="4"/>
        </w:numPr>
        <w:ind w:right="69"/>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li</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ked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tend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009327A5">
        <w:rPr>
          <w:rFonts w:ascii="Candara" w:eastAsia="Calibri" w:hAnsi="Candara" w:cstheme="minorHAnsi"/>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ve</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 xml:space="preserve">m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 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w w:val="10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w:t>
      </w:r>
    </w:p>
    <w:p w14:paraId="0A831F44" w14:textId="3378285C" w:rsidR="00450282" w:rsidRPr="00B576DF" w:rsidRDefault="00D22EC6" w:rsidP="00EA1AD1">
      <w:pPr>
        <w:pStyle w:val="ListParagraph"/>
        <w:numPr>
          <w:ilvl w:val="0"/>
          <w:numId w:val="4"/>
        </w:numPr>
        <w:ind w:right="106"/>
        <w:jc w:val="both"/>
        <w:rPr>
          <w:rFonts w:ascii="Candara" w:eastAsia="Calibri" w:hAnsi="Candara" w:cstheme="minorHAnsi"/>
          <w:sz w:val="24"/>
          <w:szCs w:val="24"/>
        </w:rPr>
      </w:pPr>
      <w:r w:rsidRPr="00B576DF">
        <w:rPr>
          <w:rFonts w:ascii="Candara" w:eastAsia="Calibri" w:hAnsi="Candara" w:cstheme="minorHAnsi"/>
          <w:spacing w:val="-1"/>
          <w:sz w:val="24"/>
          <w:szCs w:val="24"/>
        </w:rPr>
        <w:lastRenderedPageBreak/>
        <w:t>W</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ett</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wed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2"/>
          <w:sz w:val="24"/>
          <w:szCs w:val="24"/>
        </w:rPr>
        <w:t xml:space="preserve"> l</w:t>
      </w:r>
      <w:r w:rsidRPr="00B576DF">
        <w:rPr>
          <w:rFonts w:ascii="Candara" w:eastAsia="Calibri" w:hAnsi="Candara" w:cstheme="minorHAnsi"/>
          <w:sz w:val="24"/>
          <w:szCs w:val="24"/>
        </w:rPr>
        <w:t>et</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er</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m 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1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009327A5">
        <w:rPr>
          <w:rFonts w:ascii="Candara" w:eastAsia="Calibri" w:hAnsi="Candara" w:cstheme="minorHAnsi"/>
          <w:spacing w:val="-5"/>
          <w:sz w:val="24"/>
          <w:szCs w:val="24"/>
        </w:rPr>
        <w:t>offender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eque</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epet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ev</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y</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w:t>
      </w:r>
    </w:p>
    <w:p w14:paraId="63531E7C" w14:textId="5C465216" w:rsidR="00450282" w:rsidRPr="00B576DF" w:rsidRDefault="00D22EC6" w:rsidP="00EA1AD1">
      <w:pPr>
        <w:pStyle w:val="ListParagraph"/>
        <w:numPr>
          <w:ilvl w:val="0"/>
          <w:numId w:val="4"/>
        </w:numPr>
        <w:ind w:right="123"/>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ett</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uf</w:t>
      </w:r>
      <w:r w:rsidRPr="00B576DF">
        <w:rPr>
          <w:rFonts w:ascii="Candara" w:eastAsia="Calibri" w:hAnsi="Candara" w:cstheme="minorHAnsi"/>
          <w:spacing w:val="1"/>
          <w:sz w:val="24"/>
          <w:szCs w:val="24"/>
        </w:rPr>
        <w:t>f</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 xml:space="preserve">y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us</w:t>
      </w:r>
      <w:r w:rsidR="004956D9" w:rsidRPr="00B576DF">
        <w:rPr>
          <w:rFonts w:ascii="Candara" w:eastAsia="Calibri" w:hAnsi="Candara" w:cstheme="minorHAnsi"/>
          <w:sz w:val="24"/>
          <w:szCs w:val="24"/>
        </w:rPr>
        <w:t xml:space="preserve"> in its own right,</w:t>
      </w:r>
      <w:r w:rsidRPr="00B576DF">
        <w:rPr>
          <w:rFonts w:ascii="Candara" w:eastAsia="Calibri" w:hAnsi="Candara" w:cstheme="minorHAnsi"/>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003F23A3" w:rsidRPr="00B576DF">
        <w:rPr>
          <w:rFonts w:ascii="Candara" w:eastAsia="Calibri" w:hAnsi="Candara" w:cstheme="minorHAnsi"/>
          <w:spacing w:val="-3"/>
          <w:sz w:val="24"/>
          <w:szCs w:val="24"/>
        </w:rPr>
        <w:t xml:space="preserve"> </w:t>
      </w:r>
      <w:r w:rsidR="003F23A3" w:rsidRPr="00B576DF">
        <w:rPr>
          <w:rFonts w:ascii="Candara" w:eastAsia="Calibri" w:hAnsi="Candara" w:cstheme="minorHAnsi"/>
          <w:spacing w:val="2"/>
          <w:sz w:val="24"/>
          <w:szCs w:val="24"/>
        </w:rPr>
        <w:t>repeated</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dent,</w:t>
      </w:r>
      <w:r w:rsidRPr="00B576DF">
        <w:rPr>
          <w:rFonts w:ascii="Candara" w:eastAsia="Calibri" w:hAnsi="Candara" w:cstheme="minorHAnsi"/>
          <w:spacing w:val="1"/>
          <w:sz w:val="24"/>
          <w:szCs w:val="24"/>
        </w:rPr>
        <w:t xml:space="preserve"> </w:t>
      </w:r>
      <w:r w:rsidR="001F656D" w:rsidRPr="00B576DF">
        <w:rPr>
          <w:rFonts w:ascii="Candara" w:eastAsia="Calibri" w:hAnsi="Candara" w:cstheme="minorHAnsi"/>
          <w:sz w:val="24"/>
          <w:szCs w:val="24"/>
        </w:rPr>
        <w:t xml:space="preserve">the proprietor </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an b</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06C57063" w14:textId="7AD9F11E" w:rsidR="00450282" w:rsidRPr="00B576DF" w:rsidRDefault="00D22EC6" w:rsidP="00EA1AD1">
      <w:pPr>
        <w:pStyle w:val="ListParagraph"/>
        <w:numPr>
          <w:ilvl w:val="0"/>
          <w:numId w:val="4"/>
        </w:numPr>
        <w:jc w:val="both"/>
        <w:rPr>
          <w:rFonts w:ascii="Candara" w:eastAsia="Calibri" w:hAnsi="Candara" w:cstheme="minorHAnsi"/>
          <w:sz w:val="24"/>
          <w:szCs w:val="24"/>
        </w:rPr>
      </w:pP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c</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w:t>
      </w:r>
    </w:p>
    <w:p w14:paraId="5F754AAC" w14:textId="38E82979" w:rsidR="00450282" w:rsidRPr="00B576DF" w:rsidRDefault="00D22EC6" w:rsidP="00EA1AD1">
      <w:pPr>
        <w:pStyle w:val="ListParagraph"/>
        <w:numPr>
          <w:ilvl w:val="1"/>
          <w:numId w:val="4"/>
        </w:numPr>
        <w:ind w:right="213"/>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l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c</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c</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pen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pen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d</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du</w:t>
      </w:r>
      <w:r w:rsidRPr="00B576DF">
        <w:rPr>
          <w:rFonts w:ascii="Candara" w:eastAsia="Calibri" w:hAnsi="Candara" w:cstheme="minorHAnsi"/>
          <w:spacing w:val="-6"/>
          <w:sz w:val="24"/>
          <w:szCs w:val="24"/>
        </w:rPr>
        <w:t>a</w:t>
      </w:r>
      <w:r w:rsidRPr="00B576DF">
        <w:rPr>
          <w:rFonts w:ascii="Candara" w:eastAsia="Calibri" w:hAnsi="Candara" w:cstheme="minorHAnsi"/>
          <w:w w:val="101"/>
          <w:sz w:val="24"/>
          <w:szCs w:val="24"/>
        </w:rPr>
        <w:t xml:space="preserve">l </w:t>
      </w:r>
      <w:r w:rsidRPr="00B576DF">
        <w:rPr>
          <w:rFonts w:ascii="Candara" w:eastAsia="Calibri" w:hAnsi="Candara" w:cstheme="minorHAnsi"/>
          <w:sz w:val="24"/>
          <w:szCs w:val="24"/>
        </w:rPr>
        <w:t>who</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1"/>
          <w:sz w:val="24"/>
          <w:szCs w:val="24"/>
        </w:rPr>
        <w:t xml:space="preserve"> </w:t>
      </w:r>
      <w:r w:rsidR="009327A5">
        <w:rPr>
          <w:rFonts w:ascii="Candara" w:eastAsia="Calibri" w:hAnsi="Candara" w:cstheme="minorHAnsi"/>
          <w:spacing w:val="-1"/>
          <w:sz w:val="24"/>
          <w:szCs w:val="24"/>
        </w:rPr>
        <w:t xml:space="preserve">emotional distress, physical assault or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age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 xml:space="preserve">y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wn</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w:t>
      </w:r>
    </w:p>
    <w:p w14:paraId="31BE97FB" w14:textId="0F041F1A" w:rsidR="00450282" w:rsidRPr="00B576DF" w:rsidRDefault="00D22EC6" w:rsidP="00EA1AD1">
      <w:pPr>
        <w:pStyle w:val="ListParagraph"/>
        <w:numPr>
          <w:ilvl w:val="1"/>
          <w:numId w:val="4"/>
        </w:numPr>
        <w:ind w:right="295"/>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nj</w:t>
      </w:r>
      <w:r w:rsidRPr="00B576DF">
        <w:rPr>
          <w:rFonts w:ascii="Candara" w:eastAsia="Calibri" w:hAnsi="Candara" w:cstheme="minorHAnsi"/>
          <w:spacing w:val="-1"/>
          <w:sz w:val="24"/>
          <w:szCs w:val="24"/>
        </w:rPr>
        <w:t>u</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tent</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en</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9"/>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mi</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z w:val="24"/>
          <w:szCs w:val="24"/>
        </w:rPr>
        <w:t>th</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w w:val="101"/>
          <w:sz w:val="24"/>
          <w:szCs w:val="24"/>
        </w:rPr>
        <w:t xml:space="preserve">l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ek</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nj</w:t>
      </w:r>
      <w:r w:rsidRPr="00B576DF">
        <w:rPr>
          <w:rFonts w:ascii="Candara" w:eastAsia="Calibri" w:hAnsi="Candara" w:cstheme="minorHAnsi"/>
          <w:spacing w:val="-1"/>
          <w:sz w:val="24"/>
          <w:szCs w:val="24"/>
        </w:rPr>
        <w:t>u</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 xml:space="preserve">em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 xml:space="preserve">m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nto</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77D93672" w14:textId="23588F92" w:rsidR="00450282" w:rsidRPr="00B576DF" w:rsidRDefault="00D22EC6" w:rsidP="00EA1AD1">
      <w:pPr>
        <w:pStyle w:val="ListParagraph"/>
        <w:numPr>
          <w:ilvl w:val="1"/>
          <w:numId w:val="4"/>
        </w:numPr>
        <w:jc w:val="both"/>
        <w:rPr>
          <w:rFonts w:ascii="Candara" w:eastAsia="Calibri" w:hAnsi="Candara" w:cstheme="minorHAnsi"/>
          <w:sz w:val="24"/>
          <w:szCs w:val="24"/>
        </w:rPr>
      </w:pPr>
      <w:r w:rsidRPr="00B576DF">
        <w:rPr>
          <w:rFonts w:ascii="Candara" w:eastAsia="Calibri" w:hAnsi="Candara" w:cstheme="minorHAnsi"/>
          <w:spacing w:val="-7"/>
          <w:sz w:val="24"/>
          <w:szCs w:val="24"/>
        </w:rPr>
        <w:t>C</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mi</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l 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wn</w:t>
      </w:r>
      <w:r w:rsidRPr="00B576DF">
        <w:rPr>
          <w:rFonts w:ascii="Candara" w:eastAsia="Calibri" w:hAnsi="Candara" w:cstheme="minorHAnsi"/>
          <w:spacing w:val="-3"/>
          <w:sz w:val="24"/>
          <w:szCs w:val="24"/>
        </w:rPr>
        <w:t xml:space="preserve"> 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5"/>
          <w:sz w:val="24"/>
          <w:szCs w:val="24"/>
        </w:rPr>
        <w:t>v</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w w:val="101"/>
          <w:sz w:val="24"/>
          <w:szCs w:val="24"/>
        </w:rPr>
        <w:t>c</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w:t>
      </w:r>
    </w:p>
    <w:p w14:paraId="630AB171" w14:textId="77777777" w:rsidR="00450282" w:rsidRPr="00B576DF" w:rsidRDefault="00450282" w:rsidP="00EA1AD1">
      <w:pPr>
        <w:jc w:val="both"/>
        <w:rPr>
          <w:rFonts w:ascii="Candara" w:hAnsi="Candara" w:cstheme="minorHAnsi"/>
          <w:sz w:val="24"/>
          <w:szCs w:val="24"/>
        </w:rPr>
      </w:pPr>
    </w:p>
    <w:p w14:paraId="2C4629F9"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E</w:t>
      </w:r>
      <w:r w:rsidRPr="00B576DF">
        <w:rPr>
          <w:rFonts w:ascii="Candara" w:eastAsia="Calibri" w:hAnsi="Candara" w:cstheme="minorHAnsi"/>
          <w:b/>
          <w:spacing w:val="2"/>
          <w:sz w:val="24"/>
          <w:szCs w:val="24"/>
        </w:rPr>
        <w:t>qu</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l</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p</w:t>
      </w:r>
      <w:r w:rsidRPr="00B576DF">
        <w:rPr>
          <w:rFonts w:ascii="Candara" w:eastAsia="Calibri" w:hAnsi="Candara" w:cstheme="minorHAnsi"/>
          <w:b/>
          <w:spacing w:val="2"/>
          <w:sz w:val="24"/>
          <w:szCs w:val="24"/>
        </w:rPr>
        <w:t>p</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r</w:t>
      </w:r>
      <w:r w:rsidRPr="00B576DF">
        <w:rPr>
          <w:rFonts w:ascii="Candara" w:eastAsia="Calibri" w:hAnsi="Candara" w:cstheme="minorHAnsi"/>
          <w:b/>
          <w:spacing w:val="-2"/>
          <w:sz w:val="24"/>
          <w:szCs w:val="24"/>
        </w:rPr>
        <w:t>t</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n</w:t>
      </w:r>
      <w:r w:rsidRPr="00B576DF">
        <w:rPr>
          <w:rFonts w:ascii="Candara" w:eastAsia="Calibri" w:hAnsi="Candara" w:cstheme="minorHAnsi"/>
          <w:b/>
          <w:spacing w:val="-2"/>
          <w:sz w:val="24"/>
          <w:szCs w:val="24"/>
        </w:rPr>
        <w:t>i</w:t>
      </w:r>
      <w:r w:rsidRPr="00B576DF">
        <w:rPr>
          <w:rFonts w:ascii="Candara" w:eastAsia="Calibri" w:hAnsi="Candara" w:cstheme="minorHAnsi"/>
          <w:b/>
          <w:spacing w:val="2"/>
          <w:sz w:val="24"/>
          <w:szCs w:val="24"/>
        </w:rPr>
        <w:t>t</w:t>
      </w:r>
      <w:r w:rsidRPr="00B576DF">
        <w:rPr>
          <w:rFonts w:ascii="Candara" w:eastAsia="Calibri" w:hAnsi="Candara" w:cstheme="minorHAnsi"/>
          <w:b/>
          <w:spacing w:val="-2"/>
          <w:sz w:val="24"/>
          <w:szCs w:val="24"/>
        </w:rPr>
        <w:t>i</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s</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d</w:t>
      </w:r>
      <w:r w:rsidRPr="00B576DF">
        <w:rPr>
          <w:rFonts w:ascii="Candara" w:eastAsia="Calibri" w:hAnsi="Candara" w:cstheme="minorHAnsi"/>
          <w:b/>
          <w:spacing w:val="-5"/>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r</w:t>
      </w:r>
    </w:p>
    <w:p w14:paraId="59A1950E" w14:textId="766CAF17" w:rsidR="00450282" w:rsidRPr="00B576DF" w:rsidRDefault="00D22EC6" w:rsidP="009327A5">
      <w:pPr>
        <w:ind w:right="77"/>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x</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pu</w:t>
      </w:r>
      <w:r w:rsidRPr="00B576DF">
        <w:rPr>
          <w:rFonts w:ascii="Candara" w:eastAsia="Calibri" w:hAnsi="Candara" w:cstheme="minorHAnsi"/>
          <w:spacing w:val="-1"/>
          <w:sz w:val="24"/>
          <w:szCs w:val="24"/>
        </w:rPr>
        <w:t>p</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 a</w:t>
      </w:r>
      <w:r w:rsidRPr="00B576DF">
        <w:rPr>
          <w:rFonts w:ascii="Candara" w:eastAsia="Calibri" w:hAnsi="Candara" w:cstheme="minorHAnsi"/>
          <w:spacing w:val="-1"/>
          <w:sz w:val="24"/>
          <w:szCs w:val="24"/>
        </w:rPr>
        <w:t>b</w:t>
      </w:r>
      <w:r w:rsidRPr="00B576DF">
        <w:rPr>
          <w:rFonts w:ascii="Candara" w:eastAsia="Calibri" w:hAnsi="Candara" w:cstheme="minorHAnsi"/>
          <w:spacing w:val="2"/>
          <w:sz w:val="24"/>
          <w:szCs w:val="24"/>
        </w:rPr>
        <w:t>il</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ende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b</w:t>
      </w:r>
      <w:r w:rsidRPr="00B576DF">
        <w:rPr>
          <w:rFonts w:ascii="Candara" w:eastAsia="Calibri" w:hAnsi="Candara" w:cstheme="minorHAnsi"/>
          <w:spacing w:val="2"/>
          <w:sz w:val="24"/>
          <w:szCs w:val="24"/>
        </w:rPr>
        <w:t>ili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y</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w:t>
      </w:r>
      <w:r w:rsidR="009327A5">
        <w:rPr>
          <w:rFonts w:ascii="Candara" w:eastAsia="Calibri" w:hAnsi="Candara" w:cstheme="minorHAnsi"/>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p</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2"/>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m</w:t>
      </w:r>
      <w:r w:rsidRPr="00B576DF">
        <w:rPr>
          <w:rFonts w:ascii="Candara" w:eastAsia="Calibri" w:hAnsi="Candara" w:cstheme="minorHAnsi"/>
          <w:sz w:val="24"/>
          <w:szCs w:val="24"/>
        </w:rPr>
        <w:t>ay</w:t>
      </w:r>
      <w:r w:rsidRPr="00B576DF">
        <w:rPr>
          <w:rFonts w:ascii="Candara" w:eastAsia="Calibri" w:hAnsi="Candara" w:cstheme="minorHAnsi"/>
          <w:spacing w:val="2"/>
          <w:sz w:val="24"/>
          <w:szCs w:val="24"/>
        </w:rPr>
        <w:t xml:space="preserve"> l</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ad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em 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 xml:space="preserve">f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when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45"/>
          <w:sz w:val="24"/>
          <w:szCs w:val="24"/>
        </w:rPr>
        <w:t xml:space="preserve"> </w:t>
      </w: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ut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S</w:t>
      </w: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ut</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 ex</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av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 xml:space="preserve">nd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eated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y.</w:t>
      </w:r>
      <w:r w:rsidR="009327A5">
        <w:rPr>
          <w:rFonts w:ascii="Candara" w:eastAsia="Calibri" w:hAnsi="Candara" w:cstheme="minorHAnsi"/>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edu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2"/>
          <w:sz w:val="24"/>
          <w:szCs w:val="24"/>
        </w:rPr>
        <w:t>p</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av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pp</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equ</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w w:val="101"/>
          <w:sz w:val="24"/>
          <w:szCs w:val="24"/>
        </w:rPr>
        <w:t>l</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k</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nto</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c</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when dea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ents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un</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cc</w:t>
      </w:r>
      <w:r w:rsidRPr="00B576DF">
        <w:rPr>
          <w:rFonts w:ascii="Candara" w:eastAsia="Calibri" w:hAnsi="Candara" w:cstheme="minorHAnsi"/>
          <w:sz w:val="24"/>
          <w:szCs w:val="24"/>
        </w:rPr>
        <w:t>ept</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 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w:t>
      </w:r>
      <w:r w:rsidR="009327A5">
        <w:rPr>
          <w:rFonts w:ascii="Candara" w:eastAsia="Calibri" w:hAnsi="Candara" w:cstheme="minorHAnsi"/>
          <w:sz w:val="24"/>
          <w:szCs w:val="24"/>
        </w:rPr>
        <w:t xml:space="preserve"> </w:t>
      </w:r>
      <w:r w:rsidRPr="00B576DF">
        <w:rPr>
          <w:rFonts w:ascii="Candara" w:eastAsia="Calibri" w:hAnsi="Candara" w:cstheme="minorHAnsi"/>
          <w:spacing w:val="-2"/>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tent</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ds 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pacing w:val="2"/>
          <w:w w:val="101"/>
          <w:sz w:val="24"/>
          <w:szCs w:val="24"/>
        </w:rPr>
        <w:t>i</w:t>
      </w:r>
      <w:r w:rsidRPr="00B576DF">
        <w:rPr>
          <w:rFonts w:ascii="Candara" w:eastAsia="Calibri" w:hAnsi="Candara" w:cstheme="minorHAnsi"/>
          <w:spacing w:val="-5"/>
          <w:sz w:val="24"/>
          <w:szCs w:val="24"/>
        </w:rPr>
        <w:t>p</w:t>
      </w:r>
      <w:r w:rsidRPr="00B576DF">
        <w:rPr>
          <w:rFonts w:ascii="Candara" w:eastAsia="Calibri" w:hAnsi="Candara" w:cstheme="minorHAnsi"/>
          <w:spacing w:val="2"/>
          <w:w w:val="101"/>
          <w:sz w:val="24"/>
          <w:szCs w:val="24"/>
        </w:rPr>
        <w:t>li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009327A5">
        <w:rPr>
          <w:rFonts w:ascii="Candara" w:eastAsia="Calibri" w:hAnsi="Candara" w:cstheme="minorHAnsi"/>
          <w:sz w:val="24"/>
          <w:szCs w:val="24"/>
        </w:rPr>
        <w:t xml:space="preserve"> </w:t>
      </w:r>
      <w:r w:rsidRPr="00B576DF">
        <w:rPr>
          <w:rFonts w:ascii="Candara" w:eastAsia="Calibri" w:hAnsi="Candara" w:cstheme="minorHAnsi"/>
          <w:spacing w:val="2"/>
          <w:sz w:val="24"/>
          <w:szCs w:val="24"/>
        </w:rPr>
        <w:t>E</w:t>
      </w:r>
      <w:r w:rsidRPr="00B576DF">
        <w:rPr>
          <w:rFonts w:ascii="Candara" w:eastAsia="Calibri" w:hAnsi="Candara" w:cstheme="minorHAnsi"/>
          <w:spacing w:val="-1"/>
          <w:sz w:val="24"/>
          <w:szCs w:val="24"/>
        </w:rPr>
        <w:t>x</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k</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er 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ed</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betw</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f</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gr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ups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p</w:t>
      </w:r>
      <w:r w:rsidRPr="00B576DF">
        <w:rPr>
          <w:rFonts w:ascii="Candara" w:eastAsia="Calibri" w:hAnsi="Candara" w:cstheme="minorHAnsi"/>
          <w:spacing w:val="2"/>
          <w:w w:val="101"/>
          <w:sz w:val="24"/>
          <w:szCs w:val="24"/>
        </w:rPr>
        <w:t>il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009327A5">
        <w:rPr>
          <w:rFonts w:ascii="Candara" w:eastAsia="Calibri" w:hAnsi="Candara" w:cstheme="minorHAnsi"/>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up</w:t>
      </w:r>
      <w:r w:rsidRPr="00B576DF">
        <w:rPr>
          <w:rFonts w:ascii="Candara" w:eastAsia="Calibri" w:hAnsi="Candara" w:cstheme="minorHAnsi"/>
          <w:spacing w:val="-4"/>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ed</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dea</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 xml:space="preserve">nt.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w</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4"/>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0033049B">
        <w:rPr>
          <w:rFonts w:ascii="Candara" w:eastAsia="Calibri" w:hAnsi="Candara" w:cstheme="minorHAnsi"/>
          <w:spacing w:val="-4"/>
          <w:sz w:val="24"/>
          <w:szCs w:val="24"/>
        </w:rPr>
        <w:t xml:space="preserve">bullying,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ac</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x</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mi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ty </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up</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 xml:space="preserve">ys </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pacing w:val="1"/>
          <w:w w:val="101"/>
          <w:sz w:val="24"/>
          <w:szCs w:val="24"/>
        </w:rPr>
        <w:t>c</w:t>
      </w:r>
      <w:r w:rsidRPr="00B576DF">
        <w:rPr>
          <w:rFonts w:ascii="Candara" w:eastAsia="Calibri" w:hAnsi="Candara" w:cstheme="minorHAnsi"/>
          <w:spacing w:val="-4"/>
          <w:w w:val="101"/>
          <w:sz w:val="24"/>
          <w:szCs w:val="24"/>
        </w:rPr>
        <w:t>c</w:t>
      </w:r>
      <w:r w:rsidRPr="00B576DF">
        <w:rPr>
          <w:rFonts w:ascii="Candara" w:eastAsia="Calibri" w:hAnsi="Candara" w:cstheme="minorHAnsi"/>
          <w:sz w:val="24"/>
          <w:szCs w:val="24"/>
        </w:rPr>
        <w:t>ept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p>
    <w:sectPr w:rsidR="00450282" w:rsidRPr="00B576DF" w:rsidSect="00EA1AD1">
      <w:pgSz w:w="11900" w:h="16840"/>
      <w:pgMar w:top="1360" w:right="985" w:bottom="280" w:left="1340" w:header="0" w:footer="10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C4433" w14:textId="77777777" w:rsidR="003F70EA" w:rsidRDefault="003F70EA">
      <w:r>
        <w:separator/>
      </w:r>
    </w:p>
  </w:endnote>
  <w:endnote w:type="continuationSeparator" w:id="0">
    <w:p w14:paraId="0198F7D9" w14:textId="77777777" w:rsidR="003F70EA" w:rsidRDefault="003F70EA">
      <w:r>
        <w:continuationSeparator/>
      </w:r>
    </w:p>
  </w:endnote>
  <w:endnote w:type="continuationNotice" w:id="1">
    <w:p w14:paraId="26D28BD3" w14:textId="77777777" w:rsidR="003F70EA" w:rsidRDefault="003F70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19749" w14:textId="6DFEDE86" w:rsidR="0033049B" w:rsidRPr="00F0154C" w:rsidRDefault="0033049B" w:rsidP="003F23A3">
    <w:pPr>
      <w:rPr>
        <w:rFonts w:ascii="Candara" w:hAnsi="Candara"/>
      </w:rPr>
    </w:pPr>
    <w:r w:rsidRPr="00F0154C">
      <w:rPr>
        <w:rFonts w:ascii="Candara" w:hAnsi="Candara"/>
      </w:rPr>
      <w:t xml:space="preserve">Wribbenhall School                                               </w:t>
    </w:r>
    <w:r>
      <w:rPr>
        <w:rFonts w:ascii="Candara" w:hAnsi="Candara"/>
      </w:rPr>
      <w:tab/>
    </w:r>
    <w:r w:rsidRPr="00F0154C">
      <w:rPr>
        <w:rFonts w:ascii="Candara" w:hAnsi="Candara"/>
      </w:rPr>
      <w:t xml:space="preserve">Page | </w:t>
    </w:r>
    <w:r w:rsidRPr="00F0154C">
      <w:rPr>
        <w:rFonts w:ascii="Candara" w:hAnsi="Candara"/>
      </w:rPr>
      <w:fldChar w:fldCharType="begin"/>
    </w:r>
    <w:r w:rsidRPr="00F0154C">
      <w:rPr>
        <w:rFonts w:ascii="Candara" w:hAnsi="Candara"/>
      </w:rPr>
      <w:instrText xml:space="preserve"> PAGE   \* MERGEFORMAT </w:instrText>
    </w:r>
    <w:r w:rsidRPr="00F0154C">
      <w:rPr>
        <w:rFonts w:ascii="Candara" w:hAnsi="Candara"/>
      </w:rPr>
      <w:fldChar w:fldCharType="separate"/>
    </w:r>
    <w:r w:rsidR="00855FB4">
      <w:rPr>
        <w:rFonts w:ascii="Candara" w:hAnsi="Candara"/>
        <w:noProof/>
      </w:rPr>
      <w:t>1</w:t>
    </w:r>
    <w:r w:rsidRPr="00F0154C">
      <w:rPr>
        <w:rFonts w:ascii="Candara" w:hAnsi="Candara"/>
        <w:noProof/>
      </w:rPr>
      <w:fldChar w:fldCharType="end"/>
    </w:r>
    <w:r w:rsidRPr="00F0154C">
      <w:rPr>
        <w:rFonts w:ascii="Candara" w:hAnsi="Candara"/>
      </w:rPr>
      <w:tab/>
      <w:t xml:space="preserve">         </w:t>
    </w:r>
    <w:r>
      <w:rPr>
        <w:rFonts w:ascii="Candara" w:hAnsi="Candara"/>
      </w:rPr>
      <w:tab/>
    </w:r>
    <w:r>
      <w:rPr>
        <w:rFonts w:ascii="Candara" w:hAnsi="Candara"/>
      </w:rPr>
      <w:tab/>
    </w:r>
    <w:r w:rsidRPr="00F0154C">
      <w:rPr>
        <w:rFonts w:ascii="Candara" w:hAnsi="Candara"/>
      </w:rPr>
      <w:t xml:space="preserve">        Behaviour and Discipline Policy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7BF09" w14:textId="77777777" w:rsidR="003F70EA" w:rsidRDefault="003F70EA">
      <w:r>
        <w:separator/>
      </w:r>
    </w:p>
  </w:footnote>
  <w:footnote w:type="continuationSeparator" w:id="0">
    <w:p w14:paraId="69FC48B6" w14:textId="77777777" w:rsidR="003F70EA" w:rsidRDefault="003F70EA">
      <w:r>
        <w:continuationSeparator/>
      </w:r>
    </w:p>
  </w:footnote>
  <w:footnote w:type="continuationNotice" w:id="1">
    <w:p w14:paraId="22865B08" w14:textId="77777777" w:rsidR="003F70EA" w:rsidRDefault="003F70E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2985"/>
    <w:multiLevelType w:val="hybridMultilevel"/>
    <w:tmpl w:val="28F0D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50807"/>
    <w:multiLevelType w:val="hybridMultilevel"/>
    <w:tmpl w:val="2A30C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E76603"/>
    <w:multiLevelType w:val="hybridMultilevel"/>
    <w:tmpl w:val="86723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F649C6"/>
    <w:multiLevelType w:val="hybridMultilevel"/>
    <w:tmpl w:val="D7B4B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D974CC"/>
    <w:multiLevelType w:val="multilevel"/>
    <w:tmpl w:val="2E6C422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0B591579"/>
    <w:multiLevelType w:val="hybridMultilevel"/>
    <w:tmpl w:val="0E08B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EE6CA4"/>
    <w:multiLevelType w:val="hybridMultilevel"/>
    <w:tmpl w:val="2D265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3E6E81"/>
    <w:multiLevelType w:val="hybridMultilevel"/>
    <w:tmpl w:val="23FA82F8"/>
    <w:lvl w:ilvl="0" w:tplc="EAF6755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3F1038"/>
    <w:multiLevelType w:val="hybridMultilevel"/>
    <w:tmpl w:val="DAAA5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9D2A10"/>
    <w:multiLevelType w:val="hybridMultilevel"/>
    <w:tmpl w:val="E05E3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7F64CD"/>
    <w:multiLevelType w:val="hybridMultilevel"/>
    <w:tmpl w:val="A0764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4E725D"/>
    <w:multiLevelType w:val="hybridMultilevel"/>
    <w:tmpl w:val="2F6CA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2C31D8"/>
    <w:multiLevelType w:val="hybridMultilevel"/>
    <w:tmpl w:val="C96CD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FF73B5"/>
    <w:multiLevelType w:val="hybridMultilevel"/>
    <w:tmpl w:val="73A02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4D24B4"/>
    <w:multiLevelType w:val="hybridMultilevel"/>
    <w:tmpl w:val="7DD4B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E115EE"/>
    <w:multiLevelType w:val="hybridMultilevel"/>
    <w:tmpl w:val="F46C6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201495"/>
    <w:multiLevelType w:val="hybridMultilevel"/>
    <w:tmpl w:val="B8D8A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2078AD"/>
    <w:multiLevelType w:val="hybridMultilevel"/>
    <w:tmpl w:val="9B466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127D37"/>
    <w:multiLevelType w:val="hybridMultilevel"/>
    <w:tmpl w:val="D3BE9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0FB7DFE"/>
    <w:multiLevelType w:val="hybridMultilevel"/>
    <w:tmpl w:val="8CB44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1F4874"/>
    <w:multiLevelType w:val="hybridMultilevel"/>
    <w:tmpl w:val="ABE4CF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F17C47"/>
    <w:multiLevelType w:val="hybridMultilevel"/>
    <w:tmpl w:val="F44A4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697002"/>
    <w:multiLevelType w:val="hybridMultilevel"/>
    <w:tmpl w:val="80162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6D0407"/>
    <w:multiLevelType w:val="hybridMultilevel"/>
    <w:tmpl w:val="5DD06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817479"/>
    <w:multiLevelType w:val="hybridMultilevel"/>
    <w:tmpl w:val="1CC89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043999"/>
    <w:multiLevelType w:val="hybridMultilevel"/>
    <w:tmpl w:val="E20203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860178"/>
    <w:multiLevelType w:val="hybridMultilevel"/>
    <w:tmpl w:val="F1FC1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D72811"/>
    <w:multiLevelType w:val="hybridMultilevel"/>
    <w:tmpl w:val="8C6A6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FDF1796"/>
    <w:multiLevelType w:val="hybridMultilevel"/>
    <w:tmpl w:val="2CA8B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257F52"/>
    <w:multiLevelType w:val="hybridMultilevel"/>
    <w:tmpl w:val="91F00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1C53B7"/>
    <w:multiLevelType w:val="hybridMultilevel"/>
    <w:tmpl w:val="A25C3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BDF60AF"/>
    <w:multiLevelType w:val="hybridMultilevel"/>
    <w:tmpl w:val="C3763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E5A22D3"/>
    <w:multiLevelType w:val="hybridMultilevel"/>
    <w:tmpl w:val="86422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25"/>
  </w:num>
  <w:num w:numId="5">
    <w:abstractNumId w:val="10"/>
  </w:num>
  <w:num w:numId="6">
    <w:abstractNumId w:val="26"/>
  </w:num>
  <w:num w:numId="7">
    <w:abstractNumId w:val="29"/>
  </w:num>
  <w:num w:numId="8">
    <w:abstractNumId w:val="11"/>
  </w:num>
  <w:num w:numId="9">
    <w:abstractNumId w:val="14"/>
  </w:num>
  <w:num w:numId="10">
    <w:abstractNumId w:val="1"/>
  </w:num>
  <w:num w:numId="11">
    <w:abstractNumId w:val="15"/>
  </w:num>
  <w:num w:numId="12">
    <w:abstractNumId w:val="22"/>
  </w:num>
  <w:num w:numId="13">
    <w:abstractNumId w:val="31"/>
  </w:num>
  <w:num w:numId="14">
    <w:abstractNumId w:val="3"/>
  </w:num>
  <w:num w:numId="15">
    <w:abstractNumId w:val="0"/>
  </w:num>
  <w:num w:numId="16">
    <w:abstractNumId w:val="27"/>
  </w:num>
  <w:num w:numId="17">
    <w:abstractNumId w:val="30"/>
  </w:num>
  <w:num w:numId="18">
    <w:abstractNumId w:val="13"/>
  </w:num>
  <w:num w:numId="19">
    <w:abstractNumId w:val="12"/>
  </w:num>
  <w:num w:numId="20">
    <w:abstractNumId w:val="9"/>
  </w:num>
  <w:num w:numId="21">
    <w:abstractNumId w:val="2"/>
  </w:num>
  <w:num w:numId="22">
    <w:abstractNumId w:val="28"/>
  </w:num>
  <w:num w:numId="23">
    <w:abstractNumId w:val="20"/>
  </w:num>
  <w:num w:numId="24">
    <w:abstractNumId w:val="6"/>
  </w:num>
  <w:num w:numId="25">
    <w:abstractNumId w:val="18"/>
  </w:num>
  <w:num w:numId="26">
    <w:abstractNumId w:val="24"/>
  </w:num>
  <w:num w:numId="27">
    <w:abstractNumId w:val="19"/>
  </w:num>
  <w:num w:numId="28">
    <w:abstractNumId w:val="17"/>
  </w:num>
  <w:num w:numId="29">
    <w:abstractNumId w:val="21"/>
  </w:num>
  <w:num w:numId="30">
    <w:abstractNumId w:val="32"/>
  </w:num>
  <w:num w:numId="31">
    <w:abstractNumId w:val="23"/>
  </w:num>
  <w:num w:numId="32">
    <w:abstractNumId w:val="16"/>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282"/>
    <w:rsid w:val="00023121"/>
    <w:rsid w:val="0009208D"/>
    <w:rsid w:val="000B016C"/>
    <w:rsid w:val="001016BC"/>
    <w:rsid w:val="00142CDC"/>
    <w:rsid w:val="0015460B"/>
    <w:rsid w:val="001F656D"/>
    <w:rsid w:val="00242CC2"/>
    <w:rsid w:val="002F63B7"/>
    <w:rsid w:val="00303C77"/>
    <w:rsid w:val="0033049B"/>
    <w:rsid w:val="00390DE8"/>
    <w:rsid w:val="003D0E87"/>
    <w:rsid w:val="003E45F6"/>
    <w:rsid w:val="003F23A3"/>
    <w:rsid w:val="003F70EA"/>
    <w:rsid w:val="00450282"/>
    <w:rsid w:val="00461843"/>
    <w:rsid w:val="004956D9"/>
    <w:rsid w:val="00507339"/>
    <w:rsid w:val="00543B3E"/>
    <w:rsid w:val="00561152"/>
    <w:rsid w:val="005703E4"/>
    <w:rsid w:val="00594551"/>
    <w:rsid w:val="005E2C5A"/>
    <w:rsid w:val="005F248F"/>
    <w:rsid w:val="00622BEE"/>
    <w:rsid w:val="006233DC"/>
    <w:rsid w:val="006620AC"/>
    <w:rsid w:val="00664070"/>
    <w:rsid w:val="00697D4C"/>
    <w:rsid w:val="006C32ED"/>
    <w:rsid w:val="006D4E8C"/>
    <w:rsid w:val="00721462"/>
    <w:rsid w:val="0084141C"/>
    <w:rsid w:val="00855FB4"/>
    <w:rsid w:val="008A6534"/>
    <w:rsid w:val="008E7F46"/>
    <w:rsid w:val="008F0DDF"/>
    <w:rsid w:val="00914EEC"/>
    <w:rsid w:val="009327A5"/>
    <w:rsid w:val="00961975"/>
    <w:rsid w:val="009C2945"/>
    <w:rsid w:val="009D649F"/>
    <w:rsid w:val="009E7A10"/>
    <w:rsid w:val="00A36381"/>
    <w:rsid w:val="00A61966"/>
    <w:rsid w:val="00A64E2A"/>
    <w:rsid w:val="00AD0C84"/>
    <w:rsid w:val="00AD1754"/>
    <w:rsid w:val="00AD3F52"/>
    <w:rsid w:val="00B576DF"/>
    <w:rsid w:val="00B6070C"/>
    <w:rsid w:val="00B7581D"/>
    <w:rsid w:val="00B96878"/>
    <w:rsid w:val="00BD44CC"/>
    <w:rsid w:val="00C41BED"/>
    <w:rsid w:val="00C43B44"/>
    <w:rsid w:val="00C665D5"/>
    <w:rsid w:val="00C701FD"/>
    <w:rsid w:val="00CB2D0C"/>
    <w:rsid w:val="00CD28E2"/>
    <w:rsid w:val="00CD7510"/>
    <w:rsid w:val="00CE0A20"/>
    <w:rsid w:val="00D056B5"/>
    <w:rsid w:val="00D22EC6"/>
    <w:rsid w:val="00D36FB1"/>
    <w:rsid w:val="00DA2A25"/>
    <w:rsid w:val="00DA5931"/>
    <w:rsid w:val="00DE1802"/>
    <w:rsid w:val="00E66680"/>
    <w:rsid w:val="00EA1AD1"/>
    <w:rsid w:val="00EA5ED2"/>
    <w:rsid w:val="00F0154C"/>
    <w:rsid w:val="00F2667A"/>
    <w:rsid w:val="00F41700"/>
    <w:rsid w:val="00FB1405"/>
    <w:rsid w:val="00FD1A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9C63E"/>
  <w15:docId w15:val="{FD084489-4B08-48DF-AED1-A58277DC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D22EC6"/>
    <w:pPr>
      <w:tabs>
        <w:tab w:val="center" w:pos="4513"/>
        <w:tab w:val="right" w:pos="9026"/>
      </w:tabs>
    </w:pPr>
  </w:style>
  <w:style w:type="character" w:customStyle="1" w:styleId="HeaderChar">
    <w:name w:val="Header Char"/>
    <w:basedOn w:val="DefaultParagraphFont"/>
    <w:link w:val="Header"/>
    <w:uiPriority w:val="99"/>
    <w:rsid w:val="00D22EC6"/>
  </w:style>
  <w:style w:type="paragraph" w:styleId="Footer">
    <w:name w:val="footer"/>
    <w:basedOn w:val="Normal"/>
    <w:link w:val="FooterChar"/>
    <w:uiPriority w:val="99"/>
    <w:unhideWhenUsed/>
    <w:rsid w:val="00D22EC6"/>
    <w:pPr>
      <w:tabs>
        <w:tab w:val="center" w:pos="4513"/>
        <w:tab w:val="right" w:pos="9026"/>
      </w:tabs>
    </w:pPr>
  </w:style>
  <w:style w:type="character" w:customStyle="1" w:styleId="FooterChar">
    <w:name w:val="Footer Char"/>
    <w:basedOn w:val="DefaultParagraphFont"/>
    <w:link w:val="Footer"/>
    <w:uiPriority w:val="99"/>
    <w:rsid w:val="00D22EC6"/>
  </w:style>
  <w:style w:type="paragraph" w:styleId="BalloonText">
    <w:name w:val="Balloon Text"/>
    <w:basedOn w:val="Normal"/>
    <w:link w:val="BalloonTextChar"/>
    <w:uiPriority w:val="99"/>
    <w:semiHidden/>
    <w:unhideWhenUsed/>
    <w:rsid w:val="00CD75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7510"/>
    <w:rPr>
      <w:rFonts w:ascii="Segoe UI" w:hAnsi="Segoe UI" w:cs="Segoe UI"/>
      <w:sz w:val="18"/>
      <w:szCs w:val="18"/>
    </w:rPr>
  </w:style>
  <w:style w:type="paragraph" w:styleId="ListParagraph">
    <w:name w:val="List Paragraph"/>
    <w:basedOn w:val="Normal"/>
    <w:uiPriority w:val="34"/>
    <w:qFormat/>
    <w:rsid w:val="009E7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E688B-CB75-4E06-A7E6-F340039AF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TotalTime>
  <Pages>15</Pages>
  <Words>5186</Words>
  <Characters>29561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dc:description/>
  <cp:lastModifiedBy>Mr E. Wells</cp:lastModifiedBy>
  <cp:revision>12</cp:revision>
  <cp:lastPrinted>2018-08-10T13:23:00Z</cp:lastPrinted>
  <dcterms:created xsi:type="dcterms:W3CDTF">2018-04-05T18:15:00Z</dcterms:created>
  <dcterms:modified xsi:type="dcterms:W3CDTF">2019-07-13T08:39:00Z</dcterms:modified>
</cp:coreProperties>
</file>