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4D2E56" w14:textId="77777777" w:rsidR="00450282" w:rsidRPr="00AD0C84" w:rsidRDefault="00D22EC6" w:rsidP="0033049B">
      <w:pPr>
        <w:ind w:right="-46"/>
        <w:jc w:val="center"/>
        <w:rPr>
          <w:rFonts w:ascii="Candara" w:eastAsia="Candara" w:hAnsi="Candara" w:cs="Candara"/>
          <w:color w:val="7030A0"/>
          <w:sz w:val="88"/>
          <w:szCs w:val="88"/>
        </w:rPr>
      </w:pPr>
      <w:r w:rsidRPr="00AD0C84">
        <w:rPr>
          <w:rFonts w:ascii="Candara" w:eastAsia="Candara" w:hAnsi="Candara" w:cs="Candara"/>
          <w:b/>
          <w:color w:val="7030A0"/>
          <w:spacing w:val="2"/>
          <w:position w:val="4"/>
          <w:sz w:val="88"/>
          <w:szCs w:val="88"/>
        </w:rPr>
        <w:t>Wribbenhall S</w:t>
      </w:r>
      <w:r w:rsidRPr="00AD0C84">
        <w:rPr>
          <w:rFonts w:ascii="Candara" w:eastAsia="Candara" w:hAnsi="Candara" w:cs="Candara"/>
          <w:b/>
          <w:color w:val="7030A0"/>
          <w:spacing w:val="1"/>
          <w:position w:val="4"/>
          <w:sz w:val="88"/>
          <w:szCs w:val="88"/>
        </w:rPr>
        <w:t>c</w:t>
      </w:r>
      <w:r w:rsidRPr="00AD0C84">
        <w:rPr>
          <w:rFonts w:ascii="Candara" w:eastAsia="Candara" w:hAnsi="Candara" w:cs="Candara"/>
          <w:b/>
          <w:color w:val="7030A0"/>
          <w:position w:val="4"/>
          <w:sz w:val="88"/>
          <w:szCs w:val="88"/>
        </w:rPr>
        <w:t>hool</w:t>
      </w:r>
    </w:p>
    <w:p w14:paraId="6DF77148" w14:textId="77777777" w:rsidR="00450282" w:rsidRPr="00B576DF" w:rsidRDefault="00450282" w:rsidP="0033049B">
      <w:pPr>
        <w:jc w:val="center"/>
        <w:rPr>
          <w:rFonts w:ascii="Candara" w:hAnsi="Candara"/>
          <w:sz w:val="10"/>
          <w:szCs w:val="10"/>
        </w:rPr>
      </w:pPr>
    </w:p>
    <w:p w14:paraId="48C1C168" w14:textId="77777777" w:rsidR="00450282" w:rsidRPr="00AD0C84" w:rsidRDefault="00D22EC6" w:rsidP="0033049B">
      <w:pPr>
        <w:ind w:right="81"/>
        <w:jc w:val="center"/>
        <w:rPr>
          <w:rFonts w:ascii="Candara" w:eastAsia="Candara" w:hAnsi="Candara" w:cs="Candara"/>
          <w:color w:val="0070C0"/>
          <w:sz w:val="66"/>
          <w:szCs w:val="66"/>
        </w:rPr>
      </w:pPr>
      <w:r w:rsidRPr="00AD0C84">
        <w:rPr>
          <w:rFonts w:ascii="Candara" w:eastAsia="Candara" w:hAnsi="Candara" w:cs="Candara"/>
          <w:b/>
          <w:color w:val="0070C0"/>
          <w:spacing w:val="-2"/>
          <w:sz w:val="66"/>
          <w:szCs w:val="66"/>
        </w:rPr>
        <w:t>B</w:t>
      </w:r>
      <w:r w:rsidRPr="00AD0C84">
        <w:rPr>
          <w:rFonts w:ascii="Candara" w:eastAsia="Candara" w:hAnsi="Candara" w:cs="Candara"/>
          <w:b/>
          <w:color w:val="0070C0"/>
          <w:spacing w:val="1"/>
          <w:sz w:val="66"/>
          <w:szCs w:val="66"/>
        </w:rPr>
        <w:t>e</w:t>
      </w:r>
      <w:r w:rsidRPr="00AD0C84">
        <w:rPr>
          <w:rFonts w:ascii="Candara" w:eastAsia="Candara" w:hAnsi="Candara" w:cs="Candara"/>
          <w:b/>
          <w:color w:val="0070C0"/>
          <w:sz w:val="66"/>
          <w:szCs w:val="66"/>
        </w:rPr>
        <w:t>h</w:t>
      </w:r>
      <w:r w:rsidRPr="00AD0C84">
        <w:rPr>
          <w:rFonts w:ascii="Candara" w:eastAsia="Candara" w:hAnsi="Candara" w:cs="Candara"/>
          <w:b/>
          <w:color w:val="0070C0"/>
          <w:spacing w:val="-2"/>
          <w:sz w:val="66"/>
          <w:szCs w:val="66"/>
        </w:rPr>
        <w:t>a</w:t>
      </w:r>
      <w:r w:rsidRPr="00AD0C84">
        <w:rPr>
          <w:rFonts w:ascii="Candara" w:eastAsia="Candara" w:hAnsi="Candara" w:cs="Candara"/>
          <w:b/>
          <w:color w:val="0070C0"/>
          <w:spacing w:val="2"/>
          <w:sz w:val="66"/>
          <w:szCs w:val="66"/>
        </w:rPr>
        <w:t>v</w:t>
      </w:r>
      <w:r w:rsidRPr="00AD0C84">
        <w:rPr>
          <w:rFonts w:ascii="Candara" w:eastAsia="Candara" w:hAnsi="Candara" w:cs="Candara"/>
          <w:b/>
          <w:color w:val="0070C0"/>
          <w:sz w:val="66"/>
          <w:szCs w:val="66"/>
        </w:rPr>
        <w:t>i</w:t>
      </w:r>
      <w:r w:rsidRPr="00AD0C84">
        <w:rPr>
          <w:rFonts w:ascii="Candara" w:eastAsia="Candara" w:hAnsi="Candara" w:cs="Candara"/>
          <w:b/>
          <w:color w:val="0070C0"/>
          <w:spacing w:val="-6"/>
          <w:sz w:val="66"/>
          <w:szCs w:val="66"/>
        </w:rPr>
        <w:t>o</w:t>
      </w:r>
      <w:r w:rsidRPr="00AD0C84">
        <w:rPr>
          <w:rFonts w:ascii="Candara" w:eastAsia="Candara" w:hAnsi="Candara" w:cs="Candara"/>
          <w:b/>
          <w:color w:val="0070C0"/>
          <w:spacing w:val="2"/>
          <w:sz w:val="66"/>
          <w:szCs w:val="66"/>
        </w:rPr>
        <w:t>u</w:t>
      </w:r>
      <w:r w:rsidRPr="00AD0C84">
        <w:rPr>
          <w:rFonts w:ascii="Candara" w:eastAsia="Candara" w:hAnsi="Candara" w:cs="Candara"/>
          <w:b/>
          <w:color w:val="0070C0"/>
          <w:sz w:val="66"/>
          <w:szCs w:val="66"/>
        </w:rPr>
        <w:t xml:space="preserve">r </w:t>
      </w:r>
      <w:r w:rsidRPr="00AD0C84">
        <w:rPr>
          <w:rFonts w:ascii="Candara" w:eastAsia="Candara" w:hAnsi="Candara" w:cs="Candara"/>
          <w:b/>
          <w:color w:val="0070C0"/>
          <w:spacing w:val="-3"/>
          <w:sz w:val="66"/>
          <w:szCs w:val="66"/>
        </w:rPr>
        <w:t>a</w:t>
      </w:r>
      <w:r w:rsidRPr="00AD0C84">
        <w:rPr>
          <w:rFonts w:ascii="Candara" w:eastAsia="Candara" w:hAnsi="Candara" w:cs="Candara"/>
          <w:b/>
          <w:color w:val="0070C0"/>
          <w:sz w:val="66"/>
          <w:szCs w:val="66"/>
        </w:rPr>
        <w:t>nd</w:t>
      </w:r>
      <w:r w:rsidRPr="00AD0C84">
        <w:rPr>
          <w:rFonts w:ascii="Candara" w:eastAsia="Candara" w:hAnsi="Candara" w:cs="Candara"/>
          <w:b/>
          <w:color w:val="0070C0"/>
          <w:spacing w:val="-2"/>
          <w:sz w:val="66"/>
          <w:szCs w:val="66"/>
        </w:rPr>
        <w:t xml:space="preserve"> </w:t>
      </w:r>
      <w:r w:rsidRPr="00AD0C84">
        <w:rPr>
          <w:rFonts w:ascii="Candara" w:eastAsia="Candara" w:hAnsi="Candara" w:cs="Candara"/>
          <w:b/>
          <w:color w:val="0070C0"/>
          <w:sz w:val="66"/>
          <w:szCs w:val="66"/>
        </w:rPr>
        <w:t>Dis</w:t>
      </w:r>
      <w:r w:rsidRPr="00AD0C84">
        <w:rPr>
          <w:rFonts w:ascii="Candara" w:eastAsia="Candara" w:hAnsi="Candara" w:cs="Candara"/>
          <w:b/>
          <w:color w:val="0070C0"/>
          <w:spacing w:val="-3"/>
          <w:sz w:val="66"/>
          <w:szCs w:val="66"/>
        </w:rPr>
        <w:t>c</w:t>
      </w:r>
      <w:r w:rsidRPr="00AD0C84">
        <w:rPr>
          <w:rFonts w:ascii="Candara" w:eastAsia="Candara" w:hAnsi="Candara" w:cs="Candara"/>
          <w:b/>
          <w:color w:val="0070C0"/>
          <w:sz w:val="66"/>
          <w:szCs w:val="66"/>
        </w:rPr>
        <w:t>i</w:t>
      </w:r>
      <w:r w:rsidRPr="00AD0C84">
        <w:rPr>
          <w:rFonts w:ascii="Candara" w:eastAsia="Candara" w:hAnsi="Candara" w:cs="Candara"/>
          <w:b/>
          <w:color w:val="0070C0"/>
          <w:spacing w:val="-2"/>
          <w:sz w:val="66"/>
          <w:szCs w:val="66"/>
        </w:rPr>
        <w:t>p</w:t>
      </w:r>
      <w:r w:rsidRPr="00AD0C84">
        <w:rPr>
          <w:rFonts w:ascii="Candara" w:eastAsia="Candara" w:hAnsi="Candara" w:cs="Candara"/>
          <w:b/>
          <w:color w:val="0070C0"/>
          <w:sz w:val="66"/>
          <w:szCs w:val="66"/>
        </w:rPr>
        <w:t>line P</w:t>
      </w:r>
      <w:r w:rsidRPr="00AD0C84">
        <w:rPr>
          <w:rFonts w:ascii="Candara" w:eastAsia="Candara" w:hAnsi="Candara" w:cs="Candara"/>
          <w:b/>
          <w:color w:val="0070C0"/>
          <w:spacing w:val="-3"/>
          <w:sz w:val="66"/>
          <w:szCs w:val="66"/>
        </w:rPr>
        <w:t>o</w:t>
      </w:r>
      <w:r w:rsidRPr="00AD0C84">
        <w:rPr>
          <w:rFonts w:ascii="Candara" w:eastAsia="Candara" w:hAnsi="Candara" w:cs="Candara"/>
          <w:b/>
          <w:color w:val="0070C0"/>
          <w:sz w:val="66"/>
          <w:szCs w:val="66"/>
        </w:rPr>
        <w:t>licy</w:t>
      </w:r>
    </w:p>
    <w:p w14:paraId="4C257C23" w14:textId="77777777" w:rsidR="00450282" w:rsidRPr="00B576DF" w:rsidRDefault="00450282" w:rsidP="00EA1AD1">
      <w:pPr>
        <w:jc w:val="both"/>
        <w:rPr>
          <w:rFonts w:ascii="Candara" w:hAnsi="Candara"/>
          <w:sz w:val="12"/>
          <w:szCs w:val="12"/>
        </w:rPr>
      </w:pPr>
    </w:p>
    <w:p w14:paraId="55181DE2" w14:textId="77777777" w:rsidR="00450282" w:rsidRPr="00B576DF" w:rsidRDefault="00450282" w:rsidP="00EA1AD1">
      <w:pPr>
        <w:jc w:val="both"/>
        <w:rPr>
          <w:rFonts w:ascii="Candara" w:hAnsi="Candara"/>
        </w:rPr>
      </w:pPr>
    </w:p>
    <w:p w14:paraId="193F58C5" w14:textId="77777777" w:rsidR="00450282" w:rsidRPr="00B576DF" w:rsidRDefault="00450282" w:rsidP="00EA1AD1">
      <w:pPr>
        <w:jc w:val="both"/>
        <w:rPr>
          <w:rFonts w:ascii="Candara" w:hAnsi="Candara"/>
        </w:rPr>
      </w:pPr>
    </w:p>
    <w:p w14:paraId="2E3D4619" w14:textId="77777777" w:rsidR="00450282" w:rsidRPr="00B576DF" w:rsidRDefault="00450282" w:rsidP="00EA1AD1">
      <w:pPr>
        <w:jc w:val="both"/>
        <w:rPr>
          <w:rFonts w:ascii="Candara" w:hAnsi="Candara"/>
        </w:rPr>
      </w:pPr>
    </w:p>
    <w:p w14:paraId="2DCC1F2D" w14:textId="35912CAE" w:rsidR="00450282" w:rsidRPr="00B576DF" w:rsidRDefault="00AD0C84" w:rsidP="0033049B">
      <w:pPr>
        <w:jc w:val="center"/>
        <w:rPr>
          <w:rFonts w:ascii="Candara" w:hAnsi="Candara"/>
        </w:rPr>
      </w:pPr>
      <w:r>
        <w:rPr>
          <w:rFonts w:ascii="Candara" w:hAnsi="Candara"/>
          <w:noProof/>
        </w:rPr>
        <w:drawing>
          <wp:inline distT="0" distB="0" distL="0" distR="0" wp14:anchorId="146D2E05" wp14:editId="370DC80E">
            <wp:extent cx="2877487" cy="292062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90444" cy="2933773"/>
                    </a:xfrm>
                    <a:prstGeom prst="rect">
                      <a:avLst/>
                    </a:prstGeom>
                    <a:noFill/>
                  </pic:spPr>
                </pic:pic>
              </a:graphicData>
            </a:graphic>
          </wp:inline>
        </w:drawing>
      </w:r>
    </w:p>
    <w:p w14:paraId="0AD4C3AA" w14:textId="77777777" w:rsidR="00450282" w:rsidRPr="00B576DF" w:rsidRDefault="00450282" w:rsidP="00EA1AD1">
      <w:pPr>
        <w:jc w:val="both"/>
        <w:rPr>
          <w:rFonts w:ascii="Candara" w:hAnsi="Candara"/>
        </w:rPr>
      </w:pPr>
    </w:p>
    <w:p w14:paraId="1F62FAB8" w14:textId="77777777" w:rsidR="00450282" w:rsidRPr="00B576DF" w:rsidRDefault="00450282" w:rsidP="00EA1AD1">
      <w:pPr>
        <w:jc w:val="both"/>
        <w:rPr>
          <w:rFonts w:ascii="Candara" w:hAnsi="Candara"/>
        </w:rPr>
      </w:pPr>
    </w:p>
    <w:p w14:paraId="333933E5" w14:textId="77777777" w:rsidR="00450282" w:rsidRPr="00B576DF" w:rsidRDefault="00450282" w:rsidP="00EA1AD1">
      <w:pPr>
        <w:jc w:val="both"/>
        <w:rPr>
          <w:rFonts w:ascii="Candara" w:hAnsi="Candara"/>
        </w:rPr>
      </w:pPr>
    </w:p>
    <w:p w14:paraId="3488A3DF" w14:textId="77777777" w:rsidR="00450282" w:rsidRPr="00B576DF" w:rsidRDefault="00450282" w:rsidP="00EA1AD1">
      <w:pPr>
        <w:jc w:val="both"/>
        <w:rPr>
          <w:rFonts w:ascii="Candara" w:hAnsi="Candara"/>
        </w:rPr>
      </w:pPr>
    </w:p>
    <w:p w14:paraId="79036704" w14:textId="77777777" w:rsidR="00450282" w:rsidRPr="00B576DF" w:rsidRDefault="00450282" w:rsidP="00EA1AD1">
      <w:pPr>
        <w:jc w:val="both"/>
        <w:rPr>
          <w:rFonts w:ascii="Candara" w:hAnsi="Candara"/>
        </w:rPr>
      </w:pPr>
    </w:p>
    <w:p w14:paraId="78974117" w14:textId="77777777" w:rsidR="00450282" w:rsidRPr="00B576DF" w:rsidRDefault="00450282" w:rsidP="00EA1AD1">
      <w:pPr>
        <w:jc w:val="both"/>
        <w:rPr>
          <w:rFonts w:ascii="Candara" w:hAnsi="Candara"/>
        </w:rPr>
      </w:pPr>
    </w:p>
    <w:p w14:paraId="5DA90DD5" w14:textId="77777777" w:rsidR="00450282" w:rsidRPr="00B576DF" w:rsidRDefault="00450282" w:rsidP="00EA1AD1">
      <w:pPr>
        <w:jc w:val="both"/>
        <w:rPr>
          <w:rFonts w:ascii="Candara" w:hAnsi="Candara"/>
        </w:rPr>
      </w:pPr>
    </w:p>
    <w:p w14:paraId="39849599" w14:textId="77777777" w:rsidR="00450282" w:rsidRPr="00B576DF" w:rsidRDefault="00450282" w:rsidP="00EA1AD1">
      <w:pPr>
        <w:jc w:val="both"/>
        <w:rPr>
          <w:rFonts w:ascii="Candara" w:hAnsi="Candara"/>
        </w:rPr>
      </w:pPr>
    </w:p>
    <w:p w14:paraId="2E6BD3AB" w14:textId="6D195BC0" w:rsidR="00450282" w:rsidRPr="00B576DF" w:rsidRDefault="00DC669B" w:rsidP="00EA1AD1">
      <w:pPr>
        <w:ind w:right="101"/>
        <w:jc w:val="both"/>
        <w:rPr>
          <w:rFonts w:ascii="Candara" w:eastAsia="Candara" w:hAnsi="Candara" w:cs="Candara"/>
          <w:sz w:val="28"/>
          <w:szCs w:val="28"/>
        </w:rPr>
      </w:pPr>
      <w:r>
        <w:rPr>
          <w:rFonts w:ascii="Candara" w:eastAsia="Candara" w:hAnsi="Candara" w:cs="Candara"/>
          <w:sz w:val="28"/>
          <w:szCs w:val="28"/>
        </w:rPr>
        <w:t>Re-</w:t>
      </w:r>
      <w:r w:rsidR="00D22EC6" w:rsidRPr="00B576DF">
        <w:rPr>
          <w:rFonts w:ascii="Candara" w:eastAsia="Candara" w:hAnsi="Candara" w:cs="Candara"/>
          <w:sz w:val="28"/>
          <w:szCs w:val="28"/>
        </w:rPr>
        <w:t>Written:</w:t>
      </w:r>
      <w:r w:rsidR="00D22EC6" w:rsidRPr="00B576DF">
        <w:rPr>
          <w:rFonts w:ascii="Candara" w:eastAsia="Candara" w:hAnsi="Candara" w:cs="Candara"/>
          <w:spacing w:val="-5"/>
          <w:sz w:val="28"/>
          <w:szCs w:val="28"/>
        </w:rPr>
        <w:t xml:space="preserve"> </w:t>
      </w:r>
      <w:r w:rsidR="009D649F" w:rsidRPr="00B576DF">
        <w:rPr>
          <w:rFonts w:ascii="Candara" w:eastAsia="Candara" w:hAnsi="Candara" w:cs="Candara"/>
          <w:spacing w:val="1"/>
          <w:sz w:val="28"/>
          <w:szCs w:val="28"/>
        </w:rPr>
        <w:t>Spring</w:t>
      </w:r>
      <w:r w:rsidR="00D22EC6" w:rsidRPr="00B576DF">
        <w:rPr>
          <w:rFonts w:ascii="Candara" w:eastAsia="Candara" w:hAnsi="Candara" w:cs="Candara"/>
          <w:spacing w:val="-9"/>
          <w:sz w:val="28"/>
          <w:szCs w:val="28"/>
        </w:rPr>
        <w:t xml:space="preserve"> </w:t>
      </w:r>
      <w:r w:rsidR="00D22EC6" w:rsidRPr="00B576DF">
        <w:rPr>
          <w:rFonts w:ascii="Candara" w:eastAsia="Candara" w:hAnsi="Candara" w:cs="Candara"/>
          <w:spacing w:val="2"/>
          <w:sz w:val="28"/>
          <w:szCs w:val="28"/>
        </w:rPr>
        <w:t>T</w:t>
      </w:r>
      <w:r w:rsidR="00D22EC6" w:rsidRPr="00B576DF">
        <w:rPr>
          <w:rFonts w:ascii="Candara" w:eastAsia="Candara" w:hAnsi="Candara" w:cs="Candara"/>
          <w:spacing w:val="1"/>
          <w:sz w:val="28"/>
          <w:szCs w:val="28"/>
        </w:rPr>
        <w:t>e</w:t>
      </w:r>
      <w:r w:rsidR="00D22EC6" w:rsidRPr="00B576DF">
        <w:rPr>
          <w:rFonts w:ascii="Candara" w:eastAsia="Candara" w:hAnsi="Candara" w:cs="Candara"/>
          <w:spacing w:val="2"/>
          <w:sz w:val="28"/>
          <w:szCs w:val="28"/>
        </w:rPr>
        <w:t>r</w:t>
      </w:r>
      <w:r w:rsidR="00D22EC6" w:rsidRPr="00B576DF">
        <w:rPr>
          <w:rFonts w:ascii="Candara" w:eastAsia="Candara" w:hAnsi="Candara" w:cs="Candara"/>
          <w:sz w:val="28"/>
          <w:szCs w:val="28"/>
        </w:rPr>
        <w:t>m</w:t>
      </w:r>
      <w:r w:rsidR="00D22EC6" w:rsidRPr="00B576DF">
        <w:rPr>
          <w:rFonts w:ascii="Candara" w:eastAsia="Candara" w:hAnsi="Candara" w:cs="Candara"/>
          <w:spacing w:val="-2"/>
          <w:sz w:val="28"/>
          <w:szCs w:val="28"/>
        </w:rPr>
        <w:t xml:space="preserve"> </w:t>
      </w:r>
      <w:r w:rsidR="00D22EC6" w:rsidRPr="00B576DF">
        <w:rPr>
          <w:rFonts w:ascii="Candara" w:eastAsia="Candara" w:hAnsi="Candara" w:cs="Candara"/>
          <w:spacing w:val="1"/>
          <w:w w:val="99"/>
          <w:sz w:val="28"/>
          <w:szCs w:val="28"/>
        </w:rPr>
        <w:t>2</w:t>
      </w:r>
      <w:r w:rsidR="009D649F" w:rsidRPr="00B576DF">
        <w:rPr>
          <w:rFonts w:ascii="Candara" w:eastAsia="Candara" w:hAnsi="Candara" w:cs="Candara"/>
          <w:w w:val="99"/>
          <w:sz w:val="28"/>
          <w:szCs w:val="28"/>
        </w:rPr>
        <w:t>0</w:t>
      </w:r>
      <w:r>
        <w:rPr>
          <w:rFonts w:ascii="Candara" w:eastAsia="Candara" w:hAnsi="Candara" w:cs="Candara"/>
          <w:w w:val="99"/>
          <w:sz w:val="28"/>
          <w:szCs w:val="28"/>
        </w:rPr>
        <w:t>20</w:t>
      </w:r>
    </w:p>
    <w:p w14:paraId="79A40CBA" w14:textId="77777777" w:rsidR="00450282" w:rsidRPr="00B576DF" w:rsidRDefault="00450282" w:rsidP="00EA1AD1">
      <w:pPr>
        <w:ind w:right="101"/>
        <w:jc w:val="both"/>
        <w:rPr>
          <w:rFonts w:ascii="Candara" w:hAnsi="Candara"/>
          <w:sz w:val="14"/>
          <w:szCs w:val="14"/>
        </w:rPr>
      </w:pPr>
    </w:p>
    <w:p w14:paraId="258931F5" w14:textId="77777777" w:rsidR="00450282" w:rsidRPr="00B576DF" w:rsidRDefault="00450282" w:rsidP="00EA1AD1">
      <w:pPr>
        <w:ind w:right="101"/>
        <w:jc w:val="both"/>
        <w:rPr>
          <w:rFonts w:ascii="Candara" w:hAnsi="Candara"/>
        </w:rPr>
      </w:pPr>
    </w:p>
    <w:p w14:paraId="1B4E5D8C" w14:textId="4E1368EB" w:rsidR="00450282" w:rsidRPr="00B576DF" w:rsidRDefault="00D22EC6" w:rsidP="00EA1AD1">
      <w:pPr>
        <w:ind w:right="101"/>
        <w:jc w:val="both"/>
        <w:rPr>
          <w:rFonts w:ascii="Candara" w:eastAsia="Candara" w:hAnsi="Candara" w:cs="Candara"/>
          <w:sz w:val="28"/>
          <w:szCs w:val="28"/>
        </w:rPr>
      </w:pPr>
      <w:r w:rsidRPr="00B576DF">
        <w:rPr>
          <w:rFonts w:ascii="Candara" w:eastAsia="Candara" w:hAnsi="Candara" w:cs="Candara"/>
          <w:spacing w:val="-1"/>
          <w:sz w:val="28"/>
          <w:szCs w:val="28"/>
        </w:rPr>
        <w:t>D</w:t>
      </w:r>
      <w:r w:rsidRPr="00B576DF">
        <w:rPr>
          <w:rFonts w:ascii="Candara" w:eastAsia="Candara" w:hAnsi="Candara" w:cs="Candara"/>
          <w:spacing w:val="-2"/>
          <w:sz w:val="28"/>
          <w:szCs w:val="28"/>
        </w:rPr>
        <w:t>a</w:t>
      </w:r>
      <w:r w:rsidRPr="00B576DF">
        <w:rPr>
          <w:rFonts w:ascii="Candara" w:eastAsia="Candara" w:hAnsi="Candara" w:cs="Candara"/>
          <w:spacing w:val="1"/>
          <w:sz w:val="28"/>
          <w:szCs w:val="28"/>
        </w:rPr>
        <w:t>t</w:t>
      </w:r>
      <w:r w:rsidRPr="00B576DF">
        <w:rPr>
          <w:rFonts w:ascii="Candara" w:eastAsia="Candara" w:hAnsi="Candara" w:cs="Candara"/>
          <w:sz w:val="28"/>
          <w:szCs w:val="28"/>
        </w:rPr>
        <w:t>e</w:t>
      </w:r>
      <w:r w:rsidRPr="00B576DF">
        <w:rPr>
          <w:rFonts w:ascii="Candara" w:eastAsia="Candara" w:hAnsi="Candara" w:cs="Candara"/>
          <w:spacing w:val="-4"/>
          <w:sz w:val="28"/>
          <w:szCs w:val="28"/>
        </w:rPr>
        <w:t xml:space="preserve"> </w:t>
      </w:r>
      <w:r w:rsidRPr="00B576DF">
        <w:rPr>
          <w:rFonts w:ascii="Candara" w:eastAsia="Candara" w:hAnsi="Candara" w:cs="Candara"/>
          <w:spacing w:val="-2"/>
          <w:sz w:val="28"/>
          <w:szCs w:val="28"/>
        </w:rPr>
        <w:t>o</w:t>
      </w:r>
      <w:r w:rsidRPr="00B576DF">
        <w:rPr>
          <w:rFonts w:ascii="Candara" w:eastAsia="Candara" w:hAnsi="Candara" w:cs="Candara"/>
          <w:sz w:val="28"/>
          <w:szCs w:val="28"/>
        </w:rPr>
        <w:t>f Next</w:t>
      </w:r>
      <w:r w:rsidRPr="00B576DF">
        <w:rPr>
          <w:rFonts w:ascii="Candara" w:eastAsia="Candara" w:hAnsi="Candara" w:cs="Candara"/>
          <w:spacing w:val="-4"/>
          <w:sz w:val="28"/>
          <w:szCs w:val="28"/>
        </w:rPr>
        <w:t xml:space="preserve"> </w:t>
      </w:r>
      <w:r w:rsidRPr="00B576DF">
        <w:rPr>
          <w:rFonts w:ascii="Candara" w:eastAsia="Candara" w:hAnsi="Candara" w:cs="Candara"/>
          <w:spacing w:val="2"/>
          <w:sz w:val="28"/>
          <w:szCs w:val="28"/>
        </w:rPr>
        <w:t>r</w:t>
      </w:r>
      <w:r w:rsidRPr="00B576DF">
        <w:rPr>
          <w:rFonts w:ascii="Candara" w:eastAsia="Candara" w:hAnsi="Candara" w:cs="Candara"/>
          <w:spacing w:val="1"/>
          <w:sz w:val="28"/>
          <w:szCs w:val="28"/>
        </w:rPr>
        <w:t>e</w:t>
      </w:r>
      <w:r w:rsidRPr="00B576DF">
        <w:rPr>
          <w:rFonts w:ascii="Candara" w:eastAsia="Candara" w:hAnsi="Candara" w:cs="Candara"/>
          <w:sz w:val="28"/>
          <w:szCs w:val="28"/>
        </w:rPr>
        <w:t>v</w:t>
      </w:r>
      <w:r w:rsidRPr="00B576DF">
        <w:rPr>
          <w:rFonts w:ascii="Candara" w:eastAsia="Candara" w:hAnsi="Candara" w:cs="Candara"/>
          <w:spacing w:val="2"/>
          <w:sz w:val="28"/>
          <w:szCs w:val="28"/>
        </w:rPr>
        <w:t>i</w:t>
      </w:r>
      <w:r w:rsidRPr="00B576DF">
        <w:rPr>
          <w:rFonts w:ascii="Candara" w:eastAsia="Candara" w:hAnsi="Candara" w:cs="Candara"/>
          <w:spacing w:val="1"/>
          <w:sz w:val="28"/>
          <w:szCs w:val="28"/>
        </w:rPr>
        <w:t>e</w:t>
      </w:r>
      <w:r w:rsidRPr="00B576DF">
        <w:rPr>
          <w:rFonts w:ascii="Candara" w:eastAsia="Candara" w:hAnsi="Candara" w:cs="Candara"/>
          <w:spacing w:val="-2"/>
          <w:sz w:val="28"/>
          <w:szCs w:val="28"/>
        </w:rPr>
        <w:t>w</w:t>
      </w:r>
      <w:r w:rsidRPr="00B576DF">
        <w:rPr>
          <w:rFonts w:ascii="Candara" w:eastAsia="Candara" w:hAnsi="Candara" w:cs="Candara"/>
          <w:sz w:val="28"/>
          <w:szCs w:val="28"/>
        </w:rPr>
        <w:t>:</w:t>
      </w:r>
      <w:r w:rsidRPr="00B576DF">
        <w:rPr>
          <w:rFonts w:ascii="Candara" w:eastAsia="Candara" w:hAnsi="Candara" w:cs="Candara"/>
          <w:spacing w:val="-2"/>
          <w:sz w:val="28"/>
          <w:szCs w:val="28"/>
        </w:rPr>
        <w:t xml:space="preserve"> </w:t>
      </w:r>
      <w:r w:rsidR="00A770A5">
        <w:rPr>
          <w:rFonts w:ascii="Candara" w:eastAsia="Candara" w:hAnsi="Candara" w:cs="Candara"/>
          <w:spacing w:val="1"/>
          <w:sz w:val="28"/>
          <w:szCs w:val="28"/>
        </w:rPr>
        <w:t xml:space="preserve">Spring </w:t>
      </w:r>
      <w:r w:rsidR="00A770A5" w:rsidRPr="00B576DF">
        <w:rPr>
          <w:rFonts w:ascii="Candara" w:eastAsia="Candara" w:hAnsi="Candara" w:cs="Candara"/>
          <w:spacing w:val="-9"/>
          <w:sz w:val="28"/>
          <w:szCs w:val="28"/>
        </w:rPr>
        <w:t>Term</w:t>
      </w:r>
      <w:r w:rsidRPr="00B576DF">
        <w:rPr>
          <w:rFonts w:ascii="Candara" w:eastAsia="Candara" w:hAnsi="Candara" w:cs="Candara"/>
          <w:spacing w:val="-2"/>
          <w:sz w:val="28"/>
          <w:szCs w:val="28"/>
        </w:rPr>
        <w:t xml:space="preserve"> </w:t>
      </w:r>
      <w:r w:rsidRPr="00B576DF">
        <w:rPr>
          <w:rFonts w:ascii="Candara" w:eastAsia="Candara" w:hAnsi="Candara" w:cs="Candara"/>
          <w:spacing w:val="1"/>
          <w:w w:val="99"/>
          <w:sz w:val="28"/>
          <w:szCs w:val="28"/>
        </w:rPr>
        <w:t>2</w:t>
      </w:r>
      <w:r w:rsidRPr="00B576DF">
        <w:rPr>
          <w:rFonts w:ascii="Candara" w:eastAsia="Candara" w:hAnsi="Candara" w:cs="Candara"/>
          <w:w w:val="99"/>
          <w:sz w:val="28"/>
          <w:szCs w:val="28"/>
        </w:rPr>
        <w:t>0</w:t>
      </w:r>
      <w:r w:rsidR="00A770A5">
        <w:rPr>
          <w:rFonts w:ascii="Candara" w:eastAsia="Candara" w:hAnsi="Candara" w:cs="Candara"/>
          <w:spacing w:val="2"/>
          <w:w w:val="99"/>
          <w:sz w:val="28"/>
          <w:szCs w:val="28"/>
        </w:rPr>
        <w:t>20</w:t>
      </w:r>
    </w:p>
    <w:p w14:paraId="286779A9" w14:textId="77777777" w:rsidR="00450282" w:rsidRPr="00B576DF" w:rsidRDefault="00450282" w:rsidP="00EA1AD1">
      <w:pPr>
        <w:jc w:val="both"/>
        <w:rPr>
          <w:rFonts w:ascii="Candara" w:hAnsi="Candara"/>
          <w:sz w:val="19"/>
          <w:szCs w:val="19"/>
        </w:rPr>
      </w:pPr>
    </w:p>
    <w:p w14:paraId="24B30BE8" w14:textId="77777777" w:rsidR="00450282" w:rsidRPr="00B576DF" w:rsidRDefault="00450282" w:rsidP="00EA1AD1">
      <w:pPr>
        <w:jc w:val="both"/>
        <w:rPr>
          <w:rFonts w:ascii="Candara" w:hAnsi="Candara"/>
        </w:rPr>
      </w:pPr>
    </w:p>
    <w:p w14:paraId="03DC9003" w14:textId="77777777" w:rsidR="00450282" w:rsidRPr="00B576DF" w:rsidRDefault="00450282" w:rsidP="00EA1AD1">
      <w:pPr>
        <w:jc w:val="both"/>
        <w:rPr>
          <w:rFonts w:ascii="Candara" w:hAnsi="Candara"/>
        </w:rPr>
      </w:pPr>
    </w:p>
    <w:p w14:paraId="3F8D7691" w14:textId="77777777" w:rsidR="00450282" w:rsidRPr="00B576DF" w:rsidRDefault="00D22EC6" w:rsidP="00EA1AD1">
      <w:pPr>
        <w:jc w:val="both"/>
        <w:rPr>
          <w:rFonts w:ascii="Candara" w:eastAsia="Candara" w:hAnsi="Candara" w:cs="Candara"/>
          <w:sz w:val="24"/>
          <w:szCs w:val="24"/>
        </w:rPr>
      </w:pPr>
      <w:r w:rsidRPr="00B576DF">
        <w:rPr>
          <w:rFonts w:ascii="Candara" w:eastAsia="Candara" w:hAnsi="Candara" w:cs="Candara"/>
          <w:b/>
          <w:spacing w:val="-1"/>
          <w:sz w:val="24"/>
          <w:szCs w:val="24"/>
        </w:rPr>
        <w:t>T</w:t>
      </w:r>
      <w:r w:rsidRPr="00B576DF">
        <w:rPr>
          <w:rFonts w:ascii="Candara" w:eastAsia="Candara" w:hAnsi="Candara" w:cs="Candara"/>
          <w:b/>
          <w:sz w:val="24"/>
          <w:szCs w:val="24"/>
        </w:rPr>
        <w:t>o</w:t>
      </w:r>
      <w:r w:rsidRPr="00B576DF">
        <w:rPr>
          <w:rFonts w:ascii="Candara" w:eastAsia="Candara" w:hAnsi="Candara" w:cs="Candara"/>
          <w:b/>
          <w:spacing w:val="1"/>
          <w:sz w:val="24"/>
          <w:szCs w:val="24"/>
        </w:rPr>
        <w:t xml:space="preserve"> b</w:t>
      </w:r>
      <w:r w:rsidRPr="00B576DF">
        <w:rPr>
          <w:rFonts w:ascii="Candara" w:eastAsia="Candara" w:hAnsi="Candara" w:cs="Candara"/>
          <w:b/>
          <w:sz w:val="24"/>
          <w:szCs w:val="24"/>
        </w:rPr>
        <w:t>e</w:t>
      </w:r>
      <w:r w:rsidRPr="00B576DF">
        <w:rPr>
          <w:rFonts w:ascii="Candara" w:eastAsia="Candara" w:hAnsi="Candara" w:cs="Candara"/>
          <w:b/>
          <w:spacing w:val="2"/>
          <w:sz w:val="24"/>
          <w:szCs w:val="24"/>
        </w:rPr>
        <w:t xml:space="preserve"> </w:t>
      </w:r>
      <w:r w:rsidRPr="00B576DF">
        <w:rPr>
          <w:rFonts w:ascii="Candara" w:eastAsia="Candara" w:hAnsi="Candara" w:cs="Candara"/>
          <w:b/>
          <w:sz w:val="24"/>
          <w:szCs w:val="24"/>
        </w:rPr>
        <w:t>r</w:t>
      </w:r>
      <w:r w:rsidRPr="00B576DF">
        <w:rPr>
          <w:rFonts w:ascii="Candara" w:eastAsia="Candara" w:hAnsi="Candara" w:cs="Candara"/>
          <w:b/>
          <w:spacing w:val="1"/>
          <w:sz w:val="24"/>
          <w:szCs w:val="24"/>
        </w:rPr>
        <w:t>e</w:t>
      </w:r>
      <w:r w:rsidRPr="00B576DF">
        <w:rPr>
          <w:rFonts w:ascii="Candara" w:eastAsia="Candara" w:hAnsi="Candara" w:cs="Candara"/>
          <w:b/>
          <w:spacing w:val="-3"/>
          <w:sz w:val="24"/>
          <w:szCs w:val="24"/>
        </w:rPr>
        <w:t>a</w:t>
      </w:r>
      <w:r w:rsidRPr="00B576DF">
        <w:rPr>
          <w:rFonts w:ascii="Candara" w:eastAsia="Candara" w:hAnsi="Candara" w:cs="Candara"/>
          <w:b/>
          <w:sz w:val="24"/>
          <w:szCs w:val="24"/>
        </w:rPr>
        <w:t>d</w:t>
      </w:r>
      <w:r w:rsidRPr="00B576DF">
        <w:rPr>
          <w:rFonts w:ascii="Candara" w:eastAsia="Candara" w:hAnsi="Candara" w:cs="Candara"/>
          <w:b/>
          <w:spacing w:val="2"/>
          <w:sz w:val="24"/>
          <w:szCs w:val="24"/>
        </w:rPr>
        <w:t xml:space="preserve"> </w:t>
      </w:r>
      <w:r w:rsidRPr="00B576DF">
        <w:rPr>
          <w:rFonts w:ascii="Candara" w:eastAsia="Candara" w:hAnsi="Candara" w:cs="Candara"/>
          <w:b/>
          <w:spacing w:val="-1"/>
          <w:sz w:val="24"/>
          <w:szCs w:val="24"/>
        </w:rPr>
        <w:t>i</w:t>
      </w:r>
      <w:r w:rsidRPr="00B576DF">
        <w:rPr>
          <w:rFonts w:ascii="Candara" w:eastAsia="Candara" w:hAnsi="Candara" w:cs="Candara"/>
          <w:b/>
          <w:sz w:val="24"/>
          <w:szCs w:val="24"/>
        </w:rPr>
        <w:t>n</w:t>
      </w:r>
      <w:r w:rsidRPr="00B576DF">
        <w:rPr>
          <w:rFonts w:ascii="Candara" w:eastAsia="Candara" w:hAnsi="Candara" w:cs="Candara"/>
          <w:b/>
          <w:spacing w:val="-2"/>
          <w:sz w:val="24"/>
          <w:szCs w:val="24"/>
        </w:rPr>
        <w:t xml:space="preserve"> </w:t>
      </w:r>
      <w:r w:rsidRPr="00B576DF">
        <w:rPr>
          <w:rFonts w:ascii="Candara" w:eastAsia="Candara" w:hAnsi="Candara" w:cs="Candara"/>
          <w:b/>
          <w:sz w:val="24"/>
          <w:szCs w:val="24"/>
        </w:rPr>
        <w:t>co</w:t>
      </w:r>
      <w:r w:rsidRPr="00B576DF">
        <w:rPr>
          <w:rFonts w:ascii="Candara" w:eastAsia="Candara" w:hAnsi="Candara" w:cs="Candara"/>
          <w:b/>
          <w:spacing w:val="-3"/>
          <w:sz w:val="24"/>
          <w:szCs w:val="24"/>
        </w:rPr>
        <w:t>n</w:t>
      </w:r>
      <w:r w:rsidRPr="00B576DF">
        <w:rPr>
          <w:rFonts w:ascii="Candara" w:eastAsia="Candara" w:hAnsi="Candara" w:cs="Candara"/>
          <w:b/>
          <w:spacing w:val="-2"/>
          <w:sz w:val="24"/>
          <w:szCs w:val="24"/>
        </w:rPr>
        <w:t>j</w:t>
      </w:r>
      <w:r w:rsidRPr="00B576DF">
        <w:rPr>
          <w:rFonts w:ascii="Candara" w:eastAsia="Candara" w:hAnsi="Candara" w:cs="Candara"/>
          <w:b/>
          <w:sz w:val="24"/>
          <w:szCs w:val="24"/>
        </w:rPr>
        <w:t>u</w:t>
      </w:r>
      <w:r w:rsidRPr="00B576DF">
        <w:rPr>
          <w:rFonts w:ascii="Candara" w:eastAsia="Candara" w:hAnsi="Candara" w:cs="Candara"/>
          <w:b/>
          <w:spacing w:val="2"/>
          <w:sz w:val="24"/>
          <w:szCs w:val="24"/>
        </w:rPr>
        <w:t>n</w:t>
      </w:r>
      <w:r w:rsidRPr="00B576DF">
        <w:rPr>
          <w:rFonts w:ascii="Candara" w:eastAsia="Candara" w:hAnsi="Candara" w:cs="Candara"/>
          <w:b/>
          <w:spacing w:val="-1"/>
          <w:sz w:val="24"/>
          <w:szCs w:val="24"/>
        </w:rPr>
        <w:t>ct</w:t>
      </w:r>
      <w:r w:rsidRPr="00B576DF">
        <w:rPr>
          <w:rFonts w:ascii="Candara" w:eastAsia="Candara" w:hAnsi="Candara" w:cs="Candara"/>
          <w:b/>
          <w:spacing w:val="-2"/>
          <w:sz w:val="24"/>
          <w:szCs w:val="24"/>
        </w:rPr>
        <w:t>i</w:t>
      </w:r>
      <w:r w:rsidRPr="00B576DF">
        <w:rPr>
          <w:rFonts w:ascii="Candara" w:eastAsia="Candara" w:hAnsi="Candara" w:cs="Candara"/>
          <w:b/>
          <w:spacing w:val="5"/>
          <w:sz w:val="24"/>
          <w:szCs w:val="24"/>
        </w:rPr>
        <w:t>o</w:t>
      </w:r>
      <w:r w:rsidRPr="00B576DF">
        <w:rPr>
          <w:rFonts w:ascii="Candara" w:eastAsia="Candara" w:hAnsi="Candara" w:cs="Candara"/>
          <w:b/>
          <w:sz w:val="24"/>
          <w:szCs w:val="24"/>
        </w:rPr>
        <w:t>n</w:t>
      </w:r>
      <w:r w:rsidRPr="00B576DF">
        <w:rPr>
          <w:rFonts w:ascii="Candara" w:eastAsia="Candara" w:hAnsi="Candara" w:cs="Candara"/>
          <w:b/>
          <w:spacing w:val="-2"/>
          <w:sz w:val="24"/>
          <w:szCs w:val="24"/>
        </w:rPr>
        <w:t xml:space="preserve"> </w:t>
      </w:r>
      <w:r w:rsidRPr="00B576DF">
        <w:rPr>
          <w:rFonts w:ascii="Candara" w:eastAsia="Candara" w:hAnsi="Candara" w:cs="Candara"/>
          <w:b/>
          <w:spacing w:val="-1"/>
          <w:sz w:val="24"/>
          <w:szCs w:val="24"/>
        </w:rPr>
        <w:t>w</w:t>
      </w:r>
      <w:r w:rsidRPr="00B576DF">
        <w:rPr>
          <w:rFonts w:ascii="Candara" w:eastAsia="Candara" w:hAnsi="Candara" w:cs="Candara"/>
          <w:b/>
          <w:spacing w:val="-2"/>
          <w:sz w:val="24"/>
          <w:szCs w:val="24"/>
        </w:rPr>
        <w:t>i</w:t>
      </w:r>
      <w:r w:rsidRPr="00B576DF">
        <w:rPr>
          <w:rFonts w:ascii="Candara" w:eastAsia="Candara" w:hAnsi="Candara" w:cs="Candara"/>
          <w:b/>
          <w:spacing w:val="4"/>
          <w:sz w:val="24"/>
          <w:szCs w:val="24"/>
        </w:rPr>
        <w:t>t</w:t>
      </w:r>
      <w:r w:rsidRPr="00B576DF">
        <w:rPr>
          <w:rFonts w:ascii="Candara" w:eastAsia="Candara" w:hAnsi="Candara" w:cs="Candara"/>
          <w:b/>
          <w:spacing w:val="-2"/>
          <w:sz w:val="24"/>
          <w:szCs w:val="24"/>
        </w:rPr>
        <w:t>h</w:t>
      </w:r>
      <w:r w:rsidRPr="00B576DF">
        <w:rPr>
          <w:rFonts w:ascii="Candara" w:eastAsia="Candara" w:hAnsi="Candara" w:cs="Candara"/>
          <w:b/>
          <w:sz w:val="24"/>
          <w:szCs w:val="24"/>
        </w:rPr>
        <w:t>:</w:t>
      </w:r>
    </w:p>
    <w:p w14:paraId="310A6A59" w14:textId="77777777" w:rsidR="00450282" w:rsidRPr="00B576DF" w:rsidRDefault="00D22EC6" w:rsidP="00EA1AD1">
      <w:pPr>
        <w:jc w:val="both"/>
        <w:rPr>
          <w:rFonts w:ascii="Candara" w:eastAsia="Candara" w:hAnsi="Candara" w:cs="Candara"/>
          <w:sz w:val="24"/>
          <w:szCs w:val="24"/>
        </w:rPr>
      </w:pPr>
      <w:bookmarkStart w:id="0" w:name="_Hlk513906283"/>
      <w:r w:rsidRPr="00B576DF">
        <w:rPr>
          <w:rFonts w:ascii="Candara" w:eastAsia="Candara" w:hAnsi="Candara" w:cs="Candara"/>
          <w:spacing w:val="1"/>
          <w:sz w:val="24"/>
          <w:szCs w:val="24"/>
        </w:rPr>
        <w:t>A</w:t>
      </w:r>
      <w:r w:rsidRPr="00B576DF">
        <w:rPr>
          <w:rFonts w:ascii="Candara" w:eastAsia="Candara" w:hAnsi="Candara" w:cs="Candara"/>
          <w:sz w:val="24"/>
          <w:szCs w:val="24"/>
        </w:rPr>
        <w:t>tt</w:t>
      </w:r>
      <w:r w:rsidRPr="00B576DF">
        <w:rPr>
          <w:rFonts w:ascii="Candara" w:eastAsia="Candara" w:hAnsi="Candara" w:cs="Candara"/>
          <w:spacing w:val="2"/>
          <w:sz w:val="24"/>
          <w:szCs w:val="24"/>
        </w:rPr>
        <w:t>e</w:t>
      </w:r>
      <w:r w:rsidRPr="00B576DF">
        <w:rPr>
          <w:rFonts w:ascii="Candara" w:eastAsia="Candara" w:hAnsi="Candara" w:cs="Candara"/>
          <w:sz w:val="24"/>
          <w:szCs w:val="24"/>
        </w:rPr>
        <w:t>n</w:t>
      </w:r>
      <w:r w:rsidRPr="00B576DF">
        <w:rPr>
          <w:rFonts w:ascii="Candara" w:eastAsia="Candara" w:hAnsi="Candara" w:cs="Candara"/>
          <w:spacing w:val="-3"/>
          <w:sz w:val="24"/>
          <w:szCs w:val="24"/>
        </w:rPr>
        <w:t>d</w:t>
      </w:r>
      <w:r w:rsidRPr="00B576DF">
        <w:rPr>
          <w:rFonts w:ascii="Candara" w:eastAsia="Candara" w:hAnsi="Candara" w:cs="Candara"/>
          <w:spacing w:val="2"/>
          <w:sz w:val="24"/>
          <w:szCs w:val="24"/>
        </w:rPr>
        <w:t>a</w:t>
      </w:r>
      <w:r w:rsidRPr="00B576DF">
        <w:rPr>
          <w:rFonts w:ascii="Candara" w:eastAsia="Candara" w:hAnsi="Candara" w:cs="Candara"/>
          <w:sz w:val="24"/>
          <w:szCs w:val="24"/>
        </w:rPr>
        <w:t>n</w:t>
      </w:r>
      <w:r w:rsidRPr="00B576DF">
        <w:rPr>
          <w:rFonts w:ascii="Candara" w:eastAsia="Candara" w:hAnsi="Candara" w:cs="Candara"/>
          <w:spacing w:val="1"/>
          <w:sz w:val="24"/>
          <w:szCs w:val="24"/>
        </w:rPr>
        <w:t>c</w:t>
      </w:r>
      <w:r w:rsidRPr="00B576DF">
        <w:rPr>
          <w:rFonts w:ascii="Candara" w:eastAsia="Candara" w:hAnsi="Candara" w:cs="Candara"/>
          <w:sz w:val="24"/>
          <w:szCs w:val="24"/>
        </w:rPr>
        <w:t>e</w:t>
      </w:r>
      <w:r w:rsidRPr="00B576DF">
        <w:rPr>
          <w:rFonts w:ascii="Candara" w:eastAsia="Candara" w:hAnsi="Candara" w:cs="Candara"/>
          <w:spacing w:val="-2"/>
          <w:sz w:val="24"/>
          <w:szCs w:val="24"/>
        </w:rPr>
        <w:t xml:space="preserve"> </w:t>
      </w:r>
      <w:r w:rsidRPr="00B576DF">
        <w:rPr>
          <w:rFonts w:ascii="Candara" w:eastAsia="Candara" w:hAnsi="Candara" w:cs="Candara"/>
          <w:spacing w:val="2"/>
          <w:sz w:val="24"/>
          <w:szCs w:val="24"/>
        </w:rPr>
        <w:t>P</w:t>
      </w:r>
      <w:r w:rsidRPr="00B576DF">
        <w:rPr>
          <w:rFonts w:ascii="Candara" w:eastAsia="Candara" w:hAnsi="Candara" w:cs="Candara"/>
          <w:sz w:val="24"/>
          <w:szCs w:val="24"/>
        </w:rPr>
        <w:t>o</w:t>
      </w:r>
      <w:r w:rsidRPr="00B576DF">
        <w:rPr>
          <w:rFonts w:ascii="Candara" w:eastAsia="Candara" w:hAnsi="Candara" w:cs="Candara"/>
          <w:spacing w:val="-2"/>
          <w:sz w:val="24"/>
          <w:szCs w:val="24"/>
        </w:rPr>
        <w:t>l</w:t>
      </w:r>
      <w:r w:rsidRPr="00B576DF">
        <w:rPr>
          <w:rFonts w:ascii="Candara" w:eastAsia="Candara" w:hAnsi="Candara" w:cs="Candara"/>
          <w:sz w:val="24"/>
          <w:szCs w:val="24"/>
        </w:rPr>
        <w:t>i</w:t>
      </w:r>
      <w:r w:rsidRPr="00B576DF">
        <w:rPr>
          <w:rFonts w:ascii="Candara" w:eastAsia="Candara" w:hAnsi="Candara" w:cs="Candara"/>
          <w:spacing w:val="2"/>
          <w:sz w:val="24"/>
          <w:szCs w:val="24"/>
        </w:rPr>
        <w:t>c</w:t>
      </w:r>
      <w:r w:rsidRPr="00B576DF">
        <w:rPr>
          <w:rFonts w:ascii="Candara" w:eastAsia="Candara" w:hAnsi="Candara" w:cs="Candara"/>
          <w:sz w:val="24"/>
          <w:szCs w:val="24"/>
        </w:rPr>
        <w:t>y</w:t>
      </w:r>
    </w:p>
    <w:p w14:paraId="0053A673" w14:textId="77777777" w:rsidR="00B576DF" w:rsidRPr="00B576DF" w:rsidRDefault="005F248F" w:rsidP="00EA1AD1">
      <w:pPr>
        <w:ind w:right="1235"/>
        <w:jc w:val="both"/>
        <w:rPr>
          <w:rFonts w:ascii="Candara" w:eastAsia="Candara" w:hAnsi="Candara" w:cs="Candara"/>
          <w:sz w:val="24"/>
          <w:szCs w:val="24"/>
        </w:rPr>
      </w:pPr>
      <w:r w:rsidRPr="00B576DF">
        <w:rPr>
          <w:rFonts w:ascii="Candara" w:eastAsia="Candara" w:hAnsi="Candara" w:cs="Candara"/>
          <w:spacing w:val="2"/>
          <w:sz w:val="24"/>
          <w:szCs w:val="24"/>
        </w:rPr>
        <w:t>Child Protection</w:t>
      </w:r>
      <w:r w:rsidR="00D22EC6" w:rsidRPr="00B576DF">
        <w:rPr>
          <w:rFonts w:ascii="Candara" w:eastAsia="Candara" w:hAnsi="Candara" w:cs="Candara"/>
          <w:spacing w:val="1"/>
          <w:sz w:val="24"/>
          <w:szCs w:val="24"/>
        </w:rPr>
        <w:t xml:space="preserve"> </w:t>
      </w:r>
      <w:r w:rsidR="00D22EC6" w:rsidRPr="00B576DF">
        <w:rPr>
          <w:rFonts w:ascii="Candara" w:eastAsia="Candara" w:hAnsi="Candara" w:cs="Candara"/>
          <w:spacing w:val="2"/>
          <w:sz w:val="24"/>
          <w:szCs w:val="24"/>
        </w:rPr>
        <w:t>P</w:t>
      </w:r>
      <w:r w:rsidR="00D22EC6" w:rsidRPr="00B576DF">
        <w:rPr>
          <w:rFonts w:ascii="Candara" w:eastAsia="Candara" w:hAnsi="Candara" w:cs="Candara"/>
          <w:sz w:val="24"/>
          <w:szCs w:val="24"/>
        </w:rPr>
        <w:t>o</w:t>
      </w:r>
      <w:r w:rsidR="00D22EC6" w:rsidRPr="00B576DF">
        <w:rPr>
          <w:rFonts w:ascii="Candara" w:eastAsia="Candara" w:hAnsi="Candara" w:cs="Candara"/>
          <w:spacing w:val="-2"/>
          <w:sz w:val="24"/>
          <w:szCs w:val="24"/>
        </w:rPr>
        <w:t>l</w:t>
      </w:r>
      <w:r w:rsidR="00D22EC6" w:rsidRPr="00B576DF">
        <w:rPr>
          <w:rFonts w:ascii="Candara" w:eastAsia="Candara" w:hAnsi="Candara" w:cs="Candara"/>
          <w:spacing w:val="-4"/>
          <w:sz w:val="24"/>
          <w:szCs w:val="24"/>
        </w:rPr>
        <w:t>i</w:t>
      </w:r>
      <w:r w:rsidR="00D22EC6" w:rsidRPr="00B576DF">
        <w:rPr>
          <w:rFonts w:ascii="Candara" w:eastAsia="Candara" w:hAnsi="Candara" w:cs="Candara"/>
          <w:spacing w:val="2"/>
          <w:sz w:val="24"/>
          <w:szCs w:val="24"/>
        </w:rPr>
        <w:t>c</w:t>
      </w:r>
      <w:r w:rsidR="00D22EC6" w:rsidRPr="00B576DF">
        <w:rPr>
          <w:rFonts w:ascii="Candara" w:eastAsia="Candara" w:hAnsi="Candara" w:cs="Candara"/>
          <w:sz w:val="24"/>
          <w:szCs w:val="24"/>
        </w:rPr>
        <w:t xml:space="preserve">y </w:t>
      </w:r>
    </w:p>
    <w:p w14:paraId="779EB1B8" w14:textId="11298157" w:rsidR="00450282" w:rsidRPr="00B576DF" w:rsidRDefault="00D22EC6" w:rsidP="00EA1AD1">
      <w:pPr>
        <w:ind w:right="1235"/>
        <w:jc w:val="both"/>
        <w:rPr>
          <w:rFonts w:ascii="Candara" w:eastAsia="Candara" w:hAnsi="Candara" w:cs="Candara"/>
          <w:sz w:val="24"/>
          <w:szCs w:val="24"/>
        </w:rPr>
      </w:pPr>
      <w:r w:rsidRPr="00B576DF">
        <w:rPr>
          <w:rFonts w:ascii="Candara" w:eastAsia="Candara" w:hAnsi="Candara" w:cs="Candara"/>
          <w:spacing w:val="-1"/>
          <w:sz w:val="24"/>
          <w:szCs w:val="24"/>
        </w:rPr>
        <w:t>B</w:t>
      </w:r>
      <w:r w:rsidRPr="00B576DF">
        <w:rPr>
          <w:rFonts w:ascii="Candara" w:eastAsia="Candara" w:hAnsi="Candara" w:cs="Candara"/>
          <w:spacing w:val="1"/>
          <w:sz w:val="24"/>
          <w:szCs w:val="24"/>
        </w:rPr>
        <w:t>u</w:t>
      </w:r>
      <w:r w:rsidRPr="00B576DF">
        <w:rPr>
          <w:rFonts w:ascii="Candara" w:eastAsia="Candara" w:hAnsi="Candara" w:cs="Candara"/>
          <w:spacing w:val="-2"/>
          <w:sz w:val="24"/>
          <w:szCs w:val="24"/>
        </w:rPr>
        <w:t>ll</w:t>
      </w:r>
      <w:r w:rsidRPr="00B576DF">
        <w:rPr>
          <w:rFonts w:ascii="Candara" w:eastAsia="Candara" w:hAnsi="Candara" w:cs="Candara"/>
          <w:spacing w:val="-1"/>
          <w:sz w:val="24"/>
          <w:szCs w:val="24"/>
        </w:rPr>
        <w:t>y</w:t>
      </w:r>
      <w:r w:rsidRPr="00B576DF">
        <w:rPr>
          <w:rFonts w:ascii="Candara" w:eastAsia="Candara" w:hAnsi="Candara" w:cs="Candara"/>
          <w:sz w:val="24"/>
          <w:szCs w:val="24"/>
        </w:rPr>
        <w:t>ing</w:t>
      </w:r>
      <w:r w:rsidR="005F248F" w:rsidRPr="00B576DF">
        <w:rPr>
          <w:rFonts w:ascii="Candara" w:eastAsia="Candara" w:hAnsi="Candara" w:cs="Candara"/>
          <w:sz w:val="24"/>
          <w:szCs w:val="24"/>
        </w:rPr>
        <w:t xml:space="preserve"> and Harassment</w:t>
      </w:r>
      <w:r w:rsidRPr="00B576DF">
        <w:rPr>
          <w:rFonts w:ascii="Candara" w:eastAsia="Candara" w:hAnsi="Candara" w:cs="Candara"/>
          <w:spacing w:val="1"/>
          <w:sz w:val="24"/>
          <w:szCs w:val="24"/>
        </w:rPr>
        <w:t xml:space="preserve"> </w:t>
      </w:r>
      <w:r w:rsidRPr="00B576DF">
        <w:rPr>
          <w:rFonts w:ascii="Candara" w:eastAsia="Candara" w:hAnsi="Candara" w:cs="Candara"/>
          <w:spacing w:val="2"/>
          <w:sz w:val="24"/>
          <w:szCs w:val="24"/>
        </w:rPr>
        <w:t>P</w:t>
      </w:r>
      <w:r w:rsidRPr="00B576DF">
        <w:rPr>
          <w:rFonts w:ascii="Candara" w:eastAsia="Candara" w:hAnsi="Candara" w:cs="Candara"/>
          <w:sz w:val="24"/>
          <w:szCs w:val="24"/>
        </w:rPr>
        <w:t>o</w:t>
      </w:r>
      <w:r w:rsidRPr="00B576DF">
        <w:rPr>
          <w:rFonts w:ascii="Candara" w:eastAsia="Candara" w:hAnsi="Candara" w:cs="Candara"/>
          <w:spacing w:val="-2"/>
          <w:sz w:val="24"/>
          <w:szCs w:val="24"/>
        </w:rPr>
        <w:t>l</w:t>
      </w:r>
      <w:r w:rsidRPr="00B576DF">
        <w:rPr>
          <w:rFonts w:ascii="Candara" w:eastAsia="Candara" w:hAnsi="Candara" w:cs="Candara"/>
          <w:sz w:val="24"/>
          <w:szCs w:val="24"/>
        </w:rPr>
        <w:t>i</w:t>
      </w:r>
      <w:r w:rsidRPr="00B576DF">
        <w:rPr>
          <w:rFonts w:ascii="Candara" w:eastAsia="Candara" w:hAnsi="Candara" w:cs="Candara"/>
          <w:spacing w:val="2"/>
          <w:sz w:val="24"/>
          <w:szCs w:val="24"/>
        </w:rPr>
        <w:t>c</w:t>
      </w:r>
      <w:r w:rsidRPr="00B576DF">
        <w:rPr>
          <w:rFonts w:ascii="Candara" w:eastAsia="Candara" w:hAnsi="Candara" w:cs="Candara"/>
          <w:sz w:val="24"/>
          <w:szCs w:val="24"/>
        </w:rPr>
        <w:t>y</w:t>
      </w:r>
    </w:p>
    <w:p w14:paraId="1E14D46F" w14:textId="77777777" w:rsidR="00450282" w:rsidRPr="00B576DF" w:rsidRDefault="00CD7510" w:rsidP="00EA1AD1">
      <w:pPr>
        <w:jc w:val="both"/>
        <w:rPr>
          <w:rFonts w:ascii="Candara" w:eastAsia="Candara" w:hAnsi="Candara" w:cs="Candara"/>
          <w:sz w:val="24"/>
          <w:szCs w:val="24"/>
        </w:rPr>
      </w:pPr>
      <w:r w:rsidRPr="00B576DF">
        <w:rPr>
          <w:rFonts w:ascii="Candara" w:eastAsia="Candara" w:hAnsi="Candara" w:cs="Candara"/>
          <w:spacing w:val="-1"/>
          <w:sz w:val="24"/>
          <w:szCs w:val="24"/>
        </w:rPr>
        <w:t>Wribbenhall</w:t>
      </w:r>
      <w:r w:rsidR="00D22EC6" w:rsidRPr="00B576DF">
        <w:rPr>
          <w:rFonts w:ascii="Candara" w:eastAsia="Candara" w:hAnsi="Candara" w:cs="Candara"/>
          <w:spacing w:val="-5"/>
          <w:sz w:val="24"/>
          <w:szCs w:val="24"/>
        </w:rPr>
        <w:t xml:space="preserve"> </w:t>
      </w:r>
      <w:r w:rsidR="00D22EC6" w:rsidRPr="00B576DF">
        <w:rPr>
          <w:rFonts w:ascii="Candara" w:eastAsia="Candara" w:hAnsi="Candara" w:cs="Candara"/>
          <w:spacing w:val="2"/>
          <w:sz w:val="24"/>
          <w:szCs w:val="24"/>
        </w:rPr>
        <w:t>Sc</w:t>
      </w:r>
      <w:r w:rsidR="00D22EC6" w:rsidRPr="00B576DF">
        <w:rPr>
          <w:rFonts w:ascii="Candara" w:eastAsia="Candara" w:hAnsi="Candara" w:cs="Candara"/>
          <w:sz w:val="24"/>
          <w:szCs w:val="24"/>
        </w:rPr>
        <w:t>hool</w:t>
      </w:r>
      <w:r w:rsidR="00D22EC6" w:rsidRPr="00B576DF">
        <w:rPr>
          <w:rFonts w:ascii="Candara" w:eastAsia="Candara" w:hAnsi="Candara" w:cs="Candara"/>
          <w:spacing w:val="-2"/>
          <w:sz w:val="24"/>
          <w:szCs w:val="24"/>
        </w:rPr>
        <w:t xml:space="preserve"> </w:t>
      </w:r>
      <w:bookmarkEnd w:id="0"/>
      <w:r w:rsidR="00D22EC6" w:rsidRPr="00B576DF">
        <w:rPr>
          <w:rFonts w:ascii="Candara" w:eastAsia="Candara" w:hAnsi="Candara" w:cs="Candara"/>
          <w:spacing w:val="-2"/>
          <w:sz w:val="24"/>
          <w:szCs w:val="24"/>
        </w:rPr>
        <w:t>P</w:t>
      </w:r>
      <w:r w:rsidR="00D22EC6" w:rsidRPr="00B576DF">
        <w:rPr>
          <w:rFonts w:ascii="Candara" w:eastAsia="Candara" w:hAnsi="Candara" w:cs="Candara"/>
          <w:spacing w:val="1"/>
          <w:sz w:val="24"/>
          <w:szCs w:val="24"/>
        </w:rPr>
        <w:t>r</w:t>
      </w:r>
      <w:r w:rsidR="00D22EC6" w:rsidRPr="00B576DF">
        <w:rPr>
          <w:rFonts w:ascii="Candara" w:eastAsia="Candara" w:hAnsi="Candara" w:cs="Candara"/>
          <w:sz w:val="24"/>
          <w:szCs w:val="24"/>
        </w:rPr>
        <w:t>os</w:t>
      </w:r>
      <w:r w:rsidR="00D22EC6" w:rsidRPr="00B576DF">
        <w:rPr>
          <w:rFonts w:ascii="Candara" w:eastAsia="Candara" w:hAnsi="Candara" w:cs="Candara"/>
          <w:spacing w:val="1"/>
          <w:sz w:val="24"/>
          <w:szCs w:val="24"/>
        </w:rPr>
        <w:t>p</w:t>
      </w:r>
      <w:r w:rsidR="00D22EC6" w:rsidRPr="00B576DF">
        <w:rPr>
          <w:rFonts w:ascii="Candara" w:eastAsia="Candara" w:hAnsi="Candara" w:cs="Candara"/>
          <w:spacing w:val="-3"/>
          <w:sz w:val="24"/>
          <w:szCs w:val="24"/>
        </w:rPr>
        <w:t>e</w:t>
      </w:r>
      <w:r w:rsidR="00D22EC6" w:rsidRPr="00B576DF">
        <w:rPr>
          <w:rFonts w:ascii="Candara" w:eastAsia="Candara" w:hAnsi="Candara" w:cs="Candara"/>
          <w:spacing w:val="2"/>
          <w:sz w:val="24"/>
          <w:szCs w:val="24"/>
        </w:rPr>
        <w:t>c</w:t>
      </w:r>
      <w:r w:rsidR="00D22EC6" w:rsidRPr="00B576DF">
        <w:rPr>
          <w:rFonts w:ascii="Candara" w:eastAsia="Candara" w:hAnsi="Candara" w:cs="Candara"/>
          <w:sz w:val="24"/>
          <w:szCs w:val="24"/>
        </w:rPr>
        <w:t>t</w:t>
      </w:r>
      <w:r w:rsidR="00D22EC6" w:rsidRPr="00B576DF">
        <w:rPr>
          <w:rFonts w:ascii="Candara" w:eastAsia="Candara" w:hAnsi="Candara" w:cs="Candara"/>
          <w:spacing w:val="1"/>
          <w:sz w:val="24"/>
          <w:szCs w:val="24"/>
        </w:rPr>
        <w:t>u</w:t>
      </w:r>
      <w:r w:rsidR="00D22EC6" w:rsidRPr="00B576DF">
        <w:rPr>
          <w:rFonts w:ascii="Candara" w:eastAsia="Candara" w:hAnsi="Candara" w:cs="Candara"/>
          <w:sz w:val="24"/>
          <w:szCs w:val="24"/>
        </w:rPr>
        <w:t>s</w:t>
      </w:r>
    </w:p>
    <w:p w14:paraId="20267214" w14:textId="77777777" w:rsidR="00450282" w:rsidRPr="00B576DF" w:rsidRDefault="00450282" w:rsidP="00EA1AD1">
      <w:pPr>
        <w:jc w:val="both"/>
        <w:rPr>
          <w:rFonts w:ascii="Candara" w:hAnsi="Candara"/>
          <w:sz w:val="28"/>
          <w:szCs w:val="28"/>
        </w:rPr>
      </w:pPr>
    </w:p>
    <w:p w14:paraId="7DF3353D" w14:textId="77777777" w:rsidR="00450282" w:rsidRPr="00B576DF" w:rsidRDefault="00D22EC6" w:rsidP="00EA1AD1">
      <w:pPr>
        <w:jc w:val="both"/>
        <w:rPr>
          <w:rFonts w:ascii="Candara" w:eastAsia="Candara" w:hAnsi="Candara" w:cs="Candara"/>
          <w:sz w:val="24"/>
          <w:szCs w:val="24"/>
        </w:rPr>
      </w:pPr>
      <w:r w:rsidRPr="00B576DF">
        <w:rPr>
          <w:rFonts w:ascii="Candara" w:eastAsia="Candara" w:hAnsi="Candara" w:cs="Candara"/>
          <w:b/>
          <w:spacing w:val="2"/>
          <w:sz w:val="24"/>
          <w:szCs w:val="24"/>
        </w:rPr>
        <w:t>A</w:t>
      </w:r>
      <w:r w:rsidRPr="00B576DF">
        <w:rPr>
          <w:rFonts w:ascii="Candara" w:eastAsia="Candara" w:hAnsi="Candara" w:cs="Candara"/>
          <w:b/>
          <w:sz w:val="24"/>
          <w:szCs w:val="24"/>
        </w:rPr>
        <w:t>pp</w:t>
      </w:r>
      <w:r w:rsidRPr="00B576DF">
        <w:rPr>
          <w:rFonts w:ascii="Candara" w:eastAsia="Candara" w:hAnsi="Candara" w:cs="Candara"/>
          <w:b/>
          <w:spacing w:val="-1"/>
          <w:sz w:val="24"/>
          <w:szCs w:val="24"/>
        </w:rPr>
        <w:t>r</w:t>
      </w:r>
      <w:r w:rsidRPr="00B576DF">
        <w:rPr>
          <w:rFonts w:ascii="Candara" w:eastAsia="Candara" w:hAnsi="Candara" w:cs="Candara"/>
          <w:b/>
          <w:sz w:val="24"/>
          <w:szCs w:val="24"/>
        </w:rPr>
        <w:t>o</w:t>
      </w:r>
      <w:r w:rsidRPr="00B576DF">
        <w:rPr>
          <w:rFonts w:ascii="Candara" w:eastAsia="Candara" w:hAnsi="Candara" w:cs="Candara"/>
          <w:b/>
          <w:spacing w:val="-2"/>
          <w:sz w:val="24"/>
          <w:szCs w:val="24"/>
        </w:rPr>
        <w:t>v</w:t>
      </w:r>
      <w:r w:rsidRPr="00B576DF">
        <w:rPr>
          <w:rFonts w:ascii="Candara" w:eastAsia="Candara" w:hAnsi="Candara" w:cs="Candara"/>
          <w:b/>
          <w:spacing w:val="2"/>
          <w:sz w:val="24"/>
          <w:szCs w:val="24"/>
        </w:rPr>
        <w:t>e</w:t>
      </w:r>
      <w:r w:rsidRPr="00B576DF">
        <w:rPr>
          <w:rFonts w:ascii="Candara" w:eastAsia="Candara" w:hAnsi="Candara" w:cs="Candara"/>
          <w:b/>
          <w:sz w:val="24"/>
          <w:szCs w:val="24"/>
        </w:rPr>
        <w:t>d</w:t>
      </w:r>
      <w:r w:rsidRPr="00B576DF">
        <w:rPr>
          <w:rFonts w:ascii="Candara" w:eastAsia="Candara" w:hAnsi="Candara" w:cs="Candara"/>
          <w:b/>
          <w:spacing w:val="2"/>
          <w:sz w:val="24"/>
          <w:szCs w:val="24"/>
        </w:rPr>
        <w:t xml:space="preserve"> b</w:t>
      </w:r>
      <w:r w:rsidRPr="00B576DF">
        <w:rPr>
          <w:rFonts w:ascii="Candara" w:eastAsia="Candara" w:hAnsi="Candara" w:cs="Candara"/>
          <w:b/>
          <w:spacing w:val="-2"/>
          <w:sz w:val="24"/>
          <w:szCs w:val="24"/>
        </w:rPr>
        <w:t>y</w:t>
      </w:r>
      <w:r w:rsidRPr="00B576DF">
        <w:rPr>
          <w:rFonts w:ascii="Candara" w:eastAsia="Candara" w:hAnsi="Candara" w:cs="Candara"/>
          <w:b/>
          <w:sz w:val="24"/>
          <w:szCs w:val="24"/>
        </w:rPr>
        <w:t>:</w:t>
      </w:r>
    </w:p>
    <w:p w14:paraId="764E6C67" w14:textId="71937CC7" w:rsidR="00D22EC6" w:rsidRDefault="001F656D" w:rsidP="00EA1AD1">
      <w:pPr>
        <w:jc w:val="both"/>
        <w:rPr>
          <w:rFonts w:ascii="Candara" w:eastAsia="Candara" w:hAnsi="Candara" w:cs="Candara"/>
          <w:sz w:val="24"/>
          <w:szCs w:val="24"/>
        </w:rPr>
      </w:pPr>
      <w:r w:rsidRPr="00B576DF">
        <w:rPr>
          <w:rFonts w:ascii="Candara" w:eastAsia="Candara" w:hAnsi="Candara" w:cs="Candara"/>
          <w:sz w:val="24"/>
          <w:szCs w:val="24"/>
        </w:rPr>
        <w:t>Proprietor</w:t>
      </w:r>
      <w:r w:rsidR="00D22EC6" w:rsidRPr="00B576DF">
        <w:rPr>
          <w:rFonts w:ascii="Candara" w:eastAsia="Candara" w:hAnsi="Candara" w:cs="Candara"/>
          <w:sz w:val="24"/>
          <w:szCs w:val="24"/>
        </w:rPr>
        <w:t>: Ellis Wells</w:t>
      </w:r>
    </w:p>
    <w:p w14:paraId="77A606D6" w14:textId="429B23F3" w:rsidR="008E7F46" w:rsidRPr="00B576DF" w:rsidRDefault="00A36381" w:rsidP="00EA1AD1">
      <w:pPr>
        <w:jc w:val="both"/>
        <w:rPr>
          <w:rFonts w:ascii="Candara" w:eastAsia="Candara" w:hAnsi="Candara" w:cs="Candara"/>
          <w:sz w:val="24"/>
          <w:szCs w:val="24"/>
        </w:rPr>
      </w:pPr>
      <w:r>
        <w:rPr>
          <w:rFonts w:ascii="Candara" w:eastAsia="Candara" w:hAnsi="Candara" w:cs="Candara"/>
          <w:sz w:val="24"/>
          <w:szCs w:val="24"/>
        </w:rPr>
        <w:t>2</w:t>
      </w:r>
      <w:r w:rsidR="00DC669B">
        <w:rPr>
          <w:rFonts w:ascii="Candara" w:eastAsia="Candara" w:hAnsi="Candara" w:cs="Candara"/>
          <w:sz w:val="24"/>
          <w:szCs w:val="24"/>
        </w:rPr>
        <w:t>9</w:t>
      </w:r>
      <w:r w:rsidRPr="00A36381">
        <w:rPr>
          <w:rFonts w:ascii="Candara" w:eastAsia="Candara" w:hAnsi="Candara" w:cs="Candara"/>
          <w:sz w:val="24"/>
          <w:szCs w:val="24"/>
          <w:vertAlign w:val="superscript"/>
        </w:rPr>
        <w:t>th</w:t>
      </w:r>
      <w:r>
        <w:rPr>
          <w:rFonts w:ascii="Candara" w:eastAsia="Candara" w:hAnsi="Candara" w:cs="Candara"/>
          <w:sz w:val="24"/>
          <w:szCs w:val="24"/>
        </w:rPr>
        <w:t xml:space="preserve"> </w:t>
      </w:r>
      <w:r w:rsidR="00DC669B">
        <w:rPr>
          <w:rFonts w:ascii="Candara" w:eastAsia="Candara" w:hAnsi="Candara" w:cs="Candara"/>
          <w:sz w:val="24"/>
          <w:szCs w:val="24"/>
        </w:rPr>
        <w:t>March 2020</w:t>
      </w:r>
    </w:p>
    <w:p w14:paraId="70DB9B3C" w14:textId="01AD889F" w:rsidR="00450282" w:rsidRPr="00B576DF" w:rsidRDefault="00D22EC6" w:rsidP="00EA1AD1">
      <w:pPr>
        <w:jc w:val="both"/>
        <w:rPr>
          <w:rFonts w:ascii="Candara" w:eastAsia="Calibri" w:hAnsi="Candara" w:cstheme="minorHAnsi"/>
          <w:sz w:val="24"/>
          <w:szCs w:val="24"/>
        </w:rPr>
      </w:pPr>
      <w:r w:rsidRPr="00B576DF">
        <w:rPr>
          <w:rFonts w:ascii="Candara" w:eastAsia="Calibri" w:hAnsi="Candara" w:cs="Calibri"/>
          <w:i/>
          <w:spacing w:val="1"/>
        </w:rPr>
        <w:br w:type="page"/>
      </w:r>
      <w:r w:rsidRPr="00B576DF">
        <w:rPr>
          <w:rFonts w:ascii="Candara" w:eastAsia="Calibri" w:hAnsi="Candara" w:cstheme="minorHAnsi"/>
          <w:spacing w:val="-2"/>
          <w:sz w:val="24"/>
          <w:szCs w:val="24"/>
        </w:rPr>
        <w:lastRenderedPageBreak/>
        <w:t>A</w:t>
      </w:r>
      <w:r w:rsidRPr="00B576DF">
        <w:rPr>
          <w:rFonts w:ascii="Candara" w:eastAsia="Calibri" w:hAnsi="Candara" w:cstheme="minorHAnsi"/>
          <w:sz w:val="24"/>
          <w:szCs w:val="24"/>
        </w:rPr>
        <w:t>t</w:t>
      </w:r>
      <w:r w:rsidRPr="00B576DF">
        <w:rPr>
          <w:rFonts w:ascii="Candara" w:eastAsia="Calibri" w:hAnsi="Candara" w:cstheme="minorHAnsi"/>
          <w:spacing w:val="4"/>
          <w:sz w:val="24"/>
          <w:szCs w:val="24"/>
        </w:rPr>
        <w:t xml:space="preserve"> </w:t>
      </w:r>
      <w:r w:rsidR="00CD7510" w:rsidRPr="00B576DF">
        <w:rPr>
          <w:rFonts w:ascii="Candara" w:eastAsia="Calibri" w:hAnsi="Candara" w:cstheme="minorHAnsi"/>
          <w:spacing w:val="1"/>
          <w:sz w:val="24"/>
          <w:szCs w:val="24"/>
        </w:rPr>
        <w:t>Wribbenhall</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6"/>
          <w:sz w:val="24"/>
          <w:szCs w:val="24"/>
        </w:rPr>
        <w:t>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oo</w:t>
      </w:r>
      <w:r w:rsidRPr="00B576DF">
        <w:rPr>
          <w:rFonts w:ascii="Candara" w:eastAsia="Calibri" w:hAnsi="Candara" w:cstheme="minorHAnsi"/>
          <w:sz w:val="24"/>
          <w:szCs w:val="24"/>
        </w:rPr>
        <w:t>l</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we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ex</w:t>
      </w:r>
      <w:r w:rsidRPr="00B576DF">
        <w:rPr>
          <w:rFonts w:ascii="Candara" w:eastAsia="Calibri" w:hAnsi="Candara" w:cstheme="minorHAnsi"/>
          <w:spacing w:val="-5"/>
          <w:sz w:val="24"/>
          <w:szCs w:val="24"/>
        </w:rPr>
        <w:t>p</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c</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en</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u</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g</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g</w:t>
      </w:r>
      <w:r w:rsidRPr="00B576DF">
        <w:rPr>
          <w:rFonts w:ascii="Candara" w:eastAsia="Calibri" w:hAnsi="Candara" w:cstheme="minorHAnsi"/>
          <w:spacing w:val="-1"/>
          <w:sz w:val="24"/>
          <w:szCs w:val="24"/>
        </w:rPr>
        <w:t>oo</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b</w:t>
      </w:r>
      <w:r w:rsidRPr="00B576DF">
        <w:rPr>
          <w:rFonts w:ascii="Candara" w:eastAsia="Calibri" w:hAnsi="Candara" w:cstheme="minorHAnsi"/>
          <w:sz w:val="24"/>
          <w:szCs w:val="24"/>
        </w:rPr>
        <w:t>ehav</w:t>
      </w:r>
      <w:r w:rsidRPr="00B576DF">
        <w:rPr>
          <w:rFonts w:ascii="Candara" w:eastAsia="Calibri" w:hAnsi="Candara" w:cstheme="minorHAnsi"/>
          <w:spacing w:val="1"/>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u</w:t>
      </w:r>
      <w:r w:rsidRPr="00B576DF">
        <w:rPr>
          <w:rFonts w:ascii="Candara" w:eastAsia="Calibri" w:hAnsi="Candara" w:cstheme="minorHAnsi"/>
          <w:sz w:val="24"/>
          <w:szCs w:val="24"/>
        </w:rPr>
        <w:t>r</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6"/>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l</w:t>
      </w:r>
      <w:r w:rsidRPr="00B576DF">
        <w:rPr>
          <w:rFonts w:ascii="Candara" w:eastAsia="Calibri" w:hAnsi="Candara" w:cstheme="minorHAnsi"/>
          <w:spacing w:val="1"/>
          <w:sz w:val="24"/>
          <w:szCs w:val="24"/>
        </w:rPr>
        <w:t>f-</w:t>
      </w:r>
      <w:r w:rsidRPr="00B576DF">
        <w:rPr>
          <w:rFonts w:ascii="Candara" w:eastAsia="Calibri" w:hAnsi="Candara" w:cstheme="minorHAnsi"/>
          <w:spacing w:val="-5"/>
          <w:sz w:val="24"/>
          <w:szCs w:val="24"/>
        </w:rPr>
        <w:t>d</w:t>
      </w:r>
      <w:r w:rsidRPr="00B576DF">
        <w:rPr>
          <w:rFonts w:ascii="Candara" w:eastAsia="Calibri" w:hAnsi="Candara" w:cstheme="minorHAnsi"/>
          <w:spacing w:val="2"/>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c</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p</w:t>
      </w:r>
      <w:r w:rsidRPr="00B576DF">
        <w:rPr>
          <w:rFonts w:ascii="Candara" w:eastAsia="Calibri" w:hAnsi="Candara" w:cstheme="minorHAnsi"/>
          <w:spacing w:val="2"/>
          <w:sz w:val="24"/>
          <w:szCs w:val="24"/>
        </w:rPr>
        <w:t>li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e</w:t>
      </w:r>
      <w:r w:rsidRPr="00B576DF">
        <w:rPr>
          <w:rFonts w:ascii="Candara" w:eastAsia="Calibri" w:hAnsi="Candara" w:cstheme="minorHAnsi"/>
          <w:spacing w:val="8"/>
          <w:sz w:val="24"/>
          <w:szCs w:val="24"/>
        </w:rPr>
        <w:t xml:space="preserve"> </w:t>
      </w:r>
      <w:r w:rsidRPr="00B576DF">
        <w:rPr>
          <w:rFonts w:ascii="Candara" w:eastAsia="Calibri" w:hAnsi="Candara" w:cstheme="minorHAnsi"/>
          <w:spacing w:val="-4"/>
          <w:sz w:val="24"/>
          <w:szCs w:val="24"/>
        </w:rPr>
        <w:t>f</w:t>
      </w:r>
      <w:r w:rsidRPr="00B576DF">
        <w:rPr>
          <w:rFonts w:ascii="Candara" w:eastAsia="Calibri" w:hAnsi="Candara" w:cstheme="minorHAnsi"/>
          <w:spacing w:val="1"/>
          <w:sz w:val="24"/>
          <w:szCs w:val="24"/>
        </w:rPr>
        <w:t>r</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m</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l</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pu</w:t>
      </w:r>
      <w:r w:rsidRPr="00B576DF">
        <w:rPr>
          <w:rFonts w:ascii="Candara" w:eastAsia="Calibri" w:hAnsi="Candara" w:cstheme="minorHAnsi"/>
          <w:spacing w:val="-1"/>
          <w:sz w:val="24"/>
          <w:szCs w:val="24"/>
        </w:rPr>
        <w:t>p</w:t>
      </w:r>
      <w:r w:rsidRPr="00B576DF">
        <w:rPr>
          <w:rFonts w:ascii="Candara" w:eastAsia="Calibri" w:hAnsi="Candara" w:cstheme="minorHAnsi"/>
          <w:spacing w:val="-3"/>
          <w:sz w:val="24"/>
          <w:szCs w:val="24"/>
        </w:rPr>
        <w:t>i</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s</w:t>
      </w:r>
      <w:r w:rsidR="008A6534" w:rsidRPr="00B576DF">
        <w:rPr>
          <w:rFonts w:ascii="Candara" w:eastAsia="Calibri" w:hAnsi="Candara" w:cstheme="minorHAnsi"/>
          <w:sz w:val="24"/>
          <w:szCs w:val="24"/>
        </w:rPr>
        <w:t>,</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d</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r to</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de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ppy</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f</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env</w:t>
      </w:r>
      <w:r w:rsidRPr="00B576DF">
        <w:rPr>
          <w:rFonts w:ascii="Candara" w:eastAsia="Calibri" w:hAnsi="Candara" w:cstheme="minorHAnsi"/>
          <w:spacing w:val="-3"/>
          <w:sz w:val="24"/>
          <w:szCs w:val="24"/>
        </w:rPr>
        <w:t>i</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n</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ent</w:t>
      </w:r>
      <w:r w:rsidR="00DC669B">
        <w:rPr>
          <w:rFonts w:ascii="Candara" w:eastAsia="Calibri" w:hAnsi="Candara" w:cstheme="minorHAnsi"/>
          <w:sz w:val="24"/>
          <w:szCs w:val="24"/>
        </w:rPr>
        <w:t>,</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w</w:t>
      </w:r>
      <w:r w:rsidRPr="00B576DF">
        <w:rPr>
          <w:rFonts w:ascii="Candara" w:eastAsia="Calibri" w:hAnsi="Candara" w:cstheme="minorHAnsi"/>
          <w:spacing w:val="-5"/>
          <w:sz w:val="24"/>
          <w:szCs w:val="24"/>
        </w:rPr>
        <w:t>h</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h</w:t>
      </w:r>
      <w:r w:rsidRPr="00B576DF">
        <w:rPr>
          <w:rFonts w:ascii="Candara" w:eastAsia="Calibri" w:hAnsi="Candara" w:cstheme="minorHAnsi"/>
          <w:spacing w:val="2"/>
          <w:sz w:val="24"/>
          <w:szCs w:val="24"/>
        </w:rPr>
        <w:t>il</w:t>
      </w:r>
      <w:r w:rsidRPr="00B576DF">
        <w:rPr>
          <w:rFonts w:ascii="Candara" w:eastAsia="Calibri" w:hAnsi="Candara" w:cstheme="minorHAnsi"/>
          <w:spacing w:val="-5"/>
          <w:sz w:val="24"/>
          <w:szCs w:val="24"/>
        </w:rPr>
        <w:t>d</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en</w:t>
      </w:r>
      <w:r w:rsidRPr="00B576DF">
        <w:rPr>
          <w:rFonts w:ascii="Candara" w:eastAsia="Calibri" w:hAnsi="Candara" w:cstheme="minorHAnsi"/>
          <w:spacing w:val="-5"/>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a</w:t>
      </w:r>
      <w:r w:rsidRPr="00B576DF">
        <w:rPr>
          <w:rFonts w:ascii="Candara" w:eastAsia="Calibri" w:hAnsi="Candara" w:cstheme="minorHAnsi"/>
          <w:spacing w:val="1"/>
          <w:sz w:val="24"/>
          <w:szCs w:val="24"/>
        </w:rPr>
        <w:t>f</w:t>
      </w:r>
      <w:r w:rsidRPr="00B576DF">
        <w:rPr>
          <w:rFonts w:ascii="Candara" w:eastAsia="Calibri" w:hAnsi="Candara" w:cstheme="minorHAnsi"/>
          <w:sz w:val="24"/>
          <w:szCs w:val="24"/>
        </w:rPr>
        <w:t>f</w:t>
      </w:r>
      <w:r w:rsidRPr="00B576DF">
        <w:rPr>
          <w:rFonts w:ascii="Candara" w:eastAsia="Calibri" w:hAnsi="Candara" w:cstheme="minorHAnsi"/>
          <w:spacing w:val="5"/>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u</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ag</w:t>
      </w:r>
      <w:r w:rsidRPr="00B576DF">
        <w:rPr>
          <w:rFonts w:ascii="Candara" w:eastAsia="Calibri" w:hAnsi="Candara" w:cstheme="minorHAnsi"/>
          <w:spacing w:val="1"/>
          <w:sz w:val="24"/>
          <w:szCs w:val="24"/>
        </w:rPr>
        <w:t>e</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dev</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l</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p</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r</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4"/>
          <w:sz w:val="24"/>
          <w:szCs w:val="24"/>
        </w:rPr>
        <w:t>f</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l</w:t>
      </w:r>
      <w:r w:rsidRPr="00B576DF">
        <w:rPr>
          <w:rFonts w:ascii="Candara" w:eastAsia="Calibri" w:hAnsi="Candara" w:cstheme="minorHAnsi"/>
          <w:w w:val="101"/>
          <w:sz w:val="24"/>
          <w:szCs w:val="24"/>
        </w:rPr>
        <w:t xml:space="preserve">l </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tent</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a</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w:t>
      </w:r>
      <w:r w:rsidRPr="00B576DF">
        <w:rPr>
          <w:rFonts w:ascii="Candara" w:eastAsia="Calibri" w:hAnsi="Candara" w:cstheme="minorHAnsi"/>
          <w:spacing w:val="44"/>
          <w:sz w:val="24"/>
          <w:szCs w:val="24"/>
        </w:rPr>
        <w:t xml:space="preserve"> </w:t>
      </w:r>
      <w:r w:rsidRPr="00B576DF">
        <w:rPr>
          <w:rFonts w:ascii="Candara" w:eastAsia="Calibri" w:hAnsi="Candara" w:cstheme="minorHAnsi"/>
          <w:spacing w:val="2"/>
          <w:sz w:val="24"/>
          <w:szCs w:val="24"/>
        </w:rPr>
        <w:t>G</w:t>
      </w:r>
      <w:r w:rsidRPr="00B576DF">
        <w:rPr>
          <w:rFonts w:ascii="Candara" w:eastAsia="Calibri" w:hAnsi="Candara" w:cstheme="minorHAnsi"/>
          <w:spacing w:val="-1"/>
          <w:sz w:val="24"/>
          <w:szCs w:val="24"/>
        </w:rPr>
        <w:t>oo</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beh</w:t>
      </w:r>
      <w:r w:rsidRPr="00B576DF">
        <w:rPr>
          <w:rFonts w:ascii="Candara" w:eastAsia="Calibri" w:hAnsi="Candara" w:cstheme="minorHAnsi"/>
          <w:spacing w:val="-1"/>
          <w:sz w:val="24"/>
          <w:szCs w:val="24"/>
        </w:rPr>
        <w:t>a</w:t>
      </w:r>
      <w:r w:rsidRPr="00B576DF">
        <w:rPr>
          <w:rFonts w:ascii="Candara" w:eastAsia="Calibri" w:hAnsi="Candara" w:cstheme="minorHAnsi"/>
          <w:spacing w:val="-5"/>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i</w:t>
      </w:r>
      <w:r w:rsidRPr="00B576DF">
        <w:rPr>
          <w:rFonts w:ascii="Candara" w:eastAsia="Calibri" w:hAnsi="Candara" w:cstheme="minorHAnsi"/>
          <w:spacing w:val="-7"/>
          <w:sz w:val="24"/>
          <w:szCs w:val="24"/>
        </w:rPr>
        <w:t>s</w:t>
      </w:r>
      <w:r w:rsidRPr="00B576DF">
        <w:rPr>
          <w:rFonts w:ascii="Candara" w:eastAsia="Calibri" w:hAnsi="Candara" w:cstheme="minorHAnsi"/>
          <w:spacing w:val="1"/>
          <w:sz w:val="24"/>
          <w:szCs w:val="24"/>
        </w:rPr>
        <w:t>c</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p</w:t>
      </w:r>
      <w:r w:rsidRPr="00B576DF">
        <w:rPr>
          <w:rFonts w:ascii="Candara" w:eastAsia="Calibri" w:hAnsi="Candara" w:cstheme="minorHAnsi"/>
          <w:spacing w:val="2"/>
          <w:sz w:val="24"/>
          <w:szCs w:val="24"/>
        </w:rPr>
        <w:t>li</w:t>
      </w:r>
      <w:r w:rsidRPr="00B576DF">
        <w:rPr>
          <w:rFonts w:ascii="Candara" w:eastAsia="Calibri" w:hAnsi="Candara" w:cstheme="minorHAnsi"/>
          <w:sz w:val="24"/>
          <w:szCs w:val="24"/>
        </w:rPr>
        <w:t>ne a</w:t>
      </w:r>
      <w:r w:rsidRPr="00B576DF">
        <w:rPr>
          <w:rFonts w:ascii="Candara" w:eastAsia="Calibri" w:hAnsi="Candara" w:cstheme="minorHAnsi"/>
          <w:spacing w:val="-4"/>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ss</w:t>
      </w:r>
      <w:r w:rsidRPr="00B576DF">
        <w:rPr>
          <w:rFonts w:ascii="Candara" w:eastAsia="Calibri" w:hAnsi="Candara" w:cstheme="minorHAnsi"/>
          <w:sz w:val="24"/>
          <w:szCs w:val="24"/>
        </w:rPr>
        <w:t>ent</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al</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cc</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ss</w:t>
      </w:r>
      <w:r w:rsidRPr="00B576DF">
        <w:rPr>
          <w:rFonts w:ascii="Candara" w:eastAsia="Calibri" w:hAnsi="Candara" w:cstheme="minorHAnsi"/>
          <w:spacing w:val="1"/>
          <w:sz w:val="24"/>
          <w:szCs w:val="24"/>
        </w:rPr>
        <w:t>f</w:t>
      </w:r>
      <w:r w:rsidRPr="00B576DF">
        <w:rPr>
          <w:rFonts w:ascii="Candara" w:eastAsia="Calibri" w:hAnsi="Candara" w:cstheme="minorHAnsi"/>
          <w:sz w:val="24"/>
          <w:szCs w:val="24"/>
        </w:rPr>
        <w:t>ul te</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g</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ea</w:t>
      </w:r>
      <w:r w:rsidRPr="00B576DF">
        <w:rPr>
          <w:rFonts w:ascii="Candara" w:eastAsia="Calibri" w:hAnsi="Candara" w:cstheme="minorHAnsi"/>
          <w:spacing w:val="1"/>
          <w:sz w:val="24"/>
          <w:szCs w:val="24"/>
        </w:rPr>
        <w:t>r</w:t>
      </w:r>
      <w:r w:rsidRPr="00B576DF">
        <w:rPr>
          <w:rFonts w:ascii="Candara" w:eastAsia="Calibri" w:hAnsi="Candara" w:cstheme="minorHAnsi"/>
          <w:spacing w:val="-5"/>
          <w:sz w:val="24"/>
          <w:szCs w:val="24"/>
        </w:rPr>
        <w:t>n</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4"/>
          <w:sz w:val="24"/>
          <w:szCs w:val="24"/>
        </w:rPr>
        <w:t>g</w:t>
      </w:r>
      <w:r w:rsidRPr="00B576DF">
        <w:rPr>
          <w:rFonts w:ascii="Candara" w:eastAsia="Calibri" w:hAnsi="Candara" w:cstheme="minorHAnsi"/>
          <w:sz w:val="24"/>
          <w:szCs w:val="24"/>
        </w:rPr>
        <w:t xml:space="preserve">. </w:t>
      </w:r>
      <w:r w:rsidRPr="00B576DF">
        <w:rPr>
          <w:rFonts w:ascii="Candara" w:eastAsia="Calibri" w:hAnsi="Candara" w:cstheme="minorHAnsi"/>
          <w:spacing w:val="3"/>
          <w:sz w:val="24"/>
          <w:szCs w:val="24"/>
        </w:rPr>
        <w:t xml:space="preserve"> </w:t>
      </w:r>
      <w:r w:rsidR="00DC669B">
        <w:rPr>
          <w:rFonts w:ascii="Candara" w:eastAsia="Calibri" w:hAnsi="Candara" w:cstheme="minorHAnsi"/>
          <w:spacing w:val="3"/>
          <w:sz w:val="24"/>
          <w:szCs w:val="24"/>
        </w:rPr>
        <w:t xml:space="preserve">However, we are also aware that SEMH children may have difficulty controlling their </w:t>
      </w:r>
      <w:r w:rsidR="00A770A5">
        <w:rPr>
          <w:rFonts w:ascii="Candara" w:eastAsia="Calibri" w:hAnsi="Candara" w:cstheme="minorHAnsi"/>
          <w:spacing w:val="3"/>
          <w:sz w:val="24"/>
          <w:szCs w:val="24"/>
        </w:rPr>
        <w:t>behaviour</w:t>
      </w:r>
      <w:r w:rsidR="00DC669B">
        <w:rPr>
          <w:rFonts w:ascii="Candara" w:eastAsia="Calibri" w:hAnsi="Candara" w:cstheme="minorHAnsi"/>
          <w:spacing w:val="3"/>
          <w:sz w:val="24"/>
          <w:szCs w:val="24"/>
        </w:rPr>
        <w:t xml:space="preserve"> and may have to rely on adults to provide this guidance. It may be that personal adaptation is required of this policy to support appropriate </w:t>
      </w:r>
      <w:r w:rsidR="00A770A5">
        <w:rPr>
          <w:rFonts w:ascii="Candara" w:eastAsia="Calibri" w:hAnsi="Candara" w:cstheme="minorHAnsi"/>
          <w:spacing w:val="3"/>
          <w:sz w:val="24"/>
          <w:szCs w:val="24"/>
        </w:rPr>
        <w:t>behaviour</w:t>
      </w:r>
      <w:r w:rsidR="00DC669B">
        <w:rPr>
          <w:rFonts w:ascii="Candara" w:eastAsia="Calibri" w:hAnsi="Candara" w:cstheme="minorHAnsi"/>
          <w:spacing w:val="3"/>
          <w:sz w:val="24"/>
          <w:szCs w:val="24"/>
        </w:rPr>
        <w:t>.</w:t>
      </w:r>
    </w:p>
    <w:p w14:paraId="33DF4967" w14:textId="77777777" w:rsidR="00450282" w:rsidRPr="00B576DF" w:rsidRDefault="00450282" w:rsidP="00EA1AD1">
      <w:pPr>
        <w:jc w:val="both"/>
        <w:rPr>
          <w:rFonts w:ascii="Candara" w:hAnsi="Candara" w:cstheme="minorHAnsi"/>
          <w:sz w:val="24"/>
          <w:szCs w:val="24"/>
        </w:rPr>
      </w:pPr>
    </w:p>
    <w:p w14:paraId="180FD0F5" w14:textId="77777777" w:rsidR="00450282" w:rsidRPr="00B576DF" w:rsidRDefault="00D22EC6" w:rsidP="00EA1AD1">
      <w:pPr>
        <w:ind w:right="429"/>
        <w:jc w:val="both"/>
        <w:rPr>
          <w:rFonts w:ascii="Candara" w:eastAsia="Calibri" w:hAnsi="Candara" w:cstheme="minorHAnsi"/>
          <w:sz w:val="24"/>
          <w:szCs w:val="24"/>
        </w:rPr>
      </w:pPr>
      <w:r w:rsidRPr="00B576DF">
        <w:rPr>
          <w:rFonts w:ascii="Candara" w:eastAsia="Calibri" w:hAnsi="Candara" w:cstheme="minorHAnsi"/>
          <w:spacing w:val="-2"/>
          <w:sz w:val="24"/>
          <w:szCs w:val="24"/>
        </w:rPr>
        <w:t>W</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ackn</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w</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d</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ur</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al</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du</w:t>
      </w:r>
      <w:r w:rsidRPr="00B576DF">
        <w:rPr>
          <w:rFonts w:ascii="Candara" w:eastAsia="Calibri" w:hAnsi="Candara" w:cstheme="minorHAnsi"/>
          <w:spacing w:val="-6"/>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es</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5"/>
          <w:sz w:val="24"/>
          <w:szCs w:val="24"/>
        </w:rPr>
        <w:t>u</w:t>
      </w:r>
      <w:r w:rsidRPr="00B576DF">
        <w:rPr>
          <w:rFonts w:ascii="Candara" w:eastAsia="Calibri" w:hAnsi="Candara" w:cstheme="minorHAnsi"/>
          <w:sz w:val="24"/>
          <w:szCs w:val="24"/>
        </w:rPr>
        <w:t>nder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7"/>
          <w:sz w:val="24"/>
          <w:szCs w:val="24"/>
        </w:rPr>
        <w:t xml:space="preserve"> </w:t>
      </w:r>
      <w:r w:rsidRPr="00B576DF">
        <w:rPr>
          <w:rFonts w:ascii="Candara" w:eastAsia="Calibri" w:hAnsi="Candara" w:cstheme="minorHAnsi"/>
          <w:spacing w:val="2"/>
          <w:sz w:val="24"/>
          <w:szCs w:val="24"/>
        </w:rPr>
        <w:t>E</w:t>
      </w:r>
      <w:r w:rsidRPr="00B576DF">
        <w:rPr>
          <w:rFonts w:ascii="Candara" w:eastAsia="Calibri" w:hAnsi="Candara" w:cstheme="minorHAnsi"/>
          <w:sz w:val="24"/>
          <w:szCs w:val="24"/>
        </w:rPr>
        <w:t>qu</w:t>
      </w:r>
      <w:r w:rsidRPr="00B576DF">
        <w:rPr>
          <w:rFonts w:ascii="Candara" w:eastAsia="Calibri" w:hAnsi="Candara" w:cstheme="minorHAnsi"/>
          <w:spacing w:val="-1"/>
          <w:sz w:val="24"/>
          <w:szCs w:val="24"/>
        </w:rPr>
        <w:t>a</w:t>
      </w:r>
      <w:r w:rsidRPr="00B576DF">
        <w:rPr>
          <w:rFonts w:ascii="Candara" w:eastAsia="Calibri" w:hAnsi="Candara" w:cstheme="minorHAnsi"/>
          <w:spacing w:val="-3"/>
          <w:sz w:val="24"/>
          <w:szCs w:val="24"/>
        </w:rPr>
        <w:t>l</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 xml:space="preserve">ty </w:t>
      </w:r>
      <w:r w:rsidRPr="00B576DF">
        <w:rPr>
          <w:rFonts w:ascii="Candara" w:eastAsia="Calibri" w:hAnsi="Candara" w:cstheme="minorHAnsi"/>
          <w:spacing w:val="-2"/>
          <w:sz w:val="24"/>
          <w:szCs w:val="24"/>
        </w:rPr>
        <w:t>A</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 xml:space="preserve">t </w:t>
      </w:r>
      <w:r w:rsidRPr="00B576DF">
        <w:rPr>
          <w:rFonts w:ascii="Candara" w:eastAsia="Calibri" w:hAnsi="Candara" w:cstheme="minorHAnsi"/>
          <w:spacing w:val="-1"/>
          <w:sz w:val="24"/>
          <w:szCs w:val="24"/>
        </w:rPr>
        <w:t>2010</w:t>
      </w:r>
      <w:r w:rsidRPr="00B576DF">
        <w:rPr>
          <w:rFonts w:ascii="Candara" w:eastAsia="Calibri" w:hAnsi="Candara" w:cstheme="minorHAnsi"/>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pe</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o</w:t>
      </w:r>
      <w:r w:rsidRPr="00B576DF">
        <w:rPr>
          <w:rFonts w:ascii="Candara" w:eastAsia="Calibri" w:hAnsi="Candara" w:cstheme="minorHAnsi"/>
          <w:sz w:val="24"/>
          <w:szCs w:val="24"/>
        </w:rPr>
        <w:t>f</w:t>
      </w:r>
      <w:r w:rsidRPr="00B576DF">
        <w:rPr>
          <w:rFonts w:ascii="Candara" w:eastAsia="Calibri" w:hAnsi="Candara" w:cstheme="minorHAnsi"/>
          <w:spacing w:val="6"/>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af</w:t>
      </w:r>
      <w:r w:rsidRPr="00B576DF">
        <w:rPr>
          <w:rFonts w:ascii="Candara" w:eastAsia="Calibri" w:hAnsi="Candara" w:cstheme="minorHAnsi"/>
          <w:spacing w:val="-4"/>
          <w:sz w:val="24"/>
          <w:szCs w:val="24"/>
        </w:rPr>
        <w:t>e</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a</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p</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 xml:space="preserve">t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 pu</w:t>
      </w:r>
      <w:r w:rsidRPr="00B576DF">
        <w:rPr>
          <w:rFonts w:ascii="Candara" w:eastAsia="Calibri" w:hAnsi="Candara" w:cstheme="minorHAnsi"/>
          <w:spacing w:val="-1"/>
          <w:sz w:val="24"/>
          <w:szCs w:val="24"/>
        </w:rPr>
        <w:t>p</w:t>
      </w:r>
      <w:r w:rsidRPr="00B576DF">
        <w:rPr>
          <w:rFonts w:ascii="Candara" w:eastAsia="Calibri" w:hAnsi="Candara" w:cstheme="minorHAnsi"/>
          <w:spacing w:val="2"/>
          <w:sz w:val="24"/>
          <w:szCs w:val="24"/>
        </w:rPr>
        <w:t>il</w:t>
      </w:r>
      <w:r w:rsidRPr="00B576DF">
        <w:rPr>
          <w:rFonts w:ascii="Candara" w:eastAsia="Calibri" w:hAnsi="Candara" w:cstheme="minorHAnsi"/>
          <w:sz w:val="24"/>
          <w:szCs w:val="24"/>
        </w:rPr>
        <w:t>s</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w</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th</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p</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c</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al</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2"/>
          <w:sz w:val="24"/>
          <w:szCs w:val="24"/>
        </w:rPr>
        <w:t>E</w:t>
      </w:r>
      <w:r w:rsidRPr="00B576DF">
        <w:rPr>
          <w:rFonts w:ascii="Candara" w:eastAsia="Calibri" w:hAnsi="Candara" w:cstheme="minorHAnsi"/>
          <w:sz w:val="24"/>
          <w:szCs w:val="24"/>
        </w:rPr>
        <w:t>duca</w:t>
      </w:r>
      <w:r w:rsidRPr="00B576DF">
        <w:rPr>
          <w:rFonts w:ascii="Candara" w:eastAsia="Calibri" w:hAnsi="Candara" w:cstheme="minorHAnsi"/>
          <w:spacing w:val="-6"/>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 xml:space="preserve">l </w:t>
      </w:r>
      <w:r w:rsidRPr="00B576DF">
        <w:rPr>
          <w:rFonts w:ascii="Candara" w:eastAsia="Calibri" w:hAnsi="Candara" w:cstheme="minorHAnsi"/>
          <w:spacing w:val="-1"/>
          <w:sz w:val="24"/>
          <w:szCs w:val="24"/>
        </w:rPr>
        <w:t>N</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ed</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w:t>
      </w:r>
    </w:p>
    <w:p w14:paraId="31D006FE" w14:textId="77777777" w:rsidR="00450282" w:rsidRPr="00B576DF" w:rsidRDefault="00450282" w:rsidP="00EA1AD1">
      <w:pPr>
        <w:jc w:val="both"/>
        <w:rPr>
          <w:rFonts w:ascii="Candara" w:hAnsi="Candara" w:cstheme="minorHAnsi"/>
          <w:sz w:val="24"/>
          <w:szCs w:val="24"/>
        </w:rPr>
      </w:pPr>
    </w:p>
    <w:p w14:paraId="14A91CC3" w14:textId="77777777" w:rsidR="00450282" w:rsidRPr="00B576DF" w:rsidRDefault="00D22EC6" w:rsidP="00EA1AD1">
      <w:pPr>
        <w:jc w:val="both"/>
        <w:rPr>
          <w:rFonts w:ascii="Candara" w:eastAsia="Calibri" w:hAnsi="Candara" w:cstheme="minorHAnsi"/>
          <w:sz w:val="24"/>
          <w:szCs w:val="24"/>
        </w:rPr>
      </w:pPr>
      <w:r w:rsidRPr="00B576DF">
        <w:rPr>
          <w:rFonts w:ascii="Candara" w:eastAsia="Calibri" w:hAnsi="Candara" w:cstheme="minorHAnsi"/>
          <w:b/>
          <w:spacing w:val="-2"/>
          <w:sz w:val="24"/>
          <w:szCs w:val="24"/>
        </w:rPr>
        <w:t>Ai</w:t>
      </w:r>
      <w:r w:rsidRPr="00B576DF">
        <w:rPr>
          <w:rFonts w:ascii="Candara" w:eastAsia="Calibri" w:hAnsi="Candara" w:cstheme="minorHAnsi"/>
          <w:b/>
          <w:spacing w:val="-1"/>
          <w:sz w:val="24"/>
          <w:szCs w:val="24"/>
        </w:rPr>
        <w:t>m</w:t>
      </w:r>
      <w:r w:rsidRPr="00B576DF">
        <w:rPr>
          <w:rFonts w:ascii="Candara" w:eastAsia="Calibri" w:hAnsi="Candara" w:cstheme="minorHAnsi"/>
          <w:b/>
          <w:sz w:val="24"/>
          <w:szCs w:val="24"/>
        </w:rPr>
        <w:t>s</w:t>
      </w:r>
      <w:r w:rsidRPr="00B576DF">
        <w:rPr>
          <w:rFonts w:ascii="Candara" w:eastAsia="Calibri" w:hAnsi="Candara" w:cstheme="minorHAnsi"/>
          <w:b/>
          <w:spacing w:val="5"/>
          <w:sz w:val="24"/>
          <w:szCs w:val="24"/>
        </w:rPr>
        <w:t xml:space="preserve"> </w:t>
      </w:r>
      <w:r w:rsidRPr="00B576DF">
        <w:rPr>
          <w:rFonts w:ascii="Candara" w:eastAsia="Calibri" w:hAnsi="Candara" w:cstheme="minorHAnsi"/>
          <w:b/>
          <w:spacing w:val="2"/>
          <w:sz w:val="24"/>
          <w:szCs w:val="24"/>
        </w:rPr>
        <w:t>o</w:t>
      </w:r>
      <w:r w:rsidRPr="00B576DF">
        <w:rPr>
          <w:rFonts w:ascii="Candara" w:eastAsia="Calibri" w:hAnsi="Candara" w:cstheme="minorHAnsi"/>
          <w:b/>
          <w:sz w:val="24"/>
          <w:szCs w:val="24"/>
        </w:rPr>
        <w:t>f</w:t>
      </w:r>
      <w:r w:rsidRPr="00B576DF">
        <w:rPr>
          <w:rFonts w:ascii="Candara" w:eastAsia="Calibri" w:hAnsi="Candara" w:cstheme="minorHAnsi"/>
          <w:b/>
          <w:spacing w:val="-4"/>
          <w:sz w:val="24"/>
          <w:szCs w:val="24"/>
        </w:rPr>
        <w:t xml:space="preserve"> </w:t>
      </w:r>
      <w:r w:rsidRPr="00B576DF">
        <w:rPr>
          <w:rFonts w:ascii="Candara" w:eastAsia="Calibri" w:hAnsi="Candara" w:cstheme="minorHAnsi"/>
          <w:b/>
          <w:spacing w:val="-3"/>
          <w:sz w:val="24"/>
          <w:szCs w:val="24"/>
        </w:rPr>
        <w:t>t</w:t>
      </w:r>
      <w:r w:rsidRPr="00B576DF">
        <w:rPr>
          <w:rFonts w:ascii="Candara" w:eastAsia="Calibri" w:hAnsi="Candara" w:cstheme="minorHAnsi"/>
          <w:b/>
          <w:spacing w:val="2"/>
          <w:sz w:val="24"/>
          <w:szCs w:val="24"/>
        </w:rPr>
        <w:t>h</w:t>
      </w:r>
      <w:r w:rsidRPr="00B576DF">
        <w:rPr>
          <w:rFonts w:ascii="Candara" w:eastAsia="Calibri" w:hAnsi="Candara" w:cstheme="minorHAnsi"/>
          <w:b/>
          <w:sz w:val="24"/>
          <w:szCs w:val="24"/>
        </w:rPr>
        <w:t>e</w:t>
      </w:r>
      <w:r w:rsidRPr="00B576DF">
        <w:rPr>
          <w:rFonts w:ascii="Candara" w:eastAsia="Calibri" w:hAnsi="Candara" w:cstheme="minorHAnsi"/>
          <w:b/>
          <w:spacing w:val="-3"/>
          <w:sz w:val="24"/>
          <w:szCs w:val="24"/>
        </w:rPr>
        <w:t xml:space="preserve"> p</w:t>
      </w:r>
      <w:r w:rsidRPr="00B576DF">
        <w:rPr>
          <w:rFonts w:ascii="Candara" w:eastAsia="Calibri" w:hAnsi="Candara" w:cstheme="minorHAnsi"/>
          <w:b/>
          <w:spacing w:val="2"/>
          <w:sz w:val="24"/>
          <w:szCs w:val="24"/>
        </w:rPr>
        <w:t>o</w:t>
      </w:r>
      <w:r w:rsidRPr="00B576DF">
        <w:rPr>
          <w:rFonts w:ascii="Candara" w:eastAsia="Calibri" w:hAnsi="Candara" w:cstheme="minorHAnsi"/>
          <w:b/>
          <w:spacing w:val="-2"/>
          <w:w w:val="101"/>
          <w:sz w:val="24"/>
          <w:szCs w:val="24"/>
        </w:rPr>
        <w:t>li</w:t>
      </w:r>
      <w:r w:rsidRPr="00B576DF">
        <w:rPr>
          <w:rFonts w:ascii="Candara" w:eastAsia="Calibri" w:hAnsi="Candara" w:cstheme="minorHAnsi"/>
          <w:b/>
          <w:spacing w:val="2"/>
          <w:sz w:val="24"/>
          <w:szCs w:val="24"/>
        </w:rPr>
        <w:t>c</w:t>
      </w:r>
      <w:r w:rsidRPr="00B576DF">
        <w:rPr>
          <w:rFonts w:ascii="Candara" w:eastAsia="Calibri" w:hAnsi="Candara" w:cstheme="minorHAnsi"/>
          <w:b/>
          <w:sz w:val="24"/>
          <w:szCs w:val="24"/>
        </w:rPr>
        <w:t>y</w:t>
      </w:r>
    </w:p>
    <w:p w14:paraId="36C11A31" w14:textId="0025390D" w:rsidR="00450282" w:rsidRPr="00B576DF" w:rsidRDefault="00D22EC6" w:rsidP="00EA1AD1">
      <w:pPr>
        <w:pStyle w:val="ListParagraph"/>
        <w:numPr>
          <w:ilvl w:val="0"/>
          <w:numId w:val="7"/>
        </w:numPr>
        <w:tabs>
          <w:tab w:val="left" w:pos="460"/>
        </w:tabs>
        <w:ind w:right="478"/>
        <w:jc w:val="both"/>
        <w:rPr>
          <w:rFonts w:ascii="Candara" w:eastAsia="Calibri" w:hAnsi="Candara" w:cstheme="minorHAnsi"/>
          <w:sz w:val="24"/>
          <w:szCs w:val="24"/>
        </w:rPr>
      </w:pPr>
      <w:r w:rsidRPr="00B576DF">
        <w:rPr>
          <w:rFonts w:ascii="Candara" w:eastAsia="Calibri" w:hAnsi="Candara" w:cstheme="minorHAnsi"/>
          <w:spacing w:val="-2"/>
          <w:sz w:val="24"/>
          <w:szCs w:val="24"/>
        </w:rPr>
        <w:t>T</w:t>
      </w:r>
      <w:r w:rsidRPr="00B576DF">
        <w:rPr>
          <w:rFonts w:ascii="Candara" w:eastAsia="Calibri" w:hAnsi="Candara" w:cstheme="minorHAnsi"/>
          <w:sz w:val="24"/>
          <w:szCs w:val="24"/>
        </w:rPr>
        <w:t>o</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dev</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l</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p</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8"/>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pacing w:val="-1"/>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l</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fr</w:t>
      </w:r>
      <w:r w:rsidRPr="00B576DF">
        <w:rPr>
          <w:rFonts w:ascii="Candara" w:eastAsia="Calibri" w:hAnsi="Candara" w:cstheme="minorHAnsi"/>
          <w:spacing w:val="-5"/>
          <w:sz w:val="24"/>
          <w:szCs w:val="24"/>
        </w:rPr>
        <w:t>a</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ew</w:t>
      </w:r>
      <w:r w:rsidRPr="00B576DF">
        <w:rPr>
          <w:rFonts w:ascii="Candara" w:eastAsia="Calibri" w:hAnsi="Candara" w:cstheme="minorHAnsi"/>
          <w:spacing w:val="-5"/>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k</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w</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wh</w:t>
      </w:r>
      <w:r w:rsidRPr="00B576DF">
        <w:rPr>
          <w:rFonts w:ascii="Candara" w:eastAsia="Calibri" w:hAnsi="Candara" w:cstheme="minorHAnsi"/>
          <w:spacing w:val="-4"/>
          <w:sz w:val="24"/>
          <w:szCs w:val="24"/>
        </w:rPr>
        <w:t>i</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3"/>
          <w:sz w:val="24"/>
          <w:szCs w:val="24"/>
        </w:rPr>
        <w:t>i</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r</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an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3"/>
          <w:sz w:val="24"/>
          <w:szCs w:val="24"/>
        </w:rPr>
        <w:t>m</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t</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m</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6"/>
          <w:sz w:val="24"/>
          <w:szCs w:val="24"/>
        </w:rPr>
        <w:t>a</w:t>
      </w:r>
      <w:r w:rsidRPr="00B576DF">
        <w:rPr>
          <w:rFonts w:ascii="Candara" w:eastAsia="Calibri" w:hAnsi="Candara" w:cstheme="minorHAnsi"/>
          <w:spacing w:val="2"/>
          <w:sz w:val="24"/>
          <w:szCs w:val="24"/>
        </w:rPr>
        <w:t>ll</w:t>
      </w:r>
      <w:r w:rsidRPr="00B576DF">
        <w:rPr>
          <w:rFonts w:ascii="Candara" w:eastAsia="Calibri" w:hAnsi="Candara" w:cstheme="minorHAnsi"/>
          <w:sz w:val="24"/>
          <w:szCs w:val="24"/>
        </w:rPr>
        <w:t>y 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w</w:t>
      </w:r>
      <w:r w:rsidRPr="00B576DF">
        <w:rPr>
          <w:rFonts w:ascii="Candara" w:eastAsia="Calibri" w:hAnsi="Candara" w:cstheme="minorHAnsi"/>
          <w:spacing w:val="-5"/>
          <w:sz w:val="24"/>
          <w:szCs w:val="24"/>
        </w:rPr>
        <w:t>h</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2"/>
          <w:sz w:val="24"/>
          <w:szCs w:val="24"/>
        </w:rPr>
        <w:t xml:space="preserve"> s</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 xml:space="preserve">und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ps</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an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pacing w:val="2"/>
          <w:w w:val="101"/>
          <w:sz w:val="24"/>
          <w:szCs w:val="24"/>
        </w:rPr>
        <w:t>l</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r</w:t>
      </w:r>
      <w:r w:rsidRPr="00B576DF">
        <w:rPr>
          <w:rFonts w:ascii="Candara" w:eastAsia="Calibri" w:hAnsi="Candara" w:cstheme="minorHAnsi"/>
          <w:spacing w:val="2"/>
          <w:w w:val="101"/>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pacing w:val="-5"/>
          <w:sz w:val="24"/>
          <w:szCs w:val="24"/>
        </w:rPr>
        <w:t>h</w:t>
      </w:r>
      <w:r w:rsidRPr="00B576DF">
        <w:rPr>
          <w:rFonts w:ascii="Candara" w:eastAsia="Calibri" w:hAnsi="Candara" w:cstheme="minorHAnsi"/>
          <w:sz w:val="24"/>
          <w:szCs w:val="24"/>
        </w:rPr>
        <w:t>.</w:t>
      </w:r>
    </w:p>
    <w:p w14:paraId="291689DE" w14:textId="53163291" w:rsidR="00450282" w:rsidRPr="00B576DF" w:rsidRDefault="008E7F46" w:rsidP="00EA1AD1">
      <w:pPr>
        <w:pStyle w:val="ListParagraph"/>
        <w:numPr>
          <w:ilvl w:val="0"/>
          <w:numId w:val="7"/>
        </w:numPr>
        <w:tabs>
          <w:tab w:val="left" w:pos="460"/>
        </w:tabs>
        <w:jc w:val="both"/>
        <w:rPr>
          <w:rFonts w:ascii="Candara" w:eastAsia="Calibri" w:hAnsi="Candara" w:cstheme="minorHAnsi"/>
          <w:sz w:val="24"/>
          <w:szCs w:val="24"/>
        </w:rPr>
      </w:pPr>
      <w:r w:rsidRPr="00B576DF">
        <w:rPr>
          <w:rFonts w:ascii="Candara" w:eastAsia="Calibri" w:hAnsi="Candara" w:cstheme="minorHAnsi"/>
          <w:sz w:val="24"/>
          <w:szCs w:val="24"/>
        </w:rPr>
        <w:t>T</w:t>
      </w:r>
      <w:r w:rsidR="00D22EC6" w:rsidRPr="00B576DF">
        <w:rPr>
          <w:rFonts w:ascii="Candara" w:eastAsia="Calibri" w:hAnsi="Candara" w:cstheme="minorHAnsi"/>
          <w:sz w:val="24"/>
          <w:szCs w:val="24"/>
        </w:rPr>
        <w:t>o</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ena</w:t>
      </w:r>
      <w:r w:rsidR="00D22EC6" w:rsidRPr="00B576DF">
        <w:rPr>
          <w:rFonts w:ascii="Candara" w:eastAsia="Calibri" w:hAnsi="Candara" w:cstheme="minorHAnsi"/>
          <w:spacing w:val="-1"/>
          <w:sz w:val="24"/>
          <w:szCs w:val="24"/>
        </w:rPr>
        <w:t>b</w:t>
      </w:r>
      <w:r w:rsidR="00D22EC6" w:rsidRPr="00B576DF">
        <w:rPr>
          <w:rFonts w:ascii="Candara" w:eastAsia="Calibri" w:hAnsi="Candara" w:cstheme="minorHAnsi"/>
          <w:spacing w:val="-3"/>
          <w:sz w:val="24"/>
          <w:szCs w:val="24"/>
        </w:rPr>
        <w:t>l</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z w:val="24"/>
          <w:szCs w:val="24"/>
        </w:rPr>
        <w:t>h</w:t>
      </w:r>
      <w:r w:rsidR="00D22EC6" w:rsidRPr="00B576DF">
        <w:rPr>
          <w:rFonts w:ascii="Candara" w:eastAsia="Calibri" w:hAnsi="Candara" w:cstheme="minorHAnsi"/>
          <w:spacing w:val="-3"/>
          <w:sz w:val="24"/>
          <w:szCs w:val="24"/>
        </w:rPr>
        <w:t>i</w:t>
      </w:r>
      <w:r w:rsidR="00D22EC6" w:rsidRPr="00B576DF">
        <w:rPr>
          <w:rFonts w:ascii="Candara" w:eastAsia="Calibri" w:hAnsi="Candara" w:cstheme="minorHAnsi"/>
          <w:spacing w:val="2"/>
          <w:sz w:val="24"/>
          <w:szCs w:val="24"/>
        </w:rPr>
        <w:t>l</w:t>
      </w:r>
      <w:r w:rsidR="00D22EC6" w:rsidRPr="00B576DF">
        <w:rPr>
          <w:rFonts w:ascii="Candara" w:eastAsia="Calibri" w:hAnsi="Candara" w:cstheme="minorHAnsi"/>
          <w:sz w:val="24"/>
          <w:szCs w:val="24"/>
        </w:rPr>
        <w:t>d</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en</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to</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de</w:t>
      </w:r>
      <w:r w:rsidR="00D22EC6" w:rsidRPr="00B576DF">
        <w:rPr>
          <w:rFonts w:ascii="Candara" w:eastAsia="Calibri" w:hAnsi="Candara" w:cstheme="minorHAnsi"/>
          <w:spacing w:val="-5"/>
          <w:sz w:val="24"/>
          <w:szCs w:val="24"/>
        </w:rPr>
        <w:t>v</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l</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p</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en</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f</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3"/>
          <w:sz w:val="24"/>
          <w:szCs w:val="24"/>
        </w:rPr>
        <w:t>l</w:t>
      </w:r>
      <w:r w:rsidR="00D22EC6" w:rsidRPr="00B576DF">
        <w:rPr>
          <w:rFonts w:ascii="Candara" w:eastAsia="Calibri" w:hAnsi="Candara" w:cstheme="minorHAnsi"/>
          <w:spacing w:val="1"/>
          <w:sz w:val="24"/>
          <w:szCs w:val="24"/>
        </w:rPr>
        <w:t>f-</w:t>
      </w:r>
      <w:r w:rsidR="00D22EC6" w:rsidRPr="00B576DF">
        <w:rPr>
          <w:rFonts w:ascii="Candara" w:eastAsia="Calibri" w:hAnsi="Candara" w:cstheme="minorHAnsi"/>
          <w:sz w:val="24"/>
          <w:szCs w:val="24"/>
        </w:rPr>
        <w:t>w</w:t>
      </w:r>
      <w:r w:rsidR="00D22EC6" w:rsidRPr="00B576DF">
        <w:rPr>
          <w:rFonts w:ascii="Candara" w:eastAsia="Calibri" w:hAnsi="Candara" w:cstheme="minorHAnsi"/>
          <w:spacing w:val="-6"/>
          <w:sz w:val="24"/>
          <w:szCs w:val="24"/>
        </w:rPr>
        <w:t>o</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 xml:space="preserve">th, </w:t>
      </w:r>
      <w:r w:rsidR="00D22EC6" w:rsidRPr="00B576DF">
        <w:rPr>
          <w:rFonts w:ascii="Candara" w:eastAsia="Calibri" w:hAnsi="Candara" w:cstheme="minorHAnsi"/>
          <w:spacing w:val="-3"/>
          <w:sz w:val="24"/>
          <w:szCs w:val="24"/>
        </w:rPr>
        <w:t>r</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pe</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6"/>
          <w:sz w:val="24"/>
          <w:szCs w:val="24"/>
        </w:rPr>
        <w:t xml:space="preserve"> </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1"/>
          <w:sz w:val="24"/>
          <w:szCs w:val="24"/>
        </w:rPr>
        <w:t>n</w:t>
      </w:r>
      <w:r w:rsidR="00D22EC6" w:rsidRPr="00B576DF">
        <w:rPr>
          <w:rFonts w:ascii="Candara" w:eastAsia="Calibri" w:hAnsi="Candara" w:cstheme="minorHAnsi"/>
          <w:sz w:val="24"/>
          <w:szCs w:val="24"/>
        </w:rPr>
        <w:t>d</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3"/>
          <w:sz w:val="24"/>
          <w:szCs w:val="24"/>
        </w:rPr>
        <w:t>l</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r</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6"/>
          <w:sz w:val="24"/>
          <w:szCs w:val="24"/>
        </w:rPr>
        <w:t>n</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pacing w:val="1"/>
          <w:sz w:val="24"/>
          <w:szCs w:val="24"/>
        </w:rPr>
        <w:t>f</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r</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th</w:t>
      </w:r>
      <w:r w:rsidR="00D22EC6" w:rsidRPr="00B576DF">
        <w:rPr>
          <w:rFonts w:ascii="Candara" w:eastAsia="Calibri" w:hAnsi="Candara" w:cstheme="minorHAnsi"/>
          <w:spacing w:val="-5"/>
          <w:sz w:val="24"/>
          <w:szCs w:val="24"/>
        </w:rPr>
        <w:t>e</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w:t>
      </w:r>
    </w:p>
    <w:p w14:paraId="60B3C8BD" w14:textId="1E16D2D4" w:rsidR="00450282" w:rsidRPr="00B576DF" w:rsidRDefault="00D22EC6" w:rsidP="00EA1AD1">
      <w:pPr>
        <w:pStyle w:val="ListParagraph"/>
        <w:numPr>
          <w:ilvl w:val="0"/>
          <w:numId w:val="7"/>
        </w:numPr>
        <w:tabs>
          <w:tab w:val="left" w:pos="460"/>
        </w:tabs>
        <w:jc w:val="both"/>
        <w:rPr>
          <w:rFonts w:ascii="Candara" w:eastAsia="Calibri" w:hAnsi="Candara" w:cstheme="minorHAnsi"/>
          <w:sz w:val="24"/>
          <w:szCs w:val="24"/>
        </w:rPr>
      </w:pPr>
      <w:r w:rsidRPr="00B576DF">
        <w:rPr>
          <w:rFonts w:ascii="Candara" w:eastAsia="Calibri" w:hAnsi="Candara" w:cstheme="minorHAnsi"/>
          <w:spacing w:val="-2"/>
          <w:sz w:val="24"/>
          <w:szCs w:val="24"/>
        </w:rPr>
        <w:t>T</w:t>
      </w:r>
      <w:r w:rsidRPr="00B576DF">
        <w:rPr>
          <w:rFonts w:ascii="Candara" w:eastAsia="Calibri" w:hAnsi="Candara" w:cstheme="minorHAnsi"/>
          <w:sz w:val="24"/>
          <w:szCs w:val="24"/>
        </w:rPr>
        <w:t>o</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d</w:t>
      </w:r>
      <w:r w:rsidRPr="00B576DF">
        <w:rPr>
          <w:rFonts w:ascii="Candara" w:eastAsia="Calibri" w:hAnsi="Candara" w:cstheme="minorHAnsi"/>
          <w:spacing w:val="-5"/>
          <w:sz w:val="24"/>
          <w:szCs w:val="24"/>
        </w:rPr>
        <w:t>u</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e</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nv</w:t>
      </w:r>
      <w:r w:rsidRPr="00B576DF">
        <w:rPr>
          <w:rFonts w:ascii="Candara" w:eastAsia="Calibri" w:hAnsi="Candara" w:cstheme="minorHAnsi"/>
          <w:spacing w:val="-3"/>
          <w:sz w:val="24"/>
          <w:szCs w:val="24"/>
        </w:rPr>
        <w:t>i</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m</w:t>
      </w:r>
      <w:r w:rsidRPr="00B576DF">
        <w:rPr>
          <w:rFonts w:ascii="Candara" w:eastAsia="Calibri" w:hAnsi="Candara" w:cstheme="minorHAnsi"/>
          <w:sz w:val="24"/>
          <w:szCs w:val="24"/>
        </w:rPr>
        <w:t>ent</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wh</w:t>
      </w:r>
      <w:r w:rsidRPr="00B576DF">
        <w:rPr>
          <w:rFonts w:ascii="Candara" w:eastAsia="Calibri" w:hAnsi="Candara" w:cstheme="minorHAnsi"/>
          <w:spacing w:val="-4"/>
          <w:sz w:val="24"/>
          <w:szCs w:val="24"/>
        </w:rPr>
        <w:t>i</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3"/>
          <w:sz w:val="24"/>
          <w:szCs w:val="24"/>
        </w:rPr>
        <w:t>i</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en</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z w:val="24"/>
          <w:szCs w:val="24"/>
        </w:rPr>
        <w:t>e</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l</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f</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c</w:t>
      </w:r>
      <w:r w:rsidRPr="00B576DF">
        <w:rPr>
          <w:rFonts w:ascii="Candara" w:eastAsia="Calibri" w:hAnsi="Candara" w:cstheme="minorHAnsi"/>
          <w:spacing w:val="-5"/>
          <w:sz w:val="24"/>
          <w:szCs w:val="24"/>
        </w:rPr>
        <w:t>u</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pe</w:t>
      </w:r>
      <w:r w:rsidRPr="00B576DF">
        <w:rPr>
          <w:rFonts w:ascii="Candara" w:eastAsia="Calibri" w:hAnsi="Candara" w:cstheme="minorHAnsi"/>
          <w:spacing w:val="1"/>
          <w:sz w:val="24"/>
          <w:szCs w:val="24"/>
        </w:rPr>
        <w:t>c</w:t>
      </w:r>
      <w:r w:rsidRPr="00B576DF">
        <w:rPr>
          <w:rFonts w:ascii="Candara" w:eastAsia="Calibri" w:hAnsi="Candara" w:cstheme="minorHAnsi"/>
          <w:spacing w:val="-5"/>
          <w:w w:val="101"/>
          <w:sz w:val="24"/>
          <w:szCs w:val="24"/>
        </w:rPr>
        <w:t>t</w:t>
      </w:r>
      <w:r w:rsidRPr="00B576DF">
        <w:rPr>
          <w:rFonts w:ascii="Candara" w:eastAsia="Calibri" w:hAnsi="Candara" w:cstheme="minorHAnsi"/>
          <w:sz w:val="24"/>
          <w:szCs w:val="24"/>
        </w:rPr>
        <w:t>ed.</w:t>
      </w:r>
    </w:p>
    <w:p w14:paraId="6C28D240" w14:textId="77777777" w:rsidR="00450282" w:rsidRPr="00B576DF" w:rsidRDefault="00450282" w:rsidP="00EA1AD1">
      <w:pPr>
        <w:jc w:val="both"/>
        <w:rPr>
          <w:rFonts w:ascii="Candara" w:hAnsi="Candara" w:cstheme="minorHAnsi"/>
          <w:sz w:val="24"/>
          <w:szCs w:val="24"/>
        </w:rPr>
      </w:pPr>
    </w:p>
    <w:p w14:paraId="7516C80C" w14:textId="4D127CE8" w:rsidR="00450282" w:rsidRPr="00B576DF" w:rsidRDefault="00D22EC6" w:rsidP="00EA1AD1">
      <w:pPr>
        <w:jc w:val="both"/>
        <w:rPr>
          <w:rFonts w:ascii="Candara" w:eastAsia="Calibri" w:hAnsi="Candara" w:cstheme="minorHAnsi"/>
          <w:sz w:val="24"/>
          <w:szCs w:val="24"/>
        </w:rPr>
      </w:pPr>
      <w:r w:rsidRPr="00B576DF">
        <w:rPr>
          <w:rFonts w:ascii="Candara" w:eastAsia="Calibri" w:hAnsi="Candara" w:cstheme="minorHAnsi"/>
          <w:spacing w:val="-2"/>
          <w:sz w:val="24"/>
          <w:szCs w:val="24"/>
        </w:rPr>
        <w:t>W</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l</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be</w:t>
      </w:r>
      <w:r w:rsidRPr="00B576DF">
        <w:rPr>
          <w:rFonts w:ascii="Candara" w:eastAsia="Calibri" w:hAnsi="Candara" w:cstheme="minorHAnsi"/>
          <w:spacing w:val="-3"/>
          <w:sz w:val="24"/>
          <w:szCs w:val="24"/>
        </w:rPr>
        <w:t>l</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e</w:t>
      </w:r>
      <w:r w:rsidRPr="00B576DF">
        <w:rPr>
          <w:rFonts w:ascii="Candara" w:eastAsia="Calibri" w:hAnsi="Candara" w:cstheme="minorHAnsi"/>
          <w:spacing w:val="-4"/>
          <w:sz w:val="24"/>
          <w:szCs w:val="24"/>
        </w:rPr>
        <w:t>v</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proofErr w:type="gramStart"/>
      <w:r w:rsidRPr="00B576DF">
        <w:rPr>
          <w:rFonts w:ascii="Candara" w:eastAsia="Calibri" w:hAnsi="Candara" w:cstheme="minorHAnsi"/>
          <w:spacing w:val="-3"/>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 xml:space="preserve">der </w:t>
      </w:r>
      <w:r w:rsidRPr="00B576DF">
        <w:rPr>
          <w:rFonts w:ascii="Candara" w:eastAsia="Calibri" w:hAnsi="Candara" w:cstheme="minorHAnsi"/>
          <w:spacing w:val="1"/>
          <w:sz w:val="24"/>
          <w:szCs w:val="24"/>
        </w:rPr>
        <w:t>f</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r</w:t>
      </w:r>
      <w:proofErr w:type="gramEnd"/>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h</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m</w:t>
      </w:r>
      <w:r w:rsidRPr="00B576DF">
        <w:rPr>
          <w:rFonts w:ascii="Candara" w:eastAsia="Calibri" w:hAnsi="Candara" w:cstheme="minorHAnsi"/>
          <w:spacing w:val="6"/>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be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c</w:t>
      </w:r>
      <w:r w:rsidRPr="00B576DF">
        <w:rPr>
          <w:rFonts w:ascii="Candara" w:eastAsia="Calibri" w:hAnsi="Candara" w:cstheme="minorHAnsi"/>
          <w:spacing w:val="-4"/>
          <w:sz w:val="24"/>
          <w:szCs w:val="24"/>
        </w:rPr>
        <w:t>c</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ss</w:t>
      </w:r>
      <w:r w:rsidRPr="00B576DF">
        <w:rPr>
          <w:rFonts w:ascii="Candara" w:eastAsia="Calibri" w:hAnsi="Candara" w:cstheme="minorHAnsi"/>
          <w:spacing w:val="1"/>
          <w:sz w:val="24"/>
          <w:szCs w:val="24"/>
        </w:rPr>
        <w:t>f</w:t>
      </w:r>
      <w:r w:rsidRPr="00B576DF">
        <w:rPr>
          <w:rFonts w:ascii="Candara" w:eastAsia="Calibri" w:hAnsi="Candara" w:cstheme="minorHAnsi"/>
          <w:sz w:val="24"/>
          <w:szCs w:val="24"/>
        </w:rPr>
        <w:t xml:space="preserve">ul </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r</w:t>
      </w:r>
      <w:r w:rsidRPr="00B576DF">
        <w:rPr>
          <w:rFonts w:ascii="Candara" w:eastAsia="Calibri" w:hAnsi="Candara" w:cstheme="minorHAnsi"/>
          <w:sz w:val="24"/>
          <w:szCs w:val="24"/>
        </w:rPr>
        <w:t>s</w:t>
      </w:r>
      <w:r w:rsidR="00A770A5">
        <w:rPr>
          <w:rFonts w:ascii="Candara" w:eastAsia="Calibri" w:hAnsi="Candara" w:cstheme="minorHAnsi"/>
          <w:sz w:val="24"/>
          <w:szCs w:val="24"/>
        </w:rPr>
        <w:t>,</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4"/>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i</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en</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l</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ne</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be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b</w:t>
      </w:r>
      <w:r w:rsidRPr="00B576DF">
        <w:rPr>
          <w:rFonts w:ascii="Candara" w:eastAsia="Calibri" w:hAnsi="Candara" w:cstheme="minorHAnsi"/>
          <w:spacing w:val="-3"/>
          <w:w w:val="101"/>
          <w:sz w:val="24"/>
          <w:szCs w:val="24"/>
        </w:rPr>
        <w:t>l</w:t>
      </w:r>
      <w:r w:rsidRPr="00B576DF">
        <w:rPr>
          <w:rFonts w:ascii="Candara" w:eastAsia="Calibri" w:hAnsi="Candara" w:cstheme="minorHAnsi"/>
          <w:sz w:val="24"/>
          <w:szCs w:val="24"/>
        </w:rPr>
        <w:t>e:</w:t>
      </w:r>
    </w:p>
    <w:p w14:paraId="06057CA8" w14:textId="7AFCB4E7" w:rsidR="00450282" w:rsidRPr="00B576DF" w:rsidRDefault="0009208D" w:rsidP="00EA1AD1">
      <w:pPr>
        <w:pStyle w:val="ListParagraph"/>
        <w:numPr>
          <w:ilvl w:val="0"/>
          <w:numId w:val="6"/>
        </w:numPr>
        <w:jc w:val="both"/>
        <w:rPr>
          <w:rFonts w:ascii="Candara" w:eastAsia="Calibri" w:hAnsi="Candara" w:cstheme="minorHAnsi"/>
          <w:sz w:val="24"/>
          <w:szCs w:val="24"/>
        </w:rPr>
      </w:pPr>
      <w:r w:rsidRPr="00B576DF">
        <w:rPr>
          <w:rFonts w:ascii="Candara" w:eastAsia="Calibri" w:hAnsi="Candara" w:cstheme="minorHAnsi"/>
          <w:sz w:val="24"/>
          <w:szCs w:val="24"/>
        </w:rPr>
        <w:t>To</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w</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k</w:t>
      </w:r>
      <w:r w:rsidR="00D22EC6" w:rsidRPr="00B576DF">
        <w:rPr>
          <w:rFonts w:ascii="Candara" w:eastAsia="Calibri" w:hAnsi="Candara" w:cstheme="minorHAnsi"/>
          <w:spacing w:val="-3"/>
          <w:sz w:val="24"/>
          <w:szCs w:val="24"/>
        </w:rPr>
        <w:t xml:space="preserve"> i</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p</w:t>
      </w:r>
      <w:r w:rsidR="00D22EC6" w:rsidRPr="00B576DF">
        <w:rPr>
          <w:rFonts w:ascii="Candara" w:eastAsia="Calibri" w:hAnsi="Candara" w:cstheme="minorHAnsi"/>
          <w:spacing w:val="-6"/>
          <w:sz w:val="24"/>
          <w:szCs w:val="24"/>
        </w:rPr>
        <w:t>a</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tn</w:t>
      </w:r>
      <w:r w:rsidR="00D22EC6" w:rsidRPr="00B576DF">
        <w:rPr>
          <w:rFonts w:ascii="Candara" w:eastAsia="Calibri" w:hAnsi="Candara" w:cstheme="minorHAnsi"/>
          <w:spacing w:val="-5"/>
          <w:sz w:val="24"/>
          <w:szCs w:val="24"/>
        </w:rPr>
        <w:t>e</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h</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z w:val="24"/>
          <w:szCs w:val="24"/>
        </w:rPr>
        <w:t>p</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w</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z w:val="24"/>
          <w:szCs w:val="24"/>
        </w:rPr>
        <w:t>th</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6"/>
          <w:sz w:val="24"/>
          <w:szCs w:val="24"/>
        </w:rPr>
        <w:t>h</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r</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w w:val="101"/>
          <w:sz w:val="24"/>
          <w:szCs w:val="24"/>
        </w:rPr>
        <w:t>;</w:t>
      </w:r>
    </w:p>
    <w:p w14:paraId="1B8BFC18" w14:textId="6B2B3536" w:rsidR="00450282" w:rsidRPr="00B576DF" w:rsidRDefault="0009208D" w:rsidP="00EA1AD1">
      <w:pPr>
        <w:pStyle w:val="ListParagraph"/>
        <w:numPr>
          <w:ilvl w:val="0"/>
          <w:numId w:val="6"/>
        </w:numPr>
        <w:jc w:val="both"/>
        <w:rPr>
          <w:rFonts w:ascii="Candara" w:eastAsia="Calibri" w:hAnsi="Candara" w:cstheme="minorHAnsi"/>
          <w:sz w:val="24"/>
          <w:szCs w:val="24"/>
        </w:rPr>
      </w:pPr>
      <w:r w:rsidRPr="00B576DF">
        <w:rPr>
          <w:rFonts w:ascii="Candara" w:eastAsia="Calibri" w:hAnsi="Candara" w:cstheme="minorHAnsi"/>
          <w:sz w:val="24"/>
          <w:szCs w:val="24"/>
        </w:rPr>
        <w:t>To</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2"/>
          <w:sz w:val="24"/>
          <w:szCs w:val="24"/>
        </w:rPr>
        <w:t>l</w:t>
      </w:r>
      <w:r w:rsidR="00D22EC6" w:rsidRPr="00B576DF">
        <w:rPr>
          <w:rFonts w:ascii="Candara" w:eastAsia="Calibri" w:hAnsi="Candara" w:cstheme="minorHAnsi"/>
          <w:sz w:val="24"/>
          <w:szCs w:val="24"/>
        </w:rPr>
        <w:t>ve</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p</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pacing w:val="-6"/>
          <w:sz w:val="24"/>
          <w:szCs w:val="24"/>
        </w:rPr>
        <w:t>o</w:t>
      </w:r>
      <w:r w:rsidR="00D22EC6" w:rsidRPr="00B576DF">
        <w:rPr>
          <w:rFonts w:ascii="Candara" w:eastAsia="Calibri" w:hAnsi="Candara" w:cstheme="minorHAnsi"/>
          <w:sz w:val="24"/>
          <w:szCs w:val="24"/>
        </w:rPr>
        <w:t>b</w:t>
      </w:r>
      <w:r w:rsidR="00D22EC6" w:rsidRPr="00B576DF">
        <w:rPr>
          <w:rFonts w:ascii="Candara" w:eastAsia="Calibri" w:hAnsi="Candara" w:cstheme="minorHAnsi"/>
          <w:spacing w:val="1"/>
          <w:sz w:val="24"/>
          <w:szCs w:val="24"/>
        </w:rPr>
        <w:t>l</w:t>
      </w:r>
      <w:r w:rsidR="00D22EC6" w:rsidRPr="00B576DF">
        <w:rPr>
          <w:rFonts w:ascii="Candara" w:eastAsia="Calibri" w:hAnsi="Candara" w:cstheme="minorHAnsi"/>
          <w:spacing w:val="-4"/>
          <w:sz w:val="24"/>
          <w:szCs w:val="24"/>
        </w:rPr>
        <w:t>e</w:t>
      </w:r>
      <w:r w:rsidR="00D22EC6" w:rsidRPr="00B576DF">
        <w:rPr>
          <w:rFonts w:ascii="Candara" w:eastAsia="Calibri" w:hAnsi="Candara" w:cstheme="minorHAnsi"/>
          <w:spacing w:val="2"/>
          <w:sz w:val="24"/>
          <w:szCs w:val="24"/>
        </w:rPr>
        <w:t>m</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w w:val="101"/>
          <w:sz w:val="24"/>
          <w:szCs w:val="24"/>
        </w:rPr>
        <w:t>;</w:t>
      </w:r>
    </w:p>
    <w:p w14:paraId="6452EDFF" w14:textId="25CC6A63" w:rsidR="00450282" w:rsidRPr="00B576DF" w:rsidRDefault="0009208D" w:rsidP="00EA1AD1">
      <w:pPr>
        <w:pStyle w:val="ListParagraph"/>
        <w:numPr>
          <w:ilvl w:val="0"/>
          <w:numId w:val="6"/>
        </w:numPr>
        <w:jc w:val="both"/>
        <w:rPr>
          <w:rFonts w:ascii="Candara" w:eastAsia="Calibri" w:hAnsi="Candara" w:cstheme="minorHAnsi"/>
          <w:sz w:val="24"/>
          <w:szCs w:val="24"/>
        </w:rPr>
      </w:pPr>
      <w:r w:rsidRPr="00B576DF">
        <w:rPr>
          <w:rFonts w:ascii="Candara" w:eastAsia="Calibri" w:hAnsi="Candara" w:cstheme="minorHAnsi"/>
          <w:sz w:val="24"/>
          <w:szCs w:val="24"/>
        </w:rPr>
        <w:t>To</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be</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pacing w:val="-6"/>
          <w:sz w:val="24"/>
          <w:szCs w:val="24"/>
        </w:rPr>
        <w:t>o</w:t>
      </w:r>
      <w:r w:rsidR="00D22EC6" w:rsidRPr="00B576DF">
        <w:rPr>
          <w:rFonts w:ascii="Candara" w:eastAsia="Calibri" w:hAnsi="Candara" w:cstheme="minorHAnsi"/>
          <w:spacing w:val="2"/>
          <w:sz w:val="24"/>
          <w:szCs w:val="24"/>
        </w:rPr>
        <w:t>m</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1"/>
          <w:sz w:val="24"/>
          <w:szCs w:val="24"/>
        </w:rPr>
        <w:t>g</w:t>
      </w:r>
      <w:r w:rsidR="00D22EC6" w:rsidRPr="00B576DF">
        <w:rPr>
          <w:rFonts w:ascii="Candara" w:eastAsia="Calibri" w:hAnsi="Candara" w:cstheme="minorHAnsi"/>
          <w:spacing w:val="-1"/>
          <w:sz w:val="24"/>
          <w:szCs w:val="24"/>
        </w:rPr>
        <w:t>oo</w:t>
      </w:r>
      <w:r w:rsidR="00D22EC6" w:rsidRPr="00B576DF">
        <w:rPr>
          <w:rFonts w:ascii="Candara" w:eastAsia="Calibri" w:hAnsi="Candara" w:cstheme="minorHAnsi"/>
          <w:sz w:val="24"/>
          <w:szCs w:val="24"/>
        </w:rPr>
        <w:t>d</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pacing w:val="-6"/>
          <w:sz w:val="24"/>
          <w:szCs w:val="24"/>
        </w:rPr>
        <w:t>o</w:t>
      </w:r>
      <w:r w:rsidR="00D22EC6" w:rsidRPr="00B576DF">
        <w:rPr>
          <w:rFonts w:ascii="Candara" w:eastAsia="Calibri" w:hAnsi="Candara" w:cstheme="minorHAnsi"/>
          <w:spacing w:val="2"/>
          <w:sz w:val="24"/>
          <w:szCs w:val="24"/>
        </w:rPr>
        <w:t>l</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2"/>
          <w:sz w:val="24"/>
          <w:szCs w:val="24"/>
        </w:rPr>
        <w:t>m</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5"/>
          <w:sz w:val="24"/>
          <w:szCs w:val="24"/>
        </w:rPr>
        <w:t>d</w:t>
      </w:r>
      <w:r w:rsidR="00D22EC6" w:rsidRPr="00B576DF">
        <w:rPr>
          <w:rFonts w:ascii="Candara" w:eastAsia="Calibri" w:hAnsi="Candara" w:cstheme="minorHAnsi"/>
          <w:sz w:val="24"/>
          <w:szCs w:val="24"/>
        </w:rPr>
        <w:t xml:space="preserve">el </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1"/>
          <w:w w:val="101"/>
          <w:sz w:val="24"/>
          <w:szCs w:val="24"/>
        </w:rPr>
        <w:t>c</w:t>
      </w:r>
      <w:r w:rsidR="00D22EC6" w:rsidRPr="00B576DF">
        <w:rPr>
          <w:rFonts w:ascii="Candara" w:eastAsia="Calibri" w:hAnsi="Candara" w:cstheme="minorHAnsi"/>
          <w:spacing w:val="-3"/>
          <w:w w:val="101"/>
          <w:sz w:val="24"/>
          <w:szCs w:val="24"/>
        </w:rPr>
        <w:t>i</w:t>
      </w:r>
      <w:r w:rsidR="00D22EC6" w:rsidRPr="00B576DF">
        <w:rPr>
          <w:rFonts w:ascii="Candara" w:eastAsia="Calibri" w:hAnsi="Candara" w:cstheme="minorHAnsi"/>
          <w:sz w:val="24"/>
          <w:szCs w:val="24"/>
        </w:rPr>
        <w:t>ety;</w:t>
      </w:r>
    </w:p>
    <w:p w14:paraId="5C814233" w14:textId="4AEADAB6" w:rsidR="00450282" w:rsidRPr="00B576DF" w:rsidRDefault="0009208D" w:rsidP="00EA1AD1">
      <w:pPr>
        <w:pStyle w:val="ListParagraph"/>
        <w:numPr>
          <w:ilvl w:val="0"/>
          <w:numId w:val="6"/>
        </w:numPr>
        <w:jc w:val="both"/>
        <w:rPr>
          <w:rFonts w:ascii="Candara" w:eastAsia="Calibri" w:hAnsi="Candara" w:cstheme="minorHAnsi"/>
          <w:sz w:val="24"/>
          <w:szCs w:val="24"/>
        </w:rPr>
      </w:pPr>
      <w:r w:rsidRPr="00B576DF">
        <w:rPr>
          <w:rFonts w:ascii="Candara" w:eastAsia="Calibri" w:hAnsi="Candara" w:cstheme="minorHAnsi"/>
          <w:sz w:val="24"/>
          <w:szCs w:val="24"/>
        </w:rPr>
        <w:t>To</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th</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z w:val="24"/>
          <w:szCs w:val="24"/>
        </w:rPr>
        <w:t>nk</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1"/>
          <w:sz w:val="24"/>
          <w:szCs w:val="24"/>
        </w:rPr>
        <w:t>f</w:t>
      </w:r>
      <w:r w:rsidR="00D22EC6" w:rsidRPr="00B576DF">
        <w:rPr>
          <w:rFonts w:ascii="Candara" w:eastAsia="Calibri" w:hAnsi="Candara" w:cstheme="minorHAnsi"/>
          <w:spacing w:val="-6"/>
          <w:sz w:val="24"/>
          <w:szCs w:val="24"/>
        </w:rPr>
        <w:t>o</w:t>
      </w:r>
      <w:r w:rsidR="00D22EC6" w:rsidRPr="00B576DF">
        <w:rPr>
          <w:rFonts w:ascii="Candara" w:eastAsia="Calibri" w:hAnsi="Candara" w:cstheme="minorHAnsi"/>
          <w:sz w:val="24"/>
          <w:szCs w:val="24"/>
        </w:rPr>
        <w:t>r</w:t>
      </w:r>
      <w:r w:rsidR="00D22EC6" w:rsidRPr="00B576DF">
        <w:rPr>
          <w:rFonts w:ascii="Candara" w:eastAsia="Calibri" w:hAnsi="Candara" w:cstheme="minorHAnsi"/>
          <w:spacing w:val="-1"/>
          <w:sz w:val="24"/>
          <w:szCs w:val="24"/>
        </w:rPr>
        <w:t xml:space="preserve"> </w:t>
      </w:r>
      <w:r w:rsidR="00594551">
        <w:rPr>
          <w:rFonts w:ascii="Candara" w:eastAsia="Calibri" w:hAnsi="Candara" w:cstheme="minorHAnsi"/>
          <w:spacing w:val="2"/>
          <w:sz w:val="24"/>
          <w:szCs w:val="24"/>
        </w:rPr>
        <w:t>them</w:t>
      </w:r>
      <w:r w:rsidR="008A6534" w:rsidRPr="00B576DF">
        <w:rPr>
          <w:rFonts w:ascii="Candara" w:eastAsia="Calibri" w:hAnsi="Candara" w:cstheme="minorHAnsi"/>
          <w:spacing w:val="-4"/>
          <w:sz w:val="24"/>
          <w:szCs w:val="24"/>
        </w:rPr>
        <w:t>s</w:t>
      </w:r>
      <w:r w:rsidR="008A6534" w:rsidRPr="00B576DF">
        <w:rPr>
          <w:rFonts w:ascii="Candara" w:eastAsia="Calibri" w:hAnsi="Candara" w:cstheme="minorHAnsi"/>
          <w:spacing w:val="2"/>
          <w:sz w:val="24"/>
          <w:szCs w:val="24"/>
        </w:rPr>
        <w:t>e</w:t>
      </w:r>
      <w:r w:rsidR="008A6534" w:rsidRPr="00B576DF">
        <w:rPr>
          <w:rFonts w:ascii="Candara" w:eastAsia="Calibri" w:hAnsi="Candara" w:cstheme="minorHAnsi"/>
          <w:sz w:val="24"/>
          <w:szCs w:val="24"/>
        </w:rPr>
        <w:t>l</w:t>
      </w:r>
      <w:r w:rsidR="00594551">
        <w:rPr>
          <w:rFonts w:ascii="Candara" w:eastAsia="Calibri" w:hAnsi="Candara" w:cstheme="minorHAnsi"/>
          <w:sz w:val="24"/>
          <w:szCs w:val="24"/>
        </w:rPr>
        <w:t>ves</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1"/>
          <w:sz w:val="24"/>
          <w:szCs w:val="24"/>
        </w:rPr>
        <w:t>n</w:t>
      </w:r>
      <w:r w:rsidR="00D22EC6" w:rsidRPr="00B576DF">
        <w:rPr>
          <w:rFonts w:ascii="Candara" w:eastAsia="Calibri" w:hAnsi="Candara" w:cstheme="minorHAnsi"/>
          <w:sz w:val="24"/>
          <w:szCs w:val="24"/>
        </w:rPr>
        <w:t>d</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2"/>
          <w:sz w:val="24"/>
          <w:szCs w:val="24"/>
        </w:rPr>
        <w:t>m</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1"/>
          <w:sz w:val="24"/>
          <w:szCs w:val="24"/>
        </w:rPr>
        <w:t>k</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6"/>
          <w:sz w:val="24"/>
          <w:szCs w:val="24"/>
        </w:rPr>
        <w:t xml:space="preserve"> </w:t>
      </w:r>
      <w:r w:rsidR="00594551">
        <w:rPr>
          <w:rFonts w:ascii="Candara" w:eastAsia="Calibri" w:hAnsi="Candara" w:cstheme="minorHAnsi"/>
          <w:spacing w:val="2"/>
          <w:sz w:val="24"/>
          <w:szCs w:val="24"/>
        </w:rPr>
        <w:t>their</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wn</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de</w:t>
      </w:r>
      <w:r w:rsidR="00D22EC6" w:rsidRPr="00B576DF">
        <w:rPr>
          <w:rFonts w:ascii="Candara" w:eastAsia="Calibri" w:hAnsi="Candara" w:cstheme="minorHAnsi"/>
          <w:spacing w:val="-3"/>
          <w:sz w:val="24"/>
          <w:szCs w:val="24"/>
        </w:rPr>
        <w:t>c</w:t>
      </w:r>
      <w:r w:rsidR="00D22EC6" w:rsidRPr="00B576DF">
        <w:rPr>
          <w:rFonts w:ascii="Candara" w:eastAsia="Calibri" w:hAnsi="Candara" w:cstheme="minorHAnsi"/>
          <w:spacing w:val="2"/>
          <w:w w:val="101"/>
          <w:sz w:val="24"/>
          <w:szCs w:val="24"/>
        </w:rPr>
        <w:t>i</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pacing w:val="2"/>
          <w:w w:val="101"/>
          <w:sz w:val="24"/>
          <w:szCs w:val="24"/>
        </w:rPr>
        <w:t>i</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w:t>
      </w:r>
    </w:p>
    <w:p w14:paraId="65D59450" w14:textId="77777777" w:rsidR="00450282" w:rsidRPr="00B576DF" w:rsidRDefault="00450282" w:rsidP="00EA1AD1">
      <w:pPr>
        <w:jc w:val="both"/>
        <w:rPr>
          <w:rFonts w:ascii="Candara" w:hAnsi="Candara" w:cstheme="minorHAnsi"/>
          <w:sz w:val="24"/>
          <w:szCs w:val="24"/>
        </w:rPr>
      </w:pPr>
    </w:p>
    <w:p w14:paraId="4DA7AF95" w14:textId="77777777" w:rsidR="00450282" w:rsidRPr="00B576DF" w:rsidRDefault="00D22EC6" w:rsidP="00EA1AD1">
      <w:pPr>
        <w:jc w:val="both"/>
        <w:rPr>
          <w:rFonts w:ascii="Candara" w:eastAsia="Calibri" w:hAnsi="Candara" w:cstheme="minorHAnsi"/>
          <w:sz w:val="24"/>
          <w:szCs w:val="24"/>
        </w:rPr>
      </w:pPr>
      <w:r w:rsidRPr="00B576DF">
        <w:rPr>
          <w:rFonts w:ascii="Candara" w:eastAsia="Calibri" w:hAnsi="Candara" w:cstheme="minorHAnsi"/>
          <w:b/>
          <w:spacing w:val="-2"/>
          <w:sz w:val="24"/>
          <w:szCs w:val="24"/>
        </w:rPr>
        <w:t>O</w:t>
      </w:r>
      <w:r w:rsidRPr="00B576DF">
        <w:rPr>
          <w:rFonts w:ascii="Candara" w:eastAsia="Calibri" w:hAnsi="Candara" w:cstheme="minorHAnsi"/>
          <w:b/>
          <w:spacing w:val="2"/>
          <w:sz w:val="24"/>
          <w:szCs w:val="24"/>
        </w:rPr>
        <w:t>b</w:t>
      </w:r>
      <w:r w:rsidRPr="00B576DF">
        <w:rPr>
          <w:rFonts w:ascii="Candara" w:eastAsia="Calibri" w:hAnsi="Candara" w:cstheme="minorHAnsi"/>
          <w:b/>
          <w:spacing w:val="1"/>
          <w:sz w:val="24"/>
          <w:szCs w:val="24"/>
        </w:rPr>
        <w:t>j</w:t>
      </w:r>
      <w:r w:rsidRPr="00B576DF">
        <w:rPr>
          <w:rFonts w:ascii="Candara" w:eastAsia="Calibri" w:hAnsi="Candara" w:cstheme="minorHAnsi"/>
          <w:b/>
          <w:spacing w:val="-1"/>
          <w:sz w:val="24"/>
          <w:szCs w:val="24"/>
        </w:rPr>
        <w:t>e</w:t>
      </w:r>
      <w:r w:rsidRPr="00B576DF">
        <w:rPr>
          <w:rFonts w:ascii="Candara" w:eastAsia="Calibri" w:hAnsi="Candara" w:cstheme="minorHAnsi"/>
          <w:b/>
          <w:spacing w:val="-3"/>
          <w:sz w:val="24"/>
          <w:szCs w:val="24"/>
        </w:rPr>
        <w:t>c</w:t>
      </w:r>
      <w:r w:rsidRPr="00B576DF">
        <w:rPr>
          <w:rFonts w:ascii="Candara" w:eastAsia="Calibri" w:hAnsi="Candara" w:cstheme="minorHAnsi"/>
          <w:b/>
          <w:spacing w:val="2"/>
          <w:sz w:val="24"/>
          <w:szCs w:val="24"/>
        </w:rPr>
        <w:t>t</w:t>
      </w:r>
      <w:r w:rsidRPr="00B576DF">
        <w:rPr>
          <w:rFonts w:ascii="Candara" w:eastAsia="Calibri" w:hAnsi="Candara" w:cstheme="minorHAnsi"/>
          <w:b/>
          <w:spacing w:val="-2"/>
          <w:w w:val="101"/>
          <w:sz w:val="24"/>
          <w:szCs w:val="24"/>
        </w:rPr>
        <w:t>i</w:t>
      </w:r>
      <w:r w:rsidRPr="00B576DF">
        <w:rPr>
          <w:rFonts w:ascii="Candara" w:eastAsia="Calibri" w:hAnsi="Candara" w:cstheme="minorHAnsi"/>
          <w:b/>
          <w:sz w:val="24"/>
          <w:szCs w:val="24"/>
        </w:rPr>
        <w:t>v</w:t>
      </w:r>
      <w:r w:rsidRPr="00B576DF">
        <w:rPr>
          <w:rFonts w:ascii="Candara" w:eastAsia="Calibri" w:hAnsi="Candara" w:cstheme="minorHAnsi"/>
          <w:b/>
          <w:spacing w:val="-1"/>
          <w:sz w:val="24"/>
          <w:szCs w:val="24"/>
        </w:rPr>
        <w:t>e</w:t>
      </w:r>
      <w:r w:rsidRPr="00B576DF">
        <w:rPr>
          <w:rFonts w:ascii="Candara" w:eastAsia="Calibri" w:hAnsi="Candara" w:cstheme="minorHAnsi"/>
          <w:b/>
          <w:w w:val="101"/>
          <w:sz w:val="24"/>
          <w:szCs w:val="24"/>
        </w:rPr>
        <w:t>s</w:t>
      </w:r>
    </w:p>
    <w:p w14:paraId="0A1392B0" w14:textId="77777777" w:rsidR="00450282" w:rsidRPr="00B576DF" w:rsidRDefault="00450282" w:rsidP="00EA1AD1">
      <w:pPr>
        <w:jc w:val="both"/>
        <w:rPr>
          <w:rFonts w:ascii="Candara" w:hAnsi="Candara" w:cstheme="minorHAnsi"/>
          <w:sz w:val="24"/>
          <w:szCs w:val="24"/>
        </w:rPr>
      </w:pPr>
    </w:p>
    <w:p w14:paraId="0D03974F" w14:textId="348FEED9" w:rsidR="00450282" w:rsidRPr="00B576DF" w:rsidRDefault="00D22EC6" w:rsidP="00EA1AD1">
      <w:pPr>
        <w:ind w:right="74"/>
        <w:jc w:val="both"/>
        <w:rPr>
          <w:rFonts w:ascii="Candara" w:eastAsia="Calibri" w:hAnsi="Candara" w:cstheme="minorHAnsi"/>
          <w:sz w:val="24"/>
          <w:szCs w:val="24"/>
        </w:rPr>
      </w:pPr>
      <w:r w:rsidRPr="00B576DF">
        <w:rPr>
          <w:rFonts w:ascii="Candara" w:eastAsia="Calibri" w:hAnsi="Candara" w:cstheme="minorHAnsi"/>
          <w:spacing w:val="-2"/>
          <w:sz w:val="24"/>
          <w:szCs w:val="24"/>
        </w:rPr>
        <w:t>T</w:t>
      </w:r>
      <w:r w:rsidRPr="00B576DF">
        <w:rPr>
          <w:rFonts w:ascii="Candara" w:eastAsia="Calibri" w:hAnsi="Candara" w:cstheme="minorHAnsi"/>
          <w:sz w:val="24"/>
          <w:szCs w:val="24"/>
        </w:rPr>
        <w:t>he</w:t>
      </w:r>
      <w:r w:rsidRPr="00B576DF">
        <w:rPr>
          <w:rFonts w:ascii="Candara" w:eastAsia="Calibri" w:hAnsi="Candara" w:cstheme="minorHAnsi"/>
          <w:spacing w:val="6"/>
          <w:sz w:val="24"/>
          <w:szCs w:val="24"/>
        </w:rPr>
        <w:t xml:space="preserve"> </w:t>
      </w:r>
      <w:r w:rsidRPr="00B576DF">
        <w:rPr>
          <w:rFonts w:ascii="Candara" w:eastAsia="Calibri" w:hAnsi="Candara" w:cstheme="minorHAnsi"/>
          <w:sz w:val="24"/>
          <w:szCs w:val="24"/>
        </w:rPr>
        <w:t>un</w:t>
      </w:r>
      <w:r w:rsidRPr="00B576DF">
        <w:rPr>
          <w:rFonts w:ascii="Candara" w:eastAsia="Calibri" w:hAnsi="Candara" w:cstheme="minorHAnsi"/>
          <w:spacing w:val="-1"/>
          <w:sz w:val="24"/>
          <w:szCs w:val="24"/>
        </w:rPr>
        <w:t>d</w:t>
      </w:r>
      <w:r w:rsidRPr="00B576DF">
        <w:rPr>
          <w:rFonts w:ascii="Candara" w:eastAsia="Calibri" w:hAnsi="Candara" w:cstheme="minorHAnsi"/>
          <w:spacing w:val="-4"/>
          <w:sz w:val="24"/>
          <w:szCs w:val="24"/>
        </w:rPr>
        <w:t>e</w:t>
      </w:r>
      <w:r w:rsidRPr="00B576DF">
        <w:rPr>
          <w:rFonts w:ascii="Candara" w:eastAsia="Calibri" w:hAnsi="Candara" w:cstheme="minorHAnsi"/>
          <w:spacing w:val="1"/>
          <w:sz w:val="24"/>
          <w:szCs w:val="24"/>
        </w:rPr>
        <w:t>r</w:t>
      </w:r>
      <w:r w:rsidRPr="00B576DF">
        <w:rPr>
          <w:rFonts w:ascii="Candara" w:eastAsia="Calibri" w:hAnsi="Candara" w:cstheme="minorHAnsi"/>
          <w:spacing w:val="2"/>
          <w:sz w:val="24"/>
          <w:szCs w:val="24"/>
        </w:rPr>
        <w:t>l</w:t>
      </w:r>
      <w:r w:rsidRPr="00B576DF">
        <w:rPr>
          <w:rFonts w:ascii="Candara" w:eastAsia="Calibri" w:hAnsi="Candara" w:cstheme="minorHAnsi"/>
          <w:spacing w:val="-5"/>
          <w:sz w:val="24"/>
          <w:szCs w:val="24"/>
        </w:rPr>
        <w:t>y</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ng</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c</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p</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es</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6"/>
          <w:sz w:val="24"/>
          <w:szCs w:val="24"/>
        </w:rPr>
        <w:t>o</w:t>
      </w:r>
      <w:r w:rsidRPr="00B576DF">
        <w:rPr>
          <w:rFonts w:ascii="Candara" w:eastAsia="Calibri" w:hAnsi="Candara" w:cstheme="minorHAnsi"/>
          <w:spacing w:val="2"/>
          <w:sz w:val="24"/>
          <w:szCs w:val="24"/>
        </w:rPr>
        <w:t>mm</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en</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af</w:t>
      </w:r>
      <w:r w:rsidRPr="00B576DF">
        <w:rPr>
          <w:rFonts w:ascii="Candara" w:eastAsia="Calibri" w:hAnsi="Candara" w:cstheme="minorHAnsi"/>
          <w:spacing w:val="1"/>
          <w:sz w:val="24"/>
          <w:szCs w:val="24"/>
        </w:rPr>
        <w:t>e</w:t>
      </w:r>
      <w:r w:rsidRPr="00B576DF">
        <w:rPr>
          <w:rFonts w:ascii="Candara" w:eastAsia="Calibri" w:hAnsi="Candara" w:cstheme="minorHAnsi"/>
          <w:sz w:val="24"/>
          <w:szCs w:val="24"/>
        </w:rPr>
        <w:t>ty,</w:t>
      </w:r>
      <w:r w:rsidRPr="00B576DF">
        <w:rPr>
          <w:rFonts w:ascii="Candara" w:eastAsia="Calibri" w:hAnsi="Candara" w:cstheme="minorHAnsi"/>
          <w:spacing w:val="5"/>
          <w:sz w:val="24"/>
          <w:szCs w:val="24"/>
        </w:rPr>
        <w:t xml:space="preserve"> </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n</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ty</w:t>
      </w:r>
      <w:r w:rsidRPr="00B576DF">
        <w:rPr>
          <w:rFonts w:ascii="Candara" w:eastAsia="Calibri" w:hAnsi="Candara" w:cstheme="minorHAnsi"/>
          <w:spacing w:val="7"/>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1"/>
          <w:sz w:val="24"/>
          <w:szCs w:val="24"/>
        </w:rPr>
        <w:t>g</w:t>
      </w:r>
      <w:r w:rsidRPr="00B576DF">
        <w:rPr>
          <w:rFonts w:ascii="Candara" w:eastAsia="Calibri" w:hAnsi="Candara" w:cstheme="minorHAnsi"/>
          <w:spacing w:val="-1"/>
          <w:sz w:val="24"/>
          <w:szCs w:val="24"/>
        </w:rPr>
        <w:t>oo</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pacing w:val="-5"/>
          <w:sz w:val="24"/>
          <w:szCs w:val="24"/>
        </w:rPr>
        <w:t>d</w:t>
      </w:r>
      <w:r w:rsidRPr="00B576DF">
        <w:rPr>
          <w:rFonts w:ascii="Candara" w:eastAsia="Calibri" w:hAnsi="Candara" w:cstheme="minorHAnsi"/>
          <w:sz w:val="24"/>
          <w:szCs w:val="24"/>
        </w:rPr>
        <w:t>er</w:t>
      </w:r>
      <w:r w:rsidRPr="00B576DF">
        <w:rPr>
          <w:rFonts w:ascii="Candara" w:eastAsia="Calibri" w:hAnsi="Candara" w:cstheme="minorHAnsi"/>
          <w:spacing w:val="8"/>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o th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t</w:t>
      </w:r>
      <w:r w:rsidRPr="00B576DF">
        <w:rPr>
          <w:rFonts w:ascii="Candara" w:eastAsia="Calibri" w:hAnsi="Candara" w:cstheme="minorHAnsi"/>
          <w:spacing w:val="7"/>
          <w:sz w:val="24"/>
          <w:szCs w:val="24"/>
        </w:rPr>
        <w:t xml:space="preserve"> </w:t>
      </w:r>
      <w:r w:rsidRPr="00B576DF">
        <w:rPr>
          <w:rFonts w:ascii="Candara" w:eastAsia="Calibri" w:hAnsi="Candara" w:cstheme="minorHAnsi"/>
          <w:spacing w:val="-4"/>
          <w:sz w:val="24"/>
          <w:szCs w:val="24"/>
        </w:rPr>
        <w:t>e</w:t>
      </w:r>
      <w:r w:rsidRPr="00B576DF">
        <w:rPr>
          <w:rFonts w:ascii="Candara" w:eastAsia="Calibri" w:hAnsi="Candara" w:cstheme="minorHAnsi"/>
          <w:spacing w:val="1"/>
          <w:sz w:val="24"/>
          <w:szCs w:val="24"/>
        </w:rPr>
        <w:t>ff</w:t>
      </w:r>
      <w:r w:rsidRPr="00B576DF">
        <w:rPr>
          <w:rFonts w:ascii="Candara" w:eastAsia="Calibri" w:hAnsi="Candara" w:cstheme="minorHAnsi"/>
          <w:spacing w:val="-4"/>
          <w:sz w:val="24"/>
          <w:szCs w:val="24"/>
        </w:rPr>
        <w:t>e</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v</w:t>
      </w:r>
      <w:r w:rsidRPr="00B576DF">
        <w:rPr>
          <w:rFonts w:ascii="Candara" w:eastAsia="Calibri" w:hAnsi="Candara" w:cstheme="minorHAnsi"/>
          <w:sz w:val="24"/>
          <w:szCs w:val="24"/>
        </w:rPr>
        <w:t>e</w:t>
      </w:r>
      <w:r w:rsidRPr="00B576DF">
        <w:rPr>
          <w:rFonts w:ascii="Candara" w:eastAsia="Calibri" w:hAnsi="Candara" w:cstheme="minorHAnsi"/>
          <w:spacing w:val="8"/>
          <w:sz w:val="24"/>
          <w:szCs w:val="24"/>
        </w:rPr>
        <w:t xml:space="preserve"> </w:t>
      </w:r>
      <w:r w:rsidRPr="00B576DF">
        <w:rPr>
          <w:rFonts w:ascii="Candara" w:eastAsia="Calibri" w:hAnsi="Candara" w:cstheme="minorHAnsi"/>
          <w:sz w:val="24"/>
          <w:szCs w:val="24"/>
        </w:rPr>
        <w:t>te</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g</w:t>
      </w:r>
      <w:r w:rsidRPr="00B576DF">
        <w:rPr>
          <w:rFonts w:ascii="Candara" w:eastAsia="Calibri" w:hAnsi="Candara" w:cstheme="minorHAnsi"/>
          <w:spacing w:val="18"/>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 xml:space="preserve">d </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ea</w:t>
      </w:r>
      <w:r w:rsidRPr="00B576DF">
        <w:rPr>
          <w:rFonts w:ascii="Candara" w:eastAsia="Calibri" w:hAnsi="Candara" w:cstheme="minorHAnsi"/>
          <w:spacing w:val="1"/>
          <w:sz w:val="24"/>
          <w:szCs w:val="24"/>
        </w:rPr>
        <w:t>r</w:t>
      </w:r>
      <w:r w:rsidRPr="00B576DF">
        <w:rPr>
          <w:rFonts w:ascii="Candara" w:eastAsia="Calibri" w:hAnsi="Candara" w:cstheme="minorHAnsi"/>
          <w:spacing w:val="-5"/>
          <w:sz w:val="24"/>
          <w:szCs w:val="24"/>
        </w:rPr>
        <w:t>n</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ng</w:t>
      </w:r>
      <w:r w:rsidRPr="00B576DF">
        <w:rPr>
          <w:rFonts w:ascii="Candara" w:eastAsia="Calibri" w:hAnsi="Candara" w:cstheme="minorHAnsi"/>
          <w:spacing w:val="42"/>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 xml:space="preserve">an </w:t>
      </w:r>
      <w:r w:rsidR="00CD7510" w:rsidRPr="00B576DF">
        <w:rPr>
          <w:rFonts w:ascii="Candara" w:eastAsia="Calibri" w:hAnsi="Candara" w:cstheme="minorHAnsi"/>
          <w:sz w:val="24"/>
          <w:szCs w:val="24"/>
        </w:rPr>
        <w:t xml:space="preserve">take </w:t>
      </w:r>
      <w:r w:rsidR="00CD7510" w:rsidRPr="00B576DF">
        <w:rPr>
          <w:rFonts w:ascii="Candara" w:eastAsia="Calibri" w:hAnsi="Candara" w:cstheme="minorHAnsi"/>
          <w:spacing w:val="1"/>
          <w:sz w:val="24"/>
          <w:szCs w:val="24"/>
        </w:rPr>
        <w:t>place</w:t>
      </w:r>
      <w:r w:rsidRPr="00B576DF">
        <w:rPr>
          <w:rFonts w:ascii="Candara" w:eastAsia="Calibri" w:hAnsi="Candara" w:cstheme="minorHAnsi"/>
          <w:sz w:val="24"/>
          <w:szCs w:val="24"/>
        </w:rPr>
        <w:t xml:space="preserve">. </w:t>
      </w:r>
      <w:r w:rsidRPr="00B576DF">
        <w:rPr>
          <w:rFonts w:ascii="Candara" w:eastAsia="Calibri" w:hAnsi="Candara" w:cstheme="minorHAnsi"/>
          <w:spacing w:val="7"/>
          <w:sz w:val="24"/>
          <w:szCs w:val="24"/>
        </w:rPr>
        <w:t xml:space="preserve"> </w:t>
      </w:r>
      <w:r w:rsidR="00CD7510" w:rsidRPr="00B576DF">
        <w:rPr>
          <w:rFonts w:ascii="Candara" w:eastAsia="Calibri" w:hAnsi="Candara" w:cstheme="minorHAnsi"/>
          <w:spacing w:val="-6"/>
          <w:sz w:val="24"/>
          <w:szCs w:val="24"/>
        </w:rPr>
        <w:t>A</w:t>
      </w:r>
      <w:r w:rsidR="00CD7510" w:rsidRPr="00B576DF">
        <w:rPr>
          <w:rFonts w:ascii="Candara" w:eastAsia="Calibri" w:hAnsi="Candara" w:cstheme="minorHAnsi"/>
          <w:spacing w:val="2"/>
          <w:sz w:val="24"/>
          <w:szCs w:val="24"/>
        </w:rPr>
        <w:t>l</w:t>
      </w:r>
      <w:r w:rsidR="00CD7510" w:rsidRPr="00B576DF">
        <w:rPr>
          <w:rFonts w:ascii="Candara" w:eastAsia="Calibri" w:hAnsi="Candara" w:cstheme="minorHAnsi"/>
          <w:sz w:val="24"/>
          <w:szCs w:val="24"/>
        </w:rPr>
        <w:t xml:space="preserve">l </w:t>
      </w:r>
      <w:r w:rsidR="00CD7510" w:rsidRPr="00B576DF">
        <w:rPr>
          <w:rFonts w:ascii="Candara" w:eastAsia="Calibri" w:hAnsi="Candara" w:cstheme="minorHAnsi"/>
          <w:spacing w:val="2"/>
          <w:sz w:val="24"/>
          <w:szCs w:val="24"/>
        </w:rPr>
        <w:t>pupils</w:t>
      </w:r>
      <w:r w:rsidRPr="00B576DF">
        <w:rPr>
          <w:rFonts w:ascii="Candara" w:eastAsia="Calibri" w:hAnsi="Candara" w:cstheme="minorHAnsi"/>
          <w:spacing w:val="44"/>
          <w:sz w:val="24"/>
          <w:szCs w:val="24"/>
        </w:rPr>
        <w:t xml:space="preserve"> </w:t>
      </w:r>
      <w:r w:rsidR="008A6534" w:rsidRPr="00B576DF">
        <w:rPr>
          <w:rFonts w:ascii="Candara" w:eastAsia="Calibri" w:hAnsi="Candara" w:cstheme="minorHAnsi"/>
          <w:sz w:val="24"/>
          <w:szCs w:val="24"/>
        </w:rPr>
        <w:t>a</w:t>
      </w:r>
      <w:r w:rsidR="008A6534" w:rsidRPr="00B576DF">
        <w:rPr>
          <w:rFonts w:ascii="Candara" w:eastAsia="Calibri" w:hAnsi="Candara" w:cstheme="minorHAnsi"/>
          <w:spacing w:val="-4"/>
          <w:sz w:val="24"/>
          <w:szCs w:val="24"/>
        </w:rPr>
        <w:t>r</w:t>
      </w:r>
      <w:r w:rsidR="008A6534" w:rsidRPr="00B576DF">
        <w:rPr>
          <w:rFonts w:ascii="Candara" w:eastAsia="Calibri" w:hAnsi="Candara" w:cstheme="minorHAnsi"/>
          <w:sz w:val="24"/>
          <w:szCs w:val="24"/>
        </w:rPr>
        <w:t xml:space="preserve">e </w:t>
      </w:r>
      <w:r w:rsidR="008A6534" w:rsidRPr="00B576DF">
        <w:rPr>
          <w:rFonts w:ascii="Candara" w:eastAsia="Calibri" w:hAnsi="Candara" w:cstheme="minorHAnsi"/>
          <w:spacing w:val="1"/>
          <w:sz w:val="24"/>
          <w:szCs w:val="24"/>
        </w:rPr>
        <w:t>expected</w:t>
      </w:r>
      <w:r w:rsidR="008A6534" w:rsidRPr="00B576DF">
        <w:rPr>
          <w:rFonts w:ascii="Candara" w:eastAsia="Calibri" w:hAnsi="Candara" w:cstheme="minorHAnsi"/>
          <w:sz w:val="24"/>
          <w:szCs w:val="24"/>
        </w:rPr>
        <w:t xml:space="preserve"> to</w:t>
      </w:r>
      <w:r w:rsidRPr="00B576DF">
        <w:rPr>
          <w:rFonts w:ascii="Candara" w:eastAsia="Calibri" w:hAnsi="Candara" w:cstheme="minorHAnsi"/>
          <w:spacing w:val="44"/>
          <w:sz w:val="24"/>
          <w:szCs w:val="24"/>
        </w:rPr>
        <w:t xml:space="preserve"> </w:t>
      </w:r>
      <w:r w:rsidR="008A6534" w:rsidRPr="00B576DF">
        <w:rPr>
          <w:rFonts w:ascii="Candara" w:eastAsia="Calibri" w:hAnsi="Candara" w:cstheme="minorHAnsi"/>
          <w:sz w:val="24"/>
          <w:szCs w:val="24"/>
        </w:rPr>
        <w:t>beh</w:t>
      </w:r>
      <w:r w:rsidR="008A6534" w:rsidRPr="00B576DF">
        <w:rPr>
          <w:rFonts w:ascii="Candara" w:eastAsia="Calibri" w:hAnsi="Candara" w:cstheme="minorHAnsi"/>
          <w:spacing w:val="-6"/>
          <w:sz w:val="24"/>
          <w:szCs w:val="24"/>
        </w:rPr>
        <w:t>a</w:t>
      </w:r>
      <w:r w:rsidR="008A6534" w:rsidRPr="00B576DF">
        <w:rPr>
          <w:rFonts w:ascii="Candara" w:eastAsia="Calibri" w:hAnsi="Candara" w:cstheme="minorHAnsi"/>
          <w:sz w:val="24"/>
          <w:szCs w:val="24"/>
        </w:rPr>
        <w:t xml:space="preserve">ve </w:t>
      </w:r>
      <w:r w:rsidR="008A6534" w:rsidRPr="00B576DF">
        <w:rPr>
          <w:rFonts w:ascii="Candara" w:eastAsia="Calibri" w:hAnsi="Candara" w:cstheme="minorHAnsi"/>
          <w:spacing w:val="6"/>
          <w:sz w:val="24"/>
          <w:szCs w:val="24"/>
        </w:rPr>
        <w:t>themselves</w:t>
      </w:r>
      <w:r w:rsidRPr="00B576DF">
        <w:rPr>
          <w:rFonts w:ascii="Candara" w:eastAsia="Calibri" w:hAnsi="Candara" w:cstheme="minorHAnsi"/>
          <w:spacing w:val="44"/>
          <w:sz w:val="24"/>
          <w:szCs w:val="24"/>
        </w:rPr>
        <w:t xml:space="preserve"> </w:t>
      </w:r>
      <w:r w:rsidR="008A6534" w:rsidRPr="00B576DF">
        <w:rPr>
          <w:rFonts w:ascii="Candara" w:eastAsia="Calibri" w:hAnsi="Candara" w:cstheme="minorHAnsi"/>
          <w:spacing w:val="2"/>
          <w:sz w:val="24"/>
          <w:szCs w:val="24"/>
        </w:rPr>
        <w:t>i</w:t>
      </w:r>
      <w:r w:rsidR="008A6534" w:rsidRPr="00B576DF">
        <w:rPr>
          <w:rFonts w:ascii="Candara" w:eastAsia="Calibri" w:hAnsi="Candara" w:cstheme="minorHAnsi"/>
          <w:sz w:val="24"/>
          <w:szCs w:val="24"/>
        </w:rPr>
        <w:t xml:space="preserve">n a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b</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42"/>
          <w:sz w:val="24"/>
          <w:szCs w:val="24"/>
        </w:rPr>
        <w:t xml:space="preserve"> </w:t>
      </w:r>
      <w:r w:rsidR="008A6534" w:rsidRPr="00B576DF">
        <w:rPr>
          <w:rFonts w:ascii="Candara" w:eastAsia="Calibri" w:hAnsi="Candara" w:cstheme="minorHAnsi"/>
          <w:spacing w:val="2"/>
          <w:sz w:val="24"/>
          <w:szCs w:val="24"/>
        </w:rPr>
        <w:t>m</w:t>
      </w:r>
      <w:r w:rsidR="008A6534" w:rsidRPr="00B576DF">
        <w:rPr>
          <w:rFonts w:ascii="Candara" w:eastAsia="Calibri" w:hAnsi="Candara" w:cstheme="minorHAnsi"/>
          <w:sz w:val="24"/>
          <w:szCs w:val="24"/>
        </w:rPr>
        <w:t>a</w:t>
      </w:r>
      <w:r w:rsidR="008A6534" w:rsidRPr="00B576DF">
        <w:rPr>
          <w:rFonts w:ascii="Candara" w:eastAsia="Calibri" w:hAnsi="Candara" w:cstheme="minorHAnsi"/>
          <w:spacing w:val="-1"/>
          <w:sz w:val="24"/>
          <w:szCs w:val="24"/>
        </w:rPr>
        <w:t>n</w:t>
      </w:r>
      <w:r w:rsidR="008A6534" w:rsidRPr="00B576DF">
        <w:rPr>
          <w:rFonts w:ascii="Candara" w:eastAsia="Calibri" w:hAnsi="Candara" w:cstheme="minorHAnsi"/>
          <w:sz w:val="24"/>
          <w:szCs w:val="24"/>
        </w:rPr>
        <w:t>n</w:t>
      </w:r>
      <w:r w:rsidR="008A6534" w:rsidRPr="00B576DF">
        <w:rPr>
          <w:rFonts w:ascii="Candara" w:eastAsia="Calibri" w:hAnsi="Candara" w:cstheme="minorHAnsi"/>
          <w:spacing w:val="-5"/>
          <w:sz w:val="24"/>
          <w:szCs w:val="24"/>
        </w:rPr>
        <w:t>e</w:t>
      </w:r>
      <w:r w:rsidR="008A6534" w:rsidRPr="00B576DF">
        <w:rPr>
          <w:rFonts w:ascii="Candara" w:eastAsia="Calibri" w:hAnsi="Candara" w:cstheme="minorHAnsi"/>
          <w:sz w:val="24"/>
          <w:szCs w:val="24"/>
        </w:rPr>
        <w:t xml:space="preserve">r </w:t>
      </w:r>
      <w:r w:rsidR="008A6534" w:rsidRPr="00B576DF">
        <w:rPr>
          <w:rFonts w:ascii="Candara" w:eastAsia="Calibri" w:hAnsi="Candara" w:cstheme="minorHAnsi"/>
          <w:spacing w:val="2"/>
          <w:sz w:val="24"/>
          <w:szCs w:val="24"/>
        </w:rPr>
        <w:t>both</w:t>
      </w:r>
      <w:r w:rsidRPr="00B576DF">
        <w:rPr>
          <w:rFonts w:ascii="Candara" w:eastAsia="Calibri" w:hAnsi="Candara" w:cstheme="minorHAnsi"/>
          <w:spacing w:val="45"/>
          <w:sz w:val="24"/>
          <w:szCs w:val="24"/>
        </w:rPr>
        <w:t xml:space="preserve"> </w:t>
      </w:r>
      <w:r w:rsidRPr="00B576DF">
        <w:rPr>
          <w:rFonts w:ascii="Candara" w:eastAsia="Calibri" w:hAnsi="Candara" w:cstheme="minorHAnsi"/>
          <w:sz w:val="24"/>
          <w:szCs w:val="24"/>
        </w:rPr>
        <w:t>to the</w:t>
      </w:r>
      <w:r w:rsidRPr="00B576DF">
        <w:rPr>
          <w:rFonts w:ascii="Candara" w:eastAsia="Calibri" w:hAnsi="Candara" w:cstheme="minorHAnsi"/>
          <w:spacing w:val="2"/>
          <w:sz w:val="24"/>
          <w:szCs w:val="24"/>
        </w:rPr>
        <w:t>m</w:t>
      </w:r>
      <w:r w:rsidRPr="00B576DF">
        <w:rPr>
          <w:rFonts w:ascii="Candara" w:eastAsia="Calibri" w:hAnsi="Candara" w:cstheme="minorHAnsi"/>
          <w:spacing w:val="-2"/>
          <w:sz w:val="24"/>
          <w:szCs w:val="24"/>
        </w:rPr>
        <w:t>s</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ves</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nd</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r</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w</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ng</w:t>
      </w:r>
      <w:r w:rsidRPr="00B576DF">
        <w:rPr>
          <w:rFonts w:ascii="Candara" w:eastAsia="Calibri" w:hAnsi="Candara" w:cstheme="minorHAnsi"/>
          <w:spacing w:val="-6"/>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7"/>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de</w:t>
      </w:r>
      <w:r w:rsidRPr="00B576DF">
        <w:rPr>
          <w:rFonts w:ascii="Candara" w:eastAsia="Calibri" w:hAnsi="Candara" w:cstheme="minorHAnsi"/>
          <w:spacing w:val="2"/>
          <w:sz w:val="24"/>
          <w:szCs w:val="24"/>
        </w:rPr>
        <w:t>r</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7"/>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r</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y 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7"/>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p</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t</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th</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r</w:t>
      </w:r>
      <w:r w:rsidRPr="00B576DF">
        <w:rPr>
          <w:rFonts w:ascii="Candara" w:eastAsia="Calibri" w:hAnsi="Candara" w:cstheme="minorHAnsi"/>
          <w:spacing w:val="-5"/>
          <w:sz w:val="24"/>
          <w:szCs w:val="24"/>
        </w:rPr>
        <w:t xml:space="preserve"> </w:t>
      </w:r>
      <w:r w:rsidRPr="00B576DF">
        <w:rPr>
          <w:rFonts w:ascii="Candara" w:eastAsia="Calibri" w:hAnsi="Candara" w:cstheme="minorHAnsi"/>
          <w:sz w:val="24"/>
          <w:szCs w:val="24"/>
        </w:rPr>
        <w:t>peo</w:t>
      </w:r>
      <w:r w:rsidRPr="00B576DF">
        <w:rPr>
          <w:rFonts w:ascii="Candara" w:eastAsia="Calibri" w:hAnsi="Candara" w:cstheme="minorHAnsi"/>
          <w:spacing w:val="-6"/>
          <w:sz w:val="24"/>
          <w:szCs w:val="24"/>
        </w:rPr>
        <w:t>p</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6"/>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he</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r</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be</w:t>
      </w:r>
      <w:r w:rsidRPr="00B576DF">
        <w:rPr>
          <w:rFonts w:ascii="Candara" w:eastAsia="Calibri" w:hAnsi="Candara" w:cstheme="minorHAnsi"/>
          <w:spacing w:val="2"/>
          <w:sz w:val="24"/>
          <w:szCs w:val="24"/>
        </w:rPr>
        <w:t>l</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n</w:t>
      </w:r>
      <w:r w:rsidRPr="00B576DF">
        <w:rPr>
          <w:rFonts w:ascii="Candara" w:eastAsia="Calibri" w:hAnsi="Candara" w:cstheme="minorHAnsi"/>
          <w:spacing w:val="1"/>
          <w:sz w:val="24"/>
          <w:szCs w:val="24"/>
        </w:rPr>
        <w:t>g</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s</w:t>
      </w:r>
      <w:r w:rsidRPr="00B576DF">
        <w:rPr>
          <w:rFonts w:ascii="Candara" w:eastAsia="Calibri" w:hAnsi="Candara" w:cstheme="minorHAnsi"/>
          <w:spacing w:val="-4"/>
          <w:sz w:val="24"/>
          <w:szCs w:val="24"/>
        </w:rPr>
        <w:t xml:space="preserve"> </w:t>
      </w:r>
      <w:proofErr w:type="gramStart"/>
      <w:r w:rsidRPr="00B576DF">
        <w:rPr>
          <w:rFonts w:ascii="Candara" w:eastAsia="Calibri" w:hAnsi="Candara" w:cstheme="minorHAnsi"/>
          <w:sz w:val="24"/>
          <w:szCs w:val="24"/>
        </w:rPr>
        <w:t>at</w:t>
      </w:r>
      <w:r w:rsidRPr="00B576DF">
        <w:rPr>
          <w:rFonts w:ascii="Candara" w:eastAsia="Calibri" w:hAnsi="Candara" w:cstheme="minorHAnsi"/>
          <w:spacing w:val="-8"/>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l</w:t>
      </w:r>
      <w:r w:rsidRPr="00B576DF">
        <w:rPr>
          <w:rFonts w:ascii="Candara" w:eastAsia="Calibri" w:hAnsi="Candara" w:cstheme="minorHAnsi"/>
          <w:w w:val="101"/>
          <w:sz w:val="24"/>
          <w:szCs w:val="24"/>
        </w:rPr>
        <w:t xml:space="preserve">l </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i</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e</w:t>
      </w:r>
      <w:r w:rsidRPr="00B576DF">
        <w:rPr>
          <w:rFonts w:ascii="Candara" w:eastAsia="Calibri" w:hAnsi="Candara" w:cstheme="minorHAnsi"/>
          <w:spacing w:val="-6"/>
          <w:sz w:val="24"/>
          <w:szCs w:val="24"/>
        </w:rPr>
        <w:t>s</w:t>
      </w:r>
      <w:proofErr w:type="gramEnd"/>
      <w:r w:rsidRPr="00B576DF">
        <w:rPr>
          <w:rFonts w:ascii="Candara" w:eastAsia="Calibri" w:hAnsi="Candara" w:cstheme="minorHAnsi"/>
          <w:sz w:val="24"/>
          <w:szCs w:val="24"/>
        </w:rPr>
        <w:t>.</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2"/>
          <w:sz w:val="24"/>
          <w:szCs w:val="24"/>
        </w:rPr>
        <w:t>T</w:t>
      </w:r>
      <w:r w:rsidRPr="00B576DF">
        <w:rPr>
          <w:rFonts w:ascii="Candara" w:eastAsia="Calibri" w:hAnsi="Candara" w:cstheme="minorHAnsi"/>
          <w:sz w:val="24"/>
          <w:szCs w:val="24"/>
        </w:rPr>
        <w:t>hey</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ex</w:t>
      </w:r>
      <w:r w:rsidRPr="00B576DF">
        <w:rPr>
          <w:rFonts w:ascii="Candara" w:eastAsia="Calibri" w:hAnsi="Candara" w:cstheme="minorHAnsi"/>
          <w:spacing w:val="-1"/>
          <w:sz w:val="24"/>
          <w:szCs w:val="24"/>
        </w:rPr>
        <w:t>p</w:t>
      </w:r>
      <w:r w:rsidRPr="00B576DF">
        <w:rPr>
          <w:rFonts w:ascii="Candara" w:eastAsia="Calibri" w:hAnsi="Candara" w:cstheme="minorHAnsi"/>
          <w:spacing w:val="-4"/>
          <w:sz w:val="24"/>
          <w:szCs w:val="24"/>
        </w:rPr>
        <w:t>e</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ted</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w</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ys 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do</w:t>
      </w:r>
      <w:r w:rsidRPr="00B576DF">
        <w:rPr>
          <w:rFonts w:ascii="Candara" w:eastAsia="Calibri" w:hAnsi="Candara" w:cstheme="minorHAnsi"/>
          <w:spacing w:val="6"/>
          <w:sz w:val="24"/>
          <w:szCs w:val="24"/>
        </w:rPr>
        <w:t xml:space="preserve"> </w:t>
      </w:r>
      <w:r w:rsidRPr="00B576DF">
        <w:rPr>
          <w:rFonts w:ascii="Candara" w:eastAsia="Calibri" w:hAnsi="Candara" w:cstheme="minorHAnsi"/>
          <w:sz w:val="24"/>
          <w:szCs w:val="24"/>
        </w:rPr>
        <w:t>th</w:t>
      </w:r>
      <w:r w:rsidRPr="00B576DF">
        <w:rPr>
          <w:rFonts w:ascii="Candara" w:eastAsia="Calibri" w:hAnsi="Candara" w:cstheme="minorHAnsi"/>
          <w:spacing w:val="-5"/>
          <w:sz w:val="24"/>
          <w:szCs w:val="24"/>
        </w:rPr>
        <w:t>e</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be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wh</w:t>
      </w:r>
      <w:r w:rsidRPr="00B576DF">
        <w:rPr>
          <w:rFonts w:ascii="Candara" w:eastAsia="Calibri" w:hAnsi="Candara" w:cstheme="minorHAnsi"/>
          <w:spacing w:val="-1"/>
          <w:sz w:val="24"/>
          <w:szCs w:val="24"/>
        </w:rPr>
        <w:t>a</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ev</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r</w:t>
      </w:r>
      <w:r w:rsidRPr="00B576DF">
        <w:rPr>
          <w:rFonts w:ascii="Candara" w:eastAsia="Calibri" w:hAnsi="Candara" w:cstheme="minorHAnsi"/>
          <w:spacing w:val="5"/>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s</w:t>
      </w:r>
      <w:r w:rsidRPr="00B576DF">
        <w:rPr>
          <w:rFonts w:ascii="Candara" w:eastAsia="Calibri" w:hAnsi="Candara" w:cstheme="minorHAnsi"/>
          <w:sz w:val="24"/>
          <w:szCs w:val="24"/>
        </w:rPr>
        <w:t>pe</w:t>
      </w:r>
      <w:r w:rsidRPr="00B576DF">
        <w:rPr>
          <w:rFonts w:ascii="Candara" w:eastAsia="Calibri" w:hAnsi="Candara" w:cstheme="minorHAnsi"/>
          <w:spacing w:val="3"/>
          <w:sz w:val="24"/>
          <w:szCs w:val="24"/>
        </w:rPr>
        <w:t>c</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o</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w</w:t>
      </w:r>
      <w:r w:rsidRPr="00B576DF">
        <w:rPr>
          <w:rFonts w:ascii="Candara" w:eastAsia="Calibri" w:hAnsi="Candara" w:cstheme="minorHAnsi"/>
          <w:spacing w:val="-1"/>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k</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hey</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en</w:t>
      </w:r>
      <w:r w:rsidRPr="00B576DF">
        <w:rPr>
          <w:rFonts w:ascii="Candara" w:eastAsia="Calibri" w:hAnsi="Candara" w:cstheme="minorHAnsi"/>
          <w:spacing w:val="1"/>
          <w:sz w:val="24"/>
          <w:szCs w:val="24"/>
        </w:rPr>
        <w:t>g</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ed</w:t>
      </w:r>
      <w:r w:rsidR="008A6534" w:rsidRPr="00B576DF">
        <w:rPr>
          <w:rFonts w:ascii="Candara" w:eastAsia="Calibri" w:hAnsi="Candara" w:cstheme="minorHAnsi"/>
          <w:sz w:val="24"/>
          <w:szCs w:val="24"/>
        </w:rPr>
        <w:t>,</w:t>
      </w:r>
      <w:r w:rsidRPr="00B576DF">
        <w:rPr>
          <w:rFonts w:ascii="Candara" w:eastAsia="Calibri" w:hAnsi="Candara" w:cstheme="minorHAnsi"/>
          <w:spacing w:val="6"/>
          <w:sz w:val="24"/>
          <w:szCs w:val="24"/>
        </w:rPr>
        <w:t xml:space="preserve"> </w:t>
      </w:r>
      <w:r w:rsidRPr="00B576DF">
        <w:rPr>
          <w:rFonts w:ascii="Candara" w:eastAsia="Calibri" w:hAnsi="Candara" w:cstheme="minorHAnsi"/>
          <w:sz w:val="24"/>
          <w:szCs w:val="24"/>
        </w:rPr>
        <w:t>w</w:t>
      </w:r>
      <w:r w:rsidRPr="00B576DF">
        <w:rPr>
          <w:rFonts w:ascii="Candara" w:eastAsia="Calibri" w:hAnsi="Candara" w:cstheme="minorHAnsi"/>
          <w:spacing w:val="-6"/>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k</w:t>
      </w:r>
      <w:r w:rsidR="008A6534" w:rsidRPr="00B576DF">
        <w:rPr>
          <w:rFonts w:ascii="Candara" w:eastAsia="Calibri" w:hAnsi="Candara" w:cstheme="minorHAnsi"/>
          <w:sz w:val="24"/>
          <w:szCs w:val="24"/>
        </w:rPr>
        <w:t>ing</w:t>
      </w:r>
      <w:r w:rsidRPr="00B576DF">
        <w:rPr>
          <w:rFonts w:ascii="Candara" w:eastAsia="Calibri" w:hAnsi="Candara" w:cstheme="minorHAnsi"/>
          <w:spacing w:val="3"/>
          <w:sz w:val="24"/>
          <w:szCs w:val="24"/>
        </w:rPr>
        <w:t xml:space="preserve"> </w:t>
      </w:r>
      <w:r w:rsidR="008A6534" w:rsidRPr="00B576DF">
        <w:rPr>
          <w:rFonts w:ascii="Candara" w:eastAsia="Calibri" w:hAnsi="Candara" w:cstheme="minorHAnsi"/>
          <w:sz w:val="24"/>
          <w:szCs w:val="24"/>
        </w:rPr>
        <w:t>at and above</w:t>
      </w:r>
      <w:r w:rsidRPr="00B576DF">
        <w:rPr>
          <w:rFonts w:ascii="Candara" w:eastAsia="Calibri" w:hAnsi="Candara" w:cstheme="minorHAnsi"/>
          <w:sz w:val="24"/>
          <w:szCs w:val="24"/>
        </w:rPr>
        <w:t xml:space="preserve"> </w:t>
      </w:r>
      <w:r w:rsidR="008A6534" w:rsidRPr="00B576DF">
        <w:rPr>
          <w:rFonts w:ascii="Candara" w:eastAsia="Calibri" w:hAnsi="Candara" w:cstheme="minorHAnsi"/>
          <w:sz w:val="24"/>
          <w:szCs w:val="24"/>
        </w:rPr>
        <w:t xml:space="preserve">age-related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nd</w:t>
      </w:r>
      <w:r w:rsidRPr="00B576DF">
        <w:rPr>
          <w:rFonts w:ascii="Candara" w:eastAsia="Calibri" w:hAnsi="Candara" w:cstheme="minorHAnsi"/>
          <w:spacing w:val="-1"/>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d</w:t>
      </w:r>
      <w:r w:rsidRPr="00B576DF">
        <w:rPr>
          <w:rFonts w:ascii="Candara" w:eastAsia="Calibri" w:hAnsi="Candara" w:cstheme="minorHAnsi"/>
          <w:spacing w:val="-7"/>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12"/>
          <w:sz w:val="24"/>
          <w:szCs w:val="24"/>
        </w:rPr>
        <w:t xml:space="preserve"> </w:t>
      </w:r>
      <w:r w:rsidRPr="00B576DF">
        <w:rPr>
          <w:rFonts w:ascii="Candara" w:eastAsia="Calibri" w:hAnsi="Candara" w:cstheme="minorHAnsi"/>
          <w:spacing w:val="-5"/>
          <w:sz w:val="24"/>
          <w:szCs w:val="24"/>
        </w:rPr>
        <w:t>b</w:t>
      </w:r>
      <w:r w:rsidRPr="00B576DF">
        <w:rPr>
          <w:rFonts w:ascii="Candara" w:eastAsia="Calibri" w:hAnsi="Candara" w:cstheme="minorHAnsi"/>
          <w:sz w:val="24"/>
          <w:szCs w:val="24"/>
        </w:rPr>
        <w:t>e</w:t>
      </w:r>
      <w:r w:rsidRPr="00B576DF">
        <w:rPr>
          <w:rFonts w:ascii="Candara" w:eastAsia="Calibri" w:hAnsi="Candara" w:cstheme="minorHAnsi"/>
          <w:spacing w:val="-6"/>
          <w:sz w:val="24"/>
          <w:szCs w:val="24"/>
        </w:rPr>
        <w:t xml:space="preserve"> </w:t>
      </w:r>
      <w:r w:rsidR="008A6534" w:rsidRPr="00B576DF">
        <w:rPr>
          <w:rFonts w:ascii="Candara" w:eastAsia="Calibri" w:hAnsi="Candara" w:cstheme="minorHAnsi"/>
          <w:sz w:val="24"/>
          <w:szCs w:val="24"/>
        </w:rPr>
        <w:t>encouraged</w:t>
      </w:r>
      <w:r w:rsidRPr="00B576DF">
        <w:rPr>
          <w:rFonts w:ascii="Candara" w:eastAsia="Calibri" w:hAnsi="Candara" w:cstheme="minorHAnsi"/>
          <w:sz w:val="24"/>
          <w:szCs w:val="24"/>
        </w:rPr>
        <w:t>.</w:t>
      </w:r>
      <w:r w:rsidRPr="00B576DF">
        <w:rPr>
          <w:rFonts w:ascii="Candara" w:eastAsia="Calibri" w:hAnsi="Candara" w:cstheme="minorHAnsi"/>
          <w:spacing w:val="29"/>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6"/>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9"/>
          <w:sz w:val="24"/>
          <w:szCs w:val="24"/>
        </w:rPr>
        <w:t xml:space="preserve"> </w:t>
      </w:r>
      <w:r w:rsidR="00CD7510" w:rsidRPr="00B576DF">
        <w:rPr>
          <w:rFonts w:ascii="Candara" w:eastAsia="Calibri" w:hAnsi="Candara" w:cstheme="minorHAnsi"/>
          <w:sz w:val="24"/>
          <w:szCs w:val="24"/>
        </w:rPr>
        <w:t>w</w:t>
      </w:r>
      <w:r w:rsidR="00CD7510" w:rsidRPr="00B576DF">
        <w:rPr>
          <w:rFonts w:ascii="Candara" w:eastAsia="Calibri" w:hAnsi="Candara" w:cstheme="minorHAnsi"/>
          <w:spacing w:val="-1"/>
          <w:sz w:val="24"/>
          <w:szCs w:val="24"/>
        </w:rPr>
        <w:t>a</w:t>
      </w:r>
      <w:r w:rsidR="00CD7510" w:rsidRPr="00B576DF">
        <w:rPr>
          <w:rFonts w:ascii="Candara" w:eastAsia="Calibri" w:hAnsi="Candara" w:cstheme="minorHAnsi"/>
          <w:sz w:val="24"/>
          <w:szCs w:val="24"/>
        </w:rPr>
        <w:t>y,</w:t>
      </w:r>
      <w:r w:rsidRPr="00B576DF">
        <w:rPr>
          <w:rFonts w:ascii="Candara" w:eastAsia="Calibri" w:hAnsi="Candara" w:cstheme="minorHAnsi"/>
          <w:spacing w:val="-12"/>
          <w:sz w:val="24"/>
          <w:szCs w:val="24"/>
        </w:rPr>
        <w:t xml:space="preserve"> </w:t>
      </w:r>
      <w:r w:rsidRPr="00B576DF">
        <w:rPr>
          <w:rFonts w:ascii="Candara" w:eastAsia="Calibri" w:hAnsi="Candara" w:cstheme="minorHAnsi"/>
          <w:sz w:val="24"/>
          <w:szCs w:val="24"/>
        </w:rPr>
        <w:t>we</w:t>
      </w:r>
      <w:r w:rsidRPr="00B576DF">
        <w:rPr>
          <w:rFonts w:ascii="Candara" w:eastAsia="Calibri" w:hAnsi="Candara" w:cstheme="minorHAnsi"/>
          <w:spacing w:val="-6"/>
          <w:sz w:val="24"/>
          <w:szCs w:val="24"/>
        </w:rPr>
        <w:t xml:space="preserve"> </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p</w:t>
      </w:r>
      <w:r w:rsidRPr="00B576DF">
        <w:rPr>
          <w:rFonts w:ascii="Candara" w:eastAsia="Calibri" w:hAnsi="Candara" w:cstheme="minorHAnsi"/>
          <w:sz w:val="24"/>
          <w:szCs w:val="24"/>
        </w:rPr>
        <w:t>e</w:t>
      </w:r>
      <w:r w:rsidRPr="00B576DF">
        <w:rPr>
          <w:rFonts w:ascii="Candara" w:eastAsia="Calibri" w:hAnsi="Candara" w:cstheme="minorHAnsi"/>
          <w:spacing w:val="-6"/>
          <w:sz w:val="24"/>
          <w:szCs w:val="24"/>
        </w:rPr>
        <w:t xml:space="preserve"> </w:t>
      </w:r>
      <w:r w:rsidRPr="00B576DF">
        <w:rPr>
          <w:rFonts w:ascii="Candara" w:eastAsia="Calibri" w:hAnsi="Candara" w:cstheme="minorHAnsi"/>
          <w:sz w:val="24"/>
          <w:szCs w:val="24"/>
        </w:rPr>
        <w:t>th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t</w:t>
      </w:r>
      <w:r w:rsidRPr="00B576DF">
        <w:rPr>
          <w:rFonts w:ascii="Candara" w:eastAsia="Calibri" w:hAnsi="Candara" w:cstheme="minorHAnsi"/>
          <w:spacing w:val="-11"/>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hey</w:t>
      </w:r>
      <w:r w:rsidRPr="00B576DF">
        <w:rPr>
          <w:rFonts w:ascii="Candara" w:eastAsia="Calibri" w:hAnsi="Candara" w:cstheme="minorHAnsi"/>
          <w:spacing w:val="-6"/>
          <w:sz w:val="24"/>
          <w:szCs w:val="24"/>
        </w:rPr>
        <w:t xml:space="preserve"> </w:t>
      </w:r>
      <w:r w:rsidRPr="00B576DF">
        <w:rPr>
          <w:rFonts w:ascii="Candara" w:eastAsia="Calibri" w:hAnsi="Candara" w:cstheme="minorHAnsi"/>
          <w:sz w:val="24"/>
          <w:szCs w:val="24"/>
        </w:rPr>
        <w:t>w</w:t>
      </w:r>
      <w:r w:rsidRPr="00B576DF">
        <w:rPr>
          <w:rFonts w:ascii="Candara" w:eastAsia="Calibri" w:hAnsi="Candara" w:cstheme="minorHAnsi"/>
          <w:spacing w:val="-3"/>
          <w:sz w:val="24"/>
          <w:szCs w:val="24"/>
        </w:rPr>
        <w:t>i</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l</w:t>
      </w:r>
      <w:r w:rsidRPr="00B576DF">
        <w:rPr>
          <w:rFonts w:ascii="Candara" w:eastAsia="Calibri" w:hAnsi="Candara" w:cstheme="minorHAnsi"/>
          <w:spacing w:val="-9"/>
          <w:sz w:val="24"/>
          <w:szCs w:val="24"/>
        </w:rPr>
        <w:t xml:space="preserve"> </w:t>
      </w:r>
      <w:r w:rsidRPr="00B576DF">
        <w:rPr>
          <w:rFonts w:ascii="Candara" w:eastAsia="Calibri" w:hAnsi="Candara" w:cstheme="minorHAnsi"/>
          <w:sz w:val="24"/>
          <w:szCs w:val="24"/>
        </w:rPr>
        <w:t>dev</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l</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p</w:t>
      </w:r>
      <w:r w:rsidRPr="00B576DF">
        <w:rPr>
          <w:rFonts w:ascii="Candara" w:eastAsia="Calibri" w:hAnsi="Candara" w:cstheme="minorHAnsi"/>
          <w:spacing w:val="-7"/>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o</w:t>
      </w:r>
      <w:r w:rsidRPr="00B576DF">
        <w:rPr>
          <w:rFonts w:ascii="Candara" w:eastAsia="Calibri" w:hAnsi="Candara" w:cstheme="minorHAnsi"/>
          <w:spacing w:val="-7"/>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ve</w:t>
      </w:r>
      <w:r w:rsidRPr="00B576DF">
        <w:rPr>
          <w:rFonts w:ascii="Candara" w:eastAsia="Calibri" w:hAnsi="Candara" w:cstheme="minorHAnsi"/>
          <w:spacing w:val="-9"/>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t</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u</w:t>
      </w:r>
      <w:r w:rsidRPr="00B576DF">
        <w:rPr>
          <w:rFonts w:ascii="Candara" w:eastAsia="Calibri" w:hAnsi="Candara" w:cstheme="minorHAnsi"/>
          <w:sz w:val="24"/>
          <w:szCs w:val="24"/>
        </w:rPr>
        <w:t>des</w:t>
      </w:r>
      <w:r w:rsidRPr="00B576DF">
        <w:rPr>
          <w:rFonts w:ascii="Candara" w:eastAsia="Calibri" w:hAnsi="Candara" w:cstheme="minorHAnsi"/>
          <w:spacing w:val="-8"/>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w</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ds</w:t>
      </w:r>
      <w:r w:rsidRPr="00B576DF">
        <w:rPr>
          <w:rFonts w:ascii="Candara" w:eastAsia="Calibri" w:hAnsi="Candara" w:cstheme="minorHAnsi"/>
          <w:spacing w:val="-9"/>
          <w:sz w:val="24"/>
          <w:szCs w:val="24"/>
        </w:rPr>
        <w:t xml:space="preserve"> </w:t>
      </w:r>
      <w:r w:rsidRPr="00B576DF">
        <w:rPr>
          <w:rFonts w:ascii="Candara" w:eastAsia="Calibri" w:hAnsi="Candara" w:cstheme="minorHAnsi"/>
          <w:spacing w:val="2"/>
          <w:w w:val="101"/>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g</w:t>
      </w:r>
      <w:r w:rsidRPr="00B576DF">
        <w:rPr>
          <w:rFonts w:ascii="Candara" w:eastAsia="Calibri" w:hAnsi="Candara" w:cstheme="minorHAnsi"/>
          <w:w w:val="101"/>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de</w:t>
      </w:r>
      <w:r w:rsidRPr="00B576DF">
        <w:rPr>
          <w:rFonts w:ascii="Candara" w:eastAsia="Calibri" w:hAnsi="Candara" w:cstheme="minorHAnsi"/>
          <w:spacing w:val="-7"/>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ac</w:t>
      </w:r>
      <w:r w:rsidRPr="00B576DF">
        <w:rPr>
          <w:rFonts w:ascii="Candara" w:eastAsia="Calibri" w:hAnsi="Candara" w:cstheme="minorHAnsi"/>
          <w:spacing w:val="-4"/>
          <w:sz w:val="24"/>
          <w:szCs w:val="24"/>
        </w:rPr>
        <w:t>h</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ev</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j</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b</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we</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l</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7"/>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4"/>
          <w:sz w:val="24"/>
          <w:szCs w:val="24"/>
        </w:rPr>
        <w:t>f</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den</w:t>
      </w:r>
      <w:r w:rsidRPr="00B576DF">
        <w:rPr>
          <w:rFonts w:ascii="Candara" w:eastAsia="Calibri" w:hAnsi="Candara" w:cstheme="minorHAnsi"/>
          <w:spacing w:val="-4"/>
          <w:sz w:val="24"/>
          <w:szCs w:val="24"/>
        </w:rPr>
        <w:t>c</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o</w:t>
      </w:r>
      <w:r w:rsidRPr="00B576DF">
        <w:rPr>
          <w:rFonts w:ascii="Candara" w:eastAsia="Calibri" w:hAnsi="Candara" w:cstheme="minorHAnsi"/>
          <w:sz w:val="24"/>
          <w:szCs w:val="24"/>
        </w:rPr>
        <w:t>wn</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b</w:t>
      </w:r>
      <w:r w:rsidRPr="00B576DF">
        <w:rPr>
          <w:rFonts w:ascii="Candara" w:eastAsia="Calibri" w:hAnsi="Candara" w:cstheme="minorHAnsi"/>
          <w:spacing w:val="2"/>
          <w:sz w:val="24"/>
          <w:szCs w:val="24"/>
        </w:rPr>
        <w:t>i</w:t>
      </w:r>
      <w:r w:rsidRPr="00B576DF">
        <w:rPr>
          <w:rFonts w:ascii="Candara" w:eastAsia="Calibri" w:hAnsi="Candara" w:cstheme="minorHAnsi"/>
          <w:spacing w:val="-3"/>
          <w:sz w:val="24"/>
          <w:szCs w:val="24"/>
        </w:rPr>
        <w:t>l</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ty to</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c</w:t>
      </w:r>
      <w:r w:rsidRPr="00B576DF">
        <w:rPr>
          <w:rFonts w:ascii="Candara" w:eastAsia="Calibri" w:hAnsi="Candara" w:cstheme="minorHAnsi"/>
          <w:spacing w:val="-4"/>
          <w:sz w:val="24"/>
          <w:szCs w:val="24"/>
        </w:rPr>
        <w:t>c</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e</w:t>
      </w:r>
      <w:r w:rsidRPr="00B576DF">
        <w:rPr>
          <w:rFonts w:ascii="Candara" w:eastAsia="Calibri" w:hAnsi="Candara" w:cstheme="minorHAnsi"/>
          <w:sz w:val="24"/>
          <w:szCs w:val="24"/>
        </w:rPr>
        <w:t>d.</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1"/>
          <w:sz w:val="24"/>
          <w:szCs w:val="24"/>
        </w:rPr>
        <w:t>P</w:t>
      </w:r>
      <w:r w:rsidRPr="00B576DF">
        <w:rPr>
          <w:rFonts w:ascii="Candara" w:eastAsia="Calibri" w:hAnsi="Candara" w:cstheme="minorHAnsi"/>
          <w:sz w:val="24"/>
          <w:szCs w:val="24"/>
        </w:rPr>
        <w:t>up</w:t>
      </w:r>
      <w:r w:rsidRPr="00B576DF">
        <w:rPr>
          <w:rFonts w:ascii="Candara" w:eastAsia="Calibri" w:hAnsi="Candara" w:cstheme="minorHAnsi"/>
          <w:spacing w:val="-4"/>
          <w:sz w:val="24"/>
          <w:szCs w:val="24"/>
        </w:rPr>
        <w:t>i</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s</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a</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 xml:space="preserve">ents </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e</w:t>
      </w:r>
      <w:r w:rsidRPr="00B576DF">
        <w:rPr>
          <w:rFonts w:ascii="Candara" w:eastAsia="Calibri" w:hAnsi="Candara" w:cstheme="minorHAnsi"/>
          <w:sz w:val="24"/>
          <w:szCs w:val="24"/>
        </w:rPr>
        <w:t>d to</w:t>
      </w:r>
      <w:r w:rsidRPr="00B576DF">
        <w:rPr>
          <w:rFonts w:ascii="Candara" w:eastAsia="Calibri" w:hAnsi="Candara" w:cstheme="minorHAnsi"/>
          <w:spacing w:val="5"/>
          <w:sz w:val="24"/>
          <w:szCs w:val="24"/>
        </w:rPr>
        <w:t xml:space="preserve"> </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ve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4"/>
          <w:sz w:val="24"/>
          <w:szCs w:val="24"/>
        </w:rPr>
        <w:t>c</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r</w:t>
      </w:r>
      <w:r w:rsidRPr="00B576DF">
        <w:rPr>
          <w:rFonts w:ascii="Candara" w:eastAsia="Calibri" w:hAnsi="Candara" w:cstheme="minorHAnsi"/>
          <w:spacing w:val="5"/>
          <w:sz w:val="24"/>
          <w:szCs w:val="24"/>
        </w:rPr>
        <w:t xml:space="preserve"> </w:t>
      </w:r>
      <w:r w:rsidRPr="00B576DF">
        <w:rPr>
          <w:rFonts w:ascii="Candara" w:eastAsia="Calibri" w:hAnsi="Candara" w:cstheme="minorHAnsi"/>
          <w:sz w:val="24"/>
          <w:szCs w:val="24"/>
        </w:rPr>
        <w:t>un</w:t>
      </w:r>
      <w:r w:rsidRPr="00B576DF">
        <w:rPr>
          <w:rFonts w:ascii="Candara" w:eastAsia="Calibri" w:hAnsi="Candara" w:cstheme="minorHAnsi"/>
          <w:spacing w:val="-1"/>
          <w:sz w:val="24"/>
          <w:szCs w:val="24"/>
        </w:rPr>
        <w:t>d</w:t>
      </w:r>
      <w:r w:rsidRPr="00B576DF">
        <w:rPr>
          <w:rFonts w:ascii="Candara" w:eastAsia="Calibri" w:hAnsi="Candara" w:cstheme="minorHAnsi"/>
          <w:spacing w:val="-4"/>
          <w:sz w:val="24"/>
          <w:szCs w:val="24"/>
        </w:rPr>
        <w:t>e</w:t>
      </w:r>
      <w:r w:rsidRPr="00B576DF">
        <w:rPr>
          <w:rFonts w:ascii="Candara" w:eastAsia="Calibri" w:hAnsi="Candara" w:cstheme="minorHAnsi"/>
          <w:spacing w:val="1"/>
          <w:sz w:val="24"/>
          <w:szCs w:val="24"/>
        </w:rPr>
        <w:t>r</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nd</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g</w:t>
      </w:r>
      <w:r w:rsidRPr="00B576DF">
        <w:rPr>
          <w:rFonts w:ascii="Candara" w:eastAsia="Calibri" w:hAnsi="Candara" w:cstheme="minorHAnsi"/>
          <w:spacing w:val="7"/>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7"/>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he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pacing w:val="4"/>
          <w:sz w:val="24"/>
          <w:szCs w:val="24"/>
        </w:rPr>
        <w:t>t</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 xml:space="preserve">ds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beh</w:t>
      </w:r>
      <w:r w:rsidRPr="00B576DF">
        <w:rPr>
          <w:rFonts w:ascii="Candara" w:eastAsia="Calibri" w:hAnsi="Candara" w:cstheme="minorHAnsi"/>
          <w:spacing w:val="-6"/>
          <w:sz w:val="24"/>
          <w:szCs w:val="24"/>
        </w:rPr>
        <w:t>a</w:t>
      </w:r>
      <w:r w:rsidRPr="00B576DF">
        <w:rPr>
          <w:rFonts w:ascii="Candara" w:eastAsia="Calibri" w:hAnsi="Candara" w:cstheme="minorHAnsi"/>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u</w:t>
      </w:r>
      <w:r w:rsidRPr="00B576DF">
        <w:rPr>
          <w:rFonts w:ascii="Candara" w:eastAsia="Calibri" w:hAnsi="Candara" w:cstheme="minorHAnsi"/>
          <w:sz w:val="24"/>
          <w:szCs w:val="24"/>
        </w:rPr>
        <w:t>r</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ex</w:t>
      </w:r>
      <w:r w:rsidRPr="00B576DF">
        <w:rPr>
          <w:rFonts w:ascii="Candara" w:eastAsia="Calibri" w:hAnsi="Candara" w:cstheme="minorHAnsi"/>
          <w:spacing w:val="-1"/>
          <w:sz w:val="24"/>
          <w:szCs w:val="24"/>
        </w:rPr>
        <w:t>p</w:t>
      </w:r>
      <w:r w:rsidRPr="00B576DF">
        <w:rPr>
          <w:rFonts w:ascii="Candara" w:eastAsia="Calibri" w:hAnsi="Candara" w:cstheme="minorHAnsi"/>
          <w:spacing w:val="-4"/>
          <w:sz w:val="24"/>
          <w:szCs w:val="24"/>
        </w:rPr>
        <w:t>e</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ted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w</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th</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7"/>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pacing w:val="-4"/>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oo</w:t>
      </w:r>
      <w:r w:rsidRPr="00B576DF">
        <w:rPr>
          <w:rFonts w:ascii="Candara" w:eastAsia="Calibri" w:hAnsi="Candara" w:cstheme="minorHAnsi"/>
          <w:sz w:val="24"/>
          <w:szCs w:val="24"/>
        </w:rPr>
        <w:t>l</w:t>
      </w:r>
      <w:r w:rsidRPr="00B576DF">
        <w:rPr>
          <w:rFonts w:ascii="Candara" w:eastAsia="Calibri" w:hAnsi="Candara" w:cstheme="minorHAnsi"/>
          <w:spacing w:val="5"/>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k</w:t>
      </w:r>
      <w:r w:rsidRPr="00B576DF">
        <w:rPr>
          <w:rFonts w:ascii="Candara" w:eastAsia="Calibri" w:hAnsi="Candara" w:cstheme="minorHAnsi"/>
          <w:spacing w:val="-1"/>
          <w:sz w:val="24"/>
          <w:szCs w:val="24"/>
        </w:rPr>
        <w:t>no</w:t>
      </w:r>
      <w:r w:rsidRPr="00B576DF">
        <w:rPr>
          <w:rFonts w:ascii="Candara" w:eastAsia="Calibri" w:hAnsi="Candara" w:cstheme="minorHAnsi"/>
          <w:sz w:val="24"/>
          <w:szCs w:val="24"/>
        </w:rPr>
        <w:t>w</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t</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th</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y 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8"/>
          <w:sz w:val="24"/>
          <w:szCs w:val="24"/>
        </w:rPr>
        <w:t xml:space="preserve"> </w:t>
      </w:r>
      <w:r w:rsidRPr="00B576DF">
        <w:rPr>
          <w:rFonts w:ascii="Candara" w:eastAsia="Calibri" w:hAnsi="Candara" w:cstheme="minorHAnsi"/>
          <w:b/>
          <w:spacing w:val="2"/>
          <w:sz w:val="24"/>
          <w:szCs w:val="24"/>
        </w:rPr>
        <w:t>c</w:t>
      </w:r>
      <w:r w:rsidRPr="00B576DF">
        <w:rPr>
          <w:rFonts w:ascii="Candara" w:eastAsia="Calibri" w:hAnsi="Candara" w:cstheme="minorHAnsi"/>
          <w:b/>
          <w:spacing w:val="-3"/>
          <w:sz w:val="24"/>
          <w:szCs w:val="24"/>
        </w:rPr>
        <w:t>o</w:t>
      </w:r>
      <w:r w:rsidRPr="00B576DF">
        <w:rPr>
          <w:rFonts w:ascii="Candara" w:eastAsia="Calibri" w:hAnsi="Candara" w:cstheme="minorHAnsi"/>
          <w:b/>
          <w:spacing w:val="2"/>
          <w:sz w:val="24"/>
          <w:szCs w:val="24"/>
        </w:rPr>
        <w:t>n</w:t>
      </w:r>
      <w:r w:rsidRPr="00B576DF">
        <w:rPr>
          <w:rFonts w:ascii="Candara" w:eastAsia="Calibri" w:hAnsi="Candara" w:cstheme="minorHAnsi"/>
          <w:b/>
          <w:spacing w:val="1"/>
          <w:sz w:val="24"/>
          <w:szCs w:val="24"/>
        </w:rPr>
        <w:t>s</w:t>
      </w:r>
      <w:r w:rsidRPr="00B576DF">
        <w:rPr>
          <w:rFonts w:ascii="Candara" w:eastAsia="Calibri" w:hAnsi="Candara" w:cstheme="minorHAnsi"/>
          <w:b/>
          <w:spacing w:val="-2"/>
          <w:sz w:val="24"/>
          <w:szCs w:val="24"/>
        </w:rPr>
        <w:t>i</w:t>
      </w:r>
      <w:r w:rsidRPr="00B576DF">
        <w:rPr>
          <w:rFonts w:ascii="Candara" w:eastAsia="Calibri" w:hAnsi="Candara" w:cstheme="minorHAnsi"/>
          <w:b/>
          <w:spacing w:val="-4"/>
          <w:sz w:val="24"/>
          <w:szCs w:val="24"/>
        </w:rPr>
        <w:t>s</w:t>
      </w:r>
      <w:r w:rsidRPr="00B576DF">
        <w:rPr>
          <w:rFonts w:ascii="Candara" w:eastAsia="Calibri" w:hAnsi="Candara" w:cstheme="minorHAnsi"/>
          <w:b/>
          <w:spacing w:val="2"/>
          <w:sz w:val="24"/>
          <w:szCs w:val="24"/>
        </w:rPr>
        <w:t>t</w:t>
      </w:r>
      <w:r w:rsidRPr="00B576DF">
        <w:rPr>
          <w:rFonts w:ascii="Candara" w:eastAsia="Calibri" w:hAnsi="Candara" w:cstheme="minorHAnsi"/>
          <w:b/>
          <w:spacing w:val="-6"/>
          <w:sz w:val="24"/>
          <w:szCs w:val="24"/>
        </w:rPr>
        <w:t>e</w:t>
      </w:r>
      <w:r w:rsidRPr="00B576DF">
        <w:rPr>
          <w:rFonts w:ascii="Candara" w:eastAsia="Calibri" w:hAnsi="Candara" w:cstheme="minorHAnsi"/>
          <w:b/>
          <w:spacing w:val="2"/>
          <w:sz w:val="24"/>
          <w:szCs w:val="24"/>
        </w:rPr>
        <w:t>nt</w:t>
      </w:r>
      <w:r w:rsidRPr="00B576DF">
        <w:rPr>
          <w:rFonts w:ascii="Candara" w:eastAsia="Calibri" w:hAnsi="Candara" w:cstheme="minorHAnsi"/>
          <w:b/>
          <w:spacing w:val="-2"/>
          <w:sz w:val="24"/>
          <w:szCs w:val="24"/>
        </w:rPr>
        <w:t>l</w:t>
      </w:r>
      <w:r w:rsidRPr="00B576DF">
        <w:rPr>
          <w:rFonts w:ascii="Candara" w:eastAsia="Calibri" w:hAnsi="Candara" w:cstheme="minorHAnsi"/>
          <w:b/>
          <w:sz w:val="24"/>
          <w:szCs w:val="24"/>
        </w:rPr>
        <w:t>y</w:t>
      </w:r>
      <w:r w:rsidRPr="00B576DF">
        <w:rPr>
          <w:rFonts w:ascii="Candara" w:eastAsia="Calibri" w:hAnsi="Candara" w:cstheme="minorHAnsi"/>
          <w:b/>
          <w:spacing w:val="11"/>
          <w:sz w:val="24"/>
          <w:szCs w:val="24"/>
        </w:rPr>
        <w:t xml:space="preserve"> </w:t>
      </w:r>
      <w:r w:rsidRPr="00B576DF">
        <w:rPr>
          <w:rFonts w:ascii="Candara" w:eastAsia="Calibri" w:hAnsi="Candara" w:cstheme="minorHAnsi"/>
          <w:b/>
          <w:spacing w:val="1"/>
          <w:sz w:val="24"/>
          <w:szCs w:val="24"/>
        </w:rPr>
        <w:t>a</w:t>
      </w:r>
      <w:r w:rsidRPr="00B576DF">
        <w:rPr>
          <w:rFonts w:ascii="Candara" w:eastAsia="Calibri" w:hAnsi="Candara" w:cstheme="minorHAnsi"/>
          <w:b/>
          <w:spacing w:val="-3"/>
          <w:sz w:val="24"/>
          <w:szCs w:val="24"/>
        </w:rPr>
        <w:t>n</w:t>
      </w:r>
      <w:r w:rsidRPr="00B576DF">
        <w:rPr>
          <w:rFonts w:ascii="Candara" w:eastAsia="Calibri" w:hAnsi="Candara" w:cstheme="minorHAnsi"/>
          <w:b/>
          <w:sz w:val="24"/>
          <w:szCs w:val="24"/>
        </w:rPr>
        <w:t>d</w:t>
      </w:r>
      <w:r w:rsidRPr="00B576DF">
        <w:rPr>
          <w:rFonts w:ascii="Candara" w:eastAsia="Calibri" w:hAnsi="Candara" w:cstheme="minorHAnsi"/>
          <w:b/>
          <w:spacing w:val="14"/>
          <w:sz w:val="24"/>
          <w:szCs w:val="24"/>
        </w:rPr>
        <w:t xml:space="preserve"> </w:t>
      </w:r>
      <w:r w:rsidRPr="00B576DF">
        <w:rPr>
          <w:rFonts w:ascii="Candara" w:eastAsia="Calibri" w:hAnsi="Candara" w:cstheme="minorHAnsi"/>
          <w:b/>
          <w:spacing w:val="-6"/>
          <w:sz w:val="24"/>
          <w:szCs w:val="24"/>
        </w:rPr>
        <w:t>f</w:t>
      </w:r>
      <w:r w:rsidRPr="00B576DF">
        <w:rPr>
          <w:rFonts w:ascii="Candara" w:eastAsia="Calibri" w:hAnsi="Candara" w:cstheme="minorHAnsi"/>
          <w:b/>
          <w:spacing w:val="1"/>
          <w:sz w:val="24"/>
          <w:szCs w:val="24"/>
        </w:rPr>
        <w:t>a</w:t>
      </w:r>
      <w:r w:rsidRPr="00B576DF">
        <w:rPr>
          <w:rFonts w:ascii="Candara" w:eastAsia="Calibri" w:hAnsi="Candara" w:cstheme="minorHAnsi"/>
          <w:b/>
          <w:spacing w:val="-2"/>
          <w:sz w:val="24"/>
          <w:szCs w:val="24"/>
        </w:rPr>
        <w:t>i</w:t>
      </w:r>
      <w:r w:rsidRPr="00B576DF">
        <w:rPr>
          <w:rFonts w:ascii="Candara" w:eastAsia="Calibri" w:hAnsi="Candara" w:cstheme="minorHAnsi"/>
          <w:b/>
          <w:sz w:val="24"/>
          <w:szCs w:val="24"/>
        </w:rPr>
        <w:t>r</w:t>
      </w:r>
      <w:r w:rsidRPr="00B576DF">
        <w:rPr>
          <w:rFonts w:ascii="Candara" w:eastAsia="Calibri" w:hAnsi="Candara" w:cstheme="minorHAnsi"/>
          <w:b/>
          <w:spacing w:val="-1"/>
          <w:sz w:val="24"/>
          <w:szCs w:val="24"/>
        </w:rPr>
        <w:t>l</w:t>
      </w:r>
      <w:r w:rsidRPr="00B576DF">
        <w:rPr>
          <w:rFonts w:ascii="Candara" w:eastAsia="Calibri" w:hAnsi="Candara" w:cstheme="minorHAnsi"/>
          <w:b/>
          <w:sz w:val="24"/>
          <w:szCs w:val="24"/>
        </w:rPr>
        <w:t>y</w:t>
      </w:r>
      <w:r w:rsidRPr="00B576DF">
        <w:rPr>
          <w:rFonts w:ascii="Candara" w:eastAsia="Calibri" w:hAnsi="Candara" w:cstheme="minorHAnsi"/>
          <w:b/>
          <w:spacing w:val="16"/>
          <w:sz w:val="24"/>
          <w:szCs w:val="24"/>
        </w:rPr>
        <w:t xml:space="preserve"> </w:t>
      </w:r>
      <w:r w:rsidRPr="00B576DF">
        <w:rPr>
          <w:rFonts w:ascii="Candara" w:eastAsia="Calibri" w:hAnsi="Candara" w:cstheme="minorHAnsi"/>
          <w:sz w:val="24"/>
          <w:szCs w:val="24"/>
        </w:rPr>
        <w:t>up</w:t>
      </w:r>
      <w:r w:rsidRPr="00B576DF">
        <w:rPr>
          <w:rFonts w:ascii="Candara" w:eastAsia="Calibri" w:hAnsi="Candara" w:cstheme="minorHAnsi"/>
          <w:spacing w:val="-1"/>
          <w:sz w:val="24"/>
          <w:szCs w:val="24"/>
        </w:rPr>
        <w:t>h</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12"/>
          <w:sz w:val="24"/>
          <w:szCs w:val="24"/>
        </w:rPr>
        <w:t xml:space="preserve"> </w:t>
      </w:r>
      <w:r w:rsidRPr="00B576DF">
        <w:rPr>
          <w:rFonts w:ascii="Candara" w:eastAsia="Calibri" w:hAnsi="Candara" w:cstheme="minorHAnsi"/>
          <w:sz w:val="24"/>
          <w:szCs w:val="24"/>
        </w:rPr>
        <w:t>by</w:t>
      </w:r>
      <w:r w:rsidRPr="00B576DF">
        <w:rPr>
          <w:rFonts w:ascii="Candara" w:eastAsia="Calibri" w:hAnsi="Candara" w:cstheme="minorHAnsi"/>
          <w:spacing w:val="7"/>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l</w:t>
      </w:r>
      <w:r w:rsidRPr="00B576DF">
        <w:rPr>
          <w:rFonts w:ascii="Candara" w:eastAsia="Calibri" w:hAnsi="Candara" w:cstheme="minorHAnsi"/>
          <w:spacing w:val="9"/>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a</w:t>
      </w:r>
      <w:r w:rsidRPr="00B576DF">
        <w:rPr>
          <w:rFonts w:ascii="Candara" w:eastAsia="Calibri" w:hAnsi="Candara" w:cstheme="minorHAnsi"/>
          <w:spacing w:val="1"/>
          <w:sz w:val="24"/>
          <w:szCs w:val="24"/>
        </w:rPr>
        <w:t>f</w:t>
      </w:r>
      <w:r w:rsidRPr="00B576DF">
        <w:rPr>
          <w:rFonts w:ascii="Candara" w:eastAsia="Calibri" w:hAnsi="Candara" w:cstheme="minorHAnsi"/>
          <w:spacing w:val="-4"/>
          <w:sz w:val="24"/>
          <w:szCs w:val="24"/>
        </w:rPr>
        <w:t>f</w:t>
      </w:r>
      <w:r w:rsidRPr="00B576DF">
        <w:rPr>
          <w:rFonts w:ascii="Candara" w:eastAsia="Calibri" w:hAnsi="Candara" w:cstheme="minorHAnsi"/>
          <w:sz w:val="24"/>
          <w:szCs w:val="24"/>
        </w:rPr>
        <w:t xml:space="preserve">.   </w:t>
      </w:r>
      <w:r w:rsidRPr="00B576DF">
        <w:rPr>
          <w:rFonts w:ascii="Candara" w:eastAsia="Calibri" w:hAnsi="Candara" w:cstheme="minorHAnsi"/>
          <w:spacing w:val="2"/>
          <w:sz w:val="24"/>
          <w:szCs w:val="24"/>
        </w:rPr>
        <w:t>G</w:t>
      </w:r>
      <w:r w:rsidRPr="00B576DF">
        <w:rPr>
          <w:rFonts w:ascii="Candara" w:eastAsia="Calibri" w:hAnsi="Candara" w:cstheme="minorHAnsi"/>
          <w:spacing w:val="-1"/>
          <w:sz w:val="24"/>
          <w:szCs w:val="24"/>
        </w:rPr>
        <w:t>oo</w:t>
      </w:r>
      <w:r w:rsidRPr="00B576DF">
        <w:rPr>
          <w:rFonts w:ascii="Candara" w:eastAsia="Calibri" w:hAnsi="Candara" w:cstheme="minorHAnsi"/>
          <w:sz w:val="24"/>
          <w:szCs w:val="24"/>
        </w:rPr>
        <w:t>d</w:t>
      </w:r>
      <w:r w:rsidRPr="00B576DF">
        <w:rPr>
          <w:rFonts w:ascii="Candara" w:eastAsia="Calibri" w:hAnsi="Candara" w:cstheme="minorHAnsi"/>
          <w:spacing w:val="7"/>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ps</w:t>
      </w:r>
      <w:r w:rsidRPr="00B576DF">
        <w:rPr>
          <w:rFonts w:ascii="Candara" w:eastAsia="Calibri" w:hAnsi="Candara" w:cstheme="minorHAnsi"/>
          <w:spacing w:val="10"/>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7"/>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ut</w:t>
      </w:r>
      <w:r w:rsidRPr="00B576DF">
        <w:rPr>
          <w:rFonts w:ascii="Candara" w:eastAsia="Calibri" w:hAnsi="Candara" w:cstheme="minorHAnsi"/>
          <w:spacing w:val="-1"/>
          <w:sz w:val="24"/>
          <w:szCs w:val="24"/>
        </w:rPr>
        <w:t>u</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l</w:t>
      </w:r>
      <w:r w:rsidRPr="00B576DF">
        <w:rPr>
          <w:rFonts w:ascii="Candara" w:eastAsia="Calibri" w:hAnsi="Candara" w:cstheme="minorHAnsi"/>
          <w:spacing w:val="9"/>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pe</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t</w:t>
      </w:r>
      <w:r w:rsidRPr="00B576DF">
        <w:rPr>
          <w:rFonts w:ascii="Candara" w:eastAsia="Calibri" w:hAnsi="Candara" w:cstheme="minorHAnsi"/>
          <w:spacing w:val="8"/>
          <w:sz w:val="24"/>
          <w:szCs w:val="24"/>
        </w:rPr>
        <w:t xml:space="preserve"> </w:t>
      </w:r>
      <w:r w:rsidRPr="00B576DF">
        <w:rPr>
          <w:rFonts w:ascii="Candara" w:eastAsia="Calibri" w:hAnsi="Candara" w:cstheme="minorHAnsi"/>
          <w:sz w:val="24"/>
          <w:szCs w:val="24"/>
        </w:rPr>
        <w:t>betw</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en</w:t>
      </w:r>
      <w:r w:rsidRPr="00B576DF">
        <w:rPr>
          <w:rFonts w:ascii="Candara" w:eastAsia="Calibri" w:hAnsi="Candara" w:cstheme="minorHAnsi"/>
          <w:spacing w:val="12"/>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a</w:t>
      </w:r>
      <w:r w:rsidRPr="00B576DF">
        <w:rPr>
          <w:rFonts w:ascii="Candara" w:eastAsia="Calibri" w:hAnsi="Candara" w:cstheme="minorHAnsi"/>
          <w:spacing w:val="1"/>
          <w:sz w:val="24"/>
          <w:szCs w:val="24"/>
        </w:rPr>
        <w:t>f</w:t>
      </w:r>
      <w:r w:rsidRPr="00B576DF">
        <w:rPr>
          <w:rFonts w:ascii="Candara" w:eastAsia="Calibri" w:hAnsi="Candara" w:cstheme="minorHAnsi"/>
          <w:sz w:val="24"/>
          <w:szCs w:val="24"/>
        </w:rPr>
        <w:t>f</w:t>
      </w:r>
      <w:r w:rsidRPr="00B576DF">
        <w:rPr>
          <w:rFonts w:ascii="Candara" w:eastAsia="Calibri" w:hAnsi="Candara" w:cstheme="minorHAnsi"/>
          <w:spacing w:val="8"/>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 between</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a</w:t>
      </w:r>
      <w:r w:rsidRPr="00B576DF">
        <w:rPr>
          <w:rFonts w:ascii="Candara" w:eastAsia="Calibri" w:hAnsi="Candara" w:cstheme="minorHAnsi"/>
          <w:spacing w:val="1"/>
          <w:sz w:val="24"/>
          <w:szCs w:val="24"/>
        </w:rPr>
        <w:t>f</w:t>
      </w:r>
      <w:r w:rsidRPr="00B576DF">
        <w:rPr>
          <w:rFonts w:ascii="Candara" w:eastAsia="Calibri" w:hAnsi="Candara" w:cstheme="minorHAnsi"/>
          <w:sz w:val="24"/>
          <w:szCs w:val="24"/>
        </w:rPr>
        <w:t>f</w:t>
      </w:r>
      <w:r w:rsidRPr="00B576DF">
        <w:rPr>
          <w:rFonts w:ascii="Candara" w:eastAsia="Calibri" w:hAnsi="Candara" w:cstheme="minorHAnsi"/>
          <w:spacing w:val="6"/>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 pu</w:t>
      </w:r>
      <w:r w:rsidRPr="00B576DF">
        <w:rPr>
          <w:rFonts w:ascii="Candara" w:eastAsia="Calibri" w:hAnsi="Candara" w:cstheme="minorHAnsi"/>
          <w:spacing w:val="-1"/>
          <w:sz w:val="24"/>
          <w:szCs w:val="24"/>
        </w:rPr>
        <w:t>p</w:t>
      </w:r>
      <w:r w:rsidRPr="00B576DF">
        <w:rPr>
          <w:rFonts w:ascii="Candara" w:eastAsia="Calibri" w:hAnsi="Candara" w:cstheme="minorHAnsi"/>
          <w:spacing w:val="-3"/>
          <w:sz w:val="24"/>
          <w:szCs w:val="24"/>
        </w:rPr>
        <w:t>i</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s</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h</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p</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pacing w:val="-1"/>
          <w:sz w:val="24"/>
          <w:szCs w:val="24"/>
        </w:rPr>
        <w:t>o</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r</w:t>
      </w:r>
      <w:r w:rsidRPr="00B576DF">
        <w:rPr>
          <w:rFonts w:ascii="Candara" w:eastAsia="Calibri" w:hAnsi="Candara" w:cstheme="minorHAnsi"/>
          <w:spacing w:val="9"/>
          <w:sz w:val="24"/>
          <w:szCs w:val="24"/>
        </w:rPr>
        <w:t xml:space="preserve"> </w:t>
      </w:r>
      <w:r w:rsidRPr="00B576DF">
        <w:rPr>
          <w:rFonts w:ascii="Candara" w:eastAsia="Calibri" w:hAnsi="Candara" w:cstheme="minorHAnsi"/>
          <w:spacing w:val="-4"/>
          <w:sz w:val="24"/>
          <w:szCs w:val="24"/>
        </w:rPr>
        <w:t>g</w:t>
      </w:r>
      <w:r w:rsidRPr="00B576DF">
        <w:rPr>
          <w:rFonts w:ascii="Candara" w:eastAsia="Calibri" w:hAnsi="Candara" w:cstheme="minorHAnsi"/>
          <w:spacing w:val="-1"/>
          <w:sz w:val="24"/>
          <w:szCs w:val="24"/>
        </w:rPr>
        <w:t>oo</w:t>
      </w:r>
      <w:r w:rsidRPr="00B576DF">
        <w:rPr>
          <w:rFonts w:ascii="Candara" w:eastAsia="Calibri" w:hAnsi="Candara" w:cstheme="minorHAnsi"/>
          <w:sz w:val="24"/>
          <w:szCs w:val="24"/>
        </w:rPr>
        <w:t>d</w:t>
      </w:r>
      <w:r w:rsidRPr="00B576DF">
        <w:rPr>
          <w:rFonts w:ascii="Candara" w:eastAsia="Calibri" w:hAnsi="Candara" w:cstheme="minorHAnsi"/>
          <w:spacing w:val="6"/>
          <w:sz w:val="24"/>
          <w:szCs w:val="24"/>
        </w:rPr>
        <w:t xml:space="preserve"> </w:t>
      </w:r>
      <w:r w:rsidRPr="00B576DF">
        <w:rPr>
          <w:rFonts w:ascii="Candara" w:eastAsia="Calibri" w:hAnsi="Candara" w:cstheme="minorHAnsi"/>
          <w:sz w:val="24"/>
          <w:szCs w:val="24"/>
        </w:rPr>
        <w:t>beh</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v</w:t>
      </w:r>
      <w:r w:rsidRPr="00B576DF">
        <w:rPr>
          <w:rFonts w:ascii="Candara" w:eastAsia="Calibri" w:hAnsi="Candara" w:cstheme="minorHAnsi"/>
          <w:spacing w:val="1"/>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u</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w:t>
      </w:r>
      <w:r w:rsidRPr="00B576DF">
        <w:rPr>
          <w:rFonts w:ascii="Candara" w:eastAsia="Calibri" w:hAnsi="Candara" w:cstheme="minorHAnsi"/>
          <w:spacing w:val="6"/>
          <w:sz w:val="24"/>
          <w:szCs w:val="24"/>
        </w:rPr>
        <w:t xml:space="preserve"> </w:t>
      </w:r>
      <w:r w:rsidRPr="00B576DF">
        <w:rPr>
          <w:rFonts w:ascii="Candara" w:eastAsia="Calibri" w:hAnsi="Candara" w:cstheme="minorHAnsi"/>
          <w:sz w:val="24"/>
          <w:szCs w:val="24"/>
        </w:rPr>
        <w:t>as</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 xml:space="preserve">do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a</w:t>
      </w:r>
      <w:r w:rsidRPr="00B576DF">
        <w:rPr>
          <w:rFonts w:ascii="Candara" w:eastAsia="Calibri" w:hAnsi="Candara" w:cstheme="minorHAnsi"/>
          <w:spacing w:val="1"/>
          <w:sz w:val="24"/>
          <w:szCs w:val="24"/>
        </w:rPr>
        <w:t>ff</w:t>
      </w:r>
      <w:r w:rsidRPr="00B576DF">
        <w:rPr>
          <w:rFonts w:ascii="Candara" w:eastAsia="Calibri" w:hAnsi="Candara" w:cstheme="minorHAnsi"/>
          <w:spacing w:val="-2"/>
          <w:sz w:val="24"/>
          <w:szCs w:val="24"/>
        </w:rPr>
        <w:t>’</w:t>
      </w:r>
      <w:r w:rsidRPr="00B576DF">
        <w:rPr>
          <w:rFonts w:ascii="Candara" w:eastAsia="Calibri" w:hAnsi="Candara" w:cstheme="minorHAnsi"/>
          <w:sz w:val="24"/>
          <w:szCs w:val="24"/>
        </w:rPr>
        <w:t>s</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ig</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ex</w:t>
      </w:r>
      <w:r w:rsidRPr="00B576DF">
        <w:rPr>
          <w:rFonts w:ascii="Candara" w:eastAsia="Calibri" w:hAnsi="Candara" w:cstheme="minorHAnsi"/>
          <w:spacing w:val="-1"/>
          <w:sz w:val="24"/>
          <w:szCs w:val="24"/>
        </w:rPr>
        <w:t>p</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c</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a</w:t>
      </w:r>
      <w:r w:rsidRPr="00B576DF">
        <w:rPr>
          <w:rFonts w:ascii="Candara" w:eastAsia="Calibri" w:hAnsi="Candara" w:cstheme="minorHAnsi"/>
          <w:spacing w:val="6"/>
          <w:sz w:val="24"/>
          <w:szCs w:val="24"/>
        </w:rPr>
        <w:t>t</w:t>
      </w:r>
      <w:r w:rsidRPr="00B576DF">
        <w:rPr>
          <w:rFonts w:ascii="Candara" w:eastAsia="Calibri" w:hAnsi="Candara" w:cstheme="minorHAnsi"/>
          <w:spacing w:val="1"/>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ns</w:t>
      </w:r>
      <w:r w:rsidRPr="00B576DF">
        <w:rPr>
          <w:rFonts w:ascii="Candara" w:eastAsia="Calibri" w:hAnsi="Candara" w:cstheme="minorHAnsi"/>
          <w:spacing w:val="6"/>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r</w:t>
      </w:r>
      <w:r w:rsidRPr="00B576DF">
        <w:rPr>
          <w:rFonts w:ascii="Candara" w:eastAsia="Calibri" w:hAnsi="Candara" w:cstheme="minorHAnsi"/>
          <w:spacing w:val="8"/>
          <w:sz w:val="24"/>
          <w:szCs w:val="24"/>
        </w:rPr>
        <w:t xml:space="preserve"> </w:t>
      </w:r>
      <w:r w:rsidRPr="00B576DF">
        <w:rPr>
          <w:rFonts w:ascii="Candara" w:eastAsia="Calibri" w:hAnsi="Candara" w:cstheme="minorHAnsi"/>
          <w:spacing w:val="-5"/>
          <w:sz w:val="24"/>
          <w:szCs w:val="24"/>
        </w:rPr>
        <w:t>p</w:t>
      </w:r>
      <w:r w:rsidRPr="00B576DF">
        <w:rPr>
          <w:rFonts w:ascii="Candara" w:eastAsia="Calibri" w:hAnsi="Candara" w:cstheme="minorHAnsi"/>
          <w:sz w:val="24"/>
          <w:szCs w:val="24"/>
        </w:rPr>
        <w:t>up</w:t>
      </w:r>
      <w:r w:rsidRPr="00B576DF">
        <w:rPr>
          <w:rFonts w:ascii="Candara" w:eastAsia="Calibri" w:hAnsi="Candara" w:cstheme="minorHAnsi"/>
          <w:spacing w:val="-4"/>
          <w:sz w:val="24"/>
          <w:szCs w:val="24"/>
        </w:rPr>
        <w:t>i</w:t>
      </w:r>
      <w:r w:rsidRPr="00B576DF">
        <w:rPr>
          <w:rFonts w:ascii="Candara" w:eastAsia="Calibri" w:hAnsi="Candara" w:cstheme="minorHAnsi"/>
          <w:spacing w:val="1"/>
          <w:sz w:val="24"/>
          <w:szCs w:val="24"/>
        </w:rPr>
        <w:t>l</w:t>
      </w:r>
      <w:r w:rsidRPr="00B576DF">
        <w:rPr>
          <w:rFonts w:ascii="Candara" w:eastAsia="Calibri" w:hAnsi="Candara" w:cstheme="minorHAnsi"/>
          <w:spacing w:val="-2"/>
          <w:sz w:val="24"/>
          <w:szCs w:val="24"/>
        </w:rPr>
        <w:t>’</w:t>
      </w:r>
      <w:r w:rsidRPr="00B576DF">
        <w:rPr>
          <w:rFonts w:ascii="Candara" w:eastAsia="Calibri" w:hAnsi="Candara" w:cstheme="minorHAnsi"/>
          <w:sz w:val="24"/>
          <w:szCs w:val="24"/>
        </w:rPr>
        <w:t>s</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acad</w:t>
      </w:r>
      <w:r w:rsidRPr="00B576DF">
        <w:rPr>
          <w:rFonts w:ascii="Candara" w:eastAsia="Calibri" w:hAnsi="Candara" w:cstheme="minorHAnsi"/>
          <w:spacing w:val="-5"/>
          <w:sz w:val="24"/>
          <w:szCs w:val="24"/>
        </w:rPr>
        <w:t>e</w:t>
      </w:r>
      <w:r w:rsidRPr="00B576DF">
        <w:rPr>
          <w:rFonts w:ascii="Candara" w:eastAsia="Calibri" w:hAnsi="Candara" w:cstheme="minorHAnsi"/>
          <w:spacing w:val="2"/>
          <w:sz w:val="24"/>
          <w:szCs w:val="24"/>
        </w:rPr>
        <w:t>m</w:t>
      </w:r>
      <w:r w:rsidRPr="00B576DF">
        <w:rPr>
          <w:rFonts w:ascii="Candara" w:eastAsia="Calibri" w:hAnsi="Candara" w:cstheme="minorHAnsi"/>
          <w:spacing w:val="1"/>
          <w:w w:val="101"/>
          <w:sz w:val="24"/>
          <w:szCs w:val="24"/>
        </w:rPr>
        <w:t>i</w:t>
      </w:r>
      <w:r w:rsidRPr="00B576DF">
        <w:rPr>
          <w:rFonts w:ascii="Candara" w:eastAsia="Calibri" w:hAnsi="Candara" w:cstheme="minorHAnsi"/>
          <w:w w:val="101"/>
          <w:sz w:val="24"/>
          <w:szCs w:val="24"/>
        </w:rPr>
        <w:t xml:space="preserve">c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7"/>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o</w:t>
      </w:r>
      <w:r w:rsidRPr="00B576DF">
        <w:rPr>
          <w:rFonts w:ascii="Candara" w:eastAsia="Calibri" w:hAnsi="Candara" w:cstheme="minorHAnsi"/>
          <w:spacing w:val="1"/>
          <w:sz w:val="24"/>
          <w:szCs w:val="24"/>
        </w:rPr>
        <w:t>c</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al</w:t>
      </w:r>
      <w:r w:rsidRPr="00B576DF">
        <w:rPr>
          <w:rFonts w:ascii="Candara" w:eastAsia="Calibri" w:hAnsi="Candara" w:cstheme="minorHAnsi"/>
          <w:spacing w:val="5"/>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b</w:t>
      </w:r>
      <w:r w:rsidRPr="00B576DF">
        <w:rPr>
          <w:rFonts w:ascii="Candara" w:eastAsia="Calibri" w:hAnsi="Candara" w:cstheme="minorHAnsi"/>
          <w:spacing w:val="-3"/>
          <w:sz w:val="24"/>
          <w:szCs w:val="24"/>
        </w:rPr>
        <w:t>i</w:t>
      </w:r>
      <w:r w:rsidRPr="00B576DF">
        <w:rPr>
          <w:rFonts w:ascii="Candara" w:eastAsia="Calibri" w:hAnsi="Candara" w:cstheme="minorHAnsi"/>
          <w:spacing w:val="2"/>
          <w:sz w:val="24"/>
          <w:szCs w:val="24"/>
        </w:rPr>
        <w:t>li</w:t>
      </w:r>
      <w:r w:rsidRPr="00B576DF">
        <w:rPr>
          <w:rFonts w:ascii="Candara" w:eastAsia="Calibri" w:hAnsi="Candara" w:cstheme="minorHAnsi"/>
          <w:spacing w:val="-5"/>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w:t>
      </w:r>
      <w:r w:rsidRPr="00B576DF">
        <w:rPr>
          <w:rFonts w:ascii="Candara" w:eastAsia="Calibri" w:hAnsi="Candara" w:cstheme="minorHAnsi"/>
          <w:spacing w:val="6"/>
          <w:sz w:val="24"/>
          <w:szCs w:val="24"/>
        </w:rPr>
        <w:t xml:space="preserve"> </w:t>
      </w:r>
      <w:r w:rsidRPr="00B576DF">
        <w:rPr>
          <w:rFonts w:ascii="Candara" w:eastAsia="Calibri" w:hAnsi="Candara" w:cstheme="minorHAnsi"/>
          <w:spacing w:val="2"/>
          <w:sz w:val="24"/>
          <w:szCs w:val="24"/>
        </w:rPr>
        <w:t>G</w:t>
      </w:r>
      <w:r w:rsidRPr="00B576DF">
        <w:rPr>
          <w:rFonts w:ascii="Candara" w:eastAsia="Calibri" w:hAnsi="Candara" w:cstheme="minorHAnsi"/>
          <w:spacing w:val="-1"/>
          <w:sz w:val="24"/>
          <w:szCs w:val="24"/>
        </w:rPr>
        <w:t>o</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d</w:t>
      </w:r>
      <w:r w:rsidRPr="00B576DF">
        <w:rPr>
          <w:rFonts w:ascii="Candara" w:eastAsia="Calibri" w:hAnsi="Candara" w:cstheme="minorHAnsi"/>
          <w:spacing w:val="7"/>
          <w:sz w:val="24"/>
          <w:szCs w:val="24"/>
        </w:rPr>
        <w:t xml:space="preserve"> </w:t>
      </w:r>
      <w:r w:rsidRPr="00B576DF">
        <w:rPr>
          <w:rFonts w:ascii="Candara" w:eastAsia="Calibri" w:hAnsi="Candara" w:cstheme="minorHAnsi"/>
          <w:spacing w:val="-5"/>
          <w:sz w:val="24"/>
          <w:szCs w:val="24"/>
        </w:rPr>
        <w:t>b</w:t>
      </w:r>
      <w:r w:rsidRPr="00B576DF">
        <w:rPr>
          <w:rFonts w:ascii="Candara" w:eastAsia="Calibri" w:hAnsi="Candara" w:cstheme="minorHAnsi"/>
          <w:sz w:val="24"/>
          <w:szCs w:val="24"/>
        </w:rPr>
        <w:t>ehav</w:t>
      </w:r>
      <w:r w:rsidRPr="00B576DF">
        <w:rPr>
          <w:rFonts w:ascii="Candara" w:eastAsia="Calibri" w:hAnsi="Candara" w:cstheme="minorHAnsi"/>
          <w:spacing w:val="1"/>
          <w:sz w:val="24"/>
          <w:szCs w:val="24"/>
        </w:rPr>
        <w:t>i</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ur</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be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n</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r</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ed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by</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ex</w:t>
      </w:r>
      <w:r w:rsidRPr="00B576DF">
        <w:rPr>
          <w:rFonts w:ascii="Candara" w:eastAsia="Calibri" w:hAnsi="Candara" w:cstheme="minorHAnsi"/>
          <w:spacing w:val="-6"/>
          <w:sz w:val="24"/>
          <w:szCs w:val="24"/>
        </w:rPr>
        <w:t>a</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by</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4"/>
          <w:sz w:val="24"/>
          <w:szCs w:val="24"/>
        </w:rPr>
        <w:t>c</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ea</w:t>
      </w:r>
      <w:r w:rsidRPr="00B576DF">
        <w:rPr>
          <w:rFonts w:ascii="Candara" w:eastAsia="Calibri" w:hAnsi="Candara" w:cstheme="minorHAnsi"/>
          <w:spacing w:val="-5"/>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ng</w:t>
      </w:r>
      <w:r w:rsidRPr="00B576DF">
        <w:rPr>
          <w:rFonts w:ascii="Candara" w:eastAsia="Calibri" w:hAnsi="Candara" w:cstheme="minorHAnsi"/>
          <w:spacing w:val="5"/>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pp</w:t>
      </w:r>
      <w:r w:rsidRPr="00B576DF">
        <w:rPr>
          <w:rFonts w:ascii="Candara" w:eastAsia="Calibri" w:hAnsi="Candara" w:cstheme="minorHAnsi"/>
          <w:spacing w:val="-1"/>
          <w:sz w:val="24"/>
          <w:szCs w:val="24"/>
        </w:rPr>
        <w:t>y</w:t>
      </w:r>
      <w:r w:rsidRPr="00B576DF">
        <w:rPr>
          <w:rFonts w:ascii="Candara" w:eastAsia="Calibri" w:hAnsi="Candara" w:cstheme="minorHAnsi"/>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r</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ng</w:t>
      </w:r>
      <w:r w:rsidRPr="00B576DF">
        <w:rPr>
          <w:rFonts w:ascii="Candara" w:eastAsia="Calibri" w:hAnsi="Candara" w:cstheme="minorHAnsi"/>
          <w:spacing w:val="5"/>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 p</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ea</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 xml:space="preserve"> </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nv</w:t>
      </w:r>
      <w:r w:rsidRPr="00B576DF">
        <w:rPr>
          <w:rFonts w:ascii="Candara" w:eastAsia="Calibri" w:hAnsi="Candara" w:cstheme="minorHAnsi"/>
          <w:spacing w:val="-3"/>
          <w:sz w:val="24"/>
          <w:szCs w:val="24"/>
        </w:rPr>
        <w:t>i</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n</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ent.</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3"/>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 xml:space="preserve">d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w</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d 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pacing w:val="1"/>
          <w:sz w:val="24"/>
          <w:szCs w:val="24"/>
        </w:rPr>
        <w:t>f</w:t>
      </w:r>
      <w:r w:rsidRPr="00B576DF">
        <w:rPr>
          <w:rFonts w:ascii="Candara" w:eastAsia="Calibri" w:hAnsi="Candara" w:cstheme="minorHAnsi"/>
          <w:sz w:val="24"/>
          <w:szCs w:val="24"/>
        </w:rPr>
        <w:t>t</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 xml:space="preserve">n </w:t>
      </w:r>
      <w:r w:rsidRPr="00B576DF">
        <w:rPr>
          <w:rFonts w:ascii="Candara" w:eastAsia="Calibri" w:hAnsi="Candara" w:cstheme="minorHAnsi"/>
          <w:spacing w:val="2"/>
          <w:sz w:val="24"/>
          <w:szCs w:val="24"/>
        </w:rPr>
        <w:t>m</w:t>
      </w:r>
      <w:r w:rsidRPr="00B576DF">
        <w:rPr>
          <w:rFonts w:ascii="Candara" w:eastAsia="Calibri" w:hAnsi="Candara" w:cstheme="minorHAnsi"/>
          <w:spacing w:val="-6"/>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6"/>
          <w:sz w:val="24"/>
          <w:szCs w:val="24"/>
        </w:rPr>
        <w:t xml:space="preserve"> </w:t>
      </w:r>
      <w:r w:rsidRPr="00B576DF">
        <w:rPr>
          <w:rFonts w:ascii="Candara" w:eastAsia="Calibri" w:hAnsi="Candara" w:cstheme="minorHAnsi"/>
          <w:spacing w:val="-4"/>
          <w:sz w:val="24"/>
          <w:szCs w:val="24"/>
        </w:rPr>
        <w:t>e</w:t>
      </w:r>
      <w:r w:rsidRPr="00B576DF">
        <w:rPr>
          <w:rFonts w:ascii="Candara" w:eastAsia="Calibri" w:hAnsi="Candara" w:cstheme="minorHAnsi"/>
          <w:spacing w:val="1"/>
          <w:sz w:val="24"/>
          <w:szCs w:val="24"/>
        </w:rPr>
        <w:t>ff</w:t>
      </w:r>
      <w:r w:rsidRPr="00B576DF">
        <w:rPr>
          <w:rFonts w:ascii="Candara" w:eastAsia="Calibri" w:hAnsi="Candara" w:cstheme="minorHAnsi"/>
          <w:spacing w:val="-4"/>
          <w:sz w:val="24"/>
          <w:szCs w:val="24"/>
        </w:rPr>
        <w:t>e</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v</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5"/>
          <w:sz w:val="24"/>
          <w:szCs w:val="24"/>
        </w:rPr>
        <w:t xml:space="preserve"> </w:t>
      </w:r>
      <w:r w:rsidRPr="00B576DF">
        <w:rPr>
          <w:rFonts w:ascii="Candara" w:eastAsia="Calibri" w:hAnsi="Candara" w:cstheme="minorHAnsi"/>
          <w:sz w:val="24"/>
          <w:szCs w:val="24"/>
        </w:rPr>
        <w:t>d</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ve</w:t>
      </w:r>
      <w:r w:rsidRPr="00B576DF">
        <w:rPr>
          <w:rFonts w:ascii="Candara" w:eastAsia="Calibri" w:hAnsi="Candara" w:cstheme="minorHAnsi"/>
          <w:spacing w:val="2"/>
          <w:sz w:val="24"/>
          <w:szCs w:val="24"/>
        </w:rPr>
        <w:t>l</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p</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ng</w:t>
      </w:r>
      <w:r w:rsidRPr="00B576DF">
        <w:rPr>
          <w:rFonts w:ascii="Candara" w:eastAsia="Calibri" w:hAnsi="Candara" w:cstheme="minorHAnsi"/>
          <w:spacing w:val="1"/>
          <w:sz w:val="24"/>
          <w:szCs w:val="24"/>
        </w:rPr>
        <w:t xml:space="preserve"> g</w:t>
      </w:r>
      <w:r w:rsidRPr="00B576DF">
        <w:rPr>
          <w:rFonts w:ascii="Candara" w:eastAsia="Calibri" w:hAnsi="Candara" w:cstheme="minorHAnsi"/>
          <w:spacing w:val="-1"/>
          <w:sz w:val="24"/>
          <w:szCs w:val="24"/>
        </w:rPr>
        <w:t>oo</w:t>
      </w:r>
      <w:r w:rsidRPr="00B576DF">
        <w:rPr>
          <w:rFonts w:ascii="Candara" w:eastAsia="Calibri" w:hAnsi="Candara" w:cstheme="minorHAnsi"/>
          <w:sz w:val="24"/>
          <w:szCs w:val="24"/>
        </w:rPr>
        <w:t>d beh</w:t>
      </w:r>
      <w:r w:rsidRPr="00B576DF">
        <w:rPr>
          <w:rFonts w:ascii="Candara" w:eastAsia="Calibri" w:hAnsi="Candara" w:cstheme="minorHAnsi"/>
          <w:spacing w:val="-6"/>
          <w:sz w:val="24"/>
          <w:szCs w:val="24"/>
        </w:rPr>
        <w:t>a</w:t>
      </w:r>
      <w:r w:rsidRPr="00B576DF">
        <w:rPr>
          <w:rFonts w:ascii="Candara" w:eastAsia="Calibri" w:hAnsi="Candara" w:cstheme="minorHAnsi"/>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u</w:t>
      </w:r>
      <w:r w:rsidRPr="00B576DF">
        <w:rPr>
          <w:rFonts w:ascii="Candara" w:eastAsia="Calibri" w:hAnsi="Candara" w:cstheme="minorHAnsi"/>
          <w:sz w:val="24"/>
          <w:szCs w:val="24"/>
        </w:rPr>
        <w:t>r</w:t>
      </w:r>
      <w:r w:rsidRPr="00B576DF">
        <w:rPr>
          <w:rFonts w:ascii="Candara" w:eastAsia="Calibri" w:hAnsi="Candara" w:cstheme="minorHAnsi"/>
          <w:spacing w:val="7"/>
          <w:sz w:val="24"/>
          <w:szCs w:val="24"/>
        </w:rPr>
        <w:t xml:space="preserve"> </w:t>
      </w:r>
      <w:r w:rsidRPr="00B576DF">
        <w:rPr>
          <w:rFonts w:ascii="Candara" w:eastAsia="Calibri" w:hAnsi="Candara" w:cstheme="minorHAnsi"/>
          <w:sz w:val="24"/>
          <w:szCs w:val="24"/>
        </w:rPr>
        <w:t>th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n pu</w:t>
      </w:r>
      <w:r w:rsidRPr="00B576DF">
        <w:rPr>
          <w:rFonts w:ascii="Candara" w:eastAsia="Calibri" w:hAnsi="Candara" w:cstheme="minorHAnsi"/>
          <w:spacing w:val="-1"/>
          <w:sz w:val="24"/>
          <w:szCs w:val="24"/>
        </w:rPr>
        <w:t>n</w:t>
      </w:r>
      <w:r w:rsidRPr="00B576DF">
        <w:rPr>
          <w:rFonts w:ascii="Candara" w:eastAsia="Calibri" w:hAnsi="Candara" w:cstheme="minorHAnsi"/>
          <w:spacing w:val="2"/>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h</w:t>
      </w:r>
      <w:r w:rsidRPr="00B576DF">
        <w:rPr>
          <w:rFonts w:ascii="Candara" w:eastAsia="Calibri" w:hAnsi="Candara" w:cstheme="minorHAnsi"/>
          <w:spacing w:val="-3"/>
          <w:sz w:val="24"/>
          <w:szCs w:val="24"/>
        </w:rPr>
        <w:t>m</w:t>
      </w:r>
      <w:r w:rsidRPr="00B576DF">
        <w:rPr>
          <w:rFonts w:ascii="Candara" w:eastAsia="Calibri" w:hAnsi="Candara" w:cstheme="minorHAnsi"/>
          <w:sz w:val="24"/>
          <w:szCs w:val="24"/>
        </w:rPr>
        <w:t>ent.</w:t>
      </w:r>
      <w:r w:rsidRPr="00B576DF">
        <w:rPr>
          <w:rFonts w:ascii="Candara" w:eastAsia="Calibri" w:hAnsi="Candara" w:cstheme="minorHAnsi"/>
          <w:spacing w:val="42"/>
          <w:sz w:val="24"/>
          <w:szCs w:val="24"/>
        </w:rPr>
        <w:t xml:space="preserve"> </w:t>
      </w:r>
      <w:r w:rsidRPr="00B576DF">
        <w:rPr>
          <w:rFonts w:ascii="Candara" w:eastAsia="Calibri" w:hAnsi="Candara" w:cstheme="minorHAnsi"/>
          <w:spacing w:val="-2"/>
          <w:sz w:val="24"/>
          <w:szCs w:val="24"/>
        </w:rPr>
        <w:t>W</w:t>
      </w:r>
      <w:r w:rsidRPr="00B576DF">
        <w:rPr>
          <w:rFonts w:ascii="Candara" w:eastAsia="Calibri" w:hAnsi="Candara" w:cstheme="minorHAnsi"/>
          <w:sz w:val="24"/>
          <w:szCs w:val="24"/>
        </w:rPr>
        <w:t>h</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40"/>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nc</w:t>
      </w:r>
      <w:r w:rsidRPr="00B576DF">
        <w:rPr>
          <w:rFonts w:ascii="Candara" w:eastAsia="Calibri" w:hAnsi="Candara" w:cstheme="minorHAnsi"/>
          <w:spacing w:val="-5"/>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ns</w:t>
      </w:r>
      <w:r w:rsidRPr="00B576DF">
        <w:rPr>
          <w:rFonts w:ascii="Candara" w:eastAsia="Calibri" w:hAnsi="Candara" w:cstheme="minorHAnsi"/>
          <w:spacing w:val="44"/>
          <w:sz w:val="24"/>
          <w:szCs w:val="24"/>
        </w:rPr>
        <w:t xml:space="preserve"> </w:t>
      </w:r>
      <w:r w:rsidRPr="00B576DF">
        <w:rPr>
          <w:rFonts w:ascii="Candara" w:eastAsia="Calibri" w:hAnsi="Candara" w:cstheme="minorHAnsi"/>
          <w:sz w:val="24"/>
          <w:szCs w:val="24"/>
        </w:rPr>
        <w:t>do</w:t>
      </w:r>
      <w:r w:rsidRPr="00B576DF">
        <w:rPr>
          <w:rFonts w:ascii="Candara" w:eastAsia="Calibri" w:hAnsi="Candara" w:cstheme="minorHAnsi"/>
          <w:spacing w:val="39"/>
          <w:sz w:val="24"/>
          <w:szCs w:val="24"/>
        </w:rPr>
        <w:t xml:space="preserve"> </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ve</w:t>
      </w:r>
      <w:r w:rsidRPr="00B576DF">
        <w:rPr>
          <w:rFonts w:ascii="Candara" w:eastAsia="Calibri" w:hAnsi="Candara" w:cstheme="minorHAnsi"/>
          <w:spacing w:val="40"/>
          <w:sz w:val="24"/>
          <w:szCs w:val="24"/>
        </w:rPr>
        <w:t xml:space="preserve"> </w:t>
      </w:r>
      <w:r w:rsidR="00A770A5" w:rsidRPr="00B576DF">
        <w:rPr>
          <w:rFonts w:ascii="Candara" w:eastAsia="Calibri" w:hAnsi="Candara" w:cstheme="minorHAnsi"/>
          <w:sz w:val="24"/>
          <w:szCs w:val="24"/>
        </w:rPr>
        <w:t>n</w:t>
      </w:r>
      <w:r w:rsidR="00A770A5" w:rsidRPr="00B576DF">
        <w:rPr>
          <w:rFonts w:ascii="Candara" w:eastAsia="Calibri" w:hAnsi="Candara" w:cstheme="minorHAnsi"/>
          <w:spacing w:val="-5"/>
          <w:sz w:val="24"/>
          <w:szCs w:val="24"/>
        </w:rPr>
        <w:t>e</w:t>
      </w:r>
      <w:r w:rsidR="00A770A5" w:rsidRPr="00B576DF">
        <w:rPr>
          <w:rFonts w:ascii="Candara" w:eastAsia="Calibri" w:hAnsi="Candara" w:cstheme="minorHAnsi"/>
          <w:spacing w:val="1"/>
          <w:sz w:val="24"/>
          <w:szCs w:val="24"/>
        </w:rPr>
        <w:t>c</w:t>
      </w:r>
      <w:r w:rsidR="00A770A5" w:rsidRPr="00B576DF">
        <w:rPr>
          <w:rFonts w:ascii="Candara" w:eastAsia="Calibri" w:hAnsi="Candara" w:cstheme="minorHAnsi"/>
          <w:sz w:val="24"/>
          <w:szCs w:val="24"/>
        </w:rPr>
        <w:t>e</w:t>
      </w:r>
      <w:r w:rsidR="00A770A5" w:rsidRPr="00B576DF">
        <w:rPr>
          <w:rFonts w:ascii="Candara" w:eastAsia="Calibri" w:hAnsi="Candara" w:cstheme="minorHAnsi"/>
          <w:spacing w:val="-2"/>
          <w:sz w:val="24"/>
          <w:szCs w:val="24"/>
        </w:rPr>
        <w:t>ss</w:t>
      </w:r>
      <w:r w:rsidR="00A770A5" w:rsidRPr="00B576DF">
        <w:rPr>
          <w:rFonts w:ascii="Candara" w:eastAsia="Calibri" w:hAnsi="Candara" w:cstheme="minorHAnsi"/>
          <w:sz w:val="24"/>
          <w:szCs w:val="24"/>
        </w:rPr>
        <w:t>a</w:t>
      </w:r>
      <w:r w:rsidR="00A770A5" w:rsidRPr="00B576DF">
        <w:rPr>
          <w:rFonts w:ascii="Candara" w:eastAsia="Calibri" w:hAnsi="Candara" w:cstheme="minorHAnsi"/>
          <w:spacing w:val="1"/>
          <w:sz w:val="24"/>
          <w:szCs w:val="24"/>
        </w:rPr>
        <w:t>r</w:t>
      </w:r>
      <w:r w:rsidR="00A770A5" w:rsidRPr="00B576DF">
        <w:rPr>
          <w:rFonts w:ascii="Candara" w:eastAsia="Calibri" w:hAnsi="Candara" w:cstheme="minorHAnsi"/>
          <w:sz w:val="24"/>
          <w:szCs w:val="24"/>
        </w:rPr>
        <w:t>y,</w:t>
      </w:r>
      <w:r w:rsidRPr="00B576DF">
        <w:rPr>
          <w:rFonts w:ascii="Candara" w:eastAsia="Calibri" w:hAnsi="Candara" w:cstheme="minorHAnsi"/>
          <w:spacing w:val="41"/>
          <w:sz w:val="24"/>
          <w:szCs w:val="24"/>
        </w:rPr>
        <w:t xml:space="preserve"> </w:t>
      </w:r>
      <w:r w:rsidR="00CD7510" w:rsidRPr="00B576DF">
        <w:rPr>
          <w:rFonts w:ascii="Candara" w:eastAsia="Calibri" w:hAnsi="Candara" w:cstheme="minorHAnsi"/>
          <w:sz w:val="24"/>
          <w:szCs w:val="24"/>
        </w:rPr>
        <w:t>th</w:t>
      </w:r>
      <w:r w:rsidR="00CD7510" w:rsidRPr="00B576DF">
        <w:rPr>
          <w:rFonts w:ascii="Candara" w:eastAsia="Calibri" w:hAnsi="Candara" w:cstheme="minorHAnsi"/>
          <w:spacing w:val="-5"/>
          <w:sz w:val="24"/>
          <w:szCs w:val="24"/>
        </w:rPr>
        <w:t>e</w:t>
      </w:r>
      <w:r w:rsidR="00CD7510" w:rsidRPr="00B576DF">
        <w:rPr>
          <w:rFonts w:ascii="Candara" w:eastAsia="Calibri" w:hAnsi="Candara" w:cstheme="minorHAnsi"/>
          <w:sz w:val="24"/>
          <w:szCs w:val="24"/>
        </w:rPr>
        <w:t>y should</w:t>
      </w:r>
      <w:r w:rsidRPr="00B576DF">
        <w:rPr>
          <w:rFonts w:ascii="Candara" w:eastAsia="Calibri" w:hAnsi="Candara" w:cstheme="minorHAnsi"/>
          <w:spacing w:val="39"/>
          <w:sz w:val="24"/>
          <w:szCs w:val="24"/>
        </w:rPr>
        <w:t xml:space="preserve"> </w:t>
      </w:r>
      <w:r w:rsidRPr="00B576DF">
        <w:rPr>
          <w:rFonts w:ascii="Candara" w:eastAsia="Calibri" w:hAnsi="Candara" w:cstheme="minorHAnsi"/>
          <w:sz w:val="24"/>
          <w:szCs w:val="24"/>
        </w:rPr>
        <w:t>be</w:t>
      </w:r>
      <w:r w:rsidRPr="00B576DF">
        <w:rPr>
          <w:rFonts w:ascii="Candara" w:eastAsia="Calibri" w:hAnsi="Candara" w:cstheme="minorHAnsi"/>
          <w:spacing w:val="40"/>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p</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p</w:t>
      </w:r>
      <w:r w:rsidRPr="00B576DF">
        <w:rPr>
          <w:rFonts w:ascii="Candara" w:eastAsia="Calibri" w:hAnsi="Candara" w:cstheme="minorHAnsi"/>
          <w:spacing w:val="-3"/>
          <w:sz w:val="24"/>
          <w:szCs w:val="24"/>
        </w:rPr>
        <w:t>r</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t</w:t>
      </w:r>
      <w:r w:rsidRPr="00B576DF">
        <w:rPr>
          <w:rFonts w:ascii="Candara" w:eastAsia="Calibri" w:hAnsi="Candara" w:cstheme="minorHAnsi"/>
          <w:sz w:val="24"/>
          <w:szCs w:val="24"/>
        </w:rPr>
        <w:t>e</w:t>
      </w:r>
      <w:r w:rsidRPr="00B576DF">
        <w:rPr>
          <w:rFonts w:ascii="Candara" w:eastAsia="Calibri" w:hAnsi="Candara" w:cstheme="minorHAnsi"/>
          <w:spacing w:val="41"/>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9"/>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39"/>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pacing w:val="1"/>
          <w:sz w:val="24"/>
          <w:szCs w:val="24"/>
        </w:rPr>
        <w:t>f</w:t>
      </w:r>
      <w:r w:rsidRPr="00B576DF">
        <w:rPr>
          <w:rFonts w:ascii="Candara" w:eastAsia="Calibri" w:hAnsi="Candara" w:cstheme="minorHAnsi"/>
          <w:spacing w:val="-4"/>
          <w:sz w:val="24"/>
          <w:szCs w:val="24"/>
        </w:rPr>
        <w:t>f</w:t>
      </w:r>
      <w:r w:rsidRPr="00B576DF">
        <w:rPr>
          <w:rFonts w:ascii="Candara" w:eastAsia="Calibri" w:hAnsi="Candara" w:cstheme="minorHAnsi"/>
          <w:sz w:val="24"/>
          <w:szCs w:val="24"/>
        </w:rPr>
        <w:t>en</w:t>
      </w:r>
      <w:r w:rsidRPr="00B576DF">
        <w:rPr>
          <w:rFonts w:ascii="Candara" w:eastAsia="Calibri" w:hAnsi="Candara" w:cstheme="minorHAnsi"/>
          <w:spacing w:val="-3"/>
          <w:sz w:val="24"/>
          <w:szCs w:val="24"/>
        </w:rPr>
        <w:t>c</w:t>
      </w:r>
      <w:r w:rsidRPr="00B576DF">
        <w:rPr>
          <w:rFonts w:ascii="Candara" w:eastAsia="Calibri" w:hAnsi="Candara" w:cstheme="minorHAnsi"/>
          <w:sz w:val="24"/>
          <w:szCs w:val="24"/>
        </w:rPr>
        <w:t>e.</w:t>
      </w:r>
      <w:r w:rsidRPr="00B576DF">
        <w:rPr>
          <w:rFonts w:ascii="Candara" w:eastAsia="Calibri" w:hAnsi="Candara" w:cstheme="minorHAnsi"/>
          <w:spacing w:val="42"/>
          <w:sz w:val="24"/>
          <w:szCs w:val="24"/>
        </w:rPr>
        <w:t xml:space="preserve"> </w:t>
      </w:r>
      <w:r w:rsidRPr="00B576DF">
        <w:rPr>
          <w:rFonts w:ascii="Candara" w:eastAsia="Calibri" w:hAnsi="Candara" w:cstheme="minorHAnsi"/>
          <w:spacing w:val="-2"/>
          <w:sz w:val="24"/>
          <w:szCs w:val="24"/>
        </w:rPr>
        <w:t>T</w:t>
      </w:r>
      <w:r w:rsidRPr="00B576DF">
        <w:rPr>
          <w:rFonts w:ascii="Candara" w:eastAsia="Calibri" w:hAnsi="Candara" w:cstheme="minorHAnsi"/>
          <w:sz w:val="24"/>
          <w:szCs w:val="24"/>
        </w:rPr>
        <w:t>he</w:t>
      </w:r>
      <w:r w:rsidRPr="00B576DF">
        <w:rPr>
          <w:rFonts w:ascii="Candara" w:eastAsia="Calibri" w:hAnsi="Candara" w:cstheme="minorHAnsi"/>
          <w:spacing w:val="40"/>
          <w:sz w:val="24"/>
          <w:szCs w:val="24"/>
        </w:rPr>
        <w:t xml:space="preserve"> </w:t>
      </w:r>
      <w:r w:rsidRPr="00B576DF">
        <w:rPr>
          <w:rFonts w:ascii="Candara" w:eastAsia="Calibri" w:hAnsi="Candara" w:cstheme="minorHAnsi"/>
          <w:sz w:val="24"/>
          <w:szCs w:val="24"/>
        </w:rPr>
        <w:t>ac</w:t>
      </w:r>
      <w:r w:rsidRPr="00B576DF">
        <w:rPr>
          <w:rFonts w:ascii="Candara" w:eastAsia="Calibri" w:hAnsi="Candara" w:cstheme="minorHAnsi"/>
          <w:spacing w:val="-5"/>
          <w:sz w:val="24"/>
          <w:szCs w:val="24"/>
        </w:rPr>
        <w:t>t</w:t>
      </w:r>
      <w:r w:rsidRPr="00B576DF">
        <w:rPr>
          <w:rFonts w:ascii="Candara" w:eastAsia="Calibri" w:hAnsi="Candara" w:cstheme="minorHAnsi"/>
          <w:spacing w:val="2"/>
          <w:w w:val="101"/>
          <w:sz w:val="24"/>
          <w:szCs w:val="24"/>
        </w:rPr>
        <w:t>i</w:t>
      </w:r>
      <w:r w:rsidRPr="00B576DF">
        <w:rPr>
          <w:rFonts w:ascii="Candara" w:eastAsia="Calibri" w:hAnsi="Candara" w:cstheme="minorHAnsi"/>
          <w:sz w:val="24"/>
          <w:szCs w:val="24"/>
        </w:rPr>
        <w:t xml:space="preserve">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nv</w:t>
      </w:r>
      <w:r w:rsidRPr="00B576DF">
        <w:rPr>
          <w:rFonts w:ascii="Candara" w:eastAsia="Calibri" w:hAnsi="Candara" w:cstheme="minorHAnsi"/>
          <w:spacing w:val="-1"/>
          <w:sz w:val="24"/>
          <w:szCs w:val="24"/>
        </w:rPr>
        <w:t>o</w:t>
      </w:r>
      <w:r w:rsidRPr="00B576DF">
        <w:rPr>
          <w:rFonts w:ascii="Candara" w:eastAsia="Calibri" w:hAnsi="Candara" w:cstheme="minorHAnsi"/>
          <w:spacing w:val="2"/>
          <w:sz w:val="24"/>
          <w:szCs w:val="24"/>
        </w:rPr>
        <w:t>l</w:t>
      </w:r>
      <w:r w:rsidRPr="00B576DF">
        <w:rPr>
          <w:rFonts w:ascii="Candara" w:eastAsia="Calibri" w:hAnsi="Candara" w:cstheme="minorHAnsi"/>
          <w:spacing w:val="-5"/>
          <w:sz w:val="24"/>
          <w:szCs w:val="24"/>
        </w:rPr>
        <w:t>v</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ent</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6"/>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ents</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3"/>
          <w:sz w:val="24"/>
          <w:szCs w:val="24"/>
        </w:rPr>
        <w:t>i</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nt</w:t>
      </w:r>
      <w:r w:rsidRPr="00B576DF">
        <w:rPr>
          <w:rFonts w:ascii="Candara" w:eastAsia="Calibri" w:hAnsi="Candara" w:cstheme="minorHAnsi"/>
          <w:spacing w:val="-3"/>
          <w:sz w:val="24"/>
          <w:szCs w:val="24"/>
        </w:rPr>
        <w:t xml:space="preserve"> i</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pacing w:val="-1"/>
          <w:sz w:val="24"/>
          <w:szCs w:val="24"/>
        </w:rPr>
        <w:t>o</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r</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g</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g</w:t>
      </w:r>
      <w:r w:rsidRPr="00B576DF">
        <w:rPr>
          <w:rFonts w:ascii="Candara" w:eastAsia="Calibri" w:hAnsi="Candara" w:cstheme="minorHAnsi"/>
          <w:spacing w:val="-1"/>
          <w:sz w:val="24"/>
          <w:szCs w:val="24"/>
        </w:rPr>
        <w:t>oo</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beh</w:t>
      </w:r>
      <w:r w:rsidRPr="00B576DF">
        <w:rPr>
          <w:rFonts w:ascii="Candara" w:eastAsia="Calibri" w:hAnsi="Candara" w:cstheme="minorHAnsi"/>
          <w:spacing w:val="-1"/>
          <w:sz w:val="24"/>
          <w:szCs w:val="24"/>
        </w:rPr>
        <w:t>a</w:t>
      </w:r>
      <w:r w:rsidRPr="00B576DF">
        <w:rPr>
          <w:rFonts w:ascii="Candara" w:eastAsia="Calibri" w:hAnsi="Candara" w:cstheme="minorHAnsi"/>
          <w:spacing w:val="-5"/>
          <w:sz w:val="24"/>
          <w:szCs w:val="24"/>
        </w:rPr>
        <w:t>v</w:t>
      </w:r>
      <w:r w:rsidRPr="00B576DF">
        <w:rPr>
          <w:rFonts w:ascii="Candara" w:eastAsia="Calibri" w:hAnsi="Candara" w:cstheme="minorHAnsi"/>
          <w:spacing w:val="2"/>
          <w:w w:val="101"/>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w:t>
      </w:r>
      <w:r w:rsidR="00F0154C" w:rsidRPr="00B576DF">
        <w:rPr>
          <w:rFonts w:ascii="Candara" w:eastAsia="Calibri" w:hAnsi="Candara" w:cstheme="minorHAnsi"/>
          <w:sz w:val="24"/>
          <w:szCs w:val="24"/>
        </w:rPr>
        <w:t xml:space="preserve"> </w:t>
      </w:r>
      <w:r w:rsidRPr="00B576DF">
        <w:rPr>
          <w:rFonts w:ascii="Candara" w:eastAsia="Calibri" w:hAnsi="Candara" w:cstheme="minorHAnsi"/>
          <w:spacing w:val="-2"/>
          <w:sz w:val="24"/>
          <w:szCs w:val="24"/>
        </w:rPr>
        <w:t>T</w:t>
      </w:r>
      <w:r w:rsidRPr="00B576DF">
        <w:rPr>
          <w:rFonts w:ascii="Candara" w:eastAsia="Calibri" w:hAnsi="Candara" w:cstheme="minorHAnsi"/>
          <w:sz w:val="24"/>
          <w:szCs w:val="24"/>
        </w:rPr>
        <w:t>he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oo</w:t>
      </w:r>
      <w:r w:rsidRPr="00B576DF">
        <w:rPr>
          <w:rFonts w:ascii="Candara" w:eastAsia="Calibri" w:hAnsi="Candara" w:cstheme="minorHAnsi"/>
          <w:sz w:val="24"/>
          <w:szCs w:val="24"/>
        </w:rPr>
        <w:t>l 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de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B</w:t>
      </w:r>
      <w:r w:rsidRPr="00B576DF">
        <w:rPr>
          <w:rFonts w:ascii="Candara" w:eastAsia="Calibri" w:hAnsi="Candara" w:cstheme="minorHAnsi"/>
          <w:sz w:val="24"/>
          <w:szCs w:val="24"/>
        </w:rPr>
        <w:t>eh</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u</w:t>
      </w:r>
      <w:r w:rsidRPr="00B576DF">
        <w:rPr>
          <w:rFonts w:ascii="Candara" w:eastAsia="Calibri" w:hAnsi="Candara" w:cstheme="minorHAnsi"/>
          <w:sz w:val="24"/>
          <w:szCs w:val="24"/>
        </w:rPr>
        <w:t>r</w:t>
      </w:r>
      <w:r w:rsidRPr="00B576DF">
        <w:rPr>
          <w:rFonts w:ascii="Candara" w:eastAsia="Calibri" w:hAnsi="Candara" w:cstheme="minorHAnsi"/>
          <w:spacing w:val="8"/>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00CD7510" w:rsidRPr="00B576DF">
        <w:rPr>
          <w:rFonts w:ascii="Candara" w:eastAsia="Calibri" w:hAnsi="Candara" w:cstheme="minorHAnsi"/>
          <w:spacing w:val="1"/>
          <w:sz w:val="24"/>
          <w:szCs w:val="24"/>
        </w:rPr>
        <w:t>Wribbenhall</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2"/>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t</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wh</w:t>
      </w:r>
      <w:r w:rsidRPr="00B576DF">
        <w:rPr>
          <w:rFonts w:ascii="Candara" w:eastAsia="Calibri" w:hAnsi="Candara" w:cstheme="minorHAnsi"/>
          <w:spacing w:val="1"/>
          <w:sz w:val="24"/>
          <w:szCs w:val="24"/>
        </w:rPr>
        <w:t>ic</w:t>
      </w:r>
      <w:r w:rsidRPr="00B576DF">
        <w:rPr>
          <w:rFonts w:ascii="Candara" w:eastAsia="Calibri" w:hAnsi="Candara" w:cstheme="minorHAnsi"/>
          <w:sz w:val="24"/>
          <w:szCs w:val="24"/>
        </w:rPr>
        <w:t>h</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h</w:t>
      </w:r>
      <w:r w:rsidRPr="00B576DF">
        <w:rPr>
          <w:rFonts w:ascii="Candara" w:eastAsia="Calibri" w:hAnsi="Candara" w:cstheme="minorHAnsi"/>
          <w:spacing w:val="2"/>
          <w:sz w:val="24"/>
          <w:szCs w:val="24"/>
        </w:rPr>
        <w:t>il</w:t>
      </w:r>
      <w:r w:rsidRPr="00B576DF">
        <w:rPr>
          <w:rFonts w:ascii="Candara" w:eastAsia="Calibri" w:hAnsi="Candara" w:cstheme="minorHAnsi"/>
          <w:spacing w:val="-5"/>
          <w:sz w:val="24"/>
          <w:szCs w:val="24"/>
        </w:rPr>
        <w:t>d</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 xml:space="preserve">en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be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g</w:t>
      </w:r>
      <w:r w:rsidRPr="00B576DF">
        <w:rPr>
          <w:rFonts w:ascii="Candara" w:eastAsia="Calibri" w:hAnsi="Candara" w:cstheme="minorHAnsi"/>
          <w:spacing w:val="-5"/>
          <w:sz w:val="24"/>
          <w:szCs w:val="24"/>
        </w:rPr>
        <w:t>u</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y</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m</w:t>
      </w:r>
      <w:r w:rsidRPr="00B576DF">
        <w:rPr>
          <w:rFonts w:ascii="Candara" w:eastAsia="Calibri" w:hAnsi="Candara" w:cstheme="minorHAnsi"/>
          <w:spacing w:val="2"/>
          <w:w w:val="101"/>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5"/>
          <w:sz w:val="24"/>
          <w:szCs w:val="24"/>
        </w:rPr>
        <w:t>d</w:t>
      </w:r>
      <w:r w:rsidRPr="00B576DF">
        <w:rPr>
          <w:rFonts w:ascii="Candara" w:eastAsia="Calibri" w:hAnsi="Candara" w:cstheme="minorHAnsi"/>
          <w:sz w:val="24"/>
          <w:szCs w:val="24"/>
        </w:rPr>
        <w:t>ed.</w:t>
      </w:r>
    </w:p>
    <w:p w14:paraId="5DD0592F" w14:textId="77777777" w:rsidR="00450282" w:rsidRPr="00B576DF" w:rsidRDefault="00450282" w:rsidP="00EA1AD1">
      <w:pPr>
        <w:jc w:val="both"/>
        <w:rPr>
          <w:rFonts w:ascii="Candara" w:hAnsi="Candara" w:cstheme="minorHAnsi"/>
          <w:sz w:val="24"/>
          <w:szCs w:val="24"/>
        </w:rPr>
      </w:pPr>
    </w:p>
    <w:p w14:paraId="1CFA55B7" w14:textId="77777777" w:rsidR="00450282" w:rsidRPr="00B576DF" w:rsidRDefault="00D22EC6" w:rsidP="00EA1AD1">
      <w:pPr>
        <w:jc w:val="both"/>
        <w:rPr>
          <w:rFonts w:ascii="Candara" w:eastAsia="Calibri" w:hAnsi="Candara" w:cstheme="minorHAnsi"/>
          <w:sz w:val="24"/>
          <w:szCs w:val="24"/>
        </w:rPr>
      </w:pPr>
      <w:bookmarkStart w:id="1" w:name="_Hlk520457168"/>
      <w:r w:rsidRPr="00B576DF">
        <w:rPr>
          <w:rFonts w:ascii="Candara" w:eastAsia="Calibri" w:hAnsi="Candara" w:cstheme="minorHAnsi"/>
          <w:b/>
          <w:sz w:val="24"/>
          <w:szCs w:val="24"/>
        </w:rPr>
        <w:t>S</w:t>
      </w:r>
      <w:r w:rsidRPr="00B576DF">
        <w:rPr>
          <w:rFonts w:ascii="Candara" w:eastAsia="Calibri" w:hAnsi="Candara" w:cstheme="minorHAnsi"/>
          <w:b/>
          <w:spacing w:val="-3"/>
          <w:sz w:val="24"/>
          <w:szCs w:val="24"/>
        </w:rPr>
        <w:t>c</w:t>
      </w:r>
      <w:r w:rsidRPr="00B576DF">
        <w:rPr>
          <w:rFonts w:ascii="Candara" w:eastAsia="Calibri" w:hAnsi="Candara" w:cstheme="minorHAnsi"/>
          <w:b/>
          <w:spacing w:val="2"/>
          <w:sz w:val="24"/>
          <w:szCs w:val="24"/>
        </w:rPr>
        <w:t>h</w:t>
      </w:r>
      <w:r w:rsidRPr="00B576DF">
        <w:rPr>
          <w:rFonts w:ascii="Candara" w:eastAsia="Calibri" w:hAnsi="Candara" w:cstheme="minorHAnsi"/>
          <w:b/>
          <w:spacing w:val="-2"/>
          <w:sz w:val="24"/>
          <w:szCs w:val="24"/>
        </w:rPr>
        <w:t>o</w:t>
      </w:r>
      <w:r w:rsidRPr="00B576DF">
        <w:rPr>
          <w:rFonts w:ascii="Candara" w:eastAsia="Calibri" w:hAnsi="Candara" w:cstheme="minorHAnsi"/>
          <w:b/>
          <w:spacing w:val="2"/>
          <w:sz w:val="24"/>
          <w:szCs w:val="24"/>
        </w:rPr>
        <w:t>o</w:t>
      </w:r>
      <w:r w:rsidRPr="00B576DF">
        <w:rPr>
          <w:rFonts w:ascii="Candara" w:eastAsia="Calibri" w:hAnsi="Candara" w:cstheme="minorHAnsi"/>
          <w:b/>
          <w:sz w:val="24"/>
          <w:szCs w:val="24"/>
        </w:rPr>
        <w:t>l</w:t>
      </w:r>
      <w:r w:rsidRPr="00B576DF">
        <w:rPr>
          <w:rFonts w:ascii="Candara" w:eastAsia="Calibri" w:hAnsi="Candara" w:cstheme="minorHAnsi"/>
          <w:b/>
          <w:spacing w:val="1"/>
          <w:sz w:val="24"/>
          <w:szCs w:val="24"/>
        </w:rPr>
        <w:t xml:space="preserve"> </w:t>
      </w:r>
      <w:r w:rsidRPr="00B576DF">
        <w:rPr>
          <w:rFonts w:ascii="Candara" w:eastAsia="Calibri" w:hAnsi="Candara" w:cstheme="minorHAnsi"/>
          <w:b/>
          <w:spacing w:val="-6"/>
          <w:sz w:val="24"/>
          <w:szCs w:val="24"/>
        </w:rPr>
        <w:t>C</w:t>
      </w:r>
      <w:r w:rsidRPr="00B576DF">
        <w:rPr>
          <w:rFonts w:ascii="Candara" w:eastAsia="Calibri" w:hAnsi="Candara" w:cstheme="minorHAnsi"/>
          <w:b/>
          <w:spacing w:val="2"/>
          <w:sz w:val="24"/>
          <w:szCs w:val="24"/>
        </w:rPr>
        <w:t>od</w:t>
      </w:r>
      <w:r w:rsidRPr="00B576DF">
        <w:rPr>
          <w:rFonts w:ascii="Candara" w:eastAsia="Calibri" w:hAnsi="Candara" w:cstheme="minorHAnsi"/>
          <w:b/>
          <w:sz w:val="24"/>
          <w:szCs w:val="24"/>
        </w:rPr>
        <w:t>e</w:t>
      </w:r>
      <w:r w:rsidRPr="00B576DF">
        <w:rPr>
          <w:rFonts w:ascii="Candara" w:eastAsia="Calibri" w:hAnsi="Candara" w:cstheme="minorHAnsi"/>
          <w:b/>
          <w:spacing w:val="-3"/>
          <w:sz w:val="24"/>
          <w:szCs w:val="24"/>
        </w:rPr>
        <w:t xml:space="preserve"> </w:t>
      </w:r>
      <w:r w:rsidRPr="00B576DF">
        <w:rPr>
          <w:rFonts w:ascii="Candara" w:eastAsia="Calibri" w:hAnsi="Candara" w:cstheme="minorHAnsi"/>
          <w:b/>
          <w:spacing w:val="2"/>
          <w:sz w:val="24"/>
          <w:szCs w:val="24"/>
        </w:rPr>
        <w:t>o</w:t>
      </w:r>
      <w:r w:rsidRPr="00B576DF">
        <w:rPr>
          <w:rFonts w:ascii="Candara" w:eastAsia="Calibri" w:hAnsi="Candara" w:cstheme="minorHAnsi"/>
          <w:b/>
          <w:sz w:val="24"/>
          <w:szCs w:val="24"/>
        </w:rPr>
        <w:t>f</w:t>
      </w:r>
      <w:r w:rsidRPr="00B576DF">
        <w:rPr>
          <w:rFonts w:ascii="Candara" w:eastAsia="Calibri" w:hAnsi="Candara" w:cstheme="minorHAnsi"/>
          <w:b/>
          <w:spacing w:val="-8"/>
          <w:sz w:val="24"/>
          <w:szCs w:val="24"/>
        </w:rPr>
        <w:t xml:space="preserve"> </w:t>
      </w:r>
      <w:r w:rsidRPr="00B576DF">
        <w:rPr>
          <w:rFonts w:ascii="Candara" w:eastAsia="Calibri" w:hAnsi="Candara" w:cstheme="minorHAnsi"/>
          <w:b/>
          <w:spacing w:val="2"/>
          <w:sz w:val="24"/>
          <w:szCs w:val="24"/>
        </w:rPr>
        <w:t>B</w:t>
      </w:r>
      <w:r w:rsidRPr="00B576DF">
        <w:rPr>
          <w:rFonts w:ascii="Candara" w:eastAsia="Calibri" w:hAnsi="Candara" w:cstheme="minorHAnsi"/>
          <w:b/>
          <w:spacing w:val="-1"/>
          <w:sz w:val="24"/>
          <w:szCs w:val="24"/>
        </w:rPr>
        <w:t>e</w:t>
      </w:r>
      <w:r w:rsidRPr="00B576DF">
        <w:rPr>
          <w:rFonts w:ascii="Candara" w:eastAsia="Calibri" w:hAnsi="Candara" w:cstheme="minorHAnsi"/>
          <w:b/>
          <w:spacing w:val="-3"/>
          <w:sz w:val="24"/>
          <w:szCs w:val="24"/>
        </w:rPr>
        <w:t>h</w:t>
      </w:r>
      <w:r w:rsidRPr="00B576DF">
        <w:rPr>
          <w:rFonts w:ascii="Candara" w:eastAsia="Calibri" w:hAnsi="Candara" w:cstheme="minorHAnsi"/>
          <w:b/>
          <w:spacing w:val="1"/>
          <w:sz w:val="24"/>
          <w:szCs w:val="24"/>
        </w:rPr>
        <w:t>a</w:t>
      </w:r>
      <w:r w:rsidRPr="00B576DF">
        <w:rPr>
          <w:rFonts w:ascii="Candara" w:eastAsia="Calibri" w:hAnsi="Candara" w:cstheme="minorHAnsi"/>
          <w:b/>
          <w:sz w:val="24"/>
          <w:szCs w:val="24"/>
        </w:rPr>
        <w:t>v</w:t>
      </w:r>
      <w:r w:rsidRPr="00B576DF">
        <w:rPr>
          <w:rFonts w:ascii="Candara" w:eastAsia="Calibri" w:hAnsi="Candara" w:cstheme="minorHAnsi"/>
          <w:b/>
          <w:spacing w:val="-2"/>
          <w:w w:val="101"/>
          <w:sz w:val="24"/>
          <w:szCs w:val="24"/>
        </w:rPr>
        <w:t>i</w:t>
      </w:r>
      <w:r w:rsidRPr="00B576DF">
        <w:rPr>
          <w:rFonts w:ascii="Candara" w:eastAsia="Calibri" w:hAnsi="Candara" w:cstheme="minorHAnsi"/>
          <w:b/>
          <w:spacing w:val="-3"/>
          <w:sz w:val="24"/>
          <w:szCs w:val="24"/>
        </w:rPr>
        <w:t>o</w:t>
      </w:r>
      <w:r w:rsidRPr="00B576DF">
        <w:rPr>
          <w:rFonts w:ascii="Candara" w:eastAsia="Calibri" w:hAnsi="Candara" w:cstheme="minorHAnsi"/>
          <w:b/>
          <w:spacing w:val="2"/>
          <w:sz w:val="24"/>
          <w:szCs w:val="24"/>
        </w:rPr>
        <w:t>u</w:t>
      </w:r>
      <w:r w:rsidRPr="00B576DF">
        <w:rPr>
          <w:rFonts w:ascii="Candara" w:eastAsia="Calibri" w:hAnsi="Candara" w:cstheme="minorHAnsi"/>
          <w:b/>
          <w:sz w:val="24"/>
          <w:szCs w:val="24"/>
        </w:rPr>
        <w:t>r</w:t>
      </w:r>
    </w:p>
    <w:p w14:paraId="4AB707B3" w14:textId="77777777" w:rsidR="00450282" w:rsidRPr="00B576DF" w:rsidRDefault="00D22EC6" w:rsidP="00EA1AD1">
      <w:pPr>
        <w:jc w:val="both"/>
        <w:rPr>
          <w:rFonts w:ascii="Candara" w:eastAsia="Calibri" w:hAnsi="Candara" w:cstheme="minorHAnsi"/>
          <w:sz w:val="24"/>
          <w:szCs w:val="24"/>
        </w:rPr>
      </w:pPr>
      <w:r w:rsidRPr="00B576DF">
        <w:rPr>
          <w:rFonts w:ascii="Candara" w:eastAsia="Calibri" w:hAnsi="Candara" w:cstheme="minorHAnsi"/>
          <w:spacing w:val="-2"/>
          <w:sz w:val="24"/>
          <w:szCs w:val="24"/>
        </w:rPr>
        <w:t>W</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l</w:t>
      </w:r>
      <w:r w:rsidRPr="00B576DF">
        <w:rPr>
          <w:rFonts w:ascii="Candara" w:eastAsia="Calibri" w:hAnsi="Candara" w:cstheme="minorHAnsi"/>
          <w:sz w:val="24"/>
          <w:szCs w:val="24"/>
        </w:rPr>
        <w:t>l</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e</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p</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ay</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a</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k</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ng</w:t>
      </w:r>
      <w:r w:rsidRPr="00B576DF">
        <w:rPr>
          <w:rFonts w:ascii="Candara" w:eastAsia="Calibri" w:hAnsi="Candara" w:cstheme="minorHAnsi"/>
          <w:spacing w:val="-1"/>
          <w:sz w:val="24"/>
          <w:szCs w:val="24"/>
        </w:rPr>
        <w:t xml:space="preserve"> o</w:t>
      </w:r>
      <w:r w:rsidRPr="00B576DF">
        <w:rPr>
          <w:rFonts w:ascii="Candara" w:eastAsia="Calibri" w:hAnsi="Candara" w:cstheme="minorHAnsi"/>
          <w:sz w:val="24"/>
          <w:szCs w:val="24"/>
        </w:rPr>
        <w:t>ur</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oo</w:t>
      </w:r>
      <w:r w:rsidRPr="00B576DF">
        <w:rPr>
          <w:rFonts w:ascii="Candara" w:eastAsia="Calibri" w:hAnsi="Candara" w:cstheme="minorHAnsi"/>
          <w:sz w:val="24"/>
          <w:szCs w:val="24"/>
        </w:rPr>
        <w:t>l 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p</w:t>
      </w:r>
      <w:r w:rsidRPr="00B576DF">
        <w:rPr>
          <w:rFonts w:ascii="Candara" w:eastAsia="Calibri" w:hAnsi="Candara" w:cstheme="minorHAnsi"/>
          <w:spacing w:val="-5"/>
          <w:sz w:val="24"/>
          <w:szCs w:val="24"/>
        </w:rPr>
        <w:t>p</w:t>
      </w:r>
      <w:r w:rsidRPr="00B576DF">
        <w:rPr>
          <w:rFonts w:ascii="Candara" w:eastAsia="Calibri" w:hAnsi="Candara" w:cstheme="minorHAnsi"/>
          <w:sz w:val="24"/>
          <w:szCs w:val="24"/>
        </w:rPr>
        <w:t xml:space="preserve">y,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f</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c</w:t>
      </w:r>
      <w:r w:rsidRPr="00B576DF">
        <w:rPr>
          <w:rFonts w:ascii="Candara" w:eastAsia="Calibri" w:hAnsi="Candara" w:cstheme="minorHAnsi"/>
          <w:spacing w:val="-4"/>
          <w:sz w:val="24"/>
          <w:szCs w:val="24"/>
        </w:rPr>
        <w:t>c</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ss</w:t>
      </w:r>
      <w:r w:rsidRPr="00B576DF">
        <w:rPr>
          <w:rFonts w:ascii="Candara" w:eastAsia="Calibri" w:hAnsi="Candara" w:cstheme="minorHAnsi"/>
          <w:spacing w:val="1"/>
          <w:sz w:val="24"/>
          <w:szCs w:val="24"/>
        </w:rPr>
        <w:t>f</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 xml:space="preserve">. </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T</w:t>
      </w:r>
      <w:r w:rsidRPr="00B576DF">
        <w:rPr>
          <w:rFonts w:ascii="Candara" w:eastAsia="Calibri" w:hAnsi="Candara" w:cstheme="minorHAnsi"/>
          <w:spacing w:val="-5"/>
          <w:sz w:val="24"/>
          <w:szCs w:val="24"/>
        </w:rPr>
        <w:t>h</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 xml:space="preserve">eans </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w</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w w:val="101"/>
          <w:sz w:val="24"/>
          <w:szCs w:val="24"/>
        </w:rPr>
        <w:t>t:</w:t>
      </w:r>
    </w:p>
    <w:p w14:paraId="6AAF3D09" w14:textId="77777777" w:rsidR="00450282" w:rsidRPr="00B576DF" w:rsidRDefault="00450282" w:rsidP="00EA1AD1">
      <w:pPr>
        <w:jc w:val="both"/>
        <w:rPr>
          <w:rFonts w:ascii="Candara" w:hAnsi="Candara" w:cstheme="minorHAnsi"/>
          <w:sz w:val="24"/>
          <w:szCs w:val="24"/>
        </w:rPr>
      </w:pPr>
    </w:p>
    <w:p w14:paraId="5FC56865" w14:textId="1D8C8AE5" w:rsidR="00450282" w:rsidRPr="00B576DF" w:rsidRDefault="00D22EC6" w:rsidP="00EA1AD1">
      <w:pPr>
        <w:pStyle w:val="ListParagraph"/>
        <w:numPr>
          <w:ilvl w:val="0"/>
          <w:numId w:val="9"/>
        </w:numPr>
        <w:jc w:val="both"/>
        <w:rPr>
          <w:rFonts w:ascii="Candara" w:eastAsia="Calibri" w:hAnsi="Candara" w:cstheme="minorHAnsi"/>
          <w:sz w:val="24"/>
          <w:szCs w:val="24"/>
        </w:rPr>
      </w:pPr>
      <w:r w:rsidRPr="00B576DF">
        <w:rPr>
          <w:rFonts w:ascii="Candara" w:eastAsia="Calibri" w:hAnsi="Candara" w:cstheme="minorHAnsi"/>
          <w:spacing w:val="-2"/>
          <w:sz w:val="24"/>
          <w:szCs w:val="24"/>
        </w:rPr>
        <w:t>T</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eat</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r</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as</w:t>
      </w:r>
      <w:r w:rsidRPr="00B576DF">
        <w:rPr>
          <w:rFonts w:ascii="Candara" w:eastAsia="Calibri" w:hAnsi="Candara" w:cstheme="minorHAnsi"/>
          <w:spacing w:val="-5"/>
          <w:sz w:val="24"/>
          <w:szCs w:val="24"/>
        </w:rPr>
        <w:t xml:space="preserve"> </w:t>
      </w:r>
      <w:r w:rsidRPr="00B576DF">
        <w:rPr>
          <w:rFonts w:ascii="Candara" w:eastAsia="Calibri" w:hAnsi="Candara" w:cstheme="minorHAnsi"/>
          <w:sz w:val="24"/>
          <w:szCs w:val="24"/>
        </w:rPr>
        <w:t>we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w</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u</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li</w:t>
      </w:r>
      <w:r w:rsidRPr="00B576DF">
        <w:rPr>
          <w:rFonts w:ascii="Candara" w:eastAsia="Calibri" w:hAnsi="Candara" w:cstheme="minorHAnsi"/>
          <w:sz w:val="24"/>
          <w:szCs w:val="24"/>
        </w:rPr>
        <w:t>ke</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m to</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eat</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us</w:t>
      </w:r>
      <w:r w:rsidR="00594551">
        <w:rPr>
          <w:rFonts w:ascii="Candara" w:eastAsia="Calibri" w:hAnsi="Candara" w:cstheme="minorHAnsi"/>
          <w:sz w:val="24"/>
          <w:szCs w:val="24"/>
        </w:rPr>
        <w:t>.</w:t>
      </w:r>
    </w:p>
    <w:p w14:paraId="3342DAA3" w14:textId="4DF6BFB0" w:rsidR="00450282" w:rsidRPr="00B576DF" w:rsidRDefault="00D22EC6" w:rsidP="00EA1AD1">
      <w:pPr>
        <w:pStyle w:val="ListParagraph"/>
        <w:numPr>
          <w:ilvl w:val="0"/>
          <w:numId w:val="9"/>
        </w:numPr>
        <w:jc w:val="both"/>
        <w:rPr>
          <w:rFonts w:ascii="Candara" w:eastAsia="Calibri" w:hAnsi="Candara" w:cstheme="minorHAnsi"/>
          <w:sz w:val="24"/>
          <w:szCs w:val="24"/>
        </w:rPr>
      </w:pPr>
      <w:r w:rsidRPr="00B576DF">
        <w:rPr>
          <w:rFonts w:ascii="Candara" w:eastAsia="Calibri" w:hAnsi="Candara" w:cstheme="minorHAnsi"/>
          <w:spacing w:val="1"/>
          <w:sz w:val="24"/>
          <w:szCs w:val="24"/>
        </w:rPr>
        <w:t>B</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6"/>
          <w:sz w:val="24"/>
          <w:szCs w:val="24"/>
        </w:rPr>
        <w:t>o</w:t>
      </w:r>
      <w:r w:rsidRPr="00B576DF">
        <w:rPr>
          <w:rFonts w:ascii="Candara" w:eastAsia="Calibri" w:hAnsi="Candara" w:cstheme="minorHAnsi"/>
          <w:spacing w:val="2"/>
          <w:sz w:val="24"/>
          <w:szCs w:val="24"/>
        </w:rPr>
        <w:t>li</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pe</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o</w:t>
      </w:r>
      <w:r w:rsidRPr="00B576DF">
        <w:rPr>
          <w:rFonts w:ascii="Candara" w:eastAsia="Calibri" w:hAnsi="Candara" w:cstheme="minorHAnsi"/>
          <w:sz w:val="24"/>
          <w:szCs w:val="24"/>
        </w:rPr>
        <w:t>th</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th</w:t>
      </w:r>
      <w:r w:rsidRPr="00B576DF">
        <w:rPr>
          <w:rFonts w:ascii="Candara" w:eastAsia="Calibri" w:hAnsi="Candara" w:cstheme="minorHAnsi"/>
          <w:spacing w:val="-5"/>
          <w:sz w:val="24"/>
          <w:szCs w:val="24"/>
        </w:rPr>
        <w:t>e</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b</w:t>
      </w:r>
      <w:r w:rsidRPr="00B576DF">
        <w:rPr>
          <w:rFonts w:ascii="Candara" w:eastAsia="Calibri" w:hAnsi="Candara" w:cstheme="minorHAnsi"/>
          <w:spacing w:val="-5"/>
          <w:sz w:val="24"/>
          <w:szCs w:val="24"/>
        </w:rPr>
        <w:t>e</w:t>
      </w:r>
      <w:r w:rsidRPr="00B576DF">
        <w:rPr>
          <w:rFonts w:ascii="Candara" w:eastAsia="Calibri" w:hAnsi="Candara" w:cstheme="minorHAnsi"/>
          <w:spacing w:val="2"/>
          <w:w w:val="101"/>
          <w:sz w:val="24"/>
          <w:szCs w:val="24"/>
        </w:rPr>
        <w:t>l</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4"/>
          <w:sz w:val="24"/>
          <w:szCs w:val="24"/>
        </w:rPr>
        <w:t>g</w:t>
      </w:r>
      <w:r w:rsidRPr="00B576DF">
        <w:rPr>
          <w:rFonts w:ascii="Candara" w:eastAsia="Calibri" w:hAnsi="Candara" w:cstheme="minorHAnsi"/>
          <w:spacing w:val="2"/>
          <w:w w:val="101"/>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s</w:t>
      </w:r>
      <w:r w:rsidR="00594551">
        <w:rPr>
          <w:rFonts w:ascii="Candara" w:eastAsia="Calibri" w:hAnsi="Candara" w:cstheme="minorHAnsi"/>
          <w:sz w:val="24"/>
          <w:szCs w:val="24"/>
        </w:rPr>
        <w:t>.</w:t>
      </w:r>
    </w:p>
    <w:p w14:paraId="26CA60EE" w14:textId="1F5896C9" w:rsidR="00450282" w:rsidRPr="00B576DF" w:rsidRDefault="00D22EC6" w:rsidP="00EA1AD1">
      <w:pPr>
        <w:pStyle w:val="ListParagraph"/>
        <w:numPr>
          <w:ilvl w:val="0"/>
          <w:numId w:val="9"/>
        </w:numPr>
        <w:jc w:val="both"/>
        <w:rPr>
          <w:rFonts w:ascii="Candara" w:eastAsia="Calibri" w:hAnsi="Candara" w:cstheme="minorHAnsi"/>
          <w:sz w:val="24"/>
          <w:szCs w:val="24"/>
        </w:rPr>
      </w:pPr>
      <w:r w:rsidRPr="00B576DF">
        <w:rPr>
          <w:rFonts w:ascii="Candara" w:eastAsia="Calibri" w:hAnsi="Candara" w:cstheme="minorHAnsi"/>
          <w:spacing w:val="2"/>
          <w:sz w:val="24"/>
          <w:szCs w:val="24"/>
        </w:rPr>
        <w:lastRenderedPageBreak/>
        <w:t>Li</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ten</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when</w:t>
      </w:r>
      <w:r w:rsidRPr="00B576DF">
        <w:rPr>
          <w:rFonts w:ascii="Candara" w:eastAsia="Calibri" w:hAnsi="Candara" w:cstheme="minorHAnsi"/>
          <w:spacing w:val="-2"/>
          <w:sz w:val="24"/>
          <w:szCs w:val="24"/>
        </w:rPr>
        <w:t xml:space="preserve"> </w:t>
      </w:r>
      <w:r w:rsidR="00A36381">
        <w:rPr>
          <w:rFonts w:ascii="Candara" w:eastAsia="Calibri" w:hAnsi="Candara" w:cstheme="minorHAnsi"/>
          <w:sz w:val="24"/>
          <w:szCs w:val="24"/>
        </w:rPr>
        <w:t>adults</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w:t>
      </w:r>
      <w:r w:rsidR="00A36381">
        <w:rPr>
          <w:rFonts w:ascii="Candara" w:eastAsia="Calibri" w:hAnsi="Candara" w:cstheme="minorHAnsi"/>
          <w:sz w:val="24"/>
          <w:szCs w:val="24"/>
        </w:rPr>
        <w:t>e</w:t>
      </w:r>
      <w:r w:rsidRPr="00B576DF">
        <w:rPr>
          <w:rFonts w:ascii="Candara" w:eastAsia="Calibri" w:hAnsi="Candara" w:cstheme="minorHAnsi"/>
          <w:spacing w:val="-6"/>
          <w:sz w:val="24"/>
          <w:szCs w:val="24"/>
        </w:rPr>
        <w:t>a</w:t>
      </w:r>
      <w:r w:rsidR="00A36381">
        <w:rPr>
          <w:rFonts w:ascii="Candara" w:eastAsia="Calibri" w:hAnsi="Candara" w:cstheme="minorHAnsi"/>
          <w:spacing w:val="2"/>
          <w:w w:val="101"/>
          <w:sz w:val="24"/>
          <w:szCs w:val="24"/>
        </w:rPr>
        <w:t>ch</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g</w:t>
      </w:r>
      <w:r w:rsidR="00594551">
        <w:rPr>
          <w:rFonts w:ascii="Candara" w:eastAsia="Calibri" w:hAnsi="Candara" w:cstheme="minorHAnsi"/>
          <w:sz w:val="24"/>
          <w:szCs w:val="24"/>
        </w:rPr>
        <w:t>.</w:t>
      </w:r>
    </w:p>
    <w:p w14:paraId="3CF54967" w14:textId="4BE7F805" w:rsidR="00450282" w:rsidRPr="00B576DF" w:rsidRDefault="00D22EC6" w:rsidP="00EA1AD1">
      <w:pPr>
        <w:pStyle w:val="ListParagraph"/>
        <w:numPr>
          <w:ilvl w:val="0"/>
          <w:numId w:val="9"/>
        </w:numPr>
        <w:jc w:val="both"/>
        <w:rPr>
          <w:rFonts w:ascii="Candara" w:eastAsia="Calibri" w:hAnsi="Candara" w:cstheme="minorHAnsi"/>
          <w:sz w:val="24"/>
          <w:szCs w:val="24"/>
        </w:rPr>
      </w:pPr>
      <w:r w:rsidRPr="00B576DF">
        <w:rPr>
          <w:rFonts w:ascii="Candara" w:eastAsia="Calibri" w:hAnsi="Candara" w:cstheme="minorHAnsi"/>
          <w:spacing w:val="-2"/>
          <w:sz w:val="24"/>
          <w:szCs w:val="24"/>
        </w:rPr>
        <w:t>W</w:t>
      </w:r>
      <w:r w:rsidRPr="00B576DF">
        <w:rPr>
          <w:rFonts w:ascii="Candara" w:eastAsia="Calibri" w:hAnsi="Candara" w:cstheme="minorHAnsi"/>
          <w:spacing w:val="-1"/>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k</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w</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l</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5"/>
          <w:sz w:val="24"/>
          <w:szCs w:val="24"/>
        </w:rPr>
        <w:t>w</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th</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the</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s</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k</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pacing w:val="-1"/>
          <w:sz w:val="24"/>
          <w:szCs w:val="24"/>
        </w:rPr>
        <w:t>o</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i</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pp</w:t>
      </w:r>
      <w:r w:rsidRPr="00B576DF">
        <w:rPr>
          <w:rFonts w:ascii="Candara" w:eastAsia="Calibri" w:hAnsi="Candara" w:cstheme="minorHAnsi"/>
          <w:spacing w:val="-1"/>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tu</w:t>
      </w:r>
      <w:r w:rsidRPr="00B576DF">
        <w:rPr>
          <w:rFonts w:ascii="Candara" w:eastAsia="Calibri" w:hAnsi="Candara" w:cstheme="minorHAnsi"/>
          <w:spacing w:val="-1"/>
          <w:sz w:val="24"/>
          <w:szCs w:val="24"/>
        </w:rPr>
        <w:t>n</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t</w:t>
      </w:r>
      <w:r w:rsidR="008E7F46" w:rsidRPr="00B576DF">
        <w:rPr>
          <w:rFonts w:ascii="Candara" w:eastAsia="Calibri" w:hAnsi="Candara" w:cstheme="minorHAnsi"/>
          <w:spacing w:val="1"/>
          <w:sz w:val="24"/>
          <w:szCs w:val="24"/>
        </w:rPr>
        <w:t>y</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ea</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00594551" w:rsidRPr="00B576DF">
        <w:rPr>
          <w:rFonts w:ascii="Candara" w:eastAsia="Calibri" w:hAnsi="Candara" w:cstheme="minorHAnsi"/>
          <w:spacing w:val="-4"/>
          <w:sz w:val="24"/>
          <w:szCs w:val="24"/>
        </w:rPr>
        <w:t>e</w:t>
      </w:r>
      <w:r w:rsidR="00594551" w:rsidRPr="00B576DF">
        <w:rPr>
          <w:rFonts w:ascii="Candara" w:eastAsia="Calibri" w:hAnsi="Candara" w:cstheme="minorHAnsi"/>
          <w:sz w:val="24"/>
          <w:szCs w:val="24"/>
        </w:rPr>
        <w:t>ve</w:t>
      </w:r>
      <w:r w:rsidR="00594551" w:rsidRPr="00B576DF">
        <w:rPr>
          <w:rFonts w:ascii="Candara" w:eastAsia="Calibri" w:hAnsi="Candara" w:cstheme="minorHAnsi"/>
          <w:spacing w:val="2"/>
          <w:sz w:val="24"/>
          <w:szCs w:val="24"/>
        </w:rPr>
        <w:t>r</w:t>
      </w:r>
      <w:r w:rsidR="00594551" w:rsidRPr="00B576DF">
        <w:rPr>
          <w:rFonts w:ascii="Candara" w:eastAsia="Calibri" w:hAnsi="Candara" w:cstheme="minorHAnsi"/>
          <w:spacing w:val="-5"/>
          <w:sz w:val="24"/>
          <w:szCs w:val="24"/>
        </w:rPr>
        <w:t>y</w:t>
      </w:r>
      <w:r w:rsidR="00594551" w:rsidRPr="00B576DF">
        <w:rPr>
          <w:rFonts w:ascii="Candara" w:eastAsia="Calibri" w:hAnsi="Candara" w:cstheme="minorHAnsi"/>
          <w:sz w:val="24"/>
          <w:szCs w:val="24"/>
        </w:rPr>
        <w:t xml:space="preserve"> </w:t>
      </w:r>
      <w:r w:rsidR="00594551" w:rsidRPr="00B576DF">
        <w:rPr>
          <w:rFonts w:ascii="Candara" w:eastAsia="Calibri" w:hAnsi="Candara" w:cstheme="minorHAnsi"/>
          <w:spacing w:val="-1"/>
          <w:sz w:val="24"/>
          <w:szCs w:val="24"/>
        </w:rPr>
        <w:t>d</w:t>
      </w:r>
      <w:r w:rsidR="00594551" w:rsidRPr="00B576DF">
        <w:rPr>
          <w:rFonts w:ascii="Candara" w:eastAsia="Calibri" w:hAnsi="Candara" w:cstheme="minorHAnsi"/>
          <w:sz w:val="24"/>
          <w:szCs w:val="24"/>
        </w:rPr>
        <w:t>ay</w:t>
      </w:r>
      <w:r w:rsidR="00594551">
        <w:rPr>
          <w:rFonts w:ascii="Candara" w:eastAsia="Calibri" w:hAnsi="Candara" w:cstheme="minorHAnsi"/>
          <w:sz w:val="24"/>
          <w:szCs w:val="24"/>
        </w:rPr>
        <w:t>.</w:t>
      </w:r>
    </w:p>
    <w:p w14:paraId="290DBE13" w14:textId="2F5F43F7" w:rsidR="00450282" w:rsidRPr="00B576DF" w:rsidRDefault="008A6534" w:rsidP="00EA1AD1">
      <w:pPr>
        <w:pStyle w:val="ListParagraph"/>
        <w:numPr>
          <w:ilvl w:val="0"/>
          <w:numId w:val="9"/>
        </w:numPr>
        <w:jc w:val="both"/>
        <w:rPr>
          <w:rFonts w:ascii="Candara" w:eastAsia="Calibri" w:hAnsi="Candara" w:cstheme="minorHAnsi"/>
          <w:sz w:val="24"/>
          <w:szCs w:val="24"/>
        </w:rPr>
      </w:pPr>
      <w:r w:rsidRPr="00B576DF">
        <w:rPr>
          <w:rFonts w:ascii="Candara" w:eastAsia="Calibri" w:hAnsi="Candara" w:cstheme="minorHAnsi"/>
          <w:spacing w:val="-2"/>
          <w:sz w:val="24"/>
          <w:szCs w:val="24"/>
        </w:rPr>
        <w:t xml:space="preserve">Be </w:t>
      </w:r>
      <w:r w:rsidR="00D22EC6" w:rsidRPr="00B576DF">
        <w:rPr>
          <w:rFonts w:ascii="Candara" w:eastAsia="Calibri" w:hAnsi="Candara" w:cstheme="minorHAnsi"/>
          <w:spacing w:val="-3"/>
          <w:sz w:val="24"/>
          <w:szCs w:val="24"/>
        </w:rPr>
        <w:t>r</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p</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b</w:t>
      </w:r>
      <w:r w:rsidR="00D22EC6" w:rsidRPr="00B576DF">
        <w:rPr>
          <w:rFonts w:ascii="Candara" w:eastAsia="Calibri" w:hAnsi="Candara" w:cstheme="minorHAnsi"/>
          <w:spacing w:val="1"/>
          <w:sz w:val="24"/>
          <w:szCs w:val="24"/>
        </w:rPr>
        <w:t>l</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1"/>
          <w:sz w:val="24"/>
          <w:szCs w:val="24"/>
        </w:rPr>
        <w:t>f</w:t>
      </w:r>
      <w:r w:rsidR="00D22EC6" w:rsidRPr="00B576DF">
        <w:rPr>
          <w:rFonts w:ascii="Candara" w:eastAsia="Calibri" w:hAnsi="Candara" w:cstheme="minorHAnsi"/>
          <w:spacing w:val="-6"/>
          <w:sz w:val="24"/>
          <w:szCs w:val="24"/>
        </w:rPr>
        <w:t>o</w:t>
      </w:r>
      <w:r w:rsidR="00D22EC6" w:rsidRPr="00B576DF">
        <w:rPr>
          <w:rFonts w:ascii="Candara" w:eastAsia="Calibri" w:hAnsi="Candara" w:cstheme="minorHAnsi"/>
          <w:sz w:val="24"/>
          <w:szCs w:val="24"/>
        </w:rPr>
        <w:t>r</w:t>
      </w:r>
      <w:r w:rsidR="00D22EC6" w:rsidRPr="00B576DF">
        <w:rPr>
          <w:rFonts w:ascii="Candara" w:eastAsia="Calibri" w:hAnsi="Candara" w:cstheme="minorHAnsi"/>
          <w:spacing w:val="-1"/>
          <w:sz w:val="24"/>
          <w:szCs w:val="24"/>
        </w:rPr>
        <w:t xml:space="preserve"> o</w:t>
      </w:r>
      <w:r w:rsidR="00D22EC6" w:rsidRPr="00B576DF">
        <w:rPr>
          <w:rFonts w:ascii="Candara" w:eastAsia="Calibri" w:hAnsi="Candara" w:cstheme="minorHAnsi"/>
          <w:sz w:val="24"/>
          <w:szCs w:val="24"/>
        </w:rPr>
        <w:t>ur</w:t>
      </w:r>
      <w:r w:rsidR="00D22EC6" w:rsidRPr="00B576DF">
        <w:rPr>
          <w:rFonts w:ascii="Candara" w:eastAsia="Calibri" w:hAnsi="Candara" w:cstheme="minorHAnsi"/>
          <w:spacing w:val="-1"/>
          <w:sz w:val="24"/>
          <w:szCs w:val="24"/>
        </w:rPr>
        <w:t xml:space="preserve"> o</w:t>
      </w:r>
      <w:r w:rsidR="00D22EC6" w:rsidRPr="00B576DF">
        <w:rPr>
          <w:rFonts w:ascii="Candara" w:eastAsia="Calibri" w:hAnsi="Candara" w:cstheme="minorHAnsi"/>
          <w:sz w:val="24"/>
          <w:szCs w:val="24"/>
        </w:rPr>
        <w:t>wn</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ac</w:t>
      </w:r>
      <w:r w:rsidR="00D22EC6" w:rsidRPr="00B576DF">
        <w:rPr>
          <w:rFonts w:ascii="Candara" w:eastAsia="Calibri" w:hAnsi="Candara" w:cstheme="minorHAnsi"/>
          <w:spacing w:val="-5"/>
          <w:sz w:val="24"/>
          <w:szCs w:val="24"/>
        </w:rPr>
        <w:t>t</w:t>
      </w:r>
      <w:r w:rsidR="00D22EC6" w:rsidRPr="00B576DF">
        <w:rPr>
          <w:rFonts w:ascii="Candara" w:eastAsia="Calibri" w:hAnsi="Candara" w:cstheme="minorHAnsi"/>
          <w:spacing w:val="2"/>
          <w:w w:val="101"/>
          <w:sz w:val="24"/>
          <w:szCs w:val="24"/>
        </w:rPr>
        <w:t>i</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ns</w:t>
      </w:r>
      <w:r w:rsidR="00594551">
        <w:rPr>
          <w:rFonts w:ascii="Candara" w:eastAsia="Calibri" w:hAnsi="Candara" w:cstheme="minorHAnsi"/>
          <w:sz w:val="24"/>
          <w:szCs w:val="24"/>
        </w:rPr>
        <w:t>.</w:t>
      </w:r>
    </w:p>
    <w:p w14:paraId="0F41A796" w14:textId="7EBFA88C" w:rsidR="00450282" w:rsidRPr="00B576DF" w:rsidRDefault="00D22EC6" w:rsidP="00EA1AD1">
      <w:pPr>
        <w:pStyle w:val="ListParagraph"/>
        <w:numPr>
          <w:ilvl w:val="0"/>
          <w:numId w:val="9"/>
        </w:numPr>
        <w:jc w:val="both"/>
        <w:rPr>
          <w:rFonts w:ascii="Candara" w:eastAsia="Calibri" w:hAnsi="Candara" w:cstheme="minorHAnsi"/>
          <w:sz w:val="24"/>
          <w:szCs w:val="24"/>
        </w:rPr>
      </w:pPr>
      <w:r w:rsidRPr="00B576DF">
        <w:rPr>
          <w:rFonts w:ascii="Candara" w:eastAsia="Calibri" w:hAnsi="Candara" w:cstheme="minorHAnsi"/>
          <w:spacing w:val="2"/>
          <w:sz w:val="24"/>
          <w:szCs w:val="24"/>
        </w:rPr>
        <w:t>L</w:t>
      </w:r>
      <w:r w:rsidRPr="00B576DF">
        <w:rPr>
          <w:rFonts w:ascii="Candara" w:eastAsia="Calibri" w:hAnsi="Candara" w:cstheme="minorHAnsi"/>
          <w:spacing w:val="-1"/>
          <w:sz w:val="24"/>
          <w:szCs w:val="24"/>
        </w:rPr>
        <w:t>oo</w:t>
      </w:r>
      <w:r w:rsidRPr="00B576DF">
        <w:rPr>
          <w:rFonts w:ascii="Candara" w:eastAsia="Calibri" w:hAnsi="Candara" w:cstheme="minorHAnsi"/>
          <w:sz w:val="24"/>
          <w:szCs w:val="24"/>
        </w:rPr>
        <w:t>k</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f</w:t>
      </w:r>
      <w:r w:rsidRPr="00B576DF">
        <w:rPr>
          <w:rFonts w:ascii="Candara" w:eastAsia="Calibri" w:hAnsi="Candara" w:cstheme="minorHAnsi"/>
          <w:sz w:val="24"/>
          <w:szCs w:val="24"/>
        </w:rPr>
        <w:t>ter the</w:t>
      </w:r>
      <w:r w:rsidRPr="00B576DF">
        <w:rPr>
          <w:rFonts w:ascii="Candara" w:eastAsia="Calibri" w:hAnsi="Candara" w:cstheme="minorHAnsi"/>
          <w:spacing w:val="-2"/>
          <w:sz w:val="24"/>
          <w:szCs w:val="24"/>
        </w:rPr>
        <w:t xml:space="preserve"> 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l</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nv</w:t>
      </w:r>
      <w:r w:rsidRPr="00B576DF">
        <w:rPr>
          <w:rFonts w:ascii="Candara" w:eastAsia="Calibri" w:hAnsi="Candara" w:cstheme="minorHAnsi"/>
          <w:spacing w:val="-3"/>
          <w:sz w:val="24"/>
          <w:szCs w:val="24"/>
        </w:rPr>
        <w:t>i</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n</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ent</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equ</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p</w:t>
      </w:r>
      <w:r w:rsidRPr="00B576DF">
        <w:rPr>
          <w:rFonts w:ascii="Candara" w:eastAsia="Calibri" w:hAnsi="Candara" w:cstheme="minorHAnsi"/>
          <w:spacing w:val="2"/>
          <w:sz w:val="24"/>
          <w:szCs w:val="24"/>
        </w:rPr>
        <w:t>m</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nt</w:t>
      </w:r>
      <w:r w:rsidR="00594551">
        <w:rPr>
          <w:rFonts w:ascii="Candara" w:eastAsia="Calibri" w:hAnsi="Candara" w:cstheme="minorHAnsi"/>
          <w:sz w:val="24"/>
          <w:szCs w:val="24"/>
        </w:rPr>
        <w:t>.</w:t>
      </w:r>
    </w:p>
    <w:p w14:paraId="64C6E04F" w14:textId="202F94B5" w:rsidR="00450282" w:rsidRPr="00B576DF" w:rsidRDefault="00D22EC6" w:rsidP="00EA1AD1">
      <w:pPr>
        <w:pStyle w:val="ListParagraph"/>
        <w:numPr>
          <w:ilvl w:val="0"/>
          <w:numId w:val="9"/>
        </w:numPr>
        <w:jc w:val="both"/>
        <w:rPr>
          <w:rFonts w:ascii="Candara" w:eastAsia="Calibri" w:hAnsi="Candara" w:cstheme="minorHAnsi"/>
          <w:sz w:val="24"/>
          <w:szCs w:val="24"/>
        </w:rPr>
      </w:pPr>
      <w:r w:rsidRPr="00B576DF">
        <w:rPr>
          <w:rFonts w:ascii="Candara" w:eastAsia="Calibri" w:hAnsi="Candara" w:cstheme="minorHAnsi"/>
          <w:spacing w:val="-2"/>
          <w:sz w:val="24"/>
          <w:szCs w:val="24"/>
        </w:rPr>
        <w:t>T</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l</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a</w:t>
      </w:r>
      <w:r w:rsidR="00A36381">
        <w:rPr>
          <w:rFonts w:ascii="Candara" w:eastAsia="Calibri" w:hAnsi="Candara" w:cstheme="minorHAnsi"/>
          <w:spacing w:val="-3"/>
          <w:sz w:val="24"/>
          <w:szCs w:val="24"/>
        </w:rPr>
        <w:t xml:space="preserve">n adult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o</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eo</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00DC669B">
        <w:rPr>
          <w:rFonts w:ascii="Candara" w:eastAsia="Calibri" w:hAnsi="Candara" w:cstheme="minorHAnsi"/>
          <w:spacing w:val="-2"/>
          <w:sz w:val="24"/>
          <w:szCs w:val="24"/>
        </w:rPr>
        <w:t xml:space="preserve">or something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k</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g</w:t>
      </w:r>
      <w:r w:rsidRPr="00B576DF">
        <w:rPr>
          <w:rFonts w:ascii="Candara" w:eastAsia="Calibri" w:hAnsi="Candara" w:cstheme="minorHAnsi"/>
          <w:spacing w:val="3"/>
          <w:sz w:val="24"/>
          <w:szCs w:val="24"/>
        </w:rPr>
        <w:t xml:space="preserve"> </w:t>
      </w:r>
      <w:r w:rsidR="008A6534" w:rsidRPr="00B576DF">
        <w:rPr>
          <w:rFonts w:ascii="Candara" w:eastAsia="Calibri" w:hAnsi="Candara" w:cstheme="minorHAnsi"/>
          <w:spacing w:val="-5"/>
          <w:sz w:val="24"/>
          <w:szCs w:val="24"/>
        </w:rPr>
        <w:t>us</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u</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ppy</w:t>
      </w:r>
      <w:r w:rsidR="00594551">
        <w:rPr>
          <w:rFonts w:ascii="Candara" w:eastAsia="Calibri" w:hAnsi="Candara" w:cstheme="minorHAnsi"/>
          <w:sz w:val="24"/>
          <w:szCs w:val="24"/>
        </w:rPr>
        <w:t>.</w:t>
      </w:r>
    </w:p>
    <w:p w14:paraId="4E732664" w14:textId="2AEECDAA" w:rsidR="00F2667A" w:rsidRPr="00B576DF" w:rsidRDefault="00D22EC6" w:rsidP="00EA1AD1">
      <w:pPr>
        <w:pStyle w:val="ListParagraph"/>
        <w:numPr>
          <w:ilvl w:val="0"/>
          <w:numId w:val="9"/>
        </w:numPr>
        <w:jc w:val="both"/>
        <w:rPr>
          <w:rFonts w:ascii="Candara" w:eastAsia="Calibri" w:hAnsi="Candara" w:cstheme="minorHAnsi"/>
          <w:w w:val="101"/>
          <w:sz w:val="24"/>
          <w:szCs w:val="24"/>
        </w:rPr>
      </w:pPr>
      <w:r w:rsidRPr="00B576DF">
        <w:rPr>
          <w:rFonts w:ascii="Candara" w:eastAsia="Calibri" w:hAnsi="Candara" w:cstheme="minorHAnsi"/>
          <w:spacing w:val="1"/>
          <w:sz w:val="24"/>
          <w:szCs w:val="24"/>
        </w:rPr>
        <w:t>B</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ut</w:t>
      </w:r>
      <w:r w:rsidRPr="00B576DF">
        <w:rPr>
          <w:rFonts w:ascii="Candara" w:eastAsia="Calibri" w:hAnsi="Candara" w:cstheme="minorHAnsi"/>
          <w:spacing w:val="-1"/>
          <w:sz w:val="24"/>
          <w:szCs w:val="24"/>
        </w:rPr>
        <w:t>h</w:t>
      </w:r>
      <w:r w:rsidRPr="00B576DF">
        <w:rPr>
          <w:rFonts w:ascii="Candara" w:eastAsia="Calibri" w:hAnsi="Candara" w:cstheme="minorHAnsi"/>
          <w:spacing w:val="1"/>
          <w:sz w:val="24"/>
          <w:szCs w:val="24"/>
        </w:rPr>
        <w:t>f</w:t>
      </w:r>
      <w:r w:rsidRPr="00B576DF">
        <w:rPr>
          <w:rFonts w:ascii="Candara" w:eastAsia="Calibri" w:hAnsi="Candara" w:cstheme="minorHAnsi"/>
          <w:spacing w:val="-5"/>
          <w:sz w:val="24"/>
          <w:szCs w:val="24"/>
        </w:rPr>
        <w:t>u</w:t>
      </w:r>
      <w:r w:rsidRPr="00B576DF">
        <w:rPr>
          <w:rFonts w:ascii="Candara" w:eastAsia="Calibri" w:hAnsi="Candara" w:cstheme="minorHAnsi"/>
          <w:sz w:val="24"/>
          <w:szCs w:val="24"/>
        </w:rPr>
        <w:t>l</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nd</w:t>
      </w:r>
      <w:r w:rsidRPr="00B576DF">
        <w:rPr>
          <w:rFonts w:ascii="Candara" w:eastAsia="Calibri" w:hAnsi="Candara" w:cstheme="minorHAnsi"/>
          <w:spacing w:val="2"/>
          <w:sz w:val="24"/>
          <w:szCs w:val="24"/>
        </w:rPr>
        <w:t xml:space="preserve"> </w:t>
      </w:r>
      <w:r w:rsidR="00594551" w:rsidRPr="00B576DF">
        <w:rPr>
          <w:rFonts w:ascii="Candara" w:eastAsia="Calibri" w:hAnsi="Candara" w:cstheme="minorHAnsi"/>
          <w:sz w:val="24"/>
          <w:szCs w:val="24"/>
        </w:rPr>
        <w:t>h</w:t>
      </w:r>
      <w:r w:rsidR="00594551" w:rsidRPr="00B576DF">
        <w:rPr>
          <w:rFonts w:ascii="Candara" w:eastAsia="Calibri" w:hAnsi="Candara" w:cstheme="minorHAnsi"/>
          <w:spacing w:val="-6"/>
          <w:sz w:val="24"/>
          <w:szCs w:val="24"/>
        </w:rPr>
        <w:t>o</w:t>
      </w:r>
      <w:r w:rsidR="00594551" w:rsidRPr="00B576DF">
        <w:rPr>
          <w:rFonts w:ascii="Candara" w:eastAsia="Calibri" w:hAnsi="Candara" w:cstheme="minorHAnsi"/>
          <w:sz w:val="24"/>
          <w:szCs w:val="24"/>
        </w:rPr>
        <w:t>ne</w:t>
      </w:r>
      <w:r w:rsidR="00594551" w:rsidRPr="00B576DF">
        <w:rPr>
          <w:rFonts w:ascii="Candara" w:eastAsia="Calibri" w:hAnsi="Candara" w:cstheme="minorHAnsi"/>
          <w:spacing w:val="-2"/>
          <w:sz w:val="24"/>
          <w:szCs w:val="24"/>
        </w:rPr>
        <w:t>s</w:t>
      </w:r>
      <w:r w:rsidR="00594551" w:rsidRPr="00B576DF">
        <w:rPr>
          <w:rFonts w:ascii="Candara" w:eastAsia="Calibri" w:hAnsi="Candara" w:cstheme="minorHAnsi"/>
          <w:w w:val="101"/>
          <w:sz w:val="24"/>
          <w:szCs w:val="24"/>
        </w:rPr>
        <w:t>t.</w:t>
      </w:r>
    </w:p>
    <w:p w14:paraId="0D187FAC" w14:textId="04B73584" w:rsidR="00F2667A" w:rsidRPr="00B576DF" w:rsidRDefault="00F2667A" w:rsidP="00EA1AD1">
      <w:pPr>
        <w:pStyle w:val="ListParagraph"/>
        <w:numPr>
          <w:ilvl w:val="0"/>
          <w:numId w:val="9"/>
        </w:numPr>
        <w:jc w:val="both"/>
        <w:rPr>
          <w:rFonts w:ascii="Candara" w:eastAsia="Calibri" w:hAnsi="Candara" w:cstheme="minorHAnsi"/>
          <w:sz w:val="24"/>
          <w:szCs w:val="24"/>
        </w:rPr>
      </w:pPr>
      <w:r w:rsidRPr="00B576DF">
        <w:rPr>
          <w:rFonts w:ascii="Candara" w:eastAsia="Calibri" w:hAnsi="Candara" w:cstheme="minorHAnsi"/>
          <w:sz w:val="24"/>
          <w:szCs w:val="24"/>
        </w:rPr>
        <w:t>Leave our mobile phones</w:t>
      </w:r>
      <w:r w:rsidR="00DC669B">
        <w:rPr>
          <w:rFonts w:ascii="Candara" w:eastAsia="Calibri" w:hAnsi="Candara" w:cstheme="minorHAnsi"/>
          <w:sz w:val="24"/>
          <w:szCs w:val="24"/>
        </w:rPr>
        <w:t xml:space="preserve"> and iPads etc.</w:t>
      </w:r>
      <w:r w:rsidRPr="00B576DF">
        <w:rPr>
          <w:rFonts w:ascii="Candara" w:eastAsia="Calibri" w:hAnsi="Candara" w:cstheme="minorHAnsi"/>
          <w:sz w:val="24"/>
          <w:szCs w:val="24"/>
        </w:rPr>
        <w:t xml:space="preserve"> at home or in a locked cupboard in school</w:t>
      </w:r>
      <w:r w:rsidR="00594551">
        <w:rPr>
          <w:rFonts w:ascii="Candara" w:eastAsia="Calibri" w:hAnsi="Candara" w:cstheme="minorHAnsi"/>
          <w:sz w:val="24"/>
          <w:szCs w:val="24"/>
        </w:rPr>
        <w:t>.</w:t>
      </w:r>
    </w:p>
    <w:bookmarkEnd w:id="1"/>
    <w:p w14:paraId="5F2FEC50" w14:textId="77777777" w:rsidR="00450282" w:rsidRPr="00B576DF" w:rsidRDefault="00450282" w:rsidP="00EA1AD1">
      <w:pPr>
        <w:jc w:val="both"/>
        <w:rPr>
          <w:rFonts w:ascii="Candara" w:hAnsi="Candara" w:cstheme="minorHAnsi"/>
          <w:sz w:val="24"/>
          <w:szCs w:val="24"/>
        </w:rPr>
      </w:pPr>
    </w:p>
    <w:p w14:paraId="4C89AB54" w14:textId="77777777" w:rsidR="00450282" w:rsidRPr="00B576DF" w:rsidRDefault="00450282" w:rsidP="00EA1AD1">
      <w:pPr>
        <w:jc w:val="both"/>
        <w:rPr>
          <w:rFonts w:ascii="Candara" w:hAnsi="Candara" w:cstheme="minorHAnsi"/>
          <w:sz w:val="24"/>
          <w:szCs w:val="24"/>
        </w:rPr>
      </w:pPr>
    </w:p>
    <w:p w14:paraId="65736B7D" w14:textId="77777777" w:rsidR="00450282" w:rsidRPr="00B576DF" w:rsidRDefault="00D22EC6" w:rsidP="00EA1AD1">
      <w:pPr>
        <w:jc w:val="both"/>
        <w:rPr>
          <w:rFonts w:ascii="Candara" w:eastAsia="Calibri" w:hAnsi="Candara" w:cstheme="minorHAnsi"/>
          <w:sz w:val="24"/>
          <w:szCs w:val="24"/>
        </w:rPr>
      </w:pP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va</w:t>
      </w:r>
      <w:r w:rsidRPr="00B576DF">
        <w:rPr>
          <w:rFonts w:ascii="Candara" w:eastAsia="Calibri" w:hAnsi="Candara" w:cstheme="minorHAnsi"/>
          <w:spacing w:val="-3"/>
          <w:sz w:val="24"/>
          <w:szCs w:val="24"/>
        </w:rPr>
        <w:t>r</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ety</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3"/>
          <w:sz w:val="24"/>
          <w:szCs w:val="24"/>
        </w:rPr>
        <w:t>m</w:t>
      </w:r>
      <w:r w:rsidRPr="00B576DF">
        <w:rPr>
          <w:rFonts w:ascii="Candara" w:eastAsia="Calibri" w:hAnsi="Candara" w:cstheme="minorHAnsi"/>
          <w:sz w:val="24"/>
          <w:szCs w:val="24"/>
        </w:rPr>
        <w:t>eth</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 xml:space="preserve">ds </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n</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r</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u</w:t>
      </w:r>
      <w:r w:rsidRPr="00B576DF">
        <w:rPr>
          <w:rFonts w:ascii="Candara" w:eastAsia="Calibri" w:hAnsi="Candara" w:cstheme="minorHAnsi"/>
          <w:spacing w:val="-5"/>
          <w:sz w:val="24"/>
          <w:szCs w:val="24"/>
        </w:rPr>
        <w:t>p</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5"/>
          <w:sz w:val="24"/>
          <w:szCs w:val="24"/>
        </w:rPr>
        <w:t>u</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i</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beh</w:t>
      </w:r>
      <w:r w:rsidRPr="00B576DF">
        <w:rPr>
          <w:rFonts w:ascii="Candara" w:eastAsia="Calibri" w:hAnsi="Candara" w:cstheme="minorHAnsi"/>
          <w:spacing w:val="-6"/>
          <w:sz w:val="24"/>
          <w:szCs w:val="24"/>
        </w:rPr>
        <w:t>a</w:t>
      </w:r>
      <w:r w:rsidRPr="00B576DF">
        <w:rPr>
          <w:rFonts w:ascii="Candara" w:eastAsia="Calibri" w:hAnsi="Candara" w:cstheme="minorHAnsi"/>
          <w:sz w:val="24"/>
          <w:szCs w:val="24"/>
        </w:rPr>
        <w:t>ve</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p</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2"/>
          <w:w w:val="101"/>
          <w:sz w:val="24"/>
          <w:szCs w:val="24"/>
        </w:rPr>
        <w:t>i</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t</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y:</w:t>
      </w:r>
    </w:p>
    <w:p w14:paraId="17EF9153" w14:textId="7EB7E33F" w:rsidR="00450282" w:rsidRPr="00B576DF" w:rsidRDefault="00D22EC6" w:rsidP="00EA1AD1">
      <w:pPr>
        <w:pStyle w:val="ListParagraph"/>
        <w:numPr>
          <w:ilvl w:val="0"/>
          <w:numId w:val="10"/>
        </w:numPr>
        <w:jc w:val="both"/>
        <w:rPr>
          <w:rFonts w:ascii="Candara" w:eastAsia="Calibri" w:hAnsi="Candara" w:cstheme="minorHAnsi"/>
          <w:sz w:val="24"/>
          <w:szCs w:val="24"/>
        </w:rPr>
      </w:pPr>
      <w:r w:rsidRPr="00B576DF">
        <w:rPr>
          <w:rFonts w:ascii="Candara" w:eastAsia="Calibri" w:hAnsi="Candara" w:cstheme="minorHAnsi"/>
          <w:spacing w:val="1"/>
          <w:sz w:val="24"/>
          <w:szCs w:val="24"/>
        </w:rPr>
        <w:t>P</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H</w:t>
      </w:r>
      <w:r w:rsidRPr="00B576DF">
        <w:rPr>
          <w:rFonts w:ascii="Candara" w:eastAsia="Calibri" w:hAnsi="Candara" w:cstheme="minorHAnsi"/>
          <w:spacing w:val="2"/>
          <w:sz w:val="24"/>
          <w:szCs w:val="24"/>
        </w:rPr>
        <w:t>E</w:t>
      </w:r>
      <w:r w:rsidRPr="00B576DF">
        <w:rPr>
          <w:rFonts w:ascii="Candara" w:eastAsia="Calibri" w:hAnsi="Candara" w:cstheme="minorHAnsi"/>
          <w:spacing w:val="-1"/>
          <w:sz w:val="24"/>
          <w:szCs w:val="24"/>
        </w:rPr>
        <w:t>/</w:t>
      </w:r>
      <w:r w:rsidRPr="00B576DF">
        <w:rPr>
          <w:rFonts w:ascii="Candara" w:eastAsia="Calibri" w:hAnsi="Candara" w:cstheme="minorHAnsi"/>
          <w:spacing w:val="-2"/>
          <w:sz w:val="24"/>
          <w:szCs w:val="24"/>
        </w:rPr>
        <w:t>C</w:t>
      </w:r>
      <w:r w:rsidRPr="00B576DF">
        <w:rPr>
          <w:rFonts w:ascii="Candara" w:eastAsia="Calibri" w:hAnsi="Candara" w:cstheme="minorHAnsi"/>
          <w:spacing w:val="2"/>
          <w:w w:val="101"/>
          <w:sz w:val="24"/>
          <w:szCs w:val="24"/>
        </w:rPr>
        <w:t>i</w:t>
      </w:r>
      <w:r w:rsidRPr="00B576DF">
        <w:rPr>
          <w:rFonts w:ascii="Candara" w:eastAsia="Calibri" w:hAnsi="Candara" w:cstheme="minorHAnsi"/>
          <w:spacing w:val="-5"/>
          <w:w w:val="101"/>
          <w:sz w:val="24"/>
          <w:szCs w:val="24"/>
        </w:rPr>
        <w:t>t</w:t>
      </w:r>
      <w:r w:rsidRPr="00B576DF">
        <w:rPr>
          <w:rFonts w:ascii="Candara" w:eastAsia="Calibri" w:hAnsi="Candara" w:cstheme="minorHAnsi"/>
          <w:spacing w:val="2"/>
          <w:w w:val="101"/>
          <w:sz w:val="24"/>
          <w:szCs w:val="24"/>
        </w:rPr>
        <w:t>i</w:t>
      </w:r>
      <w:r w:rsidRPr="00B576DF">
        <w:rPr>
          <w:rFonts w:ascii="Candara" w:eastAsia="Calibri" w:hAnsi="Candara" w:cstheme="minorHAnsi"/>
          <w:spacing w:val="2"/>
          <w:sz w:val="24"/>
          <w:szCs w:val="24"/>
        </w:rPr>
        <w:t>z</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w:t>
      </w:r>
      <w:r w:rsidR="00543B3E">
        <w:rPr>
          <w:rFonts w:ascii="Candara" w:eastAsia="Calibri" w:hAnsi="Candara" w:cstheme="minorHAnsi"/>
          <w:spacing w:val="-2"/>
          <w:sz w:val="24"/>
          <w:szCs w:val="24"/>
        </w:rPr>
        <w:t>group discussion</w:t>
      </w:r>
      <w:r w:rsidR="00594551">
        <w:rPr>
          <w:rFonts w:ascii="Candara" w:eastAsia="Calibri" w:hAnsi="Candara" w:cstheme="minorHAnsi"/>
          <w:sz w:val="24"/>
          <w:szCs w:val="24"/>
        </w:rPr>
        <w:t>.</w:t>
      </w:r>
    </w:p>
    <w:p w14:paraId="5CA6DABE" w14:textId="30956672" w:rsidR="00450282" w:rsidRPr="00B576DF" w:rsidRDefault="00D22EC6" w:rsidP="00EA1AD1">
      <w:pPr>
        <w:pStyle w:val="ListParagraph"/>
        <w:numPr>
          <w:ilvl w:val="0"/>
          <w:numId w:val="10"/>
        </w:numPr>
        <w:jc w:val="both"/>
        <w:rPr>
          <w:rFonts w:ascii="Candara" w:eastAsia="Calibri" w:hAnsi="Candara" w:cstheme="minorHAnsi"/>
          <w:sz w:val="24"/>
          <w:szCs w:val="24"/>
        </w:rPr>
      </w:pP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oo</w:t>
      </w:r>
      <w:r w:rsidRPr="00B576DF">
        <w:rPr>
          <w:rFonts w:ascii="Candara" w:eastAsia="Calibri" w:hAnsi="Candara" w:cstheme="minorHAnsi"/>
          <w:sz w:val="24"/>
          <w:szCs w:val="24"/>
        </w:rPr>
        <w:t>l</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2"/>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w:t>
      </w:r>
      <w:r w:rsidRPr="00B576DF">
        <w:rPr>
          <w:rFonts w:ascii="Candara" w:eastAsia="Calibri" w:hAnsi="Candara" w:cstheme="minorHAnsi"/>
          <w:spacing w:val="-5"/>
          <w:sz w:val="24"/>
          <w:szCs w:val="24"/>
        </w:rPr>
        <w:t>n</w:t>
      </w:r>
      <w:r w:rsidRPr="00B576DF">
        <w:rPr>
          <w:rFonts w:ascii="Candara" w:eastAsia="Calibri" w:hAnsi="Candara" w:cstheme="minorHAnsi"/>
          <w:spacing w:val="1"/>
          <w:w w:val="101"/>
          <w:sz w:val="24"/>
          <w:szCs w:val="24"/>
        </w:rPr>
        <w:t>c</w:t>
      </w:r>
      <w:r w:rsidRPr="00B576DF">
        <w:rPr>
          <w:rFonts w:ascii="Candara" w:eastAsia="Calibri" w:hAnsi="Candara" w:cstheme="minorHAnsi"/>
          <w:spacing w:val="-3"/>
          <w:w w:val="101"/>
          <w:sz w:val="24"/>
          <w:szCs w:val="24"/>
        </w:rPr>
        <w:t>i</w:t>
      </w:r>
      <w:r w:rsidRPr="00B576DF">
        <w:rPr>
          <w:rFonts w:ascii="Candara" w:eastAsia="Calibri" w:hAnsi="Candara" w:cstheme="minorHAnsi"/>
          <w:w w:val="101"/>
          <w:sz w:val="24"/>
          <w:szCs w:val="24"/>
        </w:rPr>
        <w:t>l</w:t>
      </w:r>
      <w:r w:rsidR="00594551">
        <w:rPr>
          <w:rFonts w:ascii="Candara" w:eastAsia="Calibri" w:hAnsi="Candara" w:cstheme="minorHAnsi"/>
          <w:w w:val="101"/>
          <w:sz w:val="24"/>
          <w:szCs w:val="24"/>
        </w:rPr>
        <w:t>.</w:t>
      </w:r>
    </w:p>
    <w:p w14:paraId="082290B4" w14:textId="285B3FBD" w:rsidR="00450282" w:rsidRPr="00B576DF" w:rsidRDefault="00CD7510" w:rsidP="00EA1AD1">
      <w:pPr>
        <w:pStyle w:val="ListParagraph"/>
        <w:numPr>
          <w:ilvl w:val="0"/>
          <w:numId w:val="10"/>
        </w:numPr>
        <w:jc w:val="both"/>
        <w:rPr>
          <w:rFonts w:ascii="Candara" w:eastAsia="Calibri" w:hAnsi="Candara" w:cstheme="minorHAnsi"/>
          <w:sz w:val="24"/>
          <w:szCs w:val="24"/>
        </w:rPr>
      </w:pPr>
      <w:r w:rsidRPr="00B576DF">
        <w:rPr>
          <w:rFonts w:ascii="Candara" w:eastAsia="Calibri" w:hAnsi="Candara" w:cstheme="minorHAnsi"/>
          <w:spacing w:val="1"/>
          <w:sz w:val="24"/>
          <w:szCs w:val="24"/>
        </w:rPr>
        <w:t>Wribbenhall</w:t>
      </w:r>
      <w:r w:rsidR="00D22EC6" w:rsidRPr="00B576DF">
        <w:rPr>
          <w:rFonts w:ascii="Candara" w:eastAsia="Calibri" w:hAnsi="Candara" w:cstheme="minorHAnsi"/>
          <w:spacing w:val="-5"/>
          <w:sz w:val="24"/>
          <w:szCs w:val="24"/>
        </w:rPr>
        <w:t xml:space="preserve"> </w:t>
      </w:r>
      <w:r w:rsidR="00D22EC6" w:rsidRPr="00B576DF">
        <w:rPr>
          <w:rFonts w:ascii="Candara" w:eastAsia="Calibri" w:hAnsi="Candara" w:cstheme="minorHAnsi"/>
          <w:spacing w:val="-2"/>
          <w:sz w:val="24"/>
          <w:szCs w:val="24"/>
        </w:rPr>
        <w:t>C</w:t>
      </w:r>
      <w:r w:rsidR="00D22EC6" w:rsidRPr="00B576DF">
        <w:rPr>
          <w:rFonts w:ascii="Candara" w:eastAsia="Calibri" w:hAnsi="Candara" w:cstheme="minorHAnsi"/>
          <w:sz w:val="24"/>
          <w:szCs w:val="24"/>
        </w:rPr>
        <w:t>h</w:t>
      </w:r>
      <w:r w:rsidR="00D22EC6" w:rsidRPr="00B576DF">
        <w:rPr>
          <w:rFonts w:ascii="Candara" w:eastAsia="Calibri" w:hAnsi="Candara" w:cstheme="minorHAnsi"/>
          <w:spacing w:val="-1"/>
          <w:sz w:val="24"/>
          <w:szCs w:val="24"/>
        </w:rPr>
        <w:t>a</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5"/>
          <w:sz w:val="24"/>
          <w:szCs w:val="24"/>
        </w:rPr>
        <w:t>e</w:t>
      </w:r>
      <w:r w:rsidR="00D22EC6" w:rsidRPr="00B576DF">
        <w:rPr>
          <w:rFonts w:ascii="Candara" w:eastAsia="Calibri" w:hAnsi="Candara" w:cstheme="minorHAnsi"/>
          <w:sz w:val="24"/>
          <w:szCs w:val="24"/>
        </w:rPr>
        <w:t>r</w:t>
      </w:r>
      <w:r w:rsidR="00594551">
        <w:rPr>
          <w:rFonts w:ascii="Candara" w:eastAsia="Calibri" w:hAnsi="Candara" w:cstheme="minorHAnsi"/>
          <w:sz w:val="24"/>
          <w:szCs w:val="24"/>
        </w:rPr>
        <w:t>.</w:t>
      </w:r>
    </w:p>
    <w:p w14:paraId="31160F86" w14:textId="6BDAFBD2" w:rsidR="00450282" w:rsidRPr="00B576DF" w:rsidRDefault="00D22EC6" w:rsidP="00EA1AD1">
      <w:pPr>
        <w:pStyle w:val="ListParagraph"/>
        <w:numPr>
          <w:ilvl w:val="0"/>
          <w:numId w:val="10"/>
        </w:numPr>
        <w:jc w:val="both"/>
        <w:rPr>
          <w:rFonts w:ascii="Candara" w:eastAsia="Calibri" w:hAnsi="Candara" w:cstheme="minorHAnsi"/>
          <w:sz w:val="24"/>
          <w:szCs w:val="24"/>
        </w:rPr>
      </w:pPr>
      <w:r w:rsidRPr="00B576DF">
        <w:rPr>
          <w:rFonts w:ascii="Candara" w:eastAsia="Calibri" w:hAnsi="Candara" w:cstheme="minorHAnsi"/>
          <w:spacing w:val="-1"/>
          <w:sz w:val="24"/>
          <w:szCs w:val="24"/>
        </w:rPr>
        <w:t>Sa</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c</w:t>
      </w:r>
      <w:r w:rsidRPr="00B576DF">
        <w:rPr>
          <w:rFonts w:ascii="Candara" w:eastAsia="Calibri" w:hAnsi="Candara" w:cstheme="minorHAnsi"/>
          <w:w w:val="101"/>
          <w:sz w:val="24"/>
          <w:szCs w:val="24"/>
        </w:rPr>
        <w:t>t</w:t>
      </w:r>
      <w:r w:rsidRPr="00B576DF">
        <w:rPr>
          <w:rFonts w:ascii="Candara" w:eastAsia="Calibri" w:hAnsi="Candara" w:cstheme="minorHAnsi"/>
          <w:spacing w:val="1"/>
          <w:w w:val="101"/>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ns</w:t>
      </w:r>
      <w:r w:rsidR="00594551">
        <w:rPr>
          <w:rFonts w:ascii="Candara" w:eastAsia="Calibri" w:hAnsi="Candara" w:cstheme="minorHAnsi"/>
          <w:sz w:val="24"/>
          <w:szCs w:val="24"/>
        </w:rPr>
        <w:t>.</w:t>
      </w:r>
    </w:p>
    <w:p w14:paraId="365E621E" w14:textId="4DA28233" w:rsidR="00450282" w:rsidRPr="00B576DF" w:rsidRDefault="00D22EC6" w:rsidP="00EA1AD1">
      <w:pPr>
        <w:pStyle w:val="ListParagraph"/>
        <w:numPr>
          <w:ilvl w:val="0"/>
          <w:numId w:val="10"/>
        </w:numPr>
        <w:jc w:val="both"/>
        <w:rPr>
          <w:rFonts w:ascii="Candara" w:eastAsia="Calibri" w:hAnsi="Candara" w:cstheme="minorHAnsi"/>
          <w:sz w:val="24"/>
          <w:szCs w:val="24"/>
        </w:rPr>
      </w:pP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ewa</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ds</w:t>
      </w:r>
      <w:r w:rsidR="00594551">
        <w:rPr>
          <w:rFonts w:ascii="Candara" w:eastAsia="Calibri" w:hAnsi="Candara" w:cstheme="minorHAnsi"/>
          <w:sz w:val="24"/>
          <w:szCs w:val="24"/>
        </w:rPr>
        <w:t>.</w:t>
      </w:r>
    </w:p>
    <w:p w14:paraId="5DE6FBF4" w14:textId="3B44209C" w:rsidR="00450282" w:rsidRPr="00B576DF" w:rsidRDefault="00D22EC6" w:rsidP="00EA1AD1">
      <w:pPr>
        <w:pStyle w:val="ListParagraph"/>
        <w:numPr>
          <w:ilvl w:val="0"/>
          <w:numId w:val="10"/>
        </w:numPr>
        <w:jc w:val="both"/>
        <w:rPr>
          <w:rFonts w:ascii="Candara" w:eastAsia="Calibri" w:hAnsi="Candara" w:cstheme="minorHAnsi"/>
          <w:sz w:val="24"/>
          <w:szCs w:val="24"/>
        </w:rPr>
      </w:pPr>
      <w:r w:rsidRPr="00B576DF">
        <w:rPr>
          <w:rFonts w:ascii="Candara" w:eastAsia="Calibri" w:hAnsi="Candara" w:cstheme="minorHAnsi"/>
          <w:spacing w:val="-2"/>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 xml:space="preserve">eas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4"/>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b</w:t>
      </w:r>
      <w:r w:rsidRPr="00B576DF">
        <w:rPr>
          <w:rFonts w:ascii="Candara" w:eastAsia="Calibri" w:hAnsi="Candara" w:cstheme="minorHAnsi"/>
          <w:spacing w:val="-3"/>
          <w:sz w:val="24"/>
          <w:szCs w:val="24"/>
        </w:rPr>
        <w:t>i</w:t>
      </w:r>
      <w:r w:rsidRPr="00B576DF">
        <w:rPr>
          <w:rFonts w:ascii="Candara" w:eastAsia="Calibri" w:hAnsi="Candara" w:cstheme="minorHAnsi"/>
          <w:spacing w:val="2"/>
          <w:sz w:val="24"/>
          <w:szCs w:val="24"/>
        </w:rPr>
        <w:t>li</w:t>
      </w:r>
      <w:r w:rsidRPr="00B576DF">
        <w:rPr>
          <w:rFonts w:ascii="Candara" w:eastAsia="Calibri" w:hAnsi="Candara" w:cstheme="minorHAnsi"/>
          <w:sz w:val="24"/>
          <w:szCs w:val="24"/>
        </w:rPr>
        <w:t>ty</w:t>
      </w:r>
      <w:r w:rsidRPr="00B576DF">
        <w:rPr>
          <w:rFonts w:ascii="Candara" w:eastAsia="Calibri" w:hAnsi="Candara" w:cstheme="minorHAnsi"/>
          <w:spacing w:val="-6"/>
          <w:sz w:val="24"/>
          <w:szCs w:val="24"/>
        </w:rPr>
        <w:t>/</w:t>
      </w:r>
      <w:r w:rsidRPr="00B576DF">
        <w:rPr>
          <w:rFonts w:ascii="Candara" w:eastAsia="Calibri" w:hAnsi="Candara" w:cstheme="minorHAnsi"/>
          <w:spacing w:val="1"/>
          <w:sz w:val="24"/>
          <w:szCs w:val="24"/>
        </w:rPr>
        <w:t>g</w:t>
      </w:r>
      <w:r w:rsidRPr="00B576DF">
        <w:rPr>
          <w:rFonts w:ascii="Candara" w:eastAsia="Calibri" w:hAnsi="Candara" w:cstheme="minorHAnsi"/>
          <w:spacing w:val="-1"/>
          <w:sz w:val="24"/>
          <w:szCs w:val="24"/>
        </w:rPr>
        <w:t>oo</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d</w:t>
      </w:r>
      <w:r w:rsidRPr="00B576DF">
        <w:rPr>
          <w:rFonts w:ascii="Candara" w:eastAsia="Calibri" w:hAnsi="Candara" w:cstheme="minorHAnsi"/>
          <w:spacing w:val="-5"/>
          <w:sz w:val="24"/>
          <w:szCs w:val="24"/>
        </w:rPr>
        <w:t>e</w:t>
      </w:r>
      <w:r w:rsidRPr="00B576DF">
        <w:rPr>
          <w:rFonts w:ascii="Candara" w:eastAsia="Calibri" w:hAnsi="Candara" w:cstheme="minorHAnsi"/>
          <w:spacing w:val="2"/>
          <w:w w:val="101"/>
          <w:sz w:val="24"/>
          <w:szCs w:val="24"/>
        </w:rPr>
        <w:t>l</w:t>
      </w:r>
      <w:r w:rsidRPr="00B576DF">
        <w:rPr>
          <w:rFonts w:ascii="Candara" w:eastAsia="Calibri" w:hAnsi="Candara" w:cstheme="minorHAnsi"/>
          <w:sz w:val="24"/>
          <w:szCs w:val="24"/>
        </w:rPr>
        <w:t>s</w:t>
      </w:r>
      <w:r w:rsidR="00594551">
        <w:rPr>
          <w:rFonts w:ascii="Candara" w:eastAsia="Calibri" w:hAnsi="Candara" w:cstheme="minorHAnsi"/>
          <w:sz w:val="24"/>
          <w:szCs w:val="24"/>
        </w:rPr>
        <w:t>.</w:t>
      </w:r>
    </w:p>
    <w:p w14:paraId="015C9E6E" w14:textId="7759E858" w:rsidR="00450282" w:rsidRPr="00B576DF" w:rsidRDefault="00D22EC6" w:rsidP="00EA1AD1">
      <w:pPr>
        <w:pStyle w:val="ListParagraph"/>
        <w:numPr>
          <w:ilvl w:val="0"/>
          <w:numId w:val="10"/>
        </w:numPr>
        <w:jc w:val="both"/>
        <w:rPr>
          <w:rFonts w:ascii="Candara" w:eastAsia="Calibri" w:hAnsi="Candara" w:cstheme="minorHAnsi"/>
          <w:sz w:val="24"/>
          <w:szCs w:val="24"/>
        </w:rPr>
      </w:pPr>
      <w:r w:rsidRPr="00B576DF">
        <w:rPr>
          <w:rFonts w:ascii="Candara" w:eastAsia="Calibri" w:hAnsi="Candara" w:cstheme="minorHAnsi"/>
          <w:sz w:val="24"/>
          <w:szCs w:val="24"/>
        </w:rPr>
        <w:t>Mutu</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l</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pacing w:val="-5"/>
          <w:sz w:val="24"/>
          <w:szCs w:val="24"/>
        </w:rPr>
        <w:t>p</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c</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ex</w:t>
      </w:r>
      <w:r w:rsidRPr="00B576DF">
        <w:rPr>
          <w:rFonts w:ascii="Candara" w:eastAsia="Calibri" w:hAnsi="Candara" w:cstheme="minorHAnsi"/>
          <w:spacing w:val="-1"/>
          <w:sz w:val="24"/>
          <w:szCs w:val="24"/>
        </w:rPr>
        <w:t>p</w:t>
      </w:r>
      <w:r w:rsidRPr="00B576DF">
        <w:rPr>
          <w:rFonts w:ascii="Candara" w:eastAsia="Calibri" w:hAnsi="Candara" w:cstheme="minorHAnsi"/>
          <w:spacing w:val="-4"/>
          <w:sz w:val="24"/>
          <w:szCs w:val="24"/>
        </w:rPr>
        <w:t>e</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ted</w:t>
      </w:r>
      <w:r w:rsidRPr="00B576DF">
        <w:rPr>
          <w:rFonts w:ascii="Candara" w:eastAsia="Calibri" w:hAnsi="Candara" w:cstheme="minorHAnsi"/>
          <w:spacing w:val="-1"/>
          <w:sz w:val="24"/>
          <w:szCs w:val="24"/>
        </w:rPr>
        <w:t xml:space="preserve"> 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l</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d</w:t>
      </w:r>
      <w:r w:rsidRPr="00B576DF">
        <w:rPr>
          <w:rFonts w:ascii="Candara" w:eastAsia="Calibri" w:hAnsi="Candara" w:cstheme="minorHAnsi"/>
          <w:spacing w:val="-5"/>
          <w:sz w:val="24"/>
          <w:szCs w:val="24"/>
        </w:rPr>
        <w:t>u</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ts 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w w:val="101"/>
          <w:sz w:val="24"/>
          <w:szCs w:val="24"/>
        </w:rPr>
        <w:t>c</w:t>
      </w:r>
      <w:r w:rsidRPr="00B576DF">
        <w:rPr>
          <w:rFonts w:ascii="Candara" w:eastAsia="Calibri" w:hAnsi="Candara" w:cstheme="minorHAnsi"/>
          <w:spacing w:val="-5"/>
          <w:sz w:val="24"/>
          <w:szCs w:val="24"/>
        </w:rPr>
        <w:t>h</w:t>
      </w:r>
      <w:r w:rsidRPr="00B576DF">
        <w:rPr>
          <w:rFonts w:ascii="Candara" w:eastAsia="Calibri" w:hAnsi="Candara" w:cstheme="minorHAnsi"/>
          <w:spacing w:val="2"/>
          <w:w w:val="101"/>
          <w:sz w:val="24"/>
          <w:szCs w:val="24"/>
        </w:rPr>
        <w:t>il</w:t>
      </w:r>
      <w:r w:rsidRPr="00B576DF">
        <w:rPr>
          <w:rFonts w:ascii="Candara" w:eastAsia="Calibri" w:hAnsi="Candara" w:cstheme="minorHAnsi"/>
          <w:spacing w:val="-5"/>
          <w:sz w:val="24"/>
          <w:szCs w:val="24"/>
        </w:rPr>
        <w:t>d</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en</w:t>
      </w:r>
      <w:r w:rsidR="00594551">
        <w:rPr>
          <w:rFonts w:ascii="Candara" w:eastAsia="Calibri" w:hAnsi="Candara" w:cstheme="minorHAnsi"/>
          <w:sz w:val="24"/>
          <w:szCs w:val="24"/>
        </w:rPr>
        <w:t>.</w:t>
      </w:r>
    </w:p>
    <w:p w14:paraId="59368CD2" w14:textId="47367E7D" w:rsidR="00450282" w:rsidRPr="00B576DF" w:rsidRDefault="00D22EC6" w:rsidP="00EA1AD1">
      <w:pPr>
        <w:pStyle w:val="ListParagraph"/>
        <w:numPr>
          <w:ilvl w:val="0"/>
          <w:numId w:val="10"/>
        </w:numPr>
        <w:jc w:val="both"/>
        <w:rPr>
          <w:rFonts w:ascii="Candara" w:eastAsia="Calibri" w:hAnsi="Candara" w:cstheme="minorHAnsi"/>
          <w:sz w:val="24"/>
          <w:szCs w:val="24"/>
        </w:rPr>
      </w:pPr>
      <w:r w:rsidRPr="00B576DF">
        <w:rPr>
          <w:rFonts w:ascii="Candara" w:eastAsia="Calibri" w:hAnsi="Candara" w:cstheme="minorHAnsi"/>
          <w:spacing w:val="-2"/>
          <w:sz w:val="24"/>
          <w:szCs w:val="24"/>
        </w:rPr>
        <w:t>A</w:t>
      </w:r>
      <w:r w:rsidRPr="00B576DF">
        <w:rPr>
          <w:rFonts w:ascii="Candara" w:eastAsia="Calibri" w:hAnsi="Candara" w:cstheme="minorHAnsi"/>
          <w:sz w:val="24"/>
          <w:szCs w:val="24"/>
        </w:rPr>
        <w:t>nt</w:t>
      </w:r>
      <w:r w:rsidRPr="00B576DF">
        <w:rPr>
          <w:rFonts w:ascii="Candara" w:eastAsia="Calibri" w:hAnsi="Candara" w:cstheme="minorHAnsi"/>
          <w:spacing w:val="1"/>
          <w:sz w:val="24"/>
          <w:szCs w:val="24"/>
        </w:rPr>
        <w:t>i-B</w:t>
      </w:r>
      <w:r w:rsidRPr="00B576DF">
        <w:rPr>
          <w:rFonts w:ascii="Candara" w:eastAsia="Calibri" w:hAnsi="Candara" w:cstheme="minorHAnsi"/>
          <w:spacing w:val="-5"/>
          <w:sz w:val="24"/>
          <w:szCs w:val="24"/>
        </w:rPr>
        <w:t>u</w:t>
      </w:r>
      <w:r w:rsidRPr="00B576DF">
        <w:rPr>
          <w:rFonts w:ascii="Candara" w:eastAsia="Calibri" w:hAnsi="Candara" w:cstheme="minorHAnsi"/>
          <w:spacing w:val="2"/>
          <w:sz w:val="24"/>
          <w:szCs w:val="24"/>
        </w:rPr>
        <w:t>ll</w:t>
      </w:r>
      <w:r w:rsidRPr="00B576DF">
        <w:rPr>
          <w:rFonts w:ascii="Candara" w:eastAsia="Calibri" w:hAnsi="Candara" w:cstheme="minorHAnsi"/>
          <w:spacing w:val="-5"/>
          <w:sz w:val="24"/>
          <w:szCs w:val="24"/>
        </w:rPr>
        <w:t>y</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ng p</w:t>
      </w:r>
      <w:r w:rsidRPr="00B576DF">
        <w:rPr>
          <w:rFonts w:ascii="Candara" w:eastAsia="Calibri" w:hAnsi="Candara" w:cstheme="minorHAnsi"/>
          <w:spacing w:val="-1"/>
          <w:sz w:val="24"/>
          <w:szCs w:val="24"/>
        </w:rPr>
        <w:t>o</w:t>
      </w:r>
      <w:r w:rsidRPr="00B576DF">
        <w:rPr>
          <w:rFonts w:ascii="Candara" w:eastAsia="Calibri" w:hAnsi="Candara" w:cstheme="minorHAnsi"/>
          <w:spacing w:val="-3"/>
          <w:w w:val="101"/>
          <w:sz w:val="24"/>
          <w:szCs w:val="24"/>
        </w:rPr>
        <w:t>l</w:t>
      </w:r>
      <w:r w:rsidRPr="00B576DF">
        <w:rPr>
          <w:rFonts w:ascii="Candara" w:eastAsia="Calibri" w:hAnsi="Candara" w:cstheme="minorHAnsi"/>
          <w:spacing w:val="2"/>
          <w:w w:val="101"/>
          <w:sz w:val="24"/>
          <w:szCs w:val="24"/>
        </w:rPr>
        <w:t>i</w:t>
      </w:r>
      <w:r w:rsidRPr="00B576DF">
        <w:rPr>
          <w:rFonts w:ascii="Candara" w:eastAsia="Calibri" w:hAnsi="Candara" w:cstheme="minorHAnsi"/>
          <w:spacing w:val="1"/>
          <w:w w:val="101"/>
          <w:sz w:val="24"/>
          <w:szCs w:val="24"/>
        </w:rPr>
        <w:t>c</w:t>
      </w:r>
      <w:r w:rsidRPr="00B576DF">
        <w:rPr>
          <w:rFonts w:ascii="Candara" w:eastAsia="Calibri" w:hAnsi="Candara" w:cstheme="minorHAnsi"/>
          <w:sz w:val="24"/>
          <w:szCs w:val="24"/>
        </w:rPr>
        <w:t>y</w:t>
      </w:r>
      <w:r w:rsidR="00594551">
        <w:rPr>
          <w:rFonts w:ascii="Candara" w:eastAsia="Calibri" w:hAnsi="Candara" w:cstheme="minorHAnsi"/>
          <w:sz w:val="24"/>
          <w:szCs w:val="24"/>
        </w:rPr>
        <w:t>.</w:t>
      </w:r>
    </w:p>
    <w:p w14:paraId="52F20BD9" w14:textId="321D33C7" w:rsidR="00450282" w:rsidRPr="00B576DF" w:rsidRDefault="00D22EC6" w:rsidP="00EA1AD1">
      <w:pPr>
        <w:pStyle w:val="ListParagraph"/>
        <w:numPr>
          <w:ilvl w:val="0"/>
          <w:numId w:val="10"/>
        </w:numPr>
        <w:jc w:val="both"/>
        <w:rPr>
          <w:rFonts w:ascii="Candara" w:eastAsia="Calibri" w:hAnsi="Candara" w:cstheme="minorHAnsi"/>
          <w:sz w:val="24"/>
          <w:szCs w:val="24"/>
        </w:rPr>
      </w:pP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 xml:space="preserve"> r</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pacing w:val="-4"/>
          <w:sz w:val="24"/>
          <w:szCs w:val="24"/>
        </w:rPr>
        <w:t>g</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s</w:t>
      </w:r>
      <w:r w:rsidRPr="00B576DF">
        <w:rPr>
          <w:rFonts w:ascii="Candara" w:eastAsia="Calibri" w:hAnsi="Candara" w:cstheme="minorHAnsi"/>
          <w:spacing w:val="2"/>
          <w:sz w:val="24"/>
          <w:szCs w:val="24"/>
        </w:rPr>
        <w:t xml:space="preserve"> i</w:t>
      </w:r>
      <w:r w:rsidRPr="00B576DF">
        <w:rPr>
          <w:rFonts w:ascii="Candara" w:eastAsia="Calibri" w:hAnsi="Candara" w:cstheme="minorHAnsi"/>
          <w:sz w:val="24"/>
          <w:szCs w:val="24"/>
        </w:rPr>
        <w:t>nto</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l</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nd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v</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ety</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5"/>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ts</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pacing w:val="-4"/>
          <w:sz w:val="24"/>
          <w:szCs w:val="24"/>
        </w:rPr>
        <w:t>f</w:t>
      </w:r>
      <w:r w:rsidRPr="00B576DF">
        <w:rPr>
          <w:rFonts w:ascii="Candara" w:eastAsia="Calibri" w:hAnsi="Candara" w:cstheme="minorHAnsi"/>
          <w:spacing w:val="1"/>
          <w:sz w:val="24"/>
          <w:szCs w:val="24"/>
        </w:rPr>
        <w:t>f</w:t>
      </w:r>
      <w:r w:rsidRPr="00B576DF">
        <w:rPr>
          <w:rFonts w:ascii="Candara" w:eastAsia="Calibri" w:hAnsi="Candara" w:cstheme="minorHAnsi"/>
          <w:spacing w:val="-2"/>
          <w:sz w:val="24"/>
          <w:szCs w:val="24"/>
        </w:rPr>
        <w:t>s</w:t>
      </w:r>
      <w:r w:rsidRPr="00B576DF">
        <w:rPr>
          <w:rFonts w:ascii="Candara" w:eastAsia="Calibri" w:hAnsi="Candara" w:cstheme="minorHAnsi"/>
          <w:spacing w:val="2"/>
          <w:w w:val="101"/>
          <w:sz w:val="24"/>
          <w:szCs w:val="24"/>
        </w:rPr>
        <w:t>i</w:t>
      </w:r>
      <w:r w:rsidRPr="00B576DF">
        <w:rPr>
          <w:rFonts w:ascii="Candara" w:eastAsia="Calibri" w:hAnsi="Candara" w:cstheme="minorHAnsi"/>
          <w:sz w:val="24"/>
          <w:szCs w:val="24"/>
        </w:rPr>
        <w:t>te</w:t>
      </w:r>
      <w:r w:rsidR="00594551">
        <w:rPr>
          <w:rFonts w:ascii="Candara" w:eastAsia="Calibri" w:hAnsi="Candara" w:cstheme="minorHAnsi"/>
          <w:sz w:val="24"/>
          <w:szCs w:val="24"/>
        </w:rPr>
        <w:t>.</w:t>
      </w:r>
    </w:p>
    <w:p w14:paraId="2ABD6BAF" w14:textId="77777777" w:rsidR="00450282" w:rsidRPr="00B576DF" w:rsidRDefault="00450282" w:rsidP="00EA1AD1">
      <w:pPr>
        <w:jc w:val="both"/>
        <w:rPr>
          <w:rFonts w:ascii="Candara" w:hAnsi="Candara" w:cstheme="minorHAnsi"/>
          <w:sz w:val="24"/>
          <w:szCs w:val="24"/>
        </w:rPr>
      </w:pPr>
    </w:p>
    <w:p w14:paraId="3FD8E8F9" w14:textId="77777777" w:rsidR="00450282" w:rsidRPr="00B576DF" w:rsidRDefault="00D22EC6" w:rsidP="00EA1AD1">
      <w:pPr>
        <w:jc w:val="both"/>
        <w:rPr>
          <w:rFonts w:ascii="Candara" w:eastAsia="Calibri" w:hAnsi="Candara" w:cstheme="minorHAnsi"/>
          <w:sz w:val="24"/>
          <w:szCs w:val="24"/>
        </w:rPr>
      </w:pPr>
      <w:r w:rsidRPr="00B576DF">
        <w:rPr>
          <w:rFonts w:ascii="Candara" w:eastAsia="Calibri" w:hAnsi="Candara" w:cstheme="minorHAnsi"/>
          <w:b/>
          <w:sz w:val="24"/>
          <w:szCs w:val="24"/>
        </w:rPr>
        <w:t>S</w:t>
      </w:r>
      <w:r w:rsidRPr="00B576DF">
        <w:rPr>
          <w:rFonts w:ascii="Candara" w:eastAsia="Calibri" w:hAnsi="Candara" w:cstheme="minorHAnsi"/>
          <w:b/>
          <w:spacing w:val="-3"/>
          <w:sz w:val="24"/>
          <w:szCs w:val="24"/>
        </w:rPr>
        <w:t>c</w:t>
      </w:r>
      <w:r w:rsidRPr="00B576DF">
        <w:rPr>
          <w:rFonts w:ascii="Candara" w:eastAsia="Calibri" w:hAnsi="Candara" w:cstheme="minorHAnsi"/>
          <w:b/>
          <w:spacing w:val="2"/>
          <w:sz w:val="24"/>
          <w:szCs w:val="24"/>
        </w:rPr>
        <w:t>h</w:t>
      </w:r>
      <w:r w:rsidRPr="00B576DF">
        <w:rPr>
          <w:rFonts w:ascii="Candara" w:eastAsia="Calibri" w:hAnsi="Candara" w:cstheme="minorHAnsi"/>
          <w:b/>
          <w:spacing w:val="-3"/>
          <w:sz w:val="24"/>
          <w:szCs w:val="24"/>
        </w:rPr>
        <w:t>o</w:t>
      </w:r>
      <w:r w:rsidRPr="00B576DF">
        <w:rPr>
          <w:rFonts w:ascii="Candara" w:eastAsia="Calibri" w:hAnsi="Candara" w:cstheme="minorHAnsi"/>
          <w:b/>
          <w:spacing w:val="2"/>
          <w:sz w:val="24"/>
          <w:szCs w:val="24"/>
        </w:rPr>
        <w:t>o</w:t>
      </w:r>
      <w:r w:rsidRPr="00B576DF">
        <w:rPr>
          <w:rFonts w:ascii="Candara" w:eastAsia="Calibri" w:hAnsi="Candara" w:cstheme="minorHAnsi"/>
          <w:b/>
          <w:sz w:val="24"/>
          <w:szCs w:val="24"/>
        </w:rPr>
        <w:t>l</w:t>
      </w:r>
      <w:r w:rsidRPr="00B576DF">
        <w:rPr>
          <w:rFonts w:ascii="Candara" w:eastAsia="Calibri" w:hAnsi="Candara" w:cstheme="minorHAnsi"/>
          <w:b/>
          <w:spacing w:val="1"/>
          <w:sz w:val="24"/>
          <w:szCs w:val="24"/>
        </w:rPr>
        <w:t xml:space="preserve"> </w:t>
      </w:r>
      <w:r w:rsidRPr="00B576DF">
        <w:rPr>
          <w:rFonts w:ascii="Candara" w:eastAsia="Calibri" w:hAnsi="Candara" w:cstheme="minorHAnsi"/>
          <w:b/>
          <w:spacing w:val="-6"/>
          <w:sz w:val="24"/>
          <w:szCs w:val="24"/>
        </w:rPr>
        <w:t>C</w:t>
      </w:r>
      <w:r w:rsidRPr="00B576DF">
        <w:rPr>
          <w:rFonts w:ascii="Candara" w:eastAsia="Calibri" w:hAnsi="Candara" w:cstheme="minorHAnsi"/>
          <w:b/>
          <w:spacing w:val="2"/>
          <w:sz w:val="24"/>
          <w:szCs w:val="24"/>
        </w:rPr>
        <w:t>o</w:t>
      </w:r>
      <w:r w:rsidRPr="00B576DF">
        <w:rPr>
          <w:rFonts w:ascii="Candara" w:eastAsia="Calibri" w:hAnsi="Candara" w:cstheme="minorHAnsi"/>
          <w:b/>
          <w:spacing w:val="-3"/>
          <w:sz w:val="24"/>
          <w:szCs w:val="24"/>
        </w:rPr>
        <w:t>u</w:t>
      </w:r>
      <w:r w:rsidRPr="00B576DF">
        <w:rPr>
          <w:rFonts w:ascii="Candara" w:eastAsia="Calibri" w:hAnsi="Candara" w:cstheme="minorHAnsi"/>
          <w:b/>
          <w:spacing w:val="2"/>
          <w:sz w:val="24"/>
          <w:szCs w:val="24"/>
        </w:rPr>
        <w:t>nc</w:t>
      </w:r>
      <w:r w:rsidRPr="00B576DF">
        <w:rPr>
          <w:rFonts w:ascii="Candara" w:eastAsia="Calibri" w:hAnsi="Candara" w:cstheme="minorHAnsi"/>
          <w:b/>
          <w:spacing w:val="-2"/>
          <w:w w:val="101"/>
          <w:sz w:val="24"/>
          <w:szCs w:val="24"/>
        </w:rPr>
        <w:t>il</w:t>
      </w:r>
      <w:r w:rsidRPr="00B576DF">
        <w:rPr>
          <w:rFonts w:ascii="Candara" w:eastAsia="Calibri" w:hAnsi="Candara" w:cstheme="minorHAnsi"/>
          <w:b/>
          <w:sz w:val="24"/>
          <w:szCs w:val="24"/>
        </w:rPr>
        <w:t>.</w:t>
      </w:r>
    </w:p>
    <w:p w14:paraId="7F6E6E79" w14:textId="77777777" w:rsidR="00450282" w:rsidRPr="00B576DF" w:rsidRDefault="00D22EC6" w:rsidP="00EA1AD1">
      <w:pPr>
        <w:ind w:right="-41"/>
        <w:jc w:val="both"/>
        <w:rPr>
          <w:rFonts w:ascii="Candara" w:eastAsia="Calibri" w:hAnsi="Candara" w:cstheme="minorHAnsi"/>
          <w:sz w:val="24"/>
          <w:szCs w:val="24"/>
        </w:rPr>
      </w:pPr>
      <w:r w:rsidRPr="00B576DF">
        <w:rPr>
          <w:rFonts w:ascii="Candara" w:eastAsia="Calibri" w:hAnsi="Candara" w:cstheme="minorHAnsi"/>
          <w:spacing w:val="-2"/>
          <w:sz w:val="24"/>
          <w:szCs w:val="24"/>
        </w:rPr>
        <w:t>T</w:t>
      </w:r>
      <w:r w:rsidRPr="00B576DF">
        <w:rPr>
          <w:rFonts w:ascii="Candara" w:eastAsia="Calibri" w:hAnsi="Candara" w:cstheme="minorHAnsi"/>
          <w:sz w:val="24"/>
          <w:szCs w:val="24"/>
        </w:rPr>
        <w:t>he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pu</w:t>
      </w:r>
      <w:r w:rsidRPr="00B576DF">
        <w:rPr>
          <w:rFonts w:ascii="Candara" w:eastAsia="Calibri" w:hAnsi="Candara" w:cstheme="minorHAnsi"/>
          <w:spacing w:val="1"/>
          <w:sz w:val="24"/>
          <w:szCs w:val="24"/>
        </w:rPr>
        <w:t>r</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o</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l</w:t>
      </w:r>
      <w:r w:rsidRPr="00B576DF">
        <w:rPr>
          <w:rFonts w:ascii="Candara" w:eastAsia="Calibri" w:hAnsi="Candara" w:cstheme="minorHAnsi"/>
          <w:spacing w:val="8"/>
          <w:sz w:val="24"/>
          <w:szCs w:val="24"/>
        </w:rPr>
        <w:t xml:space="preserve"> </w:t>
      </w:r>
      <w:r w:rsidRPr="00B576DF">
        <w:rPr>
          <w:rFonts w:ascii="Candara" w:eastAsia="Calibri" w:hAnsi="Candara" w:cstheme="minorHAnsi"/>
          <w:spacing w:val="-2"/>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w:t>
      </w:r>
      <w:r w:rsidRPr="00B576DF">
        <w:rPr>
          <w:rFonts w:ascii="Candara" w:eastAsia="Calibri" w:hAnsi="Candara" w:cstheme="minorHAnsi"/>
          <w:spacing w:val="-5"/>
          <w:sz w:val="24"/>
          <w:szCs w:val="24"/>
        </w:rPr>
        <w:t>n</w:t>
      </w:r>
      <w:r w:rsidRPr="00B576DF">
        <w:rPr>
          <w:rFonts w:ascii="Candara" w:eastAsia="Calibri" w:hAnsi="Candara" w:cstheme="minorHAnsi"/>
          <w:spacing w:val="1"/>
          <w:sz w:val="24"/>
          <w:szCs w:val="24"/>
        </w:rPr>
        <w:t>c</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l</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en</w:t>
      </w:r>
      <w:r w:rsidRPr="00B576DF">
        <w:rPr>
          <w:rFonts w:ascii="Candara" w:eastAsia="Calibri" w:hAnsi="Candara" w:cstheme="minorHAnsi"/>
          <w:spacing w:val="1"/>
          <w:sz w:val="24"/>
          <w:szCs w:val="24"/>
        </w:rPr>
        <w:t>c</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r</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pacing w:val="3"/>
          <w:sz w:val="24"/>
          <w:szCs w:val="24"/>
        </w:rPr>
        <w:t>u</w:t>
      </w:r>
      <w:r w:rsidRPr="00B576DF">
        <w:rPr>
          <w:rFonts w:ascii="Candara" w:eastAsia="Calibri" w:hAnsi="Candara" w:cstheme="minorHAnsi"/>
          <w:sz w:val="24"/>
          <w:szCs w:val="24"/>
        </w:rPr>
        <w:t>tu</w:t>
      </w:r>
      <w:r w:rsidRPr="00B576DF">
        <w:rPr>
          <w:rFonts w:ascii="Candara" w:eastAsia="Calibri" w:hAnsi="Candara" w:cstheme="minorHAnsi"/>
          <w:spacing w:val="-6"/>
          <w:sz w:val="24"/>
          <w:szCs w:val="24"/>
        </w:rPr>
        <w:t>a</w:t>
      </w:r>
      <w:r w:rsidRPr="00B576DF">
        <w:rPr>
          <w:rFonts w:ascii="Candara" w:eastAsia="Calibri" w:hAnsi="Candara" w:cstheme="minorHAnsi"/>
          <w:sz w:val="24"/>
          <w:szCs w:val="24"/>
        </w:rPr>
        <w:t>l</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pe</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b</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tween</w:t>
      </w:r>
      <w:r w:rsidRPr="00B576DF">
        <w:rPr>
          <w:rFonts w:ascii="Candara" w:eastAsia="Calibri" w:hAnsi="Candara" w:cstheme="minorHAnsi"/>
          <w:spacing w:val="-7"/>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b</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s</w:t>
      </w:r>
      <w:r w:rsidRPr="00B576DF">
        <w:rPr>
          <w:rFonts w:ascii="Candara" w:eastAsia="Calibri" w:hAnsi="Candara" w:cstheme="minorHAnsi"/>
          <w:spacing w:val="1"/>
          <w:w w:val="10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oo</w:t>
      </w:r>
      <w:r w:rsidRPr="00B576DF">
        <w:rPr>
          <w:rFonts w:ascii="Candara" w:eastAsia="Calibri" w:hAnsi="Candara" w:cstheme="minorHAnsi"/>
          <w:w w:val="101"/>
          <w:sz w:val="24"/>
          <w:szCs w:val="24"/>
        </w:rPr>
        <w:t xml:space="preserve">l </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pacing w:val="-3"/>
          <w:sz w:val="24"/>
          <w:szCs w:val="24"/>
        </w:rPr>
        <w:t>m</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u</w:t>
      </w:r>
      <w:r w:rsidRPr="00B576DF">
        <w:rPr>
          <w:rFonts w:ascii="Candara" w:eastAsia="Calibri" w:hAnsi="Candara" w:cstheme="minorHAnsi"/>
          <w:spacing w:val="-5"/>
          <w:sz w:val="24"/>
          <w:szCs w:val="24"/>
        </w:rPr>
        <w:t>n</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ty,</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he</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p</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d</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ve</w:t>
      </w:r>
      <w:r w:rsidRPr="00B576DF">
        <w:rPr>
          <w:rFonts w:ascii="Candara" w:eastAsia="Calibri" w:hAnsi="Candara" w:cstheme="minorHAnsi"/>
          <w:spacing w:val="2"/>
          <w:sz w:val="24"/>
          <w:szCs w:val="24"/>
        </w:rPr>
        <w:t>l</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p</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g va</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ues</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t</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tu</w:t>
      </w:r>
      <w:r w:rsidRPr="00B576DF">
        <w:rPr>
          <w:rFonts w:ascii="Candara" w:eastAsia="Calibri" w:hAnsi="Candara" w:cstheme="minorHAnsi"/>
          <w:spacing w:val="-6"/>
          <w:sz w:val="24"/>
          <w:szCs w:val="24"/>
        </w:rPr>
        <w:t>d</w:t>
      </w:r>
      <w:r w:rsidRPr="00B576DF">
        <w:rPr>
          <w:rFonts w:ascii="Candara" w:eastAsia="Calibri" w:hAnsi="Candara" w:cstheme="minorHAnsi"/>
          <w:sz w:val="24"/>
          <w:szCs w:val="24"/>
        </w:rPr>
        <w:t>es</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nd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ena</w:t>
      </w:r>
      <w:r w:rsidRPr="00B576DF">
        <w:rPr>
          <w:rFonts w:ascii="Candara" w:eastAsia="Calibri" w:hAnsi="Candara" w:cstheme="minorHAnsi"/>
          <w:spacing w:val="-1"/>
          <w:sz w:val="24"/>
          <w:szCs w:val="24"/>
        </w:rPr>
        <w:t>b</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l</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pu</w:t>
      </w:r>
      <w:r w:rsidRPr="00B576DF">
        <w:rPr>
          <w:rFonts w:ascii="Candara" w:eastAsia="Calibri" w:hAnsi="Candara" w:cstheme="minorHAnsi"/>
          <w:spacing w:val="-1"/>
          <w:sz w:val="24"/>
          <w:szCs w:val="24"/>
        </w:rPr>
        <w:t>p</w:t>
      </w:r>
      <w:r w:rsidRPr="00B576DF">
        <w:rPr>
          <w:rFonts w:ascii="Candara" w:eastAsia="Calibri" w:hAnsi="Candara" w:cstheme="minorHAnsi"/>
          <w:spacing w:val="-3"/>
          <w:sz w:val="24"/>
          <w:szCs w:val="24"/>
        </w:rPr>
        <w:t>i</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s</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el th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he</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r v</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ews</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 xml:space="preserve">d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ns</w:t>
      </w:r>
      <w:r w:rsidRPr="00B576DF">
        <w:rPr>
          <w:rFonts w:ascii="Candara" w:eastAsia="Calibri" w:hAnsi="Candara" w:cstheme="minorHAnsi"/>
          <w:spacing w:val="-5"/>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3"/>
          <w:sz w:val="24"/>
          <w:szCs w:val="24"/>
        </w:rPr>
        <w:t>i</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p</w:t>
      </w:r>
      <w:r w:rsidRPr="00B576DF">
        <w:rPr>
          <w:rFonts w:ascii="Candara" w:eastAsia="Calibri" w:hAnsi="Candara" w:cstheme="minorHAnsi"/>
          <w:spacing w:val="-6"/>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nt w</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nte</w:t>
      </w:r>
      <w:r w:rsidRPr="00B576DF">
        <w:rPr>
          <w:rFonts w:ascii="Candara" w:eastAsia="Calibri" w:hAnsi="Candara" w:cstheme="minorHAnsi"/>
          <w:spacing w:val="-1"/>
          <w:sz w:val="24"/>
          <w:szCs w:val="24"/>
        </w:rPr>
        <w:t>x</w:t>
      </w:r>
      <w:r w:rsidRPr="00B576DF">
        <w:rPr>
          <w:rFonts w:ascii="Candara" w:eastAsia="Calibri" w:hAnsi="Candara" w:cstheme="minorHAnsi"/>
          <w:sz w:val="24"/>
          <w:szCs w:val="24"/>
        </w:rPr>
        <w:t xml:space="preserve">t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wh</w:t>
      </w:r>
      <w:r w:rsidRPr="00B576DF">
        <w:rPr>
          <w:rFonts w:ascii="Candara" w:eastAsia="Calibri" w:hAnsi="Candara" w:cstheme="minorHAnsi"/>
          <w:spacing w:val="-6"/>
          <w:sz w:val="24"/>
          <w:szCs w:val="24"/>
        </w:rPr>
        <w:t>o</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6"/>
          <w:sz w:val="24"/>
          <w:szCs w:val="24"/>
        </w:rPr>
        <w:t xml:space="preserve"> </w:t>
      </w:r>
      <w:r w:rsidRPr="00B576DF">
        <w:rPr>
          <w:rFonts w:ascii="Candara" w:eastAsia="Calibri" w:hAnsi="Candara" w:cstheme="minorHAnsi"/>
          <w:spacing w:val="-7"/>
          <w:sz w:val="24"/>
          <w:szCs w:val="24"/>
        </w:rPr>
        <w:t>s</w:t>
      </w:r>
      <w:r w:rsidRPr="00B576DF">
        <w:rPr>
          <w:rFonts w:ascii="Candara" w:eastAsia="Calibri" w:hAnsi="Candara" w:cstheme="minorHAnsi"/>
          <w:spacing w:val="1"/>
          <w:w w:val="10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6"/>
          <w:sz w:val="24"/>
          <w:szCs w:val="24"/>
        </w:rPr>
        <w:t>o</w:t>
      </w:r>
      <w:r w:rsidRPr="00B576DF">
        <w:rPr>
          <w:rFonts w:ascii="Candara" w:eastAsia="Calibri" w:hAnsi="Candara" w:cstheme="minorHAnsi"/>
          <w:spacing w:val="-1"/>
          <w:sz w:val="24"/>
          <w:szCs w:val="24"/>
        </w:rPr>
        <w:t>o</w:t>
      </w:r>
      <w:r w:rsidRPr="00B576DF">
        <w:rPr>
          <w:rFonts w:ascii="Candara" w:eastAsia="Calibri" w:hAnsi="Candara" w:cstheme="minorHAnsi"/>
          <w:spacing w:val="2"/>
          <w:w w:val="101"/>
          <w:sz w:val="24"/>
          <w:szCs w:val="24"/>
        </w:rPr>
        <w:t>l</w:t>
      </w:r>
      <w:r w:rsidRPr="00B576DF">
        <w:rPr>
          <w:rFonts w:ascii="Candara" w:eastAsia="Calibri" w:hAnsi="Candara" w:cstheme="minorHAnsi"/>
          <w:sz w:val="24"/>
          <w:szCs w:val="24"/>
        </w:rPr>
        <w:t>.</w:t>
      </w:r>
    </w:p>
    <w:p w14:paraId="4537B4D1" w14:textId="0858AF11" w:rsidR="00450282" w:rsidRPr="00B576DF" w:rsidRDefault="00F2667A" w:rsidP="00EA1AD1">
      <w:pPr>
        <w:jc w:val="both"/>
        <w:rPr>
          <w:rFonts w:ascii="Candara" w:eastAsia="Calibri" w:hAnsi="Candara" w:cstheme="minorHAnsi"/>
          <w:sz w:val="24"/>
          <w:szCs w:val="24"/>
        </w:rPr>
      </w:pPr>
      <w:r w:rsidRPr="00B576DF">
        <w:rPr>
          <w:rFonts w:ascii="Candara" w:eastAsia="Calibri" w:hAnsi="Candara" w:cstheme="minorHAnsi"/>
          <w:spacing w:val="2"/>
          <w:sz w:val="24"/>
          <w:szCs w:val="24"/>
        </w:rPr>
        <w:t>The c</w:t>
      </w:r>
      <w:r w:rsidR="00D22EC6" w:rsidRPr="00B576DF">
        <w:rPr>
          <w:rFonts w:ascii="Candara" w:eastAsia="Calibri" w:hAnsi="Candara" w:cstheme="minorHAnsi"/>
          <w:spacing w:val="2"/>
          <w:sz w:val="24"/>
          <w:szCs w:val="24"/>
        </w:rPr>
        <w:t>l</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3"/>
          <w:sz w:val="24"/>
          <w:szCs w:val="24"/>
        </w:rPr>
        <w:t>s</w:t>
      </w:r>
      <w:r w:rsidR="00D22EC6" w:rsidRPr="00B576DF">
        <w:rPr>
          <w:rFonts w:ascii="Candara" w:eastAsia="Calibri" w:hAnsi="Candara" w:cstheme="minorHAnsi"/>
          <w:spacing w:val="-2"/>
          <w:sz w:val="24"/>
          <w:szCs w:val="24"/>
        </w:rPr>
        <w:t>s</w:t>
      </w:r>
      <w:r w:rsidRPr="00B576DF">
        <w:rPr>
          <w:rFonts w:ascii="Candara" w:eastAsia="Calibri" w:hAnsi="Candara" w:cstheme="minorHAnsi"/>
          <w:sz w:val="24"/>
          <w:szCs w:val="24"/>
        </w:rPr>
        <w:t xml:space="preserve"> s</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3"/>
          <w:sz w:val="24"/>
          <w:szCs w:val="24"/>
        </w:rPr>
        <w:t>l</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c</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ne</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p</w:t>
      </w:r>
      <w:r w:rsidR="00D22EC6" w:rsidRPr="00B576DF">
        <w:rPr>
          <w:rFonts w:ascii="Candara" w:eastAsia="Calibri" w:hAnsi="Candara" w:cstheme="minorHAnsi"/>
          <w:spacing w:val="-5"/>
          <w:sz w:val="24"/>
          <w:szCs w:val="24"/>
        </w:rPr>
        <w:t>e</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to</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5"/>
          <w:sz w:val="24"/>
          <w:szCs w:val="24"/>
        </w:rPr>
        <w:t>p</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ent</w:t>
      </w:r>
      <w:r w:rsidR="00D22EC6" w:rsidRPr="00B576DF">
        <w:rPr>
          <w:rFonts w:ascii="Candara" w:eastAsia="Calibri" w:hAnsi="Candara" w:cstheme="minorHAnsi"/>
          <w:spacing w:val="-7"/>
          <w:sz w:val="24"/>
          <w:szCs w:val="24"/>
        </w:rPr>
        <w:t xml:space="preserve"> </w:t>
      </w:r>
      <w:r w:rsidR="00D22EC6" w:rsidRPr="00B576DF">
        <w:rPr>
          <w:rFonts w:ascii="Candara" w:eastAsia="Calibri" w:hAnsi="Candara" w:cstheme="minorHAnsi"/>
          <w:sz w:val="24"/>
          <w:szCs w:val="24"/>
        </w:rPr>
        <w:t>them</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the</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un</w:t>
      </w:r>
      <w:r w:rsidR="00D22EC6" w:rsidRPr="00B576DF">
        <w:rPr>
          <w:rFonts w:ascii="Candara" w:eastAsia="Calibri" w:hAnsi="Candara" w:cstheme="minorHAnsi"/>
          <w:spacing w:val="-4"/>
          <w:sz w:val="24"/>
          <w:szCs w:val="24"/>
        </w:rPr>
        <w:t>c</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pacing w:val="-3"/>
          <w:sz w:val="24"/>
          <w:szCs w:val="24"/>
        </w:rPr>
        <w:t>l</w:t>
      </w:r>
      <w:r w:rsidR="00D22EC6" w:rsidRPr="00B576DF">
        <w:rPr>
          <w:rFonts w:ascii="Candara" w:eastAsia="Calibri" w:hAnsi="Candara" w:cstheme="minorHAnsi"/>
          <w:sz w:val="24"/>
          <w:szCs w:val="24"/>
        </w:rPr>
        <w:t>.</w:t>
      </w:r>
      <w:r w:rsidR="00D22EC6" w:rsidRPr="00B576DF">
        <w:rPr>
          <w:rFonts w:ascii="Candara" w:eastAsia="Calibri" w:hAnsi="Candara" w:cstheme="minorHAnsi"/>
          <w:spacing w:val="6"/>
          <w:sz w:val="24"/>
          <w:szCs w:val="24"/>
        </w:rPr>
        <w:t xml:space="preserve"> </w:t>
      </w:r>
      <w:r w:rsidR="00D22EC6" w:rsidRPr="00B576DF">
        <w:rPr>
          <w:rFonts w:ascii="Candara" w:eastAsia="Calibri" w:hAnsi="Candara" w:cstheme="minorHAnsi"/>
          <w:spacing w:val="-2"/>
          <w:sz w:val="24"/>
          <w:szCs w:val="24"/>
        </w:rPr>
        <w:t>T</w:t>
      </w:r>
      <w:r w:rsidR="00D22EC6" w:rsidRPr="00B576DF">
        <w:rPr>
          <w:rFonts w:ascii="Candara" w:eastAsia="Calibri" w:hAnsi="Candara" w:cstheme="minorHAnsi"/>
          <w:spacing w:val="-5"/>
          <w:sz w:val="24"/>
          <w:szCs w:val="24"/>
        </w:rPr>
        <w:t>h</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s</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pacing w:val="-3"/>
          <w:sz w:val="24"/>
          <w:szCs w:val="24"/>
        </w:rPr>
        <w:t>r</w:t>
      </w:r>
      <w:r w:rsidR="00D22EC6" w:rsidRPr="00B576DF">
        <w:rPr>
          <w:rFonts w:ascii="Candara" w:eastAsia="Calibri" w:hAnsi="Candara" w:cstheme="minorHAnsi"/>
          <w:sz w:val="24"/>
          <w:szCs w:val="24"/>
        </w:rPr>
        <w:t>ep</w:t>
      </w:r>
      <w:r w:rsidR="00D22EC6" w:rsidRPr="00B576DF">
        <w:rPr>
          <w:rFonts w:ascii="Candara" w:eastAsia="Calibri" w:hAnsi="Candara" w:cstheme="minorHAnsi"/>
          <w:spacing w:val="-3"/>
          <w:sz w:val="24"/>
          <w:szCs w:val="24"/>
        </w:rPr>
        <w:t>r</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ent</w:t>
      </w:r>
      <w:r w:rsidR="00D22EC6" w:rsidRPr="00B576DF">
        <w:rPr>
          <w:rFonts w:ascii="Candara" w:eastAsia="Calibri" w:hAnsi="Candara" w:cstheme="minorHAnsi"/>
          <w:spacing w:val="-1"/>
          <w:sz w:val="24"/>
          <w:szCs w:val="24"/>
        </w:rPr>
        <w:t>a</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pacing w:val="-5"/>
          <w:sz w:val="24"/>
          <w:szCs w:val="24"/>
        </w:rPr>
        <w:t>v</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pacing w:val="2"/>
          <w:w w:val="101"/>
          <w:sz w:val="24"/>
          <w:szCs w:val="24"/>
        </w:rPr>
        <w:t>i</w:t>
      </w:r>
      <w:r w:rsidR="00D22EC6" w:rsidRPr="00B576DF">
        <w:rPr>
          <w:rFonts w:ascii="Candara" w:eastAsia="Calibri" w:hAnsi="Candara" w:cstheme="minorHAnsi"/>
          <w:sz w:val="24"/>
          <w:szCs w:val="24"/>
        </w:rPr>
        <w:t>s</w:t>
      </w:r>
      <w:r w:rsidR="00EA1AD1">
        <w:rPr>
          <w:rFonts w:ascii="Candara" w:eastAsia="Calibri" w:hAnsi="Candara" w:cstheme="minorHAnsi"/>
          <w:sz w:val="24"/>
          <w:szCs w:val="24"/>
        </w:rPr>
        <w:t xml:space="preserve"> </w:t>
      </w:r>
      <w:r w:rsidR="00D22EC6" w:rsidRPr="00B576DF">
        <w:rPr>
          <w:rFonts w:ascii="Candara" w:eastAsia="Calibri" w:hAnsi="Candara" w:cstheme="minorHAnsi"/>
          <w:sz w:val="24"/>
          <w:szCs w:val="24"/>
        </w:rPr>
        <w:t>p</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ented</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5"/>
          <w:sz w:val="24"/>
          <w:szCs w:val="24"/>
        </w:rPr>
        <w:t>w</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th</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b</w:t>
      </w:r>
      <w:r w:rsidR="00D22EC6" w:rsidRPr="00B576DF">
        <w:rPr>
          <w:rFonts w:ascii="Candara" w:eastAsia="Calibri" w:hAnsi="Candara" w:cstheme="minorHAnsi"/>
          <w:spacing w:val="-1"/>
          <w:sz w:val="24"/>
          <w:szCs w:val="24"/>
        </w:rPr>
        <w:t>a</w:t>
      </w:r>
      <w:r w:rsidR="00D22EC6" w:rsidRPr="00B576DF">
        <w:rPr>
          <w:rFonts w:ascii="Candara" w:eastAsia="Calibri" w:hAnsi="Candara" w:cstheme="minorHAnsi"/>
          <w:sz w:val="24"/>
          <w:szCs w:val="24"/>
        </w:rPr>
        <w:t>d</w:t>
      </w:r>
      <w:r w:rsidR="00D22EC6" w:rsidRPr="00B576DF">
        <w:rPr>
          <w:rFonts w:ascii="Candara" w:eastAsia="Calibri" w:hAnsi="Candara" w:cstheme="minorHAnsi"/>
          <w:spacing w:val="-4"/>
          <w:sz w:val="24"/>
          <w:szCs w:val="24"/>
        </w:rPr>
        <w:t>g</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to</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h</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w</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th</w:t>
      </w:r>
      <w:r w:rsidR="00D22EC6" w:rsidRPr="00B576DF">
        <w:rPr>
          <w:rFonts w:ascii="Candara" w:eastAsia="Calibri" w:hAnsi="Candara" w:cstheme="minorHAnsi"/>
          <w:spacing w:val="-1"/>
          <w:sz w:val="24"/>
          <w:szCs w:val="24"/>
        </w:rPr>
        <w:t>a</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they</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6"/>
          <w:sz w:val="24"/>
          <w:szCs w:val="24"/>
        </w:rPr>
        <w:t xml:space="preserve"> </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6"/>
          <w:sz w:val="24"/>
          <w:szCs w:val="24"/>
        </w:rPr>
        <w:t xml:space="preserve"> </w:t>
      </w:r>
      <w:r w:rsidR="00D22EC6" w:rsidRPr="00B576DF">
        <w:rPr>
          <w:rFonts w:ascii="Candara" w:eastAsia="Calibri" w:hAnsi="Candara" w:cstheme="minorHAnsi"/>
          <w:sz w:val="24"/>
          <w:szCs w:val="24"/>
        </w:rPr>
        <w:t>the</w:t>
      </w:r>
      <w:r w:rsidR="00D22EC6" w:rsidRPr="00B576DF">
        <w:rPr>
          <w:rFonts w:ascii="Candara" w:eastAsia="Calibri" w:hAnsi="Candara" w:cstheme="minorHAnsi"/>
          <w:spacing w:val="-2"/>
          <w:sz w:val="24"/>
          <w:szCs w:val="24"/>
        </w:rPr>
        <w:t xml:space="preserve"> s</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z w:val="24"/>
          <w:szCs w:val="24"/>
        </w:rPr>
        <w:t>h</w:t>
      </w:r>
      <w:r w:rsidR="00D22EC6" w:rsidRPr="00B576DF">
        <w:rPr>
          <w:rFonts w:ascii="Candara" w:eastAsia="Calibri" w:hAnsi="Candara" w:cstheme="minorHAnsi"/>
          <w:spacing w:val="-1"/>
          <w:sz w:val="24"/>
          <w:szCs w:val="24"/>
        </w:rPr>
        <w:t>oo</w:t>
      </w:r>
      <w:r w:rsidR="00D22EC6" w:rsidRPr="00B576DF">
        <w:rPr>
          <w:rFonts w:ascii="Candara" w:eastAsia="Calibri" w:hAnsi="Candara" w:cstheme="minorHAnsi"/>
          <w:sz w:val="24"/>
          <w:szCs w:val="24"/>
        </w:rPr>
        <w:t xml:space="preserve">l </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pacing w:val="-6"/>
          <w:sz w:val="24"/>
          <w:szCs w:val="24"/>
        </w:rPr>
        <w:t>o</w:t>
      </w:r>
      <w:r w:rsidR="00D22EC6" w:rsidRPr="00B576DF">
        <w:rPr>
          <w:rFonts w:ascii="Candara" w:eastAsia="Calibri" w:hAnsi="Candara" w:cstheme="minorHAnsi"/>
          <w:sz w:val="24"/>
          <w:szCs w:val="24"/>
        </w:rPr>
        <w:t>unc</w:t>
      </w:r>
      <w:r w:rsidR="00D22EC6" w:rsidRPr="00B576DF">
        <w:rPr>
          <w:rFonts w:ascii="Candara" w:eastAsia="Calibri" w:hAnsi="Candara" w:cstheme="minorHAnsi"/>
          <w:spacing w:val="-3"/>
          <w:sz w:val="24"/>
          <w:szCs w:val="24"/>
        </w:rPr>
        <w:t>i</w:t>
      </w:r>
      <w:r w:rsidR="00D22EC6" w:rsidRPr="00B576DF">
        <w:rPr>
          <w:rFonts w:ascii="Candara" w:eastAsia="Calibri" w:hAnsi="Candara" w:cstheme="minorHAnsi"/>
          <w:spacing w:val="4"/>
          <w:sz w:val="24"/>
          <w:szCs w:val="24"/>
        </w:rPr>
        <w:t>l</w:t>
      </w:r>
      <w:r w:rsidR="00D22EC6" w:rsidRPr="00B576DF">
        <w:rPr>
          <w:rFonts w:ascii="Candara" w:eastAsia="Calibri" w:hAnsi="Candara" w:cstheme="minorHAnsi"/>
          <w:sz w:val="24"/>
          <w:szCs w:val="24"/>
        </w:rPr>
        <w:t>.</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1"/>
          <w:sz w:val="24"/>
          <w:szCs w:val="24"/>
        </w:rPr>
        <w:t>B</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6"/>
          <w:sz w:val="24"/>
          <w:szCs w:val="24"/>
        </w:rPr>
        <w:t>d</w:t>
      </w:r>
      <w:r w:rsidR="00D22EC6" w:rsidRPr="00B576DF">
        <w:rPr>
          <w:rFonts w:ascii="Candara" w:eastAsia="Calibri" w:hAnsi="Candara" w:cstheme="minorHAnsi"/>
          <w:spacing w:val="1"/>
          <w:sz w:val="24"/>
          <w:szCs w:val="24"/>
        </w:rPr>
        <w:t>g</w:t>
      </w:r>
      <w:r w:rsidR="00D22EC6" w:rsidRPr="00B576DF">
        <w:rPr>
          <w:rFonts w:ascii="Candara" w:eastAsia="Calibri" w:hAnsi="Candara" w:cstheme="minorHAnsi"/>
          <w:sz w:val="24"/>
          <w:szCs w:val="24"/>
        </w:rPr>
        <w:t>es</w:t>
      </w:r>
      <w:r w:rsidR="00D22EC6" w:rsidRPr="00B576DF">
        <w:rPr>
          <w:rFonts w:ascii="Candara" w:eastAsia="Calibri" w:hAnsi="Candara" w:cstheme="minorHAnsi"/>
          <w:spacing w:val="1"/>
          <w:sz w:val="24"/>
          <w:szCs w:val="24"/>
        </w:rPr>
        <w:t xml:space="preserve"> </w:t>
      </w:r>
      <w:proofErr w:type="gramStart"/>
      <w:r w:rsidR="00D22EC6" w:rsidRPr="00B576DF">
        <w:rPr>
          <w:rFonts w:ascii="Candara" w:eastAsia="Calibri" w:hAnsi="Candara" w:cstheme="minorHAnsi"/>
          <w:spacing w:val="-5"/>
          <w:sz w:val="24"/>
          <w:szCs w:val="24"/>
        </w:rPr>
        <w:t>a</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ex</w:t>
      </w:r>
      <w:r w:rsidR="00D22EC6" w:rsidRPr="00B576DF">
        <w:rPr>
          <w:rFonts w:ascii="Candara" w:eastAsia="Calibri" w:hAnsi="Candara" w:cstheme="minorHAnsi"/>
          <w:spacing w:val="-1"/>
          <w:sz w:val="24"/>
          <w:szCs w:val="24"/>
        </w:rPr>
        <w:t>p</w:t>
      </w:r>
      <w:r w:rsidR="00D22EC6" w:rsidRPr="00B576DF">
        <w:rPr>
          <w:rFonts w:ascii="Candara" w:eastAsia="Calibri" w:hAnsi="Candara" w:cstheme="minorHAnsi"/>
          <w:spacing w:val="-4"/>
          <w:sz w:val="24"/>
          <w:szCs w:val="24"/>
        </w:rPr>
        <w:t>e</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z w:val="24"/>
          <w:szCs w:val="24"/>
        </w:rPr>
        <w:t>ted</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to</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be w</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5"/>
          <w:sz w:val="24"/>
          <w:szCs w:val="24"/>
        </w:rPr>
        <w:t>a</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5"/>
          <w:sz w:val="24"/>
          <w:szCs w:val="24"/>
        </w:rPr>
        <w:t>a</w:t>
      </w:r>
      <w:r w:rsidR="00D22EC6" w:rsidRPr="00B576DF">
        <w:rPr>
          <w:rFonts w:ascii="Candara" w:eastAsia="Calibri" w:hAnsi="Candara" w:cstheme="minorHAnsi"/>
          <w:spacing w:val="2"/>
          <w:sz w:val="24"/>
          <w:szCs w:val="24"/>
        </w:rPr>
        <w:t>l</w:t>
      </w:r>
      <w:r w:rsidR="00D22EC6" w:rsidRPr="00B576DF">
        <w:rPr>
          <w:rFonts w:ascii="Candara" w:eastAsia="Calibri" w:hAnsi="Candara" w:cstheme="minorHAnsi"/>
          <w:sz w:val="24"/>
          <w:szCs w:val="24"/>
        </w:rPr>
        <w:t>l t</w:t>
      </w:r>
      <w:r w:rsidR="00D22EC6" w:rsidRPr="00B576DF">
        <w:rPr>
          <w:rFonts w:ascii="Candara" w:eastAsia="Calibri" w:hAnsi="Candara" w:cstheme="minorHAnsi"/>
          <w:spacing w:val="-3"/>
          <w:sz w:val="24"/>
          <w:szCs w:val="24"/>
        </w:rPr>
        <w:t>i</w:t>
      </w:r>
      <w:r w:rsidR="00D22EC6" w:rsidRPr="00B576DF">
        <w:rPr>
          <w:rFonts w:ascii="Candara" w:eastAsia="Calibri" w:hAnsi="Candara" w:cstheme="minorHAnsi"/>
          <w:spacing w:val="2"/>
          <w:sz w:val="24"/>
          <w:szCs w:val="24"/>
        </w:rPr>
        <w:t>m</w:t>
      </w:r>
      <w:r w:rsidR="00D22EC6" w:rsidRPr="00B576DF">
        <w:rPr>
          <w:rFonts w:ascii="Candara" w:eastAsia="Calibri" w:hAnsi="Candara" w:cstheme="minorHAnsi"/>
          <w:sz w:val="24"/>
          <w:szCs w:val="24"/>
        </w:rPr>
        <w:t>es</w:t>
      </w:r>
      <w:proofErr w:type="gramEnd"/>
      <w:r w:rsidR="00D22EC6" w:rsidRPr="00B576DF">
        <w:rPr>
          <w:rFonts w:ascii="Candara" w:eastAsia="Calibri" w:hAnsi="Candara" w:cstheme="minorHAnsi"/>
          <w:sz w:val="24"/>
          <w:szCs w:val="24"/>
        </w:rPr>
        <w:t>.</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pacing w:val="-2"/>
          <w:sz w:val="24"/>
          <w:szCs w:val="24"/>
        </w:rPr>
        <w:t>T</w:t>
      </w:r>
      <w:r w:rsidR="00D22EC6" w:rsidRPr="00B576DF">
        <w:rPr>
          <w:rFonts w:ascii="Candara" w:eastAsia="Calibri" w:hAnsi="Candara" w:cstheme="minorHAnsi"/>
          <w:sz w:val="24"/>
          <w:szCs w:val="24"/>
        </w:rPr>
        <w:t>he</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pacing w:val="-6"/>
          <w:sz w:val="24"/>
          <w:szCs w:val="24"/>
        </w:rPr>
        <w:t>o</w:t>
      </w:r>
      <w:r w:rsidR="00D22EC6" w:rsidRPr="00B576DF">
        <w:rPr>
          <w:rFonts w:ascii="Candara" w:eastAsia="Calibri" w:hAnsi="Candara" w:cstheme="minorHAnsi"/>
          <w:spacing w:val="2"/>
          <w:sz w:val="24"/>
          <w:szCs w:val="24"/>
        </w:rPr>
        <w:t>mm</w:t>
      </w:r>
      <w:r w:rsidR="00D22EC6" w:rsidRPr="00B576DF">
        <w:rPr>
          <w:rFonts w:ascii="Candara" w:eastAsia="Calibri" w:hAnsi="Candara" w:cstheme="minorHAnsi"/>
          <w:spacing w:val="-5"/>
          <w:sz w:val="24"/>
          <w:szCs w:val="24"/>
        </w:rPr>
        <w:t>u</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1"/>
          <w:sz w:val="24"/>
          <w:szCs w:val="24"/>
        </w:rPr>
        <w:t>ic</w:t>
      </w:r>
      <w:r w:rsidR="00D22EC6" w:rsidRPr="00B576DF">
        <w:rPr>
          <w:rFonts w:ascii="Candara" w:eastAsia="Calibri" w:hAnsi="Candara" w:cstheme="minorHAnsi"/>
          <w:spacing w:val="-5"/>
          <w:sz w:val="24"/>
          <w:szCs w:val="24"/>
        </w:rPr>
        <w:t>a</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 xml:space="preserve">n </w:t>
      </w:r>
      <w:r w:rsidR="00D22EC6" w:rsidRPr="00B576DF">
        <w:rPr>
          <w:rFonts w:ascii="Candara" w:eastAsia="Calibri" w:hAnsi="Candara" w:cstheme="minorHAnsi"/>
          <w:spacing w:val="1"/>
          <w:sz w:val="24"/>
          <w:szCs w:val="24"/>
        </w:rPr>
        <w:t>fr</w:t>
      </w:r>
      <w:r w:rsidR="00D22EC6" w:rsidRPr="00B576DF">
        <w:rPr>
          <w:rFonts w:ascii="Candara" w:eastAsia="Calibri" w:hAnsi="Candara" w:cstheme="minorHAnsi"/>
          <w:spacing w:val="-6"/>
          <w:sz w:val="24"/>
          <w:szCs w:val="24"/>
        </w:rPr>
        <w:t>o</w:t>
      </w:r>
      <w:r w:rsidR="00D22EC6" w:rsidRPr="00B576DF">
        <w:rPr>
          <w:rFonts w:ascii="Candara" w:eastAsia="Calibri" w:hAnsi="Candara" w:cstheme="minorHAnsi"/>
          <w:sz w:val="24"/>
          <w:szCs w:val="24"/>
        </w:rPr>
        <w:t xml:space="preserve">m </w:t>
      </w:r>
      <w:r w:rsidRPr="00B576DF">
        <w:rPr>
          <w:rFonts w:ascii="Candara" w:eastAsia="Calibri" w:hAnsi="Candara" w:cstheme="minorHAnsi"/>
          <w:sz w:val="24"/>
          <w:szCs w:val="24"/>
        </w:rPr>
        <w:t>the class</w:t>
      </w:r>
      <w:r w:rsidR="00D22EC6" w:rsidRPr="00B576DF">
        <w:rPr>
          <w:rFonts w:ascii="Candara" w:eastAsia="Calibri" w:hAnsi="Candara" w:cstheme="minorHAnsi"/>
          <w:sz w:val="24"/>
          <w:szCs w:val="24"/>
        </w:rPr>
        <w:t>,</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v</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5"/>
          <w:sz w:val="24"/>
          <w:szCs w:val="24"/>
        </w:rPr>
        <w:t>t</w:t>
      </w:r>
      <w:r w:rsidR="00D22EC6" w:rsidRPr="00B576DF">
        <w:rPr>
          <w:rFonts w:ascii="Candara" w:eastAsia="Calibri" w:hAnsi="Candara" w:cstheme="minorHAnsi"/>
          <w:sz w:val="24"/>
          <w:szCs w:val="24"/>
        </w:rPr>
        <w:t>he</w:t>
      </w:r>
      <w:r w:rsidR="00D22EC6" w:rsidRPr="00B576DF">
        <w:rPr>
          <w:rFonts w:ascii="Candara" w:eastAsia="Calibri" w:hAnsi="Candara" w:cstheme="minorHAnsi"/>
          <w:spacing w:val="-3"/>
          <w:sz w:val="24"/>
          <w:szCs w:val="24"/>
        </w:rPr>
        <w:t>i</w:t>
      </w:r>
      <w:r w:rsidR="00D22EC6" w:rsidRPr="00B576DF">
        <w:rPr>
          <w:rFonts w:ascii="Candara" w:eastAsia="Calibri" w:hAnsi="Candara" w:cstheme="minorHAnsi"/>
          <w:sz w:val="24"/>
          <w:szCs w:val="24"/>
        </w:rPr>
        <w:t xml:space="preserve">r </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5"/>
          <w:sz w:val="24"/>
          <w:szCs w:val="24"/>
        </w:rPr>
        <w:t>p</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ent</w:t>
      </w:r>
      <w:r w:rsidR="00D22EC6" w:rsidRPr="00B576DF">
        <w:rPr>
          <w:rFonts w:ascii="Candara" w:eastAsia="Calibri" w:hAnsi="Candara" w:cstheme="minorHAnsi"/>
          <w:spacing w:val="-1"/>
          <w:sz w:val="24"/>
          <w:szCs w:val="24"/>
        </w:rPr>
        <w:t>a</w:t>
      </w:r>
      <w:r w:rsidR="00D22EC6" w:rsidRPr="00B576DF">
        <w:rPr>
          <w:rFonts w:ascii="Candara" w:eastAsia="Calibri" w:hAnsi="Candara" w:cstheme="minorHAnsi"/>
          <w:spacing w:val="-5"/>
          <w:sz w:val="24"/>
          <w:szCs w:val="24"/>
        </w:rPr>
        <w:t>t</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 xml:space="preserve">ve, </w:t>
      </w:r>
      <w:r w:rsidR="00D22EC6" w:rsidRPr="00B576DF">
        <w:rPr>
          <w:rFonts w:ascii="Candara" w:eastAsia="Calibri" w:hAnsi="Candara" w:cstheme="minorHAnsi"/>
          <w:spacing w:val="2"/>
          <w:sz w:val="24"/>
          <w:szCs w:val="24"/>
        </w:rPr>
        <w:t>l</w:t>
      </w:r>
      <w:r w:rsidR="00D22EC6" w:rsidRPr="00B576DF">
        <w:rPr>
          <w:rFonts w:ascii="Candara" w:eastAsia="Calibri" w:hAnsi="Candara" w:cstheme="minorHAnsi"/>
          <w:sz w:val="24"/>
          <w:szCs w:val="24"/>
        </w:rPr>
        <w:t xml:space="preserve">eads </w:t>
      </w:r>
      <w:r w:rsidR="00D22EC6" w:rsidRPr="00B576DF">
        <w:rPr>
          <w:rFonts w:ascii="Candara" w:eastAsia="Calibri" w:hAnsi="Candara" w:cstheme="minorHAnsi"/>
          <w:spacing w:val="-5"/>
          <w:sz w:val="24"/>
          <w:szCs w:val="24"/>
        </w:rPr>
        <w:t>t</w:t>
      </w:r>
      <w:r w:rsidR="00D22EC6" w:rsidRPr="00B576DF">
        <w:rPr>
          <w:rFonts w:ascii="Candara" w:eastAsia="Calibri" w:hAnsi="Candara" w:cstheme="minorHAnsi"/>
          <w:sz w:val="24"/>
          <w:szCs w:val="24"/>
        </w:rPr>
        <w:t>o</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5"/>
          <w:sz w:val="24"/>
          <w:szCs w:val="24"/>
        </w:rPr>
        <w:t>d</w:t>
      </w:r>
      <w:r w:rsidR="00D22EC6" w:rsidRPr="00B576DF">
        <w:rPr>
          <w:rFonts w:ascii="Candara" w:eastAsia="Calibri" w:hAnsi="Candara" w:cstheme="minorHAnsi"/>
          <w:spacing w:val="2"/>
          <w:w w:val="101"/>
          <w:sz w:val="24"/>
          <w:szCs w:val="24"/>
        </w:rPr>
        <w:t>i</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pacing w:val="1"/>
          <w:w w:val="101"/>
          <w:sz w:val="24"/>
          <w:szCs w:val="24"/>
        </w:rPr>
        <w:t>c</w:t>
      </w:r>
      <w:r w:rsidR="00D22EC6" w:rsidRPr="00B576DF">
        <w:rPr>
          <w:rFonts w:ascii="Candara" w:eastAsia="Calibri" w:hAnsi="Candara" w:cstheme="minorHAnsi"/>
          <w:sz w:val="24"/>
          <w:szCs w:val="24"/>
        </w:rPr>
        <w:t>u</w:t>
      </w:r>
      <w:r w:rsidR="00D22EC6" w:rsidRPr="00B576DF">
        <w:rPr>
          <w:rFonts w:ascii="Candara" w:eastAsia="Calibri" w:hAnsi="Candara" w:cstheme="minorHAnsi"/>
          <w:spacing w:val="-2"/>
          <w:sz w:val="24"/>
          <w:szCs w:val="24"/>
        </w:rPr>
        <w:t>ss</w:t>
      </w:r>
      <w:r w:rsidR="00D22EC6" w:rsidRPr="00B576DF">
        <w:rPr>
          <w:rFonts w:ascii="Candara" w:eastAsia="Calibri" w:hAnsi="Candara" w:cstheme="minorHAnsi"/>
          <w:spacing w:val="2"/>
          <w:w w:val="101"/>
          <w:sz w:val="24"/>
          <w:szCs w:val="24"/>
        </w:rPr>
        <w:t>i</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ns</w:t>
      </w:r>
      <w:r w:rsidR="008E7F46" w:rsidRPr="00B576DF">
        <w:rPr>
          <w:rFonts w:ascii="Candara" w:eastAsia="Calibri" w:hAnsi="Candara" w:cstheme="minorHAnsi"/>
          <w:sz w:val="24"/>
          <w:szCs w:val="24"/>
        </w:rPr>
        <w:t xml:space="preserve"> </w:t>
      </w:r>
      <w:r w:rsidR="00D22EC6" w:rsidRPr="00B576DF">
        <w:rPr>
          <w:rFonts w:ascii="Candara" w:eastAsia="Calibri" w:hAnsi="Candara" w:cstheme="minorHAnsi"/>
          <w:position w:val="1"/>
          <w:sz w:val="24"/>
          <w:szCs w:val="24"/>
        </w:rPr>
        <w:t>wh</w:t>
      </w:r>
      <w:r w:rsidR="00D22EC6" w:rsidRPr="00B576DF">
        <w:rPr>
          <w:rFonts w:ascii="Candara" w:eastAsia="Calibri" w:hAnsi="Candara" w:cstheme="minorHAnsi"/>
          <w:spacing w:val="1"/>
          <w:position w:val="1"/>
          <w:sz w:val="24"/>
          <w:szCs w:val="24"/>
        </w:rPr>
        <w:t>ic</w:t>
      </w:r>
      <w:r w:rsidR="00D22EC6" w:rsidRPr="00B576DF">
        <w:rPr>
          <w:rFonts w:ascii="Candara" w:eastAsia="Calibri" w:hAnsi="Candara" w:cstheme="minorHAnsi"/>
          <w:position w:val="1"/>
          <w:sz w:val="24"/>
          <w:szCs w:val="24"/>
        </w:rPr>
        <w:t>h</w:t>
      </w:r>
      <w:r w:rsidR="00D22EC6" w:rsidRPr="00B576DF">
        <w:rPr>
          <w:rFonts w:ascii="Candara" w:eastAsia="Calibri" w:hAnsi="Candara" w:cstheme="minorHAnsi"/>
          <w:spacing w:val="-2"/>
          <w:position w:val="1"/>
          <w:sz w:val="24"/>
          <w:szCs w:val="24"/>
        </w:rPr>
        <w:t xml:space="preserve"> </w:t>
      </w:r>
      <w:r w:rsidR="00D22EC6" w:rsidRPr="00B576DF">
        <w:rPr>
          <w:rFonts w:ascii="Candara" w:eastAsia="Calibri" w:hAnsi="Candara" w:cstheme="minorHAnsi"/>
          <w:spacing w:val="-3"/>
          <w:position w:val="1"/>
          <w:sz w:val="24"/>
          <w:szCs w:val="24"/>
        </w:rPr>
        <w:t>r</w:t>
      </w:r>
      <w:r w:rsidR="00D22EC6" w:rsidRPr="00B576DF">
        <w:rPr>
          <w:rFonts w:ascii="Candara" w:eastAsia="Calibri" w:hAnsi="Candara" w:cstheme="minorHAnsi"/>
          <w:position w:val="1"/>
          <w:sz w:val="24"/>
          <w:szCs w:val="24"/>
        </w:rPr>
        <w:t>e</w:t>
      </w:r>
      <w:r w:rsidR="00D22EC6" w:rsidRPr="00B576DF">
        <w:rPr>
          <w:rFonts w:ascii="Candara" w:eastAsia="Calibri" w:hAnsi="Candara" w:cstheme="minorHAnsi"/>
          <w:spacing w:val="1"/>
          <w:position w:val="1"/>
          <w:sz w:val="24"/>
          <w:szCs w:val="24"/>
        </w:rPr>
        <w:t>f</w:t>
      </w:r>
      <w:r w:rsidR="00D22EC6" w:rsidRPr="00B576DF">
        <w:rPr>
          <w:rFonts w:ascii="Candara" w:eastAsia="Calibri" w:hAnsi="Candara" w:cstheme="minorHAnsi"/>
          <w:spacing w:val="-3"/>
          <w:position w:val="1"/>
          <w:sz w:val="24"/>
          <w:szCs w:val="24"/>
        </w:rPr>
        <w:t>l</w:t>
      </w:r>
      <w:r w:rsidR="00D22EC6" w:rsidRPr="00B576DF">
        <w:rPr>
          <w:rFonts w:ascii="Candara" w:eastAsia="Calibri" w:hAnsi="Candara" w:cstheme="minorHAnsi"/>
          <w:position w:val="1"/>
          <w:sz w:val="24"/>
          <w:szCs w:val="24"/>
        </w:rPr>
        <w:t>e</w:t>
      </w:r>
      <w:r w:rsidR="00D22EC6" w:rsidRPr="00B576DF">
        <w:rPr>
          <w:rFonts w:ascii="Candara" w:eastAsia="Calibri" w:hAnsi="Candara" w:cstheme="minorHAnsi"/>
          <w:spacing w:val="2"/>
          <w:position w:val="1"/>
          <w:sz w:val="24"/>
          <w:szCs w:val="24"/>
        </w:rPr>
        <w:t>c</w:t>
      </w:r>
      <w:r w:rsidR="00D22EC6" w:rsidRPr="00B576DF">
        <w:rPr>
          <w:rFonts w:ascii="Candara" w:eastAsia="Calibri" w:hAnsi="Candara" w:cstheme="minorHAnsi"/>
          <w:position w:val="1"/>
          <w:sz w:val="24"/>
          <w:szCs w:val="24"/>
        </w:rPr>
        <w:t>t</w:t>
      </w:r>
      <w:r w:rsidR="00D22EC6" w:rsidRPr="00B576DF">
        <w:rPr>
          <w:rFonts w:ascii="Candara" w:eastAsia="Calibri" w:hAnsi="Candara" w:cstheme="minorHAnsi"/>
          <w:spacing w:val="-1"/>
          <w:position w:val="1"/>
          <w:sz w:val="24"/>
          <w:szCs w:val="24"/>
        </w:rPr>
        <w:t xml:space="preserve"> </w:t>
      </w:r>
      <w:r w:rsidR="00D22EC6" w:rsidRPr="00B576DF">
        <w:rPr>
          <w:rFonts w:ascii="Candara" w:eastAsia="Calibri" w:hAnsi="Candara" w:cstheme="minorHAnsi"/>
          <w:spacing w:val="1"/>
          <w:position w:val="1"/>
          <w:sz w:val="24"/>
          <w:szCs w:val="24"/>
        </w:rPr>
        <w:t>g</w:t>
      </w:r>
      <w:r w:rsidR="00D22EC6" w:rsidRPr="00B576DF">
        <w:rPr>
          <w:rFonts w:ascii="Candara" w:eastAsia="Calibri" w:hAnsi="Candara" w:cstheme="minorHAnsi"/>
          <w:spacing w:val="-3"/>
          <w:position w:val="1"/>
          <w:sz w:val="24"/>
          <w:szCs w:val="24"/>
        </w:rPr>
        <w:t>r</w:t>
      </w:r>
      <w:r w:rsidR="00D22EC6" w:rsidRPr="00B576DF">
        <w:rPr>
          <w:rFonts w:ascii="Candara" w:eastAsia="Calibri" w:hAnsi="Candara" w:cstheme="minorHAnsi"/>
          <w:spacing w:val="-1"/>
          <w:position w:val="1"/>
          <w:sz w:val="24"/>
          <w:szCs w:val="24"/>
        </w:rPr>
        <w:t>o</w:t>
      </w:r>
      <w:r w:rsidR="00D22EC6" w:rsidRPr="00B576DF">
        <w:rPr>
          <w:rFonts w:ascii="Candara" w:eastAsia="Calibri" w:hAnsi="Candara" w:cstheme="minorHAnsi"/>
          <w:position w:val="1"/>
          <w:sz w:val="24"/>
          <w:szCs w:val="24"/>
        </w:rPr>
        <w:t>up</w:t>
      </w:r>
      <w:r w:rsidR="00D22EC6" w:rsidRPr="00B576DF">
        <w:rPr>
          <w:rFonts w:ascii="Candara" w:eastAsia="Calibri" w:hAnsi="Candara" w:cstheme="minorHAnsi"/>
          <w:spacing w:val="-3"/>
          <w:position w:val="1"/>
          <w:sz w:val="24"/>
          <w:szCs w:val="24"/>
        </w:rPr>
        <w:t xml:space="preserve"> </w:t>
      </w:r>
      <w:r w:rsidR="00D22EC6" w:rsidRPr="00B576DF">
        <w:rPr>
          <w:rFonts w:ascii="Candara" w:eastAsia="Calibri" w:hAnsi="Candara" w:cstheme="minorHAnsi"/>
          <w:spacing w:val="1"/>
          <w:position w:val="1"/>
          <w:sz w:val="24"/>
          <w:szCs w:val="24"/>
        </w:rPr>
        <w:t>f</w:t>
      </w:r>
      <w:r w:rsidR="00D22EC6" w:rsidRPr="00B576DF">
        <w:rPr>
          <w:rFonts w:ascii="Candara" w:eastAsia="Calibri" w:hAnsi="Candara" w:cstheme="minorHAnsi"/>
          <w:position w:val="1"/>
          <w:sz w:val="24"/>
          <w:szCs w:val="24"/>
        </w:rPr>
        <w:t>e</w:t>
      </w:r>
      <w:r w:rsidR="00D22EC6" w:rsidRPr="00B576DF">
        <w:rPr>
          <w:rFonts w:ascii="Candara" w:eastAsia="Calibri" w:hAnsi="Candara" w:cstheme="minorHAnsi"/>
          <w:spacing w:val="-4"/>
          <w:position w:val="1"/>
          <w:sz w:val="24"/>
          <w:szCs w:val="24"/>
        </w:rPr>
        <w:t>e</w:t>
      </w:r>
      <w:r w:rsidR="00D22EC6" w:rsidRPr="00B576DF">
        <w:rPr>
          <w:rFonts w:ascii="Candara" w:eastAsia="Calibri" w:hAnsi="Candara" w:cstheme="minorHAnsi"/>
          <w:spacing w:val="2"/>
          <w:position w:val="1"/>
          <w:sz w:val="24"/>
          <w:szCs w:val="24"/>
        </w:rPr>
        <w:t>li</w:t>
      </w:r>
      <w:r w:rsidR="00D22EC6" w:rsidRPr="00B576DF">
        <w:rPr>
          <w:rFonts w:ascii="Candara" w:eastAsia="Calibri" w:hAnsi="Candara" w:cstheme="minorHAnsi"/>
          <w:spacing w:val="-5"/>
          <w:position w:val="1"/>
          <w:sz w:val="24"/>
          <w:szCs w:val="24"/>
        </w:rPr>
        <w:t>n</w:t>
      </w:r>
      <w:r w:rsidR="00D22EC6" w:rsidRPr="00B576DF">
        <w:rPr>
          <w:rFonts w:ascii="Candara" w:eastAsia="Calibri" w:hAnsi="Candara" w:cstheme="minorHAnsi"/>
          <w:spacing w:val="1"/>
          <w:position w:val="1"/>
          <w:sz w:val="24"/>
          <w:szCs w:val="24"/>
        </w:rPr>
        <w:t>g</w:t>
      </w:r>
      <w:r w:rsidR="00D22EC6" w:rsidRPr="00B576DF">
        <w:rPr>
          <w:rFonts w:ascii="Candara" w:eastAsia="Calibri" w:hAnsi="Candara" w:cstheme="minorHAnsi"/>
          <w:position w:val="1"/>
          <w:sz w:val="24"/>
          <w:szCs w:val="24"/>
        </w:rPr>
        <w:t>s</w:t>
      </w:r>
      <w:r w:rsidR="00D22EC6" w:rsidRPr="00B576DF">
        <w:rPr>
          <w:rFonts w:ascii="Candara" w:eastAsia="Calibri" w:hAnsi="Candara" w:cstheme="minorHAnsi"/>
          <w:spacing w:val="5"/>
          <w:position w:val="1"/>
          <w:sz w:val="24"/>
          <w:szCs w:val="24"/>
        </w:rPr>
        <w:t xml:space="preserve"> </w:t>
      </w:r>
      <w:r w:rsidR="00D22EC6" w:rsidRPr="00B576DF">
        <w:rPr>
          <w:rFonts w:ascii="Candara" w:eastAsia="Calibri" w:hAnsi="Candara" w:cstheme="minorHAnsi"/>
          <w:position w:val="1"/>
          <w:sz w:val="24"/>
          <w:szCs w:val="24"/>
        </w:rPr>
        <w:t>a</w:t>
      </w:r>
      <w:r w:rsidR="00D22EC6" w:rsidRPr="00B576DF">
        <w:rPr>
          <w:rFonts w:ascii="Candara" w:eastAsia="Calibri" w:hAnsi="Candara" w:cstheme="minorHAnsi"/>
          <w:spacing w:val="-1"/>
          <w:position w:val="1"/>
          <w:sz w:val="24"/>
          <w:szCs w:val="24"/>
        </w:rPr>
        <w:t>n</w:t>
      </w:r>
      <w:r w:rsidR="00D22EC6" w:rsidRPr="00B576DF">
        <w:rPr>
          <w:rFonts w:ascii="Candara" w:eastAsia="Calibri" w:hAnsi="Candara" w:cstheme="minorHAnsi"/>
          <w:position w:val="1"/>
          <w:sz w:val="24"/>
          <w:szCs w:val="24"/>
        </w:rPr>
        <w:t>d</w:t>
      </w:r>
      <w:r w:rsidR="00D22EC6" w:rsidRPr="00B576DF">
        <w:rPr>
          <w:rFonts w:ascii="Candara" w:eastAsia="Calibri" w:hAnsi="Candara" w:cstheme="minorHAnsi"/>
          <w:spacing w:val="-3"/>
          <w:position w:val="1"/>
          <w:sz w:val="24"/>
          <w:szCs w:val="24"/>
        </w:rPr>
        <w:t xml:space="preserve"> </w:t>
      </w:r>
      <w:r w:rsidR="00D22EC6" w:rsidRPr="00B576DF">
        <w:rPr>
          <w:rFonts w:ascii="Candara" w:eastAsia="Calibri" w:hAnsi="Candara" w:cstheme="minorHAnsi"/>
          <w:spacing w:val="-1"/>
          <w:position w:val="1"/>
          <w:sz w:val="24"/>
          <w:szCs w:val="24"/>
        </w:rPr>
        <w:t>o</w:t>
      </w:r>
      <w:r w:rsidR="00D22EC6" w:rsidRPr="00B576DF">
        <w:rPr>
          <w:rFonts w:ascii="Candara" w:eastAsia="Calibri" w:hAnsi="Candara" w:cstheme="minorHAnsi"/>
          <w:position w:val="1"/>
          <w:sz w:val="24"/>
          <w:szCs w:val="24"/>
        </w:rPr>
        <w:t>p</w:t>
      </w:r>
      <w:r w:rsidR="00D22EC6" w:rsidRPr="00B576DF">
        <w:rPr>
          <w:rFonts w:ascii="Candara" w:eastAsia="Calibri" w:hAnsi="Candara" w:cstheme="minorHAnsi"/>
          <w:spacing w:val="1"/>
          <w:position w:val="1"/>
          <w:sz w:val="24"/>
          <w:szCs w:val="24"/>
        </w:rPr>
        <w:t>i</w:t>
      </w:r>
      <w:r w:rsidR="00D22EC6" w:rsidRPr="00B576DF">
        <w:rPr>
          <w:rFonts w:ascii="Candara" w:eastAsia="Calibri" w:hAnsi="Candara" w:cstheme="minorHAnsi"/>
          <w:spacing w:val="-5"/>
          <w:position w:val="1"/>
          <w:sz w:val="24"/>
          <w:szCs w:val="24"/>
        </w:rPr>
        <w:t>n</w:t>
      </w:r>
      <w:r w:rsidR="00D22EC6" w:rsidRPr="00B576DF">
        <w:rPr>
          <w:rFonts w:ascii="Candara" w:eastAsia="Calibri" w:hAnsi="Candara" w:cstheme="minorHAnsi"/>
          <w:spacing w:val="2"/>
          <w:position w:val="1"/>
          <w:sz w:val="24"/>
          <w:szCs w:val="24"/>
        </w:rPr>
        <w:t>i</w:t>
      </w:r>
      <w:r w:rsidR="00D22EC6" w:rsidRPr="00B576DF">
        <w:rPr>
          <w:rFonts w:ascii="Candara" w:eastAsia="Calibri" w:hAnsi="Candara" w:cstheme="minorHAnsi"/>
          <w:spacing w:val="-1"/>
          <w:position w:val="1"/>
          <w:sz w:val="24"/>
          <w:szCs w:val="24"/>
        </w:rPr>
        <w:t>o</w:t>
      </w:r>
      <w:r w:rsidR="00D22EC6" w:rsidRPr="00B576DF">
        <w:rPr>
          <w:rFonts w:ascii="Candara" w:eastAsia="Calibri" w:hAnsi="Candara" w:cstheme="minorHAnsi"/>
          <w:position w:val="1"/>
          <w:sz w:val="24"/>
          <w:szCs w:val="24"/>
        </w:rPr>
        <w:t>n</w:t>
      </w:r>
      <w:r w:rsidR="00D22EC6" w:rsidRPr="00B576DF">
        <w:rPr>
          <w:rFonts w:ascii="Candara" w:eastAsia="Calibri" w:hAnsi="Candara" w:cstheme="minorHAnsi"/>
          <w:spacing w:val="-2"/>
          <w:position w:val="1"/>
          <w:sz w:val="24"/>
          <w:szCs w:val="24"/>
        </w:rPr>
        <w:t>s</w:t>
      </w:r>
      <w:r w:rsidR="00D22EC6" w:rsidRPr="00B576DF">
        <w:rPr>
          <w:rFonts w:ascii="Candara" w:eastAsia="Calibri" w:hAnsi="Candara" w:cstheme="minorHAnsi"/>
          <w:position w:val="1"/>
          <w:sz w:val="24"/>
          <w:szCs w:val="24"/>
        </w:rPr>
        <w:t>. M</w:t>
      </w:r>
      <w:r w:rsidR="00D22EC6" w:rsidRPr="00B576DF">
        <w:rPr>
          <w:rFonts w:ascii="Candara" w:eastAsia="Calibri" w:hAnsi="Candara" w:cstheme="minorHAnsi"/>
          <w:spacing w:val="-4"/>
          <w:position w:val="1"/>
          <w:sz w:val="24"/>
          <w:szCs w:val="24"/>
        </w:rPr>
        <w:t>e</w:t>
      </w:r>
      <w:r w:rsidR="00D22EC6" w:rsidRPr="00B576DF">
        <w:rPr>
          <w:rFonts w:ascii="Candara" w:eastAsia="Calibri" w:hAnsi="Candara" w:cstheme="minorHAnsi"/>
          <w:position w:val="1"/>
          <w:sz w:val="24"/>
          <w:szCs w:val="24"/>
        </w:rPr>
        <w:t>et</w:t>
      </w:r>
      <w:r w:rsidR="00D22EC6" w:rsidRPr="00B576DF">
        <w:rPr>
          <w:rFonts w:ascii="Candara" w:eastAsia="Calibri" w:hAnsi="Candara" w:cstheme="minorHAnsi"/>
          <w:spacing w:val="2"/>
          <w:position w:val="1"/>
          <w:sz w:val="24"/>
          <w:szCs w:val="24"/>
        </w:rPr>
        <w:t>i</w:t>
      </w:r>
      <w:r w:rsidR="00D22EC6" w:rsidRPr="00B576DF">
        <w:rPr>
          <w:rFonts w:ascii="Candara" w:eastAsia="Calibri" w:hAnsi="Candara" w:cstheme="minorHAnsi"/>
          <w:spacing w:val="-5"/>
          <w:position w:val="1"/>
          <w:sz w:val="24"/>
          <w:szCs w:val="24"/>
        </w:rPr>
        <w:t>n</w:t>
      </w:r>
      <w:r w:rsidR="00D22EC6" w:rsidRPr="00B576DF">
        <w:rPr>
          <w:rFonts w:ascii="Candara" w:eastAsia="Calibri" w:hAnsi="Candara" w:cstheme="minorHAnsi"/>
          <w:spacing w:val="1"/>
          <w:position w:val="1"/>
          <w:sz w:val="24"/>
          <w:szCs w:val="24"/>
        </w:rPr>
        <w:t>g</w:t>
      </w:r>
      <w:r w:rsidR="00D22EC6" w:rsidRPr="00B576DF">
        <w:rPr>
          <w:rFonts w:ascii="Candara" w:eastAsia="Calibri" w:hAnsi="Candara" w:cstheme="minorHAnsi"/>
          <w:position w:val="1"/>
          <w:sz w:val="24"/>
          <w:szCs w:val="24"/>
        </w:rPr>
        <w:t>s</w:t>
      </w:r>
      <w:r w:rsidR="00D22EC6" w:rsidRPr="00B576DF">
        <w:rPr>
          <w:rFonts w:ascii="Candara" w:eastAsia="Calibri" w:hAnsi="Candara" w:cstheme="minorHAnsi"/>
          <w:spacing w:val="1"/>
          <w:position w:val="1"/>
          <w:sz w:val="24"/>
          <w:szCs w:val="24"/>
        </w:rPr>
        <w:t xml:space="preserve"> </w:t>
      </w:r>
      <w:r w:rsidR="00D22EC6" w:rsidRPr="00B576DF">
        <w:rPr>
          <w:rFonts w:ascii="Candara" w:eastAsia="Calibri" w:hAnsi="Candara" w:cstheme="minorHAnsi"/>
          <w:position w:val="1"/>
          <w:sz w:val="24"/>
          <w:szCs w:val="24"/>
        </w:rPr>
        <w:t>a</w:t>
      </w:r>
      <w:r w:rsidR="00D22EC6" w:rsidRPr="00B576DF">
        <w:rPr>
          <w:rFonts w:ascii="Candara" w:eastAsia="Calibri" w:hAnsi="Candara" w:cstheme="minorHAnsi"/>
          <w:spacing w:val="-4"/>
          <w:position w:val="1"/>
          <w:sz w:val="24"/>
          <w:szCs w:val="24"/>
        </w:rPr>
        <w:t>r</w:t>
      </w:r>
      <w:r w:rsidR="00D22EC6" w:rsidRPr="00B576DF">
        <w:rPr>
          <w:rFonts w:ascii="Candara" w:eastAsia="Calibri" w:hAnsi="Candara" w:cstheme="minorHAnsi"/>
          <w:position w:val="1"/>
          <w:sz w:val="24"/>
          <w:szCs w:val="24"/>
        </w:rPr>
        <w:t>e</w:t>
      </w:r>
      <w:r w:rsidR="00D22EC6" w:rsidRPr="00B576DF">
        <w:rPr>
          <w:rFonts w:ascii="Candara" w:eastAsia="Calibri" w:hAnsi="Candara" w:cstheme="minorHAnsi"/>
          <w:spacing w:val="3"/>
          <w:position w:val="1"/>
          <w:sz w:val="24"/>
          <w:szCs w:val="24"/>
        </w:rPr>
        <w:t xml:space="preserve"> </w:t>
      </w:r>
      <w:r w:rsidR="00D22EC6" w:rsidRPr="00B576DF">
        <w:rPr>
          <w:rFonts w:ascii="Candara" w:eastAsia="Calibri" w:hAnsi="Candara" w:cstheme="minorHAnsi"/>
          <w:spacing w:val="-5"/>
          <w:position w:val="1"/>
          <w:sz w:val="24"/>
          <w:szCs w:val="24"/>
        </w:rPr>
        <w:t>h</w:t>
      </w:r>
      <w:r w:rsidR="00D22EC6" w:rsidRPr="00B576DF">
        <w:rPr>
          <w:rFonts w:ascii="Candara" w:eastAsia="Calibri" w:hAnsi="Candara" w:cstheme="minorHAnsi"/>
          <w:position w:val="1"/>
          <w:sz w:val="24"/>
          <w:szCs w:val="24"/>
        </w:rPr>
        <w:t>e</w:t>
      </w:r>
      <w:r w:rsidR="00D22EC6" w:rsidRPr="00B576DF">
        <w:rPr>
          <w:rFonts w:ascii="Candara" w:eastAsia="Calibri" w:hAnsi="Candara" w:cstheme="minorHAnsi"/>
          <w:spacing w:val="-3"/>
          <w:position w:val="1"/>
          <w:sz w:val="24"/>
          <w:szCs w:val="24"/>
        </w:rPr>
        <w:t>l</w:t>
      </w:r>
      <w:r w:rsidR="00D22EC6" w:rsidRPr="00B576DF">
        <w:rPr>
          <w:rFonts w:ascii="Candara" w:eastAsia="Calibri" w:hAnsi="Candara" w:cstheme="minorHAnsi"/>
          <w:position w:val="1"/>
          <w:sz w:val="24"/>
          <w:szCs w:val="24"/>
        </w:rPr>
        <w:t>d</w:t>
      </w:r>
      <w:r w:rsidR="00D22EC6" w:rsidRPr="00B576DF">
        <w:rPr>
          <w:rFonts w:ascii="Candara" w:eastAsia="Calibri" w:hAnsi="Candara" w:cstheme="minorHAnsi"/>
          <w:spacing w:val="2"/>
          <w:position w:val="1"/>
          <w:sz w:val="24"/>
          <w:szCs w:val="24"/>
        </w:rPr>
        <w:t xml:space="preserve"> </w:t>
      </w:r>
      <w:r w:rsidR="00D22EC6" w:rsidRPr="00B576DF">
        <w:rPr>
          <w:rFonts w:ascii="Candara" w:eastAsia="Calibri" w:hAnsi="Candara" w:cstheme="minorHAnsi"/>
          <w:position w:val="1"/>
          <w:sz w:val="24"/>
          <w:szCs w:val="24"/>
        </w:rPr>
        <w:t>at</w:t>
      </w:r>
      <w:r w:rsidR="00D22EC6" w:rsidRPr="00B576DF">
        <w:rPr>
          <w:rFonts w:ascii="Candara" w:eastAsia="Calibri" w:hAnsi="Candara" w:cstheme="minorHAnsi"/>
          <w:spacing w:val="-3"/>
          <w:position w:val="1"/>
          <w:sz w:val="24"/>
          <w:szCs w:val="24"/>
        </w:rPr>
        <w:t xml:space="preserve"> </w:t>
      </w:r>
      <w:r w:rsidR="00D22EC6" w:rsidRPr="00B576DF">
        <w:rPr>
          <w:rFonts w:ascii="Candara" w:eastAsia="Calibri" w:hAnsi="Candara" w:cstheme="minorHAnsi"/>
          <w:spacing w:val="2"/>
          <w:position w:val="1"/>
          <w:sz w:val="24"/>
          <w:szCs w:val="24"/>
        </w:rPr>
        <w:t>l</w:t>
      </w:r>
      <w:r w:rsidR="00D22EC6" w:rsidRPr="00B576DF">
        <w:rPr>
          <w:rFonts w:ascii="Candara" w:eastAsia="Calibri" w:hAnsi="Candara" w:cstheme="minorHAnsi"/>
          <w:position w:val="1"/>
          <w:sz w:val="24"/>
          <w:szCs w:val="24"/>
        </w:rPr>
        <w:t>ea</w:t>
      </w:r>
      <w:r w:rsidR="00D22EC6" w:rsidRPr="00B576DF">
        <w:rPr>
          <w:rFonts w:ascii="Candara" w:eastAsia="Calibri" w:hAnsi="Candara" w:cstheme="minorHAnsi"/>
          <w:spacing w:val="-2"/>
          <w:position w:val="1"/>
          <w:sz w:val="24"/>
          <w:szCs w:val="24"/>
        </w:rPr>
        <w:t>s</w:t>
      </w:r>
      <w:r w:rsidR="00D22EC6" w:rsidRPr="00B576DF">
        <w:rPr>
          <w:rFonts w:ascii="Candara" w:eastAsia="Calibri" w:hAnsi="Candara" w:cstheme="minorHAnsi"/>
          <w:position w:val="1"/>
          <w:sz w:val="24"/>
          <w:szCs w:val="24"/>
        </w:rPr>
        <w:t>t</w:t>
      </w:r>
      <w:r w:rsidR="00D22EC6" w:rsidRPr="00B576DF">
        <w:rPr>
          <w:rFonts w:ascii="Candara" w:eastAsia="Calibri" w:hAnsi="Candara" w:cstheme="minorHAnsi"/>
          <w:spacing w:val="-1"/>
          <w:position w:val="1"/>
          <w:sz w:val="24"/>
          <w:szCs w:val="24"/>
        </w:rPr>
        <w:t xml:space="preserve"> </w:t>
      </w:r>
      <w:r w:rsidR="00D22EC6" w:rsidRPr="00B576DF">
        <w:rPr>
          <w:rFonts w:ascii="Candara" w:eastAsia="Calibri" w:hAnsi="Candara" w:cstheme="minorHAnsi"/>
          <w:position w:val="1"/>
          <w:sz w:val="24"/>
          <w:szCs w:val="24"/>
        </w:rPr>
        <w:t>h</w:t>
      </w:r>
      <w:r w:rsidR="00D22EC6" w:rsidRPr="00B576DF">
        <w:rPr>
          <w:rFonts w:ascii="Candara" w:eastAsia="Calibri" w:hAnsi="Candara" w:cstheme="minorHAnsi"/>
          <w:spacing w:val="-1"/>
          <w:position w:val="1"/>
          <w:sz w:val="24"/>
          <w:szCs w:val="24"/>
        </w:rPr>
        <w:t>a</w:t>
      </w:r>
      <w:r w:rsidR="00D22EC6" w:rsidRPr="00B576DF">
        <w:rPr>
          <w:rFonts w:ascii="Candara" w:eastAsia="Calibri" w:hAnsi="Candara" w:cstheme="minorHAnsi"/>
          <w:spacing w:val="2"/>
          <w:position w:val="1"/>
          <w:sz w:val="24"/>
          <w:szCs w:val="24"/>
        </w:rPr>
        <w:t>l</w:t>
      </w:r>
      <w:r w:rsidR="00D22EC6" w:rsidRPr="00B576DF">
        <w:rPr>
          <w:rFonts w:ascii="Candara" w:eastAsia="Calibri" w:hAnsi="Candara" w:cstheme="minorHAnsi"/>
          <w:position w:val="1"/>
          <w:sz w:val="24"/>
          <w:szCs w:val="24"/>
        </w:rPr>
        <w:t>f</w:t>
      </w:r>
      <w:r w:rsidR="00D22EC6" w:rsidRPr="00B576DF">
        <w:rPr>
          <w:rFonts w:ascii="Candara" w:eastAsia="Calibri" w:hAnsi="Candara" w:cstheme="minorHAnsi"/>
          <w:spacing w:val="-1"/>
          <w:position w:val="1"/>
          <w:sz w:val="24"/>
          <w:szCs w:val="24"/>
        </w:rPr>
        <w:t xml:space="preserve"> </w:t>
      </w:r>
      <w:r w:rsidR="00D22EC6" w:rsidRPr="00B576DF">
        <w:rPr>
          <w:rFonts w:ascii="Candara" w:eastAsia="Calibri" w:hAnsi="Candara" w:cstheme="minorHAnsi"/>
          <w:position w:val="1"/>
          <w:sz w:val="24"/>
          <w:szCs w:val="24"/>
        </w:rPr>
        <w:t>t</w:t>
      </w:r>
      <w:r w:rsidR="00D22EC6" w:rsidRPr="00B576DF">
        <w:rPr>
          <w:rFonts w:ascii="Candara" w:eastAsia="Calibri" w:hAnsi="Candara" w:cstheme="minorHAnsi"/>
          <w:spacing w:val="-5"/>
          <w:position w:val="1"/>
          <w:sz w:val="24"/>
          <w:szCs w:val="24"/>
        </w:rPr>
        <w:t>e</w:t>
      </w:r>
      <w:r w:rsidR="00D22EC6" w:rsidRPr="00B576DF">
        <w:rPr>
          <w:rFonts w:ascii="Candara" w:eastAsia="Calibri" w:hAnsi="Candara" w:cstheme="minorHAnsi"/>
          <w:spacing w:val="1"/>
          <w:position w:val="1"/>
          <w:sz w:val="24"/>
          <w:szCs w:val="24"/>
        </w:rPr>
        <w:t>r</w:t>
      </w:r>
      <w:r w:rsidR="00D22EC6" w:rsidRPr="00B576DF">
        <w:rPr>
          <w:rFonts w:ascii="Candara" w:eastAsia="Calibri" w:hAnsi="Candara" w:cstheme="minorHAnsi"/>
          <w:spacing w:val="-3"/>
          <w:position w:val="1"/>
          <w:sz w:val="24"/>
          <w:szCs w:val="24"/>
        </w:rPr>
        <w:t>m</w:t>
      </w:r>
      <w:r w:rsidR="00D22EC6" w:rsidRPr="00B576DF">
        <w:rPr>
          <w:rFonts w:ascii="Candara" w:eastAsia="Calibri" w:hAnsi="Candara" w:cstheme="minorHAnsi"/>
          <w:spacing w:val="2"/>
          <w:position w:val="1"/>
          <w:sz w:val="24"/>
          <w:szCs w:val="24"/>
        </w:rPr>
        <w:t>l</w:t>
      </w:r>
      <w:r w:rsidR="00D22EC6" w:rsidRPr="00B576DF">
        <w:rPr>
          <w:rFonts w:ascii="Candara" w:eastAsia="Calibri" w:hAnsi="Candara" w:cstheme="minorHAnsi"/>
          <w:position w:val="1"/>
          <w:sz w:val="24"/>
          <w:szCs w:val="24"/>
        </w:rPr>
        <w:t>y</w:t>
      </w:r>
      <w:r w:rsidR="00D22EC6" w:rsidRPr="00B576DF">
        <w:rPr>
          <w:rFonts w:ascii="Candara" w:eastAsia="Calibri" w:hAnsi="Candara" w:cstheme="minorHAnsi"/>
          <w:spacing w:val="3"/>
          <w:position w:val="1"/>
          <w:sz w:val="24"/>
          <w:szCs w:val="24"/>
        </w:rPr>
        <w:t xml:space="preserve"> </w:t>
      </w:r>
      <w:r w:rsidR="00D22EC6" w:rsidRPr="00B576DF">
        <w:rPr>
          <w:rFonts w:ascii="Candara" w:eastAsia="Calibri" w:hAnsi="Candara" w:cstheme="minorHAnsi"/>
          <w:position w:val="1"/>
          <w:sz w:val="24"/>
          <w:szCs w:val="24"/>
        </w:rPr>
        <w:t>a</w:t>
      </w:r>
      <w:r w:rsidR="00D22EC6" w:rsidRPr="00B576DF">
        <w:rPr>
          <w:rFonts w:ascii="Candara" w:eastAsia="Calibri" w:hAnsi="Candara" w:cstheme="minorHAnsi"/>
          <w:spacing w:val="-1"/>
          <w:position w:val="1"/>
          <w:sz w:val="24"/>
          <w:szCs w:val="24"/>
        </w:rPr>
        <w:t>n</w:t>
      </w:r>
      <w:r w:rsidR="00D22EC6" w:rsidRPr="00B576DF">
        <w:rPr>
          <w:rFonts w:ascii="Candara" w:eastAsia="Calibri" w:hAnsi="Candara" w:cstheme="minorHAnsi"/>
          <w:position w:val="1"/>
          <w:sz w:val="24"/>
          <w:szCs w:val="24"/>
        </w:rPr>
        <w:t>d</w:t>
      </w:r>
      <w:r w:rsidR="00D22EC6" w:rsidRPr="00B576DF">
        <w:rPr>
          <w:rFonts w:ascii="Candara" w:eastAsia="Calibri" w:hAnsi="Candara" w:cstheme="minorHAnsi"/>
          <w:spacing w:val="-2"/>
          <w:position w:val="1"/>
          <w:sz w:val="24"/>
          <w:szCs w:val="24"/>
        </w:rPr>
        <w:t xml:space="preserve"> </w:t>
      </w:r>
      <w:r w:rsidR="00D22EC6" w:rsidRPr="00B576DF">
        <w:rPr>
          <w:rFonts w:ascii="Candara" w:eastAsia="Calibri" w:hAnsi="Candara" w:cstheme="minorHAnsi"/>
          <w:spacing w:val="-3"/>
          <w:position w:val="1"/>
          <w:sz w:val="24"/>
          <w:szCs w:val="24"/>
        </w:rPr>
        <w:t>m</w:t>
      </w:r>
      <w:r w:rsidR="00D22EC6" w:rsidRPr="00B576DF">
        <w:rPr>
          <w:rFonts w:ascii="Candara" w:eastAsia="Calibri" w:hAnsi="Candara" w:cstheme="minorHAnsi"/>
          <w:spacing w:val="2"/>
          <w:position w:val="1"/>
          <w:sz w:val="24"/>
          <w:szCs w:val="24"/>
        </w:rPr>
        <w:t>i</w:t>
      </w:r>
      <w:r w:rsidR="00D22EC6" w:rsidRPr="00B576DF">
        <w:rPr>
          <w:rFonts w:ascii="Candara" w:eastAsia="Calibri" w:hAnsi="Candara" w:cstheme="minorHAnsi"/>
          <w:position w:val="1"/>
          <w:sz w:val="24"/>
          <w:szCs w:val="24"/>
        </w:rPr>
        <w:t>nu</w:t>
      </w:r>
      <w:r w:rsidR="00D22EC6" w:rsidRPr="00B576DF">
        <w:rPr>
          <w:rFonts w:ascii="Candara" w:eastAsia="Calibri" w:hAnsi="Candara" w:cstheme="minorHAnsi"/>
          <w:spacing w:val="-1"/>
          <w:position w:val="1"/>
          <w:sz w:val="24"/>
          <w:szCs w:val="24"/>
        </w:rPr>
        <w:t>t</w:t>
      </w:r>
      <w:r w:rsidR="00D22EC6" w:rsidRPr="00B576DF">
        <w:rPr>
          <w:rFonts w:ascii="Candara" w:eastAsia="Calibri" w:hAnsi="Candara" w:cstheme="minorHAnsi"/>
          <w:position w:val="1"/>
          <w:sz w:val="24"/>
          <w:szCs w:val="24"/>
        </w:rPr>
        <w:t>es</w:t>
      </w:r>
      <w:r w:rsidR="00D22EC6" w:rsidRPr="00B576DF">
        <w:rPr>
          <w:rFonts w:ascii="Candara" w:eastAsia="Calibri" w:hAnsi="Candara" w:cstheme="minorHAnsi"/>
          <w:spacing w:val="1"/>
          <w:position w:val="1"/>
          <w:sz w:val="24"/>
          <w:szCs w:val="24"/>
        </w:rPr>
        <w:t xml:space="preserve"> </w:t>
      </w:r>
      <w:r w:rsidR="00D22EC6" w:rsidRPr="00B576DF">
        <w:rPr>
          <w:rFonts w:ascii="Candara" w:eastAsia="Calibri" w:hAnsi="Candara" w:cstheme="minorHAnsi"/>
          <w:spacing w:val="-5"/>
          <w:position w:val="1"/>
          <w:sz w:val="24"/>
          <w:szCs w:val="24"/>
        </w:rPr>
        <w:t>a</w:t>
      </w:r>
      <w:r w:rsidR="00D22EC6" w:rsidRPr="00B576DF">
        <w:rPr>
          <w:rFonts w:ascii="Candara" w:eastAsia="Calibri" w:hAnsi="Candara" w:cstheme="minorHAnsi"/>
          <w:spacing w:val="1"/>
          <w:position w:val="1"/>
          <w:sz w:val="24"/>
          <w:szCs w:val="24"/>
        </w:rPr>
        <w:t>r</w:t>
      </w:r>
      <w:r w:rsidR="00D22EC6" w:rsidRPr="00B576DF">
        <w:rPr>
          <w:rFonts w:ascii="Candara" w:eastAsia="Calibri" w:hAnsi="Candara" w:cstheme="minorHAnsi"/>
          <w:position w:val="1"/>
          <w:sz w:val="24"/>
          <w:szCs w:val="24"/>
        </w:rPr>
        <w:t>e</w:t>
      </w:r>
      <w:r w:rsidR="00D22EC6" w:rsidRPr="00B576DF">
        <w:rPr>
          <w:rFonts w:ascii="Candara" w:eastAsia="Calibri" w:hAnsi="Candara" w:cstheme="minorHAnsi"/>
          <w:spacing w:val="-2"/>
          <w:position w:val="1"/>
          <w:sz w:val="24"/>
          <w:szCs w:val="24"/>
        </w:rPr>
        <w:t xml:space="preserve"> </w:t>
      </w:r>
      <w:r w:rsidR="00D22EC6" w:rsidRPr="00B576DF">
        <w:rPr>
          <w:rFonts w:ascii="Candara" w:eastAsia="Calibri" w:hAnsi="Candara" w:cstheme="minorHAnsi"/>
          <w:position w:val="1"/>
          <w:sz w:val="24"/>
          <w:szCs w:val="24"/>
        </w:rPr>
        <w:t>d</w:t>
      </w:r>
      <w:r w:rsidR="00D22EC6" w:rsidRPr="00B576DF">
        <w:rPr>
          <w:rFonts w:ascii="Candara" w:eastAsia="Calibri" w:hAnsi="Candara" w:cstheme="minorHAnsi"/>
          <w:spacing w:val="1"/>
          <w:position w:val="1"/>
          <w:sz w:val="24"/>
          <w:szCs w:val="24"/>
        </w:rPr>
        <w:t>i</w:t>
      </w:r>
      <w:r w:rsidR="00D22EC6" w:rsidRPr="00B576DF">
        <w:rPr>
          <w:rFonts w:ascii="Candara" w:eastAsia="Calibri" w:hAnsi="Candara" w:cstheme="minorHAnsi"/>
          <w:spacing w:val="-2"/>
          <w:position w:val="1"/>
          <w:sz w:val="24"/>
          <w:szCs w:val="24"/>
        </w:rPr>
        <w:t>s</w:t>
      </w:r>
      <w:r w:rsidR="00D22EC6" w:rsidRPr="00B576DF">
        <w:rPr>
          <w:rFonts w:ascii="Candara" w:eastAsia="Calibri" w:hAnsi="Candara" w:cstheme="minorHAnsi"/>
          <w:spacing w:val="-5"/>
          <w:position w:val="1"/>
          <w:sz w:val="24"/>
          <w:szCs w:val="24"/>
        </w:rPr>
        <w:t>t</w:t>
      </w:r>
      <w:r w:rsidR="00D22EC6" w:rsidRPr="00B576DF">
        <w:rPr>
          <w:rFonts w:ascii="Candara" w:eastAsia="Calibri" w:hAnsi="Candara" w:cstheme="minorHAnsi"/>
          <w:spacing w:val="1"/>
          <w:position w:val="1"/>
          <w:sz w:val="24"/>
          <w:szCs w:val="24"/>
        </w:rPr>
        <w:t>r</w:t>
      </w:r>
      <w:r w:rsidR="00D22EC6" w:rsidRPr="00B576DF">
        <w:rPr>
          <w:rFonts w:ascii="Candara" w:eastAsia="Calibri" w:hAnsi="Candara" w:cstheme="minorHAnsi"/>
          <w:spacing w:val="2"/>
          <w:position w:val="1"/>
          <w:sz w:val="24"/>
          <w:szCs w:val="24"/>
        </w:rPr>
        <w:t>i</w:t>
      </w:r>
      <w:r w:rsidR="00D22EC6" w:rsidRPr="00B576DF">
        <w:rPr>
          <w:rFonts w:ascii="Candara" w:eastAsia="Calibri" w:hAnsi="Candara" w:cstheme="minorHAnsi"/>
          <w:position w:val="1"/>
          <w:sz w:val="24"/>
          <w:szCs w:val="24"/>
        </w:rPr>
        <w:t>bu</w:t>
      </w:r>
      <w:r w:rsidR="00D22EC6" w:rsidRPr="00B576DF">
        <w:rPr>
          <w:rFonts w:ascii="Candara" w:eastAsia="Calibri" w:hAnsi="Candara" w:cstheme="minorHAnsi"/>
          <w:spacing w:val="-6"/>
          <w:position w:val="1"/>
          <w:sz w:val="24"/>
          <w:szCs w:val="24"/>
        </w:rPr>
        <w:t>t</w:t>
      </w:r>
      <w:r w:rsidR="00D22EC6" w:rsidRPr="00B576DF">
        <w:rPr>
          <w:rFonts w:ascii="Candara" w:eastAsia="Calibri" w:hAnsi="Candara" w:cstheme="minorHAnsi"/>
          <w:position w:val="1"/>
          <w:sz w:val="24"/>
          <w:szCs w:val="24"/>
        </w:rPr>
        <w:t>ed</w:t>
      </w:r>
      <w:r w:rsidR="00D22EC6" w:rsidRPr="00B576DF">
        <w:rPr>
          <w:rFonts w:ascii="Candara" w:eastAsia="Calibri" w:hAnsi="Candara" w:cstheme="minorHAnsi"/>
          <w:spacing w:val="4"/>
          <w:position w:val="1"/>
          <w:sz w:val="24"/>
          <w:szCs w:val="24"/>
        </w:rPr>
        <w:t xml:space="preserve"> </w:t>
      </w:r>
      <w:r w:rsidRPr="00B576DF">
        <w:rPr>
          <w:rFonts w:ascii="Candara" w:eastAsia="Calibri" w:hAnsi="Candara" w:cstheme="minorHAnsi"/>
          <w:spacing w:val="4"/>
          <w:position w:val="1"/>
          <w:sz w:val="24"/>
          <w:szCs w:val="24"/>
        </w:rPr>
        <w:t>for</w:t>
      </w:r>
      <w:r w:rsidR="008E7F46" w:rsidRPr="00B576DF">
        <w:rPr>
          <w:rFonts w:ascii="Candara" w:eastAsia="Calibri" w:hAnsi="Candara" w:cstheme="minorHAnsi"/>
          <w:spacing w:val="4"/>
          <w:position w:val="1"/>
          <w:sz w:val="24"/>
          <w:szCs w:val="24"/>
        </w:rPr>
        <w:t xml:space="preserve"> </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3"/>
          <w:sz w:val="24"/>
          <w:szCs w:val="24"/>
        </w:rPr>
        <w:t>f</w:t>
      </w:r>
      <w:r w:rsidR="00D22EC6" w:rsidRPr="00B576DF">
        <w:rPr>
          <w:rFonts w:ascii="Candara" w:eastAsia="Calibri" w:hAnsi="Candara" w:cstheme="minorHAnsi"/>
          <w:spacing w:val="2"/>
          <w:sz w:val="24"/>
          <w:szCs w:val="24"/>
        </w:rPr>
        <w:t>l</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c</w:t>
      </w:r>
      <w:r w:rsidR="00D22EC6" w:rsidRPr="00B576DF">
        <w:rPr>
          <w:rFonts w:ascii="Candara" w:eastAsia="Calibri" w:hAnsi="Candara" w:cstheme="minorHAnsi"/>
          <w:spacing w:val="-5"/>
          <w:sz w:val="24"/>
          <w:szCs w:val="24"/>
        </w:rPr>
        <w:t>t</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1"/>
          <w:sz w:val="24"/>
          <w:szCs w:val="24"/>
        </w:rPr>
        <w:t>n</w:t>
      </w:r>
      <w:r w:rsidR="00D22EC6" w:rsidRPr="00B576DF">
        <w:rPr>
          <w:rFonts w:ascii="Candara" w:eastAsia="Calibri" w:hAnsi="Candara" w:cstheme="minorHAnsi"/>
          <w:sz w:val="24"/>
          <w:szCs w:val="24"/>
        </w:rPr>
        <w:t>d</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d</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pacing w:val="1"/>
          <w:w w:val="101"/>
          <w:sz w:val="24"/>
          <w:szCs w:val="24"/>
        </w:rPr>
        <w:t>c</w:t>
      </w:r>
      <w:r w:rsidR="00D22EC6" w:rsidRPr="00B576DF">
        <w:rPr>
          <w:rFonts w:ascii="Candara" w:eastAsia="Calibri" w:hAnsi="Candara" w:cstheme="minorHAnsi"/>
          <w:sz w:val="24"/>
          <w:szCs w:val="24"/>
        </w:rPr>
        <w:t>u</w:t>
      </w:r>
      <w:r w:rsidR="00D22EC6" w:rsidRPr="00B576DF">
        <w:rPr>
          <w:rFonts w:ascii="Candara" w:eastAsia="Calibri" w:hAnsi="Candara" w:cstheme="minorHAnsi"/>
          <w:spacing w:val="-2"/>
          <w:sz w:val="24"/>
          <w:szCs w:val="24"/>
        </w:rPr>
        <w:t>ss</w:t>
      </w:r>
      <w:r w:rsidR="00D22EC6" w:rsidRPr="00B576DF">
        <w:rPr>
          <w:rFonts w:ascii="Candara" w:eastAsia="Calibri" w:hAnsi="Candara" w:cstheme="minorHAnsi"/>
          <w:spacing w:val="2"/>
          <w:w w:val="101"/>
          <w:sz w:val="24"/>
          <w:szCs w:val="24"/>
        </w:rPr>
        <w:t>i</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5"/>
          <w:sz w:val="24"/>
          <w:szCs w:val="24"/>
        </w:rPr>
        <w:t>n</w:t>
      </w:r>
      <w:r w:rsidR="00D22EC6" w:rsidRPr="00B576DF">
        <w:rPr>
          <w:rFonts w:ascii="Candara" w:eastAsia="Calibri" w:hAnsi="Candara" w:cstheme="minorHAnsi"/>
          <w:sz w:val="24"/>
          <w:szCs w:val="24"/>
        </w:rPr>
        <w:t>.</w:t>
      </w:r>
    </w:p>
    <w:p w14:paraId="05209158" w14:textId="77777777" w:rsidR="00450282" w:rsidRPr="00B576DF" w:rsidRDefault="00D22EC6" w:rsidP="00EA1AD1">
      <w:pPr>
        <w:ind w:right="-41"/>
        <w:jc w:val="both"/>
        <w:rPr>
          <w:rFonts w:ascii="Candara" w:eastAsia="Calibri" w:hAnsi="Candara" w:cstheme="minorHAnsi"/>
          <w:sz w:val="24"/>
          <w:szCs w:val="24"/>
        </w:rPr>
      </w:pPr>
      <w:r w:rsidRPr="00B576DF">
        <w:rPr>
          <w:rFonts w:ascii="Candara" w:eastAsia="Calibri" w:hAnsi="Candara" w:cstheme="minorHAnsi"/>
          <w:spacing w:val="-2"/>
          <w:sz w:val="24"/>
          <w:szCs w:val="24"/>
        </w:rPr>
        <w:t>T</w:t>
      </w:r>
      <w:r w:rsidRPr="00B576DF">
        <w:rPr>
          <w:rFonts w:ascii="Candara" w:eastAsia="Calibri" w:hAnsi="Candara" w:cstheme="minorHAnsi"/>
          <w:sz w:val="24"/>
          <w:szCs w:val="24"/>
        </w:rPr>
        <w:t>he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l</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2"/>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w:t>
      </w:r>
      <w:r w:rsidRPr="00B576DF">
        <w:rPr>
          <w:rFonts w:ascii="Candara" w:eastAsia="Calibri" w:hAnsi="Candara" w:cstheme="minorHAnsi"/>
          <w:spacing w:val="-5"/>
          <w:sz w:val="24"/>
          <w:szCs w:val="24"/>
        </w:rPr>
        <w:t>n</w:t>
      </w:r>
      <w:r w:rsidRPr="00B576DF">
        <w:rPr>
          <w:rFonts w:ascii="Candara" w:eastAsia="Calibri" w:hAnsi="Candara" w:cstheme="minorHAnsi"/>
          <w:spacing w:val="1"/>
          <w:sz w:val="24"/>
          <w:szCs w:val="24"/>
        </w:rPr>
        <w:t>c</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l</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b</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k</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g</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d</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c</w:t>
      </w:r>
      <w:r w:rsidRPr="00B576DF">
        <w:rPr>
          <w:rFonts w:ascii="Candara" w:eastAsia="Calibri" w:hAnsi="Candara" w:cstheme="minorHAnsi"/>
          <w:spacing w:val="2"/>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o</w:t>
      </w:r>
      <w:r w:rsidRPr="00B576DF">
        <w:rPr>
          <w:rFonts w:ascii="Candara" w:eastAsia="Calibri" w:hAnsi="Candara" w:cstheme="minorHAnsi"/>
          <w:sz w:val="24"/>
          <w:szCs w:val="24"/>
        </w:rPr>
        <w:t>ns</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b</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ut</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4"/>
          <w:sz w:val="24"/>
          <w:szCs w:val="24"/>
        </w:rPr>
        <w:t>e</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a</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s</w:t>
      </w:r>
      <w:r w:rsidRPr="00B576DF">
        <w:rPr>
          <w:rFonts w:ascii="Candara" w:eastAsia="Calibri" w:hAnsi="Candara" w:cstheme="minorHAnsi"/>
          <w:sz w:val="24"/>
          <w:szCs w:val="24"/>
        </w:rPr>
        <w:t>p</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ts</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l</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li</w:t>
      </w:r>
      <w:r w:rsidRPr="00B576DF">
        <w:rPr>
          <w:rFonts w:ascii="Candara" w:eastAsia="Calibri" w:hAnsi="Candara" w:cstheme="minorHAnsi"/>
          <w:spacing w:val="-4"/>
          <w:sz w:val="24"/>
          <w:szCs w:val="24"/>
        </w:rPr>
        <w:t>f</w:t>
      </w:r>
      <w:r w:rsidRPr="00B576DF">
        <w:rPr>
          <w:rFonts w:ascii="Candara" w:eastAsia="Calibri" w:hAnsi="Candara" w:cstheme="minorHAnsi"/>
          <w:sz w:val="24"/>
          <w:szCs w:val="24"/>
        </w:rPr>
        <w:t>e</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w</w:t>
      </w:r>
      <w:r w:rsidRPr="00B576DF">
        <w:rPr>
          <w:rFonts w:ascii="Candara" w:eastAsia="Calibri" w:hAnsi="Candara" w:cstheme="minorHAnsi"/>
          <w:spacing w:val="-5"/>
          <w:sz w:val="24"/>
          <w:szCs w:val="24"/>
        </w:rPr>
        <w:t>h</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f</w:t>
      </w:r>
      <w:r w:rsidRPr="00B576DF">
        <w:rPr>
          <w:rFonts w:ascii="Candara" w:eastAsia="Calibri" w:hAnsi="Candara" w:cstheme="minorHAnsi"/>
          <w:spacing w:val="1"/>
          <w:sz w:val="24"/>
          <w:szCs w:val="24"/>
        </w:rPr>
        <w:t>f</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c</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l</w:t>
      </w:r>
      <w:r w:rsidRPr="00B576DF">
        <w:rPr>
          <w:rFonts w:ascii="Candara" w:eastAsia="Calibri" w:hAnsi="Candara" w:cstheme="minorHAnsi"/>
          <w:w w:val="101"/>
          <w:sz w:val="24"/>
          <w:szCs w:val="24"/>
        </w:rPr>
        <w:t xml:space="preserve">l </w:t>
      </w:r>
      <w:r w:rsidRPr="00B576DF">
        <w:rPr>
          <w:rFonts w:ascii="Candara" w:eastAsia="Calibri" w:hAnsi="Candara" w:cstheme="minorHAnsi"/>
          <w:sz w:val="24"/>
          <w:szCs w:val="24"/>
        </w:rPr>
        <w:t>pu</w:t>
      </w:r>
      <w:r w:rsidRPr="00B576DF">
        <w:rPr>
          <w:rFonts w:ascii="Candara" w:eastAsia="Calibri" w:hAnsi="Candara" w:cstheme="minorHAnsi"/>
          <w:spacing w:val="-1"/>
          <w:sz w:val="24"/>
          <w:szCs w:val="24"/>
        </w:rPr>
        <w:t>p</w:t>
      </w:r>
      <w:r w:rsidRPr="00B576DF">
        <w:rPr>
          <w:rFonts w:ascii="Candara" w:eastAsia="Calibri" w:hAnsi="Candara" w:cstheme="minorHAnsi"/>
          <w:spacing w:val="2"/>
          <w:sz w:val="24"/>
          <w:szCs w:val="24"/>
        </w:rPr>
        <w:t>il</w:t>
      </w:r>
      <w:r w:rsidRPr="00B576DF">
        <w:rPr>
          <w:rFonts w:ascii="Candara" w:eastAsia="Calibri" w:hAnsi="Candara" w:cstheme="minorHAnsi"/>
          <w:sz w:val="24"/>
          <w:szCs w:val="24"/>
        </w:rPr>
        <w:t>s</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w:t>
      </w:r>
      <w:r w:rsidRPr="00B576DF">
        <w:rPr>
          <w:rFonts w:ascii="Candara" w:eastAsia="Calibri" w:hAnsi="Candara" w:cstheme="minorHAnsi"/>
          <w:spacing w:val="-4"/>
          <w:sz w:val="24"/>
          <w:szCs w:val="24"/>
        </w:rPr>
        <w:t>g</w:t>
      </w:r>
      <w:r w:rsidRPr="00B576DF">
        <w:rPr>
          <w:rFonts w:ascii="Candara" w:eastAsia="Calibri" w:hAnsi="Candara" w:cstheme="minorHAnsi"/>
          <w:sz w:val="24"/>
          <w:szCs w:val="24"/>
        </w:rPr>
        <w:t xml:space="preserve">. </w:t>
      </w:r>
      <w:r w:rsidRPr="00B576DF">
        <w:rPr>
          <w:rFonts w:ascii="Candara" w:eastAsia="Calibri" w:hAnsi="Candara" w:cstheme="minorHAnsi"/>
          <w:spacing w:val="-2"/>
          <w:sz w:val="24"/>
          <w:szCs w:val="24"/>
        </w:rPr>
        <w:t>T</w:t>
      </w:r>
      <w:r w:rsidRPr="00B576DF">
        <w:rPr>
          <w:rFonts w:ascii="Candara" w:eastAsia="Calibri" w:hAnsi="Candara" w:cstheme="minorHAnsi"/>
          <w:sz w:val="24"/>
          <w:szCs w:val="24"/>
        </w:rPr>
        <w:t>he</w:t>
      </w:r>
      <w:r w:rsidRPr="00B576DF">
        <w:rPr>
          <w:rFonts w:ascii="Candara" w:eastAsia="Calibri" w:hAnsi="Candara" w:cstheme="minorHAnsi"/>
          <w:spacing w:val="-2"/>
          <w:sz w:val="24"/>
          <w:szCs w:val="24"/>
        </w:rPr>
        <w:t xml:space="preserve"> </w:t>
      </w:r>
      <w:r w:rsidR="00CD7510" w:rsidRPr="00B576DF">
        <w:rPr>
          <w:rFonts w:ascii="Candara" w:eastAsia="Calibri" w:hAnsi="Candara" w:cstheme="minorHAnsi"/>
          <w:spacing w:val="1"/>
          <w:sz w:val="24"/>
          <w:szCs w:val="24"/>
        </w:rPr>
        <w:t>Wribbenhall</w:t>
      </w:r>
      <w:r w:rsidRPr="00B576DF">
        <w:rPr>
          <w:rFonts w:ascii="Candara" w:eastAsia="Calibri" w:hAnsi="Candara" w:cstheme="minorHAnsi"/>
          <w:sz w:val="24"/>
          <w:szCs w:val="24"/>
        </w:rPr>
        <w:t xml:space="preserve"> </w:t>
      </w:r>
      <w:r w:rsidRPr="00B576DF">
        <w:rPr>
          <w:rFonts w:ascii="Candara" w:eastAsia="Calibri" w:hAnsi="Candara" w:cstheme="minorHAnsi"/>
          <w:spacing w:val="-2"/>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r</w:t>
      </w:r>
      <w:r w:rsidRPr="00B576DF">
        <w:rPr>
          <w:rFonts w:ascii="Candara" w:eastAsia="Calibri" w:hAnsi="Candara" w:cstheme="minorHAnsi"/>
          <w:sz w:val="24"/>
          <w:szCs w:val="24"/>
        </w:rPr>
        <w:t>.</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1"/>
          <w:sz w:val="24"/>
          <w:szCs w:val="24"/>
        </w:rPr>
        <w:t>H</w:t>
      </w:r>
      <w:r w:rsidRPr="00B576DF">
        <w:rPr>
          <w:rFonts w:ascii="Candara" w:eastAsia="Calibri" w:hAnsi="Candara" w:cstheme="minorHAnsi"/>
          <w:sz w:val="24"/>
          <w:szCs w:val="24"/>
        </w:rPr>
        <w:t>a</w:t>
      </w:r>
      <w:r w:rsidRPr="00B576DF">
        <w:rPr>
          <w:rFonts w:ascii="Candara" w:eastAsia="Calibri" w:hAnsi="Candara" w:cstheme="minorHAnsi"/>
          <w:spacing w:val="-5"/>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ng</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6"/>
          <w:sz w:val="24"/>
          <w:szCs w:val="24"/>
        </w:rPr>
        <w:t>t</w:t>
      </w:r>
      <w:r w:rsidRPr="00B576DF">
        <w:rPr>
          <w:rFonts w:ascii="Candara" w:eastAsia="Calibri" w:hAnsi="Candara" w:cstheme="minorHAnsi"/>
          <w:spacing w:val="1"/>
          <w:sz w:val="24"/>
          <w:szCs w:val="24"/>
        </w:rPr>
        <w:t>r</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b</w:t>
      </w:r>
      <w:r w:rsidRPr="00B576DF">
        <w:rPr>
          <w:rFonts w:ascii="Candara" w:eastAsia="Calibri" w:hAnsi="Candara" w:cstheme="minorHAnsi"/>
          <w:sz w:val="24"/>
          <w:szCs w:val="24"/>
        </w:rPr>
        <w:t>uted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 xml:space="preserve"> </w:t>
      </w:r>
      <w:r w:rsidR="00CD7510" w:rsidRPr="00B576DF">
        <w:rPr>
          <w:rFonts w:ascii="Candara" w:eastAsia="Calibri" w:hAnsi="Candara" w:cstheme="minorHAnsi"/>
          <w:sz w:val="24"/>
          <w:szCs w:val="24"/>
        </w:rPr>
        <w:t>de</w:t>
      </w:r>
      <w:r w:rsidR="00CD7510" w:rsidRPr="00B576DF">
        <w:rPr>
          <w:rFonts w:ascii="Candara" w:eastAsia="Calibri" w:hAnsi="Candara" w:cstheme="minorHAnsi"/>
          <w:spacing w:val="1"/>
          <w:sz w:val="24"/>
          <w:szCs w:val="24"/>
        </w:rPr>
        <w:t>c</w:t>
      </w:r>
      <w:r w:rsidR="00CD7510" w:rsidRPr="00B576DF">
        <w:rPr>
          <w:rFonts w:ascii="Candara" w:eastAsia="Calibri" w:hAnsi="Candara" w:cstheme="minorHAnsi"/>
          <w:spacing w:val="2"/>
          <w:sz w:val="24"/>
          <w:szCs w:val="24"/>
        </w:rPr>
        <w:t>i</w:t>
      </w:r>
      <w:r w:rsidR="00CD7510" w:rsidRPr="00B576DF">
        <w:rPr>
          <w:rFonts w:ascii="Candara" w:eastAsia="Calibri" w:hAnsi="Candara" w:cstheme="minorHAnsi"/>
          <w:spacing w:val="-2"/>
          <w:sz w:val="24"/>
          <w:szCs w:val="24"/>
        </w:rPr>
        <w:t>s</w:t>
      </w:r>
      <w:r w:rsidR="00CD7510" w:rsidRPr="00B576DF">
        <w:rPr>
          <w:rFonts w:ascii="Candara" w:eastAsia="Calibri" w:hAnsi="Candara" w:cstheme="minorHAnsi"/>
          <w:spacing w:val="2"/>
          <w:sz w:val="24"/>
          <w:szCs w:val="24"/>
        </w:rPr>
        <w:t>i</w:t>
      </w:r>
      <w:r w:rsidR="00CD7510" w:rsidRPr="00B576DF">
        <w:rPr>
          <w:rFonts w:ascii="Candara" w:eastAsia="Calibri" w:hAnsi="Candara" w:cstheme="minorHAnsi"/>
          <w:spacing w:val="-1"/>
          <w:sz w:val="24"/>
          <w:szCs w:val="24"/>
        </w:rPr>
        <w:t>o</w:t>
      </w:r>
      <w:r w:rsidR="00CD7510" w:rsidRPr="00B576DF">
        <w:rPr>
          <w:rFonts w:ascii="Candara" w:eastAsia="Calibri" w:hAnsi="Candara" w:cstheme="minorHAnsi"/>
          <w:sz w:val="24"/>
          <w:szCs w:val="24"/>
        </w:rPr>
        <w:t>n</w:t>
      </w:r>
      <w:r w:rsidR="00CD7510" w:rsidRPr="00B576DF">
        <w:rPr>
          <w:rFonts w:ascii="Candara" w:eastAsia="Calibri" w:hAnsi="Candara" w:cstheme="minorHAnsi"/>
          <w:spacing w:val="-6"/>
          <w:sz w:val="24"/>
          <w:szCs w:val="24"/>
        </w:rPr>
        <w:t>-making</w:t>
      </w:r>
      <w:r w:rsidRPr="00B576DF">
        <w:rPr>
          <w:rFonts w:ascii="Candara" w:eastAsia="Calibri" w:hAnsi="Candara" w:cstheme="minorHAnsi"/>
          <w:sz w:val="24"/>
          <w:szCs w:val="24"/>
        </w:rPr>
        <w:t xml:space="preserve"> p</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pacing w:val="-4"/>
          <w:sz w:val="24"/>
          <w:szCs w:val="24"/>
        </w:rPr>
        <w:t>c</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s</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th</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u</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h</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 xml:space="preserve">r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ep</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ent</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v</w:t>
      </w:r>
      <w:r w:rsidRPr="00B576DF">
        <w:rPr>
          <w:rFonts w:ascii="Candara" w:eastAsia="Calibri" w:hAnsi="Candara" w:cstheme="minorHAnsi"/>
          <w:spacing w:val="2"/>
          <w:sz w:val="24"/>
          <w:szCs w:val="24"/>
        </w:rPr>
        <w:t>e</w:t>
      </w:r>
      <w:r w:rsidRPr="00B576DF">
        <w:rPr>
          <w:rFonts w:ascii="Candara" w:eastAsia="Calibri" w:hAnsi="Candara" w:cstheme="minorHAnsi"/>
          <w:sz w:val="24"/>
          <w:szCs w:val="24"/>
        </w:rPr>
        <w:t>,</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p</w:t>
      </w:r>
      <w:r w:rsidRPr="00B576DF">
        <w:rPr>
          <w:rFonts w:ascii="Candara" w:eastAsia="Calibri" w:hAnsi="Candara" w:cstheme="minorHAnsi"/>
          <w:sz w:val="24"/>
          <w:szCs w:val="24"/>
        </w:rPr>
        <w:t>up</w:t>
      </w:r>
      <w:r w:rsidRPr="00B576DF">
        <w:rPr>
          <w:rFonts w:ascii="Candara" w:eastAsia="Calibri" w:hAnsi="Candara" w:cstheme="minorHAnsi"/>
          <w:spacing w:val="-4"/>
          <w:sz w:val="24"/>
          <w:szCs w:val="24"/>
        </w:rPr>
        <w:t>i</w:t>
      </w:r>
      <w:r w:rsidRPr="00B576DF">
        <w:rPr>
          <w:rFonts w:ascii="Candara" w:eastAsia="Calibri" w:hAnsi="Candara" w:cstheme="minorHAnsi"/>
          <w:sz w:val="24"/>
          <w:szCs w:val="24"/>
        </w:rPr>
        <w:t>l</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s</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o</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d</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gr</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7"/>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o</w:t>
      </w:r>
      <w:r w:rsidRPr="00B576DF">
        <w:rPr>
          <w:rFonts w:ascii="Candara" w:eastAsia="Calibri" w:hAnsi="Candara" w:cstheme="minorHAnsi"/>
          <w:spacing w:val="-2"/>
          <w:sz w:val="24"/>
          <w:szCs w:val="24"/>
        </w:rPr>
        <w:t>ss</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ss</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utc</w:t>
      </w:r>
      <w:r w:rsidRPr="00B576DF">
        <w:rPr>
          <w:rFonts w:ascii="Candara" w:eastAsia="Calibri" w:hAnsi="Candara" w:cstheme="minorHAnsi"/>
          <w:spacing w:val="-5"/>
          <w:sz w:val="24"/>
          <w:szCs w:val="24"/>
        </w:rPr>
        <w:t>o</w:t>
      </w:r>
      <w:r w:rsidRPr="00B576DF">
        <w:rPr>
          <w:rFonts w:ascii="Candara" w:eastAsia="Calibri" w:hAnsi="Candara" w:cstheme="minorHAnsi"/>
          <w:spacing w:val="2"/>
          <w:sz w:val="24"/>
          <w:szCs w:val="24"/>
        </w:rPr>
        <w:t>m</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w:t>
      </w:r>
    </w:p>
    <w:p w14:paraId="4D748129" w14:textId="5093705D" w:rsidR="00450282" w:rsidRPr="00B576DF" w:rsidRDefault="00D22EC6" w:rsidP="00EA1AD1">
      <w:pPr>
        <w:ind w:right="54"/>
        <w:jc w:val="both"/>
        <w:rPr>
          <w:rFonts w:ascii="Candara" w:eastAsia="Calibri" w:hAnsi="Candara" w:cstheme="minorHAnsi"/>
          <w:sz w:val="24"/>
          <w:szCs w:val="24"/>
        </w:rPr>
        <w:sectPr w:rsidR="00450282" w:rsidRPr="00B576DF" w:rsidSect="00EA1AD1">
          <w:footerReference w:type="default" r:id="rId9"/>
          <w:pgSz w:w="11900" w:h="16840"/>
          <w:pgMar w:top="1440" w:right="985" w:bottom="1440" w:left="1080" w:header="0" w:footer="1003" w:gutter="0"/>
          <w:cols w:space="720"/>
          <w:titlePg/>
          <w:docGrid w:linePitch="272"/>
        </w:sectPr>
      </w:pPr>
      <w:r w:rsidRPr="00B576DF">
        <w:rPr>
          <w:rFonts w:ascii="Candara" w:eastAsia="Calibri" w:hAnsi="Candara" w:cstheme="minorHAnsi"/>
          <w:spacing w:val="-2"/>
          <w:sz w:val="24"/>
          <w:szCs w:val="24"/>
        </w:rPr>
        <w:t>T</w:t>
      </w:r>
      <w:r w:rsidRPr="00B576DF">
        <w:rPr>
          <w:rFonts w:ascii="Candara" w:eastAsia="Calibri" w:hAnsi="Candara" w:cstheme="minorHAnsi"/>
          <w:sz w:val="24"/>
          <w:szCs w:val="24"/>
        </w:rPr>
        <w:t>he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ss</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e</w:t>
      </w:r>
      <w:r w:rsidRPr="00B576DF">
        <w:rPr>
          <w:rFonts w:ascii="Candara" w:eastAsia="Calibri" w:hAnsi="Candara" w:cstheme="minorHAnsi"/>
          <w:sz w:val="24"/>
          <w:szCs w:val="24"/>
        </w:rPr>
        <w:t>db</w:t>
      </w:r>
      <w:r w:rsidRPr="00B576DF">
        <w:rPr>
          <w:rFonts w:ascii="Candara" w:eastAsia="Calibri" w:hAnsi="Candara" w:cstheme="minorHAnsi"/>
          <w:spacing w:val="-6"/>
          <w:sz w:val="24"/>
          <w:szCs w:val="24"/>
        </w:rPr>
        <w:t>a</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k</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3"/>
          <w:sz w:val="24"/>
          <w:szCs w:val="24"/>
        </w:rPr>
        <w:t>a</w:t>
      </w:r>
      <w:r w:rsidRPr="00B576DF">
        <w:rPr>
          <w:rFonts w:ascii="Candara" w:eastAsia="Calibri" w:hAnsi="Candara" w:cstheme="minorHAnsi"/>
          <w:sz w:val="24"/>
          <w:szCs w:val="24"/>
        </w:rPr>
        <w:t>nd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d</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ci</w:t>
      </w:r>
      <w:r w:rsidRPr="00B576DF">
        <w:rPr>
          <w:rFonts w:ascii="Candara" w:eastAsia="Calibri" w:hAnsi="Candara" w:cstheme="minorHAnsi"/>
          <w:spacing w:val="-7"/>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k</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ng</w:t>
      </w:r>
      <w:r w:rsidR="00EA1AD1">
        <w:rPr>
          <w:rFonts w:ascii="Candara" w:eastAsia="Calibri" w:hAnsi="Candara" w:cstheme="minorHAnsi"/>
          <w:sz w:val="24"/>
          <w:szCs w:val="24"/>
        </w:rPr>
        <w:t>,</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6"/>
          <w:sz w:val="24"/>
          <w:szCs w:val="24"/>
        </w:rPr>
        <w:t>t</w:t>
      </w:r>
      <w:r w:rsidRPr="00B576DF">
        <w:rPr>
          <w:rFonts w:ascii="Candara" w:eastAsia="Calibri" w:hAnsi="Candara" w:cstheme="minorHAnsi"/>
          <w:spacing w:val="1"/>
          <w:sz w:val="24"/>
          <w:szCs w:val="24"/>
        </w:rPr>
        <w:t>r</w:t>
      </w:r>
      <w:r w:rsidRPr="00B576DF">
        <w:rPr>
          <w:rFonts w:ascii="Candara" w:eastAsia="Calibri" w:hAnsi="Candara" w:cstheme="minorHAnsi"/>
          <w:spacing w:val="4"/>
          <w:sz w:val="24"/>
          <w:szCs w:val="24"/>
        </w:rPr>
        <w:t>i</w:t>
      </w:r>
      <w:r w:rsidRPr="00B576DF">
        <w:rPr>
          <w:rFonts w:ascii="Candara" w:eastAsia="Calibri" w:hAnsi="Candara" w:cstheme="minorHAnsi"/>
          <w:sz w:val="24"/>
          <w:szCs w:val="24"/>
        </w:rPr>
        <w:t>bu</w:t>
      </w:r>
      <w:r w:rsidRPr="00B576DF">
        <w:rPr>
          <w:rFonts w:ascii="Candara" w:eastAsia="Calibri" w:hAnsi="Candara" w:cstheme="minorHAnsi"/>
          <w:spacing w:val="-6"/>
          <w:sz w:val="24"/>
          <w:szCs w:val="24"/>
        </w:rPr>
        <w:t>t</w:t>
      </w:r>
      <w:r w:rsidRPr="00B576DF">
        <w:rPr>
          <w:rFonts w:ascii="Candara" w:eastAsia="Calibri" w:hAnsi="Candara" w:cstheme="minorHAnsi"/>
          <w:sz w:val="24"/>
          <w:szCs w:val="24"/>
        </w:rPr>
        <w:t>e</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o</w:t>
      </w:r>
      <w:r w:rsidRPr="00B576DF">
        <w:rPr>
          <w:rFonts w:ascii="Candara" w:eastAsia="Calibri" w:hAnsi="Candara" w:cstheme="minorHAnsi"/>
          <w:spacing w:val="3"/>
          <w:sz w:val="24"/>
          <w:szCs w:val="24"/>
        </w:rPr>
        <w:t xml:space="preserve"> </w:t>
      </w:r>
      <w:r w:rsidR="00EA1AD1" w:rsidRPr="00B576DF">
        <w:rPr>
          <w:rFonts w:ascii="Candara" w:eastAsia="Calibri" w:hAnsi="Candara" w:cstheme="minorHAnsi"/>
          <w:sz w:val="24"/>
          <w:szCs w:val="24"/>
        </w:rPr>
        <w:t>pu</w:t>
      </w:r>
      <w:r w:rsidR="00EA1AD1" w:rsidRPr="00B576DF">
        <w:rPr>
          <w:rFonts w:ascii="Candara" w:eastAsia="Calibri" w:hAnsi="Candara" w:cstheme="minorHAnsi"/>
          <w:spacing w:val="-1"/>
          <w:sz w:val="24"/>
          <w:szCs w:val="24"/>
        </w:rPr>
        <w:t>p</w:t>
      </w:r>
      <w:r w:rsidR="00EA1AD1" w:rsidRPr="00B576DF">
        <w:rPr>
          <w:rFonts w:ascii="Candara" w:eastAsia="Calibri" w:hAnsi="Candara" w:cstheme="minorHAnsi"/>
          <w:spacing w:val="-3"/>
          <w:sz w:val="24"/>
          <w:szCs w:val="24"/>
        </w:rPr>
        <w:t>i</w:t>
      </w:r>
      <w:r w:rsidR="00EA1AD1" w:rsidRPr="00B576DF">
        <w:rPr>
          <w:rFonts w:ascii="Candara" w:eastAsia="Calibri" w:hAnsi="Candara" w:cstheme="minorHAnsi"/>
          <w:spacing w:val="2"/>
          <w:sz w:val="24"/>
          <w:szCs w:val="24"/>
        </w:rPr>
        <w:t>l</w:t>
      </w:r>
      <w:r w:rsidR="00EA1AD1" w:rsidRPr="00B576DF">
        <w:rPr>
          <w:rFonts w:ascii="Candara" w:eastAsia="Calibri" w:hAnsi="Candara" w:cstheme="minorHAnsi"/>
          <w:sz w:val="24"/>
          <w:szCs w:val="24"/>
        </w:rPr>
        <w:t>’s</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wn</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w</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ene</w:t>
      </w:r>
      <w:r w:rsidRPr="00B576DF">
        <w:rPr>
          <w:rFonts w:ascii="Candara" w:eastAsia="Calibri" w:hAnsi="Candara" w:cstheme="minorHAnsi"/>
          <w:spacing w:val="-1"/>
          <w:sz w:val="24"/>
          <w:szCs w:val="24"/>
        </w:rPr>
        <w:t>s</w:t>
      </w:r>
      <w:r w:rsidRPr="00B576DF">
        <w:rPr>
          <w:rFonts w:ascii="Candara" w:eastAsia="Calibri" w:hAnsi="Candara" w:cstheme="minorHAnsi"/>
          <w:sz w:val="24"/>
          <w:szCs w:val="24"/>
        </w:rPr>
        <w:t>s</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6"/>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he</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need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w w:val="101"/>
          <w:sz w:val="24"/>
          <w:szCs w:val="24"/>
        </w:rPr>
        <w:t>i</w:t>
      </w:r>
      <w:r w:rsidRPr="00B576DF">
        <w:rPr>
          <w:rFonts w:ascii="Candara" w:eastAsia="Calibri" w:hAnsi="Candara" w:cstheme="minorHAnsi"/>
          <w:sz w:val="24"/>
          <w:szCs w:val="24"/>
        </w:rPr>
        <w:t>nd</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v</w:t>
      </w:r>
      <w:r w:rsidRPr="00B576DF">
        <w:rPr>
          <w:rFonts w:ascii="Candara" w:eastAsia="Calibri" w:hAnsi="Candara" w:cstheme="minorHAnsi"/>
          <w:spacing w:val="2"/>
          <w:w w:val="101"/>
          <w:sz w:val="24"/>
          <w:szCs w:val="24"/>
        </w:rPr>
        <w:t>i</w:t>
      </w:r>
      <w:r w:rsidRPr="00B576DF">
        <w:rPr>
          <w:rFonts w:ascii="Candara" w:eastAsia="Calibri" w:hAnsi="Candara" w:cstheme="minorHAnsi"/>
          <w:sz w:val="24"/>
          <w:szCs w:val="24"/>
        </w:rPr>
        <w:t>du</w:t>
      </w:r>
      <w:r w:rsidRPr="00B576DF">
        <w:rPr>
          <w:rFonts w:ascii="Candara" w:eastAsia="Calibri" w:hAnsi="Candara" w:cstheme="minorHAnsi"/>
          <w:spacing w:val="-6"/>
          <w:sz w:val="24"/>
          <w:szCs w:val="24"/>
        </w:rPr>
        <w:t>a</w:t>
      </w:r>
      <w:r w:rsidRPr="00B576DF">
        <w:rPr>
          <w:rFonts w:ascii="Candara" w:eastAsia="Calibri" w:hAnsi="Candara" w:cstheme="minorHAnsi"/>
          <w:w w:val="101"/>
          <w:sz w:val="24"/>
          <w:szCs w:val="24"/>
        </w:rPr>
        <w:t xml:space="preserve">l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4"/>
          <w:sz w:val="24"/>
          <w:szCs w:val="24"/>
        </w:rPr>
        <w:t>g</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up</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pacing w:val="-4"/>
          <w:sz w:val="24"/>
          <w:szCs w:val="24"/>
        </w:rPr>
        <w:t>c</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p</w:t>
      </w:r>
      <w:r w:rsidRPr="00B576DF">
        <w:rPr>
          <w:rFonts w:ascii="Candara" w:eastAsia="Calibri" w:hAnsi="Candara" w:cstheme="minorHAnsi"/>
          <w:spacing w:val="-3"/>
          <w:sz w:val="24"/>
          <w:szCs w:val="24"/>
        </w:rPr>
        <w:t>l</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T</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tu</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nt</w:t>
      </w:r>
      <w:r w:rsidRPr="00B576DF">
        <w:rPr>
          <w:rFonts w:ascii="Candara" w:eastAsia="Calibri" w:hAnsi="Candara" w:cstheme="minorHAnsi"/>
          <w:spacing w:val="-4"/>
          <w:sz w:val="24"/>
          <w:szCs w:val="24"/>
        </w:rPr>
        <w:t>r</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bu</w:t>
      </w:r>
      <w:r w:rsidRPr="00B576DF">
        <w:rPr>
          <w:rFonts w:ascii="Candara" w:eastAsia="Calibri" w:hAnsi="Candara" w:cstheme="minorHAnsi"/>
          <w:spacing w:val="-1"/>
          <w:sz w:val="24"/>
          <w:szCs w:val="24"/>
        </w:rPr>
        <w:t>t</w:t>
      </w:r>
      <w:r w:rsidRPr="00B576DF">
        <w:rPr>
          <w:rFonts w:ascii="Candara" w:eastAsia="Calibri" w:hAnsi="Candara" w:cstheme="minorHAnsi"/>
          <w:sz w:val="24"/>
          <w:szCs w:val="24"/>
        </w:rPr>
        <w:t>es</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i</w:t>
      </w:r>
      <w:r w:rsidRPr="00B576DF">
        <w:rPr>
          <w:rFonts w:ascii="Candara" w:eastAsia="Calibri" w:hAnsi="Candara" w:cstheme="minorHAnsi"/>
          <w:spacing w:val="2"/>
          <w:sz w:val="24"/>
          <w:szCs w:val="24"/>
        </w:rPr>
        <w:t>m</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v</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ng</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b</w:t>
      </w:r>
      <w:r w:rsidRPr="00B576DF">
        <w:rPr>
          <w:rFonts w:ascii="Candara" w:eastAsia="Calibri" w:hAnsi="Candara" w:cstheme="minorHAnsi"/>
          <w:sz w:val="24"/>
          <w:szCs w:val="24"/>
        </w:rPr>
        <w:t>ehav</w:t>
      </w:r>
      <w:r w:rsidRPr="00B576DF">
        <w:rPr>
          <w:rFonts w:ascii="Candara" w:eastAsia="Calibri" w:hAnsi="Candara" w:cstheme="minorHAnsi"/>
          <w:spacing w:val="1"/>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u</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 h</w:t>
      </w:r>
      <w:r w:rsidRPr="00B576DF">
        <w:rPr>
          <w:rFonts w:ascii="Candara" w:eastAsia="Calibri" w:hAnsi="Candara" w:cstheme="minorHAnsi"/>
          <w:spacing w:val="-5"/>
          <w:sz w:val="24"/>
          <w:szCs w:val="24"/>
        </w:rPr>
        <w:t>e</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ps 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ev</w:t>
      </w:r>
      <w:r w:rsidRPr="00B576DF">
        <w:rPr>
          <w:rFonts w:ascii="Candara" w:eastAsia="Calibri" w:hAnsi="Candara" w:cstheme="minorHAnsi"/>
          <w:spacing w:val="1"/>
          <w:sz w:val="24"/>
          <w:szCs w:val="24"/>
        </w:rPr>
        <w:t>e</w:t>
      </w:r>
      <w:r w:rsidRPr="00B576DF">
        <w:rPr>
          <w:rFonts w:ascii="Candara" w:eastAsia="Calibri" w:hAnsi="Candara" w:cstheme="minorHAnsi"/>
          <w:sz w:val="24"/>
          <w:szCs w:val="24"/>
        </w:rPr>
        <w:t>nt</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bu</w:t>
      </w:r>
      <w:r w:rsidRPr="00B576DF">
        <w:rPr>
          <w:rFonts w:ascii="Candara" w:eastAsia="Calibri" w:hAnsi="Candara" w:cstheme="minorHAnsi"/>
          <w:spacing w:val="-4"/>
          <w:sz w:val="24"/>
          <w:szCs w:val="24"/>
        </w:rPr>
        <w:t>l</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y</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ng</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 en</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r</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es</w:t>
      </w:r>
      <w:r w:rsidRPr="00B576DF">
        <w:rPr>
          <w:rFonts w:ascii="Candara" w:eastAsia="Calibri" w:hAnsi="Candara" w:cstheme="minorHAnsi"/>
          <w:spacing w:val="1"/>
          <w:sz w:val="24"/>
          <w:szCs w:val="24"/>
        </w:rPr>
        <w:t xml:space="preserve"> </w:t>
      </w:r>
      <w:r w:rsidR="00EA1AD1">
        <w:rPr>
          <w:rFonts w:ascii="Candara" w:eastAsia="Calibri" w:hAnsi="Candara" w:cstheme="minorHAnsi"/>
          <w:spacing w:val="1"/>
          <w:sz w:val="24"/>
          <w:szCs w:val="24"/>
        </w:rPr>
        <w:t xml:space="preserve">self-esteem through </w:t>
      </w:r>
      <w:r w:rsidRPr="00B576DF">
        <w:rPr>
          <w:rFonts w:ascii="Candara" w:eastAsia="Calibri" w:hAnsi="Candara" w:cstheme="minorHAnsi"/>
          <w:spacing w:val="-5"/>
          <w:sz w:val="24"/>
          <w:szCs w:val="24"/>
        </w:rPr>
        <w:t>t</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g</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nd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w w:val="101"/>
          <w:sz w:val="24"/>
          <w:szCs w:val="24"/>
        </w:rPr>
        <w:t>t</w:t>
      </w:r>
      <w:r w:rsidRPr="00B576DF">
        <w:rPr>
          <w:rFonts w:ascii="Candara" w:eastAsia="Calibri" w:hAnsi="Candara" w:cstheme="minorHAnsi"/>
          <w:sz w:val="24"/>
          <w:szCs w:val="24"/>
        </w:rPr>
        <w:t>ea</w:t>
      </w:r>
      <w:r w:rsidRPr="00B576DF">
        <w:rPr>
          <w:rFonts w:ascii="Candara" w:eastAsia="Calibri" w:hAnsi="Candara" w:cstheme="minorHAnsi"/>
          <w:spacing w:val="-3"/>
          <w:sz w:val="24"/>
          <w:szCs w:val="24"/>
        </w:rPr>
        <w:t>m</w:t>
      </w:r>
      <w:r w:rsidRPr="00B576DF">
        <w:rPr>
          <w:rFonts w:ascii="Candara" w:eastAsia="Calibri" w:hAnsi="Candara" w:cstheme="minorHAnsi"/>
          <w:sz w:val="24"/>
          <w:szCs w:val="24"/>
        </w:rPr>
        <w:t>w</w:t>
      </w:r>
      <w:r w:rsidRPr="00B576DF">
        <w:rPr>
          <w:rFonts w:ascii="Candara" w:eastAsia="Calibri" w:hAnsi="Candara" w:cstheme="minorHAnsi"/>
          <w:spacing w:val="-1"/>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pacing w:val="-5"/>
          <w:sz w:val="24"/>
          <w:szCs w:val="24"/>
        </w:rPr>
        <w:t>k</w:t>
      </w:r>
      <w:r w:rsidRPr="00B576DF">
        <w:rPr>
          <w:rFonts w:ascii="Candara" w:eastAsia="Calibri" w:hAnsi="Candara" w:cstheme="minorHAnsi"/>
          <w:sz w:val="24"/>
          <w:szCs w:val="24"/>
        </w:rPr>
        <w:t>.</w:t>
      </w:r>
    </w:p>
    <w:p w14:paraId="098BD179" w14:textId="77777777" w:rsidR="00450282" w:rsidRPr="00B576DF" w:rsidRDefault="00D22EC6" w:rsidP="00EA1AD1">
      <w:pPr>
        <w:jc w:val="both"/>
        <w:rPr>
          <w:rFonts w:ascii="Candara" w:eastAsia="Calibri" w:hAnsi="Candara" w:cstheme="minorHAnsi"/>
          <w:sz w:val="24"/>
          <w:szCs w:val="24"/>
        </w:rPr>
      </w:pPr>
      <w:r w:rsidRPr="00B576DF">
        <w:rPr>
          <w:rFonts w:ascii="Candara" w:eastAsia="Calibri" w:hAnsi="Candara" w:cstheme="minorHAnsi"/>
          <w:b/>
          <w:spacing w:val="2"/>
          <w:sz w:val="24"/>
          <w:szCs w:val="24"/>
        </w:rPr>
        <w:lastRenderedPageBreak/>
        <w:t>Bu</w:t>
      </w:r>
      <w:r w:rsidRPr="00B576DF">
        <w:rPr>
          <w:rFonts w:ascii="Candara" w:eastAsia="Calibri" w:hAnsi="Candara" w:cstheme="minorHAnsi"/>
          <w:b/>
          <w:spacing w:val="-2"/>
          <w:w w:val="101"/>
          <w:sz w:val="24"/>
          <w:szCs w:val="24"/>
        </w:rPr>
        <w:t>ll</w:t>
      </w:r>
      <w:r w:rsidRPr="00B576DF">
        <w:rPr>
          <w:rFonts w:ascii="Candara" w:eastAsia="Calibri" w:hAnsi="Candara" w:cstheme="minorHAnsi"/>
          <w:b/>
          <w:sz w:val="24"/>
          <w:szCs w:val="24"/>
        </w:rPr>
        <w:t>y</w:t>
      </w:r>
      <w:r w:rsidRPr="00B576DF">
        <w:rPr>
          <w:rFonts w:ascii="Candara" w:eastAsia="Calibri" w:hAnsi="Candara" w:cstheme="minorHAnsi"/>
          <w:b/>
          <w:spacing w:val="-6"/>
          <w:sz w:val="24"/>
          <w:szCs w:val="24"/>
        </w:rPr>
        <w:t>i</w:t>
      </w:r>
      <w:r w:rsidRPr="00B576DF">
        <w:rPr>
          <w:rFonts w:ascii="Candara" w:eastAsia="Calibri" w:hAnsi="Candara" w:cstheme="minorHAnsi"/>
          <w:b/>
          <w:spacing w:val="2"/>
          <w:sz w:val="24"/>
          <w:szCs w:val="24"/>
        </w:rPr>
        <w:t>n</w:t>
      </w:r>
      <w:r w:rsidRPr="00B576DF">
        <w:rPr>
          <w:rFonts w:ascii="Candara" w:eastAsia="Calibri" w:hAnsi="Candara" w:cstheme="minorHAnsi"/>
          <w:b/>
          <w:sz w:val="24"/>
          <w:szCs w:val="24"/>
        </w:rPr>
        <w:t>g</w:t>
      </w:r>
    </w:p>
    <w:p w14:paraId="76F9BBE7" w14:textId="7030CDE2" w:rsidR="00DA5931" w:rsidRPr="00B576DF" w:rsidRDefault="00D22EC6" w:rsidP="00EA1AD1">
      <w:pPr>
        <w:ind w:right="157"/>
        <w:jc w:val="both"/>
        <w:rPr>
          <w:rFonts w:ascii="Candara" w:eastAsia="Calibri" w:hAnsi="Candara" w:cstheme="minorHAnsi"/>
          <w:sz w:val="24"/>
          <w:szCs w:val="24"/>
        </w:rPr>
      </w:pPr>
      <w:r w:rsidRPr="00B576DF">
        <w:rPr>
          <w:rFonts w:ascii="Candara" w:eastAsia="Calibri" w:hAnsi="Candara" w:cstheme="minorHAnsi"/>
          <w:spacing w:val="-2"/>
          <w:sz w:val="24"/>
          <w:szCs w:val="24"/>
        </w:rPr>
        <w:t>T</w:t>
      </w:r>
      <w:r w:rsidRPr="00B576DF">
        <w:rPr>
          <w:rFonts w:ascii="Candara" w:eastAsia="Calibri" w:hAnsi="Candara" w:cstheme="minorHAnsi"/>
          <w:sz w:val="24"/>
          <w:szCs w:val="24"/>
        </w:rPr>
        <w:t>he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oo</w:t>
      </w:r>
      <w:r w:rsidRPr="00B576DF">
        <w:rPr>
          <w:rFonts w:ascii="Candara" w:eastAsia="Calibri" w:hAnsi="Candara" w:cstheme="minorHAnsi"/>
          <w:sz w:val="24"/>
          <w:szCs w:val="24"/>
        </w:rPr>
        <w:t xml:space="preserve">l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e</w:t>
      </w:r>
      <w:r w:rsidRPr="00B576DF">
        <w:rPr>
          <w:rFonts w:ascii="Candara" w:eastAsia="Calibri" w:hAnsi="Candara" w:cstheme="minorHAnsi"/>
          <w:sz w:val="24"/>
          <w:szCs w:val="24"/>
        </w:rPr>
        <w:t>s</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bu</w:t>
      </w:r>
      <w:r w:rsidRPr="00B576DF">
        <w:rPr>
          <w:rFonts w:ascii="Candara" w:eastAsia="Calibri" w:hAnsi="Candara" w:cstheme="minorHAnsi"/>
          <w:spacing w:val="-4"/>
          <w:sz w:val="24"/>
          <w:szCs w:val="24"/>
        </w:rPr>
        <w:t>l</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y</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g</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as</w:t>
      </w:r>
      <w:r w:rsidRPr="00B576DF">
        <w:rPr>
          <w:rFonts w:ascii="Candara" w:eastAsia="Calibri" w:hAnsi="Candara" w:cstheme="minorHAnsi"/>
          <w:spacing w:val="-5"/>
          <w:sz w:val="24"/>
          <w:szCs w:val="24"/>
        </w:rPr>
        <w:t xml:space="preserve"> </w:t>
      </w:r>
      <w:r w:rsidRPr="00B576DF">
        <w:rPr>
          <w:rFonts w:ascii="Candara" w:eastAsia="Calibri" w:hAnsi="Candara" w:cstheme="minorHAnsi"/>
          <w:sz w:val="24"/>
          <w:szCs w:val="24"/>
        </w:rPr>
        <w:t>an</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ex</w:t>
      </w:r>
      <w:r w:rsidRPr="00B576DF">
        <w:rPr>
          <w:rFonts w:ascii="Candara" w:eastAsia="Calibri" w:hAnsi="Candara" w:cstheme="minorHAnsi"/>
          <w:spacing w:val="-1"/>
          <w:sz w:val="24"/>
          <w:szCs w:val="24"/>
        </w:rPr>
        <w:t>t</w:t>
      </w:r>
      <w:r w:rsidRPr="00B576DF">
        <w:rPr>
          <w:rFonts w:ascii="Candara" w:eastAsia="Calibri" w:hAnsi="Candara" w:cstheme="minorHAnsi"/>
          <w:spacing w:val="1"/>
          <w:sz w:val="24"/>
          <w:szCs w:val="24"/>
        </w:rPr>
        <w:t>r</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m</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y</w:t>
      </w:r>
      <w:r w:rsidRPr="00B576DF">
        <w:rPr>
          <w:rFonts w:ascii="Candara" w:eastAsia="Calibri" w:hAnsi="Candara" w:cstheme="minorHAnsi"/>
          <w:spacing w:val="-2"/>
          <w:sz w:val="24"/>
          <w:szCs w:val="24"/>
        </w:rPr>
        <w:t xml:space="preserve"> s</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ri</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 xml:space="preserve">us </w:t>
      </w:r>
      <w:r w:rsidRPr="00B576DF">
        <w:rPr>
          <w:rFonts w:ascii="Candara" w:eastAsia="Calibri" w:hAnsi="Candara" w:cstheme="minorHAnsi"/>
          <w:spacing w:val="1"/>
          <w:sz w:val="24"/>
          <w:szCs w:val="24"/>
        </w:rPr>
        <w:t>f</w:t>
      </w:r>
      <w:r w:rsidRPr="00B576DF">
        <w:rPr>
          <w:rFonts w:ascii="Candara" w:eastAsia="Calibri" w:hAnsi="Candara" w:cstheme="minorHAnsi"/>
          <w:spacing w:val="-6"/>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 xml:space="preserve">m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pacing w:val="-5"/>
          <w:sz w:val="24"/>
          <w:szCs w:val="24"/>
        </w:rPr>
        <w:t>t</w:t>
      </w:r>
      <w:r w:rsidRPr="00B576DF">
        <w:rPr>
          <w:rFonts w:ascii="Candara" w:eastAsia="Calibri" w:hAnsi="Candara" w:cstheme="minorHAnsi"/>
          <w:spacing w:val="6"/>
          <w:sz w:val="24"/>
          <w:szCs w:val="24"/>
        </w:rPr>
        <w:t>i</w:t>
      </w:r>
      <w:r w:rsidRPr="00B576DF">
        <w:rPr>
          <w:rFonts w:ascii="Candara" w:eastAsia="Calibri" w:hAnsi="Candara" w:cstheme="minorHAnsi"/>
          <w:spacing w:val="1"/>
          <w:sz w:val="24"/>
          <w:szCs w:val="24"/>
        </w:rPr>
        <w:t>-</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o</w:t>
      </w:r>
      <w:r w:rsidRPr="00B576DF">
        <w:rPr>
          <w:rFonts w:ascii="Candara" w:eastAsia="Calibri" w:hAnsi="Candara" w:cstheme="minorHAnsi"/>
          <w:spacing w:val="1"/>
          <w:sz w:val="24"/>
          <w:szCs w:val="24"/>
        </w:rPr>
        <w:t>c</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l</w:t>
      </w:r>
      <w:r w:rsidRPr="00B576DF">
        <w:rPr>
          <w:rFonts w:ascii="Candara" w:eastAsia="Calibri" w:hAnsi="Candara" w:cstheme="minorHAnsi"/>
          <w:spacing w:val="7"/>
          <w:sz w:val="24"/>
          <w:szCs w:val="24"/>
        </w:rPr>
        <w:t xml:space="preserve"> </w:t>
      </w:r>
      <w:r w:rsidRPr="00B576DF">
        <w:rPr>
          <w:rFonts w:ascii="Candara" w:eastAsia="Calibri" w:hAnsi="Candara" w:cstheme="minorHAnsi"/>
          <w:spacing w:val="-5"/>
          <w:sz w:val="24"/>
          <w:szCs w:val="24"/>
        </w:rPr>
        <w:t>b</w:t>
      </w:r>
      <w:r w:rsidRPr="00B576DF">
        <w:rPr>
          <w:rFonts w:ascii="Candara" w:eastAsia="Calibri" w:hAnsi="Candara" w:cstheme="minorHAnsi"/>
          <w:sz w:val="24"/>
          <w:szCs w:val="24"/>
        </w:rPr>
        <w:t>ehav</w:t>
      </w:r>
      <w:r w:rsidRPr="00B576DF">
        <w:rPr>
          <w:rFonts w:ascii="Candara" w:eastAsia="Calibri" w:hAnsi="Candara" w:cstheme="minorHAnsi"/>
          <w:spacing w:val="-3"/>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pe</w:t>
      </w:r>
      <w:r w:rsidRPr="00B576DF">
        <w:rPr>
          <w:rFonts w:ascii="Candara" w:eastAsia="Calibri" w:hAnsi="Candara" w:cstheme="minorHAnsi"/>
          <w:spacing w:val="2"/>
          <w:sz w:val="24"/>
          <w:szCs w:val="24"/>
        </w:rPr>
        <w:t>r</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tes</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6"/>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nu</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us</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nt</w:t>
      </w:r>
      <w:r w:rsidRPr="00B576DF">
        <w:rPr>
          <w:rFonts w:ascii="Candara" w:eastAsia="Calibri" w:hAnsi="Candara" w:cstheme="minorHAnsi"/>
          <w:spacing w:val="5"/>
          <w:sz w:val="24"/>
          <w:szCs w:val="24"/>
        </w:rPr>
        <w:t>i</w:t>
      </w:r>
      <w:r w:rsidRPr="00B576DF">
        <w:rPr>
          <w:rFonts w:ascii="Candara" w:eastAsia="Calibri" w:hAnsi="Candara" w:cstheme="minorHAnsi"/>
          <w:sz w:val="24"/>
          <w:szCs w:val="24"/>
        </w:rPr>
        <w:t>- bu</w:t>
      </w:r>
      <w:r w:rsidRPr="00B576DF">
        <w:rPr>
          <w:rFonts w:ascii="Candara" w:eastAsia="Calibri" w:hAnsi="Candara" w:cstheme="minorHAnsi"/>
          <w:spacing w:val="1"/>
          <w:sz w:val="24"/>
          <w:szCs w:val="24"/>
        </w:rPr>
        <w:t>l</w:t>
      </w:r>
      <w:r w:rsidRPr="00B576DF">
        <w:rPr>
          <w:rFonts w:ascii="Candara" w:eastAsia="Calibri" w:hAnsi="Candara" w:cstheme="minorHAnsi"/>
          <w:spacing w:val="2"/>
          <w:sz w:val="24"/>
          <w:szCs w:val="24"/>
        </w:rPr>
        <w:t>l</w:t>
      </w:r>
      <w:r w:rsidRPr="00B576DF">
        <w:rPr>
          <w:rFonts w:ascii="Candara" w:eastAsia="Calibri" w:hAnsi="Candara" w:cstheme="minorHAnsi"/>
          <w:spacing w:val="-5"/>
          <w:sz w:val="24"/>
          <w:szCs w:val="24"/>
        </w:rPr>
        <w:t>y</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 xml:space="preserve">ng </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a</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p</w:t>
      </w:r>
      <w:r w:rsidRPr="00B576DF">
        <w:rPr>
          <w:rFonts w:ascii="Candara" w:eastAsia="Calibri" w:hAnsi="Candara" w:cstheme="minorHAnsi"/>
          <w:spacing w:val="-6"/>
          <w:sz w:val="24"/>
          <w:szCs w:val="24"/>
        </w:rPr>
        <w:t>a</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th</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u</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h</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tea</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r</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up</w:t>
      </w:r>
      <w:r w:rsidRPr="00B576DF">
        <w:rPr>
          <w:rFonts w:ascii="Candara" w:eastAsia="Calibri" w:hAnsi="Candara" w:cstheme="minorHAnsi"/>
          <w:spacing w:val="-1"/>
          <w:sz w:val="24"/>
          <w:szCs w:val="24"/>
        </w:rPr>
        <w:t>p</w:t>
      </w:r>
      <w:r w:rsidRPr="00B576DF">
        <w:rPr>
          <w:rFonts w:ascii="Candara" w:eastAsia="Calibri" w:hAnsi="Candara" w:cstheme="minorHAnsi"/>
          <w:spacing w:val="-6"/>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a</w:t>
      </w:r>
      <w:r w:rsidRPr="00B576DF">
        <w:rPr>
          <w:rFonts w:ascii="Candara" w:eastAsia="Calibri" w:hAnsi="Candara" w:cstheme="minorHAnsi"/>
          <w:spacing w:val="-4"/>
          <w:sz w:val="24"/>
          <w:szCs w:val="24"/>
        </w:rPr>
        <w:t>f</w:t>
      </w:r>
      <w:r w:rsidRPr="00B576DF">
        <w:rPr>
          <w:rFonts w:ascii="Candara" w:eastAsia="Calibri" w:hAnsi="Candara" w:cstheme="minorHAnsi"/>
          <w:spacing w:val="1"/>
          <w:sz w:val="24"/>
          <w:szCs w:val="24"/>
        </w:rPr>
        <w:t>f</w:t>
      </w:r>
      <w:r w:rsidRPr="00B576DF">
        <w:rPr>
          <w:rFonts w:ascii="Candara" w:eastAsia="Calibri" w:hAnsi="Candara" w:cstheme="minorHAnsi"/>
          <w:sz w:val="24"/>
          <w:szCs w:val="24"/>
        </w:rPr>
        <w:t xml:space="preserve">, </w:t>
      </w:r>
      <w:r w:rsidRPr="00B576DF">
        <w:rPr>
          <w:rFonts w:ascii="Candara" w:eastAsia="Calibri" w:hAnsi="Candara" w:cstheme="minorHAnsi"/>
          <w:spacing w:val="1"/>
          <w:sz w:val="24"/>
          <w:szCs w:val="24"/>
        </w:rPr>
        <w:t>P</w:t>
      </w:r>
      <w:r w:rsidRPr="00B576DF">
        <w:rPr>
          <w:rFonts w:ascii="Candara" w:eastAsia="Calibri" w:hAnsi="Candara" w:cstheme="minorHAnsi"/>
          <w:spacing w:val="-2"/>
          <w:sz w:val="24"/>
          <w:szCs w:val="24"/>
        </w:rPr>
        <w:t>S</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 xml:space="preserve">E </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ss</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ns 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00543B3E">
        <w:rPr>
          <w:rFonts w:ascii="Candara" w:eastAsia="Calibri" w:hAnsi="Candara" w:cstheme="minorHAnsi"/>
          <w:sz w:val="24"/>
          <w:szCs w:val="24"/>
        </w:rPr>
        <w:t>group discussions</w:t>
      </w:r>
      <w:r w:rsidRPr="00B576DF">
        <w:rPr>
          <w:rFonts w:ascii="Candara" w:eastAsia="Calibri" w:hAnsi="Candara" w:cstheme="minorHAnsi"/>
          <w:sz w:val="24"/>
          <w:szCs w:val="24"/>
        </w:rPr>
        <w:t xml:space="preserve">. </w:t>
      </w:r>
      <w:r w:rsidR="00DA5931" w:rsidRPr="00B576DF">
        <w:rPr>
          <w:rFonts w:ascii="Candara" w:eastAsia="Calibri" w:hAnsi="Candara" w:cstheme="minorHAnsi"/>
          <w:sz w:val="24"/>
          <w:szCs w:val="24"/>
        </w:rPr>
        <w:t xml:space="preserve">Furthermore, given the likely emotional position of the target profile of children in our school, it is likely to cause further trauma, compound negative cognitive interactions and may result in school absence </w:t>
      </w:r>
      <w:r w:rsidR="00EA1AD1">
        <w:rPr>
          <w:rFonts w:ascii="Candara" w:eastAsia="Calibri" w:hAnsi="Candara" w:cstheme="minorHAnsi"/>
          <w:sz w:val="24"/>
          <w:szCs w:val="24"/>
        </w:rPr>
        <w:t xml:space="preserve">and </w:t>
      </w:r>
      <w:r w:rsidR="00DA5931" w:rsidRPr="00B576DF">
        <w:rPr>
          <w:rFonts w:ascii="Candara" w:eastAsia="Calibri" w:hAnsi="Candara" w:cstheme="minorHAnsi"/>
          <w:sz w:val="24"/>
          <w:szCs w:val="24"/>
        </w:rPr>
        <w:t>further harm to the child.</w:t>
      </w:r>
    </w:p>
    <w:p w14:paraId="71B07A7E" w14:textId="5C10D3A4" w:rsidR="00450282" w:rsidRPr="00B576DF" w:rsidRDefault="00D22EC6" w:rsidP="00EA1AD1">
      <w:pPr>
        <w:ind w:right="157"/>
        <w:jc w:val="both"/>
        <w:rPr>
          <w:rFonts w:ascii="Candara" w:eastAsia="Calibri" w:hAnsi="Candara" w:cstheme="minorHAnsi"/>
          <w:sz w:val="24"/>
          <w:szCs w:val="24"/>
        </w:rPr>
      </w:pPr>
      <w:r w:rsidRPr="00B576DF">
        <w:rPr>
          <w:rFonts w:ascii="Candara" w:eastAsia="Calibri" w:hAnsi="Candara" w:cstheme="minorHAnsi"/>
          <w:spacing w:val="-2"/>
          <w:sz w:val="24"/>
          <w:szCs w:val="24"/>
        </w:rPr>
        <w:t>A</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l</w:t>
      </w:r>
      <w:r w:rsidRPr="00B576DF">
        <w:rPr>
          <w:rFonts w:ascii="Candara" w:eastAsia="Calibri" w:hAnsi="Candara" w:cstheme="minorHAnsi"/>
          <w:spacing w:val="5"/>
          <w:sz w:val="24"/>
          <w:szCs w:val="24"/>
        </w:rPr>
        <w:t xml:space="preserve"> </w:t>
      </w:r>
      <w:r w:rsidRPr="00B576DF">
        <w:rPr>
          <w:rFonts w:ascii="Candara" w:eastAsia="Calibri" w:hAnsi="Candara" w:cstheme="minorHAnsi"/>
          <w:sz w:val="24"/>
          <w:szCs w:val="24"/>
        </w:rPr>
        <w:t>pu</w:t>
      </w:r>
      <w:r w:rsidRPr="00B576DF">
        <w:rPr>
          <w:rFonts w:ascii="Candara" w:eastAsia="Calibri" w:hAnsi="Candara" w:cstheme="minorHAnsi"/>
          <w:spacing w:val="-6"/>
          <w:sz w:val="24"/>
          <w:szCs w:val="24"/>
        </w:rPr>
        <w:t>p</w:t>
      </w:r>
      <w:r w:rsidRPr="00B576DF">
        <w:rPr>
          <w:rFonts w:ascii="Candara" w:eastAsia="Calibri" w:hAnsi="Candara" w:cstheme="minorHAnsi"/>
          <w:spacing w:val="2"/>
          <w:sz w:val="24"/>
          <w:szCs w:val="24"/>
        </w:rPr>
        <w:t>il</w:t>
      </w:r>
      <w:r w:rsidRPr="00B576DF">
        <w:rPr>
          <w:rFonts w:ascii="Candara" w:eastAsia="Calibri" w:hAnsi="Candara" w:cstheme="minorHAnsi"/>
          <w:spacing w:val="-2"/>
          <w:sz w:val="24"/>
          <w:szCs w:val="24"/>
        </w:rPr>
        <w:t>s</w:t>
      </w:r>
      <w:r w:rsidR="00DA5931" w:rsidRPr="00B576DF">
        <w:rPr>
          <w:rFonts w:ascii="Candara" w:eastAsia="Calibri" w:hAnsi="Candara" w:cstheme="minorHAnsi"/>
          <w:spacing w:val="-1"/>
          <w:sz w:val="24"/>
          <w:szCs w:val="24"/>
        </w:rPr>
        <w:t xml:space="preserve"> and staff</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th</w:t>
      </w:r>
      <w:r w:rsidRPr="00B576DF">
        <w:rPr>
          <w:rFonts w:ascii="Candara" w:eastAsia="Calibri" w:hAnsi="Candara" w:cstheme="minorHAnsi"/>
          <w:spacing w:val="-1"/>
          <w:sz w:val="24"/>
          <w:szCs w:val="24"/>
        </w:rPr>
        <w:t>u</w:t>
      </w:r>
      <w:r w:rsidRPr="00B576DF">
        <w:rPr>
          <w:rFonts w:ascii="Candara" w:eastAsia="Calibri" w:hAnsi="Candara" w:cstheme="minorHAnsi"/>
          <w:sz w:val="24"/>
          <w:szCs w:val="24"/>
        </w:rPr>
        <w:t xml:space="preserve">s </w:t>
      </w:r>
      <w:r w:rsidRPr="00B576DF">
        <w:rPr>
          <w:rFonts w:ascii="Candara" w:eastAsia="Calibri" w:hAnsi="Candara" w:cstheme="minorHAnsi"/>
          <w:spacing w:val="1"/>
          <w:sz w:val="24"/>
          <w:szCs w:val="24"/>
        </w:rPr>
        <w:t>c</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y a</w:t>
      </w:r>
      <w:r w:rsidRPr="00B576DF">
        <w:rPr>
          <w:rFonts w:ascii="Candara" w:eastAsia="Calibri" w:hAnsi="Candara" w:cstheme="minorHAnsi"/>
          <w:spacing w:val="-1"/>
          <w:sz w:val="24"/>
          <w:szCs w:val="24"/>
        </w:rPr>
        <w:t>w</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u</w:t>
      </w:r>
      <w:r w:rsidRPr="00B576DF">
        <w:rPr>
          <w:rFonts w:ascii="Candara" w:eastAsia="Calibri" w:hAnsi="Candara" w:cstheme="minorHAnsi"/>
          <w:spacing w:val="-4"/>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pacing w:val="-5"/>
          <w:sz w:val="24"/>
          <w:szCs w:val="24"/>
        </w:rPr>
        <w:t>t</w:t>
      </w:r>
      <w:r w:rsidRPr="00B576DF">
        <w:rPr>
          <w:rFonts w:ascii="Candara" w:eastAsia="Calibri" w:hAnsi="Candara" w:cstheme="minorHAnsi"/>
          <w:spacing w:val="4"/>
          <w:sz w:val="24"/>
          <w:szCs w:val="24"/>
        </w:rPr>
        <w:t>i</w:t>
      </w:r>
      <w:r w:rsidRPr="00B576DF">
        <w:rPr>
          <w:rFonts w:ascii="Candara" w:eastAsia="Calibri" w:hAnsi="Candara" w:cstheme="minorHAnsi"/>
          <w:spacing w:val="1"/>
          <w:sz w:val="24"/>
          <w:szCs w:val="24"/>
        </w:rPr>
        <w:t>-</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o</w:t>
      </w:r>
      <w:r w:rsidRPr="00B576DF">
        <w:rPr>
          <w:rFonts w:ascii="Candara" w:eastAsia="Calibri" w:hAnsi="Candara" w:cstheme="minorHAnsi"/>
          <w:spacing w:val="-4"/>
          <w:sz w:val="24"/>
          <w:szCs w:val="24"/>
        </w:rPr>
        <w:t>c</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al</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beh</w:t>
      </w:r>
      <w:r w:rsidRPr="00B576DF">
        <w:rPr>
          <w:rFonts w:ascii="Candara" w:eastAsia="Calibri" w:hAnsi="Candara" w:cstheme="minorHAnsi"/>
          <w:spacing w:val="-1"/>
          <w:sz w:val="24"/>
          <w:szCs w:val="24"/>
        </w:rPr>
        <w:t>a</w:t>
      </w:r>
      <w:r w:rsidRPr="00B576DF">
        <w:rPr>
          <w:rFonts w:ascii="Candara" w:eastAsia="Calibri" w:hAnsi="Candara" w:cstheme="minorHAnsi"/>
          <w:spacing w:val="-5"/>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ur</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be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ig</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t</w:t>
      </w:r>
      <w:r w:rsidRPr="00B576DF">
        <w:rPr>
          <w:rFonts w:ascii="Candara" w:eastAsia="Calibri" w:hAnsi="Candara" w:cstheme="minorHAnsi"/>
          <w:sz w:val="24"/>
          <w:szCs w:val="24"/>
        </w:rPr>
        <w:t xml:space="preserve">ed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o</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r</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t</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d</w:t>
      </w:r>
      <w:r w:rsidRPr="00B576DF">
        <w:rPr>
          <w:rFonts w:ascii="Candara" w:eastAsia="Calibri" w:hAnsi="Candara" w:cstheme="minorHAnsi"/>
          <w:sz w:val="24"/>
          <w:szCs w:val="24"/>
        </w:rPr>
        <w:t>.</w:t>
      </w:r>
      <w:r w:rsidRPr="00B576DF">
        <w:rPr>
          <w:rFonts w:ascii="Candara" w:eastAsia="Calibri" w:hAnsi="Candara" w:cstheme="minorHAnsi"/>
          <w:spacing w:val="44"/>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 xml:space="preserve">f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4"/>
          <w:sz w:val="24"/>
          <w:szCs w:val="24"/>
        </w:rPr>
        <w:t>c</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dents</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do</w:t>
      </w:r>
      <w:r w:rsidRPr="00B576DF">
        <w:rPr>
          <w:rFonts w:ascii="Candara" w:eastAsia="Calibri" w:hAnsi="Candara" w:cstheme="minorHAnsi"/>
          <w:spacing w:val="2"/>
          <w:sz w:val="24"/>
          <w:szCs w:val="24"/>
        </w:rPr>
        <w:t xml:space="preserve"> </w:t>
      </w:r>
      <w:r w:rsidR="00A770A5" w:rsidRPr="00B576DF">
        <w:rPr>
          <w:rFonts w:ascii="Candara" w:eastAsia="Calibri" w:hAnsi="Candara" w:cstheme="minorHAnsi"/>
          <w:spacing w:val="-6"/>
          <w:sz w:val="24"/>
          <w:szCs w:val="24"/>
        </w:rPr>
        <w:t>o</w:t>
      </w:r>
      <w:r w:rsidR="00A770A5" w:rsidRPr="00B576DF">
        <w:rPr>
          <w:rFonts w:ascii="Candara" w:eastAsia="Calibri" w:hAnsi="Candara" w:cstheme="minorHAnsi"/>
          <w:spacing w:val="1"/>
          <w:sz w:val="24"/>
          <w:szCs w:val="24"/>
        </w:rPr>
        <w:t>cc</w:t>
      </w:r>
      <w:r w:rsidR="00A770A5" w:rsidRPr="00B576DF">
        <w:rPr>
          <w:rFonts w:ascii="Candara" w:eastAsia="Calibri" w:hAnsi="Candara" w:cstheme="minorHAnsi"/>
          <w:spacing w:val="-5"/>
          <w:sz w:val="24"/>
          <w:szCs w:val="24"/>
        </w:rPr>
        <w:t>u</w:t>
      </w:r>
      <w:r w:rsidR="00A770A5" w:rsidRPr="00B576DF">
        <w:rPr>
          <w:rFonts w:ascii="Candara" w:eastAsia="Calibri" w:hAnsi="Candara" w:cstheme="minorHAnsi"/>
          <w:sz w:val="24"/>
          <w:szCs w:val="24"/>
        </w:rPr>
        <w:t>r,</w:t>
      </w:r>
      <w:r w:rsidRPr="00B576DF">
        <w:rPr>
          <w:rFonts w:ascii="Candara" w:eastAsia="Calibri" w:hAnsi="Candara" w:cstheme="minorHAnsi"/>
          <w:spacing w:val="6"/>
          <w:sz w:val="24"/>
          <w:szCs w:val="24"/>
        </w:rPr>
        <w:t xml:space="preserve"> </w:t>
      </w:r>
      <w:r w:rsidRPr="00B576DF">
        <w:rPr>
          <w:rFonts w:ascii="Candara" w:eastAsia="Calibri" w:hAnsi="Candara" w:cstheme="minorHAnsi"/>
          <w:spacing w:val="-5"/>
          <w:w w:val="101"/>
          <w:sz w:val="24"/>
          <w:szCs w:val="24"/>
        </w:rPr>
        <w:t>t</w:t>
      </w:r>
      <w:r w:rsidRPr="00B576DF">
        <w:rPr>
          <w:rFonts w:ascii="Candara" w:eastAsia="Calibri" w:hAnsi="Candara" w:cstheme="minorHAnsi"/>
          <w:sz w:val="24"/>
          <w:szCs w:val="24"/>
        </w:rPr>
        <w:t xml:space="preserve">hey </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b</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epo</w:t>
      </w:r>
      <w:r w:rsidRPr="00B576DF">
        <w:rPr>
          <w:rFonts w:ascii="Candara" w:eastAsia="Calibri" w:hAnsi="Candara" w:cstheme="minorHAnsi"/>
          <w:spacing w:val="-4"/>
          <w:sz w:val="24"/>
          <w:szCs w:val="24"/>
        </w:rPr>
        <w:t>r</w:t>
      </w:r>
      <w:r w:rsidRPr="00B576DF">
        <w:rPr>
          <w:rFonts w:ascii="Candara" w:eastAsia="Calibri" w:hAnsi="Candara" w:cstheme="minorHAnsi"/>
          <w:sz w:val="24"/>
          <w:szCs w:val="24"/>
        </w:rPr>
        <w:t>ted;</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hey</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w</w:t>
      </w:r>
      <w:r w:rsidRPr="00B576DF">
        <w:rPr>
          <w:rFonts w:ascii="Candara" w:eastAsia="Calibri" w:hAnsi="Candara" w:cstheme="minorHAnsi"/>
          <w:spacing w:val="-3"/>
          <w:sz w:val="24"/>
          <w:szCs w:val="24"/>
        </w:rPr>
        <w:t>i</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l be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dea</w:t>
      </w:r>
      <w:r w:rsidRPr="00B576DF">
        <w:rPr>
          <w:rFonts w:ascii="Candara" w:eastAsia="Calibri" w:hAnsi="Candara" w:cstheme="minorHAnsi"/>
          <w:spacing w:val="-4"/>
          <w:sz w:val="24"/>
          <w:szCs w:val="24"/>
        </w:rPr>
        <w:t>l</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w</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th</w:t>
      </w:r>
      <w:r w:rsidRPr="00B576DF">
        <w:rPr>
          <w:rFonts w:ascii="Candara" w:eastAsia="Calibri" w:hAnsi="Candara" w:cstheme="minorHAnsi"/>
          <w:spacing w:val="-3"/>
          <w:sz w:val="24"/>
          <w:szCs w:val="24"/>
        </w:rPr>
        <w:t xml:space="preserve"> i</w:t>
      </w:r>
      <w:r w:rsidRPr="00B576DF">
        <w:rPr>
          <w:rFonts w:ascii="Candara" w:eastAsia="Calibri" w:hAnsi="Candara" w:cstheme="minorHAnsi"/>
          <w:spacing w:val="2"/>
          <w:sz w:val="24"/>
          <w:szCs w:val="24"/>
        </w:rPr>
        <w:t>m</w:t>
      </w:r>
      <w:r w:rsidRPr="00B576DF">
        <w:rPr>
          <w:rFonts w:ascii="Candara" w:eastAsia="Calibri" w:hAnsi="Candara" w:cstheme="minorHAnsi"/>
          <w:spacing w:val="-3"/>
          <w:sz w:val="24"/>
          <w:szCs w:val="24"/>
        </w:rPr>
        <w:t>m</w:t>
      </w:r>
      <w:r w:rsidRPr="00B576DF">
        <w:rPr>
          <w:rFonts w:ascii="Candara" w:eastAsia="Calibri" w:hAnsi="Candara" w:cstheme="minorHAnsi"/>
          <w:sz w:val="24"/>
          <w:szCs w:val="24"/>
        </w:rPr>
        <w:t>ed</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t</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y,</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pacing w:val="-1"/>
          <w:sz w:val="24"/>
          <w:szCs w:val="24"/>
        </w:rPr>
        <w:t>o</w:t>
      </w:r>
      <w:r w:rsidRPr="00B576DF">
        <w:rPr>
          <w:rFonts w:ascii="Candara" w:eastAsia="Calibri" w:hAnsi="Candara" w:cstheme="minorHAnsi"/>
          <w:spacing w:val="-3"/>
          <w:sz w:val="24"/>
          <w:szCs w:val="24"/>
        </w:rPr>
        <w:t>l</w:t>
      </w:r>
      <w:r w:rsidRPr="00B576DF">
        <w:rPr>
          <w:rFonts w:ascii="Candara" w:eastAsia="Calibri" w:hAnsi="Candara" w:cstheme="minorHAnsi"/>
          <w:spacing w:val="2"/>
          <w:sz w:val="24"/>
          <w:szCs w:val="24"/>
        </w:rPr>
        <w:t>l</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w</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ng the</w:t>
      </w:r>
      <w:r w:rsidRPr="00B576DF">
        <w:rPr>
          <w:rFonts w:ascii="Candara" w:eastAsia="Calibri" w:hAnsi="Candara" w:cstheme="minorHAnsi"/>
          <w:spacing w:val="-2"/>
          <w:sz w:val="24"/>
          <w:szCs w:val="24"/>
        </w:rPr>
        <w:t xml:space="preserve"> </w:t>
      </w:r>
      <w:r w:rsidR="00EA5ED2" w:rsidRPr="00B576DF">
        <w:rPr>
          <w:rFonts w:ascii="Candara" w:eastAsia="Calibri" w:hAnsi="Candara" w:cstheme="minorHAnsi"/>
          <w:spacing w:val="-2"/>
          <w:sz w:val="24"/>
          <w:szCs w:val="24"/>
        </w:rPr>
        <w:t xml:space="preserve">Wribbenhall School </w:t>
      </w:r>
      <w:r w:rsidR="006620AC" w:rsidRPr="00B576DF">
        <w:rPr>
          <w:rFonts w:ascii="Candara" w:eastAsia="Calibri" w:hAnsi="Candara" w:cstheme="minorHAnsi"/>
          <w:spacing w:val="-2"/>
          <w:sz w:val="24"/>
          <w:szCs w:val="24"/>
        </w:rPr>
        <w:t>Bullying</w:t>
      </w:r>
      <w:r w:rsidR="00DA5931" w:rsidRPr="00B576DF">
        <w:rPr>
          <w:rFonts w:ascii="Candara" w:eastAsia="Calibri" w:hAnsi="Candara" w:cstheme="minorHAnsi"/>
          <w:spacing w:val="-2"/>
          <w:sz w:val="24"/>
          <w:szCs w:val="24"/>
        </w:rPr>
        <w:t xml:space="preserve"> and Harassment Policy</w:t>
      </w:r>
      <w:r w:rsidRPr="00B576DF">
        <w:rPr>
          <w:rFonts w:ascii="Candara" w:eastAsia="Calibri" w:hAnsi="Candara" w:cstheme="minorHAnsi"/>
          <w:sz w:val="24"/>
          <w:szCs w:val="24"/>
        </w:rPr>
        <w:t>.</w:t>
      </w:r>
    </w:p>
    <w:p w14:paraId="1A5815A2" w14:textId="77777777" w:rsidR="00450282" w:rsidRPr="00B576DF" w:rsidRDefault="00450282" w:rsidP="00EA1AD1">
      <w:pPr>
        <w:jc w:val="both"/>
        <w:rPr>
          <w:rFonts w:ascii="Candara" w:hAnsi="Candara" w:cstheme="minorHAnsi"/>
          <w:sz w:val="24"/>
          <w:szCs w:val="24"/>
        </w:rPr>
      </w:pPr>
    </w:p>
    <w:p w14:paraId="4042A405" w14:textId="77777777" w:rsidR="00450282" w:rsidRPr="00B576DF" w:rsidRDefault="00D22EC6" w:rsidP="00EA1AD1">
      <w:pPr>
        <w:jc w:val="both"/>
        <w:rPr>
          <w:rFonts w:ascii="Candara" w:eastAsia="Calibri" w:hAnsi="Candara" w:cstheme="minorHAnsi"/>
          <w:sz w:val="24"/>
          <w:szCs w:val="24"/>
        </w:rPr>
      </w:pPr>
      <w:r w:rsidRPr="00B576DF">
        <w:rPr>
          <w:rFonts w:ascii="Candara" w:eastAsia="Calibri" w:hAnsi="Candara" w:cstheme="minorHAnsi"/>
          <w:b/>
          <w:spacing w:val="-2"/>
          <w:sz w:val="24"/>
          <w:szCs w:val="24"/>
        </w:rPr>
        <w:t>A</w:t>
      </w:r>
      <w:r w:rsidRPr="00B576DF">
        <w:rPr>
          <w:rFonts w:ascii="Candara" w:eastAsia="Calibri" w:hAnsi="Candara" w:cstheme="minorHAnsi"/>
          <w:b/>
          <w:spacing w:val="2"/>
          <w:sz w:val="24"/>
          <w:szCs w:val="24"/>
        </w:rPr>
        <w:t>nt</w:t>
      </w:r>
      <w:r w:rsidRPr="00B576DF">
        <w:rPr>
          <w:rFonts w:ascii="Candara" w:eastAsia="Calibri" w:hAnsi="Candara" w:cstheme="minorHAnsi"/>
          <w:b/>
          <w:spacing w:val="-1"/>
          <w:sz w:val="24"/>
          <w:szCs w:val="24"/>
        </w:rPr>
        <w:t>i</w:t>
      </w:r>
      <w:r w:rsidRPr="00B576DF">
        <w:rPr>
          <w:rFonts w:ascii="Candara" w:eastAsia="Calibri" w:hAnsi="Candara" w:cstheme="minorHAnsi"/>
          <w:b/>
          <w:spacing w:val="-4"/>
          <w:sz w:val="24"/>
          <w:szCs w:val="24"/>
        </w:rPr>
        <w:t>-</w:t>
      </w:r>
      <w:r w:rsidRPr="00B576DF">
        <w:rPr>
          <w:rFonts w:ascii="Candara" w:eastAsia="Calibri" w:hAnsi="Candara" w:cstheme="minorHAnsi"/>
          <w:b/>
          <w:spacing w:val="2"/>
          <w:sz w:val="24"/>
          <w:szCs w:val="24"/>
        </w:rPr>
        <w:t>Bu</w:t>
      </w:r>
      <w:r w:rsidRPr="00B576DF">
        <w:rPr>
          <w:rFonts w:ascii="Candara" w:eastAsia="Calibri" w:hAnsi="Candara" w:cstheme="minorHAnsi"/>
          <w:b/>
          <w:spacing w:val="-2"/>
          <w:sz w:val="24"/>
          <w:szCs w:val="24"/>
        </w:rPr>
        <w:t>ll</w:t>
      </w:r>
      <w:r w:rsidRPr="00B576DF">
        <w:rPr>
          <w:rFonts w:ascii="Candara" w:eastAsia="Calibri" w:hAnsi="Candara" w:cstheme="minorHAnsi"/>
          <w:b/>
          <w:sz w:val="24"/>
          <w:szCs w:val="24"/>
        </w:rPr>
        <w:t>y</w:t>
      </w:r>
      <w:r w:rsidRPr="00B576DF">
        <w:rPr>
          <w:rFonts w:ascii="Candara" w:eastAsia="Calibri" w:hAnsi="Candara" w:cstheme="minorHAnsi"/>
          <w:b/>
          <w:spacing w:val="-1"/>
          <w:sz w:val="24"/>
          <w:szCs w:val="24"/>
        </w:rPr>
        <w:t>i</w:t>
      </w:r>
      <w:r w:rsidRPr="00B576DF">
        <w:rPr>
          <w:rFonts w:ascii="Candara" w:eastAsia="Calibri" w:hAnsi="Candara" w:cstheme="minorHAnsi"/>
          <w:b/>
          <w:spacing w:val="-3"/>
          <w:sz w:val="24"/>
          <w:szCs w:val="24"/>
        </w:rPr>
        <w:t>n</w:t>
      </w:r>
      <w:r w:rsidRPr="00B576DF">
        <w:rPr>
          <w:rFonts w:ascii="Candara" w:eastAsia="Calibri" w:hAnsi="Candara" w:cstheme="minorHAnsi"/>
          <w:b/>
          <w:sz w:val="24"/>
          <w:szCs w:val="24"/>
        </w:rPr>
        <w:t>g</w:t>
      </w:r>
      <w:r w:rsidRPr="00B576DF">
        <w:rPr>
          <w:rFonts w:ascii="Candara" w:eastAsia="Calibri" w:hAnsi="Candara" w:cstheme="minorHAnsi"/>
          <w:b/>
          <w:spacing w:val="-1"/>
          <w:sz w:val="24"/>
          <w:szCs w:val="24"/>
        </w:rPr>
        <w:t xml:space="preserve"> </w:t>
      </w:r>
      <w:r w:rsidRPr="00B576DF">
        <w:rPr>
          <w:rFonts w:ascii="Candara" w:eastAsia="Calibri" w:hAnsi="Candara" w:cstheme="minorHAnsi"/>
          <w:b/>
          <w:sz w:val="24"/>
          <w:szCs w:val="24"/>
        </w:rPr>
        <w:t>W</w:t>
      </w:r>
      <w:r w:rsidRPr="00B576DF">
        <w:rPr>
          <w:rFonts w:ascii="Candara" w:eastAsia="Calibri" w:hAnsi="Candara" w:cstheme="minorHAnsi"/>
          <w:b/>
          <w:spacing w:val="-1"/>
          <w:sz w:val="24"/>
          <w:szCs w:val="24"/>
        </w:rPr>
        <w:t>ee</w:t>
      </w:r>
      <w:r w:rsidRPr="00B576DF">
        <w:rPr>
          <w:rFonts w:ascii="Candara" w:eastAsia="Calibri" w:hAnsi="Candara" w:cstheme="minorHAnsi"/>
          <w:b/>
          <w:sz w:val="24"/>
          <w:szCs w:val="24"/>
        </w:rPr>
        <w:t>k</w:t>
      </w:r>
      <w:r w:rsidRPr="00B576DF">
        <w:rPr>
          <w:rFonts w:ascii="Candara" w:eastAsia="Calibri" w:hAnsi="Candara" w:cstheme="minorHAnsi"/>
          <w:b/>
          <w:spacing w:val="3"/>
          <w:sz w:val="24"/>
          <w:szCs w:val="24"/>
        </w:rPr>
        <w:t xml:space="preserve"> </w:t>
      </w:r>
      <w:r w:rsidRPr="00B576DF">
        <w:rPr>
          <w:rFonts w:ascii="Candara" w:eastAsia="Calibri" w:hAnsi="Candara" w:cstheme="minorHAnsi"/>
          <w:b/>
          <w:spacing w:val="-5"/>
          <w:sz w:val="24"/>
          <w:szCs w:val="24"/>
        </w:rPr>
        <w:t>(</w:t>
      </w:r>
      <w:r w:rsidRPr="00B576DF">
        <w:rPr>
          <w:rFonts w:ascii="Candara" w:eastAsia="Calibri" w:hAnsi="Candara" w:cstheme="minorHAnsi"/>
          <w:b/>
          <w:spacing w:val="3"/>
          <w:sz w:val="24"/>
          <w:szCs w:val="24"/>
        </w:rPr>
        <w:t>N</w:t>
      </w:r>
      <w:r w:rsidRPr="00B576DF">
        <w:rPr>
          <w:rFonts w:ascii="Candara" w:eastAsia="Calibri" w:hAnsi="Candara" w:cstheme="minorHAnsi"/>
          <w:b/>
          <w:spacing w:val="-3"/>
          <w:sz w:val="24"/>
          <w:szCs w:val="24"/>
        </w:rPr>
        <w:t>o</w:t>
      </w:r>
      <w:r w:rsidRPr="00B576DF">
        <w:rPr>
          <w:rFonts w:ascii="Candara" w:eastAsia="Calibri" w:hAnsi="Candara" w:cstheme="minorHAnsi"/>
          <w:b/>
          <w:sz w:val="24"/>
          <w:szCs w:val="24"/>
        </w:rPr>
        <w:t>v</w:t>
      </w:r>
      <w:r w:rsidRPr="00B576DF">
        <w:rPr>
          <w:rFonts w:ascii="Candara" w:eastAsia="Calibri" w:hAnsi="Candara" w:cstheme="minorHAnsi"/>
          <w:b/>
          <w:spacing w:val="-1"/>
          <w:sz w:val="24"/>
          <w:szCs w:val="24"/>
        </w:rPr>
        <w:t>em</w:t>
      </w:r>
      <w:r w:rsidRPr="00B576DF">
        <w:rPr>
          <w:rFonts w:ascii="Candara" w:eastAsia="Calibri" w:hAnsi="Candara" w:cstheme="minorHAnsi"/>
          <w:b/>
          <w:spacing w:val="2"/>
          <w:sz w:val="24"/>
          <w:szCs w:val="24"/>
        </w:rPr>
        <w:t>b</w:t>
      </w:r>
      <w:r w:rsidRPr="00B576DF">
        <w:rPr>
          <w:rFonts w:ascii="Candara" w:eastAsia="Calibri" w:hAnsi="Candara" w:cstheme="minorHAnsi"/>
          <w:b/>
          <w:spacing w:val="-6"/>
          <w:sz w:val="24"/>
          <w:szCs w:val="24"/>
        </w:rPr>
        <w:t>e</w:t>
      </w:r>
      <w:r w:rsidRPr="00B576DF">
        <w:rPr>
          <w:rFonts w:ascii="Candara" w:eastAsia="Calibri" w:hAnsi="Candara" w:cstheme="minorHAnsi"/>
          <w:b/>
          <w:sz w:val="24"/>
          <w:szCs w:val="24"/>
        </w:rPr>
        <w:t>r)</w:t>
      </w:r>
    </w:p>
    <w:p w14:paraId="579B282F" w14:textId="41434590" w:rsidR="00450282" w:rsidRPr="00B576DF" w:rsidRDefault="00CD7510" w:rsidP="00EA1AD1">
      <w:pPr>
        <w:ind w:right="131"/>
        <w:jc w:val="both"/>
        <w:rPr>
          <w:rFonts w:ascii="Candara" w:eastAsia="Calibri" w:hAnsi="Candara" w:cstheme="minorHAnsi"/>
          <w:sz w:val="24"/>
          <w:szCs w:val="24"/>
        </w:rPr>
      </w:pPr>
      <w:r w:rsidRPr="00B576DF">
        <w:rPr>
          <w:rFonts w:ascii="Candara" w:eastAsia="Calibri" w:hAnsi="Candara" w:cstheme="minorHAnsi"/>
          <w:spacing w:val="1"/>
          <w:sz w:val="24"/>
          <w:szCs w:val="24"/>
        </w:rPr>
        <w:t>Wribbenhall</w:t>
      </w:r>
      <w:r w:rsidR="00D22EC6" w:rsidRPr="00B576DF">
        <w:rPr>
          <w:rFonts w:ascii="Candara" w:eastAsia="Calibri" w:hAnsi="Candara" w:cstheme="minorHAnsi"/>
          <w:spacing w:val="-2"/>
          <w:sz w:val="24"/>
          <w:szCs w:val="24"/>
        </w:rPr>
        <w:t xml:space="preserve"> S</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z w:val="24"/>
          <w:szCs w:val="24"/>
        </w:rPr>
        <w:t>h</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6"/>
          <w:sz w:val="24"/>
          <w:szCs w:val="24"/>
        </w:rPr>
        <w:t>o</w:t>
      </w:r>
      <w:r w:rsidR="00D22EC6" w:rsidRPr="00B576DF">
        <w:rPr>
          <w:rFonts w:ascii="Candara" w:eastAsia="Calibri" w:hAnsi="Candara" w:cstheme="minorHAnsi"/>
          <w:sz w:val="24"/>
          <w:szCs w:val="24"/>
        </w:rPr>
        <w:t>l</w:t>
      </w:r>
      <w:r w:rsidR="00D22EC6" w:rsidRPr="00B576DF">
        <w:rPr>
          <w:rFonts w:ascii="Candara" w:eastAsia="Calibri" w:hAnsi="Candara" w:cstheme="minorHAnsi"/>
          <w:spacing w:val="8"/>
          <w:sz w:val="24"/>
          <w:szCs w:val="24"/>
        </w:rPr>
        <w:t xml:space="preserve"> </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6"/>
          <w:sz w:val="24"/>
          <w:szCs w:val="24"/>
        </w:rPr>
        <w:t>a</w:t>
      </w:r>
      <w:r w:rsidR="00D22EC6" w:rsidRPr="00B576DF">
        <w:rPr>
          <w:rFonts w:ascii="Candara" w:eastAsia="Calibri" w:hAnsi="Candara" w:cstheme="minorHAnsi"/>
          <w:sz w:val="24"/>
          <w:szCs w:val="24"/>
        </w:rPr>
        <w:t>kes</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p</w:t>
      </w:r>
      <w:r w:rsidR="00D22EC6" w:rsidRPr="00B576DF">
        <w:rPr>
          <w:rFonts w:ascii="Candara" w:eastAsia="Calibri" w:hAnsi="Candara" w:cstheme="minorHAnsi"/>
          <w:spacing w:val="-6"/>
          <w:sz w:val="24"/>
          <w:szCs w:val="24"/>
        </w:rPr>
        <w:t>a</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the</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1"/>
          <w:sz w:val="24"/>
          <w:szCs w:val="24"/>
        </w:rPr>
        <w:t>a</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6"/>
          <w:sz w:val="24"/>
          <w:szCs w:val="24"/>
        </w:rPr>
        <w:t>a</w:t>
      </w:r>
      <w:r w:rsidR="00D22EC6" w:rsidRPr="00B576DF">
        <w:rPr>
          <w:rFonts w:ascii="Candara" w:eastAsia="Calibri" w:hAnsi="Candara" w:cstheme="minorHAnsi"/>
          <w:sz w:val="24"/>
          <w:szCs w:val="24"/>
        </w:rPr>
        <w:t>l</w:t>
      </w:r>
      <w:r w:rsidR="00D22EC6" w:rsidRPr="00B576DF">
        <w:rPr>
          <w:rFonts w:ascii="Candara" w:eastAsia="Calibri" w:hAnsi="Candara" w:cstheme="minorHAnsi"/>
          <w:spacing w:val="6"/>
          <w:sz w:val="24"/>
          <w:szCs w:val="24"/>
        </w:rPr>
        <w:t xml:space="preserve"> </w:t>
      </w:r>
      <w:r w:rsidR="00D22EC6" w:rsidRPr="00B576DF">
        <w:rPr>
          <w:rFonts w:ascii="Candara" w:eastAsia="Calibri" w:hAnsi="Candara" w:cstheme="minorHAnsi"/>
          <w:spacing w:val="-5"/>
          <w:sz w:val="24"/>
          <w:szCs w:val="24"/>
        </w:rPr>
        <w:t>a</w:t>
      </w:r>
      <w:r w:rsidR="00D22EC6" w:rsidRPr="00B576DF">
        <w:rPr>
          <w:rFonts w:ascii="Candara" w:eastAsia="Calibri" w:hAnsi="Candara" w:cstheme="minorHAnsi"/>
          <w:sz w:val="24"/>
          <w:szCs w:val="24"/>
        </w:rPr>
        <w:t>nt</w:t>
      </w:r>
      <w:r w:rsidR="00D22EC6" w:rsidRPr="00B576DF">
        <w:rPr>
          <w:rFonts w:ascii="Candara" w:eastAsia="Calibri" w:hAnsi="Candara" w:cstheme="minorHAnsi"/>
          <w:spacing w:val="4"/>
          <w:sz w:val="24"/>
          <w:szCs w:val="24"/>
        </w:rPr>
        <w:t>i</w:t>
      </w:r>
      <w:r w:rsidR="00D22EC6" w:rsidRPr="00B576DF">
        <w:rPr>
          <w:rFonts w:ascii="Candara" w:eastAsia="Calibri" w:hAnsi="Candara" w:cstheme="minorHAnsi"/>
          <w:spacing w:val="1"/>
          <w:sz w:val="24"/>
          <w:szCs w:val="24"/>
        </w:rPr>
        <w:t>-</w:t>
      </w:r>
      <w:r w:rsidR="00D22EC6" w:rsidRPr="00B576DF">
        <w:rPr>
          <w:rFonts w:ascii="Candara" w:eastAsia="Calibri" w:hAnsi="Candara" w:cstheme="minorHAnsi"/>
          <w:sz w:val="24"/>
          <w:szCs w:val="24"/>
        </w:rPr>
        <w:t>b</w:t>
      </w:r>
      <w:r w:rsidR="00D22EC6" w:rsidRPr="00B576DF">
        <w:rPr>
          <w:rFonts w:ascii="Candara" w:eastAsia="Calibri" w:hAnsi="Candara" w:cstheme="minorHAnsi"/>
          <w:spacing w:val="-5"/>
          <w:sz w:val="24"/>
          <w:szCs w:val="24"/>
        </w:rPr>
        <w:t>u</w:t>
      </w:r>
      <w:r w:rsidR="00D22EC6" w:rsidRPr="00B576DF">
        <w:rPr>
          <w:rFonts w:ascii="Candara" w:eastAsia="Calibri" w:hAnsi="Candara" w:cstheme="minorHAnsi"/>
          <w:spacing w:val="2"/>
          <w:sz w:val="24"/>
          <w:szCs w:val="24"/>
        </w:rPr>
        <w:t>ll</w:t>
      </w:r>
      <w:r w:rsidR="00D22EC6" w:rsidRPr="00B576DF">
        <w:rPr>
          <w:rFonts w:ascii="Candara" w:eastAsia="Calibri" w:hAnsi="Candara" w:cstheme="minorHAnsi"/>
          <w:spacing w:val="-5"/>
          <w:sz w:val="24"/>
          <w:szCs w:val="24"/>
        </w:rPr>
        <w:t>y</w:t>
      </w:r>
      <w:r w:rsidR="00D22EC6" w:rsidRPr="00B576DF">
        <w:rPr>
          <w:rFonts w:ascii="Candara" w:eastAsia="Calibri" w:hAnsi="Candara" w:cstheme="minorHAnsi"/>
          <w:spacing w:val="-3"/>
          <w:sz w:val="24"/>
          <w:szCs w:val="24"/>
        </w:rPr>
        <w:t>i</w:t>
      </w:r>
      <w:r w:rsidR="00D22EC6" w:rsidRPr="00B576DF">
        <w:rPr>
          <w:rFonts w:ascii="Candara" w:eastAsia="Calibri" w:hAnsi="Candara" w:cstheme="minorHAnsi"/>
          <w:sz w:val="24"/>
          <w:szCs w:val="24"/>
        </w:rPr>
        <w:t>ng</w:t>
      </w:r>
      <w:r w:rsidR="00D22EC6" w:rsidRPr="00B576DF">
        <w:rPr>
          <w:rFonts w:ascii="Candara" w:eastAsia="Calibri" w:hAnsi="Candara" w:cstheme="minorHAnsi"/>
          <w:spacing w:val="4"/>
          <w:sz w:val="24"/>
          <w:szCs w:val="24"/>
        </w:rPr>
        <w:t xml:space="preserve"> </w:t>
      </w:r>
      <w:r w:rsidR="00D22EC6" w:rsidRPr="00B576DF">
        <w:rPr>
          <w:rFonts w:ascii="Candara" w:eastAsia="Calibri" w:hAnsi="Candara" w:cstheme="minorHAnsi"/>
          <w:spacing w:val="-5"/>
          <w:sz w:val="24"/>
          <w:szCs w:val="24"/>
        </w:rPr>
        <w:t>w</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1"/>
          <w:sz w:val="24"/>
          <w:szCs w:val="24"/>
        </w:rPr>
        <w:t>e</w:t>
      </w:r>
      <w:r w:rsidR="00D22EC6" w:rsidRPr="00B576DF">
        <w:rPr>
          <w:rFonts w:ascii="Candara" w:eastAsia="Calibri" w:hAnsi="Candara" w:cstheme="minorHAnsi"/>
          <w:sz w:val="24"/>
          <w:szCs w:val="24"/>
        </w:rPr>
        <w:t>k.</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pacing w:val="-2"/>
          <w:sz w:val="24"/>
          <w:szCs w:val="24"/>
        </w:rPr>
        <w:t>T</w:t>
      </w:r>
      <w:r w:rsidR="00D22EC6" w:rsidRPr="00B576DF">
        <w:rPr>
          <w:rFonts w:ascii="Candara" w:eastAsia="Calibri" w:hAnsi="Candara" w:cstheme="minorHAnsi"/>
          <w:sz w:val="24"/>
          <w:szCs w:val="24"/>
        </w:rPr>
        <w:t>h</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z w:val="24"/>
          <w:szCs w:val="24"/>
        </w:rPr>
        <w:t>s</w:t>
      </w:r>
      <w:r w:rsidR="00D22EC6" w:rsidRPr="00B576DF">
        <w:rPr>
          <w:rFonts w:ascii="Candara" w:eastAsia="Calibri" w:hAnsi="Candara" w:cstheme="minorHAnsi"/>
          <w:spacing w:val="-4"/>
          <w:sz w:val="24"/>
          <w:szCs w:val="24"/>
        </w:rPr>
        <w:t xml:space="preserve"> </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s</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d</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5"/>
          <w:sz w:val="24"/>
          <w:szCs w:val="24"/>
        </w:rPr>
        <w:t>n</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5"/>
          <w:sz w:val="24"/>
          <w:szCs w:val="24"/>
        </w:rPr>
        <w:t>t</w:t>
      </w:r>
      <w:r w:rsidR="00D22EC6" w:rsidRPr="00B576DF">
        <w:rPr>
          <w:rFonts w:ascii="Candara" w:eastAsia="Calibri" w:hAnsi="Candara" w:cstheme="minorHAnsi"/>
          <w:sz w:val="24"/>
          <w:szCs w:val="24"/>
        </w:rPr>
        <w:t>h</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5"/>
          <w:sz w:val="24"/>
          <w:szCs w:val="24"/>
        </w:rPr>
        <w:t>u</w:t>
      </w:r>
      <w:r w:rsidR="00D22EC6" w:rsidRPr="00B576DF">
        <w:rPr>
          <w:rFonts w:ascii="Candara" w:eastAsia="Calibri" w:hAnsi="Candara" w:cstheme="minorHAnsi"/>
          <w:spacing w:val="1"/>
          <w:sz w:val="24"/>
          <w:szCs w:val="24"/>
        </w:rPr>
        <w:t>g</w:t>
      </w:r>
      <w:r w:rsidR="00D22EC6" w:rsidRPr="00B576DF">
        <w:rPr>
          <w:rFonts w:ascii="Candara" w:eastAsia="Calibri" w:hAnsi="Candara" w:cstheme="minorHAnsi"/>
          <w:sz w:val="24"/>
          <w:szCs w:val="24"/>
        </w:rPr>
        <w:t>h</w:t>
      </w:r>
      <w:r w:rsidR="00D22EC6" w:rsidRPr="00B576DF">
        <w:rPr>
          <w:rFonts w:ascii="Candara" w:eastAsia="Calibri" w:hAnsi="Candara" w:cstheme="minorHAnsi"/>
          <w:spacing w:val="7"/>
          <w:sz w:val="24"/>
          <w:szCs w:val="24"/>
        </w:rPr>
        <w:t xml:space="preserve"> </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5"/>
          <w:sz w:val="24"/>
          <w:szCs w:val="24"/>
        </w:rPr>
        <w:t>u</w:t>
      </w:r>
      <w:r w:rsidR="00D22EC6" w:rsidRPr="00B576DF">
        <w:rPr>
          <w:rFonts w:ascii="Candara" w:eastAsia="Calibri" w:hAnsi="Candara" w:cstheme="minorHAnsi"/>
          <w:sz w:val="24"/>
          <w:szCs w:val="24"/>
        </w:rPr>
        <w:t>r</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pacing w:val="2"/>
          <w:sz w:val="24"/>
          <w:szCs w:val="24"/>
        </w:rPr>
        <w:t>l</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3"/>
          <w:sz w:val="24"/>
          <w:szCs w:val="24"/>
        </w:rPr>
        <w:t>s</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6"/>
          <w:sz w:val="24"/>
          <w:szCs w:val="24"/>
        </w:rPr>
        <w:t>o</w:t>
      </w:r>
      <w:r w:rsidR="00D22EC6" w:rsidRPr="00B576DF">
        <w:rPr>
          <w:rFonts w:ascii="Candara" w:eastAsia="Calibri" w:hAnsi="Candara" w:cstheme="minorHAnsi"/>
          <w:sz w:val="24"/>
          <w:szCs w:val="24"/>
        </w:rPr>
        <w:t>m</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w</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 xml:space="preserve">k, </w:t>
      </w:r>
      <w:r w:rsidR="00543B3E">
        <w:rPr>
          <w:rFonts w:ascii="Candara" w:eastAsia="Calibri" w:hAnsi="Candara" w:cstheme="minorHAnsi"/>
          <w:sz w:val="24"/>
          <w:szCs w:val="24"/>
        </w:rPr>
        <w:t>group discussions</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1"/>
          <w:sz w:val="24"/>
          <w:szCs w:val="24"/>
        </w:rPr>
        <w:t>n</w:t>
      </w:r>
      <w:r w:rsidR="00D22EC6" w:rsidRPr="00B576DF">
        <w:rPr>
          <w:rFonts w:ascii="Candara" w:eastAsia="Calibri" w:hAnsi="Candara" w:cstheme="minorHAnsi"/>
          <w:sz w:val="24"/>
          <w:szCs w:val="24"/>
        </w:rPr>
        <w:t>d</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d</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pacing w:val="-4"/>
          <w:sz w:val="24"/>
          <w:szCs w:val="24"/>
        </w:rPr>
        <w:t>c</w:t>
      </w:r>
      <w:r w:rsidR="00D22EC6" w:rsidRPr="00B576DF">
        <w:rPr>
          <w:rFonts w:ascii="Candara" w:eastAsia="Calibri" w:hAnsi="Candara" w:cstheme="minorHAnsi"/>
          <w:sz w:val="24"/>
          <w:szCs w:val="24"/>
        </w:rPr>
        <w:t>u</w:t>
      </w:r>
      <w:r w:rsidR="00D22EC6" w:rsidRPr="00B576DF">
        <w:rPr>
          <w:rFonts w:ascii="Candara" w:eastAsia="Calibri" w:hAnsi="Candara" w:cstheme="minorHAnsi"/>
          <w:spacing w:val="-2"/>
          <w:sz w:val="24"/>
          <w:szCs w:val="24"/>
        </w:rPr>
        <w:t>ss</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pacing w:val="-1"/>
          <w:sz w:val="24"/>
          <w:szCs w:val="24"/>
        </w:rPr>
        <w:t>/</w:t>
      </w:r>
      <w:r w:rsidR="00D22EC6" w:rsidRPr="00B576DF">
        <w:rPr>
          <w:rFonts w:ascii="Candara" w:eastAsia="Calibri" w:hAnsi="Candara" w:cstheme="minorHAnsi"/>
          <w:sz w:val="24"/>
          <w:szCs w:val="24"/>
        </w:rPr>
        <w:t>deb</w:t>
      </w:r>
      <w:r w:rsidR="00D22EC6" w:rsidRPr="00B576DF">
        <w:rPr>
          <w:rFonts w:ascii="Candara" w:eastAsia="Calibri" w:hAnsi="Candara" w:cstheme="minorHAnsi"/>
          <w:spacing w:val="-1"/>
          <w:sz w:val="24"/>
          <w:szCs w:val="24"/>
        </w:rPr>
        <w:t>a</w:t>
      </w:r>
      <w:r w:rsidR="00D22EC6" w:rsidRPr="00B576DF">
        <w:rPr>
          <w:rFonts w:ascii="Candara" w:eastAsia="Calibri" w:hAnsi="Candara" w:cstheme="minorHAnsi"/>
          <w:sz w:val="24"/>
          <w:szCs w:val="24"/>
        </w:rPr>
        <w:t>tes</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1"/>
          <w:w w:val="101"/>
          <w:sz w:val="24"/>
          <w:szCs w:val="24"/>
        </w:rPr>
        <w:t>c</w:t>
      </w:r>
      <w:r w:rsidR="00D22EC6" w:rsidRPr="00B576DF">
        <w:rPr>
          <w:rFonts w:ascii="Candara" w:eastAsia="Calibri" w:hAnsi="Candara" w:cstheme="minorHAnsi"/>
          <w:spacing w:val="2"/>
          <w:w w:val="101"/>
          <w:sz w:val="24"/>
          <w:szCs w:val="24"/>
        </w:rPr>
        <w:t>l</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3"/>
          <w:sz w:val="24"/>
          <w:szCs w:val="24"/>
        </w:rPr>
        <w:t>s</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6"/>
          <w:sz w:val="24"/>
          <w:szCs w:val="24"/>
        </w:rPr>
        <w:t>o</w:t>
      </w:r>
      <w:r w:rsidR="00D22EC6" w:rsidRPr="00B576DF">
        <w:rPr>
          <w:rFonts w:ascii="Candara" w:eastAsia="Calibri" w:hAnsi="Candara" w:cstheme="minorHAnsi"/>
          <w:spacing w:val="2"/>
          <w:sz w:val="24"/>
          <w:szCs w:val="24"/>
        </w:rPr>
        <w:t>m</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w:t>
      </w:r>
    </w:p>
    <w:p w14:paraId="76618124" w14:textId="77777777" w:rsidR="00450282" w:rsidRPr="00B576DF" w:rsidRDefault="00450282" w:rsidP="00EA1AD1">
      <w:pPr>
        <w:jc w:val="both"/>
        <w:rPr>
          <w:rFonts w:ascii="Candara" w:hAnsi="Candara" w:cstheme="minorHAnsi"/>
          <w:sz w:val="24"/>
          <w:szCs w:val="24"/>
        </w:rPr>
      </w:pPr>
    </w:p>
    <w:p w14:paraId="7893855D" w14:textId="20DCFBD5" w:rsidR="00450282" w:rsidRPr="00B576DF" w:rsidRDefault="00D22EC6" w:rsidP="00EA1AD1">
      <w:pPr>
        <w:ind w:right="108"/>
        <w:jc w:val="both"/>
        <w:rPr>
          <w:rFonts w:ascii="Candara" w:eastAsia="Calibri" w:hAnsi="Candara" w:cstheme="minorHAnsi"/>
          <w:sz w:val="24"/>
          <w:szCs w:val="24"/>
        </w:rPr>
      </w:pPr>
      <w:r w:rsidRPr="00B576DF">
        <w:rPr>
          <w:rFonts w:ascii="Candara" w:eastAsia="Calibri" w:hAnsi="Candara" w:cstheme="minorHAnsi"/>
          <w:b/>
          <w:sz w:val="24"/>
          <w:szCs w:val="24"/>
        </w:rPr>
        <w:t>W</w:t>
      </w:r>
      <w:r w:rsidRPr="00B576DF">
        <w:rPr>
          <w:rFonts w:ascii="Candara" w:eastAsia="Calibri" w:hAnsi="Candara" w:cstheme="minorHAnsi"/>
          <w:b/>
          <w:spacing w:val="2"/>
          <w:sz w:val="24"/>
          <w:szCs w:val="24"/>
        </w:rPr>
        <w:t>h</w:t>
      </w:r>
      <w:r w:rsidRPr="00B576DF">
        <w:rPr>
          <w:rFonts w:ascii="Candara" w:eastAsia="Calibri" w:hAnsi="Candara" w:cstheme="minorHAnsi"/>
          <w:b/>
          <w:spacing w:val="-6"/>
          <w:sz w:val="24"/>
          <w:szCs w:val="24"/>
        </w:rPr>
        <w:t>e</w:t>
      </w:r>
      <w:r w:rsidRPr="00B576DF">
        <w:rPr>
          <w:rFonts w:ascii="Candara" w:eastAsia="Calibri" w:hAnsi="Candara" w:cstheme="minorHAnsi"/>
          <w:b/>
          <w:sz w:val="24"/>
          <w:szCs w:val="24"/>
        </w:rPr>
        <w:t xml:space="preserve">n </w:t>
      </w:r>
      <w:r w:rsidRPr="00B576DF">
        <w:rPr>
          <w:rFonts w:ascii="Candara" w:eastAsia="Calibri" w:hAnsi="Candara" w:cstheme="minorHAnsi"/>
          <w:b/>
          <w:spacing w:val="1"/>
          <w:sz w:val="24"/>
          <w:szCs w:val="24"/>
        </w:rPr>
        <w:t>T</w:t>
      </w:r>
      <w:r w:rsidRPr="00B576DF">
        <w:rPr>
          <w:rFonts w:ascii="Candara" w:eastAsia="Calibri" w:hAnsi="Candara" w:cstheme="minorHAnsi"/>
          <w:b/>
          <w:spacing w:val="2"/>
          <w:sz w:val="24"/>
          <w:szCs w:val="24"/>
        </w:rPr>
        <w:t>h</w:t>
      </w:r>
      <w:r w:rsidRPr="00B576DF">
        <w:rPr>
          <w:rFonts w:ascii="Candara" w:eastAsia="Calibri" w:hAnsi="Candara" w:cstheme="minorHAnsi"/>
          <w:b/>
          <w:spacing w:val="-6"/>
          <w:sz w:val="24"/>
          <w:szCs w:val="24"/>
        </w:rPr>
        <w:t>i</w:t>
      </w:r>
      <w:r w:rsidRPr="00B576DF">
        <w:rPr>
          <w:rFonts w:ascii="Candara" w:eastAsia="Calibri" w:hAnsi="Candara" w:cstheme="minorHAnsi"/>
          <w:b/>
          <w:spacing w:val="2"/>
          <w:sz w:val="24"/>
          <w:szCs w:val="24"/>
        </w:rPr>
        <w:t>n</w:t>
      </w:r>
      <w:r w:rsidRPr="00B576DF">
        <w:rPr>
          <w:rFonts w:ascii="Candara" w:eastAsia="Calibri" w:hAnsi="Candara" w:cstheme="minorHAnsi"/>
          <w:b/>
          <w:sz w:val="24"/>
          <w:szCs w:val="24"/>
        </w:rPr>
        <w:t xml:space="preserve">gs </w:t>
      </w:r>
      <w:r w:rsidRPr="00B576DF">
        <w:rPr>
          <w:rFonts w:ascii="Candara" w:eastAsia="Calibri" w:hAnsi="Candara" w:cstheme="minorHAnsi"/>
          <w:b/>
          <w:spacing w:val="-4"/>
          <w:sz w:val="24"/>
          <w:szCs w:val="24"/>
        </w:rPr>
        <w:t>G</w:t>
      </w:r>
      <w:r w:rsidR="00390DE8" w:rsidRPr="00B576DF">
        <w:rPr>
          <w:rFonts w:ascii="Candara" w:eastAsia="Calibri" w:hAnsi="Candara" w:cstheme="minorHAnsi"/>
          <w:b/>
          <w:sz w:val="24"/>
          <w:szCs w:val="24"/>
        </w:rPr>
        <w:t>o R</w:t>
      </w:r>
      <w:r w:rsidRPr="00B576DF">
        <w:rPr>
          <w:rFonts w:ascii="Candara" w:eastAsia="Calibri" w:hAnsi="Candara" w:cstheme="minorHAnsi"/>
          <w:b/>
          <w:spacing w:val="-2"/>
          <w:w w:val="101"/>
          <w:sz w:val="24"/>
          <w:szCs w:val="24"/>
        </w:rPr>
        <w:t>i</w:t>
      </w:r>
      <w:r w:rsidRPr="00B576DF">
        <w:rPr>
          <w:rFonts w:ascii="Candara" w:eastAsia="Calibri" w:hAnsi="Candara" w:cstheme="minorHAnsi"/>
          <w:b/>
          <w:spacing w:val="-4"/>
          <w:sz w:val="24"/>
          <w:szCs w:val="24"/>
        </w:rPr>
        <w:t>g</w:t>
      </w:r>
      <w:r w:rsidRPr="00B576DF">
        <w:rPr>
          <w:rFonts w:ascii="Candara" w:eastAsia="Calibri" w:hAnsi="Candara" w:cstheme="minorHAnsi"/>
          <w:b/>
          <w:spacing w:val="2"/>
          <w:sz w:val="24"/>
          <w:szCs w:val="24"/>
        </w:rPr>
        <w:t>h</w:t>
      </w:r>
      <w:r w:rsidRPr="00B576DF">
        <w:rPr>
          <w:rFonts w:ascii="Candara" w:eastAsia="Calibri" w:hAnsi="Candara" w:cstheme="minorHAnsi"/>
          <w:b/>
          <w:spacing w:val="-3"/>
          <w:sz w:val="24"/>
          <w:szCs w:val="24"/>
        </w:rPr>
        <w:t>t</w:t>
      </w:r>
      <w:r w:rsidRPr="00B576DF">
        <w:rPr>
          <w:rFonts w:ascii="Candara" w:eastAsia="Calibri" w:hAnsi="Candara" w:cstheme="minorHAnsi"/>
          <w:b/>
          <w:w w:val="101"/>
          <w:sz w:val="24"/>
          <w:szCs w:val="24"/>
        </w:rPr>
        <w:t xml:space="preserve">: </w:t>
      </w:r>
      <w:r w:rsidRPr="00B576DF">
        <w:rPr>
          <w:rFonts w:ascii="Candara" w:eastAsia="Calibri" w:hAnsi="Candara" w:cstheme="minorHAnsi"/>
          <w:b/>
          <w:spacing w:val="1"/>
          <w:sz w:val="24"/>
          <w:szCs w:val="24"/>
        </w:rPr>
        <w:t>R</w:t>
      </w:r>
      <w:r w:rsidRPr="00B576DF">
        <w:rPr>
          <w:rFonts w:ascii="Candara" w:eastAsia="Calibri" w:hAnsi="Candara" w:cstheme="minorHAnsi"/>
          <w:b/>
          <w:spacing w:val="-1"/>
          <w:sz w:val="24"/>
          <w:szCs w:val="24"/>
        </w:rPr>
        <w:t>ew</w:t>
      </w:r>
      <w:r w:rsidRPr="00B576DF">
        <w:rPr>
          <w:rFonts w:ascii="Candara" w:eastAsia="Calibri" w:hAnsi="Candara" w:cstheme="minorHAnsi"/>
          <w:b/>
          <w:spacing w:val="1"/>
          <w:sz w:val="24"/>
          <w:szCs w:val="24"/>
        </w:rPr>
        <w:t>a</w:t>
      </w:r>
      <w:r w:rsidRPr="00B576DF">
        <w:rPr>
          <w:rFonts w:ascii="Candara" w:eastAsia="Calibri" w:hAnsi="Candara" w:cstheme="minorHAnsi"/>
          <w:b/>
          <w:spacing w:val="-5"/>
          <w:sz w:val="24"/>
          <w:szCs w:val="24"/>
        </w:rPr>
        <w:t>r</w:t>
      </w:r>
      <w:r w:rsidRPr="00B576DF">
        <w:rPr>
          <w:rFonts w:ascii="Candara" w:eastAsia="Calibri" w:hAnsi="Candara" w:cstheme="minorHAnsi"/>
          <w:b/>
          <w:spacing w:val="2"/>
          <w:sz w:val="24"/>
          <w:szCs w:val="24"/>
        </w:rPr>
        <w:t>d</w:t>
      </w:r>
      <w:r w:rsidRPr="00B576DF">
        <w:rPr>
          <w:rFonts w:ascii="Candara" w:eastAsia="Calibri" w:hAnsi="Candara" w:cstheme="minorHAnsi"/>
          <w:b/>
          <w:w w:val="101"/>
          <w:sz w:val="24"/>
          <w:szCs w:val="24"/>
        </w:rPr>
        <w:t>s</w:t>
      </w:r>
    </w:p>
    <w:p w14:paraId="4E703273" w14:textId="77777777" w:rsidR="00450282" w:rsidRPr="00B576DF" w:rsidRDefault="00D22EC6" w:rsidP="00EA1AD1">
      <w:pPr>
        <w:ind w:right="305"/>
        <w:jc w:val="both"/>
        <w:rPr>
          <w:rFonts w:ascii="Candara" w:eastAsia="Calibri" w:hAnsi="Candara" w:cstheme="minorHAnsi"/>
          <w:sz w:val="24"/>
          <w:szCs w:val="24"/>
        </w:rPr>
      </w:pP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pp</w:t>
      </w:r>
      <w:r w:rsidRPr="00B576DF">
        <w:rPr>
          <w:rFonts w:ascii="Candara" w:eastAsia="Calibri" w:hAnsi="Candara" w:cstheme="minorHAnsi"/>
          <w:spacing w:val="-1"/>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tu</w:t>
      </w:r>
      <w:r w:rsidRPr="00B576DF">
        <w:rPr>
          <w:rFonts w:ascii="Candara" w:eastAsia="Calibri" w:hAnsi="Candara" w:cstheme="minorHAnsi"/>
          <w:spacing w:val="-6"/>
          <w:sz w:val="24"/>
          <w:szCs w:val="24"/>
        </w:rPr>
        <w:t>n</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es</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r</w:t>
      </w:r>
      <w:r w:rsidRPr="00B576DF">
        <w:rPr>
          <w:rFonts w:ascii="Candara" w:eastAsia="Calibri" w:hAnsi="Candara" w:cstheme="minorHAnsi"/>
          <w:sz w:val="24"/>
          <w:szCs w:val="24"/>
        </w:rPr>
        <w:t>ewa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be</w:t>
      </w:r>
      <w:r w:rsidRPr="00B576DF">
        <w:rPr>
          <w:rFonts w:ascii="Candara" w:eastAsia="Calibri" w:hAnsi="Candara" w:cstheme="minorHAnsi"/>
          <w:spacing w:val="-2"/>
          <w:sz w:val="24"/>
          <w:szCs w:val="24"/>
        </w:rPr>
        <w:t xml:space="preserve"> s</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ht</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w</w:t>
      </w:r>
      <w:r w:rsidRPr="00B576DF">
        <w:rPr>
          <w:rFonts w:ascii="Candara" w:eastAsia="Calibri" w:hAnsi="Candara" w:cstheme="minorHAnsi"/>
          <w:spacing w:val="-5"/>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ev</w:t>
      </w:r>
      <w:r w:rsidRPr="00B576DF">
        <w:rPr>
          <w:rFonts w:ascii="Candara" w:eastAsia="Calibri" w:hAnsi="Candara" w:cstheme="minorHAnsi"/>
          <w:spacing w:val="1"/>
          <w:sz w:val="24"/>
          <w:szCs w:val="24"/>
        </w:rPr>
        <w:t>e</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o</w:t>
      </w:r>
      <w:r w:rsidRPr="00B576DF">
        <w:rPr>
          <w:rFonts w:ascii="Candara" w:eastAsia="Calibri" w:hAnsi="Candara" w:cstheme="minorHAnsi"/>
          <w:spacing w:val="-2"/>
          <w:sz w:val="24"/>
          <w:szCs w:val="24"/>
        </w:rPr>
        <w:t>ss</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b</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as</w:t>
      </w:r>
      <w:r w:rsidRPr="00B576DF">
        <w:rPr>
          <w:rFonts w:ascii="Candara" w:eastAsia="Calibri" w:hAnsi="Candara" w:cstheme="minorHAnsi"/>
          <w:spacing w:val="-5"/>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eans</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en</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u</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g</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ng</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g</w:t>
      </w:r>
      <w:r w:rsidRPr="00B576DF">
        <w:rPr>
          <w:rFonts w:ascii="Candara" w:eastAsia="Calibri" w:hAnsi="Candara" w:cstheme="minorHAnsi"/>
          <w:spacing w:val="-1"/>
          <w:sz w:val="24"/>
          <w:szCs w:val="24"/>
        </w:rPr>
        <w:t>oo</w:t>
      </w:r>
      <w:r w:rsidRPr="00B576DF">
        <w:rPr>
          <w:rFonts w:ascii="Candara" w:eastAsia="Calibri" w:hAnsi="Candara" w:cstheme="minorHAnsi"/>
          <w:sz w:val="24"/>
          <w:szCs w:val="24"/>
        </w:rPr>
        <w:t>d beh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u</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 xml:space="preserve">, </w:t>
      </w:r>
      <w:r w:rsidRPr="00B576DF">
        <w:rPr>
          <w:rFonts w:ascii="Candara" w:eastAsia="Calibri" w:hAnsi="Candara" w:cstheme="minorHAnsi"/>
          <w:spacing w:val="1"/>
          <w:sz w:val="24"/>
          <w:szCs w:val="24"/>
        </w:rPr>
        <w:t>g</w:t>
      </w:r>
      <w:r w:rsidRPr="00B576DF">
        <w:rPr>
          <w:rFonts w:ascii="Candara" w:eastAsia="Calibri" w:hAnsi="Candara" w:cstheme="minorHAnsi"/>
          <w:spacing w:val="-1"/>
          <w:sz w:val="24"/>
          <w:szCs w:val="24"/>
        </w:rPr>
        <w:t>o</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w</w:t>
      </w:r>
      <w:r w:rsidRPr="00B576DF">
        <w:rPr>
          <w:rFonts w:ascii="Candara" w:eastAsia="Calibri" w:hAnsi="Candara" w:cstheme="minorHAnsi"/>
          <w:spacing w:val="-6"/>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k, h</w:t>
      </w:r>
      <w:r w:rsidRPr="00B576DF">
        <w:rPr>
          <w:rFonts w:ascii="Candara" w:eastAsia="Calibri" w:hAnsi="Candara" w:cstheme="minorHAnsi"/>
          <w:spacing w:val="-5"/>
          <w:sz w:val="24"/>
          <w:szCs w:val="24"/>
        </w:rPr>
        <w:t>e</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pf</w:t>
      </w:r>
      <w:r w:rsidRPr="00B576DF">
        <w:rPr>
          <w:rFonts w:ascii="Candara" w:eastAsia="Calibri" w:hAnsi="Candara" w:cstheme="minorHAnsi"/>
          <w:spacing w:val="-5"/>
          <w:sz w:val="24"/>
          <w:szCs w:val="24"/>
        </w:rPr>
        <w:t>u</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ne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et</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 xml:space="preserve">. </w:t>
      </w:r>
      <w:r w:rsidRPr="00B576DF">
        <w:rPr>
          <w:rFonts w:ascii="Candara" w:eastAsia="Calibri" w:hAnsi="Candara" w:cstheme="minorHAnsi"/>
          <w:spacing w:val="-4"/>
          <w:sz w:val="24"/>
          <w:szCs w:val="24"/>
        </w:rPr>
        <w:t>R</w:t>
      </w:r>
      <w:r w:rsidRPr="00B576DF">
        <w:rPr>
          <w:rFonts w:ascii="Candara" w:eastAsia="Calibri" w:hAnsi="Candara" w:cstheme="minorHAnsi"/>
          <w:sz w:val="24"/>
          <w:szCs w:val="24"/>
        </w:rPr>
        <w:t>ewa</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ds a</w:t>
      </w:r>
      <w:r w:rsidRPr="00B576DF">
        <w:rPr>
          <w:rFonts w:ascii="Candara" w:eastAsia="Calibri" w:hAnsi="Candara" w:cstheme="minorHAnsi"/>
          <w:spacing w:val="-4"/>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ut</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w:t>
      </w:r>
      <w:r w:rsidRPr="00B576DF">
        <w:rPr>
          <w:rFonts w:ascii="Candara" w:eastAsia="Calibri" w:hAnsi="Candara" w:cstheme="minorHAnsi"/>
          <w:spacing w:val="-6"/>
          <w:sz w:val="24"/>
          <w:szCs w:val="24"/>
        </w:rPr>
        <w:t>o</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T</w:t>
      </w:r>
      <w:r w:rsidRPr="00B576DF">
        <w:rPr>
          <w:rFonts w:ascii="Candara" w:eastAsia="Calibri" w:hAnsi="Candara" w:cstheme="minorHAnsi"/>
          <w:sz w:val="24"/>
          <w:szCs w:val="24"/>
        </w:rPr>
        <w:t>hey</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n</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fr</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m</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w</w:t>
      </w:r>
      <w:r w:rsidRPr="00B576DF">
        <w:rPr>
          <w:rFonts w:ascii="Candara" w:eastAsia="Calibri" w:hAnsi="Candara" w:cstheme="minorHAnsi"/>
          <w:spacing w:val="-1"/>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ds</w:t>
      </w:r>
      <w:r w:rsidRPr="00B576DF">
        <w:rPr>
          <w:rFonts w:ascii="Candara" w:eastAsia="Calibri" w:hAnsi="Candara" w:cstheme="minorHAnsi"/>
          <w:spacing w:val="-5"/>
          <w:sz w:val="24"/>
          <w:szCs w:val="24"/>
        </w:rPr>
        <w:t xml:space="preserve"> </w:t>
      </w:r>
      <w:r w:rsidRPr="00B576DF">
        <w:rPr>
          <w:rFonts w:ascii="Candara" w:eastAsia="Calibri" w:hAnsi="Candara" w:cstheme="minorHAnsi"/>
          <w:sz w:val="24"/>
          <w:szCs w:val="24"/>
        </w:rPr>
        <w:t>to the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wh</w:t>
      </w:r>
      <w:r w:rsidRPr="00B576DF">
        <w:rPr>
          <w:rFonts w:ascii="Candara" w:eastAsia="Calibri" w:hAnsi="Candara" w:cstheme="minorHAnsi"/>
          <w:spacing w:val="-6"/>
          <w:sz w:val="24"/>
          <w:szCs w:val="24"/>
        </w:rPr>
        <w:t>o</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s</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4"/>
          <w:sz w:val="24"/>
          <w:szCs w:val="24"/>
        </w:rPr>
        <w:t>g</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up</w:t>
      </w:r>
      <w:r w:rsidRPr="00B576DF">
        <w:rPr>
          <w:rFonts w:ascii="Candara" w:eastAsia="Calibri" w:hAnsi="Candara" w:cstheme="minorHAnsi"/>
          <w:spacing w:val="-3"/>
          <w:sz w:val="24"/>
          <w:szCs w:val="24"/>
        </w:rPr>
        <w:t>s</w:t>
      </w:r>
      <w:r w:rsidRPr="00B576DF">
        <w:rPr>
          <w:rFonts w:ascii="Candara" w:eastAsia="Calibri" w:hAnsi="Candara" w:cstheme="minorHAnsi"/>
          <w:sz w:val="24"/>
          <w:szCs w:val="24"/>
        </w:rPr>
        <w:t>, to</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5"/>
          <w:sz w:val="24"/>
          <w:szCs w:val="24"/>
        </w:rPr>
        <w:t>d</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du</w:t>
      </w:r>
      <w:r w:rsidRPr="00B576DF">
        <w:rPr>
          <w:rFonts w:ascii="Candara" w:eastAsia="Calibri" w:hAnsi="Candara" w:cstheme="minorHAnsi"/>
          <w:spacing w:val="-6"/>
          <w:sz w:val="24"/>
          <w:szCs w:val="24"/>
        </w:rPr>
        <w:t>a</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s</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g</w:t>
      </w:r>
      <w:r w:rsidRPr="00B576DF">
        <w:rPr>
          <w:rFonts w:ascii="Candara" w:eastAsia="Calibri" w:hAnsi="Candara" w:cstheme="minorHAnsi"/>
          <w:spacing w:val="6"/>
          <w:sz w:val="24"/>
          <w:szCs w:val="24"/>
        </w:rPr>
        <w:t>i</w:t>
      </w:r>
      <w:r w:rsidRPr="00B576DF">
        <w:rPr>
          <w:rFonts w:ascii="Candara" w:eastAsia="Calibri" w:hAnsi="Candara" w:cstheme="minorHAnsi"/>
          <w:spacing w:val="-5"/>
          <w:sz w:val="24"/>
          <w:szCs w:val="24"/>
        </w:rPr>
        <w:t>v</w:t>
      </w:r>
      <w:r w:rsidRPr="00B576DF">
        <w:rPr>
          <w:rFonts w:ascii="Candara" w:eastAsia="Calibri" w:hAnsi="Candara" w:cstheme="minorHAnsi"/>
          <w:sz w:val="24"/>
          <w:szCs w:val="24"/>
        </w:rPr>
        <w:t>en</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by</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l a</w:t>
      </w:r>
      <w:r w:rsidRPr="00B576DF">
        <w:rPr>
          <w:rFonts w:ascii="Candara" w:eastAsia="Calibri" w:hAnsi="Candara" w:cstheme="minorHAnsi"/>
          <w:spacing w:val="-1"/>
          <w:sz w:val="24"/>
          <w:szCs w:val="24"/>
        </w:rPr>
        <w:t>d</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ts</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s</w:t>
      </w:r>
      <w:r w:rsidRPr="00B576DF">
        <w:rPr>
          <w:rFonts w:ascii="Candara" w:eastAsia="Calibri" w:hAnsi="Candara" w:cstheme="minorHAnsi"/>
          <w:spacing w:val="1"/>
          <w:w w:val="10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oo</w:t>
      </w:r>
      <w:r w:rsidRPr="00B576DF">
        <w:rPr>
          <w:rFonts w:ascii="Candara" w:eastAsia="Calibri" w:hAnsi="Candara" w:cstheme="minorHAnsi"/>
          <w:spacing w:val="2"/>
          <w:w w:val="101"/>
          <w:sz w:val="24"/>
          <w:szCs w:val="24"/>
        </w:rPr>
        <w:t>l</w:t>
      </w:r>
      <w:r w:rsidRPr="00B576DF">
        <w:rPr>
          <w:rFonts w:ascii="Candara" w:eastAsia="Calibri" w:hAnsi="Candara" w:cstheme="minorHAnsi"/>
          <w:w w:val="101"/>
          <w:sz w:val="24"/>
          <w:szCs w:val="24"/>
        </w:rPr>
        <w:t>:</w:t>
      </w:r>
    </w:p>
    <w:p w14:paraId="414C54BF" w14:textId="5089F971" w:rsidR="00450282" w:rsidRPr="00B576DF" w:rsidRDefault="00D22EC6" w:rsidP="00EA1AD1">
      <w:pPr>
        <w:pStyle w:val="ListParagraph"/>
        <w:numPr>
          <w:ilvl w:val="0"/>
          <w:numId w:val="11"/>
        </w:numPr>
        <w:jc w:val="both"/>
        <w:rPr>
          <w:rFonts w:ascii="Candara" w:eastAsia="Calibri" w:hAnsi="Candara" w:cstheme="minorHAnsi"/>
          <w:sz w:val="24"/>
          <w:szCs w:val="24"/>
        </w:rPr>
      </w:pPr>
      <w:r w:rsidRPr="00B576DF">
        <w:rPr>
          <w:rFonts w:ascii="Candara" w:eastAsia="Calibri" w:hAnsi="Candara" w:cstheme="minorHAnsi"/>
          <w:spacing w:val="2"/>
          <w:sz w:val="24"/>
          <w:szCs w:val="24"/>
        </w:rPr>
        <w:t>E</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u</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ag</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m</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nt</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i</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k</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s</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w</w:t>
      </w:r>
      <w:r w:rsidRPr="00B576DF">
        <w:rPr>
          <w:rFonts w:ascii="Candara" w:eastAsia="Calibri" w:hAnsi="Candara" w:cstheme="minorHAnsi"/>
          <w:spacing w:val="-5"/>
          <w:sz w:val="24"/>
          <w:szCs w:val="24"/>
        </w:rPr>
        <w:t>h</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av</w:t>
      </w:r>
      <w:r w:rsidRPr="00B576DF">
        <w:rPr>
          <w:rFonts w:ascii="Candara" w:eastAsia="Calibri" w:hAnsi="Candara" w:cstheme="minorHAnsi"/>
          <w:spacing w:val="-6"/>
          <w:sz w:val="24"/>
          <w:szCs w:val="24"/>
        </w:rPr>
        <w:t>a</w:t>
      </w:r>
      <w:r w:rsidRPr="00B576DF">
        <w:rPr>
          <w:rFonts w:ascii="Candara" w:eastAsia="Calibri" w:hAnsi="Candara" w:cstheme="minorHAnsi"/>
          <w:spacing w:val="2"/>
          <w:sz w:val="24"/>
          <w:szCs w:val="24"/>
        </w:rPr>
        <w:t>il</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b</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006620AC" w:rsidRPr="00B576DF">
        <w:rPr>
          <w:rFonts w:ascii="Candara" w:eastAsia="Calibri" w:hAnsi="Candara" w:cstheme="minorHAnsi"/>
          <w:sz w:val="24"/>
          <w:szCs w:val="24"/>
        </w:rPr>
        <w:t xml:space="preserve">the </w:t>
      </w:r>
      <w:r w:rsidR="00A770A5" w:rsidRPr="00B576DF">
        <w:rPr>
          <w:rFonts w:ascii="Candara" w:eastAsia="Calibri" w:hAnsi="Candara" w:cstheme="minorHAnsi"/>
          <w:sz w:val="24"/>
          <w:szCs w:val="24"/>
        </w:rPr>
        <w:t>classroom</w:t>
      </w:r>
    </w:p>
    <w:p w14:paraId="6C1CCB18" w14:textId="71BEDC0B" w:rsidR="00450282" w:rsidRPr="00B576DF" w:rsidRDefault="00D22EC6" w:rsidP="00EA1AD1">
      <w:pPr>
        <w:pStyle w:val="ListParagraph"/>
        <w:numPr>
          <w:ilvl w:val="0"/>
          <w:numId w:val="11"/>
        </w:numPr>
        <w:jc w:val="both"/>
        <w:rPr>
          <w:rFonts w:ascii="Candara" w:eastAsia="Calibri" w:hAnsi="Candara" w:cstheme="minorHAnsi"/>
          <w:sz w:val="24"/>
          <w:szCs w:val="24"/>
        </w:rPr>
      </w:pPr>
      <w:r w:rsidRPr="00B576DF">
        <w:rPr>
          <w:rFonts w:ascii="Candara" w:eastAsia="Calibri" w:hAnsi="Candara" w:cstheme="minorHAnsi"/>
          <w:spacing w:val="-2"/>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gr</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t</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l</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ns</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et</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r</w:t>
      </w:r>
      <w:r w:rsidRPr="00B576DF">
        <w:rPr>
          <w:rFonts w:ascii="Candara" w:eastAsia="Calibri" w:hAnsi="Candara" w:cstheme="minorHAnsi"/>
          <w:sz w:val="24"/>
          <w:szCs w:val="24"/>
        </w:rPr>
        <w:t>s</w:t>
      </w:r>
      <w:r w:rsidRPr="00B576DF">
        <w:rPr>
          <w:rFonts w:ascii="Candara" w:eastAsia="Calibri" w:hAnsi="Candara" w:cstheme="minorHAnsi"/>
          <w:spacing w:val="8"/>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nd</w:t>
      </w:r>
      <w:r w:rsidRPr="00B576DF">
        <w:rPr>
          <w:rFonts w:ascii="Candara" w:eastAsia="Calibri" w:hAnsi="Candara" w:cstheme="minorHAnsi"/>
          <w:spacing w:val="7"/>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o</w:t>
      </w:r>
      <w:r w:rsidRPr="00B576DF">
        <w:rPr>
          <w:rFonts w:ascii="Candara" w:eastAsia="Calibri" w:hAnsi="Candara" w:cstheme="minorHAnsi"/>
          <w:spacing w:val="-2"/>
          <w:sz w:val="24"/>
          <w:szCs w:val="24"/>
        </w:rPr>
        <w:t>s</w:t>
      </w:r>
      <w:r w:rsidRPr="00B576DF">
        <w:rPr>
          <w:rFonts w:ascii="Candara" w:eastAsia="Calibri" w:hAnsi="Candara" w:cstheme="minorHAnsi"/>
          <w:spacing w:val="-5"/>
          <w:sz w:val="24"/>
          <w:szCs w:val="24"/>
        </w:rPr>
        <w:t>t</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ds</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7"/>
          <w:sz w:val="24"/>
          <w:szCs w:val="24"/>
        </w:rPr>
        <w:t xml:space="preserve"> </w:t>
      </w:r>
      <w:r w:rsidRPr="00B576DF">
        <w:rPr>
          <w:rFonts w:ascii="Candara" w:eastAsia="Calibri" w:hAnsi="Candara" w:cstheme="minorHAnsi"/>
          <w:sz w:val="24"/>
          <w:szCs w:val="24"/>
        </w:rPr>
        <w:t>av</w:t>
      </w:r>
      <w:r w:rsidRPr="00B576DF">
        <w:rPr>
          <w:rFonts w:ascii="Candara" w:eastAsia="Calibri" w:hAnsi="Candara" w:cstheme="minorHAnsi"/>
          <w:spacing w:val="-6"/>
          <w:sz w:val="24"/>
          <w:szCs w:val="24"/>
        </w:rPr>
        <w:t>a</w:t>
      </w:r>
      <w:r w:rsidRPr="00B576DF">
        <w:rPr>
          <w:rFonts w:ascii="Candara" w:eastAsia="Calibri" w:hAnsi="Candara" w:cstheme="minorHAnsi"/>
          <w:spacing w:val="2"/>
          <w:sz w:val="24"/>
          <w:szCs w:val="24"/>
        </w:rPr>
        <w:t>il</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b</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4"/>
          <w:sz w:val="24"/>
          <w:szCs w:val="24"/>
        </w:rPr>
        <w:t>f</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m</w:t>
      </w:r>
      <w:r w:rsidRPr="00B576DF">
        <w:rPr>
          <w:rFonts w:ascii="Candara" w:eastAsia="Calibri" w:hAnsi="Candara" w:cstheme="minorHAnsi"/>
          <w:spacing w:val="5"/>
          <w:sz w:val="24"/>
          <w:szCs w:val="24"/>
        </w:rPr>
        <w:t xml:space="preserve"> </w:t>
      </w:r>
      <w:r w:rsidR="001F656D" w:rsidRPr="00B576DF">
        <w:rPr>
          <w:rFonts w:ascii="Candara" w:eastAsia="Calibri" w:hAnsi="Candara" w:cstheme="minorHAnsi"/>
          <w:spacing w:val="5"/>
          <w:sz w:val="24"/>
          <w:szCs w:val="24"/>
        </w:rPr>
        <w:t>the proprietor</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o</w:t>
      </w:r>
      <w:r w:rsidRPr="00B576DF">
        <w:rPr>
          <w:rFonts w:ascii="Candara" w:eastAsia="Calibri" w:hAnsi="Candara" w:cstheme="minorHAnsi"/>
          <w:spacing w:val="7"/>
          <w:sz w:val="24"/>
          <w:szCs w:val="24"/>
        </w:rPr>
        <w:t xml:space="preserve"> </w:t>
      </w:r>
      <w:r w:rsidRPr="00B576DF">
        <w:rPr>
          <w:rFonts w:ascii="Candara" w:eastAsia="Calibri" w:hAnsi="Candara" w:cstheme="minorHAnsi"/>
          <w:sz w:val="24"/>
          <w:szCs w:val="24"/>
        </w:rPr>
        <w:t>th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6"/>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 xml:space="preserve">ents </w:t>
      </w:r>
      <w:r w:rsidRPr="00B576DF">
        <w:rPr>
          <w:rFonts w:ascii="Candara" w:eastAsia="Calibri" w:hAnsi="Candara" w:cstheme="minorHAnsi"/>
          <w:spacing w:val="1"/>
          <w:w w:val="101"/>
          <w:sz w:val="24"/>
          <w:szCs w:val="24"/>
        </w:rPr>
        <w:t>c</w:t>
      </w:r>
      <w:r w:rsidRPr="00B576DF">
        <w:rPr>
          <w:rFonts w:ascii="Candara" w:eastAsia="Calibri" w:hAnsi="Candara" w:cstheme="minorHAnsi"/>
          <w:sz w:val="24"/>
          <w:szCs w:val="24"/>
        </w:rPr>
        <w:t>an</w:t>
      </w:r>
      <w:r w:rsidR="00390DE8" w:rsidRPr="00B576DF">
        <w:rPr>
          <w:rFonts w:ascii="Candara" w:eastAsia="Calibri" w:hAnsi="Candara" w:cstheme="minorHAnsi"/>
          <w:sz w:val="24"/>
          <w:szCs w:val="24"/>
        </w:rPr>
        <w:t xml:space="preserve"> </w:t>
      </w:r>
      <w:r w:rsidRPr="00B576DF">
        <w:rPr>
          <w:rFonts w:ascii="Candara" w:eastAsia="Calibri" w:hAnsi="Candara" w:cstheme="minorHAnsi"/>
          <w:position w:val="1"/>
          <w:sz w:val="24"/>
          <w:szCs w:val="24"/>
        </w:rPr>
        <w:t>be</w:t>
      </w:r>
      <w:r w:rsidRPr="00B576DF">
        <w:rPr>
          <w:rFonts w:ascii="Candara" w:eastAsia="Calibri" w:hAnsi="Candara" w:cstheme="minorHAnsi"/>
          <w:spacing w:val="3"/>
          <w:position w:val="1"/>
          <w:sz w:val="24"/>
          <w:szCs w:val="24"/>
        </w:rPr>
        <w:t xml:space="preserve"> </w:t>
      </w:r>
      <w:r w:rsidRPr="00B576DF">
        <w:rPr>
          <w:rFonts w:ascii="Candara" w:eastAsia="Calibri" w:hAnsi="Candara" w:cstheme="minorHAnsi"/>
          <w:position w:val="1"/>
          <w:sz w:val="24"/>
          <w:szCs w:val="24"/>
        </w:rPr>
        <w:t>a</w:t>
      </w:r>
      <w:r w:rsidRPr="00B576DF">
        <w:rPr>
          <w:rFonts w:ascii="Candara" w:eastAsia="Calibri" w:hAnsi="Candara" w:cstheme="minorHAnsi"/>
          <w:spacing w:val="-1"/>
          <w:position w:val="1"/>
          <w:sz w:val="24"/>
          <w:szCs w:val="24"/>
        </w:rPr>
        <w:t>w</w:t>
      </w:r>
      <w:r w:rsidRPr="00B576DF">
        <w:rPr>
          <w:rFonts w:ascii="Candara" w:eastAsia="Calibri" w:hAnsi="Candara" w:cstheme="minorHAnsi"/>
          <w:spacing w:val="-5"/>
          <w:position w:val="1"/>
          <w:sz w:val="24"/>
          <w:szCs w:val="24"/>
        </w:rPr>
        <w:t>a</w:t>
      </w:r>
      <w:r w:rsidRPr="00B576DF">
        <w:rPr>
          <w:rFonts w:ascii="Candara" w:eastAsia="Calibri" w:hAnsi="Candara" w:cstheme="minorHAnsi"/>
          <w:spacing w:val="1"/>
          <w:position w:val="1"/>
          <w:sz w:val="24"/>
          <w:szCs w:val="24"/>
        </w:rPr>
        <w:t>r</w:t>
      </w:r>
      <w:r w:rsidRPr="00B576DF">
        <w:rPr>
          <w:rFonts w:ascii="Candara" w:eastAsia="Calibri" w:hAnsi="Candara" w:cstheme="minorHAnsi"/>
          <w:position w:val="1"/>
          <w:sz w:val="24"/>
          <w:szCs w:val="24"/>
        </w:rPr>
        <w:t xml:space="preserve">e </w:t>
      </w:r>
      <w:r w:rsidRPr="00B576DF">
        <w:rPr>
          <w:rFonts w:ascii="Candara" w:eastAsia="Calibri" w:hAnsi="Candara" w:cstheme="minorHAnsi"/>
          <w:spacing w:val="-1"/>
          <w:position w:val="1"/>
          <w:sz w:val="24"/>
          <w:szCs w:val="24"/>
        </w:rPr>
        <w:t>o</w:t>
      </w:r>
      <w:r w:rsidRPr="00B576DF">
        <w:rPr>
          <w:rFonts w:ascii="Candara" w:eastAsia="Calibri" w:hAnsi="Candara" w:cstheme="minorHAnsi"/>
          <w:position w:val="1"/>
          <w:sz w:val="24"/>
          <w:szCs w:val="24"/>
        </w:rPr>
        <w:t>f</w:t>
      </w:r>
      <w:r w:rsidRPr="00B576DF">
        <w:rPr>
          <w:rFonts w:ascii="Candara" w:eastAsia="Calibri" w:hAnsi="Candara" w:cstheme="minorHAnsi"/>
          <w:spacing w:val="-1"/>
          <w:position w:val="1"/>
          <w:sz w:val="24"/>
          <w:szCs w:val="24"/>
        </w:rPr>
        <w:t xml:space="preserve"> </w:t>
      </w:r>
      <w:r w:rsidRPr="00B576DF">
        <w:rPr>
          <w:rFonts w:ascii="Candara" w:eastAsia="Calibri" w:hAnsi="Candara" w:cstheme="minorHAnsi"/>
          <w:position w:val="1"/>
          <w:sz w:val="24"/>
          <w:szCs w:val="24"/>
        </w:rPr>
        <w:t>the</w:t>
      </w:r>
      <w:r w:rsidRPr="00B576DF">
        <w:rPr>
          <w:rFonts w:ascii="Candara" w:eastAsia="Calibri" w:hAnsi="Candara" w:cstheme="minorHAnsi"/>
          <w:spacing w:val="-3"/>
          <w:position w:val="1"/>
          <w:sz w:val="24"/>
          <w:szCs w:val="24"/>
        </w:rPr>
        <w:t>i</w:t>
      </w:r>
      <w:r w:rsidRPr="00B576DF">
        <w:rPr>
          <w:rFonts w:ascii="Candara" w:eastAsia="Calibri" w:hAnsi="Candara" w:cstheme="minorHAnsi"/>
          <w:position w:val="1"/>
          <w:sz w:val="24"/>
          <w:szCs w:val="24"/>
        </w:rPr>
        <w:t xml:space="preserve">r </w:t>
      </w:r>
      <w:r w:rsidRPr="00B576DF">
        <w:rPr>
          <w:rFonts w:ascii="Candara" w:eastAsia="Calibri" w:hAnsi="Candara" w:cstheme="minorHAnsi"/>
          <w:spacing w:val="1"/>
          <w:position w:val="1"/>
          <w:sz w:val="24"/>
          <w:szCs w:val="24"/>
        </w:rPr>
        <w:t>c</w:t>
      </w:r>
      <w:r w:rsidRPr="00B576DF">
        <w:rPr>
          <w:rFonts w:ascii="Candara" w:eastAsia="Calibri" w:hAnsi="Candara" w:cstheme="minorHAnsi"/>
          <w:position w:val="1"/>
          <w:sz w:val="24"/>
          <w:szCs w:val="24"/>
        </w:rPr>
        <w:t>h</w:t>
      </w:r>
      <w:r w:rsidRPr="00B576DF">
        <w:rPr>
          <w:rFonts w:ascii="Candara" w:eastAsia="Calibri" w:hAnsi="Candara" w:cstheme="minorHAnsi"/>
          <w:spacing w:val="-3"/>
          <w:position w:val="1"/>
          <w:sz w:val="24"/>
          <w:szCs w:val="24"/>
        </w:rPr>
        <w:t>i</w:t>
      </w:r>
      <w:r w:rsidRPr="00B576DF">
        <w:rPr>
          <w:rFonts w:ascii="Candara" w:eastAsia="Calibri" w:hAnsi="Candara" w:cstheme="minorHAnsi"/>
          <w:spacing w:val="1"/>
          <w:position w:val="1"/>
          <w:sz w:val="24"/>
          <w:szCs w:val="24"/>
        </w:rPr>
        <w:t>l</w:t>
      </w:r>
      <w:r w:rsidRPr="00B576DF">
        <w:rPr>
          <w:rFonts w:ascii="Candara" w:eastAsia="Calibri" w:hAnsi="Candara" w:cstheme="minorHAnsi"/>
          <w:position w:val="1"/>
          <w:sz w:val="24"/>
          <w:szCs w:val="24"/>
        </w:rPr>
        <w:t>d</w:t>
      </w:r>
      <w:r w:rsidRPr="00B576DF">
        <w:rPr>
          <w:rFonts w:ascii="Candara" w:eastAsia="Calibri" w:hAnsi="Candara" w:cstheme="minorHAnsi"/>
          <w:spacing w:val="-3"/>
          <w:position w:val="1"/>
          <w:sz w:val="24"/>
          <w:szCs w:val="24"/>
        </w:rPr>
        <w:t>’</w:t>
      </w:r>
      <w:r w:rsidRPr="00B576DF">
        <w:rPr>
          <w:rFonts w:ascii="Candara" w:eastAsia="Calibri" w:hAnsi="Candara" w:cstheme="minorHAnsi"/>
          <w:position w:val="1"/>
          <w:sz w:val="24"/>
          <w:szCs w:val="24"/>
        </w:rPr>
        <w:t>s</w:t>
      </w:r>
      <w:r w:rsidRPr="00B576DF">
        <w:rPr>
          <w:rFonts w:ascii="Candara" w:eastAsia="Calibri" w:hAnsi="Candara" w:cstheme="minorHAnsi"/>
          <w:spacing w:val="2"/>
          <w:position w:val="1"/>
          <w:sz w:val="24"/>
          <w:szCs w:val="24"/>
        </w:rPr>
        <w:t xml:space="preserve"> </w:t>
      </w:r>
      <w:r w:rsidRPr="00B576DF">
        <w:rPr>
          <w:rFonts w:ascii="Candara" w:eastAsia="Calibri" w:hAnsi="Candara" w:cstheme="minorHAnsi"/>
          <w:position w:val="1"/>
          <w:sz w:val="24"/>
          <w:szCs w:val="24"/>
        </w:rPr>
        <w:t>e</w:t>
      </w:r>
      <w:r w:rsidRPr="00B576DF">
        <w:rPr>
          <w:rFonts w:ascii="Candara" w:eastAsia="Calibri" w:hAnsi="Candara" w:cstheme="minorHAnsi"/>
          <w:spacing w:val="-3"/>
          <w:position w:val="1"/>
          <w:sz w:val="24"/>
          <w:szCs w:val="24"/>
        </w:rPr>
        <w:t>f</w:t>
      </w:r>
      <w:r w:rsidRPr="00B576DF">
        <w:rPr>
          <w:rFonts w:ascii="Candara" w:eastAsia="Calibri" w:hAnsi="Candara" w:cstheme="minorHAnsi"/>
          <w:spacing w:val="1"/>
          <w:position w:val="1"/>
          <w:sz w:val="24"/>
          <w:szCs w:val="24"/>
        </w:rPr>
        <w:t>f</w:t>
      </w:r>
      <w:r w:rsidRPr="00B576DF">
        <w:rPr>
          <w:rFonts w:ascii="Candara" w:eastAsia="Calibri" w:hAnsi="Candara" w:cstheme="minorHAnsi"/>
          <w:spacing w:val="-1"/>
          <w:position w:val="1"/>
          <w:sz w:val="24"/>
          <w:szCs w:val="24"/>
        </w:rPr>
        <w:t>o</w:t>
      </w:r>
      <w:r w:rsidRPr="00B576DF">
        <w:rPr>
          <w:rFonts w:ascii="Candara" w:eastAsia="Calibri" w:hAnsi="Candara" w:cstheme="minorHAnsi"/>
          <w:spacing w:val="1"/>
          <w:position w:val="1"/>
          <w:sz w:val="24"/>
          <w:szCs w:val="24"/>
        </w:rPr>
        <w:t>r</w:t>
      </w:r>
      <w:r w:rsidRPr="00B576DF">
        <w:rPr>
          <w:rFonts w:ascii="Candara" w:eastAsia="Calibri" w:hAnsi="Candara" w:cstheme="minorHAnsi"/>
          <w:position w:val="1"/>
          <w:sz w:val="24"/>
          <w:szCs w:val="24"/>
        </w:rPr>
        <w:t>ts</w:t>
      </w:r>
      <w:r w:rsidRPr="00B576DF">
        <w:rPr>
          <w:rFonts w:ascii="Candara" w:eastAsia="Calibri" w:hAnsi="Candara" w:cstheme="minorHAnsi"/>
          <w:spacing w:val="-3"/>
          <w:position w:val="1"/>
          <w:sz w:val="24"/>
          <w:szCs w:val="24"/>
        </w:rPr>
        <w:t xml:space="preserve"> </w:t>
      </w:r>
      <w:r w:rsidRPr="00B576DF">
        <w:rPr>
          <w:rFonts w:ascii="Candara" w:eastAsia="Calibri" w:hAnsi="Candara" w:cstheme="minorHAnsi"/>
          <w:position w:val="1"/>
          <w:sz w:val="24"/>
          <w:szCs w:val="24"/>
        </w:rPr>
        <w:t>a</w:t>
      </w:r>
      <w:r w:rsidRPr="00B576DF">
        <w:rPr>
          <w:rFonts w:ascii="Candara" w:eastAsia="Calibri" w:hAnsi="Candara" w:cstheme="minorHAnsi"/>
          <w:spacing w:val="-1"/>
          <w:position w:val="1"/>
          <w:sz w:val="24"/>
          <w:szCs w:val="24"/>
        </w:rPr>
        <w:t>n</w:t>
      </w:r>
      <w:r w:rsidRPr="00B576DF">
        <w:rPr>
          <w:rFonts w:ascii="Candara" w:eastAsia="Calibri" w:hAnsi="Candara" w:cstheme="minorHAnsi"/>
          <w:position w:val="1"/>
          <w:sz w:val="24"/>
          <w:szCs w:val="24"/>
        </w:rPr>
        <w:t>d</w:t>
      </w:r>
      <w:r w:rsidRPr="00B576DF">
        <w:rPr>
          <w:rFonts w:ascii="Candara" w:eastAsia="Calibri" w:hAnsi="Candara" w:cstheme="minorHAnsi"/>
          <w:spacing w:val="2"/>
          <w:position w:val="1"/>
          <w:sz w:val="24"/>
          <w:szCs w:val="24"/>
        </w:rPr>
        <w:t xml:space="preserve"> </w:t>
      </w:r>
      <w:r w:rsidRPr="00B576DF">
        <w:rPr>
          <w:rFonts w:ascii="Candara" w:eastAsia="Calibri" w:hAnsi="Candara" w:cstheme="minorHAnsi"/>
          <w:spacing w:val="-5"/>
          <w:position w:val="1"/>
          <w:sz w:val="24"/>
          <w:szCs w:val="24"/>
        </w:rPr>
        <w:t>p</w:t>
      </w:r>
      <w:r w:rsidRPr="00B576DF">
        <w:rPr>
          <w:rFonts w:ascii="Candara" w:eastAsia="Calibri" w:hAnsi="Candara" w:cstheme="minorHAnsi"/>
          <w:spacing w:val="1"/>
          <w:w w:val="101"/>
          <w:position w:val="1"/>
          <w:sz w:val="24"/>
          <w:szCs w:val="24"/>
        </w:rPr>
        <w:t>r</w:t>
      </w:r>
      <w:r w:rsidRPr="00B576DF">
        <w:rPr>
          <w:rFonts w:ascii="Candara" w:eastAsia="Calibri" w:hAnsi="Candara" w:cstheme="minorHAnsi"/>
          <w:spacing w:val="-1"/>
          <w:position w:val="1"/>
          <w:sz w:val="24"/>
          <w:szCs w:val="24"/>
        </w:rPr>
        <w:t>o</w:t>
      </w:r>
      <w:r w:rsidRPr="00B576DF">
        <w:rPr>
          <w:rFonts w:ascii="Candara" w:eastAsia="Calibri" w:hAnsi="Candara" w:cstheme="minorHAnsi"/>
          <w:spacing w:val="-4"/>
          <w:w w:val="101"/>
          <w:position w:val="1"/>
          <w:sz w:val="24"/>
          <w:szCs w:val="24"/>
        </w:rPr>
        <w:t>g</w:t>
      </w:r>
      <w:r w:rsidRPr="00B576DF">
        <w:rPr>
          <w:rFonts w:ascii="Candara" w:eastAsia="Calibri" w:hAnsi="Candara" w:cstheme="minorHAnsi"/>
          <w:spacing w:val="1"/>
          <w:w w:val="101"/>
          <w:position w:val="1"/>
          <w:sz w:val="24"/>
          <w:szCs w:val="24"/>
        </w:rPr>
        <w:t>r</w:t>
      </w:r>
      <w:r w:rsidRPr="00B576DF">
        <w:rPr>
          <w:rFonts w:ascii="Candara" w:eastAsia="Calibri" w:hAnsi="Candara" w:cstheme="minorHAnsi"/>
          <w:position w:val="1"/>
          <w:sz w:val="24"/>
          <w:szCs w:val="24"/>
        </w:rPr>
        <w:t>e</w:t>
      </w:r>
      <w:r w:rsidRPr="00B576DF">
        <w:rPr>
          <w:rFonts w:ascii="Candara" w:eastAsia="Calibri" w:hAnsi="Candara" w:cstheme="minorHAnsi"/>
          <w:spacing w:val="-2"/>
          <w:position w:val="1"/>
          <w:sz w:val="24"/>
          <w:szCs w:val="24"/>
        </w:rPr>
        <w:t>s</w:t>
      </w:r>
      <w:r w:rsidRPr="00B576DF">
        <w:rPr>
          <w:rFonts w:ascii="Candara" w:eastAsia="Calibri" w:hAnsi="Candara" w:cstheme="minorHAnsi"/>
          <w:position w:val="1"/>
          <w:sz w:val="24"/>
          <w:szCs w:val="24"/>
        </w:rPr>
        <w:t>s</w:t>
      </w:r>
    </w:p>
    <w:p w14:paraId="27A842DE" w14:textId="359D961E" w:rsidR="00450282" w:rsidRPr="00B576DF" w:rsidRDefault="00CD7510" w:rsidP="00EA1AD1">
      <w:pPr>
        <w:pStyle w:val="ListParagraph"/>
        <w:numPr>
          <w:ilvl w:val="0"/>
          <w:numId w:val="11"/>
        </w:numPr>
        <w:tabs>
          <w:tab w:val="left" w:pos="820"/>
        </w:tabs>
        <w:ind w:right="77"/>
        <w:jc w:val="both"/>
        <w:rPr>
          <w:rFonts w:ascii="Candara" w:eastAsia="Calibri" w:hAnsi="Candara" w:cstheme="minorHAnsi"/>
          <w:sz w:val="24"/>
          <w:szCs w:val="24"/>
        </w:rPr>
      </w:pPr>
      <w:r w:rsidRPr="00B576DF">
        <w:rPr>
          <w:rFonts w:ascii="Candara" w:eastAsia="Calibri" w:hAnsi="Candara" w:cstheme="minorHAnsi"/>
          <w:spacing w:val="-2"/>
          <w:sz w:val="24"/>
          <w:szCs w:val="24"/>
        </w:rPr>
        <w:t>T</w:t>
      </w:r>
      <w:r w:rsidRPr="00B576DF">
        <w:rPr>
          <w:rFonts w:ascii="Candara" w:eastAsia="Calibri" w:hAnsi="Candara" w:cstheme="minorHAnsi"/>
          <w:sz w:val="24"/>
          <w:szCs w:val="24"/>
        </w:rPr>
        <w:t xml:space="preserve">he </w:t>
      </w:r>
      <w:r w:rsidRPr="00B576DF">
        <w:rPr>
          <w:rFonts w:ascii="Candara" w:eastAsia="Calibri" w:hAnsi="Candara" w:cstheme="minorHAnsi"/>
          <w:spacing w:val="20"/>
          <w:sz w:val="24"/>
          <w:szCs w:val="24"/>
        </w:rPr>
        <w:t>sending</w:t>
      </w:r>
      <w:r w:rsidRPr="00B576DF">
        <w:rPr>
          <w:rFonts w:ascii="Candara" w:eastAsia="Calibri" w:hAnsi="Candara" w:cstheme="minorHAnsi"/>
          <w:sz w:val="24"/>
          <w:szCs w:val="24"/>
        </w:rPr>
        <w:t xml:space="preserve"> </w:t>
      </w:r>
      <w:r w:rsidR="006620AC" w:rsidRPr="00B576DF">
        <w:rPr>
          <w:rFonts w:ascii="Candara" w:eastAsia="Calibri" w:hAnsi="Candara" w:cstheme="minorHAnsi"/>
          <w:spacing w:val="21"/>
          <w:sz w:val="24"/>
          <w:szCs w:val="24"/>
        </w:rPr>
        <w:t>of</w:t>
      </w:r>
      <w:r w:rsidR="006620AC" w:rsidRPr="00B576DF">
        <w:rPr>
          <w:rFonts w:ascii="Candara" w:eastAsia="Calibri" w:hAnsi="Candara" w:cstheme="minorHAnsi"/>
          <w:sz w:val="24"/>
          <w:szCs w:val="24"/>
        </w:rPr>
        <w:t xml:space="preserve"> </w:t>
      </w:r>
      <w:r w:rsidR="006620AC" w:rsidRPr="00B576DF">
        <w:rPr>
          <w:rFonts w:ascii="Candara" w:eastAsia="Calibri" w:hAnsi="Candara" w:cstheme="minorHAnsi"/>
          <w:spacing w:val="21"/>
          <w:sz w:val="24"/>
          <w:szCs w:val="24"/>
        </w:rPr>
        <w:t>children</w:t>
      </w:r>
      <w:r w:rsidR="006620AC" w:rsidRPr="00B576DF">
        <w:rPr>
          <w:rFonts w:ascii="Candara" w:eastAsia="Calibri" w:hAnsi="Candara" w:cstheme="minorHAnsi"/>
          <w:sz w:val="24"/>
          <w:szCs w:val="24"/>
        </w:rPr>
        <w:t xml:space="preserve"> </w:t>
      </w:r>
      <w:r w:rsidR="006620AC" w:rsidRPr="00B576DF">
        <w:rPr>
          <w:rFonts w:ascii="Candara" w:eastAsia="Calibri" w:hAnsi="Candara" w:cstheme="minorHAnsi"/>
          <w:spacing w:val="16"/>
          <w:sz w:val="24"/>
          <w:szCs w:val="24"/>
        </w:rPr>
        <w:t>for</w:t>
      </w:r>
      <w:r w:rsidR="006620AC" w:rsidRPr="00B576DF">
        <w:rPr>
          <w:rFonts w:ascii="Candara" w:eastAsia="Calibri" w:hAnsi="Candara" w:cstheme="minorHAnsi"/>
          <w:sz w:val="24"/>
          <w:szCs w:val="24"/>
        </w:rPr>
        <w:t xml:space="preserve"> </w:t>
      </w:r>
      <w:r w:rsidR="006620AC" w:rsidRPr="00B576DF">
        <w:rPr>
          <w:rFonts w:ascii="Candara" w:eastAsia="Calibri" w:hAnsi="Candara" w:cstheme="minorHAnsi"/>
          <w:spacing w:val="21"/>
          <w:sz w:val="24"/>
          <w:szCs w:val="24"/>
        </w:rPr>
        <w:t>praise</w:t>
      </w:r>
      <w:r w:rsidR="00D22EC6" w:rsidRPr="00B576DF">
        <w:rPr>
          <w:rFonts w:ascii="Candara" w:eastAsia="Calibri" w:hAnsi="Candara" w:cstheme="minorHAnsi"/>
          <w:sz w:val="24"/>
          <w:szCs w:val="24"/>
        </w:rPr>
        <w:t xml:space="preserve"> to </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5"/>
          <w:sz w:val="24"/>
          <w:szCs w:val="24"/>
        </w:rPr>
        <w:t>t</w:t>
      </w:r>
      <w:r w:rsidR="00D22EC6" w:rsidRPr="00B576DF">
        <w:rPr>
          <w:rFonts w:ascii="Candara" w:eastAsia="Calibri" w:hAnsi="Candara" w:cstheme="minorHAnsi"/>
          <w:sz w:val="24"/>
          <w:szCs w:val="24"/>
        </w:rPr>
        <w:t xml:space="preserve">her </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1"/>
          <w:sz w:val="24"/>
          <w:szCs w:val="24"/>
        </w:rPr>
        <w:t>a</w:t>
      </w:r>
      <w:r w:rsidR="00D22EC6" w:rsidRPr="00B576DF">
        <w:rPr>
          <w:rFonts w:ascii="Candara" w:eastAsia="Calibri" w:hAnsi="Candara" w:cstheme="minorHAnsi"/>
          <w:spacing w:val="1"/>
          <w:sz w:val="24"/>
          <w:szCs w:val="24"/>
        </w:rPr>
        <w:t>f</w:t>
      </w:r>
      <w:r w:rsidR="00D22EC6" w:rsidRPr="00B576DF">
        <w:rPr>
          <w:rFonts w:ascii="Candara" w:eastAsia="Calibri" w:hAnsi="Candara" w:cstheme="minorHAnsi"/>
          <w:sz w:val="24"/>
          <w:szCs w:val="24"/>
        </w:rPr>
        <w:t xml:space="preserve">f </w:t>
      </w:r>
      <w:r w:rsidR="006620AC" w:rsidRPr="00B576DF">
        <w:rPr>
          <w:rFonts w:ascii="Candara" w:eastAsia="Calibri" w:hAnsi="Candara" w:cstheme="minorHAnsi"/>
          <w:sz w:val="24"/>
          <w:szCs w:val="24"/>
        </w:rPr>
        <w:t>as</w:t>
      </w:r>
      <w:r w:rsidR="00D22EC6" w:rsidRPr="00B576DF">
        <w:rPr>
          <w:rFonts w:ascii="Candara" w:eastAsia="Calibri" w:hAnsi="Candara" w:cstheme="minorHAnsi"/>
          <w:spacing w:val="17"/>
          <w:sz w:val="24"/>
          <w:szCs w:val="24"/>
        </w:rPr>
        <w:t xml:space="preserve"> </w:t>
      </w:r>
      <w:r w:rsidR="00D22EC6" w:rsidRPr="00B576DF">
        <w:rPr>
          <w:rFonts w:ascii="Candara" w:eastAsia="Calibri" w:hAnsi="Candara" w:cstheme="minorHAnsi"/>
          <w:spacing w:val="-5"/>
          <w:sz w:val="24"/>
          <w:szCs w:val="24"/>
        </w:rPr>
        <w:t>a</w:t>
      </w:r>
      <w:r w:rsidR="00D22EC6" w:rsidRPr="00B576DF">
        <w:rPr>
          <w:rFonts w:ascii="Candara" w:eastAsia="Calibri" w:hAnsi="Candara" w:cstheme="minorHAnsi"/>
          <w:sz w:val="24"/>
          <w:szCs w:val="24"/>
        </w:rPr>
        <w:t>pp</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p</w:t>
      </w:r>
      <w:r w:rsidR="00D22EC6" w:rsidRPr="00B576DF">
        <w:rPr>
          <w:rFonts w:ascii="Candara" w:eastAsia="Calibri" w:hAnsi="Candara" w:cstheme="minorHAnsi"/>
          <w:spacing w:val="-3"/>
          <w:sz w:val="24"/>
          <w:szCs w:val="24"/>
        </w:rPr>
        <w:t>r</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1"/>
          <w:sz w:val="24"/>
          <w:szCs w:val="24"/>
        </w:rPr>
        <w:t>t</w:t>
      </w:r>
      <w:r w:rsidR="006620AC" w:rsidRPr="00B576DF">
        <w:rPr>
          <w:rFonts w:ascii="Candara" w:eastAsia="Calibri" w:hAnsi="Candara" w:cstheme="minorHAnsi"/>
          <w:sz w:val="24"/>
          <w:szCs w:val="24"/>
        </w:rPr>
        <w:t>e</w:t>
      </w:r>
    </w:p>
    <w:p w14:paraId="7D1A0EE5" w14:textId="28F11361" w:rsidR="00450282" w:rsidRPr="00B576DF" w:rsidRDefault="00D22EC6" w:rsidP="00EA1AD1">
      <w:pPr>
        <w:pStyle w:val="ListParagraph"/>
        <w:numPr>
          <w:ilvl w:val="0"/>
          <w:numId w:val="11"/>
        </w:numPr>
        <w:jc w:val="both"/>
        <w:rPr>
          <w:rFonts w:ascii="Candara" w:eastAsia="Calibri" w:hAnsi="Candara" w:cstheme="minorHAnsi"/>
          <w:sz w:val="24"/>
          <w:szCs w:val="24"/>
        </w:rPr>
      </w:pPr>
      <w:r w:rsidRPr="00B576DF">
        <w:rPr>
          <w:rFonts w:ascii="Candara" w:eastAsia="Calibri" w:hAnsi="Candara" w:cstheme="minorHAnsi"/>
          <w:spacing w:val="-2"/>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i</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en</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w</w:t>
      </w:r>
      <w:r w:rsidRPr="00B576DF">
        <w:rPr>
          <w:rFonts w:ascii="Candara" w:eastAsia="Calibri" w:hAnsi="Candara" w:cstheme="minorHAnsi"/>
          <w:spacing w:val="-1"/>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pacing w:val="-5"/>
          <w:sz w:val="24"/>
          <w:szCs w:val="24"/>
        </w:rPr>
        <w:t>d</w:t>
      </w:r>
      <w:r w:rsidRPr="00B576DF">
        <w:rPr>
          <w:rFonts w:ascii="Candara" w:eastAsia="Calibri" w:hAnsi="Candara" w:cstheme="minorHAnsi"/>
          <w:sz w:val="24"/>
          <w:szCs w:val="24"/>
        </w:rPr>
        <w:t>ed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w:t>
      </w:r>
      <w:r w:rsidRPr="00B576DF">
        <w:rPr>
          <w:rFonts w:ascii="Candara" w:eastAsia="Calibri" w:hAnsi="Candara" w:cstheme="minorHAnsi"/>
          <w:spacing w:val="-4"/>
          <w:sz w:val="24"/>
          <w:szCs w:val="24"/>
        </w:rPr>
        <w:t>g</w:t>
      </w:r>
      <w:r w:rsidRPr="00B576DF">
        <w:rPr>
          <w:rFonts w:ascii="Candara" w:eastAsia="Calibri" w:hAnsi="Candara" w:cstheme="minorHAnsi"/>
          <w:sz w:val="24"/>
          <w:szCs w:val="24"/>
        </w:rPr>
        <w:t>h</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u</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00CD7510" w:rsidRPr="00B576DF">
        <w:rPr>
          <w:rFonts w:ascii="Candara" w:eastAsia="Calibri" w:hAnsi="Candara" w:cstheme="minorHAnsi"/>
          <w:spacing w:val="1"/>
          <w:sz w:val="24"/>
          <w:szCs w:val="24"/>
        </w:rPr>
        <w:t>Wribbenhall</w:t>
      </w:r>
      <w:r w:rsidRPr="00B576DF">
        <w:rPr>
          <w:rFonts w:ascii="Candara" w:eastAsia="Calibri" w:hAnsi="Candara" w:cstheme="minorHAnsi"/>
          <w:sz w:val="24"/>
          <w:szCs w:val="24"/>
        </w:rPr>
        <w:t xml:space="preserve"> </w:t>
      </w:r>
      <w:r w:rsidRPr="00B576DF">
        <w:rPr>
          <w:rFonts w:ascii="Candara" w:eastAsia="Calibri" w:hAnsi="Candara" w:cstheme="minorHAnsi"/>
          <w:spacing w:val="-2"/>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pacing w:val="-5"/>
          <w:w w:val="101"/>
          <w:sz w:val="24"/>
          <w:szCs w:val="24"/>
        </w:rPr>
        <w:t>t</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w:t>
      </w:r>
    </w:p>
    <w:p w14:paraId="6BBA55A2" w14:textId="702696F4" w:rsidR="00450282" w:rsidRPr="00B576DF" w:rsidRDefault="00D22EC6" w:rsidP="00EA1AD1">
      <w:pPr>
        <w:pStyle w:val="ListParagraph"/>
        <w:numPr>
          <w:ilvl w:val="0"/>
          <w:numId w:val="11"/>
        </w:numPr>
        <w:jc w:val="both"/>
        <w:rPr>
          <w:rFonts w:ascii="Candara" w:eastAsia="Calibri" w:hAnsi="Candara" w:cstheme="minorHAnsi"/>
          <w:sz w:val="24"/>
          <w:szCs w:val="24"/>
        </w:rPr>
      </w:pP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nd</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du</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l te</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s</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ay</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dev</w:t>
      </w:r>
      <w:r w:rsidRPr="00B576DF">
        <w:rPr>
          <w:rFonts w:ascii="Candara" w:eastAsia="Calibri" w:hAnsi="Candara" w:cstheme="minorHAnsi"/>
          <w:spacing w:val="2"/>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6"/>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 xml:space="preserve">ds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y</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5"/>
          <w:sz w:val="24"/>
          <w:szCs w:val="24"/>
        </w:rPr>
        <w:t>e</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as p</w:t>
      </w:r>
      <w:r w:rsidRPr="00B576DF">
        <w:rPr>
          <w:rFonts w:ascii="Candara" w:eastAsia="Calibri" w:hAnsi="Candara" w:cstheme="minorHAnsi"/>
          <w:spacing w:val="-6"/>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he</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 xml:space="preserve">r </w:t>
      </w:r>
      <w:r w:rsidRPr="00B576DF">
        <w:rPr>
          <w:rFonts w:ascii="Candara" w:eastAsia="Calibri" w:hAnsi="Candara" w:cstheme="minorHAnsi"/>
          <w:spacing w:val="-4"/>
          <w:sz w:val="24"/>
          <w:szCs w:val="24"/>
        </w:rPr>
        <w:t>c</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s</w:t>
      </w:r>
      <w:r w:rsidRPr="00B576DF">
        <w:rPr>
          <w:rFonts w:ascii="Candara" w:eastAsia="Calibri" w:hAnsi="Candara" w:cstheme="minorHAnsi"/>
          <w:sz w:val="24"/>
          <w:szCs w:val="24"/>
        </w:rPr>
        <w:t>s</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3"/>
          <w:sz w:val="24"/>
          <w:szCs w:val="24"/>
        </w:rPr>
        <w:t>m</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n</w:t>
      </w:r>
      <w:r w:rsidRPr="00B576DF">
        <w:rPr>
          <w:rFonts w:ascii="Candara" w:eastAsia="Calibri" w:hAnsi="Candara" w:cstheme="minorHAnsi"/>
          <w:sz w:val="24"/>
          <w:szCs w:val="24"/>
        </w:rPr>
        <w:t>ag</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ent</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5"/>
          <w:sz w:val="24"/>
          <w:szCs w:val="24"/>
        </w:rPr>
        <w:t>e</w:t>
      </w:r>
      <w:r w:rsidRPr="00B576DF">
        <w:rPr>
          <w:rFonts w:ascii="Candara" w:eastAsia="Calibri" w:hAnsi="Candara" w:cstheme="minorHAnsi"/>
          <w:spacing w:val="1"/>
          <w:w w:val="101"/>
          <w:sz w:val="24"/>
          <w:szCs w:val="24"/>
        </w:rPr>
        <w:t>c</w:t>
      </w:r>
      <w:r w:rsidRPr="00B576DF">
        <w:rPr>
          <w:rFonts w:ascii="Candara" w:eastAsia="Calibri" w:hAnsi="Candara" w:cstheme="minorHAnsi"/>
          <w:sz w:val="24"/>
          <w:szCs w:val="24"/>
        </w:rPr>
        <w:t>hn</w:t>
      </w:r>
      <w:r w:rsidRPr="00B576DF">
        <w:rPr>
          <w:rFonts w:ascii="Candara" w:eastAsia="Calibri" w:hAnsi="Candara" w:cstheme="minorHAnsi"/>
          <w:spacing w:val="-4"/>
          <w:sz w:val="24"/>
          <w:szCs w:val="24"/>
        </w:rPr>
        <w:t>i</w:t>
      </w:r>
      <w:r w:rsidRPr="00B576DF">
        <w:rPr>
          <w:rFonts w:ascii="Candara" w:eastAsia="Calibri" w:hAnsi="Candara" w:cstheme="minorHAnsi"/>
          <w:sz w:val="24"/>
          <w:szCs w:val="24"/>
        </w:rPr>
        <w:t>que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w:t>
      </w:r>
    </w:p>
    <w:p w14:paraId="0FB603E8" w14:textId="77777777" w:rsidR="00450282" w:rsidRPr="00B576DF" w:rsidRDefault="00450282" w:rsidP="00EA1AD1">
      <w:pPr>
        <w:jc w:val="both"/>
        <w:rPr>
          <w:rFonts w:ascii="Candara" w:hAnsi="Candara" w:cstheme="minorHAnsi"/>
          <w:sz w:val="24"/>
          <w:szCs w:val="24"/>
        </w:rPr>
      </w:pPr>
    </w:p>
    <w:p w14:paraId="54C09C2B" w14:textId="77777777" w:rsidR="00450282" w:rsidRPr="00B576DF" w:rsidRDefault="00450282" w:rsidP="00EA1AD1">
      <w:pPr>
        <w:jc w:val="both"/>
        <w:rPr>
          <w:rFonts w:ascii="Candara" w:hAnsi="Candara" w:cstheme="minorHAnsi"/>
          <w:sz w:val="24"/>
          <w:szCs w:val="24"/>
        </w:rPr>
      </w:pPr>
    </w:p>
    <w:p w14:paraId="6C2ADAD2" w14:textId="3B9D5E46" w:rsidR="00450282" w:rsidRPr="00B576DF" w:rsidRDefault="00DC669B" w:rsidP="00EA1AD1">
      <w:pPr>
        <w:jc w:val="both"/>
        <w:rPr>
          <w:rFonts w:ascii="Candara" w:eastAsia="Calibri" w:hAnsi="Candara" w:cstheme="minorHAnsi"/>
          <w:sz w:val="24"/>
          <w:szCs w:val="24"/>
        </w:rPr>
      </w:pPr>
      <w:r>
        <w:rPr>
          <w:rFonts w:ascii="Candara" w:eastAsia="Calibri" w:hAnsi="Candara" w:cstheme="minorHAnsi"/>
          <w:b/>
          <w:spacing w:val="-1"/>
          <w:sz w:val="24"/>
          <w:szCs w:val="24"/>
        </w:rPr>
        <w:t>Rewards</w:t>
      </w:r>
    </w:p>
    <w:p w14:paraId="43199D87" w14:textId="0BBB1042" w:rsidR="00450282" w:rsidRPr="00B576DF" w:rsidRDefault="00D22EC6" w:rsidP="00EA1AD1">
      <w:pPr>
        <w:ind w:right="146"/>
        <w:jc w:val="both"/>
        <w:rPr>
          <w:rFonts w:ascii="Candara" w:eastAsia="Calibri" w:hAnsi="Candara" w:cstheme="minorHAnsi"/>
          <w:sz w:val="24"/>
          <w:szCs w:val="24"/>
        </w:rPr>
      </w:pPr>
      <w:r w:rsidRPr="00B576DF">
        <w:rPr>
          <w:rFonts w:ascii="Candara" w:eastAsia="Calibri" w:hAnsi="Candara" w:cstheme="minorHAnsi"/>
          <w:spacing w:val="2"/>
          <w:sz w:val="24"/>
          <w:szCs w:val="24"/>
        </w:rPr>
        <w:t>E</w:t>
      </w:r>
      <w:r w:rsidRPr="00B576DF">
        <w:rPr>
          <w:rFonts w:ascii="Candara" w:eastAsia="Calibri" w:hAnsi="Candara" w:cstheme="minorHAnsi"/>
          <w:sz w:val="24"/>
          <w:szCs w:val="24"/>
        </w:rPr>
        <w:t>ach</w:t>
      </w:r>
      <w:r w:rsidRPr="00B576DF">
        <w:rPr>
          <w:rFonts w:ascii="Candara" w:eastAsia="Calibri" w:hAnsi="Candara" w:cstheme="minorHAnsi"/>
          <w:spacing w:val="-2"/>
          <w:sz w:val="24"/>
          <w:szCs w:val="24"/>
        </w:rPr>
        <w:t xml:space="preserve"> </w:t>
      </w:r>
      <w:r w:rsidR="00594551">
        <w:rPr>
          <w:rFonts w:ascii="Candara" w:eastAsia="Calibri" w:hAnsi="Candara" w:cstheme="minorHAnsi"/>
          <w:sz w:val="24"/>
          <w:szCs w:val="24"/>
        </w:rPr>
        <w:t xml:space="preserve">age </w:t>
      </w:r>
      <w:r w:rsidRPr="00B576DF">
        <w:rPr>
          <w:rFonts w:ascii="Candara" w:eastAsia="Calibri" w:hAnsi="Candara" w:cstheme="minorHAnsi"/>
          <w:spacing w:val="1"/>
          <w:sz w:val="24"/>
          <w:szCs w:val="24"/>
        </w:rPr>
        <w:t>gr</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up</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es</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w</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de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n</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 xml:space="preserve">. </w:t>
      </w:r>
      <w:r w:rsidRPr="00B576DF">
        <w:rPr>
          <w:rFonts w:ascii="Candara" w:eastAsia="Calibri" w:hAnsi="Candara" w:cstheme="minorHAnsi"/>
          <w:spacing w:val="-2"/>
          <w:sz w:val="24"/>
          <w:szCs w:val="24"/>
        </w:rPr>
        <w:t>T</w:t>
      </w:r>
      <w:r w:rsidRPr="00B576DF">
        <w:rPr>
          <w:rFonts w:ascii="Candara" w:eastAsia="Calibri" w:hAnsi="Candara" w:cstheme="minorHAnsi"/>
          <w:sz w:val="24"/>
          <w:szCs w:val="24"/>
        </w:rPr>
        <w:t>ea</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r</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5"/>
          <w:sz w:val="24"/>
          <w:szCs w:val="24"/>
        </w:rPr>
        <w:t>d</w:t>
      </w:r>
      <w:r w:rsidRPr="00B576DF">
        <w:rPr>
          <w:rFonts w:ascii="Candara" w:eastAsia="Calibri" w:hAnsi="Candara" w:cstheme="minorHAnsi"/>
          <w:spacing w:val="2"/>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pacing w:val="-4"/>
          <w:sz w:val="24"/>
          <w:szCs w:val="24"/>
        </w:rPr>
        <w:t>c</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s</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w</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th</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3"/>
          <w:sz w:val="24"/>
          <w:szCs w:val="24"/>
        </w:rPr>
        <w:t>i</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en</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wh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he</w:t>
      </w:r>
      <w:r w:rsidRPr="00B576DF">
        <w:rPr>
          <w:rFonts w:ascii="Candara" w:eastAsia="Calibri" w:hAnsi="Candara" w:cstheme="minorHAnsi"/>
          <w:spacing w:val="8"/>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ds</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w</w:t>
      </w:r>
      <w:r w:rsidRPr="00B576DF">
        <w:rPr>
          <w:rFonts w:ascii="Candara" w:eastAsia="Calibri" w:hAnsi="Candara" w:cstheme="minorHAnsi"/>
          <w:spacing w:val="1"/>
          <w:sz w:val="24"/>
          <w:szCs w:val="24"/>
        </w:rPr>
        <w:t>i</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l be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w</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pacing w:val="2"/>
          <w:w w:val="101"/>
          <w:sz w:val="24"/>
          <w:szCs w:val="24"/>
        </w:rPr>
        <w:t>i</w:t>
      </w:r>
      <w:r w:rsidRPr="00B576DF">
        <w:rPr>
          <w:rFonts w:ascii="Candara" w:eastAsia="Calibri" w:hAnsi="Candara" w:cstheme="minorHAnsi"/>
          <w:sz w:val="24"/>
          <w:szCs w:val="24"/>
        </w:rPr>
        <w:t>n the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4"/>
          <w:sz w:val="24"/>
          <w:szCs w:val="24"/>
        </w:rPr>
        <w:t>c</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s</w:t>
      </w:r>
      <w:r w:rsidRPr="00B576DF">
        <w:rPr>
          <w:rFonts w:ascii="Candara" w:eastAsia="Calibri" w:hAnsi="Candara" w:cstheme="minorHAnsi"/>
          <w:sz w:val="24"/>
          <w:szCs w:val="24"/>
        </w:rPr>
        <w:t>s</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w</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h</w:t>
      </w:r>
      <w:r w:rsidRPr="00B576DF">
        <w:rPr>
          <w:rFonts w:ascii="Candara" w:eastAsia="Calibri" w:hAnsi="Candara" w:cstheme="minorHAnsi"/>
          <w:spacing w:val="2"/>
          <w:sz w:val="24"/>
          <w:szCs w:val="24"/>
        </w:rPr>
        <w:t>il</w:t>
      </w:r>
      <w:r w:rsidRPr="00B576DF">
        <w:rPr>
          <w:rFonts w:ascii="Candara" w:eastAsia="Calibri" w:hAnsi="Candara" w:cstheme="minorHAnsi"/>
          <w:spacing w:val="-5"/>
          <w:sz w:val="24"/>
          <w:szCs w:val="24"/>
        </w:rPr>
        <w:t>d</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 xml:space="preserve">en </w:t>
      </w:r>
      <w:r w:rsidRPr="00B576DF">
        <w:rPr>
          <w:rFonts w:ascii="Candara" w:eastAsia="Calibri" w:hAnsi="Candara" w:cstheme="minorHAnsi"/>
          <w:spacing w:val="1"/>
          <w:sz w:val="24"/>
          <w:szCs w:val="24"/>
        </w:rPr>
        <w:t>c</w:t>
      </w:r>
      <w:r w:rsidRPr="00B576DF">
        <w:rPr>
          <w:rFonts w:ascii="Candara" w:eastAsia="Calibri" w:hAnsi="Candara" w:cstheme="minorHAnsi"/>
          <w:spacing w:val="3"/>
          <w:sz w:val="24"/>
          <w:szCs w:val="24"/>
        </w:rPr>
        <w:t>a</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ac</w:t>
      </w:r>
      <w:r w:rsidRPr="00B576DF">
        <w:rPr>
          <w:rFonts w:ascii="Candara" w:eastAsia="Calibri" w:hAnsi="Candara" w:cstheme="minorHAnsi"/>
          <w:spacing w:val="-4"/>
          <w:sz w:val="24"/>
          <w:szCs w:val="24"/>
        </w:rPr>
        <w:t>h</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eve</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w:t>
      </w:r>
      <w:r w:rsidRPr="00B576DF">
        <w:rPr>
          <w:rFonts w:ascii="Candara" w:eastAsia="Calibri" w:hAnsi="Candara" w:cstheme="minorHAnsi"/>
          <w:spacing w:val="-5"/>
          <w:sz w:val="24"/>
          <w:szCs w:val="24"/>
        </w:rPr>
        <w:t>e</w:t>
      </w:r>
      <w:r w:rsidRPr="00B576DF">
        <w:rPr>
          <w:rFonts w:ascii="Candara" w:eastAsia="Calibri" w:hAnsi="Candara" w:cstheme="minorHAnsi"/>
          <w:spacing w:val="-3"/>
          <w:sz w:val="24"/>
          <w:szCs w:val="24"/>
        </w:rPr>
        <w:t>m</w:t>
      </w:r>
      <w:r w:rsidRPr="00B576DF">
        <w:rPr>
          <w:rFonts w:ascii="Candara" w:eastAsia="Calibri" w:hAnsi="Candara" w:cstheme="minorHAnsi"/>
          <w:sz w:val="24"/>
          <w:szCs w:val="24"/>
        </w:rPr>
        <w:t>.</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2"/>
          <w:sz w:val="24"/>
          <w:szCs w:val="24"/>
        </w:rPr>
        <w:t>T</w:t>
      </w:r>
      <w:r w:rsidRPr="00B576DF">
        <w:rPr>
          <w:rFonts w:ascii="Candara" w:eastAsia="Calibri" w:hAnsi="Candara" w:cstheme="minorHAnsi"/>
          <w:sz w:val="24"/>
          <w:szCs w:val="24"/>
        </w:rPr>
        <w:t>he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ewa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ds</w:t>
      </w:r>
      <w:r w:rsidRPr="00B576DF">
        <w:rPr>
          <w:rFonts w:ascii="Candara" w:eastAsia="Calibri" w:hAnsi="Candara" w:cstheme="minorHAnsi"/>
          <w:spacing w:val="-9"/>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ay a</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t</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r</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nd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b</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d</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p</w:t>
      </w:r>
      <w:r w:rsidRPr="00B576DF">
        <w:rPr>
          <w:rFonts w:ascii="Candara" w:eastAsia="Calibri" w:hAnsi="Candara" w:cstheme="minorHAnsi"/>
          <w:sz w:val="24"/>
          <w:szCs w:val="24"/>
        </w:rPr>
        <w:t>ted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due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e</w:t>
      </w:r>
      <w:r w:rsidRPr="00B576DF">
        <w:rPr>
          <w:rFonts w:ascii="Candara" w:eastAsia="Calibri" w:hAnsi="Candara" w:cstheme="minorHAnsi"/>
          <w:sz w:val="24"/>
          <w:szCs w:val="24"/>
        </w:rPr>
        <w:t>ds a</w:t>
      </w:r>
      <w:r w:rsidRPr="00B576DF">
        <w:rPr>
          <w:rFonts w:ascii="Candara" w:eastAsia="Calibri" w:hAnsi="Candara" w:cstheme="minorHAnsi"/>
          <w:spacing w:val="-6"/>
          <w:sz w:val="24"/>
          <w:szCs w:val="24"/>
        </w:rPr>
        <w:t>n</w:t>
      </w:r>
      <w:r w:rsidRPr="00B576DF">
        <w:rPr>
          <w:rFonts w:ascii="Candara" w:eastAsia="Calibri" w:hAnsi="Candara" w:cstheme="minorHAnsi"/>
          <w:sz w:val="24"/>
          <w:szCs w:val="24"/>
        </w:rPr>
        <w:t xml:space="preserve">d </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t</w:t>
      </w:r>
      <w:r w:rsidRPr="00B576DF">
        <w:rPr>
          <w:rFonts w:ascii="Candara" w:eastAsia="Calibri" w:hAnsi="Candara" w:cstheme="minorHAnsi"/>
          <w:sz w:val="24"/>
          <w:szCs w:val="24"/>
        </w:rPr>
        <w:t>u</w:t>
      </w:r>
      <w:r w:rsidRPr="00B576DF">
        <w:rPr>
          <w:rFonts w:ascii="Candara" w:eastAsia="Calibri" w:hAnsi="Candara" w:cstheme="minorHAnsi"/>
          <w:spacing w:val="-3"/>
          <w:sz w:val="24"/>
          <w:szCs w:val="24"/>
        </w:rPr>
        <w:t>r</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ty</w:t>
      </w:r>
      <w:r w:rsidRPr="00B576DF">
        <w:rPr>
          <w:rFonts w:ascii="Candara" w:eastAsia="Calibri" w:hAnsi="Candara" w:cstheme="minorHAnsi"/>
          <w:spacing w:val="-1"/>
          <w:sz w:val="24"/>
          <w:szCs w:val="24"/>
        </w:rPr>
        <w:t xml:space="preserve"> 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00594551">
        <w:rPr>
          <w:rFonts w:ascii="Candara" w:eastAsia="Calibri" w:hAnsi="Candara" w:cstheme="minorHAnsi"/>
          <w:sz w:val="24"/>
          <w:szCs w:val="24"/>
        </w:rPr>
        <w:t>individuals</w:t>
      </w:r>
      <w:r w:rsidRPr="00B576DF">
        <w:rPr>
          <w:rFonts w:ascii="Candara" w:eastAsia="Calibri" w:hAnsi="Candara" w:cstheme="minorHAnsi"/>
          <w:sz w:val="24"/>
          <w:szCs w:val="24"/>
        </w:rPr>
        <w:t>.</w:t>
      </w:r>
    </w:p>
    <w:p w14:paraId="48BD2BF8" w14:textId="77777777" w:rsidR="00450282" w:rsidRPr="00B576DF" w:rsidRDefault="00450282" w:rsidP="00EA1AD1">
      <w:pPr>
        <w:jc w:val="both"/>
        <w:rPr>
          <w:rFonts w:ascii="Candara" w:hAnsi="Candara" w:cstheme="minorHAnsi"/>
          <w:sz w:val="24"/>
          <w:szCs w:val="24"/>
        </w:rPr>
      </w:pPr>
    </w:p>
    <w:p w14:paraId="1C4CA076" w14:textId="77777777" w:rsidR="00450282" w:rsidRPr="00B576DF" w:rsidRDefault="00D22EC6" w:rsidP="00EA1AD1">
      <w:pPr>
        <w:jc w:val="both"/>
        <w:rPr>
          <w:rFonts w:ascii="Candara" w:eastAsia="Calibri" w:hAnsi="Candara" w:cstheme="minorHAnsi"/>
          <w:sz w:val="24"/>
          <w:szCs w:val="24"/>
        </w:rPr>
      </w:pPr>
      <w:r w:rsidRPr="00B576DF">
        <w:rPr>
          <w:rFonts w:ascii="Candara" w:eastAsia="Calibri" w:hAnsi="Candara" w:cstheme="minorHAnsi"/>
          <w:b/>
          <w:spacing w:val="-2"/>
          <w:sz w:val="24"/>
          <w:szCs w:val="24"/>
        </w:rPr>
        <w:t>A</w:t>
      </w:r>
      <w:r w:rsidRPr="00B576DF">
        <w:rPr>
          <w:rFonts w:ascii="Candara" w:eastAsia="Calibri" w:hAnsi="Candara" w:cstheme="minorHAnsi"/>
          <w:b/>
          <w:spacing w:val="2"/>
          <w:sz w:val="24"/>
          <w:szCs w:val="24"/>
        </w:rPr>
        <w:t>tt</w:t>
      </w:r>
      <w:r w:rsidRPr="00B576DF">
        <w:rPr>
          <w:rFonts w:ascii="Candara" w:eastAsia="Calibri" w:hAnsi="Candara" w:cstheme="minorHAnsi"/>
          <w:b/>
          <w:spacing w:val="-6"/>
          <w:sz w:val="24"/>
          <w:szCs w:val="24"/>
        </w:rPr>
        <w:t>e</w:t>
      </w:r>
      <w:r w:rsidRPr="00B576DF">
        <w:rPr>
          <w:rFonts w:ascii="Candara" w:eastAsia="Calibri" w:hAnsi="Candara" w:cstheme="minorHAnsi"/>
          <w:b/>
          <w:spacing w:val="2"/>
          <w:sz w:val="24"/>
          <w:szCs w:val="24"/>
        </w:rPr>
        <w:t>n</w:t>
      </w:r>
      <w:r w:rsidRPr="00B576DF">
        <w:rPr>
          <w:rFonts w:ascii="Candara" w:eastAsia="Calibri" w:hAnsi="Candara" w:cstheme="minorHAnsi"/>
          <w:b/>
          <w:spacing w:val="-3"/>
          <w:sz w:val="24"/>
          <w:szCs w:val="24"/>
        </w:rPr>
        <w:t>d</w:t>
      </w:r>
      <w:r w:rsidRPr="00B576DF">
        <w:rPr>
          <w:rFonts w:ascii="Candara" w:eastAsia="Calibri" w:hAnsi="Candara" w:cstheme="minorHAnsi"/>
          <w:b/>
          <w:spacing w:val="1"/>
          <w:sz w:val="24"/>
          <w:szCs w:val="24"/>
        </w:rPr>
        <w:t>a</w:t>
      </w:r>
      <w:r w:rsidRPr="00B576DF">
        <w:rPr>
          <w:rFonts w:ascii="Candara" w:eastAsia="Calibri" w:hAnsi="Candara" w:cstheme="minorHAnsi"/>
          <w:b/>
          <w:spacing w:val="-3"/>
          <w:sz w:val="24"/>
          <w:szCs w:val="24"/>
        </w:rPr>
        <w:t>n</w:t>
      </w:r>
      <w:r w:rsidRPr="00B576DF">
        <w:rPr>
          <w:rFonts w:ascii="Candara" w:eastAsia="Calibri" w:hAnsi="Candara" w:cstheme="minorHAnsi"/>
          <w:b/>
          <w:spacing w:val="2"/>
          <w:sz w:val="24"/>
          <w:szCs w:val="24"/>
        </w:rPr>
        <w:t>c</w:t>
      </w:r>
      <w:r w:rsidRPr="00B576DF">
        <w:rPr>
          <w:rFonts w:ascii="Candara" w:eastAsia="Calibri" w:hAnsi="Candara" w:cstheme="minorHAnsi"/>
          <w:b/>
          <w:sz w:val="24"/>
          <w:szCs w:val="24"/>
        </w:rPr>
        <w:t>e</w:t>
      </w:r>
    </w:p>
    <w:p w14:paraId="26884723" w14:textId="2551217A" w:rsidR="00450282" w:rsidRPr="00B576DF" w:rsidRDefault="00D22EC6" w:rsidP="00EA1AD1">
      <w:pPr>
        <w:jc w:val="both"/>
        <w:rPr>
          <w:rFonts w:ascii="Candara" w:eastAsia="Calibri" w:hAnsi="Candara" w:cstheme="minorHAnsi"/>
          <w:sz w:val="24"/>
          <w:szCs w:val="24"/>
        </w:rPr>
      </w:pPr>
      <w:r w:rsidRPr="00B576DF">
        <w:rPr>
          <w:rFonts w:ascii="Candara" w:eastAsia="Calibri" w:hAnsi="Candara" w:cstheme="minorHAnsi"/>
          <w:spacing w:val="-2"/>
          <w:sz w:val="24"/>
          <w:szCs w:val="24"/>
        </w:rPr>
        <w:t>T</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3"/>
          <w:sz w:val="24"/>
          <w:szCs w:val="24"/>
        </w:rPr>
        <w:t>i</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en</w:t>
      </w:r>
      <w:r w:rsidR="00A770A5">
        <w:rPr>
          <w:rFonts w:ascii="Candara" w:eastAsia="Calibri" w:hAnsi="Candara" w:cstheme="minorHAnsi"/>
          <w:sz w:val="24"/>
          <w:szCs w:val="24"/>
        </w:rPr>
        <w:t>,</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w</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th</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100</w:t>
      </w:r>
      <w:r w:rsidRPr="00B576DF">
        <w:rPr>
          <w:rFonts w:ascii="Candara" w:eastAsia="Calibri" w:hAnsi="Candara" w:cstheme="minorHAnsi"/>
          <w:sz w:val="24"/>
          <w:szCs w:val="24"/>
        </w:rPr>
        <w:t>%</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t</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end</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n</w:t>
      </w:r>
      <w:r w:rsidRPr="00B576DF">
        <w:rPr>
          <w:rFonts w:ascii="Candara" w:eastAsia="Calibri" w:hAnsi="Candara" w:cstheme="minorHAnsi"/>
          <w:spacing w:val="-4"/>
          <w:sz w:val="24"/>
          <w:szCs w:val="24"/>
        </w:rPr>
        <w:t>c</w:t>
      </w:r>
      <w:r w:rsidRPr="00B576DF">
        <w:rPr>
          <w:rFonts w:ascii="Candara" w:eastAsia="Calibri" w:hAnsi="Candara" w:cstheme="minorHAnsi"/>
          <w:sz w:val="24"/>
          <w:szCs w:val="24"/>
        </w:rPr>
        <w:t>e</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ach</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te</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m</w:t>
      </w:r>
      <w:r w:rsidR="00A770A5">
        <w:rPr>
          <w:rFonts w:ascii="Candara" w:eastAsia="Calibri" w:hAnsi="Candara" w:cstheme="minorHAnsi"/>
          <w:sz w:val="24"/>
          <w:szCs w:val="24"/>
        </w:rPr>
        <w:t>,</w:t>
      </w:r>
      <w:r w:rsidRPr="00B576DF">
        <w:rPr>
          <w:rFonts w:ascii="Candara" w:eastAsia="Calibri" w:hAnsi="Candara" w:cstheme="minorHAnsi"/>
          <w:sz w:val="24"/>
          <w:szCs w:val="24"/>
        </w:rPr>
        <w:t xml:space="preserve"> 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en</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ed</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w</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th</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pe</w:t>
      </w:r>
      <w:r w:rsidRPr="00B576DF">
        <w:rPr>
          <w:rFonts w:ascii="Candara" w:eastAsia="Calibri" w:hAnsi="Candara" w:cstheme="minorHAnsi"/>
          <w:spacing w:val="-3"/>
          <w:sz w:val="24"/>
          <w:szCs w:val="24"/>
        </w:rPr>
        <w:t>c</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al</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4"/>
          <w:w w:val="101"/>
          <w:sz w:val="24"/>
          <w:szCs w:val="24"/>
        </w:rPr>
        <w:t>c</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r</w:t>
      </w:r>
      <w:r w:rsidRPr="00B576DF">
        <w:rPr>
          <w:rFonts w:ascii="Candara" w:eastAsia="Calibri" w:hAnsi="Candara" w:cstheme="minorHAnsi"/>
          <w:spacing w:val="-5"/>
          <w:w w:val="101"/>
          <w:sz w:val="24"/>
          <w:szCs w:val="24"/>
        </w:rPr>
        <w:t>t</w:t>
      </w:r>
      <w:r w:rsidRPr="00B576DF">
        <w:rPr>
          <w:rFonts w:ascii="Candara" w:eastAsia="Calibri" w:hAnsi="Candara" w:cstheme="minorHAnsi"/>
          <w:spacing w:val="2"/>
          <w:w w:val="101"/>
          <w:sz w:val="24"/>
          <w:szCs w:val="24"/>
        </w:rPr>
        <w:t>i</w:t>
      </w:r>
      <w:r w:rsidRPr="00B576DF">
        <w:rPr>
          <w:rFonts w:ascii="Candara" w:eastAsia="Calibri" w:hAnsi="Candara" w:cstheme="minorHAnsi"/>
          <w:spacing w:val="1"/>
          <w:sz w:val="24"/>
          <w:szCs w:val="24"/>
        </w:rPr>
        <w:t>f</w:t>
      </w:r>
      <w:r w:rsidRPr="00B576DF">
        <w:rPr>
          <w:rFonts w:ascii="Candara" w:eastAsia="Calibri" w:hAnsi="Candara" w:cstheme="minorHAnsi"/>
          <w:spacing w:val="-3"/>
          <w:w w:val="101"/>
          <w:sz w:val="24"/>
          <w:szCs w:val="24"/>
        </w:rPr>
        <w:t>i</w:t>
      </w:r>
      <w:r w:rsidRPr="00B576DF">
        <w:rPr>
          <w:rFonts w:ascii="Candara" w:eastAsia="Calibri" w:hAnsi="Candara" w:cstheme="minorHAnsi"/>
          <w:spacing w:val="1"/>
          <w:w w:val="101"/>
          <w:sz w:val="24"/>
          <w:szCs w:val="24"/>
        </w:rPr>
        <w:t>c</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t</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w:t>
      </w:r>
      <w:r w:rsidR="00EA1AD1">
        <w:rPr>
          <w:rFonts w:ascii="Candara" w:eastAsia="Calibri" w:hAnsi="Candara" w:cstheme="minorHAnsi"/>
          <w:sz w:val="24"/>
          <w:szCs w:val="24"/>
        </w:rPr>
        <w:t xml:space="preserve"> </w:t>
      </w:r>
      <w:r w:rsidRPr="00B576DF">
        <w:rPr>
          <w:rFonts w:ascii="Candara" w:eastAsia="Calibri" w:hAnsi="Candara" w:cstheme="minorHAnsi"/>
          <w:spacing w:val="-2"/>
          <w:sz w:val="24"/>
          <w:szCs w:val="24"/>
        </w:rPr>
        <w:t>A</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end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year</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4"/>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i</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en</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who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a</w:t>
      </w:r>
      <w:r w:rsidRPr="00B576DF">
        <w:rPr>
          <w:rFonts w:ascii="Candara" w:eastAsia="Calibri" w:hAnsi="Candara" w:cstheme="minorHAnsi"/>
          <w:spacing w:val="-5"/>
          <w:sz w:val="24"/>
          <w:szCs w:val="24"/>
        </w:rPr>
        <w:t>v</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100</w:t>
      </w:r>
      <w:r w:rsidRPr="00B576DF">
        <w:rPr>
          <w:rFonts w:ascii="Candara" w:eastAsia="Calibri" w:hAnsi="Candara" w:cstheme="minorHAnsi"/>
          <w:sz w:val="24"/>
          <w:szCs w:val="24"/>
        </w:rPr>
        <w:t>%</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t</w:t>
      </w:r>
      <w:r w:rsidRPr="00B576DF">
        <w:rPr>
          <w:rFonts w:ascii="Candara" w:eastAsia="Calibri" w:hAnsi="Candara" w:cstheme="minorHAnsi"/>
          <w:sz w:val="24"/>
          <w:szCs w:val="24"/>
        </w:rPr>
        <w:t>tend</w:t>
      </w:r>
      <w:r w:rsidRPr="00B576DF">
        <w:rPr>
          <w:rFonts w:ascii="Candara" w:eastAsia="Calibri" w:hAnsi="Candara" w:cstheme="minorHAnsi"/>
          <w:spacing w:val="-1"/>
          <w:sz w:val="24"/>
          <w:szCs w:val="24"/>
        </w:rPr>
        <w:t>an</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4"/>
          <w:sz w:val="24"/>
          <w:szCs w:val="24"/>
        </w:rPr>
        <w:t>f</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wh</w:t>
      </w:r>
      <w:r w:rsidRPr="00B576DF">
        <w:rPr>
          <w:rFonts w:ascii="Candara" w:eastAsia="Calibri" w:hAnsi="Candara" w:cstheme="minorHAnsi"/>
          <w:spacing w:val="-6"/>
          <w:sz w:val="24"/>
          <w:szCs w:val="24"/>
        </w:rPr>
        <w:t>o</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ye</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c</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v</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 xml:space="preserve"> c</w:t>
      </w:r>
      <w:r w:rsidRPr="00B576DF">
        <w:rPr>
          <w:rFonts w:ascii="Candara" w:eastAsia="Calibri" w:hAnsi="Candara" w:cstheme="minorHAnsi"/>
          <w:spacing w:val="-4"/>
          <w:sz w:val="24"/>
          <w:szCs w:val="24"/>
        </w:rPr>
        <w:t>e</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i</w:t>
      </w:r>
      <w:r w:rsidRPr="00B576DF">
        <w:rPr>
          <w:rFonts w:ascii="Candara" w:eastAsia="Calibri" w:hAnsi="Candara" w:cstheme="minorHAnsi"/>
          <w:spacing w:val="1"/>
          <w:sz w:val="24"/>
          <w:szCs w:val="24"/>
        </w:rPr>
        <w:t>f</w:t>
      </w:r>
      <w:r w:rsidRPr="00B576DF">
        <w:rPr>
          <w:rFonts w:ascii="Candara" w:eastAsia="Calibri" w:hAnsi="Candara" w:cstheme="minorHAnsi"/>
          <w:spacing w:val="-3"/>
          <w:sz w:val="24"/>
          <w:szCs w:val="24"/>
        </w:rPr>
        <w:t>i</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t</w:t>
      </w:r>
      <w:r w:rsidRPr="00B576DF">
        <w:rPr>
          <w:rFonts w:ascii="Candara" w:eastAsia="Calibri" w:hAnsi="Candara" w:cstheme="minorHAnsi"/>
          <w:sz w:val="24"/>
          <w:szCs w:val="24"/>
        </w:rPr>
        <w:t>e</w:t>
      </w:r>
      <w:r w:rsidRPr="00B576DF">
        <w:rPr>
          <w:rFonts w:ascii="Candara" w:eastAsia="Calibri" w:hAnsi="Candara" w:cstheme="minorHAnsi"/>
          <w:spacing w:val="6"/>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nd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2"/>
          <w:w w:val="101"/>
          <w:sz w:val="24"/>
          <w:szCs w:val="24"/>
        </w:rPr>
        <w:t>i</w:t>
      </w:r>
      <w:r w:rsidRPr="00B576DF">
        <w:rPr>
          <w:rFonts w:ascii="Candara" w:eastAsia="Calibri" w:hAnsi="Candara" w:cstheme="minorHAnsi"/>
          <w:spacing w:val="-3"/>
          <w:sz w:val="24"/>
          <w:szCs w:val="24"/>
        </w:rPr>
        <w:t>z</w:t>
      </w:r>
      <w:r w:rsidRPr="00B576DF">
        <w:rPr>
          <w:rFonts w:ascii="Candara" w:eastAsia="Calibri" w:hAnsi="Candara" w:cstheme="minorHAnsi"/>
          <w:sz w:val="24"/>
          <w:szCs w:val="24"/>
        </w:rPr>
        <w:t xml:space="preserve">e. </w:t>
      </w:r>
      <w:r w:rsidRPr="00B576DF">
        <w:rPr>
          <w:rFonts w:ascii="Candara" w:eastAsia="Calibri" w:hAnsi="Candara" w:cstheme="minorHAnsi"/>
          <w:spacing w:val="-2"/>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i</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en</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ev</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g</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t</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end</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n</w:t>
      </w:r>
      <w:r w:rsidRPr="00B576DF">
        <w:rPr>
          <w:rFonts w:ascii="Candara" w:eastAsia="Calibri" w:hAnsi="Candara" w:cstheme="minorHAnsi"/>
          <w:spacing w:val="-4"/>
          <w:sz w:val="24"/>
          <w:szCs w:val="24"/>
        </w:rPr>
        <w:t>c</w:t>
      </w:r>
      <w:r w:rsidRPr="00B576DF">
        <w:rPr>
          <w:rFonts w:ascii="Candara" w:eastAsia="Calibri" w:hAnsi="Candara" w:cstheme="minorHAnsi"/>
          <w:sz w:val="24"/>
          <w:szCs w:val="24"/>
        </w:rPr>
        <w:t>e</w:t>
      </w:r>
      <w:r w:rsidRPr="00B576DF">
        <w:rPr>
          <w:rFonts w:ascii="Candara" w:eastAsia="Calibri" w:hAnsi="Candara" w:cstheme="minorHAnsi"/>
          <w:spacing w:val="6"/>
          <w:sz w:val="24"/>
          <w:szCs w:val="24"/>
        </w:rPr>
        <w:t xml:space="preserve"> </w:t>
      </w:r>
      <w:r w:rsidRPr="00B576DF">
        <w:rPr>
          <w:rFonts w:ascii="Candara" w:eastAsia="Calibri" w:hAnsi="Candara" w:cstheme="minorHAnsi"/>
          <w:spacing w:val="-5"/>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1"/>
          <w:sz w:val="24"/>
          <w:szCs w:val="24"/>
        </w:rPr>
        <w:t>98</w:t>
      </w:r>
      <w:r w:rsidRPr="00B576DF">
        <w:rPr>
          <w:rFonts w:ascii="Candara" w:eastAsia="Calibri" w:hAnsi="Candara" w:cstheme="minorHAnsi"/>
          <w:sz w:val="24"/>
          <w:szCs w:val="24"/>
        </w:rPr>
        <w:t>%</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h</w:t>
      </w:r>
      <w:r w:rsidRPr="00B576DF">
        <w:rPr>
          <w:rFonts w:ascii="Candara" w:eastAsia="Calibri" w:hAnsi="Candara" w:cstheme="minorHAnsi"/>
          <w:spacing w:val="-3"/>
          <w:sz w:val="24"/>
          <w:szCs w:val="24"/>
        </w:rPr>
        <w:t>i</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h</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r</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l</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o</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g</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v</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w w:val="101"/>
          <w:sz w:val="24"/>
          <w:szCs w:val="24"/>
        </w:rPr>
        <w:t>c</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r</w:t>
      </w:r>
      <w:r w:rsidRPr="00B576DF">
        <w:rPr>
          <w:rFonts w:ascii="Candara" w:eastAsia="Calibri" w:hAnsi="Candara" w:cstheme="minorHAnsi"/>
          <w:spacing w:val="-5"/>
          <w:w w:val="101"/>
          <w:sz w:val="24"/>
          <w:szCs w:val="24"/>
        </w:rPr>
        <w:t>t</w:t>
      </w:r>
      <w:r w:rsidRPr="00B576DF">
        <w:rPr>
          <w:rFonts w:ascii="Candara" w:eastAsia="Calibri" w:hAnsi="Candara" w:cstheme="minorHAnsi"/>
          <w:spacing w:val="2"/>
          <w:w w:val="101"/>
          <w:sz w:val="24"/>
          <w:szCs w:val="24"/>
        </w:rPr>
        <w:t>i</w:t>
      </w:r>
      <w:r w:rsidRPr="00B576DF">
        <w:rPr>
          <w:rFonts w:ascii="Candara" w:eastAsia="Calibri" w:hAnsi="Candara" w:cstheme="minorHAnsi"/>
          <w:spacing w:val="-4"/>
          <w:sz w:val="24"/>
          <w:szCs w:val="24"/>
        </w:rPr>
        <w:t>f</w:t>
      </w:r>
      <w:r w:rsidRPr="00B576DF">
        <w:rPr>
          <w:rFonts w:ascii="Candara" w:eastAsia="Calibri" w:hAnsi="Candara" w:cstheme="minorHAnsi"/>
          <w:spacing w:val="2"/>
          <w:w w:val="101"/>
          <w:sz w:val="24"/>
          <w:szCs w:val="24"/>
        </w:rPr>
        <w:t>i</w:t>
      </w:r>
      <w:r w:rsidRPr="00B576DF">
        <w:rPr>
          <w:rFonts w:ascii="Candara" w:eastAsia="Calibri" w:hAnsi="Candara" w:cstheme="minorHAnsi"/>
          <w:spacing w:val="1"/>
          <w:w w:val="101"/>
          <w:sz w:val="24"/>
          <w:szCs w:val="24"/>
        </w:rPr>
        <w:t>c</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t</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w:t>
      </w:r>
    </w:p>
    <w:p w14:paraId="551DCB93" w14:textId="77777777" w:rsidR="00450282" w:rsidRPr="00B576DF" w:rsidRDefault="00450282" w:rsidP="00EA1AD1">
      <w:pPr>
        <w:jc w:val="both"/>
        <w:rPr>
          <w:rFonts w:ascii="Candara" w:hAnsi="Candara" w:cstheme="minorHAnsi"/>
          <w:sz w:val="24"/>
          <w:szCs w:val="24"/>
        </w:rPr>
      </w:pPr>
    </w:p>
    <w:p w14:paraId="7317B9A4" w14:textId="4358E86A" w:rsidR="00450282" w:rsidRPr="00B576DF" w:rsidRDefault="00D22EC6" w:rsidP="00EA1AD1">
      <w:pPr>
        <w:jc w:val="both"/>
        <w:rPr>
          <w:rFonts w:ascii="Candara" w:eastAsia="Calibri" w:hAnsi="Candara" w:cstheme="minorHAnsi"/>
          <w:sz w:val="24"/>
          <w:szCs w:val="24"/>
        </w:rPr>
      </w:pPr>
      <w:r w:rsidRPr="00B576DF">
        <w:rPr>
          <w:rFonts w:ascii="Candara" w:eastAsia="Calibri" w:hAnsi="Candara" w:cstheme="minorHAnsi"/>
          <w:b/>
          <w:spacing w:val="-2"/>
          <w:sz w:val="24"/>
          <w:szCs w:val="24"/>
        </w:rPr>
        <w:t>A</w:t>
      </w:r>
      <w:r w:rsidRPr="00B576DF">
        <w:rPr>
          <w:rFonts w:ascii="Candara" w:eastAsia="Calibri" w:hAnsi="Candara" w:cstheme="minorHAnsi"/>
          <w:b/>
          <w:sz w:val="24"/>
          <w:szCs w:val="24"/>
        </w:rPr>
        <w:t>re</w:t>
      </w:r>
      <w:r w:rsidRPr="00B576DF">
        <w:rPr>
          <w:rFonts w:ascii="Candara" w:eastAsia="Calibri" w:hAnsi="Candara" w:cstheme="minorHAnsi"/>
          <w:b/>
          <w:spacing w:val="1"/>
          <w:sz w:val="24"/>
          <w:szCs w:val="24"/>
        </w:rPr>
        <w:t>a</w:t>
      </w:r>
      <w:r w:rsidRPr="00B576DF">
        <w:rPr>
          <w:rFonts w:ascii="Candara" w:eastAsia="Calibri" w:hAnsi="Candara" w:cstheme="minorHAnsi"/>
          <w:b/>
          <w:sz w:val="24"/>
          <w:szCs w:val="24"/>
        </w:rPr>
        <w:t xml:space="preserve">s </w:t>
      </w:r>
      <w:r w:rsidRPr="00B576DF">
        <w:rPr>
          <w:rFonts w:ascii="Candara" w:eastAsia="Calibri" w:hAnsi="Candara" w:cstheme="minorHAnsi"/>
          <w:b/>
          <w:spacing w:val="2"/>
          <w:sz w:val="24"/>
          <w:szCs w:val="24"/>
        </w:rPr>
        <w:t>o</w:t>
      </w:r>
      <w:r w:rsidRPr="00B576DF">
        <w:rPr>
          <w:rFonts w:ascii="Candara" w:eastAsia="Calibri" w:hAnsi="Candara" w:cstheme="minorHAnsi"/>
          <w:b/>
          <w:sz w:val="24"/>
          <w:szCs w:val="24"/>
        </w:rPr>
        <w:t>f</w:t>
      </w:r>
      <w:r w:rsidRPr="00B576DF">
        <w:rPr>
          <w:rFonts w:ascii="Candara" w:eastAsia="Calibri" w:hAnsi="Candara" w:cstheme="minorHAnsi"/>
          <w:b/>
          <w:spacing w:val="-3"/>
          <w:sz w:val="24"/>
          <w:szCs w:val="24"/>
        </w:rPr>
        <w:t xml:space="preserve"> </w:t>
      </w:r>
      <w:r w:rsidRPr="00B576DF">
        <w:rPr>
          <w:rFonts w:ascii="Candara" w:eastAsia="Calibri" w:hAnsi="Candara" w:cstheme="minorHAnsi"/>
          <w:b/>
          <w:spacing w:val="1"/>
          <w:sz w:val="24"/>
          <w:szCs w:val="24"/>
        </w:rPr>
        <w:t>R</w:t>
      </w:r>
      <w:r w:rsidRPr="00B576DF">
        <w:rPr>
          <w:rFonts w:ascii="Candara" w:eastAsia="Calibri" w:hAnsi="Candara" w:cstheme="minorHAnsi"/>
          <w:b/>
          <w:spacing w:val="-1"/>
          <w:sz w:val="24"/>
          <w:szCs w:val="24"/>
        </w:rPr>
        <w:t>e</w:t>
      </w:r>
      <w:r w:rsidRPr="00B576DF">
        <w:rPr>
          <w:rFonts w:ascii="Candara" w:eastAsia="Calibri" w:hAnsi="Candara" w:cstheme="minorHAnsi"/>
          <w:b/>
          <w:spacing w:val="-4"/>
          <w:w w:val="101"/>
          <w:sz w:val="24"/>
          <w:szCs w:val="24"/>
        </w:rPr>
        <w:t>s</w:t>
      </w:r>
      <w:r w:rsidRPr="00B576DF">
        <w:rPr>
          <w:rFonts w:ascii="Candara" w:eastAsia="Calibri" w:hAnsi="Candara" w:cstheme="minorHAnsi"/>
          <w:b/>
          <w:spacing w:val="-3"/>
          <w:sz w:val="24"/>
          <w:szCs w:val="24"/>
        </w:rPr>
        <w:t>p</w:t>
      </w:r>
      <w:r w:rsidRPr="00B576DF">
        <w:rPr>
          <w:rFonts w:ascii="Candara" w:eastAsia="Calibri" w:hAnsi="Candara" w:cstheme="minorHAnsi"/>
          <w:b/>
          <w:spacing w:val="2"/>
          <w:sz w:val="24"/>
          <w:szCs w:val="24"/>
        </w:rPr>
        <w:t>o</w:t>
      </w:r>
      <w:r w:rsidRPr="00B576DF">
        <w:rPr>
          <w:rFonts w:ascii="Candara" w:eastAsia="Calibri" w:hAnsi="Candara" w:cstheme="minorHAnsi"/>
          <w:b/>
          <w:spacing w:val="-3"/>
          <w:sz w:val="24"/>
          <w:szCs w:val="24"/>
        </w:rPr>
        <w:t>n</w:t>
      </w:r>
      <w:r w:rsidRPr="00B576DF">
        <w:rPr>
          <w:rFonts w:ascii="Candara" w:eastAsia="Calibri" w:hAnsi="Candara" w:cstheme="minorHAnsi"/>
          <w:b/>
          <w:spacing w:val="1"/>
          <w:w w:val="101"/>
          <w:sz w:val="24"/>
          <w:szCs w:val="24"/>
        </w:rPr>
        <w:t>s</w:t>
      </w:r>
      <w:r w:rsidRPr="00B576DF">
        <w:rPr>
          <w:rFonts w:ascii="Candara" w:eastAsia="Calibri" w:hAnsi="Candara" w:cstheme="minorHAnsi"/>
          <w:b/>
          <w:spacing w:val="-2"/>
          <w:w w:val="101"/>
          <w:sz w:val="24"/>
          <w:szCs w:val="24"/>
        </w:rPr>
        <w:t>i</w:t>
      </w:r>
      <w:r w:rsidRPr="00B576DF">
        <w:rPr>
          <w:rFonts w:ascii="Candara" w:eastAsia="Calibri" w:hAnsi="Candara" w:cstheme="minorHAnsi"/>
          <w:b/>
          <w:spacing w:val="2"/>
          <w:sz w:val="24"/>
          <w:szCs w:val="24"/>
        </w:rPr>
        <w:t>b</w:t>
      </w:r>
      <w:r w:rsidRPr="00B576DF">
        <w:rPr>
          <w:rFonts w:ascii="Candara" w:eastAsia="Calibri" w:hAnsi="Candara" w:cstheme="minorHAnsi"/>
          <w:b/>
          <w:spacing w:val="-2"/>
          <w:w w:val="101"/>
          <w:sz w:val="24"/>
          <w:szCs w:val="24"/>
        </w:rPr>
        <w:t>ili</w:t>
      </w:r>
      <w:r w:rsidRPr="00B576DF">
        <w:rPr>
          <w:rFonts w:ascii="Candara" w:eastAsia="Calibri" w:hAnsi="Candara" w:cstheme="minorHAnsi"/>
          <w:b/>
          <w:spacing w:val="2"/>
          <w:sz w:val="24"/>
          <w:szCs w:val="24"/>
        </w:rPr>
        <w:t>t</w:t>
      </w:r>
      <w:r w:rsidRPr="00B576DF">
        <w:rPr>
          <w:rFonts w:ascii="Candara" w:eastAsia="Calibri" w:hAnsi="Candara" w:cstheme="minorHAnsi"/>
          <w:b/>
          <w:sz w:val="24"/>
          <w:szCs w:val="24"/>
        </w:rPr>
        <w:t>y</w:t>
      </w:r>
    </w:p>
    <w:p w14:paraId="7AFE67AE" w14:textId="1E8CE3BD" w:rsidR="00F0154C" w:rsidRPr="00B576DF" w:rsidRDefault="00D22EC6" w:rsidP="00EA1AD1">
      <w:pPr>
        <w:jc w:val="both"/>
        <w:rPr>
          <w:rFonts w:ascii="Candara" w:eastAsia="Calibri" w:hAnsi="Candara" w:cstheme="minorHAnsi"/>
          <w:sz w:val="24"/>
          <w:szCs w:val="24"/>
        </w:rPr>
      </w:pPr>
      <w:r w:rsidRPr="00B576DF">
        <w:rPr>
          <w:rFonts w:ascii="Candara" w:eastAsia="Calibri" w:hAnsi="Candara" w:cstheme="minorHAnsi"/>
          <w:spacing w:val="1"/>
          <w:position w:val="1"/>
          <w:sz w:val="24"/>
          <w:szCs w:val="24"/>
        </w:rPr>
        <w:t>P</w:t>
      </w:r>
      <w:r w:rsidRPr="00B576DF">
        <w:rPr>
          <w:rFonts w:ascii="Candara" w:eastAsia="Calibri" w:hAnsi="Candara" w:cstheme="minorHAnsi"/>
          <w:position w:val="1"/>
          <w:sz w:val="24"/>
          <w:szCs w:val="24"/>
        </w:rPr>
        <w:t>up</w:t>
      </w:r>
      <w:r w:rsidRPr="00B576DF">
        <w:rPr>
          <w:rFonts w:ascii="Candara" w:eastAsia="Calibri" w:hAnsi="Candara" w:cstheme="minorHAnsi"/>
          <w:spacing w:val="-4"/>
          <w:position w:val="1"/>
          <w:sz w:val="24"/>
          <w:szCs w:val="24"/>
        </w:rPr>
        <w:t>i</w:t>
      </w:r>
      <w:r w:rsidRPr="00B576DF">
        <w:rPr>
          <w:rFonts w:ascii="Candara" w:eastAsia="Calibri" w:hAnsi="Candara" w:cstheme="minorHAnsi"/>
          <w:spacing w:val="2"/>
          <w:position w:val="1"/>
          <w:sz w:val="24"/>
          <w:szCs w:val="24"/>
        </w:rPr>
        <w:t>l</w:t>
      </w:r>
      <w:r w:rsidRPr="00B576DF">
        <w:rPr>
          <w:rFonts w:ascii="Candara" w:eastAsia="Calibri" w:hAnsi="Candara" w:cstheme="minorHAnsi"/>
          <w:position w:val="1"/>
          <w:sz w:val="24"/>
          <w:szCs w:val="24"/>
        </w:rPr>
        <w:t>s</w:t>
      </w:r>
      <w:r w:rsidRPr="00B576DF">
        <w:rPr>
          <w:rFonts w:ascii="Candara" w:eastAsia="Calibri" w:hAnsi="Candara" w:cstheme="minorHAnsi"/>
          <w:spacing w:val="1"/>
          <w:position w:val="1"/>
          <w:sz w:val="24"/>
          <w:szCs w:val="24"/>
        </w:rPr>
        <w:t xml:space="preserve"> </w:t>
      </w:r>
      <w:r w:rsidRPr="00B576DF">
        <w:rPr>
          <w:rFonts w:ascii="Candara" w:eastAsia="Calibri" w:hAnsi="Candara" w:cstheme="minorHAnsi"/>
          <w:position w:val="1"/>
          <w:sz w:val="24"/>
          <w:szCs w:val="24"/>
        </w:rPr>
        <w:t>t</w:t>
      </w:r>
      <w:r w:rsidRPr="00B576DF">
        <w:rPr>
          <w:rFonts w:ascii="Candara" w:eastAsia="Calibri" w:hAnsi="Candara" w:cstheme="minorHAnsi"/>
          <w:spacing w:val="-6"/>
          <w:position w:val="1"/>
          <w:sz w:val="24"/>
          <w:szCs w:val="24"/>
        </w:rPr>
        <w:t>h</w:t>
      </w:r>
      <w:r w:rsidRPr="00B576DF">
        <w:rPr>
          <w:rFonts w:ascii="Candara" w:eastAsia="Calibri" w:hAnsi="Candara" w:cstheme="minorHAnsi"/>
          <w:spacing w:val="1"/>
          <w:position w:val="1"/>
          <w:sz w:val="24"/>
          <w:szCs w:val="24"/>
        </w:rPr>
        <w:t>r</w:t>
      </w:r>
      <w:r w:rsidRPr="00B576DF">
        <w:rPr>
          <w:rFonts w:ascii="Candara" w:eastAsia="Calibri" w:hAnsi="Candara" w:cstheme="minorHAnsi"/>
          <w:spacing w:val="-1"/>
          <w:position w:val="1"/>
          <w:sz w:val="24"/>
          <w:szCs w:val="24"/>
        </w:rPr>
        <w:t>o</w:t>
      </w:r>
      <w:r w:rsidRPr="00B576DF">
        <w:rPr>
          <w:rFonts w:ascii="Candara" w:eastAsia="Calibri" w:hAnsi="Candara" w:cstheme="minorHAnsi"/>
          <w:position w:val="1"/>
          <w:sz w:val="24"/>
          <w:szCs w:val="24"/>
        </w:rPr>
        <w:t>u</w:t>
      </w:r>
      <w:r w:rsidRPr="00B576DF">
        <w:rPr>
          <w:rFonts w:ascii="Candara" w:eastAsia="Calibri" w:hAnsi="Candara" w:cstheme="minorHAnsi"/>
          <w:spacing w:val="1"/>
          <w:position w:val="1"/>
          <w:sz w:val="24"/>
          <w:szCs w:val="24"/>
        </w:rPr>
        <w:t>g</w:t>
      </w:r>
      <w:r w:rsidRPr="00B576DF">
        <w:rPr>
          <w:rFonts w:ascii="Candara" w:eastAsia="Calibri" w:hAnsi="Candara" w:cstheme="minorHAnsi"/>
          <w:position w:val="1"/>
          <w:sz w:val="24"/>
          <w:szCs w:val="24"/>
        </w:rPr>
        <w:t>h</w:t>
      </w:r>
      <w:r w:rsidRPr="00B576DF">
        <w:rPr>
          <w:rFonts w:ascii="Candara" w:eastAsia="Calibri" w:hAnsi="Candara" w:cstheme="minorHAnsi"/>
          <w:spacing w:val="-1"/>
          <w:position w:val="1"/>
          <w:sz w:val="24"/>
          <w:szCs w:val="24"/>
        </w:rPr>
        <w:t>o</w:t>
      </w:r>
      <w:r w:rsidRPr="00B576DF">
        <w:rPr>
          <w:rFonts w:ascii="Candara" w:eastAsia="Calibri" w:hAnsi="Candara" w:cstheme="minorHAnsi"/>
          <w:position w:val="1"/>
          <w:sz w:val="24"/>
          <w:szCs w:val="24"/>
        </w:rPr>
        <w:t>ut</w:t>
      </w:r>
      <w:r w:rsidRPr="00B576DF">
        <w:rPr>
          <w:rFonts w:ascii="Candara" w:eastAsia="Calibri" w:hAnsi="Candara" w:cstheme="minorHAnsi"/>
          <w:spacing w:val="-3"/>
          <w:position w:val="1"/>
          <w:sz w:val="24"/>
          <w:szCs w:val="24"/>
        </w:rPr>
        <w:t xml:space="preserve"> </w:t>
      </w:r>
      <w:r w:rsidRPr="00B576DF">
        <w:rPr>
          <w:rFonts w:ascii="Candara" w:eastAsia="Calibri" w:hAnsi="Candara" w:cstheme="minorHAnsi"/>
          <w:position w:val="1"/>
          <w:sz w:val="24"/>
          <w:szCs w:val="24"/>
        </w:rPr>
        <w:t>the</w:t>
      </w:r>
      <w:r w:rsidRPr="00B576DF">
        <w:rPr>
          <w:rFonts w:ascii="Candara" w:eastAsia="Calibri" w:hAnsi="Candara" w:cstheme="minorHAnsi"/>
          <w:spacing w:val="-2"/>
          <w:position w:val="1"/>
          <w:sz w:val="24"/>
          <w:szCs w:val="24"/>
        </w:rPr>
        <w:t xml:space="preserve"> s</w:t>
      </w:r>
      <w:r w:rsidRPr="00B576DF">
        <w:rPr>
          <w:rFonts w:ascii="Candara" w:eastAsia="Calibri" w:hAnsi="Candara" w:cstheme="minorHAnsi"/>
          <w:spacing w:val="1"/>
          <w:position w:val="1"/>
          <w:sz w:val="24"/>
          <w:szCs w:val="24"/>
        </w:rPr>
        <w:t>c</w:t>
      </w:r>
      <w:r w:rsidRPr="00B576DF">
        <w:rPr>
          <w:rFonts w:ascii="Candara" w:eastAsia="Calibri" w:hAnsi="Candara" w:cstheme="minorHAnsi"/>
          <w:position w:val="1"/>
          <w:sz w:val="24"/>
          <w:szCs w:val="24"/>
        </w:rPr>
        <w:t>h</w:t>
      </w:r>
      <w:r w:rsidRPr="00B576DF">
        <w:rPr>
          <w:rFonts w:ascii="Candara" w:eastAsia="Calibri" w:hAnsi="Candara" w:cstheme="minorHAnsi"/>
          <w:spacing w:val="-1"/>
          <w:position w:val="1"/>
          <w:sz w:val="24"/>
          <w:szCs w:val="24"/>
        </w:rPr>
        <w:t>o</w:t>
      </w:r>
      <w:r w:rsidRPr="00B576DF">
        <w:rPr>
          <w:rFonts w:ascii="Candara" w:eastAsia="Calibri" w:hAnsi="Candara" w:cstheme="minorHAnsi"/>
          <w:spacing w:val="-6"/>
          <w:position w:val="1"/>
          <w:sz w:val="24"/>
          <w:szCs w:val="24"/>
        </w:rPr>
        <w:t>o</w:t>
      </w:r>
      <w:r w:rsidRPr="00B576DF">
        <w:rPr>
          <w:rFonts w:ascii="Candara" w:eastAsia="Calibri" w:hAnsi="Candara" w:cstheme="minorHAnsi"/>
          <w:position w:val="1"/>
          <w:sz w:val="24"/>
          <w:szCs w:val="24"/>
        </w:rPr>
        <w:t>l</w:t>
      </w:r>
      <w:r w:rsidRPr="00B576DF">
        <w:rPr>
          <w:rFonts w:ascii="Candara" w:eastAsia="Calibri" w:hAnsi="Candara" w:cstheme="minorHAnsi"/>
          <w:spacing w:val="5"/>
          <w:position w:val="1"/>
          <w:sz w:val="24"/>
          <w:szCs w:val="24"/>
        </w:rPr>
        <w:t xml:space="preserve"> </w:t>
      </w:r>
      <w:r w:rsidRPr="00B576DF">
        <w:rPr>
          <w:rFonts w:ascii="Candara" w:eastAsia="Calibri" w:hAnsi="Candara" w:cstheme="minorHAnsi"/>
          <w:spacing w:val="-5"/>
          <w:position w:val="1"/>
          <w:sz w:val="24"/>
          <w:szCs w:val="24"/>
        </w:rPr>
        <w:t>a</w:t>
      </w:r>
      <w:r w:rsidRPr="00B576DF">
        <w:rPr>
          <w:rFonts w:ascii="Candara" w:eastAsia="Calibri" w:hAnsi="Candara" w:cstheme="minorHAnsi"/>
          <w:spacing w:val="1"/>
          <w:position w:val="1"/>
          <w:sz w:val="24"/>
          <w:szCs w:val="24"/>
        </w:rPr>
        <w:t>r</w:t>
      </w:r>
      <w:r w:rsidRPr="00B576DF">
        <w:rPr>
          <w:rFonts w:ascii="Candara" w:eastAsia="Calibri" w:hAnsi="Candara" w:cstheme="minorHAnsi"/>
          <w:position w:val="1"/>
          <w:sz w:val="24"/>
          <w:szCs w:val="24"/>
        </w:rPr>
        <w:t>e</w:t>
      </w:r>
      <w:r w:rsidRPr="00B576DF">
        <w:rPr>
          <w:rFonts w:ascii="Candara" w:eastAsia="Calibri" w:hAnsi="Candara" w:cstheme="minorHAnsi"/>
          <w:spacing w:val="-2"/>
          <w:position w:val="1"/>
          <w:sz w:val="24"/>
          <w:szCs w:val="24"/>
        </w:rPr>
        <w:t xml:space="preserve"> </w:t>
      </w:r>
      <w:r w:rsidRPr="00B576DF">
        <w:rPr>
          <w:rFonts w:ascii="Candara" w:eastAsia="Calibri" w:hAnsi="Candara" w:cstheme="minorHAnsi"/>
          <w:spacing w:val="-1"/>
          <w:position w:val="1"/>
          <w:sz w:val="24"/>
          <w:szCs w:val="24"/>
        </w:rPr>
        <w:t>o</w:t>
      </w:r>
      <w:r w:rsidRPr="00B576DF">
        <w:rPr>
          <w:rFonts w:ascii="Candara" w:eastAsia="Calibri" w:hAnsi="Candara" w:cstheme="minorHAnsi"/>
          <w:spacing w:val="1"/>
          <w:position w:val="1"/>
          <w:sz w:val="24"/>
          <w:szCs w:val="24"/>
        </w:rPr>
        <w:t>ff</w:t>
      </w:r>
      <w:r w:rsidRPr="00B576DF">
        <w:rPr>
          <w:rFonts w:ascii="Candara" w:eastAsia="Calibri" w:hAnsi="Candara" w:cstheme="minorHAnsi"/>
          <w:spacing w:val="-4"/>
          <w:position w:val="1"/>
          <w:sz w:val="24"/>
          <w:szCs w:val="24"/>
        </w:rPr>
        <w:t>e</w:t>
      </w:r>
      <w:r w:rsidRPr="00B576DF">
        <w:rPr>
          <w:rFonts w:ascii="Candara" w:eastAsia="Calibri" w:hAnsi="Candara" w:cstheme="minorHAnsi"/>
          <w:spacing w:val="1"/>
          <w:position w:val="1"/>
          <w:sz w:val="24"/>
          <w:szCs w:val="24"/>
        </w:rPr>
        <w:t>r</w:t>
      </w:r>
      <w:r w:rsidRPr="00B576DF">
        <w:rPr>
          <w:rFonts w:ascii="Candara" w:eastAsia="Calibri" w:hAnsi="Candara" w:cstheme="minorHAnsi"/>
          <w:position w:val="1"/>
          <w:sz w:val="24"/>
          <w:szCs w:val="24"/>
        </w:rPr>
        <w:t>ed</w:t>
      </w:r>
      <w:r w:rsidRPr="00B576DF">
        <w:rPr>
          <w:rFonts w:ascii="Candara" w:eastAsia="Calibri" w:hAnsi="Candara" w:cstheme="minorHAnsi"/>
          <w:spacing w:val="-2"/>
          <w:position w:val="1"/>
          <w:sz w:val="24"/>
          <w:szCs w:val="24"/>
        </w:rPr>
        <w:t xml:space="preserve"> </w:t>
      </w:r>
      <w:r w:rsidRPr="00B576DF">
        <w:rPr>
          <w:rFonts w:ascii="Candara" w:eastAsia="Calibri" w:hAnsi="Candara" w:cstheme="minorHAnsi"/>
          <w:spacing w:val="-1"/>
          <w:position w:val="1"/>
          <w:sz w:val="24"/>
          <w:szCs w:val="24"/>
        </w:rPr>
        <w:t>o</w:t>
      </w:r>
      <w:r w:rsidRPr="00B576DF">
        <w:rPr>
          <w:rFonts w:ascii="Candara" w:eastAsia="Calibri" w:hAnsi="Candara" w:cstheme="minorHAnsi"/>
          <w:position w:val="1"/>
          <w:sz w:val="24"/>
          <w:szCs w:val="24"/>
        </w:rPr>
        <w:t>pp</w:t>
      </w:r>
      <w:r w:rsidRPr="00B576DF">
        <w:rPr>
          <w:rFonts w:ascii="Candara" w:eastAsia="Calibri" w:hAnsi="Candara" w:cstheme="minorHAnsi"/>
          <w:spacing w:val="-6"/>
          <w:position w:val="1"/>
          <w:sz w:val="24"/>
          <w:szCs w:val="24"/>
        </w:rPr>
        <w:t>o</w:t>
      </w:r>
      <w:r w:rsidRPr="00B576DF">
        <w:rPr>
          <w:rFonts w:ascii="Candara" w:eastAsia="Calibri" w:hAnsi="Candara" w:cstheme="minorHAnsi"/>
          <w:spacing w:val="1"/>
          <w:position w:val="1"/>
          <w:sz w:val="24"/>
          <w:szCs w:val="24"/>
        </w:rPr>
        <w:t>r</w:t>
      </w:r>
      <w:r w:rsidRPr="00B576DF">
        <w:rPr>
          <w:rFonts w:ascii="Candara" w:eastAsia="Calibri" w:hAnsi="Candara" w:cstheme="minorHAnsi"/>
          <w:position w:val="1"/>
          <w:sz w:val="24"/>
          <w:szCs w:val="24"/>
        </w:rPr>
        <w:t>tu</w:t>
      </w:r>
      <w:r w:rsidRPr="00B576DF">
        <w:rPr>
          <w:rFonts w:ascii="Candara" w:eastAsia="Calibri" w:hAnsi="Candara" w:cstheme="minorHAnsi"/>
          <w:spacing w:val="-1"/>
          <w:position w:val="1"/>
          <w:sz w:val="24"/>
          <w:szCs w:val="24"/>
        </w:rPr>
        <w:t>n</w:t>
      </w:r>
      <w:r w:rsidRPr="00B576DF">
        <w:rPr>
          <w:rFonts w:ascii="Candara" w:eastAsia="Calibri" w:hAnsi="Candara" w:cstheme="minorHAnsi"/>
          <w:spacing w:val="2"/>
          <w:position w:val="1"/>
          <w:sz w:val="24"/>
          <w:szCs w:val="24"/>
        </w:rPr>
        <w:t>i</w:t>
      </w:r>
      <w:r w:rsidRPr="00B576DF">
        <w:rPr>
          <w:rFonts w:ascii="Candara" w:eastAsia="Calibri" w:hAnsi="Candara" w:cstheme="minorHAnsi"/>
          <w:spacing w:val="-5"/>
          <w:position w:val="1"/>
          <w:sz w:val="24"/>
          <w:szCs w:val="24"/>
        </w:rPr>
        <w:t>t</w:t>
      </w:r>
      <w:r w:rsidRPr="00B576DF">
        <w:rPr>
          <w:rFonts w:ascii="Candara" w:eastAsia="Calibri" w:hAnsi="Candara" w:cstheme="minorHAnsi"/>
          <w:spacing w:val="2"/>
          <w:position w:val="1"/>
          <w:sz w:val="24"/>
          <w:szCs w:val="24"/>
        </w:rPr>
        <w:t>i</w:t>
      </w:r>
      <w:r w:rsidRPr="00B576DF">
        <w:rPr>
          <w:rFonts w:ascii="Candara" w:eastAsia="Calibri" w:hAnsi="Candara" w:cstheme="minorHAnsi"/>
          <w:position w:val="1"/>
          <w:sz w:val="24"/>
          <w:szCs w:val="24"/>
        </w:rPr>
        <w:t>es</w:t>
      </w:r>
      <w:r w:rsidRPr="00B576DF">
        <w:rPr>
          <w:rFonts w:ascii="Candara" w:eastAsia="Calibri" w:hAnsi="Candara" w:cstheme="minorHAnsi"/>
          <w:spacing w:val="3"/>
          <w:position w:val="1"/>
          <w:sz w:val="24"/>
          <w:szCs w:val="24"/>
        </w:rPr>
        <w:t xml:space="preserve"> </w:t>
      </w:r>
      <w:r w:rsidRPr="00B576DF">
        <w:rPr>
          <w:rFonts w:ascii="Candara" w:eastAsia="Calibri" w:hAnsi="Candara" w:cstheme="minorHAnsi"/>
          <w:position w:val="1"/>
          <w:sz w:val="24"/>
          <w:szCs w:val="24"/>
        </w:rPr>
        <w:t>to</w:t>
      </w:r>
      <w:r w:rsidRPr="00B576DF">
        <w:rPr>
          <w:rFonts w:ascii="Candara" w:eastAsia="Calibri" w:hAnsi="Candara" w:cstheme="minorHAnsi"/>
          <w:spacing w:val="-3"/>
          <w:position w:val="1"/>
          <w:sz w:val="24"/>
          <w:szCs w:val="24"/>
        </w:rPr>
        <w:t xml:space="preserve"> </w:t>
      </w:r>
      <w:r w:rsidRPr="00B576DF">
        <w:rPr>
          <w:rFonts w:ascii="Candara" w:eastAsia="Calibri" w:hAnsi="Candara" w:cstheme="minorHAnsi"/>
          <w:position w:val="1"/>
          <w:sz w:val="24"/>
          <w:szCs w:val="24"/>
        </w:rPr>
        <w:t>t</w:t>
      </w:r>
      <w:r w:rsidRPr="00B576DF">
        <w:rPr>
          <w:rFonts w:ascii="Candara" w:eastAsia="Calibri" w:hAnsi="Candara" w:cstheme="minorHAnsi"/>
          <w:spacing w:val="-6"/>
          <w:position w:val="1"/>
          <w:sz w:val="24"/>
          <w:szCs w:val="24"/>
        </w:rPr>
        <w:t>a</w:t>
      </w:r>
      <w:r w:rsidRPr="00B576DF">
        <w:rPr>
          <w:rFonts w:ascii="Candara" w:eastAsia="Calibri" w:hAnsi="Candara" w:cstheme="minorHAnsi"/>
          <w:position w:val="1"/>
          <w:sz w:val="24"/>
          <w:szCs w:val="24"/>
        </w:rPr>
        <w:t>ke</w:t>
      </w:r>
      <w:r w:rsidRPr="00B576DF">
        <w:rPr>
          <w:rFonts w:ascii="Candara" w:eastAsia="Calibri" w:hAnsi="Candara" w:cstheme="minorHAnsi"/>
          <w:spacing w:val="3"/>
          <w:position w:val="1"/>
          <w:sz w:val="24"/>
          <w:szCs w:val="24"/>
        </w:rPr>
        <w:t xml:space="preserve"> </w:t>
      </w:r>
      <w:r w:rsidRPr="00B576DF">
        <w:rPr>
          <w:rFonts w:ascii="Candara" w:eastAsia="Calibri" w:hAnsi="Candara" w:cstheme="minorHAnsi"/>
          <w:spacing w:val="-3"/>
          <w:position w:val="1"/>
          <w:sz w:val="24"/>
          <w:szCs w:val="24"/>
        </w:rPr>
        <w:t>r</w:t>
      </w:r>
      <w:r w:rsidRPr="00B576DF">
        <w:rPr>
          <w:rFonts w:ascii="Candara" w:eastAsia="Calibri" w:hAnsi="Candara" w:cstheme="minorHAnsi"/>
          <w:position w:val="1"/>
          <w:sz w:val="24"/>
          <w:szCs w:val="24"/>
        </w:rPr>
        <w:t>e</w:t>
      </w:r>
      <w:r w:rsidRPr="00B576DF">
        <w:rPr>
          <w:rFonts w:ascii="Candara" w:eastAsia="Calibri" w:hAnsi="Candara" w:cstheme="minorHAnsi"/>
          <w:spacing w:val="-2"/>
          <w:position w:val="1"/>
          <w:sz w:val="24"/>
          <w:szCs w:val="24"/>
        </w:rPr>
        <w:t>s</w:t>
      </w:r>
      <w:r w:rsidRPr="00B576DF">
        <w:rPr>
          <w:rFonts w:ascii="Candara" w:eastAsia="Calibri" w:hAnsi="Candara" w:cstheme="minorHAnsi"/>
          <w:position w:val="1"/>
          <w:sz w:val="24"/>
          <w:szCs w:val="24"/>
        </w:rPr>
        <w:t>p</w:t>
      </w:r>
      <w:r w:rsidRPr="00B576DF">
        <w:rPr>
          <w:rFonts w:ascii="Candara" w:eastAsia="Calibri" w:hAnsi="Candara" w:cstheme="minorHAnsi"/>
          <w:spacing w:val="-1"/>
          <w:position w:val="1"/>
          <w:sz w:val="24"/>
          <w:szCs w:val="24"/>
        </w:rPr>
        <w:t>o</w:t>
      </w:r>
      <w:r w:rsidRPr="00B576DF">
        <w:rPr>
          <w:rFonts w:ascii="Candara" w:eastAsia="Calibri" w:hAnsi="Candara" w:cstheme="minorHAnsi"/>
          <w:position w:val="1"/>
          <w:sz w:val="24"/>
          <w:szCs w:val="24"/>
        </w:rPr>
        <w:t>n</w:t>
      </w:r>
      <w:r w:rsidRPr="00B576DF">
        <w:rPr>
          <w:rFonts w:ascii="Candara" w:eastAsia="Calibri" w:hAnsi="Candara" w:cstheme="minorHAnsi"/>
          <w:spacing w:val="-2"/>
          <w:position w:val="1"/>
          <w:sz w:val="24"/>
          <w:szCs w:val="24"/>
        </w:rPr>
        <w:t>s</w:t>
      </w:r>
      <w:r w:rsidRPr="00B576DF">
        <w:rPr>
          <w:rFonts w:ascii="Candara" w:eastAsia="Calibri" w:hAnsi="Candara" w:cstheme="minorHAnsi"/>
          <w:spacing w:val="2"/>
          <w:position w:val="1"/>
          <w:sz w:val="24"/>
          <w:szCs w:val="24"/>
        </w:rPr>
        <w:t>i</w:t>
      </w:r>
      <w:r w:rsidRPr="00B576DF">
        <w:rPr>
          <w:rFonts w:ascii="Candara" w:eastAsia="Calibri" w:hAnsi="Candara" w:cstheme="minorHAnsi"/>
          <w:position w:val="1"/>
          <w:sz w:val="24"/>
          <w:szCs w:val="24"/>
        </w:rPr>
        <w:t>b</w:t>
      </w:r>
      <w:r w:rsidRPr="00B576DF">
        <w:rPr>
          <w:rFonts w:ascii="Candara" w:eastAsia="Calibri" w:hAnsi="Candara" w:cstheme="minorHAnsi"/>
          <w:spacing w:val="-3"/>
          <w:position w:val="1"/>
          <w:sz w:val="24"/>
          <w:szCs w:val="24"/>
        </w:rPr>
        <w:t>i</w:t>
      </w:r>
      <w:r w:rsidRPr="00B576DF">
        <w:rPr>
          <w:rFonts w:ascii="Candara" w:eastAsia="Calibri" w:hAnsi="Candara" w:cstheme="minorHAnsi"/>
          <w:spacing w:val="2"/>
          <w:position w:val="1"/>
          <w:sz w:val="24"/>
          <w:szCs w:val="24"/>
        </w:rPr>
        <w:t>li</w:t>
      </w:r>
      <w:r w:rsidRPr="00B576DF">
        <w:rPr>
          <w:rFonts w:ascii="Candara" w:eastAsia="Calibri" w:hAnsi="Candara" w:cstheme="minorHAnsi"/>
          <w:position w:val="1"/>
          <w:sz w:val="24"/>
          <w:szCs w:val="24"/>
        </w:rPr>
        <w:t>ty,</w:t>
      </w:r>
      <w:r w:rsidRPr="00B576DF">
        <w:rPr>
          <w:rFonts w:ascii="Candara" w:eastAsia="Calibri" w:hAnsi="Candara" w:cstheme="minorHAnsi"/>
          <w:spacing w:val="-2"/>
          <w:position w:val="1"/>
          <w:sz w:val="24"/>
          <w:szCs w:val="24"/>
        </w:rPr>
        <w:t xml:space="preserve"> </w:t>
      </w:r>
      <w:r w:rsidRPr="00B576DF">
        <w:rPr>
          <w:rFonts w:ascii="Candara" w:eastAsia="Calibri" w:hAnsi="Candara" w:cstheme="minorHAnsi"/>
          <w:position w:val="1"/>
          <w:sz w:val="24"/>
          <w:szCs w:val="24"/>
        </w:rPr>
        <w:t>to</w:t>
      </w:r>
      <w:r w:rsidRPr="00B576DF">
        <w:rPr>
          <w:rFonts w:ascii="Candara" w:eastAsia="Calibri" w:hAnsi="Candara" w:cstheme="minorHAnsi"/>
          <w:spacing w:val="2"/>
          <w:position w:val="1"/>
          <w:sz w:val="24"/>
          <w:szCs w:val="24"/>
        </w:rPr>
        <w:t xml:space="preserve"> </w:t>
      </w:r>
      <w:r w:rsidRPr="00B576DF">
        <w:rPr>
          <w:rFonts w:ascii="Candara" w:eastAsia="Calibri" w:hAnsi="Candara" w:cstheme="minorHAnsi"/>
          <w:spacing w:val="-2"/>
          <w:position w:val="1"/>
          <w:sz w:val="24"/>
          <w:szCs w:val="24"/>
        </w:rPr>
        <w:t>s</w:t>
      </w:r>
      <w:r w:rsidRPr="00B576DF">
        <w:rPr>
          <w:rFonts w:ascii="Candara" w:eastAsia="Calibri" w:hAnsi="Candara" w:cstheme="minorHAnsi"/>
          <w:position w:val="1"/>
          <w:sz w:val="24"/>
          <w:szCs w:val="24"/>
        </w:rPr>
        <w:t>h</w:t>
      </w:r>
      <w:r w:rsidRPr="00B576DF">
        <w:rPr>
          <w:rFonts w:ascii="Candara" w:eastAsia="Calibri" w:hAnsi="Candara" w:cstheme="minorHAnsi"/>
          <w:spacing w:val="-1"/>
          <w:position w:val="1"/>
          <w:sz w:val="24"/>
          <w:szCs w:val="24"/>
        </w:rPr>
        <w:t>o</w:t>
      </w:r>
      <w:r w:rsidRPr="00B576DF">
        <w:rPr>
          <w:rFonts w:ascii="Candara" w:eastAsia="Calibri" w:hAnsi="Candara" w:cstheme="minorHAnsi"/>
          <w:position w:val="1"/>
          <w:sz w:val="24"/>
          <w:szCs w:val="24"/>
        </w:rPr>
        <w:t>w</w:t>
      </w:r>
      <w:r w:rsidRPr="00B576DF">
        <w:rPr>
          <w:rFonts w:ascii="Candara" w:eastAsia="Calibri" w:hAnsi="Candara" w:cstheme="minorHAnsi"/>
          <w:spacing w:val="6"/>
          <w:position w:val="1"/>
          <w:sz w:val="24"/>
          <w:szCs w:val="24"/>
        </w:rPr>
        <w:t xml:space="preserve"> </w:t>
      </w:r>
      <w:r w:rsidRPr="00B576DF">
        <w:rPr>
          <w:rFonts w:ascii="Candara" w:eastAsia="Calibri" w:hAnsi="Candara" w:cstheme="minorHAnsi"/>
          <w:spacing w:val="2"/>
          <w:position w:val="1"/>
          <w:sz w:val="24"/>
          <w:szCs w:val="24"/>
        </w:rPr>
        <w:t>i</w:t>
      </w:r>
      <w:r w:rsidRPr="00B576DF">
        <w:rPr>
          <w:rFonts w:ascii="Candara" w:eastAsia="Calibri" w:hAnsi="Candara" w:cstheme="minorHAnsi"/>
          <w:spacing w:val="-5"/>
          <w:position w:val="1"/>
          <w:sz w:val="24"/>
          <w:szCs w:val="24"/>
        </w:rPr>
        <w:t>n</w:t>
      </w:r>
      <w:r w:rsidRPr="00B576DF">
        <w:rPr>
          <w:rFonts w:ascii="Candara" w:eastAsia="Calibri" w:hAnsi="Candara" w:cstheme="minorHAnsi"/>
          <w:spacing w:val="2"/>
          <w:position w:val="1"/>
          <w:sz w:val="24"/>
          <w:szCs w:val="24"/>
        </w:rPr>
        <w:t>i</w:t>
      </w:r>
      <w:r w:rsidRPr="00B576DF">
        <w:rPr>
          <w:rFonts w:ascii="Candara" w:eastAsia="Calibri" w:hAnsi="Candara" w:cstheme="minorHAnsi"/>
          <w:position w:val="1"/>
          <w:sz w:val="24"/>
          <w:szCs w:val="24"/>
        </w:rPr>
        <w:t>t</w:t>
      </w:r>
      <w:r w:rsidRPr="00B576DF">
        <w:rPr>
          <w:rFonts w:ascii="Candara" w:eastAsia="Calibri" w:hAnsi="Candara" w:cstheme="minorHAnsi"/>
          <w:spacing w:val="1"/>
          <w:position w:val="1"/>
          <w:sz w:val="24"/>
          <w:szCs w:val="24"/>
        </w:rPr>
        <w:t>i</w:t>
      </w:r>
      <w:r w:rsidRPr="00B576DF">
        <w:rPr>
          <w:rFonts w:ascii="Candara" w:eastAsia="Calibri" w:hAnsi="Candara" w:cstheme="minorHAnsi"/>
          <w:position w:val="1"/>
          <w:sz w:val="24"/>
          <w:szCs w:val="24"/>
        </w:rPr>
        <w:t>a</w:t>
      </w:r>
      <w:r w:rsidRPr="00B576DF">
        <w:rPr>
          <w:rFonts w:ascii="Candara" w:eastAsia="Calibri" w:hAnsi="Candara" w:cstheme="minorHAnsi"/>
          <w:spacing w:val="-6"/>
          <w:position w:val="1"/>
          <w:sz w:val="24"/>
          <w:szCs w:val="24"/>
        </w:rPr>
        <w:t>t</w:t>
      </w:r>
      <w:r w:rsidRPr="00B576DF">
        <w:rPr>
          <w:rFonts w:ascii="Candara" w:eastAsia="Calibri" w:hAnsi="Candara" w:cstheme="minorHAnsi"/>
          <w:spacing w:val="2"/>
          <w:position w:val="1"/>
          <w:sz w:val="24"/>
          <w:szCs w:val="24"/>
        </w:rPr>
        <w:t>i</w:t>
      </w:r>
      <w:r w:rsidRPr="00B576DF">
        <w:rPr>
          <w:rFonts w:ascii="Candara" w:eastAsia="Calibri" w:hAnsi="Candara" w:cstheme="minorHAnsi"/>
          <w:position w:val="1"/>
          <w:sz w:val="24"/>
          <w:szCs w:val="24"/>
        </w:rPr>
        <w:t>ve</w:t>
      </w:r>
      <w:r w:rsidRPr="00B576DF">
        <w:rPr>
          <w:rFonts w:ascii="Candara" w:eastAsia="Calibri" w:hAnsi="Candara" w:cstheme="minorHAnsi"/>
          <w:spacing w:val="1"/>
          <w:position w:val="1"/>
          <w:sz w:val="24"/>
          <w:szCs w:val="24"/>
        </w:rPr>
        <w:t xml:space="preserve"> </w:t>
      </w:r>
      <w:r w:rsidRPr="00B576DF">
        <w:rPr>
          <w:rFonts w:ascii="Candara" w:eastAsia="Calibri" w:hAnsi="Candara" w:cstheme="minorHAnsi"/>
          <w:position w:val="1"/>
          <w:sz w:val="24"/>
          <w:szCs w:val="24"/>
        </w:rPr>
        <w:t>a</w:t>
      </w:r>
      <w:r w:rsidRPr="00B576DF">
        <w:rPr>
          <w:rFonts w:ascii="Candara" w:eastAsia="Calibri" w:hAnsi="Candara" w:cstheme="minorHAnsi"/>
          <w:spacing w:val="-1"/>
          <w:position w:val="1"/>
          <w:sz w:val="24"/>
          <w:szCs w:val="24"/>
        </w:rPr>
        <w:t>n</w:t>
      </w:r>
      <w:r w:rsidRPr="00B576DF">
        <w:rPr>
          <w:rFonts w:ascii="Candara" w:eastAsia="Calibri" w:hAnsi="Candara" w:cstheme="minorHAnsi"/>
          <w:position w:val="1"/>
          <w:sz w:val="24"/>
          <w:szCs w:val="24"/>
        </w:rPr>
        <w:t>d</w:t>
      </w:r>
      <w:r w:rsidRPr="00B576DF">
        <w:rPr>
          <w:rFonts w:ascii="Candara" w:eastAsia="Calibri" w:hAnsi="Candara" w:cstheme="minorHAnsi"/>
          <w:spacing w:val="-3"/>
          <w:position w:val="1"/>
          <w:sz w:val="24"/>
          <w:szCs w:val="24"/>
        </w:rPr>
        <w:t xml:space="preserve"> </w:t>
      </w:r>
      <w:r w:rsidRPr="00B576DF">
        <w:rPr>
          <w:rFonts w:ascii="Candara" w:eastAsia="Calibri" w:hAnsi="Candara" w:cstheme="minorHAnsi"/>
          <w:position w:val="1"/>
          <w:sz w:val="24"/>
          <w:szCs w:val="24"/>
        </w:rPr>
        <w:t>to</w:t>
      </w:r>
      <w:r w:rsidRPr="00B576DF">
        <w:rPr>
          <w:rFonts w:ascii="Candara" w:eastAsia="Calibri" w:hAnsi="Candara" w:cstheme="minorHAnsi"/>
          <w:spacing w:val="-3"/>
          <w:position w:val="1"/>
          <w:sz w:val="24"/>
          <w:szCs w:val="24"/>
        </w:rPr>
        <w:t xml:space="preserve"> </w:t>
      </w:r>
      <w:r w:rsidRPr="00B576DF">
        <w:rPr>
          <w:rFonts w:ascii="Candara" w:eastAsia="Calibri" w:hAnsi="Candara" w:cstheme="minorHAnsi"/>
          <w:position w:val="1"/>
          <w:sz w:val="24"/>
          <w:szCs w:val="24"/>
        </w:rPr>
        <w:t>ex</w:t>
      </w:r>
      <w:r w:rsidRPr="00B576DF">
        <w:rPr>
          <w:rFonts w:ascii="Candara" w:eastAsia="Calibri" w:hAnsi="Candara" w:cstheme="minorHAnsi"/>
          <w:spacing w:val="-1"/>
          <w:position w:val="1"/>
          <w:sz w:val="24"/>
          <w:szCs w:val="24"/>
        </w:rPr>
        <w:t>t</w:t>
      </w:r>
      <w:r w:rsidRPr="00B576DF">
        <w:rPr>
          <w:rFonts w:ascii="Candara" w:eastAsia="Calibri" w:hAnsi="Candara" w:cstheme="minorHAnsi"/>
          <w:position w:val="1"/>
          <w:sz w:val="24"/>
          <w:szCs w:val="24"/>
        </w:rPr>
        <w:t>end</w:t>
      </w:r>
      <w:r w:rsidR="00EA1AD1">
        <w:rPr>
          <w:rFonts w:ascii="Candara" w:eastAsia="Calibri" w:hAnsi="Candara" w:cstheme="minorHAnsi"/>
          <w:position w:val="1"/>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o</w:t>
      </w:r>
      <w:r w:rsidRPr="00B576DF">
        <w:rPr>
          <w:rFonts w:ascii="Candara" w:eastAsia="Calibri" w:hAnsi="Candara" w:cstheme="minorHAnsi"/>
          <w:spacing w:val="1"/>
          <w:sz w:val="24"/>
          <w:szCs w:val="24"/>
        </w:rPr>
        <w:t>c</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al 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u</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al ex</w:t>
      </w:r>
      <w:r w:rsidRPr="00B576DF">
        <w:rPr>
          <w:rFonts w:ascii="Candara" w:eastAsia="Calibri" w:hAnsi="Candara" w:cstheme="minorHAnsi"/>
          <w:spacing w:val="-5"/>
          <w:sz w:val="24"/>
          <w:szCs w:val="24"/>
        </w:rPr>
        <w:t>p</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r</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en</w:t>
      </w:r>
      <w:r w:rsidRPr="00B576DF">
        <w:rPr>
          <w:rFonts w:ascii="Candara" w:eastAsia="Calibri" w:hAnsi="Candara" w:cstheme="minorHAnsi"/>
          <w:spacing w:val="-3"/>
          <w:sz w:val="24"/>
          <w:szCs w:val="24"/>
        </w:rPr>
        <w:t>c</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2"/>
          <w:sz w:val="24"/>
          <w:szCs w:val="24"/>
        </w:rPr>
        <w:t>T</w:t>
      </w:r>
      <w:r w:rsidRPr="00B576DF">
        <w:rPr>
          <w:rFonts w:ascii="Candara" w:eastAsia="Calibri" w:hAnsi="Candara" w:cstheme="minorHAnsi"/>
          <w:sz w:val="24"/>
          <w:szCs w:val="24"/>
        </w:rPr>
        <w:t>he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3"/>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es</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2"/>
          <w:w w:val="101"/>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4"/>
          <w:sz w:val="24"/>
          <w:szCs w:val="24"/>
        </w:rPr>
        <w:t>c</w:t>
      </w:r>
      <w:r w:rsidRPr="00B576DF">
        <w:rPr>
          <w:rFonts w:ascii="Candara" w:eastAsia="Calibri" w:hAnsi="Candara" w:cstheme="minorHAnsi"/>
          <w:spacing w:val="2"/>
          <w:w w:val="101"/>
          <w:sz w:val="24"/>
          <w:szCs w:val="24"/>
        </w:rPr>
        <w:t>l</w:t>
      </w:r>
      <w:r w:rsidRPr="00B576DF">
        <w:rPr>
          <w:rFonts w:ascii="Candara" w:eastAsia="Calibri" w:hAnsi="Candara" w:cstheme="minorHAnsi"/>
          <w:sz w:val="24"/>
          <w:szCs w:val="24"/>
        </w:rPr>
        <w:t>ude:</w:t>
      </w:r>
    </w:p>
    <w:p w14:paraId="63FEE17E" w14:textId="317F5C5D" w:rsidR="00450282" w:rsidRPr="00B576DF" w:rsidRDefault="00D22EC6" w:rsidP="00EA1AD1">
      <w:pPr>
        <w:pStyle w:val="ListParagraph"/>
        <w:numPr>
          <w:ilvl w:val="0"/>
          <w:numId w:val="13"/>
        </w:numPr>
        <w:jc w:val="both"/>
        <w:rPr>
          <w:rFonts w:ascii="Candara" w:eastAsia="Calibri" w:hAnsi="Candara" w:cstheme="minorHAnsi"/>
          <w:sz w:val="24"/>
          <w:szCs w:val="24"/>
        </w:rPr>
      </w:pPr>
      <w:r w:rsidRPr="00B576DF">
        <w:rPr>
          <w:rFonts w:ascii="Candara" w:eastAsia="Calibri" w:hAnsi="Candara" w:cstheme="minorHAnsi"/>
          <w:spacing w:val="-2"/>
          <w:sz w:val="24"/>
          <w:szCs w:val="24"/>
        </w:rPr>
        <w:t>C</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s</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oo</w:t>
      </w:r>
      <w:r w:rsidRPr="00B576DF">
        <w:rPr>
          <w:rFonts w:ascii="Candara" w:eastAsia="Calibri" w:hAnsi="Candara" w:cstheme="minorHAnsi"/>
          <w:sz w:val="24"/>
          <w:szCs w:val="24"/>
        </w:rPr>
        <w:t>m</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n</w:t>
      </w:r>
      <w:r w:rsidRPr="00B576DF">
        <w:rPr>
          <w:rFonts w:ascii="Candara" w:eastAsia="Calibri" w:hAnsi="Candara" w:cstheme="minorHAnsi"/>
          <w:spacing w:val="2"/>
          <w:w w:val="101"/>
          <w:sz w:val="24"/>
          <w:szCs w:val="24"/>
        </w:rPr>
        <w:t>i</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s</w:t>
      </w:r>
    </w:p>
    <w:p w14:paraId="4806E7D2" w14:textId="086A577B" w:rsidR="00F0154C" w:rsidRPr="00B576DF" w:rsidRDefault="00F0154C" w:rsidP="00EA1AD1">
      <w:pPr>
        <w:pStyle w:val="ListParagraph"/>
        <w:numPr>
          <w:ilvl w:val="0"/>
          <w:numId w:val="13"/>
        </w:numPr>
        <w:jc w:val="both"/>
        <w:rPr>
          <w:rFonts w:ascii="Candara" w:eastAsia="Calibri" w:hAnsi="Candara" w:cstheme="minorHAnsi"/>
          <w:sz w:val="24"/>
          <w:szCs w:val="24"/>
        </w:rPr>
      </w:pPr>
      <w:r w:rsidRPr="00B576DF">
        <w:rPr>
          <w:rFonts w:ascii="Candara" w:eastAsia="Calibri" w:hAnsi="Candara" w:cstheme="minorHAnsi"/>
          <w:sz w:val="24"/>
          <w:szCs w:val="24"/>
        </w:rPr>
        <w:t>Librarian</w:t>
      </w:r>
    </w:p>
    <w:p w14:paraId="441D8F3E" w14:textId="49BF7564" w:rsidR="00450282" w:rsidRPr="00B576DF" w:rsidRDefault="00D22EC6" w:rsidP="00EA1AD1">
      <w:pPr>
        <w:pStyle w:val="ListParagraph"/>
        <w:numPr>
          <w:ilvl w:val="0"/>
          <w:numId w:val="13"/>
        </w:numPr>
        <w:jc w:val="both"/>
        <w:rPr>
          <w:rFonts w:ascii="Candara" w:eastAsia="Calibri" w:hAnsi="Candara" w:cstheme="minorHAnsi"/>
          <w:sz w:val="24"/>
          <w:szCs w:val="24"/>
        </w:rPr>
      </w:pP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oo</w:t>
      </w:r>
      <w:r w:rsidRPr="00B576DF">
        <w:rPr>
          <w:rFonts w:ascii="Candara" w:eastAsia="Calibri" w:hAnsi="Candara" w:cstheme="minorHAnsi"/>
          <w:sz w:val="24"/>
          <w:szCs w:val="24"/>
        </w:rPr>
        <w:t>l</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2"/>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w:t>
      </w:r>
      <w:r w:rsidRPr="00B576DF">
        <w:rPr>
          <w:rFonts w:ascii="Candara" w:eastAsia="Calibri" w:hAnsi="Candara" w:cstheme="minorHAnsi"/>
          <w:spacing w:val="-5"/>
          <w:sz w:val="24"/>
          <w:szCs w:val="24"/>
        </w:rPr>
        <w:t>n</w:t>
      </w:r>
      <w:r w:rsidRPr="00B576DF">
        <w:rPr>
          <w:rFonts w:ascii="Candara" w:eastAsia="Calibri" w:hAnsi="Candara" w:cstheme="minorHAnsi"/>
          <w:spacing w:val="1"/>
          <w:sz w:val="24"/>
          <w:szCs w:val="24"/>
        </w:rPr>
        <w:t>c</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l</w:t>
      </w:r>
      <w:r w:rsidRPr="00B576DF">
        <w:rPr>
          <w:rFonts w:ascii="Candara" w:eastAsia="Calibri" w:hAnsi="Candara" w:cstheme="minorHAnsi"/>
          <w:spacing w:val="1"/>
          <w:sz w:val="24"/>
          <w:szCs w:val="24"/>
        </w:rPr>
        <w:t xml:space="preserve"> R</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ent</w:t>
      </w:r>
      <w:r w:rsidRPr="00B576DF">
        <w:rPr>
          <w:rFonts w:ascii="Candara" w:eastAsia="Calibri" w:hAnsi="Candara" w:cstheme="minorHAnsi"/>
          <w:spacing w:val="-1"/>
          <w:sz w:val="24"/>
          <w:szCs w:val="24"/>
        </w:rPr>
        <w:t>a</w:t>
      </w:r>
      <w:r w:rsidRPr="00B576DF">
        <w:rPr>
          <w:rFonts w:ascii="Candara" w:eastAsia="Calibri" w:hAnsi="Candara" w:cstheme="minorHAnsi"/>
          <w:w w:val="101"/>
          <w:sz w:val="24"/>
          <w:szCs w:val="24"/>
        </w:rPr>
        <w:t>t</w:t>
      </w:r>
      <w:r w:rsidRPr="00B576DF">
        <w:rPr>
          <w:rFonts w:ascii="Candara" w:eastAsia="Calibri" w:hAnsi="Candara" w:cstheme="minorHAnsi"/>
          <w:spacing w:val="-3"/>
          <w:w w:val="101"/>
          <w:sz w:val="24"/>
          <w:szCs w:val="24"/>
        </w:rPr>
        <w:t>i</w:t>
      </w:r>
      <w:r w:rsidRPr="00B576DF">
        <w:rPr>
          <w:rFonts w:ascii="Candara" w:eastAsia="Calibri" w:hAnsi="Candara" w:cstheme="minorHAnsi"/>
          <w:sz w:val="24"/>
          <w:szCs w:val="24"/>
        </w:rPr>
        <w:t>ves</w:t>
      </w:r>
    </w:p>
    <w:p w14:paraId="3D0D09A7" w14:textId="2258AD42" w:rsidR="00450282" w:rsidRPr="00B576DF" w:rsidRDefault="00D22EC6" w:rsidP="00EA1AD1">
      <w:pPr>
        <w:pStyle w:val="ListParagraph"/>
        <w:numPr>
          <w:ilvl w:val="0"/>
          <w:numId w:val="13"/>
        </w:numPr>
        <w:jc w:val="both"/>
        <w:rPr>
          <w:rFonts w:ascii="Candara" w:eastAsia="Calibri" w:hAnsi="Candara" w:cstheme="minorHAnsi"/>
          <w:sz w:val="24"/>
          <w:szCs w:val="24"/>
        </w:rPr>
      </w:pPr>
      <w:r w:rsidRPr="00B576DF">
        <w:rPr>
          <w:rFonts w:ascii="Candara" w:eastAsia="Calibri" w:hAnsi="Candara" w:cstheme="minorHAnsi"/>
          <w:spacing w:val="2"/>
          <w:sz w:val="24"/>
          <w:szCs w:val="24"/>
        </w:rPr>
        <w:t>E</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o</w:t>
      </w:r>
      <w:r w:rsidRPr="00B576DF">
        <w:rPr>
          <w:rFonts w:ascii="Candara" w:eastAsia="Calibri" w:hAnsi="Candara" w:cstheme="minorHAnsi"/>
          <w:spacing w:val="-2"/>
          <w:sz w:val="24"/>
          <w:szCs w:val="24"/>
        </w:rPr>
        <w:t xml:space="preserve"> C</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w:t>
      </w:r>
      <w:r w:rsidRPr="00B576DF">
        <w:rPr>
          <w:rFonts w:ascii="Candara" w:eastAsia="Calibri" w:hAnsi="Candara" w:cstheme="minorHAnsi"/>
          <w:spacing w:val="-5"/>
          <w:sz w:val="24"/>
          <w:szCs w:val="24"/>
        </w:rPr>
        <w:t>n</w:t>
      </w:r>
      <w:r w:rsidRPr="00B576DF">
        <w:rPr>
          <w:rFonts w:ascii="Candara" w:eastAsia="Calibri" w:hAnsi="Candara" w:cstheme="minorHAnsi"/>
          <w:spacing w:val="1"/>
          <w:sz w:val="24"/>
          <w:szCs w:val="24"/>
        </w:rPr>
        <w:t>c</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l</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4"/>
          <w:sz w:val="24"/>
          <w:szCs w:val="24"/>
        </w:rPr>
        <w:t>R</w:t>
      </w:r>
      <w:r w:rsidRPr="00B576DF">
        <w:rPr>
          <w:rFonts w:ascii="Candara" w:eastAsia="Calibri" w:hAnsi="Candara" w:cstheme="minorHAnsi"/>
          <w:sz w:val="24"/>
          <w:szCs w:val="24"/>
        </w:rPr>
        <w:t>ep</w:t>
      </w:r>
      <w:r w:rsidRPr="00B576DF">
        <w:rPr>
          <w:rFonts w:ascii="Candara" w:eastAsia="Calibri" w:hAnsi="Candara" w:cstheme="minorHAnsi"/>
          <w:spacing w:val="2"/>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nt</w:t>
      </w:r>
      <w:r w:rsidRPr="00B576DF">
        <w:rPr>
          <w:rFonts w:ascii="Candara" w:eastAsia="Calibri" w:hAnsi="Candara" w:cstheme="minorHAnsi"/>
          <w:spacing w:val="-1"/>
          <w:sz w:val="24"/>
          <w:szCs w:val="24"/>
        </w:rPr>
        <w:t>a</w:t>
      </w:r>
      <w:r w:rsidRPr="00B576DF">
        <w:rPr>
          <w:rFonts w:ascii="Candara" w:eastAsia="Calibri" w:hAnsi="Candara" w:cstheme="minorHAnsi"/>
          <w:w w:val="101"/>
          <w:sz w:val="24"/>
          <w:szCs w:val="24"/>
        </w:rPr>
        <w:t>t</w:t>
      </w:r>
      <w:r w:rsidRPr="00B576DF">
        <w:rPr>
          <w:rFonts w:ascii="Candara" w:eastAsia="Calibri" w:hAnsi="Candara" w:cstheme="minorHAnsi"/>
          <w:spacing w:val="1"/>
          <w:w w:val="101"/>
          <w:sz w:val="24"/>
          <w:szCs w:val="24"/>
        </w:rPr>
        <w:t>i</w:t>
      </w:r>
      <w:r w:rsidRPr="00B576DF">
        <w:rPr>
          <w:rFonts w:ascii="Candara" w:eastAsia="Calibri" w:hAnsi="Candara" w:cstheme="minorHAnsi"/>
          <w:spacing w:val="-5"/>
          <w:sz w:val="24"/>
          <w:szCs w:val="24"/>
        </w:rPr>
        <w:t>v</w:t>
      </w:r>
      <w:r w:rsidRPr="00B576DF">
        <w:rPr>
          <w:rFonts w:ascii="Candara" w:eastAsia="Calibri" w:hAnsi="Candara" w:cstheme="minorHAnsi"/>
          <w:sz w:val="24"/>
          <w:szCs w:val="24"/>
        </w:rPr>
        <w:t>es</w:t>
      </w:r>
    </w:p>
    <w:p w14:paraId="03C90350" w14:textId="30B976C2" w:rsidR="00450282" w:rsidRPr="00B576DF" w:rsidRDefault="00D22EC6" w:rsidP="00EA1AD1">
      <w:pPr>
        <w:jc w:val="both"/>
        <w:rPr>
          <w:rFonts w:ascii="Candara" w:hAnsi="Candara" w:cstheme="minorHAnsi"/>
          <w:sz w:val="24"/>
          <w:szCs w:val="24"/>
        </w:rPr>
      </w:pPr>
      <w:r w:rsidRPr="00B576DF">
        <w:rPr>
          <w:rFonts w:ascii="Candara" w:hAnsi="Candara" w:cstheme="minorHAnsi"/>
          <w:sz w:val="24"/>
          <w:szCs w:val="24"/>
        </w:rPr>
        <w:t xml:space="preserve">    </w:t>
      </w:r>
      <w:r w:rsidRPr="00B576DF">
        <w:rPr>
          <w:rFonts w:ascii="Candara" w:hAnsi="Candara" w:cstheme="minorHAnsi"/>
          <w:spacing w:val="19"/>
          <w:sz w:val="24"/>
          <w:szCs w:val="24"/>
        </w:rPr>
        <w:t xml:space="preserve"> </w:t>
      </w:r>
    </w:p>
    <w:p w14:paraId="75F86958" w14:textId="77777777" w:rsidR="00543B3E" w:rsidRDefault="00543B3E" w:rsidP="00EA1AD1">
      <w:pPr>
        <w:jc w:val="both"/>
        <w:rPr>
          <w:rFonts w:ascii="Candara" w:eastAsia="Calibri" w:hAnsi="Candara" w:cstheme="minorHAnsi"/>
          <w:b/>
          <w:spacing w:val="1"/>
          <w:sz w:val="24"/>
          <w:szCs w:val="24"/>
        </w:rPr>
      </w:pPr>
    </w:p>
    <w:p w14:paraId="33C7A4D6" w14:textId="77777777" w:rsidR="00543B3E" w:rsidRDefault="00543B3E" w:rsidP="00EA1AD1">
      <w:pPr>
        <w:jc w:val="both"/>
        <w:rPr>
          <w:rFonts w:ascii="Candara" w:eastAsia="Calibri" w:hAnsi="Candara" w:cstheme="minorHAnsi"/>
          <w:b/>
          <w:spacing w:val="1"/>
          <w:sz w:val="24"/>
          <w:szCs w:val="24"/>
        </w:rPr>
      </w:pPr>
    </w:p>
    <w:p w14:paraId="5190D819" w14:textId="55EE588B" w:rsidR="00450282" w:rsidRPr="00B576DF" w:rsidRDefault="00D22EC6" w:rsidP="00EA1AD1">
      <w:pPr>
        <w:jc w:val="both"/>
        <w:rPr>
          <w:rFonts w:ascii="Candara" w:eastAsia="Calibri" w:hAnsi="Candara" w:cstheme="minorHAnsi"/>
          <w:sz w:val="24"/>
          <w:szCs w:val="24"/>
        </w:rPr>
      </w:pPr>
      <w:r w:rsidRPr="00B576DF">
        <w:rPr>
          <w:rFonts w:ascii="Candara" w:eastAsia="Calibri" w:hAnsi="Candara" w:cstheme="minorHAnsi"/>
          <w:b/>
          <w:spacing w:val="1"/>
          <w:sz w:val="24"/>
          <w:szCs w:val="24"/>
        </w:rPr>
        <w:lastRenderedPageBreak/>
        <w:t>M</w:t>
      </w:r>
      <w:r w:rsidRPr="00B576DF">
        <w:rPr>
          <w:rFonts w:ascii="Candara" w:eastAsia="Calibri" w:hAnsi="Candara" w:cstheme="minorHAnsi"/>
          <w:b/>
          <w:spacing w:val="-3"/>
          <w:sz w:val="24"/>
          <w:szCs w:val="24"/>
        </w:rPr>
        <w:t>u</w:t>
      </w:r>
      <w:r w:rsidRPr="00B576DF">
        <w:rPr>
          <w:rFonts w:ascii="Candara" w:eastAsia="Calibri" w:hAnsi="Candara" w:cstheme="minorHAnsi"/>
          <w:b/>
          <w:spacing w:val="2"/>
          <w:sz w:val="24"/>
          <w:szCs w:val="24"/>
        </w:rPr>
        <w:t>t</w:t>
      </w:r>
      <w:r w:rsidRPr="00B576DF">
        <w:rPr>
          <w:rFonts w:ascii="Candara" w:eastAsia="Calibri" w:hAnsi="Candara" w:cstheme="minorHAnsi"/>
          <w:b/>
          <w:spacing w:val="-3"/>
          <w:sz w:val="24"/>
          <w:szCs w:val="24"/>
        </w:rPr>
        <w:t>u</w:t>
      </w:r>
      <w:r w:rsidRPr="00B576DF">
        <w:rPr>
          <w:rFonts w:ascii="Candara" w:eastAsia="Calibri" w:hAnsi="Candara" w:cstheme="minorHAnsi"/>
          <w:b/>
          <w:spacing w:val="1"/>
          <w:sz w:val="24"/>
          <w:szCs w:val="24"/>
        </w:rPr>
        <w:t>a</w:t>
      </w:r>
      <w:r w:rsidRPr="00B576DF">
        <w:rPr>
          <w:rFonts w:ascii="Candara" w:eastAsia="Calibri" w:hAnsi="Candara" w:cstheme="minorHAnsi"/>
          <w:b/>
          <w:sz w:val="24"/>
          <w:szCs w:val="24"/>
        </w:rPr>
        <w:t>l</w:t>
      </w:r>
      <w:r w:rsidRPr="00B576DF">
        <w:rPr>
          <w:rFonts w:ascii="Candara" w:eastAsia="Calibri" w:hAnsi="Candara" w:cstheme="minorHAnsi"/>
          <w:b/>
          <w:spacing w:val="-3"/>
          <w:sz w:val="24"/>
          <w:szCs w:val="24"/>
        </w:rPr>
        <w:t xml:space="preserve"> </w:t>
      </w:r>
      <w:r w:rsidRPr="00B576DF">
        <w:rPr>
          <w:rFonts w:ascii="Candara" w:eastAsia="Calibri" w:hAnsi="Candara" w:cstheme="minorHAnsi"/>
          <w:b/>
          <w:spacing w:val="1"/>
          <w:sz w:val="24"/>
          <w:szCs w:val="24"/>
        </w:rPr>
        <w:t>R</w:t>
      </w:r>
      <w:r w:rsidRPr="00B576DF">
        <w:rPr>
          <w:rFonts w:ascii="Candara" w:eastAsia="Calibri" w:hAnsi="Candara" w:cstheme="minorHAnsi"/>
          <w:b/>
          <w:spacing w:val="-1"/>
          <w:sz w:val="24"/>
          <w:szCs w:val="24"/>
        </w:rPr>
        <w:t>e</w:t>
      </w:r>
      <w:r w:rsidRPr="00B576DF">
        <w:rPr>
          <w:rFonts w:ascii="Candara" w:eastAsia="Calibri" w:hAnsi="Candara" w:cstheme="minorHAnsi"/>
          <w:b/>
          <w:spacing w:val="-4"/>
          <w:w w:val="101"/>
          <w:sz w:val="24"/>
          <w:szCs w:val="24"/>
        </w:rPr>
        <w:t>s</w:t>
      </w:r>
      <w:r w:rsidRPr="00B576DF">
        <w:rPr>
          <w:rFonts w:ascii="Candara" w:eastAsia="Calibri" w:hAnsi="Candara" w:cstheme="minorHAnsi"/>
          <w:b/>
          <w:spacing w:val="2"/>
          <w:sz w:val="24"/>
          <w:szCs w:val="24"/>
        </w:rPr>
        <w:t>p</w:t>
      </w:r>
      <w:r w:rsidRPr="00B576DF">
        <w:rPr>
          <w:rFonts w:ascii="Candara" w:eastAsia="Calibri" w:hAnsi="Candara" w:cstheme="minorHAnsi"/>
          <w:b/>
          <w:spacing w:val="-1"/>
          <w:sz w:val="24"/>
          <w:szCs w:val="24"/>
        </w:rPr>
        <w:t>e</w:t>
      </w:r>
      <w:r w:rsidRPr="00B576DF">
        <w:rPr>
          <w:rFonts w:ascii="Candara" w:eastAsia="Calibri" w:hAnsi="Candara" w:cstheme="minorHAnsi"/>
          <w:b/>
          <w:spacing w:val="-3"/>
          <w:sz w:val="24"/>
          <w:szCs w:val="24"/>
        </w:rPr>
        <w:t>c</w:t>
      </w:r>
      <w:r w:rsidRPr="00B576DF">
        <w:rPr>
          <w:rFonts w:ascii="Candara" w:eastAsia="Calibri" w:hAnsi="Candara" w:cstheme="minorHAnsi"/>
          <w:b/>
          <w:sz w:val="24"/>
          <w:szCs w:val="24"/>
        </w:rPr>
        <w:t>t</w:t>
      </w:r>
    </w:p>
    <w:p w14:paraId="3CBF0E39" w14:textId="30CBED1C" w:rsidR="00450282" w:rsidRPr="00B576DF" w:rsidRDefault="00D22EC6" w:rsidP="00EA1AD1">
      <w:pPr>
        <w:ind w:right="71"/>
        <w:jc w:val="both"/>
        <w:rPr>
          <w:rFonts w:ascii="Candara" w:eastAsia="Calibri" w:hAnsi="Candara" w:cstheme="minorHAnsi"/>
          <w:sz w:val="24"/>
          <w:szCs w:val="24"/>
        </w:rPr>
      </w:pPr>
      <w:r w:rsidRPr="00B576DF">
        <w:rPr>
          <w:rFonts w:ascii="Candara" w:eastAsia="Calibri" w:hAnsi="Candara" w:cstheme="minorHAnsi"/>
          <w:spacing w:val="-2"/>
          <w:sz w:val="24"/>
          <w:szCs w:val="24"/>
        </w:rPr>
        <w:t>A</w:t>
      </w:r>
      <w:r w:rsidRPr="00B576DF">
        <w:rPr>
          <w:rFonts w:ascii="Candara" w:eastAsia="Calibri" w:hAnsi="Candara" w:cstheme="minorHAnsi"/>
          <w:sz w:val="24"/>
          <w:szCs w:val="24"/>
        </w:rPr>
        <w:t>t</w:t>
      </w:r>
      <w:r w:rsidRPr="00B576DF">
        <w:rPr>
          <w:rFonts w:ascii="Candara" w:eastAsia="Calibri" w:hAnsi="Candara" w:cstheme="minorHAnsi"/>
          <w:spacing w:val="4"/>
          <w:sz w:val="24"/>
          <w:szCs w:val="24"/>
        </w:rPr>
        <w:t xml:space="preserve"> </w:t>
      </w:r>
      <w:r w:rsidR="00CD7510" w:rsidRPr="00B576DF">
        <w:rPr>
          <w:rFonts w:ascii="Candara" w:eastAsia="Calibri" w:hAnsi="Candara" w:cstheme="minorHAnsi"/>
          <w:spacing w:val="1"/>
          <w:sz w:val="24"/>
          <w:szCs w:val="24"/>
        </w:rPr>
        <w:t>Wribbenhall</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6"/>
          <w:sz w:val="24"/>
          <w:szCs w:val="24"/>
        </w:rPr>
        <w:t>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oo</w:t>
      </w:r>
      <w:r w:rsidRPr="00B576DF">
        <w:rPr>
          <w:rFonts w:ascii="Candara" w:eastAsia="Calibri" w:hAnsi="Candara" w:cstheme="minorHAnsi"/>
          <w:sz w:val="24"/>
          <w:szCs w:val="24"/>
        </w:rPr>
        <w:t>l</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we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b</w:t>
      </w:r>
      <w:r w:rsidRPr="00B576DF">
        <w:rPr>
          <w:rFonts w:ascii="Candara" w:eastAsia="Calibri" w:hAnsi="Candara" w:cstheme="minorHAnsi"/>
          <w:spacing w:val="-5"/>
          <w:sz w:val="24"/>
          <w:szCs w:val="24"/>
        </w:rPr>
        <w:t>e</w:t>
      </w:r>
      <w:r w:rsidRPr="00B576DF">
        <w:rPr>
          <w:rFonts w:ascii="Candara" w:eastAsia="Calibri" w:hAnsi="Candara" w:cstheme="minorHAnsi"/>
          <w:spacing w:val="2"/>
          <w:sz w:val="24"/>
          <w:szCs w:val="24"/>
        </w:rPr>
        <w:t>l</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eve th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d</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im</w:t>
      </w:r>
      <w:r w:rsidRPr="00B576DF">
        <w:rPr>
          <w:rFonts w:ascii="Candara" w:eastAsia="Calibri" w:hAnsi="Candara" w:cstheme="minorHAnsi"/>
          <w:spacing w:val="-5"/>
          <w:sz w:val="24"/>
          <w:szCs w:val="24"/>
        </w:rPr>
        <w:t>p</w:t>
      </w:r>
      <w:r w:rsidRPr="00B576DF">
        <w:rPr>
          <w:rFonts w:ascii="Candara" w:eastAsia="Calibri" w:hAnsi="Candara" w:cstheme="minorHAnsi"/>
          <w:spacing w:val="2"/>
          <w:sz w:val="24"/>
          <w:szCs w:val="24"/>
        </w:rPr>
        <w:t>l</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ent</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o</w:t>
      </w:r>
      <w:r w:rsidRPr="00B576DF">
        <w:rPr>
          <w:rFonts w:ascii="Candara" w:eastAsia="Calibri" w:hAnsi="Candara" w:cstheme="minorHAnsi"/>
          <w:spacing w:val="2"/>
          <w:sz w:val="24"/>
          <w:szCs w:val="24"/>
        </w:rPr>
        <w:t>l</w:t>
      </w:r>
      <w:r w:rsidRPr="00B576DF">
        <w:rPr>
          <w:rFonts w:ascii="Candara" w:eastAsia="Calibri" w:hAnsi="Candara" w:cstheme="minorHAnsi"/>
          <w:spacing w:val="-3"/>
          <w:sz w:val="24"/>
          <w:szCs w:val="24"/>
        </w:rPr>
        <w:t>i</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 xml:space="preserve">y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b</w:t>
      </w:r>
      <w:r w:rsidRPr="00B576DF">
        <w:rPr>
          <w:rFonts w:ascii="Candara" w:eastAsia="Calibri" w:hAnsi="Candara" w:cstheme="minorHAnsi"/>
          <w:sz w:val="24"/>
          <w:szCs w:val="24"/>
        </w:rPr>
        <w:t>eha</w:t>
      </w:r>
      <w:r w:rsidRPr="00B576DF">
        <w:rPr>
          <w:rFonts w:ascii="Candara" w:eastAsia="Calibri" w:hAnsi="Candara" w:cstheme="minorHAnsi"/>
          <w:spacing w:val="-5"/>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ur</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3"/>
          <w:sz w:val="24"/>
          <w:szCs w:val="24"/>
        </w:rPr>
        <w:t>m</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ag</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ent e</w:t>
      </w:r>
      <w:r w:rsidRPr="00B576DF">
        <w:rPr>
          <w:rFonts w:ascii="Candara" w:eastAsia="Calibri" w:hAnsi="Candara" w:cstheme="minorHAnsi"/>
          <w:spacing w:val="1"/>
          <w:sz w:val="24"/>
          <w:szCs w:val="24"/>
        </w:rPr>
        <w:t>ff</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c</w:t>
      </w:r>
      <w:r w:rsidRPr="00B576DF">
        <w:rPr>
          <w:rFonts w:ascii="Candara" w:eastAsia="Calibri" w:hAnsi="Candara" w:cstheme="minorHAnsi"/>
          <w:w w:val="101"/>
          <w:sz w:val="24"/>
          <w:szCs w:val="24"/>
        </w:rPr>
        <w:t>t</w:t>
      </w:r>
      <w:r w:rsidRPr="00B576DF">
        <w:rPr>
          <w:rFonts w:ascii="Candara" w:eastAsia="Calibri" w:hAnsi="Candara" w:cstheme="minorHAnsi"/>
          <w:spacing w:val="1"/>
          <w:w w:val="101"/>
          <w:sz w:val="24"/>
          <w:szCs w:val="24"/>
        </w:rPr>
        <w:t>i</w:t>
      </w:r>
      <w:r w:rsidRPr="00B576DF">
        <w:rPr>
          <w:rFonts w:ascii="Candara" w:eastAsia="Calibri" w:hAnsi="Candara" w:cstheme="minorHAnsi"/>
          <w:sz w:val="24"/>
          <w:szCs w:val="24"/>
        </w:rPr>
        <w:t>v</w:t>
      </w:r>
      <w:r w:rsidRPr="00B576DF">
        <w:rPr>
          <w:rFonts w:ascii="Candara" w:eastAsia="Calibri" w:hAnsi="Candara" w:cstheme="minorHAnsi"/>
          <w:spacing w:val="-4"/>
          <w:sz w:val="24"/>
          <w:szCs w:val="24"/>
        </w:rPr>
        <w:t>e</w:t>
      </w:r>
      <w:r w:rsidRPr="00B576DF">
        <w:rPr>
          <w:rFonts w:ascii="Candara" w:eastAsia="Calibri" w:hAnsi="Candara" w:cstheme="minorHAnsi"/>
          <w:spacing w:val="2"/>
          <w:w w:val="101"/>
          <w:sz w:val="24"/>
          <w:szCs w:val="24"/>
        </w:rPr>
        <w:t>l</w:t>
      </w:r>
      <w:r w:rsidRPr="00B576DF">
        <w:rPr>
          <w:rFonts w:ascii="Candara" w:eastAsia="Calibri" w:hAnsi="Candara" w:cstheme="minorHAnsi"/>
          <w:sz w:val="24"/>
          <w:szCs w:val="24"/>
        </w:rPr>
        <w:t>y,</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sen</w:t>
      </w:r>
      <w:r w:rsidRPr="00B576DF">
        <w:rPr>
          <w:rFonts w:ascii="Candara" w:eastAsia="Calibri" w:hAnsi="Candara" w:cstheme="minorHAnsi"/>
          <w:spacing w:val="-5"/>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al</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he</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an</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eth</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ut</w:t>
      </w:r>
      <w:r w:rsidRPr="00B576DF">
        <w:rPr>
          <w:rFonts w:ascii="Candara" w:eastAsia="Calibri" w:hAnsi="Candara" w:cstheme="minorHAnsi"/>
          <w:spacing w:val="-1"/>
          <w:sz w:val="24"/>
          <w:szCs w:val="24"/>
        </w:rPr>
        <w:t>u</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l</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6"/>
          <w:sz w:val="24"/>
          <w:szCs w:val="24"/>
        </w:rPr>
        <w:t>s</w:t>
      </w:r>
      <w:r w:rsidRPr="00B576DF">
        <w:rPr>
          <w:rFonts w:ascii="Candara" w:eastAsia="Calibri" w:hAnsi="Candara" w:cstheme="minorHAnsi"/>
          <w:sz w:val="24"/>
          <w:szCs w:val="24"/>
        </w:rPr>
        <w:t>pe</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t.</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2"/>
          <w:sz w:val="24"/>
          <w:szCs w:val="24"/>
        </w:rPr>
        <w:t>E</w:t>
      </w:r>
      <w:r w:rsidRPr="00B576DF">
        <w:rPr>
          <w:rFonts w:ascii="Candara" w:eastAsia="Calibri" w:hAnsi="Candara" w:cstheme="minorHAnsi"/>
          <w:sz w:val="24"/>
          <w:szCs w:val="24"/>
        </w:rPr>
        <w:t>ve</w:t>
      </w:r>
      <w:r w:rsidRPr="00B576DF">
        <w:rPr>
          <w:rFonts w:ascii="Candara" w:eastAsia="Calibri" w:hAnsi="Candara" w:cstheme="minorHAnsi"/>
          <w:spacing w:val="-2"/>
          <w:sz w:val="24"/>
          <w:szCs w:val="24"/>
        </w:rPr>
        <w:t>r</w:t>
      </w:r>
      <w:r w:rsidRPr="00B576DF">
        <w:rPr>
          <w:rFonts w:ascii="Candara" w:eastAsia="Calibri" w:hAnsi="Candara" w:cstheme="minorHAnsi"/>
          <w:sz w:val="24"/>
          <w:szCs w:val="24"/>
        </w:rPr>
        <w:t>y</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7"/>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g</w:t>
      </w:r>
      <w:r w:rsidRPr="00B576DF">
        <w:rPr>
          <w:rFonts w:ascii="Candara" w:eastAsia="Calibri" w:hAnsi="Candara" w:cstheme="minorHAnsi"/>
          <w:spacing w:val="-5"/>
          <w:sz w:val="24"/>
          <w:szCs w:val="24"/>
        </w:rPr>
        <w:t>h</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th</w:t>
      </w:r>
      <w:r w:rsidRPr="00B576DF">
        <w:rPr>
          <w:rFonts w:ascii="Candara" w:eastAsia="Calibri" w:hAnsi="Candara" w:cstheme="minorHAnsi"/>
          <w:spacing w:val="-5"/>
          <w:sz w:val="24"/>
          <w:szCs w:val="24"/>
        </w:rPr>
        <w:t>e</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o</w:t>
      </w:r>
      <w:r w:rsidRPr="00B576DF">
        <w:rPr>
          <w:rFonts w:ascii="Candara" w:eastAsia="Calibri" w:hAnsi="Candara" w:cstheme="minorHAnsi"/>
          <w:sz w:val="24"/>
          <w:szCs w:val="24"/>
        </w:rPr>
        <w:t>wn</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pacing w:val="2"/>
          <w:w w:val="101"/>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 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ex</w:t>
      </w:r>
      <w:r w:rsidRPr="00B576DF">
        <w:rPr>
          <w:rFonts w:ascii="Candara" w:eastAsia="Calibri" w:hAnsi="Candara" w:cstheme="minorHAnsi"/>
          <w:spacing w:val="-1"/>
          <w:sz w:val="24"/>
          <w:szCs w:val="24"/>
        </w:rPr>
        <w:t>p</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 xml:space="preserve"> </w:t>
      </w:r>
      <w:r w:rsidR="00A770A5" w:rsidRPr="00B576DF">
        <w:rPr>
          <w:rFonts w:ascii="Candara" w:eastAsia="Calibri" w:hAnsi="Candara" w:cstheme="minorHAnsi"/>
          <w:spacing w:val="-6"/>
          <w:sz w:val="24"/>
          <w:szCs w:val="24"/>
        </w:rPr>
        <w:t>o</w:t>
      </w:r>
      <w:r w:rsidR="00A770A5" w:rsidRPr="00B576DF">
        <w:rPr>
          <w:rFonts w:ascii="Candara" w:eastAsia="Calibri" w:hAnsi="Candara" w:cstheme="minorHAnsi"/>
          <w:sz w:val="24"/>
          <w:szCs w:val="24"/>
        </w:rPr>
        <w:t>p</w:t>
      </w:r>
      <w:r w:rsidR="00A770A5" w:rsidRPr="00B576DF">
        <w:rPr>
          <w:rFonts w:ascii="Candara" w:eastAsia="Calibri" w:hAnsi="Candara" w:cstheme="minorHAnsi"/>
          <w:spacing w:val="1"/>
          <w:sz w:val="24"/>
          <w:szCs w:val="24"/>
        </w:rPr>
        <w:t>i</w:t>
      </w:r>
      <w:r w:rsidR="00A770A5" w:rsidRPr="00B576DF">
        <w:rPr>
          <w:rFonts w:ascii="Candara" w:eastAsia="Calibri" w:hAnsi="Candara" w:cstheme="minorHAnsi"/>
          <w:spacing w:val="-5"/>
          <w:sz w:val="24"/>
          <w:szCs w:val="24"/>
        </w:rPr>
        <w:t>n</w:t>
      </w:r>
      <w:r w:rsidR="00A770A5" w:rsidRPr="00B576DF">
        <w:rPr>
          <w:rFonts w:ascii="Candara" w:eastAsia="Calibri" w:hAnsi="Candara" w:cstheme="minorHAnsi"/>
          <w:spacing w:val="2"/>
          <w:sz w:val="24"/>
          <w:szCs w:val="24"/>
        </w:rPr>
        <w:t>i</w:t>
      </w:r>
      <w:r w:rsidR="00A770A5" w:rsidRPr="00B576DF">
        <w:rPr>
          <w:rFonts w:ascii="Candara" w:eastAsia="Calibri" w:hAnsi="Candara" w:cstheme="minorHAnsi"/>
          <w:spacing w:val="-1"/>
          <w:sz w:val="24"/>
          <w:szCs w:val="24"/>
        </w:rPr>
        <w:t>o</w:t>
      </w:r>
      <w:r w:rsidR="00A770A5"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b</w:t>
      </w:r>
      <w:r w:rsidRPr="00B576DF">
        <w:rPr>
          <w:rFonts w:ascii="Candara" w:eastAsia="Calibri" w:hAnsi="Candara" w:cstheme="minorHAnsi"/>
          <w:sz w:val="24"/>
          <w:szCs w:val="24"/>
        </w:rPr>
        <w:t>ut</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d</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be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4"/>
          <w:sz w:val="24"/>
          <w:szCs w:val="24"/>
        </w:rPr>
        <w:t>g</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ven</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h</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w</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w</w:t>
      </w:r>
      <w:r w:rsidRPr="00B576DF">
        <w:rPr>
          <w:rFonts w:ascii="Candara" w:eastAsia="Calibri" w:hAnsi="Candara" w:cstheme="minorHAnsi"/>
          <w:spacing w:val="-5"/>
          <w:sz w:val="24"/>
          <w:szCs w:val="24"/>
        </w:rPr>
        <w:t>h</w:t>
      </w:r>
      <w:r w:rsidRPr="00B576DF">
        <w:rPr>
          <w:rFonts w:ascii="Candara" w:eastAsia="Calibri" w:hAnsi="Candara" w:cstheme="minorHAnsi"/>
          <w:sz w:val="24"/>
          <w:szCs w:val="24"/>
        </w:rPr>
        <w:t>en</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at</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p</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ex</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ss</w:t>
      </w:r>
      <w:r w:rsidRPr="00B576DF">
        <w:rPr>
          <w:rFonts w:ascii="Candara" w:eastAsia="Calibri" w:hAnsi="Candara" w:cstheme="minorHAnsi"/>
          <w:sz w:val="24"/>
          <w:szCs w:val="24"/>
        </w:rPr>
        <w:t>ed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 xml:space="preserve">to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w</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en</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ty 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pacing w:val="-4"/>
          <w:sz w:val="24"/>
          <w:szCs w:val="24"/>
        </w:rPr>
        <w:t>e</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8"/>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he</w:t>
      </w:r>
      <w:r w:rsidRPr="00B576DF">
        <w:rPr>
          <w:rFonts w:ascii="Candara" w:eastAsia="Calibri" w:hAnsi="Candara" w:cstheme="minorHAnsi"/>
          <w:spacing w:val="2"/>
          <w:sz w:val="24"/>
          <w:szCs w:val="24"/>
        </w:rPr>
        <w:t>r</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3"/>
          <w:sz w:val="24"/>
          <w:szCs w:val="24"/>
        </w:rPr>
        <w:t>i</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en</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e</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b</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en</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r</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ed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do</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by</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b</w:t>
      </w:r>
      <w:r w:rsidRPr="00B576DF">
        <w:rPr>
          <w:rFonts w:ascii="Candara" w:eastAsia="Calibri" w:hAnsi="Candara" w:cstheme="minorHAnsi"/>
          <w:spacing w:val="-5"/>
          <w:sz w:val="24"/>
          <w:szCs w:val="24"/>
        </w:rPr>
        <w:t>e</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ng</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m</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nded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 p</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p</w:t>
      </w:r>
      <w:r w:rsidRPr="00B576DF">
        <w:rPr>
          <w:rFonts w:ascii="Candara" w:eastAsia="Calibri" w:hAnsi="Candara" w:cstheme="minorHAnsi"/>
          <w:spacing w:val="-6"/>
          <w:sz w:val="24"/>
          <w:szCs w:val="24"/>
        </w:rPr>
        <w:t>t</w:t>
      </w:r>
      <w:r w:rsidRPr="00B576DF">
        <w:rPr>
          <w:rFonts w:ascii="Candara" w:eastAsia="Calibri" w:hAnsi="Candara" w:cstheme="minorHAnsi"/>
          <w:sz w:val="24"/>
          <w:szCs w:val="24"/>
        </w:rPr>
        <w:t>ed, by</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i</w:t>
      </w:r>
      <w:r w:rsidRPr="00B576DF">
        <w:rPr>
          <w:rFonts w:ascii="Candara" w:eastAsia="Calibri" w:hAnsi="Candara" w:cstheme="minorHAnsi"/>
          <w:spacing w:val="-7"/>
          <w:sz w:val="24"/>
          <w:szCs w:val="24"/>
        </w:rPr>
        <w:t>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ss</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3"/>
          <w:sz w:val="24"/>
          <w:szCs w:val="24"/>
        </w:rPr>
        <w:t>i</w:t>
      </w:r>
      <w:r w:rsidRPr="00B576DF">
        <w:rPr>
          <w:rFonts w:ascii="Candara" w:eastAsia="Calibri" w:hAnsi="Candara" w:cstheme="minorHAnsi"/>
          <w:spacing w:val="1"/>
          <w:sz w:val="24"/>
          <w:szCs w:val="24"/>
        </w:rPr>
        <w:t>rc</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6"/>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pacing w:val="-3"/>
          <w:sz w:val="24"/>
          <w:szCs w:val="24"/>
        </w:rPr>
        <w:t>i</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by</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pacing w:val="-6"/>
          <w:sz w:val="24"/>
          <w:szCs w:val="24"/>
        </w:rPr>
        <w:t>o</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ay</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by</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4"/>
          <w:sz w:val="24"/>
          <w:szCs w:val="24"/>
        </w:rPr>
        <w:t>g</w:t>
      </w:r>
      <w:r w:rsidRPr="00B576DF">
        <w:rPr>
          <w:rFonts w:ascii="Candara" w:eastAsia="Calibri" w:hAnsi="Candara" w:cstheme="minorHAnsi"/>
          <w:spacing w:val="-1"/>
          <w:sz w:val="24"/>
          <w:szCs w:val="24"/>
        </w:rPr>
        <w:t>oo</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pacing w:val="-6"/>
          <w:sz w:val="24"/>
          <w:szCs w:val="24"/>
        </w:rPr>
        <w:t>o</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d</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l</w:t>
      </w:r>
      <w:r w:rsidRPr="00B576DF">
        <w:rPr>
          <w:rFonts w:ascii="Candara" w:eastAsia="Calibri" w:hAnsi="Candara" w:cstheme="minorHAnsi"/>
          <w:spacing w:val="2"/>
          <w:sz w:val="24"/>
          <w:szCs w:val="24"/>
        </w:rPr>
        <w:t>li</w:t>
      </w:r>
      <w:r w:rsidRPr="00B576DF">
        <w:rPr>
          <w:rFonts w:ascii="Candara" w:eastAsia="Calibri" w:hAnsi="Candara" w:cstheme="minorHAnsi"/>
          <w:spacing w:val="-5"/>
          <w:sz w:val="24"/>
          <w:szCs w:val="24"/>
        </w:rPr>
        <w:t>n</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w:t>
      </w:r>
      <w:r w:rsidRPr="00B576DF">
        <w:rPr>
          <w:rFonts w:ascii="Candara" w:eastAsia="Calibri" w:hAnsi="Candara" w:cstheme="minorHAnsi"/>
          <w:spacing w:val="1"/>
          <w:sz w:val="24"/>
          <w:szCs w:val="24"/>
        </w:rPr>
        <w:t xml:space="preserve"> 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p</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e</w:t>
      </w:r>
      <w:r w:rsidRPr="00B576DF">
        <w:rPr>
          <w:rFonts w:ascii="Candara" w:eastAsia="Calibri" w:hAnsi="Candara" w:cstheme="minorHAnsi"/>
          <w:sz w:val="24"/>
          <w:szCs w:val="24"/>
        </w:rPr>
        <w:t>ds 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be</w:t>
      </w:r>
      <w:r w:rsidRPr="00B576DF">
        <w:rPr>
          <w:rFonts w:ascii="Candara" w:eastAsia="Calibri" w:hAnsi="Candara" w:cstheme="minorHAnsi"/>
          <w:spacing w:val="8"/>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p</w:t>
      </w:r>
      <w:r w:rsidRPr="00B576DF">
        <w:rPr>
          <w:rFonts w:ascii="Candara" w:eastAsia="Calibri" w:hAnsi="Candara" w:cstheme="minorHAnsi"/>
          <w:sz w:val="24"/>
          <w:szCs w:val="24"/>
        </w:rPr>
        <w:t>p</w:t>
      </w:r>
      <w:r w:rsidRPr="00B576DF">
        <w:rPr>
          <w:rFonts w:ascii="Candara" w:eastAsia="Calibri" w:hAnsi="Candara" w:cstheme="minorHAnsi"/>
          <w:spacing w:val="-6"/>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ent between</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d</w:t>
      </w:r>
      <w:r w:rsidRPr="00B576DF">
        <w:rPr>
          <w:rFonts w:ascii="Candara" w:eastAsia="Calibri" w:hAnsi="Candara" w:cstheme="minorHAnsi"/>
          <w:spacing w:val="-5"/>
          <w:sz w:val="24"/>
          <w:szCs w:val="24"/>
        </w:rPr>
        <w:t>u</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t</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betw</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en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3"/>
          <w:sz w:val="24"/>
          <w:szCs w:val="24"/>
        </w:rPr>
        <w:t>i</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en</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nd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d</w:t>
      </w:r>
      <w:r w:rsidRPr="00B576DF">
        <w:rPr>
          <w:rFonts w:ascii="Candara" w:eastAsia="Calibri" w:hAnsi="Candara" w:cstheme="minorHAnsi"/>
          <w:spacing w:val="-5"/>
          <w:sz w:val="24"/>
          <w:szCs w:val="24"/>
        </w:rPr>
        <w:t>u</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ts a</w:t>
      </w:r>
      <w:r w:rsidRPr="00B576DF">
        <w:rPr>
          <w:rFonts w:ascii="Candara" w:eastAsia="Calibri" w:hAnsi="Candara" w:cstheme="minorHAnsi"/>
          <w:spacing w:val="-6"/>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b</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tween</w:t>
      </w:r>
      <w:r w:rsidRPr="00B576DF">
        <w:rPr>
          <w:rFonts w:ascii="Candara" w:eastAsia="Calibri" w:hAnsi="Candara" w:cstheme="minorHAnsi"/>
          <w:spacing w:val="-7"/>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i</w:t>
      </w:r>
      <w:r w:rsidRPr="00B576DF">
        <w:rPr>
          <w:rFonts w:ascii="Candara" w:eastAsia="Calibri" w:hAnsi="Candara" w:cstheme="minorHAnsi"/>
          <w:spacing w:val="2"/>
          <w:sz w:val="24"/>
          <w:szCs w:val="24"/>
        </w:rPr>
        <w:t>l</w:t>
      </w:r>
      <w:r w:rsidRPr="00B576DF">
        <w:rPr>
          <w:rFonts w:ascii="Candara" w:eastAsia="Calibri" w:hAnsi="Candara" w:cstheme="minorHAnsi"/>
          <w:spacing w:val="-5"/>
          <w:sz w:val="24"/>
          <w:szCs w:val="24"/>
        </w:rPr>
        <w:t>d</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th</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4"/>
          <w:sz w:val="24"/>
          <w:szCs w:val="24"/>
        </w:rPr>
        <w:t xml:space="preserve"> </w:t>
      </w:r>
      <w:r w:rsidR="00CD7510" w:rsidRPr="00B576DF">
        <w:rPr>
          <w:rFonts w:ascii="Candara" w:eastAsia="Calibri" w:hAnsi="Candara" w:cstheme="minorHAnsi"/>
          <w:sz w:val="24"/>
          <w:szCs w:val="24"/>
        </w:rPr>
        <w:t>w</w:t>
      </w:r>
      <w:r w:rsidR="00CD7510" w:rsidRPr="00B576DF">
        <w:rPr>
          <w:rFonts w:ascii="Candara" w:eastAsia="Calibri" w:hAnsi="Candara" w:cstheme="minorHAnsi"/>
          <w:spacing w:val="-1"/>
          <w:sz w:val="24"/>
          <w:szCs w:val="24"/>
        </w:rPr>
        <w:t>a</w:t>
      </w:r>
      <w:r w:rsidR="00CD7510" w:rsidRPr="00B576DF">
        <w:rPr>
          <w:rFonts w:ascii="Candara" w:eastAsia="Calibri" w:hAnsi="Candara" w:cstheme="minorHAnsi"/>
          <w:sz w:val="24"/>
          <w:szCs w:val="24"/>
        </w:rPr>
        <w:t>y,</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ev</w:t>
      </w:r>
      <w:r w:rsidRPr="00B576DF">
        <w:rPr>
          <w:rFonts w:ascii="Candara" w:eastAsia="Calibri" w:hAnsi="Candara" w:cstheme="minorHAnsi"/>
          <w:spacing w:val="-4"/>
          <w:sz w:val="24"/>
          <w:szCs w:val="24"/>
        </w:rPr>
        <w:t>e</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y</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m</w:t>
      </w:r>
      <w:r w:rsidRPr="00B576DF">
        <w:rPr>
          <w:rFonts w:ascii="Candara" w:eastAsia="Calibri" w:hAnsi="Candara" w:cstheme="minorHAnsi"/>
          <w:spacing w:val="-5"/>
          <w:sz w:val="24"/>
          <w:szCs w:val="24"/>
        </w:rPr>
        <w:t>b</w:t>
      </w:r>
      <w:r w:rsidRPr="00B576DF">
        <w:rPr>
          <w:rFonts w:ascii="Candara" w:eastAsia="Calibri" w:hAnsi="Candara" w:cstheme="minorHAnsi"/>
          <w:sz w:val="24"/>
          <w:szCs w:val="24"/>
        </w:rPr>
        <w:t xml:space="preserve">er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oo</w:t>
      </w:r>
      <w:r w:rsidRPr="00B576DF">
        <w:rPr>
          <w:rFonts w:ascii="Candara" w:eastAsia="Calibri" w:hAnsi="Candara" w:cstheme="minorHAnsi"/>
          <w:sz w:val="24"/>
          <w:szCs w:val="24"/>
        </w:rPr>
        <w:t xml:space="preserve">l </w:t>
      </w:r>
      <w:r w:rsidRPr="00B576DF">
        <w:rPr>
          <w:rFonts w:ascii="Candara" w:eastAsia="Calibri" w:hAnsi="Candara" w:cstheme="minorHAnsi"/>
          <w:spacing w:val="2"/>
          <w:w w:val="101"/>
          <w:sz w:val="24"/>
          <w:szCs w:val="24"/>
        </w:rPr>
        <w:t>i</w:t>
      </w:r>
      <w:r w:rsidRPr="00B576DF">
        <w:rPr>
          <w:rFonts w:ascii="Candara" w:eastAsia="Calibri" w:hAnsi="Candara" w:cstheme="minorHAnsi"/>
          <w:sz w:val="24"/>
          <w:szCs w:val="24"/>
        </w:rPr>
        <w:t>s va</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ued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z w:val="24"/>
          <w:szCs w:val="24"/>
        </w:rPr>
        <w:t>e</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v</w:t>
      </w:r>
      <w:r w:rsidRPr="00B576DF">
        <w:rPr>
          <w:rFonts w:ascii="Candara" w:eastAsia="Calibri" w:hAnsi="Candara" w:cstheme="minorHAnsi"/>
          <w:spacing w:val="-5"/>
          <w:sz w:val="24"/>
          <w:szCs w:val="24"/>
        </w:rPr>
        <w:t>a</w:t>
      </w:r>
      <w:r w:rsidRPr="00B576DF">
        <w:rPr>
          <w:rFonts w:ascii="Candara" w:eastAsia="Calibri" w:hAnsi="Candara" w:cstheme="minorHAnsi"/>
          <w:spacing w:val="2"/>
          <w:w w:val="101"/>
          <w:sz w:val="24"/>
          <w:szCs w:val="24"/>
        </w:rPr>
        <w:t>l</w:t>
      </w:r>
      <w:r w:rsidRPr="00B576DF">
        <w:rPr>
          <w:rFonts w:ascii="Candara" w:eastAsia="Calibri" w:hAnsi="Candara" w:cstheme="minorHAnsi"/>
          <w:sz w:val="24"/>
          <w:szCs w:val="24"/>
        </w:rPr>
        <w:t>ue</w:t>
      </w:r>
      <w:r w:rsidRPr="00B576DF">
        <w:rPr>
          <w:rFonts w:ascii="Candara" w:eastAsia="Calibri" w:hAnsi="Candara" w:cstheme="minorHAnsi"/>
          <w:spacing w:val="-5"/>
          <w:sz w:val="24"/>
          <w:szCs w:val="24"/>
        </w:rPr>
        <w:t>d</w:t>
      </w:r>
      <w:r w:rsidRPr="00B576DF">
        <w:rPr>
          <w:rFonts w:ascii="Candara" w:eastAsia="Calibri" w:hAnsi="Candara" w:cstheme="minorHAnsi"/>
          <w:sz w:val="24"/>
          <w:szCs w:val="24"/>
        </w:rPr>
        <w:t>.</w:t>
      </w:r>
    </w:p>
    <w:p w14:paraId="51842E1B" w14:textId="705D06D6" w:rsidR="00450282" w:rsidRPr="00B576DF" w:rsidRDefault="00D22EC6" w:rsidP="00EA1AD1">
      <w:pPr>
        <w:jc w:val="both"/>
        <w:rPr>
          <w:rFonts w:ascii="Candara" w:eastAsia="Calibri" w:hAnsi="Candara" w:cstheme="minorHAnsi"/>
          <w:sz w:val="24"/>
          <w:szCs w:val="24"/>
        </w:rPr>
      </w:pPr>
      <w:r w:rsidRPr="00B576DF">
        <w:rPr>
          <w:rFonts w:ascii="Candara" w:eastAsia="Calibri" w:hAnsi="Candara" w:cstheme="minorHAnsi"/>
          <w:spacing w:val="-2"/>
          <w:position w:val="1"/>
          <w:sz w:val="24"/>
          <w:szCs w:val="24"/>
        </w:rPr>
        <w:t>T</w:t>
      </w:r>
      <w:r w:rsidRPr="00B576DF">
        <w:rPr>
          <w:rFonts w:ascii="Candara" w:eastAsia="Calibri" w:hAnsi="Candara" w:cstheme="minorHAnsi"/>
          <w:position w:val="1"/>
          <w:sz w:val="24"/>
          <w:szCs w:val="24"/>
        </w:rPr>
        <w:t>he</w:t>
      </w:r>
      <w:r w:rsidRPr="00B576DF">
        <w:rPr>
          <w:rFonts w:ascii="Candara" w:eastAsia="Calibri" w:hAnsi="Candara" w:cstheme="minorHAnsi"/>
          <w:spacing w:val="3"/>
          <w:position w:val="1"/>
          <w:sz w:val="24"/>
          <w:szCs w:val="24"/>
        </w:rPr>
        <w:t xml:space="preserve"> </w:t>
      </w:r>
      <w:r w:rsidRPr="00B576DF">
        <w:rPr>
          <w:rFonts w:ascii="Candara" w:eastAsia="Calibri" w:hAnsi="Candara" w:cstheme="minorHAnsi"/>
          <w:position w:val="1"/>
          <w:sz w:val="24"/>
          <w:szCs w:val="24"/>
        </w:rPr>
        <w:t>a</w:t>
      </w:r>
      <w:r w:rsidRPr="00B576DF">
        <w:rPr>
          <w:rFonts w:ascii="Candara" w:eastAsia="Calibri" w:hAnsi="Candara" w:cstheme="minorHAnsi"/>
          <w:spacing w:val="-1"/>
          <w:position w:val="1"/>
          <w:sz w:val="24"/>
          <w:szCs w:val="24"/>
        </w:rPr>
        <w:t>d</w:t>
      </w:r>
      <w:r w:rsidRPr="00B576DF">
        <w:rPr>
          <w:rFonts w:ascii="Candara" w:eastAsia="Calibri" w:hAnsi="Candara" w:cstheme="minorHAnsi"/>
          <w:position w:val="1"/>
          <w:sz w:val="24"/>
          <w:szCs w:val="24"/>
        </w:rPr>
        <w:t>u</w:t>
      </w:r>
      <w:r w:rsidRPr="00B576DF">
        <w:rPr>
          <w:rFonts w:ascii="Candara" w:eastAsia="Calibri" w:hAnsi="Candara" w:cstheme="minorHAnsi"/>
          <w:spacing w:val="1"/>
          <w:position w:val="1"/>
          <w:sz w:val="24"/>
          <w:szCs w:val="24"/>
        </w:rPr>
        <w:t>l</w:t>
      </w:r>
      <w:r w:rsidRPr="00B576DF">
        <w:rPr>
          <w:rFonts w:ascii="Candara" w:eastAsia="Calibri" w:hAnsi="Candara" w:cstheme="minorHAnsi"/>
          <w:position w:val="1"/>
          <w:sz w:val="24"/>
          <w:szCs w:val="24"/>
        </w:rPr>
        <w:t>ts</w:t>
      </w:r>
      <w:r w:rsidRPr="00B576DF">
        <w:rPr>
          <w:rFonts w:ascii="Candara" w:eastAsia="Calibri" w:hAnsi="Candara" w:cstheme="minorHAnsi"/>
          <w:spacing w:val="-5"/>
          <w:position w:val="1"/>
          <w:sz w:val="24"/>
          <w:szCs w:val="24"/>
        </w:rPr>
        <w:t xml:space="preserve"> </w:t>
      </w:r>
      <w:r w:rsidRPr="00B576DF">
        <w:rPr>
          <w:rFonts w:ascii="Candara" w:eastAsia="Calibri" w:hAnsi="Candara" w:cstheme="minorHAnsi"/>
          <w:position w:val="1"/>
          <w:sz w:val="24"/>
          <w:szCs w:val="24"/>
        </w:rPr>
        <w:t>en</w:t>
      </w:r>
      <w:r w:rsidRPr="00B576DF">
        <w:rPr>
          <w:rFonts w:ascii="Candara" w:eastAsia="Calibri" w:hAnsi="Candara" w:cstheme="minorHAnsi"/>
          <w:spacing w:val="-3"/>
          <w:position w:val="1"/>
          <w:sz w:val="24"/>
          <w:szCs w:val="24"/>
        </w:rPr>
        <w:t>c</w:t>
      </w:r>
      <w:r w:rsidRPr="00B576DF">
        <w:rPr>
          <w:rFonts w:ascii="Candara" w:eastAsia="Calibri" w:hAnsi="Candara" w:cstheme="minorHAnsi"/>
          <w:spacing w:val="-1"/>
          <w:position w:val="1"/>
          <w:sz w:val="24"/>
          <w:szCs w:val="24"/>
        </w:rPr>
        <w:t>o</w:t>
      </w:r>
      <w:r w:rsidRPr="00B576DF">
        <w:rPr>
          <w:rFonts w:ascii="Candara" w:eastAsia="Calibri" w:hAnsi="Candara" w:cstheme="minorHAnsi"/>
          <w:position w:val="1"/>
          <w:sz w:val="24"/>
          <w:szCs w:val="24"/>
        </w:rPr>
        <w:t>un</w:t>
      </w:r>
      <w:r w:rsidRPr="00B576DF">
        <w:rPr>
          <w:rFonts w:ascii="Candara" w:eastAsia="Calibri" w:hAnsi="Candara" w:cstheme="minorHAnsi"/>
          <w:spacing w:val="-1"/>
          <w:position w:val="1"/>
          <w:sz w:val="24"/>
          <w:szCs w:val="24"/>
        </w:rPr>
        <w:t>t</w:t>
      </w:r>
      <w:r w:rsidRPr="00B576DF">
        <w:rPr>
          <w:rFonts w:ascii="Candara" w:eastAsia="Calibri" w:hAnsi="Candara" w:cstheme="minorHAnsi"/>
          <w:spacing w:val="-4"/>
          <w:position w:val="1"/>
          <w:sz w:val="24"/>
          <w:szCs w:val="24"/>
        </w:rPr>
        <w:t>e</w:t>
      </w:r>
      <w:r w:rsidRPr="00B576DF">
        <w:rPr>
          <w:rFonts w:ascii="Candara" w:eastAsia="Calibri" w:hAnsi="Candara" w:cstheme="minorHAnsi"/>
          <w:spacing w:val="1"/>
          <w:position w:val="1"/>
          <w:sz w:val="24"/>
          <w:szCs w:val="24"/>
        </w:rPr>
        <w:t>r</w:t>
      </w:r>
      <w:r w:rsidRPr="00B576DF">
        <w:rPr>
          <w:rFonts w:ascii="Candara" w:eastAsia="Calibri" w:hAnsi="Candara" w:cstheme="minorHAnsi"/>
          <w:position w:val="1"/>
          <w:sz w:val="24"/>
          <w:szCs w:val="24"/>
        </w:rPr>
        <w:t>ed</w:t>
      </w:r>
      <w:r w:rsidRPr="00B576DF">
        <w:rPr>
          <w:rFonts w:ascii="Candara" w:eastAsia="Calibri" w:hAnsi="Candara" w:cstheme="minorHAnsi"/>
          <w:spacing w:val="-2"/>
          <w:position w:val="1"/>
          <w:sz w:val="24"/>
          <w:szCs w:val="24"/>
        </w:rPr>
        <w:t xml:space="preserve"> </w:t>
      </w:r>
      <w:r w:rsidRPr="00B576DF">
        <w:rPr>
          <w:rFonts w:ascii="Candara" w:eastAsia="Calibri" w:hAnsi="Candara" w:cstheme="minorHAnsi"/>
          <w:position w:val="1"/>
          <w:sz w:val="24"/>
          <w:szCs w:val="24"/>
        </w:rPr>
        <w:t>by</w:t>
      </w:r>
      <w:r w:rsidRPr="00B576DF">
        <w:rPr>
          <w:rFonts w:ascii="Candara" w:eastAsia="Calibri" w:hAnsi="Candara" w:cstheme="minorHAnsi"/>
          <w:spacing w:val="2"/>
          <w:position w:val="1"/>
          <w:sz w:val="24"/>
          <w:szCs w:val="24"/>
        </w:rPr>
        <w:t xml:space="preserve"> </w:t>
      </w:r>
      <w:r w:rsidRPr="00B576DF">
        <w:rPr>
          <w:rFonts w:ascii="Candara" w:eastAsia="Calibri" w:hAnsi="Candara" w:cstheme="minorHAnsi"/>
          <w:position w:val="1"/>
          <w:sz w:val="24"/>
          <w:szCs w:val="24"/>
        </w:rPr>
        <w:t>t</w:t>
      </w:r>
      <w:r w:rsidRPr="00B576DF">
        <w:rPr>
          <w:rFonts w:ascii="Candara" w:eastAsia="Calibri" w:hAnsi="Candara" w:cstheme="minorHAnsi"/>
          <w:spacing w:val="-6"/>
          <w:position w:val="1"/>
          <w:sz w:val="24"/>
          <w:szCs w:val="24"/>
        </w:rPr>
        <w:t>h</w:t>
      </w:r>
      <w:r w:rsidRPr="00B576DF">
        <w:rPr>
          <w:rFonts w:ascii="Candara" w:eastAsia="Calibri" w:hAnsi="Candara" w:cstheme="minorHAnsi"/>
          <w:position w:val="1"/>
          <w:sz w:val="24"/>
          <w:szCs w:val="24"/>
        </w:rPr>
        <w:t>e</w:t>
      </w:r>
      <w:r w:rsidRPr="00B576DF">
        <w:rPr>
          <w:rFonts w:ascii="Candara" w:eastAsia="Calibri" w:hAnsi="Candara" w:cstheme="minorHAnsi"/>
          <w:spacing w:val="3"/>
          <w:position w:val="1"/>
          <w:sz w:val="24"/>
          <w:szCs w:val="24"/>
        </w:rPr>
        <w:t xml:space="preserve"> </w:t>
      </w:r>
      <w:r w:rsidRPr="00B576DF">
        <w:rPr>
          <w:rFonts w:ascii="Candara" w:eastAsia="Calibri" w:hAnsi="Candara" w:cstheme="minorHAnsi"/>
          <w:spacing w:val="-5"/>
          <w:position w:val="1"/>
          <w:sz w:val="24"/>
          <w:szCs w:val="24"/>
        </w:rPr>
        <w:t>p</w:t>
      </w:r>
      <w:r w:rsidRPr="00B576DF">
        <w:rPr>
          <w:rFonts w:ascii="Candara" w:eastAsia="Calibri" w:hAnsi="Candara" w:cstheme="minorHAnsi"/>
          <w:position w:val="1"/>
          <w:sz w:val="24"/>
          <w:szCs w:val="24"/>
        </w:rPr>
        <w:t>up</w:t>
      </w:r>
      <w:r w:rsidRPr="00B576DF">
        <w:rPr>
          <w:rFonts w:ascii="Candara" w:eastAsia="Calibri" w:hAnsi="Candara" w:cstheme="minorHAnsi"/>
          <w:spacing w:val="-4"/>
          <w:position w:val="1"/>
          <w:sz w:val="24"/>
          <w:szCs w:val="24"/>
        </w:rPr>
        <w:t>i</w:t>
      </w:r>
      <w:r w:rsidRPr="00B576DF">
        <w:rPr>
          <w:rFonts w:ascii="Candara" w:eastAsia="Calibri" w:hAnsi="Candara" w:cstheme="minorHAnsi"/>
          <w:spacing w:val="2"/>
          <w:position w:val="1"/>
          <w:sz w:val="24"/>
          <w:szCs w:val="24"/>
        </w:rPr>
        <w:t>l</w:t>
      </w:r>
      <w:r w:rsidRPr="00B576DF">
        <w:rPr>
          <w:rFonts w:ascii="Candara" w:eastAsia="Calibri" w:hAnsi="Candara" w:cstheme="minorHAnsi"/>
          <w:position w:val="1"/>
          <w:sz w:val="24"/>
          <w:szCs w:val="24"/>
        </w:rPr>
        <w:t>s</w:t>
      </w:r>
      <w:r w:rsidRPr="00B576DF">
        <w:rPr>
          <w:rFonts w:ascii="Candara" w:eastAsia="Calibri" w:hAnsi="Candara" w:cstheme="minorHAnsi"/>
          <w:spacing w:val="1"/>
          <w:position w:val="1"/>
          <w:sz w:val="24"/>
          <w:szCs w:val="24"/>
        </w:rPr>
        <w:t xml:space="preserve"> </w:t>
      </w:r>
      <w:r w:rsidRPr="00B576DF">
        <w:rPr>
          <w:rFonts w:ascii="Candara" w:eastAsia="Calibri" w:hAnsi="Candara" w:cstheme="minorHAnsi"/>
          <w:position w:val="1"/>
          <w:sz w:val="24"/>
          <w:szCs w:val="24"/>
        </w:rPr>
        <w:t>at</w:t>
      </w:r>
      <w:r w:rsidRPr="00B576DF">
        <w:rPr>
          <w:rFonts w:ascii="Candara" w:eastAsia="Calibri" w:hAnsi="Candara" w:cstheme="minorHAnsi"/>
          <w:spacing w:val="-3"/>
          <w:position w:val="1"/>
          <w:sz w:val="24"/>
          <w:szCs w:val="24"/>
        </w:rPr>
        <w:t xml:space="preserve"> </w:t>
      </w:r>
      <w:r w:rsidRPr="00B576DF">
        <w:rPr>
          <w:rFonts w:ascii="Candara" w:eastAsia="Calibri" w:hAnsi="Candara" w:cstheme="minorHAnsi"/>
          <w:spacing w:val="-2"/>
          <w:position w:val="1"/>
          <w:sz w:val="24"/>
          <w:szCs w:val="24"/>
        </w:rPr>
        <w:t>s</w:t>
      </w:r>
      <w:r w:rsidRPr="00B576DF">
        <w:rPr>
          <w:rFonts w:ascii="Candara" w:eastAsia="Calibri" w:hAnsi="Candara" w:cstheme="minorHAnsi"/>
          <w:spacing w:val="1"/>
          <w:position w:val="1"/>
          <w:sz w:val="24"/>
          <w:szCs w:val="24"/>
        </w:rPr>
        <w:t>c</w:t>
      </w:r>
      <w:r w:rsidRPr="00B576DF">
        <w:rPr>
          <w:rFonts w:ascii="Candara" w:eastAsia="Calibri" w:hAnsi="Candara" w:cstheme="minorHAnsi"/>
          <w:position w:val="1"/>
          <w:sz w:val="24"/>
          <w:szCs w:val="24"/>
        </w:rPr>
        <w:t>h</w:t>
      </w:r>
      <w:r w:rsidRPr="00B576DF">
        <w:rPr>
          <w:rFonts w:ascii="Candara" w:eastAsia="Calibri" w:hAnsi="Candara" w:cstheme="minorHAnsi"/>
          <w:spacing w:val="-1"/>
          <w:position w:val="1"/>
          <w:sz w:val="24"/>
          <w:szCs w:val="24"/>
        </w:rPr>
        <w:t>oo</w:t>
      </w:r>
      <w:r w:rsidRPr="00B576DF">
        <w:rPr>
          <w:rFonts w:ascii="Candara" w:eastAsia="Calibri" w:hAnsi="Candara" w:cstheme="minorHAnsi"/>
          <w:position w:val="1"/>
          <w:sz w:val="24"/>
          <w:szCs w:val="24"/>
        </w:rPr>
        <w:t>l</w:t>
      </w:r>
      <w:r w:rsidRPr="00B576DF">
        <w:rPr>
          <w:rFonts w:ascii="Candara" w:eastAsia="Calibri" w:hAnsi="Candara" w:cstheme="minorHAnsi"/>
          <w:spacing w:val="-4"/>
          <w:position w:val="1"/>
          <w:sz w:val="24"/>
          <w:szCs w:val="24"/>
        </w:rPr>
        <w:t xml:space="preserve"> </w:t>
      </w:r>
      <w:r w:rsidRPr="00B576DF">
        <w:rPr>
          <w:rFonts w:ascii="Candara" w:eastAsia="Calibri" w:hAnsi="Candara" w:cstheme="minorHAnsi"/>
          <w:spacing w:val="2"/>
          <w:position w:val="1"/>
          <w:sz w:val="24"/>
          <w:szCs w:val="24"/>
        </w:rPr>
        <w:t>m</w:t>
      </w:r>
      <w:r w:rsidRPr="00B576DF">
        <w:rPr>
          <w:rFonts w:ascii="Candara" w:eastAsia="Calibri" w:hAnsi="Candara" w:cstheme="minorHAnsi"/>
          <w:position w:val="1"/>
          <w:sz w:val="24"/>
          <w:szCs w:val="24"/>
        </w:rPr>
        <w:t>u</w:t>
      </w:r>
      <w:r w:rsidRPr="00B576DF">
        <w:rPr>
          <w:rFonts w:ascii="Candara" w:eastAsia="Calibri" w:hAnsi="Candara" w:cstheme="minorHAnsi"/>
          <w:spacing w:val="-2"/>
          <w:position w:val="1"/>
          <w:sz w:val="24"/>
          <w:szCs w:val="24"/>
        </w:rPr>
        <w:t>s</w:t>
      </w:r>
      <w:r w:rsidRPr="00B576DF">
        <w:rPr>
          <w:rFonts w:ascii="Candara" w:eastAsia="Calibri" w:hAnsi="Candara" w:cstheme="minorHAnsi"/>
          <w:position w:val="1"/>
          <w:sz w:val="24"/>
          <w:szCs w:val="24"/>
        </w:rPr>
        <w:t>t</w:t>
      </w:r>
      <w:r w:rsidRPr="00B576DF">
        <w:rPr>
          <w:rFonts w:ascii="Candara" w:eastAsia="Calibri" w:hAnsi="Candara" w:cstheme="minorHAnsi"/>
          <w:spacing w:val="-1"/>
          <w:position w:val="1"/>
          <w:sz w:val="24"/>
          <w:szCs w:val="24"/>
        </w:rPr>
        <w:t xml:space="preserve"> </w:t>
      </w:r>
      <w:r w:rsidRPr="00B576DF">
        <w:rPr>
          <w:rFonts w:ascii="Candara" w:eastAsia="Calibri" w:hAnsi="Candara" w:cstheme="minorHAnsi"/>
          <w:spacing w:val="2"/>
          <w:position w:val="1"/>
          <w:sz w:val="24"/>
          <w:szCs w:val="24"/>
        </w:rPr>
        <w:t>m</w:t>
      </w:r>
      <w:r w:rsidRPr="00B576DF">
        <w:rPr>
          <w:rFonts w:ascii="Candara" w:eastAsia="Calibri" w:hAnsi="Candara" w:cstheme="minorHAnsi"/>
          <w:spacing w:val="-1"/>
          <w:position w:val="1"/>
          <w:sz w:val="24"/>
          <w:szCs w:val="24"/>
        </w:rPr>
        <w:t>o</w:t>
      </w:r>
      <w:r w:rsidRPr="00B576DF">
        <w:rPr>
          <w:rFonts w:ascii="Candara" w:eastAsia="Calibri" w:hAnsi="Candara" w:cstheme="minorHAnsi"/>
          <w:position w:val="1"/>
          <w:sz w:val="24"/>
          <w:szCs w:val="24"/>
        </w:rPr>
        <w:t>d</w:t>
      </w:r>
      <w:r w:rsidRPr="00B576DF">
        <w:rPr>
          <w:rFonts w:ascii="Candara" w:eastAsia="Calibri" w:hAnsi="Candara" w:cstheme="minorHAnsi"/>
          <w:spacing w:val="-5"/>
          <w:position w:val="1"/>
          <w:sz w:val="24"/>
          <w:szCs w:val="24"/>
        </w:rPr>
        <w:t>e</w:t>
      </w:r>
      <w:r w:rsidRPr="00B576DF">
        <w:rPr>
          <w:rFonts w:ascii="Candara" w:eastAsia="Calibri" w:hAnsi="Candara" w:cstheme="minorHAnsi"/>
          <w:position w:val="1"/>
          <w:sz w:val="24"/>
          <w:szCs w:val="24"/>
        </w:rPr>
        <w:t>l</w:t>
      </w:r>
      <w:r w:rsidRPr="00B576DF">
        <w:rPr>
          <w:rFonts w:ascii="Candara" w:eastAsia="Calibri" w:hAnsi="Candara" w:cstheme="minorHAnsi"/>
          <w:spacing w:val="-1"/>
          <w:position w:val="1"/>
          <w:sz w:val="24"/>
          <w:szCs w:val="24"/>
        </w:rPr>
        <w:t xml:space="preserve"> </w:t>
      </w:r>
      <w:r w:rsidRPr="00B576DF">
        <w:rPr>
          <w:rFonts w:ascii="Candara" w:eastAsia="Calibri" w:hAnsi="Candara" w:cstheme="minorHAnsi"/>
          <w:position w:val="1"/>
          <w:sz w:val="24"/>
          <w:szCs w:val="24"/>
        </w:rPr>
        <w:t>h</w:t>
      </w:r>
      <w:r w:rsidRPr="00B576DF">
        <w:rPr>
          <w:rFonts w:ascii="Candara" w:eastAsia="Calibri" w:hAnsi="Candara" w:cstheme="minorHAnsi"/>
          <w:spacing w:val="1"/>
          <w:position w:val="1"/>
          <w:sz w:val="24"/>
          <w:szCs w:val="24"/>
        </w:rPr>
        <w:t>ig</w:t>
      </w:r>
      <w:r w:rsidRPr="00B576DF">
        <w:rPr>
          <w:rFonts w:ascii="Candara" w:eastAsia="Calibri" w:hAnsi="Candara" w:cstheme="minorHAnsi"/>
          <w:position w:val="1"/>
          <w:sz w:val="24"/>
          <w:szCs w:val="24"/>
        </w:rPr>
        <w:t>h</w:t>
      </w:r>
      <w:r w:rsidRPr="00B576DF">
        <w:rPr>
          <w:rFonts w:ascii="Candara" w:eastAsia="Calibri" w:hAnsi="Candara" w:cstheme="minorHAnsi"/>
          <w:spacing w:val="-3"/>
          <w:position w:val="1"/>
          <w:sz w:val="24"/>
          <w:szCs w:val="24"/>
        </w:rPr>
        <w:t xml:space="preserve"> </w:t>
      </w:r>
      <w:r w:rsidRPr="00B576DF">
        <w:rPr>
          <w:rFonts w:ascii="Candara" w:eastAsia="Calibri" w:hAnsi="Candara" w:cstheme="minorHAnsi"/>
          <w:spacing w:val="-2"/>
          <w:position w:val="1"/>
          <w:sz w:val="24"/>
          <w:szCs w:val="24"/>
        </w:rPr>
        <w:t>s</w:t>
      </w:r>
      <w:r w:rsidRPr="00B576DF">
        <w:rPr>
          <w:rFonts w:ascii="Candara" w:eastAsia="Calibri" w:hAnsi="Candara" w:cstheme="minorHAnsi"/>
          <w:position w:val="1"/>
          <w:sz w:val="24"/>
          <w:szCs w:val="24"/>
        </w:rPr>
        <w:t>t</w:t>
      </w:r>
      <w:r w:rsidRPr="00B576DF">
        <w:rPr>
          <w:rFonts w:ascii="Candara" w:eastAsia="Calibri" w:hAnsi="Candara" w:cstheme="minorHAnsi"/>
          <w:spacing w:val="-1"/>
          <w:position w:val="1"/>
          <w:sz w:val="24"/>
          <w:szCs w:val="24"/>
        </w:rPr>
        <w:t>a</w:t>
      </w:r>
      <w:r w:rsidRPr="00B576DF">
        <w:rPr>
          <w:rFonts w:ascii="Candara" w:eastAsia="Calibri" w:hAnsi="Candara" w:cstheme="minorHAnsi"/>
          <w:position w:val="1"/>
          <w:sz w:val="24"/>
          <w:szCs w:val="24"/>
        </w:rPr>
        <w:t>nd</w:t>
      </w:r>
      <w:r w:rsidRPr="00B576DF">
        <w:rPr>
          <w:rFonts w:ascii="Candara" w:eastAsia="Calibri" w:hAnsi="Candara" w:cstheme="minorHAnsi"/>
          <w:spacing w:val="-1"/>
          <w:position w:val="1"/>
          <w:sz w:val="24"/>
          <w:szCs w:val="24"/>
        </w:rPr>
        <w:t>a</w:t>
      </w:r>
      <w:r w:rsidRPr="00B576DF">
        <w:rPr>
          <w:rFonts w:ascii="Candara" w:eastAsia="Calibri" w:hAnsi="Candara" w:cstheme="minorHAnsi"/>
          <w:spacing w:val="1"/>
          <w:position w:val="1"/>
          <w:sz w:val="24"/>
          <w:szCs w:val="24"/>
        </w:rPr>
        <w:t>r</w:t>
      </w:r>
      <w:r w:rsidRPr="00B576DF">
        <w:rPr>
          <w:rFonts w:ascii="Candara" w:eastAsia="Calibri" w:hAnsi="Candara" w:cstheme="minorHAnsi"/>
          <w:position w:val="1"/>
          <w:sz w:val="24"/>
          <w:szCs w:val="24"/>
        </w:rPr>
        <w:t>ds</w:t>
      </w:r>
      <w:r w:rsidRPr="00B576DF">
        <w:rPr>
          <w:rFonts w:ascii="Candara" w:eastAsia="Calibri" w:hAnsi="Candara" w:cstheme="minorHAnsi"/>
          <w:spacing w:val="-5"/>
          <w:position w:val="1"/>
          <w:sz w:val="24"/>
          <w:szCs w:val="24"/>
        </w:rPr>
        <w:t xml:space="preserve"> </w:t>
      </w:r>
      <w:r w:rsidRPr="00B576DF">
        <w:rPr>
          <w:rFonts w:ascii="Candara" w:eastAsia="Calibri" w:hAnsi="Candara" w:cstheme="minorHAnsi"/>
          <w:spacing w:val="-1"/>
          <w:position w:val="1"/>
          <w:sz w:val="24"/>
          <w:szCs w:val="24"/>
        </w:rPr>
        <w:t>o</w:t>
      </w:r>
      <w:r w:rsidRPr="00B576DF">
        <w:rPr>
          <w:rFonts w:ascii="Candara" w:eastAsia="Calibri" w:hAnsi="Candara" w:cstheme="minorHAnsi"/>
          <w:position w:val="1"/>
          <w:sz w:val="24"/>
          <w:szCs w:val="24"/>
        </w:rPr>
        <w:t>f</w:t>
      </w:r>
      <w:r w:rsidRPr="00B576DF">
        <w:rPr>
          <w:rFonts w:ascii="Candara" w:eastAsia="Calibri" w:hAnsi="Candara" w:cstheme="minorHAnsi"/>
          <w:spacing w:val="-1"/>
          <w:position w:val="1"/>
          <w:sz w:val="24"/>
          <w:szCs w:val="24"/>
        </w:rPr>
        <w:t xml:space="preserve"> </w:t>
      </w:r>
      <w:r w:rsidRPr="00B576DF">
        <w:rPr>
          <w:rFonts w:ascii="Candara" w:eastAsia="Calibri" w:hAnsi="Candara" w:cstheme="minorHAnsi"/>
          <w:position w:val="1"/>
          <w:sz w:val="24"/>
          <w:szCs w:val="24"/>
        </w:rPr>
        <w:t>beh</w:t>
      </w:r>
      <w:r w:rsidRPr="00B576DF">
        <w:rPr>
          <w:rFonts w:ascii="Candara" w:eastAsia="Calibri" w:hAnsi="Candara" w:cstheme="minorHAnsi"/>
          <w:spacing w:val="-1"/>
          <w:position w:val="1"/>
          <w:sz w:val="24"/>
          <w:szCs w:val="24"/>
        </w:rPr>
        <w:t>a</w:t>
      </w:r>
      <w:r w:rsidRPr="00B576DF">
        <w:rPr>
          <w:rFonts w:ascii="Candara" w:eastAsia="Calibri" w:hAnsi="Candara" w:cstheme="minorHAnsi"/>
          <w:spacing w:val="-5"/>
          <w:position w:val="1"/>
          <w:sz w:val="24"/>
          <w:szCs w:val="24"/>
        </w:rPr>
        <w:t>v</w:t>
      </w:r>
      <w:r w:rsidRPr="00B576DF">
        <w:rPr>
          <w:rFonts w:ascii="Candara" w:eastAsia="Calibri" w:hAnsi="Candara" w:cstheme="minorHAnsi"/>
          <w:spacing w:val="2"/>
          <w:position w:val="1"/>
          <w:sz w:val="24"/>
          <w:szCs w:val="24"/>
        </w:rPr>
        <w:t>i</w:t>
      </w:r>
      <w:r w:rsidRPr="00B576DF">
        <w:rPr>
          <w:rFonts w:ascii="Candara" w:eastAsia="Calibri" w:hAnsi="Candara" w:cstheme="minorHAnsi"/>
          <w:spacing w:val="-1"/>
          <w:position w:val="1"/>
          <w:sz w:val="24"/>
          <w:szCs w:val="24"/>
        </w:rPr>
        <w:t>o</w:t>
      </w:r>
      <w:r w:rsidRPr="00B576DF">
        <w:rPr>
          <w:rFonts w:ascii="Candara" w:eastAsia="Calibri" w:hAnsi="Candara" w:cstheme="minorHAnsi"/>
          <w:position w:val="1"/>
          <w:sz w:val="24"/>
          <w:szCs w:val="24"/>
        </w:rPr>
        <w:t>ur</w:t>
      </w:r>
      <w:r w:rsidRPr="00B576DF">
        <w:rPr>
          <w:rFonts w:ascii="Candara" w:eastAsia="Calibri" w:hAnsi="Candara" w:cstheme="minorHAnsi"/>
          <w:spacing w:val="-1"/>
          <w:position w:val="1"/>
          <w:sz w:val="24"/>
          <w:szCs w:val="24"/>
        </w:rPr>
        <w:t xml:space="preserve"> </w:t>
      </w:r>
      <w:r w:rsidRPr="00B576DF">
        <w:rPr>
          <w:rFonts w:ascii="Candara" w:eastAsia="Calibri" w:hAnsi="Candara" w:cstheme="minorHAnsi"/>
          <w:spacing w:val="2"/>
          <w:position w:val="1"/>
          <w:sz w:val="24"/>
          <w:szCs w:val="24"/>
        </w:rPr>
        <w:t>i</w:t>
      </w:r>
      <w:r w:rsidRPr="00B576DF">
        <w:rPr>
          <w:rFonts w:ascii="Candara" w:eastAsia="Calibri" w:hAnsi="Candara" w:cstheme="minorHAnsi"/>
          <w:position w:val="1"/>
          <w:sz w:val="24"/>
          <w:szCs w:val="24"/>
        </w:rPr>
        <w:t>n</w:t>
      </w:r>
      <w:r w:rsidRPr="00B576DF">
        <w:rPr>
          <w:rFonts w:ascii="Candara" w:eastAsia="Calibri" w:hAnsi="Candara" w:cstheme="minorHAnsi"/>
          <w:spacing w:val="-3"/>
          <w:position w:val="1"/>
          <w:sz w:val="24"/>
          <w:szCs w:val="24"/>
        </w:rPr>
        <w:t xml:space="preserve"> </w:t>
      </w:r>
      <w:r w:rsidRPr="00B576DF">
        <w:rPr>
          <w:rFonts w:ascii="Candara" w:eastAsia="Calibri" w:hAnsi="Candara" w:cstheme="minorHAnsi"/>
          <w:position w:val="1"/>
          <w:sz w:val="24"/>
          <w:szCs w:val="24"/>
        </w:rPr>
        <w:t>th</w:t>
      </w:r>
      <w:r w:rsidRPr="00B576DF">
        <w:rPr>
          <w:rFonts w:ascii="Candara" w:eastAsia="Calibri" w:hAnsi="Candara" w:cstheme="minorHAnsi"/>
          <w:spacing w:val="-5"/>
          <w:position w:val="1"/>
          <w:sz w:val="24"/>
          <w:szCs w:val="24"/>
        </w:rPr>
        <w:t>e</w:t>
      </w:r>
      <w:r w:rsidRPr="00B576DF">
        <w:rPr>
          <w:rFonts w:ascii="Candara" w:eastAsia="Calibri" w:hAnsi="Candara" w:cstheme="minorHAnsi"/>
          <w:spacing w:val="2"/>
          <w:position w:val="1"/>
          <w:sz w:val="24"/>
          <w:szCs w:val="24"/>
        </w:rPr>
        <w:t>i</w:t>
      </w:r>
      <w:r w:rsidRPr="00B576DF">
        <w:rPr>
          <w:rFonts w:ascii="Candara" w:eastAsia="Calibri" w:hAnsi="Candara" w:cstheme="minorHAnsi"/>
          <w:position w:val="1"/>
          <w:sz w:val="24"/>
          <w:szCs w:val="24"/>
        </w:rPr>
        <w:t>r</w:t>
      </w:r>
      <w:r w:rsidRPr="00B576DF">
        <w:rPr>
          <w:rFonts w:ascii="Candara" w:eastAsia="Calibri" w:hAnsi="Candara" w:cstheme="minorHAnsi"/>
          <w:spacing w:val="-1"/>
          <w:position w:val="1"/>
          <w:sz w:val="24"/>
          <w:szCs w:val="24"/>
        </w:rPr>
        <w:t xml:space="preserve"> </w:t>
      </w:r>
      <w:r w:rsidRPr="00B576DF">
        <w:rPr>
          <w:rFonts w:ascii="Candara" w:eastAsia="Calibri" w:hAnsi="Candara" w:cstheme="minorHAnsi"/>
          <w:position w:val="1"/>
          <w:sz w:val="24"/>
          <w:szCs w:val="24"/>
        </w:rPr>
        <w:t>de</w:t>
      </w:r>
      <w:r w:rsidRPr="00B576DF">
        <w:rPr>
          <w:rFonts w:ascii="Candara" w:eastAsia="Calibri" w:hAnsi="Candara" w:cstheme="minorHAnsi"/>
          <w:spacing w:val="-5"/>
          <w:position w:val="1"/>
          <w:sz w:val="24"/>
          <w:szCs w:val="24"/>
        </w:rPr>
        <w:t>a</w:t>
      </w:r>
      <w:r w:rsidRPr="00B576DF">
        <w:rPr>
          <w:rFonts w:ascii="Candara" w:eastAsia="Calibri" w:hAnsi="Candara" w:cstheme="minorHAnsi"/>
          <w:spacing w:val="2"/>
          <w:position w:val="1"/>
          <w:sz w:val="24"/>
          <w:szCs w:val="24"/>
        </w:rPr>
        <w:t>li</w:t>
      </w:r>
      <w:r w:rsidRPr="00B576DF">
        <w:rPr>
          <w:rFonts w:ascii="Candara" w:eastAsia="Calibri" w:hAnsi="Candara" w:cstheme="minorHAnsi"/>
          <w:spacing w:val="-5"/>
          <w:position w:val="1"/>
          <w:sz w:val="24"/>
          <w:szCs w:val="24"/>
        </w:rPr>
        <w:t>n</w:t>
      </w:r>
      <w:r w:rsidRPr="00B576DF">
        <w:rPr>
          <w:rFonts w:ascii="Candara" w:eastAsia="Calibri" w:hAnsi="Candara" w:cstheme="minorHAnsi"/>
          <w:spacing w:val="1"/>
          <w:position w:val="1"/>
          <w:sz w:val="24"/>
          <w:szCs w:val="24"/>
        </w:rPr>
        <w:t>g</w:t>
      </w:r>
      <w:r w:rsidRPr="00B576DF">
        <w:rPr>
          <w:rFonts w:ascii="Candara" w:eastAsia="Calibri" w:hAnsi="Candara" w:cstheme="minorHAnsi"/>
          <w:position w:val="1"/>
          <w:sz w:val="24"/>
          <w:szCs w:val="24"/>
        </w:rPr>
        <w:t>s</w:t>
      </w:r>
      <w:r w:rsidRPr="00B576DF">
        <w:rPr>
          <w:rFonts w:ascii="Candara" w:eastAsia="Calibri" w:hAnsi="Candara" w:cstheme="minorHAnsi"/>
          <w:spacing w:val="2"/>
          <w:position w:val="1"/>
          <w:sz w:val="24"/>
          <w:szCs w:val="24"/>
        </w:rPr>
        <w:t xml:space="preserve"> </w:t>
      </w:r>
      <w:r w:rsidRPr="00B576DF">
        <w:rPr>
          <w:rFonts w:ascii="Candara" w:eastAsia="Calibri" w:hAnsi="Candara" w:cstheme="minorHAnsi"/>
          <w:spacing w:val="-5"/>
          <w:position w:val="1"/>
          <w:sz w:val="24"/>
          <w:szCs w:val="24"/>
        </w:rPr>
        <w:t>w</w:t>
      </w:r>
      <w:r w:rsidRPr="00B576DF">
        <w:rPr>
          <w:rFonts w:ascii="Candara" w:eastAsia="Calibri" w:hAnsi="Candara" w:cstheme="minorHAnsi"/>
          <w:spacing w:val="2"/>
          <w:w w:val="101"/>
          <w:position w:val="1"/>
          <w:sz w:val="24"/>
          <w:szCs w:val="24"/>
        </w:rPr>
        <w:t>i</w:t>
      </w:r>
      <w:r w:rsidRPr="00B576DF">
        <w:rPr>
          <w:rFonts w:ascii="Candara" w:eastAsia="Calibri" w:hAnsi="Candara" w:cstheme="minorHAnsi"/>
          <w:position w:val="1"/>
          <w:sz w:val="24"/>
          <w:szCs w:val="24"/>
        </w:rPr>
        <w:t>th</w:t>
      </w:r>
      <w:r w:rsidR="00EA1AD1">
        <w:rPr>
          <w:rFonts w:ascii="Candara" w:eastAsia="Calibri" w:hAnsi="Candara" w:cstheme="minorHAnsi"/>
          <w:position w:val="1"/>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pu</w:t>
      </w:r>
      <w:r w:rsidRPr="00B576DF">
        <w:rPr>
          <w:rFonts w:ascii="Candara" w:eastAsia="Calibri" w:hAnsi="Candara" w:cstheme="minorHAnsi"/>
          <w:spacing w:val="-6"/>
          <w:sz w:val="24"/>
          <w:szCs w:val="24"/>
        </w:rPr>
        <w:t>p</w:t>
      </w:r>
      <w:r w:rsidRPr="00B576DF">
        <w:rPr>
          <w:rFonts w:ascii="Candara" w:eastAsia="Calibri" w:hAnsi="Candara" w:cstheme="minorHAnsi"/>
          <w:spacing w:val="2"/>
          <w:sz w:val="24"/>
          <w:szCs w:val="24"/>
        </w:rPr>
        <w:t>il</w:t>
      </w:r>
      <w:r w:rsidRPr="00B576DF">
        <w:rPr>
          <w:rFonts w:ascii="Candara" w:eastAsia="Calibri" w:hAnsi="Candara" w:cstheme="minorHAnsi"/>
          <w:sz w:val="24"/>
          <w:szCs w:val="24"/>
        </w:rPr>
        <w:t>s</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w</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th</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ea</w:t>
      </w:r>
      <w:r w:rsidRPr="00B576DF">
        <w:rPr>
          <w:rFonts w:ascii="Candara" w:eastAsia="Calibri" w:hAnsi="Candara" w:cstheme="minorHAnsi"/>
          <w:spacing w:val="-4"/>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er 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i</w:t>
      </w:r>
      <w:r w:rsidRPr="00B576DF">
        <w:rPr>
          <w:rFonts w:ascii="Candara" w:eastAsia="Calibri" w:hAnsi="Candara" w:cstheme="minorHAnsi"/>
          <w:sz w:val="24"/>
          <w:szCs w:val="24"/>
        </w:rPr>
        <w:t>m</w:t>
      </w:r>
      <w:r w:rsidRPr="00B576DF">
        <w:rPr>
          <w:rFonts w:ascii="Candara" w:eastAsia="Calibri" w:hAnsi="Candara" w:cstheme="minorHAnsi"/>
          <w:spacing w:val="5"/>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o</w:t>
      </w:r>
      <w:r w:rsidRPr="00B576DF">
        <w:rPr>
          <w:rFonts w:ascii="Candara" w:eastAsia="Calibri" w:hAnsi="Candara" w:cstheme="minorHAnsi"/>
          <w:w w:val="101"/>
          <w:sz w:val="24"/>
          <w:szCs w:val="24"/>
        </w:rPr>
        <w:t>:</w:t>
      </w:r>
    </w:p>
    <w:p w14:paraId="56E9A8E9" w14:textId="356F623B" w:rsidR="00450282" w:rsidRPr="00B576DF" w:rsidRDefault="0009208D" w:rsidP="00EA1AD1">
      <w:pPr>
        <w:pStyle w:val="ListParagraph"/>
        <w:numPr>
          <w:ilvl w:val="0"/>
          <w:numId w:val="14"/>
        </w:numPr>
        <w:jc w:val="both"/>
        <w:rPr>
          <w:rFonts w:ascii="Candara" w:eastAsia="Calibri" w:hAnsi="Candara" w:cstheme="minorHAnsi"/>
          <w:sz w:val="24"/>
          <w:szCs w:val="24"/>
        </w:rPr>
      </w:pPr>
      <w:r w:rsidRPr="00B576DF">
        <w:rPr>
          <w:rFonts w:ascii="Candara" w:eastAsia="Calibri" w:hAnsi="Candara" w:cstheme="minorHAnsi"/>
          <w:spacing w:val="1"/>
          <w:sz w:val="24"/>
          <w:szCs w:val="24"/>
        </w:rPr>
        <w:t>Cr</w:t>
      </w:r>
      <w:r w:rsidR="00D22EC6" w:rsidRPr="00B576DF">
        <w:rPr>
          <w:rFonts w:ascii="Candara" w:eastAsia="Calibri" w:hAnsi="Candara" w:cstheme="minorHAnsi"/>
          <w:sz w:val="24"/>
          <w:szCs w:val="24"/>
        </w:rPr>
        <w:t>eate</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p</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3"/>
          <w:sz w:val="24"/>
          <w:szCs w:val="24"/>
        </w:rPr>
        <w:t>i</w:t>
      </w:r>
      <w:r w:rsidR="00D22EC6" w:rsidRPr="00B576DF">
        <w:rPr>
          <w:rFonts w:ascii="Candara" w:eastAsia="Calibri" w:hAnsi="Candara" w:cstheme="minorHAnsi"/>
          <w:sz w:val="24"/>
          <w:szCs w:val="24"/>
        </w:rPr>
        <w:t>ve</w:t>
      </w:r>
      <w:r w:rsidR="00D22EC6" w:rsidRPr="00B576DF">
        <w:rPr>
          <w:rFonts w:ascii="Candara" w:eastAsia="Calibri" w:hAnsi="Candara" w:cstheme="minorHAnsi"/>
          <w:spacing w:val="1"/>
          <w:sz w:val="24"/>
          <w:szCs w:val="24"/>
        </w:rPr>
        <w:t xml:space="preserve"> c</w:t>
      </w:r>
      <w:r w:rsidR="00D22EC6" w:rsidRPr="00B576DF">
        <w:rPr>
          <w:rFonts w:ascii="Candara" w:eastAsia="Calibri" w:hAnsi="Candara" w:cstheme="minorHAnsi"/>
          <w:spacing w:val="-3"/>
          <w:sz w:val="24"/>
          <w:szCs w:val="24"/>
        </w:rPr>
        <w:t>l</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pacing w:val="-3"/>
          <w:sz w:val="24"/>
          <w:szCs w:val="24"/>
        </w:rPr>
        <w:t>m</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1"/>
          <w:sz w:val="24"/>
          <w:szCs w:val="24"/>
        </w:rPr>
        <w:t>t</w:t>
      </w:r>
      <w:r w:rsidR="00D22EC6" w:rsidRPr="00B576DF">
        <w:rPr>
          <w:rFonts w:ascii="Candara" w:eastAsia="Calibri" w:hAnsi="Candara" w:cstheme="minorHAnsi"/>
          <w:sz w:val="24"/>
          <w:szCs w:val="24"/>
        </w:rPr>
        <w:t>e w</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z w:val="24"/>
          <w:szCs w:val="24"/>
        </w:rPr>
        <w:t>th</w:t>
      </w:r>
      <w:r w:rsidR="00D22EC6" w:rsidRPr="00B576DF">
        <w:rPr>
          <w:rFonts w:ascii="Candara" w:eastAsia="Calibri" w:hAnsi="Candara" w:cstheme="minorHAnsi"/>
          <w:spacing w:val="-3"/>
          <w:sz w:val="24"/>
          <w:szCs w:val="24"/>
        </w:rPr>
        <w:t xml:space="preserve"> r</w:t>
      </w:r>
      <w:r w:rsidR="00D22EC6" w:rsidRPr="00B576DF">
        <w:rPr>
          <w:rFonts w:ascii="Candara" w:eastAsia="Calibri" w:hAnsi="Candara" w:cstheme="minorHAnsi"/>
          <w:sz w:val="24"/>
          <w:szCs w:val="24"/>
        </w:rPr>
        <w:t>ea</w:t>
      </w:r>
      <w:r w:rsidR="00D22EC6" w:rsidRPr="00B576DF">
        <w:rPr>
          <w:rFonts w:ascii="Candara" w:eastAsia="Calibri" w:hAnsi="Candara" w:cstheme="minorHAnsi"/>
          <w:spacing w:val="-3"/>
          <w:sz w:val="24"/>
          <w:szCs w:val="24"/>
        </w:rPr>
        <w:t>l</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z w:val="24"/>
          <w:szCs w:val="24"/>
        </w:rPr>
        <w:t>c</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ex</w:t>
      </w:r>
      <w:r w:rsidR="00D22EC6" w:rsidRPr="00B576DF">
        <w:rPr>
          <w:rFonts w:ascii="Candara" w:eastAsia="Calibri" w:hAnsi="Candara" w:cstheme="minorHAnsi"/>
          <w:spacing w:val="-1"/>
          <w:sz w:val="24"/>
          <w:szCs w:val="24"/>
        </w:rPr>
        <w:t>p</w:t>
      </w:r>
      <w:r w:rsidR="00D22EC6" w:rsidRPr="00B576DF">
        <w:rPr>
          <w:rFonts w:ascii="Candara" w:eastAsia="Calibri" w:hAnsi="Candara" w:cstheme="minorHAnsi"/>
          <w:spacing w:val="-4"/>
          <w:sz w:val="24"/>
          <w:szCs w:val="24"/>
        </w:rPr>
        <w:t>e</w:t>
      </w:r>
      <w:r w:rsidR="00D22EC6" w:rsidRPr="00B576DF">
        <w:rPr>
          <w:rFonts w:ascii="Candara" w:eastAsia="Calibri" w:hAnsi="Candara" w:cstheme="minorHAnsi"/>
          <w:spacing w:val="1"/>
          <w:w w:val="101"/>
          <w:sz w:val="24"/>
          <w:szCs w:val="24"/>
        </w:rPr>
        <w:t>c</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1"/>
          <w:sz w:val="24"/>
          <w:szCs w:val="24"/>
        </w:rPr>
        <w:t>a</w:t>
      </w:r>
      <w:r w:rsidR="00D22EC6" w:rsidRPr="00B576DF">
        <w:rPr>
          <w:rFonts w:ascii="Candara" w:eastAsia="Calibri" w:hAnsi="Candara" w:cstheme="minorHAnsi"/>
          <w:w w:val="101"/>
          <w:sz w:val="24"/>
          <w:szCs w:val="24"/>
        </w:rPr>
        <w:t>t</w:t>
      </w:r>
      <w:r w:rsidR="00D22EC6" w:rsidRPr="00B576DF">
        <w:rPr>
          <w:rFonts w:ascii="Candara" w:eastAsia="Calibri" w:hAnsi="Candara" w:cstheme="minorHAnsi"/>
          <w:spacing w:val="1"/>
          <w:w w:val="101"/>
          <w:sz w:val="24"/>
          <w:szCs w:val="24"/>
        </w:rPr>
        <w:t>i</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w w:val="101"/>
          <w:sz w:val="24"/>
          <w:szCs w:val="24"/>
        </w:rPr>
        <w:t>;</w:t>
      </w:r>
    </w:p>
    <w:p w14:paraId="5D01CA16" w14:textId="75CDA7F7" w:rsidR="00450282" w:rsidRPr="00B576DF" w:rsidRDefault="0009208D" w:rsidP="00EA1AD1">
      <w:pPr>
        <w:pStyle w:val="ListParagraph"/>
        <w:numPr>
          <w:ilvl w:val="0"/>
          <w:numId w:val="14"/>
        </w:numPr>
        <w:jc w:val="both"/>
        <w:rPr>
          <w:rFonts w:ascii="Candara" w:eastAsia="Calibri" w:hAnsi="Candara" w:cstheme="minorHAnsi"/>
          <w:sz w:val="24"/>
          <w:szCs w:val="24"/>
        </w:rPr>
      </w:pPr>
      <w:r w:rsidRPr="00B576DF">
        <w:rPr>
          <w:rFonts w:ascii="Candara" w:eastAsia="Calibri" w:hAnsi="Candara" w:cstheme="minorHAnsi"/>
          <w:sz w:val="24"/>
          <w:szCs w:val="24"/>
        </w:rPr>
        <w:t>E</w:t>
      </w:r>
      <w:r w:rsidR="00D22EC6" w:rsidRPr="00B576DF">
        <w:rPr>
          <w:rFonts w:ascii="Candara" w:eastAsia="Calibri" w:hAnsi="Candara" w:cstheme="minorHAnsi"/>
          <w:spacing w:val="3"/>
          <w:sz w:val="24"/>
          <w:szCs w:val="24"/>
        </w:rPr>
        <w:t>m</w:t>
      </w:r>
      <w:r w:rsidR="00D22EC6" w:rsidRPr="00B576DF">
        <w:rPr>
          <w:rFonts w:ascii="Candara" w:eastAsia="Calibri" w:hAnsi="Candara" w:cstheme="minorHAnsi"/>
          <w:sz w:val="24"/>
          <w:szCs w:val="24"/>
        </w:rPr>
        <w:t>ph</w:t>
      </w:r>
      <w:r w:rsidR="00D22EC6" w:rsidRPr="00B576DF">
        <w:rPr>
          <w:rFonts w:ascii="Candara" w:eastAsia="Calibri" w:hAnsi="Candara" w:cstheme="minorHAnsi"/>
          <w:spacing w:val="-1"/>
          <w:sz w:val="24"/>
          <w:szCs w:val="24"/>
        </w:rPr>
        <w:t>a</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the</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3"/>
          <w:sz w:val="24"/>
          <w:szCs w:val="24"/>
        </w:rPr>
        <w:t>i</w:t>
      </w:r>
      <w:r w:rsidR="00D22EC6" w:rsidRPr="00B576DF">
        <w:rPr>
          <w:rFonts w:ascii="Candara" w:eastAsia="Calibri" w:hAnsi="Candara" w:cstheme="minorHAnsi"/>
          <w:spacing w:val="2"/>
          <w:sz w:val="24"/>
          <w:szCs w:val="24"/>
        </w:rPr>
        <w:t>m</w:t>
      </w:r>
      <w:r w:rsidR="00D22EC6" w:rsidRPr="00B576DF">
        <w:rPr>
          <w:rFonts w:ascii="Candara" w:eastAsia="Calibri" w:hAnsi="Candara" w:cstheme="minorHAnsi"/>
          <w:sz w:val="24"/>
          <w:szCs w:val="24"/>
        </w:rPr>
        <w:t>p</w:t>
      </w:r>
      <w:r w:rsidR="00D22EC6" w:rsidRPr="00B576DF">
        <w:rPr>
          <w:rFonts w:ascii="Candara" w:eastAsia="Calibri" w:hAnsi="Candara" w:cstheme="minorHAnsi"/>
          <w:spacing w:val="-6"/>
          <w:sz w:val="24"/>
          <w:szCs w:val="24"/>
        </w:rPr>
        <w:t>o</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1"/>
          <w:sz w:val="24"/>
          <w:szCs w:val="24"/>
        </w:rPr>
        <w:t>a</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4"/>
          <w:sz w:val="24"/>
          <w:szCs w:val="24"/>
        </w:rPr>
        <w:t>c</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6"/>
          <w:sz w:val="24"/>
          <w:szCs w:val="24"/>
        </w:rPr>
        <w:t>o</w:t>
      </w:r>
      <w:r w:rsidR="00D22EC6" w:rsidRPr="00B576DF">
        <w:rPr>
          <w:rFonts w:ascii="Candara" w:eastAsia="Calibri" w:hAnsi="Candara" w:cstheme="minorHAnsi"/>
          <w:sz w:val="24"/>
          <w:szCs w:val="24"/>
        </w:rPr>
        <w:t>f</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b</w:t>
      </w:r>
      <w:r w:rsidR="00D22EC6" w:rsidRPr="00B576DF">
        <w:rPr>
          <w:rFonts w:ascii="Candara" w:eastAsia="Calibri" w:hAnsi="Candara" w:cstheme="minorHAnsi"/>
          <w:spacing w:val="-5"/>
          <w:sz w:val="24"/>
          <w:szCs w:val="24"/>
        </w:rPr>
        <w:t>e</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ng</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v</w:t>
      </w:r>
      <w:r w:rsidR="00D22EC6" w:rsidRPr="00B576DF">
        <w:rPr>
          <w:rFonts w:ascii="Candara" w:eastAsia="Calibri" w:hAnsi="Candara" w:cstheme="minorHAnsi"/>
          <w:spacing w:val="-5"/>
          <w:sz w:val="24"/>
          <w:szCs w:val="24"/>
        </w:rPr>
        <w:t>a</w:t>
      </w:r>
      <w:r w:rsidR="00D22EC6" w:rsidRPr="00B576DF">
        <w:rPr>
          <w:rFonts w:ascii="Candara" w:eastAsia="Calibri" w:hAnsi="Candara" w:cstheme="minorHAnsi"/>
          <w:spacing w:val="2"/>
          <w:sz w:val="24"/>
          <w:szCs w:val="24"/>
        </w:rPr>
        <w:t>l</w:t>
      </w:r>
      <w:r w:rsidR="00D22EC6" w:rsidRPr="00B576DF">
        <w:rPr>
          <w:rFonts w:ascii="Candara" w:eastAsia="Calibri" w:hAnsi="Candara" w:cstheme="minorHAnsi"/>
          <w:sz w:val="24"/>
          <w:szCs w:val="24"/>
        </w:rPr>
        <w:t>ued</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as an</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5"/>
          <w:sz w:val="24"/>
          <w:szCs w:val="24"/>
        </w:rPr>
        <w:t>d</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pacing w:val="-5"/>
          <w:sz w:val="24"/>
          <w:szCs w:val="24"/>
        </w:rPr>
        <w:t>v</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du</w:t>
      </w:r>
      <w:r w:rsidR="00D22EC6" w:rsidRPr="00B576DF">
        <w:rPr>
          <w:rFonts w:ascii="Candara" w:eastAsia="Calibri" w:hAnsi="Candara" w:cstheme="minorHAnsi"/>
          <w:spacing w:val="-1"/>
          <w:sz w:val="24"/>
          <w:szCs w:val="24"/>
        </w:rPr>
        <w:t>a</w:t>
      </w:r>
      <w:r w:rsidR="00D22EC6" w:rsidRPr="00B576DF">
        <w:rPr>
          <w:rFonts w:ascii="Candara" w:eastAsia="Calibri" w:hAnsi="Candara" w:cstheme="minorHAnsi"/>
          <w:sz w:val="24"/>
          <w:szCs w:val="24"/>
        </w:rPr>
        <w:t>l</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w</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z w:val="24"/>
          <w:szCs w:val="24"/>
        </w:rPr>
        <w:t>th</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the</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4"/>
          <w:sz w:val="24"/>
          <w:szCs w:val="24"/>
        </w:rPr>
        <w:t>g</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up;</w:t>
      </w:r>
    </w:p>
    <w:p w14:paraId="28B286DC" w14:textId="5188BB7D" w:rsidR="00450282" w:rsidRPr="00B576DF" w:rsidRDefault="0009208D" w:rsidP="00EA1AD1">
      <w:pPr>
        <w:pStyle w:val="ListParagraph"/>
        <w:numPr>
          <w:ilvl w:val="0"/>
          <w:numId w:val="14"/>
        </w:numPr>
        <w:jc w:val="both"/>
        <w:rPr>
          <w:rFonts w:ascii="Candara" w:eastAsia="Calibri" w:hAnsi="Candara" w:cstheme="minorHAnsi"/>
          <w:sz w:val="24"/>
          <w:szCs w:val="24"/>
        </w:rPr>
      </w:pPr>
      <w:r w:rsidRPr="00B576DF">
        <w:rPr>
          <w:rFonts w:ascii="Candara" w:eastAsia="Calibri" w:hAnsi="Candara" w:cstheme="minorHAnsi"/>
          <w:sz w:val="24"/>
          <w:szCs w:val="24"/>
        </w:rPr>
        <w:t>P</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2"/>
          <w:sz w:val="24"/>
          <w:szCs w:val="24"/>
        </w:rPr>
        <w:t>m</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5"/>
          <w:sz w:val="24"/>
          <w:szCs w:val="24"/>
        </w:rPr>
        <w:t>t</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6"/>
          <w:sz w:val="24"/>
          <w:szCs w:val="24"/>
        </w:rPr>
        <w:t>h</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u</w:t>
      </w:r>
      <w:r w:rsidR="00D22EC6" w:rsidRPr="00B576DF">
        <w:rPr>
          <w:rFonts w:ascii="Candara" w:eastAsia="Calibri" w:hAnsi="Candara" w:cstheme="minorHAnsi"/>
          <w:spacing w:val="1"/>
          <w:sz w:val="24"/>
          <w:szCs w:val="24"/>
        </w:rPr>
        <w:t>g</w:t>
      </w:r>
      <w:r w:rsidR="00D22EC6" w:rsidRPr="00B576DF">
        <w:rPr>
          <w:rFonts w:ascii="Candara" w:eastAsia="Calibri" w:hAnsi="Candara" w:cstheme="minorHAnsi"/>
          <w:sz w:val="24"/>
          <w:szCs w:val="24"/>
        </w:rPr>
        <w:t>h</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ex</w:t>
      </w:r>
      <w:r w:rsidR="00D22EC6" w:rsidRPr="00B576DF">
        <w:rPr>
          <w:rFonts w:ascii="Candara" w:eastAsia="Calibri" w:hAnsi="Candara" w:cstheme="minorHAnsi"/>
          <w:spacing w:val="-6"/>
          <w:sz w:val="24"/>
          <w:szCs w:val="24"/>
        </w:rPr>
        <w:t>a</w:t>
      </w:r>
      <w:r w:rsidR="00D22EC6" w:rsidRPr="00B576DF">
        <w:rPr>
          <w:rFonts w:ascii="Candara" w:eastAsia="Calibri" w:hAnsi="Candara" w:cstheme="minorHAnsi"/>
          <w:spacing w:val="2"/>
          <w:sz w:val="24"/>
          <w:szCs w:val="24"/>
        </w:rPr>
        <w:t>m</w:t>
      </w:r>
      <w:r w:rsidR="00D22EC6" w:rsidRPr="00B576DF">
        <w:rPr>
          <w:rFonts w:ascii="Candara" w:eastAsia="Calibri" w:hAnsi="Candara" w:cstheme="minorHAnsi"/>
          <w:sz w:val="24"/>
          <w:szCs w:val="24"/>
        </w:rPr>
        <w:t>p</w:t>
      </w:r>
      <w:r w:rsidR="00D22EC6" w:rsidRPr="00B576DF">
        <w:rPr>
          <w:rFonts w:ascii="Candara" w:eastAsia="Calibri" w:hAnsi="Candara" w:cstheme="minorHAnsi"/>
          <w:spacing w:val="-3"/>
          <w:sz w:val="24"/>
          <w:szCs w:val="24"/>
        </w:rPr>
        <w:t>l</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h</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ne</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ty</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1"/>
          <w:sz w:val="24"/>
          <w:szCs w:val="24"/>
        </w:rPr>
        <w:t>n</w:t>
      </w:r>
      <w:r w:rsidR="00D22EC6" w:rsidRPr="00B576DF">
        <w:rPr>
          <w:rFonts w:ascii="Candara" w:eastAsia="Calibri" w:hAnsi="Candara" w:cstheme="minorHAnsi"/>
          <w:sz w:val="24"/>
          <w:szCs w:val="24"/>
        </w:rPr>
        <w:t>d</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1"/>
          <w:w w:val="101"/>
          <w:sz w:val="24"/>
          <w:szCs w:val="24"/>
        </w:rPr>
        <w:t>c</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5"/>
          <w:sz w:val="24"/>
          <w:szCs w:val="24"/>
        </w:rPr>
        <w:t>u</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te</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y;</w:t>
      </w:r>
    </w:p>
    <w:p w14:paraId="63EC69BB" w14:textId="221A1149" w:rsidR="00450282" w:rsidRPr="00B576DF" w:rsidRDefault="0009208D" w:rsidP="00EA1AD1">
      <w:pPr>
        <w:pStyle w:val="ListParagraph"/>
        <w:numPr>
          <w:ilvl w:val="0"/>
          <w:numId w:val="14"/>
        </w:numPr>
        <w:jc w:val="both"/>
        <w:rPr>
          <w:rFonts w:ascii="Candara" w:eastAsia="Calibri" w:hAnsi="Candara" w:cstheme="minorHAnsi"/>
          <w:sz w:val="24"/>
          <w:szCs w:val="24"/>
        </w:rPr>
      </w:pPr>
      <w:r w:rsidRPr="00B576DF">
        <w:rPr>
          <w:rFonts w:ascii="Candara" w:eastAsia="Calibri" w:hAnsi="Candara" w:cstheme="minorHAnsi"/>
          <w:sz w:val="24"/>
          <w:szCs w:val="24"/>
        </w:rPr>
        <w:t>P</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v</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pacing w:val="-5"/>
          <w:sz w:val="24"/>
          <w:szCs w:val="24"/>
        </w:rPr>
        <w:t>d</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pacing w:val="-5"/>
          <w:sz w:val="24"/>
          <w:szCs w:val="24"/>
        </w:rPr>
        <w:t>a</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pacing w:val="-5"/>
          <w:sz w:val="24"/>
          <w:szCs w:val="24"/>
        </w:rPr>
        <w:t>n</w:t>
      </w:r>
      <w:r w:rsidR="00D22EC6" w:rsidRPr="00B576DF">
        <w:rPr>
          <w:rFonts w:ascii="Candara" w:eastAsia="Calibri" w:hAnsi="Candara" w:cstheme="minorHAnsi"/>
          <w:sz w:val="24"/>
          <w:szCs w:val="24"/>
        </w:rPr>
        <w:t>g</w:t>
      </w:r>
      <w:r w:rsidR="00D22EC6" w:rsidRPr="00B576DF">
        <w:rPr>
          <w:rFonts w:ascii="Candara" w:eastAsia="Calibri" w:hAnsi="Candara" w:cstheme="minorHAnsi"/>
          <w:spacing w:val="4"/>
          <w:sz w:val="24"/>
          <w:szCs w:val="24"/>
        </w:rPr>
        <w:t xml:space="preserve"> </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6"/>
          <w:sz w:val="24"/>
          <w:szCs w:val="24"/>
        </w:rPr>
        <w:t>n</w:t>
      </w:r>
      <w:r w:rsidR="00D22EC6" w:rsidRPr="00B576DF">
        <w:rPr>
          <w:rFonts w:ascii="Candara" w:eastAsia="Calibri" w:hAnsi="Candara" w:cstheme="minorHAnsi"/>
          <w:sz w:val="24"/>
          <w:szCs w:val="24"/>
        </w:rPr>
        <w:t>d</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4"/>
          <w:sz w:val="24"/>
          <w:szCs w:val="24"/>
        </w:rPr>
        <w:t>e</w:t>
      </w:r>
      <w:r w:rsidR="00D22EC6" w:rsidRPr="00B576DF">
        <w:rPr>
          <w:rFonts w:ascii="Candara" w:eastAsia="Calibri" w:hAnsi="Candara" w:cstheme="minorHAnsi"/>
          <w:spacing w:val="1"/>
          <w:sz w:val="24"/>
          <w:szCs w:val="24"/>
        </w:rPr>
        <w:t>ff</w:t>
      </w:r>
      <w:r w:rsidR="00D22EC6" w:rsidRPr="00B576DF">
        <w:rPr>
          <w:rFonts w:ascii="Candara" w:eastAsia="Calibri" w:hAnsi="Candara" w:cstheme="minorHAnsi"/>
          <w:spacing w:val="-4"/>
          <w:sz w:val="24"/>
          <w:szCs w:val="24"/>
        </w:rPr>
        <w:t>e</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pacing w:val="-5"/>
          <w:sz w:val="24"/>
          <w:szCs w:val="24"/>
        </w:rPr>
        <w:t>v</w:t>
      </w:r>
      <w:r w:rsidR="00D22EC6" w:rsidRPr="00B576DF">
        <w:rPr>
          <w:rFonts w:ascii="Candara" w:eastAsia="Calibri" w:hAnsi="Candara" w:cstheme="minorHAnsi"/>
          <w:sz w:val="24"/>
          <w:szCs w:val="24"/>
        </w:rPr>
        <w:t xml:space="preserve">e </w:t>
      </w:r>
      <w:r w:rsidR="00D22EC6" w:rsidRPr="00B576DF">
        <w:rPr>
          <w:rFonts w:ascii="Candara" w:eastAsia="Calibri" w:hAnsi="Candara" w:cstheme="minorHAnsi"/>
          <w:spacing w:val="2"/>
          <w:sz w:val="24"/>
          <w:szCs w:val="24"/>
        </w:rPr>
        <w:t>l</w:t>
      </w:r>
      <w:r w:rsidR="00D22EC6" w:rsidRPr="00B576DF">
        <w:rPr>
          <w:rFonts w:ascii="Candara" w:eastAsia="Calibri" w:hAnsi="Candara" w:cstheme="minorHAnsi"/>
          <w:sz w:val="24"/>
          <w:szCs w:val="24"/>
        </w:rPr>
        <w:t>ea</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pacing w:val="-5"/>
          <w:sz w:val="24"/>
          <w:szCs w:val="24"/>
        </w:rPr>
        <w:t>n</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ng e</w:t>
      </w:r>
      <w:r w:rsidR="00D22EC6" w:rsidRPr="00B576DF">
        <w:rPr>
          <w:rFonts w:ascii="Candara" w:eastAsia="Calibri" w:hAnsi="Candara" w:cstheme="minorHAnsi"/>
          <w:spacing w:val="-5"/>
          <w:sz w:val="24"/>
          <w:szCs w:val="24"/>
        </w:rPr>
        <w:t>n</w:t>
      </w:r>
      <w:r w:rsidR="00D22EC6" w:rsidRPr="00B576DF">
        <w:rPr>
          <w:rFonts w:ascii="Candara" w:eastAsia="Calibri" w:hAnsi="Candara" w:cstheme="minorHAnsi"/>
          <w:sz w:val="24"/>
          <w:szCs w:val="24"/>
        </w:rPr>
        <w:t>v</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pacing w:val="-3"/>
          <w:sz w:val="24"/>
          <w:szCs w:val="24"/>
        </w:rPr>
        <w:t>r</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3"/>
          <w:sz w:val="24"/>
          <w:szCs w:val="24"/>
        </w:rPr>
        <w:t>m</w:t>
      </w:r>
      <w:r w:rsidR="00D22EC6" w:rsidRPr="00B576DF">
        <w:rPr>
          <w:rFonts w:ascii="Candara" w:eastAsia="Calibri" w:hAnsi="Candara" w:cstheme="minorHAnsi"/>
          <w:sz w:val="24"/>
          <w:szCs w:val="24"/>
        </w:rPr>
        <w:t>ent;</w:t>
      </w:r>
    </w:p>
    <w:p w14:paraId="143DF053" w14:textId="2AD7031A" w:rsidR="0009208D" w:rsidRPr="00B576DF" w:rsidRDefault="0009208D" w:rsidP="00EA1AD1">
      <w:pPr>
        <w:pStyle w:val="ListParagraph"/>
        <w:numPr>
          <w:ilvl w:val="0"/>
          <w:numId w:val="14"/>
        </w:numPr>
        <w:jc w:val="both"/>
        <w:rPr>
          <w:rFonts w:ascii="Candara" w:eastAsia="Calibri" w:hAnsi="Candara" w:cstheme="minorHAnsi"/>
          <w:sz w:val="24"/>
          <w:szCs w:val="24"/>
        </w:rPr>
      </w:pPr>
      <w:r w:rsidRPr="00B576DF">
        <w:rPr>
          <w:rFonts w:ascii="Candara" w:eastAsia="Calibri" w:hAnsi="Candara" w:cstheme="minorHAnsi"/>
          <w:sz w:val="24"/>
          <w:szCs w:val="24"/>
        </w:rPr>
        <w:t>En</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u</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pacing w:val="-5"/>
          <w:sz w:val="24"/>
          <w:szCs w:val="24"/>
        </w:rPr>
        <w:t>a</w:t>
      </w:r>
      <w:r w:rsidR="00D22EC6" w:rsidRPr="00B576DF">
        <w:rPr>
          <w:rFonts w:ascii="Candara" w:eastAsia="Calibri" w:hAnsi="Candara" w:cstheme="minorHAnsi"/>
          <w:spacing w:val="1"/>
          <w:sz w:val="24"/>
          <w:szCs w:val="24"/>
        </w:rPr>
        <w:t>g</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pacing w:val="-4"/>
          <w:sz w:val="24"/>
          <w:szCs w:val="24"/>
        </w:rPr>
        <w:t>e</w:t>
      </w:r>
      <w:r w:rsidR="00D22EC6" w:rsidRPr="00B576DF">
        <w:rPr>
          <w:rFonts w:ascii="Candara" w:eastAsia="Calibri" w:hAnsi="Candara" w:cstheme="minorHAnsi"/>
          <w:spacing w:val="2"/>
          <w:sz w:val="24"/>
          <w:szCs w:val="24"/>
        </w:rPr>
        <w:t>l</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1"/>
          <w:sz w:val="24"/>
          <w:szCs w:val="24"/>
        </w:rPr>
        <w:t>t</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pacing w:val="-6"/>
          <w:sz w:val="24"/>
          <w:szCs w:val="24"/>
        </w:rPr>
        <w:t>o</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h</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z w:val="24"/>
          <w:szCs w:val="24"/>
        </w:rPr>
        <w:t>ps</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b</w:t>
      </w:r>
      <w:r w:rsidR="00D22EC6" w:rsidRPr="00B576DF">
        <w:rPr>
          <w:rFonts w:ascii="Candara" w:eastAsia="Calibri" w:hAnsi="Candara" w:cstheme="minorHAnsi"/>
          <w:spacing w:val="-1"/>
          <w:sz w:val="24"/>
          <w:szCs w:val="24"/>
        </w:rPr>
        <w:t>a</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ed</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k</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5"/>
          <w:sz w:val="24"/>
          <w:szCs w:val="24"/>
        </w:rPr>
        <w:t>d</w:t>
      </w:r>
      <w:r w:rsidR="00D22EC6" w:rsidRPr="00B576DF">
        <w:rPr>
          <w:rFonts w:ascii="Candara" w:eastAsia="Calibri" w:hAnsi="Candara" w:cstheme="minorHAnsi"/>
          <w:sz w:val="24"/>
          <w:szCs w:val="24"/>
        </w:rPr>
        <w:t>ne</w:t>
      </w:r>
      <w:r w:rsidR="00D22EC6" w:rsidRPr="00B576DF">
        <w:rPr>
          <w:rFonts w:ascii="Candara" w:eastAsia="Calibri" w:hAnsi="Candara" w:cstheme="minorHAnsi"/>
          <w:spacing w:val="-2"/>
          <w:sz w:val="24"/>
          <w:szCs w:val="24"/>
        </w:rPr>
        <w:t>ss</w:t>
      </w:r>
      <w:r w:rsidR="00D22EC6" w:rsidRPr="00B576DF">
        <w:rPr>
          <w:rFonts w:ascii="Candara" w:eastAsia="Calibri" w:hAnsi="Candara" w:cstheme="minorHAnsi"/>
          <w:sz w:val="24"/>
          <w:szCs w:val="24"/>
        </w:rPr>
        <w:t xml:space="preserve">, </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p</w:t>
      </w:r>
      <w:r w:rsidR="00D22EC6" w:rsidRPr="00B576DF">
        <w:rPr>
          <w:rFonts w:ascii="Candara" w:eastAsia="Calibri" w:hAnsi="Candara" w:cstheme="minorHAnsi"/>
          <w:spacing w:val="-5"/>
          <w:sz w:val="24"/>
          <w:szCs w:val="24"/>
        </w:rPr>
        <w:t>e</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6"/>
          <w:sz w:val="24"/>
          <w:szCs w:val="24"/>
        </w:rPr>
        <w:t>n</w:t>
      </w:r>
      <w:r w:rsidR="00D22EC6" w:rsidRPr="00B576DF">
        <w:rPr>
          <w:rFonts w:ascii="Candara" w:eastAsia="Calibri" w:hAnsi="Candara" w:cstheme="minorHAnsi"/>
          <w:sz w:val="24"/>
          <w:szCs w:val="24"/>
        </w:rPr>
        <w:t>d</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un</w:t>
      </w:r>
      <w:r w:rsidR="00D22EC6" w:rsidRPr="00B576DF">
        <w:rPr>
          <w:rFonts w:ascii="Candara" w:eastAsia="Calibri" w:hAnsi="Candara" w:cstheme="minorHAnsi"/>
          <w:spacing w:val="-6"/>
          <w:sz w:val="24"/>
          <w:szCs w:val="24"/>
        </w:rPr>
        <w:t>d</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r</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1"/>
          <w:sz w:val="24"/>
          <w:szCs w:val="24"/>
        </w:rPr>
        <w:t>a</w:t>
      </w:r>
      <w:r w:rsidR="00D22EC6" w:rsidRPr="00B576DF">
        <w:rPr>
          <w:rFonts w:ascii="Candara" w:eastAsia="Calibri" w:hAnsi="Candara" w:cstheme="minorHAnsi"/>
          <w:sz w:val="24"/>
          <w:szCs w:val="24"/>
        </w:rPr>
        <w:t>nd</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pacing w:val="-5"/>
          <w:sz w:val="24"/>
          <w:szCs w:val="24"/>
        </w:rPr>
        <w:t>n</w:t>
      </w:r>
      <w:r w:rsidR="00D22EC6" w:rsidRPr="00B576DF">
        <w:rPr>
          <w:rFonts w:ascii="Candara" w:eastAsia="Calibri" w:hAnsi="Candara" w:cstheme="minorHAnsi"/>
          <w:sz w:val="24"/>
          <w:szCs w:val="24"/>
        </w:rPr>
        <w:t>g</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6"/>
          <w:sz w:val="24"/>
          <w:szCs w:val="24"/>
        </w:rPr>
        <w:t>o</w:t>
      </w:r>
      <w:r w:rsidR="00D22EC6" w:rsidRPr="00B576DF">
        <w:rPr>
          <w:rFonts w:ascii="Candara" w:eastAsia="Calibri" w:hAnsi="Candara" w:cstheme="minorHAnsi"/>
          <w:sz w:val="24"/>
          <w:szCs w:val="24"/>
        </w:rPr>
        <w:t>f</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6"/>
          <w:sz w:val="24"/>
          <w:szCs w:val="24"/>
        </w:rPr>
        <w:t>h</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5"/>
          <w:sz w:val="24"/>
          <w:szCs w:val="24"/>
        </w:rPr>
        <w:t>n</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1"/>
          <w:sz w:val="24"/>
          <w:szCs w:val="24"/>
        </w:rPr>
        <w:t>e</w:t>
      </w:r>
      <w:r w:rsidR="00D22EC6" w:rsidRPr="00B576DF">
        <w:rPr>
          <w:rFonts w:ascii="Candara" w:eastAsia="Calibri" w:hAnsi="Candara" w:cstheme="minorHAnsi"/>
          <w:sz w:val="24"/>
          <w:szCs w:val="24"/>
        </w:rPr>
        <w:t>ds</w:t>
      </w:r>
      <w:r w:rsidR="00D22EC6" w:rsidRPr="00B576DF">
        <w:rPr>
          <w:rFonts w:ascii="Candara" w:eastAsia="Calibri" w:hAnsi="Candara" w:cstheme="minorHAnsi"/>
          <w:spacing w:val="8"/>
          <w:sz w:val="24"/>
          <w:szCs w:val="24"/>
        </w:rPr>
        <w:t xml:space="preserve"> </w:t>
      </w:r>
      <w:r w:rsidR="00D22EC6" w:rsidRPr="00B576DF">
        <w:rPr>
          <w:rFonts w:ascii="Candara" w:eastAsia="Calibri" w:hAnsi="Candara" w:cstheme="minorHAnsi"/>
          <w:spacing w:val="-6"/>
          <w:sz w:val="24"/>
          <w:szCs w:val="24"/>
        </w:rPr>
        <w:t>o</w:t>
      </w:r>
      <w:r w:rsidR="00D22EC6" w:rsidRPr="00B576DF">
        <w:rPr>
          <w:rFonts w:ascii="Candara" w:eastAsia="Calibri" w:hAnsi="Candara" w:cstheme="minorHAnsi"/>
          <w:sz w:val="24"/>
          <w:szCs w:val="24"/>
        </w:rPr>
        <w:t>f</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6"/>
          <w:sz w:val="24"/>
          <w:szCs w:val="24"/>
        </w:rPr>
        <w:t>h</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r</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w w:val="101"/>
          <w:sz w:val="24"/>
          <w:szCs w:val="24"/>
        </w:rPr>
        <w:t>;</w:t>
      </w:r>
    </w:p>
    <w:p w14:paraId="70CF977E" w14:textId="05F1E9D7" w:rsidR="0009208D" w:rsidRPr="00B576DF" w:rsidRDefault="0009208D" w:rsidP="00EA1AD1">
      <w:pPr>
        <w:pStyle w:val="ListParagraph"/>
        <w:numPr>
          <w:ilvl w:val="0"/>
          <w:numId w:val="14"/>
        </w:numPr>
        <w:jc w:val="both"/>
        <w:rPr>
          <w:rFonts w:ascii="Candara" w:eastAsia="Calibri" w:hAnsi="Candara" w:cstheme="minorHAnsi"/>
          <w:sz w:val="24"/>
          <w:szCs w:val="24"/>
        </w:rPr>
      </w:pPr>
      <w:r w:rsidRPr="00B576DF">
        <w:rPr>
          <w:rFonts w:ascii="Candara" w:eastAsia="Calibri" w:hAnsi="Candara" w:cstheme="minorHAnsi"/>
          <w:sz w:val="24"/>
          <w:szCs w:val="24"/>
        </w:rPr>
        <w:t>En</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u</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1"/>
          <w:sz w:val="24"/>
          <w:szCs w:val="24"/>
        </w:rPr>
        <w:t>f</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4"/>
          <w:sz w:val="24"/>
          <w:szCs w:val="24"/>
        </w:rPr>
        <w:t>i</w:t>
      </w:r>
      <w:r w:rsidR="00D22EC6" w:rsidRPr="00B576DF">
        <w:rPr>
          <w:rFonts w:ascii="Candara" w:eastAsia="Calibri" w:hAnsi="Candara" w:cstheme="minorHAnsi"/>
          <w:sz w:val="24"/>
          <w:szCs w:val="24"/>
        </w:rPr>
        <w:t>r</w:t>
      </w:r>
      <w:r w:rsidR="00D22EC6" w:rsidRPr="00B576DF">
        <w:rPr>
          <w:rFonts w:ascii="Candara" w:eastAsia="Calibri" w:hAnsi="Candara" w:cstheme="minorHAnsi"/>
          <w:spacing w:val="4"/>
          <w:sz w:val="24"/>
          <w:szCs w:val="24"/>
        </w:rPr>
        <w:t xml:space="preserve"> </w:t>
      </w:r>
      <w:r w:rsidR="00D22EC6" w:rsidRPr="00B576DF">
        <w:rPr>
          <w:rFonts w:ascii="Candara" w:eastAsia="Calibri" w:hAnsi="Candara" w:cstheme="minorHAnsi"/>
          <w:spacing w:val="-5"/>
          <w:sz w:val="24"/>
          <w:szCs w:val="24"/>
        </w:rPr>
        <w:t>t</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ea</w:t>
      </w:r>
      <w:r w:rsidR="00D22EC6" w:rsidRPr="00B576DF">
        <w:rPr>
          <w:rFonts w:ascii="Candara" w:eastAsia="Calibri" w:hAnsi="Candara" w:cstheme="minorHAnsi"/>
          <w:spacing w:val="-5"/>
          <w:sz w:val="24"/>
          <w:szCs w:val="24"/>
        </w:rPr>
        <w:t>t</w:t>
      </w:r>
      <w:r w:rsidR="00D22EC6" w:rsidRPr="00B576DF">
        <w:rPr>
          <w:rFonts w:ascii="Candara" w:eastAsia="Calibri" w:hAnsi="Candara" w:cstheme="minorHAnsi"/>
          <w:spacing w:val="2"/>
          <w:sz w:val="24"/>
          <w:szCs w:val="24"/>
        </w:rPr>
        <w:t>m</w:t>
      </w:r>
      <w:r w:rsidR="00D22EC6" w:rsidRPr="00B576DF">
        <w:rPr>
          <w:rFonts w:ascii="Candara" w:eastAsia="Calibri" w:hAnsi="Candara" w:cstheme="minorHAnsi"/>
          <w:sz w:val="24"/>
          <w:szCs w:val="24"/>
        </w:rPr>
        <w:t>ent</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pacing w:val="1"/>
          <w:sz w:val="24"/>
          <w:szCs w:val="24"/>
        </w:rPr>
        <w:t>f</w:t>
      </w:r>
      <w:r w:rsidR="00D22EC6" w:rsidRPr="00B576DF">
        <w:rPr>
          <w:rFonts w:ascii="Candara" w:eastAsia="Calibri" w:hAnsi="Candara" w:cstheme="minorHAnsi"/>
          <w:spacing w:val="-6"/>
          <w:sz w:val="24"/>
          <w:szCs w:val="24"/>
        </w:rPr>
        <w:t>o</w:t>
      </w:r>
      <w:r w:rsidR="00D22EC6" w:rsidRPr="00B576DF">
        <w:rPr>
          <w:rFonts w:ascii="Candara" w:eastAsia="Calibri" w:hAnsi="Candara" w:cstheme="minorHAnsi"/>
          <w:sz w:val="24"/>
          <w:szCs w:val="24"/>
        </w:rPr>
        <w:t>r</w:t>
      </w:r>
      <w:r w:rsidR="00D22EC6" w:rsidRPr="00B576DF">
        <w:rPr>
          <w:rFonts w:ascii="Candara" w:eastAsia="Calibri" w:hAnsi="Candara" w:cstheme="minorHAnsi"/>
          <w:spacing w:val="4"/>
          <w:sz w:val="24"/>
          <w:szCs w:val="24"/>
        </w:rPr>
        <w:t xml:space="preserve"> </w:t>
      </w:r>
      <w:r w:rsidR="00D22EC6" w:rsidRPr="00B576DF">
        <w:rPr>
          <w:rFonts w:ascii="Candara" w:eastAsia="Calibri" w:hAnsi="Candara" w:cstheme="minorHAnsi"/>
          <w:spacing w:val="-5"/>
          <w:sz w:val="24"/>
          <w:szCs w:val="24"/>
        </w:rPr>
        <w:t>a</w:t>
      </w:r>
      <w:r w:rsidR="00D22EC6" w:rsidRPr="00B576DF">
        <w:rPr>
          <w:rFonts w:ascii="Candara" w:eastAsia="Calibri" w:hAnsi="Candara" w:cstheme="minorHAnsi"/>
          <w:spacing w:val="2"/>
          <w:sz w:val="24"/>
          <w:szCs w:val="24"/>
        </w:rPr>
        <w:t>l</w:t>
      </w:r>
      <w:r w:rsidR="00D22EC6" w:rsidRPr="00B576DF">
        <w:rPr>
          <w:rFonts w:ascii="Candara" w:eastAsia="Calibri" w:hAnsi="Candara" w:cstheme="minorHAnsi"/>
          <w:sz w:val="24"/>
          <w:szCs w:val="24"/>
        </w:rPr>
        <w:t xml:space="preserve">l </w:t>
      </w:r>
      <w:r w:rsidR="00D22EC6" w:rsidRPr="00B576DF">
        <w:rPr>
          <w:rFonts w:ascii="Candara" w:eastAsia="Calibri" w:hAnsi="Candara" w:cstheme="minorHAnsi"/>
          <w:spacing w:val="-3"/>
          <w:sz w:val="24"/>
          <w:szCs w:val="24"/>
        </w:rPr>
        <w:t>r</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1"/>
          <w:sz w:val="24"/>
          <w:szCs w:val="24"/>
        </w:rPr>
        <w:t>g</w:t>
      </w:r>
      <w:r w:rsidR="00D22EC6" w:rsidRPr="00B576DF">
        <w:rPr>
          <w:rFonts w:ascii="Candara" w:eastAsia="Calibri" w:hAnsi="Candara" w:cstheme="minorHAnsi"/>
          <w:spacing w:val="-5"/>
          <w:sz w:val="24"/>
          <w:szCs w:val="24"/>
        </w:rPr>
        <w:t>a</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d</w:t>
      </w:r>
      <w:r w:rsidR="00D22EC6" w:rsidRPr="00B576DF">
        <w:rPr>
          <w:rFonts w:ascii="Candara" w:eastAsia="Calibri" w:hAnsi="Candara" w:cstheme="minorHAnsi"/>
          <w:spacing w:val="1"/>
          <w:sz w:val="24"/>
          <w:szCs w:val="24"/>
        </w:rPr>
        <w:t>l</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s</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pacing w:val="-6"/>
          <w:sz w:val="24"/>
          <w:szCs w:val="24"/>
        </w:rPr>
        <w:t>o</w:t>
      </w:r>
      <w:r w:rsidR="00D22EC6" w:rsidRPr="00B576DF">
        <w:rPr>
          <w:rFonts w:ascii="Candara" w:eastAsia="Calibri" w:hAnsi="Candara" w:cstheme="minorHAnsi"/>
          <w:sz w:val="24"/>
          <w:szCs w:val="24"/>
        </w:rPr>
        <w:t>f</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5"/>
          <w:sz w:val="24"/>
          <w:szCs w:val="24"/>
        </w:rPr>
        <w:t>a</w:t>
      </w:r>
      <w:r w:rsidR="00D22EC6" w:rsidRPr="00B576DF">
        <w:rPr>
          <w:rFonts w:ascii="Candara" w:eastAsia="Calibri" w:hAnsi="Candara" w:cstheme="minorHAnsi"/>
          <w:spacing w:val="1"/>
          <w:sz w:val="24"/>
          <w:szCs w:val="24"/>
        </w:rPr>
        <w:t>g</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4"/>
          <w:sz w:val="24"/>
          <w:szCs w:val="24"/>
        </w:rPr>
        <w:t xml:space="preserve"> </w:t>
      </w:r>
      <w:r w:rsidR="00D22EC6" w:rsidRPr="00B576DF">
        <w:rPr>
          <w:rFonts w:ascii="Candara" w:eastAsia="Calibri" w:hAnsi="Candara" w:cstheme="minorHAnsi"/>
          <w:spacing w:val="1"/>
          <w:sz w:val="24"/>
          <w:szCs w:val="24"/>
        </w:rPr>
        <w:t>g</w:t>
      </w:r>
      <w:r w:rsidR="00D22EC6" w:rsidRPr="00B576DF">
        <w:rPr>
          <w:rFonts w:ascii="Candara" w:eastAsia="Calibri" w:hAnsi="Candara" w:cstheme="minorHAnsi"/>
          <w:sz w:val="24"/>
          <w:szCs w:val="24"/>
        </w:rPr>
        <w:t>end</w:t>
      </w:r>
      <w:r w:rsidR="00D22EC6" w:rsidRPr="00B576DF">
        <w:rPr>
          <w:rFonts w:ascii="Candara" w:eastAsia="Calibri" w:hAnsi="Candara" w:cstheme="minorHAnsi"/>
          <w:spacing w:val="-4"/>
          <w:sz w:val="24"/>
          <w:szCs w:val="24"/>
        </w:rPr>
        <w:t>e</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 xml:space="preserve">, </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pacing w:val="-5"/>
          <w:sz w:val="24"/>
          <w:szCs w:val="24"/>
        </w:rPr>
        <w:t>a</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1"/>
          <w:sz w:val="24"/>
          <w:szCs w:val="24"/>
        </w:rPr>
        <w:t>b</w:t>
      </w:r>
      <w:r w:rsidR="00D22EC6" w:rsidRPr="00B576DF">
        <w:rPr>
          <w:rFonts w:ascii="Candara" w:eastAsia="Calibri" w:hAnsi="Candara" w:cstheme="minorHAnsi"/>
          <w:spacing w:val="2"/>
          <w:sz w:val="24"/>
          <w:szCs w:val="24"/>
        </w:rPr>
        <w:t>il</w:t>
      </w:r>
      <w:r w:rsidR="00D22EC6" w:rsidRPr="00B576DF">
        <w:rPr>
          <w:rFonts w:ascii="Candara" w:eastAsia="Calibri" w:hAnsi="Candara" w:cstheme="minorHAnsi"/>
          <w:spacing w:val="-3"/>
          <w:sz w:val="24"/>
          <w:szCs w:val="24"/>
        </w:rPr>
        <w:t>i</w:t>
      </w:r>
      <w:r w:rsidR="00D22EC6" w:rsidRPr="00B576DF">
        <w:rPr>
          <w:rFonts w:ascii="Candara" w:eastAsia="Calibri" w:hAnsi="Candara" w:cstheme="minorHAnsi"/>
          <w:sz w:val="24"/>
          <w:szCs w:val="24"/>
        </w:rPr>
        <w:t>ty</w:t>
      </w:r>
      <w:r w:rsidR="00D22EC6" w:rsidRPr="00B576DF">
        <w:rPr>
          <w:rFonts w:ascii="Candara" w:eastAsia="Calibri" w:hAnsi="Candara" w:cstheme="minorHAnsi"/>
          <w:spacing w:val="5"/>
          <w:sz w:val="24"/>
          <w:szCs w:val="24"/>
        </w:rPr>
        <w:t xml:space="preserve"> </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6"/>
          <w:sz w:val="24"/>
          <w:szCs w:val="24"/>
        </w:rPr>
        <w:t>n</w:t>
      </w:r>
      <w:r w:rsidR="00D22EC6" w:rsidRPr="00B576DF">
        <w:rPr>
          <w:rFonts w:ascii="Candara" w:eastAsia="Calibri" w:hAnsi="Candara" w:cstheme="minorHAnsi"/>
          <w:sz w:val="24"/>
          <w:szCs w:val="24"/>
        </w:rPr>
        <w:t>d</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5"/>
          <w:sz w:val="24"/>
          <w:szCs w:val="24"/>
        </w:rPr>
        <w:t>d</w:t>
      </w:r>
      <w:r w:rsidR="00D22EC6" w:rsidRPr="00B576DF">
        <w:rPr>
          <w:rFonts w:ascii="Candara" w:eastAsia="Calibri" w:hAnsi="Candara" w:cstheme="minorHAnsi"/>
          <w:spacing w:val="2"/>
          <w:w w:val="101"/>
          <w:sz w:val="24"/>
          <w:szCs w:val="24"/>
        </w:rPr>
        <w:t>i</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1"/>
          <w:sz w:val="24"/>
          <w:szCs w:val="24"/>
        </w:rPr>
        <w:t>b</w:t>
      </w:r>
      <w:r w:rsidR="00D22EC6" w:rsidRPr="00B576DF">
        <w:rPr>
          <w:rFonts w:ascii="Candara" w:eastAsia="Calibri" w:hAnsi="Candara" w:cstheme="minorHAnsi"/>
          <w:spacing w:val="2"/>
          <w:w w:val="101"/>
          <w:sz w:val="24"/>
          <w:szCs w:val="24"/>
        </w:rPr>
        <w:t>i</w:t>
      </w:r>
      <w:r w:rsidR="00D22EC6" w:rsidRPr="00B576DF">
        <w:rPr>
          <w:rFonts w:ascii="Candara" w:eastAsia="Calibri" w:hAnsi="Candara" w:cstheme="minorHAnsi"/>
          <w:spacing w:val="-3"/>
          <w:w w:val="101"/>
          <w:sz w:val="24"/>
          <w:szCs w:val="24"/>
        </w:rPr>
        <w:t>l</w:t>
      </w:r>
      <w:r w:rsidR="00D22EC6" w:rsidRPr="00B576DF">
        <w:rPr>
          <w:rFonts w:ascii="Candara" w:eastAsia="Calibri" w:hAnsi="Candara" w:cstheme="minorHAnsi"/>
          <w:spacing w:val="2"/>
          <w:w w:val="101"/>
          <w:sz w:val="24"/>
          <w:szCs w:val="24"/>
        </w:rPr>
        <w:t>i</w:t>
      </w:r>
      <w:r w:rsidR="00D22EC6" w:rsidRPr="00B576DF">
        <w:rPr>
          <w:rFonts w:ascii="Candara" w:eastAsia="Calibri" w:hAnsi="Candara" w:cstheme="minorHAnsi"/>
          <w:w w:val="101"/>
          <w:sz w:val="24"/>
          <w:szCs w:val="24"/>
        </w:rPr>
        <w:t>ty;</w:t>
      </w:r>
      <w:r w:rsidRPr="00B576DF">
        <w:rPr>
          <w:rFonts w:ascii="Candara" w:eastAsia="Calibri" w:hAnsi="Candara" w:cstheme="minorHAnsi"/>
          <w:sz w:val="24"/>
          <w:szCs w:val="24"/>
        </w:rPr>
        <w:t xml:space="preserve"> </w:t>
      </w:r>
    </w:p>
    <w:p w14:paraId="35B0F6DF" w14:textId="453463FB" w:rsidR="00450282" w:rsidRDefault="0009208D" w:rsidP="00EA1AD1">
      <w:pPr>
        <w:pStyle w:val="ListParagraph"/>
        <w:numPr>
          <w:ilvl w:val="0"/>
          <w:numId w:val="14"/>
        </w:numPr>
        <w:jc w:val="both"/>
        <w:rPr>
          <w:rFonts w:ascii="Candara" w:eastAsia="Calibri" w:hAnsi="Candara" w:cstheme="minorHAnsi"/>
          <w:sz w:val="24"/>
          <w:szCs w:val="24"/>
        </w:rPr>
      </w:pPr>
      <w:r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h</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w</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1"/>
          <w:sz w:val="24"/>
          <w:szCs w:val="24"/>
        </w:rPr>
        <w:t>p</w:t>
      </w:r>
      <w:r w:rsidR="00D22EC6" w:rsidRPr="00B576DF">
        <w:rPr>
          <w:rFonts w:ascii="Candara" w:eastAsia="Calibri" w:hAnsi="Candara" w:cstheme="minorHAnsi"/>
          <w:sz w:val="24"/>
          <w:szCs w:val="24"/>
        </w:rPr>
        <w:t>p</w:t>
      </w:r>
      <w:r w:rsidR="00D22EC6" w:rsidRPr="00B576DF">
        <w:rPr>
          <w:rFonts w:ascii="Candara" w:eastAsia="Calibri" w:hAnsi="Candara" w:cstheme="minorHAnsi"/>
          <w:spacing w:val="-3"/>
          <w:sz w:val="24"/>
          <w:szCs w:val="24"/>
        </w:rPr>
        <w:t>r</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c</w:t>
      </w:r>
      <w:r w:rsidR="00D22EC6" w:rsidRPr="00B576DF">
        <w:rPr>
          <w:rFonts w:ascii="Candara" w:eastAsia="Calibri" w:hAnsi="Candara" w:cstheme="minorHAnsi"/>
          <w:spacing w:val="-3"/>
          <w:sz w:val="24"/>
          <w:szCs w:val="24"/>
        </w:rPr>
        <w:t>i</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1"/>
          <w:sz w:val="24"/>
          <w:szCs w:val="24"/>
        </w:rPr>
        <w:t>t</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f</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the</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1"/>
          <w:sz w:val="24"/>
          <w:szCs w:val="24"/>
        </w:rPr>
        <w:t>f</w:t>
      </w:r>
      <w:r w:rsidR="00D22EC6" w:rsidRPr="00B576DF">
        <w:rPr>
          <w:rFonts w:ascii="Candara" w:eastAsia="Calibri" w:hAnsi="Candara" w:cstheme="minorHAnsi"/>
          <w:spacing w:val="-4"/>
          <w:sz w:val="24"/>
          <w:szCs w:val="24"/>
        </w:rPr>
        <w:t>f</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ts a</w:t>
      </w:r>
      <w:r w:rsidR="00D22EC6" w:rsidRPr="00B576DF">
        <w:rPr>
          <w:rFonts w:ascii="Candara" w:eastAsia="Calibri" w:hAnsi="Candara" w:cstheme="minorHAnsi"/>
          <w:spacing w:val="-6"/>
          <w:sz w:val="24"/>
          <w:szCs w:val="24"/>
        </w:rPr>
        <w:t>n</w:t>
      </w:r>
      <w:r w:rsidR="00D22EC6" w:rsidRPr="00B576DF">
        <w:rPr>
          <w:rFonts w:ascii="Candara" w:eastAsia="Calibri" w:hAnsi="Candara" w:cstheme="minorHAnsi"/>
          <w:sz w:val="24"/>
          <w:szCs w:val="24"/>
        </w:rPr>
        <w:t>d</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nt</w:t>
      </w:r>
      <w:r w:rsidR="00D22EC6" w:rsidRPr="00B576DF">
        <w:rPr>
          <w:rFonts w:ascii="Candara" w:eastAsia="Calibri" w:hAnsi="Candara" w:cstheme="minorHAnsi"/>
          <w:spacing w:val="-4"/>
          <w:sz w:val="24"/>
          <w:szCs w:val="24"/>
        </w:rPr>
        <w:t>r</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bu</w:t>
      </w:r>
      <w:r w:rsidR="00D22EC6" w:rsidRPr="00B576DF">
        <w:rPr>
          <w:rFonts w:ascii="Candara" w:eastAsia="Calibri" w:hAnsi="Candara" w:cstheme="minorHAnsi"/>
          <w:spacing w:val="-1"/>
          <w:sz w:val="24"/>
          <w:szCs w:val="24"/>
        </w:rPr>
        <w:t>t</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pacing w:val="-6"/>
          <w:sz w:val="24"/>
          <w:szCs w:val="24"/>
        </w:rPr>
        <w:t>o</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4"/>
          <w:sz w:val="24"/>
          <w:szCs w:val="24"/>
        </w:rPr>
        <w:t xml:space="preserve"> </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f</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4"/>
          <w:sz w:val="24"/>
          <w:szCs w:val="24"/>
        </w:rPr>
        <w:t>l</w:t>
      </w:r>
      <w:r w:rsidR="00D22EC6" w:rsidRPr="00B576DF">
        <w:rPr>
          <w:rFonts w:ascii="Candara" w:eastAsia="Calibri" w:hAnsi="Candara" w:cstheme="minorHAnsi"/>
          <w:spacing w:val="2"/>
          <w:w w:val="101"/>
          <w:sz w:val="24"/>
          <w:szCs w:val="24"/>
        </w:rPr>
        <w:t>l</w:t>
      </w:r>
      <w:r w:rsidR="00D22EC6" w:rsidRPr="00B576DF">
        <w:rPr>
          <w:rFonts w:ascii="Candara" w:eastAsia="Calibri" w:hAnsi="Candara" w:cstheme="minorHAnsi"/>
          <w:sz w:val="24"/>
          <w:szCs w:val="24"/>
        </w:rPr>
        <w:t>.</w:t>
      </w:r>
    </w:p>
    <w:p w14:paraId="05EC5DB1" w14:textId="59EFCCA9" w:rsidR="00664070" w:rsidRDefault="00664070" w:rsidP="00664070">
      <w:pPr>
        <w:jc w:val="both"/>
        <w:rPr>
          <w:rFonts w:ascii="Candara" w:eastAsia="Calibri" w:hAnsi="Candara" w:cstheme="minorHAnsi"/>
          <w:sz w:val="24"/>
          <w:szCs w:val="24"/>
        </w:rPr>
      </w:pPr>
    </w:p>
    <w:p w14:paraId="5F8B566B" w14:textId="0C708EE9" w:rsidR="00664070" w:rsidRPr="00664070" w:rsidRDefault="00664070" w:rsidP="00664070">
      <w:pPr>
        <w:jc w:val="both"/>
        <w:rPr>
          <w:rFonts w:ascii="Candara" w:eastAsia="Calibri" w:hAnsi="Candara" w:cstheme="minorHAnsi"/>
          <w:b/>
          <w:sz w:val="24"/>
          <w:szCs w:val="24"/>
        </w:rPr>
      </w:pPr>
      <w:r>
        <w:rPr>
          <w:rFonts w:ascii="Candara" w:eastAsia="Calibri" w:hAnsi="Candara" w:cstheme="minorHAnsi"/>
          <w:b/>
          <w:sz w:val="24"/>
          <w:szCs w:val="24"/>
        </w:rPr>
        <w:t>S</w:t>
      </w:r>
      <w:r w:rsidRPr="00664070">
        <w:rPr>
          <w:rFonts w:ascii="Candara" w:eastAsia="Calibri" w:hAnsi="Candara" w:cstheme="minorHAnsi"/>
          <w:b/>
          <w:sz w:val="24"/>
          <w:szCs w:val="24"/>
        </w:rPr>
        <w:t xml:space="preserve">even </w:t>
      </w:r>
      <w:r>
        <w:rPr>
          <w:rFonts w:ascii="Candara" w:eastAsia="Calibri" w:hAnsi="Candara" w:cstheme="minorHAnsi"/>
          <w:b/>
          <w:sz w:val="24"/>
          <w:szCs w:val="24"/>
        </w:rPr>
        <w:t>P</w:t>
      </w:r>
      <w:r w:rsidRPr="00664070">
        <w:rPr>
          <w:rFonts w:ascii="Candara" w:eastAsia="Calibri" w:hAnsi="Candara" w:cstheme="minorHAnsi"/>
          <w:b/>
          <w:sz w:val="24"/>
          <w:szCs w:val="24"/>
        </w:rPr>
        <w:t xml:space="preserve">ositive </w:t>
      </w:r>
      <w:r>
        <w:rPr>
          <w:rFonts w:ascii="Candara" w:eastAsia="Calibri" w:hAnsi="Candara" w:cstheme="minorHAnsi"/>
          <w:b/>
          <w:sz w:val="24"/>
          <w:szCs w:val="24"/>
        </w:rPr>
        <w:t>B</w:t>
      </w:r>
      <w:r w:rsidRPr="00664070">
        <w:rPr>
          <w:rFonts w:ascii="Candara" w:eastAsia="Calibri" w:hAnsi="Candara" w:cstheme="minorHAnsi"/>
          <w:b/>
          <w:sz w:val="24"/>
          <w:szCs w:val="24"/>
        </w:rPr>
        <w:t>ehaviours for pupils to ‘live and learn’</w:t>
      </w:r>
    </w:p>
    <w:p w14:paraId="60FB9B48" w14:textId="4622B0C0" w:rsidR="00450282" w:rsidRDefault="00664070" w:rsidP="00EA1AD1">
      <w:pPr>
        <w:jc w:val="both"/>
        <w:rPr>
          <w:rFonts w:ascii="Candara" w:hAnsi="Candara" w:cstheme="minorHAnsi"/>
          <w:sz w:val="24"/>
          <w:szCs w:val="24"/>
        </w:rPr>
      </w:pPr>
      <w:r>
        <w:rPr>
          <w:rFonts w:ascii="Candara" w:hAnsi="Candara" w:cstheme="minorHAnsi"/>
          <w:sz w:val="24"/>
          <w:szCs w:val="24"/>
        </w:rPr>
        <w:t xml:space="preserve">To support our pupils </w:t>
      </w:r>
      <w:r w:rsidR="002D7396">
        <w:rPr>
          <w:rFonts w:ascii="Candara" w:hAnsi="Candara" w:cstheme="minorHAnsi"/>
          <w:sz w:val="24"/>
          <w:szCs w:val="24"/>
        </w:rPr>
        <w:t>Character Education and positive behaviour</w:t>
      </w:r>
      <w:r>
        <w:rPr>
          <w:rFonts w:ascii="Candara" w:hAnsi="Candara" w:cstheme="minorHAnsi"/>
          <w:sz w:val="24"/>
          <w:szCs w:val="24"/>
        </w:rPr>
        <w:t xml:space="preserve"> we have developed a list of seven key words. These are displayed in the school room and are used one word at a time each half term to prompt discussions and identification of its occurrence in a phenomenological manner. </w:t>
      </w:r>
      <w:r w:rsidR="00DE1802">
        <w:rPr>
          <w:rFonts w:ascii="Candara" w:hAnsi="Candara" w:cstheme="minorHAnsi"/>
          <w:sz w:val="24"/>
          <w:szCs w:val="24"/>
        </w:rPr>
        <w:t xml:space="preserve">Praise </w:t>
      </w:r>
      <w:r w:rsidR="002D7396">
        <w:rPr>
          <w:rFonts w:ascii="Candara" w:hAnsi="Candara" w:cstheme="minorHAnsi"/>
          <w:sz w:val="24"/>
          <w:szCs w:val="24"/>
        </w:rPr>
        <w:t>and rewards are</w:t>
      </w:r>
      <w:r w:rsidR="00DE1802">
        <w:rPr>
          <w:rFonts w:ascii="Candara" w:hAnsi="Candara" w:cstheme="minorHAnsi"/>
          <w:sz w:val="24"/>
          <w:szCs w:val="24"/>
        </w:rPr>
        <w:t xml:space="preserve"> </w:t>
      </w:r>
      <w:r w:rsidR="001016BC">
        <w:rPr>
          <w:rFonts w:ascii="Candara" w:hAnsi="Candara" w:cstheme="minorHAnsi"/>
          <w:sz w:val="24"/>
          <w:szCs w:val="24"/>
        </w:rPr>
        <w:t>g</w:t>
      </w:r>
      <w:r w:rsidR="00DE1802">
        <w:rPr>
          <w:rFonts w:ascii="Candara" w:hAnsi="Candara" w:cstheme="minorHAnsi"/>
          <w:sz w:val="24"/>
          <w:szCs w:val="24"/>
        </w:rPr>
        <w:t>iven where these behaviours are exhibited</w:t>
      </w:r>
      <w:r w:rsidR="001016BC">
        <w:rPr>
          <w:rFonts w:ascii="Candara" w:hAnsi="Candara" w:cstheme="minorHAnsi"/>
          <w:sz w:val="24"/>
          <w:szCs w:val="24"/>
        </w:rPr>
        <w:t>.</w:t>
      </w:r>
    </w:p>
    <w:p w14:paraId="46D242D0" w14:textId="6BFC4A1B" w:rsidR="00961975" w:rsidRDefault="00961975" w:rsidP="00961975">
      <w:pPr>
        <w:pStyle w:val="ListParagraph"/>
        <w:numPr>
          <w:ilvl w:val="0"/>
          <w:numId w:val="33"/>
        </w:numPr>
        <w:jc w:val="both"/>
        <w:rPr>
          <w:rFonts w:ascii="Candara" w:hAnsi="Candara" w:cstheme="minorHAnsi"/>
          <w:sz w:val="24"/>
          <w:szCs w:val="24"/>
        </w:rPr>
      </w:pPr>
      <w:bookmarkStart w:id="2" w:name="_Hlk48726237"/>
      <w:bookmarkStart w:id="3" w:name="_GoBack"/>
      <w:r>
        <w:rPr>
          <w:rFonts w:ascii="Candara" w:hAnsi="Candara" w:cstheme="minorHAnsi"/>
          <w:sz w:val="24"/>
          <w:szCs w:val="24"/>
        </w:rPr>
        <w:t>love</w:t>
      </w:r>
    </w:p>
    <w:p w14:paraId="48B3EB8A" w14:textId="58F3EAD6" w:rsidR="00961975" w:rsidRDefault="00961975" w:rsidP="00961975">
      <w:pPr>
        <w:pStyle w:val="ListParagraph"/>
        <w:numPr>
          <w:ilvl w:val="0"/>
          <w:numId w:val="33"/>
        </w:numPr>
        <w:jc w:val="both"/>
        <w:rPr>
          <w:rFonts w:ascii="Candara" w:hAnsi="Candara" w:cstheme="minorHAnsi"/>
          <w:sz w:val="24"/>
          <w:szCs w:val="24"/>
        </w:rPr>
      </w:pPr>
      <w:r>
        <w:rPr>
          <w:rFonts w:ascii="Candara" w:hAnsi="Candara" w:cstheme="minorHAnsi"/>
          <w:sz w:val="24"/>
          <w:szCs w:val="24"/>
        </w:rPr>
        <w:t>respect</w:t>
      </w:r>
    </w:p>
    <w:p w14:paraId="208507CF" w14:textId="0A3E71A7" w:rsidR="003D0E87" w:rsidRDefault="003D0E87" w:rsidP="00961975">
      <w:pPr>
        <w:pStyle w:val="ListParagraph"/>
        <w:numPr>
          <w:ilvl w:val="0"/>
          <w:numId w:val="33"/>
        </w:numPr>
        <w:jc w:val="both"/>
        <w:rPr>
          <w:rFonts w:ascii="Candara" w:hAnsi="Candara" w:cstheme="minorHAnsi"/>
          <w:sz w:val="24"/>
          <w:szCs w:val="24"/>
        </w:rPr>
      </w:pPr>
      <w:r>
        <w:rPr>
          <w:rFonts w:ascii="Candara" w:hAnsi="Candara" w:cstheme="minorHAnsi"/>
          <w:sz w:val="24"/>
          <w:szCs w:val="24"/>
        </w:rPr>
        <w:t>happiness</w:t>
      </w:r>
    </w:p>
    <w:p w14:paraId="61216386" w14:textId="5E1FEFC6" w:rsidR="003D0E87" w:rsidRDefault="00961975" w:rsidP="003D0E87">
      <w:pPr>
        <w:pStyle w:val="ListParagraph"/>
        <w:numPr>
          <w:ilvl w:val="0"/>
          <w:numId w:val="33"/>
        </w:numPr>
        <w:jc w:val="both"/>
        <w:rPr>
          <w:rFonts w:ascii="Candara" w:hAnsi="Candara" w:cstheme="minorHAnsi"/>
          <w:sz w:val="24"/>
          <w:szCs w:val="24"/>
        </w:rPr>
      </w:pPr>
      <w:r>
        <w:rPr>
          <w:rFonts w:ascii="Candara" w:hAnsi="Candara" w:cstheme="minorHAnsi"/>
          <w:sz w:val="24"/>
          <w:szCs w:val="24"/>
        </w:rPr>
        <w:t>confidence</w:t>
      </w:r>
      <w:r w:rsidR="003D0E87" w:rsidRPr="003D0E87">
        <w:rPr>
          <w:rFonts w:ascii="Candara" w:hAnsi="Candara" w:cstheme="minorHAnsi"/>
          <w:sz w:val="24"/>
          <w:szCs w:val="24"/>
        </w:rPr>
        <w:t xml:space="preserve"> </w:t>
      </w:r>
    </w:p>
    <w:p w14:paraId="61F0B8CB" w14:textId="77777777" w:rsidR="003D0E87" w:rsidRDefault="00961975" w:rsidP="003D0E87">
      <w:pPr>
        <w:pStyle w:val="ListParagraph"/>
        <w:numPr>
          <w:ilvl w:val="0"/>
          <w:numId w:val="33"/>
        </w:numPr>
        <w:jc w:val="both"/>
        <w:rPr>
          <w:rFonts w:ascii="Candara" w:hAnsi="Candara" w:cstheme="minorHAnsi"/>
          <w:sz w:val="24"/>
          <w:szCs w:val="24"/>
        </w:rPr>
      </w:pPr>
      <w:r>
        <w:rPr>
          <w:rFonts w:ascii="Candara" w:hAnsi="Candara" w:cstheme="minorHAnsi"/>
          <w:sz w:val="24"/>
          <w:szCs w:val="24"/>
        </w:rPr>
        <w:t>strength</w:t>
      </w:r>
      <w:r w:rsidR="003D0E87" w:rsidRPr="003D0E87">
        <w:rPr>
          <w:rFonts w:ascii="Candara" w:hAnsi="Candara" w:cstheme="minorHAnsi"/>
          <w:sz w:val="24"/>
          <w:szCs w:val="24"/>
        </w:rPr>
        <w:t xml:space="preserve"> </w:t>
      </w:r>
    </w:p>
    <w:p w14:paraId="436DED08" w14:textId="6E76E309" w:rsidR="003D0E87" w:rsidRDefault="003D0E87" w:rsidP="003D0E87">
      <w:pPr>
        <w:pStyle w:val="ListParagraph"/>
        <w:numPr>
          <w:ilvl w:val="0"/>
          <w:numId w:val="33"/>
        </w:numPr>
        <w:jc w:val="both"/>
        <w:rPr>
          <w:rFonts w:ascii="Candara" w:hAnsi="Candara" w:cstheme="minorHAnsi"/>
          <w:sz w:val="24"/>
          <w:szCs w:val="24"/>
        </w:rPr>
      </w:pPr>
      <w:r>
        <w:rPr>
          <w:rFonts w:ascii="Candara" w:hAnsi="Candara" w:cstheme="minorHAnsi"/>
          <w:sz w:val="24"/>
          <w:szCs w:val="24"/>
        </w:rPr>
        <w:t>kindness</w:t>
      </w:r>
    </w:p>
    <w:p w14:paraId="3B8C6E64" w14:textId="1B424A76" w:rsidR="00961975" w:rsidRDefault="00961975" w:rsidP="00961975">
      <w:pPr>
        <w:pStyle w:val="ListParagraph"/>
        <w:numPr>
          <w:ilvl w:val="0"/>
          <w:numId w:val="33"/>
        </w:numPr>
        <w:jc w:val="both"/>
        <w:rPr>
          <w:rFonts w:ascii="Candara" w:hAnsi="Candara" w:cstheme="minorHAnsi"/>
          <w:sz w:val="24"/>
          <w:szCs w:val="24"/>
        </w:rPr>
      </w:pPr>
      <w:r>
        <w:rPr>
          <w:rFonts w:ascii="Candara" w:hAnsi="Candara" w:cstheme="minorHAnsi"/>
          <w:sz w:val="24"/>
          <w:szCs w:val="24"/>
        </w:rPr>
        <w:t>self-belief</w:t>
      </w:r>
    </w:p>
    <w:bookmarkEnd w:id="2"/>
    <w:bookmarkEnd w:id="3"/>
    <w:p w14:paraId="3654EE24" w14:textId="77777777" w:rsidR="00961975" w:rsidRPr="00961975" w:rsidRDefault="00961975" w:rsidP="00961975">
      <w:pPr>
        <w:pStyle w:val="ListParagraph"/>
        <w:jc w:val="both"/>
        <w:rPr>
          <w:rFonts w:ascii="Candara" w:hAnsi="Candara" w:cstheme="minorHAnsi"/>
          <w:sz w:val="24"/>
          <w:szCs w:val="24"/>
        </w:rPr>
      </w:pPr>
    </w:p>
    <w:p w14:paraId="2F8103EE" w14:textId="77777777" w:rsidR="00450282" w:rsidRPr="00B576DF" w:rsidRDefault="00D22EC6" w:rsidP="00EA1AD1">
      <w:pPr>
        <w:jc w:val="both"/>
        <w:rPr>
          <w:rFonts w:ascii="Candara" w:eastAsia="Calibri" w:hAnsi="Candara" w:cstheme="minorHAnsi"/>
          <w:sz w:val="24"/>
          <w:szCs w:val="24"/>
        </w:rPr>
      </w:pPr>
      <w:r w:rsidRPr="00B576DF">
        <w:rPr>
          <w:rFonts w:ascii="Candara" w:eastAsia="Calibri" w:hAnsi="Candara" w:cstheme="minorHAnsi"/>
          <w:b/>
          <w:spacing w:val="-1"/>
          <w:w w:val="101"/>
          <w:sz w:val="24"/>
          <w:szCs w:val="24"/>
        </w:rPr>
        <w:t>I</w:t>
      </w:r>
      <w:r w:rsidRPr="00B576DF">
        <w:rPr>
          <w:rFonts w:ascii="Candara" w:eastAsia="Calibri" w:hAnsi="Candara" w:cstheme="minorHAnsi"/>
          <w:b/>
          <w:spacing w:val="-1"/>
          <w:sz w:val="24"/>
          <w:szCs w:val="24"/>
        </w:rPr>
        <w:t>m</w:t>
      </w:r>
      <w:r w:rsidRPr="00B576DF">
        <w:rPr>
          <w:rFonts w:ascii="Candara" w:eastAsia="Calibri" w:hAnsi="Candara" w:cstheme="minorHAnsi"/>
          <w:b/>
          <w:spacing w:val="2"/>
          <w:sz w:val="24"/>
          <w:szCs w:val="24"/>
        </w:rPr>
        <w:t>p</w:t>
      </w:r>
      <w:r w:rsidRPr="00B576DF">
        <w:rPr>
          <w:rFonts w:ascii="Candara" w:eastAsia="Calibri" w:hAnsi="Candara" w:cstheme="minorHAnsi"/>
          <w:b/>
          <w:spacing w:val="-2"/>
          <w:w w:val="101"/>
          <w:sz w:val="24"/>
          <w:szCs w:val="24"/>
        </w:rPr>
        <w:t>l</w:t>
      </w:r>
      <w:r w:rsidRPr="00B576DF">
        <w:rPr>
          <w:rFonts w:ascii="Candara" w:eastAsia="Calibri" w:hAnsi="Candara" w:cstheme="minorHAnsi"/>
          <w:b/>
          <w:spacing w:val="-1"/>
          <w:sz w:val="24"/>
          <w:szCs w:val="24"/>
        </w:rPr>
        <w:t>eme</w:t>
      </w:r>
      <w:r w:rsidRPr="00B576DF">
        <w:rPr>
          <w:rFonts w:ascii="Candara" w:eastAsia="Calibri" w:hAnsi="Candara" w:cstheme="minorHAnsi"/>
          <w:b/>
          <w:spacing w:val="-3"/>
          <w:sz w:val="24"/>
          <w:szCs w:val="24"/>
        </w:rPr>
        <w:t>n</w:t>
      </w:r>
      <w:r w:rsidRPr="00B576DF">
        <w:rPr>
          <w:rFonts w:ascii="Candara" w:eastAsia="Calibri" w:hAnsi="Candara" w:cstheme="minorHAnsi"/>
          <w:b/>
          <w:spacing w:val="2"/>
          <w:sz w:val="24"/>
          <w:szCs w:val="24"/>
        </w:rPr>
        <w:t>t</w:t>
      </w:r>
      <w:r w:rsidRPr="00B576DF">
        <w:rPr>
          <w:rFonts w:ascii="Candara" w:eastAsia="Calibri" w:hAnsi="Candara" w:cstheme="minorHAnsi"/>
          <w:b/>
          <w:spacing w:val="-4"/>
          <w:sz w:val="24"/>
          <w:szCs w:val="24"/>
        </w:rPr>
        <w:t>a</w:t>
      </w:r>
      <w:r w:rsidRPr="00B576DF">
        <w:rPr>
          <w:rFonts w:ascii="Candara" w:eastAsia="Calibri" w:hAnsi="Candara" w:cstheme="minorHAnsi"/>
          <w:b/>
          <w:spacing w:val="2"/>
          <w:sz w:val="24"/>
          <w:szCs w:val="24"/>
        </w:rPr>
        <w:t>t</w:t>
      </w:r>
      <w:r w:rsidRPr="00B576DF">
        <w:rPr>
          <w:rFonts w:ascii="Candara" w:eastAsia="Calibri" w:hAnsi="Candara" w:cstheme="minorHAnsi"/>
          <w:b/>
          <w:spacing w:val="-2"/>
          <w:w w:val="101"/>
          <w:sz w:val="24"/>
          <w:szCs w:val="24"/>
        </w:rPr>
        <w:t>i</w:t>
      </w:r>
      <w:r w:rsidRPr="00B576DF">
        <w:rPr>
          <w:rFonts w:ascii="Candara" w:eastAsia="Calibri" w:hAnsi="Candara" w:cstheme="minorHAnsi"/>
          <w:b/>
          <w:spacing w:val="-3"/>
          <w:sz w:val="24"/>
          <w:szCs w:val="24"/>
        </w:rPr>
        <w:t>o</w:t>
      </w:r>
      <w:r w:rsidRPr="00B576DF">
        <w:rPr>
          <w:rFonts w:ascii="Candara" w:eastAsia="Calibri" w:hAnsi="Candara" w:cstheme="minorHAnsi"/>
          <w:b/>
          <w:sz w:val="24"/>
          <w:szCs w:val="24"/>
        </w:rPr>
        <w:t>n</w:t>
      </w:r>
    </w:p>
    <w:p w14:paraId="03809516" w14:textId="77777777" w:rsidR="00450282" w:rsidRPr="00B576DF" w:rsidRDefault="00D22EC6" w:rsidP="00EA1AD1">
      <w:pPr>
        <w:jc w:val="both"/>
        <w:rPr>
          <w:rFonts w:ascii="Candara" w:eastAsia="Calibri" w:hAnsi="Candara" w:cstheme="minorHAnsi"/>
          <w:sz w:val="24"/>
          <w:szCs w:val="24"/>
        </w:rPr>
      </w:pPr>
      <w:r w:rsidRPr="00B576DF">
        <w:rPr>
          <w:rFonts w:ascii="Candara" w:eastAsia="Calibri" w:hAnsi="Candara" w:cstheme="minorHAnsi"/>
          <w:b/>
          <w:spacing w:val="-1"/>
          <w:position w:val="1"/>
          <w:sz w:val="24"/>
          <w:szCs w:val="24"/>
        </w:rPr>
        <w:t>1</w:t>
      </w:r>
      <w:r w:rsidRPr="00B576DF">
        <w:rPr>
          <w:rFonts w:ascii="Candara" w:eastAsia="Calibri" w:hAnsi="Candara" w:cstheme="minorHAnsi"/>
          <w:b/>
          <w:position w:val="1"/>
          <w:sz w:val="24"/>
          <w:szCs w:val="24"/>
        </w:rPr>
        <w:t xml:space="preserve">.   </w:t>
      </w:r>
      <w:r w:rsidRPr="00B576DF">
        <w:rPr>
          <w:rFonts w:ascii="Candara" w:eastAsia="Calibri" w:hAnsi="Candara" w:cstheme="minorHAnsi"/>
          <w:b/>
          <w:spacing w:val="25"/>
          <w:position w:val="1"/>
          <w:sz w:val="24"/>
          <w:szCs w:val="24"/>
        </w:rPr>
        <w:t xml:space="preserve"> </w:t>
      </w:r>
      <w:r w:rsidRPr="00B576DF">
        <w:rPr>
          <w:rFonts w:ascii="Candara" w:eastAsia="Calibri" w:hAnsi="Candara" w:cstheme="minorHAnsi"/>
          <w:b/>
          <w:spacing w:val="-2"/>
          <w:position w:val="1"/>
          <w:sz w:val="24"/>
          <w:szCs w:val="24"/>
        </w:rPr>
        <w:t>P</w:t>
      </w:r>
      <w:r w:rsidRPr="00B576DF">
        <w:rPr>
          <w:rFonts w:ascii="Candara" w:eastAsia="Calibri" w:hAnsi="Candara" w:cstheme="minorHAnsi"/>
          <w:b/>
          <w:spacing w:val="1"/>
          <w:position w:val="1"/>
          <w:sz w:val="24"/>
          <w:szCs w:val="24"/>
        </w:rPr>
        <w:t>a</w:t>
      </w:r>
      <w:r w:rsidRPr="00B576DF">
        <w:rPr>
          <w:rFonts w:ascii="Candara" w:eastAsia="Calibri" w:hAnsi="Candara" w:cstheme="minorHAnsi"/>
          <w:b/>
          <w:position w:val="1"/>
          <w:sz w:val="24"/>
          <w:szCs w:val="24"/>
        </w:rPr>
        <w:t>re</w:t>
      </w:r>
      <w:r w:rsidRPr="00B576DF">
        <w:rPr>
          <w:rFonts w:ascii="Candara" w:eastAsia="Calibri" w:hAnsi="Candara" w:cstheme="minorHAnsi"/>
          <w:b/>
          <w:spacing w:val="-3"/>
          <w:position w:val="1"/>
          <w:sz w:val="24"/>
          <w:szCs w:val="24"/>
        </w:rPr>
        <w:t>n</w:t>
      </w:r>
      <w:r w:rsidRPr="00B576DF">
        <w:rPr>
          <w:rFonts w:ascii="Candara" w:eastAsia="Calibri" w:hAnsi="Candara" w:cstheme="minorHAnsi"/>
          <w:b/>
          <w:spacing w:val="2"/>
          <w:position w:val="1"/>
          <w:sz w:val="24"/>
          <w:szCs w:val="24"/>
        </w:rPr>
        <w:t>t</w:t>
      </w:r>
      <w:r w:rsidRPr="00B576DF">
        <w:rPr>
          <w:rFonts w:ascii="Candara" w:eastAsia="Calibri" w:hAnsi="Candara" w:cstheme="minorHAnsi"/>
          <w:b/>
          <w:w w:val="101"/>
          <w:position w:val="1"/>
          <w:sz w:val="24"/>
          <w:szCs w:val="24"/>
        </w:rPr>
        <w:t>s</w:t>
      </w:r>
    </w:p>
    <w:p w14:paraId="76E41560" w14:textId="77777777" w:rsidR="00450282" w:rsidRPr="00B576DF" w:rsidRDefault="00D22EC6" w:rsidP="00EA1AD1">
      <w:pPr>
        <w:ind w:right="92"/>
        <w:jc w:val="both"/>
        <w:rPr>
          <w:rFonts w:ascii="Candara" w:eastAsia="Calibri" w:hAnsi="Candara" w:cstheme="minorHAnsi"/>
          <w:sz w:val="24"/>
          <w:szCs w:val="24"/>
        </w:rPr>
      </w:pPr>
      <w:r w:rsidRPr="00B576DF">
        <w:rPr>
          <w:rFonts w:ascii="Candara" w:eastAsia="Calibri" w:hAnsi="Candara" w:cstheme="minorHAnsi"/>
          <w:spacing w:val="-2"/>
          <w:sz w:val="24"/>
          <w:szCs w:val="24"/>
        </w:rPr>
        <w:t>A</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 xml:space="preserve">t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 xml:space="preserve">r </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h</w:t>
      </w:r>
      <w:r w:rsidRPr="00B576DF">
        <w:rPr>
          <w:rFonts w:ascii="Candara" w:eastAsia="Calibri" w:hAnsi="Candara" w:cstheme="minorHAnsi"/>
          <w:spacing w:val="1"/>
          <w:sz w:val="24"/>
          <w:szCs w:val="24"/>
        </w:rPr>
        <w:t>il</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w:t>
      </w:r>
      <w:r w:rsidRPr="00B576DF">
        <w:rPr>
          <w:rFonts w:ascii="Candara" w:eastAsia="Calibri" w:hAnsi="Candara" w:cstheme="minorHAnsi"/>
          <w:sz w:val="24"/>
          <w:szCs w:val="24"/>
        </w:rPr>
        <w:t>s</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duca</w:t>
      </w:r>
      <w:r w:rsidRPr="00B576DF">
        <w:rPr>
          <w:rFonts w:ascii="Candara" w:eastAsia="Calibri" w:hAnsi="Candara" w:cstheme="minorHAnsi"/>
          <w:spacing w:val="-6"/>
          <w:sz w:val="24"/>
          <w:szCs w:val="24"/>
        </w:rPr>
        <w:t>t</w:t>
      </w:r>
      <w:r w:rsidRPr="00B576DF">
        <w:rPr>
          <w:rFonts w:ascii="Candara" w:eastAsia="Calibri" w:hAnsi="Candara" w:cstheme="minorHAnsi"/>
          <w:spacing w:val="1"/>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at</w:t>
      </w:r>
      <w:r w:rsidRPr="00B576DF">
        <w:rPr>
          <w:rFonts w:ascii="Candara" w:eastAsia="Calibri" w:hAnsi="Candara" w:cstheme="minorHAnsi"/>
          <w:spacing w:val="-3"/>
          <w:sz w:val="24"/>
          <w:szCs w:val="24"/>
        </w:rPr>
        <w:t xml:space="preserve"> </w:t>
      </w:r>
      <w:r w:rsidR="00CD7510" w:rsidRPr="00B576DF">
        <w:rPr>
          <w:rFonts w:ascii="Candara" w:eastAsia="Calibri" w:hAnsi="Candara" w:cstheme="minorHAnsi"/>
          <w:spacing w:val="1"/>
          <w:sz w:val="24"/>
          <w:szCs w:val="24"/>
        </w:rPr>
        <w:t>Wribbenhall</w:t>
      </w:r>
      <w:r w:rsidRPr="00B576DF">
        <w:rPr>
          <w:rFonts w:ascii="Candara" w:eastAsia="Calibri" w:hAnsi="Candara" w:cstheme="minorHAnsi"/>
          <w:sz w:val="24"/>
          <w:szCs w:val="24"/>
        </w:rPr>
        <w:t>, p</w:t>
      </w:r>
      <w:r w:rsidRPr="00B576DF">
        <w:rPr>
          <w:rFonts w:ascii="Candara" w:eastAsia="Calibri" w:hAnsi="Candara" w:cstheme="minorHAnsi"/>
          <w:spacing w:val="-6"/>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ents</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s</w:t>
      </w:r>
      <w:r w:rsidRPr="00B576DF">
        <w:rPr>
          <w:rFonts w:ascii="Candara" w:eastAsia="Calibri" w:hAnsi="Candara" w:cstheme="minorHAnsi"/>
          <w:sz w:val="24"/>
          <w:szCs w:val="24"/>
        </w:rPr>
        <w:t>ked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pacing w:val="-3"/>
          <w:sz w:val="24"/>
          <w:szCs w:val="24"/>
        </w:rPr>
        <w:t>i</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2"/>
          <w:sz w:val="24"/>
          <w:szCs w:val="24"/>
        </w:rPr>
        <w:t xml:space="preserve"> </w:t>
      </w:r>
      <w:bookmarkStart w:id="4" w:name="_Hlk513907387"/>
      <w:r w:rsidRPr="00B576DF">
        <w:rPr>
          <w:rFonts w:ascii="Candara" w:eastAsia="Calibri" w:hAnsi="Candara" w:cstheme="minorHAnsi"/>
          <w:sz w:val="24"/>
          <w:szCs w:val="24"/>
        </w:rPr>
        <w:t>h</w:t>
      </w:r>
      <w:r w:rsidRPr="00B576DF">
        <w:rPr>
          <w:rFonts w:ascii="Candara" w:eastAsia="Calibri" w:hAnsi="Candara" w:cstheme="minorHAnsi"/>
          <w:spacing w:val="-6"/>
          <w:sz w:val="24"/>
          <w:szCs w:val="24"/>
        </w:rPr>
        <w:t>o</w:t>
      </w:r>
      <w:r w:rsidRPr="00B576DF">
        <w:rPr>
          <w:rFonts w:ascii="Candara" w:eastAsia="Calibri" w:hAnsi="Candara" w:cstheme="minorHAnsi"/>
          <w:spacing w:val="2"/>
          <w:sz w:val="24"/>
          <w:szCs w:val="24"/>
        </w:rPr>
        <w:t>m</w:t>
      </w:r>
      <w:r w:rsidRPr="00B576DF">
        <w:rPr>
          <w:rFonts w:ascii="Candara" w:eastAsia="Calibri" w:hAnsi="Candara" w:cstheme="minorHAnsi"/>
          <w:spacing w:val="-3"/>
          <w:sz w:val="24"/>
          <w:szCs w:val="24"/>
        </w:rPr>
        <w:t>e</w:t>
      </w:r>
      <w:r w:rsidRPr="00B576DF">
        <w:rPr>
          <w:rFonts w:ascii="Candara" w:eastAsia="Calibri" w:hAnsi="Candara" w:cstheme="minorHAnsi"/>
          <w:spacing w:val="1"/>
          <w:sz w:val="24"/>
          <w:szCs w:val="24"/>
        </w:rPr>
        <w:t>-</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oo</w:t>
      </w:r>
      <w:r w:rsidRPr="00B576DF">
        <w:rPr>
          <w:rFonts w:ascii="Candara" w:eastAsia="Calibri" w:hAnsi="Candara" w:cstheme="minorHAnsi"/>
          <w:sz w:val="24"/>
          <w:szCs w:val="24"/>
        </w:rPr>
        <w:t>l</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g</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ent</w:t>
      </w:r>
      <w:bookmarkEnd w:id="4"/>
      <w:r w:rsidRPr="00B576DF">
        <w:rPr>
          <w:rFonts w:ascii="Candara" w:eastAsia="Calibri" w:hAnsi="Candara" w:cstheme="minorHAnsi"/>
          <w:sz w:val="24"/>
          <w:szCs w:val="24"/>
        </w:rPr>
        <w:t xml:space="preserve"> th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ut</w:t>
      </w:r>
      <w:r w:rsidRPr="00B576DF">
        <w:rPr>
          <w:rFonts w:ascii="Candara" w:eastAsia="Calibri" w:hAnsi="Candara" w:cstheme="minorHAnsi"/>
          <w:spacing w:val="-4"/>
          <w:sz w:val="24"/>
          <w:szCs w:val="24"/>
        </w:rPr>
        <w:t>l</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nes</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s</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b</w:t>
      </w:r>
      <w:r w:rsidRPr="00B576DF">
        <w:rPr>
          <w:rFonts w:ascii="Candara" w:eastAsia="Calibri" w:hAnsi="Candara" w:cstheme="minorHAnsi"/>
          <w:spacing w:val="1"/>
          <w:sz w:val="24"/>
          <w:szCs w:val="24"/>
        </w:rPr>
        <w:t>i</w:t>
      </w:r>
      <w:r w:rsidRPr="00B576DF">
        <w:rPr>
          <w:rFonts w:ascii="Candara" w:eastAsia="Calibri" w:hAnsi="Candara" w:cstheme="minorHAnsi"/>
          <w:spacing w:val="-3"/>
          <w:sz w:val="24"/>
          <w:szCs w:val="24"/>
        </w:rPr>
        <w:t>l</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es</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a</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ent</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pacing w:val="-4"/>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oo</w:t>
      </w:r>
      <w:r w:rsidRPr="00B576DF">
        <w:rPr>
          <w:rFonts w:ascii="Candara" w:eastAsia="Calibri" w:hAnsi="Candara" w:cstheme="minorHAnsi"/>
          <w:sz w:val="24"/>
          <w:szCs w:val="24"/>
        </w:rPr>
        <w:t>l w</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th</w:t>
      </w:r>
      <w:r w:rsidRPr="00B576DF">
        <w:rPr>
          <w:rFonts w:ascii="Candara" w:eastAsia="Calibri" w:hAnsi="Candara" w:cstheme="minorHAnsi"/>
          <w:spacing w:val="7"/>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pacing w:val="-4"/>
          <w:sz w:val="24"/>
          <w:szCs w:val="24"/>
        </w:rPr>
        <w:t>e</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r</w:t>
      </w:r>
      <w:r w:rsidRPr="00B576DF">
        <w:rPr>
          <w:rFonts w:ascii="Candara" w:eastAsia="Calibri" w:hAnsi="Candara" w:cstheme="minorHAnsi"/>
          <w:sz w:val="24"/>
          <w:szCs w:val="24"/>
        </w:rPr>
        <w:t>ds 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beh</w:t>
      </w:r>
      <w:r w:rsidRPr="00B576DF">
        <w:rPr>
          <w:rFonts w:ascii="Candara" w:eastAsia="Calibri" w:hAnsi="Candara" w:cstheme="minorHAnsi"/>
          <w:spacing w:val="-1"/>
          <w:sz w:val="24"/>
          <w:szCs w:val="24"/>
        </w:rPr>
        <w:t>a</w:t>
      </w:r>
      <w:r w:rsidRPr="00B576DF">
        <w:rPr>
          <w:rFonts w:ascii="Candara" w:eastAsia="Calibri" w:hAnsi="Candara" w:cstheme="minorHAnsi"/>
          <w:spacing w:val="-5"/>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t</w:t>
      </w:r>
      <w:r w:rsidRPr="00B576DF">
        <w:rPr>
          <w:rFonts w:ascii="Candara" w:eastAsia="Calibri" w:hAnsi="Candara" w:cstheme="minorHAnsi"/>
          <w:sz w:val="24"/>
          <w:szCs w:val="24"/>
        </w:rPr>
        <w:t>tend</w:t>
      </w:r>
      <w:r w:rsidRPr="00B576DF">
        <w:rPr>
          <w:rFonts w:ascii="Candara" w:eastAsia="Calibri" w:hAnsi="Candara" w:cstheme="minorHAnsi"/>
          <w:spacing w:val="-1"/>
          <w:sz w:val="24"/>
          <w:szCs w:val="24"/>
        </w:rPr>
        <w:t>a</w:t>
      </w:r>
      <w:r w:rsidRPr="00B576DF">
        <w:rPr>
          <w:rFonts w:ascii="Candara" w:eastAsia="Calibri" w:hAnsi="Candara" w:cstheme="minorHAnsi"/>
          <w:spacing w:val="-5"/>
          <w:sz w:val="24"/>
          <w:szCs w:val="24"/>
        </w:rPr>
        <w:t>n</w:t>
      </w:r>
      <w:r w:rsidRPr="00B576DF">
        <w:rPr>
          <w:rFonts w:ascii="Candara" w:eastAsia="Calibri" w:hAnsi="Candara" w:cstheme="minorHAnsi"/>
          <w:spacing w:val="1"/>
          <w:w w:val="101"/>
          <w:sz w:val="24"/>
          <w:szCs w:val="24"/>
        </w:rPr>
        <w:t>c</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 xml:space="preserve">. </w:t>
      </w:r>
      <w:r w:rsidRPr="00B576DF">
        <w:rPr>
          <w:rFonts w:ascii="Candara" w:eastAsia="Calibri" w:hAnsi="Candara" w:cstheme="minorHAnsi"/>
          <w:spacing w:val="1"/>
          <w:sz w:val="24"/>
          <w:szCs w:val="24"/>
        </w:rPr>
        <w:t>P</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ents</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ve</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ear</w:t>
      </w:r>
      <w:r w:rsidRPr="00B576DF">
        <w:rPr>
          <w:rFonts w:ascii="Candara" w:eastAsia="Calibri" w:hAnsi="Candara" w:cstheme="minorHAnsi"/>
          <w:spacing w:val="1"/>
          <w:sz w:val="24"/>
          <w:szCs w:val="24"/>
        </w:rPr>
        <w:t xml:space="preserve"> r</w:t>
      </w:r>
      <w:r w:rsidRPr="00B576DF">
        <w:rPr>
          <w:rFonts w:ascii="Candara" w:eastAsia="Calibri" w:hAnsi="Candara" w:cstheme="minorHAnsi"/>
          <w:spacing w:val="-6"/>
          <w:sz w:val="24"/>
          <w:szCs w:val="24"/>
        </w:rPr>
        <w:t>o</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k</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ng</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u</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7"/>
          <w:sz w:val="24"/>
          <w:szCs w:val="24"/>
        </w:rPr>
        <w:t xml:space="preserve"> </w:t>
      </w:r>
      <w:r w:rsidRPr="00B576DF">
        <w:rPr>
          <w:rFonts w:ascii="Candara" w:eastAsia="Calibri" w:hAnsi="Candara" w:cstheme="minorHAnsi"/>
          <w:sz w:val="24"/>
          <w:szCs w:val="24"/>
        </w:rPr>
        <w:t>th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w:t>
      </w:r>
      <w:r w:rsidRPr="00B576DF">
        <w:rPr>
          <w:rFonts w:ascii="Candara" w:eastAsia="Calibri" w:hAnsi="Candara" w:cstheme="minorHAnsi"/>
          <w:spacing w:val="-5"/>
          <w:sz w:val="24"/>
          <w:szCs w:val="24"/>
        </w:rPr>
        <w:t>e</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h</w:t>
      </w:r>
      <w:r w:rsidRPr="00B576DF">
        <w:rPr>
          <w:rFonts w:ascii="Candara" w:eastAsia="Calibri" w:hAnsi="Candara" w:cstheme="minorHAnsi"/>
          <w:spacing w:val="2"/>
          <w:sz w:val="24"/>
          <w:szCs w:val="24"/>
        </w:rPr>
        <w:t>il</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w</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l</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beh</w:t>
      </w:r>
      <w:r w:rsidRPr="00B576DF">
        <w:rPr>
          <w:rFonts w:ascii="Candara" w:eastAsia="Calibri" w:hAnsi="Candara" w:cstheme="minorHAnsi"/>
          <w:spacing w:val="-1"/>
          <w:sz w:val="24"/>
          <w:szCs w:val="24"/>
        </w:rPr>
        <w:t>a</w:t>
      </w:r>
      <w:r w:rsidRPr="00B576DF">
        <w:rPr>
          <w:rFonts w:ascii="Candara" w:eastAsia="Calibri" w:hAnsi="Candara" w:cstheme="minorHAnsi"/>
          <w:spacing w:val="-5"/>
          <w:sz w:val="24"/>
          <w:szCs w:val="24"/>
        </w:rPr>
        <w:t>v</w:t>
      </w:r>
      <w:r w:rsidRPr="00B576DF">
        <w:rPr>
          <w:rFonts w:ascii="Candara" w:eastAsia="Calibri" w:hAnsi="Candara" w:cstheme="minorHAnsi"/>
          <w:sz w:val="24"/>
          <w:szCs w:val="24"/>
        </w:rPr>
        <w:t>ed</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pacing w:val="1"/>
          <w:w w:val="10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w:t>
      </w:r>
      <w:r w:rsidRPr="00B576DF">
        <w:rPr>
          <w:rFonts w:ascii="Candara" w:eastAsia="Calibri" w:hAnsi="Candara" w:cstheme="minorHAnsi"/>
          <w:spacing w:val="-6"/>
          <w:sz w:val="24"/>
          <w:szCs w:val="24"/>
        </w:rPr>
        <w:t>o</w:t>
      </w:r>
      <w:r w:rsidRPr="00B576DF">
        <w:rPr>
          <w:rFonts w:ascii="Candara" w:eastAsia="Calibri" w:hAnsi="Candara" w:cstheme="minorHAnsi"/>
          <w:spacing w:val="2"/>
          <w:w w:val="101"/>
          <w:sz w:val="24"/>
          <w:szCs w:val="24"/>
        </w:rPr>
        <w:t>l</w:t>
      </w:r>
      <w:r w:rsidRPr="00B576DF">
        <w:rPr>
          <w:rFonts w:ascii="Candara" w:eastAsia="Calibri" w:hAnsi="Candara" w:cstheme="minorHAnsi"/>
          <w:sz w:val="24"/>
          <w:szCs w:val="24"/>
        </w:rPr>
        <w:t>.</w:t>
      </w:r>
    </w:p>
    <w:p w14:paraId="27150068" w14:textId="77777777" w:rsidR="00450282" w:rsidRPr="00B576DF" w:rsidRDefault="00450282" w:rsidP="00EA1AD1">
      <w:pPr>
        <w:jc w:val="both"/>
        <w:rPr>
          <w:rFonts w:ascii="Candara" w:hAnsi="Candara" w:cstheme="minorHAnsi"/>
          <w:sz w:val="24"/>
          <w:szCs w:val="24"/>
        </w:rPr>
      </w:pPr>
    </w:p>
    <w:p w14:paraId="6BBD6B6C" w14:textId="77777777" w:rsidR="00450282" w:rsidRPr="00B576DF" w:rsidRDefault="00D22EC6" w:rsidP="00EA1AD1">
      <w:pPr>
        <w:ind w:right="168"/>
        <w:jc w:val="both"/>
        <w:rPr>
          <w:rFonts w:ascii="Candara" w:eastAsia="Calibri" w:hAnsi="Candara" w:cstheme="minorHAnsi"/>
          <w:sz w:val="24"/>
          <w:szCs w:val="24"/>
        </w:rPr>
      </w:pPr>
      <w:r w:rsidRPr="00B576DF">
        <w:rPr>
          <w:rFonts w:ascii="Candara" w:eastAsia="Calibri" w:hAnsi="Candara" w:cstheme="minorHAnsi"/>
          <w:spacing w:val="1"/>
          <w:sz w:val="24"/>
          <w:szCs w:val="24"/>
        </w:rPr>
        <w:t>P</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ents</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ve</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a</w:t>
      </w:r>
      <w:r w:rsidRPr="00B576DF">
        <w:rPr>
          <w:rFonts w:ascii="Candara" w:eastAsia="Calibri" w:hAnsi="Candara" w:cstheme="minorHAnsi"/>
          <w:sz w:val="24"/>
          <w:szCs w:val="24"/>
        </w:rPr>
        <w:t>l</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6"/>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6"/>
          <w:sz w:val="24"/>
          <w:szCs w:val="24"/>
        </w:rPr>
        <w:t>o</w:t>
      </w:r>
      <w:r w:rsidRPr="00B576DF">
        <w:rPr>
          <w:rFonts w:ascii="Candara" w:eastAsia="Calibri" w:hAnsi="Candara" w:cstheme="minorHAnsi"/>
          <w:spacing w:val="2"/>
          <w:sz w:val="24"/>
          <w:szCs w:val="24"/>
        </w:rPr>
        <w:t>m</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 xml:space="preserve">g </w:t>
      </w:r>
      <w:r w:rsidRPr="00B576DF">
        <w:rPr>
          <w:rFonts w:ascii="Candara" w:eastAsia="Calibri" w:hAnsi="Candara" w:cstheme="minorHAnsi"/>
          <w:spacing w:val="1"/>
          <w:sz w:val="24"/>
          <w:szCs w:val="24"/>
        </w:rPr>
        <w:t>g</w:t>
      </w:r>
      <w:r w:rsidRPr="00B576DF">
        <w:rPr>
          <w:rFonts w:ascii="Candara" w:eastAsia="Calibri" w:hAnsi="Candara" w:cstheme="minorHAnsi"/>
          <w:spacing w:val="-1"/>
          <w:sz w:val="24"/>
          <w:szCs w:val="24"/>
        </w:rPr>
        <w:t>oo</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b</w:t>
      </w:r>
      <w:r w:rsidRPr="00B576DF">
        <w:rPr>
          <w:rFonts w:ascii="Candara" w:eastAsia="Calibri" w:hAnsi="Candara" w:cstheme="minorHAnsi"/>
          <w:sz w:val="24"/>
          <w:szCs w:val="24"/>
        </w:rPr>
        <w:t>ehav</w:t>
      </w:r>
      <w:r w:rsidRPr="00B576DF">
        <w:rPr>
          <w:rFonts w:ascii="Candara" w:eastAsia="Calibri" w:hAnsi="Candara" w:cstheme="minorHAnsi"/>
          <w:spacing w:val="1"/>
          <w:sz w:val="24"/>
          <w:szCs w:val="24"/>
        </w:rPr>
        <w:t>i</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ur</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h</w:t>
      </w:r>
      <w:r w:rsidRPr="00B576DF">
        <w:rPr>
          <w:rFonts w:ascii="Candara" w:eastAsia="Calibri" w:hAnsi="Candara" w:cstheme="minorHAnsi"/>
          <w:spacing w:val="-1"/>
          <w:sz w:val="24"/>
          <w:szCs w:val="24"/>
        </w:rPr>
        <w:t>oo</w:t>
      </w:r>
      <w:r w:rsidRPr="00B576DF">
        <w:rPr>
          <w:rFonts w:ascii="Candara" w:eastAsia="Calibri" w:hAnsi="Candara" w:cstheme="minorHAnsi"/>
          <w:sz w:val="24"/>
          <w:szCs w:val="24"/>
        </w:rPr>
        <w:t>l</w:t>
      </w:r>
      <w:r w:rsidRPr="00B576DF">
        <w:rPr>
          <w:rFonts w:ascii="Candara" w:eastAsia="Calibri" w:hAnsi="Candara" w:cstheme="minorHAnsi"/>
          <w:spacing w:val="5"/>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ff</w:t>
      </w:r>
      <w:r w:rsidRPr="00B576DF">
        <w:rPr>
          <w:rFonts w:ascii="Candara" w:eastAsia="Calibri" w:hAnsi="Candara" w:cstheme="minorHAnsi"/>
          <w:spacing w:val="-4"/>
          <w:sz w:val="24"/>
          <w:szCs w:val="24"/>
        </w:rPr>
        <w:t>e</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v</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 xml:space="preserve"> </w:t>
      </w:r>
      <w:r w:rsidRPr="00B576DF">
        <w:rPr>
          <w:rFonts w:ascii="Candara" w:eastAsia="Calibri" w:hAnsi="Candara" w:cstheme="minorHAnsi"/>
          <w:sz w:val="24"/>
          <w:szCs w:val="24"/>
        </w:rPr>
        <w:t>h</w:t>
      </w:r>
      <w:r w:rsidRPr="00B576DF">
        <w:rPr>
          <w:rFonts w:ascii="Candara" w:eastAsia="Calibri" w:hAnsi="Candara" w:cstheme="minorHAnsi"/>
          <w:spacing w:val="-6"/>
          <w:sz w:val="24"/>
          <w:szCs w:val="24"/>
        </w:rPr>
        <w:t>o</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w:t>
      </w:r>
      <w:r w:rsidRPr="00B576DF">
        <w:rPr>
          <w:rFonts w:ascii="Candara" w:eastAsia="Calibri" w:hAnsi="Candara" w:cstheme="minorHAnsi"/>
          <w:spacing w:val="-2"/>
          <w:sz w:val="24"/>
          <w:szCs w:val="24"/>
        </w:rPr>
        <w:t>s</w:t>
      </w:r>
      <w:r w:rsidRPr="00B576DF">
        <w:rPr>
          <w:rFonts w:ascii="Candara" w:eastAsia="Calibri" w:hAnsi="Candara" w:cstheme="minorHAnsi"/>
          <w:spacing w:val="-4"/>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oo</w:t>
      </w:r>
      <w:r w:rsidRPr="00B576DF">
        <w:rPr>
          <w:rFonts w:ascii="Candara" w:eastAsia="Calibri" w:hAnsi="Candara" w:cstheme="minorHAnsi"/>
          <w:sz w:val="24"/>
          <w:szCs w:val="24"/>
        </w:rPr>
        <w:t xml:space="preserve">l </w:t>
      </w:r>
      <w:r w:rsidRPr="00B576DF">
        <w:rPr>
          <w:rFonts w:ascii="Candara" w:eastAsia="Calibri" w:hAnsi="Candara" w:cstheme="minorHAnsi"/>
          <w:spacing w:val="2"/>
          <w:w w:val="101"/>
          <w:sz w:val="24"/>
          <w:szCs w:val="24"/>
        </w:rPr>
        <w:t>l</w:t>
      </w:r>
      <w:r w:rsidRPr="00B576DF">
        <w:rPr>
          <w:rFonts w:ascii="Candara" w:eastAsia="Calibri" w:hAnsi="Candara" w:cstheme="minorHAnsi"/>
          <w:spacing w:val="-3"/>
          <w:w w:val="101"/>
          <w:sz w:val="24"/>
          <w:szCs w:val="24"/>
        </w:rPr>
        <w:t>i</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 xml:space="preserve">n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v</w:t>
      </w:r>
      <w:r w:rsidRPr="00B576DF">
        <w:rPr>
          <w:rFonts w:ascii="Candara" w:eastAsia="Calibri" w:hAnsi="Candara" w:cstheme="minorHAnsi"/>
          <w:spacing w:val="-4"/>
          <w:sz w:val="24"/>
          <w:szCs w:val="24"/>
        </w:rPr>
        <w:t>e</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y</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3"/>
          <w:w w:val="101"/>
          <w:sz w:val="24"/>
          <w:szCs w:val="24"/>
        </w:rPr>
        <w:t>i</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n</w:t>
      </w:r>
      <w:r w:rsidRPr="00B576DF">
        <w:rPr>
          <w:rFonts w:ascii="Candara" w:eastAsia="Calibri" w:hAnsi="Candara" w:cstheme="minorHAnsi"/>
          <w:spacing w:val="-6"/>
          <w:sz w:val="24"/>
          <w:szCs w:val="24"/>
        </w:rPr>
        <w:t>t</w:t>
      </w:r>
      <w:r w:rsidRPr="00B576DF">
        <w:rPr>
          <w:rFonts w:ascii="Candara" w:eastAsia="Calibri" w:hAnsi="Candara" w:cstheme="minorHAnsi"/>
          <w:sz w:val="24"/>
          <w:szCs w:val="24"/>
        </w:rPr>
        <w:t>.</w:t>
      </w:r>
    </w:p>
    <w:p w14:paraId="5CCEFFAD" w14:textId="77777777" w:rsidR="00450282" w:rsidRPr="00B576DF" w:rsidRDefault="00450282" w:rsidP="00EA1AD1">
      <w:pPr>
        <w:jc w:val="both"/>
        <w:rPr>
          <w:rFonts w:ascii="Candara" w:hAnsi="Candara" w:cstheme="minorHAnsi"/>
          <w:sz w:val="24"/>
          <w:szCs w:val="24"/>
        </w:rPr>
      </w:pPr>
    </w:p>
    <w:p w14:paraId="2B75D618" w14:textId="1C486D75" w:rsidR="00450282" w:rsidRPr="00B576DF" w:rsidRDefault="00D22EC6" w:rsidP="00C665D5">
      <w:pPr>
        <w:ind w:right="399"/>
        <w:jc w:val="both"/>
        <w:rPr>
          <w:rFonts w:ascii="Candara" w:eastAsia="Calibri" w:hAnsi="Candara" w:cstheme="minorHAnsi"/>
          <w:sz w:val="24"/>
          <w:szCs w:val="24"/>
        </w:rPr>
      </w:pP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3"/>
          <w:sz w:val="24"/>
          <w:szCs w:val="24"/>
        </w:rPr>
        <w:t>i</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p</w:t>
      </w:r>
      <w:r w:rsidRPr="00B576DF">
        <w:rPr>
          <w:rFonts w:ascii="Candara" w:eastAsia="Calibri" w:hAnsi="Candara" w:cstheme="minorHAnsi"/>
          <w:spacing w:val="-6"/>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nt</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ea</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s</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an</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d</w:t>
      </w:r>
      <w:r w:rsidRPr="00B576DF">
        <w:rPr>
          <w:rFonts w:ascii="Candara" w:eastAsia="Calibri" w:hAnsi="Candara" w:cstheme="minorHAnsi"/>
          <w:sz w:val="24"/>
          <w:szCs w:val="24"/>
        </w:rPr>
        <w:t>epend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a</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 xml:space="preserve">ents </w:t>
      </w:r>
      <w:r w:rsidRPr="00B576DF">
        <w:rPr>
          <w:rFonts w:ascii="Candara" w:eastAsia="Calibri" w:hAnsi="Candara" w:cstheme="minorHAnsi"/>
          <w:spacing w:val="-4"/>
          <w:sz w:val="24"/>
          <w:szCs w:val="24"/>
        </w:rPr>
        <w:t>g</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v</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ng</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he</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 xml:space="preserve">r </w:t>
      </w:r>
      <w:r w:rsidRPr="00B576DF">
        <w:rPr>
          <w:rFonts w:ascii="Candara" w:eastAsia="Calibri" w:hAnsi="Candara" w:cstheme="minorHAnsi"/>
          <w:spacing w:val="1"/>
          <w:sz w:val="24"/>
          <w:szCs w:val="24"/>
        </w:rPr>
        <w:t>f</w:t>
      </w:r>
      <w:r w:rsidRPr="00B576DF">
        <w:rPr>
          <w:rFonts w:ascii="Candara" w:eastAsia="Calibri" w:hAnsi="Candara" w:cstheme="minorHAnsi"/>
          <w:spacing w:val="-5"/>
          <w:sz w:val="24"/>
          <w:szCs w:val="24"/>
        </w:rPr>
        <w:t>u</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 xml:space="preserve">l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up</w:t>
      </w:r>
      <w:r w:rsidRPr="00B576DF">
        <w:rPr>
          <w:rFonts w:ascii="Candara" w:eastAsia="Calibri" w:hAnsi="Candara" w:cstheme="minorHAnsi"/>
          <w:spacing w:val="-1"/>
          <w:sz w:val="24"/>
          <w:szCs w:val="24"/>
        </w:rPr>
        <w:t>po</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tea</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r</w:t>
      </w:r>
      <w:r w:rsidRPr="00B576DF">
        <w:rPr>
          <w:rFonts w:ascii="Candara" w:eastAsia="Calibri" w:hAnsi="Candara" w:cstheme="minorHAnsi"/>
          <w:sz w:val="24"/>
          <w:szCs w:val="24"/>
        </w:rPr>
        <w:t>s</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dea</w:t>
      </w:r>
      <w:r w:rsidRPr="00B576DF">
        <w:rPr>
          <w:rFonts w:ascii="Candara" w:eastAsia="Calibri" w:hAnsi="Candara" w:cstheme="minorHAnsi"/>
          <w:spacing w:val="-4"/>
          <w:sz w:val="24"/>
          <w:szCs w:val="24"/>
        </w:rPr>
        <w:t>l</w:t>
      </w:r>
      <w:r w:rsidRPr="00B576DF">
        <w:rPr>
          <w:rFonts w:ascii="Candara" w:eastAsia="Calibri" w:hAnsi="Candara" w:cstheme="minorHAnsi"/>
          <w:spacing w:val="2"/>
          <w:w w:val="101"/>
          <w:sz w:val="24"/>
          <w:szCs w:val="24"/>
        </w:rPr>
        <w:t>i</w:t>
      </w:r>
      <w:r w:rsidRPr="00B576DF">
        <w:rPr>
          <w:rFonts w:ascii="Candara" w:eastAsia="Calibri" w:hAnsi="Candara" w:cstheme="minorHAnsi"/>
          <w:sz w:val="24"/>
          <w:szCs w:val="24"/>
        </w:rPr>
        <w:t>ng</w:t>
      </w:r>
      <w:r w:rsidR="00C665D5">
        <w:rPr>
          <w:rFonts w:ascii="Candara" w:eastAsia="Calibri" w:hAnsi="Candara" w:cstheme="minorHAnsi"/>
          <w:sz w:val="24"/>
          <w:szCs w:val="24"/>
        </w:rPr>
        <w:t xml:space="preserve"> </w:t>
      </w:r>
      <w:r w:rsidRPr="00B576DF">
        <w:rPr>
          <w:rFonts w:ascii="Candara" w:eastAsia="Calibri" w:hAnsi="Candara" w:cstheme="minorHAnsi"/>
          <w:sz w:val="24"/>
          <w:szCs w:val="24"/>
        </w:rPr>
        <w:t>w</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th</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he</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 xml:space="preserve">r </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3"/>
          <w:sz w:val="24"/>
          <w:szCs w:val="24"/>
        </w:rPr>
        <w:t>i</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w:t>
      </w:r>
      <w:r w:rsidRPr="00B576DF">
        <w:rPr>
          <w:rFonts w:ascii="Candara" w:eastAsia="Calibri" w:hAnsi="Candara" w:cstheme="minorHAnsi"/>
          <w:sz w:val="24"/>
          <w:szCs w:val="24"/>
        </w:rPr>
        <w:t>s</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beh</w:t>
      </w:r>
      <w:r w:rsidRPr="00B576DF">
        <w:rPr>
          <w:rFonts w:ascii="Candara" w:eastAsia="Calibri" w:hAnsi="Candara" w:cstheme="minorHAnsi"/>
          <w:spacing w:val="-1"/>
          <w:sz w:val="24"/>
          <w:szCs w:val="24"/>
        </w:rPr>
        <w:t>a</w:t>
      </w:r>
      <w:r w:rsidRPr="00B576DF">
        <w:rPr>
          <w:rFonts w:ascii="Candara" w:eastAsia="Calibri" w:hAnsi="Candara" w:cstheme="minorHAnsi"/>
          <w:spacing w:val="-5"/>
          <w:w w:val="101"/>
          <w:sz w:val="24"/>
          <w:szCs w:val="24"/>
        </w:rPr>
        <w:t>v</w:t>
      </w:r>
      <w:r w:rsidRPr="00B576DF">
        <w:rPr>
          <w:rFonts w:ascii="Candara" w:eastAsia="Calibri" w:hAnsi="Candara" w:cstheme="minorHAnsi"/>
          <w:spacing w:val="1"/>
          <w:w w:val="101"/>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w:t>
      </w:r>
    </w:p>
    <w:p w14:paraId="62A31F9F" w14:textId="77777777" w:rsidR="00450282" w:rsidRPr="00B576DF" w:rsidRDefault="00450282" w:rsidP="00EA1AD1">
      <w:pPr>
        <w:jc w:val="both"/>
        <w:rPr>
          <w:rFonts w:ascii="Candara" w:hAnsi="Candara" w:cstheme="minorHAnsi"/>
          <w:sz w:val="24"/>
          <w:szCs w:val="24"/>
        </w:rPr>
      </w:pPr>
    </w:p>
    <w:p w14:paraId="27010CDA" w14:textId="77777777" w:rsidR="00450282" w:rsidRPr="00B576DF" w:rsidRDefault="00D22EC6" w:rsidP="00EA1AD1">
      <w:pPr>
        <w:ind w:right="6743"/>
        <w:jc w:val="both"/>
        <w:rPr>
          <w:rFonts w:ascii="Candara" w:eastAsia="Calibri" w:hAnsi="Candara" w:cstheme="minorHAnsi"/>
          <w:sz w:val="24"/>
          <w:szCs w:val="24"/>
        </w:rPr>
      </w:pPr>
      <w:r w:rsidRPr="00B576DF">
        <w:rPr>
          <w:rFonts w:ascii="Candara" w:eastAsia="Calibri" w:hAnsi="Candara" w:cstheme="minorHAnsi"/>
          <w:spacing w:val="-2"/>
          <w:sz w:val="24"/>
          <w:szCs w:val="24"/>
        </w:rPr>
        <w:t>W</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ex</w:t>
      </w:r>
      <w:r w:rsidRPr="00B576DF">
        <w:rPr>
          <w:rFonts w:ascii="Candara" w:eastAsia="Calibri" w:hAnsi="Candara" w:cstheme="minorHAnsi"/>
          <w:spacing w:val="-1"/>
          <w:sz w:val="24"/>
          <w:szCs w:val="24"/>
        </w:rPr>
        <w:t>p</w:t>
      </w:r>
      <w:r w:rsidRPr="00B576DF">
        <w:rPr>
          <w:rFonts w:ascii="Candara" w:eastAsia="Calibri" w:hAnsi="Candara" w:cstheme="minorHAnsi"/>
          <w:spacing w:val="-4"/>
          <w:sz w:val="24"/>
          <w:szCs w:val="24"/>
        </w:rPr>
        <w:t>e</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 xml:space="preserve">t </w:t>
      </w:r>
      <w:r w:rsidRPr="00B576DF">
        <w:rPr>
          <w:rFonts w:ascii="Candara" w:eastAsia="Calibri" w:hAnsi="Candara" w:cstheme="minorHAnsi"/>
          <w:spacing w:val="1"/>
          <w:sz w:val="24"/>
          <w:szCs w:val="24"/>
        </w:rPr>
        <w:t>P</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r</w:t>
      </w:r>
      <w:r w:rsidRPr="00B576DF">
        <w:rPr>
          <w:rFonts w:ascii="Candara" w:eastAsia="Calibri" w:hAnsi="Candara" w:cstheme="minorHAnsi"/>
          <w:sz w:val="24"/>
          <w:szCs w:val="24"/>
        </w:rPr>
        <w:t>ent</w:t>
      </w:r>
      <w:r w:rsidRPr="00B576DF">
        <w:rPr>
          <w:rFonts w:ascii="Candara" w:eastAsia="Calibri" w:hAnsi="Candara" w:cstheme="minorHAnsi"/>
          <w:spacing w:val="-2"/>
          <w:sz w:val="24"/>
          <w:szCs w:val="24"/>
        </w:rPr>
        <w:t>s</w:t>
      </w:r>
      <w:r w:rsidRPr="00B576DF">
        <w:rPr>
          <w:rFonts w:ascii="Candara" w:eastAsia="Calibri" w:hAnsi="Candara" w:cstheme="minorHAnsi"/>
          <w:w w:val="101"/>
          <w:sz w:val="24"/>
          <w:szCs w:val="24"/>
        </w:rPr>
        <w:t>:</w:t>
      </w:r>
    </w:p>
    <w:p w14:paraId="6E56C4DC" w14:textId="5C562405" w:rsidR="00450282" w:rsidRPr="00B576DF" w:rsidRDefault="00914EEC" w:rsidP="00EA1AD1">
      <w:pPr>
        <w:pStyle w:val="ListParagraph"/>
        <w:numPr>
          <w:ilvl w:val="0"/>
          <w:numId w:val="15"/>
        </w:numPr>
        <w:jc w:val="both"/>
        <w:rPr>
          <w:rFonts w:ascii="Candara" w:eastAsia="Calibri" w:hAnsi="Candara" w:cstheme="minorHAnsi"/>
          <w:sz w:val="24"/>
          <w:szCs w:val="24"/>
        </w:rPr>
      </w:pPr>
      <w:r w:rsidRPr="00B576DF">
        <w:rPr>
          <w:rFonts w:ascii="Candara" w:eastAsia="Calibri" w:hAnsi="Candara" w:cstheme="minorHAnsi"/>
          <w:sz w:val="24"/>
          <w:szCs w:val="24"/>
        </w:rPr>
        <w:lastRenderedPageBreak/>
        <w:t>T</w:t>
      </w:r>
      <w:r w:rsidR="00D22EC6" w:rsidRPr="00B576DF">
        <w:rPr>
          <w:rFonts w:ascii="Candara" w:eastAsia="Calibri" w:hAnsi="Candara" w:cstheme="minorHAnsi"/>
          <w:sz w:val="24"/>
          <w:szCs w:val="24"/>
        </w:rPr>
        <w:t>o</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keep</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us</w:t>
      </w:r>
      <w:r w:rsidR="00D22EC6" w:rsidRPr="00B576DF">
        <w:rPr>
          <w:rFonts w:ascii="Candara" w:eastAsia="Calibri" w:hAnsi="Candara" w:cstheme="minorHAnsi"/>
          <w:spacing w:val="-4"/>
          <w:sz w:val="24"/>
          <w:szCs w:val="24"/>
        </w:rPr>
        <w:t xml:space="preserve"> </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nf</w:t>
      </w:r>
      <w:r w:rsidR="00D22EC6" w:rsidRPr="00B576DF">
        <w:rPr>
          <w:rFonts w:ascii="Candara" w:eastAsia="Calibri" w:hAnsi="Candara" w:cstheme="minorHAnsi"/>
          <w:spacing w:val="-6"/>
          <w:sz w:val="24"/>
          <w:szCs w:val="24"/>
        </w:rPr>
        <w:t>o</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pacing w:val="-3"/>
          <w:sz w:val="24"/>
          <w:szCs w:val="24"/>
        </w:rPr>
        <w:t>m</w:t>
      </w:r>
      <w:r w:rsidR="00D22EC6" w:rsidRPr="00B576DF">
        <w:rPr>
          <w:rFonts w:ascii="Candara" w:eastAsia="Calibri" w:hAnsi="Candara" w:cstheme="minorHAnsi"/>
          <w:sz w:val="24"/>
          <w:szCs w:val="24"/>
        </w:rPr>
        <w:t>ed</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6"/>
          <w:sz w:val="24"/>
          <w:szCs w:val="24"/>
        </w:rPr>
        <w:t>o</w:t>
      </w:r>
      <w:r w:rsidR="00D22EC6" w:rsidRPr="00B576DF">
        <w:rPr>
          <w:rFonts w:ascii="Candara" w:eastAsia="Calibri" w:hAnsi="Candara" w:cstheme="minorHAnsi"/>
          <w:sz w:val="24"/>
          <w:szCs w:val="24"/>
        </w:rPr>
        <w:t>f</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5"/>
          <w:sz w:val="24"/>
          <w:szCs w:val="24"/>
        </w:rPr>
        <w:t>b</w:t>
      </w:r>
      <w:r w:rsidR="00D22EC6" w:rsidRPr="00B576DF">
        <w:rPr>
          <w:rFonts w:ascii="Candara" w:eastAsia="Calibri" w:hAnsi="Candara" w:cstheme="minorHAnsi"/>
          <w:sz w:val="24"/>
          <w:szCs w:val="24"/>
        </w:rPr>
        <w:t>ehav</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pacing w:val="-6"/>
          <w:sz w:val="24"/>
          <w:szCs w:val="24"/>
        </w:rPr>
        <w:t>o</w:t>
      </w:r>
      <w:r w:rsidR="00D22EC6" w:rsidRPr="00B576DF">
        <w:rPr>
          <w:rFonts w:ascii="Candara" w:eastAsia="Calibri" w:hAnsi="Candara" w:cstheme="minorHAnsi"/>
          <w:sz w:val="24"/>
          <w:szCs w:val="24"/>
        </w:rPr>
        <w:t>ur</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d</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pacing w:val="-4"/>
          <w:sz w:val="24"/>
          <w:szCs w:val="24"/>
        </w:rPr>
        <w:t>f</w:t>
      </w:r>
      <w:r w:rsidR="00D22EC6" w:rsidRPr="00B576DF">
        <w:rPr>
          <w:rFonts w:ascii="Candara" w:eastAsia="Calibri" w:hAnsi="Candara" w:cstheme="minorHAnsi"/>
          <w:spacing w:val="1"/>
          <w:sz w:val="24"/>
          <w:szCs w:val="24"/>
        </w:rPr>
        <w:t>f</w:t>
      </w:r>
      <w:r w:rsidR="00D22EC6" w:rsidRPr="00B576DF">
        <w:rPr>
          <w:rFonts w:ascii="Candara" w:eastAsia="Calibri" w:hAnsi="Candara" w:cstheme="minorHAnsi"/>
          <w:spacing w:val="-3"/>
          <w:sz w:val="24"/>
          <w:szCs w:val="24"/>
        </w:rPr>
        <w:t>i</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z w:val="24"/>
          <w:szCs w:val="24"/>
        </w:rPr>
        <w:t>u</w:t>
      </w:r>
      <w:r w:rsidR="00D22EC6" w:rsidRPr="00B576DF">
        <w:rPr>
          <w:rFonts w:ascii="Candara" w:eastAsia="Calibri" w:hAnsi="Candara" w:cstheme="minorHAnsi"/>
          <w:spacing w:val="1"/>
          <w:sz w:val="24"/>
          <w:szCs w:val="24"/>
        </w:rPr>
        <w:t>l</w:t>
      </w:r>
      <w:r w:rsidR="00D22EC6" w:rsidRPr="00B576DF">
        <w:rPr>
          <w:rFonts w:ascii="Candara" w:eastAsia="Calibri" w:hAnsi="Candara" w:cstheme="minorHAnsi"/>
          <w:spacing w:val="-5"/>
          <w:sz w:val="24"/>
          <w:szCs w:val="24"/>
        </w:rPr>
        <w:t>t</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es</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6"/>
          <w:sz w:val="24"/>
          <w:szCs w:val="24"/>
        </w:rPr>
        <w:t>h</w:t>
      </w:r>
      <w:r w:rsidR="00D22EC6" w:rsidRPr="00B576DF">
        <w:rPr>
          <w:rFonts w:ascii="Candara" w:eastAsia="Calibri" w:hAnsi="Candara" w:cstheme="minorHAnsi"/>
          <w:sz w:val="24"/>
          <w:szCs w:val="24"/>
        </w:rPr>
        <w:t>ey</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pacing w:val="2"/>
          <w:sz w:val="24"/>
          <w:szCs w:val="24"/>
        </w:rPr>
        <w:t>m</w:t>
      </w:r>
      <w:r w:rsidR="00D22EC6" w:rsidRPr="00B576DF">
        <w:rPr>
          <w:rFonts w:ascii="Candara" w:eastAsia="Calibri" w:hAnsi="Candara" w:cstheme="minorHAnsi"/>
          <w:sz w:val="24"/>
          <w:szCs w:val="24"/>
        </w:rPr>
        <w:t>ay</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be</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5"/>
          <w:sz w:val="24"/>
          <w:szCs w:val="24"/>
        </w:rPr>
        <w:t>x</w:t>
      </w:r>
      <w:r w:rsidR="00D22EC6" w:rsidRPr="00B576DF">
        <w:rPr>
          <w:rFonts w:ascii="Candara" w:eastAsia="Calibri" w:hAnsi="Candara" w:cstheme="minorHAnsi"/>
          <w:sz w:val="24"/>
          <w:szCs w:val="24"/>
        </w:rPr>
        <w:t>pe</w:t>
      </w:r>
      <w:r w:rsidR="00D22EC6" w:rsidRPr="00B576DF">
        <w:rPr>
          <w:rFonts w:ascii="Candara" w:eastAsia="Calibri" w:hAnsi="Candara" w:cstheme="minorHAnsi"/>
          <w:spacing w:val="2"/>
          <w:sz w:val="24"/>
          <w:szCs w:val="24"/>
        </w:rPr>
        <w:t>r</w:t>
      </w:r>
      <w:r w:rsidR="00D22EC6" w:rsidRPr="00B576DF">
        <w:rPr>
          <w:rFonts w:ascii="Candara" w:eastAsia="Calibri" w:hAnsi="Candara" w:cstheme="minorHAnsi"/>
          <w:spacing w:val="-3"/>
          <w:sz w:val="24"/>
          <w:szCs w:val="24"/>
        </w:rPr>
        <w:t>i</w:t>
      </w:r>
      <w:r w:rsidR="00D22EC6" w:rsidRPr="00B576DF">
        <w:rPr>
          <w:rFonts w:ascii="Candara" w:eastAsia="Calibri" w:hAnsi="Candara" w:cstheme="minorHAnsi"/>
          <w:sz w:val="24"/>
          <w:szCs w:val="24"/>
        </w:rPr>
        <w:t>en</w:t>
      </w:r>
      <w:r w:rsidR="00D22EC6" w:rsidRPr="00B576DF">
        <w:rPr>
          <w:rFonts w:ascii="Candara" w:eastAsia="Calibri" w:hAnsi="Candara" w:cstheme="minorHAnsi"/>
          <w:spacing w:val="-3"/>
          <w:sz w:val="24"/>
          <w:szCs w:val="24"/>
        </w:rPr>
        <w:t>c</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ng at</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h</w:t>
      </w:r>
      <w:r w:rsidR="00D22EC6" w:rsidRPr="00B576DF">
        <w:rPr>
          <w:rFonts w:ascii="Candara" w:eastAsia="Calibri" w:hAnsi="Candara" w:cstheme="minorHAnsi"/>
          <w:spacing w:val="-6"/>
          <w:sz w:val="24"/>
          <w:szCs w:val="24"/>
        </w:rPr>
        <w:t>o</w:t>
      </w:r>
      <w:r w:rsidR="00D22EC6" w:rsidRPr="00B576DF">
        <w:rPr>
          <w:rFonts w:ascii="Candara" w:eastAsia="Calibri" w:hAnsi="Candara" w:cstheme="minorHAnsi"/>
          <w:spacing w:val="2"/>
          <w:sz w:val="24"/>
          <w:szCs w:val="24"/>
        </w:rPr>
        <w:t>m</w:t>
      </w:r>
      <w:r w:rsidRPr="00B576DF">
        <w:rPr>
          <w:rFonts w:ascii="Candara" w:eastAsia="Calibri" w:hAnsi="Candara" w:cstheme="minorHAnsi"/>
          <w:sz w:val="24"/>
          <w:szCs w:val="24"/>
        </w:rPr>
        <w:t>e.</w:t>
      </w:r>
    </w:p>
    <w:p w14:paraId="377A5B34" w14:textId="0748AAC5" w:rsidR="00450282" w:rsidRPr="00B576DF" w:rsidRDefault="00914EEC" w:rsidP="00EA1AD1">
      <w:pPr>
        <w:pStyle w:val="ListParagraph"/>
        <w:numPr>
          <w:ilvl w:val="0"/>
          <w:numId w:val="15"/>
        </w:numPr>
        <w:jc w:val="both"/>
        <w:rPr>
          <w:rFonts w:ascii="Candara" w:eastAsia="Calibri" w:hAnsi="Candara" w:cstheme="minorHAnsi"/>
          <w:sz w:val="24"/>
          <w:szCs w:val="24"/>
        </w:rPr>
      </w:pPr>
      <w:r w:rsidRPr="00B576DF">
        <w:rPr>
          <w:rFonts w:ascii="Candara" w:hAnsi="Candara" w:cstheme="minorHAnsi"/>
          <w:spacing w:val="18"/>
          <w:sz w:val="24"/>
          <w:szCs w:val="24"/>
        </w:rPr>
        <w:t>I</w:t>
      </w:r>
      <w:r w:rsidR="00D22EC6" w:rsidRPr="00B576DF">
        <w:rPr>
          <w:rFonts w:ascii="Candara" w:eastAsia="Calibri" w:hAnsi="Candara" w:cstheme="minorHAnsi"/>
          <w:sz w:val="24"/>
          <w:szCs w:val="24"/>
        </w:rPr>
        <w:t>nf</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3"/>
          <w:sz w:val="24"/>
          <w:szCs w:val="24"/>
        </w:rPr>
        <w:t>r</w:t>
      </w:r>
      <w:r w:rsidR="00D22EC6" w:rsidRPr="00B576DF">
        <w:rPr>
          <w:rFonts w:ascii="Candara" w:eastAsia="Calibri" w:hAnsi="Candara" w:cstheme="minorHAnsi"/>
          <w:sz w:val="24"/>
          <w:szCs w:val="24"/>
        </w:rPr>
        <w:t>m</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 xml:space="preserve">us </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f</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1"/>
          <w:sz w:val="24"/>
          <w:szCs w:val="24"/>
        </w:rPr>
        <w:t>n</w:t>
      </w:r>
      <w:r w:rsidR="00D22EC6" w:rsidRPr="00B576DF">
        <w:rPr>
          <w:rFonts w:ascii="Candara" w:eastAsia="Calibri" w:hAnsi="Candara" w:cstheme="minorHAnsi"/>
          <w:sz w:val="24"/>
          <w:szCs w:val="24"/>
        </w:rPr>
        <w:t>y</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pacing w:val="-5"/>
          <w:sz w:val="24"/>
          <w:szCs w:val="24"/>
        </w:rPr>
        <w:t>a</w:t>
      </w:r>
      <w:r w:rsidR="00D22EC6" w:rsidRPr="00B576DF">
        <w:rPr>
          <w:rFonts w:ascii="Candara" w:eastAsia="Calibri" w:hAnsi="Candara" w:cstheme="minorHAnsi"/>
          <w:sz w:val="24"/>
          <w:szCs w:val="24"/>
        </w:rPr>
        <w:t>u</w:t>
      </w:r>
      <w:r w:rsidR="00D22EC6" w:rsidRPr="00B576DF">
        <w:rPr>
          <w:rFonts w:ascii="Candara" w:eastAsia="Calibri" w:hAnsi="Candara" w:cstheme="minorHAnsi"/>
          <w:spacing w:val="2"/>
          <w:sz w:val="24"/>
          <w:szCs w:val="24"/>
        </w:rPr>
        <w:t>m</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w</w:t>
      </w:r>
      <w:r w:rsidR="00D22EC6" w:rsidRPr="00B576DF">
        <w:rPr>
          <w:rFonts w:ascii="Candara" w:eastAsia="Calibri" w:hAnsi="Candara" w:cstheme="minorHAnsi"/>
          <w:spacing w:val="-5"/>
          <w:sz w:val="24"/>
          <w:szCs w:val="24"/>
        </w:rPr>
        <w:t>h</w:t>
      </w:r>
      <w:r w:rsidR="00D22EC6" w:rsidRPr="00B576DF">
        <w:rPr>
          <w:rFonts w:ascii="Candara" w:eastAsia="Calibri" w:hAnsi="Candara" w:cstheme="minorHAnsi"/>
          <w:spacing w:val="1"/>
          <w:sz w:val="24"/>
          <w:szCs w:val="24"/>
        </w:rPr>
        <w:t>ic</w:t>
      </w:r>
      <w:r w:rsidR="00D22EC6" w:rsidRPr="00B576DF">
        <w:rPr>
          <w:rFonts w:ascii="Candara" w:eastAsia="Calibri" w:hAnsi="Candara" w:cstheme="minorHAnsi"/>
          <w:sz w:val="24"/>
          <w:szCs w:val="24"/>
        </w:rPr>
        <w:t>h</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pacing w:val="2"/>
          <w:sz w:val="24"/>
          <w:szCs w:val="24"/>
        </w:rPr>
        <w:t>m</w:t>
      </w:r>
      <w:r w:rsidR="00D22EC6" w:rsidRPr="00B576DF">
        <w:rPr>
          <w:rFonts w:ascii="Candara" w:eastAsia="Calibri" w:hAnsi="Candara" w:cstheme="minorHAnsi"/>
          <w:spacing w:val="-5"/>
          <w:sz w:val="24"/>
          <w:szCs w:val="24"/>
        </w:rPr>
        <w:t>a</w:t>
      </w:r>
      <w:r w:rsidR="00D22EC6" w:rsidRPr="00B576DF">
        <w:rPr>
          <w:rFonts w:ascii="Candara" w:eastAsia="Calibri" w:hAnsi="Candara" w:cstheme="minorHAnsi"/>
          <w:sz w:val="24"/>
          <w:szCs w:val="24"/>
        </w:rPr>
        <w:t>y</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5"/>
          <w:sz w:val="24"/>
          <w:szCs w:val="24"/>
        </w:rPr>
        <w:t>a</w:t>
      </w:r>
      <w:r w:rsidR="00D22EC6" w:rsidRPr="00B576DF">
        <w:rPr>
          <w:rFonts w:ascii="Candara" w:eastAsia="Calibri" w:hAnsi="Candara" w:cstheme="minorHAnsi"/>
          <w:spacing w:val="1"/>
          <w:sz w:val="24"/>
          <w:szCs w:val="24"/>
        </w:rPr>
        <w:t>ff</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3"/>
          <w:sz w:val="24"/>
          <w:szCs w:val="24"/>
        </w:rPr>
        <w:t>c</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4"/>
          <w:sz w:val="24"/>
          <w:szCs w:val="24"/>
        </w:rPr>
        <w:t xml:space="preserve"> </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5"/>
          <w:sz w:val="24"/>
          <w:szCs w:val="24"/>
        </w:rPr>
        <w:t>h</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r</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pacing w:val="-4"/>
          <w:sz w:val="24"/>
          <w:szCs w:val="24"/>
        </w:rPr>
        <w:t>c</w:t>
      </w:r>
      <w:r w:rsidR="00D22EC6" w:rsidRPr="00B576DF">
        <w:rPr>
          <w:rFonts w:ascii="Candara" w:eastAsia="Calibri" w:hAnsi="Candara" w:cstheme="minorHAnsi"/>
          <w:sz w:val="24"/>
          <w:szCs w:val="24"/>
        </w:rPr>
        <w:t>h</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pacing w:val="-3"/>
          <w:sz w:val="24"/>
          <w:szCs w:val="24"/>
        </w:rPr>
        <w:t>l</w:t>
      </w:r>
      <w:r w:rsidR="00D22EC6" w:rsidRPr="00B576DF">
        <w:rPr>
          <w:rFonts w:ascii="Candara" w:eastAsia="Calibri" w:hAnsi="Candara" w:cstheme="minorHAnsi"/>
          <w:sz w:val="24"/>
          <w:szCs w:val="24"/>
        </w:rPr>
        <w:t>d</w:t>
      </w:r>
      <w:r w:rsidR="00D22EC6" w:rsidRPr="00B576DF">
        <w:rPr>
          <w:rFonts w:ascii="Candara" w:eastAsia="Calibri" w:hAnsi="Candara" w:cstheme="minorHAnsi"/>
          <w:spacing w:val="-3"/>
          <w:sz w:val="24"/>
          <w:szCs w:val="24"/>
        </w:rPr>
        <w:t>’</w:t>
      </w:r>
      <w:r w:rsidR="00D22EC6" w:rsidRPr="00B576DF">
        <w:rPr>
          <w:rFonts w:ascii="Candara" w:eastAsia="Calibri" w:hAnsi="Candara" w:cstheme="minorHAnsi"/>
          <w:sz w:val="24"/>
          <w:szCs w:val="24"/>
        </w:rPr>
        <w:t>s</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pe</w:t>
      </w:r>
      <w:r w:rsidR="00D22EC6" w:rsidRPr="00B576DF">
        <w:rPr>
          <w:rFonts w:ascii="Candara" w:eastAsia="Calibri" w:hAnsi="Candara" w:cstheme="minorHAnsi"/>
          <w:spacing w:val="-3"/>
          <w:sz w:val="24"/>
          <w:szCs w:val="24"/>
        </w:rPr>
        <w:t>r</w:t>
      </w:r>
      <w:r w:rsidR="00D22EC6" w:rsidRPr="00B576DF">
        <w:rPr>
          <w:rFonts w:ascii="Candara" w:eastAsia="Calibri" w:hAnsi="Candara" w:cstheme="minorHAnsi"/>
          <w:spacing w:val="1"/>
          <w:sz w:val="24"/>
          <w:szCs w:val="24"/>
        </w:rPr>
        <w:t>f</w:t>
      </w:r>
      <w:r w:rsidR="00D22EC6" w:rsidRPr="00B576DF">
        <w:rPr>
          <w:rFonts w:ascii="Candara" w:eastAsia="Calibri" w:hAnsi="Candara" w:cstheme="minorHAnsi"/>
          <w:spacing w:val="-5"/>
          <w:sz w:val="24"/>
          <w:szCs w:val="24"/>
        </w:rPr>
        <w:t>o</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pacing w:val="2"/>
          <w:sz w:val="24"/>
          <w:szCs w:val="24"/>
        </w:rPr>
        <w:t>m</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6"/>
          <w:sz w:val="24"/>
          <w:szCs w:val="24"/>
        </w:rPr>
        <w:t>n</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r beh</w:t>
      </w:r>
      <w:r w:rsidR="00D22EC6" w:rsidRPr="00B576DF">
        <w:rPr>
          <w:rFonts w:ascii="Candara" w:eastAsia="Calibri" w:hAnsi="Candara" w:cstheme="minorHAnsi"/>
          <w:spacing w:val="-1"/>
          <w:sz w:val="24"/>
          <w:szCs w:val="24"/>
        </w:rPr>
        <w:t>a</w:t>
      </w:r>
      <w:r w:rsidR="00D22EC6" w:rsidRPr="00B576DF">
        <w:rPr>
          <w:rFonts w:ascii="Candara" w:eastAsia="Calibri" w:hAnsi="Candara" w:cstheme="minorHAnsi"/>
          <w:spacing w:val="-5"/>
          <w:sz w:val="24"/>
          <w:szCs w:val="24"/>
        </w:rPr>
        <w:t>v</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ur at</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pacing w:val="1"/>
          <w:w w:val="101"/>
          <w:sz w:val="24"/>
          <w:szCs w:val="24"/>
        </w:rPr>
        <w:t>c</w:t>
      </w:r>
      <w:r w:rsidR="00D22EC6" w:rsidRPr="00B576DF">
        <w:rPr>
          <w:rFonts w:ascii="Candara" w:eastAsia="Calibri" w:hAnsi="Candara" w:cstheme="minorHAnsi"/>
          <w:sz w:val="24"/>
          <w:szCs w:val="24"/>
        </w:rPr>
        <w:t>h</w:t>
      </w:r>
      <w:r w:rsidR="00D22EC6" w:rsidRPr="00B576DF">
        <w:rPr>
          <w:rFonts w:ascii="Candara" w:eastAsia="Calibri" w:hAnsi="Candara" w:cstheme="minorHAnsi"/>
          <w:spacing w:val="-1"/>
          <w:sz w:val="24"/>
          <w:szCs w:val="24"/>
        </w:rPr>
        <w:t>oo</w:t>
      </w:r>
      <w:r w:rsidR="00D22EC6" w:rsidRPr="00B576DF">
        <w:rPr>
          <w:rFonts w:ascii="Candara" w:eastAsia="Calibri" w:hAnsi="Candara" w:cstheme="minorHAnsi"/>
          <w:w w:val="101"/>
          <w:sz w:val="24"/>
          <w:szCs w:val="24"/>
        </w:rPr>
        <w:t>l</w:t>
      </w:r>
      <w:r w:rsidR="0009208D" w:rsidRPr="00B576DF">
        <w:rPr>
          <w:rFonts w:ascii="Candara" w:eastAsia="Calibri" w:hAnsi="Candara" w:cstheme="minorHAnsi"/>
          <w:sz w:val="24"/>
          <w:szCs w:val="24"/>
        </w:rPr>
        <w:t xml:space="preserve"> </w:t>
      </w:r>
      <w:r w:rsidR="00D22EC6" w:rsidRPr="00B576DF">
        <w:rPr>
          <w:rFonts w:ascii="Candara" w:eastAsia="Calibri" w:hAnsi="Candara" w:cstheme="minorHAnsi"/>
          <w:position w:val="1"/>
          <w:sz w:val="24"/>
          <w:szCs w:val="24"/>
        </w:rPr>
        <w:t>e</w:t>
      </w:r>
      <w:r w:rsidR="00D22EC6" w:rsidRPr="00B576DF">
        <w:rPr>
          <w:rFonts w:ascii="Candara" w:eastAsia="Calibri" w:hAnsi="Candara" w:cstheme="minorHAnsi"/>
          <w:spacing w:val="2"/>
          <w:position w:val="1"/>
          <w:sz w:val="24"/>
          <w:szCs w:val="24"/>
        </w:rPr>
        <w:t>.</w:t>
      </w:r>
      <w:r w:rsidR="00D22EC6" w:rsidRPr="00B576DF">
        <w:rPr>
          <w:rFonts w:ascii="Candara" w:eastAsia="Calibri" w:hAnsi="Candara" w:cstheme="minorHAnsi"/>
          <w:spacing w:val="-4"/>
          <w:position w:val="1"/>
          <w:sz w:val="24"/>
          <w:szCs w:val="24"/>
        </w:rPr>
        <w:t>g</w:t>
      </w:r>
      <w:r w:rsidR="00D22EC6" w:rsidRPr="00B576DF">
        <w:rPr>
          <w:rFonts w:ascii="Candara" w:eastAsia="Calibri" w:hAnsi="Candara" w:cstheme="minorHAnsi"/>
          <w:position w:val="1"/>
          <w:sz w:val="24"/>
          <w:szCs w:val="24"/>
        </w:rPr>
        <w:t>.</w:t>
      </w:r>
      <w:r w:rsidR="00D22EC6" w:rsidRPr="00B576DF">
        <w:rPr>
          <w:rFonts w:ascii="Candara" w:eastAsia="Calibri" w:hAnsi="Candara" w:cstheme="minorHAnsi"/>
          <w:spacing w:val="4"/>
          <w:position w:val="1"/>
          <w:sz w:val="24"/>
          <w:szCs w:val="24"/>
        </w:rPr>
        <w:t xml:space="preserve"> </w:t>
      </w:r>
      <w:r w:rsidR="00D22EC6" w:rsidRPr="00B576DF">
        <w:rPr>
          <w:rFonts w:ascii="Candara" w:eastAsia="Calibri" w:hAnsi="Candara" w:cstheme="minorHAnsi"/>
          <w:position w:val="1"/>
          <w:sz w:val="24"/>
          <w:szCs w:val="24"/>
        </w:rPr>
        <w:t>a</w:t>
      </w:r>
      <w:r w:rsidR="00D22EC6" w:rsidRPr="00B576DF">
        <w:rPr>
          <w:rFonts w:ascii="Candara" w:eastAsia="Calibri" w:hAnsi="Candara" w:cstheme="minorHAnsi"/>
          <w:spacing w:val="-3"/>
          <w:position w:val="1"/>
          <w:sz w:val="24"/>
          <w:szCs w:val="24"/>
        </w:rPr>
        <w:t xml:space="preserve"> </w:t>
      </w:r>
      <w:r w:rsidR="00D22EC6" w:rsidRPr="00B576DF">
        <w:rPr>
          <w:rFonts w:ascii="Candara" w:eastAsia="Calibri" w:hAnsi="Candara" w:cstheme="minorHAnsi"/>
          <w:position w:val="1"/>
          <w:sz w:val="24"/>
          <w:szCs w:val="24"/>
        </w:rPr>
        <w:t>dea</w:t>
      </w:r>
      <w:r w:rsidR="00D22EC6" w:rsidRPr="00B576DF">
        <w:rPr>
          <w:rFonts w:ascii="Candara" w:eastAsia="Calibri" w:hAnsi="Candara" w:cstheme="minorHAnsi"/>
          <w:spacing w:val="-1"/>
          <w:position w:val="1"/>
          <w:sz w:val="24"/>
          <w:szCs w:val="24"/>
        </w:rPr>
        <w:t>t</w:t>
      </w:r>
      <w:r w:rsidR="00D22EC6" w:rsidRPr="00B576DF">
        <w:rPr>
          <w:rFonts w:ascii="Candara" w:eastAsia="Calibri" w:hAnsi="Candara" w:cstheme="minorHAnsi"/>
          <w:position w:val="1"/>
          <w:sz w:val="24"/>
          <w:szCs w:val="24"/>
        </w:rPr>
        <w:t>h</w:t>
      </w:r>
      <w:r w:rsidR="00D22EC6" w:rsidRPr="00B576DF">
        <w:rPr>
          <w:rFonts w:ascii="Candara" w:eastAsia="Calibri" w:hAnsi="Candara" w:cstheme="minorHAnsi"/>
          <w:spacing w:val="-3"/>
          <w:position w:val="1"/>
          <w:sz w:val="24"/>
          <w:szCs w:val="24"/>
        </w:rPr>
        <w:t xml:space="preserve"> i</w:t>
      </w:r>
      <w:r w:rsidR="00D22EC6" w:rsidRPr="00B576DF">
        <w:rPr>
          <w:rFonts w:ascii="Candara" w:eastAsia="Calibri" w:hAnsi="Candara" w:cstheme="minorHAnsi"/>
          <w:position w:val="1"/>
          <w:sz w:val="24"/>
          <w:szCs w:val="24"/>
        </w:rPr>
        <w:t>n</w:t>
      </w:r>
      <w:r w:rsidR="00D22EC6" w:rsidRPr="00B576DF">
        <w:rPr>
          <w:rFonts w:ascii="Candara" w:eastAsia="Calibri" w:hAnsi="Candara" w:cstheme="minorHAnsi"/>
          <w:spacing w:val="2"/>
          <w:position w:val="1"/>
          <w:sz w:val="24"/>
          <w:szCs w:val="24"/>
        </w:rPr>
        <w:t xml:space="preserve"> </w:t>
      </w:r>
      <w:r w:rsidR="00D22EC6" w:rsidRPr="00B576DF">
        <w:rPr>
          <w:rFonts w:ascii="Candara" w:eastAsia="Calibri" w:hAnsi="Candara" w:cstheme="minorHAnsi"/>
          <w:position w:val="1"/>
          <w:sz w:val="24"/>
          <w:szCs w:val="24"/>
        </w:rPr>
        <w:t>t</w:t>
      </w:r>
      <w:r w:rsidR="00D22EC6" w:rsidRPr="00B576DF">
        <w:rPr>
          <w:rFonts w:ascii="Candara" w:eastAsia="Calibri" w:hAnsi="Candara" w:cstheme="minorHAnsi"/>
          <w:spacing w:val="-6"/>
          <w:position w:val="1"/>
          <w:sz w:val="24"/>
          <w:szCs w:val="24"/>
        </w:rPr>
        <w:t>h</w:t>
      </w:r>
      <w:r w:rsidR="00D22EC6" w:rsidRPr="00B576DF">
        <w:rPr>
          <w:rFonts w:ascii="Candara" w:eastAsia="Calibri" w:hAnsi="Candara" w:cstheme="minorHAnsi"/>
          <w:position w:val="1"/>
          <w:sz w:val="24"/>
          <w:szCs w:val="24"/>
        </w:rPr>
        <w:t>e</w:t>
      </w:r>
      <w:r w:rsidR="00D22EC6" w:rsidRPr="00B576DF">
        <w:rPr>
          <w:rFonts w:ascii="Candara" w:eastAsia="Calibri" w:hAnsi="Candara" w:cstheme="minorHAnsi"/>
          <w:spacing w:val="3"/>
          <w:position w:val="1"/>
          <w:sz w:val="24"/>
          <w:szCs w:val="24"/>
        </w:rPr>
        <w:t xml:space="preserve"> </w:t>
      </w:r>
      <w:r w:rsidR="00D22EC6" w:rsidRPr="00B576DF">
        <w:rPr>
          <w:rFonts w:ascii="Candara" w:eastAsia="Calibri" w:hAnsi="Candara" w:cstheme="minorHAnsi"/>
          <w:spacing w:val="1"/>
          <w:position w:val="1"/>
          <w:sz w:val="24"/>
          <w:szCs w:val="24"/>
        </w:rPr>
        <w:t>f</w:t>
      </w:r>
      <w:r w:rsidR="00D22EC6" w:rsidRPr="00B576DF">
        <w:rPr>
          <w:rFonts w:ascii="Candara" w:eastAsia="Calibri" w:hAnsi="Candara" w:cstheme="minorHAnsi"/>
          <w:spacing w:val="-5"/>
          <w:position w:val="1"/>
          <w:sz w:val="24"/>
          <w:szCs w:val="24"/>
        </w:rPr>
        <w:t>a</w:t>
      </w:r>
      <w:r w:rsidR="00D22EC6" w:rsidRPr="00B576DF">
        <w:rPr>
          <w:rFonts w:ascii="Candara" w:eastAsia="Calibri" w:hAnsi="Candara" w:cstheme="minorHAnsi"/>
          <w:spacing w:val="-3"/>
          <w:position w:val="1"/>
          <w:sz w:val="24"/>
          <w:szCs w:val="24"/>
        </w:rPr>
        <w:t>m</w:t>
      </w:r>
      <w:r w:rsidR="00D22EC6" w:rsidRPr="00B576DF">
        <w:rPr>
          <w:rFonts w:ascii="Candara" w:eastAsia="Calibri" w:hAnsi="Candara" w:cstheme="minorHAnsi"/>
          <w:spacing w:val="2"/>
          <w:position w:val="1"/>
          <w:sz w:val="24"/>
          <w:szCs w:val="24"/>
        </w:rPr>
        <w:t>il</w:t>
      </w:r>
      <w:r w:rsidR="00D22EC6" w:rsidRPr="00B576DF">
        <w:rPr>
          <w:rFonts w:ascii="Candara" w:eastAsia="Calibri" w:hAnsi="Candara" w:cstheme="minorHAnsi"/>
          <w:position w:val="1"/>
          <w:sz w:val="24"/>
          <w:szCs w:val="24"/>
        </w:rPr>
        <w:t>y,</w:t>
      </w:r>
      <w:r w:rsidR="00D22EC6" w:rsidRPr="00B576DF">
        <w:rPr>
          <w:rFonts w:ascii="Candara" w:eastAsia="Calibri" w:hAnsi="Candara" w:cstheme="minorHAnsi"/>
          <w:spacing w:val="-4"/>
          <w:position w:val="1"/>
          <w:sz w:val="24"/>
          <w:szCs w:val="24"/>
        </w:rPr>
        <w:t xml:space="preserve"> </w:t>
      </w:r>
      <w:r w:rsidR="00D22EC6" w:rsidRPr="00B576DF">
        <w:rPr>
          <w:rFonts w:ascii="Candara" w:eastAsia="Calibri" w:hAnsi="Candara" w:cstheme="minorHAnsi"/>
          <w:spacing w:val="1"/>
          <w:position w:val="1"/>
          <w:sz w:val="24"/>
          <w:szCs w:val="24"/>
        </w:rPr>
        <w:t>c</w:t>
      </w:r>
      <w:r w:rsidR="00D22EC6" w:rsidRPr="00B576DF">
        <w:rPr>
          <w:rFonts w:ascii="Candara" w:eastAsia="Calibri" w:hAnsi="Candara" w:cstheme="minorHAnsi"/>
          <w:position w:val="1"/>
          <w:sz w:val="24"/>
          <w:szCs w:val="24"/>
        </w:rPr>
        <w:t>h</w:t>
      </w:r>
      <w:r w:rsidR="00D22EC6" w:rsidRPr="00B576DF">
        <w:rPr>
          <w:rFonts w:ascii="Candara" w:eastAsia="Calibri" w:hAnsi="Candara" w:cstheme="minorHAnsi"/>
          <w:spacing w:val="-1"/>
          <w:position w:val="1"/>
          <w:sz w:val="24"/>
          <w:szCs w:val="24"/>
        </w:rPr>
        <w:t>a</w:t>
      </w:r>
      <w:r w:rsidR="00D22EC6" w:rsidRPr="00B576DF">
        <w:rPr>
          <w:rFonts w:ascii="Candara" w:eastAsia="Calibri" w:hAnsi="Candara" w:cstheme="minorHAnsi"/>
          <w:position w:val="1"/>
          <w:sz w:val="24"/>
          <w:szCs w:val="24"/>
        </w:rPr>
        <w:t>n</w:t>
      </w:r>
      <w:r w:rsidR="00D22EC6" w:rsidRPr="00B576DF">
        <w:rPr>
          <w:rFonts w:ascii="Candara" w:eastAsia="Calibri" w:hAnsi="Candara" w:cstheme="minorHAnsi"/>
          <w:spacing w:val="-4"/>
          <w:position w:val="1"/>
          <w:sz w:val="24"/>
          <w:szCs w:val="24"/>
        </w:rPr>
        <w:t>g</w:t>
      </w:r>
      <w:r w:rsidR="00D22EC6" w:rsidRPr="00B576DF">
        <w:rPr>
          <w:rFonts w:ascii="Candara" w:eastAsia="Calibri" w:hAnsi="Candara" w:cstheme="minorHAnsi"/>
          <w:position w:val="1"/>
          <w:sz w:val="24"/>
          <w:szCs w:val="24"/>
        </w:rPr>
        <w:t>es</w:t>
      </w:r>
      <w:r w:rsidR="00D22EC6" w:rsidRPr="00B576DF">
        <w:rPr>
          <w:rFonts w:ascii="Candara" w:eastAsia="Calibri" w:hAnsi="Candara" w:cstheme="minorHAnsi"/>
          <w:spacing w:val="2"/>
          <w:position w:val="1"/>
          <w:sz w:val="24"/>
          <w:szCs w:val="24"/>
        </w:rPr>
        <w:t xml:space="preserve"> </w:t>
      </w:r>
      <w:r w:rsidR="00D22EC6" w:rsidRPr="00B576DF">
        <w:rPr>
          <w:rFonts w:ascii="Candara" w:eastAsia="Calibri" w:hAnsi="Candara" w:cstheme="minorHAnsi"/>
          <w:spacing w:val="-5"/>
          <w:position w:val="1"/>
          <w:sz w:val="24"/>
          <w:szCs w:val="24"/>
        </w:rPr>
        <w:t>w</w:t>
      </w:r>
      <w:r w:rsidR="00D22EC6" w:rsidRPr="00B576DF">
        <w:rPr>
          <w:rFonts w:ascii="Candara" w:eastAsia="Calibri" w:hAnsi="Candara" w:cstheme="minorHAnsi"/>
          <w:spacing w:val="2"/>
          <w:position w:val="1"/>
          <w:sz w:val="24"/>
          <w:szCs w:val="24"/>
        </w:rPr>
        <w:t>i</w:t>
      </w:r>
      <w:r w:rsidR="00D22EC6" w:rsidRPr="00B576DF">
        <w:rPr>
          <w:rFonts w:ascii="Candara" w:eastAsia="Calibri" w:hAnsi="Candara" w:cstheme="minorHAnsi"/>
          <w:position w:val="1"/>
          <w:sz w:val="24"/>
          <w:szCs w:val="24"/>
        </w:rPr>
        <w:t>th</w:t>
      </w:r>
      <w:r w:rsidR="00D22EC6" w:rsidRPr="00B576DF">
        <w:rPr>
          <w:rFonts w:ascii="Candara" w:eastAsia="Calibri" w:hAnsi="Candara" w:cstheme="minorHAnsi"/>
          <w:spacing w:val="1"/>
          <w:position w:val="1"/>
          <w:sz w:val="24"/>
          <w:szCs w:val="24"/>
        </w:rPr>
        <w:t>i</w:t>
      </w:r>
      <w:r w:rsidR="00D22EC6" w:rsidRPr="00B576DF">
        <w:rPr>
          <w:rFonts w:ascii="Candara" w:eastAsia="Calibri" w:hAnsi="Candara" w:cstheme="minorHAnsi"/>
          <w:position w:val="1"/>
          <w:sz w:val="24"/>
          <w:szCs w:val="24"/>
        </w:rPr>
        <w:t>n</w:t>
      </w:r>
      <w:r w:rsidR="00D22EC6" w:rsidRPr="00B576DF">
        <w:rPr>
          <w:rFonts w:ascii="Candara" w:eastAsia="Calibri" w:hAnsi="Candara" w:cstheme="minorHAnsi"/>
          <w:spacing w:val="-3"/>
          <w:position w:val="1"/>
          <w:sz w:val="24"/>
          <w:szCs w:val="24"/>
        </w:rPr>
        <w:t xml:space="preserve"> </w:t>
      </w:r>
      <w:r w:rsidR="00D22EC6" w:rsidRPr="00B576DF">
        <w:rPr>
          <w:rFonts w:ascii="Candara" w:eastAsia="Calibri" w:hAnsi="Candara" w:cstheme="minorHAnsi"/>
          <w:position w:val="1"/>
          <w:sz w:val="24"/>
          <w:szCs w:val="24"/>
        </w:rPr>
        <w:t>the</w:t>
      </w:r>
      <w:r w:rsidR="00D22EC6" w:rsidRPr="00B576DF">
        <w:rPr>
          <w:rFonts w:ascii="Candara" w:eastAsia="Calibri" w:hAnsi="Candara" w:cstheme="minorHAnsi"/>
          <w:spacing w:val="-2"/>
          <w:position w:val="1"/>
          <w:sz w:val="24"/>
          <w:szCs w:val="24"/>
        </w:rPr>
        <w:t xml:space="preserve"> </w:t>
      </w:r>
      <w:r w:rsidR="00D22EC6" w:rsidRPr="00B576DF">
        <w:rPr>
          <w:rFonts w:ascii="Candara" w:eastAsia="Calibri" w:hAnsi="Candara" w:cstheme="minorHAnsi"/>
          <w:spacing w:val="1"/>
          <w:position w:val="1"/>
          <w:sz w:val="24"/>
          <w:szCs w:val="24"/>
        </w:rPr>
        <w:t>f</w:t>
      </w:r>
      <w:r w:rsidR="00D22EC6" w:rsidRPr="00B576DF">
        <w:rPr>
          <w:rFonts w:ascii="Candara" w:eastAsia="Calibri" w:hAnsi="Candara" w:cstheme="minorHAnsi"/>
          <w:spacing w:val="-5"/>
          <w:position w:val="1"/>
          <w:sz w:val="24"/>
          <w:szCs w:val="24"/>
        </w:rPr>
        <w:t>a</w:t>
      </w:r>
      <w:r w:rsidR="00D22EC6" w:rsidRPr="00B576DF">
        <w:rPr>
          <w:rFonts w:ascii="Candara" w:eastAsia="Calibri" w:hAnsi="Candara" w:cstheme="minorHAnsi"/>
          <w:spacing w:val="2"/>
          <w:position w:val="1"/>
          <w:sz w:val="24"/>
          <w:szCs w:val="24"/>
        </w:rPr>
        <w:t>m</w:t>
      </w:r>
      <w:r w:rsidR="00D22EC6" w:rsidRPr="00B576DF">
        <w:rPr>
          <w:rFonts w:ascii="Candara" w:eastAsia="Calibri" w:hAnsi="Candara" w:cstheme="minorHAnsi"/>
          <w:spacing w:val="-3"/>
          <w:w w:val="101"/>
          <w:position w:val="1"/>
          <w:sz w:val="24"/>
          <w:szCs w:val="24"/>
        </w:rPr>
        <w:t>i</w:t>
      </w:r>
      <w:r w:rsidR="00D22EC6" w:rsidRPr="00B576DF">
        <w:rPr>
          <w:rFonts w:ascii="Candara" w:eastAsia="Calibri" w:hAnsi="Candara" w:cstheme="minorHAnsi"/>
          <w:spacing w:val="2"/>
          <w:w w:val="101"/>
          <w:position w:val="1"/>
          <w:sz w:val="24"/>
          <w:szCs w:val="24"/>
        </w:rPr>
        <w:t>l</w:t>
      </w:r>
      <w:r w:rsidRPr="00B576DF">
        <w:rPr>
          <w:rFonts w:ascii="Candara" w:eastAsia="Calibri" w:hAnsi="Candara" w:cstheme="minorHAnsi"/>
          <w:position w:val="1"/>
          <w:sz w:val="24"/>
          <w:szCs w:val="24"/>
        </w:rPr>
        <w:t>y.</w:t>
      </w:r>
    </w:p>
    <w:p w14:paraId="6C099C46" w14:textId="78900AA6" w:rsidR="00450282" w:rsidRPr="00B576DF" w:rsidRDefault="00914EEC" w:rsidP="00EA1AD1">
      <w:pPr>
        <w:pStyle w:val="ListParagraph"/>
        <w:numPr>
          <w:ilvl w:val="0"/>
          <w:numId w:val="15"/>
        </w:numPr>
        <w:jc w:val="both"/>
        <w:rPr>
          <w:rFonts w:ascii="Candara" w:eastAsia="Calibri" w:hAnsi="Candara" w:cstheme="minorHAnsi"/>
          <w:sz w:val="24"/>
          <w:szCs w:val="24"/>
        </w:rPr>
      </w:pPr>
      <w:r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nf</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3"/>
          <w:sz w:val="24"/>
          <w:szCs w:val="24"/>
        </w:rPr>
        <w:t>r</w:t>
      </w:r>
      <w:r w:rsidR="00D22EC6" w:rsidRPr="00B576DF">
        <w:rPr>
          <w:rFonts w:ascii="Candara" w:eastAsia="Calibri" w:hAnsi="Candara" w:cstheme="minorHAnsi"/>
          <w:sz w:val="24"/>
          <w:szCs w:val="24"/>
        </w:rPr>
        <w:t>m us a</w:t>
      </w:r>
      <w:r w:rsidR="00D22EC6" w:rsidRPr="00B576DF">
        <w:rPr>
          <w:rFonts w:ascii="Candara" w:eastAsia="Calibri" w:hAnsi="Candara" w:cstheme="minorHAnsi"/>
          <w:spacing w:val="-1"/>
          <w:sz w:val="24"/>
          <w:szCs w:val="24"/>
        </w:rPr>
        <w:t>bo</w:t>
      </w:r>
      <w:r w:rsidR="00D22EC6" w:rsidRPr="00B576DF">
        <w:rPr>
          <w:rFonts w:ascii="Candara" w:eastAsia="Calibri" w:hAnsi="Candara" w:cstheme="minorHAnsi"/>
          <w:spacing w:val="1"/>
          <w:sz w:val="24"/>
          <w:szCs w:val="24"/>
        </w:rPr>
        <w:t>u</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th</w:t>
      </w:r>
      <w:r w:rsidR="00D22EC6" w:rsidRPr="00B576DF">
        <w:rPr>
          <w:rFonts w:ascii="Candara" w:eastAsia="Calibri" w:hAnsi="Candara" w:cstheme="minorHAnsi"/>
          <w:spacing w:val="-5"/>
          <w:sz w:val="24"/>
          <w:szCs w:val="24"/>
        </w:rPr>
        <w:t>e</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z w:val="24"/>
          <w:szCs w:val="24"/>
        </w:rPr>
        <w:t xml:space="preserve">r </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pacing w:val="-5"/>
          <w:sz w:val="24"/>
          <w:szCs w:val="24"/>
        </w:rPr>
        <w:t>h</w:t>
      </w:r>
      <w:r w:rsidR="00D22EC6" w:rsidRPr="00B576DF">
        <w:rPr>
          <w:rFonts w:ascii="Candara" w:eastAsia="Calibri" w:hAnsi="Candara" w:cstheme="minorHAnsi"/>
          <w:spacing w:val="1"/>
          <w:sz w:val="24"/>
          <w:szCs w:val="24"/>
        </w:rPr>
        <w:t>il</w:t>
      </w:r>
      <w:r w:rsidR="00D22EC6" w:rsidRPr="00B576DF">
        <w:rPr>
          <w:rFonts w:ascii="Candara" w:eastAsia="Calibri" w:hAnsi="Candara" w:cstheme="minorHAnsi"/>
          <w:sz w:val="24"/>
          <w:szCs w:val="24"/>
        </w:rPr>
        <w:t>d</w:t>
      </w:r>
      <w:r w:rsidR="00D22EC6" w:rsidRPr="00B576DF">
        <w:rPr>
          <w:rFonts w:ascii="Candara" w:eastAsia="Calibri" w:hAnsi="Candara" w:cstheme="minorHAnsi"/>
          <w:spacing w:val="-3"/>
          <w:sz w:val="24"/>
          <w:szCs w:val="24"/>
        </w:rPr>
        <w:t>’</w:t>
      </w:r>
      <w:r w:rsidR="00D22EC6" w:rsidRPr="00B576DF">
        <w:rPr>
          <w:rFonts w:ascii="Candara" w:eastAsia="Calibri" w:hAnsi="Candara" w:cstheme="minorHAnsi"/>
          <w:sz w:val="24"/>
          <w:szCs w:val="24"/>
        </w:rPr>
        <w:t>s</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pacing w:val="-3"/>
          <w:sz w:val="24"/>
          <w:szCs w:val="24"/>
        </w:rPr>
        <w:t>l</w:t>
      </w:r>
      <w:r w:rsidR="00D22EC6" w:rsidRPr="00B576DF">
        <w:rPr>
          <w:rFonts w:ascii="Candara" w:eastAsia="Calibri" w:hAnsi="Candara" w:cstheme="minorHAnsi"/>
          <w:sz w:val="24"/>
          <w:szCs w:val="24"/>
        </w:rPr>
        <w:t>l</w:t>
      </w:r>
      <w:r w:rsidR="00D22EC6" w:rsidRPr="00B576DF">
        <w:rPr>
          <w:rFonts w:ascii="Candara" w:eastAsia="Calibri" w:hAnsi="Candara" w:cstheme="minorHAnsi"/>
          <w:spacing w:val="5"/>
          <w:sz w:val="24"/>
          <w:szCs w:val="24"/>
        </w:rPr>
        <w:t xml:space="preserve"> </w:t>
      </w:r>
      <w:r w:rsidR="00D22EC6" w:rsidRPr="00B576DF">
        <w:rPr>
          <w:rFonts w:ascii="Candara" w:eastAsia="Calibri" w:hAnsi="Candara" w:cstheme="minorHAnsi"/>
          <w:spacing w:val="-5"/>
          <w:sz w:val="24"/>
          <w:szCs w:val="24"/>
        </w:rPr>
        <w:t>h</w:t>
      </w:r>
      <w:r w:rsidR="00D22EC6" w:rsidRPr="00B576DF">
        <w:rPr>
          <w:rFonts w:ascii="Candara" w:eastAsia="Calibri" w:hAnsi="Candara" w:cstheme="minorHAnsi"/>
          <w:sz w:val="24"/>
          <w:szCs w:val="24"/>
        </w:rPr>
        <w:t>ea</w:t>
      </w:r>
      <w:r w:rsidR="00D22EC6" w:rsidRPr="00B576DF">
        <w:rPr>
          <w:rFonts w:ascii="Candara" w:eastAsia="Calibri" w:hAnsi="Candara" w:cstheme="minorHAnsi"/>
          <w:spacing w:val="1"/>
          <w:sz w:val="24"/>
          <w:szCs w:val="24"/>
        </w:rPr>
        <w:t>l</w:t>
      </w:r>
      <w:r w:rsidR="00D22EC6" w:rsidRPr="00B576DF">
        <w:rPr>
          <w:rFonts w:ascii="Candara" w:eastAsia="Calibri" w:hAnsi="Candara" w:cstheme="minorHAnsi"/>
          <w:sz w:val="24"/>
          <w:szCs w:val="24"/>
        </w:rPr>
        <w:t>th</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1"/>
          <w:sz w:val="24"/>
          <w:szCs w:val="24"/>
        </w:rPr>
        <w:t>n</w:t>
      </w:r>
      <w:r w:rsidR="00D22EC6" w:rsidRPr="00B576DF">
        <w:rPr>
          <w:rFonts w:ascii="Candara" w:eastAsia="Calibri" w:hAnsi="Candara" w:cstheme="minorHAnsi"/>
          <w:sz w:val="24"/>
          <w:szCs w:val="24"/>
        </w:rPr>
        <w:t>d</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1"/>
          <w:sz w:val="24"/>
          <w:szCs w:val="24"/>
        </w:rPr>
        <w:t>n</w:t>
      </w:r>
      <w:r w:rsidR="00D22EC6" w:rsidRPr="00B576DF">
        <w:rPr>
          <w:rFonts w:ascii="Candara" w:eastAsia="Calibri" w:hAnsi="Candara" w:cstheme="minorHAnsi"/>
          <w:sz w:val="24"/>
          <w:szCs w:val="24"/>
        </w:rPr>
        <w:t>y</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1"/>
          <w:sz w:val="24"/>
          <w:szCs w:val="24"/>
        </w:rPr>
        <w:t>b</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en</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z w:val="24"/>
          <w:szCs w:val="24"/>
        </w:rPr>
        <w:t>es</w:t>
      </w:r>
      <w:r w:rsidR="00D22EC6" w:rsidRPr="00B576DF">
        <w:rPr>
          <w:rFonts w:ascii="Candara" w:eastAsia="Calibri" w:hAnsi="Candara" w:cstheme="minorHAnsi"/>
          <w:spacing w:val="-4"/>
          <w:sz w:val="24"/>
          <w:szCs w:val="24"/>
        </w:rPr>
        <w:t xml:space="preserve"> </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5"/>
          <w:sz w:val="24"/>
          <w:szCs w:val="24"/>
        </w:rPr>
        <w:t>n</w:t>
      </w:r>
      <w:r w:rsidR="00D22EC6" w:rsidRPr="00B576DF">
        <w:rPr>
          <w:rFonts w:ascii="Candara" w:eastAsia="Calibri" w:hAnsi="Candara" w:cstheme="minorHAnsi"/>
          <w:sz w:val="24"/>
          <w:szCs w:val="24"/>
        </w:rPr>
        <w:t>ne</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z w:val="24"/>
          <w:szCs w:val="24"/>
        </w:rPr>
        <w:t>ted</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w</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pacing w:val="-5"/>
          <w:sz w:val="24"/>
          <w:szCs w:val="24"/>
        </w:rPr>
        <w:t>t</w:t>
      </w:r>
      <w:r w:rsidR="00D22EC6" w:rsidRPr="00B576DF">
        <w:rPr>
          <w:rFonts w:ascii="Candara" w:eastAsia="Calibri" w:hAnsi="Candara" w:cstheme="minorHAnsi"/>
          <w:sz w:val="24"/>
          <w:szCs w:val="24"/>
        </w:rPr>
        <w:t>h</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pacing w:val="1"/>
          <w:w w:val="101"/>
          <w:sz w:val="24"/>
          <w:szCs w:val="24"/>
        </w:rPr>
        <w:t>i</w:t>
      </w:r>
      <w:r w:rsidR="00D22EC6" w:rsidRPr="00B576DF">
        <w:rPr>
          <w:rFonts w:ascii="Candara" w:eastAsia="Calibri" w:hAnsi="Candara" w:cstheme="minorHAnsi"/>
          <w:sz w:val="24"/>
          <w:szCs w:val="24"/>
        </w:rPr>
        <w:t>t.</w:t>
      </w:r>
    </w:p>
    <w:p w14:paraId="47BD2716" w14:textId="08A91D10" w:rsidR="00450282" w:rsidRPr="00B576DF" w:rsidRDefault="00D22EC6" w:rsidP="00EA1AD1">
      <w:pPr>
        <w:pStyle w:val="ListParagraph"/>
        <w:numPr>
          <w:ilvl w:val="0"/>
          <w:numId w:val="15"/>
        </w:numPr>
        <w:jc w:val="both"/>
        <w:rPr>
          <w:rFonts w:ascii="Candara" w:eastAsia="Calibri" w:hAnsi="Candara" w:cstheme="minorHAnsi"/>
          <w:sz w:val="24"/>
          <w:szCs w:val="24"/>
        </w:rPr>
      </w:pPr>
      <w:r w:rsidRPr="00B576DF">
        <w:rPr>
          <w:rFonts w:ascii="Candara" w:eastAsia="Calibri" w:hAnsi="Candara" w:cstheme="minorHAnsi"/>
          <w:spacing w:val="-2"/>
          <w:sz w:val="24"/>
          <w:szCs w:val="24"/>
        </w:rPr>
        <w:t>T</w:t>
      </w:r>
      <w:r w:rsidRPr="00B576DF">
        <w:rPr>
          <w:rFonts w:ascii="Candara" w:eastAsia="Calibri" w:hAnsi="Candara" w:cstheme="minorHAnsi"/>
          <w:sz w:val="24"/>
          <w:szCs w:val="24"/>
        </w:rPr>
        <w:t>o</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up</w:t>
      </w:r>
      <w:r w:rsidRPr="00B576DF">
        <w:rPr>
          <w:rFonts w:ascii="Candara" w:eastAsia="Calibri" w:hAnsi="Candara" w:cstheme="minorHAnsi"/>
          <w:spacing w:val="-1"/>
          <w:sz w:val="24"/>
          <w:szCs w:val="24"/>
        </w:rPr>
        <w:t>po</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7"/>
          <w:sz w:val="24"/>
          <w:szCs w:val="24"/>
        </w:rPr>
        <w:t>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oo</w:t>
      </w:r>
      <w:r w:rsidRPr="00B576DF">
        <w:rPr>
          <w:rFonts w:ascii="Candara" w:eastAsia="Calibri" w:hAnsi="Candara" w:cstheme="minorHAnsi"/>
          <w:sz w:val="24"/>
          <w:szCs w:val="24"/>
        </w:rPr>
        <w:t>l beh</w:t>
      </w:r>
      <w:r w:rsidRPr="00B576DF">
        <w:rPr>
          <w:rFonts w:ascii="Candara" w:eastAsia="Calibri" w:hAnsi="Candara" w:cstheme="minorHAnsi"/>
          <w:spacing w:val="-6"/>
          <w:sz w:val="24"/>
          <w:szCs w:val="24"/>
        </w:rPr>
        <w:t>a</w:t>
      </w:r>
      <w:r w:rsidRPr="00B576DF">
        <w:rPr>
          <w:rFonts w:ascii="Candara" w:eastAsia="Calibri" w:hAnsi="Candara" w:cstheme="minorHAnsi"/>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u</w:t>
      </w:r>
      <w:r w:rsidRPr="00B576DF">
        <w:rPr>
          <w:rFonts w:ascii="Candara" w:eastAsia="Calibri" w:hAnsi="Candara" w:cstheme="minorHAnsi"/>
          <w:sz w:val="24"/>
          <w:szCs w:val="24"/>
        </w:rPr>
        <w:t>r</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6"/>
          <w:sz w:val="24"/>
          <w:szCs w:val="24"/>
        </w:rPr>
        <w:t>o</w:t>
      </w:r>
      <w:r w:rsidRPr="00B576DF">
        <w:rPr>
          <w:rFonts w:ascii="Candara" w:eastAsia="Calibri" w:hAnsi="Candara" w:cstheme="minorHAnsi"/>
          <w:spacing w:val="2"/>
          <w:sz w:val="24"/>
          <w:szCs w:val="24"/>
        </w:rPr>
        <w:t>l</w:t>
      </w:r>
      <w:r w:rsidRPr="00B576DF">
        <w:rPr>
          <w:rFonts w:ascii="Candara" w:eastAsia="Calibri" w:hAnsi="Candara" w:cstheme="minorHAnsi"/>
          <w:spacing w:val="-3"/>
          <w:sz w:val="24"/>
          <w:szCs w:val="24"/>
        </w:rPr>
        <w:t>i</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y</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ach</w:t>
      </w:r>
      <w:r w:rsidRPr="00B576DF">
        <w:rPr>
          <w:rFonts w:ascii="Candara" w:eastAsia="Calibri" w:hAnsi="Candara" w:cstheme="minorHAnsi"/>
          <w:spacing w:val="-4"/>
          <w:sz w:val="24"/>
          <w:szCs w:val="24"/>
        </w:rPr>
        <w:t>e</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s</w:t>
      </w:r>
      <w:r w:rsidR="00914EEC" w:rsidRPr="00B576DF">
        <w:rPr>
          <w:rFonts w:ascii="Candara" w:eastAsia="Calibri" w:hAnsi="Candara" w:cstheme="minorHAnsi"/>
          <w:sz w:val="24"/>
          <w:szCs w:val="24"/>
        </w:rPr>
        <w:t>.</w:t>
      </w:r>
    </w:p>
    <w:p w14:paraId="44F1C7B5" w14:textId="340BE060" w:rsidR="00914EEC" w:rsidRPr="00B576DF" w:rsidRDefault="00914EEC" w:rsidP="00EA1AD1">
      <w:pPr>
        <w:jc w:val="both"/>
        <w:rPr>
          <w:rFonts w:ascii="Candara" w:eastAsia="Calibri" w:hAnsi="Candara" w:cstheme="minorHAnsi"/>
          <w:sz w:val="24"/>
          <w:szCs w:val="24"/>
        </w:rPr>
      </w:pPr>
    </w:p>
    <w:p w14:paraId="11F34CC2" w14:textId="427D5049" w:rsidR="006620AC" w:rsidRPr="00B576DF" w:rsidRDefault="00D22EC6" w:rsidP="00EA1AD1">
      <w:pPr>
        <w:jc w:val="both"/>
        <w:rPr>
          <w:rFonts w:ascii="Candara" w:eastAsia="Calibri" w:hAnsi="Candara" w:cstheme="minorHAnsi"/>
          <w:sz w:val="24"/>
          <w:szCs w:val="24"/>
        </w:rPr>
      </w:pPr>
      <w:r w:rsidRPr="00B576DF">
        <w:rPr>
          <w:rFonts w:ascii="Candara" w:eastAsia="Calibri" w:hAnsi="Candara" w:cstheme="minorHAnsi"/>
          <w:spacing w:val="-2"/>
          <w:sz w:val="24"/>
          <w:szCs w:val="24"/>
        </w:rPr>
        <w:t>T</w:t>
      </w:r>
      <w:r w:rsidRPr="00B576DF">
        <w:rPr>
          <w:rFonts w:ascii="Candara" w:eastAsia="Calibri" w:hAnsi="Candara" w:cstheme="minorHAnsi"/>
          <w:sz w:val="24"/>
          <w:szCs w:val="24"/>
        </w:rPr>
        <w:t>o</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up</w:t>
      </w:r>
      <w:r w:rsidRPr="00B576DF">
        <w:rPr>
          <w:rFonts w:ascii="Candara" w:eastAsia="Calibri" w:hAnsi="Candara" w:cstheme="minorHAnsi"/>
          <w:spacing w:val="-1"/>
          <w:sz w:val="24"/>
          <w:szCs w:val="24"/>
        </w:rPr>
        <w:t>po</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nts the</w:t>
      </w:r>
      <w:r w:rsidRPr="00B576DF">
        <w:rPr>
          <w:rFonts w:ascii="Candara" w:eastAsia="Calibri" w:hAnsi="Candara" w:cstheme="minorHAnsi"/>
          <w:spacing w:val="-2"/>
          <w:sz w:val="24"/>
          <w:szCs w:val="24"/>
        </w:rPr>
        <w:t xml:space="preserve"> 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l</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5"/>
          <w:sz w:val="24"/>
          <w:szCs w:val="24"/>
        </w:rPr>
        <w:t>w</w:t>
      </w:r>
      <w:r w:rsidRPr="00B576DF">
        <w:rPr>
          <w:rFonts w:ascii="Candara" w:eastAsia="Calibri" w:hAnsi="Candara" w:cstheme="minorHAnsi"/>
          <w:spacing w:val="2"/>
          <w:sz w:val="24"/>
          <w:szCs w:val="24"/>
        </w:rPr>
        <w:t>i</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 xml:space="preserve">l </w:t>
      </w:r>
      <w:r w:rsidR="00A770A5" w:rsidRPr="00B576DF">
        <w:rPr>
          <w:rFonts w:ascii="Candara" w:eastAsia="Calibri" w:hAnsi="Candara" w:cstheme="minorHAnsi"/>
          <w:sz w:val="24"/>
          <w:szCs w:val="24"/>
        </w:rPr>
        <w:t>endeav</w:t>
      </w:r>
      <w:r w:rsidR="00A770A5" w:rsidRPr="00B576DF">
        <w:rPr>
          <w:rFonts w:ascii="Candara" w:eastAsia="Calibri" w:hAnsi="Candara" w:cstheme="minorHAnsi"/>
          <w:spacing w:val="-1"/>
          <w:sz w:val="24"/>
          <w:szCs w:val="24"/>
        </w:rPr>
        <w:t>o</w:t>
      </w:r>
      <w:r w:rsidR="00A770A5" w:rsidRPr="00B576DF">
        <w:rPr>
          <w:rFonts w:ascii="Candara" w:eastAsia="Calibri" w:hAnsi="Candara" w:cstheme="minorHAnsi"/>
          <w:spacing w:val="-5"/>
          <w:sz w:val="24"/>
          <w:szCs w:val="24"/>
        </w:rPr>
        <w:t>ur</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o</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 xml:space="preserve">eve </w:t>
      </w:r>
      <w:r w:rsidRPr="00B576DF">
        <w:rPr>
          <w:rFonts w:ascii="Candara" w:eastAsia="Calibri" w:hAnsi="Candara" w:cstheme="minorHAnsi"/>
          <w:spacing w:val="1"/>
          <w:sz w:val="24"/>
          <w:szCs w:val="24"/>
        </w:rPr>
        <w:t>g</w:t>
      </w:r>
      <w:r w:rsidRPr="00B576DF">
        <w:rPr>
          <w:rFonts w:ascii="Candara" w:eastAsia="Calibri" w:hAnsi="Candara" w:cstheme="minorHAnsi"/>
          <w:spacing w:val="-6"/>
          <w:sz w:val="24"/>
          <w:szCs w:val="24"/>
        </w:rPr>
        <w:t>o</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h</w:t>
      </w:r>
      <w:r w:rsidRPr="00B576DF">
        <w:rPr>
          <w:rFonts w:ascii="Candara" w:eastAsia="Calibri" w:hAnsi="Candara" w:cstheme="minorHAnsi"/>
          <w:spacing w:val="-6"/>
          <w:sz w:val="24"/>
          <w:szCs w:val="24"/>
        </w:rPr>
        <w:t>o</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oo</w:t>
      </w:r>
      <w:r w:rsidRPr="00B576DF">
        <w:rPr>
          <w:rFonts w:ascii="Candara" w:eastAsia="Calibri" w:hAnsi="Candara" w:cstheme="minorHAnsi"/>
          <w:sz w:val="24"/>
          <w:szCs w:val="24"/>
        </w:rPr>
        <w:t xml:space="preserve">l </w:t>
      </w:r>
      <w:r w:rsidRPr="00B576DF">
        <w:rPr>
          <w:rFonts w:ascii="Candara" w:eastAsia="Calibri" w:hAnsi="Candara" w:cstheme="minorHAnsi"/>
          <w:spacing w:val="-3"/>
          <w:sz w:val="24"/>
          <w:szCs w:val="24"/>
        </w:rPr>
        <w:t>l</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by:</w:t>
      </w:r>
    </w:p>
    <w:p w14:paraId="659DA6A8" w14:textId="3BA25338" w:rsidR="00450282" w:rsidRPr="00B576DF" w:rsidRDefault="0009208D" w:rsidP="00EA1AD1">
      <w:pPr>
        <w:pStyle w:val="ListParagraph"/>
        <w:numPr>
          <w:ilvl w:val="0"/>
          <w:numId w:val="16"/>
        </w:numPr>
        <w:jc w:val="both"/>
        <w:rPr>
          <w:rFonts w:ascii="Candara" w:eastAsia="Calibri" w:hAnsi="Candara" w:cstheme="minorHAnsi"/>
          <w:sz w:val="24"/>
          <w:szCs w:val="24"/>
        </w:rPr>
      </w:pPr>
      <w:r w:rsidRPr="00B576DF">
        <w:rPr>
          <w:rFonts w:ascii="Candara" w:eastAsia="Calibri" w:hAnsi="Candara" w:cstheme="minorHAnsi"/>
          <w:sz w:val="24"/>
          <w:szCs w:val="24"/>
        </w:rPr>
        <w:t>P</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2"/>
          <w:sz w:val="24"/>
          <w:szCs w:val="24"/>
        </w:rPr>
        <w:t>m</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5"/>
          <w:sz w:val="24"/>
          <w:szCs w:val="24"/>
        </w:rPr>
        <w:t>t</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ng a</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we</w:t>
      </w:r>
      <w:r w:rsidR="00D22EC6" w:rsidRPr="00B576DF">
        <w:rPr>
          <w:rFonts w:ascii="Candara" w:eastAsia="Calibri" w:hAnsi="Candara" w:cstheme="minorHAnsi"/>
          <w:spacing w:val="-3"/>
          <w:sz w:val="24"/>
          <w:szCs w:val="24"/>
        </w:rPr>
        <w:t>l</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pacing w:val="-6"/>
          <w:sz w:val="24"/>
          <w:szCs w:val="24"/>
        </w:rPr>
        <w:t>o</w:t>
      </w:r>
      <w:r w:rsidR="00D22EC6" w:rsidRPr="00B576DF">
        <w:rPr>
          <w:rFonts w:ascii="Candara" w:eastAsia="Calibri" w:hAnsi="Candara" w:cstheme="minorHAnsi"/>
          <w:spacing w:val="2"/>
          <w:sz w:val="24"/>
          <w:szCs w:val="24"/>
        </w:rPr>
        <w:t>mi</w:t>
      </w:r>
      <w:r w:rsidR="00D22EC6" w:rsidRPr="00B576DF">
        <w:rPr>
          <w:rFonts w:ascii="Candara" w:eastAsia="Calibri" w:hAnsi="Candara" w:cstheme="minorHAnsi"/>
          <w:spacing w:val="-5"/>
          <w:sz w:val="24"/>
          <w:szCs w:val="24"/>
        </w:rPr>
        <w:t>n</w:t>
      </w:r>
      <w:r w:rsidR="00D22EC6" w:rsidRPr="00B576DF">
        <w:rPr>
          <w:rFonts w:ascii="Candara" w:eastAsia="Calibri" w:hAnsi="Candara" w:cstheme="minorHAnsi"/>
          <w:sz w:val="24"/>
          <w:szCs w:val="24"/>
        </w:rPr>
        <w:t>g</w:t>
      </w:r>
      <w:r w:rsidR="00D22EC6" w:rsidRPr="00B576DF">
        <w:rPr>
          <w:rFonts w:ascii="Candara" w:eastAsia="Calibri" w:hAnsi="Candara" w:cstheme="minorHAnsi"/>
          <w:spacing w:val="4"/>
          <w:sz w:val="24"/>
          <w:szCs w:val="24"/>
        </w:rPr>
        <w:t xml:space="preserve"> </w:t>
      </w:r>
      <w:r w:rsidR="00D22EC6" w:rsidRPr="00B576DF">
        <w:rPr>
          <w:rFonts w:ascii="Candara" w:eastAsia="Calibri" w:hAnsi="Candara" w:cstheme="minorHAnsi"/>
          <w:spacing w:val="-4"/>
          <w:sz w:val="24"/>
          <w:szCs w:val="24"/>
        </w:rPr>
        <w:t>e</w:t>
      </w:r>
      <w:r w:rsidR="00D22EC6" w:rsidRPr="00B576DF">
        <w:rPr>
          <w:rFonts w:ascii="Candara" w:eastAsia="Calibri" w:hAnsi="Candara" w:cstheme="minorHAnsi"/>
          <w:sz w:val="24"/>
          <w:szCs w:val="24"/>
        </w:rPr>
        <w:t>nv</w:t>
      </w:r>
      <w:r w:rsidR="00D22EC6" w:rsidRPr="00B576DF">
        <w:rPr>
          <w:rFonts w:ascii="Candara" w:eastAsia="Calibri" w:hAnsi="Candara" w:cstheme="minorHAnsi"/>
          <w:spacing w:val="-3"/>
          <w:sz w:val="24"/>
          <w:szCs w:val="24"/>
        </w:rPr>
        <w:t>i</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5"/>
          <w:sz w:val="24"/>
          <w:szCs w:val="24"/>
        </w:rPr>
        <w:t>n</w:t>
      </w:r>
      <w:r w:rsidR="00D22EC6" w:rsidRPr="00B576DF">
        <w:rPr>
          <w:rFonts w:ascii="Candara" w:eastAsia="Calibri" w:hAnsi="Candara" w:cstheme="minorHAnsi"/>
          <w:spacing w:val="2"/>
          <w:sz w:val="24"/>
          <w:szCs w:val="24"/>
        </w:rPr>
        <w:t>m</w:t>
      </w:r>
      <w:r w:rsidR="00D22EC6" w:rsidRPr="00B576DF">
        <w:rPr>
          <w:rFonts w:ascii="Candara" w:eastAsia="Calibri" w:hAnsi="Candara" w:cstheme="minorHAnsi"/>
          <w:sz w:val="24"/>
          <w:szCs w:val="24"/>
        </w:rPr>
        <w:t>ent</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w</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6"/>
          <w:sz w:val="24"/>
          <w:szCs w:val="24"/>
        </w:rPr>
        <w:t>h</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the</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7"/>
          <w:sz w:val="24"/>
          <w:szCs w:val="24"/>
        </w:rPr>
        <w:t>s</w:t>
      </w:r>
      <w:r w:rsidR="00D22EC6" w:rsidRPr="00B576DF">
        <w:rPr>
          <w:rFonts w:ascii="Candara" w:eastAsia="Calibri" w:hAnsi="Candara" w:cstheme="minorHAnsi"/>
          <w:spacing w:val="1"/>
          <w:w w:val="101"/>
          <w:sz w:val="24"/>
          <w:szCs w:val="24"/>
        </w:rPr>
        <w:t>c</w:t>
      </w:r>
      <w:r w:rsidR="00D22EC6" w:rsidRPr="00B576DF">
        <w:rPr>
          <w:rFonts w:ascii="Candara" w:eastAsia="Calibri" w:hAnsi="Candara" w:cstheme="minorHAnsi"/>
          <w:sz w:val="24"/>
          <w:szCs w:val="24"/>
        </w:rPr>
        <w:t>h</w:t>
      </w:r>
      <w:r w:rsidR="00D22EC6" w:rsidRPr="00B576DF">
        <w:rPr>
          <w:rFonts w:ascii="Candara" w:eastAsia="Calibri" w:hAnsi="Candara" w:cstheme="minorHAnsi"/>
          <w:spacing w:val="-1"/>
          <w:sz w:val="24"/>
          <w:szCs w:val="24"/>
        </w:rPr>
        <w:t>oo</w:t>
      </w:r>
      <w:r w:rsidR="00D22EC6" w:rsidRPr="00B576DF">
        <w:rPr>
          <w:rFonts w:ascii="Candara" w:eastAsia="Calibri" w:hAnsi="Candara" w:cstheme="minorHAnsi"/>
          <w:spacing w:val="7"/>
          <w:w w:val="101"/>
          <w:sz w:val="24"/>
          <w:szCs w:val="24"/>
        </w:rPr>
        <w:t>l</w:t>
      </w:r>
      <w:r w:rsidR="00D22EC6" w:rsidRPr="00B576DF">
        <w:rPr>
          <w:rFonts w:ascii="Candara" w:eastAsia="Calibri" w:hAnsi="Candara" w:cstheme="minorHAnsi"/>
          <w:w w:val="101"/>
          <w:sz w:val="24"/>
          <w:szCs w:val="24"/>
        </w:rPr>
        <w:t>;</w:t>
      </w:r>
    </w:p>
    <w:p w14:paraId="09366CAF" w14:textId="30352830" w:rsidR="00450282" w:rsidRPr="00B576DF" w:rsidRDefault="0009208D" w:rsidP="00EA1AD1">
      <w:pPr>
        <w:pStyle w:val="ListParagraph"/>
        <w:numPr>
          <w:ilvl w:val="0"/>
          <w:numId w:val="16"/>
        </w:numPr>
        <w:jc w:val="both"/>
        <w:rPr>
          <w:rFonts w:ascii="Candara" w:eastAsia="Calibri" w:hAnsi="Candara" w:cstheme="minorHAnsi"/>
          <w:sz w:val="24"/>
          <w:szCs w:val="24"/>
        </w:rPr>
      </w:pPr>
      <w:r w:rsidRPr="00B576DF">
        <w:rPr>
          <w:rFonts w:ascii="Candara" w:eastAsia="Calibri" w:hAnsi="Candara" w:cstheme="minorHAnsi"/>
          <w:spacing w:val="1"/>
          <w:sz w:val="24"/>
          <w:szCs w:val="24"/>
        </w:rPr>
        <w:t>Gi</w:t>
      </w:r>
      <w:r w:rsidR="00D22EC6" w:rsidRPr="00B576DF">
        <w:rPr>
          <w:rFonts w:ascii="Candara" w:eastAsia="Calibri" w:hAnsi="Candara" w:cstheme="minorHAnsi"/>
          <w:sz w:val="24"/>
          <w:szCs w:val="24"/>
        </w:rPr>
        <w:t>v</w:t>
      </w:r>
      <w:r w:rsidR="00D22EC6" w:rsidRPr="00B576DF">
        <w:rPr>
          <w:rFonts w:ascii="Candara" w:eastAsia="Calibri" w:hAnsi="Candara" w:cstheme="minorHAnsi"/>
          <w:spacing w:val="-3"/>
          <w:sz w:val="24"/>
          <w:szCs w:val="24"/>
        </w:rPr>
        <w:t>i</w:t>
      </w:r>
      <w:r w:rsidR="00D22EC6" w:rsidRPr="00B576DF">
        <w:rPr>
          <w:rFonts w:ascii="Candara" w:eastAsia="Calibri" w:hAnsi="Candara" w:cstheme="minorHAnsi"/>
          <w:sz w:val="24"/>
          <w:szCs w:val="24"/>
        </w:rPr>
        <w:t>ng</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p</w:t>
      </w:r>
      <w:r w:rsidR="00D22EC6" w:rsidRPr="00B576DF">
        <w:rPr>
          <w:rFonts w:ascii="Candara" w:eastAsia="Calibri" w:hAnsi="Candara" w:cstheme="minorHAnsi"/>
          <w:spacing w:val="-1"/>
          <w:sz w:val="24"/>
          <w:szCs w:val="24"/>
        </w:rPr>
        <w:t>a</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pacing w:val="-4"/>
          <w:sz w:val="24"/>
          <w:szCs w:val="24"/>
        </w:rPr>
        <w:t>e</w:t>
      </w:r>
      <w:r w:rsidR="00D22EC6" w:rsidRPr="00B576DF">
        <w:rPr>
          <w:rFonts w:ascii="Candara" w:eastAsia="Calibri" w:hAnsi="Candara" w:cstheme="minorHAnsi"/>
          <w:sz w:val="24"/>
          <w:szCs w:val="24"/>
        </w:rPr>
        <w:t>nts</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3"/>
          <w:sz w:val="24"/>
          <w:szCs w:val="24"/>
        </w:rPr>
        <w:t>r</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1"/>
          <w:sz w:val="24"/>
          <w:szCs w:val="24"/>
        </w:rPr>
        <w:t>g</w:t>
      </w:r>
      <w:r w:rsidR="00D22EC6" w:rsidRPr="00B576DF">
        <w:rPr>
          <w:rFonts w:ascii="Candara" w:eastAsia="Calibri" w:hAnsi="Candara" w:cstheme="minorHAnsi"/>
          <w:spacing w:val="-5"/>
          <w:sz w:val="24"/>
          <w:szCs w:val="24"/>
        </w:rPr>
        <w:t>u</w:t>
      </w:r>
      <w:r w:rsidR="00D22EC6" w:rsidRPr="00B576DF">
        <w:rPr>
          <w:rFonts w:ascii="Candara" w:eastAsia="Calibri" w:hAnsi="Candara" w:cstheme="minorHAnsi"/>
          <w:spacing w:val="1"/>
          <w:sz w:val="24"/>
          <w:szCs w:val="24"/>
        </w:rPr>
        <w:t>l</w:t>
      </w:r>
      <w:r w:rsidR="00D22EC6" w:rsidRPr="00B576DF">
        <w:rPr>
          <w:rFonts w:ascii="Candara" w:eastAsia="Calibri" w:hAnsi="Candara" w:cstheme="minorHAnsi"/>
          <w:sz w:val="24"/>
          <w:szCs w:val="24"/>
        </w:rPr>
        <w:t>ar</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3"/>
          <w:sz w:val="24"/>
          <w:szCs w:val="24"/>
        </w:rPr>
        <w:t>r</w:t>
      </w:r>
      <w:r w:rsidR="00D22EC6" w:rsidRPr="00B576DF">
        <w:rPr>
          <w:rFonts w:ascii="Candara" w:eastAsia="Calibri" w:hAnsi="Candara" w:cstheme="minorHAnsi"/>
          <w:sz w:val="24"/>
          <w:szCs w:val="24"/>
        </w:rPr>
        <w:t>u</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3"/>
          <w:sz w:val="24"/>
          <w:szCs w:val="24"/>
        </w:rPr>
        <w:t>i</w:t>
      </w:r>
      <w:r w:rsidR="00D22EC6" w:rsidRPr="00B576DF">
        <w:rPr>
          <w:rFonts w:ascii="Candara" w:eastAsia="Calibri" w:hAnsi="Candara" w:cstheme="minorHAnsi"/>
          <w:sz w:val="24"/>
          <w:szCs w:val="24"/>
        </w:rPr>
        <w:t>ve</w:t>
      </w:r>
      <w:r w:rsidR="00D22EC6" w:rsidRPr="00B576DF">
        <w:rPr>
          <w:rFonts w:ascii="Candara" w:eastAsia="Calibri" w:hAnsi="Candara" w:cstheme="minorHAnsi"/>
          <w:spacing w:val="8"/>
          <w:sz w:val="24"/>
          <w:szCs w:val="24"/>
        </w:rPr>
        <w:t xml:space="preserve"> </w:t>
      </w:r>
      <w:r w:rsidR="00D22EC6" w:rsidRPr="00B576DF">
        <w:rPr>
          <w:rFonts w:ascii="Candara" w:eastAsia="Calibri" w:hAnsi="Candara" w:cstheme="minorHAnsi"/>
          <w:spacing w:val="-5"/>
          <w:sz w:val="24"/>
          <w:szCs w:val="24"/>
        </w:rPr>
        <w:t>a</w:t>
      </w:r>
      <w:r w:rsidR="00D22EC6" w:rsidRPr="00B576DF">
        <w:rPr>
          <w:rFonts w:ascii="Candara" w:eastAsia="Calibri" w:hAnsi="Candara" w:cstheme="minorHAnsi"/>
          <w:sz w:val="24"/>
          <w:szCs w:val="24"/>
        </w:rPr>
        <w:t>nd</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p</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7"/>
          <w:sz w:val="24"/>
          <w:szCs w:val="24"/>
        </w:rPr>
        <w:t>s</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pacing w:val="-5"/>
          <w:sz w:val="24"/>
          <w:szCs w:val="24"/>
        </w:rPr>
        <w:t>v</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6"/>
          <w:sz w:val="24"/>
          <w:szCs w:val="24"/>
        </w:rPr>
        <w:t xml:space="preserve"> </w:t>
      </w:r>
      <w:r w:rsidR="00D22EC6" w:rsidRPr="00B576DF">
        <w:rPr>
          <w:rFonts w:ascii="Candara" w:eastAsia="Calibri" w:hAnsi="Candara" w:cstheme="minorHAnsi"/>
          <w:spacing w:val="-4"/>
          <w:sz w:val="24"/>
          <w:szCs w:val="24"/>
        </w:rPr>
        <w:t>c</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3"/>
          <w:sz w:val="24"/>
          <w:szCs w:val="24"/>
        </w:rPr>
        <w:t>m</w:t>
      </w:r>
      <w:r w:rsidR="00D22EC6" w:rsidRPr="00B576DF">
        <w:rPr>
          <w:rFonts w:ascii="Candara" w:eastAsia="Calibri" w:hAnsi="Candara" w:cstheme="minorHAnsi"/>
          <w:spacing w:val="2"/>
          <w:sz w:val="24"/>
          <w:szCs w:val="24"/>
        </w:rPr>
        <w:t>m</w:t>
      </w:r>
      <w:r w:rsidR="00D22EC6" w:rsidRPr="00B576DF">
        <w:rPr>
          <w:rFonts w:ascii="Candara" w:eastAsia="Calibri" w:hAnsi="Candara" w:cstheme="minorHAnsi"/>
          <w:sz w:val="24"/>
          <w:szCs w:val="24"/>
        </w:rPr>
        <w:t>ents</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5"/>
          <w:sz w:val="24"/>
          <w:szCs w:val="24"/>
        </w:rPr>
        <w:t>o</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th</w:t>
      </w:r>
      <w:r w:rsidR="00D22EC6" w:rsidRPr="00B576DF">
        <w:rPr>
          <w:rFonts w:ascii="Candara" w:eastAsia="Calibri" w:hAnsi="Candara" w:cstheme="minorHAnsi"/>
          <w:spacing w:val="-5"/>
          <w:sz w:val="24"/>
          <w:szCs w:val="24"/>
        </w:rPr>
        <w:t>e</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z w:val="24"/>
          <w:szCs w:val="24"/>
        </w:rPr>
        <w:t xml:space="preserve">r </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pacing w:val="-5"/>
          <w:sz w:val="24"/>
          <w:szCs w:val="24"/>
        </w:rPr>
        <w:t>h</w:t>
      </w:r>
      <w:r w:rsidR="00D22EC6" w:rsidRPr="00B576DF">
        <w:rPr>
          <w:rFonts w:ascii="Candara" w:eastAsia="Calibri" w:hAnsi="Candara" w:cstheme="minorHAnsi"/>
          <w:spacing w:val="1"/>
          <w:sz w:val="24"/>
          <w:szCs w:val="24"/>
        </w:rPr>
        <w:t>il</w:t>
      </w:r>
      <w:r w:rsidR="00D22EC6" w:rsidRPr="00B576DF">
        <w:rPr>
          <w:rFonts w:ascii="Candara" w:eastAsia="Calibri" w:hAnsi="Candara" w:cstheme="minorHAnsi"/>
          <w:sz w:val="24"/>
          <w:szCs w:val="24"/>
        </w:rPr>
        <w:t>d</w:t>
      </w:r>
      <w:r w:rsidR="00D22EC6" w:rsidRPr="00B576DF">
        <w:rPr>
          <w:rFonts w:ascii="Candara" w:eastAsia="Calibri" w:hAnsi="Candara" w:cstheme="minorHAnsi"/>
          <w:spacing w:val="-3"/>
          <w:sz w:val="24"/>
          <w:szCs w:val="24"/>
        </w:rPr>
        <w:t>’</w:t>
      </w:r>
      <w:r w:rsidR="00D22EC6" w:rsidRPr="00B576DF">
        <w:rPr>
          <w:rFonts w:ascii="Candara" w:eastAsia="Calibri" w:hAnsi="Candara" w:cstheme="minorHAnsi"/>
          <w:sz w:val="24"/>
          <w:szCs w:val="24"/>
        </w:rPr>
        <w:t>s</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w</w:t>
      </w:r>
      <w:r w:rsidR="00D22EC6" w:rsidRPr="00B576DF">
        <w:rPr>
          <w:rFonts w:ascii="Candara" w:eastAsia="Calibri" w:hAnsi="Candara" w:cstheme="minorHAnsi"/>
          <w:spacing w:val="-6"/>
          <w:sz w:val="24"/>
          <w:szCs w:val="24"/>
        </w:rPr>
        <w:t>o</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k</w:t>
      </w:r>
      <w:r w:rsidR="00D22EC6" w:rsidRPr="00B576DF">
        <w:rPr>
          <w:rFonts w:ascii="Candara" w:eastAsia="Calibri" w:hAnsi="Candara" w:cstheme="minorHAnsi"/>
          <w:spacing w:val="4"/>
          <w:sz w:val="24"/>
          <w:szCs w:val="24"/>
        </w:rPr>
        <w:t xml:space="preserve"> </w:t>
      </w:r>
      <w:r w:rsidR="00D22EC6" w:rsidRPr="00B576DF">
        <w:rPr>
          <w:rFonts w:ascii="Candara" w:eastAsia="Calibri" w:hAnsi="Candara" w:cstheme="minorHAnsi"/>
          <w:spacing w:val="-5"/>
          <w:sz w:val="24"/>
          <w:szCs w:val="24"/>
        </w:rPr>
        <w:t>a</w:t>
      </w:r>
      <w:r w:rsidR="00D22EC6" w:rsidRPr="00B576DF">
        <w:rPr>
          <w:rFonts w:ascii="Candara" w:eastAsia="Calibri" w:hAnsi="Candara" w:cstheme="minorHAnsi"/>
          <w:sz w:val="24"/>
          <w:szCs w:val="24"/>
        </w:rPr>
        <w:t>nd</w:t>
      </w:r>
      <w:r w:rsidR="006620AC" w:rsidRPr="00B576DF">
        <w:rPr>
          <w:rFonts w:ascii="Candara" w:eastAsia="Calibri" w:hAnsi="Candara" w:cstheme="minorHAnsi"/>
          <w:sz w:val="24"/>
          <w:szCs w:val="24"/>
        </w:rPr>
        <w:t xml:space="preserve"> </w:t>
      </w:r>
      <w:r w:rsidR="00F41700" w:rsidRPr="00B576DF">
        <w:rPr>
          <w:rFonts w:ascii="Candara" w:eastAsia="Calibri" w:hAnsi="Candara" w:cstheme="minorHAnsi"/>
          <w:position w:val="1"/>
          <w:sz w:val="24"/>
          <w:szCs w:val="24"/>
        </w:rPr>
        <w:t>beh</w:t>
      </w:r>
      <w:r w:rsidR="00F41700" w:rsidRPr="00B576DF">
        <w:rPr>
          <w:rFonts w:ascii="Candara" w:eastAsia="Calibri" w:hAnsi="Candara" w:cstheme="minorHAnsi"/>
          <w:spacing w:val="-1"/>
          <w:position w:val="1"/>
          <w:sz w:val="24"/>
          <w:szCs w:val="24"/>
        </w:rPr>
        <w:t>a</w:t>
      </w:r>
      <w:r w:rsidR="00F41700" w:rsidRPr="00B576DF">
        <w:rPr>
          <w:rFonts w:ascii="Candara" w:eastAsia="Calibri" w:hAnsi="Candara" w:cstheme="minorHAnsi"/>
          <w:position w:val="1"/>
          <w:sz w:val="24"/>
          <w:szCs w:val="24"/>
        </w:rPr>
        <w:t>v</w:t>
      </w:r>
      <w:r w:rsidR="00F41700" w:rsidRPr="00B576DF">
        <w:rPr>
          <w:rFonts w:ascii="Candara" w:eastAsia="Calibri" w:hAnsi="Candara" w:cstheme="minorHAnsi"/>
          <w:spacing w:val="2"/>
          <w:position w:val="1"/>
          <w:sz w:val="24"/>
          <w:szCs w:val="24"/>
        </w:rPr>
        <w:t>i</w:t>
      </w:r>
      <w:r w:rsidR="00F41700" w:rsidRPr="00B576DF">
        <w:rPr>
          <w:rFonts w:ascii="Candara" w:eastAsia="Calibri" w:hAnsi="Candara" w:cstheme="minorHAnsi"/>
          <w:spacing w:val="-1"/>
          <w:position w:val="1"/>
          <w:sz w:val="24"/>
          <w:szCs w:val="24"/>
        </w:rPr>
        <w:t>o</w:t>
      </w:r>
      <w:r w:rsidR="00F41700" w:rsidRPr="00B576DF">
        <w:rPr>
          <w:rFonts w:ascii="Candara" w:eastAsia="Calibri" w:hAnsi="Candara" w:cstheme="minorHAnsi"/>
          <w:spacing w:val="-5"/>
          <w:position w:val="1"/>
          <w:sz w:val="24"/>
          <w:szCs w:val="24"/>
        </w:rPr>
        <w:t>u</w:t>
      </w:r>
      <w:r w:rsidR="00F41700" w:rsidRPr="00B576DF">
        <w:rPr>
          <w:rFonts w:ascii="Candara" w:eastAsia="Calibri" w:hAnsi="Candara" w:cstheme="minorHAnsi"/>
          <w:spacing w:val="1"/>
          <w:position w:val="1"/>
          <w:sz w:val="24"/>
          <w:szCs w:val="24"/>
        </w:rPr>
        <w:t>r</w:t>
      </w:r>
      <w:r w:rsidR="00F41700" w:rsidRPr="00B576DF">
        <w:rPr>
          <w:rFonts w:ascii="Candara" w:eastAsia="Calibri" w:hAnsi="Candara" w:cstheme="minorHAnsi"/>
          <w:w w:val="101"/>
          <w:position w:val="1"/>
          <w:sz w:val="24"/>
          <w:szCs w:val="24"/>
        </w:rPr>
        <w:t>;</w:t>
      </w:r>
      <w:r w:rsidR="00F41700" w:rsidRPr="00B576DF">
        <w:rPr>
          <w:rFonts w:ascii="Candara" w:eastAsia="Calibri" w:hAnsi="Candara" w:cstheme="minorHAnsi"/>
          <w:sz w:val="24"/>
          <w:szCs w:val="24"/>
        </w:rPr>
        <w:t xml:space="preserve"> communicating</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pacing w:val="-4"/>
          <w:sz w:val="24"/>
          <w:szCs w:val="24"/>
        </w:rPr>
        <w:t>e</w:t>
      </w:r>
      <w:r w:rsidR="00D22EC6" w:rsidRPr="00B576DF">
        <w:rPr>
          <w:rFonts w:ascii="Candara" w:eastAsia="Calibri" w:hAnsi="Candara" w:cstheme="minorHAnsi"/>
          <w:spacing w:val="1"/>
          <w:sz w:val="24"/>
          <w:szCs w:val="24"/>
        </w:rPr>
        <w:t>g</w:t>
      </w:r>
      <w:r w:rsidR="00D22EC6" w:rsidRPr="00B576DF">
        <w:rPr>
          <w:rFonts w:ascii="Candara" w:eastAsia="Calibri" w:hAnsi="Candara" w:cstheme="minorHAnsi"/>
          <w:sz w:val="24"/>
          <w:szCs w:val="24"/>
        </w:rPr>
        <w:t>u</w:t>
      </w:r>
      <w:r w:rsidR="00D22EC6" w:rsidRPr="00B576DF">
        <w:rPr>
          <w:rFonts w:ascii="Candara" w:eastAsia="Calibri" w:hAnsi="Candara" w:cstheme="minorHAnsi"/>
          <w:spacing w:val="1"/>
          <w:sz w:val="24"/>
          <w:szCs w:val="24"/>
        </w:rPr>
        <w:t>l</w:t>
      </w:r>
      <w:r w:rsidR="00D22EC6" w:rsidRPr="00B576DF">
        <w:rPr>
          <w:rFonts w:ascii="Candara" w:eastAsia="Calibri" w:hAnsi="Candara" w:cstheme="minorHAnsi"/>
          <w:spacing w:val="-5"/>
          <w:sz w:val="24"/>
          <w:szCs w:val="24"/>
        </w:rPr>
        <w:t>a</w:t>
      </w:r>
      <w:r w:rsidR="00D22EC6" w:rsidRPr="00B576DF">
        <w:rPr>
          <w:rFonts w:ascii="Candara" w:eastAsia="Calibri" w:hAnsi="Candara" w:cstheme="minorHAnsi"/>
          <w:sz w:val="24"/>
          <w:szCs w:val="24"/>
        </w:rPr>
        <w:t>r</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nf</w:t>
      </w:r>
      <w:r w:rsidR="00D22EC6" w:rsidRPr="00B576DF">
        <w:rPr>
          <w:rFonts w:ascii="Candara" w:eastAsia="Calibri" w:hAnsi="Candara" w:cstheme="minorHAnsi"/>
          <w:spacing w:val="-6"/>
          <w:sz w:val="24"/>
          <w:szCs w:val="24"/>
        </w:rPr>
        <w:t>o</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pacing w:val="2"/>
          <w:sz w:val="24"/>
          <w:szCs w:val="24"/>
        </w:rPr>
        <w:t>m</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6"/>
          <w:sz w:val="24"/>
          <w:szCs w:val="24"/>
        </w:rPr>
        <w:t>t</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1"/>
          <w:sz w:val="24"/>
          <w:szCs w:val="24"/>
        </w:rPr>
        <w:t>bo</w:t>
      </w:r>
      <w:r w:rsidR="00D22EC6" w:rsidRPr="00B576DF">
        <w:rPr>
          <w:rFonts w:ascii="Candara" w:eastAsia="Calibri" w:hAnsi="Candara" w:cstheme="minorHAnsi"/>
          <w:sz w:val="24"/>
          <w:szCs w:val="24"/>
        </w:rPr>
        <w:t>ut</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z w:val="24"/>
          <w:szCs w:val="24"/>
        </w:rPr>
        <w:t>h</w:t>
      </w:r>
      <w:r w:rsidR="00D22EC6" w:rsidRPr="00B576DF">
        <w:rPr>
          <w:rFonts w:ascii="Candara" w:eastAsia="Calibri" w:hAnsi="Candara" w:cstheme="minorHAnsi"/>
          <w:spacing w:val="-1"/>
          <w:sz w:val="24"/>
          <w:szCs w:val="24"/>
        </w:rPr>
        <w:t>oo</w:t>
      </w:r>
      <w:r w:rsidR="00D22EC6" w:rsidRPr="00B576DF">
        <w:rPr>
          <w:rFonts w:ascii="Candara" w:eastAsia="Calibri" w:hAnsi="Candara" w:cstheme="minorHAnsi"/>
          <w:sz w:val="24"/>
          <w:szCs w:val="24"/>
        </w:rPr>
        <w:t>l e</w:t>
      </w:r>
      <w:r w:rsidR="00D22EC6" w:rsidRPr="00B576DF">
        <w:rPr>
          <w:rFonts w:ascii="Candara" w:eastAsia="Calibri" w:hAnsi="Candara" w:cstheme="minorHAnsi"/>
          <w:spacing w:val="-4"/>
          <w:sz w:val="24"/>
          <w:szCs w:val="24"/>
        </w:rPr>
        <w:t>v</w:t>
      </w:r>
      <w:r w:rsidR="00D22EC6" w:rsidRPr="00B576DF">
        <w:rPr>
          <w:rFonts w:ascii="Candara" w:eastAsia="Calibri" w:hAnsi="Candara" w:cstheme="minorHAnsi"/>
          <w:sz w:val="24"/>
          <w:szCs w:val="24"/>
        </w:rPr>
        <w:t>ent</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 a</w:t>
      </w:r>
      <w:r w:rsidR="00D22EC6" w:rsidRPr="00B576DF">
        <w:rPr>
          <w:rFonts w:ascii="Candara" w:eastAsia="Calibri" w:hAnsi="Candara" w:cstheme="minorHAnsi"/>
          <w:spacing w:val="-4"/>
          <w:sz w:val="24"/>
          <w:szCs w:val="24"/>
        </w:rPr>
        <w:t>c</w:t>
      </w:r>
      <w:r w:rsidR="00D22EC6" w:rsidRPr="00B576DF">
        <w:rPr>
          <w:rFonts w:ascii="Candara" w:eastAsia="Calibri" w:hAnsi="Candara" w:cstheme="minorHAnsi"/>
          <w:sz w:val="24"/>
          <w:szCs w:val="24"/>
        </w:rPr>
        <w:t>h</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z w:val="24"/>
          <w:szCs w:val="24"/>
        </w:rPr>
        <w:t>ev</w:t>
      </w:r>
      <w:r w:rsidR="00D22EC6" w:rsidRPr="00B576DF">
        <w:rPr>
          <w:rFonts w:ascii="Candara" w:eastAsia="Calibri" w:hAnsi="Candara" w:cstheme="minorHAnsi"/>
          <w:spacing w:val="-4"/>
          <w:sz w:val="24"/>
          <w:szCs w:val="24"/>
        </w:rPr>
        <w:t>e</w:t>
      </w:r>
      <w:r w:rsidR="00D22EC6" w:rsidRPr="00B576DF">
        <w:rPr>
          <w:rFonts w:ascii="Candara" w:eastAsia="Calibri" w:hAnsi="Candara" w:cstheme="minorHAnsi"/>
          <w:spacing w:val="2"/>
          <w:sz w:val="24"/>
          <w:szCs w:val="24"/>
        </w:rPr>
        <w:t>m</w:t>
      </w:r>
      <w:r w:rsidR="00D22EC6" w:rsidRPr="00B576DF">
        <w:rPr>
          <w:rFonts w:ascii="Candara" w:eastAsia="Calibri" w:hAnsi="Candara" w:cstheme="minorHAnsi"/>
          <w:sz w:val="24"/>
          <w:szCs w:val="24"/>
        </w:rPr>
        <w:t>ents</w:t>
      </w:r>
      <w:r w:rsidR="00D22EC6" w:rsidRPr="00B576DF">
        <w:rPr>
          <w:rFonts w:ascii="Candara" w:eastAsia="Calibri" w:hAnsi="Candara" w:cstheme="minorHAnsi"/>
          <w:spacing w:val="-4"/>
          <w:sz w:val="24"/>
          <w:szCs w:val="24"/>
        </w:rPr>
        <w:t xml:space="preserve"> </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1"/>
          <w:sz w:val="24"/>
          <w:szCs w:val="24"/>
        </w:rPr>
        <w:t>n</w:t>
      </w:r>
      <w:r w:rsidR="00D22EC6" w:rsidRPr="00B576DF">
        <w:rPr>
          <w:rFonts w:ascii="Candara" w:eastAsia="Calibri" w:hAnsi="Candara" w:cstheme="minorHAnsi"/>
          <w:sz w:val="24"/>
          <w:szCs w:val="24"/>
        </w:rPr>
        <w:t>d</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pacing w:val="-2"/>
          <w:sz w:val="24"/>
          <w:szCs w:val="24"/>
        </w:rPr>
        <w:t>ss</w:t>
      </w:r>
      <w:r w:rsidR="00D22EC6" w:rsidRPr="00B576DF">
        <w:rPr>
          <w:rFonts w:ascii="Candara" w:eastAsia="Calibri" w:hAnsi="Candara" w:cstheme="minorHAnsi"/>
          <w:sz w:val="24"/>
          <w:szCs w:val="24"/>
        </w:rPr>
        <w:t>ues</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pacing w:val="-1"/>
          <w:sz w:val="24"/>
          <w:szCs w:val="24"/>
        </w:rPr>
        <w:t>o</w:t>
      </w:r>
      <w:r w:rsidR="006620AC" w:rsidRPr="00B576DF">
        <w:rPr>
          <w:rFonts w:ascii="Candara" w:eastAsia="Calibri" w:hAnsi="Candara" w:cstheme="minorHAnsi"/>
          <w:sz w:val="24"/>
          <w:szCs w:val="24"/>
        </w:rPr>
        <w:t xml:space="preserve">f </w:t>
      </w:r>
      <w:r w:rsidR="00D22EC6" w:rsidRPr="00B576DF">
        <w:rPr>
          <w:rFonts w:ascii="Candara" w:eastAsia="Calibri" w:hAnsi="Candara" w:cstheme="minorHAnsi"/>
          <w:spacing w:val="1"/>
          <w:w w:val="101"/>
          <w:sz w:val="24"/>
          <w:szCs w:val="24"/>
        </w:rPr>
        <w:t>c</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pacing w:val="-4"/>
          <w:sz w:val="24"/>
          <w:szCs w:val="24"/>
        </w:rPr>
        <w:t>e</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n.</w:t>
      </w:r>
    </w:p>
    <w:p w14:paraId="07F43677" w14:textId="57A5663C" w:rsidR="00450282" w:rsidRPr="00B576DF" w:rsidRDefault="0009208D" w:rsidP="00EA1AD1">
      <w:pPr>
        <w:pStyle w:val="ListParagraph"/>
        <w:numPr>
          <w:ilvl w:val="0"/>
          <w:numId w:val="16"/>
        </w:numPr>
        <w:jc w:val="both"/>
        <w:rPr>
          <w:rFonts w:ascii="Candara" w:eastAsia="Calibri" w:hAnsi="Candara" w:cstheme="minorHAnsi"/>
          <w:sz w:val="24"/>
          <w:szCs w:val="24"/>
        </w:rPr>
      </w:pPr>
      <w:r w:rsidRPr="00B576DF">
        <w:rPr>
          <w:rFonts w:ascii="Candara" w:eastAsia="Calibri" w:hAnsi="Candara" w:cstheme="minorHAnsi"/>
          <w:sz w:val="24"/>
          <w:szCs w:val="24"/>
        </w:rPr>
        <w:t>En</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u</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pacing w:val="-5"/>
          <w:sz w:val="24"/>
          <w:szCs w:val="24"/>
        </w:rPr>
        <w:t>a</w:t>
      </w:r>
      <w:r w:rsidR="00D22EC6" w:rsidRPr="00B576DF">
        <w:rPr>
          <w:rFonts w:ascii="Candara" w:eastAsia="Calibri" w:hAnsi="Candara" w:cstheme="minorHAnsi"/>
          <w:spacing w:val="1"/>
          <w:sz w:val="24"/>
          <w:szCs w:val="24"/>
        </w:rPr>
        <w:t>g</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pacing w:val="-5"/>
          <w:sz w:val="24"/>
          <w:szCs w:val="24"/>
        </w:rPr>
        <w:t>n</w:t>
      </w:r>
      <w:r w:rsidR="00D22EC6" w:rsidRPr="00B576DF">
        <w:rPr>
          <w:rFonts w:ascii="Candara" w:eastAsia="Calibri" w:hAnsi="Candara" w:cstheme="minorHAnsi"/>
          <w:sz w:val="24"/>
          <w:szCs w:val="24"/>
        </w:rPr>
        <w:t>g</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5"/>
          <w:sz w:val="24"/>
          <w:szCs w:val="24"/>
        </w:rPr>
        <w:t>p</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ents</w:t>
      </w:r>
      <w:r w:rsidR="00D22EC6" w:rsidRPr="00B576DF">
        <w:rPr>
          <w:rFonts w:ascii="Candara" w:eastAsia="Calibri" w:hAnsi="Candara" w:cstheme="minorHAnsi"/>
          <w:spacing w:val="-4"/>
          <w:sz w:val="24"/>
          <w:szCs w:val="24"/>
        </w:rPr>
        <w:t xml:space="preserve"> </w:t>
      </w:r>
      <w:r w:rsidR="00D22EC6" w:rsidRPr="00B576DF">
        <w:rPr>
          <w:rFonts w:ascii="Candara" w:eastAsia="Calibri" w:hAnsi="Candara" w:cstheme="minorHAnsi"/>
          <w:sz w:val="24"/>
          <w:szCs w:val="24"/>
        </w:rPr>
        <w:t>to</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3"/>
          <w:sz w:val="24"/>
          <w:szCs w:val="24"/>
        </w:rPr>
        <w:t>m</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nto</w:t>
      </w:r>
      <w:r w:rsidR="00D22EC6" w:rsidRPr="00B576DF">
        <w:rPr>
          <w:rFonts w:ascii="Candara" w:eastAsia="Calibri" w:hAnsi="Candara" w:cstheme="minorHAnsi"/>
          <w:spacing w:val="-4"/>
          <w:sz w:val="24"/>
          <w:szCs w:val="24"/>
        </w:rPr>
        <w:t xml:space="preserve"> </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z w:val="24"/>
          <w:szCs w:val="24"/>
        </w:rPr>
        <w:t>h</w:t>
      </w:r>
      <w:r w:rsidR="00D22EC6" w:rsidRPr="00B576DF">
        <w:rPr>
          <w:rFonts w:ascii="Candara" w:eastAsia="Calibri" w:hAnsi="Candara" w:cstheme="minorHAnsi"/>
          <w:spacing w:val="-1"/>
          <w:sz w:val="24"/>
          <w:szCs w:val="24"/>
        </w:rPr>
        <w:t>oo</w:t>
      </w:r>
      <w:r w:rsidR="00D22EC6" w:rsidRPr="00B576DF">
        <w:rPr>
          <w:rFonts w:ascii="Candara" w:eastAsia="Calibri" w:hAnsi="Candara" w:cstheme="minorHAnsi"/>
          <w:sz w:val="24"/>
          <w:szCs w:val="24"/>
        </w:rPr>
        <w:t xml:space="preserve">l </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1"/>
          <w:sz w:val="24"/>
          <w:szCs w:val="24"/>
        </w:rPr>
        <w:t>cc</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7"/>
          <w:sz w:val="24"/>
          <w:szCs w:val="24"/>
        </w:rPr>
        <w:t>s</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ns</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th</w:t>
      </w:r>
      <w:r w:rsidR="00D22EC6" w:rsidRPr="00B576DF">
        <w:rPr>
          <w:rFonts w:ascii="Candara" w:eastAsia="Calibri" w:hAnsi="Candara" w:cstheme="minorHAnsi"/>
          <w:spacing w:val="-5"/>
          <w:sz w:val="24"/>
          <w:szCs w:val="24"/>
        </w:rPr>
        <w:t>e</w:t>
      </w:r>
      <w:r w:rsidR="00D22EC6" w:rsidRPr="00B576DF">
        <w:rPr>
          <w:rFonts w:ascii="Candara" w:eastAsia="Calibri" w:hAnsi="Candara" w:cstheme="minorHAnsi"/>
          <w:sz w:val="24"/>
          <w:szCs w:val="24"/>
        </w:rPr>
        <w:t>r</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th</w:t>
      </w:r>
      <w:r w:rsidR="00D22EC6" w:rsidRPr="00B576DF">
        <w:rPr>
          <w:rFonts w:ascii="Candara" w:eastAsia="Calibri" w:hAnsi="Candara" w:cstheme="minorHAnsi"/>
          <w:spacing w:val="-1"/>
          <w:sz w:val="24"/>
          <w:szCs w:val="24"/>
        </w:rPr>
        <w:t>a</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p</w:t>
      </w:r>
      <w:r w:rsidR="00D22EC6" w:rsidRPr="00B576DF">
        <w:rPr>
          <w:rFonts w:ascii="Candara" w:eastAsia="Calibri" w:hAnsi="Candara" w:cstheme="minorHAnsi"/>
          <w:spacing w:val="-1"/>
          <w:sz w:val="24"/>
          <w:szCs w:val="24"/>
        </w:rPr>
        <w:t>a</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pacing w:val="7"/>
          <w:sz w:val="24"/>
          <w:szCs w:val="24"/>
        </w:rPr>
        <w:t>e</w:t>
      </w:r>
      <w:r w:rsidR="00D22EC6" w:rsidRPr="00B576DF">
        <w:rPr>
          <w:rFonts w:ascii="Candara" w:eastAsia="Calibri" w:hAnsi="Candara" w:cstheme="minorHAnsi"/>
          <w:spacing w:val="-5"/>
          <w:sz w:val="24"/>
          <w:szCs w:val="24"/>
        </w:rPr>
        <w:t>n</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 xml:space="preserve">’ </w:t>
      </w:r>
      <w:r w:rsidR="00D22EC6" w:rsidRPr="00B576DF">
        <w:rPr>
          <w:rFonts w:ascii="Candara" w:eastAsia="Calibri" w:hAnsi="Candara" w:cstheme="minorHAnsi"/>
          <w:w w:val="101"/>
          <w:sz w:val="24"/>
          <w:szCs w:val="24"/>
        </w:rPr>
        <w:t>ev</w:t>
      </w:r>
      <w:r w:rsidR="00D22EC6" w:rsidRPr="00B576DF">
        <w:rPr>
          <w:rFonts w:ascii="Candara" w:eastAsia="Calibri" w:hAnsi="Candara" w:cstheme="minorHAnsi"/>
          <w:spacing w:val="1"/>
          <w:w w:val="101"/>
          <w:sz w:val="24"/>
          <w:szCs w:val="24"/>
        </w:rPr>
        <w:t>e</w:t>
      </w:r>
      <w:r w:rsidR="00D22EC6" w:rsidRPr="00B576DF">
        <w:rPr>
          <w:rFonts w:ascii="Candara" w:eastAsia="Calibri" w:hAnsi="Candara" w:cstheme="minorHAnsi"/>
          <w:spacing w:val="-5"/>
          <w:sz w:val="24"/>
          <w:szCs w:val="24"/>
        </w:rPr>
        <w:t>n</w:t>
      </w:r>
      <w:r w:rsidR="00D22EC6" w:rsidRPr="00B576DF">
        <w:rPr>
          <w:rFonts w:ascii="Candara" w:eastAsia="Calibri" w:hAnsi="Candara" w:cstheme="minorHAnsi"/>
          <w:spacing w:val="1"/>
          <w:w w:val="101"/>
          <w:sz w:val="24"/>
          <w:szCs w:val="24"/>
        </w:rPr>
        <w:t>i</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1"/>
          <w:sz w:val="24"/>
          <w:szCs w:val="24"/>
        </w:rPr>
        <w:t>g</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w w:val="101"/>
          <w:sz w:val="24"/>
          <w:szCs w:val="24"/>
        </w:rPr>
        <w:t>;</w:t>
      </w:r>
    </w:p>
    <w:p w14:paraId="3EDA323F" w14:textId="3B1A797F" w:rsidR="00450282" w:rsidRPr="00B576DF" w:rsidRDefault="0009208D" w:rsidP="00EA1AD1">
      <w:pPr>
        <w:pStyle w:val="ListParagraph"/>
        <w:numPr>
          <w:ilvl w:val="0"/>
          <w:numId w:val="16"/>
        </w:numPr>
        <w:jc w:val="both"/>
        <w:rPr>
          <w:rFonts w:ascii="Candara" w:eastAsia="Calibri" w:hAnsi="Candara" w:cstheme="minorHAnsi"/>
          <w:sz w:val="24"/>
          <w:szCs w:val="24"/>
        </w:rPr>
      </w:pPr>
      <w:r w:rsidRPr="00B576DF">
        <w:rPr>
          <w:rFonts w:ascii="Candara" w:eastAsia="Calibri" w:hAnsi="Candara" w:cstheme="minorHAnsi"/>
          <w:sz w:val="24"/>
          <w:szCs w:val="24"/>
        </w:rPr>
        <w:t>Keep</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pacing w:val="-5"/>
          <w:sz w:val="24"/>
          <w:szCs w:val="24"/>
        </w:rPr>
        <w:t>n</w:t>
      </w:r>
      <w:r w:rsidR="00D22EC6" w:rsidRPr="00B576DF">
        <w:rPr>
          <w:rFonts w:ascii="Candara" w:eastAsia="Calibri" w:hAnsi="Candara" w:cstheme="minorHAnsi"/>
          <w:sz w:val="24"/>
          <w:szCs w:val="24"/>
        </w:rPr>
        <w:t>g</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p</w:t>
      </w:r>
      <w:r w:rsidR="00D22EC6" w:rsidRPr="00B576DF">
        <w:rPr>
          <w:rFonts w:ascii="Candara" w:eastAsia="Calibri" w:hAnsi="Candara" w:cstheme="minorHAnsi"/>
          <w:spacing w:val="-6"/>
          <w:sz w:val="24"/>
          <w:szCs w:val="24"/>
        </w:rPr>
        <w:t>a</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ents</w:t>
      </w:r>
      <w:r w:rsidR="00D22EC6" w:rsidRPr="00B576DF">
        <w:rPr>
          <w:rFonts w:ascii="Candara" w:eastAsia="Calibri" w:hAnsi="Candara" w:cstheme="minorHAnsi"/>
          <w:spacing w:val="-4"/>
          <w:sz w:val="24"/>
          <w:szCs w:val="24"/>
        </w:rPr>
        <w:t xml:space="preserve"> </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nf</w:t>
      </w:r>
      <w:r w:rsidR="00D22EC6" w:rsidRPr="00B576DF">
        <w:rPr>
          <w:rFonts w:ascii="Candara" w:eastAsia="Calibri" w:hAnsi="Candara" w:cstheme="minorHAnsi"/>
          <w:spacing w:val="-6"/>
          <w:sz w:val="24"/>
          <w:szCs w:val="24"/>
        </w:rPr>
        <w:t>o</w:t>
      </w:r>
      <w:r w:rsidR="00D22EC6" w:rsidRPr="00B576DF">
        <w:rPr>
          <w:rFonts w:ascii="Candara" w:eastAsia="Calibri" w:hAnsi="Candara" w:cstheme="minorHAnsi"/>
          <w:spacing w:val="-3"/>
          <w:sz w:val="24"/>
          <w:szCs w:val="24"/>
        </w:rPr>
        <w:t>r</w:t>
      </w:r>
      <w:r w:rsidR="00D22EC6" w:rsidRPr="00B576DF">
        <w:rPr>
          <w:rFonts w:ascii="Candara" w:eastAsia="Calibri" w:hAnsi="Candara" w:cstheme="minorHAnsi"/>
          <w:spacing w:val="2"/>
          <w:sz w:val="24"/>
          <w:szCs w:val="24"/>
        </w:rPr>
        <w:t>m</w:t>
      </w:r>
      <w:r w:rsidR="00D22EC6" w:rsidRPr="00B576DF">
        <w:rPr>
          <w:rFonts w:ascii="Candara" w:eastAsia="Calibri" w:hAnsi="Candara" w:cstheme="minorHAnsi"/>
          <w:sz w:val="24"/>
          <w:szCs w:val="24"/>
        </w:rPr>
        <w:t>ed</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f</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z w:val="24"/>
          <w:szCs w:val="24"/>
        </w:rPr>
        <w:t>h</w:t>
      </w:r>
      <w:r w:rsidR="00D22EC6" w:rsidRPr="00B576DF">
        <w:rPr>
          <w:rFonts w:ascii="Candara" w:eastAsia="Calibri" w:hAnsi="Candara" w:cstheme="minorHAnsi"/>
          <w:spacing w:val="-1"/>
          <w:sz w:val="24"/>
          <w:szCs w:val="24"/>
        </w:rPr>
        <w:t>oo</w:t>
      </w:r>
      <w:r w:rsidR="00D22EC6" w:rsidRPr="00B576DF">
        <w:rPr>
          <w:rFonts w:ascii="Candara" w:eastAsia="Calibri" w:hAnsi="Candara" w:cstheme="minorHAnsi"/>
          <w:sz w:val="24"/>
          <w:szCs w:val="24"/>
        </w:rPr>
        <w:t>l ac</w:t>
      </w:r>
      <w:r w:rsidR="00D22EC6" w:rsidRPr="00B576DF">
        <w:rPr>
          <w:rFonts w:ascii="Candara" w:eastAsia="Calibri" w:hAnsi="Candara" w:cstheme="minorHAnsi"/>
          <w:spacing w:val="-5"/>
          <w:sz w:val="24"/>
          <w:szCs w:val="24"/>
        </w:rPr>
        <w:t>t</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v</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pacing w:val="-5"/>
          <w:sz w:val="24"/>
          <w:szCs w:val="24"/>
        </w:rPr>
        <w:t>t</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es</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5"/>
          <w:sz w:val="24"/>
          <w:szCs w:val="24"/>
        </w:rPr>
        <w:t>b</w:t>
      </w:r>
      <w:r w:rsidR="00D22EC6" w:rsidRPr="00B576DF">
        <w:rPr>
          <w:rFonts w:ascii="Candara" w:eastAsia="Calibri" w:hAnsi="Candara" w:cstheme="minorHAnsi"/>
          <w:sz w:val="24"/>
          <w:szCs w:val="24"/>
        </w:rPr>
        <w:t>y</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2"/>
          <w:sz w:val="24"/>
          <w:szCs w:val="24"/>
        </w:rPr>
        <w:t>l</w:t>
      </w:r>
      <w:r w:rsidR="00D22EC6" w:rsidRPr="00B576DF">
        <w:rPr>
          <w:rFonts w:ascii="Candara" w:eastAsia="Calibri" w:hAnsi="Candara" w:cstheme="minorHAnsi"/>
          <w:sz w:val="24"/>
          <w:szCs w:val="24"/>
        </w:rPr>
        <w:t>ett</w:t>
      </w:r>
      <w:r w:rsidR="00D22EC6" w:rsidRPr="00B576DF">
        <w:rPr>
          <w:rFonts w:ascii="Candara" w:eastAsia="Calibri" w:hAnsi="Candara" w:cstheme="minorHAnsi"/>
          <w:spacing w:val="-4"/>
          <w:sz w:val="24"/>
          <w:szCs w:val="24"/>
        </w:rPr>
        <w:t>e</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5"/>
          <w:sz w:val="24"/>
          <w:szCs w:val="24"/>
        </w:rPr>
        <w:t>e</w:t>
      </w:r>
      <w:r w:rsidR="00D22EC6" w:rsidRPr="00B576DF">
        <w:rPr>
          <w:rFonts w:ascii="Candara" w:eastAsia="Calibri" w:hAnsi="Candara" w:cstheme="minorHAnsi"/>
          <w:sz w:val="24"/>
          <w:szCs w:val="24"/>
        </w:rPr>
        <w:t>w</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pacing w:val="2"/>
          <w:sz w:val="24"/>
          <w:szCs w:val="24"/>
        </w:rPr>
        <w:t>l</w:t>
      </w:r>
      <w:r w:rsidR="00D22EC6" w:rsidRPr="00B576DF">
        <w:rPr>
          <w:rFonts w:ascii="Candara" w:eastAsia="Calibri" w:hAnsi="Candara" w:cstheme="minorHAnsi"/>
          <w:sz w:val="24"/>
          <w:szCs w:val="24"/>
        </w:rPr>
        <w:t>ett</w:t>
      </w:r>
      <w:r w:rsidR="00D22EC6" w:rsidRPr="00B576DF">
        <w:rPr>
          <w:rFonts w:ascii="Candara" w:eastAsia="Calibri" w:hAnsi="Candara" w:cstheme="minorHAnsi"/>
          <w:spacing w:val="-4"/>
          <w:sz w:val="24"/>
          <w:szCs w:val="24"/>
        </w:rPr>
        <w:t>e</w:t>
      </w:r>
      <w:r w:rsidR="00D22EC6" w:rsidRPr="00B576DF">
        <w:rPr>
          <w:rFonts w:ascii="Candara" w:eastAsia="Calibri" w:hAnsi="Candara" w:cstheme="minorHAnsi"/>
          <w:sz w:val="24"/>
          <w:szCs w:val="24"/>
        </w:rPr>
        <w:t>r</w:t>
      </w:r>
      <w:r w:rsidR="00D22EC6" w:rsidRPr="00B576DF">
        <w:rPr>
          <w:rFonts w:ascii="Candara" w:eastAsia="Calibri" w:hAnsi="Candara" w:cstheme="minorHAnsi"/>
          <w:spacing w:val="4"/>
          <w:sz w:val="24"/>
          <w:szCs w:val="24"/>
        </w:rPr>
        <w:t xml:space="preserve"> </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5"/>
          <w:sz w:val="24"/>
          <w:szCs w:val="24"/>
        </w:rPr>
        <w:t>t</w:t>
      </w:r>
      <w:r w:rsidR="00D22EC6" w:rsidRPr="00B576DF">
        <w:rPr>
          <w:rFonts w:ascii="Candara" w:eastAsia="Calibri" w:hAnsi="Candara" w:cstheme="minorHAnsi"/>
          <w:spacing w:val="8"/>
          <w:w w:val="101"/>
          <w:sz w:val="24"/>
          <w:szCs w:val="24"/>
        </w:rPr>
        <w:t>c</w:t>
      </w:r>
      <w:r w:rsidR="00D22EC6" w:rsidRPr="00B576DF">
        <w:rPr>
          <w:rFonts w:ascii="Candara" w:eastAsia="Calibri" w:hAnsi="Candara" w:cstheme="minorHAnsi"/>
          <w:spacing w:val="2"/>
          <w:sz w:val="24"/>
          <w:szCs w:val="24"/>
        </w:rPr>
        <w:t>.</w:t>
      </w:r>
      <w:r w:rsidR="00D22EC6" w:rsidRPr="00B576DF">
        <w:rPr>
          <w:rFonts w:ascii="Candara" w:eastAsia="Calibri" w:hAnsi="Candara" w:cstheme="minorHAnsi"/>
          <w:w w:val="101"/>
          <w:sz w:val="24"/>
          <w:szCs w:val="24"/>
        </w:rPr>
        <w:t>;</w:t>
      </w:r>
    </w:p>
    <w:p w14:paraId="53C66B82" w14:textId="6B900363" w:rsidR="00450282" w:rsidRPr="00B576DF" w:rsidRDefault="0009208D" w:rsidP="00EA1AD1">
      <w:pPr>
        <w:pStyle w:val="ListParagraph"/>
        <w:numPr>
          <w:ilvl w:val="0"/>
          <w:numId w:val="16"/>
        </w:numPr>
        <w:jc w:val="both"/>
        <w:rPr>
          <w:rFonts w:ascii="Candara" w:eastAsia="Calibri" w:hAnsi="Candara" w:cstheme="minorHAnsi"/>
          <w:sz w:val="24"/>
          <w:szCs w:val="24"/>
        </w:rPr>
      </w:pPr>
      <w:r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nv</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2"/>
          <w:sz w:val="24"/>
          <w:szCs w:val="24"/>
        </w:rPr>
        <w:t>l</w:t>
      </w:r>
      <w:r w:rsidR="00D22EC6" w:rsidRPr="00B576DF">
        <w:rPr>
          <w:rFonts w:ascii="Candara" w:eastAsia="Calibri" w:hAnsi="Candara" w:cstheme="minorHAnsi"/>
          <w:spacing w:val="-5"/>
          <w:sz w:val="24"/>
          <w:szCs w:val="24"/>
        </w:rPr>
        <w:t>v</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ng p</w:t>
      </w:r>
      <w:r w:rsidR="00D22EC6" w:rsidRPr="00B576DF">
        <w:rPr>
          <w:rFonts w:ascii="Candara" w:eastAsia="Calibri" w:hAnsi="Candara" w:cstheme="minorHAnsi"/>
          <w:spacing w:val="-6"/>
          <w:sz w:val="24"/>
          <w:szCs w:val="24"/>
        </w:rPr>
        <w:t>a</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ents at</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an</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ea</w:t>
      </w:r>
      <w:r w:rsidR="00D22EC6" w:rsidRPr="00B576DF">
        <w:rPr>
          <w:rFonts w:ascii="Candara" w:eastAsia="Calibri" w:hAnsi="Candara" w:cstheme="minorHAnsi"/>
          <w:spacing w:val="-3"/>
          <w:sz w:val="24"/>
          <w:szCs w:val="24"/>
        </w:rPr>
        <w:t>r</w:t>
      </w:r>
      <w:r w:rsidR="00D22EC6" w:rsidRPr="00B576DF">
        <w:rPr>
          <w:rFonts w:ascii="Candara" w:eastAsia="Calibri" w:hAnsi="Candara" w:cstheme="minorHAnsi"/>
          <w:spacing w:val="2"/>
          <w:sz w:val="24"/>
          <w:szCs w:val="24"/>
        </w:rPr>
        <w:t>l</w:t>
      </w:r>
      <w:r w:rsidR="00D22EC6" w:rsidRPr="00B576DF">
        <w:rPr>
          <w:rFonts w:ascii="Candara" w:eastAsia="Calibri" w:hAnsi="Candara" w:cstheme="minorHAnsi"/>
          <w:sz w:val="24"/>
          <w:szCs w:val="24"/>
        </w:rPr>
        <w:t>y</w:t>
      </w:r>
      <w:r w:rsidR="00D22EC6" w:rsidRPr="00B576DF">
        <w:rPr>
          <w:rFonts w:ascii="Candara" w:eastAsia="Calibri" w:hAnsi="Candara" w:cstheme="minorHAnsi"/>
          <w:spacing w:val="-2"/>
          <w:sz w:val="24"/>
          <w:szCs w:val="24"/>
        </w:rPr>
        <w:t xml:space="preserve"> s</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1"/>
          <w:sz w:val="24"/>
          <w:szCs w:val="24"/>
        </w:rPr>
        <w:t>a</w:t>
      </w:r>
      <w:r w:rsidR="00D22EC6" w:rsidRPr="00B576DF">
        <w:rPr>
          <w:rFonts w:ascii="Candara" w:eastAsia="Calibri" w:hAnsi="Candara" w:cstheme="minorHAnsi"/>
          <w:spacing w:val="1"/>
          <w:sz w:val="24"/>
          <w:szCs w:val="24"/>
        </w:rPr>
        <w:t>g</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1"/>
          <w:sz w:val="24"/>
          <w:szCs w:val="24"/>
        </w:rPr>
        <w:t>n</w:t>
      </w:r>
      <w:r w:rsidR="00D22EC6" w:rsidRPr="00B576DF">
        <w:rPr>
          <w:rFonts w:ascii="Candara" w:eastAsia="Calibri" w:hAnsi="Candara" w:cstheme="minorHAnsi"/>
          <w:sz w:val="24"/>
          <w:szCs w:val="24"/>
        </w:rPr>
        <w:t>y</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d</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pacing w:val="-4"/>
          <w:sz w:val="24"/>
          <w:szCs w:val="24"/>
        </w:rPr>
        <w:t>c</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p</w:t>
      </w:r>
      <w:r w:rsidR="00D22EC6" w:rsidRPr="00B576DF">
        <w:rPr>
          <w:rFonts w:ascii="Candara" w:eastAsia="Calibri" w:hAnsi="Candara" w:cstheme="minorHAnsi"/>
          <w:spacing w:val="-3"/>
          <w:sz w:val="24"/>
          <w:szCs w:val="24"/>
        </w:rPr>
        <w:t>l</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1"/>
          <w:sz w:val="24"/>
          <w:szCs w:val="24"/>
        </w:rPr>
        <w:t>a</w:t>
      </w:r>
      <w:r w:rsidR="00D22EC6" w:rsidRPr="00B576DF">
        <w:rPr>
          <w:rFonts w:ascii="Candara" w:eastAsia="Calibri" w:hAnsi="Candara" w:cstheme="minorHAnsi"/>
          <w:spacing w:val="-3"/>
          <w:sz w:val="24"/>
          <w:szCs w:val="24"/>
        </w:rPr>
        <w:t>r</w:t>
      </w:r>
      <w:r w:rsidR="00D22EC6" w:rsidRPr="00B576DF">
        <w:rPr>
          <w:rFonts w:ascii="Candara" w:eastAsia="Calibri" w:hAnsi="Candara" w:cstheme="minorHAnsi"/>
          <w:sz w:val="24"/>
          <w:szCs w:val="24"/>
        </w:rPr>
        <w:t>y</w:t>
      </w:r>
      <w:r w:rsidR="00D22EC6" w:rsidRPr="00B576DF">
        <w:rPr>
          <w:rFonts w:ascii="Candara" w:eastAsia="Calibri" w:hAnsi="Candara" w:cstheme="minorHAnsi"/>
          <w:spacing w:val="4"/>
          <w:sz w:val="24"/>
          <w:szCs w:val="24"/>
        </w:rPr>
        <w:t xml:space="preserve"> </w:t>
      </w:r>
      <w:r w:rsidR="00D22EC6" w:rsidRPr="00B576DF">
        <w:rPr>
          <w:rFonts w:ascii="Candara" w:eastAsia="Calibri" w:hAnsi="Candara" w:cstheme="minorHAnsi"/>
          <w:spacing w:val="-5"/>
          <w:sz w:val="24"/>
          <w:szCs w:val="24"/>
        </w:rPr>
        <w:t>p</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b</w:t>
      </w:r>
      <w:r w:rsidR="00D22EC6" w:rsidRPr="00B576DF">
        <w:rPr>
          <w:rFonts w:ascii="Candara" w:eastAsia="Calibri" w:hAnsi="Candara" w:cstheme="minorHAnsi"/>
          <w:spacing w:val="-3"/>
          <w:sz w:val="24"/>
          <w:szCs w:val="24"/>
        </w:rPr>
        <w:t>l</w:t>
      </w:r>
      <w:r w:rsidR="00D22EC6" w:rsidRPr="00B576DF">
        <w:rPr>
          <w:rFonts w:ascii="Candara" w:eastAsia="Calibri" w:hAnsi="Candara" w:cstheme="minorHAnsi"/>
          <w:spacing w:val="-4"/>
          <w:sz w:val="24"/>
          <w:szCs w:val="24"/>
        </w:rPr>
        <w:t>e</w:t>
      </w:r>
      <w:r w:rsidR="00D22EC6" w:rsidRPr="00B576DF">
        <w:rPr>
          <w:rFonts w:ascii="Candara" w:eastAsia="Calibri" w:hAnsi="Candara" w:cstheme="minorHAnsi"/>
          <w:spacing w:val="2"/>
          <w:sz w:val="24"/>
          <w:szCs w:val="24"/>
        </w:rPr>
        <w:t>m</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w:t>
      </w:r>
    </w:p>
    <w:p w14:paraId="4CA88589" w14:textId="77777777" w:rsidR="0009208D" w:rsidRPr="00B576DF" w:rsidRDefault="0009208D" w:rsidP="00EA1AD1">
      <w:pPr>
        <w:jc w:val="both"/>
        <w:rPr>
          <w:rFonts w:ascii="Candara" w:hAnsi="Candara" w:cstheme="minorHAnsi"/>
          <w:sz w:val="24"/>
          <w:szCs w:val="24"/>
        </w:rPr>
      </w:pPr>
    </w:p>
    <w:p w14:paraId="5DC4A45C" w14:textId="6F593739" w:rsidR="00450282" w:rsidRPr="00B576DF" w:rsidRDefault="00D22EC6" w:rsidP="00EA1AD1">
      <w:pPr>
        <w:jc w:val="both"/>
        <w:rPr>
          <w:rFonts w:ascii="Candara" w:eastAsia="Calibri" w:hAnsi="Candara" w:cstheme="minorHAnsi"/>
          <w:sz w:val="24"/>
          <w:szCs w:val="24"/>
        </w:rPr>
      </w:pPr>
      <w:r w:rsidRPr="00B576DF">
        <w:rPr>
          <w:rFonts w:ascii="Candara" w:eastAsia="Calibri" w:hAnsi="Candara" w:cstheme="minorHAnsi"/>
          <w:b/>
          <w:sz w:val="24"/>
          <w:szCs w:val="24"/>
        </w:rPr>
        <w:t>S</w:t>
      </w:r>
      <w:r w:rsidRPr="00B576DF">
        <w:rPr>
          <w:rFonts w:ascii="Candara" w:eastAsia="Calibri" w:hAnsi="Candara" w:cstheme="minorHAnsi"/>
          <w:b/>
          <w:spacing w:val="-3"/>
          <w:sz w:val="24"/>
          <w:szCs w:val="24"/>
        </w:rPr>
        <w:t>t</w:t>
      </w:r>
      <w:r w:rsidRPr="00B576DF">
        <w:rPr>
          <w:rFonts w:ascii="Candara" w:eastAsia="Calibri" w:hAnsi="Candara" w:cstheme="minorHAnsi"/>
          <w:b/>
          <w:spacing w:val="1"/>
          <w:sz w:val="24"/>
          <w:szCs w:val="24"/>
        </w:rPr>
        <w:t>a</w:t>
      </w:r>
      <w:r w:rsidRPr="00B576DF">
        <w:rPr>
          <w:rFonts w:ascii="Candara" w:eastAsia="Calibri" w:hAnsi="Candara" w:cstheme="minorHAnsi"/>
          <w:b/>
          <w:spacing w:val="-1"/>
          <w:sz w:val="24"/>
          <w:szCs w:val="24"/>
        </w:rPr>
        <w:t>f</w:t>
      </w:r>
      <w:r w:rsidRPr="00B576DF">
        <w:rPr>
          <w:rFonts w:ascii="Candara" w:eastAsia="Calibri" w:hAnsi="Candara" w:cstheme="minorHAnsi"/>
          <w:b/>
          <w:sz w:val="24"/>
          <w:szCs w:val="24"/>
        </w:rPr>
        <w:t>f</w:t>
      </w:r>
    </w:p>
    <w:p w14:paraId="5BE24A71" w14:textId="2024ED4C" w:rsidR="00450282" w:rsidRPr="00B576DF" w:rsidRDefault="00D22EC6" w:rsidP="00EA1AD1">
      <w:pPr>
        <w:pStyle w:val="ListParagraph"/>
        <w:numPr>
          <w:ilvl w:val="0"/>
          <w:numId w:val="17"/>
        </w:numPr>
        <w:jc w:val="both"/>
        <w:rPr>
          <w:rFonts w:ascii="Candara" w:eastAsia="Calibri" w:hAnsi="Candara" w:cstheme="minorHAnsi"/>
          <w:sz w:val="24"/>
          <w:szCs w:val="24"/>
        </w:rPr>
      </w:pPr>
      <w:r w:rsidRPr="00B576DF">
        <w:rPr>
          <w:rFonts w:ascii="Candara" w:eastAsia="Calibri" w:hAnsi="Candara" w:cstheme="minorHAnsi"/>
          <w:spacing w:val="-2"/>
          <w:sz w:val="24"/>
          <w:szCs w:val="24"/>
        </w:rPr>
        <w:t>T</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eat</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 xml:space="preserve">l </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h</w:t>
      </w:r>
      <w:r w:rsidRPr="00B576DF">
        <w:rPr>
          <w:rFonts w:ascii="Candara" w:eastAsia="Calibri" w:hAnsi="Candara" w:cstheme="minorHAnsi"/>
          <w:spacing w:val="2"/>
          <w:sz w:val="24"/>
          <w:szCs w:val="24"/>
        </w:rPr>
        <w:t>il</w:t>
      </w:r>
      <w:r w:rsidRPr="00B576DF">
        <w:rPr>
          <w:rFonts w:ascii="Candara" w:eastAsia="Calibri" w:hAnsi="Candara" w:cstheme="minorHAnsi"/>
          <w:spacing w:val="-5"/>
          <w:sz w:val="24"/>
          <w:szCs w:val="24"/>
        </w:rPr>
        <w:t>d</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en equ</w:t>
      </w:r>
      <w:r w:rsidRPr="00B576DF">
        <w:rPr>
          <w:rFonts w:ascii="Candara" w:eastAsia="Calibri" w:hAnsi="Candara" w:cstheme="minorHAnsi"/>
          <w:spacing w:val="-6"/>
          <w:sz w:val="24"/>
          <w:szCs w:val="24"/>
        </w:rPr>
        <w:t>a</w:t>
      </w:r>
      <w:r w:rsidRPr="00B576DF">
        <w:rPr>
          <w:rFonts w:ascii="Candara" w:eastAsia="Calibri" w:hAnsi="Candara" w:cstheme="minorHAnsi"/>
          <w:spacing w:val="2"/>
          <w:sz w:val="24"/>
          <w:szCs w:val="24"/>
        </w:rPr>
        <w:t>ll</w:t>
      </w:r>
      <w:r w:rsidRPr="00B576DF">
        <w:rPr>
          <w:rFonts w:ascii="Candara" w:eastAsia="Calibri" w:hAnsi="Candara" w:cstheme="minorHAnsi"/>
          <w:sz w:val="24"/>
          <w:szCs w:val="24"/>
        </w:rPr>
        <w:t>y,</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pacing w:val="-3"/>
          <w:sz w:val="24"/>
          <w:szCs w:val="24"/>
        </w:rPr>
        <w:t>r</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pe</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ve</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4"/>
          <w:sz w:val="24"/>
          <w:szCs w:val="24"/>
        </w:rPr>
        <w:t>g</w:t>
      </w:r>
      <w:r w:rsidRPr="00B576DF">
        <w:rPr>
          <w:rFonts w:ascii="Candara" w:eastAsia="Calibri" w:hAnsi="Candara" w:cstheme="minorHAnsi"/>
          <w:sz w:val="24"/>
          <w:szCs w:val="24"/>
        </w:rPr>
        <w:t>ende</w:t>
      </w:r>
      <w:r w:rsidRPr="00B576DF">
        <w:rPr>
          <w:rFonts w:ascii="Candara" w:eastAsia="Calibri" w:hAnsi="Candara" w:cstheme="minorHAnsi"/>
          <w:spacing w:val="2"/>
          <w:sz w:val="24"/>
          <w:szCs w:val="24"/>
        </w:rPr>
        <w:t>r</w:t>
      </w:r>
      <w:r w:rsidRPr="00B576DF">
        <w:rPr>
          <w:rFonts w:ascii="Candara" w:eastAsia="Calibri" w:hAnsi="Candara" w:cstheme="minorHAnsi"/>
          <w:sz w:val="24"/>
          <w:szCs w:val="24"/>
        </w:rPr>
        <w:t>,</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ex</w:t>
      </w:r>
      <w:r w:rsidRPr="00B576DF">
        <w:rPr>
          <w:rFonts w:ascii="Candara" w:eastAsia="Calibri" w:hAnsi="Candara" w:cstheme="minorHAnsi"/>
          <w:spacing w:val="-1"/>
          <w:sz w:val="24"/>
          <w:szCs w:val="24"/>
        </w:rPr>
        <w:t>u</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l</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ty,</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ac</w:t>
      </w:r>
      <w:r w:rsidRPr="00B576DF">
        <w:rPr>
          <w:rFonts w:ascii="Candara" w:eastAsia="Calibri" w:hAnsi="Candara" w:cstheme="minorHAnsi"/>
          <w:spacing w:val="1"/>
          <w:sz w:val="24"/>
          <w:szCs w:val="24"/>
        </w:rPr>
        <w:t>e</w:t>
      </w:r>
      <w:r w:rsidRPr="00B576DF">
        <w:rPr>
          <w:rFonts w:ascii="Candara" w:eastAsia="Calibri" w:hAnsi="Candara" w:cstheme="minorHAnsi"/>
          <w:sz w:val="24"/>
          <w:szCs w:val="24"/>
        </w:rPr>
        <w:t xml:space="preserve">, </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l</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g</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13"/>
          <w:sz w:val="24"/>
          <w:szCs w:val="24"/>
        </w:rPr>
        <w:t xml:space="preserve"> </w:t>
      </w:r>
      <w:r w:rsidRPr="00B576DF">
        <w:rPr>
          <w:rFonts w:ascii="Candara" w:eastAsia="Calibri" w:hAnsi="Candara" w:cstheme="minorHAnsi"/>
          <w:spacing w:val="-5"/>
          <w:sz w:val="24"/>
          <w:szCs w:val="24"/>
        </w:rPr>
        <w:t>d</w:t>
      </w:r>
      <w:r w:rsidRPr="00B576DF">
        <w:rPr>
          <w:rFonts w:ascii="Candara" w:eastAsia="Calibri" w:hAnsi="Candara" w:cstheme="minorHAnsi"/>
          <w:spacing w:val="2"/>
          <w:w w:val="101"/>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b</w:t>
      </w:r>
      <w:r w:rsidRPr="00B576DF">
        <w:rPr>
          <w:rFonts w:ascii="Candara" w:eastAsia="Calibri" w:hAnsi="Candara" w:cstheme="minorHAnsi"/>
          <w:spacing w:val="2"/>
          <w:w w:val="101"/>
          <w:sz w:val="24"/>
          <w:szCs w:val="24"/>
        </w:rPr>
        <w:t>i</w:t>
      </w:r>
      <w:r w:rsidRPr="00B576DF">
        <w:rPr>
          <w:rFonts w:ascii="Candara" w:eastAsia="Calibri" w:hAnsi="Candara" w:cstheme="minorHAnsi"/>
          <w:spacing w:val="-3"/>
          <w:w w:val="101"/>
          <w:sz w:val="24"/>
          <w:szCs w:val="24"/>
        </w:rPr>
        <w:t>l</w:t>
      </w:r>
      <w:r w:rsidRPr="00B576DF">
        <w:rPr>
          <w:rFonts w:ascii="Candara" w:eastAsia="Calibri" w:hAnsi="Candara" w:cstheme="minorHAnsi"/>
          <w:spacing w:val="2"/>
          <w:w w:val="101"/>
          <w:sz w:val="24"/>
          <w:szCs w:val="24"/>
        </w:rPr>
        <w:t>i</w:t>
      </w:r>
      <w:r w:rsidRPr="00B576DF">
        <w:rPr>
          <w:rFonts w:ascii="Candara" w:eastAsia="Calibri" w:hAnsi="Candara" w:cstheme="minorHAnsi"/>
          <w:w w:val="101"/>
          <w:sz w:val="24"/>
          <w:szCs w:val="24"/>
        </w:rPr>
        <w:t>t</w:t>
      </w:r>
      <w:r w:rsidRPr="00B576DF">
        <w:rPr>
          <w:rFonts w:ascii="Candara" w:eastAsia="Calibri" w:hAnsi="Candara" w:cstheme="minorHAnsi"/>
          <w:spacing w:val="-5"/>
          <w:w w:val="101"/>
          <w:sz w:val="24"/>
          <w:szCs w:val="24"/>
        </w:rPr>
        <w:t>y</w:t>
      </w:r>
      <w:r w:rsidRPr="00B576DF">
        <w:rPr>
          <w:rFonts w:ascii="Candara" w:eastAsia="Calibri" w:hAnsi="Candara" w:cstheme="minorHAnsi"/>
          <w:sz w:val="24"/>
          <w:szCs w:val="24"/>
        </w:rPr>
        <w:t>.</w:t>
      </w:r>
    </w:p>
    <w:p w14:paraId="134EB5E8" w14:textId="7CE5CF8A" w:rsidR="00450282" w:rsidRPr="00B576DF" w:rsidRDefault="00D22EC6" w:rsidP="00EA1AD1">
      <w:pPr>
        <w:pStyle w:val="ListParagraph"/>
        <w:numPr>
          <w:ilvl w:val="0"/>
          <w:numId w:val="17"/>
        </w:numPr>
        <w:tabs>
          <w:tab w:val="left" w:pos="820"/>
        </w:tabs>
        <w:ind w:right="479"/>
        <w:jc w:val="both"/>
        <w:rPr>
          <w:rFonts w:ascii="Candara" w:eastAsia="Calibri" w:hAnsi="Candara" w:cstheme="minorHAnsi"/>
          <w:sz w:val="24"/>
          <w:szCs w:val="24"/>
        </w:rPr>
      </w:pPr>
      <w:r w:rsidRPr="00B576DF">
        <w:rPr>
          <w:rFonts w:ascii="Candara" w:eastAsia="Calibri" w:hAnsi="Candara" w:cstheme="minorHAnsi"/>
          <w:spacing w:val="1"/>
          <w:sz w:val="24"/>
          <w:szCs w:val="24"/>
        </w:rPr>
        <w:t>B</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r</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ns</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l</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pacing w:val="-6"/>
          <w:sz w:val="24"/>
          <w:szCs w:val="24"/>
        </w:rPr>
        <w:t>o</w:t>
      </w:r>
      <w:r w:rsidRPr="00B576DF">
        <w:rPr>
          <w:rFonts w:ascii="Candara" w:eastAsia="Calibri" w:hAnsi="Candara" w:cstheme="minorHAnsi"/>
          <w:spacing w:val="-3"/>
          <w:sz w:val="24"/>
          <w:szCs w:val="24"/>
        </w:rPr>
        <w:t>r</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bu</w:t>
      </w:r>
      <w:r w:rsidRPr="00B576DF">
        <w:rPr>
          <w:rFonts w:ascii="Candara" w:eastAsia="Calibri" w:hAnsi="Candara" w:cstheme="minorHAnsi"/>
          <w:spacing w:val="-4"/>
          <w:sz w:val="24"/>
          <w:szCs w:val="24"/>
        </w:rPr>
        <w:t>l</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y</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ng</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c</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al</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s</w:t>
      </w:r>
      <w:r w:rsidRPr="00B576DF">
        <w:rPr>
          <w:rFonts w:ascii="Candara" w:eastAsia="Calibri" w:hAnsi="Candara" w:cstheme="minorHAnsi"/>
          <w:spacing w:val="-7"/>
          <w:sz w:val="24"/>
          <w:szCs w:val="24"/>
        </w:rPr>
        <w:t>s</w:t>
      </w:r>
      <w:r w:rsidRPr="00B576DF">
        <w:rPr>
          <w:rFonts w:ascii="Candara" w:eastAsia="Calibri" w:hAnsi="Candara" w:cstheme="minorHAnsi"/>
          <w:spacing w:val="2"/>
          <w:sz w:val="24"/>
          <w:szCs w:val="24"/>
        </w:rPr>
        <w:t>m</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nt</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deal</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4"/>
          <w:sz w:val="24"/>
          <w:szCs w:val="24"/>
        </w:rPr>
        <w:t>f</w:t>
      </w:r>
      <w:r w:rsidRPr="00B576DF">
        <w:rPr>
          <w:rFonts w:ascii="Candara" w:eastAsia="Calibri" w:hAnsi="Candara" w:cstheme="minorHAnsi"/>
          <w:spacing w:val="2"/>
          <w:sz w:val="24"/>
          <w:szCs w:val="24"/>
        </w:rPr>
        <w:t>i</w:t>
      </w:r>
      <w:r w:rsidRPr="00B576DF">
        <w:rPr>
          <w:rFonts w:ascii="Candara" w:eastAsia="Calibri" w:hAnsi="Candara" w:cstheme="minorHAnsi"/>
          <w:spacing w:val="-3"/>
          <w:sz w:val="24"/>
          <w:szCs w:val="24"/>
        </w:rPr>
        <w:t>r</w:t>
      </w:r>
      <w:r w:rsidRPr="00B576DF">
        <w:rPr>
          <w:rFonts w:ascii="Candara" w:eastAsia="Calibri" w:hAnsi="Candara" w:cstheme="minorHAnsi"/>
          <w:spacing w:val="2"/>
          <w:sz w:val="24"/>
          <w:szCs w:val="24"/>
        </w:rPr>
        <w:t>m</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y</w:t>
      </w:r>
      <w:r w:rsidRPr="00B576DF">
        <w:rPr>
          <w:rFonts w:ascii="Candara" w:eastAsia="Calibri" w:hAnsi="Candara" w:cstheme="minorHAnsi"/>
          <w:spacing w:val="12"/>
          <w:sz w:val="24"/>
          <w:szCs w:val="24"/>
        </w:rPr>
        <w:t xml:space="preserve"> </w:t>
      </w:r>
      <w:r w:rsidRPr="00B576DF">
        <w:rPr>
          <w:rFonts w:ascii="Candara" w:eastAsia="Calibri" w:hAnsi="Candara" w:cstheme="minorHAnsi"/>
          <w:spacing w:val="-5"/>
          <w:sz w:val="24"/>
          <w:szCs w:val="24"/>
        </w:rPr>
        <w:t>w</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th</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w:t>
      </w:r>
      <w:r w:rsidR="0009208D"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00914EEC" w:rsidRPr="00B576DF">
        <w:rPr>
          <w:rFonts w:ascii="Candara" w:eastAsia="Calibri" w:hAnsi="Candara" w:cstheme="minorHAnsi"/>
          <w:spacing w:val="-3"/>
          <w:sz w:val="24"/>
          <w:szCs w:val="24"/>
        </w:rPr>
        <w:t xml:space="preserve"> </w:t>
      </w:r>
      <w:r w:rsidRPr="00B576DF">
        <w:rPr>
          <w:rFonts w:ascii="Candara" w:eastAsia="Calibri" w:hAnsi="Candara" w:cstheme="minorHAnsi"/>
          <w:spacing w:val="-3"/>
          <w:sz w:val="24"/>
          <w:szCs w:val="24"/>
        </w:rPr>
        <w:t>l</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ne</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w</w:t>
      </w:r>
      <w:r w:rsidRPr="00B576DF">
        <w:rPr>
          <w:rFonts w:ascii="Candara" w:eastAsia="Calibri" w:hAnsi="Candara" w:cstheme="minorHAnsi"/>
          <w:spacing w:val="1"/>
          <w:sz w:val="24"/>
          <w:szCs w:val="24"/>
        </w:rPr>
        <w:t>i</w:t>
      </w:r>
      <w:r w:rsidR="006620AC" w:rsidRPr="00B576DF">
        <w:rPr>
          <w:rFonts w:ascii="Candara" w:eastAsia="Calibri" w:hAnsi="Candara" w:cstheme="minorHAnsi"/>
          <w:sz w:val="24"/>
          <w:szCs w:val="24"/>
        </w:rPr>
        <w:t xml:space="preserve">th </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oo</w:t>
      </w:r>
      <w:r w:rsidRPr="00B576DF">
        <w:rPr>
          <w:rFonts w:ascii="Candara" w:eastAsia="Calibri" w:hAnsi="Candara" w:cstheme="minorHAnsi"/>
          <w:sz w:val="24"/>
          <w:szCs w:val="24"/>
        </w:rPr>
        <w:t>l</w:t>
      </w:r>
      <w:r w:rsidRPr="00B576DF">
        <w:rPr>
          <w:rFonts w:ascii="Candara" w:eastAsia="Calibri" w:hAnsi="Candara" w:cstheme="minorHAnsi"/>
          <w:spacing w:val="5"/>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6"/>
          <w:sz w:val="24"/>
          <w:szCs w:val="24"/>
        </w:rPr>
        <w:t>o</w:t>
      </w:r>
      <w:r w:rsidRPr="00B576DF">
        <w:rPr>
          <w:rFonts w:ascii="Candara" w:eastAsia="Calibri" w:hAnsi="Candara" w:cstheme="minorHAnsi"/>
          <w:spacing w:val="2"/>
          <w:w w:val="101"/>
          <w:sz w:val="24"/>
          <w:szCs w:val="24"/>
        </w:rPr>
        <w:t>l</w:t>
      </w:r>
      <w:r w:rsidRPr="00B576DF">
        <w:rPr>
          <w:rFonts w:ascii="Candara" w:eastAsia="Calibri" w:hAnsi="Candara" w:cstheme="minorHAnsi"/>
          <w:spacing w:val="-3"/>
          <w:w w:val="101"/>
          <w:sz w:val="24"/>
          <w:szCs w:val="24"/>
        </w:rPr>
        <w:t>i</w:t>
      </w:r>
      <w:r w:rsidRPr="00B576DF">
        <w:rPr>
          <w:rFonts w:ascii="Candara" w:eastAsia="Calibri" w:hAnsi="Candara" w:cstheme="minorHAnsi"/>
          <w:spacing w:val="1"/>
          <w:w w:val="101"/>
          <w:sz w:val="24"/>
          <w:szCs w:val="24"/>
        </w:rPr>
        <w:t>c</w:t>
      </w:r>
      <w:r w:rsidRPr="00B576DF">
        <w:rPr>
          <w:rFonts w:ascii="Candara" w:eastAsia="Calibri" w:hAnsi="Candara" w:cstheme="minorHAnsi"/>
          <w:sz w:val="24"/>
          <w:szCs w:val="24"/>
        </w:rPr>
        <w:t>y.</w:t>
      </w:r>
    </w:p>
    <w:p w14:paraId="4DA54B7D" w14:textId="19FC5755" w:rsidR="00450282" w:rsidRPr="00B576DF" w:rsidRDefault="00D22EC6" w:rsidP="00EA1AD1">
      <w:pPr>
        <w:pStyle w:val="ListParagraph"/>
        <w:numPr>
          <w:ilvl w:val="0"/>
          <w:numId w:val="17"/>
        </w:numPr>
        <w:jc w:val="both"/>
        <w:rPr>
          <w:rFonts w:ascii="Candara" w:eastAsia="Calibri" w:hAnsi="Candara" w:cstheme="minorHAnsi"/>
          <w:sz w:val="24"/>
          <w:szCs w:val="24"/>
        </w:rPr>
      </w:pPr>
      <w:r w:rsidRPr="00B576DF">
        <w:rPr>
          <w:rFonts w:ascii="Candara" w:eastAsia="Calibri" w:hAnsi="Candara" w:cstheme="minorHAnsi"/>
          <w:sz w:val="24"/>
          <w:szCs w:val="24"/>
        </w:rPr>
        <w:t>Model</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ty</w:t>
      </w:r>
      <w:r w:rsidRPr="00B576DF">
        <w:rPr>
          <w:rFonts w:ascii="Candara" w:eastAsia="Calibri" w:hAnsi="Candara" w:cstheme="minorHAnsi"/>
          <w:spacing w:val="-1"/>
          <w:sz w:val="24"/>
          <w:szCs w:val="24"/>
        </w:rPr>
        <w:t>p</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beh</w:t>
      </w:r>
      <w:r w:rsidRPr="00B576DF">
        <w:rPr>
          <w:rFonts w:ascii="Candara" w:eastAsia="Calibri" w:hAnsi="Candara" w:cstheme="minorHAnsi"/>
          <w:spacing w:val="-6"/>
          <w:sz w:val="24"/>
          <w:szCs w:val="24"/>
        </w:rPr>
        <w:t>a</w:t>
      </w:r>
      <w:r w:rsidRPr="00B576DF">
        <w:rPr>
          <w:rFonts w:ascii="Candara" w:eastAsia="Calibri" w:hAnsi="Candara" w:cstheme="minorHAnsi"/>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u</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be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ac</w:t>
      </w:r>
      <w:r w:rsidRPr="00B576DF">
        <w:rPr>
          <w:rFonts w:ascii="Candara" w:eastAsia="Calibri" w:hAnsi="Candara" w:cstheme="minorHAnsi"/>
          <w:spacing w:val="-3"/>
          <w:sz w:val="24"/>
          <w:szCs w:val="24"/>
        </w:rPr>
        <w:t>c</w:t>
      </w:r>
      <w:r w:rsidRPr="00B576DF">
        <w:rPr>
          <w:rFonts w:ascii="Candara" w:eastAsia="Calibri" w:hAnsi="Candara" w:cstheme="minorHAnsi"/>
          <w:sz w:val="24"/>
          <w:szCs w:val="24"/>
        </w:rPr>
        <w:t>ept</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b</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e.</w:t>
      </w:r>
    </w:p>
    <w:p w14:paraId="594DDBD1" w14:textId="4E43C6DF" w:rsidR="00450282" w:rsidRPr="00B576DF" w:rsidRDefault="00D22EC6" w:rsidP="00EA1AD1">
      <w:pPr>
        <w:pStyle w:val="ListParagraph"/>
        <w:numPr>
          <w:ilvl w:val="0"/>
          <w:numId w:val="17"/>
        </w:numPr>
        <w:jc w:val="both"/>
        <w:rPr>
          <w:rFonts w:ascii="Candara" w:eastAsia="Calibri" w:hAnsi="Candara" w:cstheme="minorHAnsi"/>
          <w:sz w:val="24"/>
          <w:szCs w:val="24"/>
        </w:rPr>
      </w:pPr>
      <w:r w:rsidRPr="00B576DF">
        <w:rPr>
          <w:rFonts w:ascii="Candara" w:eastAsia="Calibri" w:hAnsi="Candara" w:cstheme="minorHAnsi"/>
          <w:spacing w:val="1"/>
          <w:sz w:val="24"/>
          <w:szCs w:val="24"/>
        </w:rPr>
        <w:t>P</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ay</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ve</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5"/>
          <w:sz w:val="24"/>
          <w:szCs w:val="24"/>
        </w:rPr>
        <w:t>p</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bu</w:t>
      </w:r>
      <w:r w:rsidRPr="00B576DF">
        <w:rPr>
          <w:rFonts w:ascii="Candara" w:eastAsia="Calibri" w:hAnsi="Candara" w:cstheme="minorHAnsi"/>
          <w:spacing w:val="-4"/>
          <w:sz w:val="24"/>
          <w:szCs w:val="24"/>
        </w:rPr>
        <w:t>i</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ng</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en</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w w:val="101"/>
          <w:sz w:val="24"/>
          <w:szCs w:val="24"/>
        </w:rPr>
        <w:t>c</w:t>
      </w:r>
      <w:r w:rsidRPr="00B576DF">
        <w:rPr>
          <w:rFonts w:ascii="Candara" w:eastAsia="Calibri" w:hAnsi="Candara" w:cstheme="minorHAnsi"/>
          <w:spacing w:val="-6"/>
          <w:sz w:val="24"/>
          <w:szCs w:val="24"/>
        </w:rPr>
        <w:t>o</w:t>
      </w:r>
      <w:r w:rsidRPr="00B576DF">
        <w:rPr>
          <w:rFonts w:ascii="Candara" w:eastAsia="Calibri" w:hAnsi="Candara" w:cstheme="minorHAnsi"/>
          <w:spacing w:val="-3"/>
          <w:sz w:val="24"/>
          <w:szCs w:val="24"/>
        </w:rPr>
        <w:t>m</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un</w:t>
      </w:r>
      <w:r w:rsidRPr="00B576DF">
        <w:rPr>
          <w:rFonts w:ascii="Candara" w:eastAsia="Calibri" w:hAnsi="Candara" w:cstheme="minorHAnsi"/>
          <w:spacing w:val="1"/>
          <w:sz w:val="24"/>
          <w:szCs w:val="24"/>
        </w:rPr>
        <w:t>i</w:t>
      </w:r>
      <w:r w:rsidRPr="00B576DF">
        <w:rPr>
          <w:rFonts w:ascii="Candara" w:eastAsia="Calibri" w:hAnsi="Candara" w:cstheme="minorHAnsi"/>
          <w:w w:val="101"/>
          <w:sz w:val="24"/>
          <w:szCs w:val="24"/>
        </w:rPr>
        <w:t>t</w:t>
      </w:r>
      <w:r w:rsidRPr="00B576DF">
        <w:rPr>
          <w:rFonts w:ascii="Candara" w:eastAsia="Calibri" w:hAnsi="Candara" w:cstheme="minorHAnsi"/>
          <w:spacing w:val="-5"/>
          <w:w w:val="101"/>
          <w:sz w:val="24"/>
          <w:szCs w:val="24"/>
        </w:rPr>
        <w:t>y</w:t>
      </w:r>
      <w:r w:rsidRPr="00B576DF">
        <w:rPr>
          <w:rFonts w:ascii="Candara" w:eastAsia="Calibri" w:hAnsi="Candara" w:cstheme="minorHAnsi"/>
          <w:sz w:val="24"/>
          <w:szCs w:val="24"/>
        </w:rPr>
        <w:t>.</w:t>
      </w:r>
    </w:p>
    <w:p w14:paraId="1AF6BFDD" w14:textId="02760E6A" w:rsidR="00450282" w:rsidRPr="00B576DF" w:rsidRDefault="00D22EC6" w:rsidP="00EA1AD1">
      <w:pPr>
        <w:pStyle w:val="ListParagraph"/>
        <w:numPr>
          <w:ilvl w:val="0"/>
          <w:numId w:val="17"/>
        </w:numPr>
        <w:jc w:val="both"/>
        <w:rPr>
          <w:rFonts w:ascii="Candara" w:eastAsia="Calibri" w:hAnsi="Candara" w:cstheme="minorHAnsi"/>
          <w:sz w:val="24"/>
          <w:szCs w:val="24"/>
        </w:rPr>
      </w:pPr>
      <w:r w:rsidRPr="00B576DF">
        <w:rPr>
          <w:rFonts w:ascii="Candara" w:eastAsia="Calibri" w:hAnsi="Candara" w:cstheme="minorHAnsi"/>
          <w:spacing w:val="1"/>
          <w:sz w:val="24"/>
          <w:szCs w:val="24"/>
        </w:rPr>
        <w:t>D</w:t>
      </w:r>
      <w:r w:rsidRPr="00B576DF">
        <w:rPr>
          <w:rFonts w:ascii="Candara" w:eastAsia="Calibri" w:hAnsi="Candara" w:cstheme="minorHAnsi"/>
          <w:sz w:val="24"/>
          <w:szCs w:val="24"/>
        </w:rPr>
        <w:t>eal</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en</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ve</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 xml:space="preserve">y </w:t>
      </w:r>
      <w:r w:rsidRPr="00B576DF">
        <w:rPr>
          <w:rFonts w:ascii="Candara" w:eastAsia="Calibri" w:hAnsi="Candara" w:cstheme="minorHAnsi"/>
          <w:spacing w:val="-5"/>
          <w:sz w:val="24"/>
          <w:szCs w:val="24"/>
        </w:rPr>
        <w:t>w</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th</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3"/>
          <w:sz w:val="24"/>
          <w:szCs w:val="24"/>
        </w:rPr>
        <w:t>i</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en</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w w:val="101"/>
          <w:sz w:val="24"/>
          <w:szCs w:val="24"/>
        </w:rPr>
        <w:t>t</w:t>
      </w:r>
      <w:r w:rsidRPr="00B576DF">
        <w:rPr>
          <w:rFonts w:ascii="Candara" w:eastAsia="Calibri" w:hAnsi="Candara" w:cstheme="minorHAnsi"/>
          <w:spacing w:val="-3"/>
          <w:w w:val="10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ss</w:t>
      </w:r>
      <w:r w:rsidRPr="00B576DF">
        <w:rPr>
          <w:rFonts w:ascii="Candara" w:eastAsia="Calibri" w:hAnsi="Candara" w:cstheme="minorHAnsi"/>
          <w:sz w:val="24"/>
          <w:szCs w:val="24"/>
        </w:rPr>
        <w:t>.</w:t>
      </w:r>
    </w:p>
    <w:p w14:paraId="20600555" w14:textId="0B7AF55F" w:rsidR="00450282" w:rsidRPr="00B576DF" w:rsidRDefault="00D22EC6" w:rsidP="00EA1AD1">
      <w:pPr>
        <w:pStyle w:val="ListParagraph"/>
        <w:numPr>
          <w:ilvl w:val="0"/>
          <w:numId w:val="17"/>
        </w:numPr>
        <w:jc w:val="both"/>
        <w:rPr>
          <w:rFonts w:ascii="Candara" w:eastAsia="Calibri" w:hAnsi="Candara" w:cstheme="minorHAnsi"/>
          <w:sz w:val="24"/>
          <w:szCs w:val="24"/>
        </w:rPr>
      </w:pP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up</w:t>
      </w:r>
      <w:r w:rsidRPr="00B576DF">
        <w:rPr>
          <w:rFonts w:ascii="Candara" w:eastAsia="Calibri" w:hAnsi="Candara" w:cstheme="minorHAnsi"/>
          <w:spacing w:val="-1"/>
          <w:sz w:val="24"/>
          <w:szCs w:val="24"/>
        </w:rPr>
        <w:t>po</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ea</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th</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pacing w:val="-5"/>
          <w:sz w:val="24"/>
          <w:szCs w:val="24"/>
        </w:rPr>
        <w:t>a</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nt</w:t>
      </w:r>
      <w:r w:rsidRPr="00B576DF">
        <w:rPr>
          <w:rFonts w:ascii="Candara" w:eastAsia="Calibri" w:hAnsi="Candara" w:cstheme="minorHAnsi"/>
          <w:spacing w:val="-1"/>
          <w:sz w:val="24"/>
          <w:szCs w:val="24"/>
        </w:rPr>
        <w:t>a</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 xml:space="preserve">ng </w:t>
      </w:r>
      <w:r w:rsidRPr="00B576DF">
        <w:rPr>
          <w:rFonts w:ascii="Candara" w:eastAsia="Calibri" w:hAnsi="Candara" w:cstheme="minorHAnsi"/>
          <w:spacing w:val="1"/>
          <w:sz w:val="24"/>
          <w:szCs w:val="24"/>
        </w:rPr>
        <w:t>g</w:t>
      </w:r>
      <w:r w:rsidRPr="00B576DF">
        <w:rPr>
          <w:rFonts w:ascii="Candara" w:eastAsia="Calibri" w:hAnsi="Candara" w:cstheme="minorHAnsi"/>
          <w:spacing w:val="-1"/>
          <w:sz w:val="24"/>
          <w:szCs w:val="24"/>
        </w:rPr>
        <w:t>oo</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4"/>
          <w:sz w:val="24"/>
          <w:szCs w:val="24"/>
        </w:rPr>
        <w:t>c</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s</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m</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ge</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ent</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be</w:t>
      </w:r>
      <w:r w:rsidRPr="00B576DF">
        <w:rPr>
          <w:rFonts w:ascii="Candara" w:eastAsia="Calibri" w:hAnsi="Candara" w:cstheme="minorHAnsi"/>
          <w:spacing w:val="-2"/>
          <w:sz w:val="24"/>
          <w:szCs w:val="24"/>
        </w:rPr>
        <w:t xml:space="preserve"> s</w:t>
      </w:r>
      <w:r w:rsidRPr="00B576DF">
        <w:rPr>
          <w:rFonts w:ascii="Candara" w:eastAsia="Calibri" w:hAnsi="Candara" w:cstheme="minorHAnsi"/>
          <w:sz w:val="24"/>
          <w:szCs w:val="24"/>
        </w:rPr>
        <w:t>en</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v</w:t>
      </w:r>
      <w:r w:rsidRPr="00B576DF">
        <w:rPr>
          <w:rFonts w:ascii="Candara" w:eastAsia="Calibri" w:hAnsi="Candara" w:cstheme="minorHAnsi"/>
          <w:sz w:val="24"/>
          <w:szCs w:val="24"/>
        </w:rPr>
        <w:t>e</w:t>
      </w:r>
      <w:r w:rsidRPr="00B576DF">
        <w:rPr>
          <w:rFonts w:ascii="Candara" w:eastAsia="Calibri" w:hAnsi="Candara" w:cstheme="minorHAnsi"/>
          <w:spacing w:val="12"/>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pacing w:val="-5"/>
          <w:w w:val="101"/>
          <w:sz w:val="24"/>
          <w:szCs w:val="24"/>
        </w:rPr>
        <w:t>t</w:t>
      </w:r>
      <w:r w:rsidRPr="00B576DF">
        <w:rPr>
          <w:rFonts w:ascii="Candara" w:eastAsia="Calibri" w:hAnsi="Candara" w:cstheme="minorHAnsi"/>
          <w:sz w:val="24"/>
          <w:szCs w:val="24"/>
        </w:rPr>
        <w:t>he</w:t>
      </w:r>
      <w:r w:rsidRPr="00B576DF">
        <w:rPr>
          <w:rFonts w:ascii="Candara" w:eastAsia="Calibri" w:hAnsi="Candara" w:cstheme="minorHAnsi"/>
          <w:spacing w:val="2"/>
          <w:sz w:val="24"/>
          <w:szCs w:val="24"/>
        </w:rPr>
        <w:t>r</w:t>
      </w:r>
      <w:r w:rsidRPr="00B576DF">
        <w:rPr>
          <w:rFonts w:ascii="Candara" w:eastAsia="Calibri" w:hAnsi="Candara" w:cstheme="minorHAnsi"/>
          <w:spacing w:val="-2"/>
          <w:w w:val="101"/>
          <w:sz w:val="24"/>
          <w:szCs w:val="24"/>
        </w:rPr>
        <w:t>’</w:t>
      </w:r>
      <w:r w:rsidRPr="00B576DF">
        <w:rPr>
          <w:rFonts w:ascii="Candara" w:eastAsia="Calibri" w:hAnsi="Candara" w:cstheme="minorHAnsi"/>
          <w:sz w:val="24"/>
          <w:szCs w:val="24"/>
        </w:rPr>
        <w:t>s</w:t>
      </w:r>
      <w:r w:rsidR="00914EEC" w:rsidRPr="00B576DF">
        <w:rPr>
          <w:rFonts w:ascii="Candara" w:eastAsia="Calibri" w:hAnsi="Candara" w:cstheme="minorHAnsi"/>
          <w:sz w:val="24"/>
          <w:szCs w:val="24"/>
        </w:rPr>
        <w:t xml:space="preserve"> </w:t>
      </w:r>
      <w:r w:rsidRPr="00B576DF">
        <w:rPr>
          <w:rFonts w:ascii="Candara" w:eastAsia="Calibri" w:hAnsi="Candara" w:cstheme="minorHAnsi"/>
          <w:position w:val="1"/>
          <w:sz w:val="24"/>
          <w:szCs w:val="24"/>
        </w:rPr>
        <w:t>need</w:t>
      </w:r>
      <w:r w:rsidRPr="00B576DF">
        <w:rPr>
          <w:rFonts w:ascii="Candara" w:eastAsia="Calibri" w:hAnsi="Candara" w:cstheme="minorHAnsi"/>
          <w:spacing w:val="-2"/>
          <w:position w:val="1"/>
          <w:sz w:val="24"/>
          <w:szCs w:val="24"/>
        </w:rPr>
        <w:t>s</w:t>
      </w:r>
      <w:r w:rsidRPr="00B576DF">
        <w:rPr>
          <w:rFonts w:ascii="Candara" w:eastAsia="Calibri" w:hAnsi="Candara" w:cstheme="minorHAnsi"/>
          <w:position w:val="1"/>
          <w:sz w:val="24"/>
          <w:szCs w:val="24"/>
        </w:rPr>
        <w:t>.</w:t>
      </w:r>
    </w:p>
    <w:p w14:paraId="1EB94F38" w14:textId="72160A14" w:rsidR="00450282" w:rsidRPr="00B576DF" w:rsidRDefault="00D22EC6" w:rsidP="00EA1AD1">
      <w:pPr>
        <w:pStyle w:val="ListParagraph"/>
        <w:numPr>
          <w:ilvl w:val="0"/>
          <w:numId w:val="17"/>
        </w:numPr>
        <w:jc w:val="both"/>
        <w:rPr>
          <w:rFonts w:ascii="Candara" w:eastAsia="Calibri" w:hAnsi="Candara" w:cstheme="minorHAnsi"/>
          <w:sz w:val="24"/>
          <w:szCs w:val="24"/>
        </w:rPr>
      </w:pP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pp</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y</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gr</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ed</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n</w:t>
      </w:r>
      <w:r w:rsidRPr="00B576DF">
        <w:rPr>
          <w:rFonts w:ascii="Candara" w:eastAsia="Calibri" w:hAnsi="Candara" w:cstheme="minorHAnsi"/>
          <w:spacing w:val="-5"/>
          <w:sz w:val="24"/>
          <w:szCs w:val="24"/>
        </w:rPr>
        <w:t>d</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 xml:space="preserve">ds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b</w:t>
      </w:r>
      <w:r w:rsidRPr="00B576DF">
        <w:rPr>
          <w:rFonts w:ascii="Candara" w:eastAsia="Calibri" w:hAnsi="Candara" w:cstheme="minorHAnsi"/>
          <w:sz w:val="24"/>
          <w:szCs w:val="24"/>
        </w:rPr>
        <w:t>ehav</w:t>
      </w:r>
      <w:r w:rsidRPr="00B576DF">
        <w:rPr>
          <w:rFonts w:ascii="Candara" w:eastAsia="Calibri" w:hAnsi="Candara" w:cstheme="minorHAnsi"/>
          <w:spacing w:val="1"/>
          <w:sz w:val="24"/>
          <w:szCs w:val="24"/>
        </w:rPr>
        <w:t>i</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ur</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w w:val="10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s</w:t>
      </w:r>
      <w:r w:rsidRPr="00B576DF">
        <w:rPr>
          <w:rFonts w:ascii="Candara" w:eastAsia="Calibri" w:hAnsi="Candara" w:cstheme="minorHAnsi"/>
          <w:spacing w:val="2"/>
          <w:w w:val="101"/>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ten</w:t>
      </w:r>
      <w:r w:rsidRPr="00B576DF">
        <w:rPr>
          <w:rFonts w:ascii="Candara" w:eastAsia="Calibri" w:hAnsi="Candara" w:cstheme="minorHAnsi"/>
          <w:spacing w:val="-5"/>
          <w:sz w:val="24"/>
          <w:szCs w:val="24"/>
        </w:rPr>
        <w:t>t</w:t>
      </w:r>
      <w:r w:rsidRPr="00B576DF">
        <w:rPr>
          <w:rFonts w:ascii="Candara" w:eastAsia="Calibri" w:hAnsi="Candara" w:cstheme="minorHAnsi"/>
          <w:spacing w:val="2"/>
          <w:w w:val="101"/>
          <w:sz w:val="24"/>
          <w:szCs w:val="24"/>
        </w:rPr>
        <w:t>l</w:t>
      </w:r>
      <w:r w:rsidRPr="00B576DF">
        <w:rPr>
          <w:rFonts w:ascii="Candara" w:eastAsia="Calibri" w:hAnsi="Candara" w:cstheme="minorHAnsi"/>
          <w:spacing w:val="-5"/>
          <w:sz w:val="24"/>
          <w:szCs w:val="24"/>
        </w:rPr>
        <w:t>y</w:t>
      </w:r>
      <w:r w:rsidRPr="00B576DF">
        <w:rPr>
          <w:rFonts w:ascii="Candara" w:eastAsia="Calibri" w:hAnsi="Candara" w:cstheme="minorHAnsi"/>
          <w:sz w:val="24"/>
          <w:szCs w:val="24"/>
        </w:rPr>
        <w:t>.</w:t>
      </w:r>
    </w:p>
    <w:p w14:paraId="52D98EDF" w14:textId="77777777" w:rsidR="0009208D" w:rsidRPr="00B576DF" w:rsidRDefault="0009208D" w:rsidP="00EA1AD1">
      <w:pPr>
        <w:jc w:val="both"/>
        <w:rPr>
          <w:rFonts w:ascii="Candara" w:hAnsi="Candara" w:cstheme="minorHAnsi"/>
          <w:sz w:val="24"/>
          <w:szCs w:val="24"/>
        </w:rPr>
      </w:pPr>
    </w:p>
    <w:p w14:paraId="75509218" w14:textId="55F09AA9" w:rsidR="00450282" w:rsidRPr="00B576DF" w:rsidRDefault="00D22EC6" w:rsidP="00EA1AD1">
      <w:pPr>
        <w:jc w:val="both"/>
        <w:rPr>
          <w:rFonts w:ascii="Candara" w:eastAsia="Calibri" w:hAnsi="Candara" w:cstheme="minorHAnsi"/>
          <w:sz w:val="24"/>
          <w:szCs w:val="24"/>
        </w:rPr>
      </w:pPr>
      <w:r w:rsidRPr="00B576DF">
        <w:rPr>
          <w:rFonts w:ascii="Candara" w:eastAsia="Calibri" w:hAnsi="Candara" w:cstheme="minorHAnsi"/>
          <w:b/>
          <w:spacing w:val="-1"/>
          <w:sz w:val="24"/>
          <w:szCs w:val="24"/>
        </w:rPr>
        <w:t>C</w:t>
      </w:r>
      <w:r w:rsidRPr="00B576DF">
        <w:rPr>
          <w:rFonts w:ascii="Candara" w:eastAsia="Calibri" w:hAnsi="Candara" w:cstheme="minorHAnsi"/>
          <w:b/>
          <w:spacing w:val="2"/>
          <w:sz w:val="24"/>
          <w:szCs w:val="24"/>
        </w:rPr>
        <w:t>h</w:t>
      </w:r>
      <w:r w:rsidRPr="00B576DF">
        <w:rPr>
          <w:rFonts w:ascii="Candara" w:eastAsia="Calibri" w:hAnsi="Candara" w:cstheme="minorHAnsi"/>
          <w:b/>
          <w:spacing w:val="-2"/>
          <w:w w:val="101"/>
          <w:sz w:val="24"/>
          <w:szCs w:val="24"/>
        </w:rPr>
        <w:t>il</w:t>
      </w:r>
      <w:r w:rsidRPr="00B576DF">
        <w:rPr>
          <w:rFonts w:ascii="Candara" w:eastAsia="Calibri" w:hAnsi="Candara" w:cstheme="minorHAnsi"/>
          <w:b/>
          <w:spacing w:val="2"/>
          <w:sz w:val="24"/>
          <w:szCs w:val="24"/>
        </w:rPr>
        <w:t>d</w:t>
      </w:r>
      <w:r w:rsidRPr="00B576DF">
        <w:rPr>
          <w:rFonts w:ascii="Candara" w:eastAsia="Calibri" w:hAnsi="Candara" w:cstheme="minorHAnsi"/>
          <w:b/>
          <w:sz w:val="24"/>
          <w:szCs w:val="24"/>
        </w:rPr>
        <w:t>r</w:t>
      </w:r>
      <w:r w:rsidRPr="00B576DF">
        <w:rPr>
          <w:rFonts w:ascii="Candara" w:eastAsia="Calibri" w:hAnsi="Candara" w:cstheme="minorHAnsi"/>
          <w:b/>
          <w:spacing w:val="-5"/>
          <w:sz w:val="24"/>
          <w:szCs w:val="24"/>
        </w:rPr>
        <w:t>e</w:t>
      </w:r>
      <w:r w:rsidRPr="00B576DF">
        <w:rPr>
          <w:rFonts w:ascii="Candara" w:eastAsia="Calibri" w:hAnsi="Candara" w:cstheme="minorHAnsi"/>
          <w:b/>
          <w:sz w:val="24"/>
          <w:szCs w:val="24"/>
        </w:rPr>
        <w:t>n</w:t>
      </w:r>
    </w:p>
    <w:p w14:paraId="69F9EA54" w14:textId="09E5D040" w:rsidR="00450282" w:rsidRPr="00B576DF" w:rsidRDefault="00D22EC6" w:rsidP="00EA1AD1">
      <w:pPr>
        <w:pStyle w:val="ListParagraph"/>
        <w:numPr>
          <w:ilvl w:val="0"/>
          <w:numId w:val="18"/>
        </w:numPr>
        <w:jc w:val="both"/>
        <w:rPr>
          <w:rFonts w:ascii="Candara" w:eastAsia="Calibri" w:hAnsi="Candara" w:cstheme="minorHAnsi"/>
          <w:sz w:val="24"/>
          <w:szCs w:val="24"/>
        </w:rPr>
      </w:pP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eat</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th</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as 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ey</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w</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l</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ke</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b</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eat</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d,</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3"/>
          <w:sz w:val="24"/>
          <w:szCs w:val="24"/>
        </w:rPr>
        <w:t>i</w:t>
      </w:r>
      <w:r w:rsidRPr="00B576DF">
        <w:rPr>
          <w:rFonts w:ascii="Candara" w:eastAsia="Calibri" w:hAnsi="Candara" w:cstheme="minorHAnsi"/>
          <w:spacing w:val="2"/>
          <w:sz w:val="24"/>
          <w:szCs w:val="24"/>
        </w:rPr>
        <w:t>.</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5"/>
          <w:sz w:val="24"/>
          <w:szCs w:val="24"/>
        </w:rPr>
        <w:t>w</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h</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o</w:t>
      </w:r>
      <w:r w:rsidRPr="00B576DF">
        <w:rPr>
          <w:rFonts w:ascii="Candara" w:eastAsia="Calibri" w:hAnsi="Candara" w:cstheme="minorHAnsi"/>
          <w:spacing w:val="2"/>
          <w:sz w:val="24"/>
          <w:szCs w:val="24"/>
        </w:rPr>
        <w:t>l</w:t>
      </w:r>
      <w:r w:rsidRPr="00B576DF">
        <w:rPr>
          <w:rFonts w:ascii="Candara" w:eastAsia="Calibri" w:hAnsi="Candara" w:cstheme="minorHAnsi"/>
          <w:spacing w:val="-4"/>
          <w:sz w:val="24"/>
          <w:szCs w:val="24"/>
        </w:rPr>
        <w:t>e</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pacing w:val="-4"/>
          <w:sz w:val="24"/>
          <w:szCs w:val="24"/>
        </w:rPr>
        <w:t>c</w:t>
      </w:r>
      <w:r w:rsidRPr="00B576DF">
        <w:rPr>
          <w:rFonts w:ascii="Candara" w:eastAsia="Calibri" w:hAnsi="Candara" w:cstheme="minorHAnsi"/>
          <w:sz w:val="24"/>
          <w:szCs w:val="24"/>
        </w:rPr>
        <w:t>e</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nd</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pe</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 xml:space="preserve">t </w:t>
      </w:r>
      <w:r w:rsidRPr="00B576DF">
        <w:rPr>
          <w:rFonts w:ascii="Candara" w:eastAsia="Calibri" w:hAnsi="Candara" w:cstheme="minorHAnsi"/>
          <w:spacing w:val="1"/>
          <w:sz w:val="24"/>
          <w:szCs w:val="24"/>
        </w:rPr>
        <w:t>f</w:t>
      </w:r>
      <w:r w:rsidRPr="00B576DF">
        <w:rPr>
          <w:rFonts w:ascii="Candara" w:eastAsia="Calibri" w:hAnsi="Candara" w:cstheme="minorHAnsi"/>
          <w:spacing w:val="-5"/>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5"/>
          <w:sz w:val="24"/>
          <w:szCs w:val="24"/>
        </w:rPr>
        <w:t>o</w:t>
      </w:r>
      <w:r w:rsidRPr="00B576DF">
        <w:rPr>
          <w:rFonts w:ascii="Candara" w:eastAsia="Calibri" w:hAnsi="Candara" w:cstheme="minorHAnsi"/>
          <w:sz w:val="24"/>
          <w:szCs w:val="24"/>
        </w:rPr>
        <w:t>the</w:t>
      </w:r>
      <w:r w:rsidRPr="00B576DF">
        <w:rPr>
          <w:rFonts w:ascii="Candara" w:eastAsia="Calibri" w:hAnsi="Candara" w:cstheme="minorHAnsi"/>
          <w:spacing w:val="1"/>
          <w:sz w:val="24"/>
          <w:szCs w:val="24"/>
        </w:rPr>
        <w:t>r</w:t>
      </w:r>
      <w:r w:rsidRPr="00B576DF">
        <w:rPr>
          <w:rFonts w:ascii="Candara" w:eastAsia="Calibri" w:hAnsi="Candara" w:cstheme="minorHAnsi"/>
          <w:spacing w:val="-2"/>
          <w:sz w:val="24"/>
          <w:szCs w:val="24"/>
        </w:rPr>
        <w:t>’</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5"/>
          <w:w w:val="101"/>
          <w:sz w:val="24"/>
          <w:szCs w:val="24"/>
        </w:rPr>
        <w:t>v</w:t>
      </w:r>
      <w:r w:rsidRPr="00B576DF">
        <w:rPr>
          <w:rFonts w:ascii="Candara" w:eastAsia="Calibri" w:hAnsi="Candara" w:cstheme="minorHAnsi"/>
          <w:spacing w:val="1"/>
          <w:w w:val="101"/>
          <w:sz w:val="24"/>
          <w:szCs w:val="24"/>
        </w:rPr>
        <w:t>i</w:t>
      </w:r>
      <w:r w:rsidRPr="00B576DF">
        <w:rPr>
          <w:rFonts w:ascii="Candara" w:eastAsia="Calibri" w:hAnsi="Candara" w:cstheme="minorHAnsi"/>
          <w:sz w:val="24"/>
          <w:szCs w:val="24"/>
        </w:rPr>
        <w:t>ews</w:t>
      </w:r>
      <w:r w:rsidR="00914EEC" w:rsidRPr="00B576DF">
        <w:rPr>
          <w:rFonts w:ascii="Candara" w:eastAsia="Calibri" w:hAnsi="Candara" w:cstheme="minorHAnsi"/>
          <w:sz w:val="24"/>
          <w:szCs w:val="24"/>
        </w:rPr>
        <w:t xml:space="preserve"> </w:t>
      </w:r>
      <w:r w:rsidRPr="00B576DF">
        <w:rPr>
          <w:rFonts w:ascii="Candara" w:eastAsia="Calibri" w:hAnsi="Candara" w:cstheme="minorHAnsi"/>
          <w:position w:val="1"/>
          <w:sz w:val="24"/>
          <w:szCs w:val="24"/>
        </w:rPr>
        <w:t>a</w:t>
      </w:r>
      <w:r w:rsidRPr="00B576DF">
        <w:rPr>
          <w:rFonts w:ascii="Candara" w:eastAsia="Calibri" w:hAnsi="Candara" w:cstheme="minorHAnsi"/>
          <w:spacing w:val="-1"/>
          <w:position w:val="1"/>
          <w:sz w:val="24"/>
          <w:szCs w:val="24"/>
        </w:rPr>
        <w:t>n</w:t>
      </w:r>
      <w:r w:rsidRPr="00B576DF">
        <w:rPr>
          <w:rFonts w:ascii="Candara" w:eastAsia="Calibri" w:hAnsi="Candara" w:cstheme="minorHAnsi"/>
          <w:position w:val="1"/>
          <w:sz w:val="24"/>
          <w:szCs w:val="24"/>
        </w:rPr>
        <w:t>d</w:t>
      </w:r>
      <w:r w:rsidRPr="00B576DF">
        <w:rPr>
          <w:rFonts w:ascii="Candara" w:eastAsia="Calibri" w:hAnsi="Candara" w:cstheme="minorHAnsi"/>
          <w:spacing w:val="2"/>
          <w:position w:val="1"/>
          <w:sz w:val="24"/>
          <w:szCs w:val="24"/>
        </w:rPr>
        <w:t xml:space="preserve"> </w:t>
      </w:r>
      <w:r w:rsidRPr="00B576DF">
        <w:rPr>
          <w:rFonts w:ascii="Candara" w:eastAsia="Calibri" w:hAnsi="Candara" w:cstheme="minorHAnsi"/>
          <w:spacing w:val="-3"/>
          <w:position w:val="1"/>
          <w:sz w:val="24"/>
          <w:szCs w:val="24"/>
        </w:rPr>
        <w:t>r</w:t>
      </w:r>
      <w:r w:rsidRPr="00B576DF">
        <w:rPr>
          <w:rFonts w:ascii="Candara" w:eastAsia="Calibri" w:hAnsi="Candara" w:cstheme="minorHAnsi"/>
          <w:spacing w:val="2"/>
          <w:w w:val="101"/>
          <w:position w:val="1"/>
          <w:sz w:val="24"/>
          <w:szCs w:val="24"/>
        </w:rPr>
        <w:t>i</w:t>
      </w:r>
      <w:r w:rsidRPr="00B576DF">
        <w:rPr>
          <w:rFonts w:ascii="Candara" w:eastAsia="Calibri" w:hAnsi="Candara" w:cstheme="minorHAnsi"/>
          <w:spacing w:val="1"/>
          <w:position w:val="1"/>
          <w:sz w:val="24"/>
          <w:szCs w:val="24"/>
        </w:rPr>
        <w:t>g</w:t>
      </w:r>
      <w:r w:rsidRPr="00B576DF">
        <w:rPr>
          <w:rFonts w:ascii="Candara" w:eastAsia="Calibri" w:hAnsi="Candara" w:cstheme="minorHAnsi"/>
          <w:position w:val="1"/>
          <w:sz w:val="24"/>
          <w:szCs w:val="24"/>
        </w:rPr>
        <w:t>ht</w:t>
      </w:r>
      <w:r w:rsidRPr="00B576DF">
        <w:rPr>
          <w:rFonts w:ascii="Candara" w:eastAsia="Calibri" w:hAnsi="Candara" w:cstheme="minorHAnsi"/>
          <w:spacing w:val="-8"/>
          <w:position w:val="1"/>
          <w:sz w:val="24"/>
          <w:szCs w:val="24"/>
        </w:rPr>
        <w:t>s</w:t>
      </w:r>
      <w:r w:rsidRPr="00B576DF">
        <w:rPr>
          <w:rFonts w:ascii="Candara" w:eastAsia="Calibri" w:hAnsi="Candara" w:cstheme="minorHAnsi"/>
          <w:position w:val="1"/>
          <w:sz w:val="24"/>
          <w:szCs w:val="24"/>
        </w:rPr>
        <w:t>.</w:t>
      </w:r>
    </w:p>
    <w:p w14:paraId="339F83D0" w14:textId="5A9ECB36" w:rsidR="00450282" w:rsidRPr="00B576DF" w:rsidRDefault="00D22EC6" w:rsidP="00EA1AD1">
      <w:pPr>
        <w:pStyle w:val="ListParagraph"/>
        <w:numPr>
          <w:ilvl w:val="0"/>
          <w:numId w:val="18"/>
        </w:numPr>
        <w:jc w:val="both"/>
        <w:rPr>
          <w:rFonts w:ascii="Candara" w:eastAsia="Calibri" w:hAnsi="Candara" w:cstheme="minorHAnsi"/>
          <w:sz w:val="24"/>
          <w:szCs w:val="24"/>
        </w:rPr>
      </w:pPr>
      <w:r w:rsidRPr="00B576DF">
        <w:rPr>
          <w:rFonts w:ascii="Candara" w:eastAsia="Calibri" w:hAnsi="Candara" w:cstheme="minorHAnsi"/>
          <w:spacing w:val="-2"/>
          <w:sz w:val="24"/>
          <w:szCs w:val="24"/>
        </w:rPr>
        <w:t>T</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eat</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 xml:space="preserve">l </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h</w:t>
      </w:r>
      <w:r w:rsidRPr="00B576DF">
        <w:rPr>
          <w:rFonts w:ascii="Candara" w:eastAsia="Calibri" w:hAnsi="Candara" w:cstheme="minorHAnsi"/>
          <w:spacing w:val="2"/>
          <w:sz w:val="24"/>
          <w:szCs w:val="24"/>
        </w:rPr>
        <w:t>il</w:t>
      </w:r>
      <w:r w:rsidRPr="00B576DF">
        <w:rPr>
          <w:rFonts w:ascii="Candara" w:eastAsia="Calibri" w:hAnsi="Candara" w:cstheme="minorHAnsi"/>
          <w:spacing w:val="-5"/>
          <w:sz w:val="24"/>
          <w:szCs w:val="24"/>
        </w:rPr>
        <w:t>d</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en equ</w:t>
      </w:r>
      <w:r w:rsidRPr="00B576DF">
        <w:rPr>
          <w:rFonts w:ascii="Candara" w:eastAsia="Calibri" w:hAnsi="Candara" w:cstheme="minorHAnsi"/>
          <w:spacing w:val="-6"/>
          <w:sz w:val="24"/>
          <w:szCs w:val="24"/>
        </w:rPr>
        <w:t>a</w:t>
      </w:r>
      <w:r w:rsidRPr="00B576DF">
        <w:rPr>
          <w:rFonts w:ascii="Candara" w:eastAsia="Calibri" w:hAnsi="Candara" w:cstheme="minorHAnsi"/>
          <w:spacing w:val="2"/>
          <w:sz w:val="24"/>
          <w:szCs w:val="24"/>
        </w:rPr>
        <w:t>ll</w:t>
      </w:r>
      <w:r w:rsidRPr="00B576DF">
        <w:rPr>
          <w:rFonts w:ascii="Candara" w:eastAsia="Calibri" w:hAnsi="Candara" w:cstheme="minorHAnsi"/>
          <w:sz w:val="24"/>
          <w:szCs w:val="24"/>
        </w:rPr>
        <w:t>y,</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pacing w:val="-3"/>
          <w:sz w:val="24"/>
          <w:szCs w:val="24"/>
        </w:rPr>
        <w:t>r</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pe</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ve</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4"/>
          <w:sz w:val="24"/>
          <w:szCs w:val="24"/>
        </w:rPr>
        <w:t>g</w:t>
      </w:r>
      <w:r w:rsidRPr="00B576DF">
        <w:rPr>
          <w:rFonts w:ascii="Candara" w:eastAsia="Calibri" w:hAnsi="Candara" w:cstheme="minorHAnsi"/>
          <w:sz w:val="24"/>
          <w:szCs w:val="24"/>
        </w:rPr>
        <w:t>ende</w:t>
      </w:r>
      <w:r w:rsidRPr="00B576DF">
        <w:rPr>
          <w:rFonts w:ascii="Candara" w:eastAsia="Calibri" w:hAnsi="Candara" w:cstheme="minorHAnsi"/>
          <w:spacing w:val="2"/>
          <w:sz w:val="24"/>
          <w:szCs w:val="24"/>
        </w:rPr>
        <w:t>r</w:t>
      </w:r>
      <w:r w:rsidRPr="00B576DF">
        <w:rPr>
          <w:rFonts w:ascii="Candara" w:eastAsia="Calibri" w:hAnsi="Candara" w:cstheme="minorHAnsi"/>
          <w:sz w:val="24"/>
          <w:szCs w:val="24"/>
        </w:rPr>
        <w:t>,</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ex</w:t>
      </w:r>
      <w:r w:rsidRPr="00B576DF">
        <w:rPr>
          <w:rFonts w:ascii="Candara" w:eastAsia="Calibri" w:hAnsi="Candara" w:cstheme="minorHAnsi"/>
          <w:spacing w:val="-1"/>
          <w:sz w:val="24"/>
          <w:szCs w:val="24"/>
        </w:rPr>
        <w:t>u</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l</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ty,</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ac</w:t>
      </w:r>
      <w:r w:rsidRPr="00B576DF">
        <w:rPr>
          <w:rFonts w:ascii="Candara" w:eastAsia="Calibri" w:hAnsi="Candara" w:cstheme="minorHAnsi"/>
          <w:spacing w:val="1"/>
          <w:sz w:val="24"/>
          <w:szCs w:val="24"/>
        </w:rPr>
        <w:t>e</w:t>
      </w:r>
      <w:r w:rsidRPr="00B576DF">
        <w:rPr>
          <w:rFonts w:ascii="Candara" w:eastAsia="Calibri" w:hAnsi="Candara" w:cstheme="minorHAnsi"/>
          <w:sz w:val="24"/>
          <w:szCs w:val="24"/>
        </w:rPr>
        <w:t xml:space="preserve">, </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l</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g</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d</w:t>
      </w:r>
      <w:r w:rsidRPr="00B576DF">
        <w:rPr>
          <w:rFonts w:ascii="Candara" w:eastAsia="Calibri" w:hAnsi="Candara" w:cstheme="minorHAnsi"/>
          <w:spacing w:val="2"/>
          <w:w w:val="101"/>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b</w:t>
      </w:r>
      <w:r w:rsidRPr="00B576DF">
        <w:rPr>
          <w:rFonts w:ascii="Candara" w:eastAsia="Calibri" w:hAnsi="Candara" w:cstheme="minorHAnsi"/>
          <w:spacing w:val="2"/>
          <w:w w:val="101"/>
          <w:sz w:val="24"/>
          <w:szCs w:val="24"/>
        </w:rPr>
        <w:t>i</w:t>
      </w:r>
      <w:r w:rsidRPr="00B576DF">
        <w:rPr>
          <w:rFonts w:ascii="Candara" w:eastAsia="Calibri" w:hAnsi="Candara" w:cstheme="minorHAnsi"/>
          <w:spacing w:val="-3"/>
          <w:w w:val="101"/>
          <w:sz w:val="24"/>
          <w:szCs w:val="24"/>
        </w:rPr>
        <w:t>l</w:t>
      </w:r>
      <w:r w:rsidRPr="00B576DF">
        <w:rPr>
          <w:rFonts w:ascii="Candara" w:eastAsia="Calibri" w:hAnsi="Candara" w:cstheme="minorHAnsi"/>
          <w:spacing w:val="2"/>
          <w:w w:val="101"/>
          <w:sz w:val="24"/>
          <w:szCs w:val="24"/>
        </w:rPr>
        <w:t>i</w:t>
      </w:r>
      <w:r w:rsidRPr="00B576DF">
        <w:rPr>
          <w:rFonts w:ascii="Candara" w:eastAsia="Calibri" w:hAnsi="Candara" w:cstheme="minorHAnsi"/>
          <w:w w:val="101"/>
          <w:sz w:val="24"/>
          <w:szCs w:val="24"/>
        </w:rPr>
        <w:t>t</w:t>
      </w:r>
      <w:r w:rsidRPr="00B576DF">
        <w:rPr>
          <w:rFonts w:ascii="Candara" w:eastAsia="Calibri" w:hAnsi="Candara" w:cstheme="minorHAnsi"/>
          <w:spacing w:val="-5"/>
          <w:w w:val="101"/>
          <w:sz w:val="24"/>
          <w:szCs w:val="24"/>
        </w:rPr>
        <w:t>y</w:t>
      </w:r>
      <w:r w:rsidRPr="00B576DF">
        <w:rPr>
          <w:rFonts w:ascii="Candara" w:eastAsia="Calibri" w:hAnsi="Candara" w:cstheme="minorHAnsi"/>
          <w:sz w:val="24"/>
          <w:szCs w:val="24"/>
        </w:rPr>
        <w:t>.</w:t>
      </w:r>
    </w:p>
    <w:p w14:paraId="0990A09A" w14:textId="707141D9" w:rsidR="00450282" w:rsidRPr="00B576DF" w:rsidRDefault="00D22EC6" w:rsidP="00EA1AD1">
      <w:pPr>
        <w:pStyle w:val="ListParagraph"/>
        <w:numPr>
          <w:ilvl w:val="0"/>
          <w:numId w:val="18"/>
        </w:numPr>
        <w:jc w:val="both"/>
        <w:rPr>
          <w:rFonts w:ascii="Candara" w:eastAsia="Calibri" w:hAnsi="Candara" w:cstheme="minorHAnsi"/>
          <w:sz w:val="24"/>
          <w:szCs w:val="24"/>
        </w:rPr>
      </w:pP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cc</w:t>
      </w:r>
      <w:r w:rsidRPr="00B576DF">
        <w:rPr>
          <w:rFonts w:ascii="Candara" w:eastAsia="Calibri" w:hAnsi="Candara" w:cstheme="minorHAnsi"/>
          <w:sz w:val="24"/>
          <w:szCs w:val="24"/>
        </w:rPr>
        <w:t>ept</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b</w:t>
      </w:r>
      <w:r w:rsidRPr="00B576DF">
        <w:rPr>
          <w:rFonts w:ascii="Candara" w:eastAsia="Calibri" w:hAnsi="Candara" w:cstheme="minorHAnsi"/>
          <w:spacing w:val="-3"/>
          <w:sz w:val="24"/>
          <w:szCs w:val="24"/>
        </w:rPr>
        <w:t>i</w:t>
      </w:r>
      <w:r w:rsidRPr="00B576DF">
        <w:rPr>
          <w:rFonts w:ascii="Candara" w:eastAsia="Calibri" w:hAnsi="Candara" w:cstheme="minorHAnsi"/>
          <w:spacing w:val="2"/>
          <w:sz w:val="24"/>
          <w:szCs w:val="24"/>
        </w:rPr>
        <w:t>li</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y</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r</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wn</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w:t>
      </w:r>
      <w:r w:rsidRPr="00B576DF">
        <w:rPr>
          <w:rFonts w:ascii="Candara" w:eastAsia="Calibri" w:hAnsi="Candara" w:cstheme="minorHAnsi"/>
          <w:spacing w:val="-3"/>
          <w:sz w:val="24"/>
          <w:szCs w:val="24"/>
        </w:rPr>
        <w:t>i</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es</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pacing w:val="1"/>
          <w:w w:val="101"/>
          <w:sz w:val="24"/>
          <w:szCs w:val="24"/>
        </w:rPr>
        <w:t>c</w:t>
      </w:r>
      <w:r w:rsidRPr="00B576DF">
        <w:rPr>
          <w:rFonts w:ascii="Candara" w:eastAsia="Calibri" w:hAnsi="Candara" w:cstheme="minorHAnsi"/>
          <w:w w:val="101"/>
          <w:sz w:val="24"/>
          <w:szCs w:val="24"/>
        </w:rPr>
        <w:t>t</w:t>
      </w:r>
      <w:r w:rsidRPr="00B576DF">
        <w:rPr>
          <w:rFonts w:ascii="Candara" w:eastAsia="Calibri" w:hAnsi="Candara" w:cstheme="minorHAnsi"/>
          <w:spacing w:val="1"/>
          <w:w w:val="101"/>
          <w:sz w:val="24"/>
          <w:szCs w:val="24"/>
        </w:rPr>
        <w:t>i</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w:t>
      </w:r>
    </w:p>
    <w:p w14:paraId="75C74CF7" w14:textId="7334E189" w:rsidR="00450282" w:rsidRPr="00B576DF" w:rsidRDefault="00D22EC6" w:rsidP="00EA1AD1">
      <w:pPr>
        <w:pStyle w:val="ListParagraph"/>
        <w:numPr>
          <w:ilvl w:val="0"/>
          <w:numId w:val="18"/>
        </w:numPr>
        <w:jc w:val="both"/>
        <w:rPr>
          <w:rFonts w:ascii="Candara" w:eastAsia="Calibri" w:hAnsi="Candara" w:cstheme="minorHAnsi"/>
          <w:sz w:val="24"/>
          <w:szCs w:val="24"/>
        </w:rPr>
      </w:pP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p</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t</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y</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3"/>
          <w:sz w:val="24"/>
          <w:szCs w:val="24"/>
        </w:rPr>
        <w:t>i</w:t>
      </w:r>
      <w:r w:rsidRPr="00B576DF">
        <w:rPr>
          <w:rFonts w:ascii="Candara" w:eastAsia="Calibri" w:hAnsi="Candara" w:cstheme="minorHAnsi"/>
          <w:spacing w:val="2"/>
          <w:sz w:val="24"/>
          <w:szCs w:val="24"/>
        </w:rPr>
        <w:t>m</w:t>
      </w:r>
      <w:r w:rsidRPr="00B576DF">
        <w:rPr>
          <w:rFonts w:ascii="Candara" w:eastAsia="Calibri" w:hAnsi="Candara" w:cstheme="minorHAnsi"/>
          <w:spacing w:val="-3"/>
          <w:sz w:val="24"/>
          <w:szCs w:val="24"/>
        </w:rPr>
        <w:t>m</w:t>
      </w:r>
      <w:r w:rsidRPr="00B576DF">
        <w:rPr>
          <w:rFonts w:ascii="Candara" w:eastAsia="Calibri" w:hAnsi="Candara" w:cstheme="minorHAnsi"/>
          <w:sz w:val="24"/>
          <w:szCs w:val="24"/>
        </w:rPr>
        <w:t>ed</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t</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y</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ny</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ea</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b</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eque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u</w:t>
      </w:r>
      <w:r w:rsidRPr="00B576DF">
        <w:rPr>
          <w:rFonts w:ascii="Candara" w:eastAsia="Calibri" w:hAnsi="Candara" w:cstheme="minorHAnsi"/>
          <w:spacing w:val="-4"/>
          <w:sz w:val="24"/>
          <w:szCs w:val="24"/>
        </w:rPr>
        <w:t>c</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7"/>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de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th</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m by 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y</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d</w:t>
      </w:r>
      <w:r w:rsidRPr="00B576DF">
        <w:rPr>
          <w:rFonts w:ascii="Candara" w:eastAsia="Calibri" w:hAnsi="Candara" w:cstheme="minorHAnsi"/>
          <w:spacing w:val="-5"/>
          <w:sz w:val="24"/>
          <w:szCs w:val="24"/>
        </w:rPr>
        <w:t>u</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pacing w:val="-4"/>
          <w:w w:val="10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oo</w:t>
      </w:r>
      <w:r w:rsidRPr="00B576DF">
        <w:rPr>
          <w:rFonts w:ascii="Candara" w:eastAsia="Calibri" w:hAnsi="Candara" w:cstheme="minorHAnsi"/>
          <w:spacing w:val="-3"/>
          <w:w w:val="101"/>
          <w:sz w:val="24"/>
          <w:szCs w:val="24"/>
        </w:rPr>
        <w:t>l</w:t>
      </w:r>
      <w:r w:rsidRPr="00B576DF">
        <w:rPr>
          <w:rFonts w:ascii="Candara" w:eastAsia="Calibri" w:hAnsi="Candara" w:cstheme="minorHAnsi"/>
          <w:sz w:val="24"/>
          <w:szCs w:val="24"/>
        </w:rPr>
        <w:t>.</w:t>
      </w:r>
    </w:p>
    <w:p w14:paraId="4F46AD37" w14:textId="3B3E4465" w:rsidR="006620AC" w:rsidRPr="00B576DF" w:rsidRDefault="00D22EC6" w:rsidP="00EA1AD1">
      <w:pPr>
        <w:pStyle w:val="ListParagraph"/>
        <w:numPr>
          <w:ilvl w:val="0"/>
          <w:numId w:val="18"/>
        </w:numPr>
        <w:jc w:val="both"/>
        <w:rPr>
          <w:rFonts w:ascii="Candara" w:eastAsia="Calibri" w:hAnsi="Candara" w:cstheme="minorHAnsi"/>
          <w:sz w:val="24"/>
          <w:szCs w:val="24"/>
        </w:rPr>
      </w:pPr>
      <w:r w:rsidRPr="00B576DF">
        <w:rPr>
          <w:rFonts w:ascii="Candara" w:eastAsia="Calibri" w:hAnsi="Candara" w:cstheme="minorHAnsi"/>
          <w:spacing w:val="-2"/>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l a</w:t>
      </w:r>
      <w:r w:rsidRPr="00B576DF">
        <w:rPr>
          <w:rFonts w:ascii="Candara" w:eastAsia="Calibri" w:hAnsi="Candara" w:cstheme="minorHAnsi"/>
          <w:spacing w:val="-3"/>
          <w:sz w:val="24"/>
          <w:szCs w:val="24"/>
        </w:rPr>
        <w:t>s</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n</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w</w:t>
      </w:r>
      <w:r w:rsidRPr="00B576DF">
        <w:rPr>
          <w:rFonts w:ascii="Candara" w:eastAsia="Calibri" w:hAnsi="Candara" w:cstheme="minorHAnsi"/>
          <w:spacing w:val="-6"/>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k</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w</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gr</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ed</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w w:val="101"/>
          <w:sz w:val="24"/>
          <w:szCs w:val="24"/>
        </w:rPr>
        <w:t>t</w:t>
      </w:r>
      <w:r w:rsidRPr="00B576DF">
        <w:rPr>
          <w:rFonts w:ascii="Candara" w:eastAsia="Calibri" w:hAnsi="Candara" w:cstheme="minorHAnsi"/>
          <w:spacing w:val="-3"/>
          <w:w w:val="101"/>
          <w:sz w:val="24"/>
          <w:szCs w:val="24"/>
        </w:rPr>
        <w:t>i</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pacing w:val="1"/>
          <w:w w:val="101"/>
          <w:sz w:val="24"/>
          <w:szCs w:val="24"/>
        </w:rPr>
        <w:t>c</w:t>
      </w:r>
      <w:r w:rsidRPr="00B576DF">
        <w:rPr>
          <w:rFonts w:ascii="Candara" w:eastAsia="Calibri" w:hAnsi="Candara" w:cstheme="minorHAnsi"/>
          <w:spacing w:val="5"/>
          <w:sz w:val="24"/>
          <w:szCs w:val="24"/>
        </w:rPr>
        <w:t>a</w:t>
      </w:r>
      <w:r w:rsidRPr="00B576DF">
        <w:rPr>
          <w:rFonts w:ascii="Candara" w:eastAsia="Calibri" w:hAnsi="Candara" w:cstheme="minorHAnsi"/>
          <w:spacing w:val="-3"/>
          <w:w w:val="101"/>
          <w:sz w:val="24"/>
          <w:szCs w:val="24"/>
        </w:rPr>
        <w:t>l</w:t>
      </w:r>
      <w:r w:rsidR="006620AC" w:rsidRPr="00B576DF">
        <w:rPr>
          <w:rFonts w:ascii="Candara" w:eastAsia="Calibri" w:hAnsi="Candara" w:cstheme="minorHAnsi"/>
          <w:sz w:val="24"/>
          <w:szCs w:val="24"/>
        </w:rPr>
        <w:t>e</w:t>
      </w:r>
    </w:p>
    <w:p w14:paraId="2B780A3D" w14:textId="77777777" w:rsidR="006620AC" w:rsidRPr="00B576DF" w:rsidRDefault="006620AC" w:rsidP="00EA1AD1">
      <w:pPr>
        <w:jc w:val="both"/>
        <w:rPr>
          <w:rFonts w:ascii="Candara" w:eastAsia="Calibri" w:hAnsi="Candara" w:cstheme="minorHAnsi"/>
          <w:sz w:val="24"/>
          <w:szCs w:val="24"/>
        </w:rPr>
      </w:pPr>
    </w:p>
    <w:p w14:paraId="29C48B81" w14:textId="77777777" w:rsidR="006620AC" w:rsidRPr="00B576DF" w:rsidRDefault="006620AC" w:rsidP="00EA1AD1">
      <w:pPr>
        <w:jc w:val="both"/>
        <w:rPr>
          <w:rFonts w:ascii="Candara" w:eastAsia="Calibri" w:hAnsi="Candara" w:cstheme="minorHAnsi"/>
          <w:sz w:val="24"/>
          <w:szCs w:val="24"/>
        </w:rPr>
      </w:pPr>
    </w:p>
    <w:p w14:paraId="70BE799C" w14:textId="77777777" w:rsidR="006620AC" w:rsidRPr="00B576DF" w:rsidRDefault="006620AC" w:rsidP="00EA1AD1">
      <w:pPr>
        <w:jc w:val="both"/>
        <w:rPr>
          <w:rFonts w:ascii="Candara" w:eastAsia="Calibri" w:hAnsi="Candara" w:cstheme="minorHAnsi"/>
          <w:sz w:val="24"/>
          <w:szCs w:val="24"/>
        </w:rPr>
      </w:pPr>
      <w:r w:rsidRPr="00B576DF">
        <w:rPr>
          <w:rFonts w:ascii="Candara" w:eastAsia="Calibri" w:hAnsi="Candara" w:cstheme="minorHAnsi"/>
          <w:sz w:val="24"/>
          <w:szCs w:val="24"/>
        </w:rPr>
        <w:br w:type="page"/>
      </w:r>
    </w:p>
    <w:p w14:paraId="5C15E6E6" w14:textId="51454C0D" w:rsidR="00450282" w:rsidRPr="00B576DF" w:rsidRDefault="00D22EC6" w:rsidP="00EA1AD1">
      <w:pPr>
        <w:jc w:val="both"/>
        <w:rPr>
          <w:rFonts w:ascii="Candara" w:hAnsi="Candara" w:cstheme="minorHAnsi"/>
          <w:sz w:val="24"/>
          <w:szCs w:val="24"/>
        </w:rPr>
      </w:pPr>
      <w:r w:rsidRPr="00B576DF">
        <w:rPr>
          <w:rFonts w:ascii="Candara" w:eastAsia="Calibri" w:hAnsi="Candara" w:cstheme="minorHAnsi"/>
          <w:b/>
          <w:sz w:val="24"/>
          <w:szCs w:val="24"/>
        </w:rPr>
        <w:lastRenderedPageBreak/>
        <w:t>W</w:t>
      </w:r>
      <w:r w:rsidRPr="00B576DF">
        <w:rPr>
          <w:rFonts w:ascii="Candara" w:eastAsia="Calibri" w:hAnsi="Candara" w:cstheme="minorHAnsi"/>
          <w:b/>
          <w:spacing w:val="2"/>
          <w:sz w:val="24"/>
          <w:szCs w:val="24"/>
        </w:rPr>
        <w:t>h</w:t>
      </w:r>
      <w:r w:rsidRPr="00B576DF">
        <w:rPr>
          <w:rFonts w:ascii="Candara" w:eastAsia="Calibri" w:hAnsi="Candara" w:cstheme="minorHAnsi"/>
          <w:b/>
          <w:spacing w:val="-6"/>
          <w:sz w:val="24"/>
          <w:szCs w:val="24"/>
        </w:rPr>
        <w:t>e</w:t>
      </w:r>
      <w:r w:rsidRPr="00B576DF">
        <w:rPr>
          <w:rFonts w:ascii="Candara" w:eastAsia="Calibri" w:hAnsi="Candara" w:cstheme="minorHAnsi"/>
          <w:b/>
          <w:sz w:val="24"/>
          <w:szCs w:val="24"/>
        </w:rPr>
        <w:t xml:space="preserve">n </w:t>
      </w:r>
      <w:r w:rsidRPr="00B576DF">
        <w:rPr>
          <w:rFonts w:ascii="Candara" w:eastAsia="Calibri" w:hAnsi="Candara" w:cstheme="minorHAnsi"/>
          <w:b/>
          <w:spacing w:val="1"/>
          <w:sz w:val="24"/>
          <w:szCs w:val="24"/>
        </w:rPr>
        <w:t>T</w:t>
      </w:r>
      <w:r w:rsidRPr="00B576DF">
        <w:rPr>
          <w:rFonts w:ascii="Candara" w:eastAsia="Calibri" w:hAnsi="Candara" w:cstheme="minorHAnsi"/>
          <w:b/>
          <w:spacing w:val="2"/>
          <w:sz w:val="24"/>
          <w:szCs w:val="24"/>
        </w:rPr>
        <w:t>h</w:t>
      </w:r>
      <w:r w:rsidRPr="00B576DF">
        <w:rPr>
          <w:rFonts w:ascii="Candara" w:eastAsia="Calibri" w:hAnsi="Candara" w:cstheme="minorHAnsi"/>
          <w:b/>
          <w:spacing w:val="-6"/>
          <w:sz w:val="24"/>
          <w:szCs w:val="24"/>
        </w:rPr>
        <w:t>i</w:t>
      </w:r>
      <w:r w:rsidRPr="00B576DF">
        <w:rPr>
          <w:rFonts w:ascii="Candara" w:eastAsia="Calibri" w:hAnsi="Candara" w:cstheme="minorHAnsi"/>
          <w:b/>
          <w:spacing w:val="2"/>
          <w:sz w:val="24"/>
          <w:szCs w:val="24"/>
        </w:rPr>
        <w:t>n</w:t>
      </w:r>
      <w:r w:rsidRPr="00B576DF">
        <w:rPr>
          <w:rFonts w:ascii="Candara" w:eastAsia="Calibri" w:hAnsi="Candara" w:cstheme="minorHAnsi"/>
          <w:b/>
          <w:sz w:val="24"/>
          <w:szCs w:val="24"/>
        </w:rPr>
        <w:t xml:space="preserve">gs </w:t>
      </w:r>
      <w:r w:rsidRPr="00B576DF">
        <w:rPr>
          <w:rFonts w:ascii="Candara" w:eastAsia="Calibri" w:hAnsi="Candara" w:cstheme="minorHAnsi"/>
          <w:b/>
          <w:spacing w:val="-4"/>
          <w:sz w:val="24"/>
          <w:szCs w:val="24"/>
        </w:rPr>
        <w:t>g</w:t>
      </w:r>
      <w:r w:rsidRPr="00B576DF">
        <w:rPr>
          <w:rFonts w:ascii="Candara" w:eastAsia="Calibri" w:hAnsi="Candara" w:cstheme="minorHAnsi"/>
          <w:b/>
          <w:sz w:val="24"/>
          <w:szCs w:val="24"/>
        </w:rPr>
        <w:t>o</w:t>
      </w:r>
      <w:r w:rsidRPr="00B576DF">
        <w:rPr>
          <w:rFonts w:ascii="Candara" w:eastAsia="Calibri" w:hAnsi="Candara" w:cstheme="minorHAnsi"/>
          <w:b/>
          <w:spacing w:val="4"/>
          <w:sz w:val="24"/>
          <w:szCs w:val="24"/>
        </w:rPr>
        <w:t xml:space="preserve"> </w:t>
      </w:r>
      <w:r w:rsidRPr="00B576DF">
        <w:rPr>
          <w:rFonts w:ascii="Candara" w:eastAsia="Calibri" w:hAnsi="Candara" w:cstheme="minorHAnsi"/>
          <w:b/>
          <w:spacing w:val="-5"/>
          <w:sz w:val="24"/>
          <w:szCs w:val="24"/>
        </w:rPr>
        <w:t>W</w:t>
      </w:r>
      <w:r w:rsidRPr="00B576DF">
        <w:rPr>
          <w:rFonts w:ascii="Candara" w:eastAsia="Calibri" w:hAnsi="Candara" w:cstheme="minorHAnsi"/>
          <w:b/>
          <w:sz w:val="24"/>
          <w:szCs w:val="24"/>
        </w:rPr>
        <w:t>r</w:t>
      </w:r>
      <w:r w:rsidRPr="00B576DF">
        <w:rPr>
          <w:rFonts w:ascii="Candara" w:eastAsia="Calibri" w:hAnsi="Candara" w:cstheme="minorHAnsi"/>
          <w:b/>
          <w:spacing w:val="-2"/>
          <w:sz w:val="24"/>
          <w:szCs w:val="24"/>
        </w:rPr>
        <w:t>o</w:t>
      </w:r>
      <w:r w:rsidRPr="00B576DF">
        <w:rPr>
          <w:rFonts w:ascii="Candara" w:eastAsia="Calibri" w:hAnsi="Candara" w:cstheme="minorHAnsi"/>
          <w:b/>
          <w:spacing w:val="2"/>
          <w:sz w:val="24"/>
          <w:szCs w:val="24"/>
        </w:rPr>
        <w:t>n</w:t>
      </w:r>
      <w:r w:rsidRPr="00B576DF">
        <w:rPr>
          <w:rFonts w:ascii="Candara" w:eastAsia="Calibri" w:hAnsi="Candara" w:cstheme="minorHAnsi"/>
          <w:b/>
          <w:spacing w:val="-4"/>
          <w:sz w:val="24"/>
          <w:szCs w:val="24"/>
        </w:rPr>
        <w:t>g</w:t>
      </w:r>
      <w:r w:rsidRPr="00B576DF">
        <w:rPr>
          <w:rFonts w:ascii="Candara" w:eastAsia="Calibri" w:hAnsi="Candara" w:cstheme="minorHAnsi"/>
          <w:b/>
          <w:w w:val="101"/>
          <w:sz w:val="24"/>
          <w:szCs w:val="24"/>
        </w:rPr>
        <w:t>:</w:t>
      </w:r>
      <w:r w:rsidR="00914EEC" w:rsidRPr="00B576DF">
        <w:rPr>
          <w:rFonts w:ascii="Candara" w:eastAsia="Calibri" w:hAnsi="Candara" w:cstheme="minorHAnsi"/>
          <w:b/>
          <w:w w:val="101"/>
          <w:sz w:val="24"/>
          <w:szCs w:val="24"/>
        </w:rPr>
        <w:t xml:space="preserve"> Consequences</w:t>
      </w:r>
    </w:p>
    <w:p w14:paraId="5C4250E7" w14:textId="77777777" w:rsidR="00914EEC" w:rsidRPr="00B576DF" w:rsidRDefault="00914EEC" w:rsidP="00EA1AD1">
      <w:pPr>
        <w:ind w:right="79"/>
        <w:jc w:val="both"/>
        <w:rPr>
          <w:rFonts w:ascii="Candara" w:eastAsia="Calibri" w:hAnsi="Candara" w:cstheme="minorHAnsi"/>
          <w:sz w:val="24"/>
          <w:szCs w:val="24"/>
        </w:rPr>
      </w:pPr>
      <w:r w:rsidRPr="00B576DF">
        <w:rPr>
          <w:rFonts w:ascii="Candara" w:eastAsia="Calibri" w:hAnsi="Candara" w:cstheme="minorHAnsi"/>
          <w:spacing w:val="1"/>
          <w:sz w:val="24"/>
          <w:szCs w:val="24"/>
        </w:rPr>
        <w:t>Pl</w:t>
      </w:r>
      <w:r w:rsidRPr="00B576DF">
        <w:rPr>
          <w:rFonts w:ascii="Candara" w:eastAsia="Calibri" w:hAnsi="Candara" w:cstheme="minorHAnsi"/>
          <w:sz w:val="24"/>
          <w:szCs w:val="24"/>
        </w:rPr>
        <w:t>ea</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te th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pacing w:val="-1"/>
          <w:sz w:val="24"/>
          <w:szCs w:val="24"/>
        </w:rPr>
        <w:t>o</w:t>
      </w:r>
      <w:r w:rsidRPr="00B576DF">
        <w:rPr>
          <w:rFonts w:ascii="Candara" w:eastAsia="Calibri" w:hAnsi="Candara" w:cstheme="minorHAnsi"/>
          <w:spacing w:val="-3"/>
          <w:sz w:val="24"/>
          <w:szCs w:val="24"/>
        </w:rPr>
        <w:t>l</w:t>
      </w:r>
      <w:r w:rsidRPr="00B576DF">
        <w:rPr>
          <w:rFonts w:ascii="Candara" w:eastAsia="Calibri" w:hAnsi="Candara" w:cstheme="minorHAnsi"/>
          <w:spacing w:val="1"/>
          <w:sz w:val="24"/>
          <w:szCs w:val="24"/>
        </w:rPr>
        <w:t>l</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w</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 xml:space="preserve">ng </w:t>
      </w:r>
      <w:r w:rsidRPr="00B576DF">
        <w:rPr>
          <w:rFonts w:ascii="Candara" w:eastAsia="Calibri" w:hAnsi="Candara" w:cstheme="minorHAnsi"/>
          <w:spacing w:val="-3"/>
          <w:sz w:val="24"/>
          <w:szCs w:val="24"/>
        </w:rPr>
        <w:t>l</w:t>
      </w:r>
      <w:r w:rsidRPr="00B576DF">
        <w:rPr>
          <w:rFonts w:ascii="Candara" w:eastAsia="Calibri" w:hAnsi="Candara" w:cstheme="minorHAnsi"/>
          <w:spacing w:val="1"/>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ex</w:t>
      </w:r>
      <w:r w:rsidRPr="00B576DF">
        <w:rPr>
          <w:rFonts w:ascii="Candara" w:eastAsia="Calibri" w:hAnsi="Candara" w:cstheme="minorHAnsi"/>
          <w:spacing w:val="-1"/>
          <w:sz w:val="24"/>
          <w:szCs w:val="24"/>
        </w:rPr>
        <w:t>h</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v</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B</w:t>
      </w:r>
      <w:r w:rsidRPr="00B576DF">
        <w:rPr>
          <w:rFonts w:ascii="Candara" w:eastAsia="Calibri" w:hAnsi="Candara" w:cstheme="minorHAnsi"/>
          <w:sz w:val="24"/>
          <w:szCs w:val="24"/>
        </w:rPr>
        <w:t>eh</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v</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o</w:t>
      </w:r>
      <w:r w:rsidRPr="00B576DF">
        <w:rPr>
          <w:rFonts w:ascii="Candara" w:eastAsia="Calibri" w:hAnsi="Candara" w:cstheme="minorHAnsi"/>
          <w:sz w:val="24"/>
          <w:szCs w:val="24"/>
        </w:rPr>
        <w:t xml:space="preserve">ur </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d</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 xml:space="preserve">ed </w:t>
      </w:r>
      <w:r w:rsidRPr="00B576DF">
        <w:rPr>
          <w:rFonts w:ascii="Candara" w:eastAsia="Calibri" w:hAnsi="Candara" w:cstheme="minorHAnsi"/>
          <w:spacing w:val="-2"/>
          <w:sz w:val="24"/>
          <w:szCs w:val="24"/>
        </w:rPr>
        <w:t>‘</w:t>
      </w:r>
      <w:r w:rsidRPr="00B576DF">
        <w:rPr>
          <w:rFonts w:ascii="Candara" w:eastAsia="Calibri" w:hAnsi="Candara" w:cstheme="minorHAnsi"/>
          <w:sz w:val="24"/>
          <w:szCs w:val="24"/>
        </w:rPr>
        <w:t>un</w:t>
      </w:r>
      <w:r w:rsidRPr="00B576DF">
        <w:rPr>
          <w:rFonts w:ascii="Candara" w:eastAsia="Calibri" w:hAnsi="Candara" w:cstheme="minorHAnsi"/>
          <w:spacing w:val="-1"/>
          <w:sz w:val="24"/>
          <w:szCs w:val="24"/>
        </w:rPr>
        <w:t>a</w:t>
      </w:r>
      <w:r w:rsidRPr="00B576DF">
        <w:rPr>
          <w:rFonts w:ascii="Candara" w:eastAsia="Calibri" w:hAnsi="Candara" w:cstheme="minorHAnsi"/>
          <w:spacing w:val="1"/>
          <w:sz w:val="24"/>
          <w:szCs w:val="24"/>
        </w:rPr>
        <w:t>c</w:t>
      </w:r>
      <w:r w:rsidRPr="00B576DF">
        <w:rPr>
          <w:rFonts w:ascii="Candara" w:eastAsia="Calibri" w:hAnsi="Candara" w:cstheme="minorHAnsi"/>
          <w:spacing w:val="-4"/>
          <w:sz w:val="24"/>
          <w:szCs w:val="24"/>
        </w:rPr>
        <w:t>c</w:t>
      </w:r>
      <w:r w:rsidRPr="00B576DF">
        <w:rPr>
          <w:rFonts w:ascii="Candara" w:eastAsia="Calibri" w:hAnsi="Candara" w:cstheme="minorHAnsi"/>
          <w:sz w:val="24"/>
          <w:szCs w:val="24"/>
        </w:rPr>
        <w:t>ept</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b</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 xml:space="preserve">e’ </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ay</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b</w:t>
      </w:r>
      <w:r w:rsidRPr="00B576DF">
        <w:rPr>
          <w:rFonts w:ascii="Candara" w:eastAsia="Calibri" w:hAnsi="Candara" w:cstheme="minorHAnsi"/>
          <w:sz w:val="24"/>
          <w:szCs w:val="24"/>
        </w:rPr>
        <w:t>e</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d</w:t>
      </w:r>
      <w:r w:rsidRPr="00B576DF">
        <w:rPr>
          <w:rFonts w:ascii="Candara" w:eastAsia="Calibri" w:hAnsi="Candara" w:cstheme="minorHAnsi"/>
          <w:w w:val="101"/>
          <w:sz w:val="24"/>
          <w:szCs w:val="24"/>
        </w:rPr>
        <w:t>ete</w:t>
      </w:r>
      <w:r w:rsidRPr="00B576DF">
        <w:rPr>
          <w:rFonts w:ascii="Candara" w:eastAsia="Calibri" w:hAnsi="Candara" w:cstheme="minorHAnsi"/>
          <w:spacing w:val="-3"/>
          <w:w w:val="101"/>
          <w:sz w:val="24"/>
          <w:szCs w:val="24"/>
        </w:rPr>
        <w:t>r</w:t>
      </w:r>
      <w:r w:rsidRPr="00B576DF">
        <w:rPr>
          <w:rFonts w:ascii="Candara" w:eastAsia="Calibri" w:hAnsi="Candara" w:cstheme="minorHAnsi"/>
          <w:spacing w:val="-3"/>
          <w:sz w:val="24"/>
          <w:szCs w:val="24"/>
        </w:rPr>
        <w:t>m</w:t>
      </w:r>
      <w:r w:rsidRPr="00B576DF">
        <w:rPr>
          <w:rFonts w:ascii="Candara" w:eastAsia="Calibri" w:hAnsi="Candara" w:cstheme="minorHAnsi"/>
          <w:spacing w:val="1"/>
          <w:w w:val="101"/>
          <w:sz w:val="24"/>
          <w:szCs w:val="24"/>
        </w:rPr>
        <w:t>i</w:t>
      </w:r>
      <w:r w:rsidRPr="00B576DF">
        <w:rPr>
          <w:rFonts w:ascii="Candara" w:eastAsia="Calibri" w:hAnsi="Candara" w:cstheme="minorHAnsi"/>
          <w:sz w:val="24"/>
          <w:szCs w:val="24"/>
        </w:rPr>
        <w:t>ned by</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7"/>
          <w:sz w:val="24"/>
          <w:szCs w:val="24"/>
        </w:rPr>
        <w:t xml:space="preserve"> </w:t>
      </w:r>
      <w:r w:rsidRPr="00B576DF">
        <w:rPr>
          <w:rFonts w:ascii="Candara" w:eastAsia="Calibri" w:hAnsi="Candara" w:cstheme="minorHAnsi"/>
          <w:sz w:val="24"/>
          <w:szCs w:val="24"/>
        </w:rPr>
        <w:t>Proprietor who</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4"/>
          <w:sz w:val="24"/>
          <w:szCs w:val="24"/>
        </w:rPr>
        <w:t>f</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e</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s</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ne</w:t>
      </w:r>
      <w:r w:rsidRPr="00B576DF">
        <w:rPr>
          <w:rFonts w:ascii="Candara" w:eastAsia="Calibri" w:hAnsi="Candara" w:cstheme="minorHAnsi"/>
          <w:spacing w:val="-3"/>
          <w:sz w:val="24"/>
          <w:szCs w:val="24"/>
        </w:rPr>
        <w:t>c</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ss</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y</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b</w:t>
      </w:r>
      <w:r w:rsidRPr="00B576DF">
        <w:rPr>
          <w:rFonts w:ascii="Candara" w:eastAsia="Calibri" w:hAnsi="Candara" w:cstheme="minorHAnsi"/>
          <w:spacing w:val="1"/>
          <w:sz w:val="24"/>
          <w:szCs w:val="24"/>
        </w:rPr>
        <w:t>r</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g</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r</w:t>
      </w:r>
      <w:r w:rsidRPr="00B576DF">
        <w:rPr>
          <w:rFonts w:ascii="Candara" w:eastAsia="Calibri" w:hAnsi="Candara" w:cstheme="minorHAnsi"/>
          <w:spacing w:val="8"/>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t</w:t>
      </w:r>
      <w:r w:rsidRPr="00B576DF">
        <w:rPr>
          <w:rFonts w:ascii="Candara" w:eastAsia="Calibri" w:hAnsi="Candara" w:cstheme="minorHAnsi"/>
          <w:sz w:val="24"/>
          <w:szCs w:val="24"/>
        </w:rPr>
        <w:t>t</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nt</w:t>
      </w:r>
      <w:r w:rsidRPr="00B576DF">
        <w:rPr>
          <w:rFonts w:ascii="Candara" w:eastAsia="Calibri" w:hAnsi="Candara" w:cstheme="minorHAnsi"/>
          <w:spacing w:val="1"/>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y</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beh</w:t>
      </w:r>
      <w:r w:rsidRPr="00B576DF">
        <w:rPr>
          <w:rFonts w:ascii="Candara" w:eastAsia="Calibri" w:hAnsi="Candara" w:cstheme="minorHAnsi"/>
          <w:spacing w:val="-1"/>
          <w:sz w:val="24"/>
          <w:szCs w:val="24"/>
        </w:rPr>
        <w:t>a</w:t>
      </w:r>
      <w:r w:rsidRPr="00B576DF">
        <w:rPr>
          <w:rFonts w:ascii="Candara" w:eastAsia="Calibri" w:hAnsi="Candara" w:cstheme="minorHAnsi"/>
          <w:spacing w:val="-5"/>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w:t>
      </w:r>
      <w:r w:rsidRPr="00B576DF">
        <w:rPr>
          <w:rFonts w:ascii="Candara" w:eastAsia="Calibri" w:hAnsi="Candara" w:cstheme="minorHAnsi"/>
          <w:spacing w:val="-1"/>
          <w:sz w:val="24"/>
          <w:szCs w:val="24"/>
        </w:rPr>
        <w:t>a</w:t>
      </w:r>
      <w:r w:rsidRPr="00B576DF">
        <w:rPr>
          <w:rFonts w:ascii="Candara" w:eastAsia="Calibri" w:hAnsi="Candara" w:cstheme="minorHAnsi"/>
          <w:w w:val="101"/>
          <w:sz w:val="24"/>
          <w:szCs w:val="24"/>
        </w:rPr>
        <w:t xml:space="preserve">t </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es</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nto</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an</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l</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eady</w:t>
      </w:r>
      <w:r w:rsidRPr="00B576DF">
        <w:rPr>
          <w:rFonts w:ascii="Candara" w:eastAsia="Calibri" w:hAnsi="Candara" w:cstheme="minorHAnsi"/>
          <w:spacing w:val="-3"/>
          <w:sz w:val="24"/>
          <w:szCs w:val="24"/>
        </w:rPr>
        <w:t xml:space="preserve"> l</w:t>
      </w:r>
      <w:r w:rsidRPr="00B576DF">
        <w:rPr>
          <w:rFonts w:ascii="Candara" w:eastAsia="Calibri" w:hAnsi="Candara" w:cstheme="minorHAnsi"/>
          <w:spacing w:val="2"/>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ted</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w w:val="101"/>
          <w:sz w:val="24"/>
          <w:szCs w:val="24"/>
        </w:rPr>
        <w:t>c</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t</w:t>
      </w:r>
      <w:r w:rsidRPr="00B576DF">
        <w:rPr>
          <w:rFonts w:ascii="Candara" w:eastAsia="Calibri" w:hAnsi="Candara" w:cstheme="minorHAnsi"/>
          <w:spacing w:val="-4"/>
          <w:sz w:val="24"/>
          <w:szCs w:val="24"/>
        </w:rPr>
        <w:t>e</w:t>
      </w:r>
      <w:r w:rsidRPr="00B576DF">
        <w:rPr>
          <w:rFonts w:ascii="Candara" w:eastAsia="Calibri" w:hAnsi="Candara" w:cstheme="minorHAnsi"/>
          <w:spacing w:val="1"/>
          <w:sz w:val="24"/>
          <w:szCs w:val="24"/>
        </w:rPr>
        <w:t>g</w:t>
      </w:r>
      <w:r w:rsidRPr="00B576DF">
        <w:rPr>
          <w:rFonts w:ascii="Candara" w:eastAsia="Calibri" w:hAnsi="Candara" w:cstheme="minorHAnsi"/>
          <w:spacing w:val="-1"/>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pacing w:val="-5"/>
          <w:sz w:val="24"/>
          <w:szCs w:val="24"/>
        </w:rPr>
        <w:t>y</w:t>
      </w:r>
      <w:r w:rsidRPr="00B576DF">
        <w:rPr>
          <w:rFonts w:ascii="Candara" w:eastAsia="Calibri" w:hAnsi="Candara" w:cstheme="minorHAnsi"/>
          <w:sz w:val="24"/>
          <w:szCs w:val="24"/>
        </w:rPr>
        <w:t>.</w:t>
      </w:r>
    </w:p>
    <w:p w14:paraId="4F47E84F" w14:textId="77777777" w:rsidR="00450282" w:rsidRPr="00B576DF" w:rsidRDefault="00D22EC6" w:rsidP="00EA1AD1">
      <w:pPr>
        <w:jc w:val="both"/>
        <w:rPr>
          <w:rFonts w:ascii="Candara" w:eastAsia="Calibri" w:hAnsi="Candara" w:cstheme="minorHAnsi"/>
          <w:sz w:val="24"/>
          <w:szCs w:val="24"/>
        </w:rPr>
      </w:pPr>
      <w:r w:rsidRPr="00B576DF">
        <w:rPr>
          <w:rFonts w:ascii="Candara" w:eastAsia="Calibri" w:hAnsi="Candara" w:cstheme="minorHAnsi"/>
          <w:b/>
          <w:spacing w:val="-2"/>
          <w:sz w:val="24"/>
          <w:szCs w:val="24"/>
        </w:rPr>
        <w:t>U</w:t>
      </w:r>
      <w:r w:rsidRPr="00B576DF">
        <w:rPr>
          <w:rFonts w:ascii="Candara" w:eastAsia="Calibri" w:hAnsi="Candara" w:cstheme="minorHAnsi"/>
          <w:b/>
          <w:spacing w:val="2"/>
          <w:sz w:val="24"/>
          <w:szCs w:val="24"/>
        </w:rPr>
        <w:t>n</w:t>
      </w:r>
      <w:r w:rsidRPr="00B576DF">
        <w:rPr>
          <w:rFonts w:ascii="Candara" w:eastAsia="Calibri" w:hAnsi="Candara" w:cstheme="minorHAnsi"/>
          <w:b/>
          <w:spacing w:val="1"/>
          <w:sz w:val="24"/>
          <w:szCs w:val="24"/>
        </w:rPr>
        <w:t>a</w:t>
      </w:r>
      <w:r w:rsidRPr="00B576DF">
        <w:rPr>
          <w:rFonts w:ascii="Candara" w:eastAsia="Calibri" w:hAnsi="Candara" w:cstheme="minorHAnsi"/>
          <w:b/>
          <w:spacing w:val="-3"/>
          <w:sz w:val="24"/>
          <w:szCs w:val="24"/>
        </w:rPr>
        <w:t>c</w:t>
      </w:r>
      <w:r w:rsidRPr="00B576DF">
        <w:rPr>
          <w:rFonts w:ascii="Candara" w:eastAsia="Calibri" w:hAnsi="Candara" w:cstheme="minorHAnsi"/>
          <w:b/>
          <w:spacing w:val="2"/>
          <w:sz w:val="24"/>
          <w:szCs w:val="24"/>
        </w:rPr>
        <w:t>c</w:t>
      </w:r>
      <w:r w:rsidRPr="00B576DF">
        <w:rPr>
          <w:rFonts w:ascii="Candara" w:eastAsia="Calibri" w:hAnsi="Candara" w:cstheme="minorHAnsi"/>
          <w:b/>
          <w:spacing w:val="-6"/>
          <w:sz w:val="24"/>
          <w:szCs w:val="24"/>
        </w:rPr>
        <w:t>e</w:t>
      </w:r>
      <w:r w:rsidRPr="00B576DF">
        <w:rPr>
          <w:rFonts w:ascii="Candara" w:eastAsia="Calibri" w:hAnsi="Candara" w:cstheme="minorHAnsi"/>
          <w:b/>
          <w:spacing w:val="2"/>
          <w:sz w:val="24"/>
          <w:szCs w:val="24"/>
        </w:rPr>
        <w:t>p</w:t>
      </w:r>
      <w:r w:rsidRPr="00B576DF">
        <w:rPr>
          <w:rFonts w:ascii="Candara" w:eastAsia="Calibri" w:hAnsi="Candara" w:cstheme="minorHAnsi"/>
          <w:b/>
          <w:spacing w:val="-3"/>
          <w:sz w:val="24"/>
          <w:szCs w:val="24"/>
        </w:rPr>
        <w:t>t</w:t>
      </w:r>
      <w:r w:rsidRPr="00B576DF">
        <w:rPr>
          <w:rFonts w:ascii="Candara" w:eastAsia="Calibri" w:hAnsi="Candara" w:cstheme="minorHAnsi"/>
          <w:b/>
          <w:spacing w:val="1"/>
          <w:sz w:val="24"/>
          <w:szCs w:val="24"/>
        </w:rPr>
        <w:t>a</w:t>
      </w:r>
      <w:r w:rsidRPr="00B576DF">
        <w:rPr>
          <w:rFonts w:ascii="Candara" w:eastAsia="Calibri" w:hAnsi="Candara" w:cstheme="minorHAnsi"/>
          <w:b/>
          <w:spacing w:val="2"/>
          <w:sz w:val="24"/>
          <w:szCs w:val="24"/>
        </w:rPr>
        <w:t>b</w:t>
      </w:r>
      <w:r w:rsidRPr="00B576DF">
        <w:rPr>
          <w:rFonts w:ascii="Candara" w:eastAsia="Calibri" w:hAnsi="Candara" w:cstheme="minorHAnsi"/>
          <w:b/>
          <w:spacing w:val="-2"/>
          <w:sz w:val="24"/>
          <w:szCs w:val="24"/>
        </w:rPr>
        <w:t>l</w:t>
      </w:r>
      <w:r w:rsidRPr="00B576DF">
        <w:rPr>
          <w:rFonts w:ascii="Candara" w:eastAsia="Calibri" w:hAnsi="Candara" w:cstheme="minorHAnsi"/>
          <w:b/>
          <w:sz w:val="24"/>
          <w:szCs w:val="24"/>
        </w:rPr>
        <w:t>e</w:t>
      </w:r>
      <w:r w:rsidRPr="00B576DF">
        <w:rPr>
          <w:rFonts w:ascii="Candara" w:eastAsia="Calibri" w:hAnsi="Candara" w:cstheme="minorHAnsi"/>
          <w:b/>
          <w:spacing w:val="-2"/>
          <w:sz w:val="24"/>
          <w:szCs w:val="24"/>
        </w:rPr>
        <w:t xml:space="preserve"> </w:t>
      </w:r>
      <w:r w:rsidRPr="00B576DF">
        <w:rPr>
          <w:rFonts w:ascii="Candara" w:eastAsia="Calibri" w:hAnsi="Candara" w:cstheme="minorHAnsi"/>
          <w:b/>
          <w:spacing w:val="2"/>
          <w:sz w:val="24"/>
          <w:szCs w:val="24"/>
        </w:rPr>
        <w:t>b</w:t>
      </w:r>
      <w:r w:rsidRPr="00B576DF">
        <w:rPr>
          <w:rFonts w:ascii="Candara" w:eastAsia="Calibri" w:hAnsi="Candara" w:cstheme="minorHAnsi"/>
          <w:b/>
          <w:spacing w:val="-6"/>
          <w:sz w:val="24"/>
          <w:szCs w:val="24"/>
        </w:rPr>
        <w:t>e</w:t>
      </w:r>
      <w:r w:rsidRPr="00B576DF">
        <w:rPr>
          <w:rFonts w:ascii="Candara" w:eastAsia="Calibri" w:hAnsi="Candara" w:cstheme="minorHAnsi"/>
          <w:b/>
          <w:spacing w:val="2"/>
          <w:sz w:val="24"/>
          <w:szCs w:val="24"/>
        </w:rPr>
        <w:t>h</w:t>
      </w:r>
      <w:r w:rsidRPr="00B576DF">
        <w:rPr>
          <w:rFonts w:ascii="Candara" w:eastAsia="Calibri" w:hAnsi="Candara" w:cstheme="minorHAnsi"/>
          <w:b/>
          <w:spacing w:val="-4"/>
          <w:sz w:val="24"/>
          <w:szCs w:val="24"/>
        </w:rPr>
        <w:t>a</w:t>
      </w:r>
      <w:r w:rsidRPr="00B576DF">
        <w:rPr>
          <w:rFonts w:ascii="Candara" w:eastAsia="Calibri" w:hAnsi="Candara" w:cstheme="minorHAnsi"/>
          <w:b/>
          <w:sz w:val="24"/>
          <w:szCs w:val="24"/>
        </w:rPr>
        <w:t>v</w:t>
      </w:r>
      <w:r w:rsidRPr="00B576DF">
        <w:rPr>
          <w:rFonts w:ascii="Candara" w:eastAsia="Calibri" w:hAnsi="Candara" w:cstheme="minorHAnsi"/>
          <w:b/>
          <w:spacing w:val="-2"/>
          <w:sz w:val="24"/>
          <w:szCs w:val="24"/>
        </w:rPr>
        <w:t>i</w:t>
      </w:r>
      <w:r w:rsidRPr="00B576DF">
        <w:rPr>
          <w:rFonts w:ascii="Candara" w:eastAsia="Calibri" w:hAnsi="Candara" w:cstheme="minorHAnsi"/>
          <w:b/>
          <w:spacing w:val="-3"/>
          <w:sz w:val="24"/>
          <w:szCs w:val="24"/>
        </w:rPr>
        <w:t>o</w:t>
      </w:r>
      <w:r w:rsidRPr="00B576DF">
        <w:rPr>
          <w:rFonts w:ascii="Candara" w:eastAsia="Calibri" w:hAnsi="Candara" w:cstheme="minorHAnsi"/>
          <w:b/>
          <w:spacing w:val="2"/>
          <w:sz w:val="24"/>
          <w:szCs w:val="24"/>
        </w:rPr>
        <w:t>u</w:t>
      </w:r>
      <w:r w:rsidRPr="00B576DF">
        <w:rPr>
          <w:rFonts w:ascii="Candara" w:eastAsia="Calibri" w:hAnsi="Candara" w:cstheme="minorHAnsi"/>
          <w:b/>
          <w:sz w:val="24"/>
          <w:szCs w:val="24"/>
        </w:rPr>
        <w:t>r</w:t>
      </w:r>
      <w:r w:rsidRPr="00B576DF">
        <w:rPr>
          <w:rFonts w:ascii="Candara" w:eastAsia="Calibri" w:hAnsi="Candara" w:cstheme="minorHAnsi"/>
          <w:b/>
          <w:spacing w:val="-1"/>
          <w:sz w:val="24"/>
          <w:szCs w:val="24"/>
        </w:rPr>
        <w:t xml:space="preserve"> </w:t>
      </w:r>
      <w:r w:rsidRPr="00B576DF">
        <w:rPr>
          <w:rFonts w:ascii="Candara" w:eastAsia="Calibri" w:hAnsi="Candara" w:cstheme="minorHAnsi"/>
          <w:b/>
          <w:spacing w:val="-2"/>
          <w:w w:val="101"/>
          <w:sz w:val="24"/>
          <w:szCs w:val="24"/>
        </w:rPr>
        <w:t>i</w:t>
      </w:r>
      <w:r w:rsidRPr="00B576DF">
        <w:rPr>
          <w:rFonts w:ascii="Candara" w:eastAsia="Calibri" w:hAnsi="Candara" w:cstheme="minorHAnsi"/>
          <w:b/>
          <w:spacing w:val="-3"/>
          <w:sz w:val="24"/>
          <w:szCs w:val="24"/>
        </w:rPr>
        <w:t>n</w:t>
      </w:r>
      <w:r w:rsidRPr="00B576DF">
        <w:rPr>
          <w:rFonts w:ascii="Candara" w:eastAsia="Calibri" w:hAnsi="Candara" w:cstheme="minorHAnsi"/>
          <w:b/>
          <w:spacing w:val="2"/>
          <w:sz w:val="24"/>
          <w:szCs w:val="24"/>
        </w:rPr>
        <w:t>c</w:t>
      </w:r>
      <w:r w:rsidRPr="00B576DF">
        <w:rPr>
          <w:rFonts w:ascii="Candara" w:eastAsia="Calibri" w:hAnsi="Candara" w:cstheme="minorHAnsi"/>
          <w:b/>
          <w:spacing w:val="-2"/>
          <w:w w:val="101"/>
          <w:sz w:val="24"/>
          <w:szCs w:val="24"/>
        </w:rPr>
        <w:t>l</w:t>
      </w:r>
      <w:r w:rsidRPr="00B576DF">
        <w:rPr>
          <w:rFonts w:ascii="Candara" w:eastAsia="Calibri" w:hAnsi="Candara" w:cstheme="minorHAnsi"/>
          <w:b/>
          <w:spacing w:val="-3"/>
          <w:sz w:val="24"/>
          <w:szCs w:val="24"/>
        </w:rPr>
        <w:t>u</w:t>
      </w:r>
      <w:r w:rsidRPr="00B576DF">
        <w:rPr>
          <w:rFonts w:ascii="Candara" w:eastAsia="Calibri" w:hAnsi="Candara" w:cstheme="minorHAnsi"/>
          <w:b/>
          <w:spacing w:val="2"/>
          <w:sz w:val="24"/>
          <w:szCs w:val="24"/>
        </w:rPr>
        <w:t>d</w:t>
      </w:r>
      <w:r w:rsidRPr="00B576DF">
        <w:rPr>
          <w:rFonts w:ascii="Candara" w:eastAsia="Calibri" w:hAnsi="Candara" w:cstheme="minorHAnsi"/>
          <w:b/>
          <w:spacing w:val="-1"/>
          <w:sz w:val="24"/>
          <w:szCs w:val="24"/>
        </w:rPr>
        <w:t>e</w:t>
      </w:r>
      <w:r w:rsidRPr="00B576DF">
        <w:rPr>
          <w:rFonts w:ascii="Candara" w:eastAsia="Calibri" w:hAnsi="Candara" w:cstheme="minorHAnsi"/>
          <w:b/>
          <w:w w:val="101"/>
          <w:sz w:val="24"/>
          <w:szCs w:val="24"/>
        </w:rPr>
        <w:t>s</w:t>
      </w:r>
    </w:p>
    <w:p w14:paraId="0D46BD2B" w14:textId="62BECD15" w:rsidR="00450282" w:rsidRPr="00B576DF" w:rsidRDefault="00D22EC6" w:rsidP="00EA1AD1">
      <w:pPr>
        <w:pStyle w:val="ListParagraph"/>
        <w:numPr>
          <w:ilvl w:val="0"/>
          <w:numId w:val="20"/>
        </w:numPr>
        <w:jc w:val="both"/>
        <w:rPr>
          <w:rFonts w:ascii="Candara" w:eastAsia="Calibri" w:hAnsi="Candara" w:cstheme="minorHAnsi"/>
          <w:sz w:val="24"/>
          <w:szCs w:val="24"/>
        </w:rPr>
      </w:pPr>
      <w:r w:rsidRPr="00B576DF">
        <w:rPr>
          <w:rFonts w:ascii="Candara" w:eastAsia="Calibri" w:hAnsi="Candara" w:cstheme="minorHAnsi"/>
          <w:spacing w:val="1"/>
          <w:sz w:val="24"/>
          <w:szCs w:val="24"/>
        </w:rPr>
        <w:t>D</w:t>
      </w:r>
      <w:r w:rsidRPr="00B576DF">
        <w:rPr>
          <w:rFonts w:ascii="Candara" w:eastAsia="Calibri" w:hAnsi="Candara" w:cstheme="minorHAnsi"/>
          <w:spacing w:val="2"/>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bed</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en</w:t>
      </w:r>
      <w:r w:rsidRPr="00B576DF">
        <w:rPr>
          <w:rFonts w:ascii="Candara" w:eastAsia="Calibri" w:hAnsi="Candara" w:cstheme="minorHAnsi"/>
          <w:spacing w:val="-3"/>
          <w:sz w:val="24"/>
          <w:szCs w:val="24"/>
        </w:rPr>
        <w:t>c</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ea</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a</w:t>
      </w:r>
      <w:r w:rsidRPr="00B576DF">
        <w:rPr>
          <w:rFonts w:ascii="Candara" w:eastAsia="Calibri" w:hAnsi="Candara" w:cstheme="minorHAnsi"/>
          <w:spacing w:val="-5"/>
          <w:sz w:val="24"/>
          <w:szCs w:val="24"/>
        </w:rPr>
        <w:t>b</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w w:val="101"/>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s</w:t>
      </w:r>
      <w:r w:rsidRPr="00B576DF">
        <w:rPr>
          <w:rFonts w:ascii="Candara" w:eastAsia="Calibri" w:hAnsi="Candara" w:cstheme="minorHAnsi"/>
          <w:w w:val="101"/>
          <w:sz w:val="24"/>
          <w:szCs w:val="24"/>
        </w:rPr>
        <w:t>t</w:t>
      </w:r>
      <w:r w:rsidRPr="00B576DF">
        <w:rPr>
          <w:rFonts w:ascii="Candara" w:eastAsia="Calibri" w:hAnsi="Candara" w:cstheme="minorHAnsi"/>
          <w:spacing w:val="1"/>
          <w:w w:val="101"/>
          <w:sz w:val="24"/>
          <w:szCs w:val="24"/>
        </w:rPr>
        <w:t>r</w:t>
      </w:r>
      <w:r w:rsidRPr="00B576DF">
        <w:rPr>
          <w:rFonts w:ascii="Candara" w:eastAsia="Calibri" w:hAnsi="Candara" w:cstheme="minorHAnsi"/>
          <w:spacing w:val="-5"/>
          <w:sz w:val="24"/>
          <w:szCs w:val="24"/>
        </w:rPr>
        <w:t>u</w:t>
      </w:r>
      <w:r w:rsidRPr="00B576DF">
        <w:rPr>
          <w:rFonts w:ascii="Candara" w:eastAsia="Calibri" w:hAnsi="Candara" w:cstheme="minorHAnsi"/>
          <w:spacing w:val="1"/>
          <w:w w:val="101"/>
          <w:sz w:val="24"/>
          <w:szCs w:val="24"/>
        </w:rPr>
        <w:t>c</w:t>
      </w:r>
      <w:r w:rsidRPr="00B576DF">
        <w:rPr>
          <w:rFonts w:ascii="Candara" w:eastAsia="Calibri" w:hAnsi="Candara" w:cstheme="minorHAnsi"/>
          <w:w w:val="101"/>
          <w:sz w:val="24"/>
          <w:szCs w:val="24"/>
        </w:rPr>
        <w:t>t</w:t>
      </w:r>
      <w:r w:rsidRPr="00B576DF">
        <w:rPr>
          <w:rFonts w:ascii="Candara" w:eastAsia="Calibri" w:hAnsi="Candara" w:cstheme="minorHAnsi"/>
          <w:spacing w:val="1"/>
          <w:w w:val="101"/>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w:t>
      </w:r>
    </w:p>
    <w:p w14:paraId="6DD3C8B3" w14:textId="51DE456B" w:rsidR="00450282" w:rsidRPr="00B576DF" w:rsidRDefault="00D22EC6" w:rsidP="00EA1AD1">
      <w:pPr>
        <w:pStyle w:val="ListParagraph"/>
        <w:numPr>
          <w:ilvl w:val="0"/>
          <w:numId w:val="20"/>
        </w:numPr>
        <w:jc w:val="both"/>
        <w:rPr>
          <w:rFonts w:ascii="Candara" w:eastAsia="Calibri" w:hAnsi="Candara" w:cstheme="minorHAnsi"/>
          <w:sz w:val="24"/>
          <w:szCs w:val="24"/>
        </w:rPr>
      </w:pPr>
      <w:r w:rsidRPr="00B576DF">
        <w:rPr>
          <w:rFonts w:ascii="Candara" w:eastAsia="Calibri" w:hAnsi="Candara" w:cstheme="minorHAnsi"/>
          <w:spacing w:val="-1"/>
          <w:sz w:val="24"/>
          <w:szCs w:val="24"/>
        </w:rPr>
        <w:t>No</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-c</w:t>
      </w:r>
      <w:r w:rsidRPr="00B576DF">
        <w:rPr>
          <w:rFonts w:ascii="Candara" w:eastAsia="Calibri" w:hAnsi="Candara" w:cstheme="minorHAnsi"/>
          <w:spacing w:val="-6"/>
          <w:sz w:val="24"/>
          <w:szCs w:val="24"/>
        </w:rPr>
        <w:t>o</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l</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 xml:space="preserve"> 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00A770A5" w:rsidRPr="00B576DF">
        <w:rPr>
          <w:rFonts w:ascii="Candara" w:eastAsia="Calibri" w:hAnsi="Candara" w:cstheme="minorHAnsi"/>
          <w:spacing w:val="-2"/>
          <w:sz w:val="24"/>
          <w:szCs w:val="24"/>
        </w:rPr>
        <w:t>s</w:t>
      </w:r>
      <w:r w:rsidR="00A770A5" w:rsidRPr="00B576DF">
        <w:rPr>
          <w:rFonts w:ascii="Candara" w:eastAsia="Calibri" w:hAnsi="Candara" w:cstheme="minorHAnsi"/>
          <w:spacing w:val="1"/>
          <w:sz w:val="24"/>
          <w:szCs w:val="24"/>
        </w:rPr>
        <w:t>c</w:t>
      </w:r>
      <w:r w:rsidR="00A770A5" w:rsidRPr="00B576DF">
        <w:rPr>
          <w:rFonts w:ascii="Candara" w:eastAsia="Calibri" w:hAnsi="Candara" w:cstheme="minorHAnsi"/>
          <w:sz w:val="24"/>
          <w:szCs w:val="24"/>
        </w:rPr>
        <w:t>h</w:t>
      </w:r>
      <w:r w:rsidR="00A770A5" w:rsidRPr="00B576DF">
        <w:rPr>
          <w:rFonts w:ascii="Candara" w:eastAsia="Calibri" w:hAnsi="Candara" w:cstheme="minorHAnsi"/>
          <w:spacing w:val="-1"/>
          <w:sz w:val="24"/>
          <w:szCs w:val="24"/>
        </w:rPr>
        <w:t>oo</w:t>
      </w:r>
      <w:r w:rsidR="00A770A5" w:rsidRPr="00B576DF">
        <w:rPr>
          <w:rFonts w:ascii="Candara" w:eastAsia="Calibri" w:hAnsi="Candara" w:cstheme="minorHAnsi"/>
          <w:sz w:val="24"/>
          <w:szCs w:val="24"/>
        </w:rPr>
        <w:t>lwork</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be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ea</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a</w:t>
      </w:r>
      <w:r w:rsidRPr="00B576DF">
        <w:rPr>
          <w:rFonts w:ascii="Candara" w:eastAsia="Calibri" w:hAnsi="Candara" w:cstheme="minorHAnsi"/>
          <w:spacing w:val="-5"/>
          <w:sz w:val="24"/>
          <w:szCs w:val="24"/>
        </w:rPr>
        <w:t>b</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y</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x</w:t>
      </w:r>
      <w:r w:rsidRPr="00B576DF">
        <w:rPr>
          <w:rFonts w:ascii="Candara" w:eastAsia="Calibri" w:hAnsi="Candara" w:cstheme="minorHAnsi"/>
          <w:sz w:val="24"/>
          <w:szCs w:val="24"/>
        </w:rPr>
        <w:t>pe</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te</w:t>
      </w:r>
      <w:r w:rsidRPr="00B576DF">
        <w:rPr>
          <w:rFonts w:ascii="Candara" w:eastAsia="Calibri" w:hAnsi="Candara" w:cstheme="minorHAnsi"/>
          <w:spacing w:val="-5"/>
          <w:sz w:val="24"/>
          <w:szCs w:val="24"/>
        </w:rPr>
        <w:t>d</w:t>
      </w:r>
      <w:r w:rsidRPr="00B576DF">
        <w:rPr>
          <w:rFonts w:ascii="Candara" w:eastAsia="Calibri" w:hAnsi="Candara" w:cstheme="minorHAnsi"/>
          <w:sz w:val="24"/>
          <w:szCs w:val="24"/>
        </w:rPr>
        <w:t>.</w:t>
      </w:r>
    </w:p>
    <w:p w14:paraId="70C77010" w14:textId="4F84530E" w:rsidR="00450282" w:rsidRPr="00B576DF" w:rsidRDefault="00D22EC6" w:rsidP="00EA1AD1">
      <w:pPr>
        <w:pStyle w:val="ListParagraph"/>
        <w:numPr>
          <w:ilvl w:val="0"/>
          <w:numId w:val="20"/>
        </w:numPr>
        <w:jc w:val="both"/>
        <w:rPr>
          <w:rFonts w:ascii="Candara" w:eastAsia="Calibri" w:hAnsi="Candara" w:cstheme="minorHAnsi"/>
          <w:sz w:val="24"/>
          <w:szCs w:val="24"/>
        </w:rPr>
      </w:pPr>
      <w:r w:rsidRPr="00B576DF">
        <w:rPr>
          <w:rFonts w:ascii="Candara" w:eastAsia="Calibri" w:hAnsi="Candara" w:cstheme="minorHAnsi"/>
          <w:spacing w:val="1"/>
          <w:sz w:val="24"/>
          <w:szCs w:val="24"/>
        </w:rPr>
        <w:t>B</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t</w:t>
      </w:r>
      <w:r w:rsidRPr="00B576DF">
        <w:rPr>
          <w:rFonts w:ascii="Candara" w:eastAsia="Calibri" w:hAnsi="Candara" w:cstheme="minorHAnsi"/>
          <w:spacing w:val="-5"/>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w:t>
      </w:r>
      <w:r w:rsidRPr="00B576DF">
        <w:rPr>
          <w:rFonts w:ascii="Candara" w:eastAsia="Calibri" w:hAnsi="Candara" w:cstheme="minorHAnsi"/>
          <w:spacing w:val="-2"/>
          <w:sz w:val="24"/>
          <w:szCs w:val="24"/>
        </w:rPr>
        <w:t xml:space="preserve"> </w:t>
      </w:r>
      <w:r w:rsidR="00DC669B">
        <w:rPr>
          <w:rFonts w:ascii="Candara" w:eastAsia="Calibri" w:hAnsi="Candara" w:cstheme="minorHAnsi"/>
          <w:spacing w:val="-2"/>
          <w:sz w:val="24"/>
          <w:szCs w:val="24"/>
        </w:rPr>
        <w:t xml:space="preserve">standing on feet, </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t</w:t>
      </w:r>
      <w:r w:rsidRPr="00B576DF">
        <w:rPr>
          <w:rFonts w:ascii="Candara" w:eastAsia="Calibri" w:hAnsi="Candara" w:cstheme="minorHAnsi"/>
          <w:spacing w:val="-5"/>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ng</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k</w:t>
      </w:r>
      <w:r w:rsidRPr="00B576DF">
        <w:rPr>
          <w:rFonts w:ascii="Candara" w:eastAsia="Calibri" w:hAnsi="Candara" w:cstheme="minorHAnsi"/>
          <w:spacing w:val="-3"/>
          <w:sz w:val="24"/>
          <w:szCs w:val="24"/>
        </w:rPr>
        <w:t>i</w:t>
      </w:r>
      <w:r w:rsidRPr="00B576DF">
        <w:rPr>
          <w:rFonts w:ascii="Candara" w:eastAsia="Calibri" w:hAnsi="Candara" w:cstheme="minorHAnsi"/>
          <w:spacing w:val="1"/>
          <w:w w:val="101"/>
          <w:sz w:val="24"/>
          <w:szCs w:val="24"/>
        </w:rPr>
        <w:t>c</w:t>
      </w:r>
      <w:r w:rsidRPr="00B576DF">
        <w:rPr>
          <w:rFonts w:ascii="Candara" w:eastAsia="Calibri" w:hAnsi="Candara" w:cstheme="minorHAnsi"/>
          <w:sz w:val="24"/>
          <w:szCs w:val="24"/>
        </w:rPr>
        <w:t>k</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w:t>
      </w:r>
    </w:p>
    <w:p w14:paraId="2E230B87" w14:textId="5841E9CC" w:rsidR="00450282" w:rsidRPr="00B576DF" w:rsidRDefault="00D22EC6" w:rsidP="00EA1AD1">
      <w:pPr>
        <w:pStyle w:val="ListParagraph"/>
        <w:numPr>
          <w:ilvl w:val="0"/>
          <w:numId w:val="20"/>
        </w:numPr>
        <w:jc w:val="both"/>
        <w:rPr>
          <w:rFonts w:ascii="Candara" w:eastAsia="Calibri" w:hAnsi="Candara" w:cstheme="minorHAnsi"/>
          <w:sz w:val="24"/>
          <w:szCs w:val="24"/>
        </w:rPr>
      </w:pPr>
      <w:r w:rsidRPr="00B576DF">
        <w:rPr>
          <w:rFonts w:ascii="Candara" w:eastAsia="Calibri" w:hAnsi="Candara" w:cstheme="minorHAnsi"/>
          <w:spacing w:val="1"/>
          <w:sz w:val="24"/>
          <w:szCs w:val="24"/>
        </w:rPr>
        <w:t>B</w:t>
      </w:r>
      <w:r w:rsidRPr="00B576DF">
        <w:rPr>
          <w:rFonts w:ascii="Candara" w:eastAsia="Calibri" w:hAnsi="Candara" w:cstheme="minorHAnsi"/>
          <w:sz w:val="24"/>
          <w:szCs w:val="24"/>
        </w:rPr>
        <w:t>ad</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u</w:t>
      </w:r>
      <w:r w:rsidRPr="00B576DF">
        <w:rPr>
          <w:rFonts w:ascii="Candara" w:eastAsia="Calibri" w:hAnsi="Candara" w:cstheme="minorHAnsi"/>
          <w:spacing w:val="-6"/>
          <w:sz w:val="24"/>
          <w:szCs w:val="24"/>
        </w:rPr>
        <w:t>a</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pacing w:val="-5"/>
          <w:sz w:val="24"/>
          <w:szCs w:val="24"/>
        </w:rPr>
        <w:t>w</w:t>
      </w:r>
      <w:r w:rsidRPr="00B576DF">
        <w:rPr>
          <w:rFonts w:ascii="Candara" w:eastAsia="Calibri" w:hAnsi="Candara" w:cstheme="minorHAnsi"/>
          <w:sz w:val="24"/>
          <w:szCs w:val="24"/>
        </w:rPr>
        <w:t>ea</w:t>
      </w:r>
      <w:r w:rsidRPr="00B576DF">
        <w:rPr>
          <w:rFonts w:ascii="Candara" w:eastAsia="Calibri" w:hAnsi="Candara" w:cstheme="minorHAnsi"/>
          <w:spacing w:val="1"/>
          <w:sz w:val="24"/>
          <w:szCs w:val="24"/>
        </w:rPr>
        <w:t>r</w:t>
      </w:r>
      <w:r w:rsidRPr="00B576DF">
        <w:rPr>
          <w:rFonts w:ascii="Candara" w:eastAsia="Calibri" w:hAnsi="Candara" w:cstheme="minorHAnsi"/>
          <w:spacing w:val="-3"/>
          <w:w w:val="101"/>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w:t>
      </w:r>
    </w:p>
    <w:p w14:paraId="117DFB4F" w14:textId="0AC292A7" w:rsidR="00450282" w:rsidRPr="00B576DF" w:rsidRDefault="00D22EC6" w:rsidP="00EA1AD1">
      <w:pPr>
        <w:pStyle w:val="ListParagraph"/>
        <w:numPr>
          <w:ilvl w:val="0"/>
          <w:numId w:val="20"/>
        </w:numPr>
        <w:jc w:val="both"/>
        <w:rPr>
          <w:rFonts w:ascii="Candara" w:eastAsia="Calibri" w:hAnsi="Candara" w:cstheme="minorHAnsi"/>
          <w:sz w:val="24"/>
          <w:szCs w:val="24"/>
        </w:rPr>
      </w:pPr>
      <w:r w:rsidRPr="00B576DF">
        <w:rPr>
          <w:rFonts w:ascii="Candara" w:eastAsia="Calibri" w:hAnsi="Candara" w:cstheme="minorHAnsi"/>
          <w:sz w:val="24"/>
          <w:szCs w:val="24"/>
        </w:rPr>
        <w:t>Ma</w:t>
      </w:r>
      <w:r w:rsidRPr="00B576DF">
        <w:rPr>
          <w:rFonts w:ascii="Candara" w:eastAsia="Calibri" w:hAnsi="Candara" w:cstheme="minorHAnsi"/>
          <w:spacing w:val="-1"/>
          <w:sz w:val="24"/>
          <w:szCs w:val="24"/>
        </w:rPr>
        <w:t>k</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ng</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un</w:t>
      </w:r>
      <w:r w:rsidRPr="00B576DF">
        <w:rPr>
          <w:rFonts w:ascii="Candara" w:eastAsia="Calibri" w:hAnsi="Candara" w:cstheme="minorHAnsi"/>
          <w:spacing w:val="-6"/>
          <w:sz w:val="24"/>
          <w:szCs w:val="24"/>
        </w:rPr>
        <w:t>k</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nd</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m</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k</w:t>
      </w:r>
      <w:r w:rsidRPr="00B576DF">
        <w:rPr>
          <w:rFonts w:ascii="Candara" w:eastAsia="Calibri" w:hAnsi="Candara" w:cstheme="minorHAnsi"/>
          <w:spacing w:val="-3"/>
          <w:sz w:val="24"/>
          <w:szCs w:val="24"/>
        </w:rPr>
        <w:t>s</w:t>
      </w:r>
      <w:r w:rsidRPr="00B576DF">
        <w:rPr>
          <w:rFonts w:ascii="Candara" w:eastAsia="Calibri" w:hAnsi="Candara" w:cstheme="minorHAnsi"/>
          <w:sz w:val="24"/>
          <w:szCs w:val="24"/>
        </w:rPr>
        <w:t>.</w:t>
      </w:r>
    </w:p>
    <w:p w14:paraId="291EC132" w14:textId="6B7B9FED" w:rsidR="00450282" w:rsidRPr="00B576DF" w:rsidRDefault="00D22EC6" w:rsidP="00EA1AD1">
      <w:pPr>
        <w:pStyle w:val="ListParagraph"/>
        <w:numPr>
          <w:ilvl w:val="0"/>
          <w:numId w:val="20"/>
        </w:numPr>
        <w:jc w:val="both"/>
        <w:rPr>
          <w:rFonts w:ascii="Candara" w:eastAsia="Calibri" w:hAnsi="Candara" w:cstheme="minorHAnsi"/>
          <w:sz w:val="24"/>
          <w:szCs w:val="24"/>
        </w:rPr>
      </w:pPr>
      <w:r w:rsidRPr="00B576DF">
        <w:rPr>
          <w:rFonts w:ascii="Candara" w:eastAsia="Calibri" w:hAnsi="Candara" w:cstheme="minorHAnsi"/>
          <w:spacing w:val="1"/>
          <w:sz w:val="24"/>
          <w:szCs w:val="24"/>
        </w:rPr>
        <w:t>D</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m</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g</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g</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p</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ty,</w:t>
      </w:r>
      <w:r w:rsidRPr="00B576DF">
        <w:rPr>
          <w:rFonts w:ascii="Candara" w:eastAsia="Calibri" w:hAnsi="Candara" w:cstheme="minorHAnsi"/>
          <w:spacing w:val="2"/>
          <w:sz w:val="24"/>
          <w:szCs w:val="24"/>
        </w:rPr>
        <w:t xml:space="preserve"> i</w:t>
      </w:r>
      <w:r w:rsidRPr="00B576DF">
        <w:rPr>
          <w:rFonts w:ascii="Candara" w:eastAsia="Calibri" w:hAnsi="Candara" w:cstheme="minorHAnsi"/>
          <w:spacing w:val="-5"/>
          <w:sz w:val="24"/>
          <w:szCs w:val="24"/>
        </w:rPr>
        <w:t>n</w:t>
      </w:r>
      <w:r w:rsidRPr="00B576DF">
        <w:rPr>
          <w:rFonts w:ascii="Candara" w:eastAsia="Calibri" w:hAnsi="Candara" w:cstheme="minorHAnsi"/>
          <w:spacing w:val="1"/>
          <w:sz w:val="24"/>
          <w:szCs w:val="24"/>
        </w:rPr>
        <w:t>c</w:t>
      </w:r>
      <w:r w:rsidRPr="00B576DF">
        <w:rPr>
          <w:rFonts w:ascii="Candara" w:eastAsia="Calibri" w:hAnsi="Candara" w:cstheme="minorHAnsi"/>
          <w:spacing w:val="2"/>
          <w:sz w:val="24"/>
          <w:szCs w:val="24"/>
        </w:rPr>
        <w:t>l</w:t>
      </w:r>
      <w:r w:rsidRPr="00B576DF">
        <w:rPr>
          <w:rFonts w:ascii="Candara" w:eastAsia="Calibri" w:hAnsi="Candara" w:cstheme="minorHAnsi"/>
          <w:spacing w:val="-5"/>
          <w:sz w:val="24"/>
          <w:szCs w:val="24"/>
        </w:rPr>
        <w:t>u</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ng</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d</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f</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c</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ng</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p</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r</w:t>
      </w:r>
      <w:r w:rsidRPr="00B576DF">
        <w:rPr>
          <w:rFonts w:ascii="Candara" w:eastAsia="Calibri" w:hAnsi="Candara" w:cstheme="minorHAnsi"/>
          <w:sz w:val="24"/>
          <w:szCs w:val="24"/>
        </w:rPr>
        <w:t>ty</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w:t>
      </w:r>
      <w:r w:rsidRPr="00B576DF">
        <w:rPr>
          <w:rFonts w:ascii="Candara" w:eastAsia="Calibri" w:hAnsi="Candara" w:cstheme="minorHAnsi"/>
          <w:spacing w:val="-4"/>
          <w:sz w:val="24"/>
          <w:szCs w:val="24"/>
        </w:rPr>
        <w:t>g</w:t>
      </w:r>
      <w:r w:rsidRPr="00B576DF">
        <w:rPr>
          <w:rFonts w:ascii="Candara" w:eastAsia="Calibri" w:hAnsi="Candara" w:cstheme="minorHAnsi"/>
          <w:sz w:val="24"/>
          <w:szCs w:val="24"/>
        </w:rPr>
        <w:t xml:space="preserve">. </w:t>
      </w:r>
      <w:r w:rsidRPr="00B576DF">
        <w:rPr>
          <w:rFonts w:ascii="Candara" w:eastAsia="Calibri" w:hAnsi="Candara" w:cstheme="minorHAnsi"/>
          <w:spacing w:val="1"/>
          <w:sz w:val="24"/>
          <w:szCs w:val="24"/>
        </w:rPr>
        <w:t>gr</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f</w:t>
      </w:r>
      <w:r w:rsidRPr="00B576DF">
        <w:rPr>
          <w:rFonts w:ascii="Candara" w:eastAsia="Calibri" w:hAnsi="Candara" w:cstheme="minorHAnsi"/>
          <w:spacing w:val="1"/>
          <w:sz w:val="24"/>
          <w:szCs w:val="24"/>
        </w:rPr>
        <w:t>f</w:t>
      </w:r>
      <w:r w:rsidRPr="00B576DF">
        <w:rPr>
          <w:rFonts w:ascii="Candara" w:eastAsia="Calibri" w:hAnsi="Candara" w:cstheme="minorHAnsi"/>
          <w:spacing w:val="2"/>
          <w:w w:val="101"/>
          <w:sz w:val="24"/>
          <w:szCs w:val="24"/>
        </w:rPr>
        <w:t>i</w:t>
      </w:r>
      <w:r w:rsidRPr="00B576DF">
        <w:rPr>
          <w:rFonts w:ascii="Candara" w:eastAsia="Calibri" w:hAnsi="Candara" w:cstheme="minorHAnsi"/>
          <w:spacing w:val="-5"/>
          <w:w w:val="101"/>
          <w:sz w:val="24"/>
          <w:szCs w:val="24"/>
        </w:rPr>
        <w:t>t</w:t>
      </w:r>
      <w:r w:rsidRPr="00B576DF">
        <w:rPr>
          <w:rFonts w:ascii="Candara" w:eastAsia="Calibri" w:hAnsi="Candara" w:cstheme="minorHAnsi"/>
          <w:w w:val="101"/>
          <w:sz w:val="24"/>
          <w:szCs w:val="24"/>
        </w:rPr>
        <w:t>i</w:t>
      </w:r>
    </w:p>
    <w:p w14:paraId="1BE6572F" w14:textId="726FC859" w:rsidR="00450282" w:rsidRPr="00B576DF" w:rsidRDefault="00D22EC6" w:rsidP="00EA1AD1">
      <w:pPr>
        <w:pStyle w:val="ListParagraph"/>
        <w:numPr>
          <w:ilvl w:val="0"/>
          <w:numId w:val="20"/>
        </w:numPr>
        <w:jc w:val="both"/>
        <w:rPr>
          <w:rFonts w:ascii="Candara" w:eastAsia="Calibri" w:hAnsi="Candara" w:cstheme="minorHAnsi"/>
          <w:sz w:val="24"/>
          <w:szCs w:val="24"/>
        </w:rPr>
      </w:pPr>
      <w:r w:rsidRPr="00B576DF">
        <w:rPr>
          <w:rFonts w:ascii="Candara" w:eastAsia="Calibri" w:hAnsi="Candara" w:cstheme="minorHAnsi"/>
          <w:spacing w:val="-2"/>
          <w:sz w:val="24"/>
          <w:szCs w:val="24"/>
        </w:rPr>
        <w:t>A</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we</w:t>
      </w:r>
      <w:r w:rsidRPr="00B576DF">
        <w:rPr>
          <w:rFonts w:ascii="Candara" w:eastAsia="Calibri" w:hAnsi="Candara" w:cstheme="minorHAnsi"/>
          <w:spacing w:val="2"/>
          <w:sz w:val="24"/>
          <w:szCs w:val="24"/>
        </w:rPr>
        <w:t>ri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g</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b</w:t>
      </w:r>
      <w:r w:rsidRPr="00B576DF">
        <w:rPr>
          <w:rFonts w:ascii="Candara" w:eastAsia="Calibri" w:hAnsi="Candara" w:cstheme="minorHAnsi"/>
          <w:spacing w:val="-6"/>
          <w:sz w:val="24"/>
          <w:szCs w:val="24"/>
        </w:rPr>
        <w:t>a</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k,</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udene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g</w:t>
      </w:r>
      <w:r w:rsidRPr="00B576DF">
        <w:rPr>
          <w:rFonts w:ascii="Candara" w:eastAsia="Calibri" w:hAnsi="Candara" w:cstheme="minorHAnsi"/>
          <w:spacing w:val="-4"/>
          <w:sz w:val="24"/>
          <w:szCs w:val="24"/>
        </w:rPr>
        <w:t>g</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ss</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d</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 xml:space="preserve">ts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pacing w:val="-5"/>
          <w:w w:val="101"/>
          <w:sz w:val="24"/>
          <w:szCs w:val="24"/>
        </w:rPr>
        <w:t>t</w:t>
      </w:r>
      <w:r w:rsidRPr="00B576DF">
        <w:rPr>
          <w:rFonts w:ascii="Candara" w:eastAsia="Calibri" w:hAnsi="Candara" w:cstheme="minorHAnsi"/>
          <w:sz w:val="24"/>
          <w:szCs w:val="24"/>
        </w:rPr>
        <w:t>he</w:t>
      </w:r>
      <w:r w:rsidRPr="00B576DF">
        <w:rPr>
          <w:rFonts w:ascii="Candara" w:eastAsia="Calibri" w:hAnsi="Candara" w:cstheme="minorHAnsi"/>
          <w:spacing w:val="2"/>
          <w:sz w:val="24"/>
          <w:szCs w:val="24"/>
        </w:rPr>
        <w:t>r</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w:t>
      </w:r>
    </w:p>
    <w:p w14:paraId="6EAB6C81" w14:textId="6A0124B1" w:rsidR="00450282" w:rsidRPr="00B576DF" w:rsidRDefault="00D22EC6" w:rsidP="00EA1AD1">
      <w:pPr>
        <w:pStyle w:val="ListParagraph"/>
        <w:numPr>
          <w:ilvl w:val="0"/>
          <w:numId w:val="20"/>
        </w:numPr>
        <w:jc w:val="both"/>
        <w:rPr>
          <w:rFonts w:ascii="Candara" w:eastAsia="Calibri" w:hAnsi="Candara" w:cstheme="minorHAnsi"/>
          <w:sz w:val="24"/>
          <w:szCs w:val="24"/>
        </w:rPr>
      </w:pPr>
      <w:r w:rsidRPr="00B576DF">
        <w:rPr>
          <w:rFonts w:ascii="Candara" w:eastAsia="Calibri" w:hAnsi="Candara" w:cstheme="minorHAnsi"/>
          <w:spacing w:val="-1"/>
          <w:sz w:val="24"/>
          <w:szCs w:val="24"/>
        </w:rPr>
        <w:t>S</w:t>
      </w:r>
      <w:r w:rsidRPr="00B576DF">
        <w:rPr>
          <w:rFonts w:ascii="Candara" w:eastAsia="Calibri" w:hAnsi="Candara" w:cstheme="minorHAnsi"/>
          <w:sz w:val="24"/>
          <w:szCs w:val="24"/>
        </w:rPr>
        <w:t>tea</w:t>
      </w:r>
      <w:r w:rsidRPr="00B576DF">
        <w:rPr>
          <w:rFonts w:ascii="Candara" w:eastAsia="Calibri" w:hAnsi="Candara" w:cstheme="minorHAnsi"/>
          <w:spacing w:val="1"/>
          <w:sz w:val="24"/>
          <w:szCs w:val="24"/>
        </w:rPr>
        <w:t>li</w:t>
      </w:r>
      <w:r w:rsidRPr="00B576DF">
        <w:rPr>
          <w:rFonts w:ascii="Candara" w:eastAsia="Calibri" w:hAnsi="Candara" w:cstheme="minorHAnsi"/>
          <w:spacing w:val="-5"/>
          <w:sz w:val="24"/>
          <w:szCs w:val="24"/>
        </w:rPr>
        <w:t>n</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pacing w:val="1"/>
          <w:sz w:val="24"/>
          <w:szCs w:val="24"/>
        </w:rPr>
        <w:t>cl</w:t>
      </w:r>
      <w:r w:rsidRPr="00B576DF">
        <w:rPr>
          <w:rFonts w:ascii="Candara" w:eastAsia="Calibri" w:hAnsi="Candara" w:cstheme="minorHAnsi"/>
          <w:sz w:val="24"/>
          <w:szCs w:val="24"/>
        </w:rPr>
        <w:t>u</w:t>
      </w:r>
      <w:r w:rsidRPr="00B576DF">
        <w:rPr>
          <w:rFonts w:ascii="Candara" w:eastAsia="Calibri" w:hAnsi="Candara" w:cstheme="minorHAnsi"/>
          <w:spacing w:val="-5"/>
          <w:sz w:val="24"/>
          <w:szCs w:val="24"/>
        </w:rPr>
        <w:t>d</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ng</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h</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g</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no</w:t>
      </w:r>
      <w:r w:rsidRPr="00B576DF">
        <w:rPr>
          <w:rFonts w:ascii="Candara" w:eastAsia="Calibri" w:hAnsi="Candara" w:cstheme="minorHAnsi"/>
          <w:sz w:val="24"/>
          <w:szCs w:val="24"/>
        </w:rPr>
        <w:t>t</w:t>
      </w:r>
      <w:r w:rsidRPr="00B576DF">
        <w:rPr>
          <w:rFonts w:ascii="Candara" w:eastAsia="Calibri" w:hAnsi="Candara" w:cstheme="minorHAnsi"/>
          <w:spacing w:val="-5"/>
          <w:sz w:val="24"/>
          <w:szCs w:val="24"/>
        </w:rPr>
        <w:t>h</w:t>
      </w:r>
      <w:r w:rsidRPr="00B576DF">
        <w:rPr>
          <w:rFonts w:ascii="Candara" w:eastAsia="Calibri" w:hAnsi="Candara" w:cstheme="minorHAnsi"/>
          <w:sz w:val="24"/>
          <w:szCs w:val="24"/>
        </w:rPr>
        <w:t>er</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r</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w:t>
      </w:r>
      <w:r w:rsidRPr="00B576DF">
        <w:rPr>
          <w:rFonts w:ascii="Candara" w:eastAsia="Calibri" w:hAnsi="Candara" w:cstheme="minorHAnsi"/>
          <w:sz w:val="24"/>
          <w:szCs w:val="24"/>
        </w:rPr>
        <w:t>s</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p</w:t>
      </w:r>
      <w:r w:rsidRPr="00B576DF">
        <w:rPr>
          <w:rFonts w:ascii="Candara" w:eastAsia="Calibri" w:hAnsi="Candara" w:cstheme="minorHAnsi"/>
          <w:spacing w:val="-5"/>
          <w:sz w:val="24"/>
          <w:szCs w:val="24"/>
        </w:rPr>
        <w:t>e</w:t>
      </w:r>
      <w:r w:rsidRPr="00B576DF">
        <w:rPr>
          <w:rFonts w:ascii="Candara" w:eastAsia="Calibri" w:hAnsi="Candara" w:cstheme="minorHAnsi"/>
          <w:spacing w:val="1"/>
          <w:w w:val="101"/>
          <w:sz w:val="24"/>
          <w:szCs w:val="24"/>
        </w:rPr>
        <w:t>r</w:t>
      </w:r>
      <w:r w:rsidRPr="00B576DF">
        <w:rPr>
          <w:rFonts w:ascii="Candara" w:eastAsia="Calibri" w:hAnsi="Candara" w:cstheme="minorHAnsi"/>
          <w:w w:val="101"/>
          <w:sz w:val="24"/>
          <w:szCs w:val="24"/>
        </w:rPr>
        <w:t>t</w:t>
      </w:r>
      <w:r w:rsidRPr="00B576DF">
        <w:rPr>
          <w:rFonts w:ascii="Candara" w:eastAsia="Calibri" w:hAnsi="Candara" w:cstheme="minorHAnsi"/>
          <w:spacing w:val="-5"/>
          <w:w w:val="101"/>
          <w:sz w:val="24"/>
          <w:szCs w:val="24"/>
        </w:rPr>
        <w:t>y</w:t>
      </w:r>
      <w:r w:rsidRPr="00B576DF">
        <w:rPr>
          <w:rFonts w:ascii="Candara" w:eastAsia="Calibri" w:hAnsi="Candara" w:cstheme="minorHAnsi"/>
          <w:sz w:val="24"/>
          <w:szCs w:val="24"/>
        </w:rPr>
        <w:t>.</w:t>
      </w:r>
    </w:p>
    <w:p w14:paraId="416E872D" w14:textId="607EA6AE" w:rsidR="00450282" w:rsidRPr="00B576DF" w:rsidRDefault="00D22EC6" w:rsidP="00EA1AD1">
      <w:pPr>
        <w:pStyle w:val="ListParagraph"/>
        <w:numPr>
          <w:ilvl w:val="0"/>
          <w:numId w:val="20"/>
        </w:numPr>
        <w:jc w:val="both"/>
        <w:rPr>
          <w:rFonts w:ascii="Candara" w:eastAsia="Calibri" w:hAnsi="Candara" w:cstheme="minorHAnsi"/>
          <w:sz w:val="24"/>
          <w:szCs w:val="24"/>
        </w:rPr>
      </w:pPr>
      <w:r w:rsidRPr="00B576DF">
        <w:rPr>
          <w:rFonts w:ascii="Candara" w:eastAsia="Calibri" w:hAnsi="Candara" w:cstheme="minorHAnsi"/>
          <w:spacing w:val="-2"/>
          <w:sz w:val="24"/>
          <w:szCs w:val="24"/>
        </w:rPr>
        <w:t>C</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rr</w:t>
      </w:r>
      <w:r w:rsidRPr="00B576DF">
        <w:rPr>
          <w:rFonts w:ascii="Candara" w:eastAsia="Calibri" w:hAnsi="Candara" w:cstheme="minorHAnsi"/>
          <w:sz w:val="24"/>
          <w:szCs w:val="24"/>
        </w:rPr>
        <w:t>y</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g</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k</w:t>
      </w:r>
      <w:r w:rsidRPr="00B576DF">
        <w:rPr>
          <w:rFonts w:ascii="Candara" w:eastAsia="Calibri" w:hAnsi="Candara" w:cstheme="minorHAnsi"/>
          <w:spacing w:val="-1"/>
          <w:sz w:val="24"/>
          <w:szCs w:val="24"/>
        </w:rPr>
        <w:t>n</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v</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r</w:t>
      </w:r>
      <w:r w:rsidRPr="00B576DF">
        <w:rPr>
          <w:rFonts w:ascii="Candara" w:eastAsia="Calibri" w:hAnsi="Candara" w:cstheme="minorHAnsi"/>
          <w:spacing w:val="-5"/>
          <w:sz w:val="24"/>
          <w:szCs w:val="24"/>
        </w:rPr>
        <w:t>u</w:t>
      </w:r>
      <w:r w:rsidRPr="00B576DF">
        <w:rPr>
          <w:rFonts w:ascii="Candara" w:eastAsia="Calibri" w:hAnsi="Candara" w:cstheme="minorHAnsi"/>
          <w:spacing w:val="1"/>
          <w:sz w:val="24"/>
          <w:szCs w:val="24"/>
        </w:rPr>
        <w:t>g</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 a</w:t>
      </w:r>
      <w:r w:rsidRPr="00B576DF">
        <w:rPr>
          <w:rFonts w:ascii="Candara" w:eastAsia="Calibri" w:hAnsi="Candara" w:cstheme="minorHAnsi"/>
          <w:spacing w:val="1"/>
          <w:sz w:val="24"/>
          <w:szCs w:val="24"/>
        </w:rPr>
        <w:t>lc</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h</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l</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y</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pacing w:val="1"/>
          <w:sz w:val="24"/>
          <w:szCs w:val="24"/>
        </w:rPr>
        <w:t>ff</w:t>
      </w:r>
      <w:r w:rsidRPr="00B576DF">
        <w:rPr>
          <w:rFonts w:ascii="Candara" w:eastAsia="Calibri" w:hAnsi="Candara" w:cstheme="minorHAnsi"/>
          <w:sz w:val="24"/>
          <w:szCs w:val="24"/>
        </w:rPr>
        <w:t>en</w:t>
      </w:r>
      <w:r w:rsidRPr="00B576DF">
        <w:rPr>
          <w:rFonts w:ascii="Candara" w:eastAsia="Calibri" w:hAnsi="Candara" w:cstheme="minorHAnsi"/>
          <w:spacing w:val="-7"/>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ve</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weap</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i</w:t>
      </w:r>
      <w:r w:rsidRPr="00B576DF">
        <w:rPr>
          <w:rFonts w:ascii="Candara" w:eastAsia="Calibri" w:hAnsi="Candara" w:cstheme="minorHAnsi"/>
          <w:spacing w:val="6"/>
          <w:sz w:val="24"/>
          <w:szCs w:val="24"/>
        </w:rPr>
        <w:t>n</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pacing w:val="1"/>
          <w:w w:val="10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oo</w:t>
      </w:r>
      <w:r w:rsidRPr="00B576DF">
        <w:rPr>
          <w:rFonts w:ascii="Candara" w:eastAsia="Calibri" w:hAnsi="Candara" w:cstheme="minorHAnsi"/>
          <w:spacing w:val="-3"/>
          <w:w w:val="101"/>
          <w:sz w:val="24"/>
          <w:szCs w:val="24"/>
        </w:rPr>
        <w:t>l</w:t>
      </w:r>
      <w:r w:rsidRPr="00B576DF">
        <w:rPr>
          <w:rFonts w:ascii="Candara" w:eastAsia="Calibri" w:hAnsi="Candara" w:cstheme="minorHAnsi"/>
          <w:sz w:val="24"/>
          <w:szCs w:val="24"/>
        </w:rPr>
        <w:t>.</w:t>
      </w:r>
    </w:p>
    <w:p w14:paraId="48449BFE" w14:textId="64A10091" w:rsidR="00450282" w:rsidRPr="00B576DF" w:rsidRDefault="00D22EC6" w:rsidP="00EA1AD1">
      <w:pPr>
        <w:pStyle w:val="ListParagraph"/>
        <w:numPr>
          <w:ilvl w:val="0"/>
          <w:numId w:val="20"/>
        </w:numPr>
        <w:jc w:val="both"/>
        <w:rPr>
          <w:rFonts w:ascii="Candara" w:eastAsia="Calibri" w:hAnsi="Candara" w:cstheme="minorHAnsi"/>
          <w:sz w:val="24"/>
          <w:szCs w:val="24"/>
        </w:rPr>
      </w:pPr>
      <w:r w:rsidRPr="00B576DF">
        <w:rPr>
          <w:rFonts w:ascii="Candara" w:eastAsia="Calibri" w:hAnsi="Candara" w:cstheme="minorHAnsi"/>
          <w:spacing w:val="-2"/>
          <w:sz w:val="24"/>
          <w:szCs w:val="24"/>
        </w:rPr>
        <w:t>T</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y,</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4"/>
          <w:sz w:val="24"/>
          <w:szCs w:val="24"/>
        </w:rPr>
        <w:t>c</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ud</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g</w:t>
      </w:r>
      <w:r w:rsidRPr="00B576DF">
        <w:rPr>
          <w:rFonts w:ascii="Candara" w:eastAsia="Calibri" w:hAnsi="Candara" w:cstheme="minorHAnsi"/>
          <w:spacing w:val="4"/>
          <w:sz w:val="24"/>
          <w:szCs w:val="24"/>
        </w:rPr>
        <w:t xml:space="preserve"> </w:t>
      </w:r>
      <w:r w:rsidR="006620AC" w:rsidRPr="00B576DF">
        <w:rPr>
          <w:rFonts w:ascii="Candara" w:eastAsia="Calibri" w:hAnsi="Candara" w:cstheme="minorHAnsi"/>
          <w:sz w:val="24"/>
          <w:szCs w:val="24"/>
        </w:rPr>
        <w:t>n</w:t>
      </w:r>
      <w:r w:rsidR="006620AC" w:rsidRPr="00B576DF">
        <w:rPr>
          <w:rFonts w:ascii="Candara" w:eastAsia="Calibri" w:hAnsi="Candara" w:cstheme="minorHAnsi"/>
          <w:spacing w:val="-6"/>
          <w:sz w:val="24"/>
          <w:szCs w:val="24"/>
        </w:rPr>
        <w:t>o</w:t>
      </w:r>
      <w:r w:rsidR="006620AC" w:rsidRPr="00B576DF">
        <w:rPr>
          <w:rFonts w:ascii="Candara" w:eastAsia="Calibri" w:hAnsi="Candara" w:cstheme="minorHAnsi"/>
          <w:sz w:val="24"/>
          <w:szCs w:val="24"/>
        </w:rPr>
        <w:t>n/</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o</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t</w:t>
      </w:r>
      <w:r w:rsidRPr="00B576DF">
        <w:rPr>
          <w:rFonts w:ascii="Candara" w:eastAsia="Calibri" w:hAnsi="Candara" w:cstheme="minorHAnsi"/>
          <w:sz w:val="24"/>
          <w:szCs w:val="24"/>
        </w:rPr>
        <w:t>end</w:t>
      </w:r>
      <w:r w:rsidRPr="00B576DF">
        <w:rPr>
          <w:rFonts w:ascii="Candara" w:eastAsia="Calibri" w:hAnsi="Candara" w:cstheme="minorHAnsi"/>
          <w:spacing w:val="-1"/>
          <w:sz w:val="24"/>
          <w:szCs w:val="24"/>
        </w:rPr>
        <w:t>a</w:t>
      </w:r>
      <w:r w:rsidRPr="00B576DF">
        <w:rPr>
          <w:rFonts w:ascii="Candara" w:eastAsia="Calibri" w:hAnsi="Candara" w:cstheme="minorHAnsi"/>
          <w:spacing w:val="-5"/>
          <w:sz w:val="24"/>
          <w:szCs w:val="24"/>
        </w:rPr>
        <w:t>n</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pacing w:val="-4"/>
          <w:sz w:val="24"/>
          <w:szCs w:val="24"/>
        </w:rPr>
        <w:t>e</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l</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r</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6"/>
          <w:sz w:val="24"/>
          <w:szCs w:val="24"/>
        </w:rPr>
        <w:t>a</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t</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r</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t</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t</w:t>
      </w:r>
      <w:r w:rsidRPr="00B576DF">
        <w:rPr>
          <w:rFonts w:ascii="Candara" w:eastAsia="Calibri" w:hAnsi="Candara" w:cstheme="minorHAnsi"/>
          <w:sz w:val="24"/>
          <w:szCs w:val="24"/>
        </w:rPr>
        <w:t>tend</w:t>
      </w:r>
      <w:r w:rsidRPr="00B576DF">
        <w:rPr>
          <w:rFonts w:ascii="Candara" w:eastAsia="Calibri" w:hAnsi="Candara" w:cstheme="minorHAnsi"/>
          <w:spacing w:val="-6"/>
          <w:sz w:val="24"/>
          <w:szCs w:val="24"/>
        </w:rPr>
        <w:t>a</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e</w:t>
      </w:r>
    </w:p>
    <w:p w14:paraId="169B680F" w14:textId="20D48784" w:rsidR="00450282" w:rsidRPr="00B576DF" w:rsidRDefault="00D22EC6" w:rsidP="00EA1AD1">
      <w:pPr>
        <w:pStyle w:val="ListParagraph"/>
        <w:numPr>
          <w:ilvl w:val="0"/>
          <w:numId w:val="20"/>
        </w:numPr>
        <w:jc w:val="both"/>
        <w:rPr>
          <w:rFonts w:ascii="Candara" w:eastAsia="Calibri" w:hAnsi="Candara" w:cstheme="minorHAnsi"/>
          <w:sz w:val="24"/>
          <w:szCs w:val="24"/>
        </w:rPr>
      </w:pP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ac</w:t>
      </w:r>
      <w:r w:rsidRPr="00B576DF">
        <w:rPr>
          <w:rFonts w:ascii="Candara" w:eastAsia="Calibri" w:hAnsi="Candara" w:cstheme="minorHAnsi"/>
          <w:spacing w:val="2"/>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o</w:t>
      </w:r>
      <w:r w:rsidRPr="00B576DF">
        <w:rPr>
          <w:rFonts w:ascii="Candara" w:eastAsia="Calibri" w:hAnsi="Candara" w:cstheme="minorHAnsi"/>
          <w:sz w:val="24"/>
          <w:szCs w:val="24"/>
        </w:rPr>
        <w:t>r d</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t</w:t>
      </w:r>
      <w:r w:rsidRPr="00B576DF">
        <w:rPr>
          <w:rFonts w:ascii="Candara" w:eastAsia="Calibri" w:hAnsi="Candara" w:cstheme="minorHAnsi"/>
          <w:spacing w:val="-5"/>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y</w:t>
      </w:r>
      <w:r w:rsidRPr="00B576DF">
        <w:rPr>
          <w:rFonts w:ascii="Candara" w:eastAsia="Calibri" w:hAnsi="Candara" w:cstheme="minorHAnsi"/>
          <w:spacing w:val="1"/>
          <w:sz w:val="24"/>
          <w:szCs w:val="24"/>
        </w:rPr>
        <w:t xml:space="preserve"> c</w:t>
      </w:r>
      <w:r w:rsidRPr="00B576DF">
        <w:rPr>
          <w:rFonts w:ascii="Candara" w:eastAsia="Calibri" w:hAnsi="Candara" w:cstheme="minorHAnsi"/>
          <w:spacing w:val="-1"/>
          <w:sz w:val="24"/>
          <w:szCs w:val="24"/>
        </w:rPr>
        <w:t>o</w:t>
      </w:r>
      <w:r w:rsidRPr="00B576DF">
        <w:rPr>
          <w:rFonts w:ascii="Candara" w:eastAsia="Calibri" w:hAnsi="Candara" w:cstheme="minorHAnsi"/>
          <w:spacing w:val="-3"/>
          <w:sz w:val="24"/>
          <w:szCs w:val="24"/>
        </w:rPr>
        <w:t>m</w:t>
      </w:r>
      <w:r w:rsidRPr="00B576DF">
        <w:rPr>
          <w:rFonts w:ascii="Candara" w:eastAsia="Calibri" w:hAnsi="Candara" w:cstheme="minorHAnsi"/>
          <w:spacing w:val="2"/>
          <w:sz w:val="24"/>
          <w:szCs w:val="24"/>
        </w:rPr>
        <w:t>m</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nts</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 xml:space="preserve"> 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w</w:t>
      </w:r>
      <w:r w:rsidRPr="00B576DF">
        <w:rPr>
          <w:rFonts w:ascii="Candara" w:eastAsia="Calibri" w:hAnsi="Candara" w:cstheme="minorHAnsi"/>
          <w:spacing w:val="-1"/>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y</w:t>
      </w:r>
      <w:r w:rsidRPr="00B576DF">
        <w:rPr>
          <w:rFonts w:ascii="Candara" w:eastAsia="Calibri" w:hAnsi="Candara" w:cstheme="minorHAnsi"/>
          <w:sz w:val="24"/>
          <w:szCs w:val="24"/>
        </w:rPr>
        <w:t>’</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beh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v</w:t>
      </w:r>
      <w:r w:rsidRPr="00B576DF">
        <w:rPr>
          <w:rFonts w:ascii="Candara" w:eastAsia="Calibri" w:hAnsi="Candara" w:cstheme="minorHAnsi"/>
          <w:spacing w:val="1"/>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u</w:t>
      </w:r>
      <w:r w:rsidRPr="00B576DF">
        <w:rPr>
          <w:rFonts w:ascii="Candara" w:eastAsia="Calibri" w:hAnsi="Candara" w:cstheme="minorHAnsi"/>
          <w:sz w:val="24"/>
          <w:szCs w:val="24"/>
        </w:rPr>
        <w:t>r</w:t>
      </w:r>
      <w:r w:rsidRPr="00B576DF">
        <w:rPr>
          <w:rFonts w:ascii="Candara" w:eastAsia="Calibri" w:hAnsi="Candara" w:cstheme="minorHAnsi"/>
          <w:spacing w:val="6"/>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es</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pacing w:val="-4"/>
          <w:sz w:val="24"/>
          <w:szCs w:val="24"/>
        </w:rPr>
        <w:t>f</w:t>
      </w:r>
      <w:r w:rsidRPr="00B576DF">
        <w:rPr>
          <w:rFonts w:ascii="Candara" w:eastAsia="Calibri" w:hAnsi="Candara" w:cstheme="minorHAnsi"/>
          <w:spacing w:val="1"/>
          <w:sz w:val="24"/>
          <w:szCs w:val="24"/>
        </w:rPr>
        <w:t>f</w:t>
      </w:r>
      <w:r w:rsidRPr="00B576DF">
        <w:rPr>
          <w:rFonts w:ascii="Candara" w:eastAsia="Calibri" w:hAnsi="Candara" w:cstheme="minorHAnsi"/>
          <w:sz w:val="24"/>
          <w:szCs w:val="24"/>
        </w:rPr>
        <w:t>en</w:t>
      </w:r>
      <w:r w:rsidRPr="00B576DF">
        <w:rPr>
          <w:rFonts w:ascii="Candara" w:eastAsia="Calibri" w:hAnsi="Candara" w:cstheme="minorHAnsi"/>
          <w:spacing w:val="-3"/>
          <w:sz w:val="24"/>
          <w:szCs w:val="24"/>
        </w:rPr>
        <w:t>c</w:t>
      </w:r>
      <w:r w:rsidRPr="00B576DF">
        <w:rPr>
          <w:rFonts w:ascii="Candara" w:eastAsia="Calibri" w:hAnsi="Candara" w:cstheme="minorHAnsi"/>
          <w:sz w:val="24"/>
          <w:szCs w:val="24"/>
        </w:rPr>
        <w:t>e</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w:t>
      </w:r>
      <w:r w:rsidRPr="00B576DF">
        <w:rPr>
          <w:rFonts w:ascii="Candara" w:eastAsia="Calibri" w:hAnsi="Candara" w:cstheme="minorHAnsi"/>
          <w:spacing w:val="-4"/>
          <w:sz w:val="24"/>
          <w:szCs w:val="24"/>
        </w:rPr>
        <w:t>g</w:t>
      </w:r>
      <w:r w:rsidRPr="00B576DF">
        <w:rPr>
          <w:rFonts w:ascii="Candara" w:eastAsia="Calibri" w:hAnsi="Candara" w:cstheme="minorHAnsi"/>
          <w:sz w:val="24"/>
          <w:szCs w:val="24"/>
        </w:rPr>
        <w:t>.</w:t>
      </w:r>
      <w:r w:rsidRPr="00B576DF">
        <w:rPr>
          <w:rFonts w:ascii="Candara" w:eastAsia="Calibri" w:hAnsi="Candara" w:cstheme="minorHAnsi"/>
          <w:spacing w:val="6"/>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pacing w:val="1"/>
          <w:w w:val="101"/>
          <w:sz w:val="24"/>
          <w:szCs w:val="24"/>
        </w:rPr>
        <w:t>l</w:t>
      </w:r>
      <w:r w:rsidRPr="00B576DF">
        <w:rPr>
          <w:rFonts w:ascii="Candara" w:eastAsia="Calibri" w:hAnsi="Candara" w:cstheme="minorHAnsi"/>
          <w:w w:val="101"/>
          <w:sz w:val="24"/>
          <w:szCs w:val="24"/>
        </w:rPr>
        <w:t>l</w:t>
      </w:r>
      <w:r w:rsidR="00AD1754" w:rsidRPr="00B576DF">
        <w:rPr>
          <w:rFonts w:ascii="Candara" w:eastAsia="Calibri" w:hAnsi="Candara" w:cstheme="minorHAnsi"/>
          <w:w w:val="101"/>
          <w:sz w:val="24"/>
          <w:szCs w:val="24"/>
        </w:rPr>
        <w:t xml:space="preserve"> </w:t>
      </w:r>
      <w:r w:rsidRPr="00B576DF">
        <w:rPr>
          <w:rFonts w:ascii="Candara" w:eastAsia="Calibri" w:hAnsi="Candara" w:cstheme="minorHAnsi"/>
          <w:spacing w:val="1"/>
          <w:position w:val="1"/>
          <w:sz w:val="24"/>
          <w:szCs w:val="24"/>
        </w:rPr>
        <w:t>f</w:t>
      </w:r>
      <w:r w:rsidRPr="00B576DF">
        <w:rPr>
          <w:rFonts w:ascii="Candara" w:eastAsia="Calibri" w:hAnsi="Candara" w:cstheme="minorHAnsi"/>
          <w:spacing w:val="-1"/>
          <w:position w:val="1"/>
          <w:sz w:val="24"/>
          <w:szCs w:val="24"/>
        </w:rPr>
        <w:t>o</w:t>
      </w:r>
      <w:r w:rsidRPr="00B576DF">
        <w:rPr>
          <w:rFonts w:ascii="Candara" w:eastAsia="Calibri" w:hAnsi="Candara" w:cstheme="minorHAnsi"/>
          <w:spacing w:val="-3"/>
          <w:position w:val="1"/>
          <w:sz w:val="24"/>
          <w:szCs w:val="24"/>
        </w:rPr>
        <w:t>r</w:t>
      </w:r>
      <w:r w:rsidRPr="00B576DF">
        <w:rPr>
          <w:rFonts w:ascii="Candara" w:eastAsia="Calibri" w:hAnsi="Candara" w:cstheme="minorHAnsi"/>
          <w:spacing w:val="2"/>
          <w:position w:val="1"/>
          <w:sz w:val="24"/>
          <w:szCs w:val="24"/>
        </w:rPr>
        <w:t>m</w:t>
      </w:r>
      <w:r w:rsidRPr="00B576DF">
        <w:rPr>
          <w:rFonts w:ascii="Candara" w:eastAsia="Calibri" w:hAnsi="Candara" w:cstheme="minorHAnsi"/>
          <w:position w:val="1"/>
          <w:sz w:val="24"/>
          <w:szCs w:val="24"/>
        </w:rPr>
        <w:t>s</w:t>
      </w:r>
      <w:r w:rsidRPr="00B576DF">
        <w:rPr>
          <w:rFonts w:ascii="Candara" w:eastAsia="Calibri" w:hAnsi="Candara" w:cstheme="minorHAnsi"/>
          <w:spacing w:val="1"/>
          <w:position w:val="1"/>
          <w:sz w:val="24"/>
          <w:szCs w:val="24"/>
        </w:rPr>
        <w:t xml:space="preserve"> </w:t>
      </w:r>
      <w:r w:rsidRPr="00B576DF">
        <w:rPr>
          <w:rFonts w:ascii="Candara" w:eastAsia="Calibri" w:hAnsi="Candara" w:cstheme="minorHAnsi"/>
          <w:spacing w:val="-1"/>
          <w:position w:val="1"/>
          <w:sz w:val="24"/>
          <w:szCs w:val="24"/>
        </w:rPr>
        <w:t>o</w:t>
      </w:r>
      <w:r w:rsidRPr="00B576DF">
        <w:rPr>
          <w:rFonts w:ascii="Candara" w:eastAsia="Calibri" w:hAnsi="Candara" w:cstheme="minorHAnsi"/>
          <w:position w:val="1"/>
          <w:sz w:val="24"/>
          <w:szCs w:val="24"/>
        </w:rPr>
        <w:t>f</w:t>
      </w:r>
      <w:r w:rsidRPr="00B576DF">
        <w:rPr>
          <w:rFonts w:ascii="Candara" w:eastAsia="Calibri" w:hAnsi="Candara" w:cstheme="minorHAnsi"/>
          <w:spacing w:val="-1"/>
          <w:position w:val="1"/>
          <w:sz w:val="24"/>
          <w:szCs w:val="24"/>
        </w:rPr>
        <w:t xml:space="preserve"> </w:t>
      </w:r>
      <w:r w:rsidRPr="00B576DF">
        <w:rPr>
          <w:rFonts w:ascii="Candara" w:eastAsia="Calibri" w:hAnsi="Candara" w:cstheme="minorHAnsi"/>
          <w:position w:val="1"/>
          <w:sz w:val="24"/>
          <w:szCs w:val="24"/>
        </w:rPr>
        <w:t>bu</w:t>
      </w:r>
      <w:r w:rsidRPr="00B576DF">
        <w:rPr>
          <w:rFonts w:ascii="Candara" w:eastAsia="Calibri" w:hAnsi="Candara" w:cstheme="minorHAnsi"/>
          <w:spacing w:val="-4"/>
          <w:position w:val="1"/>
          <w:sz w:val="24"/>
          <w:szCs w:val="24"/>
        </w:rPr>
        <w:t>l</w:t>
      </w:r>
      <w:r w:rsidRPr="00B576DF">
        <w:rPr>
          <w:rFonts w:ascii="Candara" w:eastAsia="Calibri" w:hAnsi="Candara" w:cstheme="minorHAnsi"/>
          <w:spacing w:val="2"/>
          <w:position w:val="1"/>
          <w:sz w:val="24"/>
          <w:szCs w:val="24"/>
        </w:rPr>
        <w:t>l</w:t>
      </w:r>
      <w:r w:rsidRPr="00B576DF">
        <w:rPr>
          <w:rFonts w:ascii="Candara" w:eastAsia="Calibri" w:hAnsi="Candara" w:cstheme="minorHAnsi"/>
          <w:position w:val="1"/>
          <w:sz w:val="24"/>
          <w:szCs w:val="24"/>
        </w:rPr>
        <w:t>y</w:t>
      </w:r>
      <w:r w:rsidRPr="00B576DF">
        <w:rPr>
          <w:rFonts w:ascii="Candara" w:eastAsia="Calibri" w:hAnsi="Candara" w:cstheme="minorHAnsi"/>
          <w:spacing w:val="1"/>
          <w:position w:val="1"/>
          <w:sz w:val="24"/>
          <w:szCs w:val="24"/>
        </w:rPr>
        <w:t>i</w:t>
      </w:r>
      <w:r w:rsidRPr="00B576DF">
        <w:rPr>
          <w:rFonts w:ascii="Candara" w:eastAsia="Calibri" w:hAnsi="Candara" w:cstheme="minorHAnsi"/>
          <w:spacing w:val="-5"/>
          <w:position w:val="1"/>
          <w:sz w:val="24"/>
          <w:szCs w:val="24"/>
        </w:rPr>
        <w:t>n</w:t>
      </w:r>
      <w:r w:rsidRPr="00B576DF">
        <w:rPr>
          <w:rFonts w:ascii="Candara" w:eastAsia="Calibri" w:hAnsi="Candara" w:cstheme="minorHAnsi"/>
          <w:position w:val="1"/>
          <w:sz w:val="24"/>
          <w:szCs w:val="24"/>
        </w:rPr>
        <w:t>g</w:t>
      </w:r>
      <w:r w:rsidRPr="00B576DF">
        <w:rPr>
          <w:rFonts w:ascii="Candara" w:eastAsia="Calibri" w:hAnsi="Candara" w:cstheme="minorHAnsi"/>
          <w:spacing w:val="-1"/>
          <w:position w:val="1"/>
          <w:sz w:val="24"/>
          <w:szCs w:val="24"/>
        </w:rPr>
        <w:t xml:space="preserve"> </w:t>
      </w:r>
      <w:r w:rsidRPr="00B576DF">
        <w:rPr>
          <w:rFonts w:ascii="Candara" w:eastAsia="Calibri" w:hAnsi="Candara" w:cstheme="minorHAnsi"/>
          <w:spacing w:val="1"/>
          <w:position w:val="1"/>
          <w:sz w:val="24"/>
          <w:szCs w:val="24"/>
        </w:rPr>
        <w:t>(</w:t>
      </w:r>
      <w:r w:rsidRPr="00B576DF">
        <w:rPr>
          <w:rFonts w:ascii="Candara" w:eastAsia="Calibri" w:hAnsi="Candara" w:cstheme="minorHAnsi"/>
          <w:spacing w:val="-2"/>
          <w:position w:val="1"/>
          <w:sz w:val="24"/>
          <w:szCs w:val="24"/>
        </w:rPr>
        <w:t>s</w:t>
      </w:r>
      <w:r w:rsidRPr="00B576DF">
        <w:rPr>
          <w:rFonts w:ascii="Candara" w:eastAsia="Calibri" w:hAnsi="Candara" w:cstheme="minorHAnsi"/>
          <w:position w:val="1"/>
          <w:sz w:val="24"/>
          <w:szCs w:val="24"/>
        </w:rPr>
        <w:t>ee</w:t>
      </w:r>
      <w:r w:rsidRPr="00B576DF">
        <w:rPr>
          <w:rFonts w:ascii="Candara" w:eastAsia="Calibri" w:hAnsi="Candara" w:cstheme="minorHAnsi"/>
          <w:spacing w:val="-1"/>
          <w:position w:val="1"/>
          <w:sz w:val="24"/>
          <w:szCs w:val="24"/>
        </w:rPr>
        <w:t xml:space="preserve"> </w:t>
      </w:r>
      <w:r w:rsidRPr="00B576DF">
        <w:rPr>
          <w:rFonts w:ascii="Candara" w:eastAsia="Calibri" w:hAnsi="Candara" w:cstheme="minorHAnsi"/>
          <w:spacing w:val="1"/>
          <w:position w:val="1"/>
          <w:sz w:val="24"/>
          <w:szCs w:val="24"/>
        </w:rPr>
        <w:t>B</w:t>
      </w:r>
      <w:r w:rsidRPr="00B576DF">
        <w:rPr>
          <w:rFonts w:ascii="Candara" w:eastAsia="Calibri" w:hAnsi="Candara" w:cstheme="minorHAnsi"/>
          <w:position w:val="1"/>
          <w:sz w:val="24"/>
          <w:szCs w:val="24"/>
        </w:rPr>
        <w:t>u</w:t>
      </w:r>
      <w:r w:rsidRPr="00B576DF">
        <w:rPr>
          <w:rFonts w:ascii="Candara" w:eastAsia="Calibri" w:hAnsi="Candara" w:cstheme="minorHAnsi"/>
          <w:spacing w:val="-3"/>
          <w:position w:val="1"/>
          <w:sz w:val="24"/>
          <w:szCs w:val="24"/>
        </w:rPr>
        <w:t>l</w:t>
      </w:r>
      <w:r w:rsidRPr="00B576DF">
        <w:rPr>
          <w:rFonts w:ascii="Candara" w:eastAsia="Calibri" w:hAnsi="Candara" w:cstheme="minorHAnsi"/>
          <w:spacing w:val="2"/>
          <w:position w:val="1"/>
          <w:sz w:val="24"/>
          <w:szCs w:val="24"/>
        </w:rPr>
        <w:t>l</w:t>
      </w:r>
      <w:r w:rsidRPr="00B576DF">
        <w:rPr>
          <w:rFonts w:ascii="Candara" w:eastAsia="Calibri" w:hAnsi="Candara" w:cstheme="minorHAnsi"/>
          <w:position w:val="1"/>
          <w:sz w:val="24"/>
          <w:szCs w:val="24"/>
        </w:rPr>
        <w:t>y</w:t>
      </w:r>
      <w:r w:rsidRPr="00B576DF">
        <w:rPr>
          <w:rFonts w:ascii="Candara" w:eastAsia="Calibri" w:hAnsi="Candara" w:cstheme="minorHAnsi"/>
          <w:spacing w:val="1"/>
          <w:position w:val="1"/>
          <w:sz w:val="24"/>
          <w:szCs w:val="24"/>
        </w:rPr>
        <w:t>i</w:t>
      </w:r>
      <w:r w:rsidRPr="00B576DF">
        <w:rPr>
          <w:rFonts w:ascii="Candara" w:eastAsia="Calibri" w:hAnsi="Candara" w:cstheme="minorHAnsi"/>
          <w:spacing w:val="-5"/>
          <w:position w:val="1"/>
          <w:sz w:val="24"/>
          <w:szCs w:val="24"/>
        </w:rPr>
        <w:t>n</w:t>
      </w:r>
      <w:r w:rsidRPr="00B576DF">
        <w:rPr>
          <w:rFonts w:ascii="Candara" w:eastAsia="Calibri" w:hAnsi="Candara" w:cstheme="minorHAnsi"/>
          <w:position w:val="1"/>
          <w:sz w:val="24"/>
          <w:szCs w:val="24"/>
        </w:rPr>
        <w:t>g</w:t>
      </w:r>
      <w:r w:rsidR="00AD1754" w:rsidRPr="00B576DF">
        <w:rPr>
          <w:rFonts w:ascii="Candara" w:eastAsia="Calibri" w:hAnsi="Candara" w:cstheme="minorHAnsi"/>
          <w:position w:val="1"/>
          <w:sz w:val="24"/>
          <w:szCs w:val="24"/>
        </w:rPr>
        <w:t xml:space="preserve"> and Harassment</w:t>
      </w:r>
      <w:r w:rsidRPr="00B576DF">
        <w:rPr>
          <w:rFonts w:ascii="Candara" w:eastAsia="Calibri" w:hAnsi="Candara" w:cstheme="minorHAnsi"/>
          <w:spacing w:val="-1"/>
          <w:position w:val="1"/>
          <w:sz w:val="24"/>
          <w:szCs w:val="24"/>
        </w:rPr>
        <w:t xml:space="preserve"> </w:t>
      </w:r>
      <w:r w:rsidRPr="00B576DF">
        <w:rPr>
          <w:rFonts w:ascii="Candara" w:eastAsia="Calibri" w:hAnsi="Candara" w:cstheme="minorHAnsi"/>
          <w:spacing w:val="1"/>
          <w:position w:val="1"/>
          <w:sz w:val="24"/>
          <w:szCs w:val="24"/>
        </w:rPr>
        <w:t>P</w:t>
      </w:r>
      <w:r w:rsidRPr="00B576DF">
        <w:rPr>
          <w:rFonts w:ascii="Candara" w:eastAsia="Calibri" w:hAnsi="Candara" w:cstheme="minorHAnsi"/>
          <w:spacing w:val="-1"/>
          <w:position w:val="1"/>
          <w:sz w:val="24"/>
          <w:szCs w:val="24"/>
        </w:rPr>
        <w:t>o</w:t>
      </w:r>
      <w:r w:rsidRPr="00B576DF">
        <w:rPr>
          <w:rFonts w:ascii="Candara" w:eastAsia="Calibri" w:hAnsi="Candara" w:cstheme="minorHAnsi"/>
          <w:spacing w:val="-3"/>
          <w:w w:val="101"/>
          <w:position w:val="1"/>
          <w:sz w:val="24"/>
          <w:szCs w:val="24"/>
        </w:rPr>
        <w:t>l</w:t>
      </w:r>
      <w:r w:rsidRPr="00B576DF">
        <w:rPr>
          <w:rFonts w:ascii="Candara" w:eastAsia="Calibri" w:hAnsi="Candara" w:cstheme="minorHAnsi"/>
          <w:spacing w:val="2"/>
          <w:w w:val="101"/>
          <w:position w:val="1"/>
          <w:sz w:val="24"/>
          <w:szCs w:val="24"/>
        </w:rPr>
        <w:t>i</w:t>
      </w:r>
      <w:r w:rsidRPr="00B576DF">
        <w:rPr>
          <w:rFonts w:ascii="Candara" w:eastAsia="Calibri" w:hAnsi="Candara" w:cstheme="minorHAnsi"/>
          <w:spacing w:val="1"/>
          <w:w w:val="101"/>
          <w:position w:val="1"/>
          <w:sz w:val="24"/>
          <w:szCs w:val="24"/>
        </w:rPr>
        <w:t>c</w:t>
      </w:r>
      <w:r w:rsidRPr="00B576DF">
        <w:rPr>
          <w:rFonts w:ascii="Candara" w:eastAsia="Calibri" w:hAnsi="Candara" w:cstheme="minorHAnsi"/>
          <w:spacing w:val="-5"/>
          <w:position w:val="1"/>
          <w:sz w:val="24"/>
          <w:szCs w:val="24"/>
        </w:rPr>
        <w:t>y</w:t>
      </w:r>
      <w:r w:rsidRPr="00B576DF">
        <w:rPr>
          <w:rFonts w:ascii="Candara" w:eastAsia="Calibri" w:hAnsi="Candara" w:cstheme="minorHAnsi"/>
          <w:position w:val="1"/>
          <w:sz w:val="24"/>
          <w:szCs w:val="24"/>
        </w:rPr>
        <w:t>)</w:t>
      </w:r>
    </w:p>
    <w:p w14:paraId="62F3D812" w14:textId="73D7CBE2" w:rsidR="00450282" w:rsidRPr="00B576DF" w:rsidRDefault="00D22EC6" w:rsidP="00EA1AD1">
      <w:pPr>
        <w:pStyle w:val="ListParagraph"/>
        <w:numPr>
          <w:ilvl w:val="0"/>
          <w:numId w:val="20"/>
        </w:numPr>
        <w:jc w:val="both"/>
        <w:rPr>
          <w:rFonts w:ascii="Candara" w:eastAsia="Calibri" w:hAnsi="Candara" w:cstheme="minorHAnsi"/>
          <w:sz w:val="24"/>
          <w:szCs w:val="24"/>
        </w:rPr>
      </w:pPr>
      <w:r w:rsidRPr="00B576DF">
        <w:rPr>
          <w:rFonts w:ascii="Candara" w:eastAsia="Calibri" w:hAnsi="Candara" w:cstheme="minorHAnsi"/>
          <w:spacing w:val="-2"/>
          <w:sz w:val="24"/>
          <w:szCs w:val="24"/>
        </w:rPr>
        <w:t>F</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ht</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g</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en</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pacing w:val="-3"/>
          <w:sz w:val="24"/>
          <w:szCs w:val="24"/>
        </w:rPr>
        <w:t>u</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g</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ng</w:t>
      </w:r>
      <w:r w:rsidRPr="00B576DF">
        <w:rPr>
          <w:rFonts w:ascii="Candara" w:eastAsia="Calibri" w:hAnsi="Candara" w:cstheme="minorHAnsi"/>
          <w:spacing w:val="-1"/>
          <w:sz w:val="24"/>
          <w:szCs w:val="24"/>
        </w:rPr>
        <w:t xml:space="preserve"> o</w:t>
      </w:r>
      <w:r w:rsidRPr="00B576DF">
        <w:rPr>
          <w:rFonts w:ascii="Candara" w:eastAsia="Calibri" w:hAnsi="Candara" w:cstheme="minorHAnsi"/>
          <w:sz w:val="24"/>
          <w:szCs w:val="24"/>
        </w:rPr>
        <w:t>th</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pacing w:val="-3"/>
          <w:w w:val="101"/>
          <w:sz w:val="24"/>
          <w:szCs w:val="24"/>
        </w:rPr>
        <w:t>i</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ht.</w:t>
      </w:r>
    </w:p>
    <w:p w14:paraId="3FB51576" w14:textId="45BC703E" w:rsidR="00450282" w:rsidRPr="00B576DF" w:rsidRDefault="00D22EC6" w:rsidP="00EA1AD1">
      <w:pPr>
        <w:pStyle w:val="ListParagraph"/>
        <w:numPr>
          <w:ilvl w:val="0"/>
          <w:numId w:val="20"/>
        </w:numPr>
        <w:jc w:val="both"/>
        <w:rPr>
          <w:rFonts w:ascii="Candara" w:eastAsia="Calibri" w:hAnsi="Candara" w:cstheme="minorHAnsi"/>
          <w:sz w:val="24"/>
          <w:szCs w:val="24"/>
        </w:rPr>
      </w:pPr>
      <w:r w:rsidRPr="00B576DF">
        <w:rPr>
          <w:rFonts w:ascii="Candara" w:eastAsia="Calibri" w:hAnsi="Candara" w:cstheme="minorHAnsi"/>
          <w:spacing w:val="-1"/>
          <w:sz w:val="24"/>
          <w:szCs w:val="24"/>
        </w:rPr>
        <w:t>Fo</w:t>
      </w:r>
      <w:r w:rsidRPr="00B576DF">
        <w:rPr>
          <w:rFonts w:ascii="Candara" w:eastAsia="Calibri" w:hAnsi="Candara" w:cstheme="minorHAnsi"/>
          <w:spacing w:val="1"/>
          <w:sz w:val="24"/>
          <w:szCs w:val="24"/>
        </w:rPr>
        <w:t>r</w:t>
      </w:r>
      <w:r w:rsidRPr="00B576DF">
        <w:rPr>
          <w:rFonts w:ascii="Candara" w:eastAsia="Calibri" w:hAnsi="Candara" w:cstheme="minorHAnsi"/>
          <w:spacing w:val="-3"/>
          <w:sz w:val="24"/>
          <w:szCs w:val="24"/>
        </w:rPr>
        <w:t>m</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ng</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n</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f</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5"/>
          <w:sz w:val="24"/>
          <w:szCs w:val="24"/>
        </w:rPr>
        <w:t>u</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o</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6"/>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pacing w:val="-3"/>
          <w:sz w:val="24"/>
          <w:szCs w:val="24"/>
        </w:rPr>
        <w:t>m</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g</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the</w:t>
      </w:r>
      <w:r w:rsidRPr="00B576DF">
        <w:rPr>
          <w:rFonts w:ascii="Candara" w:eastAsia="Calibri" w:hAnsi="Candara" w:cstheme="minorHAnsi"/>
          <w:spacing w:val="1"/>
          <w:sz w:val="24"/>
          <w:szCs w:val="24"/>
        </w:rPr>
        <w:t>r</w:t>
      </w:r>
      <w:r w:rsidRPr="00B576DF">
        <w:rPr>
          <w:rFonts w:ascii="Candara" w:eastAsia="Calibri" w:hAnsi="Candara" w:cstheme="minorHAnsi"/>
          <w:spacing w:val="-7"/>
          <w:sz w:val="24"/>
          <w:szCs w:val="24"/>
        </w:rPr>
        <w:t>s</w:t>
      </w:r>
      <w:r w:rsidRPr="00B576DF">
        <w:rPr>
          <w:rFonts w:ascii="Candara" w:eastAsia="Calibri" w:hAnsi="Candara" w:cstheme="minorHAnsi"/>
          <w:sz w:val="24"/>
          <w:szCs w:val="24"/>
        </w:rPr>
        <w:t>.</w:t>
      </w:r>
    </w:p>
    <w:p w14:paraId="2105316D" w14:textId="12D817CE" w:rsidR="00450282" w:rsidRPr="00B576DF" w:rsidRDefault="00D22EC6" w:rsidP="00EA1AD1">
      <w:pPr>
        <w:pStyle w:val="ListParagraph"/>
        <w:numPr>
          <w:ilvl w:val="0"/>
          <w:numId w:val="20"/>
        </w:numPr>
        <w:jc w:val="both"/>
        <w:rPr>
          <w:rFonts w:ascii="Candara" w:eastAsia="Calibri" w:hAnsi="Candara" w:cstheme="minorHAnsi"/>
          <w:sz w:val="24"/>
          <w:szCs w:val="24"/>
        </w:rPr>
      </w:pPr>
      <w:r w:rsidRPr="00B576DF">
        <w:rPr>
          <w:rFonts w:ascii="Candara" w:eastAsia="Calibri" w:hAnsi="Candara" w:cstheme="minorHAnsi"/>
          <w:spacing w:val="1"/>
          <w:sz w:val="24"/>
          <w:szCs w:val="24"/>
        </w:rPr>
        <w:t>B</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l</w:t>
      </w:r>
      <w:r w:rsidRPr="00B576DF">
        <w:rPr>
          <w:rFonts w:ascii="Candara" w:eastAsia="Calibri" w:hAnsi="Candara" w:cstheme="minorHAnsi"/>
          <w:spacing w:val="2"/>
          <w:sz w:val="24"/>
          <w:szCs w:val="24"/>
        </w:rPr>
        <w:t>l</w:t>
      </w:r>
      <w:r w:rsidRPr="00B576DF">
        <w:rPr>
          <w:rFonts w:ascii="Candara" w:eastAsia="Calibri" w:hAnsi="Candara" w:cstheme="minorHAnsi"/>
          <w:spacing w:val="-5"/>
          <w:sz w:val="24"/>
          <w:szCs w:val="24"/>
        </w:rPr>
        <w:t>y</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y</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pacing w:val="-1"/>
          <w:sz w:val="24"/>
          <w:szCs w:val="24"/>
        </w:rPr>
        <w:t>o</w:t>
      </w:r>
      <w:r w:rsidRPr="00B576DF">
        <w:rPr>
          <w:rFonts w:ascii="Candara" w:eastAsia="Calibri" w:hAnsi="Candara" w:cstheme="minorHAnsi"/>
          <w:spacing w:val="-3"/>
          <w:sz w:val="24"/>
          <w:szCs w:val="24"/>
        </w:rPr>
        <w:t>r</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w:t>
      </w:r>
      <w:r w:rsidRPr="00B576DF">
        <w:rPr>
          <w:rFonts w:ascii="Candara" w:eastAsia="Calibri" w:hAnsi="Candara" w:cstheme="minorHAnsi"/>
          <w:spacing w:val="-4"/>
          <w:sz w:val="24"/>
          <w:szCs w:val="24"/>
        </w:rPr>
        <w:t>g</w:t>
      </w:r>
      <w:r w:rsidRPr="00B576DF">
        <w:rPr>
          <w:rFonts w:ascii="Candara" w:eastAsia="Calibri" w:hAnsi="Candara" w:cstheme="minorHAnsi"/>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yb</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b</w:t>
      </w:r>
      <w:r w:rsidRPr="00B576DF">
        <w:rPr>
          <w:rFonts w:ascii="Candara" w:eastAsia="Calibri" w:hAnsi="Candara" w:cstheme="minorHAnsi"/>
          <w:spacing w:val="-5"/>
          <w:sz w:val="24"/>
          <w:szCs w:val="24"/>
        </w:rPr>
        <w:t>u</w:t>
      </w:r>
      <w:r w:rsidRPr="00B576DF">
        <w:rPr>
          <w:rFonts w:ascii="Candara" w:eastAsia="Calibri" w:hAnsi="Candara" w:cstheme="minorHAnsi"/>
          <w:spacing w:val="2"/>
          <w:sz w:val="24"/>
          <w:szCs w:val="24"/>
        </w:rPr>
        <w:t>ll</w:t>
      </w:r>
      <w:r w:rsidRPr="00B576DF">
        <w:rPr>
          <w:rFonts w:ascii="Candara" w:eastAsia="Calibri" w:hAnsi="Candara" w:cstheme="minorHAnsi"/>
          <w:spacing w:val="-5"/>
          <w:sz w:val="24"/>
          <w:szCs w:val="24"/>
        </w:rPr>
        <w:t>y</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ng</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c</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ud</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g</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4"/>
          <w:sz w:val="24"/>
          <w:szCs w:val="24"/>
        </w:rPr>
        <w:t>f</w:t>
      </w:r>
      <w:r w:rsidRPr="00B576DF">
        <w:rPr>
          <w:rFonts w:ascii="Candara" w:eastAsia="Calibri" w:hAnsi="Candara" w:cstheme="minorHAnsi"/>
          <w:spacing w:val="1"/>
          <w:sz w:val="24"/>
          <w:szCs w:val="24"/>
        </w:rPr>
        <w:t>r</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m</w:t>
      </w:r>
      <w:r w:rsidRPr="00B576DF">
        <w:rPr>
          <w:rFonts w:ascii="Candara" w:eastAsia="Calibri" w:hAnsi="Candara" w:cstheme="minorHAnsi"/>
          <w:spacing w:val="5"/>
          <w:sz w:val="24"/>
          <w:szCs w:val="24"/>
        </w:rPr>
        <w:t xml:space="preserve"> </w:t>
      </w:r>
      <w:r w:rsidR="00C665D5">
        <w:rPr>
          <w:rFonts w:ascii="Candara" w:eastAsia="Calibri" w:hAnsi="Candara" w:cstheme="minorHAnsi"/>
          <w:sz w:val="24"/>
          <w:szCs w:val="24"/>
        </w:rPr>
        <w:t>outside of school</w:t>
      </w:r>
      <w:r w:rsidRPr="00B576DF">
        <w:rPr>
          <w:rFonts w:ascii="Candara" w:eastAsia="Calibri" w:hAnsi="Candara" w:cstheme="minorHAnsi"/>
          <w:spacing w:val="2"/>
          <w:sz w:val="24"/>
          <w:szCs w:val="24"/>
        </w:rPr>
        <w:t>)</w:t>
      </w:r>
      <w:r w:rsidRPr="00B576DF">
        <w:rPr>
          <w:rFonts w:ascii="Candara" w:eastAsia="Calibri" w:hAnsi="Candara" w:cstheme="minorHAnsi"/>
          <w:sz w:val="24"/>
          <w:szCs w:val="24"/>
        </w:rPr>
        <w:t>,</w:t>
      </w:r>
      <w:r w:rsidR="00AD1754" w:rsidRPr="00B576DF">
        <w:rPr>
          <w:rFonts w:ascii="Candara" w:eastAsia="Calibri" w:hAnsi="Candara" w:cstheme="minorHAnsi"/>
          <w:sz w:val="24"/>
          <w:szCs w:val="24"/>
        </w:rPr>
        <w:t xml:space="preserve"> sexting,</w:t>
      </w:r>
      <w:r w:rsidRPr="00B576DF">
        <w:rPr>
          <w:rFonts w:ascii="Candara" w:eastAsia="Calibri" w:hAnsi="Candara" w:cstheme="minorHAnsi"/>
          <w:sz w:val="24"/>
          <w:szCs w:val="24"/>
        </w:rPr>
        <w:t xml:space="preserve"> </w:t>
      </w:r>
      <w:r w:rsidR="00C665D5">
        <w:rPr>
          <w:rFonts w:ascii="Candara" w:eastAsia="Calibri" w:hAnsi="Candara" w:cstheme="minorHAnsi"/>
          <w:sz w:val="24"/>
          <w:szCs w:val="24"/>
        </w:rPr>
        <w:t xml:space="preserve">peer on peer bullying, </w:t>
      </w:r>
      <w:r w:rsidRPr="00B576DF">
        <w:rPr>
          <w:rFonts w:ascii="Candara" w:eastAsia="Calibri" w:hAnsi="Candara" w:cstheme="minorHAnsi"/>
          <w:sz w:val="24"/>
          <w:szCs w:val="24"/>
        </w:rPr>
        <w:t>h</w:t>
      </w:r>
      <w:r w:rsidRPr="00B576DF">
        <w:rPr>
          <w:rFonts w:ascii="Candara" w:eastAsia="Calibri" w:hAnsi="Candara" w:cstheme="minorHAnsi"/>
          <w:spacing w:val="-6"/>
          <w:sz w:val="24"/>
          <w:szCs w:val="24"/>
        </w:rPr>
        <w:t>o</w:t>
      </w:r>
      <w:r w:rsidRPr="00B576DF">
        <w:rPr>
          <w:rFonts w:ascii="Candara" w:eastAsia="Calibri" w:hAnsi="Candara" w:cstheme="minorHAnsi"/>
          <w:spacing w:val="2"/>
          <w:sz w:val="24"/>
          <w:szCs w:val="24"/>
        </w:rPr>
        <w:t>m</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ph</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b</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c bu</w:t>
      </w:r>
      <w:r w:rsidRPr="00B576DF">
        <w:rPr>
          <w:rFonts w:ascii="Candara" w:eastAsia="Calibri" w:hAnsi="Candara" w:cstheme="minorHAnsi"/>
          <w:spacing w:val="-4"/>
          <w:sz w:val="24"/>
          <w:szCs w:val="24"/>
        </w:rPr>
        <w:t>l</w:t>
      </w:r>
      <w:r w:rsidRPr="00B576DF">
        <w:rPr>
          <w:rFonts w:ascii="Candara" w:eastAsia="Calibri" w:hAnsi="Candara" w:cstheme="minorHAnsi"/>
          <w:spacing w:val="2"/>
          <w:w w:val="101"/>
          <w:sz w:val="24"/>
          <w:szCs w:val="24"/>
        </w:rPr>
        <w:t>l</w:t>
      </w:r>
      <w:r w:rsidRPr="00B576DF">
        <w:rPr>
          <w:rFonts w:ascii="Candara" w:eastAsia="Calibri" w:hAnsi="Candara" w:cstheme="minorHAnsi"/>
          <w:sz w:val="24"/>
          <w:szCs w:val="24"/>
        </w:rPr>
        <w:t>y</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w:t>
      </w:r>
    </w:p>
    <w:p w14:paraId="5F45E91B" w14:textId="50E4CC05" w:rsidR="00450282" w:rsidRPr="00B576DF" w:rsidRDefault="00D22EC6" w:rsidP="00EA1AD1">
      <w:pPr>
        <w:pStyle w:val="ListParagraph"/>
        <w:numPr>
          <w:ilvl w:val="0"/>
          <w:numId w:val="20"/>
        </w:numPr>
        <w:tabs>
          <w:tab w:val="left" w:pos="820"/>
        </w:tabs>
        <w:ind w:right="551"/>
        <w:jc w:val="both"/>
        <w:rPr>
          <w:rFonts w:ascii="Candara" w:eastAsia="Calibri" w:hAnsi="Candara" w:cstheme="minorHAnsi"/>
          <w:sz w:val="24"/>
          <w:szCs w:val="24"/>
        </w:rPr>
      </w:pPr>
      <w:r w:rsidRPr="00B576DF">
        <w:rPr>
          <w:rFonts w:ascii="Candara" w:eastAsia="Calibri" w:hAnsi="Candara" w:cstheme="minorHAnsi"/>
          <w:spacing w:val="-2"/>
          <w:sz w:val="24"/>
          <w:szCs w:val="24"/>
        </w:rPr>
        <w:t>W</w:t>
      </w:r>
      <w:r w:rsidRPr="00B576DF">
        <w:rPr>
          <w:rFonts w:ascii="Candara" w:eastAsia="Calibri" w:hAnsi="Candara" w:cstheme="minorHAnsi"/>
          <w:sz w:val="24"/>
          <w:szCs w:val="24"/>
        </w:rPr>
        <w:t>ea</w:t>
      </w:r>
      <w:r w:rsidRPr="00B576DF">
        <w:rPr>
          <w:rFonts w:ascii="Candara" w:eastAsia="Calibri" w:hAnsi="Candara" w:cstheme="minorHAnsi"/>
          <w:spacing w:val="1"/>
          <w:sz w:val="24"/>
          <w:szCs w:val="24"/>
        </w:rPr>
        <w:t>r</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g</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y</w:t>
      </w:r>
      <w:r w:rsidRPr="00B576DF">
        <w:rPr>
          <w:rFonts w:ascii="Candara" w:eastAsia="Calibri" w:hAnsi="Candara" w:cstheme="minorHAnsi"/>
          <w:spacing w:val="-2"/>
          <w:sz w:val="24"/>
          <w:szCs w:val="24"/>
        </w:rPr>
        <w:t xml:space="preserve"> s</w:t>
      </w:r>
      <w:r w:rsidRPr="00B576DF">
        <w:rPr>
          <w:rFonts w:ascii="Candara" w:eastAsia="Calibri" w:hAnsi="Candara" w:cstheme="minorHAnsi"/>
          <w:spacing w:val="-5"/>
          <w:sz w:val="24"/>
          <w:szCs w:val="24"/>
        </w:rPr>
        <w:t>y</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b</w:t>
      </w:r>
      <w:r w:rsidRPr="00B576DF">
        <w:rPr>
          <w:rFonts w:ascii="Candara" w:eastAsia="Calibri" w:hAnsi="Candara" w:cstheme="minorHAnsi"/>
          <w:spacing w:val="-1"/>
          <w:sz w:val="24"/>
          <w:szCs w:val="24"/>
        </w:rPr>
        <w:t>o</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s</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th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pacing w:val="-4"/>
          <w:sz w:val="24"/>
          <w:szCs w:val="24"/>
        </w:rPr>
        <w:t>f</w:t>
      </w:r>
      <w:r w:rsidRPr="00B576DF">
        <w:rPr>
          <w:rFonts w:ascii="Candara" w:eastAsia="Calibri" w:hAnsi="Candara" w:cstheme="minorHAnsi"/>
          <w:spacing w:val="1"/>
          <w:sz w:val="24"/>
          <w:szCs w:val="24"/>
        </w:rPr>
        <w:t>f</w:t>
      </w:r>
      <w:r w:rsidRPr="00B576DF">
        <w:rPr>
          <w:rFonts w:ascii="Candara" w:eastAsia="Calibri" w:hAnsi="Candara" w:cstheme="minorHAnsi"/>
          <w:sz w:val="24"/>
          <w:szCs w:val="24"/>
        </w:rPr>
        <w:t>en</w:t>
      </w:r>
      <w:r w:rsidRPr="00B576DF">
        <w:rPr>
          <w:rFonts w:ascii="Candara" w:eastAsia="Calibri" w:hAnsi="Candara" w:cstheme="minorHAnsi"/>
          <w:spacing w:val="-3"/>
          <w:sz w:val="24"/>
          <w:szCs w:val="24"/>
        </w:rPr>
        <w:t>c</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d</w:t>
      </w:r>
      <w:r w:rsidRPr="00B576DF">
        <w:rPr>
          <w:rFonts w:ascii="Candara" w:eastAsia="Calibri" w:hAnsi="Candara" w:cstheme="minorHAnsi"/>
          <w:spacing w:val="-5"/>
          <w:sz w:val="24"/>
          <w:szCs w:val="24"/>
        </w:rPr>
        <w:t>u</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s</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4"/>
          <w:sz w:val="24"/>
          <w:szCs w:val="24"/>
        </w:rPr>
        <w:t>g</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up</w:t>
      </w:r>
      <w:r w:rsidRPr="00B576DF">
        <w:rPr>
          <w:rFonts w:ascii="Candara" w:eastAsia="Calibri" w:hAnsi="Candara" w:cstheme="minorHAnsi"/>
          <w:spacing w:val="-3"/>
          <w:sz w:val="24"/>
          <w:szCs w:val="24"/>
        </w:rPr>
        <w:t>s</w:t>
      </w:r>
      <w:r w:rsidRPr="00B576DF">
        <w:rPr>
          <w:rFonts w:ascii="Candara" w:eastAsia="Calibri" w:hAnsi="Candara" w:cstheme="minorHAnsi"/>
          <w:sz w:val="24"/>
          <w:szCs w:val="24"/>
        </w:rPr>
        <w:t>, e</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her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by</w:t>
      </w:r>
      <w:r w:rsidR="00AD1754" w:rsidRPr="00B576DF">
        <w:rPr>
          <w:rFonts w:ascii="Candara" w:eastAsia="Calibri" w:hAnsi="Candara" w:cstheme="minorHAnsi"/>
          <w:spacing w:val="6"/>
          <w:sz w:val="24"/>
          <w:szCs w:val="24"/>
        </w:rPr>
        <w:t xml:space="preserve"> </w:t>
      </w:r>
      <w:r w:rsidRPr="00B576DF">
        <w:rPr>
          <w:rFonts w:ascii="Candara" w:eastAsia="Calibri" w:hAnsi="Candara" w:cstheme="minorHAnsi"/>
          <w:spacing w:val="1"/>
          <w:sz w:val="24"/>
          <w:szCs w:val="24"/>
        </w:rPr>
        <w:t>g</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nde</w:t>
      </w:r>
      <w:r w:rsidRPr="00B576DF">
        <w:rPr>
          <w:rFonts w:ascii="Candara" w:eastAsia="Calibri" w:hAnsi="Candara" w:cstheme="minorHAnsi"/>
          <w:spacing w:val="1"/>
          <w:sz w:val="24"/>
          <w:szCs w:val="24"/>
        </w:rPr>
        <w:t>r</w:t>
      </w:r>
      <w:r w:rsidRPr="00B576DF">
        <w:rPr>
          <w:rFonts w:ascii="Candara" w:eastAsia="Calibri" w:hAnsi="Candara" w:cstheme="minorHAnsi"/>
          <w:w w:val="101"/>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ex</w:t>
      </w:r>
      <w:r w:rsidRPr="00B576DF">
        <w:rPr>
          <w:rFonts w:ascii="Candara" w:eastAsia="Calibri" w:hAnsi="Candara" w:cstheme="minorHAnsi"/>
          <w:spacing w:val="-1"/>
          <w:sz w:val="24"/>
          <w:szCs w:val="24"/>
        </w:rPr>
        <w:t>u</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l</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ty,</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c</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 xml:space="preserve"> c</w:t>
      </w:r>
      <w:r w:rsidRPr="00B576DF">
        <w:rPr>
          <w:rFonts w:ascii="Candara" w:eastAsia="Calibri" w:hAnsi="Candara" w:cstheme="minorHAnsi"/>
          <w:spacing w:val="-6"/>
          <w:sz w:val="24"/>
          <w:szCs w:val="24"/>
        </w:rPr>
        <w:t>o</w:t>
      </w:r>
      <w:r w:rsidRPr="00B576DF">
        <w:rPr>
          <w:rFonts w:ascii="Candara" w:eastAsia="Calibri" w:hAnsi="Candara" w:cstheme="minorHAnsi"/>
          <w:spacing w:val="2"/>
          <w:sz w:val="24"/>
          <w:szCs w:val="24"/>
        </w:rPr>
        <w:t>l</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u</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b</w:t>
      </w:r>
      <w:r w:rsidRPr="00B576DF">
        <w:rPr>
          <w:rFonts w:ascii="Candara" w:eastAsia="Calibri" w:hAnsi="Candara" w:cstheme="minorHAnsi"/>
          <w:spacing w:val="-3"/>
          <w:sz w:val="24"/>
          <w:szCs w:val="24"/>
        </w:rPr>
        <w:t>i</w:t>
      </w:r>
      <w:r w:rsidRPr="00B576DF">
        <w:rPr>
          <w:rFonts w:ascii="Candara" w:eastAsia="Calibri" w:hAnsi="Candara" w:cstheme="minorHAnsi"/>
          <w:spacing w:val="2"/>
          <w:sz w:val="24"/>
          <w:szCs w:val="24"/>
        </w:rPr>
        <w:t>li</w:t>
      </w:r>
      <w:r w:rsidRPr="00B576DF">
        <w:rPr>
          <w:rFonts w:ascii="Candara" w:eastAsia="Calibri" w:hAnsi="Candara" w:cstheme="minorHAnsi"/>
          <w:sz w:val="24"/>
          <w:szCs w:val="24"/>
        </w:rPr>
        <w:t xml:space="preserve">ty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l</w:t>
      </w:r>
      <w:r w:rsidRPr="00B576DF">
        <w:rPr>
          <w:rFonts w:ascii="Candara" w:eastAsia="Calibri" w:hAnsi="Candara" w:cstheme="minorHAnsi"/>
          <w:spacing w:val="2"/>
          <w:w w:val="101"/>
          <w:sz w:val="24"/>
          <w:szCs w:val="24"/>
        </w:rPr>
        <w:t>i</w:t>
      </w:r>
      <w:r w:rsidRPr="00B576DF">
        <w:rPr>
          <w:rFonts w:ascii="Candara" w:eastAsia="Calibri" w:hAnsi="Candara" w:cstheme="minorHAnsi"/>
          <w:spacing w:val="1"/>
          <w:sz w:val="24"/>
          <w:szCs w:val="24"/>
        </w:rPr>
        <w:t>g</w:t>
      </w:r>
      <w:r w:rsidRPr="00B576DF">
        <w:rPr>
          <w:rFonts w:ascii="Candara" w:eastAsia="Calibri" w:hAnsi="Candara" w:cstheme="minorHAnsi"/>
          <w:spacing w:val="2"/>
          <w:w w:val="101"/>
          <w:sz w:val="24"/>
          <w:szCs w:val="24"/>
        </w:rPr>
        <w:t>i</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n.</w:t>
      </w:r>
    </w:p>
    <w:p w14:paraId="180C87BA" w14:textId="2C279359" w:rsidR="00450282" w:rsidRPr="00B576DF" w:rsidRDefault="00D22EC6" w:rsidP="00EA1AD1">
      <w:pPr>
        <w:pStyle w:val="ListParagraph"/>
        <w:numPr>
          <w:ilvl w:val="0"/>
          <w:numId w:val="20"/>
        </w:numPr>
        <w:jc w:val="both"/>
        <w:rPr>
          <w:rFonts w:ascii="Candara" w:eastAsia="Calibri" w:hAnsi="Candara" w:cstheme="minorHAnsi"/>
          <w:sz w:val="24"/>
          <w:szCs w:val="24"/>
        </w:rPr>
      </w:pPr>
      <w:r w:rsidRPr="00B576DF">
        <w:rPr>
          <w:rFonts w:ascii="Candara" w:eastAsia="Calibri" w:hAnsi="Candara" w:cstheme="minorHAnsi"/>
          <w:spacing w:val="1"/>
          <w:sz w:val="24"/>
          <w:szCs w:val="24"/>
        </w:rPr>
        <w:t>P</w:t>
      </w:r>
      <w:r w:rsidRPr="00B576DF">
        <w:rPr>
          <w:rFonts w:ascii="Candara" w:eastAsia="Calibri" w:hAnsi="Candara" w:cstheme="minorHAnsi"/>
          <w:sz w:val="24"/>
          <w:szCs w:val="24"/>
        </w:rPr>
        <w:t>ut</w:t>
      </w:r>
      <w:r w:rsidRPr="00B576DF">
        <w:rPr>
          <w:rFonts w:ascii="Candara" w:eastAsia="Calibri" w:hAnsi="Candara" w:cstheme="minorHAnsi"/>
          <w:spacing w:val="-1"/>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g</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m</w:t>
      </w:r>
      <w:r w:rsidRPr="00B576DF">
        <w:rPr>
          <w:rFonts w:ascii="Candara" w:eastAsia="Calibri" w:hAnsi="Candara" w:cstheme="minorHAnsi"/>
          <w:spacing w:val="-2"/>
          <w:sz w:val="24"/>
          <w:szCs w:val="24"/>
        </w:rPr>
        <w:t>s</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ve</w:t>
      </w:r>
      <w:r w:rsidRPr="00B576DF">
        <w:rPr>
          <w:rFonts w:ascii="Candara" w:eastAsia="Calibri" w:hAnsi="Candara" w:cstheme="minorHAnsi"/>
          <w:spacing w:val="-1"/>
          <w:sz w:val="24"/>
          <w:szCs w:val="24"/>
        </w:rPr>
        <w:t>s</w:t>
      </w:r>
      <w:r w:rsidRPr="00B576DF">
        <w:rPr>
          <w:rFonts w:ascii="Candara" w:eastAsia="Calibri" w:hAnsi="Candara" w:cstheme="minorHAnsi"/>
          <w:sz w:val="24"/>
          <w:szCs w:val="24"/>
        </w:rPr>
        <w:t>,</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 xml:space="preserve">er </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h</w:t>
      </w:r>
      <w:r w:rsidRPr="00B576DF">
        <w:rPr>
          <w:rFonts w:ascii="Candara" w:eastAsia="Calibri" w:hAnsi="Candara" w:cstheme="minorHAnsi"/>
          <w:spacing w:val="2"/>
          <w:sz w:val="24"/>
          <w:szCs w:val="24"/>
        </w:rPr>
        <w:t>il</w:t>
      </w:r>
      <w:r w:rsidRPr="00B576DF">
        <w:rPr>
          <w:rFonts w:ascii="Candara" w:eastAsia="Calibri" w:hAnsi="Candara" w:cstheme="minorHAnsi"/>
          <w:spacing w:val="-5"/>
          <w:sz w:val="24"/>
          <w:szCs w:val="24"/>
        </w:rPr>
        <w:t>d</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 xml:space="preserve">en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d</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ts</w:t>
      </w:r>
      <w:r w:rsidRPr="00B576DF">
        <w:rPr>
          <w:rFonts w:ascii="Candara" w:eastAsia="Calibri" w:hAnsi="Candara" w:cstheme="minorHAnsi"/>
          <w:spacing w:val="-5"/>
          <w:sz w:val="24"/>
          <w:szCs w:val="24"/>
        </w:rPr>
        <w:t xml:space="preserve"> </w:t>
      </w:r>
      <w:r w:rsidRPr="00B576DF">
        <w:rPr>
          <w:rFonts w:ascii="Candara" w:eastAsia="Calibri" w:hAnsi="Candara" w:cstheme="minorHAnsi"/>
          <w:sz w:val="24"/>
          <w:szCs w:val="24"/>
        </w:rPr>
        <w:t>at</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pacing w:val="2"/>
          <w:w w:val="101"/>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pacing w:val="-5"/>
          <w:sz w:val="24"/>
          <w:szCs w:val="24"/>
        </w:rPr>
        <w:t>k</w:t>
      </w:r>
      <w:r w:rsidRPr="00B576DF">
        <w:rPr>
          <w:rFonts w:ascii="Candara" w:eastAsia="Calibri" w:hAnsi="Candara" w:cstheme="minorHAnsi"/>
          <w:sz w:val="24"/>
          <w:szCs w:val="24"/>
        </w:rPr>
        <w:t>.</w:t>
      </w:r>
    </w:p>
    <w:p w14:paraId="33BFB905" w14:textId="231440F9" w:rsidR="00450282" w:rsidRPr="00B576DF" w:rsidRDefault="00D22EC6" w:rsidP="00EA1AD1">
      <w:pPr>
        <w:pStyle w:val="ListParagraph"/>
        <w:numPr>
          <w:ilvl w:val="0"/>
          <w:numId w:val="20"/>
        </w:numPr>
        <w:tabs>
          <w:tab w:val="left" w:pos="820"/>
        </w:tabs>
        <w:ind w:right="449"/>
        <w:jc w:val="both"/>
        <w:rPr>
          <w:rFonts w:ascii="Candara" w:eastAsia="Calibri" w:hAnsi="Candara" w:cstheme="minorHAnsi"/>
          <w:sz w:val="24"/>
          <w:szCs w:val="24"/>
        </w:rPr>
      </w:pPr>
      <w:r w:rsidRPr="00B576DF">
        <w:rPr>
          <w:rFonts w:ascii="Candara" w:eastAsia="Calibri" w:hAnsi="Candara" w:cstheme="minorHAnsi"/>
          <w:sz w:val="24"/>
          <w:szCs w:val="24"/>
        </w:rPr>
        <w:t>Mov</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g</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und</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oo</w:t>
      </w:r>
      <w:r w:rsidRPr="00B576DF">
        <w:rPr>
          <w:rFonts w:ascii="Candara" w:eastAsia="Calibri" w:hAnsi="Candara" w:cstheme="minorHAnsi"/>
          <w:sz w:val="24"/>
          <w:szCs w:val="24"/>
        </w:rPr>
        <w:t xml:space="preserve">l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w</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y</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l</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b</w:t>
      </w:r>
      <w:r w:rsidRPr="00B576DF">
        <w:rPr>
          <w:rFonts w:ascii="Candara" w:eastAsia="Calibri" w:hAnsi="Candara" w:cstheme="minorHAnsi"/>
          <w:spacing w:val="-5"/>
          <w:sz w:val="24"/>
          <w:szCs w:val="24"/>
        </w:rPr>
        <w:t>e</w:t>
      </w:r>
      <w:r w:rsidRPr="00B576DF">
        <w:rPr>
          <w:rFonts w:ascii="Candara" w:eastAsia="Calibri" w:hAnsi="Candara" w:cstheme="minorHAnsi"/>
          <w:spacing w:val="2"/>
          <w:sz w:val="24"/>
          <w:szCs w:val="24"/>
        </w:rPr>
        <w:t>l</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w</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ex</w:t>
      </w:r>
      <w:r w:rsidRPr="00B576DF">
        <w:rPr>
          <w:rFonts w:ascii="Candara" w:eastAsia="Calibri" w:hAnsi="Candara" w:cstheme="minorHAnsi"/>
          <w:spacing w:val="-1"/>
          <w:sz w:val="24"/>
          <w:szCs w:val="24"/>
        </w:rPr>
        <w:t>p</w:t>
      </w:r>
      <w:r w:rsidRPr="00B576DF">
        <w:rPr>
          <w:rFonts w:ascii="Candara" w:eastAsia="Calibri" w:hAnsi="Candara" w:cstheme="minorHAnsi"/>
          <w:spacing w:val="-4"/>
          <w:sz w:val="24"/>
          <w:szCs w:val="24"/>
        </w:rPr>
        <w:t>e</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t</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nd</w:t>
      </w:r>
      <w:r w:rsidRPr="00B576DF">
        <w:rPr>
          <w:rFonts w:ascii="Candara" w:eastAsia="Calibri" w:hAnsi="Candara" w:cstheme="minorHAnsi"/>
          <w:spacing w:val="-1"/>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ds</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r</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l</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b</w:t>
      </w:r>
      <w:r w:rsidRPr="00B576DF">
        <w:rPr>
          <w:rFonts w:ascii="Candara" w:eastAsia="Calibri" w:hAnsi="Candara" w:cstheme="minorHAnsi"/>
          <w:sz w:val="24"/>
          <w:szCs w:val="24"/>
        </w:rPr>
        <w:t>ehav</w:t>
      </w:r>
      <w:r w:rsidRPr="00B576DF">
        <w:rPr>
          <w:rFonts w:ascii="Candara" w:eastAsia="Calibri" w:hAnsi="Candara" w:cstheme="minorHAnsi"/>
          <w:spacing w:val="1"/>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u</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 xml:space="preserve">, </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w:t>
      </w:r>
      <w:r w:rsidRPr="00B576DF">
        <w:rPr>
          <w:rFonts w:ascii="Candara" w:eastAsia="Calibri" w:hAnsi="Candara" w:cstheme="minorHAnsi"/>
          <w:spacing w:val="-4"/>
          <w:sz w:val="24"/>
          <w:szCs w:val="24"/>
        </w:rPr>
        <w:t>g</w:t>
      </w:r>
      <w:r w:rsidRPr="00B576DF">
        <w:rPr>
          <w:rFonts w:ascii="Candara" w:eastAsia="Calibri" w:hAnsi="Candara" w:cstheme="minorHAnsi"/>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un</w:t>
      </w:r>
      <w:r w:rsidRPr="00B576DF">
        <w:rPr>
          <w:rFonts w:ascii="Candara" w:eastAsia="Calibri" w:hAnsi="Candara" w:cstheme="minorHAnsi"/>
          <w:spacing w:val="-1"/>
          <w:sz w:val="24"/>
          <w:szCs w:val="24"/>
        </w:rPr>
        <w:t>n</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ut</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 pu</w:t>
      </w:r>
      <w:r w:rsidRPr="00B576DF">
        <w:rPr>
          <w:rFonts w:ascii="Candara" w:eastAsia="Calibri" w:hAnsi="Candara" w:cstheme="minorHAnsi"/>
          <w:spacing w:val="-3"/>
          <w:sz w:val="24"/>
          <w:szCs w:val="24"/>
        </w:rPr>
        <w:t>s</w:t>
      </w:r>
      <w:r w:rsidRPr="00B576DF">
        <w:rPr>
          <w:rFonts w:ascii="Candara" w:eastAsia="Calibri" w:hAnsi="Candara" w:cstheme="minorHAnsi"/>
          <w:spacing w:val="-5"/>
          <w:sz w:val="24"/>
          <w:szCs w:val="24"/>
        </w:rPr>
        <w:t>h</w:t>
      </w:r>
      <w:r w:rsidRPr="00B576DF">
        <w:rPr>
          <w:rFonts w:ascii="Candara" w:eastAsia="Calibri" w:hAnsi="Candara" w:cstheme="minorHAnsi"/>
          <w:spacing w:val="2"/>
          <w:w w:val="101"/>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4"/>
          <w:sz w:val="24"/>
          <w:szCs w:val="24"/>
        </w:rPr>
        <w:t>g</w:t>
      </w:r>
      <w:r w:rsidRPr="00B576DF">
        <w:rPr>
          <w:rFonts w:ascii="Candara" w:eastAsia="Calibri" w:hAnsi="Candara" w:cstheme="minorHAnsi"/>
          <w:sz w:val="24"/>
          <w:szCs w:val="24"/>
        </w:rPr>
        <w:t>.</w:t>
      </w:r>
    </w:p>
    <w:p w14:paraId="28EF68F0" w14:textId="63C7261A" w:rsidR="00450282" w:rsidRPr="00B576DF" w:rsidRDefault="00D22EC6" w:rsidP="00EA1AD1">
      <w:pPr>
        <w:pStyle w:val="ListParagraph"/>
        <w:numPr>
          <w:ilvl w:val="0"/>
          <w:numId w:val="20"/>
        </w:numPr>
        <w:jc w:val="both"/>
        <w:rPr>
          <w:rFonts w:ascii="Candara" w:eastAsia="Calibri" w:hAnsi="Candara" w:cstheme="minorHAnsi"/>
          <w:sz w:val="24"/>
          <w:szCs w:val="24"/>
        </w:rPr>
      </w:pPr>
      <w:r w:rsidRPr="00B576DF">
        <w:rPr>
          <w:rFonts w:ascii="Candara" w:eastAsia="Calibri" w:hAnsi="Candara" w:cstheme="minorHAnsi"/>
          <w:spacing w:val="-2"/>
          <w:sz w:val="24"/>
          <w:szCs w:val="24"/>
        </w:rPr>
        <w:t>C</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eat</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g</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6"/>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ead</w:t>
      </w:r>
      <w:r w:rsidRPr="00B576DF">
        <w:rPr>
          <w:rFonts w:ascii="Candara" w:eastAsia="Calibri" w:hAnsi="Candara" w:cstheme="minorHAnsi"/>
          <w:spacing w:val="-4"/>
          <w:sz w:val="24"/>
          <w:szCs w:val="24"/>
        </w:rPr>
        <w:t>i</w:t>
      </w:r>
      <w:r w:rsidRPr="00B576DF">
        <w:rPr>
          <w:rFonts w:ascii="Candara" w:eastAsia="Calibri" w:hAnsi="Candara" w:cstheme="minorHAnsi"/>
          <w:sz w:val="24"/>
          <w:szCs w:val="24"/>
        </w:rPr>
        <w:t xml:space="preserve">ng </w:t>
      </w:r>
      <w:r w:rsidRPr="00B576DF">
        <w:rPr>
          <w:rFonts w:ascii="Candara" w:eastAsia="Calibri" w:hAnsi="Candara" w:cstheme="minorHAnsi"/>
          <w:spacing w:val="2"/>
          <w:sz w:val="24"/>
          <w:szCs w:val="24"/>
        </w:rPr>
        <w:t>m</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l</w:t>
      </w:r>
      <w:r w:rsidRPr="00B576DF">
        <w:rPr>
          <w:rFonts w:ascii="Candara" w:eastAsia="Calibri" w:hAnsi="Candara" w:cstheme="minorHAnsi"/>
          <w:spacing w:val="-3"/>
          <w:sz w:val="24"/>
          <w:szCs w:val="24"/>
        </w:rPr>
        <w:t>i</w:t>
      </w:r>
      <w:r w:rsidRPr="00B576DF">
        <w:rPr>
          <w:rFonts w:ascii="Candara" w:eastAsia="Calibri" w:hAnsi="Candara" w:cstheme="minorHAnsi"/>
          <w:spacing w:val="1"/>
          <w:sz w:val="24"/>
          <w:szCs w:val="24"/>
        </w:rPr>
        <w:t>ci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us</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w:t>
      </w:r>
      <w:r w:rsidRPr="00B576DF">
        <w:rPr>
          <w:rFonts w:ascii="Candara" w:eastAsia="Calibri" w:hAnsi="Candara" w:cstheme="minorHAnsi"/>
          <w:spacing w:val="1"/>
          <w:sz w:val="24"/>
          <w:szCs w:val="24"/>
        </w:rPr>
        <w:t>g</w:t>
      </w:r>
      <w:r w:rsidRPr="00B576DF">
        <w:rPr>
          <w:rFonts w:ascii="Candara" w:eastAsia="Calibri" w:hAnsi="Candara" w:cstheme="minorHAnsi"/>
          <w:spacing w:val="-1"/>
          <w:sz w:val="24"/>
          <w:szCs w:val="24"/>
        </w:rPr>
        <w:t>o</w:t>
      </w:r>
      <w:r w:rsidRPr="00B576DF">
        <w:rPr>
          <w:rFonts w:ascii="Candara" w:eastAsia="Calibri" w:hAnsi="Candara" w:cstheme="minorHAnsi"/>
          <w:spacing w:val="-2"/>
          <w:sz w:val="24"/>
          <w:szCs w:val="24"/>
        </w:rPr>
        <w:t>ss</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p’</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bo</w:t>
      </w:r>
      <w:r w:rsidRPr="00B576DF">
        <w:rPr>
          <w:rFonts w:ascii="Candara" w:eastAsia="Calibri" w:hAnsi="Candara" w:cstheme="minorHAnsi"/>
          <w:sz w:val="24"/>
          <w:szCs w:val="24"/>
        </w:rPr>
        <w:t>ut</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d</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ts</w:t>
      </w:r>
      <w:r w:rsidRPr="00B576DF">
        <w:rPr>
          <w:rFonts w:ascii="Candara" w:eastAsia="Calibri" w:hAnsi="Candara" w:cstheme="minorHAnsi"/>
          <w:spacing w:val="-5"/>
          <w:sz w:val="24"/>
          <w:szCs w:val="24"/>
        </w:rPr>
        <w:t xml:space="preserve"> </w:t>
      </w:r>
      <w:r w:rsidRPr="00B576DF">
        <w:rPr>
          <w:rFonts w:ascii="Candara" w:eastAsia="Calibri" w:hAnsi="Candara" w:cstheme="minorHAnsi"/>
          <w:sz w:val="24"/>
          <w:szCs w:val="24"/>
        </w:rPr>
        <w:t>who</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w</w:t>
      </w:r>
      <w:r w:rsidRPr="00B576DF">
        <w:rPr>
          <w:rFonts w:ascii="Candara" w:eastAsia="Calibri" w:hAnsi="Candara" w:cstheme="minorHAnsi"/>
          <w:spacing w:val="-1"/>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k</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5"/>
          <w:sz w:val="24"/>
          <w:szCs w:val="24"/>
        </w:rPr>
        <w:t xml:space="preserve"> </w:t>
      </w:r>
      <w:r w:rsidRPr="00B576DF">
        <w:rPr>
          <w:rFonts w:ascii="Candara" w:eastAsia="Calibri" w:hAnsi="Candara" w:cstheme="minorHAnsi"/>
          <w:sz w:val="24"/>
          <w:szCs w:val="24"/>
        </w:rPr>
        <w:t>v</w:t>
      </w:r>
      <w:r w:rsidRPr="00B576DF">
        <w:rPr>
          <w:rFonts w:ascii="Candara" w:eastAsia="Calibri" w:hAnsi="Candara" w:cstheme="minorHAnsi"/>
          <w:spacing w:val="-5"/>
          <w:sz w:val="24"/>
          <w:szCs w:val="24"/>
        </w:rPr>
        <w:t>o</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un</w:t>
      </w:r>
      <w:r w:rsidRPr="00B576DF">
        <w:rPr>
          <w:rFonts w:ascii="Candara" w:eastAsia="Calibri" w:hAnsi="Candara" w:cstheme="minorHAnsi"/>
          <w:spacing w:val="-1"/>
          <w:sz w:val="24"/>
          <w:szCs w:val="24"/>
        </w:rPr>
        <w:t>t</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er</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o</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bo</w:t>
      </w:r>
      <w:r w:rsidRPr="00B576DF">
        <w:rPr>
          <w:rFonts w:ascii="Candara" w:eastAsia="Calibri" w:hAnsi="Candara" w:cstheme="minorHAnsi"/>
          <w:sz w:val="24"/>
          <w:szCs w:val="24"/>
        </w:rPr>
        <w:t>ut</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th</w:t>
      </w:r>
      <w:r w:rsidRPr="00B576DF">
        <w:rPr>
          <w:rFonts w:ascii="Candara" w:eastAsia="Calibri" w:hAnsi="Candara" w:cstheme="minorHAnsi"/>
          <w:spacing w:val="-5"/>
          <w:sz w:val="24"/>
          <w:szCs w:val="24"/>
        </w:rPr>
        <w:t>e</w:t>
      </w:r>
      <w:r w:rsidRPr="00B576DF">
        <w:rPr>
          <w:rFonts w:ascii="Candara" w:eastAsia="Calibri" w:hAnsi="Candara" w:cstheme="minorHAnsi"/>
          <w:w w:val="101"/>
          <w:sz w:val="24"/>
          <w:szCs w:val="24"/>
        </w:rPr>
        <w:t>r</w:t>
      </w:r>
      <w:r w:rsidR="00AD1754" w:rsidRPr="00B576DF">
        <w:rPr>
          <w:rFonts w:ascii="Candara" w:eastAsia="Calibri" w:hAnsi="Candara" w:cstheme="minorHAnsi"/>
          <w:w w:val="101"/>
          <w:sz w:val="24"/>
          <w:szCs w:val="24"/>
        </w:rPr>
        <w:t xml:space="preserve"> </w:t>
      </w:r>
      <w:r w:rsidRPr="00B576DF">
        <w:rPr>
          <w:rFonts w:ascii="Candara" w:eastAsia="Calibri" w:hAnsi="Candara" w:cstheme="minorHAnsi"/>
          <w:spacing w:val="1"/>
          <w:position w:val="1"/>
          <w:sz w:val="24"/>
          <w:szCs w:val="24"/>
        </w:rPr>
        <w:t>c</w:t>
      </w:r>
      <w:r w:rsidRPr="00B576DF">
        <w:rPr>
          <w:rFonts w:ascii="Candara" w:eastAsia="Calibri" w:hAnsi="Candara" w:cstheme="minorHAnsi"/>
          <w:position w:val="1"/>
          <w:sz w:val="24"/>
          <w:szCs w:val="24"/>
        </w:rPr>
        <w:t>h</w:t>
      </w:r>
      <w:r w:rsidRPr="00B576DF">
        <w:rPr>
          <w:rFonts w:ascii="Candara" w:eastAsia="Calibri" w:hAnsi="Candara" w:cstheme="minorHAnsi"/>
          <w:spacing w:val="1"/>
          <w:position w:val="1"/>
          <w:sz w:val="24"/>
          <w:szCs w:val="24"/>
        </w:rPr>
        <w:t>i</w:t>
      </w:r>
      <w:r w:rsidRPr="00B576DF">
        <w:rPr>
          <w:rFonts w:ascii="Candara" w:eastAsia="Calibri" w:hAnsi="Candara" w:cstheme="minorHAnsi"/>
          <w:spacing w:val="2"/>
          <w:position w:val="1"/>
          <w:sz w:val="24"/>
          <w:szCs w:val="24"/>
        </w:rPr>
        <w:t>l</w:t>
      </w:r>
      <w:r w:rsidRPr="00B576DF">
        <w:rPr>
          <w:rFonts w:ascii="Candara" w:eastAsia="Calibri" w:hAnsi="Candara" w:cstheme="minorHAnsi"/>
          <w:spacing w:val="-5"/>
          <w:position w:val="1"/>
          <w:sz w:val="24"/>
          <w:szCs w:val="24"/>
        </w:rPr>
        <w:t>d</w:t>
      </w:r>
      <w:r w:rsidRPr="00B576DF">
        <w:rPr>
          <w:rFonts w:ascii="Candara" w:eastAsia="Calibri" w:hAnsi="Candara" w:cstheme="minorHAnsi"/>
          <w:spacing w:val="1"/>
          <w:position w:val="1"/>
          <w:sz w:val="24"/>
          <w:szCs w:val="24"/>
        </w:rPr>
        <w:t>r</w:t>
      </w:r>
      <w:r w:rsidRPr="00B576DF">
        <w:rPr>
          <w:rFonts w:ascii="Candara" w:eastAsia="Calibri" w:hAnsi="Candara" w:cstheme="minorHAnsi"/>
          <w:position w:val="1"/>
          <w:sz w:val="24"/>
          <w:szCs w:val="24"/>
        </w:rPr>
        <w:t>en</w:t>
      </w:r>
      <w:r w:rsidRPr="00B576DF">
        <w:rPr>
          <w:rFonts w:ascii="Candara" w:eastAsia="Calibri" w:hAnsi="Candara" w:cstheme="minorHAnsi"/>
          <w:spacing w:val="-1"/>
          <w:position w:val="1"/>
          <w:sz w:val="24"/>
          <w:szCs w:val="24"/>
        </w:rPr>
        <w:t xml:space="preserve"> </w:t>
      </w:r>
      <w:r w:rsidRPr="00B576DF">
        <w:rPr>
          <w:rFonts w:ascii="Candara" w:eastAsia="Calibri" w:hAnsi="Candara" w:cstheme="minorHAnsi"/>
          <w:position w:val="1"/>
          <w:sz w:val="24"/>
          <w:szCs w:val="24"/>
        </w:rPr>
        <w:t>a</w:t>
      </w:r>
      <w:r w:rsidRPr="00B576DF">
        <w:rPr>
          <w:rFonts w:ascii="Candara" w:eastAsia="Calibri" w:hAnsi="Candara" w:cstheme="minorHAnsi"/>
          <w:spacing w:val="-1"/>
          <w:position w:val="1"/>
          <w:sz w:val="24"/>
          <w:szCs w:val="24"/>
        </w:rPr>
        <w:t>n</w:t>
      </w:r>
      <w:r w:rsidRPr="00B576DF">
        <w:rPr>
          <w:rFonts w:ascii="Candara" w:eastAsia="Calibri" w:hAnsi="Candara" w:cstheme="minorHAnsi"/>
          <w:position w:val="1"/>
          <w:sz w:val="24"/>
          <w:szCs w:val="24"/>
        </w:rPr>
        <w:t>d</w:t>
      </w:r>
      <w:r w:rsidRPr="00B576DF">
        <w:rPr>
          <w:rFonts w:ascii="Candara" w:eastAsia="Calibri" w:hAnsi="Candara" w:cstheme="minorHAnsi"/>
          <w:spacing w:val="-3"/>
          <w:position w:val="1"/>
          <w:sz w:val="24"/>
          <w:szCs w:val="24"/>
        </w:rPr>
        <w:t xml:space="preserve"> </w:t>
      </w:r>
      <w:r w:rsidRPr="00B576DF">
        <w:rPr>
          <w:rFonts w:ascii="Candara" w:eastAsia="Calibri" w:hAnsi="Candara" w:cstheme="minorHAnsi"/>
          <w:spacing w:val="1"/>
          <w:position w:val="1"/>
          <w:sz w:val="24"/>
          <w:szCs w:val="24"/>
        </w:rPr>
        <w:t>f</w:t>
      </w:r>
      <w:r w:rsidRPr="00B576DF">
        <w:rPr>
          <w:rFonts w:ascii="Candara" w:eastAsia="Calibri" w:hAnsi="Candara" w:cstheme="minorHAnsi"/>
          <w:spacing w:val="-5"/>
          <w:position w:val="1"/>
          <w:sz w:val="24"/>
          <w:szCs w:val="24"/>
        </w:rPr>
        <w:t>a</w:t>
      </w:r>
      <w:r w:rsidRPr="00B576DF">
        <w:rPr>
          <w:rFonts w:ascii="Candara" w:eastAsia="Calibri" w:hAnsi="Candara" w:cstheme="minorHAnsi"/>
          <w:spacing w:val="2"/>
          <w:position w:val="1"/>
          <w:sz w:val="24"/>
          <w:szCs w:val="24"/>
        </w:rPr>
        <w:t>m</w:t>
      </w:r>
      <w:r w:rsidRPr="00B576DF">
        <w:rPr>
          <w:rFonts w:ascii="Candara" w:eastAsia="Calibri" w:hAnsi="Candara" w:cstheme="minorHAnsi"/>
          <w:spacing w:val="-3"/>
          <w:position w:val="1"/>
          <w:sz w:val="24"/>
          <w:szCs w:val="24"/>
        </w:rPr>
        <w:t>i</w:t>
      </w:r>
      <w:r w:rsidRPr="00B576DF">
        <w:rPr>
          <w:rFonts w:ascii="Candara" w:eastAsia="Calibri" w:hAnsi="Candara" w:cstheme="minorHAnsi"/>
          <w:spacing w:val="2"/>
          <w:position w:val="1"/>
          <w:sz w:val="24"/>
          <w:szCs w:val="24"/>
        </w:rPr>
        <w:t>li</w:t>
      </w:r>
      <w:r w:rsidRPr="00B576DF">
        <w:rPr>
          <w:rFonts w:ascii="Candara" w:eastAsia="Calibri" w:hAnsi="Candara" w:cstheme="minorHAnsi"/>
          <w:position w:val="1"/>
          <w:sz w:val="24"/>
          <w:szCs w:val="24"/>
        </w:rPr>
        <w:t>e</w:t>
      </w:r>
      <w:r w:rsidRPr="00B576DF">
        <w:rPr>
          <w:rFonts w:ascii="Candara" w:eastAsia="Calibri" w:hAnsi="Candara" w:cstheme="minorHAnsi"/>
          <w:spacing w:val="-2"/>
          <w:position w:val="1"/>
          <w:sz w:val="24"/>
          <w:szCs w:val="24"/>
        </w:rPr>
        <w:t>s</w:t>
      </w:r>
      <w:r w:rsidRPr="00B576DF">
        <w:rPr>
          <w:rFonts w:ascii="Candara" w:eastAsia="Calibri" w:hAnsi="Candara" w:cstheme="minorHAnsi"/>
          <w:position w:val="1"/>
          <w:sz w:val="24"/>
          <w:szCs w:val="24"/>
        </w:rPr>
        <w:t>,</w:t>
      </w:r>
      <w:r w:rsidRPr="00B576DF">
        <w:rPr>
          <w:rFonts w:ascii="Candara" w:eastAsia="Calibri" w:hAnsi="Candara" w:cstheme="minorHAnsi"/>
          <w:spacing w:val="2"/>
          <w:position w:val="1"/>
          <w:sz w:val="24"/>
          <w:szCs w:val="24"/>
        </w:rPr>
        <w:t xml:space="preserve"> </w:t>
      </w:r>
      <w:r w:rsidRPr="00B576DF">
        <w:rPr>
          <w:rFonts w:ascii="Candara" w:eastAsia="Calibri" w:hAnsi="Candara" w:cstheme="minorHAnsi"/>
          <w:position w:val="1"/>
          <w:sz w:val="24"/>
          <w:szCs w:val="24"/>
        </w:rPr>
        <w:t>a</w:t>
      </w:r>
      <w:r w:rsidRPr="00B576DF">
        <w:rPr>
          <w:rFonts w:ascii="Candara" w:eastAsia="Calibri" w:hAnsi="Candara" w:cstheme="minorHAnsi"/>
          <w:spacing w:val="-6"/>
          <w:position w:val="1"/>
          <w:sz w:val="24"/>
          <w:szCs w:val="24"/>
        </w:rPr>
        <w:t>n</w:t>
      </w:r>
      <w:r w:rsidRPr="00B576DF">
        <w:rPr>
          <w:rFonts w:ascii="Candara" w:eastAsia="Calibri" w:hAnsi="Candara" w:cstheme="minorHAnsi"/>
          <w:position w:val="1"/>
          <w:sz w:val="24"/>
          <w:szCs w:val="24"/>
        </w:rPr>
        <w:t>d</w:t>
      </w:r>
      <w:r w:rsidRPr="00B576DF">
        <w:rPr>
          <w:rFonts w:ascii="Candara" w:eastAsia="Calibri" w:hAnsi="Candara" w:cstheme="minorHAnsi"/>
          <w:spacing w:val="-2"/>
          <w:position w:val="1"/>
          <w:sz w:val="24"/>
          <w:szCs w:val="24"/>
        </w:rPr>
        <w:t xml:space="preserve"> </w:t>
      </w:r>
      <w:r w:rsidRPr="00B576DF">
        <w:rPr>
          <w:rFonts w:ascii="Candara" w:eastAsia="Calibri" w:hAnsi="Candara" w:cstheme="minorHAnsi"/>
          <w:spacing w:val="2"/>
          <w:position w:val="1"/>
          <w:sz w:val="24"/>
          <w:szCs w:val="24"/>
        </w:rPr>
        <w:t>i</w:t>
      </w:r>
      <w:r w:rsidRPr="00B576DF">
        <w:rPr>
          <w:rFonts w:ascii="Candara" w:eastAsia="Calibri" w:hAnsi="Candara" w:cstheme="minorHAnsi"/>
          <w:position w:val="1"/>
          <w:sz w:val="24"/>
          <w:szCs w:val="24"/>
        </w:rPr>
        <w:t>n</w:t>
      </w:r>
      <w:r w:rsidRPr="00B576DF">
        <w:rPr>
          <w:rFonts w:ascii="Candara" w:eastAsia="Calibri" w:hAnsi="Candara" w:cstheme="minorHAnsi"/>
          <w:spacing w:val="-4"/>
          <w:position w:val="1"/>
          <w:sz w:val="24"/>
          <w:szCs w:val="24"/>
        </w:rPr>
        <w:t>c</w:t>
      </w:r>
      <w:r w:rsidRPr="00B576DF">
        <w:rPr>
          <w:rFonts w:ascii="Candara" w:eastAsia="Calibri" w:hAnsi="Candara" w:cstheme="minorHAnsi"/>
          <w:spacing w:val="2"/>
          <w:position w:val="1"/>
          <w:sz w:val="24"/>
          <w:szCs w:val="24"/>
        </w:rPr>
        <w:t>l</w:t>
      </w:r>
      <w:r w:rsidRPr="00B576DF">
        <w:rPr>
          <w:rFonts w:ascii="Candara" w:eastAsia="Calibri" w:hAnsi="Candara" w:cstheme="minorHAnsi"/>
          <w:position w:val="1"/>
          <w:sz w:val="24"/>
          <w:szCs w:val="24"/>
        </w:rPr>
        <w:t>ud</w:t>
      </w:r>
      <w:r w:rsidRPr="00B576DF">
        <w:rPr>
          <w:rFonts w:ascii="Candara" w:eastAsia="Calibri" w:hAnsi="Candara" w:cstheme="minorHAnsi"/>
          <w:spacing w:val="1"/>
          <w:position w:val="1"/>
          <w:sz w:val="24"/>
          <w:szCs w:val="24"/>
        </w:rPr>
        <w:t>i</w:t>
      </w:r>
      <w:r w:rsidRPr="00B576DF">
        <w:rPr>
          <w:rFonts w:ascii="Candara" w:eastAsia="Calibri" w:hAnsi="Candara" w:cstheme="minorHAnsi"/>
          <w:spacing w:val="-5"/>
          <w:position w:val="1"/>
          <w:sz w:val="24"/>
          <w:szCs w:val="24"/>
        </w:rPr>
        <w:t>n</w:t>
      </w:r>
      <w:r w:rsidRPr="00B576DF">
        <w:rPr>
          <w:rFonts w:ascii="Candara" w:eastAsia="Calibri" w:hAnsi="Candara" w:cstheme="minorHAnsi"/>
          <w:position w:val="1"/>
          <w:sz w:val="24"/>
          <w:szCs w:val="24"/>
        </w:rPr>
        <w:t>g</w:t>
      </w:r>
      <w:r w:rsidRPr="00B576DF">
        <w:rPr>
          <w:rFonts w:ascii="Candara" w:eastAsia="Calibri" w:hAnsi="Candara" w:cstheme="minorHAnsi"/>
          <w:spacing w:val="4"/>
          <w:position w:val="1"/>
          <w:sz w:val="24"/>
          <w:szCs w:val="24"/>
        </w:rPr>
        <w:t xml:space="preserve"> </w:t>
      </w:r>
      <w:r w:rsidRPr="00B576DF">
        <w:rPr>
          <w:rFonts w:ascii="Candara" w:eastAsia="Calibri" w:hAnsi="Candara" w:cstheme="minorHAnsi"/>
          <w:position w:val="1"/>
          <w:sz w:val="24"/>
          <w:szCs w:val="24"/>
        </w:rPr>
        <w:t>t</w:t>
      </w:r>
      <w:r w:rsidRPr="00B576DF">
        <w:rPr>
          <w:rFonts w:ascii="Candara" w:eastAsia="Calibri" w:hAnsi="Candara" w:cstheme="minorHAnsi"/>
          <w:spacing w:val="-6"/>
          <w:position w:val="1"/>
          <w:sz w:val="24"/>
          <w:szCs w:val="24"/>
        </w:rPr>
        <w:t>h</w:t>
      </w:r>
      <w:r w:rsidRPr="00B576DF">
        <w:rPr>
          <w:rFonts w:ascii="Candara" w:eastAsia="Calibri" w:hAnsi="Candara" w:cstheme="minorHAnsi"/>
          <w:position w:val="1"/>
          <w:sz w:val="24"/>
          <w:szCs w:val="24"/>
        </w:rPr>
        <w:t>e</w:t>
      </w:r>
      <w:r w:rsidRPr="00B576DF">
        <w:rPr>
          <w:rFonts w:ascii="Candara" w:eastAsia="Calibri" w:hAnsi="Candara" w:cstheme="minorHAnsi"/>
          <w:spacing w:val="3"/>
          <w:position w:val="1"/>
          <w:sz w:val="24"/>
          <w:szCs w:val="24"/>
        </w:rPr>
        <w:t xml:space="preserve"> </w:t>
      </w:r>
      <w:r w:rsidRPr="00B576DF">
        <w:rPr>
          <w:rFonts w:ascii="Candara" w:eastAsia="Calibri" w:hAnsi="Candara" w:cstheme="minorHAnsi"/>
          <w:position w:val="1"/>
          <w:sz w:val="24"/>
          <w:szCs w:val="24"/>
        </w:rPr>
        <w:t>u</w:t>
      </w:r>
      <w:r w:rsidRPr="00B576DF">
        <w:rPr>
          <w:rFonts w:ascii="Candara" w:eastAsia="Calibri" w:hAnsi="Candara" w:cstheme="minorHAnsi"/>
          <w:spacing w:val="-2"/>
          <w:position w:val="1"/>
          <w:sz w:val="24"/>
          <w:szCs w:val="24"/>
        </w:rPr>
        <w:t>s</w:t>
      </w:r>
      <w:r w:rsidRPr="00B576DF">
        <w:rPr>
          <w:rFonts w:ascii="Candara" w:eastAsia="Calibri" w:hAnsi="Candara" w:cstheme="minorHAnsi"/>
          <w:position w:val="1"/>
          <w:sz w:val="24"/>
          <w:szCs w:val="24"/>
        </w:rPr>
        <w:t>e</w:t>
      </w:r>
      <w:r w:rsidRPr="00B576DF">
        <w:rPr>
          <w:rFonts w:ascii="Candara" w:eastAsia="Calibri" w:hAnsi="Candara" w:cstheme="minorHAnsi"/>
          <w:spacing w:val="-2"/>
          <w:position w:val="1"/>
          <w:sz w:val="24"/>
          <w:szCs w:val="24"/>
        </w:rPr>
        <w:t xml:space="preserve"> </w:t>
      </w:r>
      <w:r w:rsidRPr="00B576DF">
        <w:rPr>
          <w:rFonts w:ascii="Candara" w:eastAsia="Calibri" w:hAnsi="Candara" w:cstheme="minorHAnsi"/>
          <w:spacing w:val="-1"/>
          <w:position w:val="1"/>
          <w:sz w:val="24"/>
          <w:szCs w:val="24"/>
        </w:rPr>
        <w:t>o</w:t>
      </w:r>
      <w:r w:rsidRPr="00B576DF">
        <w:rPr>
          <w:rFonts w:ascii="Candara" w:eastAsia="Calibri" w:hAnsi="Candara" w:cstheme="minorHAnsi"/>
          <w:position w:val="1"/>
          <w:sz w:val="24"/>
          <w:szCs w:val="24"/>
        </w:rPr>
        <w:t>f</w:t>
      </w:r>
      <w:r w:rsidRPr="00B576DF">
        <w:rPr>
          <w:rFonts w:ascii="Candara" w:eastAsia="Calibri" w:hAnsi="Candara" w:cstheme="minorHAnsi"/>
          <w:spacing w:val="-1"/>
          <w:position w:val="1"/>
          <w:sz w:val="24"/>
          <w:szCs w:val="24"/>
        </w:rPr>
        <w:t xml:space="preserve"> </w:t>
      </w:r>
      <w:r w:rsidRPr="00B576DF">
        <w:rPr>
          <w:rFonts w:ascii="Candara" w:eastAsia="Calibri" w:hAnsi="Candara" w:cstheme="minorHAnsi"/>
          <w:spacing w:val="-2"/>
          <w:position w:val="1"/>
          <w:sz w:val="24"/>
          <w:szCs w:val="24"/>
        </w:rPr>
        <w:t>s</w:t>
      </w:r>
      <w:r w:rsidRPr="00B576DF">
        <w:rPr>
          <w:rFonts w:ascii="Candara" w:eastAsia="Calibri" w:hAnsi="Candara" w:cstheme="minorHAnsi"/>
          <w:spacing w:val="-1"/>
          <w:position w:val="1"/>
          <w:sz w:val="24"/>
          <w:szCs w:val="24"/>
        </w:rPr>
        <w:t>o</w:t>
      </w:r>
      <w:r w:rsidRPr="00B576DF">
        <w:rPr>
          <w:rFonts w:ascii="Candara" w:eastAsia="Calibri" w:hAnsi="Candara" w:cstheme="minorHAnsi"/>
          <w:spacing w:val="1"/>
          <w:position w:val="1"/>
          <w:sz w:val="24"/>
          <w:szCs w:val="24"/>
        </w:rPr>
        <w:t>c</w:t>
      </w:r>
      <w:r w:rsidRPr="00B576DF">
        <w:rPr>
          <w:rFonts w:ascii="Candara" w:eastAsia="Calibri" w:hAnsi="Candara" w:cstheme="minorHAnsi"/>
          <w:spacing w:val="2"/>
          <w:position w:val="1"/>
          <w:sz w:val="24"/>
          <w:szCs w:val="24"/>
        </w:rPr>
        <w:t>i</w:t>
      </w:r>
      <w:r w:rsidRPr="00B576DF">
        <w:rPr>
          <w:rFonts w:ascii="Candara" w:eastAsia="Calibri" w:hAnsi="Candara" w:cstheme="minorHAnsi"/>
          <w:spacing w:val="-5"/>
          <w:position w:val="1"/>
          <w:sz w:val="24"/>
          <w:szCs w:val="24"/>
        </w:rPr>
        <w:t>a</w:t>
      </w:r>
      <w:r w:rsidRPr="00B576DF">
        <w:rPr>
          <w:rFonts w:ascii="Candara" w:eastAsia="Calibri" w:hAnsi="Candara" w:cstheme="minorHAnsi"/>
          <w:position w:val="1"/>
          <w:sz w:val="24"/>
          <w:szCs w:val="24"/>
        </w:rPr>
        <w:t>l</w:t>
      </w:r>
      <w:r w:rsidRPr="00B576DF">
        <w:rPr>
          <w:rFonts w:ascii="Candara" w:eastAsia="Calibri" w:hAnsi="Candara" w:cstheme="minorHAnsi"/>
          <w:spacing w:val="1"/>
          <w:position w:val="1"/>
          <w:sz w:val="24"/>
          <w:szCs w:val="24"/>
        </w:rPr>
        <w:t xml:space="preserve"> </w:t>
      </w:r>
      <w:r w:rsidRPr="00B576DF">
        <w:rPr>
          <w:rFonts w:ascii="Candara" w:eastAsia="Calibri" w:hAnsi="Candara" w:cstheme="minorHAnsi"/>
          <w:spacing w:val="2"/>
          <w:position w:val="1"/>
          <w:sz w:val="24"/>
          <w:szCs w:val="24"/>
        </w:rPr>
        <w:t>m</w:t>
      </w:r>
      <w:r w:rsidRPr="00B576DF">
        <w:rPr>
          <w:rFonts w:ascii="Candara" w:eastAsia="Calibri" w:hAnsi="Candara" w:cstheme="minorHAnsi"/>
          <w:spacing w:val="-4"/>
          <w:position w:val="1"/>
          <w:sz w:val="24"/>
          <w:szCs w:val="24"/>
        </w:rPr>
        <w:t>e</w:t>
      </w:r>
      <w:r w:rsidRPr="00B576DF">
        <w:rPr>
          <w:rFonts w:ascii="Candara" w:eastAsia="Calibri" w:hAnsi="Candara" w:cstheme="minorHAnsi"/>
          <w:position w:val="1"/>
          <w:sz w:val="24"/>
          <w:szCs w:val="24"/>
        </w:rPr>
        <w:t>d</w:t>
      </w:r>
      <w:r w:rsidRPr="00B576DF">
        <w:rPr>
          <w:rFonts w:ascii="Candara" w:eastAsia="Calibri" w:hAnsi="Candara" w:cstheme="minorHAnsi"/>
          <w:spacing w:val="1"/>
          <w:position w:val="1"/>
          <w:sz w:val="24"/>
          <w:szCs w:val="24"/>
        </w:rPr>
        <w:t>i</w:t>
      </w:r>
      <w:r w:rsidRPr="00B576DF">
        <w:rPr>
          <w:rFonts w:ascii="Candara" w:eastAsia="Calibri" w:hAnsi="Candara" w:cstheme="minorHAnsi"/>
          <w:spacing w:val="-5"/>
          <w:position w:val="1"/>
          <w:sz w:val="24"/>
          <w:szCs w:val="24"/>
        </w:rPr>
        <w:t>a</w:t>
      </w:r>
      <w:r w:rsidRPr="00B576DF">
        <w:rPr>
          <w:rFonts w:ascii="Candara" w:eastAsia="Calibri" w:hAnsi="Candara" w:cstheme="minorHAnsi"/>
          <w:position w:val="1"/>
          <w:sz w:val="24"/>
          <w:szCs w:val="24"/>
        </w:rPr>
        <w:t>.</w:t>
      </w:r>
    </w:p>
    <w:p w14:paraId="03997AD6" w14:textId="06BF76BF" w:rsidR="00450282" w:rsidRPr="00B576DF" w:rsidRDefault="00D22EC6" w:rsidP="00EA1AD1">
      <w:pPr>
        <w:pStyle w:val="ListParagraph"/>
        <w:numPr>
          <w:ilvl w:val="0"/>
          <w:numId w:val="20"/>
        </w:numPr>
        <w:jc w:val="both"/>
        <w:rPr>
          <w:rFonts w:ascii="Candara" w:eastAsia="Calibri" w:hAnsi="Candara" w:cstheme="minorHAnsi"/>
          <w:sz w:val="24"/>
          <w:szCs w:val="24"/>
        </w:rPr>
      </w:pP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tea</w:t>
      </w:r>
      <w:r w:rsidRPr="00B576DF">
        <w:rPr>
          <w:rFonts w:ascii="Candara" w:eastAsia="Calibri" w:hAnsi="Candara" w:cstheme="minorHAnsi"/>
          <w:spacing w:val="1"/>
          <w:sz w:val="24"/>
          <w:szCs w:val="24"/>
        </w:rPr>
        <w:t>l</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g</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d</w:t>
      </w:r>
      <w:r w:rsidRPr="00B576DF">
        <w:rPr>
          <w:rFonts w:ascii="Candara" w:eastAsia="Calibri" w:hAnsi="Candara" w:cstheme="minorHAnsi"/>
          <w:spacing w:val="-6"/>
          <w:sz w:val="24"/>
          <w:szCs w:val="24"/>
        </w:rPr>
        <w:t>a</w:t>
      </w:r>
      <w:r w:rsidRPr="00B576DF">
        <w:rPr>
          <w:rFonts w:ascii="Candara" w:eastAsia="Calibri" w:hAnsi="Candara" w:cstheme="minorHAnsi"/>
          <w:spacing w:val="2"/>
          <w:sz w:val="24"/>
          <w:szCs w:val="24"/>
        </w:rPr>
        <w:t>m</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g</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g</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p</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r</w:t>
      </w:r>
      <w:r w:rsidRPr="00B576DF">
        <w:rPr>
          <w:rFonts w:ascii="Candara" w:eastAsia="Calibri" w:hAnsi="Candara" w:cstheme="minorHAnsi"/>
          <w:w w:val="101"/>
          <w:sz w:val="24"/>
          <w:szCs w:val="24"/>
        </w:rPr>
        <w:t>ty</w:t>
      </w:r>
    </w:p>
    <w:p w14:paraId="320A0756" w14:textId="6995B6A1" w:rsidR="00450282" w:rsidRPr="00B576DF" w:rsidRDefault="00D22EC6" w:rsidP="00EA1AD1">
      <w:pPr>
        <w:pStyle w:val="ListParagraph"/>
        <w:numPr>
          <w:ilvl w:val="0"/>
          <w:numId w:val="20"/>
        </w:numPr>
        <w:jc w:val="both"/>
        <w:rPr>
          <w:rFonts w:ascii="Candara" w:eastAsia="Calibri" w:hAnsi="Candara" w:cstheme="minorHAnsi"/>
          <w:sz w:val="24"/>
          <w:szCs w:val="24"/>
        </w:rPr>
      </w:pPr>
      <w:r w:rsidRPr="00B576DF">
        <w:rPr>
          <w:rFonts w:ascii="Candara" w:eastAsia="Calibri" w:hAnsi="Candara" w:cstheme="minorHAnsi"/>
          <w:spacing w:val="1"/>
          <w:sz w:val="24"/>
          <w:szCs w:val="24"/>
        </w:rPr>
        <w:t>B</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t</w:t>
      </w:r>
      <w:r w:rsidRPr="00B576DF">
        <w:rPr>
          <w:rFonts w:ascii="Candara" w:eastAsia="Calibri" w:hAnsi="Candara" w:cstheme="minorHAnsi"/>
          <w:spacing w:val="-5"/>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t</w:t>
      </w:r>
      <w:r w:rsidRPr="00B576DF">
        <w:rPr>
          <w:rFonts w:ascii="Candara" w:eastAsia="Calibri" w:hAnsi="Candara" w:cstheme="minorHAnsi"/>
          <w:spacing w:val="-5"/>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ng</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k</w:t>
      </w:r>
      <w:r w:rsidRPr="00B576DF">
        <w:rPr>
          <w:rFonts w:ascii="Candara" w:eastAsia="Calibri" w:hAnsi="Candara" w:cstheme="minorHAnsi"/>
          <w:spacing w:val="1"/>
          <w:sz w:val="24"/>
          <w:szCs w:val="24"/>
        </w:rPr>
        <w:t>i</w:t>
      </w:r>
      <w:r w:rsidRPr="00B576DF">
        <w:rPr>
          <w:rFonts w:ascii="Candara" w:eastAsia="Calibri" w:hAnsi="Candara" w:cstheme="minorHAnsi"/>
          <w:spacing w:val="1"/>
          <w:w w:val="101"/>
          <w:sz w:val="24"/>
          <w:szCs w:val="24"/>
        </w:rPr>
        <w:t>c</w:t>
      </w:r>
      <w:r w:rsidRPr="00B576DF">
        <w:rPr>
          <w:rFonts w:ascii="Candara" w:eastAsia="Calibri" w:hAnsi="Candara" w:cstheme="minorHAnsi"/>
          <w:spacing w:val="-5"/>
          <w:sz w:val="24"/>
          <w:szCs w:val="24"/>
        </w:rPr>
        <w:t>k</w:t>
      </w:r>
      <w:r w:rsidRPr="00B576DF">
        <w:rPr>
          <w:rFonts w:ascii="Candara" w:eastAsia="Calibri" w:hAnsi="Candara" w:cstheme="minorHAnsi"/>
          <w:spacing w:val="2"/>
          <w:w w:val="101"/>
          <w:sz w:val="24"/>
          <w:szCs w:val="24"/>
        </w:rPr>
        <w:t>i</w:t>
      </w:r>
      <w:r w:rsidRPr="00B576DF">
        <w:rPr>
          <w:rFonts w:ascii="Candara" w:eastAsia="Calibri" w:hAnsi="Candara" w:cstheme="minorHAnsi"/>
          <w:sz w:val="24"/>
          <w:szCs w:val="24"/>
        </w:rPr>
        <w:t>ng</w:t>
      </w:r>
    </w:p>
    <w:p w14:paraId="45C82C6F" w14:textId="206F0DA4" w:rsidR="00450282" w:rsidRPr="00B576DF" w:rsidRDefault="00D22EC6" w:rsidP="00EA1AD1">
      <w:pPr>
        <w:pStyle w:val="ListParagraph"/>
        <w:numPr>
          <w:ilvl w:val="0"/>
          <w:numId w:val="20"/>
        </w:numPr>
        <w:jc w:val="both"/>
        <w:rPr>
          <w:rFonts w:ascii="Candara" w:eastAsia="Calibri" w:hAnsi="Candara" w:cstheme="minorHAnsi"/>
          <w:sz w:val="24"/>
          <w:szCs w:val="24"/>
        </w:rPr>
      </w:pPr>
      <w:r w:rsidRPr="00B576DF">
        <w:rPr>
          <w:rFonts w:ascii="Candara" w:eastAsia="Calibri" w:hAnsi="Candara" w:cstheme="minorHAnsi"/>
          <w:sz w:val="24"/>
          <w:szCs w:val="24"/>
        </w:rPr>
        <w:t>Unk</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nd</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c</w:t>
      </w:r>
      <w:r w:rsidRPr="00B576DF">
        <w:rPr>
          <w:rFonts w:ascii="Candara" w:eastAsia="Calibri" w:hAnsi="Candara" w:cstheme="minorHAnsi"/>
          <w:spacing w:val="2"/>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 xml:space="preserve">t </w:t>
      </w:r>
      <w:r w:rsidR="006620AC" w:rsidRPr="00B576DF">
        <w:rPr>
          <w:rFonts w:ascii="Candara" w:eastAsia="Calibri" w:hAnsi="Candara" w:cstheme="minorHAnsi"/>
          <w:sz w:val="24"/>
          <w:szCs w:val="24"/>
        </w:rPr>
        <w:t xml:space="preserve">or homophobic </w:t>
      </w:r>
      <w:r w:rsidRPr="00B576DF">
        <w:rPr>
          <w:rFonts w:ascii="Candara" w:eastAsia="Calibri" w:hAnsi="Candara" w:cstheme="minorHAnsi"/>
          <w:spacing w:val="1"/>
          <w:sz w:val="24"/>
          <w:szCs w:val="24"/>
        </w:rPr>
        <w:t>r</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r</w:t>
      </w:r>
      <w:r w:rsidRPr="00B576DF">
        <w:rPr>
          <w:rFonts w:ascii="Candara" w:eastAsia="Calibri" w:hAnsi="Candara" w:cstheme="minorHAnsi"/>
          <w:sz w:val="24"/>
          <w:szCs w:val="24"/>
        </w:rPr>
        <w:t>ks</w:t>
      </w:r>
    </w:p>
    <w:p w14:paraId="0EA97445" w14:textId="6C74FC20" w:rsidR="00A61966" w:rsidRPr="00B576DF" w:rsidRDefault="00A61966" w:rsidP="00EA1AD1">
      <w:pPr>
        <w:pStyle w:val="ListParagraph"/>
        <w:numPr>
          <w:ilvl w:val="0"/>
          <w:numId w:val="20"/>
        </w:numPr>
        <w:jc w:val="both"/>
        <w:rPr>
          <w:rFonts w:ascii="Candara" w:eastAsia="Calibri" w:hAnsi="Candara" w:cstheme="minorHAnsi"/>
          <w:sz w:val="24"/>
          <w:szCs w:val="24"/>
        </w:rPr>
      </w:pPr>
      <w:r w:rsidRPr="00B576DF">
        <w:rPr>
          <w:rFonts w:ascii="Candara" w:eastAsia="Calibri" w:hAnsi="Candara" w:cstheme="minorHAnsi"/>
          <w:sz w:val="24"/>
          <w:szCs w:val="24"/>
        </w:rPr>
        <w:t>Expressing radical views</w:t>
      </w:r>
    </w:p>
    <w:p w14:paraId="2B5D6F06" w14:textId="77777777" w:rsidR="00450282" w:rsidRPr="00B576DF" w:rsidRDefault="00450282" w:rsidP="00EA1AD1">
      <w:pPr>
        <w:jc w:val="both"/>
        <w:rPr>
          <w:rFonts w:ascii="Candara" w:hAnsi="Candara" w:cstheme="minorHAnsi"/>
          <w:sz w:val="24"/>
          <w:szCs w:val="24"/>
        </w:rPr>
      </w:pPr>
    </w:p>
    <w:p w14:paraId="3A7904B5" w14:textId="7157F8DC" w:rsidR="00450282" w:rsidRPr="00B576DF" w:rsidRDefault="00D22EC6" w:rsidP="00EA1AD1">
      <w:pPr>
        <w:jc w:val="both"/>
        <w:rPr>
          <w:rFonts w:ascii="Candara" w:eastAsia="Calibri" w:hAnsi="Candara" w:cstheme="minorHAnsi"/>
          <w:sz w:val="24"/>
          <w:szCs w:val="24"/>
        </w:rPr>
      </w:pPr>
      <w:r w:rsidRPr="00B576DF">
        <w:rPr>
          <w:rFonts w:ascii="Candara" w:eastAsia="Calibri" w:hAnsi="Candara" w:cstheme="minorHAnsi"/>
          <w:spacing w:val="-2"/>
          <w:sz w:val="24"/>
          <w:szCs w:val="24"/>
        </w:rPr>
        <w:t>T</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li</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ex</w:t>
      </w:r>
      <w:r w:rsidRPr="00B576DF">
        <w:rPr>
          <w:rFonts w:ascii="Candara" w:eastAsia="Calibri" w:hAnsi="Candara" w:cstheme="minorHAnsi"/>
          <w:spacing w:val="-1"/>
          <w:sz w:val="24"/>
          <w:szCs w:val="24"/>
        </w:rPr>
        <w:t>h</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w w:val="101"/>
          <w:sz w:val="24"/>
          <w:szCs w:val="24"/>
        </w:rPr>
        <w:t>t</w:t>
      </w:r>
      <w:r w:rsidRPr="00B576DF">
        <w:rPr>
          <w:rFonts w:ascii="Candara" w:eastAsia="Calibri" w:hAnsi="Candara" w:cstheme="minorHAnsi"/>
          <w:spacing w:val="1"/>
          <w:w w:val="101"/>
          <w:sz w:val="24"/>
          <w:szCs w:val="24"/>
        </w:rPr>
        <w:t>i</w:t>
      </w:r>
      <w:r w:rsidRPr="00B576DF">
        <w:rPr>
          <w:rFonts w:ascii="Candara" w:eastAsia="Calibri" w:hAnsi="Candara" w:cstheme="minorHAnsi"/>
          <w:sz w:val="24"/>
          <w:szCs w:val="24"/>
        </w:rPr>
        <w:t>v</w:t>
      </w:r>
      <w:r w:rsidRPr="00B576DF">
        <w:rPr>
          <w:rFonts w:ascii="Candara" w:eastAsia="Calibri" w:hAnsi="Candara" w:cstheme="minorHAnsi"/>
          <w:spacing w:val="-4"/>
          <w:sz w:val="24"/>
          <w:szCs w:val="24"/>
        </w:rPr>
        <w:t>e</w:t>
      </w:r>
      <w:r w:rsidR="00DC669B">
        <w:rPr>
          <w:rFonts w:ascii="Candara" w:eastAsia="Calibri" w:hAnsi="Candara" w:cstheme="minorHAnsi"/>
          <w:sz w:val="24"/>
          <w:szCs w:val="24"/>
        </w:rPr>
        <w:t xml:space="preserve"> and reasonable adjustments will need to be made dependent upon the child’s SEMH condition.</w:t>
      </w:r>
    </w:p>
    <w:p w14:paraId="4FB67130" w14:textId="77777777" w:rsidR="00450282" w:rsidRPr="00B576DF" w:rsidRDefault="00450282" w:rsidP="00EA1AD1">
      <w:pPr>
        <w:jc w:val="both"/>
        <w:rPr>
          <w:rFonts w:ascii="Candara" w:hAnsi="Candara" w:cstheme="minorHAnsi"/>
          <w:sz w:val="24"/>
          <w:szCs w:val="24"/>
        </w:rPr>
      </w:pPr>
    </w:p>
    <w:p w14:paraId="25212BAF" w14:textId="77777777" w:rsidR="00450282" w:rsidRPr="00B576DF" w:rsidRDefault="00D22EC6" w:rsidP="00EA1AD1">
      <w:pPr>
        <w:jc w:val="both"/>
        <w:rPr>
          <w:rFonts w:ascii="Candara" w:eastAsia="Calibri" w:hAnsi="Candara" w:cstheme="minorHAnsi"/>
          <w:sz w:val="24"/>
          <w:szCs w:val="24"/>
        </w:rPr>
      </w:pPr>
      <w:r w:rsidRPr="00B576DF">
        <w:rPr>
          <w:rFonts w:ascii="Candara" w:eastAsia="Calibri" w:hAnsi="Candara" w:cstheme="minorHAnsi"/>
          <w:b/>
          <w:spacing w:val="-2"/>
          <w:sz w:val="24"/>
          <w:szCs w:val="24"/>
        </w:rPr>
        <w:t>E</w:t>
      </w:r>
      <w:r w:rsidRPr="00B576DF">
        <w:rPr>
          <w:rFonts w:ascii="Candara" w:eastAsia="Calibri" w:hAnsi="Candara" w:cstheme="minorHAnsi"/>
          <w:b/>
          <w:spacing w:val="-1"/>
          <w:sz w:val="24"/>
          <w:szCs w:val="24"/>
        </w:rPr>
        <w:t>m</w:t>
      </w:r>
      <w:r w:rsidRPr="00B576DF">
        <w:rPr>
          <w:rFonts w:ascii="Candara" w:eastAsia="Calibri" w:hAnsi="Candara" w:cstheme="minorHAnsi"/>
          <w:b/>
          <w:spacing w:val="2"/>
          <w:sz w:val="24"/>
          <w:szCs w:val="24"/>
        </w:rPr>
        <w:t>p</w:t>
      </w:r>
      <w:r w:rsidRPr="00B576DF">
        <w:rPr>
          <w:rFonts w:ascii="Candara" w:eastAsia="Calibri" w:hAnsi="Candara" w:cstheme="minorHAnsi"/>
          <w:b/>
          <w:spacing w:val="-2"/>
          <w:sz w:val="24"/>
          <w:szCs w:val="24"/>
        </w:rPr>
        <w:t>l</w:t>
      </w:r>
      <w:r w:rsidRPr="00B576DF">
        <w:rPr>
          <w:rFonts w:ascii="Candara" w:eastAsia="Calibri" w:hAnsi="Candara" w:cstheme="minorHAnsi"/>
          <w:b/>
          <w:spacing w:val="2"/>
          <w:sz w:val="24"/>
          <w:szCs w:val="24"/>
        </w:rPr>
        <w:t>o</w:t>
      </w:r>
      <w:r w:rsidRPr="00B576DF">
        <w:rPr>
          <w:rFonts w:ascii="Candara" w:eastAsia="Calibri" w:hAnsi="Candara" w:cstheme="minorHAnsi"/>
          <w:b/>
          <w:sz w:val="24"/>
          <w:szCs w:val="24"/>
        </w:rPr>
        <w:t>y</w:t>
      </w:r>
      <w:r w:rsidRPr="00B576DF">
        <w:rPr>
          <w:rFonts w:ascii="Candara" w:eastAsia="Calibri" w:hAnsi="Candara" w:cstheme="minorHAnsi"/>
          <w:b/>
          <w:spacing w:val="-5"/>
          <w:sz w:val="24"/>
          <w:szCs w:val="24"/>
        </w:rPr>
        <w:t>e</w:t>
      </w:r>
      <w:r w:rsidRPr="00B576DF">
        <w:rPr>
          <w:rFonts w:ascii="Candara" w:eastAsia="Calibri" w:hAnsi="Candara" w:cstheme="minorHAnsi"/>
          <w:b/>
          <w:sz w:val="24"/>
          <w:szCs w:val="24"/>
        </w:rPr>
        <w:t>d S</w:t>
      </w:r>
      <w:r w:rsidRPr="00B576DF">
        <w:rPr>
          <w:rFonts w:ascii="Candara" w:eastAsia="Calibri" w:hAnsi="Candara" w:cstheme="minorHAnsi"/>
          <w:b/>
          <w:spacing w:val="-3"/>
          <w:sz w:val="24"/>
          <w:szCs w:val="24"/>
        </w:rPr>
        <w:t>t</w:t>
      </w:r>
      <w:r w:rsidRPr="00B576DF">
        <w:rPr>
          <w:rFonts w:ascii="Candara" w:eastAsia="Calibri" w:hAnsi="Candara" w:cstheme="minorHAnsi"/>
          <w:b/>
          <w:spacing w:val="1"/>
          <w:sz w:val="24"/>
          <w:szCs w:val="24"/>
        </w:rPr>
        <w:t>a</w:t>
      </w:r>
      <w:r w:rsidRPr="00B576DF">
        <w:rPr>
          <w:rFonts w:ascii="Candara" w:eastAsia="Calibri" w:hAnsi="Candara" w:cstheme="minorHAnsi"/>
          <w:b/>
          <w:spacing w:val="-1"/>
          <w:sz w:val="24"/>
          <w:szCs w:val="24"/>
        </w:rPr>
        <w:t>f</w:t>
      </w:r>
      <w:r w:rsidRPr="00B576DF">
        <w:rPr>
          <w:rFonts w:ascii="Candara" w:eastAsia="Calibri" w:hAnsi="Candara" w:cstheme="minorHAnsi"/>
          <w:b/>
          <w:sz w:val="24"/>
          <w:szCs w:val="24"/>
        </w:rPr>
        <w:t>f</w:t>
      </w:r>
      <w:r w:rsidRPr="00B576DF">
        <w:rPr>
          <w:rFonts w:ascii="Candara" w:eastAsia="Calibri" w:hAnsi="Candara" w:cstheme="minorHAnsi"/>
          <w:b/>
          <w:spacing w:val="1"/>
          <w:sz w:val="24"/>
          <w:szCs w:val="24"/>
        </w:rPr>
        <w:t xml:space="preserve"> </w:t>
      </w:r>
      <w:r w:rsidRPr="00B576DF">
        <w:rPr>
          <w:rFonts w:ascii="Candara" w:eastAsia="Calibri" w:hAnsi="Candara" w:cstheme="minorHAnsi"/>
          <w:b/>
          <w:spacing w:val="-2"/>
          <w:sz w:val="24"/>
          <w:szCs w:val="24"/>
        </w:rPr>
        <w:t>P</w:t>
      </w:r>
      <w:r w:rsidRPr="00B576DF">
        <w:rPr>
          <w:rFonts w:ascii="Candara" w:eastAsia="Calibri" w:hAnsi="Candara" w:cstheme="minorHAnsi"/>
          <w:b/>
          <w:spacing w:val="2"/>
          <w:sz w:val="24"/>
          <w:szCs w:val="24"/>
        </w:rPr>
        <w:t>o</w:t>
      </w:r>
      <w:r w:rsidRPr="00B576DF">
        <w:rPr>
          <w:rFonts w:ascii="Candara" w:eastAsia="Calibri" w:hAnsi="Candara" w:cstheme="minorHAnsi"/>
          <w:b/>
          <w:spacing w:val="-1"/>
          <w:sz w:val="24"/>
          <w:szCs w:val="24"/>
        </w:rPr>
        <w:t>we</w:t>
      </w:r>
      <w:r w:rsidRPr="00B576DF">
        <w:rPr>
          <w:rFonts w:ascii="Candara" w:eastAsia="Calibri" w:hAnsi="Candara" w:cstheme="minorHAnsi"/>
          <w:b/>
          <w:spacing w:val="-5"/>
          <w:sz w:val="24"/>
          <w:szCs w:val="24"/>
        </w:rPr>
        <w:t>r</w:t>
      </w:r>
      <w:r w:rsidRPr="00B576DF">
        <w:rPr>
          <w:rFonts w:ascii="Candara" w:eastAsia="Calibri" w:hAnsi="Candara" w:cstheme="minorHAnsi"/>
          <w:b/>
          <w:sz w:val="24"/>
          <w:szCs w:val="24"/>
        </w:rPr>
        <w:t xml:space="preserve">s </w:t>
      </w:r>
      <w:r w:rsidRPr="00B576DF">
        <w:rPr>
          <w:rFonts w:ascii="Candara" w:eastAsia="Calibri" w:hAnsi="Candara" w:cstheme="minorHAnsi"/>
          <w:b/>
          <w:spacing w:val="-3"/>
          <w:sz w:val="24"/>
          <w:szCs w:val="24"/>
        </w:rPr>
        <w:t>t</w:t>
      </w:r>
      <w:r w:rsidRPr="00B576DF">
        <w:rPr>
          <w:rFonts w:ascii="Candara" w:eastAsia="Calibri" w:hAnsi="Candara" w:cstheme="minorHAnsi"/>
          <w:b/>
          <w:sz w:val="24"/>
          <w:szCs w:val="24"/>
        </w:rPr>
        <w:t>o</w:t>
      </w:r>
      <w:r w:rsidRPr="00B576DF">
        <w:rPr>
          <w:rFonts w:ascii="Candara" w:eastAsia="Calibri" w:hAnsi="Candara" w:cstheme="minorHAnsi"/>
          <w:b/>
          <w:spacing w:val="4"/>
          <w:sz w:val="24"/>
          <w:szCs w:val="24"/>
        </w:rPr>
        <w:t xml:space="preserve"> </w:t>
      </w:r>
      <w:r w:rsidRPr="00B576DF">
        <w:rPr>
          <w:rFonts w:ascii="Candara" w:eastAsia="Calibri" w:hAnsi="Candara" w:cstheme="minorHAnsi"/>
          <w:b/>
          <w:spacing w:val="-2"/>
          <w:sz w:val="24"/>
          <w:szCs w:val="24"/>
        </w:rPr>
        <w:t>Di</w:t>
      </w:r>
      <w:r w:rsidRPr="00B576DF">
        <w:rPr>
          <w:rFonts w:ascii="Candara" w:eastAsia="Calibri" w:hAnsi="Candara" w:cstheme="minorHAnsi"/>
          <w:b/>
          <w:spacing w:val="-4"/>
          <w:sz w:val="24"/>
          <w:szCs w:val="24"/>
        </w:rPr>
        <w:t>s</w:t>
      </w:r>
      <w:r w:rsidRPr="00B576DF">
        <w:rPr>
          <w:rFonts w:ascii="Candara" w:eastAsia="Calibri" w:hAnsi="Candara" w:cstheme="minorHAnsi"/>
          <w:b/>
          <w:spacing w:val="2"/>
          <w:sz w:val="24"/>
          <w:szCs w:val="24"/>
        </w:rPr>
        <w:t>c</w:t>
      </w:r>
      <w:r w:rsidRPr="00B576DF">
        <w:rPr>
          <w:rFonts w:ascii="Candara" w:eastAsia="Calibri" w:hAnsi="Candara" w:cstheme="minorHAnsi"/>
          <w:b/>
          <w:spacing w:val="-2"/>
          <w:sz w:val="24"/>
          <w:szCs w:val="24"/>
        </w:rPr>
        <w:t>i</w:t>
      </w:r>
      <w:r w:rsidRPr="00B576DF">
        <w:rPr>
          <w:rFonts w:ascii="Candara" w:eastAsia="Calibri" w:hAnsi="Candara" w:cstheme="minorHAnsi"/>
          <w:b/>
          <w:spacing w:val="2"/>
          <w:sz w:val="24"/>
          <w:szCs w:val="24"/>
        </w:rPr>
        <w:t>p</w:t>
      </w:r>
      <w:r w:rsidRPr="00B576DF">
        <w:rPr>
          <w:rFonts w:ascii="Candara" w:eastAsia="Calibri" w:hAnsi="Candara" w:cstheme="minorHAnsi"/>
          <w:b/>
          <w:spacing w:val="-2"/>
          <w:sz w:val="24"/>
          <w:szCs w:val="24"/>
        </w:rPr>
        <w:t>li</w:t>
      </w:r>
      <w:r w:rsidRPr="00B576DF">
        <w:rPr>
          <w:rFonts w:ascii="Candara" w:eastAsia="Calibri" w:hAnsi="Candara" w:cstheme="minorHAnsi"/>
          <w:b/>
          <w:spacing w:val="2"/>
          <w:sz w:val="24"/>
          <w:szCs w:val="24"/>
        </w:rPr>
        <w:t>n</w:t>
      </w:r>
      <w:r w:rsidRPr="00B576DF">
        <w:rPr>
          <w:rFonts w:ascii="Candara" w:eastAsia="Calibri" w:hAnsi="Candara" w:cstheme="minorHAnsi"/>
          <w:b/>
          <w:sz w:val="24"/>
          <w:szCs w:val="24"/>
        </w:rPr>
        <w:t xml:space="preserve">e </w:t>
      </w:r>
      <w:r w:rsidRPr="00B576DF">
        <w:rPr>
          <w:rFonts w:ascii="Candara" w:eastAsia="Calibri" w:hAnsi="Candara" w:cstheme="minorHAnsi"/>
          <w:b/>
          <w:spacing w:val="-2"/>
          <w:sz w:val="24"/>
          <w:szCs w:val="24"/>
        </w:rPr>
        <w:t>P</w:t>
      </w:r>
      <w:r w:rsidRPr="00B576DF">
        <w:rPr>
          <w:rFonts w:ascii="Candara" w:eastAsia="Calibri" w:hAnsi="Candara" w:cstheme="minorHAnsi"/>
          <w:b/>
          <w:spacing w:val="-3"/>
          <w:sz w:val="24"/>
          <w:szCs w:val="24"/>
        </w:rPr>
        <w:t>u</w:t>
      </w:r>
      <w:r w:rsidRPr="00B576DF">
        <w:rPr>
          <w:rFonts w:ascii="Candara" w:eastAsia="Calibri" w:hAnsi="Candara" w:cstheme="minorHAnsi"/>
          <w:b/>
          <w:spacing w:val="2"/>
          <w:sz w:val="24"/>
          <w:szCs w:val="24"/>
        </w:rPr>
        <w:t>p</w:t>
      </w:r>
      <w:r w:rsidRPr="00B576DF">
        <w:rPr>
          <w:rFonts w:ascii="Candara" w:eastAsia="Calibri" w:hAnsi="Candara" w:cstheme="minorHAnsi"/>
          <w:b/>
          <w:spacing w:val="-2"/>
          <w:w w:val="101"/>
          <w:sz w:val="24"/>
          <w:szCs w:val="24"/>
        </w:rPr>
        <w:t>il</w:t>
      </w:r>
      <w:r w:rsidRPr="00B576DF">
        <w:rPr>
          <w:rFonts w:ascii="Candara" w:eastAsia="Calibri" w:hAnsi="Candara" w:cstheme="minorHAnsi"/>
          <w:b/>
          <w:w w:val="101"/>
          <w:sz w:val="24"/>
          <w:szCs w:val="24"/>
        </w:rPr>
        <w:t>s</w:t>
      </w:r>
    </w:p>
    <w:p w14:paraId="0495ABF9" w14:textId="77777777" w:rsidR="00450282" w:rsidRPr="00B576DF" w:rsidRDefault="00D22EC6" w:rsidP="00EA1AD1">
      <w:pPr>
        <w:ind w:right="219"/>
        <w:jc w:val="both"/>
        <w:rPr>
          <w:rFonts w:ascii="Candara" w:eastAsia="Calibri" w:hAnsi="Candara" w:cstheme="minorHAnsi"/>
          <w:sz w:val="24"/>
          <w:szCs w:val="24"/>
        </w:rPr>
      </w:pPr>
      <w:r w:rsidRPr="00B576DF">
        <w:rPr>
          <w:rFonts w:ascii="Candara" w:eastAsia="Calibri" w:hAnsi="Candara" w:cstheme="minorHAnsi"/>
          <w:spacing w:val="-2"/>
          <w:sz w:val="24"/>
          <w:szCs w:val="24"/>
        </w:rPr>
        <w:t>T</w:t>
      </w:r>
      <w:r w:rsidRPr="00B576DF">
        <w:rPr>
          <w:rFonts w:ascii="Candara" w:eastAsia="Calibri" w:hAnsi="Candara" w:cstheme="minorHAnsi"/>
          <w:sz w:val="24"/>
          <w:szCs w:val="24"/>
        </w:rPr>
        <w:t>ea</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he</w:t>
      </w:r>
      <w:r w:rsidRPr="00B576DF">
        <w:rPr>
          <w:rFonts w:ascii="Candara" w:eastAsia="Calibri" w:hAnsi="Candara" w:cstheme="minorHAnsi"/>
          <w:spacing w:val="2"/>
          <w:sz w:val="24"/>
          <w:szCs w:val="24"/>
        </w:rPr>
        <w:t>r</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 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l</w:t>
      </w:r>
      <w:r w:rsidRPr="00B576DF">
        <w:rPr>
          <w:rFonts w:ascii="Candara" w:eastAsia="Calibri" w:hAnsi="Candara" w:cstheme="minorHAnsi"/>
          <w:sz w:val="24"/>
          <w:szCs w:val="24"/>
        </w:rPr>
        <w:t>l</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a</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l</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ye</w:t>
      </w:r>
      <w:r w:rsidRPr="00B576DF">
        <w:rPr>
          <w:rFonts w:ascii="Candara" w:eastAsia="Calibri" w:hAnsi="Candara" w:cstheme="minorHAnsi"/>
          <w:spacing w:val="1"/>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 h</w:t>
      </w:r>
      <w:r w:rsidRPr="00B576DF">
        <w:rPr>
          <w:rFonts w:ascii="Candara" w:eastAsia="Calibri" w:hAnsi="Candara" w:cstheme="minorHAnsi"/>
          <w:spacing w:val="-1"/>
          <w:sz w:val="24"/>
          <w:szCs w:val="24"/>
        </w:rPr>
        <w:t>a</w:t>
      </w:r>
      <w:r w:rsidRPr="00B576DF">
        <w:rPr>
          <w:rFonts w:ascii="Candara" w:eastAsia="Calibri" w:hAnsi="Candara" w:cstheme="minorHAnsi"/>
          <w:spacing w:val="-5"/>
          <w:sz w:val="24"/>
          <w:szCs w:val="24"/>
        </w:rPr>
        <w:t>v</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tu</w:t>
      </w:r>
      <w:r w:rsidRPr="00B576DF">
        <w:rPr>
          <w:rFonts w:ascii="Candara" w:eastAsia="Calibri" w:hAnsi="Candara" w:cstheme="minorHAnsi"/>
          <w:spacing w:val="-1"/>
          <w:sz w:val="24"/>
          <w:szCs w:val="24"/>
        </w:rPr>
        <w:t>t</w:t>
      </w:r>
      <w:r w:rsidRPr="00B576DF">
        <w:rPr>
          <w:rFonts w:ascii="Candara" w:eastAsia="Calibri" w:hAnsi="Candara" w:cstheme="minorHAnsi"/>
          <w:spacing w:val="-6"/>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y</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ut</w:t>
      </w:r>
      <w:r w:rsidRPr="00B576DF">
        <w:rPr>
          <w:rFonts w:ascii="Candara" w:eastAsia="Calibri" w:hAnsi="Candara" w:cstheme="minorHAnsi"/>
          <w:spacing w:val="-1"/>
          <w:sz w:val="24"/>
          <w:szCs w:val="24"/>
        </w:rPr>
        <w:t>ho</w:t>
      </w:r>
      <w:r w:rsidRPr="00B576DF">
        <w:rPr>
          <w:rFonts w:ascii="Candara" w:eastAsia="Calibri" w:hAnsi="Candara" w:cstheme="minorHAnsi"/>
          <w:spacing w:val="-3"/>
          <w:sz w:val="24"/>
          <w:szCs w:val="24"/>
        </w:rPr>
        <w:t>r</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ty</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i</w:t>
      </w:r>
      <w:r w:rsidRPr="00B576DF">
        <w:rPr>
          <w:rFonts w:ascii="Candara" w:eastAsia="Calibri" w:hAnsi="Candara" w:cstheme="minorHAnsi"/>
          <w:spacing w:val="-7"/>
          <w:sz w:val="24"/>
          <w:szCs w:val="24"/>
        </w:rPr>
        <w:t>s</w:t>
      </w:r>
      <w:r w:rsidRPr="00B576DF">
        <w:rPr>
          <w:rFonts w:ascii="Candara" w:eastAsia="Calibri" w:hAnsi="Candara" w:cstheme="minorHAnsi"/>
          <w:spacing w:val="1"/>
          <w:sz w:val="24"/>
          <w:szCs w:val="24"/>
        </w:rPr>
        <w:t>c</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p</w:t>
      </w:r>
      <w:r w:rsidRPr="00B576DF">
        <w:rPr>
          <w:rFonts w:ascii="Candara" w:eastAsia="Calibri" w:hAnsi="Candara" w:cstheme="minorHAnsi"/>
          <w:spacing w:val="-3"/>
          <w:sz w:val="24"/>
          <w:szCs w:val="24"/>
        </w:rPr>
        <w:t>l</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ne pu</w:t>
      </w:r>
      <w:r w:rsidRPr="00B576DF">
        <w:rPr>
          <w:rFonts w:ascii="Candara" w:eastAsia="Calibri" w:hAnsi="Candara" w:cstheme="minorHAnsi"/>
          <w:spacing w:val="-6"/>
          <w:sz w:val="24"/>
          <w:szCs w:val="24"/>
        </w:rPr>
        <w:t>p</w:t>
      </w:r>
      <w:r w:rsidRPr="00B576DF">
        <w:rPr>
          <w:rFonts w:ascii="Candara" w:eastAsia="Calibri" w:hAnsi="Candara" w:cstheme="minorHAnsi"/>
          <w:spacing w:val="2"/>
          <w:sz w:val="24"/>
          <w:szCs w:val="24"/>
        </w:rPr>
        <w:t>il</w:t>
      </w:r>
      <w:r w:rsidRPr="00B576DF">
        <w:rPr>
          <w:rFonts w:ascii="Candara" w:eastAsia="Calibri" w:hAnsi="Candara" w:cstheme="minorHAnsi"/>
          <w:sz w:val="24"/>
          <w:szCs w:val="24"/>
        </w:rPr>
        <w:t>s</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wh</w:t>
      </w:r>
      <w:r w:rsidRPr="00B576DF">
        <w:rPr>
          <w:rFonts w:ascii="Candara" w:eastAsia="Calibri" w:hAnsi="Candara" w:cstheme="minorHAnsi"/>
          <w:spacing w:val="-1"/>
          <w:sz w:val="24"/>
          <w:szCs w:val="24"/>
        </w:rPr>
        <w:t>o</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12"/>
          <w:sz w:val="24"/>
          <w:szCs w:val="24"/>
        </w:rPr>
        <w:t xml:space="preserve"> </w:t>
      </w:r>
      <w:r w:rsidRPr="00B576DF">
        <w:rPr>
          <w:rFonts w:ascii="Candara" w:eastAsia="Calibri" w:hAnsi="Candara" w:cstheme="minorHAnsi"/>
          <w:spacing w:val="-5"/>
          <w:sz w:val="24"/>
          <w:szCs w:val="24"/>
        </w:rPr>
        <w:t>b</w:t>
      </w:r>
      <w:r w:rsidRPr="00B576DF">
        <w:rPr>
          <w:rFonts w:ascii="Candara" w:eastAsia="Calibri" w:hAnsi="Candara" w:cstheme="minorHAnsi"/>
          <w:sz w:val="24"/>
          <w:szCs w:val="24"/>
        </w:rPr>
        <w:t>ehav</w:t>
      </w:r>
      <w:r w:rsidRPr="00B576DF">
        <w:rPr>
          <w:rFonts w:ascii="Candara" w:eastAsia="Calibri" w:hAnsi="Candara" w:cstheme="minorHAnsi"/>
          <w:spacing w:val="-3"/>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ur</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w w:val="101"/>
          <w:sz w:val="24"/>
          <w:szCs w:val="24"/>
        </w:rPr>
        <w:t>i</w:t>
      </w:r>
      <w:r w:rsidRPr="00B576DF">
        <w:rPr>
          <w:rFonts w:ascii="Candara" w:eastAsia="Calibri" w:hAnsi="Candara" w:cstheme="minorHAnsi"/>
          <w:sz w:val="24"/>
          <w:szCs w:val="24"/>
        </w:rPr>
        <w:t>s un</w:t>
      </w:r>
      <w:r w:rsidRPr="00B576DF">
        <w:rPr>
          <w:rFonts w:ascii="Candara" w:eastAsia="Calibri" w:hAnsi="Candara" w:cstheme="minorHAnsi"/>
          <w:spacing w:val="-1"/>
          <w:sz w:val="24"/>
          <w:szCs w:val="24"/>
        </w:rPr>
        <w:t>a</w:t>
      </w:r>
      <w:r w:rsidRPr="00B576DF">
        <w:rPr>
          <w:rFonts w:ascii="Candara" w:eastAsia="Calibri" w:hAnsi="Candara" w:cstheme="minorHAnsi"/>
          <w:spacing w:val="1"/>
          <w:sz w:val="24"/>
          <w:szCs w:val="24"/>
        </w:rPr>
        <w:t>cc</w:t>
      </w:r>
      <w:r w:rsidRPr="00B576DF">
        <w:rPr>
          <w:rFonts w:ascii="Candara" w:eastAsia="Calibri" w:hAnsi="Candara" w:cstheme="minorHAnsi"/>
          <w:sz w:val="24"/>
          <w:szCs w:val="24"/>
        </w:rPr>
        <w:t>ep</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b</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who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b</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eak</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6"/>
          <w:sz w:val="24"/>
          <w:szCs w:val="24"/>
        </w:rPr>
        <w:t>o</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 xml:space="preserve">l </w:t>
      </w:r>
      <w:r w:rsidRPr="00B576DF">
        <w:rPr>
          <w:rFonts w:ascii="Candara" w:eastAsia="Calibri" w:hAnsi="Candara" w:cstheme="minorHAnsi"/>
          <w:spacing w:val="1"/>
          <w:sz w:val="24"/>
          <w:szCs w:val="24"/>
        </w:rPr>
        <w:t>r</w:t>
      </w:r>
      <w:r w:rsidRPr="00B576DF">
        <w:rPr>
          <w:rFonts w:ascii="Candara" w:eastAsia="Calibri" w:hAnsi="Candara" w:cstheme="minorHAnsi"/>
          <w:spacing w:val="-5"/>
          <w:sz w:val="24"/>
          <w:szCs w:val="24"/>
        </w:rPr>
        <w:t>u</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es</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w</w:t>
      </w:r>
      <w:r w:rsidRPr="00B576DF">
        <w:rPr>
          <w:rFonts w:ascii="Candara" w:eastAsia="Calibri" w:hAnsi="Candara" w:cstheme="minorHAnsi"/>
          <w:sz w:val="24"/>
          <w:szCs w:val="24"/>
        </w:rPr>
        <w:t>ho</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pacing w:val="-5"/>
          <w:sz w:val="24"/>
          <w:szCs w:val="24"/>
        </w:rPr>
        <w:t>a</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l to</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pacing w:val="-1"/>
          <w:sz w:val="24"/>
          <w:szCs w:val="24"/>
        </w:rPr>
        <w:t>o</w:t>
      </w:r>
      <w:r w:rsidRPr="00B576DF">
        <w:rPr>
          <w:rFonts w:ascii="Candara" w:eastAsia="Calibri" w:hAnsi="Candara" w:cstheme="minorHAnsi"/>
          <w:spacing w:val="-3"/>
          <w:sz w:val="24"/>
          <w:szCs w:val="24"/>
        </w:rPr>
        <w:t>l</w:t>
      </w:r>
      <w:r w:rsidRPr="00B576DF">
        <w:rPr>
          <w:rFonts w:ascii="Candara" w:eastAsia="Calibri" w:hAnsi="Candara" w:cstheme="minorHAnsi"/>
          <w:spacing w:val="2"/>
          <w:sz w:val="24"/>
          <w:szCs w:val="24"/>
        </w:rPr>
        <w:t>l</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w</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ea</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a</w:t>
      </w:r>
      <w:r w:rsidRPr="00B576DF">
        <w:rPr>
          <w:rFonts w:ascii="Candara" w:eastAsia="Calibri" w:hAnsi="Candara" w:cstheme="minorHAnsi"/>
          <w:spacing w:val="-5"/>
          <w:sz w:val="24"/>
          <w:szCs w:val="24"/>
        </w:rPr>
        <w:t>b</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6"/>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i</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c</w:t>
      </w:r>
      <w:r w:rsidRPr="00B576DF">
        <w:rPr>
          <w:rFonts w:ascii="Candara" w:eastAsia="Calibri" w:hAnsi="Candara" w:cstheme="minorHAnsi"/>
          <w:spacing w:val="-5"/>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9</w:t>
      </w:r>
      <w:r w:rsidRPr="00B576DF">
        <w:rPr>
          <w:rFonts w:ascii="Candara" w:eastAsia="Calibri" w:hAnsi="Candara" w:cstheme="minorHAnsi"/>
          <w:sz w:val="24"/>
          <w:szCs w:val="24"/>
        </w:rPr>
        <w:t>0</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9</w:t>
      </w:r>
      <w:r w:rsidRPr="00B576DF">
        <w:rPr>
          <w:rFonts w:ascii="Candara" w:eastAsia="Calibri" w:hAnsi="Candara" w:cstheme="minorHAnsi"/>
          <w:sz w:val="24"/>
          <w:szCs w:val="24"/>
        </w:rPr>
        <w:t>1</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 xml:space="preserve">the </w:t>
      </w:r>
      <w:r w:rsidRPr="00B576DF">
        <w:rPr>
          <w:rFonts w:ascii="Candara" w:eastAsia="Calibri" w:hAnsi="Candara" w:cstheme="minorHAnsi"/>
          <w:spacing w:val="2"/>
          <w:sz w:val="24"/>
          <w:szCs w:val="24"/>
        </w:rPr>
        <w:t>E</w:t>
      </w:r>
      <w:r w:rsidRPr="00B576DF">
        <w:rPr>
          <w:rFonts w:ascii="Candara" w:eastAsia="Calibri" w:hAnsi="Candara" w:cstheme="minorHAnsi"/>
          <w:sz w:val="24"/>
          <w:szCs w:val="24"/>
        </w:rPr>
        <w:t>duca</w:t>
      </w:r>
      <w:r w:rsidRPr="00B576DF">
        <w:rPr>
          <w:rFonts w:ascii="Candara" w:eastAsia="Calibri" w:hAnsi="Candara" w:cstheme="minorHAnsi"/>
          <w:spacing w:val="-6"/>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pe</w:t>
      </w:r>
      <w:r w:rsidRPr="00B576DF">
        <w:rPr>
          <w:rFonts w:ascii="Candara" w:eastAsia="Calibri" w:hAnsi="Candara" w:cstheme="minorHAnsi"/>
          <w:spacing w:val="-3"/>
          <w:sz w:val="24"/>
          <w:szCs w:val="24"/>
        </w:rPr>
        <w:t>c</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A</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 xml:space="preserve">t </w:t>
      </w:r>
      <w:r w:rsidRPr="00B576DF">
        <w:rPr>
          <w:rFonts w:ascii="Candara" w:eastAsia="Calibri" w:hAnsi="Candara" w:cstheme="minorHAnsi"/>
          <w:spacing w:val="-1"/>
          <w:sz w:val="24"/>
          <w:szCs w:val="24"/>
        </w:rPr>
        <w:t>2006</w:t>
      </w:r>
      <w:r w:rsidRPr="00B576DF">
        <w:rPr>
          <w:rFonts w:ascii="Candara" w:eastAsia="Calibri" w:hAnsi="Candara" w:cstheme="minorHAnsi"/>
          <w:spacing w:val="1"/>
          <w:sz w:val="24"/>
          <w:szCs w:val="24"/>
        </w:rPr>
        <w:t>)</w:t>
      </w:r>
      <w:r w:rsidRPr="00B576DF">
        <w:rPr>
          <w:rFonts w:ascii="Candara" w:eastAsia="Calibri" w:hAnsi="Candara" w:cstheme="minorHAnsi"/>
          <w:sz w:val="24"/>
          <w:szCs w:val="24"/>
        </w:rPr>
        <w:t>.</w:t>
      </w:r>
    </w:p>
    <w:p w14:paraId="7CF3294C" w14:textId="7D7C89D7" w:rsidR="00450282" w:rsidRPr="00B576DF" w:rsidRDefault="00D22EC6" w:rsidP="00EA1AD1">
      <w:pPr>
        <w:jc w:val="both"/>
        <w:rPr>
          <w:rFonts w:ascii="Candara" w:eastAsia="Calibri" w:hAnsi="Candara" w:cstheme="minorHAnsi"/>
          <w:sz w:val="24"/>
          <w:szCs w:val="24"/>
        </w:rPr>
      </w:pPr>
      <w:r w:rsidRPr="00B576DF">
        <w:rPr>
          <w:rFonts w:ascii="Candara" w:eastAsia="Calibri" w:hAnsi="Candara" w:cstheme="minorHAnsi"/>
          <w:spacing w:val="-2"/>
          <w:sz w:val="24"/>
          <w:szCs w:val="24"/>
        </w:rPr>
        <w:t>T</w:t>
      </w:r>
      <w:r w:rsidRPr="00B576DF">
        <w:rPr>
          <w:rFonts w:ascii="Candara" w:eastAsia="Calibri" w:hAnsi="Candara" w:cstheme="minorHAnsi"/>
          <w:sz w:val="24"/>
          <w:szCs w:val="24"/>
        </w:rPr>
        <w:t>he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w</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r</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pp</w:t>
      </w:r>
      <w:r w:rsidRPr="00B576DF">
        <w:rPr>
          <w:rFonts w:ascii="Candara" w:eastAsia="Calibri" w:hAnsi="Candara" w:cstheme="minorHAnsi"/>
          <w:spacing w:val="-4"/>
          <w:sz w:val="24"/>
          <w:szCs w:val="24"/>
        </w:rPr>
        <w:t>l</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es</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l</w:t>
      </w:r>
      <w:r w:rsidRPr="00B576DF">
        <w:rPr>
          <w:rFonts w:ascii="Candara" w:eastAsia="Calibri" w:hAnsi="Candara" w:cstheme="minorHAnsi"/>
          <w:sz w:val="24"/>
          <w:szCs w:val="24"/>
        </w:rPr>
        <w:t>l</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6"/>
          <w:sz w:val="24"/>
          <w:szCs w:val="24"/>
        </w:rPr>
        <w:t>a</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a</w:t>
      </w:r>
      <w:r w:rsidRPr="00B576DF">
        <w:rPr>
          <w:rFonts w:ascii="Candara" w:eastAsia="Calibri" w:hAnsi="Candara" w:cstheme="minorHAnsi"/>
          <w:spacing w:val="1"/>
          <w:sz w:val="24"/>
          <w:szCs w:val="24"/>
        </w:rPr>
        <w:t>f</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w</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th</w:t>
      </w:r>
      <w:r w:rsidRPr="00B576DF">
        <w:rPr>
          <w:rFonts w:ascii="Candara" w:eastAsia="Calibri" w:hAnsi="Candara" w:cstheme="minorHAnsi"/>
          <w:spacing w:val="-3"/>
          <w:sz w:val="24"/>
          <w:szCs w:val="24"/>
        </w:rPr>
        <w:t xml:space="preserve"> 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b</w:t>
      </w:r>
      <w:r w:rsidRPr="00B576DF">
        <w:rPr>
          <w:rFonts w:ascii="Candara" w:eastAsia="Calibri" w:hAnsi="Candara" w:cstheme="minorHAnsi"/>
          <w:spacing w:val="-3"/>
          <w:sz w:val="24"/>
          <w:szCs w:val="24"/>
        </w:rPr>
        <w:t>i</w:t>
      </w:r>
      <w:r w:rsidRPr="00B576DF">
        <w:rPr>
          <w:rFonts w:ascii="Candara" w:eastAsia="Calibri" w:hAnsi="Candara" w:cstheme="minorHAnsi"/>
          <w:spacing w:val="2"/>
          <w:sz w:val="24"/>
          <w:szCs w:val="24"/>
        </w:rPr>
        <w:t>li</w:t>
      </w:r>
      <w:r w:rsidRPr="00B576DF">
        <w:rPr>
          <w:rFonts w:ascii="Candara" w:eastAsia="Calibri" w:hAnsi="Candara" w:cstheme="minorHAnsi"/>
          <w:sz w:val="24"/>
          <w:szCs w:val="24"/>
        </w:rPr>
        <w:t xml:space="preserve">ty </w:t>
      </w:r>
      <w:r w:rsidRPr="00B576DF">
        <w:rPr>
          <w:rFonts w:ascii="Candara" w:eastAsia="Calibri" w:hAnsi="Candara" w:cstheme="minorHAnsi"/>
          <w:spacing w:val="1"/>
          <w:sz w:val="24"/>
          <w:szCs w:val="24"/>
        </w:rPr>
        <w:t>f</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pu</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i</w:t>
      </w:r>
      <w:r w:rsidRPr="00B576DF">
        <w:rPr>
          <w:rFonts w:ascii="Candara" w:eastAsia="Calibri" w:hAnsi="Candara" w:cstheme="minorHAnsi"/>
          <w:spacing w:val="2"/>
          <w:sz w:val="24"/>
          <w:szCs w:val="24"/>
        </w:rPr>
        <w:t>l</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w:t>
      </w:r>
      <w:r w:rsidRPr="00B576DF">
        <w:rPr>
          <w:rFonts w:ascii="Candara" w:eastAsia="Calibri" w:hAnsi="Candara" w:cstheme="minorHAnsi"/>
          <w:spacing w:val="8"/>
          <w:sz w:val="24"/>
          <w:szCs w:val="24"/>
        </w:rPr>
        <w:t xml:space="preserve"> </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w:t>
      </w:r>
      <w:r w:rsidRPr="00B576DF">
        <w:rPr>
          <w:rFonts w:ascii="Candara" w:eastAsia="Calibri" w:hAnsi="Candara" w:cstheme="minorHAnsi"/>
          <w:spacing w:val="-4"/>
          <w:sz w:val="24"/>
          <w:szCs w:val="24"/>
        </w:rPr>
        <w:t>g</w:t>
      </w:r>
      <w:r w:rsidRPr="00B576DF">
        <w:rPr>
          <w:rFonts w:ascii="Candara" w:eastAsia="Calibri" w:hAnsi="Candara" w:cstheme="minorHAnsi"/>
          <w:sz w:val="24"/>
          <w:szCs w:val="24"/>
        </w:rPr>
        <w:t xml:space="preserve">. </w:t>
      </w:r>
      <w:r w:rsidRPr="00B576DF">
        <w:rPr>
          <w:rFonts w:ascii="Candara" w:eastAsia="Calibri" w:hAnsi="Candara" w:cstheme="minorHAnsi"/>
          <w:spacing w:val="2"/>
          <w:w w:val="101"/>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c</w:t>
      </w:r>
      <w:r w:rsidRPr="00B576DF">
        <w:rPr>
          <w:rFonts w:ascii="Candara" w:eastAsia="Calibri" w:hAnsi="Candara" w:cstheme="minorHAnsi"/>
          <w:spacing w:val="-3"/>
          <w:w w:val="101"/>
          <w:sz w:val="24"/>
          <w:szCs w:val="24"/>
        </w:rPr>
        <w:t>l</w:t>
      </w:r>
      <w:r w:rsidRPr="00B576DF">
        <w:rPr>
          <w:rFonts w:ascii="Candara" w:eastAsia="Calibri" w:hAnsi="Candara" w:cstheme="minorHAnsi"/>
          <w:sz w:val="24"/>
          <w:szCs w:val="24"/>
        </w:rPr>
        <w:t>ud</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g</w:t>
      </w:r>
    </w:p>
    <w:p w14:paraId="17845182" w14:textId="2F2569DF" w:rsidR="00450282" w:rsidRPr="00B576DF" w:rsidRDefault="00D22EC6" w:rsidP="00EA1AD1">
      <w:pPr>
        <w:jc w:val="both"/>
        <w:rPr>
          <w:rFonts w:ascii="Candara" w:eastAsia="Calibri" w:hAnsi="Candara" w:cstheme="minorHAnsi"/>
          <w:sz w:val="24"/>
          <w:szCs w:val="24"/>
        </w:rPr>
      </w:pPr>
      <w:r w:rsidRPr="00B576DF">
        <w:rPr>
          <w:rFonts w:ascii="Candara" w:eastAsia="Calibri" w:hAnsi="Candara" w:cstheme="minorHAnsi"/>
          <w:spacing w:val="-2"/>
          <w:sz w:val="24"/>
          <w:szCs w:val="24"/>
        </w:rPr>
        <w:t>T</w:t>
      </w:r>
      <w:r w:rsidRPr="00B576DF">
        <w:rPr>
          <w:rFonts w:ascii="Candara" w:eastAsia="Calibri" w:hAnsi="Candara" w:cstheme="minorHAnsi"/>
          <w:sz w:val="24"/>
          <w:szCs w:val="24"/>
        </w:rPr>
        <w:t>ea</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ng</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Ass</w:t>
      </w:r>
      <w:r w:rsidRPr="00B576DF">
        <w:rPr>
          <w:rFonts w:ascii="Candara" w:eastAsia="Calibri" w:hAnsi="Candara" w:cstheme="minorHAnsi"/>
          <w:spacing w:val="2"/>
          <w:w w:val="101"/>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nt</w:t>
      </w:r>
      <w:r w:rsidRPr="00B576DF">
        <w:rPr>
          <w:rFonts w:ascii="Candara" w:eastAsia="Calibri" w:hAnsi="Candara" w:cstheme="minorHAnsi"/>
          <w:spacing w:val="-3"/>
          <w:sz w:val="24"/>
          <w:szCs w:val="24"/>
        </w:rPr>
        <w:t>s</w:t>
      </w:r>
      <w:r w:rsidRPr="00B576DF">
        <w:rPr>
          <w:rFonts w:ascii="Candara" w:eastAsia="Calibri" w:hAnsi="Candara" w:cstheme="minorHAnsi"/>
          <w:sz w:val="24"/>
          <w:szCs w:val="24"/>
        </w:rPr>
        <w:t>.</w:t>
      </w:r>
    </w:p>
    <w:p w14:paraId="4A37964F" w14:textId="07A1B252" w:rsidR="00450282" w:rsidRPr="00B576DF" w:rsidRDefault="00D22EC6" w:rsidP="00EA1AD1">
      <w:pPr>
        <w:pStyle w:val="ListParagraph"/>
        <w:numPr>
          <w:ilvl w:val="0"/>
          <w:numId w:val="21"/>
        </w:numPr>
        <w:tabs>
          <w:tab w:val="left" w:pos="820"/>
        </w:tabs>
        <w:ind w:right="368"/>
        <w:jc w:val="both"/>
        <w:rPr>
          <w:rFonts w:ascii="Candara" w:eastAsia="Calibri" w:hAnsi="Candara" w:cstheme="minorHAnsi"/>
          <w:sz w:val="24"/>
          <w:szCs w:val="24"/>
        </w:rPr>
      </w:pP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a</w:t>
      </w:r>
      <w:r w:rsidRPr="00B576DF">
        <w:rPr>
          <w:rFonts w:ascii="Candara" w:eastAsia="Calibri" w:hAnsi="Candara" w:cstheme="minorHAnsi"/>
          <w:spacing w:val="1"/>
          <w:sz w:val="24"/>
          <w:szCs w:val="24"/>
        </w:rPr>
        <w:t>f</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4"/>
          <w:sz w:val="24"/>
          <w:szCs w:val="24"/>
        </w:rPr>
        <w:t>c</w:t>
      </w:r>
      <w:r w:rsidRPr="00B576DF">
        <w:rPr>
          <w:rFonts w:ascii="Candara" w:eastAsia="Calibri" w:hAnsi="Candara" w:cstheme="minorHAnsi"/>
          <w:sz w:val="24"/>
          <w:szCs w:val="24"/>
        </w:rPr>
        <w:t>an</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d</w:t>
      </w:r>
      <w:r w:rsidRPr="00B576DF">
        <w:rPr>
          <w:rFonts w:ascii="Candara" w:eastAsia="Calibri" w:hAnsi="Candara" w:cstheme="minorHAnsi"/>
          <w:spacing w:val="2"/>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c</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p</w:t>
      </w:r>
      <w:r w:rsidRPr="00B576DF">
        <w:rPr>
          <w:rFonts w:ascii="Candara" w:eastAsia="Calibri" w:hAnsi="Candara" w:cstheme="minorHAnsi"/>
          <w:spacing w:val="2"/>
          <w:sz w:val="24"/>
          <w:szCs w:val="24"/>
        </w:rPr>
        <w:t>li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e</w:t>
      </w:r>
      <w:r w:rsidRPr="00B576DF">
        <w:rPr>
          <w:rFonts w:ascii="Candara" w:eastAsia="Calibri" w:hAnsi="Candara" w:cstheme="minorHAnsi"/>
          <w:spacing w:val="6"/>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5"/>
          <w:sz w:val="24"/>
          <w:szCs w:val="24"/>
        </w:rPr>
        <w:t>u</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i</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s</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at</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ny</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pacing w:val="-3"/>
          <w:sz w:val="24"/>
          <w:szCs w:val="24"/>
        </w:rPr>
        <w:t>i</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e</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5"/>
          <w:sz w:val="24"/>
          <w:szCs w:val="24"/>
        </w:rPr>
        <w:t>u</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l</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h</w:t>
      </w:r>
      <w:r w:rsidRPr="00B576DF">
        <w:rPr>
          <w:rFonts w:ascii="Candara" w:eastAsia="Calibri" w:hAnsi="Candara" w:cstheme="minorHAnsi"/>
          <w:spacing w:val="-1"/>
          <w:sz w:val="24"/>
          <w:szCs w:val="24"/>
        </w:rPr>
        <w:t>oo</w:t>
      </w:r>
      <w:r w:rsidRPr="00B576DF">
        <w:rPr>
          <w:rFonts w:ascii="Candara" w:eastAsia="Calibri" w:hAnsi="Candara" w:cstheme="minorHAnsi"/>
          <w:sz w:val="24"/>
          <w:szCs w:val="24"/>
        </w:rPr>
        <w:t>l</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pacing w:val="-4"/>
          <w:sz w:val="24"/>
          <w:szCs w:val="24"/>
        </w:rPr>
        <w:t>f</w:t>
      </w:r>
      <w:r w:rsidRPr="00B576DF">
        <w:rPr>
          <w:rFonts w:ascii="Candara" w:eastAsia="Calibri" w:hAnsi="Candara" w:cstheme="minorHAnsi"/>
          <w:spacing w:val="1"/>
          <w:sz w:val="24"/>
          <w:szCs w:val="24"/>
        </w:rPr>
        <w:t>f</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te</w:t>
      </w:r>
      <w:r w:rsidRPr="00B576DF">
        <w:rPr>
          <w:rFonts w:ascii="Candara" w:eastAsia="Calibri" w:hAnsi="Candara" w:cstheme="minorHAnsi"/>
          <w:spacing w:val="7"/>
          <w:sz w:val="24"/>
          <w:szCs w:val="24"/>
        </w:rPr>
        <w:t xml:space="preserve"> </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w:t>
      </w:r>
      <w:r w:rsidRPr="00B576DF">
        <w:rPr>
          <w:rFonts w:ascii="Candara" w:eastAsia="Calibri" w:hAnsi="Candara" w:cstheme="minorHAnsi"/>
          <w:spacing w:val="1"/>
          <w:sz w:val="24"/>
          <w:szCs w:val="24"/>
        </w:rPr>
        <w:t>g</w:t>
      </w:r>
      <w:r w:rsidRPr="00B576DF">
        <w:rPr>
          <w:rFonts w:ascii="Candara" w:eastAsia="Calibri" w:hAnsi="Candara" w:cstheme="minorHAnsi"/>
          <w:spacing w:val="2"/>
          <w:sz w:val="24"/>
          <w:szCs w:val="24"/>
        </w:rPr>
        <w:t>.</w:t>
      </w:r>
      <w:r w:rsidRPr="00B576DF">
        <w:rPr>
          <w:rFonts w:ascii="Candara" w:eastAsia="Calibri" w:hAnsi="Candara" w:cstheme="minorHAnsi"/>
          <w:sz w:val="24"/>
          <w:szCs w:val="24"/>
        </w:rPr>
        <w:t>,</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ts</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pacing w:val="-3"/>
          <w:w w:val="101"/>
          <w:sz w:val="24"/>
          <w:szCs w:val="24"/>
        </w:rPr>
        <w:t>i</w:t>
      </w:r>
      <w:r w:rsidRPr="00B576DF">
        <w:rPr>
          <w:rFonts w:ascii="Candara" w:eastAsia="Calibri" w:hAnsi="Candara" w:cstheme="minorHAnsi"/>
          <w:sz w:val="24"/>
          <w:szCs w:val="24"/>
        </w:rPr>
        <w:t>dent</w:t>
      </w:r>
      <w:r w:rsidRPr="00B576DF">
        <w:rPr>
          <w:rFonts w:ascii="Candara" w:eastAsia="Calibri" w:hAnsi="Candara" w:cstheme="minorHAnsi"/>
          <w:spacing w:val="-4"/>
          <w:sz w:val="24"/>
          <w:szCs w:val="24"/>
        </w:rPr>
        <w:t>i</w:t>
      </w:r>
      <w:r w:rsidRPr="00B576DF">
        <w:rPr>
          <w:rFonts w:ascii="Candara" w:eastAsia="Calibri" w:hAnsi="Candara" w:cstheme="minorHAnsi"/>
          <w:sz w:val="24"/>
          <w:szCs w:val="24"/>
        </w:rPr>
        <w:t>al v</w:t>
      </w:r>
      <w:r w:rsidRPr="00B576DF">
        <w:rPr>
          <w:rFonts w:ascii="Candara" w:eastAsia="Calibri" w:hAnsi="Candara" w:cstheme="minorHAnsi"/>
          <w:spacing w:val="2"/>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pacing w:val="2"/>
          <w:w w:val="101"/>
          <w:sz w:val="24"/>
          <w:szCs w:val="24"/>
        </w:rPr>
        <w:t>i</w:t>
      </w:r>
      <w:r w:rsidRPr="00B576DF">
        <w:rPr>
          <w:rFonts w:ascii="Candara" w:eastAsia="Calibri" w:hAnsi="Candara" w:cstheme="minorHAnsi"/>
          <w:sz w:val="24"/>
          <w:szCs w:val="24"/>
        </w:rPr>
        <w:t>t</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w:t>
      </w:r>
    </w:p>
    <w:p w14:paraId="518E2360" w14:textId="11AE2D5E" w:rsidR="00450282" w:rsidRPr="00B576DF" w:rsidRDefault="00D22EC6" w:rsidP="00EA1AD1">
      <w:pPr>
        <w:pStyle w:val="ListParagraph"/>
        <w:numPr>
          <w:ilvl w:val="0"/>
          <w:numId w:val="21"/>
        </w:numPr>
        <w:jc w:val="both"/>
        <w:rPr>
          <w:rFonts w:ascii="Candara" w:eastAsia="Calibri" w:hAnsi="Candara" w:cstheme="minorHAnsi"/>
          <w:sz w:val="24"/>
          <w:szCs w:val="24"/>
        </w:rPr>
      </w:pPr>
      <w:r w:rsidRPr="00B576DF">
        <w:rPr>
          <w:rFonts w:ascii="Candara" w:eastAsia="Calibri" w:hAnsi="Candara" w:cstheme="minorHAnsi"/>
          <w:spacing w:val="-1"/>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a</w:t>
      </w:r>
      <w:r w:rsidRPr="00B576DF">
        <w:rPr>
          <w:rFonts w:ascii="Candara" w:eastAsia="Calibri" w:hAnsi="Candara" w:cstheme="minorHAnsi"/>
          <w:spacing w:val="1"/>
          <w:sz w:val="24"/>
          <w:szCs w:val="24"/>
        </w:rPr>
        <w:t>f</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4"/>
          <w:sz w:val="24"/>
          <w:szCs w:val="24"/>
        </w:rPr>
        <w:t>c</w:t>
      </w:r>
      <w:r w:rsidRPr="00B576DF">
        <w:rPr>
          <w:rFonts w:ascii="Candara" w:eastAsia="Calibri" w:hAnsi="Candara" w:cstheme="minorHAnsi"/>
          <w:sz w:val="24"/>
          <w:szCs w:val="24"/>
        </w:rPr>
        <w:t>an</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l</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o</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d</w:t>
      </w:r>
      <w:r w:rsidRPr="00B576DF">
        <w:rPr>
          <w:rFonts w:ascii="Candara" w:eastAsia="Calibri" w:hAnsi="Candara" w:cstheme="minorHAnsi"/>
          <w:spacing w:val="1"/>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ci</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li</w:t>
      </w:r>
      <w:r w:rsidRPr="00B576DF">
        <w:rPr>
          <w:rFonts w:ascii="Candara" w:eastAsia="Calibri" w:hAnsi="Candara" w:cstheme="minorHAnsi"/>
          <w:sz w:val="24"/>
          <w:szCs w:val="24"/>
        </w:rPr>
        <w:t>ne</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pu</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il</w:t>
      </w:r>
      <w:r w:rsidRPr="00B576DF">
        <w:rPr>
          <w:rFonts w:ascii="Candara" w:eastAsia="Calibri" w:hAnsi="Candara" w:cstheme="minorHAnsi"/>
          <w:sz w:val="24"/>
          <w:szCs w:val="24"/>
        </w:rPr>
        <w:t>s</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when</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pu</w:t>
      </w:r>
      <w:r w:rsidRPr="00B576DF">
        <w:rPr>
          <w:rFonts w:ascii="Candara" w:eastAsia="Calibri" w:hAnsi="Candara" w:cstheme="minorHAnsi"/>
          <w:spacing w:val="-1"/>
          <w:sz w:val="24"/>
          <w:szCs w:val="24"/>
        </w:rPr>
        <w:t>p</w:t>
      </w:r>
      <w:r w:rsidRPr="00B576DF">
        <w:rPr>
          <w:rFonts w:ascii="Candara" w:eastAsia="Calibri" w:hAnsi="Candara" w:cstheme="minorHAnsi"/>
          <w:spacing w:val="-3"/>
          <w:sz w:val="24"/>
          <w:szCs w:val="24"/>
        </w:rPr>
        <w:t>i</w:t>
      </w:r>
      <w:r w:rsidRPr="00B576DF">
        <w:rPr>
          <w:rFonts w:ascii="Candara" w:eastAsia="Calibri" w:hAnsi="Candara" w:cstheme="minorHAnsi"/>
          <w:spacing w:val="1"/>
          <w:sz w:val="24"/>
          <w:szCs w:val="24"/>
        </w:rPr>
        <w:t>l</w:t>
      </w:r>
      <w:r w:rsidRPr="00B576DF">
        <w:rPr>
          <w:rFonts w:ascii="Candara" w:eastAsia="Calibri" w:hAnsi="Candara" w:cstheme="minorHAnsi"/>
          <w:spacing w:val="-2"/>
          <w:sz w:val="24"/>
          <w:szCs w:val="24"/>
        </w:rPr>
        <w:t>’</w:t>
      </w:r>
      <w:r w:rsidRPr="00B576DF">
        <w:rPr>
          <w:rFonts w:ascii="Candara" w:eastAsia="Calibri" w:hAnsi="Candara" w:cstheme="minorHAnsi"/>
          <w:sz w:val="24"/>
          <w:szCs w:val="24"/>
        </w:rPr>
        <w:t>s</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3"/>
          <w:sz w:val="24"/>
          <w:szCs w:val="24"/>
        </w:rPr>
        <w:t>m</w:t>
      </w:r>
      <w:r w:rsidRPr="00B576DF">
        <w:rPr>
          <w:rFonts w:ascii="Candara" w:eastAsia="Calibri" w:hAnsi="Candara" w:cstheme="minorHAnsi"/>
          <w:spacing w:val="1"/>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beh</w:t>
      </w:r>
      <w:r w:rsidRPr="00B576DF">
        <w:rPr>
          <w:rFonts w:ascii="Candara" w:eastAsia="Calibri" w:hAnsi="Candara" w:cstheme="minorHAnsi"/>
          <w:spacing w:val="-1"/>
          <w:sz w:val="24"/>
          <w:szCs w:val="24"/>
        </w:rPr>
        <w:t>a</w:t>
      </w:r>
      <w:r w:rsidRPr="00B576DF">
        <w:rPr>
          <w:rFonts w:ascii="Candara" w:eastAsia="Calibri" w:hAnsi="Candara" w:cstheme="minorHAnsi"/>
          <w:spacing w:val="-5"/>
          <w:sz w:val="24"/>
          <w:szCs w:val="24"/>
        </w:rPr>
        <w:t>v</w:t>
      </w:r>
      <w:r w:rsidRPr="00B576DF">
        <w:rPr>
          <w:rFonts w:ascii="Candara" w:eastAsia="Calibri" w:hAnsi="Candara" w:cstheme="minorHAnsi"/>
          <w:spacing w:val="1"/>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ur</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pacing w:val="1"/>
          <w:sz w:val="24"/>
          <w:szCs w:val="24"/>
        </w:rPr>
        <w:t>cc</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s</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pacing w:val="1"/>
          <w:sz w:val="24"/>
          <w:szCs w:val="24"/>
        </w:rPr>
        <w:t>f</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o</w:t>
      </w:r>
      <w:r w:rsidRPr="00B576DF">
        <w:rPr>
          <w:rFonts w:ascii="Candara" w:eastAsia="Calibri" w:hAnsi="Candara" w:cstheme="minorHAnsi"/>
          <w:sz w:val="24"/>
          <w:szCs w:val="24"/>
        </w:rPr>
        <w:t>l</w:t>
      </w:r>
      <w:r w:rsidRPr="00B576DF">
        <w:rPr>
          <w:rFonts w:ascii="Candara" w:eastAsia="Calibri" w:hAnsi="Candara" w:cstheme="minorHAnsi"/>
          <w:spacing w:val="13"/>
          <w:sz w:val="24"/>
          <w:szCs w:val="24"/>
        </w:rPr>
        <w:t xml:space="preserve"> </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m</w:t>
      </w:r>
      <w:r w:rsidRPr="00B576DF">
        <w:rPr>
          <w:rFonts w:ascii="Candara" w:eastAsia="Calibri" w:hAnsi="Candara" w:cstheme="minorHAnsi"/>
          <w:spacing w:val="2"/>
          <w:w w:val="101"/>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w:t>
      </w:r>
    </w:p>
    <w:p w14:paraId="54EFE913" w14:textId="5987FB75" w:rsidR="00450282" w:rsidRPr="00B576DF" w:rsidRDefault="00D22EC6" w:rsidP="00EA1AD1">
      <w:pPr>
        <w:pStyle w:val="ListParagraph"/>
        <w:numPr>
          <w:ilvl w:val="0"/>
          <w:numId w:val="21"/>
        </w:numPr>
        <w:jc w:val="both"/>
        <w:rPr>
          <w:rFonts w:ascii="Candara" w:eastAsia="Calibri" w:hAnsi="Candara" w:cstheme="minorHAnsi"/>
          <w:sz w:val="24"/>
          <w:szCs w:val="24"/>
        </w:rPr>
      </w:pPr>
      <w:r w:rsidRPr="00B576DF">
        <w:rPr>
          <w:rFonts w:ascii="Candara" w:eastAsia="Calibri" w:hAnsi="Candara" w:cstheme="minorHAnsi"/>
          <w:spacing w:val="-1"/>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a</w:t>
      </w:r>
      <w:r w:rsidRPr="00B576DF">
        <w:rPr>
          <w:rFonts w:ascii="Candara" w:eastAsia="Calibri" w:hAnsi="Candara" w:cstheme="minorHAnsi"/>
          <w:spacing w:val="1"/>
          <w:sz w:val="24"/>
          <w:szCs w:val="24"/>
        </w:rPr>
        <w:t>f</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4"/>
          <w:sz w:val="24"/>
          <w:szCs w:val="24"/>
        </w:rPr>
        <w:t>c</w:t>
      </w:r>
      <w:r w:rsidRPr="00B576DF">
        <w:rPr>
          <w:rFonts w:ascii="Candara" w:eastAsia="Calibri" w:hAnsi="Candara" w:cstheme="minorHAnsi"/>
          <w:sz w:val="24"/>
          <w:szCs w:val="24"/>
        </w:rPr>
        <w:t>an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nf</w:t>
      </w:r>
      <w:r w:rsidRPr="00B576DF">
        <w:rPr>
          <w:rFonts w:ascii="Candara" w:eastAsia="Calibri" w:hAnsi="Candara" w:cstheme="minorHAnsi"/>
          <w:spacing w:val="1"/>
          <w:sz w:val="24"/>
          <w:szCs w:val="24"/>
        </w:rPr>
        <w:t>i</w:t>
      </w:r>
      <w:r w:rsidRPr="00B576DF">
        <w:rPr>
          <w:rFonts w:ascii="Candara" w:eastAsia="Calibri" w:hAnsi="Candara" w:cstheme="minorHAnsi"/>
          <w:spacing w:val="-7"/>
          <w:sz w:val="24"/>
          <w:szCs w:val="24"/>
        </w:rPr>
        <w:t>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t</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pu</w:t>
      </w:r>
      <w:r w:rsidRPr="00B576DF">
        <w:rPr>
          <w:rFonts w:ascii="Candara" w:eastAsia="Calibri" w:hAnsi="Candara" w:cstheme="minorHAnsi"/>
          <w:spacing w:val="-1"/>
          <w:sz w:val="24"/>
          <w:szCs w:val="24"/>
        </w:rPr>
        <w:t>p</w:t>
      </w:r>
      <w:r w:rsidRPr="00B576DF">
        <w:rPr>
          <w:rFonts w:ascii="Candara" w:eastAsia="Calibri" w:hAnsi="Candara" w:cstheme="minorHAnsi"/>
          <w:spacing w:val="-3"/>
          <w:sz w:val="24"/>
          <w:szCs w:val="24"/>
        </w:rPr>
        <w:t>i</w:t>
      </w:r>
      <w:r w:rsidRPr="00B576DF">
        <w:rPr>
          <w:rFonts w:ascii="Candara" w:eastAsia="Calibri" w:hAnsi="Candara" w:cstheme="minorHAnsi"/>
          <w:spacing w:val="1"/>
          <w:sz w:val="24"/>
          <w:szCs w:val="24"/>
        </w:rPr>
        <w:t>l</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p</w:t>
      </w:r>
      <w:r w:rsidRPr="00B576DF">
        <w:rPr>
          <w:rFonts w:ascii="Candara" w:eastAsia="Calibri" w:hAnsi="Candara" w:cstheme="minorHAnsi"/>
          <w:w w:val="101"/>
          <w:sz w:val="24"/>
          <w:szCs w:val="24"/>
        </w:rPr>
        <w:t>e</w:t>
      </w:r>
      <w:r w:rsidRPr="00B576DF">
        <w:rPr>
          <w:rFonts w:ascii="Candara" w:eastAsia="Calibri" w:hAnsi="Candara" w:cstheme="minorHAnsi"/>
          <w:spacing w:val="2"/>
          <w:w w:val="101"/>
          <w:sz w:val="24"/>
          <w:szCs w:val="24"/>
        </w:rPr>
        <w:t>r</w:t>
      </w:r>
      <w:r w:rsidRPr="00B576DF">
        <w:rPr>
          <w:rFonts w:ascii="Candara" w:eastAsia="Calibri" w:hAnsi="Candara" w:cstheme="minorHAnsi"/>
          <w:w w:val="101"/>
          <w:sz w:val="24"/>
          <w:szCs w:val="24"/>
        </w:rPr>
        <w:t>t</w:t>
      </w:r>
      <w:r w:rsidRPr="00B576DF">
        <w:rPr>
          <w:rFonts w:ascii="Candara" w:eastAsia="Calibri" w:hAnsi="Candara" w:cstheme="minorHAnsi"/>
          <w:spacing w:val="-5"/>
          <w:w w:val="101"/>
          <w:sz w:val="24"/>
          <w:szCs w:val="24"/>
        </w:rPr>
        <w:t>y</w:t>
      </w:r>
      <w:r w:rsidRPr="00B576DF">
        <w:rPr>
          <w:rFonts w:ascii="Candara" w:eastAsia="Calibri" w:hAnsi="Candara" w:cstheme="minorHAnsi"/>
          <w:sz w:val="24"/>
          <w:szCs w:val="24"/>
        </w:rPr>
        <w:t>.</w:t>
      </w:r>
    </w:p>
    <w:p w14:paraId="12CD5785" w14:textId="230A91C4" w:rsidR="00450282" w:rsidRPr="00B576DF" w:rsidRDefault="00D22EC6" w:rsidP="00EA1AD1">
      <w:pPr>
        <w:pStyle w:val="ListParagraph"/>
        <w:numPr>
          <w:ilvl w:val="0"/>
          <w:numId w:val="21"/>
        </w:numPr>
        <w:jc w:val="both"/>
        <w:rPr>
          <w:rFonts w:ascii="Candara" w:eastAsia="Calibri" w:hAnsi="Candara" w:cstheme="minorHAnsi"/>
          <w:sz w:val="24"/>
          <w:szCs w:val="24"/>
        </w:rPr>
      </w:pP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a</w:t>
      </w:r>
      <w:r w:rsidRPr="00B576DF">
        <w:rPr>
          <w:rFonts w:ascii="Candara" w:eastAsia="Calibri" w:hAnsi="Candara" w:cstheme="minorHAnsi"/>
          <w:spacing w:val="1"/>
          <w:sz w:val="24"/>
          <w:szCs w:val="24"/>
        </w:rPr>
        <w:t>f</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4"/>
          <w:sz w:val="24"/>
          <w:szCs w:val="24"/>
        </w:rPr>
        <w:t>c</w:t>
      </w:r>
      <w:r w:rsidRPr="00B576DF">
        <w:rPr>
          <w:rFonts w:ascii="Candara" w:eastAsia="Calibri" w:hAnsi="Candara" w:cstheme="minorHAnsi"/>
          <w:sz w:val="24"/>
          <w:szCs w:val="24"/>
        </w:rPr>
        <w:t>an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im</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o</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an</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g</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e</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 xml:space="preserve">n </w:t>
      </w:r>
      <w:r w:rsidRPr="00B576DF">
        <w:rPr>
          <w:rFonts w:ascii="Candara" w:eastAsia="Calibri" w:hAnsi="Candara" w:cstheme="minorHAnsi"/>
          <w:spacing w:val="1"/>
          <w:sz w:val="24"/>
          <w:szCs w:val="24"/>
        </w:rPr>
        <w:t>(</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ee</w:t>
      </w:r>
      <w:r w:rsidRPr="00B576DF">
        <w:rPr>
          <w:rFonts w:ascii="Candara" w:eastAsia="Calibri" w:hAnsi="Candara" w:cstheme="minorHAnsi"/>
          <w:spacing w:val="-1"/>
          <w:sz w:val="24"/>
          <w:szCs w:val="24"/>
        </w:rPr>
        <w:t xml:space="preserve"> </w:t>
      </w:r>
      <w:r w:rsidR="00A61966" w:rsidRPr="00B576DF">
        <w:rPr>
          <w:rFonts w:ascii="Candara" w:eastAsia="Calibri" w:hAnsi="Candara" w:cstheme="minorHAnsi"/>
          <w:sz w:val="24"/>
          <w:szCs w:val="24"/>
        </w:rPr>
        <w:t>below</w:t>
      </w:r>
      <w:r w:rsidRPr="00B576DF">
        <w:rPr>
          <w:rFonts w:ascii="Candara" w:eastAsia="Calibri" w:hAnsi="Candara" w:cstheme="minorHAnsi"/>
          <w:sz w:val="24"/>
          <w:szCs w:val="24"/>
        </w:rPr>
        <w:t>)</w:t>
      </w:r>
    </w:p>
    <w:p w14:paraId="7F28F48C" w14:textId="5B7354E8" w:rsidR="00AD1754" w:rsidRPr="00B576DF" w:rsidRDefault="00AD1754" w:rsidP="00EA1AD1">
      <w:pPr>
        <w:pStyle w:val="ListParagraph"/>
        <w:numPr>
          <w:ilvl w:val="0"/>
          <w:numId w:val="21"/>
        </w:numPr>
        <w:jc w:val="both"/>
        <w:rPr>
          <w:rFonts w:ascii="Candara" w:eastAsia="Calibri" w:hAnsi="Candara" w:cstheme="minorHAnsi"/>
          <w:sz w:val="24"/>
          <w:szCs w:val="24"/>
        </w:rPr>
      </w:pPr>
      <w:r w:rsidRPr="00B576DF">
        <w:rPr>
          <w:rFonts w:ascii="Candara" w:eastAsia="Calibri" w:hAnsi="Candara" w:cstheme="minorHAnsi"/>
          <w:sz w:val="24"/>
          <w:szCs w:val="24"/>
        </w:rPr>
        <w:lastRenderedPageBreak/>
        <w:t>Sta</w:t>
      </w:r>
      <w:r w:rsidR="005703E4" w:rsidRPr="00B576DF">
        <w:rPr>
          <w:rFonts w:ascii="Candara" w:eastAsia="Calibri" w:hAnsi="Candara" w:cstheme="minorHAnsi"/>
          <w:sz w:val="24"/>
          <w:szCs w:val="24"/>
        </w:rPr>
        <w:t>f</w:t>
      </w:r>
      <w:r w:rsidRPr="00B576DF">
        <w:rPr>
          <w:rFonts w:ascii="Candara" w:eastAsia="Calibri" w:hAnsi="Candara" w:cstheme="minorHAnsi"/>
          <w:sz w:val="24"/>
          <w:szCs w:val="24"/>
        </w:rPr>
        <w:t xml:space="preserve">f have the authority to search a pupil or their property if they believe that </w:t>
      </w:r>
      <w:r w:rsidR="005703E4" w:rsidRPr="00B576DF">
        <w:rPr>
          <w:rFonts w:ascii="Candara" w:eastAsia="Calibri" w:hAnsi="Candara" w:cstheme="minorHAnsi"/>
          <w:sz w:val="24"/>
          <w:szCs w:val="24"/>
        </w:rPr>
        <w:t xml:space="preserve">they are searching for an item prohibited by law; or prohibited under school rules and is identified as such and a written school policy states that it may be searched for. This authority is set out in </w:t>
      </w:r>
      <w:bookmarkStart w:id="5" w:name="_Hlk513907896"/>
      <w:r w:rsidR="005703E4" w:rsidRPr="00B576DF">
        <w:rPr>
          <w:rFonts w:ascii="Candara" w:eastAsia="Calibri" w:hAnsi="Candara" w:cstheme="minorHAnsi"/>
          <w:sz w:val="24"/>
          <w:szCs w:val="24"/>
        </w:rPr>
        <w:t xml:space="preserve">“Searching, screening and confiscation. Advice for headteachers, school staff and governing bodies.” (2018). </w:t>
      </w:r>
      <w:bookmarkEnd w:id="5"/>
      <w:r w:rsidR="005703E4" w:rsidRPr="00B576DF">
        <w:rPr>
          <w:rFonts w:ascii="Candara" w:eastAsia="Calibri" w:hAnsi="Candara" w:cstheme="minorHAnsi"/>
          <w:sz w:val="24"/>
          <w:szCs w:val="24"/>
        </w:rPr>
        <w:t>It is also authorized under common law and in some circumstances under Article 2 of the Human Rights Act 1998.</w:t>
      </w:r>
    </w:p>
    <w:p w14:paraId="6AA34615" w14:textId="4B514995" w:rsidR="00450282" w:rsidRPr="00B576DF" w:rsidRDefault="00D22EC6" w:rsidP="00EA1AD1">
      <w:pPr>
        <w:pStyle w:val="ListParagraph"/>
        <w:numPr>
          <w:ilvl w:val="0"/>
          <w:numId w:val="21"/>
        </w:numPr>
        <w:tabs>
          <w:tab w:val="left" w:pos="820"/>
        </w:tabs>
        <w:ind w:right="150"/>
        <w:jc w:val="both"/>
        <w:rPr>
          <w:rFonts w:ascii="Candara" w:eastAsia="Calibri" w:hAnsi="Candara" w:cstheme="minorHAnsi"/>
          <w:sz w:val="24"/>
          <w:szCs w:val="24"/>
        </w:rPr>
      </w:pP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a</w:t>
      </w:r>
      <w:r w:rsidRPr="00B576DF">
        <w:rPr>
          <w:rFonts w:ascii="Candara" w:eastAsia="Calibri" w:hAnsi="Candara" w:cstheme="minorHAnsi"/>
          <w:spacing w:val="1"/>
          <w:sz w:val="24"/>
          <w:szCs w:val="24"/>
        </w:rPr>
        <w:t>f</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a</w:t>
      </w:r>
      <w:r w:rsidRPr="00B576DF">
        <w:rPr>
          <w:rFonts w:ascii="Candara" w:eastAsia="Calibri" w:hAnsi="Candara" w:cstheme="minorHAnsi"/>
          <w:spacing w:val="-5"/>
          <w:sz w:val="24"/>
          <w:szCs w:val="24"/>
        </w:rPr>
        <w:t>v</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wer to</w:t>
      </w:r>
      <w:r w:rsidRPr="00B576DF">
        <w:rPr>
          <w:rFonts w:ascii="Candara" w:eastAsia="Calibri" w:hAnsi="Candara" w:cstheme="minorHAnsi"/>
          <w:spacing w:val="-3"/>
          <w:sz w:val="24"/>
          <w:szCs w:val="24"/>
        </w:rPr>
        <w:t xml:space="preserve"> i</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o</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d</w:t>
      </w:r>
      <w:r w:rsidRPr="00B576DF">
        <w:rPr>
          <w:rFonts w:ascii="Candara" w:eastAsia="Calibri" w:hAnsi="Candara" w:cstheme="minorHAnsi"/>
          <w:sz w:val="24"/>
          <w:szCs w:val="24"/>
        </w:rPr>
        <w:t>etent</w:t>
      </w:r>
      <w:r w:rsidRPr="00B576DF">
        <w:rPr>
          <w:rFonts w:ascii="Candara" w:eastAsia="Calibri" w:hAnsi="Candara" w:cstheme="minorHAnsi"/>
          <w:spacing w:val="2"/>
          <w:sz w:val="24"/>
          <w:szCs w:val="24"/>
        </w:rPr>
        <w:t>i</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d</w:t>
      </w:r>
      <w:r w:rsidRPr="00B576DF">
        <w:rPr>
          <w:rFonts w:ascii="Candara" w:eastAsia="Calibri" w:hAnsi="Candara" w:cstheme="minorHAnsi"/>
          <w:spacing w:val="-5"/>
          <w:sz w:val="24"/>
          <w:szCs w:val="24"/>
        </w:rPr>
        <w:t>u</w:t>
      </w:r>
      <w:r w:rsidRPr="00B576DF">
        <w:rPr>
          <w:rFonts w:ascii="Candara" w:eastAsia="Calibri" w:hAnsi="Candara" w:cstheme="minorHAnsi"/>
          <w:spacing w:val="1"/>
          <w:sz w:val="24"/>
          <w:szCs w:val="24"/>
        </w:rPr>
        <w:t>r</w:t>
      </w:r>
      <w:r w:rsidRPr="00B576DF">
        <w:rPr>
          <w:rFonts w:ascii="Candara" w:eastAsia="Calibri" w:hAnsi="Candara" w:cstheme="minorHAnsi"/>
          <w:spacing w:val="5"/>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g</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6"/>
          <w:sz w:val="24"/>
          <w:szCs w:val="24"/>
        </w:rPr>
        <w:t>o</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l</w:t>
      </w:r>
      <w:r w:rsidRPr="00B576DF">
        <w:rPr>
          <w:rFonts w:ascii="Candara" w:eastAsia="Calibri" w:hAnsi="Candara" w:cstheme="minorHAnsi"/>
          <w:spacing w:val="5"/>
          <w:sz w:val="24"/>
          <w:szCs w:val="24"/>
        </w:rPr>
        <w:t xml:space="preserve"> </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 xml:space="preserve">y </w:t>
      </w:r>
      <w:r w:rsidR="00F41700" w:rsidRPr="00B576DF">
        <w:rPr>
          <w:rFonts w:ascii="Candara" w:eastAsia="Calibri" w:hAnsi="Candara" w:cstheme="minorHAnsi"/>
          <w:spacing w:val="-4"/>
          <w:sz w:val="24"/>
          <w:szCs w:val="24"/>
        </w:rPr>
        <w:t>e</w:t>
      </w:r>
      <w:r w:rsidR="00F41700" w:rsidRPr="00B576DF">
        <w:rPr>
          <w:rFonts w:ascii="Candara" w:eastAsia="Calibri" w:hAnsi="Candara" w:cstheme="minorHAnsi"/>
          <w:spacing w:val="2"/>
          <w:sz w:val="24"/>
          <w:szCs w:val="24"/>
        </w:rPr>
        <w:t>.</w:t>
      </w:r>
      <w:r w:rsidR="00F41700" w:rsidRPr="00B576DF">
        <w:rPr>
          <w:rFonts w:ascii="Candara" w:eastAsia="Calibri" w:hAnsi="Candara" w:cstheme="minorHAnsi"/>
          <w:spacing w:val="-4"/>
          <w:sz w:val="24"/>
          <w:szCs w:val="24"/>
        </w:rPr>
        <w:t>g</w:t>
      </w:r>
      <w:r w:rsidR="00F41700" w:rsidRPr="00B576DF">
        <w:rPr>
          <w:rFonts w:ascii="Candara" w:eastAsia="Calibri" w:hAnsi="Candara" w:cstheme="minorHAnsi"/>
          <w:sz w:val="24"/>
          <w:szCs w:val="24"/>
        </w:rPr>
        <w:t>.,</w:t>
      </w:r>
      <w:r w:rsidRPr="00B576DF">
        <w:rPr>
          <w:rFonts w:ascii="Candara" w:eastAsia="Calibri" w:hAnsi="Candara" w:cstheme="minorHAnsi"/>
          <w:sz w:val="24"/>
          <w:szCs w:val="24"/>
        </w:rPr>
        <w:t xml:space="preserve"> </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unch</w:t>
      </w:r>
      <w:r w:rsidRPr="00B576DF">
        <w:rPr>
          <w:rFonts w:ascii="Candara" w:eastAsia="Calibri" w:hAnsi="Candara" w:cstheme="minorHAnsi"/>
          <w:spacing w:val="-6"/>
          <w:sz w:val="24"/>
          <w:szCs w:val="24"/>
        </w:rPr>
        <w:t>t</w:t>
      </w:r>
      <w:r w:rsidRPr="00B576DF">
        <w:rPr>
          <w:rFonts w:ascii="Candara" w:eastAsia="Calibri" w:hAnsi="Candara" w:cstheme="minorHAnsi"/>
          <w:spacing w:val="-3"/>
          <w:sz w:val="24"/>
          <w:szCs w:val="24"/>
        </w:rPr>
        <w:t>i</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es</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y</w:t>
      </w:r>
      <w:r w:rsidRPr="00B576DF">
        <w:rPr>
          <w:rFonts w:ascii="Candara" w:eastAsia="Calibri" w:hAnsi="Candara" w:cstheme="minorHAnsi"/>
          <w:w w:val="101"/>
          <w:sz w:val="24"/>
          <w:szCs w:val="24"/>
        </w:rPr>
        <w:t>t</w:t>
      </w:r>
      <w:r w:rsidRPr="00B576DF">
        <w:rPr>
          <w:rFonts w:ascii="Candara" w:eastAsia="Calibri" w:hAnsi="Candara" w:cstheme="minorHAnsi"/>
          <w:spacing w:val="-3"/>
          <w:w w:val="101"/>
          <w:sz w:val="24"/>
          <w:szCs w:val="24"/>
        </w:rPr>
        <w:t>i</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 xml:space="preserve">es </w:t>
      </w:r>
      <w:r w:rsidRPr="00B576DF">
        <w:rPr>
          <w:rFonts w:ascii="Candara" w:eastAsia="Calibri" w:hAnsi="Candara" w:cstheme="minorHAnsi"/>
          <w:spacing w:val="1"/>
          <w:sz w:val="24"/>
          <w:szCs w:val="24"/>
        </w:rPr>
        <w:t>(</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l</w:t>
      </w:r>
      <w:r w:rsidRPr="00B576DF">
        <w:rPr>
          <w:rFonts w:ascii="Candara" w:eastAsia="Calibri" w:hAnsi="Candara" w:cstheme="minorHAnsi"/>
          <w:spacing w:val="2"/>
          <w:sz w:val="24"/>
          <w:szCs w:val="24"/>
        </w:rPr>
        <w:t>l</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w</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ng</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ea</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a</w:t>
      </w:r>
      <w:r w:rsidRPr="00B576DF">
        <w:rPr>
          <w:rFonts w:ascii="Candara" w:eastAsia="Calibri" w:hAnsi="Candara" w:cstheme="minorHAnsi"/>
          <w:spacing w:val="-5"/>
          <w:sz w:val="24"/>
          <w:szCs w:val="24"/>
        </w:rPr>
        <w:t>b</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ac</w:t>
      </w:r>
      <w:r w:rsidRPr="00B576DF">
        <w:rPr>
          <w:rFonts w:ascii="Candara" w:eastAsia="Calibri" w:hAnsi="Candara" w:cstheme="minorHAnsi"/>
          <w:spacing w:val="-3"/>
          <w:sz w:val="24"/>
          <w:szCs w:val="24"/>
        </w:rPr>
        <w:t>c</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f</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h</w:t>
      </w:r>
      <w:r w:rsidRPr="00B576DF">
        <w:rPr>
          <w:rFonts w:ascii="Candara" w:eastAsia="Calibri" w:hAnsi="Candara" w:cstheme="minorHAnsi"/>
          <w:spacing w:val="2"/>
          <w:sz w:val="24"/>
          <w:szCs w:val="24"/>
        </w:rPr>
        <w:t>il</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be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b</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t,</w:t>
      </w:r>
      <w:r w:rsidRPr="00B576DF">
        <w:rPr>
          <w:rFonts w:ascii="Candara" w:eastAsia="Calibri" w:hAnsi="Candara" w:cstheme="minorHAnsi"/>
          <w:spacing w:val="8"/>
          <w:sz w:val="24"/>
          <w:szCs w:val="24"/>
        </w:rPr>
        <w:t xml:space="preserve"> </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r</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nk</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o</w:t>
      </w:r>
      <w:r w:rsidRPr="00B576DF">
        <w:rPr>
          <w:rFonts w:ascii="Candara" w:eastAsia="Calibri" w:hAnsi="Candara" w:cstheme="minorHAnsi"/>
          <w:spacing w:val="-3"/>
          <w:sz w:val="24"/>
          <w:szCs w:val="24"/>
        </w:rPr>
        <w:t>i</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et</w:t>
      </w:r>
      <w:r w:rsidRPr="00B576DF">
        <w:rPr>
          <w:rFonts w:ascii="Candara" w:eastAsia="Calibri" w:hAnsi="Candara" w:cstheme="minorHAnsi"/>
          <w:spacing w:val="1"/>
          <w:sz w:val="24"/>
          <w:szCs w:val="24"/>
        </w:rPr>
        <w:t>)</w:t>
      </w:r>
      <w:r w:rsidRPr="00B576DF">
        <w:rPr>
          <w:rFonts w:ascii="Candara" w:eastAsia="Calibri" w:hAnsi="Candara" w:cstheme="minorHAnsi"/>
          <w:sz w:val="24"/>
          <w:szCs w:val="24"/>
        </w:rPr>
        <w:t>,</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vent</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g a</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h</w:t>
      </w:r>
      <w:r w:rsidRPr="00B576DF">
        <w:rPr>
          <w:rFonts w:ascii="Candara" w:eastAsia="Calibri" w:hAnsi="Candara" w:cstheme="minorHAnsi"/>
          <w:spacing w:val="2"/>
          <w:sz w:val="24"/>
          <w:szCs w:val="24"/>
        </w:rPr>
        <w:t>il</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fr</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m t</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k</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g</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an</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ac</w:t>
      </w:r>
      <w:r w:rsidRPr="00B576DF">
        <w:rPr>
          <w:rFonts w:ascii="Candara" w:eastAsia="Calibri" w:hAnsi="Candara" w:cstheme="minorHAnsi"/>
          <w:spacing w:val="-5"/>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ty</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af</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r</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l</w:t>
      </w:r>
      <w:r w:rsidRPr="00B576DF">
        <w:rPr>
          <w:rFonts w:ascii="Candara" w:eastAsia="Calibri" w:hAnsi="Candara" w:cstheme="minorHAnsi"/>
          <w:spacing w:val="6"/>
          <w:sz w:val="24"/>
          <w:szCs w:val="24"/>
        </w:rPr>
        <w:t xml:space="preserve"> </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w:t>
      </w:r>
      <w:r w:rsidRPr="00B576DF">
        <w:rPr>
          <w:rFonts w:ascii="Candara" w:eastAsia="Calibri" w:hAnsi="Candara" w:cstheme="minorHAnsi"/>
          <w:spacing w:val="-4"/>
          <w:sz w:val="24"/>
          <w:szCs w:val="24"/>
        </w:rPr>
        <w:t>g</w:t>
      </w:r>
      <w:r w:rsidRPr="00B576DF">
        <w:rPr>
          <w:rFonts w:ascii="Candara" w:eastAsia="Calibri" w:hAnsi="Candara" w:cstheme="minorHAnsi"/>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6"/>
          <w:sz w:val="24"/>
          <w:szCs w:val="24"/>
        </w:rPr>
        <w:t>s</w:t>
      </w:r>
      <w:r w:rsidRPr="00B576DF">
        <w:rPr>
          <w:rFonts w:ascii="Candara" w:eastAsia="Calibri" w:hAnsi="Candara" w:cstheme="minorHAnsi"/>
          <w:sz w:val="24"/>
          <w:szCs w:val="24"/>
        </w:rPr>
        <w:t>ent</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ng</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w:t>
      </w:r>
      <w:r w:rsidRPr="00B576DF">
        <w:rPr>
          <w:rFonts w:ascii="Candara" w:eastAsia="Calibri" w:hAnsi="Candara" w:cstheme="minorHAnsi"/>
          <w:spacing w:val="-6"/>
          <w:sz w:val="24"/>
          <w:szCs w:val="24"/>
        </w:rPr>
        <w:t>o</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w</w:t>
      </w:r>
      <w:r w:rsidRPr="00B576DF">
        <w:rPr>
          <w:rFonts w:ascii="Candara" w:eastAsia="Calibri" w:hAnsi="Candara" w:cstheme="minorHAnsi"/>
          <w:spacing w:val="-5"/>
          <w:sz w:val="24"/>
          <w:szCs w:val="24"/>
        </w:rPr>
        <w:t>h</w:t>
      </w:r>
      <w:r w:rsidRPr="00B576DF">
        <w:rPr>
          <w:rFonts w:ascii="Candara" w:eastAsia="Calibri" w:hAnsi="Candara" w:cstheme="minorHAnsi"/>
          <w:spacing w:val="2"/>
          <w:sz w:val="24"/>
          <w:szCs w:val="24"/>
        </w:rPr>
        <w:t>il</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 xml:space="preserve">t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 xml:space="preserve">a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den</w:t>
      </w:r>
      <w:r w:rsidRPr="00B576DF">
        <w:rPr>
          <w:rFonts w:ascii="Candara" w:eastAsia="Calibri" w:hAnsi="Candara" w:cstheme="minorHAnsi"/>
          <w:spacing w:val="-5"/>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 xml:space="preserve">al </w:t>
      </w:r>
      <w:r w:rsidRPr="00B576DF">
        <w:rPr>
          <w:rFonts w:ascii="Candara" w:eastAsia="Calibri" w:hAnsi="Candara" w:cstheme="minorHAnsi"/>
          <w:spacing w:val="-5"/>
          <w:sz w:val="24"/>
          <w:szCs w:val="24"/>
        </w:rPr>
        <w:t>v</w:t>
      </w:r>
      <w:r w:rsidRPr="00B576DF">
        <w:rPr>
          <w:rFonts w:ascii="Candara" w:eastAsia="Calibri" w:hAnsi="Candara" w:cstheme="minorHAnsi"/>
          <w:spacing w:val="2"/>
          <w:w w:val="101"/>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pacing w:val="2"/>
          <w:w w:val="101"/>
          <w:sz w:val="24"/>
          <w:szCs w:val="24"/>
        </w:rPr>
        <w:t>i</w:t>
      </w:r>
      <w:r w:rsidRPr="00B576DF">
        <w:rPr>
          <w:rFonts w:ascii="Candara" w:eastAsia="Calibri" w:hAnsi="Candara" w:cstheme="minorHAnsi"/>
          <w:w w:val="101"/>
          <w:sz w:val="24"/>
          <w:szCs w:val="24"/>
        </w:rPr>
        <w:t>t.</w:t>
      </w:r>
    </w:p>
    <w:p w14:paraId="14C47962" w14:textId="1067F5AB" w:rsidR="00450282" w:rsidRPr="00B576DF" w:rsidRDefault="00D22EC6" w:rsidP="00EA1AD1">
      <w:pPr>
        <w:pStyle w:val="ListParagraph"/>
        <w:numPr>
          <w:ilvl w:val="0"/>
          <w:numId w:val="21"/>
        </w:numPr>
        <w:tabs>
          <w:tab w:val="left" w:pos="820"/>
        </w:tabs>
        <w:ind w:right="69"/>
        <w:jc w:val="both"/>
        <w:rPr>
          <w:rFonts w:ascii="Candara" w:eastAsia="Calibri" w:hAnsi="Candara" w:cstheme="minorHAnsi"/>
          <w:sz w:val="24"/>
          <w:szCs w:val="24"/>
        </w:rPr>
      </w:pPr>
      <w:r w:rsidRPr="00B576DF">
        <w:rPr>
          <w:rFonts w:ascii="Candara" w:eastAsia="Calibri" w:hAnsi="Candara" w:cstheme="minorHAnsi"/>
          <w:spacing w:val="-2"/>
          <w:sz w:val="24"/>
          <w:szCs w:val="24"/>
        </w:rPr>
        <w:t>T</w:t>
      </w:r>
      <w:r w:rsidRPr="00B576DF">
        <w:rPr>
          <w:rFonts w:ascii="Candara" w:eastAsia="Calibri" w:hAnsi="Candara" w:cstheme="minorHAnsi"/>
          <w:sz w:val="24"/>
          <w:szCs w:val="24"/>
        </w:rPr>
        <w:t>he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w</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r</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d</w:t>
      </w:r>
      <w:r w:rsidRPr="00B576DF">
        <w:rPr>
          <w:rFonts w:ascii="Candara" w:eastAsia="Calibri" w:hAnsi="Candara" w:cstheme="minorHAnsi"/>
          <w:spacing w:val="2"/>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c</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p</w:t>
      </w:r>
      <w:r w:rsidRPr="00B576DF">
        <w:rPr>
          <w:rFonts w:ascii="Candara" w:eastAsia="Calibri" w:hAnsi="Candara" w:cstheme="minorHAnsi"/>
          <w:spacing w:val="2"/>
          <w:sz w:val="24"/>
          <w:szCs w:val="24"/>
        </w:rPr>
        <w:t>li</w:t>
      </w:r>
      <w:r w:rsidRPr="00B576DF">
        <w:rPr>
          <w:rFonts w:ascii="Candara" w:eastAsia="Calibri" w:hAnsi="Candara" w:cstheme="minorHAnsi"/>
          <w:sz w:val="24"/>
          <w:szCs w:val="24"/>
        </w:rPr>
        <w:t>ne</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pu</w:t>
      </w:r>
      <w:r w:rsidRPr="00B576DF">
        <w:rPr>
          <w:rFonts w:ascii="Candara" w:eastAsia="Calibri" w:hAnsi="Candara" w:cstheme="minorHAnsi"/>
          <w:spacing w:val="-6"/>
          <w:sz w:val="24"/>
          <w:szCs w:val="24"/>
        </w:rPr>
        <w:t>p</w:t>
      </w:r>
      <w:r w:rsidRPr="00B576DF">
        <w:rPr>
          <w:rFonts w:ascii="Candara" w:eastAsia="Calibri" w:hAnsi="Candara" w:cstheme="minorHAnsi"/>
          <w:spacing w:val="2"/>
          <w:sz w:val="24"/>
          <w:szCs w:val="24"/>
        </w:rPr>
        <w:t>il</w:t>
      </w:r>
      <w:r w:rsidRPr="00B576DF">
        <w:rPr>
          <w:rFonts w:ascii="Candara" w:eastAsia="Calibri" w:hAnsi="Candara" w:cstheme="minorHAnsi"/>
          <w:sz w:val="24"/>
          <w:szCs w:val="24"/>
        </w:rPr>
        <w:t>s</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p</w:t>
      </w:r>
      <w:r w:rsidRPr="00B576DF">
        <w:rPr>
          <w:rFonts w:ascii="Candara" w:eastAsia="Calibri" w:hAnsi="Candara" w:cstheme="minorHAnsi"/>
          <w:sz w:val="24"/>
          <w:szCs w:val="24"/>
        </w:rPr>
        <w:t>p</w:t>
      </w:r>
      <w:r w:rsidRPr="00B576DF">
        <w:rPr>
          <w:rFonts w:ascii="Candara" w:eastAsia="Calibri" w:hAnsi="Candara" w:cstheme="minorHAnsi"/>
          <w:spacing w:val="-3"/>
          <w:sz w:val="24"/>
          <w:szCs w:val="24"/>
        </w:rPr>
        <w:t>l</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es</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beh</w:t>
      </w:r>
      <w:r w:rsidRPr="00B576DF">
        <w:rPr>
          <w:rFonts w:ascii="Candara" w:eastAsia="Calibri" w:hAnsi="Candara" w:cstheme="minorHAnsi"/>
          <w:spacing w:val="-6"/>
          <w:sz w:val="24"/>
          <w:szCs w:val="24"/>
        </w:rPr>
        <w:t>a</w:t>
      </w:r>
      <w:r w:rsidRPr="00B576DF">
        <w:rPr>
          <w:rFonts w:ascii="Candara" w:eastAsia="Calibri" w:hAnsi="Candara" w:cstheme="minorHAnsi"/>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u</w:t>
      </w:r>
      <w:r w:rsidRPr="00B576DF">
        <w:rPr>
          <w:rFonts w:ascii="Candara" w:eastAsia="Calibri" w:hAnsi="Candara" w:cstheme="minorHAnsi"/>
          <w:sz w:val="24"/>
          <w:szCs w:val="24"/>
        </w:rPr>
        <w:t>r</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b</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7"/>
          <w:sz w:val="24"/>
          <w:szCs w:val="24"/>
        </w:rPr>
        <w:t>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oo</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ut</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r</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8"/>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3"/>
          <w:sz w:val="24"/>
          <w:szCs w:val="24"/>
        </w:rPr>
        <w:t>i</w:t>
      </w:r>
      <w:r w:rsidRPr="00B576DF">
        <w:rPr>
          <w:rFonts w:ascii="Candara" w:eastAsia="Calibri" w:hAnsi="Candara" w:cstheme="minorHAnsi"/>
          <w:spacing w:val="1"/>
          <w:sz w:val="24"/>
          <w:szCs w:val="24"/>
        </w:rPr>
        <w:t>rc</w:t>
      </w:r>
      <w:r w:rsidRPr="00B576DF">
        <w:rPr>
          <w:rFonts w:ascii="Candara" w:eastAsia="Calibri" w:hAnsi="Candara" w:cstheme="minorHAnsi"/>
          <w:spacing w:val="-5"/>
          <w:sz w:val="24"/>
          <w:szCs w:val="24"/>
        </w:rPr>
        <w:t>u</w:t>
      </w:r>
      <w:r w:rsidRPr="00B576DF">
        <w:rPr>
          <w:rFonts w:ascii="Candara" w:eastAsia="Calibri" w:hAnsi="Candara" w:cstheme="minorHAnsi"/>
          <w:spacing w:val="2"/>
          <w:sz w:val="24"/>
          <w:szCs w:val="24"/>
        </w:rPr>
        <w:t>m</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n</w:t>
      </w:r>
      <w:r w:rsidRPr="00B576DF">
        <w:rPr>
          <w:rFonts w:ascii="Candara" w:eastAsia="Calibri" w:hAnsi="Candara" w:cstheme="minorHAnsi"/>
          <w:spacing w:val="-4"/>
          <w:sz w:val="24"/>
          <w:szCs w:val="24"/>
        </w:rPr>
        <w:t>c</w:t>
      </w:r>
      <w:r w:rsidRPr="00B576DF">
        <w:rPr>
          <w:rFonts w:ascii="Candara" w:eastAsia="Calibri" w:hAnsi="Candara" w:cstheme="minorHAnsi"/>
          <w:sz w:val="24"/>
          <w:szCs w:val="24"/>
        </w:rPr>
        <w:t>es</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 e</w:t>
      </w:r>
      <w:r w:rsidRPr="00B576DF">
        <w:rPr>
          <w:rFonts w:ascii="Candara" w:eastAsia="Calibri" w:hAnsi="Candara" w:cstheme="minorHAnsi"/>
          <w:spacing w:val="2"/>
          <w:sz w:val="24"/>
          <w:szCs w:val="24"/>
        </w:rPr>
        <w:t>.</w:t>
      </w:r>
      <w:r w:rsidRPr="00B576DF">
        <w:rPr>
          <w:rFonts w:ascii="Candara" w:eastAsia="Calibri" w:hAnsi="Candara" w:cstheme="minorHAnsi"/>
          <w:spacing w:val="-4"/>
          <w:sz w:val="24"/>
          <w:szCs w:val="24"/>
        </w:rPr>
        <w:t>g</w:t>
      </w:r>
      <w:r w:rsidRPr="00B576DF">
        <w:rPr>
          <w:rFonts w:ascii="Candara" w:eastAsia="Calibri" w:hAnsi="Candara" w:cstheme="minorHAnsi"/>
          <w:sz w:val="24"/>
          <w:szCs w:val="24"/>
        </w:rPr>
        <w:t>.</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5"/>
          <w:sz w:val="24"/>
          <w:szCs w:val="24"/>
        </w:rPr>
        <w:t>b</w:t>
      </w:r>
      <w:r w:rsidRPr="00B576DF">
        <w:rPr>
          <w:rFonts w:ascii="Candara" w:eastAsia="Calibri" w:hAnsi="Candara" w:cstheme="minorHAnsi"/>
          <w:spacing w:val="1"/>
          <w:sz w:val="24"/>
          <w:szCs w:val="24"/>
        </w:rPr>
        <w:t>ri</w:t>
      </w:r>
      <w:r w:rsidRPr="00B576DF">
        <w:rPr>
          <w:rFonts w:ascii="Candara" w:eastAsia="Calibri" w:hAnsi="Candara" w:cstheme="minorHAnsi"/>
          <w:spacing w:val="-5"/>
          <w:sz w:val="24"/>
          <w:szCs w:val="24"/>
        </w:rPr>
        <w:t>n</w:t>
      </w:r>
      <w:r w:rsidRPr="00B576DF">
        <w:rPr>
          <w:rFonts w:ascii="Candara" w:eastAsia="Calibri" w:hAnsi="Candara" w:cstheme="minorHAnsi"/>
          <w:spacing w:val="1"/>
          <w:sz w:val="24"/>
          <w:szCs w:val="24"/>
        </w:rPr>
        <w:t>gi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g</w:t>
      </w:r>
      <w:r w:rsidRPr="00B576DF">
        <w:rPr>
          <w:rFonts w:ascii="Candara" w:eastAsia="Calibri" w:hAnsi="Candara" w:cstheme="minorHAnsi"/>
          <w:spacing w:val="6"/>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5"/>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h</w:t>
      </w:r>
      <w:r w:rsidRPr="00B576DF">
        <w:rPr>
          <w:rFonts w:ascii="Candara" w:eastAsia="Calibri" w:hAnsi="Candara" w:cstheme="minorHAnsi"/>
          <w:spacing w:val="-1"/>
          <w:sz w:val="24"/>
          <w:szCs w:val="24"/>
        </w:rPr>
        <w:t>oo</w:t>
      </w:r>
      <w:r w:rsidRPr="00B576DF">
        <w:rPr>
          <w:rFonts w:ascii="Candara" w:eastAsia="Calibri" w:hAnsi="Candara" w:cstheme="minorHAnsi"/>
          <w:spacing w:val="1"/>
          <w:sz w:val="24"/>
          <w:szCs w:val="24"/>
        </w:rPr>
        <w:t>l</w:t>
      </w:r>
      <w:r w:rsidRPr="00B576DF">
        <w:rPr>
          <w:rFonts w:ascii="Candara" w:eastAsia="Calibri" w:hAnsi="Candara" w:cstheme="minorHAnsi"/>
          <w:spacing w:val="-2"/>
          <w:sz w:val="24"/>
          <w:szCs w:val="24"/>
        </w:rPr>
        <w:t>’</w:t>
      </w:r>
      <w:r w:rsidRPr="00B576DF">
        <w:rPr>
          <w:rFonts w:ascii="Candara" w:eastAsia="Calibri" w:hAnsi="Candara" w:cstheme="minorHAnsi"/>
          <w:sz w:val="24"/>
          <w:szCs w:val="24"/>
        </w:rPr>
        <w:t>s</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eput</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o</w:t>
      </w:r>
      <w:r w:rsidRPr="00B576DF">
        <w:rPr>
          <w:rFonts w:ascii="Candara" w:eastAsia="Calibri" w:hAnsi="Candara" w:cstheme="minorHAnsi"/>
          <w:sz w:val="24"/>
          <w:szCs w:val="24"/>
        </w:rPr>
        <w:t xml:space="preserve">n </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nto</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5"/>
          <w:sz w:val="24"/>
          <w:szCs w:val="24"/>
        </w:rPr>
        <w:t>d</w:t>
      </w:r>
      <w:r w:rsidRPr="00B576DF">
        <w:rPr>
          <w:rFonts w:ascii="Candara" w:eastAsia="Calibri" w:hAnsi="Candara" w:cstheme="minorHAnsi"/>
          <w:spacing w:val="1"/>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p</w:t>
      </w:r>
      <w:r w:rsidRPr="00B576DF">
        <w:rPr>
          <w:rFonts w:ascii="Candara" w:eastAsia="Calibri" w:hAnsi="Candara" w:cstheme="minorHAnsi"/>
          <w:sz w:val="24"/>
          <w:szCs w:val="24"/>
        </w:rPr>
        <w:t>ute</w:t>
      </w:r>
      <w:r w:rsidRPr="00B576DF">
        <w:rPr>
          <w:rFonts w:ascii="Candara" w:eastAsia="Calibri" w:hAnsi="Candara" w:cstheme="minorHAnsi"/>
          <w:spacing w:val="-1"/>
          <w:sz w:val="24"/>
          <w:szCs w:val="24"/>
        </w:rPr>
        <w:t xml:space="preserve"> o</w:t>
      </w:r>
      <w:r w:rsidRPr="00B576DF">
        <w:rPr>
          <w:rFonts w:ascii="Candara" w:eastAsia="Calibri" w:hAnsi="Candara" w:cstheme="minorHAnsi"/>
          <w:sz w:val="24"/>
          <w:szCs w:val="24"/>
        </w:rPr>
        <w:t xml:space="preserve">r </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pacing w:val="1"/>
          <w:sz w:val="24"/>
          <w:szCs w:val="24"/>
        </w:rPr>
        <w:t>ci</w:t>
      </w:r>
      <w:r w:rsidRPr="00B576DF">
        <w:rPr>
          <w:rFonts w:ascii="Candara" w:eastAsia="Calibri" w:hAnsi="Candara" w:cstheme="minorHAnsi"/>
          <w:sz w:val="24"/>
          <w:szCs w:val="24"/>
        </w:rPr>
        <w:t>d</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nts</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0"/>
          <w:sz w:val="24"/>
          <w:szCs w:val="24"/>
        </w:rPr>
        <w:t xml:space="preserve"> </w:t>
      </w:r>
      <w:r w:rsidRPr="00B576DF">
        <w:rPr>
          <w:rFonts w:ascii="Candara" w:eastAsia="Calibri" w:hAnsi="Candara" w:cstheme="minorHAnsi"/>
          <w:spacing w:val="-5"/>
          <w:sz w:val="24"/>
          <w:szCs w:val="24"/>
        </w:rPr>
        <w:t>b</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l</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y</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g</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h</w:t>
      </w:r>
      <w:r w:rsidRPr="00B576DF">
        <w:rPr>
          <w:rFonts w:ascii="Candara" w:eastAsia="Calibri" w:hAnsi="Candara" w:cstheme="minorHAnsi"/>
          <w:spacing w:val="-6"/>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s</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ent</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af</w:t>
      </w:r>
      <w:r w:rsidRPr="00B576DF">
        <w:rPr>
          <w:rFonts w:ascii="Candara" w:eastAsia="Calibri" w:hAnsi="Candara" w:cstheme="minorHAnsi"/>
          <w:spacing w:val="-4"/>
          <w:sz w:val="24"/>
          <w:szCs w:val="24"/>
        </w:rPr>
        <w:t>f</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c</w:t>
      </w:r>
      <w:r w:rsidRPr="00B576DF">
        <w:rPr>
          <w:rFonts w:ascii="Candara" w:eastAsia="Calibri" w:hAnsi="Candara" w:cstheme="minorHAnsi"/>
          <w:w w:val="101"/>
          <w:sz w:val="24"/>
          <w:szCs w:val="24"/>
        </w:rPr>
        <w:t xml:space="preserve">t </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i</w:t>
      </w:r>
      <w:r w:rsidRPr="00B576DF">
        <w:rPr>
          <w:rFonts w:ascii="Candara" w:eastAsia="Calibri" w:hAnsi="Candara" w:cstheme="minorHAnsi"/>
          <w:spacing w:val="2"/>
          <w:sz w:val="24"/>
          <w:szCs w:val="24"/>
        </w:rPr>
        <w:t>l</w:t>
      </w:r>
      <w:r w:rsidRPr="00B576DF">
        <w:rPr>
          <w:rFonts w:ascii="Candara" w:eastAsia="Calibri" w:hAnsi="Candara" w:cstheme="minorHAnsi"/>
          <w:spacing w:val="-5"/>
          <w:sz w:val="24"/>
          <w:szCs w:val="24"/>
        </w:rPr>
        <w:t>d</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en</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pacing w:val="1"/>
          <w:w w:val="10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w:t>
      </w:r>
      <w:r w:rsidRPr="00B576DF">
        <w:rPr>
          <w:rFonts w:ascii="Candara" w:eastAsia="Calibri" w:hAnsi="Candara" w:cstheme="minorHAnsi"/>
          <w:spacing w:val="-6"/>
          <w:sz w:val="24"/>
          <w:szCs w:val="24"/>
        </w:rPr>
        <w:t>o</w:t>
      </w:r>
      <w:r w:rsidRPr="00B576DF">
        <w:rPr>
          <w:rFonts w:ascii="Candara" w:eastAsia="Calibri" w:hAnsi="Candara" w:cstheme="minorHAnsi"/>
          <w:spacing w:val="2"/>
          <w:w w:val="101"/>
          <w:sz w:val="24"/>
          <w:szCs w:val="24"/>
        </w:rPr>
        <w:t>l</w:t>
      </w:r>
      <w:r w:rsidRPr="00B576DF">
        <w:rPr>
          <w:rFonts w:ascii="Candara" w:eastAsia="Calibri" w:hAnsi="Candara" w:cstheme="minorHAnsi"/>
          <w:spacing w:val="-3"/>
          <w:sz w:val="24"/>
          <w:szCs w:val="24"/>
        </w:rPr>
        <w:t>.</w:t>
      </w:r>
      <w:r w:rsidRPr="00B576DF">
        <w:rPr>
          <w:rFonts w:ascii="Candara" w:eastAsia="Calibri" w:hAnsi="Candara" w:cstheme="minorHAnsi"/>
          <w:sz w:val="24"/>
          <w:szCs w:val="24"/>
        </w:rPr>
        <w:t>)</w:t>
      </w:r>
    </w:p>
    <w:p w14:paraId="62624108" w14:textId="009F573A" w:rsidR="00A61966" w:rsidRPr="00B576DF" w:rsidRDefault="00CD28E2" w:rsidP="00EA1AD1">
      <w:pPr>
        <w:pStyle w:val="ListParagraph"/>
        <w:numPr>
          <w:ilvl w:val="0"/>
          <w:numId w:val="21"/>
        </w:numPr>
        <w:tabs>
          <w:tab w:val="left" w:pos="820"/>
        </w:tabs>
        <w:ind w:right="334"/>
        <w:jc w:val="both"/>
        <w:rPr>
          <w:rFonts w:ascii="Candara" w:eastAsia="Calibri" w:hAnsi="Candara" w:cstheme="minorHAnsi"/>
          <w:spacing w:val="-4"/>
          <w:w w:val="101"/>
          <w:sz w:val="24"/>
          <w:szCs w:val="24"/>
        </w:rPr>
      </w:pPr>
      <w:r w:rsidRPr="00B576DF">
        <w:rPr>
          <w:rFonts w:ascii="Candara" w:eastAsia="Calibri" w:hAnsi="Candara" w:cstheme="minorHAnsi"/>
          <w:spacing w:val="-2"/>
          <w:sz w:val="24"/>
          <w:szCs w:val="24"/>
        </w:rPr>
        <w:t>All staff</w:t>
      </w:r>
      <w:r w:rsidR="00D22EC6" w:rsidRPr="00B576DF">
        <w:rPr>
          <w:rFonts w:ascii="Candara" w:eastAsia="Calibri" w:hAnsi="Candara" w:cstheme="minorHAnsi"/>
          <w:spacing w:val="7"/>
          <w:sz w:val="24"/>
          <w:szCs w:val="24"/>
        </w:rPr>
        <w:t xml:space="preserve"> </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h</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5"/>
          <w:sz w:val="24"/>
          <w:szCs w:val="24"/>
        </w:rPr>
        <w:t>u</w:t>
      </w:r>
      <w:r w:rsidR="00D22EC6" w:rsidRPr="00B576DF">
        <w:rPr>
          <w:rFonts w:ascii="Candara" w:eastAsia="Calibri" w:hAnsi="Candara" w:cstheme="minorHAnsi"/>
          <w:spacing w:val="1"/>
          <w:sz w:val="24"/>
          <w:szCs w:val="24"/>
        </w:rPr>
        <w:t>l</w:t>
      </w:r>
      <w:r w:rsidR="00D22EC6" w:rsidRPr="00B576DF">
        <w:rPr>
          <w:rFonts w:ascii="Candara" w:eastAsia="Calibri" w:hAnsi="Candara" w:cstheme="minorHAnsi"/>
          <w:sz w:val="24"/>
          <w:szCs w:val="24"/>
        </w:rPr>
        <w:t>d</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z w:val="24"/>
          <w:szCs w:val="24"/>
        </w:rPr>
        <w:t>d</w:t>
      </w:r>
      <w:r w:rsidR="00D22EC6" w:rsidRPr="00B576DF">
        <w:rPr>
          <w:rFonts w:ascii="Candara" w:eastAsia="Calibri" w:hAnsi="Candara" w:cstheme="minorHAnsi"/>
          <w:spacing w:val="-5"/>
          <w:sz w:val="24"/>
          <w:szCs w:val="24"/>
        </w:rPr>
        <w:t>e</w:t>
      </w:r>
      <w:r w:rsidR="00D22EC6" w:rsidRPr="00B576DF">
        <w:rPr>
          <w:rFonts w:ascii="Candara" w:eastAsia="Calibri" w:hAnsi="Candara" w:cstheme="minorHAnsi"/>
          <w:sz w:val="24"/>
          <w:szCs w:val="24"/>
        </w:rPr>
        <w:t>r</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whet</w:t>
      </w:r>
      <w:r w:rsidR="00D22EC6" w:rsidRPr="00B576DF">
        <w:rPr>
          <w:rFonts w:ascii="Candara" w:eastAsia="Calibri" w:hAnsi="Candara" w:cstheme="minorHAnsi"/>
          <w:spacing w:val="-5"/>
          <w:sz w:val="24"/>
          <w:szCs w:val="24"/>
        </w:rPr>
        <w:t>h</w:t>
      </w:r>
      <w:r w:rsidR="00D22EC6" w:rsidRPr="00B576DF">
        <w:rPr>
          <w:rFonts w:ascii="Candara" w:eastAsia="Calibri" w:hAnsi="Candara" w:cstheme="minorHAnsi"/>
          <w:sz w:val="24"/>
          <w:szCs w:val="24"/>
        </w:rPr>
        <w:t>er</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z w:val="24"/>
          <w:szCs w:val="24"/>
        </w:rPr>
        <w:t>h</w:t>
      </w:r>
      <w:r w:rsidR="00D22EC6" w:rsidRPr="00B576DF">
        <w:rPr>
          <w:rFonts w:ascii="Candara" w:eastAsia="Calibri" w:hAnsi="Candara" w:cstheme="minorHAnsi"/>
          <w:spacing w:val="-3"/>
          <w:sz w:val="24"/>
          <w:szCs w:val="24"/>
        </w:rPr>
        <w:t>i</w:t>
      </w:r>
      <w:r w:rsidR="00D22EC6" w:rsidRPr="00B576DF">
        <w:rPr>
          <w:rFonts w:ascii="Candara" w:eastAsia="Calibri" w:hAnsi="Candara" w:cstheme="minorHAnsi"/>
          <w:spacing w:val="1"/>
          <w:sz w:val="24"/>
          <w:szCs w:val="24"/>
        </w:rPr>
        <w:t>l</w:t>
      </w:r>
      <w:r w:rsidR="00D22EC6" w:rsidRPr="00B576DF">
        <w:rPr>
          <w:rFonts w:ascii="Candara" w:eastAsia="Calibri" w:hAnsi="Candara" w:cstheme="minorHAnsi"/>
          <w:sz w:val="24"/>
          <w:szCs w:val="24"/>
        </w:rPr>
        <w:t>d</w:t>
      </w:r>
      <w:r w:rsidR="00D22EC6" w:rsidRPr="00B576DF">
        <w:rPr>
          <w:rFonts w:ascii="Candara" w:eastAsia="Calibri" w:hAnsi="Candara" w:cstheme="minorHAnsi"/>
          <w:spacing w:val="-3"/>
          <w:sz w:val="24"/>
          <w:szCs w:val="24"/>
        </w:rPr>
        <w:t>’</w:t>
      </w:r>
      <w:r w:rsidR="00D22EC6" w:rsidRPr="00B576DF">
        <w:rPr>
          <w:rFonts w:ascii="Candara" w:eastAsia="Calibri" w:hAnsi="Candara" w:cstheme="minorHAnsi"/>
          <w:sz w:val="24"/>
          <w:szCs w:val="24"/>
        </w:rPr>
        <w:t>s</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beh</w:t>
      </w:r>
      <w:r w:rsidR="00D22EC6" w:rsidRPr="00B576DF">
        <w:rPr>
          <w:rFonts w:ascii="Candara" w:eastAsia="Calibri" w:hAnsi="Candara" w:cstheme="minorHAnsi"/>
          <w:spacing w:val="-1"/>
          <w:sz w:val="24"/>
          <w:szCs w:val="24"/>
        </w:rPr>
        <w:t>a</w:t>
      </w:r>
      <w:r w:rsidR="00D22EC6" w:rsidRPr="00B576DF">
        <w:rPr>
          <w:rFonts w:ascii="Candara" w:eastAsia="Calibri" w:hAnsi="Candara" w:cstheme="minorHAnsi"/>
          <w:spacing w:val="-5"/>
          <w:sz w:val="24"/>
          <w:szCs w:val="24"/>
        </w:rPr>
        <w:t>v</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pacing w:val="-5"/>
          <w:sz w:val="24"/>
          <w:szCs w:val="24"/>
        </w:rPr>
        <w:t>o</w:t>
      </w:r>
      <w:r w:rsidR="00D22EC6" w:rsidRPr="00B576DF">
        <w:rPr>
          <w:rFonts w:ascii="Candara" w:eastAsia="Calibri" w:hAnsi="Candara" w:cstheme="minorHAnsi"/>
          <w:sz w:val="24"/>
          <w:szCs w:val="24"/>
        </w:rPr>
        <w:t xml:space="preserve">ur </w:t>
      </w:r>
      <w:r w:rsidR="00D22EC6" w:rsidRPr="00B576DF">
        <w:rPr>
          <w:rFonts w:ascii="Candara" w:eastAsia="Calibri" w:hAnsi="Candara" w:cstheme="minorHAnsi"/>
          <w:spacing w:val="1"/>
          <w:sz w:val="24"/>
          <w:szCs w:val="24"/>
        </w:rPr>
        <w:t>gi</w:t>
      </w:r>
      <w:r w:rsidR="00D22EC6" w:rsidRPr="00B576DF">
        <w:rPr>
          <w:rFonts w:ascii="Candara" w:eastAsia="Calibri" w:hAnsi="Candara" w:cstheme="minorHAnsi"/>
          <w:sz w:val="24"/>
          <w:szCs w:val="24"/>
        </w:rPr>
        <w:t>ves</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1"/>
          <w:sz w:val="24"/>
          <w:szCs w:val="24"/>
        </w:rPr>
        <w:t>u</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e to</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u</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pe</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9"/>
          <w:sz w:val="24"/>
          <w:szCs w:val="24"/>
        </w:rPr>
        <w:t xml:space="preserve"> </w:t>
      </w:r>
      <w:r w:rsidR="00D22EC6" w:rsidRPr="00B576DF">
        <w:rPr>
          <w:rFonts w:ascii="Candara" w:eastAsia="Calibri" w:hAnsi="Candara" w:cstheme="minorHAnsi"/>
          <w:spacing w:val="-5"/>
          <w:sz w:val="24"/>
          <w:szCs w:val="24"/>
        </w:rPr>
        <w:t>t</w:t>
      </w:r>
      <w:r w:rsidR="00D22EC6" w:rsidRPr="00B576DF">
        <w:rPr>
          <w:rFonts w:ascii="Candara" w:eastAsia="Calibri" w:hAnsi="Candara" w:cstheme="minorHAnsi"/>
          <w:sz w:val="24"/>
          <w:szCs w:val="24"/>
        </w:rPr>
        <w:t>h</w:t>
      </w:r>
      <w:r w:rsidR="00D22EC6" w:rsidRPr="00B576DF">
        <w:rPr>
          <w:rFonts w:ascii="Candara" w:eastAsia="Calibri" w:hAnsi="Candara" w:cstheme="minorHAnsi"/>
          <w:spacing w:val="-1"/>
          <w:sz w:val="24"/>
          <w:szCs w:val="24"/>
        </w:rPr>
        <w:t>a</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6"/>
          <w:sz w:val="24"/>
          <w:szCs w:val="24"/>
        </w:rPr>
        <w:t>h</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1"/>
          <w:w w:val="101"/>
          <w:sz w:val="24"/>
          <w:szCs w:val="24"/>
        </w:rPr>
        <w:t>c</w:t>
      </w:r>
      <w:r w:rsidR="00D22EC6" w:rsidRPr="00B576DF">
        <w:rPr>
          <w:rFonts w:ascii="Candara" w:eastAsia="Calibri" w:hAnsi="Candara" w:cstheme="minorHAnsi"/>
          <w:sz w:val="24"/>
          <w:szCs w:val="24"/>
        </w:rPr>
        <w:t>h</w:t>
      </w:r>
      <w:r w:rsidR="00D22EC6" w:rsidRPr="00B576DF">
        <w:rPr>
          <w:rFonts w:ascii="Candara" w:eastAsia="Calibri" w:hAnsi="Candara" w:cstheme="minorHAnsi"/>
          <w:spacing w:val="-3"/>
          <w:sz w:val="24"/>
          <w:szCs w:val="24"/>
        </w:rPr>
        <w:t>i</w:t>
      </w:r>
      <w:r w:rsidR="00D22EC6" w:rsidRPr="00B576DF">
        <w:rPr>
          <w:rFonts w:ascii="Candara" w:eastAsia="Calibri" w:hAnsi="Candara" w:cstheme="minorHAnsi"/>
          <w:spacing w:val="2"/>
          <w:w w:val="101"/>
          <w:sz w:val="24"/>
          <w:szCs w:val="24"/>
        </w:rPr>
        <w:t>l</w:t>
      </w:r>
      <w:r w:rsidR="00D22EC6" w:rsidRPr="00B576DF">
        <w:rPr>
          <w:rFonts w:ascii="Candara" w:eastAsia="Calibri" w:hAnsi="Candara" w:cstheme="minorHAnsi"/>
          <w:sz w:val="24"/>
          <w:szCs w:val="24"/>
        </w:rPr>
        <w:t xml:space="preserve">d </w:t>
      </w:r>
      <w:r w:rsidR="00D22EC6" w:rsidRPr="00B576DF">
        <w:rPr>
          <w:rFonts w:ascii="Candara" w:eastAsia="Calibri" w:hAnsi="Candara" w:cstheme="minorHAnsi"/>
          <w:spacing w:val="2"/>
          <w:sz w:val="24"/>
          <w:szCs w:val="24"/>
        </w:rPr>
        <w:t>m</w:t>
      </w:r>
      <w:r w:rsidR="00D22EC6" w:rsidRPr="00B576DF">
        <w:rPr>
          <w:rFonts w:ascii="Candara" w:eastAsia="Calibri" w:hAnsi="Candara" w:cstheme="minorHAnsi"/>
          <w:sz w:val="24"/>
          <w:szCs w:val="24"/>
        </w:rPr>
        <w:t>ay</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be</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pacing w:val="-5"/>
          <w:sz w:val="24"/>
          <w:szCs w:val="24"/>
        </w:rPr>
        <w:t>u</w:t>
      </w:r>
      <w:r w:rsidR="00D22EC6" w:rsidRPr="00B576DF">
        <w:rPr>
          <w:rFonts w:ascii="Candara" w:eastAsia="Calibri" w:hAnsi="Candara" w:cstheme="minorHAnsi"/>
          <w:spacing w:val="1"/>
          <w:sz w:val="24"/>
          <w:szCs w:val="24"/>
        </w:rPr>
        <w:t>ff</w:t>
      </w:r>
      <w:r w:rsidR="00D22EC6" w:rsidRPr="00B576DF">
        <w:rPr>
          <w:rFonts w:ascii="Candara" w:eastAsia="Calibri" w:hAnsi="Candara" w:cstheme="minorHAnsi"/>
          <w:spacing w:val="-4"/>
          <w:sz w:val="24"/>
          <w:szCs w:val="24"/>
        </w:rPr>
        <w:t>e</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pacing w:val="-5"/>
          <w:sz w:val="24"/>
          <w:szCs w:val="24"/>
        </w:rPr>
        <w:t>n</w:t>
      </w:r>
      <w:r w:rsidR="00D22EC6" w:rsidRPr="00B576DF">
        <w:rPr>
          <w:rFonts w:ascii="Candara" w:eastAsia="Calibri" w:hAnsi="Candara" w:cstheme="minorHAnsi"/>
          <w:spacing w:val="1"/>
          <w:sz w:val="24"/>
          <w:szCs w:val="24"/>
        </w:rPr>
        <w:t xml:space="preserve">g </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r</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s</w:t>
      </w:r>
      <w:r w:rsidR="00D22EC6" w:rsidRPr="00B576DF">
        <w:rPr>
          <w:rFonts w:ascii="Candara" w:eastAsia="Calibri" w:hAnsi="Candara" w:cstheme="minorHAnsi"/>
          <w:spacing w:val="-4"/>
          <w:sz w:val="24"/>
          <w:szCs w:val="24"/>
        </w:rPr>
        <w:t xml:space="preserve"> </w:t>
      </w:r>
      <w:r w:rsidR="00D22EC6" w:rsidRPr="00B576DF">
        <w:rPr>
          <w:rFonts w:ascii="Candara" w:eastAsia="Calibri" w:hAnsi="Candara" w:cstheme="minorHAnsi"/>
          <w:spacing w:val="2"/>
          <w:sz w:val="24"/>
          <w:szCs w:val="24"/>
        </w:rPr>
        <w:t>li</w:t>
      </w:r>
      <w:r w:rsidR="00D22EC6" w:rsidRPr="00B576DF">
        <w:rPr>
          <w:rFonts w:ascii="Candara" w:eastAsia="Calibri" w:hAnsi="Candara" w:cstheme="minorHAnsi"/>
          <w:spacing w:val="-5"/>
          <w:sz w:val="24"/>
          <w:szCs w:val="24"/>
        </w:rPr>
        <w:t>k</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l</w:t>
      </w:r>
      <w:r w:rsidR="00D22EC6" w:rsidRPr="00B576DF">
        <w:rPr>
          <w:rFonts w:ascii="Candara" w:eastAsia="Calibri" w:hAnsi="Candara" w:cstheme="minorHAnsi"/>
          <w:sz w:val="24"/>
          <w:szCs w:val="24"/>
        </w:rPr>
        <w:t>y</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to</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uf</w:t>
      </w:r>
      <w:r w:rsidR="00D22EC6" w:rsidRPr="00B576DF">
        <w:rPr>
          <w:rFonts w:ascii="Candara" w:eastAsia="Calibri" w:hAnsi="Candara" w:cstheme="minorHAnsi"/>
          <w:spacing w:val="1"/>
          <w:sz w:val="24"/>
          <w:szCs w:val="24"/>
        </w:rPr>
        <w:t>f</w:t>
      </w:r>
      <w:r w:rsidR="00D22EC6" w:rsidRPr="00B576DF">
        <w:rPr>
          <w:rFonts w:ascii="Candara" w:eastAsia="Calibri" w:hAnsi="Candara" w:cstheme="minorHAnsi"/>
          <w:spacing w:val="-4"/>
          <w:sz w:val="24"/>
          <w:szCs w:val="24"/>
        </w:rPr>
        <w:t>e</w:t>
      </w:r>
      <w:r w:rsidR="00D22EC6" w:rsidRPr="00B576DF">
        <w:rPr>
          <w:rFonts w:ascii="Candara" w:eastAsia="Calibri" w:hAnsi="Candara" w:cstheme="minorHAnsi"/>
          <w:sz w:val="24"/>
          <w:szCs w:val="24"/>
        </w:rPr>
        <w:t>r</w:t>
      </w:r>
      <w:r w:rsidR="00D22EC6" w:rsidRPr="00B576DF">
        <w:rPr>
          <w:rFonts w:ascii="Candara" w:eastAsia="Calibri" w:hAnsi="Candara" w:cstheme="minorHAnsi"/>
          <w:spacing w:val="4"/>
          <w:sz w:val="24"/>
          <w:szCs w:val="24"/>
        </w:rPr>
        <w:t xml:space="preserve"> </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pacing w:val="-3"/>
          <w:sz w:val="24"/>
          <w:szCs w:val="24"/>
        </w:rPr>
        <w:t>i</w:t>
      </w:r>
      <w:r w:rsidR="00D22EC6" w:rsidRPr="00B576DF">
        <w:rPr>
          <w:rFonts w:ascii="Candara" w:eastAsia="Calibri" w:hAnsi="Candara" w:cstheme="minorHAnsi"/>
          <w:spacing w:val="1"/>
          <w:sz w:val="24"/>
          <w:szCs w:val="24"/>
        </w:rPr>
        <w:t>g</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3"/>
          <w:sz w:val="24"/>
          <w:szCs w:val="24"/>
        </w:rPr>
        <w:t>i</w:t>
      </w:r>
      <w:r w:rsidR="00D22EC6" w:rsidRPr="00B576DF">
        <w:rPr>
          <w:rFonts w:ascii="Candara" w:eastAsia="Calibri" w:hAnsi="Candara" w:cstheme="minorHAnsi"/>
          <w:spacing w:val="1"/>
          <w:sz w:val="24"/>
          <w:szCs w:val="24"/>
        </w:rPr>
        <w:t>f</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pacing w:val="-4"/>
          <w:sz w:val="24"/>
          <w:szCs w:val="24"/>
        </w:rPr>
        <w:t>c</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1"/>
          <w:sz w:val="24"/>
          <w:szCs w:val="24"/>
        </w:rPr>
        <w:t>n</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4"/>
          <w:sz w:val="24"/>
          <w:szCs w:val="24"/>
        </w:rPr>
        <w:t xml:space="preserve"> </w:t>
      </w:r>
      <w:r w:rsidR="00D22EC6" w:rsidRPr="00B576DF">
        <w:rPr>
          <w:rFonts w:ascii="Candara" w:eastAsia="Calibri" w:hAnsi="Candara" w:cstheme="minorHAnsi"/>
          <w:sz w:val="24"/>
          <w:szCs w:val="24"/>
        </w:rPr>
        <w:t>h</w:t>
      </w:r>
      <w:r w:rsidR="00D22EC6" w:rsidRPr="00B576DF">
        <w:rPr>
          <w:rFonts w:ascii="Candara" w:eastAsia="Calibri" w:hAnsi="Candara" w:cstheme="minorHAnsi"/>
          <w:spacing w:val="-6"/>
          <w:sz w:val="24"/>
          <w:szCs w:val="24"/>
        </w:rPr>
        <w:t>a</w:t>
      </w:r>
      <w:r w:rsidR="00D22EC6" w:rsidRPr="00B576DF">
        <w:rPr>
          <w:rFonts w:ascii="Candara" w:eastAsia="Calibri" w:hAnsi="Candara" w:cstheme="minorHAnsi"/>
          <w:spacing w:val="-3"/>
          <w:sz w:val="24"/>
          <w:szCs w:val="24"/>
        </w:rPr>
        <w:t>r</w:t>
      </w:r>
      <w:r w:rsidR="00D22EC6" w:rsidRPr="00B576DF">
        <w:rPr>
          <w:rFonts w:ascii="Candara" w:eastAsia="Calibri" w:hAnsi="Candara" w:cstheme="minorHAnsi"/>
          <w:spacing w:val="2"/>
          <w:sz w:val="24"/>
          <w:szCs w:val="24"/>
        </w:rPr>
        <w:t>m</w:t>
      </w:r>
      <w:r w:rsidR="00D22EC6" w:rsidRPr="00B576DF">
        <w:rPr>
          <w:rFonts w:ascii="Candara" w:eastAsia="Calibri" w:hAnsi="Candara" w:cstheme="minorHAnsi"/>
          <w:sz w:val="24"/>
          <w:szCs w:val="24"/>
        </w:rPr>
        <w:t xml:space="preserve">. </w:t>
      </w:r>
      <w:r w:rsidR="00D22EC6" w:rsidRPr="00B576DF">
        <w:rPr>
          <w:rFonts w:ascii="Candara" w:eastAsia="Calibri" w:hAnsi="Candara" w:cstheme="minorHAnsi"/>
          <w:spacing w:val="-2"/>
          <w:sz w:val="24"/>
          <w:szCs w:val="24"/>
        </w:rPr>
        <w:t>W</w:t>
      </w:r>
      <w:r w:rsidR="00D22EC6" w:rsidRPr="00B576DF">
        <w:rPr>
          <w:rFonts w:ascii="Candara" w:eastAsia="Calibri" w:hAnsi="Candara" w:cstheme="minorHAnsi"/>
          <w:sz w:val="24"/>
          <w:szCs w:val="24"/>
        </w:rPr>
        <w:t>he</w:t>
      </w:r>
      <w:r w:rsidR="00D22EC6" w:rsidRPr="00B576DF">
        <w:rPr>
          <w:rFonts w:ascii="Candara" w:eastAsia="Calibri" w:hAnsi="Candara" w:cstheme="minorHAnsi"/>
          <w:spacing w:val="-3"/>
          <w:sz w:val="24"/>
          <w:szCs w:val="24"/>
        </w:rPr>
        <w:t>r</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th</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z w:val="24"/>
          <w:szCs w:val="24"/>
        </w:rPr>
        <w:t>s</w:t>
      </w:r>
      <w:r w:rsidR="00D22EC6" w:rsidRPr="00B576DF">
        <w:rPr>
          <w:rFonts w:ascii="Candara" w:eastAsia="Calibri" w:hAnsi="Candara" w:cstheme="minorHAnsi"/>
          <w:spacing w:val="-4"/>
          <w:sz w:val="24"/>
          <w:szCs w:val="24"/>
        </w:rPr>
        <w:t xml:space="preserve"> </w:t>
      </w:r>
      <w:r w:rsidR="00D22EC6" w:rsidRPr="00B576DF">
        <w:rPr>
          <w:rFonts w:ascii="Candara" w:eastAsia="Calibri" w:hAnsi="Candara" w:cstheme="minorHAnsi"/>
          <w:spacing w:val="-3"/>
          <w:sz w:val="24"/>
          <w:szCs w:val="24"/>
        </w:rPr>
        <w:t>m</w:t>
      </w:r>
      <w:r w:rsidR="00D22EC6" w:rsidRPr="00B576DF">
        <w:rPr>
          <w:rFonts w:ascii="Candara" w:eastAsia="Calibri" w:hAnsi="Candara" w:cstheme="minorHAnsi"/>
          <w:sz w:val="24"/>
          <w:szCs w:val="24"/>
        </w:rPr>
        <w:t>ay</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5"/>
          <w:sz w:val="24"/>
          <w:szCs w:val="24"/>
        </w:rPr>
        <w:t>b</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12"/>
          <w:sz w:val="24"/>
          <w:szCs w:val="24"/>
        </w:rPr>
        <w:t xml:space="preserve"> </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6"/>
          <w:sz w:val="24"/>
          <w:szCs w:val="24"/>
        </w:rPr>
        <w:t>h</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3"/>
          <w:sz w:val="24"/>
          <w:szCs w:val="24"/>
        </w:rPr>
        <w:t>s</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1"/>
          <w:sz w:val="24"/>
          <w:szCs w:val="24"/>
        </w:rPr>
        <w:t>a</w:t>
      </w:r>
      <w:r w:rsidR="00D22EC6" w:rsidRPr="00B576DF">
        <w:rPr>
          <w:rFonts w:ascii="Candara" w:eastAsia="Calibri" w:hAnsi="Candara" w:cstheme="minorHAnsi"/>
          <w:spacing w:val="1"/>
          <w:sz w:val="24"/>
          <w:szCs w:val="24"/>
        </w:rPr>
        <w:t>f</w:t>
      </w:r>
      <w:r w:rsidR="00D22EC6" w:rsidRPr="00B576DF">
        <w:rPr>
          <w:rFonts w:ascii="Candara" w:eastAsia="Calibri" w:hAnsi="Candara" w:cstheme="minorHAnsi"/>
          <w:sz w:val="24"/>
          <w:szCs w:val="24"/>
        </w:rPr>
        <w:t>f</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h</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u</w:t>
      </w:r>
      <w:r w:rsidR="00D22EC6" w:rsidRPr="00B576DF">
        <w:rPr>
          <w:rFonts w:ascii="Candara" w:eastAsia="Calibri" w:hAnsi="Candara" w:cstheme="minorHAnsi"/>
          <w:spacing w:val="1"/>
          <w:sz w:val="24"/>
          <w:szCs w:val="24"/>
        </w:rPr>
        <w:t>l</w:t>
      </w:r>
      <w:r w:rsidR="00D22EC6" w:rsidRPr="00B576DF">
        <w:rPr>
          <w:rFonts w:ascii="Candara" w:eastAsia="Calibri" w:hAnsi="Candara" w:cstheme="minorHAnsi"/>
          <w:sz w:val="24"/>
          <w:szCs w:val="24"/>
        </w:rPr>
        <w:t>d</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1"/>
          <w:sz w:val="24"/>
          <w:szCs w:val="24"/>
        </w:rPr>
        <w:t>f</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3"/>
          <w:sz w:val="24"/>
          <w:szCs w:val="24"/>
        </w:rPr>
        <w:t>l</w:t>
      </w:r>
      <w:r w:rsidR="00D22EC6" w:rsidRPr="00B576DF">
        <w:rPr>
          <w:rFonts w:ascii="Candara" w:eastAsia="Calibri" w:hAnsi="Candara" w:cstheme="minorHAnsi"/>
          <w:spacing w:val="1"/>
          <w:sz w:val="24"/>
          <w:szCs w:val="24"/>
        </w:rPr>
        <w:t>l</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w</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5"/>
          <w:sz w:val="24"/>
          <w:szCs w:val="24"/>
        </w:rPr>
        <w:t>t</w:t>
      </w:r>
      <w:r w:rsidR="00D22EC6" w:rsidRPr="00B576DF">
        <w:rPr>
          <w:rFonts w:ascii="Candara" w:eastAsia="Calibri" w:hAnsi="Candara" w:cstheme="minorHAnsi"/>
          <w:sz w:val="24"/>
          <w:szCs w:val="24"/>
        </w:rPr>
        <w:t>he</w:t>
      </w:r>
      <w:r w:rsidR="00D22EC6" w:rsidRPr="00B576DF">
        <w:rPr>
          <w:rFonts w:ascii="Candara" w:eastAsia="Calibri" w:hAnsi="Candara" w:cstheme="minorHAnsi"/>
          <w:spacing w:val="4"/>
          <w:sz w:val="24"/>
          <w:szCs w:val="24"/>
        </w:rPr>
        <w:t xml:space="preserve"> </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pacing w:val="-4"/>
          <w:sz w:val="24"/>
          <w:szCs w:val="24"/>
        </w:rPr>
        <w:t>c</w:t>
      </w:r>
      <w:r w:rsidR="00D22EC6" w:rsidRPr="00B576DF">
        <w:rPr>
          <w:rFonts w:ascii="Candara" w:eastAsia="Calibri" w:hAnsi="Candara" w:cstheme="minorHAnsi"/>
          <w:sz w:val="24"/>
          <w:szCs w:val="24"/>
        </w:rPr>
        <w:t>h</w:t>
      </w:r>
      <w:r w:rsidR="00D22EC6" w:rsidRPr="00B576DF">
        <w:rPr>
          <w:rFonts w:ascii="Candara" w:eastAsia="Calibri" w:hAnsi="Candara" w:cstheme="minorHAnsi"/>
          <w:spacing w:val="-1"/>
          <w:sz w:val="24"/>
          <w:szCs w:val="24"/>
        </w:rPr>
        <w:t>oo</w:t>
      </w:r>
      <w:r w:rsidR="00D22EC6" w:rsidRPr="00B576DF">
        <w:rPr>
          <w:rFonts w:ascii="Candara" w:eastAsia="Calibri" w:hAnsi="Candara" w:cstheme="minorHAnsi"/>
          <w:spacing w:val="1"/>
          <w:sz w:val="24"/>
          <w:szCs w:val="24"/>
        </w:rPr>
        <w:t>l</w:t>
      </w:r>
      <w:r w:rsidR="00D22EC6" w:rsidRPr="00B576DF">
        <w:rPr>
          <w:rFonts w:ascii="Candara" w:eastAsia="Calibri" w:hAnsi="Candara" w:cstheme="minorHAnsi"/>
          <w:spacing w:val="-2"/>
          <w:sz w:val="24"/>
          <w:szCs w:val="24"/>
        </w:rPr>
        <w:t>’</w:t>
      </w:r>
      <w:r w:rsidR="00D22EC6" w:rsidRPr="00B576DF">
        <w:rPr>
          <w:rFonts w:ascii="Candara" w:eastAsia="Calibri" w:hAnsi="Candara" w:cstheme="minorHAnsi"/>
          <w:sz w:val="24"/>
          <w:szCs w:val="24"/>
        </w:rPr>
        <w:t>s</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af</w:t>
      </w:r>
      <w:r w:rsidR="00D22EC6" w:rsidRPr="00B576DF">
        <w:rPr>
          <w:rFonts w:ascii="Candara" w:eastAsia="Calibri" w:hAnsi="Candara" w:cstheme="minorHAnsi"/>
          <w:spacing w:val="-4"/>
          <w:sz w:val="24"/>
          <w:szCs w:val="24"/>
        </w:rPr>
        <w:t>e</w:t>
      </w:r>
      <w:r w:rsidR="00D22EC6" w:rsidRPr="00B576DF">
        <w:rPr>
          <w:rFonts w:ascii="Candara" w:eastAsia="Calibri" w:hAnsi="Candara" w:cstheme="minorHAnsi"/>
          <w:spacing w:val="1"/>
          <w:sz w:val="24"/>
          <w:szCs w:val="24"/>
        </w:rPr>
        <w:t>g</w:t>
      </w:r>
      <w:r w:rsidR="00D22EC6" w:rsidRPr="00B576DF">
        <w:rPr>
          <w:rFonts w:ascii="Candara" w:eastAsia="Calibri" w:hAnsi="Candara" w:cstheme="minorHAnsi"/>
          <w:sz w:val="24"/>
          <w:szCs w:val="24"/>
        </w:rPr>
        <w:t>u</w:t>
      </w:r>
      <w:r w:rsidR="00D22EC6" w:rsidRPr="00B576DF">
        <w:rPr>
          <w:rFonts w:ascii="Candara" w:eastAsia="Calibri" w:hAnsi="Candara" w:cstheme="minorHAnsi"/>
          <w:spacing w:val="-1"/>
          <w:sz w:val="24"/>
          <w:szCs w:val="24"/>
        </w:rPr>
        <w:t>a</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pacing w:val="-5"/>
          <w:sz w:val="24"/>
          <w:szCs w:val="24"/>
        </w:rPr>
        <w:t>d</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z w:val="24"/>
          <w:szCs w:val="24"/>
        </w:rPr>
        <w:t>ng</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pacing w:val="-5"/>
          <w:sz w:val="24"/>
          <w:szCs w:val="24"/>
        </w:rPr>
        <w:t>p</w:t>
      </w:r>
      <w:r w:rsidR="00D22EC6" w:rsidRPr="00B576DF">
        <w:rPr>
          <w:rFonts w:ascii="Candara" w:eastAsia="Calibri" w:hAnsi="Candara" w:cstheme="minorHAnsi"/>
          <w:spacing w:val="1"/>
          <w:w w:val="101"/>
          <w:sz w:val="24"/>
          <w:szCs w:val="24"/>
        </w:rPr>
        <w:t>r</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1"/>
          <w:w w:val="101"/>
          <w:sz w:val="24"/>
          <w:szCs w:val="24"/>
        </w:rPr>
        <w:t>c</w:t>
      </w:r>
      <w:r w:rsidR="00D22EC6" w:rsidRPr="00B576DF">
        <w:rPr>
          <w:rFonts w:ascii="Candara" w:eastAsia="Calibri" w:hAnsi="Candara" w:cstheme="minorHAnsi"/>
          <w:sz w:val="24"/>
          <w:szCs w:val="24"/>
        </w:rPr>
        <w:t>ed</w:t>
      </w:r>
      <w:r w:rsidR="00D22EC6" w:rsidRPr="00B576DF">
        <w:rPr>
          <w:rFonts w:ascii="Candara" w:eastAsia="Calibri" w:hAnsi="Candara" w:cstheme="minorHAnsi"/>
          <w:spacing w:val="-5"/>
          <w:sz w:val="24"/>
          <w:szCs w:val="24"/>
        </w:rPr>
        <w:t>u</w:t>
      </w:r>
      <w:r w:rsidR="00D22EC6" w:rsidRPr="00B576DF">
        <w:rPr>
          <w:rFonts w:ascii="Candara" w:eastAsia="Calibri" w:hAnsi="Candara" w:cstheme="minorHAnsi"/>
          <w:spacing w:val="1"/>
          <w:w w:val="101"/>
          <w:sz w:val="24"/>
          <w:szCs w:val="24"/>
        </w:rPr>
        <w:t>r</w:t>
      </w:r>
      <w:r w:rsidR="00D22EC6" w:rsidRPr="00B576DF">
        <w:rPr>
          <w:rFonts w:ascii="Candara" w:eastAsia="Calibri" w:hAnsi="Candara" w:cstheme="minorHAnsi"/>
          <w:spacing w:val="-4"/>
          <w:w w:val="101"/>
          <w:sz w:val="24"/>
          <w:szCs w:val="24"/>
        </w:rPr>
        <w:t>e</w:t>
      </w:r>
      <w:r w:rsidR="00C665D5">
        <w:rPr>
          <w:rFonts w:ascii="Candara" w:eastAsia="Calibri" w:hAnsi="Candara" w:cstheme="minorHAnsi"/>
          <w:spacing w:val="-4"/>
          <w:w w:val="101"/>
          <w:sz w:val="24"/>
          <w:szCs w:val="24"/>
        </w:rPr>
        <w:t>.</w:t>
      </w:r>
    </w:p>
    <w:p w14:paraId="2B23DCB6" w14:textId="1BB48431" w:rsidR="00450282" w:rsidRDefault="00A61966" w:rsidP="00EA1AD1">
      <w:pPr>
        <w:pStyle w:val="ListParagraph"/>
        <w:numPr>
          <w:ilvl w:val="0"/>
          <w:numId w:val="21"/>
        </w:numPr>
        <w:tabs>
          <w:tab w:val="left" w:pos="820"/>
        </w:tabs>
        <w:ind w:right="334"/>
        <w:jc w:val="both"/>
        <w:rPr>
          <w:rFonts w:ascii="Candara" w:eastAsia="Calibri" w:hAnsi="Candara" w:cstheme="minorHAnsi"/>
          <w:sz w:val="24"/>
          <w:szCs w:val="24"/>
        </w:rPr>
      </w:pPr>
      <w:r w:rsidRPr="00B576DF">
        <w:rPr>
          <w:rFonts w:ascii="Candara" w:eastAsia="Calibri" w:hAnsi="Candara" w:cstheme="minorHAnsi"/>
          <w:spacing w:val="-2"/>
          <w:sz w:val="24"/>
          <w:szCs w:val="24"/>
        </w:rPr>
        <w:t xml:space="preserve">Staff should </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pacing w:val="-6"/>
          <w:sz w:val="24"/>
          <w:szCs w:val="24"/>
        </w:rPr>
        <w:t>o</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d</w:t>
      </w:r>
      <w:r w:rsidR="00D22EC6" w:rsidRPr="00B576DF">
        <w:rPr>
          <w:rFonts w:ascii="Candara" w:eastAsia="Calibri" w:hAnsi="Candara" w:cstheme="minorHAnsi"/>
          <w:spacing w:val="-5"/>
          <w:sz w:val="24"/>
          <w:szCs w:val="24"/>
        </w:rPr>
        <w:t>e</w:t>
      </w:r>
      <w:r w:rsidR="00D22EC6" w:rsidRPr="00B576DF">
        <w:rPr>
          <w:rFonts w:ascii="Candara" w:eastAsia="Calibri" w:hAnsi="Candara" w:cstheme="minorHAnsi"/>
          <w:sz w:val="24"/>
          <w:szCs w:val="24"/>
        </w:rPr>
        <w:t>r</w:t>
      </w:r>
      <w:r w:rsidR="00D22EC6" w:rsidRPr="00B576DF">
        <w:rPr>
          <w:rFonts w:ascii="Candara" w:eastAsia="Calibri" w:hAnsi="Candara" w:cstheme="minorHAnsi"/>
          <w:spacing w:val="5"/>
          <w:sz w:val="24"/>
          <w:szCs w:val="24"/>
        </w:rPr>
        <w:t xml:space="preserve"> </w:t>
      </w:r>
      <w:r w:rsidR="00D22EC6" w:rsidRPr="00B576DF">
        <w:rPr>
          <w:rFonts w:ascii="Candara" w:eastAsia="Calibri" w:hAnsi="Candara" w:cstheme="minorHAnsi"/>
          <w:sz w:val="24"/>
          <w:szCs w:val="24"/>
        </w:rPr>
        <w:t>w</w:t>
      </w:r>
      <w:r w:rsidR="00D22EC6" w:rsidRPr="00B576DF">
        <w:rPr>
          <w:rFonts w:ascii="Candara" w:eastAsia="Calibri" w:hAnsi="Candara" w:cstheme="minorHAnsi"/>
          <w:spacing w:val="-5"/>
          <w:sz w:val="24"/>
          <w:szCs w:val="24"/>
        </w:rPr>
        <w:t>h</w:t>
      </w:r>
      <w:r w:rsidR="00D22EC6" w:rsidRPr="00B576DF">
        <w:rPr>
          <w:rFonts w:ascii="Candara" w:eastAsia="Calibri" w:hAnsi="Candara" w:cstheme="minorHAnsi"/>
          <w:sz w:val="24"/>
          <w:szCs w:val="24"/>
        </w:rPr>
        <w:t>eth</w:t>
      </w:r>
      <w:r w:rsidR="00D22EC6" w:rsidRPr="00B576DF">
        <w:rPr>
          <w:rFonts w:ascii="Candara" w:eastAsia="Calibri" w:hAnsi="Candara" w:cstheme="minorHAnsi"/>
          <w:spacing w:val="-5"/>
          <w:sz w:val="24"/>
          <w:szCs w:val="24"/>
        </w:rPr>
        <w:t>e</w:t>
      </w:r>
      <w:r w:rsidR="00D22EC6" w:rsidRPr="00B576DF">
        <w:rPr>
          <w:rFonts w:ascii="Candara" w:eastAsia="Calibri" w:hAnsi="Candara" w:cstheme="minorHAnsi"/>
          <w:sz w:val="24"/>
          <w:szCs w:val="24"/>
        </w:rPr>
        <w:t>r</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nt</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5"/>
          <w:sz w:val="24"/>
          <w:szCs w:val="24"/>
        </w:rPr>
        <w:t>u</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 xml:space="preserve">ng </w:t>
      </w:r>
      <w:r w:rsidR="00D22EC6" w:rsidRPr="00B576DF">
        <w:rPr>
          <w:rFonts w:ascii="Candara" w:eastAsia="Calibri" w:hAnsi="Candara" w:cstheme="minorHAnsi"/>
          <w:spacing w:val="-5"/>
          <w:sz w:val="24"/>
          <w:szCs w:val="24"/>
        </w:rPr>
        <w:t>d</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up</w:t>
      </w:r>
      <w:r w:rsidR="00D22EC6" w:rsidRPr="00B576DF">
        <w:rPr>
          <w:rFonts w:ascii="Candara" w:eastAsia="Calibri" w:hAnsi="Candara" w:cstheme="minorHAnsi"/>
          <w:spacing w:val="-1"/>
          <w:sz w:val="24"/>
          <w:szCs w:val="24"/>
        </w:rPr>
        <w:t>t</w:t>
      </w:r>
      <w:r w:rsidR="00D22EC6" w:rsidRPr="00B576DF">
        <w:rPr>
          <w:rFonts w:ascii="Candara" w:eastAsia="Calibri" w:hAnsi="Candara" w:cstheme="minorHAnsi"/>
          <w:spacing w:val="-3"/>
          <w:sz w:val="24"/>
          <w:szCs w:val="24"/>
        </w:rPr>
        <w:t>i</w:t>
      </w:r>
      <w:r w:rsidR="00D22EC6" w:rsidRPr="00B576DF">
        <w:rPr>
          <w:rFonts w:ascii="Candara" w:eastAsia="Calibri" w:hAnsi="Candara" w:cstheme="minorHAnsi"/>
          <w:sz w:val="24"/>
          <w:szCs w:val="24"/>
        </w:rPr>
        <w:t>ve beh</w:t>
      </w:r>
      <w:r w:rsidR="00D22EC6" w:rsidRPr="00B576DF">
        <w:rPr>
          <w:rFonts w:ascii="Candara" w:eastAsia="Calibri" w:hAnsi="Candara" w:cstheme="minorHAnsi"/>
          <w:spacing w:val="-1"/>
          <w:sz w:val="24"/>
          <w:szCs w:val="24"/>
        </w:rPr>
        <w:t>a</w:t>
      </w:r>
      <w:r w:rsidR="00D22EC6" w:rsidRPr="00B576DF">
        <w:rPr>
          <w:rFonts w:ascii="Candara" w:eastAsia="Calibri" w:hAnsi="Candara" w:cstheme="minorHAnsi"/>
          <w:sz w:val="24"/>
          <w:szCs w:val="24"/>
        </w:rPr>
        <w:t>v</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5"/>
          <w:sz w:val="24"/>
          <w:szCs w:val="24"/>
        </w:rPr>
        <w:t>u</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2"/>
          <w:sz w:val="24"/>
          <w:szCs w:val="24"/>
        </w:rPr>
        <w:t>m</w:t>
      </w:r>
      <w:r w:rsidR="00D22EC6" w:rsidRPr="00B576DF">
        <w:rPr>
          <w:rFonts w:ascii="Candara" w:eastAsia="Calibri" w:hAnsi="Candara" w:cstheme="minorHAnsi"/>
          <w:spacing w:val="-3"/>
          <w:sz w:val="24"/>
          <w:szCs w:val="24"/>
        </w:rPr>
        <w:t>i</w:t>
      </w:r>
      <w:r w:rsidR="00D22EC6" w:rsidRPr="00B576DF">
        <w:rPr>
          <w:rFonts w:ascii="Candara" w:eastAsia="Calibri" w:hAnsi="Candara" w:cstheme="minorHAnsi"/>
          <w:spacing w:val="1"/>
          <w:sz w:val="24"/>
          <w:szCs w:val="24"/>
        </w:rPr>
        <w:t>g</w:t>
      </w:r>
      <w:r w:rsidR="00D22EC6" w:rsidRPr="00B576DF">
        <w:rPr>
          <w:rFonts w:ascii="Candara" w:eastAsia="Calibri" w:hAnsi="Candara" w:cstheme="minorHAnsi"/>
          <w:sz w:val="24"/>
          <w:szCs w:val="24"/>
        </w:rPr>
        <w:t>ht</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5"/>
          <w:sz w:val="24"/>
          <w:szCs w:val="24"/>
        </w:rPr>
        <w:t>b</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as</w:t>
      </w:r>
      <w:r w:rsidR="00D22EC6" w:rsidRPr="00B576DF">
        <w:rPr>
          <w:rFonts w:ascii="Candara" w:eastAsia="Calibri" w:hAnsi="Candara" w:cstheme="minorHAnsi"/>
          <w:spacing w:val="-5"/>
          <w:sz w:val="24"/>
          <w:szCs w:val="24"/>
        </w:rPr>
        <w:t xml:space="preserve"> </w:t>
      </w:r>
      <w:r w:rsidR="00D22EC6" w:rsidRPr="00B576DF">
        <w:rPr>
          <w:rFonts w:ascii="Candara" w:eastAsia="Calibri" w:hAnsi="Candara" w:cstheme="minorHAnsi"/>
          <w:sz w:val="24"/>
          <w:szCs w:val="24"/>
        </w:rPr>
        <w:t>the</w:t>
      </w:r>
      <w:r w:rsidR="00D22EC6" w:rsidRPr="00B576DF">
        <w:rPr>
          <w:rFonts w:ascii="Candara" w:eastAsia="Calibri" w:hAnsi="Candara" w:cstheme="minorHAnsi"/>
          <w:spacing w:val="5"/>
          <w:sz w:val="24"/>
          <w:szCs w:val="24"/>
        </w:rPr>
        <w:t xml:space="preserve"> </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pacing w:val="-5"/>
          <w:sz w:val="24"/>
          <w:szCs w:val="24"/>
        </w:rPr>
        <w:t>u</w:t>
      </w:r>
      <w:r w:rsidR="00D22EC6" w:rsidRPr="00B576DF">
        <w:rPr>
          <w:rFonts w:ascii="Candara" w:eastAsia="Calibri" w:hAnsi="Candara" w:cstheme="minorHAnsi"/>
          <w:spacing w:val="2"/>
          <w:sz w:val="24"/>
          <w:szCs w:val="24"/>
        </w:rPr>
        <w:t>l</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6"/>
          <w:sz w:val="24"/>
          <w:szCs w:val="24"/>
        </w:rPr>
        <w:t>o</w:t>
      </w:r>
      <w:r w:rsidR="00D22EC6" w:rsidRPr="00B576DF">
        <w:rPr>
          <w:rFonts w:ascii="Candara" w:eastAsia="Calibri" w:hAnsi="Candara" w:cstheme="minorHAnsi"/>
          <w:sz w:val="24"/>
          <w:szCs w:val="24"/>
        </w:rPr>
        <w:t>f un</w:t>
      </w:r>
      <w:r w:rsidR="00D22EC6" w:rsidRPr="00B576DF">
        <w:rPr>
          <w:rFonts w:ascii="Candara" w:eastAsia="Calibri" w:hAnsi="Candara" w:cstheme="minorHAnsi"/>
          <w:spacing w:val="1"/>
          <w:sz w:val="24"/>
          <w:szCs w:val="24"/>
        </w:rPr>
        <w:t>m</w:t>
      </w:r>
      <w:r w:rsidR="00D22EC6" w:rsidRPr="00B576DF">
        <w:rPr>
          <w:rFonts w:ascii="Candara" w:eastAsia="Calibri" w:hAnsi="Candara" w:cstheme="minorHAnsi"/>
          <w:sz w:val="24"/>
          <w:szCs w:val="24"/>
        </w:rPr>
        <w:t>et</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ed</w:t>
      </w:r>
      <w:r w:rsidR="00D22EC6" w:rsidRPr="00B576DF">
        <w:rPr>
          <w:rFonts w:ascii="Candara" w:eastAsia="Calibri" w:hAnsi="Candara" w:cstheme="minorHAnsi"/>
          <w:spacing w:val="-5"/>
          <w:sz w:val="24"/>
          <w:szCs w:val="24"/>
        </w:rPr>
        <w:t>u</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1"/>
          <w:sz w:val="24"/>
          <w:szCs w:val="24"/>
        </w:rPr>
        <w:t>t</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6"/>
          <w:sz w:val="24"/>
          <w:szCs w:val="24"/>
        </w:rPr>
        <w:t>a</w:t>
      </w:r>
      <w:r w:rsidR="00D22EC6" w:rsidRPr="00B576DF">
        <w:rPr>
          <w:rFonts w:ascii="Candara" w:eastAsia="Calibri" w:hAnsi="Candara" w:cstheme="minorHAnsi"/>
          <w:sz w:val="24"/>
          <w:szCs w:val="24"/>
        </w:rPr>
        <w:t>l</w:t>
      </w:r>
      <w:r w:rsidR="00BD44CC" w:rsidRPr="00B576DF">
        <w:rPr>
          <w:rFonts w:ascii="Candara" w:eastAsia="Calibri" w:hAnsi="Candara" w:cstheme="minorHAnsi"/>
          <w:sz w:val="24"/>
          <w:szCs w:val="24"/>
        </w:rPr>
        <w:t>, emotional</w:t>
      </w:r>
      <w:r w:rsidR="00D22EC6" w:rsidRPr="00B576DF">
        <w:rPr>
          <w:rFonts w:ascii="Candara" w:eastAsia="Calibri" w:hAnsi="Candara" w:cstheme="minorHAnsi"/>
          <w:spacing w:val="6"/>
          <w:sz w:val="24"/>
          <w:szCs w:val="24"/>
        </w:rPr>
        <w:t xml:space="preserve"> </w:t>
      </w:r>
      <w:r w:rsidR="00D22EC6" w:rsidRPr="00B576DF">
        <w:rPr>
          <w:rFonts w:ascii="Candara" w:eastAsia="Calibri" w:hAnsi="Candara" w:cstheme="minorHAnsi"/>
          <w:spacing w:val="-6"/>
          <w:sz w:val="24"/>
          <w:szCs w:val="24"/>
        </w:rPr>
        <w:t>o</w:t>
      </w:r>
      <w:r w:rsidR="00D22EC6" w:rsidRPr="00B576DF">
        <w:rPr>
          <w:rFonts w:ascii="Candara" w:eastAsia="Calibri" w:hAnsi="Candara" w:cstheme="minorHAnsi"/>
          <w:sz w:val="24"/>
          <w:szCs w:val="24"/>
        </w:rPr>
        <w:t>r</w:t>
      </w:r>
      <w:r w:rsidR="00D22EC6" w:rsidRPr="00B576DF">
        <w:rPr>
          <w:rFonts w:ascii="Candara" w:eastAsia="Calibri" w:hAnsi="Candara" w:cstheme="minorHAnsi"/>
          <w:spacing w:val="-1"/>
          <w:sz w:val="24"/>
          <w:szCs w:val="24"/>
        </w:rPr>
        <w:t xml:space="preserve"> o</w:t>
      </w:r>
      <w:r w:rsidR="00D22EC6" w:rsidRPr="00B576DF">
        <w:rPr>
          <w:rFonts w:ascii="Candara" w:eastAsia="Calibri" w:hAnsi="Candara" w:cstheme="minorHAnsi"/>
          <w:sz w:val="24"/>
          <w:szCs w:val="24"/>
        </w:rPr>
        <w:t>ther</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5"/>
          <w:sz w:val="24"/>
          <w:szCs w:val="24"/>
        </w:rPr>
        <w:t>e</w:t>
      </w:r>
      <w:r w:rsidR="00D22EC6" w:rsidRPr="00B576DF">
        <w:rPr>
          <w:rFonts w:ascii="Candara" w:eastAsia="Calibri" w:hAnsi="Candara" w:cstheme="minorHAnsi"/>
          <w:sz w:val="24"/>
          <w:szCs w:val="24"/>
        </w:rPr>
        <w:t>ed</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 a</w:t>
      </w:r>
      <w:r w:rsidR="00D22EC6" w:rsidRPr="00B576DF">
        <w:rPr>
          <w:rFonts w:ascii="Candara" w:eastAsia="Calibri" w:hAnsi="Candara" w:cstheme="minorHAnsi"/>
          <w:spacing w:val="-1"/>
          <w:sz w:val="24"/>
          <w:szCs w:val="24"/>
        </w:rPr>
        <w:t>n</w:t>
      </w:r>
      <w:r w:rsidR="00D22EC6" w:rsidRPr="00B576DF">
        <w:rPr>
          <w:rFonts w:ascii="Candara" w:eastAsia="Calibri" w:hAnsi="Candara" w:cstheme="minorHAnsi"/>
          <w:sz w:val="24"/>
          <w:szCs w:val="24"/>
        </w:rPr>
        <w:t>d</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whet</w:t>
      </w:r>
      <w:r w:rsidR="00D22EC6" w:rsidRPr="00B576DF">
        <w:rPr>
          <w:rFonts w:ascii="Candara" w:eastAsia="Calibri" w:hAnsi="Candara" w:cstheme="minorHAnsi"/>
          <w:spacing w:val="-5"/>
          <w:sz w:val="24"/>
          <w:szCs w:val="24"/>
        </w:rPr>
        <w:t>h</w:t>
      </w:r>
      <w:r w:rsidR="00D22EC6" w:rsidRPr="00B576DF">
        <w:rPr>
          <w:rFonts w:ascii="Candara" w:eastAsia="Calibri" w:hAnsi="Candara" w:cstheme="minorHAnsi"/>
          <w:sz w:val="24"/>
          <w:szCs w:val="24"/>
        </w:rPr>
        <w:t>er a</w:t>
      </w:r>
      <w:r w:rsidR="00D22EC6"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 xml:space="preserve">joint meeting of </w:t>
      </w:r>
      <w:r w:rsidR="000B016C" w:rsidRPr="00B576DF">
        <w:rPr>
          <w:rFonts w:ascii="Candara" w:eastAsia="Calibri" w:hAnsi="Candara" w:cstheme="minorHAnsi"/>
          <w:spacing w:val="-2"/>
          <w:sz w:val="24"/>
          <w:szCs w:val="24"/>
        </w:rPr>
        <w:t>professionals</w:t>
      </w:r>
      <w:r w:rsidR="00D22EC6" w:rsidRPr="00B576DF">
        <w:rPr>
          <w:rFonts w:ascii="Candara" w:eastAsia="Calibri" w:hAnsi="Candara" w:cstheme="minorHAnsi"/>
          <w:spacing w:val="-4"/>
          <w:sz w:val="24"/>
          <w:szCs w:val="24"/>
        </w:rPr>
        <w:t xml:space="preserve"> </w:t>
      </w:r>
      <w:r w:rsidR="00D22EC6" w:rsidRPr="00B576DF">
        <w:rPr>
          <w:rFonts w:ascii="Candara" w:eastAsia="Calibri" w:hAnsi="Candara" w:cstheme="minorHAnsi"/>
          <w:sz w:val="24"/>
          <w:szCs w:val="24"/>
        </w:rPr>
        <w:t>w</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u</w:t>
      </w:r>
      <w:r w:rsidR="00D22EC6" w:rsidRPr="00B576DF">
        <w:rPr>
          <w:rFonts w:ascii="Candara" w:eastAsia="Calibri" w:hAnsi="Candara" w:cstheme="minorHAnsi"/>
          <w:spacing w:val="-3"/>
          <w:sz w:val="24"/>
          <w:szCs w:val="24"/>
        </w:rPr>
        <w:t>l</w:t>
      </w:r>
      <w:r w:rsidR="00D22EC6" w:rsidRPr="00B576DF">
        <w:rPr>
          <w:rFonts w:ascii="Candara" w:eastAsia="Calibri" w:hAnsi="Candara" w:cstheme="minorHAnsi"/>
          <w:sz w:val="24"/>
          <w:szCs w:val="24"/>
        </w:rPr>
        <w:t>d</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be</w:t>
      </w:r>
      <w:r w:rsidR="00D22EC6" w:rsidRPr="00B576DF">
        <w:rPr>
          <w:rFonts w:ascii="Candara" w:eastAsia="Calibri" w:hAnsi="Candara" w:cstheme="minorHAnsi"/>
          <w:spacing w:val="-2"/>
          <w:sz w:val="24"/>
          <w:szCs w:val="24"/>
        </w:rPr>
        <w:t xml:space="preserve"> s</w:t>
      </w:r>
      <w:r w:rsidR="00D22EC6" w:rsidRPr="00B576DF">
        <w:rPr>
          <w:rFonts w:ascii="Candara" w:eastAsia="Calibri" w:hAnsi="Candara" w:cstheme="minorHAnsi"/>
          <w:sz w:val="24"/>
          <w:szCs w:val="24"/>
        </w:rPr>
        <w:t>u</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1"/>
          <w:sz w:val="24"/>
          <w:szCs w:val="24"/>
        </w:rPr>
        <w:t>a</w:t>
      </w:r>
      <w:r w:rsidR="00D22EC6" w:rsidRPr="00B576DF">
        <w:rPr>
          <w:rFonts w:ascii="Candara" w:eastAsia="Calibri" w:hAnsi="Candara" w:cstheme="minorHAnsi"/>
          <w:spacing w:val="-5"/>
          <w:sz w:val="24"/>
          <w:szCs w:val="24"/>
        </w:rPr>
        <w:t>b</w:t>
      </w:r>
      <w:r w:rsidR="00D22EC6" w:rsidRPr="00B576DF">
        <w:rPr>
          <w:rFonts w:ascii="Candara" w:eastAsia="Calibri" w:hAnsi="Candara" w:cstheme="minorHAnsi"/>
          <w:spacing w:val="2"/>
          <w:w w:val="101"/>
          <w:sz w:val="24"/>
          <w:szCs w:val="24"/>
        </w:rPr>
        <w:t>l</w:t>
      </w:r>
      <w:r w:rsidR="00D22EC6" w:rsidRPr="00B576DF">
        <w:rPr>
          <w:rFonts w:ascii="Candara" w:eastAsia="Calibri" w:hAnsi="Candara" w:cstheme="minorHAnsi"/>
          <w:sz w:val="24"/>
          <w:szCs w:val="24"/>
        </w:rPr>
        <w:t>e.</w:t>
      </w:r>
      <w:r w:rsidR="002F0C06">
        <w:rPr>
          <w:rFonts w:ascii="Candara" w:eastAsia="Calibri" w:hAnsi="Candara" w:cstheme="minorHAnsi"/>
          <w:sz w:val="24"/>
          <w:szCs w:val="24"/>
        </w:rPr>
        <w:t xml:space="preserve"> </w:t>
      </w:r>
    </w:p>
    <w:p w14:paraId="19D6EF30" w14:textId="77777777" w:rsidR="00450282" w:rsidRPr="00B576DF" w:rsidRDefault="00450282" w:rsidP="00EA1AD1">
      <w:pPr>
        <w:jc w:val="both"/>
        <w:rPr>
          <w:rFonts w:ascii="Candara" w:hAnsi="Candara" w:cstheme="minorHAnsi"/>
          <w:sz w:val="24"/>
          <w:szCs w:val="24"/>
        </w:rPr>
      </w:pPr>
    </w:p>
    <w:p w14:paraId="65A2B956" w14:textId="77777777" w:rsidR="00450282" w:rsidRPr="00B576DF" w:rsidRDefault="00D22EC6" w:rsidP="00EA1AD1">
      <w:pPr>
        <w:jc w:val="both"/>
        <w:rPr>
          <w:rFonts w:ascii="Candara" w:eastAsia="Calibri" w:hAnsi="Candara" w:cstheme="minorHAnsi"/>
          <w:sz w:val="24"/>
          <w:szCs w:val="24"/>
        </w:rPr>
      </w:pPr>
      <w:r w:rsidRPr="00B576DF">
        <w:rPr>
          <w:rFonts w:ascii="Candara" w:eastAsia="Calibri" w:hAnsi="Candara" w:cstheme="minorHAnsi"/>
          <w:b/>
          <w:sz w:val="24"/>
          <w:szCs w:val="24"/>
        </w:rPr>
        <w:t>S</w:t>
      </w:r>
      <w:r w:rsidRPr="00B576DF">
        <w:rPr>
          <w:rFonts w:ascii="Candara" w:eastAsia="Calibri" w:hAnsi="Candara" w:cstheme="minorHAnsi"/>
          <w:b/>
          <w:spacing w:val="1"/>
          <w:sz w:val="24"/>
          <w:szCs w:val="24"/>
        </w:rPr>
        <w:t>a</w:t>
      </w:r>
      <w:r w:rsidRPr="00B576DF">
        <w:rPr>
          <w:rFonts w:ascii="Candara" w:eastAsia="Calibri" w:hAnsi="Candara" w:cstheme="minorHAnsi"/>
          <w:b/>
          <w:spacing w:val="-3"/>
          <w:sz w:val="24"/>
          <w:szCs w:val="24"/>
        </w:rPr>
        <w:t>nc</w:t>
      </w:r>
      <w:r w:rsidRPr="00B576DF">
        <w:rPr>
          <w:rFonts w:ascii="Candara" w:eastAsia="Calibri" w:hAnsi="Candara" w:cstheme="minorHAnsi"/>
          <w:b/>
          <w:spacing w:val="2"/>
          <w:sz w:val="24"/>
          <w:szCs w:val="24"/>
        </w:rPr>
        <w:t>t</w:t>
      </w:r>
      <w:r w:rsidRPr="00B576DF">
        <w:rPr>
          <w:rFonts w:ascii="Candara" w:eastAsia="Calibri" w:hAnsi="Candara" w:cstheme="minorHAnsi"/>
          <w:b/>
          <w:spacing w:val="-2"/>
          <w:w w:val="101"/>
          <w:sz w:val="24"/>
          <w:szCs w:val="24"/>
        </w:rPr>
        <w:t>i</w:t>
      </w:r>
      <w:r w:rsidRPr="00B576DF">
        <w:rPr>
          <w:rFonts w:ascii="Candara" w:eastAsia="Calibri" w:hAnsi="Candara" w:cstheme="minorHAnsi"/>
          <w:b/>
          <w:spacing w:val="-3"/>
          <w:sz w:val="24"/>
          <w:szCs w:val="24"/>
        </w:rPr>
        <w:t>o</w:t>
      </w:r>
      <w:r w:rsidRPr="00B576DF">
        <w:rPr>
          <w:rFonts w:ascii="Candara" w:eastAsia="Calibri" w:hAnsi="Candara" w:cstheme="minorHAnsi"/>
          <w:b/>
          <w:spacing w:val="2"/>
          <w:sz w:val="24"/>
          <w:szCs w:val="24"/>
        </w:rPr>
        <w:t>n</w:t>
      </w:r>
      <w:r w:rsidRPr="00B576DF">
        <w:rPr>
          <w:rFonts w:ascii="Candara" w:eastAsia="Calibri" w:hAnsi="Candara" w:cstheme="minorHAnsi"/>
          <w:b/>
          <w:w w:val="101"/>
          <w:sz w:val="24"/>
          <w:szCs w:val="24"/>
        </w:rPr>
        <w:t>s</w:t>
      </w:r>
    </w:p>
    <w:p w14:paraId="2EACFB39" w14:textId="77777777" w:rsidR="00450282" w:rsidRPr="00B576DF" w:rsidRDefault="00CD7510" w:rsidP="00EA1AD1">
      <w:pPr>
        <w:ind w:right="281"/>
        <w:jc w:val="both"/>
        <w:rPr>
          <w:rFonts w:ascii="Candara" w:eastAsia="Calibri" w:hAnsi="Candara" w:cstheme="minorHAnsi"/>
          <w:sz w:val="24"/>
          <w:szCs w:val="24"/>
        </w:rPr>
      </w:pP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bv</w:t>
      </w:r>
      <w:r w:rsidRPr="00B576DF">
        <w:rPr>
          <w:rFonts w:ascii="Candara" w:eastAsia="Calibri" w:hAnsi="Candara" w:cstheme="minorHAnsi"/>
          <w:spacing w:val="1"/>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y,</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6"/>
          <w:sz w:val="24"/>
          <w:szCs w:val="24"/>
        </w:rPr>
        <w:t>h</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r</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6"/>
          <w:sz w:val="24"/>
          <w:szCs w:val="24"/>
        </w:rPr>
        <w:t xml:space="preserve"> </w:t>
      </w:r>
      <w:r w:rsidR="00D22EC6" w:rsidRPr="00B576DF">
        <w:rPr>
          <w:rFonts w:ascii="Candara" w:eastAsia="Calibri" w:hAnsi="Candara" w:cstheme="minorHAnsi"/>
          <w:spacing w:val="2"/>
          <w:sz w:val="24"/>
          <w:szCs w:val="24"/>
        </w:rPr>
        <w:t>m</w:t>
      </w:r>
      <w:r w:rsidR="00D22EC6" w:rsidRPr="00B576DF">
        <w:rPr>
          <w:rFonts w:ascii="Candara" w:eastAsia="Calibri" w:hAnsi="Candara" w:cstheme="minorHAnsi"/>
          <w:sz w:val="24"/>
          <w:szCs w:val="24"/>
        </w:rPr>
        <w:t>ay</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be</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5"/>
          <w:sz w:val="24"/>
          <w:szCs w:val="24"/>
        </w:rPr>
        <w:t>t</w:t>
      </w:r>
      <w:r w:rsidR="00D22EC6" w:rsidRPr="00B576DF">
        <w:rPr>
          <w:rFonts w:ascii="Candara" w:eastAsia="Calibri" w:hAnsi="Candara" w:cstheme="minorHAnsi"/>
          <w:spacing w:val="-3"/>
          <w:sz w:val="24"/>
          <w:szCs w:val="24"/>
        </w:rPr>
        <w:t>i</w:t>
      </w:r>
      <w:r w:rsidR="00D22EC6" w:rsidRPr="00B576DF">
        <w:rPr>
          <w:rFonts w:ascii="Candara" w:eastAsia="Calibri" w:hAnsi="Candara" w:cstheme="minorHAnsi"/>
          <w:spacing w:val="2"/>
          <w:sz w:val="24"/>
          <w:szCs w:val="24"/>
        </w:rPr>
        <w:t>m</w:t>
      </w:r>
      <w:r w:rsidR="00D22EC6" w:rsidRPr="00B576DF">
        <w:rPr>
          <w:rFonts w:ascii="Candara" w:eastAsia="Calibri" w:hAnsi="Candara" w:cstheme="minorHAnsi"/>
          <w:sz w:val="24"/>
          <w:szCs w:val="24"/>
        </w:rPr>
        <w:t>es</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w</w:t>
      </w:r>
      <w:r w:rsidR="00D22EC6" w:rsidRPr="00B576DF">
        <w:rPr>
          <w:rFonts w:ascii="Candara" w:eastAsia="Calibri" w:hAnsi="Candara" w:cstheme="minorHAnsi"/>
          <w:spacing w:val="-5"/>
          <w:sz w:val="24"/>
          <w:szCs w:val="24"/>
        </w:rPr>
        <w:t>h</w:t>
      </w:r>
      <w:r w:rsidR="00D22EC6" w:rsidRPr="00B576DF">
        <w:rPr>
          <w:rFonts w:ascii="Candara" w:eastAsia="Calibri" w:hAnsi="Candara" w:cstheme="minorHAnsi"/>
          <w:sz w:val="24"/>
          <w:szCs w:val="24"/>
        </w:rPr>
        <w:t>en</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6"/>
          <w:sz w:val="24"/>
          <w:szCs w:val="24"/>
        </w:rPr>
        <w:t>n</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ns</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5"/>
          <w:sz w:val="24"/>
          <w:szCs w:val="24"/>
        </w:rPr>
        <w:t>e</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ss</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pacing w:val="-5"/>
          <w:sz w:val="24"/>
          <w:szCs w:val="24"/>
        </w:rPr>
        <w:t>y</w:t>
      </w:r>
      <w:r w:rsidR="00D22EC6" w:rsidRPr="00B576DF">
        <w:rPr>
          <w:rFonts w:ascii="Candara" w:eastAsia="Calibri" w:hAnsi="Candara" w:cstheme="minorHAnsi"/>
          <w:sz w:val="24"/>
          <w:szCs w:val="24"/>
        </w:rPr>
        <w:t xml:space="preserve">. </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2"/>
          <w:sz w:val="24"/>
          <w:szCs w:val="24"/>
        </w:rPr>
        <w:t>T</w:t>
      </w:r>
      <w:r w:rsidR="00D22EC6" w:rsidRPr="00B576DF">
        <w:rPr>
          <w:rFonts w:ascii="Candara" w:eastAsia="Calibri" w:hAnsi="Candara" w:cstheme="minorHAnsi"/>
          <w:sz w:val="24"/>
          <w:szCs w:val="24"/>
        </w:rPr>
        <w:t>he</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2"/>
          <w:sz w:val="24"/>
          <w:szCs w:val="24"/>
        </w:rPr>
        <w:t>m</w:t>
      </w:r>
      <w:r w:rsidR="00D22EC6" w:rsidRPr="00B576DF">
        <w:rPr>
          <w:rFonts w:ascii="Candara" w:eastAsia="Calibri" w:hAnsi="Candara" w:cstheme="minorHAnsi"/>
          <w:sz w:val="24"/>
          <w:szCs w:val="24"/>
        </w:rPr>
        <w:t>u</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be</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5"/>
          <w:sz w:val="24"/>
          <w:szCs w:val="24"/>
        </w:rPr>
        <w:t>a</w:t>
      </w:r>
      <w:r w:rsidR="00D22EC6" w:rsidRPr="00B576DF">
        <w:rPr>
          <w:rFonts w:ascii="Candara" w:eastAsia="Calibri" w:hAnsi="Candara" w:cstheme="minorHAnsi"/>
          <w:sz w:val="24"/>
          <w:szCs w:val="24"/>
        </w:rPr>
        <w:t>pp</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5"/>
          <w:sz w:val="24"/>
          <w:szCs w:val="24"/>
        </w:rPr>
        <w:t>p</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6"/>
          <w:sz w:val="24"/>
          <w:szCs w:val="24"/>
        </w:rPr>
        <w:t>t</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to</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the</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1"/>
          <w:sz w:val="24"/>
          <w:szCs w:val="24"/>
        </w:rPr>
        <w:t>f</w:t>
      </w:r>
      <w:r w:rsidR="00D22EC6" w:rsidRPr="00B576DF">
        <w:rPr>
          <w:rFonts w:ascii="Candara" w:eastAsia="Calibri" w:hAnsi="Candara" w:cstheme="minorHAnsi"/>
          <w:spacing w:val="-4"/>
          <w:sz w:val="24"/>
          <w:szCs w:val="24"/>
        </w:rPr>
        <w:t>f</w:t>
      </w:r>
      <w:r w:rsidR="00D22EC6" w:rsidRPr="00B576DF">
        <w:rPr>
          <w:rFonts w:ascii="Candara" w:eastAsia="Calibri" w:hAnsi="Candara" w:cstheme="minorHAnsi"/>
          <w:sz w:val="24"/>
          <w:szCs w:val="24"/>
        </w:rPr>
        <w:t>en</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7"/>
          <w:sz w:val="24"/>
          <w:szCs w:val="24"/>
        </w:rPr>
        <w:t xml:space="preserve"> </w:t>
      </w:r>
      <w:r w:rsidR="00D22EC6" w:rsidRPr="00B576DF">
        <w:rPr>
          <w:rFonts w:ascii="Candara" w:eastAsia="Calibri" w:hAnsi="Candara" w:cstheme="minorHAnsi"/>
          <w:spacing w:val="-4"/>
          <w:sz w:val="24"/>
          <w:szCs w:val="24"/>
        </w:rPr>
        <w:t>e</w:t>
      </w:r>
      <w:r w:rsidR="00D22EC6" w:rsidRPr="00B576DF">
        <w:rPr>
          <w:rFonts w:ascii="Candara" w:eastAsia="Calibri" w:hAnsi="Candara" w:cstheme="minorHAnsi"/>
          <w:spacing w:val="2"/>
          <w:sz w:val="24"/>
          <w:szCs w:val="24"/>
        </w:rPr>
        <w:t>.</w:t>
      </w:r>
      <w:r w:rsidR="00D22EC6" w:rsidRPr="00B576DF">
        <w:rPr>
          <w:rFonts w:ascii="Candara" w:eastAsia="Calibri" w:hAnsi="Candara" w:cstheme="minorHAnsi"/>
          <w:spacing w:val="-4"/>
          <w:sz w:val="24"/>
          <w:szCs w:val="24"/>
        </w:rPr>
        <w:t>g</w:t>
      </w:r>
      <w:r w:rsidR="00D22EC6" w:rsidRPr="00B576DF">
        <w:rPr>
          <w:rFonts w:ascii="Candara" w:eastAsia="Calibri" w:hAnsi="Candara" w:cstheme="minorHAnsi"/>
          <w:sz w:val="24"/>
          <w:szCs w:val="24"/>
        </w:rPr>
        <w:t>. p</w:t>
      </w:r>
      <w:r w:rsidR="00D22EC6" w:rsidRPr="00B576DF">
        <w:rPr>
          <w:rFonts w:ascii="Candara" w:eastAsia="Calibri" w:hAnsi="Candara" w:cstheme="minorHAnsi"/>
          <w:spacing w:val="1"/>
          <w:sz w:val="24"/>
          <w:szCs w:val="24"/>
        </w:rPr>
        <w:t>ic</w:t>
      </w:r>
      <w:r w:rsidR="00D22EC6" w:rsidRPr="00B576DF">
        <w:rPr>
          <w:rFonts w:ascii="Candara" w:eastAsia="Calibri" w:hAnsi="Candara" w:cstheme="minorHAnsi"/>
          <w:sz w:val="24"/>
          <w:szCs w:val="24"/>
        </w:rPr>
        <w:t>k</w:t>
      </w:r>
      <w:r w:rsidR="00D22EC6" w:rsidRPr="00B576DF">
        <w:rPr>
          <w:rFonts w:ascii="Candara" w:eastAsia="Calibri" w:hAnsi="Candara" w:cstheme="minorHAnsi"/>
          <w:spacing w:val="-3"/>
          <w:sz w:val="24"/>
          <w:szCs w:val="24"/>
        </w:rPr>
        <w:t>i</w:t>
      </w:r>
      <w:r w:rsidR="00D22EC6" w:rsidRPr="00B576DF">
        <w:rPr>
          <w:rFonts w:ascii="Candara" w:eastAsia="Calibri" w:hAnsi="Candara" w:cstheme="minorHAnsi"/>
          <w:sz w:val="24"/>
          <w:szCs w:val="24"/>
        </w:rPr>
        <w:t>ng</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up</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1"/>
          <w:sz w:val="24"/>
          <w:szCs w:val="24"/>
        </w:rPr>
        <w:t>li</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5"/>
          <w:sz w:val="24"/>
          <w:szCs w:val="24"/>
        </w:rPr>
        <w:t>t</w:t>
      </w:r>
      <w:r w:rsidR="00D22EC6" w:rsidRPr="00B576DF">
        <w:rPr>
          <w:rFonts w:ascii="Candara" w:eastAsia="Calibri" w:hAnsi="Candara" w:cstheme="minorHAnsi"/>
          <w:sz w:val="24"/>
          <w:szCs w:val="24"/>
        </w:rPr>
        <w:t>er</w:t>
      </w:r>
      <w:r w:rsidR="00D22EC6" w:rsidRPr="00B576DF">
        <w:rPr>
          <w:rFonts w:ascii="Candara" w:eastAsia="Calibri" w:hAnsi="Candara" w:cstheme="minorHAnsi"/>
          <w:spacing w:val="4"/>
          <w:sz w:val="24"/>
          <w:szCs w:val="24"/>
        </w:rPr>
        <w:t xml:space="preserve"> </w:t>
      </w:r>
      <w:r w:rsidR="00D22EC6" w:rsidRPr="00B576DF">
        <w:rPr>
          <w:rFonts w:ascii="Candara" w:eastAsia="Calibri" w:hAnsi="Candara" w:cstheme="minorHAnsi"/>
          <w:spacing w:val="1"/>
          <w:sz w:val="24"/>
          <w:szCs w:val="24"/>
        </w:rPr>
        <w:t>f</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r th</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who</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d</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p</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pacing w:val="-4"/>
          <w:sz w:val="24"/>
          <w:szCs w:val="24"/>
        </w:rPr>
        <w:t>e</w:t>
      </w:r>
      <w:r w:rsidR="00D22EC6" w:rsidRPr="00B576DF">
        <w:rPr>
          <w:rFonts w:ascii="Candara" w:eastAsia="Calibri" w:hAnsi="Candara" w:cstheme="minorHAnsi"/>
          <w:sz w:val="24"/>
          <w:szCs w:val="24"/>
        </w:rPr>
        <w:t>pea</w:t>
      </w:r>
      <w:r w:rsidR="00D22EC6" w:rsidRPr="00B576DF">
        <w:rPr>
          <w:rFonts w:ascii="Candara" w:eastAsia="Calibri" w:hAnsi="Candara" w:cstheme="minorHAnsi"/>
          <w:spacing w:val="-1"/>
          <w:sz w:val="24"/>
          <w:szCs w:val="24"/>
        </w:rPr>
        <w:t>t</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pacing w:val="-5"/>
          <w:sz w:val="24"/>
          <w:szCs w:val="24"/>
        </w:rPr>
        <w:t>n</w:t>
      </w:r>
      <w:r w:rsidR="00D22EC6" w:rsidRPr="00B576DF">
        <w:rPr>
          <w:rFonts w:ascii="Candara" w:eastAsia="Calibri" w:hAnsi="Candara" w:cstheme="minorHAnsi"/>
          <w:sz w:val="24"/>
          <w:szCs w:val="24"/>
        </w:rPr>
        <w:t>g</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w</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k</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wh</w:t>
      </w:r>
      <w:r w:rsidR="00D22EC6" w:rsidRPr="00B576DF">
        <w:rPr>
          <w:rFonts w:ascii="Candara" w:eastAsia="Calibri" w:hAnsi="Candara" w:cstheme="minorHAnsi"/>
          <w:spacing w:val="-5"/>
          <w:sz w:val="24"/>
          <w:szCs w:val="24"/>
        </w:rPr>
        <w:t>e</w:t>
      </w:r>
      <w:r w:rsidR="00D22EC6" w:rsidRPr="00B576DF">
        <w:rPr>
          <w:rFonts w:ascii="Candara" w:eastAsia="Calibri" w:hAnsi="Candara" w:cstheme="minorHAnsi"/>
          <w:spacing w:val="-3"/>
          <w:sz w:val="24"/>
          <w:szCs w:val="24"/>
        </w:rPr>
        <w:t>r</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5"/>
          <w:sz w:val="24"/>
          <w:szCs w:val="24"/>
        </w:rPr>
        <w:t xml:space="preserve"> </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z w:val="24"/>
          <w:szCs w:val="24"/>
        </w:rPr>
        <w:t>s</w:t>
      </w:r>
      <w:r w:rsidR="00D22EC6" w:rsidRPr="00B576DF">
        <w:rPr>
          <w:rFonts w:ascii="Candara" w:eastAsia="Calibri" w:hAnsi="Candara" w:cstheme="minorHAnsi"/>
          <w:spacing w:val="-4"/>
          <w:sz w:val="24"/>
          <w:szCs w:val="24"/>
        </w:rPr>
        <w:t xml:space="preserve"> </w:t>
      </w:r>
      <w:r w:rsidR="00D22EC6" w:rsidRPr="00B576DF">
        <w:rPr>
          <w:rFonts w:ascii="Candara" w:eastAsia="Calibri" w:hAnsi="Candara" w:cstheme="minorHAnsi"/>
          <w:sz w:val="24"/>
          <w:szCs w:val="24"/>
        </w:rPr>
        <w:t>p</w:t>
      </w:r>
      <w:r w:rsidR="00D22EC6" w:rsidRPr="00B576DF">
        <w:rPr>
          <w:rFonts w:ascii="Candara" w:eastAsia="Calibri" w:hAnsi="Candara" w:cstheme="minorHAnsi"/>
          <w:spacing w:val="-1"/>
          <w:sz w:val="24"/>
          <w:szCs w:val="24"/>
        </w:rPr>
        <w:t>oo</w:t>
      </w:r>
      <w:r w:rsidR="00D22EC6" w:rsidRPr="00B576DF">
        <w:rPr>
          <w:rFonts w:ascii="Candara" w:eastAsia="Calibri" w:hAnsi="Candara" w:cstheme="minorHAnsi"/>
          <w:spacing w:val="-3"/>
          <w:sz w:val="24"/>
          <w:szCs w:val="24"/>
        </w:rPr>
        <w:t>r</w:t>
      </w:r>
      <w:r w:rsidR="00D22EC6" w:rsidRPr="00B576DF">
        <w:rPr>
          <w:rFonts w:ascii="Candara" w:eastAsia="Calibri" w:hAnsi="Candara" w:cstheme="minorHAnsi"/>
          <w:spacing w:val="1"/>
          <w:sz w:val="24"/>
          <w:szCs w:val="24"/>
        </w:rPr>
        <w:t>l</w:t>
      </w:r>
      <w:r w:rsidR="00D22EC6" w:rsidRPr="00B576DF">
        <w:rPr>
          <w:rFonts w:ascii="Candara" w:eastAsia="Calibri" w:hAnsi="Candara" w:cstheme="minorHAnsi"/>
          <w:sz w:val="24"/>
          <w:szCs w:val="24"/>
        </w:rPr>
        <w:t>y p</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en</w:t>
      </w:r>
      <w:r w:rsidR="00D22EC6" w:rsidRPr="00B576DF">
        <w:rPr>
          <w:rFonts w:ascii="Candara" w:eastAsia="Calibri" w:hAnsi="Candara" w:cstheme="minorHAnsi"/>
          <w:spacing w:val="-5"/>
          <w:sz w:val="24"/>
          <w:szCs w:val="24"/>
        </w:rPr>
        <w:t>t</w:t>
      </w:r>
      <w:r w:rsidR="00D22EC6" w:rsidRPr="00B576DF">
        <w:rPr>
          <w:rFonts w:ascii="Candara" w:eastAsia="Calibri" w:hAnsi="Candara" w:cstheme="minorHAnsi"/>
          <w:sz w:val="24"/>
          <w:szCs w:val="24"/>
        </w:rPr>
        <w:t>ed</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5"/>
          <w:sz w:val="24"/>
          <w:szCs w:val="24"/>
        </w:rPr>
        <w:t>o</w:t>
      </w:r>
      <w:r w:rsidR="00D22EC6" w:rsidRPr="00B576DF">
        <w:rPr>
          <w:rFonts w:ascii="Candara" w:eastAsia="Calibri" w:hAnsi="Candara" w:cstheme="minorHAnsi"/>
          <w:sz w:val="24"/>
          <w:szCs w:val="24"/>
        </w:rPr>
        <w:t>r we</w:t>
      </w:r>
      <w:r w:rsidR="00D22EC6" w:rsidRPr="00B576DF">
        <w:rPr>
          <w:rFonts w:ascii="Candara" w:eastAsia="Calibri" w:hAnsi="Candara" w:cstheme="minorHAnsi"/>
          <w:spacing w:val="-3"/>
          <w:sz w:val="24"/>
          <w:szCs w:val="24"/>
        </w:rPr>
        <w:t>l</w:t>
      </w:r>
      <w:r w:rsidR="00D22EC6" w:rsidRPr="00B576DF">
        <w:rPr>
          <w:rFonts w:ascii="Candara" w:eastAsia="Calibri" w:hAnsi="Candara" w:cstheme="minorHAnsi"/>
          <w:sz w:val="24"/>
          <w:szCs w:val="24"/>
        </w:rPr>
        <w:t>l</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be</w:t>
      </w:r>
      <w:r w:rsidR="00D22EC6" w:rsidRPr="00B576DF">
        <w:rPr>
          <w:rFonts w:ascii="Candara" w:eastAsia="Calibri" w:hAnsi="Candara" w:cstheme="minorHAnsi"/>
          <w:spacing w:val="2"/>
          <w:sz w:val="24"/>
          <w:szCs w:val="24"/>
        </w:rPr>
        <w:t>l</w:t>
      </w:r>
      <w:r w:rsidR="00D22EC6" w:rsidRPr="00B576DF">
        <w:rPr>
          <w:rFonts w:ascii="Candara" w:eastAsia="Calibri" w:hAnsi="Candara" w:cstheme="minorHAnsi"/>
          <w:spacing w:val="-5"/>
          <w:sz w:val="24"/>
          <w:szCs w:val="24"/>
        </w:rPr>
        <w:t>o</w:t>
      </w:r>
      <w:r w:rsidR="00D22EC6" w:rsidRPr="00B576DF">
        <w:rPr>
          <w:rFonts w:ascii="Candara" w:eastAsia="Calibri" w:hAnsi="Candara" w:cstheme="minorHAnsi"/>
          <w:sz w:val="24"/>
          <w:szCs w:val="24"/>
        </w:rPr>
        <w:t>w</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5"/>
          <w:sz w:val="24"/>
          <w:szCs w:val="24"/>
        </w:rPr>
        <w:t>h</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pacing w:val="1"/>
          <w:w w:val="101"/>
          <w:sz w:val="24"/>
          <w:szCs w:val="24"/>
        </w:rPr>
        <w:t>c</w:t>
      </w:r>
      <w:r w:rsidR="00D22EC6" w:rsidRPr="00B576DF">
        <w:rPr>
          <w:rFonts w:ascii="Candara" w:eastAsia="Calibri" w:hAnsi="Candara" w:cstheme="minorHAnsi"/>
          <w:sz w:val="24"/>
          <w:szCs w:val="24"/>
        </w:rPr>
        <w:t>h</w:t>
      </w:r>
      <w:r w:rsidR="00D22EC6" w:rsidRPr="00B576DF">
        <w:rPr>
          <w:rFonts w:ascii="Candara" w:eastAsia="Calibri" w:hAnsi="Candara" w:cstheme="minorHAnsi"/>
          <w:spacing w:val="-3"/>
          <w:sz w:val="24"/>
          <w:szCs w:val="24"/>
        </w:rPr>
        <w:t>i</w:t>
      </w:r>
      <w:r w:rsidR="00D22EC6" w:rsidRPr="00B576DF">
        <w:rPr>
          <w:rFonts w:ascii="Candara" w:eastAsia="Calibri" w:hAnsi="Candara" w:cstheme="minorHAnsi"/>
          <w:spacing w:val="1"/>
          <w:w w:val="101"/>
          <w:sz w:val="24"/>
          <w:szCs w:val="24"/>
        </w:rPr>
        <w:t>l</w:t>
      </w:r>
      <w:r w:rsidR="00D22EC6" w:rsidRPr="00B576DF">
        <w:rPr>
          <w:rFonts w:ascii="Candara" w:eastAsia="Calibri" w:hAnsi="Candara" w:cstheme="minorHAnsi"/>
          <w:sz w:val="24"/>
          <w:szCs w:val="24"/>
        </w:rPr>
        <w:t>d</w:t>
      </w:r>
      <w:r w:rsidR="00D22EC6" w:rsidRPr="00B576DF">
        <w:rPr>
          <w:rFonts w:ascii="Candara" w:eastAsia="Calibri" w:hAnsi="Candara" w:cstheme="minorHAnsi"/>
          <w:spacing w:val="-3"/>
          <w:sz w:val="24"/>
          <w:szCs w:val="24"/>
        </w:rPr>
        <w:t>’</w:t>
      </w:r>
      <w:r w:rsidR="00D22EC6" w:rsidRPr="00B576DF">
        <w:rPr>
          <w:rFonts w:ascii="Candara" w:eastAsia="Calibri" w:hAnsi="Candara" w:cstheme="minorHAnsi"/>
          <w:sz w:val="24"/>
          <w:szCs w:val="24"/>
        </w:rPr>
        <w:t xml:space="preserve">s </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1"/>
          <w:sz w:val="24"/>
          <w:szCs w:val="24"/>
        </w:rPr>
        <w:t>p</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1"/>
          <w:sz w:val="24"/>
          <w:szCs w:val="24"/>
        </w:rPr>
        <w:t>b</w:t>
      </w:r>
      <w:r w:rsidR="00D22EC6" w:rsidRPr="00B576DF">
        <w:rPr>
          <w:rFonts w:ascii="Candara" w:eastAsia="Calibri" w:hAnsi="Candara" w:cstheme="minorHAnsi"/>
          <w:spacing w:val="-3"/>
          <w:sz w:val="24"/>
          <w:szCs w:val="24"/>
        </w:rPr>
        <w:t>i</w:t>
      </w:r>
      <w:r w:rsidR="00D22EC6" w:rsidRPr="00B576DF">
        <w:rPr>
          <w:rFonts w:ascii="Candara" w:eastAsia="Calibri" w:hAnsi="Candara" w:cstheme="minorHAnsi"/>
          <w:spacing w:val="2"/>
          <w:sz w:val="24"/>
          <w:szCs w:val="24"/>
        </w:rPr>
        <w:t>li</w:t>
      </w:r>
      <w:r w:rsidR="00D22EC6" w:rsidRPr="00B576DF">
        <w:rPr>
          <w:rFonts w:ascii="Candara" w:eastAsia="Calibri" w:hAnsi="Candara" w:cstheme="minorHAnsi"/>
          <w:spacing w:val="-5"/>
          <w:sz w:val="24"/>
          <w:szCs w:val="24"/>
        </w:rPr>
        <w:t>t</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es,</w:t>
      </w:r>
      <w:r w:rsidR="00D22EC6" w:rsidRPr="00B576DF">
        <w:rPr>
          <w:rFonts w:ascii="Candara" w:eastAsia="Calibri" w:hAnsi="Candara" w:cstheme="minorHAnsi"/>
          <w:spacing w:val="4"/>
          <w:sz w:val="24"/>
          <w:szCs w:val="24"/>
        </w:rPr>
        <w:t xml:space="preserve"> </w:t>
      </w:r>
      <w:r w:rsidR="00D22EC6" w:rsidRPr="00B576DF">
        <w:rPr>
          <w:rFonts w:ascii="Candara" w:eastAsia="Calibri" w:hAnsi="Candara" w:cstheme="minorHAnsi"/>
          <w:sz w:val="24"/>
          <w:szCs w:val="24"/>
        </w:rPr>
        <w:t>et</w:t>
      </w:r>
      <w:r w:rsidR="00D22EC6" w:rsidRPr="00B576DF">
        <w:rPr>
          <w:rFonts w:ascii="Candara" w:eastAsia="Calibri" w:hAnsi="Candara" w:cstheme="minorHAnsi"/>
          <w:spacing w:val="-4"/>
          <w:sz w:val="24"/>
          <w:szCs w:val="24"/>
        </w:rPr>
        <w:t>c</w:t>
      </w:r>
      <w:r w:rsidR="00D22EC6" w:rsidRPr="00B576DF">
        <w:rPr>
          <w:rFonts w:ascii="Candara" w:eastAsia="Calibri" w:hAnsi="Candara" w:cstheme="minorHAnsi"/>
          <w:sz w:val="24"/>
          <w:szCs w:val="24"/>
        </w:rPr>
        <w:t>.</w:t>
      </w:r>
    </w:p>
    <w:p w14:paraId="3D2E9186" w14:textId="77777777" w:rsidR="00450282" w:rsidRPr="00B576DF" w:rsidRDefault="00450282" w:rsidP="00EA1AD1">
      <w:pPr>
        <w:jc w:val="both"/>
        <w:rPr>
          <w:rFonts w:ascii="Candara" w:hAnsi="Candara" w:cstheme="minorHAnsi"/>
          <w:sz w:val="24"/>
          <w:szCs w:val="24"/>
        </w:rPr>
      </w:pPr>
    </w:p>
    <w:p w14:paraId="725B96BF" w14:textId="49C81061" w:rsidR="00450282" w:rsidRPr="00B576DF" w:rsidRDefault="00D22EC6" w:rsidP="00EA1AD1">
      <w:pPr>
        <w:jc w:val="both"/>
        <w:rPr>
          <w:rFonts w:ascii="Candara" w:eastAsia="Calibri" w:hAnsi="Candara" w:cstheme="minorHAnsi"/>
          <w:sz w:val="24"/>
          <w:szCs w:val="24"/>
        </w:rPr>
      </w:pP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pacing w:val="-1"/>
          <w:sz w:val="24"/>
          <w:szCs w:val="24"/>
        </w:rPr>
        <w:t>o</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o</w:t>
      </w:r>
      <w:r w:rsidRPr="00B576DF">
        <w:rPr>
          <w:rFonts w:ascii="Candara" w:eastAsia="Calibri" w:hAnsi="Candara" w:cstheme="minorHAnsi"/>
          <w:spacing w:val="2"/>
          <w:sz w:val="24"/>
          <w:szCs w:val="24"/>
        </w:rPr>
        <w:t>w</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r</w:t>
      </w:r>
      <w:r w:rsidRPr="00B576DF">
        <w:rPr>
          <w:rFonts w:ascii="Candara" w:eastAsia="Calibri" w:hAnsi="Candara" w:cstheme="minorHAnsi"/>
          <w:spacing w:val="1"/>
          <w:sz w:val="24"/>
          <w:szCs w:val="24"/>
        </w:rPr>
        <w:t>f</w:t>
      </w:r>
      <w:r w:rsidRPr="00B576DF">
        <w:rPr>
          <w:rFonts w:ascii="Candara" w:eastAsia="Calibri" w:hAnsi="Candara" w:cstheme="minorHAnsi"/>
          <w:sz w:val="24"/>
          <w:szCs w:val="24"/>
        </w:rPr>
        <w:t>ul</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t</w:t>
      </w:r>
      <w:r w:rsidRPr="00B576DF">
        <w:rPr>
          <w:rFonts w:ascii="Candara" w:eastAsia="Calibri" w:hAnsi="Candara" w:cstheme="minorHAnsi"/>
          <w:spacing w:val="1"/>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ns</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p</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v</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l</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5"/>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h</w:t>
      </w:r>
      <w:r w:rsidRPr="00B576DF">
        <w:rPr>
          <w:rFonts w:ascii="Candara" w:eastAsia="Calibri" w:hAnsi="Candara" w:cstheme="minorHAnsi"/>
          <w:spacing w:val="1"/>
          <w:sz w:val="24"/>
          <w:szCs w:val="24"/>
        </w:rPr>
        <w:t>il</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w:t>
      </w:r>
      <w:r w:rsidRPr="00B576DF">
        <w:rPr>
          <w:rFonts w:ascii="Candara" w:eastAsia="Calibri" w:hAnsi="Candara" w:cstheme="minorHAnsi"/>
          <w:sz w:val="24"/>
          <w:szCs w:val="24"/>
        </w:rPr>
        <w:t>s</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p</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er</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o</w:t>
      </w:r>
      <w:r w:rsidRPr="00B576DF">
        <w:rPr>
          <w:rFonts w:ascii="Candara" w:eastAsia="Calibri" w:hAnsi="Candara" w:cstheme="minorHAnsi"/>
          <w:sz w:val="24"/>
          <w:szCs w:val="24"/>
        </w:rPr>
        <w:t>r tea</w:t>
      </w:r>
      <w:r w:rsidRPr="00B576DF">
        <w:rPr>
          <w:rFonts w:ascii="Candara" w:eastAsia="Calibri" w:hAnsi="Candara" w:cstheme="minorHAnsi"/>
          <w:spacing w:val="-4"/>
          <w:sz w:val="24"/>
          <w:szCs w:val="24"/>
        </w:rPr>
        <w:t>c</w:t>
      </w:r>
      <w:r w:rsidRPr="00B576DF">
        <w:rPr>
          <w:rFonts w:ascii="Candara" w:eastAsia="Calibri" w:hAnsi="Candara" w:cstheme="minorHAnsi"/>
          <w:sz w:val="24"/>
          <w:szCs w:val="24"/>
        </w:rPr>
        <w:t>her but</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y</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w</w:t>
      </w:r>
      <w:r w:rsidRPr="00B576DF">
        <w:rPr>
          <w:rFonts w:ascii="Candara" w:eastAsia="Calibri" w:hAnsi="Candara" w:cstheme="minorHAnsi"/>
          <w:spacing w:val="-5"/>
          <w:sz w:val="24"/>
          <w:szCs w:val="24"/>
        </w:rPr>
        <w:t>h</w:t>
      </w:r>
      <w:r w:rsidRPr="00B576DF">
        <w:rPr>
          <w:rFonts w:ascii="Candara" w:eastAsia="Calibri" w:hAnsi="Candara" w:cstheme="minorHAnsi"/>
          <w:sz w:val="24"/>
          <w:szCs w:val="24"/>
        </w:rPr>
        <w:t>en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w w:val="101"/>
          <w:sz w:val="24"/>
          <w:szCs w:val="24"/>
        </w:rPr>
        <w:t>i</w:t>
      </w:r>
      <w:r w:rsidRPr="00B576DF">
        <w:rPr>
          <w:rFonts w:ascii="Candara" w:eastAsia="Calibri" w:hAnsi="Candara" w:cstheme="minorHAnsi"/>
          <w:sz w:val="24"/>
          <w:szCs w:val="24"/>
        </w:rPr>
        <w:t>s</w:t>
      </w:r>
      <w:r w:rsidR="00BD44CC" w:rsidRPr="00B576DF">
        <w:rPr>
          <w:rFonts w:ascii="Candara" w:eastAsia="Calibri" w:hAnsi="Candara" w:cstheme="minorHAnsi"/>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4"/>
          <w:sz w:val="24"/>
          <w:szCs w:val="24"/>
        </w:rPr>
        <w:t>g</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y</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 xml:space="preserve">ed. </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W</w:t>
      </w:r>
      <w:r w:rsidRPr="00B576DF">
        <w:rPr>
          <w:rFonts w:ascii="Candara" w:eastAsia="Calibri" w:hAnsi="Candara" w:cstheme="minorHAnsi"/>
          <w:spacing w:val="-5"/>
          <w:sz w:val="24"/>
          <w:szCs w:val="24"/>
        </w:rPr>
        <w:t>h</w:t>
      </w:r>
      <w:r w:rsidRPr="00B576DF">
        <w:rPr>
          <w:rFonts w:ascii="Candara" w:eastAsia="Calibri" w:hAnsi="Candara" w:cstheme="minorHAnsi"/>
          <w:sz w:val="24"/>
          <w:szCs w:val="24"/>
        </w:rPr>
        <w:t>en</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p</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r</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t</w:t>
      </w:r>
      <w:r w:rsidRPr="00B576DF">
        <w:rPr>
          <w:rFonts w:ascii="Candara" w:eastAsia="Calibri" w:hAnsi="Candara" w:cstheme="minorHAnsi"/>
          <w:sz w:val="24"/>
          <w:szCs w:val="24"/>
        </w:rPr>
        <w:t>ed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nj</w:t>
      </w:r>
      <w:r w:rsidRPr="00B576DF">
        <w:rPr>
          <w:rFonts w:ascii="Candara" w:eastAsia="Calibri" w:hAnsi="Candara" w:cstheme="minorHAnsi"/>
          <w:spacing w:val="-1"/>
          <w:sz w:val="24"/>
          <w:szCs w:val="24"/>
        </w:rPr>
        <w:t>u</w:t>
      </w:r>
      <w:r w:rsidRPr="00B576DF">
        <w:rPr>
          <w:rFonts w:ascii="Candara" w:eastAsia="Calibri" w:hAnsi="Candara" w:cstheme="minorHAnsi"/>
          <w:spacing w:val="-5"/>
          <w:sz w:val="24"/>
          <w:szCs w:val="24"/>
        </w:rPr>
        <w:t>n</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 w</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p</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00461843">
        <w:rPr>
          <w:rFonts w:ascii="Candara" w:eastAsia="Calibri" w:hAnsi="Candara" w:cstheme="minorHAnsi"/>
          <w:spacing w:val="3"/>
          <w:sz w:val="24"/>
          <w:szCs w:val="24"/>
        </w:rPr>
        <w:t xml:space="preserve">for positive actions </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w</w:t>
      </w:r>
      <w:r w:rsidRPr="00B576DF">
        <w:rPr>
          <w:rFonts w:ascii="Candara" w:eastAsia="Calibri" w:hAnsi="Candara" w:cstheme="minorHAnsi"/>
          <w:spacing w:val="2"/>
          <w:sz w:val="24"/>
          <w:szCs w:val="24"/>
        </w:rPr>
        <w:t>i</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l</w:t>
      </w:r>
      <w:r w:rsidRPr="00B576DF">
        <w:rPr>
          <w:rFonts w:ascii="Candara" w:eastAsia="Calibri" w:hAnsi="Candara" w:cstheme="minorHAnsi"/>
          <w:spacing w:val="5"/>
          <w:sz w:val="24"/>
          <w:szCs w:val="24"/>
        </w:rPr>
        <w:t xml:space="preserve"> </w:t>
      </w:r>
      <w:r w:rsidRPr="00B576DF">
        <w:rPr>
          <w:rFonts w:ascii="Candara" w:eastAsia="Calibri" w:hAnsi="Candara" w:cstheme="minorHAnsi"/>
          <w:sz w:val="24"/>
          <w:szCs w:val="24"/>
        </w:rPr>
        <w:t>h</w:t>
      </w:r>
      <w:r w:rsidRPr="00B576DF">
        <w:rPr>
          <w:rFonts w:ascii="Candara" w:eastAsia="Calibri" w:hAnsi="Candara" w:cstheme="minorHAnsi"/>
          <w:spacing w:val="-6"/>
          <w:sz w:val="24"/>
          <w:szCs w:val="24"/>
        </w:rPr>
        <w:t>a</w:t>
      </w:r>
      <w:r w:rsidRPr="00B576DF">
        <w:rPr>
          <w:rFonts w:ascii="Candara" w:eastAsia="Calibri" w:hAnsi="Candara" w:cstheme="minorHAnsi"/>
          <w:sz w:val="24"/>
          <w:szCs w:val="24"/>
        </w:rPr>
        <w:t>ve</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ts</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1"/>
          <w:sz w:val="24"/>
          <w:szCs w:val="24"/>
        </w:rPr>
        <w:t>gr</w:t>
      </w:r>
      <w:r w:rsidRPr="00B576DF">
        <w:rPr>
          <w:rFonts w:ascii="Candara" w:eastAsia="Calibri" w:hAnsi="Candara" w:cstheme="minorHAnsi"/>
          <w:sz w:val="24"/>
          <w:szCs w:val="24"/>
        </w:rPr>
        <w:t>ea</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4"/>
          <w:sz w:val="24"/>
          <w:szCs w:val="24"/>
        </w:rPr>
        <w:t>e</w:t>
      </w:r>
      <w:r w:rsidRPr="00B576DF">
        <w:rPr>
          <w:rFonts w:ascii="Candara" w:eastAsia="Calibri" w:hAnsi="Candara" w:cstheme="minorHAnsi"/>
          <w:spacing w:val="1"/>
          <w:sz w:val="24"/>
          <w:szCs w:val="24"/>
        </w:rPr>
        <w:t>ff</w:t>
      </w:r>
      <w:r w:rsidRPr="00B576DF">
        <w:rPr>
          <w:rFonts w:ascii="Candara" w:eastAsia="Calibri" w:hAnsi="Candara" w:cstheme="minorHAnsi"/>
          <w:spacing w:val="-4"/>
          <w:sz w:val="24"/>
          <w:szCs w:val="24"/>
        </w:rPr>
        <w:t>e</w:t>
      </w:r>
      <w:r w:rsidRPr="00B576DF">
        <w:rPr>
          <w:rFonts w:ascii="Candara" w:eastAsia="Calibri" w:hAnsi="Candara" w:cstheme="minorHAnsi"/>
          <w:spacing w:val="1"/>
          <w:w w:val="101"/>
          <w:sz w:val="24"/>
          <w:szCs w:val="24"/>
        </w:rPr>
        <w:t>c</w:t>
      </w:r>
      <w:r w:rsidRPr="00B576DF">
        <w:rPr>
          <w:rFonts w:ascii="Candara" w:eastAsia="Calibri" w:hAnsi="Candara" w:cstheme="minorHAnsi"/>
          <w:w w:val="101"/>
          <w:sz w:val="24"/>
          <w:szCs w:val="24"/>
        </w:rPr>
        <w:t>t.</w:t>
      </w:r>
      <w:r w:rsidR="00BD44CC" w:rsidRPr="00B576DF">
        <w:rPr>
          <w:rFonts w:ascii="Candara" w:eastAsia="Calibri" w:hAnsi="Candara" w:cstheme="minorHAnsi"/>
          <w:w w:val="101"/>
          <w:sz w:val="24"/>
          <w:szCs w:val="24"/>
        </w:rPr>
        <w:t xml:space="preserve"> </w:t>
      </w:r>
    </w:p>
    <w:p w14:paraId="3EB307DC" w14:textId="77777777" w:rsidR="00450282" w:rsidRPr="00B576DF" w:rsidRDefault="00450282" w:rsidP="00EA1AD1">
      <w:pPr>
        <w:jc w:val="both"/>
        <w:rPr>
          <w:rFonts w:ascii="Candara" w:hAnsi="Candara" w:cstheme="minorHAnsi"/>
          <w:sz w:val="24"/>
          <w:szCs w:val="24"/>
        </w:rPr>
      </w:pPr>
    </w:p>
    <w:p w14:paraId="7541611B" w14:textId="77777777" w:rsidR="00450282" w:rsidRPr="00B576DF" w:rsidRDefault="00D22EC6" w:rsidP="00EA1AD1">
      <w:pPr>
        <w:ind w:right="610"/>
        <w:jc w:val="both"/>
        <w:rPr>
          <w:rFonts w:ascii="Candara" w:eastAsia="Calibri" w:hAnsi="Candara" w:cstheme="minorHAnsi"/>
          <w:sz w:val="24"/>
          <w:szCs w:val="24"/>
        </w:rPr>
      </w:pP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ns</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u</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be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p</w:t>
      </w:r>
      <w:r w:rsidRPr="00B576DF">
        <w:rPr>
          <w:rFonts w:ascii="Candara" w:eastAsia="Calibri" w:hAnsi="Candara" w:cstheme="minorHAnsi"/>
          <w:spacing w:val="-6"/>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a</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i</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c</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ea</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gr</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d</w:t>
      </w:r>
      <w:r w:rsidRPr="00B576DF">
        <w:rPr>
          <w:rFonts w:ascii="Candara" w:eastAsia="Calibri" w:hAnsi="Candara" w:cstheme="minorHAnsi"/>
          <w:spacing w:val="-5"/>
          <w:sz w:val="24"/>
          <w:szCs w:val="24"/>
        </w:rPr>
        <w:t>u</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l</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 xml:space="preserve">y, </w:t>
      </w:r>
      <w:r w:rsidRPr="00B576DF">
        <w:rPr>
          <w:rFonts w:ascii="Candara" w:eastAsia="Calibri" w:hAnsi="Candara" w:cstheme="minorHAnsi"/>
          <w:spacing w:val="-5"/>
          <w:sz w:val="24"/>
          <w:szCs w:val="24"/>
        </w:rPr>
        <w:t>n</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l</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rg</w:t>
      </w:r>
      <w:r w:rsidRPr="00B576DF">
        <w:rPr>
          <w:rFonts w:ascii="Candara" w:eastAsia="Calibri" w:hAnsi="Candara" w:cstheme="minorHAnsi"/>
          <w:sz w:val="24"/>
          <w:szCs w:val="24"/>
        </w:rPr>
        <w:t>e</w:t>
      </w:r>
      <w:r w:rsidRPr="00B576DF">
        <w:rPr>
          <w:rFonts w:ascii="Candara" w:eastAsia="Calibri" w:hAnsi="Candara" w:cstheme="minorHAnsi"/>
          <w:spacing w:val="6"/>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teps</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wh</w:t>
      </w:r>
      <w:r w:rsidRPr="00B576DF">
        <w:rPr>
          <w:rFonts w:ascii="Candara" w:eastAsia="Calibri" w:hAnsi="Candara" w:cstheme="minorHAnsi"/>
          <w:spacing w:val="-4"/>
          <w:sz w:val="24"/>
          <w:szCs w:val="24"/>
        </w:rPr>
        <w:t>i</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q</w:t>
      </w:r>
      <w:r w:rsidRPr="00B576DF">
        <w:rPr>
          <w:rFonts w:ascii="Candara" w:eastAsia="Calibri" w:hAnsi="Candara" w:cstheme="minorHAnsi"/>
          <w:spacing w:val="-5"/>
          <w:sz w:val="24"/>
          <w:szCs w:val="24"/>
        </w:rPr>
        <w:t>u</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k</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 xml:space="preserve">y </w:t>
      </w:r>
      <w:r w:rsidRPr="00B576DF">
        <w:rPr>
          <w:rFonts w:ascii="Candara" w:eastAsia="Calibri" w:hAnsi="Candara" w:cstheme="minorHAnsi"/>
          <w:spacing w:val="-3"/>
          <w:sz w:val="24"/>
          <w:szCs w:val="24"/>
        </w:rPr>
        <w:t>m</w:t>
      </w:r>
      <w:r w:rsidRPr="00B576DF">
        <w:rPr>
          <w:rFonts w:ascii="Candara" w:eastAsia="Calibri" w:hAnsi="Candara" w:cstheme="minorHAnsi"/>
          <w:sz w:val="24"/>
          <w:szCs w:val="24"/>
        </w:rPr>
        <w:t>ean</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th</w:t>
      </w:r>
      <w:r w:rsidRPr="00B576DF">
        <w:rPr>
          <w:rFonts w:ascii="Candara" w:eastAsia="Calibri" w:hAnsi="Candara" w:cstheme="minorHAnsi"/>
          <w:spacing w:val="-6"/>
          <w:sz w:val="24"/>
          <w:szCs w:val="24"/>
        </w:rPr>
        <w:t>a</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pacing w:val="2"/>
          <w:w w:val="101"/>
          <w:sz w:val="24"/>
          <w:szCs w:val="24"/>
        </w:rPr>
        <w:t>l</w:t>
      </w:r>
      <w:r w:rsidRPr="00B576DF">
        <w:rPr>
          <w:rFonts w:ascii="Candara" w:eastAsia="Calibri" w:hAnsi="Candara" w:cstheme="minorHAnsi"/>
          <w:w w:val="101"/>
          <w:sz w:val="24"/>
          <w:szCs w:val="24"/>
        </w:rPr>
        <w:t xml:space="preserve">l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ns</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h</w:t>
      </w:r>
      <w:r w:rsidRPr="00B576DF">
        <w:rPr>
          <w:rFonts w:ascii="Candara" w:eastAsia="Calibri" w:hAnsi="Candara" w:cstheme="minorHAnsi"/>
          <w:spacing w:val="-6"/>
          <w:sz w:val="24"/>
          <w:szCs w:val="24"/>
        </w:rPr>
        <w:t>a</w:t>
      </w:r>
      <w:r w:rsidRPr="00B576DF">
        <w:rPr>
          <w:rFonts w:ascii="Candara" w:eastAsia="Calibri" w:hAnsi="Candara" w:cstheme="minorHAnsi"/>
          <w:sz w:val="24"/>
          <w:szCs w:val="24"/>
        </w:rPr>
        <w:t>ve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b</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e</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ed.</w:t>
      </w:r>
    </w:p>
    <w:p w14:paraId="68372F02" w14:textId="77777777" w:rsidR="00450282" w:rsidRPr="00B576DF" w:rsidRDefault="00450282" w:rsidP="00EA1AD1">
      <w:pPr>
        <w:jc w:val="both"/>
        <w:rPr>
          <w:rFonts w:ascii="Candara" w:hAnsi="Candara" w:cstheme="minorHAnsi"/>
          <w:sz w:val="24"/>
          <w:szCs w:val="24"/>
        </w:rPr>
      </w:pPr>
    </w:p>
    <w:p w14:paraId="281356A4" w14:textId="207671D8" w:rsidR="00450282" w:rsidRPr="00B576DF" w:rsidRDefault="00D22EC6" w:rsidP="00EA1AD1">
      <w:pPr>
        <w:ind w:right="712"/>
        <w:jc w:val="both"/>
        <w:rPr>
          <w:rFonts w:ascii="Candara" w:eastAsia="Calibri" w:hAnsi="Candara" w:cstheme="minorHAnsi"/>
          <w:sz w:val="24"/>
          <w:szCs w:val="24"/>
        </w:rPr>
      </w:pP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 xml:space="preserve"> c</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s</w:t>
      </w:r>
      <w:r w:rsidRPr="00B576DF">
        <w:rPr>
          <w:rFonts w:ascii="Candara" w:eastAsia="Calibri" w:hAnsi="Candara" w:cstheme="minorHAnsi"/>
          <w:sz w:val="24"/>
          <w:szCs w:val="24"/>
        </w:rPr>
        <w:t>s</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b</w:t>
      </w:r>
      <w:r w:rsidRPr="00B576DF">
        <w:rPr>
          <w:rFonts w:ascii="Candara" w:eastAsia="Calibri" w:hAnsi="Candara" w:cstheme="minorHAnsi"/>
          <w:spacing w:val="-1"/>
          <w:sz w:val="24"/>
          <w:szCs w:val="24"/>
        </w:rPr>
        <w:t>oo</w:t>
      </w:r>
      <w:r w:rsidRPr="00B576DF">
        <w:rPr>
          <w:rFonts w:ascii="Candara" w:eastAsia="Calibri" w:hAnsi="Candara" w:cstheme="minorHAnsi"/>
          <w:sz w:val="24"/>
          <w:szCs w:val="24"/>
        </w:rPr>
        <w:t>k</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u</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be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kept</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pacing w:val="-4"/>
          <w:sz w:val="24"/>
          <w:szCs w:val="24"/>
        </w:rPr>
        <w:t>e</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pacing w:val="-5"/>
          <w:sz w:val="24"/>
          <w:szCs w:val="24"/>
        </w:rPr>
        <w:t>d</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ng a</w:t>
      </w:r>
      <w:r w:rsidRPr="00B576DF">
        <w:rPr>
          <w:rFonts w:ascii="Candara" w:eastAsia="Calibri" w:hAnsi="Candara" w:cstheme="minorHAnsi"/>
          <w:spacing w:val="-4"/>
          <w:sz w:val="24"/>
          <w:szCs w:val="24"/>
        </w:rPr>
        <w:t>l</w:t>
      </w:r>
      <w:r w:rsidRPr="00B576DF">
        <w:rPr>
          <w:rFonts w:ascii="Candara" w:eastAsia="Calibri" w:hAnsi="Candara" w:cstheme="minorHAnsi"/>
          <w:sz w:val="24"/>
          <w:szCs w:val="24"/>
        </w:rPr>
        <w:t>l</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7"/>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i</w:t>
      </w:r>
      <w:r w:rsidRPr="00B576DF">
        <w:rPr>
          <w:rFonts w:ascii="Candara" w:eastAsia="Calibri" w:hAnsi="Candara" w:cstheme="minorHAnsi"/>
          <w:spacing w:val="1"/>
          <w:sz w:val="24"/>
          <w:szCs w:val="24"/>
        </w:rPr>
        <w:t>f</w:t>
      </w:r>
      <w:r w:rsidRPr="00B576DF">
        <w:rPr>
          <w:rFonts w:ascii="Candara" w:eastAsia="Calibri" w:hAnsi="Candara" w:cstheme="minorHAnsi"/>
          <w:spacing w:val="-3"/>
          <w:sz w:val="24"/>
          <w:szCs w:val="24"/>
        </w:rPr>
        <w:t>i</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 xml:space="preserve">t </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c</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dents</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3"/>
          <w:sz w:val="24"/>
          <w:szCs w:val="24"/>
        </w:rPr>
        <w:t>(</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4"/>
          <w:sz w:val="24"/>
          <w:szCs w:val="24"/>
        </w:rPr>
        <w:t>c</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ud</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 xml:space="preserve">g </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eque</w:t>
      </w:r>
      <w:r w:rsidRPr="00B576DF">
        <w:rPr>
          <w:rFonts w:ascii="Candara" w:eastAsia="Calibri" w:hAnsi="Candara" w:cstheme="minorHAnsi"/>
          <w:spacing w:val="-5"/>
          <w:sz w:val="24"/>
          <w:szCs w:val="24"/>
        </w:rPr>
        <w:t>n</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e</w:t>
      </w:r>
      <w:r w:rsidR="00A61966" w:rsidRPr="00B576DF">
        <w:rPr>
          <w:rFonts w:ascii="Candara" w:eastAsia="Calibri" w:hAnsi="Candara" w:cstheme="minorHAnsi"/>
          <w:sz w:val="24"/>
          <w:szCs w:val="24"/>
        </w:rPr>
        <w:t>s</w:t>
      </w:r>
      <w:r w:rsidRPr="00B576DF">
        <w:rPr>
          <w:rFonts w:ascii="Candara" w:eastAsia="Calibri" w:hAnsi="Candara" w:cstheme="minorHAnsi"/>
          <w:sz w:val="24"/>
          <w:szCs w:val="24"/>
        </w:rPr>
        <w:t>)</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nd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ken,</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o</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a</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ents</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an</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b</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nf</w:t>
      </w:r>
      <w:r w:rsidRPr="00B576DF">
        <w:rPr>
          <w:rFonts w:ascii="Candara" w:eastAsia="Calibri" w:hAnsi="Candara" w:cstheme="minorHAnsi"/>
          <w:spacing w:val="-1"/>
          <w:sz w:val="24"/>
          <w:szCs w:val="24"/>
        </w:rPr>
        <w:t>o</w:t>
      </w:r>
      <w:r w:rsidRPr="00B576DF">
        <w:rPr>
          <w:rFonts w:ascii="Candara" w:eastAsia="Calibri" w:hAnsi="Candara" w:cstheme="minorHAnsi"/>
          <w:spacing w:val="-3"/>
          <w:sz w:val="24"/>
          <w:szCs w:val="24"/>
        </w:rPr>
        <w:t>r</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ed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due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w w:val="10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u</w:t>
      </w:r>
      <w:r w:rsidRPr="00B576DF">
        <w:rPr>
          <w:rFonts w:ascii="Candara" w:eastAsia="Calibri" w:hAnsi="Candara" w:cstheme="minorHAnsi"/>
          <w:spacing w:val="1"/>
          <w:sz w:val="24"/>
          <w:szCs w:val="24"/>
        </w:rPr>
        <w:t>r</w:t>
      </w:r>
      <w:r w:rsidRPr="00B576DF">
        <w:rPr>
          <w:rFonts w:ascii="Candara" w:eastAsia="Calibri" w:hAnsi="Candara" w:cstheme="minorHAnsi"/>
          <w:spacing w:val="-2"/>
          <w:sz w:val="24"/>
          <w:szCs w:val="24"/>
        </w:rPr>
        <w:t>s</w:t>
      </w:r>
      <w:r w:rsidRPr="00B576DF">
        <w:rPr>
          <w:rFonts w:ascii="Candara" w:eastAsia="Calibri" w:hAnsi="Candara" w:cstheme="minorHAnsi"/>
          <w:spacing w:val="8"/>
          <w:sz w:val="24"/>
          <w:szCs w:val="24"/>
        </w:rPr>
        <w:t>e</w:t>
      </w:r>
      <w:r w:rsidRPr="00B576DF">
        <w:rPr>
          <w:rFonts w:ascii="Candara" w:eastAsia="Calibri" w:hAnsi="Candara" w:cstheme="minorHAnsi"/>
          <w:sz w:val="24"/>
          <w:szCs w:val="24"/>
        </w:rPr>
        <w:t>.</w:t>
      </w:r>
    </w:p>
    <w:p w14:paraId="08EF8F2C" w14:textId="77777777" w:rsidR="00450282" w:rsidRPr="00B576DF" w:rsidRDefault="00450282" w:rsidP="00EA1AD1">
      <w:pPr>
        <w:jc w:val="both"/>
        <w:rPr>
          <w:rFonts w:ascii="Candara" w:hAnsi="Candara" w:cstheme="minorHAnsi"/>
          <w:sz w:val="24"/>
          <w:szCs w:val="24"/>
        </w:rPr>
      </w:pPr>
    </w:p>
    <w:p w14:paraId="69544A4C" w14:textId="3201154E" w:rsidR="00450282" w:rsidRPr="00B576DF" w:rsidRDefault="00D22EC6" w:rsidP="00EA1AD1">
      <w:pPr>
        <w:ind w:right="542"/>
        <w:jc w:val="both"/>
        <w:rPr>
          <w:rFonts w:ascii="Candara" w:eastAsia="Calibri" w:hAnsi="Candara" w:cstheme="minorHAnsi"/>
          <w:sz w:val="24"/>
          <w:szCs w:val="24"/>
        </w:rPr>
      </w:pPr>
      <w:r w:rsidRPr="00B576DF">
        <w:rPr>
          <w:rFonts w:ascii="Candara" w:eastAsia="Calibri" w:hAnsi="Candara" w:cstheme="minorHAnsi"/>
          <w:spacing w:val="-2"/>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i</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en</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u</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be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nf</w:t>
      </w:r>
      <w:r w:rsidRPr="00B576DF">
        <w:rPr>
          <w:rFonts w:ascii="Candara" w:eastAsia="Calibri" w:hAnsi="Candara" w:cstheme="minorHAnsi"/>
          <w:spacing w:val="-6"/>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pacing w:val="-3"/>
          <w:sz w:val="24"/>
          <w:szCs w:val="24"/>
        </w:rPr>
        <w:t>m</w:t>
      </w:r>
      <w:r w:rsidRPr="00B576DF">
        <w:rPr>
          <w:rFonts w:ascii="Candara" w:eastAsia="Calibri" w:hAnsi="Candara" w:cstheme="minorHAnsi"/>
          <w:sz w:val="24"/>
          <w:szCs w:val="24"/>
        </w:rPr>
        <w:t>ed</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q</w:t>
      </w:r>
      <w:r w:rsidRPr="00B576DF">
        <w:rPr>
          <w:rFonts w:ascii="Candara" w:eastAsia="Calibri" w:hAnsi="Candara" w:cstheme="minorHAnsi"/>
          <w:sz w:val="24"/>
          <w:szCs w:val="24"/>
        </w:rPr>
        <w:t>uen</w:t>
      </w:r>
      <w:r w:rsidRPr="00B576DF">
        <w:rPr>
          <w:rFonts w:ascii="Candara" w:eastAsia="Calibri" w:hAnsi="Candara" w:cstheme="minorHAnsi"/>
          <w:spacing w:val="-4"/>
          <w:sz w:val="24"/>
          <w:szCs w:val="24"/>
        </w:rPr>
        <w:t>c</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ns</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7"/>
          <w:sz w:val="24"/>
          <w:szCs w:val="24"/>
        </w:rPr>
        <w:t>s</w:t>
      </w:r>
      <w:r w:rsidRPr="00B576DF">
        <w:rPr>
          <w:rFonts w:ascii="Candara" w:eastAsia="Calibri" w:hAnsi="Candara" w:cstheme="minorHAnsi"/>
          <w:sz w:val="24"/>
          <w:szCs w:val="24"/>
        </w:rPr>
        <w:t>o</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hey</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w</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eq</w:t>
      </w:r>
      <w:r w:rsidRPr="00B576DF">
        <w:rPr>
          <w:rFonts w:ascii="Candara" w:eastAsia="Calibri" w:hAnsi="Candara" w:cstheme="minorHAnsi"/>
          <w:spacing w:val="-5"/>
          <w:sz w:val="24"/>
          <w:szCs w:val="24"/>
        </w:rPr>
        <w:t>u</w:t>
      </w:r>
      <w:r w:rsidRPr="00B576DF">
        <w:rPr>
          <w:rFonts w:ascii="Candara" w:eastAsia="Calibri" w:hAnsi="Candara" w:cstheme="minorHAnsi"/>
          <w:sz w:val="24"/>
          <w:szCs w:val="24"/>
        </w:rPr>
        <w:t>en</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es</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 xml:space="preserve">f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pp</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t</w:t>
      </w:r>
      <w:r w:rsidRPr="00B576DF">
        <w:rPr>
          <w:rFonts w:ascii="Candara" w:eastAsia="Calibri" w:hAnsi="Candara" w:cstheme="minorHAnsi"/>
          <w:sz w:val="24"/>
          <w:szCs w:val="24"/>
        </w:rPr>
        <w:t>e</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b</w:t>
      </w:r>
      <w:r w:rsidRPr="00B576DF">
        <w:rPr>
          <w:rFonts w:ascii="Candara" w:eastAsia="Calibri" w:hAnsi="Candara" w:cstheme="minorHAnsi"/>
          <w:sz w:val="24"/>
          <w:szCs w:val="24"/>
        </w:rPr>
        <w:t>ehav</w:t>
      </w:r>
      <w:r w:rsidRPr="00B576DF">
        <w:rPr>
          <w:rFonts w:ascii="Candara" w:eastAsia="Calibri" w:hAnsi="Candara" w:cstheme="minorHAnsi"/>
          <w:spacing w:val="1"/>
          <w:sz w:val="24"/>
          <w:szCs w:val="24"/>
        </w:rPr>
        <w:t>i</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u</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 xml:space="preserve">. </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T</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u</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b</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d</w:t>
      </w:r>
      <w:r w:rsidRPr="00B576DF">
        <w:rPr>
          <w:rFonts w:ascii="Candara" w:eastAsia="Calibri" w:hAnsi="Candara" w:cstheme="minorHAnsi"/>
          <w:spacing w:val="2"/>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a</w:t>
      </w:r>
      <w:r w:rsidRPr="00B576DF">
        <w:rPr>
          <w:rFonts w:ascii="Candara" w:eastAsia="Calibri" w:hAnsi="Candara" w:cstheme="minorHAnsi"/>
          <w:spacing w:val="-5"/>
          <w:sz w:val="24"/>
          <w:szCs w:val="24"/>
        </w:rPr>
        <w:t>y</w:t>
      </w:r>
      <w:r w:rsidRPr="00B576DF">
        <w:rPr>
          <w:rFonts w:ascii="Candara" w:eastAsia="Calibri" w:hAnsi="Candara" w:cstheme="minorHAnsi"/>
          <w:sz w:val="24"/>
          <w:szCs w:val="24"/>
        </w:rPr>
        <w:t>ed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y</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s</w:t>
      </w:r>
      <w:r w:rsidRPr="00B576DF">
        <w:rPr>
          <w:rFonts w:ascii="Candara" w:eastAsia="Calibri" w:hAnsi="Candara" w:cstheme="minorHAnsi"/>
          <w:sz w:val="24"/>
          <w:szCs w:val="24"/>
        </w:rPr>
        <w:t>s</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nd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ex</w:t>
      </w:r>
      <w:r w:rsidRPr="00B576DF">
        <w:rPr>
          <w:rFonts w:ascii="Candara" w:eastAsia="Calibri" w:hAnsi="Candara" w:cstheme="minorHAnsi"/>
          <w:spacing w:val="-1"/>
          <w:sz w:val="24"/>
          <w:szCs w:val="24"/>
        </w:rPr>
        <w:t>p</w:t>
      </w:r>
      <w:r w:rsidRPr="00B576DF">
        <w:rPr>
          <w:rFonts w:ascii="Candara" w:eastAsia="Calibri" w:hAnsi="Candara" w:cstheme="minorHAnsi"/>
          <w:spacing w:val="2"/>
          <w:sz w:val="24"/>
          <w:szCs w:val="24"/>
        </w:rPr>
        <w:t>l</w:t>
      </w:r>
      <w:r w:rsidRPr="00B576DF">
        <w:rPr>
          <w:rFonts w:ascii="Candara" w:eastAsia="Calibri" w:hAnsi="Candara" w:cstheme="minorHAnsi"/>
          <w:spacing w:val="-5"/>
          <w:sz w:val="24"/>
          <w:szCs w:val="24"/>
        </w:rPr>
        <w:t>a</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ned</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by</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tea</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r</w:t>
      </w:r>
      <w:r w:rsidR="00461843">
        <w:rPr>
          <w:rFonts w:ascii="Candara" w:eastAsia="Calibri" w:hAnsi="Candara" w:cstheme="minorHAnsi"/>
          <w:w w:val="101"/>
          <w:sz w:val="24"/>
          <w:szCs w:val="24"/>
        </w:rPr>
        <w:t>.</w:t>
      </w:r>
    </w:p>
    <w:p w14:paraId="61B3321B" w14:textId="77777777" w:rsidR="00450282" w:rsidRPr="00B576DF" w:rsidRDefault="00450282" w:rsidP="00EA1AD1">
      <w:pPr>
        <w:jc w:val="both"/>
        <w:rPr>
          <w:rFonts w:ascii="Candara" w:hAnsi="Candara" w:cstheme="minorHAnsi"/>
          <w:sz w:val="24"/>
          <w:szCs w:val="24"/>
        </w:rPr>
      </w:pPr>
    </w:p>
    <w:p w14:paraId="1FD078AC" w14:textId="77777777" w:rsidR="00BD44CC" w:rsidRPr="00B576DF" w:rsidRDefault="00BD44CC" w:rsidP="00EA1AD1">
      <w:pPr>
        <w:jc w:val="both"/>
        <w:rPr>
          <w:rFonts w:ascii="Candara" w:eastAsia="Calibri" w:hAnsi="Candara" w:cstheme="minorHAnsi"/>
          <w:b/>
          <w:spacing w:val="2"/>
          <w:sz w:val="24"/>
          <w:szCs w:val="24"/>
        </w:rPr>
      </w:pPr>
      <w:r w:rsidRPr="00B576DF">
        <w:rPr>
          <w:rFonts w:ascii="Candara" w:eastAsia="Calibri" w:hAnsi="Candara" w:cstheme="minorHAnsi"/>
          <w:b/>
          <w:spacing w:val="2"/>
          <w:sz w:val="24"/>
          <w:szCs w:val="24"/>
        </w:rPr>
        <w:br w:type="page"/>
      </w:r>
    </w:p>
    <w:p w14:paraId="32961040" w14:textId="37E67983" w:rsidR="00450282" w:rsidRPr="00B576DF" w:rsidRDefault="00D22EC6" w:rsidP="00EA1AD1">
      <w:pPr>
        <w:jc w:val="both"/>
        <w:rPr>
          <w:rFonts w:ascii="Candara" w:eastAsia="Calibri" w:hAnsi="Candara" w:cstheme="minorHAnsi"/>
          <w:sz w:val="24"/>
          <w:szCs w:val="24"/>
        </w:rPr>
      </w:pPr>
      <w:r w:rsidRPr="00B576DF">
        <w:rPr>
          <w:rFonts w:ascii="Candara" w:eastAsia="Calibri" w:hAnsi="Candara" w:cstheme="minorHAnsi"/>
          <w:b/>
          <w:spacing w:val="2"/>
          <w:sz w:val="24"/>
          <w:szCs w:val="24"/>
        </w:rPr>
        <w:lastRenderedPageBreak/>
        <w:t>B</w:t>
      </w:r>
      <w:r w:rsidRPr="00B576DF">
        <w:rPr>
          <w:rFonts w:ascii="Candara" w:eastAsia="Calibri" w:hAnsi="Candara" w:cstheme="minorHAnsi"/>
          <w:b/>
          <w:spacing w:val="-1"/>
          <w:sz w:val="24"/>
          <w:szCs w:val="24"/>
        </w:rPr>
        <w:t>e</w:t>
      </w:r>
      <w:r w:rsidRPr="00B576DF">
        <w:rPr>
          <w:rFonts w:ascii="Candara" w:eastAsia="Calibri" w:hAnsi="Candara" w:cstheme="minorHAnsi"/>
          <w:b/>
          <w:spacing w:val="-3"/>
          <w:sz w:val="24"/>
          <w:szCs w:val="24"/>
        </w:rPr>
        <w:t>h</w:t>
      </w:r>
      <w:r w:rsidRPr="00B576DF">
        <w:rPr>
          <w:rFonts w:ascii="Candara" w:eastAsia="Calibri" w:hAnsi="Candara" w:cstheme="minorHAnsi"/>
          <w:b/>
          <w:spacing w:val="1"/>
          <w:sz w:val="24"/>
          <w:szCs w:val="24"/>
        </w:rPr>
        <w:t>a</w:t>
      </w:r>
      <w:r w:rsidRPr="00B576DF">
        <w:rPr>
          <w:rFonts w:ascii="Candara" w:eastAsia="Calibri" w:hAnsi="Candara" w:cstheme="minorHAnsi"/>
          <w:b/>
          <w:sz w:val="24"/>
          <w:szCs w:val="24"/>
        </w:rPr>
        <w:t>v</w:t>
      </w:r>
      <w:r w:rsidRPr="00B576DF">
        <w:rPr>
          <w:rFonts w:ascii="Candara" w:eastAsia="Calibri" w:hAnsi="Candara" w:cstheme="minorHAnsi"/>
          <w:b/>
          <w:spacing w:val="-2"/>
          <w:sz w:val="24"/>
          <w:szCs w:val="24"/>
        </w:rPr>
        <w:t>i</w:t>
      </w:r>
      <w:r w:rsidRPr="00B576DF">
        <w:rPr>
          <w:rFonts w:ascii="Candara" w:eastAsia="Calibri" w:hAnsi="Candara" w:cstheme="minorHAnsi"/>
          <w:b/>
          <w:spacing w:val="-3"/>
          <w:sz w:val="24"/>
          <w:szCs w:val="24"/>
        </w:rPr>
        <w:t>o</w:t>
      </w:r>
      <w:r w:rsidRPr="00B576DF">
        <w:rPr>
          <w:rFonts w:ascii="Candara" w:eastAsia="Calibri" w:hAnsi="Candara" w:cstheme="minorHAnsi"/>
          <w:b/>
          <w:spacing w:val="2"/>
          <w:sz w:val="24"/>
          <w:szCs w:val="24"/>
        </w:rPr>
        <w:t>u</w:t>
      </w:r>
      <w:r w:rsidRPr="00B576DF">
        <w:rPr>
          <w:rFonts w:ascii="Candara" w:eastAsia="Calibri" w:hAnsi="Candara" w:cstheme="minorHAnsi"/>
          <w:b/>
          <w:sz w:val="24"/>
          <w:szCs w:val="24"/>
        </w:rPr>
        <w:t>r</w:t>
      </w:r>
      <w:r w:rsidRPr="00B576DF">
        <w:rPr>
          <w:rFonts w:ascii="Candara" w:eastAsia="Calibri" w:hAnsi="Candara" w:cstheme="minorHAnsi"/>
          <w:b/>
          <w:spacing w:val="-6"/>
          <w:sz w:val="24"/>
          <w:szCs w:val="24"/>
        </w:rPr>
        <w:t xml:space="preserve"> </w:t>
      </w:r>
      <w:r w:rsidRPr="00B576DF">
        <w:rPr>
          <w:rFonts w:ascii="Candara" w:eastAsia="Calibri" w:hAnsi="Candara" w:cstheme="minorHAnsi"/>
          <w:b/>
          <w:spacing w:val="2"/>
          <w:sz w:val="24"/>
          <w:szCs w:val="24"/>
        </w:rPr>
        <w:t>B</w:t>
      </w:r>
      <w:r w:rsidRPr="00B576DF">
        <w:rPr>
          <w:rFonts w:ascii="Candara" w:eastAsia="Calibri" w:hAnsi="Candara" w:cstheme="minorHAnsi"/>
          <w:b/>
          <w:spacing w:val="-3"/>
          <w:sz w:val="24"/>
          <w:szCs w:val="24"/>
        </w:rPr>
        <w:t>o</w:t>
      </w:r>
      <w:r w:rsidRPr="00B576DF">
        <w:rPr>
          <w:rFonts w:ascii="Candara" w:eastAsia="Calibri" w:hAnsi="Candara" w:cstheme="minorHAnsi"/>
          <w:b/>
          <w:spacing w:val="1"/>
          <w:sz w:val="24"/>
          <w:szCs w:val="24"/>
        </w:rPr>
        <w:t>a</w:t>
      </w:r>
      <w:r w:rsidRPr="00B576DF">
        <w:rPr>
          <w:rFonts w:ascii="Candara" w:eastAsia="Calibri" w:hAnsi="Candara" w:cstheme="minorHAnsi"/>
          <w:b/>
          <w:sz w:val="24"/>
          <w:szCs w:val="24"/>
        </w:rPr>
        <w:t>rd</w:t>
      </w:r>
      <w:r w:rsidRPr="00B576DF">
        <w:rPr>
          <w:rFonts w:ascii="Candara" w:eastAsia="Calibri" w:hAnsi="Candara" w:cstheme="minorHAnsi"/>
          <w:b/>
          <w:spacing w:val="4"/>
          <w:sz w:val="24"/>
          <w:szCs w:val="24"/>
        </w:rPr>
        <w:t xml:space="preserve"> </w:t>
      </w:r>
      <w:r w:rsidRPr="00B576DF">
        <w:rPr>
          <w:rFonts w:ascii="Candara" w:eastAsia="Calibri" w:hAnsi="Candara" w:cstheme="minorHAnsi"/>
          <w:b/>
          <w:spacing w:val="-4"/>
          <w:sz w:val="24"/>
          <w:szCs w:val="24"/>
        </w:rPr>
        <w:t>a</w:t>
      </w:r>
      <w:r w:rsidRPr="00B576DF">
        <w:rPr>
          <w:rFonts w:ascii="Candara" w:eastAsia="Calibri" w:hAnsi="Candara" w:cstheme="minorHAnsi"/>
          <w:b/>
          <w:spacing w:val="-3"/>
          <w:sz w:val="24"/>
          <w:szCs w:val="24"/>
        </w:rPr>
        <w:t>n</w:t>
      </w:r>
      <w:r w:rsidRPr="00B576DF">
        <w:rPr>
          <w:rFonts w:ascii="Candara" w:eastAsia="Calibri" w:hAnsi="Candara" w:cstheme="minorHAnsi"/>
          <w:b/>
          <w:sz w:val="24"/>
          <w:szCs w:val="24"/>
        </w:rPr>
        <w:t>d S</w:t>
      </w:r>
      <w:r w:rsidRPr="00B576DF">
        <w:rPr>
          <w:rFonts w:ascii="Candara" w:eastAsia="Calibri" w:hAnsi="Candara" w:cstheme="minorHAnsi"/>
          <w:b/>
          <w:spacing w:val="-1"/>
          <w:sz w:val="24"/>
          <w:szCs w:val="24"/>
        </w:rPr>
        <w:t>e</w:t>
      </w:r>
      <w:r w:rsidRPr="00B576DF">
        <w:rPr>
          <w:rFonts w:ascii="Candara" w:eastAsia="Calibri" w:hAnsi="Candara" w:cstheme="minorHAnsi"/>
          <w:b/>
          <w:spacing w:val="-3"/>
          <w:sz w:val="24"/>
          <w:szCs w:val="24"/>
        </w:rPr>
        <w:t>q</w:t>
      </w:r>
      <w:r w:rsidRPr="00B576DF">
        <w:rPr>
          <w:rFonts w:ascii="Candara" w:eastAsia="Calibri" w:hAnsi="Candara" w:cstheme="minorHAnsi"/>
          <w:b/>
          <w:spacing w:val="2"/>
          <w:sz w:val="24"/>
          <w:szCs w:val="24"/>
        </w:rPr>
        <w:t>u</w:t>
      </w:r>
      <w:r w:rsidRPr="00B576DF">
        <w:rPr>
          <w:rFonts w:ascii="Candara" w:eastAsia="Calibri" w:hAnsi="Candara" w:cstheme="minorHAnsi"/>
          <w:b/>
          <w:spacing w:val="-6"/>
          <w:sz w:val="24"/>
          <w:szCs w:val="24"/>
        </w:rPr>
        <w:t>e</w:t>
      </w:r>
      <w:r w:rsidRPr="00B576DF">
        <w:rPr>
          <w:rFonts w:ascii="Candara" w:eastAsia="Calibri" w:hAnsi="Candara" w:cstheme="minorHAnsi"/>
          <w:b/>
          <w:spacing w:val="2"/>
          <w:sz w:val="24"/>
          <w:szCs w:val="24"/>
        </w:rPr>
        <w:t>nc</w:t>
      </w:r>
      <w:r w:rsidRPr="00B576DF">
        <w:rPr>
          <w:rFonts w:ascii="Candara" w:eastAsia="Calibri" w:hAnsi="Candara" w:cstheme="minorHAnsi"/>
          <w:b/>
          <w:spacing w:val="-6"/>
          <w:sz w:val="24"/>
          <w:szCs w:val="24"/>
        </w:rPr>
        <w:t>e</w:t>
      </w:r>
      <w:r w:rsidRPr="00B576DF">
        <w:rPr>
          <w:rFonts w:ascii="Candara" w:eastAsia="Calibri" w:hAnsi="Candara" w:cstheme="minorHAnsi"/>
          <w:b/>
          <w:w w:val="101"/>
          <w:sz w:val="24"/>
          <w:szCs w:val="24"/>
        </w:rPr>
        <w:t>:</w:t>
      </w:r>
    </w:p>
    <w:p w14:paraId="41FA23F1" w14:textId="77777777" w:rsidR="00450282" w:rsidRPr="00B576DF" w:rsidRDefault="00D22EC6" w:rsidP="00EA1AD1">
      <w:pPr>
        <w:ind w:right="189"/>
        <w:jc w:val="both"/>
        <w:rPr>
          <w:rFonts w:ascii="Candara" w:eastAsia="Calibri" w:hAnsi="Candara" w:cstheme="minorHAnsi"/>
          <w:sz w:val="24"/>
          <w:szCs w:val="24"/>
        </w:rPr>
      </w:pPr>
      <w:r w:rsidRPr="00B576DF">
        <w:rPr>
          <w:rFonts w:ascii="Candara" w:eastAsia="Calibri" w:hAnsi="Candara" w:cstheme="minorHAnsi"/>
          <w:spacing w:val="-2"/>
          <w:sz w:val="24"/>
          <w:szCs w:val="24"/>
        </w:rPr>
        <w:t>A</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 xml:space="preserve">l </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3"/>
          <w:sz w:val="24"/>
          <w:szCs w:val="24"/>
        </w:rPr>
        <w:t>i</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en</w:t>
      </w:r>
      <w:r w:rsidRPr="00B576DF">
        <w:rPr>
          <w:rFonts w:ascii="Candara" w:eastAsia="Calibri" w:hAnsi="Candara" w:cstheme="minorHAnsi"/>
          <w:spacing w:val="-2"/>
          <w:sz w:val="24"/>
          <w:szCs w:val="24"/>
        </w:rPr>
        <w:t>’</w:t>
      </w:r>
      <w:r w:rsidRPr="00B576DF">
        <w:rPr>
          <w:rFonts w:ascii="Candara" w:eastAsia="Calibri" w:hAnsi="Candara" w:cstheme="minorHAnsi"/>
          <w:sz w:val="24"/>
          <w:szCs w:val="24"/>
        </w:rPr>
        <w:t>s</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a</w:t>
      </w:r>
      <w:r w:rsidRPr="00B576DF">
        <w:rPr>
          <w:rFonts w:ascii="Candara" w:eastAsia="Calibri" w:hAnsi="Candara" w:cstheme="minorHAnsi"/>
          <w:spacing w:val="-3"/>
          <w:sz w:val="24"/>
          <w:szCs w:val="24"/>
        </w:rPr>
        <w:t>m</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ic</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u</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es</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kept</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5"/>
          <w:sz w:val="24"/>
          <w:szCs w:val="24"/>
        </w:rPr>
        <w:t xml:space="preserve"> </w:t>
      </w:r>
      <w:r w:rsidRPr="00B576DF">
        <w:rPr>
          <w:rFonts w:ascii="Candara" w:eastAsia="Calibri" w:hAnsi="Candara" w:cstheme="minorHAnsi"/>
          <w:sz w:val="24"/>
          <w:szCs w:val="24"/>
        </w:rPr>
        <w:t>b</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pacing w:val="-5"/>
          <w:sz w:val="24"/>
          <w:szCs w:val="24"/>
        </w:rPr>
        <w:t>d</w:t>
      </w:r>
      <w:r w:rsidRPr="00B576DF">
        <w:rPr>
          <w:rFonts w:ascii="Candara" w:eastAsia="Calibri" w:hAnsi="Candara" w:cstheme="minorHAnsi"/>
          <w:sz w:val="24"/>
          <w:szCs w:val="24"/>
        </w:rPr>
        <w:t>.</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2"/>
          <w:sz w:val="24"/>
          <w:szCs w:val="24"/>
        </w:rPr>
        <w:t>T</w:t>
      </w:r>
      <w:r w:rsidRPr="00B576DF">
        <w:rPr>
          <w:rFonts w:ascii="Candara" w:eastAsia="Calibri" w:hAnsi="Candara" w:cstheme="minorHAnsi"/>
          <w:sz w:val="24"/>
          <w:szCs w:val="24"/>
        </w:rPr>
        <w:t>he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w</w:t>
      </w:r>
      <w:r w:rsidRPr="00B576DF">
        <w:rPr>
          <w:rFonts w:ascii="Candara" w:eastAsia="Calibri" w:hAnsi="Candara" w:cstheme="minorHAnsi"/>
          <w:spacing w:val="-3"/>
          <w:sz w:val="24"/>
          <w:szCs w:val="24"/>
        </w:rPr>
        <w:t>i</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l be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ed</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cc</w:t>
      </w:r>
      <w:r w:rsidRPr="00B576DF">
        <w:rPr>
          <w:rFonts w:ascii="Candara" w:eastAsia="Calibri" w:hAnsi="Candara" w:cstheme="minorHAnsi"/>
          <w:spacing w:val="-6"/>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g</w:t>
      </w:r>
      <w:r w:rsidRPr="00B576DF">
        <w:rPr>
          <w:rFonts w:ascii="Candara" w:eastAsia="Calibri" w:hAnsi="Candara" w:cstheme="minorHAnsi"/>
          <w:spacing w:val="5"/>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g</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w</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th</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F</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un</w:t>
      </w:r>
      <w:r w:rsidRPr="00B576DF">
        <w:rPr>
          <w:rFonts w:ascii="Candara" w:eastAsia="Calibri" w:hAnsi="Candara" w:cstheme="minorHAnsi"/>
          <w:spacing w:val="-1"/>
          <w:sz w:val="24"/>
          <w:szCs w:val="24"/>
        </w:rPr>
        <w:t>d</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a</w:t>
      </w:r>
      <w:r w:rsidRPr="00B576DF">
        <w:rPr>
          <w:rFonts w:ascii="Candara" w:eastAsia="Calibri" w:hAnsi="Candara" w:cstheme="minorHAnsi"/>
          <w:spacing w:val="-4"/>
          <w:sz w:val="24"/>
          <w:szCs w:val="24"/>
        </w:rPr>
        <w:t>g</w:t>
      </w:r>
      <w:r w:rsidRPr="00B576DF">
        <w:rPr>
          <w:rFonts w:ascii="Candara" w:eastAsia="Calibri" w:hAnsi="Candara" w:cstheme="minorHAnsi"/>
          <w:sz w:val="24"/>
          <w:szCs w:val="24"/>
        </w:rPr>
        <w:t>e 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K</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y</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a</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1</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a</w:t>
      </w:r>
      <w:r w:rsidRPr="00B576DF">
        <w:rPr>
          <w:rFonts w:ascii="Candara" w:eastAsia="Calibri" w:hAnsi="Candara" w:cstheme="minorHAnsi"/>
          <w:spacing w:val="1"/>
          <w:sz w:val="24"/>
          <w:szCs w:val="24"/>
        </w:rPr>
        <w:t>f</w:t>
      </w:r>
      <w:r w:rsidRPr="00B576DF">
        <w:rPr>
          <w:rFonts w:ascii="Candara" w:eastAsia="Calibri" w:hAnsi="Candara" w:cstheme="minorHAnsi"/>
          <w:sz w:val="24"/>
          <w:szCs w:val="24"/>
        </w:rPr>
        <w:t>f</w:t>
      </w:r>
      <w:r w:rsidRPr="00B576DF">
        <w:rPr>
          <w:rFonts w:ascii="Candara" w:eastAsia="Calibri" w:hAnsi="Candara" w:cstheme="minorHAnsi"/>
          <w:spacing w:val="-6"/>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g</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3"/>
          <w:sz w:val="24"/>
          <w:szCs w:val="24"/>
        </w:rPr>
        <w:t>i</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en</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und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b</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d</w:t>
      </w:r>
      <w:r w:rsidRPr="00B576DF">
        <w:rPr>
          <w:rFonts w:ascii="Candara" w:eastAsia="Calibri" w:hAnsi="Candara" w:cstheme="minorHAnsi"/>
          <w:spacing w:val="-5"/>
          <w:sz w:val="24"/>
          <w:szCs w:val="24"/>
        </w:rPr>
        <w:t>ep</w:t>
      </w:r>
      <w:r w:rsidRPr="00B576DF">
        <w:rPr>
          <w:rFonts w:ascii="Candara" w:eastAsia="Calibri" w:hAnsi="Candara" w:cstheme="minorHAnsi"/>
          <w:sz w:val="24"/>
          <w:szCs w:val="24"/>
        </w:rPr>
        <w:t>end</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ng</w:t>
      </w:r>
      <w:r w:rsidRPr="00B576DF">
        <w:rPr>
          <w:rFonts w:ascii="Candara" w:eastAsia="Calibri" w:hAnsi="Candara" w:cstheme="minorHAnsi"/>
          <w:spacing w:val="-1"/>
          <w:sz w:val="24"/>
          <w:szCs w:val="24"/>
        </w:rPr>
        <w:t xml:space="preserve"> o</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beh</w:t>
      </w:r>
      <w:r w:rsidRPr="00B576DF">
        <w:rPr>
          <w:rFonts w:ascii="Candara" w:eastAsia="Calibri" w:hAnsi="Candara" w:cstheme="minorHAnsi"/>
          <w:spacing w:val="-1"/>
          <w:sz w:val="24"/>
          <w:szCs w:val="24"/>
        </w:rPr>
        <w:t>a</w:t>
      </w:r>
      <w:r w:rsidRPr="00B576DF">
        <w:rPr>
          <w:rFonts w:ascii="Candara" w:eastAsia="Calibri" w:hAnsi="Candara" w:cstheme="minorHAnsi"/>
          <w:spacing w:val="-5"/>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u</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but</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pp</w:t>
      </w:r>
      <w:r w:rsidRPr="00B576DF">
        <w:rPr>
          <w:rFonts w:ascii="Candara" w:eastAsia="Calibri" w:hAnsi="Candara" w:cstheme="minorHAnsi"/>
          <w:spacing w:val="1"/>
          <w:sz w:val="24"/>
          <w:szCs w:val="24"/>
        </w:rPr>
        <w:t>l</w:t>
      </w:r>
      <w:r w:rsidRPr="00B576DF">
        <w:rPr>
          <w:rFonts w:ascii="Candara" w:eastAsia="Calibri" w:hAnsi="Candara" w:cstheme="minorHAnsi"/>
          <w:spacing w:val="-5"/>
          <w:sz w:val="24"/>
          <w:szCs w:val="24"/>
        </w:rPr>
        <w:t>y</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ng</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ts as det</w:t>
      </w:r>
      <w:r w:rsidRPr="00B576DF">
        <w:rPr>
          <w:rFonts w:ascii="Candara" w:eastAsia="Calibri" w:hAnsi="Candara" w:cstheme="minorHAnsi"/>
          <w:spacing w:val="-1"/>
          <w:sz w:val="24"/>
          <w:szCs w:val="24"/>
        </w:rPr>
        <w:t>a</w:t>
      </w:r>
      <w:r w:rsidRPr="00B576DF">
        <w:rPr>
          <w:rFonts w:ascii="Candara" w:eastAsia="Calibri" w:hAnsi="Candara" w:cstheme="minorHAnsi"/>
          <w:spacing w:val="2"/>
          <w:sz w:val="24"/>
          <w:szCs w:val="24"/>
        </w:rPr>
        <w:t>i</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ed</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b</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l</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w</w:t>
      </w:r>
      <w:r w:rsidRPr="00B576DF">
        <w:rPr>
          <w:rFonts w:ascii="Candara" w:eastAsia="Calibri" w:hAnsi="Candara" w:cstheme="minorHAnsi"/>
          <w:sz w:val="24"/>
          <w:szCs w:val="24"/>
        </w:rPr>
        <w:t>.</w:t>
      </w:r>
    </w:p>
    <w:p w14:paraId="3441B356" w14:textId="5C7870CE" w:rsidR="00450282" w:rsidRPr="00B576DF" w:rsidRDefault="00D22EC6" w:rsidP="00EA1AD1">
      <w:pPr>
        <w:jc w:val="both"/>
        <w:rPr>
          <w:rFonts w:ascii="Candara" w:eastAsia="Calibri" w:hAnsi="Candara" w:cstheme="minorHAnsi"/>
          <w:sz w:val="24"/>
          <w:szCs w:val="24"/>
        </w:rPr>
      </w:pPr>
      <w:r w:rsidRPr="00B576DF">
        <w:rPr>
          <w:rFonts w:ascii="Candara" w:eastAsia="Calibri" w:hAnsi="Candara" w:cstheme="minorHAnsi"/>
          <w:spacing w:val="-2"/>
          <w:sz w:val="24"/>
          <w:szCs w:val="24"/>
        </w:rPr>
        <w:t>A</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 xml:space="preserve">l </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3"/>
          <w:sz w:val="24"/>
          <w:szCs w:val="24"/>
        </w:rPr>
        <w:t>i</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en</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2"/>
          <w:sz w:val="24"/>
          <w:szCs w:val="24"/>
        </w:rPr>
        <w:t xml:space="preserve"> s</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ss</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G</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e</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Z</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e.</w:t>
      </w:r>
    </w:p>
    <w:p w14:paraId="5789BB77" w14:textId="61682A0F" w:rsidR="00450282" w:rsidRPr="00B576DF" w:rsidRDefault="00D22EC6" w:rsidP="00EA1AD1">
      <w:pPr>
        <w:pStyle w:val="ListParagraph"/>
        <w:numPr>
          <w:ilvl w:val="0"/>
          <w:numId w:val="22"/>
        </w:numPr>
        <w:jc w:val="both"/>
        <w:rPr>
          <w:rFonts w:ascii="Candara" w:eastAsia="Calibri" w:hAnsi="Candara" w:cstheme="minorHAnsi"/>
          <w:sz w:val="24"/>
          <w:szCs w:val="24"/>
        </w:rPr>
      </w:pPr>
      <w:r w:rsidRPr="00B576DF">
        <w:rPr>
          <w:rFonts w:ascii="Candara" w:eastAsia="Calibri" w:hAnsi="Candara" w:cstheme="minorHAnsi"/>
          <w:b/>
          <w:spacing w:val="1"/>
          <w:sz w:val="24"/>
          <w:szCs w:val="24"/>
        </w:rPr>
        <w:t>G</w:t>
      </w:r>
      <w:r w:rsidRPr="00B576DF">
        <w:rPr>
          <w:rFonts w:ascii="Candara" w:eastAsia="Calibri" w:hAnsi="Candara" w:cstheme="minorHAnsi"/>
          <w:b/>
          <w:sz w:val="24"/>
          <w:szCs w:val="24"/>
        </w:rPr>
        <w:t>re</w:t>
      </w:r>
      <w:r w:rsidRPr="00B576DF">
        <w:rPr>
          <w:rFonts w:ascii="Candara" w:eastAsia="Calibri" w:hAnsi="Candara" w:cstheme="minorHAnsi"/>
          <w:b/>
          <w:spacing w:val="-1"/>
          <w:sz w:val="24"/>
          <w:szCs w:val="24"/>
        </w:rPr>
        <w:t>e</w:t>
      </w:r>
      <w:r w:rsidRPr="00B576DF">
        <w:rPr>
          <w:rFonts w:ascii="Candara" w:eastAsia="Calibri" w:hAnsi="Candara" w:cstheme="minorHAnsi"/>
          <w:b/>
          <w:sz w:val="24"/>
          <w:szCs w:val="24"/>
        </w:rPr>
        <w:t>n</w:t>
      </w:r>
      <w:r w:rsidRPr="00B576DF">
        <w:rPr>
          <w:rFonts w:ascii="Candara" w:eastAsia="Calibri" w:hAnsi="Candara" w:cstheme="minorHAnsi"/>
          <w:b/>
          <w:spacing w:val="-4"/>
          <w:sz w:val="24"/>
          <w:szCs w:val="24"/>
        </w:rPr>
        <w:t xml:space="preserve"> </w:t>
      </w:r>
      <w:r w:rsidRPr="00B576DF">
        <w:rPr>
          <w:rFonts w:ascii="Candara" w:eastAsia="Calibri" w:hAnsi="Candara" w:cstheme="minorHAnsi"/>
          <w:b/>
          <w:spacing w:val="2"/>
          <w:sz w:val="24"/>
          <w:szCs w:val="24"/>
        </w:rPr>
        <w:t>B</w:t>
      </w:r>
      <w:r w:rsidRPr="00B576DF">
        <w:rPr>
          <w:rFonts w:ascii="Candara" w:eastAsia="Calibri" w:hAnsi="Candara" w:cstheme="minorHAnsi"/>
          <w:b/>
          <w:spacing w:val="-1"/>
          <w:sz w:val="24"/>
          <w:szCs w:val="24"/>
        </w:rPr>
        <w:t>e</w:t>
      </w:r>
      <w:r w:rsidRPr="00B576DF">
        <w:rPr>
          <w:rFonts w:ascii="Candara" w:eastAsia="Calibri" w:hAnsi="Candara" w:cstheme="minorHAnsi"/>
          <w:b/>
          <w:spacing w:val="-3"/>
          <w:sz w:val="24"/>
          <w:szCs w:val="24"/>
        </w:rPr>
        <w:t>h</w:t>
      </w:r>
      <w:r w:rsidRPr="00B576DF">
        <w:rPr>
          <w:rFonts w:ascii="Candara" w:eastAsia="Calibri" w:hAnsi="Candara" w:cstheme="minorHAnsi"/>
          <w:b/>
          <w:spacing w:val="1"/>
          <w:sz w:val="24"/>
          <w:szCs w:val="24"/>
        </w:rPr>
        <w:t>a</w:t>
      </w:r>
      <w:r w:rsidRPr="00B576DF">
        <w:rPr>
          <w:rFonts w:ascii="Candara" w:eastAsia="Calibri" w:hAnsi="Candara" w:cstheme="minorHAnsi"/>
          <w:b/>
          <w:sz w:val="24"/>
          <w:szCs w:val="24"/>
        </w:rPr>
        <w:t>v</w:t>
      </w:r>
      <w:r w:rsidRPr="00B576DF">
        <w:rPr>
          <w:rFonts w:ascii="Candara" w:eastAsia="Calibri" w:hAnsi="Candara" w:cstheme="minorHAnsi"/>
          <w:b/>
          <w:spacing w:val="-2"/>
          <w:sz w:val="24"/>
          <w:szCs w:val="24"/>
        </w:rPr>
        <w:t>i</w:t>
      </w:r>
      <w:r w:rsidRPr="00B576DF">
        <w:rPr>
          <w:rFonts w:ascii="Candara" w:eastAsia="Calibri" w:hAnsi="Candara" w:cstheme="minorHAnsi"/>
          <w:b/>
          <w:spacing w:val="-3"/>
          <w:sz w:val="24"/>
          <w:szCs w:val="24"/>
        </w:rPr>
        <w:t>o</w:t>
      </w:r>
      <w:r w:rsidRPr="00B576DF">
        <w:rPr>
          <w:rFonts w:ascii="Candara" w:eastAsia="Calibri" w:hAnsi="Candara" w:cstheme="minorHAnsi"/>
          <w:b/>
          <w:spacing w:val="2"/>
          <w:sz w:val="24"/>
          <w:szCs w:val="24"/>
        </w:rPr>
        <w:t>u</w:t>
      </w:r>
      <w:r w:rsidRPr="00B576DF">
        <w:rPr>
          <w:rFonts w:ascii="Candara" w:eastAsia="Calibri" w:hAnsi="Candara" w:cstheme="minorHAnsi"/>
          <w:b/>
          <w:sz w:val="24"/>
          <w:szCs w:val="24"/>
        </w:rPr>
        <w:t xml:space="preserve">r </w:t>
      </w:r>
      <w:r w:rsidRPr="00B576DF">
        <w:rPr>
          <w:rFonts w:ascii="Candara" w:eastAsia="Calibri" w:hAnsi="Candara" w:cstheme="minorHAnsi"/>
          <w:sz w:val="24"/>
          <w:szCs w:val="24"/>
        </w:rPr>
        <w:t>=</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pacing w:val="-1"/>
          <w:sz w:val="24"/>
          <w:szCs w:val="24"/>
        </w:rPr>
        <w:t>o</w:t>
      </w:r>
      <w:r w:rsidRPr="00B576DF">
        <w:rPr>
          <w:rFonts w:ascii="Candara" w:eastAsia="Calibri" w:hAnsi="Candara" w:cstheme="minorHAnsi"/>
          <w:spacing w:val="-3"/>
          <w:sz w:val="24"/>
          <w:szCs w:val="24"/>
        </w:rPr>
        <w:t>l</w:t>
      </w:r>
      <w:r w:rsidRPr="00B576DF">
        <w:rPr>
          <w:rFonts w:ascii="Candara" w:eastAsia="Calibri" w:hAnsi="Candara" w:cstheme="minorHAnsi"/>
          <w:spacing w:val="2"/>
          <w:sz w:val="24"/>
          <w:szCs w:val="24"/>
        </w:rPr>
        <w:t>l</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w</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ng the</w:t>
      </w:r>
      <w:r w:rsidRPr="00B576DF">
        <w:rPr>
          <w:rFonts w:ascii="Candara" w:eastAsia="Calibri" w:hAnsi="Candara" w:cstheme="minorHAnsi"/>
          <w:spacing w:val="-2"/>
          <w:sz w:val="24"/>
          <w:szCs w:val="24"/>
        </w:rPr>
        <w:t xml:space="preserve"> 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oo</w:t>
      </w:r>
      <w:r w:rsidRPr="00B576DF">
        <w:rPr>
          <w:rFonts w:ascii="Candara" w:eastAsia="Calibri" w:hAnsi="Candara" w:cstheme="minorHAnsi"/>
          <w:sz w:val="24"/>
          <w:szCs w:val="24"/>
        </w:rPr>
        <w:t xml:space="preserve">l </w:t>
      </w:r>
      <w:r w:rsidRPr="00B576DF">
        <w:rPr>
          <w:rFonts w:ascii="Candara" w:eastAsia="Calibri" w:hAnsi="Candara" w:cstheme="minorHAnsi"/>
          <w:spacing w:val="1"/>
          <w:sz w:val="24"/>
          <w:szCs w:val="24"/>
        </w:rPr>
        <w:t>r</w:t>
      </w:r>
      <w:r w:rsidRPr="00B576DF">
        <w:rPr>
          <w:rFonts w:ascii="Candara" w:eastAsia="Calibri" w:hAnsi="Candara" w:cstheme="minorHAnsi"/>
          <w:spacing w:val="-5"/>
          <w:sz w:val="24"/>
          <w:szCs w:val="24"/>
        </w:rPr>
        <w:t>u</w:t>
      </w:r>
      <w:r w:rsidRPr="00B576DF">
        <w:rPr>
          <w:rFonts w:ascii="Candara" w:eastAsia="Calibri" w:hAnsi="Candara" w:cstheme="minorHAnsi"/>
          <w:spacing w:val="2"/>
          <w:w w:val="101"/>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w:t>
      </w:r>
    </w:p>
    <w:p w14:paraId="59E99A2C" w14:textId="2C7E9D49" w:rsidR="00450282" w:rsidRPr="00B576DF" w:rsidRDefault="00D22EC6" w:rsidP="00EA1AD1">
      <w:pPr>
        <w:pStyle w:val="ListParagraph"/>
        <w:numPr>
          <w:ilvl w:val="0"/>
          <w:numId w:val="22"/>
        </w:numPr>
        <w:jc w:val="both"/>
        <w:rPr>
          <w:rFonts w:ascii="Candara" w:eastAsia="Calibri" w:hAnsi="Candara" w:cstheme="minorHAnsi"/>
          <w:sz w:val="24"/>
          <w:szCs w:val="24"/>
        </w:rPr>
      </w:pPr>
      <w:r w:rsidRPr="00B576DF">
        <w:rPr>
          <w:rFonts w:ascii="Candara" w:eastAsia="Calibri" w:hAnsi="Candara" w:cstheme="minorHAnsi"/>
          <w:b/>
          <w:sz w:val="24"/>
          <w:szCs w:val="24"/>
        </w:rPr>
        <w:t>S</w:t>
      </w:r>
      <w:r w:rsidRPr="00B576DF">
        <w:rPr>
          <w:rFonts w:ascii="Candara" w:eastAsia="Calibri" w:hAnsi="Candara" w:cstheme="minorHAnsi"/>
          <w:b/>
          <w:spacing w:val="-2"/>
          <w:sz w:val="24"/>
          <w:szCs w:val="24"/>
        </w:rPr>
        <w:t>il</w:t>
      </w:r>
      <w:r w:rsidRPr="00B576DF">
        <w:rPr>
          <w:rFonts w:ascii="Candara" w:eastAsia="Calibri" w:hAnsi="Candara" w:cstheme="minorHAnsi"/>
          <w:b/>
          <w:sz w:val="24"/>
          <w:szCs w:val="24"/>
        </w:rPr>
        <w:t>v</w:t>
      </w:r>
      <w:r w:rsidRPr="00B576DF">
        <w:rPr>
          <w:rFonts w:ascii="Candara" w:eastAsia="Calibri" w:hAnsi="Candara" w:cstheme="minorHAnsi"/>
          <w:b/>
          <w:spacing w:val="-1"/>
          <w:sz w:val="24"/>
          <w:szCs w:val="24"/>
        </w:rPr>
        <w:t>e</w:t>
      </w:r>
      <w:r w:rsidRPr="00B576DF">
        <w:rPr>
          <w:rFonts w:ascii="Candara" w:eastAsia="Calibri" w:hAnsi="Candara" w:cstheme="minorHAnsi"/>
          <w:b/>
          <w:sz w:val="24"/>
          <w:szCs w:val="24"/>
        </w:rPr>
        <w:t xml:space="preserve">r </w:t>
      </w:r>
      <w:r w:rsidRPr="00B576DF">
        <w:rPr>
          <w:rFonts w:ascii="Candara" w:eastAsia="Calibri" w:hAnsi="Candara" w:cstheme="minorHAnsi"/>
          <w:b/>
          <w:spacing w:val="2"/>
          <w:sz w:val="24"/>
          <w:szCs w:val="24"/>
        </w:rPr>
        <w:t>B</w:t>
      </w:r>
      <w:r w:rsidRPr="00B576DF">
        <w:rPr>
          <w:rFonts w:ascii="Candara" w:eastAsia="Calibri" w:hAnsi="Candara" w:cstheme="minorHAnsi"/>
          <w:b/>
          <w:spacing w:val="-1"/>
          <w:sz w:val="24"/>
          <w:szCs w:val="24"/>
        </w:rPr>
        <w:t>e</w:t>
      </w:r>
      <w:r w:rsidRPr="00B576DF">
        <w:rPr>
          <w:rFonts w:ascii="Candara" w:eastAsia="Calibri" w:hAnsi="Candara" w:cstheme="minorHAnsi"/>
          <w:b/>
          <w:spacing w:val="-3"/>
          <w:sz w:val="24"/>
          <w:szCs w:val="24"/>
        </w:rPr>
        <w:t>h</w:t>
      </w:r>
      <w:r w:rsidRPr="00B576DF">
        <w:rPr>
          <w:rFonts w:ascii="Candara" w:eastAsia="Calibri" w:hAnsi="Candara" w:cstheme="minorHAnsi"/>
          <w:b/>
          <w:spacing w:val="1"/>
          <w:sz w:val="24"/>
          <w:szCs w:val="24"/>
        </w:rPr>
        <w:t>a</w:t>
      </w:r>
      <w:r w:rsidRPr="00B576DF">
        <w:rPr>
          <w:rFonts w:ascii="Candara" w:eastAsia="Calibri" w:hAnsi="Candara" w:cstheme="minorHAnsi"/>
          <w:b/>
          <w:sz w:val="24"/>
          <w:szCs w:val="24"/>
        </w:rPr>
        <w:t>v</w:t>
      </w:r>
      <w:r w:rsidRPr="00B576DF">
        <w:rPr>
          <w:rFonts w:ascii="Candara" w:eastAsia="Calibri" w:hAnsi="Candara" w:cstheme="minorHAnsi"/>
          <w:b/>
          <w:spacing w:val="-2"/>
          <w:sz w:val="24"/>
          <w:szCs w:val="24"/>
        </w:rPr>
        <w:t>i</w:t>
      </w:r>
      <w:r w:rsidRPr="00B576DF">
        <w:rPr>
          <w:rFonts w:ascii="Candara" w:eastAsia="Calibri" w:hAnsi="Candara" w:cstheme="minorHAnsi"/>
          <w:b/>
          <w:spacing w:val="-3"/>
          <w:sz w:val="24"/>
          <w:szCs w:val="24"/>
        </w:rPr>
        <w:t>o</w:t>
      </w:r>
      <w:r w:rsidRPr="00B576DF">
        <w:rPr>
          <w:rFonts w:ascii="Candara" w:eastAsia="Calibri" w:hAnsi="Candara" w:cstheme="minorHAnsi"/>
          <w:b/>
          <w:spacing w:val="2"/>
          <w:sz w:val="24"/>
          <w:szCs w:val="24"/>
        </w:rPr>
        <w:t>u</w:t>
      </w:r>
      <w:r w:rsidRPr="00B576DF">
        <w:rPr>
          <w:rFonts w:ascii="Candara" w:eastAsia="Calibri" w:hAnsi="Candara" w:cstheme="minorHAnsi"/>
          <w:b/>
          <w:sz w:val="24"/>
          <w:szCs w:val="24"/>
        </w:rPr>
        <w:t xml:space="preserve">r </w:t>
      </w:r>
      <w:r w:rsidRPr="00B576DF">
        <w:rPr>
          <w:rFonts w:ascii="Candara" w:eastAsia="Calibri" w:hAnsi="Candara" w:cstheme="minorHAnsi"/>
          <w:sz w:val="24"/>
          <w:szCs w:val="24"/>
        </w:rPr>
        <w:t>=</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pacing w:val="-1"/>
          <w:sz w:val="24"/>
          <w:szCs w:val="24"/>
        </w:rPr>
        <w:t>o</w:t>
      </w:r>
      <w:r w:rsidRPr="00B576DF">
        <w:rPr>
          <w:rFonts w:ascii="Candara" w:eastAsia="Calibri" w:hAnsi="Candara" w:cstheme="minorHAnsi"/>
          <w:spacing w:val="-3"/>
          <w:sz w:val="24"/>
          <w:szCs w:val="24"/>
        </w:rPr>
        <w:t>l</w:t>
      </w:r>
      <w:r w:rsidRPr="00B576DF">
        <w:rPr>
          <w:rFonts w:ascii="Candara" w:eastAsia="Calibri" w:hAnsi="Candara" w:cstheme="minorHAnsi"/>
          <w:spacing w:val="2"/>
          <w:sz w:val="24"/>
          <w:szCs w:val="24"/>
        </w:rPr>
        <w:t>l</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w</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ng the</w:t>
      </w:r>
      <w:r w:rsidRPr="00B576DF">
        <w:rPr>
          <w:rFonts w:ascii="Candara" w:eastAsia="Calibri" w:hAnsi="Candara" w:cstheme="minorHAnsi"/>
          <w:spacing w:val="-2"/>
          <w:sz w:val="24"/>
          <w:szCs w:val="24"/>
        </w:rPr>
        <w:t xml:space="preserve"> 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oo</w:t>
      </w:r>
      <w:r w:rsidRPr="00B576DF">
        <w:rPr>
          <w:rFonts w:ascii="Candara" w:eastAsia="Calibri" w:hAnsi="Candara" w:cstheme="minorHAnsi"/>
          <w:sz w:val="24"/>
          <w:szCs w:val="24"/>
        </w:rPr>
        <w:t xml:space="preserve">l </w:t>
      </w:r>
      <w:r w:rsidRPr="00B576DF">
        <w:rPr>
          <w:rFonts w:ascii="Candara" w:eastAsia="Calibri" w:hAnsi="Candara" w:cstheme="minorHAnsi"/>
          <w:spacing w:val="1"/>
          <w:sz w:val="24"/>
          <w:szCs w:val="24"/>
        </w:rPr>
        <w:t>r</w:t>
      </w:r>
      <w:r w:rsidRPr="00B576DF">
        <w:rPr>
          <w:rFonts w:ascii="Candara" w:eastAsia="Calibri" w:hAnsi="Candara" w:cstheme="minorHAnsi"/>
          <w:spacing w:val="-5"/>
          <w:sz w:val="24"/>
          <w:szCs w:val="24"/>
        </w:rPr>
        <w:t>u</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es</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nd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b</w:t>
      </w:r>
      <w:r w:rsidRPr="00B576DF">
        <w:rPr>
          <w:rFonts w:ascii="Candara" w:eastAsia="Calibri" w:hAnsi="Candara" w:cstheme="minorHAnsi"/>
          <w:sz w:val="24"/>
          <w:szCs w:val="24"/>
        </w:rPr>
        <w:t>ehav</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ng</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t</w:t>
      </w:r>
      <w:r w:rsidRPr="00B576DF">
        <w:rPr>
          <w:rFonts w:ascii="Candara" w:eastAsia="Calibri" w:hAnsi="Candara" w:cstheme="minorHAnsi"/>
          <w:spacing w:val="-5"/>
          <w:sz w:val="24"/>
          <w:szCs w:val="24"/>
        </w:rPr>
        <w:t>u</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n</w:t>
      </w:r>
      <w:r w:rsidRPr="00B576DF">
        <w:rPr>
          <w:rFonts w:ascii="Candara" w:eastAsia="Calibri" w:hAnsi="Candara" w:cstheme="minorHAnsi"/>
          <w:sz w:val="24"/>
          <w:szCs w:val="24"/>
        </w:rPr>
        <w:t xml:space="preserve">ner </w:t>
      </w:r>
      <w:r w:rsidRPr="00B576DF">
        <w:rPr>
          <w:rFonts w:ascii="Candara" w:eastAsia="Calibri" w:hAnsi="Candara" w:cstheme="minorHAnsi"/>
          <w:spacing w:val="1"/>
          <w:sz w:val="24"/>
          <w:szCs w:val="24"/>
        </w:rPr>
        <w:t>(</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p</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2"/>
          <w:w w:val="101"/>
          <w:sz w:val="24"/>
          <w:szCs w:val="24"/>
        </w:rPr>
        <w:t>i</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t</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w:t>
      </w:r>
      <w:r w:rsidRPr="00B576DF">
        <w:rPr>
          <w:rFonts w:ascii="Candara" w:eastAsia="Calibri" w:hAnsi="Candara" w:cstheme="minorHAnsi"/>
          <w:w w:val="101"/>
          <w:sz w:val="24"/>
          <w:szCs w:val="24"/>
        </w:rPr>
        <w:t>,</w:t>
      </w:r>
    </w:p>
    <w:p w14:paraId="71CC70EF" w14:textId="77777777" w:rsidR="00450282" w:rsidRPr="00B576DF" w:rsidRDefault="00D22EC6" w:rsidP="00EA1AD1">
      <w:pPr>
        <w:pStyle w:val="ListParagraph"/>
        <w:numPr>
          <w:ilvl w:val="0"/>
          <w:numId w:val="22"/>
        </w:numPr>
        <w:jc w:val="both"/>
        <w:rPr>
          <w:rFonts w:ascii="Candara" w:eastAsia="Calibri" w:hAnsi="Candara" w:cstheme="minorHAnsi"/>
          <w:sz w:val="24"/>
          <w:szCs w:val="24"/>
        </w:rPr>
      </w:pPr>
      <w:r w:rsidRPr="00B576DF">
        <w:rPr>
          <w:rFonts w:ascii="Candara" w:eastAsia="Calibri" w:hAnsi="Candara" w:cstheme="minorHAnsi"/>
          <w:spacing w:val="-2"/>
          <w:position w:val="1"/>
          <w:sz w:val="24"/>
          <w:szCs w:val="24"/>
        </w:rPr>
        <w:t>‘</w:t>
      </w:r>
      <w:r w:rsidRPr="00B576DF">
        <w:rPr>
          <w:rFonts w:ascii="Candara" w:eastAsia="Calibri" w:hAnsi="Candara" w:cstheme="minorHAnsi"/>
          <w:spacing w:val="-1"/>
          <w:position w:val="1"/>
          <w:sz w:val="24"/>
          <w:szCs w:val="24"/>
        </w:rPr>
        <w:t>S</w:t>
      </w:r>
      <w:r w:rsidRPr="00B576DF">
        <w:rPr>
          <w:rFonts w:ascii="Candara" w:eastAsia="Calibri" w:hAnsi="Candara" w:cstheme="minorHAnsi"/>
          <w:position w:val="1"/>
          <w:sz w:val="24"/>
          <w:szCs w:val="24"/>
        </w:rPr>
        <w:t>uper</w:t>
      </w:r>
      <w:r w:rsidRPr="00B576DF">
        <w:rPr>
          <w:rFonts w:ascii="Candara" w:eastAsia="Calibri" w:hAnsi="Candara" w:cstheme="minorHAnsi"/>
          <w:spacing w:val="4"/>
          <w:position w:val="1"/>
          <w:sz w:val="24"/>
          <w:szCs w:val="24"/>
        </w:rPr>
        <w:t xml:space="preserve"> </w:t>
      </w:r>
      <w:r w:rsidRPr="00B576DF">
        <w:rPr>
          <w:rFonts w:ascii="Candara" w:eastAsia="Calibri" w:hAnsi="Candara" w:cstheme="minorHAnsi"/>
          <w:spacing w:val="-1"/>
          <w:position w:val="1"/>
          <w:sz w:val="24"/>
          <w:szCs w:val="24"/>
        </w:rPr>
        <w:t>S</w:t>
      </w:r>
      <w:r w:rsidRPr="00B576DF">
        <w:rPr>
          <w:rFonts w:ascii="Candara" w:eastAsia="Calibri" w:hAnsi="Candara" w:cstheme="minorHAnsi"/>
          <w:spacing w:val="-3"/>
          <w:w w:val="101"/>
          <w:position w:val="1"/>
          <w:sz w:val="24"/>
          <w:szCs w:val="24"/>
        </w:rPr>
        <w:t>i</w:t>
      </w:r>
      <w:r w:rsidRPr="00B576DF">
        <w:rPr>
          <w:rFonts w:ascii="Candara" w:eastAsia="Calibri" w:hAnsi="Candara" w:cstheme="minorHAnsi"/>
          <w:spacing w:val="1"/>
          <w:w w:val="101"/>
          <w:position w:val="1"/>
          <w:sz w:val="24"/>
          <w:szCs w:val="24"/>
        </w:rPr>
        <w:t>l</w:t>
      </w:r>
      <w:r w:rsidRPr="00B576DF">
        <w:rPr>
          <w:rFonts w:ascii="Candara" w:eastAsia="Calibri" w:hAnsi="Candara" w:cstheme="minorHAnsi"/>
          <w:w w:val="101"/>
          <w:position w:val="1"/>
          <w:sz w:val="24"/>
          <w:szCs w:val="24"/>
        </w:rPr>
        <w:t>v</w:t>
      </w:r>
      <w:r w:rsidRPr="00B576DF">
        <w:rPr>
          <w:rFonts w:ascii="Candara" w:eastAsia="Calibri" w:hAnsi="Candara" w:cstheme="minorHAnsi"/>
          <w:spacing w:val="-4"/>
          <w:w w:val="101"/>
          <w:position w:val="1"/>
          <w:sz w:val="24"/>
          <w:szCs w:val="24"/>
        </w:rPr>
        <w:t>e</w:t>
      </w:r>
      <w:r w:rsidRPr="00B576DF">
        <w:rPr>
          <w:rFonts w:ascii="Candara" w:eastAsia="Calibri" w:hAnsi="Candara" w:cstheme="minorHAnsi"/>
          <w:spacing w:val="1"/>
          <w:w w:val="101"/>
          <w:position w:val="1"/>
          <w:sz w:val="24"/>
          <w:szCs w:val="24"/>
        </w:rPr>
        <w:t>r</w:t>
      </w:r>
      <w:r w:rsidRPr="00B576DF">
        <w:rPr>
          <w:rFonts w:ascii="Candara" w:eastAsia="Calibri" w:hAnsi="Candara" w:cstheme="minorHAnsi"/>
          <w:spacing w:val="-2"/>
          <w:w w:val="101"/>
          <w:position w:val="1"/>
          <w:sz w:val="24"/>
          <w:szCs w:val="24"/>
        </w:rPr>
        <w:t>’</w:t>
      </w:r>
      <w:r w:rsidRPr="00B576DF">
        <w:rPr>
          <w:rFonts w:ascii="Candara" w:eastAsia="Calibri" w:hAnsi="Candara" w:cstheme="minorHAnsi"/>
          <w:position w:val="1"/>
          <w:sz w:val="24"/>
          <w:szCs w:val="24"/>
        </w:rPr>
        <w:t>.</w:t>
      </w:r>
    </w:p>
    <w:p w14:paraId="4B1570B1" w14:textId="70D08966" w:rsidR="00450282" w:rsidRPr="00B576DF" w:rsidRDefault="00D22EC6" w:rsidP="00EA1AD1">
      <w:pPr>
        <w:pStyle w:val="ListParagraph"/>
        <w:numPr>
          <w:ilvl w:val="0"/>
          <w:numId w:val="22"/>
        </w:numPr>
        <w:jc w:val="both"/>
        <w:rPr>
          <w:rFonts w:ascii="Candara" w:eastAsia="Calibri" w:hAnsi="Candara" w:cstheme="minorHAnsi"/>
          <w:sz w:val="24"/>
          <w:szCs w:val="24"/>
        </w:rPr>
      </w:pPr>
      <w:r w:rsidRPr="00B576DF">
        <w:rPr>
          <w:rFonts w:ascii="Candara" w:eastAsia="Calibri" w:hAnsi="Candara" w:cstheme="minorHAnsi"/>
          <w:b/>
          <w:spacing w:val="1"/>
          <w:sz w:val="24"/>
          <w:szCs w:val="24"/>
        </w:rPr>
        <w:t>G</w:t>
      </w:r>
      <w:r w:rsidRPr="00B576DF">
        <w:rPr>
          <w:rFonts w:ascii="Candara" w:eastAsia="Calibri" w:hAnsi="Candara" w:cstheme="minorHAnsi"/>
          <w:b/>
          <w:spacing w:val="2"/>
          <w:sz w:val="24"/>
          <w:szCs w:val="24"/>
        </w:rPr>
        <w:t>o</w:t>
      </w:r>
      <w:r w:rsidRPr="00B576DF">
        <w:rPr>
          <w:rFonts w:ascii="Candara" w:eastAsia="Calibri" w:hAnsi="Candara" w:cstheme="minorHAnsi"/>
          <w:b/>
          <w:spacing w:val="-2"/>
          <w:sz w:val="24"/>
          <w:szCs w:val="24"/>
        </w:rPr>
        <w:t>l</w:t>
      </w:r>
      <w:r w:rsidRPr="00B576DF">
        <w:rPr>
          <w:rFonts w:ascii="Candara" w:eastAsia="Calibri" w:hAnsi="Candara" w:cstheme="minorHAnsi"/>
          <w:b/>
          <w:sz w:val="24"/>
          <w:szCs w:val="24"/>
        </w:rPr>
        <w:t>d</w:t>
      </w:r>
      <w:r w:rsidRPr="00B576DF">
        <w:rPr>
          <w:rFonts w:ascii="Candara" w:eastAsia="Calibri" w:hAnsi="Candara" w:cstheme="minorHAnsi"/>
          <w:b/>
          <w:spacing w:val="-3"/>
          <w:sz w:val="24"/>
          <w:szCs w:val="24"/>
        </w:rPr>
        <w:t xml:space="preserve"> </w:t>
      </w:r>
      <w:r w:rsidRPr="00B576DF">
        <w:rPr>
          <w:rFonts w:ascii="Candara" w:eastAsia="Calibri" w:hAnsi="Candara" w:cstheme="minorHAnsi"/>
          <w:b/>
          <w:spacing w:val="2"/>
          <w:sz w:val="24"/>
          <w:szCs w:val="24"/>
        </w:rPr>
        <w:t>B</w:t>
      </w:r>
      <w:r w:rsidRPr="00B576DF">
        <w:rPr>
          <w:rFonts w:ascii="Candara" w:eastAsia="Calibri" w:hAnsi="Candara" w:cstheme="minorHAnsi"/>
          <w:b/>
          <w:spacing w:val="-1"/>
          <w:sz w:val="24"/>
          <w:szCs w:val="24"/>
        </w:rPr>
        <w:t>e</w:t>
      </w:r>
      <w:r w:rsidRPr="00B576DF">
        <w:rPr>
          <w:rFonts w:ascii="Candara" w:eastAsia="Calibri" w:hAnsi="Candara" w:cstheme="minorHAnsi"/>
          <w:b/>
          <w:spacing w:val="-3"/>
          <w:sz w:val="24"/>
          <w:szCs w:val="24"/>
        </w:rPr>
        <w:t>h</w:t>
      </w:r>
      <w:r w:rsidRPr="00B576DF">
        <w:rPr>
          <w:rFonts w:ascii="Candara" w:eastAsia="Calibri" w:hAnsi="Candara" w:cstheme="minorHAnsi"/>
          <w:b/>
          <w:spacing w:val="1"/>
          <w:sz w:val="24"/>
          <w:szCs w:val="24"/>
        </w:rPr>
        <w:t>a</w:t>
      </w:r>
      <w:r w:rsidRPr="00B576DF">
        <w:rPr>
          <w:rFonts w:ascii="Candara" w:eastAsia="Calibri" w:hAnsi="Candara" w:cstheme="minorHAnsi"/>
          <w:b/>
          <w:sz w:val="24"/>
          <w:szCs w:val="24"/>
        </w:rPr>
        <w:t>v</w:t>
      </w:r>
      <w:r w:rsidRPr="00B576DF">
        <w:rPr>
          <w:rFonts w:ascii="Candara" w:eastAsia="Calibri" w:hAnsi="Candara" w:cstheme="minorHAnsi"/>
          <w:b/>
          <w:spacing w:val="-2"/>
          <w:sz w:val="24"/>
          <w:szCs w:val="24"/>
        </w:rPr>
        <w:t>i</w:t>
      </w:r>
      <w:r w:rsidRPr="00B576DF">
        <w:rPr>
          <w:rFonts w:ascii="Candara" w:eastAsia="Calibri" w:hAnsi="Candara" w:cstheme="minorHAnsi"/>
          <w:b/>
          <w:spacing w:val="-3"/>
          <w:sz w:val="24"/>
          <w:szCs w:val="24"/>
        </w:rPr>
        <w:t>o</w:t>
      </w:r>
      <w:r w:rsidRPr="00B576DF">
        <w:rPr>
          <w:rFonts w:ascii="Candara" w:eastAsia="Calibri" w:hAnsi="Candara" w:cstheme="minorHAnsi"/>
          <w:b/>
          <w:spacing w:val="2"/>
          <w:sz w:val="24"/>
          <w:szCs w:val="24"/>
        </w:rPr>
        <w:t>u</w:t>
      </w:r>
      <w:r w:rsidRPr="00B576DF">
        <w:rPr>
          <w:rFonts w:ascii="Candara" w:eastAsia="Calibri" w:hAnsi="Candara" w:cstheme="minorHAnsi"/>
          <w:b/>
          <w:sz w:val="24"/>
          <w:szCs w:val="24"/>
        </w:rPr>
        <w:t xml:space="preserve">r </w:t>
      </w:r>
      <w:r w:rsidRPr="00B576DF">
        <w:rPr>
          <w:rFonts w:ascii="Candara" w:eastAsia="Calibri" w:hAnsi="Candara" w:cstheme="minorHAnsi"/>
          <w:sz w:val="24"/>
          <w:szCs w:val="24"/>
        </w:rPr>
        <w:t>=</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pacing w:val="-1"/>
          <w:sz w:val="24"/>
          <w:szCs w:val="24"/>
        </w:rPr>
        <w:t>o</w:t>
      </w:r>
      <w:r w:rsidRPr="00B576DF">
        <w:rPr>
          <w:rFonts w:ascii="Candara" w:eastAsia="Calibri" w:hAnsi="Candara" w:cstheme="minorHAnsi"/>
          <w:spacing w:val="-3"/>
          <w:sz w:val="24"/>
          <w:szCs w:val="24"/>
        </w:rPr>
        <w:t>l</w:t>
      </w:r>
      <w:r w:rsidRPr="00B576DF">
        <w:rPr>
          <w:rFonts w:ascii="Candara" w:eastAsia="Calibri" w:hAnsi="Candara" w:cstheme="minorHAnsi"/>
          <w:spacing w:val="1"/>
          <w:sz w:val="24"/>
          <w:szCs w:val="24"/>
        </w:rPr>
        <w:t>l</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w</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ng the</w:t>
      </w:r>
      <w:r w:rsidRPr="00B576DF">
        <w:rPr>
          <w:rFonts w:ascii="Candara" w:eastAsia="Calibri" w:hAnsi="Candara" w:cstheme="minorHAnsi"/>
          <w:spacing w:val="-2"/>
          <w:sz w:val="24"/>
          <w:szCs w:val="24"/>
        </w:rPr>
        <w:t xml:space="preserve"> 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oo</w:t>
      </w:r>
      <w:r w:rsidRPr="00B576DF">
        <w:rPr>
          <w:rFonts w:ascii="Candara" w:eastAsia="Calibri" w:hAnsi="Candara" w:cstheme="minorHAnsi"/>
          <w:sz w:val="24"/>
          <w:szCs w:val="24"/>
        </w:rPr>
        <w:t xml:space="preserve">l </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an</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x</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m</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r</w:t>
      </w:r>
      <w:r w:rsidRPr="00B576DF">
        <w:rPr>
          <w:rFonts w:ascii="Candara" w:eastAsia="Calibri" w:hAnsi="Candara" w:cstheme="minorHAnsi"/>
          <w:sz w:val="24"/>
          <w:szCs w:val="24"/>
        </w:rPr>
        <w:t>y</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nne</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2"/>
          <w:sz w:val="24"/>
          <w:szCs w:val="24"/>
        </w:rPr>
        <w:t>‘</w:t>
      </w:r>
      <w:r w:rsidRPr="00B576DF">
        <w:rPr>
          <w:rFonts w:ascii="Candara" w:eastAsia="Calibri" w:hAnsi="Candara" w:cstheme="minorHAnsi"/>
          <w:spacing w:val="2"/>
          <w:sz w:val="24"/>
          <w:szCs w:val="24"/>
        </w:rPr>
        <w:t>G</w:t>
      </w:r>
      <w:r w:rsidRPr="00B576DF">
        <w:rPr>
          <w:rFonts w:ascii="Candara" w:eastAsia="Calibri" w:hAnsi="Candara" w:cstheme="minorHAnsi"/>
          <w:spacing w:val="-1"/>
          <w:sz w:val="24"/>
          <w:szCs w:val="24"/>
        </w:rPr>
        <w:t>o</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 xml:space="preserve">ng </w:t>
      </w:r>
      <w:r w:rsidRPr="00B576DF">
        <w:rPr>
          <w:rFonts w:ascii="Candara" w:eastAsia="Calibri" w:hAnsi="Candara" w:cstheme="minorHAnsi"/>
          <w:spacing w:val="1"/>
          <w:sz w:val="24"/>
          <w:szCs w:val="24"/>
        </w:rPr>
        <w:t>f</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2"/>
          <w:sz w:val="24"/>
          <w:szCs w:val="24"/>
        </w:rPr>
        <w:t>G</w:t>
      </w:r>
      <w:r w:rsidRPr="00B576DF">
        <w:rPr>
          <w:rFonts w:ascii="Candara" w:eastAsia="Calibri" w:hAnsi="Candara" w:cstheme="minorHAnsi"/>
          <w:spacing w:val="-1"/>
          <w:sz w:val="24"/>
          <w:szCs w:val="24"/>
        </w:rPr>
        <w:t>o</w:t>
      </w:r>
      <w:r w:rsidRPr="00B576DF">
        <w:rPr>
          <w:rFonts w:ascii="Candara" w:eastAsia="Calibri" w:hAnsi="Candara" w:cstheme="minorHAnsi"/>
          <w:spacing w:val="1"/>
          <w:w w:val="101"/>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w:t>
      </w:r>
      <w:r w:rsidRPr="00B576DF">
        <w:rPr>
          <w:rFonts w:ascii="Candara" w:eastAsia="Calibri" w:hAnsi="Candara" w:cstheme="minorHAnsi"/>
          <w:sz w:val="24"/>
          <w:szCs w:val="24"/>
        </w:rPr>
        <w:t>.</w:t>
      </w:r>
    </w:p>
    <w:p w14:paraId="1091177C" w14:textId="1247E10B" w:rsidR="00450282" w:rsidRPr="00B576DF" w:rsidRDefault="00BD44CC" w:rsidP="00EA1AD1">
      <w:pPr>
        <w:pStyle w:val="ListParagraph"/>
        <w:numPr>
          <w:ilvl w:val="0"/>
          <w:numId w:val="22"/>
        </w:numPr>
        <w:jc w:val="both"/>
        <w:rPr>
          <w:rFonts w:ascii="Candara" w:eastAsia="Calibri" w:hAnsi="Candara" w:cstheme="minorHAnsi"/>
          <w:sz w:val="24"/>
          <w:szCs w:val="24"/>
        </w:rPr>
      </w:pPr>
      <w:r w:rsidRPr="00B576DF">
        <w:rPr>
          <w:rFonts w:ascii="Candara" w:eastAsia="Calibri" w:hAnsi="Candara" w:cstheme="minorHAnsi"/>
          <w:b/>
          <w:spacing w:val="-2"/>
          <w:sz w:val="24"/>
          <w:szCs w:val="24"/>
        </w:rPr>
        <w:t>Pi</w:t>
      </w:r>
      <w:r w:rsidRPr="00B576DF">
        <w:rPr>
          <w:rFonts w:ascii="Candara" w:eastAsia="Calibri" w:hAnsi="Candara" w:cstheme="minorHAnsi"/>
          <w:b/>
          <w:spacing w:val="2"/>
          <w:sz w:val="24"/>
          <w:szCs w:val="24"/>
        </w:rPr>
        <w:t>n</w:t>
      </w:r>
      <w:r w:rsidRPr="00B576DF">
        <w:rPr>
          <w:rFonts w:ascii="Candara" w:eastAsia="Calibri" w:hAnsi="Candara" w:cstheme="minorHAnsi"/>
          <w:b/>
          <w:sz w:val="24"/>
          <w:szCs w:val="24"/>
        </w:rPr>
        <w:t>k</w:t>
      </w:r>
      <w:r w:rsidRPr="00B576DF">
        <w:rPr>
          <w:rFonts w:ascii="Candara" w:eastAsia="Calibri" w:hAnsi="Candara" w:cstheme="minorHAnsi"/>
          <w:b/>
          <w:spacing w:val="-5"/>
          <w:sz w:val="24"/>
          <w:szCs w:val="24"/>
        </w:rPr>
        <w:t xml:space="preserve"> </w:t>
      </w:r>
      <w:r w:rsidR="00D22EC6" w:rsidRPr="00B576DF">
        <w:rPr>
          <w:rFonts w:ascii="Candara" w:eastAsia="Calibri" w:hAnsi="Candara" w:cstheme="minorHAnsi"/>
          <w:b/>
          <w:spacing w:val="-1"/>
          <w:sz w:val="24"/>
          <w:szCs w:val="24"/>
        </w:rPr>
        <w:t>f</w:t>
      </w:r>
      <w:r w:rsidR="00D22EC6" w:rsidRPr="00B576DF">
        <w:rPr>
          <w:rFonts w:ascii="Candara" w:eastAsia="Calibri" w:hAnsi="Candara" w:cstheme="minorHAnsi"/>
          <w:b/>
          <w:spacing w:val="-3"/>
          <w:sz w:val="24"/>
          <w:szCs w:val="24"/>
        </w:rPr>
        <w:t>o</w:t>
      </w:r>
      <w:r w:rsidR="00D22EC6" w:rsidRPr="00B576DF">
        <w:rPr>
          <w:rFonts w:ascii="Candara" w:eastAsia="Calibri" w:hAnsi="Candara" w:cstheme="minorHAnsi"/>
          <w:b/>
          <w:sz w:val="24"/>
          <w:szCs w:val="24"/>
        </w:rPr>
        <w:t>r</w:t>
      </w:r>
      <w:r w:rsidR="00D22EC6" w:rsidRPr="00B576DF">
        <w:rPr>
          <w:rFonts w:ascii="Candara" w:eastAsia="Calibri" w:hAnsi="Candara" w:cstheme="minorHAnsi"/>
          <w:b/>
          <w:spacing w:val="3"/>
          <w:sz w:val="24"/>
          <w:szCs w:val="24"/>
        </w:rPr>
        <w:t xml:space="preserve"> </w:t>
      </w:r>
      <w:r w:rsidRPr="00B576DF">
        <w:rPr>
          <w:rFonts w:ascii="Candara" w:eastAsia="Calibri" w:hAnsi="Candara" w:cstheme="minorHAnsi"/>
          <w:b/>
          <w:spacing w:val="1"/>
          <w:sz w:val="24"/>
          <w:szCs w:val="24"/>
        </w:rPr>
        <w:t>T</w:t>
      </w:r>
      <w:r w:rsidRPr="00B576DF">
        <w:rPr>
          <w:rFonts w:ascii="Candara" w:eastAsia="Calibri" w:hAnsi="Candara" w:cstheme="minorHAnsi"/>
          <w:b/>
          <w:spacing w:val="2"/>
          <w:sz w:val="24"/>
          <w:szCs w:val="24"/>
        </w:rPr>
        <w:t>h</w:t>
      </w:r>
      <w:r w:rsidRPr="00B576DF">
        <w:rPr>
          <w:rFonts w:ascii="Candara" w:eastAsia="Calibri" w:hAnsi="Candara" w:cstheme="minorHAnsi"/>
          <w:b/>
          <w:spacing w:val="-2"/>
          <w:sz w:val="24"/>
          <w:szCs w:val="24"/>
        </w:rPr>
        <w:t>i</w:t>
      </w:r>
      <w:r w:rsidRPr="00B576DF">
        <w:rPr>
          <w:rFonts w:ascii="Candara" w:eastAsia="Calibri" w:hAnsi="Candara" w:cstheme="minorHAnsi"/>
          <w:b/>
          <w:spacing w:val="2"/>
          <w:sz w:val="24"/>
          <w:szCs w:val="24"/>
        </w:rPr>
        <w:t>n</w:t>
      </w:r>
      <w:r w:rsidRPr="00B576DF">
        <w:rPr>
          <w:rFonts w:ascii="Candara" w:eastAsia="Calibri" w:hAnsi="Candara" w:cstheme="minorHAnsi"/>
          <w:b/>
          <w:sz w:val="24"/>
          <w:szCs w:val="24"/>
        </w:rPr>
        <w:t>k</w:t>
      </w:r>
      <w:r w:rsidRPr="00B576DF">
        <w:rPr>
          <w:rFonts w:ascii="Candara" w:eastAsia="Calibri" w:hAnsi="Candara" w:cstheme="minorHAnsi"/>
          <w:b/>
          <w:spacing w:val="-2"/>
          <w:sz w:val="24"/>
          <w:szCs w:val="24"/>
        </w:rPr>
        <w:t xml:space="preserve"> </w:t>
      </w:r>
      <w:r w:rsidR="00D22EC6" w:rsidRPr="00B576DF">
        <w:rPr>
          <w:rFonts w:ascii="Candara" w:eastAsia="Calibri" w:hAnsi="Candara" w:cstheme="minorHAnsi"/>
          <w:b/>
          <w:spacing w:val="2"/>
          <w:sz w:val="24"/>
          <w:szCs w:val="24"/>
        </w:rPr>
        <w:t>B</w:t>
      </w:r>
      <w:r w:rsidR="00D22EC6" w:rsidRPr="00B576DF">
        <w:rPr>
          <w:rFonts w:ascii="Candara" w:eastAsia="Calibri" w:hAnsi="Candara" w:cstheme="minorHAnsi"/>
          <w:b/>
          <w:spacing w:val="-1"/>
          <w:sz w:val="24"/>
          <w:szCs w:val="24"/>
        </w:rPr>
        <w:t>e</w:t>
      </w:r>
      <w:r w:rsidR="00D22EC6" w:rsidRPr="00B576DF">
        <w:rPr>
          <w:rFonts w:ascii="Candara" w:eastAsia="Calibri" w:hAnsi="Candara" w:cstheme="minorHAnsi"/>
          <w:b/>
          <w:spacing w:val="-3"/>
          <w:sz w:val="24"/>
          <w:szCs w:val="24"/>
        </w:rPr>
        <w:t>h</w:t>
      </w:r>
      <w:r w:rsidR="00D22EC6" w:rsidRPr="00B576DF">
        <w:rPr>
          <w:rFonts w:ascii="Candara" w:eastAsia="Calibri" w:hAnsi="Candara" w:cstheme="minorHAnsi"/>
          <w:b/>
          <w:spacing w:val="1"/>
          <w:sz w:val="24"/>
          <w:szCs w:val="24"/>
        </w:rPr>
        <w:t>a</w:t>
      </w:r>
      <w:r w:rsidR="00D22EC6" w:rsidRPr="00B576DF">
        <w:rPr>
          <w:rFonts w:ascii="Candara" w:eastAsia="Calibri" w:hAnsi="Candara" w:cstheme="minorHAnsi"/>
          <w:b/>
          <w:sz w:val="24"/>
          <w:szCs w:val="24"/>
        </w:rPr>
        <w:t>v</w:t>
      </w:r>
      <w:r w:rsidR="00D22EC6" w:rsidRPr="00B576DF">
        <w:rPr>
          <w:rFonts w:ascii="Candara" w:eastAsia="Calibri" w:hAnsi="Candara" w:cstheme="minorHAnsi"/>
          <w:b/>
          <w:spacing w:val="-2"/>
          <w:sz w:val="24"/>
          <w:szCs w:val="24"/>
        </w:rPr>
        <w:t>i</w:t>
      </w:r>
      <w:r w:rsidR="00D22EC6" w:rsidRPr="00B576DF">
        <w:rPr>
          <w:rFonts w:ascii="Candara" w:eastAsia="Calibri" w:hAnsi="Candara" w:cstheme="minorHAnsi"/>
          <w:b/>
          <w:spacing w:val="-3"/>
          <w:sz w:val="24"/>
          <w:szCs w:val="24"/>
        </w:rPr>
        <w:t>o</w:t>
      </w:r>
      <w:r w:rsidR="00D22EC6" w:rsidRPr="00B576DF">
        <w:rPr>
          <w:rFonts w:ascii="Candara" w:eastAsia="Calibri" w:hAnsi="Candara" w:cstheme="minorHAnsi"/>
          <w:b/>
          <w:spacing w:val="2"/>
          <w:sz w:val="24"/>
          <w:szCs w:val="24"/>
        </w:rPr>
        <w:t>u</w:t>
      </w:r>
      <w:r w:rsidR="00D22EC6" w:rsidRPr="00B576DF">
        <w:rPr>
          <w:rFonts w:ascii="Candara" w:eastAsia="Calibri" w:hAnsi="Candara" w:cstheme="minorHAnsi"/>
          <w:b/>
          <w:sz w:val="24"/>
          <w:szCs w:val="24"/>
        </w:rPr>
        <w:t xml:space="preserve">r </w:t>
      </w:r>
      <w:r w:rsidR="00D22EC6" w:rsidRPr="00B576DF">
        <w:rPr>
          <w:rFonts w:ascii="Candara" w:eastAsia="Calibri" w:hAnsi="Candara" w:cstheme="minorHAnsi"/>
          <w:sz w:val="24"/>
          <w:szCs w:val="24"/>
        </w:rPr>
        <w:t>=</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pacing w:val="-4"/>
          <w:sz w:val="24"/>
          <w:szCs w:val="24"/>
        </w:rPr>
        <w:t>e</w:t>
      </w:r>
      <w:r w:rsidR="00D22EC6" w:rsidRPr="00B576DF">
        <w:rPr>
          <w:rFonts w:ascii="Candara" w:eastAsia="Calibri" w:hAnsi="Candara" w:cstheme="minorHAnsi"/>
          <w:spacing w:val="1"/>
          <w:sz w:val="24"/>
          <w:szCs w:val="24"/>
        </w:rPr>
        <w:t>f</w:t>
      </w:r>
      <w:r w:rsidR="00D22EC6" w:rsidRPr="00B576DF">
        <w:rPr>
          <w:rFonts w:ascii="Candara" w:eastAsia="Calibri" w:hAnsi="Candara" w:cstheme="minorHAnsi"/>
          <w:spacing w:val="2"/>
          <w:sz w:val="24"/>
          <w:szCs w:val="24"/>
        </w:rPr>
        <w:t>l</w:t>
      </w:r>
      <w:r w:rsidR="00D22EC6" w:rsidRPr="00B576DF">
        <w:rPr>
          <w:rFonts w:ascii="Candara" w:eastAsia="Calibri" w:hAnsi="Candara" w:cstheme="minorHAnsi"/>
          <w:spacing w:val="-4"/>
          <w:sz w:val="24"/>
          <w:szCs w:val="24"/>
        </w:rPr>
        <w:t>e</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pacing w:val="-5"/>
          <w:w w:val="101"/>
          <w:sz w:val="24"/>
          <w:szCs w:val="24"/>
        </w:rPr>
        <w:t>t</w:t>
      </w:r>
      <w:r w:rsidR="00D22EC6" w:rsidRPr="00B576DF">
        <w:rPr>
          <w:rFonts w:ascii="Candara" w:eastAsia="Calibri" w:hAnsi="Candara" w:cstheme="minorHAnsi"/>
          <w:spacing w:val="2"/>
          <w:w w:val="101"/>
          <w:sz w:val="24"/>
          <w:szCs w:val="24"/>
        </w:rPr>
        <w:t>i</w:t>
      </w:r>
      <w:r w:rsidR="00D22EC6" w:rsidRPr="00B576DF">
        <w:rPr>
          <w:rFonts w:ascii="Candara" w:eastAsia="Calibri" w:hAnsi="Candara" w:cstheme="minorHAnsi"/>
          <w:spacing w:val="-3"/>
          <w:sz w:val="24"/>
          <w:szCs w:val="24"/>
        </w:rPr>
        <w:t>m</w:t>
      </w:r>
      <w:r w:rsidR="00D22EC6" w:rsidRPr="00B576DF">
        <w:rPr>
          <w:rFonts w:ascii="Candara" w:eastAsia="Calibri" w:hAnsi="Candara" w:cstheme="minorHAnsi"/>
          <w:sz w:val="24"/>
          <w:szCs w:val="24"/>
        </w:rPr>
        <w:t>e</w:t>
      </w:r>
      <w:r w:rsidRPr="00B576DF">
        <w:rPr>
          <w:rFonts w:ascii="Candara" w:eastAsia="Calibri" w:hAnsi="Candara" w:cstheme="minorHAnsi"/>
          <w:sz w:val="24"/>
          <w:szCs w:val="24"/>
        </w:rPr>
        <w:t xml:space="preserve"> (separate from the distractions of other pupils)</w:t>
      </w:r>
      <w:r w:rsidR="00D22EC6" w:rsidRPr="00B576DF">
        <w:rPr>
          <w:rFonts w:ascii="Candara" w:eastAsia="Calibri" w:hAnsi="Candara" w:cstheme="minorHAnsi"/>
          <w:sz w:val="24"/>
          <w:szCs w:val="24"/>
        </w:rPr>
        <w:t>.</w:t>
      </w:r>
    </w:p>
    <w:p w14:paraId="293EBA14" w14:textId="75C3A1A3" w:rsidR="00450282" w:rsidRPr="00B576DF" w:rsidRDefault="00D22EC6" w:rsidP="00EA1AD1">
      <w:pPr>
        <w:pStyle w:val="ListParagraph"/>
        <w:numPr>
          <w:ilvl w:val="0"/>
          <w:numId w:val="22"/>
        </w:numPr>
        <w:jc w:val="both"/>
        <w:rPr>
          <w:rFonts w:ascii="Candara" w:eastAsia="Calibri" w:hAnsi="Candara" w:cstheme="minorHAnsi"/>
          <w:sz w:val="24"/>
          <w:szCs w:val="24"/>
        </w:rPr>
      </w:pPr>
      <w:r w:rsidRPr="00B576DF">
        <w:rPr>
          <w:rFonts w:ascii="Candara" w:eastAsia="Calibri" w:hAnsi="Candara" w:cstheme="minorHAnsi"/>
          <w:b/>
          <w:spacing w:val="-2"/>
          <w:sz w:val="24"/>
          <w:szCs w:val="24"/>
        </w:rPr>
        <w:t>A</w:t>
      </w:r>
      <w:r w:rsidRPr="00B576DF">
        <w:rPr>
          <w:rFonts w:ascii="Candara" w:eastAsia="Calibri" w:hAnsi="Candara" w:cstheme="minorHAnsi"/>
          <w:b/>
          <w:spacing w:val="-1"/>
          <w:sz w:val="24"/>
          <w:szCs w:val="24"/>
        </w:rPr>
        <w:t>m</w:t>
      </w:r>
      <w:r w:rsidRPr="00B576DF">
        <w:rPr>
          <w:rFonts w:ascii="Candara" w:eastAsia="Calibri" w:hAnsi="Candara" w:cstheme="minorHAnsi"/>
          <w:b/>
          <w:spacing w:val="2"/>
          <w:sz w:val="24"/>
          <w:szCs w:val="24"/>
        </w:rPr>
        <w:t>b</w:t>
      </w:r>
      <w:r w:rsidRPr="00B576DF">
        <w:rPr>
          <w:rFonts w:ascii="Candara" w:eastAsia="Calibri" w:hAnsi="Candara" w:cstheme="minorHAnsi"/>
          <w:b/>
          <w:spacing w:val="-1"/>
          <w:sz w:val="24"/>
          <w:szCs w:val="24"/>
        </w:rPr>
        <w:t>e</w:t>
      </w:r>
      <w:r w:rsidRPr="00B576DF">
        <w:rPr>
          <w:rFonts w:ascii="Candara" w:eastAsia="Calibri" w:hAnsi="Candara" w:cstheme="minorHAnsi"/>
          <w:b/>
          <w:sz w:val="24"/>
          <w:szCs w:val="24"/>
        </w:rPr>
        <w:t>r</w:t>
      </w:r>
      <w:r w:rsidRPr="00B576DF">
        <w:rPr>
          <w:rFonts w:ascii="Candara" w:eastAsia="Calibri" w:hAnsi="Candara" w:cstheme="minorHAnsi"/>
          <w:b/>
          <w:spacing w:val="-2"/>
          <w:sz w:val="24"/>
          <w:szCs w:val="24"/>
        </w:rPr>
        <w:t xml:space="preserve"> </w:t>
      </w:r>
      <w:r w:rsidRPr="00B576DF">
        <w:rPr>
          <w:rFonts w:ascii="Candara" w:eastAsia="Calibri" w:hAnsi="Candara" w:cstheme="minorHAnsi"/>
          <w:b/>
          <w:spacing w:val="2"/>
          <w:sz w:val="24"/>
          <w:szCs w:val="24"/>
        </w:rPr>
        <w:t>B</w:t>
      </w:r>
      <w:r w:rsidRPr="00B576DF">
        <w:rPr>
          <w:rFonts w:ascii="Candara" w:eastAsia="Calibri" w:hAnsi="Candara" w:cstheme="minorHAnsi"/>
          <w:b/>
          <w:spacing w:val="-6"/>
          <w:sz w:val="24"/>
          <w:szCs w:val="24"/>
        </w:rPr>
        <w:t>e</w:t>
      </w:r>
      <w:r w:rsidRPr="00B576DF">
        <w:rPr>
          <w:rFonts w:ascii="Candara" w:eastAsia="Calibri" w:hAnsi="Candara" w:cstheme="minorHAnsi"/>
          <w:b/>
          <w:spacing w:val="2"/>
          <w:sz w:val="24"/>
          <w:szCs w:val="24"/>
        </w:rPr>
        <w:t>h</w:t>
      </w:r>
      <w:r w:rsidRPr="00B576DF">
        <w:rPr>
          <w:rFonts w:ascii="Candara" w:eastAsia="Calibri" w:hAnsi="Candara" w:cstheme="minorHAnsi"/>
          <w:b/>
          <w:spacing w:val="1"/>
          <w:sz w:val="24"/>
          <w:szCs w:val="24"/>
        </w:rPr>
        <w:t>a</w:t>
      </w:r>
      <w:r w:rsidRPr="00B576DF">
        <w:rPr>
          <w:rFonts w:ascii="Candara" w:eastAsia="Calibri" w:hAnsi="Candara" w:cstheme="minorHAnsi"/>
          <w:b/>
          <w:sz w:val="24"/>
          <w:szCs w:val="24"/>
        </w:rPr>
        <w:t>v</w:t>
      </w:r>
      <w:r w:rsidRPr="00B576DF">
        <w:rPr>
          <w:rFonts w:ascii="Candara" w:eastAsia="Calibri" w:hAnsi="Candara" w:cstheme="minorHAnsi"/>
          <w:b/>
          <w:spacing w:val="-6"/>
          <w:sz w:val="24"/>
          <w:szCs w:val="24"/>
        </w:rPr>
        <w:t>i</w:t>
      </w:r>
      <w:r w:rsidRPr="00B576DF">
        <w:rPr>
          <w:rFonts w:ascii="Candara" w:eastAsia="Calibri" w:hAnsi="Candara" w:cstheme="minorHAnsi"/>
          <w:b/>
          <w:spacing w:val="2"/>
          <w:sz w:val="24"/>
          <w:szCs w:val="24"/>
        </w:rPr>
        <w:t>o</w:t>
      </w:r>
      <w:r w:rsidRPr="00B576DF">
        <w:rPr>
          <w:rFonts w:ascii="Candara" w:eastAsia="Calibri" w:hAnsi="Candara" w:cstheme="minorHAnsi"/>
          <w:b/>
          <w:spacing w:val="-3"/>
          <w:sz w:val="24"/>
          <w:szCs w:val="24"/>
        </w:rPr>
        <w:t>u</w:t>
      </w:r>
      <w:r w:rsidRPr="00B576DF">
        <w:rPr>
          <w:rFonts w:ascii="Candara" w:eastAsia="Calibri" w:hAnsi="Candara" w:cstheme="minorHAnsi"/>
          <w:b/>
          <w:sz w:val="24"/>
          <w:szCs w:val="24"/>
        </w:rPr>
        <w:t>r</w:t>
      </w:r>
      <w:r w:rsidRPr="00B576DF">
        <w:rPr>
          <w:rFonts w:ascii="Candara" w:eastAsia="Calibri" w:hAnsi="Candara" w:cstheme="minorHAnsi"/>
          <w:b/>
          <w:spacing w:val="5"/>
          <w:sz w:val="24"/>
          <w:szCs w:val="24"/>
        </w:rPr>
        <w:t xml:space="preserve"> </w:t>
      </w:r>
      <w:r w:rsidRPr="00B576DF">
        <w:rPr>
          <w:rFonts w:ascii="Candara" w:eastAsia="Calibri" w:hAnsi="Candara" w:cstheme="minorHAnsi"/>
          <w:b/>
          <w:sz w:val="24"/>
          <w:szCs w:val="24"/>
        </w:rPr>
        <w:t>=</w:t>
      </w:r>
      <w:r w:rsidRPr="00B576DF">
        <w:rPr>
          <w:rFonts w:ascii="Candara" w:eastAsia="Calibri" w:hAnsi="Candara" w:cstheme="minorHAnsi"/>
          <w:b/>
          <w:spacing w:val="-2"/>
          <w:sz w:val="24"/>
          <w:szCs w:val="24"/>
        </w:rPr>
        <w:t xml:space="preserve"> </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pacing w:val="-6"/>
          <w:sz w:val="24"/>
          <w:szCs w:val="24"/>
        </w:rPr>
        <w:t>o</w:t>
      </w:r>
      <w:r w:rsidRPr="00B576DF">
        <w:rPr>
          <w:rFonts w:ascii="Candara" w:eastAsia="Calibri" w:hAnsi="Candara" w:cstheme="minorHAnsi"/>
          <w:spacing w:val="2"/>
          <w:sz w:val="24"/>
          <w:szCs w:val="24"/>
        </w:rPr>
        <w:t>ll</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w</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 xml:space="preserve">ng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pacing w:val="-1"/>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oo</w:t>
      </w:r>
      <w:r w:rsidRPr="00B576DF">
        <w:rPr>
          <w:rFonts w:ascii="Candara" w:eastAsia="Calibri" w:hAnsi="Candara" w:cstheme="minorHAnsi"/>
          <w:sz w:val="24"/>
          <w:szCs w:val="24"/>
        </w:rPr>
        <w:t xml:space="preserve">l </w:t>
      </w:r>
      <w:r w:rsidRPr="00B576DF">
        <w:rPr>
          <w:rFonts w:ascii="Candara" w:eastAsia="Calibri" w:hAnsi="Candara" w:cstheme="minorHAnsi"/>
          <w:spacing w:val="1"/>
          <w:sz w:val="24"/>
          <w:szCs w:val="24"/>
        </w:rPr>
        <w:t>r</w:t>
      </w:r>
      <w:r w:rsidRPr="00B576DF">
        <w:rPr>
          <w:rFonts w:ascii="Candara" w:eastAsia="Calibri" w:hAnsi="Candara" w:cstheme="minorHAnsi"/>
          <w:spacing w:val="-5"/>
          <w:sz w:val="24"/>
          <w:szCs w:val="24"/>
        </w:rPr>
        <w:t>u</w:t>
      </w:r>
      <w:r w:rsidRPr="00B576DF">
        <w:rPr>
          <w:rFonts w:ascii="Candara" w:eastAsia="Calibri" w:hAnsi="Candara" w:cstheme="minorHAnsi"/>
          <w:spacing w:val="2"/>
          <w:w w:val="101"/>
          <w:sz w:val="24"/>
          <w:szCs w:val="24"/>
        </w:rPr>
        <w:t>l</w:t>
      </w:r>
      <w:r w:rsidRPr="00B576DF">
        <w:rPr>
          <w:rFonts w:ascii="Candara" w:eastAsia="Calibri" w:hAnsi="Candara" w:cstheme="minorHAnsi"/>
          <w:sz w:val="24"/>
          <w:szCs w:val="24"/>
        </w:rPr>
        <w:t>es</w:t>
      </w:r>
    </w:p>
    <w:p w14:paraId="6675566C" w14:textId="3736D042" w:rsidR="00450282" w:rsidRPr="00B576DF" w:rsidRDefault="00D22EC6" w:rsidP="00EA1AD1">
      <w:pPr>
        <w:pStyle w:val="ListParagraph"/>
        <w:numPr>
          <w:ilvl w:val="0"/>
          <w:numId w:val="22"/>
        </w:numPr>
        <w:jc w:val="both"/>
        <w:rPr>
          <w:rFonts w:ascii="Candara" w:eastAsia="Calibri" w:hAnsi="Candara" w:cstheme="minorHAnsi"/>
          <w:sz w:val="24"/>
          <w:szCs w:val="24"/>
        </w:rPr>
      </w:pPr>
      <w:r w:rsidRPr="00B576DF">
        <w:rPr>
          <w:rFonts w:ascii="Candara" w:eastAsia="Calibri" w:hAnsi="Candara" w:cstheme="minorHAnsi"/>
          <w:b/>
          <w:spacing w:val="1"/>
          <w:sz w:val="24"/>
          <w:szCs w:val="24"/>
        </w:rPr>
        <w:t>R</w:t>
      </w:r>
      <w:r w:rsidRPr="00B576DF">
        <w:rPr>
          <w:rFonts w:ascii="Candara" w:eastAsia="Calibri" w:hAnsi="Candara" w:cstheme="minorHAnsi"/>
          <w:b/>
          <w:spacing w:val="-1"/>
          <w:sz w:val="24"/>
          <w:szCs w:val="24"/>
        </w:rPr>
        <w:t>e</w:t>
      </w:r>
      <w:r w:rsidRPr="00B576DF">
        <w:rPr>
          <w:rFonts w:ascii="Candara" w:eastAsia="Calibri" w:hAnsi="Candara" w:cstheme="minorHAnsi"/>
          <w:b/>
          <w:sz w:val="24"/>
          <w:szCs w:val="24"/>
        </w:rPr>
        <w:t>d</w:t>
      </w:r>
      <w:r w:rsidRPr="00B576DF">
        <w:rPr>
          <w:rFonts w:ascii="Candara" w:eastAsia="Calibri" w:hAnsi="Candara" w:cstheme="minorHAnsi"/>
          <w:b/>
          <w:spacing w:val="1"/>
          <w:sz w:val="24"/>
          <w:szCs w:val="24"/>
        </w:rPr>
        <w:t xml:space="preserve"> </w:t>
      </w:r>
      <w:r w:rsidRPr="00B576DF">
        <w:rPr>
          <w:rFonts w:ascii="Candara" w:eastAsia="Calibri" w:hAnsi="Candara" w:cstheme="minorHAnsi"/>
          <w:b/>
          <w:spacing w:val="2"/>
          <w:sz w:val="24"/>
          <w:szCs w:val="24"/>
        </w:rPr>
        <w:t>B</w:t>
      </w:r>
      <w:r w:rsidRPr="00B576DF">
        <w:rPr>
          <w:rFonts w:ascii="Candara" w:eastAsia="Calibri" w:hAnsi="Candara" w:cstheme="minorHAnsi"/>
          <w:b/>
          <w:spacing w:val="-6"/>
          <w:sz w:val="24"/>
          <w:szCs w:val="24"/>
        </w:rPr>
        <w:t>e</w:t>
      </w:r>
      <w:r w:rsidRPr="00B576DF">
        <w:rPr>
          <w:rFonts w:ascii="Candara" w:eastAsia="Calibri" w:hAnsi="Candara" w:cstheme="minorHAnsi"/>
          <w:b/>
          <w:spacing w:val="-3"/>
          <w:sz w:val="24"/>
          <w:szCs w:val="24"/>
        </w:rPr>
        <w:t>h</w:t>
      </w:r>
      <w:r w:rsidRPr="00B576DF">
        <w:rPr>
          <w:rFonts w:ascii="Candara" w:eastAsia="Calibri" w:hAnsi="Candara" w:cstheme="minorHAnsi"/>
          <w:b/>
          <w:spacing w:val="1"/>
          <w:sz w:val="24"/>
          <w:szCs w:val="24"/>
        </w:rPr>
        <w:t>a</w:t>
      </w:r>
      <w:r w:rsidRPr="00B576DF">
        <w:rPr>
          <w:rFonts w:ascii="Candara" w:eastAsia="Calibri" w:hAnsi="Candara" w:cstheme="minorHAnsi"/>
          <w:b/>
          <w:sz w:val="24"/>
          <w:szCs w:val="24"/>
        </w:rPr>
        <w:t>v</w:t>
      </w:r>
      <w:r w:rsidRPr="00B576DF">
        <w:rPr>
          <w:rFonts w:ascii="Candara" w:eastAsia="Calibri" w:hAnsi="Candara" w:cstheme="minorHAnsi"/>
          <w:b/>
          <w:spacing w:val="-2"/>
          <w:sz w:val="24"/>
          <w:szCs w:val="24"/>
        </w:rPr>
        <w:t>i</w:t>
      </w:r>
      <w:r w:rsidRPr="00B576DF">
        <w:rPr>
          <w:rFonts w:ascii="Candara" w:eastAsia="Calibri" w:hAnsi="Candara" w:cstheme="minorHAnsi"/>
          <w:b/>
          <w:spacing w:val="-3"/>
          <w:sz w:val="24"/>
          <w:szCs w:val="24"/>
        </w:rPr>
        <w:t>o</w:t>
      </w:r>
      <w:r w:rsidRPr="00B576DF">
        <w:rPr>
          <w:rFonts w:ascii="Candara" w:eastAsia="Calibri" w:hAnsi="Candara" w:cstheme="minorHAnsi"/>
          <w:b/>
          <w:spacing w:val="2"/>
          <w:sz w:val="24"/>
          <w:szCs w:val="24"/>
        </w:rPr>
        <w:t>u</w:t>
      </w:r>
      <w:r w:rsidRPr="00B576DF">
        <w:rPr>
          <w:rFonts w:ascii="Candara" w:eastAsia="Calibri" w:hAnsi="Candara" w:cstheme="minorHAnsi"/>
          <w:b/>
          <w:sz w:val="24"/>
          <w:szCs w:val="24"/>
        </w:rPr>
        <w:t>r =</w:t>
      </w:r>
      <w:r w:rsidRPr="00B576DF">
        <w:rPr>
          <w:rFonts w:ascii="Candara" w:eastAsia="Calibri" w:hAnsi="Candara" w:cstheme="minorHAnsi"/>
          <w:b/>
          <w:spacing w:val="-2"/>
          <w:sz w:val="24"/>
          <w:szCs w:val="24"/>
        </w:rPr>
        <w:t xml:space="preserve"> </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pacing w:val="-1"/>
          <w:sz w:val="24"/>
          <w:szCs w:val="24"/>
        </w:rPr>
        <w:t>o</w:t>
      </w:r>
      <w:r w:rsidRPr="00B576DF">
        <w:rPr>
          <w:rFonts w:ascii="Candara" w:eastAsia="Calibri" w:hAnsi="Candara" w:cstheme="minorHAnsi"/>
          <w:spacing w:val="2"/>
          <w:sz w:val="24"/>
          <w:szCs w:val="24"/>
        </w:rPr>
        <w:t>ll</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w</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g</w:t>
      </w:r>
      <w:r w:rsidRPr="00B576DF">
        <w:rPr>
          <w:rFonts w:ascii="Candara" w:eastAsia="Calibri" w:hAnsi="Candara" w:cstheme="minorHAnsi"/>
          <w:spacing w:val="6"/>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pacing w:val="-6"/>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h</w:t>
      </w:r>
      <w:r w:rsidRPr="00B576DF">
        <w:rPr>
          <w:rFonts w:ascii="Candara" w:eastAsia="Calibri" w:hAnsi="Candara" w:cstheme="minorHAnsi"/>
          <w:spacing w:val="-1"/>
          <w:sz w:val="24"/>
          <w:szCs w:val="24"/>
        </w:rPr>
        <w:t>oo</w:t>
      </w:r>
      <w:r w:rsidRPr="00B576DF">
        <w:rPr>
          <w:rFonts w:ascii="Candara" w:eastAsia="Calibri" w:hAnsi="Candara" w:cstheme="minorHAnsi"/>
          <w:sz w:val="24"/>
          <w:szCs w:val="24"/>
        </w:rPr>
        <w:t xml:space="preserve">l </w:t>
      </w:r>
      <w:r w:rsidRPr="00B576DF">
        <w:rPr>
          <w:rFonts w:ascii="Candara" w:eastAsia="Calibri" w:hAnsi="Candara" w:cstheme="minorHAnsi"/>
          <w:spacing w:val="1"/>
          <w:sz w:val="24"/>
          <w:szCs w:val="24"/>
        </w:rPr>
        <w:t>r</w:t>
      </w:r>
      <w:r w:rsidRPr="00B576DF">
        <w:rPr>
          <w:rFonts w:ascii="Candara" w:eastAsia="Calibri" w:hAnsi="Candara" w:cstheme="minorHAnsi"/>
          <w:spacing w:val="-5"/>
          <w:sz w:val="24"/>
          <w:szCs w:val="24"/>
        </w:rPr>
        <w:t>u</w:t>
      </w:r>
      <w:r w:rsidRPr="00B576DF">
        <w:rPr>
          <w:rFonts w:ascii="Candara" w:eastAsia="Calibri" w:hAnsi="Candara" w:cstheme="minorHAnsi"/>
          <w:spacing w:val="-3"/>
          <w:w w:val="101"/>
          <w:sz w:val="24"/>
          <w:szCs w:val="24"/>
        </w:rPr>
        <w:t>l</w:t>
      </w:r>
      <w:r w:rsidRPr="00B576DF">
        <w:rPr>
          <w:rFonts w:ascii="Candara" w:eastAsia="Calibri" w:hAnsi="Candara" w:cstheme="minorHAnsi"/>
          <w:sz w:val="24"/>
          <w:szCs w:val="24"/>
        </w:rPr>
        <w:t>es</w:t>
      </w:r>
    </w:p>
    <w:p w14:paraId="04536A41" w14:textId="34EAD24C" w:rsidR="00450282" w:rsidRPr="00B576DF" w:rsidRDefault="00BD44CC" w:rsidP="00EA1AD1">
      <w:pPr>
        <w:jc w:val="both"/>
        <w:rPr>
          <w:rFonts w:ascii="Candara" w:hAnsi="Candara" w:cstheme="minorHAnsi"/>
          <w:sz w:val="24"/>
          <w:szCs w:val="24"/>
        </w:rPr>
      </w:pPr>
      <w:r w:rsidRPr="00B576DF">
        <w:rPr>
          <w:rFonts w:ascii="Candara" w:hAnsi="Candara" w:cstheme="minorHAnsi"/>
          <w:sz w:val="24"/>
          <w:szCs w:val="24"/>
        </w:rPr>
        <w:t xml:space="preserve">  </w:t>
      </w:r>
    </w:p>
    <w:p w14:paraId="0F1FF32B" w14:textId="2D398EA8" w:rsidR="00450282" w:rsidRPr="00B576DF" w:rsidRDefault="00D22EC6" w:rsidP="00EA1AD1">
      <w:pPr>
        <w:jc w:val="both"/>
        <w:rPr>
          <w:rFonts w:ascii="Candara" w:eastAsia="Calibri" w:hAnsi="Candara" w:cstheme="minorHAnsi"/>
          <w:sz w:val="24"/>
          <w:szCs w:val="24"/>
        </w:rPr>
      </w:pP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h</w:t>
      </w:r>
      <w:r w:rsidRPr="00B576DF">
        <w:rPr>
          <w:rFonts w:ascii="Candara" w:eastAsia="Calibri" w:hAnsi="Candara" w:cstheme="minorHAnsi"/>
          <w:spacing w:val="2"/>
          <w:sz w:val="24"/>
          <w:szCs w:val="24"/>
        </w:rPr>
        <w:t>il</w:t>
      </w:r>
      <w:r w:rsidRPr="00B576DF">
        <w:rPr>
          <w:rFonts w:ascii="Candara" w:eastAsia="Calibri" w:hAnsi="Candara" w:cstheme="minorHAnsi"/>
          <w:sz w:val="24"/>
          <w:szCs w:val="24"/>
        </w:rPr>
        <w:t>d</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2"/>
          <w:sz w:val="24"/>
          <w:szCs w:val="24"/>
        </w:rPr>
        <w:t>mi</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beh</w:t>
      </w:r>
      <w:r w:rsidRPr="00B576DF">
        <w:rPr>
          <w:rFonts w:ascii="Candara" w:eastAsia="Calibri" w:hAnsi="Candara" w:cstheme="minorHAnsi"/>
          <w:spacing w:val="-6"/>
          <w:sz w:val="24"/>
          <w:szCs w:val="24"/>
        </w:rPr>
        <w:t>a</w:t>
      </w:r>
      <w:r w:rsidRPr="00B576DF">
        <w:rPr>
          <w:rFonts w:ascii="Candara" w:eastAsia="Calibri" w:hAnsi="Candara" w:cstheme="minorHAnsi"/>
          <w:sz w:val="24"/>
          <w:szCs w:val="24"/>
        </w:rPr>
        <w:t>ve</w:t>
      </w:r>
      <w:r w:rsidRPr="00B576DF">
        <w:rPr>
          <w:rFonts w:ascii="Candara" w:eastAsia="Calibri" w:hAnsi="Candara" w:cstheme="minorHAnsi"/>
          <w:spacing w:val="-1"/>
          <w:sz w:val="24"/>
          <w:szCs w:val="24"/>
        </w:rPr>
        <w:t>s</w:t>
      </w:r>
      <w:r w:rsidRPr="00B576DF">
        <w:rPr>
          <w:rFonts w:ascii="Candara" w:eastAsia="Calibri" w:hAnsi="Candara" w:cstheme="minorHAnsi"/>
          <w:sz w:val="24"/>
          <w:szCs w:val="24"/>
        </w:rPr>
        <w:t>,</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they</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g</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v</w:t>
      </w:r>
      <w:r w:rsidRPr="00B576DF">
        <w:rPr>
          <w:rFonts w:ascii="Candara" w:eastAsia="Calibri" w:hAnsi="Candara" w:cstheme="minorHAnsi"/>
          <w:sz w:val="24"/>
          <w:szCs w:val="24"/>
        </w:rPr>
        <w:t>en</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v</w:t>
      </w:r>
      <w:r w:rsidRPr="00B576DF">
        <w:rPr>
          <w:rFonts w:ascii="Candara" w:eastAsia="Calibri" w:hAnsi="Candara" w:cstheme="minorHAnsi"/>
          <w:spacing w:val="-4"/>
          <w:sz w:val="24"/>
          <w:szCs w:val="24"/>
        </w:rPr>
        <w:t>e</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b</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l</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o</w:t>
      </w:r>
      <w:r w:rsidRPr="00B576DF">
        <w:rPr>
          <w:rFonts w:ascii="Candara" w:eastAsia="Calibri" w:hAnsi="Candara" w:cstheme="minorHAnsi"/>
          <w:spacing w:val="-2"/>
          <w:sz w:val="24"/>
          <w:szCs w:val="24"/>
        </w:rPr>
        <w:t>s</w:t>
      </w:r>
      <w:r w:rsidRPr="00B576DF">
        <w:rPr>
          <w:rFonts w:ascii="Candara" w:eastAsia="Calibri" w:hAnsi="Candara" w:cstheme="minorHAnsi"/>
          <w:spacing w:val="2"/>
          <w:w w:val="101"/>
          <w:sz w:val="24"/>
          <w:szCs w:val="24"/>
        </w:rPr>
        <w:t>i</w:t>
      </w:r>
      <w:r w:rsidRPr="00B576DF">
        <w:rPr>
          <w:rFonts w:ascii="Candara" w:eastAsia="Calibri" w:hAnsi="Candara" w:cstheme="minorHAnsi"/>
          <w:spacing w:val="-5"/>
          <w:w w:val="101"/>
          <w:sz w:val="24"/>
          <w:szCs w:val="24"/>
        </w:rPr>
        <w:t>t</w:t>
      </w:r>
      <w:r w:rsidRPr="00B576DF">
        <w:rPr>
          <w:rFonts w:ascii="Candara" w:eastAsia="Calibri" w:hAnsi="Candara" w:cstheme="minorHAnsi"/>
          <w:spacing w:val="2"/>
          <w:w w:val="101"/>
          <w:sz w:val="24"/>
          <w:szCs w:val="24"/>
        </w:rPr>
        <w:t>i</w:t>
      </w:r>
      <w:r w:rsidRPr="00B576DF">
        <w:rPr>
          <w:rFonts w:ascii="Candara" w:eastAsia="Calibri" w:hAnsi="Candara" w:cstheme="minorHAnsi"/>
          <w:sz w:val="24"/>
          <w:szCs w:val="24"/>
        </w:rPr>
        <w:t>v</w:t>
      </w:r>
      <w:r w:rsidRPr="00B576DF">
        <w:rPr>
          <w:rFonts w:ascii="Candara" w:eastAsia="Calibri" w:hAnsi="Candara" w:cstheme="minorHAnsi"/>
          <w:spacing w:val="1"/>
          <w:sz w:val="24"/>
          <w:szCs w:val="24"/>
        </w:rPr>
        <w:t>e</w:t>
      </w:r>
      <w:r w:rsidRPr="00B576DF">
        <w:rPr>
          <w:rFonts w:ascii="Candara" w:eastAsia="Calibri" w:hAnsi="Candara" w:cstheme="minorHAnsi"/>
          <w:spacing w:val="-6"/>
          <w:sz w:val="24"/>
          <w:szCs w:val="24"/>
        </w:rPr>
        <w:t>/</w:t>
      </w:r>
      <w:r w:rsidRPr="00B576DF">
        <w:rPr>
          <w:rFonts w:ascii="Candara" w:eastAsia="Calibri" w:hAnsi="Candara" w:cstheme="minorHAnsi"/>
          <w:spacing w:val="1"/>
          <w:sz w:val="24"/>
          <w:szCs w:val="24"/>
        </w:rPr>
        <w:t>r</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m</w:t>
      </w:r>
      <w:r w:rsidRPr="00B576DF">
        <w:rPr>
          <w:rFonts w:ascii="Candara" w:eastAsia="Calibri" w:hAnsi="Candara" w:cstheme="minorHAnsi"/>
          <w:spacing w:val="2"/>
          <w:w w:val="101"/>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de</w:t>
      </w:r>
      <w:r w:rsidRPr="00B576DF">
        <w:rPr>
          <w:rFonts w:ascii="Candara" w:eastAsia="Calibri" w:hAnsi="Candara" w:cstheme="minorHAnsi"/>
          <w:spacing w:val="2"/>
          <w:sz w:val="24"/>
          <w:szCs w:val="24"/>
        </w:rPr>
        <w:t>r</w:t>
      </w:r>
      <w:r w:rsidRPr="00B576DF">
        <w:rPr>
          <w:rFonts w:ascii="Candara" w:eastAsia="Calibri" w:hAnsi="Candara" w:cstheme="minorHAnsi"/>
          <w:sz w:val="24"/>
          <w:szCs w:val="24"/>
        </w:rPr>
        <w:t>.</w:t>
      </w:r>
    </w:p>
    <w:p w14:paraId="57C06AE6" w14:textId="292E80BA" w:rsidR="00450282" w:rsidRPr="00B576DF" w:rsidRDefault="00D22EC6" w:rsidP="00EA1AD1">
      <w:pPr>
        <w:ind w:right="69"/>
        <w:jc w:val="both"/>
        <w:rPr>
          <w:rFonts w:ascii="Candara" w:eastAsia="Calibri" w:hAnsi="Candara" w:cstheme="minorHAnsi"/>
          <w:sz w:val="24"/>
          <w:szCs w:val="24"/>
        </w:rPr>
      </w:pP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h</w:t>
      </w:r>
      <w:r w:rsidRPr="00B576DF">
        <w:rPr>
          <w:rFonts w:ascii="Candara" w:eastAsia="Calibri" w:hAnsi="Candara" w:cstheme="minorHAnsi"/>
          <w:spacing w:val="2"/>
          <w:sz w:val="24"/>
          <w:szCs w:val="24"/>
        </w:rPr>
        <w:t>il</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th</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nt</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5"/>
          <w:sz w:val="24"/>
          <w:szCs w:val="24"/>
        </w:rPr>
        <w:t>u</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they</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r</w:t>
      </w:r>
      <w:r w:rsidRPr="00B576DF">
        <w:rPr>
          <w:rFonts w:ascii="Candara" w:eastAsia="Calibri" w:hAnsi="Candara" w:cstheme="minorHAnsi"/>
          <w:sz w:val="24"/>
          <w:szCs w:val="24"/>
        </w:rPr>
        <w:t xml:space="preserve">e </w:t>
      </w:r>
      <w:r w:rsidRPr="00B576DF">
        <w:rPr>
          <w:rFonts w:ascii="Candara" w:eastAsia="Calibri" w:hAnsi="Candara" w:cstheme="minorHAnsi"/>
          <w:spacing w:val="1"/>
          <w:sz w:val="24"/>
          <w:szCs w:val="24"/>
        </w:rPr>
        <w:t>g</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v</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 xml:space="preserve"> </w:t>
      </w:r>
      <w:r w:rsidRPr="00B576DF">
        <w:rPr>
          <w:rFonts w:ascii="Candara" w:eastAsia="Calibri" w:hAnsi="Candara" w:cstheme="minorHAnsi"/>
          <w:b/>
          <w:spacing w:val="-3"/>
          <w:sz w:val="24"/>
          <w:szCs w:val="24"/>
        </w:rPr>
        <w:t>p</w:t>
      </w:r>
      <w:r w:rsidRPr="00B576DF">
        <w:rPr>
          <w:rFonts w:ascii="Candara" w:eastAsia="Calibri" w:hAnsi="Candara" w:cstheme="minorHAnsi"/>
          <w:b/>
          <w:spacing w:val="2"/>
          <w:sz w:val="24"/>
          <w:szCs w:val="24"/>
        </w:rPr>
        <w:t>o</w:t>
      </w:r>
      <w:r w:rsidRPr="00B576DF">
        <w:rPr>
          <w:rFonts w:ascii="Candara" w:eastAsia="Calibri" w:hAnsi="Candara" w:cstheme="minorHAnsi"/>
          <w:b/>
          <w:spacing w:val="1"/>
          <w:sz w:val="24"/>
          <w:szCs w:val="24"/>
        </w:rPr>
        <w:t>s</w:t>
      </w:r>
      <w:r w:rsidRPr="00B576DF">
        <w:rPr>
          <w:rFonts w:ascii="Candara" w:eastAsia="Calibri" w:hAnsi="Candara" w:cstheme="minorHAnsi"/>
          <w:b/>
          <w:spacing w:val="-6"/>
          <w:sz w:val="24"/>
          <w:szCs w:val="24"/>
        </w:rPr>
        <w:t>i</w:t>
      </w:r>
      <w:r w:rsidRPr="00B576DF">
        <w:rPr>
          <w:rFonts w:ascii="Candara" w:eastAsia="Calibri" w:hAnsi="Candara" w:cstheme="minorHAnsi"/>
          <w:b/>
          <w:spacing w:val="2"/>
          <w:sz w:val="24"/>
          <w:szCs w:val="24"/>
        </w:rPr>
        <w:t>t</w:t>
      </w:r>
      <w:r w:rsidRPr="00B576DF">
        <w:rPr>
          <w:rFonts w:ascii="Candara" w:eastAsia="Calibri" w:hAnsi="Candara" w:cstheme="minorHAnsi"/>
          <w:b/>
          <w:spacing w:val="-2"/>
          <w:sz w:val="24"/>
          <w:szCs w:val="24"/>
        </w:rPr>
        <w:t>i</w:t>
      </w:r>
      <w:r w:rsidRPr="00B576DF">
        <w:rPr>
          <w:rFonts w:ascii="Candara" w:eastAsia="Calibri" w:hAnsi="Candara" w:cstheme="minorHAnsi"/>
          <w:b/>
          <w:sz w:val="24"/>
          <w:szCs w:val="24"/>
        </w:rPr>
        <w:t>ve</w:t>
      </w:r>
      <w:r w:rsidRPr="00B576DF">
        <w:rPr>
          <w:rFonts w:ascii="Candara" w:eastAsia="Calibri" w:hAnsi="Candara" w:cstheme="minorHAnsi"/>
          <w:b/>
          <w:spacing w:val="5"/>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t</w:t>
      </w:r>
      <w:r w:rsidRPr="00B576DF">
        <w:rPr>
          <w:rFonts w:ascii="Candara" w:eastAsia="Calibri" w:hAnsi="Candara" w:cstheme="minorHAnsi"/>
          <w:spacing w:val="-5"/>
          <w:sz w:val="24"/>
          <w:szCs w:val="24"/>
        </w:rPr>
        <w:t>e</w:t>
      </w:r>
      <w:r w:rsidRPr="00B576DF">
        <w:rPr>
          <w:rFonts w:ascii="Candara" w:eastAsia="Calibri" w:hAnsi="Candara" w:cstheme="minorHAnsi"/>
          <w:spacing w:val="2"/>
          <w:sz w:val="24"/>
          <w:szCs w:val="24"/>
        </w:rPr>
        <w:t>m</w:t>
      </w:r>
      <w:r w:rsidRPr="00B576DF">
        <w:rPr>
          <w:rFonts w:ascii="Candara" w:eastAsia="Calibri" w:hAnsi="Candara" w:cstheme="minorHAnsi"/>
          <w:spacing w:val="-4"/>
          <w:sz w:val="24"/>
          <w:szCs w:val="24"/>
        </w:rPr>
        <w:t>e</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2"/>
          <w:sz w:val="24"/>
          <w:szCs w:val="24"/>
        </w:rPr>
        <w:t xml:space="preserve"> </w:t>
      </w:r>
      <w:r w:rsidRPr="00B576DF">
        <w:rPr>
          <w:rFonts w:ascii="Candara" w:eastAsia="Calibri" w:hAnsi="Candara" w:cstheme="minorHAnsi"/>
          <w:b/>
          <w:spacing w:val="2"/>
          <w:sz w:val="24"/>
          <w:szCs w:val="24"/>
        </w:rPr>
        <w:t>c</w:t>
      </w:r>
      <w:r w:rsidRPr="00B576DF">
        <w:rPr>
          <w:rFonts w:ascii="Candara" w:eastAsia="Calibri" w:hAnsi="Candara" w:cstheme="minorHAnsi"/>
          <w:b/>
          <w:spacing w:val="-3"/>
          <w:sz w:val="24"/>
          <w:szCs w:val="24"/>
        </w:rPr>
        <w:t>o</w:t>
      </w:r>
      <w:r w:rsidRPr="00B576DF">
        <w:rPr>
          <w:rFonts w:ascii="Candara" w:eastAsia="Calibri" w:hAnsi="Candara" w:cstheme="minorHAnsi"/>
          <w:b/>
          <w:sz w:val="24"/>
          <w:szCs w:val="24"/>
        </w:rPr>
        <w:t>rr</w:t>
      </w:r>
      <w:r w:rsidRPr="00B576DF">
        <w:rPr>
          <w:rFonts w:ascii="Candara" w:eastAsia="Calibri" w:hAnsi="Candara" w:cstheme="minorHAnsi"/>
          <w:b/>
          <w:spacing w:val="-1"/>
          <w:sz w:val="24"/>
          <w:szCs w:val="24"/>
        </w:rPr>
        <w:t>e</w:t>
      </w:r>
      <w:r w:rsidRPr="00B576DF">
        <w:rPr>
          <w:rFonts w:ascii="Candara" w:eastAsia="Calibri" w:hAnsi="Candara" w:cstheme="minorHAnsi"/>
          <w:b/>
          <w:spacing w:val="-3"/>
          <w:sz w:val="24"/>
          <w:szCs w:val="24"/>
        </w:rPr>
        <w:t>c</w:t>
      </w:r>
      <w:r w:rsidRPr="00B576DF">
        <w:rPr>
          <w:rFonts w:ascii="Candara" w:eastAsia="Calibri" w:hAnsi="Candara" w:cstheme="minorHAnsi"/>
          <w:b/>
          <w:sz w:val="24"/>
          <w:szCs w:val="24"/>
        </w:rPr>
        <w:t xml:space="preserve">t </w:t>
      </w:r>
      <w:r w:rsidRPr="00B576DF">
        <w:rPr>
          <w:rFonts w:ascii="Candara" w:eastAsia="Calibri" w:hAnsi="Candara" w:cstheme="minorHAnsi"/>
          <w:b/>
          <w:spacing w:val="-3"/>
          <w:sz w:val="24"/>
          <w:szCs w:val="24"/>
        </w:rPr>
        <w:t>t</w:t>
      </w:r>
      <w:r w:rsidRPr="00B576DF">
        <w:rPr>
          <w:rFonts w:ascii="Candara" w:eastAsia="Calibri" w:hAnsi="Candara" w:cstheme="minorHAnsi"/>
          <w:b/>
          <w:spacing w:val="2"/>
          <w:sz w:val="24"/>
          <w:szCs w:val="24"/>
        </w:rPr>
        <w:t>h</w:t>
      </w:r>
      <w:r w:rsidRPr="00B576DF">
        <w:rPr>
          <w:rFonts w:ascii="Candara" w:eastAsia="Calibri" w:hAnsi="Candara" w:cstheme="minorHAnsi"/>
          <w:b/>
          <w:spacing w:val="-1"/>
          <w:sz w:val="24"/>
          <w:szCs w:val="24"/>
        </w:rPr>
        <w:t>e</w:t>
      </w:r>
      <w:r w:rsidRPr="00B576DF">
        <w:rPr>
          <w:rFonts w:ascii="Candara" w:eastAsia="Calibri" w:hAnsi="Candara" w:cstheme="minorHAnsi"/>
          <w:b/>
          <w:spacing w:val="-2"/>
          <w:sz w:val="24"/>
          <w:szCs w:val="24"/>
        </w:rPr>
        <w:t>i</w:t>
      </w:r>
      <w:r w:rsidRPr="00B576DF">
        <w:rPr>
          <w:rFonts w:ascii="Candara" w:eastAsia="Calibri" w:hAnsi="Candara" w:cstheme="minorHAnsi"/>
          <w:b/>
          <w:sz w:val="24"/>
          <w:szCs w:val="24"/>
        </w:rPr>
        <w:t>r</w:t>
      </w:r>
      <w:r w:rsidRPr="00B576DF">
        <w:rPr>
          <w:rFonts w:ascii="Candara" w:eastAsia="Calibri" w:hAnsi="Candara" w:cstheme="minorHAnsi"/>
          <w:b/>
          <w:spacing w:val="-1"/>
          <w:sz w:val="24"/>
          <w:szCs w:val="24"/>
        </w:rPr>
        <w:t xml:space="preserve"> </w:t>
      </w:r>
      <w:r w:rsidRPr="00B576DF">
        <w:rPr>
          <w:rFonts w:ascii="Candara" w:eastAsia="Calibri" w:hAnsi="Candara" w:cstheme="minorHAnsi"/>
          <w:b/>
          <w:spacing w:val="2"/>
          <w:sz w:val="24"/>
          <w:szCs w:val="24"/>
        </w:rPr>
        <w:t>b</w:t>
      </w:r>
      <w:r w:rsidRPr="00B576DF">
        <w:rPr>
          <w:rFonts w:ascii="Candara" w:eastAsia="Calibri" w:hAnsi="Candara" w:cstheme="minorHAnsi"/>
          <w:b/>
          <w:spacing w:val="-6"/>
          <w:sz w:val="24"/>
          <w:szCs w:val="24"/>
        </w:rPr>
        <w:t>e</w:t>
      </w:r>
      <w:r w:rsidRPr="00B576DF">
        <w:rPr>
          <w:rFonts w:ascii="Candara" w:eastAsia="Calibri" w:hAnsi="Candara" w:cstheme="minorHAnsi"/>
          <w:b/>
          <w:spacing w:val="2"/>
          <w:sz w:val="24"/>
          <w:szCs w:val="24"/>
        </w:rPr>
        <w:t>h</w:t>
      </w:r>
      <w:r w:rsidRPr="00B576DF">
        <w:rPr>
          <w:rFonts w:ascii="Candara" w:eastAsia="Calibri" w:hAnsi="Candara" w:cstheme="minorHAnsi"/>
          <w:b/>
          <w:spacing w:val="1"/>
          <w:sz w:val="24"/>
          <w:szCs w:val="24"/>
        </w:rPr>
        <w:t>a</w:t>
      </w:r>
      <w:r w:rsidRPr="00B576DF">
        <w:rPr>
          <w:rFonts w:ascii="Candara" w:eastAsia="Calibri" w:hAnsi="Candara" w:cstheme="minorHAnsi"/>
          <w:b/>
          <w:sz w:val="24"/>
          <w:szCs w:val="24"/>
        </w:rPr>
        <w:t>v</w:t>
      </w:r>
      <w:r w:rsidRPr="00B576DF">
        <w:rPr>
          <w:rFonts w:ascii="Candara" w:eastAsia="Calibri" w:hAnsi="Candara" w:cstheme="minorHAnsi"/>
          <w:b/>
          <w:spacing w:val="-6"/>
          <w:sz w:val="24"/>
          <w:szCs w:val="24"/>
        </w:rPr>
        <w:t>i</w:t>
      </w:r>
      <w:r w:rsidRPr="00B576DF">
        <w:rPr>
          <w:rFonts w:ascii="Candara" w:eastAsia="Calibri" w:hAnsi="Candara" w:cstheme="minorHAnsi"/>
          <w:b/>
          <w:spacing w:val="2"/>
          <w:sz w:val="24"/>
          <w:szCs w:val="24"/>
        </w:rPr>
        <w:t>o</w:t>
      </w:r>
      <w:r w:rsidRPr="00B576DF">
        <w:rPr>
          <w:rFonts w:ascii="Candara" w:eastAsia="Calibri" w:hAnsi="Candara" w:cstheme="minorHAnsi"/>
          <w:b/>
          <w:spacing w:val="-3"/>
          <w:sz w:val="24"/>
          <w:szCs w:val="24"/>
        </w:rPr>
        <w:t>u</w:t>
      </w:r>
      <w:r w:rsidRPr="00B576DF">
        <w:rPr>
          <w:rFonts w:ascii="Candara" w:eastAsia="Calibri" w:hAnsi="Candara" w:cstheme="minorHAnsi"/>
          <w:b/>
          <w:sz w:val="24"/>
          <w:szCs w:val="24"/>
        </w:rPr>
        <w:t>r</w:t>
      </w:r>
      <w:r w:rsidRPr="00B576DF">
        <w:rPr>
          <w:rFonts w:ascii="Candara" w:eastAsia="Calibri" w:hAnsi="Candara" w:cstheme="minorHAnsi"/>
          <w:b/>
          <w:spacing w:val="6"/>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t</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n</w:t>
      </w:r>
      <w:r w:rsidRPr="00B576DF">
        <w:rPr>
          <w:rFonts w:ascii="Candara" w:eastAsia="Calibri" w:hAnsi="Candara" w:cstheme="minorHAnsi"/>
          <w:spacing w:val="-6"/>
          <w:sz w:val="24"/>
          <w:szCs w:val="24"/>
        </w:rPr>
        <w:t>a</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 xml:space="preserve">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p</w:t>
      </w:r>
      <w:r w:rsidRPr="00B576DF">
        <w:rPr>
          <w:rFonts w:ascii="Candara" w:eastAsia="Calibri" w:hAnsi="Candara" w:cstheme="minorHAnsi"/>
          <w:spacing w:val="2"/>
          <w:w w:val="101"/>
          <w:sz w:val="24"/>
          <w:szCs w:val="24"/>
        </w:rPr>
        <w:t>i</w:t>
      </w:r>
      <w:r w:rsidRPr="00B576DF">
        <w:rPr>
          <w:rFonts w:ascii="Candara" w:eastAsia="Calibri" w:hAnsi="Candara" w:cstheme="minorHAnsi"/>
          <w:spacing w:val="1"/>
          <w:w w:val="101"/>
          <w:sz w:val="24"/>
          <w:szCs w:val="24"/>
        </w:rPr>
        <w:t>c</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u</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p>
    <w:p w14:paraId="0BD1CED4" w14:textId="191621E9" w:rsidR="00450282" w:rsidRPr="00B576DF" w:rsidRDefault="00D22EC6" w:rsidP="00EA1AD1">
      <w:pPr>
        <w:ind w:right="349"/>
        <w:jc w:val="both"/>
        <w:rPr>
          <w:rFonts w:ascii="Candara" w:eastAsia="Calibri" w:hAnsi="Candara" w:cstheme="minorHAnsi"/>
          <w:sz w:val="24"/>
          <w:szCs w:val="24"/>
        </w:rPr>
      </w:pP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 xml:space="preserve"> c</w:t>
      </w:r>
      <w:r w:rsidRPr="00B576DF">
        <w:rPr>
          <w:rFonts w:ascii="Candara" w:eastAsia="Calibri" w:hAnsi="Candara" w:cstheme="minorHAnsi"/>
          <w:sz w:val="24"/>
          <w:szCs w:val="24"/>
        </w:rPr>
        <w:t>h</w:t>
      </w:r>
      <w:r w:rsidRPr="00B576DF">
        <w:rPr>
          <w:rFonts w:ascii="Candara" w:eastAsia="Calibri" w:hAnsi="Candara" w:cstheme="minorHAnsi"/>
          <w:spacing w:val="-3"/>
          <w:sz w:val="24"/>
          <w:szCs w:val="24"/>
        </w:rPr>
        <w:t>i</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s</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then</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be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pacing w:val="-4"/>
          <w:sz w:val="24"/>
          <w:szCs w:val="24"/>
        </w:rPr>
        <w:t>e</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pacing w:val="1"/>
          <w:sz w:val="24"/>
          <w:szCs w:val="24"/>
        </w:rPr>
        <w:t>g</w:t>
      </w:r>
      <w:r w:rsidRPr="00B576DF">
        <w:rPr>
          <w:rFonts w:ascii="Candara" w:eastAsia="Calibri" w:hAnsi="Candara" w:cstheme="minorHAnsi"/>
          <w:spacing w:val="-5"/>
          <w:sz w:val="24"/>
          <w:szCs w:val="24"/>
        </w:rPr>
        <w:t>n</w:t>
      </w:r>
      <w:r w:rsidRPr="00B576DF">
        <w:rPr>
          <w:rFonts w:ascii="Candara" w:eastAsia="Calibri" w:hAnsi="Candara" w:cstheme="minorHAnsi"/>
          <w:spacing w:val="2"/>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ed</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as h</w:t>
      </w:r>
      <w:r w:rsidRPr="00B576DF">
        <w:rPr>
          <w:rFonts w:ascii="Candara" w:eastAsia="Calibri" w:hAnsi="Candara" w:cstheme="minorHAnsi"/>
          <w:spacing w:val="-1"/>
          <w:sz w:val="24"/>
          <w:szCs w:val="24"/>
        </w:rPr>
        <w:t>a</w:t>
      </w:r>
      <w:r w:rsidRPr="00B576DF">
        <w:rPr>
          <w:rFonts w:ascii="Candara" w:eastAsia="Calibri" w:hAnsi="Candara" w:cstheme="minorHAnsi"/>
          <w:spacing w:val="-5"/>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ng</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de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he</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pacing w:val="-3"/>
          <w:sz w:val="24"/>
          <w:szCs w:val="24"/>
        </w:rPr>
        <w:t>i</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ht</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w:t>
      </w:r>
      <w:r w:rsidRPr="00B576DF">
        <w:rPr>
          <w:rFonts w:ascii="Candara" w:eastAsia="Calibri" w:hAnsi="Candara" w:cstheme="minorHAnsi"/>
          <w:spacing w:val="2"/>
          <w:sz w:val="24"/>
          <w:szCs w:val="24"/>
        </w:rPr>
        <w:t>i</w:t>
      </w:r>
      <w:r w:rsidRPr="00B576DF">
        <w:rPr>
          <w:rFonts w:ascii="Candara" w:eastAsia="Calibri" w:hAnsi="Candara" w:cstheme="minorHAnsi"/>
          <w:spacing w:val="-4"/>
          <w:sz w:val="24"/>
          <w:szCs w:val="24"/>
        </w:rPr>
        <w:t>c</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 xml:space="preserve"> </w:t>
      </w:r>
      <w:r w:rsidRPr="00B576DF">
        <w:rPr>
          <w:rFonts w:ascii="Candara" w:eastAsia="Calibri" w:hAnsi="Candara" w:cstheme="minorHAnsi"/>
          <w:sz w:val="24"/>
          <w:szCs w:val="24"/>
        </w:rPr>
        <w:t>as</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oo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as p</w:t>
      </w:r>
      <w:r w:rsidRPr="00B576DF">
        <w:rPr>
          <w:rFonts w:ascii="Candara" w:eastAsia="Calibri" w:hAnsi="Candara" w:cstheme="minorHAnsi"/>
          <w:spacing w:val="-1"/>
          <w:sz w:val="24"/>
          <w:szCs w:val="24"/>
        </w:rPr>
        <w:t>o</w:t>
      </w:r>
      <w:r w:rsidRPr="00B576DF">
        <w:rPr>
          <w:rFonts w:ascii="Candara" w:eastAsia="Calibri" w:hAnsi="Candara" w:cstheme="minorHAnsi"/>
          <w:spacing w:val="-2"/>
          <w:sz w:val="24"/>
          <w:szCs w:val="24"/>
        </w:rPr>
        <w:t>ss</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b</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 xml:space="preserve">. </w:t>
      </w:r>
      <w:r w:rsidRPr="00B576DF">
        <w:rPr>
          <w:rFonts w:ascii="Candara" w:eastAsia="Calibri" w:hAnsi="Candara" w:cstheme="minorHAnsi"/>
          <w:spacing w:val="-5"/>
          <w:sz w:val="24"/>
          <w:szCs w:val="24"/>
        </w:rPr>
        <w:t>w</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th</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a</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 xml:space="preserve">r </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en</w:t>
      </w:r>
      <w:r w:rsidRPr="00B576DF">
        <w:rPr>
          <w:rFonts w:ascii="Candara" w:eastAsia="Calibri" w:hAnsi="Candara" w:cstheme="minorHAnsi"/>
          <w:spacing w:val="-5"/>
          <w:sz w:val="24"/>
          <w:szCs w:val="24"/>
        </w:rPr>
        <w:t>t</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pacing w:val="-3"/>
          <w:sz w:val="24"/>
          <w:szCs w:val="24"/>
        </w:rPr>
        <w:t>m</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T</w:t>
      </w:r>
      <w:r w:rsidRPr="00B576DF">
        <w:rPr>
          <w:rFonts w:ascii="Candara" w:eastAsia="Calibri" w:hAnsi="Candara" w:cstheme="minorHAnsi"/>
          <w:sz w:val="24"/>
          <w:szCs w:val="24"/>
        </w:rPr>
        <w:t>he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then</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w</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ped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pacing w:val="1"/>
          <w:sz w:val="24"/>
          <w:szCs w:val="24"/>
        </w:rPr>
        <w:t>f</w:t>
      </w:r>
      <w:r w:rsidRPr="00B576DF">
        <w:rPr>
          <w:rFonts w:ascii="Candara" w:eastAsia="Calibri" w:hAnsi="Candara" w:cstheme="minorHAnsi"/>
          <w:spacing w:val="-4"/>
          <w:sz w:val="24"/>
          <w:szCs w:val="24"/>
        </w:rPr>
        <w:t>f</w:t>
      </w:r>
      <w:r w:rsidRPr="00B576DF">
        <w:rPr>
          <w:rFonts w:ascii="Candara" w:eastAsia="Calibri" w:hAnsi="Candara" w:cstheme="minorHAnsi"/>
          <w:sz w:val="24"/>
          <w:szCs w:val="24"/>
        </w:rPr>
        <w:t>.</w:t>
      </w:r>
    </w:p>
    <w:p w14:paraId="0AF84341" w14:textId="06902106" w:rsidR="00450282" w:rsidRPr="00B576DF" w:rsidRDefault="00D22EC6" w:rsidP="00EA1AD1">
      <w:pPr>
        <w:jc w:val="both"/>
        <w:rPr>
          <w:rFonts w:ascii="Candara" w:eastAsia="Calibri" w:hAnsi="Candara" w:cstheme="minorHAnsi"/>
          <w:sz w:val="24"/>
          <w:szCs w:val="24"/>
        </w:rPr>
      </w:pPr>
      <w:r w:rsidRPr="00B576DF">
        <w:rPr>
          <w:rFonts w:ascii="Candara" w:eastAsia="Calibri" w:hAnsi="Candara" w:cstheme="minorHAnsi"/>
          <w:spacing w:val="-1"/>
          <w:sz w:val="24"/>
          <w:szCs w:val="24"/>
        </w:rPr>
        <w:t>Ho</w:t>
      </w:r>
      <w:r w:rsidRPr="00B576DF">
        <w:rPr>
          <w:rFonts w:ascii="Candara" w:eastAsia="Calibri" w:hAnsi="Candara" w:cstheme="minorHAnsi"/>
          <w:sz w:val="24"/>
          <w:szCs w:val="24"/>
        </w:rPr>
        <w:t>wev</w:t>
      </w:r>
      <w:r w:rsidRPr="00B576DF">
        <w:rPr>
          <w:rFonts w:ascii="Candara" w:eastAsia="Calibri" w:hAnsi="Candara" w:cstheme="minorHAnsi"/>
          <w:spacing w:val="1"/>
          <w:sz w:val="24"/>
          <w:szCs w:val="24"/>
        </w:rPr>
        <w:t>er</w:t>
      </w:r>
      <w:r w:rsidRPr="00B576DF">
        <w:rPr>
          <w:rFonts w:ascii="Candara" w:eastAsia="Calibri" w:hAnsi="Candara" w:cstheme="minorHAnsi"/>
          <w:sz w:val="24"/>
          <w:szCs w:val="24"/>
        </w:rPr>
        <w:t>,</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h</w:t>
      </w:r>
      <w:r w:rsidRPr="00B576DF">
        <w:rPr>
          <w:rFonts w:ascii="Candara" w:eastAsia="Calibri" w:hAnsi="Candara" w:cstheme="minorHAnsi"/>
          <w:spacing w:val="2"/>
          <w:sz w:val="24"/>
          <w:szCs w:val="24"/>
        </w:rPr>
        <w:t>il</w:t>
      </w:r>
      <w:r w:rsidRPr="00B576DF">
        <w:rPr>
          <w:rFonts w:ascii="Candara" w:eastAsia="Calibri" w:hAnsi="Candara" w:cstheme="minorHAnsi"/>
          <w:spacing w:val="-5"/>
          <w:sz w:val="24"/>
          <w:szCs w:val="24"/>
        </w:rPr>
        <w:t>d</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en need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ve</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i</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et</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th</w:t>
      </w:r>
      <w:r w:rsidRPr="00B576DF">
        <w:rPr>
          <w:rFonts w:ascii="Candara" w:eastAsia="Calibri" w:hAnsi="Candara" w:cstheme="minorHAnsi"/>
          <w:spacing w:val="-5"/>
          <w:sz w:val="24"/>
          <w:szCs w:val="24"/>
        </w:rPr>
        <w:t>e</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beh</w:t>
      </w:r>
      <w:r w:rsidRPr="00B576DF">
        <w:rPr>
          <w:rFonts w:ascii="Candara" w:eastAsia="Calibri" w:hAnsi="Candara" w:cstheme="minorHAnsi"/>
          <w:spacing w:val="-6"/>
          <w:sz w:val="24"/>
          <w:szCs w:val="24"/>
        </w:rPr>
        <w:t>a</w:t>
      </w:r>
      <w:r w:rsidRPr="00B576DF">
        <w:rPr>
          <w:rFonts w:ascii="Candara" w:eastAsia="Calibri" w:hAnsi="Candara" w:cstheme="minorHAnsi"/>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ur</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w:t>
      </w:r>
      <w:r w:rsidRPr="00B576DF">
        <w:rPr>
          <w:rFonts w:ascii="Candara" w:eastAsia="Calibri" w:hAnsi="Candara" w:cstheme="minorHAnsi"/>
          <w:sz w:val="24"/>
          <w:szCs w:val="24"/>
        </w:rPr>
        <w:t>3</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mi</w:t>
      </w:r>
      <w:r w:rsidRPr="00B576DF">
        <w:rPr>
          <w:rFonts w:ascii="Candara" w:eastAsia="Calibri" w:hAnsi="Candara" w:cstheme="minorHAnsi"/>
          <w:sz w:val="24"/>
          <w:szCs w:val="24"/>
        </w:rPr>
        <w:t>nu</w:t>
      </w:r>
      <w:r w:rsidRPr="00B576DF">
        <w:rPr>
          <w:rFonts w:ascii="Candara" w:eastAsia="Calibri" w:hAnsi="Candara" w:cstheme="minorHAnsi"/>
          <w:spacing w:val="-6"/>
          <w:sz w:val="24"/>
          <w:szCs w:val="24"/>
        </w:rPr>
        <w:t>t</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b</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f</w:t>
      </w:r>
      <w:r w:rsidRPr="00B576DF">
        <w:rPr>
          <w:rFonts w:ascii="Candara" w:eastAsia="Calibri" w:hAnsi="Candara" w:cstheme="minorHAnsi"/>
          <w:spacing w:val="-6"/>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g</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ng a</w:t>
      </w:r>
      <w:r w:rsidRPr="00B576DF">
        <w:rPr>
          <w:rFonts w:ascii="Candara" w:eastAsia="Calibri" w:hAnsi="Candara" w:cstheme="minorHAnsi"/>
          <w:spacing w:val="-1"/>
          <w:sz w:val="24"/>
          <w:szCs w:val="24"/>
        </w:rPr>
        <w:t>no</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 xml:space="preserve">er </w:t>
      </w:r>
      <w:r w:rsidRPr="00B576DF">
        <w:rPr>
          <w:rFonts w:ascii="Candara" w:eastAsia="Calibri" w:hAnsi="Candara" w:cstheme="minorHAnsi"/>
          <w:spacing w:val="10"/>
          <w:sz w:val="24"/>
          <w:szCs w:val="24"/>
        </w:rPr>
        <w:t>d</w:t>
      </w:r>
      <w:r w:rsidRPr="00B576DF">
        <w:rPr>
          <w:rFonts w:ascii="Candara" w:eastAsia="Calibri" w:hAnsi="Candara" w:cstheme="minorHAnsi"/>
          <w:spacing w:val="-1"/>
          <w:sz w:val="24"/>
          <w:szCs w:val="24"/>
        </w:rPr>
        <w:t>o</w:t>
      </w:r>
      <w:r w:rsidRPr="00B576DF">
        <w:rPr>
          <w:rFonts w:ascii="Candara" w:eastAsia="Calibri" w:hAnsi="Candara" w:cstheme="minorHAnsi"/>
          <w:w w:val="101"/>
          <w:sz w:val="24"/>
          <w:szCs w:val="24"/>
        </w:rPr>
        <w:t>t.</w:t>
      </w:r>
    </w:p>
    <w:p w14:paraId="7138DCD7" w14:textId="222A065C" w:rsidR="00450282" w:rsidRPr="00B576DF" w:rsidRDefault="00D22EC6" w:rsidP="00EA1AD1">
      <w:pPr>
        <w:jc w:val="both"/>
        <w:rPr>
          <w:rFonts w:ascii="Candara" w:eastAsia="Calibri" w:hAnsi="Candara" w:cstheme="minorHAnsi"/>
          <w:sz w:val="24"/>
          <w:szCs w:val="24"/>
        </w:rPr>
      </w:pP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h</w:t>
      </w:r>
      <w:r w:rsidRPr="00B576DF">
        <w:rPr>
          <w:rFonts w:ascii="Candara" w:eastAsia="Calibri" w:hAnsi="Candara" w:cstheme="minorHAnsi"/>
          <w:spacing w:val="2"/>
          <w:sz w:val="24"/>
          <w:szCs w:val="24"/>
        </w:rPr>
        <w:t>il</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es</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6"/>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nue to</w:t>
      </w:r>
      <w:r w:rsidRPr="00B576DF">
        <w:rPr>
          <w:rFonts w:ascii="Candara" w:eastAsia="Calibri" w:hAnsi="Candara" w:cstheme="minorHAnsi"/>
          <w:spacing w:val="-3"/>
          <w:sz w:val="24"/>
          <w:szCs w:val="24"/>
        </w:rPr>
        <w:t xml:space="preserve"> m</w:t>
      </w:r>
      <w:r w:rsidRPr="00B576DF">
        <w:rPr>
          <w:rFonts w:ascii="Candara" w:eastAsia="Calibri" w:hAnsi="Candara" w:cstheme="minorHAnsi"/>
          <w:spacing w:val="2"/>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beh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ve,</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mi</w:t>
      </w:r>
      <w:r w:rsidRPr="00B576DF">
        <w:rPr>
          <w:rFonts w:ascii="Candara" w:eastAsia="Calibri" w:hAnsi="Candara" w:cstheme="minorHAnsi"/>
          <w:sz w:val="24"/>
          <w:szCs w:val="24"/>
        </w:rPr>
        <w:t>n</w:t>
      </w:r>
      <w:r w:rsidRPr="00B576DF">
        <w:rPr>
          <w:rFonts w:ascii="Candara" w:eastAsia="Calibri" w:hAnsi="Candara" w:cstheme="minorHAnsi"/>
          <w:spacing w:val="-5"/>
          <w:sz w:val="24"/>
          <w:szCs w:val="24"/>
        </w:rPr>
        <w:t>d</w:t>
      </w:r>
      <w:r w:rsidRPr="00B576DF">
        <w:rPr>
          <w:rFonts w:ascii="Candara" w:eastAsia="Calibri" w:hAnsi="Candara" w:cstheme="minorHAnsi"/>
          <w:sz w:val="24"/>
          <w:szCs w:val="24"/>
        </w:rPr>
        <w:t xml:space="preserve">er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1"/>
          <w:sz w:val="24"/>
          <w:szCs w:val="24"/>
        </w:rPr>
        <w:t>g</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v</w:t>
      </w:r>
      <w:r w:rsidRPr="00B576DF">
        <w:rPr>
          <w:rFonts w:ascii="Candara" w:eastAsia="Calibri" w:hAnsi="Candara" w:cstheme="minorHAnsi"/>
          <w:sz w:val="24"/>
          <w:szCs w:val="24"/>
        </w:rPr>
        <w:t>en</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w w:val="101"/>
          <w:sz w:val="24"/>
          <w:szCs w:val="24"/>
        </w:rPr>
        <w:t>t</w:t>
      </w:r>
      <w:r w:rsidRPr="00B576DF">
        <w:rPr>
          <w:rFonts w:ascii="Candara" w:eastAsia="Calibri" w:hAnsi="Candara" w:cstheme="minorHAnsi"/>
          <w:spacing w:val="2"/>
          <w:w w:val="101"/>
          <w:sz w:val="24"/>
          <w:szCs w:val="24"/>
        </w:rPr>
        <w:t>i</w:t>
      </w:r>
      <w:r w:rsidRPr="00B576DF">
        <w:rPr>
          <w:rFonts w:ascii="Candara" w:eastAsia="Calibri" w:hAnsi="Candara" w:cstheme="minorHAnsi"/>
          <w:spacing w:val="-3"/>
          <w:sz w:val="24"/>
          <w:szCs w:val="24"/>
        </w:rPr>
        <w:t>m</w:t>
      </w:r>
      <w:r w:rsidRPr="00B576DF">
        <w:rPr>
          <w:rFonts w:ascii="Candara" w:eastAsia="Calibri" w:hAnsi="Candara" w:cstheme="minorHAnsi"/>
          <w:sz w:val="24"/>
          <w:szCs w:val="24"/>
        </w:rPr>
        <w:t>e.</w:t>
      </w:r>
    </w:p>
    <w:p w14:paraId="2D7D2835" w14:textId="426C2832" w:rsidR="00450282" w:rsidRPr="00B576DF" w:rsidRDefault="00D22EC6" w:rsidP="00EA1AD1">
      <w:pPr>
        <w:ind w:right="400"/>
        <w:jc w:val="both"/>
        <w:rPr>
          <w:rFonts w:ascii="Candara" w:eastAsia="Calibri" w:hAnsi="Candara" w:cstheme="minorHAnsi"/>
          <w:sz w:val="24"/>
          <w:szCs w:val="24"/>
        </w:rPr>
      </w:pP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d</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es</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ve</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de</w:t>
      </w:r>
      <w:r w:rsidRPr="00B576DF">
        <w:rPr>
          <w:rFonts w:ascii="Candara" w:eastAsia="Calibri" w:hAnsi="Candara" w:cstheme="minorHAnsi"/>
          <w:spacing w:val="-2"/>
          <w:sz w:val="24"/>
          <w:szCs w:val="24"/>
        </w:rPr>
        <w:t>s</w:t>
      </w:r>
      <w:r w:rsidRPr="00B576DF">
        <w:rPr>
          <w:rFonts w:ascii="Candara" w:eastAsia="Calibri" w:hAnsi="Candara" w:cstheme="minorHAnsi"/>
          <w:spacing w:val="-3"/>
          <w:sz w:val="24"/>
          <w:szCs w:val="24"/>
        </w:rPr>
        <w:t>i</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f</w:t>
      </w:r>
      <w:r w:rsidRPr="00B576DF">
        <w:rPr>
          <w:rFonts w:ascii="Candara" w:eastAsia="Calibri" w:hAnsi="Candara" w:cstheme="minorHAnsi"/>
          <w:spacing w:val="1"/>
          <w:sz w:val="24"/>
          <w:szCs w:val="24"/>
        </w:rPr>
        <w:t>f</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c</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h</w:t>
      </w:r>
      <w:r w:rsidRPr="00B576DF">
        <w:rPr>
          <w:rFonts w:ascii="Candara" w:eastAsia="Calibri" w:hAnsi="Candara" w:cstheme="minorHAnsi"/>
          <w:spacing w:val="2"/>
          <w:sz w:val="24"/>
          <w:szCs w:val="24"/>
        </w:rPr>
        <w:t>il</w:t>
      </w:r>
      <w:r w:rsidRPr="00B576DF">
        <w:rPr>
          <w:rFonts w:ascii="Candara" w:eastAsia="Calibri" w:hAnsi="Candara" w:cstheme="minorHAnsi"/>
          <w:sz w:val="24"/>
          <w:szCs w:val="24"/>
        </w:rPr>
        <w:t>d</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c</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v</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ee</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ts</w:t>
      </w:r>
      <w:r w:rsidRPr="00B576DF">
        <w:rPr>
          <w:rFonts w:ascii="Candara" w:eastAsia="Calibri" w:hAnsi="Candara" w:cstheme="minorHAnsi"/>
          <w:spacing w:val="-5"/>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beh</w:t>
      </w:r>
      <w:r w:rsidRPr="00B576DF">
        <w:rPr>
          <w:rFonts w:ascii="Candara" w:eastAsia="Calibri" w:hAnsi="Candara" w:cstheme="minorHAnsi"/>
          <w:spacing w:val="-1"/>
          <w:sz w:val="24"/>
          <w:szCs w:val="24"/>
        </w:rPr>
        <w:t>a</w:t>
      </w:r>
      <w:r w:rsidRPr="00B576DF">
        <w:rPr>
          <w:rFonts w:ascii="Candara" w:eastAsia="Calibri" w:hAnsi="Candara" w:cstheme="minorHAnsi"/>
          <w:spacing w:val="-5"/>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b</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pacing w:val="-3"/>
          <w:sz w:val="24"/>
          <w:szCs w:val="24"/>
        </w:rPr>
        <w:t>m</w:t>
      </w:r>
      <w:r w:rsidRPr="00B576DF">
        <w:rPr>
          <w:rFonts w:ascii="Candara" w:eastAsia="Calibri" w:hAnsi="Candara" w:cstheme="minorHAnsi"/>
          <w:sz w:val="24"/>
          <w:szCs w:val="24"/>
        </w:rPr>
        <w:t>es</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w w:val="101"/>
          <w:sz w:val="24"/>
          <w:szCs w:val="24"/>
        </w:rPr>
        <w:t>c</w:t>
      </w:r>
      <w:r w:rsidRPr="00B576DF">
        <w:rPr>
          <w:rFonts w:ascii="Candara" w:eastAsia="Calibri" w:hAnsi="Candara" w:cstheme="minorHAnsi"/>
          <w:spacing w:val="-6"/>
          <w:sz w:val="24"/>
          <w:szCs w:val="24"/>
        </w:rPr>
        <w:t>o</w:t>
      </w:r>
      <w:r w:rsidRPr="00B576DF">
        <w:rPr>
          <w:rFonts w:ascii="Candara" w:eastAsia="Calibri" w:hAnsi="Candara" w:cstheme="minorHAnsi"/>
          <w:spacing w:val="2"/>
          <w:w w:val="101"/>
          <w:sz w:val="24"/>
          <w:szCs w:val="24"/>
        </w:rPr>
        <w:t>l</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ur be</w:t>
      </w:r>
      <w:r w:rsidRPr="00B576DF">
        <w:rPr>
          <w:rFonts w:ascii="Candara" w:eastAsia="Calibri" w:hAnsi="Candara" w:cstheme="minorHAnsi"/>
          <w:spacing w:val="2"/>
          <w:sz w:val="24"/>
          <w:szCs w:val="24"/>
        </w:rPr>
        <w:t>l</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w</w:t>
      </w:r>
      <w:r w:rsidR="002F63B7" w:rsidRPr="00B576DF">
        <w:rPr>
          <w:rFonts w:ascii="Candara" w:eastAsia="Calibri" w:hAnsi="Candara" w:cstheme="minorHAnsi"/>
          <w:sz w:val="24"/>
          <w:szCs w:val="24"/>
        </w:rPr>
        <w:t>:</w:t>
      </w:r>
    </w:p>
    <w:p w14:paraId="1FCBCF7E" w14:textId="37D6DCCE" w:rsidR="002F63B7" w:rsidRPr="00B576DF" w:rsidRDefault="002F63B7" w:rsidP="00EA1AD1">
      <w:pPr>
        <w:pStyle w:val="ListParagraph"/>
        <w:numPr>
          <w:ilvl w:val="0"/>
          <w:numId w:val="23"/>
        </w:numPr>
        <w:ind w:right="400"/>
        <w:jc w:val="both"/>
        <w:rPr>
          <w:rFonts w:ascii="Candara" w:eastAsia="Calibri" w:hAnsi="Candara" w:cstheme="minorHAnsi"/>
          <w:b/>
          <w:sz w:val="24"/>
          <w:szCs w:val="24"/>
        </w:rPr>
      </w:pPr>
      <w:r w:rsidRPr="00B576DF">
        <w:rPr>
          <w:rFonts w:ascii="Candara" w:eastAsia="Calibri" w:hAnsi="Candara" w:cstheme="minorHAnsi"/>
          <w:b/>
          <w:sz w:val="24"/>
          <w:szCs w:val="24"/>
        </w:rPr>
        <w:t>Pink</w:t>
      </w:r>
    </w:p>
    <w:p w14:paraId="357C35B9" w14:textId="323CD001" w:rsidR="00450282" w:rsidRPr="00B576DF" w:rsidRDefault="00D22EC6" w:rsidP="00EA1AD1">
      <w:pPr>
        <w:pStyle w:val="ListParagraph"/>
        <w:numPr>
          <w:ilvl w:val="1"/>
          <w:numId w:val="23"/>
        </w:numPr>
        <w:jc w:val="both"/>
        <w:rPr>
          <w:rFonts w:ascii="Candara" w:eastAsia="Calibri" w:hAnsi="Candara" w:cstheme="minorHAnsi"/>
          <w:sz w:val="24"/>
          <w:szCs w:val="24"/>
        </w:rPr>
      </w:pP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h</w:t>
      </w:r>
      <w:r w:rsidRPr="00B576DF">
        <w:rPr>
          <w:rFonts w:ascii="Candara" w:eastAsia="Calibri" w:hAnsi="Candara" w:cstheme="minorHAnsi"/>
          <w:spacing w:val="1"/>
          <w:sz w:val="24"/>
          <w:szCs w:val="24"/>
        </w:rPr>
        <w:t>il</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w:t>
      </w:r>
      <w:r w:rsidRPr="00B576DF">
        <w:rPr>
          <w:rFonts w:ascii="Candara" w:eastAsia="Calibri" w:hAnsi="Candara" w:cstheme="minorHAnsi"/>
          <w:sz w:val="24"/>
          <w:szCs w:val="24"/>
        </w:rPr>
        <w:t>s</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b</w:t>
      </w:r>
      <w:r w:rsidRPr="00B576DF">
        <w:rPr>
          <w:rFonts w:ascii="Candara" w:eastAsia="Calibri" w:hAnsi="Candara" w:cstheme="minorHAnsi"/>
          <w:sz w:val="24"/>
          <w:szCs w:val="24"/>
        </w:rPr>
        <w:t>eha</w:t>
      </w:r>
      <w:r w:rsidRPr="00B576DF">
        <w:rPr>
          <w:rFonts w:ascii="Candara" w:eastAsia="Calibri" w:hAnsi="Candara" w:cstheme="minorHAnsi"/>
          <w:spacing w:val="-5"/>
          <w:sz w:val="24"/>
          <w:szCs w:val="24"/>
        </w:rPr>
        <w:t>v</w:t>
      </w:r>
      <w:r w:rsidRPr="00B576DF">
        <w:rPr>
          <w:rFonts w:ascii="Candara" w:eastAsia="Calibri" w:hAnsi="Candara" w:cstheme="minorHAnsi"/>
          <w:spacing w:val="1"/>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b</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pacing w:val="-3"/>
          <w:sz w:val="24"/>
          <w:szCs w:val="24"/>
        </w:rPr>
        <w:t>m</w:t>
      </w:r>
      <w:r w:rsidRPr="00B576DF">
        <w:rPr>
          <w:rFonts w:ascii="Candara" w:eastAsia="Calibri" w:hAnsi="Candara" w:cstheme="minorHAnsi"/>
          <w:sz w:val="24"/>
          <w:szCs w:val="24"/>
        </w:rPr>
        <w:t>es</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3"/>
          <w:sz w:val="24"/>
          <w:szCs w:val="24"/>
        </w:rPr>
        <w:t>P</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nk</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T</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nk</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they</w:t>
      </w:r>
      <w:r w:rsidRPr="00B576DF">
        <w:rPr>
          <w:rFonts w:ascii="Candara" w:eastAsia="Calibri" w:hAnsi="Candara" w:cstheme="minorHAnsi"/>
          <w:spacing w:val="-2"/>
          <w:sz w:val="24"/>
          <w:szCs w:val="24"/>
        </w:rPr>
        <w:t xml:space="preserve"> </w:t>
      </w:r>
      <w:proofErr w:type="gramStart"/>
      <w:r w:rsidRPr="00B576DF">
        <w:rPr>
          <w:rFonts w:ascii="Candara" w:eastAsia="Calibri" w:hAnsi="Candara" w:cstheme="minorHAnsi"/>
          <w:sz w:val="24"/>
          <w:szCs w:val="24"/>
        </w:rPr>
        <w:t>h</w:t>
      </w:r>
      <w:r w:rsidRPr="00B576DF">
        <w:rPr>
          <w:rFonts w:ascii="Candara" w:eastAsia="Calibri" w:hAnsi="Candara" w:cstheme="minorHAnsi"/>
          <w:spacing w:val="-1"/>
          <w:sz w:val="24"/>
          <w:szCs w:val="24"/>
        </w:rPr>
        <w:t>a</w:t>
      </w:r>
      <w:r w:rsidRPr="00B576DF">
        <w:rPr>
          <w:rFonts w:ascii="Candara" w:eastAsia="Calibri" w:hAnsi="Candara" w:cstheme="minorHAnsi"/>
          <w:spacing w:val="-5"/>
          <w:sz w:val="24"/>
          <w:szCs w:val="24"/>
        </w:rPr>
        <w:t>v</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to</w:t>
      </w:r>
      <w:proofErr w:type="gramEnd"/>
      <w:r w:rsidRPr="00B576DF">
        <w:rPr>
          <w:rFonts w:ascii="Candara" w:eastAsia="Calibri" w:hAnsi="Candara" w:cstheme="minorHAnsi"/>
          <w:spacing w:val="-3"/>
          <w:sz w:val="24"/>
          <w:szCs w:val="24"/>
        </w:rPr>
        <w:t xml:space="preserve"> </w:t>
      </w:r>
      <w:r w:rsidRPr="00B576DF">
        <w:rPr>
          <w:rFonts w:ascii="Candara" w:eastAsia="Calibri" w:hAnsi="Candara" w:cstheme="minorHAnsi"/>
          <w:spacing w:val="-4"/>
          <w:sz w:val="24"/>
          <w:szCs w:val="24"/>
        </w:rPr>
        <w:t>g</w:t>
      </w:r>
      <w:r w:rsidRPr="00B576DF">
        <w:rPr>
          <w:rFonts w:ascii="Candara" w:eastAsia="Calibri" w:hAnsi="Candara" w:cstheme="minorHAnsi"/>
          <w:sz w:val="24"/>
          <w:szCs w:val="24"/>
        </w:rPr>
        <w:t>o</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5"/>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pe</w:t>
      </w:r>
      <w:r w:rsidRPr="00B576DF">
        <w:rPr>
          <w:rFonts w:ascii="Candara" w:eastAsia="Calibri" w:hAnsi="Candara" w:cstheme="minorHAnsi"/>
          <w:spacing w:val="-3"/>
          <w:sz w:val="24"/>
          <w:szCs w:val="24"/>
        </w:rPr>
        <w:t>c</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 xml:space="preserve">al </w:t>
      </w:r>
      <w:r w:rsidRPr="00B576DF">
        <w:rPr>
          <w:rFonts w:ascii="Candara" w:eastAsia="Calibri" w:hAnsi="Candara" w:cstheme="minorHAnsi"/>
          <w:spacing w:val="-3"/>
          <w:sz w:val="24"/>
          <w:szCs w:val="24"/>
        </w:rPr>
        <w:t>“</w:t>
      </w:r>
      <w:r w:rsidRPr="00B576DF">
        <w:rPr>
          <w:rFonts w:ascii="Candara" w:eastAsia="Calibri" w:hAnsi="Candara" w:cstheme="minorHAnsi"/>
          <w:spacing w:val="1"/>
          <w:sz w:val="24"/>
          <w:szCs w:val="24"/>
        </w:rPr>
        <w:t>P</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 xml:space="preserve">k” </w:t>
      </w:r>
      <w:r w:rsidRPr="00B576DF">
        <w:rPr>
          <w:rFonts w:ascii="Candara" w:eastAsia="Calibri" w:hAnsi="Candara" w:cstheme="minorHAnsi"/>
          <w:spacing w:val="-2"/>
          <w:sz w:val="24"/>
          <w:szCs w:val="24"/>
        </w:rPr>
        <w:t>T</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b</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pacing w:val="-5"/>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pacing w:val="-5"/>
          <w:sz w:val="24"/>
          <w:szCs w:val="24"/>
        </w:rPr>
        <w:t>o</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pacing w:val="-4"/>
          <w:sz w:val="24"/>
          <w:szCs w:val="24"/>
        </w:rPr>
        <w:t>e</w:t>
      </w:r>
      <w:r w:rsidRPr="00B576DF">
        <w:rPr>
          <w:rFonts w:ascii="Candara" w:eastAsia="Calibri" w:hAnsi="Candara" w:cstheme="minorHAnsi"/>
          <w:spacing w:val="1"/>
          <w:sz w:val="24"/>
          <w:szCs w:val="24"/>
        </w:rPr>
        <w:t>fl</w:t>
      </w:r>
      <w:r w:rsidRPr="00B576DF">
        <w:rPr>
          <w:rFonts w:ascii="Candara" w:eastAsia="Calibri" w:hAnsi="Candara" w:cstheme="minorHAnsi"/>
          <w:spacing w:val="-4"/>
          <w:sz w:val="24"/>
          <w:szCs w:val="24"/>
        </w:rPr>
        <w:t>e</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Pr="00B576DF">
        <w:rPr>
          <w:rFonts w:ascii="Candara" w:eastAsia="Calibri" w:hAnsi="Candara" w:cstheme="minorHAnsi"/>
          <w:w w:val="101"/>
          <w:sz w:val="24"/>
          <w:szCs w:val="24"/>
        </w:rPr>
        <w:t>t</w:t>
      </w:r>
      <w:r w:rsidRPr="00B576DF">
        <w:rPr>
          <w:rFonts w:ascii="Candara" w:eastAsia="Calibri" w:hAnsi="Candara" w:cstheme="minorHAnsi"/>
          <w:spacing w:val="-3"/>
          <w:w w:val="101"/>
          <w:sz w:val="24"/>
          <w:szCs w:val="24"/>
        </w:rPr>
        <w:t>i</w:t>
      </w:r>
      <w:r w:rsidRPr="00B576DF">
        <w:rPr>
          <w:rFonts w:ascii="Candara" w:eastAsia="Calibri" w:hAnsi="Candara" w:cstheme="minorHAnsi"/>
          <w:spacing w:val="2"/>
          <w:sz w:val="24"/>
          <w:szCs w:val="24"/>
        </w:rPr>
        <w:t>m</w:t>
      </w:r>
      <w:r w:rsidRPr="00B576DF">
        <w:rPr>
          <w:rFonts w:ascii="Candara" w:eastAsia="Calibri" w:hAnsi="Candara" w:cstheme="minorHAnsi"/>
          <w:spacing w:val="-4"/>
          <w:w w:val="101"/>
          <w:sz w:val="24"/>
          <w:szCs w:val="24"/>
        </w:rPr>
        <w:t>e</w:t>
      </w:r>
      <w:r w:rsidRPr="00B576DF">
        <w:rPr>
          <w:rFonts w:ascii="Candara" w:eastAsia="Calibri" w:hAnsi="Candara" w:cstheme="minorHAnsi"/>
          <w:sz w:val="24"/>
          <w:szCs w:val="24"/>
        </w:rPr>
        <w:t>.</w:t>
      </w:r>
    </w:p>
    <w:p w14:paraId="7925C415" w14:textId="21DCC25D" w:rsidR="00450282" w:rsidRPr="00B576DF" w:rsidRDefault="00D22EC6" w:rsidP="00EA1AD1">
      <w:pPr>
        <w:pStyle w:val="ListParagraph"/>
        <w:numPr>
          <w:ilvl w:val="1"/>
          <w:numId w:val="23"/>
        </w:numPr>
        <w:jc w:val="both"/>
        <w:rPr>
          <w:rFonts w:ascii="Candara" w:eastAsia="Calibri" w:hAnsi="Candara" w:cstheme="minorHAnsi"/>
          <w:sz w:val="24"/>
          <w:szCs w:val="24"/>
        </w:rPr>
      </w:pPr>
      <w:r w:rsidRPr="00B576DF">
        <w:rPr>
          <w:rFonts w:ascii="Candara" w:eastAsia="Calibri" w:hAnsi="Candara" w:cstheme="minorHAnsi"/>
          <w:spacing w:val="-2"/>
          <w:sz w:val="24"/>
          <w:szCs w:val="24"/>
        </w:rPr>
        <w:t>T</w:t>
      </w:r>
      <w:r w:rsidRPr="00B576DF">
        <w:rPr>
          <w:rFonts w:ascii="Candara" w:eastAsia="Calibri" w:hAnsi="Candara" w:cstheme="minorHAnsi"/>
          <w:sz w:val="24"/>
          <w:szCs w:val="24"/>
        </w:rPr>
        <w:t>hey</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ne</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be</w:t>
      </w:r>
      <w:r w:rsidRPr="00B576DF">
        <w:rPr>
          <w:rFonts w:ascii="Candara" w:eastAsia="Calibri" w:hAnsi="Candara" w:cstheme="minorHAnsi"/>
          <w:spacing w:val="-7"/>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ved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ut</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P</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nk</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2"/>
          <w:sz w:val="24"/>
          <w:szCs w:val="24"/>
        </w:rPr>
        <w:t>T</w:t>
      </w:r>
      <w:r w:rsidRPr="00B576DF">
        <w:rPr>
          <w:rFonts w:ascii="Candara" w:eastAsia="Calibri" w:hAnsi="Candara" w:cstheme="minorHAnsi"/>
          <w:spacing w:val="-5"/>
          <w:sz w:val="24"/>
          <w:szCs w:val="24"/>
        </w:rPr>
        <w:t>h</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nk</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qu</w:t>
      </w:r>
      <w:r w:rsidRPr="00B576DF">
        <w:rPr>
          <w:rFonts w:ascii="Candara" w:eastAsia="Calibri" w:hAnsi="Candara" w:cstheme="minorHAnsi"/>
          <w:spacing w:val="1"/>
          <w:sz w:val="24"/>
          <w:szCs w:val="24"/>
        </w:rPr>
        <w:t>i</w:t>
      </w:r>
      <w:r w:rsidRPr="00B576DF">
        <w:rPr>
          <w:rFonts w:ascii="Candara" w:eastAsia="Calibri" w:hAnsi="Candara" w:cstheme="minorHAnsi"/>
          <w:spacing w:val="-4"/>
          <w:sz w:val="24"/>
          <w:szCs w:val="24"/>
        </w:rPr>
        <w:t>c</w:t>
      </w:r>
      <w:r w:rsidRPr="00B576DF">
        <w:rPr>
          <w:rFonts w:ascii="Candara" w:eastAsia="Calibri" w:hAnsi="Candara" w:cstheme="minorHAnsi"/>
          <w:sz w:val="24"/>
          <w:szCs w:val="24"/>
        </w:rPr>
        <w:t>k</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y</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by</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i</w:t>
      </w:r>
      <w:r w:rsidRPr="00B576DF">
        <w:rPr>
          <w:rFonts w:ascii="Candara" w:eastAsia="Calibri" w:hAnsi="Candara" w:cstheme="minorHAnsi"/>
          <w:spacing w:val="-4"/>
          <w:sz w:val="24"/>
          <w:szCs w:val="24"/>
        </w:rPr>
        <w:t>c</w:t>
      </w:r>
      <w:r w:rsidRPr="00B576DF">
        <w:rPr>
          <w:rFonts w:ascii="Candara" w:eastAsia="Calibri" w:hAnsi="Candara" w:cstheme="minorHAnsi"/>
          <w:sz w:val="24"/>
          <w:szCs w:val="24"/>
        </w:rPr>
        <w:t>k</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ng</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up</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r</w:t>
      </w:r>
      <w:r w:rsidRPr="00B576DF">
        <w:rPr>
          <w:rFonts w:ascii="Candara" w:eastAsia="Calibri" w:hAnsi="Candara" w:cstheme="minorHAnsi"/>
          <w:spacing w:val="7"/>
          <w:sz w:val="24"/>
          <w:szCs w:val="24"/>
        </w:rPr>
        <w:t xml:space="preserve"> </w:t>
      </w:r>
      <w:r w:rsidRPr="00B576DF">
        <w:rPr>
          <w:rFonts w:ascii="Candara" w:eastAsia="Calibri" w:hAnsi="Candara" w:cstheme="minorHAnsi"/>
          <w:b/>
          <w:sz w:val="24"/>
          <w:szCs w:val="24"/>
        </w:rPr>
        <w:t>g</w:t>
      </w:r>
      <w:r w:rsidRPr="00B576DF">
        <w:rPr>
          <w:rFonts w:ascii="Candara" w:eastAsia="Calibri" w:hAnsi="Candara" w:cstheme="minorHAnsi"/>
          <w:b/>
          <w:spacing w:val="-2"/>
          <w:sz w:val="24"/>
          <w:szCs w:val="24"/>
        </w:rPr>
        <w:t>o</w:t>
      </w:r>
      <w:r w:rsidRPr="00B576DF">
        <w:rPr>
          <w:rFonts w:ascii="Candara" w:eastAsia="Calibri" w:hAnsi="Candara" w:cstheme="minorHAnsi"/>
          <w:b/>
          <w:spacing w:val="-3"/>
          <w:sz w:val="24"/>
          <w:szCs w:val="24"/>
        </w:rPr>
        <w:t>o</w:t>
      </w:r>
      <w:r w:rsidRPr="00B576DF">
        <w:rPr>
          <w:rFonts w:ascii="Candara" w:eastAsia="Calibri" w:hAnsi="Candara" w:cstheme="minorHAnsi"/>
          <w:b/>
          <w:sz w:val="24"/>
          <w:szCs w:val="24"/>
        </w:rPr>
        <w:t xml:space="preserve">d </w:t>
      </w:r>
      <w:r w:rsidRPr="00B576DF">
        <w:rPr>
          <w:rFonts w:ascii="Candara" w:eastAsia="Calibri" w:hAnsi="Candara" w:cstheme="minorHAnsi"/>
          <w:b/>
          <w:spacing w:val="2"/>
          <w:sz w:val="24"/>
          <w:szCs w:val="24"/>
        </w:rPr>
        <w:t>b</w:t>
      </w:r>
      <w:r w:rsidRPr="00B576DF">
        <w:rPr>
          <w:rFonts w:ascii="Candara" w:eastAsia="Calibri" w:hAnsi="Candara" w:cstheme="minorHAnsi"/>
          <w:b/>
          <w:spacing w:val="-6"/>
          <w:sz w:val="24"/>
          <w:szCs w:val="24"/>
        </w:rPr>
        <w:t>e</w:t>
      </w:r>
      <w:r w:rsidRPr="00B576DF">
        <w:rPr>
          <w:rFonts w:ascii="Candara" w:eastAsia="Calibri" w:hAnsi="Candara" w:cstheme="minorHAnsi"/>
          <w:b/>
          <w:spacing w:val="2"/>
          <w:sz w:val="24"/>
          <w:szCs w:val="24"/>
        </w:rPr>
        <w:t>h</w:t>
      </w:r>
      <w:r w:rsidRPr="00B576DF">
        <w:rPr>
          <w:rFonts w:ascii="Candara" w:eastAsia="Calibri" w:hAnsi="Candara" w:cstheme="minorHAnsi"/>
          <w:b/>
          <w:spacing w:val="1"/>
          <w:sz w:val="24"/>
          <w:szCs w:val="24"/>
        </w:rPr>
        <w:t>a</w:t>
      </w:r>
      <w:r w:rsidRPr="00B576DF">
        <w:rPr>
          <w:rFonts w:ascii="Candara" w:eastAsia="Calibri" w:hAnsi="Candara" w:cstheme="minorHAnsi"/>
          <w:b/>
          <w:sz w:val="24"/>
          <w:szCs w:val="24"/>
        </w:rPr>
        <w:t>v</w:t>
      </w:r>
      <w:r w:rsidRPr="00B576DF">
        <w:rPr>
          <w:rFonts w:ascii="Candara" w:eastAsia="Calibri" w:hAnsi="Candara" w:cstheme="minorHAnsi"/>
          <w:b/>
          <w:spacing w:val="-6"/>
          <w:w w:val="101"/>
          <w:sz w:val="24"/>
          <w:szCs w:val="24"/>
        </w:rPr>
        <w:t>i</w:t>
      </w:r>
      <w:r w:rsidRPr="00B576DF">
        <w:rPr>
          <w:rFonts w:ascii="Candara" w:eastAsia="Calibri" w:hAnsi="Candara" w:cstheme="minorHAnsi"/>
          <w:b/>
          <w:spacing w:val="2"/>
          <w:sz w:val="24"/>
          <w:szCs w:val="24"/>
        </w:rPr>
        <w:t>ou</w:t>
      </w:r>
      <w:r w:rsidRPr="00B576DF">
        <w:rPr>
          <w:rFonts w:ascii="Candara" w:eastAsia="Calibri" w:hAnsi="Candara" w:cstheme="minorHAnsi"/>
          <w:b/>
          <w:spacing w:val="-3"/>
          <w:sz w:val="24"/>
          <w:szCs w:val="24"/>
        </w:rPr>
        <w:t>r</w:t>
      </w:r>
      <w:r w:rsidRPr="00B576DF">
        <w:rPr>
          <w:rFonts w:ascii="Candara" w:eastAsia="Calibri" w:hAnsi="Candara" w:cstheme="minorHAnsi"/>
          <w:sz w:val="24"/>
          <w:szCs w:val="24"/>
        </w:rPr>
        <w:t>.</w:t>
      </w:r>
    </w:p>
    <w:p w14:paraId="0641D4B1" w14:textId="77777777" w:rsidR="002F63B7" w:rsidRPr="00B576DF" w:rsidRDefault="002F63B7" w:rsidP="00EA1AD1">
      <w:pPr>
        <w:pStyle w:val="ListParagraph"/>
        <w:numPr>
          <w:ilvl w:val="0"/>
          <w:numId w:val="23"/>
        </w:numPr>
        <w:ind w:right="227"/>
        <w:jc w:val="both"/>
        <w:rPr>
          <w:rFonts w:ascii="Candara" w:eastAsia="Calibri" w:hAnsi="Candara" w:cstheme="minorHAnsi"/>
          <w:sz w:val="24"/>
          <w:szCs w:val="24"/>
        </w:rPr>
      </w:pPr>
      <w:r w:rsidRPr="00B576DF">
        <w:rPr>
          <w:rFonts w:ascii="Candara" w:eastAsia="Calibri" w:hAnsi="Candara" w:cstheme="minorHAnsi"/>
          <w:b/>
          <w:spacing w:val="2"/>
          <w:sz w:val="24"/>
          <w:szCs w:val="24"/>
        </w:rPr>
        <w:t>Orange</w:t>
      </w:r>
    </w:p>
    <w:p w14:paraId="38E05D94" w14:textId="741C3304" w:rsidR="00450282" w:rsidRPr="00B576DF" w:rsidRDefault="00D22EC6" w:rsidP="00EA1AD1">
      <w:pPr>
        <w:pStyle w:val="ListParagraph"/>
        <w:numPr>
          <w:ilvl w:val="1"/>
          <w:numId w:val="23"/>
        </w:numPr>
        <w:ind w:right="227"/>
        <w:jc w:val="both"/>
        <w:rPr>
          <w:rFonts w:ascii="Candara" w:eastAsia="Calibri" w:hAnsi="Candara" w:cstheme="minorHAnsi"/>
          <w:sz w:val="24"/>
          <w:szCs w:val="24"/>
        </w:rPr>
      </w:pP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he</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3"/>
          <w:sz w:val="24"/>
          <w:szCs w:val="24"/>
        </w:rPr>
        <w:t>i</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es</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o</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ve</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beh</w:t>
      </w:r>
      <w:r w:rsidRPr="00B576DF">
        <w:rPr>
          <w:rFonts w:ascii="Candara" w:eastAsia="Calibri" w:hAnsi="Candara" w:cstheme="minorHAnsi"/>
          <w:spacing w:val="-1"/>
          <w:sz w:val="24"/>
          <w:szCs w:val="24"/>
        </w:rPr>
        <w:t>a</w:t>
      </w:r>
      <w:r w:rsidRPr="00B576DF">
        <w:rPr>
          <w:rFonts w:ascii="Candara" w:eastAsia="Calibri" w:hAnsi="Candara" w:cstheme="minorHAnsi"/>
          <w:spacing w:val="-5"/>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w</w:t>
      </w:r>
      <w:r w:rsidRPr="00B576DF">
        <w:rPr>
          <w:rFonts w:ascii="Candara" w:eastAsia="Calibri" w:hAnsi="Candara" w:cstheme="minorHAnsi"/>
          <w:spacing w:val="-5"/>
          <w:sz w:val="24"/>
          <w:szCs w:val="24"/>
        </w:rPr>
        <w:t>h</w:t>
      </w:r>
      <w:r w:rsidRPr="00B576DF">
        <w:rPr>
          <w:rFonts w:ascii="Candara" w:eastAsia="Calibri" w:hAnsi="Candara" w:cstheme="minorHAnsi"/>
          <w:spacing w:val="2"/>
          <w:sz w:val="24"/>
          <w:szCs w:val="24"/>
        </w:rPr>
        <w:t>il</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 xml:space="preserve">t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P</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k</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00A770A5" w:rsidRPr="00B576DF">
        <w:rPr>
          <w:rFonts w:ascii="Candara" w:eastAsia="Calibri" w:hAnsi="Candara" w:cstheme="minorHAnsi"/>
          <w:spacing w:val="-2"/>
          <w:sz w:val="24"/>
          <w:szCs w:val="24"/>
        </w:rPr>
        <w:t>T</w:t>
      </w:r>
      <w:r w:rsidR="00A770A5" w:rsidRPr="00B576DF">
        <w:rPr>
          <w:rFonts w:ascii="Candara" w:eastAsia="Calibri" w:hAnsi="Candara" w:cstheme="minorHAnsi"/>
          <w:sz w:val="24"/>
          <w:szCs w:val="24"/>
        </w:rPr>
        <w:t>h</w:t>
      </w:r>
      <w:r w:rsidR="00A770A5" w:rsidRPr="00B576DF">
        <w:rPr>
          <w:rFonts w:ascii="Candara" w:eastAsia="Calibri" w:hAnsi="Candara" w:cstheme="minorHAnsi"/>
          <w:spacing w:val="1"/>
          <w:sz w:val="24"/>
          <w:szCs w:val="24"/>
        </w:rPr>
        <w:t>i</w:t>
      </w:r>
      <w:r w:rsidR="00A770A5" w:rsidRPr="00B576DF">
        <w:rPr>
          <w:rFonts w:ascii="Candara" w:eastAsia="Calibri" w:hAnsi="Candara" w:cstheme="minorHAnsi"/>
          <w:sz w:val="24"/>
          <w:szCs w:val="24"/>
        </w:rPr>
        <w:t>nk,</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then</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they</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w</w:t>
      </w:r>
      <w:r w:rsidRPr="00B576DF">
        <w:rPr>
          <w:rFonts w:ascii="Candara" w:eastAsia="Calibri" w:hAnsi="Candara" w:cstheme="minorHAnsi"/>
          <w:spacing w:val="2"/>
          <w:sz w:val="24"/>
          <w:szCs w:val="24"/>
        </w:rPr>
        <w:t>il</w:t>
      </w:r>
      <w:r w:rsidRPr="00B576DF">
        <w:rPr>
          <w:rFonts w:ascii="Candara" w:eastAsia="Calibri" w:hAnsi="Candara" w:cstheme="minorHAnsi"/>
          <w:sz w:val="24"/>
          <w:szCs w:val="24"/>
        </w:rPr>
        <w:t xml:space="preserve">l </w:t>
      </w:r>
      <w:r w:rsidRPr="00B576DF">
        <w:rPr>
          <w:rFonts w:ascii="Candara" w:eastAsia="Calibri" w:hAnsi="Candara" w:cstheme="minorHAnsi"/>
          <w:spacing w:val="1"/>
          <w:sz w:val="24"/>
          <w:szCs w:val="24"/>
        </w:rPr>
        <w:t>c</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nt</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nue</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be</w:t>
      </w:r>
      <w:r w:rsidRPr="00B576DF">
        <w:rPr>
          <w:rFonts w:ascii="Candara" w:eastAsia="Calibri" w:hAnsi="Candara" w:cstheme="minorHAnsi"/>
          <w:spacing w:val="7"/>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pacing w:val="-4"/>
          <w:sz w:val="24"/>
          <w:szCs w:val="24"/>
        </w:rPr>
        <w:t>e</w:t>
      </w:r>
      <w:r w:rsidRPr="00B576DF">
        <w:rPr>
          <w:rFonts w:ascii="Candara" w:eastAsia="Calibri" w:hAnsi="Candara" w:cstheme="minorHAnsi"/>
          <w:spacing w:val="-3"/>
          <w:sz w:val="24"/>
          <w:szCs w:val="24"/>
        </w:rPr>
        <w:t>m</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nded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 d</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t</w:t>
      </w:r>
      <w:r w:rsidRPr="00B576DF">
        <w:rPr>
          <w:rFonts w:ascii="Candara" w:eastAsia="Calibri" w:hAnsi="Candara" w:cstheme="minorHAnsi"/>
          <w:sz w:val="24"/>
          <w:szCs w:val="24"/>
        </w:rPr>
        <w:t>ed.</w:t>
      </w:r>
      <w:r w:rsidRPr="00B576DF">
        <w:rPr>
          <w:rFonts w:ascii="Candara" w:eastAsia="Calibri" w:hAnsi="Candara" w:cstheme="minorHAnsi"/>
          <w:spacing w:val="1"/>
          <w:sz w:val="24"/>
          <w:szCs w:val="24"/>
        </w:rPr>
        <w:t xml:space="preserve"> O</w:t>
      </w:r>
      <w:r w:rsidRPr="00B576DF">
        <w:rPr>
          <w:rFonts w:ascii="Candara" w:eastAsia="Calibri" w:hAnsi="Candara" w:cstheme="minorHAnsi"/>
          <w:spacing w:val="-5"/>
          <w:sz w:val="24"/>
          <w:szCs w:val="24"/>
        </w:rPr>
        <w:t>n</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e</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hey</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ve</w:t>
      </w:r>
      <w:r w:rsidRPr="00B576DF">
        <w:rPr>
          <w:rFonts w:ascii="Candara" w:eastAsia="Calibri" w:hAnsi="Candara" w:cstheme="minorHAnsi"/>
          <w:spacing w:val="-1"/>
          <w:sz w:val="24"/>
          <w:szCs w:val="24"/>
        </w:rPr>
        <w:t xml:space="preserve"> </w:t>
      </w:r>
      <w:r w:rsidR="00A61966" w:rsidRPr="00B576DF">
        <w:rPr>
          <w:rFonts w:ascii="Candara" w:eastAsia="Calibri" w:hAnsi="Candara" w:cstheme="minorHAnsi"/>
          <w:sz w:val="24"/>
          <w:szCs w:val="24"/>
        </w:rPr>
        <w:t>3</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ts</w:t>
      </w:r>
      <w:r w:rsidRPr="00B576DF">
        <w:rPr>
          <w:rFonts w:ascii="Candara" w:eastAsia="Calibri" w:hAnsi="Candara" w:cstheme="minorHAnsi"/>
          <w:spacing w:val="-5"/>
          <w:sz w:val="24"/>
          <w:szCs w:val="24"/>
        </w:rPr>
        <w:t xml:space="preserve"> </w:t>
      </w:r>
      <w:r w:rsidRPr="00B576DF">
        <w:rPr>
          <w:rFonts w:ascii="Candara" w:eastAsia="Calibri" w:hAnsi="Candara" w:cstheme="minorHAnsi"/>
          <w:sz w:val="24"/>
          <w:szCs w:val="24"/>
        </w:rPr>
        <w:t>th</w:t>
      </w:r>
      <w:r w:rsidRPr="00B576DF">
        <w:rPr>
          <w:rFonts w:ascii="Candara" w:eastAsia="Calibri" w:hAnsi="Candara" w:cstheme="minorHAnsi"/>
          <w:spacing w:val="-5"/>
          <w:sz w:val="24"/>
          <w:szCs w:val="24"/>
        </w:rPr>
        <w:t>e</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beh</w:t>
      </w:r>
      <w:r w:rsidRPr="00B576DF">
        <w:rPr>
          <w:rFonts w:ascii="Candara" w:eastAsia="Calibri" w:hAnsi="Candara" w:cstheme="minorHAnsi"/>
          <w:spacing w:val="-1"/>
          <w:sz w:val="24"/>
          <w:szCs w:val="24"/>
        </w:rPr>
        <w:t>a</w:t>
      </w:r>
      <w:r w:rsidRPr="00B576DF">
        <w:rPr>
          <w:rFonts w:ascii="Candara" w:eastAsia="Calibri" w:hAnsi="Candara" w:cstheme="minorHAnsi"/>
          <w:spacing w:val="-5"/>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ur</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then</w:t>
      </w:r>
      <w:r w:rsidRPr="00B576DF">
        <w:rPr>
          <w:rFonts w:ascii="Candara" w:eastAsia="Calibri" w:hAnsi="Candara" w:cstheme="minorHAnsi"/>
          <w:spacing w:val="2"/>
          <w:sz w:val="24"/>
          <w:szCs w:val="24"/>
        </w:rPr>
        <w:t xml:space="preserve"> </w:t>
      </w:r>
      <w:r w:rsidRPr="00B576DF">
        <w:rPr>
          <w:rFonts w:ascii="Candara" w:eastAsia="Calibri" w:hAnsi="Candara" w:cstheme="minorHAnsi"/>
          <w:b/>
          <w:spacing w:val="-2"/>
          <w:sz w:val="24"/>
          <w:szCs w:val="24"/>
        </w:rPr>
        <w:t>O</w:t>
      </w:r>
      <w:r w:rsidRPr="00B576DF">
        <w:rPr>
          <w:rFonts w:ascii="Candara" w:eastAsia="Calibri" w:hAnsi="Candara" w:cstheme="minorHAnsi"/>
          <w:b/>
          <w:sz w:val="24"/>
          <w:szCs w:val="24"/>
        </w:rPr>
        <w:t>r</w:t>
      </w:r>
      <w:r w:rsidRPr="00B576DF">
        <w:rPr>
          <w:rFonts w:ascii="Candara" w:eastAsia="Calibri" w:hAnsi="Candara" w:cstheme="minorHAnsi"/>
          <w:b/>
          <w:spacing w:val="-3"/>
          <w:sz w:val="24"/>
          <w:szCs w:val="24"/>
        </w:rPr>
        <w:t>a</w:t>
      </w:r>
      <w:r w:rsidRPr="00B576DF">
        <w:rPr>
          <w:rFonts w:ascii="Candara" w:eastAsia="Calibri" w:hAnsi="Candara" w:cstheme="minorHAnsi"/>
          <w:b/>
          <w:spacing w:val="2"/>
          <w:sz w:val="24"/>
          <w:szCs w:val="24"/>
        </w:rPr>
        <w:t>n</w:t>
      </w:r>
      <w:r w:rsidRPr="00B576DF">
        <w:rPr>
          <w:rFonts w:ascii="Candara" w:eastAsia="Calibri" w:hAnsi="Candara" w:cstheme="minorHAnsi"/>
          <w:b/>
          <w:spacing w:val="-4"/>
          <w:sz w:val="24"/>
          <w:szCs w:val="24"/>
        </w:rPr>
        <w:t>g</w:t>
      </w:r>
      <w:r w:rsidRPr="00B576DF">
        <w:rPr>
          <w:rFonts w:ascii="Candara" w:eastAsia="Calibri" w:hAnsi="Candara" w:cstheme="minorHAnsi"/>
          <w:b/>
          <w:spacing w:val="-1"/>
          <w:sz w:val="24"/>
          <w:szCs w:val="24"/>
        </w:rPr>
        <w:t>e</w:t>
      </w:r>
      <w:r w:rsidRPr="00B576DF">
        <w:rPr>
          <w:rFonts w:ascii="Candara" w:eastAsia="Calibri" w:hAnsi="Candara" w:cstheme="minorHAnsi"/>
          <w:b/>
          <w:sz w:val="24"/>
          <w:szCs w:val="24"/>
        </w:rPr>
        <w:t>.</w:t>
      </w:r>
    </w:p>
    <w:p w14:paraId="1272CBAA" w14:textId="77432EFC" w:rsidR="00450282" w:rsidRPr="00B576DF" w:rsidRDefault="00D22EC6" w:rsidP="00EA1AD1">
      <w:pPr>
        <w:pStyle w:val="ListParagraph"/>
        <w:numPr>
          <w:ilvl w:val="1"/>
          <w:numId w:val="23"/>
        </w:numPr>
        <w:jc w:val="both"/>
        <w:rPr>
          <w:rFonts w:ascii="Candara" w:eastAsia="Calibri" w:hAnsi="Candara" w:cstheme="minorHAnsi"/>
          <w:sz w:val="24"/>
          <w:szCs w:val="24"/>
        </w:rPr>
      </w:pPr>
      <w:r w:rsidRPr="00B576DF">
        <w:rPr>
          <w:rFonts w:ascii="Candara" w:eastAsia="Calibri" w:hAnsi="Candara" w:cstheme="minorHAnsi"/>
          <w:spacing w:val="-2"/>
          <w:sz w:val="24"/>
          <w:szCs w:val="24"/>
        </w:rPr>
        <w:t>T</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then</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ds 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i</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 xml:space="preserve"> o</w:t>
      </w:r>
      <w:r w:rsidRPr="00B576DF">
        <w:rPr>
          <w:rFonts w:ascii="Candara" w:eastAsia="Calibri" w:hAnsi="Candara" w:cstheme="minorHAnsi"/>
          <w:sz w:val="24"/>
          <w:szCs w:val="24"/>
        </w:rPr>
        <w:t xml:space="preserve">ut </w:t>
      </w:r>
      <w:r w:rsidR="00A61966" w:rsidRPr="00B576DF">
        <w:rPr>
          <w:rFonts w:ascii="Candara" w:eastAsia="Calibri" w:hAnsi="Candara" w:cstheme="minorHAnsi"/>
          <w:sz w:val="24"/>
          <w:szCs w:val="24"/>
        </w:rPr>
        <w:t>one to one with a member of staff</w:t>
      </w:r>
      <w:r w:rsidRPr="00B576DF">
        <w:rPr>
          <w:rFonts w:ascii="Candara" w:eastAsia="Calibri" w:hAnsi="Candara" w:cstheme="minorHAnsi"/>
          <w:sz w:val="24"/>
          <w:szCs w:val="24"/>
        </w:rPr>
        <w:t>.</w:t>
      </w:r>
    </w:p>
    <w:p w14:paraId="58FBE484" w14:textId="3AE41C98" w:rsidR="00450282" w:rsidRPr="00B576DF" w:rsidRDefault="00D22EC6" w:rsidP="00EA1AD1">
      <w:pPr>
        <w:pStyle w:val="ListParagraph"/>
        <w:numPr>
          <w:ilvl w:val="1"/>
          <w:numId w:val="23"/>
        </w:numPr>
        <w:jc w:val="both"/>
        <w:rPr>
          <w:rFonts w:ascii="Candara" w:eastAsia="Calibri" w:hAnsi="Candara" w:cstheme="minorHAnsi"/>
          <w:sz w:val="24"/>
          <w:szCs w:val="24"/>
        </w:rPr>
      </w:pP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h</w:t>
      </w:r>
      <w:r w:rsidRPr="00B576DF">
        <w:rPr>
          <w:rFonts w:ascii="Candara" w:eastAsia="Calibri" w:hAnsi="Candara" w:cstheme="minorHAnsi"/>
          <w:spacing w:val="2"/>
          <w:sz w:val="24"/>
          <w:szCs w:val="24"/>
        </w:rPr>
        <w:t>il</w:t>
      </w:r>
      <w:r w:rsidRPr="00B576DF">
        <w:rPr>
          <w:rFonts w:ascii="Candara" w:eastAsia="Calibri" w:hAnsi="Candara" w:cstheme="minorHAnsi"/>
          <w:sz w:val="24"/>
          <w:szCs w:val="24"/>
        </w:rPr>
        <w:t>d</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epeate</w:t>
      </w:r>
      <w:r w:rsidRPr="00B576DF">
        <w:rPr>
          <w:rFonts w:ascii="Candara" w:eastAsia="Calibri" w:hAnsi="Candara" w:cstheme="minorHAnsi"/>
          <w:spacing w:val="-5"/>
          <w:sz w:val="24"/>
          <w:szCs w:val="24"/>
        </w:rPr>
        <w:t>d</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y</w:t>
      </w:r>
      <w:r w:rsidRPr="00B576DF">
        <w:rPr>
          <w:rFonts w:ascii="Candara" w:eastAsia="Calibri" w:hAnsi="Candara" w:cstheme="minorHAnsi"/>
          <w:spacing w:val="-2"/>
          <w:sz w:val="24"/>
          <w:szCs w:val="24"/>
        </w:rPr>
        <w:t xml:space="preserve"> s</w:t>
      </w:r>
      <w:r w:rsidRPr="00B576DF">
        <w:rPr>
          <w:rFonts w:ascii="Candara" w:eastAsia="Calibri" w:hAnsi="Candara" w:cstheme="minorHAnsi"/>
          <w:sz w:val="24"/>
          <w:szCs w:val="24"/>
        </w:rPr>
        <w:t>ent</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i</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 xml:space="preserve"> o</w:t>
      </w:r>
      <w:r w:rsidRPr="00B576DF">
        <w:rPr>
          <w:rFonts w:ascii="Candara" w:eastAsia="Calibri" w:hAnsi="Candara" w:cstheme="minorHAnsi"/>
          <w:sz w:val="24"/>
          <w:szCs w:val="24"/>
        </w:rPr>
        <w:t>ut</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w</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th</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th</w:t>
      </w:r>
      <w:r w:rsidRPr="00B576DF">
        <w:rPr>
          <w:rFonts w:ascii="Candara" w:eastAsia="Calibri" w:hAnsi="Candara" w:cstheme="minorHAnsi"/>
          <w:spacing w:val="-5"/>
          <w:sz w:val="24"/>
          <w:szCs w:val="24"/>
        </w:rPr>
        <w:t>e</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ye</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gr</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u</w:t>
      </w:r>
      <w:r w:rsidRPr="00B576DF">
        <w:rPr>
          <w:rFonts w:ascii="Candara" w:eastAsia="Calibri" w:hAnsi="Candara" w:cstheme="minorHAnsi"/>
          <w:sz w:val="24"/>
          <w:szCs w:val="24"/>
        </w:rPr>
        <w:t>p</w:t>
      </w:r>
      <w:r w:rsidRPr="00B576DF">
        <w:rPr>
          <w:rFonts w:ascii="Candara" w:eastAsia="Calibri" w:hAnsi="Candara" w:cstheme="minorHAnsi"/>
          <w:spacing w:val="2"/>
          <w:sz w:val="24"/>
          <w:szCs w:val="24"/>
        </w:rPr>
        <w:t xml:space="preserve"> l</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de</w:t>
      </w:r>
      <w:r w:rsidRPr="00B576DF">
        <w:rPr>
          <w:rFonts w:ascii="Candara" w:eastAsia="Calibri" w:hAnsi="Candara" w:cstheme="minorHAnsi"/>
          <w:spacing w:val="6"/>
          <w:sz w:val="24"/>
          <w:szCs w:val="24"/>
        </w:rPr>
        <w:t>r</w:t>
      </w:r>
      <w:r w:rsidRPr="00B576DF">
        <w:rPr>
          <w:rFonts w:ascii="Candara" w:eastAsia="Calibri" w:hAnsi="Candara" w:cstheme="minorHAnsi"/>
          <w:sz w:val="24"/>
          <w:szCs w:val="24"/>
        </w:rPr>
        <w:t>,</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 xml:space="preserve">nts </w:t>
      </w:r>
      <w:r w:rsidRPr="00B576DF">
        <w:rPr>
          <w:rFonts w:ascii="Candara" w:eastAsia="Calibri" w:hAnsi="Candara" w:cstheme="minorHAnsi"/>
          <w:spacing w:val="-5"/>
          <w:sz w:val="24"/>
          <w:szCs w:val="24"/>
        </w:rPr>
        <w:t>w</w:t>
      </w:r>
      <w:r w:rsidRPr="00B576DF">
        <w:rPr>
          <w:rFonts w:ascii="Candara" w:eastAsia="Calibri" w:hAnsi="Candara" w:cstheme="minorHAnsi"/>
          <w:spacing w:val="2"/>
          <w:sz w:val="24"/>
          <w:szCs w:val="24"/>
        </w:rPr>
        <w:t>il</w:t>
      </w:r>
      <w:r w:rsidRPr="00B576DF">
        <w:rPr>
          <w:rFonts w:ascii="Candara" w:eastAsia="Calibri" w:hAnsi="Candara" w:cstheme="minorHAnsi"/>
          <w:sz w:val="24"/>
          <w:szCs w:val="24"/>
        </w:rPr>
        <w:t>l be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w w:val="101"/>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pacing w:val="1"/>
          <w:sz w:val="24"/>
          <w:szCs w:val="24"/>
        </w:rPr>
        <w:t>f</w:t>
      </w:r>
      <w:r w:rsidRPr="00B576DF">
        <w:rPr>
          <w:rFonts w:ascii="Candara" w:eastAsia="Calibri" w:hAnsi="Candara" w:cstheme="minorHAnsi"/>
          <w:spacing w:val="-1"/>
          <w:sz w:val="24"/>
          <w:szCs w:val="24"/>
        </w:rPr>
        <w:t>o</w:t>
      </w:r>
      <w:r w:rsidRPr="00B576DF">
        <w:rPr>
          <w:rFonts w:ascii="Candara" w:eastAsia="Calibri" w:hAnsi="Candara" w:cstheme="minorHAnsi"/>
          <w:spacing w:val="-3"/>
          <w:sz w:val="24"/>
          <w:szCs w:val="24"/>
        </w:rPr>
        <w:t>r</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d</w:t>
      </w:r>
      <w:r w:rsidRPr="00B576DF">
        <w:rPr>
          <w:rFonts w:ascii="Candara" w:eastAsia="Calibri" w:hAnsi="Candara" w:cstheme="minorHAnsi"/>
          <w:sz w:val="24"/>
          <w:szCs w:val="24"/>
        </w:rPr>
        <w:t>.</w:t>
      </w:r>
    </w:p>
    <w:p w14:paraId="5147EC57" w14:textId="77777777" w:rsidR="002F63B7" w:rsidRPr="00B576DF" w:rsidRDefault="002F63B7" w:rsidP="00EA1AD1">
      <w:pPr>
        <w:pStyle w:val="ListParagraph"/>
        <w:numPr>
          <w:ilvl w:val="0"/>
          <w:numId w:val="23"/>
        </w:numPr>
        <w:ind w:right="193"/>
        <w:jc w:val="both"/>
        <w:rPr>
          <w:rFonts w:ascii="Candara" w:eastAsia="Calibri" w:hAnsi="Candara" w:cstheme="minorHAnsi"/>
          <w:sz w:val="24"/>
          <w:szCs w:val="24"/>
        </w:rPr>
      </w:pPr>
      <w:r w:rsidRPr="00B576DF">
        <w:rPr>
          <w:rFonts w:ascii="Candara" w:eastAsia="Calibri" w:hAnsi="Candara" w:cstheme="minorHAnsi"/>
          <w:b/>
          <w:spacing w:val="2"/>
          <w:sz w:val="24"/>
          <w:szCs w:val="24"/>
        </w:rPr>
        <w:t>Red</w:t>
      </w:r>
    </w:p>
    <w:p w14:paraId="527A78CA" w14:textId="5056A061" w:rsidR="00450282" w:rsidRPr="00B576DF" w:rsidRDefault="00D22EC6" w:rsidP="00EA1AD1">
      <w:pPr>
        <w:pStyle w:val="ListParagraph"/>
        <w:numPr>
          <w:ilvl w:val="1"/>
          <w:numId w:val="23"/>
        </w:numPr>
        <w:ind w:right="193"/>
        <w:jc w:val="both"/>
        <w:rPr>
          <w:rFonts w:ascii="Candara" w:eastAsia="Calibri" w:hAnsi="Candara" w:cstheme="minorHAnsi"/>
          <w:sz w:val="24"/>
          <w:szCs w:val="24"/>
        </w:rPr>
      </w:pP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he</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3"/>
          <w:sz w:val="24"/>
          <w:szCs w:val="24"/>
        </w:rPr>
        <w:t>i</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nt</w:t>
      </w:r>
      <w:r w:rsidRPr="00B576DF">
        <w:rPr>
          <w:rFonts w:ascii="Candara" w:eastAsia="Calibri" w:hAnsi="Candara" w:cstheme="minorHAnsi"/>
          <w:spacing w:val="-4"/>
          <w:sz w:val="24"/>
          <w:szCs w:val="24"/>
        </w:rPr>
        <w:t>i</w:t>
      </w:r>
      <w:r w:rsidRPr="00B576DF">
        <w:rPr>
          <w:rFonts w:ascii="Candara" w:eastAsia="Calibri" w:hAnsi="Candara" w:cstheme="minorHAnsi"/>
          <w:sz w:val="24"/>
          <w:szCs w:val="24"/>
        </w:rPr>
        <w:t>nues</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g</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o</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v</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5"/>
          <w:sz w:val="24"/>
          <w:szCs w:val="24"/>
        </w:rPr>
        <w:t>b</w:t>
      </w:r>
      <w:r w:rsidRPr="00B576DF">
        <w:rPr>
          <w:rFonts w:ascii="Candara" w:eastAsia="Calibri" w:hAnsi="Candara" w:cstheme="minorHAnsi"/>
          <w:sz w:val="24"/>
          <w:szCs w:val="24"/>
        </w:rPr>
        <w:t>ehav</w:t>
      </w:r>
      <w:r w:rsidRPr="00B576DF">
        <w:rPr>
          <w:rFonts w:ascii="Candara" w:eastAsia="Calibri" w:hAnsi="Candara" w:cstheme="minorHAnsi"/>
          <w:spacing w:val="1"/>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u</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wh</w:t>
      </w:r>
      <w:r w:rsidRPr="00B576DF">
        <w:rPr>
          <w:rFonts w:ascii="Candara" w:eastAsia="Calibri" w:hAnsi="Candara" w:cstheme="minorHAnsi"/>
          <w:spacing w:val="-4"/>
          <w:sz w:val="24"/>
          <w:szCs w:val="24"/>
        </w:rPr>
        <w:t>i</w:t>
      </w:r>
      <w:r w:rsidRPr="00B576DF">
        <w:rPr>
          <w:rFonts w:ascii="Candara" w:eastAsia="Calibri" w:hAnsi="Candara" w:cstheme="minorHAnsi"/>
          <w:spacing w:val="2"/>
          <w:sz w:val="24"/>
          <w:szCs w:val="24"/>
        </w:rPr>
        <w:t>l</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00A770A5" w:rsidRPr="00B576DF">
        <w:rPr>
          <w:rFonts w:ascii="Candara" w:eastAsia="Calibri" w:hAnsi="Candara" w:cstheme="minorHAnsi"/>
          <w:spacing w:val="1"/>
          <w:sz w:val="24"/>
          <w:szCs w:val="24"/>
        </w:rPr>
        <w:t>Or</w:t>
      </w:r>
      <w:r w:rsidR="00A770A5" w:rsidRPr="00B576DF">
        <w:rPr>
          <w:rFonts w:ascii="Candara" w:eastAsia="Calibri" w:hAnsi="Candara" w:cstheme="minorHAnsi"/>
          <w:sz w:val="24"/>
          <w:szCs w:val="24"/>
        </w:rPr>
        <w:t>a</w:t>
      </w:r>
      <w:r w:rsidR="00A770A5" w:rsidRPr="00B576DF">
        <w:rPr>
          <w:rFonts w:ascii="Candara" w:eastAsia="Calibri" w:hAnsi="Candara" w:cstheme="minorHAnsi"/>
          <w:spacing w:val="-1"/>
          <w:sz w:val="24"/>
          <w:szCs w:val="24"/>
        </w:rPr>
        <w:t>n</w:t>
      </w:r>
      <w:r w:rsidR="00A770A5" w:rsidRPr="00B576DF">
        <w:rPr>
          <w:rFonts w:ascii="Candara" w:eastAsia="Calibri" w:hAnsi="Candara" w:cstheme="minorHAnsi"/>
          <w:spacing w:val="-4"/>
          <w:sz w:val="24"/>
          <w:szCs w:val="24"/>
        </w:rPr>
        <w:t>g</w:t>
      </w:r>
      <w:r w:rsidR="00A770A5"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en</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hey</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w</w:t>
      </w:r>
      <w:r w:rsidRPr="00B576DF">
        <w:rPr>
          <w:rFonts w:ascii="Candara" w:eastAsia="Calibri" w:hAnsi="Candara" w:cstheme="minorHAnsi"/>
          <w:spacing w:val="-3"/>
          <w:sz w:val="24"/>
          <w:szCs w:val="24"/>
        </w:rPr>
        <w:t>i</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 xml:space="preserve">l </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6"/>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nue</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be</w:t>
      </w:r>
      <w:r w:rsidRPr="00B576DF">
        <w:rPr>
          <w:rFonts w:ascii="Candara" w:eastAsia="Calibri" w:hAnsi="Candara" w:cstheme="minorHAnsi"/>
          <w:spacing w:val="7"/>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mi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ded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 d</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t</w:t>
      </w:r>
      <w:r w:rsidRPr="00B576DF">
        <w:rPr>
          <w:rFonts w:ascii="Candara" w:eastAsia="Calibri" w:hAnsi="Candara" w:cstheme="minorHAnsi"/>
          <w:sz w:val="24"/>
          <w:szCs w:val="24"/>
        </w:rPr>
        <w:t>ed.</w:t>
      </w:r>
      <w:r w:rsidRPr="00B576DF">
        <w:rPr>
          <w:rFonts w:ascii="Candara" w:eastAsia="Calibri" w:hAnsi="Candara" w:cstheme="minorHAnsi"/>
          <w:spacing w:val="1"/>
          <w:sz w:val="24"/>
          <w:szCs w:val="24"/>
        </w:rPr>
        <w:t xml:space="preserve"> O</w:t>
      </w:r>
      <w:r w:rsidRPr="00B576DF">
        <w:rPr>
          <w:rFonts w:ascii="Candara" w:eastAsia="Calibri" w:hAnsi="Candara" w:cstheme="minorHAnsi"/>
          <w:spacing w:val="-5"/>
          <w:sz w:val="24"/>
          <w:szCs w:val="24"/>
        </w:rPr>
        <w:t>n</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e</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hey</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ve</w:t>
      </w:r>
      <w:r w:rsidRPr="00B576DF">
        <w:rPr>
          <w:rFonts w:ascii="Candara" w:eastAsia="Calibri" w:hAnsi="Candara" w:cstheme="minorHAnsi"/>
          <w:spacing w:val="-1"/>
          <w:sz w:val="24"/>
          <w:szCs w:val="24"/>
        </w:rPr>
        <w:t xml:space="preserve"> </w:t>
      </w:r>
      <w:r w:rsidR="00A61966" w:rsidRPr="00B576DF">
        <w:rPr>
          <w:rFonts w:ascii="Candara" w:eastAsia="Calibri" w:hAnsi="Candara" w:cstheme="minorHAnsi"/>
          <w:sz w:val="24"/>
          <w:szCs w:val="24"/>
        </w:rPr>
        <w:t>5</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ts</w:t>
      </w:r>
      <w:r w:rsidRPr="00B576DF">
        <w:rPr>
          <w:rFonts w:ascii="Candara" w:eastAsia="Calibri" w:hAnsi="Candara" w:cstheme="minorHAnsi"/>
          <w:spacing w:val="-5"/>
          <w:sz w:val="24"/>
          <w:szCs w:val="24"/>
        </w:rPr>
        <w:t xml:space="preserve"> </w:t>
      </w:r>
      <w:r w:rsidRPr="00B576DF">
        <w:rPr>
          <w:rFonts w:ascii="Candara" w:eastAsia="Calibri" w:hAnsi="Candara" w:cstheme="minorHAnsi"/>
          <w:sz w:val="24"/>
          <w:szCs w:val="24"/>
        </w:rPr>
        <w:t>th</w:t>
      </w:r>
      <w:r w:rsidRPr="00B576DF">
        <w:rPr>
          <w:rFonts w:ascii="Candara" w:eastAsia="Calibri" w:hAnsi="Candara" w:cstheme="minorHAnsi"/>
          <w:spacing w:val="-5"/>
          <w:sz w:val="24"/>
          <w:szCs w:val="24"/>
        </w:rPr>
        <w:t>e</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beh</w:t>
      </w:r>
      <w:r w:rsidRPr="00B576DF">
        <w:rPr>
          <w:rFonts w:ascii="Candara" w:eastAsia="Calibri" w:hAnsi="Candara" w:cstheme="minorHAnsi"/>
          <w:spacing w:val="-1"/>
          <w:sz w:val="24"/>
          <w:szCs w:val="24"/>
        </w:rPr>
        <w:t>a</w:t>
      </w:r>
      <w:r w:rsidRPr="00B576DF">
        <w:rPr>
          <w:rFonts w:ascii="Candara" w:eastAsia="Calibri" w:hAnsi="Candara" w:cstheme="minorHAnsi"/>
          <w:spacing w:val="-5"/>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ur</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then</w:t>
      </w:r>
      <w:r w:rsidRPr="00B576DF">
        <w:rPr>
          <w:rFonts w:ascii="Candara" w:eastAsia="Calibri" w:hAnsi="Candara" w:cstheme="minorHAnsi"/>
          <w:spacing w:val="2"/>
          <w:sz w:val="24"/>
          <w:szCs w:val="24"/>
        </w:rPr>
        <w:t xml:space="preserve"> </w:t>
      </w:r>
      <w:r w:rsidRPr="00B576DF">
        <w:rPr>
          <w:rFonts w:ascii="Candara" w:eastAsia="Calibri" w:hAnsi="Candara" w:cstheme="minorHAnsi"/>
          <w:b/>
          <w:spacing w:val="1"/>
          <w:sz w:val="24"/>
          <w:szCs w:val="24"/>
        </w:rPr>
        <w:t>R</w:t>
      </w:r>
      <w:r w:rsidRPr="00B576DF">
        <w:rPr>
          <w:rFonts w:ascii="Candara" w:eastAsia="Calibri" w:hAnsi="Candara" w:cstheme="minorHAnsi"/>
          <w:b/>
          <w:spacing w:val="-6"/>
          <w:sz w:val="24"/>
          <w:szCs w:val="24"/>
        </w:rPr>
        <w:t>e</w:t>
      </w:r>
      <w:r w:rsidRPr="00B576DF">
        <w:rPr>
          <w:rFonts w:ascii="Candara" w:eastAsia="Calibri" w:hAnsi="Candara" w:cstheme="minorHAnsi"/>
          <w:b/>
          <w:spacing w:val="2"/>
          <w:sz w:val="24"/>
          <w:szCs w:val="24"/>
        </w:rPr>
        <w:t>d</w:t>
      </w:r>
      <w:r w:rsidRPr="00B576DF">
        <w:rPr>
          <w:rFonts w:ascii="Candara" w:eastAsia="Calibri" w:hAnsi="Candara" w:cstheme="minorHAnsi"/>
          <w:b/>
          <w:sz w:val="24"/>
          <w:szCs w:val="24"/>
        </w:rPr>
        <w:t>.</w:t>
      </w:r>
    </w:p>
    <w:p w14:paraId="156773E4" w14:textId="3D280B07" w:rsidR="00450282" w:rsidRPr="00B576DF" w:rsidRDefault="00D22EC6" w:rsidP="00EA1AD1">
      <w:pPr>
        <w:pStyle w:val="ListParagraph"/>
        <w:numPr>
          <w:ilvl w:val="1"/>
          <w:numId w:val="23"/>
        </w:numPr>
        <w:jc w:val="both"/>
        <w:rPr>
          <w:rFonts w:ascii="Candara" w:eastAsia="Calibri" w:hAnsi="Candara" w:cstheme="minorHAnsi"/>
          <w:sz w:val="24"/>
          <w:szCs w:val="24"/>
        </w:rPr>
      </w:pPr>
      <w:r w:rsidRPr="00B576DF">
        <w:rPr>
          <w:rFonts w:ascii="Candara" w:eastAsia="Calibri" w:hAnsi="Candara" w:cstheme="minorHAnsi"/>
          <w:spacing w:val="-2"/>
          <w:sz w:val="24"/>
          <w:szCs w:val="24"/>
        </w:rPr>
        <w:t>A</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th</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o</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 xml:space="preserve">nt, </w:t>
      </w:r>
      <w:r w:rsidR="00A61966" w:rsidRPr="00B576DF">
        <w:rPr>
          <w:rFonts w:ascii="Candara" w:eastAsia="Calibri" w:hAnsi="Candara" w:cstheme="minorHAnsi"/>
          <w:sz w:val="24"/>
          <w:szCs w:val="24"/>
        </w:rPr>
        <w:t xml:space="preserve">an appointment at school will be made </w:t>
      </w:r>
      <w:r w:rsidRPr="00B576DF">
        <w:rPr>
          <w:rFonts w:ascii="Candara" w:eastAsia="Calibri" w:hAnsi="Candara" w:cstheme="minorHAnsi"/>
          <w:position w:val="1"/>
          <w:sz w:val="24"/>
          <w:szCs w:val="24"/>
        </w:rPr>
        <w:t>w</w:t>
      </w:r>
      <w:r w:rsidRPr="00B576DF">
        <w:rPr>
          <w:rFonts w:ascii="Candara" w:eastAsia="Calibri" w:hAnsi="Candara" w:cstheme="minorHAnsi"/>
          <w:spacing w:val="1"/>
          <w:position w:val="1"/>
          <w:sz w:val="24"/>
          <w:szCs w:val="24"/>
        </w:rPr>
        <w:t>i</w:t>
      </w:r>
      <w:r w:rsidRPr="00B576DF">
        <w:rPr>
          <w:rFonts w:ascii="Candara" w:eastAsia="Calibri" w:hAnsi="Candara" w:cstheme="minorHAnsi"/>
          <w:position w:val="1"/>
          <w:sz w:val="24"/>
          <w:szCs w:val="24"/>
        </w:rPr>
        <w:t>th</w:t>
      </w:r>
      <w:r w:rsidRPr="00B576DF">
        <w:rPr>
          <w:rFonts w:ascii="Candara" w:eastAsia="Calibri" w:hAnsi="Candara" w:cstheme="minorHAnsi"/>
          <w:spacing w:val="-3"/>
          <w:position w:val="1"/>
          <w:sz w:val="24"/>
          <w:szCs w:val="24"/>
        </w:rPr>
        <w:t xml:space="preserve"> </w:t>
      </w:r>
      <w:r w:rsidRPr="00B576DF">
        <w:rPr>
          <w:rFonts w:ascii="Candara" w:eastAsia="Calibri" w:hAnsi="Candara" w:cstheme="minorHAnsi"/>
          <w:position w:val="1"/>
          <w:sz w:val="24"/>
          <w:szCs w:val="24"/>
        </w:rPr>
        <w:t>p</w:t>
      </w:r>
      <w:r w:rsidRPr="00B576DF">
        <w:rPr>
          <w:rFonts w:ascii="Candara" w:eastAsia="Calibri" w:hAnsi="Candara" w:cstheme="minorHAnsi"/>
          <w:spacing w:val="-6"/>
          <w:position w:val="1"/>
          <w:sz w:val="24"/>
          <w:szCs w:val="24"/>
        </w:rPr>
        <w:t>a</w:t>
      </w:r>
      <w:r w:rsidRPr="00B576DF">
        <w:rPr>
          <w:rFonts w:ascii="Candara" w:eastAsia="Calibri" w:hAnsi="Candara" w:cstheme="minorHAnsi"/>
          <w:spacing w:val="1"/>
          <w:position w:val="1"/>
          <w:sz w:val="24"/>
          <w:szCs w:val="24"/>
        </w:rPr>
        <w:t>r</w:t>
      </w:r>
      <w:r w:rsidRPr="00B576DF">
        <w:rPr>
          <w:rFonts w:ascii="Candara" w:eastAsia="Calibri" w:hAnsi="Candara" w:cstheme="minorHAnsi"/>
          <w:position w:val="1"/>
          <w:sz w:val="24"/>
          <w:szCs w:val="24"/>
        </w:rPr>
        <w:t>ents to</w:t>
      </w:r>
      <w:r w:rsidRPr="00B576DF">
        <w:rPr>
          <w:rFonts w:ascii="Candara" w:eastAsia="Calibri" w:hAnsi="Candara" w:cstheme="minorHAnsi"/>
          <w:spacing w:val="2"/>
          <w:position w:val="1"/>
          <w:sz w:val="24"/>
          <w:szCs w:val="24"/>
        </w:rPr>
        <w:t xml:space="preserve"> </w:t>
      </w:r>
      <w:r w:rsidRPr="00B576DF">
        <w:rPr>
          <w:rFonts w:ascii="Candara" w:eastAsia="Calibri" w:hAnsi="Candara" w:cstheme="minorHAnsi"/>
          <w:spacing w:val="-5"/>
          <w:position w:val="1"/>
          <w:sz w:val="24"/>
          <w:szCs w:val="24"/>
        </w:rPr>
        <w:t>d</w:t>
      </w:r>
      <w:r w:rsidRPr="00B576DF">
        <w:rPr>
          <w:rFonts w:ascii="Candara" w:eastAsia="Calibri" w:hAnsi="Candara" w:cstheme="minorHAnsi"/>
          <w:spacing w:val="2"/>
          <w:position w:val="1"/>
          <w:sz w:val="24"/>
          <w:szCs w:val="24"/>
        </w:rPr>
        <w:t>i</w:t>
      </w:r>
      <w:r w:rsidRPr="00B576DF">
        <w:rPr>
          <w:rFonts w:ascii="Candara" w:eastAsia="Calibri" w:hAnsi="Candara" w:cstheme="minorHAnsi"/>
          <w:spacing w:val="-2"/>
          <w:position w:val="1"/>
          <w:sz w:val="24"/>
          <w:szCs w:val="24"/>
        </w:rPr>
        <w:t>s</w:t>
      </w:r>
      <w:r w:rsidRPr="00B576DF">
        <w:rPr>
          <w:rFonts w:ascii="Candara" w:eastAsia="Calibri" w:hAnsi="Candara" w:cstheme="minorHAnsi"/>
          <w:spacing w:val="1"/>
          <w:position w:val="1"/>
          <w:sz w:val="24"/>
          <w:szCs w:val="24"/>
        </w:rPr>
        <w:t>c</w:t>
      </w:r>
      <w:r w:rsidRPr="00B576DF">
        <w:rPr>
          <w:rFonts w:ascii="Candara" w:eastAsia="Calibri" w:hAnsi="Candara" w:cstheme="minorHAnsi"/>
          <w:position w:val="1"/>
          <w:sz w:val="24"/>
          <w:szCs w:val="24"/>
        </w:rPr>
        <w:t>u</w:t>
      </w:r>
      <w:r w:rsidRPr="00B576DF">
        <w:rPr>
          <w:rFonts w:ascii="Candara" w:eastAsia="Calibri" w:hAnsi="Candara" w:cstheme="minorHAnsi"/>
          <w:spacing w:val="-2"/>
          <w:position w:val="1"/>
          <w:sz w:val="24"/>
          <w:szCs w:val="24"/>
        </w:rPr>
        <w:t>s</w:t>
      </w:r>
      <w:r w:rsidRPr="00B576DF">
        <w:rPr>
          <w:rFonts w:ascii="Candara" w:eastAsia="Calibri" w:hAnsi="Candara" w:cstheme="minorHAnsi"/>
          <w:position w:val="1"/>
          <w:sz w:val="24"/>
          <w:szCs w:val="24"/>
        </w:rPr>
        <w:t>s</w:t>
      </w:r>
      <w:r w:rsidRPr="00B576DF">
        <w:rPr>
          <w:rFonts w:ascii="Candara" w:eastAsia="Calibri" w:hAnsi="Candara" w:cstheme="minorHAnsi"/>
          <w:spacing w:val="2"/>
          <w:position w:val="1"/>
          <w:sz w:val="24"/>
          <w:szCs w:val="24"/>
        </w:rPr>
        <w:t xml:space="preserve"> </w:t>
      </w:r>
      <w:r w:rsidR="00C41BED" w:rsidRPr="00B576DF">
        <w:rPr>
          <w:rFonts w:ascii="Candara" w:eastAsia="Calibri" w:hAnsi="Candara" w:cstheme="minorHAnsi"/>
          <w:spacing w:val="2"/>
          <w:position w:val="1"/>
          <w:sz w:val="24"/>
          <w:szCs w:val="24"/>
        </w:rPr>
        <w:t>the unacceptable behaviour</w:t>
      </w:r>
      <w:r w:rsidRPr="00B576DF">
        <w:rPr>
          <w:rFonts w:ascii="Candara" w:eastAsia="Calibri" w:hAnsi="Candara" w:cstheme="minorHAnsi"/>
          <w:position w:val="1"/>
          <w:sz w:val="24"/>
          <w:szCs w:val="24"/>
        </w:rPr>
        <w:t>.</w:t>
      </w:r>
    </w:p>
    <w:p w14:paraId="6686356A" w14:textId="77777777" w:rsidR="00BD44CC" w:rsidRPr="00B576DF" w:rsidRDefault="00C41BED" w:rsidP="00EA1AD1">
      <w:pPr>
        <w:jc w:val="both"/>
        <w:rPr>
          <w:rFonts w:ascii="Candara" w:eastAsia="Calibri" w:hAnsi="Candara" w:cstheme="minorHAnsi"/>
          <w:sz w:val="24"/>
          <w:szCs w:val="24"/>
        </w:rPr>
      </w:pPr>
      <w:r w:rsidRPr="00B576DF">
        <w:rPr>
          <w:rFonts w:ascii="Candara" w:eastAsia="Calibri" w:hAnsi="Candara" w:cstheme="minorHAnsi"/>
          <w:b/>
          <w:spacing w:val="-2"/>
          <w:sz w:val="24"/>
          <w:szCs w:val="24"/>
        </w:rPr>
        <w:t>Recording</w:t>
      </w:r>
      <w:r w:rsidR="00D22EC6" w:rsidRPr="00B576DF">
        <w:rPr>
          <w:rFonts w:ascii="Candara" w:eastAsia="Calibri" w:hAnsi="Candara" w:cstheme="minorHAnsi"/>
          <w:sz w:val="24"/>
          <w:szCs w:val="24"/>
        </w:rPr>
        <w:t xml:space="preserve">, </w:t>
      </w:r>
    </w:p>
    <w:p w14:paraId="6BB4CD30" w14:textId="22512C04" w:rsidR="00450282" w:rsidRPr="00B576DF" w:rsidRDefault="002F63B7" w:rsidP="00EA1AD1">
      <w:pPr>
        <w:jc w:val="both"/>
        <w:rPr>
          <w:rFonts w:ascii="Candara" w:eastAsia="Calibri" w:hAnsi="Candara" w:cstheme="minorHAnsi"/>
          <w:sz w:val="24"/>
          <w:szCs w:val="24"/>
        </w:rPr>
      </w:pPr>
      <w:r w:rsidRPr="00B576DF">
        <w:rPr>
          <w:rFonts w:ascii="Candara" w:eastAsia="Calibri" w:hAnsi="Candara" w:cstheme="minorHAnsi"/>
          <w:spacing w:val="-5"/>
          <w:sz w:val="24"/>
          <w:szCs w:val="24"/>
        </w:rPr>
        <w:t>C</w:t>
      </w:r>
      <w:r w:rsidR="00D22EC6" w:rsidRPr="00B576DF">
        <w:rPr>
          <w:rFonts w:ascii="Candara" w:eastAsia="Calibri" w:hAnsi="Candara" w:cstheme="minorHAnsi"/>
          <w:spacing w:val="-5"/>
          <w:sz w:val="24"/>
          <w:szCs w:val="24"/>
        </w:rPr>
        <w:t>h</w:t>
      </w:r>
      <w:r w:rsidR="00D22EC6" w:rsidRPr="00B576DF">
        <w:rPr>
          <w:rFonts w:ascii="Candara" w:eastAsia="Calibri" w:hAnsi="Candara" w:cstheme="minorHAnsi"/>
          <w:spacing w:val="2"/>
          <w:sz w:val="24"/>
          <w:szCs w:val="24"/>
        </w:rPr>
        <w:t>il</w:t>
      </w:r>
      <w:r w:rsidR="00D22EC6" w:rsidRPr="00B576DF">
        <w:rPr>
          <w:rFonts w:ascii="Candara" w:eastAsia="Calibri" w:hAnsi="Candara" w:cstheme="minorHAnsi"/>
          <w:spacing w:val="-5"/>
          <w:sz w:val="24"/>
          <w:szCs w:val="24"/>
        </w:rPr>
        <w:t>d</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en a</w:t>
      </w:r>
      <w:r w:rsidR="00D22EC6" w:rsidRPr="00B576DF">
        <w:rPr>
          <w:rFonts w:ascii="Candara" w:eastAsia="Calibri" w:hAnsi="Candara" w:cstheme="minorHAnsi"/>
          <w:spacing w:val="-4"/>
          <w:sz w:val="24"/>
          <w:szCs w:val="24"/>
        </w:rPr>
        <w:t>r</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 xml:space="preserve"> </w:t>
      </w:r>
      <w:r w:rsidR="00C41BED" w:rsidRPr="00B576DF">
        <w:rPr>
          <w:rFonts w:ascii="Candara" w:eastAsia="Calibri" w:hAnsi="Candara" w:cstheme="minorHAnsi"/>
          <w:spacing w:val="1"/>
          <w:sz w:val="24"/>
          <w:szCs w:val="24"/>
        </w:rPr>
        <w:t>recorded</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de</w:t>
      </w:r>
      <w:r w:rsidR="00D22EC6" w:rsidRPr="00B576DF">
        <w:rPr>
          <w:rFonts w:ascii="Candara" w:eastAsia="Calibri" w:hAnsi="Candara" w:cstheme="minorHAnsi"/>
          <w:spacing w:val="-5"/>
          <w:sz w:val="24"/>
          <w:szCs w:val="24"/>
        </w:rPr>
        <w:t>p</w:t>
      </w:r>
      <w:r w:rsidR="00D22EC6" w:rsidRPr="00B576DF">
        <w:rPr>
          <w:rFonts w:ascii="Candara" w:eastAsia="Calibri" w:hAnsi="Candara" w:cstheme="minorHAnsi"/>
          <w:sz w:val="24"/>
          <w:szCs w:val="24"/>
        </w:rPr>
        <w:t>end</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pacing w:val="-5"/>
          <w:sz w:val="24"/>
          <w:szCs w:val="24"/>
        </w:rPr>
        <w:t>n</w:t>
      </w:r>
      <w:r w:rsidR="00D22EC6" w:rsidRPr="00B576DF">
        <w:rPr>
          <w:rFonts w:ascii="Candara" w:eastAsia="Calibri" w:hAnsi="Candara" w:cstheme="minorHAnsi"/>
          <w:sz w:val="24"/>
          <w:szCs w:val="24"/>
        </w:rPr>
        <w:t>g</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7"/>
          <w:sz w:val="24"/>
          <w:szCs w:val="24"/>
        </w:rPr>
        <w:t xml:space="preserve"> </w:t>
      </w:r>
      <w:r w:rsidR="00D22EC6" w:rsidRPr="00B576DF">
        <w:rPr>
          <w:rFonts w:ascii="Candara" w:eastAsia="Calibri" w:hAnsi="Candara" w:cstheme="minorHAnsi"/>
          <w:sz w:val="24"/>
          <w:szCs w:val="24"/>
        </w:rPr>
        <w:t>the</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z w:val="24"/>
          <w:szCs w:val="24"/>
        </w:rPr>
        <w:t>r</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pacing w:val="-6"/>
          <w:sz w:val="24"/>
          <w:szCs w:val="24"/>
        </w:rPr>
        <w:t>o</w:t>
      </w:r>
      <w:r w:rsidR="00D22EC6" w:rsidRPr="00B576DF">
        <w:rPr>
          <w:rFonts w:ascii="Candara" w:eastAsia="Calibri" w:hAnsi="Candara" w:cstheme="minorHAnsi"/>
          <w:spacing w:val="2"/>
          <w:sz w:val="24"/>
          <w:szCs w:val="24"/>
        </w:rPr>
        <w:t>l</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ur at</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the</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end</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f</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the</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d</w:t>
      </w:r>
      <w:r w:rsidR="00D22EC6" w:rsidRPr="00B576DF">
        <w:rPr>
          <w:rFonts w:ascii="Candara" w:eastAsia="Calibri" w:hAnsi="Candara" w:cstheme="minorHAnsi"/>
          <w:spacing w:val="-1"/>
          <w:sz w:val="24"/>
          <w:szCs w:val="24"/>
        </w:rPr>
        <w:t>a</w:t>
      </w:r>
      <w:r w:rsidR="00D22EC6" w:rsidRPr="00B576DF">
        <w:rPr>
          <w:rFonts w:ascii="Candara" w:eastAsia="Calibri" w:hAnsi="Candara" w:cstheme="minorHAnsi"/>
          <w:sz w:val="24"/>
          <w:szCs w:val="24"/>
        </w:rPr>
        <w:t>y.</w:t>
      </w:r>
      <w:r w:rsidRPr="00B576DF">
        <w:rPr>
          <w:rFonts w:ascii="Candara" w:eastAsia="Calibri" w:hAnsi="Candara" w:cstheme="minorHAnsi"/>
          <w:sz w:val="24"/>
          <w:szCs w:val="24"/>
        </w:rPr>
        <w:t xml:space="preserve"> </w:t>
      </w:r>
      <w:r w:rsidR="00C41BED" w:rsidRPr="00B576DF">
        <w:rPr>
          <w:rFonts w:ascii="Candara" w:eastAsia="Calibri" w:hAnsi="Candara" w:cstheme="minorHAnsi"/>
          <w:b/>
          <w:spacing w:val="1"/>
          <w:sz w:val="24"/>
          <w:szCs w:val="24"/>
        </w:rPr>
        <w:t>Weekly R</w:t>
      </w:r>
      <w:r w:rsidR="00D22EC6" w:rsidRPr="00B576DF">
        <w:rPr>
          <w:rFonts w:ascii="Candara" w:eastAsia="Calibri" w:hAnsi="Candara" w:cstheme="minorHAnsi"/>
          <w:b/>
          <w:spacing w:val="-1"/>
          <w:sz w:val="24"/>
          <w:szCs w:val="24"/>
        </w:rPr>
        <w:t>ew</w:t>
      </w:r>
      <w:r w:rsidR="00D22EC6" w:rsidRPr="00B576DF">
        <w:rPr>
          <w:rFonts w:ascii="Candara" w:eastAsia="Calibri" w:hAnsi="Candara" w:cstheme="minorHAnsi"/>
          <w:b/>
          <w:spacing w:val="1"/>
          <w:sz w:val="24"/>
          <w:szCs w:val="24"/>
        </w:rPr>
        <w:t>a</w:t>
      </w:r>
      <w:r w:rsidR="00D22EC6" w:rsidRPr="00B576DF">
        <w:rPr>
          <w:rFonts w:ascii="Candara" w:eastAsia="Calibri" w:hAnsi="Candara" w:cstheme="minorHAnsi"/>
          <w:b/>
          <w:spacing w:val="-5"/>
          <w:sz w:val="24"/>
          <w:szCs w:val="24"/>
        </w:rPr>
        <w:t>r</w:t>
      </w:r>
      <w:r w:rsidR="00D22EC6" w:rsidRPr="00B576DF">
        <w:rPr>
          <w:rFonts w:ascii="Candara" w:eastAsia="Calibri" w:hAnsi="Candara" w:cstheme="minorHAnsi"/>
          <w:b/>
          <w:spacing w:val="2"/>
          <w:sz w:val="24"/>
          <w:szCs w:val="24"/>
        </w:rPr>
        <w:t>d</w:t>
      </w:r>
      <w:r w:rsidR="00D22EC6" w:rsidRPr="00B576DF">
        <w:rPr>
          <w:rFonts w:ascii="Candara" w:eastAsia="Calibri" w:hAnsi="Candara" w:cstheme="minorHAnsi"/>
          <w:b/>
          <w:sz w:val="24"/>
          <w:szCs w:val="24"/>
        </w:rPr>
        <w:t>s</w:t>
      </w:r>
      <w:r w:rsidR="00D22EC6" w:rsidRPr="00B576DF">
        <w:rPr>
          <w:rFonts w:ascii="Candara" w:eastAsia="Calibri" w:hAnsi="Candara" w:cstheme="minorHAnsi"/>
          <w:b/>
          <w:spacing w:val="1"/>
          <w:sz w:val="24"/>
          <w:szCs w:val="24"/>
        </w:rPr>
        <w:t xml:space="preserve"> </w:t>
      </w:r>
      <w:r w:rsidR="00D22EC6" w:rsidRPr="00B576DF">
        <w:rPr>
          <w:rFonts w:ascii="Candara" w:eastAsia="Calibri" w:hAnsi="Candara" w:cstheme="minorHAnsi"/>
          <w:spacing w:val="1"/>
          <w:sz w:val="24"/>
          <w:szCs w:val="24"/>
        </w:rPr>
        <w:t>f</w:t>
      </w:r>
      <w:r w:rsidR="00D22EC6" w:rsidRPr="00B576DF">
        <w:rPr>
          <w:rFonts w:ascii="Candara" w:eastAsia="Calibri" w:hAnsi="Candara" w:cstheme="minorHAnsi"/>
          <w:spacing w:val="-6"/>
          <w:sz w:val="24"/>
          <w:szCs w:val="24"/>
        </w:rPr>
        <w:t>o</w:t>
      </w:r>
      <w:r w:rsidR="00D22EC6" w:rsidRPr="00B576DF">
        <w:rPr>
          <w:rFonts w:ascii="Candara" w:eastAsia="Calibri" w:hAnsi="Candara" w:cstheme="minorHAnsi"/>
          <w:sz w:val="24"/>
          <w:szCs w:val="24"/>
        </w:rPr>
        <w:t xml:space="preserve">r </w:t>
      </w:r>
      <w:r w:rsidR="00D22EC6" w:rsidRPr="00B576DF">
        <w:rPr>
          <w:rFonts w:ascii="Candara" w:eastAsia="Calibri" w:hAnsi="Candara" w:cstheme="minorHAnsi"/>
          <w:b/>
          <w:spacing w:val="1"/>
          <w:sz w:val="24"/>
          <w:szCs w:val="24"/>
        </w:rPr>
        <w:t>G</w:t>
      </w:r>
      <w:r w:rsidR="00D22EC6" w:rsidRPr="00B576DF">
        <w:rPr>
          <w:rFonts w:ascii="Candara" w:eastAsia="Calibri" w:hAnsi="Candara" w:cstheme="minorHAnsi"/>
          <w:b/>
          <w:spacing w:val="2"/>
          <w:sz w:val="24"/>
          <w:szCs w:val="24"/>
        </w:rPr>
        <w:t>o</w:t>
      </w:r>
      <w:r w:rsidR="00D22EC6" w:rsidRPr="00B576DF">
        <w:rPr>
          <w:rFonts w:ascii="Candara" w:eastAsia="Calibri" w:hAnsi="Candara" w:cstheme="minorHAnsi"/>
          <w:b/>
          <w:spacing w:val="-6"/>
          <w:sz w:val="24"/>
          <w:szCs w:val="24"/>
        </w:rPr>
        <w:t>l</w:t>
      </w:r>
      <w:r w:rsidR="00D22EC6" w:rsidRPr="00B576DF">
        <w:rPr>
          <w:rFonts w:ascii="Candara" w:eastAsia="Calibri" w:hAnsi="Candara" w:cstheme="minorHAnsi"/>
          <w:b/>
          <w:sz w:val="24"/>
          <w:szCs w:val="24"/>
        </w:rPr>
        <w:t xml:space="preserve">d </w:t>
      </w:r>
      <w:r w:rsidR="00D22EC6" w:rsidRPr="00B576DF">
        <w:rPr>
          <w:rFonts w:ascii="Candara" w:eastAsia="Calibri" w:hAnsi="Candara" w:cstheme="minorHAnsi"/>
          <w:b/>
          <w:spacing w:val="1"/>
          <w:sz w:val="24"/>
          <w:szCs w:val="24"/>
        </w:rPr>
        <w:t>a</w:t>
      </w:r>
      <w:r w:rsidR="00D22EC6" w:rsidRPr="00B576DF">
        <w:rPr>
          <w:rFonts w:ascii="Candara" w:eastAsia="Calibri" w:hAnsi="Candara" w:cstheme="minorHAnsi"/>
          <w:b/>
          <w:sz w:val="24"/>
          <w:szCs w:val="24"/>
        </w:rPr>
        <w:t>re</w:t>
      </w:r>
      <w:r w:rsidR="00D22EC6" w:rsidRPr="00B576DF">
        <w:rPr>
          <w:rFonts w:ascii="Candara" w:eastAsia="Calibri" w:hAnsi="Candara" w:cstheme="minorHAnsi"/>
          <w:b/>
          <w:spacing w:val="2"/>
          <w:sz w:val="24"/>
          <w:szCs w:val="24"/>
        </w:rPr>
        <w:t xml:space="preserve"> </w:t>
      </w:r>
      <w:r w:rsidR="00D22EC6" w:rsidRPr="00B576DF">
        <w:rPr>
          <w:rFonts w:ascii="Candara" w:eastAsia="Calibri" w:hAnsi="Candara" w:cstheme="minorHAnsi"/>
          <w:b/>
          <w:spacing w:val="-1"/>
          <w:sz w:val="24"/>
          <w:szCs w:val="24"/>
        </w:rPr>
        <w:t>1</w:t>
      </w:r>
      <w:r w:rsidR="00D22EC6" w:rsidRPr="00B576DF">
        <w:rPr>
          <w:rFonts w:ascii="Candara" w:eastAsia="Calibri" w:hAnsi="Candara" w:cstheme="minorHAnsi"/>
          <w:b/>
          <w:sz w:val="24"/>
          <w:szCs w:val="24"/>
        </w:rPr>
        <w:t>0</w:t>
      </w:r>
      <w:r w:rsidR="00D22EC6" w:rsidRPr="00B576DF">
        <w:rPr>
          <w:rFonts w:ascii="Candara" w:eastAsia="Calibri" w:hAnsi="Candara" w:cstheme="minorHAnsi"/>
          <w:b/>
          <w:spacing w:val="-2"/>
          <w:sz w:val="24"/>
          <w:szCs w:val="24"/>
        </w:rPr>
        <w:t xml:space="preserve"> </w:t>
      </w:r>
      <w:r w:rsidR="00D22EC6" w:rsidRPr="00B576DF">
        <w:rPr>
          <w:rFonts w:ascii="Candara" w:eastAsia="Calibri" w:hAnsi="Candara" w:cstheme="minorHAnsi"/>
          <w:spacing w:val="-3"/>
          <w:sz w:val="24"/>
          <w:szCs w:val="24"/>
        </w:rPr>
        <w:t>m</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nu</w:t>
      </w:r>
      <w:r w:rsidR="00D22EC6" w:rsidRPr="00B576DF">
        <w:rPr>
          <w:rFonts w:ascii="Candara" w:eastAsia="Calibri" w:hAnsi="Candara" w:cstheme="minorHAnsi"/>
          <w:spacing w:val="-1"/>
          <w:sz w:val="24"/>
          <w:szCs w:val="24"/>
        </w:rPr>
        <w:t>t</w:t>
      </w:r>
      <w:r w:rsidR="00D22EC6" w:rsidRPr="00B576DF">
        <w:rPr>
          <w:rFonts w:ascii="Candara" w:eastAsia="Calibri" w:hAnsi="Candara" w:cstheme="minorHAnsi"/>
          <w:sz w:val="24"/>
          <w:szCs w:val="24"/>
        </w:rPr>
        <w:t>es</w:t>
      </w:r>
      <w:r w:rsidR="00D22EC6" w:rsidRPr="00B576DF">
        <w:rPr>
          <w:rFonts w:ascii="Candara" w:eastAsia="Calibri" w:hAnsi="Candara" w:cstheme="minorHAnsi"/>
          <w:spacing w:val="-4"/>
          <w:sz w:val="24"/>
          <w:szCs w:val="24"/>
        </w:rPr>
        <w:t xml:space="preserve"> </w:t>
      </w:r>
      <w:r w:rsidR="00D22EC6" w:rsidRPr="00B576DF">
        <w:rPr>
          <w:rFonts w:ascii="Candara" w:eastAsia="Calibri" w:hAnsi="Candara" w:cstheme="minorHAnsi"/>
          <w:spacing w:val="1"/>
          <w:sz w:val="24"/>
          <w:szCs w:val="24"/>
        </w:rPr>
        <w:t>g</w:t>
      </w:r>
      <w:r w:rsidR="00D22EC6" w:rsidRPr="00B576DF">
        <w:rPr>
          <w:rFonts w:ascii="Candara" w:eastAsia="Calibri" w:hAnsi="Candara" w:cstheme="minorHAnsi"/>
          <w:spacing w:val="-6"/>
          <w:sz w:val="24"/>
          <w:szCs w:val="24"/>
        </w:rPr>
        <w:t>o</w:t>
      </w:r>
      <w:r w:rsidR="00D22EC6" w:rsidRPr="00B576DF">
        <w:rPr>
          <w:rFonts w:ascii="Candara" w:eastAsia="Calibri" w:hAnsi="Candara" w:cstheme="minorHAnsi"/>
          <w:spacing w:val="2"/>
          <w:sz w:val="24"/>
          <w:szCs w:val="24"/>
        </w:rPr>
        <w:t>l</w:t>
      </w:r>
      <w:r w:rsidR="00D22EC6" w:rsidRPr="00B576DF">
        <w:rPr>
          <w:rFonts w:ascii="Candara" w:eastAsia="Calibri" w:hAnsi="Candara" w:cstheme="minorHAnsi"/>
          <w:sz w:val="24"/>
          <w:szCs w:val="24"/>
        </w:rPr>
        <w:t>den</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3"/>
          <w:sz w:val="24"/>
          <w:szCs w:val="24"/>
        </w:rPr>
        <w:t>i</w:t>
      </w:r>
      <w:r w:rsidR="00D22EC6" w:rsidRPr="00B576DF">
        <w:rPr>
          <w:rFonts w:ascii="Candara" w:eastAsia="Calibri" w:hAnsi="Candara" w:cstheme="minorHAnsi"/>
          <w:spacing w:val="2"/>
          <w:sz w:val="24"/>
          <w:szCs w:val="24"/>
        </w:rPr>
        <w:t>m</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1"/>
          <w:sz w:val="24"/>
          <w:szCs w:val="24"/>
        </w:rPr>
        <w:t>f</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r</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b/>
          <w:sz w:val="24"/>
          <w:szCs w:val="24"/>
        </w:rPr>
        <w:t>S</w:t>
      </w:r>
      <w:r w:rsidR="00D22EC6" w:rsidRPr="00B576DF">
        <w:rPr>
          <w:rFonts w:ascii="Candara" w:eastAsia="Calibri" w:hAnsi="Candara" w:cstheme="minorHAnsi"/>
          <w:b/>
          <w:spacing w:val="-2"/>
          <w:sz w:val="24"/>
          <w:szCs w:val="24"/>
        </w:rPr>
        <w:t>il</w:t>
      </w:r>
      <w:r w:rsidR="00D22EC6" w:rsidRPr="00B576DF">
        <w:rPr>
          <w:rFonts w:ascii="Candara" w:eastAsia="Calibri" w:hAnsi="Candara" w:cstheme="minorHAnsi"/>
          <w:b/>
          <w:sz w:val="24"/>
          <w:szCs w:val="24"/>
        </w:rPr>
        <w:t>v</w:t>
      </w:r>
      <w:r w:rsidR="00D22EC6" w:rsidRPr="00B576DF">
        <w:rPr>
          <w:rFonts w:ascii="Candara" w:eastAsia="Calibri" w:hAnsi="Candara" w:cstheme="minorHAnsi"/>
          <w:b/>
          <w:spacing w:val="-1"/>
          <w:sz w:val="24"/>
          <w:szCs w:val="24"/>
        </w:rPr>
        <w:t>e</w:t>
      </w:r>
      <w:r w:rsidR="00D22EC6" w:rsidRPr="00B576DF">
        <w:rPr>
          <w:rFonts w:ascii="Candara" w:eastAsia="Calibri" w:hAnsi="Candara" w:cstheme="minorHAnsi"/>
          <w:b/>
          <w:sz w:val="24"/>
          <w:szCs w:val="24"/>
        </w:rPr>
        <w:t>r</w:t>
      </w:r>
      <w:r w:rsidR="00D22EC6" w:rsidRPr="00B576DF">
        <w:rPr>
          <w:rFonts w:ascii="Candara" w:eastAsia="Calibri" w:hAnsi="Candara" w:cstheme="minorHAnsi"/>
          <w:b/>
          <w:spacing w:val="-1"/>
          <w:sz w:val="24"/>
          <w:szCs w:val="24"/>
        </w:rPr>
        <w:t xml:space="preserve"> </w:t>
      </w:r>
      <w:r w:rsidR="00D22EC6" w:rsidRPr="00B576DF">
        <w:rPr>
          <w:rFonts w:ascii="Candara" w:eastAsia="Calibri" w:hAnsi="Candara" w:cstheme="minorHAnsi"/>
          <w:b/>
          <w:sz w:val="24"/>
          <w:szCs w:val="24"/>
        </w:rPr>
        <w:t>5</w:t>
      </w:r>
      <w:r w:rsidR="00D22EC6" w:rsidRPr="00B576DF">
        <w:rPr>
          <w:rFonts w:ascii="Candara" w:eastAsia="Calibri" w:hAnsi="Candara" w:cstheme="minorHAnsi"/>
          <w:b/>
          <w:spacing w:val="-2"/>
          <w:sz w:val="24"/>
          <w:szCs w:val="24"/>
        </w:rPr>
        <w:t xml:space="preserve"> </w:t>
      </w:r>
      <w:r w:rsidR="00D22EC6" w:rsidRPr="00B576DF">
        <w:rPr>
          <w:rFonts w:ascii="Candara" w:eastAsia="Calibri" w:hAnsi="Candara" w:cstheme="minorHAnsi"/>
          <w:spacing w:val="-3"/>
          <w:sz w:val="24"/>
          <w:szCs w:val="24"/>
        </w:rPr>
        <w:t>m</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nu</w:t>
      </w:r>
      <w:r w:rsidR="00D22EC6" w:rsidRPr="00B576DF">
        <w:rPr>
          <w:rFonts w:ascii="Candara" w:eastAsia="Calibri" w:hAnsi="Candara" w:cstheme="minorHAnsi"/>
          <w:spacing w:val="-1"/>
          <w:sz w:val="24"/>
          <w:szCs w:val="24"/>
        </w:rPr>
        <w:t>t</w:t>
      </w:r>
      <w:r w:rsidR="00D22EC6" w:rsidRPr="00B576DF">
        <w:rPr>
          <w:rFonts w:ascii="Candara" w:eastAsia="Calibri" w:hAnsi="Candara" w:cstheme="minorHAnsi"/>
          <w:sz w:val="24"/>
          <w:szCs w:val="24"/>
        </w:rPr>
        <w:t>es</w:t>
      </w:r>
      <w:r w:rsidR="00D22EC6" w:rsidRPr="00B576DF">
        <w:rPr>
          <w:rFonts w:ascii="Candara" w:eastAsia="Calibri" w:hAnsi="Candara" w:cstheme="minorHAnsi"/>
          <w:spacing w:val="-4"/>
          <w:sz w:val="24"/>
          <w:szCs w:val="24"/>
        </w:rPr>
        <w:t xml:space="preserve"> </w:t>
      </w:r>
      <w:r w:rsidR="00D22EC6" w:rsidRPr="00B576DF">
        <w:rPr>
          <w:rFonts w:ascii="Candara" w:eastAsia="Calibri" w:hAnsi="Candara" w:cstheme="minorHAnsi"/>
          <w:spacing w:val="1"/>
          <w:sz w:val="24"/>
          <w:szCs w:val="24"/>
        </w:rPr>
        <w:t>g</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2"/>
          <w:sz w:val="24"/>
          <w:szCs w:val="24"/>
        </w:rPr>
        <w:t>l</w:t>
      </w:r>
      <w:r w:rsidR="00D22EC6" w:rsidRPr="00B576DF">
        <w:rPr>
          <w:rFonts w:ascii="Candara" w:eastAsia="Calibri" w:hAnsi="Candara" w:cstheme="minorHAnsi"/>
          <w:spacing w:val="-5"/>
          <w:sz w:val="24"/>
          <w:szCs w:val="24"/>
        </w:rPr>
        <w:t>d</w:t>
      </w:r>
      <w:r w:rsidR="00D22EC6" w:rsidRPr="00B576DF">
        <w:rPr>
          <w:rFonts w:ascii="Candara" w:eastAsia="Calibri" w:hAnsi="Candara" w:cstheme="minorHAnsi"/>
          <w:sz w:val="24"/>
          <w:szCs w:val="24"/>
        </w:rPr>
        <w:t>en</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5"/>
          <w:sz w:val="24"/>
          <w:szCs w:val="24"/>
        </w:rPr>
        <w:t>t</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pacing w:val="-3"/>
          <w:sz w:val="24"/>
          <w:szCs w:val="24"/>
        </w:rPr>
        <w:t>m</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4"/>
          <w:sz w:val="24"/>
          <w:szCs w:val="24"/>
        </w:rPr>
        <w:t xml:space="preserve"> </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6"/>
          <w:sz w:val="24"/>
          <w:szCs w:val="24"/>
        </w:rPr>
        <w:t>n</w:t>
      </w:r>
      <w:r w:rsidR="00D22EC6" w:rsidRPr="00B576DF">
        <w:rPr>
          <w:rFonts w:ascii="Candara" w:eastAsia="Calibri" w:hAnsi="Candara" w:cstheme="minorHAnsi"/>
          <w:sz w:val="24"/>
          <w:szCs w:val="24"/>
        </w:rPr>
        <w:t xml:space="preserve">d </w:t>
      </w:r>
      <w:r w:rsidR="00D22EC6" w:rsidRPr="00B576DF">
        <w:rPr>
          <w:rFonts w:ascii="Candara" w:eastAsia="Calibri" w:hAnsi="Candara" w:cstheme="minorHAnsi"/>
          <w:b/>
          <w:spacing w:val="1"/>
          <w:sz w:val="24"/>
          <w:szCs w:val="24"/>
        </w:rPr>
        <w:t>G</w:t>
      </w:r>
      <w:r w:rsidR="00D22EC6" w:rsidRPr="00B576DF">
        <w:rPr>
          <w:rFonts w:ascii="Candara" w:eastAsia="Calibri" w:hAnsi="Candara" w:cstheme="minorHAnsi"/>
          <w:b/>
          <w:sz w:val="24"/>
          <w:szCs w:val="24"/>
        </w:rPr>
        <w:t>re</w:t>
      </w:r>
      <w:r w:rsidR="00D22EC6" w:rsidRPr="00B576DF">
        <w:rPr>
          <w:rFonts w:ascii="Candara" w:eastAsia="Calibri" w:hAnsi="Candara" w:cstheme="minorHAnsi"/>
          <w:b/>
          <w:spacing w:val="-1"/>
          <w:sz w:val="24"/>
          <w:szCs w:val="24"/>
        </w:rPr>
        <w:t>e</w:t>
      </w:r>
      <w:r w:rsidR="00D22EC6" w:rsidRPr="00B576DF">
        <w:rPr>
          <w:rFonts w:ascii="Candara" w:eastAsia="Calibri" w:hAnsi="Candara" w:cstheme="minorHAnsi"/>
          <w:b/>
          <w:sz w:val="24"/>
          <w:szCs w:val="24"/>
        </w:rPr>
        <w:t>n 2</w:t>
      </w:r>
      <w:r w:rsidR="00D22EC6" w:rsidRPr="00B576DF">
        <w:rPr>
          <w:rFonts w:ascii="Candara" w:eastAsia="Calibri" w:hAnsi="Candara" w:cstheme="minorHAnsi"/>
          <w:b/>
          <w:spacing w:val="-3"/>
          <w:sz w:val="24"/>
          <w:szCs w:val="24"/>
        </w:rPr>
        <w:t xml:space="preserve"> </w:t>
      </w:r>
      <w:r w:rsidR="00D22EC6" w:rsidRPr="00B576DF">
        <w:rPr>
          <w:rFonts w:ascii="Candara" w:eastAsia="Calibri" w:hAnsi="Candara" w:cstheme="minorHAnsi"/>
          <w:spacing w:val="-3"/>
          <w:sz w:val="24"/>
          <w:szCs w:val="24"/>
        </w:rPr>
        <w:t>m</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nu</w:t>
      </w:r>
      <w:r w:rsidR="00D22EC6" w:rsidRPr="00B576DF">
        <w:rPr>
          <w:rFonts w:ascii="Candara" w:eastAsia="Calibri" w:hAnsi="Candara" w:cstheme="minorHAnsi"/>
          <w:spacing w:val="-1"/>
          <w:sz w:val="24"/>
          <w:szCs w:val="24"/>
        </w:rPr>
        <w:t>t</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 xml:space="preserve">. </w:t>
      </w:r>
      <w:r w:rsidR="00D22EC6" w:rsidRPr="00B576DF">
        <w:rPr>
          <w:rFonts w:ascii="Candara" w:eastAsia="Calibri" w:hAnsi="Candara" w:cstheme="minorHAnsi"/>
          <w:spacing w:val="-2"/>
          <w:sz w:val="24"/>
          <w:szCs w:val="24"/>
        </w:rPr>
        <w:t>T</w:t>
      </w:r>
      <w:r w:rsidR="00D22EC6" w:rsidRPr="00B576DF">
        <w:rPr>
          <w:rFonts w:ascii="Candara" w:eastAsia="Calibri" w:hAnsi="Candara" w:cstheme="minorHAnsi"/>
          <w:sz w:val="24"/>
          <w:szCs w:val="24"/>
        </w:rPr>
        <w:t>he</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1"/>
          <w:sz w:val="24"/>
          <w:szCs w:val="24"/>
        </w:rPr>
        <w:t>a</w:t>
      </w:r>
      <w:r w:rsidR="00D22EC6" w:rsidRPr="00B576DF">
        <w:rPr>
          <w:rFonts w:ascii="Candara" w:eastAsia="Calibri" w:hAnsi="Candara" w:cstheme="minorHAnsi"/>
          <w:w w:val="101"/>
          <w:sz w:val="24"/>
          <w:szCs w:val="24"/>
        </w:rPr>
        <w:t xml:space="preserve">l </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pacing w:val="2"/>
          <w:sz w:val="24"/>
          <w:szCs w:val="24"/>
        </w:rPr>
        <w:t>m</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h</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u</w:t>
      </w:r>
      <w:r w:rsidR="00D22EC6" w:rsidRPr="00B576DF">
        <w:rPr>
          <w:rFonts w:ascii="Candara" w:eastAsia="Calibri" w:hAnsi="Candara" w:cstheme="minorHAnsi"/>
          <w:spacing w:val="-3"/>
          <w:sz w:val="24"/>
          <w:szCs w:val="24"/>
        </w:rPr>
        <w:t>l</w:t>
      </w:r>
      <w:r w:rsidR="00D22EC6" w:rsidRPr="00B576DF">
        <w:rPr>
          <w:rFonts w:ascii="Candara" w:eastAsia="Calibri" w:hAnsi="Candara" w:cstheme="minorHAnsi"/>
          <w:sz w:val="24"/>
          <w:szCs w:val="24"/>
        </w:rPr>
        <w:t>d</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5"/>
          <w:sz w:val="24"/>
          <w:szCs w:val="24"/>
        </w:rPr>
        <w:t>b</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2"/>
          <w:sz w:val="24"/>
          <w:szCs w:val="24"/>
        </w:rPr>
        <w:t>l</w:t>
      </w:r>
      <w:r w:rsidR="00D22EC6" w:rsidRPr="00B576DF">
        <w:rPr>
          <w:rFonts w:ascii="Candara" w:eastAsia="Calibri" w:hAnsi="Candara" w:cstheme="minorHAnsi"/>
          <w:spacing w:val="-3"/>
          <w:sz w:val="24"/>
          <w:szCs w:val="24"/>
        </w:rPr>
        <w:t>i</w:t>
      </w:r>
      <w:r w:rsidR="00D22EC6" w:rsidRPr="00B576DF">
        <w:rPr>
          <w:rFonts w:ascii="Candara" w:eastAsia="Calibri" w:hAnsi="Candara" w:cstheme="minorHAnsi"/>
          <w:spacing w:val="2"/>
          <w:sz w:val="24"/>
          <w:szCs w:val="24"/>
        </w:rPr>
        <w:t>mi</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5"/>
          <w:sz w:val="24"/>
          <w:szCs w:val="24"/>
        </w:rPr>
        <w:t>e</w:t>
      </w:r>
      <w:r w:rsidR="00D22EC6" w:rsidRPr="00B576DF">
        <w:rPr>
          <w:rFonts w:ascii="Candara" w:eastAsia="Calibri" w:hAnsi="Candara" w:cstheme="minorHAnsi"/>
          <w:sz w:val="24"/>
          <w:szCs w:val="24"/>
        </w:rPr>
        <w:t>d</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to</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1"/>
          <w:sz w:val="24"/>
          <w:szCs w:val="24"/>
        </w:rPr>
        <w:t>3</w:t>
      </w:r>
      <w:r w:rsidR="00D22EC6" w:rsidRPr="00B576DF">
        <w:rPr>
          <w:rFonts w:ascii="Candara" w:eastAsia="Calibri" w:hAnsi="Candara" w:cstheme="minorHAnsi"/>
          <w:sz w:val="24"/>
          <w:szCs w:val="24"/>
        </w:rPr>
        <w:t>0</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2"/>
          <w:sz w:val="24"/>
          <w:szCs w:val="24"/>
        </w:rPr>
        <w:t>mi</w:t>
      </w:r>
      <w:r w:rsidR="00D22EC6" w:rsidRPr="00B576DF">
        <w:rPr>
          <w:rFonts w:ascii="Candara" w:eastAsia="Calibri" w:hAnsi="Candara" w:cstheme="minorHAnsi"/>
          <w:spacing w:val="-5"/>
          <w:sz w:val="24"/>
          <w:szCs w:val="24"/>
        </w:rPr>
        <w:t>n</w:t>
      </w:r>
      <w:r w:rsidR="00D22EC6" w:rsidRPr="00B576DF">
        <w:rPr>
          <w:rFonts w:ascii="Candara" w:eastAsia="Calibri" w:hAnsi="Candara" w:cstheme="minorHAnsi"/>
          <w:sz w:val="24"/>
          <w:szCs w:val="24"/>
        </w:rPr>
        <w:t>utes by</w:t>
      </w:r>
      <w:r w:rsidR="00D22EC6" w:rsidRPr="00B576DF">
        <w:rPr>
          <w:rFonts w:ascii="Candara" w:eastAsia="Calibri" w:hAnsi="Candara" w:cstheme="minorHAnsi"/>
          <w:spacing w:val="-3"/>
          <w:sz w:val="24"/>
          <w:szCs w:val="24"/>
        </w:rPr>
        <w:t xml:space="preserve"> r</w:t>
      </w:r>
      <w:r w:rsidR="00D22EC6" w:rsidRPr="00B576DF">
        <w:rPr>
          <w:rFonts w:ascii="Candara" w:eastAsia="Calibri" w:hAnsi="Candara" w:cstheme="minorHAnsi"/>
          <w:sz w:val="24"/>
          <w:szCs w:val="24"/>
        </w:rPr>
        <w:t>ewa</w:t>
      </w:r>
      <w:r w:rsidR="00D22EC6" w:rsidRPr="00B576DF">
        <w:rPr>
          <w:rFonts w:ascii="Candara" w:eastAsia="Calibri" w:hAnsi="Candara" w:cstheme="minorHAnsi"/>
          <w:spacing w:val="-3"/>
          <w:sz w:val="24"/>
          <w:szCs w:val="24"/>
        </w:rPr>
        <w:t>r</w:t>
      </w:r>
      <w:r w:rsidR="00D22EC6" w:rsidRPr="00B576DF">
        <w:rPr>
          <w:rFonts w:ascii="Candara" w:eastAsia="Calibri" w:hAnsi="Candara" w:cstheme="minorHAnsi"/>
          <w:sz w:val="24"/>
          <w:szCs w:val="24"/>
        </w:rPr>
        <w:t>d</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pacing w:val="-5"/>
          <w:sz w:val="24"/>
          <w:szCs w:val="24"/>
        </w:rPr>
        <w:t>n</w:t>
      </w:r>
      <w:r w:rsidR="00D22EC6" w:rsidRPr="00B576DF">
        <w:rPr>
          <w:rFonts w:ascii="Candara" w:eastAsia="Calibri" w:hAnsi="Candara" w:cstheme="minorHAnsi"/>
          <w:sz w:val="24"/>
          <w:szCs w:val="24"/>
        </w:rPr>
        <w:t>g</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pacing w:val="-3"/>
          <w:sz w:val="24"/>
          <w:szCs w:val="24"/>
        </w:rPr>
        <w:t>i</w:t>
      </w:r>
      <w:r w:rsidR="00D22EC6" w:rsidRPr="00B576DF">
        <w:rPr>
          <w:rFonts w:ascii="Candara" w:eastAsia="Calibri" w:hAnsi="Candara" w:cstheme="minorHAnsi"/>
          <w:spacing w:val="2"/>
          <w:sz w:val="24"/>
          <w:szCs w:val="24"/>
        </w:rPr>
        <w:t>l</w:t>
      </w:r>
      <w:r w:rsidR="00D22EC6" w:rsidRPr="00B576DF">
        <w:rPr>
          <w:rFonts w:ascii="Candara" w:eastAsia="Calibri" w:hAnsi="Candara" w:cstheme="minorHAnsi"/>
          <w:sz w:val="24"/>
          <w:szCs w:val="24"/>
        </w:rPr>
        <w:t>v</w:t>
      </w:r>
      <w:r w:rsidR="00D22EC6" w:rsidRPr="00B576DF">
        <w:rPr>
          <w:rFonts w:ascii="Candara" w:eastAsia="Calibri" w:hAnsi="Candara" w:cstheme="minorHAnsi"/>
          <w:spacing w:val="-4"/>
          <w:sz w:val="24"/>
          <w:szCs w:val="24"/>
        </w:rPr>
        <w:t>e</w:t>
      </w:r>
      <w:r w:rsidR="00D22EC6" w:rsidRPr="00B576DF">
        <w:rPr>
          <w:rFonts w:ascii="Candara" w:eastAsia="Calibri" w:hAnsi="Candara" w:cstheme="minorHAnsi"/>
          <w:sz w:val="24"/>
          <w:szCs w:val="24"/>
        </w:rPr>
        <w:t>r e</w:t>
      </w:r>
      <w:r w:rsidR="00D22EC6" w:rsidRPr="00B576DF">
        <w:rPr>
          <w:rFonts w:ascii="Candara" w:eastAsia="Calibri" w:hAnsi="Candara" w:cstheme="minorHAnsi"/>
          <w:spacing w:val="-5"/>
          <w:sz w:val="24"/>
          <w:szCs w:val="24"/>
        </w:rPr>
        <w:t>a</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z w:val="24"/>
          <w:szCs w:val="24"/>
        </w:rPr>
        <w:t>h</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d</w:t>
      </w:r>
      <w:r w:rsidR="00D22EC6" w:rsidRPr="00B576DF">
        <w:rPr>
          <w:rFonts w:ascii="Candara" w:eastAsia="Calibri" w:hAnsi="Candara" w:cstheme="minorHAnsi"/>
          <w:spacing w:val="-1"/>
          <w:sz w:val="24"/>
          <w:szCs w:val="24"/>
        </w:rPr>
        <w:t>a</w:t>
      </w:r>
      <w:r w:rsidR="00D22EC6" w:rsidRPr="00B576DF">
        <w:rPr>
          <w:rFonts w:ascii="Candara" w:eastAsia="Calibri" w:hAnsi="Candara" w:cstheme="minorHAnsi"/>
          <w:sz w:val="24"/>
          <w:szCs w:val="24"/>
        </w:rPr>
        <w:t>y</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1"/>
          <w:sz w:val="24"/>
          <w:szCs w:val="24"/>
        </w:rPr>
        <w:t>n</w:t>
      </w:r>
      <w:r w:rsidR="00D22EC6" w:rsidRPr="00B576DF">
        <w:rPr>
          <w:rFonts w:ascii="Candara" w:eastAsia="Calibri" w:hAnsi="Candara" w:cstheme="minorHAnsi"/>
          <w:sz w:val="24"/>
          <w:szCs w:val="24"/>
        </w:rPr>
        <w:t>d</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3"/>
          <w:sz w:val="24"/>
          <w:szCs w:val="24"/>
        </w:rPr>
        <w:t>l</w:t>
      </w:r>
      <w:r w:rsidR="00D22EC6" w:rsidRPr="00B576DF">
        <w:rPr>
          <w:rFonts w:ascii="Candara" w:eastAsia="Calibri" w:hAnsi="Candara" w:cstheme="minorHAnsi"/>
          <w:sz w:val="24"/>
          <w:szCs w:val="24"/>
        </w:rPr>
        <w:t>y</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5"/>
          <w:sz w:val="24"/>
          <w:szCs w:val="24"/>
        </w:rPr>
        <w:t>n</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2"/>
          <w:sz w:val="24"/>
          <w:szCs w:val="24"/>
        </w:rPr>
        <w:t>G</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2"/>
          <w:sz w:val="24"/>
          <w:szCs w:val="24"/>
        </w:rPr>
        <w:t>l</w:t>
      </w:r>
      <w:r w:rsidR="00D22EC6" w:rsidRPr="00B576DF">
        <w:rPr>
          <w:rFonts w:ascii="Candara" w:eastAsia="Calibri" w:hAnsi="Candara" w:cstheme="minorHAnsi"/>
          <w:sz w:val="24"/>
          <w:szCs w:val="24"/>
        </w:rPr>
        <w:t>d</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p</w:t>
      </w:r>
      <w:r w:rsidR="00D22EC6" w:rsidRPr="00B576DF">
        <w:rPr>
          <w:rFonts w:ascii="Candara" w:eastAsia="Calibri" w:hAnsi="Candara" w:cstheme="minorHAnsi"/>
          <w:spacing w:val="-5"/>
          <w:sz w:val="24"/>
          <w:szCs w:val="24"/>
        </w:rPr>
        <w:t>e</w:t>
      </w:r>
      <w:r w:rsidR="00D22EC6" w:rsidRPr="00B576DF">
        <w:rPr>
          <w:rFonts w:ascii="Candara" w:eastAsia="Calibri" w:hAnsi="Candara" w:cstheme="minorHAnsi"/>
          <w:sz w:val="24"/>
          <w:szCs w:val="24"/>
        </w:rPr>
        <w:t>r</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we</w:t>
      </w:r>
      <w:r w:rsidR="00D22EC6" w:rsidRPr="00B576DF">
        <w:rPr>
          <w:rFonts w:ascii="Candara" w:eastAsia="Calibri" w:hAnsi="Candara" w:cstheme="minorHAnsi"/>
          <w:spacing w:val="1"/>
          <w:sz w:val="24"/>
          <w:szCs w:val="24"/>
        </w:rPr>
        <w:t>e</w:t>
      </w:r>
      <w:r w:rsidR="00D22EC6" w:rsidRPr="00B576DF">
        <w:rPr>
          <w:rFonts w:ascii="Candara" w:eastAsia="Calibri" w:hAnsi="Candara" w:cstheme="minorHAnsi"/>
          <w:sz w:val="24"/>
          <w:szCs w:val="24"/>
        </w:rPr>
        <w:t>k</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1"/>
          <w:sz w:val="24"/>
          <w:szCs w:val="24"/>
        </w:rPr>
        <w:t>(</w:t>
      </w:r>
      <w:proofErr w:type="gramStart"/>
      <w:r w:rsidR="00D22EC6" w:rsidRPr="00B576DF">
        <w:rPr>
          <w:rFonts w:ascii="Candara" w:eastAsia="Calibri" w:hAnsi="Candara" w:cstheme="minorHAnsi"/>
          <w:sz w:val="24"/>
          <w:szCs w:val="24"/>
        </w:rPr>
        <w:t>t</w:t>
      </w:r>
      <w:r w:rsidR="00D22EC6" w:rsidRPr="00B576DF">
        <w:rPr>
          <w:rFonts w:ascii="Candara" w:eastAsia="Calibri" w:hAnsi="Candara" w:cstheme="minorHAnsi"/>
          <w:spacing w:val="-1"/>
          <w:sz w:val="24"/>
          <w:szCs w:val="24"/>
        </w:rPr>
        <w:t>a</w:t>
      </w:r>
      <w:r w:rsidR="00D22EC6" w:rsidRPr="00B576DF">
        <w:rPr>
          <w:rFonts w:ascii="Candara" w:eastAsia="Calibri" w:hAnsi="Candara" w:cstheme="minorHAnsi"/>
          <w:spacing w:val="-5"/>
          <w:sz w:val="24"/>
          <w:szCs w:val="24"/>
        </w:rPr>
        <w:t>k</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ng</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pacing w:val="2"/>
          <w:w w:val="101"/>
          <w:sz w:val="24"/>
          <w:szCs w:val="24"/>
        </w:rPr>
        <w:t>i</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6"/>
          <w:sz w:val="24"/>
          <w:szCs w:val="24"/>
        </w:rPr>
        <w:t>t</w:t>
      </w:r>
      <w:r w:rsidR="00D22EC6" w:rsidRPr="00B576DF">
        <w:rPr>
          <w:rFonts w:ascii="Candara" w:eastAsia="Calibri" w:hAnsi="Candara" w:cstheme="minorHAnsi"/>
          <w:sz w:val="24"/>
          <w:szCs w:val="24"/>
        </w:rPr>
        <w:t>o ac</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unt</w:t>
      </w:r>
      <w:proofErr w:type="gramEnd"/>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1"/>
          <w:sz w:val="24"/>
          <w:szCs w:val="24"/>
        </w:rPr>
        <w:t>b</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en</w:t>
      </w:r>
      <w:r w:rsidR="00D22EC6" w:rsidRPr="00B576DF">
        <w:rPr>
          <w:rFonts w:ascii="Candara" w:eastAsia="Calibri" w:hAnsi="Candara" w:cstheme="minorHAnsi"/>
          <w:spacing w:val="-3"/>
          <w:sz w:val="24"/>
          <w:szCs w:val="24"/>
        </w:rPr>
        <w:t>c</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w:t>
      </w:r>
      <w:r w:rsidR="00D22EC6" w:rsidRPr="00B576DF">
        <w:rPr>
          <w:rFonts w:ascii="Candara" w:eastAsia="Calibri" w:hAnsi="Candara" w:cstheme="minorHAnsi"/>
          <w:sz w:val="24"/>
          <w:szCs w:val="24"/>
        </w:rPr>
        <w:t xml:space="preserve">. </w:t>
      </w:r>
      <w:r w:rsidR="00D22EC6" w:rsidRPr="00B576DF">
        <w:rPr>
          <w:rFonts w:ascii="Candara" w:eastAsia="Calibri" w:hAnsi="Candara" w:cstheme="minorHAnsi"/>
          <w:spacing w:val="-4"/>
          <w:sz w:val="24"/>
          <w:szCs w:val="24"/>
        </w:rPr>
        <w:t>R</w:t>
      </w:r>
      <w:r w:rsidR="00D22EC6" w:rsidRPr="00B576DF">
        <w:rPr>
          <w:rFonts w:ascii="Candara" w:eastAsia="Calibri" w:hAnsi="Candara" w:cstheme="minorHAnsi"/>
          <w:sz w:val="24"/>
          <w:szCs w:val="24"/>
        </w:rPr>
        <w:t>ewa</w:t>
      </w:r>
      <w:r w:rsidR="00D22EC6" w:rsidRPr="00B576DF">
        <w:rPr>
          <w:rFonts w:ascii="Candara" w:eastAsia="Calibri" w:hAnsi="Candara" w:cstheme="minorHAnsi"/>
          <w:spacing w:val="-3"/>
          <w:sz w:val="24"/>
          <w:szCs w:val="24"/>
        </w:rPr>
        <w:t>r</w:t>
      </w:r>
      <w:r w:rsidR="00D22EC6" w:rsidRPr="00B576DF">
        <w:rPr>
          <w:rFonts w:ascii="Candara" w:eastAsia="Calibri" w:hAnsi="Candara" w:cstheme="minorHAnsi"/>
          <w:sz w:val="24"/>
          <w:szCs w:val="24"/>
        </w:rPr>
        <w:t xml:space="preserve">ds </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h</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u</w:t>
      </w:r>
      <w:r w:rsidR="00D22EC6" w:rsidRPr="00B576DF">
        <w:rPr>
          <w:rFonts w:ascii="Candara" w:eastAsia="Calibri" w:hAnsi="Candara" w:cstheme="minorHAnsi"/>
          <w:spacing w:val="1"/>
          <w:sz w:val="24"/>
          <w:szCs w:val="24"/>
        </w:rPr>
        <w:t>l</w:t>
      </w:r>
      <w:r w:rsidR="00D22EC6" w:rsidRPr="00B576DF">
        <w:rPr>
          <w:rFonts w:ascii="Candara" w:eastAsia="Calibri" w:hAnsi="Candara" w:cstheme="minorHAnsi"/>
          <w:sz w:val="24"/>
          <w:szCs w:val="24"/>
        </w:rPr>
        <w:t>d</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be</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3"/>
          <w:sz w:val="24"/>
          <w:szCs w:val="24"/>
        </w:rPr>
        <w:t>r</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c</w:t>
      </w:r>
      <w:r w:rsidR="00D22EC6" w:rsidRPr="00B576DF">
        <w:rPr>
          <w:rFonts w:ascii="Candara" w:eastAsia="Calibri" w:hAnsi="Candara" w:cstheme="minorHAnsi"/>
          <w:spacing w:val="-6"/>
          <w:sz w:val="24"/>
          <w:szCs w:val="24"/>
        </w:rPr>
        <w:t>o</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ded</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at</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6"/>
          <w:sz w:val="24"/>
          <w:szCs w:val="24"/>
        </w:rPr>
        <w:t>h</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end</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6"/>
          <w:sz w:val="24"/>
          <w:szCs w:val="24"/>
        </w:rPr>
        <w:t>o</w:t>
      </w:r>
      <w:r w:rsidR="00D22EC6" w:rsidRPr="00B576DF">
        <w:rPr>
          <w:rFonts w:ascii="Candara" w:eastAsia="Calibri" w:hAnsi="Candara" w:cstheme="minorHAnsi"/>
          <w:sz w:val="24"/>
          <w:szCs w:val="24"/>
        </w:rPr>
        <w:t>f</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the</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5"/>
          <w:sz w:val="24"/>
          <w:szCs w:val="24"/>
        </w:rPr>
        <w:t>d</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5"/>
          <w:sz w:val="24"/>
          <w:szCs w:val="24"/>
        </w:rPr>
        <w:t>y</w:t>
      </w:r>
      <w:r w:rsidR="00D22EC6" w:rsidRPr="00B576DF">
        <w:rPr>
          <w:rFonts w:ascii="Candara" w:eastAsia="Calibri" w:hAnsi="Candara" w:cstheme="minorHAnsi"/>
          <w:sz w:val="24"/>
          <w:szCs w:val="24"/>
        </w:rPr>
        <w:t>.</w:t>
      </w:r>
    </w:p>
    <w:p w14:paraId="12308A33" w14:textId="4B5B3437" w:rsidR="00450282" w:rsidRPr="00B576DF" w:rsidRDefault="00D22EC6" w:rsidP="00EA1AD1">
      <w:pPr>
        <w:ind w:right="429"/>
        <w:jc w:val="both"/>
        <w:rPr>
          <w:rFonts w:ascii="Candara" w:eastAsia="Calibri" w:hAnsi="Candara" w:cstheme="minorHAnsi"/>
          <w:sz w:val="24"/>
          <w:szCs w:val="24"/>
        </w:rPr>
      </w:pPr>
      <w:r w:rsidRPr="00B576DF">
        <w:rPr>
          <w:rFonts w:ascii="Candara" w:eastAsia="Calibri" w:hAnsi="Candara" w:cstheme="minorHAnsi"/>
          <w:spacing w:val="2"/>
          <w:sz w:val="24"/>
          <w:szCs w:val="24"/>
        </w:rPr>
        <w:lastRenderedPageBreak/>
        <w:t>I</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h</w:t>
      </w:r>
      <w:r w:rsidRPr="00B576DF">
        <w:rPr>
          <w:rFonts w:ascii="Candara" w:eastAsia="Calibri" w:hAnsi="Candara" w:cstheme="minorHAnsi"/>
          <w:spacing w:val="2"/>
          <w:sz w:val="24"/>
          <w:szCs w:val="24"/>
        </w:rPr>
        <w:t>il</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s</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been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4"/>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pacing w:val="-4"/>
          <w:sz w:val="24"/>
          <w:szCs w:val="24"/>
        </w:rPr>
        <w:t>g</w:t>
      </w:r>
      <w:r w:rsidRPr="00B576DF">
        <w:rPr>
          <w:rFonts w:ascii="Candara" w:eastAsia="Calibri" w:hAnsi="Candara" w:cstheme="minorHAnsi"/>
          <w:sz w:val="24"/>
          <w:szCs w:val="24"/>
        </w:rPr>
        <w:t>e</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o</w:t>
      </w:r>
      <w:r w:rsidRPr="00B576DF">
        <w:rPr>
          <w:rFonts w:ascii="Candara" w:eastAsia="Calibri" w:hAnsi="Candara" w:cstheme="minorHAnsi"/>
          <w:sz w:val="24"/>
          <w:szCs w:val="24"/>
        </w:rPr>
        <w:t xml:space="preserve">r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z</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ded</w:t>
      </w:r>
      <w:r w:rsidRPr="00B576DF">
        <w:rPr>
          <w:rFonts w:ascii="Candara" w:eastAsia="Calibri" w:hAnsi="Candara" w:cstheme="minorHAnsi"/>
          <w:spacing w:val="1"/>
          <w:sz w:val="24"/>
          <w:szCs w:val="24"/>
        </w:rPr>
        <w:t xml:space="preserve"> i</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00C41BED" w:rsidRPr="00B576DF">
        <w:rPr>
          <w:rFonts w:ascii="Candara" w:eastAsia="Calibri" w:hAnsi="Candara" w:cstheme="minorHAnsi"/>
          <w:spacing w:val="-3"/>
          <w:sz w:val="24"/>
          <w:szCs w:val="24"/>
        </w:rPr>
        <w:t>behaviour</w:t>
      </w:r>
      <w:r w:rsidRPr="00B576DF">
        <w:rPr>
          <w:rFonts w:ascii="Candara" w:eastAsia="Calibri" w:hAnsi="Candara" w:cstheme="minorHAnsi"/>
          <w:spacing w:val="8"/>
          <w:sz w:val="24"/>
          <w:szCs w:val="24"/>
        </w:rPr>
        <w:t xml:space="preserve"> </w:t>
      </w:r>
      <w:r w:rsidRPr="00B576DF">
        <w:rPr>
          <w:rFonts w:ascii="Candara" w:eastAsia="Calibri" w:hAnsi="Candara" w:cstheme="minorHAnsi"/>
          <w:spacing w:val="-5"/>
          <w:sz w:val="24"/>
          <w:szCs w:val="24"/>
        </w:rPr>
        <w:t>b</w:t>
      </w:r>
      <w:r w:rsidRPr="00B576DF">
        <w:rPr>
          <w:rFonts w:ascii="Candara" w:eastAsia="Calibri" w:hAnsi="Candara" w:cstheme="minorHAnsi"/>
          <w:spacing w:val="-1"/>
          <w:sz w:val="24"/>
          <w:szCs w:val="24"/>
        </w:rPr>
        <w:t>oo</w:t>
      </w:r>
      <w:r w:rsidR="00C41BED" w:rsidRPr="00B576DF">
        <w:rPr>
          <w:rFonts w:ascii="Candara" w:eastAsia="Calibri" w:hAnsi="Candara" w:cstheme="minorHAnsi"/>
          <w:sz w:val="24"/>
          <w:szCs w:val="24"/>
        </w:rPr>
        <w:t>k</w:t>
      </w:r>
      <w:r w:rsidRPr="00B576DF">
        <w:rPr>
          <w:rFonts w:ascii="Candara" w:eastAsia="Calibri" w:hAnsi="Candara" w:cstheme="minorHAnsi"/>
          <w:spacing w:val="6"/>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w w:val="101"/>
          <w:sz w:val="24"/>
          <w:szCs w:val="24"/>
        </w:rPr>
        <w:t>t</w:t>
      </w:r>
      <w:r w:rsidRPr="00B576DF">
        <w:rPr>
          <w:rFonts w:ascii="Candara" w:eastAsia="Calibri" w:hAnsi="Candara" w:cstheme="minorHAnsi"/>
          <w:spacing w:val="1"/>
          <w:w w:val="101"/>
          <w:sz w:val="24"/>
          <w:szCs w:val="24"/>
        </w:rPr>
        <w:t>r</w:t>
      </w:r>
      <w:r w:rsidRPr="00B576DF">
        <w:rPr>
          <w:rFonts w:ascii="Candara" w:eastAsia="Calibri" w:hAnsi="Candara" w:cstheme="minorHAnsi"/>
          <w:spacing w:val="-5"/>
          <w:sz w:val="24"/>
          <w:szCs w:val="24"/>
        </w:rPr>
        <w:t>a</w:t>
      </w:r>
      <w:r w:rsidRPr="00B576DF">
        <w:rPr>
          <w:rFonts w:ascii="Candara" w:eastAsia="Calibri" w:hAnsi="Candara" w:cstheme="minorHAnsi"/>
          <w:spacing w:val="2"/>
          <w:w w:val="101"/>
          <w:sz w:val="24"/>
          <w:szCs w:val="24"/>
        </w:rPr>
        <w:t>i</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ht a</w:t>
      </w:r>
      <w:r w:rsidRPr="00B576DF">
        <w:rPr>
          <w:rFonts w:ascii="Candara" w:eastAsia="Calibri" w:hAnsi="Candara" w:cstheme="minorHAnsi"/>
          <w:spacing w:val="-1"/>
          <w:sz w:val="24"/>
          <w:szCs w:val="24"/>
        </w:rPr>
        <w:t>w</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y</w:t>
      </w:r>
      <w:r w:rsidRPr="00B576DF">
        <w:rPr>
          <w:rFonts w:ascii="Candara" w:eastAsia="Calibri" w:hAnsi="Candara" w:cstheme="minorHAnsi"/>
          <w:sz w:val="24"/>
          <w:szCs w:val="24"/>
        </w:rPr>
        <w:t>.</w:t>
      </w:r>
    </w:p>
    <w:p w14:paraId="6B327F65" w14:textId="778E2F99" w:rsidR="00450282" w:rsidRPr="00B576DF" w:rsidRDefault="00D22EC6" w:rsidP="00EA1AD1">
      <w:pPr>
        <w:ind w:right="70"/>
        <w:jc w:val="both"/>
        <w:rPr>
          <w:rFonts w:ascii="Candara" w:eastAsia="Calibri" w:hAnsi="Candara" w:cstheme="minorHAnsi"/>
          <w:sz w:val="24"/>
          <w:szCs w:val="24"/>
        </w:rPr>
      </w:pP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h</w:t>
      </w:r>
      <w:r w:rsidRPr="00B576DF">
        <w:rPr>
          <w:rFonts w:ascii="Candara" w:eastAsia="Calibri" w:hAnsi="Candara" w:cstheme="minorHAnsi"/>
          <w:spacing w:val="2"/>
          <w:sz w:val="24"/>
          <w:szCs w:val="24"/>
        </w:rPr>
        <w:t>il</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s</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been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4"/>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pacing w:val="-4"/>
          <w:sz w:val="24"/>
          <w:szCs w:val="24"/>
        </w:rPr>
        <w:t>g</w:t>
      </w:r>
      <w:r w:rsidRPr="00B576DF">
        <w:rPr>
          <w:rFonts w:ascii="Candara" w:eastAsia="Calibri" w:hAnsi="Candara" w:cstheme="minorHAnsi"/>
          <w:sz w:val="24"/>
          <w:szCs w:val="24"/>
        </w:rPr>
        <w:t>e</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z</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b</w:t>
      </w:r>
      <w:r w:rsidRPr="00B576DF">
        <w:rPr>
          <w:rFonts w:ascii="Candara" w:eastAsia="Calibri" w:hAnsi="Candara" w:cstheme="minorHAnsi"/>
          <w:spacing w:val="-5"/>
          <w:sz w:val="24"/>
          <w:szCs w:val="24"/>
        </w:rPr>
        <w:t>u</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s</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tu</w:t>
      </w:r>
      <w:r w:rsidRPr="00B576DF">
        <w:rPr>
          <w:rFonts w:ascii="Candara" w:eastAsia="Calibri" w:hAnsi="Candara" w:cstheme="minorHAnsi"/>
          <w:spacing w:val="1"/>
          <w:sz w:val="24"/>
          <w:szCs w:val="24"/>
        </w:rPr>
        <w:t>r</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ed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beh</w:t>
      </w:r>
      <w:r w:rsidRPr="00B576DF">
        <w:rPr>
          <w:rFonts w:ascii="Candara" w:eastAsia="Calibri" w:hAnsi="Candara" w:cstheme="minorHAnsi"/>
          <w:spacing w:val="-1"/>
          <w:sz w:val="24"/>
          <w:szCs w:val="24"/>
        </w:rPr>
        <w:t>a</w:t>
      </w:r>
      <w:r w:rsidRPr="00B576DF">
        <w:rPr>
          <w:rFonts w:ascii="Candara" w:eastAsia="Calibri" w:hAnsi="Candara" w:cstheme="minorHAnsi"/>
          <w:spacing w:val="-5"/>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un</w:t>
      </w:r>
      <w:r w:rsidRPr="00B576DF">
        <w:rPr>
          <w:rFonts w:ascii="Candara" w:eastAsia="Calibri" w:hAnsi="Candara" w:cstheme="minorHAnsi"/>
          <w:spacing w:val="-1"/>
          <w:sz w:val="24"/>
          <w:szCs w:val="24"/>
        </w:rPr>
        <w:t>d</w:t>
      </w:r>
      <w:r w:rsidRPr="00B576DF">
        <w:rPr>
          <w:rFonts w:ascii="Candara" w:eastAsia="Calibri" w:hAnsi="Candara" w:cstheme="minorHAnsi"/>
          <w:sz w:val="24"/>
          <w:szCs w:val="24"/>
        </w:rPr>
        <w:t>, th</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y</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n</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ed</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be</w:t>
      </w:r>
      <w:r w:rsidRPr="00B576DF">
        <w:rPr>
          <w:rFonts w:ascii="Candara" w:eastAsia="Calibri" w:hAnsi="Candara" w:cstheme="minorHAnsi"/>
          <w:spacing w:val="-7"/>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ded ac</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pacing w:val="-5"/>
          <w:sz w:val="24"/>
          <w:szCs w:val="24"/>
        </w:rPr>
        <w:t>d</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ng</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pacing w:val="-3"/>
          <w:sz w:val="24"/>
          <w:szCs w:val="24"/>
        </w:rPr>
        <w:t>l</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ur they</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at</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end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a</w:t>
      </w:r>
      <w:r w:rsidRPr="00B576DF">
        <w:rPr>
          <w:rFonts w:ascii="Candara" w:eastAsia="Calibri" w:hAnsi="Candara" w:cstheme="minorHAnsi"/>
          <w:spacing w:val="-5"/>
          <w:sz w:val="24"/>
          <w:szCs w:val="24"/>
        </w:rPr>
        <w:t>y</w:t>
      </w:r>
      <w:r w:rsidR="002F63B7" w:rsidRPr="00B576DF">
        <w:rPr>
          <w:rFonts w:ascii="Candara" w:eastAsia="Calibri" w:hAnsi="Candara" w:cstheme="minorHAnsi"/>
          <w:spacing w:val="-5"/>
          <w:sz w:val="24"/>
          <w:szCs w:val="24"/>
        </w:rPr>
        <w:t>, but any sanctions earned should still be applied</w:t>
      </w:r>
      <w:r w:rsidRPr="00B576DF">
        <w:rPr>
          <w:rFonts w:ascii="Candara" w:eastAsia="Calibri" w:hAnsi="Candara" w:cstheme="minorHAnsi"/>
          <w:sz w:val="24"/>
          <w:szCs w:val="24"/>
        </w:rPr>
        <w:t>.</w:t>
      </w:r>
    </w:p>
    <w:p w14:paraId="0B4E40BA" w14:textId="77777777" w:rsidR="00450282" w:rsidRPr="00B576DF" w:rsidRDefault="00450282" w:rsidP="00EA1AD1">
      <w:pPr>
        <w:jc w:val="both"/>
        <w:rPr>
          <w:rFonts w:ascii="Candara" w:hAnsi="Candara" w:cstheme="minorHAnsi"/>
          <w:sz w:val="24"/>
          <w:szCs w:val="24"/>
        </w:rPr>
      </w:pPr>
    </w:p>
    <w:p w14:paraId="3042889D" w14:textId="77777777" w:rsidR="005E2C5A" w:rsidRPr="00B576DF" w:rsidRDefault="005E2C5A" w:rsidP="00EA1AD1">
      <w:pPr>
        <w:jc w:val="both"/>
        <w:rPr>
          <w:rFonts w:ascii="Candara" w:eastAsia="Calibri" w:hAnsi="Candara" w:cstheme="minorHAnsi"/>
          <w:b/>
          <w:spacing w:val="-2"/>
          <w:sz w:val="24"/>
          <w:szCs w:val="24"/>
        </w:rPr>
      </w:pPr>
    </w:p>
    <w:p w14:paraId="5415DCF0" w14:textId="2D36F42F" w:rsidR="00450282" w:rsidRPr="00B576DF" w:rsidRDefault="00D22EC6" w:rsidP="00EA1AD1">
      <w:pPr>
        <w:jc w:val="both"/>
        <w:rPr>
          <w:rFonts w:ascii="Candara" w:eastAsia="Calibri" w:hAnsi="Candara" w:cstheme="minorHAnsi"/>
          <w:sz w:val="24"/>
          <w:szCs w:val="24"/>
        </w:rPr>
      </w:pPr>
      <w:r w:rsidRPr="00B576DF">
        <w:rPr>
          <w:rFonts w:ascii="Candara" w:eastAsia="Calibri" w:hAnsi="Candara" w:cstheme="minorHAnsi"/>
          <w:b/>
          <w:spacing w:val="-2"/>
          <w:sz w:val="24"/>
          <w:szCs w:val="24"/>
        </w:rPr>
        <w:t>P</w:t>
      </w:r>
      <w:r w:rsidRPr="00B576DF">
        <w:rPr>
          <w:rFonts w:ascii="Candara" w:eastAsia="Calibri" w:hAnsi="Candara" w:cstheme="minorHAnsi"/>
          <w:b/>
          <w:spacing w:val="2"/>
          <w:sz w:val="24"/>
          <w:szCs w:val="24"/>
        </w:rPr>
        <w:t>h</w:t>
      </w:r>
      <w:r w:rsidRPr="00B576DF">
        <w:rPr>
          <w:rFonts w:ascii="Candara" w:eastAsia="Calibri" w:hAnsi="Candara" w:cstheme="minorHAnsi"/>
          <w:b/>
          <w:sz w:val="24"/>
          <w:szCs w:val="24"/>
        </w:rPr>
        <w:t>y</w:t>
      </w:r>
      <w:r w:rsidRPr="00B576DF">
        <w:rPr>
          <w:rFonts w:ascii="Candara" w:eastAsia="Calibri" w:hAnsi="Candara" w:cstheme="minorHAnsi"/>
          <w:b/>
          <w:spacing w:val="2"/>
          <w:sz w:val="24"/>
          <w:szCs w:val="24"/>
        </w:rPr>
        <w:t>s</w:t>
      </w:r>
      <w:r w:rsidRPr="00B576DF">
        <w:rPr>
          <w:rFonts w:ascii="Candara" w:eastAsia="Calibri" w:hAnsi="Candara" w:cstheme="minorHAnsi"/>
          <w:b/>
          <w:spacing w:val="-2"/>
          <w:sz w:val="24"/>
          <w:szCs w:val="24"/>
        </w:rPr>
        <w:t>i</w:t>
      </w:r>
      <w:r w:rsidRPr="00B576DF">
        <w:rPr>
          <w:rFonts w:ascii="Candara" w:eastAsia="Calibri" w:hAnsi="Candara" w:cstheme="minorHAnsi"/>
          <w:b/>
          <w:spacing w:val="-3"/>
          <w:sz w:val="24"/>
          <w:szCs w:val="24"/>
        </w:rPr>
        <w:t>c</w:t>
      </w:r>
      <w:r w:rsidRPr="00B576DF">
        <w:rPr>
          <w:rFonts w:ascii="Candara" w:eastAsia="Calibri" w:hAnsi="Candara" w:cstheme="minorHAnsi"/>
          <w:b/>
          <w:spacing w:val="1"/>
          <w:sz w:val="24"/>
          <w:szCs w:val="24"/>
        </w:rPr>
        <w:t>a</w:t>
      </w:r>
      <w:r w:rsidRPr="00B576DF">
        <w:rPr>
          <w:rFonts w:ascii="Candara" w:eastAsia="Calibri" w:hAnsi="Candara" w:cstheme="minorHAnsi"/>
          <w:b/>
          <w:sz w:val="24"/>
          <w:szCs w:val="24"/>
        </w:rPr>
        <w:t>l</w:t>
      </w:r>
      <w:r w:rsidRPr="00B576DF">
        <w:rPr>
          <w:rFonts w:ascii="Candara" w:eastAsia="Calibri" w:hAnsi="Candara" w:cstheme="minorHAnsi"/>
          <w:b/>
          <w:spacing w:val="-3"/>
          <w:sz w:val="24"/>
          <w:szCs w:val="24"/>
        </w:rPr>
        <w:t xml:space="preserve"> </w:t>
      </w:r>
      <w:r w:rsidRPr="00B576DF">
        <w:rPr>
          <w:rFonts w:ascii="Candara" w:eastAsia="Calibri" w:hAnsi="Candara" w:cstheme="minorHAnsi"/>
          <w:b/>
          <w:spacing w:val="3"/>
          <w:sz w:val="24"/>
          <w:szCs w:val="24"/>
        </w:rPr>
        <w:t>R</w:t>
      </w:r>
      <w:r w:rsidRPr="00B576DF">
        <w:rPr>
          <w:rFonts w:ascii="Candara" w:eastAsia="Calibri" w:hAnsi="Candara" w:cstheme="minorHAnsi"/>
          <w:b/>
          <w:spacing w:val="-1"/>
          <w:sz w:val="24"/>
          <w:szCs w:val="24"/>
        </w:rPr>
        <w:t>e</w:t>
      </w:r>
      <w:r w:rsidRPr="00B576DF">
        <w:rPr>
          <w:rFonts w:ascii="Candara" w:eastAsia="Calibri" w:hAnsi="Candara" w:cstheme="minorHAnsi"/>
          <w:b/>
          <w:spacing w:val="-4"/>
          <w:sz w:val="24"/>
          <w:szCs w:val="24"/>
        </w:rPr>
        <w:t>s</w:t>
      </w:r>
      <w:r w:rsidRPr="00B576DF">
        <w:rPr>
          <w:rFonts w:ascii="Candara" w:eastAsia="Calibri" w:hAnsi="Candara" w:cstheme="minorHAnsi"/>
          <w:b/>
          <w:spacing w:val="2"/>
          <w:sz w:val="24"/>
          <w:szCs w:val="24"/>
        </w:rPr>
        <w:t>t</w:t>
      </w:r>
      <w:r w:rsidRPr="00B576DF">
        <w:rPr>
          <w:rFonts w:ascii="Candara" w:eastAsia="Calibri" w:hAnsi="Candara" w:cstheme="minorHAnsi"/>
          <w:b/>
          <w:sz w:val="24"/>
          <w:szCs w:val="24"/>
        </w:rPr>
        <w:t>r</w:t>
      </w:r>
      <w:r w:rsidRPr="00B576DF">
        <w:rPr>
          <w:rFonts w:ascii="Candara" w:eastAsia="Calibri" w:hAnsi="Candara" w:cstheme="minorHAnsi"/>
          <w:b/>
          <w:spacing w:val="1"/>
          <w:sz w:val="24"/>
          <w:szCs w:val="24"/>
        </w:rPr>
        <w:t>a</w:t>
      </w:r>
      <w:r w:rsidRPr="00B576DF">
        <w:rPr>
          <w:rFonts w:ascii="Candara" w:eastAsia="Calibri" w:hAnsi="Candara" w:cstheme="minorHAnsi"/>
          <w:b/>
          <w:spacing w:val="-6"/>
          <w:sz w:val="24"/>
          <w:szCs w:val="24"/>
        </w:rPr>
        <w:t>i</w:t>
      </w:r>
      <w:r w:rsidRPr="00B576DF">
        <w:rPr>
          <w:rFonts w:ascii="Candara" w:eastAsia="Calibri" w:hAnsi="Candara" w:cstheme="minorHAnsi"/>
          <w:b/>
          <w:spacing w:val="2"/>
          <w:sz w:val="24"/>
          <w:szCs w:val="24"/>
        </w:rPr>
        <w:t>n</w:t>
      </w:r>
      <w:r w:rsidRPr="00B576DF">
        <w:rPr>
          <w:rFonts w:ascii="Candara" w:eastAsia="Calibri" w:hAnsi="Candara" w:cstheme="minorHAnsi"/>
          <w:b/>
          <w:sz w:val="24"/>
          <w:szCs w:val="24"/>
        </w:rPr>
        <w:t>t</w:t>
      </w:r>
      <w:r w:rsidRPr="00B576DF">
        <w:rPr>
          <w:rFonts w:ascii="Candara" w:eastAsia="Calibri" w:hAnsi="Candara" w:cstheme="minorHAnsi"/>
          <w:b/>
          <w:spacing w:val="-4"/>
          <w:sz w:val="24"/>
          <w:szCs w:val="24"/>
        </w:rPr>
        <w:t xml:space="preserve"> </w:t>
      </w:r>
      <w:r w:rsidRPr="00B576DF">
        <w:rPr>
          <w:rFonts w:ascii="Candara" w:eastAsia="Calibri" w:hAnsi="Candara" w:cstheme="minorHAnsi"/>
          <w:b/>
          <w:spacing w:val="2"/>
          <w:sz w:val="24"/>
          <w:szCs w:val="24"/>
        </w:rPr>
        <w:t>o</w:t>
      </w:r>
      <w:r w:rsidRPr="00B576DF">
        <w:rPr>
          <w:rFonts w:ascii="Candara" w:eastAsia="Calibri" w:hAnsi="Candara" w:cstheme="minorHAnsi"/>
          <w:b/>
          <w:sz w:val="24"/>
          <w:szCs w:val="24"/>
        </w:rPr>
        <w:t>f</w:t>
      </w:r>
      <w:r w:rsidRPr="00B576DF">
        <w:rPr>
          <w:rFonts w:ascii="Candara" w:eastAsia="Calibri" w:hAnsi="Candara" w:cstheme="minorHAnsi"/>
          <w:b/>
          <w:spacing w:val="1"/>
          <w:sz w:val="24"/>
          <w:szCs w:val="24"/>
        </w:rPr>
        <w:t xml:space="preserve"> </w:t>
      </w:r>
      <w:r w:rsidRPr="00B576DF">
        <w:rPr>
          <w:rFonts w:ascii="Candara" w:eastAsia="Calibri" w:hAnsi="Candara" w:cstheme="minorHAnsi"/>
          <w:b/>
          <w:sz w:val="24"/>
          <w:szCs w:val="24"/>
        </w:rPr>
        <w:t>a</w:t>
      </w:r>
      <w:r w:rsidRPr="00B576DF">
        <w:rPr>
          <w:rFonts w:ascii="Candara" w:eastAsia="Calibri" w:hAnsi="Candara" w:cstheme="minorHAnsi"/>
          <w:b/>
          <w:spacing w:val="-1"/>
          <w:sz w:val="24"/>
          <w:szCs w:val="24"/>
        </w:rPr>
        <w:t xml:space="preserve"> </w:t>
      </w:r>
      <w:r w:rsidRPr="00B576DF">
        <w:rPr>
          <w:rFonts w:ascii="Candara" w:eastAsia="Calibri" w:hAnsi="Candara" w:cstheme="minorHAnsi"/>
          <w:b/>
          <w:sz w:val="24"/>
          <w:szCs w:val="24"/>
        </w:rPr>
        <w:t>P</w:t>
      </w:r>
      <w:r w:rsidRPr="00B576DF">
        <w:rPr>
          <w:rFonts w:ascii="Candara" w:eastAsia="Calibri" w:hAnsi="Candara" w:cstheme="minorHAnsi"/>
          <w:b/>
          <w:spacing w:val="-3"/>
          <w:sz w:val="24"/>
          <w:szCs w:val="24"/>
        </w:rPr>
        <w:t>u</w:t>
      </w:r>
      <w:r w:rsidRPr="00B576DF">
        <w:rPr>
          <w:rFonts w:ascii="Candara" w:eastAsia="Calibri" w:hAnsi="Candara" w:cstheme="minorHAnsi"/>
          <w:b/>
          <w:spacing w:val="2"/>
          <w:sz w:val="24"/>
          <w:szCs w:val="24"/>
        </w:rPr>
        <w:t>p</w:t>
      </w:r>
      <w:r w:rsidRPr="00B576DF">
        <w:rPr>
          <w:rFonts w:ascii="Candara" w:eastAsia="Calibri" w:hAnsi="Candara" w:cstheme="minorHAnsi"/>
          <w:b/>
          <w:spacing w:val="-2"/>
          <w:w w:val="101"/>
          <w:sz w:val="24"/>
          <w:szCs w:val="24"/>
        </w:rPr>
        <w:t>il</w:t>
      </w:r>
      <w:r w:rsidRPr="00B576DF">
        <w:rPr>
          <w:rFonts w:ascii="Candara" w:eastAsia="Calibri" w:hAnsi="Candara" w:cstheme="minorHAnsi"/>
          <w:b/>
          <w:w w:val="101"/>
          <w:sz w:val="24"/>
          <w:szCs w:val="24"/>
        </w:rPr>
        <w:t>:</w:t>
      </w:r>
    </w:p>
    <w:p w14:paraId="495D78CF" w14:textId="3B70F61A" w:rsidR="00450282" w:rsidRPr="00B576DF" w:rsidRDefault="00D22EC6" w:rsidP="00EA1AD1">
      <w:pPr>
        <w:jc w:val="both"/>
        <w:rPr>
          <w:rFonts w:ascii="Candara" w:eastAsia="Calibri" w:hAnsi="Candara" w:cstheme="minorHAnsi"/>
          <w:sz w:val="24"/>
          <w:szCs w:val="24"/>
        </w:rPr>
      </w:pPr>
      <w:r w:rsidRPr="00B576DF">
        <w:rPr>
          <w:rFonts w:ascii="Candara" w:eastAsia="Calibri" w:hAnsi="Candara" w:cstheme="minorHAnsi"/>
          <w:spacing w:val="2"/>
          <w:position w:val="1"/>
          <w:sz w:val="24"/>
          <w:szCs w:val="24"/>
        </w:rPr>
        <w:t>I</w:t>
      </w:r>
      <w:r w:rsidRPr="00B576DF">
        <w:rPr>
          <w:rFonts w:ascii="Candara" w:eastAsia="Calibri" w:hAnsi="Candara" w:cstheme="minorHAnsi"/>
          <w:position w:val="1"/>
          <w:sz w:val="24"/>
          <w:szCs w:val="24"/>
        </w:rPr>
        <w:t>n</w:t>
      </w:r>
      <w:r w:rsidRPr="00B576DF">
        <w:rPr>
          <w:rFonts w:ascii="Candara" w:eastAsia="Calibri" w:hAnsi="Candara" w:cstheme="minorHAnsi"/>
          <w:spacing w:val="2"/>
          <w:position w:val="1"/>
          <w:sz w:val="24"/>
          <w:szCs w:val="24"/>
        </w:rPr>
        <w:t xml:space="preserve"> </w:t>
      </w:r>
      <w:r w:rsidR="002F0C06">
        <w:rPr>
          <w:rFonts w:ascii="Candara" w:eastAsia="Calibri" w:hAnsi="Candara" w:cstheme="minorHAnsi"/>
          <w:spacing w:val="2"/>
          <w:position w:val="1"/>
          <w:sz w:val="24"/>
          <w:szCs w:val="24"/>
        </w:rPr>
        <w:t>unusual</w:t>
      </w:r>
      <w:r w:rsidRPr="00B576DF">
        <w:rPr>
          <w:rFonts w:ascii="Candara" w:eastAsia="Calibri" w:hAnsi="Candara" w:cstheme="minorHAnsi"/>
          <w:spacing w:val="-2"/>
          <w:position w:val="1"/>
          <w:sz w:val="24"/>
          <w:szCs w:val="24"/>
        </w:rPr>
        <w:t xml:space="preserve"> s</w:t>
      </w:r>
      <w:r w:rsidRPr="00B576DF">
        <w:rPr>
          <w:rFonts w:ascii="Candara" w:eastAsia="Calibri" w:hAnsi="Candara" w:cstheme="minorHAnsi"/>
          <w:spacing w:val="2"/>
          <w:position w:val="1"/>
          <w:sz w:val="24"/>
          <w:szCs w:val="24"/>
        </w:rPr>
        <w:t>i</w:t>
      </w:r>
      <w:r w:rsidRPr="00B576DF">
        <w:rPr>
          <w:rFonts w:ascii="Candara" w:eastAsia="Calibri" w:hAnsi="Candara" w:cstheme="minorHAnsi"/>
          <w:position w:val="1"/>
          <w:sz w:val="24"/>
          <w:szCs w:val="24"/>
        </w:rPr>
        <w:t>tu</w:t>
      </w:r>
      <w:r w:rsidRPr="00B576DF">
        <w:rPr>
          <w:rFonts w:ascii="Candara" w:eastAsia="Calibri" w:hAnsi="Candara" w:cstheme="minorHAnsi"/>
          <w:spacing w:val="-1"/>
          <w:position w:val="1"/>
          <w:sz w:val="24"/>
          <w:szCs w:val="24"/>
        </w:rPr>
        <w:t>a</w:t>
      </w:r>
      <w:r w:rsidRPr="00B576DF">
        <w:rPr>
          <w:rFonts w:ascii="Candara" w:eastAsia="Calibri" w:hAnsi="Candara" w:cstheme="minorHAnsi"/>
          <w:spacing w:val="-5"/>
          <w:position w:val="1"/>
          <w:sz w:val="24"/>
          <w:szCs w:val="24"/>
        </w:rPr>
        <w:t>t</w:t>
      </w:r>
      <w:r w:rsidRPr="00B576DF">
        <w:rPr>
          <w:rFonts w:ascii="Candara" w:eastAsia="Calibri" w:hAnsi="Candara" w:cstheme="minorHAnsi"/>
          <w:spacing w:val="2"/>
          <w:position w:val="1"/>
          <w:sz w:val="24"/>
          <w:szCs w:val="24"/>
        </w:rPr>
        <w:t>i</w:t>
      </w:r>
      <w:r w:rsidRPr="00B576DF">
        <w:rPr>
          <w:rFonts w:ascii="Candara" w:eastAsia="Calibri" w:hAnsi="Candara" w:cstheme="minorHAnsi"/>
          <w:spacing w:val="-1"/>
          <w:position w:val="1"/>
          <w:sz w:val="24"/>
          <w:szCs w:val="24"/>
        </w:rPr>
        <w:t>o</w:t>
      </w:r>
      <w:r w:rsidRPr="00B576DF">
        <w:rPr>
          <w:rFonts w:ascii="Candara" w:eastAsia="Calibri" w:hAnsi="Candara" w:cstheme="minorHAnsi"/>
          <w:position w:val="1"/>
          <w:sz w:val="24"/>
          <w:szCs w:val="24"/>
        </w:rPr>
        <w:t>n</w:t>
      </w:r>
      <w:r w:rsidRPr="00B576DF">
        <w:rPr>
          <w:rFonts w:ascii="Candara" w:eastAsia="Calibri" w:hAnsi="Candara" w:cstheme="minorHAnsi"/>
          <w:spacing w:val="-2"/>
          <w:position w:val="1"/>
          <w:sz w:val="24"/>
          <w:szCs w:val="24"/>
        </w:rPr>
        <w:t>s</w:t>
      </w:r>
      <w:r w:rsidRPr="00B576DF">
        <w:rPr>
          <w:rFonts w:ascii="Candara" w:eastAsia="Calibri" w:hAnsi="Candara" w:cstheme="minorHAnsi"/>
          <w:position w:val="1"/>
          <w:sz w:val="24"/>
          <w:szCs w:val="24"/>
        </w:rPr>
        <w:t>,</w:t>
      </w:r>
      <w:r w:rsidRPr="00B576DF">
        <w:rPr>
          <w:rFonts w:ascii="Candara" w:eastAsia="Calibri" w:hAnsi="Candara" w:cstheme="minorHAnsi"/>
          <w:spacing w:val="2"/>
          <w:position w:val="1"/>
          <w:sz w:val="24"/>
          <w:szCs w:val="24"/>
        </w:rPr>
        <w:t xml:space="preserve"> </w:t>
      </w:r>
      <w:r w:rsidRPr="00B576DF">
        <w:rPr>
          <w:rFonts w:ascii="Candara" w:eastAsia="Calibri" w:hAnsi="Candara" w:cstheme="minorHAnsi"/>
          <w:position w:val="1"/>
          <w:sz w:val="24"/>
          <w:szCs w:val="24"/>
        </w:rPr>
        <w:t>wh</w:t>
      </w:r>
      <w:r w:rsidRPr="00B576DF">
        <w:rPr>
          <w:rFonts w:ascii="Candara" w:eastAsia="Calibri" w:hAnsi="Candara" w:cstheme="minorHAnsi"/>
          <w:spacing w:val="-5"/>
          <w:position w:val="1"/>
          <w:sz w:val="24"/>
          <w:szCs w:val="24"/>
        </w:rPr>
        <w:t>e</w:t>
      </w:r>
      <w:r w:rsidRPr="00B576DF">
        <w:rPr>
          <w:rFonts w:ascii="Candara" w:eastAsia="Calibri" w:hAnsi="Candara" w:cstheme="minorHAnsi"/>
          <w:spacing w:val="1"/>
          <w:position w:val="1"/>
          <w:sz w:val="24"/>
          <w:szCs w:val="24"/>
        </w:rPr>
        <w:t>r</w:t>
      </w:r>
      <w:r w:rsidRPr="00B576DF">
        <w:rPr>
          <w:rFonts w:ascii="Candara" w:eastAsia="Calibri" w:hAnsi="Candara" w:cstheme="minorHAnsi"/>
          <w:position w:val="1"/>
          <w:sz w:val="24"/>
          <w:szCs w:val="24"/>
        </w:rPr>
        <w:t>e</w:t>
      </w:r>
      <w:r w:rsidRPr="00B576DF">
        <w:rPr>
          <w:rFonts w:ascii="Candara" w:eastAsia="Calibri" w:hAnsi="Candara" w:cstheme="minorHAnsi"/>
          <w:spacing w:val="-2"/>
          <w:position w:val="1"/>
          <w:sz w:val="24"/>
          <w:szCs w:val="24"/>
        </w:rPr>
        <w:t xml:space="preserve"> </w:t>
      </w:r>
      <w:r w:rsidRPr="00B576DF">
        <w:rPr>
          <w:rFonts w:ascii="Candara" w:eastAsia="Calibri" w:hAnsi="Candara" w:cstheme="minorHAnsi"/>
          <w:position w:val="1"/>
          <w:sz w:val="24"/>
          <w:szCs w:val="24"/>
        </w:rPr>
        <w:t>a</w:t>
      </w:r>
      <w:r w:rsidRPr="00B576DF">
        <w:rPr>
          <w:rFonts w:ascii="Candara" w:eastAsia="Calibri" w:hAnsi="Candara" w:cstheme="minorHAnsi"/>
          <w:spacing w:val="-3"/>
          <w:position w:val="1"/>
          <w:sz w:val="24"/>
          <w:szCs w:val="24"/>
        </w:rPr>
        <w:t xml:space="preserve"> </w:t>
      </w:r>
      <w:r w:rsidRPr="00B576DF">
        <w:rPr>
          <w:rFonts w:ascii="Candara" w:eastAsia="Calibri" w:hAnsi="Candara" w:cstheme="minorHAnsi"/>
          <w:spacing w:val="1"/>
          <w:position w:val="1"/>
          <w:sz w:val="24"/>
          <w:szCs w:val="24"/>
        </w:rPr>
        <w:t>c</w:t>
      </w:r>
      <w:r w:rsidRPr="00B576DF">
        <w:rPr>
          <w:rFonts w:ascii="Candara" w:eastAsia="Calibri" w:hAnsi="Candara" w:cstheme="minorHAnsi"/>
          <w:position w:val="1"/>
          <w:sz w:val="24"/>
          <w:szCs w:val="24"/>
        </w:rPr>
        <w:t>h</w:t>
      </w:r>
      <w:r w:rsidRPr="00B576DF">
        <w:rPr>
          <w:rFonts w:ascii="Candara" w:eastAsia="Calibri" w:hAnsi="Candara" w:cstheme="minorHAnsi"/>
          <w:spacing w:val="-3"/>
          <w:position w:val="1"/>
          <w:sz w:val="24"/>
          <w:szCs w:val="24"/>
        </w:rPr>
        <w:t>i</w:t>
      </w:r>
      <w:r w:rsidRPr="00B576DF">
        <w:rPr>
          <w:rFonts w:ascii="Candara" w:eastAsia="Calibri" w:hAnsi="Candara" w:cstheme="minorHAnsi"/>
          <w:spacing w:val="2"/>
          <w:position w:val="1"/>
          <w:sz w:val="24"/>
          <w:szCs w:val="24"/>
        </w:rPr>
        <w:t>l</w:t>
      </w:r>
      <w:r w:rsidRPr="00B576DF">
        <w:rPr>
          <w:rFonts w:ascii="Candara" w:eastAsia="Calibri" w:hAnsi="Candara" w:cstheme="minorHAnsi"/>
          <w:position w:val="1"/>
          <w:sz w:val="24"/>
          <w:szCs w:val="24"/>
        </w:rPr>
        <w:t>d</w:t>
      </w:r>
      <w:r w:rsidRPr="00B576DF">
        <w:rPr>
          <w:rFonts w:ascii="Candara" w:eastAsia="Calibri" w:hAnsi="Candara" w:cstheme="minorHAnsi"/>
          <w:spacing w:val="-1"/>
          <w:position w:val="1"/>
          <w:sz w:val="24"/>
          <w:szCs w:val="24"/>
        </w:rPr>
        <w:t xml:space="preserve"> </w:t>
      </w:r>
      <w:r w:rsidRPr="00B576DF">
        <w:rPr>
          <w:rFonts w:ascii="Candara" w:eastAsia="Calibri" w:hAnsi="Candara" w:cstheme="minorHAnsi"/>
          <w:spacing w:val="2"/>
          <w:position w:val="1"/>
          <w:sz w:val="24"/>
          <w:szCs w:val="24"/>
        </w:rPr>
        <w:t>i</w:t>
      </w:r>
      <w:r w:rsidRPr="00B576DF">
        <w:rPr>
          <w:rFonts w:ascii="Candara" w:eastAsia="Calibri" w:hAnsi="Candara" w:cstheme="minorHAnsi"/>
          <w:position w:val="1"/>
          <w:sz w:val="24"/>
          <w:szCs w:val="24"/>
        </w:rPr>
        <w:t>s</w:t>
      </w:r>
      <w:r w:rsidRPr="00B576DF">
        <w:rPr>
          <w:rFonts w:ascii="Candara" w:eastAsia="Calibri" w:hAnsi="Candara" w:cstheme="minorHAnsi"/>
          <w:spacing w:val="1"/>
          <w:position w:val="1"/>
          <w:sz w:val="24"/>
          <w:szCs w:val="24"/>
        </w:rPr>
        <w:t xml:space="preserve"> </w:t>
      </w:r>
      <w:r w:rsidRPr="00B576DF">
        <w:rPr>
          <w:rFonts w:ascii="Candara" w:eastAsia="Calibri" w:hAnsi="Candara" w:cstheme="minorHAnsi"/>
          <w:spacing w:val="-3"/>
          <w:position w:val="1"/>
          <w:sz w:val="24"/>
          <w:szCs w:val="24"/>
        </w:rPr>
        <w:t>r</w:t>
      </w:r>
      <w:r w:rsidRPr="00B576DF">
        <w:rPr>
          <w:rFonts w:ascii="Candara" w:eastAsia="Calibri" w:hAnsi="Candara" w:cstheme="minorHAnsi"/>
          <w:position w:val="1"/>
          <w:sz w:val="24"/>
          <w:szCs w:val="24"/>
        </w:rPr>
        <w:t>e</w:t>
      </w:r>
      <w:r w:rsidRPr="00B576DF">
        <w:rPr>
          <w:rFonts w:ascii="Candara" w:eastAsia="Calibri" w:hAnsi="Candara" w:cstheme="minorHAnsi"/>
          <w:spacing w:val="1"/>
          <w:position w:val="1"/>
          <w:sz w:val="24"/>
          <w:szCs w:val="24"/>
        </w:rPr>
        <w:t>f</w:t>
      </w:r>
      <w:r w:rsidRPr="00B576DF">
        <w:rPr>
          <w:rFonts w:ascii="Candara" w:eastAsia="Calibri" w:hAnsi="Candara" w:cstheme="minorHAnsi"/>
          <w:position w:val="1"/>
          <w:sz w:val="24"/>
          <w:szCs w:val="24"/>
        </w:rPr>
        <w:t>u</w:t>
      </w:r>
      <w:r w:rsidRPr="00B576DF">
        <w:rPr>
          <w:rFonts w:ascii="Candara" w:eastAsia="Calibri" w:hAnsi="Candara" w:cstheme="minorHAnsi"/>
          <w:spacing w:val="-2"/>
          <w:position w:val="1"/>
          <w:sz w:val="24"/>
          <w:szCs w:val="24"/>
        </w:rPr>
        <w:t>s</w:t>
      </w:r>
      <w:r w:rsidRPr="00B576DF">
        <w:rPr>
          <w:rFonts w:ascii="Candara" w:eastAsia="Calibri" w:hAnsi="Candara" w:cstheme="minorHAnsi"/>
          <w:spacing w:val="2"/>
          <w:position w:val="1"/>
          <w:sz w:val="24"/>
          <w:szCs w:val="24"/>
        </w:rPr>
        <w:t>i</w:t>
      </w:r>
      <w:r w:rsidRPr="00B576DF">
        <w:rPr>
          <w:rFonts w:ascii="Candara" w:eastAsia="Calibri" w:hAnsi="Candara" w:cstheme="minorHAnsi"/>
          <w:spacing w:val="-5"/>
          <w:position w:val="1"/>
          <w:sz w:val="24"/>
          <w:szCs w:val="24"/>
        </w:rPr>
        <w:t>n</w:t>
      </w:r>
      <w:r w:rsidRPr="00B576DF">
        <w:rPr>
          <w:rFonts w:ascii="Candara" w:eastAsia="Calibri" w:hAnsi="Candara" w:cstheme="minorHAnsi"/>
          <w:position w:val="1"/>
          <w:sz w:val="24"/>
          <w:szCs w:val="24"/>
        </w:rPr>
        <w:t>g</w:t>
      </w:r>
      <w:r w:rsidRPr="00B576DF">
        <w:rPr>
          <w:rFonts w:ascii="Candara" w:eastAsia="Calibri" w:hAnsi="Candara" w:cstheme="minorHAnsi"/>
          <w:spacing w:val="3"/>
          <w:position w:val="1"/>
          <w:sz w:val="24"/>
          <w:szCs w:val="24"/>
        </w:rPr>
        <w:t xml:space="preserve"> </w:t>
      </w:r>
      <w:r w:rsidRPr="00B576DF">
        <w:rPr>
          <w:rFonts w:ascii="Candara" w:eastAsia="Calibri" w:hAnsi="Candara" w:cstheme="minorHAnsi"/>
          <w:position w:val="1"/>
          <w:sz w:val="24"/>
          <w:szCs w:val="24"/>
        </w:rPr>
        <w:t>to</w:t>
      </w:r>
      <w:r w:rsidRPr="00B576DF">
        <w:rPr>
          <w:rFonts w:ascii="Candara" w:eastAsia="Calibri" w:hAnsi="Candara" w:cstheme="minorHAnsi"/>
          <w:spacing w:val="-3"/>
          <w:position w:val="1"/>
          <w:sz w:val="24"/>
          <w:szCs w:val="24"/>
        </w:rPr>
        <w:t xml:space="preserve"> </w:t>
      </w:r>
      <w:r w:rsidRPr="00B576DF">
        <w:rPr>
          <w:rFonts w:ascii="Candara" w:eastAsia="Calibri" w:hAnsi="Candara" w:cstheme="minorHAnsi"/>
          <w:spacing w:val="1"/>
          <w:position w:val="1"/>
          <w:sz w:val="24"/>
          <w:szCs w:val="24"/>
        </w:rPr>
        <w:t>f</w:t>
      </w:r>
      <w:r w:rsidRPr="00B576DF">
        <w:rPr>
          <w:rFonts w:ascii="Candara" w:eastAsia="Calibri" w:hAnsi="Candara" w:cstheme="minorHAnsi"/>
          <w:spacing w:val="-6"/>
          <w:position w:val="1"/>
          <w:sz w:val="24"/>
          <w:szCs w:val="24"/>
        </w:rPr>
        <w:t>o</w:t>
      </w:r>
      <w:r w:rsidRPr="00B576DF">
        <w:rPr>
          <w:rFonts w:ascii="Candara" w:eastAsia="Calibri" w:hAnsi="Candara" w:cstheme="minorHAnsi"/>
          <w:spacing w:val="2"/>
          <w:position w:val="1"/>
          <w:sz w:val="24"/>
          <w:szCs w:val="24"/>
        </w:rPr>
        <w:t>ll</w:t>
      </w:r>
      <w:r w:rsidRPr="00B576DF">
        <w:rPr>
          <w:rFonts w:ascii="Candara" w:eastAsia="Calibri" w:hAnsi="Candara" w:cstheme="minorHAnsi"/>
          <w:spacing w:val="-1"/>
          <w:position w:val="1"/>
          <w:sz w:val="24"/>
          <w:szCs w:val="24"/>
        </w:rPr>
        <w:t>o</w:t>
      </w:r>
      <w:r w:rsidRPr="00B576DF">
        <w:rPr>
          <w:rFonts w:ascii="Candara" w:eastAsia="Calibri" w:hAnsi="Candara" w:cstheme="minorHAnsi"/>
          <w:position w:val="1"/>
          <w:sz w:val="24"/>
          <w:szCs w:val="24"/>
        </w:rPr>
        <w:t>w</w:t>
      </w:r>
      <w:r w:rsidRPr="00B576DF">
        <w:rPr>
          <w:rFonts w:ascii="Candara" w:eastAsia="Calibri" w:hAnsi="Candara" w:cstheme="minorHAnsi"/>
          <w:spacing w:val="-1"/>
          <w:position w:val="1"/>
          <w:sz w:val="24"/>
          <w:szCs w:val="24"/>
        </w:rPr>
        <w:t xml:space="preserve"> </w:t>
      </w:r>
      <w:r w:rsidRPr="00B576DF">
        <w:rPr>
          <w:rFonts w:ascii="Candara" w:eastAsia="Calibri" w:hAnsi="Candara" w:cstheme="minorHAnsi"/>
          <w:position w:val="1"/>
          <w:sz w:val="24"/>
          <w:szCs w:val="24"/>
        </w:rPr>
        <w:t>a</w:t>
      </w:r>
      <w:r w:rsidRPr="00B576DF">
        <w:rPr>
          <w:rFonts w:ascii="Candara" w:eastAsia="Calibri" w:hAnsi="Candara" w:cstheme="minorHAnsi"/>
          <w:spacing w:val="-3"/>
          <w:position w:val="1"/>
          <w:sz w:val="24"/>
          <w:szCs w:val="24"/>
        </w:rPr>
        <w:t xml:space="preserve"> r</w:t>
      </w:r>
      <w:r w:rsidRPr="00B576DF">
        <w:rPr>
          <w:rFonts w:ascii="Candara" w:eastAsia="Calibri" w:hAnsi="Candara" w:cstheme="minorHAnsi"/>
          <w:position w:val="1"/>
          <w:sz w:val="24"/>
          <w:szCs w:val="24"/>
        </w:rPr>
        <w:t>ea</w:t>
      </w:r>
      <w:r w:rsidRPr="00B576DF">
        <w:rPr>
          <w:rFonts w:ascii="Candara" w:eastAsia="Calibri" w:hAnsi="Candara" w:cstheme="minorHAnsi"/>
          <w:spacing w:val="-2"/>
          <w:position w:val="1"/>
          <w:sz w:val="24"/>
          <w:szCs w:val="24"/>
        </w:rPr>
        <w:t>s</w:t>
      </w:r>
      <w:r w:rsidRPr="00B576DF">
        <w:rPr>
          <w:rFonts w:ascii="Candara" w:eastAsia="Calibri" w:hAnsi="Candara" w:cstheme="minorHAnsi"/>
          <w:spacing w:val="-1"/>
          <w:position w:val="1"/>
          <w:sz w:val="24"/>
          <w:szCs w:val="24"/>
        </w:rPr>
        <w:t>o</w:t>
      </w:r>
      <w:r w:rsidRPr="00B576DF">
        <w:rPr>
          <w:rFonts w:ascii="Candara" w:eastAsia="Calibri" w:hAnsi="Candara" w:cstheme="minorHAnsi"/>
          <w:position w:val="1"/>
          <w:sz w:val="24"/>
          <w:szCs w:val="24"/>
        </w:rPr>
        <w:t>n</w:t>
      </w:r>
      <w:r w:rsidRPr="00B576DF">
        <w:rPr>
          <w:rFonts w:ascii="Candara" w:eastAsia="Calibri" w:hAnsi="Candara" w:cstheme="minorHAnsi"/>
          <w:spacing w:val="-1"/>
          <w:position w:val="1"/>
          <w:sz w:val="24"/>
          <w:szCs w:val="24"/>
        </w:rPr>
        <w:t>a</w:t>
      </w:r>
      <w:r w:rsidRPr="00B576DF">
        <w:rPr>
          <w:rFonts w:ascii="Candara" w:eastAsia="Calibri" w:hAnsi="Candara" w:cstheme="minorHAnsi"/>
          <w:position w:val="1"/>
          <w:sz w:val="24"/>
          <w:szCs w:val="24"/>
        </w:rPr>
        <w:t>b</w:t>
      </w:r>
      <w:r w:rsidRPr="00B576DF">
        <w:rPr>
          <w:rFonts w:ascii="Candara" w:eastAsia="Calibri" w:hAnsi="Candara" w:cstheme="minorHAnsi"/>
          <w:spacing w:val="1"/>
          <w:position w:val="1"/>
          <w:sz w:val="24"/>
          <w:szCs w:val="24"/>
        </w:rPr>
        <w:t>l</w:t>
      </w:r>
      <w:r w:rsidRPr="00B576DF">
        <w:rPr>
          <w:rFonts w:ascii="Candara" w:eastAsia="Calibri" w:hAnsi="Candara" w:cstheme="minorHAnsi"/>
          <w:position w:val="1"/>
          <w:sz w:val="24"/>
          <w:szCs w:val="24"/>
        </w:rPr>
        <w:t>e</w:t>
      </w:r>
      <w:r w:rsidRPr="00B576DF">
        <w:rPr>
          <w:rFonts w:ascii="Candara" w:eastAsia="Calibri" w:hAnsi="Candara" w:cstheme="minorHAnsi"/>
          <w:spacing w:val="-2"/>
          <w:position w:val="1"/>
          <w:sz w:val="24"/>
          <w:szCs w:val="24"/>
        </w:rPr>
        <w:t xml:space="preserve"> </w:t>
      </w:r>
      <w:r w:rsidRPr="00B576DF">
        <w:rPr>
          <w:rFonts w:ascii="Candara" w:eastAsia="Calibri" w:hAnsi="Candara" w:cstheme="minorHAnsi"/>
          <w:spacing w:val="2"/>
          <w:position w:val="1"/>
          <w:sz w:val="24"/>
          <w:szCs w:val="24"/>
        </w:rPr>
        <w:t>i</w:t>
      </w:r>
      <w:r w:rsidRPr="00B576DF">
        <w:rPr>
          <w:rFonts w:ascii="Candara" w:eastAsia="Calibri" w:hAnsi="Candara" w:cstheme="minorHAnsi"/>
          <w:position w:val="1"/>
          <w:sz w:val="24"/>
          <w:szCs w:val="24"/>
        </w:rPr>
        <w:t>n</w:t>
      </w:r>
      <w:r w:rsidRPr="00B576DF">
        <w:rPr>
          <w:rFonts w:ascii="Candara" w:eastAsia="Calibri" w:hAnsi="Candara" w:cstheme="minorHAnsi"/>
          <w:spacing w:val="-2"/>
          <w:position w:val="1"/>
          <w:sz w:val="24"/>
          <w:szCs w:val="24"/>
        </w:rPr>
        <w:t>s</w:t>
      </w:r>
      <w:r w:rsidRPr="00B576DF">
        <w:rPr>
          <w:rFonts w:ascii="Candara" w:eastAsia="Calibri" w:hAnsi="Candara" w:cstheme="minorHAnsi"/>
          <w:position w:val="1"/>
          <w:sz w:val="24"/>
          <w:szCs w:val="24"/>
        </w:rPr>
        <w:t>t</w:t>
      </w:r>
      <w:r w:rsidRPr="00B576DF">
        <w:rPr>
          <w:rFonts w:ascii="Candara" w:eastAsia="Calibri" w:hAnsi="Candara" w:cstheme="minorHAnsi"/>
          <w:spacing w:val="-3"/>
          <w:position w:val="1"/>
          <w:sz w:val="24"/>
          <w:szCs w:val="24"/>
        </w:rPr>
        <w:t>r</w:t>
      </w:r>
      <w:r w:rsidRPr="00B576DF">
        <w:rPr>
          <w:rFonts w:ascii="Candara" w:eastAsia="Calibri" w:hAnsi="Candara" w:cstheme="minorHAnsi"/>
          <w:position w:val="1"/>
          <w:sz w:val="24"/>
          <w:szCs w:val="24"/>
        </w:rPr>
        <w:t>u</w:t>
      </w:r>
      <w:r w:rsidRPr="00B576DF">
        <w:rPr>
          <w:rFonts w:ascii="Candara" w:eastAsia="Calibri" w:hAnsi="Candara" w:cstheme="minorHAnsi"/>
          <w:spacing w:val="1"/>
          <w:position w:val="1"/>
          <w:sz w:val="24"/>
          <w:szCs w:val="24"/>
        </w:rPr>
        <w:t>c</w:t>
      </w:r>
      <w:r w:rsidRPr="00B576DF">
        <w:rPr>
          <w:rFonts w:ascii="Candara" w:eastAsia="Calibri" w:hAnsi="Candara" w:cstheme="minorHAnsi"/>
          <w:position w:val="1"/>
          <w:sz w:val="24"/>
          <w:szCs w:val="24"/>
        </w:rPr>
        <w:t>t</w:t>
      </w:r>
      <w:r w:rsidRPr="00B576DF">
        <w:rPr>
          <w:rFonts w:ascii="Candara" w:eastAsia="Calibri" w:hAnsi="Candara" w:cstheme="minorHAnsi"/>
          <w:spacing w:val="1"/>
          <w:position w:val="1"/>
          <w:sz w:val="24"/>
          <w:szCs w:val="24"/>
        </w:rPr>
        <w:t>i</w:t>
      </w:r>
      <w:r w:rsidRPr="00B576DF">
        <w:rPr>
          <w:rFonts w:ascii="Candara" w:eastAsia="Calibri" w:hAnsi="Candara" w:cstheme="minorHAnsi"/>
          <w:spacing w:val="-6"/>
          <w:position w:val="1"/>
          <w:sz w:val="24"/>
          <w:szCs w:val="24"/>
        </w:rPr>
        <w:t>o</w:t>
      </w:r>
      <w:r w:rsidRPr="00B576DF">
        <w:rPr>
          <w:rFonts w:ascii="Candara" w:eastAsia="Calibri" w:hAnsi="Candara" w:cstheme="minorHAnsi"/>
          <w:position w:val="1"/>
          <w:sz w:val="24"/>
          <w:szCs w:val="24"/>
        </w:rPr>
        <w:t>n</w:t>
      </w:r>
      <w:r w:rsidRPr="00B576DF">
        <w:rPr>
          <w:rFonts w:ascii="Candara" w:eastAsia="Calibri" w:hAnsi="Candara" w:cstheme="minorHAnsi"/>
          <w:spacing w:val="5"/>
          <w:position w:val="1"/>
          <w:sz w:val="24"/>
          <w:szCs w:val="24"/>
        </w:rPr>
        <w:t xml:space="preserve"> </w:t>
      </w:r>
      <w:r w:rsidRPr="00B576DF">
        <w:rPr>
          <w:rFonts w:ascii="Candara" w:eastAsia="Calibri" w:hAnsi="Candara" w:cstheme="minorHAnsi"/>
          <w:position w:val="1"/>
          <w:sz w:val="24"/>
          <w:szCs w:val="24"/>
        </w:rPr>
        <w:t>to</w:t>
      </w:r>
      <w:r w:rsidRPr="00B576DF">
        <w:rPr>
          <w:rFonts w:ascii="Candara" w:eastAsia="Calibri" w:hAnsi="Candara" w:cstheme="minorHAnsi"/>
          <w:spacing w:val="-3"/>
          <w:position w:val="1"/>
          <w:sz w:val="24"/>
          <w:szCs w:val="24"/>
        </w:rPr>
        <w:t xml:space="preserve"> </w:t>
      </w:r>
      <w:r w:rsidRPr="00B576DF">
        <w:rPr>
          <w:rFonts w:ascii="Candara" w:eastAsia="Calibri" w:hAnsi="Candara" w:cstheme="minorHAnsi"/>
          <w:spacing w:val="-2"/>
          <w:position w:val="1"/>
          <w:sz w:val="24"/>
          <w:szCs w:val="24"/>
        </w:rPr>
        <w:t>s</w:t>
      </w:r>
      <w:r w:rsidRPr="00B576DF">
        <w:rPr>
          <w:rFonts w:ascii="Candara" w:eastAsia="Calibri" w:hAnsi="Candara" w:cstheme="minorHAnsi"/>
          <w:position w:val="1"/>
          <w:sz w:val="24"/>
          <w:szCs w:val="24"/>
        </w:rPr>
        <w:t>t</w:t>
      </w:r>
      <w:r w:rsidRPr="00B576DF">
        <w:rPr>
          <w:rFonts w:ascii="Candara" w:eastAsia="Calibri" w:hAnsi="Candara" w:cstheme="minorHAnsi"/>
          <w:spacing w:val="-1"/>
          <w:position w:val="1"/>
          <w:sz w:val="24"/>
          <w:szCs w:val="24"/>
        </w:rPr>
        <w:t>o</w:t>
      </w:r>
      <w:r w:rsidRPr="00B576DF">
        <w:rPr>
          <w:rFonts w:ascii="Candara" w:eastAsia="Calibri" w:hAnsi="Candara" w:cstheme="minorHAnsi"/>
          <w:position w:val="1"/>
          <w:sz w:val="24"/>
          <w:szCs w:val="24"/>
        </w:rPr>
        <w:t>p</w:t>
      </w:r>
      <w:r w:rsidRPr="00B576DF">
        <w:rPr>
          <w:rFonts w:ascii="Candara" w:eastAsia="Calibri" w:hAnsi="Candara" w:cstheme="minorHAnsi"/>
          <w:spacing w:val="13"/>
          <w:position w:val="1"/>
          <w:sz w:val="24"/>
          <w:szCs w:val="24"/>
        </w:rPr>
        <w:t xml:space="preserve"> </w:t>
      </w:r>
      <w:r w:rsidRPr="00B576DF">
        <w:rPr>
          <w:rFonts w:ascii="Candara" w:eastAsia="Calibri" w:hAnsi="Candara" w:cstheme="minorHAnsi"/>
          <w:position w:val="1"/>
          <w:sz w:val="24"/>
          <w:szCs w:val="24"/>
        </w:rPr>
        <w:t>t</w:t>
      </w:r>
      <w:r w:rsidRPr="00B576DF">
        <w:rPr>
          <w:rFonts w:ascii="Candara" w:eastAsia="Calibri" w:hAnsi="Candara" w:cstheme="minorHAnsi"/>
          <w:spacing w:val="-6"/>
          <w:position w:val="1"/>
          <w:sz w:val="24"/>
          <w:szCs w:val="24"/>
        </w:rPr>
        <w:t>h</w:t>
      </w:r>
      <w:r w:rsidRPr="00B576DF">
        <w:rPr>
          <w:rFonts w:ascii="Candara" w:eastAsia="Calibri" w:hAnsi="Candara" w:cstheme="minorHAnsi"/>
          <w:position w:val="1"/>
          <w:sz w:val="24"/>
          <w:szCs w:val="24"/>
        </w:rPr>
        <w:t>e</w:t>
      </w:r>
      <w:r w:rsidRPr="00B576DF">
        <w:rPr>
          <w:rFonts w:ascii="Candara" w:eastAsia="Calibri" w:hAnsi="Candara" w:cstheme="minorHAnsi"/>
          <w:spacing w:val="-3"/>
          <w:position w:val="1"/>
          <w:sz w:val="24"/>
          <w:szCs w:val="24"/>
        </w:rPr>
        <w:t>i</w:t>
      </w:r>
      <w:r w:rsidRPr="00B576DF">
        <w:rPr>
          <w:rFonts w:ascii="Candara" w:eastAsia="Calibri" w:hAnsi="Candara" w:cstheme="minorHAnsi"/>
          <w:position w:val="1"/>
          <w:sz w:val="24"/>
          <w:szCs w:val="24"/>
        </w:rPr>
        <w:t>r</w:t>
      </w:r>
      <w:r w:rsidRPr="00B576DF">
        <w:rPr>
          <w:rFonts w:ascii="Candara" w:eastAsia="Calibri" w:hAnsi="Candara" w:cstheme="minorHAnsi"/>
          <w:spacing w:val="4"/>
          <w:position w:val="1"/>
          <w:sz w:val="24"/>
          <w:szCs w:val="24"/>
        </w:rPr>
        <w:t xml:space="preserve"> </w:t>
      </w:r>
      <w:r w:rsidR="002F0C06">
        <w:rPr>
          <w:rFonts w:ascii="Candara" w:eastAsia="Calibri" w:hAnsi="Candara" w:cstheme="minorHAnsi"/>
          <w:spacing w:val="4"/>
          <w:position w:val="1"/>
          <w:sz w:val="24"/>
          <w:szCs w:val="24"/>
        </w:rPr>
        <w:t xml:space="preserve">negative </w:t>
      </w:r>
      <w:r w:rsidRPr="00B576DF">
        <w:rPr>
          <w:rFonts w:ascii="Candara" w:eastAsia="Calibri" w:hAnsi="Candara" w:cstheme="minorHAnsi"/>
          <w:spacing w:val="-5"/>
          <w:position w:val="1"/>
          <w:sz w:val="24"/>
          <w:szCs w:val="24"/>
        </w:rPr>
        <w:t>b</w:t>
      </w:r>
      <w:r w:rsidRPr="00B576DF">
        <w:rPr>
          <w:rFonts w:ascii="Candara" w:eastAsia="Calibri" w:hAnsi="Candara" w:cstheme="minorHAnsi"/>
          <w:position w:val="1"/>
          <w:sz w:val="24"/>
          <w:szCs w:val="24"/>
        </w:rPr>
        <w:t>ehav</w:t>
      </w:r>
      <w:r w:rsidRPr="00B576DF">
        <w:rPr>
          <w:rFonts w:ascii="Candara" w:eastAsia="Calibri" w:hAnsi="Candara" w:cstheme="minorHAnsi"/>
          <w:spacing w:val="1"/>
          <w:position w:val="1"/>
          <w:sz w:val="24"/>
          <w:szCs w:val="24"/>
        </w:rPr>
        <w:t>i</w:t>
      </w:r>
      <w:r w:rsidRPr="00B576DF">
        <w:rPr>
          <w:rFonts w:ascii="Candara" w:eastAsia="Calibri" w:hAnsi="Candara" w:cstheme="minorHAnsi"/>
          <w:spacing w:val="-1"/>
          <w:position w:val="1"/>
          <w:sz w:val="24"/>
          <w:szCs w:val="24"/>
        </w:rPr>
        <w:t>o</w:t>
      </w:r>
      <w:r w:rsidRPr="00B576DF">
        <w:rPr>
          <w:rFonts w:ascii="Candara" w:eastAsia="Calibri" w:hAnsi="Candara" w:cstheme="minorHAnsi"/>
          <w:spacing w:val="-5"/>
          <w:position w:val="1"/>
          <w:sz w:val="24"/>
          <w:szCs w:val="24"/>
        </w:rPr>
        <w:t>u</w:t>
      </w:r>
      <w:r w:rsidRPr="00B576DF">
        <w:rPr>
          <w:rFonts w:ascii="Candara" w:eastAsia="Calibri" w:hAnsi="Candara" w:cstheme="minorHAnsi"/>
          <w:spacing w:val="1"/>
          <w:position w:val="1"/>
          <w:sz w:val="24"/>
          <w:szCs w:val="24"/>
        </w:rPr>
        <w:t>r</w:t>
      </w:r>
      <w:r w:rsidRPr="00B576DF">
        <w:rPr>
          <w:rFonts w:ascii="Candara" w:eastAsia="Calibri" w:hAnsi="Candara" w:cstheme="minorHAnsi"/>
          <w:w w:val="101"/>
          <w:position w:val="1"/>
          <w:sz w:val="24"/>
          <w:szCs w:val="24"/>
        </w:rPr>
        <w:t>,</w:t>
      </w:r>
      <w:r w:rsidR="00FD1AA1" w:rsidRPr="00B576DF">
        <w:rPr>
          <w:rFonts w:ascii="Candara" w:eastAsia="Calibri" w:hAnsi="Candara" w:cstheme="minorHAnsi"/>
          <w:w w:val="101"/>
          <w:position w:val="1"/>
          <w:sz w:val="24"/>
          <w:szCs w:val="24"/>
        </w:rPr>
        <w:t xml:space="preserve"> </w:t>
      </w:r>
      <w:r w:rsidRPr="00B576DF">
        <w:rPr>
          <w:rFonts w:ascii="Candara" w:eastAsia="Calibri" w:hAnsi="Candara" w:cstheme="minorHAnsi"/>
          <w:sz w:val="24"/>
          <w:szCs w:val="24"/>
        </w:rPr>
        <w:t>wh</w:t>
      </w:r>
      <w:r w:rsidRPr="00B576DF">
        <w:rPr>
          <w:rFonts w:ascii="Candara" w:eastAsia="Calibri" w:hAnsi="Candara" w:cstheme="minorHAnsi"/>
          <w:spacing w:val="1"/>
          <w:sz w:val="24"/>
          <w:szCs w:val="24"/>
        </w:rPr>
        <w:t>ic</w:t>
      </w:r>
      <w:r w:rsidRPr="00B576DF">
        <w:rPr>
          <w:rFonts w:ascii="Candara" w:eastAsia="Calibri" w:hAnsi="Candara" w:cstheme="minorHAnsi"/>
          <w:sz w:val="24"/>
          <w:szCs w:val="24"/>
        </w:rPr>
        <w:t>h</w:t>
      </w:r>
      <w:r w:rsidRPr="00B576DF">
        <w:rPr>
          <w:rFonts w:ascii="Candara" w:eastAsia="Calibri" w:hAnsi="Candara" w:cstheme="minorHAnsi"/>
          <w:spacing w:val="-6"/>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y</w:t>
      </w:r>
      <w:r w:rsidRPr="00B576DF">
        <w:rPr>
          <w:rFonts w:ascii="Candara" w:eastAsia="Calibri" w:hAnsi="Candara" w:cstheme="minorHAnsi"/>
          <w:w w:val="101"/>
          <w:sz w:val="24"/>
          <w:szCs w:val="24"/>
        </w:rPr>
        <w:t>;</w:t>
      </w:r>
      <w:r w:rsidRPr="00B576DF">
        <w:rPr>
          <w:rFonts w:ascii="Candara" w:hAnsi="Candara" w:cstheme="minorHAnsi"/>
          <w:spacing w:val="19"/>
          <w:sz w:val="24"/>
          <w:szCs w:val="24"/>
        </w:rPr>
        <w:t xml:space="preserve"> </w:t>
      </w:r>
      <w:r w:rsidRPr="00B576DF">
        <w:rPr>
          <w:rFonts w:ascii="Candara" w:eastAsia="Calibri" w:hAnsi="Candara" w:cstheme="minorHAnsi"/>
          <w:sz w:val="24"/>
          <w:szCs w:val="24"/>
        </w:rPr>
        <w:t>be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ng h</w:t>
      </w:r>
      <w:r w:rsidRPr="00B576DF">
        <w:rPr>
          <w:rFonts w:ascii="Candara" w:eastAsia="Calibri" w:hAnsi="Candara" w:cstheme="minorHAnsi"/>
          <w:spacing w:val="-1"/>
          <w:sz w:val="24"/>
          <w:szCs w:val="24"/>
        </w:rPr>
        <w:t>a</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m to</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m</w:t>
      </w:r>
      <w:r w:rsidRPr="00B576DF">
        <w:rPr>
          <w:rFonts w:ascii="Candara" w:eastAsia="Calibri" w:hAnsi="Candara" w:cstheme="minorHAnsi"/>
          <w:spacing w:val="-2"/>
          <w:sz w:val="24"/>
          <w:szCs w:val="24"/>
        </w:rPr>
        <w:t>s</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ves</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no</w:t>
      </w:r>
      <w:r w:rsidRPr="00B576DF">
        <w:rPr>
          <w:rFonts w:ascii="Candara" w:eastAsia="Calibri" w:hAnsi="Candara" w:cstheme="minorHAnsi"/>
          <w:sz w:val="24"/>
          <w:szCs w:val="24"/>
        </w:rPr>
        <w:t>th</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pe</w:t>
      </w:r>
      <w:r w:rsidRPr="00B576DF">
        <w:rPr>
          <w:rFonts w:ascii="Candara" w:eastAsia="Calibri" w:hAnsi="Candara" w:cstheme="minorHAnsi"/>
          <w:spacing w:val="2"/>
          <w:sz w:val="24"/>
          <w:szCs w:val="24"/>
        </w:rPr>
        <w:t>r</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00FD1AA1" w:rsidRPr="00B576DF">
        <w:rPr>
          <w:rFonts w:ascii="Candara" w:eastAsia="Calibri" w:hAnsi="Candara" w:cstheme="minorHAnsi"/>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nv</w:t>
      </w:r>
      <w:r w:rsidRPr="00B576DF">
        <w:rPr>
          <w:rFonts w:ascii="Candara" w:eastAsia="Calibri" w:hAnsi="Candara" w:cstheme="minorHAnsi"/>
          <w:spacing w:val="-1"/>
          <w:sz w:val="24"/>
          <w:szCs w:val="24"/>
        </w:rPr>
        <w:t>o</w:t>
      </w:r>
      <w:r w:rsidRPr="00B576DF">
        <w:rPr>
          <w:rFonts w:ascii="Candara" w:eastAsia="Calibri" w:hAnsi="Candara" w:cstheme="minorHAnsi"/>
          <w:spacing w:val="2"/>
          <w:sz w:val="24"/>
          <w:szCs w:val="24"/>
        </w:rPr>
        <w:t>l</w:t>
      </w:r>
      <w:r w:rsidRPr="00B576DF">
        <w:rPr>
          <w:rFonts w:ascii="Candara" w:eastAsia="Calibri" w:hAnsi="Candara" w:cstheme="minorHAnsi"/>
          <w:spacing w:val="-5"/>
          <w:sz w:val="24"/>
          <w:szCs w:val="24"/>
        </w:rPr>
        <w:t>v</w:t>
      </w:r>
      <w:r w:rsidRPr="00B576DF">
        <w:rPr>
          <w:rFonts w:ascii="Candara" w:eastAsia="Calibri" w:hAnsi="Candara" w:cstheme="minorHAnsi"/>
          <w:sz w:val="24"/>
          <w:szCs w:val="24"/>
        </w:rPr>
        <w:t>e</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d</w:t>
      </w:r>
      <w:r w:rsidRPr="00B576DF">
        <w:rPr>
          <w:rFonts w:ascii="Candara" w:eastAsia="Calibri" w:hAnsi="Candara" w:cstheme="minorHAnsi"/>
          <w:spacing w:val="-6"/>
          <w:sz w:val="24"/>
          <w:szCs w:val="24"/>
        </w:rPr>
        <w:t>a</w:t>
      </w:r>
      <w:r w:rsidRPr="00B576DF">
        <w:rPr>
          <w:rFonts w:ascii="Candara" w:eastAsia="Calibri" w:hAnsi="Candara" w:cstheme="minorHAnsi"/>
          <w:spacing w:val="2"/>
          <w:sz w:val="24"/>
          <w:szCs w:val="24"/>
        </w:rPr>
        <w:t>m</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g</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ng</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p</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r</w:t>
      </w:r>
      <w:r w:rsidRPr="00B576DF">
        <w:rPr>
          <w:rFonts w:ascii="Candara" w:eastAsia="Calibri" w:hAnsi="Candara" w:cstheme="minorHAnsi"/>
          <w:w w:val="101"/>
          <w:sz w:val="24"/>
          <w:szCs w:val="24"/>
        </w:rPr>
        <w:t>ty</w:t>
      </w:r>
      <w:r w:rsidR="002F0C06">
        <w:rPr>
          <w:rFonts w:ascii="Candara" w:eastAsia="Calibri" w:hAnsi="Candara" w:cstheme="minorHAnsi"/>
          <w:w w:val="101"/>
          <w:sz w:val="24"/>
          <w:szCs w:val="24"/>
        </w:rPr>
        <w:t>;</w:t>
      </w:r>
      <w:r w:rsidR="00FD1AA1" w:rsidRPr="00B576DF">
        <w:rPr>
          <w:rFonts w:ascii="Candara" w:eastAsia="Calibri" w:hAnsi="Candara" w:cstheme="minorHAnsi"/>
          <w:w w:val="101"/>
          <w:sz w:val="24"/>
          <w:szCs w:val="24"/>
        </w:rPr>
        <w:t xml:space="preserve"> </w:t>
      </w:r>
      <w:proofErr w:type="spellStart"/>
      <w:r w:rsidR="00A770A5" w:rsidRPr="00B576DF">
        <w:rPr>
          <w:rFonts w:ascii="Candara" w:eastAsia="Calibri" w:hAnsi="Candara" w:cstheme="minorHAnsi"/>
          <w:w w:val="101"/>
          <w:sz w:val="24"/>
          <w:szCs w:val="24"/>
        </w:rPr>
        <w:t>t</w:t>
      </w:r>
      <w:r w:rsidR="00A770A5" w:rsidRPr="00B576DF">
        <w:rPr>
          <w:rFonts w:ascii="Candara" w:eastAsia="Calibri" w:hAnsi="Candara" w:cstheme="minorHAnsi"/>
          <w:position w:val="1"/>
          <w:sz w:val="24"/>
          <w:szCs w:val="24"/>
        </w:rPr>
        <w:t>he</w:t>
      </w:r>
      <w:proofErr w:type="spellEnd"/>
      <w:r w:rsidRPr="00B576DF">
        <w:rPr>
          <w:rFonts w:ascii="Candara" w:eastAsia="Calibri" w:hAnsi="Candara" w:cstheme="minorHAnsi"/>
          <w:spacing w:val="3"/>
          <w:position w:val="1"/>
          <w:sz w:val="24"/>
          <w:szCs w:val="24"/>
        </w:rPr>
        <w:t xml:space="preserve"> </w:t>
      </w:r>
      <w:r w:rsidRPr="00B576DF">
        <w:rPr>
          <w:rFonts w:ascii="Candara" w:eastAsia="Calibri" w:hAnsi="Candara" w:cstheme="minorHAnsi"/>
          <w:spacing w:val="2"/>
          <w:position w:val="1"/>
          <w:sz w:val="24"/>
          <w:szCs w:val="24"/>
        </w:rPr>
        <w:t>l</w:t>
      </w:r>
      <w:r w:rsidRPr="00B576DF">
        <w:rPr>
          <w:rFonts w:ascii="Candara" w:eastAsia="Calibri" w:hAnsi="Candara" w:cstheme="minorHAnsi"/>
          <w:position w:val="1"/>
          <w:sz w:val="24"/>
          <w:szCs w:val="24"/>
        </w:rPr>
        <w:t>aw</w:t>
      </w:r>
      <w:r w:rsidRPr="00B576DF">
        <w:rPr>
          <w:rFonts w:ascii="Candara" w:eastAsia="Calibri" w:hAnsi="Candara" w:cstheme="minorHAnsi"/>
          <w:spacing w:val="-3"/>
          <w:position w:val="1"/>
          <w:sz w:val="24"/>
          <w:szCs w:val="24"/>
        </w:rPr>
        <w:t xml:space="preserve"> </w:t>
      </w:r>
      <w:r w:rsidRPr="00B576DF">
        <w:rPr>
          <w:rFonts w:ascii="Candara" w:eastAsia="Calibri" w:hAnsi="Candara" w:cstheme="minorHAnsi"/>
          <w:position w:val="1"/>
          <w:sz w:val="24"/>
          <w:szCs w:val="24"/>
        </w:rPr>
        <w:t>a</w:t>
      </w:r>
      <w:r w:rsidRPr="00B576DF">
        <w:rPr>
          <w:rFonts w:ascii="Candara" w:eastAsia="Calibri" w:hAnsi="Candara" w:cstheme="minorHAnsi"/>
          <w:spacing w:val="-4"/>
          <w:position w:val="1"/>
          <w:sz w:val="24"/>
          <w:szCs w:val="24"/>
        </w:rPr>
        <w:t>l</w:t>
      </w:r>
      <w:r w:rsidRPr="00B576DF">
        <w:rPr>
          <w:rFonts w:ascii="Candara" w:eastAsia="Calibri" w:hAnsi="Candara" w:cstheme="minorHAnsi"/>
          <w:spacing w:val="2"/>
          <w:position w:val="1"/>
          <w:sz w:val="24"/>
          <w:szCs w:val="24"/>
        </w:rPr>
        <w:t>l</w:t>
      </w:r>
      <w:r w:rsidRPr="00B576DF">
        <w:rPr>
          <w:rFonts w:ascii="Candara" w:eastAsia="Calibri" w:hAnsi="Candara" w:cstheme="minorHAnsi"/>
          <w:spacing w:val="-1"/>
          <w:position w:val="1"/>
          <w:sz w:val="24"/>
          <w:szCs w:val="24"/>
        </w:rPr>
        <w:t>o</w:t>
      </w:r>
      <w:r w:rsidRPr="00B576DF">
        <w:rPr>
          <w:rFonts w:ascii="Candara" w:eastAsia="Calibri" w:hAnsi="Candara" w:cstheme="minorHAnsi"/>
          <w:position w:val="1"/>
          <w:sz w:val="24"/>
          <w:szCs w:val="24"/>
        </w:rPr>
        <w:t xml:space="preserve">ws </w:t>
      </w:r>
      <w:r w:rsidRPr="00B576DF">
        <w:rPr>
          <w:rFonts w:ascii="Candara" w:eastAsia="Calibri" w:hAnsi="Candara" w:cstheme="minorHAnsi"/>
          <w:spacing w:val="-2"/>
          <w:position w:val="1"/>
          <w:sz w:val="24"/>
          <w:szCs w:val="24"/>
        </w:rPr>
        <w:t>s</w:t>
      </w:r>
      <w:r w:rsidRPr="00B576DF">
        <w:rPr>
          <w:rFonts w:ascii="Candara" w:eastAsia="Calibri" w:hAnsi="Candara" w:cstheme="minorHAnsi"/>
          <w:position w:val="1"/>
          <w:sz w:val="24"/>
          <w:szCs w:val="24"/>
        </w:rPr>
        <w:t>t</w:t>
      </w:r>
      <w:r w:rsidRPr="00B576DF">
        <w:rPr>
          <w:rFonts w:ascii="Candara" w:eastAsia="Calibri" w:hAnsi="Candara" w:cstheme="minorHAnsi"/>
          <w:spacing w:val="-1"/>
          <w:position w:val="1"/>
          <w:sz w:val="24"/>
          <w:szCs w:val="24"/>
        </w:rPr>
        <w:t>a</w:t>
      </w:r>
      <w:r w:rsidRPr="00B576DF">
        <w:rPr>
          <w:rFonts w:ascii="Candara" w:eastAsia="Calibri" w:hAnsi="Candara" w:cstheme="minorHAnsi"/>
          <w:spacing w:val="-4"/>
          <w:position w:val="1"/>
          <w:sz w:val="24"/>
          <w:szCs w:val="24"/>
        </w:rPr>
        <w:t>f</w:t>
      </w:r>
      <w:r w:rsidRPr="00B576DF">
        <w:rPr>
          <w:rFonts w:ascii="Candara" w:eastAsia="Calibri" w:hAnsi="Candara" w:cstheme="minorHAnsi"/>
          <w:position w:val="1"/>
          <w:sz w:val="24"/>
          <w:szCs w:val="24"/>
        </w:rPr>
        <w:t>f</w:t>
      </w:r>
      <w:r w:rsidRPr="00B576DF">
        <w:rPr>
          <w:rFonts w:ascii="Candara" w:eastAsia="Calibri" w:hAnsi="Candara" w:cstheme="minorHAnsi"/>
          <w:spacing w:val="3"/>
          <w:position w:val="1"/>
          <w:sz w:val="24"/>
          <w:szCs w:val="24"/>
        </w:rPr>
        <w:t xml:space="preserve"> </w:t>
      </w:r>
      <w:r w:rsidRPr="00B576DF">
        <w:rPr>
          <w:rFonts w:ascii="Candara" w:eastAsia="Calibri" w:hAnsi="Candara" w:cstheme="minorHAnsi"/>
          <w:position w:val="1"/>
          <w:sz w:val="24"/>
          <w:szCs w:val="24"/>
        </w:rPr>
        <w:t>to</w:t>
      </w:r>
      <w:r w:rsidRPr="00B576DF">
        <w:rPr>
          <w:rFonts w:ascii="Candara" w:eastAsia="Calibri" w:hAnsi="Candara" w:cstheme="minorHAnsi"/>
          <w:spacing w:val="-3"/>
          <w:position w:val="1"/>
          <w:sz w:val="24"/>
          <w:szCs w:val="24"/>
        </w:rPr>
        <w:t xml:space="preserve"> </w:t>
      </w:r>
      <w:r w:rsidRPr="00B576DF">
        <w:rPr>
          <w:rFonts w:ascii="Candara" w:eastAsia="Calibri" w:hAnsi="Candara" w:cstheme="minorHAnsi"/>
          <w:position w:val="1"/>
          <w:sz w:val="24"/>
          <w:szCs w:val="24"/>
        </w:rPr>
        <w:t>ph</w:t>
      </w:r>
      <w:r w:rsidRPr="00B576DF">
        <w:rPr>
          <w:rFonts w:ascii="Candara" w:eastAsia="Calibri" w:hAnsi="Candara" w:cstheme="minorHAnsi"/>
          <w:spacing w:val="-1"/>
          <w:position w:val="1"/>
          <w:sz w:val="24"/>
          <w:szCs w:val="24"/>
        </w:rPr>
        <w:t>y</w:t>
      </w:r>
      <w:r w:rsidRPr="00B576DF">
        <w:rPr>
          <w:rFonts w:ascii="Candara" w:eastAsia="Calibri" w:hAnsi="Candara" w:cstheme="minorHAnsi"/>
          <w:spacing w:val="-7"/>
          <w:position w:val="1"/>
          <w:sz w:val="24"/>
          <w:szCs w:val="24"/>
        </w:rPr>
        <w:t>s</w:t>
      </w:r>
      <w:r w:rsidRPr="00B576DF">
        <w:rPr>
          <w:rFonts w:ascii="Candara" w:eastAsia="Calibri" w:hAnsi="Candara" w:cstheme="minorHAnsi"/>
          <w:spacing w:val="2"/>
          <w:position w:val="1"/>
          <w:sz w:val="24"/>
          <w:szCs w:val="24"/>
        </w:rPr>
        <w:t>i</w:t>
      </w:r>
      <w:r w:rsidRPr="00B576DF">
        <w:rPr>
          <w:rFonts w:ascii="Candara" w:eastAsia="Calibri" w:hAnsi="Candara" w:cstheme="minorHAnsi"/>
          <w:spacing w:val="1"/>
          <w:position w:val="1"/>
          <w:sz w:val="24"/>
          <w:szCs w:val="24"/>
        </w:rPr>
        <w:t>c</w:t>
      </w:r>
      <w:r w:rsidRPr="00B576DF">
        <w:rPr>
          <w:rFonts w:ascii="Candara" w:eastAsia="Calibri" w:hAnsi="Candara" w:cstheme="minorHAnsi"/>
          <w:position w:val="1"/>
          <w:sz w:val="24"/>
          <w:szCs w:val="24"/>
        </w:rPr>
        <w:t>a</w:t>
      </w:r>
      <w:r w:rsidRPr="00B576DF">
        <w:rPr>
          <w:rFonts w:ascii="Candara" w:eastAsia="Calibri" w:hAnsi="Candara" w:cstheme="minorHAnsi"/>
          <w:spacing w:val="-4"/>
          <w:position w:val="1"/>
          <w:sz w:val="24"/>
          <w:szCs w:val="24"/>
        </w:rPr>
        <w:t>l</w:t>
      </w:r>
      <w:r w:rsidRPr="00B576DF">
        <w:rPr>
          <w:rFonts w:ascii="Candara" w:eastAsia="Calibri" w:hAnsi="Candara" w:cstheme="minorHAnsi"/>
          <w:spacing w:val="2"/>
          <w:position w:val="1"/>
          <w:sz w:val="24"/>
          <w:szCs w:val="24"/>
        </w:rPr>
        <w:t>l</w:t>
      </w:r>
      <w:r w:rsidRPr="00B576DF">
        <w:rPr>
          <w:rFonts w:ascii="Candara" w:eastAsia="Calibri" w:hAnsi="Candara" w:cstheme="minorHAnsi"/>
          <w:position w:val="1"/>
          <w:sz w:val="24"/>
          <w:szCs w:val="24"/>
        </w:rPr>
        <w:t xml:space="preserve">y </w:t>
      </w:r>
      <w:r w:rsidRPr="00B576DF">
        <w:rPr>
          <w:rFonts w:ascii="Candara" w:eastAsia="Calibri" w:hAnsi="Candara" w:cstheme="minorHAnsi"/>
          <w:spacing w:val="1"/>
          <w:position w:val="1"/>
          <w:sz w:val="24"/>
          <w:szCs w:val="24"/>
        </w:rPr>
        <w:t>r</w:t>
      </w:r>
      <w:r w:rsidRPr="00B576DF">
        <w:rPr>
          <w:rFonts w:ascii="Candara" w:eastAsia="Calibri" w:hAnsi="Candara" w:cstheme="minorHAnsi"/>
          <w:position w:val="1"/>
          <w:sz w:val="24"/>
          <w:szCs w:val="24"/>
        </w:rPr>
        <w:t>e</w:t>
      </w:r>
      <w:r w:rsidRPr="00B576DF">
        <w:rPr>
          <w:rFonts w:ascii="Candara" w:eastAsia="Calibri" w:hAnsi="Candara" w:cstheme="minorHAnsi"/>
          <w:spacing w:val="-2"/>
          <w:position w:val="1"/>
          <w:sz w:val="24"/>
          <w:szCs w:val="24"/>
        </w:rPr>
        <w:t>s</w:t>
      </w:r>
      <w:r w:rsidRPr="00B576DF">
        <w:rPr>
          <w:rFonts w:ascii="Candara" w:eastAsia="Calibri" w:hAnsi="Candara" w:cstheme="minorHAnsi"/>
          <w:spacing w:val="-5"/>
          <w:position w:val="1"/>
          <w:sz w:val="24"/>
          <w:szCs w:val="24"/>
        </w:rPr>
        <w:t>t</w:t>
      </w:r>
      <w:r w:rsidRPr="00B576DF">
        <w:rPr>
          <w:rFonts w:ascii="Candara" w:eastAsia="Calibri" w:hAnsi="Candara" w:cstheme="minorHAnsi"/>
          <w:spacing w:val="1"/>
          <w:position w:val="1"/>
          <w:sz w:val="24"/>
          <w:szCs w:val="24"/>
        </w:rPr>
        <w:t>r</w:t>
      </w:r>
      <w:r w:rsidRPr="00B576DF">
        <w:rPr>
          <w:rFonts w:ascii="Candara" w:eastAsia="Calibri" w:hAnsi="Candara" w:cstheme="minorHAnsi"/>
          <w:position w:val="1"/>
          <w:sz w:val="24"/>
          <w:szCs w:val="24"/>
        </w:rPr>
        <w:t>a</w:t>
      </w:r>
      <w:r w:rsidRPr="00B576DF">
        <w:rPr>
          <w:rFonts w:ascii="Candara" w:eastAsia="Calibri" w:hAnsi="Candara" w:cstheme="minorHAnsi"/>
          <w:spacing w:val="1"/>
          <w:position w:val="1"/>
          <w:sz w:val="24"/>
          <w:szCs w:val="24"/>
        </w:rPr>
        <w:t>i</w:t>
      </w:r>
      <w:r w:rsidRPr="00B576DF">
        <w:rPr>
          <w:rFonts w:ascii="Candara" w:eastAsia="Calibri" w:hAnsi="Candara" w:cstheme="minorHAnsi"/>
          <w:position w:val="1"/>
          <w:sz w:val="24"/>
          <w:szCs w:val="24"/>
        </w:rPr>
        <w:t>n</w:t>
      </w:r>
      <w:r w:rsidRPr="00B576DF">
        <w:rPr>
          <w:rFonts w:ascii="Candara" w:eastAsia="Calibri" w:hAnsi="Candara" w:cstheme="minorHAnsi"/>
          <w:spacing w:val="-2"/>
          <w:position w:val="1"/>
          <w:sz w:val="24"/>
          <w:szCs w:val="24"/>
        </w:rPr>
        <w:t xml:space="preserve"> </w:t>
      </w:r>
      <w:r w:rsidRPr="00B576DF">
        <w:rPr>
          <w:rFonts w:ascii="Candara" w:eastAsia="Calibri" w:hAnsi="Candara" w:cstheme="minorHAnsi"/>
          <w:position w:val="1"/>
          <w:sz w:val="24"/>
          <w:szCs w:val="24"/>
        </w:rPr>
        <w:t>a</w:t>
      </w:r>
      <w:r w:rsidRPr="00B576DF">
        <w:rPr>
          <w:rFonts w:ascii="Candara" w:eastAsia="Calibri" w:hAnsi="Candara" w:cstheme="minorHAnsi"/>
          <w:spacing w:val="7"/>
          <w:position w:val="1"/>
          <w:sz w:val="24"/>
          <w:szCs w:val="24"/>
        </w:rPr>
        <w:t xml:space="preserve"> </w:t>
      </w:r>
      <w:r w:rsidRPr="00B576DF">
        <w:rPr>
          <w:rFonts w:ascii="Candara" w:eastAsia="Calibri" w:hAnsi="Candara" w:cstheme="minorHAnsi"/>
          <w:spacing w:val="-5"/>
          <w:position w:val="1"/>
          <w:sz w:val="24"/>
          <w:szCs w:val="24"/>
        </w:rPr>
        <w:t>p</w:t>
      </w:r>
      <w:r w:rsidRPr="00B576DF">
        <w:rPr>
          <w:rFonts w:ascii="Candara" w:eastAsia="Calibri" w:hAnsi="Candara" w:cstheme="minorHAnsi"/>
          <w:position w:val="1"/>
          <w:sz w:val="24"/>
          <w:szCs w:val="24"/>
        </w:rPr>
        <w:t>up</w:t>
      </w:r>
      <w:r w:rsidRPr="00B576DF">
        <w:rPr>
          <w:rFonts w:ascii="Candara" w:eastAsia="Calibri" w:hAnsi="Candara" w:cstheme="minorHAnsi"/>
          <w:spacing w:val="-4"/>
          <w:position w:val="1"/>
          <w:sz w:val="24"/>
          <w:szCs w:val="24"/>
        </w:rPr>
        <w:t>i</w:t>
      </w:r>
      <w:r w:rsidRPr="00B576DF">
        <w:rPr>
          <w:rFonts w:ascii="Candara" w:eastAsia="Calibri" w:hAnsi="Candara" w:cstheme="minorHAnsi"/>
          <w:position w:val="1"/>
          <w:sz w:val="24"/>
          <w:szCs w:val="24"/>
        </w:rPr>
        <w:t>l</w:t>
      </w:r>
      <w:r w:rsidRPr="00B576DF">
        <w:rPr>
          <w:rFonts w:ascii="Candara" w:eastAsia="Calibri" w:hAnsi="Candara" w:cstheme="minorHAnsi"/>
          <w:spacing w:val="4"/>
          <w:position w:val="1"/>
          <w:sz w:val="24"/>
          <w:szCs w:val="24"/>
        </w:rPr>
        <w:t xml:space="preserve"> </w:t>
      </w:r>
      <w:r w:rsidRPr="00B576DF">
        <w:rPr>
          <w:rFonts w:ascii="Candara" w:eastAsia="Calibri" w:hAnsi="Candara" w:cstheme="minorHAnsi"/>
          <w:position w:val="1"/>
          <w:sz w:val="24"/>
          <w:szCs w:val="24"/>
        </w:rPr>
        <w:t>u</w:t>
      </w:r>
      <w:r w:rsidRPr="00B576DF">
        <w:rPr>
          <w:rFonts w:ascii="Candara" w:eastAsia="Calibri" w:hAnsi="Candara" w:cstheme="minorHAnsi"/>
          <w:spacing w:val="-2"/>
          <w:position w:val="1"/>
          <w:sz w:val="24"/>
          <w:szCs w:val="24"/>
        </w:rPr>
        <w:t>s</w:t>
      </w:r>
      <w:r w:rsidRPr="00B576DF">
        <w:rPr>
          <w:rFonts w:ascii="Candara" w:eastAsia="Calibri" w:hAnsi="Candara" w:cstheme="minorHAnsi"/>
          <w:spacing w:val="-3"/>
          <w:position w:val="1"/>
          <w:sz w:val="24"/>
          <w:szCs w:val="24"/>
        </w:rPr>
        <w:t>i</w:t>
      </w:r>
      <w:r w:rsidRPr="00B576DF">
        <w:rPr>
          <w:rFonts w:ascii="Candara" w:eastAsia="Calibri" w:hAnsi="Candara" w:cstheme="minorHAnsi"/>
          <w:position w:val="1"/>
          <w:sz w:val="24"/>
          <w:szCs w:val="24"/>
        </w:rPr>
        <w:t>ng</w:t>
      </w:r>
      <w:r w:rsidRPr="00B576DF">
        <w:rPr>
          <w:rFonts w:ascii="Candara" w:eastAsia="Calibri" w:hAnsi="Candara" w:cstheme="minorHAnsi"/>
          <w:spacing w:val="3"/>
          <w:position w:val="1"/>
          <w:sz w:val="24"/>
          <w:szCs w:val="24"/>
        </w:rPr>
        <w:t xml:space="preserve"> </w:t>
      </w:r>
      <w:r w:rsidRPr="00B576DF">
        <w:rPr>
          <w:rFonts w:ascii="Candara" w:eastAsia="Calibri" w:hAnsi="Candara" w:cstheme="minorHAnsi"/>
          <w:spacing w:val="-7"/>
          <w:position w:val="1"/>
          <w:sz w:val="24"/>
          <w:szCs w:val="24"/>
        </w:rPr>
        <w:t>‘</w:t>
      </w:r>
      <w:r w:rsidRPr="00B576DF">
        <w:rPr>
          <w:rFonts w:ascii="Candara" w:eastAsia="Calibri" w:hAnsi="Candara" w:cstheme="minorHAnsi"/>
          <w:spacing w:val="1"/>
          <w:position w:val="1"/>
          <w:sz w:val="24"/>
          <w:szCs w:val="24"/>
        </w:rPr>
        <w:t>r</w:t>
      </w:r>
      <w:r w:rsidRPr="00B576DF">
        <w:rPr>
          <w:rFonts w:ascii="Candara" w:eastAsia="Calibri" w:hAnsi="Candara" w:cstheme="minorHAnsi"/>
          <w:position w:val="1"/>
          <w:sz w:val="24"/>
          <w:szCs w:val="24"/>
        </w:rPr>
        <w:t>ea</w:t>
      </w:r>
      <w:r w:rsidRPr="00B576DF">
        <w:rPr>
          <w:rFonts w:ascii="Candara" w:eastAsia="Calibri" w:hAnsi="Candara" w:cstheme="minorHAnsi"/>
          <w:spacing w:val="-7"/>
          <w:position w:val="1"/>
          <w:sz w:val="24"/>
          <w:szCs w:val="24"/>
        </w:rPr>
        <w:t>s</w:t>
      </w:r>
      <w:r w:rsidRPr="00B576DF">
        <w:rPr>
          <w:rFonts w:ascii="Candara" w:eastAsia="Calibri" w:hAnsi="Candara" w:cstheme="minorHAnsi"/>
          <w:spacing w:val="-1"/>
          <w:position w:val="1"/>
          <w:sz w:val="24"/>
          <w:szCs w:val="24"/>
        </w:rPr>
        <w:t>o</w:t>
      </w:r>
      <w:r w:rsidRPr="00B576DF">
        <w:rPr>
          <w:rFonts w:ascii="Candara" w:eastAsia="Calibri" w:hAnsi="Candara" w:cstheme="minorHAnsi"/>
          <w:position w:val="1"/>
          <w:sz w:val="24"/>
          <w:szCs w:val="24"/>
        </w:rPr>
        <w:t>n</w:t>
      </w:r>
      <w:r w:rsidRPr="00B576DF">
        <w:rPr>
          <w:rFonts w:ascii="Candara" w:eastAsia="Calibri" w:hAnsi="Candara" w:cstheme="minorHAnsi"/>
          <w:spacing w:val="-1"/>
          <w:position w:val="1"/>
          <w:sz w:val="24"/>
          <w:szCs w:val="24"/>
        </w:rPr>
        <w:t>a</w:t>
      </w:r>
      <w:r w:rsidRPr="00B576DF">
        <w:rPr>
          <w:rFonts w:ascii="Candara" w:eastAsia="Calibri" w:hAnsi="Candara" w:cstheme="minorHAnsi"/>
          <w:position w:val="1"/>
          <w:sz w:val="24"/>
          <w:szCs w:val="24"/>
        </w:rPr>
        <w:t>b</w:t>
      </w:r>
      <w:r w:rsidRPr="00B576DF">
        <w:rPr>
          <w:rFonts w:ascii="Candara" w:eastAsia="Calibri" w:hAnsi="Candara" w:cstheme="minorHAnsi"/>
          <w:spacing w:val="1"/>
          <w:position w:val="1"/>
          <w:sz w:val="24"/>
          <w:szCs w:val="24"/>
        </w:rPr>
        <w:t>l</w:t>
      </w:r>
      <w:r w:rsidRPr="00B576DF">
        <w:rPr>
          <w:rFonts w:ascii="Candara" w:eastAsia="Calibri" w:hAnsi="Candara" w:cstheme="minorHAnsi"/>
          <w:position w:val="1"/>
          <w:sz w:val="24"/>
          <w:szCs w:val="24"/>
        </w:rPr>
        <w:t>e’</w:t>
      </w:r>
      <w:r w:rsidRPr="00B576DF">
        <w:rPr>
          <w:rFonts w:ascii="Candara" w:eastAsia="Calibri" w:hAnsi="Candara" w:cstheme="minorHAnsi"/>
          <w:spacing w:val="4"/>
          <w:position w:val="1"/>
          <w:sz w:val="24"/>
          <w:szCs w:val="24"/>
        </w:rPr>
        <w:t xml:space="preserve"> </w:t>
      </w:r>
      <w:r w:rsidRPr="00B576DF">
        <w:rPr>
          <w:rFonts w:ascii="Candara" w:eastAsia="Calibri" w:hAnsi="Candara" w:cstheme="minorHAnsi"/>
          <w:spacing w:val="-4"/>
          <w:position w:val="1"/>
          <w:sz w:val="24"/>
          <w:szCs w:val="24"/>
        </w:rPr>
        <w:t>f</w:t>
      </w:r>
      <w:r w:rsidRPr="00B576DF">
        <w:rPr>
          <w:rFonts w:ascii="Candara" w:eastAsia="Calibri" w:hAnsi="Candara" w:cstheme="minorHAnsi"/>
          <w:spacing w:val="-1"/>
          <w:position w:val="1"/>
          <w:sz w:val="24"/>
          <w:szCs w:val="24"/>
        </w:rPr>
        <w:t>o</w:t>
      </w:r>
      <w:r w:rsidRPr="00B576DF">
        <w:rPr>
          <w:rFonts w:ascii="Candara" w:eastAsia="Calibri" w:hAnsi="Candara" w:cstheme="minorHAnsi"/>
          <w:spacing w:val="1"/>
          <w:position w:val="1"/>
          <w:sz w:val="24"/>
          <w:szCs w:val="24"/>
        </w:rPr>
        <w:t>r</w:t>
      </w:r>
      <w:r w:rsidRPr="00B576DF">
        <w:rPr>
          <w:rFonts w:ascii="Candara" w:eastAsia="Calibri" w:hAnsi="Candara" w:cstheme="minorHAnsi"/>
          <w:spacing w:val="-4"/>
          <w:position w:val="1"/>
          <w:sz w:val="24"/>
          <w:szCs w:val="24"/>
        </w:rPr>
        <w:t>c</w:t>
      </w:r>
      <w:r w:rsidRPr="00B576DF">
        <w:rPr>
          <w:rFonts w:ascii="Candara" w:eastAsia="Calibri" w:hAnsi="Candara" w:cstheme="minorHAnsi"/>
          <w:position w:val="1"/>
          <w:sz w:val="24"/>
          <w:szCs w:val="24"/>
        </w:rPr>
        <w:t>e.</w:t>
      </w:r>
      <w:r w:rsidR="002F63B7" w:rsidRPr="00B576DF">
        <w:rPr>
          <w:rFonts w:ascii="Candara" w:eastAsia="Calibri" w:hAnsi="Candara" w:cstheme="minorHAnsi"/>
          <w:position w:val="1"/>
          <w:sz w:val="24"/>
          <w:szCs w:val="24"/>
        </w:rPr>
        <w:t xml:space="preserve"> </w:t>
      </w:r>
      <w:bookmarkStart w:id="6" w:name="_Hlk513909607"/>
      <w:r w:rsidR="002F63B7" w:rsidRPr="00B576DF">
        <w:rPr>
          <w:rFonts w:ascii="Candara" w:eastAsia="Calibri" w:hAnsi="Candara" w:cstheme="minorHAnsi"/>
          <w:position w:val="1"/>
          <w:sz w:val="24"/>
          <w:szCs w:val="24"/>
        </w:rPr>
        <w:t xml:space="preserve">In some circumstances this is also a legal obligation (e.g. under </w:t>
      </w:r>
      <w:r w:rsidR="002F63B7" w:rsidRPr="00B576DF">
        <w:rPr>
          <w:rFonts w:ascii="Candara" w:eastAsia="Calibri" w:hAnsi="Candara" w:cstheme="minorHAnsi"/>
          <w:sz w:val="24"/>
          <w:szCs w:val="24"/>
        </w:rPr>
        <w:t>Article 2 of the Human Rights Act 1998, if there is</w:t>
      </w:r>
      <w:r w:rsidR="002F63B7" w:rsidRPr="00B576DF">
        <w:rPr>
          <w:rFonts w:ascii="Candara" w:eastAsia="Calibri" w:hAnsi="Candara" w:cstheme="minorHAnsi"/>
          <w:position w:val="1"/>
          <w:sz w:val="24"/>
          <w:szCs w:val="24"/>
        </w:rPr>
        <w:t xml:space="preserve"> a threat to life or of serious injury</w:t>
      </w:r>
      <w:r w:rsidR="006C32ED">
        <w:rPr>
          <w:rFonts w:ascii="Candara" w:eastAsia="Calibri" w:hAnsi="Candara" w:cstheme="minorHAnsi"/>
          <w:position w:val="1"/>
          <w:sz w:val="24"/>
          <w:szCs w:val="24"/>
        </w:rPr>
        <w:t>,</w:t>
      </w:r>
      <w:r w:rsidRPr="00B576DF">
        <w:rPr>
          <w:rFonts w:ascii="Candara" w:eastAsia="Calibri" w:hAnsi="Candara" w:cstheme="minorHAnsi"/>
          <w:spacing w:val="5"/>
          <w:position w:val="1"/>
          <w:sz w:val="24"/>
          <w:szCs w:val="24"/>
        </w:rPr>
        <w:t xml:space="preserve"> </w:t>
      </w:r>
      <w:r w:rsidR="002F63B7" w:rsidRPr="00B576DF">
        <w:rPr>
          <w:rFonts w:ascii="Candara" w:eastAsia="Calibri" w:hAnsi="Candara" w:cstheme="minorHAnsi"/>
          <w:spacing w:val="5"/>
          <w:position w:val="1"/>
          <w:sz w:val="24"/>
          <w:szCs w:val="24"/>
        </w:rPr>
        <w:t xml:space="preserve">staff employed with </w:t>
      </w:r>
      <w:r w:rsidR="00A770A5" w:rsidRPr="00B576DF">
        <w:rPr>
          <w:rFonts w:ascii="Candara" w:eastAsia="Calibri" w:hAnsi="Candara" w:cstheme="minorHAnsi"/>
          <w:spacing w:val="5"/>
          <w:position w:val="1"/>
          <w:sz w:val="24"/>
          <w:szCs w:val="24"/>
        </w:rPr>
        <w:t>taxpayer’s</w:t>
      </w:r>
      <w:r w:rsidR="002F63B7" w:rsidRPr="00B576DF">
        <w:rPr>
          <w:rFonts w:ascii="Candara" w:eastAsia="Calibri" w:hAnsi="Candara" w:cstheme="minorHAnsi"/>
          <w:spacing w:val="5"/>
          <w:position w:val="1"/>
          <w:sz w:val="24"/>
          <w:szCs w:val="24"/>
        </w:rPr>
        <w:t xml:space="preserve"> money are legally obliged to intervene or physically restrain another person). </w:t>
      </w:r>
      <w:bookmarkEnd w:id="6"/>
      <w:r w:rsidRPr="00B576DF">
        <w:rPr>
          <w:rFonts w:ascii="Candara" w:eastAsia="Calibri" w:hAnsi="Candara" w:cstheme="minorHAnsi"/>
          <w:spacing w:val="-2"/>
          <w:position w:val="1"/>
          <w:sz w:val="24"/>
          <w:szCs w:val="24"/>
        </w:rPr>
        <w:t>S</w:t>
      </w:r>
      <w:r w:rsidRPr="00B576DF">
        <w:rPr>
          <w:rFonts w:ascii="Candara" w:eastAsia="Calibri" w:hAnsi="Candara" w:cstheme="minorHAnsi"/>
          <w:position w:val="1"/>
          <w:sz w:val="24"/>
          <w:szCs w:val="24"/>
        </w:rPr>
        <w:t>h</w:t>
      </w:r>
      <w:r w:rsidRPr="00B576DF">
        <w:rPr>
          <w:rFonts w:ascii="Candara" w:eastAsia="Calibri" w:hAnsi="Candara" w:cstheme="minorHAnsi"/>
          <w:spacing w:val="-1"/>
          <w:position w:val="1"/>
          <w:sz w:val="24"/>
          <w:szCs w:val="24"/>
        </w:rPr>
        <w:t>o</w:t>
      </w:r>
      <w:r w:rsidRPr="00B576DF">
        <w:rPr>
          <w:rFonts w:ascii="Candara" w:eastAsia="Calibri" w:hAnsi="Candara" w:cstheme="minorHAnsi"/>
          <w:position w:val="1"/>
          <w:sz w:val="24"/>
          <w:szCs w:val="24"/>
        </w:rPr>
        <w:t>u</w:t>
      </w:r>
      <w:r w:rsidRPr="00B576DF">
        <w:rPr>
          <w:rFonts w:ascii="Candara" w:eastAsia="Calibri" w:hAnsi="Candara" w:cstheme="minorHAnsi"/>
          <w:spacing w:val="1"/>
          <w:position w:val="1"/>
          <w:sz w:val="24"/>
          <w:szCs w:val="24"/>
        </w:rPr>
        <w:t>l</w:t>
      </w:r>
      <w:r w:rsidRPr="00B576DF">
        <w:rPr>
          <w:rFonts w:ascii="Candara" w:eastAsia="Calibri" w:hAnsi="Candara" w:cstheme="minorHAnsi"/>
          <w:position w:val="1"/>
          <w:sz w:val="24"/>
          <w:szCs w:val="24"/>
        </w:rPr>
        <w:t>d</w:t>
      </w:r>
      <w:r w:rsidRPr="00B576DF">
        <w:rPr>
          <w:rFonts w:ascii="Candara" w:eastAsia="Calibri" w:hAnsi="Candara" w:cstheme="minorHAnsi"/>
          <w:spacing w:val="-3"/>
          <w:position w:val="1"/>
          <w:sz w:val="24"/>
          <w:szCs w:val="24"/>
        </w:rPr>
        <w:t xml:space="preserve"> </w:t>
      </w:r>
      <w:r w:rsidRPr="00B576DF">
        <w:rPr>
          <w:rFonts w:ascii="Candara" w:eastAsia="Calibri" w:hAnsi="Candara" w:cstheme="minorHAnsi"/>
          <w:position w:val="1"/>
          <w:sz w:val="24"/>
          <w:szCs w:val="24"/>
        </w:rPr>
        <w:t>a</w:t>
      </w:r>
      <w:r w:rsidRPr="00B576DF">
        <w:rPr>
          <w:rFonts w:ascii="Candara" w:eastAsia="Calibri" w:hAnsi="Candara" w:cstheme="minorHAnsi"/>
          <w:spacing w:val="-3"/>
          <w:position w:val="1"/>
          <w:sz w:val="24"/>
          <w:szCs w:val="24"/>
        </w:rPr>
        <w:t xml:space="preserve"> </w:t>
      </w:r>
      <w:r w:rsidRPr="00B576DF">
        <w:rPr>
          <w:rFonts w:ascii="Candara" w:eastAsia="Calibri" w:hAnsi="Candara" w:cstheme="minorHAnsi"/>
          <w:spacing w:val="1"/>
          <w:position w:val="1"/>
          <w:sz w:val="24"/>
          <w:szCs w:val="24"/>
        </w:rPr>
        <w:t>c</w:t>
      </w:r>
      <w:r w:rsidRPr="00B576DF">
        <w:rPr>
          <w:rFonts w:ascii="Candara" w:eastAsia="Calibri" w:hAnsi="Candara" w:cstheme="minorHAnsi"/>
          <w:spacing w:val="-5"/>
          <w:position w:val="1"/>
          <w:sz w:val="24"/>
          <w:szCs w:val="24"/>
        </w:rPr>
        <w:t>h</w:t>
      </w:r>
      <w:r w:rsidRPr="00B576DF">
        <w:rPr>
          <w:rFonts w:ascii="Candara" w:eastAsia="Calibri" w:hAnsi="Candara" w:cstheme="minorHAnsi"/>
          <w:spacing w:val="2"/>
          <w:position w:val="1"/>
          <w:sz w:val="24"/>
          <w:szCs w:val="24"/>
        </w:rPr>
        <w:t>il</w:t>
      </w:r>
      <w:r w:rsidRPr="00B576DF">
        <w:rPr>
          <w:rFonts w:ascii="Candara" w:eastAsia="Calibri" w:hAnsi="Candara" w:cstheme="minorHAnsi"/>
          <w:position w:val="1"/>
          <w:sz w:val="24"/>
          <w:szCs w:val="24"/>
        </w:rPr>
        <w:t>d</w:t>
      </w:r>
      <w:r w:rsidRPr="00B576DF">
        <w:rPr>
          <w:rFonts w:ascii="Candara" w:eastAsia="Calibri" w:hAnsi="Candara" w:cstheme="minorHAnsi"/>
          <w:spacing w:val="-1"/>
          <w:position w:val="1"/>
          <w:sz w:val="24"/>
          <w:szCs w:val="24"/>
        </w:rPr>
        <w:t xml:space="preserve"> </w:t>
      </w:r>
      <w:r w:rsidRPr="00B576DF">
        <w:rPr>
          <w:rFonts w:ascii="Candara" w:eastAsia="Calibri" w:hAnsi="Candara" w:cstheme="minorHAnsi"/>
          <w:position w:val="1"/>
          <w:sz w:val="24"/>
          <w:szCs w:val="24"/>
        </w:rPr>
        <w:t>ev</w:t>
      </w:r>
      <w:r w:rsidRPr="00B576DF">
        <w:rPr>
          <w:rFonts w:ascii="Candara" w:eastAsia="Calibri" w:hAnsi="Candara" w:cstheme="minorHAnsi"/>
          <w:spacing w:val="-4"/>
          <w:position w:val="1"/>
          <w:sz w:val="24"/>
          <w:szCs w:val="24"/>
        </w:rPr>
        <w:t>e</w:t>
      </w:r>
      <w:r w:rsidRPr="00B576DF">
        <w:rPr>
          <w:rFonts w:ascii="Candara" w:eastAsia="Calibri" w:hAnsi="Candara" w:cstheme="minorHAnsi"/>
          <w:position w:val="1"/>
          <w:sz w:val="24"/>
          <w:szCs w:val="24"/>
        </w:rPr>
        <w:t>r</w:t>
      </w:r>
      <w:r w:rsidRPr="00B576DF">
        <w:rPr>
          <w:rFonts w:ascii="Candara" w:eastAsia="Calibri" w:hAnsi="Candara" w:cstheme="minorHAnsi"/>
          <w:spacing w:val="-1"/>
          <w:position w:val="1"/>
          <w:sz w:val="24"/>
          <w:szCs w:val="24"/>
        </w:rPr>
        <w:t xml:space="preserve"> </w:t>
      </w:r>
      <w:r w:rsidRPr="00B576DF">
        <w:rPr>
          <w:rFonts w:ascii="Candara" w:eastAsia="Calibri" w:hAnsi="Candara" w:cstheme="minorHAnsi"/>
          <w:position w:val="1"/>
          <w:sz w:val="24"/>
          <w:szCs w:val="24"/>
        </w:rPr>
        <w:t>be</w:t>
      </w:r>
      <w:r w:rsidRPr="00B576DF">
        <w:rPr>
          <w:rFonts w:ascii="Candara" w:eastAsia="Calibri" w:hAnsi="Candara" w:cstheme="minorHAnsi"/>
          <w:spacing w:val="-2"/>
          <w:position w:val="1"/>
          <w:sz w:val="24"/>
          <w:szCs w:val="24"/>
        </w:rPr>
        <w:t xml:space="preserve"> </w:t>
      </w:r>
      <w:r w:rsidRPr="00B576DF">
        <w:rPr>
          <w:rFonts w:ascii="Candara" w:eastAsia="Calibri" w:hAnsi="Candara" w:cstheme="minorHAnsi"/>
          <w:position w:val="1"/>
          <w:sz w:val="24"/>
          <w:szCs w:val="24"/>
        </w:rPr>
        <w:t>ph</w:t>
      </w:r>
      <w:r w:rsidRPr="00B576DF">
        <w:rPr>
          <w:rFonts w:ascii="Candara" w:eastAsia="Calibri" w:hAnsi="Candara" w:cstheme="minorHAnsi"/>
          <w:spacing w:val="-1"/>
          <w:position w:val="1"/>
          <w:sz w:val="24"/>
          <w:szCs w:val="24"/>
        </w:rPr>
        <w:t>y</w:t>
      </w:r>
      <w:r w:rsidRPr="00B576DF">
        <w:rPr>
          <w:rFonts w:ascii="Candara" w:eastAsia="Calibri" w:hAnsi="Candara" w:cstheme="minorHAnsi"/>
          <w:spacing w:val="-2"/>
          <w:position w:val="1"/>
          <w:sz w:val="24"/>
          <w:szCs w:val="24"/>
        </w:rPr>
        <w:t>s</w:t>
      </w:r>
      <w:r w:rsidRPr="00B576DF">
        <w:rPr>
          <w:rFonts w:ascii="Candara" w:eastAsia="Calibri" w:hAnsi="Candara" w:cstheme="minorHAnsi"/>
          <w:spacing w:val="2"/>
          <w:w w:val="101"/>
          <w:position w:val="1"/>
          <w:sz w:val="24"/>
          <w:szCs w:val="24"/>
        </w:rPr>
        <w:t>i</w:t>
      </w:r>
      <w:r w:rsidRPr="00B576DF">
        <w:rPr>
          <w:rFonts w:ascii="Candara" w:eastAsia="Calibri" w:hAnsi="Candara" w:cstheme="minorHAnsi"/>
          <w:spacing w:val="1"/>
          <w:w w:val="101"/>
          <w:position w:val="1"/>
          <w:sz w:val="24"/>
          <w:szCs w:val="24"/>
        </w:rPr>
        <w:t>c</w:t>
      </w:r>
      <w:r w:rsidRPr="00B576DF">
        <w:rPr>
          <w:rFonts w:ascii="Candara" w:eastAsia="Calibri" w:hAnsi="Candara" w:cstheme="minorHAnsi"/>
          <w:spacing w:val="-5"/>
          <w:position w:val="1"/>
          <w:sz w:val="24"/>
          <w:szCs w:val="24"/>
        </w:rPr>
        <w:t>a</w:t>
      </w:r>
      <w:r w:rsidRPr="00B576DF">
        <w:rPr>
          <w:rFonts w:ascii="Candara" w:eastAsia="Calibri" w:hAnsi="Candara" w:cstheme="minorHAnsi"/>
          <w:spacing w:val="2"/>
          <w:w w:val="101"/>
          <w:position w:val="1"/>
          <w:sz w:val="24"/>
          <w:szCs w:val="24"/>
        </w:rPr>
        <w:t>ll</w:t>
      </w:r>
      <w:r w:rsidRPr="00B576DF">
        <w:rPr>
          <w:rFonts w:ascii="Candara" w:eastAsia="Calibri" w:hAnsi="Candara" w:cstheme="minorHAnsi"/>
          <w:position w:val="1"/>
          <w:sz w:val="24"/>
          <w:szCs w:val="24"/>
        </w:rPr>
        <w:t>y</w:t>
      </w:r>
      <w:r w:rsidR="00FD1AA1" w:rsidRPr="00B576DF">
        <w:rPr>
          <w:rFonts w:ascii="Candara" w:eastAsia="Calibri" w:hAnsi="Candara" w:cstheme="minorHAnsi"/>
          <w:position w:val="1"/>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i</w:t>
      </w:r>
      <w:r w:rsidRPr="00B576DF">
        <w:rPr>
          <w:rFonts w:ascii="Candara" w:eastAsia="Calibri" w:hAnsi="Candara" w:cstheme="minorHAnsi"/>
          <w:sz w:val="24"/>
          <w:szCs w:val="24"/>
        </w:rPr>
        <w:t>ned,</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en</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6"/>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ent</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h</w:t>
      </w:r>
      <w:r w:rsidRPr="00B576DF">
        <w:rPr>
          <w:rFonts w:ascii="Candara" w:eastAsia="Calibri" w:hAnsi="Candara" w:cstheme="minorHAnsi"/>
          <w:spacing w:val="2"/>
          <w:sz w:val="24"/>
          <w:szCs w:val="24"/>
        </w:rPr>
        <w:t>il</w:t>
      </w:r>
      <w:r w:rsidRPr="00B576DF">
        <w:rPr>
          <w:rFonts w:ascii="Candara" w:eastAsia="Calibri" w:hAnsi="Candara" w:cstheme="minorHAnsi"/>
          <w:sz w:val="24"/>
          <w:szCs w:val="24"/>
        </w:rPr>
        <w:t>d</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w</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u</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be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n</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i</w:t>
      </w:r>
      <w:r w:rsidRPr="00B576DF">
        <w:rPr>
          <w:rFonts w:ascii="Candara" w:eastAsia="Calibri" w:hAnsi="Candara" w:cstheme="minorHAnsi"/>
          <w:spacing w:val="-4"/>
          <w:sz w:val="24"/>
          <w:szCs w:val="24"/>
        </w:rPr>
        <w:t>f</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 xml:space="preserve">ed </w:t>
      </w:r>
      <w:r w:rsidRPr="00B576DF">
        <w:rPr>
          <w:rFonts w:ascii="Candara" w:eastAsia="Calibri" w:hAnsi="Candara" w:cstheme="minorHAnsi"/>
          <w:spacing w:val="-3"/>
          <w:sz w:val="24"/>
          <w:szCs w:val="24"/>
        </w:rPr>
        <w:t>im</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d</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t</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l</w:t>
      </w:r>
      <w:r w:rsidRPr="00B576DF">
        <w:rPr>
          <w:rFonts w:ascii="Candara" w:eastAsia="Calibri" w:hAnsi="Candara" w:cstheme="minorHAnsi"/>
          <w:spacing w:val="-5"/>
          <w:sz w:val="24"/>
          <w:szCs w:val="24"/>
        </w:rPr>
        <w:t>y</w:t>
      </w:r>
      <w:r w:rsidRPr="00B576DF">
        <w:rPr>
          <w:rFonts w:ascii="Candara" w:eastAsia="Calibri" w:hAnsi="Candara" w:cstheme="minorHAnsi"/>
          <w:sz w:val="24"/>
          <w:szCs w:val="24"/>
        </w:rPr>
        <w:t>.</w:t>
      </w:r>
      <w:r w:rsidRPr="00B576DF">
        <w:rPr>
          <w:rFonts w:ascii="Candara" w:eastAsia="Calibri" w:hAnsi="Candara" w:cstheme="minorHAnsi"/>
          <w:spacing w:val="1"/>
          <w:sz w:val="24"/>
          <w:szCs w:val="24"/>
        </w:rPr>
        <w:t xml:space="preserve"> </w:t>
      </w:r>
      <w:r w:rsidR="00FD1AA1" w:rsidRPr="00B576DF">
        <w:rPr>
          <w:rFonts w:ascii="Candara" w:eastAsia="Calibri" w:hAnsi="Candara" w:cstheme="minorHAnsi"/>
          <w:spacing w:val="1"/>
          <w:sz w:val="24"/>
          <w:szCs w:val="24"/>
        </w:rPr>
        <w:t xml:space="preserve">A report will be written as soon as possible </w:t>
      </w:r>
      <w:r w:rsidR="00D36FB1" w:rsidRPr="00B576DF">
        <w:rPr>
          <w:rFonts w:ascii="Candara" w:eastAsia="Calibri" w:hAnsi="Candara" w:cstheme="minorHAnsi"/>
          <w:spacing w:val="1"/>
          <w:sz w:val="24"/>
          <w:szCs w:val="24"/>
        </w:rPr>
        <w:t xml:space="preserve">that states how and when the child was restrained and the antecedent. </w:t>
      </w:r>
      <w:r w:rsidRPr="00B576DF">
        <w:rPr>
          <w:rFonts w:ascii="Candara" w:eastAsia="Calibri" w:hAnsi="Candara" w:cstheme="minorHAnsi"/>
          <w:spacing w:val="-2"/>
          <w:sz w:val="24"/>
          <w:szCs w:val="24"/>
        </w:rPr>
        <w:t>A</w:t>
      </w:r>
      <w:r w:rsidRPr="00B576DF">
        <w:rPr>
          <w:rFonts w:ascii="Candara" w:eastAsia="Calibri" w:hAnsi="Candara" w:cstheme="minorHAnsi"/>
          <w:sz w:val="24"/>
          <w:szCs w:val="24"/>
        </w:rPr>
        <w:t>ny</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6"/>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ent</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who</w:t>
      </w:r>
      <w:r w:rsidRPr="00B576DF">
        <w:rPr>
          <w:rFonts w:ascii="Candara" w:eastAsia="Calibri" w:hAnsi="Candara" w:cstheme="minorHAnsi"/>
          <w:spacing w:val="-3"/>
          <w:sz w:val="24"/>
          <w:szCs w:val="24"/>
        </w:rPr>
        <w:t xml:space="preserve"> r</w:t>
      </w:r>
      <w:r w:rsidRPr="00B576DF">
        <w:rPr>
          <w:rFonts w:ascii="Candara" w:eastAsia="Calibri" w:hAnsi="Candara" w:cstheme="minorHAnsi"/>
          <w:sz w:val="24"/>
          <w:szCs w:val="24"/>
        </w:rPr>
        <w:t>equ</w:t>
      </w:r>
      <w:r w:rsidRPr="00B576DF">
        <w:rPr>
          <w:rFonts w:ascii="Candara" w:eastAsia="Calibri" w:hAnsi="Candara" w:cstheme="minorHAnsi"/>
          <w:spacing w:val="-3"/>
          <w:sz w:val="24"/>
          <w:szCs w:val="24"/>
        </w:rPr>
        <w:t>i</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es</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 xml:space="preserve">er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nf</w:t>
      </w:r>
      <w:r w:rsidRPr="00B576DF">
        <w:rPr>
          <w:rFonts w:ascii="Candara" w:eastAsia="Calibri" w:hAnsi="Candara" w:cstheme="minorHAnsi"/>
          <w:spacing w:val="-1"/>
          <w:sz w:val="24"/>
          <w:szCs w:val="24"/>
        </w:rPr>
        <w:t>o</w:t>
      </w:r>
      <w:r w:rsidRPr="00B576DF">
        <w:rPr>
          <w:rFonts w:ascii="Candara" w:eastAsia="Calibri" w:hAnsi="Candara" w:cstheme="minorHAnsi"/>
          <w:spacing w:val="-3"/>
          <w:sz w:val="24"/>
          <w:szCs w:val="24"/>
        </w:rPr>
        <w:t>r</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g</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pacing w:val="-5"/>
          <w:sz w:val="24"/>
          <w:szCs w:val="24"/>
        </w:rPr>
        <w:t>d</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ng</w:t>
      </w:r>
      <w:r w:rsidR="008F0DDF">
        <w:rPr>
          <w:rFonts w:ascii="Candara" w:eastAsia="Calibri" w:hAnsi="Candara" w:cstheme="minorHAnsi"/>
          <w:sz w:val="24"/>
          <w:szCs w:val="24"/>
        </w:rPr>
        <w:t xml:space="preserve"> an incident of</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ph</w:t>
      </w:r>
      <w:r w:rsidRPr="00B576DF">
        <w:rPr>
          <w:rFonts w:ascii="Candara" w:eastAsia="Calibri" w:hAnsi="Candara" w:cstheme="minorHAnsi"/>
          <w:spacing w:val="-1"/>
          <w:sz w:val="24"/>
          <w:szCs w:val="24"/>
        </w:rPr>
        <w:t>y</w:t>
      </w:r>
      <w:r w:rsidRPr="00B576DF">
        <w:rPr>
          <w:rFonts w:ascii="Candara" w:eastAsia="Calibri" w:hAnsi="Candara" w:cstheme="minorHAnsi"/>
          <w:spacing w:val="-2"/>
          <w:sz w:val="24"/>
          <w:szCs w:val="24"/>
        </w:rPr>
        <w:t>s</w:t>
      </w:r>
      <w:r w:rsidRPr="00B576DF">
        <w:rPr>
          <w:rFonts w:ascii="Candara" w:eastAsia="Calibri" w:hAnsi="Candara" w:cstheme="minorHAnsi"/>
          <w:spacing w:val="-3"/>
          <w:sz w:val="24"/>
          <w:szCs w:val="24"/>
        </w:rPr>
        <w:t>i</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 xml:space="preserve">al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pacing w:val="-5"/>
          <w:sz w:val="24"/>
          <w:szCs w:val="24"/>
        </w:rPr>
        <w:t>t</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 xml:space="preserve">nt </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an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eque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r</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her</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det</w:t>
      </w:r>
      <w:r w:rsidRPr="00B576DF">
        <w:rPr>
          <w:rFonts w:ascii="Candara" w:eastAsia="Calibri" w:hAnsi="Candara" w:cstheme="minorHAnsi"/>
          <w:spacing w:val="-1"/>
          <w:sz w:val="24"/>
          <w:szCs w:val="24"/>
        </w:rPr>
        <w:t>a</w:t>
      </w:r>
      <w:r w:rsidRPr="00B576DF">
        <w:rPr>
          <w:rFonts w:ascii="Candara" w:eastAsia="Calibri" w:hAnsi="Candara" w:cstheme="minorHAnsi"/>
          <w:spacing w:val="2"/>
          <w:sz w:val="24"/>
          <w:szCs w:val="24"/>
        </w:rPr>
        <w:t>il</w:t>
      </w:r>
      <w:r w:rsidRPr="00B576DF">
        <w:rPr>
          <w:rFonts w:ascii="Candara" w:eastAsia="Calibri" w:hAnsi="Candara" w:cstheme="minorHAnsi"/>
          <w:sz w:val="24"/>
          <w:szCs w:val="24"/>
        </w:rPr>
        <w:t>s</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fr</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m the</w:t>
      </w:r>
      <w:r w:rsidRPr="00B576DF">
        <w:rPr>
          <w:rFonts w:ascii="Candara" w:eastAsia="Calibri" w:hAnsi="Candara" w:cstheme="minorHAnsi"/>
          <w:spacing w:val="-2"/>
          <w:sz w:val="24"/>
          <w:szCs w:val="24"/>
        </w:rPr>
        <w:t xml:space="preserve"> 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oo</w:t>
      </w:r>
      <w:r w:rsidR="002F63B7" w:rsidRPr="00B576DF">
        <w:rPr>
          <w:rFonts w:ascii="Candara" w:eastAsia="Calibri" w:hAnsi="Candara" w:cstheme="minorHAnsi"/>
          <w:sz w:val="24"/>
          <w:szCs w:val="24"/>
        </w:rPr>
        <w:t>l, a copy of the report will then be provided.</w:t>
      </w:r>
    </w:p>
    <w:p w14:paraId="21F066BE" w14:textId="77777777" w:rsidR="00450282" w:rsidRPr="00B576DF" w:rsidRDefault="00450282" w:rsidP="00EA1AD1">
      <w:pPr>
        <w:jc w:val="both"/>
        <w:rPr>
          <w:rFonts w:ascii="Candara" w:hAnsi="Candara" w:cstheme="minorHAnsi"/>
          <w:sz w:val="24"/>
          <w:szCs w:val="24"/>
        </w:rPr>
      </w:pPr>
    </w:p>
    <w:p w14:paraId="1EA25866" w14:textId="77777777" w:rsidR="00450282" w:rsidRPr="00B576DF" w:rsidRDefault="00D22EC6" w:rsidP="00EA1AD1">
      <w:pPr>
        <w:jc w:val="both"/>
        <w:rPr>
          <w:rFonts w:ascii="Candara" w:eastAsia="Calibri" w:hAnsi="Candara" w:cstheme="minorHAnsi"/>
          <w:sz w:val="24"/>
          <w:szCs w:val="24"/>
        </w:rPr>
      </w:pPr>
      <w:r w:rsidRPr="00B576DF">
        <w:rPr>
          <w:rFonts w:ascii="Candara" w:eastAsia="Calibri" w:hAnsi="Candara" w:cstheme="minorHAnsi"/>
          <w:b/>
          <w:spacing w:val="1"/>
          <w:w w:val="101"/>
          <w:sz w:val="24"/>
          <w:szCs w:val="24"/>
        </w:rPr>
        <w:t>L</w:t>
      </w:r>
      <w:r w:rsidRPr="00B576DF">
        <w:rPr>
          <w:rFonts w:ascii="Candara" w:eastAsia="Calibri" w:hAnsi="Candara" w:cstheme="minorHAnsi"/>
          <w:b/>
          <w:spacing w:val="-3"/>
          <w:sz w:val="24"/>
          <w:szCs w:val="24"/>
        </w:rPr>
        <w:t>u</w:t>
      </w:r>
      <w:r w:rsidRPr="00B576DF">
        <w:rPr>
          <w:rFonts w:ascii="Candara" w:eastAsia="Calibri" w:hAnsi="Candara" w:cstheme="minorHAnsi"/>
          <w:b/>
          <w:spacing w:val="2"/>
          <w:sz w:val="24"/>
          <w:szCs w:val="24"/>
        </w:rPr>
        <w:t>n</w:t>
      </w:r>
      <w:r w:rsidRPr="00B576DF">
        <w:rPr>
          <w:rFonts w:ascii="Candara" w:eastAsia="Calibri" w:hAnsi="Candara" w:cstheme="minorHAnsi"/>
          <w:b/>
          <w:spacing w:val="-3"/>
          <w:sz w:val="24"/>
          <w:szCs w:val="24"/>
        </w:rPr>
        <w:t>c</w:t>
      </w:r>
      <w:r w:rsidRPr="00B576DF">
        <w:rPr>
          <w:rFonts w:ascii="Candara" w:eastAsia="Calibri" w:hAnsi="Candara" w:cstheme="minorHAnsi"/>
          <w:b/>
          <w:spacing w:val="2"/>
          <w:sz w:val="24"/>
          <w:szCs w:val="24"/>
        </w:rPr>
        <w:t>ht</w:t>
      </w:r>
      <w:r w:rsidRPr="00B576DF">
        <w:rPr>
          <w:rFonts w:ascii="Candara" w:eastAsia="Calibri" w:hAnsi="Candara" w:cstheme="minorHAnsi"/>
          <w:b/>
          <w:spacing w:val="-2"/>
          <w:w w:val="101"/>
          <w:sz w:val="24"/>
          <w:szCs w:val="24"/>
        </w:rPr>
        <w:t>i</w:t>
      </w:r>
      <w:r w:rsidRPr="00B576DF">
        <w:rPr>
          <w:rFonts w:ascii="Candara" w:eastAsia="Calibri" w:hAnsi="Candara" w:cstheme="minorHAnsi"/>
          <w:b/>
          <w:spacing w:val="-1"/>
          <w:sz w:val="24"/>
          <w:szCs w:val="24"/>
        </w:rPr>
        <w:t>m</w:t>
      </w:r>
      <w:r w:rsidRPr="00B576DF">
        <w:rPr>
          <w:rFonts w:ascii="Candara" w:eastAsia="Calibri" w:hAnsi="Candara" w:cstheme="minorHAnsi"/>
          <w:b/>
          <w:sz w:val="24"/>
          <w:szCs w:val="24"/>
        </w:rPr>
        <w:t>e</w:t>
      </w:r>
    </w:p>
    <w:p w14:paraId="5525FE92" w14:textId="62218F31" w:rsidR="00450282" w:rsidRPr="00B576DF" w:rsidRDefault="00D22EC6" w:rsidP="00EA1AD1">
      <w:pPr>
        <w:ind w:right="79"/>
        <w:jc w:val="both"/>
        <w:rPr>
          <w:rFonts w:ascii="Candara" w:eastAsia="Calibri" w:hAnsi="Candara" w:cstheme="minorHAnsi"/>
          <w:sz w:val="24"/>
          <w:szCs w:val="24"/>
        </w:rPr>
      </w:pP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unch</w:t>
      </w:r>
      <w:r w:rsidRPr="00B576DF">
        <w:rPr>
          <w:rFonts w:ascii="Candara" w:eastAsia="Calibri" w:hAnsi="Candara" w:cstheme="minorHAnsi"/>
          <w:spacing w:val="-6"/>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pacing w:val="-3"/>
          <w:sz w:val="24"/>
          <w:szCs w:val="24"/>
        </w:rPr>
        <w:t>m</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t</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nt</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a</w:t>
      </w:r>
      <w:r w:rsidRPr="00B576DF">
        <w:rPr>
          <w:rFonts w:ascii="Candara" w:eastAsia="Calibri" w:hAnsi="Candara" w:cstheme="minorHAnsi"/>
          <w:spacing w:val="2"/>
          <w:sz w:val="24"/>
          <w:szCs w:val="24"/>
        </w:rPr>
        <w:t>ll</w:t>
      </w:r>
      <w:r w:rsidRPr="00B576DF">
        <w:rPr>
          <w:rFonts w:ascii="Candara" w:eastAsia="Calibri" w:hAnsi="Candara" w:cstheme="minorHAnsi"/>
          <w:sz w:val="24"/>
          <w:szCs w:val="24"/>
        </w:rPr>
        <w:t>y</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i</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when</w:t>
      </w:r>
      <w:r w:rsidRPr="00B576DF">
        <w:rPr>
          <w:rFonts w:ascii="Candara" w:eastAsia="Calibri" w:hAnsi="Candara" w:cstheme="minorHAnsi"/>
          <w:spacing w:val="-7"/>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pacing w:val="-1"/>
          <w:sz w:val="24"/>
          <w:szCs w:val="24"/>
        </w:rPr>
        <w:t>o</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b</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m</w:t>
      </w:r>
      <w:r w:rsidRPr="00B576DF">
        <w:rPr>
          <w:rFonts w:ascii="Candara" w:eastAsia="Calibri" w:hAnsi="Candara" w:cstheme="minorHAnsi"/>
          <w:sz w:val="24"/>
          <w:szCs w:val="24"/>
        </w:rPr>
        <w:t>s</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an</w:t>
      </w:r>
      <w:r w:rsidRPr="00B576DF">
        <w:rPr>
          <w:rFonts w:ascii="Candara" w:eastAsia="Calibri" w:hAnsi="Candara" w:cstheme="minorHAnsi"/>
          <w:spacing w:val="-7"/>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pacing w:val="1"/>
          <w:sz w:val="24"/>
          <w:szCs w:val="24"/>
        </w:rPr>
        <w:t>cc</w:t>
      </w:r>
      <w:r w:rsidRPr="00B576DF">
        <w:rPr>
          <w:rFonts w:ascii="Candara" w:eastAsia="Calibri" w:hAnsi="Candara" w:cstheme="minorHAnsi"/>
          <w:sz w:val="24"/>
          <w:szCs w:val="24"/>
        </w:rPr>
        <w:t>ur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b</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he</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3"/>
          <w:sz w:val="24"/>
          <w:szCs w:val="24"/>
        </w:rPr>
        <w:t>i</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en</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o</w:t>
      </w:r>
      <w:r w:rsidRPr="00B576DF">
        <w:rPr>
          <w:rFonts w:ascii="Candara" w:eastAsia="Calibri" w:hAnsi="Candara" w:cstheme="minorHAnsi"/>
          <w:spacing w:val="-4"/>
          <w:sz w:val="24"/>
          <w:szCs w:val="24"/>
        </w:rPr>
        <w:t>g</w:t>
      </w:r>
      <w:r w:rsidRPr="00B576DF">
        <w:rPr>
          <w:rFonts w:ascii="Candara" w:eastAsia="Calibri" w:hAnsi="Candara" w:cstheme="minorHAnsi"/>
          <w:sz w:val="24"/>
          <w:szCs w:val="24"/>
        </w:rPr>
        <w:t xml:space="preserve">ether </w:t>
      </w:r>
      <w:r w:rsidRPr="00B576DF">
        <w:rPr>
          <w:rFonts w:ascii="Candara" w:eastAsia="Calibri" w:hAnsi="Candara" w:cstheme="minorHAnsi"/>
          <w:spacing w:val="1"/>
          <w:sz w:val="24"/>
          <w:szCs w:val="24"/>
        </w:rPr>
        <w:t>f</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w w:val="101"/>
          <w:sz w:val="24"/>
          <w:szCs w:val="24"/>
        </w:rPr>
        <w:t>t</w:t>
      </w:r>
      <w:r w:rsidRPr="00B576DF">
        <w:rPr>
          <w:rFonts w:ascii="Candara" w:eastAsia="Calibri" w:hAnsi="Candara" w:cstheme="minorHAnsi"/>
          <w:sz w:val="24"/>
          <w:szCs w:val="24"/>
        </w:rPr>
        <w:t xml:space="preserve">he </w:t>
      </w:r>
      <w:r w:rsidRPr="00B576DF">
        <w:rPr>
          <w:rFonts w:ascii="Candara" w:eastAsia="Calibri" w:hAnsi="Candara" w:cstheme="minorHAnsi"/>
          <w:spacing w:val="2"/>
          <w:sz w:val="24"/>
          <w:szCs w:val="24"/>
        </w:rPr>
        <w:t>l</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pe</w:t>
      </w:r>
      <w:r w:rsidRPr="00B576DF">
        <w:rPr>
          <w:rFonts w:ascii="Candara" w:eastAsia="Calibri" w:hAnsi="Candara" w:cstheme="minorHAnsi"/>
          <w:spacing w:val="-3"/>
          <w:sz w:val="24"/>
          <w:szCs w:val="24"/>
        </w:rPr>
        <w:t>r</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d</w:t>
      </w:r>
      <w:r w:rsidRPr="00B576DF">
        <w:rPr>
          <w:rFonts w:ascii="Candara" w:eastAsia="Calibri" w:hAnsi="Candara" w:cstheme="minorHAnsi"/>
          <w:sz w:val="24"/>
          <w:szCs w:val="24"/>
        </w:rPr>
        <w:t xml:space="preserve">. </w:t>
      </w:r>
      <w:r w:rsidRPr="00B576DF">
        <w:rPr>
          <w:rFonts w:ascii="Candara" w:eastAsia="Calibri" w:hAnsi="Candara" w:cstheme="minorHAnsi"/>
          <w:spacing w:val="2"/>
          <w:sz w:val="24"/>
          <w:szCs w:val="24"/>
        </w:rPr>
        <w:t xml:space="preserve"> </w:t>
      </w:r>
      <w:r w:rsidR="00C41BED" w:rsidRPr="00B576DF">
        <w:rPr>
          <w:rFonts w:ascii="Candara" w:eastAsia="Calibri" w:hAnsi="Candara" w:cstheme="minorHAnsi"/>
          <w:spacing w:val="-2"/>
          <w:sz w:val="24"/>
          <w:szCs w:val="24"/>
        </w:rPr>
        <w:t>T</w:t>
      </w:r>
      <w:r w:rsidRPr="00B576DF">
        <w:rPr>
          <w:rFonts w:ascii="Candara" w:eastAsia="Calibri" w:hAnsi="Candara" w:cstheme="minorHAnsi"/>
          <w:sz w:val="24"/>
          <w:szCs w:val="24"/>
        </w:rPr>
        <w:t>ea</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h</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 xml:space="preserve">ng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a</w:t>
      </w:r>
      <w:r w:rsidRPr="00B576DF">
        <w:rPr>
          <w:rFonts w:ascii="Candara" w:eastAsia="Calibri" w:hAnsi="Candara" w:cstheme="minorHAnsi"/>
          <w:spacing w:val="1"/>
          <w:sz w:val="24"/>
          <w:szCs w:val="24"/>
        </w:rPr>
        <w:t>f</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du</w:t>
      </w:r>
      <w:r w:rsidRPr="00B576DF">
        <w:rPr>
          <w:rFonts w:ascii="Candara" w:eastAsia="Calibri" w:hAnsi="Candara" w:cstheme="minorHAnsi"/>
          <w:spacing w:val="-1"/>
          <w:sz w:val="24"/>
          <w:szCs w:val="24"/>
        </w:rPr>
        <w:t>t</w:t>
      </w:r>
      <w:r w:rsidRPr="00B576DF">
        <w:rPr>
          <w:rFonts w:ascii="Candara" w:eastAsia="Calibri" w:hAnsi="Candara" w:cstheme="minorHAnsi"/>
          <w:sz w:val="24"/>
          <w:szCs w:val="24"/>
        </w:rPr>
        <w:t>y,</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s</w:t>
      </w:r>
      <w:r w:rsidRPr="00B576DF">
        <w:rPr>
          <w:rFonts w:ascii="Candara" w:eastAsia="Calibri" w:hAnsi="Candara" w:cstheme="minorHAnsi"/>
          <w:sz w:val="24"/>
          <w:szCs w:val="24"/>
        </w:rPr>
        <w:t>es</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b</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r</w:t>
      </w:r>
      <w:r w:rsidRPr="00B576DF">
        <w:rPr>
          <w:rFonts w:ascii="Candara" w:eastAsia="Calibri" w:hAnsi="Candara" w:cstheme="minorHAnsi"/>
          <w:spacing w:val="-5"/>
          <w:sz w:val="24"/>
          <w:szCs w:val="24"/>
        </w:rPr>
        <w:t>v</w:t>
      </w:r>
      <w:r w:rsidRPr="00B576DF">
        <w:rPr>
          <w:rFonts w:ascii="Candara" w:eastAsia="Calibri" w:hAnsi="Candara" w:cstheme="minorHAnsi"/>
          <w:sz w:val="24"/>
          <w:szCs w:val="24"/>
        </w:rPr>
        <w:t>ed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g</w:t>
      </w:r>
      <w:r w:rsidRPr="00B576DF">
        <w:rPr>
          <w:rFonts w:ascii="Candara" w:eastAsia="Calibri" w:hAnsi="Candara" w:cstheme="minorHAnsi"/>
          <w:spacing w:val="-1"/>
          <w:sz w:val="24"/>
          <w:szCs w:val="24"/>
        </w:rPr>
        <w:t>oo</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b</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d</w:t>
      </w:r>
      <w:r w:rsidRPr="00B576DF">
        <w:rPr>
          <w:rFonts w:ascii="Candara" w:eastAsia="Calibri" w:hAnsi="Candara" w:cstheme="minorHAnsi"/>
          <w:spacing w:val="10"/>
          <w:sz w:val="24"/>
          <w:szCs w:val="24"/>
        </w:rPr>
        <w:t xml:space="preserve"> </w:t>
      </w:r>
      <w:r w:rsidRPr="00B576DF">
        <w:rPr>
          <w:rFonts w:ascii="Candara" w:eastAsia="Calibri" w:hAnsi="Candara" w:cstheme="minorHAnsi"/>
          <w:spacing w:val="-5"/>
          <w:sz w:val="24"/>
          <w:szCs w:val="24"/>
        </w:rPr>
        <w:t>b</w:t>
      </w:r>
      <w:r w:rsidRPr="00B576DF">
        <w:rPr>
          <w:rFonts w:ascii="Candara" w:eastAsia="Calibri" w:hAnsi="Candara" w:cstheme="minorHAnsi"/>
          <w:sz w:val="24"/>
          <w:szCs w:val="24"/>
        </w:rPr>
        <w:t>ehav</w:t>
      </w:r>
      <w:r w:rsidRPr="00B576DF">
        <w:rPr>
          <w:rFonts w:ascii="Candara" w:eastAsia="Calibri" w:hAnsi="Candara" w:cstheme="minorHAnsi"/>
          <w:spacing w:val="1"/>
          <w:sz w:val="24"/>
          <w:szCs w:val="24"/>
        </w:rPr>
        <w:t>i</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ur</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o</w:t>
      </w:r>
      <w:r w:rsidRPr="00B576DF">
        <w:rPr>
          <w:rFonts w:ascii="Candara" w:eastAsia="Calibri" w:hAnsi="Candara" w:cstheme="minorHAnsi"/>
          <w:w w:val="101"/>
          <w:sz w:val="24"/>
          <w:szCs w:val="24"/>
        </w:rPr>
        <w:t xml:space="preserve">t </w:t>
      </w:r>
      <w:r w:rsidRPr="00B576DF">
        <w:rPr>
          <w:rFonts w:ascii="Candara" w:eastAsia="Calibri" w:hAnsi="Candara" w:cstheme="minorHAnsi"/>
          <w:sz w:val="24"/>
          <w:szCs w:val="24"/>
        </w:rPr>
        <w:t>be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3"/>
          <w:sz w:val="24"/>
          <w:szCs w:val="24"/>
        </w:rPr>
        <w:t>i</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o</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ed</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nd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a</w:t>
      </w:r>
      <w:r w:rsidRPr="00B576DF">
        <w:rPr>
          <w:rFonts w:ascii="Candara" w:eastAsia="Calibri" w:hAnsi="Candara" w:cstheme="minorHAnsi"/>
          <w:spacing w:val="-4"/>
          <w:sz w:val="24"/>
          <w:szCs w:val="24"/>
        </w:rPr>
        <w:t>f</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q</w:t>
      </w:r>
      <w:r w:rsidRPr="00B576DF">
        <w:rPr>
          <w:rFonts w:ascii="Candara" w:eastAsia="Calibri" w:hAnsi="Candara" w:cstheme="minorHAnsi"/>
          <w:sz w:val="24"/>
          <w:szCs w:val="24"/>
        </w:rPr>
        <w:t>ue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ted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008F0DDF">
        <w:rPr>
          <w:rFonts w:ascii="Candara" w:eastAsia="Calibri" w:hAnsi="Candara" w:cstheme="minorHAnsi"/>
          <w:spacing w:val="-3"/>
          <w:sz w:val="24"/>
          <w:szCs w:val="24"/>
        </w:rPr>
        <w:t xml:space="preserve">praise or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nt</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vene</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ey</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z w:val="24"/>
          <w:szCs w:val="24"/>
        </w:rPr>
        <w:t>e</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l</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pp</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t</w:t>
      </w:r>
      <w:r w:rsidRPr="00B576DF">
        <w:rPr>
          <w:rFonts w:ascii="Candara" w:eastAsia="Calibri" w:hAnsi="Candara" w:cstheme="minorHAnsi"/>
          <w:sz w:val="24"/>
          <w:szCs w:val="24"/>
        </w:rPr>
        <w:t xml:space="preserve">e. </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T</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en</w:t>
      </w:r>
      <w:r w:rsidRPr="00B576DF">
        <w:rPr>
          <w:rFonts w:ascii="Candara" w:eastAsia="Calibri" w:hAnsi="Candara" w:cstheme="minorHAnsi"/>
          <w:spacing w:val="1"/>
          <w:sz w:val="24"/>
          <w:szCs w:val="24"/>
        </w:rPr>
        <w:t>f</w:t>
      </w:r>
      <w:r w:rsidRPr="00B576DF">
        <w:rPr>
          <w:rFonts w:ascii="Candara" w:eastAsia="Calibri" w:hAnsi="Candara" w:cstheme="minorHAnsi"/>
          <w:spacing w:val="-6"/>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pacing w:val="-4"/>
          <w:sz w:val="24"/>
          <w:szCs w:val="24"/>
        </w:rPr>
        <w:t>c</w:t>
      </w:r>
      <w:r w:rsidRPr="00B576DF">
        <w:rPr>
          <w:rFonts w:ascii="Candara" w:eastAsia="Calibri" w:hAnsi="Candara" w:cstheme="minorHAnsi"/>
          <w:sz w:val="24"/>
          <w:szCs w:val="24"/>
        </w:rPr>
        <w:t>es</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7"/>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ten</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y</w:t>
      </w:r>
      <w:r w:rsidRPr="00B576DF">
        <w:rPr>
          <w:rFonts w:ascii="Candara" w:eastAsia="Calibri" w:hAnsi="Candara" w:cstheme="minorHAnsi"/>
          <w:spacing w:val="-1"/>
          <w:sz w:val="24"/>
          <w:szCs w:val="24"/>
        </w:rPr>
        <w:t xml:space="preserve"> o</w:t>
      </w:r>
      <w:r w:rsidRPr="00B576DF">
        <w:rPr>
          <w:rFonts w:ascii="Candara" w:eastAsia="Calibri" w:hAnsi="Candara" w:cstheme="minorHAnsi"/>
          <w:sz w:val="24"/>
          <w:szCs w:val="24"/>
        </w:rPr>
        <w:t>f a</w:t>
      </w:r>
      <w:r w:rsidRPr="00B576DF">
        <w:rPr>
          <w:rFonts w:ascii="Candara" w:eastAsia="Calibri" w:hAnsi="Candara" w:cstheme="minorHAnsi"/>
          <w:spacing w:val="-1"/>
          <w:sz w:val="24"/>
          <w:szCs w:val="24"/>
        </w:rPr>
        <w:t>p</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ach</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w:t>
      </w:r>
      <w:r w:rsidRPr="00B576DF">
        <w:rPr>
          <w:rFonts w:ascii="Candara" w:eastAsia="Calibri" w:hAnsi="Candara" w:cstheme="minorHAnsi"/>
          <w:spacing w:val="-5"/>
          <w:sz w:val="24"/>
          <w:szCs w:val="24"/>
        </w:rPr>
        <w:t>t</w:t>
      </w:r>
      <w:r w:rsidRPr="00B576DF">
        <w:rPr>
          <w:rFonts w:ascii="Candara" w:eastAsia="Calibri" w:hAnsi="Candara" w:cstheme="minorHAnsi"/>
          <w:spacing w:val="1"/>
          <w:sz w:val="24"/>
          <w:szCs w:val="24"/>
        </w:rPr>
        <w:t>li</w:t>
      </w:r>
      <w:r w:rsidRPr="00B576DF">
        <w:rPr>
          <w:rFonts w:ascii="Candara" w:eastAsia="Calibri" w:hAnsi="Candara" w:cstheme="minorHAnsi"/>
          <w:sz w:val="24"/>
          <w:szCs w:val="24"/>
        </w:rPr>
        <w:t>ned</w:t>
      </w:r>
      <w:r w:rsidRPr="00B576DF">
        <w:rPr>
          <w:rFonts w:ascii="Candara" w:eastAsia="Calibri" w:hAnsi="Candara" w:cstheme="minorHAnsi"/>
          <w:spacing w:val="-1"/>
          <w:sz w:val="24"/>
          <w:szCs w:val="24"/>
        </w:rPr>
        <w:t xml:space="preserve"> </w:t>
      </w:r>
      <w:r w:rsidR="00C41BED" w:rsidRPr="00B576DF">
        <w:rPr>
          <w:rFonts w:ascii="Candara" w:eastAsia="Calibri" w:hAnsi="Candara" w:cstheme="minorHAnsi"/>
          <w:spacing w:val="-3"/>
          <w:sz w:val="24"/>
          <w:szCs w:val="24"/>
        </w:rPr>
        <w:t>above</w:t>
      </w:r>
      <w:r w:rsidRPr="00B576DF">
        <w:rPr>
          <w:rFonts w:ascii="Candara" w:eastAsia="Calibri" w:hAnsi="Candara" w:cstheme="minorHAnsi"/>
          <w:sz w:val="24"/>
          <w:szCs w:val="24"/>
        </w:rPr>
        <w:t>.</w:t>
      </w:r>
    </w:p>
    <w:p w14:paraId="2DA405C0" w14:textId="77777777" w:rsidR="00450282" w:rsidRPr="00B576DF" w:rsidRDefault="00450282" w:rsidP="00EA1AD1">
      <w:pPr>
        <w:jc w:val="both"/>
        <w:rPr>
          <w:rFonts w:ascii="Candara" w:hAnsi="Candara" w:cstheme="minorHAnsi"/>
          <w:sz w:val="24"/>
          <w:szCs w:val="24"/>
        </w:rPr>
      </w:pPr>
    </w:p>
    <w:p w14:paraId="76E4652C" w14:textId="77777777" w:rsidR="00450282" w:rsidRPr="00B576DF" w:rsidRDefault="00D22EC6" w:rsidP="00EA1AD1">
      <w:pPr>
        <w:jc w:val="both"/>
        <w:rPr>
          <w:rFonts w:ascii="Candara" w:eastAsia="Calibri" w:hAnsi="Candara" w:cstheme="minorHAnsi"/>
          <w:sz w:val="24"/>
          <w:szCs w:val="24"/>
        </w:rPr>
      </w:pPr>
      <w:r w:rsidRPr="00B576DF">
        <w:rPr>
          <w:rFonts w:ascii="Candara" w:eastAsia="Calibri" w:hAnsi="Candara" w:cstheme="minorHAnsi"/>
          <w:b/>
          <w:spacing w:val="1"/>
          <w:sz w:val="24"/>
          <w:szCs w:val="24"/>
        </w:rPr>
        <w:t>R</w:t>
      </w:r>
      <w:r w:rsidRPr="00B576DF">
        <w:rPr>
          <w:rFonts w:ascii="Candara" w:eastAsia="Calibri" w:hAnsi="Candara" w:cstheme="minorHAnsi"/>
          <w:b/>
          <w:spacing w:val="-1"/>
          <w:sz w:val="24"/>
          <w:szCs w:val="24"/>
        </w:rPr>
        <w:t>ew</w:t>
      </w:r>
      <w:r w:rsidRPr="00B576DF">
        <w:rPr>
          <w:rFonts w:ascii="Candara" w:eastAsia="Calibri" w:hAnsi="Candara" w:cstheme="minorHAnsi"/>
          <w:b/>
          <w:spacing w:val="1"/>
          <w:sz w:val="24"/>
          <w:szCs w:val="24"/>
        </w:rPr>
        <w:t>a</w:t>
      </w:r>
      <w:r w:rsidRPr="00B576DF">
        <w:rPr>
          <w:rFonts w:ascii="Candara" w:eastAsia="Calibri" w:hAnsi="Candara" w:cstheme="minorHAnsi"/>
          <w:b/>
          <w:spacing w:val="-5"/>
          <w:sz w:val="24"/>
          <w:szCs w:val="24"/>
        </w:rPr>
        <w:t>r</w:t>
      </w:r>
      <w:r w:rsidRPr="00B576DF">
        <w:rPr>
          <w:rFonts w:ascii="Candara" w:eastAsia="Calibri" w:hAnsi="Candara" w:cstheme="minorHAnsi"/>
          <w:b/>
          <w:spacing w:val="2"/>
          <w:sz w:val="24"/>
          <w:szCs w:val="24"/>
        </w:rPr>
        <w:t>d</w:t>
      </w:r>
      <w:r w:rsidRPr="00B576DF">
        <w:rPr>
          <w:rFonts w:ascii="Candara" w:eastAsia="Calibri" w:hAnsi="Candara" w:cstheme="minorHAnsi"/>
          <w:b/>
          <w:w w:val="101"/>
          <w:sz w:val="24"/>
          <w:szCs w:val="24"/>
        </w:rPr>
        <w:t>s</w:t>
      </w:r>
    </w:p>
    <w:p w14:paraId="6EFF0669" w14:textId="77777777" w:rsidR="00561152" w:rsidRPr="00B576DF" w:rsidRDefault="00D22EC6" w:rsidP="00EA1AD1">
      <w:pPr>
        <w:pStyle w:val="ListParagraph"/>
        <w:numPr>
          <w:ilvl w:val="0"/>
          <w:numId w:val="24"/>
        </w:numPr>
        <w:ind w:right="22"/>
        <w:jc w:val="both"/>
        <w:rPr>
          <w:rFonts w:ascii="Candara" w:eastAsia="Calibri" w:hAnsi="Candara" w:cstheme="minorHAnsi"/>
          <w:sz w:val="24"/>
          <w:szCs w:val="24"/>
        </w:rPr>
      </w:pPr>
      <w:r w:rsidRPr="00B576DF">
        <w:rPr>
          <w:rFonts w:ascii="Candara" w:eastAsia="Calibri" w:hAnsi="Candara" w:cstheme="minorHAnsi"/>
          <w:spacing w:val="2"/>
          <w:sz w:val="24"/>
          <w:szCs w:val="24"/>
        </w:rPr>
        <w:t>E</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u</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ag</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m</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nt</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i</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k</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s</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p</w:t>
      </w:r>
      <w:r w:rsidRPr="00B576DF">
        <w:rPr>
          <w:rFonts w:ascii="Candara" w:eastAsia="Calibri" w:hAnsi="Candara" w:cstheme="minorHAnsi"/>
          <w:spacing w:val="-4"/>
          <w:sz w:val="24"/>
          <w:szCs w:val="24"/>
        </w:rPr>
        <w:t>f</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ne</w:t>
      </w:r>
      <w:r w:rsidRPr="00B576DF">
        <w:rPr>
          <w:rFonts w:ascii="Candara" w:eastAsia="Calibri" w:hAnsi="Candara" w:cstheme="minorHAnsi"/>
          <w:spacing w:val="-2"/>
          <w:sz w:val="24"/>
          <w:szCs w:val="24"/>
        </w:rPr>
        <w:t>ss</w:t>
      </w:r>
      <w:r w:rsidRPr="00B576DF">
        <w:rPr>
          <w:rFonts w:ascii="Candara" w:eastAsia="Calibri" w:hAnsi="Candara" w:cstheme="minorHAnsi"/>
          <w:sz w:val="24"/>
          <w:szCs w:val="24"/>
        </w:rPr>
        <w:t xml:space="preserve">, </w:t>
      </w:r>
      <w:r w:rsidRPr="00B576DF">
        <w:rPr>
          <w:rFonts w:ascii="Candara" w:eastAsia="Calibri" w:hAnsi="Candara" w:cstheme="minorHAnsi"/>
          <w:spacing w:val="1"/>
          <w:sz w:val="24"/>
          <w:szCs w:val="24"/>
        </w:rPr>
        <w:t>g</w:t>
      </w:r>
      <w:r w:rsidRPr="00B576DF">
        <w:rPr>
          <w:rFonts w:ascii="Candara" w:eastAsia="Calibri" w:hAnsi="Candara" w:cstheme="minorHAnsi"/>
          <w:spacing w:val="-1"/>
          <w:sz w:val="24"/>
          <w:szCs w:val="24"/>
        </w:rPr>
        <w:t>o</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b</w:t>
      </w:r>
      <w:r w:rsidRPr="00B576DF">
        <w:rPr>
          <w:rFonts w:ascii="Candara" w:eastAsia="Calibri" w:hAnsi="Candara" w:cstheme="minorHAnsi"/>
          <w:sz w:val="24"/>
          <w:szCs w:val="24"/>
        </w:rPr>
        <w:t>ehav</w:t>
      </w:r>
      <w:r w:rsidRPr="00B576DF">
        <w:rPr>
          <w:rFonts w:ascii="Candara" w:eastAsia="Calibri" w:hAnsi="Candara" w:cstheme="minorHAnsi"/>
          <w:spacing w:val="1"/>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u</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et</w:t>
      </w:r>
      <w:r w:rsidRPr="00B576DF">
        <w:rPr>
          <w:rFonts w:ascii="Candara" w:eastAsia="Calibri" w:hAnsi="Candara" w:cstheme="minorHAnsi"/>
          <w:spacing w:val="2"/>
          <w:sz w:val="24"/>
          <w:szCs w:val="24"/>
        </w:rPr>
        <w:t>c</w:t>
      </w:r>
      <w:r w:rsidRPr="00B576DF">
        <w:rPr>
          <w:rFonts w:ascii="Candara" w:eastAsia="Calibri" w:hAnsi="Candara" w:cstheme="minorHAnsi"/>
          <w:sz w:val="24"/>
          <w:szCs w:val="24"/>
        </w:rPr>
        <w:t xml:space="preserve">. </w:t>
      </w:r>
    </w:p>
    <w:p w14:paraId="2ABAFE3A" w14:textId="664E9034" w:rsidR="00450282" w:rsidRPr="00B576DF" w:rsidRDefault="00D22EC6" w:rsidP="00EA1AD1">
      <w:pPr>
        <w:pStyle w:val="ListParagraph"/>
        <w:numPr>
          <w:ilvl w:val="0"/>
          <w:numId w:val="24"/>
        </w:numPr>
        <w:ind w:right="22"/>
        <w:jc w:val="both"/>
        <w:rPr>
          <w:rFonts w:ascii="Candara" w:eastAsia="Calibri" w:hAnsi="Candara" w:cstheme="minorHAnsi"/>
          <w:sz w:val="24"/>
          <w:szCs w:val="24"/>
        </w:rPr>
      </w:pPr>
      <w:r w:rsidRPr="00B576DF">
        <w:rPr>
          <w:rFonts w:ascii="Candara" w:eastAsia="Calibri" w:hAnsi="Candara" w:cstheme="minorHAnsi"/>
          <w:sz w:val="24"/>
          <w:szCs w:val="24"/>
        </w:rPr>
        <w:t>M</w:t>
      </w:r>
      <w:r w:rsidRPr="00B576DF">
        <w:rPr>
          <w:rFonts w:ascii="Candara" w:eastAsia="Calibri" w:hAnsi="Candara" w:cstheme="minorHAnsi"/>
          <w:spacing w:val="1"/>
          <w:sz w:val="24"/>
          <w:szCs w:val="24"/>
        </w:rPr>
        <w:t>e</w:t>
      </w:r>
      <w:r w:rsidRPr="00B576DF">
        <w:rPr>
          <w:rFonts w:ascii="Candara" w:eastAsia="Calibri" w:hAnsi="Candara" w:cstheme="minorHAnsi"/>
          <w:sz w:val="24"/>
          <w:szCs w:val="24"/>
        </w:rPr>
        <w:t>nt</w:t>
      </w:r>
      <w:r w:rsidRPr="00B576DF">
        <w:rPr>
          <w:rFonts w:ascii="Candara" w:eastAsia="Calibri" w:hAnsi="Candara" w:cstheme="minorHAnsi"/>
          <w:spacing w:val="1"/>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s</w:t>
      </w:r>
      <w:r w:rsidRPr="00B576DF">
        <w:rPr>
          <w:rFonts w:ascii="Candara" w:eastAsia="Calibri" w:hAnsi="Candara" w:cstheme="minorHAnsi"/>
          <w:sz w:val="24"/>
          <w:szCs w:val="24"/>
        </w:rPr>
        <w:t>s</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tea</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h</w:t>
      </w:r>
      <w:r w:rsidRPr="00B576DF">
        <w:rPr>
          <w:rFonts w:ascii="Candara" w:eastAsia="Calibri" w:hAnsi="Candara" w:cstheme="minorHAnsi"/>
          <w:sz w:val="24"/>
          <w:szCs w:val="24"/>
        </w:rPr>
        <w:t>er at</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end</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b</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4"/>
          <w:sz w:val="24"/>
          <w:szCs w:val="24"/>
        </w:rPr>
        <w:t>a</w:t>
      </w:r>
      <w:r w:rsidRPr="00B576DF">
        <w:rPr>
          <w:rFonts w:ascii="Candara" w:eastAsia="Calibri" w:hAnsi="Candara" w:cstheme="minorHAnsi"/>
          <w:spacing w:val="-5"/>
          <w:sz w:val="24"/>
          <w:szCs w:val="24"/>
        </w:rPr>
        <w:t>k</w:t>
      </w:r>
      <w:r w:rsidRPr="00B576DF">
        <w:rPr>
          <w:rFonts w:ascii="Candara" w:eastAsia="Calibri" w:hAnsi="Candara" w:cstheme="minorHAnsi"/>
          <w:sz w:val="24"/>
          <w:szCs w:val="24"/>
        </w:rPr>
        <w:t>.</w:t>
      </w:r>
    </w:p>
    <w:p w14:paraId="62B7B842" w14:textId="6D88BADC" w:rsidR="00450282" w:rsidRPr="00B576DF" w:rsidRDefault="00D22EC6" w:rsidP="00EA1AD1">
      <w:pPr>
        <w:pStyle w:val="ListParagraph"/>
        <w:numPr>
          <w:ilvl w:val="0"/>
          <w:numId w:val="24"/>
        </w:numPr>
        <w:jc w:val="both"/>
        <w:rPr>
          <w:rFonts w:ascii="Candara" w:eastAsia="Calibri" w:hAnsi="Candara" w:cstheme="minorHAnsi"/>
          <w:sz w:val="24"/>
          <w:szCs w:val="24"/>
        </w:rPr>
      </w:pP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f</w:t>
      </w:r>
      <w:r w:rsidRPr="00B576DF">
        <w:rPr>
          <w:rFonts w:ascii="Candara" w:eastAsia="Calibri" w:hAnsi="Candara" w:cstheme="minorHAnsi"/>
          <w:spacing w:val="-4"/>
          <w:sz w:val="24"/>
          <w:szCs w:val="24"/>
        </w:rPr>
        <w:t>e</w:t>
      </w:r>
      <w:r w:rsidRPr="00B576DF">
        <w:rPr>
          <w:rFonts w:ascii="Candara" w:eastAsia="Calibri" w:hAnsi="Candara" w:cstheme="minorHAnsi"/>
          <w:spacing w:val="1"/>
          <w:sz w:val="24"/>
          <w:szCs w:val="24"/>
        </w:rPr>
        <w:t>rr</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l</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000B016C" w:rsidRPr="00B576DF">
        <w:rPr>
          <w:rFonts w:ascii="Candara" w:eastAsia="Calibri" w:hAnsi="Candara" w:cstheme="minorHAnsi"/>
          <w:sz w:val="24"/>
          <w:szCs w:val="24"/>
        </w:rPr>
        <w:t>the proprietor</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p</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ri</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t</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ci</w:t>
      </w:r>
      <w:r w:rsidRPr="00B576DF">
        <w:rPr>
          <w:rFonts w:ascii="Candara" w:eastAsia="Calibri" w:hAnsi="Candara" w:cstheme="minorHAnsi"/>
          <w:spacing w:val="-3"/>
          <w:sz w:val="24"/>
          <w:szCs w:val="24"/>
        </w:rPr>
        <w:t>r</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u</w:t>
      </w:r>
      <w:r w:rsidRPr="00B576DF">
        <w:rPr>
          <w:rFonts w:ascii="Candara" w:eastAsia="Calibri" w:hAnsi="Candara" w:cstheme="minorHAnsi"/>
          <w:spacing w:val="2"/>
          <w:sz w:val="24"/>
          <w:szCs w:val="24"/>
        </w:rPr>
        <w:t>m</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es</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 xml:space="preserve">r </w:t>
      </w:r>
      <w:r w:rsidR="00C41BED" w:rsidRPr="00B576DF">
        <w:rPr>
          <w:rFonts w:ascii="Candara" w:eastAsia="Calibri" w:hAnsi="Candara" w:cstheme="minorHAnsi"/>
          <w:spacing w:val="1"/>
          <w:sz w:val="24"/>
          <w:szCs w:val="24"/>
        </w:rPr>
        <w:t>reward or praise.</w:t>
      </w:r>
    </w:p>
    <w:p w14:paraId="3D2496DD" w14:textId="77777777" w:rsidR="00450282" w:rsidRPr="00B576DF" w:rsidRDefault="00450282" w:rsidP="00EA1AD1">
      <w:pPr>
        <w:jc w:val="both"/>
        <w:rPr>
          <w:rFonts w:ascii="Candara" w:hAnsi="Candara" w:cstheme="minorHAnsi"/>
          <w:sz w:val="24"/>
          <w:szCs w:val="24"/>
        </w:rPr>
      </w:pPr>
    </w:p>
    <w:p w14:paraId="3FBC82CA" w14:textId="77777777" w:rsidR="00450282" w:rsidRPr="00B576DF" w:rsidRDefault="00D22EC6" w:rsidP="00EA1AD1">
      <w:pPr>
        <w:jc w:val="both"/>
        <w:rPr>
          <w:rFonts w:ascii="Candara" w:eastAsia="Calibri" w:hAnsi="Candara" w:cstheme="minorHAnsi"/>
          <w:sz w:val="24"/>
          <w:szCs w:val="24"/>
        </w:rPr>
      </w:pPr>
      <w:r w:rsidRPr="00B576DF">
        <w:rPr>
          <w:rFonts w:ascii="Candara" w:eastAsia="Calibri" w:hAnsi="Candara" w:cstheme="minorHAnsi"/>
          <w:b/>
          <w:sz w:val="24"/>
          <w:szCs w:val="24"/>
        </w:rPr>
        <w:t>S</w:t>
      </w:r>
      <w:r w:rsidRPr="00B576DF">
        <w:rPr>
          <w:rFonts w:ascii="Candara" w:eastAsia="Calibri" w:hAnsi="Candara" w:cstheme="minorHAnsi"/>
          <w:b/>
          <w:spacing w:val="1"/>
          <w:sz w:val="24"/>
          <w:szCs w:val="24"/>
        </w:rPr>
        <w:t>a</w:t>
      </w:r>
      <w:r w:rsidRPr="00B576DF">
        <w:rPr>
          <w:rFonts w:ascii="Candara" w:eastAsia="Calibri" w:hAnsi="Candara" w:cstheme="minorHAnsi"/>
          <w:b/>
          <w:spacing w:val="-3"/>
          <w:sz w:val="24"/>
          <w:szCs w:val="24"/>
        </w:rPr>
        <w:t>nc</w:t>
      </w:r>
      <w:r w:rsidRPr="00B576DF">
        <w:rPr>
          <w:rFonts w:ascii="Candara" w:eastAsia="Calibri" w:hAnsi="Candara" w:cstheme="minorHAnsi"/>
          <w:b/>
          <w:spacing w:val="2"/>
          <w:sz w:val="24"/>
          <w:szCs w:val="24"/>
        </w:rPr>
        <w:t>t</w:t>
      </w:r>
      <w:r w:rsidRPr="00B576DF">
        <w:rPr>
          <w:rFonts w:ascii="Candara" w:eastAsia="Calibri" w:hAnsi="Candara" w:cstheme="minorHAnsi"/>
          <w:b/>
          <w:spacing w:val="-2"/>
          <w:w w:val="101"/>
          <w:sz w:val="24"/>
          <w:szCs w:val="24"/>
        </w:rPr>
        <w:t>i</w:t>
      </w:r>
      <w:r w:rsidRPr="00B576DF">
        <w:rPr>
          <w:rFonts w:ascii="Candara" w:eastAsia="Calibri" w:hAnsi="Candara" w:cstheme="minorHAnsi"/>
          <w:b/>
          <w:spacing w:val="-3"/>
          <w:sz w:val="24"/>
          <w:szCs w:val="24"/>
        </w:rPr>
        <w:t>o</w:t>
      </w:r>
      <w:r w:rsidRPr="00B576DF">
        <w:rPr>
          <w:rFonts w:ascii="Candara" w:eastAsia="Calibri" w:hAnsi="Candara" w:cstheme="minorHAnsi"/>
          <w:b/>
          <w:spacing w:val="2"/>
          <w:sz w:val="24"/>
          <w:szCs w:val="24"/>
        </w:rPr>
        <w:t>n</w:t>
      </w:r>
      <w:r w:rsidRPr="00B576DF">
        <w:rPr>
          <w:rFonts w:ascii="Candara" w:eastAsia="Calibri" w:hAnsi="Candara" w:cstheme="minorHAnsi"/>
          <w:b/>
          <w:w w:val="101"/>
          <w:sz w:val="24"/>
          <w:szCs w:val="24"/>
        </w:rPr>
        <w:t>s</w:t>
      </w:r>
    </w:p>
    <w:p w14:paraId="3DF24571" w14:textId="62DA4DBE" w:rsidR="00450282" w:rsidRPr="00B576DF" w:rsidRDefault="00D22EC6" w:rsidP="00EA1AD1">
      <w:pPr>
        <w:jc w:val="both"/>
        <w:rPr>
          <w:rFonts w:ascii="Candara" w:eastAsia="Calibri" w:hAnsi="Candara" w:cstheme="minorHAnsi"/>
          <w:sz w:val="24"/>
          <w:szCs w:val="24"/>
        </w:rPr>
      </w:pPr>
      <w:r w:rsidRPr="00B576DF">
        <w:rPr>
          <w:rFonts w:ascii="Candara" w:eastAsia="Calibri" w:hAnsi="Candara" w:cstheme="minorHAnsi"/>
          <w:spacing w:val="1"/>
          <w:sz w:val="24"/>
          <w:szCs w:val="24"/>
        </w:rPr>
        <w:t>V</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r</w:t>
      </w:r>
      <w:r w:rsidRPr="00B576DF">
        <w:rPr>
          <w:rFonts w:ascii="Candara" w:eastAsia="Calibri" w:hAnsi="Candara" w:cstheme="minorHAnsi"/>
          <w:sz w:val="24"/>
          <w:szCs w:val="24"/>
        </w:rPr>
        <w:t>b</w:t>
      </w:r>
      <w:r w:rsidRPr="00B576DF">
        <w:rPr>
          <w:rFonts w:ascii="Candara" w:eastAsia="Calibri" w:hAnsi="Candara" w:cstheme="minorHAnsi"/>
          <w:spacing w:val="-6"/>
          <w:sz w:val="24"/>
          <w:szCs w:val="24"/>
        </w:rPr>
        <w:t>a</w:t>
      </w:r>
      <w:r w:rsidRPr="00B576DF">
        <w:rPr>
          <w:rFonts w:ascii="Candara" w:eastAsia="Calibri" w:hAnsi="Candara" w:cstheme="minorHAnsi"/>
          <w:sz w:val="24"/>
          <w:szCs w:val="24"/>
        </w:rPr>
        <w:t>l</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w</w:t>
      </w:r>
      <w:r w:rsidRPr="00B576DF">
        <w:rPr>
          <w:rFonts w:ascii="Candara" w:eastAsia="Calibri" w:hAnsi="Candara" w:cstheme="minorHAnsi"/>
          <w:spacing w:val="-1"/>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pacing w:val="-5"/>
          <w:sz w:val="24"/>
          <w:szCs w:val="24"/>
        </w:rPr>
        <w:t>n</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ng</w:t>
      </w:r>
      <w:r w:rsidRPr="00B576DF">
        <w:rPr>
          <w:rFonts w:ascii="Candara" w:eastAsia="Calibri" w:hAnsi="Candara" w:cstheme="minorHAnsi"/>
          <w:spacing w:val="-1"/>
          <w:sz w:val="24"/>
          <w:szCs w:val="24"/>
        </w:rPr>
        <w:t xml:space="preserve"> </w:t>
      </w:r>
    </w:p>
    <w:p w14:paraId="125ED386" w14:textId="6E6D0C5A" w:rsidR="00450282" w:rsidRPr="00B576DF" w:rsidRDefault="00D22EC6" w:rsidP="00EA1AD1">
      <w:pPr>
        <w:pStyle w:val="ListParagraph"/>
        <w:numPr>
          <w:ilvl w:val="0"/>
          <w:numId w:val="25"/>
        </w:numPr>
        <w:jc w:val="both"/>
        <w:rPr>
          <w:rFonts w:ascii="Candara" w:eastAsia="Calibri" w:hAnsi="Candara" w:cstheme="minorHAnsi"/>
          <w:sz w:val="24"/>
          <w:szCs w:val="24"/>
        </w:rPr>
      </w:pPr>
      <w:r w:rsidRPr="00B576DF">
        <w:rPr>
          <w:rFonts w:ascii="Candara" w:eastAsia="Calibri" w:hAnsi="Candara" w:cstheme="minorHAnsi"/>
          <w:spacing w:val="-2"/>
          <w:sz w:val="24"/>
          <w:szCs w:val="24"/>
        </w:rPr>
        <w:t>W</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th</w:t>
      </w:r>
      <w:r w:rsidRPr="00B576DF">
        <w:rPr>
          <w:rFonts w:ascii="Candara" w:eastAsia="Calibri" w:hAnsi="Candara" w:cstheme="minorHAnsi"/>
          <w:spacing w:val="-1"/>
          <w:sz w:val="24"/>
          <w:szCs w:val="24"/>
        </w:rPr>
        <w:t>d</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w</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l</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p</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r</w:t>
      </w:r>
      <w:r w:rsidRPr="00B576DF">
        <w:rPr>
          <w:rFonts w:ascii="Candara" w:eastAsia="Calibri" w:hAnsi="Candara" w:cstheme="minorHAnsi"/>
          <w:spacing w:val="2"/>
          <w:sz w:val="24"/>
          <w:szCs w:val="24"/>
        </w:rPr>
        <w:t>mi</w:t>
      </w:r>
      <w:r w:rsidRPr="00B576DF">
        <w:rPr>
          <w:rFonts w:ascii="Candara" w:eastAsia="Calibri" w:hAnsi="Candara" w:cstheme="minorHAnsi"/>
          <w:spacing w:val="-2"/>
          <w:sz w:val="24"/>
          <w:szCs w:val="24"/>
        </w:rPr>
        <w:t>ss</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p</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ay</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eq</w:t>
      </w:r>
      <w:r w:rsidRPr="00B576DF">
        <w:rPr>
          <w:rFonts w:ascii="Candara" w:eastAsia="Calibri" w:hAnsi="Candara" w:cstheme="minorHAnsi"/>
          <w:spacing w:val="-5"/>
          <w:sz w:val="24"/>
          <w:szCs w:val="24"/>
        </w:rPr>
        <w:t>u</w:t>
      </w:r>
      <w:r w:rsidRPr="00B576DF">
        <w:rPr>
          <w:rFonts w:ascii="Candara" w:eastAsia="Calibri" w:hAnsi="Candara" w:cstheme="minorHAnsi"/>
          <w:spacing w:val="2"/>
          <w:w w:val="101"/>
          <w:sz w:val="24"/>
          <w:szCs w:val="24"/>
        </w:rPr>
        <w:t>i</w:t>
      </w:r>
      <w:r w:rsidRPr="00B576DF">
        <w:rPr>
          <w:rFonts w:ascii="Candara" w:eastAsia="Calibri" w:hAnsi="Candara" w:cstheme="minorHAnsi"/>
          <w:sz w:val="24"/>
          <w:szCs w:val="24"/>
        </w:rPr>
        <w:t>p</w:t>
      </w:r>
      <w:r w:rsidRPr="00B576DF">
        <w:rPr>
          <w:rFonts w:ascii="Candara" w:eastAsia="Calibri" w:hAnsi="Candara" w:cstheme="minorHAnsi"/>
          <w:spacing w:val="-3"/>
          <w:sz w:val="24"/>
          <w:szCs w:val="24"/>
        </w:rPr>
        <w:t>m</w:t>
      </w:r>
      <w:r w:rsidRPr="00B576DF">
        <w:rPr>
          <w:rFonts w:ascii="Candara" w:eastAsia="Calibri" w:hAnsi="Candara" w:cstheme="minorHAnsi"/>
          <w:sz w:val="24"/>
          <w:szCs w:val="24"/>
        </w:rPr>
        <w:t>ent</w:t>
      </w:r>
      <w:r w:rsidR="008F0DDF">
        <w:rPr>
          <w:rFonts w:ascii="Candara" w:eastAsia="Calibri" w:hAnsi="Candara" w:cstheme="minorHAnsi"/>
          <w:sz w:val="24"/>
          <w:szCs w:val="24"/>
        </w:rPr>
        <w:t>.</w:t>
      </w:r>
    </w:p>
    <w:p w14:paraId="5AE57C7E" w14:textId="0DA74228" w:rsidR="00450282" w:rsidRPr="00B576DF" w:rsidRDefault="00D22EC6" w:rsidP="00EA1AD1">
      <w:pPr>
        <w:pStyle w:val="ListParagraph"/>
        <w:numPr>
          <w:ilvl w:val="0"/>
          <w:numId w:val="25"/>
        </w:numPr>
        <w:jc w:val="both"/>
        <w:rPr>
          <w:rFonts w:ascii="Candara" w:eastAsia="Calibri" w:hAnsi="Candara" w:cstheme="minorHAnsi"/>
          <w:sz w:val="24"/>
          <w:szCs w:val="24"/>
        </w:rPr>
      </w:pPr>
      <w:r w:rsidRPr="00B576DF">
        <w:rPr>
          <w:rFonts w:ascii="Candara" w:eastAsia="Calibri" w:hAnsi="Candara" w:cstheme="minorHAnsi"/>
          <w:spacing w:val="-1"/>
          <w:sz w:val="24"/>
          <w:szCs w:val="24"/>
        </w:rPr>
        <w:t>S</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ri</w:t>
      </w:r>
      <w:r w:rsidRPr="00B576DF">
        <w:rPr>
          <w:rFonts w:ascii="Candara" w:eastAsia="Calibri" w:hAnsi="Candara" w:cstheme="minorHAnsi"/>
          <w:spacing w:val="-5"/>
          <w:sz w:val="24"/>
          <w:szCs w:val="24"/>
        </w:rPr>
        <w:t>o</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o</w:t>
      </w:r>
      <w:r w:rsidRPr="00B576DF">
        <w:rPr>
          <w:rFonts w:ascii="Candara" w:eastAsia="Calibri" w:hAnsi="Candara" w:cstheme="minorHAnsi"/>
          <w:spacing w:val="1"/>
          <w:sz w:val="24"/>
          <w:szCs w:val="24"/>
        </w:rPr>
        <w:t>li</w:t>
      </w:r>
      <w:r w:rsidRPr="00B576DF">
        <w:rPr>
          <w:rFonts w:ascii="Candara" w:eastAsia="Calibri" w:hAnsi="Candara" w:cstheme="minorHAnsi"/>
          <w:sz w:val="24"/>
          <w:szCs w:val="24"/>
        </w:rPr>
        <w:t>ng</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w</w:t>
      </w:r>
      <w:r w:rsidRPr="00B576DF">
        <w:rPr>
          <w:rFonts w:ascii="Candara" w:eastAsia="Calibri" w:hAnsi="Candara" w:cstheme="minorHAnsi"/>
          <w:sz w:val="24"/>
          <w:szCs w:val="24"/>
        </w:rPr>
        <w:t>n’ t</w:t>
      </w:r>
      <w:r w:rsidRPr="00B576DF">
        <w:rPr>
          <w:rFonts w:ascii="Candara" w:eastAsia="Calibri" w:hAnsi="Candara" w:cstheme="minorHAnsi"/>
          <w:spacing w:val="-3"/>
          <w:sz w:val="24"/>
          <w:szCs w:val="24"/>
        </w:rPr>
        <w:t>i</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 xml:space="preserve">e </w:t>
      </w:r>
      <w:r w:rsidRPr="00B576DF">
        <w:rPr>
          <w:rFonts w:ascii="Candara" w:eastAsia="Calibri" w:hAnsi="Candara" w:cstheme="minorHAnsi"/>
          <w:spacing w:val="1"/>
          <w:sz w:val="24"/>
          <w:szCs w:val="24"/>
        </w:rPr>
        <w:t>(</w:t>
      </w:r>
      <w:r w:rsidRPr="00B576DF">
        <w:rPr>
          <w:rFonts w:ascii="Candara" w:eastAsia="Calibri" w:hAnsi="Candara" w:cstheme="minorHAnsi"/>
          <w:spacing w:val="-1"/>
          <w:sz w:val="24"/>
          <w:szCs w:val="24"/>
        </w:rPr>
        <w:t>e</w:t>
      </w:r>
      <w:r w:rsidRPr="00B576DF">
        <w:rPr>
          <w:rFonts w:ascii="Candara" w:eastAsia="Calibri" w:hAnsi="Candara" w:cstheme="minorHAnsi"/>
          <w:spacing w:val="2"/>
          <w:sz w:val="24"/>
          <w:szCs w:val="24"/>
        </w:rPr>
        <w:t>.</w:t>
      </w:r>
      <w:r w:rsidRPr="00B576DF">
        <w:rPr>
          <w:rFonts w:ascii="Candara" w:eastAsia="Calibri" w:hAnsi="Candara" w:cstheme="minorHAnsi"/>
          <w:spacing w:val="-4"/>
          <w:sz w:val="24"/>
          <w:szCs w:val="24"/>
        </w:rPr>
        <w:t>g</w:t>
      </w:r>
      <w:r w:rsidRPr="00B576DF">
        <w:rPr>
          <w:rFonts w:ascii="Candara" w:eastAsia="Calibri" w:hAnsi="Candara" w:cstheme="minorHAnsi"/>
          <w:sz w:val="24"/>
          <w:szCs w:val="24"/>
        </w:rPr>
        <w:t>.</w:t>
      </w:r>
      <w:r w:rsidRPr="00B576DF">
        <w:rPr>
          <w:rFonts w:ascii="Candara" w:eastAsia="Calibri" w:hAnsi="Candara" w:cstheme="minorHAnsi"/>
          <w:spacing w:val="5"/>
          <w:sz w:val="24"/>
          <w:szCs w:val="24"/>
        </w:rPr>
        <w:t xml:space="preserve"> </w:t>
      </w:r>
      <w:r w:rsidR="008F0DDF">
        <w:rPr>
          <w:rFonts w:ascii="Candara" w:eastAsia="Calibri" w:hAnsi="Candara" w:cstheme="minorHAnsi"/>
          <w:spacing w:val="-5"/>
          <w:sz w:val="24"/>
          <w:szCs w:val="24"/>
        </w:rPr>
        <w:t>on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p</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y</w:t>
      </w:r>
      <w:r w:rsidR="008F0DDF">
        <w:rPr>
          <w:rFonts w:ascii="Candara" w:eastAsia="Calibri" w:hAnsi="Candara" w:cstheme="minorHAnsi"/>
          <w:spacing w:val="-4"/>
          <w:sz w:val="24"/>
          <w:szCs w:val="24"/>
        </w:rPr>
        <w:t xml:space="preserve"> area bench</w:t>
      </w:r>
      <w:r w:rsidRPr="00B576DF">
        <w:rPr>
          <w:rFonts w:ascii="Candara" w:eastAsia="Calibri" w:hAnsi="Candara" w:cstheme="minorHAnsi"/>
          <w:sz w:val="24"/>
          <w:szCs w:val="24"/>
        </w:rPr>
        <w:t>)</w:t>
      </w:r>
      <w:r w:rsidR="00303C77">
        <w:rPr>
          <w:rFonts w:ascii="Candara" w:eastAsia="Calibri" w:hAnsi="Candara" w:cstheme="minorHAnsi"/>
          <w:sz w:val="24"/>
          <w:szCs w:val="24"/>
        </w:rPr>
        <w:t>.</w:t>
      </w:r>
    </w:p>
    <w:p w14:paraId="30E5CC2F" w14:textId="381AA1AF" w:rsidR="00450282" w:rsidRPr="00B576DF" w:rsidRDefault="00C41BED" w:rsidP="00EA1AD1">
      <w:pPr>
        <w:pStyle w:val="ListParagraph"/>
        <w:numPr>
          <w:ilvl w:val="0"/>
          <w:numId w:val="25"/>
        </w:numPr>
        <w:jc w:val="both"/>
        <w:rPr>
          <w:rFonts w:ascii="Candara" w:eastAsia="Calibri" w:hAnsi="Candara" w:cstheme="minorHAnsi"/>
          <w:sz w:val="24"/>
          <w:szCs w:val="24"/>
        </w:rPr>
      </w:pPr>
      <w:r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1"/>
          <w:sz w:val="24"/>
          <w:szCs w:val="24"/>
        </w:rPr>
        <w:t>f</w:t>
      </w:r>
      <w:r w:rsidR="00D22EC6" w:rsidRPr="00B576DF">
        <w:rPr>
          <w:rFonts w:ascii="Candara" w:eastAsia="Calibri" w:hAnsi="Candara" w:cstheme="minorHAnsi"/>
          <w:spacing w:val="-4"/>
          <w:sz w:val="24"/>
          <w:szCs w:val="24"/>
        </w:rPr>
        <w:t>e</w:t>
      </w:r>
      <w:r w:rsidR="00D22EC6" w:rsidRPr="00B576DF">
        <w:rPr>
          <w:rFonts w:ascii="Candara" w:eastAsia="Calibri" w:hAnsi="Candara" w:cstheme="minorHAnsi"/>
          <w:spacing w:val="1"/>
          <w:sz w:val="24"/>
          <w:szCs w:val="24"/>
        </w:rPr>
        <w:t>rr</w:t>
      </w:r>
      <w:r w:rsidR="00D22EC6" w:rsidRPr="00B576DF">
        <w:rPr>
          <w:rFonts w:ascii="Candara" w:eastAsia="Calibri" w:hAnsi="Candara" w:cstheme="minorHAnsi"/>
          <w:spacing w:val="-5"/>
          <w:sz w:val="24"/>
          <w:szCs w:val="24"/>
        </w:rPr>
        <w:t>a</w:t>
      </w:r>
      <w:r w:rsidR="00D22EC6" w:rsidRPr="00B576DF">
        <w:rPr>
          <w:rFonts w:ascii="Candara" w:eastAsia="Calibri" w:hAnsi="Candara" w:cstheme="minorHAnsi"/>
          <w:sz w:val="24"/>
          <w:szCs w:val="24"/>
        </w:rPr>
        <w:t>l</w:t>
      </w:r>
      <w:r w:rsidR="00D22EC6" w:rsidRPr="00B576DF">
        <w:rPr>
          <w:rFonts w:ascii="Candara" w:eastAsia="Calibri" w:hAnsi="Candara" w:cstheme="minorHAnsi"/>
          <w:spacing w:val="4"/>
          <w:sz w:val="24"/>
          <w:szCs w:val="24"/>
        </w:rPr>
        <w:t xml:space="preserve"> </w:t>
      </w:r>
      <w:r w:rsidR="00D22EC6" w:rsidRPr="00B576DF">
        <w:rPr>
          <w:rFonts w:ascii="Candara" w:eastAsia="Calibri" w:hAnsi="Candara" w:cstheme="minorHAnsi"/>
          <w:sz w:val="24"/>
          <w:szCs w:val="24"/>
        </w:rPr>
        <w:t>to</w:t>
      </w:r>
      <w:r w:rsidR="00D22EC6" w:rsidRPr="00B576DF">
        <w:rPr>
          <w:rFonts w:ascii="Candara" w:eastAsia="Calibri" w:hAnsi="Candara" w:cstheme="minorHAnsi"/>
          <w:spacing w:val="-8"/>
          <w:sz w:val="24"/>
          <w:szCs w:val="24"/>
        </w:rPr>
        <w:t xml:space="preserve"> </w:t>
      </w:r>
      <w:r w:rsidR="000B016C" w:rsidRPr="00B576DF">
        <w:rPr>
          <w:rFonts w:ascii="Candara" w:eastAsia="Calibri" w:hAnsi="Candara" w:cstheme="minorHAnsi"/>
          <w:spacing w:val="2"/>
          <w:sz w:val="24"/>
          <w:szCs w:val="24"/>
        </w:rPr>
        <w:t>the proprietor.</w:t>
      </w:r>
    </w:p>
    <w:p w14:paraId="7AD6FBD1" w14:textId="185F7EC7" w:rsidR="00450282" w:rsidRPr="00B576DF" w:rsidRDefault="00C41BED" w:rsidP="00EA1AD1">
      <w:pPr>
        <w:pStyle w:val="ListParagraph"/>
        <w:numPr>
          <w:ilvl w:val="0"/>
          <w:numId w:val="25"/>
        </w:numPr>
        <w:jc w:val="both"/>
        <w:rPr>
          <w:rFonts w:ascii="Candara" w:eastAsia="Calibri" w:hAnsi="Candara" w:cstheme="minorHAnsi"/>
          <w:sz w:val="24"/>
          <w:szCs w:val="24"/>
        </w:rPr>
      </w:pPr>
      <w:r w:rsidRPr="00B576DF">
        <w:rPr>
          <w:rFonts w:ascii="Candara" w:eastAsia="Calibri" w:hAnsi="Candara" w:cstheme="minorHAnsi"/>
          <w:sz w:val="24"/>
          <w:szCs w:val="24"/>
        </w:rPr>
        <w:t>N</w:t>
      </w:r>
      <w:r w:rsidR="00D22EC6" w:rsidRPr="00B576DF">
        <w:rPr>
          <w:rFonts w:ascii="Candara" w:eastAsia="Calibri" w:hAnsi="Candara" w:cstheme="minorHAnsi"/>
          <w:spacing w:val="-1"/>
          <w:sz w:val="24"/>
          <w:szCs w:val="24"/>
        </w:rPr>
        <w:t>a</w:t>
      </w:r>
      <w:r w:rsidR="00D22EC6" w:rsidRPr="00B576DF">
        <w:rPr>
          <w:rFonts w:ascii="Candara" w:eastAsia="Calibri" w:hAnsi="Candara" w:cstheme="minorHAnsi"/>
          <w:spacing w:val="2"/>
          <w:sz w:val="24"/>
          <w:szCs w:val="24"/>
        </w:rPr>
        <w:t>m</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pacing w:val="-4"/>
          <w:sz w:val="24"/>
          <w:szCs w:val="24"/>
        </w:rPr>
        <w:t>e</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pacing w:val="-5"/>
          <w:sz w:val="24"/>
          <w:szCs w:val="24"/>
        </w:rPr>
        <w:t>d</w:t>
      </w:r>
      <w:r w:rsidR="00D22EC6" w:rsidRPr="00B576DF">
        <w:rPr>
          <w:rFonts w:ascii="Candara" w:eastAsia="Calibri" w:hAnsi="Candara" w:cstheme="minorHAnsi"/>
          <w:sz w:val="24"/>
          <w:szCs w:val="24"/>
        </w:rPr>
        <w:t>ed</w:t>
      </w:r>
      <w:r w:rsidR="00D22EC6" w:rsidRPr="00B576DF">
        <w:rPr>
          <w:rFonts w:ascii="Candara" w:eastAsia="Calibri" w:hAnsi="Candara" w:cstheme="minorHAnsi"/>
          <w:spacing w:val="1"/>
          <w:sz w:val="24"/>
          <w:szCs w:val="24"/>
        </w:rPr>
        <w:t xml:space="preserve"> i</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Behaviour</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b</w:t>
      </w:r>
      <w:r w:rsidR="00D22EC6" w:rsidRPr="00B576DF">
        <w:rPr>
          <w:rFonts w:ascii="Candara" w:eastAsia="Calibri" w:hAnsi="Candara" w:cstheme="minorHAnsi"/>
          <w:spacing w:val="-1"/>
          <w:sz w:val="24"/>
          <w:szCs w:val="24"/>
        </w:rPr>
        <w:t>oo</w:t>
      </w:r>
      <w:r w:rsidR="00D22EC6" w:rsidRPr="00B576DF">
        <w:rPr>
          <w:rFonts w:ascii="Candara" w:eastAsia="Calibri" w:hAnsi="Candara" w:cstheme="minorHAnsi"/>
          <w:w w:val="101"/>
          <w:sz w:val="24"/>
          <w:szCs w:val="24"/>
        </w:rPr>
        <w:t>k</w:t>
      </w:r>
      <w:r w:rsidR="008F0DDF">
        <w:rPr>
          <w:rFonts w:ascii="Candara" w:eastAsia="Calibri" w:hAnsi="Candara" w:cstheme="minorHAnsi"/>
          <w:w w:val="101"/>
          <w:sz w:val="24"/>
          <w:szCs w:val="24"/>
        </w:rPr>
        <w:t xml:space="preserve"> and pupils name or photo to be moved down the zone board.</w:t>
      </w:r>
    </w:p>
    <w:p w14:paraId="24876B7A" w14:textId="59395AE0" w:rsidR="00450282" w:rsidRPr="00B576DF" w:rsidRDefault="00C41BED" w:rsidP="00EA1AD1">
      <w:pPr>
        <w:pStyle w:val="ListParagraph"/>
        <w:numPr>
          <w:ilvl w:val="0"/>
          <w:numId w:val="25"/>
        </w:numPr>
        <w:jc w:val="both"/>
        <w:rPr>
          <w:rFonts w:ascii="Candara" w:eastAsia="Calibri" w:hAnsi="Candara" w:cstheme="minorHAnsi"/>
          <w:sz w:val="24"/>
          <w:szCs w:val="24"/>
        </w:rPr>
      </w:pPr>
      <w:r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1"/>
          <w:sz w:val="24"/>
          <w:szCs w:val="24"/>
        </w:rPr>
        <w:t>f</w:t>
      </w:r>
      <w:r w:rsidR="00D22EC6" w:rsidRPr="00B576DF">
        <w:rPr>
          <w:rFonts w:ascii="Candara" w:eastAsia="Calibri" w:hAnsi="Candara" w:cstheme="minorHAnsi"/>
          <w:spacing w:val="-4"/>
          <w:sz w:val="24"/>
          <w:szCs w:val="24"/>
        </w:rPr>
        <w:t>e</w:t>
      </w:r>
      <w:r w:rsidR="00D22EC6" w:rsidRPr="00B576DF">
        <w:rPr>
          <w:rFonts w:ascii="Candara" w:eastAsia="Calibri" w:hAnsi="Candara" w:cstheme="minorHAnsi"/>
          <w:spacing w:val="1"/>
          <w:sz w:val="24"/>
          <w:szCs w:val="24"/>
        </w:rPr>
        <w:t>rr</w:t>
      </w:r>
      <w:r w:rsidR="00D22EC6" w:rsidRPr="00B576DF">
        <w:rPr>
          <w:rFonts w:ascii="Candara" w:eastAsia="Calibri" w:hAnsi="Candara" w:cstheme="minorHAnsi"/>
          <w:spacing w:val="-5"/>
          <w:sz w:val="24"/>
          <w:szCs w:val="24"/>
        </w:rPr>
        <w:t>a</w:t>
      </w:r>
      <w:r w:rsidR="00D22EC6" w:rsidRPr="00B576DF">
        <w:rPr>
          <w:rFonts w:ascii="Candara" w:eastAsia="Calibri" w:hAnsi="Candara" w:cstheme="minorHAnsi"/>
          <w:sz w:val="24"/>
          <w:szCs w:val="24"/>
        </w:rPr>
        <w:t>l</w:t>
      </w:r>
      <w:r w:rsidR="00D22EC6" w:rsidRPr="00B576DF">
        <w:rPr>
          <w:rFonts w:ascii="Candara" w:eastAsia="Calibri" w:hAnsi="Candara" w:cstheme="minorHAnsi"/>
          <w:spacing w:val="4"/>
          <w:sz w:val="24"/>
          <w:szCs w:val="24"/>
        </w:rPr>
        <w:t xml:space="preserve"> </w:t>
      </w:r>
      <w:r w:rsidR="00D22EC6" w:rsidRPr="00B576DF">
        <w:rPr>
          <w:rFonts w:ascii="Candara" w:eastAsia="Calibri" w:hAnsi="Candara" w:cstheme="minorHAnsi"/>
          <w:sz w:val="24"/>
          <w:szCs w:val="24"/>
        </w:rPr>
        <w:t>to</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4"/>
          <w:sz w:val="24"/>
          <w:szCs w:val="24"/>
        </w:rPr>
        <w:t>c</w:t>
      </w:r>
      <w:r w:rsidR="00D22EC6" w:rsidRPr="00B576DF">
        <w:rPr>
          <w:rFonts w:ascii="Candara" w:eastAsia="Calibri" w:hAnsi="Candara" w:cstheme="minorHAnsi"/>
          <w:spacing w:val="2"/>
          <w:sz w:val="24"/>
          <w:szCs w:val="24"/>
        </w:rPr>
        <w:t>l</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3"/>
          <w:sz w:val="24"/>
          <w:szCs w:val="24"/>
        </w:rPr>
        <w:t>s</w:t>
      </w:r>
      <w:r w:rsidR="00D22EC6" w:rsidRPr="00B576DF">
        <w:rPr>
          <w:rFonts w:ascii="Candara" w:eastAsia="Calibri" w:hAnsi="Candara" w:cstheme="minorHAnsi"/>
          <w:sz w:val="24"/>
          <w:szCs w:val="24"/>
        </w:rPr>
        <w:t>s</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te</w:t>
      </w:r>
      <w:r w:rsidR="00D22EC6" w:rsidRPr="00B576DF">
        <w:rPr>
          <w:rFonts w:ascii="Candara" w:eastAsia="Calibri" w:hAnsi="Candara" w:cstheme="minorHAnsi"/>
          <w:spacing w:val="-5"/>
          <w:sz w:val="24"/>
          <w:szCs w:val="24"/>
        </w:rPr>
        <w:t>a</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z w:val="24"/>
          <w:szCs w:val="24"/>
        </w:rPr>
        <w:t>her</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at</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end</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f</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pacing w:val="2"/>
          <w:w w:val="101"/>
          <w:sz w:val="24"/>
          <w:szCs w:val="24"/>
        </w:rPr>
        <w:t>l</w:t>
      </w:r>
      <w:r w:rsidR="00D22EC6" w:rsidRPr="00B576DF">
        <w:rPr>
          <w:rFonts w:ascii="Candara" w:eastAsia="Calibri" w:hAnsi="Candara" w:cstheme="minorHAnsi"/>
          <w:sz w:val="24"/>
          <w:szCs w:val="24"/>
        </w:rPr>
        <w:t>u</w:t>
      </w:r>
      <w:r w:rsidR="00D22EC6" w:rsidRPr="00B576DF">
        <w:rPr>
          <w:rFonts w:ascii="Candara" w:eastAsia="Calibri" w:hAnsi="Candara" w:cstheme="minorHAnsi"/>
          <w:spacing w:val="-5"/>
          <w:sz w:val="24"/>
          <w:szCs w:val="24"/>
        </w:rPr>
        <w:t>n</w:t>
      </w:r>
      <w:r w:rsidR="00D22EC6" w:rsidRPr="00B576DF">
        <w:rPr>
          <w:rFonts w:ascii="Candara" w:eastAsia="Calibri" w:hAnsi="Candara" w:cstheme="minorHAnsi"/>
          <w:spacing w:val="1"/>
          <w:w w:val="101"/>
          <w:sz w:val="24"/>
          <w:szCs w:val="24"/>
        </w:rPr>
        <w:t>c</w:t>
      </w:r>
      <w:r w:rsidR="00D22EC6" w:rsidRPr="00B576DF">
        <w:rPr>
          <w:rFonts w:ascii="Candara" w:eastAsia="Calibri" w:hAnsi="Candara" w:cstheme="minorHAnsi"/>
          <w:sz w:val="24"/>
          <w:szCs w:val="24"/>
        </w:rPr>
        <w:t>h</w:t>
      </w:r>
      <w:r w:rsidR="00303C77">
        <w:rPr>
          <w:rFonts w:ascii="Candara" w:eastAsia="Calibri" w:hAnsi="Candara" w:cstheme="minorHAnsi"/>
          <w:sz w:val="24"/>
          <w:szCs w:val="24"/>
        </w:rPr>
        <w:t>.</w:t>
      </w:r>
    </w:p>
    <w:p w14:paraId="0DB58221" w14:textId="48CE898A" w:rsidR="00450282" w:rsidRPr="00B576DF" w:rsidRDefault="00C41BED" w:rsidP="00EA1AD1">
      <w:pPr>
        <w:pStyle w:val="ListParagraph"/>
        <w:numPr>
          <w:ilvl w:val="0"/>
          <w:numId w:val="25"/>
        </w:numPr>
        <w:jc w:val="both"/>
        <w:rPr>
          <w:rFonts w:ascii="Candara" w:eastAsia="Calibri" w:hAnsi="Candara" w:cstheme="minorHAnsi"/>
          <w:sz w:val="24"/>
          <w:szCs w:val="24"/>
        </w:rPr>
      </w:pPr>
      <w:r w:rsidRPr="00B576DF">
        <w:rPr>
          <w:rFonts w:ascii="Candara" w:eastAsia="Calibri" w:hAnsi="Candara" w:cstheme="minorHAnsi"/>
          <w:spacing w:val="2"/>
          <w:sz w:val="24"/>
          <w:szCs w:val="24"/>
        </w:rPr>
        <w:t>L</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s</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f</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5"/>
          <w:sz w:val="24"/>
          <w:szCs w:val="24"/>
        </w:rPr>
        <w:t>d</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nn</w:t>
      </w:r>
      <w:r w:rsidR="00D22EC6" w:rsidRPr="00B576DF">
        <w:rPr>
          <w:rFonts w:ascii="Candara" w:eastAsia="Calibri" w:hAnsi="Candara" w:cstheme="minorHAnsi"/>
          <w:spacing w:val="-5"/>
          <w:sz w:val="24"/>
          <w:szCs w:val="24"/>
        </w:rPr>
        <w:t>e</w:t>
      </w:r>
      <w:r w:rsidR="00D22EC6" w:rsidRPr="00B576DF">
        <w:rPr>
          <w:rFonts w:ascii="Candara" w:eastAsia="Calibri" w:hAnsi="Candara" w:cstheme="minorHAnsi"/>
          <w:sz w:val="24"/>
          <w:szCs w:val="24"/>
        </w:rPr>
        <w:t>r</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3"/>
          <w:sz w:val="24"/>
          <w:szCs w:val="24"/>
        </w:rPr>
        <w:t>i</w:t>
      </w:r>
      <w:r w:rsidR="00D22EC6" w:rsidRPr="00B576DF">
        <w:rPr>
          <w:rFonts w:ascii="Candara" w:eastAsia="Calibri" w:hAnsi="Candara" w:cstheme="minorHAnsi"/>
          <w:spacing w:val="2"/>
          <w:sz w:val="24"/>
          <w:szCs w:val="24"/>
        </w:rPr>
        <w:t>m</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1"/>
          <w:sz w:val="24"/>
          <w:szCs w:val="24"/>
        </w:rPr>
        <w:t>/</w:t>
      </w:r>
      <w:r w:rsidR="00D22EC6" w:rsidRPr="00B576DF">
        <w:rPr>
          <w:rFonts w:ascii="Candara" w:eastAsia="Calibri" w:hAnsi="Candara" w:cstheme="minorHAnsi"/>
          <w:sz w:val="24"/>
          <w:szCs w:val="24"/>
        </w:rPr>
        <w:t>beh</w:t>
      </w:r>
      <w:r w:rsidR="00D22EC6" w:rsidRPr="00B576DF">
        <w:rPr>
          <w:rFonts w:ascii="Candara" w:eastAsia="Calibri" w:hAnsi="Candara" w:cstheme="minorHAnsi"/>
          <w:spacing w:val="-6"/>
          <w:sz w:val="24"/>
          <w:szCs w:val="24"/>
        </w:rPr>
        <w:t>a</w:t>
      </w:r>
      <w:r w:rsidR="00D22EC6" w:rsidRPr="00B576DF">
        <w:rPr>
          <w:rFonts w:ascii="Candara" w:eastAsia="Calibri" w:hAnsi="Candara" w:cstheme="minorHAnsi"/>
          <w:sz w:val="24"/>
          <w:szCs w:val="24"/>
        </w:rPr>
        <w:t>v</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5"/>
          <w:sz w:val="24"/>
          <w:szCs w:val="24"/>
        </w:rPr>
        <w:t>u</w:t>
      </w:r>
      <w:r w:rsidR="00D22EC6" w:rsidRPr="00B576DF">
        <w:rPr>
          <w:rFonts w:ascii="Candara" w:eastAsia="Calibri" w:hAnsi="Candara" w:cstheme="minorHAnsi"/>
          <w:sz w:val="24"/>
          <w:szCs w:val="24"/>
        </w:rPr>
        <w:t xml:space="preserve">r </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ep</w:t>
      </w:r>
      <w:r w:rsidR="00D22EC6" w:rsidRPr="00B576DF">
        <w:rPr>
          <w:rFonts w:ascii="Candara" w:eastAsia="Calibri" w:hAnsi="Candara" w:cstheme="minorHAnsi"/>
          <w:spacing w:val="-5"/>
          <w:sz w:val="24"/>
          <w:szCs w:val="24"/>
        </w:rPr>
        <w:t>o</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eq</w:t>
      </w:r>
      <w:r w:rsidR="00D22EC6" w:rsidRPr="00B576DF">
        <w:rPr>
          <w:rFonts w:ascii="Candara" w:eastAsia="Calibri" w:hAnsi="Candara" w:cstheme="minorHAnsi"/>
          <w:spacing w:val="-5"/>
          <w:sz w:val="24"/>
          <w:szCs w:val="24"/>
        </w:rPr>
        <w:t>u</w:t>
      </w:r>
      <w:r w:rsidR="00D22EC6" w:rsidRPr="00B576DF">
        <w:rPr>
          <w:rFonts w:ascii="Candara" w:eastAsia="Calibri" w:hAnsi="Candara" w:cstheme="minorHAnsi"/>
          <w:sz w:val="24"/>
          <w:szCs w:val="24"/>
        </w:rPr>
        <w:t>en</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z w:val="24"/>
          <w:szCs w:val="24"/>
        </w:rPr>
        <w:t>e</w:t>
      </w:r>
      <w:r w:rsidR="00303C77">
        <w:rPr>
          <w:rFonts w:ascii="Candara" w:eastAsia="Calibri" w:hAnsi="Candara" w:cstheme="minorHAnsi"/>
          <w:sz w:val="24"/>
          <w:szCs w:val="24"/>
        </w:rPr>
        <w:t>.</w:t>
      </w:r>
    </w:p>
    <w:p w14:paraId="4B466336" w14:textId="60D9CA14" w:rsidR="00561152" w:rsidRPr="00B576DF" w:rsidRDefault="00C41BED" w:rsidP="00EA1AD1">
      <w:pPr>
        <w:pStyle w:val="ListParagraph"/>
        <w:numPr>
          <w:ilvl w:val="0"/>
          <w:numId w:val="25"/>
        </w:numPr>
        <w:jc w:val="both"/>
        <w:rPr>
          <w:rFonts w:ascii="Candara" w:eastAsia="Calibri" w:hAnsi="Candara" w:cstheme="minorHAnsi"/>
          <w:sz w:val="24"/>
          <w:szCs w:val="24"/>
        </w:rPr>
      </w:pPr>
      <w:r w:rsidRPr="00B576DF">
        <w:rPr>
          <w:rFonts w:ascii="Candara" w:eastAsia="Calibri" w:hAnsi="Candara" w:cstheme="minorHAnsi"/>
          <w:sz w:val="24"/>
          <w:szCs w:val="24"/>
        </w:rPr>
        <w:t>E</w:t>
      </w:r>
      <w:r w:rsidR="00D22EC6" w:rsidRPr="00B576DF">
        <w:rPr>
          <w:rFonts w:ascii="Candara" w:eastAsia="Calibri" w:hAnsi="Candara" w:cstheme="minorHAnsi"/>
          <w:sz w:val="24"/>
          <w:szCs w:val="24"/>
        </w:rPr>
        <w:t>x</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pacing w:val="2"/>
          <w:sz w:val="24"/>
          <w:szCs w:val="24"/>
        </w:rPr>
        <w:t>l</w:t>
      </w:r>
      <w:r w:rsidR="00D22EC6" w:rsidRPr="00B576DF">
        <w:rPr>
          <w:rFonts w:ascii="Candara" w:eastAsia="Calibri" w:hAnsi="Candara" w:cstheme="minorHAnsi"/>
          <w:sz w:val="24"/>
          <w:szCs w:val="24"/>
        </w:rPr>
        <w:t>u</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1"/>
          <w:sz w:val="24"/>
          <w:szCs w:val="24"/>
        </w:rPr>
        <w:t>f</w:t>
      </w:r>
      <w:r w:rsidR="00D22EC6" w:rsidRPr="00B576DF">
        <w:rPr>
          <w:rFonts w:ascii="Candara" w:eastAsia="Calibri" w:hAnsi="Candara" w:cstheme="minorHAnsi"/>
          <w:spacing w:val="-6"/>
          <w:sz w:val="24"/>
          <w:szCs w:val="24"/>
        </w:rPr>
        <w:t>o</w:t>
      </w:r>
      <w:r w:rsidR="00D22EC6" w:rsidRPr="00B576DF">
        <w:rPr>
          <w:rFonts w:ascii="Candara" w:eastAsia="Calibri" w:hAnsi="Candara" w:cstheme="minorHAnsi"/>
          <w:sz w:val="24"/>
          <w:szCs w:val="24"/>
        </w:rPr>
        <w:t>r</w:t>
      </w:r>
      <w:r w:rsidR="00D22EC6" w:rsidRPr="00B576DF">
        <w:rPr>
          <w:rFonts w:ascii="Candara" w:eastAsia="Calibri" w:hAnsi="Candara" w:cstheme="minorHAnsi"/>
          <w:spacing w:val="4"/>
          <w:sz w:val="24"/>
          <w:szCs w:val="24"/>
        </w:rPr>
        <w:t xml:space="preserve"> </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et</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pe</w:t>
      </w:r>
      <w:r w:rsidR="00D22EC6" w:rsidRPr="00B576DF">
        <w:rPr>
          <w:rFonts w:ascii="Candara" w:eastAsia="Calibri" w:hAnsi="Candara" w:cstheme="minorHAnsi"/>
          <w:spacing w:val="-3"/>
          <w:sz w:val="24"/>
          <w:szCs w:val="24"/>
        </w:rPr>
        <w:t>r</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d</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at</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2"/>
          <w:sz w:val="24"/>
          <w:szCs w:val="24"/>
        </w:rPr>
        <w:t>l</w:t>
      </w:r>
      <w:r w:rsidR="00D22EC6" w:rsidRPr="00B576DF">
        <w:rPr>
          <w:rFonts w:ascii="Candara" w:eastAsia="Calibri" w:hAnsi="Candara" w:cstheme="minorHAnsi"/>
          <w:sz w:val="24"/>
          <w:szCs w:val="24"/>
        </w:rPr>
        <w:t>unc</w:t>
      </w:r>
      <w:r w:rsidR="00D22EC6" w:rsidRPr="00B576DF">
        <w:rPr>
          <w:rFonts w:ascii="Candara" w:eastAsia="Calibri" w:hAnsi="Candara" w:cstheme="minorHAnsi"/>
          <w:spacing w:val="-5"/>
          <w:sz w:val="24"/>
          <w:szCs w:val="24"/>
        </w:rPr>
        <w:t>h</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3"/>
          <w:sz w:val="24"/>
          <w:szCs w:val="24"/>
        </w:rPr>
        <w:t>i</w:t>
      </w:r>
      <w:r w:rsidR="00D22EC6" w:rsidRPr="00B576DF">
        <w:rPr>
          <w:rFonts w:ascii="Candara" w:eastAsia="Calibri" w:hAnsi="Candara" w:cstheme="minorHAnsi"/>
          <w:spacing w:val="2"/>
          <w:sz w:val="24"/>
          <w:szCs w:val="24"/>
        </w:rPr>
        <w:t>m</w:t>
      </w:r>
      <w:r w:rsidR="00D22EC6" w:rsidRPr="00B576DF">
        <w:rPr>
          <w:rFonts w:ascii="Candara" w:eastAsia="Calibri" w:hAnsi="Candara" w:cstheme="minorHAnsi"/>
          <w:sz w:val="24"/>
          <w:szCs w:val="24"/>
        </w:rPr>
        <w:t xml:space="preserve">e </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pacing w:val="2"/>
          <w:sz w:val="24"/>
          <w:szCs w:val="24"/>
        </w:rPr>
        <w:t>.</w:t>
      </w:r>
      <w:r w:rsidR="00D22EC6" w:rsidRPr="00B576DF">
        <w:rPr>
          <w:rFonts w:ascii="Candara" w:eastAsia="Calibri" w:hAnsi="Candara" w:cstheme="minorHAnsi"/>
          <w:spacing w:val="-4"/>
          <w:sz w:val="24"/>
          <w:szCs w:val="24"/>
        </w:rPr>
        <w:t>e</w:t>
      </w:r>
      <w:r w:rsidR="00D22EC6" w:rsidRPr="00B576DF">
        <w:rPr>
          <w:rFonts w:ascii="Candara" w:eastAsia="Calibri" w:hAnsi="Candara" w:cstheme="minorHAnsi"/>
          <w:sz w:val="24"/>
          <w:szCs w:val="24"/>
        </w:rPr>
        <w:t>.</w:t>
      </w:r>
      <w:r w:rsidR="00D22EC6" w:rsidRPr="00B576DF">
        <w:rPr>
          <w:rFonts w:ascii="Candara" w:eastAsia="Calibri" w:hAnsi="Candara" w:cstheme="minorHAnsi"/>
          <w:spacing w:val="4"/>
          <w:sz w:val="24"/>
          <w:szCs w:val="24"/>
        </w:rPr>
        <w:t xml:space="preserve"> </w:t>
      </w:r>
      <w:r w:rsidR="00303C77">
        <w:rPr>
          <w:rFonts w:ascii="Candara" w:eastAsia="Calibri" w:hAnsi="Candara" w:cstheme="minorHAnsi"/>
          <w:spacing w:val="-5"/>
          <w:sz w:val="24"/>
          <w:szCs w:val="24"/>
        </w:rPr>
        <w:t>½ hour</w:t>
      </w:r>
      <w:r w:rsidR="00D22EC6" w:rsidRPr="00B576DF">
        <w:rPr>
          <w:rFonts w:ascii="Candara" w:eastAsia="Calibri" w:hAnsi="Candara" w:cstheme="minorHAnsi"/>
          <w:sz w:val="24"/>
          <w:szCs w:val="24"/>
        </w:rPr>
        <w:t>)</w:t>
      </w:r>
      <w:r w:rsidR="00303C77">
        <w:rPr>
          <w:rFonts w:ascii="Candara" w:eastAsia="Calibri" w:hAnsi="Candara" w:cstheme="minorHAnsi"/>
          <w:sz w:val="24"/>
          <w:szCs w:val="24"/>
        </w:rPr>
        <w:t>.</w:t>
      </w:r>
    </w:p>
    <w:p w14:paraId="74F5F553" w14:textId="20A0E6BA" w:rsidR="00561152" w:rsidRPr="00B576DF" w:rsidRDefault="00561152" w:rsidP="00EA1AD1">
      <w:pPr>
        <w:jc w:val="both"/>
        <w:rPr>
          <w:rFonts w:ascii="Candara" w:eastAsia="Calibri" w:hAnsi="Candara" w:cstheme="minorHAnsi"/>
          <w:sz w:val="24"/>
          <w:szCs w:val="24"/>
        </w:rPr>
      </w:pPr>
      <w:r w:rsidRPr="00B576DF">
        <w:rPr>
          <w:rFonts w:ascii="Candara" w:eastAsia="Calibri" w:hAnsi="Candara" w:cstheme="minorHAnsi"/>
          <w:sz w:val="24"/>
          <w:szCs w:val="24"/>
        </w:rPr>
        <w:br w:type="page"/>
      </w:r>
    </w:p>
    <w:p w14:paraId="4F944025" w14:textId="77777777" w:rsidR="00450282" w:rsidRPr="00B576DF" w:rsidRDefault="00450282" w:rsidP="00EA1AD1">
      <w:pPr>
        <w:jc w:val="both"/>
        <w:rPr>
          <w:rFonts w:ascii="Candara" w:hAnsi="Candara" w:cstheme="minorHAnsi"/>
          <w:sz w:val="24"/>
          <w:szCs w:val="24"/>
        </w:rPr>
      </w:pPr>
    </w:p>
    <w:p w14:paraId="056DB71E" w14:textId="6E64BB9A" w:rsidR="00450282" w:rsidRPr="00B576DF" w:rsidRDefault="00D22EC6" w:rsidP="00EA1AD1">
      <w:pPr>
        <w:jc w:val="both"/>
        <w:rPr>
          <w:rFonts w:ascii="Candara" w:eastAsia="Calibri" w:hAnsi="Candara" w:cstheme="minorHAnsi"/>
          <w:sz w:val="24"/>
          <w:szCs w:val="24"/>
        </w:rPr>
      </w:pPr>
      <w:r w:rsidRPr="00B576DF">
        <w:rPr>
          <w:rFonts w:ascii="Candara" w:eastAsia="Calibri" w:hAnsi="Candara" w:cstheme="minorHAnsi"/>
          <w:b/>
          <w:spacing w:val="-2"/>
          <w:sz w:val="24"/>
          <w:szCs w:val="24"/>
        </w:rPr>
        <w:t>P</w:t>
      </w:r>
      <w:r w:rsidRPr="00B576DF">
        <w:rPr>
          <w:rFonts w:ascii="Candara" w:eastAsia="Calibri" w:hAnsi="Candara" w:cstheme="minorHAnsi"/>
          <w:b/>
          <w:spacing w:val="2"/>
          <w:sz w:val="24"/>
          <w:szCs w:val="24"/>
        </w:rPr>
        <w:t>up</w:t>
      </w:r>
      <w:r w:rsidRPr="00B576DF">
        <w:rPr>
          <w:rFonts w:ascii="Candara" w:eastAsia="Calibri" w:hAnsi="Candara" w:cstheme="minorHAnsi"/>
          <w:b/>
          <w:spacing w:val="-2"/>
          <w:sz w:val="24"/>
          <w:szCs w:val="24"/>
        </w:rPr>
        <w:t>i</w:t>
      </w:r>
      <w:r w:rsidRPr="00B576DF">
        <w:rPr>
          <w:rFonts w:ascii="Candara" w:eastAsia="Calibri" w:hAnsi="Candara" w:cstheme="minorHAnsi"/>
          <w:b/>
          <w:spacing w:val="-1"/>
          <w:sz w:val="24"/>
          <w:szCs w:val="24"/>
        </w:rPr>
        <w:t>l</w:t>
      </w:r>
      <w:r w:rsidRPr="00B576DF">
        <w:rPr>
          <w:rFonts w:ascii="Candara" w:eastAsia="Calibri" w:hAnsi="Candara" w:cstheme="minorHAnsi"/>
          <w:b/>
          <w:spacing w:val="1"/>
          <w:sz w:val="24"/>
          <w:szCs w:val="24"/>
        </w:rPr>
        <w:t>’</w:t>
      </w:r>
      <w:r w:rsidRPr="00B576DF">
        <w:rPr>
          <w:rFonts w:ascii="Candara" w:eastAsia="Calibri" w:hAnsi="Candara" w:cstheme="minorHAnsi"/>
          <w:b/>
          <w:sz w:val="24"/>
          <w:szCs w:val="24"/>
        </w:rPr>
        <w:t>s</w:t>
      </w:r>
      <w:r w:rsidRPr="00B576DF">
        <w:rPr>
          <w:rFonts w:ascii="Candara" w:eastAsia="Calibri" w:hAnsi="Candara" w:cstheme="minorHAnsi"/>
          <w:b/>
          <w:spacing w:val="1"/>
          <w:sz w:val="24"/>
          <w:szCs w:val="24"/>
        </w:rPr>
        <w:t xml:space="preserve"> </w:t>
      </w:r>
      <w:r w:rsidRPr="00B576DF">
        <w:rPr>
          <w:rFonts w:ascii="Candara" w:eastAsia="Calibri" w:hAnsi="Candara" w:cstheme="minorHAnsi"/>
          <w:b/>
          <w:spacing w:val="-1"/>
          <w:sz w:val="24"/>
          <w:szCs w:val="24"/>
        </w:rPr>
        <w:t>C</w:t>
      </w:r>
      <w:r w:rsidRPr="00B576DF">
        <w:rPr>
          <w:rFonts w:ascii="Candara" w:eastAsia="Calibri" w:hAnsi="Candara" w:cstheme="minorHAnsi"/>
          <w:b/>
          <w:spacing w:val="-3"/>
          <w:sz w:val="24"/>
          <w:szCs w:val="24"/>
        </w:rPr>
        <w:t>on</w:t>
      </w:r>
      <w:r w:rsidRPr="00B576DF">
        <w:rPr>
          <w:rFonts w:ascii="Candara" w:eastAsia="Calibri" w:hAnsi="Candara" w:cstheme="minorHAnsi"/>
          <w:b/>
          <w:spacing w:val="2"/>
          <w:sz w:val="24"/>
          <w:szCs w:val="24"/>
        </w:rPr>
        <w:t>d</w:t>
      </w:r>
      <w:r w:rsidRPr="00B576DF">
        <w:rPr>
          <w:rFonts w:ascii="Candara" w:eastAsia="Calibri" w:hAnsi="Candara" w:cstheme="minorHAnsi"/>
          <w:b/>
          <w:spacing w:val="-3"/>
          <w:sz w:val="24"/>
          <w:szCs w:val="24"/>
        </w:rPr>
        <w:t>u</w:t>
      </w:r>
      <w:r w:rsidRPr="00B576DF">
        <w:rPr>
          <w:rFonts w:ascii="Candara" w:eastAsia="Calibri" w:hAnsi="Candara" w:cstheme="minorHAnsi"/>
          <w:b/>
          <w:spacing w:val="2"/>
          <w:sz w:val="24"/>
          <w:szCs w:val="24"/>
        </w:rPr>
        <w:t>c</w:t>
      </w:r>
      <w:r w:rsidRPr="00B576DF">
        <w:rPr>
          <w:rFonts w:ascii="Candara" w:eastAsia="Calibri" w:hAnsi="Candara" w:cstheme="minorHAnsi"/>
          <w:b/>
          <w:sz w:val="24"/>
          <w:szCs w:val="24"/>
        </w:rPr>
        <w:t>t</w:t>
      </w:r>
      <w:r w:rsidRPr="00B576DF">
        <w:rPr>
          <w:rFonts w:ascii="Candara" w:eastAsia="Calibri" w:hAnsi="Candara" w:cstheme="minorHAnsi"/>
          <w:b/>
          <w:spacing w:val="-3"/>
          <w:sz w:val="24"/>
          <w:szCs w:val="24"/>
        </w:rPr>
        <w:t xml:space="preserve"> </w:t>
      </w:r>
      <w:r w:rsidRPr="00B576DF">
        <w:rPr>
          <w:rFonts w:ascii="Candara" w:eastAsia="Calibri" w:hAnsi="Candara" w:cstheme="minorHAnsi"/>
          <w:b/>
          <w:spacing w:val="2"/>
          <w:sz w:val="24"/>
          <w:szCs w:val="24"/>
        </w:rPr>
        <w:t>o</w:t>
      </w:r>
      <w:r w:rsidRPr="00B576DF">
        <w:rPr>
          <w:rFonts w:ascii="Candara" w:eastAsia="Calibri" w:hAnsi="Candara" w:cstheme="minorHAnsi"/>
          <w:b/>
          <w:spacing w:val="-3"/>
          <w:sz w:val="24"/>
          <w:szCs w:val="24"/>
        </w:rPr>
        <w:t>u</w:t>
      </w:r>
      <w:r w:rsidRPr="00B576DF">
        <w:rPr>
          <w:rFonts w:ascii="Candara" w:eastAsia="Calibri" w:hAnsi="Candara" w:cstheme="minorHAnsi"/>
          <w:b/>
          <w:spacing w:val="2"/>
          <w:sz w:val="24"/>
          <w:szCs w:val="24"/>
        </w:rPr>
        <w:t>t</w:t>
      </w:r>
      <w:r w:rsidRPr="00B576DF">
        <w:rPr>
          <w:rFonts w:ascii="Candara" w:eastAsia="Calibri" w:hAnsi="Candara" w:cstheme="minorHAnsi"/>
          <w:b/>
          <w:spacing w:val="1"/>
          <w:sz w:val="24"/>
          <w:szCs w:val="24"/>
        </w:rPr>
        <w:t>s</w:t>
      </w:r>
      <w:r w:rsidRPr="00B576DF">
        <w:rPr>
          <w:rFonts w:ascii="Candara" w:eastAsia="Calibri" w:hAnsi="Candara" w:cstheme="minorHAnsi"/>
          <w:b/>
          <w:spacing w:val="-6"/>
          <w:sz w:val="24"/>
          <w:szCs w:val="24"/>
        </w:rPr>
        <w:t>i</w:t>
      </w:r>
      <w:r w:rsidRPr="00B576DF">
        <w:rPr>
          <w:rFonts w:ascii="Candara" w:eastAsia="Calibri" w:hAnsi="Candara" w:cstheme="minorHAnsi"/>
          <w:b/>
          <w:spacing w:val="2"/>
          <w:sz w:val="24"/>
          <w:szCs w:val="24"/>
        </w:rPr>
        <w:t>d</w:t>
      </w:r>
      <w:r w:rsidRPr="00B576DF">
        <w:rPr>
          <w:rFonts w:ascii="Candara" w:eastAsia="Calibri" w:hAnsi="Candara" w:cstheme="minorHAnsi"/>
          <w:b/>
          <w:sz w:val="24"/>
          <w:szCs w:val="24"/>
        </w:rPr>
        <w:t>e</w:t>
      </w:r>
      <w:r w:rsidRPr="00B576DF">
        <w:rPr>
          <w:rFonts w:ascii="Candara" w:eastAsia="Calibri" w:hAnsi="Candara" w:cstheme="minorHAnsi"/>
          <w:b/>
          <w:spacing w:val="-1"/>
          <w:sz w:val="24"/>
          <w:szCs w:val="24"/>
        </w:rPr>
        <w:t xml:space="preserve"> </w:t>
      </w:r>
      <w:r w:rsidRPr="00B576DF">
        <w:rPr>
          <w:rFonts w:ascii="Candara" w:eastAsia="Calibri" w:hAnsi="Candara" w:cstheme="minorHAnsi"/>
          <w:b/>
          <w:spacing w:val="2"/>
          <w:sz w:val="24"/>
          <w:szCs w:val="24"/>
        </w:rPr>
        <w:t>t</w:t>
      </w:r>
      <w:r w:rsidRPr="00B576DF">
        <w:rPr>
          <w:rFonts w:ascii="Candara" w:eastAsia="Calibri" w:hAnsi="Candara" w:cstheme="minorHAnsi"/>
          <w:b/>
          <w:spacing w:val="-3"/>
          <w:sz w:val="24"/>
          <w:szCs w:val="24"/>
        </w:rPr>
        <w:t>h</w:t>
      </w:r>
      <w:r w:rsidRPr="00B576DF">
        <w:rPr>
          <w:rFonts w:ascii="Candara" w:eastAsia="Calibri" w:hAnsi="Candara" w:cstheme="minorHAnsi"/>
          <w:b/>
          <w:sz w:val="24"/>
          <w:szCs w:val="24"/>
        </w:rPr>
        <w:t>e</w:t>
      </w:r>
      <w:r w:rsidRPr="00B576DF">
        <w:rPr>
          <w:rFonts w:ascii="Candara" w:eastAsia="Calibri" w:hAnsi="Candara" w:cstheme="minorHAnsi"/>
          <w:b/>
          <w:spacing w:val="2"/>
          <w:sz w:val="24"/>
          <w:szCs w:val="24"/>
        </w:rPr>
        <w:t xml:space="preserve"> </w:t>
      </w:r>
      <w:r w:rsidRPr="00B576DF">
        <w:rPr>
          <w:rFonts w:ascii="Candara" w:eastAsia="Calibri" w:hAnsi="Candara" w:cstheme="minorHAnsi"/>
          <w:b/>
          <w:spacing w:val="-4"/>
          <w:sz w:val="24"/>
          <w:szCs w:val="24"/>
        </w:rPr>
        <w:t>S</w:t>
      </w:r>
      <w:r w:rsidRPr="00B576DF">
        <w:rPr>
          <w:rFonts w:ascii="Candara" w:eastAsia="Calibri" w:hAnsi="Candara" w:cstheme="minorHAnsi"/>
          <w:b/>
          <w:spacing w:val="-3"/>
          <w:sz w:val="24"/>
          <w:szCs w:val="24"/>
        </w:rPr>
        <w:t>c</w:t>
      </w:r>
      <w:r w:rsidRPr="00B576DF">
        <w:rPr>
          <w:rFonts w:ascii="Candara" w:eastAsia="Calibri" w:hAnsi="Candara" w:cstheme="minorHAnsi"/>
          <w:b/>
          <w:spacing w:val="2"/>
          <w:sz w:val="24"/>
          <w:szCs w:val="24"/>
        </w:rPr>
        <w:t>h</w:t>
      </w:r>
      <w:r w:rsidRPr="00B576DF">
        <w:rPr>
          <w:rFonts w:ascii="Candara" w:eastAsia="Calibri" w:hAnsi="Candara" w:cstheme="minorHAnsi"/>
          <w:b/>
          <w:spacing w:val="-3"/>
          <w:sz w:val="24"/>
          <w:szCs w:val="24"/>
        </w:rPr>
        <w:t>o</w:t>
      </w:r>
      <w:r w:rsidRPr="00B576DF">
        <w:rPr>
          <w:rFonts w:ascii="Candara" w:eastAsia="Calibri" w:hAnsi="Candara" w:cstheme="minorHAnsi"/>
          <w:b/>
          <w:spacing w:val="2"/>
          <w:sz w:val="24"/>
          <w:szCs w:val="24"/>
        </w:rPr>
        <w:t>o</w:t>
      </w:r>
      <w:r w:rsidRPr="00B576DF">
        <w:rPr>
          <w:rFonts w:ascii="Candara" w:eastAsia="Calibri" w:hAnsi="Candara" w:cstheme="minorHAnsi"/>
          <w:b/>
          <w:sz w:val="24"/>
          <w:szCs w:val="24"/>
        </w:rPr>
        <w:t>l</w:t>
      </w:r>
      <w:r w:rsidRPr="00B576DF">
        <w:rPr>
          <w:rFonts w:ascii="Candara" w:eastAsia="Calibri" w:hAnsi="Candara" w:cstheme="minorHAnsi"/>
          <w:b/>
          <w:spacing w:val="-3"/>
          <w:sz w:val="24"/>
          <w:szCs w:val="24"/>
        </w:rPr>
        <w:t xml:space="preserve"> </w:t>
      </w:r>
    </w:p>
    <w:p w14:paraId="5D16AE0C" w14:textId="77777777" w:rsidR="00450282" w:rsidRPr="00B576DF" w:rsidRDefault="00450282" w:rsidP="00EA1AD1">
      <w:pPr>
        <w:jc w:val="both"/>
        <w:rPr>
          <w:rFonts w:ascii="Candara" w:hAnsi="Candara" w:cstheme="minorHAnsi"/>
          <w:sz w:val="24"/>
          <w:szCs w:val="24"/>
        </w:rPr>
      </w:pPr>
    </w:p>
    <w:p w14:paraId="4A1FEC62" w14:textId="0389FE46" w:rsidR="00450282" w:rsidRPr="00B576DF" w:rsidRDefault="00D22EC6" w:rsidP="00303C77">
      <w:pPr>
        <w:ind w:right="77"/>
        <w:jc w:val="both"/>
        <w:rPr>
          <w:rFonts w:ascii="Candara" w:eastAsia="Calibri" w:hAnsi="Candara" w:cstheme="minorHAnsi"/>
          <w:sz w:val="24"/>
          <w:szCs w:val="24"/>
        </w:rPr>
      </w:pPr>
      <w:r w:rsidRPr="00B576DF">
        <w:rPr>
          <w:rFonts w:ascii="Candara" w:eastAsia="Calibri" w:hAnsi="Candara" w:cstheme="minorHAnsi"/>
          <w:spacing w:val="-1"/>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a</w:t>
      </w:r>
      <w:r w:rsidRPr="00B576DF">
        <w:rPr>
          <w:rFonts w:ascii="Candara" w:eastAsia="Calibri" w:hAnsi="Candara" w:cstheme="minorHAnsi"/>
          <w:spacing w:val="1"/>
          <w:sz w:val="24"/>
          <w:szCs w:val="24"/>
        </w:rPr>
        <w:t>f</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a</w:t>
      </w:r>
      <w:r w:rsidRPr="00B576DF">
        <w:rPr>
          <w:rFonts w:ascii="Candara" w:eastAsia="Calibri" w:hAnsi="Candara" w:cstheme="minorHAnsi"/>
          <w:spacing w:val="-5"/>
          <w:sz w:val="24"/>
          <w:szCs w:val="24"/>
        </w:rPr>
        <w:t>v</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5"/>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wer 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pacing w:val="-4"/>
          <w:sz w:val="24"/>
          <w:szCs w:val="24"/>
        </w:rPr>
        <w:t>c</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p</w:t>
      </w:r>
      <w:r w:rsidRPr="00B576DF">
        <w:rPr>
          <w:rFonts w:ascii="Candara" w:eastAsia="Calibri" w:hAnsi="Candara" w:cstheme="minorHAnsi"/>
          <w:spacing w:val="-3"/>
          <w:sz w:val="24"/>
          <w:szCs w:val="24"/>
        </w:rPr>
        <w:t>l</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ne pu</w:t>
      </w:r>
      <w:r w:rsidRPr="00B576DF">
        <w:rPr>
          <w:rFonts w:ascii="Candara" w:eastAsia="Calibri" w:hAnsi="Candara" w:cstheme="minorHAnsi"/>
          <w:spacing w:val="-1"/>
          <w:sz w:val="24"/>
          <w:szCs w:val="24"/>
        </w:rPr>
        <w:t>p</w:t>
      </w:r>
      <w:r w:rsidRPr="00B576DF">
        <w:rPr>
          <w:rFonts w:ascii="Candara" w:eastAsia="Calibri" w:hAnsi="Candara" w:cstheme="minorHAnsi"/>
          <w:spacing w:val="-3"/>
          <w:sz w:val="24"/>
          <w:szCs w:val="24"/>
        </w:rPr>
        <w:t>i</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s</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4"/>
          <w:sz w:val="24"/>
          <w:szCs w:val="24"/>
        </w:rPr>
        <w:t>f</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 xml:space="preserve">r </w:t>
      </w:r>
      <w:r w:rsidRPr="00B576DF">
        <w:rPr>
          <w:rFonts w:ascii="Candara" w:eastAsia="Calibri" w:hAnsi="Candara" w:cstheme="minorHAnsi"/>
          <w:spacing w:val="-3"/>
          <w:sz w:val="24"/>
          <w:szCs w:val="24"/>
        </w:rPr>
        <w:t>m</w:t>
      </w:r>
      <w:r w:rsidRPr="00B576DF">
        <w:rPr>
          <w:rFonts w:ascii="Candara" w:eastAsia="Calibri" w:hAnsi="Candara" w:cstheme="minorHAnsi"/>
          <w:spacing w:val="1"/>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beh</w:t>
      </w:r>
      <w:r w:rsidRPr="00B576DF">
        <w:rPr>
          <w:rFonts w:ascii="Candara" w:eastAsia="Calibri" w:hAnsi="Candara" w:cstheme="minorHAnsi"/>
          <w:spacing w:val="-1"/>
          <w:sz w:val="24"/>
          <w:szCs w:val="24"/>
        </w:rPr>
        <w:t>a</w:t>
      </w:r>
      <w:r w:rsidRPr="00B576DF">
        <w:rPr>
          <w:rFonts w:ascii="Candara" w:eastAsia="Calibri" w:hAnsi="Candara" w:cstheme="minorHAnsi"/>
          <w:spacing w:val="-5"/>
          <w:sz w:val="24"/>
          <w:szCs w:val="24"/>
        </w:rPr>
        <w:t>v</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ng</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u</w:t>
      </w:r>
      <w:r w:rsidRPr="00B576DF">
        <w:rPr>
          <w:rFonts w:ascii="Candara" w:eastAsia="Calibri" w:hAnsi="Candara" w:cstheme="minorHAnsi"/>
          <w:sz w:val="24"/>
          <w:szCs w:val="24"/>
        </w:rPr>
        <w:t>t</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de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5"/>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o</w:t>
      </w:r>
      <w:r w:rsidRPr="00B576DF">
        <w:rPr>
          <w:rFonts w:ascii="Candara" w:eastAsia="Calibri" w:hAnsi="Candara" w:cstheme="minorHAnsi"/>
          <w:sz w:val="24"/>
          <w:szCs w:val="24"/>
        </w:rPr>
        <w:t>l,</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w:t>
      </w:r>
      <w:r w:rsidRPr="00B576DF">
        <w:rPr>
          <w:rFonts w:ascii="Candara" w:eastAsia="Calibri" w:hAnsi="Candara" w:cstheme="minorHAnsi"/>
          <w:sz w:val="24"/>
          <w:szCs w:val="24"/>
        </w:rPr>
        <w:t>to</w:t>
      </w:r>
      <w:r w:rsidRPr="00B576DF">
        <w:rPr>
          <w:rFonts w:ascii="Candara" w:eastAsia="Calibri" w:hAnsi="Candara" w:cstheme="minorHAnsi"/>
          <w:spacing w:val="9"/>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pacing w:val="-5"/>
          <w:sz w:val="24"/>
          <w:szCs w:val="24"/>
        </w:rPr>
        <w:t>u</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an</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ex</w:t>
      </w:r>
      <w:r w:rsidRPr="00B576DF">
        <w:rPr>
          <w:rFonts w:ascii="Candara" w:eastAsia="Calibri" w:hAnsi="Candara" w:cstheme="minorHAnsi"/>
          <w:spacing w:val="-6"/>
          <w:sz w:val="24"/>
          <w:szCs w:val="24"/>
        </w:rPr>
        <w:t>t</w:t>
      </w:r>
      <w:r w:rsidRPr="00B576DF">
        <w:rPr>
          <w:rFonts w:ascii="Candara" w:eastAsia="Calibri" w:hAnsi="Candara" w:cstheme="minorHAnsi"/>
          <w:sz w:val="24"/>
          <w:szCs w:val="24"/>
        </w:rPr>
        <w:t>ent</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as</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2"/>
          <w:w w:val="101"/>
          <w:sz w:val="24"/>
          <w:szCs w:val="24"/>
        </w:rPr>
        <w:t>i</w:t>
      </w:r>
      <w:r w:rsidRPr="00B576DF">
        <w:rPr>
          <w:rFonts w:ascii="Candara" w:eastAsia="Calibri" w:hAnsi="Candara" w:cstheme="minorHAnsi"/>
          <w:sz w:val="24"/>
          <w:szCs w:val="24"/>
        </w:rPr>
        <w:t xml:space="preserve">s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ea</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b</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w:t>
      </w:r>
      <w:r w:rsidRPr="00B576DF">
        <w:rPr>
          <w:rFonts w:ascii="Candara" w:eastAsia="Calibri" w:hAnsi="Candara" w:cstheme="minorHAnsi"/>
          <w:sz w:val="24"/>
          <w:szCs w:val="24"/>
        </w:rPr>
        <w:t>”</w:t>
      </w:r>
      <w:r w:rsidRPr="00B576DF">
        <w:rPr>
          <w:rFonts w:ascii="Candara" w:eastAsia="Calibri" w:hAnsi="Candara" w:cstheme="minorHAnsi"/>
          <w:spacing w:val="6"/>
          <w:sz w:val="24"/>
          <w:szCs w:val="24"/>
        </w:rPr>
        <w:t xml:space="preserve"> </w:t>
      </w:r>
      <w:r w:rsidRPr="00B576DF">
        <w:rPr>
          <w:rFonts w:ascii="Candara" w:eastAsia="Calibri" w:hAnsi="Candara" w:cstheme="minorHAnsi"/>
          <w:spacing w:val="-2"/>
          <w:sz w:val="24"/>
          <w:szCs w:val="24"/>
        </w:rPr>
        <w:t>T</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pacing w:val="1"/>
          <w:sz w:val="24"/>
          <w:szCs w:val="24"/>
        </w:rPr>
        <w:t>cl</w:t>
      </w:r>
      <w:r w:rsidRPr="00B576DF">
        <w:rPr>
          <w:rFonts w:ascii="Candara" w:eastAsia="Calibri" w:hAnsi="Candara" w:cstheme="minorHAnsi"/>
          <w:sz w:val="24"/>
          <w:szCs w:val="24"/>
        </w:rPr>
        <w:t>u</w:t>
      </w:r>
      <w:r w:rsidRPr="00B576DF">
        <w:rPr>
          <w:rFonts w:ascii="Candara" w:eastAsia="Calibri" w:hAnsi="Candara" w:cstheme="minorHAnsi"/>
          <w:spacing w:val="-5"/>
          <w:sz w:val="24"/>
          <w:szCs w:val="24"/>
        </w:rPr>
        <w:t>d</w:t>
      </w:r>
      <w:r w:rsidRPr="00B576DF">
        <w:rPr>
          <w:rFonts w:ascii="Candara" w:eastAsia="Calibri" w:hAnsi="Candara" w:cstheme="minorHAnsi"/>
          <w:sz w:val="24"/>
          <w:szCs w:val="24"/>
        </w:rPr>
        <w:t>es</w:t>
      </w:r>
      <w:r w:rsidRPr="00B576DF">
        <w:rPr>
          <w:rFonts w:ascii="Candara" w:eastAsia="Calibri" w:hAnsi="Candara" w:cstheme="minorHAnsi"/>
          <w:spacing w:val="3"/>
          <w:sz w:val="24"/>
          <w:szCs w:val="24"/>
        </w:rPr>
        <w:t xml:space="preserve"> </w:t>
      </w:r>
      <w:r w:rsidR="00303C77">
        <w:rPr>
          <w:rFonts w:ascii="Candara" w:eastAsia="Calibri" w:hAnsi="Candara" w:cstheme="minorHAnsi"/>
          <w:spacing w:val="3"/>
          <w:sz w:val="24"/>
          <w:szCs w:val="24"/>
        </w:rPr>
        <w:t xml:space="preserve">for </w:t>
      </w:r>
      <w:r w:rsidRPr="00B576DF">
        <w:rPr>
          <w:rFonts w:ascii="Candara" w:eastAsia="Calibri" w:hAnsi="Candara" w:cstheme="minorHAnsi"/>
          <w:sz w:val="24"/>
          <w:szCs w:val="24"/>
        </w:rPr>
        <w:t>beh</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v</w:t>
      </w:r>
      <w:r w:rsidRPr="00B576DF">
        <w:rPr>
          <w:rFonts w:ascii="Candara" w:eastAsia="Calibri" w:hAnsi="Candara" w:cstheme="minorHAnsi"/>
          <w:spacing w:val="1"/>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u</w:t>
      </w:r>
      <w:r w:rsidRPr="00B576DF">
        <w:rPr>
          <w:rFonts w:ascii="Candara" w:eastAsia="Calibri" w:hAnsi="Candara" w:cstheme="minorHAnsi"/>
          <w:sz w:val="24"/>
          <w:szCs w:val="24"/>
        </w:rPr>
        <w:t>r</w:t>
      </w:r>
      <w:r w:rsidRPr="00B576DF">
        <w:rPr>
          <w:rFonts w:ascii="Candara" w:eastAsia="Calibri" w:hAnsi="Candara" w:cstheme="minorHAnsi"/>
          <w:spacing w:val="6"/>
          <w:sz w:val="24"/>
          <w:szCs w:val="24"/>
        </w:rPr>
        <w:t xml:space="preserve"> </w:t>
      </w:r>
      <w:r w:rsidRPr="00B576DF">
        <w:rPr>
          <w:rFonts w:ascii="Candara" w:eastAsia="Calibri" w:hAnsi="Candara" w:cstheme="minorHAnsi"/>
          <w:spacing w:val="-5"/>
          <w:sz w:val="24"/>
          <w:szCs w:val="24"/>
        </w:rPr>
        <w:t>w</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tne</w:t>
      </w:r>
      <w:r w:rsidRPr="00B576DF">
        <w:rPr>
          <w:rFonts w:ascii="Candara" w:eastAsia="Calibri" w:hAnsi="Candara" w:cstheme="minorHAnsi"/>
          <w:spacing w:val="-2"/>
          <w:sz w:val="24"/>
          <w:szCs w:val="24"/>
        </w:rPr>
        <w:t>ss</w:t>
      </w:r>
      <w:r w:rsidRPr="00B576DF">
        <w:rPr>
          <w:rFonts w:ascii="Candara" w:eastAsia="Calibri" w:hAnsi="Candara" w:cstheme="minorHAnsi"/>
          <w:sz w:val="24"/>
          <w:szCs w:val="24"/>
        </w:rPr>
        <w:t>ed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by</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b</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r</w:t>
      </w:r>
      <w:r w:rsidRPr="00B576DF">
        <w:rPr>
          <w:rFonts w:ascii="Candara" w:eastAsia="Calibri" w:hAnsi="Candara" w:cstheme="minorHAnsi"/>
          <w:spacing w:val="6"/>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a</w:t>
      </w:r>
      <w:r w:rsidRPr="00B576DF">
        <w:rPr>
          <w:rFonts w:ascii="Candara" w:eastAsia="Calibri" w:hAnsi="Candara" w:cstheme="minorHAnsi"/>
          <w:spacing w:val="1"/>
          <w:sz w:val="24"/>
          <w:szCs w:val="24"/>
        </w:rPr>
        <w:t>f</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o</w:t>
      </w:r>
      <w:r w:rsidRPr="00B576DF">
        <w:rPr>
          <w:rFonts w:ascii="Candara" w:eastAsia="Calibri" w:hAnsi="Candara" w:cstheme="minorHAnsi"/>
          <w:sz w:val="24"/>
          <w:szCs w:val="24"/>
        </w:rPr>
        <w:t xml:space="preserve">r </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epo</w:t>
      </w:r>
      <w:r w:rsidRPr="00B576DF">
        <w:rPr>
          <w:rFonts w:ascii="Candara" w:eastAsia="Calibri" w:hAnsi="Candara" w:cstheme="minorHAnsi"/>
          <w:spacing w:val="1"/>
          <w:sz w:val="24"/>
          <w:szCs w:val="24"/>
        </w:rPr>
        <w:t>r</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ed</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l</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5"/>
          <w:sz w:val="24"/>
          <w:szCs w:val="24"/>
        </w:rPr>
        <w:t>b</w:t>
      </w:r>
      <w:r w:rsidRPr="00B576DF">
        <w:rPr>
          <w:rFonts w:ascii="Candara" w:eastAsia="Calibri" w:hAnsi="Candara" w:cstheme="minorHAnsi"/>
          <w:sz w:val="24"/>
          <w:szCs w:val="24"/>
        </w:rPr>
        <w:t>y</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no</w:t>
      </w:r>
      <w:r w:rsidRPr="00B576DF">
        <w:rPr>
          <w:rFonts w:ascii="Candara" w:eastAsia="Calibri" w:hAnsi="Candara" w:cstheme="minorHAnsi"/>
          <w:spacing w:val="-5"/>
          <w:w w:val="101"/>
          <w:sz w:val="24"/>
          <w:szCs w:val="24"/>
        </w:rPr>
        <w:t>t</w:t>
      </w:r>
      <w:r w:rsidRPr="00B576DF">
        <w:rPr>
          <w:rFonts w:ascii="Candara" w:eastAsia="Calibri" w:hAnsi="Candara" w:cstheme="minorHAnsi"/>
          <w:sz w:val="24"/>
          <w:szCs w:val="24"/>
        </w:rPr>
        <w:t>her pe</w:t>
      </w:r>
      <w:r w:rsidRPr="00B576DF">
        <w:rPr>
          <w:rFonts w:ascii="Candara" w:eastAsia="Calibri" w:hAnsi="Candara" w:cstheme="minorHAnsi"/>
          <w:spacing w:val="2"/>
          <w:sz w:val="24"/>
          <w:szCs w:val="24"/>
        </w:rPr>
        <w:t>r</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T</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c</w:t>
      </w:r>
      <w:r w:rsidRPr="00B576DF">
        <w:rPr>
          <w:rFonts w:ascii="Candara" w:eastAsia="Calibri" w:hAnsi="Candara" w:cstheme="minorHAnsi"/>
          <w:spacing w:val="2"/>
          <w:sz w:val="24"/>
          <w:szCs w:val="24"/>
        </w:rPr>
        <w:t>l</w:t>
      </w:r>
      <w:r w:rsidRPr="00B576DF">
        <w:rPr>
          <w:rFonts w:ascii="Candara" w:eastAsia="Calibri" w:hAnsi="Candara" w:cstheme="minorHAnsi"/>
          <w:spacing w:val="-5"/>
          <w:sz w:val="24"/>
          <w:szCs w:val="24"/>
        </w:rPr>
        <w:t>u</w:t>
      </w:r>
      <w:r w:rsidRPr="00B576DF">
        <w:rPr>
          <w:rFonts w:ascii="Candara" w:eastAsia="Calibri" w:hAnsi="Candara" w:cstheme="minorHAnsi"/>
          <w:sz w:val="24"/>
          <w:szCs w:val="24"/>
        </w:rPr>
        <w:t>de</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3"/>
          <w:sz w:val="24"/>
          <w:szCs w:val="24"/>
        </w:rPr>
        <w:t>m</w:t>
      </w:r>
      <w:r w:rsidRPr="00B576DF">
        <w:rPr>
          <w:rFonts w:ascii="Candara" w:eastAsia="Calibri" w:hAnsi="Candara" w:cstheme="minorHAnsi"/>
          <w:spacing w:val="2"/>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beh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ur</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when:</w:t>
      </w:r>
    </w:p>
    <w:p w14:paraId="45BC4644" w14:textId="7C267E6C" w:rsidR="00450282" w:rsidRPr="00B576DF" w:rsidRDefault="00D22EC6" w:rsidP="00303C77">
      <w:pPr>
        <w:tabs>
          <w:tab w:val="left" w:pos="1260"/>
        </w:tabs>
        <w:ind w:right="77"/>
        <w:jc w:val="both"/>
        <w:rPr>
          <w:rFonts w:ascii="Candara" w:eastAsia="Calibri" w:hAnsi="Candara" w:cstheme="minorHAnsi"/>
          <w:sz w:val="24"/>
          <w:szCs w:val="24"/>
        </w:rPr>
      </w:pPr>
      <w:r w:rsidRPr="00B576DF">
        <w:rPr>
          <w:rFonts w:ascii="Candara" w:eastAsia="Calibri" w:hAnsi="Candara" w:cstheme="minorHAnsi"/>
          <w:spacing w:val="-2"/>
          <w:sz w:val="24"/>
          <w:szCs w:val="24"/>
        </w:rPr>
        <w:t>T</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k</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ng</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6"/>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oo</w:t>
      </w:r>
      <w:r w:rsidRPr="00B576DF">
        <w:rPr>
          <w:rFonts w:ascii="Candara" w:eastAsia="Calibri" w:hAnsi="Candara" w:cstheme="minorHAnsi"/>
          <w:sz w:val="24"/>
          <w:szCs w:val="24"/>
        </w:rPr>
        <w:t xml:space="preserve">l </w:t>
      </w:r>
      <w:r w:rsidRPr="00B576DF">
        <w:rPr>
          <w:rFonts w:ascii="Candara" w:eastAsia="Calibri" w:hAnsi="Candara" w:cstheme="minorHAnsi"/>
          <w:spacing w:val="-6"/>
          <w:sz w:val="24"/>
          <w:szCs w:val="24"/>
        </w:rPr>
        <w:t>o</w:t>
      </w:r>
      <w:r w:rsidRPr="00B576DF">
        <w:rPr>
          <w:rFonts w:ascii="Candara" w:eastAsia="Calibri" w:hAnsi="Candara" w:cstheme="minorHAnsi"/>
          <w:spacing w:val="1"/>
          <w:sz w:val="24"/>
          <w:szCs w:val="24"/>
        </w:rPr>
        <w:t>rg</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pacing w:val="2"/>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w:t>
      </w:r>
      <w:r w:rsidRPr="00B576DF">
        <w:rPr>
          <w:rFonts w:ascii="Candara" w:eastAsia="Calibri" w:hAnsi="Candara" w:cstheme="minorHAnsi"/>
          <w:spacing w:val="5"/>
          <w:sz w:val="24"/>
          <w:szCs w:val="24"/>
        </w:rPr>
        <w:t xml:space="preserve"> </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pacing w:val="1"/>
          <w:sz w:val="24"/>
          <w:szCs w:val="24"/>
        </w:rPr>
        <w:t>ff</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e</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dent</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l v</w:t>
      </w:r>
      <w:r w:rsidRPr="00B576DF">
        <w:rPr>
          <w:rFonts w:ascii="Candara" w:eastAsia="Calibri" w:hAnsi="Candara" w:cstheme="minorHAnsi"/>
          <w:spacing w:val="2"/>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5"/>
          <w:sz w:val="24"/>
          <w:szCs w:val="24"/>
        </w:rPr>
        <w:t>w</w:t>
      </w:r>
      <w:r w:rsidRPr="00B576DF">
        <w:rPr>
          <w:rFonts w:ascii="Candara" w:eastAsia="Calibri" w:hAnsi="Candara" w:cstheme="minorHAnsi"/>
          <w:sz w:val="24"/>
          <w:szCs w:val="24"/>
        </w:rPr>
        <w:t>hen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en</w:t>
      </w:r>
      <w:r w:rsidRPr="00B576DF">
        <w:rPr>
          <w:rFonts w:ascii="Candara" w:eastAsia="Calibri" w:hAnsi="Candara" w:cstheme="minorHAnsi"/>
          <w:spacing w:val="-5"/>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ng</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 xml:space="preserve">the </w:t>
      </w:r>
      <w:r w:rsidRPr="00B576DF">
        <w:rPr>
          <w:rFonts w:ascii="Candara" w:eastAsia="Calibri" w:hAnsi="Candara" w:cstheme="minorHAnsi"/>
          <w:spacing w:val="-2"/>
          <w:sz w:val="24"/>
          <w:szCs w:val="24"/>
        </w:rPr>
        <w:t>s</w:t>
      </w:r>
      <w:r w:rsidRPr="00B576DF">
        <w:rPr>
          <w:rFonts w:ascii="Candara" w:eastAsia="Calibri" w:hAnsi="Candara" w:cstheme="minorHAnsi"/>
          <w:spacing w:val="1"/>
          <w:w w:val="10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oo</w:t>
      </w:r>
      <w:r w:rsidRPr="00B576DF">
        <w:rPr>
          <w:rFonts w:ascii="Candara" w:eastAsia="Calibri" w:hAnsi="Candara" w:cstheme="minorHAnsi"/>
          <w:w w:val="101"/>
          <w:sz w:val="24"/>
          <w:szCs w:val="24"/>
        </w:rPr>
        <w:t>l</w:t>
      </w:r>
    </w:p>
    <w:p w14:paraId="57410C65" w14:textId="50E05AC6" w:rsidR="00450282" w:rsidRPr="00B576DF" w:rsidRDefault="00D22EC6" w:rsidP="00303C77">
      <w:pPr>
        <w:ind w:right="77"/>
        <w:jc w:val="both"/>
        <w:rPr>
          <w:rFonts w:ascii="Candara" w:eastAsia="Calibri" w:hAnsi="Candara" w:cstheme="minorHAnsi"/>
          <w:sz w:val="24"/>
          <w:szCs w:val="24"/>
        </w:rPr>
      </w:pPr>
      <w:r w:rsidRPr="00B576DF">
        <w:rPr>
          <w:rFonts w:ascii="Candara" w:eastAsia="Calibri" w:hAnsi="Candara" w:cstheme="minorHAnsi"/>
          <w:spacing w:val="-2"/>
          <w:sz w:val="24"/>
          <w:szCs w:val="24"/>
        </w:rPr>
        <w:t>T</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ave</w:t>
      </w:r>
      <w:r w:rsidRPr="00B576DF">
        <w:rPr>
          <w:rFonts w:ascii="Candara" w:eastAsia="Calibri" w:hAnsi="Candara" w:cstheme="minorHAnsi"/>
          <w:spacing w:val="-3"/>
          <w:sz w:val="24"/>
          <w:szCs w:val="24"/>
        </w:rPr>
        <w:t>l</w:t>
      </w:r>
      <w:r w:rsidRPr="00B576DF">
        <w:rPr>
          <w:rFonts w:ascii="Candara" w:eastAsia="Calibri" w:hAnsi="Candara" w:cstheme="minorHAnsi"/>
          <w:spacing w:val="2"/>
          <w:sz w:val="24"/>
          <w:szCs w:val="24"/>
        </w:rPr>
        <w:t>li</w:t>
      </w:r>
      <w:r w:rsidRPr="00B576DF">
        <w:rPr>
          <w:rFonts w:ascii="Candara" w:eastAsia="Calibri" w:hAnsi="Candara" w:cstheme="minorHAnsi"/>
          <w:sz w:val="24"/>
          <w:szCs w:val="24"/>
        </w:rPr>
        <w:t>ng 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fr</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 xml:space="preserve">m </w:t>
      </w:r>
      <w:r w:rsidRPr="00B576DF">
        <w:rPr>
          <w:rFonts w:ascii="Candara" w:eastAsia="Calibri" w:hAnsi="Candara" w:cstheme="minorHAnsi"/>
          <w:spacing w:val="-2"/>
          <w:sz w:val="24"/>
          <w:szCs w:val="24"/>
        </w:rPr>
        <w:t>s</w:t>
      </w:r>
      <w:r w:rsidRPr="00B576DF">
        <w:rPr>
          <w:rFonts w:ascii="Candara" w:eastAsia="Calibri" w:hAnsi="Candara" w:cstheme="minorHAnsi"/>
          <w:spacing w:val="1"/>
          <w:w w:val="10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oo</w:t>
      </w:r>
      <w:r w:rsidRPr="00B576DF">
        <w:rPr>
          <w:rFonts w:ascii="Candara" w:eastAsia="Calibri" w:hAnsi="Candara" w:cstheme="minorHAnsi"/>
          <w:spacing w:val="2"/>
          <w:w w:val="101"/>
          <w:sz w:val="24"/>
          <w:szCs w:val="24"/>
        </w:rPr>
        <w:t>l</w:t>
      </w:r>
      <w:r w:rsidRPr="00B576DF">
        <w:rPr>
          <w:rFonts w:ascii="Candara" w:hAnsi="Candara" w:cstheme="minorHAnsi"/>
          <w:sz w:val="24"/>
          <w:szCs w:val="24"/>
        </w:rPr>
        <w:t xml:space="preserve">    </w:t>
      </w:r>
      <w:r w:rsidR="00C41BED" w:rsidRPr="00B576DF">
        <w:rPr>
          <w:rFonts w:ascii="Candara" w:hAnsi="Candara" w:cstheme="minorHAnsi"/>
          <w:sz w:val="24"/>
          <w:szCs w:val="24"/>
        </w:rPr>
        <w:t xml:space="preserve"> </w:t>
      </w:r>
      <w:r w:rsidRPr="00B576DF">
        <w:rPr>
          <w:rFonts w:ascii="Candara" w:hAnsi="Candara" w:cstheme="minorHAnsi"/>
          <w:spacing w:val="19"/>
          <w:sz w:val="24"/>
          <w:szCs w:val="24"/>
        </w:rPr>
        <w:t xml:space="preserve"> </w:t>
      </w:r>
    </w:p>
    <w:p w14:paraId="75855109" w14:textId="5EE6CF0C" w:rsidR="00450282" w:rsidRPr="00B576DF" w:rsidRDefault="00D22EC6" w:rsidP="00303C77">
      <w:pPr>
        <w:ind w:right="77"/>
        <w:jc w:val="both"/>
        <w:rPr>
          <w:rFonts w:ascii="Candara" w:eastAsia="Calibri" w:hAnsi="Candara" w:cstheme="minorHAnsi"/>
          <w:sz w:val="24"/>
          <w:szCs w:val="24"/>
        </w:rPr>
      </w:pP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y</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3"/>
          <w:sz w:val="24"/>
          <w:szCs w:val="24"/>
        </w:rPr>
        <w:t>m</w:t>
      </w:r>
      <w:r w:rsidRPr="00B576DF">
        <w:rPr>
          <w:rFonts w:ascii="Candara" w:eastAsia="Calibri" w:hAnsi="Candara" w:cstheme="minorHAnsi"/>
          <w:spacing w:val="2"/>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beh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ur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at</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a</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y</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pacing w:val="-3"/>
          <w:sz w:val="24"/>
          <w:szCs w:val="24"/>
        </w:rPr>
        <w:t>m</w:t>
      </w:r>
      <w:r w:rsidRPr="00B576DF">
        <w:rPr>
          <w:rFonts w:ascii="Candara" w:eastAsia="Calibri" w:hAnsi="Candara" w:cstheme="minorHAnsi"/>
          <w:sz w:val="24"/>
          <w:szCs w:val="24"/>
        </w:rPr>
        <w:t>e</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th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ve</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epe</w:t>
      </w:r>
      <w:r w:rsidRPr="00B576DF">
        <w:rPr>
          <w:rFonts w:ascii="Candara" w:eastAsia="Calibri" w:hAnsi="Candara" w:cstheme="minorHAnsi"/>
          <w:spacing w:val="-2"/>
          <w:sz w:val="24"/>
          <w:szCs w:val="24"/>
        </w:rPr>
        <w:t>r</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ss</w:t>
      </w:r>
      <w:r w:rsidRPr="00B576DF">
        <w:rPr>
          <w:rFonts w:ascii="Candara" w:eastAsia="Calibri" w:hAnsi="Candara" w:cstheme="minorHAnsi"/>
          <w:spacing w:val="-3"/>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ns</w:t>
      </w:r>
      <w:r w:rsidRPr="00B576DF">
        <w:rPr>
          <w:rFonts w:ascii="Candara" w:eastAsia="Calibri" w:hAnsi="Candara" w:cstheme="minorHAnsi"/>
          <w:spacing w:val="1"/>
          <w:sz w:val="24"/>
          <w:szCs w:val="24"/>
        </w:rPr>
        <w:t xml:space="preserve"> f</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pacing w:val="-5"/>
          <w:sz w:val="24"/>
          <w:szCs w:val="24"/>
        </w:rPr>
        <w:t>d</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r</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y</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un</w:t>
      </w:r>
      <w:r w:rsidRPr="00B576DF">
        <w:rPr>
          <w:rFonts w:ascii="Candara" w:eastAsia="Calibri" w:hAnsi="Candara" w:cstheme="minorHAnsi"/>
          <w:spacing w:val="-6"/>
          <w:sz w:val="24"/>
          <w:szCs w:val="24"/>
        </w:rPr>
        <w:t>n</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ng</w:t>
      </w:r>
      <w:r w:rsidRPr="00B576DF">
        <w:rPr>
          <w:rFonts w:ascii="Candara" w:eastAsia="Calibri" w:hAnsi="Candara" w:cstheme="minorHAnsi"/>
          <w:spacing w:val="-1"/>
          <w:sz w:val="24"/>
          <w:szCs w:val="24"/>
        </w:rPr>
        <w:t xml:space="preserve"> 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oo</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o</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es</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 th</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eat</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no</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her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pu</w:t>
      </w:r>
      <w:r w:rsidRPr="00B576DF">
        <w:rPr>
          <w:rFonts w:ascii="Candara" w:eastAsia="Calibri" w:hAnsi="Candara" w:cstheme="minorHAnsi"/>
          <w:spacing w:val="-6"/>
          <w:sz w:val="24"/>
          <w:szCs w:val="24"/>
        </w:rPr>
        <w:t>p</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 xml:space="preserve">l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 xml:space="preserve">ber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pu</w:t>
      </w:r>
      <w:r w:rsidRPr="00B576DF">
        <w:rPr>
          <w:rFonts w:ascii="Candara" w:eastAsia="Calibri" w:hAnsi="Candara" w:cstheme="minorHAnsi"/>
          <w:spacing w:val="-6"/>
          <w:sz w:val="24"/>
          <w:szCs w:val="24"/>
        </w:rPr>
        <w:t>b</w:t>
      </w:r>
      <w:r w:rsidRPr="00B576DF">
        <w:rPr>
          <w:rFonts w:ascii="Candara" w:eastAsia="Calibri" w:hAnsi="Candara" w:cstheme="minorHAnsi"/>
          <w:spacing w:val="2"/>
          <w:sz w:val="24"/>
          <w:szCs w:val="24"/>
        </w:rPr>
        <w:t>li</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u</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d</w:t>
      </w:r>
      <w:r w:rsidRPr="00B576DF">
        <w:rPr>
          <w:rFonts w:ascii="Candara" w:eastAsia="Calibri" w:hAnsi="Candara" w:cstheme="minorHAnsi"/>
          <w:sz w:val="24"/>
          <w:szCs w:val="24"/>
        </w:rPr>
        <w:t>v</w:t>
      </w:r>
      <w:r w:rsidRPr="00B576DF">
        <w:rPr>
          <w:rFonts w:ascii="Candara" w:eastAsia="Calibri" w:hAnsi="Candara" w:cstheme="minorHAnsi"/>
          <w:spacing w:val="-4"/>
          <w:sz w:val="24"/>
          <w:szCs w:val="24"/>
        </w:rPr>
        <w:t>e</w:t>
      </w:r>
      <w:r w:rsidRPr="00B576DF">
        <w:rPr>
          <w:rFonts w:ascii="Candara" w:eastAsia="Calibri" w:hAnsi="Candara" w:cstheme="minorHAnsi"/>
          <w:spacing w:val="1"/>
          <w:sz w:val="24"/>
          <w:szCs w:val="24"/>
        </w:rPr>
        <w:t>r</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y</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af</w:t>
      </w:r>
      <w:r w:rsidRPr="00B576DF">
        <w:rPr>
          <w:rFonts w:ascii="Candara" w:eastAsia="Calibri" w:hAnsi="Candara" w:cstheme="minorHAnsi"/>
          <w:spacing w:val="-4"/>
          <w:sz w:val="24"/>
          <w:szCs w:val="24"/>
        </w:rPr>
        <w:t>f</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c</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p</w:t>
      </w:r>
      <w:r w:rsidRPr="00B576DF">
        <w:rPr>
          <w:rFonts w:ascii="Candara" w:eastAsia="Calibri" w:hAnsi="Candara" w:cstheme="minorHAnsi"/>
          <w:sz w:val="24"/>
          <w:szCs w:val="24"/>
        </w:rPr>
        <w:t>ut</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oo</w:t>
      </w:r>
      <w:r w:rsidRPr="00B576DF">
        <w:rPr>
          <w:rFonts w:ascii="Candara" w:eastAsia="Calibri" w:hAnsi="Candara" w:cstheme="minorHAnsi"/>
          <w:sz w:val="24"/>
          <w:szCs w:val="24"/>
        </w:rPr>
        <w:t>l 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 xml:space="preserve">d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c</w:t>
      </w:r>
      <w:r w:rsidRPr="00B576DF">
        <w:rPr>
          <w:rFonts w:ascii="Candara" w:eastAsia="Calibri" w:hAnsi="Candara" w:cstheme="minorHAnsi"/>
          <w:spacing w:val="2"/>
          <w:sz w:val="24"/>
          <w:szCs w:val="24"/>
        </w:rPr>
        <w:t>l</w:t>
      </w:r>
      <w:r w:rsidRPr="00B576DF">
        <w:rPr>
          <w:rFonts w:ascii="Candara" w:eastAsia="Calibri" w:hAnsi="Candara" w:cstheme="minorHAnsi"/>
          <w:spacing w:val="-5"/>
          <w:sz w:val="24"/>
          <w:szCs w:val="24"/>
        </w:rPr>
        <w:t>u</w:t>
      </w:r>
      <w:r w:rsidRPr="00B576DF">
        <w:rPr>
          <w:rFonts w:ascii="Candara" w:eastAsia="Calibri" w:hAnsi="Candara" w:cstheme="minorHAnsi"/>
          <w:sz w:val="24"/>
          <w:szCs w:val="24"/>
        </w:rPr>
        <w:t>des</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mi</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b</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u</w:t>
      </w:r>
      <w:r w:rsidRPr="00B576DF">
        <w:rPr>
          <w:rFonts w:ascii="Candara" w:eastAsia="Calibri" w:hAnsi="Candara" w:cstheme="minorHAnsi"/>
          <w:sz w:val="24"/>
          <w:szCs w:val="24"/>
        </w:rPr>
        <w:t>r</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l</w:t>
      </w:r>
      <w:r w:rsidRPr="00B576DF">
        <w:rPr>
          <w:rFonts w:ascii="Candara" w:eastAsia="Calibri" w:hAnsi="Candara" w:cstheme="minorHAnsi"/>
          <w:spacing w:val="-3"/>
          <w:w w:val="101"/>
          <w:sz w:val="24"/>
          <w:szCs w:val="24"/>
        </w:rPr>
        <w:t>i</w:t>
      </w:r>
      <w:r w:rsidRPr="00B576DF">
        <w:rPr>
          <w:rFonts w:ascii="Candara" w:eastAsia="Calibri" w:hAnsi="Candara" w:cstheme="minorHAnsi"/>
          <w:sz w:val="24"/>
          <w:szCs w:val="24"/>
        </w:rPr>
        <w:t>ne.</w:t>
      </w:r>
    </w:p>
    <w:p w14:paraId="1682B803" w14:textId="77777777" w:rsidR="00450282" w:rsidRPr="00B576DF" w:rsidRDefault="00D22EC6" w:rsidP="00303C77">
      <w:pPr>
        <w:ind w:right="77"/>
        <w:jc w:val="both"/>
        <w:rPr>
          <w:rFonts w:ascii="Candara" w:eastAsia="Calibri" w:hAnsi="Candara" w:cstheme="minorHAnsi"/>
          <w:sz w:val="24"/>
          <w:szCs w:val="24"/>
        </w:rPr>
      </w:pP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 xml:space="preserve">l </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4"/>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i</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w</w:t>
      </w:r>
      <w:r w:rsidRPr="00B576DF">
        <w:rPr>
          <w:rFonts w:ascii="Candara" w:eastAsia="Calibri" w:hAnsi="Candara" w:cstheme="minorHAnsi"/>
          <w:spacing w:val="2"/>
          <w:sz w:val="24"/>
          <w:szCs w:val="24"/>
        </w:rPr>
        <w:t>i</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l</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5"/>
          <w:sz w:val="24"/>
          <w:szCs w:val="24"/>
        </w:rPr>
        <w:t>b</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d</w:t>
      </w:r>
      <w:r w:rsidRPr="00B576DF">
        <w:rPr>
          <w:rFonts w:ascii="Candara" w:eastAsia="Calibri" w:hAnsi="Candara" w:cstheme="minorHAnsi"/>
          <w:spacing w:val="2"/>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pacing w:val="6"/>
          <w:sz w:val="24"/>
          <w:szCs w:val="24"/>
        </w:rPr>
        <w:t>c</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p</w:t>
      </w:r>
      <w:r w:rsidRPr="00B576DF">
        <w:rPr>
          <w:rFonts w:ascii="Candara" w:eastAsia="Calibri" w:hAnsi="Candara" w:cstheme="minorHAnsi"/>
          <w:spacing w:val="2"/>
          <w:sz w:val="24"/>
          <w:szCs w:val="24"/>
        </w:rPr>
        <w:t>li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ed</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when</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they</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pacing w:val="-4"/>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oo</w:t>
      </w:r>
      <w:r w:rsidRPr="00B576DF">
        <w:rPr>
          <w:rFonts w:ascii="Candara" w:eastAsia="Calibri" w:hAnsi="Candara" w:cstheme="minorHAnsi"/>
          <w:sz w:val="24"/>
          <w:szCs w:val="24"/>
        </w:rPr>
        <w:t>l</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mi</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es</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when</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pu</w:t>
      </w:r>
      <w:r w:rsidRPr="00B576DF">
        <w:rPr>
          <w:rFonts w:ascii="Candara" w:eastAsia="Calibri" w:hAnsi="Candara" w:cstheme="minorHAnsi"/>
          <w:spacing w:val="-6"/>
          <w:sz w:val="24"/>
          <w:szCs w:val="24"/>
        </w:rPr>
        <w:t>p</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 xml:space="preserve">l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un</w:t>
      </w:r>
      <w:r w:rsidRPr="00B576DF">
        <w:rPr>
          <w:rFonts w:ascii="Candara" w:eastAsia="Calibri" w:hAnsi="Candara" w:cstheme="minorHAnsi"/>
          <w:spacing w:val="-1"/>
          <w:sz w:val="24"/>
          <w:szCs w:val="24"/>
        </w:rPr>
        <w:t>d</w:t>
      </w:r>
      <w:r w:rsidRPr="00B576DF">
        <w:rPr>
          <w:rFonts w:ascii="Candara" w:eastAsia="Calibri" w:hAnsi="Candara" w:cstheme="minorHAnsi"/>
          <w:sz w:val="24"/>
          <w:szCs w:val="24"/>
        </w:rPr>
        <w:t xml:space="preserve">er the </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w</w:t>
      </w:r>
      <w:r w:rsidRPr="00B576DF">
        <w:rPr>
          <w:rFonts w:ascii="Candara" w:eastAsia="Calibri" w:hAnsi="Candara" w:cstheme="minorHAnsi"/>
          <w:spacing w:val="1"/>
          <w:sz w:val="24"/>
          <w:szCs w:val="24"/>
        </w:rPr>
        <w:t>f</w:t>
      </w:r>
      <w:r w:rsidRPr="00B576DF">
        <w:rPr>
          <w:rFonts w:ascii="Candara" w:eastAsia="Calibri" w:hAnsi="Candara" w:cstheme="minorHAnsi"/>
          <w:spacing w:val="-5"/>
          <w:sz w:val="24"/>
          <w:szCs w:val="24"/>
        </w:rPr>
        <w:t>u</w:t>
      </w:r>
      <w:r w:rsidRPr="00B576DF">
        <w:rPr>
          <w:rFonts w:ascii="Candara" w:eastAsia="Calibri" w:hAnsi="Candara" w:cstheme="minorHAnsi"/>
          <w:sz w:val="24"/>
          <w:szCs w:val="24"/>
        </w:rPr>
        <w:t xml:space="preserve">l </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nt</w:t>
      </w:r>
      <w:r w:rsidRPr="00B576DF">
        <w:rPr>
          <w:rFonts w:ascii="Candara" w:eastAsia="Calibri" w:hAnsi="Candara" w:cstheme="minorHAnsi"/>
          <w:spacing w:val="1"/>
          <w:sz w:val="24"/>
          <w:szCs w:val="24"/>
        </w:rPr>
        <w:t>r</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l</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 xml:space="preserve"> m</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 xml:space="preserve">ber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a</w:t>
      </w:r>
      <w:r w:rsidRPr="00B576DF">
        <w:rPr>
          <w:rFonts w:ascii="Candara" w:eastAsia="Calibri" w:hAnsi="Candara" w:cstheme="minorHAnsi"/>
          <w:spacing w:val="1"/>
          <w:sz w:val="24"/>
          <w:szCs w:val="24"/>
        </w:rPr>
        <w:t>f</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w:t>
      </w:r>
      <w:r w:rsidRPr="00B576DF">
        <w:rPr>
          <w:rFonts w:ascii="Candara" w:eastAsia="Calibri" w:hAnsi="Candara" w:cstheme="minorHAnsi"/>
          <w:spacing w:val="-1"/>
          <w:sz w:val="24"/>
          <w:szCs w:val="24"/>
        </w:rPr>
        <w:t>o</w:t>
      </w:r>
      <w:r w:rsidRPr="00B576DF">
        <w:rPr>
          <w:rFonts w:ascii="Candara" w:eastAsia="Calibri" w:hAnsi="Candara" w:cstheme="minorHAnsi"/>
          <w:spacing w:val="-4"/>
          <w:sz w:val="24"/>
          <w:szCs w:val="24"/>
        </w:rPr>
        <w:t>f</w:t>
      </w:r>
      <w:r w:rsidRPr="00B576DF">
        <w:rPr>
          <w:rFonts w:ascii="Candara" w:eastAsia="Calibri" w:hAnsi="Candara" w:cstheme="minorHAnsi"/>
          <w:spacing w:val="1"/>
          <w:sz w:val="24"/>
          <w:szCs w:val="24"/>
        </w:rPr>
        <w:t>f</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pacing w:val="-7"/>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ts 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6"/>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de</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al</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pacing w:val="2"/>
          <w:w w:val="101"/>
          <w:sz w:val="24"/>
          <w:szCs w:val="24"/>
        </w:rPr>
        <w:t>i</w:t>
      </w:r>
      <w:r w:rsidRPr="00B576DF">
        <w:rPr>
          <w:rFonts w:ascii="Candara" w:eastAsia="Calibri" w:hAnsi="Candara" w:cstheme="minorHAnsi"/>
          <w:sz w:val="24"/>
          <w:szCs w:val="24"/>
        </w:rPr>
        <w:t>t</w:t>
      </w:r>
      <w:r w:rsidRPr="00B576DF">
        <w:rPr>
          <w:rFonts w:ascii="Candara" w:eastAsia="Calibri" w:hAnsi="Candara" w:cstheme="minorHAnsi"/>
          <w:spacing w:val="-2"/>
          <w:sz w:val="24"/>
          <w:szCs w:val="24"/>
        </w:rPr>
        <w:t>s</w:t>
      </w:r>
      <w:r w:rsidRPr="00B576DF">
        <w:rPr>
          <w:rFonts w:ascii="Candara" w:eastAsia="Calibri" w:hAnsi="Candara" w:cstheme="minorHAnsi"/>
          <w:spacing w:val="-3"/>
          <w:sz w:val="24"/>
          <w:szCs w:val="24"/>
        </w:rPr>
        <w:t>)</w:t>
      </w:r>
      <w:r w:rsidRPr="00B576DF">
        <w:rPr>
          <w:rFonts w:ascii="Candara" w:eastAsia="Calibri" w:hAnsi="Candara" w:cstheme="minorHAnsi"/>
          <w:sz w:val="24"/>
          <w:szCs w:val="24"/>
        </w:rPr>
        <w:t>.</w:t>
      </w:r>
    </w:p>
    <w:p w14:paraId="2FDA1ABD" w14:textId="77777777" w:rsidR="00450282" w:rsidRPr="00B576DF" w:rsidRDefault="00450282" w:rsidP="00303C77">
      <w:pPr>
        <w:ind w:right="77"/>
        <w:jc w:val="both"/>
        <w:rPr>
          <w:rFonts w:ascii="Candara" w:hAnsi="Candara" w:cstheme="minorHAnsi"/>
          <w:sz w:val="24"/>
          <w:szCs w:val="24"/>
        </w:rPr>
      </w:pPr>
    </w:p>
    <w:p w14:paraId="5D40A1B8" w14:textId="77777777" w:rsidR="00450282" w:rsidRPr="00B576DF" w:rsidRDefault="00D22EC6" w:rsidP="00303C77">
      <w:pPr>
        <w:ind w:right="77"/>
        <w:jc w:val="both"/>
        <w:rPr>
          <w:rFonts w:ascii="Candara" w:eastAsia="Calibri" w:hAnsi="Candara" w:cstheme="minorHAnsi"/>
          <w:sz w:val="24"/>
          <w:szCs w:val="24"/>
        </w:rPr>
      </w:pPr>
      <w:r w:rsidRPr="00B576DF">
        <w:rPr>
          <w:rFonts w:ascii="Candara" w:eastAsia="Calibri" w:hAnsi="Candara" w:cstheme="minorHAnsi"/>
          <w:b/>
          <w:sz w:val="24"/>
          <w:szCs w:val="24"/>
        </w:rPr>
        <w:t>S</w:t>
      </w:r>
      <w:r w:rsidRPr="00B576DF">
        <w:rPr>
          <w:rFonts w:ascii="Candara" w:eastAsia="Calibri" w:hAnsi="Candara" w:cstheme="minorHAnsi"/>
          <w:b/>
          <w:spacing w:val="1"/>
          <w:sz w:val="24"/>
          <w:szCs w:val="24"/>
        </w:rPr>
        <w:t>a</w:t>
      </w:r>
      <w:r w:rsidRPr="00B576DF">
        <w:rPr>
          <w:rFonts w:ascii="Candara" w:eastAsia="Calibri" w:hAnsi="Candara" w:cstheme="minorHAnsi"/>
          <w:b/>
          <w:spacing w:val="-3"/>
          <w:sz w:val="24"/>
          <w:szCs w:val="24"/>
        </w:rPr>
        <w:t>nc</w:t>
      </w:r>
      <w:r w:rsidRPr="00B576DF">
        <w:rPr>
          <w:rFonts w:ascii="Candara" w:eastAsia="Calibri" w:hAnsi="Candara" w:cstheme="minorHAnsi"/>
          <w:b/>
          <w:spacing w:val="2"/>
          <w:sz w:val="24"/>
          <w:szCs w:val="24"/>
        </w:rPr>
        <w:t>t</w:t>
      </w:r>
      <w:r w:rsidRPr="00B576DF">
        <w:rPr>
          <w:rFonts w:ascii="Candara" w:eastAsia="Calibri" w:hAnsi="Candara" w:cstheme="minorHAnsi"/>
          <w:b/>
          <w:spacing w:val="-2"/>
          <w:w w:val="101"/>
          <w:sz w:val="24"/>
          <w:szCs w:val="24"/>
        </w:rPr>
        <w:t>i</w:t>
      </w:r>
      <w:r w:rsidRPr="00B576DF">
        <w:rPr>
          <w:rFonts w:ascii="Candara" w:eastAsia="Calibri" w:hAnsi="Candara" w:cstheme="minorHAnsi"/>
          <w:b/>
          <w:spacing w:val="-3"/>
          <w:sz w:val="24"/>
          <w:szCs w:val="24"/>
        </w:rPr>
        <w:t>o</w:t>
      </w:r>
      <w:r w:rsidRPr="00B576DF">
        <w:rPr>
          <w:rFonts w:ascii="Candara" w:eastAsia="Calibri" w:hAnsi="Candara" w:cstheme="minorHAnsi"/>
          <w:b/>
          <w:spacing w:val="2"/>
          <w:sz w:val="24"/>
          <w:szCs w:val="24"/>
        </w:rPr>
        <w:t>n</w:t>
      </w:r>
      <w:r w:rsidRPr="00B576DF">
        <w:rPr>
          <w:rFonts w:ascii="Candara" w:eastAsia="Calibri" w:hAnsi="Candara" w:cstheme="minorHAnsi"/>
          <w:b/>
          <w:spacing w:val="1"/>
          <w:w w:val="101"/>
          <w:sz w:val="24"/>
          <w:szCs w:val="24"/>
        </w:rPr>
        <w:t>s</w:t>
      </w:r>
      <w:r w:rsidRPr="00B576DF">
        <w:rPr>
          <w:rFonts w:ascii="Candara" w:eastAsia="Calibri" w:hAnsi="Candara" w:cstheme="minorHAnsi"/>
          <w:b/>
          <w:sz w:val="24"/>
          <w:szCs w:val="24"/>
        </w:rPr>
        <w:t>/</w:t>
      </w:r>
      <w:r w:rsidRPr="00B576DF">
        <w:rPr>
          <w:rFonts w:ascii="Candara" w:eastAsia="Calibri" w:hAnsi="Candara" w:cstheme="minorHAnsi"/>
          <w:b/>
          <w:spacing w:val="-2"/>
          <w:sz w:val="24"/>
          <w:szCs w:val="24"/>
        </w:rPr>
        <w:t>P</w:t>
      </w:r>
      <w:r w:rsidRPr="00B576DF">
        <w:rPr>
          <w:rFonts w:ascii="Candara" w:eastAsia="Calibri" w:hAnsi="Candara" w:cstheme="minorHAnsi"/>
          <w:b/>
          <w:spacing w:val="-3"/>
          <w:sz w:val="24"/>
          <w:szCs w:val="24"/>
        </w:rPr>
        <w:t>u</w:t>
      </w:r>
      <w:r w:rsidRPr="00B576DF">
        <w:rPr>
          <w:rFonts w:ascii="Candara" w:eastAsia="Calibri" w:hAnsi="Candara" w:cstheme="minorHAnsi"/>
          <w:b/>
          <w:spacing w:val="2"/>
          <w:sz w:val="24"/>
          <w:szCs w:val="24"/>
        </w:rPr>
        <w:t>n</w:t>
      </w:r>
      <w:r w:rsidRPr="00B576DF">
        <w:rPr>
          <w:rFonts w:ascii="Candara" w:eastAsia="Calibri" w:hAnsi="Candara" w:cstheme="minorHAnsi"/>
          <w:b/>
          <w:spacing w:val="-2"/>
          <w:w w:val="101"/>
          <w:sz w:val="24"/>
          <w:szCs w:val="24"/>
        </w:rPr>
        <w:t>i</w:t>
      </w:r>
      <w:r w:rsidRPr="00B576DF">
        <w:rPr>
          <w:rFonts w:ascii="Candara" w:eastAsia="Calibri" w:hAnsi="Candara" w:cstheme="minorHAnsi"/>
          <w:b/>
          <w:spacing w:val="-4"/>
          <w:w w:val="101"/>
          <w:sz w:val="24"/>
          <w:szCs w:val="24"/>
        </w:rPr>
        <w:t>s</w:t>
      </w:r>
      <w:r w:rsidRPr="00B576DF">
        <w:rPr>
          <w:rFonts w:ascii="Candara" w:eastAsia="Calibri" w:hAnsi="Candara" w:cstheme="minorHAnsi"/>
          <w:b/>
          <w:spacing w:val="2"/>
          <w:sz w:val="24"/>
          <w:szCs w:val="24"/>
        </w:rPr>
        <w:t>h</w:t>
      </w:r>
      <w:r w:rsidRPr="00B576DF">
        <w:rPr>
          <w:rFonts w:ascii="Candara" w:eastAsia="Calibri" w:hAnsi="Candara" w:cstheme="minorHAnsi"/>
          <w:b/>
          <w:spacing w:val="-1"/>
          <w:sz w:val="24"/>
          <w:szCs w:val="24"/>
        </w:rPr>
        <w:t>m</w:t>
      </w:r>
      <w:r w:rsidRPr="00B576DF">
        <w:rPr>
          <w:rFonts w:ascii="Candara" w:eastAsia="Calibri" w:hAnsi="Candara" w:cstheme="minorHAnsi"/>
          <w:b/>
          <w:spacing w:val="-6"/>
          <w:sz w:val="24"/>
          <w:szCs w:val="24"/>
        </w:rPr>
        <w:t>e</w:t>
      </w:r>
      <w:r w:rsidRPr="00B576DF">
        <w:rPr>
          <w:rFonts w:ascii="Candara" w:eastAsia="Calibri" w:hAnsi="Candara" w:cstheme="minorHAnsi"/>
          <w:b/>
          <w:spacing w:val="2"/>
          <w:sz w:val="24"/>
          <w:szCs w:val="24"/>
        </w:rPr>
        <w:t>n</w:t>
      </w:r>
      <w:r w:rsidRPr="00B576DF">
        <w:rPr>
          <w:rFonts w:ascii="Candara" w:eastAsia="Calibri" w:hAnsi="Candara" w:cstheme="minorHAnsi"/>
          <w:b/>
          <w:spacing w:val="-3"/>
          <w:sz w:val="24"/>
          <w:szCs w:val="24"/>
        </w:rPr>
        <w:t>t</w:t>
      </w:r>
      <w:r w:rsidRPr="00B576DF">
        <w:rPr>
          <w:rFonts w:ascii="Candara" w:eastAsia="Calibri" w:hAnsi="Candara" w:cstheme="minorHAnsi"/>
          <w:b/>
          <w:w w:val="101"/>
          <w:sz w:val="24"/>
          <w:szCs w:val="24"/>
        </w:rPr>
        <w:t>s</w:t>
      </w:r>
    </w:p>
    <w:p w14:paraId="09E948AD" w14:textId="0960B222" w:rsidR="00450282" w:rsidRPr="00B576DF" w:rsidRDefault="00D22EC6" w:rsidP="00303C77">
      <w:pPr>
        <w:ind w:right="-64"/>
        <w:jc w:val="both"/>
        <w:rPr>
          <w:rFonts w:ascii="Candara" w:eastAsia="Calibri" w:hAnsi="Candara" w:cstheme="minorHAnsi"/>
          <w:sz w:val="24"/>
          <w:szCs w:val="24"/>
        </w:rPr>
      </w:pPr>
      <w:r w:rsidRPr="00B576DF">
        <w:rPr>
          <w:rFonts w:ascii="Candara" w:eastAsia="Calibri" w:hAnsi="Candara" w:cstheme="minorHAnsi"/>
          <w:spacing w:val="-2"/>
          <w:position w:val="1"/>
          <w:sz w:val="24"/>
          <w:szCs w:val="24"/>
        </w:rPr>
        <w:t>W</w:t>
      </w:r>
      <w:r w:rsidRPr="00B576DF">
        <w:rPr>
          <w:rFonts w:ascii="Candara" w:eastAsia="Calibri" w:hAnsi="Candara" w:cstheme="minorHAnsi"/>
          <w:position w:val="1"/>
          <w:sz w:val="24"/>
          <w:szCs w:val="24"/>
        </w:rPr>
        <w:t>hen</w:t>
      </w:r>
      <w:r w:rsidRPr="00B576DF">
        <w:rPr>
          <w:rFonts w:ascii="Candara" w:eastAsia="Calibri" w:hAnsi="Candara" w:cstheme="minorHAnsi"/>
          <w:spacing w:val="3"/>
          <w:position w:val="1"/>
          <w:sz w:val="24"/>
          <w:szCs w:val="24"/>
        </w:rPr>
        <w:t xml:space="preserve"> </w:t>
      </w:r>
      <w:r w:rsidRPr="00B576DF">
        <w:rPr>
          <w:rFonts w:ascii="Candara" w:eastAsia="Calibri" w:hAnsi="Candara" w:cstheme="minorHAnsi"/>
          <w:spacing w:val="-4"/>
          <w:position w:val="1"/>
          <w:sz w:val="24"/>
          <w:szCs w:val="24"/>
        </w:rPr>
        <w:t>c</w:t>
      </w:r>
      <w:r w:rsidRPr="00B576DF">
        <w:rPr>
          <w:rFonts w:ascii="Candara" w:eastAsia="Calibri" w:hAnsi="Candara" w:cstheme="minorHAnsi"/>
          <w:position w:val="1"/>
          <w:sz w:val="24"/>
          <w:szCs w:val="24"/>
        </w:rPr>
        <w:t>h</w:t>
      </w:r>
      <w:r w:rsidRPr="00B576DF">
        <w:rPr>
          <w:rFonts w:ascii="Candara" w:eastAsia="Calibri" w:hAnsi="Candara" w:cstheme="minorHAnsi"/>
          <w:spacing w:val="1"/>
          <w:position w:val="1"/>
          <w:sz w:val="24"/>
          <w:szCs w:val="24"/>
        </w:rPr>
        <w:t>i</w:t>
      </w:r>
      <w:r w:rsidRPr="00B576DF">
        <w:rPr>
          <w:rFonts w:ascii="Candara" w:eastAsia="Calibri" w:hAnsi="Candara" w:cstheme="minorHAnsi"/>
          <w:spacing w:val="-3"/>
          <w:position w:val="1"/>
          <w:sz w:val="24"/>
          <w:szCs w:val="24"/>
        </w:rPr>
        <w:t>l</w:t>
      </w:r>
      <w:r w:rsidRPr="00B576DF">
        <w:rPr>
          <w:rFonts w:ascii="Candara" w:eastAsia="Calibri" w:hAnsi="Candara" w:cstheme="minorHAnsi"/>
          <w:position w:val="1"/>
          <w:sz w:val="24"/>
          <w:szCs w:val="24"/>
        </w:rPr>
        <w:t>d</w:t>
      </w:r>
      <w:r w:rsidRPr="00B576DF">
        <w:rPr>
          <w:rFonts w:ascii="Candara" w:eastAsia="Calibri" w:hAnsi="Candara" w:cstheme="minorHAnsi"/>
          <w:spacing w:val="1"/>
          <w:position w:val="1"/>
          <w:sz w:val="24"/>
          <w:szCs w:val="24"/>
        </w:rPr>
        <w:t>r</w:t>
      </w:r>
      <w:r w:rsidRPr="00B576DF">
        <w:rPr>
          <w:rFonts w:ascii="Candara" w:eastAsia="Calibri" w:hAnsi="Candara" w:cstheme="minorHAnsi"/>
          <w:position w:val="1"/>
          <w:sz w:val="24"/>
          <w:szCs w:val="24"/>
        </w:rPr>
        <w:t>en</w:t>
      </w:r>
      <w:r w:rsidRPr="00B576DF">
        <w:rPr>
          <w:rFonts w:ascii="Candara" w:eastAsia="Calibri" w:hAnsi="Candara" w:cstheme="minorHAnsi"/>
          <w:spacing w:val="-2"/>
          <w:position w:val="1"/>
          <w:sz w:val="24"/>
          <w:szCs w:val="24"/>
        </w:rPr>
        <w:t>’</w:t>
      </w:r>
      <w:r w:rsidRPr="00B576DF">
        <w:rPr>
          <w:rFonts w:ascii="Candara" w:eastAsia="Calibri" w:hAnsi="Candara" w:cstheme="minorHAnsi"/>
          <w:position w:val="1"/>
          <w:sz w:val="24"/>
          <w:szCs w:val="24"/>
        </w:rPr>
        <w:t>s</w:t>
      </w:r>
      <w:r w:rsidRPr="00B576DF">
        <w:rPr>
          <w:rFonts w:ascii="Candara" w:eastAsia="Calibri" w:hAnsi="Candara" w:cstheme="minorHAnsi"/>
          <w:spacing w:val="2"/>
          <w:position w:val="1"/>
          <w:sz w:val="24"/>
          <w:szCs w:val="24"/>
        </w:rPr>
        <w:t xml:space="preserve"> </w:t>
      </w:r>
      <w:r w:rsidRPr="00B576DF">
        <w:rPr>
          <w:rFonts w:ascii="Candara" w:eastAsia="Calibri" w:hAnsi="Candara" w:cstheme="minorHAnsi"/>
          <w:spacing w:val="-5"/>
          <w:position w:val="1"/>
          <w:sz w:val="24"/>
          <w:szCs w:val="24"/>
        </w:rPr>
        <w:t>b</w:t>
      </w:r>
      <w:r w:rsidRPr="00B576DF">
        <w:rPr>
          <w:rFonts w:ascii="Candara" w:eastAsia="Calibri" w:hAnsi="Candara" w:cstheme="minorHAnsi"/>
          <w:position w:val="1"/>
          <w:sz w:val="24"/>
          <w:szCs w:val="24"/>
        </w:rPr>
        <w:t>ehav</w:t>
      </w:r>
      <w:r w:rsidRPr="00B576DF">
        <w:rPr>
          <w:rFonts w:ascii="Candara" w:eastAsia="Calibri" w:hAnsi="Candara" w:cstheme="minorHAnsi"/>
          <w:spacing w:val="1"/>
          <w:position w:val="1"/>
          <w:sz w:val="24"/>
          <w:szCs w:val="24"/>
        </w:rPr>
        <w:t>i</w:t>
      </w:r>
      <w:r w:rsidRPr="00B576DF">
        <w:rPr>
          <w:rFonts w:ascii="Candara" w:eastAsia="Calibri" w:hAnsi="Candara" w:cstheme="minorHAnsi"/>
          <w:spacing w:val="-5"/>
          <w:position w:val="1"/>
          <w:sz w:val="24"/>
          <w:szCs w:val="24"/>
        </w:rPr>
        <w:t>o</w:t>
      </w:r>
      <w:r w:rsidRPr="00B576DF">
        <w:rPr>
          <w:rFonts w:ascii="Candara" w:eastAsia="Calibri" w:hAnsi="Candara" w:cstheme="minorHAnsi"/>
          <w:position w:val="1"/>
          <w:sz w:val="24"/>
          <w:szCs w:val="24"/>
        </w:rPr>
        <w:t>ur</w:t>
      </w:r>
      <w:r w:rsidRPr="00B576DF">
        <w:rPr>
          <w:rFonts w:ascii="Candara" w:eastAsia="Calibri" w:hAnsi="Candara" w:cstheme="minorHAnsi"/>
          <w:spacing w:val="-1"/>
          <w:position w:val="1"/>
          <w:sz w:val="24"/>
          <w:szCs w:val="24"/>
        </w:rPr>
        <w:t xml:space="preserve"> </w:t>
      </w:r>
      <w:r w:rsidRPr="00B576DF">
        <w:rPr>
          <w:rFonts w:ascii="Candara" w:eastAsia="Calibri" w:hAnsi="Candara" w:cstheme="minorHAnsi"/>
          <w:position w:val="1"/>
          <w:sz w:val="24"/>
          <w:szCs w:val="24"/>
        </w:rPr>
        <w:t>d</w:t>
      </w:r>
      <w:r w:rsidRPr="00B576DF">
        <w:rPr>
          <w:rFonts w:ascii="Candara" w:eastAsia="Calibri" w:hAnsi="Candara" w:cstheme="minorHAnsi"/>
          <w:spacing w:val="-1"/>
          <w:position w:val="1"/>
          <w:sz w:val="24"/>
          <w:szCs w:val="24"/>
        </w:rPr>
        <w:t>o</w:t>
      </w:r>
      <w:r w:rsidRPr="00B576DF">
        <w:rPr>
          <w:rFonts w:ascii="Candara" w:eastAsia="Calibri" w:hAnsi="Candara" w:cstheme="minorHAnsi"/>
          <w:position w:val="1"/>
          <w:sz w:val="24"/>
          <w:szCs w:val="24"/>
        </w:rPr>
        <w:t>es</w:t>
      </w:r>
      <w:r w:rsidRPr="00B576DF">
        <w:rPr>
          <w:rFonts w:ascii="Candara" w:eastAsia="Calibri" w:hAnsi="Candara" w:cstheme="minorHAnsi"/>
          <w:spacing w:val="-4"/>
          <w:position w:val="1"/>
          <w:sz w:val="24"/>
          <w:szCs w:val="24"/>
        </w:rPr>
        <w:t xml:space="preserve"> </w:t>
      </w:r>
      <w:r w:rsidRPr="00B576DF">
        <w:rPr>
          <w:rFonts w:ascii="Candara" w:eastAsia="Calibri" w:hAnsi="Candara" w:cstheme="minorHAnsi"/>
          <w:spacing w:val="1"/>
          <w:position w:val="1"/>
          <w:sz w:val="24"/>
          <w:szCs w:val="24"/>
        </w:rPr>
        <w:t>f</w:t>
      </w:r>
      <w:r w:rsidRPr="00B576DF">
        <w:rPr>
          <w:rFonts w:ascii="Candara" w:eastAsia="Calibri" w:hAnsi="Candara" w:cstheme="minorHAnsi"/>
          <w:position w:val="1"/>
          <w:sz w:val="24"/>
          <w:szCs w:val="24"/>
        </w:rPr>
        <w:t>a</w:t>
      </w:r>
      <w:r w:rsidRPr="00B576DF">
        <w:rPr>
          <w:rFonts w:ascii="Candara" w:eastAsia="Calibri" w:hAnsi="Candara" w:cstheme="minorHAnsi"/>
          <w:spacing w:val="-4"/>
          <w:position w:val="1"/>
          <w:sz w:val="24"/>
          <w:szCs w:val="24"/>
        </w:rPr>
        <w:t>l</w:t>
      </w:r>
      <w:r w:rsidRPr="00B576DF">
        <w:rPr>
          <w:rFonts w:ascii="Candara" w:eastAsia="Calibri" w:hAnsi="Candara" w:cstheme="minorHAnsi"/>
          <w:position w:val="1"/>
          <w:sz w:val="24"/>
          <w:szCs w:val="24"/>
        </w:rPr>
        <w:t>l</w:t>
      </w:r>
      <w:r w:rsidRPr="00B576DF">
        <w:rPr>
          <w:rFonts w:ascii="Candara" w:eastAsia="Calibri" w:hAnsi="Candara" w:cstheme="minorHAnsi"/>
          <w:spacing w:val="4"/>
          <w:position w:val="1"/>
          <w:sz w:val="24"/>
          <w:szCs w:val="24"/>
        </w:rPr>
        <w:t xml:space="preserve"> </w:t>
      </w:r>
      <w:r w:rsidRPr="00B576DF">
        <w:rPr>
          <w:rFonts w:ascii="Candara" w:eastAsia="Calibri" w:hAnsi="Candara" w:cstheme="minorHAnsi"/>
          <w:position w:val="1"/>
          <w:sz w:val="24"/>
          <w:szCs w:val="24"/>
        </w:rPr>
        <w:t>b</w:t>
      </w:r>
      <w:r w:rsidRPr="00B576DF">
        <w:rPr>
          <w:rFonts w:ascii="Candara" w:eastAsia="Calibri" w:hAnsi="Candara" w:cstheme="minorHAnsi"/>
          <w:spacing w:val="-5"/>
          <w:position w:val="1"/>
          <w:sz w:val="24"/>
          <w:szCs w:val="24"/>
        </w:rPr>
        <w:t>e</w:t>
      </w:r>
      <w:r w:rsidRPr="00B576DF">
        <w:rPr>
          <w:rFonts w:ascii="Candara" w:eastAsia="Calibri" w:hAnsi="Candara" w:cstheme="minorHAnsi"/>
          <w:spacing w:val="1"/>
          <w:position w:val="1"/>
          <w:sz w:val="24"/>
          <w:szCs w:val="24"/>
        </w:rPr>
        <w:t>l</w:t>
      </w:r>
      <w:r w:rsidRPr="00B576DF">
        <w:rPr>
          <w:rFonts w:ascii="Candara" w:eastAsia="Calibri" w:hAnsi="Candara" w:cstheme="minorHAnsi"/>
          <w:spacing w:val="-1"/>
          <w:position w:val="1"/>
          <w:sz w:val="24"/>
          <w:szCs w:val="24"/>
        </w:rPr>
        <w:t>o</w:t>
      </w:r>
      <w:r w:rsidRPr="00B576DF">
        <w:rPr>
          <w:rFonts w:ascii="Candara" w:eastAsia="Calibri" w:hAnsi="Candara" w:cstheme="minorHAnsi"/>
          <w:position w:val="1"/>
          <w:sz w:val="24"/>
          <w:szCs w:val="24"/>
        </w:rPr>
        <w:t>w</w:t>
      </w:r>
      <w:r w:rsidRPr="00B576DF">
        <w:rPr>
          <w:rFonts w:ascii="Candara" w:eastAsia="Calibri" w:hAnsi="Candara" w:cstheme="minorHAnsi"/>
          <w:spacing w:val="-2"/>
          <w:position w:val="1"/>
          <w:sz w:val="24"/>
          <w:szCs w:val="24"/>
        </w:rPr>
        <w:t xml:space="preserve"> </w:t>
      </w:r>
      <w:r w:rsidRPr="00B576DF">
        <w:rPr>
          <w:rFonts w:ascii="Candara" w:eastAsia="Calibri" w:hAnsi="Candara" w:cstheme="minorHAnsi"/>
          <w:position w:val="1"/>
          <w:sz w:val="24"/>
          <w:szCs w:val="24"/>
        </w:rPr>
        <w:t>the</w:t>
      </w:r>
      <w:r w:rsidRPr="00B576DF">
        <w:rPr>
          <w:rFonts w:ascii="Candara" w:eastAsia="Calibri" w:hAnsi="Candara" w:cstheme="minorHAnsi"/>
          <w:spacing w:val="-2"/>
          <w:position w:val="1"/>
          <w:sz w:val="24"/>
          <w:szCs w:val="24"/>
        </w:rPr>
        <w:t xml:space="preserve"> </w:t>
      </w:r>
      <w:r w:rsidRPr="00B576DF">
        <w:rPr>
          <w:rFonts w:ascii="Candara" w:eastAsia="Calibri" w:hAnsi="Candara" w:cstheme="minorHAnsi"/>
          <w:position w:val="1"/>
          <w:sz w:val="24"/>
          <w:szCs w:val="24"/>
        </w:rPr>
        <w:t>a</w:t>
      </w:r>
      <w:r w:rsidRPr="00B576DF">
        <w:rPr>
          <w:rFonts w:ascii="Candara" w:eastAsia="Calibri" w:hAnsi="Candara" w:cstheme="minorHAnsi"/>
          <w:spacing w:val="-4"/>
          <w:position w:val="1"/>
          <w:sz w:val="24"/>
          <w:szCs w:val="24"/>
        </w:rPr>
        <w:t>c</w:t>
      </w:r>
      <w:r w:rsidRPr="00B576DF">
        <w:rPr>
          <w:rFonts w:ascii="Candara" w:eastAsia="Calibri" w:hAnsi="Candara" w:cstheme="minorHAnsi"/>
          <w:spacing w:val="1"/>
          <w:position w:val="1"/>
          <w:sz w:val="24"/>
          <w:szCs w:val="24"/>
        </w:rPr>
        <w:t>c</w:t>
      </w:r>
      <w:r w:rsidRPr="00B576DF">
        <w:rPr>
          <w:rFonts w:ascii="Candara" w:eastAsia="Calibri" w:hAnsi="Candara" w:cstheme="minorHAnsi"/>
          <w:position w:val="1"/>
          <w:sz w:val="24"/>
          <w:szCs w:val="24"/>
        </w:rPr>
        <w:t>ept</w:t>
      </w:r>
      <w:r w:rsidRPr="00B576DF">
        <w:rPr>
          <w:rFonts w:ascii="Candara" w:eastAsia="Calibri" w:hAnsi="Candara" w:cstheme="minorHAnsi"/>
          <w:spacing w:val="-1"/>
          <w:position w:val="1"/>
          <w:sz w:val="24"/>
          <w:szCs w:val="24"/>
        </w:rPr>
        <w:t>a</w:t>
      </w:r>
      <w:r w:rsidRPr="00B576DF">
        <w:rPr>
          <w:rFonts w:ascii="Candara" w:eastAsia="Calibri" w:hAnsi="Candara" w:cstheme="minorHAnsi"/>
          <w:spacing w:val="-5"/>
          <w:position w:val="1"/>
          <w:sz w:val="24"/>
          <w:szCs w:val="24"/>
        </w:rPr>
        <w:t>b</w:t>
      </w:r>
      <w:r w:rsidRPr="00B576DF">
        <w:rPr>
          <w:rFonts w:ascii="Candara" w:eastAsia="Calibri" w:hAnsi="Candara" w:cstheme="minorHAnsi"/>
          <w:spacing w:val="1"/>
          <w:position w:val="1"/>
          <w:sz w:val="24"/>
          <w:szCs w:val="24"/>
        </w:rPr>
        <w:t>l</w:t>
      </w:r>
      <w:r w:rsidRPr="00B576DF">
        <w:rPr>
          <w:rFonts w:ascii="Candara" w:eastAsia="Calibri" w:hAnsi="Candara" w:cstheme="minorHAnsi"/>
          <w:position w:val="1"/>
          <w:sz w:val="24"/>
          <w:szCs w:val="24"/>
        </w:rPr>
        <w:t>e</w:t>
      </w:r>
      <w:r w:rsidRPr="00B576DF">
        <w:rPr>
          <w:rFonts w:ascii="Candara" w:eastAsia="Calibri" w:hAnsi="Candara" w:cstheme="minorHAnsi"/>
          <w:spacing w:val="5"/>
          <w:position w:val="1"/>
          <w:sz w:val="24"/>
          <w:szCs w:val="24"/>
        </w:rPr>
        <w:t xml:space="preserve"> </w:t>
      </w:r>
      <w:r w:rsidRPr="00B576DF">
        <w:rPr>
          <w:rFonts w:ascii="Candara" w:eastAsia="Calibri" w:hAnsi="Candara" w:cstheme="minorHAnsi"/>
          <w:spacing w:val="-2"/>
          <w:position w:val="1"/>
          <w:sz w:val="24"/>
          <w:szCs w:val="24"/>
        </w:rPr>
        <w:t>s</w:t>
      </w:r>
      <w:r w:rsidRPr="00B576DF">
        <w:rPr>
          <w:rFonts w:ascii="Candara" w:eastAsia="Calibri" w:hAnsi="Candara" w:cstheme="minorHAnsi"/>
          <w:spacing w:val="-5"/>
          <w:position w:val="1"/>
          <w:sz w:val="24"/>
          <w:szCs w:val="24"/>
        </w:rPr>
        <w:t>t</w:t>
      </w:r>
      <w:r w:rsidRPr="00B576DF">
        <w:rPr>
          <w:rFonts w:ascii="Candara" w:eastAsia="Calibri" w:hAnsi="Candara" w:cstheme="minorHAnsi"/>
          <w:position w:val="1"/>
          <w:sz w:val="24"/>
          <w:szCs w:val="24"/>
        </w:rPr>
        <w:t>a</w:t>
      </w:r>
      <w:r w:rsidRPr="00B576DF">
        <w:rPr>
          <w:rFonts w:ascii="Candara" w:eastAsia="Calibri" w:hAnsi="Candara" w:cstheme="minorHAnsi"/>
          <w:spacing w:val="-1"/>
          <w:position w:val="1"/>
          <w:sz w:val="24"/>
          <w:szCs w:val="24"/>
        </w:rPr>
        <w:t>n</w:t>
      </w:r>
      <w:r w:rsidRPr="00B576DF">
        <w:rPr>
          <w:rFonts w:ascii="Candara" w:eastAsia="Calibri" w:hAnsi="Candara" w:cstheme="minorHAnsi"/>
          <w:position w:val="1"/>
          <w:sz w:val="24"/>
          <w:szCs w:val="24"/>
        </w:rPr>
        <w:t>d</w:t>
      </w:r>
      <w:r w:rsidRPr="00B576DF">
        <w:rPr>
          <w:rFonts w:ascii="Candara" w:eastAsia="Calibri" w:hAnsi="Candara" w:cstheme="minorHAnsi"/>
          <w:spacing w:val="-1"/>
          <w:position w:val="1"/>
          <w:sz w:val="24"/>
          <w:szCs w:val="24"/>
        </w:rPr>
        <w:t>a</w:t>
      </w:r>
      <w:r w:rsidRPr="00B576DF">
        <w:rPr>
          <w:rFonts w:ascii="Candara" w:eastAsia="Calibri" w:hAnsi="Candara" w:cstheme="minorHAnsi"/>
          <w:spacing w:val="1"/>
          <w:position w:val="1"/>
          <w:sz w:val="24"/>
          <w:szCs w:val="24"/>
        </w:rPr>
        <w:t>r</w:t>
      </w:r>
      <w:r w:rsidRPr="00B576DF">
        <w:rPr>
          <w:rFonts w:ascii="Candara" w:eastAsia="Calibri" w:hAnsi="Candara" w:cstheme="minorHAnsi"/>
          <w:position w:val="1"/>
          <w:sz w:val="24"/>
          <w:szCs w:val="24"/>
        </w:rPr>
        <w:t>ds</w:t>
      </w:r>
      <w:r w:rsidRPr="00B576DF">
        <w:rPr>
          <w:rFonts w:ascii="Candara" w:eastAsia="Calibri" w:hAnsi="Candara" w:cstheme="minorHAnsi"/>
          <w:spacing w:val="-3"/>
          <w:position w:val="1"/>
          <w:sz w:val="24"/>
          <w:szCs w:val="24"/>
        </w:rPr>
        <w:t xml:space="preserve"> </w:t>
      </w:r>
      <w:r w:rsidRPr="00B576DF">
        <w:rPr>
          <w:rFonts w:ascii="Candara" w:eastAsia="Calibri" w:hAnsi="Candara" w:cstheme="minorHAnsi"/>
          <w:spacing w:val="1"/>
          <w:position w:val="1"/>
          <w:sz w:val="24"/>
          <w:szCs w:val="24"/>
        </w:rPr>
        <w:t>(</w:t>
      </w:r>
      <w:r w:rsidRPr="00B576DF">
        <w:rPr>
          <w:rFonts w:ascii="Candara" w:eastAsia="Calibri" w:hAnsi="Candara" w:cstheme="minorHAnsi"/>
          <w:spacing w:val="-2"/>
          <w:position w:val="1"/>
          <w:sz w:val="24"/>
          <w:szCs w:val="24"/>
        </w:rPr>
        <w:t>s</w:t>
      </w:r>
      <w:r w:rsidRPr="00B576DF">
        <w:rPr>
          <w:rFonts w:ascii="Candara" w:eastAsia="Calibri" w:hAnsi="Candara" w:cstheme="minorHAnsi"/>
          <w:position w:val="1"/>
          <w:sz w:val="24"/>
          <w:szCs w:val="24"/>
        </w:rPr>
        <w:t>ee</w:t>
      </w:r>
      <w:r w:rsidRPr="00B576DF">
        <w:rPr>
          <w:rFonts w:ascii="Candara" w:eastAsia="Calibri" w:hAnsi="Candara" w:cstheme="minorHAnsi"/>
          <w:spacing w:val="5"/>
          <w:position w:val="1"/>
          <w:sz w:val="24"/>
          <w:szCs w:val="24"/>
        </w:rPr>
        <w:t xml:space="preserve"> </w:t>
      </w:r>
      <w:r w:rsidRPr="00B576DF">
        <w:rPr>
          <w:rFonts w:ascii="Candara" w:eastAsia="Calibri" w:hAnsi="Candara" w:cstheme="minorHAnsi"/>
          <w:spacing w:val="-5"/>
          <w:position w:val="1"/>
          <w:sz w:val="24"/>
          <w:szCs w:val="24"/>
        </w:rPr>
        <w:t>a</w:t>
      </w:r>
      <w:r w:rsidRPr="00B576DF">
        <w:rPr>
          <w:rFonts w:ascii="Candara" w:eastAsia="Calibri" w:hAnsi="Candara" w:cstheme="minorHAnsi"/>
          <w:position w:val="1"/>
          <w:sz w:val="24"/>
          <w:szCs w:val="24"/>
        </w:rPr>
        <w:t>b</w:t>
      </w:r>
      <w:r w:rsidRPr="00B576DF">
        <w:rPr>
          <w:rFonts w:ascii="Candara" w:eastAsia="Calibri" w:hAnsi="Candara" w:cstheme="minorHAnsi"/>
          <w:spacing w:val="-1"/>
          <w:position w:val="1"/>
          <w:sz w:val="24"/>
          <w:szCs w:val="24"/>
        </w:rPr>
        <w:t>o</w:t>
      </w:r>
      <w:r w:rsidRPr="00B576DF">
        <w:rPr>
          <w:rFonts w:ascii="Candara" w:eastAsia="Calibri" w:hAnsi="Candara" w:cstheme="minorHAnsi"/>
          <w:position w:val="1"/>
          <w:sz w:val="24"/>
          <w:szCs w:val="24"/>
        </w:rPr>
        <w:t>ve</w:t>
      </w:r>
      <w:r w:rsidRPr="00B576DF">
        <w:rPr>
          <w:rFonts w:ascii="Candara" w:eastAsia="Calibri" w:hAnsi="Candara" w:cstheme="minorHAnsi"/>
          <w:spacing w:val="2"/>
          <w:position w:val="1"/>
          <w:sz w:val="24"/>
          <w:szCs w:val="24"/>
        </w:rPr>
        <w:t>)</w:t>
      </w:r>
      <w:r w:rsidRPr="00B576DF">
        <w:rPr>
          <w:rFonts w:ascii="Candara" w:eastAsia="Calibri" w:hAnsi="Candara" w:cstheme="minorHAnsi"/>
          <w:position w:val="1"/>
          <w:sz w:val="24"/>
          <w:szCs w:val="24"/>
        </w:rPr>
        <w:t>,</w:t>
      </w:r>
      <w:r w:rsidRPr="00B576DF">
        <w:rPr>
          <w:rFonts w:ascii="Candara" w:eastAsia="Calibri" w:hAnsi="Candara" w:cstheme="minorHAnsi"/>
          <w:spacing w:val="-4"/>
          <w:position w:val="1"/>
          <w:sz w:val="24"/>
          <w:szCs w:val="24"/>
        </w:rPr>
        <w:t xml:space="preserve"> </w:t>
      </w:r>
      <w:r w:rsidRPr="00B576DF">
        <w:rPr>
          <w:rFonts w:ascii="Candara" w:eastAsia="Calibri" w:hAnsi="Candara" w:cstheme="minorHAnsi"/>
          <w:position w:val="1"/>
          <w:sz w:val="24"/>
          <w:szCs w:val="24"/>
        </w:rPr>
        <w:t>the</w:t>
      </w:r>
      <w:r w:rsidR="00303C77">
        <w:rPr>
          <w:rFonts w:ascii="Candara" w:eastAsia="Calibri" w:hAnsi="Candara" w:cstheme="minorHAnsi"/>
          <w:position w:val="1"/>
          <w:sz w:val="24"/>
          <w:szCs w:val="24"/>
        </w:rPr>
        <w:t xml:space="preserve"> </w:t>
      </w:r>
      <w:r w:rsidR="000B016C" w:rsidRPr="00B576DF">
        <w:rPr>
          <w:rFonts w:ascii="Candara" w:eastAsia="Calibri" w:hAnsi="Candara" w:cstheme="minorHAnsi"/>
          <w:spacing w:val="-1"/>
          <w:sz w:val="24"/>
          <w:szCs w:val="24"/>
        </w:rPr>
        <w:t>proprietor</w:t>
      </w:r>
      <w:r w:rsidRPr="00B576DF">
        <w:rPr>
          <w:rFonts w:ascii="Candara" w:eastAsia="Calibri" w:hAnsi="Candara" w:cstheme="minorHAnsi"/>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d</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l</w:t>
      </w:r>
      <w:r w:rsidRPr="00B576DF">
        <w:rPr>
          <w:rFonts w:ascii="Candara" w:eastAsia="Calibri" w:hAnsi="Candara" w:cstheme="minorHAnsi"/>
          <w:spacing w:val="-4"/>
          <w:sz w:val="24"/>
          <w:szCs w:val="24"/>
        </w:rPr>
        <w:t>e</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t</w:t>
      </w:r>
      <w:r w:rsidRPr="00B576DF">
        <w:rPr>
          <w:rFonts w:ascii="Candara" w:eastAsia="Calibri" w:hAnsi="Candara" w:cstheme="minorHAnsi"/>
          <w:sz w:val="24"/>
          <w:szCs w:val="24"/>
        </w:rPr>
        <w:t>ed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r</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3"/>
          <w:sz w:val="24"/>
          <w:szCs w:val="24"/>
        </w:rPr>
        <w:t>l</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k</w:t>
      </w:r>
      <w:r w:rsidRPr="00B576DF">
        <w:rPr>
          <w:rFonts w:ascii="Candara" w:eastAsia="Calibri" w:hAnsi="Candara" w:cstheme="minorHAnsi"/>
          <w:spacing w:val="-5"/>
          <w:sz w:val="24"/>
          <w:szCs w:val="24"/>
        </w:rPr>
        <w:t>e</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y</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rr</w:t>
      </w:r>
      <w:r w:rsidRPr="00B576DF">
        <w:rPr>
          <w:rFonts w:ascii="Candara" w:eastAsia="Calibri" w:hAnsi="Candara" w:cstheme="minorHAnsi"/>
          <w:sz w:val="24"/>
          <w:szCs w:val="24"/>
        </w:rPr>
        <w:t>y</w:t>
      </w:r>
      <w:r w:rsidRPr="00B576DF">
        <w:rPr>
          <w:rFonts w:ascii="Candara" w:eastAsia="Calibri" w:hAnsi="Candara" w:cstheme="minorHAnsi"/>
          <w:spacing w:val="-1"/>
          <w:sz w:val="24"/>
          <w:szCs w:val="24"/>
        </w:rPr>
        <w:t xml:space="preserve"> o</w:t>
      </w:r>
      <w:r w:rsidRPr="00B576DF">
        <w:rPr>
          <w:rFonts w:ascii="Candara" w:eastAsia="Calibri" w:hAnsi="Candara" w:cstheme="minorHAnsi"/>
          <w:sz w:val="24"/>
          <w:szCs w:val="24"/>
        </w:rPr>
        <w:t>ut</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an</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ve</w:t>
      </w:r>
      <w:r w:rsidRPr="00B576DF">
        <w:rPr>
          <w:rFonts w:ascii="Candara" w:eastAsia="Calibri" w:hAnsi="Candara" w:cstheme="minorHAnsi"/>
          <w:spacing w:val="-1"/>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ig</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 xml:space="preserve">n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nto</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w w:val="101"/>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4"/>
          <w:sz w:val="24"/>
          <w:szCs w:val="24"/>
        </w:rPr>
        <w:t>c</w:t>
      </w:r>
      <w:r w:rsidRPr="00B576DF">
        <w:rPr>
          <w:rFonts w:ascii="Candara" w:eastAsia="Calibri" w:hAnsi="Candara" w:cstheme="minorHAnsi"/>
          <w:spacing w:val="2"/>
          <w:w w:val="101"/>
          <w:sz w:val="24"/>
          <w:szCs w:val="24"/>
        </w:rPr>
        <w:t>i</w:t>
      </w:r>
      <w:r w:rsidRPr="00B576DF">
        <w:rPr>
          <w:rFonts w:ascii="Candara" w:eastAsia="Calibri" w:hAnsi="Candara" w:cstheme="minorHAnsi"/>
          <w:sz w:val="24"/>
          <w:szCs w:val="24"/>
        </w:rPr>
        <w:t>den</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w:t>
      </w:r>
    </w:p>
    <w:p w14:paraId="5595CCD1" w14:textId="77777777" w:rsidR="00450282" w:rsidRPr="00B576DF" w:rsidRDefault="00450282" w:rsidP="00303C77">
      <w:pPr>
        <w:ind w:right="77"/>
        <w:jc w:val="both"/>
        <w:rPr>
          <w:rFonts w:ascii="Candara" w:hAnsi="Candara" w:cstheme="minorHAnsi"/>
          <w:sz w:val="24"/>
          <w:szCs w:val="24"/>
        </w:rPr>
      </w:pPr>
    </w:p>
    <w:p w14:paraId="6EDF6210" w14:textId="3249FA37" w:rsidR="00450282" w:rsidRPr="00B576DF" w:rsidRDefault="00D22EC6" w:rsidP="00303C77">
      <w:pPr>
        <w:ind w:right="77"/>
        <w:jc w:val="both"/>
        <w:rPr>
          <w:rFonts w:ascii="Candara" w:eastAsia="Calibri" w:hAnsi="Candara" w:cstheme="minorHAnsi"/>
          <w:sz w:val="24"/>
          <w:szCs w:val="24"/>
        </w:rPr>
      </w:pPr>
      <w:r w:rsidRPr="00B576DF">
        <w:rPr>
          <w:rFonts w:ascii="Candara" w:eastAsia="Calibri" w:hAnsi="Candara" w:cstheme="minorHAnsi"/>
          <w:spacing w:val="-2"/>
          <w:sz w:val="24"/>
          <w:szCs w:val="24"/>
        </w:rPr>
        <w:t>A</w:t>
      </w:r>
      <w:r w:rsidRPr="00B576DF">
        <w:rPr>
          <w:rFonts w:ascii="Candara" w:eastAsia="Calibri" w:hAnsi="Candara" w:cstheme="minorHAnsi"/>
          <w:sz w:val="24"/>
          <w:szCs w:val="24"/>
        </w:rPr>
        <w:t>ny</w:t>
      </w:r>
      <w:r w:rsidRPr="00B576DF">
        <w:rPr>
          <w:rFonts w:ascii="Candara" w:eastAsia="Calibri" w:hAnsi="Candara" w:cstheme="minorHAnsi"/>
          <w:spacing w:val="2"/>
          <w:sz w:val="24"/>
          <w:szCs w:val="24"/>
        </w:rPr>
        <w:t xml:space="preserve"> i</w:t>
      </w:r>
      <w:r w:rsidRPr="00B576DF">
        <w:rPr>
          <w:rFonts w:ascii="Candara" w:eastAsia="Calibri" w:hAnsi="Candara" w:cstheme="minorHAnsi"/>
          <w:sz w:val="24"/>
          <w:szCs w:val="24"/>
        </w:rPr>
        <w:t>n</w:t>
      </w:r>
      <w:r w:rsidRPr="00B576DF">
        <w:rPr>
          <w:rFonts w:ascii="Candara" w:eastAsia="Calibri" w:hAnsi="Candara" w:cstheme="minorHAnsi"/>
          <w:spacing w:val="-5"/>
          <w:sz w:val="24"/>
          <w:szCs w:val="24"/>
        </w:rPr>
        <w:t>v</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ig</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w</w:t>
      </w:r>
      <w:r w:rsidRPr="00B576DF">
        <w:rPr>
          <w:rFonts w:ascii="Candara" w:eastAsia="Calibri" w:hAnsi="Candara" w:cstheme="minorHAnsi"/>
          <w:spacing w:val="-3"/>
          <w:sz w:val="24"/>
          <w:szCs w:val="24"/>
        </w:rPr>
        <w:t>i</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l be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pacing w:val="-4"/>
          <w:sz w:val="24"/>
          <w:szCs w:val="24"/>
        </w:rPr>
        <w:t>e</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pacing w:val="-5"/>
          <w:sz w:val="24"/>
          <w:szCs w:val="24"/>
        </w:rPr>
        <w:t>d</w:t>
      </w:r>
      <w:r w:rsidRPr="00B576DF">
        <w:rPr>
          <w:rFonts w:ascii="Candara" w:eastAsia="Calibri" w:hAnsi="Candara" w:cstheme="minorHAnsi"/>
          <w:sz w:val="24"/>
          <w:szCs w:val="24"/>
        </w:rPr>
        <w:t>ed</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00C43B44" w:rsidRPr="00B576DF">
        <w:rPr>
          <w:rFonts w:ascii="Candara" w:eastAsia="Calibri" w:hAnsi="Candara" w:cstheme="minorHAnsi"/>
          <w:spacing w:val="2"/>
          <w:sz w:val="24"/>
          <w:szCs w:val="24"/>
        </w:rPr>
        <w:t>behaviour</w:t>
      </w:r>
      <w:r w:rsidRPr="00B576DF">
        <w:rPr>
          <w:rFonts w:ascii="Candara" w:eastAsia="Calibri" w:hAnsi="Candara" w:cstheme="minorHAnsi"/>
          <w:spacing w:val="-7"/>
          <w:sz w:val="24"/>
          <w:szCs w:val="24"/>
        </w:rPr>
        <w:t xml:space="preserve"> </w:t>
      </w:r>
      <w:r w:rsidRPr="00B576DF">
        <w:rPr>
          <w:rFonts w:ascii="Candara" w:eastAsia="Calibri" w:hAnsi="Candara" w:cstheme="minorHAnsi"/>
          <w:sz w:val="24"/>
          <w:szCs w:val="24"/>
        </w:rPr>
        <w:t>b</w:t>
      </w:r>
      <w:r w:rsidRPr="00B576DF">
        <w:rPr>
          <w:rFonts w:ascii="Candara" w:eastAsia="Calibri" w:hAnsi="Candara" w:cstheme="minorHAnsi"/>
          <w:spacing w:val="-1"/>
          <w:sz w:val="24"/>
          <w:szCs w:val="24"/>
        </w:rPr>
        <w:t>oo</w:t>
      </w:r>
      <w:r w:rsidRPr="00B576DF">
        <w:rPr>
          <w:rFonts w:ascii="Candara" w:eastAsia="Calibri" w:hAnsi="Candara" w:cstheme="minorHAnsi"/>
          <w:spacing w:val="1"/>
          <w:sz w:val="24"/>
          <w:szCs w:val="24"/>
        </w:rPr>
        <w:t>k</w:t>
      </w:r>
      <w:r w:rsidRPr="00B576DF">
        <w:rPr>
          <w:rFonts w:ascii="Candara" w:eastAsia="Calibri" w:hAnsi="Candara" w:cstheme="minorHAnsi"/>
          <w:sz w:val="24"/>
          <w:szCs w:val="24"/>
        </w:rPr>
        <w:t>, the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ex</w:t>
      </w:r>
      <w:r w:rsidRPr="00B576DF">
        <w:rPr>
          <w:rFonts w:ascii="Candara" w:eastAsia="Calibri" w:hAnsi="Candara" w:cstheme="minorHAnsi"/>
          <w:spacing w:val="-1"/>
          <w:sz w:val="24"/>
          <w:szCs w:val="24"/>
        </w:rPr>
        <w:t>t</w:t>
      </w:r>
      <w:r w:rsidRPr="00B576DF">
        <w:rPr>
          <w:rFonts w:ascii="Candara" w:eastAsia="Calibri" w:hAnsi="Candara" w:cstheme="minorHAnsi"/>
          <w:sz w:val="24"/>
          <w:szCs w:val="24"/>
        </w:rPr>
        <w:t>ent</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det</w:t>
      </w:r>
      <w:r w:rsidRPr="00B576DF">
        <w:rPr>
          <w:rFonts w:ascii="Candara" w:eastAsia="Calibri" w:hAnsi="Candara" w:cstheme="minorHAnsi"/>
          <w:spacing w:val="-1"/>
          <w:sz w:val="24"/>
          <w:szCs w:val="24"/>
        </w:rPr>
        <w:t>a</w:t>
      </w:r>
      <w:r w:rsidRPr="00B576DF">
        <w:rPr>
          <w:rFonts w:ascii="Candara" w:eastAsia="Calibri" w:hAnsi="Candara" w:cstheme="minorHAnsi"/>
          <w:spacing w:val="-3"/>
          <w:sz w:val="24"/>
          <w:szCs w:val="24"/>
        </w:rPr>
        <w:t>i</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s</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w</w:t>
      </w:r>
      <w:r w:rsidRPr="00B576DF">
        <w:rPr>
          <w:rFonts w:ascii="Candara" w:eastAsia="Calibri" w:hAnsi="Candara" w:cstheme="minorHAnsi"/>
          <w:spacing w:val="-5"/>
          <w:sz w:val="24"/>
          <w:szCs w:val="24"/>
        </w:rPr>
        <w:t>h</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w</w:t>
      </w:r>
      <w:r w:rsidRPr="00B576DF">
        <w:rPr>
          <w:rFonts w:ascii="Candara" w:eastAsia="Calibri" w:hAnsi="Candara" w:cstheme="minorHAnsi"/>
          <w:spacing w:val="2"/>
          <w:sz w:val="24"/>
          <w:szCs w:val="24"/>
        </w:rPr>
        <w:t>il</w:t>
      </w:r>
      <w:r w:rsidRPr="00B576DF">
        <w:rPr>
          <w:rFonts w:ascii="Candara" w:eastAsia="Calibri" w:hAnsi="Candara" w:cstheme="minorHAnsi"/>
          <w:sz w:val="24"/>
          <w:szCs w:val="24"/>
        </w:rPr>
        <w:t>l</w:t>
      </w:r>
      <w:r w:rsidRPr="00B576DF">
        <w:rPr>
          <w:rFonts w:ascii="Candara" w:eastAsia="Calibri" w:hAnsi="Candara" w:cstheme="minorHAnsi"/>
          <w:spacing w:val="5"/>
          <w:sz w:val="24"/>
          <w:szCs w:val="24"/>
        </w:rPr>
        <w:t xml:space="preserve"> </w:t>
      </w:r>
      <w:r w:rsidRPr="00B576DF">
        <w:rPr>
          <w:rFonts w:ascii="Candara" w:eastAsia="Calibri" w:hAnsi="Candara" w:cstheme="minorHAnsi"/>
          <w:sz w:val="24"/>
          <w:szCs w:val="24"/>
        </w:rPr>
        <w:t>v</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y</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w</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th the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p</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p</w:t>
      </w:r>
      <w:r w:rsidRPr="00B576DF">
        <w:rPr>
          <w:rFonts w:ascii="Candara" w:eastAsia="Calibri" w:hAnsi="Candara" w:cstheme="minorHAnsi"/>
          <w:spacing w:val="-3"/>
          <w:sz w:val="24"/>
          <w:szCs w:val="24"/>
        </w:rPr>
        <w:t>r</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t</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he</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w w:val="101"/>
          <w:sz w:val="24"/>
          <w:szCs w:val="24"/>
        </w:rPr>
        <w:t>i</w:t>
      </w:r>
      <w:r w:rsidRPr="00B576DF">
        <w:rPr>
          <w:rFonts w:ascii="Candara" w:eastAsia="Calibri" w:hAnsi="Candara" w:cstheme="minorHAnsi"/>
          <w:sz w:val="24"/>
          <w:szCs w:val="24"/>
        </w:rPr>
        <w:t>nve</w:t>
      </w:r>
      <w:r w:rsidRPr="00B576DF">
        <w:rPr>
          <w:rFonts w:ascii="Candara" w:eastAsia="Calibri" w:hAnsi="Candara" w:cstheme="minorHAnsi"/>
          <w:spacing w:val="-2"/>
          <w:sz w:val="24"/>
          <w:szCs w:val="24"/>
        </w:rPr>
        <w:t>s</w:t>
      </w:r>
      <w:r w:rsidRPr="00B576DF">
        <w:rPr>
          <w:rFonts w:ascii="Candara" w:eastAsia="Calibri" w:hAnsi="Candara" w:cstheme="minorHAnsi"/>
          <w:spacing w:val="-5"/>
          <w:w w:val="101"/>
          <w:sz w:val="24"/>
          <w:szCs w:val="24"/>
        </w:rPr>
        <w:t>t</w:t>
      </w:r>
      <w:r w:rsidRPr="00B576DF">
        <w:rPr>
          <w:rFonts w:ascii="Candara" w:eastAsia="Calibri" w:hAnsi="Candara" w:cstheme="minorHAnsi"/>
          <w:spacing w:val="2"/>
          <w:w w:val="101"/>
          <w:sz w:val="24"/>
          <w:szCs w:val="24"/>
        </w:rPr>
        <w:t>i</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t</w:t>
      </w:r>
      <w:r w:rsidRPr="00B576DF">
        <w:rPr>
          <w:rFonts w:ascii="Candara" w:eastAsia="Calibri" w:hAnsi="Candara" w:cstheme="minorHAnsi"/>
          <w:spacing w:val="2"/>
          <w:w w:val="101"/>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p>
    <w:p w14:paraId="0AC1EE7C" w14:textId="5610D4E6" w:rsidR="00450282" w:rsidRPr="00B576DF" w:rsidRDefault="00D22EC6" w:rsidP="00303C77">
      <w:pPr>
        <w:ind w:right="77"/>
        <w:jc w:val="both"/>
        <w:rPr>
          <w:rFonts w:ascii="Candara" w:eastAsia="Calibri" w:hAnsi="Candara" w:cstheme="minorHAnsi"/>
          <w:sz w:val="24"/>
          <w:szCs w:val="24"/>
        </w:rPr>
      </w:pPr>
      <w:r w:rsidRPr="00B576DF">
        <w:rPr>
          <w:rFonts w:ascii="Candara" w:eastAsia="Calibri" w:hAnsi="Candara" w:cstheme="minorHAnsi"/>
          <w:spacing w:val="1"/>
          <w:sz w:val="24"/>
          <w:szCs w:val="24"/>
        </w:rPr>
        <w:t>D</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r</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ng the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nve</w:t>
      </w:r>
      <w:r w:rsidRPr="00B576DF">
        <w:rPr>
          <w:rFonts w:ascii="Candara" w:eastAsia="Calibri" w:hAnsi="Candara" w:cstheme="minorHAnsi"/>
          <w:spacing w:val="-2"/>
          <w:sz w:val="24"/>
          <w:szCs w:val="24"/>
        </w:rPr>
        <w:t>s</w:t>
      </w:r>
      <w:r w:rsidRPr="00B576DF">
        <w:rPr>
          <w:rFonts w:ascii="Candara" w:eastAsia="Calibri" w:hAnsi="Candara" w:cstheme="minorHAnsi"/>
          <w:spacing w:val="-5"/>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4"/>
          <w:sz w:val="24"/>
          <w:szCs w:val="24"/>
        </w:rPr>
        <w:t xml:space="preserve"> </w:t>
      </w:r>
      <w:r w:rsidR="000B016C" w:rsidRPr="00B576DF">
        <w:rPr>
          <w:rFonts w:ascii="Candara" w:eastAsia="Calibri" w:hAnsi="Candara" w:cstheme="minorHAnsi"/>
          <w:sz w:val="24"/>
          <w:szCs w:val="24"/>
        </w:rPr>
        <w:t>the proprietor</w:t>
      </w:r>
      <w:r w:rsidRPr="00B576DF">
        <w:rPr>
          <w:rFonts w:ascii="Candara" w:eastAsia="Calibri" w:hAnsi="Candara" w:cstheme="minorHAnsi"/>
          <w:sz w:val="24"/>
          <w:szCs w:val="24"/>
        </w:rPr>
        <w:t>,</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d</w:t>
      </w:r>
      <w:r w:rsidRPr="00B576DF">
        <w:rPr>
          <w:rFonts w:ascii="Candara" w:eastAsia="Calibri" w:hAnsi="Candara" w:cstheme="minorHAnsi"/>
          <w:spacing w:val="-5"/>
          <w:sz w:val="24"/>
          <w:szCs w:val="24"/>
        </w:rPr>
        <w:t>e</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t</w:t>
      </w:r>
      <w:r w:rsidRPr="00B576DF">
        <w:rPr>
          <w:rFonts w:ascii="Candara" w:eastAsia="Calibri" w:hAnsi="Candara" w:cstheme="minorHAnsi"/>
          <w:sz w:val="24"/>
          <w:szCs w:val="24"/>
        </w:rPr>
        <w:t>ed</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p</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r</w:t>
      </w:r>
      <w:r w:rsidRPr="00B576DF">
        <w:rPr>
          <w:rFonts w:ascii="Candara" w:eastAsia="Calibri" w:hAnsi="Candara" w:cstheme="minorHAnsi"/>
          <w:spacing w:val="-7"/>
          <w:sz w:val="24"/>
          <w:szCs w:val="24"/>
        </w:rPr>
        <w:t>s</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w w:val="101"/>
          <w:sz w:val="24"/>
          <w:szCs w:val="24"/>
        </w:rPr>
        <w:t>c</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w w:val="101"/>
          <w:sz w:val="24"/>
          <w:szCs w:val="24"/>
        </w:rPr>
        <w:t xml:space="preserve">: </w:t>
      </w:r>
      <w:r w:rsidR="00303C77">
        <w:rPr>
          <w:rFonts w:ascii="Candara" w:eastAsia="Calibri" w:hAnsi="Candara" w:cstheme="minorHAnsi"/>
          <w:spacing w:val="-1"/>
          <w:sz w:val="24"/>
          <w:szCs w:val="24"/>
        </w:rPr>
        <w:t>s</w:t>
      </w:r>
      <w:r w:rsidRPr="00B576DF">
        <w:rPr>
          <w:rFonts w:ascii="Candara" w:eastAsia="Calibri" w:hAnsi="Candara" w:cstheme="minorHAnsi"/>
          <w:sz w:val="24"/>
          <w:szCs w:val="24"/>
        </w:rPr>
        <w:t>peak</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3"/>
          <w:sz w:val="24"/>
          <w:szCs w:val="24"/>
        </w:rPr>
        <w:t>i</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o</w:t>
      </w:r>
      <w:r w:rsidRPr="00B576DF">
        <w:rPr>
          <w:rFonts w:ascii="Candara" w:eastAsia="Calibri" w:hAnsi="Candara" w:cstheme="minorHAnsi"/>
          <w:sz w:val="24"/>
          <w:szCs w:val="24"/>
        </w:rPr>
        <w:t xml:space="preserve">r </w:t>
      </w:r>
      <w:r w:rsidRPr="00B576DF">
        <w:rPr>
          <w:rFonts w:ascii="Candara" w:eastAsia="Calibri" w:hAnsi="Candara" w:cstheme="minorHAnsi"/>
          <w:spacing w:val="1"/>
          <w:sz w:val="24"/>
          <w:szCs w:val="24"/>
        </w:rPr>
        <w:t>gr</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up</w:t>
      </w:r>
      <w:r w:rsidRPr="00B576DF">
        <w:rPr>
          <w:rFonts w:ascii="Candara" w:eastAsia="Calibri" w:hAnsi="Candara" w:cstheme="minorHAnsi"/>
          <w:spacing w:val="-1"/>
          <w:sz w:val="24"/>
          <w:szCs w:val="24"/>
        </w:rPr>
        <w:t xml:space="preserve"> 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h</w:t>
      </w:r>
      <w:r w:rsidRPr="00B576DF">
        <w:rPr>
          <w:rFonts w:ascii="Candara" w:eastAsia="Calibri" w:hAnsi="Candara" w:cstheme="minorHAnsi"/>
          <w:spacing w:val="1"/>
          <w:sz w:val="24"/>
          <w:szCs w:val="24"/>
        </w:rPr>
        <w:t>il</w:t>
      </w:r>
      <w:r w:rsidRPr="00B576DF">
        <w:rPr>
          <w:rFonts w:ascii="Candara" w:eastAsia="Calibri" w:hAnsi="Candara" w:cstheme="minorHAnsi"/>
          <w:spacing w:val="-5"/>
          <w:sz w:val="24"/>
          <w:szCs w:val="24"/>
        </w:rPr>
        <w:t>d</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 xml:space="preserve">en </w:t>
      </w:r>
      <w:r w:rsidRPr="00B576DF">
        <w:rPr>
          <w:rFonts w:ascii="Candara" w:eastAsia="Calibri" w:hAnsi="Candara" w:cstheme="minorHAnsi"/>
          <w:spacing w:val="-5"/>
          <w:sz w:val="24"/>
          <w:szCs w:val="24"/>
        </w:rPr>
        <w:t>w</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th</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ut</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nt</w:t>
      </w:r>
      <w:r w:rsidRPr="00B576DF">
        <w:rPr>
          <w:rFonts w:ascii="Candara" w:eastAsia="Calibri" w:hAnsi="Candara" w:cstheme="minorHAnsi"/>
          <w:spacing w:val="-3"/>
          <w:sz w:val="24"/>
          <w:szCs w:val="24"/>
        </w:rPr>
        <w:t>s</w:t>
      </w:r>
      <w:r w:rsidRPr="00B576DF">
        <w:rPr>
          <w:rFonts w:ascii="Candara" w:eastAsia="Calibri" w:hAnsi="Candara" w:cstheme="minorHAnsi"/>
          <w:sz w:val="24"/>
          <w:szCs w:val="24"/>
        </w:rPr>
        <w:t>’</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w w:val="101"/>
          <w:sz w:val="24"/>
          <w:szCs w:val="24"/>
        </w:rPr>
        <w:t>c</w:t>
      </w:r>
      <w:r w:rsidRPr="00B576DF">
        <w:rPr>
          <w:rFonts w:ascii="Candara" w:eastAsia="Calibri" w:hAnsi="Candara" w:cstheme="minorHAnsi"/>
          <w:spacing w:val="-5"/>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ent</w:t>
      </w:r>
      <w:r w:rsidR="00303C77">
        <w:rPr>
          <w:rFonts w:ascii="Candara" w:eastAsia="Calibri" w:hAnsi="Candara" w:cstheme="minorHAnsi"/>
          <w:sz w:val="24"/>
          <w:szCs w:val="24"/>
        </w:rPr>
        <w:t>;</w:t>
      </w:r>
      <w:r w:rsidRPr="00B576DF">
        <w:rPr>
          <w:rFonts w:ascii="Candara" w:eastAsia="Calibri" w:hAnsi="Candara" w:cstheme="minorHAnsi"/>
          <w:sz w:val="24"/>
          <w:szCs w:val="24"/>
        </w:rPr>
        <w:t xml:space="preserve"> </w:t>
      </w:r>
      <w:r w:rsidR="00303C77">
        <w:rPr>
          <w:rFonts w:ascii="Candara" w:eastAsia="Calibri" w:hAnsi="Candara" w:cstheme="minorHAnsi"/>
          <w:spacing w:val="-2"/>
          <w:sz w:val="24"/>
          <w:szCs w:val="24"/>
        </w:rPr>
        <w:t>s</w:t>
      </w:r>
      <w:r w:rsidRPr="00B576DF">
        <w:rPr>
          <w:rFonts w:ascii="Candara" w:eastAsia="Calibri" w:hAnsi="Candara" w:cstheme="minorHAnsi"/>
          <w:sz w:val="24"/>
          <w:szCs w:val="24"/>
        </w:rPr>
        <w:t>peak</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h</w:t>
      </w:r>
      <w:r w:rsidRPr="00B576DF">
        <w:rPr>
          <w:rFonts w:ascii="Candara" w:eastAsia="Calibri" w:hAnsi="Candara" w:cstheme="minorHAnsi"/>
          <w:spacing w:val="2"/>
          <w:sz w:val="24"/>
          <w:szCs w:val="24"/>
        </w:rPr>
        <w:t>il</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 xml:space="preserve"> o</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4"/>
          <w:sz w:val="24"/>
          <w:szCs w:val="24"/>
        </w:rPr>
        <w:t>g</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up</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3"/>
          <w:sz w:val="24"/>
          <w:szCs w:val="24"/>
        </w:rPr>
        <w:t>i</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en</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w</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th</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ut</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6"/>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 xml:space="preserve">ents </w:t>
      </w:r>
      <w:r w:rsidRPr="00B576DF">
        <w:rPr>
          <w:rFonts w:ascii="Candara" w:eastAsia="Calibri" w:hAnsi="Candara" w:cstheme="minorHAnsi"/>
          <w:spacing w:val="-5"/>
          <w:sz w:val="24"/>
          <w:szCs w:val="24"/>
        </w:rPr>
        <w:t>b</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g</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ent</w:t>
      </w:r>
      <w:r w:rsidR="00303C77">
        <w:rPr>
          <w:rFonts w:ascii="Candara" w:eastAsia="Calibri" w:hAnsi="Candara" w:cstheme="minorHAnsi"/>
          <w:sz w:val="24"/>
          <w:szCs w:val="24"/>
        </w:rPr>
        <w:t>.</w:t>
      </w:r>
    </w:p>
    <w:p w14:paraId="4CCB9978" w14:textId="0F776527" w:rsidR="00450282" w:rsidRPr="00B576DF" w:rsidRDefault="00D22EC6" w:rsidP="00EA1AD1">
      <w:pPr>
        <w:jc w:val="both"/>
        <w:rPr>
          <w:rFonts w:ascii="Candara" w:eastAsia="Calibri" w:hAnsi="Candara" w:cstheme="minorHAnsi"/>
          <w:sz w:val="24"/>
          <w:szCs w:val="24"/>
        </w:rPr>
      </w:pPr>
      <w:r w:rsidRPr="00B576DF">
        <w:rPr>
          <w:rFonts w:ascii="Candara" w:eastAsia="Calibri" w:hAnsi="Candara" w:cstheme="minorHAnsi"/>
          <w:spacing w:val="-2"/>
          <w:sz w:val="24"/>
          <w:szCs w:val="24"/>
        </w:rPr>
        <w:t>T</w:t>
      </w:r>
      <w:r w:rsidRPr="00B576DF">
        <w:rPr>
          <w:rFonts w:ascii="Candara" w:eastAsia="Calibri" w:hAnsi="Candara" w:cstheme="minorHAnsi"/>
          <w:sz w:val="24"/>
          <w:szCs w:val="24"/>
        </w:rPr>
        <w:t>he</w:t>
      </w:r>
      <w:r w:rsidR="005E2C5A" w:rsidRPr="00B576DF">
        <w:rPr>
          <w:rFonts w:ascii="Candara" w:eastAsia="Calibri" w:hAnsi="Candara" w:cstheme="minorHAnsi"/>
          <w:sz w:val="24"/>
          <w:szCs w:val="24"/>
        </w:rPr>
        <w:t xml:space="preserve"> expected</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utc</w:t>
      </w:r>
      <w:r w:rsidRPr="00B576DF">
        <w:rPr>
          <w:rFonts w:ascii="Candara" w:eastAsia="Calibri" w:hAnsi="Candara" w:cstheme="minorHAnsi"/>
          <w:spacing w:val="-5"/>
          <w:sz w:val="24"/>
          <w:szCs w:val="24"/>
        </w:rPr>
        <w:t>o</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5"/>
          <w:sz w:val="24"/>
          <w:szCs w:val="24"/>
        </w:rPr>
        <w:t>v</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ig</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de</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r</w:t>
      </w:r>
      <w:r w:rsidRPr="00B576DF">
        <w:rPr>
          <w:rFonts w:ascii="Candara" w:eastAsia="Calibri" w:hAnsi="Candara" w:cstheme="minorHAnsi"/>
          <w:spacing w:val="2"/>
          <w:sz w:val="24"/>
          <w:szCs w:val="24"/>
        </w:rPr>
        <w:t>mi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wh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3"/>
          <w:sz w:val="24"/>
          <w:szCs w:val="24"/>
        </w:rPr>
        <w:t>l</w:t>
      </w:r>
      <w:r w:rsidRPr="00B576DF">
        <w:rPr>
          <w:rFonts w:ascii="Candara" w:eastAsia="Calibri" w:hAnsi="Candara" w:cstheme="minorHAnsi"/>
          <w:spacing w:val="7"/>
          <w:sz w:val="24"/>
          <w:szCs w:val="24"/>
        </w:rPr>
        <w:t>i</w:t>
      </w:r>
      <w:r w:rsidRPr="00B576DF">
        <w:rPr>
          <w:rFonts w:ascii="Candara" w:eastAsia="Calibri" w:hAnsi="Candara" w:cstheme="minorHAnsi"/>
          <w:spacing w:val="-5"/>
          <w:sz w:val="24"/>
          <w:szCs w:val="24"/>
        </w:rPr>
        <w:t>k</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y</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a</w:t>
      </w:r>
      <w:r w:rsidRPr="00B576DF">
        <w:rPr>
          <w:rFonts w:ascii="Candara" w:eastAsia="Calibri" w:hAnsi="Candara" w:cstheme="minorHAnsi"/>
          <w:spacing w:val="-5"/>
          <w:sz w:val="24"/>
          <w:szCs w:val="24"/>
        </w:rPr>
        <w:t>v</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h</w:t>
      </w:r>
      <w:r w:rsidRPr="00B576DF">
        <w:rPr>
          <w:rFonts w:ascii="Candara" w:eastAsia="Calibri" w:hAnsi="Candara" w:cstheme="minorHAnsi"/>
          <w:spacing w:val="-6"/>
          <w:sz w:val="24"/>
          <w:szCs w:val="24"/>
        </w:rPr>
        <w:t>a</w:t>
      </w:r>
      <w:r w:rsidRPr="00B576DF">
        <w:rPr>
          <w:rFonts w:ascii="Candara" w:eastAsia="Calibri" w:hAnsi="Candara" w:cstheme="minorHAnsi"/>
          <w:sz w:val="24"/>
          <w:szCs w:val="24"/>
        </w:rPr>
        <w:t>ppene</w:t>
      </w:r>
      <w:r w:rsidRPr="00B576DF">
        <w:rPr>
          <w:rFonts w:ascii="Candara" w:eastAsia="Calibri" w:hAnsi="Candara" w:cstheme="minorHAnsi"/>
          <w:spacing w:val="-5"/>
          <w:sz w:val="24"/>
          <w:szCs w:val="24"/>
        </w:rPr>
        <w:t>d</w:t>
      </w:r>
      <w:r w:rsidRPr="00B576DF">
        <w:rPr>
          <w:rFonts w:ascii="Candara" w:eastAsia="Calibri" w:hAnsi="Candara" w:cstheme="minorHAnsi"/>
          <w:sz w:val="24"/>
          <w:szCs w:val="24"/>
        </w:rPr>
        <w:t xml:space="preserve">. </w:t>
      </w:r>
      <w:r w:rsidRPr="00B576DF">
        <w:rPr>
          <w:rFonts w:ascii="Candara" w:eastAsia="Calibri" w:hAnsi="Candara" w:cstheme="minorHAnsi"/>
          <w:spacing w:val="-2"/>
          <w:sz w:val="24"/>
          <w:szCs w:val="24"/>
        </w:rPr>
        <w:t>T</w:t>
      </w:r>
      <w:r w:rsidRPr="00B576DF">
        <w:rPr>
          <w:rFonts w:ascii="Candara" w:eastAsia="Calibri" w:hAnsi="Candara" w:cstheme="minorHAnsi"/>
          <w:sz w:val="24"/>
          <w:szCs w:val="24"/>
        </w:rPr>
        <w:t>he</w:t>
      </w:r>
      <w:r w:rsidR="005E2C5A" w:rsidRPr="00B576DF">
        <w:rPr>
          <w:rFonts w:ascii="Candara" w:eastAsia="Calibri" w:hAnsi="Candara" w:cstheme="minorHAnsi"/>
          <w:sz w:val="24"/>
          <w:szCs w:val="24"/>
        </w:rPr>
        <w:t xml:space="preserve"> </w:t>
      </w:r>
      <w:r w:rsidR="000B016C" w:rsidRPr="00B576DF">
        <w:rPr>
          <w:rFonts w:ascii="Candara" w:eastAsia="Calibri" w:hAnsi="Candara" w:cstheme="minorHAnsi"/>
          <w:spacing w:val="-1"/>
          <w:sz w:val="24"/>
          <w:szCs w:val="24"/>
        </w:rPr>
        <w:t>proprietor</w:t>
      </w:r>
      <w:r w:rsidRPr="00B576DF">
        <w:rPr>
          <w:rFonts w:ascii="Candara" w:eastAsia="Calibri" w:hAnsi="Candara" w:cstheme="minorHAnsi"/>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d</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l</w:t>
      </w:r>
      <w:r w:rsidRPr="00B576DF">
        <w:rPr>
          <w:rFonts w:ascii="Candara" w:eastAsia="Calibri" w:hAnsi="Candara" w:cstheme="minorHAnsi"/>
          <w:spacing w:val="-4"/>
          <w:sz w:val="24"/>
          <w:szCs w:val="24"/>
        </w:rPr>
        <w:t>e</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t</w:t>
      </w:r>
      <w:r w:rsidRPr="00B576DF">
        <w:rPr>
          <w:rFonts w:ascii="Candara" w:eastAsia="Calibri" w:hAnsi="Candara" w:cstheme="minorHAnsi"/>
          <w:sz w:val="24"/>
          <w:szCs w:val="24"/>
        </w:rPr>
        <w:t>ed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r</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an</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th</w:t>
      </w:r>
      <w:r w:rsidRPr="00B576DF">
        <w:rPr>
          <w:rFonts w:ascii="Candara" w:eastAsia="Calibri" w:hAnsi="Candara" w:cstheme="minorHAnsi"/>
          <w:spacing w:val="-5"/>
          <w:sz w:val="24"/>
          <w:szCs w:val="24"/>
        </w:rPr>
        <w:t>e</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ev</w:t>
      </w:r>
      <w:r w:rsidRPr="00B576DF">
        <w:rPr>
          <w:rFonts w:ascii="Candara" w:eastAsia="Calibri" w:hAnsi="Candara" w:cstheme="minorHAnsi"/>
          <w:spacing w:val="2"/>
          <w:sz w:val="24"/>
          <w:szCs w:val="24"/>
        </w:rPr>
        <w:t>i</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us k</w:t>
      </w:r>
      <w:r w:rsidRPr="00B576DF">
        <w:rPr>
          <w:rFonts w:ascii="Candara" w:eastAsia="Calibri" w:hAnsi="Candara" w:cstheme="minorHAnsi"/>
          <w:spacing w:val="-6"/>
          <w:sz w:val="24"/>
          <w:szCs w:val="24"/>
        </w:rPr>
        <w:t>n</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w</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ed</w:t>
      </w:r>
      <w:r w:rsidRPr="00B576DF">
        <w:rPr>
          <w:rFonts w:ascii="Candara" w:eastAsia="Calibri" w:hAnsi="Candara" w:cstheme="minorHAnsi"/>
          <w:spacing w:val="-4"/>
          <w:sz w:val="24"/>
          <w:szCs w:val="24"/>
        </w:rPr>
        <w:t>g</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3"/>
          <w:sz w:val="24"/>
          <w:szCs w:val="24"/>
        </w:rPr>
        <w:t>i</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r</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n</w:t>
      </w:r>
      <w:r w:rsidRPr="00B576DF">
        <w:rPr>
          <w:rFonts w:ascii="Candara" w:eastAsia="Calibri" w:hAnsi="Candara" w:cstheme="minorHAnsi"/>
          <w:spacing w:val="7"/>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nv</w:t>
      </w:r>
      <w:r w:rsidRPr="00B576DF">
        <w:rPr>
          <w:rFonts w:ascii="Candara" w:eastAsia="Calibri" w:hAnsi="Candara" w:cstheme="minorHAnsi"/>
          <w:spacing w:val="-1"/>
          <w:sz w:val="24"/>
          <w:szCs w:val="24"/>
        </w:rPr>
        <w:t>o</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ved</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pacing w:val="-5"/>
          <w:sz w:val="24"/>
          <w:szCs w:val="24"/>
        </w:rPr>
        <w:t>d</w:t>
      </w:r>
      <w:r w:rsidRPr="00B576DF">
        <w:rPr>
          <w:rFonts w:ascii="Candara" w:eastAsia="Calibri" w:hAnsi="Candara" w:cstheme="minorHAnsi"/>
          <w:sz w:val="24"/>
          <w:szCs w:val="24"/>
        </w:rPr>
        <w:t>er to</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w w:val="10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pacing w:val="-3"/>
          <w:sz w:val="24"/>
          <w:szCs w:val="24"/>
        </w:rPr>
        <w:t>m</w:t>
      </w:r>
      <w:r w:rsidRPr="00B576DF">
        <w:rPr>
          <w:rFonts w:ascii="Candara" w:eastAsia="Calibri" w:hAnsi="Candara" w:cstheme="minorHAnsi"/>
          <w:sz w:val="24"/>
          <w:szCs w:val="24"/>
        </w:rPr>
        <w:t>e to</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th</w:t>
      </w:r>
      <w:r w:rsidRPr="00B576DF">
        <w:rPr>
          <w:rFonts w:ascii="Candara" w:eastAsia="Calibri" w:hAnsi="Candara" w:cstheme="minorHAnsi"/>
          <w:spacing w:val="-5"/>
          <w:sz w:val="24"/>
          <w:szCs w:val="24"/>
        </w:rPr>
        <w:t>e</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6"/>
          <w:sz w:val="24"/>
          <w:szCs w:val="24"/>
        </w:rPr>
        <w:t>a</w:t>
      </w:r>
      <w:r w:rsidRPr="00B576DF">
        <w:rPr>
          <w:rFonts w:ascii="Candara" w:eastAsia="Calibri" w:hAnsi="Candara" w:cstheme="minorHAnsi"/>
          <w:sz w:val="24"/>
          <w:szCs w:val="24"/>
        </w:rPr>
        <w:t xml:space="preserve">l </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4"/>
          <w:sz w:val="24"/>
          <w:szCs w:val="24"/>
        </w:rPr>
        <w:t>c</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w:t>
      </w:r>
      <w:r w:rsidRPr="00B576DF">
        <w:rPr>
          <w:rFonts w:ascii="Candara" w:eastAsia="Calibri" w:hAnsi="Candara" w:cstheme="minorHAnsi"/>
          <w:spacing w:val="2"/>
          <w:sz w:val="24"/>
          <w:szCs w:val="24"/>
        </w:rPr>
        <w:t xml:space="preserve"> </w:t>
      </w:r>
      <w:r w:rsidR="000B016C" w:rsidRPr="00B576DF">
        <w:rPr>
          <w:rFonts w:ascii="Candara" w:eastAsia="Calibri" w:hAnsi="Candara" w:cstheme="minorHAnsi"/>
          <w:spacing w:val="-2"/>
          <w:sz w:val="24"/>
          <w:szCs w:val="24"/>
        </w:rPr>
        <w:t>The proprietor</w:t>
      </w:r>
      <w:r w:rsidRPr="00B576DF">
        <w:rPr>
          <w:rFonts w:ascii="Candara" w:eastAsia="Calibri" w:hAnsi="Candara" w:cstheme="minorHAnsi"/>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d</w:t>
      </w:r>
      <w:r w:rsidRPr="00B576DF">
        <w:rPr>
          <w:rFonts w:ascii="Candara" w:eastAsia="Calibri" w:hAnsi="Candara" w:cstheme="minorHAnsi"/>
          <w:spacing w:val="-5"/>
          <w:sz w:val="24"/>
          <w:szCs w:val="24"/>
        </w:rPr>
        <w:t>e</w:t>
      </w:r>
      <w:r w:rsidRPr="00B576DF">
        <w:rPr>
          <w:rFonts w:ascii="Candara" w:eastAsia="Calibri" w:hAnsi="Candara" w:cstheme="minorHAnsi"/>
          <w:spacing w:val="2"/>
          <w:sz w:val="24"/>
          <w:szCs w:val="24"/>
        </w:rPr>
        <w:t>l</w:t>
      </w:r>
      <w:r w:rsidRPr="00B576DF">
        <w:rPr>
          <w:rFonts w:ascii="Candara" w:eastAsia="Calibri" w:hAnsi="Candara" w:cstheme="minorHAnsi"/>
          <w:spacing w:val="-4"/>
          <w:sz w:val="24"/>
          <w:szCs w:val="24"/>
        </w:rPr>
        <w:t>e</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t</w:t>
      </w:r>
      <w:r w:rsidRPr="00B576DF">
        <w:rPr>
          <w:rFonts w:ascii="Candara" w:eastAsia="Calibri" w:hAnsi="Candara" w:cstheme="minorHAnsi"/>
          <w:sz w:val="24"/>
          <w:szCs w:val="24"/>
        </w:rPr>
        <w:t>ed</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r</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w</w:t>
      </w:r>
      <w:r w:rsidRPr="00B576DF">
        <w:rPr>
          <w:rFonts w:ascii="Candara" w:eastAsia="Calibri" w:hAnsi="Candara" w:cstheme="minorHAnsi"/>
          <w:spacing w:val="2"/>
          <w:sz w:val="24"/>
          <w:szCs w:val="24"/>
        </w:rPr>
        <w:t>il</w:t>
      </w:r>
      <w:r w:rsidRPr="00B576DF">
        <w:rPr>
          <w:rFonts w:ascii="Candara" w:eastAsia="Calibri" w:hAnsi="Candara" w:cstheme="minorHAnsi"/>
          <w:sz w:val="24"/>
          <w:szCs w:val="24"/>
        </w:rPr>
        <w:t>l th</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d</w:t>
      </w:r>
      <w:r w:rsidRPr="00B576DF">
        <w:rPr>
          <w:rFonts w:ascii="Candara" w:eastAsia="Calibri" w:hAnsi="Candara" w:cstheme="minorHAnsi"/>
          <w:sz w:val="24"/>
          <w:szCs w:val="24"/>
        </w:rPr>
        <w:t>ete</w:t>
      </w:r>
      <w:r w:rsidRPr="00B576DF">
        <w:rPr>
          <w:rFonts w:ascii="Candara" w:eastAsia="Calibri" w:hAnsi="Candara" w:cstheme="minorHAnsi"/>
          <w:spacing w:val="-2"/>
          <w:sz w:val="24"/>
          <w:szCs w:val="24"/>
        </w:rPr>
        <w:t>r</w:t>
      </w:r>
      <w:r w:rsidRPr="00B576DF">
        <w:rPr>
          <w:rFonts w:ascii="Candara" w:eastAsia="Calibri" w:hAnsi="Candara" w:cstheme="minorHAnsi"/>
          <w:spacing w:val="2"/>
          <w:sz w:val="24"/>
          <w:szCs w:val="24"/>
        </w:rPr>
        <w:t>m</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ne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he</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n</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be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 xml:space="preserve">ed. </w:t>
      </w:r>
      <w:r w:rsidRPr="00B576DF">
        <w:rPr>
          <w:rFonts w:ascii="Candara" w:eastAsia="Calibri" w:hAnsi="Candara" w:cstheme="minorHAnsi"/>
          <w:spacing w:val="-2"/>
          <w:sz w:val="24"/>
          <w:szCs w:val="24"/>
        </w:rPr>
        <w:t>T</w:t>
      </w:r>
      <w:r w:rsidRPr="00B576DF">
        <w:rPr>
          <w:rFonts w:ascii="Candara" w:eastAsia="Calibri" w:hAnsi="Candara" w:cstheme="minorHAnsi"/>
          <w:sz w:val="24"/>
          <w:szCs w:val="24"/>
        </w:rPr>
        <w:t>he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pu</w:t>
      </w:r>
      <w:r w:rsidRPr="00B576DF">
        <w:rPr>
          <w:rFonts w:ascii="Candara" w:eastAsia="Calibri" w:hAnsi="Candara" w:cstheme="minorHAnsi"/>
          <w:spacing w:val="-1"/>
          <w:sz w:val="24"/>
          <w:szCs w:val="24"/>
        </w:rPr>
        <w:t>n</w:t>
      </w:r>
      <w:r w:rsidRPr="00B576DF">
        <w:rPr>
          <w:rFonts w:ascii="Candara" w:eastAsia="Calibri" w:hAnsi="Candara" w:cstheme="minorHAnsi"/>
          <w:spacing w:val="2"/>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pacing w:val="-5"/>
          <w:sz w:val="24"/>
          <w:szCs w:val="24"/>
        </w:rPr>
        <w:t>h</w:t>
      </w:r>
      <w:r w:rsidRPr="00B576DF">
        <w:rPr>
          <w:rFonts w:ascii="Candara" w:eastAsia="Calibri" w:hAnsi="Candara" w:cstheme="minorHAnsi"/>
          <w:spacing w:val="3"/>
          <w:sz w:val="24"/>
          <w:szCs w:val="24"/>
        </w:rPr>
        <w:t>m</w:t>
      </w:r>
      <w:r w:rsidRPr="00B576DF">
        <w:rPr>
          <w:rFonts w:ascii="Candara" w:eastAsia="Calibri" w:hAnsi="Candara" w:cstheme="minorHAnsi"/>
          <w:sz w:val="24"/>
          <w:szCs w:val="24"/>
        </w:rPr>
        <w:t>ent</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3"/>
          <w:sz w:val="24"/>
          <w:szCs w:val="24"/>
        </w:rPr>
        <w:t>m</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be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ea</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b</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7"/>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b</w:t>
      </w:r>
      <w:r w:rsidRPr="00B576DF">
        <w:rPr>
          <w:rFonts w:ascii="Candara" w:eastAsia="Calibri" w:hAnsi="Candara" w:cstheme="minorHAnsi"/>
          <w:spacing w:val="-3"/>
          <w:sz w:val="24"/>
          <w:szCs w:val="24"/>
        </w:rPr>
        <w:t>r</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ach</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y</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th</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l</w:t>
      </w:r>
      <w:r w:rsidRPr="00B576DF">
        <w:rPr>
          <w:rFonts w:ascii="Candara" w:eastAsia="Calibri" w:hAnsi="Candara" w:cstheme="minorHAnsi"/>
          <w:spacing w:val="-4"/>
          <w:sz w:val="24"/>
          <w:szCs w:val="24"/>
        </w:rPr>
        <w:t>e</w:t>
      </w:r>
      <w:r w:rsidRPr="00B576DF">
        <w:rPr>
          <w:rFonts w:ascii="Candara" w:eastAsia="Calibri" w:hAnsi="Candara" w:cstheme="minorHAnsi"/>
          <w:spacing w:val="1"/>
          <w:sz w:val="24"/>
          <w:szCs w:val="24"/>
        </w:rPr>
        <w:t>g</w:t>
      </w:r>
      <w:r w:rsidRPr="00B576DF">
        <w:rPr>
          <w:rFonts w:ascii="Candara" w:eastAsia="Calibri" w:hAnsi="Candara" w:cstheme="minorHAnsi"/>
          <w:spacing w:val="2"/>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6"/>
          <w:sz w:val="24"/>
          <w:szCs w:val="24"/>
        </w:rPr>
        <w:t xml:space="preserve"> </w:t>
      </w:r>
      <w:r w:rsidRPr="00B576DF">
        <w:rPr>
          <w:rFonts w:ascii="Candara" w:eastAsia="Calibri" w:hAnsi="Candara" w:cstheme="minorHAnsi"/>
          <w:spacing w:val="1"/>
          <w:sz w:val="24"/>
          <w:szCs w:val="24"/>
        </w:rPr>
        <w:t>(</w:t>
      </w:r>
      <w:r w:rsidR="005E2C5A" w:rsidRPr="00B576DF">
        <w:rPr>
          <w:rFonts w:ascii="Candara" w:eastAsia="Calibri" w:hAnsi="Candara" w:cstheme="minorHAnsi"/>
          <w:spacing w:val="1"/>
          <w:sz w:val="24"/>
          <w:szCs w:val="24"/>
        </w:rPr>
        <w:t xml:space="preserve">e.g. </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b</w:t>
      </w:r>
      <w:r w:rsidRPr="00B576DF">
        <w:rPr>
          <w:rFonts w:ascii="Candara" w:eastAsia="Calibri" w:hAnsi="Candara" w:cstheme="minorHAnsi"/>
          <w:spacing w:val="2"/>
          <w:sz w:val="24"/>
          <w:szCs w:val="24"/>
        </w:rPr>
        <w:t>i</w:t>
      </w:r>
      <w:r w:rsidRPr="00B576DF">
        <w:rPr>
          <w:rFonts w:ascii="Candara" w:eastAsia="Calibri" w:hAnsi="Candara" w:cstheme="minorHAnsi"/>
          <w:spacing w:val="-3"/>
          <w:sz w:val="24"/>
          <w:szCs w:val="24"/>
        </w:rPr>
        <w:t>l</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ty,</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SE</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 xml:space="preserve">d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ther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equ</w:t>
      </w:r>
      <w:r w:rsidRPr="00B576DF">
        <w:rPr>
          <w:rFonts w:ascii="Candara" w:eastAsia="Calibri" w:hAnsi="Candara" w:cstheme="minorHAnsi"/>
          <w:spacing w:val="-1"/>
          <w:sz w:val="24"/>
          <w:szCs w:val="24"/>
        </w:rPr>
        <w:t>a</w:t>
      </w:r>
      <w:r w:rsidRPr="00B576DF">
        <w:rPr>
          <w:rFonts w:ascii="Candara" w:eastAsia="Calibri" w:hAnsi="Candara" w:cstheme="minorHAnsi"/>
          <w:spacing w:val="-3"/>
          <w:sz w:val="24"/>
          <w:szCs w:val="24"/>
        </w:rPr>
        <w:t>l</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ty act</w:t>
      </w:r>
      <w:r w:rsidRPr="00B576DF">
        <w:rPr>
          <w:rFonts w:ascii="Candara" w:eastAsia="Calibri" w:hAnsi="Candara" w:cstheme="minorHAnsi"/>
          <w:spacing w:val="-2"/>
          <w:sz w:val="24"/>
          <w:szCs w:val="24"/>
        </w:rPr>
        <w:t>s</w:t>
      </w:r>
      <w:r w:rsidRPr="00B576DF">
        <w:rPr>
          <w:rFonts w:ascii="Candara" w:eastAsia="Calibri" w:hAnsi="Candara" w:cstheme="minorHAnsi"/>
          <w:spacing w:val="-3"/>
          <w:sz w:val="24"/>
          <w:szCs w:val="24"/>
        </w:rPr>
        <w:t>)</w:t>
      </w:r>
      <w:r w:rsidRPr="00B576DF">
        <w:rPr>
          <w:rFonts w:ascii="Candara" w:eastAsia="Calibri" w:hAnsi="Candara" w:cstheme="minorHAnsi"/>
          <w:sz w:val="24"/>
          <w:szCs w:val="24"/>
        </w:rPr>
        <w:t>.</w:t>
      </w:r>
    </w:p>
    <w:p w14:paraId="39CB761F" w14:textId="77777777" w:rsidR="00450282" w:rsidRPr="00B576DF" w:rsidRDefault="00450282" w:rsidP="00EA1AD1">
      <w:pPr>
        <w:jc w:val="both"/>
        <w:rPr>
          <w:rFonts w:ascii="Candara" w:hAnsi="Candara" w:cstheme="minorHAnsi"/>
          <w:sz w:val="24"/>
          <w:szCs w:val="24"/>
        </w:rPr>
      </w:pPr>
    </w:p>
    <w:p w14:paraId="4D7F61D2" w14:textId="3C1FD6D3" w:rsidR="00450282" w:rsidRPr="00B576DF" w:rsidRDefault="00D22EC6" w:rsidP="00EA1AD1">
      <w:pPr>
        <w:ind w:right="204"/>
        <w:jc w:val="both"/>
        <w:rPr>
          <w:rFonts w:ascii="Candara" w:eastAsia="Calibri" w:hAnsi="Candara" w:cstheme="minorHAnsi"/>
          <w:sz w:val="24"/>
          <w:szCs w:val="24"/>
        </w:rPr>
      </w:pP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 xml:space="preserve"> </w:t>
      </w:r>
      <w:r w:rsidR="00C43B44" w:rsidRPr="00B576DF">
        <w:rPr>
          <w:rFonts w:ascii="Candara" w:eastAsia="Calibri" w:hAnsi="Candara" w:cstheme="minorHAnsi"/>
          <w:spacing w:val="1"/>
          <w:sz w:val="24"/>
          <w:szCs w:val="24"/>
        </w:rPr>
        <w:t>verbal reprimand for the wrong behaviour, followed by a positive affirmation</w:t>
      </w:r>
      <w:r w:rsidRPr="00B576DF">
        <w:rPr>
          <w:rFonts w:ascii="Candara" w:eastAsia="Calibri" w:hAnsi="Candara" w:cstheme="minorHAnsi"/>
          <w:spacing w:val="-2"/>
          <w:sz w:val="24"/>
          <w:szCs w:val="24"/>
        </w:rPr>
        <w:t xml:space="preserve"> </w:t>
      </w:r>
      <w:r w:rsidR="00C43B44" w:rsidRPr="00B576DF">
        <w:rPr>
          <w:rFonts w:ascii="Candara" w:eastAsia="Calibri" w:hAnsi="Candara" w:cstheme="minorHAnsi"/>
          <w:spacing w:val="-2"/>
          <w:sz w:val="24"/>
          <w:szCs w:val="24"/>
        </w:rPr>
        <w:t xml:space="preserve">for the correct behaviour, </w:t>
      </w:r>
      <w:r w:rsidRPr="00B576DF">
        <w:rPr>
          <w:rFonts w:ascii="Candara" w:eastAsia="Calibri" w:hAnsi="Candara" w:cstheme="minorHAnsi"/>
          <w:spacing w:val="1"/>
          <w:sz w:val="24"/>
          <w:szCs w:val="24"/>
        </w:rPr>
        <w:t>fr</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m</w:t>
      </w:r>
      <w:r w:rsidRPr="00B576DF">
        <w:rPr>
          <w:rFonts w:ascii="Candara" w:eastAsia="Calibri" w:hAnsi="Candara" w:cstheme="minorHAnsi"/>
          <w:spacing w:val="5"/>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8"/>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b</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r</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a</w:t>
      </w:r>
      <w:r w:rsidRPr="00B576DF">
        <w:rPr>
          <w:rFonts w:ascii="Candara" w:eastAsia="Calibri" w:hAnsi="Candara" w:cstheme="minorHAnsi"/>
          <w:spacing w:val="1"/>
          <w:sz w:val="24"/>
          <w:szCs w:val="24"/>
        </w:rPr>
        <w:t>f</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ex</w:t>
      </w:r>
      <w:r w:rsidRPr="00B576DF">
        <w:rPr>
          <w:rFonts w:ascii="Candara" w:eastAsia="Calibri" w:hAnsi="Candara" w:cstheme="minorHAnsi"/>
          <w:spacing w:val="-1"/>
          <w:sz w:val="24"/>
          <w:szCs w:val="24"/>
        </w:rPr>
        <w:t>p</w:t>
      </w:r>
      <w:r w:rsidRPr="00B576DF">
        <w:rPr>
          <w:rFonts w:ascii="Candara" w:eastAsia="Calibri" w:hAnsi="Candara" w:cstheme="minorHAnsi"/>
          <w:spacing w:val="-4"/>
          <w:sz w:val="24"/>
          <w:szCs w:val="24"/>
        </w:rPr>
        <w:t>e</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ted</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be</w:t>
      </w:r>
      <w:r w:rsidRPr="00B576DF">
        <w:rPr>
          <w:rFonts w:ascii="Candara" w:eastAsia="Calibri" w:hAnsi="Candara" w:cstheme="minorHAnsi"/>
          <w:spacing w:val="3"/>
          <w:sz w:val="24"/>
          <w:szCs w:val="24"/>
        </w:rPr>
        <w:t xml:space="preserve"> </w:t>
      </w:r>
      <w:proofErr w:type="gramStart"/>
      <w:r w:rsidRPr="00B576DF">
        <w:rPr>
          <w:rFonts w:ascii="Candara" w:eastAsia="Calibri" w:hAnsi="Candara" w:cstheme="minorHAnsi"/>
          <w:spacing w:val="-7"/>
          <w:sz w:val="24"/>
          <w:szCs w:val="24"/>
        </w:rPr>
        <w:t>s</w:t>
      </w:r>
      <w:r w:rsidRPr="00B576DF">
        <w:rPr>
          <w:rFonts w:ascii="Candara" w:eastAsia="Calibri" w:hAnsi="Candara" w:cstheme="minorHAnsi"/>
          <w:sz w:val="24"/>
          <w:szCs w:val="24"/>
        </w:rPr>
        <w:t>uf</w:t>
      </w:r>
      <w:r w:rsidRPr="00B576DF">
        <w:rPr>
          <w:rFonts w:ascii="Candara" w:eastAsia="Calibri" w:hAnsi="Candara" w:cstheme="minorHAnsi"/>
          <w:spacing w:val="1"/>
          <w:sz w:val="24"/>
          <w:szCs w:val="24"/>
        </w:rPr>
        <w:t>f</w:t>
      </w:r>
      <w:r w:rsidRPr="00B576DF">
        <w:rPr>
          <w:rFonts w:ascii="Candara" w:eastAsia="Calibri" w:hAnsi="Candara" w:cstheme="minorHAnsi"/>
          <w:spacing w:val="-3"/>
          <w:sz w:val="24"/>
          <w:szCs w:val="24"/>
        </w:rPr>
        <w:t>i</w:t>
      </w:r>
      <w:r w:rsidRPr="00B576DF">
        <w:rPr>
          <w:rFonts w:ascii="Candara" w:eastAsia="Calibri" w:hAnsi="Candara" w:cstheme="minorHAnsi"/>
          <w:spacing w:val="1"/>
          <w:sz w:val="24"/>
          <w:szCs w:val="24"/>
        </w:rPr>
        <w:t>c</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ent</w:t>
      </w:r>
      <w:proofErr w:type="gramEnd"/>
      <w:r w:rsidRPr="00B576DF">
        <w:rPr>
          <w:rFonts w:ascii="Candara" w:eastAsia="Calibri" w:hAnsi="Candara" w:cstheme="minorHAnsi"/>
          <w:sz w:val="24"/>
          <w:szCs w:val="24"/>
        </w:rPr>
        <w:t xml:space="preserve"> to</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6"/>
          <w:sz w:val="24"/>
          <w:szCs w:val="24"/>
        </w:rPr>
        <w:t>o</w:t>
      </w:r>
      <w:r w:rsidRPr="00B576DF">
        <w:rPr>
          <w:rFonts w:ascii="Candara" w:eastAsia="Calibri" w:hAnsi="Candara" w:cstheme="minorHAnsi"/>
          <w:spacing w:val="1"/>
          <w:sz w:val="24"/>
          <w:szCs w:val="24"/>
        </w:rPr>
        <w:t>rr</w:t>
      </w:r>
      <w:r w:rsidRPr="00B576DF">
        <w:rPr>
          <w:rFonts w:ascii="Candara" w:eastAsia="Calibri" w:hAnsi="Candara" w:cstheme="minorHAnsi"/>
          <w:spacing w:val="-4"/>
          <w:sz w:val="24"/>
          <w:szCs w:val="24"/>
        </w:rPr>
        <w:t>e</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 xml:space="preserve">t </w:t>
      </w:r>
      <w:r w:rsidRPr="00B576DF">
        <w:rPr>
          <w:rFonts w:ascii="Candara" w:eastAsia="Calibri" w:hAnsi="Candara" w:cstheme="minorHAnsi"/>
          <w:spacing w:val="2"/>
          <w:sz w:val="24"/>
          <w:szCs w:val="24"/>
        </w:rPr>
        <w:t>m</w:t>
      </w:r>
      <w:r w:rsidRPr="00B576DF">
        <w:rPr>
          <w:rFonts w:ascii="Candara" w:eastAsia="Calibri" w:hAnsi="Candara" w:cstheme="minorHAnsi"/>
          <w:spacing w:val="-1"/>
          <w:sz w:val="24"/>
          <w:szCs w:val="24"/>
        </w:rPr>
        <w:t>o</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8"/>
          <w:sz w:val="24"/>
          <w:szCs w:val="24"/>
        </w:rPr>
        <w:t xml:space="preserve"> </w:t>
      </w:r>
      <w:r w:rsidRPr="00B576DF">
        <w:rPr>
          <w:rFonts w:ascii="Candara" w:eastAsia="Calibri" w:hAnsi="Candara" w:cstheme="minorHAnsi"/>
          <w:spacing w:val="-3"/>
          <w:sz w:val="24"/>
          <w:szCs w:val="24"/>
        </w:rPr>
        <w:t>m</w:t>
      </w:r>
      <w:r w:rsidRPr="00B576DF">
        <w:rPr>
          <w:rFonts w:ascii="Candara" w:eastAsia="Calibri" w:hAnsi="Candara" w:cstheme="minorHAnsi"/>
          <w:spacing w:val="2"/>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beh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 xml:space="preserve">. </w:t>
      </w:r>
      <w:r w:rsidRPr="00B576DF">
        <w:rPr>
          <w:rFonts w:ascii="Candara" w:eastAsia="Calibri" w:hAnsi="Candara" w:cstheme="minorHAnsi"/>
          <w:spacing w:val="-1"/>
          <w:sz w:val="24"/>
          <w:szCs w:val="24"/>
        </w:rPr>
        <w:t>Ho</w:t>
      </w:r>
      <w:r w:rsidRPr="00B576DF">
        <w:rPr>
          <w:rFonts w:ascii="Candara" w:eastAsia="Calibri" w:hAnsi="Candara" w:cstheme="minorHAnsi"/>
          <w:spacing w:val="-5"/>
          <w:sz w:val="24"/>
          <w:szCs w:val="24"/>
        </w:rPr>
        <w:t>w</w:t>
      </w:r>
      <w:r w:rsidRPr="00B576DF">
        <w:rPr>
          <w:rFonts w:ascii="Candara" w:eastAsia="Calibri" w:hAnsi="Candara" w:cstheme="minorHAnsi"/>
          <w:sz w:val="24"/>
          <w:szCs w:val="24"/>
        </w:rPr>
        <w:t>ev</w:t>
      </w:r>
      <w:r w:rsidRPr="00B576DF">
        <w:rPr>
          <w:rFonts w:ascii="Candara" w:eastAsia="Calibri" w:hAnsi="Candara" w:cstheme="minorHAnsi"/>
          <w:spacing w:val="-4"/>
          <w:sz w:val="24"/>
          <w:szCs w:val="24"/>
        </w:rPr>
        <w:t>e</w:t>
      </w:r>
      <w:r w:rsidRPr="00B576DF">
        <w:rPr>
          <w:rFonts w:ascii="Candara" w:eastAsia="Calibri" w:hAnsi="Candara" w:cstheme="minorHAnsi"/>
          <w:spacing w:val="1"/>
          <w:sz w:val="24"/>
          <w:szCs w:val="24"/>
        </w:rPr>
        <w:t>r</w:t>
      </w:r>
      <w:r w:rsidRPr="00B576DF">
        <w:rPr>
          <w:rFonts w:ascii="Candara" w:eastAsia="Calibri" w:hAnsi="Candara" w:cstheme="minorHAnsi"/>
          <w:w w:val="101"/>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4"/>
          <w:sz w:val="24"/>
          <w:szCs w:val="24"/>
        </w:rPr>
        <w:t>f</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i</w:t>
      </w:r>
      <w:r w:rsidRPr="00B576DF">
        <w:rPr>
          <w:rFonts w:ascii="Candara" w:eastAsia="Calibri" w:hAnsi="Candara" w:cstheme="minorHAnsi"/>
          <w:spacing w:val="2"/>
          <w:sz w:val="24"/>
          <w:szCs w:val="24"/>
        </w:rPr>
        <w:t>l</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en</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he</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pacing w:val="-1"/>
          <w:sz w:val="24"/>
          <w:szCs w:val="24"/>
        </w:rPr>
        <w:t>o</w:t>
      </w:r>
      <w:r w:rsidRPr="00B576DF">
        <w:rPr>
          <w:rFonts w:ascii="Candara" w:eastAsia="Calibri" w:hAnsi="Candara" w:cstheme="minorHAnsi"/>
          <w:spacing w:val="-3"/>
          <w:sz w:val="24"/>
          <w:szCs w:val="24"/>
        </w:rPr>
        <w:t>l</w:t>
      </w:r>
      <w:r w:rsidRPr="00B576DF">
        <w:rPr>
          <w:rFonts w:ascii="Candara" w:eastAsia="Calibri" w:hAnsi="Candara" w:cstheme="minorHAnsi"/>
          <w:spacing w:val="5"/>
          <w:sz w:val="24"/>
          <w:szCs w:val="24"/>
        </w:rPr>
        <w:t>l</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w</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g p</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pacing w:val="-4"/>
          <w:sz w:val="24"/>
          <w:szCs w:val="24"/>
        </w:rPr>
        <w:t>c</w:t>
      </w:r>
      <w:r w:rsidRPr="00B576DF">
        <w:rPr>
          <w:rFonts w:ascii="Candara" w:eastAsia="Calibri" w:hAnsi="Candara" w:cstheme="minorHAnsi"/>
          <w:sz w:val="24"/>
          <w:szCs w:val="24"/>
        </w:rPr>
        <w:t>edu</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es</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li</w:t>
      </w:r>
      <w:r w:rsidRPr="00B576DF">
        <w:rPr>
          <w:rFonts w:ascii="Candara" w:eastAsia="Calibri" w:hAnsi="Candara" w:cstheme="minorHAnsi"/>
          <w:spacing w:val="-5"/>
          <w:sz w:val="24"/>
          <w:szCs w:val="24"/>
        </w:rPr>
        <w:t>k</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y</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b</w:t>
      </w:r>
      <w:r w:rsidRPr="00B576DF">
        <w:rPr>
          <w:rFonts w:ascii="Candara" w:eastAsia="Calibri" w:hAnsi="Candara" w:cstheme="minorHAnsi"/>
          <w:sz w:val="24"/>
          <w:szCs w:val="24"/>
        </w:rPr>
        <w:t>e</w:t>
      </w:r>
      <w:r w:rsidRPr="00B576DF">
        <w:rPr>
          <w:rFonts w:ascii="Candara" w:eastAsia="Calibri" w:hAnsi="Candara" w:cstheme="minorHAnsi"/>
          <w:spacing w:val="6"/>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d</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pted:</w:t>
      </w:r>
    </w:p>
    <w:p w14:paraId="2AD897F9" w14:textId="70CC1F83" w:rsidR="00450282" w:rsidRPr="00B576DF" w:rsidRDefault="00D22EC6" w:rsidP="00EA1AD1">
      <w:pPr>
        <w:pStyle w:val="ListParagraph"/>
        <w:numPr>
          <w:ilvl w:val="0"/>
          <w:numId w:val="26"/>
        </w:numPr>
        <w:jc w:val="both"/>
        <w:rPr>
          <w:rFonts w:ascii="Candara" w:eastAsia="Calibri" w:hAnsi="Candara" w:cstheme="minorHAnsi"/>
          <w:sz w:val="24"/>
          <w:szCs w:val="24"/>
        </w:rPr>
      </w:pPr>
      <w:r w:rsidRPr="00B576DF">
        <w:rPr>
          <w:rFonts w:ascii="Candara" w:eastAsia="Calibri" w:hAnsi="Candara" w:cstheme="minorHAnsi"/>
          <w:spacing w:val="1"/>
          <w:sz w:val="24"/>
          <w:szCs w:val="24"/>
        </w:rPr>
        <w:t>B</w:t>
      </w:r>
      <w:r w:rsidRPr="00B576DF">
        <w:rPr>
          <w:rFonts w:ascii="Candara" w:eastAsia="Calibri" w:hAnsi="Candara" w:cstheme="minorHAnsi"/>
          <w:sz w:val="24"/>
          <w:szCs w:val="24"/>
        </w:rPr>
        <w:t>ehav</w:t>
      </w:r>
      <w:r w:rsidRPr="00B576DF">
        <w:rPr>
          <w:rFonts w:ascii="Candara" w:eastAsia="Calibri" w:hAnsi="Candara" w:cstheme="minorHAnsi"/>
          <w:spacing w:val="1"/>
          <w:sz w:val="24"/>
          <w:szCs w:val="24"/>
        </w:rPr>
        <w:t>i</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ur</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pacing w:val="-4"/>
          <w:sz w:val="24"/>
          <w:szCs w:val="24"/>
        </w:rPr>
        <w:t>e</w:t>
      </w:r>
      <w:r w:rsidRPr="00B576DF">
        <w:rPr>
          <w:rFonts w:ascii="Candara" w:eastAsia="Calibri" w:hAnsi="Candara" w:cstheme="minorHAnsi"/>
          <w:spacing w:val="1"/>
          <w:sz w:val="24"/>
          <w:szCs w:val="24"/>
        </w:rPr>
        <w:t>f</w:t>
      </w:r>
      <w:r w:rsidRPr="00B576DF">
        <w:rPr>
          <w:rFonts w:ascii="Candara" w:eastAsia="Calibri" w:hAnsi="Candara" w:cstheme="minorHAnsi"/>
          <w:spacing w:val="2"/>
          <w:w w:val="101"/>
          <w:sz w:val="24"/>
          <w:szCs w:val="24"/>
        </w:rPr>
        <w:t>l</w:t>
      </w:r>
      <w:r w:rsidRPr="00B576DF">
        <w:rPr>
          <w:rFonts w:ascii="Candara" w:eastAsia="Calibri" w:hAnsi="Candara" w:cstheme="minorHAnsi"/>
          <w:spacing w:val="-4"/>
          <w:sz w:val="24"/>
          <w:szCs w:val="24"/>
        </w:rPr>
        <w:t>e</w:t>
      </w:r>
      <w:r w:rsidRPr="00B576DF">
        <w:rPr>
          <w:rFonts w:ascii="Candara" w:eastAsia="Calibri" w:hAnsi="Candara" w:cstheme="minorHAnsi"/>
          <w:spacing w:val="1"/>
          <w:w w:val="101"/>
          <w:sz w:val="24"/>
          <w:szCs w:val="24"/>
        </w:rPr>
        <w:t>c</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r</w:t>
      </w:r>
      <w:r w:rsidR="00C43B44" w:rsidRPr="00B576DF">
        <w:rPr>
          <w:rFonts w:ascii="Candara" w:eastAsia="Calibri" w:hAnsi="Candara" w:cstheme="minorHAnsi"/>
          <w:sz w:val="24"/>
          <w:szCs w:val="24"/>
        </w:rPr>
        <w:t xml:space="preserve"> (Pink for Think table)</w:t>
      </w:r>
      <w:r w:rsidR="00303C77">
        <w:rPr>
          <w:rFonts w:ascii="Candara" w:eastAsia="Calibri" w:hAnsi="Candara" w:cstheme="minorHAnsi"/>
          <w:sz w:val="24"/>
          <w:szCs w:val="24"/>
        </w:rPr>
        <w:t>.</w:t>
      </w:r>
    </w:p>
    <w:p w14:paraId="524AE766" w14:textId="76E26696" w:rsidR="00450282" w:rsidRPr="00B576DF" w:rsidRDefault="00D22EC6" w:rsidP="00EA1AD1">
      <w:pPr>
        <w:pStyle w:val="ListParagraph"/>
        <w:numPr>
          <w:ilvl w:val="0"/>
          <w:numId w:val="26"/>
        </w:numPr>
        <w:jc w:val="both"/>
        <w:rPr>
          <w:rFonts w:ascii="Candara" w:eastAsia="Calibri" w:hAnsi="Candara" w:cstheme="minorHAnsi"/>
          <w:sz w:val="24"/>
          <w:szCs w:val="24"/>
        </w:rPr>
      </w:pPr>
      <w:r w:rsidRPr="00B576DF">
        <w:rPr>
          <w:rFonts w:ascii="Candara" w:eastAsia="Calibri" w:hAnsi="Candara" w:cstheme="minorHAnsi"/>
          <w:spacing w:val="-2"/>
          <w:sz w:val="24"/>
          <w:szCs w:val="24"/>
        </w:rPr>
        <w:t>T</w:t>
      </w:r>
      <w:r w:rsidRPr="00B576DF">
        <w:rPr>
          <w:rFonts w:ascii="Candara" w:eastAsia="Calibri" w:hAnsi="Candara" w:cstheme="minorHAnsi"/>
          <w:spacing w:val="2"/>
          <w:sz w:val="24"/>
          <w:szCs w:val="24"/>
        </w:rPr>
        <w:t>im</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ut</w:t>
      </w:r>
      <w:r w:rsidR="00303C77">
        <w:rPr>
          <w:rFonts w:ascii="Candara" w:eastAsia="Calibri" w:hAnsi="Candara" w:cstheme="minorHAnsi"/>
          <w:sz w:val="24"/>
          <w:szCs w:val="24"/>
        </w:rPr>
        <w:t>.</w:t>
      </w:r>
    </w:p>
    <w:p w14:paraId="1E9C19E2" w14:textId="23331893" w:rsidR="00450282" w:rsidRPr="00B576DF" w:rsidRDefault="00D22EC6" w:rsidP="00EA1AD1">
      <w:pPr>
        <w:pStyle w:val="ListParagraph"/>
        <w:numPr>
          <w:ilvl w:val="0"/>
          <w:numId w:val="26"/>
        </w:numPr>
        <w:jc w:val="both"/>
        <w:rPr>
          <w:rFonts w:ascii="Candara" w:eastAsia="Calibri" w:hAnsi="Candara" w:cstheme="minorHAnsi"/>
          <w:sz w:val="24"/>
          <w:szCs w:val="24"/>
        </w:rPr>
      </w:pPr>
      <w:r w:rsidRPr="00B576DF">
        <w:rPr>
          <w:rFonts w:ascii="Candara" w:eastAsia="Calibri" w:hAnsi="Candara" w:cstheme="minorHAnsi"/>
          <w:spacing w:val="-2"/>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ng</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ex</w:t>
      </w:r>
      <w:r w:rsidRPr="00B576DF">
        <w:rPr>
          <w:rFonts w:ascii="Candara" w:eastAsia="Calibri" w:hAnsi="Candara" w:cstheme="minorHAnsi"/>
          <w:spacing w:val="-6"/>
          <w:sz w:val="24"/>
          <w:szCs w:val="24"/>
        </w:rPr>
        <w:t>t</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w</w:t>
      </w:r>
      <w:r w:rsidRPr="00B576DF">
        <w:rPr>
          <w:rFonts w:ascii="Candara" w:eastAsia="Calibri" w:hAnsi="Candara" w:cstheme="minorHAnsi"/>
          <w:spacing w:val="-1"/>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k</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epeat</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ng</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w</w:t>
      </w:r>
      <w:r w:rsidRPr="00B576DF">
        <w:rPr>
          <w:rFonts w:ascii="Candara" w:eastAsia="Calibri" w:hAnsi="Candara" w:cstheme="minorHAnsi"/>
          <w:spacing w:val="-1"/>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k</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un</w:t>
      </w:r>
      <w:r w:rsidRPr="00B576DF">
        <w:rPr>
          <w:rFonts w:ascii="Candara" w:eastAsia="Calibri" w:hAnsi="Candara" w:cstheme="minorHAnsi"/>
          <w:spacing w:val="-6"/>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 xml:space="preserve">l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3"/>
          <w:sz w:val="24"/>
          <w:szCs w:val="24"/>
        </w:rPr>
        <w:t>m</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e</w:t>
      </w:r>
      <w:r w:rsidRPr="00B576DF">
        <w:rPr>
          <w:rFonts w:ascii="Candara" w:eastAsia="Calibri" w:hAnsi="Candara" w:cstheme="minorHAnsi"/>
          <w:sz w:val="24"/>
          <w:szCs w:val="24"/>
        </w:rPr>
        <w:t>ts 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ex</w:t>
      </w:r>
      <w:r w:rsidRPr="00B576DF">
        <w:rPr>
          <w:rFonts w:ascii="Candara" w:eastAsia="Calibri" w:hAnsi="Candara" w:cstheme="minorHAnsi"/>
          <w:spacing w:val="-1"/>
          <w:sz w:val="24"/>
          <w:szCs w:val="24"/>
        </w:rPr>
        <w:t>p</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c</w:t>
      </w:r>
      <w:r w:rsidRPr="00B576DF">
        <w:rPr>
          <w:rFonts w:ascii="Candara" w:eastAsia="Calibri" w:hAnsi="Candara" w:cstheme="minorHAnsi"/>
          <w:sz w:val="24"/>
          <w:szCs w:val="24"/>
        </w:rPr>
        <w:t>ted</w:t>
      </w:r>
      <w:r w:rsidRPr="00B576DF">
        <w:rPr>
          <w:rFonts w:ascii="Candara" w:eastAsia="Calibri" w:hAnsi="Candara" w:cstheme="minorHAnsi"/>
          <w:spacing w:val="-2"/>
          <w:sz w:val="24"/>
          <w:szCs w:val="24"/>
        </w:rPr>
        <w:t xml:space="preserve"> 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nd</w:t>
      </w:r>
      <w:r w:rsidRPr="00B576DF">
        <w:rPr>
          <w:rFonts w:ascii="Candara" w:eastAsia="Calibri" w:hAnsi="Candara" w:cstheme="minorHAnsi"/>
          <w:spacing w:val="-6"/>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d.</w:t>
      </w:r>
    </w:p>
    <w:p w14:paraId="577AB52E" w14:textId="2A3F57FF" w:rsidR="00450282" w:rsidRPr="00B576DF" w:rsidRDefault="00D22EC6" w:rsidP="00EA1AD1">
      <w:pPr>
        <w:pStyle w:val="ListParagraph"/>
        <w:numPr>
          <w:ilvl w:val="0"/>
          <w:numId w:val="26"/>
        </w:numPr>
        <w:jc w:val="both"/>
        <w:rPr>
          <w:rFonts w:ascii="Candara" w:eastAsia="Calibri" w:hAnsi="Candara" w:cstheme="minorHAnsi"/>
          <w:sz w:val="24"/>
          <w:szCs w:val="24"/>
        </w:rPr>
      </w:pP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5"/>
          <w:sz w:val="24"/>
          <w:szCs w:val="24"/>
        </w:rPr>
        <w:t>e</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 xml:space="preserve">m </w:t>
      </w:r>
      <w:r w:rsidRPr="00B576DF">
        <w:rPr>
          <w:rFonts w:ascii="Candara" w:eastAsia="Calibri" w:hAnsi="Candara" w:cstheme="minorHAnsi"/>
          <w:spacing w:val="2"/>
          <w:sz w:val="24"/>
          <w:szCs w:val="24"/>
        </w:rPr>
        <w:t>l</w:t>
      </w:r>
      <w:r w:rsidRPr="00B576DF">
        <w:rPr>
          <w:rFonts w:ascii="Candara" w:eastAsia="Calibri" w:hAnsi="Candara" w:cstheme="minorHAnsi"/>
          <w:spacing w:val="-1"/>
          <w:sz w:val="24"/>
          <w:szCs w:val="24"/>
        </w:rPr>
        <w:t>o</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3"/>
          <w:sz w:val="24"/>
          <w:szCs w:val="24"/>
        </w:rPr>
        <w:t>r</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v</w:t>
      </w:r>
      <w:r w:rsidRPr="00B576DF">
        <w:rPr>
          <w:rFonts w:ascii="Candara" w:eastAsia="Calibri" w:hAnsi="Candara" w:cstheme="minorHAnsi"/>
          <w:spacing w:val="-3"/>
          <w:sz w:val="24"/>
          <w:szCs w:val="24"/>
        </w:rPr>
        <w:t>i</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g</w:t>
      </w:r>
      <w:r w:rsidRPr="00B576DF">
        <w:rPr>
          <w:rFonts w:ascii="Candara" w:eastAsia="Calibri" w:hAnsi="Candara" w:cstheme="minorHAnsi"/>
          <w:sz w:val="24"/>
          <w:szCs w:val="24"/>
        </w:rPr>
        <w:t>es</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w:t>
      </w:r>
      <w:r w:rsidRPr="00B576DF">
        <w:rPr>
          <w:rFonts w:ascii="Candara" w:eastAsia="Calibri" w:hAnsi="Candara" w:cstheme="minorHAnsi"/>
          <w:spacing w:val="-4"/>
          <w:sz w:val="24"/>
          <w:szCs w:val="24"/>
        </w:rPr>
        <w:t>g</w:t>
      </w:r>
      <w:r w:rsidRPr="00B576DF">
        <w:rPr>
          <w:rFonts w:ascii="Candara" w:eastAsia="Calibri" w:hAnsi="Candara" w:cstheme="minorHAnsi"/>
          <w:sz w:val="24"/>
          <w:szCs w:val="24"/>
        </w:rPr>
        <w:t>.</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5"/>
          <w:sz w:val="24"/>
          <w:szCs w:val="24"/>
        </w:rPr>
        <w:t>w</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th</w:t>
      </w:r>
      <w:r w:rsidRPr="00B576DF">
        <w:rPr>
          <w:rFonts w:ascii="Candara" w:eastAsia="Calibri" w:hAnsi="Candara" w:cstheme="minorHAnsi"/>
          <w:spacing w:val="-1"/>
          <w:sz w:val="24"/>
          <w:szCs w:val="24"/>
        </w:rPr>
        <w:t>d</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w</w:t>
      </w:r>
      <w:r w:rsidRPr="00B576DF">
        <w:rPr>
          <w:rFonts w:ascii="Candara" w:eastAsia="Calibri" w:hAnsi="Candara" w:cstheme="minorHAnsi"/>
          <w:sz w:val="24"/>
          <w:szCs w:val="24"/>
        </w:rPr>
        <w:t>al</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4"/>
          <w:sz w:val="24"/>
          <w:szCs w:val="24"/>
        </w:rPr>
        <w:t>f</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m a</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o</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o</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ent</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l</w:t>
      </w:r>
      <w:r w:rsidRPr="00B576DF">
        <w:rPr>
          <w:rFonts w:ascii="Candara" w:eastAsia="Calibri" w:hAnsi="Candara" w:cstheme="minorHAnsi"/>
          <w:spacing w:val="10"/>
          <w:sz w:val="24"/>
          <w:szCs w:val="24"/>
        </w:rPr>
        <w:t xml:space="preserve"> </w:t>
      </w:r>
      <w:r w:rsidRPr="00B576DF">
        <w:rPr>
          <w:rFonts w:ascii="Candara" w:eastAsia="Calibri" w:hAnsi="Candara" w:cstheme="minorHAnsi"/>
          <w:sz w:val="24"/>
          <w:szCs w:val="24"/>
        </w:rPr>
        <w:t>-</w:t>
      </w:r>
      <w:r w:rsidRPr="00B576DF">
        <w:rPr>
          <w:rFonts w:ascii="Candara" w:eastAsia="Calibri" w:hAnsi="Candara" w:cstheme="minorHAnsi"/>
          <w:spacing w:val="-1"/>
          <w:sz w:val="24"/>
          <w:szCs w:val="24"/>
        </w:rPr>
        <w:t xml:space="preserve"> </w:t>
      </w:r>
      <w:r w:rsidR="00C43B44" w:rsidRPr="00B576DF">
        <w:rPr>
          <w:rFonts w:ascii="Candara" w:eastAsia="Calibri" w:hAnsi="Candara" w:cstheme="minorHAnsi"/>
          <w:sz w:val="24"/>
          <w:szCs w:val="24"/>
        </w:rPr>
        <w:t>l</w:t>
      </w:r>
      <w:r w:rsidRPr="00B576DF">
        <w:rPr>
          <w:rFonts w:ascii="Candara" w:eastAsia="Calibri" w:hAnsi="Candara" w:cstheme="minorHAnsi"/>
          <w:spacing w:val="-1"/>
          <w:sz w:val="24"/>
          <w:szCs w:val="24"/>
        </w:rPr>
        <w:t>o</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fr</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p</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ay</w:t>
      </w:r>
      <w:r w:rsidRPr="00B576DF">
        <w:rPr>
          <w:rFonts w:ascii="Candara" w:eastAsia="Calibri" w:hAnsi="Candara" w:cstheme="minorHAnsi"/>
          <w:spacing w:val="-3"/>
          <w:sz w:val="24"/>
          <w:szCs w:val="24"/>
        </w:rPr>
        <w:t xml:space="preserve"> </w:t>
      </w:r>
      <w:r w:rsidRPr="00B576DF">
        <w:rPr>
          <w:rFonts w:ascii="Candara" w:eastAsia="Calibri" w:hAnsi="Candara" w:cstheme="minorHAnsi"/>
          <w:w w:val="101"/>
          <w:sz w:val="24"/>
          <w:szCs w:val="24"/>
        </w:rPr>
        <w:t>t</w:t>
      </w:r>
      <w:r w:rsidRPr="00B576DF">
        <w:rPr>
          <w:rFonts w:ascii="Candara" w:eastAsia="Calibri" w:hAnsi="Candara" w:cstheme="minorHAnsi"/>
          <w:spacing w:val="-3"/>
          <w:w w:val="101"/>
          <w:sz w:val="24"/>
          <w:szCs w:val="24"/>
        </w:rPr>
        <w:t>i</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e</w:t>
      </w:r>
      <w:r w:rsidR="00303C77">
        <w:rPr>
          <w:rFonts w:ascii="Candara" w:eastAsia="Calibri" w:hAnsi="Candara" w:cstheme="minorHAnsi"/>
          <w:sz w:val="24"/>
          <w:szCs w:val="24"/>
        </w:rPr>
        <w:t>.</w:t>
      </w:r>
    </w:p>
    <w:p w14:paraId="19858985" w14:textId="4287EDE8" w:rsidR="00450282" w:rsidRPr="00B576DF" w:rsidRDefault="005E2C5A" w:rsidP="00EA1AD1">
      <w:pPr>
        <w:pStyle w:val="ListParagraph"/>
        <w:numPr>
          <w:ilvl w:val="0"/>
          <w:numId w:val="26"/>
        </w:numPr>
        <w:jc w:val="both"/>
        <w:rPr>
          <w:rFonts w:ascii="Candara" w:eastAsia="Calibri" w:hAnsi="Candara" w:cstheme="minorHAnsi"/>
          <w:sz w:val="24"/>
          <w:szCs w:val="24"/>
        </w:rPr>
      </w:pPr>
      <w:r w:rsidRPr="00B576DF">
        <w:rPr>
          <w:rFonts w:ascii="Candara" w:eastAsia="Calibri" w:hAnsi="Candara" w:cstheme="minorHAnsi"/>
          <w:spacing w:val="1"/>
          <w:sz w:val="24"/>
          <w:szCs w:val="24"/>
        </w:rPr>
        <w:t>Dur</w:t>
      </w:r>
      <w:r w:rsidR="00D22EC6" w:rsidRPr="00B576DF">
        <w:rPr>
          <w:rFonts w:ascii="Candara" w:eastAsia="Calibri" w:hAnsi="Candara" w:cstheme="minorHAnsi"/>
          <w:spacing w:val="-3"/>
          <w:sz w:val="24"/>
          <w:szCs w:val="24"/>
        </w:rPr>
        <w:t>i</w:t>
      </w:r>
      <w:r w:rsidR="00D22EC6" w:rsidRPr="00B576DF">
        <w:rPr>
          <w:rFonts w:ascii="Candara" w:eastAsia="Calibri" w:hAnsi="Candara" w:cstheme="minorHAnsi"/>
          <w:sz w:val="24"/>
          <w:szCs w:val="24"/>
        </w:rPr>
        <w:t>ng</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p</w:t>
      </w:r>
      <w:r w:rsidR="00D22EC6" w:rsidRPr="00B576DF">
        <w:rPr>
          <w:rFonts w:ascii="Candara" w:eastAsia="Calibri" w:hAnsi="Candara" w:cstheme="minorHAnsi"/>
          <w:spacing w:val="1"/>
          <w:sz w:val="24"/>
          <w:szCs w:val="24"/>
        </w:rPr>
        <w:t>l</w:t>
      </w:r>
      <w:r w:rsidR="00D22EC6" w:rsidRPr="00B576DF">
        <w:rPr>
          <w:rFonts w:ascii="Candara" w:eastAsia="Calibri" w:hAnsi="Candara" w:cstheme="minorHAnsi"/>
          <w:sz w:val="24"/>
          <w:szCs w:val="24"/>
        </w:rPr>
        <w:t>ay</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3"/>
          <w:sz w:val="24"/>
          <w:szCs w:val="24"/>
        </w:rPr>
        <w:t>i</w:t>
      </w:r>
      <w:r w:rsidR="00D22EC6" w:rsidRPr="00B576DF">
        <w:rPr>
          <w:rFonts w:ascii="Candara" w:eastAsia="Calibri" w:hAnsi="Candara" w:cstheme="minorHAnsi"/>
          <w:spacing w:val="2"/>
          <w:sz w:val="24"/>
          <w:szCs w:val="24"/>
        </w:rPr>
        <w:t>m</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pu</w:t>
      </w:r>
      <w:r w:rsidR="00D22EC6" w:rsidRPr="00B576DF">
        <w:rPr>
          <w:rFonts w:ascii="Candara" w:eastAsia="Calibri" w:hAnsi="Candara" w:cstheme="minorHAnsi"/>
          <w:spacing w:val="-1"/>
          <w:sz w:val="24"/>
          <w:szCs w:val="24"/>
        </w:rPr>
        <w:t>p</w:t>
      </w:r>
      <w:r w:rsidR="00D22EC6" w:rsidRPr="00B576DF">
        <w:rPr>
          <w:rFonts w:ascii="Candara" w:eastAsia="Calibri" w:hAnsi="Candara" w:cstheme="minorHAnsi"/>
          <w:spacing w:val="-3"/>
          <w:sz w:val="24"/>
          <w:szCs w:val="24"/>
        </w:rPr>
        <w:t>i</w:t>
      </w:r>
      <w:r w:rsidR="00D22EC6" w:rsidRPr="00B576DF">
        <w:rPr>
          <w:rFonts w:ascii="Candara" w:eastAsia="Calibri" w:hAnsi="Candara" w:cstheme="minorHAnsi"/>
          <w:sz w:val="24"/>
          <w:szCs w:val="24"/>
        </w:rPr>
        <w:t xml:space="preserve">l </w:t>
      </w:r>
      <w:r w:rsidR="00D22EC6" w:rsidRPr="00B576DF">
        <w:rPr>
          <w:rFonts w:ascii="Candara" w:eastAsia="Calibri" w:hAnsi="Candara" w:cstheme="minorHAnsi"/>
          <w:spacing w:val="2"/>
          <w:sz w:val="24"/>
          <w:szCs w:val="24"/>
        </w:rPr>
        <w:t>m</w:t>
      </w:r>
      <w:r w:rsidR="00D22EC6" w:rsidRPr="00B576DF">
        <w:rPr>
          <w:rFonts w:ascii="Candara" w:eastAsia="Calibri" w:hAnsi="Candara" w:cstheme="minorHAnsi"/>
          <w:sz w:val="24"/>
          <w:szCs w:val="24"/>
        </w:rPr>
        <w:t>ay</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be</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1"/>
          <w:sz w:val="24"/>
          <w:szCs w:val="24"/>
        </w:rPr>
        <w:t>a</w:t>
      </w:r>
      <w:r w:rsidR="00D22EC6" w:rsidRPr="00B576DF">
        <w:rPr>
          <w:rFonts w:ascii="Candara" w:eastAsia="Calibri" w:hAnsi="Candara" w:cstheme="minorHAnsi"/>
          <w:sz w:val="24"/>
          <w:szCs w:val="24"/>
        </w:rPr>
        <w:t>ken</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pacing w:val="-5"/>
          <w:sz w:val="24"/>
          <w:szCs w:val="24"/>
        </w:rPr>
        <w:t>n</w:t>
      </w:r>
      <w:r w:rsidR="00D22EC6" w:rsidRPr="00B576DF">
        <w:rPr>
          <w:rFonts w:ascii="Candara" w:eastAsia="Calibri" w:hAnsi="Candara" w:cstheme="minorHAnsi"/>
          <w:sz w:val="24"/>
          <w:szCs w:val="24"/>
        </w:rPr>
        <w:t>d</w:t>
      </w:r>
      <w:r w:rsidR="00D22EC6" w:rsidRPr="00B576DF">
        <w:rPr>
          <w:rFonts w:ascii="Candara" w:eastAsia="Calibri" w:hAnsi="Candara" w:cstheme="minorHAnsi"/>
          <w:spacing w:val="-1"/>
          <w:sz w:val="24"/>
          <w:szCs w:val="24"/>
        </w:rPr>
        <w:t>oo</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s</w:t>
      </w:r>
      <w:r w:rsidR="00D22EC6" w:rsidRPr="00B576DF">
        <w:rPr>
          <w:rFonts w:ascii="Candara" w:eastAsia="Calibri" w:hAnsi="Candara" w:cstheme="minorHAnsi"/>
          <w:spacing w:val="-4"/>
          <w:sz w:val="24"/>
          <w:szCs w:val="24"/>
        </w:rPr>
        <w:t xml:space="preserve"> </w:t>
      </w:r>
      <w:r w:rsidR="00D22EC6" w:rsidRPr="00B576DF">
        <w:rPr>
          <w:rFonts w:ascii="Candara" w:eastAsia="Calibri" w:hAnsi="Candara" w:cstheme="minorHAnsi"/>
          <w:spacing w:val="1"/>
          <w:sz w:val="24"/>
          <w:szCs w:val="24"/>
        </w:rPr>
        <w:t>f</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r</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3"/>
          <w:sz w:val="24"/>
          <w:szCs w:val="24"/>
        </w:rPr>
        <w:t xml:space="preserve"> </w:t>
      </w:r>
      <w:r w:rsidR="00F41700" w:rsidRPr="00B576DF">
        <w:rPr>
          <w:rFonts w:ascii="Candara" w:eastAsia="Calibri" w:hAnsi="Candara" w:cstheme="minorHAnsi"/>
          <w:spacing w:val="1"/>
          <w:sz w:val="24"/>
          <w:szCs w:val="24"/>
        </w:rPr>
        <w:t>f</w:t>
      </w:r>
      <w:r w:rsidR="00F41700" w:rsidRPr="00B576DF">
        <w:rPr>
          <w:rFonts w:ascii="Candara" w:eastAsia="Calibri" w:hAnsi="Candara" w:cstheme="minorHAnsi"/>
          <w:spacing w:val="2"/>
          <w:sz w:val="24"/>
          <w:szCs w:val="24"/>
        </w:rPr>
        <w:t>i</w:t>
      </w:r>
      <w:r w:rsidR="00F41700" w:rsidRPr="00B576DF">
        <w:rPr>
          <w:rFonts w:ascii="Candara" w:eastAsia="Calibri" w:hAnsi="Candara" w:cstheme="minorHAnsi"/>
          <w:spacing w:val="-5"/>
          <w:sz w:val="24"/>
          <w:szCs w:val="24"/>
        </w:rPr>
        <w:t>v</w:t>
      </w:r>
      <w:r w:rsidR="00F41700" w:rsidRPr="00B576DF">
        <w:rPr>
          <w:rFonts w:ascii="Candara" w:eastAsia="Calibri" w:hAnsi="Candara" w:cstheme="minorHAnsi"/>
          <w:sz w:val="24"/>
          <w:szCs w:val="24"/>
        </w:rPr>
        <w:t>e</w:t>
      </w:r>
      <w:r w:rsidR="00F41700" w:rsidRPr="00B576DF">
        <w:rPr>
          <w:rFonts w:ascii="Candara" w:eastAsia="Calibri" w:hAnsi="Candara" w:cstheme="minorHAnsi"/>
          <w:spacing w:val="-2"/>
          <w:sz w:val="24"/>
          <w:szCs w:val="24"/>
        </w:rPr>
        <w:t>-minute</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6"/>
          <w:sz w:val="24"/>
          <w:szCs w:val="24"/>
        </w:rPr>
        <w:t>o</w:t>
      </w:r>
      <w:r w:rsidR="00D22EC6" w:rsidRPr="00B576DF">
        <w:rPr>
          <w:rFonts w:ascii="Candara" w:eastAsia="Calibri" w:hAnsi="Candara" w:cstheme="minorHAnsi"/>
          <w:spacing w:val="2"/>
          <w:sz w:val="24"/>
          <w:szCs w:val="24"/>
        </w:rPr>
        <w:t>li</w:t>
      </w:r>
      <w:r w:rsidR="00D22EC6" w:rsidRPr="00B576DF">
        <w:rPr>
          <w:rFonts w:ascii="Candara" w:eastAsia="Calibri" w:hAnsi="Candara" w:cstheme="minorHAnsi"/>
          <w:spacing w:val="-5"/>
          <w:sz w:val="24"/>
          <w:szCs w:val="24"/>
        </w:rPr>
        <w:t>n</w:t>
      </w:r>
      <w:r w:rsidR="00D22EC6" w:rsidRPr="00B576DF">
        <w:rPr>
          <w:rFonts w:ascii="Candara" w:eastAsia="Calibri" w:hAnsi="Candara" w:cstheme="minorHAnsi"/>
          <w:sz w:val="24"/>
          <w:szCs w:val="24"/>
        </w:rPr>
        <w:t>g</w:t>
      </w:r>
      <w:r w:rsidR="00D22EC6" w:rsidRPr="00B576DF">
        <w:rPr>
          <w:rFonts w:ascii="Candara" w:eastAsia="Calibri" w:hAnsi="Candara" w:cstheme="minorHAnsi"/>
          <w:spacing w:val="5"/>
          <w:sz w:val="24"/>
          <w:szCs w:val="24"/>
        </w:rPr>
        <w:t xml:space="preserve"> </w:t>
      </w:r>
      <w:r w:rsidR="00D22EC6" w:rsidRPr="00B576DF">
        <w:rPr>
          <w:rFonts w:ascii="Candara" w:eastAsia="Calibri" w:hAnsi="Candara" w:cstheme="minorHAnsi"/>
          <w:spacing w:val="-6"/>
          <w:sz w:val="24"/>
          <w:szCs w:val="24"/>
        </w:rPr>
        <w:t>o</w:t>
      </w:r>
      <w:r w:rsidR="00D22EC6" w:rsidRPr="00B576DF">
        <w:rPr>
          <w:rFonts w:ascii="Candara" w:eastAsia="Calibri" w:hAnsi="Candara" w:cstheme="minorHAnsi"/>
          <w:spacing w:val="1"/>
          <w:sz w:val="24"/>
          <w:szCs w:val="24"/>
        </w:rPr>
        <w:t>f</w:t>
      </w:r>
      <w:r w:rsidR="00D22EC6" w:rsidRPr="00B576DF">
        <w:rPr>
          <w:rFonts w:ascii="Candara" w:eastAsia="Calibri" w:hAnsi="Candara" w:cstheme="minorHAnsi"/>
          <w:sz w:val="24"/>
          <w:szCs w:val="24"/>
        </w:rPr>
        <w:t>f</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pe</w:t>
      </w:r>
      <w:r w:rsidR="00D22EC6" w:rsidRPr="00B576DF">
        <w:rPr>
          <w:rFonts w:ascii="Candara" w:eastAsia="Calibri" w:hAnsi="Candara" w:cstheme="minorHAnsi"/>
          <w:spacing w:val="-3"/>
          <w:sz w:val="24"/>
          <w:szCs w:val="24"/>
        </w:rPr>
        <w:t>r</w:t>
      </w:r>
      <w:r w:rsidR="00D22EC6" w:rsidRPr="00B576DF">
        <w:rPr>
          <w:rFonts w:ascii="Candara" w:eastAsia="Calibri" w:hAnsi="Candara" w:cstheme="minorHAnsi"/>
          <w:spacing w:val="2"/>
          <w:w w:val="101"/>
          <w:sz w:val="24"/>
          <w:szCs w:val="24"/>
        </w:rPr>
        <w:t>i</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5"/>
          <w:sz w:val="24"/>
          <w:szCs w:val="24"/>
        </w:rPr>
        <w:t>d</w:t>
      </w:r>
      <w:r w:rsidR="00D22EC6" w:rsidRPr="00B576DF">
        <w:rPr>
          <w:rFonts w:ascii="Candara" w:eastAsia="Calibri" w:hAnsi="Candara" w:cstheme="minorHAnsi"/>
          <w:sz w:val="24"/>
          <w:szCs w:val="24"/>
        </w:rPr>
        <w:t>.</w:t>
      </w:r>
    </w:p>
    <w:p w14:paraId="32F964B2" w14:textId="3D6856D1" w:rsidR="00450282" w:rsidRPr="00B576DF" w:rsidRDefault="00D22EC6" w:rsidP="00EA1AD1">
      <w:pPr>
        <w:pStyle w:val="ListParagraph"/>
        <w:numPr>
          <w:ilvl w:val="0"/>
          <w:numId w:val="26"/>
        </w:numPr>
        <w:tabs>
          <w:tab w:val="left" w:pos="820"/>
        </w:tabs>
        <w:ind w:right="1157"/>
        <w:jc w:val="both"/>
        <w:rPr>
          <w:rFonts w:ascii="Candara" w:eastAsia="Calibri" w:hAnsi="Candara" w:cstheme="minorHAnsi"/>
          <w:sz w:val="24"/>
          <w:szCs w:val="24"/>
        </w:rPr>
      </w:pP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m</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g</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gr</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f</w:t>
      </w:r>
      <w:r w:rsidRPr="00B576DF">
        <w:rPr>
          <w:rFonts w:ascii="Candara" w:eastAsia="Calibri" w:hAnsi="Candara" w:cstheme="minorHAnsi"/>
          <w:spacing w:val="1"/>
          <w:sz w:val="24"/>
          <w:szCs w:val="24"/>
        </w:rPr>
        <w:t>f</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i</w:t>
      </w:r>
      <w:r w:rsidRPr="00B576DF">
        <w:rPr>
          <w:rFonts w:ascii="Candara" w:eastAsia="Calibri" w:hAnsi="Candara" w:cstheme="minorHAnsi"/>
          <w:spacing w:val="6"/>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dy</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g</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ea</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r</w:t>
      </w:r>
      <w:r w:rsidRPr="00B576DF">
        <w:rPr>
          <w:rFonts w:ascii="Candara" w:eastAsia="Calibri" w:hAnsi="Candara" w:cstheme="minorHAnsi"/>
          <w:spacing w:val="-5"/>
          <w:sz w:val="24"/>
          <w:szCs w:val="24"/>
        </w:rPr>
        <w:t>u</w:t>
      </w:r>
      <w:r w:rsidRPr="00B576DF">
        <w:rPr>
          <w:rFonts w:ascii="Candara" w:eastAsia="Calibri" w:hAnsi="Candara" w:cstheme="minorHAnsi"/>
          <w:sz w:val="24"/>
          <w:szCs w:val="24"/>
        </w:rPr>
        <w:t>pted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by</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he</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3"/>
          <w:sz w:val="24"/>
          <w:szCs w:val="24"/>
        </w:rPr>
        <w:t>i</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c</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u</w:t>
      </w:r>
      <w:r w:rsidRPr="00B576DF">
        <w:rPr>
          <w:rFonts w:ascii="Candara" w:eastAsia="Calibri" w:hAnsi="Candara" w:cstheme="minorHAnsi"/>
          <w:spacing w:val="-5"/>
          <w:sz w:val="24"/>
          <w:szCs w:val="24"/>
        </w:rPr>
        <w:t>d</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ng p</w:t>
      </w:r>
      <w:r w:rsidRPr="00B576DF">
        <w:rPr>
          <w:rFonts w:ascii="Candara" w:eastAsia="Calibri" w:hAnsi="Candara" w:cstheme="minorHAnsi"/>
          <w:spacing w:val="-3"/>
          <w:sz w:val="24"/>
          <w:szCs w:val="24"/>
        </w:rPr>
        <w:t>i</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k</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g</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up</w:t>
      </w:r>
      <w:r w:rsidRPr="00B576DF">
        <w:rPr>
          <w:rFonts w:ascii="Candara" w:eastAsia="Calibri" w:hAnsi="Candara" w:cstheme="minorHAnsi"/>
          <w:spacing w:val="7"/>
          <w:sz w:val="24"/>
          <w:szCs w:val="24"/>
        </w:rPr>
        <w:t xml:space="preserve"> </w:t>
      </w:r>
      <w:r w:rsidRPr="00B576DF">
        <w:rPr>
          <w:rFonts w:ascii="Candara" w:eastAsia="Calibri" w:hAnsi="Candara" w:cstheme="minorHAnsi"/>
          <w:spacing w:val="-3"/>
          <w:sz w:val="24"/>
          <w:szCs w:val="24"/>
        </w:rPr>
        <w:t>l</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t</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00C43B44" w:rsidRPr="00B576DF">
        <w:rPr>
          <w:rFonts w:ascii="Candara" w:eastAsia="Calibri" w:hAnsi="Candara" w:cstheme="minorHAnsi"/>
          <w:sz w:val="24"/>
          <w:szCs w:val="24"/>
        </w:rPr>
        <w:t xml:space="preserve">age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p</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p</w:t>
      </w:r>
      <w:r w:rsidRPr="00B576DF">
        <w:rPr>
          <w:rFonts w:ascii="Candara" w:eastAsia="Calibri" w:hAnsi="Candara" w:cstheme="minorHAnsi"/>
          <w:spacing w:val="-3"/>
          <w:sz w:val="24"/>
          <w:szCs w:val="24"/>
        </w:rPr>
        <w:t>r</w:t>
      </w:r>
      <w:r w:rsidRPr="00B576DF">
        <w:rPr>
          <w:rFonts w:ascii="Candara" w:eastAsia="Calibri" w:hAnsi="Candara" w:cstheme="minorHAnsi"/>
          <w:spacing w:val="2"/>
          <w:w w:val="101"/>
          <w:sz w:val="24"/>
          <w:szCs w:val="24"/>
        </w:rPr>
        <w:t>i</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t</w:t>
      </w:r>
      <w:r w:rsidRPr="00B576DF">
        <w:rPr>
          <w:rFonts w:ascii="Candara" w:eastAsia="Calibri" w:hAnsi="Candara" w:cstheme="minorHAnsi"/>
          <w:spacing w:val="-4"/>
          <w:sz w:val="24"/>
          <w:szCs w:val="24"/>
        </w:rPr>
        <w:t>e</w:t>
      </w:r>
      <w:r w:rsidRPr="00B576DF">
        <w:rPr>
          <w:rFonts w:ascii="Candara" w:eastAsia="Calibri" w:hAnsi="Candara" w:cstheme="minorHAnsi"/>
          <w:spacing w:val="1"/>
          <w:sz w:val="24"/>
          <w:szCs w:val="24"/>
        </w:rPr>
        <w:t>)</w:t>
      </w:r>
      <w:r w:rsidRPr="00B576DF">
        <w:rPr>
          <w:rFonts w:ascii="Candara" w:eastAsia="Calibri" w:hAnsi="Candara" w:cstheme="minorHAnsi"/>
          <w:sz w:val="24"/>
          <w:szCs w:val="24"/>
        </w:rPr>
        <w:t>.</w:t>
      </w:r>
    </w:p>
    <w:p w14:paraId="2498CF0B" w14:textId="77777777" w:rsidR="00450282" w:rsidRPr="00B576DF" w:rsidRDefault="00450282" w:rsidP="00EA1AD1">
      <w:pPr>
        <w:jc w:val="both"/>
        <w:rPr>
          <w:rFonts w:ascii="Candara" w:hAnsi="Candara" w:cstheme="minorHAnsi"/>
          <w:sz w:val="24"/>
          <w:szCs w:val="24"/>
        </w:rPr>
      </w:pPr>
    </w:p>
    <w:p w14:paraId="59D139FA" w14:textId="77777777" w:rsidR="00561152" w:rsidRPr="00B576DF" w:rsidRDefault="00561152" w:rsidP="00EA1AD1">
      <w:pPr>
        <w:jc w:val="both"/>
        <w:rPr>
          <w:rFonts w:ascii="Candara" w:eastAsia="Calibri" w:hAnsi="Candara" w:cstheme="minorHAnsi"/>
          <w:b/>
          <w:spacing w:val="-1"/>
          <w:sz w:val="24"/>
          <w:szCs w:val="24"/>
        </w:rPr>
      </w:pPr>
      <w:r w:rsidRPr="00B576DF">
        <w:rPr>
          <w:rFonts w:ascii="Candara" w:eastAsia="Calibri" w:hAnsi="Candara" w:cstheme="minorHAnsi"/>
          <w:b/>
          <w:spacing w:val="-1"/>
          <w:sz w:val="24"/>
          <w:szCs w:val="24"/>
        </w:rPr>
        <w:br w:type="page"/>
      </w:r>
    </w:p>
    <w:p w14:paraId="154B8C53" w14:textId="2BEA2218" w:rsidR="00450282" w:rsidRPr="00B576DF" w:rsidRDefault="00D22EC6" w:rsidP="00EA1AD1">
      <w:pPr>
        <w:ind w:right="508"/>
        <w:jc w:val="both"/>
        <w:rPr>
          <w:rFonts w:ascii="Candara" w:eastAsia="Calibri" w:hAnsi="Candara" w:cstheme="minorHAnsi"/>
          <w:sz w:val="24"/>
          <w:szCs w:val="24"/>
        </w:rPr>
      </w:pPr>
      <w:r w:rsidRPr="00B576DF">
        <w:rPr>
          <w:rFonts w:ascii="Candara" w:eastAsia="Calibri" w:hAnsi="Candara" w:cstheme="minorHAnsi"/>
          <w:b/>
          <w:spacing w:val="-1"/>
          <w:sz w:val="24"/>
          <w:szCs w:val="24"/>
        </w:rPr>
        <w:lastRenderedPageBreak/>
        <w:t>I</w:t>
      </w:r>
      <w:r w:rsidRPr="00B576DF">
        <w:rPr>
          <w:rFonts w:ascii="Candara" w:eastAsia="Calibri" w:hAnsi="Candara" w:cstheme="minorHAnsi"/>
          <w:b/>
          <w:sz w:val="24"/>
          <w:szCs w:val="24"/>
        </w:rPr>
        <w:t>f</w:t>
      </w:r>
      <w:r w:rsidRPr="00B576DF">
        <w:rPr>
          <w:rFonts w:ascii="Candara" w:eastAsia="Calibri" w:hAnsi="Candara" w:cstheme="minorHAnsi"/>
          <w:b/>
          <w:spacing w:val="2"/>
          <w:sz w:val="24"/>
          <w:szCs w:val="24"/>
        </w:rPr>
        <w:t xml:space="preserve"> t</w:t>
      </w:r>
      <w:r w:rsidRPr="00B576DF">
        <w:rPr>
          <w:rFonts w:ascii="Candara" w:eastAsia="Calibri" w:hAnsi="Candara" w:cstheme="minorHAnsi"/>
          <w:b/>
          <w:spacing w:val="-3"/>
          <w:sz w:val="24"/>
          <w:szCs w:val="24"/>
        </w:rPr>
        <w:t>h</w:t>
      </w:r>
      <w:r w:rsidRPr="00B576DF">
        <w:rPr>
          <w:rFonts w:ascii="Candara" w:eastAsia="Calibri" w:hAnsi="Candara" w:cstheme="minorHAnsi"/>
          <w:b/>
          <w:sz w:val="24"/>
          <w:szCs w:val="24"/>
        </w:rPr>
        <w:t>e</w:t>
      </w:r>
      <w:r w:rsidRPr="00B576DF">
        <w:rPr>
          <w:rFonts w:ascii="Candara" w:eastAsia="Calibri" w:hAnsi="Candara" w:cstheme="minorHAnsi"/>
          <w:b/>
          <w:spacing w:val="-3"/>
          <w:sz w:val="24"/>
          <w:szCs w:val="24"/>
        </w:rPr>
        <w:t xml:space="preserve"> </w:t>
      </w:r>
      <w:r w:rsidRPr="00B576DF">
        <w:rPr>
          <w:rFonts w:ascii="Candara" w:eastAsia="Calibri" w:hAnsi="Candara" w:cstheme="minorHAnsi"/>
          <w:b/>
          <w:spacing w:val="1"/>
          <w:sz w:val="24"/>
          <w:szCs w:val="24"/>
        </w:rPr>
        <w:t>a</w:t>
      </w:r>
      <w:r w:rsidRPr="00B576DF">
        <w:rPr>
          <w:rFonts w:ascii="Candara" w:eastAsia="Calibri" w:hAnsi="Candara" w:cstheme="minorHAnsi"/>
          <w:b/>
          <w:spacing w:val="-3"/>
          <w:sz w:val="24"/>
          <w:szCs w:val="24"/>
        </w:rPr>
        <w:t>b</w:t>
      </w:r>
      <w:r w:rsidRPr="00B576DF">
        <w:rPr>
          <w:rFonts w:ascii="Candara" w:eastAsia="Calibri" w:hAnsi="Candara" w:cstheme="minorHAnsi"/>
          <w:b/>
          <w:spacing w:val="2"/>
          <w:sz w:val="24"/>
          <w:szCs w:val="24"/>
        </w:rPr>
        <w:t>o</w:t>
      </w:r>
      <w:r w:rsidRPr="00B576DF">
        <w:rPr>
          <w:rFonts w:ascii="Candara" w:eastAsia="Calibri" w:hAnsi="Candara" w:cstheme="minorHAnsi"/>
          <w:b/>
          <w:sz w:val="24"/>
          <w:szCs w:val="24"/>
        </w:rPr>
        <w:t>ve</w:t>
      </w:r>
      <w:r w:rsidRPr="00B576DF">
        <w:rPr>
          <w:rFonts w:ascii="Candara" w:eastAsia="Calibri" w:hAnsi="Candara" w:cstheme="minorHAnsi"/>
          <w:b/>
          <w:spacing w:val="-3"/>
          <w:sz w:val="24"/>
          <w:szCs w:val="24"/>
        </w:rPr>
        <w:t xml:space="preserve"> </w:t>
      </w:r>
      <w:r w:rsidRPr="00B576DF">
        <w:rPr>
          <w:rFonts w:ascii="Candara" w:eastAsia="Calibri" w:hAnsi="Candara" w:cstheme="minorHAnsi"/>
          <w:b/>
          <w:spacing w:val="1"/>
          <w:sz w:val="24"/>
          <w:szCs w:val="24"/>
        </w:rPr>
        <w:t>s</w:t>
      </w:r>
      <w:r w:rsidRPr="00B576DF">
        <w:rPr>
          <w:rFonts w:ascii="Candara" w:eastAsia="Calibri" w:hAnsi="Candara" w:cstheme="minorHAnsi"/>
          <w:b/>
          <w:spacing w:val="-4"/>
          <w:sz w:val="24"/>
          <w:szCs w:val="24"/>
        </w:rPr>
        <w:t>a</w:t>
      </w:r>
      <w:r w:rsidRPr="00B576DF">
        <w:rPr>
          <w:rFonts w:ascii="Candara" w:eastAsia="Calibri" w:hAnsi="Candara" w:cstheme="minorHAnsi"/>
          <w:b/>
          <w:spacing w:val="-3"/>
          <w:sz w:val="24"/>
          <w:szCs w:val="24"/>
        </w:rPr>
        <w:t>n</w:t>
      </w:r>
      <w:r w:rsidRPr="00B576DF">
        <w:rPr>
          <w:rFonts w:ascii="Candara" w:eastAsia="Calibri" w:hAnsi="Candara" w:cstheme="minorHAnsi"/>
          <w:b/>
          <w:spacing w:val="2"/>
          <w:sz w:val="24"/>
          <w:szCs w:val="24"/>
        </w:rPr>
        <w:t>ct</w:t>
      </w:r>
      <w:r w:rsidRPr="00B576DF">
        <w:rPr>
          <w:rFonts w:ascii="Candara" w:eastAsia="Calibri" w:hAnsi="Candara" w:cstheme="minorHAnsi"/>
          <w:b/>
          <w:spacing w:val="-6"/>
          <w:sz w:val="24"/>
          <w:szCs w:val="24"/>
        </w:rPr>
        <w:t>i</w:t>
      </w:r>
      <w:r w:rsidRPr="00B576DF">
        <w:rPr>
          <w:rFonts w:ascii="Candara" w:eastAsia="Calibri" w:hAnsi="Candara" w:cstheme="minorHAnsi"/>
          <w:b/>
          <w:spacing w:val="2"/>
          <w:sz w:val="24"/>
          <w:szCs w:val="24"/>
        </w:rPr>
        <w:t>o</w:t>
      </w:r>
      <w:r w:rsidRPr="00B576DF">
        <w:rPr>
          <w:rFonts w:ascii="Candara" w:eastAsia="Calibri" w:hAnsi="Candara" w:cstheme="minorHAnsi"/>
          <w:b/>
          <w:spacing w:val="-3"/>
          <w:sz w:val="24"/>
          <w:szCs w:val="24"/>
        </w:rPr>
        <w:t>n</w:t>
      </w:r>
      <w:r w:rsidRPr="00B576DF">
        <w:rPr>
          <w:rFonts w:ascii="Candara" w:eastAsia="Calibri" w:hAnsi="Candara" w:cstheme="minorHAnsi"/>
          <w:b/>
          <w:sz w:val="24"/>
          <w:szCs w:val="24"/>
        </w:rPr>
        <w:t>s</w:t>
      </w:r>
      <w:r w:rsidRPr="00B576DF">
        <w:rPr>
          <w:rFonts w:ascii="Candara" w:eastAsia="Calibri" w:hAnsi="Candara" w:cstheme="minorHAnsi"/>
          <w:b/>
          <w:spacing w:val="1"/>
          <w:sz w:val="24"/>
          <w:szCs w:val="24"/>
        </w:rPr>
        <w:t xml:space="preserve"> </w:t>
      </w:r>
      <w:r w:rsidRPr="00B576DF">
        <w:rPr>
          <w:rFonts w:ascii="Candara" w:eastAsia="Calibri" w:hAnsi="Candara" w:cstheme="minorHAnsi"/>
          <w:b/>
          <w:spacing w:val="2"/>
          <w:sz w:val="24"/>
          <w:szCs w:val="24"/>
        </w:rPr>
        <w:t>d</w:t>
      </w:r>
      <w:r w:rsidRPr="00B576DF">
        <w:rPr>
          <w:rFonts w:ascii="Candara" w:eastAsia="Calibri" w:hAnsi="Candara" w:cstheme="minorHAnsi"/>
          <w:b/>
          <w:sz w:val="24"/>
          <w:szCs w:val="24"/>
        </w:rPr>
        <w:t>o</w:t>
      </w:r>
      <w:r w:rsidRPr="00B576DF">
        <w:rPr>
          <w:rFonts w:ascii="Candara" w:eastAsia="Calibri" w:hAnsi="Candara" w:cstheme="minorHAnsi"/>
          <w:b/>
          <w:spacing w:val="-5"/>
          <w:sz w:val="24"/>
          <w:szCs w:val="24"/>
        </w:rPr>
        <w:t xml:space="preserve"> </w:t>
      </w:r>
      <w:r w:rsidRPr="00B576DF">
        <w:rPr>
          <w:rFonts w:ascii="Candara" w:eastAsia="Calibri" w:hAnsi="Candara" w:cstheme="minorHAnsi"/>
          <w:b/>
          <w:spacing w:val="2"/>
          <w:sz w:val="24"/>
          <w:szCs w:val="24"/>
        </w:rPr>
        <w:t>n</w:t>
      </w:r>
      <w:r w:rsidRPr="00B576DF">
        <w:rPr>
          <w:rFonts w:ascii="Candara" w:eastAsia="Calibri" w:hAnsi="Candara" w:cstheme="minorHAnsi"/>
          <w:b/>
          <w:spacing w:val="-3"/>
          <w:sz w:val="24"/>
          <w:szCs w:val="24"/>
        </w:rPr>
        <w:t>o</w:t>
      </w:r>
      <w:r w:rsidRPr="00B576DF">
        <w:rPr>
          <w:rFonts w:ascii="Candara" w:eastAsia="Calibri" w:hAnsi="Candara" w:cstheme="minorHAnsi"/>
          <w:b/>
          <w:sz w:val="24"/>
          <w:szCs w:val="24"/>
        </w:rPr>
        <w:t>t</w:t>
      </w:r>
      <w:r w:rsidRPr="00B576DF">
        <w:rPr>
          <w:rFonts w:ascii="Candara" w:eastAsia="Calibri" w:hAnsi="Candara" w:cstheme="minorHAnsi"/>
          <w:b/>
          <w:spacing w:val="4"/>
          <w:sz w:val="24"/>
          <w:szCs w:val="24"/>
        </w:rPr>
        <w:t xml:space="preserve"> </w:t>
      </w:r>
      <w:r w:rsidRPr="00B576DF">
        <w:rPr>
          <w:rFonts w:ascii="Candara" w:eastAsia="Calibri" w:hAnsi="Candara" w:cstheme="minorHAnsi"/>
          <w:b/>
          <w:spacing w:val="-2"/>
          <w:sz w:val="24"/>
          <w:szCs w:val="24"/>
        </w:rPr>
        <w:t>l</w:t>
      </w:r>
      <w:r w:rsidRPr="00B576DF">
        <w:rPr>
          <w:rFonts w:ascii="Candara" w:eastAsia="Calibri" w:hAnsi="Candara" w:cstheme="minorHAnsi"/>
          <w:b/>
          <w:spacing w:val="-6"/>
          <w:sz w:val="24"/>
          <w:szCs w:val="24"/>
        </w:rPr>
        <w:t>e</w:t>
      </w:r>
      <w:r w:rsidRPr="00B576DF">
        <w:rPr>
          <w:rFonts w:ascii="Candara" w:eastAsia="Calibri" w:hAnsi="Candara" w:cstheme="minorHAnsi"/>
          <w:b/>
          <w:spacing w:val="1"/>
          <w:sz w:val="24"/>
          <w:szCs w:val="24"/>
        </w:rPr>
        <w:t>a</w:t>
      </w:r>
      <w:r w:rsidRPr="00B576DF">
        <w:rPr>
          <w:rFonts w:ascii="Candara" w:eastAsia="Calibri" w:hAnsi="Candara" w:cstheme="minorHAnsi"/>
          <w:b/>
          <w:sz w:val="24"/>
          <w:szCs w:val="24"/>
        </w:rPr>
        <w:t xml:space="preserve">d </w:t>
      </w:r>
      <w:r w:rsidRPr="00B576DF">
        <w:rPr>
          <w:rFonts w:ascii="Candara" w:eastAsia="Calibri" w:hAnsi="Candara" w:cstheme="minorHAnsi"/>
          <w:b/>
          <w:spacing w:val="-3"/>
          <w:sz w:val="24"/>
          <w:szCs w:val="24"/>
        </w:rPr>
        <w:t>t</w:t>
      </w:r>
      <w:r w:rsidRPr="00B576DF">
        <w:rPr>
          <w:rFonts w:ascii="Candara" w:eastAsia="Calibri" w:hAnsi="Candara" w:cstheme="minorHAnsi"/>
          <w:b/>
          <w:sz w:val="24"/>
          <w:szCs w:val="24"/>
        </w:rPr>
        <w:t xml:space="preserve">o </w:t>
      </w:r>
      <w:r w:rsidRPr="00B576DF">
        <w:rPr>
          <w:rFonts w:ascii="Candara" w:eastAsia="Calibri" w:hAnsi="Candara" w:cstheme="minorHAnsi"/>
          <w:b/>
          <w:spacing w:val="-4"/>
          <w:sz w:val="24"/>
          <w:szCs w:val="24"/>
        </w:rPr>
        <w:t>a</w:t>
      </w:r>
      <w:r w:rsidRPr="00B576DF">
        <w:rPr>
          <w:rFonts w:ascii="Candara" w:eastAsia="Calibri" w:hAnsi="Candara" w:cstheme="minorHAnsi"/>
          <w:b/>
          <w:sz w:val="24"/>
          <w:szCs w:val="24"/>
        </w:rPr>
        <w:t>n</w:t>
      </w:r>
      <w:r w:rsidRPr="00B576DF">
        <w:rPr>
          <w:rFonts w:ascii="Candara" w:eastAsia="Calibri" w:hAnsi="Candara" w:cstheme="minorHAnsi"/>
          <w:b/>
          <w:spacing w:val="10"/>
          <w:sz w:val="24"/>
          <w:szCs w:val="24"/>
        </w:rPr>
        <w:t xml:space="preserve"> </w:t>
      </w:r>
      <w:r w:rsidRPr="00B576DF">
        <w:rPr>
          <w:rFonts w:ascii="Candara" w:eastAsia="Calibri" w:hAnsi="Candara" w:cstheme="minorHAnsi"/>
          <w:b/>
          <w:spacing w:val="-2"/>
          <w:sz w:val="24"/>
          <w:szCs w:val="24"/>
        </w:rPr>
        <w:t>i</w:t>
      </w:r>
      <w:r w:rsidRPr="00B576DF">
        <w:rPr>
          <w:rFonts w:ascii="Candara" w:eastAsia="Calibri" w:hAnsi="Candara" w:cstheme="minorHAnsi"/>
          <w:b/>
          <w:spacing w:val="-1"/>
          <w:sz w:val="24"/>
          <w:szCs w:val="24"/>
        </w:rPr>
        <w:t>mm</w:t>
      </w:r>
      <w:r w:rsidRPr="00B576DF">
        <w:rPr>
          <w:rFonts w:ascii="Candara" w:eastAsia="Calibri" w:hAnsi="Candara" w:cstheme="minorHAnsi"/>
          <w:b/>
          <w:spacing w:val="-6"/>
          <w:sz w:val="24"/>
          <w:szCs w:val="24"/>
        </w:rPr>
        <w:t>e</w:t>
      </w:r>
      <w:r w:rsidRPr="00B576DF">
        <w:rPr>
          <w:rFonts w:ascii="Candara" w:eastAsia="Calibri" w:hAnsi="Candara" w:cstheme="minorHAnsi"/>
          <w:b/>
          <w:spacing w:val="2"/>
          <w:sz w:val="24"/>
          <w:szCs w:val="24"/>
        </w:rPr>
        <w:t>d</w:t>
      </w:r>
      <w:r w:rsidRPr="00B576DF">
        <w:rPr>
          <w:rFonts w:ascii="Candara" w:eastAsia="Calibri" w:hAnsi="Candara" w:cstheme="minorHAnsi"/>
          <w:b/>
          <w:spacing w:val="-2"/>
          <w:sz w:val="24"/>
          <w:szCs w:val="24"/>
        </w:rPr>
        <w:t>i</w:t>
      </w:r>
      <w:r w:rsidRPr="00B576DF">
        <w:rPr>
          <w:rFonts w:ascii="Candara" w:eastAsia="Calibri" w:hAnsi="Candara" w:cstheme="minorHAnsi"/>
          <w:b/>
          <w:spacing w:val="-4"/>
          <w:sz w:val="24"/>
          <w:szCs w:val="24"/>
        </w:rPr>
        <w:t>a</w:t>
      </w:r>
      <w:r w:rsidRPr="00B576DF">
        <w:rPr>
          <w:rFonts w:ascii="Candara" w:eastAsia="Calibri" w:hAnsi="Candara" w:cstheme="minorHAnsi"/>
          <w:b/>
          <w:spacing w:val="2"/>
          <w:sz w:val="24"/>
          <w:szCs w:val="24"/>
        </w:rPr>
        <w:t>t</w:t>
      </w:r>
      <w:r w:rsidRPr="00B576DF">
        <w:rPr>
          <w:rFonts w:ascii="Candara" w:eastAsia="Calibri" w:hAnsi="Candara" w:cstheme="minorHAnsi"/>
          <w:b/>
          <w:sz w:val="24"/>
          <w:szCs w:val="24"/>
        </w:rPr>
        <w:t>e</w:t>
      </w:r>
      <w:r w:rsidRPr="00B576DF">
        <w:rPr>
          <w:rFonts w:ascii="Candara" w:eastAsia="Calibri" w:hAnsi="Candara" w:cstheme="minorHAnsi"/>
          <w:b/>
          <w:spacing w:val="3"/>
          <w:sz w:val="24"/>
          <w:szCs w:val="24"/>
        </w:rPr>
        <w:t xml:space="preserve"> </w:t>
      </w:r>
      <w:r w:rsidRPr="00B576DF">
        <w:rPr>
          <w:rFonts w:ascii="Candara" w:eastAsia="Calibri" w:hAnsi="Candara" w:cstheme="minorHAnsi"/>
          <w:b/>
          <w:spacing w:val="-6"/>
          <w:sz w:val="24"/>
          <w:szCs w:val="24"/>
        </w:rPr>
        <w:t>m</w:t>
      </w:r>
      <w:r w:rsidRPr="00B576DF">
        <w:rPr>
          <w:rFonts w:ascii="Candara" w:eastAsia="Calibri" w:hAnsi="Candara" w:cstheme="minorHAnsi"/>
          <w:b/>
          <w:spacing w:val="-3"/>
          <w:sz w:val="24"/>
          <w:szCs w:val="24"/>
        </w:rPr>
        <w:t>o</w:t>
      </w:r>
      <w:r w:rsidRPr="00B576DF">
        <w:rPr>
          <w:rFonts w:ascii="Candara" w:eastAsia="Calibri" w:hAnsi="Candara" w:cstheme="minorHAnsi"/>
          <w:b/>
          <w:spacing w:val="2"/>
          <w:sz w:val="24"/>
          <w:szCs w:val="24"/>
        </w:rPr>
        <w:t>d</w:t>
      </w:r>
      <w:r w:rsidRPr="00B576DF">
        <w:rPr>
          <w:rFonts w:ascii="Candara" w:eastAsia="Calibri" w:hAnsi="Candara" w:cstheme="minorHAnsi"/>
          <w:b/>
          <w:spacing w:val="-2"/>
          <w:sz w:val="24"/>
          <w:szCs w:val="24"/>
        </w:rPr>
        <w:t>i</w:t>
      </w:r>
      <w:r w:rsidRPr="00B576DF">
        <w:rPr>
          <w:rFonts w:ascii="Candara" w:eastAsia="Calibri" w:hAnsi="Candara" w:cstheme="minorHAnsi"/>
          <w:b/>
          <w:spacing w:val="-1"/>
          <w:sz w:val="24"/>
          <w:szCs w:val="24"/>
        </w:rPr>
        <w:t>f</w:t>
      </w:r>
      <w:r w:rsidRPr="00B576DF">
        <w:rPr>
          <w:rFonts w:ascii="Candara" w:eastAsia="Calibri" w:hAnsi="Candara" w:cstheme="minorHAnsi"/>
          <w:b/>
          <w:spacing w:val="-2"/>
          <w:sz w:val="24"/>
          <w:szCs w:val="24"/>
        </w:rPr>
        <w:t>i</w:t>
      </w:r>
      <w:r w:rsidRPr="00B576DF">
        <w:rPr>
          <w:rFonts w:ascii="Candara" w:eastAsia="Calibri" w:hAnsi="Candara" w:cstheme="minorHAnsi"/>
          <w:b/>
          <w:spacing w:val="-3"/>
          <w:sz w:val="24"/>
          <w:szCs w:val="24"/>
        </w:rPr>
        <w:t>c</w:t>
      </w:r>
      <w:r w:rsidRPr="00B576DF">
        <w:rPr>
          <w:rFonts w:ascii="Candara" w:eastAsia="Calibri" w:hAnsi="Candara" w:cstheme="minorHAnsi"/>
          <w:b/>
          <w:spacing w:val="1"/>
          <w:sz w:val="24"/>
          <w:szCs w:val="24"/>
        </w:rPr>
        <w:t>a</w:t>
      </w:r>
      <w:r w:rsidRPr="00B576DF">
        <w:rPr>
          <w:rFonts w:ascii="Candara" w:eastAsia="Calibri" w:hAnsi="Candara" w:cstheme="minorHAnsi"/>
          <w:b/>
          <w:spacing w:val="2"/>
          <w:sz w:val="24"/>
          <w:szCs w:val="24"/>
        </w:rPr>
        <w:t>t</w:t>
      </w:r>
      <w:r w:rsidRPr="00B576DF">
        <w:rPr>
          <w:rFonts w:ascii="Candara" w:eastAsia="Calibri" w:hAnsi="Candara" w:cstheme="minorHAnsi"/>
          <w:b/>
          <w:spacing w:val="-2"/>
          <w:sz w:val="24"/>
          <w:szCs w:val="24"/>
        </w:rPr>
        <w:t>i</w:t>
      </w:r>
      <w:r w:rsidRPr="00B576DF">
        <w:rPr>
          <w:rFonts w:ascii="Candara" w:eastAsia="Calibri" w:hAnsi="Candara" w:cstheme="minorHAnsi"/>
          <w:b/>
          <w:spacing w:val="-3"/>
          <w:sz w:val="24"/>
          <w:szCs w:val="24"/>
        </w:rPr>
        <w:t>o</w:t>
      </w:r>
      <w:r w:rsidRPr="00B576DF">
        <w:rPr>
          <w:rFonts w:ascii="Candara" w:eastAsia="Calibri" w:hAnsi="Candara" w:cstheme="minorHAnsi"/>
          <w:b/>
          <w:sz w:val="24"/>
          <w:szCs w:val="24"/>
        </w:rPr>
        <w:t>n</w:t>
      </w:r>
      <w:r w:rsidRPr="00B576DF">
        <w:rPr>
          <w:rFonts w:ascii="Candara" w:eastAsia="Calibri" w:hAnsi="Candara" w:cstheme="minorHAnsi"/>
          <w:b/>
          <w:spacing w:val="1"/>
          <w:sz w:val="24"/>
          <w:szCs w:val="24"/>
        </w:rPr>
        <w:t xml:space="preserve"> </w:t>
      </w:r>
      <w:r w:rsidRPr="00B576DF">
        <w:rPr>
          <w:rFonts w:ascii="Candara" w:eastAsia="Calibri" w:hAnsi="Candara" w:cstheme="minorHAnsi"/>
          <w:b/>
          <w:spacing w:val="2"/>
          <w:sz w:val="24"/>
          <w:szCs w:val="24"/>
        </w:rPr>
        <w:t>o</w:t>
      </w:r>
      <w:r w:rsidRPr="00B576DF">
        <w:rPr>
          <w:rFonts w:ascii="Candara" w:eastAsia="Calibri" w:hAnsi="Candara" w:cstheme="minorHAnsi"/>
          <w:b/>
          <w:sz w:val="24"/>
          <w:szCs w:val="24"/>
        </w:rPr>
        <w:t>f</w:t>
      </w:r>
      <w:r w:rsidRPr="00B576DF">
        <w:rPr>
          <w:rFonts w:ascii="Candara" w:eastAsia="Calibri" w:hAnsi="Candara" w:cstheme="minorHAnsi"/>
          <w:b/>
          <w:spacing w:val="-4"/>
          <w:sz w:val="24"/>
          <w:szCs w:val="24"/>
        </w:rPr>
        <w:t xml:space="preserve"> </w:t>
      </w:r>
      <w:r w:rsidRPr="00B576DF">
        <w:rPr>
          <w:rFonts w:ascii="Candara" w:eastAsia="Calibri" w:hAnsi="Candara" w:cstheme="minorHAnsi"/>
          <w:b/>
          <w:spacing w:val="2"/>
          <w:sz w:val="24"/>
          <w:szCs w:val="24"/>
        </w:rPr>
        <w:t>b</w:t>
      </w:r>
      <w:r w:rsidRPr="00B576DF">
        <w:rPr>
          <w:rFonts w:ascii="Candara" w:eastAsia="Calibri" w:hAnsi="Candara" w:cstheme="minorHAnsi"/>
          <w:b/>
          <w:spacing w:val="-6"/>
          <w:sz w:val="24"/>
          <w:szCs w:val="24"/>
        </w:rPr>
        <w:t>e</w:t>
      </w:r>
      <w:r w:rsidRPr="00B576DF">
        <w:rPr>
          <w:rFonts w:ascii="Candara" w:eastAsia="Calibri" w:hAnsi="Candara" w:cstheme="minorHAnsi"/>
          <w:b/>
          <w:spacing w:val="2"/>
          <w:sz w:val="24"/>
          <w:szCs w:val="24"/>
        </w:rPr>
        <w:t>h</w:t>
      </w:r>
      <w:r w:rsidRPr="00B576DF">
        <w:rPr>
          <w:rFonts w:ascii="Candara" w:eastAsia="Calibri" w:hAnsi="Candara" w:cstheme="minorHAnsi"/>
          <w:b/>
          <w:spacing w:val="-4"/>
          <w:sz w:val="24"/>
          <w:szCs w:val="24"/>
        </w:rPr>
        <w:t>a</w:t>
      </w:r>
      <w:r w:rsidRPr="00B576DF">
        <w:rPr>
          <w:rFonts w:ascii="Candara" w:eastAsia="Calibri" w:hAnsi="Candara" w:cstheme="minorHAnsi"/>
          <w:b/>
          <w:sz w:val="24"/>
          <w:szCs w:val="24"/>
        </w:rPr>
        <w:t>v</w:t>
      </w:r>
      <w:r w:rsidRPr="00B576DF">
        <w:rPr>
          <w:rFonts w:ascii="Candara" w:eastAsia="Calibri" w:hAnsi="Candara" w:cstheme="minorHAnsi"/>
          <w:b/>
          <w:spacing w:val="-2"/>
          <w:sz w:val="24"/>
          <w:szCs w:val="24"/>
        </w:rPr>
        <w:t>i</w:t>
      </w:r>
      <w:r w:rsidRPr="00B576DF">
        <w:rPr>
          <w:rFonts w:ascii="Candara" w:eastAsia="Calibri" w:hAnsi="Candara" w:cstheme="minorHAnsi"/>
          <w:b/>
          <w:spacing w:val="-3"/>
          <w:sz w:val="24"/>
          <w:szCs w:val="24"/>
        </w:rPr>
        <w:t>o</w:t>
      </w:r>
      <w:r w:rsidRPr="00B576DF">
        <w:rPr>
          <w:rFonts w:ascii="Candara" w:eastAsia="Calibri" w:hAnsi="Candara" w:cstheme="minorHAnsi"/>
          <w:b/>
          <w:spacing w:val="2"/>
          <w:sz w:val="24"/>
          <w:szCs w:val="24"/>
        </w:rPr>
        <w:t>u</w:t>
      </w:r>
      <w:r w:rsidRPr="00B576DF">
        <w:rPr>
          <w:rFonts w:ascii="Candara" w:eastAsia="Calibri" w:hAnsi="Candara" w:cstheme="minorHAnsi"/>
          <w:b/>
          <w:sz w:val="24"/>
          <w:szCs w:val="24"/>
        </w:rPr>
        <w:t>r,</w:t>
      </w:r>
      <w:r w:rsidRPr="00B576DF">
        <w:rPr>
          <w:rFonts w:ascii="Candara" w:eastAsia="Calibri" w:hAnsi="Candara" w:cstheme="minorHAnsi"/>
          <w:b/>
          <w:spacing w:val="1"/>
          <w:sz w:val="24"/>
          <w:szCs w:val="24"/>
        </w:rPr>
        <w:t xml:space="preserve"> </w:t>
      </w:r>
      <w:r w:rsidRPr="00B576DF">
        <w:rPr>
          <w:rFonts w:ascii="Candara" w:eastAsia="Calibri" w:hAnsi="Candara" w:cstheme="minorHAnsi"/>
          <w:b/>
          <w:spacing w:val="-3"/>
          <w:sz w:val="24"/>
          <w:szCs w:val="24"/>
        </w:rPr>
        <w:t>t</w:t>
      </w:r>
      <w:r w:rsidRPr="00B576DF">
        <w:rPr>
          <w:rFonts w:ascii="Candara" w:eastAsia="Calibri" w:hAnsi="Candara" w:cstheme="minorHAnsi"/>
          <w:b/>
          <w:spacing w:val="2"/>
          <w:sz w:val="24"/>
          <w:szCs w:val="24"/>
        </w:rPr>
        <w:t>h</w:t>
      </w:r>
      <w:r w:rsidRPr="00B576DF">
        <w:rPr>
          <w:rFonts w:ascii="Candara" w:eastAsia="Calibri" w:hAnsi="Candara" w:cstheme="minorHAnsi"/>
          <w:b/>
          <w:sz w:val="24"/>
          <w:szCs w:val="24"/>
        </w:rPr>
        <w:t>e</w:t>
      </w:r>
      <w:r w:rsidRPr="00B576DF">
        <w:rPr>
          <w:rFonts w:ascii="Candara" w:eastAsia="Calibri" w:hAnsi="Candara" w:cstheme="minorHAnsi"/>
          <w:b/>
          <w:spacing w:val="6"/>
          <w:sz w:val="24"/>
          <w:szCs w:val="24"/>
        </w:rPr>
        <w:t xml:space="preserve"> </w:t>
      </w:r>
      <w:r w:rsidRPr="00B576DF">
        <w:rPr>
          <w:rFonts w:ascii="Candara" w:eastAsia="Calibri" w:hAnsi="Candara" w:cstheme="minorHAnsi"/>
          <w:b/>
          <w:spacing w:val="-6"/>
          <w:sz w:val="24"/>
          <w:szCs w:val="24"/>
        </w:rPr>
        <w:t>f</w:t>
      </w:r>
      <w:r w:rsidRPr="00B576DF">
        <w:rPr>
          <w:rFonts w:ascii="Candara" w:eastAsia="Calibri" w:hAnsi="Candara" w:cstheme="minorHAnsi"/>
          <w:b/>
          <w:spacing w:val="2"/>
          <w:sz w:val="24"/>
          <w:szCs w:val="24"/>
        </w:rPr>
        <w:t>o</w:t>
      </w:r>
      <w:r w:rsidRPr="00B576DF">
        <w:rPr>
          <w:rFonts w:ascii="Candara" w:eastAsia="Calibri" w:hAnsi="Candara" w:cstheme="minorHAnsi"/>
          <w:b/>
          <w:spacing w:val="-2"/>
          <w:sz w:val="24"/>
          <w:szCs w:val="24"/>
        </w:rPr>
        <w:t>ll</w:t>
      </w:r>
      <w:r w:rsidRPr="00B576DF">
        <w:rPr>
          <w:rFonts w:ascii="Candara" w:eastAsia="Calibri" w:hAnsi="Candara" w:cstheme="minorHAnsi"/>
          <w:b/>
          <w:spacing w:val="2"/>
          <w:sz w:val="24"/>
          <w:szCs w:val="24"/>
        </w:rPr>
        <w:t>o</w:t>
      </w:r>
      <w:r w:rsidRPr="00B576DF">
        <w:rPr>
          <w:rFonts w:ascii="Candara" w:eastAsia="Calibri" w:hAnsi="Candara" w:cstheme="minorHAnsi"/>
          <w:b/>
          <w:spacing w:val="-1"/>
          <w:sz w:val="24"/>
          <w:szCs w:val="24"/>
        </w:rPr>
        <w:t>w</w:t>
      </w:r>
      <w:r w:rsidRPr="00B576DF">
        <w:rPr>
          <w:rFonts w:ascii="Candara" w:eastAsia="Calibri" w:hAnsi="Candara" w:cstheme="minorHAnsi"/>
          <w:b/>
          <w:spacing w:val="-2"/>
          <w:sz w:val="24"/>
          <w:szCs w:val="24"/>
        </w:rPr>
        <w:t>i</w:t>
      </w:r>
      <w:r w:rsidRPr="00B576DF">
        <w:rPr>
          <w:rFonts w:ascii="Candara" w:eastAsia="Calibri" w:hAnsi="Candara" w:cstheme="minorHAnsi"/>
          <w:b/>
          <w:spacing w:val="-3"/>
          <w:sz w:val="24"/>
          <w:szCs w:val="24"/>
        </w:rPr>
        <w:t>n</w:t>
      </w:r>
      <w:r w:rsidRPr="00B576DF">
        <w:rPr>
          <w:rFonts w:ascii="Candara" w:eastAsia="Calibri" w:hAnsi="Candara" w:cstheme="minorHAnsi"/>
          <w:b/>
          <w:sz w:val="24"/>
          <w:szCs w:val="24"/>
        </w:rPr>
        <w:t>g</w:t>
      </w:r>
      <w:r w:rsidRPr="00B576DF">
        <w:rPr>
          <w:rFonts w:ascii="Candara" w:eastAsia="Calibri" w:hAnsi="Candara" w:cstheme="minorHAnsi"/>
          <w:b/>
          <w:spacing w:val="-1"/>
          <w:sz w:val="24"/>
          <w:szCs w:val="24"/>
        </w:rPr>
        <w:t xml:space="preserve"> </w:t>
      </w:r>
      <w:r w:rsidRPr="00B576DF">
        <w:rPr>
          <w:rFonts w:ascii="Candara" w:eastAsia="Calibri" w:hAnsi="Candara" w:cstheme="minorHAnsi"/>
          <w:b/>
          <w:spacing w:val="1"/>
          <w:sz w:val="24"/>
          <w:szCs w:val="24"/>
        </w:rPr>
        <w:t>a</w:t>
      </w:r>
      <w:r w:rsidRPr="00B576DF">
        <w:rPr>
          <w:rFonts w:ascii="Candara" w:eastAsia="Calibri" w:hAnsi="Candara" w:cstheme="minorHAnsi"/>
          <w:b/>
          <w:spacing w:val="-3"/>
          <w:sz w:val="24"/>
          <w:szCs w:val="24"/>
        </w:rPr>
        <w:t>c</w:t>
      </w:r>
      <w:r w:rsidRPr="00B576DF">
        <w:rPr>
          <w:rFonts w:ascii="Candara" w:eastAsia="Calibri" w:hAnsi="Candara" w:cstheme="minorHAnsi"/>
          <w:b/>
          <w:spacing w:val="2"/>
          <w:sz w:val="24"/>
          <w:szCs w:val="24"/>
        </w:rPr>
        <w:t>t</w:t>
      </w:r>
      <w:r w:rsidRPr="00B576DF">
        <w:rPr>
          <w:rFonts w:ascii="Candara" w:eastAsia="Calibri" w:hAnsi="Candara" w:cstheme="minorHAnsi"/>
          <w:b/>
          <w:spacing w:val="-2"/>
          <w:sz w:val="24"/>
          <w:szCs w:val="24"/>
        </w:rPr>
        <w:t>i</w:t>
      </w:r>
      <w:r w:rsidRPr="00B576DF">
        <w:rPr>
          <w:rFonts w:ascii="Candara" w:eastAsia="Calibri" w:hAnsi="Candara" w:cstheme="minorHAnsi"/>
          <w:b/>
          <w:spacing w:val="-3"/>
          <w:sz w:val="24"/>
          <w:szCs w:val="24"/>
        </w:rPr>
        <w:t>o</w:t>
      </w:r>
      <w:r w:rsidRPr="00B576DF">
        <w:rPr>
          <w:rFonts w:ascii="Candara" w:eastAsia="Calibri" w:hAnsi="Candara" w:cstheme="minorHAnsi"/>
          <w:b/>
          <w:spacing w:val="2"/>
          <w:sz w:val="24"/>
          <w:szCs w:val="24"/>
        </w:rPr>
        <w:t>n</w:t>
      </w:r>
      <w:r w:rsidRPr="00B576DF">
        <w:rPr>
          <w:rFonts w:ascii="Candara" w:eastAsia="Calibri" w:hAnsi="Candara" w:cstheme="minorHAnsi"/>
          <w:b/>
          <w:sz w:val="24"/>
          <w:szCs w:val="24"/>
        </w:rPr>
        <w:t xml:space="preserve">s </w:t>
      </w:r>
      <w:r w:rsidRPr="00B576DF">
        <w:rPr>
          <w:rFonts w:ascii="Candara" w:eastAsia="Calibri" w:hAnsi="Candara" w:cstheme="minorHAnsi"/>
          <w:b/>
          <w:spacing w:val="1"/>
          <w:sz w:val="24"/>
          <w:szCs w:val="24"/>
        </w:rPr>
        <w:t>a</w:t>
      </w:r>
      <w:r w:rsidRPr="00B576DF">
        <w:rPr>
          <w:rFonts w:ascii="Candara" w:eastAsia="Calibri" w:hAnsi="Candara" w:cstheme="minorHAnsi"/>
          <w:b/>
          <w:sz w:val="24"/>
          <w:szCs w:val="24"/>
        </w:rPr>
        <w:t xml:space="preserve">re </w:t>
      </w:r>
      <w:r w:rsidRPr="00B576DF">
        <w:rPr>
          <w:rFonts w:ascii="Candara" w:eastAsia="Calibri" w:hAnsi="Candara" w:cstheme="minorHAnsi"/>
          <w:b/>
          <w:spacing w:val="-2"/>
          <w:sz w:val="24"/>
          <w:szCs w:val="24"/>
        </w:rPr>
        <w:t>li</w:t>
      </w:r>
      <w:r w:rsidRPr="00B576DF">
        <w:rPr>
          <w:rFonts w:ascii="Candara" w:eastAsia="Calibri" w:hAnsi="Candara" w:cstheme="minorHAnsi"/>
          <w:b/>
          <w:spacing w:val="-1"/>
          <w:sz w:val="24"/>
          <w:szCs w:val="24"/>
        </w:rPr>
        <w:t>ke</w:t>
      </w:r>
      <w:r w:rsidRPr="00B576DF">
        <w:rPr>
          <w:rFonts w:ascii="Candara" w:eastAsia="Calibri" w:hAnsi="Candara" w:cstheme="minorHAnsi"/>
          <w:b/>
          <w:spacing w:val="-2"/>
          <w:sz w:val="24"/>
          <w:szCs w:val="24"/>
        </w:rPr>
        <w:t>l</w:t>
      </w:r>
      <w:r w:rsidRPr="00B576DF">
        <w:rPr>
          <w:rFonts w:ascii="Candara" w:eastAsia="Calibri" w:hAnsi="Candara" w:cstheme="minorHAnsi"/>
          <w:b/>
          <w:sz w:val="24"/>
          <w:szCs w:val="24"/>
        </w:rPr>
        <w:t>y</w:t>
      </w:r>
      <w:r w:rsidRPr="00B576DF">
        <w:rPr>
          <w:rFonts w:ascii="Candara" w:eastAsia="Calibri" w:hAnsi="Candara" w:cstheme="minorHAnsi"/>
          <w:b/>
          <w:spacing w:val="5"/>
          <w:sz w:val="24"/>
          <w:szCs w:val="24"/>
        </w:rPr>
        <w:t xml:space="preserve"> </w:t>
      </w:r>
      <w:r w:rsidRPr="00B576DF">
        <w:rPr>
          <w:rFonts w:ascii="Candara" w:eastAsia="Calibri" w:hAnsi="Candara" w:cstheme="minorHAnsi"/>
          <w:b/>
          <w:spacing w:val="2"/>
          <w:sz w:val="24"/>
          <w:szCs w:val="24"/>
        </w:rPr>
        <w:t>t</w:t>
      </w:r>
      <w:r w:rsidRPr="00B576DF">
        <w:rPr>
          <w:rFonts w:ascii="Candara" w:eastAsia="Calibri" w:hAnsi="Candara" w:cstheme="minorHAnsi"/>
          <w:b/>
          <w:sz w:val="24"/>
          <w:szCs w:val="24"/>
        </w:rPr>
        <w:t>o</w:t>
      </w:r>
      <w:r w:rsidRPr="00B576DF">
        <w:rPr>
          <w:rFonts w:ascii="Candara" w:eastAsia="Calibri" w:hAnsi="Candara" w:cstheme="minorHAnsi"/>
          <w:b/>
          <w:spacing w:val="-5"/>
          <w:sz w:val="24"/>
          <w:szCs w:val="24"/>
        </w:rPr>
        <w:t xml:space="preserve"> </w:t>
      </w:r>
      <w:r w:rsidRPr="00B576DF">
        <w:rPr>
          <w:rFonts w:ascii="Candara" w:eastAsia="Calibri" w:hAnsi="Candara" w:cstheme="minorHAnsi"/>
          <w:b/>
          <w:spacing w:val="2"/>
          <w:sz w:val="24"/>
          <w:szCs w:val="24"/>
        </w:rPr>
        <w:t>b</w:t>
      </w:r>
      <w:r w:rsidRPr="00B576DF">
        <w:rPr>
          <w:rFonts w:ascii="Candara" w:eastAsia="Calibri" w:hAnsi="Candara" w:cstheme="minorHAnsi"/>
          <w:b/>
          <w:sz w:val="24"/>
          <w:szCs w:val="24"/>
        </w:rPr>
        <w:t>e</w:t>
      </w:r>
      <w:r w:rsidRPr="00B576DF">
        <w:rPr>
          <w:rFonts w:ascii="Candara" w:eastAsia="Calibri" w:hAnsi="Candara" w:cstheme="minorHAnsi"/>
          <w:b/>
          <w:spacing w:val="-3"/>
          <w:sz w:val="24"/>
          <w:szCs w:val="24"/>
        </w:rPr>
        <w:t xml:space="preserve"> </w:t>
      </w:r>
      <w:r w:rsidRPr="00B576DF">
        <w:rPr>
          <w:rFonts w:ascii="Candara" w:eastAsia="Calibri" w:hAnsi="Candara" w:cstheme="minorHAnsi"/>
          <w:b/>
          <w:spacing w:val="2"/>
          <w:sz w:val="24"/>
          <w:szCs w:val="24"/>
        </w:rPr>
        <w:t>c</w:t>
      </w:r>
      <w:r w:rsidRPr="00B576DF">
        <w:rPr>
          <w:rFonts w:ascii="Candara" w:eastAsia="Calibri" w:hAnsi="Candara" w:cstheme="minorHAnsi"/>
          <w:b/>
          <w:spacing w:val="-3"/>
          <w:sz w:val="24"/>
          <w:szCs w:val="24"/>
        </w:rPr>
        <w:t>o</w:t>
      </w:r>
      <w:r w:rsidRPr="00B576DF">
        <w:rPr>
          <w:rFonts w:ascii="Candara" w:eastAsia="Calibri" w:hAnsi="Candara" w:cstheme="minorHAnsi"/>
          <w:b/>
          <w:spacing w:val="2"/>
          <w:sz w:val="24"/>
          <w:szCs w:val="24"/>
        </w:rPr>
        <w:t>n</w:t>
      </w:r>
      <w:r w:rsidRPr="00B576DF">
        <w:rPr>
          <w:rFonts w:ascii="Candara" w:eastAsia="Calibri" w:hAnsi="Candara" w:cstheme="minorHAnsi"/>
          <w:b/>
          <w:spacing w:val="1"/>
          <w:w w:val="101"/>
          <w:sz w:val="24"/>
          <w:szCs w:val="24"/>
        </w:rPr>
        <w:t>s</w:t>
      </w:r>
      <w:r w:rsidRPr="00B576DF">
        <w:rPr>
          <w:rFonts w:ascii="Candara" w:eastAsia="Calibri" w:hAnsi="Candara" w:cstheme="minorHAnsi"/>
          <w:b/>
          <w:spacing w:val="-6"/>
          <w:w w:val="101"/>
          <w:sz w:val="24"/>
          <w:szCs w:val="24"/>
        </w:rPr>
        <w:t>i</w:t>
      </w:r>
      <w:r w:rsidRPr="00B576DF">
        <w:rPr>
          <w:rFonts w:ascii="Candara" w:eastAsia="Calibri" w:hAnsi="Candara" w:cstheme="minorHAnsi"/>
          <w:b/>
          <w:spacing w:val="2"/>
          <w:sz w:val="24"/>
          <w:szCs w:val="24"/>
        </w:rPr>
        <w:t>d</w:t>
      </w:r>
      <w:r w:rsidRPr="00B576DF">
        <w:rPr>
          <w:rFonts w:ascii="Candara" w:eastAsia="Calibri" w:hAnsi="Candara" w:cstheme="minorHAnsi"/>
          <w:b/>
          <w:spacing w:val="-1"/>
          <w:sz w:val="24"/>
          <w:szCs w:val="24"/>
        </w:rPr>
        <w:t>e</w:t>
      </w:r>
      <w:r w:rsidRPr="00B576DF">
        <w:rPr>
          <w:rFonts w:ascii="Candara" w:eastAsia="Calibri" w:hAnsi="Candara" w:cstheme="minorHAnsi"/>
          <w:b/>
          <w:sz w:val="24"/>
          <w:szCs w:val="24"/>
        </w:rPr>
        <w:t>r</w:t>
      </w:r>
      <w:r w:rsidRPr="00B576DF">
        <w:rPr>
          <w:rFonts w:ascii="Candara" w:eastAsia="Calibri" w:hAnsi="Candara" w:cstheme="minorHAnsi"/>
          <w:b/>
          <w:spacing w:val="-5"/>
          <w:sz w:val="24"/>
          <w:szCs w:val="24"/>
        </w:rPr>
        <w:t>e</w:t>
      </w:r>
      <w:r w:rsidRPr="00B576DF">
        <w:rPr>
          <w:rFonts w:ascii="Candara" w:eastAsia="Calibri" w:hAnsi="Candara" w:cstheme="minorHAnsi"/>
          <w:b/>
          <w:spacing w:val="2"/>
          <w:sz w:val="24"/>
          <w:szCs w:val="24"/>
        </w:rPr>
        <w:t>d</w:t>
      </w:r>
      <w:r w:rsidR="00561152" w:rsidRPr="00B576DF">
        <w:rPr>
          <w:rFonts w:ascii="Candara" w:eastAsia="Calibri" w:hAnsi="Candara" w:cstheme="minorHAnsi"/>
          <w:b/>
          <w:sz w:val="24"/>
          <w:szCs w:val="24"/>
        </w:rPr>
        <w:t>:</w:t>
      </w:r>
    </w:p>
    <w:p w14:paraId="0E530FE4" w14:textId="6ED4280B" w:rsidR="00450282" w:rsidRPr="00B576DF" w:rsidRDefault="00D22EC6" w:rsidP="00EA1AD1">
      <w:pPr>
        <w:pStyle w:val="ListParagraph"/>
        <w:numPr>
          <w:ilvl w:val="0"/>
          <w:numId w:val="27"/>
        </w:numPr>
        <w:tabs>
          <w:tab w:val="left" w:pos="820"/>
        </w:tabs>
        <w:ind w:right="225"/>
        <w:jc w:val="both"/>
        <w:rPr>
          <w:rFonts w:ascii="Candara" w:eastAsia="Calibri" w:hAnsi="Candara" w:cstheme="minorHAnsi"/>
          <w:sz w:val="24"/>
          <w:szCs w:val="24"/>
        </w:rPr>
      </w:pPr>
      <w:r w:rsidRPr="00B576DF">
        <w:rPr>
          <w:rFonts w:ascii="Candara" w:eastAsia="Calibri" w:hAnsi="Candara" w:cstheme="minorHAnsi"/>
          <w:spacing w:val="2"/>
          <w:sz w:val="24"/>
          <w:szCs w:val="24"/>
        </w:rPr>
        <w:t>E</w:t>
      </w:r>
      <w:r w:rsidRPr="00B576DF">
        <w:rPr>
          <w:rFonts w:ascii="Candara" w:eastAsia="Calibri" w:hAnsi="Candara" w:cstheme="minorHAnsi"/>
          <w:spacing w:val="-1"/>
          <w:sz w:val="24"/>
          <w:szCs w:val="24"/>
        </w:rPr>
        <w:t>x</w:t>
      </w:r>
      <w:r w:rsidRPr="00B576DF">
        <w:rPr>
          <w:rFonts w:ascii="Candara" w:eastAsia="Calibri" w:hAnsi="Candara" w:cstheme="minorHAnsi"/>
          <w:spacing w:val="1"/>
          <w:sz w:val="24"/>
          <w:szCs w:val="24"/>
        </w:rPr>
        <w:t>c</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 xml:space="preserve">n </w:t>
      </w:r>
      <w:r w:rsidRPr="00B576DF">
        <w:rPr>
          <w:rFonts w:ascii="Candara" w:eastAsia="Calibri" w:hAnsi="Candara" w:cstheme="minorHAnsi"/>
          <w:spacing w:val="1"/>
          <w:sz w:val="24"/>
          <w:szCs w:val="24"/>
        </w:rPr>
        <w:t>fr</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m a</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vo</w:t>
      </w:r>
      <w:r w:rsidRPr="00B576DF">
        <w:rPr>
          <w:rFonts w:ascii="Candara" w:eastAsia="Calibri" w:hAnsi="Candara" w:cstheme="minorHAnsi"/>
          <w:spacing w:val="-1"/>
          <w:sz w:val="24"/>
          <w:szCs w:val="24"/>
        </w:rPr>
        <w:t>u</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ed</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ty</w:t>
      </w:r>
      <w:r w:rsidRPr="00B576DF">
        <w:rPr>
          <w:rFonts w:ascii="Candara" w:eastAsia="Calibri" w:hAnsi="Candara" w:cstheme="minorHAnsi"/>
          <w:spacing w:val="5"/>
          <w:sz w:val="24"/>
          <w:szCs w:val="24"/>
        </w:rPr>
        <w:t xml:space="preserve"> </w:t>
      </w:r>
      <w:r w:rsidRPr="00B576DF">
        <w:rPr>
          <w:rFonts w:ascii="Candara" w:eastAsia="Calibri" w:hAnsi="Candara" w:cstheme="minorHAnsi"/>
          <w:sz w:val="24"/>
          <w:szCs w:val="24"/>
        </w:rPr>
        <w:t>–</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l</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ng</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 xml:space="preserve">m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p</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r</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en</w:t>
      </w:r>
      <w:r w:rsidRPr="00B576DF">
        <w:rPr>
          <w:rFonts w:ascii="Candara" w:eastAsia="Calibri" w:hAnsi="Candara" w:cstheme="minorHAnsi"/>
          <w:spacing w:val="-5"/>
          <w:sz w:val="24"/>
          <w:szCs w:val="24"/>
        </w:rPr>
        <w:t>t</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y;</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pacing w:val="1"/>
          <w:sz w:val="24"/>
          <w:szCs w:val="24"/>
        </w:rPr>
        <w:t>c</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u</w:t>
      </w:r>
      <w:r w:rsidRPr="00B576DF">
        <w:rPr>
          <w:rFonts w:ascii="Candara" w:eastAsia="Calibri" w:hAnsi="Candara" w:cstheme="minorHAnsi"/>
          <w:spacing w:val="-5"/>
          <w:sz w:val="24"/>
          <w:szCs w:val="24"/>
        </w:rPr>
        <w:t>d</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 xml:space="preserve">ng </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o</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y</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w w:val="101"/>
          <w:sz w:val="24"/>
          <w:szCs w:val="24"/>
        </w:rPr>
        <w:t>c</w:t>
      </w:r>
      <w:r w:rsidRPr="00B576DF">
        <w:rPr>
          <w:rFonts w:ascii="Candara" w:eastAsia="Calibri" w:hAnsi="Candara" w:cstheme="minorHAnsi"/>
          <w:sz w:val="24"/>
          <w:szCs w:val="24"/>
        </w:rPr>
        <w:t>u</w:t>
      </w:r>
      <w:r w:rsidRPr="00B576DF">
        <w:rPr>
          <w:rFonts w:ascii="Candara" w:eastAsia="Calibri" w:hAnsi="Candara" w:cstheme="minorHAnsi"/>
          <w:spacing w:val="-3"/>
          <w:sz w:val="24"/>
          <w:szCs w:val="24"/>
        </w:rPr>
        <w:t>r</w:t>
      </w:r>
      <w:r w:rsidRPr="00B576DF">
        <w:rPr>
          <w:rFonts w:ascii="Candara" w:eastAsia="Calibri" w:hAnsi="Candara" w:cstheme="minorHAnsi"/>
          <w:spacing w:val="1"/>
          <w:sz w:val="24"/>
          <w:szCs w:val="24"/>
        </w:rPr>
        <w:t>r</w:t>
      </w:r>
      <w:r w:rsidRPr="00B576DF">
        <w:rPr>
          <w:rFonts w:ascii="Candara" w:eastAsia="Calibri" w:hAnsi="Candara" w:cstheme="minorHAnsi"/>
          <w:spacing w:val="2"/>
          <w:w w:val="101"/>
          <w:sz w:val="24"/>
          <w:szCs w:val="24"/>
        </w:rPr>
        <w:t>i</w:t>
      </w:r>
      <w:r w:rsidRPr="00B576DF">
        <w:rPr>
          <w:rFonts w:ascii="Candara" w:eastAsia="Calibri" w:hAnsi="Candara" w:cstheme="minorHAnsi"/>
          <w:spacing w:val="-4"/>
          <w:w w:val="101"/>
          <w:sz w:val="24"/>
          <w:szCs w:val="24"/>
        </w:rPr>
        <w:t>c</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l</w:t>
      </w:r>
      <w:r w:rsidRPr="00B576DF">
        <w:rPr>
          <w:rFonts w:ascii="Candara" w:eastAsia="Calibri" w:hAnsi="Candara" w:cstheme="minorHAnsi"/>
          <w:spacing w:val="-5"/>
          <w:sz w:val="24"/>
          <w:szCs w:val="24"/>
        </w:rPr>
        <w:t>u</w:t>
      </w:r>
      <w:r w:rsidRPr="00B576DF">
        <w:rPr>
          <w:rFonts w:ascii="Candara" w:eastAsia="Calibri" w:hAnsi="Candara" w:cstheme="minorHAnsi"/>
          <w:sz w:val="24"/>
          <w:szCs w:val="24"/>
        </w:rPr>
        <w:t xml:space="preserve">m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ss</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ns but</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o</w:t>
      </w:r>
      <w:r w:rsidRPr="00B576DF">
        <w:rPr>
          <w:rFonts w:ascii="Candara" w:eastAsia="Calibri" w:hAnsi="Candara" w:cstheme="minorHAnsi"/>
          <w:spacing w:val="1"/>
          <w:sz w:val="24"/>
          <w:szCs w:val="24"/>
        </w:rPr>
        <w:t>n</w:t>
      </w:r>
      <w:r w:rsidRPr="00B576DF">
        <w:rPr>
          <w:rFonts w:ascii="Candara" w:eastAsia="Calibri" w:hAnsi="Candara" w:cstheme="minorHAnsi"/>
          <w:spacing w:val="-4"/>
          <w:sz w:val="24"/>
          <w:szCs w:val="24"/>
        </w:rPr>
        <w:t>-</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y</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u</w:t>
      </w:r>
      <w:r w:rsidRPr="00B576DF">
        <w:rPr>
          <w:rFonts w:ascii="Candara" w:eastAsia="Calibri" w:hAnsi="Candara" w:cstheme="minorHAnsi"/>
          <w:spacing w:val="-3"/>
          <w:sz w:val="24"/>
          <w:szCs w:val="24"/>
        </w:rPr>
        <w:t>r</w:t>
      </w:r>
      <w:r w:rsidRPr="00B576DF">
        <w:rPr>
          <w:rFonts w:ascii="Candara" w:eastAsia="Calibri" w:hAnsi="Candara" w:cstheme="minorHAnsi"/>
          <w:spacing w:val="1"/>
          <w:sz w:val="24"/>
          <w:szCs w:val="24"/>
        </w:rPr>
        <w:t>r</w:t>
      </w:r>
      <w:r w:rsidRPr="00B576DF">
        <w:rPr>
          <w:rFonts w:ascii="Candara" w:eastAsia="Calibri" w:hAnsi="Candara" w:cstheme="minorHAnsi"/>
          <w:spacing w:val="-3"/>
          <w:sz w:val="24"/>
          <w:szCs w:val="24"/>
        </w:rPr>
        <w:t>i</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l</w:t>
      </w:r>
      <w:r w:rsidRPr="00B576DF">
        <w:rPr>
          <w:rFonts w:ascii="Candara" w:eastAsia="Calibri" w:hAnsi="Candara" w:cstheme="minorHAnsi"/>
          <w:spacing w:val="-5"/>
          <w:sz w:val="24"/>
          <w:szCs w:val="24"/>
        </w:rPr>
        <w:t>u</w:t>
      </w:r>
      <w:r w:rsidRPr="00B576DF">
        <w:rPr>
          <w:rFonts w:ascii="Candara" w:eastAsia="Calibri" w:hAnsi="Candara" w:cstheme="minorHAnsi"/>
          <w:sz w:val="24"/>
          <w:szCs w:val="24"/>
        </w:rPr>
        <w:t>m</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act</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es</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w:t>
      </w:r>
      <w:r w:rsidRPr="00B576DF">
        <w:rPr>
          <w:rFonts w:ascii="Candara" w:eastAsia="Calibri" w:hAnsi="Candara" w:cstheme="minorHAnsi"/>
          <w:spacing w:val="-4"/>
          <w:sz w:val="24"/>
          <w:szCs w:val="24"/>
        </w:rPr>
        <w:t>g</w:t>
      </w:r>
      <w:r w:rsidRPr="00B576DF">
        <w:rPr>
          <w:rFonts w:ascii="Candara" w:eastAsia="Calibri" w:hAnsi="Candara" w:cstheme="minorHAnsi"/>
          <w:sz w:val="24"/>
          <w:szCs w:val="24"/>
        </w:rPr>
        <w:t>.</w:t>
      </w:r>
      <w:r w:rsidRPr="00B576DF">
        <w:rPr>
          <w:rFonts w:ascii="Candara" w:eastAsia="Calibri" w:hAnsi="Candara" w:cstheme="minorHAnsi"/>
          <w:spacing w:val="5"/>
          <w:sz w:val="24"/>
          <w:szCs w:val="24"/>
        </w:rPr>
        <w:t xml:space="preserve"> </w:t>
      </w:r>
      <w:r w:rsidR="00023121">
        <w:rPr>
          <w:rFonts w:ascii="Candara" w:eastAsia="Calibri" w:hAnsi="Candara" w:cstheme="minorHAnsi"/>
          <w:spacing w:val="-5"/>
          <w:sz w:val="24"/>
          <w:szCs w:val="24"/>
        </w:rPr>
        <w:t>Golden Time</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ay</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l</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be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 xml:space="preserve">n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den</w:t>
      </w:r>
      <w:r w:rsidRPr="00B576DF">
        <w:rPr>
          <w:rFonts w:ascii="Candara" w:eastAsia="Calibri" w:hAnsi="Candara" w:cstheme="minorHAnsi"/>
          <w:spacing w:val="-5"/>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 xml:space="preserve">al </w:t>
      </w:r>
      <w:r w:rsidRPr="00B576DF">
        <w:rPr>
          <w:rFonts w:ascii="Candara" w:eastAsia="Calibri" w:hAnsi="Candara" w:cstheme="minorHAnsi"/>
          <w:spacing w:val="-5"/>
          <w:sz w:val="24"/>
          <w:szCs w:val="24"/>
        </w:rPr>
        <w:t>v</w:t>
      </w:r>
      <w:r w:rsidRPr="00B576DF">
        <w:rPr>
          <w:rFonts w:ascii="Candara" w:eastAsia="Calibri" w:hAnsi="Candara" w:cstheme="minorHAnsi"/>
          <w:spacing w:val="2"/>
          <w:w w:val="101"/>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pacing w:val="2"/>
          <w:w w:val="101"/>
          <w:sz w:val="24"/>
          <w:szCs w:val="24"/>
        </w:rPr>
        <w:t>i</w:t>
      </w:r>
      <w:r w:rsidRPr="00B576DF">
        <w:rPr>
          <w:rFonts w:ascii="Candara" w:eastAsia="Calibri" w:hAnsi="Candara" w:cstheme="minorHAnsi"/>
          <w:sz w:val="24"/>
          <w:szCs w:val="24"/>
        </w:rPr>
        <w:t>t</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w:t>
      </w:r>
    </w:p>
    <w:p w14:paraId="23955919" w14:textId="24CAE312" w:rsidR="00450282" w:rsidRPr="00B576DF" w:rsidRDefault="00D22EC6" w:rsidP="00EA1AD1">
      <w:pPr>
        <w:pStyle w:val="ListParagraph"/>
        <w:numPr>
          <w:ilvl w:val="0"/>
          <w:numId w:val="27"/>
        </w:numPr>
        <w:jc w:val="both"/>
        <w:rPr>
          <w:rFonts w:ascii="Candara" w:eastAsia="Calibri" w:hAnsi="Candara" w:cstheme="minorHAnsi"/>
          <w:sz w:val="24"/>
          <w:szCs w:val="24"/>
        </w:rPr>
      </w:pPr>
      <w:r w:rsidRPr="00B576DF">
        <w:rPr>
          <w:rFonts w:ascii="Candara" w:eastAsia="Calibri" w:hAnsi="Candara" w:cstheme="minorHAnsi"/>
          <w:spacing w:val="2"/>
          <w:sz w:val="24"/>
          <w:szCs w:val="24"/>
        </w:rPr>
        <w:t>E</w:t>
      </w:r>
      <w:r w:rsidRPr="00B576DF">
        <w:rPr>
          <w:rFonts w:ascii="Candara" w:eastAsia="Calibri" w:hAnsi="Candara" w:cstheme="minorHAnsi"/>
          <w:spacing w:val="-1"/>
          <w:sz w:val="24"/>
          <w:szCs w:val="24"/>
        </w:rPr>
        <w:t>x</w:t>
      </w:r>
      <w:r w:rsidRPr="00B576DF">
        <w:rPr>
          <w:rFonts w:ascii="Candara" w:eastAsia="Calibri" w:hAnsi="Candara" w:cstheme="minorHAnsi"/>
          <w:spacing w:val="1"/>
          <w:sz w:val="24"/>
          <w:szCs w:val="24"/>
        </w:rPr>
        <w:t>c</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 xml:space="preserve">n </w:t>
      </w:r>
      <w:r w:rsidRPr="00B576DF">
        <w:rPr>
          <w:rFonts w:ascii="Candara" w:eastAsia="Calibri" w:hAnsi="Candara" w:cstheme="minorHAnsi"/>
          <w:spacing w:val="1"/>
          <w:sz w:val="24"/>
          <w:szCs w:val="24"/>
        </w:rPr>
        <w:t>fr</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m the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pacing w:val="-3"/>
          <w:sz w:val="24"/>
          <w:szCs w:val="24"/>
        </w:rPr>
        <w:t>i</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ht</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ent</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s</w:t>
      </w:r>
      <w:r w:rsidRPr="00B576DF">
        <w:rPr>
          <w:rFonts w:ascii="Candara" w:eastAsia="Calibri" w:hAnsi="Candara" w:cstheme="minorHAnsi"/>
          <w:spacing w:val="1"/>
          <w:w w:val="10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oo</w:t>
      </w:r>
      <w:r w:rsidRPr="00B576DF">
        <w:rPr>
          <w:rFonts w:ascii="Candara" w:eastAsia="Calibri" w:hAnsi="Candara" w:cstheme="minorHAnsi"/>
          <w:spacing w:val="-3"/>
          <w:w w:val="101"/>
          <w:sz w:val="24"/>
          <w:szCs w:val="24"/>
        </w:rPr>
        <w:t>l</w:t>
      </w:r>
      <w:r w:rsidRPr="00B576DF">
        <w:rPr>
          <w:rFonts w:ascii="Candara" w:eastAsia="Calibri" w:hAnsi="Candara" w:cstheme="minorHAnsi"/>
          <w:sz w:val="24"/>
          <w:szCs w:val="24"/>
        </w:rPr>
        <w:t>.</w:t>
      </w:r>
    </w:p>
    <w:p w14:paraId="7EE4FDBE" w14:textId="7CBD2F36" w:rsidR="00450282" w:rsidRPr="00B576DF" w:rsidRDefault="00D22EC6" w:rsidP="00EA1AD1">
      <w:pPr>
        <w:pStyle w:val="ListParagraph"/>
        <w:numPr>
          <w:ilvl w:val="0"/>
          <w:numId w:val="27"/>
        </w:numPr>
        <w:jc w:val="both"/>
        <w:rPr>
          <w:rFonts w:ascii="Candara" w:eastAsia="Calibri" w:hAnsi="Candara" w:cstheme="minorHAnsi"/>
          <w:sz w:val="24"/>
          <w:szCs w:val="24"/>
        </w:rPr>
      </w:pPr>
      <w:r w:rsidRPr="00B576DF">
        <w:rPr>
          <w:rFonts w:ascii="Candara" w:eastAsia="Calibri" w:hAnsi="Candara" w:cstheme="minorHAnsi"/>
          <w:spacing w:val="-2"/>
          <w:sz w:val="24"/>
          <w:szCs w:val="24"/>
        </w:rPr>
        <w:t>T</w:t>
      </w:r>
      <w:r w:rsidRPr="00B576DF">
        <w:rPr>
          <w:rFonts w:ascii="Candara" w:eastAsia="Calibri" w:hAnsi="Candara" w:cstheme="minorHAnsi"/>
          <w:sz w:val="24"/>
          <w:szCs w:val="24"/>
        </w:rPr>
        <w:t>he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b</w:t>
      </w:r>
      <w:r w:rsidRPr="00B576DF">
        <w:rPr>
          <w:rFonts w:ascii="Candara" w:eastAsia="Calibri" w:hAnsi="Candara" w:cstheme="minorHAnsi"/>
          <w:spacing w:val="-3"/>
          <w:sz w:val="24"/>
          <w:szCs w:val="24"/>
        </w:rPr>
        <w:t>l</w:t>
      </w:r>
      <w:r w:rsidRPr="00B576DF">
        <w:rPr>
          <w:rFonts w:ascii="Candara" w:eastAsia="Calibri" w:hAnsi="Candara" w:cstheme="minorHAnsi"/>
          <w:spacing w:val="2"/>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h</w:t>
      </w:r>
      <w:r w:rsidRPr="00B576DF">
        <w:rPr>
          <w:rFonts w:ascii="Candara" w:eastAsia="Calibri" w:hAnsi="Candara" w:cstheme="minorHAnsi"/>
          <w:spacing w:val="-3"/>
          <w:sz w:val="24"/>
          <w:szCs w:val="24"/>
        </w:rPr>
        <w:t>m</w:t>
      </w:r>
      <w:r w:rsidRPr="00B576DF">
        <w:rPr>
          <w:rFonts w:ascii="Candara" w:eastAsia="Calibri" w:hAnsi="Candara" w:cstheme="minorHAnsi"/>
          <w:sz w:val="24"/>
          <w:szCs w:val="24"/>
        </w:rPr>
        <w:t>ent</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beh</w:t>
      </w:r>
      <w:r w:rsidRPr="00B576DF">
        <w:rPr>
          <w:rFonts w:ascii="Candara" w:eastAsia="Calibri" w:hAnsi="Candara" w:cstheme="minorHAnsi"/>
          <w:spacing w:val="-6"/>
          <w:sz w:val="24"/>
          <w:szCs w:val="24"/>
        </w:rPr>
        <w:t>a</w:t>
      </w:r>
      <w:r w:rsidRPr="00B576DF">
        <w:rPr>
          <w:rFonts w:ascii="Candara" w:eastAsia="Calibri" w:hAnsi="Candara" w:cstheme="minorHAnsi"/>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u</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c</w:t>
      </w:r>
      <w:r w:rsidRPr="00B576DF">
        <w:rPr>
          <w:rFonts w:ascii="Candara" w:eastAsia="Calibri" w:hAnsi="Candara" w:cstheme="minorHAnsi"/>
          <w:spacing w:val="-6"/>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w:t>
      </w:r>
      <w:r w:rsidRPr="00B576DF">
        <w:rPr>
          <w:rFonts w:ascii="Candara" w:eastAsia="Calibri" w:hAnsi="Candara" w:cstheme="minorHAnsi"/>
          <w:spacing w:val="2"/>
          <w:sz w:val="24"/>
          <w:szCs w:val="24"/>
        </w:rPr>
        <w:t>l</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g</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h</w:t>
      </w:r>
      <w:r w:rsidRPr="00B576DF">
        <w:rPr>
          <w:rFonts w:ascii="Candara" w:eastAsia="Calibri" w:hAnsi="Candara" w:cstheme="minorHAnsi"/>
          <w:spacing w:val="-6"/>
          <w:sz w:val="24"/>
          <w:szCs w:val="24"/>
        </w:rPr>
        <w:t>o</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l</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epo</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b</w:t>
      </w:r>
      <w:r w:rsidRPr="00B576DF">
        <w:rPr>
          <w:rFonts w:ascii="Candara" w:eastAsia="Calibri" w:hAnsi="Candara" w:cstheme="minorHAnsi"/>
          <w:spacing w:val="-1"/>
          <w:sz w:val="24"/>
          <w:szCs w:val="24"/>
        </w:rPr>
        <w:t>oo</w:t>
      </w:r>
      <w:r w:rsidRPr="00B576DF">
        <w:rPr>
          <w:rFonts w:ascii="Candara" w:eastAsia="Calibri" w:hAnsi="Candara" w:cstheme="minorHAnsi"/>
          <w:spacing w:val="-5"/>
          <w:sz w:val="24"/>
          <w:szCs w:val="24"/>
        </w:rPr>
        <w:t>k</w:t>
      </w:r>
      <w:r w:rsidRPr="00B576DF">
        <w:rPr>
          <w:rFonts w:ascii="Candara" w:eastAsia="Calibri" w:hAnsi="Candara" w:cstheme="minorHAnsi"/>
          <w:sz w:val="24"/>
          <w:szCs w:val="24"/>
        </w:rPr>
        <w:t>.</w:t>
      </w:r>
      <w:r w:rsidRPr="00B576DF">
        <w:rPr>
          <w:rFonts w:ascii="Candara" w:hAnsi="Candara" w:cstheme="minorHAnsi"/>
          <w:sz w:val="24"/>
          <w:szCs w:val="24"/>
        </w:rPr>
        <w:t xml:space="preserve">    </w:t>
      </w:r>
      <w:r w:rsidRPr="00B576DF">
        <w:rPr>
          <w:rFonts w:ascii="Candara" w:hAnsi="Candara" w:cstheme="minorHAnsi"/>
          <w:spacing w:val="19"/>
          <w:sz w:val="24"/>
          <w:szCs w:val="24"/>
        </w:rPr>
        <w:t xml:space="preserve"> </w:t>
      </w:r>
    </w:p>
    <w:p w14:paraId="31E75736" w14:textId="368A9308" w:rsidR="00450282" w:rsidRPr="00B576DF" w:rsidRDefault="00D22EC6" w:rsidP="00EA1AD1">
      <w:pPr>
        <w:pStyle w:val="ListParagraph"/>
        <w:numPr>
          <w:ilvl w:val="0"/>
          <w:numId w:val="27"/>
        </w:numPr>
        <w:jc w:val="both"/>
        <w:rPr>
          <w:rFonts w:ascii="Candara" w:eastAsia="Calibri" w:hAnsi="Candara" w:cstheme="minorHAnsi"/>
          <w:sz w:val="24"/>
          <w:szCs w:val="24"/>
        </w:rPr>
      </w:pP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 xml:space="preserve"> r</w:t>
      </w:r>
      <w:r w:rsidRPr="00B576DF">
        <w:rPr>
          <w:rFonts w:ascii="Candara" w:eastAsia="Calibri" w:hAnsi="Candara" w:cstheme="minorHAnsi"/>
          <w:sz w:val="24"/>
          <w:szCs w:val="24"/>
        </w:rPr>
        <w:t>eq</w:t>
      </w:r>
      <w:r w:rsidRPr="00B576DF">
        <w:rPr>
          <w:rFonts w:ascii="Candara" w:eastAsia="Calibri" w:hAnsi="Candara" w:cstheme="minorHAnsi"/>
          <w:spacing w:val="-5"/>
          <w:sz w:val="24"/>
          <w:szCs w:val="24"/>
        </w:rPr>
        <w:t>u</w:t>
      </w:r>
      <w:r w:rsidRPr="00B576DF">
        <w:rPr>
          <w:rFonts w:ascii="Candara" w:eastAsia="Calibri" w:hAnsi="Candara" w:cstheme="minorHAnsi"/>
          <w:spacing w:val="2"/>
          <w:sz w:val="24"/>
          <w:szCs w:val="24"/>
        </w:rPr>
        <w:t>i</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ent</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w</w:t>
      </w:r>
      <w:r w:rsidRPr="00B576DF">
        <w:rPr>
          <w:rFonts w:ascii="Candara" w:eastAsia="Calibri" w:hAnsi="Candara" w:cstheme="minorHAnsi"/>
          <w:spacing w:val="-3"/>
          <w:sz w:val="24"/>
          <w:szCs w:val="24"/>
        </w:rPr>
        <w:t>r</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t</w:t>
      </w:r>
      <w:r w:rsidRPr="00B576DF">
        <w:rPr>
          <w:rFonts w:ascii="Candara" w:eastAsia="Calibri" w:hAnsi="Candara" w:cstheme="minorHAnsi"/>
          <w:sz w:val="24"/>
          <w:szCs w:val="24"/>
        </w:rPr>
        <w:t>en a</w:t>
      </w:r>
      <w:r w:rsidRPr="00B576DF">
        <w:rPr>
          <w:rFonts w:ascii="Candara" w:eastAsia="Calibri" w:hAnsi="Candara" w:cstheme="minorHAnsi"/>
          <w:spacing w:val="-1"/>
          <w:sz w:val="24"/>
          <w:szCs w:val="24"/>
        </w:rPr>
        <w:t>po</w:t>
      </w:r>
      <w:r w:rsidRPr="00B576DF">
        <w:rPr>
          <w:rFonts w:ascii="Candara" w:eastAsia="Calibri" w:hAnsi="Candara" w:cstheme="minorHAnsi"/>
          <w:spacing w:val="2"/>
          <w:w w:val="101"/>
          <w:sz w:val="24"/>
          <w:szCs w:val="24"/>
        </w:rPr>
        <w:t>l</w:t>
      </w:r>
      <w:r w:rsidRPr="00B576DF">
        <w:rPr>
          <w:rFonts w:ascii="Candara" w:eastAsia="Calibri" w:hAnsi="Candara" w:cstheme="minorHAnsi"/>
          <w:spacing w:val="-6"/>
          <w:sz w:val="24"/>
          <w:szCs w:val="24"/>
        </w:rPr>
        <w:t>o</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y.</w:t>
      </w:r>
    </w:p>
    <w:p w14:paraId="70DCB07C" w14:textId="2FCA9831" w:rsidR="00450282" w:rsidRPr="00B576DF" w:rsidRDefault="006233DC" w:rsidP="00EA1AD1">
      <w:pPr>
        <w:pStyle w:val="ListParagraph"/>
        <w:numPr>
          <w:ilvl w:val="0"/>
          <w:numId w:val="27"/>
        </w:numPr>
        <w:jc w:val="both"/>
        <w:rPr>
          <w:rFonts w:ascii="Candara" w:eastAsia="Calibri" w:hAnsi="Candara" w:cstheme="minorHAnsi"/>
          <w:sz w:val="24"/>
          <w:szCs w:val="24"/>
        </w:rPr>
      </w:pPr>
      <w:r w:rsidRPr="00B576DF">
        <w:rPr>
          <w:rFonts w:ascii="Candara" w:eastAsia="Calibri" w:hAnsi="Candara" w:cstheme="minorHAnsi"/>
          <w:spacing w:val="1"/>
          <w:sz w:val="24"/>
          <w:szCs w:val="24"/>
        </w:rPr>
        <w:t>A</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pacing w:val="2"/>
          <w:sz w:val="24"/>
          <w:szCs w:val="24"/>
        </w:rPr>
        <w:t>l</w:t>
      </w:r>
      <w:r w:rsidR="00D22EC6" w:rsidRPr="00B576DF">
        <w:rPr>
          <w:rFonts w:ascii="Candara" w:eastAsia="Calibri" w:hAnsi="Candara" w:cstheme="minorHAnsi"/>
          <w:sz w:val="24"/>
          <w:szCs w:val="24"/>
        </w:rPr>
        <w:t>et</w:t>
      </w:r>
      <w:r w:rsidR="00D22EC6" w:rsidRPr="00B576DF">
        <w:rPr>
          <w:rFonts w:ascii="Candara" w:eastAsia="Calibri" w:hAnsi="Candara" w:cstheme="minorHAnsi"/>
          <w:spacing w:val="-5"/>
          <w:sz w:val="24"/>
          <w:szCs w:val="24"/>
        </w:rPr>
        <w:t>t</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r</w:t>
      </w:r>
      <w:r w:rsidR="00D22EC6" w:rsidRPr="00B576DF">
        <w:rPr>
          <w:rFonts w:ascii="Candara" w:eastAsia="Calibri" w:hAnsi="Candara" w:cstheme="minorHAnsi"/>
          <w:spacing w:val="-1"/>
          <w:sz w:val="24"/>
          <w:szCs w:val="24"/>
        </w:rPr>
        <w:t>/</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5"/>
          <w:sz w:val="24"/>
          <w:szCs w:val="24"/>
        </w:rPr>
        <w:t>e</w:t>
      </w:r>
      <w:r w:rsidR="00D22EC6" w:rsidRPr="00B576DF">
        <w:rPr>
          <w:rFonts w:ascii="Candara" w:eastAsia="Calibri" w:hAnsi="Candara" w:cstheme="minorHAnsi"/>
          <w:spacing w:val="2"/>
          <w:sz w:val="24"/>
          <w:szCs w:val="24"/>
        </w:rPr>
        <w:t>l</w:t>
      </w:r>
      <w:r w:rsidR="00D22EC6" w:rsidRPr="00B576DF">
        <w:rPr>
          <w:rFonts w:ascii="Candara" w:eastAsia="Calibri" w:hAnsi="Candara" w:cstheme="minorHAnsi"/>
          <w:sz w:val="24"/>
          <w:szCs w:val="24"/>
        </w:rPr>
        <w:t>eph</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5"/>
          <w:sz w:val="24"/>
          <w:szCs w:val="24"/>
        </w:rPr>
        <w:t>n</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1"/>
          <w:sz w:val="24"/>
          <w:szCs w:val="24"/>
        </w:rPr>
        <w:t xml:space="preserve"> c</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1"/>
          <w:sz w:val="24"/>
          <w:szCs w:val="24"/>
        </w:rPr>
        <w:t>l</w:t>
      </w:r>
      <w:r w:rsidR="00D22EC6" w:rsidRPr="00B576DF">
        <w:rPr>
          <w:rFonts w:ascii="Candara" w:eastAsia="Calibri" w:hAnsi="Candara" w:cstheme="minorHAnsi"/>
          <w:sz w:val="24"/>
          <w:szCs w:val="24"/>
        </w:rPr>
        <w:t>l to</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5"/>
          <w:sz w:val="24"/>
          <w:szCs w:val="24"/>
        </w:rPr>
        <w:t>p</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ent</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4"/>
          <w:sz w:val="24"/>
          <w:szCs w:val="24"/>
        </w:rPr>
        <w:t>f</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pacing w:val="-6"/>
          <w:sz w:val="24"/>
          <w:szCs w:val="24"/>
        </w:rPr>
        <w:t>o</w:t>
      </w:r>
      <w:r w:rsidR="00D22EC6" w:rsidRPr="00B576DF">
        <w:rPr>
          <w:rFonts w:ascii="Candara" w:eastAsia="Calibri" w:hAnsi="Candara" w:cstheme="minorHAnsi"/>
          <w:sz w:val="24"/>
          <w:szCs w:val="24"/>
        </w:rPr>
        <w:t>m</w:t>
      </w:r>
      <w:r w:rsidR="00D22EC6" w:rsidRPr="00B576DF">
        <w:rPr>
          <w:rFonts w:ascii="Candara" w:eastAsia="Calibri" w:hAnsi="Candara" w:cstheme="minorHAnsi"/>
          <w:spacing w:val="5"/>
          <w:sz w:val="24"/>
          <w:szCs w:val="24"/>
        </w:rPr>
        <w:t xml:space="preserve"> </w:t>
      </w:r>
      <w:r w:rsidR="000B016C" w:rsidRPr="00B576DF">
        <w:rPr>
          <w:rFonts w:ascii="Candara" w:eastAsia="Calibri" w:hAnsi="Candara" w:cstheme="minorHAnsi"/>
          <w:spacing w:val="5"/>
          <w:sz w:val="24"/>
          <w:szCs w:val="24"/>
        </w:rPr>
        <w:t>the proprietor</w:t>
      </w:r>
      <w:r w:rsidR="00D22EC6" w:rsidRPr="00B576DF">
        <w:rPr>
          <w:rFonts w:ascii="Candara" w:eastAsia="Calibri" w:hAnsi="Candara" w:cstheme="minorHAnsi"/>
          <w:sz w:val="24"/>
          <w:szCs w:val="24"/>
        </w:rPr>
        <w:t>.</w:t>
      </w:r>
    </w:p>
    <w:p w14:paraId="5D6B68ED" w14:textId="5FF8DA66" w:rsidR="00450282" w:rsidRPr="00B576DF" w:rsidRDefault="006233DC" w:rsidP="00EA1AD1">
      <w:pPr>
        <w:pStyle w:val="ListParagraph"/>
        <w:numPr>
          <w:ilvl w:val="0"/>
          <w:numId w:val="27"/>
        </w:numPr>
        <w:jc w:val="both"/>
        <w:rPr>
          <w:rFonts w:ascii="Candara" w:eastAsia="Calibri" w:hAnsi="Candara" w:cstheme="minorHAnsi"/>
          <w:sz w:val="24"/>
          <w:szCs w:val="24"/>
        </w:rPr>
      </w:pPr>
      <w:r w:rsidRPr="00B576DF">
        <w:rPr>
          <w:rFonts w:ascii="Candara" w:eastAsia="Calibri" w:hAnsi="Candara" w:cstheme="minorHAnsi"/>
          <w:spacing w:val="1"/>
          <w:sz w:val="24"/>
          <w:szCs w:val="24"/>
        </w:rPr>
        <w:t>A</w:t>
      </w:r>
      <w:r w:rsidR="000B016C" w:rsidRPr="00B576DF">
        <w:rPr>
          <w:rFonts w:ascii="Candara" w:eastAsia="Calibri" w:hAnsi="Candara" w:cstheme="minorHAnsi"/>
          <w:spacing w:val="1"/>
          <w:sz w:val="24"/>
          <w:szCs w:val="24"/>
        </w:rPr>
        <w:t xml:space="preserve"> </w:t>
      </w:r>
      <w:r w:rsidR="002F0C06" w:rsidRPr="00B576DF">
        <w:rPr>
          <w:rFonts w:ascii="Candara" w:eastAsia="Calibri" w:hAnsi="Candara" w:cstheme="minorHAnsi"/>
          <w:spacing w:val="2"/>
          <w:sz w:val="24"/>
          <w:szCs w:val="24"/>
        </w:rPr>
        <w:t>m</w:t>
      </w:r>
      <w:r w:rsidR="002F0C06" w:rsidRPr="00B576DF">
        <w:rPr>
          <w:rFonts w:ascii="Candara" w:eastAsia="Calibri" w:hAnsi="Candara" w:cstheme="minorHAnsi"/>
          <w:spacing w:val="-4"/>
          <w:sz w:val="24"/>
          <w:szCs w:val="24"/>
        </w:rPr>
        <w:t>e</w:t>
      </w:r>
      <w:r w:rsidR="002F0C06" w:rsidRPr="00B576DF">
        <w:rPr>
          <w:rFonts w:ascii="Candara" w:eastAsia="Calibri" w:hAnsi="Candara" w:cstheme="minorHAnsi"/>
          <w:sz w:val="24"/>
          <w:szCs w:val="24"/>
        </w:rPr>
        <w:t>et</w:t>
      </w:r>
      <w:r w:rsidR="002F0C06" w:rsidRPr="00B576DF">
        <w:rPr>
          <w:rFonts w:ascii="Candara" w:eastAsia="Calibri" w:hAnsi="Candara" w:cstheme="minorHAnsi"/>
          <w:spacing w:val="2"/>
          <w:sz w:val="24"/>
          <w:szCs w:val="24"/>
        </w:rPr>
        <w:t>i</w:t>
      </w:r>
      <w:r w:rsidR="002F0C06" w:rsidRPr="00B576DF">
        <w:rPr>
          <w:rFonts w:ascii="Candara" w:eastAsia="Calibri" w:hAnsi="Candara" w:cstheme="minorHAnsi"/>
          <w:spacing w:val="-5"/>
          <w:sz w:val="24"/>
          <w:szCs w:val="24"/>
        </w:rPr>
        <w:t>n</w:t>
      </w:r>
      <w:r w:rsidR="002F0C06" w:rsidRPr="00B576DF">
        <w:rPr>
          <w:rFonts w:ascii="Candara" w:eastAsia="Calibri" w:hAnsi="Candara" w:cstheme="minorHAnsi"/>
          <w:sz w:val="24"/>
          <w:szCs w:val="24"/>
        </w:rPr>
        <w:t>g</w:t>
      </w:r>
      <w:r w:rsidR="002F0C06" w:rsidRPr="00B576DF">
        <w:rPr>
          <w:rFonts w:ascii="Candara" w:eastAsia="Calibri" w:hAnsi="Candara" w:cstheme="minorHAnsi"/>
          <w:spacing w:val="-1"/>
          <w:sz w:val="24"/>
          <w:szCs w:val="24"/>
        </w:rPr>
        <w:t xml:space="preserve"> or </w:t>
      </w:r>
      <w:r w:rsidR="002F0C06">
        <w:rPr>
          <w:rFonts w:ascii="Candara" w:eastAsia="Calibri" w:hAnsi="Candara" w:cstheme="minorHAnsi"/>
          <w:spacing w:val="-1"/>
          <w:sz w:val="24"/>
          <w:szCs w:val="24"/>
        </w:rPr>
        <w:t xml:space="preserve">a series of </w:t>
      </w:r>
      <w:r w:rsidR="002F0C06" w:rsidRPr="00B576DF">
        <w:rPr>
          <w:rFonts w:ascii="Candara" w:eastAsia="Calibri" w:hAnsi="Candara" w:cstheme="minorHAnsi"/>
          <w:spacing w:val="-1"/>
          <w:sz w:val="24"/>
          <w:szCs w:val="24"/>
        </w:rPr>
        <w:t>regular meeting</w:t>
      </w:r>
      <w:r w:rsidR="002F0C06">
        <w:rPr>
          <w:rFonts w:ascii="Candara" w:eastAsia="Calibri" w:hAnsi="Candara" w:cstheme="minorHAnsi"/>
          <w:spacing w:val="-1"/>
          <w:sz w:val="24"/>
          <w:szCs w:val="24"/>
        </w:rPr>
        <w:t>s</w:t>
      </w:r>
      <w:r w:rsidR="00C43B44"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w</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z w:val="24"/>
          <w:szCs w:val="24"/>
        </w:rPr>
        <w:t>th</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p</w:t>
      </w:r>
      <w:r w:rsidR="00D22EC6" w:rsidRPr="00B576DF">
        <w:rPr>
          <w:rFonts w:ascii="Candara" w:eastAsia="Calibri" w:hAnsi="Candara" w:cstheme="minorHAnsi"/>
          <w:spacing w:val="-1"/>
          <w:sz w:val="24"/>
          <w:szCs w:val="24"/>
        </w:rPr>
        <w:t>a</w:t>
      </w:r>
      <w:r w:rsidR="00D22EC6" w:rsidRPr="00B576DF">
        <w:rPr>
          <w:rFonts w:ascii="Candara" w:eastAsia="Calibri" w:hAnsi="Candara" w:cstheme="minorHAnsi"/>
          <w:spacing w:val="-3"/>
          <w:sz w:val="24"/>
          <w:szCs w:val="24"/>
        </w:rPr>
        <w:t>r</w:t>
      </w:r>
      <w:r w:rsidR="00D22EC6" w:rsidRPr="00B576DF">
        <w:rPr>
          <w:rFonts w:ascii="Candara" w:eastAsia="Calibri" w:hAnsi="Candara" w:cstheme="minorHAnsi"/>
          <w:sz w:val="24"/>
          <w:szCs w:val="24"/>
        </w:rPr>
        <w:t>ent</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w:t>
      </w:r>
    </w:p>
    <w:p w14:paraId="7CA52AE1" w14:textId="0CD7EDC6" w:rsidR="00450282" w:rsidRPr="00B576DF" w:rsidRDefault="00D22EC6" w:rsidP="00EA1AD1">
      <w:pPr>
        <w:pStyle w:val="ListParagraph"/>
        <w:numPr>
          <w:ilvl w:val="0"/>
          <w:numId w:val="27"/>
        </w:numPr>
        <w:jc w:val="both"/>
        <w:rPr>
          <w:rFonts w:ascii="Candara" w:eastAsia="Calibri" w:hAnsi="Candara" w:cstheme="minorHAnsi"/>
          <w:position w:val="1"/>
          <w:sz w:val="24"/>
          <w:szCs w:val="24"/>
        </w:rPr>
      </w:pPr>
      <w:r w:rsidRPr="00B576DF">
        <w:rPr>
          <w:rFonts w:ascii="Candara" w:eastAsia="Calibri" w:hAnsi="Candara" w:cstheme="minorHAnsi"/>
          <w:spacing w:val="1"/>
          <w:position w:val="1"/>
          <w:sz w:val="24"/>
          <w:szCs w:val="24"/>
        </w:rPr>
        <w:t>O</w:t>
      </w:r>
      <w:r w:rsidRPr="00B576DF">
        <w:rPr>
          <w:rFonts w:ascii="Candara" w:eastAsia="Calibri" w:hAnsi="Candara" w:cstheme="minorHAnsi"/>
          <w:position w:val="1"/>
          <w:sz w:val="24"/>
          <w:szCs w:val="24"/>
        </w:rPr>
        <w:t>ther</w:t>
      </w:r>
      <w:r w:rsidRPr="00B576DF">
        <w:rPr>
          <w:rFonts w:ascii="Candara" w:eastAsia="Calibri" w:hAnsi="Candara" w:cstheme="minorHAnsi"/>
          <w:spacing w:val="-1"/>
          <w:position w:val="1"/>
          <w:sz w:val="24"/>
          <w:szCs w:val="24"/>
        </w:rPr>
        <w:t xml:space="preserve"> </w:t>
      </w:r>
      <w:r w:rsidRPr="00B576DF">
        <w:rPr>
          <w:rFonts w:ascii="Candara" w:eastAsia="Calibri" w:hAnsi="Candara" w:cstheme="minorHAnsi"/>
          <w:spacing w:val="-2"/>
          <w:position w:val="1"/>
          <w:sz w:val="24"/>
          <w:szCs w:val="24"/>
        </w:rPr>
        <w:t>s</w:t>
      </w:r>
      <w:r w:rsidRPr="00B576DF">
        <w:rPr>
          <w:rFonts w:ascii="Candara" w:eastAsia="Calibri" w:hAnsi="Candara" w:cstheme="minorHAnsi"/>
          <w:position w:val="1"/>
          <w:sz w:val="24"/>
          <w:szCs w:val="24"/>
        </w:rPr>
        <w:t>a</w:t>
      </w:r>
      <w:r w:rsidRPr="00B576DF">
        <w:rPr>
          <w:rFonts w:ascii="Candara" w:eastAsia="Calibri" w:hAnsi="Candara" w:cstheme="minorHAnsi"/>
          <w:spacing w:val="-1"/>
          <w:position w:val="1"/>
          <w:sz w:val="24"/>
          <w:szCs w:val="24"/>
        </w:rPr>
        <w:t>n</w:t>
      </w:r>
      <w:r w:rsidRPr="00B576DF">
        <w:rPr>
          <w:rFonts w:ascii="Candara" w:eastAsia="Calibri" w:hAnsi="Candara" w:cstheme="minorHAnsi"/>
          <w:spacing w:val="1"/>
          <w:position w:val="1"/>
          <w:sz w:val="24"/>
          <w:szCs w:val="24"/>
        </w:rPr>
        <w:t>c</w:t>
      </w:r>
      <w:r w:rsidRPr="00B576DF">
        <w:rPr>
          <w:rFonts w:ascii="Candara" w:eastAsia="Calibri" w:hAnsi="Candara" w:cstheme="minorHAnsi"/>
          <w:spacing w:val="-5"/>
          <w:position w:val="1"/>
          <w:sz w:val="24"/>
          <w:szCs w:val="24"/>
        </w:rPr>
        <w:t>t</w:t>
      </w:r>
      <w:r w:rsidRPr="00B576DF">
        <w:rPr>
          <w:rFonts w:ascii="Candara" w:eastAsia="Calibri" w:hAnsi="Candara" w:cstheme="minorHAnsi"/>
          <w:spacing w:val="2"/>
          <w:position w:val="1"/>
          <w:sz w:val="24"/>
          <w:szCs w:val="24"/>
        </w:rPr>
        <w:t>i</w:t>
      </w:r>
      <w:r w:rsidRPr="00B576DF">
        <w:rPr>
          <w:rFonts w:ascii="Candara" w:eastAsia="Calibri" w:hAnsi="Candara" w:cstheme="minorHAnsi"/>
          <w:spacing w:val="-1"/>
          <w:position w:val="1"/>
          <w:sz w:val="24"/>
          <w:szCs w:val="24"/>
        </w:rPr>
        <w:t>o</w:t>
      </w:r>
      <w:r w:rsidRPr="00B576DF">
        <w:rPr>
          <w:rFonts w:ascii="Candara" w:eastAsia="Calibri" w:hAnsi="Candara" w:cstheme="minorHAnsi"/>
          <w:position w:val="1"/>
          <w:sz w:val="24"/>
          <w:szCs w:val="24"/>
        </w:rPr>
        <w:t>ns</w:t>
      </w:r>
      <w:r w:rsidRPr="00B576DF">
        <w:rPr>
          <w:rFonts w:ascii="Candara" w:eastAsia="Calibri" w:hAnsi="Candara" w:cstheme="minorHAnsi"/>
          <w:spacing w:val="2"/>
          <w:position w:val="1"/>
          <w:sz w:val="24"/>
          <w:szCs w:val="24"/>
        </w:rPr>
        <w:t xml:space="preserve"> </w:t>
      </w:r>
      <w:r w:rsidRPr="00B576DF">
        <w:rPr>
          <w:rFonts w:ascii="Candara" w:eastAsia="Calibri" w:hAnsi="Candara" w:cstheme="minorHAnsi"/>
          <w:spacing w:val="1"/>
          <w:position w:val="1"/>
          <w:sz w:val="24"/>
          <w:szCs w:val="24"/>
        </w:rPr>
        <w:t>f</w:t>
      </w:r>
      <w:r w:rsidRPr="00B576DF">
        <w:rPr>
          <w:rFonts w:ascii="Candara" w:eastAsia="Calibri" w:hAnsi="Candara" w:cstheme="minorHAnsi"/>
          <w:spacing w:val="-6"/>
          <w:position w:val="1"/>
          <w:sz w:val="24"/>
          <w:szCs w:val="24"/>
        </w:rPr>
        <w:t>o</w:t>
      </w:r>
      <w:r w:rsidRPr="00B576DF">
        <w:rPr>
          <w:rFonts w:ascii="Candara" w:eastAsia="Calibri" w:hAnsi="Candara" w:cstheme="minorHAnsi"/>
          <w:spacing w:val="2"/>
          <w:position w:val="1"/>
          <w:sz w:val="24"/>
          <w:szCs w:val="24"/>
        </w:rPr>
        <w:t>ll</w:t>
      </w:r>
      <w:r w:rsidRPr="00B576DF">
        <w:rPr>
          <w:rFonts w:ascii="Candara" w:eastAsia="Calibri" w:hAnsi="Candara" w:cstheme="minorHAnsi"/>
          <w:spacing w:val="-6"/>
          <w:position w:val="1"/>
          <w:sz w:val="24"/>
          <w:szCs w:val="24"/>
        </w:rPr>
        <w:t>o</w:t>
      </w:r>
      <w:r w:rsidRPr="00B576DF">
        <w:rPr>
          <w:rFonts w:ascii="Candara" w:eastAsia="Calibri" w:hAnsi="Candara" w:cstheme="minorHAnsi"/>
          <w:position w:val="1"/>
          <w:sz w:val="24"/>
          <w:szCs w:val="24"/>
        </w:rPr>
        <w:t>w</w:t>
      </w:r>
      <w:r w:rsidRPr="00B576DF">
        <w:rPr>
          <w:rFonts w:ascii="Candara" w:eastAsia="Calibri" w:hAnsi="Candara" w:cstheme="minorHAnsi"/>
          <w:spacing w:val="1"/>
          <w:position w:val="1"/>
          <w:sz w:val="24"/>
          <w:szCs w:val="24"/>
        </w:rPr>
        <w:t>i</w:t>
      </w:r>
      <w:r w:rsidRPr="00B576DF">
        <w:rPr>
          <w:rFonts w:ascii="Candara" w:eastAsia="Calibri" w:hAnsi="Candara" w:cstheme="minorHAnsi"/>
          <w:position w:val="1"/>
          <w:sz w:val="24"/>
          <w:szCs w:val="24"/>
        </w:rPr>
        <w:t xml:space="preserve">ng </w:t>
      </w:r>
      <w:r w:rsidRPr="00B576DF">
        <w:rPr>
          <w:rFonts w:ascii="Candara" w:eastAsia="Calibri" w:hAnsi="Candara" w:cstheme="minorHAnsi"/>
          <w:spacing w:val="-5"/>
          <w:position w:val="1"/>
          <w:sz w:val="24"/>
          <w:szCs w:val="24"/>
        </w:rPr>
        <w:t>d</w:t>
      </w:r>
      <w:r w:rsidRPr="00B576DF">
        <w:rPr>
          <w:rFonts w:ascii="Candara" w:eastAsia="Calibri" w:hAnsi="Candara" w:cstheme="minorHAnsi"/>
          <w:spacing w:val="2"/>
          <w:position w:val="1"/>
          <w:sz w:val="24"/>
          <w:szCs w:val="24"/>
        </w:rPr>
        <w:t>i</w:t>
      </w:r>
      <w:r w:rsidRPr="00B576DF">
        <w:rPr>
          <w:rFonts w:ascii="Candara" w:eastAsia="Calibri" w:hAnsi="Candara" w:cstheme="minorHAnsi"/>
          <w:spacing w:val="-2"/>
          <w:position w:val="1"/>
          <w:sz w:val="24"/>
          <w:szCs w:val="24"/>
        </w:rPr>
        <w:t>s</w:t>
      </w:r>
      <w:r w:rsidRPr="00B576DF">
        <w:rPr>
          <w:rFonts w:ascii="Candara" w:eastAsia="Calibri" w:hAnsi="Candara" w:cstheme="minorHAnsi"/>
          <w:spacing w:val="1"/>
          <w:position w:val="1"/>
          <w:sz w:val="24"/>
          <w:szCs w:val="24"/>
        </w:rPr>
        <w:t>c</w:t>
      </w:r>
      <w:r w:rsidRPr="00B576DF">
        <w:rPr>
          <w:rFonts w:ascii="Candara" w:eastAsia="Calibri" w:hAnsi="Candara" w:cstheme="minorHAnsi"/>
          <w:position w:val="1"/>
          <w:sz w:val="24"/>
          <w:szCs w:val="24"/>
        </w:rPr>
        <w:t>u</w:t>
      </w:r>
      <w:r w:rsidRPr="00B576DF">
        <w:rPr>
          <w:rFonts w:ascii="Candara" w:eastAsia="Calibri" w:hAnsi="Candara" w:cstheme="minorHAnsi"/>
          <w:spacing w:val="-2"/>
          <w:position w:val="1"/>
          <w:sz w:val="24"/>
          <w:szCs w:val="24"/>
        </w:rPr>
        <w:t>ss</w:t>
      </w:r>
      <w:r w:rsidRPr="00B576DF">
        <w:rPr>
          <w:rFonts w:ascii="Candara" w:eastAsia="Calibri" w:hAnsi="Candara" w:cstheme="minorHAnsi"/>
          <w:spacing w:val="2"/>
          <w:position w:val="1"/>
          <w:sz w:val="24"/>
          <w:szCs w:val="24"/>
        </w:rPr>
        <w:t>i</w:t>
      </w:r>
      <w:r w:rsidRPr="00B576DF">
        <w:rPr>
          <w:rFonts w:ascii="Candara" w:eastAsia="Calibri" w:hAnsi="Candara" w:cstheme="minorHAnsi"/>
          <w:spacing w:val="-1"/>
          <w:position w:val="1"/>
          <w:sz w:val="24"/>
          <w:szCs w:val="24"/>
        </w:rPr>
        <w:t>o</w:t>
      </w:r>
      <w:r w:rsidRPr="00B576DF">
        <w:rPr>
          <w:rFonts w:ascii="Candara" w:eastAsia="Calibri" w:hAnsi="Candara" w:cstheme="minorHAnsi"/>
          <w:position w:val="1"/>
          <w:sz w:val="24"/>
          <w:szCs w:val="24"/>
        </w:rPr>
        <w:t>n</w:t>
      </w:r>
      <w:r w:rsidRPr="00B576DF">
        <w:rPr>
          <w:rFonts w:ascii="Candara" w:eastAsia="Calibri" w:hAnsi="Candara" w:cstheme="minorHAnsi"/>
          <w:spacing w:val="4"/>
          <w:position w:val="1"/>
          <w:sz w:val="24"/>
          <w:szCs w:val="24"/>
        </w:rPr>
        <w:t xml:space="preserve"> </w:t>
      </w:r>
      <w:r w:rsidRPr="00B576DF">
        <w:rPr>
          <w:rFonts w:ascii="Candara" w:eastAsia="Calibri" w:hAnsi="Candara" w:cstheme="minorHAnsi"/>
          <w:spacing w:val="-5"/>
          <w:position w:val="1"/>
          <w:sz w:val="24"/>
          <w:szCs w:val="24"/>
        </w:rPr>
        <w:t>b</w:t>
      </w:r>
      <w:r w:rsidRPr="00B576DF">
        <w:rPr>
          <w:rFonts w:ascii="Candara" w:eastAsia="Calibri" w:hAnsi="Candara" w:cstheme="minorHAnsi"/>
          <w:position w:val="1"/>
          <w:sz w:val="24"/>
          <w:szCs w:val="24"/>
        </w:rPr>
        <w:t>etw</w:t>
      </w:r>
      <w:r w:rsidRPr="00B576DF">
        <w:rPr>
          <w:rFonts w:ascii="Candara" w:eastAsia="Calibri" w:hAnsi="Candara" w:cstheme="minorHAnsi"/>
          <w:spacing w:val="-4"/>
          <w:position w:val="1"/>
          <w:sz w:val="24"/>
          <w:szCs w:val="24"/>
        </w:rPr>
        <w:t>e</w:t>
      </w:r>
      <w:r w:rsidRPr="00B576DF">
        <w:rPr>
          <w:rFonts w:ascii="Candara" w:eastAsia="Calibri" w:hAnsi="Candara" w:cstheme="minorHAnsi"/>
          <w:position w:val="1"/>
          <w:sz w:val="24"/>
          <w:szCs w:val="24"/>
        </w:rPr>
        <w:t>en</w:t>
      </w:r>
      <w:r w:rsidRPr="00B576DF">
        <w:rPr>
          <w:rFonts w:ascii="Candara" w:eastAsia="Calibri" w:hAnsi="Candara" w:cstheme="minorHAnsi"/>
          <w:spacing w:val="3"/>
          <w:position w:val="1"/>
          <w:sz w:val="24"/>
          <w:szCs w:val="24"/>
        </w:rPr>
        <w:t xml:space="preserve"> </w:t>
      </w:r>
      <w:r w:rsidRPr="00B576DF">
        <w:rPr>
          <w:rFonts w:ascii="Candara" w:eastAsia="Calibri" w:hAnsi="Candara" w:cstheme="minorHAnsi"/>
          <w:position w:val="1"/>
          <w:sz w:val="24"/>
          <w:szCs w:val="24"/>
        </w:rPr>
        <w:t>p</w:t>
      </w:r>
      <w:r w:rsidRPr="00B576DF">
        <w:rPr>
          <w:rFonts w:ascii="Candara" w:eastAsia="Calibri" w:hAnsi="Candara" w:cstheme="minorHAnsi"/>
          <w:spacing w:val="-6"/>
          <w:position w:val="1"/>
          <w:sz w:val="24"/>
          <w:szCs w:val="24"/>
        </w:rPr>
        <w:t>a</w:t>
      </w:r>
      <w:r w:rsidRPr="00B576DF">
        <w:rPr>
          <w:rFonts w:ascii="Candara" w:eastAsia="Calibri" w:hAnsi="Candara" w:cstheme="minorHAnsi"/>
          <w:spacing w:val="1"/>
          <w:position w:val="1"/>
          <w:sz w:val="24"/>
          <w:szCs w:val="24"/>
        </w:rPr>
        <w:t>r</w:t>
      </w:r>
      <w:r w:rsidRPr="00B576DF">
        <w:rPr>
          <w:rFonts w:ascii="Candara" w:eastAsia="Calibri" w:hAnsi="Candara" w:cstheme="minorHAnsi"/>
          <w:position w:val="1"/>
          <w:sz w:val="24"/>
          <w:szCs w:val="24"/>
        </w:rPr>
        <w:t>ent</w:t>
      </w:r>
      <w:r w:rsidRPr="00B576DF">
        <w:rPr>
          <w:rFonts w:ascii="Candara" w:eastAsia="Calibri" w:hAnsi="Candara" w:cstheme="minorHAnsi"/>
          <w:spacing w:val="-2"/>
          <w:position w:val="1"/>
          <w:sz w:val="24"/>
          <w:szCs w:val="24"/>
        </w:rPr>
        <w:t>s</w:t>
      </w:r>
      <w:r w:rsidRPr="00B576DF">
        <w:rPr>
          <w:rFonts w:ascii="Candara" w:eastAsia="Calibri" w:hAnsi="Candara" w:cstheme="minorHAnsi"/>
          <w:position w:val="1"/>
          <w:sz w:val="24"/>
          <w:szCs w:val="24"/>
        </w:rPr>
        <w:t>,</w:t>
      </w:r>
      <w:r w:rsidRPr="00B576DF">
        <w:rPr>
          <w:rFonts w:ascii="Candara" w:eastAsia="Calibri" w:hAnsi="Candara" w:cstheme="minorHAnsi"/>
          <w:spacing w:val="-3"/>
          <w:position w:val="1"/>
          <w:sz w:val="24"/>
          <w:szCs w:val="24"/>
        </w:rPr>
        <w:t xml:space="preserve"> </w:t>
      </w:r>
      <w:r w:rsidRPr="00B576DF">
        <w:rPr>
          <w:rFonts w:ascii="Candara" w:eastAsia="Calibri" w:hAnsi="Candara" w:cstheme="minorHAnsi"/>
          <w:spacing w:val="1"/>
          <w:position w:val="1"/>
          <w:sz w:val="24"/>
          <w:szCs w:val="24"/>
        </w:rPr>
        <w:t>c</w:t>
      </w:r>
      <w:r w:rsidRPr="00B576DF">
        <w:rPr>
          <w:rFonts w:ascii="Candara" w:eastAsia="Calibri" w:hAnsi="Candara" w:cstheme="minorHAnsi"/>
          <w:spacing w:val="2"/>
          <w:position w:val="1"/>
          <w:sz w:val="24"/>
          <w:szCs w:val="24"/>
        </w:rPr>
        <w:t>l</w:t>
      </w:r>
      <w:r w:rsidRPr="00B576DF">
        <w:rPr>
          <w:rFonts w:ascii="Candara" w:eastAsia="Calibri" w:hAnsi="Candara" w:cstheme="minorHAnsi"/>
          <w:position w:val="1"/>
          <w:sz w:val="24"/>
          <w:szCs w:val="24"/>
        </w:rPr>
        <w:t>a</w:t>
      </w:r>
      <w:r w:rsidRPr="00B576DF">
        <w:rPr>
          <w:rFonts w:ascii="Candara" w:eastAsia="Calibri" w:hAnsi="Candara" w:cstheme="minorHAnsi"/>
          <w:spacing w:val="-3"/>
          <w:position w:val="1"/>
          <w:sz w:val="24"/>
          <w:szCs w:val="24"/>
        </w:rPr>
        <w:t>s</w:t>
      </w:r>
      <w:r w:rsidRPr="00B576DF">
        <w:rPr>
          <w:rFonts w:ascii="Candara" w:eastAsia="Calibri" w:hAnsi="Candara" w:cstheme="minorHAnsi"/>
          <w:position w:val="1"/>
          <w:sz w:val="24"/>
          <w:szCs w:val="24"/>
        </w:rPr>
        <w:t>s</w:t>
      </w:r>
      <w:r w:rsidRPr="00B576DF">
        <w:rPr>
          <w:rFonts w:ascii="Candara" w:eastAsia="Calibri" w:hAnsi="Candara" w:cstheme="minorHAnsi"/>
          <w:spacing w:val="-3"/>
          <w:position w:val="1"/>
          <w:sz w:val="24"/>
          <w:szCs w:val="24"/>
        </w:rPr>
        <w:t xml:space="preserve"> </w:t>
      </w:r>
      <w:r w:rsidRPr="00B576DF">
        <w:rPr>
          <w:rFonts w:ascii="Candara" w:eastAsia="Calibri" w:hAnsi="Candara" w:cstheme="minorHAnsi"/>
          <w:position w:val="1"/>
          <w:sz w:val="24"/>
          <w:szCs w:val="24"/>
        </w:rPr>
        <w:t>tea</w:t>
      </w:r>
      <w:r w:rsidRPr="00B576DF">
        <w:rPr>
          <w:rFonts w:ascii="Candara" w:eastAsia="Calibri" w:hAnsi="Candara" w:cstheme="minorHAnsi"/>
          <w:spacing w:val="1"/>
          <w:position w:val="1"/>
          <w:sz w:val="24"/>
          <w:szCs w:val="24"/>
        </w:rPr>
        <w:t>c</w:t>
      </w:r>
      <w:r w:rsidRPr="00B576DF">
        <w:rPr>
          <w:rFonts w:ascii="Candara" w:eastAsia="Calibri" w:hAnsi="Candara" w:cstheme="minorHAnsi"/>
          <w:position w:val="1"/>
          <w:sz w:val="24"/>
          <w:szCs w:val="24"/>
        </w:rPr>
        <w:t>h</w:t>
      </w:r>
      <w:r w:rsidRPr="00B576DF">
        <w:rPr>
          <w:rFonts w:ascii="Candara" w:eastAsia="Calibri" w:hAnsi="Candara" w:cstheme="minorHAnsi"/>
          <w:spacing w:val="-5"/>
          <w:position w:val="1"/>
          <w:sz w:val="24"/>
          <w:szCs w:val="24"/>
        </w:rPr>
        <w:t>e</w:t>
      </w:r>
      <w:r w:rsidRPr="00B576DF">
        <w:rPr>
          <w:rFonts w:ascii="Candara" w:eastAsia="Calibri" w:hAnsi="Candara" w:cstheme="minorHAnsi"/>
          <w:position w:val="1"/>
          <w:sz w:val="24"/>
          <w:szCs w:val="24"/>
        </w:rPr>
        <w:t>r</w:t>
      </w:r>
      <w:r w:rsidRPr="00B576DF">
        <w:rPr>
          <w:rFonts w:ascii="Candara" w:eastAsia="Calibri" w:hAnsi="Candara" w:cstheme="minorHAnsi"/>
          <w:spacing w:val="4"/>
          <w:position w:val="1"/>
          <w:sz w:val="24"/>
          <w:szCs w:val="24"/>
        </w:rPr>
        <w:t xml:space="preserve"> </w:t>
      </w:r>
      <w:r w:rsidRPr="00B576DF">
        <w:rPr>
          <w:rFonts w:ascii="Candara" w:eastAsia="Calibri" w:hAnsi="Candara" w:cstheme="minorHAnsi"/>
          <w:position w:val="1"/>
          <w:sz w:val="24"/>
          <w:szCs w:val="24"/>
        </w:rPr>
        <w:t>a</w:t>
      </w:r>
      <w:r w:rsidRPr="00B576DF">
        <w:rPr>
          <w:rFonts w:ascii="Candara" w:eastAsia="Calibri" w:hAnsi="Candara" w:cstheme="minorHAnsi"/>
          <w:spacing w:val="-1"/>
          <w:position w:val="1"/>
          <w:sz w:val="24"/>
          <w:szCs w:val="24"/>
        </w:rPr>
        <w:t>n</w:t>
      </w:r>
      <w:r w:rsidRPr="00B576DF">
        <w:rPr>
          <w:rFonts w:ascii="Candara" w:eastAsia="Calibri" w:hAnsi="Candara" w:cstheme="minorHAnsi"/>
          <w:position w:val="1"/>
          <w:sz w:val="24"/>
          <w:szCs w:val="24"/>
        </w:rPr>
        <w:t>d</w:t>
      </w:r>
      <w:r w:rsidRPr="00B576DF">
        <w:rPr>
          <w:rFonts w:ascii="Candara" w:eastAsia="Calibri" w:hAnsi="Candara" w:cstheme="minorHAnsi"/>
          <w:spacing w:val="-3"/>
          <w:position w:val="1"/>
          <w:sz w:val="24"/>
          <w:szCs w:val="24"/>
        </w:rPr>
        <w:t xml:space="preserve"> </w:t>
      </w:r>
      <w:r w:rsidR="0015460B" w:rsidRPr="00B576DF">
        <w:rPr>
          <w:rFonts w:ascii="Candara" w:eastAsia="Calibri" w:hAnsi="Candara" w:cstheme="minorHAnsi"/>
          <w:position w:val="1"/>
          <w:sz w:val="24"/>
          <w:szCs w:val="24"/>
        </w:rPr>
        <w:t>Proprietor</w:t>
      </w:r>
      <w:r w:rsidRPr="00B576DF">
        <w:rPr>
          <w:rFonts w:ascii="Candara" w:eastAsia="Calibri" w:hAnsi="Candara" w:cstheme="minorHAnsi"/>
          <w:position w:val="1"/>
          <w:sz w:val="24"/>
          <w:szCs w:val="24"/>
        </w:rPr>
        <w:t>.</w:t>
      </w:r>
    </w:p>
    <w:p w14:paraId="676AF152" w14:textId="77777777" w:rsidR="00450282" w:rsidRPr="00B576DF" w:rsidRDefault="00D22EC6" w:rsidP="00EA1AD1">
      <w:pPr>
        <w:pStyle w:val="ListParagraph"/>
        <w:numPr>
          <w:ilvl w:val="0"/>
          <w:numId w:val="27"/>
        </w:numPr>
        <w:jc w:val="both"/>
        <w:rPr>
          <w:rFonts w:ascii="Candara" w:eastAsia="Calibri" w:hAnsi="Candara" w:cstheme="minorHAnsi"/>
          <w:sz w:val="24"/>
          <w:szCs w:val="24"/>
        </w:rPr>
      </w:pPr>
      <w:r w:rsidRPr="00B576DF">
        <w:rPr>
          <w:rFonts w:ascii="Candara" w:eastAsia="Calibri" w:hAnsi="Candara" w:cstheme="minorHAnsi"/>
          <w:spacing w:val="1"/>
          <w:position w:val="1"/>
          <w:sz w:val="24"/>
          <w:szCs w:val="24"/>
        </w:rPr>
        <w:t>P</w:t>
      </w:r>
      <w:r w:rsidRPr="00B576DF">
        <w:rPr>
          <w:rFonts w:ascii="Candara" w:eastAsia="Calibri" w:hAnsi="Candara" w:cstheme="minorHAnsi"/>
          <w:position w:val="1"/>
          <w:sz w:val="24"/>
          <w:szCs w:val="24"/>
        </w:rPr>
        <w:t>a</w:t>
      </w:r>
      <w:r w:rsidRPr="00B576DF">
        <w:rPr>
          <w:rFonts w:ascii="Candara" w:eastAsia="Calibri" w:hAnsi="Candara" w:cstheme="minorHAnsi"/>
          <w:spacing w:val="-3"/>
          <w:position w:val="1"/>
          <w:sz w:val="24"/>
          <w:szCs w:val="24"/>
        </w:rPr>
        <w:t>s</w:t>
      </w:r>
      <w:r w:rsidRPr="00B576DF">
        <w:rPr>
          <w:rFonts w:ascii="Candara" w:eastAsia="Calibri" w:hAnsi="Candara" w:cstheme="minorHAnsi"/>
          <w:position w:val="1"/>
          <w:sz w:val="24"/>
          <w:szCs w:val="24"/>
        </w:rPr>
        <w:t>t</w:t>
      </w:r>
      <w:r w:rsidRPr="00B576DF">
        <w:rPr>
          <w:rFonts w:ascii="Candara" w:eastAsia="Calibri" w:hAnsi="Candara" w:cstheme="minorHAnsi"/>
          <w:spacing w:val="-1"/>
          <w:position w:val="1"/>
          <w:sz w:val="24"/>
          <w:szCs w:val="24"/>
        </w:rPr>
        <w:t>o</w:t>
      </w:r>
      <w:r w:rsidRPr="00B576DF">
        <w:rPr>
          <w:rFonts w:ascii="Candara" w:eastAsia="Calibri" w:hAnsi="Candara" w:cstheme="minorHAnsi"/>
          <w:spacing w:val="1"/>
          <w:position w:val="1"/>
          <w:sz w:val="24"/>
          <w:szCs w:val="24"/>
        </w:rPr>
        <w:t>r</w:t>
      </w:r>
      <w:r w:rsidRPr="00B576DF">
        <w:rPr>
          <w:rFonts w:ascii="Candara" w:eastAsia="Calibri" w:hAnsi="Candara" w:cstheme="minorHAnsi"/>
          <w:position w:val="1"/>
          <w:sz w:val="24"/>
          <w:szCs w:val="24"/>
        </w:rPr>
        <w:t>al</w:t>
      </w:r>
      <w:r w:rsidRPr="00B576DF">
        <w:rPr>
          <w:rFonts w:ascii="Candara" w:eastAsia="Calibri" w:hAnsi="Candara" w:cstheme="minorHAnsi"/>
          <w:spacing w:val="-1"/>
          <w:position w:val="1"/>
          <w:sz w:val="24"/>
          <w:szCs w:val="24"/>
        </w:rPr>
        <w:t xml:space="preserve"> </w:t>
      </w:r>
      <w:r w:rsidRPr="00B576DF">
        <w:rPr>
          <w:rFonts w:ascii="Candara" w:eastAsia="Calibri" w:hAnsi="Candara" w:cstheme="minorHAnsi"/>
          <w:spacing w:val="-2"/>
          <w:position w:val="1"/>
          <w:sz w:val="24"/>
          <w:szCs w:val="24"/>
        </w:rPr>
        <w:t>s</w:t>
      </w:r>
      <w:r w:rsidRPr="00B576DF">
        <w:rPr>
          <w:rFonts w:ascii="Candara" w:eastAsia="Calibri" w:hAnsi="Candara" w:cstheme="minorHAnsi"/>
          <w:position w:val="1"/>
          <w:sz w:val="24"/>
          <w:szCs w:val="24"/>
        </w:rPr>
        <w:t>up</w:t>
      </w:r>
      <w:r w:rsidRPr="00B576DF">
        <w:rPr>
          <w:rFonts w:ascii="Candara" w:eastAsia="Calibri" w:hAnsi="Candara" w:cstheme="minorHAnsi"/>
          <w:spacing w:val="-1"/>
          <w:position w:val="1"/>
          <w:sz w:val="24"/>
          <w:szCs w:val="24"/>
        </w:rPr>
        <w:t>po</w:t>
      </w:r>
      <w:r w:rsidRPr="00B576DF">
        <w:rPr>
          <w:rFonts w:ascii="Candara" w:eastAsia="Calibri" w:hAnsi="Candara" w:cstheme="minorHAnsi"/>
          <w:spacing w:val="1"/>
          <w:position w:val="1"/>
          <w:sz w:val="24"/>
          <w:szCs w:val="24"/>
        </w:rPr>
        <w:t>r</w:t>
      </w:r>
      <w:r w:rsidRPr="00B576DF">
        <w:rPr>
          <w:rFonts w:ascii="Candara" w:eastAsia="Calibri" w:hAnsi="Candara" w:cstheme="minorHAnsi"/>
          <w:position w:val="1"/>
          <w:sz w:val="24"/>
          <w:szCs w:val="24"/>
        </w:rPr>
        <w:t>t</w:t>
      </w:r>
      <w:r w:rsidRPr="00B576DF">
        <w:rPr>
          <w:rFonts w:ascii="Candara" w:eastAsia="Calibri" w:hAnsi="Candara" w:cstheme="minorHAnsi"/>
          <w:spacing w:val="-1"/>
          <w:position w:val="1"/>
          <w:sz w:val="24"/>
          <w:szCs w:val="24"/>
        </w:rPr>
        <w:t xml:space="preserve"> </w:t>
      </w:r>
      <w:r w:rsidRPr="00B576DF">
        <w:rPr>
          <w:rFonts w:ascii="Candara" w:eastAsia="Calibri" w:hAnsi="Candara" w:cstheme="minorHAnsi"/>
          <w:spacing w:val="-5"/>
          <w:position w:val="1"/>
          <w:sz w:val="24"/>
          <w:szCs w:val="24"/>
        </w:rPr>
        <w:t>p</w:t>
      </w:r>
      <w:r w:rsidRPr="00B576DF">
        <w:rPr>
          <w:rFonts w:ascii="Candara" w:eastAsia="Calibri" w:hAnsi="Candara" w:cstheme="minorHAnsi"/>
          <w:spacing w:val="1"/>
          <w:position w:val="1"/>
          <w:sz w:val="24"/>
          <w:szCs w:val="24"/>
        </w:rPr>
        <w:t>r</w:t>
      </w:r>
      <w:r w:rsidRPr="00B576DF">
        <w:rPr>
          <w:rFonts w:ascii="Candara" w:eastAsia="Calibri" w:hAnsi="Candara" w:cstheme="minorHAnsi"/>
          <w:spacing w:val="-1"/>
          <w:position w:val="1"/>
          <w:sz w:val="24"/>
          <w:szCs w:val="24"/>
        </w:rPr>
        <w:t>o</w:t>
      </w:r>
      <w:r w:rsidRPr="00B576DF">
        <w:rPr>
          <w:rFonts w:ascii="Candara" w:eastAsia="Calibri" w:hAnsi="Candara" w:cstheme="minorHAnsi"/>
          <w:spacing w:val="-4"/>
          <w:position w:val="1"/>
          <w:sz w:val="24"/>
          <w:szCs w:val="24"/>
        </w:rPr>
        <w:t>g</w:t>
      </w:r>
      <w:r w:rsidRPr="00B576DF">
        <w:rPr>
          <w:rFonts w:ascii="Candara" w:eastAsia="Calibri" w:hAnsi="Candara" w:cstheme="minorHAnsi"/>
          <w:spacing w:val="1"/>
          <w:position w:val="1"/>
          <w:sz w:val="24"/>
          <w:szCs w:val="24"/>
        </w:rPr>
        <w:t>r</w:t>
      </w:r>
      <w:r w:rsidRPr="00B576DF">
        <w:rPr>
          <w:rFonts w:ascii="Candara" w:eastAsia="Calibri" w:hAnsi="Candara" w:cstheme="minorHAnsi"/>
          <w:position w:val="1"/>
          <w:sz w:val="24"/>
          <w:szCs w:val="24"/>
        </w:rPr>
        <w:t>a</w:t>
      </w:r>
      <w:r w:rsidRPr="00B576DF">
        <w:rPr>
          <w:rFonts w:ascii="Candara" w:eastAsia="Calibri" w:hAnsi="Candara" w:cstheme="minorHAnsi"/>
          <w:spacing w:val="-3"/>
          <w:position w:val="1"/>
          <w:sz w:val="24"/>
          <w:szCs w:val="24"/>
        </w:rPr>
        <w:t>m</w:t>
      </w:r>
      <w:r w:rsidRPr="00B576DF">
        <w:rPr>
          <w:rFonts w:ascii="Candara" w:eastAsia="Calibri" w:hAnsi="Candara" w:cstheme="minorHAnsi"/>
          <w:spacing w:val="2"/>
          <w:position w:val="1"/>
          <w:sz w:val="24"/>
          <w:szCs w:val="24"/>
        </w:rPr>
        <w:t>m</w:t>
      </w:r>
      <w:r w:rsidRPr="00B576DF">
        <w:rPr>
          <w:rFonts w:ascii="Candara" w:eastAsia="Calibri" w:hAnsi="Candara" w:cstheme="minorHAnsi"/>
          <w:spacing w:val="-4"/>
          <w:position w:val="1"/>
          <w:sz w:val="24"/>
          <w:szCs w:val="24"/>
        </w:rPr>
        <w:t>e</w:t>
      </w:r>
      <w:r w:rsidRPr="00B576DF">
        <w:rPr>
          <w:rFonts w:ascii="Candara" w:eastAsia="Calibri" w:hAnsi="Candara" w:cstheme="minorHAnsi"/>
          <w:position w:val="1"/>
          <w:sz w:val="24"/>
          <w:szCs w:val="24"/>
        </w:rPr>
        <w:t>.</w:t>
      </w:r>
    </w:p>
    <w:p w14:paraId="0CB8D319" w14:textId="0DB2F394" w:rsidR="00450282" w:rsidRPr="00B576DF" w:rsidRDefault="00D22EC6" w:rsidP="00EA1AD1">
      <w:pPr>
        <w:pStyle w:val="ListParagraph"/>
        <w:numPr>
          <w:ilvl w:val="0"/>
          <w:numId w:val="27"/>
        </w:numPr>
        <w:ind w:right="839"/>
        <w:jc w:val="both"/>
        <w:rPr>
          <w:rFonts w:ascii="Candara" w:eastAsia="Calibri" w:hAnsi="Candara" w:cstheme="minorHAnsi"/>
          <w:sz w:val="24"/>
          <w:szCs w:val="24"/>
        </w:rPr>
      </w:pPr>
      <w:r w:rsidRPr="00B576DF">
        <w:rPr>
          <w:rFonts w:ascii="Candara" w:eastAsia="Calibri" w:hAnsi="Candara" w:cstheme="minorHAnsi"/>
          <w:spacing w:val="2"/>
          <w:sz w:val="24"/>
          <w:szCs w:val="24"/>
        </w:rPr>
        <w:t>E</w:t>
      </w:r>
      <w:r w:rsidRPr="00B576DF">
        <w:rPr>
          <w:rFonts w:ascii="Candara" w:eastAsia="Calibri" w:hAnsi="Candara" w:cstheme="minorHAnsi"/>
          <w:spacing w:val="-6"/>
          <w:sz w:val="24"/>
          <w:szCs w:val="24"/>
        </w:rPr>
        <w:t>x</w:t>
      </w:r>
      <w:r w:rsidRPr="00B576DF">
        <w:rPr>
          <w:rFonts w:ascii="Candara" w:eastAsia="Calibri" w:hAnsi="Candara" w:cstheme="minorHAnsi"/>
          <w:spacing w:val="1"/>
          <w:sz w:val="24"/>
          <w:szCs w:val="24"/>
        </w:rPr>
        <w:t>c</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4"/>
          <w:sz w:val="24"/>
          <w:szCs w:val="24"/>
        </w:rPr>
        <w:t>f</w:t>
      </w:r>
      <w:r w:rsidRPr="00B576DF">
        <w:rPr>
          <w:rFonts w:ascii="Candara" w:eastAsia="Calibri" w:hAnsi="Candara" w:cstheme="minorHAnsi"/>
          <w:spacing w:val="1"/>
          <w:sz w:val="24"/>
          <w:szCs w:val="24"/>
        </w:rPr>
        <w:t>r</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m</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w:t>
      </w:r>
      <w:r w:rsidRPr="00B576DF">
        <w:rPr>
          <w:rFonts w:ascii="Candara" w:eastAsia="Calibri" w:hAnsi="Candara" w:cstheme="minorHAnsi"/>
          <w:spacing w:val="-6"/>
          <w:sz w:val="24"/>
          <w:szCs w:val="24"/>
        </w:rPr>
        <w:t>o</w:t>
      </w:r>
      <w:r w:rsidR="00C43B44" w:rsidRPr="00B576DF">
        <w:rPr>
          <w:rFonts w:ascii="Candara" w:eastAsia="Calibri" w:hAnsi="Candara" w:cstheme="minorHAnsi"/>
          <w:sz w:val="24"/>
          <w:szCs w:val="24"/>
        </w:rPr>
        <w:t xml:space="preserve">l </w:t>
      </w:r>
      <w:r w:rsidRPr="00B576DF">
        <w:rPr>
          <w:rFonts w:ascii="Candara" w:eastAsia="Calibri" w:hAnsi="Candara" w:cstheme="minorHAnsi"/>
          <w:spacing w:val="1"/>
          <w:sz w:val="24"/>
          <w:szCs w:val="24"/>
        </w:rPr>
        <w:t>f</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er</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m</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y</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x</w:t>
      </w:r>
      <w:r w:rsidRPr="00B576DF">
        <w:rPr>
          <w:rFonts w:ascii="Candara" w:eastAsia="Calibri" w:hAnsi="Candara" w:cstheme="minorHAnsi"/>
          <w:sz w:val="24"/>
          <w:szCs w:val="24"/>
        </w:rPr>
        <w:t>ed</w:t>
      </w:r>
      <w:r w:rsidRPr="00B576DF">
        <w:rPr>
          <w:rFonts w:ascii="Candara" w:eastAsia="Calibri" w:hAnsi="Candara" w:cstheme="minorHAnsi"/>
          <w:spacing w:val="7"/>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r</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r</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n</w:t>
      </w:r>
      <w:r w:rsidRPr="00B576DF">
        <w:rPr>
          <w:rFonts w:ascii="Candara" w:eastAsia="Calibri" w:hAnsi="Candara" w:cstheme="minorHAnsi"/>
          <w:sz w:val="24"/>
          <w:szCs w:val="24"/>
        </w:rPr>
        <w:t>ent ex</w:t>
      </w:r>
      <w:r w:rsidRPr="00B576DF">
        <w:rPr>
          <w:rFonts w:ascii="Candara" w:eastAsia="Calibri" w:hAnsi="Candara" w:cstheme="minorHAnsi"/>
          <w:spacing w:val="1"/>
          <w:sz w:val="24"/>
          <w:szCs w:val="24"/>
        </w:rPr>
        <w:t>c</w:t>
      </w:r>
      <w:r w:rsidRPr="00B576DF">
        <w:rPr>
          <w:rFonts w:ascii="Candara" w:eastAsia="Calibri" w:hAnsi="Candara" w:cstheme="minorHAnsi"/>
          <w:spacing w:val="2"/>
          <w:w w:val="101"/>
          <w:sz w:val="24"/>
          <w:szCs w:val="24"/>
        </w:rPr>
        <w:t>l</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pacing w:val="2"/>
          <w:w w:val="101"/>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s</w:t>
      </w:r>
      <w:r w:rsidR="00C43B44" w:rsidRPr="00B576DF">
        <w:rPr>
          <w:rFonts w:ascii="Candara" w:eastAsia="Calibri" w:hAnsi="Candara" w:cstheme="minorHAnsi"/>
          <w:w w:val="101"/>
          <w:sz w:val="24"/>
          <w:szCs w:val="24"/>
        </w:rPr>
        <w:t>.</w:t>
      </w:r>
    </w:p>
    <w:p w14:paraId="7428047C" w14:textId="77777777" w:rsidR="00561152" w:rsidRPr="00B576DF" w:rsidRDefault="00D22EC6" w:rsidP="00EA1AD1">
      <w:pPr>
        <w:pStyle w:val="ListParagraph"/>
        <w:numPr>
          <w:ilvl w:val="0"/>
          <w:numId w:val="27"/>
        </w:numPr>
        <w:jc w:val="both"/>
        <w:rPr>
          <w:rFonts w:ascii="Candara" w:eastAsia="Calibri" w:hAnsi="Candara" w:cstheme="minorHAnsi"/>
          <w:b/>
          <w:spacing w:val="-1"/>
          <w:sz w:val="24"/>
          <w:szCs w:val="24"/>
        </w:rPr>
      </w:pPr>
      <w:r w:rsidRPr="00B576DF">
        <w:rPr>
          <w:rFonts w:ascii="Candara" w:eastAsia="Calibri" w:hAnsi="Candara" w:cstheme="minorHAnsi"/>
          <w:spacing w:val="-2"/>
          <w:sz w:val="24"/>
          <w:szCs w:val="24"/>
        </w:rPr>
        <w:t>T</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oo</w:t>
      </w:r>
      <w:r w:rsidRPr="00B576DF">
        <w:rPr>
          <w:rFonts w:ascii="Candara" w:eastAsia="Calibri" w:hAnsi="Candara" w:cstheme="minorHAnsi"/>
          <w:sz w:val="24"/>
          <w:szCs w:val="24"/>
        </w:rPr>
        <w:t>l w</w:t>
      </w:r>
      <w:r w:rsidRPr="00B576DF">
        <w:rPr>
          <w:rFonts w:ascii="Candara" w:eastAsia="Calibri" w:hAnsi="Candara" w:cstheme="minorHAnsi"/>
          <w:spacing w:val="-3"/>
          <w:sz w:val="24"/>
          <w:szCs w:val="24"/>
        </w:rPr>
        <w:t>i</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l n</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d</w:t>
      </w:r>
      <w:r w:rsidRPr="00B576DF">
        <w:rPr>
          <w:rFonts w:ascii="Candara" w:eastAsia="Calibri" w:hAnsi="Candara" w:cstheme="minorHAnsi"/>
          <w:sz w:val="24"/>
          <w:szCs w:val="24"/>
        </w:rPr>
        <w:t>eten</w:t>
      </w:r>
      <w:r w:rsidRPr="00B576DF">
        <w:rPr>
          <w:rFonts w:ascii="Candara" w:eastAsia="Calibri" w:hAnsi="Candara" w:cstheme="minorHAnsi"/>
          <w:spacing w:val="-5"/>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ns</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2"/>
          <w:sz w:val="24"/>
          <w:szCs w:val="24"/>
        </w:rPr>
        <w:t>im</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o</w:t>
      </w:r>
      <w:r w:rsidRPr="00B576DF">
        <w:rPr>
          <w:rFonts w:ascii="Candara" w:eastAsia="Calibri" w:hAnsi="Candara" w:cstheme="minorHAnsi"/>
          <w:spacing w:val="-2"/>
          <w:sz w:val="24"/>
          <w:szCs w:val="24"/>
        </w:rPr>
        <w:t>s</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ut</w:t>
      </w:r>
      <w:r w:rsidRPr="00B576DF">
        <w:rPr>
          <w:rFonts w:ascii="Candara" w:eastAsia="Calibri" w:hAnsi="Candara" w:cstheme="minorHAnsi"/>
          <w:spacing w:val="-3"/>
          <w:sz w:val="24"/>
          <w:szCs w:val="24"/>
        </w:rPr>
        <w:t>si</w:t>
      </w:r>
      <w:r w:rsidRPr="00B576DF">
        <w:rPr>
          <w:rFonts w:ascii="Candara" w:eastAsia="Calibri" w:hAnsi="Candara" w:cstheme="minorHAnsi"/>
          <w:sz w:val="24"/>
          <w:szCs w:val="24"/>
        </w:rPr>
        <w:t>de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he</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o</w:t>
      </w:r>
      <w:r w:rsidRPr="00B576DF">
        <w:rPr>
          <w:rFonts w:ascii="Candara" w:eastAsia="Calibri" w:hAnsi="Candara" w:cstheme="minorHAnsi"/>
          <w:spacing w:val="-3"/>
          <w:sz w:val="24"/>
          <w:szCs w:val="24"/>
        </w:rPr>
        <w:t>r</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al</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oo</w:t>
      </w:r>
      <w:r w:rsidRPr="00B576DF">
        <w:rPr>
          <w:rFonts w:ascii="Candara" w:eastAsia="Calibri" w:hAnsi="Candara" w:cstheme="minorHAnsi"/>
          <w:sz w:val="24"/>
          <w:szCs w:val="24"/>
        </w:rPr>
        <w:t>l h</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u</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as a</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 xml:space="preserve"> o</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pu</w:t>
      </w:r>
      <w:r w:rsidRPr="00B576DF">
        <w:rPr>
          <w:rFonts w:ascii="Candara" w:eastAsia="Calibri" w:hAnsi="Candara" w:cstheme="minorHAnsi"/>
          <w:spacing w:val="-1"/>
          <w:sz w:val="24"/>
          <w:szCs w:val="24"/>
        </w:rPr>
        <w:t>n</w:t>
      </w:r>
      <w:r w:rsidRPr="00B576DF">
        <w:rPr>
          <w:rFonts w:ascii="Candara" w:eastAsia="Calibri" w:hAnsi="Candara" w:cstheme="minorHAnsi"/>
          <w:spacing w:val="2"/>
          <w:w w:val="101"/>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pacing w:val="-5"/>
          <w:sz w:val="24"/>
          <w:szCs w:val="24"/>
        </w:rPr>
        <w:t>h</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en</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w:t>
      </w:r>
    </w:p>
    <w:p w14:paraId="448BB576" w14:textId="77777777" w:rsidR="00561152" w:rsidRPr="00B576DF" w:rsidRDefault="00561152" w:rsidP="00EA1AD1">
      <w:pPr>
        <w:jc w:val="both"/>
        <w:rPr>
          <w:rFonts w:ascii="Candara" w:eastAsia="Calibri" w:hAnsi="Candara" w:cstheme="minorHAnsi"/>
          <w:b/>
          <w:spacing w:val="-1"/>
          <w:sz w:val="24"/>
          <w:szCs w:val="24"/>
        </w:rPr>
      </w:pPr>
    </w:p>
    <w:p w14:paraId="6D999404" w14:textId="06D8040A" w:rsidR="00450282" w:rsidRPr="00B576DF" w:rsidRDefault="00D22EC6" w:rsidP="00EA1AD1">
      <w:pPr>
        <w:jc w:val="both"/>
        <w:rPr>
          <w:rFonts w:ascii="Candara" w:eastAsia="Calibri" w:hAnsi="Candara" w:cstheme="minorHAnsi"/>
          <w:sz w:val="24"/>
          <w:szCs w:val="24"/>
        </w:rPr>
      </w:pPr>
      <w:r w:rsidRPr="00B576DF">
        <w:rPr>
          <w:rFonts w:ascii="Candara" w:eastAsia="Calibri" w:hAnsi="Candara" w:cstheme="minorHAnsi"/>
          <w:b/>
          <w:spacing w:val="-1"/>
          <w:sz w:val="24"/>
          <w:szCs w:val="24"/>
        </w:rPr>
        <w:t>C</w:t>
      </w:r>
      <w:r w:rsidRPr="00B576DF">
        <w:rPr>
          <w:rFonts w:ascii="Candara" w:eastAsia="Calibri" w:hAnsi="Candara" w:cstheme="minorHAnsi"/>
          <w:b/>
          <w:spacing w:val="2"/>
          <w:sz w:val="24"/>
          <w:szCs w:val="24"/>
        </w:rPr>
        <w:t>on</w:t>
      </w:r>
      <w:r w:rsidRPr="00B576DF">
        <w:rPr>
          <w:rFonts w:ascii="Candara" w:eastAsia="Calibri" w:hAnsi="Candara" w:cstheme="minorHAnsi"/>
          <w:b/>
          <w:spacing w:val="-1"/>
          <w:sz w:val="24"/>
          <w:szCs w:val="24"/>
        </w:rPr>
        <w:t>f</w:t>
      </w:r>
      <w:r w:rsidRPr="00B576DF">
        <w:rPr>
          <w:rFonts w:ascii="Candara" w:eastAsia="Calibri" w:hAnsi="Candara" w:cstheme="minorHAnsi"/>
          <w:b/>
          <w:spacing w:val="-2"/>
          <w:sz w:val="24"/>
          <w:szCs w:val="24"/>
        </w:rPr>
        <w:t>i</w:t>
      </w:r>
      <w:r w:rsidRPr="00B576DF">
        <w:rPr>
          <w:rFonts w:ascii="Candara" w:eastAsia="Calibri" w:hAnsi="Candara" w:cstheme="minorHAnsi"/>
          <w:b/>
          <w:spacing w:val="-4"/>
          <w:sz w:val="24"/>
          <w:szCs w:val="24"/>
        </w:rPr>
        <w:t>s</w:t>
      </w:r>
      <w:r w:rsidRPr="00B576DF">
        <w:rPr>
          <w:rFonts w:ascii="Candara" w:eastAsia="Calibri" w:hAnsi="Candara" w:cstheme="minorHAnsi"/>
          <w:b/>
          <w:spacing w:val="2"/>
          <w:sz w:val="24"/>
          <w:szCs w:val="24"/>
        </w:rPr>
        <w:t>c</w:t>
      </w:r>
      <w:r w:rsidRPr="00B576DF">
        <w:rPr>
          <w:rFonts w:ascii="Candara" w:eastAsia="Calibri" w:hAnsi="Candara" w:cstheme="minorHAnsi"/>
          <w:b/>
          <w:spacing w:val="-4"/>
          <w:sz w:val="24"/>
          <w:szCs w:val="24"/>
        </w:rPr>
        <w:t>a</w:t>
      </w:r>
      <w:r w:rsidRPr="00B576DF">
        <w:rPr>
          <w:rFonts w:ascii="Candara" w:eastAsia="Calibri" w:hAnsi="Candara" w:cstheme="minorHAnsi"/>
          <w:b/>
          <w:spacing w:val="2"/>
          <w:sz w:val="24"/>
          <w:szCs w:val="24"/>
        </w:rPr>
        <w:t>t</w:t>
      </w:r>
      <w:r w:rsidRPr="00B576DF">
        <w:rPr>
          <w:rFonts w:ascii="Candara" w:eastAsia="Calibri" w:hAnsi="Candara" w:cstheme="minorHAnsi"/>
          <w:b/>
          <w:spacing w:val="-2"/>
          <w:sz w:val="24"/>
          <w:szCs w:val="24"/>
        </w:rPr>
        <w:t>i</w:t>
      </w:r>
      <w:r w:rsidRPr="00B576DF">
        <w:rPr>
          <w:rFonts w:ascii="Candara" w:eastAsia="Calibri" w:hAnsi="Candara" w:cstheme="minorHAnsi"/>
          <w:b/>
          <w:spacing w:val="-3"/>
          <w:sz w:val="24"/>
          <w:szCs w:val="24"/>
        </w:rPr>
        <w:t>o</w:t>
      </w:r>
      <w:r w:rsidRPr="00B576DF">
        <w:rPr>
          <w:rFonts w:ascii="Candara" w:eastAsia="Calibri" w:hAnsi="Candara" w:cstheme="minorHAnsi"/>
          <w:b/>
          <w:sz w:val="24"/>
          <w:szCs w:val="24"/>
        </w:rPr>
        <w:t>n</w:t>
      </w:r>
      <w:r w:rsidRPr="00B576DF">
        <w:rPr>
          <w:rFonts w:ascii="Candara" w:eastAsia="Calibri" w:hAnsi="Candara" w:cstheme="minorHAnsi"/>
          <w:b/>
          <w:spacing w:val="2"/>
          <w:sz w:val="24"/>
          <w:szCs w:val="24"/>
        </w:rPr>
        <w:t xml:space="preserve"> o</w:t>
      </w:r>
      <w:r w:rsidRPr="00B576DF">
        <w:rPr>
          <w:rFonts w:ascii="Candara" w:eastAsia="Calibri" w:hAnsi="Candara" w:cstheme="minorHAnsi"/>
          <w:b/>
          <w:sz w:val="24"/>
          <w:szCs w:val="24"/>
        </w:rPr>
        <w:t>f</w:t>
      </w:r>
      <w:r w:rsidRPr="00B576DF">
        <w:rPr>
          <w:rFonts w:ascii="Candara" w:eastAsia="Calibri" w:hAnsi="Candara" w:cstheme="minorHAnsi"/>
          <w:b/>
          <w:spacing w:val="1"/>
          <w:sz w:val="24"/>
          <w:szCs w:val="24"/>
        </w:rPr>
        <w:t xml:space="preserve"> </w:t>
      </w:r>
      <w:r w:rsidRPr="00B576DF">
        <w:rPr>
          <w:rFonts w:ascii="Candara" w:eastAsia="Calibri" w:hAnsi="Candara" w:cstheme="minorHAnsi"/>
          <w:b/>
          <w:spacing w:val="-6"/>
          <w:sz w:val="24"/>
          <w:szCs w:val="24"/>
        </w:rPr>
        <w:t>I</w:t>
      </w:r>
      <w:r w:rsidRPr="00B576DF">
        <w:rPr>
          <w:rFonts w:ascii="Candara" w:eastAsia="Calibri" w:hAnsi="Candara" w:cstheme="minorHAnsi"/>
          <w:b/>
          <w:spacing w:val="2"/>
          <w:sz w:val="24"/>
          <w:szCs w:val="24"/>
        </w:rPr>
        <w:t>n</w:t>
      </w:r>
      <w:r w:rsidRPr="00B576DF">
        <w:rPr>
          <w:rFonts w:ascii="Candara" w:eastAsia="Calibri" w:hAnsi="Candara" w:cstheme="minorHAnsi"/>
          <w:b/>
          <w:spacing w:val="-4"/>
          <w:sz w:val="24"/>
          <w:szCs w:val="24"/>
        </w:rPr>
        <w:t>a</w:t>
      </w:r>
      <w:r w:rsidRPr="00B576DF">
        <w:rPr>
          <w:rFonts w:ascii="Candara" w:eastAsia="Calibri" w:hAnsi="Candara" w:cstheme="minorHAnsi"/>
          <w:b/>
          <w:spacing w:val="-3"/>
          <w:sz w:val="24"/>
          <w:szCs w:val="24"/>
        </w:rPr>
        <w:t>p</w:t>
      </w:r>
      <w:r w:rsidRPr="00B576DF">
        <w:rPr>
          <w:rFonts w:ascii="Candara" w:eastAsia="Calibri" w:hAnsi="Candara" w:cstheme="minorHAnsi"/>
          <w:b/>
          <w:spacing w:val="2"/>
          <w:sz w:val="24"/>
          <w:szCs w:val="24"/>
        </w:rPr>
        <w:t>p</w:t>
      </w:r>
      <w:r w:rsidRPr="00B576DF">
        <w:rPr>
          <w:rFonts w:ascii="Candara" w:eastAsia="Calibri" w:hAnsi="Candara" w:cstheme="minorHAnsi"/>
          <w:b/>
          <w:sz w:val="24"/>
          <w:szCs w:val="24"/>
        </w:rPr>
        <w:t>r</w:t>
      </w:r>
      <w:r w:rsidRPr="00B576DF">
        <w:rPr>
          <w:rFonts w:ascii="Candara" w:eastAsia="Calibri" w:hAnsi="Candara" w:cstheme="minorHAnsi"/>
          <w:b/>
          <w:spacing w:val="-2"/>
          <w:sz w:val="24"/>
          <w:szCs w:val="24"/>
        </w:rPr>
        <w:t>o</w:t>
      </w:r>
      <w:r w:rsidRPr="00B576DF">
        <w:rPr>
          <w:rFonts w:ascii="Candara" w:eastAsia="Calibri" w:hAnsi="Candara" w:cstheme="minorHAnsi"/>
          <w:b/>
          <w:spacing w:val="2"/>
          <w:sz w:val="24"/>
          <w:szCs w:val="24"/>
        </w:rPr>
        <w:t>p</w:t>
      </w:r>
      <w:r w:rsidRPr="00B576DF">
        <w:rPr>
          <w:rFonts w:ascii="Candara" w:eastAsia="Calibri" w:hAnsi="Candara" w:cstheme="minorHAnsi"/>
          <w:b/>
          <w:sz w:val="24"/>
          <w:szCs w:val="24"/>
        </w:rPr>
        <w:t>r</w:t>
      </w:r>
      <w:r w:rsidRPr="00B576DF">
        <w:rPr>
          <w:rFonts w:ascii="Candara" w:eastAsia="Calibri" w:hAnsi="Candara" w:cstheme="minorHAnsi"/>
          <w:b/>
          <w:spacing w:val="-1"/>
          <w:sz w:val="24"/>
          <w:szCs w:val="24"/>
        </w:rPr>
        <w:t>i</w:t>
      </w:r>
      <w:r w:rsidRPr="00B576DF">
        <w:rPr>
          <w:rFonts w:ascii="Candara" w:eastAsia="Calibri" w:hAnsi="Candara" w:cstheme="minorHAnsi"/>
          <w:b/>
          <w:spacing w:val="-4"/>
          <w:sz w:val="24"/>
          <w:szCs w:val="24"/>
        </w:rPr>
        <w:t>a</w:t>
      </w:r>
      <w:r w:rsidRPr="00B576DF">
        <w:rPr>
          <w:rFonts w:ascii="Candara" w:eastAsia="Calibri" w:hAnsi="Candara" w:cstheme="minorHAnsi"/>
          <w:b/>
          <w:spacing w:val="2"/>
          <w:sz w:val="24"/>
          <w:szCs w:val="24"/>
        </w:rPr>
        <w:t>t</w:t>
      </w:r>
      <w:r w:rsidRPr="00B576DF">
        <w:rPr>
          <w:rFonts w:ascii="Candara" w:eastAsia="Calibri" w:hAnsi="Candara" w:cstheme="minorHAnsi"/>
          <w:b/>
          <w:sz w:val="24"/>
          <w:szCs w:val="24"/>
        </w:rPr>
        <w:t>e</w:t>
      </w:r>
      <w:r w:rsidRPr="00B576DF">
        <w:rPr>
          <w:rFonts w:ascii="Candara" w:eastAsia="Calibri" w:hAnsi="Candara" w:cstheme="minorHAnsi"/>
          <w:b/>
          <w:spacing w:val="-2"/>
          <w:sz w:val="24"/>
          <w:szCs w:val="24"/>
        </w:rPr>
        <w:t xml:space="preserve"> </w:t>
      </w:r>
      <w:r w:rsidRPr="00B576DF">
        <w:rPr>
          <w:rFonts w:ascii="Candara" w:eastAsia="Calibri" w:hAnsi="Candara" w:cstheme="minorHAnsi"/>
          <w:b/>
          <w:spacing w:val="-1"/>
          <w:w w:val="101"/>
          <w:sz w:val="24"/>
          <w:szCs w:val="24"/>
        </w:rPr>
        <w:t>I</w:t>
      </w:r>
      <w:r w:rsidRPr="00B576DF">
        <w:rPr>
          <w:rFonts w:ascii="Candara" w:eastAsia="Calibri" w:hAnsi="Candara" w:cstheme="minorHAnsi"/>
          <w:b/>
          <w:spacing w:val="2"/>
          <w:sz w:val="24"/>
          <w:szCs w:val="24"/>
        </w:rPr>
        <w:t>t</w:t>
      </w:r>
      <w:r w:rsidRPr="00B576DF">
        <w:rPr>
          <w:rFonts w:ascii="Candara" w:eastAsia="Calibri" w:hAnsi="Candara" w:cstheme="minorHAnsi"/>
          <w:b/>
          <w:spacing w:val="-1"/>
          <w:sz w:val="24"/>
          <w:szCs w:val="24"/>
        </w:rPr>
        <w:t>e</w:t>
      </w:r>
      <w:r w:rsidRPr="00B576DF">
        <w:rPr>
          <w:rFonts w:ascii="Candara" w:eastAsia="Calibri" w:hAnsi="Candara" w:cstheme="minorHAnsi"/>
          <w:b/>
          <w:spacing w:val="-6"/>
          <w:sz w:val="24"/>
          <w:szCs w:val="24"/>
        </w:rPr>
        <w:t>m</w:t>
      </w:r>
      <w:r w:rsidRPr="00B576DF">
        <w:rPr>
          <w:rFonts w:ascii="Candara" w:eastAsia="Calibri" w:hAnsi="Candara" w:cstheme="minorHAnsi"/>
          <w:b/>
          <w:spacing w:val="1"/>
          <w:w w:val="101"/>
          <w:sz w:val="24"/>
          <w:szCs w:val="24"/>
        </w:rPr>
        <w:t>s</w:t>
      </w:r>
      <w:r w:rsidRPr="00B576DF">
        <w:rPr>
          <w:rFonts w:ascii="Candara" w:eastAsia="Calibri" w:hAnsi="Candara" w:cstheme="minorHAnsi"/>
          <w:b/>
          <w:w w:val="101"/>
          <w:sz w:val="24"/>
          <w:szCs w:val="24"/>
        </w:rPr>
        <w:t>:</w:t>
      </w:r>
    </w:p>
    <w:p w14:paraId="4C3BEF18" w14:textId="34A2640E" w:rsidR="00450282" w:rsidRPr="00B576DF" w:rsidRDefault="00D22EC6" w:rsidP="00EA1AD1">
      <w:pPr>
        <w:jc w:val="both"/>
        <w:rPr>
          <w:rFonts w:ascii="Candara" w:eastAsia="Calibri" w:hAnsi="Candara" w:cstheme="minorHAnsi"/>
          <w:sz w:val="24"/>
          <w:szCs w:val="24"/>
        </w:rPr>
      </w:pPr>
      <w:r w:rsidRPr="00B576DF">
        <w:rPr>
          <w:rFonts w:ascii="Candara" w:eastAsia="Calibri" w:hAnsi="Candara" w:cstheme="minorHAnsi"/>
          <w:spacing w:val="-2"/>
          <w:sz w:val="24"/>
          <w:szCs w:val="24"/>
        </w:rPr>
        <w:t>T</w:t>
      </w:r>
      <w:r w:rsidRPr="00B576DF">
        <w:rPr>
          <w:rFonts w:ascii="Candara" w:eastAsia="Calibri" w:hAnsi="Candara" w:cstheme="minorHAnsi"/>
          <w:sz w:val="24"/>
          <w:szCs w:val="24"/>
        </w:rPr>
        <w:t>he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r</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l</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wer to</w:t>
      </w:r>
      <w:r w:rsidRPr="00B576DF">
        <w:rPr>
          <w:rFonts w:ascii="Candara" w:eastAsia="Calibri" w:hAnsi="Candara" w:cstheme="minorHAnsi"/>
          <w:spacing w:val="-3"/>
          <w:sz w:val="24"/>
          <w:szCs w:val="24"/>
        </w:rPr>
        <w:t xml:space="preserve"> </w:t>
      </w:r>
      <w:r w:rsidR="006233DC" w:rsidRPr="00B576DF">
        <w:rPr>
          <w:rFonts w:ascii="Candara" w:eastAsia="Calibri" w:hAnsi="Candara" w:cstheme="minorHAnsi"/>
          <w:spacing w:val="-3"/>
          <w:sz w:val="24"/>
          <w:szCs w:val="24"/>
        </w:rPr>
        <w:t>search under “</w:t>
      </w:r>
      <w:r w:rsidR="006233DC" w:rsidRPr="00B576DF">
        <w:rPr>
          <w:rFonts w:ascii="Candara" w:eastAsia="Calibri" w:hAnsi="Candara" w:cstheme="minorHAnsi"/>
          <w:sz w:val="24"/>
          <w:szCs w:val="24"/>
        </w:rPr>
        <w:t xml:space="preserve">Advice for headteachers, school staff and governing bodies.” (2018), common law and in some circumstances </w:t>
      </w:r>
      <w:r w:rsidR="00B96878" w:rsidRPr="00B576DF">
        <w:rPr>
          <w:rFonts w:ascii="Candara" w:eastAsia="Calibri" w:hAnsi="Candara" w:cstheme="minorHAnsi"/>
          <w:sz w:val="24"/>
          <w:szCs w:val="24"/>
        </w:rPr>
        <w:t>“</w:t>
      </w:r>
      <w:r w:rsidR="006233DC" w:rsidRPr="00B576DF">
        <w:rPr>
          <w:rFonts w:ascii="Candara" w:eastAsia="Calibri" w:hAnsi="Candara" w:cstheme="minorHAnsi"/>
          <w:sz w:val="24"/>
          <w:szCs w:val="24"/>
        </w:rPr>
        <w:t>Article 2 of the Human Rights Act</w:t>
      </w:r>
      <w:r w:rsidR="00B96878" w:rsidRPr="00B576DF">
        <w:rPr>
          <w:rFonts w:ascii="Candara" w:eastAsia="Calibri" w:hAnsi="Candara" w:cstheme="minorHAnsi"/>
          <w:sz w:val="24"/>
          <w:szCs w:val="24"/>
        </w:rPr>
        <w:t>”</w:t>
      </w:r>
      <w:r w:rsidR="006233DC" w:rsidRPr="00B576DF">
        <w:rPr>
          <w:rFonts w:ascii="Candara" w:eastAsia="Calibri" w:hAnsi="Candara" w:cstheme="minorHAnsi"/>
          <w:sz w:val="24"/>
          <w:szCs w:val="24"/>
        </w:rPr>
        <w:t xml:space="preserve"> </w:t>
      </w:r>
      <w:r w:rsidR="00B96878" w:rsidRPr="00B576DF">
        <w:rPr>
          <w:rFonts w:ascii="Candara" w:eastAsia="Calibri" w:hAnsi="Candara" w:cstheme="minorHAnsi"/>
          <w:sz w:val="24"/>
          <w:szCs w:val="24"/>
        </w:rPr>
        <w:t>(</w:t>
      </w:r>
      <w:r w:rsidR="006233DC" w:rsidRPr="00B576DF">
        <w:rPr>
          <w:rFonts w:ascii="Candara" w:eastAsia="Calibri" w:hAnsi="Candara" w:cstheme="minorHAnsi"/>
          <w:sz w:val="24"/>
          <w:szCs w:val="24"/>
        </w:rPr>
        <w:t>1998</w:t>
      </w:r>
      <w:r w:rsidR="00B96878" w:rsidRPr="00B576DF">
        <w:rPr>
          <w:rFonts w:ascii="Candara" w:eastAsia="Calibri" w:hAnsi="Candara" w:cstheme="minorHAnsi"/>
          <w:sz w:val="24"/>
          <w:szCs w:val="24"/>
        </w:rPr>
        <w:t>)</w:t>
      </w:r>
      <w:r w:rsidR="006233DC" w:rsidRPr="00B576DF">
        <w:rPr>
          <w:rFonts w:ascii="Candara" w:eastAsia="Calibri" w:hAnsi="Candara" w:cstheme="minorHAnsi"/>
          <w:sz w:val="24"/>
          <w:szCs w:val="24"/>
        </w:rPr>
        <w:t xml:space="preserve"> enables or </w:t>
      </w:r>
      <w:r w:rsidR="006233DC" w:rsidRPr="00B576DF">
        <w:rPr>
          <w:rFonts w:ascii="Candara" w:eastAsia="Calibri" w:hAnsi="Candara" w:cstheme="minorHAnsi"/>
          <w:sz w:val="24"/>
          <w:szCs w:val="24"/>
          <w:u w:val="single"/>
        </w:rPr>
        <w:t>legally requires</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m</w:t>
      </w:r>
      <w:r w:rsidRPr="00B576DF">
        <w:rPr>
          <w:rFonts w:ascii="Candara" w:eastAsia="Calibri" w:hAnsi="Candara" w:cstheme="minorHAnsi"/>
          <w:spacing w:val="-5"/>
          <w:sz w:val="24"/>
          <w:szCs w:val="24"/>
        </w:rPr>
        <w:t>b</w:t>
      </w:r>
      <w:r w:rsidRPr="00B576DF">
        <w:rPr>
          <w:rFonts w:ascii="Candara" w:eastAsia="Calibri" w:hAnsi="Candara" w:cstheme="minorHAnsi"/>
          <w:sz w:val="24"/>
          <w:szCs w:val="24"/>
        </w:rPr>
        <w:t xml:space="preserve">er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a</w:t>
      </w:r>
      <w:r w:rsidRPr="00B576DF">
        <w:rPr>
          <w:rFonts w:ascii="Candara" w:eastAsia="Calibri" w:hAnsi="Candara" w:cstheme="minorHAnsi"/>
          <w:spacing w:val="1"/>
          <w:sz w:val="24"/>
          <w:szCs w:val="24"/>
        </w:rPr>
        <w:t>f</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o</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4"/>
          <w:sz w:val="24"/>
          <w:szCs w:val="24"/>
        </w:rPr>
        <w:t>f</w:t>
      </w:r>
      <w:r w:rsidRPr="00B576DF">
        <w:rPr>
          <w:rFonts w:ascii="Candara" w:eastAsia="Calibri" w:hAnsi="Candara" w:cstheme="minorHAnsi"/>
          <w:spacing w:val="2"/>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t</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et</w:t>
      </w:r>
      <w:r w:rsidRPr="00B576DF">
        <w:rPr>
          <w:rFonts w:ascii="Candara" w:eastAsia="Calibri" w:hAnsi="Candara" w:cstheme="minorHAnsi"/>
          <w:spacing w:val="-5"/>
          <w:sz w:val="24"/>
          <w:szCs w:val="24"/>
        </w:rPr>
        <w:t>a</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8"/>
          <w:sz w:val="24"/>
          <w:szCs w:val="24"/>
        </w:rPr>
        <w:t xml:space="preserve"> </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o</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 xml:space="preserve"> o</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pu</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il</w:t>
      </w:r>
      <w:r w:rsidR="00303C77">
        <w:rPr>
          <w:rFonts w:ascii="Candara" w:eastAsia="Calibri" w:hAnsi="Candara" w:cstheme="minorHAnsi"/>
          <w:spacing w:val="1"/>
          <w:sz w:val="24"/>
          <w:szCs w:val="24"/>
        </w:rPr>
        <w:t>’</w:t>
      </w:r>
      <w:r w:rsidRPr="00B576DF">
        <w:rPr>
          <w:rFonts w:ascii="Candara" w:eastAsia="Calibri" w:hAnsi="Candara" w:cstheme="minorHAnsi"/>
          <w:spacing w:val="-2"/>
          <w:sz w:val="24"/>
          <w:szCs w:val="24"/>
        </w:rPr>
        <w:t>s</w:t>
      </w:r>
      <w:r w:rsidR="00303C77">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p</w:t>
      </w:r>
      <w:r w:rsidRPr="00B576DF">
        <w:rPr>
          <w:rFonts w:ascii="Candara" w:eastAsia="Calibri" w:hAnsi="Candara" w:cstheme="minorHAnsi"/>
          <w:spacing w:val="1"/>
          <w:w w:val="10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p</w:t>
      </w:r>
      <w:r w:rsidRPr="00B576DF">
        <w:rPr>
          <w:rFonts w:ascii="Candara" w:eastAsia="Calibri" w:hAnsi="Candara" w:cstheme="minorHAnsi"/>
          <w:spacing w:val="-5"/>
          <w:sz w:val="24"/>
          <w:szCs w:val="24"/>
        </w:rPr>
        <w:t>e</w:t>
      </w:r>
      <w:r w:rsidRPr="00B576DF">
        <w:rPr>
          <w:rFonts w:ascii="Candara" w:eastAsia="Calibri" w:hAnsi="Candara" w:cstheme="minorHAnsi"/>
          <w:spacing w:val="1"/>
          <w:w w:val="101"/>
          <w:sz w:val="24"/>
          <w:szCs w:val="24"/>
        </w:rPr>
        <w:t>r</w:t>
      </w:r>
      <w:r w:rsidRPr="00B576DF">
        <w:rPr>
          <w:rFonts w:ascii="Candara" w:eastAsia="Calibri" w:hAnsi="Candara" w:cstheme="minorHAnsi"/>
          <w:w w:val="101"/>
          <w:sz w:val="24"/>
          <w:szCs w:val="24"/>
        </w:rPr>
        <w:t>ty</w:t>
      </w:r>
      <w:r w:rsidR="00B96878" w:rsidRPr="00B576DF">
        <w:rPr>
          <w:rFonts w:ascii="Candara" w:eastAsia="Calibri" w:hAnsi="Candara" w:cstheme="minorHAnsi"/>
          <w:w w:val="101"/>
          <w:sz w:val="24"/>
          <w:szCs w:val="24"/>
        </w:rPr>
        <w:t xml:space="preserve"> </w:t>
      </w:r>
      <w:r w:rsidRPr="00B576DF">
        <w:rPr>
          <w:rFonts w:ascii="Candara" w:eastAsia="Calibri" w:hAnsi="Candara" w:cstheme="minorHAnsi"/>
          <w:sz w:val="24"/>
          <w:szCs w:val="24"/>
        </w:rPr>
        <w:t>as a</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pu</w:t>
      </w:r>
      <w:r w:rsidRPr="00B576DF">
        <w:rPr>
          <w:rFonts w:ascii="Candara" w:eastAsia="Calibri" w:hAnsi="Candara" w:cstheme="minorHAnsi"/>
          <w:spacing w:val="-6"/>
          <w:sz w:val="24"/>
          <w:szCs w:val="24"/>
        </w:rPr>
        <w:t>n</w:t>
      </w:r>
      <w:r w:rsidRPr="00B576DF">
        <w:rPr>
          <w:rFonts w:ascii="Candara" w:eastAsia="Calibri" w:hAnsi="Candara" w:cstheme="minorHAnsi"/>
          <w:spacing w:val="2"/>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h</w:t>
      </w:r>
      <w:r w:rsidRPr="00B576DF">
        <w:rPr>
          <w:rFonts w:ascii="Candara" w:eastAsia="Calibri" w:hAnsi="Candara" w:cstheme="minorHAnsi"/>
          <w:spacing w:val="-3"/>
          <w:sz w:val="24"/>
          <w:szCs w:val="24"/>
        </w:rPr>
        <w:t>m</w:t>
      </w:r>
      <w:r w:rsidRPr="00B576DF">
        <w:rPr>
          <w:rFonts w:ascii="Candara" w:eastAsia="Calibri" w:hAnsi="Candara" w:cstheme="minorHAnsi"/>
          <w:sz w:val="24"/>
          <w:szCs w:val="24"/>
        </w:rPr>
        <w:t>ent</w:t>
      </w:r>
      <w:r w:rsidR="00B96878" w:rsidRPr="00B576DF">
        <w:rPr>
          <w:rFonts w:ascii="Candara" w:eastAsia="Calibri" w:hAnsi="Candara" w:cstheme="minorHAnsi"/>
          <w:sz w:val="24"/>
          <w:szCs w:val="24"/>
        </w:rPr>
        <w:t>;</w:t>
      </w:r>
      <w:r w:rsidRPr="00B576DF">
        <w:rPr>
          <w:rFonts w:ascii="Candara" w:eastAsia="Calibri" w:hAnsi="Candara" w:cstheme="minorHAnsi"/>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o</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l</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ng</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as</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ea</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b</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2"/>
          <w:sz w:val="24"/>
          <w:szCs w:val="24"/>
        </w:rPr>
        <w:t>i</w:t>
      </w:r>
      <w:r w:rsidRPr="00B576DF">
        <w:rPr>
          <w:rFonts w:ascii="Candara" w:eastAsia="Calibri" w:hAnsi="Candara" w:cstheme="minorHAnsi"/>
          <w:spacing w:val="-3"/>
          <w:sz w:val="24"/>
          <w:szCs w:val="24"/>
        </w:rPr>
        <w:t>r</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u</w:t>
      </w:r>
      <w:r w:rsidRPr="00B576DF">
        <w:rPr>
          <w:rFonts w:ascii="Candara" w:eastAsia="Calibri" w:hAnsi="Candara" w:cstheme="minorHAnsi"/>
          <w:spacing w:val="2"/>
          <w:sz w:val="24"/>
          <w:szCs w:val="24"/>
        </w:rPr>
        <w:t>m</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T</w:t>
      </w:r>
      <w:r w:rsidRPr="00B576DF">
        <w:rPr>
          <w:rFonts w:ascii="Candara" w:eastAsia="Calibri" w:hAnsi="Candara" w:cstheme="minorHAnsi"/>
          <w:sz w:val="24"/>
          <w:szCs w:val="24"/>
        </w:rPr>
        <w:t>he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aw</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t</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ts</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a</w:t>
      </w:r>
      <w:r w:rsidRPr="00B576DF">
        <w:rPr>
          <w:rFonts w:ascii="Candara" w:eastAsia="Calibri" w:hAnsi="Candara" w:cstheme="minorHAnsi"/>
          <w:spacing w:val="-4"/>
          <w:sz w:val="24"/>
          <w:szCs w:val="24"/>
        </w:rPr>
        <w:t>f</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4"/>
          <w:sz w:val="24"/>
          <w:szCs w:val="24"/>
        </w:rPr>
        <w:t>f</w:t>
      </w:r>
      <w:r w:rsidRPr="00B576DF">
        <w:rPr>
          <w:rFonts w:ascii="Candara" w:eastAsia="Calibri" w:hAnsi="Candara" w:cstheme="minorHAnsi"/>
          <w:spacing w:val="1"/>
          <w:sz w:val="24"/>
          <w:szCs w:val="24"/>
        </w:rPr>
        <w:t>r</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 xml:space="preserve">m </w:t>
      </w:r>
      <w:r w:rsidRPr="00B576DF">
        <w:rPr>
          <w:rFonts w:ascii="Candara" w:eastAsia="Calibri" w:hAnsi="Candara" w:cstheme="minorHAnsi"/>
          <w:spacing w:val="2"/>
          <w:sz w:val="24"/>
          <w:szCs w:val="24"/>
        </w:rPr>
        <w:t>li</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b</w:t>
      </w:r>
      <w:r w:rsidRPr="00B576DF">
        <w:rPr>
          <w:rFonts w:ascii="Candara" w:eastAsia="Calibri" w:hAnsi="Candara" w:cstheme="minorHAnsi"/>
          <w:spacing w:val="2"/>
          <w:sz w:val="24"/>
          <w:szCs w:val="24"/>
        </w:rPr>
        <w:t>i</w:t>
      </w:r>
      <w:r w:rsidRPr="00B576DF">
        <w:rPr>
          <w:rFonts w:ascii="Candara" w:eastAsia="Calibri" w:hAnsi="Candara" w:cstheme="minorHAnsi"/>
          <w:spacing w:val="-3"/>
          <w:sz w:val="24"/>
          <w:szCs w:val="24"/>
        </w:rPr>
        <w:t>l</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ty</w:t>
      </w:r>
      <w:r w:rsidRPr="00B576DF">
        <w:rPr>
          <w:rFonts w:ascii="Candara" w:eastAsia="Calibri" w:hAnsi="Candara" w:cstheme="minorHAnsi"/>
          <w:spacing w:val="12"/>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f d</w:t>
      </w:r>
      <w:r w:rsidRPr="00B576DF">
        <w:rPr>
          <w:rFonts w:ascii="Candara" w:eastAsia="Calibri" w:hAnsi="Candara" w:cstheme="minorHAnsi"/>
          <w:spacing w:val="-1"/>
          <w:sz w:val="24"/>
          <w:szCs w:val="24"/>
        </w:rPr>
        <w:t>a</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g</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l</w:t>
      </w:r>
      <w:r w:rsidRPr="00B576DF">
        <w:rPr>
          <w:rFonts w:ascii="Candara" w:eastAsia="Calibri" w:hAnsi="Candara" w:cstheme="minorHAnsi"/>
          <w:spacing w:val="-1"/>
          <w:sz w:val="24"/>
          <w:szCs w:val="24"/>
        </w:rPr>
        <w:t>o</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n</w:t>
      </w:r>
      <w:r w:rsidRPr="00B576DF">
        <w:rPr>
          <w:rFonts w:ascii="Candara" w:eastAsia="Calibri" w:hAnsi="Candara" w:cstheme="minorHAnsi"/>
          <w:spacing w:val="1"/>
          <w:sz w:val="24"/>
          <w:szCs w:val="24"/>
        </w:rPr>
        <w:t>f</w:t>
      </w:r>
      <w:r w:rsidRPr="00B576DF">
        <w:rPr>
          <w:rFonts w:ascii="Candara" w:eastAsia="Calibri" w:hAnsi="Candara" w:cstheme="minorHAnsi"/>
          <w:spacing w:val="2"/>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t</w:t>
      </w:r>
      <w:r w:rsidRPr="00B576DF">
        <w:rPr>
          <w:rFonts w:ascii="Candara" w:eastAsia="Calibri" w:hAnsi="Candara" w:cstheme="minorHAnsi"/>
          <w:sz w:val="24"/>
          <w:szCs w:val="24"/>
        </w:rPr>
        <w:t>ed</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w:t>
      </w:r>
      <w:r w:rsidRPr="00B576DF">
        <w:rPr>
          <w:rFonts w:ascii="Candara" w:eastAsia="Calibri" w:hAnsi="Candara" w:cstheme="minorHAnsi"/>
          <w:spacing w:val="-5"/>
          <w:sz w:val="24"/>
          <w:szCs w:val="24"/>
        </w:rPr>
        <w:t>e</w:t>
      </w:r>
      <w:r w:rsidRPr="00B576DF">
        <w:rPr>
          <w:rFonts w:ascii="Candara" w:eastAsia="Calibri" w:hAnsi="Candara" w:cstheme="minorHAnsi"/>
          <w:spacing w:val="2"/>
          <w:sz w:val="24"/>
          <w:szCs w:val="24"/>
        </w:rPr>
        <w:t>m</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ded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th</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y</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ted</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w w:val="101"/>
          <w:sz w:val="24"/>
          <w:szCs w:val="24"/>
        </w:rPr>
        <w:t>l</w:t>
      </w:r>
      <w:r w:rsidRPr="00B576DF">
        <w:rPr>
          <w:rFonts w:ascii="Candara" w:eastAsia="Calibri" w:hAnsi="Candara" w:cstheme="minorHAnsi"/>
          <w:sz w:val="24"/>
          <w:szCs w:val="24"/>
        </w:rPr>
        <w:t>a</w:t>
      </w:r>
      <w:r w:rsidRPr="00B576DF">
        <w:rPr>
          <w:rFonts w:ascii="Candara" w:eastAsia="Calibri" w:hAnsi="Candara" w:cstheme="minorHAnsi"/>
          <w:spacing w:val="-5"/>
          <w:sz w:val="24"/>
          <w:szCs w:val="24"/>
        </w:rPr>
        <w:t>w</w:t>
      </w:r>
      <w:r w:rsidRPr="00B576DF">
        <w:rPr>
          <w:rFonts w:ascii="Candara" w:eastAsia="Calibri" w:hAnsi="Candara" w:cstheme="minorHAnsi"/>
          <w:spacing w:val="1"/>
          <w:sz w:val="24"/>
          <w:szCs w:val="24"/>
        </w:rPr>
        <w:t>f</w:t>
      </w:r>
      <w:r w:rsidRPr="00B576DF">
        <w:rPr>
          <w:rFonts w:ascii="Candara" w:eastAsia="Calibri" w:hAnsi="Candara" w:cstheme="minorHAnsi"/>
          <w:sz w:val="24"/>
          <w:szCs w:val="24"/>
        </w:rPr>
        <w:t>u</w:t>
      </w:r>
      <w:r w:rsidRPr="00B576DF">
        <w:rPr>
          <w:rFonts w:ascii="Candara" w:eastAsia="Calibri" w:hAnsi="Candara" w:cstheme="minorHAnsi"/>
          <w:spacing w:val="-3"/>
          <w:sz w:val="24"/>
          <w:szCs w:val="24"/>
        </w:rPr>
        <w:t>l</w:t>
      </w:r>
      <w:r w:rsidRPr="00B576DF">
        <w:rPr>
          <w:rFonts w:ascii="Candara" w:eastAsia="Calibri" w:hAnsi="Candara" w:cstheme="minorHAnsi"/>
          <w:spacing w:val="2"/>
          <w:w w:val="101"/>
          <w:sz w:val="24"/>
          <w:szCs w:val="24"/>
        </w:rPr>
        <w:t>l</w:t>
      </w:r>
      <w:r w:rsidRPr="00B576DF">
        <w:rPr>
          <w:rFonts w:ascii="Candara" w:eastAsia="Calibri" w:hAnsi="Candara" w:cstheme="minorHAnsi"/>
          <w:sz w:val="24"/>
          <w:szCs w:val="24"/>
        </w:rPr>
        <w:t>y.</w:t>
      </w:r>
    </w:p>
    <w:p w14:paraId="32503EE4" w14:textId="77777777" w:rsidR="00450282" w:rsidRPr="00B576DF" w:rsidRDefault="00D22EC6" w:rsidP="00EA1AD1">
      <w:pPr>
        <w:jc w:val="both"/>
        <w:rPr>
          <w:rFonts w:ascii="Candara" w:eastAsia="Calibri" w:hAnsi="Candara" w:cstheme="minorHAnsi"/>
          <w:sz w:val="24"/>
          <w:szCs w:val="24"/>
        </w:rPr>
      </w:pP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an</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 xml:space="preserve">m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4"/>
          <w:sz w:val="24"/>
          <w:szCs w:val="24"/>
        </w:rPr>
        <w:t>f</w:t>
      </w:r>
      <w:r w:rsidRPr="00B576DF">
        <w:rPr>
          <w:rFonts w:ascii="Candara" w:eastAsia="Calibri" w:hAnsi="Candara" w:cstheme="minorHAnsi"/>
          <w:spacing w:val="2"/>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t</w:t>
      </w:r>
      <w:r w:rsidRPr="00B576DF">
        <w:rPr>
          <w:rFonts w:ascii="Candara" w:eastAsia="Calibri" w:hAnsi="Candara" w:cstheme="minorHAnsi"/>
          <w:sz w:val="24"/>
          <w:szCs w:val="24"/>
        </w:rPr>
        <w:t>ed,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b</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r</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a</w:t>
      </w:r>
      <w:r w:rsidRPr="00B576DF">
        <w:rPr>
          <w:rFonts w:ascii="Candara" w:eastAsia="Calibri" w:hAnsi="Candara" w:cstheme="minorHAnsi"/>
          <w:spacing w:val="-4"/>
          <w:sz w:val="24"/>
          <w:szCs w:val="24"/>
        </w:rPr>
        <w:t>f</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proofErr w:type="gramStart"/>
      <w:r w:rsidRPr="00B576DF">
        <w:rPr>
          <w:rFonts w:ascii="Candara" w:eastAsia="Calibri" w:hAnsi="Candara" w:cstheme="minorHAnsi"/>
          <w:spacing w:val="2"/>
          <w:sz w:val="24"/>
          <w:szCs w:val="24"/>
        </w:rPr>
        <w:t>m</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k</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an</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ff</w:t>
      </w:r>
      <w:r w:rsidRPr="00B576DF">
        <w:rPr>
          <w:rFonts w:ascii="Candara" w:eastAsia="Calibri" w:hAnsi="Candara" w:cstheme="minorHAnsi"/>
          <w:spacing w:val="-6"/>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t</w:t>
      </w:r>
      <w:proofErr w:type="gramEnd"/>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k</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ep</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11"/>
          <w:sz w:val="24"/>
          <w:szCs w:val="24"/>
        </w:rPr>
        <w:t xml:space="preserve"> </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p</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ty</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af</w:t>
      </w:r>
      <w:r w:rsidRPr="00B576DF">
        <w:rPr>
          <w:rFonts w:ascii="Candara" w:eastAsia="Calibri" w:hAnsi="Candara" w:cstheme="minorHAnsi"/>
          <w:spacing w:val="1"/>
          <w:sz w:val="24"/>
          <w:szCs w:val="24"/>
        </w:rPr>
        <w:t>e</w:t>
      </w:r>
      <w:r w:rsidRPr="00B576DF">
        <w:rPr>
          <w:rFonts w:ascii="Candara" w:eastAsia="Calibri" w:hAnsi="Candara" w:cstheme="minorHAnsi"/>
          <w:sz w:val="24"/>
          <w:szCs w:val="24"/>
        </w:rPr>
        <w:t xml:space="preserve">. </w:t>
      </w:r>
      <w:r w:rsidRPr="00B576DF">
        <w:rPr>
          <w:rFonts w:ascii="Candara" w:eastAsia="Calibri" w:hAnsi="Candara" w:cstheme="minorHAnsi"/>
          <w:spacing w:val="-2"/>
          <w:sz w:val="24"/>
          <w:szCs w:val="24"/>
        </w:rPr>
        <w:t>T</w:t>
      </w:r>
      <w:r w:rsidRPr="00B576DF">
        <w:rPr>
          <w:rFonts w:ascii="Candara" w:eastAsia="Calibri" w:hAnsi="Candara" w:cstheme="minorHAnsi"/>
          <w:sz w:val="24"/>
          <w:szCs w:val="24"/>
        </w:rPr>
        <w:t xml:space="preserve">he </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nf</w:t>
      </w:r>
      <w:r w:rsidRPr="00B576DF">
        <w:rPr>
          <w:rFonts w:ascii="Candara" w:eastAsia="Calibri" w:hAnsi="Candara" w:cstheme="minorHAnsi"/>
          <w:spacing w:val="1"/>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t</w:t>
      </w:r>
      <w:r w:rsidRPr="00B576DF">
        <w:rPr>
          <w:rFonts w:ascii="Candara" w:eastAsia="Calibri" w:hAnsi="Candara" w:cstheme="minorHAnsi"/>
          <w:sz w:val="24"/>
          <w:szCs w:val="24"/>
        </w:rPr>
        <w:t xml:space="preserve">ed </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t</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m</w:t>
      </w:r>
      <w:r w:rsidRPr="00B576DF">
        <w:rPr>
          <w:rFonts w:ascii="Candara" w:eastAsia="Calibri" w:hAnsi="Candara" w:cstheme="minorHAnsi"/>
          <w:spacing w:val="2"/>
          <w:sz w:val="24"/>
          <w:szCs w:val="24"/>
        </w:rPr>
        <w:t xml:space="preserve"> m</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then</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be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tu</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n</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d</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h</w:t>
      </w:r>
      <w:r w:rsidRPr="00B576DF">
        <w:rPr>
          <w:rFonts w:ascii="Candara" w:eastAsia="Calibri" w:hAnsi="Candara" w:cstheme="minorHAnsi"/>
          <w:spacing w:val="1"/>
          <w:sz w:val="24"/>
          <w:szCs w:val="24"/>
        </w:rPr>
        <w:t>il</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w:t>
      </w:r>
      <w:r w:rsidRPr="00B576DF">
        <w:rPr>
          <w:rFonts w:ascii="Candara" w:eastAsia="Calibri" w:hAnsi="Candara" w:cstheme="minorHAnsi"/>
          <w:sz w:val="24"/>
          <w:szCs w:val="24"/>
        </w:rPr>
        <w:t>s</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6"/>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t,</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at</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w</w:t>
      </w:r>
      <w:r w:rsidRPr="00B576DF">
        <w:rPr>
          <w:rFonts w:ascii="Candara" w:eastAsia="Calibri" w:hAnsi="Candara" w:cstheme="minorHAnsi"/>
          <w:spacing w:val="-5"/>
          <w:sz w:val="24"/>
          <w:szCs w:val="24"/>
        </w:rPr>
        <w:t>h</w:t>
      </w:r>
      <w:r w:rsidRPr="00B576DF">
        <w:rPr>
          <w:rFonts w:ascii="Candara" w:eastAsia="Calibri" w:hAnsi="Candara" w:cstheme="minorHAnsi"/>
          <w:spacing w:val="1"/>
          <w:sz w:val="24"/>
          <w:szCs w:val="24"/>
        </w:rPr>
        <w:t>ic</w:t>
      </w:r>
      <w:r w:rsidRPr="00B576DF">
        <w:rPr>
          <w:rFonts w:ascii="Candara" w:eastAsia="Calibri" w:hAnsi="Candara" w:cstheme="minorHAnsi"/>
          <w:sz w:val="24"/>
          <w:szCs w:val="24"/>
        </w:rPr>
        <w:t>h</w:t>
      </w:r>
      <w:r w:rsidRPr="00B576DF">
        <w:rPr>
          <w:rFonts w:ascii="Candara" w:eastAsia="Calibri" w:hAnsi="Candara" w:cstheme="minorHAnsi"/>
          <w:spacing w:val="6"/>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i</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he</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3"/>
          <w:sz w:val="24"/>
          <w:szCs w:val="24"/>
        </w:rPr>
        <w:t>m</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m</w:t>
      </w:r>
      <w:r w:rsidRPr="00B576DF">
        <w:rPr>
          <w:rFonts w:ascii="Candara" w:eastAsia="Calibri" w:hAnsi="Candara" w:cstheme="minorHAnsi"/>
          <w:spacing w:val="-5"/>
          <w:sz w:val="24"/>
          <w:szCs w:val="24"/>
        </w:rPr>
        <w:t>b</w:t>
      </w:r>
      <w:r w:rsidRPr="00B576DF">
        <w:rPr>
          <w:rFonts w:ascii="Candara" w:eastAsia="Calibri" w:hAnsi="Candara" w:cstheme="minorHAnsi"/>
          <w:sz w:val="24"/>
          <w:szCs w:val="24"/>
        </w:rPr>
        <w:t xml:space="preserve">er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a</w:t>
      </w:r>
      <w:r w:rsidRPr="00B576DF">
        <w:rPr>
          <w:rFonts w:ascii="Candara" w:eastAsia="Calibri" w:hAnsi="Candara" w:cstheme="minorHAnsi"/>
          <w:spacing w:val="1"/>
          <w:sz w:val="24"/>
          <w:szCs w:val="24"/>
        </w:rPr>
        <w:t>f</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w</w:t>
      </w:r>
      <w:r w:rsidRPr="00B576DF">
        <w:rPr>
          <w:rFonts w:ascii="Candara" w:eastAsia="Calibri" w:hAnsi="Candara" w:cstheme="minorHAnsi"/>
          <w:spacing w:val="-3"/>
          <w:sz w:val="24"/>
          <w:szCs w:val="24"/>
        </w:rPr>
        <w:t>i</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l ex</w:t>
      </w:r>
      <w:r w:rsidRPr="00B576DF">
        <w:rPr>
          <w:rFonts w:ascii="Candara" w:eastAsia="Calibri" w:hAnsi="Candara" w:cstheme="minorHAnsi"/>
          <w:spacing w:val="-1"/>
          <w:sz w:val="24"/>
          <w:szCs w:val="24"/>
        </w:rPr>
        <w:t>p</w:t>
      </w:r>
      <w:r w:rsidRPr="00B576DF">
        <w:rPr>
          <w:rFonts w:ascii="Candara" w:eastAsia="Calibri" w:hAnsi="Candara" w:cstheme="minorHAnsi"/>
          <w:spacing w:val="2"/>
          <w:w w:val="101"/>
          <w:sz w:val="24"/>
          <w:szCs w:val="24"/>
        </w:rPr>
        <w:t>l</w:t>
      </w:r>
      <w:r w:rsidRPr="00B576DF">
        <w:rPr>
          <w:rFonts w:ascii="Candara" w:eastAsia="Calibri" w:hAnsi="Candara" w:cstheme="minorHAnsi"/>
          <w:spacing w:val="-5"/>
          <w:sz w:val="24"/>
          <w:szCs w:val="24"/>
        </w:rPr>
        <w:t>a</w:t>
      </w:r>
      <w:r w:rsidRPr="00B576DF">
        <w:rPr>
          <w:rFonts w:ascii="Candara" w:eastAsia="Calibri" w:hAnsi="Candara" w:cstheme="minorHAnsi"/>
          <w:spacing w:val="2"/>
          <w:w w:val="101"/>
          <w:sz w:val="24"/>
          <w:szCs w:val="24"/>
        </w:rPr>
        <w:t>i</w:t>
      </w:r>
      <w:r w:rsidRPr="00B576DF">
        <w:rPr>
          <w:rFonts w:ascii="Candara" w:eastAsia="Calibri" w:hAnsi="Candara" w:cstheme="minorHAnsi"/>
          <w:sz w:val="24"/>
          <w:szCs w:val="24"/>
        </w:rPr>
        <w:t>n to</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a</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ent</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why</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he</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p</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ty</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w</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s</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1"/>
          <w:w w:val="10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nf</w:t>
      </w:r>
      <w:r w:rsidRPr="00B576DF">
        <w:rPr>
          <w:rFonts w:ascii="Candara" w:eastAsia="Calibri" w:hAnsi="Candara" w:cstheme="minorHAnsi"/>
          <w:spacing w:val="2"/>
          <w:w w:val="101"/>
          <w:sz w:val="24"/>
          <w:szCs w:val="24"/>
        </w:rPr>
        <w:t>i</w:t>
      </w:r>
      <w:r w:rsidRPr="00B576DF">
        <w:rPr>
          <w:rFonts w:ascii="Candara" w:eastAsia="Calibri" w:hAnsi="Candara" w:cstheme="minorHAnsi"/>
          <w:spacing w:val="-7"/>
          <w:sz w:val="24"/>
          <w:szCs w:val="24"/>
        </w:rPr>
        <w:t>s</w:t>
      </w:r>
      <w:r w:rsidRPr="00B576DF">
        <w:rPr>
          <w:rFonts w:ascii="Candara" w:eastAsia="Calibri" w:hAnsi="Candara" w:cstheme="minorHAnsi"/>
          <w:spacing w:val="1"/>
          <w:w w:val="101"/>
          <w:sz w:val="24"/>
          <w:szCs w:val="24"/>
        </w:rPr>
        <w:t>c</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t</w:t>
      </w:r>
      <w:r w:rsidRPr="00B576DF">
        <w:rPr>
          <w:rFonts w:ascii="Candara" w:eastAsia="Calibri" w:hAnsi="Candara" w:cstheme="minorHAnsi"/>
          <w:sz w:val="24"/>
          <w:szCs w:val="24"/>
        </w:rPr>
        <w:t>ed.</w:t>
      </w:r>
    </w:p>
    <w:p w14:paraId="235EF2CB" w14:textId="3A029493" w:rsidR="00B96878" w:rsidRPr="00B576DF" w:rsidRDefault="00D22EC6" w:rsidP="00EA1AD1">
      <w:pPr>
        <w:jc w:val="both"/>
        <w:rPr>
          <w:rFonts w:ascii="Candara" w:eastAsia="Calibri" w:hAnsi="Candara" w:cstheme="minorHAnsi"/>
          <w:sz w:val="24"/>
          <w:szCs w:val="24"/>
        </w:rPr>
      </w:pP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a</w:t>
      </w:r>
      <w:r w:rsidRPr="00B576DF">
        <w:rPr>
          <w:rFonts w:ascii="Candara" w:eastAsia="Calibri" w:hAnsi="Candara" w:cstheme="minorHAnsi"/>
          <w:spacing w:val="1"/>
          <w:sz w:val="24"/>
          <w:szCs w:val="24"/>
        </w:rPr>
        <w:t>f</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pacing w:val="2"/>
          <w:sz w:val="24"/>
          <w:szCs w:val="24"/>
        </w:rPr>
        <w:t>l</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o</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a</w:t>
      </w:r>
      <w:r w:rsidRPr="00B576DF">
        <w:rPr>
          <w:rFonts w:ascii="Candara" w:eastAsia="Calibri" w:hAnsi="Candara" w:cstheme="minorHAnsi"/>
          <w:spacing w:val="-5"/>
          <w:sz w:val="24"/>
          <w:szCs w:val="24"/>
        </w:rPr>
        <w:t>v</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w</w:t>
      </w:r>
      <w:r w:rsidRPr="00B576DF">
        <w:rPr>
          <w:rFonts w:ascii="Candara" w:eastAsia="Calibri" w:hAnsi="Candara" w:cstheme="minorHAnsi"/>
          <w:sz w:val="24"/>
          <w:szCs w:val="24"/>
        </w:rPr>
        <w:t>er to</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rc</w:t>
      </w:r>
      <w:r w:rsidRPr="00B576DF">
        <w:rPr>
          <w:rFonts w:ascii="Candara" w:eastAsia="Calibri" w:hAnsi="Candara" w:cstheme="minorHAnsi"/>
          <w:sz w:val="24"/>
          <w:szCs w:val="24"/>
        </w:rPr>
        <w:t>h</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w</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th</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ut</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ent</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b</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t</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w:t>
      </w:r>
      <w:r w:rsidRPr="00B576DF">
        <w:rPr>
          <w:rFonts w:ascii="Candara" w:eastAsia="Calibri" w:hAnsi="Candara" w:cstheme="minorHAnsi"/>
          <w:spacing w:val="-5"/>
          <w:sz w:val="24"/>
          <w:szCs w:val="24"/>
        </w:rPr>
        <w:t>e</w:t>
      </w:r>
      <w:r w:rsidRPr="00B576DF">
        <w:rPr>
          <w:rFonts w:ascii="Candara" w:eastAsia="Calibri" w:hAnsi="Candara" w:cstheme="minorHAnsi"/>
          <w:spacing w:val="2"/>
          <w:sz w:val="24"/>
          <w:szCs w:val="24"/>
        </w:rPr>
        <w:t>m</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w w:val="101"/>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4"/>
          <w:sz w:val="24"/>
          <w:szCs w:val="24"/>
        </w:rPr>
        <w:t>c</w:t>
      </w:r>
      <w:r w:rsidRPr="00B576DF">
        <w:rPr>
          <w:rFonts w:ascii="Candara" w:eastAsia="Calibri" w:hAnsi="Candara" w:cstheme="minorHAnsi"/>
          <w:spacing w:val="2"/>
          <w:w w:val="101"/>
          <w:sz w:val="24"/>
          <w:szCs w:val="24"/>
        </w:rPr>
        <w:t>l</w:t>
      </w:r>
      <w:r w:rsidRPr="00B576DF">
        <w:rPr>
          <w:rFonts w:ascii="Candara" w:eastAsia="Calibri" w:hAnsi="Candara" w:cstheme="minorHAnsi"/>
          <w:sz w:val="24"/>
          <w:szCs w:val="24"/>
        </w:rPr>
        <w:t>u</w:t>
      </w:r>
      <w:r w:rsidRPr="00B576DF">
        <w:rPr>
          <w:rFonts w:ascii="Candara" w:eastAsia="Calibri" w:hAnsi="Candara" w:cstheme="minorHAnsi"/>
          <w:spacing w:val="-5"/>
          <w:sz w:val="24"/>
          <w:szCs w:val="24"/>
        </w:rPr>
        <w:t>d</w:t>
      </w:r>
      <w:r w:rsidRPr="00B576DF">
        <w:rPr>
          <w:rFonts w:ascii="Candara" w:eastAsia="Calibri" w:hAnsi="Candara" w:cstheme="minorHAnsi"/>
          <w:spacing w:val="2"/>
          <w:w w:val="101"/>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g</w:t>
      </w:r>
      <w:r w:rsidR="00561152" w:rsidRPr="00B576DF">
        <w:rPr>
          <w:rFonts w:ascii="Candara" w:eastAsia="Calibri" w:hAnsi="Candara" w:cstheme="minorHAnsi"/>
          <w:w w:val="101"/>
          <w:sz w:val="24"/>
          <w:szCs w:val="24"/>
        </w:rPr>
        <w:t>:</w:t>
      </w:r>
    </w:p>
    <w:p w14:paraId="3A7BCFC4" w14:textId="77777777" w:rsidR="00B96878" w:rsidRPr="00B576DF" w:rsidRDefault="00D22EC6" w:rsidP="00EA1AD1">
      <w:pPr>
        <w:pStyle w:val="ListParagraph"/>
        <w:numPr>
          <w:ilvl w:val="0"/>
          <w:numId w:val="28"/>
        </w:numPr>
        <w:jc w:val="both"/>
        <w:rPr>
          <w:rFonts w:ascii="Candara" w:eastAsia="Calibri" w:hAnsi="Candara" w:cstheme="minorHAnsi"/>
          <w:spacing w:val="-1"/>
          <w:sz w:val="24"/>
          <w:szCs w:val="24"/>
        </w:rPr>
      </w:pPr>
      <w:r w:rsidRPr="00B576DF">
        <w:rPr>
          <w:rFonts w:ascii="Candara" w:eastAsia="Calibri" w:hAnsi="Candara" w:cstheme="minorHAnsi"/>
          <w:spacing w:val="1"/>
          <w:sz w:val="24"/>
          <w:szCs w:val="24"/>
        </w:rPr>
        <w:t>K</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ve</w:t>
      </w:r>
      <w:r w:rsidRPr="00B576DF">
        <w:rPr>
          <w:rFonts w:ascii="Candara" w:eastAsia="Calibri" w:hAnsi="Candara" w:cstheme="minorHAnsi"/>
          <w:spacing w:val="-1"/>
          <w:sz w:val="24"/>
          <w:szCs w:val="24"/>
        </w:rPr>
        <w:t>s</w:t>
      </w:r>
    </w:p>
    <w:p w14:paraId="46A95EF3" w14:textId="77777777" w:rsidR="00B96878" w:rsidRPr="00B576DF" w:rsidRDefault="00B96878" w:rsidP="00EA1AD1">
      <w:pPr>
        <w:pStyle w:val="ListParagraph"/>
        <w:numPr>
          <w:ilvl w:val="0"/>
          <w:numId w:val="28"/>
        </w:numPr>
        <w:jc w:val="both"/>
        <w:rPr>
          <w:rFonts w:ascii="Candara" w:eastAsia="Calibri" w:hAnsi="Candara" w:cstheme="minorHAnsi"/>
          <w:sz w:val="24"/>
          <w:szCs w:val="24"/>
        </w:rPr>
      </w:pPr>
      <w:r w:rsidRPr="00B576DF">
        <w:rPr>
          <w:rFonts w:ascii="Candara" w:eastAsia="Calibri" w:hAnsi="Candara" w:cstheme="minorHAnsi"/>
          <w:spacing w:val="-5"/>
          <w:sz w:val="24"/>
          <w:szCs w:val="24"/>
        </w:rPr>
        <w:t>W</w:t>
      </w:r>
      <w:r w:rsidR="00D22EC6" w:rsidRPr="00B576DF">
        <w:rPr>
          <w:rFonts w:ascii="Candara" w:eastAsia="Calibri" w:hAnsi="Candara" w:cstheme="minorHAnsi"/>
          <w:sz w:val="24"/>
          <w:szCs w:val="24"/>
        </w:rPr>
        <w:t>eap</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ns</w:t>
      </w:r>
    </w:p>
    <w:p w14:paraId="6B6B6D58" w14:textId="7B94BEEF" w:rsidR="00450282" w:rsidRPr="00B576DF" w:rsidRDefault="00D22EC6" w:rsidP="00EA1AD1">
      <w:pPr>
        <w:pStyle w:val="ListParagraph"/>
        <w:numPr>
          <w:ilvl w:val="0"/>
          <w:numId w:val="28"/>
        </w:numPr>
        <w:jc w:val="both"/>
        <w:rPr>
          <w:rFonts w:ascii="Candara" w:eastAsia="Calibri" w:hAnsi="Candara" w:cstheme="minorHAnsi"/>
          <w:sz w:val="24"/>
          <w:szCs w:val="24"/>
        </w:rPr>
      </w:pP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o</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en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w w:val="101"/>
          <w:sz w:val="24"/>
          <w:szCs w:val="24"/>
        </w:rPr>
        <w:t>i</w:t>
      </w:r>
      <w:r w:rsidRPr="00B576DF">
        <w:rPr>
          <w:rFonts w:ascii="Candara" w:eastAsia="Calibri" w:hAnsi="Candara" w:cstheme="minorHAnsi"/>
          <w:sz w:val="24"/>
          <w:szCs w:val="24"/>
        </w:rPr>
        <w:t>t</w:t>
      </w:r>
      <w:r w:rsidRPr="00B576DF">
        <w:rPr>
          <w:rFonts w:ascii="Candara" w:eastAsia="Calibri" w:hAnsi="Candara" w:cstheme="minorHAnsi"/>
          <w:spacing w:val="-5"/>
          <w:sz w:val="24"/>
          <w:szCs w:val="24"/>
        </w:rPr>
        <w:t>e</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s</w:t>
      </w:r>
    </w:p>
    <w:p w14:paraId="134EC1AE" w14:textId="1F4F36E2" w:rsidR="00450282" w:rsidRPr="00B576DF" w:rsidRDefault="00D22EC6" w:rsidP="00EA1AD1">
      <w:pPr>
        <w:pStyle w:val="ListParagraph"/>
        <w:numPr>
          <w:ilvl w:val="0"/>
          <w:numId w:val="28"/>
        </w:numPr>
        <w:jc w:val="both"/>
        <w:rPr>
          <w:rFonts w:ascii="Candara" w:eastAsia="Calibri" w:hAnsi="Candara" w:cstheme="minorHAnsi"/>
          <w:sz w:val="24"/>
          <w:szCs w:val="24"/>
        </w:rPr>
      </w:pPr>
      <w:r w:rsidRPr="00B576DF">
        <w:rPr>
          <w:rFonts w:ascii="Candara" w:eastAsia="Calibri" w:hAnsi="Candara" w:cstheme="minorHAnsi"/>
          <w:spacing w:val="-2"/>
          <w:sz w:val="24"/>
          <w:szCs w:val="24"/>
        </w:rPr>
        <w:t>C</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et</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3"/>
          <w:sz w:val="24"/>
          <w:szCs w:val="24"/>
        </w:rPr>
        <w:t>l</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ht</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r</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hes</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c</w:t>
      </w:r>
      <w:r w:rsidRPr="00B576DF">
        <w:rPr>
          <w:rFonts w:ascii="Candara" w:eastAsia="Calibri" w:hAnsi="Candara" w:cstheme="minorHAnsi"/>
          <w:spacing w:val="6"/>
          <w:sz w:val="24"/>
          <w:szCs w:val="24"/>
        </w:rPr>
        <w:t>l</w:t>
      </w:r>
      <w:r w:rsidRPr="00B576DF">
        <w:rPr>
          <w:rFonts w:ascii="Candara" w:eastAsia="Calibri" w:hAnsi="Candara" w:cstheme="minorHAnsi"/>
          <w:spacing w:val="-5"/>
          <w:sz w:val="24"/>
          <w:szCs w:val="24"/>
        </w:rPr>
        <w:t>u</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 xml:space="preserve">g </w:t>
      </w:r>
      <w:r w:rsidRPr="00B576DF">
        <w:rPr>
          <w:rFonts w:ascii="Candara" w:eastAsia="Calibri" w:hAnsi="Candara" w:cstheme="minorHAnsi"/>
          <w:spacing w:val="2"/>
          <w:sz w:val="24"/>
          <w:szCs w:val="24"/>
        </w:rPr>
        <w:t>li</w:t>
      </w:r>
      <w:r w:rsidRPr="00B576DF">
        <w:rPr>
          <w:rFonts w:ascii="Candara" w:eastAsia="Calibri" w:hAnsi="Candara" w:cstheme="minorHAnsi"/>
          <w:spacing w:val="1"/>
          <w:sz w:val="24"/>
          <w:szCs w:val="24"/>
        </w:rPr>
        <w:t>g</w:t>
      </w:r>
      <w:r w:rsidRPr="00B576DF">
        <w:rPr>
          <w:rFonts w:ascii="Candara" w:eastAsia="Calibri" w:hAnsi="Candara" w:cstheme="minorHAnsi"/>
          <w:spacing w:val="-5"/>
          <w:sz w:val="24"/>
          <w:szCs w:val="24"/>
        </w:rPr>
        <w:t>h</w:t>
      </w:r>
      <w:r w:rsidRPr="00B576DF">
        <w:rPr>
          <w:rFonts w:ascii="Candara" w:eastAsia="Calibri" w:hAnsi="Candara" w:cstheme="minorHAnsi"/>
          <w:sz w:val="24"/>
          <w:szCs w:val="24"/>
        </w:rPr>
        <w:t>ter</w:t>
      </w:r>
      <w:r w:rsidRPr="00B576DF">
        <w:rPr>
          <w:rFonts w:ascii="Candara" w:eastAsia="Calibri" w:hAnsi="Candara" w:cstheme="minorHAnsi"/>
          <w:spacing w:val="1"/>
          <w:sz w:val="24"/>
          <w:szCs w:val="24"/>
        </w:rPr>
        <w:t xml:space="preserve"> f</w:t>
      </w:r>
      <w:r w:rsidRPr="00B576DF">
        <w:rPr>
          <w:rFonts w:ascii="Candara" w:eastAsia="Calibri" w:hAnsi="Candara" w:cstheme="minorHAnsi"/>
          <w:spacing w:val="-5"/>
          <w:sz w:val="24"/>
          <w:szCs w:val="24"/>
        </w:rPr>
        <w:t>u</w:t>
      </w:r>
      <w:r w:rsidRPr="00B576DF">
        <w:rPr>
          <w:rFonts w:ascii="Candara" w:eastAsia="Calibri" w:hAnsi="Candara" w:cstheme="minorHAnsi"/>
          <w:sz w:val="24"/>
          <w:szCs w:val="24"/>
        </w:rPr>
        <w:t>el 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00C43B44" w:rsidRPr="00B576DF">
        <w:rPr>
          <w:rFonts w:ascii="Candara" w:eastAsia="Calibri" w:hAnsi="Candara" w:cstheme="minorHAnsi"/>
          <w:sz w:val="24"/>
          <w:szCs w:val="24"/>
        </w:rPr>
        <w:t xml:space="preserve"> other</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p</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l</w:t>
      </w:r>
      <w:r w:rsidRPr="00B576DF">
        <w:rPr>
          <w:rFonts w:ascii="Candara" w:eastAsia="Calibri" w:hAnsi="Candara" w:cstheme="minorHAnsi"/>
          <w:spacing w:val="2"/>
          <w:w w:val="101"/>
          <w:sz w:val="24"/>
          <w:szCs w:val="24"/>
        </w:rPr>
        <w:t>l</w:t>
      </w:r>
      <w:r w:rsidRPr="00B576DF">
        <w:rPr>
          <w:rFonts w:ascii="Candara" w:eastAsia="Calibri" w:hAnsi="Candara" w:cstheme="minorHAnsi"/>
          <w:spacing w:val="2"/>
          <w:sz w:val="24"/>
          <w:szCs w:val="24"/>
        </w:rPr>
        <w:t>a</w:t>
      </w:r>
      <w:r w:rsidRPr="00B576DF">
        <w:rPr>
          <w:rFonts w:ascii="Candara" w:eastAsia="Calibri" w:hAnsi="Candara" w:cstheme="minorHAnsi"/>
          <w:sz w:val="24"/>
          <w:szCs w:val="24"/>
        </w:rPr>
        <w:t>nt</w:t>
      </w:r>
      <w:r w:rsidRPr="00B576DF">
        <w:rPr>
          <w:rFonts w:ascii="Candara" w:eastAsia="Calibri" w:hAnsi="Candara" w:cstheme="minorHAnsi"/>
          <w:spacing w:val="-3"/>
          <w:sz w:val="24"/>
          <w:szCs w:val="24"/>
        </w:rPr>
        <w:t>s</w:t>
      </w:r>
      <w:r w:rsidRPr="00B576DF">
        <w:rPr>
          <w:rFonts w:ascii="Candara" w:eastAsia="Calibri" w:hAnsi="Candara" w:cstheme="minorHAnsi"/>
          <w:sz w:val="24"/>
          <w:szCs w:val="24"/>
        </w:rPr>
        <w:t>)</w:t>
      </w:r>
    </w:p>
    <w:p w14:paraId="4F68FBAA" w14:textId="5F3355F1" w:rsidR="00450282" w:rsidRPr="00B576DF" w:rsidRDefault="00D22EC6" w:rsidP="00EA1AD1">
      <w:pPr>
        <w:pStyle w:val="ListParagraph"/>
        <w:numPr>
          <w:ilvl w:val="0"/>
          <w:numId w:val="28"/>
        </w:numPr>
        <w:jc w:val="both"/>
        <w:rPr>
          <w:rFonts w:ascii="Candara" w:eastAsia="Calibri" w:hAnsi="Candara" w:cstheme="minorHAnsi"/>
          <w:sz w:val="24"/>
          <w:szCs w:val="24"/>
        </w:rPr>
      </w:pPr>
      <w:r w:rsidRPr="00B576DF">
        <w:rPr>
          <w:rFonts w:ascii="Candara" w:eastAsia="Calibri" w:hAnsi="Candara" w:cstheme="minorHAnsi"/>
          <w:spacing w:val="1"/>
          <w:sz w:val="24"/>
          <w:szCs w:val="24"/>
        </w:rPr>
        <w:t>Dr</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g</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pacing w:val="2"/>
          <w:w w:val="101"/>
          <w:sz w:val="24"/>
          <w:szCs w:val="24"/>
        </w:rPr>
        <w:t>l</w:t>
      </w:r>
      <w:r w:rsidRPr="00B576DF">
        <w:rPr>
          <w:rFonts w:ascii="Candara" w:eastAsia="Calibri" w:hAnsi="Candara" w:cstheme="minorHAnsi"/>
          <w:spacing w:val="1"/>
          <w:w w:val="10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h</w:t>
      </w:r>
      <w:r w:rsidRPr="00B576DF">
        <w:rPr>
          <w:rFonts w:ascii="Candara" w:eastAsia="Calibri" w:hAnsi="Candara" w:cstheme="minorHAnsi"/>
          <w:spacing w:val="-6"/>
          <w:sz w:val="24"/>
          <w:szCs w:val="24"/>
        </w:rPr>
        <w:t>o</w:t>
      </w:r>
      <w:r w:rsidRPr="00B576DF">
        <w:rPr>
          <w:rFonts w:ascii="Candara" w:eastAsia="Calibri" w:hAnsi="Candara" w:cstheme="minorHAnsi"/>
          <w:w w:val="101"/>
          <w:sz w:val="24"/>
          <w:szCs w:val="24"/>
        </w:rPr>
        <w:t>l</w:t>
      </w:r>
    </w:p>
    <w:p w14:paraId="098B7F3B" w14:textId="3F32DD31" w:rsidR="00450282" w:rsidRPr="00B576DF" w:rsidRDefault="00D22EC6" w:rsidP="00EA1AD1">
      <w:pPr>
        <w:pStyle w:val="ListParagraph"/>
        <w:numPr>
          <w:ilvl w:val="0"/>
          <w:numId w:val="28"/>
        </w:numPr>
        <w:jc w:val="both"/>
        <w:rPr>
          <w:rFonts w:ascii="Candara" w:eastAsia="Calibri" w:hAnsi="Candara" w:cstheme="minorHAnsi"/>
          <w:sz w:val="24"/>
          <w:szCs w:val="24"/>
        </w:rPr>
      </w:pPr>
      <w:r w:rsidRPr="00B576DF">
        <w:rPr>
          <w:rFonts w:ascii="Candara" w:eastAsia="Calibri" w:hAnsi="Candara" w:cstheme="minorHAnsi"/>
          <w:spacing w:val="-2"/>
          <w:sz w:val="24"/>
          <w:szCs w:val="24"/>
        </w:rPr>
        <w:t>F</w:t>
      </w:r>
      <w:r w:rsidRPr="00B576DF">
        <w:rPr>
          <w:rFonts w:ascii="Candara" w:eastAsia="Calibri" w:hAnsi="Candara" w:cstheme="minorHAnsi"/>
          <w:spacing w:val="2"/>
          <w:w w:val="101"/>
          <w:sz w:val="24"/>
          <w:szCs w:val="24"/>
        </w:rPr>
        <w:t>i</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w:t>
      </w:r>
      <w:r w:rsidRPr="00B576DF">
        <w:rPr>
          <w:rFonts w:ascii="Candara" w:eastAsia="Calibri" w:hAnsi="Candara" w:cstheme="minorHAnsi"/>
          <w:spacing w:val="-5"/>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ks</w:t>
      </w:r>
    </w:p>
    <w:p w14:paraId="479C9F13" w14:textId="52AA1D05" w:rsidR="00450282" w:rsidRPr="00B576DF" w:rsidRDefault="00D22EC6" w:rsidP="00EA1AD1">
      <w:pPr>
        <w:pStyle w:val="ListParagraph"/>
        <w:numPr>
          <w:ilvl w:val="0"/>
          <w:numId w:val="28"/>
        </w:numPr>
        <w:jc w:val="both"/>
        <w:rPr>
          <w:rFonts w:ascii="Candara" w:eastAsia="Calibri" w:hAnsi="Candara" w:cstheme="minorHAnsi"/>
          <w:sz w:val="24"/>
          <w:szCs w:val="24"/>
        </w:rPr>
      </w:pPr>
      <w:r w:rsidRPr="00B576DF">
        <w:rPr>
          <w:rFonts w:ascii="Candara" w:eastAsia="Calibri" w:hAnsi="Candara" w:cstheme="minorHAnsi"/>
          <w:spacing w:val="1"/>
          <w:sz w:val="24"/>
          <w:szCs w:val="24"/>
        </w:rPr>
        <w:t>P</w:t>
      </w:r>
      <w:r w:rsidRPr="00B576DF">
        <w:rPr>
          <w:rFonts w:ascii="Candara" w:eastAsia="Calibri" w:hAnsi="Candara" w:cstheme="minorHAnsi"/>
          <w:spacing w:val="-1"/>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n</w:t>
      </w:r>
      <w:r w:rsidRPr="00B576DF">
        <w:rPr>
          <w:rFonts w:ascii="Candara" w:eastAsia="Calibri" w:hAnsi="Candara" w:cstheme="minorHAnsi"/>
          <w:spacing w:val="-6"/>
          <w:sz w:val="24"/>
          <w:szCs w:val="24"/>
        </w:rPr>
        <w:t>o</w:t>
      </w:r>
      <w:r w:rsidRPr="00B576DF">
        <w:rPr>
          <w:rFonts w:ascii="Candara" w:eastAsia="Calibri" w:hAnsi="Candara" w:cstheme="minorHAnsi"/>
          <w:spacing w:val="1"/>
          <w:sz w:val="24"/>
          <w:szCs w:val="24"/>
        </w:rPr>
        <w:t>gr</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p</w:t>
      </w:r>
      <w:r w:rsidRPr="00B576DF">
        <w:rPr>
          <w:rFonts w:ascii="Candara" w:eastAsia="Calibri" w:hAnsi="Candara" w:cstheme="minorHAnsi"/>
          <w:spacing w:val="-5"/>
          <w:sz w:val="24"/>
          <w:szCs w:val="24"/>
        </w:rPr>
        <w:t>h</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 xml:space="preserve">c </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t</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r</w:t>
      </w:r>
      <w:r w:rsidRPr="00B576DF">
        <w:rPr>
          <w:rFonts w:ascii="Candara" w:eastAsia="Calibri" w:hAnsi="Candara" w:cstheme="minorHAnsi"/>
          <w:spacing w:val="2"/>
          <w:w w:val="101"/>
          <w:sz w:val="24"/>
          <w:szCs w:val="24"/>
        </w:rPr>
        <w:t>i</w:t>
      </w:r>
      <w:r w:rsidRPr="00B576DF">
        <w:rPr>
          <w:rFonts w:ascii="Candara" w:eastAsia="Calibri" w:hAnsi="Candara" w:cstheme="minorHAnsi"/>
          <w:sz w:val="24"/>
          <w:szCs w:val="24"/>
        </w:rPr>
        <w:t>al</w:t>
      </w:r>
    </w:p>
    <w:p w14:paraId="5E8F6EEC" w14:textId="25B9072F" w:rsidR="00450282" w:rsidRPr="00B576DF" w:rsidRDefault="00D22EC6" w:rsidP="00EA1AD1">
      <w:pPr>
        <w:pStyle w:val="ListParagraph"/>
        <w:numPr>
          <w:ilvl w:val="0"/>
          <w:numId w:val="28"/>
        </w:numPr>
        <w:tabs>
          <w:tab w:val="left" w:pos="820"/>
        </w:tabs>
        <w:jc w:val="both"/>
        <w:rPr>
          <w:rFonts w:ascii="Candara" w:eastAsia="Calibri" w:hAnsi="Candara" w:cstheme="minorHAnsi"/>
          <w:sz w:val="24"/>
          <w:szCs w:val="24"/>
        </w:rPr>
      </w:pPr>
      <w:r w:rsidRPr="00B576DF">
        <w:rPr>
          <w:rFonts w:ascii="Candara" w:eastAsia="Calibri" w:hAnsi="Candara" w:cstheme="minorHAnsi"/>
          <w:spacing w:val="-2"/>
          <w:sz w:val="24"/>
          <w:szCs w:val="24"/>
        </w:rPr>
        <w:t>A</w:t>
      </w:r>
      <w:r w:rsidRPr="00B576DF">
        <w:rPr>
          <w:rFonts w:ascii="Candara" w:eastAsia="Calibri" w:hAnsi="Candara" w:cstheme="minorHAnsi"/>
          <w:sz w:val="24"/>
          <w:szCs w:val="24"/>
        </w:rPr>
        <w:t>ny</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pacing w:val="-5"/>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pacing w:val="-4"/>
          <w:sz w:val="24"/>
          <w:szCs w:val="24"/>
        </w:rPr>
        <w:t>c</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be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pacing w:val="-3"/>
          <w:sz w:val="24"/>
          <w:szCs w:val="24"/>
        </w:rPr>
        <w:t>mm</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an</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pacing w:val="-4"/>
          <w:sz w:val="24"/>
          <w:szCs w:val="24"/>
        </w:rPr>
        <w:t>f</w:t>
      </w:r>
      <w:r w:rsidRPr="00B576DF">
        <w:rPr>
          <w:rFonts w:ascii="Candara" w:eastAsia="Calibri" w:hAnsi="Candara" w:cstheme="minorHAnsi"/>
          <w:spacing w:val="1"/>
          <w:sz w:val="24"/>
          <w:szCs w:val="24"/>
        </w:rPr>
        <w:t>f</w:t>
      </w:r>
      <w:r w:rsidRPr="00B576DF">
        <w:rPr>
          <w:rFonts w:ascii="Candara" w:eastAsia="Calibri" w:hAnsi="Candara" w:cstheme="minorHAnsi"/>
          <w:sz w:val="24"/>
          <w:szCs w:val="24"/>
        </w:rPr>
        <w:t>en</w:t>
      </w:r>
      <w:r w:rsidRPr="00B576DF">
        <w:rPr>
          <w:rFonts w:ascii="Candara" w:eastAsia="Calibri" w:hAnsi="Candara" w:cstheme="minorHAnsi"/>
          <w:spacing w:val="-3"/>
          <w:sz w:val="24"/>
          <w:szCs w:val="24"/>
        </w:rPr>
        <w:t>c</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d</w:t>
      </w:r>
      <w:r w:rsidRPr="00B576DF">
        <w:rPr>
          <w:rFonts w:ascii="Candara" w:eastAsia="Calibri" w:hAnsi="Candara" w:cstheme="minorHAnsi"/>
          <w:spacing w:val="-6"/>
          <w:sz w:val="24"/>
          <w:szCs w:val="24"/>
        </w:rPr>
        <w:t>a</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g</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pe</w:t>
      </w:r>
      <w:r w:rsidRPr="00B576DF">
        <w:rPr>
          <w:rFonts w:ascii="Candara" w:eastAsia="Calibri" w:hAnsi="Candara" w:cstheme="minorHAnsi"/>
          <w:spacing w:val="2"/>
          <w:sz w:val="24"/>
          <w:szCs w:val="24"/>
        </w:rPr>
        <w:t>r</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y</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6"/>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nj</w:t>
      </w:r>
      <w:r w:rsidRPr="00B576DF">
        <w:rPr>
          <w:rFonts w:ascii="Candara" w:eastAsia="Calibri" w:hAnsi="Candara" w:cstheme="minorHAnsi"/>
          <w:spacing w:val="-1"/>
          <w:sz w:val="24"/>
          <w:szCs w:val="24"/>
        </w:rPr>
        <w:t>u</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y</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r a</w:t>
      </w:r>
      <w:r w:rsidRPr="00B576DF">
        <w:rPr>
          <w:rFonts w:ascii="Candara" w:eastAsia="Calibri" w:hAnsi="Candara" w:cstheme="minorHAnsi"/>
          <w:spacing w:val="-1"/>
          <w:sz w:val="24"/>
          <w:szCs w:val="24"/>
        </w:rPr>
        <w:t>no</w:t>
      </w:r>
      <w:r w:rsidRPr="00B576DF">
        <w:rPr>
          <w:rFonts w:ascii="Candara" w:eastAsia="Calibri" w:hAnsi="Candara" w:cstheme="minorHAnsi"/>
          <w:sz w:val="24"/>
          <w:szCs w:val="24"/>
        </w:rPr>
        <w:t>ther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r</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p>
    <w:p w14:paraId="3F9F3777" w14:textId="186369CD" w:rsidR="00450282" w:rsidRPr="00B576DF" w:rsidRDefault="00D22EC6" w:rsidP="00EA1AD1">
      <w:pPr>
        <w:pStyle w:val="ListParagraph"/>
        <w:numPr>
          <w:ilvl w:val="0"/>
          <w:numId w:val="28"/>
        </w:numPr>
        <w:jc w:val="both"/>
        <w:rPr>
          <w:rFonts w:ascii="Candara" w:eastAsia="Calibri" w:hAnsi="Candara" w:cstheme="minorHAnsi"/>
          <w:sz w:val="24"/>
          <w:szCs w:val="24"/>
        </w:rPr>
      </w:pPr>
      <w:r w:rsidRPr="00B576DF">
        <w:rPr>
          <w:rFonts w:ascii="Candara" w:eastAsia="Calibri" w:hAnsi="Candara" w:cstheme="minorHAnsi"/>
          <w:spacing w:val="-2"/>
          <w:sz w:val="24"/>
          <w:szCs w:val="24"/>
        </w:rPr>
        <w:t>A</w:t>
      </w:r>
      <w:r w:rsidRPr="00B576DF">
        <w:rPr>
          <w:rFonts w:ascii="Candara" w:eastAsia="Calibri" w:hAnsi="Candara" w:cstheme="minorHAnsi"/>
          <w:sz w:val="24"/>
          <w:szCs w:val="24"/>
        </w:rPr>
        <w:t>ny</w:t>
      </w:r>
      <w:r w:rsidRPr="00B576DF">
        <w:rPr>
          <w:rFonts w:ascii="Candara" w:eastAsia="Calibri" w:hAnsi="Candara" w:cstheme="minorHAnsi"/>
          <w:spacing w:val="2"/>
          <w:sz w:val="24"/>
          <w:szCs w:val="24"/>
        </w:rPr>
        <w:t xml:space="preserve"> i</w:t>
      </w:r>
      <w:r w:rsidRPr="00B576DF">
        <w:rPr>
          <w:rFonts w:ascii="Candara" w:eastAsia="Calibri" w:hAnsi="Candara" w:cstheme="minorHAnsi"/>
          <w:sz w:val="24"/>
          <w:szCs w:val="24"/>
        </w:rPr>
        <w:t>t</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m b</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nn</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by</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 xml:space="preserve">l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u</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es</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4"/>
          <w:sz w:val="24"/>
          <w:szCs w:val="24"/>
        </w:rPr>
        <w:t>(</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w:t>
      </w:r>
      <w:r w:rsidRPr="00B576DF">
        <w:rPr>
          <w:rFonts w:ascii="Candara" w:eastAsia="Calibri" w:hAnsi="Candara" w:cstheme="minorHAnsi"/>
          <w:spacing w:val="-4"/>
          <w:sz w:val="24"/>
          <w:szCs w:val="24"/>
        </w:rPr>
        <w:t>g</w:t>
      </w:r>
      <w:r w:rsidRPr="00B576DF">
        <w:rPr>
          <w:rFonts w:ascii="Candara" w:eastAsia="Calibri" w:hAnsi="Candara" w:cstheme="minorHAnsi"/>
          <w:sz w:val="24"/>
          <w:szCs w:val="24"/>
        </w:rPr>
        <w:t>.</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b</w:t>
      </w:r>
      <w:r w:rsidRPr="00B576DF">
        <w:rPr>
          <w:rFonts w:ascii="Candara" w:eastAsia="Calibri" w:hAnsi="Candara" w:cstheme="minorHAnsi"/>
          <w:spacing w:val="2"/>
          <w:sz w:val="24"/>
          <w:szCs w:val="24"/>
        </w:rPr>
        <w:t>il</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ph</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w:t>
      </w:r>
    </w:p>
    <w:p w14:paraId="0A7075DD" w14:textId="1417D0B8" w:rsidR="00450282" w:rsidRPr="00B576DF" w:rsidRDefault="00D22EC6" w:rsidP="00EA1AD1">
      <w:pPr>
        <w:jc w:val="both"/>
        <w:rPr>
          <w:rFonts w:ascii="Candara" w:eastAsia="Calibri" w:hAnsi="Candara" w:cstheme="minorHAnsi"/>
          <w:sz w:val="24"/>
          <w:szCs w:val="24"/>
        </w:rPr>
      </w:pPr>
      <w:r w:rsidRPr="00B576DF">
        <w:rPr>
          <w:rFonts w:ascii="Candara" w:eastAsia="Calibri" w:hAnsi="Candara" w:cstheme="minorHAnsi"/>
          <w:spacing w:val="-2"/>
          <w:position w:val="1"/>
          <w:sz w:val="24"/>
          <w:szCs w:val="24"/>
        </w:rPr>
        <w:t>W</w:t>
      </w:r>
      <w:r w:rsidRPr="00B576DF">
        <w:rPr>
          <w:rFonts w:ascii="Candara" w:eastAsia="Calibri" w:hAnsi="Candara" w:cstheme="minorHAnsi"/>
          <w:position w:val="1"/>
          <w:sz w:val="24"/>
          <w:szCs w:val="24"/>
        </w:rPr>
        <w:t>he</w:t>
      </w:r>
      <w:r w:rsidRPr="00B576DF">
        <w:rPr>
          <w:rFonts w:ascii="Candara" w:eastAsia="Calibri" w:hAnsi="Candara" w:cstheme="minorHAnsi"/>
          <w:spacing w:val="2"/>
          <w:position w:val="1"/>
          <w:sz w:val="24"/>
          <w:szCs w:val="24"/>
        </w:rPr>
        <w:t>r</w:t>
      </w:r>
      <w:r w:rsidRPr="00B576DF">
        <w:rPr>
          <w:rFonts w:ascii="Candara" w:eastAsia="Calibri" w:hAnsi="Candara" w:cstheme="minorHAnsi"/>
          <w:position w:val="1"/>
          <w:sz w:val="24"/>
          <w:szCs w:val="24"/>
        </w:rPr>
        <w:t>e</w:t>
      </w:r>
      <w:r w:rsidRPr="00B576DF">
        <w:rPr>
          <w:rFonts w:ascii="Candara" w:eastAsia="Calibri" w:hAnsi="Candara" w:cstheme="minorHAnsi"/>
          <w:spacing w:val="-2"/>
          <w:position w:val="1"/>
          <w:sz w:val="24"/>
          <w:szCs w:val="24"/>
        </w:rPr>
        <w:t xml:space="preserve"> </w:t>
      </w:r>
      <w:r w:rsidRPr="00B576DF">
        <w:rPr>
          <w:rFonts w:ascii="Candara" w:eastAsia="Calibri" w:hAnsi="Candara" w:cstheme="minorHAnsi"/>
          <w:position w:val="1"/>
          <w:sz w:val="24"/>
          <w:szCs w:val="24"/>
        </w:rPr>
        <w:t>a</w:t>
      </w:r>
      <w:r w:rsidRPr="00B576DF">
        <w:rPr>
          <w:rFonts w:ascii="Candara" w:eastAsia="Calibri" w:hAnsi="Candara" w:cstheme="minorHAnsi"/>
          <w:spacing w:val="-1"/>
          <w:position w:val="1"/>
          <w:sz w:val="24"/>
          <w:szCs w:val="24"/>
        </w:rPr>
        <w:t>p</w:t>
      </w:r>
      <w:r w:rsidRPr="00B576DF">
        <w:rPr>
          <w:rFonts w:ascii="Candara" w:eastAsia="Calibri" w:hAnsi="Candara" w:cstheme="minorHAnsi"/>
          <w:position w:val="1"/>
          <w:sz w:val="24"/>
          <w:szCs w:val="24"/>
        </w:rPr>
        <w:t>p</w:t>
      </w:r>
      <w:r w:rsidRPr="00B576DF">
        <w:rPr>
          <w:rFonts w:ascii="Candara" w:eastAsia="Calibri" w:hAnsi="Candara" w:cstheme="minorHAnsi"/>
          <w:spacing w:val="1"/>
          <w:position w:val="1"/>
          <w:sz w:val="24"/>
          <w:szCs w:val="24"/>
        </w:rPr>
        <w:t>r</w:t>
      </w:r>
      <w:r w:rsidRPr="00B576DF">
        <w:rPr>
          <w:rFonts w:ascii="Candara" w:eastAsia="Calibri" w:hAnsi="Candara" w:cstheme="minorHAnsi"/>
          <w:spacing w:val="-6"/>
          <w:position w:val="1"/>
          <w:sz w:val="24"/>
          <w:szCs w:val="24"/>
        </w:rPr>
        <w:t>o</w:t>
      </w:r>
      <w:r w:rsidRPr="00B576DF">
        <w:rPr>
          <w:rFonts w:ascii="Candara" w:eastAsia="Calibri" w:hAnsi="Candara" w:cstheme="minorHAnsi"/>
          <w:position w:val="1"/>
          <w:sz w:val="24"/>
          <w:szCs w:val="24"/>
        </w:rPr>
        <w:t>p</w:t>
      </w:r>
      <w:r w:rsidRPr="00B576DF">
        <w:rPr>
          <w:rFonts w:ascii="Candara" w:eastAsia="Calibri" w:hAnsi="Candara" w:cstheme="minorHAnsi"/>
          <w:spacing w:val="1"/>
          <w:position w:val="1"/>
          <w:sz w:val="24"/>
          <w:szCs w:val="24"/>
        </w:rPr>
        <w:t>r</w:t>
      </w:r>
      <w:r w:rsidRPr="00B576DF">
        <w:rPr>
          <w:rFonts w:ascii="Candara" w:eastAsia="Calibri" w:hAnsi="Candara" w:cstheme="minorHAnsi"/>
          <w:spacing w:val="2"/>
          <w:position w:val="1"/>
          <w:sz w:val="24"/>
          <w:szCs w:val="24"/>
        </w:rPr>
        <w:t>i</w:t>
      </w:r>
      <w:r w:rsidRPr="00B576DF">
        <w:rPr>
          <w:rFonts w:ascii="Candara" w:eastAsia="Calibri" w:hAnsi="Candara" w:cstheme="minorHAnsi"/>
          <w:spacing w:val="-5"/>
          <w:position w:val="1"/>
          <w:sz w:val="24"/>
          <w:szCs w:val="24"/>
        </w:rPr>
        <w:t>a</w:t>
      </w:r>
      <w:r w:rsidRPr="00B576DF">
        <w:rPr>
          <w:rFonts w:ascii="Candara" w:eastAsia="Calibri" w:hAnsi="Candara" w:cstheme="minorHAnsi"/>
          <w:position w:val="1"/>
          <w:sz w:val="24"/>
          <w:szCs w:val="24"/>
        </w:rPr>
        <w:t xml:space="preserve">te, </w:t>
      </w:r>
      <w:r w:rsidRPr="00B576DF">
        <w:rPr>
          <w:rFonts w:ascii="Candara" w:eastAsia="Calibri" w:hAnsi="Candara" w:cstheme="minorHAnsi"/>
          <w:spacing w:val="2"/>
          <w:position w:val="1"/>
          <w:sz w:val="24"/>
          <w:szCs w:val="24"/>
        </w:rPr>
        <w:t>i</w:t>
      </w:r>
      <w:r w:rsidRPr="00B576DF">
        <w:rPr>
          <w:rFonts w:ascii="Candara" w:eastAsia="Calibri" w:hAnsi="Candara" w:cstheme="minorHAnsi"/>
          <w:spacing w:val="-5"/>
          <w:position w:val="1"/>
          <w:sz w:val="24"/>
          <w:szCs w:val="24"/>
        </w:rPr>
        <w:t>t</w:t>
      </w:r>
      <w:r w:rsidRPr="00B576DF">
        <w:rPr>
          <w:rFonts w:ascii="Candara" w:eastAsia="Calibri" w:hAnsi="Candara" w:cstheme="minorHAnsi"/>
          <w:position w:val="1"/>
          <w:sz w:val="24"/>
          <w:szCs w:val="24"/>
        </w:rPr>
        <w:t>e</w:t>
      </w:r>
      <w:r w:rsidRPr="00B576DF">
        <w:rPr>
          <w:rFonts w:ascii="Candara" w:eastAsia="Calibri" w:hAnsi="Candara" w:cstheme="minorHAnsi"/>
          <w:spacing w:val="3"/>
          <w:position w:val="1"/>
          <w:sz w:val="24"/>
          <w:szCs w:val="24"/>
        </w:rPr>
        <w:t>m</w:t>
      </w:r>
      <w:r w:rsidRPr="00B576DF">
        <w:rPr>
          <w:rFonts w:ascii="Candara" w:eastAsia="Calibri" w:hAnsi="Candara" w:cstheme="minorHAnsi"/>
          <w:position w:val="1"/>
          <w:sz w:val="24"/>
          <w:szCs w:val="24"/>
        </w:rPr>
        <w:t>s</w:t>
      </w:r>
      <w:r w:rsidRPr="00B576DF">
        <w:rPr>
          <w:rFonts w:ascii="Candara" w:eastAsia="Calibri" w:hAnsi="Candara" w:cstheme="minorHAnsi"/>
          <w:spacing w:val="-3"/>
          <w:position w:val="1"/>
          <w:sz w:val="24"/>
          <w:szCs w:val="24"/>
        </w:rPr>
        <w:t xml:space="preserve"> m</w:t>
      </w:r>
      <w:r w:rsidRPr="00B576DF">
        <w:rPr>
          <w:rFonts w:ascii="Candara" w:eastAsia="Calibri" w:hAnsi="Candara" w:cstheme="minorHAnsi"/>
          <w:position w:val="1"/>
          <w:sz w:val="24"/>
          <w:szCs w:val="24"/>
        </w:rPr>
        <w:t>ay</w:t>
      </w:r>
      <w:r w:rsidRPr="00B576DF">
        <w:rPr>
          <w:rFonts w:ascii="Candara" w:eastAsia="Calibri" w:hAnsi="Candara" w:cstheme="minorHAnsi"/>
          <w:spacing w:val="2"/>
          <w:position w:val="1"/>
          <w:sz w:val="24"/>
          <w:szCs w:val="24"/>
        </w:rPr>
        <w:t xml:space="preserve"> </w:t>
      </w:r>
      <w:r w:rsidRPr="00B576DF">
        <w:rPr>
          <w:rFonts w:ascii="Candara" w:eastAsia="Calibri" w:hAnsi="Candara" w:cstheme="minorHAnsi"/>
          <w:spacing w:val="-5"/>
          <w:position w:val="1"/>
          <w:sz w:val="24"/>
          <w:szCs w:val="24"/>
        </w:rPr>
        <w:t>b</w:t>
      </w:r>
      <w:r w:rsidRPr="00B576DF">
        <w:rPr>
          <w:rFonts w:ascii="Candara" w:eastAsia="Calibri" w:hAnsi="Candara" w:cstheme="minorHAnsi"/>
          <w:position w:val="1"/>
          <w:sz w:val="24"/>
          <w:szCs w:val="24"/>
        </w:rPr>
        <w:t>e</w:t>
      </w:r>
      <w:r w:rsidRPr="00B576DF">
        <w:rPr>
          <w:rFonts w:ascii="Candara" w:eastAsia="Calibri" w:hAnsi="Candara" w:cstheme="minorHAnsi"/>
          <w:spacing w:val="6"/>
          <w:position w:val="1"/>
          <w:sz w:val="24"/>
          <w:szCs w:val="24"/>
        </w:rPr>
        <w:t xml:space="preserve"> </w:t>
      </w:r>
      <w:r w:rsidRPr="00B576DF">
        <w:rPr>
          <w:rFonts w:ascii="Candara" w:eastAsia="Calibri" w:hAnsi="Candara" w:cstheme="minorHAnsi"/>
          <w:position w:val="1"/>
          <w:sz w:val="24"/>
          <w:szCs w:val="24"/>
        </w:rPr>
        <w:t>h</w:t>
      </w:r>
      <w:r w:rsidRPr="00B576DF">
        <w:rPr>
          <w:rFonts w:ascii="Candara" w:eastAsia="Calibri" w:hAnsi="Candara" w:cstheme="minorHAnsi"/>
          <w:spacing w:val="-1"/>
          <w:position w:val="1"/>
          <w:sz w:val="24"/>
          <w:szCs w:val="24"/>
        </w:rPr>
        <w:t>a</w:t>
      </w:r>
      <w:r w:rsidRPr="00B576DF">
        <w:rPr>
          <w:rFonts w:ascii="Candara" w:eastAsia="Calibri" w:hAnsi="Candara" w:cstheme="minorHAnsi"/>
          <w:spacing w:val="-5"/>
          <w:position w:val="1"/>
          <w:sz w:val="24"/>
          <w:szCs w:val="24"/>
        </w:rPr>
        <w:t>n</w:t>
      </w:r>
      <w:r w:rsidRPr="00B576DF">
        <w:rPr>
          <w:rFonts w:ascii="Candara" w:eastAsia="Calibri" w:hAnsi="Candara" w:cstheme="minorHAnsi"/>
          <w:position w:val="1"/>
          <w:sz w:val="24"/>
          <w:szCs w:val="24"/>
        </w:rPr>
        <w:t>ded</w:t>
      </w:r>
      <w:r w:rsidRPr="00B576DF">
        <w:rPr>
          <w:rFonts w:ascii="Candara" w:eastAsia="Calibri" w:hAnsi="Candara" w:cstheme="minorHAnsi"/>
          <w:spacing w:val="-2"/>
          <w:position w:val="1"/>
          <w:sz w:val="24"/>
          <w:szCs w:val="24"/>
        </w:rPr>
        <w:t xml:space="preserve"> </w:t>
      </w:r>
      <w:r w:rsidRPr="00B576DF">
        <w:rPr>
          <w:rFonts w:ascii="Candara" w:eastAsia="Calibri" w:hAnsi="Candara" w:cstheme="minorHAnsi"/>
          <w:position w:val="1"/>
          <w:sz w:val="24"/>
          <w:szCs w:val="24"/>
        </w:rPr>
        <w:t>to</w:t>
      </w:r>
      <w:r w:rsidRPr="00B576DF">
        <w:rPr>
          <w:rFonts w:ascii="Candara" w:eastAsia="Calibri" w:hAnsi="Candara" w:cstheme="minorHAnsi"/>
          <w:spacing w:val="2"/>
          <w:position w:val="1"/>
          <w:sz w:val="24"/>
          <w:szCs w:val="24"/>
        </w:rPr>
        <w:t xml:space="preserve"> </w:t>
      </w:r>
      <w:r w:rsidRPr="00B576DF">
        <w:rPr>
          <w:rFonts w:ascii="Candara" w:eastAsia="Calibri" w:hAnsi="Candara" w:cstheme="minorHAnsi"/>
          <w:position w:val="1"/>
          <w:sz w:val="24"/>
          <w:szCs w:val="24"/>
        </w:rPr>
        <w:t>t</w:t>
      </w:r>
      <w:r w:rsidRPr="00B576DF">
        <w:rPr>
          <w:rFonts w:ascii="Candara" w:eastAsia="Calibri" w:hAnsi="Candara" w:cstheme="minorHAnsi"/>
          <w:spacing w:val="-6"/>
          <w:position w:val="1"/>
          <w:sz w:val="24"/>
          <w:szCs w:val="24"/>
        </w:rPr>
        <w:t>h</w:t>
      </w:r>
      <w:r w:rsidRPr="00B576DF">
        <w:rPr>
          <w:rFonts w:ascii="Candara" w:eastAsia="Calibri" w:hAnsi="Candara" w:cstheme="minorHAnsi"/>
          <w:position w:val="1"/>
          <w:sz w:val="24"/>
          <w:szCs w:val="24"/>
        </w:rPr>
        <w:t>e</w:t>
      </w:r>
      <w:r w:rsidRPr="00B576DF">
        <w:rPr>
          <w:rFonts w:ascii="Candara" w:eastAsia="Calibri" w:hAnsi="Candara" w:cstheme="minorHAnsi"/>
          <w:spacing w:val="3"/>
          <w:position w:val="1"/>
          <w:sz w:val="24"/>
          <w:szCs w:val="24"/>
        </w:rPr>
        <w:t xml:space="preserve"> </w:t>
      </w:r>
      <w:r w:rsidRPr="00B576DF">
        <w:rPr>
          <w:rFonts w:ascii="Candara" w:eastAsia="Calibri" w:hAnsi="Candara" w:cstheme="minorHAnsi"/>
          <w:position w:val="1"/>
          <w:sz w:val="24"/>
          <w:szCs w:val="24"/>
        </w:rPr>
        <w:t>p</w:t>
      </w:r>
      <w:r w:rsidRPr="00B576DF">
        <w:rPr>
          <w:rFonts w:ascii="Candara" w:eastAsia="Calibri" w:hAnsi="Candara" w:cstheme="minorHAnsi"/>
          <w:spacing w:val="-6"/>
          <w:position w:val="1"/>
          <w:sz w:val="24"/>
          <w:szCs w:val="24"/>
        </w:rPr>
        <w:t>o</w:t>
      </w:r>
      <w:r w:rsidRPr="00B576DF">
        <w:rPr>
          <w:rFonts w:ascii="Candara" w:eastAsia="Calibri" w:hAnsi="Candara" w:cstheme="minorHAnsi"/>
          <w:spacing w:val="2"/>
          <w:position w:val="1"/>
          <w:sz w:val="24"/>
          <w:szCs w:val="24"/>
        </w:rPr>
        <w:t>l</w:t>
      </w:r>
      <w:r w:rsidRPr="00B576DF">
        <w:rPr>
          <w:rFonts w:ascii="Candara" w:eastAsia="Calibri" w:hAnsi="Candara" w:cstheme="minorHAnsi"/>
          <w:spacing w:val="-3"/>
          <w:position w:val="1"/>
          <w:sz w:val="24"/>
          <w:szCs w:val="24"/>
        </w:rPr>
        <w:t>i</w:t>
      </w:r>
      <w:r w:rsidRPr="00B576DF">
        <w:rPr>
          <w:rFonts w:ascii="Candara" w:eastAsia="Calibri" w:hAnsi="Candara" w:cstheme="minorHAnsi"/>
          <w:spacing w:val="1"/>
          <w:position w:val="1"/>
          <w:sz w:val="24"/>
          <w:szCs w:val="24"/>
        </w:rPr>
        <w:t>c</w:t>
      </w:r>
      <w:r w:rsidRPr="00B576DF">
        <w:rPr>
          <w:rFonts w:ascii="Candara" w:eastAsia="Calibri" w:hAnsi="Candara" w:cstheme="minorHAnsi"/>
          <w:position w:val="1"/>
          <w:sz w:val="24"/>
          <w:szCs w:val="24"/>
        </w:rPr>
        <w:t>e.</w:t>
      </w:r>
      <w:r w:rsidRPr="00B576DF">
        <w:rPr>
          <w:rFonts w:ascii="Candara" w:eastAsia="Calibri" w:hAnsi="Candara" w:cstheme="minorHAnsi"/>
          <w:spacing w:val="2"/>
          <w:position w:val="1"/>
          <w:sz w:val="24"/>
          <w:szCs w:val="24"/>
        </w:rPr>
        <w:t xml:space="preserve"> </w:t>
      </w:r>
      <w:r w:rsidR="0015460B" w:rsidRPr="00B576DF">
        <w:rPr>
          <w:rFonts w:ascii="Candara" w:eastAsia="Calibri" w:hAnsi="Candara" w:cstheme="minorHAnsi"/>
          <w:spacing w:val="-2"/>
          <w:position w:val="1"/>
          <w:sz w:val="24"/>
          <w:szCs w:val="24"/>
        </w:rPr>
        <w:t xml:space="preserve">The proprietor </w:t>
      </w:r>
      <w:r w:rsidRPr="00B576DF">
        <w:rPr>
          <w:rFonts w:ascii="Candara" w:eastAsia="Calibri" w:hAnsi="Candara" w:cstheme="minorHAnsi"/>
          <w:spacing w:val="-5"/>
          <w:position w:val="1"/>
          <w:sz w:val="24"/>
          <w:szCs w:val="24"/>
        </w:rPr>
        <w:t>w</w:t>
      </w:r>
      <w:r w:rsidRPr="00B576DF">
        <w:rPr>
          <w:rFonts w:ascii="Candara" w:eastAsia="Calibri" w:hAnsi="Candara" w:cstheme="minorHAnsi"/>
          <w:spacing w:val="2"/>
          <w:position w:val="1"/>
          <w:sz w:val="24"/>
          <w:szCs w:val="24"/>
        </w:rPr>
        <w:t>i</w:t>
      </w:r>
      <w:r w:rsidRPr="00B576DF">
        <w:rPr>
          <w:rFonts w:ascii="Candara" w:eastAsia="Calibri" w:hAnsi="Candara" w:cstheme="minorHAnsi"/>
          <w:spacing w:val="-3"/>
          <w:position w:val="1"/>
          <w:sz w:val="24"/>
          <w:szCs w:val="24"/>
        </w:rPr>
        <w:t>l</w:t>
      </w:r>
      <w:r w:rsidRPr="00B576DF">
        <w:rPr>
          <w:rFonts w:ascii="Candara" w:eastAsia="Calibri" w:hAnsi="Candara" w:cstheme="minorHAnsi"/>
          <w:position w:val="1"/>
          <w:sz w:val="24"/>
          <w:szCs w:val="24"/>
        </w:rPr>
        <w:t>l</w:t>
      </w:r>
      <w:r w:rsidRPr="00B576DF">
        <w:rPr>
          <w:rFonts w:ascii="Candara" w:eastAsia="Calibri" w:hAnsi="Candara" w:cstheme="minorHAnsi"/>
          <w:spacing w:val="5"/>
          <w:position w:val="1"/>
          <w:sz w:val="24"/>
          <w:szCs w:val="24"/>
        </w:rPr>
        <w:t xml:space="preserve"> </w:t>
      </w:r>
      <w:r w:rsidRPr="00B576DF">
        <w:rPr>
          <w:rFonts w:ascii="Candara" w:eastAsia="Calibri" w:hAnsi="Candara" w:cstheme="minorHAnsi"/>
          <w:spacing w:val="-5"/>
          <w:position w:val="1"/>
          <w:sz w:val="24"/>
          <w:szCs w:val="24"/>
        </w:rPr>
        <w:t>d</w:t>
      </w:r>
      <w:r w:rsidRPr="00B576DF">
        <w:rPr>
          <w:rFonts w:ascii="Candara" w:eastAsia="Calibri" w:hAnsi="Candara" w:cstheme="minorHAnsi"/>
          <w:position w:val="1"/>
          <w:sz w:val="24"/>
          <w:szCs w:val="24"/>
        </w:rPr>
        <w:t>e</w:t>
      </w:r>
      <w:r w:rsidRPr="00B576DF">
        <w:rPr>
          <w:rFonts w:ascii="Candara" w:eastAsia="Calibri" w:hAnsi="Candara" w:cstheme="minorHAnsi"/>
          <w:spacing w:val="-3"/>
          <w:position w:val="1"/>
          <w:sz w:val="24"/>
          <w:szCs w:val="24"/>
        </w:rPr>
        <w:t>c</w:t>
      </w:r>
      <w:r w:rsidRPr="00B576DF">
        <w:rPr>
          <w:rFonts w:ascii="Candara" w:eastAsia="Calibri" w:hAnsi="Candara" w:cstheme="minorHAnsi"/>
          <w:spacing w:val="2"/>
          <w:position w:val="1"/>
          <w:sz w:val="24"/>
          <w:szCs w:val="24"/>
        </w:rPr>
        <w:t>i</w:t>
      </w:r>
      <w:r w:rsidRPr="00B576DF">
        <w:rPr>
          <w:rFonts w:ascii="Candara" w:eastAsia="Calibri" w:hAnsi="Candara" w:cstheme="minorHAnsi"/>
          <w:position w:val="1"/>
          <w:sz w:val="24"/>
          <w:szCs w:val="24"/>
        </w:rPr>
        <w:t>de</w:t>
      </w:r>
      <w:r w:rsidRPr="00B576DF">
        <w:rPr>
          <w:rFonts w:ascii="Candara" w:eastAsia="Calibri" w:hAnsi="Candara" w:cstheme="minorHAnsi"/>
          <w:spacing w:val="3"/>
          <w:position w:val="1"/>
          <w:sz w:val="24"/>
          <w:szCs w:val="24"/>
        </w:rPr>
        <w:t xml:space="preserve"> </w:t>
      </w:r>
      <w:r w:rsidRPr="00B576DF">
        <w:rPr>
          <w:rFonts w:ascii="Candara" w:eastAsia="Calibri" w:hAnsi="Candara" w:cstheme="minorHAnsi"/>
          <w:position w:val="1"/>
          <w:sz w:val="24"/>
          <w:szCs w:val="24"/>
        </w:rPr>
        <w:t>whet</w:t>
      </w:r>
      <w:r w:rsidRPr="00B576DF">
        <w:rPr>
          <w:rFonts w:ascii="Candara" w:eastAsia="Calibri" w:hAnsi="Candara" w:cstheme="minorHAnsi"/>
          <w:spacing w:val="-5"/>
          <w:position w:val="1"/>
          <w:sz w:val="24"/>
          <w:szCs w:val="24"/>
        </w:rPr>
        <w:t>h</w:t>
      </w:r>
      <w:r w:rsidRPr="00B576DF">
        <w:rPr>
          <w:rFonts w:ascii="Candara" w:eastAsia="Calibri" w:hAnsi="Candara" w:cstheme="minorHAnsi"/>
          <w:position w:val="1"/>
          <w:sz w:val="24"/>
          <w:szCs w:val="24"/>
        </w:rPr>
        <w:t xml:space="preserve">er </w:t>
      </w:r>
      <w:r w:rsidRPr="00B576DF">
        <w:rPr>
          <w:rFonts w:ascii="Candara" w:eastAsia="Calibri" w:hAnsi="Candara" w:cstheme="minorHAnsi"/>
          <w:spacing w:val="2"/>
          <w:position w:val="1"/>
          <w:sz w:val="24"/>
          <w:szCs w:val="24"/>
        </w:rPr>
        <w:t>i</w:t>
      </w:r>
      <w:r w:rsidRPr="00B576DF">
        <w:rPr>
          <w:rFonts w:ascii="Candara" w:eastAsia="Calibri" w:hAnsi="Candara" w:cstheme="minorHAnsi"/>
          <w:position w:val="1"/>
          <w:sz w:val="24"/>
          <w:szCs w:val="24"/>
        </w:rPr>
        <w:t>t</w:t>
      </w:r>
      <w:r w:rsidRPr="00B576DF">
        <w:rPr>
          <w:rFonts w:ascii="Candara" w:eastAsia="Calibri" w:hAnsi="Candara" w:cstheme="minorHAnsi"/>
          <w:spacing w:val="-1"/>
          <w:position w:val="1"/>
          <w:sz w:val="24"/>
          <w:szCs w:val="24"/>
        </w:rPr>
        <w:t xml:space="preserve"> </w:t>
      </w:r>
      <w:r w:rsidRPr="00B576DF">
        <w:rPr>
          <w:rFonts w:ascii="Candara" w:eastAsia="Calibri" w:hAnsi="Candara" w:cstheme="minorHAnsi"/>
          <w:spacing w:val="2"/>
          <w:position w:val="1"/>
          <w:sz w:val="24"/>
          <w:szCs w:val="24"/>
        </w:rPr>
        <w:t>i</w:t>
      </w:r>
      <w:r w:rsidRPr="00B576DF">
        <w:rPr>
          <w:rFonts w:ascii="Candara" w:eastAsia="Calibri" w:hAnsi="Candara" w:cstheme="minorHAnsi"/>
          <w:position w:val="1"/>
          <w:sz w:val="24"/>
          <w:szCs w:val="24"/>
        </w:rPr>
        <w:t>s</w:t>
      </w:r>
      <w:r w:rsidRPr="00B576DF">
        <w:rPr>
          <w:rFonts w:ascii="Candara" w:eastAsia="Calibri" w:hAnsi="Candara" w:cstheme="minorHAnsi"/>
          <w:spacing w:val="1"/>
          <w:position w:val="1"/>
          <w:sz w:val="24"/>
          <w:szCs w:val="24"/>
        </w:rPr>
        <w:t xml:space="preserve"> </w:t>
      </w:r>
      <w:r w:rsidRPr="00B576DF">
        <w:rPr>
          <w:rFonts w:ascii="Candara" w:eastAsia="Calibri" w:hAnsi="Candara" w:cstheme="minorHAnsi"/>
          <w:spacing w:val="-5"/>
          <w:position w:val="1"/>
          <w:sz w:val="24"/>
          <w:szCs w:val="24"/>
        </w:rPr>
        <w:t>a</w:t>
      </w:r>
      <w:r w:rsidRPr="00B576DF">
        <w:rPr>
          <w:rFonts w:ascii="Candara" w:eastAsia="Calibri" w:hAnsi="Candara" w:cstheme="minorHAnsi"/>
          <w:position w:val="1"/>
          <w:sz w:val="24"/>
          <w:szCs w:val="24"/>
        </w:rPr>
        <w:t>pp</w:t>
      </w:r>
      <w:r w:rsidRPr="00B576DF">
        <w:rPr>
          <w:rFonts w:ascii="Candara" w:eastAsia="Calibri" w:hAnsi="Candara" w:cstheme="minorHAnsi"/>
          <w:spacing w:val="1"/>
          <w:position w:val="1"/>
          <w:sz w:val="24"/>
          <w:szCs w:val="24"/>
        </w:rPr>
        <w:t>r</w:t>
      </w:r>
      <w:r w:rsidRPr="00B576DF">
        <w:rPr>
          <w:rFonts w:ascii="Candara" w:eastAsia="Calibri" w:hAnsi="Candara" w:cstheme="minorHAnsi"/>
          <w:spacing w:val="-1"/>
          <w:position w:val="1"/>
          <w:sz w:val="24"/>
          <w:szCs w:val="24"/>
        </w:rPr>
        <w:t>o</w:t>
      </w:r>
      <w:r w:rsidRPr="00B576DF">
        <w:rPr>
          <w:rFonts w:ascii="Candara" w:eastAsia="Calibri" w:hAnsi="Candara" w:cstheme="minorHAnsi"/>
          <w:spacing w:val="-5"/>
          <w:position w:val="1"/>
          <w:sz w:val="24"/>
          <w:szCs w:val="24"/>
        </w:rPr>
        <w:t>p</w:t>
      </w:r>
      <w:r w:rsidRPr="00B576DF">
        <w:rPr>
          <w:rFonts w:ascii="Candara" w:eastAsia="Calibri" w:hAnsi="Candara" w:cstheme="minorHAnsi"/>
          <w:spacing w:val="1"/>
          <w:position w:val="1"/>
          <w:sz w:val="24"/>
          <w:szCs w:val="24"/>
        </w:rPr>
        <w:t>r</w:t>
      </w:r>
      <w:r w:rsidRPr="00B576DF">
        <w:rPr>
          <w:rFonts w:ascii="Candara" w:eastAsia="Calibri" w:hAnsi="Candara" w:cstheme="minorHAnsi"/>
          <w:spacing w:val="2"/>
          <w:w w:val="101"/>
          <w:position w:val="1"/>
          <w:sz w:val="24"/>
          <w:szCs w:val="24"/>
        </w:rPr>
        <w:t>i</w:t>
      </w:r>
      <w:r w:rsidRPr="00B576DF">
        <w:rPr>
          <w:rFonts w:ascii="Candara" w:eastAsia="Calibri" w:hAnsi="Candara" w:cstheme="minorHAnsi"/>
          <w:position w:val="1"/>
          <w:sz w:val="24"/>
          <w:szCs w:val="24"/>
        </w:rPr>
        <w:t>a</w:t>
      </w:r>
      <w:r w:rsidRPr="00B576DF">
        <w:rPr>
          <w:rFonts w:ascii="Candara" w:eastAsia="Calibri" w:hAnsi="Candara" w:cstheme="minorHAnsi"/>
          <w:spacing w:val="-6"/>
          <w:position w:val="1"/>
          <w:sz w:val="24"/>
          <w:szCs w:val="24"/>
        </w:rPr>
        <w:t>t</w:t>
      </w:r>
      <w:r w:rsidRPr="00B576DF">
        <w:rPr>
          <w:rFonts w:ascii="Candara" w:eastAsia="Calibri" w:hAnsi="Candara" w:cstheme="minorHAnsi"/>
          <w:position w:val="1"/>
          <w:sz w:val="24"/>
          <w:szCs w:val="24"/>
        </w:rPr>
        <w:t>e</w:t>
      </w:r>
      <w:r w:rsidR="00B96878" w:rsidRPr="00B576DF">
        <w:rPr>
          <w:rFonts w:ascii="Candara" w:eastAsia="Calibri" w:hAnsi="Candara" w:cstheme="minorHAnsi"/>
          <w:position w:val="1"/>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2"/>
          <w:sz w:val="24"/>
          <w:szCs w:val="24"/>
        </w:rPr>
        <w:t xml:space="preserve"> i</w:t>
      </w:r>
      <w:r w:rsidRPr="00B576DF">
        <w:rPr>
          <w:rFonts w:ascii="Candara" w:eastAsia="Calibri" w:hAnsi="Candara" w:cstheme="minorHAnsi"/>
          <w:sz w:val="24"/>
          <w:szCs w:val="24"/>
        </w:rPr>
        <w:t>nv</w:t>
      </w:r>
      <w:r w:rsidRPr="00B576DF">
        <w:rPr>
          <w:rFonts w:ascii="Candara" w:eastAsia="Calibri" w:hAnsi="Candara" w:cstheme="minorHAnsi"/>
          <w:spacing w:val="-6"/>
          <w:sz w:val="24"/>
          <w:szCs w:val="24"/>
        </w:rPr>
        <w:t>o</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 xml:space="preserve">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th</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r</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ut</w:t>
      </w:r>
      <w:r w:rsidRPr="00B576DF">
        <w:rPr>
          <w:rFonts w:ascii="Candara" w:eastAsia="Calibri" w:hAnsi="Candara" w:cstheme="minorHAnsi"/>
          <w:spacing w:val="-3"/>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de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ag</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c</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es</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w:t>
      </w:r>
      <w:r w:rsidRPr="00B576DF">
        <w:rPr>
          <w:rFonts w:ascii="Candara" w:eastAsia="Calibri" w:hAnsi="Candara" w:cstheme="minorHAnsi"/>
          <w:spacing w:val="-4"/>
          <w:sz w:val="24"/>
          <w:szCs w:val="24"/>
        </w:rPr>
        <w:t>g</w:t>
      </w:r>
      <w:r w:rsidRPr="00B576DF">
        <w:rPr>
          <w:rFonts w:ascii="Candara" w:eastAsia="Calibri" w:hAnsi="Candara" w:cstheme="minorHAnsi"/>
          <w:sz w:val="24"/>
          <w:szCs w:val="24"/>
        </w:rPr>
        <w:t>.</w:t>
      </w:r>
      <w:r w:rsidRPr="00B576DF">
        <w:rPr>
          <w:rFonts w:ascii="Candara" w:eastAsia="Calibri" w:hAnsi="Candara" w:cstheme="minorHAnsi"/>
          <w:spacing w:val="1"/>
          <w:sz w:val="24"/>
          <w:szCs w:val="24"/>
        </w:rPr>
        <w:t xml:space="preserve"> P</w:t>
      </w:r>
      <w:r w:rsidRPr="00B576DF">
        <w:rPr>
          <w:rFonts w:ascii="Candara" w:eastAsia="Calibri" w:hAnsi="Candara" w:cstheme="minorHAnsi"/>
          <w:spacing w:val="-1"/>
          <w:sz w:val="24"/>
          <w:szCs w:val="24"/>
        </w:rPr>
        <w:t>o</w:t>
      </w:r>
      <w:r w:rsidRPr="00B576DF">
        <w:rPr>
          <w:rFonts w:ascii="Candara" w:eastAsia="Calibri" w:hAnsi="Candara" w:cstheme="minorHAnsi"/>
          <w:spacing w:val="-3"/>
          <w:sz w:val="24"/>
          <w:szCs w:val="24"/>
        </w:rPr>
        <w:t>l</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so</w:t>
      </w:r>
      <w:r w:rsidRPr="00B576DF">
        <w:rPr>
          <w:rFonts w:ascii="Candara" w:eastAsia="Calibri" w:hAnsi="Candara" w:cstheme="minorHAnsi"/>
          <w:spacing w:val="-4"/>
          <w:sz w:val="24"/>
          <w:szCs w:val="24"/>
        </w:rPr>
        <w:t>c</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 xml:space="preserve">al </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 xml:space="preserve"> </w:t>
      </w:r>
      <w:r w:rsidR="0084141C" w:rsidRPr="00B576DF">
        <w:rPr>
          <w:rFonts w:ascii="Candara" w:eastAsia="Calibri" w:hAnsi="Candara" w:cstheme="minorHAnsi"/>
          <w:sz w:val="24"/>
          <w:szCs w:val="24"/>
        </w:rPr>
        <w:t>services</w:t>
      </w:r>
      <w:r w:rsidRPr="00B576DF">
        <w:rPr>
          <w:rFonts w:ascii="Candara" w:eastAsia="Calibri" w:hAnsi="Candara" w:cstheme="minorHAnsi"/>
          <w:sz w:val="24"/>
          <w:szCs w:val="24"/>
        </w:rPr>
        <w:t>,</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t</w:t>
      </w:r>
      <w:r w:rsidRPr="00B576DF">
        <w:rPr>
          <w:rFonts w:ascii="Candara" w:eastAsia="Calibri" w:hAnsi="Candara" w:cstheme="minorHAnsi"/>
          <w:spacing w:val="1"/>
          <w:w w:val="101"/>
          <w:sz w:val="24"/>
          <w:szCs w:val="24"/>
        </w:rPr>
        <w:t>c</w:t>
      </w:r>
      <w:r w:rsidRPr="00B576DF">
        <w:rPr>
          <w:rFonts w:ascii="Candara" w:eastAsia="Calibri" w:hAnsi="Candara" w:cstheme="minorHAnsi"/>
          <w:sz w:val="24"/>
          <w:szCs w:val="24"/>
        </w:rPr>
        <w:t>.</w:t>
      </w:r>
    </w:p>
    <w:p w14:paraId="1766523D" w14:textId="77777777" w:rsidR="00450282" w:rsidRPr="00B576DF" w:rsidRDefault="00450282" w:rsidP="00EA1AD1">
      <w:pPr>
        <w:jc w:val="both"/>
        <w:rPr>
          <w:rFonts w:ascii="Candara" w:hAnsi="Candara" w:cstheme="minorHAnsi"/>
          <w:sz w:val="24"/>
          <w:szCs w:val="24"/>
        </w:rPr>
      </w:pPr>
    </w:p>
    <w:p w14:paraId="1BBF374F" w14:textId="77777777" w:rsidR="00561152" w:rsidRPr="00B576DF" w:rsidRDefault="00561152" w:rsidP="00EA1AD1">
      <w:pPr>
        <w:jc w:val="both"/>
        <w:rPr>
          <w:rFonts w:ascii="Candara" w:eastAsia="Calibri" w:hAnsi="Candara" w:cstheme="minorHAnsi"/>
          <w:b/>
          <w:spacing w:val="1"/>
          <w:sz w:val="24"/>
          <w:szCs w:val="24"/>
        </w:rPr>
      </w:pPr>
      <w:r w:rsidRPr="00B576DF">
        <w:rPr>
          <w:rFonts w:ascii="Candara" w:eastAsia="Calibri" w:hAnsi="Candara" w:cstheme="minorHAnsi"/>
          <w:b/>
          <w:spacing w:val="1"/>
          <w:sz w:val="24"/>
          <w:szCs w:val="24"/>
        </w:rPr>
        <w:br w:type="page"/>
      </w:r>
    </w:p>
    <w:p w14:paraId="4B6DB56B" w14:textId="0AE71355" w:rsidR="00450282" w:rsidRPr="00B576DF" w:rsidRDefault="00D22EC6" w:rsidP="00EA1AD1">
      <w:pPr>
        <w:jc w:val="both"/>
        <w:rPr>
          <w:rFonts w:ascii="Candara" w:eastAsia="Calibri" w:hAnsi="Candara" w:cstheme="minorHAnsi"/>
          <w:sz w:val="24"/>
          <w:szCs w:val="24"/>
        </w:rPr>
      </w:pPr>
      <w:r w:rsidRPr="00B576DF">
        <w:rPr>
          <w:rFonts w:ascii="Candara" w:eastAsia="Calibri" w:hAnsi="Candara" w:cstheme="minorHAnsi"/>
          <w:b/>
          <w:spacing w:val="1"/>
          <w:sz w:val="24"/>
          <w:szCs w:val="24"/>
        </w:rPr>
        <w:lastRenderedPageBreak/>
        <w:t>R</w:t>
      </w:r>
      <w:r w:rsidRPr="00B576DF">
        <w:rPr>
          <w:rFonts w:ascii="Candara" w:eastAsia="Calibri" w:hAnsi="Candara" w:cstheme="minorHAnsi"/>
          <w:b/>
          <w:spacing w:val="-4"/>
          <w:sz w:val="24"/>
          <w:szCs w:val="24"/>
        </w:rPr>
        <w:t>a</w:t>
      </w:r>
      <w:r w:rsidRPr="00B576DF">
        <w:rPr>
          <w:rFonts w:ascii="Candara" w:eastAsia="Calibri" w:hAnsi="Candara" w:cstheme="minorHAnsi"/>
          <w:b/>
          <w:spacing w:val="2"/>
          <w:sz w:val="24"/>
          <w:szCs w:val="24"/>
        </w:rPr>
        <w:t>c</w:t>
      </w:r>
      <w:r w:rsidRPr="00B576DF">
        <w:rPr>
          <w:rFonts w:ascii="Candara" w:eastAsia="Calibri" w:hAnsi="Candara" w:cstheme="minorHAnsi"/>
          <w:b/>
          <w:spacing w:val="-2"/>
          <w:sz w:val="24"/>
          <w:szCs w:val="24"/>
        </w:rPr>
        <w:t>i</w:t>
      </w:r>
      <w:r w:rsidRPr="00B576DF">
        <w:rPr>
          <w:rFonts w:ascii="Candara" w:eastAsia="Calibri" w:hAnsi="Candara" w:cstheme="minorHAnsi"/>
          <w:b/>
          <w:spacing w:val="1"/>
          <w:sz w:val="24"/>
          <w:szCs w:val="24"/>
        </w:rPr>
        <w:t>s</w:t>
      </w:r>
      <w:r w:rsidRPr="00B576DF">
        <w:rPr>
          <w:rFonts w:ascii="Candara" w:eastAsia="Calibri" w:hAnsi="Candara" w:cstheme="minorHAnsi"/>
          <w:b/>
          <w:sz w:val="24"/>
          <w:szCs w:val="24"/>
        </w:rPr>
        <w:t>t</w:t>
      </w:r>
      <w:r w:rsidRPr="00B576DF">
        <w:rPr>
          <w:rFonts w:ascii="Candara" w:eastAsia="Calibri" w:hAnsi="Candara" w:cstheme="minorHAnsi"/>
          <w:b/>
          <w:spacing w:val="1"/>
          <w:sz w:val="24"/>
          <w:szCs w:val="24"/>
        </w:rPr>
        <w:t xml:space="preserve"> </w:t>
      </w:r>
      <w:r w:rsidRPr="00B576DF">
        <w:rPr>
          <w:rFonts w:ascii="Candara" w:eastAsia="Calibri" w:hAnsi="Candara" w:cstheme="minorHAnsi"/>
          <w:b/>
          <w:sz w:val="24"/>
          <w:szCs w:val="24"/>
        </w:rPr>
        <w:t>re</w:t>
      </w:r>
      <w:r w:rsidRPr="00B576DF">
        <w:rPr>
          <w:rFonts w:ascii="Candara" w:eastAsia="Calibri" w:hAnsi="Candara" w:cstheme="minorHAnsi"/>
          <w:b/>
          <w:spacing w:val="-6"/>
          <w:sz w:val="24"/>
          <w:szCs w:val="24"/>
        </w:rPr>
        <w:t>m</w:t>
      </w:r>
      <w:r w:rsidRPr="00B576DF">
        <w:rPr>
          <w:rFonts w:ascii="Candara" w:eastAsia="Calibri" w:hAnsi="Candara" w:cstheme="minorHAnsi"/>
          <w:b/>
          <w:spacing w:val="1"/>
          <w:sz w:val="24"/>
          <w:szCs w:val="24"/>
        </w:rPr>
        <w:t>a</w:t>
      </w:r>
      <w:r w:rsidRPr="00B576DF">
        <w:rPr>
          <w:rFonts w:ascii="Candara" w:eastAsia="Calibri" w:hAnsi="Candara" w:cstheme="minorHAnsi"/>
          <w:b/>
          <w:sz w:val="24"/>
          <w:szCs w:val="24"/>
        </w:rPr>
        <w:t>rk</w:t>
      </w:r>
      <w:r w:rsidRPr="00B576DF">
        <w:rPr>
          <w:rFonts w:ascii="Candara" w:eastAsia="Calibri" w:hAnsi="Candara" w:cstheme="minorHAnsi"/>
          <w:b/>
          <w:spacing w:val="-4"/>
          <w:sz w:val="24"/>
          <w:szCs w:val="24"/>
        </w:rPr>
        <w:t>s</w:t>
      </w:r>
    </w:p>
    <w:p w14:paraId="0B519728" w14:textId="691CD77E" w:rsidR="00B96878" w:rsidRPr="00B576DF" w:rsidRDefault="00D22EC6" w:rsidP="00EA1AD1">
      <w:pPr>
        <w:ind w:right="237"/>
        <w:jc w:val="both"/>
        <w:rPr>
          <w:rFonts w:ascii="Candara" w:eastAsia="Calibri" w:hAnsi="Candara" w:cstheme="minorHAnsi"/>
          <w:sz w:val="24"/>
          <w:szCs w:val="24"/>
        </w:rPr>
      </w:pPr>
      <w:r w:rsidRPr="00B576DF">
        <w:rPr>
          <w:rFonts w:ascii="Candara" w:eastAsia="Calibri" w:hAnsi="Candara" w:cstheme="minorHAnsi"/>
          <w:spacing w:val="-2"/>
          <w:sz w:val="24"/>
          <w:szCs w:val="24"/>
        </w:rPr>
        <w:t>A</w:t>
      </w:r>
      <w:r w:rsidRPr="00B576DF">
        <w:rPr>
          <w:rFonts w:ascii="Candara" w:eastAsia="Calibri" w:hAnsi="Candara" w:cstheme="minorHAnsi"/>
          <w:sz w:val="24"/>
          <w:szCs w:val="24"/>
        </w:rPr>
        <w:t>ny</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w</w:t>
      </w:r>
      <w:r w:rsidRPr="00B576DF">
        <w:rPr>
          <w:rFonts w:ascii="Candara" w:eastAsia="Calibri" w:hAnsi="Candara" w:cstheme="minorHAnsi"/>
          <w:spacing w:val="-1"/>
          <w:sz w:val="24"/>
          <w:szCs w:val="24"/>
        </w:rPr>
        <w:t>o</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 xml:space="preserve">ds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ac</w:t>
      </w:r>
      <w:r w:rsidRPr="00B576DF">
        <w:rPr>
          <w:rFonts w:ascii="Candara" w:eastAsia="Calibri" w:hAnsi="Candara" w:cstheme="minorHAnsi"/>
          <w:spacing w:val="-5"/>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ns th</w:t>
      </w:r>
      <w:r w:rsidRPr="00B576DF">
        <w:rPr>
          <w:rFonts w:ascii="Candara" w:eastAsia="Calibri" w:hAnsi="Candara" w:cstheme="minorHAnsi"/>
          <w:spacing w:val="-6"/>
          <w:sz w:val="24"/>
          <w:szCs w:val="24"/>
        </w:rPr>
        <w:t>a</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pacing w:val="1"/>
          <w:sz w:val="24"/>
          <w:szCs w:val="24"/>
        </w:rPr>
        <w:t>ff</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n</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e</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no</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er p</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r</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d</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ed</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c</w:t>
      </w:r>
      <w:r w:rsidRPr="00B576DF">
        <w:rPr>
          <w:rFonts w:ascii="Candara" w:eastAsia="Calibri" w:hAnsi="Candara" w:cstheme="minorHAnsi"/>
          <w:spacing w:val="2"/>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 by</w:t>
      </w:r>
      <w:r w:rsidRPr="00B576DF">
        <w:rPr>
          <w:rFonts w:ascii="Candara" w:eastAsia="Calibri" w:hAnsi="Candara" w:cstheme="minorHAnsi"/>
          <w:spacing w:val="9"/>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pacing w:val="1"/>
          <w:sz w:val="24"/>
          <w:szCs w:val="24"/>
        </w:rPr>
        <w:t>ff</w:t>
      </w:r>
      <w:r w:rsidRPr="00B576DF">
        <w:rPr>
          <w:rFonts w:ascii="Candara" w:eastAsia="Calibri" w:hAnsi="Candara" w:cstheme="minorHAnsi"/>
          <w:sz w:val="24"/>
          <w:szCs w:val="24"/>
        </w:rPr>
        <w:t>en</w:t>
      </w:r>
      <w:r w:rsidRPr="00B576DF">
        <w:rPr>
          <w:rFonts w:ascii="Candara" w:eastAsia="Calibri" w:hAnsi="Candara" w:cstheme="minorHAnsi"/>
          <w:spacing w:val="-5"/>
          <w:sz w:val="24"/>
          <w:szCs w:val="24"/>
        </w:rPr>
        <w:t>d</w:t>
      </w:r>
      <w:r w:rsidRPr="00B576DF">
        <w:rPr>
          <w:rFonts w:ascii="Candara" w:eastAsia="Calibri" w:hAnsi="Candara" w:cstheme="minorHAnsi"/>
          <w:sz w:val="24"/>
          <w:szCs w:val="24"/>
        </w:rPr>
        <w:t>ed</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p</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r</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 w</w:t>
      </w:r>
      <w:r w:rsidRPr="00B576DF">
        <w:rPr>
          <w:rFonts w:ascii="Candara" w:eastAsia="Calibri" w:hAnsi="Candara" w:cstheme="minorHAnsi"/>
          <w:spacing w:val="1"/>
          <w:sz w:val="24"/>
          <w:szCs w:val="24"/>
        </w:rPr>
        <w:t>i</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l</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5"/>
          <w:sz w:val="24"/>
          <w:szCs w:val="24"/>
        </w:rPr>
        <w:t>b</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d</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ed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as</w:t>
      </w:r>
      <w:r w:rsidRPr="00B576DF">
        <w:rPr>
          <w:rFonts w:ascii="Candara" w:eastAsia="Calibri" w:hAnsi="Candara" w:cstheme="minorHAnsi"/>
          <w:spacing w:val="-5"/>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c</w:t>
      </w:r>
      <w:r w:rsidRPr="00B576DF">
        <w:rPr>
          <w:rFonts w:ascii="Candara" w:eastAsia="Calibri" w:hAnsi="Candara" w:cstheme="minorHAnsi"/>
          <w:spacing w:val="2"/>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pacing w:val="-5"/>
          <w:sz w:val="24"/>
          <w:szCs w:val="24"/>
        </w:rPr>
        <w:t>k</w:t>
      </w:r>
      <w:r w:rsidRPr="00B576DF">
        <w:rPr>
          <w:rFonts w:ascii="Candara" w:eastAsia="Calibri" w:hAnsi="Candara" w:cstheme="minorHAnsi"/>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w w:val="101"/>
          <w:sz w:val="24"/>
          <w:szCs w:val="24"/>
        </w:rPr>
        <w:t>c</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s</w:t>
      </w:r>
      <w:r w:rsidR="00B96878" w:rsidRPr="00B576DF">
        <w:rPr>
          <w:rFonts w:ascii="Candara" w:eastAsia="Calibri" w:hAnsi="Candara" w:cstheme="minorHAnsi"/>
          <w:sz w:val="24"/>
          <w:szCs w:val="24"/>
        </w:rPr>
        <w:t>e:</w:t>
      </w:r>
    </w:p>
    <w:p w14:paraId="7F77FFFC" w14:textId="247CB052" w:rsidR="00450282" w:rsidRPr="00303C77" w:rsidRDefault="00B96878" w:rsidP="00303C77">
      <w:pPr>
        <w:pStyle w:val="ListParagraph"/>
        <w:numPr>
          <w:ilvl w:val="0"/>
          <w:numId w:val="32"/>
        </w:numPr>
        <w:ind w:right="237"/>
        <w:jc w:val="both"/>
        <w:rPr>
          <w:rFonts w:ascii="Candara" w:eastAsia="Calibri" w:hAnsi="Candara" w:cstheme="minorHAnsi"/>
          <w:sz w:val="24"/>
          <w:szCs w:val="24"/>
        </w:rPr>
      </w:pPr>
      <w:r w:rsidRPr="00303C77">
        <w:rPr>
          <w:rFonts w:ascii="Candara" w:eastAsia="Calibri" w:hAnsi="Candara" w:cstheme="minorHAnsi"/>
          <w:sz w:val="24"/>
          <w:szCs w:val="24"/>
        </w:rPr>
        <w:t>T</w:t>
      </w:r>
      <w:r w:rsidR="00D22EC6" w:rsidRPr="00303C77">
        <w:rPr>
          <w:rFonts w:ascii="Candara" w:eastAsia="Calibri" w:hAnsi="Candara" w:cstheme="minorHAnsi"/>
          <w:sz w:val="24"/>
          <w:szCs w:val="24"/>
        </w:rPr>
        <w:t>he</w:t>
      </w:r>
      <w:r w:rsidR="00D22EC6" w:rsidRPr="00303C77">
        <w:rPr>
          <w:rFonts w:ascii="Candara" w:eastAsia="Calibri" w:hAnsi="Candara" w:cstheme="minorHAnsi"/>
          <w:spacing w:val="3"/>
          <w:sz w:val="24"/>
          <w:szCs w:val="24"/>
        </w:rPr>
        <w:t xml:space="preserve"> </w:t>
      </w:r>
      <w:r w:rsidR="00D22EC6" w:rsidRPr="00303C77">
        <w:rPr>
          <w:rFonts w:ascii="Candara" w:eastAsia="Calibri" w:hAnsi="Candara" w:cstheme="minorHAnsi"/>
          <w:sz w:val="24"/>
          <w:szCs w:val="24"/>
        </w:rPr>
        <w:t>pu</w:t>
      </w:r>
      <w:r w:rsidR="00D22EC6" w:rsidRPr="00303C77">
        <w:rPr>
          <w:rFonts w:ascii="Candara" w:eastAsia="Calibri" w:hAnsi="Candara" w:cstheme="minorHAnsi"/>
          <w:spacing w:val="-1"/>
          <w:sz w:val="24"/>
          <w:szCs w:val="24"/>
        </w:rPr>
        <w:t>p</w:t>
      </w:r>
      <w:r w:rsidR="00D22EC6" w:rsidRPr="00303C77">
        <w:rPr>
          <w:rFonts w:ascii="Candara" w:eastAsia="Calibri" w:hAnsi="Candara" w:cstheme="minorHAnsi"/>
          <w:spacing w:val="-3"/>
          <w:sz w:val="24"/>
          <w:szCs w:val="24"/>
        </w:rPr>
        <w:t>i</w:t>
      </w:r>
      <w:r w:rsidR="00D22EC6" w:rsidRPr="00303C77">
        <w:rPr>
          <w:rFonts w:ascii="Candara" w:eastAsia="Calibri" w:hAnsi="Candara" w:cstheme="minorHAnsi"/>
          <w:sz w:val="24"/>
          <w:szCs w:val="24"/>
        </w:rPr>
        <w:t>l w</w:t>
      </w:r>
      <w:r w:rsidR="00D22EC6" w:rsidRPr="00303C77">
        <w:rPr>
          <w:rFonts w:ascii="Candara" w:eastAsia="Calibri" w:hAnsi="Candara" w:cstheme="minorHAnsi"/>
          <w:spacing w:val="-3"/>
          <w:sz w:val="24"/>
          <w:szCs w:val="24"/>
        </w:rPr>
        <w:t>i</w:t>
      </w:r>
      <w:r w:rsidR="00D22EC6" w:rsidRPr="00303C77">
        <w:rPr>
          <w:rFonts w:ascii="Candara" w:eastAsia="Calibri" w:hAnsi="Candara" w:cstheme="minorHAnsi"/>
          <w:spacing w:val="2"/>
          <w:sz w:val="24"/>
          <w:szCs w:val="24"/>
        </w:rPr>
        <w:t>l</w:t>
      </w:r>
      <w:r w:rsidR="00D22EC6" w:rsidRPr="00303C77">
        <w:rPr>
          <w:rFonts w:ascii="Candara" w:eastAsia="Calibri" w:hAnsi="Candara" w:cstheme="minorHAnsi"/>
          <w:sz w:val="24"/>
          <w:szCs w:val="24"/>
        </w:rPr>
        <w:t>l be</w:t>
      </w:r>
      <w:r w:rsidR="00D22EC6" w:rsidRPr="00303C77">
        <w:rPr>
          <w:rFonts w:ascii="Candara" w:eastAsia="Calibri" w:hAnsi="Candara" w:cstheme="minorHAnsi"/>
          <w:spacing w:val="-2"/>
          <w:sz w:val="24"/>
          <w:szCs w:val="24"/>
        </w:rPr>
        <w:t xml:space="preserve"> </w:t>
      </w:r>
      <w:r w:rsidR="00D22EC6" w:rsidRPr="00303C77">
        <w:rPr>
          <w:rFonts w:ascii="Candara" w:eastAsia="Calibri" w:hAnsi="Candara" w:cstheme="minorHAnsi"/>
          <w:spacing w:val="1"/>
          <w:sz w:val="24"/>
          <w:szCs w:val="24"/>
        </w:rPr>
        <w:t>r</w:t>
      </w:r>
      <w:r w:rsidR="00D22EC6" w:rsidRPr="00303C77">
        <w:rPr>
          <w:rFonts w:ascii="Candara" w:eastAsia="Calibri" w:hAnsi="Candara" w:cstheme="minorHAnsi"/>
          <w:sz w:val="24"/>
          <w:szCs w:val="24"/>
        </w:rPr>
        <w:t>e</w:t>
      </w:r>
      <w:r w:rsidR="00D22EC6" w:rsidRPr="00303C77">
        <w:rPr>
          <w:rFonts w:ascii="Candara" w:eastAsia="Calibri" w:hAnsi="Candara" w:cstheme="minorHAnsi"/>
          <w:spacing w:val="-5"/>
          <w:sz w:val="24"/>
          <w:szCs w:val="24"/>
        </w:rPr>
        <w:t>p</w:t>
      </w:r>
      <w:r w:rsidR="00D22EC6" w:rsidRPr="00303C77">
        <w:rPr>
          <w:rFonts w:ascii="Candara" w:eastAsia="Calibri" w:hAnsi="Candara" w:cstheme="minorHAnsi"/>
          <w:spacing w:val="1"/>
          <w:sz w:val="24"/>
          <w:szCs w:val="24"/>
        </w:rPr>
        <w:t>r</w:t>
      </w:r>
      <w:r w:rsidR="00D22EC6" w:rsidRPr="00303C77">
        <w:rPr>
          <w:rFonts w:ascii="Candara" w:eastAsia="Calibri" w:hAnsi="Candara" w:cstheme="minorHAnsi"/>
          <w:spacing w:val="-3"/>
          <w:sz w:val="24"/>
          <w:szCs w:val="24"/>
        </w:rPr>
        <w:t>i</w:t>
      </w:r>
      <w:r w:rsidR="00D22EC6" w:rsidRPr="00303C77">
        <w:rPr>
          <w:rFonts w:ascii="Candara" w:eastAsia="Calibri" w:hAnsi="Candara" w:cstheme="minorHAnsi"/>
          <w:spacing w:val="2"/>
          <w:sz w:val="24"/>
          <w:szCs w:val="24"/>
        </w:rPr>
        <w:t>m</w:t>
      </w:r>
      <w:r w:rsidR="00D22EC6" w:rsidRPr="00303C77">
        <w:rPr>
          <w:rFonts w:ascii="Candara" w:eastAsia="Calibri" w:hAnsi="Candara" w:cstheme="minorHAnsi"/>
          <w:sz w:val="24"/>
          <w:szCs w:val="24"/>
        </w:rPr>
        <w:t>a</w:t>
      </w:r>
      <w:r w:rsidR="00D22EC6" w:rsidRPr="00303C77">
        <w:rPr>
          <w:rFonts w:ascii="Candara" w:eastAsia="Calibri" w:hAnsi="Candara" w:cstheme="minorHAnsi"/>
          <w:spacing w:val="-1"/>
          <w:sz w:val="24"/>
          <w:szCs w:val="24"/>
        </w:rPr>
        <w:t>n</w:t>
      </w:r>
      <w:r w:rsidR="00D22EC6" w:rsidRPr="00303C77">
        <w:rPr>
          <w:rFonts w:ascii="Candara" w:eastAsia="Calibri" w:hAnsi="Candara" w:cstheme="minorHAnsi"/>
          <w:spacing w:val="-5"/>
          <w:sz w:val="24"/>
          <w:szCs w:val="24"/>
        </w:rPr>
        <w:t>d</w:t>
      </w:r>
      <w:r w:rsidR="00D22EC6" w:rsidRPr="00303C77">
        <w:rPr>
          <w:rFonts w:ascii="Candara" w:eastAsia="Calibri" w:hAnsi="Candara" w:cstheme="minorHAnsi"/>
          <w:sz w:val="24"/>
          <w:szCs w:val="24"/>
        </w:rPr>
        <w:t xml:space="preserve">ed, </w:t>
      </w:r>
      <w:r w:rsidR="0015460B" w:rsidRPr="00303C77">
        <w:rPr>
          <w:rFonts w:ascii="Candara" w:eastAsia="Calibri" w:hAnsi="Candara" w:cstheme="minorHAnsi"/>
          <w:sz w:val="24"/>
          <w:szCs w:val="24"/>
        </w:rPr>
        <w:t>the Proprietor</w:t>
      </w:r>
      <w:r w:rsidR="00D22EC6" w:rsidRPr="00303C77">
        <w:rPr>
          <w:rFonts w:ascii="Candara" w:eastAsia="Calibri" w:hAnsi="Candara" w:cstheme="minorHAnsi"/>
          <w:spacing w:val="-1"/>
          <w:sz w:val="24"/>
          <w:szCs w:val="24"/>
        </w:rPr>
        <w:t xml:space="preserve"> </w:t>
      </w:r>
      <w:r w:rsidR="00D22EC6" w:rsidRPr="00303C77">
        <w:rPr>
          <w:rFonts w:ascii="Candara" w:eastAsia="Calibri" w:hAnsi="Candara" w:cstheme="minorHAnsi"/>
          <w:spacing w:val="2"/>
          <w:sz w:val="24"/>
          <w:szCs w:val="24"/>
        </w:rPr>
        <w:t>i</w:t>
      </w:r>
      <w:r w:rsidR="00D22EC6" w:rsidRPr="00303C77">
        <w:rPr>
          <w:rFonts w:ascii="Candara" w:eastAsia="Calibri" w:hAnsi="Candara" w:cstheme="minorHAnsi"/>
          <w:sz w:val="24"/>
          <w:szCs w:val="24"/>
        </w:rPr>
        <w:t>s</w:t>
      </w:r>
      <w:r w:rsidR="00D22EC6" w:rsidRPr="00303C77">
        <w:rPr>
          <w:rFonts w:ascii="Candara" w:eastAsia="Calibri" w:hAnsi="Candara" w:cstheme="minorHAnsi"/>
          <w:spacing w:val="-4"/>
          <w:sz w:val="24"/>
          <w:szCs w:val="24"/>
        </w:rPr>
        <w:t xml:space="preserve"> </w:t>
      </w:r>
      <w:r w:rsidR="00A770A5" w:rsidRPr="00303C77">
        <w:rPr>
          <w:rFonts w:ascii="Candara" w:eastAsia="Calibri" w:hAnsi="Candara" w:cstheme="minorHAnsi"/>
          <w:spacing w:val="2"/>
          <w:sz w:val="24"/>
          <w:szCs w:val="24"/>
        </w:rPr>
        <w:t>i</w:t>
      </w:r>
      <w:r w:rsidR="00A770A5" w:rsidRPr="00303C77">
        <w:rPr>
          <w:rFonts w:ascii="Candara" w:eastAsia="Calibri" w:hAnsi="Candara" w:cstheme="minorHAnsi"/>
          <w:sz w:val="24"/>
          <w:szCs w:val="24"/>
        </w:rPr>
        <w:t>nf</w:t>
      </w:r>
      <w:r w:rsidR="00A770A5" w:rsidRPr="00303C77">
        <w:rPr>
          <w:rFonts w:ascii="Candara" w:eastAsia="Calibri" w:hAnsi="Candara" w:cstheme="minorHAnsi"/>
          <w:spacing w:val="-6"/>
          <w:sz w:val="24"/>
          <w:szCs w:val="24"/>
        </w:rPr>
        <w:t>o</w:t>
      </w:r>
      <w:r w:rsidR="00A770A5" w:rsidRPr="00303C77">
        <w:rPr>
          <w:rFonts w:ascii="Candara" w:eastAsia="Calibri" w:hAnsi="Candara" w:cstheme="minorHAnsi"/>
          <w:spacing w:val="1"/>
          <w:sz w:val="24"/>
          <w:szCs w:val="24"/>
        </w:rPr>
        <w:t>r</w:t>
      </w:r>
      <w:r w:rsidR="00A770A5" w:rsidRPr="00303C77">
        <w:rPr>
          <w:rFonts w:ascii="Candara" w:eastAsia="Calibri" w:hAnsi="Candara" w:cstheme="minorHAnsi"/>
          <w:spacing w:val="-3"/>
          <w:sz w:val="24"/>
          <w:szCs w:val="24"/>
        </w:rPr>
        <w:t>m</w:t>
      </w:r>
      <w:r w:rsidR="00A770A5" w:rsidRPr="00303C77">
        <w:rPr>
          <w:rFonts w:ascii="Candara" w:eastAsia="Calibri" w:hAnsi="Candara" w:cstheme="minorHAnsi"/>
          <w:sz w:val="24"/>
          <w:szCs w:val="24"/>
        </w:rPr>
        <w:t>ed,</w:t>
      </w:r>
      <w:r w:rsidR="00D22EC6" w:rsidRPr="00303C77">
        <w:rPr>
          <w:rFonts w:ascii="Candara" w:eastAsia="Calibri" w:hAnsi="Candara" w:cstheme="minorHAnsi"/>
          <w:spacing w:val="-2"/>
          <w:sz w:val="24"/>
          <w:szCs w:val="24"/>
        </w:rPr>
        <w:t xml:space="preserve"> </w:t>
      </w:r>
      <w:r w:rsidR="00D22EC6" w:rsidRPr="00303C77">
        <w:rPr>
          <w:rFonts w:ascii="Candara" w:eastAsia="Calibri" w:hAnsi="Candara" w:cstheme="minorHAnsi"/>
          <w:sz w:val="24"/>
          <w:szCs w:val="24"/>
        </w:rPr>
        <w:t>a</w:t>
      </w:r>
      <w:r w:rsidR="00D22EC6" w:rsidRPr="00303C77">
        <w:rPr>
          <w:rFonts w:ascii="Candara" w:eastAsia="Calibri" w:hAnsi="Candara" w:cstheme="minorHAnsi"/>
          <w:spacing w:val="-1"/>
          <w:sz w:val="24"/>
          <w:szCs w:val="24"/>
        </w:rPr>
        <w:t>n</w:t>
      </w:r>
      <w:r w:rsidR="00D22EC6" w:rsidRPr="00303C77">
        <w:rPr>
          <w:rFonts w:ascii="Candara" w:eastAsia="Calibri" w:hAnsi="Candara" w:cstheme="minorHAnsi"/>
          <w:sz w:val="24"/>
          <w:szCs w:val="24"/>
        </w:rPr>
        <w:t>d</w:t>
      </w:r>
      <w:r w:rsidR="00D22EC6" w:rsidRPr="00303C77">
        <w:rPr>
          <w:rFonts w:ascii="Candara" w:eastAsia="Calibri" w:hAnsi="Candara" w:cstheme="minorHAnsi"/>
          <w:spacing w:val="2"/>
          <w:sz w:val="24"/>
          <w:szCs w:val="24"/>
        </w:rPr>
        <w:t xml:space="preserve"> </w:t>
      </w:r>
      <w:r w:rsidR="00D22EC6" w:rsidRPr="00303C77">
        <w:rPr>
          <w:rFonts w:ascii="Candara" w:eastAsia="Calibri" w:hAnsi="Candara" w:cstheme="minorHAnsi"/>
          <w:sz w:val="24"/>
          <w:szCs w:val="24"/>
        </w:rPr>
        <w:t>a</w:t>
      </w:r>
      <w:r w:rsidR="00D22EC6" w:rsidRPr="00303C77">
        <w:rPr>
          <w:rFonts w:ascii="Candara" w:eastAsia="Calibri" w:hAnsi="Candara" w:cstheme="minorHAnsi"/>
          <w:spacing w:val="-3"/>
          <w:sz w:val="24"/>
          <w:szCs w:val="24"/>
        </w:rPr>
        <w:t xml:space="preserve"> </w:t>
      </w:r>
      <w:r w:rsidR="00D22EC6" w:rsidRPr="00303C77">
        <w:rPr>
          <w:rFonts w:ascii="Candara" w:eastAsia="Calibri" w:hAnsi="Candara" w:cstheme="minorHAnsi"/>
          <w:spacing w:val="1"/>
          <w:sz w:val="24"/>
          <w:szCs w:val="24"/>
        </w:rPr>
        <w:t>r</w:t>
      </w:r>
      <w:r w:rsidR="00D22EC6" w:rsidRPr="00303C77">
        <w:rPr>
          <w:rFonts w:ascii="Candara" w:eastAsia="Calibri" w:hAnsi="Candara" w:cstheme="minorHAnsi"/>
          <w:spacing w:val="-4"/>
          <w:sz w:val="24"/>
          <w:szCs w:val="24"/>
        </w:rPr>
        <w:t>e</w:t>
      </w:r>
      <w:r w:rsidR="00D22EC6" w:rsidRPr="00303C77">
        <w:rPr>
          <w:rFonts w:ascii="Candara" w:eastAsia="Calibri" w:hAnsi="Candara" w:cstheme="minorHAnsi"/>
          <w:spacing w:val="1"/>
          <w:sz w:val="24"/>
          <w:szCs w:val="24"/>
        </w:rPr>
        <w:t>c</w:t>
      </w:r>
      <w:r w:rsidR="00D22EC6" w:rsidRPr="00303C77">
        <w:rPr>
          <w:rFonts w:ascii="Candara" w:eastAsia="Calibri" w:hAnsi="Candara" w:cstheme="minorHAnsi"/>
          <w:spacing w:val="-1"/>
          <w:sz w:val="24"/>
          <w:szCs w:val="24"/>
        </w:rPr>
        <w:t>o</w:t>
      </w:r>
      <w:r w:rsidR="00D22EC6" w:rsidRPr="00303C77">
        <w:rPr>
          <w:rFonts w:ascii="Candara" w:eastAsia="Calibri" w:hAnsi="Candara" w:cstheme="minorHAnsi"/>
          <w:spacing w:val="1"/>
          <w:sz w:val="24"/>
          <w:szCs w:val="24"/>
        </w:rPr>
        <w:t>r</w:t>
      </w:r>
      <w:r w:rsidR="00D22EC6" w:rsidRPr="00303C77">
        <w:rPr>
          <w:rFonts w:ascii="Candara" w:eastAsia="Calibri" w:hAnsi="Candara" w:cstheme="minorHAnsi"/>
          <w:sz w:val="24"/>
          <w:szCs w:val="24"/>
        </w:rPr>
        <w:t>d</w:t>
      </w:r>
      <w:r w:rsidR="00D22EC6" w:rsidRPr="00303C77">
        <w:rPr>
          <w:rFonts w:ascii="Candara" w:eastAsia="Calibri" w:hAnsi="Candara" w:cstheme="minorHAnsi"/>
          <w:spacing w:val="-2"/>
          <w:sz w:val="24"/>
          <w:szCs w:val="24"/>
        </w:rPr>
        <w:t xml:space="preserve"> </w:t>
      </w:r>
      <w:r w:rsidR="00D22EC6" w:rsidRPr="00303C77">
        <w:rPr>
          <w:rFonts w:ascii="Candara" w:eastAsia="Calibri" w:hAnsi="Candara" w:cstheme="minorHAnsi"/>
          <w:spacing w:val="-1"/>
          <w:sz w:val="24"/>
          <w:szCs w:val="24"/>
        </w:rPr>
        <w:t>o</w:t>
      </w:r>
      <w:r w:rsidR="00D22EC6" w:rsidRPr="00303C77">
        <w:rPr>
          <w:rFonts w:ascii="Candara" w:eastAsia="Calibri" w:hAnsi="Candara" w:cstheme="minorHAnsi"/>
          <w:sz w:val="24"/>
          <w:szCs w:val="24"/>
        </w:rPr>
        <w:t>f</w:t>
      </w:r>
      <w:r w:rsidR="00D22EC6" w:rsidRPr="00303C77">
        <w:rPr>
          <w:rFonts w:ascii="Candara" w:eastAsia="Calibri" w:hAnsi="Candara" w:cstheme="minorHAnsi"/>
          <w:spacing w:val="-1"/>
          <w:sz w:val="24"/>
          <w:szCs w:val="24"/>
        </w:rPr>
        <w:t xml:space="preserve"> </w:t>
      </w:r>
      <w:r w:rsidR="00D22EC6" w:rsidRPr="00303C77">
        <w:rPr>
          <w:rFonts w:ascii="Candara" w:eastAsia="Calibri" w:hAnsi="Candara" w:cstheme="minorHAnsi"/>
          <w:sz w:val="24"/>
          <w:szCs w:val="24"/>
        </w:rPr>
        <w:t>the</w:t>
      </w:r>
      <w:r w:rsidR="00D22EC6" w:rsidRPr="00303C77">
        <w:rPr>
          <w:rFonts w:ascii="Candara" w:eastAsia="Calibri" w:hAnsi="Candara" w:cstheme="minorHAnsi"/>
          <w:spacing w:val="5"/>
          <w:sz w:val="24"/>
          <w:szCs w:val="24"/>
        </w:rPr>
        <w:t xml:space="preserve"> </w:t>
      </w:r>
      <w:r w:rsidR="00D22EC6" w:rsidRPr="00303C77">
        <w:rPr>
          <w:rFonts w:ascii="Candara" w:eastAsia="Calibri" w:hAnsi="Candara" w:cstheme="minorHAnsi"/>
          <w:spacing w:val="2"/>
          <w:sz w:val="24"/>
          <w:szCs w:val="24"/>
        </w:rPr>
        <w:t>i</w:t>
      </w:r>
      <w:r w:rsidR="00D22EC6" w:rsidRPr="00303C77">
        <w:rPr>
          <w:rFonts w:ascii="Candara" w:eastAsia="Calibri" w:hAnsi="Candara" w:cstheme="minorHAnsi"/>
          <w:spacing w:val="-5"/>
          <w:sz w:val="24"/>
          <w:szCs w:val="24"/>
        </w:rPr>
        <w:t>n</w:t>
      </w:r>
      <w:r w:rsidR="00D22EC6" w:rsidRPr="00303C77">
        <w:rPr>
          <w:rFonts w:ascii="Candara" w:eastAsia="Calibri" w:hAnsi="Candara" w:cstheme="minorHAnsi"/>
          <w:spacing w:val="1"/>
          <w:sz w:val="24"/>
          <w:szCs w:val="24"/>
        </w:rPr>
        <w:t>c</w:t>
      </w:r>
      <w:r w:rsidR="00D22EC6" w:rsidRPr="00303C77">
        <w:rPr>
          <w:rFonts w:ascii="Candara" w:eastAsia="Calibri" w:hAnsi="Candara" w:cstheme="minorHAnsi"/>
          <w:spacing w:val="2"/>
          <w:sz w:val="24"/>
          <w:szCs w:val="24"/>
        </w:rPr>
        <w:t>i</w:t>
      </w:r>
      <w:r w:rsidR="00D22EC6" w:rsidRPr="00303C77">
        <w:rPr>
          <w:rFonts w:ascii="Candara" w:eastAsia="Calibri" w:hAnsi="Candara" w:cstheme="minorHAnsi"/>
          <w:sz w:val="24"/>
          <w:szCs w:val="24"/>
        </w:rPr>
        <w:t>d</w:t>
      </w:r>
      <w:r w:rsidR="00D22EC6" w:rsidRPr="00303C77">
        <w:rPr>
          <w:rFonts w:ascii="Candara" w:eastAsia="Calibri" w:hAnsi="Candara" w:cstheme="minorHAnsi"/>
          <w:spacing w:val="-5"/>
          <w:sz w:val="24"/>
          <w:szCs w:val="24"/>
        </w:rPr>
        <w:t>e</w:t>
      </w:r>
      <w:r w:rsidR="00D22EC6" w:rsidRPr="00303C77">
        <w:rPr>
          <w:rFonts w:ascii="Candara" w:eastAsia="Calibri" w:hAnsi="Candara" w:cstheme="minorHAnsi"/>
          <w:sz w:val="24"/>
          <w:szCs w:val="24"/>
        </w:rPr>
        <w:t>nt</w:t>
      </w:r>
      <w:r w:rsidR="00D22EC6" w:rsidRPr="00303C77">
        <w:rPr>
          <w:rFonts w:ascii="Candara" w:eastAsia="Calibri" w:hAnsi="Candara" w:cstheme="minorHAnsi"/>
          <w:spacing w:val="-1"/>
          <w:sz w:val="24"/>
          <w:szCs w:val="24"/>
        </w:rPr>
        <w:t xml:space="preserve"> </w:t>
      </w:r>
      <w:r w:rsidR="00D22EC6" w:rsidRPr="00303C77">
        <w:rPr>
          <w:rFonts w:ascii="Candara" w:eastAsia="Calibri" w:hAnsi="Candara" w:cstheme="minorHAnsi"/>
          <w:spacing w:val="2"/>
          <w:sz w:val="24"/>
          <w:szCs w:val="24"/>
        </w:rPr>
        <w:t>i</w:t>
      </w:r>
      <w:r w:rsidR="00D22EC6" w:rsidRPr="00303C77">
        <w:rPr>
          <w:rFonts w:ascii="Candara" w:eastAsia="Calibri" w:hAnsi="Candara" w:cstheme="minorHAnsi"/>
          <w:sz w:val="24"/>
          <w:szCs w:val="24"/>
        </w:rPr>
        <w:t>s</w:t>
      </w:r>
      <w:r w:rsidR="00D22EC6" w:rsidRPr="00303C77">
        <w:rPr>
          <w:rFonts w:ascii="Candara" w:eastAsia="Calibri" w:hAnsi="Candara" w:cstheme="minorHAnsi"/>
          <w:spacing w:val="1"/>
          <w:sz w:val="24"/>
          <w:szCs w:val="24"/>
        </w:rPr>
        <w:t xml:space="preserve"> </w:t>
      </w:r>
      <w:r w:rsidR="00D22EC6" w:rsidRPr="00303C77">
        <w:rPr>
          <w:rFonts w:ascii="Candara" w:eastAsia="Calibri" w:hAnsi="Candara" w:cstheme="minorHAnsi"/>
          <w:sz w:val="24"/>
          <w:szCs w:val="24"/>
        </w:rPr>
        <w:t>kep</w:t>
      </w:r>
      <w:r w:rsidR="00D22EC6" w:rsidRPr="00303C77">
        <w:rPr>
          <w:rFonts w:ascii="Candara" w:eastAsia="Calibri" w:hAnsi="Candara" w:cstheme="minorHAnsi"/>
          <w:spacing w:val="-5"/>
          <w:sz w:val="24"/>
          <w:szCs w:val="24"/>
        </w:rPr>
        <w:t>t</w:t>
      </w:r>
      <w:r w:rsidRPr="00303C77">
        <w:rPr>
          <w:rFonts w:ascii="Candara" w:eastAsia="Calibri" w:hAnsi="Candara" w:cstheme="minorHAnsi"/>
          <w:spacing w:val="-5"/>
          <w:sz w:val="24"/>
          <w:szCs w:val="24"/>
        </w:rPr>
        <w:t xml:space="preserve"> in a book specifically kept for racist incidents</w:t>
      </w:r>
      <w:r w:rsidR="00D22EC6" w:rsidRPr="00303C77">
        <w:rPr>
          <w:rFonts w:ascii="Candara" w:eastAsia="Calibri" w:hAnsi="Candara" w:cstheme="minorHAnsi"/>
          <w:sz w:val="24"/>
          <w:szCs w:val="24"/>
        </w:rPr>
        <w:t xml:space="preserve">. </w:t>
      </w:r>
      <w:r w:rsidR="00D22EC6" w:rsidRPr="00303C77">
        <w:rPr>
          <w:rFonts w:ascii="Candara" w:eastAsia="Calibri" w:hAnsi="Candara" w:cstheme="minorHAnsi"/>
          <w:spacing w:val="-2"/>
          <w:sz w:val="24"/>
          <w:szCs w:val="24"/>
        </w:rPr>
        <w:t>T</w:t>
      </w:r>
      <w:r w:rsidR="00D22EC6" w:rsidRPr="00303C77">
        <w:rPr>
          <w:rFonts w:ascii="Candara" w:eastAsia="Calibri" w:hAnsi="Candara" w:cstheme="minorHAnsi"/>
          <w:sz w:val="24"/>
          <w:szCs w:val="24"/>
        </w:rPr>
        <w:t>he</w:t>
      </w:r>
      <w:r w:rsidR="00D22EC6" w:rsidRPr="00303C77">
        <w:rPr>
          <w:rFonts w:ascii="Candara" w:eastAsia="Calibri" w:hAnsi="Candara" w:cstheme="minorHAnsi"/>
          <w:spacing w:val="2"/>
          <w:sz w:val="24"/>
          <w:szCs w:val="24"/>
        </w:rPr>
        <w:t xml:space="preserve"> </w:t>
      </w:r>
      <w:r w:rsidR="00D22EC6" w:rsidRPr="00303C77">
        <w:rPr>
          <w:rFonts w:ascii="Candara" w:eastAsia="Calibri" w:hAnsi="Candara" w:cstheme="minorHAnsi"/>
          <w:sz w:val="24"/>
          <w:szCs w:val="24"/>
        </w:rPr>
        <w:t>p</w:t>
      </w:r>
      <w:r w:rsidR="00D22EC6" w:rsidRPr="00303C77">
        <w:rPr>
          <w:rFonts w:ascii="Candara" w:eastAsia="Calibri" w:hAnsi="Candara" w:cstheme="minorHAnsi"/>
          <w:spacing w:val="-6"/>
          <w:sz w:val="24"/>
          <w:szCs w:val="24"/>
        </w:rPr>
        <w:t>a</w:t>
      </w:r>
      <w:r w:rsidR="00D22EC6" w:rsidRPr="00303C77">
        <w:rPr>
          <w:rFonts w:ascii="Candara" w:eastAsia="Calibri" w:hAnsi="Candara" w:cstheme="minorHAnsi"/>
          <w:spacing w:val="1"/>
          <w:sz w:val="24"/>
          <w:szCs w:val="24"/>
        </w:rPr>
        <w:t>r</w:t>
      </w:r>
      <w:r w:rsidR="00D22EC6" w:rsidRPr="00303C77">
        <w:rPr>
          <w:rFonts w:ascii="Candara" w:eastAsia="Calibri" w:hAnsi="Candara" w:cstheme="minorHAnsi"/>
          <w:sz w:val="24"/>
          <w:szCs w:val="24"/>
        </w:rPr>
        <w:t>ents</w:t>
      </w:r>
      <w:r w:rsidR="00D22EC6" w:rsidRPr="00303C77">
        <w:rPr>
          <w:rFonts w:ascii="Candara" w:eastAsia="Calibri" w:hAnsi="Candara" w:cstheme="minorHAnsi"/>
          <w:spacing w:val="-4"/>
          <w:sz w:val="24"/>
          <w:szCs w:val="24"/>
        </w:rPr>
        <w:t xml:space="preserve"> </w:t>
      </w:r>
      <w:r w:rsidR="00D22EC6" w:rsidRPr="00303C77">
        <w:rPr>
          <w:rFonts w:ascii="Candara" w:eastAsia="Calibri" w:hAnsi="Candara" w:cstheme="minorHAnsi"/>
          <w:sz w:val="24"/>
          <w:szCs w:val="24"/>
        </w:rPr>
        <w:t>a</w:t>
      </w:r>
      <w:r w:rsidR="00D22EC6" w:rsidRPr="00303C77">
        <w:rPr>
          <w:rFonts w:ascii="Candara" w:eastAsia="Calibri" w:hAnsi="Candara" w:cstheme="minorHAnsi"/>
          <w:spacing w:val="1"/>
          <w:sz w:val="24"/>
          <w:szCs w:val="24"/>
        </w:rPr>
        <w:t>r</w:t>
      </w:r>
      <w:r w:rsidR="00D22EC6" w:rsidRPr="00303C77">
        <w:rPr>
          <w:rFonts w:ascii="Candara" w:eastAsia="Calibri" w:hAnsi="Candara" w:cstheme="minorHAnsi"/>
          <w:sz w:val="24"/>
          <w:szCs w:val="24"/>
        </w:rPr>
        <w:t>e</w:t>
      </w:r>
      <w:r w:rsidR="00D22EC6" w:rsidRPr="00303C77">
        <w:rPr>
          <w:rFonts w:ascii="Candara" w:eastAsia="Calibri" w:hAnsi="Candara" w:cstheme="minorHAnsi"/>
          <w:spacing w:val="-6"/>
          <w:sz w:val="24"/>
          <w:szCs w:val="24"/>
        </w:rPr>
        <w:t xml:space="preserve"> </w:t>
      </w:r>
      <w:r w:rsidR="00D22EC6" w:rsidRPr="00303C77">
        <w:rPr>
          <w:rFonts w:ascii="Candara" w:eastAsia="Calibri" w:hAnsi="Candara" w:cstheme="minorHAnsi"/>
          <w:spacing w:val="2"/>
          <w:w w:val="101"/>
          <w:sz w:val="24"/>
          <w:szCs w:val="24"/>
        </w:rPr>
        <w:t>i</w:t>
      </w:r>
      <w:r w:rsidR="00D22EC6" w:rsidRPr="00303C77">
        <w:rPr>
          <w:rFonts w:ascii="Candara" w:eastAsia="Calibri" w:hAnsi="Candara" w:cstheme="minorHAnsi"/>
          <w:sz w:val="24"/>
          <w:szCs w:val="24"/>
        </w:rPr>
        <w:t>nf</w:t>
      </w:r>
      <w:r w:rsidR="00D22EC6" w:rsidRPr="00303C77">
        <w:rPr>
          <w:rFonts w:ascii="Candara" w:eastAsia="Calibri" w:hAnsi="Candara" w:cstheme="minorHAnsi"/>
          <w:spacing w:val="-1"/>
          <w:sz w:val="24"/>
          <w:szCs w:val="24"/>
        </w:rPr>
        <w:t>o</w:t>
      </w:r>
      <w:r w:rsidR="00D22EC6" w:rsidRPr="00303C77">
        <w:rPr>
          <w:rFonts w:ascii="Candara" w:eastAsia="Calibri" w:hAnsi="Candara" w:cstheme="minorHAnsi"/>
          <w:spacing w:val="-3"/>
          <w:sz w:val="24"/>
          <w:szCs w:val="24"/>
        </w:rPr>
        <w:t>r</w:t>
      </w:r>
      <w:r w:rsidR="00D22EC6" w:rsidRPr="00303C77">
        <w:rPr>
          <w:rFonts w:ascii="Candara" w:eastAsia="Calibri" w:hAnsi="Candara" w:cstheme="minorHAnsi"/>
          <w:spacing w:val="2"/>
          <w:sz w:val="24"/>
          <w:szCs w:val="24"/>
        </w:rPr>
        <w:t>m</w:t>
      </w:r>
      <w:r w:rsidR="00D22EC6" w:rsidRPr="00303C77">
        <w:rPr>
          <w:rFonts w:ascii="Candara" w:eastAsia="Calibri" w:hAnsi="Candara" w:cstheme="minorHAnsi"/>
          <w:spacing w:val="-4"/>
          <w:sz w:val="24"/>
          <w:szCs w:val="24"/>
        </w:rPr>
        <w:t>e</w:t>
      </w:r>
      <w:r w:rsidR="00D22EC6" w:rsidRPr="00303C77">
        <w:rPr>
          <w:rFonts w:ascii="Candara" w:eastAsia="Calibri" w:hAnsi="Candara" w:cstheme="minorHAnsi"/>
          <w:sz w:val="24"/>
          <w:szCs w:val="24"/>
        </w:rPr>
        <w:t>d.</w:t>
      </w:r>
    </w:p>
    <w:p w14:paraId="39A47151" w14:textId="11DDFA64" w:rsidR="00450282" w:rsidRPr="00303C77" w:rsidRDefault="00D22EC6" w:rsidP="00303C77">
      <w:pPr>
        <w:pStyle w:val="ListParagraph"/>
        <w:numPr>
          <w:ilvl w:val="0"/>
          <w:numId w:val="32"/>
        </w:numPr>
        <w:ind w:right="264"/>
        <w:jc w:val="both"/>
        <w:rPr>
          <w:rFonts w:ascii="Candara" w:eastAsia="Calibri" w:hAnsi="Candara" w:cstheme="minorHAnsi"/>
          <w:sz w:val="24"/>
          <w:szCs w:val="24"/>
        </w:rPr>
      </w:pPr>
      <w:r w:rsidRPr="00303C77">
        <w:rPr>
          <w:rFonts w:ascii="Candara" w:eastAsia="Calibri" w:hAnsi="Candara" w:cstheme="minorHAnsi"/>
          <w:spacing w:val="2"/>
          <w:sz w:val="24"/>
          <w:szCs w:val="24"/>
        </w:rPr>
        <w:t>I</w:t>
      </w:r>
      <w:r w:rsidRPr="00303C77">
        <w:rPr>
          <w:rFonts w:ascii="Candara" w:eastAsia="Calibri" w:hAnsi="Candara" w:cstheme="minorHAnsi"/>
          <w:sz w:val="24"/>
          <w:szCs w:val="24"/>
        </w:rPr>
        <w:t>n</w:t>
      </w:r>
      <w:r w:rsidRPr="00303C77">
        <w:rPr>
          <w:rFonts w:ascii="Candara" w:eastAsia="Calibri" w:hAnsi="Candara" w:cstheme="minorHAnsi"/>
          <w:spacing w:val="2"/>
          <w:sz w:val="24"/>
          <w:szCs w:val="24"/>
        </w:rPr>
        <w:t xml:space="preserve"> </w:t>
      </w:r>
      <w:r w:rsidRPr="00303C77">
        <w:rPr>
          <w:rFonts w:ascii="Candara" w:eastAsia="Calibri" w:hAnsi="Candara" w:cstheme="minorHAnsi"/>
          <w:spacing w:val="-5"/>
          <w:sz w:val="24"/>
          <w:szCs w:val="24"/>
        </w:rPr>
        <w:t>p</w:t>
      </w:r>
      <w:r w:rsidRPr="00303C77">
        <w:rPr>
          <w:rFonts w:ascii="Candara" w:eastAsia="Calibri" w:hAnsi="Candara" w:cstheme="minorHAnsi"/>
          <w:sz w:val="24"/>
          <w:szCs w:val="24"/>
        </w:rPr>
        <w:t>e</w:t>
      </w:r>
      <w:r w:rsidRPr="00303C77">
        <w:rPr>
          <w:rFonts w:ascii="Candara" w:eastAsia="Calibri" w:hAnsi="Candara" w:cstheme="minorHAnsi"/>
          <w:spacing w:val="2"/>
          <w:sz w:val="24"/>
          <w:szCs w:val="24"/>
        </w:rPr>
        <w:t>r</w:t>
      </w:r>
      <w:r w:rsidRPr="00303C77">
        <w:rPr>
          <w:rFonts w:ascii="Candara" w:eastAsia="Calibri" w:hAnsi="Candara" w:cstheme="minorHAnsi"/>
          <w:spacing w:val="-2"/>
          <w:sz w:val="24"/>
          <w:szCs w:val="24"/>
        </w:rPr>
        <w:t>s</w:t>
      </w:r>
      <w:r w:rsidRPr="00303C77">
        <w:rPr>
          <w:rFonts w:ascii="Candara" w:eastAsia="Calibri" w:hAnsi="Candara" w:cstheme="minorHAnsi"/>
          <w:spacing w:val="2"/>
          <w:sz w:val="24"/>
          <w:szCs w:val="24"/>
        </w:rPr>
        <w:t>i</w:t>
      </w:r>
      <w:r w:rsidRPr="00303C77">
        <w:rPr>
          <w:rFonts w:ascii="Candara" w:eastAsia="Calibri" w:hAnsi="Candara" w:cstheme="minorHAnsi"/>
          <w:spacing w:val="-2"/>
          <w:sz w:val="24"/>
          <w:szCs w:val="24"/>
        </w:rPr>
        <w:t>s</w:t>
      </w:r>
      <w:r w:rsidRPr="00303C77">
        <w:rPr>
          <w:rFonts w:ascii="Candara" w:eastAsia="Calibri" w:hAnsi="Candara" w:cstheme="minorHAnsi"/>
          <w:sz w:val="24"/>
          <w:szCs w:val="24"/>
        </w:rPr>
        <w:t>tent</w:t>
      </w:r>
      <w:r w:rsidRPr="00303C77">
        <w:rPr>
          <w:rFonts w:ascii="Candara" w:eastAsia="Calibri" w:hAnsi="Candara" w:cstheme="minorHAnsi"/>
          <w:spacing w:val="-3"/>
          <w:sz w:val="24"/>
          <w:szCs w:val="24"/>
        </w:rPr>
        <w:t xml:space="preserve"> </w:t>
      </w:r>
      <w:r w:rsidRPr="00303C77">
        <w:rPr>
          <w:rFonts w:ascii="Candara" w:eastAsia="Calibri" w:hAnsi="Candara" w:cstheme="minorHAnsi"/>
          <w:spacing w:val="1"/>
          <w:sz w:val="24"/>
          <w:szCs w:val="24"/>
        </w:rPr>
        <w:t>c</w:t>
      </w:r>
      <w:r w:rsidRPr="00303C77">
        <w:rPr>
          <w:rFonts w:ascii="Candara" w:eastAsia="Calibri" w:hAnsi="Candara" w:cstheme="minorHAnsi"/>
          <w:sz w:val="24"/>
          <w:szCs w:val="24"/>
        </w:rPr>
        <w:t>a</w:t>
      </w:r>
      <w:r w:rsidRPr="00303C77">
        <w:rPr>
          <w:rFonts w:ascii="Candara" w:eastAsia="Calibri" w:hAnsi="Candara" w:cstheme="minorHAnsi"/>
          <w:spacing w:val="-3"/>
          <w:sz w:val="24"/>
          <w:szCs w:val="24"/>
        </w:rPr>
        <w:t>s</w:t>
      </w:r>
      <w:r w:rsidRPr="00303C77">
        <w:rPr>
          <w:rFonts w:ascii="Candara" w:eastAsia="Calibri" w:hAnsi="Candara" w:cstheme="minorHAnsi"/>
          <w:sz w:val="24"/>
          <w:szCs w:val="24"/>
        </w:rPr>
        <w:t>e</w:t>
      </w:r>
      <w:r w:rsidRPr="00303C77">
        <w:rPr>
          <w:rFonts w:ascii="Candara" w:eastAsia="Calibri" w:hAnsi="Candara" w:cstheme="minorHAnsi"/>
          <w:spacing w:val="-2"/>
          <w:sz w:val="24"/>
          <w:szCs w:val="24"/>
        </w:rPr>
        <w:t>s</w:t>
      </w:r>
      <w:r w:rsidRPr="00303C77">
        <w:rPr>
          <w:rFonts w:ascii="Candara" w:eastAsia="Calibri" w:hAnsi="Candara" w:cstheme="minorHAnsi"/>
          <w:sz w:val="24"/>
          <w:szCs w:val="24"/>
        </w:rPr>
        <w:t>,</w:t>
      </w:r>
      <w:r w:rsidRPr="00303C77">
        <w:rPr>
          <w:rFonts w:ascii="Candara" w:eastAsia="Calibri" w:hAnsi="Candara" w:cstheme="minorHAnsi"/>
          <w:spacing w:val="1"/>
          <w:sz w:val="24"/>
          <w:szCs w:val="24"/>
        </w:rPr>
        <w:t xml:space="preserve"> </w:t>
      </w:r>
      <w:r w:rsidRPr="00303C77">
        <w:rPr>
          <w:rFonts w:ascii="Candara" w:eastAsia="Calibri" w:hAnsi="Candara" w:cstheme="minorHAnsi"/>
          <w:sz w:val="24"/>
          <w:szCs w:val="24"/>
        </w:rPr>
        <w:t>p</w:t>
      </w:r>
      <w:r w:rsidRPr="00303C77">
        <w:rPr>
          <w:rFonts w:ascii="Candara" w:eastAsia="Calibri" w:hAnsi="Candara" w:cstheme="minorHAnsi"/>
          <w:spacing w:val="-6"/>
          <w:sz w:val="24"/>
          <w:szCs w:val="24"/>
        </w:rPr>
        <w:t>a</w:t>
      </w:r>
      <w:r w:rsidRPr="00303C77">
        <w:rPr>
          <w:rFonts w:ascii="Candara" w:eastAsia="Calibri" w:hAnsi="Candara" w:cstheme="minorHAnsi"/>
          <w:spacing w:val="1"/>
          <w:sz w:val="24"/>
          <w:szCs w:val="24"/>
        </w:rPr>
        <w:t>r</w:t>
      </w:r>
      <w:r w:rsidRPr="00303C77">
        <w:rPr>
          <w:rFonts w:ascii="Candara" w:eastAsia="Calibri" w:hAnsi="Candara" w:cstheme="minorHAnsi"/>
          <w:sz w:val="24"/>
          <w:szCs w:val="24"/>
        </w:rPr>
        <w:t>ents</w:t>
      </w:r>
      <w:r w:rsidRPr="00303C77">
        <w:rPr>
          <w:rFonts w:ascii="Candara" w:eastAsia="Calibri" w:hAnsi="Candara" w:cstheme="minorHAnsi"/>
          <w:spacing w:val="-4"/>
          <w:sz w:val="24"/>
          <w:szCs w:val="24"/>
        </w:rPr>
        <w:t xml:space="preserve"> </w:t>
      </w:r>
      <w:r w:rsidRPr="00303C77">
        <w:rPr>
          <w:rFonts w:ascii="Candara" w:eastAsia="Calibri" w:hAnsi="Candara" w:cstheme="minorHAnsi"/>
          <w:spacing w:val="2"/>
          <w:sz w:val="24"/>
          <w:szCs w:val="24"/>
        </w:rPr>
        <w:t>m</w:t>
      </w:r>
      <w:r w:rsidRPr="00303C77">
        <w:rPr>
          <w:rFonts w:ascii="Candara" w:eastAsia="Calibri" w:hAnsi="Candara" w:cstheme="minorHAnsi"/>
          <w:spacing w:val="-5"/>
          <w:sz w:val="24"/>
          <w:szCs w:val="24"/>
        </w:rPr>
        <w:t>a</w:t>
      </w:r>
      <w:r w:rsidRPr="00303C77">
        <w:rPr>
          <w:rFonts w:ascii="Candara" w:eastAsia="Calibri" w:hAnsi="Candara" w:cstheme="minorHAnsi"/>
          <w:sz w:val="24"/>
          <w:szCs w:val="24"/>
        </w:rPr>
        <w:t>y</w:t>
      </w:r>
      <w:r w:rsidRPr="00303C77">
        <w:rPr>
          <w:rFonts w:ascii="Candara" w:eastAsia="Calibri" w:hAnsi="Candara" w:cstheme="minorHAnsi"/>
          <w:spacing w:val="2"/>
          <w:sz w:val="24"/>
          <w:szCs w:val="24"/>
        </w:rPr>
        <w:t xml:space="preserve"> </w:t>
      </w:r>
      <w:r w:rsidRPr="00303C77">
        <w:rPr>
          <w:rFonts w:ascii="Candara" w:eastAsia="Calibri" w:hAnsi="Candara" w:cstheme="minorHAnsi"/>
          <w:sz w:val="24"/>
          <w:szCs w:val="24"/>
        </w:rPr>
        <w:t>be</w:t>
      </w:r>
      <w:r w:rsidRPr="00303C77">
        <w:rPr>
          <w:rFonts w:ascii="Candara" w:eastAsia="Calibri" w:hAnsi="Candara" w:cstheme="minorHAnsi"/>
          <w:spacing w:val="-2"/>
          <w:sz w:val="24"/>
          <w:szCs w:val="24"/>
        </w:rPr>
        <w:t xml:space="preserve"> </w:t>
      </w:r>
      <w:r w:rsidRPr="00303C77">
        <w:rPr>
          <w:rFonts w:ascii="Candara" w:eastAsia="Calibri" w:hAnsi="Candara" w:cstheme="minorHAnsi"/>
          <w:sz w:val="24"/>
          <w:szCs w:val="24"/>
        </w:rPr>
        <w:t>a</w:t>
      </w:r>
      <w:r w:rsidRPr="00303C77">
        <w:rPr>
          <w:rFonts w:ascii="Candara" w:eastAsia="Calibri" w:hAnsi="Candara" w:cstheme="minorHAnsi"/>
          <w:spacing w:val="-3"/>
          <w:sz w:val="24"/>
          <w:szCs w:val="24"/>
        </w:rPr>
        <w:t>s</w:t>
      </w:r>
      <w:r w:rsidRPr="00303C77">
        <w:rPr>
          <w:rFonts w:ascii="Candara" w:eastAsia="Calibri" w:hAnsi="Candara" w:cstheme="minorHAnsi"/>
          <w:sz w:val="24"/>
          <w:szCs w:val="24"/>
        </w:rPr>
        <w:t>ked</w:t>
      </w:r>
      <w:r w:rsidRPr="00303C77">
        <w:rPr>
          <w:rFonts w:ascii="Candara" w:eastAsia="Calibri" w:hAnsi="Candara" w:cstheme="minorHAnsi"/>
          <w:spacing w:val="-3"/>
          <w:sz w:val="24"/>
          <w:szCs w:val="24"/>
        </w:rPr>
        <w:t xml:space="preserve"> </w:t>
      </w:r>
      <w:r w:rsidRPr="00303C77">
        <w:rPr>
          <w:rFonts w:ascii="Candara" w:eastAsia="Calibri" w:hAnsi="Candara" w:cstheme="minorHAnsi"/>
          <w:sz w:val="24"/>
          <w:szCs w:val="24"/>
        </w:rPr>
        <w:t>to</w:t>
      </w:r>
      <w:r w:rsidRPr="00303C77">
        <w:rPr>
          <w:rFonts w:ascii="Candara" w:eastAsia="Calibri" w:hAnsi="Candara" w:cstheme="minorHAnsi"/>
          <w:spacing w:val="-3"/>
          <w:sz w:val="24"/>
          <w:szCs w:val="24"/>
        </w:rPr>
        <w:t xml:space="preserve"> </w:t>
      </w:r>
      <w:r w:rsidRPr="00303C77">
        <w:rPr>
          <w:rFonts w:ascii="Candara" w:eastAsia="Calibri" w:hAnsi="Candara" w:cstheme="minorHAnsi"/>
          <w:sz w:val="24"/>
          <w:szCs w:val="24"/>
        </w:rPr>
        <w:t>d</w:t>
      </w:r>
      <w:r w:rsidRPr="00303C77">
        <w:rPr>
          <w:rFonts w:ascii="Candara" w:eastAsia="Calibri" w:hAnsi="Candara" w:cstheme="minorHAnsi"/>
          <w:spacing w:val="1"/>
          <w:sz w:val="24"/>
          <w:szCs w:val="24"/>
        </w:rPr>
        <w:t>i</w:t>
      </w:r>
      <w:r w:rsidRPr="00303C77">
        <w:rPr>
          <w:rFonts w:ascii="Candara" w:eastAsia="Calibri" w:hAnsi="Candara" w:cstheme="minorHAnsi"/>
          <w:spacing w:val="-2"/>
          <w:sz w:val="24"/>
          <w:szCs w:val="24"/>
        </w:rPr>
        <w:t>s</w:t>
      </w:r>
      <w:r w:rsidRPr="00303C77">
        <w:rPr>
          <w:rFonts w:ascii="Candara" w:eastAsia="Calibri" w:hAnsi="Candara" w:cstheme="minorHAnsi"/>
          <w:spacing w:val="1"/>
          <w:sz w:val="24"/>
          <w:szCs w:val="24"/>
        </w:rPr>
        <w:t>c</w:t>
      </w:r>
      <w:r w:rsidRPr="00303C77">
        <w:rPr>
          <w:rFonts w:ascii="Candara" w:eastAsia="Calibri" w:hAnsi="Candara" w:cstheme="minorHAnsi"/>
          <w:sz w:val="24"/>
          <w:szCs w:val="24"/>
        </w:rPr>
        <w:t>u</w:t>
      </w:r>
      <w:r w:rsidRPr="00303C77">
        <w:rPr>
          <w:rFonts w:ascii="Candara" w:eastAsia="Calibri" w:hAnsi="Candara" w:cstheme="minorHAnsi"/>
          <w:spacing w:val="-2"/>
          <w:sz w:val="24"/>
          <w:szCs w:val="24"/>
        </w:rPr>
        <w:t>s</w:t>
      </w:r>
      <w:r w:rsidRPr="00303C77">
        <w:rPr>
          <w:rFonts w:ascii="Candara" w:eastAsia="Calibri" w:hAnsi="Candara" w:cstheme="minorHAnsi"/>
          <w:sz w:val="24"/>
          <w:szCs w:val="24"/>
        </w:rPr>
        <w:t>s</w:t>
      </w:r>
      <w:r w:rsidRPr="00303C77">
        <w:rPr>
          <w:rFonts w:ascii="Candara" w:eastAsia="Calibri" w:hAnsi="Candara" w:cstheme="minorHAnsi"/>
          <w:spacing w:val="7"/>
          <w:sz w:val="24"/>
          <w:szCs w:val="24"/>
        </w:rPr>
        <w:t xml:space="preserve"> </w:t>
      </w:r>
      <w:r w:rsidRPr="00303C77">
        <w:rPr>
          <w:rFonts w:ascii="Candara" w:eastAsia="Calibri" w:hAnsi="Candara" w:cstheme="minorHAnsi"/>
          <w:sz w:val="24"/>
          <w:szCs w:val="24"/>
        </w:rPr>
        <w:t>t</w:t>
      </w:r>
      <w:r w:rsidRPr="00303C77">
        <w:rPr>
          <w:rFonts w:ascii="Candara" w:eastAsia="Calibri" w:hAnsi="Candara" w:cstheme="minorHAnsi"/>
          <w:spacing w:val="-6"/>
          <w:sz w:val="24"/>
          <w:szCs w:val="24"/>
        </w:rPr>
        <w:t>h</w:t>
      </w:r>
      <w:r w:rsidRPr="00303C77">
        <w:rPr>
          <w:rFonts w:ascii="Candara" w:eastAsia="Calibri" w:hAnsi="Candara" w:cstheme="minorHAnsi"/>
          <w:sz w:val="24"/>
          <w:szCs w:val="24"/>
        </w:rPr>
        <w:t>e</w:t>
      </w:r>
      <w:r w:rsidRPr="00303C77">
        <w:rPr>
          <w:rFonts w:ascii="Candara" w:eastAsia="Calibri" w:hAnsi="Candara" w:cstheme="minorHAnsi"/>
          <w:spacing w:val="-2"/>
          <w:sz w:val="24"/>
          <w:szCs w:val="24"/>
        </w:rPr>
        <w:t xml:space="preserve"> </w:t>
      </w:r>
      <w:r w:rsidRPr="00303C77">
        <w:rPr>
          <w:rFonts w:ascii="Candara" w:eastAsia="Calibri" w:hAnsi="Candara" w:cstheme="minorHAnsi"/>
          <w:spacing w:val="2"/>
          <w:sz w:val="24"/>
          <w:szCs w:val="24"/>
        </w:rPr>
        <w:t>m</w:t>
      </w:r>
      <w:r w:rsidRPr="00303C77">
        <w:rPr>
          <w:rFonts w:ascii="Candara" w:eastAsia="Calibri" w:hAnsi="Candara" w:cstheme="minorHAnsi"/>
          <w:sz w:val="24"/>
          <w:szCs w:val="24"/>
        </w:rPr>
        <w:t>a</w:t>
      </w:r>
      <w:r w:rsidRPr="00303C77">
        <w:rPr>
          <w:rFonts w:ascii="Candara" w:eastAsia="Calibri" w:hAnsi="Candara" w:cstheme="minorHAnsi"/>
          <w:spacing w:val="-6"/>
          <w:sz w:val="24"/>
          <w:szCs w:val="24"/>
        </w:rPr>
        <w:t>t</w:t>
      </w:r>
      <w:r w:rsidRPr="00303C77">
        <w:rPr>
          <w:rFonts w:ascii="Candara" w:eastAsia="Calibri" w:hAnsi="Candara" w:cstheme="minorHAnsi"/>
          <w:sz w:val="24"/>
          <w:szCs w:val="24"/>
        </w:rPr>
        <w:t>ter w</w:t>
      </w:r>
      <w:r w:rsidRPr="00303C77">
        <w:rPr>
          <w:rFonts w:ascii="Candara" w:eastAsia="Calibri" w:hAnsi="Candara" w:cstheme="minorHAnsi"/>
          <w:spacing w:val="1"/>
          <w:sz w:val="24"/>
          <w:szCs w:val="24"/>
        </w:rPr>
        <w:t>i</w:t>
      </w:r>
      <w:r w:rsidRPr="00303C77">
        <w:rPr>
          <w:rFonts w:ascii="Candara" w:eastAsia="Calibri" w:hAnsi="Candara" w:cstheme="minorHAnsi"/>
          <w:sz w:val="24"/>
          <w:szCs w:val="24"/>
        </w:rPr>
        <w:t>th</w:t>
      </w:r>
      <w:r w:rsidRPr="00303C77">
        <w:rPr>
          <w:rFonts w:ascii="Candara" w:eastAsia="Calibri" w:hAnsi="Candara" w:cstheme="minorHAnsi"/>
          <w:spacing w:val="-3"/>
          <w:sz w:val="24"/>
          <w:szCs w:val="24"/>
        </w:rPr>
        <w:t xml:space="preserve"> </w:t>
      </w:r>
      <w:r w:rsidR="0015460B" w:rsidRPr="00303C77">
        <w:rPr>
          <w:rFonts w:ascii="Candara" w:eastAsia="Calibri" w:hAnsi="Candara" w:cstheme="minorHAnsi"/>
          <w:sz w:val="24"/>
          <w:szCs w:val="24"/>
        </w:rPr>
        <w:t>the Proprietor</w:t>
      </w:r>
      <w:r w:rsidRPr="00303C77">
        <w:rPr>
          <w:rFonts w:ascii="Candara" w:eastAsia="Calibri" w:hAnsi="Candara" w:cstheme="minorHAnsi"/>
          <w:sz w:val="24"/>
          <w:szCs w:val="24"/>
        </w:rPr>
        <w:t xml:space="preserve"> a</w:t>
      </w:r>
      <w:r w:rsidRPr="00303C77">
        <w:rPr>
          <w:rFonts w:ascii="Candara" w:eastAsia="Calibri" w:hAnsi="Candara" w:cstheme="minorHAnsi"/>
          <w:spacing w:val="-1"/>
          <w:sz w:val="24"/>
          <w:szCs w:val="24"/>
        </w:rPr>
        <w:t>n</w:t>
      </w:r>
      <w:r w:rsidRPr="00303C77">
        <w:rPr>
          <w:rFonts w:ascii="Candara" w:eastAsia="Calibri" w:hAnsi="Candara" w:cstheme="minorHAnsi"/>
          <w:sz w:val="24"/>
          <w:szCs w:val="24"/>
        </w:rPr>
        <w:t>d</w:t>
      </w:r>
      <w:r w:rsidRPr="00303C77">
        <w:rPr>
          <w:rFonts w:ascii="Candara" w:eastAsia="Calibri" w:hAnsi="Candara" w:cstheme="minorHAnsi"/>
          <w:spacing w:val="2"/>
          <w:sz w:val="24"/>
          <w:szCs w:val="24"/>
        </w:rPr>
        <w:t xml:space="preserve"> </w:t>
      </w:r>
      <w:r w:rsidRPr="00303C77">
        <w:rPr>
          <w:rFonts w:ascii="Candara" w:eastAsia="Calibri" w:hAnsi="Candara" w:cstheme="minorHAnsi"/>
          <w:sz w:val="24"/>
          <w:szCs w:val="24"/>
        </w:rPr>
        <w:t>a</w:t>
      </w:r>
      <w:r w:rsidRPr="00303C77">
        <w:rPr>
          <w:rFonts w:ascii="Candara" w:eastAsia="Calibri" w:hAnsi="Candara" w:cstheme="minorHAnsi"/>
          <w:spacing w:val="-3"/>
          <w:sz w:val="24"/>
          <w:szCs w:val="24"/>
        </w:rPr>
        <w:t xml:space="preserve"> r</w:t>
      </w:r>
      <w:r w:rsidRPr="00303C77">
        <w:rPr>
          <w:rFonts w:ascii="Candara" w:eastAsia="Calibri" w:hAnsi="Candara" w:cstheme="minorHAnsi"/>
          <w:sz w:val="24"/>
          <w:szCs w:val="24"/>
        </w:rPr>
        <w:t>e</w:t>
      </w:r>
      <w:r w:rsidRPr="00303C77">
        <w:rPr>
          <w:rFonts w:ascii="Candara" w:eastAsia="Calibri" w:hAnsi="Candara" w:cstheme="minorHAnsi"/>
          <w:spacing w:val="1"/>
          <w:sz w:val="24"/>
          <w:szCs w:val="24"/>
        </w:rPr>
        <w:t>f</w:t>
      </w:r>
      <w:r w:rsidRPr="00303C77">
        <w:rPr>
          <w:rFonts w:ascii="Candara" w:eastAsia="Calibri" w:hAnsi="Candara" w:cstheme="minorHAnsi"/>
          <w:spacing w:val="-4"/>
          <w:sz w:val="24"/>
          <w:szCs w:val="24"/>
        </w:rPr>
        <w:t>e</w:t>
      </w:r>
      <w:r w:rsidRPr="00303C77">
        <w:rPr>
          <w:rFonts w:ascii="Candara" w:eastAsia="Calibri" w:hAnsi="Candara" w:cstheme="minorHAnsi"/>
          <w:spacing w:val="1"/>
          <w:sz w:val="24"/>
          <w:szCs w:val="24"/>
        </w:rPr>
        <w:t>rr</w:t>
      </w:r>
      <w:r w:rsidRPr="00303C77">
        <w:rPr>
          <w:rFonts w:ascii="Candara" w:eastAsia="Calibri" w:hAnsi="Candara" w:cstheme="minorHAnsi"/>
          <w:spacing w:val="-5"/>
          <w:sz w:val="24"/>
          <w:szCs w:val="24"/>
        </w:rPr>
        <w:t>a</w:t>
      </w:r>
      <w:r w:rsidRPr="00303C77">
        <w:rPr>
          <w:rFonts w:ascii="Candara" w:eastAsia="Calibri" w:hAnsi="Candara" w:cstheme="minorHAnsi"/>
          <w:sz w:val="24"/>
          <w:szCs w:val="24"/>
        </w:rPr>
        <w:t>l</w:t>
      </w:r>
      <w:r w:rsidRPr="00303C77">
        <w:rPr>
          <w:rFonts w:ascii="Candara" w:eastAsia="Calibri" w:hAnsi="Candara" w:cstheme="minorHAnsi"/>
          <w:spacing w:val="-1"/>
          <w:sz w:val="24"/>
          <w:szCs w:val="24"/>
        </w:rPr>
        <w:t xml:space="preserve"> </w:t>
      </w:r>
      <w:r w:rsidRPr="00303C77">
        <w:rPr>
          <w:rFonts w:ascii="Candara" w:eastAsia="Calibri" w:hAnsi="Candara" w:cstheme="minorHAnsi"/>
          <w:spacing w:val="2"/>
          <w:sz w:val="24"/>
          <w:szCs w:val="24"/>
        </w:rPr>
        <w:t>m</w:t>
      </w:r>
      <w:r w:rsidRPr="00303C77">
        <w:rPr>
          <w:rFonts w:ascii="Candara" w:eastAsia="Calibri" w:hAnsi="Candara" w:cstheme="minorHAnsi"/>
          <w:sz w:val="24"/>
          <w:szCs w:val="24"/>
        </w:rPr>
        <w:t>a</w:t>
      </w:r>
      <w:r w:rsidRPr="00303C77">
        <w:rPr>
          <w:rFonts w:ascii="Candara" w:eastAsia="Calibri" w:hAnsi="Candara" w:cstheme="minorHAnsi"/>
          <w:spacing w:val="-1"/>
          <w:sz w:val="24"/>
          <w:szCs w:val="24"/>
        </w:rPr>
        <w:t>d</w:t>
      </w:r>
      <w:r w:rsidRPr="00303C77">
        <w:rPr>
          <w:rFonts w:ascii="Candara" w:eastAsia="Calibri" w:hAnsi="Candara" w:cstheme="minorHAnsi"/>
          <w:sz w:val="24"/>
          <w:szCs w:val="24"/>
        </w:rPr>
        <w:t>e</w:t>
      </w:r>
      <w:r w:rsidRPr="00303C77">
        <w:rPr>
          <w:rFonts w:ascii="Candara" w:eastAsia="Calibri" w:hAnsi="Candara" w:cstheme="minorHAnsi"/>
          <w:spacing w:val="-2"/>
          <w:sz w:val="24"/>
          <w:szCs w:val="24"/>
        </w:rPr>
        <w:t xml:space="preserve"> </w:t>
      </w:r>
      <w:r w:rsidRPr="00303C77">
        <w:rPr>
          <w:rFonts w:ascii="Candara" w:eastAsia="Calibri" w:hAnsi="Candara" w:cstheme="minorHAnsi"/>
          <w:sz w:val="24"/>
          <w:szCs w:val="24"/>
        </w:rPr>
        <w:t>to p</w:t>
      </w:r>
      <w:r w:rsidRPr="00303C77">
        <w:rPr>
          <w:rFonts w:ascii="Candara" w:eastAsia="Calibri" w:hAnsi="Candara" w:cstheme="minorHAnsi"/>
          <w:spacing w:val="-1"/>
          <w:sz w:val="24"/>
          <w:szCs w:val="24"/>
        </w:rPr>
        <w:t>o</w:t>
      </w:r>
      <w:r w:rsidRPr="00303C77">
        <w:rPr>
          <w:rFonts w:ascii="Candara" w:eastAsia="Calibri" w:hAnsi="Candara" w:cstheme="minorHAnsi"/>
          <w:spacing w:val="2"/>
          <w:sz w:val="24"/>
          <w:szCs w:val="24"/>
        </w:rPr>
        <w:t>li</w:t>
      </w:r>
      <w:r w:rsidRPr="00303C77">
        <w:rPr>
          <w:rFonts w:ascii="Candara" w:eastAsia="Calibri" w:hAnsi="Candara" w:cstheme="minorHAnsi"/>
          <w:spacing w:val="-4"/>
          <w:sz w:val="24"/>
          <w:szCs w:val="24"/>
        </w:rPr>
        <w:t>c</w:t>
      </w:r>
      <w:r w:rsidRPr="00303C77">
        <w:rPr>
          <w:rFonts w:ascii="Candara" w:eastAsia="Calibri" w:hAnsi="Candara" w:cstheme="minorHAnsi"/>
          <w:sz w:val="24"/>
          <w:szCs w:val="24"/>
        </w:rPr>
        <w:t xml:space="preserve">e </w:t>
      </w:r>
      <w:r w:rsidRPr="00303C77">
        <w:rPr>
          <w:rFonts w:ascii="Candara" w:eastAsia="Calibri" w:hAnsi="Candara" w:cstheme="minorHAnsi"/>
          <w:spacing w:val="2"/>
          <w:sz w:val="24"/>
          <w:szCs w:val="24"/>
        </w:rPr>
        <w:t>i</w:t>
      </w:r>
      <w:r w:rsidRPr="00303C77">
        <w:rPr>
          <w:rFonts w:ascii="Candara" w:eastAsia="Calibri" w:hAnsi="Candara" w:cstheme="minorHAnsi"/>
          <w:sz w:val="24"/>
          <w:szCs w:val="24"/>
        </w:rPr>
        <w:t>n</w:t>
      </w:r>
      <w:r w:rsidRPr="00303C77">
        <w:rPr>
          <w:rFonts w:ascii="Candara" w:eastAsia="Calibri" w:hAnsi="Candara" w:cstheme="minorHAnsi"/>
          <w:spacing w:val="-2"/>
          <w:sz w:val="24"/>
          <w:szCs w:val="24"/>
        </w:rPr>
        <w:t xml:space="preserve"> </w:t>
      </w:r>
      <w:r w:rsidRPr="00303C77">
        <w:rPr>
          <w:rFonts w:ascii="Candara" w:eastAsia="Calibri" w:hAnsi="Candara" w:cstheme="minorHAnsi"/>
          <w:spacing w:val="2"/>
          <w:sz w:val="24"/>
          <w:szCs w:val="24"/>
        </w:rPr>
        <w:t>li</w:t>
      </w:r>
      <w:r w:rsidRPr="00303C77">
        <w:rPr>
          <w:rFonts w:ascii="Candara" w:eastAsia="Calibri" w:hAnsi="Candara" w:cstheme="minorHAnsi"/>
          <w:spacing w:val="-5"/>
          <w:sz w:val="24"/>
          <w:szCs w:val="24"/>
        </w:rPr>
        <w:t>n</w:t>
      </w:r>
      <w:r w:rsidRPr="00303C77">
        <w:rPr>
          <w:rFonts w:ascii="Candara" w:eastAsia="Calibri" w:hAnsi="Candara" w:cstheme="minorHAnsi"/>
          <w:sz w:val="24"/>
          <w:szCs w:val="24"/>
        </w:rPr>
        <w:t>e</w:t>
      </w:r>
      <w:r w:rsidRPr="00303C77">
        <w:rPr>
          <w:rFonts w:ascii="Candara" w:eastAsia="Calibri" w:hAnsi="Candara" w:cstheme="minorHAnsi"/>
          <w:spacing w:val="4"/>
          <w:sz w:val="24"/>
          <w:szCs w:val="24"/>
        </w:rPr>
        <w:t xml:space="preserve"> </w:t>
      </w:r>
      <w:r w:rsidRPr="00303C77">
        <w:rPr>
          <w:rFonts w:ascii="Candara" w:eastAsia="Calibri" w:hAnsi="Candara" w:cstheme="minorHAnsi"/>
          <w:spacing w:val="-5"/>
          <w:sz w:val="24"/>
          <w:szCs w:val="24"/>
        </w:rPr>
        <w:t>w</w:t>
      </w:r>
      <w:r w:rsidRPr="00303C77">
        <w:rPr>
          <w:rFonts w:ascii="Candara" w:eastAsia="Calibri" w:hAnsi="Candara" w:cstheme="minorHAnsi"/>
          <w:spacing w:val="2"/>
          <w:sz w:val="24"/>
          <w:szCs w:val="24"/>
        </w:rPr>
        <w:t>i</w:t>
      </w:r>
      <w:r w:rsidRPr="00303C77">
        <w:rPr>
          <w:rFonts w:ascii="Candara" w:eastAsia="Calibri" w:hAnsi="Candara" w:cstheme="minorHAnsi"/>
          <w:sz w:val="24"/>
          <w:szCs w:val="24"/>
        </w:rPr>
        <w:t>th</w:t>
      </w:r>
      <w:r w:rsidRPr="00303C77">
        <w:rPr>
          <w:rFonts w:ascii="Candara" w:eastAsia="Calibri" w:hAnsi="Candara" w:cstheme="minorHAnsi"/>
          <w:spacing w:val="-3"/>
          <w:sz w:val="24"/>
          <w:szCs w:val="24"/>
        </w:rPr>
        <w:t xml:space="preserve"> </w:t>
      </w:r>
      <w:r w:rsidRPr="00303C77">
        <w:rPr>
          <w:rFonts w:ascii="Candara" w:eastAsia="Calibri" w:hAnsi="Candara" w:cstheme="minorHAnsi"/>
          <w:sz w:val="24"/>
          <w:szCs w:val="24"/>
        </w:rPr>
        <w:t>the</w:t>
      </w:r>
      <w:r w:rsidRPr="00303C77">
        <w:rPr>
          <w:rFonts w:ascii="Candara" w:eastAsia="Calibri" w:hAnsi="Candara" w:cstheme="minorHAnsi"/>
          <w:spacing w:val="-2"/>
          <w:sz w:val="24"/>
          <w:szCs w:val="24"/>
        </w:rPr>
        <w:t xml:space="preserve"> s</w:t>
      </w:r>
      <w:r w:rsidRPr="00303C77">
        <w:rPr>
          <w:rFonts w:ascii="Candara" w:eastAsia="Calibri" w:hAnsi="Candara" w:cstheme="minorHAnsi"/>
          <w:spacing w:val="1"/>
          <w:sz w:val="24"/>
          <w:szCs w:val="24"/>
        </w:rPr>
        <w:t>c</w:t>
      </w:r>
      <w:r w:rsidRPr="00303C77">
        <w:rPr>
          <w:rFonts w:ascii="Candara" w:eastAsia="Calibri" w:hAnsi="Candara" w:cstheme="minorHAnsi"/>
          <w:sz w:val="24"/>
          <w:szCs w:val="24"/>
        </w:rPr>
        <w:t>h</w:t>
      </w:r>
      <w:r w:rsidRPr="00303C77">
        <w:rPr>
          <w:rFonts w:ascii="Candara" w:eastAsia="Calibri" w:hAnsi="Candara" w:cstheme="minorHAnsi"/>
          <w:spacing w:val="-1"/>
          <w:sz w:val="24"/>
          <w:szCs w:val="24"/>
        </w:rPr>
        <w:t>oo</w:t>
      </w:r>
      <w:r w:rsidRPr="00303C77">
        <w:rPr>
          <w:rFonts w:ascii="Candara" w:eastAsia="Calibri" w:hAnsi="Candara" w:cstheme="minorHAnsi"/>
          <w:sz w:val="24"/>
          <w:szCs w:val="24"/>
        </w:rPr>
        <w:t>l</w:t>
      </w:r>
      <w:r w:rsidRPr="00303C77">
        <w:rPr>
          <w:rFonts w:ascii="Candara" w:eastAsia="Calibri" w:hAnsi="Candara" w:cstheme="minorHAnsi"/>
          <w:spacing w:val="-4"/>
          <w:sz w:val="24"/>
          <w:szCs w:val="24"/>
        </w:rPr>
        <w:t xml:space="preserve"> </w:t>
      </w:r>
      <w:r w:rsidRPr="00303C77">
        <w:rPr>
          <w:rFonts w:ascii="Candara" w:eastAsia="Calibri" w:hAnsi="Candara" w:cstheme="minorHAnsi"/>
          <w:spacing w:val="2"/>
          <w:sz w:val="24"/>
          <w:szCs w:val="24"/>
        </w:rPr>
        <w:t>E</w:t>
      </w:r>
      <w:r w:rsidRPr="00303C77">
        <w:rPr>
          <w:rFonts w:ascii="Candara" w:eastAsia="Calibri" w:hAnsi="Candara" w:cstheme="minorHAnsi"/>
          <w:sz w:val="24"/>
          <w:szCs w:val="24"/>
        </w:rPr>
        <w:t>qu</w:t>
      </w:r>
      <w:r w:rsidRPr="00303C77">
        <w:rPr>
          <w:rFonts w:ascii="Candara" w:eastAsia="Calibri" w:hAnsi="Candara" w:cstheme="minorHAnsi"/>
          <w:spacing w:val="-1"/>
          <w:sz w:val="24"/>
          <w:szCs w:val="24"/>
        </w:rPr>
        <w:t>a</w:t>
      </w:r>
      <w:r w:rsidRPr="00303C77">
        <w:rPr>
          <w:rFonts w:ascii="Candara" w:eastAsia="Calibri" w:hAnsi="Candara" w:cstheme="minorHAnsi"/>
          <w:spacing w:val="-3"/>
          <w:sz w:val="24"/>
          <w:szCs w:val="24"/>
        </w:rPr>
        <w:t>l</w:t>
      </w:r>
      <w:r w:rsidRPr="00303C77">
        <w:rPr>
          <w:rFonts w:ascii="Candara" w:eastAsia="Calibri" w:hAnsi="Candara" w:cstheme="minorHAnsi"/>
          <w:spacing w:val="2"/>
          <w:sz w:val="24"/>
          <w:szCs w:val="24"/>
        </w:rPr>
        <w:t>i</w:t>
      </w:r>
      <w:r w:rsidRPr="00303C77">
        <w:rPr>
          <w:rFonts w:ascii="Candara" w:eastAsia="Calibri" w:hAnsi="Candara" w:cstheme="minorHAnsi"/>
          <w:sz w:val="24"/>
          <w:szCs w:val="24"/>
        </w:rPr>
        <w:t xml:space="preserve">ty </w:t>
      </w:r>
      <w:r w:rsidRPr="00303C77">
        <w:rPr>
          <w:rFonts w:ascii="Candara" w:eastAsia="Calibri" w:hAnsi="Candara" w:cstheme="minorHAnsi"/>
          <w:spacing w:val="1"/>
          <w:sz w:val="24"/>
          <w:szCs w:val="24"/>
        </w:rPr>
        <w:t>P</w:t>
      </w:r>
      <w:r w:rsidRPr="00303C77">
        <w:rPr>
          <w:rFonts w:ascii="Candara" w:eastAsia="Calibri" w:hAnsi="Candara" w:cstheme="minorHAnsi"/>
          <w:spacing w:val="-1"/>
          <w:sz w:val="24"/>
          <w:szCs w:val="24"/>
        </w:rPr>
        <w:t>o</w:t>
      </w:r>
      <w:r w:rsidRPr="00303C77">
        <w:rPr>
          <w:rFonts w:ascii="Candara" w:eastAsia="Calibri" w:hAnsi="Candara" w:cstheme="minorHAnsi"/>
          <w:spacing w:val="-3"/>
          <w:w w:val="101"/>
          <w:sz w:val="24"/>
          <w:szCs w:val="24"/>
        </w:rPr>
        <w:t>l</w:t>
      </w:r>
      <w:r w:rsidRPr="00303C77">
        <w:rPr>
          <w:rFonts w:ascii="Candara" w:eastAsia="Calibri" w:hAnsi="Candara" w:cstheme="minorHAnsi"/>
          <w:spacing w:val="2"/>
          <w:w w:val="101"/>
          <w:sz w:val="24"/>
          <w:szCs w:val="24"/>
        </w:rPr>
        <w:t>i</w:t>
      </w:r>
      <w:r w:rsidRPr="00303C77">
        <w:rPr>
          <w:rFonts w:ascii="Candara" w:eastAsia="Calibri" w:hAnsi="Candara" w:cstheme="minorHAnsi"/>
          <w:spacing w:val="1"/>
          <w:w w:val="101"/>
          <w:sz w:val="24"/>
          <w:szCs w:val="24"/>
        </w:rPr>
        <w:t>c</w:t>
      </w:r>
      <w:r w:rsidRPr="00303C77">
        <w:rPr>
          <w:rFonts w:ascii="Candara" w:eastAsia="Calibri" w:hAnsi="Candara" w:cstheme="minorHAnsi"/>
          <w:spacing w:val="-5"/>
          <w:sz w:val="24"/>
          <w:szCs w:val="24"/>
        </w:rPr>
        <w:t>y</w:t>
      </w:r>
      <w:r w:rsidRPr="00303C77">
        <w:rPr>
          <w:rFonts w:ascii="Candara" w:eastAsia="Calibri" w:hAnsi="Candara" w:cstheme="minorHAnsi"/>
          <w:sz w:val="24"/>
          <w:szCs w:val="24"/>
        </w:rPr>
        <w:t>.</w:t>
      </w:r>
    </w:p>
    <w:p w14:paraId="749BF32F" w14:textId="77777777" w:rsidR="00450282" w:rsidRPr="00B576DF" w:rsidRDefault="00450282" w:rsidP="00EA1AD1">
      <w:pPr>
        <w:jc w:val="both"/>
        <w:rPr>
          <w:rFonts w:ascii="Candara" w:hAnsi="Candara" w:cstheme="minorHAnsi"/>
          <w:sz w:val="24"/>
          <w:szCs w:val="24"/>
        </w:rPr>
      </w:pPr>
    </w:p>
    <w:p w14:paraId="1DCD4C36" w14:textId="77777777" w:rsidR="00450282" w:rsidRPr="00B576DF" w:rsidRDefault="00D22EC6" w:rsidP="00EA1AD1">
      <w:pPr>
        <w:jc w:val="both"/>
        <w:rPr>
          <w:rFonts w:ascii="Candara" w:eastAsia="Calibri" w:hAnsi="Candara" w:cstheme="minorHAnsi"/>
          <w:sz w:val="24"/>
          <w:szCs w:val="24"/>
        </w:rPr>
      </w:pPr>
      <w:r w:rsidRPr="00B576DF">
        <w:rPr>
          <w:rFonts w:ascii="Candara" w:eastAsia="Calibri" w:hAnsi="Candara" w:cstheme="minorHAnsi"/>
          <w:b/>
          <w:spacing w:val="-2"/>
          <w:sz w:val="24"/>
          <w:szCs w:val="24"/>
        </w:rPr>
        <w:t>All</w:t>
      </w:r>
      <w:r w:rsidRPr="00B576DF">
        <w:rPr>
          <w:rFonts w:ascii="Candara" w:eastAsia="Calibri" w:hAnsi="Candara" w:cstheme="minorHAnsi"/>
          <w:b/>
          <w:spacing w:val="-1"/>
          <w:sz w:val="24"/>
          <w:szCs w:val="24"/>
        </w:rPr>
        <w:t>e</w:t>
      </w:r>
      <w:r w:rsidRPr="00B576DF">
        <w:rPr>
          <w:rFonts w:ascii="Candara" w:eastAsia="Calibri" w:hAnsi="Candara" w:cstheme="minorHAnsi"/>
          <w:b/>
          <w:sz w:val="24"/>
          <w:szCs w:val="24"/>
        </w:rPr>
        <w:t>g</w:t>
      </w:r>
      <w:r w:rsidRPr="00B576DF">
        <w:rPr>
          <w:rFonts w:ascii="Candara" w:eastAsia="Calibri" w:hAnsi="Candara" w:cstheme="minorHAnsi"/>
          <w:b/>
          <w:spacing w:val="1"/>
          <w:sz w:val="24"/>
          <w:szCs w:val="24"/>
        </w:rPr>
        <w:t>a</w:t>
      </w:r>
      <w:r w:rsidRPr="00B576DF">
        <w:rPr>
          <w:rFonts w:ascii="Candara" w:eastAsia="Calibri" w:hAnsi="Candara" w:cstheme="minorHAnsi"/>
          <w:b/>
          <w:spacing w:val="2"/>
          <w:sz w:val="24"/>
          <w:szCs w:val="24"/>
        </w:rPr>
        <w:t>t</w:t>
      </w:r>
      <w:r w:rsidRPr="00B576DF">
        <w:rPr>
          <w:rFonts w:ascii="Candara" w:eastAsia="Calibri" w:hAnsi="Candara" w:cstheme="minorHAnsi"/>
          <w:b/>
          <w:spacing w:val="-2"/>
          <w:sz w:val="24"/>
          <w:szCs w:val="24"/>
        </w:rPr>
        <w:t>i</w:t>
      </w:r>
      <w:r w:rsidRPr="00B576DF">
        <w:rPr>
          <w:rFonts w:ascii="Candara" w:eastAsia="Calibri" w:hAnsi="Candara" w:cstheme="minorHAnsi"/>
          <w:b/>
          <w:spacing w:val="-3"/>
          <w:sz w:val="24"/>
          <w:szCs w:val="24"/>
        </w:rPr>
        <w:t>o</w:t>
      </w:r>
      <w:r w:rsidRPr="00B576DF">
        <w:rPr>
          <w:rFonts w:ascii="Candara" w:eastAsia="Calibri" w:hAnsi="Candara" w:cstheme="minorHAnsi"/>
          <w:b/>
          <w:spacing w:val="2"/>
          <w:sz w:val="24"/>
          <w:szCs w:val="24"/>
        </w:rPr>
        <w:t>n</w:t>
      </w:r>
      <w:r w:rsidRPr="00B576DF">
        <w:rPr>
          <w:rFonts w:ascii="Candara" w:eastAsia="Calibri" w:hAnsi="Candara" w:cstheme="minorHAnsi"/>
          <w:b/>
          <w:sz w:val="24"/>
          <w:szCs w:val="24"/>
        </w:rPr>
        <w:t>s</w:t>
      </w:r>
      <w:r w:rsidRPr="00B576DF">
        <w:rPr>
          <w:rFonts w:ascii="Candara" w:eastAsia="Calibri" w:hAnsi="Candara" w:cstheme="minorHAnsi"/>
          <w:b/>
          <w:spacing w:val="1"/>
          <w:sz w:val="24"/>
          <w:szCs w:val="24"/>
        </w:rPr>
        <w:t xml:space="preserve"> </w:t>
      </w:r>
      <w:r w:rsidRPr="00B576DF">
        <w:rPr>
          <w:rFonts w:ascii="Candara" w:eastAsia="Calibri" w:hAnsi="Candara" w:cstheme="minorHAnsi"/>
          <w:b/>
          <w:spacing w:val="2"/>
          <w:sz w:val="24"/>
          <w:szCs w:val="24"/>
        </w:rPr>
        <w:t>o</w:t>
      </w:r>
      <w:r w:rsidRPr="00B576DF">
        <w:rPr>
          <w:rFonts w:ascii="Candara" w:eastAsia="Calibri" w:hAnsi="Candara" w:cstheme="minorHAnsi"/>
          <w:b/>
          <w:sz w:val="24"/>
          <w:szCs w:val="24"/>
        </w:rPr>
        <w:t>f</w:t>
      </w:r>
      <w:r w:rsidRPr="00B576DF">
        <w:rPr>
          <w:rFonts w:ascii="Candara" w:eastAsia="Calibri" w:hAnsi="Candara" w:cstheme="minorHAnsi"/>
          <w:b/>
          <w:spacing w:val="-4"/>
          <w:sz w:val="24"/>
          <w:szCs w:val="24"/>
        </w:rPr>
        <w:t xml:space="preserve"> </w:t>
      </w:r>
      <w:r w:rsidRPr="00B576DF">
        <w:rPr>
          <w:rFonts w:ascii="Candara" w:eastAsia="Calibri" w:hAnsi="Candara" w:cstheme="minorHAnsi"/>
          <w:b/>
          <w:spacing w:val="-2"/>
          <w:sz w:val="24"/>
          <w:szCs w:val="24"/>
        </w:rPr>
        <w:t>A</w:t>
      </w:r>
      <w:r w:rsidRPr="00B576DF">
        <w:rPr>
          <w:rFonts w:ascii="Candara" w:eastAsia="Calibri" w:hAnsi="Candara" w:cstheme="minorHAnsi"/>
          <w:b/>
          <w:spacing w:val="-3"/>
          <w:sz w:val="24"/>
          <w:szCs w:val="24"/>
        </w:rPr>
        <w:t>b</w:t>
      </w:r>
      <w:r w:rsidRPr="00B576DF">
        <w:rPr>
          <w:rFonts w:ascii="Candara" w:eastAsia="Calibri" w:hAnsi="Candara" w:cstheme="minorHAnsi"/>
          <w:b/>
          <w:spacing w:val="2"/>
          <w:sz w:val="24"/>
          <w:szCs w:val="24"/>
        </w:rPr>
        <w:t>u</w:t>
      </w:r>
      <w:r w:rsidRPr="00B576DF">
        <w:rPr>
          <w:rFonts w:ascii="Candara" w:eastAsia="Calibri" w:hAnsi="Candara" w:cstheme="minorHAnsi"/>
          <w:b/>
          <w:spacing w:val="1"/>
          <w:sz w:val="24"/>
          <w:szCs w:val="24"/>
        </w:rPr>
        <w:t>s</w:t>
      </w:r>
      <w:r w:rsidRPr="00B576DF">
        <w:rPr>
          <w:rFonts w:ascii="Candara" w:eastAsia="Calibri" w:hAnsi="Candara" w:cstheme="minorHAnsi"/>
          <w:b/>
          <w:sz w:val="24"/>
          <w:szCs w:val="24"/>
        </w:rPr>
        <w:t>e</w:t>
      </w:r>
      <w:r w:rsidRPr="00B576DF">
        <w:rPr>
          <w:rFonts w:ascii="Candara" w:eastAsia="Calibri" w:hAnsi="Candara" w:cstheme="minorHAnsi"/>
          <w:b/>
          <w:spacing w:val="1"/>
          <w:sz w:val="24"/>
          <w:szCs w:val="24"/>
        </w:rPr>
        <w:t xml:space="preserve"> a</w:t>
      </w:r>
      <w:r w:rsidRPr="00B576DF">
        <w:rPr>
          <w:rFonts w:ascii="Candara" w:eastAsia="Calibri" w:hAnsi="Candara" w:cstheme="minorHAnsi"/>
          <w:b/>
          <w:spacing w:val="-4"/>
          <w:sz w:val="24"/>
          <w:szCs w:val="24"/>
        </w:rPr>
        <w:t>g</w:t>
      </w:r>
      <w:r w:rsidRPr="00B576DF">
        <w:rPr>
          <w:rFonts w:ascii="Candara" w:eastAsia="Calibri" w:hAnsi="Candara" w:cstheme="minorHAnsi"/>
          <w:b/>
          <w:spacing w:val="1"/>
          <w:sz w:val="24"/>
          <w:szCs w:val="24"/>
        </w:rPr>
        <w:t>a</w:t>
      </w:r>
      <w:r w:rsidRPr="00B576DF">
        <w:rPr>
          <w:rFonts w:ascii="Candara" w:eastAsia="Calibri" w:hAnsi="Candara" w:cstheme="minorHAnsi"/>
          <w:b/>
          <w:spacing w:val="-2"/>
          <w:sz w:val="24"/>
          <w:szCs w:val="24"/>
        </w:rPr>
        <w:t>i</w:t>
      </w:r>
      <w:r w:rsidRPr="00B576DF">
        <w:rPr>
          <w:rFonts w:ascii="Candara" w:eastAsia="Calibri" w:hAnsi="Candara" w:cstheme="minorHAnsi"/>
          <w:b/>
          <w:spacing w:val="2"/>
          <w:sz w:val="24"/>
          <w:szCs w:val="24"/>
        </w:rPr>
        <w:t>n</w:t>
      </w:r>
      <w:r w:rsidRPr="00B576DF">
        <w:rPr>
          <w:rFonts w:ascii="Candara" w:eastAsia="Calibri" w:hAnsi="Candara" w:cstheme="minorHAnsi"/>
          <w:b/>
          <w:spacing w:val="-4"/>
          <w:sz w:val="24"/>
          <w:szCs w:val="24"/>
        </w:rPr>
        <w:t>s</w:t>
      </w:r>
      <w:r w:rsidRPr="00B576DF">
        <w:rPr>
          <w:rFonts w:ascii="Candara" w:eastAsia="Calibri" w:hAnsi="Candara" w:cstheme="minorHAnsi"/>
          <w:b/>
          <w:sz w:val="24"/>
          <w:szCs w:val="24"/>
        </w:rPr>
        <w:t>t</w:t>
      </w:r>
      <w:r w:rsidRPr="00B576DF">
        <w:rPr>
          <w:rFonts w:ascii="Candara" w:eastAsia="Calibri" w:hAnsi="Candara" w:cstheme="minorHAnsi"/>
          <w:b/>
          <w:spacing w:val="2"/>
          <w:sz w:val="24"/>
          <w:szCs w:val="24"/>
        </w:rPr>
        <w:t xml:space="preserve"> </w:t>
      </w:r>
      <w:r w:rsidRPr="00B576DF">
        <w:rPr>
          <w:rFonts w:ascii="Candara" w:eastAsia="Calibri" w:hAnsi="Candara" w:cstheme="minorHAnsi"/>
          <w:b/>
          <w:sz w:val="24"/>
          <w:szCs w:val="24"/>
        </w:rPr>
        <w:t>S</w:t>
      </w:r>
      <w:r w:rsidRPr="00B576DF">
        <w:rPr>
          <w:rFonts w:ascii="Candara" w:eastAsia="Calibri" w:hAnsi="Candara" w:cstheme="minorHAnsi"/>
          <w:b/>
          <w:spacing w:val="-3"/>
          <w:sz w:val="24"/>
          <w:szCs w:val="24"/>
        </w:rPr>
        <w:t>t</w:t>
      </w:r>
      <w:r w:rsidRPr="00B576DF">
        <w:rPr>
          <w:rFonts w:ascii="Candara" w:eastAsia="Calibri" w:hAnsi="Candara" w:cstheme="minorHAnsi"/>
          <w:b/>
          <w:spacing w:val="1"/>
          <w:sz w:val="24"/>
          <w:szCs w:val="24"/>
        </w:rPr>
        <w:t>a</w:t>
      </w:r>
      <w:r w:rsidRPr="00B576DF">
        <w:rPr>
          <w:rFonts w:ascii="Candara" w:eastAsia="Calibri" w:hAnsi="Candara" w:cstheme="minorHAnsi"/>
          <w:b/>
          <w:spacing w:val="-1"/>
          <w:sz w:val="24"/>
          <w:szCs w:val="24"/>
        </w:rPr>
        <w:t>ff</w:t>
      </w:r>
      <w:r w:rsidRPr="00B576DF">
        <w:rPr>
          <w:rFonts w:ascii="Candara" w:eastAsia="Calibri" w:hAnsi="Candara" w:cstheme="minorHAnsi"/>
          <w:b/>
          <w:sz w:val="24"/>
          <w:szCs w:val="24"/>
        </w:rPr>
        <w:t>/</w:t>
      </w:r>
      <w:r w:rsidRPr="00B576DF">
        <w:rPr>
          <w:rFonts w:ascii="Candara" w:eastAsia="Calibri" w:hAnsi="Candara" w:cstheme="minorHAnsi"/>
          <w:b/>
          <w:spacing w:val="-2"/>
          <w:sz w:val="24"/>
          <w:szCs w:val="24"/>
        </w:rPr>
        <w:t xml:space="preserve"> </w:t>
      </w:r>
      <w:r w:rsidRPr="00B576DF">
        <w:rPr>
          <w:rFonts w:ascii="Candara" w:eastAsia="Calibri" w:hAnsi="Candara" w:cstheme="minorHAnsi"/>
          <w:b/>
          <w:spacing w:val="1"/>
          <w:sz w:val="24"/>
          <w:szCs w:val="24"/>
        </w:rPr>
        <w:t>Ma</w:t>
      </w:r>
      <w:r w:rsidRPr="00B576DF">
        <w:rPr>
          <w:rFonts w:ascii="Candara" w:eastAsia="Calibri" w:hAnsi="Candara" w:cstheme="minorHAnsi"/>
          <w:b/>
          <w:spacing w:val="-2"/>
          <w:sz w:val="24"/>
          <w:szCs w:val="24"/>
        </w:rPr>
        <w:t>li</w:t>
      </w:r>
      <w:r w:rsidRPr="00B576DF">
        <w:rPr>
          <w:rFonts w:ascii="Candara" w:eastAsia="Calibri" w:hAnsi="Candara" w:cstheme="minorHAnsi"/>
          <w:b/>
          <w:spacing w:val="2"/>
          <w:sz w:val="24"/>
          <w:szCs w:val="24"/>
        </w:rPr>
        <w:t>c</w:t>
      </w:r>
      <w:r w:rsidRPr="00B576DF">
        <w:rPr>
          <w:rFonts w:ascii="Candara" w:eastAsia="Calibri" w:hAnsi="Candara" w:cstheme="minorHAnsi"/>
          <w:b/>
          <w:spacing w:val="-6"/>
          <w:sz w:val="24"/>
          <w:szCs w:val="24"/>
        </w:rPr>
        <w:t>i</w:t>
      </w:r>
      <w:r w:rsidRPr="00B576DF">
        <w:rPr>
          <w:rFonts w:ascii="Candara" w:eastAsia="Calibri" w:hAnsi="Candara" w:cstheme="minorHAnsi"/>
          <w:b/>
          <w:spacing w:val="2"/>
          <w:sz w:val="24"/>
          <w:szCs w:val="24"/>
        </w:rPr>
        <w:t>o</w:t>
      </w:r>
      <w:r w:rsidRPr="00B576DF">
        <w:rPr>
          <w:rFonts w:ascii="Candara" w:eastAsia="Calibri" w:hAnsi="Candara" w:cstheme="minorHAnsi"/>
          <w:b/>
          <w:spacing w:val="-3"/>
          <w:sz w:val="24"/>
          <w:szCs w:val="24"/>
        </w:rPr>
        <w:t>u</w:t>
      </w:r>
      <w:r w:rsidRPr="00B576DF">
        <w:rPr>
          <w:rFonts w:ascii="Candara" w:eastAsia="Calibri" w:hAnsi="Candara" w:cstheme="minorHAnsi"/>
          <w:b/>
          <w:sz w:val="24"/>
          <w:szCs w:val="24"/>
        </w:rPr>
        <w:t>s</w:t>
      </w:r>
      <w:r w:rsidRPr="00B576DF">
        <w:rPr>
          <w:rFonts w:ascii="Candara" w:eastAsia="Calibri" w:hAnsi="Candara" w:cstheme="minorHAnsi"/>
          <w:b/>
          <w:spacing w:val="6"/>
          <w:sz w:val="24"/>
          <w:szCs w:val="24"/>
        </w:rPr>
        <w:t xml:space="preserve"> </w:t>
      </w:r>
      <w:r w:rsidRPr="00B576DF">
        <w:rPr>
          <w:rFonts w:ascii="Candara" w:eastAsia="Calibri" w:hAnsi="Candara" w:cstheme="minorHAnsi"/>
          <w:b/>
          <w:spacing w:val="-7"/>
          <w:sz w:val="24"/>
          <w:szCs w:val="24"/>
        </w:rPr>
        <w:t>A</w:t>
      </w:r>
      <w:r w:rsidRPr="00B576DF">
        <w:rPr>
          <w:rFonts w:ascii="Candara" w:eastAsia="Calibri" w:hAnsi="Candara" w:cstheme="minorHAnsi"/>
          <w:b/>
          <w:spacing w:val="2"/>
          <w:sz w:val="24"/>
          <w:szCs w:val="24"/>
        </w:rPr>
        <w:t>c</w:t>
      </w:r>
      <w:r w:rsidRPr="00B576DF">
        <w:rPr>
          <w:rFonts w:ascii="Candara" w:eastAsia="Calibri" w:hAnsi="Candara" w:cstheme="minorHAnsi"/>
          <w:b/>
          <w:spacing w:val="-3"/>
          <w:sz w:val="24"/>
          <w:szCs w:val="24"/>
        </w:rPr>
        <w:t>c</w:t>
      </w:r>
      <w:r w:rsidRPr="00B576DF">
        <w:rPr>
          <w:rFonts w:ascii="Candara" w:eastAsia="Calibri" w:hAnsi="Candara" w:cstheme="minorHAnsi"/>
          <w:b/>
          <w:spacing w:val="2"/>
          <w:sz w:val="24"/>
          <w:szCs w:val="24"/>
        </w:rPr>
        <w:t>u</w:t>
      </w:r>
      <w:r w:rsidRPr="00B576DF">
        <w:rPr>
          <w:rFonts w:ascii="Candara" w:eastAsia="Calibri" w:hAnsi="Candara" w:cstheme="minorHAnsi"/>
          <w:b/>
          <w:spacing w:val="-4"/>
          <w:sz w:val="24"/>
          <w:szCs w:val="24"/>
        </w:rPr>
        <w:t>s</w:t>
      </w:r>
      <w:r w:rsidRPr="00B576DF">
        <w:rPr>
          <w:rFonts w:ascii="Candara" w:eastAsia="Calibri" w:hAnsi="Candara" w:cstheme="minorHAnsi"/>
          <w:b/>
          <w:spacing w:val="1"/>
          <w:sz w:val="24"/>
          <w:szCs w:val="24"/>
        </w:rPr>
        <w:t>a</w:t>
      </w:r>
      <w:r w:rsidRPr="00B576DF">
        <w:rPr>
          <w:rFonts w:ascii="Candara" w:eastAsia="Calibri" w:hAnsi="Candara" w:cstheme="minorHAnsi"/>
          <w:b/>
          <w:spacing w:val="2"/>
          <w:sz w:val="24"/>
          <w:szCs w:val="24"/>
        </w:rPr>
        <w:t>t</w:t>
      </w:r>
      <w:r w:rsidRPr="00B576DF">
        <w:rPr>
          <w:rFonts w:ascii="Candara" w:eastAsia="Calibri" w:hAnsi="Candara" w:cstheme="minorHAnsi"/>
          <w:b/>
          <w:spacing w:val="-6"/>
          <w:sz w:val="24"/>
          <w:szCs w:val="24"/>
        </w:rPr>
        <w:t>i</w:t>
      </w:r>
      <w:r w:rsidRPr="00B576DF">
        <w:rPr>
          <w:rFonts w:ascii="Candara" w:eastAsia="Calibri" w:hAnsi="Candara" w:cstheme="minorHAnsi"/>
          <w:b/>
          <w:spacing w:val="2"/>
          <w:sz w:val="24"/>
          <w:szCs w:val="24"/>
        </w:rPr>
        <w:t>o</w:t>
      </w:r>
      <w:r w:rsidRPr="00B576DF">
        <w:rPr>
          <w:rFonts w:ascii="Candara" w:eastAsia="Calibri" w:hAnsi="Candara" w:cstheme="minorHAnsi"/>
          <w:b/>
          <w:spacing w:val="-3"/>
          <w:sz w:val="24"/>
          <w:szCs w:val="24"/>
        </w:rPr>
        <w:t>n</w:t>
      </w:r>
      <w:r w:rsidRPr="00B576DF">
        <w:rPr>
          <w:rFonts w:ascii="Candara" w:eastAsia="Calibri" w:hAnsi="Candara" w:cstheme="minorHAnsi"/>
          <w:b/>
          <w:sz w:val="24"/>
          <w:szCs w:val="24"/>
        </w:rPr>
        <w:t>s</w:t>
      </w:r>
      <w:r w:rsidRPr="00B576DF">
        <w:rPr>
          <w:rFonts w:ascii="Candara" w:eastAsia="Calibri" w:hAnsi="Candara" w:cstheme="minorHAnsi"/>
          <w:b/>
          <w:spacing w:val="4"/>
          <w:sz w:val="24"/>
          <w:szCs w:val="24"/>
        </w:rPr>
        <w:t xml:space="preserve"> </w:t>
      </w:r>
      <w:r w:rsidRPr="00B576DF">
        <w:rPr>
          <w:rFonts w:ascii="Candara" w:eastAsia="Calibri" w:hAnsi="Candara" w:cstheme="minorHAnsi"/>
          <w:b/>
          <w:spacing w:val="-4"/>
          <w:sz w:val="24"/>
          <w:szCs w:val="24"/>
        </w:rPr>
        <w:t>a</w:t>
      </w:r>
      <w:r w:rsidRPr="00B576DF">
        <w:rPr>
          <w:rFonts w:ascii="Candara" w:eastAsia="Calibri" w:hAnsi="Candara" w:cstheme="minorHAnsi"/>
          <w:b/>
          <w:sz w:val="24"/>
          <w:szCs w:val="24"/>
        </w:rPr>
        <w:t>g</w:t>
      </w:r>
      <w:r w:rsidRPr="00B576DF">
        <w:rPr>
          <w:rFonts w:ascii="Candara" w:eastAsia="Calibri" w:hAnsi="Candara" w:cstheme="minorHAnsi"/>
          <w:b/>
          <w:spacing w:val="1"/>
          <w:sz w:val="24"/>
          <w:szCs w:val="24"/>
        </w:rPr>
        <w:t>a</w:t>
      </w:r>
      <w:r w:rsidRPr="00B576DF">
        <w:rPr>
          <w:rFonts w:ascii="Candara" w:eastAsia="Calibri" w:hAnsi="Candara" w:cstheme="minorHAnsi"/>
          <w:b/>
          <w:spacing w:val="-2"/>
          <w:sz w:val="24"/>
          <w:szCs w:val="24"/>
        </w:rPr>
        <w:t>i</w:t>
      </w:r>
      <w:r w:rsidRPr="00B576DF">
        <w:rPr>
          <w:rFonts w:ascii="Candara" w:eastAsia="Calibri" w:hAnsi="Candara" w:cstheme="minorHAnsi"/>
          <w:b/>
          <w:spacing w:val="2"/>
          <w:sz w:val="24"/>
          <w:szCs w:val="24"/>
        </w:rPr>
        <w:t>n</w:t>
      </w:r>
      <w:r w:rsidRPr="00B576DF">
        <w:rPr>
          <w:rFonts w:ascii="Candara" w:eastAsia="Calibri" w:hAnsi="Candara" w:cstheme="minorHAnsi"/>
          <w:b/>
          <w:spacing w:val="-4"/>
          <w:sz w:val="24"/>
          <w:szCs w:val="24"/>
        </w:rPr>
        <w:t>s</w:t>
      </w:r>
      <w:r w:rsidRPr="00B576DF">
        <w:rPr>
          <w:rFonts w:ascii="Candara" w:eastAsia="Calibri" w:hAnsi="Candara" w:cstheme="minorHAnsi"/>
          <w:b/>
          <w:sz w:val="24"/>
          <w:szCs w:val="24"/>
        </w:rPr>
        <w:t>t</w:t>
      </w:r>
      <w:r w:rsidRPr="00B576DF">
        <w:rPr>
          <w:rFonts w:ascii="Candara" w:eastAsia="Calibri" w:hAnsi="Candara" w:cstheme="minorHAnsi"/>
          <w:b/>
          <w:spacing w:val="2"/>
          <w:sz w:val="24"/>
          <w:szCs w:val="24"/>
        </w:rPr>
        <w:t xml:space="preserve"> </w:t>
      </w:r>
      <w:r w:rsidRPr="00B576DF">
        <w:rPr>
          <w:rFonts w:ascii="Candara" w:eastAsia="Calibri" w:hAnsi="Candara" w:cstheme="minorHAnsi"/>
          <w:b/>
          <w:sz w:val="24"/>
          <w:szCs w:val="24"/>
        </w:rPr>
        <w:t>S</w:t>
      </w:r>
      <w:r w:rsidRPr="00B576DF">
        <w:rPr>
          <w:rFonts w:ascii="Candara" w:eastAsia="Calibri" w:hAnsi="Candara" w:cstheme="minorHAnsi"/>
          <w:b/>
          <w:spacing w:val="-3"/>
          <w:sz w:val="24"/>
          <w:szCs w:val="24"/>
        </w:rPr>
        <w:t>t</w:t>
      </w:r>
      <w:r w:rsidRPr="00B576DF">
        <w:rPr>
          <w:rFonts w:ascii="Candara" w:eastAsia="Calibri" w:hAnsi="Candara" w:cstheme="minorHAnsi"/>
          <w:b/>
          <w:spacing w:val="1"/>
          <w:sz w:val="24"/>
          <w:szCs w:val="24"/>
        </w:rPr>
        <w:t>a</w:t>
      </w:r>
      <w:r w:rsidRPr="00B576DF">
        <w:rPr>
          <w:rFonts w:ascii="Candara" w:eastAsia="Calibri" w:hAnsi="Candara" w:cstheme="minorHAnsi"/>
          <w:b/>
          <w:spacing w:val="-1"/>
          <w:sz w:val="24"/>
          <w:szCs w:val="24"/>
        </w:rPr>
        <w:t>f</w:t>
      </w:r>
      <w:r w:rsidRPr="00B576DF">
        <w:rPr>
          <w:rFonts w:ascii="Candara" w:eastAsia="Calibri" w:hAnsi="Candara" w:cstheme="minorHAnsi"/>
          <w:b/>
          <w:sz w:val="24"/>
          <w:szCs w:val="24"/>
        </w:rPr>
        <w:t>f</w:t>
      </w:r>
    </w:p>
    <w:p w14:paraId="67F16A17" w14:textId="1938F70F" w:rsidR="00450282" w:rsidRPr="00B576DF" w:rsidRDefault="00D22EC6" w:rsidP="00EA1AD1">
      <w:pPr>
        <w:ind w:right="177"/>
        <w:jc w:val="both"/>
        <w:rPr>
          <w:rFonts w:ascii="Candara" w:eastAsia="Calibri" w:hAnsi="Candara" w:cstheme="minorHAnsi"/>
          <w:sz w:val="24"/>
          <w:szCs w:val="24"/>
        </w:rPr>
      </w:pPr>
      <w:r w:rsidRPr="00B576DF">
        <w:rPr>
          <w:rFonts w:ascii="Candara" w:eastAsia="Calibri" w:hAnsi="Candara" w:cstheme="minorHAnsi"/>
          <w:spacing w:val="-2"/>
          <w:sz w:val="24"/>
          <w:szCs w:val="24"/>
        </w:rPr>
        <w:t>A</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l</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pacing w:val="2"/>
          <w:sz w:val="24"/>
          <w:szCs w:val="24"/>
        </w:rPr>
        <w:t>l</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t</w:t>
      </w:r>
      <w:r w:rsidRPr="00B576DF">
        <w:rPr>
          <w:rFonts w:ascii="Candara" w:eastAsia="Calibri" w:hAnsi="Candara" w:cstheme="minorHAnsi"/>
          <w:spacing w:val="-3"/>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ns</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b</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w</w:t>
      </w:r>
      <w:r w:rsidRPr="00B576DF">
        <w:rPr>
          <w:rFonts w:ascii="Candara" w:eastAsia="Calibri" w:hAnsi="Candara" w:cstheme="minorHAnsi"/>
          <w:spacing w:val="-3"/>
          <w:sz w:val="24"/>
          <w:szCs w:val="24"/>
        </w:rPr>
        <w:t>i</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l be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ken</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r</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y;</w:t>
      </w:r>
      <w:r w:rsidRPr="00B576DF">
        <w:rPr>
          <w:rFonts w:ascii="Candara" w:eastAsia="Calibri" w:hAnsi="Candara" w:cstheme="minorHAnsi"/>
          <w:spacing w:val="-3"/>
          <w:sz w:val="24"/>
          <w:szCs w:val="24"/>
        </w:rPr>
        <w:t xml:space="preserve"> </w:t>
      </w:r>
      <w:r w:rsidR="00F41700" w:rsidRPr="00B576DF">
        <w:rPr>
          <w:rFonts w:ascii="Candara" w:eastAsia="Calibri" w:hAnsi="Candara" w:cstheme="minorHAnsi"/>
          <w:sz w:val="24"/>
          <w:szCs w:val="24"/>
        </w:rPr>
        <w:t>the Local Authority Designated Officer (LADO)</w:t>
      </w:r>
      <w:r w:rsidRPr="00B576DF">
        <w:rPr>
          <w:rFonts w:ascii="Candara" w:eastAsia="Calibri" w:hAnsi="Candara" w:cstheme="minorHAnsi"/>
          <w:spacing w:val="-2"/>
          <w:sz w:val="24"/>
          <w:szCs w:val="24"/>
        </w:rPr>
        <w:t xml:space="preserve"> </w:t>
      </w:r>
      <w:r w:rsidR="0084141C" w:rsidRPr="00B576DF">
        <w:rPr>
          <w:rFonts w:ascii="Candara" w:eastAsia="Calibri" w:hAnsi="Candara" w:cstheme="minorHAnsi"/>
          <w:spacing w:val="-2"/>
          <w:sz w:val="24"/>
          <w:szCs w:val="24"/>
        </w:rPr>
        <w:t xml:space="preserve">(the Police if appropriate) </w:t>
      </w:r>
      <w:r w:rsidRPr="00B576DF">
        <w:rPr>
          <w:rFonts w:ascii="Candara" w:eastAsia="Calibri" w:hAnsi="Candara" w:cstheme="minorHAnsi"/>
          <w:sz w:val="24"/>
          <w:szCs w:val="24"/>
        </w:rPr>
        <w:t>w</w:t>
      </w:r>
      <w:r w:rsidRPr="00B576DF">
        <w:rPr>
          <w:rFonts w:ascii="Candara" w:eastAsia="Calibri" w:hAnsi="Candara" w:cstheme="minorHAnsi"/>
          <w:spacing w:val="-3"/>
          <w:sz w:val="24"/>
          <w:szCs w:val="24"/>
        </w:rPr>
        <w:t>i</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l be</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nf</w:t>
      </w:r>
      <w:r w:rsidRPr="00B576DF">
        <w:rPr>
          <w:rFonts w:ascii="Candara" w:eastAsia="Calibri" w:hAnsi="Candara" w:cstheme="minorHAnsi"/>
          <w:spacing w:val="-6"/>
          <w:sz w:val="24"/>
          <w:szCs w:val="24"/>
        </w:rPr>
        <w:t>o</w:t>
      </w:r>
      <w:r w:rsidRPr="00B576DF">
        <w:rPr>
          <w:rFonts w:ascii="Candara" w:eastAsia="Calibri" w:hAnsi="Candara" w:cstheme="minorHAnsi"/>
          <w:spacing w:val="-3"/>
          <w:sz w:val="24"/>
          <w:szCs w:val="24"/>
        </w:rPr>
        <w:t>r</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ed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w w:val="101"/>
          <w:sz w:val="24"/>
          <w:szCs w:val="24"/>
        </w:rPr>
        <w:t>t</w:t>
      </w:r>
      <w:r w:rsidRPr="00B576DF">
        <w:rPr>
          <w:rFonts w:ascii="Candara" w:eastAsia="Calibri" w:hAnsi="Candara" w:cstheme="minorHAnsi"/>
          <w:sz w:val="24"/>
          <w:szCs w:val="24"/>
        </w:rPr>
        <w:t>he a</w:t>
      </w:r>
      <w:r w:rsidRPr="00B576DF">
        <w:rPr>
          <w:rFonts w:ascii="Candara" w:eastAsia="Calibri" w:hAnsi="Candara" w:cstheme="minorHAnsi"/>
          <w:spacing w:val="1"/>
          <w:sz w:val="24"/>
          <w:szCs w:val="24"/>
        </w:rPr>
        <w:t>l</w:t>
      </w:r>
      <w:r w:rsidRPr="00B576DF">
        <w:rPr>
          <w:rFonts w:ascii="Candara" w:eastAsia="Calibri" w:hAnsi="Candara" w:cstheme="minorHAnsi"/>
          <w:spacing w:val="2"/>
          <w:sz w:val="24"/>
          <w:szCs w:val="24"/>
        </w:rPr>
        <w:t>l</w:t>
      </w:r>
      <w:r w:rsidRPr="00B576DF">
        <w:rPr>
          <w:rFonts w:ascii="Candara" w:eastAsia="Calibri" w:hAnsi="Candara" w:cstheme="minorHAnsi"/>
          <w:spacing w:val="-4"/>
          <w:sz w:val="24"/>
          <w:szCs w:val="24"/>
        </w:rPr>
        <w:t>e</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w</w:t>
      </w:r>
      <w:r w:rsidRPr="00B576DF">
        <w:rPr>
          <w:rFonts w:ascii="Candara" w:eastAsia="Calibri" w:hAnsi="Candara" w:cstheme="minorHAnsi"/>
          <w:spacing w:val="-3"/>
          <w:sz w:val="24"/>
          <w:szCs w:val="24"/>
        </w:rPr>
        <w:t>i</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l be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pacing w:val="-5"/>
          <w:sz w:val="24"/>
          <w:szCs w:val="24"/>
        </w:rPr>
        <w:t>u</w:t>
      </w:r>
      <w:r w:rsidRPr="00B576DF">
        <w:rPr>
          <w:rFonts w:ascii="Candara" w:eastAsia="Calibri" w:hAnsi="Candara" w:cstheme="minorHAnsi"/>
          <w:spacing w:val="2"/>
          <w:sz w:val="24"/>
          <w:szCs w:val="24"/>
        </w:rPr>
        <w:t>ll</w:t>
      </w:r>
      <w:r w:rsidRPr="00B576DF">
        <w:rPr>
          <w:rFonts w:ascii="Candara" w:eastAsia="Calibri" w:hAnsi="Candara" w:cstheme="minorHAnsi"/>
          <w:sz w:val="24"/>
          <w:szCs w:val="24"/>
        </w:rPr>
        <w:t>y</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ve</w:t>
      </w:r>
      <w:r w:rsidRPr="00B576DF">
        <w:rPr>
          <w:rFonts w:ascii="Candara" w:eastAsia="Calibri" w:hAnsi="Candara" w:cstheme="minorHAnsi"/>
          <w:spacing w:val="-1"/>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i</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t</w:t>
      </w:r>
      <w:r w:rsidRPr="00B576DF">
        <w:rPr>
          <w:rFonts w:ascii="Candara" w:eastAsia="Calibri" w:hAnsi="Candara" w:cstheme="minorHAnsi"/>
          <w:sz w:val="24"/>
          <w:szCs w:val="24"/>
        </w:rPr>
        <w:t xml:space="preserve">ed as </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oo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as</w:t>
      </w:r>
      <w:r w:rsidRPr="00B576DF">
        <w:rPr>
          <w:rFonts w:ascii="Candara" w:eastAsia="Calibri" w:hAnsi="Candara" w:cstheme="minorHAnsi"/>
          <w:spacing w:val="-5"/>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o</w:t>
      </w:r>
      <w:r w:rsidRPr="00B576DF">
        <w:rPr>
          <w:rFonts w:ascii="Candara" w:eastAsia="Calibri" w:hAnsi="Candara" w:cstheme="minorHAnsi"/>
          <w:spacing w:val="-2"/>
          <w:sz w:val="24"/>
          <w:szCs w:val="24"/>
        </w:rPr>
        <w:t>ss</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b</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4"/>
          <w:sz w:val="24"/>
          <w:szCs w:val="24"/>
        </w:rPr>
        <w:t>f</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tent</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w</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y</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des</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f</w:t>
      </w:r>
      <w:r w:rsidRPr="00B576DF">
        <w:rPr>
          <w:rFonts w:ascii="Candara" w:eastAsia="Calibri" w:hAnsi="Candara" w:cstheme="minorHAnsi"/>
          <w:spacing w:val="-4"/>
          <w:sz w:val="24"/>
          <w:szCs w:val="24"/>
        </w:rPr>
        <w:t>f</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c</w:t>
      </w:r>
      <w:r w:rsidRPr="00B576DF">
        <w:rPr>
          <w:rFonts w:ascii="Candara" w:eastAsia="Calibri" w:hAnsi="Candara" w:cstheme="minorHAnsi"/>
          <w:spacing w:val="-5"/>
          <w:w w:val="101"/>
          <w:sz w:val="24"/>
          <w:szCs w:val="24"/>
        </w:rPr>
        <w:t>t</w:t>
      </w:r>
      <w:r w:rsidRPr="00B576DF">
        <w:rPr>
          <w:rFonts w:ascii="Candara" w:eastAsia="Calibri" w:hAnsi="Candara" w:cstheme="minorHAnsi"/>
          <w:spacing w:val="2"/>
          <w:w w:val="101"/>
          <w:sz w:val="24"/>
          <w:szCs w:val="24"/>
        </w:rPr>
        <w:t>i</w:t>
      </w:r>
      <w:r w:rsidRPr="00B576DF">
        <w:rPr>
          <w:rFonts w:ascii="Candara" w:eastAsia="Calibri" w:hAnsi="Candara" w:cstheme="minorHAnsi"/>
          <w:sz w:val="24"/>
          <w:szCs w:val="24"/>
        </w:rPr>
        <w:t>ve p</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te</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h</w:t>
      </w:r>
      <w:r w:rsidRPr="00B576DF">
        <w:rPr>
          <w:rFonts w:ascii="Candara" w:eastAsia="Calibri" w:hAnsi="Candara" w:cstheme="minorHAnsi"/>
          <w:spacing w:val="2"/>
          <w:sz w:val="24"/>
          <w:szCs w:val="24"/>
        </w:rPr>
        <w:t>il</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up</w:t>
      </w:r>
      <w:r w:rsidRPr="00B576DF">
        <w:rPr>
          <w:rFonts w:ascii="Candara" w:eastAsia="Calibri" w:hAnsi="Candara" w:cstheme="minorHAnsi"/>
          <w:spacing w:val="-1"/>
          <w:sz w:val="24"/>
          <w:szCs w:val="24"/>
        </w:rPr>
        <w:t>po</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ts</w:t>
      </w:r>
      <w:r w:rsidRPr="00B576DF">
        <w:rPr>
          <w:rFonts w:ascii="Candara" w:eastAsia="Calibri" w:hAnsi="Candara" w:cstheme="minorHAnsi"/>
          <w:spacing w:val="-5"/>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r</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7"/>
          <w:sz w:val="24"/>
          <w:szCs w:val="24"/>
        </w:rPr>
        <w:t xml:space="preserve"> </w:t>
      </w:r>
      <w:r w:rsidRPr="00B576DF">
        <w:rPr>
          <w:rFonts w:ascii="Candara" w:eastAsia="Calibri" w:hAnsi="Candara" w:cstheme="minorHAnsi"/>
          <w:sz w:val="24"/>
          <w:szCs w:val="24"/>
        </w:rPr>
        <w:t>who</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7"/>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ub</w:t>
      </w:r>
      <w:r w:rsidRPr="00B576DF">
        <w:rPr>
          <w:rFonts w:ascii="Candara" w:eastAsia="Calibri" w:hAnsi="Candara" w:cstheme="minorHAnsi"/>
          <w:spacing w:val="-1"/>
          <w:sz w:val="24"/>
          <w:szCs w:val="24"/>
        </w:rPr>
        <w:t>j</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c</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pacing w:val="2"/>
          <w:sz w:val="24"/>
          <w:szCs w:val="24"/>
        </w:rPr>
        <w:t>ll</w:t>
      </w:r>
      <w:r w:rsidRPr="00B576DF">
        <w:rPr>
          <w:rFonts w:ascii="Candara" w:eastAsia="Calibri" w:hAnsi="Candara" w:cstheme="minorHAnsi"/>
          <w:spacing w:val="-4"/>
          <w:sz w:val="24"/>
          <w:szCs w:val="24"/>
        </w:rPr>
        <w:t>e</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2"/>
          <w:sz w:val="24"/>
          <w:szCs w:val="24"/>
        </w:rPr>
        <w:t>T</w:t>
      </w:r>
      <w:r w:rsidRPr="00B576DF">
        <w:rPr>
          <w:rFonts w:ascii="Candara" w:eastAsia="Calibri" w:hAnsi="Candara" w:cstheme="minorHAnsi"/>
          <w:spacing w:val="-5"/>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pen</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 xml:space="preserve">the </w:t>
      </w:r>
      <w:r w:rsidRPr="00B576DF">
        <w:rPr>
          <w:rFonts w:ascii="Candara" w:eastAsia="Calibri" w:hAnsi="Candara" w:cstheme="minorHAnsi"/>
          <w:spacing w:val="2"/>
          <w:sz w:val="24"/>
          <w:szCs w:val="24"/>
        </w:rPr>
        <w:t>m</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b</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r</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a</w:t>
      </w:r>
      <w:r w:rsidRPr="00B576DF">
        <w:rPr>
          <w:rFonts w:ascii="Candara" w:eastAsia="Calibri" w:hAnsi="Candara" w:cstheme="minorHAnsi"/>
          <w:spacing w:val="1"/>
          <w:sz w:val="24"/>
          <w:szCs w:val="24"/>
        </w:rPr>
        <w:t>f</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nv</w:t>
      </w:r>
      <w:r w:rsidRPr="00B576DF">
        <w:rPr>
          <w:rFonts w:ascii="Candara" w:eastAsia="Calibri" w:hAnsi="Candara" w:cstheme="minorHAnsi"/>
          <w:spacing w:val="-1"/>
          <w:sz w:val="24"/>
          <w:szCs w:val="24"/>
        </w:rPr>
        <w:t>o</w:t>
      </w:r>
      <w:r w:rsidRPr="00B576DF">
        <w:rPr>
          <w:rFonts w:ascii="Candara" w:eastAsia="Calibri" w:hAnsi="Candara" w:cstheme="minorHAnsi"/>
          <w:spacing w:val="2"/>
          <w:sz w:val="24"/>
          <w:szCs w:val="24"/>
        </w:rPr>
        <w:t>l</w:t>
      </w:r>
      <w:r w:rsidRPr="00B576DF">
        <w:rPr>
          <w:rFonts w:ascii="Candara" w:eastAsia="Calibri" w:hAnsi="Candara" w:cstheme="minorHAnsi"/>
          <w:spacing w:val="-5"/>
          <w:sz w:val="24"/>
          <w:szCs w:val="24"/>
        </w:rPr>
        <w:t>v</w:t>
      </w:r>
      <w:r w:rsidRPr="00B576DF">
        <w:rPr>
          <w:rFonts w:ascii="Candara" w:eastAsia="Calibri" w:hAnsi="Candara" w:cstheme="minorHAnsi"/>
          <w:sz w:val="24"/>
          <w:szCs w:val="24"/>
        </w:rPr>
        <w:t xml:space="preserve">ed </w:t>
      </w:r>
      <w:r w:rsidR="00B96878" w:rsidRPr="00B576DF">
        <w:rPr>
          <w:rFonts w:ascii="Candara" w:eastAsia="Calibri" w:hAnsi="Candara" w:cstheme="minorHAnsi"/>
          <w:spacing w:val="2"/>
          <w:sz w:val="24"/>
          <w:szCs w:val="24"/>
        </w:rPr>
        <w:t>will</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b</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 xml:space="preserve">as </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u</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o</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c</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w</w:t>
      </w:r>
      <w:r w:rsidRPr="00B576DF">
        <w:rPr>
          <w:rFonts w:ascii="Candara" w:eastAsia="Calibri" w:hAnsi="Candara" w:cstheme="minorHAnsi"/>
          <w:sz w:val="24"/>
          <w:szCs w:val="24"/>
        </w:rPr>
        <w:t>hen</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l</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b</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en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ep</w:t>
      </w:r>
      <w:r w:rsidRPr="00B576DF">
        <w:rPr>
          <w:rFonts w:ascii="Candara" w:eastAsia="Calibri" w:hAnsi="Candara" w:cstheme="minorHAnsi"/>
          <w:spacing w:val="-5"/>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 xml:space="preserve">ted. </w:t>
      </w:r>
      <w:r w:rsidRPr="00B576DF">
        <w:rPr>
          <w:rFonts w:ascii="Candara" w:eastAsia="Calibri" w:hAnsi="Candara" w:cstheme="minorHAnsi"/>
          <w:spacing w:val="-2"/>
          <w:sz w:val="24"/>
          <w:szCs w:val="24"/>
        </w:rPr>
        <w:t>T</w:t>
      </w:r>
      <w:r w:rsidRPr="00B576DF">
        <w:rPr>
          <w:rFonts w:ascii="Candara" w:eastAsia="Calibri" w:hAnsi="Candara" w:cstheme="minorHAnsi"/>
          <w:sz w:val="24"/>
          <w:szCs w:val="24"/>
        </w:rPr>
        <w:t>he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oo</w:t>
      </w:r>
      <w:r w:rsidRPr="00B576DF">
        <w:rPr>
          <w:rFonts w:ascii="Candara" w:eastAsia="Calibri" w:hAnsi="Candara" w:cstheme="minorHAnsi"/>
          <w:sz w:val="24"/>
          <w:szCs w:val="24"/>
        </w:rPr>
        <w:t>l d</w:t>
      </w:r>
      <w:r w:rsidRPr="00B576DF">
        <w:rPr>
          <w:rFonts w:ascii="Candara" w:eastAsia="Calibri" w:hAnsi="Candara" w:cstheme="minorHAnsi"/>
          <w:spacing w:val="1"/>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pacing w:val="-4"/>
          <w:sz w:val="24"/>
          <w:szCs w:val="24"/>
        </w:rPr>
        <w:t>c</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p</w:t>
      </w:r>
      <w:r w:rsidRPr="00B576DF">
        <w:rPr>
          <w:rFonts w:ascii="Candara" w:eastAsia="Calibri" w:hAnsi="Candara" w:cstheme="minorHAnsi"/>
          <w:spacing w:val="-3"/>
          <w:sz w:val="24"/>
          <w:szCs w:val="24"/>
        </w:rPr>
        <w:t>l</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y</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ea</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u</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es</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5"/>
          <w:sz w:val="24"/>
          <w:szCs w:val="24"/>
        </w:rPr>
        <w:t>w</w:t>
      </w:r>
      <w:r w:rsidRPr="00B576DF">
        <w:rPr>
          <w:rFonts w:ascii="Candara" w:eastAsia="Calibri" w:hAnsi="Candara" w:cstheme="minorHAnsi"/>
          <w:spacing w:val="2"/>
          <w:sz w:val="24"/>
          <w:szCs w:val="24"/>
        </w:rPr>
        <w:t>i</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l</w:t>
      </w:r>
      <w:r w:rsidRPr="00B576DF">
        <w:rPr>
          <w:rFonts w:ascii="Candara" w:eastAsia="Calibri" w:hAnsi="Candara" w:cstheme="minorHAnsi"/>
          <w:spacing w:val="5"/>
          <w:sz w:val="24"/>
          <w:szCs w:val="24"/>
        </w:rPr>
        <w:t xml:space="preserve"> </w:t>
      </w:r>
      <w:r w:rsidRPr="00B576DF">
        <w:rPr>
          <w:rFonts w:ascii="Candara" w:eastAsia="Calibri" w:hAnsi="Candara" w:cstheme="minorHAnsi"/>
          <w:sz w:val="24"/>
          <w:szCs w:val="24"/>
        </w:rPr>
        <w:t>be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pacing w:val="-1"/>
          <w:sz w:val="24"/>
          <w:szCs w:val="24"/>
        </w:rPr>
        <w:t>o</w:t>
      </w:r>
      <w:r w:rsidRPr="00B576DF">
        <w:rPr>
          <w:rFonts w:ascii="Candara" w:eastAsia="Calibri" w:hAnsi="Candara" w:cstheme="minorHAnsi"/>
          <w:spacing w:val="-3"/>
          <w:sz w:val="24"/>
          <w:szCs w:val="24"/>
        </w:rPr>
        <w:t>l</w:t>
      </w:r>
      <w:r w:rsidRPr="00B576DF">
        <w:rPr>
          <w:rFonts w:ascii="Candara" w:eastAsia="Calibri" w:hAnsi="Candara" w:cstheme="minorHAnsi"/>
          <w:spacing w:val="2"/>
          <w:sz w:val="24"/>
          <w:szCs w:val="24"/>
        </w:rPr>
        <w:t>l</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wed</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w</w:t>
      </w:r>
      <w:r w:rsidRPr="00B576DF">
        <w:rPr>
          <w:rFonts w:ascii="Candara" w:eastAsia="Calibri" w:hAnsi="Candara" w:cstheme="minorHAnsi"/>
          <w:spacing w:val="-5"/>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l</w:t>
      </w:r>
      <w:r w:rsidRPr="00B576DF">
        <w:rPr>
          <w:rFonts w:ascii="Candara" w:eastAsia="Calibri" w:hAnsi="Candara" w:cstheme="minorHAnsi"/>
          <w:spacing w:val="2"/>
          <w:sz w:val="24"/>
          <w:szCs w:val="24"/>
        </w:rPr>
        <w:t>l</w:t>
      </w:r>
      <w:r w:rsidRPr="00B576DF">
        <w:rPr>
          <w:rFonts w:ascii="Candara" w:eastAsia="Calibri" w:hAnsi="Candara" w:cstheme="minorHAnsi"/>
          <w:spacing w:val="-4"/>
          <w:sz w:val="24"/>
          <w:szCs w:val="24"/>
        </w:rPr>
        <w:t>e</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und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by</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 xml:space="preserve">the </w:t>
      </w:r>
      <w:r w:rsidR="00F41700" w:rsidRPr="00B576DF">
        <w:rPr>
          <w:rFonts w:ascii="Candara" w:eastAsia="Calibri" w:hAnsi="Candara" w:cstheme="minorHAnsi"/>
          <w:spacing w:val="2"/>
          <w:sz w:val="24"/>
          <w:szCs w:val="24"/>
        </w:rPr>
        <w:t>LADO</w:t>
      </w:r>
      <w:r w:rsidR="0084141C" w:rsidRPr="00B576DF">
        <w:rPr>
          <w:rFonts w:ascii="Candara" w:eastAsia="Calibri" w:hAnsi="Candara" w:cstheme="minorHAnsi"/>
          <w:sz w:val="24"/>
          <w:szCs w:val="24"/>
        </w:rPr>
        <w:t xml:space="preserve"> (Police)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b</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w w:val="101"/>
          <w:sz w:val="24"/>
          <w:szCs w:val="24"/>
        </w:rPr>
        <w:t>t</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u</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w:t>
      </w:r>
    </w:p>
    <w:p w14:paraId="4963C258" w14:textId="24E41237" w:rsidR="00450282" w:rsidRPr="00B576DF" w:rsidRDefault="00D22EC6" w:rsidP="00EA1AD1">
      <w:pPr>
        <w:jc w:val="both"/>
        <w:rPr>
          <w:rFonts w:ascii="Candara" w:eastAsia="Calibri" w:hAnsi="Candara" w:cstheme="minorHAnsi"/>
          <w:sz w:val="24"/>
          <w:szCs w:val="24"/>
        </w:rPr>
      </w:pPr>
      <w:r w:rsidRPr="00B576DF">
        <w:rPr>
          <w:rFonts w:ascii="Candara" w:eastAsia="Calibri" w:hAnsi="Candara" w:cstheme="minorHAnsi"/>
          <w:spacing w:val="-2"/>
          <w:sz w:val="24"/>
          <w:szCs w:val="24"/>
        </w:rPr>
        <w:t>W</w:t>
      </w:r>
      <w:r w:rsidRPr="00B576DF">
        <w:rPr>
          <w:rFonts w:ascii="Candara" w:eastAsia="Calibri" w:hAnsi="Candara" w:cstheme="minorHAnsi"/>
          <w:sz w:val="24"/>
          <w:szCs w:val="24"/>
        </w:rPr>
        <w:t>he</w:t>
      </w:r>
      <w:r w:rsidRPr="00B576DF">
        <w:rPr>
          <w:rFonts w:ascii="Candara" w:eastAsia="Calibri" w:hAnsi="Candara" w:cstheme="minorHAnsi"/>
          <w:spacing w:val="2"/>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l</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m</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d</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by</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h</w:t>
      </w:r>
      <w:r w:rsidRPr="00B576DF">
        <w:rPr>
          <w:rFonts w:ascii="Candara" w:eastAsia="Calibri" w:hAnsi="Candara" w:cstheme="minorHAnsi"/>
          <w:spacing w:val="2"/>
          <w:sz w:val="24"/>
          <w:szCs w:val="24"/>
        </w:rPr>
        <w:t>il</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 xml:space="preserve"> o</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a</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ents</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f</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8"/>
          <w:sz w:val="24"/>
          <w:szCs w:val="24"/>
        </w:rPr>
        <w:t xml:space="preserve"> </w:t>
      </w:r>
      <w:r w:rsidRPr="00B576DF">
        <w:rPr>
          <w:rFonts w:ascii="Candara" w:eastAsia="Calibri" w:hAnsi="Candara" w:cstheme="minorHAnsi"/>
          <w:sz w:val="24"/>
          <w:szCs w:val="24"/>
        </w:rPr>
        <w:t>be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pacing w:val="-5"/>
          <w:sz w:val="24"/>
          <w:szCs w:val="24"/>
        </w:rPr>
        <w:t>a</w:t>
      </w:r>
      <w:r w:rsidRPr="00B576DF">
        <w:rPr>
          <w:rFonts w:ascii="Candara" w:eastAsia="Calibri" w:hAnsi="Candara" w:cstheme="minorHAnsi"/>
          <w:spacing w:val="2"/>
          <w:sz w:val="24"/>
          <w:szCs w:val="24"/>
        </w:rPr>
        <w:t>l</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00F41700" w:rsidRPr="00B576DF">
        <w:rPr>
          <w:rFonts w:ascii="Candara" w:eastAsia="Calibri" w:hAnsi="Candara" w:cstheme="minorHAnsi"/>
          <w:spacing w:val="-2"/>
          <w:sz w:val="24"/>
          <w:szCs w:val="24"/>
        </w:rPr>
        <w:t xml:space="preserve">proprietor </w:t>
      </w:r>
      <w:r w:rsidRPr="00B576DF">
        <w:rPr>
          <w:rFonts w:ascii="Candara" w:eastAsia="Calibri" w:hAnsi="Candara" w:cstheme="minorHAnsi"/>
          <w:sz w:val="24"/>
          <w:szCs w:val="24"/>
        </w:rPr>
        <w:t>w</w:t>
      </w:r>
      <w:r w:rsidRPr="00B576DF">
        <w:rPr>
          <w:rFonts w:ascii="Candara" w:eastAsia="Calibri" w:hAnsi="Candara" w:cstheme="minorHAnsi"/>
          <w:spacing w:val="-3"/>
          <w:sz w:val="24"/>
          <w:szCs w:val="24"/>
        </w:rPr>
        <w:t>i</w:t>
      </w:r>
      <w:r w:rsidRPr="00B576DF">
        <w:rPr>
          <w:rFonts w:ascii="Candara" w:eastAsia="Calibri" w:hAnsi="Candara" w:cstheme="minorHAnsi"/>
          <w:spacing w:val="2"/>
          <w:w w:val="101"/>
          <w:sz w:val="24"/>
          <w:szCs w:val="24"/>
        </w:rPr>
        <w:t>ll</w:t>
      </w:r>
      <w:r w:rsidRPr="00B576DF">
        <w:rPr>
          <w:rFonts w:ascii="Candara" w:eastAsia="Calibri" w:hAnsi="Candara" w:cstheme="minorHAnsi"/>
          <w:w w:val="101"/>
          <w:sz w:val="24"/>
          <w:szCs w:val="24"/>
        </w:rPr>
        <w:t>:</w:t>
      </w:r>
    </w:p>
    <w:p w14:paraId="1323872F" w14:textId="0AD5DC98" w:rsidR="00450282" w:rsidRPr="00B576DF" w:rsidRDefault="00D22EC6" w:rsidP="00EA1AD1">
      <w:pPr>
        <w:pStyle w:val="ListParagraph"/>
        <w:numPr>
          <w:ilvl w:val="0"/>
          <w:numId w:val="29"/>
        </w:numPr>
        <w:tabs>
          <w:tab w:val="left" w:pos="820"/>
        </w:tabs>
        <w:ind w:right="123"/>
        <w:jc w:val="both"/>
        <w:rPr>
          <w:rFonts w:ascii="Candara" w:eastAsia="Calibri" w:hAnsi="Candara" w:cstheme="minorHAnsi"/>
          <w:sz w:val="24"/>
          <w:szCs w:val="24"/>
        </w:rPr>
      </w:pPr>
      <w:r w:rsidRPr="00B576DF">
        <w:rPr>
          <w:rFonts w:ascii="Candara" w:eastAsia="Calibri" w:hAnsi="Candara" w:cstheme="minorHAnsi"/>
          <w:spacing w:val="-2"/>
          <w:sz w:val="24"/>
          <w:szCs w:val="24"/>
        </w:rPr>
        <w:t>W</w:t>
      </w:r>
      <w:r w:rsidRPr="00B576DF">
        <w:rPr>
          <w:rFonts w:ascii="Candara" w:eastAsia="Calibri" w:hAnsi="Candara" w:cstheme="minorHAnsi"/>
          <w:spacing w:val="1"/>
          <w:sz w:val="24"/>
          <w:szCs w:val="24"/>
        </w:rPr>
        <w:t>r</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he</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ent</w:t>
      </w:r>
      <w:r w:rsidRPr="00B576DF">
        <w:rPr>
          <w:rFonts w:ascii="Candara" w:eastAsia="Calibri" w:hAnsi="Candara" w:cstheme="minorHAnsi"/>
          <w:spacing w:val="-6"/>
          <w:sz w:val="24"/>
          <w:szCs w:val="24"/>
        </w:rPr>
        <w:t>/</w:t>
      </w:r>
      <w:r w:rsidR="00303C77">
        <w:rPr>
          <w:rFonts w:ascii="Candara" w:eastAsia="Calibri" w:hAnsi="Candara" w:cstheme="minorHAnsi"/>
          <w:sz w:val="24"/>
          <w:szCs w:val="24"/>
        </w:rPr>
        <w:t>carer</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h</w:t>
      </w:r>
      <w:r w:rsidRPr="00B576DF">
        <w:rPr>
          <w:rFonts w:ascii="Candara" w:eastAsia="Calibri" w:hAnsi="Candara" w:cstheme="minorHAnsi"/>
          <w:spacing w:val="2"/>
          <w:sz w:val="24"/>
          <w:szCs w:val="24"/>
        </w:rPr>
        <w:t>il</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ex</w:t>
      </w:r>
      <w:r w:rsidRPr="00B576DF">
        <w:rPr>
          <w:rFonts w:ascii="Candara" w:eastAsia="Calibri" w:hAnsi="Candara" w:cstheme="minorHAnsi"/>
          <w:spacing w:val="-1"/>
          <w:sz w:val="24"/>
          <w:szCs w:val="24"/>
        </w:rPr>
        <w:t>p</w:t>
      </w:r>
      <w:r w:rsidRPr="00B576DF">
        <w:rPr>
          <w:rFonts w:ascii="Candara" w:eastAsia="Calibri" w:hAnsi="Candara" w:cstheme="minorHAnsi"/>
          <w:spacing w:val="2"/>
          <w:sz w:val="24"/>
          <w:szCs w:val="24"/>
        </w:rPr>
        <w:t>l</w:t>
      </w:r>
      <w:r w:rsidRPr="00B576DF">
        <w:rPr>
          <w:rFonts w:ascii="Candara" w:eastAsia="Calibri" w:hAnsi="Candara" w:cstheme="minorHAnsi"/>
          <w:spacing w:val="-5"/>
          <w:sz w:val="24"/>
          <w:szCs w:val="24"/>
        </w:rPr>
        <w:t>a</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utc</w:t>
      </w:r>
      <w:r w:rsidRPr="00B576DF">
        <w:rPr>
          <w:rFonts w:ascii="Candara" w:eastAsia="Calibri" w:hAnsi="Candara" w:cstheme="minorHAnsi"/>
          <w:spacing w:val="-5"/>
          <w:sz w:val="24"/>
          <w:szCs w:val="24"/>
        </w:rPr>
        <w:t>o</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e</w:t>
      </w:r>
      <w:r w:rsidRPr="00B576DF">
        <w:rPr>
          <w:rFonts w:ascii="Candara" w:eastAsia="Calibri" w:hAnsi="Candara" w:cstheme="minorHAnsi"/>
          <w:spacing w:val="-6"/>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ve</w:t>
      </w:r>
      <w:r w:rsidRPr="00B576DF">
        <w:rPr>
          <w:rFonts w:ascii="Candara" w:eastAsia="Calibri" w:hAnsi="Candara" w:cstheme="minorHAnsi"/>
          <w:spacing w:val="-1"/>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i</w:t>
      </w:r>
      <w:r w:rsidRPr="00B576DF">
        <w:rPr>
          <w:rFonts w:ascii="Candara" w:eastAsia="Calibri" w:hAnsi="Candara" w:cstheme="minorHAnsi"/>
          <w:spacing w:val="-4"/>
          <w:sz w:val="24"/>
          <w:szCs w:val="24"/>
        </w:rPr>
        <w:t>g</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6"/>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k</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4"/>
          <w:sz w:val="24"/>
          <w:szCs w:val="24"/>
        </w:rPr>
        <w:t>c</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r</w:t>
      </w:r>
      <w:r w:rsidRPr="00B576DF">
        <w:rPr>
          <w:rFonts w:ascii="Candara" w:eastAsia="Calibri" w:hAnsi="Candara" w:cstheme="minorHAnsi"/>
          <w:spacing w:val="5"/>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 xml:space="preserve">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ri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ne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pacing w:val="-5"/>
          <w:sz w:val="24"/>
          <w:szCs w:val="24"/>
        </w:rPr>
        <w:t>a</w:t>
      </w:r>
      <w:r w:rsidRPr="00B576DF">
        <w:rPr>
          <w:rFonts w:ascii="Candara" w:eastAsia="Calibri" w:hAnsi="Candara" w:cstheme="minorHAnsi"/>
          <w:spacing w:val="2"/>
          <w:sz w:val="24"/>
          <w:szCs w:val="24"/>
        </w:rPr>
        <w:t>l</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pacing w:val="2"/>
          <w:sz w:val="24"/>
          <w:szCs w:val="24"/>
        </w:rPr>
        <w:t>l</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t</w:t>
      </w:r>
      <w:r w:rsidRPr="00B576DF">
        <w:rPr>
          <w:rFonts w:ascii="Candara" w:eastAsia="Calibri" w:hAnsi="Candara" w:cstheme="minorHAnsi"/>
          <w:spacing w:val="-3"/>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 xml:space="preserve">n. </w:t>
      </w:r>
      <w:r w:rsidRPr="00B576DF">
        <w:rPr>
          <w:rFonts w:ascii="Candara" w:eastAsia="Calibri" w:hAnsi="Candara" w:cstheme="minorHAnsi"/>
          <w:spacing w:val="-2"/>
          <w:sz w:val="24"/>
          <w:szCs w:val="24"/>
        </w:rPr>
        <w:t>T</w:t>
      </w:r>
      <w:r w:rsidRPr="00B576DF">
        <w:rPr>
          <w:rFonts w:ascii="Candara" w:eastAsia="Calibri" w:hAnsi="Candara" w:cstheme="minorHAnsi"/>
          <w:sz w:val="24"/>
          <w:szCs w:val="24"/>
        </w:rPr>
        <w:t>he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p</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ent</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w</w:t>
      </w:r>
      <w:r w:rsidRPr="00B576DF">
        <w:rPr>
          <w:rFonts w:ascii="Candara" w:eastAsia="Calibri" w:hAnsi="Candara" w:cstheme="minorHAnsi"/>
          <w:spacing w:val="2"/>
          <w:sz w:val="24"/>
          <w:szCs w:val="24"/>
        </w:rPr>
        <w:t>i</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l</w:t>
      </w:r>
      <w:r w:rsidRPr="00B576DF">
        <w:rPr>
          <w:rFonts w:ascii="Candara" w:eastAsia="Calibri" w:hAnsi="Candara" w:cstheme="minorHAnsi"/>
          <w:spacing w:val="5"/>
          <w:sz w:val="24"/>
          <w:szCs w:val="24"/>
        </w:rPr>
        <w:t xml:space="preserve"> </w:t>
      </w:r>
      <w:r w:rsidRPr="00B576DF">
        <w:rPr>
          <w:rFonts w:ascii="Candara" w:eastAsia="Calibri" w:hAnsi="Candara" w:cstheme="minorHAnsi"/>
          <w:sz w:val="24"/>
          <w:szCs w:val="24"/>
        </w:rPr>
        <w:t>be</w:t>
      </w:r>
      <w:r w:rsidRPr="00B576DF">
        <w:rPr>
          <w:rFonts w:ascii="Candara" w:eastAsia="Calibri" w:hAnsi="Candara" w:cstheme="minorHAnsi"/>
          <w:spacing w:val="-7"/>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nf</w:t>
      </w:r>
      <w:r w:rsidRPr="00B576DF">
        <w:rPr>
          <w:rFonts w:ascii="Candara" w:eastAsia="Calibri" w:hAnsi="Candara" w:cstheme="minorHAnsi"/>
          <w:spacing w:val="-1"/>
          <w:sz w:val="24"/>
          <w:szCs w:val="24"/>
        </w:rPr>
        <w:t>o</w:t>
      </w:r>
      <w:r w:rsidRPr="00B576DF">
        <w:rPr>
          <w:rFonts w:ascii="Candara" w:eastAsia="Calibri" w:hAnsi="Candara" w:cstheme="minorHAnsi"/>
          <w:spacing w:val="-3"/>
          <w:sz w:val="24"/>
          <w:szCs w:val="24"/>
        </w:rPr>
        <w:t>rm</w:t>
      </w:r>
      <w:r w:rsidRPr="00B576DF">
        <w:rPr>
          <w:rFonts w:ascii="Candara" w:eastAsia="Calibri" w:hAnsi="Candara" w:cstheme="minorHAnsi"/>
          <w:sz w:val="24"/>
          <w:szCs w:val="24"/>
        </w:rPr>
        <w:t>ed</w:t>
      </w:r>
      <w:r w:rsidRPr="00B576DF">
        <w:rPr>
          <w:rFonts w:ascii="Candara" w:eastAsia="Calibri" w:hAnsi="Candara" w:cstheme="minorHAnsi"/>
          <w:spacing w:val="9"/>
          <w:sz w:val="24"/>
          <w:szCs w:val="24"/>
        </w:rPr>
        <w:t xml:space="preserve"> </w:t>
      </w:r>
      <w:r w:rsidRPr="00B576DF">
        <w:rPr>
          <w:rFonts w:ascii="Candara" w:eastAsia="Calibri" w:hAnsi="Candara" w:cstheme="minorHAnsi"/>
          <w:sz w:val="24"/>
          <w:szCs w:val="24"/>
        </w:rPr>
        <w:t>th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pacing w:val="1"/>
          <w:sz w:val="24"/>
          <w:szCs w:val="24"/>
        </w:rPr>
        <w:t>c</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d</w:t>
      </w:r>
      <w:r w:rsidRPr="00B576DF">
        <w:rPr>
          <w:rFonts w:ascii="Candara" w:eastAsia="Calibri" w:hAnsi="Candara" w:cstheme="minorHAnsi"/>
          <w:sz w:val="24"/>
          <w:szCs w:val="24"/>
        </w:rPr>
        <w:t>ent w</w:t>
      </w:r>
      <w:r w:rsidRPr="00B576DF">
        <w:rPr>
          <w:rFonts w:ascii="Candara" w:eastAsia="Calibri" w:hAnsi="Candara" w:cstheme="minorHAnsi"/>
          <w:spacing w:val="1"/>
          <w:sz w:val="24"/>
          <w:szCs w:val="24"/>
        </w:rPr>
        <w:t>i</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l be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pacing w:val="-1"/>
          <w:sz w:val="24"/>
          <w:szCs w:val="24"/>
        </w:rPr>
        <w:t>o</w:t>
      </w:r>
      <w:r w:rsidRPr="00B576DF">
        <w:rPr>
          <w:rFonts w:ascii="Candara" w:eastAsia="Calibri" w:hAnsi="Candara" w:cstheme="minorHAnsi"/>
          <w:spacing w:val="-3"/>
          <w:sz w:val="24"/>
          <w:szCs w:val="24"/>
        </w:rPr>
        <w:t>r</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l</w:t>
      </w:r>
      <w:r w:rsidRPr="00B576DF">
        <w:rPr>
          <w:rFonts w:ascii="Candara" w:eastAsia="Calibri" w:hAnsi="Candara" w:cstheme="minorHAnsi"/>
          <w:spacing w:val="2"/>
          <w:w w:val="101"/>
          <w:sz w:val="24"/>
          <w:szCs w:val="24"/>
        </w:rPr>
        <w:t>l</w:t>
      </w:r>
      <w:r w:rsidRPr="00B576DF">
        <w:rPr>
          <w:rFonts w:ascii="Candara" w:eastAsia="Calibri" w:hAnsi="Candara" w:cstheme="minorHAnsi"/>
          <w:sz w:val="24"/>
          <w:szCs w:val="24"/>
        </w:rPr>
        <w:t xml:space="preserve">y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c</w:t>
      </w:r>
      <w:r w:rsidRPr="00B576DF">
        <w:rPr>
          <w:rFonts w:ascii="Candara" w:eastAsia="Calibri" w:hAnsi="Candara" w:cstheme="minorHAnsi"/>
          <w:spacing w:val="-6"/>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ded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00242CC2" w:rsidRPr="00B576DF">
        <w:rPr>
          <w:rFonts w:ascii="Candara" w:eastAsia="Calibri" w:hAnsi="Candara" w:cstheme="minorHAnsi"/>
          <w:spacing w:val="-3"/>
          <w:sz w:val="24"/>
          <w:szCs w:val="24"/>
        </w:rPr>
        <w:t>(</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ub</w:t>
      </w:r>
      <w:r w:rsidRPr="00B576DF">
        <w:rPr>
          <w:rFonts w:ascii="Candara" w:eastAsia="Calibri" w:hAnsi="Candara" w:cstheme="minorHAnsi"/>
          <w:spacing w:val="-1"/>
          <w:sz w:val="24"/>
          <w:szCs w:val="24"/>
        </w:rPr>
        <w:t>j</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c</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ta</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t</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00242CC2" w:rsidRPr="00B576DF">
        <w:rPr>
          <w:rFonts w:ascii="Candara" w:eastAsia="Calibri" w:hAnsi="Candara" w:cstheme="minorHAnsi"/>
          <w:sz w:val="24"/>
          <w:szCs w:val="24"/>
        </w:rPr>
        <w:t>)</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t</w:t>
      </w:r>
      <w:r w:rsidRPr="00B576DF">
        <w:rPr>
          <w:rFonts w:ascii="Candara" w:eastAsia="Calibri" w:hAnsi="Candara" w:cstheme="minorHAnsi"/>
          <w:spacing w:val="2"/>
          <w:sz w:val="24"/>
          <w:szCs w:val="24"/>
        </w:rPr>
        <w:t xml:space="preserve"> i</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ay</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be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7"/>
          <w:sz w:val="24"/>
          <w:szCs w:val="24"/>
        </w:rPr>
        <w:t>s</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w</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th</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th</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p</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t</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6"/>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w w:val="101"/>
          <w:sz w:val="24"/>
          <w:szCs w:val="24"/>
        </w:rPr>
        <w:t>t</w:t>
      </w:r>
      <w:r w:rsidRPr="00B576DF">
        <w:rPr>
          <w:rFonts w:ascii="Candara" w:eastAsia="Calibri" w:hAnsi="Candara" w:cstheme="minorHAnsi"/>
          <w:spacing w:val="-3"/>
          <w:w w:val="101"/>
          <w:sz w:val="24"/>
          <w:szCs w:val="24"/>
        </w:rPr>
        <w:t>i</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 xml:space="preserve"> </w:t>
      </w:r>
      <w:r w:rsidRPr="00B576DF">
        <w:rPr>
          <w:rFonts w:ascii="Candara" w:eastAsia="Calibri" w:hAnsi="Candara" w:cstheme="minorHAnsi"/>
          <w:spacing w:val="1"/>
          <w:sz w:val="24"/>
          <w:szCs w:val="24"/>
        </w:rPr>
        <w:t>(</w:t>
      </w:r>
      <w:r w:rsidR="00F41700" w:rsidRPr="00B576DF">
        <w:rPr>
          <w:rFonts w:ascii="Candara" w:eastAsia="Calibri" w:hAnsi="Candara" w:cstheme="minorHAnsi"/>
          <w:spacing w:val="-2"/>
          <w:sz w:val="24"/>
          <w:szCs w:val="24"/>
        </w:rPr>
        <w:t>e</w:t>
      </w:r>
      <w:r w:rsidRPr="00B576DF">
        <w:rPr>
          <w:rFonts w:ascii="Candara" w:eastAsia="Calibri" w:hAnsi="Candara" w:cstheme="minorHAnsi"/>
          <w:spacing w:val="2"/>
          <w:sz w:val="24"/>
          <w:szCs w:val="24"/>
        </w:rPr>
        <w:t>.</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 xml:space="preserve">. </w:t>
      </w:r>
      <w:r w:rsidRPr="00B576DF">
        <w:rPr>
          <w:rFonts w:ascii="Candara" w:eastAsia="Calibri" w:hAnsi="Candara" w:cstheme="minorHAnsi"/>
          <w:spacing w:val="1"/>
          <w:sz w:val="24"/>
          <w:szCs w:val="24"/>
        </w:rPr>
        <w:t>P</w:t>
      </w:r>
      <w:r w:rsidRPr="00B576DF">
        <w:rPr>
          <w:rFonts w:ascii="Candara" w:eastAsia="Calibri" w:hAnsi="Candara" w:cstheme="minorHAnsi"/>
          <w:spacing w:val="-6"/>
          <w:sz w:val="24"/>
          <w:szCs w:val="24"/>
        </w:rPr>
        <w:t>o</w:t>
      </w:r>
      <w:r w:rsidRPr="00B576DF">
        <w:rPr>
          <w:rFonts w:ascii="Candara" w:eastAsia="Calibri" w:hAnsi="Candara" w:cstheme="minorHAnsi"/>
          <w:spacing w:val="2"/>
          <w:sz w:val="24"/>
          <w:szCs w:val="24"/>
        </w:rPr>
        <w:t>l</w:t>
      </w:r>
      <w:r w:rsidRPr="00B576DF">
        <w:rPr>
          <w:rFonts w:ascii="Candara" w:eastAsia="Calibri" w:hAnsi="Candara" w:cstheme="minorHAnsi"/>
          <w:spacing w:val="-3"/>
          <w:sz w:val="24"/>
          <w:szCs w:val="24"/>
        </w:rPr>
        <w:t>i</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 xml:space="preserve">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h</w:t>
      </w:r>
      <w:r w:rsidRPr="00B576DF">
        <w:rPr>
          <w:rFonts w:ascii="Candara" w:eastAsia="Calibri" w:hAnsi="Candara" w:cstheme="minorHAnsi"/>
          <w:spacing w:val="2"/>
          <w:sz w:val="24"/>
          <w:szCs w:val="24"/>
        </w:rPr>
        <w:t>il</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1"/>
          <w:sz w:val="24"/>
          <w:szCs w:val="24"/>
        </w:rPr>
        <w:t>10</w:t>
      </w:r>
      <w:r w:rsidR="00F41700"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y</w:t>
      </w:r>
      <w:r w:rsidR="00F41700" w:rsidRPr="00B576DF">
        <w:rPr>
          <w:rFonts w:ascii="Candara" w:eastAsia="Calibri" w:hAnsi="Candara" w:cstheme="minorHAnsi"/>
          <w:sz w:val="24"/>
          <w:szCs w:val="24"/>
        </w:rPr>
        <w:t>ea</w:t>
      </w:r>
      <w:r w:rsidRPr="00B576DF">
        <w:rPr>
          <w:rFonts w:ascii="Candara" w:eastAsia="Calibri" w:hAnsi="Candara" w:cstheme="minorHAnsi"/>
          <w:spacing w:val="2"/>
          <w:sz w:val="24"/>
          <w:szCs w:val="24"/>
        </w:rPr>
        <w:t>r</w:t>
      </w:r>
      <w:r w:rsidRPr="00B576DF">
        <w:rPr>
          <w:rFonts w:ascii="Candara" w:eastAsia="Calibri" w:hAnsi="Candara" w:cstheme="minorHAnsi"/>
          <w:sz w:val="24"/>
          <w:szCs w:val="24"/>
        </w:rPr>
        <w:t>s</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b</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ve)</w:t>
      </w:r>
      <w:r w:rsidR="00F41700" w:rsidRPr="00B576DF">
        <w:rPr>
          <w:rFonts w:ascii="Candara" w:eastAsia="Calibri" w:hAnsi="Candara" w:cstheme="minorHAnsi"/>
          <w:sz w:val="24"/>
          <w:szCs w:val="24"/>
        </w:rPr>
        <w:t>.</w:t>
      </w:r>
    </w:p>
    <w:p w14:paraId="117472BB" w14:textId="0B988A35" w:rsidR="00C701FD" w:rsidRPr="00B576DF" w:rsidRDefault="00D22EC6" w:rsidP="00EA1AD1">
      <w:pPr>
        <w:pStyle w:val="ListParagraph"/>
        <w:numPr>
          <w:ilvl w:val="0"/>
          <w:numId w:val="29"/>
        </w:numPr>
        <w:jc w:val="both"/>
        <w:rPr>
          <w:rFonts w:ascii="Candara" w:eastAsia="Calibri" w:hAnsi="Candara" w:cstheme="minorHAnsi"/>
          <w:sz w:val="24"/>
          <w:szCs w:val="24"/>
        </w:rPr>
      </w:pPr>
      <w:r w:rsidRPr="00B576DF">
        <w:rPr>
          <w:rFonts w:ascii="Candara" w:eastAsia="Calibri" w:hAnsi="Candara" w:cstheme="minorHAnsi"/>
          <w:sz w:val="24"/>
          <w:szCs w:val="24"/>
        </w:rPr>
        <w:t>M</w:t>
      </w:r>
      <w:r w:rsidRPr="00B576DF">
        <w:rPr>
          <w:rFonts w:ascii="Candara" w:eastAsia="Calibri" w:hAnsi="Candara" w:cstheme="minorHAnsi"/>
          <w:spacing w:val="1"/>
          <w:sz w:val="24"/>
          <w:szCs w:val="24"/>
        </w:rPr>
        <w:t>e</w:t>
      </w:r>
      <w:r w:rsidRPr="00B576DF">
        <w:rPr>
          <w:rFonts w:ascii="Candara" w:eastAsia="Calibri" w:hAnsi="Candara" w:cstheme="minorHAnsi"/>
          <w:sz w:val="24"/>
          <w:szCs w:val="24"/>
        </w:rPr>
        <w:t>et</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w</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th</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6"/>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ent</w:t>
      </w:r>
      <w:r w:rsidRPr="00B576DF">
        <w:rPr>
          <w:rFonts w:ascii="Candara" w:eastAsia="Calibri" w:hAnsi="Candara" w:cstheme="minorHAnsi"/>
          <w:spacing w:val="1"/>
          <w:sz w:val="24"/>
          <w:szCs w:val="24"/>
        </w:rPr>
        <w:t>/</w:t>
      </w:r>
      <w:r w:rsidR="00303C77">
        <w:rPr>
          <w:rFonts w:ascii="Candara" w:eastAsia="Calibri" w:hAnsi="Candara" w:cstheme="minorHAnsi"/>
          <w:sz w:val="24"/>
          <w:szCs w:val="24"/>
        </w:rPr>
        <w:t>carer</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3"/>
          <w:sz w:val="24"/>
          <w:szCs w:val="24"/>
        </w:rPr>
        <w:t>i</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d</w:t>
      </w:r>
      <w:r w:rsidRPr="00B576DF">
        <w:rPr>
          <w:rFonts w:ascii="Candara" w:eastAsia="Calibri" w:hAnsi="Candara" w:cstheme="minorHAnsi"/>
          <w:spacing w:val="2"/>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s</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7"/>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t</w:t>
      </w:r>
      <w:r w:rsidRPr="00B576DF">
        <w:rPr>
          <w:rFonts w:ascii="Candara" w:eastAsia="Calibri" w:hAnsi="Candara" w:cstheme="minorHAnsi"/>
          <w:sz w:val="24"/>
          <w:szCs w:val="24"/>
        </w:rPr>
        <w:t>t</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o</w:t>
      </w:r>
      <w:r w:rsidRPr="00B576DF">
        <w:rPr>
          <w:rFonts w:ascii="Candara" w:eastAsia="Calibri" w:hAnsi="Candara" w:cstheme="minorHAnsi"/>
          <w:spacing w:val="-2"/>
          <w:sz w:val="24"/>
          <w:szCs w:val="24"/>
        </w:rPr>
        <w:t>ss</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b</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q</w:t>
      </w:r>
      <w:r w:rsidRPr="00B576DF">
        <w:rPr>
          <w:rFonts w:ascii="Candara" w:eastAsia="Calibri" w:hAnsi="Candara" w:cstheme="minorHAnsi"/>
          <w:sz w:val="24"/>
          <w:szCs w:val="24"/>
        </w:rPr>
        <w:t>uen</w:t>
      </w:r>
      <w:r w:rsidRPr="00B576DF">
        <w:rPr>
          <w:rFonts w:ascii="Candara" w:eastAsia="Calibri" w:hAnsi="Candara" w:cstheme="minorHAnsi"/>
          <w:spacing w:val="-4"/>
          <w:sz w:val="24"/>
          <w:szCs w:val="24"/>
        </w:rPr>
        <w:t>c</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w:t>
      </w:r>
      <w:r w:rsidRPr="00B576DF">
        <w:rPr>
          <w:rFonts w:ascii="Candara" w:eastAsia="Calibri" w:hAnsi="Candara" w:cstheme="minorHAnsi"/>
          <w:spacing w:val="2"/>
          <w:sz w:val="24"/>
          <w:szCs w:val="24"/>
        </w:rPr>
        <w:t xml:space="preserve"> i</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w w:val="101"/>
          <w:sz w:val="24"/>
          <w:szCs w:val="24"/>
        </w:rPr>
        <w:t>c</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s</w:t>
      </w:r>
      <w:r w:rsidRPr="00B576DF">
        <w:rPr>
          <w:rFonts w:ascii="Candara" w:eastAsia="Calibri" w:hAnsi="Candara" w:cstheme="minorHAnsi"/>
          <w:sz w:val="24"/>
          <w:szCs w:val="24"/>
        </w:rPr>
        <w:t xml:space="preserve">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3"/>
          <w:sz w:val="24"/>
          <w:szCs w:val="24"/>
        </w:rPr>
        <w:t>i</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6"/>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ent</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w</w:t>
      </w:r>
      <w:r w:rsidRPr="00B576DF">
        <w:rPr>
          <w:rFonts w:ascii="Candara" w:eastAsia="Calibri" w:hAnsi="Candara" w:cstheme="minorHAnsi"/>
          <w:spacing w:val="2"/>
          <w:sz w:val="24"/>
          <w:szCs w:val="24"/>
        </w:rPr>
        <w:t>il</w:t>
      </w:r>
      <w:r w:rsidRPr="00B576DF">
        <w:rPr>
          <w:rFonts w:ascii="Candara" w:eastAsia="Calibri" w:hAnsi="Candara" w:cstheme="minorHAnsi"/>
          <w:sz w:val="24"/>
          <w:szCs w:val="24"/>
        </w:rPr>
        <w:t>l be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s</w:t>
      </w:r>
      <w:r w:rsidRPr="00B576DF">
        <w:rPr>
          <w:rFonts w:ascii="Candara" w:eastAsia="Calibri" w:hAnsi="Candara" w:cstheme="minorHAnsi"/>
          <w:sz w:val="24"/>
          <w:szCs w:val="24"/>
        </w:rPr>
        <w:t>ked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up</w:t>
      </w:r>
      <w:r w:rsidRPr="00B576DF">
        <w:rPr>
          <w:rFonts w:ascii="Candara" w:eastAsia="Calibri" w:hAnsi="Candara" w:cstheme="minorHAnsi"/>
          <w:spacing w:val="-1"/>
          <w:sz w:val="24"/>
          <w:szCs w:val="24"/>
        </w:rPr>
        <w:t>p</w:t>
      </w:r>
      <w:r w:rsidRPr="00B576DF">
        <w:rPr>
          <w:rFonts w:ascii="Candara" w:eastAsia="Calibri" w:hAnsi="Candara" w:cstheme="minorHAnsi"/>
          <w:spacing w:val="-6"/>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oo</w:t>
      </w:r>
      <w:r w:rsidRPr="00B576DF">
        <w:rPr>
          <w:rFonts w:ascii="Candara" w:eastAsia="Calibri" w:hAnsi="Candara" w:cstheme="minorHAnsi"/>
          <w:sz w:val="24"/>
          <w:szCs w:val="24"/>
        </w:rPr>
        <w:t xml:space="preserve">l </w:t>
      </w:r>
      <w:r w:rsidRPr="00B576DF">
        <w:rPr>
          <w:rFonts w:ascii="Candara" w:eastAsia="Calibri" w:hAnsi="Candara" w:cstheme="minorHAnsi"/>
          <w:spacing w:val="-5"/>
          <w:sz w:val="24"/>
          <w:szCs w:val="24"/>
        </w:rPr>
        <w:t>w</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h</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pp</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t</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be</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ng</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p</w:t>
      </w:r>
      <w:r w:rsidRPr="00B576DF">
        <w:rPr>
          <w:rFonts w:ascii="Candara" w:eastAsia="Calibri" w:hAnsi="Candara" w:cstheme="minorHAnsi"/>
          <w:sz w:val="24"/>
          <w:szCs w:val="24"/>
        </w:rPr>
        <w:t>p</w:t>
      </w:r>
      <w:r w:rsidRPr="00B576DF">
        <w:rPr>
          <w:rFonts w:ascii="Candara" w:eastAsia="Calibri" w:hAnsi="Candara" w:cstheme="minorHAnsi"/>
          <w:spacing w:val="-3"/>
          <w:sz w:val="24"/>
          <w:szCs w:val="24"/>
        </w:rPr>
        <w:t>l</w:t>
      </w:r>
      <w:r w:rsidRPr="00B576DF">
        <w:rPr>
          <w:rFonts w:ascii="Candara" w:eastAsia="Calibri" w:hAnsi="Candara" w:cstheme="minorHAnsi"/>
          <w:spacing w:val="2"/>
          <w:w w:val="101"/>
          <w:sz w:val="24"/>
          <w:szCs w:val="24"/>
        </w:rPr>
        <w:t>i</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d</w:t>
      </w:r>
      <w:r w:rsidRPr="00B576DF">
        <w:rPr>
          <w:rFonts w:ascii="Candara" w:eastAsia="Calibri" w:hAnsi="Candara" w:cstheme="minorHAnsi"/>
          <w:sz w:val="24"/>
          <w:szCs w:val="24"/>
        </w:rPr>
        <w:t xml:space="preserve">. </w:t>
      </w:r>
      <w:r w:rsidR="00C701FD" w:rsidRPr="00B576DF">
        <w:rPr>
          <w:rFonts w:ascii="Candara" w:eastAsia="Calibri" w:hAnsi="Candara" w:cstheme="minorHAnsi"/>
          <w:sz w:val="24"/>
          <w:szCs w:val="24"/>
        </w:rPr>
        <w:t xml:space="preserve">The proprietor will </w:t>
      </w:r>
      <w:r w:rsidR="00303C77">
        <w:rPr>
          <w:rFonts w:ascii="Candara" w:eastAsia="Calibri" w:hAnsi="Candara" w:cstheme="minorHAnsi"/>
          <w:sz w:val="24"/>
          <w:szCs w:val="24"/>
        </w:rPr>
        <w:t xml:space="preserve">seriously </w:t>
      </w:r>
      <w:r w:rsidR="00C701FD" w:rsidRPr="00B576DF">
        <w:rPr>
          <w:rFonts w:ascii="Candara" w:eastAsia="Calibri" w:hAnsi="Candara" w:cstheme="minorHAnsi"/>
          <w:sz w:val="24"/>
          <w:szCs w:val="24"/>
        </w:rPr>
        <w:t>c</w:t>
      </w:r>
      <w:r w:rsidR="00C701FD" w:rsidRPr="00B576DF">
        <w:rPr>
          <w:rFonts w:ascii="Candara" w:eastAsia="Calibri" w:hAnsi="Candara" w:cstheme="minorHAnsi"/>
          <w:spacing w:val="-1"/>
          <w:sz w:val="24"/>
          <w:szCs w:val="24"/>
        </w:rPr>
        <w:t>o</w:t>
      </w:r>
      <w:r w:rsidR="00C701FD" w:rsidRPr="00B576DF">
        <w:rPr>
          <w:rFonts w:ascii="Candara" w:eastAsia="Calibri" w:hAnsi="Candara" w:cstheme="minorHAnsi"/>
          <w:sz w:val="24"/>
          <w:szCs w:val="24"/>
        </w:rPr>
        <w:t>n</w:t>
      </w:r>
      <w:r w:rsidR="00C701FD" w:rsidRPr="00B576DF">
        <w:rPr>
          <w:rFonts w:ascii="Candara" w:eastAsia="Calibri" w:hAnsi="Candara" w:cstheme="minorHAnsi"/>
          <w:spacing w:val="-2"/>
          <w:sz w:val="24"/>
          <w:szCs w:val="24"/>
        </w:rPr>
        <w:t>s</w:t>
      </w:r>
      <w:r w:rsidR="00C701FD" w:rsidRPr="00B576DF">
        <w:rPr>
          <w:rFonts w:ascii="Candara" w:eastAsia="Calibri" w:hAnsi="Candara" w:cstheme="minorHAnsi"/>
          <w:spacing w:val="2"/>
          <w:sz w:val="24"/>
          <w:szCs w:val="24"/>
        </w:rPr>
        <w:t>i</w:t>
      </w:r>
      <w:r w:rsidR="00C701FD" w:rsidRPr="00B576DF">
        <w:rPr>
          <w:rFonts w:ascii="Candara" w:eastAsia="Calibri" w:hAnsi="Candara" w:cstheme="minorHAnsi"/>
          <w:sz w:val="24"/>
          <w:szCs w:val="24"/>
        </w:rPr>
        <w:t>der the permanent</w:t>
      </w:r>
      <w:r w:rsidR="00C701FD" w:rsidRPr="00B576DF">
        <w:rPr>
          <w:rFonts w:ascii="Candara" w:eastAsia="Calibri" w:hAnsi="Candara" w:cstheme="minorHAnsi"/>
          <w:spacing w:val="-2"/>
          <w:sz w:val="24"/>
          <w:szCs w:val="24"/>
        </w:rPr>
        <w:t xml:space="preserve"> </w:t>
      </w:r>
      <w:r w:rsidR="00C701FD" w:rsidRPr="00B576DF">
        <w:rPr>
          <w:rFonts w:ascii="Candara" w:eastAsia="Calibri" w:hAnsi="Candara" w:cstheme="minorHAnsi"/>
          <w:spacing w:val="2"/>
          <w:sz w:val="24"/>
          <w:szCs w:val="24"/>
        </w:rPr>
        <w:t>e</w:t>
      </w:r>
      <w:r w:rsidR="00C701FD" w:rsidRPr="00B576DF">
        <w:rPr>
          <w:rFonts w:ascii="Candara" w:eastAsia="Calibri" w:hAnsi="Candara" w:cstheme="minorHAnsi"/>
          <w:spacing w:val="-1"/>
          <w:sz w:val="24"/>
          <w:szCs w:val="24"/>
        </w:rPr>
        <w:t>x</w:t>
      </w:r>
      <w:r w:rsidR="00C701FD" w:rsidRPr="00B576DF">
        <w:rPr>
          <w:rFonts w:ascii="Candara" w:eastAsia="Calibri" w:hAnsi="Candara" w:cstheme="minorHAnsi"/>
          <w:spacing w:val="-4"/>
          <w:sz w:val="24"/>
          <w:szCs w:val="24"/>
        </w:rPr>
        <w:t>c</w:t>
      </w:r>
      <w:r w:rsidR="00C701FD" w:rsidRPr="00B576DF">
        <w:rPr>
          <w:rFonts w:ascii="Candara" w:eastAsia="Calibri" w:hAnsi="Candara" w:cstheme="minorHAnsi"/>
          <w:spacing w:val="2"/>
          <w:sz w:val="24"/>
          <w:szCs w:val="24"/>
        </w:rPr>
        <w:t>l</w:t>
      </w:r>
      <w:r w:rsidR="00C701FD" w:rsidRPr="00B576DF">
        <w:rPr>
          <w:rFonts w:ascii="Candara" w:eastAsia="Calibri" w:hAnsi="Candara" w:cstheme="minorHAnsi"/>
          <w:sz w:val="24"/>
          <w:szCs w:val="24"/>
        </w:rPr>
        <w:t>u</w:t>
      </w:r>
      <w:r w:rsidR="00C701FD" w:rsidRPr="00B576DF">
        <w:rPr>
          <w:rFonts w:ascii="Candara" w:eastAsia="Calibri" w:hAnsi="Candara" w:cstheme="minorHAnsi"/>
          <w:spacing w:val="-2"/>
          <w:sz w:val="24"/>
          <w:szCs w:val="24"/>
        </w:rPr>
        <w:t>s</w:t>
      </w:r>
      <w:r w:rsidR="00C701FD" w:rsidRPr="00B576DF">
        <w:rPr>
          <w:rFonts w:ascii="Candara" w:eastAsia="Calibri" w:hAnsi="Candara" w:cstheme="minorHAnsi"/>
          <w:spacing w:val="2"/>
          <w:sz w:val="24"/>
          <w:szCs w:val="24"/>
        </w:rPr>
        <w:t>i</w:t>
      </w:r>
      <w:r w:rsidR="00C701FD" w:rsidRPr="00B576DF">
        <w:rPr>
          <w:rFonts w:ascii="Candara" w:eastAsia="Calibri" w:hAnsi="Candara" w:cstheme="minorHAnsi"/>
          <w:spacing w:val="-1"/>
          <w:sz w:val="24"/>
          <w:szCs w:val="24"/>
        </w:rPr>
        <w:t>o</w:t>
      </w:r>
      <w:r w:rsidR="00C701FD" w:rsidRPr="00B576DF">
        <w:rPr>
          <w:rFonts w:ascii="Candara" w:eastAsia="Calibri" w:hAnsi="Candara" w:cstheme="minorHAnsi"/>
          <w:sz w:val="24"/>
          <w:szCs w:val="24"/>
        </w:rPr>
        <w:t>n</w:t>
      </w:r>
      <w:r w:rsidR="00C701FD" w:rsidRPr="00B576DF">
        <w:rPr>
          <w:rFonts w:ascii="Candara" w:eastAsia="Calibri" w:hAnsi="Candara" w:cstheme="minorHAnsi"/>
          <w:spacing w:val="-1"/>
          <w:sz w:val="24"/>
          <w:szCs w:val="24"/>
        </w:rPr>
        <w:t xml:space="preserve"> o</w:t>
      </w:r>
      <w:r w:rsidR="00C701FD" w:rsidRPr="00B576DF">
        <w:rPr>
          <w:rFonts w:ascii="Candara" w:eastAsia="Calibri" w:hAnsi="Candara" w:cstheme="minorHAnsi"/>
          <w:sz w:val="24"/>
          <w:szCs w:val="24"/>
        </w:rPr>
        <w:t>f</w:t>
      </w:r>
      <w:r w:rsidR="00C701FD" w:rsidRPr="00B576DF">
        <w:rPr>
          <w:rFonts w:ascii="Candara" w:eastAsia="Calibri" w:hAnsi="Candara" w:cstheme="minorHAnsi"/>
          <w:spacing w:val="-1"/>
          <w:sz w:val="24"/>
          <w:szCs w:val="24"/>
        </w:rPr>
        <w:t xml:space="preserve"> </w:t>
      </w:r>
      <w:r w:rsidR="00C701FD" w:rsidRPr="00B576DF">
        <w:rPr>
          <w:rFonts w:ascii="Candara" w:eastAsia="Calibri" w:hAnsi="Candara" w:cstheme="minorHAnsi"/>
          <w:sz w:val="24"/>
          <w:szCs w:val="24"/>
        </w:rPr>
        <w:t>a</w:t>
      </w:r>
      <w:r w:rsidR="00C701FD" w:rsidRPr="00B576DF">
        <w:rPr>
          <w:rFonts w:ascii="Candara" w:eastAsia="Calibri" w:hAnsi="Candara" w:cstheme="minorHAnsi"/>
          <w:spacing w:val="2"/>
          <w:sz w:val="24"/>
          <w:szCs w:val="24"/>
        </w:rPr>
        <w:t xml:space="preserve"> </w:t>
      </w:r>
      <w:r w:rsidR="00C701FD" w:rsidRPr="00B576DF">
        <w:rPr>
          <w:rFonts w:ascii="Candara" w:eastAsia="Calibri" w:hAnsi="Candara" w:cstheme="minorHAnsi"/>
          <w:spacing w:val="-4"/>
          <w:sz w:val="24"/>
          <w:szCs w:val="24"/>
        </w:rPr>
        <w:t>c</w:t>
      </w:r>
      <w:r w:rsidR="00C701FD" w:rsidRPr="00B576DF">
        <w:rPr>
          <w:rFonts w:ascii="Candara" w:eastAsia="Calibri" w:hAnsi="Candara" w:cstheme="minorHAnsi"/>
          <w:sz w:val="24"/>
          <w:szCs w:val="24"/>
        </w:rPr>
        <w:t>h</w:t>
      </w:r>
      <w:r w:rsidR="00C701FD" w:rsidRPr="00B576DF">
        <w:rPr>
          <w:rFonts w:ascii="Candara" w:eastAsia="Calibri" w:hAnsi="Candara" w:cstheme="minorHAnsi"/>
          <w:spacing w:val="1"/>
          <w:sz w:val="24"/>
          <w:szCs w:val="24"/>
        </w:rPr>
        <w:t>i</w:t>
      </w:r>
      <w:r w:rsidR="00C701FD" w:rsidRPr="00B576DF">
        <w:rPr>
          <w:rFonts w:ascii="Candara" w:eastAsia="Calibri" w:hAnsi="Candara" w:cstheme="minorHAnsi"/>
          <w:spacing w:val="-3"/>
          <w:sz w:val="24"/>
          <w:szCs w:val="24"/>
        </w:rPr>
        <w:t>l</w:t>
      </w:r>
      <w:r w:rsidR="00C701FD" w:rsidRPr="00B576DF">
        <w:rPr>
          <w:rFonts w:ascii="Candara" w:eastAsia="Calibri" w:hAnsi="Candara" w:cstheme="minorHAnsi"/>
          <w:sz w:val="24"/>
          <w:szCs w:val="24"/>
        </w:rPr>
        <w:t>d</w:t>
      </w:r>
      <w:r w:rsidR="00C701FD" w:rsidRPr="00B576DF">
        <w:rPr>
          <w:rFonts w:ascii="Candara" w:eastAsia="Calibri" w:hAnsi="Candara" w:cstheme="minorHAnsi"/>
          <w:spacing w:val="3"/>
          <w:sz w:val="24"/>
          <w:szCs w:val="24"/>
        </w:rPr>
        <w:t xml:space="preserve"> </w:t>
      </w:r>
      <w:r w:rsidR="00C701FD" w:rsidRPr="00B576DF">
        <w:rPr>
          <w:rFonts w:ascii="Candara" w:eastAsia="Calibri" w:hAnsi="Candara" w:cstheme="minorHAnsi"/>
          <w:spacing w:val="2"/>
          <w:sz w:val="24"/>
          <w:szCs w:val="24"/>
        </w:rPr>
        <w:t>w</w:t>
      </w:r>
      <w:r w:rsidR="00C701FD" w:rsidRPr="00B576DF">
        <w:rPr>
          <w:rFonts w:ascii="Candara" w:eastAsia="Calibri" w:hAnsi="Candara" w:cstheme="minorHAnsi"/>
          <w:spacing w:val="-5"/>
          <w:sz w:val="24"/>
          <w:szCs w:val="24"/>
        </w:rPr>
        <w:t>h</w:t>
      </w:r>
      <w:r w:rsidR="00C701FD" w:rsidRPr="00B576DF">
        <w:rPr>
          <w:rFonts w:ascii="Candara" w:eastAsia="Calibri" w:hAnsi="Candara" w:cstheme="minorHAnsi"/>
          <w:sz w:val="24"/>
          <w:szCs w:val="24"/>
        </w:rPr>
        <w:t>o</w:t>
      </w:r>
      <w:r w:rsidR="00C701FD" w:rsidRPr="00B576DF">
        <w:rPr>
          <w:rFonts w:ascii="Candara" w:eastAsia="Calibri" w:hAnsi="Candara" w:cstheme="minorHAnsi"/>
          <w:spacing w:val="2"/>
          <w:sz w:val="24"/>
          <w:szCs w:val="24"/>
        </w:rPr>
        <w:t xml:space="preserve"> m</w:t>
      </w:r>
      <w:r w:rsidR="00C701FD" w:rsidRPr="00B576DF">
        <w:rPr>
          <w:rFonts w:ascii="Candara" w:eastAsia="Calibri" w:hAnsi="Candara" w:cstheme="minorHAnsi"/>
          <w:sz w:val="24"/>
          <w:szCs w:val="24"/>
        </w:rPr>
        <w:t>a</w:t>
      </w:r>
      <w:r w:rsidR="00C701FD" w:rsidRPr="00B576DF">
        <w:rPr>
          <w:rFonts w:ascii="Candara" w:eastAsia="Calibri" w:hAnsi="Candara" w:cstheme="minorHAnsi"/>
          <w:spacing w:val="-6"/>
          <w:sz w:val="24"/>
          <w:szCs w:val="24"/>
        </w:rPr>
        <w:t>k</w:t>
      </w:r>
      <w:r w:rsidR="00C701FD" w:rsidRPr="00B576DF">
        <w:rPr>
          <w:rFonts w:ascii="Candara" w:eastAsia="Calibri" w:hAnsi="Candara" w:cstheme="minorHAnsi"/>
          <w:sz w:val="24"/>
          <w:szCs w:val="24"/>
        </w:rPr>
        <w:t>es</w:t>
      </w:r>
      <w:r w:rsidR="00C701FD" w:rsidRPr="00B576DF">
        <w:rPr>
          <w:rFonts w:ascii="Candara" w:eastAsia="Calibri" w:hAnsi="Candara" w:cstheme="minorHAnsi"/>
          <w:spacing w:val="-2"/>
          <w:sz w:val="24"/>
          <w:szCs w:val="24"/>
        </w:rPr>
        <w:t xml:space="preserve"> </w:t>
      </w:r>
      <w:r w:rsidR="00C701FD" w:rsidRPr="00B576DF">
        <w:rPr>
          <w:rFonts w:ascii="Candara" w:eastAsia="Calibri" w:hAnsi="Candara" w:cstheme="minorHAnsi"/>
          <w:spacing w:val="1"/>
          <w:sz w:val="24"/>
          <w:szCs w:val="24"/>
        </w:rPr>
        <w:t>f</w:t>
      </w:r>
      <w:r w:rsidR="00C701FD" w:rsidRPr="00B576DF">
        <w:rPr>
          <w:rFonts w:ascii="Candara" w:eastAsia="Calibri" w:hAnsi="Candara" w:cstheme="minorHAnsi"/>
          <w:sz w:val="24"/>
          <w:szCs w:val="24"/>
        </w:rPr>
        <w:t>a</w:t>
      </w:r>
      <w:r w:rsidR="00C701FD" w:rsidRPr="00B576DF">
        <w:rPr>
          <w:rFonts w:ascii="Candara" w:eastAsia="Calibri" w:hAnsi="Candara" w:cstheme="minorHAnsi"/>
          <w:spacing w:val="1"/>
          <w:sz w:val="24"/>
          <w:szCs w:val="24"/>
        </w:rPr>
        <w:t>l</w:t>
      </w:r>
      <w:r w:rsidR="00C701FD" w:rsidRPr="00B576DF">
        <w:rPr>
          <w:rFonts w:ascii="Candara" w:eastAsia="Calibri" w:hAnsi="Candara" w:cstheme="minorHAnsi"/>
          <w:spacing w:val="-7"/>
          <w:sz w:val="24"/>
          <w:szCs w:val="24"/>
        </w:rPr>
        <w:t>s</w:t>
      </w:r>
      <w:r w:rsidR="00C701FD" w:rsidRPr="00B576DF">
        <w:rPr>
          <w:rFonts w:ascii="Candara" w:eastAsia="Calibri" w:hAnsi="Candara" w:cstheme="minorHAnsi"/>
          <w:sz w:val="24"/>
          <w:szCs w:val="24"/>
        </w:rPr>
        <w:t>e</w:t>
      </w:r>
      <w:r w:rsidR="00C701FD" w:rsidRPr="00B576DF">
        <w:rPr>
          <w:rFonts w:ascii="Candara" w:eastAsia="Calibri" w:hAnsi="Candara" w:cstheme="minorHAnsi"/>
          <w:spacing w:val="3"/>
          <w:sz w:val="24"/>
          <w:szCs w:val="24"/>
        </w:rPr>
        <w:t xml:space="preserve"> </w:t>
      </w:r>
      <w:r w:rsidR="00C701FD" w:rsidRPr="00B576DF">
        <w:rPr>
          <w:rFonts w:ascii="Candara" w:eastAsia="Calibri" w:hAnsi="Candara" w:cstheme="minorHAnsi"/>
          <w:sz w:val="24"/>
          <w:szCs w:val="24"/>
        </w:rPr>
        <w:t>a</w:t>
      </w:r>
      <w:r w:rsidR="00C701FD" w:rsidRPr="00B576DF">
        <w:rPr>
          <w:rFonts w:ascii="Candara" w:eastAsia="Calibri" w:hAnsi="Candara" w:cstheme="minorHAnsi"/>
          <w:spacing w:val="-4"/>
          <w:sz w:val="24"/>
          <w:szCs w:val="24"/>
        </w:rPr>
        <w:t>l</w:t>
      </w:r>
      <w:r w:rsidR="00C701FD" w:rsidRPr="00B576DF">
        <w:rPr>
          <w:rFonts w:ascii="Candara" w:eastAsia="Calibri" w:hAnsi="Candara" w:cstheme="minorHAnsi"/>
          <w:spacing w:val="2"/>
          <w:sz w:val="24"/>
          <w:szCs w:val="24"/>
        </w:rPr>
        <w:t>l</w:t>
      </w:r>
      <w:r w:rsidR="00C701FD" w:rsidRPr="00B576DF">
        <w:rPr>
          <w:rFonts w:ascii="Candara" w:eastAsia="Calibri" w:hAnsi="Candara" w:cstheme="minorHAnsi"/>
          <w:sz w:val="24"/>
          <w:szCs w:val="24"/>
        </w:rPr>
        <w:t>e</w:t>
      </w:r>
      <w:r w:rsidR="00C701FD" w:rsidRPr="00B576DF">
        <w:rPr>
          <w:rFonts w:ascii="Candara" w:eastAsia="Calibri" w:hAnsi="Candara" w:cstheme="minorHAnsi"/>
          <w:spacing w:val="1"/>
          <w:sz w:val="24"/>
          <w:szCs w:val="24"/>
        </w:rPr>
        <w:t>g</w:t>
      </w:r>
      <w:r w:rsidR="00C701FD" w:rsidRPr="00B576DF">
        <w:rPr>
          <w:rFonts w:ascii="Candara" w:eastAsia="Calibri" w:hAnsi="Candara" w:cstheme="minorHAnsi"/>
          <w:spacing w:val="-5"/>
          <w:sz w:val="24"/>
          <w:szCs w:val="24"/>
        </w:rPr>
        <w:t>a</w:t>
      </w:r>
      <w:r w:rsidR="00C701FD" w:rsidRPr="00B576DF">
        <w:rPr>
          <w:rFonts w:ascii="Candara" w:eastAsia="Calibri" w:hAnsi="Candara" w:cstheme="minorHAnsi"/>
          <w:sz w:val="24"/>
          <w:szCs w:val="24"/>
        </w:rPr>
        <w:t>t</w:t>
      </w:r>
      <w:r w:rsidR="00C701FD" w:rsidRPr="00B576DF">
        <w:rPr>
          <w:rFonts w:ascii="Candara" w:eastAsia="Calibri" w:hAnsi="Candara" w:cstheme="minorHAnsi"/>
          <w:spacing w:val="1"/>
          <w:sz w:val="24"/>
          <w:szCs w:val="24"/>
        </w:rPr>
        <w:t>i</w:t>
      </w:r>
      <w:r w:rsidR="00C701FD" w:rsidRPr="00B576DF">
        <w:rPr>
          <w:rFonts w:ascii="Candara" w:eastAsia="Calibri" w:hAnsi="Candara" w:cstheme="minorHAnsi"/>
          <w:spacing w:val="-1"/>
          <w:sz w:val="24"/>
          <w:szCs w:val="24"/>
        </w:rPr>
        <w:t>o</w:t>
      </w:r>
      <w:r w:rsidR="00C701FD" w:rsidRPr="00B576DF">
        <w:rPr>
          <w:rFonts w:ascii="Candara" w:eastAsia="Calibri" w:hAnsi="Candara" w:cstheme="minorHAnsi"/>
          <w:sz w:val="24"/>
          <w:szCs w:val="24"/>
        </w:rPr>
        <w:t>ns</w:t>
      </w:r>
      <w:r w:rsidR="00C701FD" w:rsidRPr="00B576DF">
        <w:rPr>
          <w:rFonts w:ascii="Candara" w:eastAsia="Calibri" w:hAnsi="Candara" w:cstheme="minorHAnsi"/>
          <w:spacing w:val="2"/>
          <w:sz w:val="24"/>
          <w:szCs w:val="24"/>
        </w:rPr>
        <w:t xml:space="preserve"> </w:t>
      </w:r>
      <w:r w:rsidR="00C701FD" w:rsidRPr="00B576DF">
        <w:rPr>
          <w:rFonts w:ascii="Candara" w:eastAsia="Calibri" w:hAnsi="Candara" w:cstheme="minorHAnsi"/>
          <w:spacing w:val="-5"/>
          <w:sz w:val="24"/>
          <w:szCs w:val="24"/>
        </w:rPr>
        <w:t>a</w:t>
      </w:r>
      <w:r w:rsidR="00C701FD" w:rsidRPr="00B576DF">
        <w:rPr>
          <w:rFonts w:ascii="Candara" w:eastAsia="Calibri" w:hAnsi="Candara" w:cstheme="minorHAnsi"/>
          <w:sz w:val="24"/>
          <w:szCs w:val="24"/>
        </w:rPr>
        <w:t>b</w:t>
      </w:r>
      <w:r w:rsidR="00C701FD" w:rsidRPr="00B576DF">
        <w:rPr>
          <w:rFonts w:ascii="Candara" w:eastAsia="Calibri" w:hAnsi="Candara" w:cstheme="minorHAnsi"/>
          <w:spacing w:val="-1"/>
          <w:sz w:val="24"/>
          <w:szCs w:val="24"/>
        </w:rPr>
        <w:t>o</w:t>
      </w:r>
      <w:r w:rsidR="00C701FD" w:rsidRPr="00B576DF">
        <w:rPr>
          <w:rFonts w:ascii="Candara" w:eastAsia="Calibri" w:hAnsi="Candara" w:cstheme="minorHAnsi"/>
          <w:sz w:val="24"/>
          <w:szCs w:val="24"/>
        </w:rPr>
        <w:t>ut</w:t>
      </w:r>
      <w:r w:rsidR="00C701FD" w:rsidRPr="00B576DF">
        <w:rPr>
          <w:rFonts w:ascii="Candara" w:eastAsia="Calibri" w:hAnsi="Candara" w:cstheme="minorHAnsi"/>
          <w:spacing w:val="2"/>
          <w:sz w:val="24"/>
          <w:szCs w:val="24"/>
        </w:rPr>
        <w:t xml:space="preserve"> </w:t>
      </w:r>
      <w:r w:rsidR="00C701FD" w:rsidRPr="00B576DF">
        <w:rPr>
          <w:rFonts w:ascii="Candara" w:eastAsia="Calibri" w:hAnsi="Candara" w:cstheme="minorHAnsi"/>
          <w:spacing w:val="-2"/>
          <w:sz w:val="24"/>
          <w:szCs w:val="24"/>
        </w:rPr>
        <w:t>s</w:t>
      </w:r>
      <w:r w:rsidR="00C701FD" w:rsidRPr="00B576DF">
        <w:rPr>
          <w:rFonts w:ascii="Candara" w:eastAsia="Calibri" w:hAnsi="Candara" w:cstheme="minorHAnsi"/>
          <w:sz w:val="24"/>
          <w:szCs w:val="24"/>
        </w:rPr>
        <w:t>t</w:t>
      </w:r>
      <w:r w:rsidR="00C701FD" w:rsidRPr="00B576DF">
        <w:rPr>
          <w:rFonts w:ascii="Candara" w:eastAsia="Calibri" w:hAnsi="Candara" w:cstheme="minorHAnsi"/>
          <w:spacing w:val="-1"/>
          <w:sz w:val="24"/>
          <w:szCs w:val="24"/>
        </w:rPr>
        <w:t>a</w:t>
      </w:r>
      <w:r w:rsidR="00C701FD" w:rsidRPr="00B576DF">
        <w:rPr>
          <w:rFonts w:ascii="Candara" w:eastAsia="Calibri" w:hAnsi="Candara" w:cstheme="minorHAnsi"/>
          <w:spacing w:val="-4"/>
          <w:sz w:val="24"/>
          <w:szCs w:val="24"/>
        </w:rPr>
        <w:t>f</w:t>
      </w:r>
      <w:r w:rsidR="00C701FD" w:rsidRPr="00B576DF">
        <w:rPr>
          <w:rFonts w:ascii="Candara" w:eastAsia="Calibri" w:hAnsi="Candara" w:cstheme="minorHAnsi"/>
          <w:spacing w:val="1"/>
          <w:sz w:val="24"/>
          <w:szCs w:val="24"/>
        </w:rPr>
        <w:t>f</w:t>
      </w:r>
      <w:r w:rsidR="00C701FD" w:rsidRPr="00B576DF">
        <w:rPr>
          <w:rFonts w:ascii="Candara" w:eastAsia="Calibri" w:hAnsi="Candara" w:cstheme="minorHAnsi"/>
          <w:sz w:val="24"/>
          <w:szCs w:val="24"/>
        </w:rPr>
        <w:t>.</w:t>
      </w:r>
    </w:p>
    <w:p w14:paraId="76A52241" w14:textId="64B9B451" w:rsidR="00C701FD" w:rsidRPr="00B576DF" w:rsidRDefault="00D22EC6" w:rsidP="00EA1AD1">
      <w:pPr>
        <w:tabs>
          <w:tab w:val="left" w:pos="820"/>
        </w:tabs>
        <w:ind w:right="190"/>
        <w:jc w:val="both"/>
        <w:rPr>
          <w:rFonts w:ascii="Candara" w:eastAsia="Calibri" w:hAnsi="Candara" w:cstheme="minorHAnsi"/>
          <w:sz w:val="24"/>
          <w:szCs w:val="24"/>
        </w:rPr>
      </w:pP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a</w:t>
      </w:r>
      <w:r w:rsidRPr="00B576DF">
        <w:rPr>
          <w:rFonts w:ascii="Candara" w:eastAsia="Calibri" w:hAnsi="Candara" w:cstheme="minorHAnsi"/>
          <w:spacing w:val="-3"/>
          <w:sz w:val="24"/>
          <w:szCs w:val="24"/>
        </w:rPr>
        <w:t>r</w:t>
      </w:r>
      <w:r w:rsidR="00C701FD" w:rsidRPr="00B576DF">
        <w:rPr>
          <w:rFonts w:ascii="Candara" w:eastAsia="Calibri" w:hAnsi="Candara" w:cstheme="minorHAnsi"/>
          <w:sz w:val="24"/>
          <w:szCs w:val="24"/>
        </w:rPr>
        <w:t>ent making false allegations</w:t>
      </w:r>
      <w:r w:rsidRPr="00B576DF">
        <w:rPr>
          <w:rFonts w:ascii="Candara" w:eastAsia="Calibri" w:hAnsi="Candara" w:cstheme="minorHAnsi"/>
          <w:sz w:val="24"/>
          <w:szCs w:val="24"/>
        </w:rPr>
        <w:t xml:space="preserve"> the</w:t>
      </w:r>
      <w:r w:rsidRPr="00B576DF">
        <w:rPr>
          <w:rFonts w:ascii="Candara" w:eastAsia="Calibri" w:hAnsi="Candara" w:cstheme="minorHAnsi"/>
          <w:spacing w:val="1"/>
          <w:sz w:val="24"/>
          <w:szCs w:val="24"/>
        </w:rPr>
        <w:t xml:space="preserve"> </w:t>
      </w:r>
      <w:r w:rsidR="00F41700" w:rsidRPr="00B576DF">
        <w:rPr>
          <w:rFonts w:ascii="Candara" w:eastAsia="Calibri" w:hAnsi="Candara" w:cstheme="minorHAnsi"/>
          <w:spacing w:val="1"/>
          <w:sz w:val="24"/>
          <w:szCs w:val="24"/>
        </w:rPr>
        <w:t>proprietor</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w</w:t>
      </w:r>
      <w:r w:rsidRPr="00B576DF">
        <w:rPr>
          <w:rFonts w:ascii="Candara" w:eastAsia="Calibri" w:hAnsi="Candara" w:cstheme="minorHAnsi"/>
          <w:spacing w:val="2"/>
          <w:sz w:val="24"/>
          <w:szCs w:val="24"/>
        </w:rPr>
        <w:t>il</w:t>
      </w:r>
      <w:r w:rsidRPr="00B576DF">
        <w:rPr>
          <w:rFonts w:ascii="Candara" w:eastAsia="Calibri" w:hAnsi="Candara" w:cstheme="minorHAnsi"/>
          <w:sz w:val="24"/>
          <w:szCs w:val="24"/>
        </w:rPr>
        <w:t>l</w:t>
      </w:r>
      <w:r w:rsidR="00C701FD" w:rsidRPr="00B576DF">
        <w:rPr>
          <w:rFonts w:ascii="Candara" w:eastAsia="Calibri" w:hAnsi="Candara" w:cstheme="minorHAnsi"/>
          <w:sz w:val="24"/>
          <w:szCs w:val="24"/>
        </w:rPr>
        <w:t>:</w:t>
      </w:r>
    </w:p>
    <w:p w14:paraId="5505C80D" w14:textId="6B31AC86" w:rsidR="00450282" w:rsidRDefault="00C701FD" w:rsidP="00EA1AD1">
      <w:pPr>
        <w:pStyle w:val="ListParagraph"/>
        <w:numPr>
          <w:ilvl w:val="0"/>
          <w:numId w:val="30"/>
        </w:numPr>
        <w:tabs>
          <w:tab w:val="left" w:pos="820"/>
        </w:tabs>
        <w:ind w:right="190"/>
        <w:jc w:val="both"/>
        <w:rPr>
          <w:rFonts w:ascii="Candara" w:eastAsia="Calibri" w:hAnsi="Candara" w:cstheme="minorHAnsi"/>
          <w:sz w:val="24"/>
          <w:szCs w:val="24"/>
        </w:rPr>
      </w:pPr>
      <w:r w:rsidRPr="00B576DF">
        <w:rPr>
          <w:rFonts w:ascii="Candara" w:eastAsia="Calibri" w:hAnsi="Candara" w:cstheme="minorHAnsi"/>
          <w:sz w:val="24"/>
          <w:szCs w:val="24"/>
        </w:rPr>
        <w:t>S</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1"/>
          <w:sz w:val="24"/>
          <w:szCs w:val="24"/>
        </w:rPr>
        <w:t>e</w:t>
      </w:r>
      <w:r w:rsidR="00D22EC6" w:rsidRPr="00B576DF">
        <w:rPr>
          <w:rFonts w:ascii="Candara" w:eastAsia="Calibri" w:hAnsi="Candara" w:cstheme="minorHAnsi"/>
          <w:sz w:val="24"/>
          <w:szCs w:val="24"/>
        </w:rPr>
        <w:t>k</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w</w:t>
      </w:r>
      <w:r w:rsidR="00D22EC6" w:rsidRPr="00B576DF">
        <w:rPr>
          <w:rFonts w:ascii="Candara" w:eastAsia="Calibri" w:hAnsi="Candara" w:cstheme="minorHAnsi"/>
          <w:spacing w:val="-3"/>
          <w:sz w:val="24"/>
          <w:szCs w:val="24"/>
        </w:rPr>
        <w:t>r</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1"/>
          <w:sz w:val="24"/>
          <w:szCs w:val="24"/>
        </w:rPr>
        <w:t>t</w:t>
      </w:r>
      <w:r w:rsidR="00D22EC6" w:rsidRPr="00B576DF">
        <w:rPr>
          <w:rFonts w:ascii="Candara" w:eastAsia="Calibri" w:hAnsi="Candara" w:cstheme="minorHAnsi"/>
          <w:spacing w:val="-4"/>
          <w:sz w:val="24"/>
          <w:szCs w:val="24"/>
        </w:rPr>
        <w:t>e</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4"/>
          <w:sz w:val="24"/>
          <w:szCs w:val="24"/>
        </w:rPr>
        <w:t xml:space="preserve"> </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1"/>
          <w:sz w:val="24"/>
          <w:szCs w:val="24"/>
        </w:rPr>
        <w:t>po</w:t>
      </w:r>
      <w:r w:rsidR="00D22EC6" w:rsidRPr="00B576DF">
        <w:rPr>
          <w:rFonts w:ascii="Candara" w:eastAsia="Calibri" w:hAnsi="Candara" w:cstheme="minorHAnsi"/>
          <w:spacing w:val="2"/>
          <w:sz w:val="24"/>
          <w:szCs w:val="24"/>
        </w:rPr>
        <w:t>l</w:t>
      </w:r>
      <w:r w:rsidR="00D22EC6" w:rsidRPr="00B576DF">
        <w:rPr>
          <w:rFonts w:ascii="Candara" w:eastAsia="Calibri" w:hAnsi="Candara" w:cstheme="minorHAnsi"/>
          <w:spacing w:val="-6"/>
          <w:sz w:val="24"/>
          <w:szCs w:val="24"/>
        </w:rPr>
        <w:t>o</w:t>
      </w:r>
      <w:r w:rsidR="00D22EC6" w:rsidRPr="00B576DF">
        <w:rPr>
          <w:rFonts w:ascii="Candara" w:eastAsia="Calibri" w:hAnsi="Candara" w:cstheme="minorHAnsi"/>
          <w:spacing w:val="1"/>
          <w:sz w:val="24"/>
          <w:szCs w:val="24"/>
        </w:rPr>
        <w:t>g</w:t>
      </w:r>
      <w:r w:rsidR="00D22EC6" w:rsidRPr="00B576DF">
        <w:rPr>
          <w:rFonts w:ascii="Candara" w:eastAsia="Calibri" w:hAnsi="Candara" w:cstheme="minorHAnsi"/>
          <w:sz w:val="24"/>
          <w:szCs w:val="24"/>
        </w:rPr>
        <w:t>y</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the</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1"/>
          <w:sz w:val="24"/>
          <w:szCs w:val="24"/>
        </w:rPr>
        <w:t>f</w:t>
      </w:r>
      <w:r w:rsidR="00D22EC6" w:rsidRPr="00B576DF">
        <w:rPr>
          <w:rFonts w:ascii="Candara" w:eastAsia="Calibri" w:hAnsi="Candara" w:cstheme="minorHAnsi"/>
          <w:spacing w:val="-3"/>
          <w:sz w:val="24"/>
          <w:szCs w:val="24"/>
        </w:rPr>
        <w:t>i</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pacing w:val="2"/>
          <w:w w:val="101"/>
          <w:sz w:val="24"/>
          <w:szCs w:val="24"/>
        </w:rPr>
        <w:t>i</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1"/>
          <w:sz w:val="24"/>
          <w:szCs w:val="24"/>
        </w:rPr>
        <w:t>a</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pacing w:val="-4"/>
          <w:sz w:val="24"/>
          <w:szCs w:val="24"/>
        </w:rPr>
        <w:t>e</w:t>
      </w:r>
      <w:r w:rsidR="00D22EC6" w:rsidRPr="00B576DF">
        <w:rPr>
          <w:rFonts w:ascii="Candara" w:eastAsia="Calibri" w:hAnsi="Candara" w:cstheme="minorHAnsi"/>
          <w:sz w:val="24"/>
          <w:szCs w:val="24"/>
        </w:rPr>
        <w:t>.</w:t>
      </w:r>
    </w:p>
    <w:p w14:paraId="2271FE22" w14:textId="7FA2BF62" w:rsidR="00CB2D0C" w:rsidRDefault="00CB2D0C" w:rsidP="00EA1AD1">
      <w:pPr>
        <w:pStyle w:val="ListParagraph"/>
        <w:numPr>
          <w:ilvl w:val="0"/>
          <w:numId w:val="30"/>
        </w:numPr>
        <w:tabs>
          <w:tab w:val="left" w:pos="820"/>
        </w:tabs>
        <w:ind w:right="190"/>
        <w:jc w:val="both"/>
        <w:rPr>
          <w:rFonts w:ascii="Candara" w:eastAsia="Calibri" w:hAnsi="Candara" w:cstheme="minorHAnsi"/>
          <w:sz w:val="24"/>
          <w:szCs w:val="24"/>
        </w:rPr>
      </w:pPr>
      <w:r>
        <w:rPr>
          <w:rFonts w:ascii="Candara" w:eastAsia="Calibri" w:hAnsi="Candara" w:cstheme="minorHAnsi"/>
          <w:sz w:val="24"/>
          <w:szCs w:val="24"/>
        </w:rPr>
        <w:t>Refer the matter to the police for a criminal prosecution.</w:t>
      </w:r>
    </w:p>
    <w:p w14:paraId="3D532405" w14:textId="025537AC" w:rsidR="00303C77" w:rsidRPr="00B576DF" w:rsidRDefault="00303C77" w:rsidP="00EA1AD1">
      <w:pPr>
        <w:pStyle w:val="ListParagraph"/>
        <w:numPr>
          <w:ilvl w:val="0"/>
          <w:numId w:val="30"/>
        </w:numPr>
        <w:tabs>
          <w:tab w:val="left" w:pos="820"/>
        </w:tabs>
        <w:ind w:right="190"/>
        <w:jc w:val="both"/>
        <w:rPr>
          <w:rFonts w:ascii="Candara" w:eastAsia="Calibri" w:hAnsi="Candara" w:cstheme="minorHAnsi"/>
          <w:sz w:val="24"/>
          <w:szCs w:val="24"/>
        </w:rPr>
      </w:pPr>
      <w:r>
        <w:rPr>
          <w:rFonts w:ascii="Candara" w:eastAsia="Calibri" w:hAnsi="Candara" w:cstheme="minorHAnsi"/>
          <w:sz w:val="24"/>
          <w:szCs w:val="24"/>
        </w:rPr>
        <w:t xml:space="preserve">Consider legal </w:t>
      </w:r>
      <w:r w:rsidR="00CB2D0C">
        <w:rPr>
          <w:rFonts w:ascii="Candara" w:eastAsia="Calibri" w:hAnsi="Candara" w:cstheme="minorHAnsi"/>
          <w:sz w:val="24"/>
          <w:szCs w:val="24"/>
        </w:rPr>
        <w:t>compensation in a civil court</w:t>
      </w:r>
      <w:r>
        <w:rPr>
          <w:rFonts w:ascii="Candara" w:eastAsia="Calibri" w:hAnsi="Candara" w:cstheme="minorHAnsi"/>
          <w:sz w:val="24"/>
          <w:szCs w:val="24"/>
        </w:rPr>
        <w:t>.</w:t>
      </w:r>
    </w:p>
    <w:p w14:paraId="7C90A2CF" w14:textId="151241D8" w:rsidR="00C701FD" w:rsidRPr="00B576DF" w:rsidRDefault="00C701FD" w:rsidP="00EA1AD1">
      <w:pPr>
        <w:pStyle w:val="ListParagraph"/>
        <w:numPr>
          <w:ilvl w:val="0"/>
          <w:numId w:val="30"/>
        </w:numPr>
        <w:tabs>
          <w:tab w:val="left" w:pos="820"/>
        </w:tabs>
        <w:ind w:right="190"/>
        <w:jc w:val="both"/>
        <w:rPr>
          <w:rFonts w:ascii="Candara" w:eastAsia="Calibri" w:hAnsi="Candara" w:cstheme="minorHAnsi"/>
          <w:sz w:val="24"/>
          <w:szCs w:val="24"/>
        </w:rPr>
      </w:pPr>
      <w:r w:rsidRPr="00B576DF">
        <w:rPr>
          <w:rFonts w:ascii="Candara" w:eastAsia="Calibri" w:hAnsi="Candara" w:cstheme="minorHAnsi"/>
          <w:sz w:val="24"/>
          <w:szCs w:val="24"/>
        </w:rPr>
        <w:t>Consider a court injunction against the parent.</w:t>
      </w:r>
    </w:p>
    <w:p w14:paraId="60DF9FC4" w14:textId="1A59C694" w:rsidR="00450282" w:rsidRPr="00B576DF" w:rsidRDefault="004956D9" w:rsidP="00EA1AD1">
      <w:pPr>
        <w:tabs>
          <w:tab w:val="left" w:pos="820"/>
        </w:tabs>
        <w:ind w:right="450"/>
        <w:jc w:val="both"/>
        <w:rPr>
          <w:rFonts w:ascii="Candara" w:eastAsia="Calibri" w:hAnsi="Candara" w:cstheme="minorHAnsi"/>
          <w:sz w:val="24"/>
          <w:szCs w:val="24"/>
        </w:rPr>
      </w:pPr>
      <w:r w:rsidRPr="00B576DF">
        <w:rPr>
          <w:rFonts w:ascii="Candara" w:eastAsia="Calibri" w:hAnsi="Candara" w:cstheme="minorHAnsi"/>
          <w:spacing w:val="2"/>
          <w:sz w:val="24"/>
          <w:szCs w:val="24"/>
        </w:rPr>
        <w:t>W</w:t>
      </w:r>
      <w:r w:rsidR="00D22EC6" w:rsidRPr="00B576DF">
        <w:rPr>
          <w:rFonts w:ascii="Candara" w:eastAsia="Calibri" w:hAnsi="Candara" w:cstheme="minorHAnsi"/>
          <w:spacing w:val="-5"/>
          <w:sz w:val="24"/>
          <w:szCs w:val="24"/>
        </w:rPr>
        <w:t>h</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r</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3"/>
          <w:sz w:val="24"/>
          <w:szCs w:val="24"/>
        </w:rPr>
        <w:t xml:space="preserve"> m</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3"/>
          <w:sz w:val="24"/>
          <w:szCs w:val="24"/>
        </w:rPr>
        <w:t>m</w:t>
      </w:r>
      <w:r w:rsidR="00D22EC6" w:rsidRPr="00B576DF">
        <w:rPr>
          <w:rFonts w:ascii="Candara" w:eastAsia="Calibri" w:hAnsi="Candara" w:cstheme="minorHAnsi"/>
          <w:spacing w:val="-5"/>
          <w:sz w:val="24"/>
          <w:szCs w:val="24"/>
        </w:rPr>
        <w:t>b</w:t>
      </w:r>
      <w:r w:rsidR="00D22EC6" w:rsidRPr="00B576DF">
        <w:rPr>
          <w:rFonts w:ascii="Candara" w:eastAsia="Calibri" w:hAnsi="Candara" w:cstheme="minorHAnsi"/>
          <w:sz w:val="24"/>
          <w:szCs w:val="24"/>
        </w:rPr>
        <w:t xml:space="preserve">er </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f</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1"/>
          <w:sz w:val="24"/>
          <w:szCs w:val="24"/>
        </w:rPr>
        <w:t>a</w:t>
      </w:r>
      <w:r w:rsidR="00D22EC6" w:rsidRPr="00B576DF">
        <w:rPr>
          <w:rFonts w:ascii="Candara" w:eastAsia="Calibri" w:hAnsi="Candara" w:cstheme="minorHAnsi"/>
          <w:spacing w:val="1"/>
          <w:sz w:val="24"/>
          <w:szCs w:val="24"/>
        </w:rPr>
        <w:t>f</w:t>
      </w:r>
      <w:r w:rsidR="00D22EC6" w:rsidRPr="00B576DF">
        <w:rPr>
          <w:rFonts w:ascii="Candara" w:eastAsia="Calibri" w:hAnsi="Candara" w:cstheme="minorHAnsi"/>
          <w:sz w:val="24"/>
          <w:szCs w:val="24"/>
        </w:rPr>
        <w:t>f</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pacing w:val="1"/>
          <w:sz w:val="24"/>
          <w:szCs w:val="24"/>
        </w:rPr>
        <w:t>f</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4"/>
          <w:sz w:val="24"/>
          <w:szCs w:val="24"/>
        </w:rPr>
        <w:t>e</w:t>
      </w:r>
      <w:r w:rsidR="00D22EC6" w:rsidRPr="00B576DF">
        <w:rPr>
          <w:rFonts w:ascii="Candara" w:eastAsia="Calibri" w:hAnsi="Candara" w:cstheme="minorHAnsi"/>
          <w:spacing w:val="2"/>
          <w:sz w:val="24"/>
          <w:szCs w:val="24"/>
        </w:rPr>
        <w:t>l</w:t>
      </w:r>
      <w:r w:rsidR="00D22EC6" w:rsidRPr="00B576DF">
        <w:rPr>
          <w:rFonts w:ascii="Candara" w:eastAsia="Calibri" w:hAnsi="Candara" w:cstheme="minorHAnsi"/>
          <w:sz w:val="24"/>
          <w:szCs w:val="24"/>
        </w:rPr>
        <w:t>s</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pacing w:val="-5"/>
          <w:sz w:val="24"/>
          <w:szCs w:val="24"/>
        </w:rPr>
        <w:t>a</w:t>
      </w:r>
      <w:r w:rsidR="00D22EC6" w:rsidRPr="00B576DF">
        <w:rPr>
          <w:rFonts w:ascii="Candara" w:eastAsia="Calibri" w:hAnsi="Candara" w:cstheme="minorHAnsi"/>
          <w:spacing w:val="1"/>
          <w:sz w:val="24"/>
          <w:szCs w:val="24"/>
        </w:rPr>
        <w:t>gg</w:t>
      </w:r>
      <w:r w:rsidR="00D22EC6" w:rsidRPr="00B576DF">
        <w:rPr>
          <w:rFonts w:ascii="Candara" w:eastAsia="Calibri" w:hAnsi="Candara" w:cstheme="minorHAnsi"/>
          <w:spacing w:val="-3"/>
          <w:sz w:val="24"/>
          <w:szCs w:val="24"/>
        </w:rPr>
        <w:t>r</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ev</w:t>
      </w:r>
      <w:r w:rsidR="00D22EC6" w:rsidRPr="00B576DF">
        <w:rPr>
          <w:rFonts w:ascii="Candara" w:eastAsia="Calibri" w:hAnsi="Candara" w:cstheme="minorHAnsi"/>
          <w:spacing w:val="1"/>
          <w:sz w:val="24"/>
          <w:szCs w:val="24"/>
        </w:rPr>
        <w:t>e</w:t>
      </w:r>
      <w:r w:rsidR="00D22EC6" w:rsidRPr="00B576DF">
        <w:rPr>
          <w:rFonts w:ascii="Candara" w:eastAsia="Calibri" w:hAnsi="Candara" w:cstheme="minorHAnsi"/>
          <w:sz w:val="24"/>
          <w:szCs w:val="24"/>
        </w:rPr>
        <w:t>d,</w:t>
      </w:r>
      <w:r w:rsidR="00D22EC6" w:rsidRPr="00B576DF">
        <w:rPr>
          <w:rFonts w:ascii="Candara" w:eastAsia="Calibri" w:hAnsi="Candara" w:cstheme="minorHAnsi"/>
          <w:spacing w:val="-5"/>
          <w:sz w:val="24"/>
          <w:szCs w:val="24"/>
        </w:rPr>
        <w:t xml:space="preserve"> </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s</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6"/>
          <w:sz w:val="24"/>
          <w:szCs w:val="24"/>
        </w:rPr>
        <w:t>h</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3"/>
          <w:sz w:val="24"/>
          <w:szCs w:val="24"/>
        </w:rPr>
        <w:t>i</w:t>
      </w:r>
      <w:r w:rsidR="00D22EC6" w:rsidRPr="00B576DF">
        <w:rPr>
          <w:rFonts w:ascii="Candara" w:eastAsia="Calibri" w:hAnsi="Candara" w:cstheme="minorHAnsi"/>
          <w:sz w:val="24"/>
          <w:szCs w:val="24"/>
        </w:rPr>
        <w:t>r</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pacing w:val="-4"/>
          <w:sz w:val="24"/>
          <w:szCs w:val="24"/>
        </w:rPr>
        <w:t>g</w:t>
      </w:r>
      <w:r w:rsidR="00D22EC6" w:rsidRPr="00B576DF">
        <w:rPr>
          <w:rFonts w:ascii="Candara" w:eastAsia="Calibri" w:hAnsi="Candara" w:cstheme="minorHAnsi"/>
          <w:sz w:val="24"/>
          <w:szCs w:val="24"/>
        </w:rPr>
        <w:t>ht</w:t>
      </w:r>
      <w:r w:rsidR="00D22EC6" w:rsidRPr="00B576DF">
        <w:rPr>
          <w:rFonts w:ascii="Candara" w:eastAsia="Calibri" w:hAnsi="Candara" w:cstheme="minorHAnsi"/>
          <w:spacing w:val="11"/>
          <w:sz w:val="24"/>
          <w:szCs w:val="24"/>
        </w:rPr>
        <w:t xml:space="preserve"> </w:t>
      </w:r>
      <w:r w:rsidR="00D22EC6" w:rsidRPr="00B576DF">
        <w:rPr>
          <w:rFonts w:ascii="Candara" w:eastAsia="Calibri" w:hAnsi="Candara" w:cstheme="minorHAnsi"/>
          <w:sz w:val="24"/>
          <w:szCs w:val="24"/>
        </w:rPr>
        <w:t>to</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6"/>
          <w:sz w:val="24"/>
          <w:szCs w:val="24"/>
        </w:rPr>
        <w:t>t</w:t>
      </w:r>
      <w:r w:rsidR="00D22EC6" w:rsidRPr="00B576DF">
        <w:rPr>
          <w:rFonts w:ascii="Candara" w:eastAsia="Calibri" w:hAnsi="Candara" w:cstheme="minorHAnsi"/>
          <w:sz w:val="24"/>
          <w:szCs w:val="24"/>
        </w:rPr>
        <w:t>act</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the</w:t>
      </w:r>
      <w:r w:rsidR="00D22EC6" w:rsidRPr="00B576DF">
        <w:rPr>
          <w:rFonts w:ascii="Candara" w:eastAsia="Calibri" w:hAnsi="Candara" w:cstheme="minorHAnsi"/>
          <w:spacing w:val="-3"/>
          <w:sz w:val="24"/>
          <w:szCs w:val="24"/>
        </w:rPr>
        <w:t>i</w:t>
      </w:r>
      <w:r w:rsidR="00D22EC6" w:rsidRPr="00B576DF">
        <w:rPr>
          <w:rFonts w:ascii="Candara" w:eastAsia="Calibri" w:hAnsi="Candara" w:cstheme="minorHAnsi"/>
          <w:sz w:val="24"/>
          <w:szCs w:val="24"/>
        </w:rPr>
        <w:t>r un</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1"/>
          <w:sz w:val="24"/>
          <w:szCs w:val="24"/>
        </w:rPr>
        <w:t>f</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r</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pacing w:val="1"/>
          <w:sz w:val="24"/>
          <w:szCs w:val="24"/>
        </w:rPr>
        <w:t>f</w:t>
      </w:r>
      <w:r w:rsidR="00D22EC6" w:rsidRPr="00B576DF">
        <w:rPr>
          <w:rFonts w:ascii="Candara" w:eastAsia="Calibri" w:hAnsi="Candara" w:cstheme="minorHAnsi"/>
          <w:spacing w:val="-5"/>
          <w:sz w:val="24"/>
          <w:szCs w:val="24"/>
        </w:rPr>
        <w:t>u</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th</w:t>
      </w:r>
      <w:r w:rsidR="00D22EC6" w:rsidRPr="00B576DF">
        <w:rPr>
          <w:rFonts w:ascii="Candara" w:eastAsia="Calibri" w:hAnsi="Candara" w:cstheme="minorHAnsi"/>
          <w:spacing w:val="-5"/>
          <w:sz w:val="24"/>
          <w:szCs w:val="24"/>
        </w:rPr>
        <w:t>e</w:t>
      </w:r>
      <w:r w:rsidR="00D22EC6" w:rsidRPr="00B576DF">
        <w:rPr>
          <w:rFonts w:ascii="Candara" w:eastAsia="Calibri" w:hAnsi="Candara" w:cstheme="minorHAnsi"/>
          <w:sz w:val="24"/>
          <w:szCs w:val="24"/>
        </w:rPr>
        <w:t>r</w:t>
      </w:r>
      <w:r w:rsidR="00D22EC6" w:rsidRPr="00B576DF">
        <w:rPr>
          <w:rFonts w:ascii="Candara" w:eastAsia="Calibri" w:hAnsi="Candara" w:cstheme="minorHAnsi"/>
          <w:spacing w:val="4"/>
          <w:sz w:val="24"/>
          <w:szCs w:val="24"/>
        </w:rPr>
        <w:t xml:space="preserve"> </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up</w:t>
      </w:r>
      <w:r w:rsidR="00D22EC6" w:rsidRPr="00B576DF">
        <w:rPr>
          <w:rFonts w:ascii="Candara" w:eastAsia="Calibri" w:hAnsi="Candara" w:cstheme="minorHAnsi"/>
          <w:spacing w:val="-1"/>
          <w:sz w:val="24"/>
          <w:szCs w:val="24"/>
        </w:rPr>
        <w:t>p</w:t>
      </w:r>
      <w:r w:rsidR="00D22EC6" w:rsidRPr="00B576DF">
        <w:rPr>
          <w:rFonts w:ascii="Candara" w:eastAsia="Calibri" w:hAnsi="Candara" w:cstheme="minorHAnsi"/>
          <w:spacing w:val="-6"/>
          <w:sz w:val="24"/>
          <w:szCs w:val="24"/>
        </w:rPr>
        <w:t>o</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6"/>
          <w:sz w:val="24"/>
          <w:szCs w:val="24"/>
        </w:rPr>
        <w:t>n</w:t>
      </w:r>
      <w:r w:rsidR="00D22EC6" w:rsidRPr="00B576DF">
        <w:rPr>
          <w:rFonts w:ascii="Candara" w:eastAsia="Calibri" w:hAnsi="Candara" w:cstheme="minorHAnsi"/>
          <w:sz w:val="24"/>
          <w:szCs w:val="24"/>
        </w:rPr>
        <w:t>d</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1"/>
          <w:sz w:val="24"/>
          <w:szCs w:val="24"/>
        </w:rPr>
        <w:t>d</w:t>
      </w:r>
      <w:r w:rsidR="00D22EC6" w:rsidRPr="00B576DF">
        <w:rPr>
          <w:rFonts w:ascii="Candara" w:eastAsia="Calibri" w:hAnsi="Candara" w:cstheme="minorHAnsi"/>
          <w:spacing w:val="-5"/>
          <w:sz w:val="24"/>
          <w:szCs w:val="24"/>
        </w:rPr>
        <w:t>v</w:t>
      </w:r>
      <w:r w:rsidR="00D22EC6" w:rsidRPr="00B576DF">
        <w:rPr>
          <w:rFonts w:ascii="Candara" w:eastAsia="Calibri" w:hAnsi="Candara" w:cstheme="minorHAnsi"/>
          <w:spacing w:val="2"/>
          <w:w w:val="101"/>
          <w:sz w:val="24"/>
          <w:szCs w:val="24"/>
        </w:rPr>
        <w:t>i</w:t>
      </w:r>
      <w:r w:rsidR="00D22EC6" w:rsidRPr="00B576DF">
        <w:rPr>
          <w:rFonts w:ascii="Candara" w:eastAsia="Calibri" w:hAnsi="Candara" w:cstheme="minorHAnsi"/>
          <w:spacing w:val="-4"/>
          <w:w w:val="101"/>
          <w:sz w:val="24"/>
          <w:szCs w:val="24"/>
        </w:rPr>
        <w:t>c</w:t>
      </w:r>
      <w:r w:rsidR="00D22EC6" w:rsidRPr="00B576DF">
        <w:rPr>
          <w:rFonts w:ascii="Candara" w:eastAsia="Calibri" w:hAnsi="Candara" w:cstheme="minorHAnsi"/>
          <w:sz w:val="24"/>
          <w:szCs w:val="24"/>
        </w:rPr>
        <w:t>e.</w:t>
      </w:r>
      <w:r w:rsidR="00CB2D0C">
        <w:rPr>
          <w:rFonts w:ascii="Candara" w:eastAsia="Calibri" w:hAnsi="Candara" w:cstheme="minorHAnsi"/>
          <w:sz w:val="24"/>
          <w:szCs w:val="24"/>
        </w:rPr>
        <w:t xml:space="preserve"> T</w:t>
      </w:r>
      <w:r w:rsidRPr="00B576DF">
        <w:rPr>
          <w:rFonts w:ascii="Candara" w:eastAsia="Calibri" w:hAnsi="Candara" w:cstheme="minorHAnsi"/>
          <w:sz w:val="24"/>
          <w:szCs w:val="24"/>
        </w:rPr>
        <w:t>hey may wish to seek legal representation.</w:t>
      </w:r>
    </w:p>
    <w:p w14:paraId="7E010F4C" w14:textId="77777777" w:rsidR="00450282" w:rsidRPr="00B576DF" w:rsidRDefault="00450282" w:rsidP="00EA1AD1">
      <w:pPr>
        <w:jc w:val="both"/>
        <w:rPr>
          <w:rFonts w:ascii="Candara" w:hAnsi="Candara" w:cstheme="minorHAnsi"/>
          <w:sz w:val="24"/>
          <w:szCs w:val="24"/>
        </w:rPr>
      </w:pPr>
    </w:p>
    <w:p w14:paraId="09B4C26F" w14:textId="77777777" w:rsidR="00450282" w:rsidRPr="00B576DF" w:rsidRDefault="00D22EC6" w:rsidP="00EA1AD1">
      <w:pPr>
        <w:jc w:val="both"/>
        <w:rPr>
          <w:rFonts w:ascii="Candara" w:eastAsia="Calibri" w:hAnsi="Candara" w:cstheme="minorHAnsi"/>
          <w:sz w:val="24"/>
          <w:szCs w:val="24"/>
        </w:rPr>
      </w:pPr>
      <w:r w:rsidRPr="00B576DF">
        <w:rPr>
          <w:rFonts w:ascii="Candara" w:eastAsia="Calibri" w:hAnsi="Candara" w:cstheme="minorHAnsi"/>
          <w:b/>
          <w:spacing w:val="-2"/>
          <w:sz w:val="24"/>
          <w:szCs w:val="24"/>
        </w:rPr>
        <w:t>Ex</w:t>
      </w:r>
      <w:r w:rsidRPr="00B576DF">
        <w:rPr>
          <w:rFonts w:ascii="Candara" w:eastAsia="Calibri" w:hAnsi="Candara" w:cstheme="minorHAnsi"/>
          <w:b/>
          <w:spacing w:val="2"/>
          <w:sz w:val="24"/>
          <w:szCs w:val="24"/>
        </w:rPr>
        <w:t>c</w:t>
      </w:r>
      <w:r w:rsidRPr="00B576DF">
        <w:rPr>
          <w:rFonts w:ascii="Candara" w:eastAsia="Calibri" w:hAnsi="Candara" w:cstheme="minorHAnsi"/>
          <w:b/>
          <w:spacing w:val="-2"/>
          <w:w w:val="101"/>
          <w:sz w:val="24"/>
          <w:szCs w:val="24"/>
        </w:rPr>
        <w:t>l</w:t>
      </w:r>
      <w:r w:rsidRPr="00B576DF">
        <w:rPr>
          <w:rFonts w:ascii="Candara" w:eastAsia="Calibri" w:hAnsi="Candara" w:cstheme="minorHAnsi"/>
          <w:b/>
          <w:spacing w:val="2"/>
          <w:sz w:val="24"/>
          <w:szCs w:val="24"/>
        </w:rPr>
        <w:t>u</w:t>
      </w:r>
      <w:r w:rsidRPr="00B576DF">
        <w:rPr>
          <w:rFonts w:ascii="Candara" w:eastAsia="Calibri" w:hAnsi="Candara" w:cstheme="minorHAnsi"/>
          <w:b/>
          <w:spacing w:val="1"/>
          <w:w w:val="101"/>
          <w:sz w:val="24"/>
          <w:szCs w:val="24"/>
        </w:rPr>
        <w:t>s</w:t>
      </w:r>
      <w:r w:rsidRPr="00B576DF">
        <w:rPr>
          <w:rFonts w:ascii="Candara" w:eastAsia="Calibri" w:hAnsi="Candara" w:cstheme="minorHAnsi"/>
          <w:b/>
          <w:spacing w:val="-2"/>
          <w:w w:val="101"/>
          <w:sz w:val="24"/>
          <w:szCs w:val="24"/>
        </w:rPr>
        <w:t>i</w:t>
      </w:r>
      <w:r w:rsidRPr="00B576DF">
        <w:rPr>
          <w:rFonts w:ascii="Candara" w:eastAsia="Calibri" w:hAnsi="Candara" w:cstheme="minorHAnsi"/>
          <w:b/>
          <w:spacing w:val="-3"/>
          <w:sz w:val="24"/>
          <w:szCs w:val="24"/>
        </w:rPr>
        <w:t>o</w:t>
      </w:r>
      <w:r w:rsidRPr="00B576DF">
        <w:rPr>
          <w:rFonts w:ascii="Candara" w:eastAsia="Calibri" w:hAnsi="Candara" w:cstheme="minorHAnsi"/>
          <w:b/>
          <w:sz w:val="24"/>
          <w:szCs w:val="24"/>
        </w:rPr>
        <w:t>n</w:t>
      </w:r>
    </w:p>
    <w:p w14:paraId="7693DE7C" w14:textId="62B3BA58" w:rsidR="00450282" w:rsidRPr="00B576DF" w:rsidRDefault="0015460B" w:rsidP="00EA1AD1">
      <w:pPr>
        <w:ind w:right="172"/>
        <w:jc w:val="both"/>
        <w:rPr>
          <w:rFonts w:ascii="Candara" w:eastAsia="Calibri" w:hAnsi="Candara" w:cstheme="minorHAnsi"/>
          <w:sz w:val="24"/>
          <w:szCs w:val="24"/>
        </w:rPr>
      </w:pPr>
      <w:r w:rsidRPr="00B576DF">
        <w:rPr>
          <w:rFonts w:ascii="Candara" w:eastAsia="Calibri" w:hAnsi="Candara" w:cstheme="minorHAnsi"/>
          <w:spacing w:val="-2"/>
          <w:sz w:val="24"/>
          <w:szCs w:val="24"/>
        </w:rPr>
        <w:t xml:space="preserve">The Proprietor </w:t>
      </w:r>
      <w:r w:rsidR="00D22EC6" w:rsidRPr="00B576DF">
        <w:rPr>
          <w:rFonts w:ascii="Candara" w:eastAsia="Calibri" w:hAnsi="Candara" w:cstheme="minorHAnsi"/>
          <w:spacing w:val="-5"/>
          <w:sz w:val="24"/>
          <w:szCs w:val="24"/>
        </w:rPr>
        <w:t>w</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pacing w:val="-3"/>
          <w:sz w:val="24"/>
          <w:szCs w:val="24"/>
        </w:rPr>
        <w:t>l</w:t>
      </w:r>
      <w:r w:rsidR="00D22EC6" w:rsidRPr="00B576DF">
        <w:rPr>
          <w:rFonts w:ascii="Candara" w:eastAsia="Calibri" w:hAnsi="Candara" w:cstheme="minorHAnsi"/>
          <w:sz w:val="24"/>
          <w:szCs w:val="24"/>
        </w:rPr>
        <w:t>l</w:t>
      </w:r>
      <w:r w:rsidR="00D22EC6" w:rsidRPr="00B576DF">
        <w:rPr>
          <w:rFonts w:ascii="Candara" w:eastAsia="Calibri" w:hAnsi="Candara" w:cstheme="minorHAnsi"/>
          <w:spacing w:val="5"/>
          <w:sz w:val="24"/>
          <w:szCs w:val="24"/>
        </w:rPr>
        <w:t xml:space="preserve"> </w:t>
      </w:r>
      <w:r w:rsidR="00D22EC6" w:rsidRPr="00B576DF">
        <w:rPr>
          <w:rFonts w:ascii="Candara" w:eastAsia="Calibri" w:hAnsi="Candara" w:cstheme="minorHAnsi"/>
          <w:sz w:val="24"/>
          <w:szCs w:val="24"/>
        </w:rPr>
        <w:t>d</w:t>
      </w:r>
      <w:r w:rsidR="00D22EC6" w:rsidRPr="00B576DF">
        <w:rPr>
          <w:rFonts w:ascii="Candara" w:eastAsia="Calibri" w:hAnsi="Candara" w:cstheme="minorHAnsi"/>
          <w:spacing w:val="-5"/>
          <w:sz w:val="24"/>
          <w:szCs w:val="24"/>
        </w:rPr>
        <w:t>e</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pacing w:val="-5"/>
          <w:sz w:val="24"/>
          <w:szCs w:val="24"/>
        </w:rPr>
        <w:t>d</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6"/>
          <w:sz w:val="24"/>
          <w:szCs w:val="24"/>
        </w:rPr>
        <w:t xml:space="preserve"> </w:t>
      </w:r>
      <w:r w:rsidR="00D22EC6" w:rsidRPr="00B576DF">
        <w:rPr>
          <w:rFonts w:ascii="Candara" w:eastAsia="Calibri" w:hAnsi="Candara" w:cstheme="minorHAnsi"/>
          <w:spacing w:val="-5"/>
          <w:sz w:val="24"/>
          <w:szCs w:val="24"/>
        </w:rPr>
        <w:t>w</w:t>
      </w:r>
      <w:r w:rsidR="00D22EC6" w:rsidRPr="00B576DF">
        <w:rPr>
          <w:rFonts w:ascii="Candara" w:eastAsia="Calibri" w:hAnsi="Candara" w:cstheme="minorHAnsi"/>
          <w:sz w:val="24"/>
          <w:szCs w:val="24"/>
        </w:rPr>
        <w:t>heth</w:t>
      </w:r>
      <w:r w:rsidR="00D22EC6" w:rsidRPr="00B576DF">
        <w:rPr>
          <w:rFonts w:ascii="Candara" w:eastAsia="Calibri" w:hAnsi="Candara" w:cstheme="minorHAnsi"/>
          <w:spacing w:val="-5"/>
          <w:sz w:val="24"/>
          <w:szCs w:val="24"/>
        </w:rPr>
        <w:t>e</w:t>
      </w:r>
      <w:r w:rsidR="00D22EC6" w:rsidRPr="00B576DF">
        <w:rPr>
          <w:rFonts w:ascii="Candara" w:eastAsia="Calibri" w:hAnsi="Candara" w:cstheme="minorHAnsi"/>
          <w:sz w:val="24"/>
          <w:szCs w:val="24"/>
        </w:rPr>
        <w:t>r</w:t>
      </w:r>
      <w:r w:rsidR="00D22EC6" w:rsidRPr="00B576DF">
        <w:rPr>
          <w:rFonts w:ascii="Candara" w:eastAsia="Calibri" w:hAnsi="Candara" w:cstheme="minorHAnsi"/>
          <w:spacing w:val="4"/>
          <w:sz w:val="24"/>
          <w:szCs w:val="24"/>
        </w:rPr>
        <w:t xml:space="preserve"> </w:t>
      </w:r>
      <w:r w:rsidR="00D22EC6" w:rsidRPr="00B576DF">
        <w:rPr>
          <w:rFonts w:ascii="Candara" w:eastAsia="Calibri" w:hAnsi="Candara" w:cstheme="minorHAnsi"/>
          <w:sz w:val="24"/>
          <w:szCs w:val="24"/>
        </w:rPr>
        <w:t>to</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5"/>
          <w:sz w:val="24"/>
          <w:szCs w:val="24"/>
        </w:rPr>
        <w:t>x</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pacing w:val="2"/>
          <w:sz w:val="24"/>
          <w:szCs w:val="24"/>
        </w:rPr>
        <w:t>l</w:t>
      </w:r>
      <w:r w:rsidR="00D22EC6" w:rsidRPr="00B576DF">
        <w:rPr>
          <w:rFonts w:ascii="Candara" w:eastAsia="Calibri" w:hAnsi="Candara" w:cstheme="minorHAnsi"/>
          <w:sz w:val="24"/>
          <w:szCs w:val="24"/>
        </w:rPr>
        <w:t>u</w:t>
      </w:r>
      <w:r w:rsidR="00D22EC6" w:rsidRPr="00B576DF">
        <w:rPr>
          <w:rFonts w:ascii="Candara" w:eastAsia="Calibri" w:hAnsi="Candara" w:cstheme="minorHAnsi"/>
          <w:spacing w:val="-5"/>
          <w:sz w:val="24"/>
          <w:szCs w:val="24"/>
        </w:rPr>
        <w:t>d</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4"/>
          <w:sz w:val="24"/>
          <w:szCs w:val="24"/>
        </w:rPr>
        <w:t xml:space="preserve"> </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pu</w:t>
      </w:r>
      <w:r w:rsidR="00D22EC6" w:rsidRPr="00B576DF">
        <w:rPr>
          <w:rFonts w:ascii="Candara" w:eastAsia="Calibri" w:hAnsi="Candara" w:cstheme="minorHAnsi"/>
          <w:spacing w:val="-6"/>
          <w:sz w:val="24"/>
          <w:szCs w:val="24"/>
        </w:rPr>
        <w:t>p</w:t>
      </w:r>
      <w:r w:rsidR="00D22EC6" w:rsidRPr="00B576DF">
        <w:rPr>
          <w:rFonts w:ascii="Candara" w:eastAsia="Calibri" w:hAnsi="Candara" w:cstheme="minorHAnsi"/>
          <w:spacing w:val="2"/>
          <w:sz w:val="24"/>
          <w:szCs w:val="24"/>
        </w:rPr>
        <w:t>il</w:t>
      </w:r>
      <w:r w:rsidR="00D22EC6" w:rsidRPr="00B576DF">
        <w:rPr>
          <w:rFonts w:ascii="Candara" w:eastAsia="Calibri" w:hAnsi="Candara" w:cstheme="minorHAnsi"/>
          <w:sz w:val="24"/>
          <w:szCs w:val="24"/>
        </w:rPr>
        <w:t>,</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pacing w:val="-4"/>
          <w:sz w:val="24"/>
          <w:szCs w:val="24"/>
        </w:rPr>
        <w:t>f</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r</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 xml:space="preserve">a </w:t>
      </w:r>
      <w:r w:rsidR="00D22EC6" w:rsidRPr="00B576DF">
        <w:rPr>
          <w:rFonts w:ascii="Candara" w:eastAsia="Calibri" w:hAnsi="Candara" w:cstheme="minorHAnsi"/>
          <w:spacing w:val="1"/>
          <w:sz w:val="24"/>
          <w:szCs w:val="24"/>
        </w:rPr>
        <w:t>f</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pacing w:val="-1"/>
          <w:sz w:val="24"/>
          <w:szCs w:val="24"/>
        </w:rPr>
        <w:t>x</w:t>
      </w:r>
      <w:r w:rsidR="00D22EC6" w:rsidRPr="00B576DF">
        <w:rPr>
          <w:rFonts w:ascii="Candara" w:eastAsia="Calibri" w:hAnsi="Candara" w:cstheme="minorHAnsi"/>
          <w:sz w:val="24"/>
          <w:szCs w:val="24"/>
        </w:rPr>
        <w:t>ed</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te</w:t>
      </w:r>
      <w:r w:rsidR="00D22EC6" w:rsidRPr="00B576DF">
        <w:rPr>
          <w:rFonts w:ascii="Candara" w:eastAsia="Calibri" w:hAnsi="Candara" w:cstheme="minorHAnsi"/>
          <w:spacing w:val="-3"/>
          <w:sz w:val="24"/>
          <w:szCs w:val="24"/>
        </w:rPr>
        <w:t>r</w:t>
      </w:r>
      <w:r w:rsidR="00D22EC6" w:rsidRPr="00B576DF">
        <w:rPr>
          <w:rFonts w:ascii="Candara" w:eastAsia="Calibri" w:hAnsi="Candara" w:cstheme="minorHAnsi"/>
          <w:sz w:val="24"/>
          <w:szCs w:val="24"/>
        </w:rPr>
        <w:t xml:space="preserve">m </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r</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p</w:t>
      </w:r>
      <w:r w:rsidR="00D22EC6" w:rsidRPr="00B576DF">
        <w:rPr>
          <w:rFonts w:ascii="Candara" w:eastAsia="Calibri" w:hAnsi="Candara" w:cstheme="minorHAnsi"/>
          <w:spacing w:val="-5"/>
          <w:sz w:val="24"/>
          <w:szCs w:val="24"/>
        </w:rPr>
        <w:t>e</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pacing w:val="2"/>
          <w:sz w:val="24"/>
          <w:szCs w:val="24"/>
        </w:rPr>
        <w:t>m</w:t>
      </w:r>
      <w:r w:rsidR="00D22EC6" w:rsidRPr="00B576DF">
        <w:rPr>
          <w:rFonts w:ascii="Candara" w:eastAsia="Calibri" w:hAnsi="Candara" w:cstheme="minorHAnsi"/>
          <w:spacing w:val="-5"/>
          <w:sz w:val="24"/>
          <w:szCs w:val="24"/>
        </w:rPr>
        <w:t>a</w:t>
      </w:r>
      <w:r w:rsidR="00D22EC6" w:rsidRPr="00B576DF">
        <w:rPr>
          <w:rFonts w:ascii="Candara" w:eastAsia="Calibri" w:hAnsi="Candara" w:cstheme="minorHAnsi"/>
          <w:sz w:val="24"/>
          <w:szCs w:val="24"/>
        </w:rPr>
        <w:t>nent</w:t>
      </w:r>
      <w:r w:rsidR="00D22EC6" w:rsidRPr="00B576DF">
        <w:rPr>
          <w:rFonts w:ascii="Candara" w:eastAsia="Calibri" w:hAnsi="Candara" w:cstheme="minorHAnsi"/>
          <w:spacing w:val="-4"/>
          <w:sz w:val="24"/>
          <w:szCs w:val="24"/>
        </w:rPr>
        <w:t>l</w:t>
      </w:r>
      <w:r w:rsidR="00D22EC6" w:rsidRPr="00B576DF">
        <w:rPr>
          <w:rFonts w:ascii="Candara" w:eastAsia="Calibri" w:hAnsi="Candara" w:cstheme="minorHAnsi"/>
          <w:sz w:val="24"/>
          <w:szCs w:val="24"/>
        </w:rPr>
        <w:t xml:space="preserve">y, </w:t>
      </w:r>
      <w:proofErr w:type="gramStart"/>
      <w:r w:rsidR="00D22EC6" w:rsidRPr="00B576DF">
        <w:rPr>
          <w:rFonts w:ascii="Candara" w:eastAsia="Calibri" w:hAnsi="Candara" w:cstheme="minorHAnsi"/>
          <w:sz w:val="24"/>
          <w:szCs w:val="24"/>
        </w:rPr>
        <w:t>t</w:t>
      </w:r>
      <w:r w:rsidR="00D22EC6" w:rsidRPr="00B576DF">
        <w:rPr>
          <w:rFonts w:ascii="Candara" w:eastAsia="Calibri" w:hAnsi="Candara" w:cstheme="minorHAnsi"/>
          <w:spacing w:val="-1"/>
          <w:sz w:val="24"/>
          <w:szCs w:val="24"/>
        </w:rPr>
        <w:t>a</w:t>
      </w:r>
      <w:r w:rsidR="00D22EC6" w:rsidRPr="00B576DF">
        <w:rPr>
          <w:rFonts w:ascii="Candara" w:eastAsia="Calibri" w:hAnsi="Candara" w:cstheme="minorHAnsi"/>
          <w:sz w:val="24"/>
          <w:szCs w:val="24"/>
        </w:rPr>
        <w:t>k</w:t>
      </w:r>
      <w:r w:rsidR="00D22EC6" w:rsidRPr="00B576DF">
        <w:rPr>
          <w:rFonts w:ascii="Candara" w:eastAsia="Calibri" w:hAnsi="Candara" w:cstheme="minorHAnsi"/>
          <w:spacing w:val="-3"/>
          <w:sz w:val="24"/>
          <w:szCs w:val="24"/>
        </w:rPr>
        <w:t>i</w:t>
      </w:r>
      <w:r w:rsidR="00D22EC6" w:rsidRPr="00B576DF">
        <w:rPr>
          <w:rFonts w:ascii="Candara" w:eastAsia="Calibri" w:hAnsi="Candara" w:cstheme="minorHAnsi"/>
          <w:sz w:val="24"/>
          <w:szCs w:val="24"/>
        </w:rPr>
        <w:t>ng</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nto</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4"/>
          <w:sz w:val="24"/>
          <w:szCs w:val="24"/>
        </w:rPr>
        <w:t>c</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unt</w:t>
      </w:r>
      <w:proofErr w:type="gramEnd"/>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5"/>
          <w:sz w:val="24"/>
          <w:szCs w:val="24"/>
        </w:rPr>
        <w:t>a</w:t>
      </w:r>
      <w:r w:rsidR="00D22EC6" w:rsidRPr="00B576DF">
        <w:rPr>
          <w:rFonts w:ascii="Candara" w:eastAsia="Calibri" w:hAnsi="Candara" w:cstheme="minorHAnsi"/>
          <w:spacing w:val="2"/>
          <w:sz w:val="24"/>
          <w:szCs w:val="24"/>
        </w:rPr>
        <w:t>l</w:t>
      </w:r>
      <w:r w:rsidR="00D22EC6" w:rsidRPr="00B576DF">
        <w:rPr>
          <w:rFonts w:ascii="Candara" w:eastAsia="Calibri" w:hAnsi="Candara" w:cstheme="minorHAnsi"/>
          <w:sz w:val="24"/>
          <w:szCs w:val="24"/>
        </w:rPr>
        <w:t>l the</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4"/>
          <w:sz w:val="24"/>
          <w:szCs w:val="24"/>
        </w:rPr>
        <w:t>c</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pacing w:val="-3"/>
          <w:sz w:val="24"/>
          <w:szCs w:val="24"/>
        </w:rPr>
        <w:t>r</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z w:val="24"/>
          <w:szCs w:val="24"/>
        </w:rPr>
        <w:t>u</w:t>
      </w:r>
      <w:r w:rsidR="00D22EC6" w:rsidRPr="00B576DF">
        <w:rPr>
          <w:rFonts w:ascii="Candara" w:eastAsia="Calibri" w:hAnsi="Candara" w:cstheme="minorHAnsi"/>
          <w:spacing w:val="2"/>
          <w:sz w:val="24"/>
          <w:szCs w:val="24"/>
        </w:rPr>
        <w:t>m</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1"/>
          <w:sz w:val="24"/>
          <w:szCs w:val="24"/>
        </w:rPr>
        <w:t>a</w:t>
      </w:r>
      <w:r w:rsidR="00D22EC6" w:rsidRPr="00B576DF">
        <w:rPr>
          <w:rFonts w:ascii="Candara" w:eastAsia="Calibri" w:hAnsi="Candara" w:cstheme="minorHAnsi"/>
          <w:spacing w:val="-5"/>
          <w:sz w:val="24"/>
          <w:szCs w:val="24"/>
        </w:rPr>
        <w:t>n</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the</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4"/>
          <w:sz w:val="24"/>
          <w:szCs w:val="24"/>
        </w:rPr>
        <w:t>e</w:t>
      </w:r>
      <w:r w:rsidR="00D22EC6" w:rsidRPr="00B576DF">
        <w:rPr>
          <w:rFonts w:ascii="Candara" w:eastAsia="Calibri" w:hAnsi="Candara" w:cstheme="minorHAnsi"/>
          <w:sz w:val="24"/>
          <w:szCs w:val="24"/>
        </w:rPr>
        <w:t>v</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de</w:t>
      </w:r>
      <w:r w:rsidR="00D22EC6" w:rsidRPr="00B576DF">
        <w:rPr>
          <w:rFonts w:ascii="Candara" w:eastAsia="Calibri" w:hAnsi="Candara" w:cstheme="minorHAnsi"/>
          <w:spacing w:val="-5"/>
          <w:sz w:val="24"/>
          <w:szCs w:val="24"/>
        </w:rPr>
        <w:t>n</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4"/>
          <w:sz w:val="24"/>
          <w:szCs w:val="24"/>
        </w:rPr>
        <w:t xml:space="preserve"> </w:t>
      </w:r>
      <w:r w:rsidR="00D22EC6" w:rsidRPr="00B576DF">
        <w:rPr>
          <w:rFonts w:ascii="Candara" w:eastAsia="Calibri" w:hAnsi="Candara" w:cstheme="minorHAnsi"/>
          <w:spacing w:val="-5"/>
          <w:sz w:val="24"/>
          <w:szCs w:val="24"/>
        </w:rPr>
        <w:t>a</w:t>
      </w:r>
      <w:r w:rsidR="00D22EC6" w:rsidRPr="00B576DF">
        <w:rPr>
          <w:rFonts w:ascii="Candara" w:eastAsia="Calibri" w:hAnsi="Candara" w:cstheme="minorHAnsi"/>
          <w:sz w:val="24"/>
          <w:szCs w:val="24"/>
        </w:rPr>
        <w:t>va</w:t>
      </w:r>
      <w:r w:rsidR="00D22EC6" w:rsidRPr="00B576DF">
        <w:rPr>
          <w:rFonts w:ascii="Candara" w:eastAsia="Calibri" w:hAnsi="Candara" w:cstheme="minorHAnsi"/>
          <w:spacing w:val="-3"/>
          <w:sz w:val="24"/>
          <w:szCs w:val="24"/>
        </w:rPr>
        <w:t>i</w:t>
      </w:r>
      <w:r w:rsidR="00D22EC6" w:rsidRPr="00B576DF">
        <w:rPr>
          <w:rFonts w:ascii="Candara" w:eastAsia="Calibri" w:hAnsi="Candara" w:cstheme="minorHAnsi"/>
          <w:spacing w:val="2"/>
          <w:sz w:val="24"/>
          <w:szCs w:val="24"/>
        </w:rPr>
        <w:t>l</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1"/>
          <w:sz w:val="24"/>
          <w:szCs w:val="24"/>
        </w:rPr>
        <w:t>b</w:t>
      </w:r>
      <w:r w:rsidR="00D22EC6" w:rsidRPr="00B576DF">
        <w:rPr>
          <w:rFonts w:ascii="Candara" w:eastAsia="Calibri" w:hAnsi="Candara" w:cstheme="minorHAnsi"/>
          <w:spacing w:val="2"/>
          <w:sz w:val="24"/>
          <w:szCs w:val="24"/>
        </w:rPr>
        <w:t>l</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1"/>
          <w:sz w:val="24"/>
          <w:szCs w:val="24"/>
        </w:rPr>
        <w:t>n</w:t>
      </w:r>
      <w:r w:rsidR="00D22EC6" w:rsidRPr="00B576DF">
        <w:rPr>
          <w:rFonts w:ascii="Candara" w:eastAsia="Calibri" w:hAnsi="Candara" w:cstheme="minorHAnsi"/>
          <w:sz w:val="24"/>
          <w:szCs w:val="24"/>
        </w:rPr>
        <w:t>d</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the</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ne</w:t>
      </w:r>
      <w:r w:rsidR="00D22EC6" w:rsidRPr="00B576DF">
        <w:rPr>
          <w:rFonts w:ascii="Candara" w:eastAsia="Calibri" w:hAnsi="Candara" w:cstheme="minorHAnsi"/>
          <w:spacing w:val="-4"/>
          <w:sz w:val="24"/>
          <w:szCs w:val="24"/>
        </w:rPr>
        <w:t>e</w:t>
      </w:r>
      <w:r w:rsidR="00D22EC6" w:rsidRPr="00B576DF">
        <w:rPr>
          <w:rFonts w:ascii="Candara" w:eastAsia="Calibri" w:hAnsi="Candara" w:cstheme="minorHAnsi"/>
          <w:sz w:val="24"/>
          <w:szCs w:val="24"/>
        </w:rPr>
        <w:t>d</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to</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b</w:t>
      </w:r>
      <w:r w:rsidR="00D22EC6" w:rsidRPr="00B576DF">
        <w:rPr>
          <w:rFonts w:ascii="Candara" w:eastAsia="Calibri" w:hAnsi="Candara" w:cstheme="minorHAnsi"/>
          <w:spacing w:val="-1"/>
          <w:sz w:val="24"/>
          <w:szCs w:val="24"/>
        </w:rPr>
        <w:t>a</w:t>
      </w:r>
      <w:r w:rsidR="00D22EC6" w:rsidRPr="00B576DF">
        <w:rPr>
          <w:rFonts w:ascii="Candara" w:eastAsia="Calibri" w:hAnsi="Candara" w:cstheme="minorHAnsi"/>
          <w:spacing w:val="2"/>
          <w:sz w:val="24"/>
          <w:szCs w:val="24"/>
        </w:rPr>
        <w:t>l</w:t>
      </w:r>
      <w:r w:rsidR="00D22EC6" w:rsidRPr="00B576DF">
        <w:rPr>
          <w:rFonts w:ascii="Candara" w:eastAsia="Calibri" w:hAnsi="Candara" w:cstheme="minorHAnsi"/>
          <w:spacing w:val="-5"/>
          <w:sz w:val="24"/>
          <w:szCs w:val="24"/>
        </w:rPr>
        <w:t>a</w:t>
      </w:r>
      <w:r w:rsidR="00D22EC6" w:rsidRPr="00B576DF">
        <w:rPr>
          <w:rFonts w:ascii="Candara" w:eastAsia="Calibri" w:hAnsi="Candara" w:cstheme="minorHAnsi"/>
          <w:spacing w:val="7"/>
          <w:sz w:val="24"/>
          <w:szCs w:val="24"/>
        </w:rPr>
        <w:t>n</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 xml:space="preserve">the </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nte</w:t>
      </w:r>
      <w:r w:rsidR="00D22EC6" w:rsidRPr="00B576DF">
        <w:rPr>
          <w:rFonts w:ascii="Candara" w:eastAsia="Calibri" w:hAnsi="Candara" w:cstheme="minorHAnsi"/>
          <w:spacing w:val="-3"/>
          <w:sz w:val="24"/>
          <w:szCs w:val="24"/>
        </w:rPr>
        <w:t>r</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 xml:space="preserve">ts </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f</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the</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pu</w:t>
      </w:r>
      <w:r w:rsidR="00D22EC6" w:rsidRPr="00B576DF">
        <w:rPr>
          <w:rFonts w:ascii="Candara" w:eastAsia="Calibri" w:hAnsi="Candara" w:cstheme="minorHAnsi"/>
          <w:spacing w:val="-1"/>
          <w:sz w:val="24"/>
          <w:szCs w:val="24"/>
        </w:rPr>
        <w:t>p</w:t>
      </w:r>
      <w:r w:rsidR="00D22EC6" w:rsidRPr="00B576DF">
        <w:rPr>
          <w:rFonts w:ascii="Candara" w:eastAsia="Calibri" w:hAnsi="Candara" w:cstheme="minorHAnsi"/>
          <w:spacing w:val="-3"/>
          <w:sz w:val="24"/>
          <w:szCs w:val="24"/>
        </w:rPr>
        <w:t>i</w:t>
      </w:r>
      <w:r w:rsidR="00D22EC6" w:rsidRPr="00B576DF">
        <w:rPr>
          <w:rFonts w:ascii="Candara" w:eastAsia="Calibri" w:hAnsi="Candara" w:cstheme="minorHAnsi"/>
          <w:sz w:val="24"/>
          <w:szCs w:val="24"/>
        </w:rPr>
        <w:t>l</w:t>
      </w:r>
      <w:r w:rsidR="00D22EC6" w:rsidRPr="00B576DF">
        <w:rPr>
          <w:rFonts w:ascii="Candara" w:eastAsia="Calibri" w:hAnsi="Candara" w:cstheme="minorHAnsi"/>
          <w:spacing w:val="5"/>
          <w:sz w:val="24"/>
          <w:szCs w:val="24"/>
        </w:rPr>
        <w:t xml:space="preserve"> </w:t>
      </w:r>
      <w:r w:rsidR="00D22EC6" w:rsidRPr="00B576DF">
        <w:rPr>
          <w:rFonts w:ascii="Candara" w:eastAsia="Calibri" w:hAnsi="Candara" w:cstheme="minorHAnsi"/>
          <w:spacing w:val="-5"/>
          <w:sz w:val="24"/>
          <w:szCs w:val="24"/>
        </w:rPr>
        <w:t>a</w:t>
      </w:r>
      <w:r w:rsidR="00D22EC6" w:rsidRPr="00B576DF">
        <w:rPr>
          <w:rFonts w:ascii="Candara" w:eastAsia="Calibri" w:hAnsi="Candara" w:cstheme="minorHAnsi"/>
          <w:spacing w:val="1"/>
          <w:sz w:val="24"/>
          <w:szCs w:val="24"/>
        </w:rPr>
        <w:t>g</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th</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f</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5"/>
          <w:sz w:val="24"/>
          <w:szCs w:val="24"/>
        </w:rPr>
        <w:t>t</w:t>
      </w:r>
      <w:r w:rsidR="00D22EC6" w:rsidRPr="00B576DF">
        <w:rPr>
          <w:rFonts w:ascii="Candara" w:eastAsia="Calibri" w:hAnsi="Candara" w:cstheme="minorHAnsi"/>
          <w:sz w:val="24"/>
          <w:szCs w:val="24"/>
        </w:rPr>
        <w:t>he</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wh</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2"/>
          <w:sz w:val="24"/>
          <w:szCs w:val="24"/>
        </w:rPr>
        <w:t>l</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 xml:space="preserve"> s</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z w:val="24"/>
          <w:szCs w:val="24"/>
        </w:rPr>
        <w:t>h</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6"/>
          <w:sz w:val="24"/>
          <w:szCs w:val="24"/>
        </w:rPr>
        <w:t>o</w:t>
      </w:r>
      <w:r w:rsidR="00D22EC6" w:rsidRPr="00B576DF">
        <w:rPr>
          <w:rFonts w:ascii="Candara" w:eastAsia="Calibri" w:hAnsi="Candara" w:cstheme="minorHAnsi"/>
          <w:sz w:val="24"/>
          <w:szCs w:val="24"/>
        </w:rPr>
        <w:t xml:space="preserve">l </w:t>
      </w:r>
      <w:r w:rsidR="00D22EC6" w:rsidRPr="00B576DF">
        <w:rPr>
          <w:rFonts w:ascii="Candara" w:eastAsia="Calibri" w:hAnsi="Candara" w:cstheme="minorHAnsi"/>
          <w:spacing w:val="1"/>
          <w:w w:val="101"/>
          <w:sz w:val="24"/>
          <w:szCs w:val="24"/>
        </w:rPr>
        <w:t>c</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3"/>
          <w:sz w:val="24"/>
          <w:szCs w:val="24"/>
        </w:rPr>
        <w:t>m</w:t>
      </w:r>
      <w:r w:rsidR="00D22EC6" w:rsidRPr="00B576DF">
        <w:rPr>
          <w:rFonts w:ascii="Candara" w:eastAsia="Calibri" w:hAnsi="Candara" w:cstheme="minorHAnsi"/>
          <w:spacing w:val="2"/>
          <w:sz w:val="24"/>
          <w:szCs w:val="24"/>
        </w:rPr>
        <w:t>m</w:t>
      </w:r>
      <w:r w:rsidR="00D22EC6" w:rsidRPr="00B576DF">
        <w:rPr>
          <w:rFonts w:ascii="Candara" w:eastAsia="Calibri" w:hAnsi="Candara" w:cstheme="minorHAnsi"/>
          <w:sz w:val="24"/>
          <w:szCs w:val="24"/>
        </w:rPr>
        <w:t>un</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pacing w:val="-5"/>
          <w:w w:val="101"/>
          <w:sz w:val="24"/>
          <w:szCs w:val="24"/>
        </w:rPr>
        <w:t>t</w:t>
      </w:r>
      <w:r w:rsidR="00D22EC6" w:rsidRPr="00B576DF">
        <w:rPr>
          <w:rFonts w:ascii="Candara" w:eastAsia="Calibri" w:hAnsi="Candara" w:cstheme="minorHAnsi"/>
          <w:sz w:val="24"/>
          <w:szCs w:val="24"/>
        </w:rPr>
        <w:t>y.</w:t>
      </w:r>
    </w:p>
    <w:p w14:paraId="21CB23CC" w14:textId="6980DA4A" w:rsidR="00450282" w:rsidRPr="00B576DF" w:rsidRDefault="001F656D" w:rsidP="00EA1AD1">
      <w:pPr>
        <w:jc w:val="both"/>
        <w:rPr>
          <w:rFonts w:ascii="Candara" w:eastAsia="Calibri" w:hAnsi="Candara" w:cstheme="minorHAnsi"/>
          <w:sz w:val="24"/>
          <w:szCs w:val="24"/>
        </w:rPr>
      </w:pPr>
      <w:r w:rsidRPr="00B576DF">
        <w:rPr>
          <w:rFonts w:ascii="Candara" w:eastAsia="Calibri" w:hAnsi="Candara" w:cstheme="minorHAnsi"/>
          <w:spacing w:val="-2"/>
          <w:sz w:val="24"/>
          <w:szCs w:val="24"/>
        </w:rPr>
        <w:t xml:space="preserve">The proprietor </w:t>
      </w:r>
      <w:r w:rsidR="00D22EC6" w:rsidRPr="00B576DF">
        <w:rPr>
          <w:rFonts w:ascii="Candara" w:eastAsia="Calibri" w:hAnsi="Candara" w:cstheme="minorHAnsi"/>
          <w:spacing w:val="2"/>
          <w:sz w:val="24"/>
          <w:szCs w:val="24"/>
        </w:rPr>
        <w:t>m</w:t>
      </w:r>
      <w:r w:rsidR="00D22EC6" w:rsidRPr="00B576DF">
        <w:rPr>
          <w:rFonts w:ascii="Candara" w:eastAsia="Calibri" w:hAnsi="Candara" w:cstheme="minorHAnsi"/>
          <w:sz w:val="24"/>
          <w:szCs w:val="24"/>
        </w:rPr>
        <w:t>ay</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pacing w:val="-3"/>
          <w:sz w:val="24"/>
          <w:szCs w:val="24"/>
        </w:rPr>
        <w:t>i</w:t>
      </w:r>
      <w:r w:rsidR="00D22EC6" w:rsidRPr="00B576DF">
        <w:rPr>
          <w:rFonts w:ascii="Candara" w:eastAsia="Calibri" w:hAnsi="Candara" w:cstheme="minorHAnsi"/>
          <w:sz w:val="24"/>
          <w:szCs w:val="24"/>
        </w:rPr>
        <w:t>der</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the</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1"/>
          <w:sz w:val="24"/>
          <w:szCs w:val="24"/>
        </w:rPr>
        <w:t>f</w:t>
      </w:r>
      <w:r w:rsidR="00D22EC6" w:rsidRPr="00B576DF">
        <w:rPr>
          <w:rFonts w:ascii="Candara" w:eastAsia="Calibri" w:hAnsi="Candara" w:cstheme="minorHAnsi"/>
          <w:spacing w:val="-6"/>
          <w:sz w:val="24"/>
          <w:szCs w:val="24"/>
        </w:rPr>
        <w:t>o</w:t>
      </w:r>
      <w:r w:rsidR="00D22EC6" w:rsidRPr="00B576DF">
        <w:rPr>
          <w:rFonts w:ascii="Candara" w:eastAsia="Calibri" w:hAnsi="Candara" w:cstheme="minorHAnsi"/>
          <w:spacing w:val="2"/>
          <w:sz w:val="24"/>
          <w:szCs w:val="24"/>
        </w:rPr>
        <w:t>ll</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5"/>
          <w:sz w:val="24"/>
          <w:szCs w:val="24"/>
        </w:rPr>
        <w:t>w</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ng que</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pacing w:val="-5"/>
          <w:w w:val="101"/>
          <w:sz w:val="24"/>
          <w:szCs w:val="24"/>
        </w:rPr>
        <w:t>t</w:t>
      </w:r>
      <w:r w:rsidR="00D22EC6" w:rsidRPr="00B576DF">
        <w:rPr>
          <w:rFonts w:ascii="Candara" w:eastAsia="Calibri" w:hAnsi="Candara" w:cstheme="minorHAnsi"/>
          <w:spacing w:val="2"/>
          <w:w w:val="101"/>
          <w:sz w:val="24"/>
          <w:szCs w:val="24"/>
        </w:rPr>
        <w:t>i</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w w:val="101"/>
          <w:sz w:val="24"/>
          <w:szCs w:val="24"/>
        </w:rPr>
        <w:t>:</w:t>
      </w:r>
    </w:p>
    <w:p w14:paraId="0929208E" w14:textId="5FCD0446" w:rsidR="00450282" w:rsidRPr="00B576DF" w:rsidRDefault="00D22EC6" w:rsidP="00EA1AD1">
      <w:pPr>
        <w:pStyle w:val="ListParagraph"/>
        <w:numPr>
          <w:ilvl w:val="0"/>
          <w:numId w:val="31"/>
        </w:numPr>
        <w:tabs>
          <w:tab w:val="left" w:pos="820"/>
        </w:tabs>
        <w:ind w:right="73"/>
        <w:jc w:val="both"/>
        <w:rPr>
          <w:rFonts w:ascii="Candara" w:eastAsia="Calibri" w:hAnsi="Candara" w:cstheme="minorHAnsi"/>
          <w:sz w:val="24"/>
          <w:szCs w:val="24"/>
        </w:rPr>
      </w:pP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beh</w:t>
      </w:r>
      <w:r w:rsidRPr="00B576DF">
        <w:rPr>
          <w:rFonts w:ascii="Candara" w:eastAsia="Calibri" w:hAnsi="Candara" w:cstheme="minorHAnsi"/>
          <w:spacing w:val="-6"/>
          <w:sz w:val="24"/>
          <w:szCs w:val="24"/>
        </w:rPr>
        <w:t>a</w:t>
      </w:r>
      <w:r w:rsidRPr="00B576DF">
        <w:rPr>
          <w:rFonts w:ascii="Candara" w:eastAsia="Calibri" w:hAnsi="Candara" w:cstheme="minorHAnsi"/>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u</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b</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 xml:space="preserve">l </w:t>
      </w:r>
      <w:r w:rsidRPr="00B576DF">
        <w:rPr>
          <w:rFonts w:ascii="Candara" w:eastAsia="Calibri" w:hAnsi="Candara" w:cstheme="minorHAnsi"/>
          <w:spacing w:val="1"/>
          <w:sz w:val="24"/>
          <w:szCs w:val="24"/>
        </w:rPr>
        <w:t>B</w:t>
      </w:r>
      <w:r w:rsidRPr="00B576DF">
        <w:rPr>
          <w:rFonts w:ascii="Candara" w:eastAsia="Calibri" w:hAnsi="Candara" w:cstheme="minorHAnsi"/>
          <w:sz w:val="24"/>
          <w:szCs w:val="24"/>
        </w:rPr>
        <w:t>eha</w:t>
      </w:r>
      <w:r w:rsidRPr="00B576DF">
        <w:rPr>
          <w:rFonts w:ascii="Candara" w:eastAsia="Calibri" w:hAnsi="Candara" w:cstheme="minorHAnsi"/>
          <w:spacing w:val="-5"/>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ur</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1"/>
          <w:sz w:val="24"/>
          <w:szCs w:val="24"/>
        </w:rPr>
        <w:t>P</w:t>
      </w:r>
      <w:r w:rsidRPr="00B576DF">
        <w:rPr>
          <w:rFonts w:ascii="Candara" w:eastAsia="Calibri" w:hAnsi="Candara" w:cstheme="minorHAnsi"/>
          <w:spacing w:val="-1"/>
          <w:sz w:val="24"/>
          <w:szCs w:val="24"/>
        </w:rPr>
        <w:t>o</w:t>
      </w:r>
      <w:r w:rsidRPr="00B576DF">
        <w:rPr>
          <w:rFonts w:ascii="Candara" w:eastAsia="Calibri" w:hAnsi="Candara" w:cstheme="minorHAnsi"/>
          <w:spacing w:val="2"/>
          <w:sz w:val="24"/>
          <w:szCs w:val="24"/>
        </w:rPr>
        <w:t>l</w:t>
      </w:r>
      <w:r w:rsidRPr="00B576DF">
        <w:rPr>
          <w:rFonts w:ascii="Candara" w:eastAsia="Calibri" w:hAnsi="Candara" w:cstheme="minorHAnsi"/>
          <w:spacing w:val="-3"/>
          <w:sz w:val="24"/>
          <w:szCs w:val="24"/>
        </w:rPr>
        <w:t>i</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y?</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f</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 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ve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y</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th</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ns</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de</w:t>
      </w:r>
      <w:r w:rsidRPr="00B576DF">
        <w:rPr>
          <w:rFonts w:ascii="Candara" w:eastAsia="Calibri" w:hAnsi="Candara" w:cstheme="minorHAnsi"/>
          <w:spacing w:val="-2"/>
          <w:sz w:val="24"/>
          <w:szCs w:val="24"/>
        </w:rPr>
        <w:t>s</w:t>
      </w:r>
      <w:r w:rsidRPr="00B576DF">
        <w:rPr>
          <w:rFonts w:ascii="Candara" w:eastAsia="Calibri" w:hAnsi="Candara" w:cstheme="minorHAnsi"/>
          <w:spacing w:val="-4"/>
          <w:sz w:val="24"/>
          <w:szCs w:val="24"/>
        </w:rPr>
        <w:t>c</w:t>
      </w:r>
      <w:r w:rsidRPr="00B576DF">
        <w:rPr>
          <w:rFonts w:ascii="Candara" w:eastAsia="Calibri" w:hAnsi="Candara" w:cstheme="minorHAnsi"/>
          <w:spacing w:val="1"/>
          <w:sz w:val="24"/>
          <w:szCs w:val="24"/>
        </w:rPr>
        <w:t>r</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b</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w w:val="101"/>
          <w:sz w:val="24"/>
          <w:szCs w:val="24"/>
        </w:rPr>
        <w:t>i</w:t>
      </w:r>
      <w:r w:rsidRPr="00B576DF">
        <w:rPr>
          <w:rFonts w:ascii="Candara" w:eastAsia="Calibri" w:hAnsi="Candara" w:cstheme="minorHAnsi"/>
          <w:sz w:val="24"/>
          <w:szCs w:val="24"/>
        </w:rPr>
        <w:t>n the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6"/>
          <w:sz w:val="24"/>
          <w:szCs w:val="24"/>
        </w:rPr>
        <w:t>o</w:t>
      </w:r>
      <w:r w:rsidRPr="00B576DF">
        <w:rPr>
          <w:rFonts w:ascii="Candara" w:eastAsia="Calibri" w:hAnsi="Candara" w:cstheme="minorHAnsi"/>
          <w:spacing w:val="2"/>
          <w:sz w:val="24"/>
          <w:szCs w:val="24"/>
        </w:rPr>
        <w:t>li</w:t>
      </w:r>
      <w:r w:rsidRPr="00B576DF">
        <w:rPr>
          <w:rFonts w:ascii="Candara" w:eastAsia="Calibri" w:hAnsi="Candara" w:cstheme="minorHAnsi"/>
          <w:spacing w:val="-4"/>
          <w:sz w:val="24"/>
          <w:szCs w:val="24"/>
        </w:rPr>
        <w:t>c</w:t>
      </w:r>
      <w:r w:rsidRPr="00B576DF">
        <w:rPr>
          <w:rFonts w:ascii="Candara" w:eastAsia="Calibri" w:hAnsi="Candara" w:cstheme="minorHAnsi"/>
          <w:sz w:val="24"/>
          <w:szCs w:val="24"/>
        </w:rPr>
        <w:t>y</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b</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e</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wh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f</w:t>
      </w:r>
      <w:r w:rsidRPr="00B576DF">
        <w:rPr>
          <w:rFonts w:ascii="Candara" w:eastAsia="Calibri" w:hAnsi="Candara" w:cstheme="minorHAnsi"/>
          <w:spacing w:val="1"/>
          <w:sz w:val="24"/>
          <w:szCs w:val="24"/>
        </w:rPr>
        <w:t>f</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c</w:t>
      </w:r>
      <w:r w:rsidRPr="00B576DF">
        <w:rPr>
          <w:rFonts w:ascii="Candara" w:eastAsia="Calibri" w:hAnsi="Candara" w:cstheme="minorHAnsi"/>
          <w:sz w:val="24"/>
          <w:szCs w:val="24"/>
        </w:rPr>
        <w:t>t?</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2"/>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d 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y</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ther</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ns</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be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as</w:t>
      </w:r>
      <w:r w:rsidRPr="00B576DF">
        <w:rPr>
          <w:rFonts w:ascii="Candara" w:eastAsia="Calibri" w:hAnsi="Candara" w:cstheme="minorHAnsi"/>
          <w:spacing w:val="-5"/>
          <w:sz w:val="24"/>
          <w:szCs w:val="24"/>
        </w:rPr>
        <w:t xml:space="preserve"> </w:t>
      </w:r>
      <w:r w:rsidRPr="00B576DF">
        <w:rPr>
          <w:rFonts w:ascii="Candara" w:eastAsia="Calibri" w:hAnsi="Candara" w:cstheme="minorHAnsi"/>
          <w:sz w:val="24"/>
          <w:szCs w:val="24"/>
        </w:rPr>
        <w:t>an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t</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v</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5"/>
          <w:sz w:val="24"/>
          <w:szCs w:val="24"/>
        </w:rPr>
        <w:t>w</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th</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the p</w:t>
      </w:r>
      <w:r w:rsidRPr="00B576DF">
        <w:rPr>
          <w:rFonts w:ascii="Candara" w:eastAsia="Calibri" w:hAnsi="Candara" w:cstheme="minorHAnsi"/>
          <w:spacing w:val="-1"/>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ent</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g</w:t>
      </w:r>
      <w:r w:rsidRPr="00B576DF">
        <w:rPr>
          <w:rFonts w:ascii="Candara" w:eastAsia="Calibri" w:hAnsi="Candara" w:cstheme="minorHAnsi"/>
          <w:spacing w:val="1"/>
          <w:w w:val="101"/>
          <w:sz w:val="24"/>
          <w:szCs w:val="24"/>
        </w:rPr>
        <w:t>r</w:t>
      </w:r>
      <w:r w:rsidRPr="00B576DF">
        <w:rPr>
          <w:rFonts w:ascii="Candara" w:eastAsia="Calibri" w:hAnsi="Candara" w:cstheme="minorHAnsi"/>
          <w:w w:val="101"/>
          <w:sz w:val="24"/>
          <w:szCs w:val="24"/>
        </w:rPr>
        <w:t>e</w:t>
      </w:r>
      <w:r w:rsidRPr="00B576DF">
        <w:rPr>
          <w:rFonts w:ascii="Candara" w:eastAsia="Calibri" w:hAnsi="Candara" w:cstheme="minorHAnsi"/>
          <w:spacing w:val="-4"/>
          <w:w w:val="101"/>
          <w:sz w:val="24"/>
          <w:szCs w:val="24"/>
        </w:rPr>
        <w:t>e</w:t>
      </w:r>
      <w:r w:rsidRPr="00B576DF">
        <w:rPr>
          <w:rFonts w:ascii="Candara" w:eastAsia="Calibri" w:hAnsi="Candara" w:cstheme="minorHAnsi"/>
          <w:spacing w:val="2"/>
          <w:sz w:val="24"/>
          <w:szCs w:val="24"/>
        </w:rPr>
        <w:t>m</w:t>
      </w:r>
      <w:r w:rsidRPr="00B576DF">
        <w:rPr>
          <w:rFonts w:ascii="Candara" w:eastAsia="Calibri" w:hAnsi="Candara" w:cstheme="minorHAnsi"/>
          <w:spacing w:val="-4"/>
          <w:w w:val="101"/>
          <w:sz w:val="24"/>
          <w:szCs w:val="24"/>
        </w:rPr>
        <w:t>e</w:t>
      </w:r>
      <w:r w:rsidRPr="00B576DF">
        <w:rPr>
          <w:rFonts w:ascii="Candara" w:eastAsia="Calibri" w:hAnsi="Candara" w:cstheme="minorHAnsi"/>
          <w:sz w:val="24"/>
          <w:szCs w:val="24"/>
        </w:rPr>
        <w:t>nt?</w:t>
      </w:r>
    </w:p>
    <w:p w14:paraId="09D29A17" w14:textId="388633A8" w:rsidR="00450282" w:rsidRPr="00B576DF" w:rsidRDefault="00D22EC6" w:rsidP="00EA1AD1">
      <w:pPr>
        <w:pStyle w:val="ListParagraph"/>
        <w:numPr>
          <w:ilvl w:val="0"/>
          <w:numId w:val="31"/>
        </w:numPr>
        <w:jc w:val="both"/>
        <w:rPr>
          <w:rFonts w:ascii="Candara" w:eastAsia="Calibri" w:hAnsi="Candara" w:cstheme="minorHAnsi"/>
          <w:sz w:val="24"/>
          <w:szCs w:val="24"/>
        </w:rPr>
      </w:pPr>
      <w:r w:rsidRPr="00B576DF">
        <w:rPr>
          <w:rFonts w:ascii="Candara" w:eastAsia="Calibri" w:hAnsi="Candara" w:cstheme="minorHAnsi"/>
          <w:spacing w:val="-1"/>
          <w:sz w:val="24"/>
          <w:szCs w:val="24"/>
        </w:rPr>
        <w:t>H</w:t>
      </w:r>
      <w:r w:rsidRPr="00B576DF">
        <w:rPr>
          <w:rFonts w:ascii="Candara" w:eastAsia="Calibri" w:hAnsi="Candara" w:cstheme="minorHAnsi"/>
          <w:sz w:val="24"/>
          <w:szCs w:val="24"/>
        </w:rPr>
        <w:t>as the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pacing w:val="-4"/>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oo</w:t>
      </w:r>
      <w:r w:rsidRPr="00B576DF">
        <w:rPr>
          <w:rFonts w:ascii="Candara" w:eastAsia="Calibri" w:hAnsi="Candara" w:cstheme="minorHAnsi"/>
          <w:sz w:val="24"/>
          <w:szCs w:val="24"/>
        </w:rPr>
        <w:t>l p</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ev</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y</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up</w:t>
      </w:r>
      <w:r w:rsidRPr="00B576DF">
        <w:rPr>
          <w:rFonts w:ascii="Candara" w:eastAsia="Calibri" w:hAnsi="Candara" w:cstheme="minorHAnsi"/>
          <w:spacing w:val="-1"/>
          <w:sz w:val="24"/>
          <w:szCs w:val="24"/>
        </w:rPr>
        <w:t>p</w:t>
      </w:r>
      <w:r w:rsidRPr="00B576DF">
        <w:rPr>
          <w:rFonts w:ascii="Candara" w:eastAsia="Calibri" w:hAnsi="Candara" w:cstheme="minorHAnsi"/>
          <w:spacing w:val="-6"/>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ted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h</w:t>
      </w:r>
      <w:r w:rsidRPr="00B576DF">
        <w:rPr>
          <w:rFonts w:ascii="Candara" w:eastAsia="Calibri" w:hAnsi="Candara" w:cstheme="minorHAnsi"/>
          <w:spacing w:val="2"/>
          <w:sz w:val="24"/>
          <w:szCs w:val="24"/>
        </w:rPr>
        <w:t>il</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w:t>
      </w:r>
      <w:r w:rsidR="004956D9" w:rsidRPr="00B576DF">
        <w:rPr>
          <w:rFonts w:ascii="Candara" w:eastAsia="Calibri" w:hAnsi="Candara" w:cstheme="minorHAnsi"/>
          <w:spacing w:val="-5"/>
          <w:sz w:val="24"/>
          <w:szCs w:val="24"/>
        </w:rPr>
        <w:t>how</w:t>
      </w:r>
      <w:r w:rsidRPr="00B576DF">
        <w:rPr>
          <w:rFonts w:ascii="Candara" w:eastAsia="Calibri" w:hAnsi="Candara" w:cstheme="minorHAnsi"/>
          <w:spacing w:val="-1"/>
          <w:sz w:val="24"/>
          <w:szCs w:val="24"/>
        </w:rPr>
        <w:t>/</w:t>
      </w:r>
      <w:r w:rsidRPr="00B576DF">
        <w:rPr>
          <w:rFonts w:ascii="Candara" w:eastAsia="Calibri" w:hAnsi="Candara" w:cstheme="minorHAnsi"/>
          <w:sz w:val="24"/>
          <w:szCs w:val="24"/>
        </w:rPr>
        <w:t>when</w:t>
      </w:r>
      <w:r w:rsidRPr="00B576DF">
        <w:rPr>
          <w:rFonts w:ascii="Candara" w:eastAsia="Calibri" w:hAnsi="Candara" w:cstheme="minorHAnsi"/>
          <w:spacing w:val="-6"/>
          <w:sz w:val="24"/>
          <w:szCs w:val="24"/>
        </w:rPr>
        <w:t>/</w:t>
      </w:r>
      <w:r w:rsidRPr="00B576DF">
        <w:rPr>
          <w:rFonts w:ascii="Candara" w:eastAsia="Calibri" w:hAnsi="Candara" w:cstheme="minorHAnsi"/>
          <w:sz w:val="24"/>
          <w:szCs w:val="24"/>
        </w:rPr>
        <w:t>wh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ev</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l</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2"/>
          <w:sz w:val="24"/>
          <w:szCs w:val="24"/>
        </w:rPr>
        <w:t>im</w:t>
      </w:r>
      <w:r w:rsidRPr="00B576DF">
        <w:rPr>
          <w:rFonts w:ascii="Candara" w:eastAsia="Calibri" w:hAnsi="Candara" w:cstheme="minorHAnsi"/>
          <w:sz w:val="24"/>
          <w:szCs w:val="24"/>
        </w:rPr>
        <w:t>p</w:t>
      </w:r>
      <w:r w:rsidRPr="00B576DF">
        <w:rPr>
          <w:rFonts w:ascii="Candara" w:eastAsia="Calibri" w:hAnsi="Candara" w:cstheme="minorHAnsi"/>
          <w:spacing w:val="-6"/>
          <w:sz w:val="24"/>
          <w:szCs w:val="24"/>
        </w:rPr>
        <w:t>a</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t d</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th</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ve</w:t>
      </w:r>
      <w:r w:rsidR="004956D9" w:rsidRPr="00B576DF">
        <w:rPr>
          <w:rFonts w:ascii="Candara" w:eastAsia="Calibri" w:hAnsi="Candara" w:cstheme="minorHAnsi"/>
          <w:sz w:val="24"/>
          <w:szCs w:val="24"/>
        </w:rPr>
        <w:t>)</w:t>
      </w:r>
      <w:r w:rsidRPr="00B576DF">
        <w:rPr>
          <w:rFonts w:ascii="Candara" w:eastAsia="Calibri" w:hAnsi="Candara" w:cstheme="minorHAnsi"/>
          <w:sz w:val="24"/>
          <w:szCs w:val="24"/>
        </w:rPr>
        <w:t>?</w:t>
      </w:r>
    </w:p>
    <w:p w14:paraId="6F6E282A" w14:textId="3739DFF5" w:rsidR="00450282" w:rsidRPr="00B576DF" w:rsidRDefault="00D22EC6" w:rsidP="00EA1AD1">
      <w:pPr>
        <w:pStyle w:val="ListParagraph"/>
        <w:numPr>
          <w:ilvl w:val="0"/>
          <w:numId w:val="31"/>
        </w:numPr>
        <w:tabs>
          <w:tab w:val="left" w:pos="820"/>
        </w:tabs>
        <w:ind w:right="68"/>
        <w:jc w:val="both"/>
        <w:rPr>
          <w:rFonts w:ascii="Candara" w:eastAsia="Calibri" w:hAnsi="Candara" w:cstheme="minorHAnsi"/>
          <w:sz w:val="24"/>
          <w:szCs w:val="24"/>
        </w:rPr>
      </w:pPr>
      <w:r w:rsidRPr="00B576DF">
        <w:rPr>
          <w:rFonts w:ascii="Candara" w:eastAsia="Calibri" w:hAnsi="Candara" w:cstheme="minorHAnsi"/>
          <w:spacing w:val="1"/>
          <w:sz w:val="24"/>
          <w:szCs w:val="24"/>
        </w:rPr>
        <w:t>D</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es</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h</w:t>
      </w:r>
      <w:r w:rsidRPr="00B576DF">
        <w:rPr>
          <w:rFonts w:ascii="Candara" w:eastAsia="Calibri" w:hAnsi="Candara" w:cstheme="minorHAnsi"/>
          <w:spacing w:val="2"/>
          <w:sz w:val="24"/>
          <w:szCs w:val="24"/>
        </w:rPr>
        <w:t>il</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a</w:t>
      </w:r>
      <w:r w:rsidRPr="00B576DF">
        <w:rPr>
          <w:rFonts w:ascii="Candara" w:eastAsia="Calibri" w:hAnsi="Candara" w:cstheme="minorHAnsi"/>
          <w:spacing w:val="-5"/>
          <w:sz w:val="24"/>
          <w:szCs w:val="24"/>
        </w:rPr>
        <w:t>v</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n</w:t>
      </w:r>
      <w:r w:rsidRPr="00B576DF">
        <w:rPr>
          <w:rFonts w:ascii="Candara" w:eastAsia="Calibri" w:hAnsi="Candara" w:cstheme="minorHAnsi"/>
          <w:sz w:val="24"/>
          <w:szCs w:val="24"/>
        </w:rPr>
        <w:t>y</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c</w:t>
      </w:r>
      <w:r w:rsidRPr="00B576DF">
        <w:rPr>
          <w:rFonts w:ascii="Candara" w:eastAsia="Calibri" w:hAnsi="Candara" w:cstheme="minorHAnsi"/>
          <w:spacing w:val="-6"/>
          <w:sz w:val="24"/>
          <w:szCs w:val="24"/>
        </w:rPr>
        <w:t>o</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beh</w:t>
      </w:r>
      <w:r w:rsidRPr="00B576DF">
        <w:rPr>
          <w:rFonts w:ascii="Candara" w:eastAsia="Calibri" w:hAnsi="Candara" w:cstheme="minorHAnsi"/>
          <w:spacing w:val="-6"/>
          <w:sz w:val="24"/>
          <w:szCs w:val="24"/>
        </w:rPr>
        <w:t>a</w:t>
      </w:r>
      <w:r w:rsidRPr="00B576DF">
        <w:rPr>
          <w:rFonts w:ascii="Candara" w:eastAsia="Calibri" w:hAnsi="Candara" w:cstheme="minorHAnsi"/>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u</w:t>
      </w:r>
      <w:r w:rsidRPr="00B576DF">
        <w:rPr>
          <w:rFonts w:ascii="Candara" w:eastAsia="Calibri" w:hAnsi="Candara" w:cstheme="minorHAnsi"/>
          <w:sz w:val="24"/>
          <w:szCs w:val="24"/>
        </w:rPr>
        <w:t>r</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b</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m</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 xml:space="preserve">? </w:t>
      </w:r>
      <w:r w:rsidRPr="00B576DF">
        <w:rPr>
          <w:rFonts w:ascii="Candara" w:eastAsia="Calibri" w:hAnsi="Candara" w:cstheme="minorHAnsi"/>
          <w:spacing w:val="-1"/>
          <w:sz w:val="24"/>
          <w:szCs w:val="24"/>
        </w:rPr>
        <w:t>H</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ve</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ea</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b</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d</w:t>
      </w:r>
      <w:r w:rsidRPr="00B576DF">
        <w:rPr>
          <w:rFonts w:ascii="Candara" w:eastAsia="Calibri" w:hAnsi="Candara" w:cstheme="minorHAnsi"/>
          <w:sz w:val="24"/>
          <w:szCs w:val="24"/>
        </w:rPr>
        <w:t>ju</w:t>
      </w:r>
      <w:r w:rsidRPr="00B576DF">
        <w:rPr>
          <w:rFonts w:ascii="Candara" w:eastAsia="Calibri" w:hAnsi="Candara" w:cstheme="minorHAnsi"/>
          <w:spacing w:val="-3"/>
          <w:sz w:val="24"/>
          <w:szCs w:val="24"/>
        </w:rPr>
        <w:t>s</w:t>
      </w:r>
      <w:r w:rsidRPr="00B576DF">
        <w:rPr>
          <w:rFonts w:ascii="Candara" w:eastAsia="Calibri" w:hAnsi="Candara" w:cstheme="minorHAnsi"/>
          <w:spacing w:val="-5"/>
          <w:sz w:val="24"/>
          <w:szCs w:val="24"/>
        </w:rPr>
        <w:t>t</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ents</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l</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eady</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 xml:space="preserve">been </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d</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u</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they</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w</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be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d</w:t>
      </w:r>
      <w:r w:rsidR="004956D9" w:rsidRPr="00B576DF">
        <w:rPr>
          <w:rFonts w:ascii="Candara" w:eastAsia="Calibri" w:hAnsi="Candara" w:cstheme="minorHAnsi"/>
          <w:sz w:val="24"/>
          <w:szCs w:val="24"/>
        </w:rPr>
        <w:t>e</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3"/>
          <w:sz w:val="24"/>
          <w:szCs w:val="24"/>
        </w:rPr>
        <w:t>(</w:t>
      </w:r>
      <w:r w:rsidR="004956D9" w:rsidRPr="00B576DF">
        <w:rPr>
          <w:rFonts w:ascii="Candara" w:eastAsia="Calibri" w:hAnsi="Candara" w:cstheme="minorHAnsi"/>
          <w:spacing w:val="2"/>
          <w:sz w:val="24"/>
          <w:szCs w:val="24"/>
        </w:rPr>
        <w:t>e</w:t>
      </w:r>
      <w:r w:rsidRPr="00B576DF">
        <w:rPr>
          <w:rFonts w:ascii="Candara" w:eastAsia="Calibri" w:hAnsi="Candara" w:cstheme="minorHAnsi"/>
          <w:spacing w:val="-5"/>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den</w:t>
      </w:r>
      <w:r w:rsidRPr="00B576DF">
        <w:rPr>
          <w:rFonts w:ascii="Candara" w:eastAsia="Calibri" w:hAnsi="Candara" w:cstheme="minorHAnsi"/>
          <w:spacing w:val="-4"/>
          <w:sz w:val="24"/>
          <w:szCs w:val="24"/>
        </w:rPr>
        <w:t>c</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be</w:t>
      </w:r>
      <w:r w:rsidRPr="00B576DF">
        <w:rPr>
          <w:rFonts w:ascii="Candara" w:eastAsia="Calibri" w:hAnsi="Candara" w:cstheme="minorHAnsi"/>
          <w:spacing w:val="-2"/>
          <w:sz w:val="24"/>
          <w:szCs w:val="24"/>
        </w:rPr>
        <w:t xml:space="preserve"> SE</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o</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u</w:t>
      </w:r>
      <w:r w:rsidRPr="00B576DF">
        <w:rPr>
          <w:rFonts w:ascii="Candara" w:eastAsia="Calibri" w:hAnsi="Candara" w:cstheme="minorHAnsi"/>
          <w:spacing w:val="-3"/>
          <w:sz w:val="24"/>
          <w:szCs w:val="24"/>
        </w:rPr>
        <w:t>m</w:t>
      </w:r>
      <w:r w:rsidRPr="00B576DF">
        <w:rPr>
          <w:rFonts w:ascii="Candara" w:eastAsia="Calibri" w:hAnsi="Candara" w:cstheme="minorHAnsi"/>
          <w:sz w:val="24"/>
          <w:szCs w:val="24"/>
        </w:rPr>
        <w:t>ent</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w:t>
      </w:r>
      <w:r w:rsidRPr="00B576DF">
        <w:rPr>
          <w:rFonts w:ascii="Candara" w:eastAsia="Calibri" w:hAnsi="Candara" w:cstheme="minorHAnsi"/>
          <w:spacing w:val="-4"/>
          <w:sz w:val="24"/>
          <w:szCs w:val="24"/>
        </w:rPr>
        <w:t>g</w:t>
      </w:r>
      <w:r w:rsidRPr="00B576DF">
        <w:rPr>
          <w:rFonts w:ascii="Candara" w:eastAsia="Calibri" w:hAnsi="Candara" w:cstheme="minorHAnsi"/>
          <w:sz w:val="24"/>
          <w:szCs w:val="24"/>
        </w:rPr>
        <w:t>.</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a</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ent,</w:t>
      </w:r>
      <w:r w:rsidRPr="00B576DF">
        <w:rPr>
          <w:rFonts w:ascii="Candara" w:eastAsia="Calibri" w:hAnsi="Candara" w:cstheme="minorHAnsi"/>
          <w:spacing w:val="1"/>
          <w:sz w:val="24"/>
          <w:szCs w:val="24"/>
        </w:rPr>
        <w:t xml:space="preserve"> </w:t>
      </w:r>
      <w:r w:rsidR="001F656D" w:rsidRPr="00B576DF">
        <w:rPr>
          <w:rFonts w:ascii="Candara" w:eastAsia="Calibri" w:hAnsi="Candara" w:cstheme="minorHAnsi"/>
          <w:spacing w:val="-3"/>
          <w:sz w:val="24"/>
          <w:szCs w:val="24"/>
        </w:rPr>
        <w:t>EHCP</w:t>
      </w:r>
      <w:r w:rsidRPr="00B576DF">
        <w:rPr>
          <w:rFonts w:ascii="Candara" w:eastAsia="Calibri" w:hAnsi="Candara" w:cstheme="minorHAnsi"/>
          <w:sz w:val="24"/>
          <w:szCs w:val="24"/>
        </w:rPr>
        <w:t>,</w:t>
      </w:r>
      <w:r w:rsidRPr="00B576DF">
        <w:rPr>
          <w:rFonts w:ascii="Candara" w:eastAsia="Calibri" w:hAnsi="Candara" w:cstheme="minorHAnsi"/>
          <w:spacing w:val="-4"/>
          <w:sz w:val="24"/>
          <w:szCs w:val="24"/>
        </w:rPr>
        <w:t xml:space="preserve"> R</w:t>
      </w:r>
      <w:r w:rsidRPr="00B576DF">
        <w:rPr>
          <w:rFonts w:ascii="Candara" w:eastAsia="Calibri" w:hAnsi="Candara" w:cstheme="minorHAnsi"/>
          <w:spacing w:val="2"/>
          <w:w w:val="101"/>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 xml:space="preserve">k </w:t>
      </w:r>
      <w:r w:rsidRPr="00B576DF">
        <w:rPr>
          <w:rFonts w:ascii="Candara" w:eastAsia="Calibri" w:hAnsi="Candara" w:cstheme="minorHAnsi"/>
          <w:spacing w:val="-2"/>
          <w:sz w:val="24"/>
          <w:szCs w:val="24"/>
        </w:rPr>
        <w:t>Ass</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ss</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ent</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w:t>
      </w:r>
      <w:r w:rsidR="004956D9" w:rsidRPr="00B576DF">
        <w:rPr>
          <w:rFonts w:ascii="Candara" w:eastAsia="Calibri" w:hAnsi="Candara" w:cstheme="minorHAnsi"/>
          <w:sz w:val="24"/>
          <w:szCs w:val="24"/>
        </w:rPr>
        <w:t>?</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2"/>
          <w:sz w:val="24"/>
          <w:szCs w:val="24"/>
        </w:rPr>
        <w:t>E</w:t>
      </w:r>
      <w:r w:rsidRPr="00B576DF">
        <w:rPr>
          <w:rFonts w:ascii="Candara" w:eastAsia="Calibri" w:hAnsi="Candara" w:cstheme="minorHAnsi"/>
          <w:sz w:val="24"/>
          <w:szCs w:val="24"/>
        </w:rPr>
        <w:t>ven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f the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h</w:t>
      </w:r>
      <w:r w:rsidRPr="00B576DF">
        <w:rPr>
          <w:rFonts w:ascii="Candara" w:eastAsia="Calibri" w:hAnsi="Candara" w:cstheme="minorHAnsi"/>
          <w:spacing w:val="2"/>
          <w:sz w:val="24"/>
          <w:szCs w:val="24"/>
        </w:rPr>
        <w:t>il</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es</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ve</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pacing w:val="-4"/>
          <w:sz w:val="24"/>
          <w:szCs w:val="24"/>
        </w:rPr>
        <w:t>e</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pacing w:val="1"/>
          <w:sz w:val="24"/>
          <w:szCs w:val="24"/>
        </w:rPr>
        <w:t>g</w:t>
      </w:r>
      <w:r w:rsidRPr="00B576DF">
        <w:rPr>
          <w:rFonts w:ascii="Candara" w:eastAsia="Calibri" w:hAnsi="Candara" w:cstheme="minorHAnsi"/>
          <w:spacing w:val="-5"/>
          <w:sz w:val="24"/>
          <w:szCs w:val="24"/>
        </w:rPr>
        <w:t>n</w:t>
      </w:r>
      <w:r w:rsidRPr="00B576DF">
        <w:rPr>
          <w:rFonts w:ascii="Candara" w:eastAsia="Calibri" w:hAnsi="Candara" w:cstheme="minorHAnsi"/>
          <w:spacing w:val="2"/>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ed</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lastRenderedPageBreak/>
        <w:t>b</w:t>
      </w:r>
      <w:r w:rsidRPr="00B576DF">
        <w:rPr>
          <w:rFonts w:ascii="Candara" w:eastAsia="Calibri" w:hAnsi="Candara" w:cstheme="minorHAnsi"/>
          <w:sz w:val="24"/>
          <w:szCs w:val="24"/>
        </w:rPr>
        <w:t>eh</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b</w:t>
      </w:r>
      <w:r w:rsidRPr="00B576DF">
        <w:rPr>
          <w:rFonts w:ascii="Candara" w:eastAsia="Calibri" w:hAnsi="Candara" w:cstheme="minorHAnsi"/>
          <w:spacing w:val="1"/>
          <w:sz w:val="24"/>
          <w:szCs w:val="24"/>
        </w:rPr>
        <w:t>l</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 xml:space="preserve">m </w:t>
      </w:r>
      <w:r w:rsidR="001F656D" w:rsidRPr="00B576DF">
        <w:rPr>
          <w:rFonts w:ascii="Candara" w:eastAsia="Calibri" w:hAnsi="Candara" w:cstheme="minorHAnsi"/>
          <w:sz w:val="24"/>
          <w:szCs w:val="24"/>
        </w:rPr>
        <w:t xml:space="preserve">The Proprietor </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s</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0"/>
          <w:sz w:val="24"/>
          <w:szCs w:val="24"/>
        </w:rPr>
        <w:t xml:space="preserve"> </w:t>
      </w:r>
      <w:r w:rsidRPr="00B576DF">
        <w:rPr>
          <w:rFonts w:ascii="Candara" w:eastAsia="Calibri" w:hAnsi="Candara" w:cstheme="minorHAnsi"/>
          <w:spacing w:val="-5"/>
          <w:sz w:val="24"/>
          <w:szCs w:val="24"/>
        </w:rPr>
        <w:t>d</w:t>
      </w:r>
      <w:r w:rsidRPr="00B576DF">
        <w:rPr>
          <w:rFonts w:ascii="Candara" w:eastAsia="Calibri" w:hAnsi="Candara" w:cstheme="minorHAnsi"/>
          <w:sz w:val="24"/>
          <w:szCs w:val="24"/>
        </w:rPr>
        <w:t xml:space="preserve">uty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2"/>
          <w:sz w:val="24"/>
          <w:szCs w:val="24"/>
        </w:rPr>
        <w:t xml:space="preserve"> </w:t>
      </w:r>
      <w:r w:rsidRPr="00B576DF">
        <w:rPr>
          <w:rFonts w:ascii="Candara" w:eastAsia="Calibri" w:hAnsi="Candara" w:cstheme="minorHAnsi"/>
          <w:b/>
          <w:spacing w:val="1"/>
          <w:sz w:val="24"/>
          <w:szCs w:val="24"/>
          <w:u w:val="single"/>
        </w:rPr>
        <w:t>a</w:t>
      </w:r>
      <w:r w:rsidRPr="00B576DF">
        <w:rPr>
          <w:rFonts w:ascii="Candara" w:eastAsia="Calibri" w:hAnsi="Candara" w:cstheme="minorHAnsi"/>
          <w:b/>
          <w:spacing w:val="-2"/>
          <w:sz w:val="24"/>
          <w:szCs w:val="24"/>
          <w:u w:val="single"/>
        </w:rPr>
        <w:t>l</w:t>
      </w:r>
      <w:r w:rsidRPr="00B576DF">
        <w:rPr>
          <w:rFonts w:ascii="Candara" w:eastAsia="Calibri" w:hAnsi="Candara" w:cstheme="minorHAnsi"/>
          <w:b/>
          <w:sz w:val="24"/>
          <w:szCs w:val="24"/>
          <w:u w:val="single"/>
        </w:rPr>
        <w:t>l</w:t>
      </w:r>
      <w:r w:rsidRPr="00B576DF">
        <w:rPr>
          <w:rFonts w:ascii="Candara" w:eastAsia="Calibri" w:hAnsi="Candara" w:cstheme="minorHAnsi"/>
          <w:b/>
          <w:spacing w:val="3"/>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h</w:t>
      </w:r>
      <w:r w:rsidRPr="00B576DF">
        <w:rPr>
          <w:rFonts w:ascii="Candara" w:eastAsia="Calibri" w:hAnsi="Candara" w:cstheme="minorHAnsi"/>
          <w:spacing w:val="2"/>
          <w:sz w:val="24"/>
          <w:szCs w:val="24"/>
        </w:rPr>
        <w:t>il</w:t>
      </w:r>
      <w:r w:rsidRPr="00B576DF">
        <w:rPr>
          <w:rFonts w:ascii="Candara" w:eastAsia="Calibri" w:hAnsi="Candara" w:cstheme="minorHAnsi"/>
          <w:spacing w:val="-5"/>
          <w:sz w:val="24"/>
          <w:szCs w:val="24"/>
        </w:rPr>
        <w:t>d</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f the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3"/>
          <w:sz w:val="24"/>
          <w:szCs w:val="24"/>
        </w:rPr>
        <w:t>r</w:t>
      </w:r>
      <w:r w:rsidRPr="00B576DF">
        <w:rPr>
          <w:rFonts w:ascii="Candara" w:eastAsia="Calibri" w:hAnsi="Candara" w:cstheme="minorHAnsi"/>
          <w:spacing w:val="2"/>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k</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th</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c</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n</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b</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nt</w:t>
      </w:r>
      <w:r w:rsidRPr="00B576DF">
        <w:rPr>
          <w:rFonts w:ascii="Candara" w:eastAsia="Calibri" w:hAnsi="Candara" w:cstheme="minorHAnsi"/>
          <w:spacing w:val="1"/>
          <w:sz w:val="24"/>
          <w:szCs w:val="24"/>
        </w:rPr>
        <w:t>r</w:t>
      </w:r>
      <w:r w:rsidRPr="00B576DF">
        <w:rPr>
          <w:rFonts w:ascii="Candara" w:eastAsia="Calibri" w:hAnsi="Candara" w:cstheme="minorHAnsi"/>
          <w:spacing w:val="-6"/>
          <w:sz w:val="24"/>
          <w:szCs w:val="24"/>
        </w:rPr>
        <w:t>o</w:t>
      </w:r>
      <w:r w:rsidRPr="00B576DF">
        <w:rPr>
          <w:rFonts w:ascii="Candara" w:eastAsia="Calibri" w:hAnsi="Candara" w:cstheme="minorHAnsi"/>
          <w:spacing w:val="2"/>
          <w:sz w:val="24"/>
          <w:szCs w:val="24"/>
        </w:rPr>
        <w:t>l</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ed,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then</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ex</w:t>
      </w:r>
      <w:r w:rsidRPr="00B576DF">
        <w:rPr>
          <w:rFonts w:ascii="Candara" w:eastAsia="Calibri" w:hAnsi="Candara" w:cstheme="minorHAnsi"/>
          <w:spacing w:val="-4"/>
          <w:sz w:val="24"/>
          <w:szCs w:val="24"/>
        </w:rPr>
        <w:t>c</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s</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be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w w:val="10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s</w:t>
      </w:r>
      <w:r w:rsidRPr="00B576DF">
        <w:rPr>
          <w:rFonts w:ascii="Candara" w:eastAsia="Calibri" w:hAnsi="Candara" w:cstheme="minorHAnsi"/>
          <w:spacing w:val="-3"/>
          <w:w w:val="101"/>
          <w:sz w:val="24"/>
          <w:szCs w:val="24"/>
        </w:rPr>
        <w:t>i</w:t>
      </w:r>
      <w:r w:rsidRPr="00B576DF">
        <w:rPr>
          <w:rFonts w:ascii="Candara" w:eastAsia="Calibri" w:hAnsi="Candara" w:cstheme="minorHAnsi"/>
          <w:sz w:val="24"/>
          <w:szCs w:val="24"/>
        </w:rPr>
        <w:t>de</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ed.</w:t>
      </w:r>
    </w:p>
    <w:p w14:paraId="3A616950" w14:textId="77777777" w:rsidR="00C701FD" w:rsidRPr="00B576DF" w:rsidRDefault="00D22EC6" w:rsidP="00EA1AD1">
      <w:pPr>
        <w:pStyle w:val="ListParagraph"/>
        <w:numPr>
          <w:ilvl w:val="0"/>
          <w:numId w:val="31"/>
        </w:numPr>
        <w:tabs>
          <w:tab w:val="left" w:pos="820"/>
        </w:tabs>
        <w:ind w:right="724"/>
        <w:jc w:val="both"/>
        <w:rPr>
          <w:rFonts w:ascii="Candara" w:eastAsia="Calibri" w:hAnsi="Candara" w:cstheme="minorHAnsi"/>
          <w:sz w:val="24"/>
          <w:szCs w:val="24"/>
        </w:rPr>
      </w:pPr>
      <w:r w:rsidRPr="00B576DF">
        <w:rPr>
          <w:rFonts w:ascii="Candara" w:eastAsia="Calibri" w:hAnsi="Candara" w:cstheme="minorHAnsi"/>
          <w:spacing w:val="-2"/>
          <w:sz w:val="24"/>
          <w:szCs w:val="24"/>
        </w:rPr>
        <w:t>W</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pacing w:val="2"/>
          <w:sz w:val="24"/>
          <w:szCs w:val="24"/>
        </w:rPr>
        <w:t>ll</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w</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ng the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h</w:t>
      </w:r>
      <w:r w:rsidRPr="00B576DF">
        <w:rPr>
          <w:rFonts w:ascii="Candara" w:eastAsia="Calibri" w:hAnsi="Candara" w:cstheme="minorHAnsi"/>
          <w:spacing w:val="2"/>
          <w:sz w:val="24"/>
          <w:szCs w:val="24"/>
        </w:rPr>
        <w:t>il</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m</w:t>
      </w:r>
      <w:r w:rsidRPr="00B576DF">
        <w:rPr>
          <w:rFonts w:ascii="Candara" w:eastAsia="Calibri" w:hAnsi="Candara" w:cstheme="minorHAnsi"/>
          <w:spacing w:val="-5"/>
          <w:sz w:val="24"/>
          <w:szCs w:val="24"/>
        </w:rPr>
        <w:t>a</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7"/>
          <w:sz w:val="24"/>
          <w:szCs w:val="24"/>
        </w:rPr>
        <w:t>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oo</w:t>
      </w:r>
      <w:r w:rsidRPr="00B576DF">
        <w:rPr>
          <w:rFonts w:ascii="Candara" w:eastAsia="Calibri" w:hAnsi="Candara" w:cstheme="minorHAnsi"/>
          <w:sz w:val="24"/>
          <w:szCs w:val="24"/>
        </w:rPr>
        <w:t xml:space="preserve">l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r</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y</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a</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m</w:t>
      </w:r>
      <w:r w:rsidRPr="00B576DF">
        <w:rPr>
          <w:rFonts w:ascii="Candara" w:eastAsia="Calibri" w:hAnsi="Candara" w:cstheme="minorHAnsi"/>
          <w:spacing w:val="-5"/>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d</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12"/>
          <w:sz w:val="24"/>
          <w:szCs w:val="24"/>
        </w:rPr>
        <w:t xml:space="preserve"> </w:t>
      </w:r>
      <w:r w:rsidRPr="00B576DF">
        <w:rPr>
          <w:rFonts w:ascii="Candara" w:eastAsia="Calibri" w:hAnsi="Candara" w:cstheme="minorHAnsi"/>
          <w:spacing w:val="-5"/>
          <w:sz w:val="24"/>
          <w:szCs w:val="24"/>
        </w:rPr>
        <w:t>w</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l</w:t>
      </w:r>
      <w:r w:rsidRPr="00B576DF">
        <w:rPr>
          <w:rFonts w:ascii="Candara" w:eastAsia="Calibri" w:hAnsi="Candara" w:cstheme="minorHAnsi"/>
          <w:spacing w:val="1"/>
          <w:sz w:val="24"/>
          <w:szCs w:val="24"/>
        </w:rPr>
        <w:t>f</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o</w:t>
      </w:r>
      <w:r w:rsidRPr="00B576DF">
        <w:rPr>
          <w:rFonts w:ascii="Candara" w:eastAsia="Calibri" w:hAnsi="Candara" w:cstheme="minorHAnsi"/>
          <w:sz w:val="24"/>
          <w:szCs w:val="24"/>
        </w:rPr>
        <w:t>th</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 xml:space="preserve">r </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i</w:t>
      </w:r>
      <w:r w:rsidRPr="00B576DF">
        <w:rPr>
          <w:rFonts w:ascii="Candara" w:eastAsia="Calibri" w:hAnsi="Candara" w:cstheme="minorHAnsi"/>
          <w:spacing w:val="2"/>
          <w:sz w:val="24"/>
          <w:szCs w:val="24"/>
        </w:rPr>
        <w:t>l</w:t>
      </w:r>
      <w:r w:rsidRPr="00B576DF">
        <w:rPr>
          <w:rFonts w:ascii="Candara" w:eastAsia="Calibri" w:hAnsi="Candara" w:cstheme="minorHAnsi"/>
          <w:spacing w:val="-5"/>
          <w:sz w:val="24"/>
          <w:szCs w:val="24"/>
        </w:rPr>
        <w:t>d</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en</w:t>
      </w:r>
      <w:r w:rsidRPr="00B576DF">
        <w:rPr>
          <w:rFonts w:ascii="Candara" w:eastAsia="Calibri" w:hAnsi="Candara" w:cstheme="minorHAnsi"/>
          <w:spacing w:val="-1"/>
          <w:sz w:val="24"/>
          <w:szCs w:val="24"/>
        </w:rPr>
        <w:t xml:space="preserve"> o</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d</w:t>
      </w:r>
      <w:r w:rsidRPr="00B576DF">
        <w:rPr>
          <w:rFonts w:ascii="Candara" w:eastAsia="Calibri" w:hAnsi="Candara" w:cstheme="minorHAnsi"/>
          <w:spacing w:val="-5"/>
          <w:sz w:val="24"/>
          <w:szCs w:val="24"/>
        </w:rPr>
        <w:t>u</w:t>
      </w:r>
      <w:r w:rsidRPr="00B576DF">
        <w:rPr>
          <w:rFonts w:ascii="Candara" w:eastAsia="Calibri" w:hAnsi="Candara" w:cstheme="minorHAnsi"/>
          <w:spacing w:val="2"/>
          <w:w w:val="101"/>
          <w:sz w:val="24"/>
          <w:szCs w:val="24"/>
        </w:rPr>
        <w:t>l</w:t>
      </w:r>
      <w:r w:rsidRPr="00B576DF">
        <w:rPr>
          <w:rFonts w:ascii="Candara" w:eastAsia="Calibri" w:hAnsi="Candara" w:cstheme="minorHAnsi"/>
          <w:sz w:val="24"/>
          <w:szCs w:val="24"/>
        </w:rPr>
        <w:t>t</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w:t>
      </w:r>
    </w:p>
    <w:p w14:paraId="757D6709" w14:textId="650A8B5D" w:rsidR="00450282" w:rsidRPr="00B576DF" w:rsidRDefault="00D22EC6" w:rsidP="00EA1AD1">
      <w:pPr>
        <w:tabs>
          <w:tab w:val="left" w:pos="820"/>
        </w:tabs>
        <w:ind w:right="724"/>
        <w:jc w:val="both"/>
        <w:rPr>
          <w:rFonts w:ascii="Candara" w:eastAsia="Calibri" w:hAnsi="Candara" w:cstheme="minorHAnsi"/>
          <w:sz w:val="24"/>
          <w:szCs w:val="24"/>
        </w:rPr>
      </w:pP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l</w:t>
      </w:r>
      <w:r w:rsidRPr="00B576DF">
        <w:rPr>
          <w:rFonts w:ascii="Candara" w:eastAsia="Calibri" w:hAnsi="Candara" w:cstheme="minorHAnsi"/>
          <w:sz w:val="24"/>
          <w:szCs w:val="24"/>
        </w:rPr>
        <w:t>l</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 xml:space="preserve">er </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s</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de</w:t>
      </w:r>
      <w:r w:rsidRPr="00B576DF">
        <w:rPr>
          <w:rFonts w:ascii="Candara" w:eastAsia="Calibri" w:hAnsi="Candara" w:cstheme="minorHAnsi"/>
          <w:spacing w:val="2"/>
          <w:sz w:val="24"/>
          <w:szCs w:val="24"/>
        </w:rPr>
        <w:t>r</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ns</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h</w:t>
      </w:r>
      <w:r w:rsidRPr="00B576DF">
        <w:rPr>
          <w:rFonts w:ascii="Candara" w:eastAsia="Calibri" w:hAnsi="Candara" w:cstheme="minorHAnsi"/>
          <w:spacing w:val="-6"/>
          <w:sz w:val="24"/>
          <w:szCs w:val="24"/>
        </w:rPr>
        <w:t>a</w:t>
      </w:r>
      <w:r w:rsidRPr="00B576DF">
        <w:rPr>
          <w:rFonts w:ascii="Candara" w:eastAsia="Calibri" w:hAnsi="Candara" w:cstheme="minorHAnsi"/>
          <w:sz w:val="24"/>
          <w:szCs w:val="24"/>
        </w:rPr>
        <w:t>ve</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been</w:t>
      </w:r>
      <w:r w:rsidRPr="00B576DF">
        <w:rPr>
          <w:rFonts w:ascii="Candara" w:eastAsia="Calibri" w:hAnsi="Candara" w:cstheme="minorHAnsi"/>
          <w:spacing w:val="-6"/>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d</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pacing w:val="-7"/>
          <w:sz w:val="24"/>
          <w:szCs w:val="24"/>
        </w:rPr>
        <w:t>s</w:t>
      </w:r>
      <w:r w:rsidRPr="00B576DF">
        <w:rPr>
          <w:rFonts w:ascii="Candara" w:eastAsia="Calibri" w:hAnsi="Candara" w:cstheme="minorHAnsi"/>
          <w:sz w:val="24"/>
          <w:szCs w:val="24"/>
        </w:rPr>
        <w:t xml:space="preserve">wer </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4"/>
          <w:sz w:val="24"/>
          <w:szCs w:val="24"/>
        </w:rPr>
        <w:t>f</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l</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que</w:t>
      </w:r>
      <w:r w:rsidRPr="00B576DF">
        <w:rPr>
          <w:rFonts w:ascii="Candara" w:eastAsia="Calibri" w:hAnsi="Candara" w:cstheme="minorHAnsi"/>
          <w:spacing w:val="-2"/>
          <w:sz w:val="24"/>
          <w:szCs w:val="24"/>
        </w:rPr>
        <w:t>s</w:t>
      </w:r>
      <w:r w:rsidRPr="00B576DF">
        <w:rPr>
          <w:rFonts w:ascii="Candara" w:eastAsia="Calibri" w:hAnsi="Candara" w:cstheme="minorHAnsi"/>
          <w:spacing w:val="-5"/>
          <w:sz w:val="24"/>
          <w:szCs w:val="24"/>
        </w:rPr>
        <w:t>t</w:t>
      </w:r>
      <w:r w:rsidRPr="00B576DF">
        <w:rPr>
          <w:rFonts w:ascii="Candara" w:eastAsia="Calibri" w:hAnsi="Candara" w:cstheme="minorHAnsi"/>
          <w:spacing w:val="1"/>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w:t>
      </w:r>
      <w:r w:rsidRPr="00B576DF">
        <w:rPr>
          <w:rFonts w:ascii="Candara" w:eastAsia="Calibri" w:hAnsi="Candara" w:cstheme="minorHAnsi"/>
          <w:sz w:val="24"/>
          <w:szCs w:val="24"/>
        </w:rPr>
        <w:t>ye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an</w:t>
      </w:r>
      <w:r w:rsidR="00C701FD" w:rsidRPr="00B576DF">
        <w:rPr>
          <w:rFonts w:ascii="Candara" w:eastAsia="Calibri" w:hAnsi="Candara" w:cstheme="minorHAnsi"/>
          <w:sz w:val="24"/>
          <w:szCs w:val="24"/>
        </w:rPr>
        <w:t xml:space="preserve"> </w:t>
      </w:r>
      <w:r w:rsidRPr="00B576DF">
        <w:rPr>
          <w:rFonts w:ascii="Candara" w:eastAsia="Calibri" w:hAnsi="Candara" w:cstheme="minorHAnsi"/>
          <w:sz w:val="24"/>
          <w:szCs w:val="24"/>
        </w:rPr>
        <w:t>ex</w:t>
      </w:r>
      <w:r w:rsidRPr="00B576DF">
        <w:rPr>
          <w:rFonts w:ascii="Candara" w:eastAsia="Calibri" w:hAnsi="Candara" w:cstheme="minorHAnsi"/>
          <w:spacing w:val="1"/>
          <w:sz w:val="24"/>
          <w:szCs w:val="24"/>
        </w:rPr>
        <w:t>c</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6"/>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b</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p</w:t>
      </w:r>
      <w:r w:rsidRPr="00B576DF">
        <w:rPr>
          <w:rFonts w:ascii="Candara" w:eastAsia="Calibri" w:hAnsi="Candara" w:cstheme="minorHAnsi"/>
          <w:spacing w:val="-5"/>
          <w:sz w:val="24"/>
          <w:szCs w:val="24"/>
        </w:rPr>
        <w:t>p</w:t>
      </w:r>
      <w:r w:rsidRPr="00B576DF">
        <w:rPr>
          <w:rFonts w:ascii="Candara" w:eastAsia="Calibri" w:hAnsi="Candara" w:cstheme="minorHAnsi"/>
          <w:spacing w:val="2"/>
          <w:sz w:val="24"/>
          <w:szCs w:val="24"/>
        </w:rPr>
        <w:t>l</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ed.</w:t>
      </w:r>
      <w:r w:rsidRPr="00B576DF">
        <w:rPr>
          <w:rFonts w:ascii="Candara" w:eastAsia="Calibri" w:hAnsi="Candara" w:cstheme="minorHAnsi"/>
          <w:spacing w:val="1"/>
          <w:sz w:val="24"/>
          <w:szCs w:val="24"/>
        </w:rPr>
        <w:t xml:space="preserve"> </w:t>
      </w:r>
    </w:p>
    <w:p w14:paraId="66E6BCFA" w14:textId="77777777" w:rsidR="00450282" w:rsidRPr="00B576DF" w:rsidRDefault="00450282" w:rsidP="00EA1AD1">
      <w:pPr>
        <w:jc w:val="both"/>
        <w:rPr>
          <w:rFonts w:ascii="Candara" w:hAnsi="Candara" w:cstheme="minorHAnsi"/>
          <w:sz w:val="24"/>
          <w:szCs w:val="24"/>
        </w:rPr>
      </w:pPr>
    </w:p>
    <w:p w14:paraId="3CECB4A3" w14:textId="79E85135" w:rsidR="00450282" w:rsidRPr="00B576DF" w:rsidRDefault="00D22EC6" w:rsidP="00EA1AD1">
      <w:pPr>
        <w:ind w:right="2103"/>
        <w:jc w:val="both"/>
        <w:rPr>
          <w:rFonts w:ascii="Candara" w:eastAsia="Calibri" w:hAnsi="Candara" w:cstheme="minorHAnsi"/>
          <w:sz w:val="24"/>
          <w:szCs w:val="24"/>
        </w:rPr>
      </w:pPr>
      <w:r w:rsidRPr="00B576DF">
        <w:rPr>
          <w:rFonts w:ascii="Candara" w:eastAsia="Calibri" w:hAnsi="Candara" w:cstheme="minorHAnsi"/>
          <w:b/>
          <w:spacing w:val="-2"/>
          <w:sz w:val="24"/>
          <w:szCs w:val="24"/>
        </w:rPr>
        <w:t>D</w:t>
      </w:r>
      <w:r w:rsidRPr="00B576DF">
        <w:rPr>
          <w:rFonts w:ascii="Candara" w:eastAsia="Calibri" w:hAnsi="Candara" w:cstheme="minorHAnsi"/>
          <w:b/>
          <w:spacing w:val="-1"/>
          <w:sz w:val="24"/>
          <w:szCs w:val="24"/>
        </w:rPr>
        <w:t>e</w:t>
      </w:r>
      <w:r w:rsidRPr="00B576DF">
        <w:rPr>
          <w:rFonts w:ascii="Candara" w:eastAsia="Calibri" w:hAnsi="Candara" w:cstheme="minorHAnsi"/>
          <w:b/>
          <w:spacing w:val="1"/>
          <w:sz w:val="24"/>
          <w:szCs w:val="24"/>
        </w:rPr>
        <w:t>a</w:t>
      </w:r>
      <w:r w:rsidRPr="00B576DF">
        <w:rPr>
          <w:rFonts w:ascii="Candara" w:eastAsia="Calibri" w:hAnsi="Candara" w:cstheme="minorHAnsi"/>
          <w:b/>
          <w:spacing w:val="-2"/>
          <w:sz w:val="24"/>
          <w:szCs w:val="24"/>
        </w:rPr>
        <w:t>li</w:t>
      </w:r>
      <w:r w:rsidRPr="00B576DF">
        <w:rPr>
          <w:rFonts w:ascii="Candara" w:eastAsia="Calibri" w:hAnsi="Candara" w:cstheme="minorHAnsi"/>
          <w:b/>
          <w:spacing w:val="2"/>
          <w:sz w:val="24"/>
          <w:szCs w:val="24"/>
        </w:rPr>
        <w:t>n</w:t>
      </w:r>
      <w:r w:rsidRPr="00B576DF">
        <w:rPr>
          <w:rFonts w:ascii="Candara" w:eastAsia="Calibri" w:hAnsi="Candara" w:cstheme="minorHAnsi"/>
          <w:b/>
          <w:sz w:val="24"/>
          <w:szCs w:val="24"/>
        </w:rPr>
        <w:t>g</w:t>
      </w:r>
      <w:r w:rsidRPr="00B576DF">
        <w:rPr>
          <w:rFonts w:ascii="Candara" w:eastAsia="Calibri" w:hAnsi="Candara" w:cstheme="minorHAnsi"/>
          <w:b/>
          <w:spacing w:val="4"/>
          <w:sz w:val="24"/>
          <w:szCs w:val="24"/>
        </w:rPr>
        <w:t xml:space="preserve"> </w:t>
      </w:r>
      <w:r w:rsidRPr="00B576DF">
        <w:rPr>
          <w:rFonts w:ascii="Candara" w:eastAsia="Calibri" w:hAnsi="Candara" w:cstheme="minorHAnsi"/>
          <w:b/>
          <w:spacing w:val="-1"/>
          <w:sz w:val="24"/>
          <w:szCs w:val="24"/>
        </w:rPr>
        <w:t>w</w:t>
      </w:r>
      <w:r w:rsidRPr="00B576DF">
        <w:rPr>
          <w:rFonts w:ascii="Candara" w:eastAsia="Calibri" w:hAnsi="Candara" w:cstheme="minorHAnsi"/>
          <w:b/>
          <w:spacing w:val="-2"/>
          <w:sz w:val="24"/>
          <w:szCs w:val="24"/>
        </w:rPr>
        <w:t>i</w:t>
      </w:r>
      <w:r w:rsidRPr="00B576DF">
        <w:rPr>
          <w:rFonts w:ascii="Candara" w:eastAsia="Calibri" w:hAnsi="Candara" w:cstheme="minorHAnsi"/>
          <w:b/>
          <w:spacing w:val="-3"/>
          <w:sz w:val="24"/>
          <w:szCs w:val="24"/>
        </w:rPr>
        <w:t>t</w:t>
      </w:r>
      <w:r w:rsidRPr="00B576DF">
        <w:rPr>
          <w:rFonts w:ascii="Candara" w:eastAsia="Calibri" w:hAnsi="Candara" w:cstheme="minorHAnsi"/>
          <w:b/>
          <w:sz w:val="24"/>
          <w:szCs w:val="24"/>
        </w:rPr>
        <w:t xml:space="preserve">h </w:t>
      </w:r>
      <w:r w:rsidRPr="00B576DF">
        <w:rPr>
          <w:rFonts w:ascii="Candara" w:eastAsia="Calibri" w:hAnsi="Candara" w:cstheme="minorHAnsi"/>
          <w:b/>
          <w:spacing w:val="-1"/>
          <w:sz w:val="24"/>
          <w:szCs w:val="24"/>
        </w:rPr>
        <w:t>I</w:t>
      </w:r>
      <w:r w:rsidRPr="00B576DF">
        <w:rPr>
          <w:rFonts w:ascii="Candara" w:eastAsia="Calibri" w:hAnsi="Candara" w:cstheme="minorHAnsi"/>
          <w:b/>
          <w:spacing w:val="-3"/>
          <w:sz w:val="24"/>
          <w:szCs w:val="24"/>
        </w:rPr>
        <w:t>n</w:t>
      </w:r>
      <w:r w:rsidRPr="00B576DF">
        <w:rPr>
          <w:rFonts w:ascii="Candara" w:eastAsia="Calibri" w:hAnsi="Candara" w:cstheme="minorHAnsi"/>
          <w:b/>
          <w:spacing w:val="1"/>
          <w:sz w:val="24"/>
          <w:szCs w:val="24"/>
        </w:rPr>
        <w:t>a</w:t>
      </w:r>
      <w:r w:rsidRPr="00B576DF">
        <w:rPr>
          <w:rFonts w:ascii="Candara" w:eastAsia="Calibri" w:hAnsi="Candara" w:cstheme="minorHAnsi"/>
          <w:b/>
          <w:spacing w:val="-3"/>
          <w:sz w:val="24"/>
          <w:szCs w:val="24"/>
        </w:rPr>
        <w:t>p</w:t>
      </w:r>
      <w:r w:rsidRPr="00B576DF">
        <w:rPr>
          <w:rFonts w:ascii="Candara" w:eastAsia="Calibri" w:hAnsi="Candara" w:cstheme="minorHAnsi"/>
          <w:b/>
          <w:spacing w:val="2"/>
          <w:sz w:val="24"/>
          <w:szCs w:val="24"/>
        </w:rPr>
        <w:t>p</w:t>
      </w:r>
      <w:r w:rsidRPr="00B576DF">
        <w:rPr>
          <w:rFonts w:ascii="Candara" w:eastAsia="Calibri" w:hAnsi="Candara" w:cstheme="minorHAnsi"/>
          <w:b/>
          <w:spacing w:val="-5"/>
          <w:sz w:val="24"/>
          <w:szCs w:val="24"/>
        </w:rPr>
        <w:t>r</w:t>
      </w:r>
      <w:r w:rsidRPr="00B576DF">
        <w:rPr>
          <w:rFonts w:ascii="Candara" w:eastAsia="Calibri" w:hAnsi="Candara" w:cstheme="minorHAnsi"/>
          <w:b/>
          <w:spacing w:val="2"/>
          <w:sz w:val="24"/>
          <w:szCs w:val="24"/>
        </w:rPr>
        <w:t>o</w:t>
      </w:r>
      <w:r w:rsidRPr="00B576DF">
        <w:rPr>
          <w:rFonts w:ascii="Candara" w:eastAsia="Calibri" w:hAnsi="Candara" w:cstheme="minorHAnsi"/>
          <w:b/>
          <w:spacing w:val="-3"/>
          <w:sz w:val="24"/>
          <w:szCs w:val="24"/>
        </w:rPr>
        <w:t>p</w:t>
      </w:r>
      <w:r w:rsidRPr="00B576DF">
        <w:rPr>
          <w:rFonts w:ascii="Candara" w:eastAsia="Calibri" w:hAnsi="Candara" w:cstheme="minorHAnsi"/>
          <w:b/>
          <w:sz w:val="24"/>
          <w:szCs w:val="24"/>
        </w:rPr>
        <w:t>r</w:t>
      </w:r>
      <w:r w:rsidRPr="00B576DF">
        <w:rPr>
          <w:rFonts w:ascii="Candara" w:eastAsia="Calibri" w:hAnsi="Candara" w:cstheme="minorHAnsi"/>
          <w:b/>
          <w:spacing w:val="-1"/>
          <w:sz w:val="24"/>
          <w:szCs w:val="24"/>
        </w:rPr>
        <w:t>i</w:t>
      </w:r>
      <w:r w:rsidRPr="00B576DF">
        <w:rPr>
          <w:rFonts w:ascii="Candara" w:eastAsia="Calibri" w:hAnsi="Candara" w:cstheme="minorHAnsi"/>
          <w:b/>
          <w:spacing w:val="1"/>
          <w:sz w:val="24"/>
          <w:szCs w:val="24"/>
        </w:rPr>
        <w:t>a</w:t>
      </w:r>
      <w:r w:rsidRPr="00B576DF">
        <w:rPr>
          <w:rFonts w:ascii="Candara" w:eastAsia="Calibri" w:hAnsi="Candara" w:cstheme="minorHAnsi"/>
          <w:b/>
          <w:spacing w:val="2"/>
          <w:sz w:val="24"/>
          <w:szCs w:val="24"/>
        </w:rPr>
        <w:t>t</w:t>
      </w:r>
      <w:r w:rsidRPr="00B576DF">
        <w:rPr>
          <w:rFonts w:ascii="Candara" w:eastAsia="Calibri" w:hAnsi="Candara" w:cstheme="minorHAnsi"/>
          <w:b/>
          <w:sz w:val="24"/>
          <w:szCs w:val="24"/>
        </w:rPr>
        <w:t>e</w:t>
      </w:r>
      <w:r w:rsidRPr="00B576DF">
        <w:rPr>
          <w:rFonts w:ascii="Candara" w:eastAsia="Calibri" w:hAnsi="Candara" w:cstheme="minorHAnsi"/>
          <w:b/>
          <w:spacing w:val="-7"/>
          <w:sz w:val="24"/>
          <w:szCs w:val="24"/>
        </w:rPr>
        <w:t xml:space="preserve"> </w:t>
      </w:r>
      <w:r w:rsidRPr="00B576DF">
        <w:rPr>
          <w:rFonts w:ascii="Candara" w:eastAsia="Calibri" w:hAnsi="Candara" w:cstheme="minorHAnsi"/>
          <w:b/>
          <w:spacing w:val="2"/>
          <w:sz w:val="24"/>
          <w:szCs w:val="24"/>
        </w:rPr>
        <w:t>b</w:t>
      </w:r>
      <w:r w:rsidRPr="00B576DF">
        <w:rPr>
          <w:rFonts w:ascii="Candara" w:eastAsia="Calibri" w:hAnsi="Candara" w:cstheme="minorHAnsi"/>
          <w:b/>
          <w:spacing w:val="-1"/>
          <w:sz w:val="24"/>
          <w:szCs w:val="24"/>
        </w:rPr>
        <w:t>e</w:t>
      </w:r>
      <w:r w:rsidRPr="00B576DF">
        <w:rPr>
          <w:rFonts w:ascii="Candara" w:eastAsia="Calibri" w:hAnsi="Candara" w:cstheme="minorHAnsi"/>
          <w:b/>
          <w:spacing w:val="-3"/>
          <w:sz w:val="24"/>
          <w:szCs w:val="24"/>
        </w:rPr>
        <w:t>h</w:t>
      </w:r>
      <w:r w:rsidRPr="00B576DF">
        <w:rPr>
          <w:rFonts w:ascii="Candara" w:eastAsia="Calibri" w:hAnsi="Candara" w:cstheme="minorHAnsi"/>
          <w:b/>
          <w:spacing w:val="1"/>
          <w:sz w:val="24"/>
          <w:szCs w:val="24"/>
        </w:rPr>
        <w:t>a</w:t>
      </w:r>
      <w:r w:rsidRPr="00B576DF">
        <w:rPr>
          <w:rFonts w:ascii="Candara" w:eastAsia="Calibri" w:hAnsi="Candara" w:cstheme="minorHAnsi"/>
          <w:b/>
          <w:sz w:val="24"/>
          <w:szCs w:val="24"/>
        </w:rPr>
        <w:t>v</w:t>
      </w:r>
      <w:r w:rsidRPr="00B576DF">
        <w:rPr>
          <w:rFonts w:ascii="Candara" w:eastAsia="Calibri" w:hAnsi="Candara" w:cstheme="minorHAnsi"/>
          <w:b/>
          <w:spacing w:val="-2"/>
          <w:sz w:val="24"/>
          <w:szCs w:val="24"/>
        </w:rPr>
        <w:t>i</w:t>
      </w:r>
      <w:r w:rsidRPr="00B576DF">
        <w:rPr>
          <w:rFonts w:ascii="Candara" w:eastAsia="Calibri" w:hAnsi="Candara" w:cstheme="minorHAnsi"/>
          <w:b/>
          <w:spacing w:val="-3"/>
          <w:sz w:val="24"/>
          <w:szCs w:val="24"/>
        </w:rPr>
        <w:t>o</w:t>
      </w:r>
      <w:r w:rsidRPr="00B576DF">
        <w:rPr>
          <w:rFonts w:ascii="Candara" w:eastAsia="Calibri" w:hAnsi="Candara" w:cstheme="minorHAnsi"/>
          <w:b/>
          <w:spacing w:val="2"/>
          <w:sz w:val="24"/>
          <w:szCs w:val="24"/>
        </w:rPr>
        <w:t>u</w:t>
      </w:r>
      <w:r w:rsidRPr="00B576DF">
        <w:rPr>
          <w:rFonts w:ascii="Candara" w:eastAsia="Calibri" w:hAnsi="Candara" w:cstheme="minorHAnsi"/>
          <w:b/>
          <w:sz w:val="24"/>
          <w:szCs w:val="24"/>
        </w:rPr>
        <w:t>r</w:t>
      </w:r>
      <w:r w:rsidRPr="00B576DF">
        <w:rPr>
          <w:rFonts w:ascii="Candara" w:eastAsia="Calibri" w:hAnsi="Candara" w:cstheme="minorHAnsi"/>
          <w:b/>
          <w:spacing w:val="-1"/>
          <w:sz w:val="24"/>
          <w:szCs w:val="24"/>
        </w:rPr>
        <w:t xml:space="preserve"> </w:t>
      </w:r>
      <w:r w:rsidRPr="00B576DF">
        <w:rPr>
          <w:rFonts w:ascii="Candara" w:eastAsia="Calibri" w:hAnsi="Candara" w:cstheme="minorHAnsi"/>
          <w:b/>
          <w:spacing w:val="2"/>
          <w:sz w:val="24"/>
          <w:szCs w:val="24"/>
        </w:rPr>
        <w:t>o</w:t>
      </w:r>
      <w:r w:rsidRPr="00B576DF">
        <w:rPr>
          <w:rFonts w:ascii="Candara" w:eastAsia="Calibri" w:hAnsi="Candara" w:cstheme="minorHAnsi"/>
          <w:b/>
          <w:sz w:val="24"/>
          <w:szCs w:val="24"/>
        </w:rPr>
        <w:t>f</w:t>
      </w:r>
      <w:r w:rsidRPr="00B576DF">
        <w:rPr>
          <w:rFonts w:ascii="Candara" w:eastAsia="Calibri" w:hAnsi="Candara" w:cstheme="minorHAnsi"/>
          <w:b/>
          <w:spacing w:val="-4"/>
          <w:sz w:val="24"/>
          <w:szCs w:val="24"/>
        </w:rPr>
        <w:t xml:space="preserve"> </w:t>
      </w:r>
      <w:r w:rsidRPr="00B576DF">
        <w:rPr>
          <w:rFonts w:ascii="Candara" w:eastAsia="Calibri" w:hAnsi="Candara" w:cstheme="minorHAnsi"/>
          <w:b/>
          <w:spacing w:val="-3"/>
          <w:sz w:val="24"/>
          <w:szCs w:val="24"/>
        </w:rPr>
        <w:t>p</w:t>
      </w:r>
      <w:r w:rsidRPr="00B576DF">
        <w:rPr>
          <w:rFonts w:ascii="Candara" w:eastAsia="Calibri" w:hAnsi="Candara" w:cstheme="minorHAnsi"/>
          <w:b/>
          <w:spacing w:val="1"/>
          <w:sz w:val="24"/>
          <w:szCs w:val="24"/>
        </w:rPr>
        <w:t>a</w:t>
      </w:r>
      <w:r w:rsidRPr="00B576DF">
        <w:rPr>
          <w:rFonts w:ascii="Candara" w:eastAsia="Calibri" w:hAnsi="Candara" w:cstheme="minorHAnsi"/>
          <w:b/>
          <w:sz w:val="24"/>
          <w:szCs w:val="24"/>
        </w:rPr>
        <w:t>r</w:t>
      </w:r>
      <w:r w:rsidRPr="00B576DF">
        <w:rPr>
          <w:rFonts w:ascii="Candara" w:eastAsia="Calibri" w:hAnsi="Candara" w:cstheme="minorHAnsi"/>
          <w:b/>
          <w:spacing w:val="-5"/>
          <w:sz w:val="24"/>
          <w:szCs w:val="24"/>
        </w:rPr>
        <w:t>e</w:t>
      </w:r>
      <w:r w:rsidRPr="00B576DF">
        <w:rPr>
          <w:rFonts w:ascii="Candara" w:eastAsia="Calibri" w:hAnsi="Candara" w:cstheme="minorHAnsi"/>
          <w:b/>
          <w:spacing w:val="2"/>
          <w:sz w:val="24"/>
          <w:szCs w:val="24"/>
        </w:rPr>
        <w:t>n</w:t>
      </w:r>
      <w:r w:rsidRPr="00B576DF">
        <w:rPr>
          <w:rFonts w:ascii="Candara" w:eastAsia="Calibri" w:hAnsi="Candara" w:cstheme="minorHAnsi"/>
          <w:b/>
          <w:spacing w:val="-3"/>
          <w:sz w:val="24"/>
          <w:szCs w:val="24"/>
        </w:rPr>
        <w:t>t</w:t>
      </w:r>
      <w:r w:rsidRPr="00B576DF">
        <w:rPr>
          <w:rFonts w:ascii="Candara" w:eastAsia="Calibri" w:hAnsi="Candara" w:cstheme="minorHAnsi"/>
          <w:b/>
          <w:spacing w:val="1"/>
          <w:sz w:val="24"/>
          <w:szCs w:val="24"/>
        </w:rPr>
        <w:t>s</w:t>
      </w:r>
      <w:r w:rsidRPr="00B576DF">
        <w:rPr>
          <w:rFonts w:ascii="Candara" w:eastAsia="Calibri" w:hAnsi="Candara" w:cstheme="minorHAnsi"/>
          <w:b/>
          <w:sz w:val="24"/>
          <w:szCs w:val="24"/>
        </w:rPr>
        <w:t>, v</w:t>
      </w:r>
      <w:r w:rsidRPr="00B576DF">
        <w:rPr>
          <w:rFonts w:ascii="Candara" w:eastAsia="Calibri" w:hAnsi="Candara" w:cstheme="minorHAnsi"/>
          <w:b/>
          <w:spacing w:val="-2"/>
          <w:sz w:val="24"/>
          <w:szCs w:val="24"/>
        </w:rPr>
        <w:t>i</w:t>
      </w:r>
      <w:r w:rsidRPr="00B576DF">
        <w:rPr>
          <w:rFonts w:ascii="Candara" w:eastAsia="Calibri" w:hAnsi="Candara" w:cstheme="minorHAnsi"/>
          <w:b/>
          <w:spacing w:val="1"/>
          <w:sz w:val="24"/>
          <w:szCs w:val="24"/>
        </w:rPr>
        <w:t>s</w:t>
      </w:r>
      <w:r w:rsidRPr="00B576DF">
        <w:rPr>
          <w:rFonts w:ascii="Candara" w:eastAsia="Calibri" w:hAnsi="Candara" w:cstheme="minorHAnsi"/>
          <w:b/>
          <w:spacing w:val="-2"/>
          <w:sz w:val="24"/>
          <w:szCs w:val="24"/>
        </w:rPr>
        <w:t>i</w:t>
      </w:r>
      <w:r w:rsidRPr="00B576DF">
        <w:rPr>
          <w:rFonts w:ascii="Candara" w:eastAsia="Calibri" w:hAnsi="Candara" w:cstheme="minorHAnsi"/>
          <w:b/>
          <w:spacing w:val="-3"/>
          <w:sz w:val="24"/>
          <w:szCs w:val="24"/>
        </w:rPr>
        <w:t>t</w:t>
      </w:r>
      <w:r w:rsidRPr="00B576DF">
        <w:rPr>
          <w:rFonts w:ascii="Candara" w:eastAsia="Calibri" w:hAnsi="Candara" w:cstheme="minorHAnsi"/>
          <w:b/>
          <w:spacing w:val="2"/>
          <w:sz w:val="24"/>
          <w:szCs w:val="24"/>
        </w:rPr>
        <w:t>o</w:t>
      </w:r>
      <w:r w:rsidRPr="00B576DF">
        <w:rPr>
          <w:rFonts w:ascii="Candara" w:eastAsia="Calibri" w:hAnsi="Candara" w:cstheme="minorHAnsi"/>
          <w:b/>
          <w:sz w:val="24"/>
          <w:szCs w:val="24"/>
        </w:rPr>
        <w:t>rs</w:t>
      </w:r>
      <w:r w:rsidRPr="00B576DF">
        <w:rPr>
          <w:rFonts w:ascii="Candara" w:eastAsia="Calibri" w:hAnsi="Candara" w:cstheme="minorHAnsi"/>
          <w:b/>
          <w:spacing w:val="1"/>
          <w:sz w:val="24"/>
          <w:szCs w:val="24"/>
        </w:rPr>
        <w:t xml:space="preserve"> </w:t>
      </w:r>
      <w:r w:rsidRPr="00B576DF">
        <w:rPr>
          <w:rFonts w:ascii="Candara" w:eastAsia="Calibri" w:hAnsi="Candara" w:cstheme="minorHAnsi"/>
          <w:b/>
          <w:spacing w:val="-4"/>
          <w:sz w:val="24"/>
          <w:szCs w:val="24"/>
        </w:rPr>
        <w:t>a</w:t>
      </w:r>
      <w:r w:rsidRPr="00B576DF">
        <w:rPr>
          <w:rFonts w:ascii="Candara" w:eastAsia="Calibri" w:hAnsi="Candara" w:cstheme="minorHAnsi"/>
          <w:b/>
          <w:spacing w:val="2"/>
          <w:sz w:val="24"/>
          <w:szCs w:val="24"/>
        </w:rPr>
        <w:t>n</w:t>
      </w:r>
      <w:r w:rsidRPr="00B576DF">
        <w:rPr>
          <w:rFonts w:ascii="Candara" w:eastAsia="Calibri" w:hAnsi="Candara" w:cstheme="minorHAnsi"/>
          <w:b/>
          <w:sz w:val="24"/>
          <w:szCs w:val="24"/>
        </w:rPr>
        <w:t xml:space="preserve">d </w:t>
      </w:r>
      <w:r w:rsidRPr="00B576DF">
        <w:rPr>
          <w:rFonts w:ascii="Candara" w:eastAsia="Calibri" w:hAnsi="Candara" w:cstheme="minorHAnsi"/>
          <w:b/>
          <w:spacing w:val="-3"/>
          <w:sz w:val="24"/>
          <w:szCs w:val="24"/>
        </w:rPr>
        <w:t>ot</w:t>
      </w:r>
      <w:r w:rsidRPr="00B576DF">
        <w:rPr>
          <w:rFonts w:ascii="Candara" w:eastAsia="Calibri" w:hAnsi="Candara" w:cstheme="minorHAnsi"/>
          <w:b/>
          <w:spacing w:val="2"/>
          <w:sz w:val="24"/>
          <w:szCs w:val="24"/>
        </w:rPr>
        <w:t>h</w:t>
      </w:r>
      <w:r w:rsidRPr="00B576DF">
        <w:rPr>
          <w:rFonts w:ascii="Candara" w:eastAsia="Calibri" w:hAnsi="Candara" w:cstheme="minorHAnsi"/>
          <w:b/>
          <w:spacing w:val="-1"/>
          <w:sz w:val="24"/>
          <w:szCs w:val="24"/>
        </w:rPr>
        <w:t>e</w:t>
      </w:r>
      <w:r w:rsidRPr="00B576DF">
        <w:rPr>
          <w:rFonts w:ascii="Candara" w:eastAsia="Calibri" w:hAnsi="Candara" w:cstheme="minorHAnsi"/>
          <w:b/>
          <w:sz w:val="24"/>
          <w:szCs w:val="24"/>
        </w:rPr>
        <w:t>r</w:t>
      </w:r>
      <w:r w:rsidRPr="00B576DF">
        <w:rPr>
          <w:rFonts w:ascii="Candara" w:eastAsia="Calibri" w:hAnsi="Candara" w:cstheme="minorHAnsi"/>
          <w:b/>
          <w:spacing w:val="-2"/>
          <w:sz w:val="24"/>
          <w:szCs w:val="24"/>
        </w:rPr>
        <w:t xml:space="preserve"> </w:t>
      </w:r>
      <w:r w:rsidRPr="00B576DF">
        <w:rPr>
          <w:rFonts w:ascii="Candara" w:eastAsia="Calibri" w:hAnsi="Candara" w:cstheme="minorHAnsi"/>
          <w:b/>
          <w:spacing w:val="-4"/>
          <w:sz w:val="24"/>
          <w:szCs w:val="24"/>
        </w:rPr>
        <w:t>a</w:t>
      </w:r>
      <w:r w:rsidRPr="00B576DF">
        <w:rPr>
          <w:rFonts w:ascii="Candara" w:eastAsia="Calibri" w:hAnsi="Candara" w:cstheme="minorHAnsi"/>
          <w:b/>
          <w:spacing w:val="2"/>
          <w:sz w:val="24"/>
          <w:szCs w:val="24"/>
        </w:rPr>
        <w:t>du</w:t>
      </w:r>
      <w:r w:rsidRPr="00B576DF">
        <w:rPr>
          <w:rFonts w:ascii="Candara" w:eastAsia="Calibri" w:hAnsi="Candara" w:cstheme="minorHAnsi"/>
          <w:b/>
          <w:spacing w:val="-6"/>
          <w:sz w:val="24"/>
          <w:szCs w:val="24"/>
        </w:rPr>
        <w:t>l</w:t>
      </w:r>
      <w:r w:rsidRPr="00B576DF">
        <w:rPr>
          <w:rFonts w:ascii="Candara" w:eastAsia="Calibri" w:hAnsi="Candara" w:cstheme="minorHAnsi"/>
          <w:b/>
          <w:spacing w:val="2"/>
          <w:sz w:val="24"/>
          <w:szCs w:val="24"/>
        </w:rPr>
        <w:t>t</w:t>
      </w:r>
      <w:r w:rsidRPr="00B576DF">
        <w:rPr>
          <w:rFonts w:ascii="Candara" w:eastAsia="Calibri" w:hAnsi="Candara" w:cstheme="minorHAnsi"/>
          <w:b/>
          <w:sz w:val="24"/>
          <w:szCs w:val="24"/>
        </w:rPr>
        <w:t>s</w:t>
      </w:r>
      <w:r w:rsidRPr="00B576DF">
        <w:rPr>
          <w:rFonts w:ascii="Candara" w:eastAsia="Calibri" w:hAnsi="Candara" w:cstheme="minorHAnsi"/>
          <w:b/>
          <w:spacing w:val="5"/>
          <w:sz w:val="24"/>
          <w:szCs w:val="24"/>
        </w:rPr>
        <w:t xml:space="preserve"> </w:t>
      </w:r>
      <w:r w:rsidRPr="00B576DF">
        <w:rPr>
          <w:rFonts w:ascii="Candara" w:eastAsia="Calibri" w:hAnsi="Candara" w:cstheme="minorHAnsi"/>
          <w:b/>
          <w:spacing w:val="-6"/>
          <w:sz w:val="24"/>
          <w:szCs w:val="24"/>
        </w:rPr>
        <w:t>i</w:t>
      </w:r>
      <w:r w:rsidRPr="00B576DF">
        <w:rPr>
          <w:rFonts w:ascii="Candara" w:eastAsia="Calibri" w:hAnsi="Candara" w:cstheme="minorHAnsi"/>
          <w:b/>
          <w:sz w:val="24"/>
          <w:szCs w:val="24"/>
        </w:rPr>
        <w:t>n</w:t>
      </w:r>
      <w:r w:rsidRPr="00B576DF">
        <w:rPr>
          <w:rFonts w:ascii="Candara" w:eastAsia="Calibri" w:hAnsi="Candara" w:cstheme="minorHAnsi"/>
          <w:b/>
          <w:spacing w:val="9"/>
          <w:sz w:val="24"/>
          <w:szCs w:val="24"/>
        </w:rPr>
        <w:t xml:space="preserve"> </w:t>
      </w:r>
      <w:r w:rsidRPr="00B576DF">
        <w:rPr>
          <w:rFonts w:ascii="Candara" w:eastAsia="Calibri" w:hAnsi="Candara" w:cstheme="minorHAnsi"/>
          <w:b/>
          <w:spacing w:val="1"/>
          <w:w w:val="101"/>
          <w:sz w:val="24"/>
          <w:szCs w:val="24"/>
        </w:rPr>
        <w:t>s</w:t>
      </w:r>
      <w:r w:rsidRPr="00B576DF">
        <w:rPr>
          <w:rFonts w:ascii="Candara" w:eastAsia="Calibri" w:hAnsi="Candara" w:cstheme="minorHAnsi"/>
          <w:b/>
          <w:spacing w:val="-3"/>
          <w:sz w:val="24"/>
          <w:szCs w:val="24"/>
        </w:rPr>
        <w:t>ch</w:t>
      </w:r>
      <w:r w:rsidRPr="00B576DF">
        <w:rPr>
          <w:rFonts w:ascii="Candara" w:eastAsia="Calibri" w:hAnsi="Candara" w:cstheme="minorHAnsi"/>
          <w:b/>
          <w:spacing w:val="2"/>
          <w:sz w:val="24"/>
          <w:szCs w:val="24"/>
        </w:rPr>
        <w:t>oo</w:t>
      </w:r>
      <w:r w:rsidRPr="00B576DF">
        <w:rPr>
          <w:rFonts w:ascii="Candara" w:eastAsia="Calibri" w:hAnsi="Candara" w:cstheme="minorHAnsi"/>
          <w:b/>
          <w:spacing w:val="-6"/>
          <w:w w:val="101"/>
          <w:sz w:val="24"/>
          <w:szCs w:val="24"/>
        </w:rPr>
        <w:t>l</w:t>
      </w:r>
      <w:r w:rsidRPr="00B576DF">
        <w:rPr>
          <w:rFonts w:ascii="Candara" w:eastAsia="Calibri" w:hAnsi="Candara" w:cstheme="minorHAnsi"/>
          <w:b/>
          <w:w w:val="101"/>
          <w:sz w:val="24"/>
          <w:szCs w:val="24"/>
        </w:rPr>
        <w:t xml:space="preserve">: </w:t>
      </w:r>
    </w:p>
    <w:p w14:paraId="5FDAA7AE" w14:textId="0B50BF54" w:rsidR="00450282" w:rsidRPr="00B576DF" w:rsidRDefault="00C701FD" w:rsidP="00CB2D0C">
      <w:pPr>
        <w:tabs>
          <w:tab w:val="left" w:pos="7513"/>
        </w:tabs>
        <w:ind w:right="77"/>
        <w:jc w:val="both"/>
        <w:rPr>
          <w:rFonts w:ascii="Candara" w:eastAsia="Calibri" w:hAnsi="Candara" w:cstheme="minorHAnsi"/>
          <w:sz w:val="24"/>
          <w:szCs w:val="24"/>
        </w:rPr>
      </w:pPr>
      <w:r w:rsidRPr="00B576DF">
        <w:rPr>
          <w:rFonts w:ascii="Candara" w:eastAsia="Calibri" w:hAnsi="Candara" w:cstheme="minorHAnsi"/>
          <w:spacing w:val="-2"/>
          <w:sz w:val="24"/>
          <w:szCs w:val="24"/>
        </w:rPr>
        <w:t xml:space="preserve">All </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z w:val="24"/>
          <w:szCs w:val="24"/>
        </w:rPr>
        <w:t>h</w:t>
      </w:r>
      <w:r w:rsidR="00D22EC6" w:rsidRPr="00B576DF">
        <w:rPr>
          <w:rFonts w:ascii="Candara" w:eastAsia="Calibri" w:hAnsi="Candara" w:cstheme="minorHAnsi"/>
          <w:spacing w:val="-1"/>
          <w:sz w:val="24"/>
          <w:szCs w:val="24"/>
        </w:rPr>
        <w:t>oo</w:t>
      </w:r>
      <w:r w:rsidR="00D22EC6" w:rsidRPr="00B576DF">
        <w:rPr>
          <w:rFonts w:ascii="Candara" w:eastAsia="Calibri" w:hAnsi="Candara" w:cstheme="minorHAnsi"/>
          <w:sz w:val="24"/>
          <w:szCs w:val="24"/>
        </w:rPr>
        <w:t>l</w:t>
      </w:r>
      <w:r w:rsidRPr="00B576DF">
        <w:rPr>
          <w:rFonts w:ascii="Candara" w:eastAsia="Calibri" w:hAnsi="Candara" w:cstheme="minorHAnsi"/>
          <w:sz w:val="24"/>
          <w:szCs w:val="24"/>
        </w:rPr>
        <w:t>s</w:t>
      </w:r>
      <w:r w:rsidR="00D22EC6" w:rsidRPr="00B576DF">
        <w:rPr>
          <w:rFonts w:ascii="Candara" w:eastAsia="Calibri" w:hAnsi="Candara" w:cstheme="minorHAnsi"/>
          <w:sz w:val="24"/>
          <w:szCs w:val="24"/>
        </w:rPr>
        <w:t xml:space="preserve"> h</w:t>
      </w:r>
      <w:r w:rsidR="00D22EC6" w:rsidRPr="00B576DF">
        <w:rPr>
          <w:rFonts w:ascii="Candara" w:eastAsia="Calibri" w:hAnsi="Candara" w:cstheme="minorHAnsi"/>
          <w:spacing w:val="-1"/>
          <w:sz w:val="24"/>
          <w:szCs w:val="24"/>
        </w:rPr>
        <w:t>a</w:t>
      </w:r>
      <w:r w:rsidRPr="00B576DF">
        <w:rPr>
          <w:rFonts w:ascii="Candara" w:eastAsia="Calibri" w:hAnsi="Candara" w:cstheme="minorHAnsi"/>
          <w:spacing w:val="-1"/>
          <w:sz w:val="24"/>
          <w:szCs w:val="24"/>
        </w:rPr>
        <w:t>ve</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3"/>
          <w:sz w:val="24"/>
          <w:szCs w:val="24"/>
        </w:rPr>
        <w:t xml:space="preserve"> l</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1"/>
          <w:sz w:val="24"/>
          <w:szCs w:val="24"/>
        </w:rPr>
        <w:t>g</w:t>
      </w:r>
      <w:r w:rsidR="00D22EC6" w:rsidRPr="00B576DF">
        <w:rPr>
          <w:rFonts w:ascii="Candara" w:eastAsia="Calibri" w:hAnsi="Candara" w:cstheme="minorHAnsi"/>
          <w:spacing w:val="-5"/>
          <w:sz w:val="24"/>
          <w:szCs w:val="24"/>
        </w:rPr>
        <w:t>a</w:t>
      </w:r>
      <w:r w:rsidR="00D22EC6" w:rsidRPr="00B576DF">
        <w:rPr>
          <w:rFonts w:ascii="Candara" w:eastAsia="Calibri" w:hAnsi="Candara" w:cstheme="minorHAnsi"/>
          <w:sz w:val="24"/>
          <w:szCs w:val="24"/>
        </w:rPr>
        <w:t>l</w:t>
      </w:r>
      <w:r w:rsidRPr="00B576DF">
        <w:rPr>
          <w:rFonts w:ascii="Candara" w:eastAsia="Calibri" w:hAnsi="Candara" w:cstheme="minorHAnsi"/>
          <w:sz w:val="24"/>
          <w:szCs w:val="24"/>
        </w:rPr>
        <w:t xml:space="preserve"> and moral</w:t>
      </w:r>
      <w:r w:rsidR="00D22EC6" w:rsidRPr="00B576DF">
        <w:rPr>
          <w:rFonts w:ascii="Candara" w:eastAsia="Calibri" w:hAnsi="Candara" w:cstheme="minorHAnsi"/>
          <w:spacing w:val="5"/>
          <w:sz w:val="24"/>
          <w:szCs w:val="24"/>
        </w:rPr>
        <w:t xml:space="preserve"> </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5"/>
          <w:sz w:val="24"/>
          <w:szCs w:val="24"/>
        </w:rPr>
        <w:t>b</w:t>
      </w:r>
      <w:r w:rsidR="00D22EC6" w:rsidRPr="00B576DF">
        <w:rPr>
          <w:rFonts w:ascii="Candara" w:eastAsia="Calibri" w:hAnsi="Candara" w:cstheme="minorHAnsi"/>
          <w:spacing w:val="2"/>
          <w:sz w:val="24"/>
          <w:szCs w:val="24"/>
        </w:rPr>
        <w:t>l</w:t>
      </w:r>
      <w:r w:rsidR="00D22EC6" w:rsidRPr="00B576DF">
        <w:rPr>
          <w:rFonts w:ascii="Candara" w:eastAsia="Calibri" w:hAnsi="Candara" w:cstheme="minorHAnsi"/>
          <w:spacing w:val="-3"/>
          <w:sz w:val="24"/>
          <w:szCs w:val="24"/>
        </w:rPr>
        <w:t>i</w:t>
      </w:r>
      <w:r w:rsidR="00D22EC6" w:rsidRPr="00B576DF">
        <w:rPr>
          <w:rFonts w:ascii="Candara" w:eastAsia="Calibri" w:hAnsi="Candara" w:cstheme="minorHAnsi"/>
          <w:spacing w:val="1"/>
          <w:sz w:val="24"/>
          <w:szCs w:val="24"/>
        </w:rPr>
        <w:t>g</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1"/>
          <w:sz w:val="24"/>
          <w:szCs w:val="24"/>
        </w:rPr>
        <w:t>t</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to</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en</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u</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th</w:t>
      </w:r>
      <w:r w:rsidR="00D22EC6" w:rsidRPr="00B576DF">
        <w:rPr>
          <w:rFonts w:ascii="Candara" w:eastAsia="Calibri" w:hAnsi="Candara" w:cstheme="minorHAnsi"/>
          <w:spacing w:val="-1"/>
          <w:sz w:val="24"/>
          <w:szCs w:val="24"/>
        </w:rPr>
        <w:t>a</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ts</w:t>
      </w:r>
      <w:r w:rsidR="00D22EC6" w:rsidRPr="00B576DF">
        <w:rPr>
          <w:rFonts w:ascii="Candara" w:eastAsia="Calibri" w:hAnsi="Candara" w:cstheme="minorHAnsi"/>
          <w:spacing w:val="-5"/>
          <w:sz w:val="24"/>
          <w:szCs w:val="24"/>
        </w:rPr>
        <w:t xml:space="preserve"> </w:t>
      </w:r>
      <w:r w:rsidR="00D22EC6" w:rsidRPr="00B576DF">
        <w:rPr>
          <w:rFonts w:ascii="Candara" w:eastAsia="Calibri" w:hAnsi="Candara" w:cstheme="minorHAnsi"/>
          <w:sz w:val="24"/>
          <w:szCs w:val="24"/>
        </w:rPr>
        <w:t>p</w:t>
      </w:r>
      <w:r w:rsidR="00D22EC6" w:rsidRPr="00B576DF">
        <w:rPr>
          <w:rFonts w:ascii="Candara" w:eastAsia="Calibri" w:hAnsi="Candara" w:cstheme="minorHAnsi"/>
          <w:spacing w:val="-3"/>
          <w:sz w:val="24"/>
          <w:szCs w:val="24"/>
        </w:rPr>
        <w:t>r</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m</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es</w:t>
      </w:r>
      <w:r w:rsidR="00D22EC6" w:rsidRPr="00B576DF">
        <w:rPr>
          <w:rFonts w:ascii="Candara" w:eastAsia="Calibri" w:hAnsi="Candara" w:cstheme="minorHAnsi"/>
          <w:spacing w:val="-4"/>
          <w:sz w:val="24"/>
          <w:szCs w:val="24"/>
        </w:rPr>
        <w:t xml:space="preserve"> </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afe</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p</w:t>
      </w:r>
      <w:r w:rsidR="00D22EC6" w:rsidRPr="00B576DF">
        <w:rPr>
          <w:rFonts w:ascii="Candara" w:eastAsia="Calibri" w:hAnsi="Candara" w:cstheme="minorHAnsi"/>
          <w:spacing w:val="1"/>
          <w:sz w:val="24"/>
          <w:szCs w:val="24"/>
        </w:rPr>
        <w:t>l</w:t>
      </w:r>
      <w:r w:rsidR="00D22EC6" w:rsidRPr="00B576DF">
        <w:rPr>
          <w:rFonts w:ascii="Candara" w:eastAsia="Calibri" w:hAnsi="Candara" w:cstheme="minorHAnsi"/>
          <w:spacing w:val="-5"/>
          <w:sz w:val="24"/>
          <w:szCs w:val="24"/>
        </w:rPr>
        <w:t>a</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to</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w</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k</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1"/>
          <w:sz w:val="24"/>
          <w:szCs w:val="24"/>
        </w:rPr>
        <w:t>n</w:t>
      </w:r>
      <w:r w:rsidR="00D22EC6" w:rsidRPr="00B576DF">
        <w:rPr>
          <w:rFonts w:ascii="Candara" w:eastAsia="Calibri" w:hAnsi="Candara" w:cstheme="minorHAnsi"/>
          <w:sz w:val="24"/>
          <w:szCs w:val="24"/>
        </w:rPr>
        <w:t>d</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v</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1"/>
          <w:sz w:val="24"/>
          <w:szCs w:val="24"/>
        </w:rPr>
        <w:t>n</w:t>
      </w:r>
      <w:r w:rsidR="00D22EC6" w:rsidRPr="00B576DF">
        <w:rPr>
          <w:rFonts w:ascii="Candara" w:eastAsia="Calibri" w:hAnsi="Candara" w:cstheme="minorHAnsi"/>
          <w:sz w:val="24"/>
          <w:szCs w:val="24"/>
        </w:rPr>
        <w:t xml:space="preserve">d </w:t>
      </w:r>
      <w:r w:rsidR="00D22EC6" w:rsidRPr="00B576DF">
        <w:rPr>
          <w:rFonts w:ascii="Candara" w:eastAsia="Calibri" w:hAnsi="Candara" w:cstheme="minorHAnsi"/>
          <w:spacing w:val="2"/>
          <w:sz w:val="24"/>
          <w:szCs w:val="24"/>
        </w:rPr>
        <w:t>m</w:t>
      </w:r>
      <w:r w:rsidR="00D22EC6" w:rsidRPr="00B576DF">
        <w:rPr>
          <w:rFonts w:ascii="Candara" w:eastAsia="Calibri" w:hAnsi="Candara" w:cstheme="minorHAnsi"/>
          <w:sz w:val="24"/>
          <w:szCs w:val="24"/>
        </w:rPr>
        <w:t>u</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w w:val="101"/>
          <w:sz w:val="24"/>
          <w:szCs w:val="24"/>
        </w:rPr>
        <w:t xml:space="preserve">t </w:t>
      </w:r>
      <w:r w:rsidR="00D22EC6" w:rsidRPr="00B576DF">
        <w:rPr>
          <w:rFonts w:ascii="Candara" w:eastAsia="Calibri" w:hAnsi="Candara" w:cstheme="minorHAnsi"/>
          <w:sz w:val="24"/>
          <w:szCs w:val="24"/>
        </w:rPr>
        <w:t>the</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1"/>
          <w:sz w:val="24"/>
          <w:szCs w:val="24"/>
        </w:rPr>
        <w:t>f</w:t>
      </w:r>
      <w:r w:rsidR="00D22EC6" w:rsidRPr="00B576DF">
        <w:rPr>
          <w:rFonts w:ascii="Candara" w:eastAsia="Calibri" w:hAnsi="Candara" w:cstheme="minorHAnsi"/>
          <w:spacing w:val="-6"/>
          <w:sz w:val="24"/>
          <w:szCs w:val="24"/>
        </w:rPr>
        <w:t>o</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de</w:t>
      </w:r>
      <w:r w:rsidR="00D22EC6" w:rsidRPr="00B576DF">
        <w:rPr>
          <w:rFonts w:ascii="Candara" w:eastAsia="Calibri" w:hAnsi="Candara" w:cstheme="minorHAnsi"/>
          <w:spacing w:val="-5"/>
          <w:sz w:val="24"/>
          <w:szCs w:val="24"/>
        </w:rPr>
        <w:t>a</w:t>
      </w:r>
      <w:r w:rsidR="00D22EC6" w:rsidRPr="00B576DF">
        <w:rPr>
          <w:rFonts w:ascii="Candara" w:eastAsia="Calibri" w:hAnsi="Candara" w:cstheme="minorHAnsi"/>
          <w:sz w:val="24"/>
          <w:szCs w:val="24"/>
        </w:rPr>
        <w:t>l</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1"/>
          <w:sz w:val="24"/>
          <w:szCs w:val="24"/>
        </w:rPr>
        <w:t>ff</w:t>
      </w:r>
      <w:r w:rsidR="00D22EC6" w:rsidRPr="00B576DF">
        <w:rPr>
          <w:rFonts w:ascii="Candara" w:eastAsia="Calibri" w:hAnsi="Candara" w:cstheme="minorHAnsi"/>
          <w:spacing w:val="-4"/>
          <w:sz w:val="24"/>
          <w:szCs w:val="24"/>
        </w:rPr>
        <w:t>e</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pacing w:val="-5"/>
          <w:sz w:val="24"/>
          <w:szCs w:val="24"/>
        </w:rPr>
        <w:t>v</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l</w:t>
      </w:r>
      <w:r w:rsidR="00D22EC6" w:rsidRPr="00B576DF">
        <w:rPr>
          <w:rFonts w:ascii="Candara" w:eastAsia="Calibri" w:hAnsi="Candara" w:cstheme="minorHAnsi"/>
          <w:sz w:val="24"/>
          <w:szCs w:val="24"/>
        </w:rPr>
        <w:t xml:space="preserve">y </w:t>
      </w:r>
      <w:r w:rsidR="00D22EC6" w:rsidRPr="00B576DF">
        <w:rPr>
          <w:rFonts w:ascii="Candara" w:eastAsia="Calibri" w:hAnsi="Candara" w:cstheme="minorHAnsi"/>
          <w:spacing w:val="-5"/>
          <w:sz w:val="24"/>
          <w:szCs w:val="24"/>
        </w:rPr>
        <w:t>w</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th</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6"/>
          <w:sz w:val="24"/>
          <w:szCs w:val="24"/>
        </w:rPr>
        <w:t>n</w:t>
      </w:r>
      <w:r w:rsidR="00D22EC6" w:rsidRPr="00B576DF">
        <w:rPr>
          <w:rFonts w:ascii="Candara" w:eastAsia="Calibri" w:hAnsi="Candara" w:cstheme="minorHAnsi"/>
          <w:sz w:val="24"/>
          <w:szCs w:val="24"/>
        </w:rPr>
        <w:t>y</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ude</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r</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4"/>
          <w:sz w:val="24"/>
          <w:szCs w:val="24"/>
        </w:rPr>
        <w:t>g</w:t>
      </w:r>
      <w:r w:rsidR="00D22EC6" w:rsidRPr="00B576DF">
        <w:rPr>
          <w:rFonts w:ascii="Candara" w:eastAsia="Calibri" w:hAnsi="Candara" w:cstheme="minorHAnsi"/>
          <w:spacing w:val="1"/>
          <w:sz w:val="24"/>
          <w:szCs w:val="24"/>
        </w:rPr>
        <w:t>gr</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ss</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pacing w:val="-5"/>
          <w:sz w:val="24"/>
          <w:szCs w:val="24"/>
        </w:rPr>
        <w:t>v</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5"/>
          <w:sz w:val="24"/>
          <w:szCs w:val="24"/>
        </w:rPr>
        <w:t>v</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6"/>
          <w:sz w:val="24"/>
          <w:szCs w:val="24"/>
        </w:rPr>
        <w:t>o</w:t>
      </w:r>
      <w:r w:rsidR="00D22EC6" w:rsidRPr="00B576DF">
        <w:rPr>
          <w:rFonts w:ascii="Candara" w:eastAsia="Calibri" w:hAnsi="Candara" w:cstheme="minorHAnsi"/>
          <w:spacing w:val="-3"/>
          <w:sz w:val="24"/>
          <w:szCs w:val="24"/>
        </w:rPr>
        <w:t>r</w:t>
      </w:r>
      <w:r w:rsidR="00D22EC6" w:rsidRPr="00B576DF">
        <w:rPr>
          <w:rFonts w:ascii="Candara" w:eastAsia="Calibri" w:hAnsi="Candara" w:cstheme="minorHAnsi"/>
          <w:sz w:val="24"/>
          <w:szCs w:val="24"/>
        </w:rPr>
        <w:t>s</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to</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the</w:t>
      </w:r>
      <w:r w:rsidR="00D22EC6" w:rsidRPr="00B576DF">
        <w:rPr>
          <w:rFonts w:ascii="Candara" w:eastAsia="Calibri" w:hAnsi="Candara" w:cstheme="minorHAnsi"/>
          <w:spacing w:val="-2"/>
          <w:sz w:val="24"/>
          <w:szCs w:val="24"/>
        </w:rPr>
        <w:t xml:space="preserve"> s</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z w:val="24"/>
          <w:szCs w:val="24"/>
        </w:rPr>
        <w:t>h</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6"/>
          <w:sz w:val="24"/>
          <w:szCs w:val="24"/>
        </w:rPr>
        <w:t>o</w:t>
      </w:r>
      <w:r w:rsidR="00D22EC6" w:rsidRPr="00B576DF">
        <w:rPr>
          <w:rFonts w:ascii="Candara" w:eastAsia="Calibri" w:hAnsi="Candara" w:cstheme="minorHAnsi"/>
          <w:spacing w:val="2"/>
          <w:sz w:val="24"/>
          <w:szCs w:val="24"/>
        </w:rPr>
        <w:t>l</w:t>
      </w:r>
      <w:r w:rsidR="00D22EC6" w:rsidRPr="00B576DF">
        <w:rPr>
          <w:rFonts w:ascii="Candara" w:eastAsia="Calibri" w:hAnsi="Candara" w:cstheme="minorHAnsi"/>
          <w:sz w:val="24"/>
          <w:szCs w:val="24"/>
        </w:rPr>
        <w:t>,</w:t>
      </w:r>
      <w:r w:rsidR="00D22EC6" w:rsidRPr="00B576DF">
        <w:rPr>
          <w:rFonts w:ascii="Candara" w:eastAsia="Calibri" w:hAnsi="Candara" w:cstheme="minorHAnsi"/>
          <w:spacing w:val="10"/>
          <w:sz w:val="24"/>
          <w:szCs w:val="24"/>
        </w:rPr>
        <w:t xml:space="preserve"> </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pacing w:val="-5"/>
          <w:sz w:val="24"/>
          <w:szCs w:val="24"/>
        </w:rPr>
        <w:t>n</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pacing w:val="2"/>
          <w:sz w:val="24"/>
          <w:szCs w:val="24"/>
        </w:rPr>
        <w:t>l</w:t>
      </w:r>
      <w:r w:rsidR="00D22EC6" w:rsidRPr="00B576DF">
        <w:rPr>
          <w:rFonts w:ascii="Candara" w:eastAsia="Calibri" w:hAnsi="Candara" w:cstheme="minorHAnsi"/>
          <w:sz w:val="24"/>
          <w:szCs w:val="24"/>
        </w:rPr>
        <w:t>u</w:t>
      </w:r>
      <w:r w:rsidR="00D22EC6" w:rsidRPr="00B576DF">
        <w:rPr>
          <w:rFonts w:ascii="Candara" w:eastAsia="Calibri" w:hAnsi="Candara" w:cstheme="minorHAnsi"/>
          <w:spacing w:val="-5"/>
          <w:sz w:val="24"/>
          <w:szCs w:val="24"/>
        </w:rPr>
        <w:t>d</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ng</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p</w:t>
      </w:r>
      <w:r w:rsidR="00D22EC6" w:rsidRPr="00B576DF">
        <w:rPr>
          <w:rFonts w:ascii="Candara" w:eastAsia="Calibri" w:hAnsi="Candara" w:cstheme="minorHAnsi"/>
          <w:spacing w:val="-6"/>
          <w:sz w:val="24"/>
          <w:szCs w:val="24"/>
        </w:rPr>
        <w:t>a</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ent</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w:t>
      </w:r>
      <w:r w:rsidRPr="00B576DF">
        <w:rPr>
          <w:rFonts w:ascii="Candara" w:eastAsia="Calibri" w:hAnsi="Candara" w:cstheme="minorHAnsi"/>
          <w:sz w:val="24"/>
          <w:szCs w:val="24"/>
        </w:rPr>
        <w:t xml:space="preserve"> In the case of Wribbenhall Scho</w:t>
      </w:r>
      <w:r w:rsidR="009E7A10" w:rsidRPr="00B576DF">
        <w:rPr>
          <w:rFonts w:ascii="Candara" w:eastAsia="Calibri" w:hAnsi="Candara" w:cstheme="minorHAnsi"/>
          <w:sz w:val="24"/>
          <w:szCs w:val="24"/>
        </w:rPr>
        <w:t>o</w:t>
      </w:r>
      <w:r w:rsidRPr="00B576DF">
        <w:rPr>
          <w:rFonts w:ascii="Candara" w:eastAsia="Calibri" w:hAnsi="Candara" w:cstheme="minorHAnsi"/>
          <w:sz w:val="24"/>
          <w:szCs w:val="24"/>
        </w:rPr>
        <w:t>l</w:t>
      </w:r>
      <w:r w:rsidR="009E7A10" w:rsidRPr="00B576DF">
        <w:rPr>
          <w:rFonts w:ascii="Candara" w:eastAsia="Calibri" w:hAnsi="Candara" w:cstheme="minorHAnsi"/>
          <w:sz w:val="24"/>
          <w:szCs w:val="24"/>
        </w:rPr>
        <w:t xml:space="preserve"> target intake children may already have been</w:t>
      </w:r>
      <w:r w:rsidR="009E7A10" w:rsidRPr="00CB2D0C">
        <w:rPr>
          <w:rFonts w:ascii="Candara" w:eastAsia="Calibri" w:hAnsi="Candara" w:cstheme="minorHAnsi"/>
          <w:sz w:val="24"/>
          <w:szCs w:val="24"/>
        </w:rPr>
        <w:t xml:space="preserve"> traumatised</w:t>
      </w:r>
      <w:r w:rsidR="009E7A10" w:rsidRPr="00B576DF">
        <w:rPr>
          <w:rFonts w:ascii="Candara" w:eastAsia="Calibri" w:hAnsi="Candara" w:cstheme="minorHAnsi"/>
          <w:sz w:val="24"/>
          <w:szCs w:val="24"/>
        </w:rPr>
        <w:t xml:space="preserve"> by similar behaviour and as such the burden of protection from further incidents lies more heavily upon the proprietor and staff of the school.</w:t>
      </w:r>
    </w:p>
    <w:p w14:paraId="0BDF93CA" w14:textId="2A30F036" w:rsidR="00450282" w:rsidRPr="00B576DF" w:rsidRDefault="004956D9" w:rsidP="00EA1AD1">
      <w:pPr>
        <w:ind w:right="95"/>
        <w:jc w:val="both"/>
        <w:rPr>
          <w:rFonts w:ascii="Candara" w:eastAsia="Calibri" w:hAnsi="Candara" w:cstheme="minorHAnsi"/>
          <w:sz w:val="24"/>
          <w:szCs w:val="24"/>
        </w:rPr>
      </w:pPr>
      <w:r w:rsidRPr="00B576DF">
        <w:rPr>
          <w:rFonts w:ascii="Candara" w:eastAsia="Calibri" w:hAnsi="Candara" w:cstheme="minorHAnsi"/>
          <w:spacing w:val="1"/>
          <w:sz w:val="24"/>
          <w:szCs w:val="24"/>
        </w:rPr>
        <w:t>Wribbenhall S</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z w:val="24"/>
          <w:szCs w:val="24"/>
        </w:rPr>
        <w:t>h</w:t>
      </w:r>
      <w:r w:rsidR="00D22EC6" w:rsidRPr="00B576DF">
        <w:rPr>
          <w:rFonts w:ascii="Candara" w:eastAsia="Calibri" w:hAnsi="Candara" w:cstheme="minorHAnsi"/>
          <w:spacing w:val="-1"/>
          <w:sz w:val="24"/>
          <w:szCs w:val="24"/>
        </w:rPr>
        <w:t>oo</w:t>
      </w:r>
      <w:r w:rsidR="00D22EC6" w:rsidRPr="00B576DF">
        <w:rPr>
          <w:rFonts w:ascii="Candara" w:eastAsia="Calibri" w:hAnsi="Candara" w:cstheme="minorHAnsi"/>
          <w:spacing w:val="2"/>
          <w:sz w:val="24"/>
          <w:szCs w:val="24"/>
        </w:rPr>
        <w:t xml:space="preserve">l </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t</w:t>
      </w:r>
      <w:r w:rsidRPr="00B576DF">
        <w:rPr>
          <w:rFonts w:ascii="Candara" w:eastAsia="Calibri" w:hAnsi="Candara" w:cstheme="minorHAnsi"/>
          <w:sz w:val="24"/>
          <w:szCs w:val="24"/>
        </w:rPr>
        <w:t>s</w:t>
      </w:r>
      <w:r w:rsidR="00D22EC6" w:rsidRPr="00B576DF">
        <w:rPr>
          <w:rFonts w:ascii="Candara" w:eastAsia="Calibri" w:hAnsi="Candara" w:cstheme="minorHAnsi"/>
          <w:spacing w:val="-1"/>
          <w:sz w:val="24"/>
          <w:szCs w:val="24"/>
        </w:rPr>
        <w:t xml:space="preserve"> o</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3"/>
          <w:sz w:val="24"/>
          <w:szCs w:val="24"/>
        </w:rPr>
        <w:t xml:space="preserve"> </w:t>
      </w:r>
      <w:r w:rsidRPr="00B576DF">
        <w:rPr>
          <w:rFonts w:ascii="Candara" w:eastAsia="Calibri" w:hAnsi="Candara" w:cstheme="minorHAnsi"/>
          <w:spacing w:val="-3"/>
          <w:sz w:val="24"/>
          <w:szCs w:val="24"/>
        </w:rPr>
        <w:t xml:space="preserve">private </w:t>
      </w:r>
      <w:r w:rsidR="00D22EC6" w:rsidRPr="00B576DF">
        <w:rPr>
          <w:rFonts w:ascii="Candara" w:eastAsia="Calibri" w:hAnsi="Candara" w:cstheme="minorHAnsi"/>
          <w:spacing w:val="2"/>
          <w:sz w:val="24"/>
          <w:szCs w:val="24"/>
        </w:rPr>
        <w:t>l</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1"/>
          <w:sz w:val="24"/>
          <w:szCs w:val="24"/>
        </w:rPr>
        <w:t>n</w:t>
      </w:r>
      <w:r w:rsidR="00D22EC6" w:rsidRPr="00B576DF">
        <w:rPr>
          <w:rFonts w:ascii="Candara" w:eastAsia="Calibri" w:hAnsi="Candara" w:cstheme="minorHAnsi"/>
          <w:sz w:val="24"/>
          <w:szCs w:val="24"/>
        </w:rPr>
        <w:t>d</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th</w:t>
      </w:r>
      <w:r w:rsidR="00D22EC6" w:rsidRPr="00B576DF">
        <w:rPr>
          <w:rFonts w:ascii="Candara" w:eastAsia="Calibri" w:hAnsi="Candara" w:cstheme="minorHAnsi"/>
          <w:spacing w:val="-1"/>
          <w:sz w:val="24"/>
          <w:szCs w:val="24"/>
        </w:rPr>
        <w:t>a</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b</w:t>
      </w:r>
      <w:r w:rsidR="00D22EC6" w:rsidRPr="00B576DF">
        <w:rPr>
          <w:rFonts w:ascii="Candara" w:eastAsia="Calibri" w:hAnsi="Candara" w:cstheme="minorHAnsi"/>
          <w:spacing w:val="-5"/>
          <w:sz w:val="24"/>
          <w:szCs w:val="24"/>
        </w:rPr>
        <w:t>e</w:t>
      </w:r>
      <w:r w:rsidR="00D22EC6" w:rsidRPr="00B576DF">
        <w:rPr>
          <w:rFonts w:ascii="Candara" w:eastAsia="Calibri" w:hAnsi="Candara" w:cstheme="minorHAnsi"/>
          <w:spacing w:val="1"/>
          <w:sz w:val="24"/>
          <w:szCs w:val="24"/>
        </w:rPr>
        <w:t>l</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1"/>
          <w:sz w:val="24"/>
          <w:szCs w:val="24"/>
        </w:rPr>
        <w:t>g</w:t>
      </w:r>
      <w:r w:rsidR="00D22EC6" w:rsidRPr="00B576DF">
        <w:rPr>
          <w:rFonts w:ascii="Candara" w:eastAsia="Calibri" w:hAnsi="Candara" w:cstheme="minorHAnsi"/>
          <w:sz w:val="24"/>
          <w:szCs w:val="24"/>
        </w:rPr>
        <w:t>s</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to</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the</w:t>
      </w:r>
      <w:r w:rsidR="00D22EC6" w:rsidRPr="00B576DF">
        <w:rPr>
          <w:rFonts w:ascii="Candara" w:eastAsia="Calibri" w:hAnsi="Candara" w:cstheme="minorHAnsi"/>
          <w:spacing w:val="-7"/>
          <w:sz w:val="24"/>
          <w:szCs w:val="24"/>
        </w:rPr>
        <w:t xml:space="preserve"> </w:t>
      </w:r>
      <w:r w:rsidR="001F656D" w:rsidRPr="00B576DF">
        <w:rPr>
          <w:rFonts w:ascii="Candara" w:eastAsia="Calibri" w:hAnsi="Candara" w:cstheme="minorHAnsi"/>
          <w:spacing w:val="-7"/>
          <w:sz w:val="24"/>
          <w:szCs w:val="24"/>
        </w:rPr>
        <w:t>proprietor</w:t>
      </w:r>
      <w:r w:rsidR="00D22EC6" w:rsidRPr="00B576DF">
        <w:rPr>
          <w:rFonts w:ascii="Candara" w:eastAsia="Calibri" w:hAnsi="Candara" w:cstheme="minorHAnsi"/>
          <w:sz w:val="24"/>
          <w:szCs w:val="24"/>
        </w:rPr>
        <w:t>,</w:t>
      </w:r>
      <w:r w:rsidR="00D22EC6" w:rsidRPr="00B576DF">
        <w:rPr>
          <w:rFonts w:ascii="Candara" w:eastAsia="Calibri" w:hAnsi="Candara" w:cstheme="minorHAnsi"/>
          <w:spacing w:val="-2"/>
          <w:sz w:val="24"/>
          <w:szCs w:val="24"/>
        </w:rPr>
        <w:t xml:space="preserve"> s</w:t>
      </w:r>
      <w:r w:rsidR="00D22EC6" w:rsidRPr="00B576DF">
        <w:rPr>
          <w:rFonts w:ascii="Candara" w:eastAsia="Calibri" w:hAnsi="Candara" w:cstheme="minorHAnsi"/>
          <w:sz w:val="24"/>
          <w:szCs w:val="24"/>
        </w:rPr>
        <w:t>o</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5"/>
          <w:sz w:val="24"/>
          <w:szCs w:val="24"/>
        </w:rPr>
        <w:t>n</w:t>
      </w:r>
      <w:r w:rsidR="00D22EC6" w:rsidRPr="00B576DF">
        <w:rPr>
          <w:rFonts w:ascii="Candara" w:eastAsia="Calibri" w:hAnsi="Candara" w:cstheme="minorHAnsi"/>
          <w:spacing w:val="1"/>
          <w:sz w:val="24"/>
          <w:szCs w:val="24"/>
        </w:rPr>
        <w:t>l</w:t>
      </w:r>
      <w:r w:rsidR="00D22EC6" w:rsidRPr="00B576DF">
        <w:rPr>
          <w:rFonts w:ascii="Candara" w:eastAsia="Calibri" w:hAnsi="Candara" w:cstheme="minorHAnsi"/>
          <w:sz w:val="24"/>
          <w:szCs w:val="24"/>
        </w:rPr>
        <w:t>y</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5"/>
          <w:sz w:val="24"/>
          <w:szCs w:val="24"/>
        </w:rPr>
        <w:t>p</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r</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ns</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5"/>
          <w:sz w:val="24"/>
          <w:szCs w:val="24"/>
        </w:rPr>
        <w:t>w</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z w:val="24"/>
          <w:szCs w:val="24"/>
        </w:rPr>
        <w:t>th</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the</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1"/>
          <w:sz w:val="24"/>
          <w:szCs w:val="24"/>
        </w:rPr>
        <w:t>ri</w:t>
      </w:r>
      <w:r w:rsidR="00D22EC6" w:rsidRPr="00B576DF">
        <w:rPr>
          <w:rFonts w:ascii="Candara" w:eastAsia="Calibri" w:hAnsi="Candara" w:cstheme="minorHAnsi"/>
          <w:spacing w:val="-4"/>
          <w:sz w:val="24"/>
          <w:szCs w:val="24"/>
        </w:rPr>
        <w:t>g</w:t>
      </w:r>
      <w:r w:rsidR="00D22EC6" w:rsidRPr="00B576DF">
        <w:rPr>
          <w:rFonts w:ascii="Candara" w:eastAsia="Calibri" w:hAnsi="Candara" w:cstheme="minorHAnsi"/>
          <w:sz w:val="24"/>
          <w:szCs w:val="24"/>
        </w:rPr>
        <w:t>ht’</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to</w:t>
      </w:r>
      <w:r w:rsidR="00D22EC6" w:rsidRPr="00B576DF">
        <w:rPr>
          <w:rFonts w:ascii="Candara" w:eastAsia="Calibri" w:hAnsi="Candara" w:cstheme="minorHAnsi"/>
          <w:spacing w:val="5"/>
          <w:sz w:val="24"/>
          <w:szCs w:val="24"/>
        </w:rPr>
        <w:t xml:space="preserve"> </w:t>
      </w:r>
      <w:r w:rsidR="00D22EC6" w:rsidRPr="00B576DF">
        <w:rPr>
          <w:rFonts w:ascii="Candara" w:eastAsia="Calibri" w:hAnsi="Candara" w:cstheme="minorHAnsi"/>
          <w:sz w:val="24"/>
          <w:szCs w:val="24"/>
        </w:rPr>
        <w:t>be</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5"/>
          <w:sz w:val="24"/>
          <w:szCs w:val="24"/>
        </w:rPr>
        <w:t>t</w:t>
      </w:r>
      <w:r w:rsidR="00D22EC6" w:rsidRPr="00B576DF">
        <w:rPr>
          <w:rFonts w:ascii="Candara" w:eastAsia="Calibri" w:hAnsi="Candara" w:cstheme="minorHAnsi"/>
          <w:sz w:val="24"/>
          <w:szCs w:val="24"/>
        </w:rPr>
        <w:t>he</w:t>
      </w:r>
      <w:r w:rsidR="00D22EC6" w:rsidRPr="00B576DF">
        <w:rPr>
          <w:rFonts w:ascii="Candara" w:eastAsia="Calibri" w:hAnsi="Candara" w:cstheme="minorHAnsi"/>
          <w:spacing w:val="-3"/>
          <w:sz w:val="24"/>
          <w:szCs w:val="24"/>
        </w:rPr>
        <w:t>r</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4"/>
          <w:sz w:val="24"/>
          <w:szCs w:val="24"/>
        </w:rPr>
        <w:t>r</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5"/>
          <w:sz w:val="24"/>
          <w:szCs w:val="24"/>
        </w:rPr>
        <w:t>a</w:t>
      </w:r>
      <w:r w:rsidR="00D22EC6" w:rsidRPr="00B576DF">
        <w:rPr>
          <w:rFonts w:ascii="Candara" w:eastAsia="Calibri" w:hAnsi="Candara" w:cstheme="minorHAnsi"/>
          <w:spacing w:val="2"/>
          <w:w w:val="101"/>
          <w:sz w:val="24"/>
          <w:szCs w:val="24"/>
        </w:rPr>
        <w:t>ll</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5"/>
          <w:sz w:val="24"/>
          <w:szCs w:val="24"/>
        </w:rPr>
        <w:t>w</w:t>
      </w:r>
      <w:r w:rsidR="00D22EC6" w:rsidRPr="00B576DF">
        <w:rPr>
          <w:rFonts w:ascii="Candara" w:eastAsia="Calibri" w:hAnsi="Candara" w:cstheme="minorHAnsi"/>
          <w:sz w:val="24"/>
          <w:szCs w:val="24"/>
        </w:rPr>
        <w:t xml:space="preserve">ed </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the</w:t>
      </w:r>
      <w:r w:rsidR="00D22EC6" w:rsidRPr="00B576DF">
        <w:rPr>
          <w:rFonts w:ascii="Candara" w:eastAsia="Calibri" w:hAnsi="Candara" w:cstheme="minorHAnsi"/>
          <w:spacing w:val="-2"/>
          <w:sz w:val="24"/>
          <w:szCs w:val="24"/>
        </w:rPr>
        <w:t xml:space="preserve"> s</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z w:val="24"/>
          <w:szCs w:val="24"/>
        </w:rPr>
        <w:t>h</w:t>
      </w:r>
      <w:r w:rsidR="00D22EC6" w:rsidRPr="00B576DF">
        <w:rPr>
          <w:rFonts w:ascii="Candara" w:eastAsia="Calibri" w:hAnsi="Candara" w:cstheme="minorHAnsi"/>
          <w:spacing w:val="-1"/>
          <w:sz w:val="24"/>
          <w:szCs w:val="24"/>
        </w:rPr>
        <w:t>oo</w:t>
      </w:r>
      <w:r w:rsidR="00D22EC6" w:rsidRPr="00B576DF">
        <w:rPr>
          <w:rFonts w:ascii="Candara" w:eastAsia="Calibri" w:hAnsi="Candara" w:cstheme="minorHAnsi"/>
          <w:sz w:val="24"/>
          <w:szCs w:val="24"/>
        </w:rPr>
        <w:t xml:space="preserve">l </w:t>
      </w:r>
      <w:r w:rsidR="00D22EC6" w:rsidRPr="00B576DF">
        <w:rPr>
          <w:rFonts w:ascii="Candara" w:eastAsia="Calibri" w:hAnsi="Candara" w:cstheme="minorHAnsi"/>
          <w:spacing w:val="-5"/>
          <w:sz w:val="24"/>
          <w:szCs w:val="24"/>
        </w:rPr>
        <w:t>p</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pacing w:val="-4"/>
          <w:sz w:val="24"/>
          <w:szCs w:val="24"/>
        </w:rPr>
        <w:t>e</w:t>
      </w:r>
      <w:r w:rsidR="00D22EC6" w:rsidRPr="00B576DF">
        <w:rPr>
          <w:rFonts w:ascii="Candara" w:eastAsia="Calibri" w:hAnsi="Candara" w:cstheme="minorHAnsi"/>
          <w:spacing w:val="2"/>
          <w:sz w:val="24"/>
          <w:szCs w:val="24"/>
        </w:rPr>
        <w:t>m</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2"/>
          <w:sz w:val="24"/>
          <w:szCs w:val="24"/>
        </w:rPr>
        <w:t>T</w:t>
      </w:r>
      <w:r w:rsidR="00D22EC6" w:rsidRPr="00B576DF">
        <w:rPr>
          <w:rFonts w:ascii="Candara" w:eastAsia="Calibri" w:hAnsi="Candara" w:cstheme="minorHAnsi"/>
          <w:sz w:val="24"/>
          <w:szCs w:val="24"/>
        </w:rPr>
        <w:t>h</w:t>
      </w:r>
      <w:r w:rsidR="00D22EC6" w:rsidRPr="00B576DF">
        <w:rPr>
          <w:rFonts w:ascii="Candara" w:eastAsia="Calibri" w:hAnsi="Candara" w:cstheme="minorHAnsi"/>
          <w:spacing w:val="-1"/>
          <w:sz w:val="24"/>
          <w:szCs w:val="24"/>
        </w:rPr>
        <w:t>a</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2"/>
          <w:sz w:val="24"/>
          <w:szCs w:val="24"/>
        </w:rPr>
        <w:t>‘</w:t>
      </w:r>
      <w:r w:rsidR="00D22EC6" w:rsidRPr="00B576DF">
        <w:rPr>
          <w:rFonts w:ascii="Candara" w:eastAsia="Calibri" w:hAnsi="Candara" w:cstheme="minorHAnsi"/>
          <w:spacing w:val="-3"/>
          <w:sz w:val="24"/>
          <w:szCs w:val="24"/>
        </w:rPr>
        <w:t>r</w:t>
      </w:r>
      <w:r w:rsidR="00D22EC6" w:rsidRPr="00B576DF">
        <w:rPr>
          <w:rFonts w:ascii="Candara" w:eastAsia="Calibri" w:hAnsi="Candara" w:cstheme="minorHAnsi"/>
          <w:spacing w:val="1"/>
          <w:sz w:val="24"/>
          <w:szCs w:val="24"/>
        </w:rPr>
        <w:t>ig</w:t>
      </w:r>
      <w:r w:rsidR="00D22EC6" w:rsidRPr="00B576DF">
        <w:rPr>
          <w:rFonts w:ascii="Candara" w:eastAsia="Calibri" w:hAnsi="Candara" w:cstheme="minorHAnsi"/>
          <w:sz w:val="24"/>
          <w:szCs w:val="24"/>
        </w:rPr>
        <w:t>ht’</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z w:val="24"/>
          <w:szCs w:val="24"/>
        </w:rPr>
        <w:t>s</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pacing w:val="-5"/>
          <w:sz w:val="24"/>
          <w:szCs w:val="24"/>
        </w:rPr>
        <w:t>d</w:t>
      </w:r>
      <w:r w:rsidR="00D22EC6" w:rsidRPr="00B576DF">
        <w:rPr>
          <w:rFonts w:ascii="Candara" w:eastAsia="Calibri" w:hAnsi="Candara" w:cstheme="minorHAnsi"/>
          <w:sz w:val="24"/>
          <w:szCs w:val="24"/>
        </w:rPr>
        <w:t>ete</w:t>
      </w:r>
      <w:r w:rsidR="00D22EC6" w:rsidRPr="00B576DF">
        <w:rPr>
          <w:rFonts w:ascii="Candara" w:eastAsia="Calibri" w:hAnsi="Candara" w:cstheme="minorHAnsi"/>
          <w:spacing w:val="-3"/>
          <w:sz w:val="24"/>
          <w:szCs w:val="24"/>
        </w:rPr>
        <w:t>rm</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z w:val="24"/>
          <w:szCs w:val="24"/>
        </w:rPr>
        <w:t>ned</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by</w:t>
      </w:r>
      <w:r w:rsidR="00D22EC6"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the</w:t>
      </w:r>
      <w:r w:rsidR="00CD7510" w:rsidRPr="00B576DF">
        <w:rPr>
          <w:rFonts w:ascii="Candara" w:eastAsia="Calibri" w:hAnsi="Candara" w:cstheme="minorHAnsi"/>
          <w:sz w:val="24"/>
          <w:szCs w:val="24"/>
        </w:rPr>
        <w:t xml:space="preserve"> </w:t>
      </w:r>
      <w:r w:rsidR="001F656D" w:rsidRPr="00B576DF">
        <w:rPr>
          <w:rFonts w:ascii="Candara" w:eastAsia="Calibri" w:hAnsi="Candara" w:cstheme="minorHAnsi"/>
          <w:sz w:val="24"/>
          <w:szCs w:val="24"/>
        </w:rPr>
        <w:t>proprietor</w:t>
      </w:r>
      <w:r w:rsidR="00D22EC6" w:rsidRPr="00B576DF">
        <w:rPr>
          <w:rFonts w:ascii="Candara" w:eastAsia="Calibri" w:hAnsi="Candara" w:cstheme="minorHAnsi"/>
          <w:sz w:val="24"/>
          <w:szCs w:val="24"/>
        </w:rPr>
        <w:t>.</w:t>
      </w:r>
      <w:r w:rsidR="00D22EC6" w:rsidRPr="00B576DF">
        <w:rPr>
          <w:rFonts w:ascii="Candara" w:eastAsia="Calibri" w:hAnsi="Candara" w:cstheme="minorHAnsi"/>
          <w:spacing w:val="4"/>
          <w:sz w:val="24"/>
          <w:szCs w:val="24"/>
        </w:rPr>
        <w:t xml:space="preserve"> </w:t>
      </w:r>
      <w:r w:rsidR="00D22EC6" w:rsidRPr="00B576DF">
        <w:rPr>
          <w:rFonts w:ascii="Candara" w:eastAsia="Calibri" w:hAnsi="Candara" w:cstheme="minorHAnsi"/>
          <w:spacing w:val="-2"/>
          <w:sz w:val="24"/>
          <w:szCs w:val="24"/>
        </w:rPr>
        <w:t>T</w:t>
      </w:r>
      <w:r w:rsidR="00D22EC6" w:rsidRPr="00B576DF">
        <w:rPr>
          <w:rFonts w:ascii="Candara" w:eastAsia="Calibri" w:hAnsi="Candara" w:cstheme="minorHAnsi"/>
          <w:sz w:val="24"/>
          <w:szCs w:val="24"/>
        </w:rPr>
        <w:t>h</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z w:val="24"/>
          <w:szCs w:val="24"/>
        </w:rPr>
        <w:t>s</w:t>
      </w:r>
      <w:r w:rsidR="00D22EC6" w:rsidRPr="00B576DF">
        <w:rPr>
          <w:rFonts w:ascii="Candara" w:eastAsia="Calibri" w:hAnsi="Candara" w:cstheme="minorHAnsi"/>
          <w:spacing w:val="-4"/>
          <w:sz w:val="24"/>
          <w:szCs w:val="24"/>
        </w:rPr>
        <w:t xml:space="preserve"> </w:t>
      </w:r>
      <w:r w:rsidRPr="00B576DF">
        <w:rPr>
          <w:rFonts w:ascii="Candara" w:eastAsia="Calibri" w:hAnsi="Candara" w:cstheme="minorHAnsi"/>
          <w:spacing w:val="-4"/>
          <w:sz w:val="24"/>
          <w:szCs w:val="24"/>
        </w:rPr>
        <w:t xml:space="preserve">‘right’ </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z w:val="24"/>
          <w:szCs w:val="24"/>
        </w:rPr>
        <w:t>an</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be ex</w:t>
      </w:r>
      <w:r w:rsidR="00D22EC6" w:rsidRPr="00B576DF">
        <w:rPr>
          <w:rFonts w:ascii="Candara" w:eastAsia="Calibri" w:hAnsi="Candara" w:cstheme="minorHAnsi"/>
          <w:spacing w:val="-1"/>
          <w:sz w:val="24"/>
          <w:szCs w:val="24"/>
        </w:rPr>
        <w:t>t</w:t>
      </w:r>
      <w:r w:rsidR="00D22EC6" w:rsidRPr="00B576DF">
        <w:rPr>
          <w:rFonts w:ascii="Candara" w:eastAsia="Calibri" w:hAnsi="Candara" w:cstheme="minorHAnsi"/>
          <w:sz w:val="24"/>
          <w:szCs w:val="24"/>
        </w:rPr>
        <w:t>ended</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to</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pu</w:t>
      </w:r>
      <w:r w:rsidR="00D22EC6" w:rsidRPr="00B576DF">
        <w:rPr>
          <w:rFonts w:ascii="Candara" w:eastAsia="Calibri" w:hAnsi="Candara" w:cstheme="minorHAnsi"/>
          <w:spacing w:val="-1"/>
          <w:sz w:val="24"/>
          <w:szCs w:val="24"/>
        </w:rPr>
        <w:t>p</w:t>
      </w:r>
      <w:r w:rsidR="00D22EC6" w:rsidRPr="00B576DF">
        <w:rPr>
          <w:rFonts w:ascii="Candara" w:eastAsia="Calibri" w:hAnsi="Candara" w:cstheme="minorHAnsi"/>
          <w:spacing w:val="-3"/>
          <w:sz w:val="24"/>
          <w:szCs w:val="24"/>
        </w:rPr>
        <w:t>i</w:t>
      </w:r>
      <w:r w:rsidR="00D22EC6" w:rsidRPr="00B576DF">
        <w:rPr>
          <w:rFonts w:ascii="Candara" w:eastAsia="Calibri" w:hAnsi="Candara" w:cstheme="minorHAnsi"/>
          <w:spacing w:val="2"/>
          <w:sz w:val="24"/>
          <w:szCs w:val="24"/>
        </w:rPr>
        <w:t>l</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p</w:t>
      </w:r>
      <w:r w:rsidR="00D22EC6" w:rsidRPr="00B576DF">
        <w:rPr>
          <w:rFonts w:ascii="Candara" w:eastAsia="Calibri" w:hAnsi="Candara" w:cstheme="minorHAnsi"/>
          <w:spacing w:val="-1"/>
          <w:sz w:val="24"/>
          <w:szCs w:val="24"/>
        </w:rPr>
        <w:t>a</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pacing w:val="-4"/>
          <w:sz w:val="24"/>
          <w:szCs w:val="24"/>
        </w:rPr>
        <w:t>e</w:t>
      </w:r>
      <w:r w:rsidR="00D22EC6" w:rsidRPr="00B576DF">
        <w:rPr>
          <w:rFonts w:ascii="Candara" w:eastAsia="Calibri" w:hAnsi="Candara" w:cstheme="minorHAnsi"/>
          <w:sz w:val="24"/>
          <w:szCs w:val="24"/>
        </w:rPr>
        <w:t>nt</w:t>
      </w:r>
      <w:r w:rsidR="00D22EC6" w:rsidRPr="00B576DF">
        <w:rPr>
          <w:rFonts w:ascii="Candara" w:eastAsia="Calibri" w:hAnsi="Candara" w:cstheme="minorHAnsi"/>
          <w:spacing w:val="-3"/>
          <w:sz w:val="24"/>
          <w:szCs w:val="24"/>
        </w:rPr>
        <w:t>s</w:t>
      </w:r>
      <w:r w:rsidR="00D22EC6" w:rsidRPr="00B576DF">
        <w:rPr>
          <w:rFonts w:ascii="Candara" w:eastAsia="Calibri" w:hAnsi="Candara" w:cstheme="minorHAnsi"/>
          <w:sz w:val="24"/>
          <w:szCs w:val="24"/>
        </w:rPr>
        <w:t xml:space="preserve">, </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1"/>
          <w:sz w:val="24"/>
          <w:szCs w:val="24"/>
        </w:rPr>
        <w:t>a</w:t>
      </w:r>
      <w:r w:rsidR="00D22EC6" w:rsidRPr="00B576DF">
        <w:rPr>
          <w:rFonts w:ascii="Candara" w:eastAsia="Calibri" w:hAnsi="Candara" w:cstheme="minorHAnsi"/>
          <w:spacing w:val="1"/>
          <w:sz w:val="24"/>
          <w:szCs w:val="24"/>
        </w:rPr>
        <w:t>ff</w:t>
      </w:r>
      <w:r w:rsidR="00D22EC6" w:rsidRPr="00B576DF">
        <w:rPr>
          <w:rFonts w:ascii="Candara" w:eastAsia="Calibri" w:hAnsi="Candara" w:cstheme="minorHAnsi"/>
          <w:sz w:val="24"/>
          <w:szCs w:val="24"/>
        </w:rPr>
        <w:t>,</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pacing w:val="-6"/>
          <w:sz w:val="24"/>
          <w:szCs w:val="24"/>
        </w:rPr>
        <w:t>o</w:t>
      </w:r>
      <w:r w:rsidR="00D22EC6" w:rsidRPr="00B576DF">
        <w:rPr>
          <w:rFonts w:ascii="Candara" w:eastAsia="Calibri" w:hAnsi="Candara" w:cstheme="minorHAnsi"/>
          <w:sz w:val="24"/>
          <w:szCs w:val="24"/>
        </w:rPr>
        <w:t>nt</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4"/>
          <w:sz w:val="24"/>
          <w:szCs w:val="24"/>
        </w:rPr>
        <w:t>c</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s</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6"/>
          <w:sz w:val="24"/>
          <w:szCs w:val="24"/>
        </w:rPr>
        <w:t>n</w:t>
      </w:r>
      <w:r w:rsidR="00D22EC6" w:rsidRPr="00B576DF">
        <w:rPr>
          <w:rFonts w:ascii="Candara" w:eastAsia="Calibri" w:hAnsi="Candara" w:cstheme="minorHAnsi"/>
          <w:sz w:val="24"/>
          <w:szCs w:val="24"/>
        </w:rPr>
        <w:t>d</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6"/>
          <w:sz w:val="24"/>
          <w:szCs w:val="24"/>
        </w:rPr>
        <w:t>h</w:t>
      </w:r>
      <w:r w:rsidR="00D22EC6" w:rsidRPr="00B576DF">
        <w:rPr>
          <w:rFonts w:ascii="Candara" w:eastAsia="Calibri" w:hAnsi="Candara" w:cstheme="minorHAnsi"/>
          <w:sz w:val="24"/>
          <w:szCs w:val="24"/>
        </w:rPr>
        <w:t xml:space="preserve">er </w:t>
      </w:r>
      <w:r w:rsidR="00D22EC6" w:rsidRPr="00B576DF">
        <w:rPr>
          <w:rFonts w:ascii="Candara" w:eastAsia="Calibri" w:hAnsi="Candara" w:cstheme="minorHAnsi"/>
          <w:spacing w:val="2"/>
          <w:sz w:val="24"/>
          <w:szCs w:val="24"/>
        </w:rPr>
        <w:t>w</w:t>
      </w:r>
      <w:r w:rsidR="00D22EC6" w:rsidRPr="00B576DF">
        <w:rPr>
          <w:rFonts w:ascii="Candara" w:eastAsia="Calibri" w:hAnsi="Candara" w:cstheme="minorHAnsi"/>
          <w:spacing w:val="-6"/>
          <w:sz w:val="24"/>
          <w:szCs w:val="24"/>
        </w:rPr>
        <w:t>o</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ke</w:t>
      </w:r>
      <w:r w:rsidR="00D22EC6" w:rsidRPr="00B576DF">
        <w:rPr>
          <w:rFonts w:ascii="Candara" w:eastAsia="Calibri" w:hAnsi="Candara" w:cstheme="minorHAnsi"/>
          <w:spacing w:val="2"/>
          <w:sz w:val="24"/>
          <w:szCs w:val="24"/>
        </w:rPr>
        <w:t>r</w:t>
      </w:r>
      <w:r w:rsidR="00D22EC6" w:rsidRPr="00B576DF">
        <w:rPr>
          <w:rFonts w:ascii="Candara" w:eastAsia="Calibri" w:hAnsi="Candara" w:cstheme="minorHAnsi"/>
          <w:sz w:val="24"/>
          <w:szCs w:val="24"/>
        </w:rPr>
        <w:t>s</w:t>
      </w:r>
      <w:r w:rsidR="00D22EC6" w:rsidRPr="00B576DF">
        <w:rPr>
          <w:rFonts w:ascii="Candara" w:eastAsia="Calibri" w:hAnsi="Candara" w:cstheme="minorHAnsi"/>
          <w:spacing w:val="-4"/>
          <w:sz w:val="24"/>
          <w:szCs w:val="24"/>
        </w:rPr>
        <w:t xml:space="preserve"> </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1"/>
          <w:sz w:val="24"/>
          <w:szCs w:val="24"/>
        </w:rPr>
        <w:t>n</w:t>
      </w:r>
      <w:r w:rsidR="00D22EC6" w:rsidRPr="00B576DF">
        <w:rPr>
          <w:rFonts w:ascii="Candara" w:eastAsia="Calibri" w:hAnsi="Candara" w:cstheme="minorHAnsi"/>
          <w:sz w:val="24"/>
          <w:szCs w:val="24"/>
        </w:rPr>
        <w:t>d</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v</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6"/>
          <w:sz w:val="24"/>
          <w:szCs w:val="24"/>
        </w:rPr>
        <w:t>o</w:t>
      </w:r>
      <w:r w:rsidR="00D22EC6" w:rsidRPr="00B576DF">
        <w:rPr>
          <w:rFonts w:ascii="Candara" w:eastAsia="Calibri" w:hAnsi="Candara" w:cstheme="minorHAnsi"/>
          <w:spacing w:val="1"/>
          <w:sz w:val="24"/>
          <w:szCs w:val="24"/>
        </w:rPr>
        <w:t>r</w:t>
      </w:r>
      <w:r w:rsidR="009E7A10" w:rsidRPr="00B576DF">
        <w:rPr>
          <w:rFonts w:ascii="Candara" w:eastAsia="Calibri" w:hAnsi="Candara" w:cstheme="minorHAnsi"/>
          <w:spacing w:val="-2"/>
          <w:sz w:val="24"/>
          <w:szCs w:val="24"/>
        </w:rPr>
        <w:t>s. H</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we</w:t>
      </w:r>
      <w:r w:rsidR="00D22EC6" w:rsidRPr="00B576DF">
        <w:rPr>
          <w:rFonts w:ascii="Candara" w:eastAsia="Calibri" w:hAnsi="Candara" w:cstheme="minorHAnsi"/>
          <w:spacing w:val="-4"/>
          <w:sz w:val="24"/>
          <w:szCs w:val="24"/>
        </w:rPr>
        <w:t>v</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r</w:t>
      </w:r>
      <w:r w:rsidR="00D22EC6" w:rsidRPr="00B576DF">
        <w:rPr>
          <w:rFonts w:ascii="Candara" w:eastAsia="Calibri" w:hAnsi="Candara" w:cstheme="minorHAnsi"/>
          <w:sz w:val="24"/>
          <w:szCs w:val="24"/>
        </w:rPr>
        <w:t xml:space="preserve">, </w:t>
      </w:r>
      <w:r w:rsidR="00D22EC6" w:rsidRPr="00B576DF">
        <w:rPr>
          <w:rFonts w:ascii="Candara" w:eastAsia="Calibri" w:hAnsi="Candara" w:cstheme="minorHAnsi"/>
          <w:spacing w:val="-5"/>
          <w:sz w:val="24"/>
          <w:szCs w:val="24"/>
        </w:rPr>
        <w:t>a</w:t>
      </w:r>
      <w:r w:rsidR="00D22EC6" w:rsidRPr="00B576DF">
        <w:rPr>
          <w:rFonts w:ascii="Candara" w:eastAsia="Calibri" w:hAnsi="Candara" w:cstheme="minorHAnsi"/>
          <w:spacing w:val="2"/>
          <w:sz w:val="24"/>
          <w:szCs w:val="24"/>
        </w:rPr>
        <w:t>l</w:t>
      </w:r>
      <w:r w:rsidR="00D22EC6" w:rsidRPr="00B576DF">
        <w:rPr>
          <w:rFonts w:ascii="Candara" w:eastAsia="Calibri" w:hAnsi="Candara" w:cstheme="minorHAnsi"/>
          <w:sz w:val="24"/>
          <w:szCs w:val="24"/>
        </w:rPr>
        <w:t>l p</w:t>
      </w:r>
      <w:r w:rsidR="00D22EC6" w:rsidRPr="00B576DF">
        <w:rPr>
          <w:rFonts w:ascii="Candara" w:eastAsia="Calibri" w:hAnsi="Candara" w:cstheme="minorHAnsi"/>
          <w:spacing w:val="-5"/>
          <w:sz w:val="24"/>
          <w:szCs w:val="24"/>
        </w:rPr>
        <w:t>e</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 xml:space="preserve">ns </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te</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e ex</w:t>
      </w:r>
      <w:r w:rsidR="00D22EC6" w:rsidRPr="00B576DF">
        <w:rPr>
          <w:rFonts w:ascii="Candara" w:eastAsia="Calibri" w:hAnsi="Candara" w:cstheme="minorHAnsi"/>
          <w:spacing w:val="-1"/>
          <w:sz w:val="24"/>
          <w:szCs w:val="24"/>
        </w:rPr>
        <w:t>p</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c</w:t>
      </w:r>
      <w:r w:rsidR="00D22EC6" w:rsidRPr="00B576DF">
        <w:rPr>
          <w:rFonts w:ascii="Candara" w:eastAsia="Calibri" w:hAnsi="Candara" w:cstheme="minorHAnsi"/>
          <w:sz w:val="24"/>
          <w:szCs w:val="24"/>
        </w:rPr>
        <w:t>ted</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to</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beh</w:t>
      </w:r>
      <w:r w:rsidR="00D22EC6" w:rsidRPr="00B576DF">
        <w:rPr>
          <w:rFonts w:ascii="Candara" w:eastAsia="Calibri" w:hAnsi="Candara" w:cstheme="minorHAnsi"/>
          <w:spacing w:val="-1"/>
          <w:sz w:val="24"/>
          <w:szCs w:val="24"/>
        </w:rPr>
        <w:t>a</w:t>
      </w:r>
      <w:r w:rsidR="00D22EC6" w:rsidRPr="00B576DF">
        <w:rPr>
          <w:rFonts w:ascii="Candara" w:eastAsia="Calibri" w:hAnsi="Candara" w:cstheme="minorHAnsi"/>
          <w:spacing w:val="-5"/>
          <w:sz w:val="24"/>
          <w:szCs w:val="24"/>
        </w:rPr>
        <w:t>v</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6"/>
          <w:sz w:val="24"/>
          <w:szCs w:val="24"/>
        </w:rPr>
        <w:t>p</w:t>
      </w:r>
      <w:r w:rsidR="00D22EC6" w:rsidRPr="00B576DF">
        <w:rPr>
          <w:rFonts w:ascii="Candara" w:eastAsia="Calibri" w:hAnsi="Candara" w:cstheme="minorHAnsi"/>
          <w:sz w:val="24"/>
          <w:szCs w:val="24"/>
        </w:rPr>
        <w:t>p</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pacing w:val="-5"/>
          <w:sz w:val="24"/>
          <w:szCs w:val="24"/>
        </w:rPr>
        <w:t>p</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1"/>
          <w:sz w:val="24"/>
          <w:szCs w:val="24"/>
        </w:rPr>
        <w:t>t</w:t>
      </w:r>
      <w:r w:rsidR="00D22EC6" w:rsidRPr="00B576DF">
        <w:rPr>
          <w:rFonts w:ascii="Candara" w:eastAsia="Calibri" w:hAnsi="Candara" w:cstheme="minorHAnsi"/>
          <w:spacing w:val="-4"/>
          <w:sz w:val="24"/>
          <w:szCs w:val="24"/>
        </w:rPr>
        <w:t>e</w:t>
      </w:r>
      <w:r w:rsidR="00D22EC6" w:rsidRPr="00B576DF">
        <w:rPr>
          <w:rFonts w:ascii="Candara" w:eastAsia="Calibri" w:hAnsi="Candara" w:cstheme="minorHAnsi"/>
          <w:spacing w:val="2"/>
          <w:sz w:val="24"/>
          <w:szCs w:val="24"/>
        </w:rPr>
        <w:t>l</w:t>
      </w:r>
      <w:r w:rsidR="00D22EC6" w:rsidRPr="00B576DF">
        <w:rPr>
          <w:rFonts w:ascii="Candara" w:eastAsia="Calibri" w:hAnsi="Candara" w:cstheme="minorHAnsi"/>
          <w:sz w:val="24"/>
          <w:szCs w:val="24"/>
        </w:rPr>
        <w:t>y</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1"/>
          <w:sz w:val="24"/>
          <w:szCs w:val="24"/>
        </w:rPr>
        <w:t>n</w:t>
      </w:r>
      <w:r w:rsidR="00D22EC6" w:rsidRPr="00B576DF">
        <w:rPr>
          <w:rFonts w:ascii="Candara" w:eastAsia="Calibri" w:hAnsi="Candara" w:cstheme="minorHAnsi"/>
          <w:sz w:val="24"/>
          <w:szCs w:val="24"/>
        </w:rPr>
        <w:t xml:space="preserve">d, </w:t>
      </w:r>
      <w:r w:rsidR="00D22EC6" w:rsidRPr="00B576DF">
        <w:rPr>
          <w:rFonts w:ascii="Candara" w:eastAsia="Calibri" w:hAnsi="Candara" w:cstheme="minorHAnsi"/>
          <w:spacing w:val="-3"/>
          <w:sz w:val="24"/>
          <w:szCs w:val="24"/>
        </w:rPr>
        <w:t>i</w:t>
      </w:r>
      <w:r w:rsidR="00D22EC6" w:rsidRPr="00B576DF">
        <w:rPr>
          <w:rFonts w:ascii="Candara" w:eastAsia="Calibri" w:hAnsi="Candara" w:cstheme="minorHAnsi"/>
          <w:sz w:val="24"/>
          <w:szCs w:val="24"/>
        </w:rPr>
        <w:t>f</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6"/>
          <w:sz w:val="24"/>
          <w:szCs w:val="24"/>
        </w:rPr>
        <w:t>h</w:t>
      </w:r>
      <w:r w:rsidR="00D22EC6" w:rsidRPr="00B576DF">
        <w:rPr>
          <w:rFonts w:ascii="Candara" w:eastAsia="Calibri" w:hAnsi="Candara" w:cstheme="minorHAnsi"/>
          <w:sz w:val="24"/>
          <w:szCs w:val="24"/>
        </w:rPr>
        <w:t>ey</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do</w:t>
      </w:r>
      <w:r w:rsidR="00D22EC6" w:rsidRPr="00B576DF">
        <w:rPr>
          <w:rFonts w:ascii="Candara" w:eastAsia="Calibri" w:hAnsi="Candara" w:cstheme="minorHAnsi"/>
          <w:spacing w:val="2"/>
          <w:sz w:val="24"/>
          <w:szCs w:val="24"/>
        </w:rPr>
        <w:t xml:space="preserve"> </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4"/>
          <w:sz w:val="24"/>
          <w:szCs w:val="24"/>
        </w:rPr>
        <w:t xml:space="preserve"> </w:t>
      </w:r>
      <w:r w:rsidR="00D22EC6" w:rsidRPr="00B576DF">
        <w:rPr>
          <w:rFonts w:ascii="Candara" w:eastAsia="Calibri" w:hAnsi="Candara" w:cstheme="minorHAnsi"/>
          <w:sz w:val="24"/>
          <w:szCs w:val="24"/>
        </w:rPr>
        <w:t>the</w:t>
      </w:r>
      <w:r w:rsidR="00D22EC6" w:rsidRPr="00B576DF">
        <w:rPr>
          <w:rFonts w:ascii="Candara" w:eastAsia="Calibri" w:hAnsi="Candara" w:cstheme="minorHAnsi"/>
          <w:spacing w:val="-2"/>
          <w:sz w:val="24"/>
          <w:szCs w:val="24"/>
        </w:rPr>
        <w:t xml:space="preserve"> s</w:t>
      </w:r>
      <w:r w:rsidR="00D22EC6" w:rsidRPr="00B576DF">
        <w:rPr>
          <w:rFonts w:ascii="Candara" w:eastAsia="Calibri" w:hAnsi="Candara" w:cstheme="minorHAnsi"/>
          <w:spacing w:val="-4"/>
          <w:sz w:val="24"/>
          <w:szCs w:val="24"/>
        </w:rPr>
        <w:t>c</w:t>
      </w:r>
      <w:r w:rsidR="00D22EC6" w:rsidRPr="00B576DF">
        <w:rPr>
          <w:rFonts w:ascii="Candara" w:eastAsia="Calibri" w:hAnsi="Candara" w:cstheme="minorHAnsi"/>
          <w:sz w:val="24"/>
          <w:szCs w:val="24"/>
        </w:rPr>
        <w:t>h</w:t>
      </w:r>
      <w:r w:rsidR="00D22EC6" w:rsidRPr="00B576DF">
        <w:rPr>
          <w:rFonts w:ascii="Candara" w:eastAsia="Calibri" w:hAnsi="Candara" w:cstheme="minorHAnsi"/>
          <w:spacing w:val="-1"/>
          <w:sz w:val="24"/>
          <w:szCs w:val="24"/>
        </w:rPr>
        <w:t>oo</w:t>
      </w:r>
      <w:r w:rsidR="00D22EC6" w:rsidRPr="00B576DF">
        <w:rPr>
          <w:rFonts w:ascii="Candara" w:eastAsia="Calibri" w:hAnsi="Candara" w:cstheme="minorHAnsi"/>
          <w:sz w:val="24"/>
          <w:szCs w:val="24"/>
        </w:rPr>
        <w:t xml:space="preserve">l </w:t>
      </w:r>
      <w:r w:rsidR="00D22EC6" w:rsidRPr="00B576DF">
        <w:rPr>
          <w:rFonts w:ascii="Candara" w:eastAsia="Calibri" w:hAnsi="Candara" w:cstheme="minorHAnsi"/>
          <w:spacing w:val="2"/>
          <w:sz w:val="24"/>
          <w:szCs w:val="24"/>
        </w:rPr>
        <w:t>m</w:t>
      </w:r>
      <w:r w:rsidR="00D22EC6" w:rsidRPr="00B576DF">
        <w:rPr>
          <w:rFonts w:ascii="Candara" w:eastAsia="Calibri" w:hAnsi="Candara" w:cstheme="minorHAnsi"/>
          <w:sz w:val="24"/>
          <w:szCs w:val="24"/>
        </w:rPr>
        <w:t>u</w:t>
      </w:r>
      <w:r w:rsidR="00D22EC6" w:rsidRPr="00B576DF">
        <w:rPr>
          <w:rFonts w:ascii="Candara" w:eastAsia="Calibri" w:hAnsi="Candara" w:cstheme="minorHAnsi"/>
          <w:spacing w:val="-2"/>
          <w:sz w:val="24"/>
          <w:szCs w:val="24"/>
        </w:rPr>
        <w:t>s</w:t>
      </w:r>
      <w:r w:rsidR="00D22EC6" w:rsidRPr="00B576DF">
        <w:rPr>
          <w:rFonts w:ascii="Candara" w:eastAsia="Calibri" w:hAnsi="Candara" w:cstheme="minorHAnsi"/>
          <w:sz w:val="24"/>
          <w:szCs w:val="24"/>
        </w:rPr>
        <w:t>t</w:t>
      </w:r>
      <w:r w:rsidR="009E7A10" w:rsidRPr="00B576DF">
        <w:rPr>
          <w:rFonts w:ascii="Candara" w:eastAsia="Calibri" w:hAnsi="Candara" w:cstheme="minorHAnsi"/>
          <w:sz w:val="24"/>
          <w:szCs w:val="24"/>
        </w:rPr>
        <w:t xml:space="preserve">, </w:t>
      </w:r>
      <w:r w:rsidR="009E7A10" w:rsidRPr="00B576DF">
        <w:rPr>
          <w:rFonts w:ascii="Candara" w:eastAsia="Calibri" w:hAnsi="Candara" w:cstheme="minorHAnsi"/>
          <w:sz w:val="24"/>
          <w:szCs w:val="24"/>
          <w:u w:val="single"/>
        </w:rPr>
        <w:t>and will</w:t>
      </w:r>
      <w:r w:rsidR="009E7A10" w:rsidRPr="00B576DF">
        <w:rPr>
          <w:rFonts w:ascii="Candara" w:eastAsia="Calibri" w:hAnsi="Candara" w:cstheme="minorHAnsi"/>
          <w:sz w:val="24"/>
          <w:szCs w:val="24"/>
        </w:rPr>
        <w:t>,</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6"/>
          <w:sz w:val="24"/>
          <w:szCs w:val="24"/>
        </w:rPr>
        <w:t>a</w:t>
      </w:r>
      <w:r w:rsidR="00D22EC6" w:rsidRPr="00B576DF">
        <w:rPr>
          <w:rFonts w:ascii="Candara" w:eastAsia="Calibri" w:hAnsi="Candara" w:cstheme="minorHAnsi"/>
          <w:sz w:val="24"/>
          <w:szCs w:val="24"/>
        </w:rPr>
        <w:t>ke</w:t>
      </w:r>
      <w:r w:rsidR="00D22EC6" w:rsidRPr="00B576DF">
        <w:rPr>
          <w:rFonts w:ascii="Candara" w:eastAsia="Calibri" w:hAnsi="Candara" w:cstheme="minorHAnsi"/>
          <w:spacing w:val="3"/>
          <w:sz w:val="24"/>
          <w:szCs w:val="24"/>
        </w:rPr>
        <w:t xml:space="preserve"> </w:t>
      </w:r>
      <w:r w:rsidR="00D22EC6" w:rsidRPr="00B576DF">
        <w:rPr>
          <w:rFonts w:ascii="Candara" w:eastAsia="Calibri" w:hAnsi="Candara" w:cstheme="minorHAnsi"/>
          <w:spacing w:val="-5"/>
          <w:sz w:val="24"/>
          <w:szCs w:val="24"/>
        </w:rPr>
        <w:t>a</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1"/>
          <w:sz w:val="24"/>
          <w:szCs w:val="24"/>
        </w:rPr>
        <w:t>i</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z w:val="24"/>
          <w:szCs w:val="24"/>
        </w:rPr>
        <w:t>th</w:t>
      </w:r>
      <w:r w:rsidR="00D22EC6" w:rsidRPr="00B576DF">
        <w:rPr>
          <w:rFonts w:ascii="Candara" w:eastAsia="Calibri" w:hAnsi="Candara" w:cstheme="minorHAnsi"/>
          <w:spacing w:val="-1"/>
          <w:sz w:val="24"/>
          <w:szCs w:val="24"/>
        </w:rPr>
        <w:t>a</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t</w:t>
      </w:r>
      <w:r w:rsidR="00D22EC6" w:rsidRPr="00B576DF">
        <w:rPr>
          <w:rFonts w:ascii="Candara" w:eastAsia="Calibri" w:hAnsi="Candara" w:cstheme="minorHAnsi"/>
          <w:spacing w:val="-1"/>
          <w:sz w:val="24"/>
          <w:szCs w:val="24"/>
        </w:rPr>
        <w:t xml:space="preserve"> </w:t>
      </w:r>
      <w:r w:rsidR="00D22EC6" w:rsidRPr="00B576DF">
        <w:rPr>
          <w:rFonts w:ascii="Candara" w:eastAsia="Calibri" w:hAnsi="Candara" w:cstheme="minorHAnsi"/>
          <w:spacing w:val="1"/>
          <w:sz w:val="24"/>
          <w:szCs w:val="24"/>
        </w:rPr>
        <w:t>c</w:t>
      </w:r>
      <w:r w:rsidR="00D22EC6" w:rsidRPr="00B576DF">
        <w:rPr>
          <w:rFonts w:ascii="Candara" w:eastAsia="Calibri" w:hAnsi="Candara" w:cstheme="minorHAnsi"/>
          <w:spacing w:val="-1"/>
          <w:sz w:val="24"/>
          <w:szCs w:val="24"/>
        </w:rPr>
        <w:t>o</w:t>
      </w:r>
      <w:r w:rsidR="00D22EC6" w:rsidRPr="00B576DF">
        <w:rPr>
          <w:rFonts w:ascii="Candara" w:eastAsia="Calibri" w:hAnsi="Candara" w:cstheme="minorHAnsi"/>
          <w:sz w:val="24"/>
          <w:szCs w:val="24"/>
        </w:rPr>
        <w:t>n</w:t>
      </w:r>
      <w:r w:rsidR="00D22EC6" w:rsidRPr="00B576DF">
        <w:rPr>
          <w:rFonts w:ascii="Candara" w:eastAsia="Calibri" w:hAnsi="Candara" w:cstheme="minorHAnsi"/>
          <w:spacing w:val="-7"/>
          <w:sz w:val="24"/>
          <w:szCs w:val="24"/>
        </w:rPr>
        <w:t>s</w:t>
      </w:r>
      <w:r w:rsidR="00D22EC6" w:rsidRPr="00B576DF">
        <w:rPr>
          <w:rFonts w:ascii="Candara" w:eastAsia="Calibri" w:hAnsi="Candara" w:cstheme="minorHAnsi"/>
          <w:spacing w:val="2"/>
          <w:sz w:val="24"/>
          <w:szCs w:val="24"/>
        </w:rPr>
        <w:t>i</w:t>
      </w:r>
      <w:r w:rsidR="00D22EC6" w:rsidRPr="00B576DF">
        <w:rPr>
          <w:rFonts w:ascii="Candara" w:eastAsia="Calibri" w:hAnsi="Candara" w:cstheme="minorHAnsi"/>
          <w:sz w:val="24"/>
          <w:szCs w:val="24"/>
        </w:rPr>
        <w:t>de</w:t>
      </w:r>
      <w:r w:rsidR="00D22EC6" w:rsidRPr="00B576DF">
        <w:rPr>
          <w:rFonts w:ascii="Candara" w:eastAsia="Calibri" w:hAnsi="Candara" w:cstheme="minorHAnsi"/>
          <w:spacing w:val="2"/>
          <w:sz w:val="24"/>
          <w:szCs w:val="24"/>
        </w:rPr>
        <w:t>r</w:t>
      </w:r>
      <w:r w:rsidR="00D22EC6" w:rsidRPr="00B576DF">
        <w:rPr>
          <w:rFonts w:ascii="Candara" w:eastAsia="Calibri" w:hAnsi="Candara" w:cstheme="minorHAnsi"/>
          <w:sz w:val="24"/>
          <w:szCs w:val="24"/>
        </w:rPr>
        <w:t>s</w:t>
      </w:r>
      <w:r w:rsidR="00D22EC6" w:rsidRPr="00B576DF">
        <w:rPr>
          <w:rFonts w:ascii="Candara" w:eastAsia="Calibri" w:hAnsi="Candara" w:cstheme="minorHAnsi"/>
          <w:spacing w:val="4"/>
          <w:sz w:val="24"/>
          <w:szCs w:val="24"/>
        </w:rPr>
        <w:t xml:space="preserve"> </w:t>
      </w:r>
      <w:r w:rsidR="00D22EC6" w:rsidRPr="00B576DF">
        <w:rPr>
          <w:rFonts w:ascii="Candara" w:eastAsia="Calibri" w:hAnsi="Candara" w:cstheme="minorHAnsi"/>
          <w:sz w:val="24"/>
          <w:szCs w:val="24"/>
        </w:rPr>
        <w:t>ne</w:t>
      </w:r>
      <w:r w:rsidR="00D22EC6" w:rsidRPr="00B576DF">
        <w:rPr>
          <w:rFonts w:ascii="Candara" w:eastAsia="Calibri" w:hAnsi="Candara" w:cstheme="minorHAnsi"/>
          <w:spacing w:val="-3"/>
          <w:sz w:val="24"/>
          <w:szCs w:val="24"/>
        </w:rPr>
        <w:t>c</w:t>
      </w:r>
      <w:r w:rsidR="00D22EC6" w:rsidRPr="00B576DF">
        <w:rPr>
          <w:rFonts w:ascii="Candara" w:eastAsia="Calibri" w:hAnsi="Candara" w:cstheme="minorHAnsi"/>
          <w:sz w:val="24"/>
          <w:szCs w:val="24"/>
        </w:rPr>
        <w:t>e</w:t>
      </w:r>
      <w:r w:rsidR="00D22EC6" w:rsidRPr="00B576DF">
        <w:rPr>
          <w:rFonts w:ascii="Candara" w:eastAsia="Calibri" w:hAnsi="Candara" w:cstheme="minorHAnsi"/>
          <w:spacing w:val="-2"/>
          <w:sz w:val="24"/>
          <w:szCs w:val="24"/>
        </w:rPr>
        <w:t>ss</w:t>
      </w:r>
      <w:r w:rsidR="00D22EC6" w:rsidRPr="00B576DF">
        <w:rPr>
          <w:rFonts w:ascii="Candara" w:eastAsia="Calibri" w:hAnsi="Candara" w:cstheme="minorHAnsi"/>
          <w:sz w:val="24"/>
          <w:szCs w:val="24"/>
        </w:rPr>
        <w:t>a</w:t>
      </w:r>
      <w:r w:rsidR="00D22EC6" w:rsidRPr="00B576DF">
        <w:rPr>
          <w:rFonts w:ascii="Candara" w:eastAsia="Calibri" w:hAnsi="Candara" w:cstheme="minorHAnsi"/>
          <w:spacing w:val="1"/>
          <w:sz w:val="24"/>
          <w:szCs w:val="24"/>
        </w:rPr>
        <w:t>r</w:t>
      </w:r>
      <w:r w:rsidR="00D22EC6" w:rsidRPr="00B576DF">
        <w:rPr>
          <w:rFonts w:ascii="Candara" w:eastAsia="Calibri" w:hAnsi="Candara" w:cstheme="minorHAnsi"/>
          <w:sz w:val="24"/>
          <w:szCs w:val="24"/>
        </w:rPr>
        <w:t>y</w:t>
      </w:r>
      <w:r w:rsidRPr="00B576DF">
        <w:rPr>
          <w:rFonts w:ascii="Candara" w:eastAsia="Calibri" w:hAnsi="Candara" w:cstheme="minorHAnsi"/>
          <w:sz w:val="24"/>
          <w:szCs w:val="24"/>
        </w:rPr>
        <w:t xml:space="preserve"> </w:t>
      </w:r>
      <w:r w:rsidR="00D22EC6" w:rsidRPr="00B576DF">
        <w:rPr>
          <w:rFonts w:ascii="Candara" w:eastAsia="Calibri" w:hAnsi="Candara" w:cstheme="minorHAnsi"/>
          <w:position w:val="1"/>
          <w:sz w:val="24"/>
          <w:szCs w:val="24"/>
        </w:rPr>
        <w:t>to</w:t>
      </w:r>
      <w:r w:rsidR="00D22EC6" w:rsidRPr="00B576DF">
        <w:rPr>
          <w:rFonts w:ascii="Candara" w:eastAsia="Calibri" w:hAnsi="Candara" w:cstheme="minorHAnsi"/>
          <w:spacing w:val="2"/>
          <w:position w:val="1"/>
          <w:sz w:val="24"/>
          <w:szCs w:val="24"/>
        </w:rPr>
        <w:t xml:space="preserve"> </w:t>
      </w:r>
      <w:r w:rsidRPr="00B576DF">
        <w:rPr>
          <w:rFonts w:ascii="Candara" w:eastAsia="Calibri" w:hAnsi="Candara" w:cstheme="minorHAnsi"/>
          <w:spacing w:val="2"/>
          <w:position w:val="1"/>
          <w:sz w:val="24"/>
          <w:szCs w:val="24"/>
        </w:rPr>
        <w:t xml:space="preserve">stop the behaviour as it is occurring and to </w:t>
      </w:r>
      <w:r w:rsidR="00D22EC6" w:rsidRPr="00B576DF">
        <w:rPr>
          <w:rFonts w:ascii="Candara" w:eastAsia="Calibri" w:hAnsi="Candara" w:cstheme="minorHAnsi"/>
          <w:position w:val="1"/>
          <w:sz w:val="24"/>
          <w:szCs w:val="24"/>
        </w:rPr>
        <w:t>p</w:t>
      </w:r>
      <w:r w:rsidR="00D22EC6" w:rsidRPr="00B576DF">
        <w:rPr>
          <w:rFonts w:ascii="Candara" w:eastAsia="Calibri" w:hAnsi="Candara" w:cstheme="minorHAnsi"/>
          <w:spacing w:val="-3"/>
          <w:position w:val="1"/>
          <w:sz w:val="24"/>
          <w:szCs w:val="24"/>
        </w:rPr>
        <w:t>r</w:t>
      </w:r>
      <w:r w:rsidR="00D22EC6" w:rsidRPr="00B576DF">
        <w:rPr>
          <w:rFonts w:ascii="Candara" w:eastAsia="Calibri" w:hAnsi="Candara" w:cstheme="minorHAnsi"/>
          <w:position w:val="1"/>
          <w:sz w:val="24"/>
          <w:szCs w:val="24"/>
        </w:rPr>
        <w:t>ev</w:t>
      </w:r>
      <w:r w:rsidR="00D22EC6" w:rsidRPr="00B576DF">
        <w:rPr>
          <w:rFonts w:ascii="Candara" w:eastAsia="Calibri" w:hAnsi="Candara" w:cstheme="minorHAnsi"/>
          <w:spacing w:val="1"/>
          <w:position w:val="1"/>
          <w:sz w:val="24"/>
          <w:szCs w:val="24"/>
        </w:rPr>
        <w:t>e</w:t>
      </w:r>
      <w:r w:rsidR="00D22EC6" w:rsidRPr="00B576DF">
        <w:rPr>
          <w:rFonts w:ascii="Candara" w:eastAsia="Calibri" w:hAnsi="Candara" w:cstheme="minorHAnsi"/>
          <w:position w:val="1"/>
          <w:sz w:val="24"/>
          <w:szCs w:val="24"/>
        </w:rPr>
        <w:t>nt</w:t>
      </w:r>
      <w:r w:rsidR="00D22EC6" w:rsidRPr="00B576DF">
        <w:rPr>
          <w:rFonts w:ascii="Candara" w:eastAsia="Calibri" w:hAnsi="Candara" w:cstheme="minorHAnsi"/>
          <w:spacing w:val="-3"/>
          <w:position w:val="1"/>
          <w:sz w:val="24"/>
          <w:szCs w:val="24"/>
        </w:rPr>
        <w:t xml:space="preserve"> </w:t>
      </w:r>
      <w:r w:rsidR="00D22EC6" w:rsidRPr="00B576DF">
        <w:rPr>
          <w:rFonts w:ascii="Candara" w:eastAsia="Calibri" w:hAnsi="Candara" w:cstheme="minorHAnsi"/>
          <w:position w:val="1"/>
          <w:sz w:val="24"/>
          <w:szCs w:val="24"/>
        </w:rPr>
        <w:t>a</w:t>
      </w:r>
      <w:r w:rsidR="00D22EC6" w:rsidRPr="00B576DF">
        <w:rPr>
          <w:rFonts w:ascii="Candara" w:eastAsia="Calibri" w:hAnsi="Candara" w:cstheme="minorHAnsi"/>
          <w:spacing w:val="-3"/>
          <w:position w:val="1"/>
          <w:sz w:val="24"/>
          <w:szCs w:val="24"/>
        </w:rPr>
        <w:t xml:space="preserve"> </w:t>
      </w:r>
      <w:r w:rsidR="00D22EC6" w:rsidRPr="00B576DF">
        <w:rPr>
          <w:rFonts w:ascii="Candara" w:eastAsia="Calibri" w:hAnsi="Candara" w:cstheme="minorHAnsi"/>
          <w:spacing w:val="1"/>
          <w:position w:val="1"/>
          <w:sz w:val="24"/>
          <w:szCs w:val="24"/>
        </w:rPr>
        <w:t>r</w:t>
      </w:r>
      <w:r w:rsidR="00D22EC6" w:rsidRPr="00B576DF">
        <w:rPr>
          <w:rFonts w:ascii="Candara" w:eastAsia="Calibri" w:hAnsi="Candara" w:cstheme="minorHAnsi"/>
          <w:position w:val="1"/>
          <w:sz w:val="24"/>
          <w:szCs w:val="24"/>
        </w:rPr>
        <w:t>ep</w:t>
      </w:r>
      <w:r w:rsidR="00D22EC6" w:rsidRPr="00B576DF">
        <w:rPr>
          <w:rFonts w:ascii="Candara" w:eastAsia="Calibri" w:hAnsi="Candara" w:cstheme="minorHAnsi"/>
          <w:spacing w:val="-4"/>
          <w:position w:val="1"/>
          <w:sz w:val="24"/>
          <w:szCs w:val="24"/>
        </w:rPr>
        <w:t>e</w:t>
      </w:r>
      <w:r w:rsidR="00D22EC6" w:rsidRPr="00B576DF">
        <w:rPr>
          <w:rFonts w:ascii="Candara" w:eastAsia="Calibri" w:hAnsi="Candara" w:cstheme="minorHAnsi"/>
          <w:position w:val="1"/>
          <w:sz w:val="24"/>
          <w:szCs w:val="24"/>
        </w:rPr>
        <w:t>at</w:t>
      </w:r>
      <w:r w:rsidR="00D22EC6" w:rsidRPr="00B576DF">
        <w:rPr>
          <w:rFonts w:ascii="Candara" w:eastAsia="Calibri" w:hAnsi="Candara" w:cstheme="minorHAnsi"/>
          <w:spacing w:val="2"/>
          <w:position w:val="1"/>
          <w:sz w:val="24"/>
          <w:szCs w:val="24"/>
        </w:rPr>
        <w:t xml:space="preserve"> </w:t>
      </w:r>
      <w:r w:rsidR="00D22EC6" w:rsidRPr="00B576DF">
        <w:rPr>
          <w:rFonts w:ascii="Candara" w:eastAsia="Calibri" w:hAnsi="Candara" w:cstheme="minorHAnsi"/>
          <w:spacing w:val="-1"/>
          <w:position w:val="1"/>
          <w:sz w:val="24"/>
          <w:szCs w:val="24"/>
        </w:rPr>
        <w:t>o</w:t>
      </w:r>
      <w:r w:rsidR="00D22EC6" w:rsidRPr="00B576DF">
        <w:rPr>
          <w:rFonts w:ascii="Candara" w:eastAsia="Calibri" w:hAnsi="Candara" w:cstheme="minorHAnsi"/>
          <w:position w:val="1"/>
          <w:sz w:val="24"/>
          <w:szCs w:val="24"/>
        </w:rPr>
        <w:t>f</w:t>
      </w:r>
      <w:r w:rsidR="00D22EC6" w:rsidRPr="00B576DF">
        <w:rPr>
          <w:rFonts w:ascii="Candara" w:eastAsia="Calibri" w:hAnsi="Candara" w:cstheme="minorHAnsi"/>
          <w:spacing w:val="-1"/>
          <w:position w:val="1"/>
          <w:sz w:val="24"/>
          <w:szCs w:val="24"/>
        </w:rPr>
        <w:t xml:space="preserve"> </w:t>
      </w:r>
      <w:r w:rsidR="00D22EC6" w:rsidRPr="00B576DF">
        <w:rPr>
          <w:rFonts w:ascii="Candara" w:eastAsia="Calibri" w:hAnsi="Candara" w:cstheme="minorHAnsi"/>
          <w:position w:val="1"/>
          <w:sz w:val="24"/>
          <w:szCs w:val="24"/>
        </w:rPr>
        <w:t>th</w:t>
      </w:r>
      <w:r w:rsidR="00D22EC6" w:rsidRPr="00B576DF">
        <w:rPr>
          <w:rFonts w:ascii="Candara" w:eastAsia="Calibri" w:hAnsi="Candara" w:cstheme="minorHAnsi"/>
          <w:spacing w:val="-1"/>
          <w:position w:val="1"/>
          <w:sz w:val="24"/>
          <w:szCs w:val="24"/>
        </w:rPr>
        <w:t>a</w:t>
      </w:r>
      <w:r w:rsidR="00D22EC6" w:rsidRPr="00B576DF">
        <w:rPr>
          <w:rFonts w:ascii="Candara" w:eastAsia="Calibri" w:hAnsi="Candara" w:cstheme="minorHAnsi"/>
          <w:position w:val="1"/>
          <w:sz w:val="24"/>
          <w:szCs w:val="24"/>
        </w:rPr>
        <w:t>t</w:t>
      </w:r>
      <w:r w:rsidR="00D22EC6" w:rsidRPr="00B576DF">
        <w:rPr>
          <w:rFonts w:ascii="Candara" w:eastAsia="Calibri" w:hAnsi="Candara" w:cstheme="minorHAnsi"/>
          <w:spacing w:val="-1"/>
          <w:position w:val="1"/>
          <w:sz w:val="24"/>
          <w:szCs w:val="24"/>
        </w:rPr>
        <w:t xml:space="preserve"> </w:t>
      </w:r>
      <w:r w:rsidR="00D22EC6" w:rsidRPr="00B576DF">
        <w:rPr>
          <w:rFonts w:ascii="Candara" w:eastAsia="Calibri" w:hAnsi="Candara" w:cstheme="minorHAnsi"/>
          <w:position w:val="1"/>
          <w:sz w:val="24"/>
          <w:szCs w:val="24"/>
        </w:rPr>
        <w:t>beh</w:t>
      </w:r>
      <w:r w:rsidR="00D22EC6" w:rsidRPr="00B576DF">
        <w:rPr>
          <w:rFonts w:ascii="Candara" w:eastAsia="Calibri" w:hAnsi="Candara" w:cstheme="minorHAnsi"/>
          <w:spacing w:val="-6"/>
          <w:position w:val="1"/>
          <w:sz w:val="24"/>
          <w:szCs w:val="24"/>
        </w:rPr>
        <w:t>a</w:t>
      </w:r>
      <w:r w:rsidR="00D22EC6" w:rsidRPr="00B576DF">
        <w:rPr>
          <w:rFonts w:ascii="Candara" w:eastAsia="Calibri" w:hAnsi="Candara" w:cstheme="minorHAnsi"/>
          <w:position w:val="1"/>
          <w:sz w:val="24"/>
          <w:szCs w:val="24"/>
        </w:rPr>
        <w:t>v</w:t>
      </w:r>
      <w:r w:rsidR="00D22EC6" w:rsidRPr="00B576DF">
        <w:rPr>
          <w:rFonts w:ascii="Candara" w:eastAsia="Calibri" w:hAnsi="Candara" w:cstheme="minorHAnsi"/>
          <w:spacing w:val="2"/>
          <w:position w:val="1"/>
          <w:sz w:val="24"/>
          <w:szCs w:val="24"/>
        </w:rPr>
        <w:t>i</w:t>
      </w:r>
      <w:r w:rsidR="00D22EC6" w:rsidRPr="00B576DF">
        <w:rPr>
          <w:rFonts w:ascii="Candara" w:eastAsia="Calibri" w:hAnsi="Candara" w:cstheme="minorHAnsi"/>
          <w:spacing w:val="-1"/>
          <w:position w:val="1"/>
          <w:sz w:val="24"/>
          <w:szCs w:val="24"/>
        </w:rPr>
        <w:t>o</w:t>
      </w:r>
      <w:r w:rsidR="00D22EC6" w:rsidRPr="00B576DF">
        <w:rPr>
          <w:rFonts w:ascii="Candara" w:eastAsia="Calibri" w:hAnsi="Candara" w:cstheme="minorHAnsi"/>
          <w:spacing w:val="-5"/>
          <w:position w:val="1"/>
          <w:sz w:val="24"/>
          <w:szCs w:val="24"/>
        </w:rPr>
        <w:t>u</w:t>
      </w:r>
      <w:r w:rsidR="00D22EC6" w:rsidRPr="00B576DF">
        <w:rPr>
          <w:rFonts w:ascii="Candara" w:eastAsia="Calibri" w:hAnsi="Candara" w:cstheme="minorHAnsi"/>
          <w:spacing w:val="1"/>
          <w:position w:val="1"/>
          <w:sz w:val="24"/>
          <w:szCs w:val="24"/>
        </w:rPr>
        <w:t>r</w:t>
      </w:r>
      <w:r w:rsidR="00D22EC6" w:rsidRPr="00B576DF">
        <w:rPr>
          <w:rFonts w:ascii="Candara" w:eastAsia="Calibri" w:hAnsi="Candara" w:cstheme="minorHAnsi"/>
          <w:position w:val="1"/>
          <w:sz w:val="24"/>
          <w:szCs w:val="24"/>
        </w:rPr>
        <w:t>.</w:t>
      </w:r>
      <w:r w:rsidR="001F656D" w:rsidRPr="00B576DF">
        <w:rPr>
          <w:rFonts w:ascii="Candara" w:eastAsia="Calibri" w:hAnsi="Candara" w:cstheme="minorHAnsi"/>
          <w:position w:val="1"/>
          <w:sz w:val="24"/>
          <w:szCs w:val="24"/>
        </w:rPr>
        <w:t xml:space="preserve"> This may include such</w:t>
      </w:r>
      <w:r w:rsidR="009E7A10" w:rsidRPr="00B576DF">
        <w:rPr>
          <w:rFonts w:ascii="Candara" w:eastAsia="Calibri" w:hAnsi="Candara" w:cstheme="minorHAnsi"/>
          <w:position w:val="1"/>
          <w:sz w:val="24"/>
          <w:szCs w:val="24"/>
        </w:rPr>
        <w:t xml:space="preserve"> measures as physical restraint, reasonable action under Common Law, Police involvement </w:t>
      </w:r>
      <w:r w:rsidR="001F656D" w:rsidRPr="00B576DF">
        <w:rPr>
          <w:rFonts w:ascii="Candara" w:eastAsia="Calibri" w:hAnsi="Candara" w:cstheme="minorHAnsi"/>
          <w:position w:val="1"/>
          <w:sz w:val="24"/>
          <w:szCs w:val="24"/>
        </w:rPr>
        <w:t>or</w:t>
      </w:r>
      <w:r w:rsidR="009E7A10" w:rsidRPr="00B576DF">
        <w:rPr>
          <w:rFonts w:ascii="Candara" w:eastAsia="Calibri" w:hAnsi="Candara" w:cstheme="minorHAnsi"/>
          <w:position w:val="1"/>
          <w:sz w:val="24"/>
          <w:szCs w:val="24"/>
        </w:rPr>
        <w:t xml:space="preserve"> in the </w:t>
      </w:r>
      <w:r w:rsidR="00CB2D0C" w:rsidRPr="00B576DF">
        <w:rPr>
          <w:rFonts w:ascii="Candara" w:eastAsia="Calibri" w:hAnsi="Candara" w:cstheme="minorHAnsi"/>
          <w:position w:val="1"/>
          <w:sz w:val="24"/>
          <w:szCs w:val="24"/>
        </w:rPr>
        <w:t>longer</w:t>
      </w:r>
      <w:r w:rsidR="009E7A10" w:rsidRPr="00B576DF">
        <w:rPr>
          <w:rFonts w:ascii="Candara" w:eastAsia="Calibri" w:hAnsi="Candara" w:cstheme="minorHAnsi"/>
          <w:position w:val="1"/>
          <w:sz w:val="24"/>
          <w:szCs w:val="24"/>
        </w:rPr>
        <w:t xml:space="preserve"> term</w:t>
      </w:r>
      <w:r w:rsidR="001F656D" w:rsidRPr="00B576DF">
        <w:rPr>
          <w:rFonts w:ascii="Candara" w:eastAsia="Calibri" w:hAnsi="Candara" w:cstheme="minorHAnsi"/>
          <w:position w:val="1"/>
          <w:sz w:val="24"/>
          <w:szCs w:val="24"/>
        </w:rPr>
        <w:t xml:space="preserve"> a legal exclusion order preventing an identified person from entering any/all parts of the premises.</w:t>
      </w:r>
    </w:p>
    <w:p w14:paraId="1B3569C0" w14:textId="77777777" w:rsidR="00450282" w:rsidRPr="00B576DF" w:rsidRDefault="00450282" w:rsidP="00EA1AD1">
      <w:pPr>
        <w:jc w:val="both"/>
        <w:rPr>
          <w:rFonts w:ascii="Candara" w:hAnsi="Candara" w:cstheme="minorHAnsi"/>
          <w:sz w:val="24"/>
          <w:szCs w:val="24"/>
        </w:rPr>
      </w:pPr>
    </w:p>
    <w:p w14:paraId="6B26BB85" w14:textId="77777777" w:rsidR="00450282" w:rsidRPr="00B576DF" w:rsidRDefault="00D22EC6" w:rsidP="00EA1AD1">
      <w:pPr>
        <w:jc w:val="both"/>
        <w:rPr>
          <w:rFonts w:ascii="Candara" w:eastAsia="Calibri" w:hAnsi="Candara" w:cstheme="minorHAnsi"/>
          <w:sz w:val="24"/>
          <w:szCs w:val="24"/>
        </w:rPr>
      </w:pPr>
      <w:r w:rsidRPr="00B576DF">
        <w:rPr>
          <w:rFonts w:ascii="Candara" w:eastAsia="Calibri" w:hAnsi="Candara" w:cstheme="minorHAnsi"/>
          <w:b/>
          <w:spacing w:val="-1"/>
          <w:sz w:val="24"/>
          <w:szCs w:val="24"/>
        </w:rPr>
        <w:t>I</w:t>
      </w:r>
      <w:r w:rsidRPr="00B576DF">
        <w:rPr>
          <w:rFonts w:ascii="Candara" w:eastAsia="Calibri" w:hAnsi="Candara" w:cstheme="minorHAnsi"/>
          <w:b/>
          <w:spacing w:val="2"/>
          <w:sz w:val="24"/>
          <w:szCs w:val="24"/>
        </w:rPr>
        <w:t>n</w:t>
      </w:r>
      <w:r w:rsidRPr="00B576DF">
        <w:rPr>
          <w:rFonts w:ascii="Candara" w:eastAsia="Calibri" w:hAnsi="Candara" w:cstheme="minorHAnsi"/>
          <w:b/>
          <w:spacing w:val="-4"/>
          <w:sz w:val="24"/>
          <w:szCs w:val="24"/>
        </w:rPr>
        <w:t>a</w:t>
      </w:r>
      <w:r w:rsidRPr="00B576DF">
        <w:rPr>
          <w:rFonts w:ascii="Candara" w:eastAsia="Calibri" w:hAnsi="Candara" w:cstheme="minorHAnsi"/>
          <w:b/>
          <w:spacing w:val="2"/>
          <w:sz w:val="24"/>
          <w:szCs w:val="24"/>
        </w:rPr>
        <w:t>pp</w:t>
      </w:r>
      <w:r w:rsidRPr="00B576DF">
        <w:rPr>
          <w:rFonts w:ascii="Candara" w:eastAsia="Calibri" w:hAnsi="Candara" w:cstheme="minorHAnsi"/>
          <w:b/>
          <w:spacing w:val="-5"/>
          <w:sz w:val="24"/>
          <w:szCs w:val="24"/>
        </w:rPr>
        <w:t>r</w:t>
      </w:r>
      <w:r w:rsidRPr="00B576DF">
        <w:rPr>
          <w:rFonts w:ascii="Candara" w:eastAsia="Calibri" w:hAnsi="Candara" w:cstheme="minorHAnsi"/>
          <w:b/>
          <w:spacing w:val="-3"/>
          <w:sz w:val="24"/>
          <w:szCs w:val="24"/>
        </w:rPr>
        <w:t>o</w:t>
      </w:r>
      <w:r w:rsidRPr="00B576DF">
        <w:rPr>
          <w:rFonts w:ascii="Candara" w:eastAsia="Calibri" w:hAnsi="Candara" w:cstheme="minorHAnsi"/>
          <w:b/>
          <w:spacing w:val="2"/>
          <w:sz w:val="24"/>
          <w:szCs w:val="24"/>
        </w:rPr>
        <w:t>p</w:t>
      </w:r>
      <w:r w:rsidRPr="00B576DF">
        <w:rPr>
          <w:rFonts w:ascii="Candara" w:eastAsia="Calibri" w:hAnsi="Candara" w:cstheme="minorHAnsi"/>
          <w:b/>
          <w:sz w:val="24"/>
          <w:szCs w:val="24"/>
        </w:rPr>
        <w:t>r</w:t>
      </w:r>
      <w:r w:rsidRPr="00B576DF">
        <w:rPr>
          <w:rFonts w:ascii="Candara" w:eastAsia="Calibri" w:hAnsi="Candara" w:cstheme="minorHAnsi"/>
          <w:b/>
          <w:spacing w:val="-1"/>
          <w:sz w:val="24"/>
          <w:szCs w:val="24"/>
        </w:rPr>
        <w:t>i</w:t>
      </w:r>
      <w:r w:rsidRPr="00B576DF">
        <w:rPr>
          <w:rFonts w:ascii="Candara" w:eastAsia="Calibri" w:hAnsi="Candara" w:cstheme="minorHAnsi"/>
          <w:b/>
          <w:spacing w:val="-4"/>
          <w:sz w:val="24"/>
          <w:szCs w:val="24"/>
        </w:rPr>
        <w:t>a</w:t>
      </w:r>
      <w:r w:rsidRPr="00B576DF">
        <w:rPr>
          <w:rFonts w:ascii="Candara" w:eastAsia="Calibri" w:hAnsi="Candara" w:cstheme="minorHAnsi"/>
          <w:b/>
          <w:spacing w:val="2"/>
          <w:sz w:val="24"/>
          <w:szCs w:val="24"/>
        </w:rPr>
        <w:t>t</w:t>
      </w:r>
      <w:r w:rsidRPr="00B576DF">
        <w:rPr>
          <w:rFonts w:ascii="Candara" w:eastAsia="Calibri" w:hAnsi="Candara" w:cstheme="minorHAnsi"/>
          <w:b/>
          <w:sz w:val="24"/>
          <w:szCs w:val="24"/>
        </w:rPr>
        <w:t>e</w:t>
      </w:r>
      <w:r w:rsidRPr="00B576DF">
        <w:rPr>
          <w:rFonts w:ascii="Candara" w:eastAsia="Calibri" w:hAnsi="Candara" w:cstheme="minorHAnsi"/>
          <w:b/>
          <w:spacing w:val="-2"/>
          <w:sz w:val="24"/>
          <w:szCs w:val="24"/>
        </w:rPr>
        <w:t xml:space="preserve"> </w:t>
      </w:r>
      <w:r w:rsidRPr="00B576DF">
        <w:rPr>
          <w:rFonts w:ascii="Candara" w:eastAsia="Calibri" w:hAnsi="Candara" w:cstheme="minorHAnsi"/>
          <w:b/>
          <w:spacing w:val="2"/>
          <w:sz w:val="24"/>
          <w:szCs w:val="24"/>
        </w:rPr>
        <w:t>b</w:t>
      </w:r>
      <w:r w:rsidRPr="00B576DF">
        <w:rPr>
          <w:rFonts w:ascii="Candara" w:eastAsia="Calibri" w:hAnsi="Candara" w:cstheme="minorHAnsi"/>
          <w:b/>
          <w:spacing w:val="-6"/>
          <w:sz w:val="24"/>
          <w:szCs w:val="24"/>
        </w:rPr>
        <w:t>e</w:t>
      </w:r>
      <w:r w:rsidRPr="00B576DF">
        <w:rPr>
          <w:rFonts w:ascii="Candara" w:eastAsia="Calibri" w:hAnsi="Candara" w:cstheme="minorHAnsi"/>
          <w:b/>
          <w:spacing w:val="2"/>
          <w:sz w:val="24"/>
          <w:szCs w:val="24"/>
        </w:rPr>
        <w:t>h</w:t>
      </w:r>
      <w:r w:rsidRPr="00B576DF">
        <w:rPr>
          <w:rFonts w:ascii="Candara" w:eastAsia="Calibri" w:hAnsi="Candara" w:cstheme="minorHAnsi"/>
          <w:b/>
          <w:spacing w:val="1"/>
          <w:sz w:val="24"/>
          <w:szCs w:val="24"/>
        </w:rPr>
        <w:t>a</w:t>
      </w:r>
      <w:r w:rsidRPr="00B576DF">
        <w:rPr>
          <w:rFonts w:ascii="Candara" w:eastAsia="Calibri" w:hAnsi="Candara" w:cstheme="minorHAnsi"/>
          <w:b/>
          <w:sz w:val="24"/>
          <w:szCs w:val="24"/>
        </w:rPr>
        <w:t>v</w:t>
      </w:r>
      <w:r w:rsidRPr="00B576DF">
        <w:rPr>
          <w:rFonts w:ascii="Candara" w:eastAsia="Calibri" w:hAnsi="Candara" w:cstheme="minorHAnsi"/>
          <w:b/>
          <w:spacing w:val="-6"/>
          <w:w w:val="101"/>
          <w:sz w:val="24"/>
          <w:szCs w:val="24"/>
        </w:rPr>
        <w:t>i</w:t>
      </w:r>
      <w:r w:rsidRPr="00B576DF">
        <w:rPr>
          <w:rFonts w:ascii="Candara" w:eastAsia="Calibri" w:hAnsi="Candara" w:cstheme="minorHAnsi"/>
          <w:b/>
          <w:spacing w:val="2"/>
          <w:sz w:val="24"/>
          <w:szCs w:val="24"/>
        </w:rPr>
        <w:t>o</w:t>
      </w:r>
      <w:r w:rsidRPr="00B576DF">
        <w:rPr>
          <w:rFonts w:ascii="Candara" w:eastAsia="Calibri" w:hAnsi="Candara" w:cstheme="minorHAnsi"/>
          <w:b/>
          <w:spacing w:val="-3"/>
          <w:sz w:val="24"/>
          <w:szCs w:val="24"/>
        </w:rPr>
        <w:t>u</w:t>
      </w:r>
      <w:r w:rsidRPr="00B576DF">
        <w:rPr>
          <w:rFonts w:ascii="Candara" w:eastAsia="Calibri" w:hAnsi="Candara" w:cstheme="minorHAnsi"/>
          <w:b/>
          <w:sz w:val="24"/>
          <w:szCs w:val="24"/>
        </w:rPr>
        <w:t>r</w:t>
      </w:r>
    </w:p>
    <w:p w14:paraId="47F4D62D" w14:textId="77777777" w:rsidR="00450282" w:rsidRPr="00B576DF" w:rsidRDefault="00D22EC6" w:rsidP="00EA1AD1">
      <w:pPr>
        <w:jc w:val="both"/>
        <w:rPr>
          <w:rFonts w:ascii="Candara" w:eastAsia="Calibri" w:hAnsi="Candara" w:cstheme="minorHAnsi"/>
          <w:sz w:val="24"/>
          <w:szCs w:val="24"/>
        </w:rPr>
      </w:pPr>
      <w:r w:rsidRPr="00B576DF">
        <w:rPr>
          <w:rFonts w:ascii="Candara" w:eastAsia="Calibri" w:hAnsi="Candara" w:cstheme="minorHAnsi"/>
          <w:spacing w:val="-2"/>
          <w:sz w:val="24"/>
          <w:szCs w:val="24"/>
        </w:rPr>
        <w:t>T</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4"/>
          <w:sz w:val="24"/>
          <w:szCs w:val="24"/>
        </w:rPr>
        <w:t>c</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udes</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g 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y</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k</w:t>
      </w:r>
      <w:r w:rsidRPr="00B576DF">
        <w:rPr>
          <w:rFonts w:ascii="Candara" w:eastAsia="Calibri" w:hAnsi="Candara" w:cstheme="minorHAnsi"/>
          <w:spacing w:val="4"/>
          <w:sz w:val="24"/>
          <w:szCs w:val="24"/>
        </w:rPr>
        <w:t>i</w:t>
      </w:r>
      <w:r w:rsidRPr="00B576DF">
        <w:rPr>
          <w:rFonts w:ascii="Candara" w:eastAsia="Calibri" w:hAnsi="Candara" w:cstheme="minorHAnsi"/>
          <w:sz w:val="24"/>
          <w:szCs w:val="24"/>
        </w:rPr>
        <w:t>nd</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nu</w:t>
      </w:r>
      <w:r w:rsidRPr="00B576DF">
        <w:rPr>
          <w:rFonts w:ascii="Candara" w:eastAsia="Calibri" w:hAnsi="Candara" w:cstheme="minorHAnsi"/>
          <w:spacing w:val="1"/>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pacing w:val="-4"/>
          <w:sz w:val="24"/>
          <w:szCs w:val="24"/>
        </w:rPr>
        <w:t>c</w:t>
      </w:r>
      <w:r w:rsidRPr="00B576DF">
        <w:rPr>
          <w:rFonts w:ascii="Candara" w:eastAsia="Calibri" w:hAnsi="Candara" w:cstheme="minorHAnsi"/>
          <w:sz w:val="24"/>
          <w:szCs w:val="24"/>
        </w:rPr>
        <w:t>e</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tu</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b</w:t>
      </w:r>
      <w:r w:rsidRPr="00B576DF">
        <w:rPr>
          <w:rFonts w:ascii="Candara" w:eastAsia="Calibri" w:hAnsi="Candara" w:cstheme="minorHAnsi"/>
          <w:spacing w:val="-6"/>
          <w:sz w:val="24"/>
          <w:szCs w:val="24"/>
        </w:rPr>
        <w:t>a</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pacing w:val="-5"/>
          <w:sz w:val="24"/>
          <w:szCs w:val="24"/>
        </w:rPr>
        <w:t>u</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s</w:t>
      </w:r>
      <w:r w:rsidRPr="00B576DF">
        <w:rPr>
          <w:rFonts w:ascii="Candara" w:eastAsia="Calibri" w:hAnsi="Candara" w:cstheme="minorHAnsi"/>
          <w:w w:val="101"/>
          <w:sz w:val="24"/>
          <w:szCs w:val="24"/>
        </w:rPr>
        <w:t>:</w:t>
      </w:r>
    </w:p>
    <w:p w14:paraId="16C955BD" w14:textId="4288D7FF" w:rsidR="00450282" w:rsidRPr="00B576DF" w:rsidRDefault="00D22EC6" w:rsidP="00EA1AD1">
      <w:pPr>
        <w:pStyle w:val="ListParagraph"/>
        <w:numPr>
          <w:ilvl w:val="0"/>
          <w:numId w:val="5"/>
        </w:numPr>
        <w:tabs>
          <w:tab w:val="left" w:pos="460"/>
        </w:tabs>
        <w:ind w:right="144"/>
        <w:jc w:val="both"/>
        <w:rPr>
          <w:rFonts w:ascii="Candara" w:eastAsia="Calibri" w:hAnsi="Candara" w:cstheme="minorHAnsi"/>
          <w:sz w:val="24"/>
          <w:szCs w:val="24"/>
        </w:rPr>
      </w:pP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f</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g</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pacing w:val="-6"/>
          <w:sz w:val="24"/>
          <w:szCs w:val="24"/>
        </w:rPr>
        <w:t>o</w:t>
      </w:r>
      <w:r w:rsidRPr="00B576DF">
        <w:rPr>
          <w:rFonts w:ascii="Candara" w:eastAsia="Calibri" w:hAnsi="Candara" w:cstheme="minorHAnsi"/>
          <w:spacing w:val="2"/>
          <w:sz w:val="24"/>
          <w:szCs w:val="24"/>
        </w:rPr>
        <w:t>ll</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w</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ea</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b</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6"/>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ns</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a</w:t>
      </w:r>
      <w:r w:rsidRPr="00B576DF">
        <w:rPr>
          <w:rFonts w:ascii="Candara" w:eastAsia="Calibri" w:hAnsi="Candara" w:cstheme="minorHAnsi"/>
          <w:spacing w:val="-4"/>
          <w:sz w:val="24"/>
          <w:szCs w:val="24"/>
        </w:rPr>
        <w:t>f</w:t>
      </w:r>
      <w:r w:rsidRPr="00B576DF">
        <w:rPr>
          <w:rFonts w:ascii="Candara" w:eastAsia="Calibri" w:hAnsi="Candara" w:cstheme="minorHAnsi"/>
          <w:spacing w:val="1"/>
          <w:sz w:val="24"/>
          <w:szCs w:val="24"/>
        </w:rPr>
        <w:t>f</w:t>
      </w:r>
      <w:r w:rsidRPr="00B576DF">
        <w:rPr>
          <w:rFonts w:ascii="Candara" w:eastAsia="Calibri" w:hAnsi="Candara" w:cstheme="minorHAnsi"/>
          <w:sz w:val="24"/>
          <w:szCs w:val="24"/>
        </w:rPr>
        <w:t>;</w:t>
      </w:r>
      <w:r w:rsidRPr="00B576DF">
        <w:rPr>
          <w:rFonts w:ascii="Candara" w:eastAsia="Calibri" w:hAnsi="Candara" w:cstheme="minorHAnsi"/>
          <w:spacing w:val="8"/>
          <w:sz w:val="24"/>
          <w:szCs w:val="24"/>
        </w:rPr>
        <w:t xml:space="preserve"> </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w:t>
      </w:r>
      <w:r w:rsidRPr="00B576DF">
        <w:rPr>
          <w:rFonts w:ascii="Candara" w:eastAsia="Calibri" w:hAnsi="Candara" w:cstheme="minorHAnsi"/>
          <w:spacing w:val="-4"/>
          <w:sz w:val="24"/>
          <w:szCs w:val="24"/>
        </w:rPr>
        <w:t>g</w:t>
      </w:r>
      <w:r w:rsidRPr="00B576DF">
        <w:rPr>
          <w:rFonts w:ascii="Candara" w:eastAsia="Calibri" w:hAnsi="Candara" w:cstheme="minorHAnsi"/>
          <w:sz w:val="24"/>
          <w:szCs w:val="24"/>
        </w:rPr>
        <w:t xml:space="preserve">. </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f</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ng</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v</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fr</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m</w:t>
      </w:r>
      <w:r w:rsidRPr="00B576DF">
        <w:rPr>
          <w:rFonts w:ascii="Candara" w:eastAsia="Calibri" w:hAnsi="Candara" w:cstheme="minorHAnsi"/>
          <w:spacing w:val="5"/>
          <w:sz w:val="24"/>
          <w:szCs w:val="24"/>
        </w:rPr>
        <w:t xml:space="preserve"> </w:t>
      </w:r>
      <w:r w:rsidRPr="00B576DF">
        <w:rPr>
          <w:rFonts w:ascii="Candara" w:eastAsia="Calibri" w:hAnsi="Candara" w:cstheme="minorHAnsi"/>
          <w:sz w:val="24"/>
          <w:szCs w:val="24"/>
        </w:rPr>
        <w:t xml:space="preserve">a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p</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c</w:t>
      </w:r>
      <w:r w:rsidRPr="00B576DF">
        <w:rPr>
          <w:rFonts w:ascii="Candara" w:eastAsia="Calibri" w:hAnsi="Candara" w:cstheme="minorHAnsi"/>
          <w:spacing w:val="2"/>
          <w:sz w:val="24"/>
          <w:szCs w:val="24"/>
        </w:rPr>
        <w:t>i</w:t>
      </w:r>
      <w:r w:rsidRPr="00B576DF">
        <w:rPr>
          <w:rFonts w:ascii="Candara" w:eastAsia="Calibri" w:hAnsi="Candara" w:cstheme="minorHAnsi"/>
          <w:spacing w:val="-4"/>
          <w:sz w:val="24"/>
          <w:szCs w:val="24"/>
        </w:rPr>
        <w:t>f</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 xml:space="preserve">ed </w:t>
      </w:r>
      <w:r w:rsidRPr="00B576DF">
        <w:rPr>
          <w:rFonts w:ascii="Candara" w:eastAsia="Calibri" w:hAnsi="Candara" w:cstheme="minorHAnsi"/>
          <w:spacing w:val="2"/>
          <w:sz w:val="24"/>
          <w:szCs w:val="24"/>
        </w:rPr>
        <w:t>l</w:t>
      </w:r>
      <w:r w:rsidRPr="00B576DF">
        <w:rPr>
          <w:rFonts w:ascii="Candara" w:eastAsia="Calibri" w:hAnsi="Candara" w:cstheme="minorHAnsi"/>
          <w:spacing w:val="-6"/>
          <w:sz w:val="24"/>
          <w:szCs w:val="24"/>
        </w:rPr>
        <w:t>o</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 xml:space="preserve">to </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ea</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b</w:t>
      </w:r>
      <w:r w:rsidRPr="00B576DF">
        <w:rPr>
          <w:rFonts w:ascii="Candara" w:eastAsia="Calibri" w:hAnsi="Candara" w:cstheme="minorHAnsi"/>
          <w:sz w:val="24"/>
          <w:szCs w:val="24"/>
        </w:rPr>
        <w:t>ehav</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ng</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r</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a</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n</w:t>
      </w:r>
      <w:r w:rsidRPr="00B576DF">
        <w:rPr>
          <w:rFonts w:ascii="Candara" w:eastAsia="Calibri" w:hAnsi="Candara" w:cstheme="minorHAnsi"/>
          <w:sz w:val="24"/>
          <w:szCs w:val="24"/>
        </w:rPr>
        <w:t>ne</w:t>
      </w:r>
      <w:r w:rsidRPr="00B576DF">
        <w:rPr>
          <w:rFonts w:ascii="Candara" w:eastAsia="Calibri" w:hAnsi="Candara" w:cstheme="minorHAnsi"/>
          <w:spacing w:val="2"/>
          <w:sz w:val="24"/>
          <w:szCs w:val="24"/>
        </w:rPr>
        <w:t>r</w:t>
      </w:r>
      <w:r w:rsidRPr="00B576DF">
        <w:rPr>
          <w:rFonts w:ascii="Candara" w:eastAsia="Calibri" w:hAnsi="Candara" w:cstheme="minorHAnsi"/>
          <w:sz w:val="24"/>
          <w:szCs w:val="24"/>
        </w:rPr>
        <w:t>,</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pacing w:val="-4"/>
          <w:sz w:val="24"/>
          <w:szCs w:val="24"/>
        </w:rPr>
        <w:t>e</w:t>
      </w:r>
      <w:r w:rsidRPr="00B576DF">
        <w:rPr>
          <w:rFonts w:ascii="Candara" w:eastAsia="Calibri" w:hAnsi="Candara" w:cstheme="minorHAnsi"/>
          <w:spacing w:val="1"/>
          <w:sz w:val="24"/>
          <w:szCs w:val="24"/>
        </w:rPr>
        <w:t>f</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ng</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ve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he</w:t>
      </w:r>
      <w:r w:rsidRPr="00B576DF">
        <w:rPr>
          <w:rFonts w:ascii="Candara" w:eastAsia="Calibri" w:hAnsi="Candara" w:cstheme="minorHAnsi"/>
          <w:spacing w:val="10"/>
          <w:sz w:val="24"/>
          <w:szCs w:val="24"/>
        </w:rPr>
        <w:t xml:space="preserve"> </w:t>
      </w:r>
      <w:r w:rsidRPr="00B576DF">
        <w:rPr>
          <w:rFonts w:ascii="Candara" w:eastAsia="Calibri" w:hAnsi="Candara" w:cstheme="minorHAnsi"/>
          <w:spacing w:val="-7"/>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e</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wh</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ea</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b</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y</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s</w:t>
      </w:r>
      <w:r w:rsidRPr="00B576DF">
        <w:rPr>
          <w:rFonts w:ascii="Candara" w:eastAsia="Calibri" w:hAnsi="Candara" w:cstheme="minorHAnsi"/>
          <w:sz w:val="24"/>
          <w:szCs w:val="24"/>
        </w:rPr>
        <w:t>ked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do</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 xml:space="preserve">ng an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b</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 xml:space="preserve">n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h</w:t>
      </w:r>
      <w:r w:rsidRPr="00B576DF">
        <w:rPr>
          <w:rFonts w:ascii="Candara" w:eastAsia="Calibri" w:hAnsi="Candara" w:cstheme="minorHAnsi"/>
          <w:sz w:val="24"/>
          <w:szCs w:val="24"/>
        </w:rPr>
        <w:t>ea</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th</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af</w:t>
      </w:r>
      <w:r w:rsidRPr="00B576DF">
        <w:rPr>
          <w:rFonts w:ascii="Candara" w:eastAsia="Calibri" w:hAnsi="Candara" w:cstheme="minorHAnsi"/>
          <w:spacing w:val="1"/>
          <w:sz w:val="24"/>
          <w:szCs w:val="24"/>
        </w:rPr>
        <w:t>e</w:t>
      </w:r>
      <w:r w:rsidRPr="00B576DF">
        <w:rPr>
          <w:rFonts w:ascii="Candara" w:eastAsia="Calibri" w:hAnsi="Candara" w:cstheme="minorHAnsi"/>
          <w:sz w:val="24"/>
          <w:szCs w:val="24"/>
        </w:rPr>
        <w:t>ty</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a</w:t>
      </w:r>
      <w:r w:rsidRPr="00B576DF">
        <w:rPr>
          <w:rFonts w:ascii="Candara" w:eastAsia="Calibri" w:hAnsi="Candara" w:cstheme="minorHAnsi"/>
          <w:spacing w:val="2"/>
          <w:sz w:val="24"/>
          <w:szCs w:val="24"/>
        </w:rPr>
        <w:t>z</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pacing w:val="-5"/>
          <w:sz w:val="24"/>
          <w:szCs w:val="24"/>
        </w:rPr>
        <w:t>d</w:t>
      </w:r>
      <w:r w:rsidRPr="00B576DF">
        <w:rPr>
          <w:rFonts w:ascii="Candara" w:eastAsia="Calibri" w:hAnsi="Candara" w:cstheme="minorHAnsi"/>
          <w:sz w:val="24"/>
          <w:szCs w:val="24"/>
        </w:rPr>
        <w:t>.</w:t>
      </w:r>
    </w:p>
    <w:p w14:paraId="44EB01E3" w14:textId="11967D7B" w:rsidR="00450282" w:rsidRPr="00B576DF" w:rsidRDefault="00D22EC6" w:rsidP="00EA1AD1">
      <w:pPr>
        <w:pStyle w:val="ListParagraph"/>
        <w:numPr>
          <w:ilvl w:val="0"/>
          <w:numId w:val="5"/>
        </w:numPr>
        <w:tabs>
          <w:tab w:val="left" w:pos="460"/>
        </w:tabs>
        <w:ind w:right="538"/>
        <w:jc w:val="both"/>
        <w:rPr>
          <w:rFonts w:ascii="Candara" w:eastAsia="Calibri" w:hAnsi="Candara" w:cstheme="minorHAnsi"/>
          <w:sz w:val="24"/>
          <w:szCs w:val="24"/>
        </w:rPr>
      </w:pPr>
      <w:r w:rsidRPr="00B576DF">
        <w:rPr>
          <w:rFonts w:ascii="Candara" w:eastAsia="Calibri" w:hAnsi="Candara" w:cstheme="minorHAnsi"/>
          <w:spacing w:val="1"/>
          <w:sz w:val="24"/>
          <w:szCs w:val="24"/>
        </w:rPr>
        <w:t>B</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g</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v</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r</w:t>
      </w:r>
      <w:r w:rsidRPr="00B576DF">
        <w:rPr>
          <w:rFonts w:ascii="Candara" w:eastAsia="Calibri" w:hAnsi="Candara" w:cstheme="minorHAnsi"/>
          <w:sz w:val="24"/>
          <w:szCs w:val="24"/>
        </w:rPr>
        <w:t>b</w:t>
      </w:r>
      <w:r w:rsidRPr="00B576DF">
        <w:rPr>
          <w:rFonts w:ascii="Candara" w:eastAsia="Calibri" w:hAnsi="Candara" w:cstheme="minorHAnsi"/>
          <w:spacing w:val="-6"/>
          <w:sz w:val="24"/>
          <w:szCs w:val="24"/>
        </w:rPr>
        <w:t>a</w:t>
      </w:r>
      <w:r w:rsidRPr="00B576DF">
        <w:rPr>
          <w:rFonts w:ascii="Candara" w:eastAsia="Calibri" w:hAnsi="Candara" w:cstheme="minorHAnsi"/>
          <w:spacing w:val="2"/>
          <w:sz w:val="24"/>
          <w:szCs w:val="24"/>
        </w:rPr>
        <w:t>ll</w:t>
      </w:r>
      <w:r w:rsidRPr="00B576DF">
        <w:rPr>
          <w:rFonts w:ascii="Candara" w:eastAsia="Calibri" w:hAnsi="Candara" w:cstheme="minorHAnsi"/>
          <w:sz w:val="24"/>
          <w:szCs w:val="24"/>
        </w:rPr>
        <w:t>y</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g</w:t>
      </w:r>
      <w:r w:rsidRPr="00B576DF">
        <w:rPr>
          <w:rFonts w:ascii="Candara" w:eastAsia="Calibri" w:hAnsi="Candara" w:cstheme="minorHAnsi"/>
          <w:spacing w:val="1"/>
          <w:sz w:val="24"/>
          <w:szCs w:val="24"/>
        </w:rPr>
        <w:t>gr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ss</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v</w:t>
      </w:r>
      <w:r w:rsidRPr="00B576DF">
        <w:rPr>
          <w:rFonts w:ascii="Candara" w:eastAsia="Calibri" w:hAnsi="Candara" w:cstheme="minorHAnsi"/>
          <w:sz w:val="24"/>
          <w:szCs w:val="24"/>
        </w:rPr>
        <w:t>e</w:t>
      </w:r>
      <w:r w:rsidR="00CB2D0C">
        <w:rPr>
          <w:rFonts w:ascii="Candara" w:eastAsia="Calibri" w:hAnsi="Candara" w:cstheme="minorHAnsi"/>
          <w:sz w:val="24"/>
          <w:szCs w:val="24"/>
        </w:rPr>
        <w:t xml:space="preserve"> or allowing another person in their authority to be verbally aggressive</w:t>
      </w:r>
      <w:r w:rsidRPr="00B576DF">
        <w:rPr>
          <w:rFonts w:ascii="Candara" w:eastAsia="Calibri" w:hAnsi="Candara" w:cstheme="minorHAnsi"/>
          <w:sz w:val="24"/>
          <w:szCs w:val="24"/>
        </w:rPr>
        <w:t>,</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w:t>
      </w:r>
      <w:r w:rsidRPr="00B576DF">
        <w:rPr>
          <w:rFonts w:ascii="Candara" w:eastAsia="Calibri" w:hAnsi="Candara" w:cstheme="minorHAnsi"/>
          <w:spacing w:val="-4"/>
          <w:sz w:val="24"/>
          <w:szCs w:val="24"/>
        </w:rPr>
        <w:t>g</w:t>
      </w:r>
      <w:r w:rsidRPr="00B576DF">
        <w:rPr>
          <w:rFonts w:ascii="Candara" w:eastAsia="Calibri" w:hAnsi="Candara" w:cstheme="minorHAnsi"/>
          <w:sz w:val="24"/>
          <w:szCs w:val="24"/>
        </w:rPr>
        <w:t>.</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we</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eate</w:t>
      </w:r>
      <w:r w:rsidRPr="00B576DF">
        <w:rPr>
          <w:rFonts w:ascii="Candara" w:eastAsia="Calibri" w:hAnsi="Candara" w:cstheme="minorHAnsi"/>
          <w:spacing w:val="-5"/>
          <w:sz w:val="24"/>
          <w:szCs w:val="24"/>
        </w:rPr>
        <w:t>n</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ng</w:t>
      </w:r>
      <w:r w:rsidRPr="00B576DF">
        <w:rPr>
          <w:rFonts w:ascii="Candara" w:eastAsia="Calibri" w:hAnsi="Candara" w:cstheme="minorHAnsi"/>
          <w:spacing w:val="-1"/>
          <w:sz w:val="24"/>
          <w:szCs w:val="24"/>
        </w:rPr>
        <w:t xml:space="preserve"> o</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u</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ng at</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r</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8"/>
          <w:sz w:val="24"/>
          <w:szCs w:val="24"/>
        </w:rPr>
        <w:t xml:space="preserve"> </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mi</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w w:val="101"/>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c</w:t>
      </w:r>
      <w:r w:rsidRPr="00B576DF">
        <w:rPr>
          <w:rFonts w:ascii="Candara" w:eastAsia="Calibri" w:hAnsi="Candara" w:cstheme="minorHAnsi"/>
          <w:spacing w:val="-3"/>
          <w:w w:val="101"/>
          <w:sz w:val="24"/>
          <w:szCs w:val="24"/>
        </w:rPr>
        <w:t>l</w:t>
      </w:r>
      <w:r w:rsidRPr="00B576DF">
        <w:rPr>
          <w:rFonts w:ascii="Candara" w:eastAsia="Calibri" w:hAnsi="Candara" w:cstheme="minorHAnsi"/>
          <w:sz w:val="24"/>
          <w:szCs w:val="24"/>
        </w:rPr>
        <w:t>ud</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 xml:space="preserve">g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ther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s</w:t>
      </w:r>
      <w:r w:rsidRPr="00B576DF">
        <w:rPr>
          <w:rFonts w:ascii="Candara" w:eastAsia="Calibri" w:hAnsi="Candara" w:cstheme="minorHAnsi"/>
          <w:spacing w:val="2"/>
          <w:w w:val="101"/>
          <w:sz w:val="24"/>
          <w:szCs w:val="24"/>
        </w:rPr>
        <w:t>i</w:t>
      </w:r>
      <w:r w:rsidRPr="00B576DF">
        <w:rPr>
          <w:rFonts w:ascii="Candara" w:eastAsia="Calibri" w:hAnsi="Candara" w:cstheme="minorHAnsi"/>
          <w:sz w:val="24"/>
          <w:szCs w:val="24"/>
        </w:rPr>
        <w:t>te</w:t>
      </w:r>
      <w:r w:rsidR="00CB2D0C">
        <w:rPr>
          <w:rFonts w:ascii="Candara" w:eastAsia="Calibri" w:hAnsi="Candara" w:cstheme="minorHAnsi"/>
          <w:sz w:val="24"/>
          <w:szCs w:val="24"/>
        </w:rPr>
        <w:t>.</w:t>
      </w:r>
    </w:p>
    <w:p w14:paraId="06B42D39" w14:textId="3D4FEB5A" w:rsidR="00450282" w:rsidRPr="00B576DF" w:rsidRDefault="00D22EC6" w:rsidP="00EA1AD1">
      <w:pPr>
        <w:pStyle w:val="ListParagraph"/>
        <w:numPr>
          <w:ilvl w:val="0"/>
          <w:numId w:val="5"/>
        </w:numPr>
        <w:tabs>
          <w:tab w:val="left" w:pos="460"/>
        </w:tabs>
        <w:ind w:right="484"/>
        <w:jc w:val="both"/>
        <w:rPr>
          <w:rFonts w:ascii="Candara" w:eastAsia="Calibri" w:hAnsi="Candara" w:cstheme="minorHAnsi"/>
          <w:sz w:val="24"/>
          <w:szCs w:val="24"/>
        </w:rPr>
      </w:pPr>
      <w:r w:rsidRPr="00B576DF">
        <w:rPr>
          <w:rFonts w:ascii="Candara" w:eastAsia="Calibri" w:hAnsi="Candara" w:cstheme="minorHAnsi"/>
          <w:spacing w:val="1"/>
          <w:sz w:val="24"/>
          <w:szCs w:val="24"/>
        </w:rPr>
        <w:t>B</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g</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5"/>
          <w:sz w:val="24"/>
          <w:szCs w:val="24"/>
        </w:rPr>
        <w:t>h</w:t>
      </w:r>
      <w:r w:rsidRPr="00B576DF">
        <w:rPr>
          <w:rFonts w:ascii="Candara" w:eastAsia="Calibri" w:hAnsi="Candara" w:cstheme="minorHAnsi"/>
          <w:sz w:val="24"/>
          <w:szCs w:val="24"/>
        </w:rPr>
        <w:t>y</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a</w:t>
      </w:r>
      <w:r w:rsidRPr="00B576DF">
        <w:rPr>
          <w:rFonts w:ascii="Candara" w:eastAsia="Calibri" w:hAnsi="Candara" w:cstheme="minorHAnsi"/>
          <w:spacing w:val="2"/>
          <w:sz w:val="24"/>
          <w:szCs w:val="24"/>
        </w:rPr>
        <w:t>ll</w:t>
      </w:r>
      <w:r w:rsidRPr="00B576DF">
        <w:rPr>
          <w:rFonts w:ascii="Candara" w:eastAsia="Calibri" w:hAnsi="Candara" w:cstheme="minorHAnsi"/>
          <w:sz w:val="24"/>
          <w:szCs w:val="24"/>
        </w:rPr>
        <w:t>y a</w:t>
      </w:r>
      <w:r w:rsidRPr="00B576DF">
        <w:rPr>
          <w:rFonts w:ascii="Candara" w:eastAsia="Calibri" w:hAnsi="Candara" w:cstheme="minorHAnsi"/>
          <w:spacing w:val="-1"/>
          <w:sz w:val="24"/>
          <w:szCs w:val="24"/>
        </w:rPr>
        <w:t>b</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v</w:t>
      </w:r>
      <w:r w:rsidRPr="00B576DF">
        <w:rPr>
          <w:rFonts w:ascii="Candara" w:eastAsia="Calibri" w:hAnsi="Candara" w:cstheme="minorHAnsi"/>
          <w:sz w:val="24"/>
          <w:szCs w:val="24"/>
        </w:rPr>
        <w:t>e</w:t>
      </w:r>
      <w:r w:rsidR="00CB2D0C">
        <w:rPr>
          <w:rFonts w:ascii="Candara" w:eastAsia="Calibri" w:hAnsi="Candara" w:cstheme="minorHAnsi"/>
          <w:sz w:val="24"/>
          <w:szCs w:val="24"/>
        </w:rPr>
        <w:t xml:space="preserve"> or allowing another person in their authority to be physically abusive</w:t>
      </w:r>
      <w:r w:rsidRPr="00B576DF">
        <w:rPr>
          <w:rFonts w:ascii="Candara" w:eastAsia="Calibri" w:hAnsi="Candara" w:cstheme="minorHAnsi"/>
          <w:sz w:val="24"/>
          <w:szCs w:val="24"/>
        </w:rPr>
        <w:t>,</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 t</w:t>
      </w:r>
      <w:r w:rsidRPr="00B576DF">
        <w:rPr>
          <w:rFonts w:ascii="Candara" w:eastAsia="Calibri" w:hAnsi="Candara" w:cstheme="minorHAnsi"/>
          <w:spacing w:val="-1"/>
          <w:sz w:val="24"/>
          <w:szCs w:val="24"/>
        </w:rPr>
        <w:t>a</w:t>
      </w:r>
      <w:r w:rsidRPr="00B576DF">
        <w:rPr>
          <w:rFonts w:ascii="Candara" w:eastAsia="Calibri" w:hAnsi="Candara" w:cstheme="minorHAnsi"/>
          <w:spacing w:val="-5"/>
          <w:sz w:val="24"/>
          <w:szCs w:val="24"/>
        </w:rPr>
        <w:t>k</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ng</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g</w:t>
      </w:r>
      <w:r w:rsidRPr="00B576DF">
        <w:rPr>
          <w:rFonts w:ascii="Candara" w:eastAsia="Calibri" w:hAnsi="Candara" w:cstheme="minorHAnsi"/>
          <w:spacing w:val="-4"/>
          <w:sz w:val="24"/>
          <w:szCs w:val="24"/>
        </w:rPr>
        <w:t>g</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ss</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ve</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e,</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eate</w:t>
      </w:r>
      <w:r w:rsidRPr="00B576DF">
        <w:rPr>
          <w:rFonts w:ascii="Candara" w:eastAsia="Calibri" w:hAnsi="Candara" w:cstheme="minorHAnsi"/>
          <w:spacing w:val="-5"/>
          <w:sz w:val="24"/>
          <w:szCs w:val="24"/>
        </w:rPr>
        <w:t>n</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ng</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pacing w:val="-5"/>
          <w:sz w:val="24"/>
          <w:szCs w:val="24"/>
        </w:rPr>
        <w:t>t</w:t>
      </w:r>
      <w:r w:rsidRPr="00B576DF">
        <w:rPr>
          <w:rFonts w:ascii="Candara" w:eastAsia="Calibri" w:hAnsi="Candara" w:cstheme="minorHAnsi"/>
          <w:spacing w:val="1"/>
          <w:sz w:val="24"/>
          <w:szCs w:val="24"/>
        </w:rPr>
        <w:t>r</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ke</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o</w:t>
      </w:r>
      <w:r w:rsidRPr="00B576DF">
        <w:rPr>
          <w:rFonts w:ascii="Candara" w:eastAsia="Calibri" w:hAnsi="Candara" w:cstheme="minorHAnsi"/>
          <w:spacing w:val="-3"/>
          <w:sz w:val="24"/>
          <w:szCs w:val="24"/>
        </w:rPr>
        <w:t>m</w:t>
      </w:r>
      <w:r w:rsidRPr="00B576DF">
        <w:rPr>
          <w:rFonts w:ascii="Candara" w:eastAsia="Calibri" w:hAnsi="Candara" w:cstheme="minorHAnsi"/>
          <w:sz w:val="24"/>
          <w:szCs w:val="24"/>
        </w:rPr>
        <w:t>eone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s</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u</w:t>
      </w:r>
      <w:r w:rsidRPr="00B576DF">
        <w:rPr>
          <w:rFonts w:ascii="Candara" w:eastAsia="Calibri" w:hAnsi="Candara" w:cstheme="minorHAnsi"/>
          <w:spacing w:val="2"/>
          <w:w w:val="101"/>
          <w:sz w:val="24"/>
          <w:szCs w:val="24"/>
        </w:rPr>
        <w:t>l</w:t>
      </w:r>
      <w:r w:rsidRPr="00B576DF">
        <w:rPr>
          <w:rFonts w:ascii="Candara" w:eastAsia="Calibri" w:hAnsi="Candara" w:cstheme="minorHAnsi"/>
          <w:w w:val="101"/>
          <w:sz w:val="24"/>
          <w:szCs w:val="24"/>
        </w:rPr>
        <w:t>t</w:t>
      </w:r>
      <w:r w:rsidRPr="00B576DF">
        <w:rPr>
          <w:rFonts w:ascii="Candara" w:eastAsia="Calibri" w:hAnsi="Candara" w:cstheme="minorHAnsi"/>
          <w:spacing w:val="1"/>
          <w:w w:val="101"/>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g a</w:t>
      </w:r>
      <w:r w:rsidRPr="00B576DF">
        <w:rPr>
          <w:rFonts w:ascii="Candara" w:eastAsia="Calibri" w:hAnsi="Candara" w:cstheme="minorHAnsi"/>
          <w:spacing w:val="-1"/>
          <w:sz w:val="24"/>
          <w:szCs w:val="24"/>
        </w:rPr>
        <w:t>no</w:t>
      </w:r>
      <w:r w:rsidRPr="00B576DF">
        <w:rPr>
          <w:rFonts w:ascii="Candara" w:eastAsia="Calibri" w:hAnsi="Candara" w:cstheme="minorHAnsi"/>
          <w:sz w:val="24"/>
          <w:szCs w:val="24"/>
        </w:rPr>
        <w:t>ther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r</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 xml:space="preserve">n, </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pacing w:val="1"/>
          <w:sz w:val="24"/>
          <w:szCs w:val="24"/>
        </w:rPr>
        <w:t>c</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u</w:t>
      </w:r>
      <w:r w:rsidRPr="00B576DF">
        <w:rPr>
          <w:rFonts w:ascii="Candara" w:eastAsia="Calibri" w:hAnsi="Candara" w:cstheme="minorHAnsi"/>
          <w:spacing w:val="-5"/>
          <w:sz w:val="24"/>
          <w:szCs w:val="24"/>
        </w:rPr>
        <w:t>d</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ng</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th</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r</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v</w:t>
      </w:r>
      <w:r w:rsidRPr="00B576DF">
        <w:rPr>
          <w:rFonts w:ascii="Candara" w:eastAsia="Calibri" w:hAnsi="Candara" w:cstheme="minorHAnsi"/>
          <w:spacing w:val="2"/>
          <w:w w:val="101"/>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pacing w:val="2"/>
          <w:w w:val="101"/>
          <w:sz w:val="24"/>
          <w:szCs w:val="24"/>
        </w:rPr>
        <w:t>i</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w:t>
      </w:r>
    </w:p>
    <w:p w14:paraId="49378952" w14:textId="6D4E4F2D" w:rsidR="00450282" w:rsidRDefault="00D22EC6" w:rsidP="00EA1AD1">
      <w:pPr>
        <w:pStyle w:val="ListParagraph"/>
        <w:numPr>
          <w:ilvl w:val="0"/>
          <w:numId w:val="5"/>
        </w:numPr>
        <w:jc w:val="both"/>
        <w:rPr>
          <w:rFonts w:ascii="Candara" w:eastAsia="Calibri" w:hAnsi="Candara" w:cstheme="minorHAnsi"/>
          <w:sz w:val="24"/>
          <w:szCs w:val="24"/>
        </w:rPr>
      </w:pPr>
      <w:r w:rsidRPr="00B576DF">
        <w:rPr>
          <w:rFonts w:ascii="Candara" w:eastAsia="Calibri" w:hAnsi="Candara" w:cstheme="minorHAnsi"/>
          <w:spacing w:val="-2"/>
          <w:sz w:val="24"/>
          <w:szCs w:val="24"/>
        </w:rPr>
        <w:t>C</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ng</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y</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4"/>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i</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 xml:space="preserve">el </w:t>
      </w:r>
      <w:r w:rsidR="009E7A10" w:rsidRPr="00B576DF">
        <w:rPr>
          <w:rFonts w:ascii="Candara" w:eastAsia="Calibri" w:hAnsi="Candara" w:cstheme="minorHAnsi"/>
          <w:sz w:val="24"/>
          <w:szCs w:val="24"/>
        </w:rPr>
        <w:t xml:space="preserve">emotionally and or physically </w:t>
      </w:r>
      <w:r w:rsidRPr="00B576DF">
        <w:rPr>
          <w:rFonts w:ascii="Candara" w:eastAsia="Calibri" w:hAnsi="Candara" w:cstheme="minorHAnsi"/>
          <w:sz w:val="24"/>
          <w:szCs w:val="24"/>
        </w:rPr>
        <w:t>vu</w:t>
      </w:r>
      <w:r w:rsidRPr="00B576DF">
        <w:rPr>
          <w:rFonts w:ascii="Candara" w:eastAsia="Calibri" w:hAnsi="Candara" w:cstheme="minorHAnsi"/>
          <w:spacing w:val="1"/>
          <w:sz w:val="24"/>
          <w:szCs w:val="24"/>
        </w:rPr>
        <w:t>l</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r</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b</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s</w:t>
      </w:r>
      <w:r w:rsidRPr="00B576DF">
        <w:rPr>
          <w:rFonts w:ascii="Candara" w:eastAsia="Calibri" w:hAnsi="Candara" w:cstheme="minorHAnsi"/>
          <w:spacing w:val="1"/>
          <w:w w:val="10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w:t>
      </w:r>
      <w:r w:rsidRPr="00B576DF">
        <w:rPr>
          <w:rFonts w:ascii="Candara" w:eastAsia="Calibri" w:hAnsi="Candara" w:cstheme="minorHAnsi"/>
          <w:spacing w:val="-6"/>
          <w:sz w:val="24"/>
          <w:szCs w:val="24"/>
        </w:rPr>
        <w:t>o</w:t>
      </w:r>
      <w:r w:rsidRPr="00B576DF">
        <w:rPr>
          <w:rFonts w:ascii="Candara" w:eastAsia="Calibri" w:hAnsi="Candara" w:cstheme="minorHAnsi"/>
          <w:spacing w:val="2"/>
          <w:w w:val="101"/>
          <w:sz w:val="24"/>
          <w:szCs w:val="24"/>
        </w:rPr>
        <w:t>l</w:t>
      </w:r>
      <w:r w:rsidRPr="00B576DF">
        <w:rPr>
          <w:rFonts w:ascii="Candara" w:eastAsia="Calibri" w:hAnsi="Candara" w:cstheme="minorHAnsi"/>
          <w:sz w:val="24"/>
          <w:szCs w:val="24"/>
        </w:rPr>
        <w:t>.</w:t>
      </w:r>
    </w:p>
    <w:p w14:paraId="729BEFAB" w14:textId="77777777" w:rsidR="00450282" w:rsidRPr="00B576DF" w:rsidRDefault="00450282" w:rsidP="00EA1AD1">
      <w:pPr>
        <w:jc w:val="both"/>
        <w:rPr>
          <w:rFonts w:ascii="Candara" w:hAnsi="Candara" w:cstheme="minorHAnsi"/>
          <w:sz w:val="24"/>
          <w:szCs w:val="24"/>
        </w:rPr>
      </w:pPr>
    </w:p>
    <w:p w14:paraId="63466E00" w14:textId="77777777" w:rsidR="00450282" w:rsidRPr="00B576DF" w:rsidRDefault="00D22EC6" w:rsidP="00EA1AD1">
      <w:pPr>
        <w:jc w:val="both"/>
        <w:rPr>
          <w:rFonts w:ascii="Candara" w:eastAsia="Calibri" w:hAnsi="Candara" w:cstheme="minorHAnsi"/>
          <w:sz w:val="24"/>
          <w:szCs w:val="24"/>
        </w:rPr>
      </w:pPr>
      <w:r w:rsidRPr="00B576DF">
        <w:rPr>
          <w:rFonts w:ascii="Candara" w:eastAsia="Calibri" w:hAnsi="Candara" w:cstheme="minorHAnsi"/>
          <w:b/>
          <w:spacing w:val="2"/>
          <w:sz w:val="24"/>
          <w:szCs w:val="24"/>
        </w:rPr>
        <w:t>Ho</w:t>
      </w:r>
      <w:r w:rsidRPr="00B576DF">
        <w:rPr>
          <w:rFonts w:ascii="Candara" w:eastAsia="Calibri" w:hAnsi="Candara" w:cstheme="minorHAnsi"/>
          <w:b/>
          <w:sz w:val="24"/>
          <w:szCs w:val="24"/>
        </w:rPr>
        <w:t>w</w:t>
      </w:r>
      <w:r w:rsidRPr="00B576DF">
        <w:rPr>
          <w:rFonts w:ascii="Candara" w:eastAsia="Calibri" w:hAnsi="Candara" w:cstheme="minorHAnsi"/>
          <w:b/>
          <w:spacing w:val="-4"/>
          <w:sz w:val="24"/>
          <w:szCs w:val="24"/>
        </w:rPr>
        <w:t xml:space="preserve"> </w:t>
      </w:r>
      <w:r w:rsidRPr="00B576DF">
        <w:rPr>
          <w:rFonts w:ascii="Candara" w:eastAsia="Calibri" w:hAnsi="Candara" w:cstheme="minorHAnsi"/>
          <w:b/>
          <w:spacing w:val="-3"/>
          <w:sz w:val="24"/>
          <w:szCs w:val="24"/>
        </w:rPr>
        <w:t>t</w:t>
      </w:r>
      <w:r w:rsidRPr="00B576DF">
        <w:rPr>
          <w:rFonts w:ascii="Candara" w:eastAsia="Calibri" w:hAnsi="Candara" w:cstheme="minorHAnsi"/>
          <w:b/>
          <w:spacing w:val="2"/>
          <w:sz w:val="24"/>
          <w:szCs w:val="24"/>
        </w:rPr>
        <w:t>h</w:t>
      </w:r>
      <w:r w:rsidRPr="00B576DF">
        <w:rPr>
          <w:rFonts w:ascii="Candara" w:eastAsia="Calibri" w:hAnsi="Candara" w:cstheme="minorHAnsi"/>
          <w:b/>
          <w:sz w:val="24"/>
          <w:szCs w:val="24"/>
        </w:rPr>
        <w:t>e</w:t>
      </w:r>
      <w:r w:rsidRPr="00B576DF">
        <w:rPr>
          <w:rFonts w:ascii="Candara" w:eastAsia="Calibri" w:hAnsi="Candara" w:cstheme="minorHAnsi"/>
          <w:b/>
          <w:spacing w:val="-3"/>
          <w:sz w:val="24"/>
          <w:szCs w:val="24"/>
        </w:rPr>
        <w:t xml:space="preserve"> </w:t>
      </w:r>
      <w:r w:rsidRPr="00B576DF">
        <w:rPr>
          <w:rFonts w:ascii="Candara" w:eastAsia="Calibri" w:hAnsi="Candara" w:cstheme="minorHAnsi"/>
          <w:b/>
          <w:spacing w:val="-4"/>
          <w:sz w:val="24"/>
          <w:szCs w:val="24"/>
        </w:rPr>
        <w:t>s</w:t>
      </w:r>
      <w:r w:rsidRPr="00B576DF">
        <w:rPr>
          <w:rFonts w:ascii="Candara" w:eastAsia="Calibri" w:hAnsi="Candara" w:cstheme="minorHAnsi"/>
          <w:b/>
          <w:spacing w:val="2"/>
          <w:sz w:val="24"/>
          <w:szCs w:val="24"/>
        </w:rPr>
        <w:t>c</w:t>
      </w:r>
      <w:r w:rsidRPr="00B576DF">
        <w:rPr>
          <w:rFonts w:ascii="Candara" w:eastAsia="Calibri" w:hAnsi="Candara" w:cstheme="minorHAnsi"/>
          <w:b/>
          <w:spacing w:val="-3"/>
          <w:sz w:val="24"/>
          <w:szCs w:val="24"/>
        </w:rPr>
        <w:t>h</w:t>
      </w:r>
      <w:r w:rsidRPr="00B576DF">
        <w:rPr>
          <w:rFonts w:ascii="Candara" w:eastAsia="Calibri" w:hAnsi="Candara" w:cstheme="minorHAnsi"/>
          <w:b/>
          <w:spacing w:val="2"/>
          <w:sz w:val="24"/>
          <w:szCs w:val="24"/>
        </w:rPr>
        <w:t>oo</w:t>
      </w:r>
      <w:r w:rsidRPr="00B576DF">
        <w:rPr>
          <w:rFonts w:ascii="Candara" w:eastAsia="Calibri" w:hAnsi="Candara" w:cstheme="minorHAnsi"/>
          <w:b/>
          <w:sz w:val="24"/>
          <w:szCs w:val="24"/>
        </w:rPr>
        <w:t>l</w:t>
      </w:r>
      <w:r w:rsidRPr="00B576DF">
        <w:rPr>
          <w:rFonts w:ascii="Candara" w:eastAsia="Calibri" w:hAnsi="Candara" w:cstheme="minorHAnsi"/>
          <w:b/>
          <w:spacing w:val="-3"/>
          <w:sz w:val="24"/>
          <w:szCs w:val="24"/>
        </w:rPr>
        <w:t xml:space="preserve"> c</w:t>
      </w:r>
      <w:r w:rsidRPr="00B576DF">
        <w:rPr>
          <w:rFonts w:ascii="Candara" w:eastAsia="Calibri" w:hAnsi="Candara" w:cstheme="minorHAnsi"/>
          <w:b/>
          <w:spacing w:val="1"/>
          <w:sz w:val="24"/>
          <w:szCs w:val="24"/>
        </w:rPr>
        <w:t>a</w:t>
      </w:r>
      <w:r w:rsidRPr="00B576DF">
        <w:rPr>
          <w:rFonts w:ascii="Candara" w:eastAsia="Calibri" w:hAnsi="Candara" w:cstheme="minorHAnsi"/>
          <w:b/>
          <w:sz w:val="24"/>
          <w:szCs w:val="24"/>
        </w:rPr>
        <w:t>n r</w:t>
      </w:r>
      <w:r w:rsidRPr="00B576DF">
        <w:rPr>
          <w:rFonts w:ascii="Candara" w:eastAsia="Calibri" w:hAnsi="Candara" w:cstheme="minorHAnsi"/>
          <w:b/>
          <w:spacing w:val="-5"/>
          <w:sz w:val="24"/>
          <w:szCs w:val="24"/>
        </w:rPr>
        <w:t>e</w:t>
      </w:r>
      <w:r w:rsidRPr="00B576DF">
        <w:rPr>
          <w:rFonts w:ascii="Candara" w:eastAsia="Calibri" w:hAnsi="Candara" w:cstheme="minorHAnsi"/>
          <w:b/>
          <w:spacing w:val="1"/>
          <w:w w:val="101"/>
          <w:sz w:val="24"/>
          <w:szCs w:val="24"/>
        </w:rPr>
        <w:t>s</w:t>
      </w:r>
      <w:r w:rsidRPr="00B576DF">
        <w:rPr>
          <w:rFonts w:ascii="Candara" w:eastAsia="Calibri" w:hAnsi="Candara" w:cstheme="minorHAnsi"/>
          <w:b/>
          <w:spacing w:val="-3"/>
          <w:sz w:val="24"/>
          <w:szCs w:val="24"/>
        </w:rPr>
        <w:t>po</w:t>
      </w:r>
      <w:r w:rsidRPr="00B576DF">
        <w:rPr>
          <w:rFonts w:ascii="Candara" w:eastAsia="Calibri" w:hAnsi="Candara" w:cstheme="minorHAnsi"/>
          <w:b/>
          <w:spacing w:val="2"/>
          <w:sz w:val="24"/>
          <w:szCs w:val="24"/>
        </w:rPr>
        <w:t>n</w:t>
      </w:r>
      <w:r w:rsidRPr="00B576DF">
        <w:rPr>
          <w:rFonts w:ascii="Candara" w:eastAsia="Calibri" w:hAnsi="Candara" w:cstheme="minorHAnsi"/>
          <w:b/>
          <w:spacing w:val="-3"/>
          <w:sz w:val="24"/>
          <w:szCs w:val="24"/>
        </w:rPr>
        <w:t>d</w:t>
      </w:r>
      <w:r w:rsidRPr="00B576DF">
        <w:rPr>
          <w:rFonts w:ascii="Candara" w:eastAsia="Calibri" w:hAnsi="Candara" w:cstheme="minorHAnsi"/>
          <w:b/>
          <w:w w:val="101"/>
          <w:sz w:val="24"/>
          <w:szCs w:val="24"/>
        </w:rPr>
        <w:t>:</w:t>
      </w:r>
    </w:p>
    <w:p w14:paraId="42AE2E58" w14:textId="05F29F28" w:rsidR="009327A5" w:rsidRPr="009327A5" w:rsidRDefault="009327A5" w:rsidP="009327A5">
      <w:pPr>
        <w:pStyle w:val="ListParagraph"/>
        <w:numPr>
          <w:ilvl w:val="0"/>
          <w:numId w:val="4"/>
        </w:numPr>
        <w:jc w:val="both"/>
        <w:rPr>
          <w:rFonts w:ascii="Candara" w:eastAsia="Calibri" w:hAnsi="Candara" w:cstheme="minorHAnsi"/>
          <w:sz w:val="24"/>
          <w:szCs w:val="24"/>
        </w:rPr>
      </w:pPr>
      <w:proofErr w:type="gramStart"/>
      <w:r w:rsidRPr="009327A5">
        <w:rPr>
          <w:rFonts w:ascii="Candara" w:eastAsia="Calibri" w:hAnsi="Candara" w:cstheme="minorHAnsi"/>
          <w:sz w:val="24"/>
          <w:szCs w:val="24"/>
        </w:rPr>
        <w:t>All of</w:t>
      </w:r>
      <w:proofErr w:type="gramEnd"/>
      <w:r w:rsidRPr="009327A5">
        <w:rPr>
          <w:rFonts w:ascii="Candara" w:eastAsia="Calibri" w:hAnsi="Candara" w:cstheme="minorHAnsi"/>
          <w:sz w:val="24"/>
          <w:szCs w:val="24"/>
        </w:rPr>
        <w:t xml:space="preserve"> the above constitute a breach of the peace and as such are an arrest-able offence. A citizen’s arrest can be performed in this case prior to the arrival of the police.</w:t>
      </w:r>
    </w:p>
    <w:p w14:paraId="5FAF01CE" w14:textId="1B0DF24F" w:rsidR="00450282" w:rsidRPr="00B576DF" w:rsidRDefault="00D22EC6" w:rsidP="00EA1AD1">
      <w:pPr>
        <w:pStyle w:val="ListParagraph"/>
        <w:numPr>
          <w:ilvl w:val="0"/>
          <w:numId w:val="4"/>
        </w:numPr>
        <w:jc w:val="both"/>
        <w:rPr>
          <w:rFonts w:ascii="Candara" w:eastAsia="Calibri" w:hAnsi="Candara" w:cstheme="minorHAnsi"/>
          <w:sz w:val="24"/>
          <w:szCs w:val="24"/>
        </w:rPr>
      </w:pPr>
      <w:r w:rsidRPr="00B576DF">
        <w:rPr>
          <w:rFonts w:ascii="Candara" w:eastAsia="Calibri" w:hAnsi="Candara" w:cstheme="minorHAnsi"/>
          <w:spacing w:val="-4"/>
          <w:position w:val="1"/>
          <w:sz w:val="24"/>
          <w:szCs w:val="24"/>
        </w:rPr>
        <w:t>V</w:t>
      </w:r>
      <w:r w:rsidRPr="00B576DF">
        <w:rPr>
          <w:rFonts w:ascii="Candara" w:eastAsia="Calibri" w:hAnsi="Candara" w:cstheme="minorHAnsi"/>
          <w:position w:val="1"/>
          <w:sz w:val="24"/>
          <w:szCs w:val="24"/>
        </w:rPr>
        <w:t>e</w:t>
      </w:r>
      <w:r w:rsidRPr="00B576DF">
        <w:rPr>
          <w:rFonts w:ascii="Candara" w:eastAsia="Calibri" w:hAnsi="Candara" w:cstheme="minorHAnsi"/>
          <w:spacing w:val="2"/>
          <w:position w:val="1"/>
          <w:sz w:val="24"/>
          <w:szCs w:val="24"/>
        </w:rPr>
        <w:t>r</w:t>
      </w:r>
      <w:r w:rsidRPr="00B576DF">
        <w:rPr>
          <w:rFonts w:ascii="Candara" w:eastAsia="Calibri" w:hAnsi="Candara" w:cstheme="minorHAnsi"/>
          <w:position w:val="1"/>
          <w:sz w:val="24"/>
          <w:szCs w:val="24"/>
        </w:rPr>
        <w:t>b</w:t>
      </w:r>
      <w:r w:rsidRPr="00B576DF">
        <w:rPr>
          <w:rFonts w:ascii="Candara" w:eastAsia="Calibri" w:hAnsi="Candara" w:cstheme="minorHAnsi"/>
          <w:spacing w:val="-6"/>
          <w:position w:val="1"/>
          <w:sz w:val="24"/>
          <w:szCs w:val="24"/>
        </w:rPr>
        <w:t>a</w:t>
      </w:r>
      <w:r w:rsidRPr="00B576DF">
        <w:rPr>
          <w:rFonts w:ascii="Candara" w:eastAsia="Calibri" w:hAnsi="Candara" w:cstheme="minorHAnsi"/>
          <w:position w:val="1"/>
          <w:sz w:val="24"/>
          <w:szCs w:val="24"/>
        </w:rPr>
        <w:t>l</w:t>
      </w:r>
      <w:r w:rsidRPr="00B576DF">
        <w:rPr>
          <w:rFonts w:ascii="Candara" w:eastAsia="Calibri" w:hAnsi="Candara" w:cstheme="minorHAnsi"/>
          <w:spacing w:val="4"/>
          <w:position w:val="1"/>
          <w:sz w:val="24"/>
          <w:szCs w:val="24"/>
        </w:rPr>
        <w:t xml:space="preserve"> </w:t>
      </w:r>
      <w:r w:rsidRPr="00B576DF">
        <w:rPr>
          <w:rFonts w:ascii="Candara" w:eastAsia="Calibri" w:hAnsi="Candara" w:cstheme="minorHAnsi"/>
          <w:spacing w:val="-5"/>
          <w:position w:val="1"/>
          <w:sz w:val="24"/>
          <w:szCs w:val="24"/>
        </w:rPr>
        <w:t>w</w:t>
      </w:r>
      <w:r w:rsidRPr="00B576DF">
        <w:rPr>
          <w:rFonts w:ascii="Candara" w:eastAsia="Calibri" w:hAnsi="Candara" w:cstheme="minorHAnsi"/>
          <w:position w:val="1"/>
          <w:sz w:val="24"/>
          <w:szCs w:val="24"/>
        </w:rPr>
        <w:t>a</w:t>
      </w:r>
      <w:r w:rsidRPr="00B576DF">
        <w:rPr>
          <w:rFonts w:ascii="Candara" w:eastAsia="Calibri" w:hAnsi="Candara" w:cstheme="minorHAnsi"/>
          <w:spacing w:val="1"/>
          <w:position w:val="1"/>
          <w:sz w:val="24"/>
          <w:szCs w:val="24"/>
        </w:rPr>
        <w:t>r</w:t>
      </w:r>
      <w:r w:rsidRPr="00B576DF">
        <w:rPr>
          <w:rFonts w:ascii="Candara" w:eastAsia="Calibri" w:hAnsi="Candara" w:cstheme="minorHAnsi"/>
          <w:spacing w:val="-5"/>
          <w:position w:val="1"/>
          <w:sz w:val="24"/>
          <w:szCs w:val="24"/>
        </w:rPr>
        <w:t>n</w:t>
      </w:r>
      <w:r w:rsidRPr="00B576DF">
        <w:rPr>
          <w:rFonts w:ascii="Candara" w:eastAsia="Calibri" w:hAnsi="Candara" w:cstheme="minorHAnsi"/>
          <w:spacing w:val="2"/>
          <w:position w:val="1"/>
          <w:sz w:val="24"/>
          <w:szCs w:val="24"/>
        </w:rPr>
        <w:t>i</w:t>
      </w:r>
      <w:r w:rsidRPr="00B576DF">
        <w:rPr>
          <w:rFonts w:ascii="Candara" w:eastAsia="Calibri" w:hAnsi="Candara" w:cstheme="minorHAnsi"/>
          <w:position w:val="1"/>
          <w:sz w:val="24"/>
          <w:szCs w:val="24"/>
        </w:rPr>
        <w:t>ng</w:t>
      </w:r>
      <w:r w:rsidRPr="00B576DF">
        <w:rPr>
          <w:rFonts w:ascii="Candara" w:eastAsia="Calibri" w:hAnsi="Candara" w:cstheme="minorHAnsi"/>
          <w:spacing w:val="1"/>
          <w:position w:val="1"/>
          <w:sz w:val="24"/>
          <w:szCs w:val="24"/>
        </w:rPr>
        <w:t xml:space="preserve"> </w:t>
      </w:r>
      <w:r w:rsidRPr="00B576DF">
        <w:rPr>
          <w:rFonts w:ascii="Candara" w:eastAsia="Calibri" w:hAnsi="Candara" w:cstheme="minorHAnsi"/>
          <w:position w:val="1"/>
          <w:sz w:val="24"/>
          <w:szCs w:val="24"/>
        </w:rPr>
        <w:t>–</w:t>
      </w:r>
      <w:r w:rsidRPr="00B576DF">
        <w:rPr>
          <w:rFonts w:ascii="Candara" w:eastAsia="Calibri" w:hAnsi="Candara" w:cstheme="minorHAnsi"/>
          <w:spacing w:val="4"/>
          <w:position w:val="1"/>
          <w:sz w:val="24"/>
          <w:szCs w:val="24"/>
        </w:rPr>
        <w:t xml:space="preserve"> </w:t>
      </w:r>
      <w:r w:rsidRPr="00B576DF">
        <w:rPr>
          <w:rFonts w:ascii="Candara" w:eastAsia="Calibri" w:hAnsi="Candara" w:cstheme="minorHAnsi"/>
          <w:position w:val="1"/>
          <w:sz w:val="24"/>
          <w:szCs w:val="24"/>
        </w:rPr>
        <w:t>a</w:t>
      </w:r>
      <w:r w:rsidRPr="00B576DF">
        <w:rPr>
          <w:rFonts w:ascii="Candara" w:eastAsia="Calibri" w:hAnsi="Candara" w:cstheme="minorHAnsi"/>
          <w:spacing w:val="-3"/>
          <w:position w:val="1"/>
          <w:sz w:val="24"/>
          <w:szCs w:val="24"/>
        </w:rPr>
        <w:t xml:space="preserve"> m</w:t>
      </w:r>
      <w:r w:rsidRPr="00B576DF">
        <w:rPr>
          <w:rFonts w:ascii="Candara" w:eastAsia="Calibri" w:hAnsi="Candara" w:cstheme="minorHAnsi"/>
          <w:position w:val="1"/>
          <w:sz w:val="24"/>
          <w:szCs w:val="24"/>
        </w:rPr>
        <w:t>e</w:t>
      </w:r>
      <w:r w:rsidRPr="00B576DF">
        <w:rPr>
          <w:rFonts w:ascii="Candara" w:eastAsia="Calibri" w:hAnsi="Candara" w:cstheme="minorHAnsi"/>
          <w:spacing w:val="-2"/>
          <w:position w:val="1"/>
          <w:sz w:val="24"/>
          <w:szCs w:val="24"/>
        </w:rPr>
        <w:t>m</w:t>
      </w:r>
      <w:r w:rsidRPr="00B576DF">
        <w:rPr>
          <w:rFonts w:ascii="Candara" w:eastAsia="Calibri" w:hAnsi="Candara" w:cstheme="minorHAnsi"/>
          <w:position w:val="1"/>
          <w:sz w:val="24"/>
          <w:szCs w:val="24"/>
        </w:rPr>
        <w:t xml:space="preserve">ber </w:t>
      </w:r>
      <w:r w:rsidRPr="00B576DF">
        <w:rPr>
          <w:rFonts w:ascii="Candara" w:eastAsia="Calibri" w:hAnsi="Candara" w:cstheme="minorHAnsi"/>
          <w:spacing w:val="-1"/>
          <w:position w:val="1"/>
          <w:sz w:val="24"/>
          <w:szCs w:val="24"/>
        </w:rPr>
        <w:t>o</w:t>
      </w:r>
      <w:r w:rsidRPr="00B576DF">
        <w:rPr>
          <w:rFonts w:ascii="Candara" w:eastAsia="Calibri" w:hAnsi="Candara" w:cstheme="minorHAnsi"/>
          <w:position w:val="1"/>
          <w:sz w:val="24"/>
          <w:szCs w:val="24"/>
        </w:rPr>
        <w:t>f</w:t>
      </w:r>
      <w:r w:rsidRPr="00B576DF">
        <w:rPr>
          <w:rFonts w:ascii="Candara" w:eastAsia="Calibri" w:hAnsi="Candara" w:cstheme="minorHAnsi"/>
          <w:spacing w:val="-1"/>
          <w:position w:val="1"/>
          <w:sz w:val="24"/>
          <w:szCs w:val="24"/>
        </w:rPr>
        <w:t xml:space="preserve"> </w:t>
      </w:r>
      <w:r w:rsidRPr="00B576DF">
        <w:rPr>
          <w:rFonts w:ascii="Candara" w:eastAsia="Calibri" w:hAnsi="Candara" w:cstheme="minorHAnsi"/>
          <w:position w:val="1"/>
          <w:sz w:val="24"/>
          <w:szCs w:val="24"/>
        </w:rPr>
        <w:t>the</w:t>
      </w:r>
      <w:r w:rsidRPr="00B576DF">
        <w:rPr>
          <w:rFonts w:ascii="Candara" w:eastAsia="Calibri" w:hAnsi="Candara" w:cstheme="minorHAnsi"/>
          <w:spacing w:val="-2"/>
          <w:position w:val="1"/>
          <w:sz w:val="24"/>
          <w:szCs w:val="24"/>
        </w:rPr>
        <w:t xml:space="preserve"> s</w:t>
      </w:r>
      <w:r w:rsidRPr="00B576DF">
        <w:rPr>
          <w:rFonts w:ascii="Candara" w:eastAsia="Calibri" w:hAnsi="Candara" w:cstheme="minorHAnsi"/>
          <w:spacing w:val="1"/>
          <w:position w:val="1"/>
          <w:sz w:val="24"/>
          <w:szCs w:val="24"/>
        </w:rPr>
        <w:t>c</w:t>
      </w:r>
      <w:r w:rsidRPr="00B576DF">
        <w:rPr>
          <w:rFonts w:ascii="Candara" w:eastAsia="Calibri" w:hAnsi="Candara" w:cstheme="minorHAnsi"/>
          <w:position w:val="1"/>
          <w:sz w:val="24"/>
          <w:szCs w:val="24"/>
        </w:rPr>
        <w:t>h</w:t>
      </w:r>
      <w:r w:rsidRPr="00B576DF">
        <w:rPr>
          <w:rFonts w:ascii="Candara" w:eastAsia="Calibri" w:hAnsi="Candara" w:cstheme="minorHAnsi"/>
          <w:spacing w:val="-1"/>
          <w:position w:val="1"/>
          <w:sz w:val="24"/>
          <w:szCs w:val="24"/>
        </w:rPr>
        <w:t>oo</w:t>
      </w:r>
      <w:r w:rsidRPr="00B576DF">
        <w:rPr>
          <w:rFonts w:ascii="Candara" w:eastAsia="Calibri" w:hAnsi="Candara" w:cstheme="minorHAnsi"/>
          <w:position w:val="1"/>
          <w:sz w:val="24"/>
          <w:szCs w:val="24"/>
        </w:rPr>
        <w:t xml:space="preserve">l </w:t>
      </w:r>
      <w:r w:rsidRPr="00B576DF">
        <w:rPr>
          <w:rFonts w:ascii="Candara" w:eastAsia="Calibri" w:hAnsi="Candara" w:cstheme="minorHAnsi"/>
          <w:spacing w:val="-2"/>
          <w:position w:val="1"/>
          <w:sz w:val="24"/>
          <w:szCs w:val="24"/>
        </w:rPr>
        <w:t>s</w:t>
      </w:r>
      <w:r w:rsidRPr="00B576DF">
        <w:rPr>
          <w:rFonts w:ascii="Candara" w:eastAsia="Calibri" w:hAnsi="Candara" w:cstheme="minorHAnsi"/>
          <w:position w:val="1"/>
          <w:sz w:val="24"/>
          <w:szCs w:val="24"/>
        </w:rPr>
        <w:t>t</w:t>
      </w:r>
      <w:r w:rsidRPr="00B576DF">
        <w:rPr>
          <w:rFonts w:ascii="Candara" w:eastAsia="Calibri" w:hAnsi="Candara" w:cstheme="minorHAnsi"/>
          <w:spacing w:val="-1"/>
          <w:position w:val="1"/>
          <w:sz w:val="24"/>
          <w:szCs w:val="24"/>
        </w:rPr>
        <w:t>a</w:t>
      </w:r>
      <w:r w:rsidRPr="00B576DF">
        <w:rPr>
          <w:rFonts w:ascii="Candara" w:eastAsia="Calibri" w:hAnsi="Candara" w:cstheme="minorHAnsi"/>
          <w:spacing w:val="1"/>
          <w:position w:val="1"/>
          <w:sz w:val="24"/>
          <w:szCs w:val="24"/>
        </w:rPr>
        <w:t>f</w:t>
      </w:r>
      <w:r w:rsidRPr="00B576DF">
        <w:rPr>
          <w:rFonts w:ascii="Candara" w:eastAsia="Calibri" w:hAnsi="Candara" w:cstheme="minorHAnsi"/>
          <w:position w:val="1"/>
          <w:sz w:val="24"/>
          <w:szCs w:val="24"/>
        </w:rPr>
        <w:t>f</w:t>
      </w:r>
      <w:r w:rsidRPr="00B576DF">
        <w:rPr>
          <w:rFonts w:ascii="Candara" w:eastAsia="Calibri" w:hAnsi="Candara" w:cstheme="minorHAnsi"/>
          <w:spacing w:val="-1"/>
          <w:position w:val="1"/>
          <w:sz w:val="24"/>
          <w:szCs w:val="24"/>
        </w:rPr>
        <w:t xml:space="preserve"> </w:t>
      </w:r>
      <w:r w:rsidRPr="00B576DF">
        <w:rPr>
          <w:rFonts w:ascii="Candara" w:eastAsia="Calibri" w:hAnsi="Candara" w:cstheme="minorHAnsi"/>
          <w:spacing w:val="1"/>
          <w:position w:val="1"/>
          <w:sz w:val="24"/>
          <w:szCs w:val="24"/>
        </w:rPr>
        <w:t>c</w:t>
      </w:r>
      <w:r w:rsidRPr="00B576DF">
        <w:rPr>
          <w:rFonts w:ascii="Candara" w:eastAsia="Calibri" w:hAnsi="Candara" w:cstheme="minorHAnsi"/>
          <w:spacing w:val="-5"/>
          <w:position w:val="1"/>
          <w:sz w:val="24"/>
          <w:szCs w:val="24"/>
        </w:rPr>
        <w:t>a</w:t>
      </w:r>
      <w:r w:rsidRPr="00B576DF">
        <w:rPr>
          <w:rFonts w:ascii="Candara" w:eastAsia="Calibri" w:hAnsi="Candara" w:cstheme="minorHAnsi"/>
          <w:position w:val="1"/>
          <w:sz w:val="24"/>
          <w:szCs w:val="24"/>
        </w:rPr>
        <w:t>n</w:t>
      </w:r>
      <w:r w:rsidRPr="00B576DF">
        <w:rPr>
          <w:rFonts w:ascii="Candara" w:eastAsia="Calibri" w:hAnsi="Candara" w:cstheme="minorHAnsi"/>
          <w:spacing w:val="-1"/>
          <w:position w:val="1"/>
          <w:sz w:val="24"/>
          <w:szCs w:val="24"/>
        </w:rPr>
        <w:t xml:space="preserve"> </w:t>
      </w:r>
      <w:r w:rsidRPr="00B576DF">
        <w:rPr>
          <w:rFonts w:ascii="Candara" w:eastAsia="Calibri" w:hAnsi="Candara" w:cstheme="minorHAnsi"/>
          <w:position w:val="1"/>
          <w:sz w:val="24"/>
          <w:szCs w:val="24"/>
        </w:rPr>
        <w:t>a</w:t>
      </w:r>
      <w:r w:rsidRPr="00B576DF">
        <w:rPr>
          <w:rFonts w:ascii="Candara" w:eastAsia="Calibri" w:hAnsi="Candara" w:cstheme="minorHAnsi"/>
          <w:spacing w:val="-3"/>
          <w:position w:val="1"/>
          <w:sz w:val="24"/>
          <w:szCs w:val="24"/>
        </w:rPr>
        <w:t>s</w:t>
      </w:r>
      <w:r w:rsidRPr="00B576DF">
        <w:rPr>
          <w:rFonts w:ascii="Candara" w:eastAsia="Calibri" w:hAnsi="Candara" w:cstheme="minorHAnsi"/>
          <w:position w:val="1"/>
          <w:sz w:val="24"/>
          <w:szCs w:val="24"/>
        </w:rPr>
        <w:t>k</w:t>
      </w:r>
      <w:r w:rsidRPr="00B576DF">
        <w:rPr>
          <w:rFonts w:ascii="Candara" w:eastAsia="Calibri" w:hAnsi="Candara" w:cstheme="minorHAnsi"/>
          <w:spacing w:val="2"/>
          <w:position w:val="1"/>
          <w:sz w:val="24"/>
          <w:szCs w:val="24"/>
        </w:rPr>
        <w:t xml:space="preserve"> </w:t>
      </w:r>
      <w:r w:rsidRPr="00B576DF">
        <w:rPr>
          <w:rFonts w:ascii="Candara" w:eastAsia="Calibri" w:hAnsi="Candara" w:cstheme="minorHAnsi"/>
          <w:position w:val="1"/>
          <w:sz w:val="24"/>
          <w:szCs w:val="24"/>
        </w:rPr>
        <w:t>the</w:t>
      </w:r>
      <w:r w:rsidRPr="00B576DF">
        <w:rPr>
          <w:rFonts w:ascii="Candara" w:eastAsia="Calibri" w:hAnsi="Candara" w:cstheme="minorHAnsi"/>
          <w:spacing w:val="-2"/>
          <w:position w:val="1"/>
          <w:sz w:val="24"/>
          <w:szCs w:val="24"/>
        </w:rPr>
        <w:t xml:space="preserve"> </w:t>
      </w:r>
      <w:r w:rsidRPr="00B576DF">
        <w:rPr>
          <w:rFonts w:ascii="Candara" w:eastAsia="Calibri" w:hAnsi="Candara" w:cstheme="minorHAnsi"/>
          <w:position w:val="1"/>
          <w:sz w:val="24"/>
          <w:szCs w:val="24"/>
        </w:rPr>
        <w:t>pe</w:t>
      </w:r>
      <w:r w:rsidRPr="00B576DF">
        <w:rPr>
          <w:rFonts w:ascii="Candara" w:eastAsia="Calibri" w:hAnsi="Candara" w:cstheme="minorHAnsi"/>
          <w:spacing w:val="2"/>
          <w:position w:val="1"/>
          <w:sz w:val="24"/>
          <w:szCs w:val="24"/>
        </w:rPr>
        <w:t>r</w:t>
      </w:r>
      <w:r w:rsidRPr="00B576DF">
        <w:rPr>
          <w:rFonts w:ascii="Candara" w:eastAsia="Calibri" w:hAnsi="Candara" w:cstheme="minorHAnsi"/>
          <w:spacing w:val="-2"/>
          <w:position w:val="1"/>
          <w:sz w:val="24"/>
          <w:szCs w:val="24"/>
        </w:rPr>
        <w:t>s</w:t>
      </w:r>
      <w:r w:rsidRPr="00B576DF">
        <w:rPr>
          <w:rFonts w:ascii="Candara" w:eastAsia="Calibri" w:hAnsi="Candara" w:cstheme="minorHAnsi"/>
          <w:spacing w:val="-1"/>
          <w:position w:val="1"/>
          <w:sz w:val="24"/>
          <w:szCs w:val="24"/>
        </w:rPr>
        <w:t>o</w:t>
      </w:r>
      <w:r w:rsidRPr="00B576DF">
        <w:rPr>
          <w:rFonts w:ascii="Candara" w:eastAsia="Calibri" w:hAnsi="Candara" w:cstheme="minorHAnsi"/>
          <w:position w:val="1"/>
          <w:sz w:val="24"/>
          <w:szCs w:val="24"/>
        </w:rPr>
        <w:t>n</w:t>
      </w:r>
      <w:r w:rsidRPr="00B576DF">
        <w:rPr>
          <w:rFonts w:ascii="Candara" w:eastAsia="Calibri" w:hAnsi="Candara" w:cstheme="minorHAnsi"/>
          <w:spacing w:val="-3"/>
          <w:position w:val="1"/>
          <w:sz w:val="24"/>
          <w:szCs w:val="24"/>
        </w:rPr>
        <w:t xml:space="preserve"> </w:t>
      </w:r>
      <w:r w:rsidRPr="00B576DF">
        <w:rPr>
          <w:rFonts w:ascii="Candara" w:eastAsia="Calibri" w:hAnsi="Candara" w:cstheme="minorHAnsi"/>
          <w:position w:val="1"/>
          <w:sz w:val="24"/>
          <w:szCs w:val="24"/>
        </w:rPr>
        <w:t>to</w:t>
      </w:r>
      <w:r w:rsidRPr="00B576DF">
        <w:rPr>
          <w:rFonts w:ascii="Candara" w:eastAsia="Calibri" w:hAnsi="Candara" w:cstheme="minorHAnsi"/>
          <w:spacing w:val="2"/>
          <w:position w:val="1"/>
          <w:sz w:val="24"/>
          <w:szCs w:val="24"/>
        </w:rPr>
        <w:t xml:space="preserve"> </w:t>
      </w:r>
      <w:r w:rsidRPr="00B576DF">
        <w:rPr>
          <w:rFonts w:ascii="Candara" w:eastAsia="Calibri" w:hAnsi="Candara" w:cstheme="minorHAnsi"/>
          <w:spacing w:val="-2"/>
          <w:position w:val="1"/>
          <w:sz w:val="24"/>
          <w:szCs w:val="24"/>
        </w:rPr>
        <w:t>s</w:t>
      </w:r>
      <w:r w:rsidRPr="00B576DF">
        <w:rPr>
          <w:rFonts w:ascii="Candara" w:eastAsia="Calibri" w:hAnsi="Candara" w:cstheme="minorHAnsi"/>
          <w:position w:val="1"/>
          <w:sz w:val="24"/>
          <w:szCs w:val="24"/>
        </w:rPr>
        <w:t>t</w:t>
      </w:r>
      <w:r w:rsidRPr="00B576DF">
        <w:rPr>
          <w:rFonts w:ascii="Candara" w:eastAsia="Calibri" w:hAnsi="Candara" w:cstheme="minorHAnsi"/>
          <w:spacing w:val="-1"/>
          <w:position w:val="1"/>
          <w:sz w:val="24"/>
          <w:szCs w:val="24"/>
        </w:rPr>
        <w:t>o</w:t>
      </w:r>
      <w:r w:rsidRPr="00B576DF">
        <w:rPr>
          <w:rFonts w:ascii="Candara" w:eastAsia="Calibri" w:hAnsi="Candara" w:cstheme="minorHAnsi"/>
          <w:position w:val="1"/>
          <w:sz w:val="24"/>
          <w:szCs w:val="24"/>
        </w:rPr>
        <w:t>p</w:t>
      </w:r>
      <w:r w:rsidRPr="00B576DF">
        <w:rPr>
          <w:rFonts w:ascii="Candara" w:eastAsia="Calibri" w:hAnsi="Candara" w:cstheme="minorHAnsi"/>
          <w:spacing w:val="3"/>
          <w:position w:val="1"/>
          <w:sz w:val="24"/>
          <w:szCs w:val="24"/>
        </w:rPr>
        <w:t xml:space="preserve"> </w:t>
      </w:r>
      <w:r w:rsidRPr="00B576DF">
        <w:rPr>
          <w:rFonts w:ascii="Candara" w:eastAsia="Calibri" w:hAnsi="Candara" w:cstheme="minorHAnsi"/>
          <w:position w:val="1"/>
          <w:sz w:val="24"/>
          <w:szCs w:val="24"/>
        </w:rPr>
        <w:t>beh</w:t>
      </w:r>
      <w:r w:rsidRPr="00B576DF">
        <w:rPr>
          <w:rFonts w:ascii="Candara" w:eastAsia="Calibri" w:hAnsi="Candara" w:cstheme="minorHAnsi"/>
          <w:spacing w:val="-6"/>
          <w:position w:val="1"/>
          <w:sz w:val="24"/>
          <w:szCs w:val="24"/>
        </w:rPr>
        <w:t>a</w:t>
      </w:r>
      <w:r w:rsidRPr="00B576DF">
        <w:rPr>
          <w:rFonts w:ascii="Candara" w:eastAsia="Calibri" w:hAnsi="Candara" w:cstheme="minorHAnsi"/>
          <w:position w:val="1"/>
          <w:sz w:val="24"/>
          <w:szCs w:val="24"/>
        </w:rPr>
        <w:t>v</w:t>
      </w:r>
      <w:r w:rsidRPr="00B576DF">
        <w:rPr>
          <w:rFonts w:ascii="Candara" w:eastAsia="Calibri" w:hAnsi="Candara" w:cstheme="minorHAnsi"/>
          <w:spacing w:val="2"/>
          <w:position w:val="1"/>
          <w:sz w:val="24"/>
          <w:szCs w:val="24"/>
        </w:rPr>
        <w:t>i</w:t>
      </w:r>
      <w:r w:rsidRPr="00B576DF">
        <w:rPr>
          <w:rFonts w:ascii="Candara" w:eastAsia="Calibri" w:hAnsi="Candara" w:cstheme="minorHAnsi"/>
          <w:position w:val="1"/>
          <w:sz w:val="24"/>
          <w:szCs w:val="24"/>
        </w:rPr>
        <w:t>ng</w:t>
      </w:r>
      <w:r w:rsidRPr="00B576DF">
        <w:rPr>
          <w:rFonts w:ascii="Candara" w:eastAsia="Calibri" w:hAnsi="Candara" w:cstheme="minorHAnsi"/>
          <w:spacing w:val="-6"/>
          <w:position w:val="1"/>
          <w:sz w:val="24"/>
          <w:szCs w:val="24"/>
        </w:rPr>
        <w:t xml:space="preserve"> </w:t>
      </w:r>
      <w:r w:rsidRPr="00B576DF">
        <w:rPr>
          <w:rFonts w:ascii="Candara" w:eastAsia="Calibri" w:hAnsi="Candara" w:cstheme="minorHAnsi"/>
          <w:spacing w:val="2"/>
          <w:position w:val="1"/>
          <w:sz w:val="24"/>
          <w:szCs w:val="24"/>
        </w:rPr>
        <w:t>i</w:t>
      </w:r>
      <w:r w:rsidRPr="00B576DF">
        <w:rPr>
          <w:rFonts w:ascii="Candara" w:eastAsia="Calibri" w:hAnsi="Candara" w:cstheme="minorHAnsi"/>
          <w:position w:val="1"/>
          <w:sz w:val="24"/>
          <w:szCs w:val="24"/>
        </w:rPr>
        <w:t>n</w:t>
      </w:r>
      <w:r w:rsidRPr="00B576DF">
        <w:rPr>
          <w:rFonts w:ascii="Candara" w:eastAsia="Calibri" w:hAnsi="Candara" w:cstheme="minorHAnsi"/>
          <w:spacing w:val="-1"/>
          <w:position w:val="1"/>
          <w:sz w:val="24"/>
          <w:szCs w:val="24"/>
        </w:rPr>
        <w:t>a</w:t>
      </w:r>
      <w:r w:rsidRPr="00B576DF">
        <w:rPr>
          <w:rFonts w:ascii="Candara" w:eastAsia="Calibri" w:hAnsi="Candara" w:cstheme="minorHAnsi"/>
          <w:position w:val="1"/>
          <w:sz w:val="24"/>
          <w:szCs w:val="24"/>
        </w:rPr>
        <w:t>pp</w:t>
      </w:r>
      <w:r w:rsidRPr="00B576DF">
        <w:rPr>
          <w:rFonts w:ascii="Candara" w:eastAsia="Calibri" w:hAnsi="Candara" w:cstheme="minorHAnsi"/>
          <w:spacing w:val="1"/>
          <w:position w:val="1"/>
          <w:sz w:val="24"/>
          <w:szCs w:val="24"/>
        </w:rPr>
        <w:t>r</w:t>
      </w:r>
      <w:r w:rsidRPr="00B576DF">
        <w:rPr>
          <w:rFonts w:ascii="Candara" w:eastAsia="Calibri" w:hAnsi="Candara" w:cstheme="minorHAnsi"/>
          <w:spacing w:val="-6"/>
          <w:position w:val="1"/>
          <w:sz w:val="24"/>
          <w:szCs w:val="24"/>
        </w:rPr>
        <w:t>o</w:t>
      </w:r>
      <w:r w:rsidRPr="00B576DF">
        <w:rPr>
          <w:rFonts w:ascii="Candara" w:eastAsia="Calibri" w:hAnsi="Candara" w:cstheme="minorHAnsi"/>
          <w:position w:val="1"/>
          <w:sz w:val="24"/>
          <w:szCs w:val="24"/>
        </w:rPr>
        <w:t>p</w:t>
      </w:r>
      <w:r w:rsidRPr="00B576DF">
        <w:rPr>
          <w:rFonts w:ascii="Candara" w:eastAsia="Calibri" w:hAnsi="Candara" w:cstheme="minorHAnsi"/>
          <w:spacing w:val="1"/>
          <w:position w:val="1"/>
          <w:sz w:val="24"/>
          <w:szCs w:val="24"/>
        </w:rPr>
        <w:t>r</w:t>
      </w:r>
      <w:r w:rsidRPr="00B576DF">
        <w:rPr>
          <w:rFonts w:ascii="Candara" w:eastAsia="Calibri" w:hAnsi="Candara" w:cstheme="minorHAnsi"/>
          <w:spacing w:val="2"/>
          <w:position w:val="1"/>
          <w:sz w:val="24"/>
          <w:szCs w:val="24"/>
        </w:rPr>
        <w:t>i</w:t>
      </w:r>
      <w:r w:rsidRPr="00B576DF">
        <w:rPr>
          <w:rFonts w:ascii="Candara" w:eastAsia="Calibri" w:hAnsi="Candara" w:cstheme="minorHAnsi"/>
          <w:spacing w:val="-5"/>
          <w:position w:val="1"/>
          <w:sz w:val="24"/>
          <w:szCs w:val="24"/>
        </w:rPr>
        <w:t>a</w:t>
      </w:r>
      <w:r w:rsidRPr="00B576DF">
        <w:rPr>
          <w:rFonts w:ascii="Candara" w:eastAsia="Calibri" w:hAnsi="Candara" w:cstheme="minorHAnsi"/>
          <w:position w:val="1"/>
          <w:sz w:val="24"/>
          <w:szCs w:val="24"/>
        </w:rPr>
        <w:t>te</w:t>
      </w:r>
      <w:r w:rsidRPr="00B576DF">
        <w:rPr>
          <w:rFonts w:ascii="Candara" w:eastAsia="Calibri" w:hAnsi="Candara" w:cstheme="minorHAnsi"/>
          <w:spacing w:val="2"/>
          <w:position w:val="1"/>
          <w:sz w:val="24"/>
          <w:szCs w:val="24"/>
        </w:rPr>
        <w:t>l</w:t>
      </w:r>
      <w:r w:rsidRPr="00B576DF">
        <w:rPr>
          <w:rFonts w:ascii="Candara" w:eastAsia="Calibri" w:hAnsi="Candara" w:cstheme="minorHAnsi"/>
          <w:position w:val="1"/>
          <w:sz w:val="24"/>
          <w:szCs w:val="24"/>
        </w:rPr>
        <w:t>y</w:t>
      </w:r>
      <w:r w:rsidRPr="00B576DF">
        <w:rPr>
          <w:rFonts w:ascii="Candara" w:eastAsia="Calibri" w:hAnsi="Candara" w:cstheme="minorHAnsi"/>
          <w:spacing w:val="-1"/>
          <w:position w:val="1"/>
          <w:sz w:val="24"/>
          <w:szCs w:val="24"/>
        </w:rPr>
        <w:t xml:space="preserve"> o</w:t>
      </w:r>
      <w:r w:rsidRPr="00B576DF">
        <w:rPr>
          <w:rFonts w:ascii="Candara" w:eastAsia="Calibri" w:hAnsi="Candara" w:cstheme="minorHAnsi"/>
          <w:position w:val="1"/>
          <w:sz w:val="24"/>
          <w:szCs w:val="24"/>
        </w:rPr>
        <w:t>r</w:t>
      </w:r>
      <w:r w:rsidR="009E7A10" w:rsidRPr="00B576DF">
        <w:rPr>
          <w:rFonts w:ascii="Candara" w:eastAsia="Calibri" w:hAnsi="Candara" w:cstheme="minorHAnsi"/>
          <w:position w:val="1"/>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2"/>
          <w:sz w:val="24"/>
          <w:szCs w:val="24"/>
        </w:rPr>
        <w:t xml:space="preserve"> l</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ve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he</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mi</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6"/>
          <w:sz w:val="24"/>
          <w:szCs w:val="24"/>
        </w:rPr>
        <w:t>s</w:t>
      </w:r>
      <w:r w:rsidRPr="00B576DF">
        <w:rPr>
          <w:rFonts w:ascii="Candara" w:eastAsia="Calibri" w:hAnsi="Candara" w:cstheme="minorHAnsi"/>
          <w:sz w:val="24"/>
          <w:szCs w:val="24"/>
        </w:rPr>
        <w:t>.</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2"/>
          <w:sz w:val="24"/>
          <w:szCs w:val="24"/>
        </w:rPr>
        <w:t>T</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u</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h</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w</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ng</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1"/>
          <w:sz w:val="24"/>
          <w:szCs w:val="24"/>
        </w:rPr>
        <w:t>g</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v</w:t>
      </w:r>
      <w:r w:rsidRPr="00B576DF">
        <w:rPr>
          <w:rFonts w:ascii="Candara" w:eastAsia="Calibri" w:hAnsi="Candara" w:cstheme="minorHAnsi"/>
          <w:sz w:val="24"/>
          <w:szCs w:val="24"/>
        </w:rPr>
        <w:t>en</w:t>
      </w:r>
      <w:r w:rsidRPr="00B576DF">
        <w:rPr>
          <w:rFonts w:ascii="Candara" w:eastAsia="Calibri" w:hAnsi="Candara" w:cstheme="minorHAnsi"/>
          <w:spacing w:val="8"/>
          <w:sz w:val="24"/>
          <w:szCs w:val="24"/>
        </w:rPr>
        <w:t xml:space="preserve"> </w:t>
      </w:r>
      <w:r w:rsidRPr="00B576DF">
        <w:rPr>
          <w:rFonts w:ascii="Candara" w:eastAsia="Calibri" w:hAnsi="Candara" w:cstheme="minorHAnsi"/>
          <w:spacing w:val="-5"/>
          <w:sz w:val="24"/>
          <w:szCs w:val="24"/>
        </w:rPr>
        <w:t>v</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r</w:t>
      </w:r>
      <w:r w:rsidRPr="00B576DF">
        <w:rPr>
          <w:rFonts w:ascii="Candara" w:eastAsia="Calibri" w:hAnsi="Candara" w:cstheme="minorHAnsi"/>
          <w:sz w:val="24"/>
          <w:szCs w:val="24"/>
        </w:rPr>
        <w:t>b</w:t>
      </w:r>
      <w:r w:rsidRPr="00B576DF">
        <w:rPr>
          <w:rFonts w:ascii="Candara" w:eastAsia="Calibri" w:hAnsi="Candara" w:cstheme="minorHAnsi"/>
          <w:spacing w:val="-6"/>
          <w:sz w:val="24"/>
          <w:szCs w:val="24"/>
        </w:rPr>
        <w:t>a</w:t>
      </w:r>
      <w:r w:rsidRPr="00B576DF">
        <w:rPr>
          <w:rFonts w:ascii="Candara" w:eastAsia="Calibri" w:hAnsi="Candara" w:cstheme="minorHAnsi"/>
          <w:spacing w:val="2"/>
          <w:sz w:val="24"/>
          <w:szCs w:val="24"/>
        </w:rPr>
        <w:t>ll</w:t>
      </w:r>
      <w:r w:rsidRPr="00B576DF">
        <w:rPr>
          <w:rFonts w:ascii="Candara" w:eastAsia="Calibri" w:hAnsi="Candara" w:cstheme="minorHAnsi"/>
          <w:sz w:val="24"/>
          <w:szCs w:val="24"/>
        </w:rPr>
        <w:t>y,</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nf</w:t>
      </w:r>
      <w:r w:rsidRPr="00B576DF">
        <w:rPr>
          <w:rFonts w:ascii="Candara" w:eastAsia="Calibri" w:hAnsi="Candara" w:cstheme="minorHAnsi"/>
          <w:spacing w:val="-6"/>
          <w:sz w:val="24"/>
          <w:szCs w:val="24"/>
        </w:rPr>
        <w:t>o</w:t>
      </w:r>
      <w:r w:rsidRPr="00B576DF">
        <w:rPr>
          <w:rFonts w:ascii="Candara" w:eastAsia="Calibri" w:hAnsi="Candara" w:cstheme="minorHAnsi"/>
          <w:spacing w:val="-3"/>
          <w:sz w:val="24"/>
          <w:szCs w:val="24"/>
        </w:rPr>
        <w:t>r</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w</w:t>
      </w:r>
      <w:r w:rsidRPr="00B576DF">
        <w:rPr>
          <w:rFonts w:ascii="Candara" w:eastAsia="Calibri" w:hAnsi="Candara" w:cstheme="minorHAnsi"/>
          <w:spacing w:val="2"/>
          <w:sz w:val="24"/>
          <w:szCs w:val="24"/>
        </w:rPr>
        <w:t>il</w:t>
      </w:r>
      <w:r w:rsidRPr="00B576DF">
        <w:rPr>
          <w:rFonts w:ascii="Candara" w:eastAsia="Calibri" w:hAnsi="Candara" w:cstheme="minorHAnsi"/>
          <w:sz w:val="24"/>
          <w:szCs w:val="24"/>
        </w:rPr>
        <w:t>l be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c</w:t>
      </w:r>
      <w:r w:rsidRPr="00B576DF">
        <w:rPr>
          <w:rFonts w:ascii="Candara" w:eastAsia="Calibri" w:hAnsi="Candara" w:cstheme="minorHAnsi"/>
          <w:spacing w:val="-6"/>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de</w:t>
      </w:r>
      <w:r w:rsidRPr="00B576DF">
        <w:rPr>
          <w:rFonts w:ascii="Candara" w:eastAsia="Calibri" w:hAnsi="Candara" w:cstheme="minorHAnsi"/>
          <w:spacing w:val="-5"/>
          <w:sz w:val="24"/>
          <w:szCs w:val="24"/>
        </w:rPr>
        <w:t>d</w:t>
      </w:r>
      <w:r w:rsidRPr="00B576DF">
        <w:rPr>
          <w:rFonts w:ascii="Candara" w:eastAsia="Calibri" w:hAnsi="Candara" w:cstheme="minorHAnsi"/>
          <w:sz w:val="24"/>
          <w:szCs w:val="24"/>
        </w:rPr>
        <w:t>.</w:t>
      </w:r>
    </w:p>
    <w:p w14:paraId="57E515D3" w14:textId="54DA7B7D" w:rsidR="00450282" w:rsidRPr="00B576DF" w:rsidRDefault="00D22EC6" w:rsidP="00EA1AD1">
      <w:pPr>
        <w:pStyle w:val="ListParagraph"/>
        <w:numPr>
          <w:ilvl w:val="0"/>
          <w:numId w:val="4"/>
        </w:numPr>
        <w:ind w:right="69"/>
        <w:jc w:val="both"/>
        <w:rPr>
          <w:rFonts w:ascii="Candara" w:eastAsia="Calibri" w:hAnsi="Candara" w:cstheme="minorHAnsi"/>
          <w:sz w:val="24"/>
          <w:szCs w:val="24"/>
        </w:rPr>
      </w:pPr>
      <w:r w:rsidRPr="00B576DF">
        <w:rPr>
          <w:rFonts w:ascii="Candara" w:eastAsia="Calibri" w:hAnsi="Candara" w:cstheme="minorHAnsi"/>
          <w:spacing w:val="-2"/>
          <w:sz w:val="24"/>
          <w:szCs w:val="24"/>
        </w:rPr>
        <w:t>T</w:t>
      </w:r>
      <w:r w:rsidRPr="00B576DF">
        <w:rPr>
          <w:rFonts w:ascii="Candara" w:eastAsia="Calibri" w:hAnsi="Candara" w:cstheme="minorHAnsi"/>
          <w:sz w:val="24"/>
          <w:szCs w:val="24"/>
        </w:rPr>
        <w:t>he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P</w:t>
      </w:r>
      <w:r w:rsidRPr="00B576DF">
        <w:rPr>
          <w:rFonts w:ascii="Candara" w:eastAsia="Calibri" w:hAnsi="Candara" w:cstheme="minorHAnsi"/>
          <w:spacing w:val="-6"/>
          <w:sz w:val="24"/>
          <w:szCs w:val="24"/>
        </w:rPr>
        <w:t>o</w:t>
      </w:r>
      <w:r w:rsidRPr="00B576DF">
        <w:rPr>
          <w:rFonts w:ascii="Candara" w:eastAsia="Calibri" w:hAnsi="Candara" w:cstheme="minorHAnsi"/>
          <w:spacing w:val="2"/>
          <w:sz w:val="24"/>
          <w:szCs w:val="24"/>
        </w:rPr>
        <w:t>li</w:t>
      </w:r>
      <w:r w:rsidRPr="00B576DF">
        <w:rPr>
          <w:rFonts w:ascii="Candara" w:eastAsia="Calibri" w:hAnsi="Candara" w:cstheme="minorHAnsi"/>
          <w:spacing w:val="-4"/>
          <w:sz w:val="24"/>
          <w:szCs w:val="24"/>
        </w:rPr>
        <w:t>c</w:t>
      </w:r>
      <w:r w:rsidRPr="00B576DF">
        <w:rPr>
          <w:rFonts w:ascii="Candara" w:eastAsia="Calibri" w:hAnsi="Candara" w:cstheme="minorHAnsi"/>
          <w:sz w:val="24"/>
          <w:szCs w:val="24"/>
        </w:rPr>
        <w:t>e</w:t>
      </w:r>
      <w:r w:rsidRPr="00B576DF">
        <w:rPr>
          <w:rFonts w:ascii="Candara" w:eastAsia="Calibri" w:hAnsi="Candara" w:cstheme="minorHAnsi"/>
          <w:spacing w:val="7"/>
          <w:sz w:val="24"/>
          <w:szCs w:val="24"/>
        </w:rPr>
        <w:t xml:space="preserve"> </w:t>
      </w:r>
      <w:r w:rsidRPr="00B576DF">
        <w:rPr>
          <w:rFonts w:ascii="Candara" w:eastAsia="Calibri" w:hAnsi="Candara" w:cstheme="minorHAnsi"/>
          <w:sz w:val="24"/>
          <w:szCs w:val="24"/>
        </w:rPr>
        <w:t>–</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4"/>
          <w:sz w:val="24"/>
          <w:szCs w:val="24"/>
        </w:rPr>
        <w:t>c</w:t>
      </w:r>
      <w:r w:rsidRPr="00B576DF">
        <w:rPr>
          <w:rFonts w:ascii="Candara" w:eastAsia="Calibri" w:hAnsi="Candara" w:cstheme="minorHAnsi"/>
          <w:sz w:val="24"/>
          <w:szCs w:val="24"/>
        </w:rPr>
        <w:t>an</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b</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s</w:t>
      </w:r>
      <w:r w:rsidRPr="00B576DF">
        <w:rPr>
          <w:rFonts w:ascii="Candara" w:eastAsia="Calibri" w:hAnsi="Candara" w:cstheme="minorHAnsi"/>
          <w:sz w:val="24"/>
          <w:szCs w:val="24"/>
        </w:rPr>
        <w:t>ked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t</w:t>
      </w:r>
      <w:r w:rsidRPr="00B576DF">
        <w:rPr>
          <w:rFonts w:ascii="Candara" w:eastAsia="Calibri" w:hAnsi="Candara" w:cstheme="minorHAnsi"/>
          <w:sz w:val="24"/>
          <w:szCs w:val="24"/>
        </w:rPr>
        <w:t>tend</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l</w:t>
      </w:r>
      <w:r w:rsidRPr="00B576DF">
        <w:rPr>
          <w:rFonts w:ascii="Candara" w:eastAsia="Calibri" w:hAnsi="Candara" w:cstheme="minorHAnsi"/>
          <w:spacing w:val="5"/>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s</w:t>
      </w:r>
      <w:r w:rsidRPr="00B576DF">
        <w:rPr>
          <w:rFonts w:ascii="Candara" w:eastAsia="Calibri" w:hAnsi="Candara" w:cstheme="minorHAnsi"/>
          <w:sz w:val="24"/>
          <w:szCs w:val="24"/>
        </w:rPr>
        <w:t>k</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p</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r</w:t>
      </w:r>
      <w:r w:rsidRPr="00B576DF">
        <w:rPr>
          <w:rFonts w:ascii="Candara" w:eastAsia="Calibri" w:hAnsi="Candara" w:cstheme="minorHAnsi"/>
          <w:spacing w:val="-7"/>
          <w:sz w:val="24"/>
          <w:szCs w:val="24"/>
        </w:rPr>
        <w:t>s</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ea</w:t>
      </w:r>
      <w:r w:rsidRPr="00B576DF">
        <w:rPr>
          <w:rFonts w:ascii="Candara" w:eastAsia="Calibri" w:hAnsi="Candara" w:cstheme="minorHAnsi"/>
          <w:spacing w:val="-5"/>
          <w:sz w:val="24"/>
          <w:szCs w:val="24"/>
        </w:rPr>
        <w:t>v</w:t>
      </w:r>
      <w:r w:rsidRPr="00B576DF">
        <w:rPr>
          <w:rFonts w:ascii="Candara" w:eastAsia="Calibri" w:hAnsi="Candara" w:cstheme="minorHAnsi"/>
          <w:sz w:val="24"/>
          <w:szCs w:val="24"/>
        </w:rPr>
        <w:t>e,</w:t>
      </w:r>
      <w:r w:rsidR="009327A5">
        <w:rPr>
          <w:rFonts w:ascii="Candara" w:eastAsia="Calibri" w:hAnsi="Candara" w:cstheme="minorHAnsi"/>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m</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ve</w:t>
      </w:r>
      <w:r w:rsidRPr="00B576DF">
        <w:rPr>
          <w:rFonts w:ascii="Candara" w:eastAsia="Calibri" w:hAnsi="Candara" w:cstheme="minorHAnsi"/>
          <w:spacing w:val="5"/>
          <w:sz w:val="24"/>
          <w:szCs w:val="24"/>
        </w:rPr>
        <w:t xml:space="preserve"> </w:t>
      </w:r>
      <w:r w:rsidRPr="00B576DF">
        <w:rPr>
          <w:rFonts w:ascii="Candara" w:eastAsia="Calibri" w:hAnsi="Candara" w:cstheme="minorHAnsi"/>
          <w:sz w:val="24"/>
          <w:szCs w:val="24"/>
        </w:rPr>
        <w:t>th</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 xml:space="preserve">m </w:t>
      </w:r>
      <w:r w:rsidRPr="00B576DF">
        <w:rPr>
          <w:rFonts w:ascii="Candara" w:eastAsia="Calibri" w:hAnsi="Candara" w:cstheme="minorHAnsi"/>
          <w:spacing w:val="1"/>
          <w:sz w:val="24"/>
          <w:szCs w:val="24"/>
        </w:rPr>
        <w:t>fr</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m the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m</w:t>
      </w:r>
      <w:r w:rsidRPr="00B576DF">
        <w:rPr>
          <w:rFonts w:ascii="Candara" w:eastAsia="Calibri" w:hAnsi="Candara" w:cstheme="minorHAnsi"/>
          <w:spacing w:val="2"/>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es</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w w:val="101"/>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r</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b</w:t>
      </w:r>
      <w:r w:rsidRPr="00B576DF">
        <w:rPr>
          <w:rFonts w:ascii="Candara" w:eastAsia="Calibri" w:hAnsi="Candara" w:cstheme="minorHAnsi"/>
          <w:sz w:val="24"/>
          <w:szCs w:val="24"/>
        </w:rPr>
        <w:t>ehav</w:t>
      </w:r>
      <w:r w:rsidRPr="00B576DF">
        <w:rPr>
          <w:rFonts w:ascii="Candara" w:eastAsia="Calibri" w:hAnsi="Candara" w:cstheme="minorHAnsi"/>
          <w:spacing w:val="1"/>
          <w:sz w:val="24"/>
          <w:szCs w:val="24"/>
        </w:rPr>
        <w:t>i</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ur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w</w:t>
      </w:r>
      <w:r w:rsidRPr="00B576DF">
        <w:rPr>
          <w:rFonts w:ascii="Candara" w:eastAsia="Calibri" w:hAnsi="Candara" w:cstheme="minorHAnsi"/>
          <w:spacing w:val="-1"/>
          <w:sz w:val="24"/>
          <w:szCs w:val="24"/>
        </w:rPr>
        <w:t>a</w:t>
      </w:r>
      <w:r w:rsidRPr="00B576DF">
        <w:rPr>
          <w:rFonts w:ascii="Candara" w:eastAsia="Calibri" w:hAnsi="Candara" w:cstheme="minorHAnsi"/>
          <w:spacing w:val="-3"/>
          <w:sz w:val="24"/>
          <w:szCs w:val="24"/>
        </w:rPr>
        <w:t>r</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ts</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r</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w:t>
      </w:r>
    </w:p>
    <w:p w14:paraId="0A831F44" w14:textId="3378285C" w:rsidR="00450282" w:rsidRPr="00B576DF" w:rsidRDefault="00D22EC6" w:rsidP="00EA1AD1">
      <w:pPr>
        <w:pStyle w:val="ListParagraph"/>
        <w:numPr>
          <w:ilvl w:val="0"/>
          <w:numId w:val="4"/>
        </w:numPr>
        <w:ind w:right="106"/>
        <w:jc w:val="both"/>
        <w:rPr>
          <w:rFonts w:ascii="Candara" w:eastAsia="Calibri" w:hAnsi="Candara" w:cstheme="minorHAnsi"/>
          <w:sz w:val="24"/>
          <w:szCs w:val="24"/>
        </w:rPr>
      </w:pPr>
      <w:r w:rsidRPr="00B576DF">
        <w:rPr>
          <w:rFonts w:ascii="Candara" w:eastAsia="Calibri" w:hAnsi="Candara" w:cstheme="minorHAnsi"/>
          <w:spacing w:val="-1"/>
          <w:sz w:val="24"/>
          <w:szCs w:val="24"/>
        </w:rPr>
        <w:lastRenderedPageBreak/>
        <w:t>W</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r</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ng</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ett</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r</w:t>
      </w:r>
      <w:r w:rsidRPr="00B576DF">
        <w:rPr>
          <w:rFonts w:ascii="Candara" w:eastAsia="Calibri" w:hAnsi="Candara" w:cstheme="minorHAnsi"/>
          <w:spacing w:val="5"/>
          <w:sz w:val="24"/>
          <w:szCs w:val="24"/>
        </w:rPr>
        <w:t xml:space="preserve"> </w:t>
      </w:r>
      <w:r w:rsidRPr="00B576DF">
        <w:rPr>
          <w:rFonts w:ascii="Candara" w:eastAsia="Calibri" w:hAnsi="Candara" w:cstheme="minorHAnsi"/>
          <w:sz w:val="24"/>
          <w:szCs w:val="24"/>
        </w:rPr>
        <w:t>–</w:t>
      </w:r>
      <w:r w:rsidRPr="00B576DF">
        <w:rPr>
          <w:rFonts w:ascii="Candara" w:eastAsia="Calibri" w:hAnsi="Candara" w:cstheme="minorHAnsi"/>
          <w:spacing w:val="-2"/>
          <w:sz w:val="24"/>
          <w:szCs w:val="24"/>
        </w:rPr>
        <w:t xml:space="preserve"> s</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r</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us</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4"/>
          <w:sz w:val="24"/>
          <w:szCs w:val="24"/>
        </w:rPr>
        <w:t>c</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dents</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be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pacing w:val="-1"/>
          <w:sz w:val="24"/>
          <w:szCs w:val="24"/>
        </w:rPr>
        <w:t>o</w:t>
      </w:r>
      <w:r w:rsidRPr="00B576DF">
        <w:rPr>
          <w:rFonts w:ascii="Candara" w:eastAsia="Calibri" w:hAnsi="Candara" w:cstheme="minorHAnsi"/>
          <w:spacing w:val="-3"/>
          <w:sz w:val="24"/>
          <w:szCs w:val="24"/>
        </w:rPr>
        <w:t>l</w:t>
      </w:r>
      <w:r w:rsidRPr="00B576DF">
        <w:rPr>
          <w:rFonts w:ascii="Candara" w:eastAsia="Calibri" w:hAnsi="Candara" w:cstheme="minorHAnsi"/>
          <w:spacing w:val="2"/>
          <w:sz w:val="24"/>
          <w:szCs w:val="24"/>
        </w:rPr>
        <w:t>l</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wed</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by</w:t>
      </w:r>
      <w:r w:rsidRPr="00B576DF">
        <w:rPr>
          <w:rFonts w:ascii="Candara" w:eastAsia="Calibri" w:hAnsi="Candara" w:cstheme="minorHAnsi"/>
          <w:spacing w:val="-7"/>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2"/>
          <w:sz w:val="24"/>
          <w:szCs w:val="24"/>
        </w:rPr>
        <w:t xml:space="preserve"> l</w:t>
      </w:r>
      <w:r w:rsidRPr="00B576DF">
        <w:rPr>
          <w:rFonts w:ascii="Candara" w:eastAsia="Calibri" w:hAnsi="Candara" w:cstheme="minorHAnsi"/>
          <w:sz w:val="24"/>
          <w:szCs w:val="24"/>
        </w:rPr>
        <w:t>et</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er</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4"/>
          <w:sz w:val="24"/>
          <w:szCs w:val="24"/>
        </w:rPr>
        <w:t>f</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m the</w:t>
      </w:r>
      <w:r w:rsidRPr="00B576DF">
        <w:rPr>
          <w:rFonts w:ascii="Candara" w:eastAsia="Calibri" w:hAnsi="Candara" w:cstheme="minorHAnsi"/>
          <w:spacing w:val="-2"/>
          <w:sz w:val="24"/>
          <w:szCs w:val="24"/>
        </w:rPr>
        <w:t xml:space="preserve"> 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l</w:t>
      </w:r>
      <w:r w:rsidRPr="00B576DF">
        <w:rPr>
          <w:rFonts w:ascii="Candara" w:eastAsia="Calibri" w:hAnsi="Candara" w:cstheme="minorHAnsi"/>
          <w:spacing w:val="1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d</w:t>
      </w:r>
      <w:r w:rsidRPr="00B576DF">
        <w:rPr>
          <w:rFonts w:ascii="Candara" w:eastAsia="Calibri" w:hAnsi="Candara" w:cstheme="minorHAnsi"/>
          <w:spacing w:val="-5"/>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g</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009327A5">
        <w:rPr>
          <w:rFonts w:ascii="Candara" w:eastAsia="Calibri" w:hAnsi="Candara" w:cstheme="minorHAnsi"/>
          <w:spacing w:val="-5"/>
          <w:sz w:val="24"/>
          <w:szCs w:val="24"/>
        </w:rPr>
        <w:t>offender</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 the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eque</w:t>
      </w:r>
      <w:r w:rsidRPr="00B576DF">
        <w:rPr>
          <w:rFonts w:ascii="Candara" w:eastAsia="Calibri" w:hAnsi="Candara" w:cstheme="minorHAnsi"/>
          <w:spacing w:val="-5"/>
          <w:sz w:val="24"/>
          <w:szCs w:val="24"/>
        </w:rPr>
        <w:t>n</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es</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y</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epet</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beh</w:t>
      </w:r>
      <w:r w:rsidRPr="00B576DF">
        <w:rPr>
          <w:rFonts w:ascii="Candara" w:eastAsia="Calibri" w:hAnsi="Candara" w:cstheme="minorHAnsi"/>
          <w:spacing w:val="-1"/>
          <w:sz w:val="24"/>
          <w:szCs w:val="24"/>
        </w:rPr>
        <w:t>a</w:t>
      </w:r>
      <w:r w:rsidRPr="00B576DF">
        <w:rPr>
          <w:rFonts w:ascii="Candara" w:eastAsia="Calibri" w:hAnsi="Candara" w:cstheme="minorHAnsi"/>
          <w:spacing w:val="-5"/>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ur</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ev</w:t>
      </w:r>
      <w:r w:rsidRPr="00B576DF">
        <w:rPr>
          <w:rFonts w:ascii="Candara" w:eastAsia="Calibri" w:hAnsi="Candara" w:cstheme="minorHAnsi"/>
          <w:spacing w:val="2"/>
          <w:sz w:val="24"/>
          <w:szCs w:val="24"/>
        </w:rPr>
        <w:t>i</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y</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d</w:t>
      </w:r>
      <w:r w:rsidRPr="00B576DF">
        <w:rPr>
          <w:rFonts w:ascii="Candara" w:eastAsia="Calibri" w:hAnsi="Candara" w:cstheme="minorHAnsi"/>
          <w:spacing w:val="2"/>
          <w:w w:val="101"/>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y</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d</w:t>
      </w:r>
      <w:r w:rsidRPr="00B576DF">
        <w:rPr>
          <w:rFonts w:ascii="Candara" w:eastAsia="Calibri" w:hAnsi="Candara" w:cstheme="minorHAnsi"/>
          <w:sz w:val="24"/>
          <w:szCs w:val="24"/>
        </w:rPr>
        <w:t>.</w:t>
      </w:r>
    </w:p>
    <w:p w14:paraId="63531E7C" w14:textId="5C465216" w:rsidR="00450282" w:rsidRPr="00B576DF" w:rsidRDefault="00D22EC6" w:rsidP="00EA1AD1">
      <w:pPr>
        <w:pStyle w:val="ListParagraph"/>
        <w:numPr>
          <w:ilvl w:val="0"/>
          <w:numId w:val="4"/>
        </w:numPr>
        <w:ind w:right="123"/>
        <w:jc w:val="both"/>
        <w:rPr>
          <w:rFonts w:ascii="Candara" w:eastAsia="Calibri" w:hAnsi="Candara" w:cstheme="minorHAnsi"/>
          <w:sz w:val="24"/>
          <w:szCs w:val="24"/>
        </w:rPr>
      </w:pPr>
      <w:r w:rsidRPr="00B576DF">
        <w:rPr>
          <w:rFonts w:ascii="Candara" w:eastAsia="Calibri" w:hAnsi="Candara" w:cstheme="minorHAnsi"/>
          <w:spacing w:val="1"/>
          <w:sz w:val="24"/>
          <w:szCs w:val="24"/>
        </w:rPr>
        <w:t>B</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n</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g</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ett</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r</w:t>
      </w:r>
      <w:r w:rsidRPr="00B576DF">
        <w:rPr>
          <w:rFonts w:ascii="Candara" w:eastAsia="Calibri" w:hAnsi="Candara" w:cstheme="minorHAnsi"/>
          <w:spacing w:val="6"/>
          <w:sz w:val="24"/>
          <w:szCs w:val="24"/>
        </w:rPr>
        <w:t xml:space="preserve"> </w:t>
      </w:r>
      <w:r w:rsidRPr="00B576DF">
        <w:rPr>
          <w:rFonts w:ascii="Candara" w:eastAsia="Calibri" w:hAnsi="Candara" w:cstheme="minorHAnsi"/>
          <w:sz w:val="24"/>
          <w:szCs w:val="24"/>
        </w:rPr>
        <w:t>–</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he</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4"/>
          <w:sz w:val="24"/>
          <w:szCs w:val="24"/>
        </w:rPr>
        <w:t>c</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dent</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uf</w:t>
      </w:r>
      <w:r w:rsidRPr="00B576DF">
        <w:rPr>
          <w:rFonts w:ascii="Candara" w:eastAsia="Calibri" w:hAnsi="Candara" w:cstheme="minorHAnsi"/>
          <w:spacing w:val="1"/>
          <w:sz w:val="24"/>
          <w:szCs w:val="24"/>
        </w:rPr>
        <w:t>f</w:t>
      </w:r>
      <w:r w:rsidRPr="00B576DF">
        <w:rPr>
          <w:rFonts w:ascii="Candara" w:eastAsia="Calibri" w:hAnsi="Candara" w:cstheme="minorHAnsi"/>
          <w:spacing w:val="-3"/>
          <w:sz w:val="24"/>
          <w:szCs w:val="24"/>
        </w:rPr>
        <w:t>i</w:t>
      </w:r>
      <w:r w:rsidRPr="00B576DF">
        <w:rPr>
          <w:rFonts w:ascii="Candara" w:eastAsia="Calibri" w:hAnsi="Candara" w:cstheme="minorHAnsi"/>
          <w:spacing w:val="1"/>
          <w:sz w:val="24"/>
          <w:szCs w:val="24"/>
        </w:rPr>
        <w:t>c</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ent</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 xml:space="preserve">y </w:t>
      </w:r>
      <w:proofErr w:type="gramStart"/>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r</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us</w:t>
      </w:r>
      <w:r w:rsidR="004956D9" w:rsidRPr="00B576DF">
        <w:rPr>
          <w:rFonts w:ascii="Candara" w:eastAsia="Calibri" w:hAnsi="Candara" w:cstheme="minorHAnsi"/>
          <w:sz w:val="24"/>
          <w:szCs w:val="24"/>
        </w:rPr>
        <w:t xml:space="preserve"> in its own right,</w:t>
      </w:r>
      <w:r w:rsidRPr="00B576DF">
        <w:rPr>
          <w:rFonts w:ascii="Candara" w:eastAsia="Calibri" w:hAnsi="Candara" w:cstheme="minorHAnsi"/>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r</w:t>
      </w:r>
      <w:proofErr w:type="gramEnd"/>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003F23A3" w:rsidRPr="00B576DF">
        <w:rPr>
          <w:rFonts w:ascii="Candara" w:eastAsia="Calibri" w:hAnsi="Candara" w:cstheme="minorHAnsi"/>
          <w:spacing w:val="-3"/>
          <w:sz w:val="24"/>
          <w:szCs w:val="24"/>
        </w:rPr>
        <w:t xml:space="preserve"> </w:t>
      </w:r>
      <w:r w:rsidR="003F23A3" w:rsidRPr="00B576DF">
        <w:rPr>
          <w:rFonts w:ascii="Candara" w:eastAsia="Calibri" w:hAnsi="Candara" w:cstheme="minorHAnsi"/>
          <w:spacing w:val="2"/>
          <w:sz w:val="24"/>
          <w:szCs w:val="24"/>
        </w:rPr>
        <w:t>repeated</w:t>
      </w:r>
      <w:r w:rsidRPr="00B576DF">
        <w:rPr>
          <w:rFonts w:ascii="Candara" w:eastAsia="Calibri" w:hAnsi="Candara" w:cstheme="minorHAnsi"/>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4"/>
          <w:sz w:val="24"/>
          <w:szCs w:val="24"/>
        </w:rPr>
        <w:t>c</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dent,</w:t>
      </w:r>
      <w:r w:rsidRPr="00B576DF">
        <w:rPr>
          <w:rFonts w:ascii="Candara" w:eastAsia="Calibri" w:hAnsi="Candara" w:cstheme="minorHAnsi"/>
          <w:spacing w:val="1"/>
          <w:sz w:val="24"/>
          <w:szCs w:val="24"/>
        </w:rPr>
        <w:t xml:space="preserve"> </w:t>
      </w:r>
      <w:r w:rsidR="001F656D" w:rsidRPr="00B576DF">
        <w:rPr>
          <w:rFonts w:ascii="Candara" w:eastAsia="Calibri" w:hAnsi="Candara" w:cstheme="minorHAnsi"/>
          <w:sz w:val="24"/>
          <w:szCs w:val="24"/>
        </w:rPr>
        <w:t xml:space="preserve">the proprietor </w:t>
      </w:r>
      <w:r w:rsidRPr="00B576DF">
        <w:rPr>
          <w:rFonts w:ascii="Candara" w:eastAsia="Calibri" w:hAnsi="Candara" w:cstheme="minorHAnsi"/>
          <w:spacing w:val="1"/>
          <w:w w:val="101"/>
          <w:sz w:val="24"/>
          <w:szCs w:val="24"/>
        </w:rPr>
        <w:t>c</w:t>
      </w:r>
      <w:r w:rsidRPr="00B576DF">
        <w:rPr>
          <w:rFonts w:ascii="Candara" w:eastAsia="Calibri" w:hAnsi="Candara" w:cstheme="minorHAnsi"/>
          <w:sz w:val="24"/>
          <w:szCs w:val="24"/>
        </w:rPr>
        <w:t>an b</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r</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4"/>
          <w:sz w:val="24"/>
          <w:szCs w:val="24"/>
        </w:rPr>
        <w:t>f</w:t>
      </w:r>
      <w:r w:rsidRPr="00B576DF">
        <w:rPr>
          <w:rFonts w:ascii="Candara" w:eastAsia="Calibri" w:hAnsi="Candara" w:cstheme="minorHAnsi"/>
          <w:spacing w:val="1"/>
          <w:sz w:val="24"/>
          <w:szCs w:val="24"/>
        </w:rPr>
        <w:t>r</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m</w:t>
      </w:r>
      <w:r w:rsidRPr="00B576DF">
        <w:rPr>
          <w:rFonts w:ascii="Candara" w:eastAsia="Calibri" w:hAnsi="Candara" w:cstheme="minorHAnsi"/>
          <w:spacing w:val="5"/>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m</w:t>
      </w:r>
      <w:r w:rsidRPr="00B576DF">
        <w:rPr>
          <w:rFonts w:ascii="Candara" w:eastAsia="Calibri" w:hAnsi="Candara" w:cstheme="minorHAnsi"/>
          <w:spacing w:val="2"/>
          <w:w w:val="101"/>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w:t>
      </w:r>
    </w:p>
    <w:p w14:paraId="06C57063" w14:textId="7AD9F11E" w:rsidR="00450282" w:rsidRPr="00B576DF" w:rsidRDefault="00D22EC6" w:rsidP="00EA1AD1">
      <w:pPr>
        <w:pStyle w:val="ListParagraph"/>
        <w:numPr>
          <w:ilvl w:val="0"/>
          <w:numId w:val="4"/>
        </w:numPr>
        <w:jc w:val="both"/>
        <w:rPr>
          <w:rFonts w:ascii="Candara" w:eastAsia="Calibri" w:hAnsi="Candara" w:cstheme="minorHAnsi"/>
          <w:sz w:val="24"/>
          <w:szCs w:val="24"/>
        </w:rPr>
      </w:pP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g</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l</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pacing w:val="1"/>
          <w:sz w:val="24"/>
          <w:szCs w:val="24"/>
        </w:rPr>
        <w:t>c</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ed</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s</w:t>
      </w:r>
      <w:r w:rsidRPr="00B576DF">
        <w:rPr>
          <w:rFonts w:ascii="Candara" w:eastAsia="Calibri" w:hAnsi="Candara" w:cstheme="minorHAnsi"/>
          <w:spacing w:val="5"/>
          <w:sz w:val="24"/>
          <w:szCs w:val="24"/>
        </w:rPr>
        <w:t xml:space="preserve"> </w:t>
      </w:r>
      <w:r w:rsidRPr="00B576DF">
        <w:rPr>
          <w:rFonts w:ascii="Candara" w:eastAsia="Calibri" w:hAnsi="Candara" w:cstheme="minorHAnsi"/>
          <w:sz w:val="24"/>
          <w:szCs w:val="24"/>
        </w:rPr>
        <w:t>–</w:t>
      </w:r>
    </w:p>
    <w:p w14:paraId="5F754AAC" w14:textId="38E82979" w:rsidR="00450282" w:rsidRPr="00B576DF" w:rsidRDefault="00D22EC6" w:rsidP="00EA1AD1">
      <w:pPr>
        <w:pStyle w:val="ListParagraph"/>
        <w:numPr>
          <w:ilvl w:val="1"/>
          <w:numId w:val="4"/>
        </w:numPr>
        <w:ind w:right="213"/>
        <w:jc w:val="both"/>
        <w:rPr>
          <w:rFonts w:ascii="Candara" w:eastAsia="Calibri" w:hAnsi="Candara" w:cstheme="minorHAnsi"/>
          <w:sz w:val="24"/>
          <w:szCs w:val="24"/>
        </w:rPr>
      </w:pPr>
      <w:r w:rsidRPr="00B576DF">
        <w:rPr>
          <w:rFonts w:ascii="Candara" w:eastAsia="Calibri" w:hAnsi="Candara" w:cstheme="minorHAnsi"/>
          <w:spacing w:val="-2"/>
          <w:sz w:val="24"/>
          <w:szCs w:val="24"/>
        </w:rPr>
        <w:t>C</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 xml:space="preserve">l </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pacing w:val="1"/>
          <w:sz w:val="24"/>
          <w:szCs w:val="24"/>
        </w:rPr>
        <w:t>c</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ed</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pacing w:val="1"/>
          <w:sz w:val="24"/>
          <w:szCs w:val="24"/>
        </w:rPr>
        <w:t>g</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w:t>
      </w:r>
      <w:r w:rsidRPr="00B576DF">
        <w:rPr>
          <w:rFonts w:ascii="Candara" w:eastAsia="Calibri" w:hAnsi="Candara" w:cstheme="minorHAnsi"/>
          <w:spacing w:val="1"/>
          <w:sz w:val="24"/>
          <w:szCs w:val="24"/>
        </w:rPr>
        <w:t xml:space="preserve"> c</w:t>
      </w:r>
      <w:r w:rsidRPr="00B576DF">
        <w:rPr>
          <w:rFonts w:ascii="Candara" w:eastAsia="Calibri" w:hAnsi="Candara" w:cstheme="minorHAnsi"/>
          <w:spacing w:val="-6"/>
          <w:sz w:val="24"/>
          <w:szCs w:val="24"/>
        </w:rPr>
        <w:t>o</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pen</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4"/>
          <w:sz w:val="24"/>
          <w:szCs w:val="24"/>
        </w:rPr>
        <w:t>c</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i</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s</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an</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be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d</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by</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he</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 xml:space="preserve">l </w:t>
      </w:r>
      <w:r w:rsidRPr="00B576DF">
        <w:rPr>
          <w:rFonts w:ascii="Candara" w:eastAsia="Calibri" w:hAnsi="Candara" w:cstheme="minorHAnsi"/>
          <w:spacing w:val="1"/>
          <w:sz w:val="24"/>
          <w:szCs w:val="24"/>
        </w:rPr>
        <w:t>f</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6"/>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6"/>
          <w:sz w:val="24"/>
          <w:szCs w:val="24"/>
        </w:rPr>
        <w:t>o</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pen</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t</w:t>
      </w:r>
      <w:r w:rsidRPr="00B576DF">
        <w:rPr>
          <w:rFonts w:ascii="Candara" w:eastAsia="Calibri" w:hAnsi="Candara" w:cstheme="minorHAnsi"/>
          <w:spacing w:val="-3"/>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y</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w w:val="101"/>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5"/>
          <w:sz w:val="24"/>
          <w:szCs w:val="24"/>
        </w:rPr>
        <w:t>d</w:t>
      </w:r>
      <w:r w:rsidRPr="00B576DF">
        <w:rPr>
          <w:rFonts w:ascii="Candara" w:eastAsia="Calibri" w:hAnsi="Candara" w:cstheme="minorHAnsi"/>
          <w:spacing w:val="2"/>
          <w:w w:val="101"/>
          <w:sz w:val="24"/>
          <w:szCs w:val="24"/>
        </w:rPr>
        <w:t>i</w:t>
      </w:r>
      <w:r w:rsidRPr="00B576DF">
        <w:rPr>
          <w:rFonts w:ascii="Candara" w:eastAsia="Calibri" w:hAnsi="Candara" w:cstheme="minorHAnsi"/>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du</w:t>
      </w:r>
      <w:r w:rsidRPr="00B576DF">
        <w:rPr>
          <w:rFonts w:ascii="Candara" w:eastAsia="Calibri" w:hAnsi="Candara" w:cstheme="minorHAnsi"/>
          <w:spacing w:val="-6"/>
          <w:sz w:val="24"/>
          <w:szCs w:val="24"/>
        </w:rPr>
        <w:t>a</w:t>
      </w:r>
      <w:r w:rsidRPr="00B576DF">
        <w:rPr>
          <w:rFonts w:ascii="Candara" w:eastAsia="Calibri" w:hAnsi="Candara" w:cstheme="minorHAnsi"/>
          <w:w w:val="101"/>
          <w:sz w:val="24"/>
          <w:szCs w:val="24"/>
        </w:rPr>
        <w:t xml:space="preserve">l </w:t>
      </w:r>
      <w:r w:rsidRPr="00B576DF">
        <w:rPr>
          <w:rFonts w:ascii="Candara" w:eastAsia="Calibri" w:hAnsi="Candara" w:cstheme="minorHAnsi"/>
          <w:sz w:val="24"/>
          <w:szCs w:val="24"/>
        </w:rPr>
        <w:t>who</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s</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ed</w:t>
      </w:r>
      <w:r w:rsidRPr="00B576DF">
        <w:rPr>
          <w:rFonts w:ascii="Candara" w:eastAsia="Calibri" w:hAnsi="Candara" w:cstheme="minorHAnsi"/>
          <w:spacing w:val="-1"/>
          <w:sz w:val="24"/>
          <w:szCs w:val="24"/>
        </w:rPr>
        <w:t xml:space="preserve"> </w:t>
      </w:r>
      <w:r w:rsidR="009327A5">
        <w:rPr>
          <w:rFonts w:ascii="Candara" w:eastAsia="Calibri" w:hAnsi="Candara" w:cstheme="minorHAnsi"/>
          <w:spacing w:val="-1"/>
          <w:sz w:val="24"/>
          <w:szCs w:val="24"/>
        </w:rPr>
        <w:t xml:space="preserve">emotional distress, physical assault or </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a</w:t>
      </w:r>
      <w:r w:rsidRPr="00B576DF">
        <w:rPr>
          <w:rFonts w:ascii="Candara" w:eastAsia="Calibri" w:hAnsi="Candara" w:cstheme="minorHAnsi"/>
          <w:spacing w:val="-3"/>
          <w:sz w:val="24"/>
          <w:szCs w:val="24"/>
        </w:rPr>
        <w:t>m</w:t>
      </w:r>
      <w:r w:rsidRPr="00B576DF">
        <w:rPr>
          <w:rFonts w:ascii="Candara" w:eastAsia="Calibri" w:hAnsi="Candara" w:cstheme="minorHAnsi"/>
          <w:sz w:val="24"/>
          <w:szCs w:val="24"/>
        </w:rPr>
        <w:t>age</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he</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4"/>
          <w:sz w:val="24"/>
          <w:szCs w:val="24"/>
        </w:rPr>
        <w:t>e</w:t>
      </w:r>
      <w:r w:rsidRPr="00B576DF">
        <w:rPr>
          <w:rFonts w:ascii="Candara" w:eastAsia="Calibri" w:hAnsi="Candara" w:cstheme="minorHAnsi"/>
          <w:spacing w:val="2"/>
          <w:sz w:val="24"/>
          <w:szCs w:val="24"/>
        </w:rPr>
        <w:t>mi</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es</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 xml:space="preserve">y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w:t>
      </w:r>
      <w:r w:rsidRPr="00B576DF">
        <w:rPr>
          <w:rFonts w:ascii="Candara" w:eastAsia="Calibri" w:hAnsi="Candara" w:cstheme="minorHAnsi"/>
          <w:spacing w:val="-5"/>
          <w:sz w:val="24"/>
          <w:szCs w:val="24"/>
        </w:rPr>
        <w:t>e</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wn</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by</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s</w:t>
      </w:r>
      <w:r w:rsidRPr="00B576DF">
        <w:rPr>
          <w:rFonts w:ascii="Candara" w:eastAsia="Calibri" w:hAnsi="Candara" w:cstheme="minorHAnsi"/>
          <w:spacing w:val="1"/>
          <w:w w:val="10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oo</w:t>
      </w:r>
      <w:r w:rsidRPr="00B576DF">
        <w:rPr>
          <w:rFonts w:ascii="Candara" w:eastAsia="Calibri" w:hAnsi="Candara" w:cstheme="minorHAnsi"/>
          <w:spacing w:val="-3"/>
          <w:w w:val="101"/>
          <w:sz w:val="24"/>
          <w:szCs w:val="24"/>
        </w:rPr>
        <w:t>l</w:t>
      </w:r>
      <w:r w:rsidRPr="00B576DF">
        <w:rPr>
          <w:rFonts w:ascii="Candara" w:eastAsia="Calibri" w:hAnsi="Candara" w:cstheme="minorHAnsi"/>
          <w:sz w:val="24"/>
          <w:szCs w:val="24"/>
        </w:rPr>
        <w:t>.</w:t>
      </w:r>
    </w:p>
    <w:p w14:paraId="31BE97FB" w14:textId="0F041F1A" w:rsidR="00450282" w:rsidRPr="00B576DF" w:rsidRDefault="00D22EC6" w:rsidP="00EA1AD1">
      <w:pPr>
        <w:pStyle w:val="ListParagraph"/>
        <w:numPr>
          <w:ilvl w:val="1"/>
          <w:numId w:val="4"/>
        </w:numPr>
        <w:ind w:right="295"/>
        <w:jc w:val="both"/>
        <w:rPr>
          <w:rFonts w:ascii="Candara" w:eastAsia="Calibri" w:hAnsi="Candara" w:cstheme="minorHAnsi"/>
          <w:sz w:val="24"/>
          <w:szCs w:val="24"/>
        </w:rPr>
      </w:pP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nj</w:t>
      </w:r>
      <w:r w:rsidRPr="00B576DF">
        <w:rPr>
          <w:rFonts w:ascii="Candara" w:eastAsia="Calibri" w:hAnsi="Candara" w:cstheme="minorHAnsi"/>
          <w:spacing w:val="-1"/>
          <w:sz w:val="24"/>
          <w:szCs w:val="24"/>
        </w:rPr>
        <w:t>u</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pe</w:t>
      </w:r>
      <w:r w:rsidRPr="00B576DF">
        <w:rPr>
          <w:rFonts w:ascii="Candara" w:eastAsia="Calibri" w:hAnsi="Candara" w:cstheme="minorHAnsi"/>
          <w:spacing w:val="2"/>
          <w:sz w:val="24"/>
          <w:szCs w:val="24"/>
        </w:rPr>
        <w:t>r</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r</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tent</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y</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en</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r</w:t>
      </w:r>
      <w:r w:rsidRPr="00B576DF">
        <w:rPr>
          <w:rFonts w:ascii="Candara" w:eastAsia="Calibri" w:hAnsi="Candara" w:cstheme="minorHAnsi"/>
          <w:sz w:val="24"/>
          <w:szCs w:val="24"/>
        </w:rPr>
        <w:t>s</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oo</w:t>
      </w:r>
      <w:r w:rsidRPr="00B576DF">
        <w:rPr>
          <w:rFonts w:ascii="Candara" w:eastAsia="Calibri" w:hAnsi="Candara" w:cstheme="minorHAnsi"/>
          <w:sz w:val="24"/>
          <w:szCs w:val="24"/>
        </w:rPr>
        <w:t>l p</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m</w:t>
      </w:r>
      <w:r w:rsidRPr="00B576DF">
        <w:rPr>
          <w:rFonts w:ascii="Candara" w:eastAsia="Calibri" w:hAnsi="Candara" w:cstheme="minorHAnsi"/>
          <w:spacing w:val="2"/>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es</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w</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ut</w:t>
      </w:r>
      <w:r w:rsidRPr="00B576DF">
        <w:rPr>
          <w:rFonts w:ascii="Candara" w:eastAsia="Calibri" w:hAnsi="Candara" w:cstheme="minorHAnsi"/>
          <w:spacing w:val="9"/>
          <w:sz w:val="24"/>
          <w:szCs w:val="24"/>
        </w:rPr>
        <w:t xml:space="preserve"> </w:t>
      </w:r>
      <w:r w:rsidRPr="00B576DF">
        <w:rPr>
          <w:rFonts w:ascii="Candara" w:eastAsia="Calibri" w:hAnsi="Candara" w:cstheme="minorHAnsi"/>
          <w:spacing w:val="-5"/>
          <w:sz w:val="24"/>
          <w:szCs w:val="24"/>
        </w:rPr>
        <w:t>p</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r</w:t>
      </w:r>
      <w:r w:rsidRPr="00B576DF">
        <w:rPr>
          <w:rFonts w:ascii="Candara" w:eastAsia="Calibri" w:hAnsi="Candara" w:cstheme="minorHAnsi"/>
          <w:spacing w:val="2"/>
          <w:sz w:val="24"/>
          <w:szCs w:val="24"/>
        </w:rPr>
        <w:t>mi</w:t>
      </w:r>
      <w:r w:rsidRPr="00B576DF">
        <w:rPr>
          <w:rFonts w:ascii="Candara" w:eastAsia="Calibri" w:hAnsi="Candara" w:cstheme="minorHAnsi"/>
          <w:spacing w:val="-2"/>
          <w:sz w:val="24"/>
          <w:szCs w:val="24"/>
        </w:rPr>
        <w:t>ss</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u</w:t>
      </w:r>
      <w:r w:rsidRPr="00B576DF">
        <w:rPr>
          <w:rFonts w:ascii="Candara" w:eastAsia="Calibri" w:hAnsi="Candara" w:cstheme="minorHAnsi"/>
          <w:sz w:val="24"/>
          <w:szCs w:val="24"/>
        </w:rPr>
        <w:t>th</w:t>
      </w:r>
      <w:r w:rsidRPr="00B576DF">
        <w:rPr>
          <w:rFonts w:ascii="Candara" w:eastAsia="Calibri" w:hAnsi="Candara" w:cstheme="minorHAnsi"/>
          <w:spacing w:val="-6"/>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ty,</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s</w:t>
      </w:r>
      <w:r w:rsidRPr="00B576DF">
        <w:rPr>
          <w:rFonts w:ascii="Candara" w:eastAsia="Calibri" w:hAnsi="Candara" w:cstheme="minorHAnsi"/>
          <w:spacing w:val="1"/>
          <w:w w:val="10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oo</w:t>
      </w:r>
      <w:r w:rsidRPr="00B576DF">
        <w:rPr>
          <w:rFonts w:ascii="Candara" w:eastAsia="Calibri" w:hAnsi="Candara" w:cstheme="minorHAnsi"/>
          <w:w w:val="101"/>
          <w:sz w:val="24"/>
          <w:szCs w:val="24"/>
        </w:rPr>
        <w:t xml:space="preserve">l </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ay</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ek</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nj</w:t>
      </w:r>
      <w:r w:rsidRPr="00B576DF">
        <w:rPr>
          <w:rFonts w:ascii="Candara" w:eastAsia="Calibri" w:hAnsi="Candara" w:cstheme="minorHAnsi"/>
          <w:spacing w:val="-1"/>
          <w:sz w:val="24"/>
          <w:szCs w:val="24"/>
        </w:rPr>
        <w:t>u</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fr</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m the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u</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ts</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b</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g</w:t>
      </w:r>
      <w:r w:rsidRPr="00B576DF">
        <w:rPr>
          <w:rFonts w:ascii="Candara" w:eastAsia="Calibri" w:hAnsi="Candara" w:cstheme="minorHAnsi"/>
          <w:spacing w:val="5"/>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 xml:space="preserve">em </w:t>
      </w:r>
      <w:r w:rsidRPr="00B576DF">
        <w:rPr>
          <w:rFonts w:ascii="Candara" w:eastAsia="Calibri" w:hAnsi="Candara" w:cstheme="minorHAnsi"/>
          <w:spacing w:val="-4"/>
          <w:sz w:val="24"/>
          <w:szCs w:val="24"/>
        </w:rPr>
        <w:t>f</w:t>
      </w:r>
      <w:r w:rsidRPr="00B576DF">
        <w:rPr>
          <w:rFonts w:ascii="Candara" w:eastAsia="Calibri" w:hAnsi="Candara" w:cstheme="minorHAnsi"/>
          <w:spacing w:val="1"/>
          <w:sz w:val="24"/>
          <w:szCs w:val="24"/>
        </w:rPr>
        <w:t>r</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 xml:space="preserve">m </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pacing w:val="-3"/>
          <w:sz w:val="24"/>
          <w:szCs w:val="24"/>
        </w:rPr>
        <w:t>m</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 xml:space="preserve">ng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nto</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m</w:t>
      </w:r>
      <w:r w:rsidRPr="00B576DF">
        <w:rPr>
          <w:rFonts w:ascii="Candara" w:eastAsia="Calibri" w:hAnsi="Candara" w:cstheme="minorHAnsi"/>
          <w:spacing w:val="2"/>
          <w:w w:val="101"/>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w:t>
      </w:r>
    </w:p>
    <w:p w14:paraId="77D93672" w14:textId="23588F92" w:rsidR="00450282" w:rsidRPr="00B576DF" w:rsidRDefault="00D22EC6" w:rsidP="00EA1AD1">
      <w:pPr>
        <w:pStyle w:val="ListParagraph"/>
        <w:numPr>
          <w:ilvl w:val="1"/>
          <w:numId w:val="4"/>
        </w:numPr>
        <w:jc w:val="both"/>
        <w:rPr>
          <w:rFonts w:ascii="Candara" w:eastAsia="Calibri" w:hAnsi="Candara" w:cstheme="minorHAnsi"/>
          <w:sz w:val="24"/>
          <w:szCs w:val="24"/>
        </w:rPr>
      </w:pPr>
      <w:r w:rsidRPr="00B576DF">
        <w:rPr>
          <w:rFonts w:ascii="Candara" w:eastAsia="Calibri" w:hAnsi="Candara" w:cstheme="minorHAnsi"/>
          <w:spacing w:val="-7"/>
          <w:sz w:val="24"/>
          <w:szCs w:val="24"/>
        </w:rPr>
        <w:t>C</w:t>
      </w:r>
      <w:r w:rsidRPr="00B576DF">
        <w:rPr>
          <w:rFonts w:ascii="Candara" w:eastAsia="Calibri" w:hAnsi="Candara" w:cstheme="minorHAnsi"/>
          <w:spacing w:val="1"/>
          <w:sz w:val="24"/>
          <w:szCs w:val="24"/>
        </w:rPr>
        <w:t>r</w:t>
      </w:r>
      <w:r w:rsidRPr="00B576DF">
        <w:rPr>
          <w:rFonts w:ascii="Candara" w:eastAsia="Calibri" w:hAnsi="Candara" w:cstheme="minorHAnsi"/>
          <w:spacing w:val="-3"/>
          <w:sz w:val="24"/>
          <w:szCs w:val="24"/>
        </w:rPr>
        <w:t>i</w:t>
      </w:r>
      <w:r w:rsidRPr="00B576DF">
        <w:rPr>
          <w:rFonts w:ascii="Candara" w:eastAsia="Calibri" w:hAnsi="Candara" w:cstheme="minorHAnsi"/>
          <w:spacing w:val="2"/>
          <w:sz w:val="24"/>
          <w:szCs w:val="24"/>
        </w:rPr>
        <w:t>mi</w:t>
      </w:r>
      <w:r w:rsidRPr="00B576DF">
        <w:rPr>
          <w:rFonts w:ascii="Candara" w:eastAsia="Calibri" w:hAnsi="Candara" w:cstheme="minorHAnsi"/>
          <w:sz w:val="24"/>
          <w:szCs w:val="24"/>
        </w:rPr>
        <w:t>n</w:t>
      </w:r>
      <w:r w:rsidRPr="00B576DF">
        <w:rPr>
          <w:rFonts w:ascii="Candara" w:eastAsia="Calibri" w:hAnsi="Candara" w:cstheme="minorHAnsi"/>
          <w:spacing w:val="-6"/>
          <w:sz w:val="24"/>
          <w:szCs w:val="24"/>
        </w:rPr>
        <w:t>a</w:t>
      </w:r>
      <w:r w:rsidRPr="00B576DF">
        <w:rPr>
          <w:rFonts w:ascii="Candara" w:eastAsia="Calibri" w:hAnsi="Candara" w:cstheme="minorHAnsi"/>
          <w:sz w:val="24"/>
          <w:szCs w:val="24"/>
        </w:rPr>
        <w:t>l p</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pacing w:val="-4"/>
          <w:sz w:val="24"/>
          <w:szCs w:val="24"/>
        </w:rPr>
        <w:t>c</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e</w:t>
      </w:r>
      <w:r w:rsidRPr="00B576DF">
        <w:rPr>
          <w:rFonts w:ascii="Candara" w:eastAsia="Calibri" w:hAnsi="Candara" w:cstheme="minorHAnsi"/>
          <w:spacing w:val="-5"/>
          <w:sz w:val="24"/>
          <w:szCs w:val="24"/>
        </w:rPr>
        <w:t>d</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s</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the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C</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wn</w:t>
      </w:r>
      <w:r w:rsidRPr="00B576DF">
        <w:rPr>
          <w:rFonts w:ascii="Candara" w:eastAsia="Calibri" w:hAnsi="Candara" w:cstheme="minorHAnsi"/>
          <w:spacing w:val="-3"/>
          <w:sz w:val="24"/>
          <w:szCs w:val="24"/>
        </w:rPr>
        <w:t xml:space="preserve"> P</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c</w:t>
      </w:r>
      <w:r w:rsidRPr="00B576DF">
        <w:rPr>
          <w:rFonts w:ascii="Candara" w:eastAsia="Calibri" w:hAnsi="Candara" w:cstheme="minorHAnsi"/>
          <w:sz w:val="24"/>
          <w:szCs w:val="24"/>
        </w:rPr>
        <w:t>u</w:t>
      </w:r>
      <w:r w:rsidRPr="00B576DF">
        <w:rPr>
          <w:rFonts w:ascii="Candara" w:eastAsia="Calibri" w:hAnsi="Candara" w:cstheme="minorHAnsi"/>
          <w:spacing w:val="-6"/>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r</w:t>
      </w:r>
      <w:r w:rsidRPr="00B576DF">
        <w:rPr>
          <w:rFonts w:ascii="Candara" w:eastAsia="Calibri" w:hAnsi="Candara" w:cstheme="minorHAnsi"/>
          <w:spacing w:val="-5"/>
          <w:sz w:val="24"/>
          <w:szCs w:val="24"/>
        </w:rPr>
        <w:t>v</w:t>
      </w:r>
      <w:r w:rsidRPr="00B576DF">
        <w:rPr>
          <w:rFonts w:ascii="Candara" w:eastAsia="Calibri" w:hAnsi="Candara" w:cstheme="minorHAnsi"/>
          <w:spacing w:val="2"/>
          <w:w w:val="101"/>
          <w:sz w:val="24"/>
          <w:szCs w:val="24"/>
        </w:rPr>
        <w:t>i</w:t>
      </w:r>
      <w:r w:rsidRPr="00B576DF">
        <w:rPr>
          <w:rFonts w:ascii="Candara" w:eastAsia="Calibri" w:hAnsi="Candara" w:cstheme="minorHAnsi"/>
          <w:spacing w:val="1"/>
          <w:w w:val="101"/>
          <w:sz w:val="24"/>
          <w:szCs w:val="24"/>
        </w:rPr>
        <w:t>c</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w:t>
      </w:r>
    </w:p>
    <w:p w14:paraId="630AB171" w14:textId="77777777" w:rsidR="00450282" w:rsidRPr="00B576DF" w:rsidRDefault="00450282" w:rsidP="00EA1AD1">
      <w:pPr>
        <w:jc w:val="both"/>
        <w:rPr>
          <w:rFonts w:ascii="Candara" w:hAnsi="Candara" w:cstheme="minorHAnsi"/>
          <w:sz w:val="24"/>
          <w:szCs w:val="24"/>
        </w:rPr>
      </w:pPr>
    </w:p>
    <w:p w14:paraId="2C4629F9" w14:textId="77777777" w:rsidR="00450282" w:rsidRPr="00B576DF" w:rsidRDefault="00D22EC6" w:rsidP="00EA1AD1">
      <w:pPr>
        <w:jc w:val="both"/>
        <w:rPr>
          <w:rFonts w:ascii="Candara" w:eastAsia="Calibri" w:hAnsi="Candara" w:cstheme="minorHAnsi"/>
          <w:sz w:val="24"/>
          <w:szCs w:val="24"/>
        </w:rPr>
      </w:pPr>
      <w:r w:rsidRPr="00B576DF">
        <w:rPr>
          <w:rFonts w:ascii="Candara" w:eastAsia="Calibri" w:hAnsi="Candara" w:cstheme="minorHAnsi"/>
          <w:b/>
          <w:spacing w:val="-2"/>
          <w:sz w:val="24"/>
          <w:szCs w:val="24"/>
        </w:rPr>
        <w:t>E</w:t>
      </w:r>
      <w:r w:rsidRPr="00B576DF">
        <w:rPr>
          <w:rFonts w:ascii="Candara" w:eastAsia="Calibri" w:hAnsi="Candara" w:cstheme="minorHAnsi"/>
          <w:b/>
          <w:spacing w:val="2"/>
          <w:sz w:val="24"/>
          <w:szCs w:val="24"/>
        </w:rPr>
        <w:t>qu</w:t>
      </w:r>
      <w:r w:rsidRPr="00B576DF">
        <w:rPr>
          <w:rFonts w:ascii="Candara" w:eastAsia="Calibri" w:hAnsi="Candara" w:cstheme="minorHAnsi"/>
          <w:b/>
          <w:spacing w:val="1"/>
          <w:sz w:val="24"/>
          <w:szCs w:val="24"/>
        </w:rPr>
        <w:t>a</w:t>
      </w:r>
      <w:r w:rsidRPr="00B576DF">
        <w:rPr>
          <w:rFonts w:ascii="Candara" w:eastAsia="Calibri" w:hAnsi="Candara" w:cstheme="minorHAnsi"/>
          <w:b/>
          <w:sz w:val="24"/>
          <w:szCs w:val="24"/>
        </w:rPr>
        <w:t>l</w:t>
      </w:r>
      <w:r w:rsidRPr="00B576DF">
        <w:rPr>
          <w:rFonts w:ascii="Candara" w:eastAsia="Calibri" w:hAnsi="Candara" w:cstheme="minorHAnsi"/>
          <w:b/>
          <w:spacing w:val="-3"/>
          <w:sz w:val="24"/>
          <w:szCs w:val="24"/>
        </w:rPr>
        <w:t xml:space="preserve"> </w:t>
      </w:r>
      <w:r w:rsidRPr="00B576DF">
        <w:rPr>
          <w:rFonts w:ascii="Candara" w:eastAsia="Calibri" w:hAnsi="Candara" w:cstheme="minorHAnsi"/>
          <w:b/>
          <w:spacing w:val="-2"/>
          <w:sz w:val="24"/>
          <w:szCs w:val="24"/>
        </w:rPr>
        <w:t>O</w:t>
      </w:r>
      <w:r w:rsidRPr="00B576DF">
        <w:rPr>
          <w:rFonts w:ascii="Candara" w:eastAsia="Calibri" w:hAnsi="Candara" w:cstheme="minorHAnsi"/>
          <w:b/>
          <w:spacing w:val="-3"/>
          <w:sz w:val="24"/>
          <w:szCs w:val="24"/>
        </w:rPr>
        <w:t>p</w:t>
      </w:r>
      <w:r w:rsidRPr="00B576DF">
        <w:rPr>
          <w:rFonts w:ascii="Candara" w:eastAsia="Calibri" w:hAnsi="Candara" w:cstheme="minorHAnsi"/>
          <w:b/>
          <w:spacing w:val="2"/>
          <w:sz w:val="24"/>
          <w:szCs w:val="24"/>
        </w:rPr>
        <w:t>p</w:t>
      </w:r>
      <w:r w:rsidRPr="00B576DF">
        <w:rPr>
          <w:rFonts w:ascii="Candara" w:eastAsia="Calibri" w:hAnsi="Candara" w:cstheme="minorHAnsi"/>
          <w:b/>
          <w:spacing w:val="-3"/>
          <w:sz w:val="24"/>
          <w:szCs w:val="24"/>
        </w:rPr>
        <w:t>o</w:t>
      </w:r>
      <w:r w:rsidRPr="00B576DF">
        <w:rPr>
          <w:rFonts w:ascii="Candara" w:eastAsia="Calibri" w:hAnsi="Candara" w:cstheme="minorHAnsi"/>
          <w:b/>
          <w:sz w:val="24"/>
          <w:szCs w:val="24"/>
        </w:rPr>
        <w:t>r</w:t>
      </w:r>
      <w:r w:rsidRPr="00B576DF">
        <w:rPr>
          <w:rFonts w:ascii="Candara" w:eastAsia="Calibri" w:hAnsi="Candara" w:cstheme="minorHAnsi"/>
          <w:b/>
          <w:spacing w:val="-2"/>
          <w:sz w:val="24"/>
          <w:szCs w:val="24"/>
        </w:rPr>
        <w:t>t</w:t>
      </w:r>
      <w:r w:rsidRPr="00B576DF">
        <w:rPr>
          <w:rFonts w:ascii="Candara" w:eastAsia="Calibri" w:hAnsi="Candara" w:cstheme="minorHAnsi"/>
          <w:b/>
          <w:spacing w:val="-3"/>
          <w:sz w:val="24"/>
          <w:szCs w:val="24"/>
        </w:rPr>
        <w:t>u</w:t>
      </w:r>
      <w:r w:rsidRPr="00B576DF">
        <w:rPr>
          <w:rFonts w:ascii="Candara" w:eastAsia="Calibri" w:hAnsi="Candara" w:cstheme="minorHAnsi"/>
          <w:b/>
          <w:spacing w:val="2"/>
          <w:sz w:val="24"/>
          <w:szCs w:val="24"/>
        </w:rPr>
        <w:t>n</w:t>
      </w:r>
      <w:r w:rsidRPr="00B576DF">
        <w:rPr>
          <w:rFonts w:ascii="Candara" w:eastAsia="Calibri" w:hAnsi="Candara" w:cstheme="minorHAnsi"/>
          <w:b/>
          <w:spacing w:val="-2"/>
          <w:sz w:val="24"/>
          <w:szCs w:val="24"/>
        </w:rPr>
        <w:t>i</w:t>
      </w:r>
      <w:r w:rsidRPr="00B576DF">
        <w:rPr>
          <w:rFonts w:ascii="Candara" w:eastAsia="Calibri" w:hAnsi="Candara" w:cstheme="minorHAnsi"/>
          <w:b/>
          <w:spacing w:val="2"/>
          <w:sz w:val="24"/>
          <w:szCs w:val="24"/>
        </w:rPr>
        <w:t>t</w:t>
      </w:r>
      <w:r w:rsidRPr="00B576DF">
        <w:rPr>
          <w:rFonts w:ascii="Candara" w:eastAsia="Calibri" w:hAnsi="Candara" w:cstheme="minorHAnsi"/>
          <w:b/>
          <w:spacing w:val="-2"/>
          <w:sz w:val="24"/>
          <w:szCs w:val="24"/>
        </w:rPr>
        <w:t>i</w:t>
      </w:r>
      <w:r w:rsidRPr="00B576DF">
        <w:rPr>
          <w:rFonts w:ascii="Candara" w:eastAsia="Calibri" w:hAnsi="Candara" w:cstheme="minorHAnsi"/>
          <w:b/>
          <w:spacing w:val="-1"/>
          <w:sz w:val="24"/>
          <w:szCs w:val="24"/>
        </w:rPr>
        <w:t>e</w:t>
      </w:r>
      <w:r w:rsidRPr="00B576DF">
        <w:rPr>
          <w:rFonts w:ascii="Candara" w:eastAsia="Calibri" w:hAnsi="Candara" w:cstheme="minorHAnsi"/>
          <w:b/>
          <w:sz w:val="24"/>
          <w:szCs w:val="24"/>
        </w:rPr>
        <w:t>s</w:t>
      </w:r>
      <w:r w:rsidRPr="00B576DF">
        <w:rPr>
          <w:rFonts w:ascii="Candara" w:eastAsia="Calibri" w:hAnsi="Candara" w:cstheme="minorHAnsi"/>
          <w:b/>
          <w:spacing w:val="1"/>
          <w:sz w:val="24"/>
          <w:szCs w:val="24"/>
        </w:rPr>
        <w:t xml:space="preserve"> </w:t>
      </w:r>
      <w:r w:rsidRPr="00B576DF">
        <w:rPr>
          <w:rFonts w:ascii="Candara" w:eastAsia="Calibri" w:hAnsi="Candara" w:cstheme="minorHAnsi"/>
          <w:b/>
          <w:spacing w:val="-4"/>
          <w:sz w:val="24"/>
          <w:szCs w:val="24"/>
        </w:rPr>
        <w:t>a</w:t>
      </w:r>
      <w:r w:rsidRPr="00B576DF">
        <w:rPr>
          <w:rFonts w:ascii="Candara" w:eastAsia="Calibri" w:hAnsi="Candara" w:cstheme="minorHAnsi"/>
          <w:b/>
          <w:spacing w:val="2"/>
          <w:sz w:val="24"/>
          <w:szCs w:val="24"/>
        </w:rPr>
        <w:t>n</w:t>
      </w:r>
      <w:r w:rsidRPr="00B576DF">
        <w:rPr>
          <w:rFonts w:ascii="Candara" w:eastAsia="Calibri" w:hAnsi="Candara" w:cstheme="minorHAnsi"/>
          <w:b/>
          <w:sz w:val="24"/>
          <w:szCs w:val="24"/>
        </w:rPr>
        <w:t>d</w:t>
      </w:r>
      <w:r w:rsidRPr="00B576DF">
        <w:rPr>
          <w:rFonts w:ascii="Candara" w:eastAsia="Calibri" w:hAnsi="Candara" w:cstheme="minorHAnsi"/>
          <w:b/>
          <w:spacing w:val="-5"/>
          <w:sz w:val="24"/>
          <w:szCs w:val="24"/>
        </w:rPr>
        <w:t xml:space="preserve"> </w:t>
      </w:r>
      <w:r w:rsidRPr="00B576DF">
        <w:rPr>
          <w:rFonts w:ascii="Candara" w:eastAsia="Calibri" w:hAnsi="Candara" w:cstheme="minorHAnsi"/>
          <w:b/>
          <w:spacing w:val="2"/>
          <w:sz w:val="24"/>
          <w:szCs w:val="24"/>
        </w:rPr>
        <w:t>B</w:t>
      </w:r>
      <w:r w:rsidRPr="00B576DF">
        <w:rPr>
          <w:rFonts w:ascii="Candara" w:eastAsia="Calibri" w:hAnsi="Candara" w:cstheme="minorHAnsi"/>
          <w:b/>
          <w:spacing w:val="-1"/>
          <w:sz w:val="24"/>
          <w:szCs w:val="24"/>
        </w:rPr>
        <w:t>e</w:t>
      </w:r>
      <w:r w:rsidRPr="00B576DF">
        <w:rPr>
          <w:rFonts w:ascii="Candara" w:eastAsia="Calibri" w:hAnsi="Candara" w:cstheme="minorHAnsi"/>
          <w:b/>
          <w:spacing w:val="-3"/>
          <w:sz w:val="24"/>
          <w:szCs w:val="24"/>
        </w:rPr>
        <w:t>h</w:t>
      </w:r>
      <w:r w:rsidRPr="00B576DF">
        <w:rPr>
          <w:rFonts w:ascii="Candara" w:eastAsia="Calibri" w:hAnsi="Candara" w:cstheme="minorHAnsi"/>
          <w:b/>
          <w:spacing w:val="1"/>
          <w:sz w:val="24"/>
          <w:szCs w:val="24"/>
        </w:rPr>
        <w:t>a</w:t>
      </w:r>
      <w:r w:rsidRPr="00B576DF">
        <w:rPr>
          <w:rFonts w:ascii="Candara" w:eastAsia="Calibri" w:hAnsi="Candara" w:cstheme="minorHAnsi"/>
          <w:b/>
          <w:sz w:val="24"/>
          <w:szCs w:val="24"/>
        </w:rPr>
        <w:t>v</w:t>
      </w:r>
      <w:r w:rsidRPr="00B576DF">
        <w:rPr>
          <w:rFonts w:ascii="Candara" w:eastAsia="Calibri" w:hAnsi="Candara" w:cstheme="minorHAnsi"/>
          <w:b/>
          <w:spacing w:val="-2"/>
          <w:w w:val="101"/>
          <w:sz w:val="24"/>
          <w:szCs w:val="24"/>
        </w:rPr>
        <w:t>i</w:t>
      </w:r>
      <w:r w:rsidRPr="00B576DF">
        <w:rPr>
          <w:rFonts w:ascii="Candara" w:eastAsia="Calibri" w:hAnsi="Candara" w:cstheme="minorHAnsi"/>
          <w:b/>
          <w:spacing w:val="-3"/>
          <w:sz w:val="24"/>
          <w:szCs w:val="24"/>
        </w:rPr>
        <w:t>o</w:t>
      </w:r>
      <w:r w:rsidRPr="00B576DF">
        <w:rPr>
          <w:rFonts w:ascii="Candara" w:eastAsia="Calibri" w:hAnsi="Candara" w:cstheme="minorHAnsi"/>
          <w:b/>
          <w:spacing w:val="2"/>
          <w:sz w:val="24"/>
          <w:szCs w:val="24"/>
        </w:rPr>
        <w:t>u</w:t>
      </w:r>
      <w:r w:rsidRPr="00B576DF">
        <w:rPr>
          <w:rFonts w:ascii="Candara" w:eastAsia="Calibri" w:hAnsi="Candara" w:cstheme="minorHAnsi"/>
          <w:b/>
          <w:sz w:val="24"/>
          <w:szCs w:val="24"/>
        </w:rPr>
        <w:t>r</w:t>
      </w:r>
    </w:p>
    <w:p w14:paraId="59A1950E" w14:textId="0BDFBCCB" w:rsidR="00450282" w:rsidRPr="00B576DF" w:rsidRDefault="00D22EC6" w:rsidP="009327A5">
      <w:pPr>
        <w:ind w:right="77"/>
        <w:jc w:val="both"/>
        <w:rPr>
          <w:rFonts w:ascii="Candara" w:eastAsia="Calibri" w:hAnsi="Candara" w:cstheme="minorHAnsi"/>
          <w:sz w:val="24"/>
          <w:szCs w:val="24"/>
        </w:rPr>
      </w:pPr>
      <w:r w:rsidRPr="00B576DF">
        <w:rPr>
          <w:rFonts w:ascii="Candara" w:eastAsia="Calibri" w:hAnsi="Candara" w:cstheme="minorHAnsi"/>
          <w:spacing w:val="-2"/>
          <w:sz w:val="24"/>
          <w:szCs w:val="24"/>
        </w:rPr>
        <w:t>T</w:t>
      </w:r>
      <w:r w:rsidRPr="00B576DF">
        <w:rPr>
          <w:rFonts w:ascii="Candara" w:eastAsia="Calibri" w:hAnsi="Candara" w:cstheme="minorHAnsi"/>
          <w:sz w:val="24"/>
          <w:szCs w:val="24"/>
        </w:rPr>
        <w:t>he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m</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h</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h</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nd</w:t>
      </w:r>
      <w:r w:rsidRPr="00B576DF">
        <w:rPr>
          <w:rFonts w:ascii="Candara" w:eastAsia="Calibri" w:hAnsi="Candara" w:cstheme="minorHAnsi"/>
          <w:spacing w:val="-1"/>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ds</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beh</w:t>
      </w:r>
      <w:r w:rsidRPr="00B576DF">
        <w:rPr>
          <w:rFonts w:ascii="Candara" w:eastAsia="Calibri" w:hAnsi="Candara" w:cstheme="minorHAnsi"/>
          <w:spacing w:val="-1"/>
          <w:sz w:val="24"/>
          <w:szCs w:val="24"/>
        </w:rPr>
        <w:t>a</w:t>
      </w:r>
      <w:r w:rsidRPr="00B576DF">
        <w:rPr>
          <w:rFonts w:ascii="Candara" w:eastAsia="Calibri" w:hAnsi="Candara" w:cstheme="minorHAnsi"/>
          <w:spacing w:val="-5"/>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d</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r</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 xml:space="preserve">n </w:t>
      </w:r>
      <w:r w:rsidRPr="00B576DF">
        <w:rPr>
          <w:rFonts w:ascii="Candara" w:eastAsia="Calibri" w:hAnsi="Candara" w:cstheme="minorHAnsi"/>
          <w:spacing w:val="1"/>
          <w:sz w:val="24"/>
          <w:szCs w:val="24"/>
        </w:rPr>
        <w:t>f</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o</w:t>
      </w:r>
      <w:r w:rsidRPr="00B576DF">
        <w:rPr>
          <w:rFonts w:ascii="Candara" w:eastAsia="Calibri" w:hAnsi="Candara" w:cstheme="minorHAnsi"/>
          <w:sz w:val="24"/>
          <w:szCs w:val="24"/>
        </w:rPr>
        <w:t>th</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x</w:t>
      </w:r>
      <w:r w:rsidRPr="00B576DF">
        <w:rPr>
          <w:rFonts w:ascii="Candara" w:eastAsia="Calibri" w:hAnsi="Candara" w:cstheme="minorHAnsi"/>
          <w:sz w:val="24"/>
          <w:szCs w:val="24"/>
        </w:rPr>
        <w:t>pe</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t</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l pu</w:t>
      </w:r>
      <w:r w:rsidRPr="00B576DF">
        <w:rPr>
          <w:rFonts w:ascii="Candara" w:eastAsia="Calibri" w:hAnsi="Candara" w:cstheme="minorHAnsi"/>
          <w:spacing w:val="-1"/>
          <w:sz w:val="24"/>
          <w:szCs w:val="24"/>
        </w:rPr>
        <w:t>p</w:t>
      </w:r>
      <w:r w:rsidRPr="00B576DF">
        <w:rPr>
          <w:rFonts w:ascii="Candara" w:eastAsia="Calibri" w:hAnsi="Candara" w:cstheme="minorHAnsi"/>
          <w:spacing w:val="-3"/>
          <w:sz w:val="24"/>
          <w:szCs w:val="24"/>
        </w:rPr>
        <w:t>i</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s</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g</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 a</w:t>
      </w:r>
      <w:r w:rsidRPr="00B576DF">
        <w:rPr>
          <w:rFonts w:ascii="Candara" w:eastAsia="Calibri" w:hAnsi="Candara" w:cstheme="minorHAnsi"/>
          <w:spacing w:val="-1"/>
          <w:sz w:val="24"/>
          <w:szCs w:val="24"/>
        </w:rPr>
        <w:t>b</w:t>
      </w:r>
      <w:r w:rsidRPr="00B576DF">
        <w:rPr>
          <w:rFonts w:ascii="Candara" w:eastAsia="Calibri" w:hAnsi="Candara" w:cstheme="minorHAnsi"/>
          <w:spacing w:val="2"/>
          <w:sz w:val="24"/>
          <w:szCs w:val="24"/>
        </w:rPr>
        <w:t>il</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ty,</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4"/>
          <w:sz w:val="24"/>
          <w:szCs w:val="24"/>
        </w:rPr>
        <w:t>g</w:t>
      </w:r>
      <w:r w:rsidRPr="00B576DF">
        <w:rPr>
          <w:rFonts w:ascii="Candara" w:eastAsia="Calibri" w:hAnsi="Candara" w:cstheme="minorHAnsi"/>
          <w:sz w:val="24"/>
          <w:szCs w:val="24"/>
        </w:rPr>
        <w:t>ende</w:t>
      </w:r>
      <w:r w:rsidRPr="00B576DF">
        <w:rPr>
          <w:rFonts w:ascii="Candara" w:eastAsia="Calibri" w:hAnsi="Candara" w:cstheme="minorHAnsi"/>
          <w:spacing w:val="2"/>
          <w:sz w:val="24"/>
          <w:szCs w:val="24"/>
        </w:rPr>
        <w:t>r</w:t>
      </w:r>
      <w:r w:rsidRPr="00B576DF">
        <w:rPr>
          <w:rFonts w:ascii="Candara" w:eastAsia="Calibri" w:hAnsi="Candara" w:cstheme="minorHAnsi"/>
          <w:sz w:val="24"/>
          <w:szCs w:val="24"/>
        </w:rPr>
        <w:t>,</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b</w:t>
      </w:r>
      <w:r w:rsidRPr="00B576DF">
        <w:rPr>
          <w:rFonts w:ascii="Candara" w:eastAsia="Calibri" w:hAnsi="Candara" w:cstheme="minorHAnsi"/>
          <w:spacing w:val="2"/>
          <w:sz w:val="24"/>
          <w:szCs w:val="24"/>
        </w:rPr>
        <w:t>ili</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y</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p</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c</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l</w:t>
      </w:r>
      <w:r w:rsidRPr="00B576DF">
        <w:rPr>
          <w:rFonts w:ascii="Candara" w:eastAsia="Calibri" w:hAnsi="Candara" w:cstheme="minorHAnsi"/>
          <w:spacing w:val="6"/>
          <w:sz w:val="24"/>
          <w:szCs w:val="24"/>
        </w:rPr>
        <w:t xml:space="preserve"> </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e</w:t>
      </w:r>
      <w:r w:rsidRPr="00B576DF">
        <w:rPr>
          <w:rFonts w:ascii="Candara" w:eastAsia="Calibri" w:hAnsi="Candara" w:cstheme="minorHAnsi"/>
          <w:sz w:val="24"/>
          <w:szCs w:val="24"/>
        </w:rPr>
        <w:t>d.</w:t>
      </w:r>
      <w:r w:rsidR="009327A5">
        <w:rPr>
          <w:rFonts w:ascii="Candara" w:eastAsia="Calibri" w:hAnsi="Candara" w:cstheme="minorHAnsi"/>
          <w:sz w:val="24"/>
          <w:szCs w:val="24"/>
        </w:rPr>
        <w:t xml:space="preserve"> </w:t>
      </w:r>
      <w:r w:rsidRPr="00B576DF">
        <w:rPr>
          <w:rFonts w:ascii="Candara" w:eastAsia="Calibri" w:hAnsi="Candara" w:cstheme="minorHAnsi"/>
          <w:spacing w:val="-2"/>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de</w:t>
      </w:r>
      <w:r w:rsidRPr="00B576DF">
        <w:rPr>
          <w:rFonts w:ascii="Candara" w:eastAsia="Calibri" w:hAnsi="Candara" w:cstheme="minorHAnsi"/>
          <w:spacing w:val="2"/>
          <w:sz w:val="24"/>
          <w:szCs w:val="24"/>
        </w:rPr>
        <w:t>r</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b</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g</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v</w:t>
      </w:r>
      <w:r w:rsidRPr="00B576DF">
        <w:rPr>
          <w:rFonts w:ascii="Candara" w:eastAsia="Calibri" w:hAnsi="Candara" w:cstheme="minorHAnsi"/>
          <w:sz w:val="24"/>
          <w:szCs w:val="24"/>
        </w:rPr>
        <w:t>en</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pu</w:t>
      </w:r>
      <w:r w:rsidRPr="00B576DF">
        <w:rPr>
          <w:rFonts w:ascii="Candara" w:eastAsia="Calibri" w:hAnsi="Candara" w:cstheme="minorHAnsi"/>
          <w:spacing w:val="-6"/>
          <w:sz w:val="24"/>
          <w:szCs w:val="24"/>
        </w:rPr>
        <w:t>p</w:t>
      </w:r>
      <w:r w:rsidRPr="00B576DF">
        <w:rPr>
          <w:rFonts w:ascii="Candara" w:eastAsia="Calibri" w:hAnsi="Candara" w:cstheme="minorHAnsi"/>
          <w:spacing w:val="2"/>
          <w:sz w:val="24"/>
          <w:szCs w:val="24"/>
        </w:rPr>
        <w:t>il</w:t>
      </w:r>
      <w:r w:rsidRPr="00B576DF">
        <w:rPr>
          <w:rFonts w:ascii="Candara" w:eastAsia="Calibri" w:hAnsi="Candara" w:cstheme="minorHAnsi"/>
          <w:sz w:val="24"/>
          <w:szCs w:val="24"/>
        </w:rPr>
        <w:t>s</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wh</w:t>
      </w:r>
      <w:r w:rsidRPr="00B576DF">
        <w:rPr>
          <w:rFonts w:ascii="Candara" w:eastAsia="Calibri" w:hAnsi="Candara" w:cstheme="minorHAnsi"/>
          <w:spacing w:val="2"/>
          <w:sz w:val="24"/>
          <w:szCs w:val="24"/>
        </w:rPr>
        <w:t>o</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p</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c</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l</w:t>
      </w:r>
      <w:r w:rsidRPr="00B576DF">
        <w:rPr>
          <w:rFonts w:ascii="Candara" w:eastAsia="Calibri" w:hAnsi="Candara" w:cstheme="minorHAnsi"/>
          <w:spacing w:val="6"/>
          <w:sz w:val="24"/>
          <w:szCs w:val="24"/>
        </w:rPr>
        <w:t xml:space="preserve"> </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e</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m</w:t>
      </w:r>
      <w:r w:rsidRPr="00B576DF">
        <w:rPr>
          <w:rFonts w:ascii="Candara" w:eastAsia="Calibri" w:hAnsi="Candara" w:cstheme="minorHAnsi"/>
          <w:sz w:val="24"/>
          <w:szCs w:val="24"/>
        </w:rPr>
        <w:t>ay</w:t>
      </w:r>
      <w:r w:rsidRPr="00B576DF">
        <w:rPr>
          <w:rFonts w:ascii="Candara" w:eastAsia="Calibri" w:hAnsi="Candara" w:cstheme="minorHAnsi"/>
          <w:spacing w:val="2"/>
          <w:sz w:val="24"/>
          <w:szCs w:val="24"/>
        </w:rPr>
        <w:t xml:space="preserve"> l</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ad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6"/>
          <w:sz w:val="24"/>
          <w:szCs w:val="24"/>
        </w:rPr>
        <w:t>h</w:t>
      </w:r>
      <w:r w:rsidRPr="00B576DF">
        <w:rPr>
          <w:rFonts w:ascii="Candara" w:eastAsia="Calibri" w:hAnsi="Candara" w:cstheme="minorHAnsi"/>
          <w:sz w:val="24"/>
          <w:szCs w:val="24"/>
        </w:rPr>
        <w:t>em to</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p</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t</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beh</w:t>
      </w:r>
      <w:r w:rsidRPr="00B576DF">
        <w:rPr>
          <w:rFonts w:ascii="Candara" w:eastAsia="Calibri" w:hAnsi="Candara" w:cstheme="minorHAnsi"/>
          <w:spacing w:val="-6"/>
          <w:sz w:val="24"/>
          <w:szCs w:val="24"/>
        </w:rPr>
        <w:t>a</w:t>
      </w:r>
      <w:r w:rsidRPr="00B576DF">
        <w:rPr>
          <w:rFonts w:ascii="Candara" w:eastAsia="Calibri" w:hAnsi="Candara" w:cstheme="minorHAnsi"/>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u</w:t>
      </w:r>
      <w:r w:rsidRPr="00B576DF">
        <w:rPr>
          <w:rFonts w:ascii="Candara" w:eastAsia="Calibri" w:hAnsi="Candara" w:cstheme="minorHAnsi"/>
          <w:sz w:val="24"/>
          <w:szCs w:val="24"/>
        </w:rPr>
        <w:t>r</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a</w:t>
      </w:r>
      <w:r w:rsidRPr="00B576DF">
        <w:rPr>
          <w:rFonts w:ascii="Candara" w:eastAsia="Calibri" w:hAnsi="Candara" w:cstheme="minorHAnsi"/>
          <w:spacing w:val="1"/>
          <w:sz w:val="24"/>
          <w:szCs w:val="24"/>
        </w:rPr>
        <w:t>f</w:t>
      </w:r>
      <w:r w:rsidRPr="00B576DF">
        <w:rPr>
          <w:rFonts w:ascii="Candara" w:eastAsia="Calibri" w:hAnsi="Candara" w:cstheme="minorHAnsi"/>
          <w:sz w:val="24"/>
          <w:szCs w:val="24"/>
        </w:rPr>
        <w:t xml:space="preserve">f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be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w</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when</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g</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w:t>
      </w:r>
      <w:r w:rsidRPr="00B576DF">
        <w:rPr>
          <w:rFonts w:ascii="Candara" w:eastAsia="Calibri" w:hAnsi="Candara" w:cstheme="minorHAnsi"/>
          <w:spacing w:val="45"/>
          <w:sz w:val="24"/>
          <w:szCs w:val="24"/>
        </w:rPr>
        <w:t xml:space="preserve"> </w:t>
      </w:r>
      <w:r w:rsidRPr="00B576DF">
        <w:rPr>
          <w:rFonts w:ascii="Candara" w:eastAsia="Calibri" w:hAnsi="Candara" w:cstheme="minorHAnsi"/>
          <w:spacing w:val="1"/>
          <w:sz w:val="24"/>
          <w:szCs w:val="24"/>
        </w:rPr>
        <w:t>B</w:t>
      </w:r>
      <w:r w:rsidRPr="00B576DF">
        <w:rPr>
          <w:rFonts w:ascii="Candara" w:eastAsia="Calibri" w:hAnsi="Candara" w:cstheme="minorHAnsi"/>
          <w:sz w:val="24"/>
          <w:szCs w:val="24"/>
        </w:rPr>
        <w:t>ut</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6"/>
          <w:sz w:val="24"/>
          <w:szCs w:val="24"/>
        </w:rPr>
        <w:t>S</w:t>
      </w:r>
      <w:r w:rsidRPr="00B576DF">
        <w:rPr>
          <w:rFonts w:ascii="Candara" w:eastAsia="Calibri" w:hAnsi="Candara" w:cstheme="minorHAnsi"/>
          <w:spacing w:val="2"/>
          <w:sz w:val="24"/>
          <w:szCs w:val="24"/>
        </w:rPr>
        <w:t>E</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es</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t</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ut</w:t>
      </w:r>
      <w:r w:rsidRPr="00B576DF">
        <w:rPr>
          <w:rFonts w:ascii="Candara" w:eastAsia="Calibri" w:hAnsi="Candara" w:cstheme="minorHAnsi"/>
          <w:spacing w:val="-1"/>
          <w:sz w:val="24"/>
          <w:szCs w:val="24"/>
        </w:rPr>
        <w:t>o</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t</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c</w:t>
      </w:r>
      <w:r w:rsidRPr="00B576DF">
        <w:rPr>
          <w:rFonts w:ascii="Candara" w:eastAsia="Calibri" w:hAnsi="Candara" w:cstheme="minorHAnsi"/>
          <w:spacing w:val="-5"/>
          <w:sz w:val="24"/>
          <w:szCs w:val="24"/>
        </w:rPr>
        <w:t>a</w:t>
      </w:r>
      <w:r w:rsidRPr="00B576DF">
        <w:rPr>
          <w:rFonts w:ascii="Candara" w:eastAsia="Calibri" w:hAnsi="Candara" w:cstheme="minorHAnsi"/>
          <w:spacing w:val="2"/>
          <w:sz w:val="24"/>
          <w:szCs w:val="24"/>
        </w:rPr>
        <w:t>ll</w:t>
      </w:r>
      <w:r w:rsidRPr="00B576DF">
        <w:rPr>
          <w:rFonts w:ascii="Candara" w:eastAsia="Calibri" w:hAnsi="Candara" w:cstheme="minorHAnsi"/>
          <w:sz w:val="24"/>
          <w:szCs w:val="24"/>
        </w:rPr>
        <w:t>y ex</w:t>
      </w:r>
      <w:r w:rsidRPr="00B576DF">
        <w:rPr>
          <w:rFonts w:ascii="Candara" w:eastAsia="Calibri" w:hAnsi="Candara" w:cstheme="minorHAnsi"/>
          <w:spacing w:val="-4"/>
          <w:sz w:val="24"/>
          <w:szCs w:val="24"/>
        </w:rPr>
        <w:t>c</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b</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be</w:t>
      </w:r>
      <w:r w:rsidRPr="00B576DF">
        <w:rPr>
          <w:rFonts w:ascii="Candara" w:eastAsia="Calibri" w:hAnsi="Candara" w:cstheme="minorHAnsi"/>
          <w:spacing w:val="-5"/>
          <w:sz w:val="24"/>
          <w:szCs w:val="24"/>
        </w:rPr>
        <w:t>h</w:t>
      </w:r>
      <w:r w:rsidRPr="00B576DF">
        <w:rPr>
          <w:rFonts w:ascii="Candara" w:eastAsia="Calibri" w:hAnsi="Candara" w:cstheme="minorHAnsi"/>
          <w:sz w:val="24"/>
          <w:szCs w:val="24"/>
        </w:rPr>
        <w:t>av</w:t>
      </w:r>
      <w:r w:rsidRPr="00B576DF">
        <w:rPr>
          <w:rFonts w:ascii="Candara" w:eastAsia="Calibri" w:hAnsi="Candara" w:cstheme="minorHAnsi"/>
          <w:spacing w:val="1"/>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u</w:t>
      </w:r>
      <w:r w:rsidRPr="00B576DF">
        <w:rPr>
          <w:rFonts w:ascii="Candara" w:eastAsia="Calibri" w:hAnsi="Candara" w:cstheme="minorHAnsi"/>
          <w:sz w:val="24"/>
          <w:szCs w:val="24"/>
        </w:rPr>
        <w:t>r</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 xml:space="preserve">nd </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i</w:t>
      </w:r>
      <w:r w:rsidRPr="00B576DF">
        <w:rPr>
          <w:rFonts w:ascii="Candara" w:eastAsia="Calibri" w:hAnsi="Candara" w:cstheme="minorHAnsi"/>
          <w:spacing w:val="2"/>
          <w:sz w:val="24"/>
          <w:szCs w:val="24"/>
        </w:rPr>
        <w:t>l</w:t>
      </w:r>
      <w:r w:rsidRPr="00B576DF">
        <w:rPr>
          <w:rFonts w:ascii="Candara" w:eastAsia="Calibri" w:hAnsi="Candara" w:cstheme="minorHAnsi"/>
          <w:spacing w:val="-5"/>
          <w:sz w:val="24"/>
          <w:szCs w:val="24"/>
        </w:rPr>
        <w:t>d</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en</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be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eated</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p</w:t>
      </w:r>
      <w:r w:rsidRPr="00B576DF">
        <w:rPr>
          <w:rFonts w:ascii="Candara" w:eastAsia="Calibri" w:hAnsi="Candara" w:cstheme="minorHAnsi"/>
          <w:spacing w:val="-5"/>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p</w:t>
      </w:r>
      <w:r w:rsidRPr="00B576DF">
        <w:rPr>
          <w:rFonts w:ascii="Candara" w:eastAsia="Calibri" w:hAnsi="Candara" w:cstheme="minorHAnsi"/>
          <w:spacing w:val="-3"/>
          <w:sz w:val="24"/>
          <w:szCs w:val="24"/>
        </w:rPr>
        <w:t>r</w:t>
      </w:r>
      <w:r w:rsidRPr="00B576DF">
        <w:rPr>
          <w:rFonts w:ascii="Candara" w:eastAsia="Calibri" w:hAnsi="Candara" w:cstheme="minorHAnsi"/>
          <w:spacing w:val="2"/>
          <w:w w:val="101"/>
          <w:sz w:val="24"/>
          <w:szCs w:val="24"/>
        </w:rPr>
        <w:t>i</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t</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y.</w:t>
      </w:r>
      <w:r w:rsidR="009327A5">
        <w:rPr>
          <w:rFonts w:ascii="Candara" w:eastAsia="Calibri" w:hAnsi="Candara" w:cstheme="minorHAnsi"/>
          <w:sz w:val="24"/>
          <w:szCs w:val="24"/>
        </w:rPr>
        <w:t xml:space="preserve"> </w:t>
      </w:r>
      <w:r w:rsidRPr="00B576DF">
        <w:rPr>
          <w:rFonts w:ascii="Candara" w:eastAsia="Calibri" w:hAnsi="Candara" w:cstheme="minorHAnsi"/>
          <w:spacing w:val="-2"/>
          <w:sz w:val="24"/>
          <w:szCs w:val="24"/>
        </w:rPr>
        <w:t>T</w:t>
      </w:r>
      <w:r w:rsidRPr="00B576DF">
        <w:rPr>
          <w:rFonts w:ascii="Candara" w:eastAsia="Calibri" w:hAnsi="Candara" w:cstheme="minorHAnsi"/>
          <w:sz w:val="24"/>
          <w:szCs w:val="24"/>
        </w:rPr>
        <w:t>he</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oo</w:t>
      </w:r>
      <w:r w:rsidRPr="00B576DF">
        <w:rPr>
          <w:rFonts w:ascii="Candara" w:eastAsia="Calibri" w:hAnsi="Candara" w:cstheme="minorHAnsi"/>
          <w:spacing w:val="2"/>
          <w:sz w:val="24"/>
          <w:szCs w:val="24"/>
        </w:rPr>
        <w:t>l</w:t>
      </w:r>
      <w:r w:rsidRPr="00B576DF">
        <w:rPr>
          <w:rFonts w:ascii="Candara" w:eastAsia="Calibri" w:hAnsi="Candara" w:cstheme="minorHAnsi"/>
          <w:spacing w:val="-1"/>
          <w:sz w:val="24"/>
          <w:szCs w:val="24"/>
        </w:rPr>
        <w:t>'</w:t>
      </w:r>
      <w:r w:rsidRPr="00B576DF">
        <w:rPr>
          <w:rFonts w:ascii="Candara" w:eastAsia="Calibri" w:hAnsi="Candara" w:cstheme="minorHAnsi"/>
          <w:sz w:val="24"/>
          <w:szCs w:val="24"/>
        </w:rPr>
        <w:t>s</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pacing w:val="-4"/>
          <w:sz w:val="24"/>
          <w:szCs w:val="24"/>
        </w:rPr>
        <w:t>c</w:t>
      </w:r>
      <w:r w:rsidRPr="00B576DF">
        <w:rPr>
          <w:rFonts w:ascii="Candara" w:eastAsia="Calibri" w:hAnsi="Candara" w:cstheme="minorHAnsi"/>
          <w:sz w:val="24"/>
          <w:szCs w:val="24"/>
        </w:rPr>
        <w:t>edu</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es</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d</w:t>
      </w:r>
      <w:r w:rsidRPr="00B576DF">
        <w:rPr>
          <w:rFonts w:ascii="Candara" w:eastAsia="Calibri" w:hAnsi="Candara" w:cstheme="minorHAnsi"/>
          <w:spacing w:val="2"/>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pacing w:val="1"/>
          <w:sz w:val="24"/>
          <w:szCs w:val="24"/>
        </w:rPr>
        <w:t>c</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l</w:t>
      </w:r>
      <w:r w:rsidRPr="00B576DF">
        <w:rPr>
          <w:rFonts w:ascii="Candara" w:eastAsia="Calibri" w:hAnsi="Candara" w:cstheme="minorHAnsi"/>
          <w:spacing w:val="-3"/>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ng</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pu</w:t>
      </w:r>
      <w:r w:rsidRPr="00B576DF">
        <w:rPr>
          <w:rFonts w:ascii="Candara" w:eastAsia="Calibri" w:hAnsi="Candara" w:cstheme="minorHAnsi"/>
          <w:spacing w:val="-2"/>
          <w:sz w:val="24"/>
          <w:szCs w:val="24"/>
        </w:rPr>
        <w:t>p</w:t>
      </w:r>
      <w:r w:rsidRPr="00B576DF">
        <w:rPr>
          <w:rFonts w:ascii="Candara" w:eastAsia="Calibri" w:hAnsi="Candara" w:cstheme="minorHAnsi"/>
          <w:spacing w:val="2"/>
          <w:sz w:val="24"/>
          <w:szCs w:val="24"/>
        </w:rPr>
        <w:t>il</w:t>
      </w:r>
      <w:r w:rsidRPr="00B576DF">
        <w:rPr>
          <w:rFonts w:ascii="Candara" w:eastAsia="Calibri" w:hAnsi="Candara" w:cstheme="minorHAnsi"/>
          <w:sz w:val="24"/>
          <w:szCs w:val="24"/>
        </w:rPr>
        <w:t>s</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g</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g</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be</w:t>
      </w:r>
      <w:r w:rsidRPr="00B576DF">
        <w:rPr>
          <w:rFonts w:ascii="Candara" w:eastAsia="Calibri" w:hAnsi="Candara" w:cstheme="minorHAnsi"/>
          <w:spacing w:val="-5"/>
          <w:sz w:val="24"/>
          <w:szCs w:val="24"/>
        </w:rPr>
        <w:t>h</w:t>
      </w:r>
      <w:r w:rsidRPr="00B576DF">
        <w:rPr>
          <w:rFonts w:ascii="Candara" w:eastAsia="Calibri" w:hAnsi="Candara" w:cstheme="minorHAnsi"/>
          <w:sz w:val="24"/>
          <w:szCs w:val="24"/>
        </w:rPr>
        <w:t>av</w:t>
      </w:r>
      <w:r w:rsidRPr="00B576DF">
        <w:rPr>
          <w:rFonts w:ascii="Candara" w:eastAsia="Calibri" w:hAnsi="Candara" w:cstheme="minorHAnsi"/>
          <w:spacing w:val="1"/>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u</w:t>
      </w:r>
      <w:r w:rsidRPr="00B576DF">
        <w:rPr>
          <w:rFonts w:ascii="Candara" w:eastAsia="Calibri" w:hAnsi="Candara" w:cstheme="minorHAnsi"/>
          <w:sz w:val="24"/>
          <w:szCs w:val="24"/>
        </w:rPr>
        <w:t>r</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i</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pp</w:t>
      </w:r>
      <w:r w:rsidRPr="00B576DF">
        <w:rPr>
          <w:rFonts w:ascii="Candara" w:eastAsia="Calibri" w:hAnsi="Candara" w:cstheme="minorHAnsi"/>
          <w:spacing w:val="-4"/>
          <w:sz w:val="24"/>
          <w:szCs w:val="24"/>
        </w:rPr>
        <w:t>l</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ed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equ</w:t>
      </w:r>
      <w:r w:rsidRPr="00B576DF">
        <w:rPr>
          <w:rFonts w:ascii="Candara" w:eastAsia="Calibri" w:hAnsi="Candara" w:cstheme="minorHAnsi"/>
          <w:spacing w:val="-1"/>
          <w:sz w:val="24"/>
          <w:szCs w:val="24"/>
        </w:rPr>
        <w:t>a</w:t>
      </w:r>
      <w:r w:rsidRPr="00B576DF">
        <w:rPr>
          <w:rFonts w:ascii="Candara" w:eastAsia="Calibri" w:hAnsi="Candara" w:cstheme="minorHAnsi"/>
          <w:spacing w:val="-3"/>
          <w:sz w:val="24"/>
          <w:szCs w:val="24"/>
        </w:rPr>
        <w:t>l</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y</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pacing w:val="2"/>
          <w:w w:val="101"/>
          <w:sz w:val="24"/>
          <w:szCs w:val="24"/>
        </w:rPr>
        <w:t>l</w:t>
      </w:r>
      <w:r w:rsidRPr="00B576DF">
        <w:rPr>
          <w:rFonts w:ascii="Candara" w:eastAsia="Calibri" w:hAnsi="Candara" w:cstheme="minorHAnsi"/>
          <w:spacing w:val="-3"/>
          <w:w w:val="101"/>
          <w:sz w:val="24"/>
          <w:szCs w:val="24"/>
        </w:rPr>
        <w:t>l</w:t>
      </w:r>
      <w:r w:rsidRPr="00B576DF">
        <w:rPr>
          <w:rFonts w:ascii="Candara" w:eastAsia="Calibri" w:hAnsi="Candara" w:cstheme="minorHAnsi"/>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pacing w:val="-4"/>
          <w:sz w:val="24"/>
          <w:szCs w:val="24"/>
        </w:rPr>
        <w:t>g</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l</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r</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l</w:t>
      </w:r>
      <w:r w:rsidRPr="00B576DF">
        <w:rPr>
          <w:rFonts w:ascii="Candara" w:eastAsia="Calibri" w:hAnsi="Candara" w:cstheme="minorHAnsi"/>
          <w:spacing w:val="6"/>
          <w:sz w:val="24"/>
          <w:szCs w:val="24"/>
        </w:rPr>
        <w:t xml:space="preserve"> </w:t>
      </w:r>
      <w:r w:rsidRPr="00B576DF">
        <w:rPr>
          <w:rFonts w:ascii="Candara" w:eastAsia="Calibri" w:hAnsi="Candara" w:cstheme="minorHAnsi"/>
          <w:sz w:val="24"/>
          <w:szCs w:val="24"/>
        </w:rPr>
        <w:t>b</w:t>
      </w:r>
      <w:r w:rsidRPr="00B576DF">
        <w:rPr>
          <w:rFonts w:ascii="Candara" w:eastAsia="Calibri" w:hAnsi="Candara" w:cstheme="minorHAnsi"/>
          <w:spacing w:val="-6"/>
          <w:sz w:val="24"/>
          <w:szCs w:val="24"/>
        </w:rPr>
        <w:t>a</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k</w:t>
      </w:r>
      <w:r w:rsidRPr="00B576DF">
        <w:rPr>
          <w:rFonts w:ascii="Candara" w:eastAsia="Calibri" w:hAnsi="Candara" w:cstheme="minorHAnsi"/>
          <w:spacing w:val="-4"/>
          <w:sz w:val="24"/>
          <w:szCs w:val="24"/>
        </w:rPr>
        <w:t>g</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und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ay</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f</w:t>
      </w:r>
      <w:r w:rsidRPr="00B576DF">
        <w:rPr>
          <w:rFonts w:ascii="Candara" w:eastAsia="Calibri" w:hAnsi="Candara" w:cstheme="minorHAnsi"/>
          <w:spacing w:val="1"/>
          <w:sz w:val="24"/>
          <w:szCs w:val="24"/>
        </w:rPr>
        <w:t>f</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c</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beh</w:t>
      </w:r>
      <w:r w:rsidRPr="00B576DF">
        <w:rPr>
          <w:rFonts w:ascii="Candara" w:eastAsia="Calibri" w:hAnsi="Candara" w:cstheme="minorHAnsi"/>
          <w:spacing w:val="-6"/>
          <w:sz w:val="24"/>
          <w:szCs w:val="24"/>
        </w:rPr>
        <w:t>a</w:t>
      </w:r>
      <w:r w:rsidRPr="00B576DF">
        <w:rPr>
          <w:rFonts w:ascii="Candara" w:eastAsia="Calibri" w:hAnsi="Candara" w:cstheme="minorHAnsi"/>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 xml:space="preserve">. </w:t>
      </w:r>
      <w:r w:rsidRPr="00B576DF">
        <w:rPr>
          <w:rFonts w:ascii="Candara" w:eastAsia="Calibri" w:hAnsi="Candara" w:cstheme="minorHAnsi"/>
          <w:spacing w:val="-2"/>
          <w:sz w:val="24"/>
          <w:szCs w:val="24"/>
        </w:rPr>
        <w:t>T</w:t>
      </w:r>
      <w:r w:rsidRPr="00B576DF">
        <w:rPr>
          <w:rFonts w:ascii="Candara" w:eastAsia="Calibri" w:hAnsi="Candara" w:cstheme="minorHAnsi"/>
          <w:sz w:val="24"/>
          <w:szCs w:val="24"/>
        </w:rPr>
        <w:t>he</w:t>
      </w:r>
      <w:r w:rsidRPr="00B576DF">
        <w:rPr>
          <w:rFonts w:ascii="Candara" w:eastAsia="Calibri" w:hAnsi="Candara" w:cstheme="minorHAnsi"/>
          <w:spacing w:val="-2"/>
          <w:sz w:val="24"/>
          <w:szCs w:val="24"/>
        </w:rPr>
        <w:t xml:space="preserve"> s</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o</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l</w:t>
      </w:r>
      <w:r w:rsidRPr="00B576DF">
        <w:rPr>
          <w:rFonts w:ascii="Candara" w:eastAsia="Calibri" w:hAnsi="Candara" w:cstheme="minorHAnsi"/>
          <w:spacing w:val="5"/>
          <w:sz w:val="24"/>
          <w:szCs w:val="24"/>
        </w:rPr>
        <w:t xml:space="preserve"> </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a</w:t>
      </w:r>
      <w:r w:rsidRPr="00B576DF">
        <w:rPr>
          <w:rFonts w:ascii="Candara" w:eastAsia="Calibri" w:hAnsi="Candara" w:cstheme="minorHAnsi"/>
          <w:spacing w:val="-5"/>
          <w:sz w:val="24"/>
          <w:szCs w:val="24"/>
        </w:rPr>
        <w:t>k</w:t>
      </w:r>
      <w:r w:rsidRPr="00B576DF">
        <w:rPr>
          <w:rFonts w:ascii="Candara" w:eastAsia="Calibri" w:hAnsi="Candara" w:cstheme="minorHAnsi"/>
          <w:sz w:val="24"/>
          <w:szCs w:val="24"/>
        </w:rPr>
        <w:t>es</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th</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nto</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c</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unt</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when dea</w:t>
      </w:r>
      <w:r w:rsidRPr="00B576DF">
        <w:rPr>
          <w:rFonts w:ascii="Candara" w:eastAsia="Calibri" w:hAnsi="Candara" w:cstheme="minorHAnsi"/>
          <w:spacing w:val="1"/>
          <w:sz w:val="24"/>
          <w:szCs w:val="24"/>
        </w:rPr>
        <w:t>l</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g</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w</w:t>
      </w:r>
      <w:r w:rsidRPr="00B576DF">
        <w:rPr>
          <w:rFonts w:ascii="Candara" w:eastAsia="Calibri" w:hAnsi="Candara" w:cstheme="minorHAnsi"/>
          <w:spacing w:val="1"/>
          <w:sz w:val="24"/>
          <w:szCs w:val="24"/>
        </w:rPr>
        <w:t>i</w:t>
      </w:r>
      <w:r w:rsidRPr="00B576DF">
        <w:rPr>
          <w:rFonts w:ascii="Candara" w:eastAsia="Calibri" w:hAnsi="Candara" w:cstheme="minorHAnsi"/>
          <w:sz w:val="24"/>
          <w:szCs w:val="24"/>
        </w:rPr>
        <w:t>th</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pacing w:val="1"/>
          <w:sz w:val="24"/>
          <w:szCs w:val="24"/>
        </w:rPr>
        <w:t>c</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d</w:t>
      </w:r>
      <w:r w:rsidRPr="00B576DF">
        <w:rPr>
          <w:rFonts w:ascii="Candara" w:eastAsia="Calibri" w:hAnsi="Candara" w:cstheme="minorHAnsi"/>
          <w:sz w:val="24"/>
          <w:szCs w:val="24"/>
        </w:rPr>
        <w:t>ents</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un</w:t>
      </w:r>
      <w:r w:rsidRPr="00B576DF">
        <w:rPr>
          <w:rFonts w:ascii="Candara" w:eastAsia="Calibri" w:hAnsi="Candara" w:cstheme="minorHAnsi"/>
          <w:spacing w:val="-6"/>
          <w:sz w:val="24"/>
          <w:szCs w:val="24"/>
        </w:rPr>
        <w:t>a</w:t>
      </w:r>
      <w:r w:rsidRPr="00B576DF">
        <w:rPr>
          <w:rFonts w:ascii="Candara" w:eastAsia="Calibri" w:hAnsi="Candara" w:cstheme="minorHAnsi"/>
          <w:spacing w:val="1"/>
          <w:sz w:val="24"/>
          <w:szCs w:val="24"/>
        </w:rPr>
        <w:t>cc</w:t>
      </w:r>
      <w:r w:rsidRPr="00B576DF">
        <w:rPr>
          <w:rFonts w:ascii="Candara" w:eastAsia="Calibri" w:hAnsi="Candara" w:cstheme="minorHAnsi"/>
          <w:sz w:val="24"/>
          <w:szCs w:val="24"/>
        </w:rPr>
        <w:t>ept</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b</w:t>
      </w:r>
      <w:r w:rsidRPr="00B576DF">
        <w:rPr>
          <w:rFonts w:ascii="Candara" w:eastAsia="Calibri" w:hAnsi="Candara" w:cstheme="minorHAnsi"/>
          <w:spacing w:val="1"/>
          <w:sz w:val="24"/>
          <w:szCs w:val="24"/>
        </w:rPr>
        <w:t>l</w:t>
      </w:r>
      <w:r w:rsidRPr="00B576DF">
        <w:rPr>
          <w:rFonts w:ascii="Candara" w:eastAsia="Calibri" w:hAnsi="Candara" w:cstheme="minorHAnsi"/>
          <w:sz w:val="24"/>
          <w:szCs w:val="24"/>
        </w:rPr>
        <w:t>e beh</w:t>
      </w:r>
      <w:r w:rsidRPr="00B576DF">
        <w:rPr>
          <w:rFonts w:ascii="Candara" w:eastAsia="Calibri" w:hAnsi="Candara" w:cstheme="minorHAnsi"/>
          <w:spacing w:val="-6"/>
          <w:sz w:val="24"/>
          <w:szCs w:val="24"/>
        </w:rPr>
        <w:t>a</w:t>
      </w:r>
      <w:r w:rsidRPr="00B576DF">
        <w:rPr>
          <w:rFonts w:ascii="Candara" w:eastAsia="Calibri" w:hAnsi="Candara" w:cstheme="minorHAnsi"/>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u</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w:t>
      </w:r>
      <w:r w:rsidR="009327A5">
        <w:rPr>
          <w:rFonts w:ascii="Candara" w:eastAsia="Calibri" w:hAnsi="Candara" w:cstheme="minorHAnsi"/>
          <w:sz w:val="24"/>
          <w:szCs w:val="24"/>
        </w:rPr>
        <w:t xml:space="preserve"> </w:t>
      </w:r>
      <w:r w:rsidRPr="00B576DF">
        <w:rPr>
          <w:rFonts w:ascii="Candara" w:eastAsia="Calibri" w:hAnsi="Candara" w:cstheme="minorHAnsi"/>
          <w:spacing w:val="-2"/>
          <w:sz w:val="24"/>
          <w:szCs w:val="24"/>
        </w:rPr>
        <w:t>A</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l</w:t>
      </w:r>
      <w:r w:rsidRPr="00B576DF">
        <w:rPr>
          <w:rFonts w:ascii="Candara" w:eastAsia="Calibri" w:hAnsi="Candara" w:cstheme="minorHAnsi"/>
          <w:spacing w:val="5"/>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a</w:t>
      </w:r>
      <w:r w:rsidRPr="00B576DF">
        <w:rPr>
          <w:rFonts w:ascii="Candara" w:eastAsia="Calibri" w:hAnsi="Candara" w:cstheme="minorHAnsi"/>
          <w:spacing w:val="-4"/>
          <w:sz w:val="24"/>
          <w:szCs w:val="24"/>
        </w:rPr>
        <w:t>f</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p</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r</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t</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c</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tent</w:t>
      </w:r>
      <w:r w:rsidRPr="00B576DF">
        <w:rPr>
          <w:rFonts w:ascii="Candara" w:eastAsia="Calibri" w:hAnsi="Candara" w:cstheme="minorHAnsi"/>
          <w:spacing w:val="-2"/>
          <w:sz w:val="24"/>
          <w:szCs w:val="24"/>
        </w:rPr>
        <w:t xml:space="preserve"> s</w:t>
      </w:r>
      <w:r w:rsidRPr="00B576DF">
        <w:rPr>
          <w:rFonts w:ascii="Candara" w:eastAsia="Calibri" w:hAnsi="Candara" w:cstheme="minorHAnsi"/>
          <w:sz w:val="24"/>
          <w:szCs w:val="24"/>
        </w:rPr>
        <w:t>y</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te</w:t>
      </w:r>
      <w:r w:rsidRPr="00B576DF">
        <w:rPr>
          <w:rFonts w:ascii="Candara" w:eastAsia="Calibri" w:hAnsi="Candara" w:cstheme="minorHAnsi"/>
          <w:spacing w:val="2"/>
          <w:sz w:val="24"/>
          <w:szCs w:val="24"/>
        </w:rPr>
        <w:t>m</w:t>
      </w:r>
      <w:r w:rsidRPr="00B576DF">
        <w:rPr>
          <w:rFonts w:ascii="Candara" w:eastAsia="Calibri" w:hAnsi="Candara" w:cstheme="minorHAnsi"/>
          <w:sz w:val="24"/>
          <w:szCs w:val="24"/>
        </w:rPr>
        <w:t>s</w:t>
      </w:r>
      <w:r w:rsidRPr="00B576DF">
        <w:rPr>
          <w:rFonts w:ascii="Candara" w:eastAsia="Calibri" w:hAnsi="Candara" w:cstheme="minorHAnsi"/>
          <w:spacing w:val="4"/>
          <w:sz w:val="24"/>
          <w:szCs w:val="24"/>
        </w:rPr>
        <w:t xml:space="preserve"> </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ds a</w:t>
      </w:r>
      <w:r w:rsidRPr="00B576DF">
        <w:rPr>
          <w:rFonts w:ascii="Candara" w:eastAsia="Calibri" w:hAnsi="Candara" w:cstheme="minorHAnsi"/>
          <w:spacing w:val="-6"/>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d</w:t>
      </w:r>
      <w:r w:rsidRPr="00B576DF">
        <w:rPr>
          <w:rFonts w:ascii="Candara" w:eastAsia="Calibri" w:hAnsi="Candara" w:cstheme="minorHAnsi"/>
          <w:spacing w:val="2"/>
          <w:w w:val="101"/>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pacing w:val="1"/>
          <w:w w:val="101"/>
          <w:sz w:val="24"/>
          <w:szCs w:val="24"/>
        </w:rPr>
        <w:t>c</w:t>
      </w:r>
      <w:r w:rsidRPr="00B576DF">
        <w:rPr>
          <w:rFonts w:ascii="Candara" w:eastAsia="Calibri" w:hAnsi="Candara" w:cstheme="minorHAnsi"/>
          <w:spacing w:val="2"/>
          <w:w w:val="101"/>
          <w:sz w:val="24"/>
          <w:szCs w:val="24"/>
        </w:rPr>
        <w:t>i</w:t>
      </w:r>
      <w:r w:rsidRPr="00B576DF">
        <w:rPr>
          <w:rFonts w:ascii="Candara" w:eastAsia="Calibri" w:hAnsi="Candara" w:cstheme="minorHAnsi"/>
          <w:spacing w:val="-5"/>
          <w:sz w:val="24"/>
          <w:szCs w:val="24"/>
        </w:rPr>
        <w:t>p</w:t>
      </w:r>
      <w:r w:rsidRPr="00B576DF">
        <w:rPr>
          <w:rFonts w:ascii="Candara" w:eastAsia="Calibri" w:hAnsi="Candara" w:cstheme="minorHAnsi"/>
          <w:spacing w:val="2"/>
          <w:w w:val="101"/>
          <w:sz w:val="24"/>
          <w:szCs w:val="24"/>
        </w:rPr>
        <w:t>li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e.</w:t>
      </w:r>
      <w:r w:rsidR="009327A5">
        <w:rPr>
          <w:rFonts w:ascii="Candara" w:eastAsia="Calibri" w:hAnsi="Candara" w:cstheme="minorHAnsi"/>
          <w:sz w:val="24"/>
          <w:szCs w:val="24"/>
        </w:rPr>
        <w:t xml:space="preserve"> </w:t>
      </w:r>
      <w:r w:rsidRPr="00B576DF">
        <w:rPr>
          <w:rFonts w:ascii="Candara" w:eastAsia="Calibri" w:hAnsi="Candara" w:cstheme="minorHAnsi"/>
          <w:spacing w:val="2"/>
          <w:sz w:val="24"/>
          <w:szCs w:val="24"/>
        </w:rPr>
        <w:t>E</w:t>
      </w:r>
      <w:r w:rsidRPr="00B576DF">
        <w:rPr>
          <w:rFonts w:ascii="Candara" w:eastAsia="Calibri" w:hAnsi="Candara" w:cstheme="minorHAnsi"/>
          <w:spacing w:val="-1"/>
          <w:sz w:val="24"/>
          <w:szCs w:val="24"/>
        </w:rPr>
        <w:t>x</w:t>
      </w:r>
      <w:r w:rsidRPr="00B576DF">
        <w:rPr>
          <w:rFonts w:ascii="Candara" w:eastAsia="Calibri" w:hAnsi="Candara" w:cstheme="minorHAnsi"/>
          <w:spacing w:val="1"/>
          <w:sz w:val="24"/>
          <w:szCs w:val="24"/>
        </w:rPr>
        <w:t>c</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u</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ns</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t</w:t>
      </w:r>
      <w:r w:rsidRPr="00B576DF">
        <w:rPr>
          <w:rFonts w:ascii="Candara" w:eastAsia="Calibri" w:hAnsi="Candara" w:cstheme="minorHAnsi"/>
          <w:sz w:val="24"/>
          <w:szCs w:val="24"/>
        </w:rPr>
        <w:t>te</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00A770A5" w:rsidRPr="00B576DF">
        <w:rPr>
          <w:rFonts w:ascii="Candara" w:eastAsia="Calibri" w:hAnsi="Candara" w:cstheme="minorHAnsi"/>
          <w:spacing w:val="2"/>
          <w:sz w:val="24"/>
          <w:szCs w:val="24"/>
        </w:rPr>
        <w:t>m</w:t>
      </w:r>
      <w:r w:rsidR="00A770A5" w:rsidRPr="00B576DF">
        <w:rPr>
          <w:rFonts w:ascii="Candara" w:eastAsia="Calibri" w:hAnsi="Candara" w:cstheme="minorHAnsi"/>
          <w:spacing w:val="-1"/>
          <w:sz w:val="24"/>
          <w:szCs w:val="24"/>
        </w:rPr>
        <w:t>o</w:t>
      </w:r>
      <w:r w:rsidR="00A770A5" w:rsidRPr="00B576DF">
        <w:rPr>
          <w:rFonts w:ascii="Candara" w:eastAsia="Calibri" w:hAnsi="Candara" w:cstheme="minorHAnsi"/>
          <w:spacing w:val="-5"/>
          <w:sz w:val="24"/>
          <w:szCs w:val="24"/>
        </w:rPr>
        <w:t>n</w:t>
      </w:r>
      <w:r w:rsidR="00A770A5" w:rsidRPr="00B576DF">
        <w:rPr>
          <w:rFonts w:ascii="Candara" w:eastAsia="Calibri" w:hAnsi="Candara" w:cstheme="minorHAnsi"/>
          <w:spacing w:val="2"/>
          <w:sz w:val="24"/>
          <w:szCs w:val="24"/>
        </w:rPr>
        <w:t>i</w:t>
      </w:r>
      <w:r w:rsidR="00A770A5" w:rsidRPr="00B576DF">
        <w:rPr>
          <w:rFonts w:ascii="Candara" w:eastAsia="Calibri" w:hAnsi="Candara" w:cstheme="minorHAnsi"/>
          <w:sz w:val="24"/>
          <w:szCs w:val="24"/>
        </w:rPr>
        <w:t>t</w:t>
      </w:r>
      <w:r w:rsidR="00A770A5" w:rsidRPr="00B576DF">
        <w:rPr>
          <w:rFonts w:ascii="Candara" w:eastAsia="Calibri" w:hAnsi="Candara" w:cstheme="minorHAnsi"/>
          <w:spacing w:val="-1"/>
          <w:sz w:val="24"/>
          <w:szCs w:val="24"/>
        </w:rPr>
        <w:t>o</w:t>
      </w:r>
      <w:r w:rsidR="00A770A5" w:rsidRPr="00B576DF">
        <w:rPr>
          <w:rFonts w:ascii="Candara" w:eastAsia="Calibri" w:hAnsi="Candara" w:cstheme="minorHAnsi"/>
          <w:spacing w:val="-3"/>
          <w:sz w:val="24"/>
          <w:szCs w:val="24"/>
        </w:rPr>
        <w:t>r</w:t>
      </w:r>
      <w:r w:rsidR="00A770A5" w:rsidRPr="00B576DF">
        <w:rPr>
          <w:rFonts w:ascii="Candara" w:eastAsia="Calibri" w:hAnsi="Candara" w:cstheme="minorHAnsi"/>
          <w:sz w:val="24"/>
          <w:szCs w:val="24"/>
        </w:rPr>
        <w:t>ed,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d</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4"/>
          <w:sz w:val="24"/>
          <w:szCs w:val="24"/>
        </w:rPr>
        <w:t>c</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n</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5"/>
          <w:sz w:val="24"/>
          <w:szCs w:val="24"/>
        </w:rPr>
        <w:t>t</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k</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n</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pacing w:val="-5"/>
          <w:sz w:val="24"/>
          <w:szCs w:val="24"/>
        </w:rPr>
        <w:t>d</w:t>
      </w:r>
      <w:r w:rsidRPr="00B576DF">
        <w:rPr>
          <w:rFonts w:ascii="Candara" w:eastAsia="Calibri" w:hAnsi="Candara" w:cstheme="minorHAnsi"/>
          <w:sz w:val="24"/>
          <w:szCs w:val="24"/>
        </w:rPr>
        <w:t>er to</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ed</w:t>
      </w:r>
      <w:r w:rsidRPr="00B576DF">
        <w:rPr>
          <w:rFonts w:ascii="Candara" w:eastAsia="Calibri" w:hAnsi="Candara" w:cstheme="minorHAnsi"/>
          <w:spacing w:val="-5"/>
          <w:sz w:val="24"/>
          <w:szCs w:val="24"/>
        </w:rPr>
        <w:t>u</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e</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p</w:t>
      </w:r>
      <w:r w:rsidRPr="00B576DF">
        <w:rPr>
          <w:rFonts w:ascii="Candara" w:eastAsia="Calibri" w:hAnsi="Candara" w:cstheme="minorHAnsi"/>
          <w:sz w:val="24"/>
          <w:szCs w:val="24"/>
        </w:rPr>
        <w:t>s</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betw</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en</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d</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f</w:t>
      </w:r>
      <w:r w:rsidRPr="00B576DF">
        <w:rPr>
          <w:rFonts w:ascii="Candara" w:eastAsia="Calibri" w:hAnsi="Candara" w:cstheme="minorHAnsi"/>
          <w:spacing w:val="-4"/>
          <w:sz w:val="24"/>
          <w:szCs w:val="24"/>
        </w:rPr>
        <w:t>f</w:t>
      </w:r>
      <w:r w:rsidRPr="00B576DF">
        <w:rPr>
          <w:rFonts w:ascii="Candara" w:eastAsia="Calibri" w:hAnsi="Candara" w:cstheme="minorHAnsi"/>
          <w:sz w:val="24"/>
          <w:szCs w:val="24"/>
        </w:rPr>
        <w:t>e</w:t>
      </w:r>
      <w:r w:rsidRPr="00B576DF">
        <w:rPr>
          <w:rFonts w:ascii="Candara" w:eastAsia="Calibri" w:hAnsi="Candara" w:cstheme="minorHAnsi"/>
          <w:spacing w:val="-3"/>
          <w:sz w:val="24"/>
          <w:szCs w:val="24"/>
        </w:rPr>
        <w:t>r</w:t>
      </w:r>
      <w:r w:rsidRPr="00B576DF">
        <w:rPr>
          <w:rFonts w:ascii="Candara" w:eastAsia="Calibri" w:hAnsi="Candara" w:cstheme="minorHAnsi"/>
          <w:sz w:val="24"/>
          <w:szCs w:val="24"/>
        </w:rPr>
        <w:t>ent</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gr</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 xml:space="preserve">ups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pu</w:t>
      </w:r>
      <w:r w:rsidRPr="00B576DF">
        <w:rPr>
          <w:rFonts w:ascii="Candara" w:eastAsia="Calibri" w:hAnsi="Candara" w:cstheme="minorHAnsi"/>
          <w:spacing w:val="-6"/>
          <w:sz w:val="24"/>
          <w:szCs w:val="24"/>
        </w:rPr>
        <w:t>p</w:t>
      </w:r>
      <w:r w:rsidRPr="00B576DF">
        <w:rPr>
          <w:rFonts w:ascii="Candara" w:eastAsia="Calibri" w:hAnsi="Candara" w:cstheme="minorHAnsi"/>
          <w:spacing w:val="2"/>
          <w:w w:val="101"/>
          <w:sz w:val="24"/>
          <w:szCs w:val="24"/>
        </w:rPr>
        <w:t>il</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w:t>
      </w:r>
      <w:r w:rsidR="009327A5">
        <w:rPr>
          <w:rFonts w:ascii="Candara" w:eastAsia="Calibri" w:hAnsi="Candara" w:cstheme="minorHAnsi"/>
          <w:sz w:val="24"/>
          <w:szCs w:val="24"/>
        </w:rPr>
        <w:t xml:space="preserve"> </w:t>
      </w:r>
      <w:r w:rsidRPr="00B576DF">
        <w:rPr>
          <w:rFonts w:ascii="Candara" w:eastAsia="Calibri" w:hAnsi="Candara" w:cstheme="minorHAnsi"/>
          <w:spacing w:val="1"/>
          <w:sz w:val="24"/>
          <w:szCs w:val="24"/>
        </w:rPr>
        <w:t>P</w:t>
      </w:r>
      <w:r w:rsidRPr="00B576DF">
        <w:rPr>
          <w:rFonts w:ascii="Candara" w:eastAsia="Calibri" w:hAnsi="Candara" w:cstheme="minorHAnsi"/>
          <w:sz w:val="24"/>
          <w:szCs w:val="24"/>
        </w:rPr>
        <w:t>up</w:t>
      </w:r>
      <w:r w:rsidRPr="00B576DF">
        <w:rPr>
          <w:rFonts w:ascii="Candara" w:eastAsia="Calibri" w:hAnsi="Candara" w:cstheme="minorHAnsi"/>
          <w:spacing w:val="-4"/>
          <w:sz w:val="24"/>
          <w:szCs w:val="24"/>
        </w:rPr>
        <w:t>i</w:t>
      </w:r>
      <w:r w:rsidRPr="00B576DF">
        <w:rPr>
          <w:rFonts w:ascii="Candara" w:eastAsia="Calibri" w:hAnsi="Candara" w:cstheme="minorHAnsi"/>
          <w:spacing w:val="2"/>
          <w:sz w:val="24"/>
          <w:szCs w:val="24"/>
        </w:rPr>
        <w:t>l</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a</w:t>
      </w:r>
      <w:r w:rsidRPr="00B576DF">
        <w:rPr>
          <w:rFonts w:ascii="Candara" w:eastAsia="Calibri" w:hAnsi="Candara" w:cstheme="minorHAnsi"/>
          <w:spacing w:val="1"/>
          <w:sz w:val="24"/>
          <w:szCs w:val="24"/>
        </w:rPr>
        <w:t>f</w:t>
      </w:r>
      <w:r w:rsidRPr="00B576DF">
        <w:rPr>
          <w:rFonts w:ascii="Candara" w:eastAsia="Calibri" w:hAnsi="Candara" w:cstheme="minorHAnsi"/>
          <w:sz w:val="24"/>
          <w:szCs w:val="24"/>
        </w:rPr>
        <w:t>f</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z w:val="24"/>
          <w:szCs w:val="24"/>
        </w:rPr>
        <w:t>nd</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6"/>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ents</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w</w:t>
      </w:r>
      <w:r w:rsidRPr="00B576DF">
        <w:rPr>
          <w:rFonts w:ascii="Candara" w:eastAsia="Calibri" w:hAnsi="Candara" w:cstheme="minorHAnsi"/>
          <w:spacing w:val="-5"/>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f</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p</w:t>
      </w:r>
      <w:r w:rsidRPr="00B576DF">
        <w:rPr>
          <w:rFonts w:ascii="Candara" w:eastAsia="Calibri" w:hAnsi="Candara" w:cstheme="minorHAnsi"/>
          <w:spacing w:val="1"/>
          <w:sz w:val="24"/>
          <w:szCs w:val="24"/>
        </w:rPr>
        <w:t>r</w:t>
      </w:r>
      <w:r w:rsidRPr="00B576DF">
        <w:rPr>
          <w:rFonts w:ascii="Candara" w:eastAsia="Calibri" w:hAnsi="Candara" w:cstheme="minorHAnsi"/>
          <w:spacing w:val="-6"/>
          <w:sz w:val="24"/>
          <w:szCs w:val="24"/>
        </w:rPr>
        <w:t>o</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ed</w:t>
      </w:r>
      <w:r w:rsidRPr="00B576DF">
        <w:rPr>
          <w:rFonts w:ascii="Candara" w:eastAsia="Calibri" w:hAnsi="Candara" w:cstheme="minorHAnsi"/>
          <w:spacing w:val="-5"/>
          <w:sz w:val="24"/>
          <w:szCs w:val="24"/>
        </w:rPr>
        <w:t>u</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es</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f</w:t>
      </w:r>
      <w:r w:rsidRPr="00B576DF">
        <w:rPr>
          <w:rFonts w:ascii="Candara" w:eastAsia="Calibri" w:hAnsi="Candara" w:cstheme="minorHAnsi"/>
          <w:spacing w:val="-6"/>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dea</w:t>
      </w:r>
      <w:r w:rsidRPr="00B576DF">
        <w:rPr>
          <w:rFonts w:ascii="Candara" w:eastAsia="Calibri" w:hAnsi="Candara" w:cstheme="minorHAnsi"/>
          <w:spacing w:val="-4"/>
          <w:sz w:val="24"/>
          <w:szCs w:val="24"/>
        </w:rPr>
        <w:t>l</w:t>
      </w:r>
      <w:r w:rsidRPr="00B576DF">
        <w:rPr>
          <w:rFonts w:ascii="Candara" w:eastAsia="Calibri" w:hAnsi="Candara" w:cstheme="minorHAnsi"/>
          <w:spacing w:val="2"/>
          <w:sz w:val="24"/>
          <w:szCs w:val="24"/>
        </w:rPr>
        <w:t>i</w:t>
      </w:r>
      <w:r w:rsidRPr="00B576DF">
        <w:rPr>
          <w:rFonts w:ascii="Candara" w:eastAsia="Calibri" w:hAnsi="Candara" w:cstheme="minorHAnsi"/>
          <w:spacing w:val="-5"/>
          <w:sz w:val="24"/>
          <w:szCs w:val="24"/>
        </w:rPr>
        <w:t>n</w:t>
      </w:r>
      <w:r w:rsidRPr="00B576DF">
        <w:rPr>
          <w:rFonts w:ascii="Candara" w:eastAsia="Calibri" w:hAnsi="Candara" w:cstheme="minorHAnsi"/>
          <w:sz w:val="24"/>
          <w:szCs w:val="24"/>
        </w:rPr>
        <w:t>g</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5"/>
          <w:sz w:val="24"/>
          <w:szCs w:val="24"/>
        </w:rPr>
        <w:t>w</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th</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5"/>
          <w:sz w:val="24"/>
          <w:szCs w:val="24"/>
        </w:rPr>
        <w:t>h</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a</w:t>
      </w:r>
      <w:r w:rsidRPr="00B576DF">
        <w:rPr>
          <w:rFonts w:ascii="Candara" w:eastAsia="Calibri" w:hAnsi="Candara" w:cstheme="minorHAnsi"/>
          <w:spacing w:val="-3"/>
          <w:sz w:val="24"/>
          <w:szCs w:val="24"/>
        </w:rPr>
        <w:t>s</w:t>
      </w:r>
      <w:r w:rsidRPr="00B576DF">
        <w:rPr>
          <w:rFonts w:ascii="Candara" w:eastAsia="Calibri" w:hAnsi="Candara" w:cstheme="minorHAnsi"/>
          <w:spacing w:val="-2"/>
          <w:sz w:val="24"/>
          <w:szCs w:val="24"/>
        </w:rPr>
        <w:t>s</w:t>
      </w:r>
      <w:r w:rsidRPr="00B576DF">
        <w:rPr>
          <w:rFonts w:ascii="Candara" w:eastAsia="Calibri" w:hAnsi="Candara" w:cstheme="minorHAnsi"/>
          <w:spacing w:val="2"/>
          <w:sz w:val="24"/>
          <w:szCs w:val="24"/>
        </w:rPr>
        <w:t>m</w:t>
      </w:r>
      <w:r w:rsidRPr="00B576DF">
        <w:rPr>
          <w:rFonts w:ascii="Candara" w:eastAsia="Calibri" w:hAnsi="Candara" w:cstheme="minorHAnsi"/>
          <w:spacing w:val="-4"/>
          <w:sz w:val="24"/>
          <w:szCs w:val="24"/>
        </w:rPr>
        <w:t>e</w:t>
      </w:r>
      <w:r w:rsidRPr="00B576DF">
        <w:rPr>
          <w:rFonts w:ascii="Candara" w:eastAsia="Calibri" w:hAnsi="Candara" w:cstheme="minorHAnsi"/>
          <w:sz w:val="24"/>
          <w:szCs w:val="24"/>
        </w:rPr>
        <w:t xml:space="preserve">nt. </w:t>
      </w:r>
      <w:r w:rsidRPr="00B576DF">
        <w:rPr>
          <w:rFonts w:ascii="Candara" w:eastAsia="Calibri" w:hAnsi="Candara" w:cstheme="minorHAnsi"/>
          <w:spacing w:val="-2"/>
          <w:sz w:val="24"/>
          <w:szCs w:val="24"/>
        </w:rPr>
        <w:t>T</w:t>
      </w:r>
      <w:r w:rsidRPr="00B576DF">
        <w:rPr>
          <w:rFonts w:ascii="Candara" w:eastAsia="Calibri" w:hAnsi="Candara" w:cstheme="minorHAnsi"/>
          <w:sz w:val="24"/>
          <w:szCs w:val="24"/>
        </w:rPr>
        <w:t>hey</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k</w:t>
      </w:r>
      <w:r w:rsidRPr="00B576DF">
        <w:rPr>
          <w:rFonts w:ascii="Candara" w:eastAsia="Calibri" w:hAnsi="Candara" w:cstheme="minorHAnsi"/>
          <w:spacing w:val="-1"/>
          <w:sz w:val="24"/>
          <w:szCs w:val="24"/>
        </w:rPr>
        <w:t>no</w:t>
      </w:r>
      <w:r w:rsidRPr="00B576DF">
        <w:rPr>
          <w:rFonts w:ascii="Candara" w:eastAsia="Calibri" w:hAnsi="Candara" w:cstheme="minorHAnsi"/>
          <w:sz w:val="24"/>
          <w:szCs w:val="24"/>
        </w:rPr>
        <w:t>w</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y</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2"/>
          <w:w w:val="101"/>
          <w:sz w:val="24"/>
          <w:szCs w:val="24"/>
        </w:rPr>
        <w:t>l</w:t>
      </w:r>
      <w:r w:rsidRPr="00B576DF">
        <w:rPr>
          <w:rFonts w:ascii="Candara" w:eastAsia="Calibri" w:hAnsi="Candara" w:cstheme="minorHAnsi"/>
          <w:sz w:val="24"/>
          <w:szCs w:val="24"/>
        </w:rPr>
        <w:t>a</w:t>
      </w:r>
      <w:r w:rsidRPr="00B576DF">
        <w:rPr>
          <w:rFonts w:ascii="Candara" w:eastAsia="Calibri" w:hAnsi="Candara" w:cstheme="minorHAnsi"/>
          <w:spacing w:val="-6"/>
          <w:sz w:val="24"/>
          <w:szCs w:val="24"/>
        </w:rPr>
        <w:t>n</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u</w:t>
      </w:r>
      <w:r w:rsidRPr="00B576DF">
        <w:rPr>
          <w:rFonts w:ascii="Candara" w:eastAsia="Calibri" w:hAnsi="Candara" w:cstheme="minorHAnsi"/>
          <w:spacing w:val="-1"/>
          <w:sz w:val="24"/>
          <w:szCs w:val="24"/>
        </w:rPr>
        <w:t>a</w:t>
      </w:r>
      <w:r w:rsidRPr="00B576DF">
        <w:rPr>
          <w:rFonts w:ascii="Candara" w:eastAsia="Calibri" w:hAnsi="Candara" w:cstheme="minorHAnsi"/>
          <w:spacing w:val="-4"/>
          <w:sz w:val="24"/>
          <w:szCs w:val="24"/>
        </w:rPr>
        <w:t>g</w:t>
      </w:r>
      <w:r w:rsidRPr="00B576DF">
        <w:rPr>
          <w:rFonts w:ascii="Candara" w:eastAsia="Calibri" w:hAnsi="Candara" w:cstheme="minorHAnsi"/>
          <w:sz w:val="24"/>
          <w:szCs w:val="24"/>
        </w:rPr>
        <w:t xml:space="preserve">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4"/>
          <w:sz w:val="24"/>
          <w:szCs w:val="24"/>
        </w:rPr>
        <w:t xml:space="preserve"> </w:t>
      </w:r>
      <w:r w:rsidRPr="00B576DF">
        <w:rPr>
          <w:rFonts w:ascii="Candara" w:eastAsia="Calibri" w:hAnsi="Candara" w:cstheme="minorHAnsi"/>
          <w:sz w:val="24"/>
          <w:szCs w:val="24"/>
        </w:rPr>
        <w:t>b</w:t>
      </w:r>
      <w:r w:rsidRPr="00B576DF">
        <w:rPr>
          <w:rFonts w:ascii="Candara" w:eastAsia="Calibri" w:hAnsi="Candara" w:cstheme="minorHAnsi"/>
          <w:spacing w:val="-5"/>
          <w:sz w:val="24"/>
          <w:szCs w:val="24"/>
        </w:rPr>
        <w:t>e</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v</w:t>
      </w:r>
      <w:r w:rsidRPr="00B576DF">
        <w:rPr>
          <w:rFonts w:ascii="Candara" w:eastAsia="Calibri" w:hAnsi="Candara" w:cstheme="minorHAnsi"/>
          <w:spacing w:val="2"/>
          <w:sz w:val="24"/>
          <w:szCs w:val="24"/>
        </w:rPr>
        <w:t>i</w:t>
      </w:r>
      <w:r w:rsidRPr="00B576DF">
        <w:rPr>
          <w:rFonts w:ascii="Candara" w:eastAsia="Calibri" w:hAnsi="Candara" w:cstheme="minorHAnsi"/>
          <w:spacing w:val="-1"/>
          <w:sz w:val="24"/>
          <w:szCs w:val="24"/>
        </w:rPr>
        <w:t>o</w:t>
      </w:r>
      <w:r w:rsidRPr="00B576DF">
        <w:rPr>
          <w:rFonts w:ascii="Candara" w:eastAsia="Calibri" w:hAnsi="Candara" w:cstheme="minorHAnsi"/>
          <w:spacing w:val="-5"/>
          <w:sz w:val="24"/>
          <w:szCs w:val="24"/>
        </w:rPr>
        <w:t>u</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wh</w:t>
      </w:r>
      <w:r w:rsidRPr="00B576DF">
        <w:rPr>
          <w:rFonts w:ascii="Candara" w:eastAsia="Calibri" w:hAnsi="Candara" w:cstheme="minorHAnsi"/>
          <w:spacing w:val="-4"/>
          <w:sz w:val="24"/>
          <w:szCs w:val="24"/>
        </w:rPr>
        <w:t>i</w:t>
      </w:r>
      <w:r w:rsidRPr="00B576DF">
        <w:rPr>
          <w:rFonts w:ascii="Candara" w:eastAsia="Calibri" w:hAnsi="Candara" w:cstheme="minorHAnsi"/>
          <w:spacing w:val="1"/>
          <w:sz w:val="24"/>
          <w:szCs w:val="24"/>
        </w:rPr>
        <w:t>c</w:t>
      </w:r>
      <w:r w:rsidRPr="00B576DF">
        <w:rPr>
          <w:rFonts w:ascii="Candara" w:eastAsia="Calibri" w:hAnsi="Candara" w:cstheme="minorHAnsi"/>
          <w:sz w:val="24"/>
          <w:szCs w:val="24"/>
        </w:rPr>
        <w:t>h</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4"/>
          <w:sz w:val="24"/>
          <w:szCs w:val="24"/>
        </w:rPr>
        <w:t xml:space="preserve"> </w:t>
      </w:r>
      <w:r w:rsidR="0033049B">
        <w:rPr>
          <w:rFonts w:ascii="Candara" w:eastAsia="Calibri" w:hAnsi="Candara" w:cstheme="minorHAnsi"/>
          <w:spacing w:val="-4"/>
          <w:sz w:val="24"/>
          <w:szCs w:val="24"/>
        </w:rPr>
        <w:t xml:space="preserve">bullying, </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ac</w:t>
      </w:r>
      <w:r w:rsidRPr="00B576DF">
        <w:rPr>
          <w:rFonts w:ascii="Candara" w:eastAsia="Calibri" w:hAnsi="Candara" w:cstheme="minorHAnsi"/>
          <w:spacing w:val="2"/>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e</w:t>
      </w:r>
      <w:r w:rsidRPr="00B576DF">
        <w:rPr>
          <w:rFonts w:ascii="Candara" w:eastAsia="Calibri" w:hAnsi="Candara" w:cstheme="minorHAnsi"/>
          <w:spacing w:val="-5"/>
          <w:sz w:val="24"/>
          <w:szCs w:val="24"/>
        </w:rPr>
        <w:t>x</w:t>
      </w:r>
      <w:r w:rsidRPr="00B576DF">
        <w:rPr>
          <w:rFonts w:ascii="Candara" w:eastAsia="Calibri" w:hAnsi="Candara" w:cstheme="minorHAnsi"/>
          <w:spacing w:val="2"/>
          <w:sz w:val="24"/>
          <w:szCs w:val="24"/>
        </w:rPr>
        <w:t>i</w:t>
      </w:r>
      <w:r w:rsidRPr="00B576DF">
        <w:rPr>
          <w:rFonts w:ascii="Candara" w:eastAsia="Calibri" w:hAnsi="Candara" w:cstheme="minorHAnsi"/>
          <w:spacing w:val="-2"/>
          <w:sz w:val="24"/>
          <w:szCs w:val="24"/>
        </w:rPr>
        <w:t>s</w:t>
      </w:r>
      <w:r w:rsidRPr="00B576DF">
        <w:rPr>
          <w:rFonts w:ascii="Candara" w:eastAsia="Calibri" w:hAnsi="Candara" w:cstheme="minorHAnsi"/>
          <w:sz w:val="24"/>
          <w:szCs w:val="24"/>
        </w:rPr>
        <w:t>t,</w:t>
      </w:r>
      <w:r w:rsidRPr="00B576DF">
        <w:rPr>
          <w:rFonts w:ascii="Candara" w:eastAsia="Calibri" w:hAnsi="Candara" w:cstheme="minorHAnsi"/>
          <w:spacing w:val="2"/>
          <w:sz w:val="24"/>
          <w:szCs w:val="24"/>
        </w:rPr>
        <w:t xml:space="preserve"> </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r</w:t>
      </w:r>
      <w:r w:rsidRPr="00B576DF">
        <w:rPr>
          <w:rFonts w:ascii="Candara" w:eastAsia="Calibri" w:hAnsi="Candara" w:cstheme="minorHAnsi"/>
          <w:spacing w:val="-1"/>
          <w:sz w:val="24"/>
          <w:szCs w:val="24"/>
        </w:rPr>
        <w:t xml:space="preserve"> </w:t>
      </w:r>
      <w:r w:rsidRPr="00B576DF">
        <w:rPr>
          <w:rFonts w:ascii="Candara" w:eastAsia="Calibri" w:hAnsi="Candara" w:cstheme="minorHAnsi"/>
          <w:sz w:val="24"/>
          <w:szCs w:val="24"/>
        </w:rPr>
        <w:t>d</w:t>
      </w:r>
      <w:r w:rsidRPr="00B576DF">
        <w:rPr>
          <w:rFonts w:ascii="Candara" w:eastAsia="Calibri" w:hAnsi="Candara" w:cstheme="minorHAnsi"/>
          <w:spacing w:val="-5"/>
          <w:sz w:val="24"/>
          <w:szCs w:val="24"/>
        </w:rPr>
        <w:t>e</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pacing w:val="1"/>
          <w:sz w:val="24"/>
          <w:szCs w:val="24"/>
        </w:rPr>
        <w:t>g</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t</w:t>
      </w:r>
      <w:r w:rsidRPr="00B576DF">
        <w:rPr>
          <w:rFonts w:ascii="Candara" w:eastAsia="Calibri" w:hAnsi="Candara" w:cstheme="minorHAnsi"/>
          <w:spacing w:val="-6"/>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z w:val="24"/>
          <w:szCs w:val="24"/>
        </w:rPr>
        <w:t>y</w:t>
      </w:r>
      <w:r w:rsidRPr="00B576DF">
        <w:rPr>
          <w:rFonts w:ascii="Candara" w:eastAsia="Calibri" w:hAnsi="Candara" w:cstheme="minorHAnsi"/>
          <w:spacing w:val="2"/>
          <w:sz w:val="24"/>
          <w:szCs w:val="24"/>
        </w:rPr>
        <w:t xml:space="preserve"> </w:t>
      </w:r>
      <w:r w:rsidRPr="00B576DF">
        <w:rPr>
          <w:rFonts w:ascii="Candara" w:eastAsia="Calibri" w:hAnsi="Candara" w:cstheme="minorHAnsi"/>
          <w:sz w:val="24"/>
          <w:szCs w:val="24"/>
        </w:rPr>
        <w:t>to</w:t>
      </w:r>
      <w:r w:rsidRPr="00B576DF">
        <w:rPr>
          <w:rFonts w:ascii="Candara" w:eastAsia="Calibri" w:hAnsi="Candara" w:cstheme="minorHAnsi"/>
          <w:spacing w:val="-3"/>
          <w:sz w:val="24"/>
          <w:szCs w:val="24"/>
        </w:rPr>
        <w:t xml:space="preserve"> </w:t>
      </w:r>
      <w:r w:rsidRPr="00B576DF">
        <w:rPr>
          <w:rFonts w:ascii="Candara" w:eastAsia="Calibri" w:hAnsi="Candara" w:cstheme="minorHAnsi"/>
          <w:sz w:val="24"/>
          <w:szCs w:val="24"/>
        </w:rPr>
        <w:t>a</w:t>
      </w:r>
      <w:r w:rsidRPr="00B576DF">
        <w:rPr>
          <w:rFonts w:ascii="Candara" w:eastAsia="Calibri" w:hAnsi="Candara" w:cstheme="minorHAnsi"/>
          <w:spacing w:val="-1"/>
          <w:sz w:val="24"/>
          <w:szCs w:val="24"/>
        </w:rPr>
        <w:t>n</w:t>
      </w:r>
      <w:r w:rsidRPr="00B576DF">
        <w:rPr>
          <w:rFonts w:ascii="Candara" w:eastAsia="Calibri" w:hAnsi="Candara" w:cstheme="minorHAnsi"/>
          <w:sz w:val="24"/>
          <w:szCs w:val="24"/>
        </w:rPr>
        <w:t>y</w:t>
      </w:r>
      <w:r w:rsidRPr="00B576DF">
        <w:rPr>
          <w:rFonts w:ascii="Candara" w:eastAsia="Calibri" w:hAnsi="Candara" w:cstheme="minorHAnsi"/>
          <w:spacing w:val="-7"/>
          <w:sz w:val="24"/>
          <w:szCs w:val="24"/>
        </w:rPr>
        <w:t xml:space="preserve"> </w:t>
      </w:r>
      <w:r w:rsidRPr="00B576DF">
        <w:rPr>
          <w:rFonts w:ascii="Candara" w:eastAsia="Calibri" w:hAnsi="Candara" w:cstheme="minorHAnsi"/>
          <w:spacing w:val="2"/>
          <w:sz w:val="24"/>
          <w:szCs w:val="24"/>
        </w:rPr>
        <w:t>mi</w:t>
      </w:r>
      <w:r w:rsidRPr="00B576DF">
        <w:rPr>
          <w:rFonts w:ascii="Candara" w:eastAsia="Calibri" w:hAnsi="Candara" w:cstheme="minorHAnsi"/>
          <w:spacing w:val="-5"/>
          <w:sz w:val="24"/>
          <w:szCs w:val="24"/>
        </w:rPr>
        <w:t>n</w:t>
      </w:r>
      <w:r w:rsidRPr="00B576DF">
        <w:rPr>
          <w:rFonts w:ascii="Candara" w:eastAsia="Calibri" w:hAnsi="Candara" w:cstheme="minorHAnsi"/>
          <w:spacing w:val="-1"/>
          <w:sz w:val="24"/>
          <w:szCs w:val="24"/>
        </w:rPr>
        <w:t>o</w:t>
      </w:r>
      <w:r w:rsidRPr="00B576DF">
        <w:rPr>
          <w:rFonts w:ascii="Candara" w:eastAsia="Calibri" w:hAnsi="Candara" w:cstheme="minorHAnsi"/>
          <w:spacing w:val="1"/>
          <w:sz w:val="24"/>
          <w:szCs w:val="24"/>
        </w:rPr>
        <w:t>r</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 xml:space="preserve">ty </w:t>
      </w:r>
      <w:r w:rsidRPr="00B576DF">
        <w:rPr>
          <w:rFonts w:ascii="Candara" w:eastAsia="Calibri" w:hAnsi="Candara" w:cstheme="minorHAnsi"/>
          <w:spacing w:val="-4"/>
          <w:sz w:val="24"/>
          <w:szCs w:val="24"/>
        </w:rPr>
        <w:t>g</w:t>
      </w:r>
      <w:r w:rsidRPr="00B576DF">
        <w:rPr>
          <w:rFonts w:ascii="Candara" w:eastAsia="Calibri" w:hAnsi="Candara" w:cstheme="minorHAnsi"/>
          <w:spacing w:val="1"/>
          <w:sz w:val="24"/>
          <w:szCs w:val="24"/>
        </w:rPr>
        <w:t>r</w:t>
      </w:r>
      <w:r w:rsidRPr="00B576DF">
        <w:rPr>
          <w:rFonts w:ascii="Candara" w:eastAsia="Calibri" w:hAnsi="Candara" w:cstheme="minorHAnsi"/>
          <w:spacing w:val="-1"/>
          <w:sz w:val="24"/>
          <w:szCs w:val="24"/>
        </w:rPr>
        <w:t>o</w:t>
      </w:r>
      <w:r w:rsidRPr="00B576DF">
        <w:rPr>
          <w:rFonts w:ascii="Candara" w:eastAsia="Calibri" w:hAnsi="Candara" w:cstheme="minorHAnsi"/>
          <w:sz w:val="24"/>
          <w:szCs w:val="24"/>
        </w:rPr>
        <w:t>up</w:t>
      </w:r>
      <w:r w:rsidRPr="00B576DF">
        <w:rPr>
          <w:rFonts w:ascii="Candara" w:eastAsia="Calibri" w:hAnsi="Candara" w:cstheme="minorHAnsi"/>
          <w:spacing w:val="-3"/>
          <w:sz w:val="24"/>
          <w:szCs w:val="24"/>
        </w:rPr>
        <w:t xml:space="preserve"> </w:t>
      </w:r>
      <w:r w:rsidRPr="00B576DF">
        <w:rPr>
          <w:rFonts w:ascii="Candara" w:eastAsia="Calibri" w:hAnsi="Candara" w:cstheme="minorHAnsi"/>
          <w:spacing w:val="2"/>
          <w:sz w:val="24"/>
          <w:szCs w:val="24"/>
        </w:rPr>
        <w:t>i</w:t>
      </w:r>
      <w:r w:rsidRPr="00B576DF">
        <w:rPr>
          <w:rFonts w:ascii="Candara" w:eastAsia="Calibri" w:hAnsi="Candara" w:cstheme="minorHAnsi"/>
          <w:sz w:val="24"/>
          <w:szCs w:val="24"/>
        </w:rPr>
        <w:t>s</w:t>
      </w:r>
      <w:r w:rsidRPr="00B576DF">
        <w:rPr>
          <w:rFonts w:ascii="Candara" w:eastAsia="Calibri" w:hAnsi="Candara" w:cstheme="minorHAnsi"/>
          <w:spacing w:val="1"/>
          <w:sz w:val="24"/>
          <w:szCs w:val="24"/>
        </w:rPr>
        <w:t xml:space="preserve"> </w:t>
      </w:r>
      <w:r w:rsidRPr="00B576DF">
        <w:rPr>
          <w:rFonts w:ascii="Candara" w:eastAsia="Calibri" w:hAnsi="Candara" w:cstheme="minorHAnsi"/>
          <w:spacing w:val="-5"/>
          <w:sz w:val="24"/>
          <w:szCs w:val="24"/>
        </w:rPr>
        <w:t>a</w:t>
      </w:r>
      <w:r w:rsidRPr="00B576DF">
        <w:rPr>
          <w:rFonts w:ascii="Candara" w:eastAsia="Calibri" w:hAnsi="Candara" w:cstheme="minorHAnsi"/>
          <w:spacing w:val="2"/>
          <w:sz w:val="24"/>
          <w:szCs w:val="24"/>
        </w:rPr>
        <w:t>l</w:t>
      </w:r>
      <w:r w:rsidRPr="00B576DF">
        <w:rPr>
          <w:rFonts w:ascii="Candara" w:eastAsia="Calibri" w:hAnsi="Candara" w:cstheme="minorHAnsi"/>
          <w:sz w:val="24"/>
          <w:szCs w:val="24"/>
        </w:rPr>
        <w:t>w</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 xml:space="preserve">ys </w:t>
      </w:r>
      <w:r w:rsidRPr="00B576DF">
        <w:rPr>
          <w:rFonts w:ascii="Candara" w:eastAsia="Calibri" w:hAnsi="Candara" w:cstheme="minorHAnsi"/>
          <w:spacing w:val="-5"/>
          <w:sz w:val="24"/>
          <w:szCs w:val="24"/>
        </w:rPr>
        <w:t>u</w:t>
      </w:r>
      <w:r w:rsidRPr="00B576DF">
        <w:rPr>
          <w:rFonts w:ascii="Candara" w:eastAsia="Calibri" w:hAnsi="Candara" w:cstheme="minorHAnsi"/>
          <w:sz w:val="24"/>
          <w:szCs w:val="24"/>
        </w:rPr>
        <w:t>n</w:t>
      </w:r>
      <w:r w:rsidRPr="00B576DF">
        <w:rPr>
          <w:rFonts w:ascii="Candara" w:eastAsia="Calibri" w:hAnsi="Candara" w:cstheme="minorHAnsi"/>
          <w:spacing w:val="-1"/>
          <w:sz w:val="24"/>
          <w:szCs w:val="24"/>
        </w:rPr>
        <w:t>a</w:t>
      </w:r>
      <w:r w:rsidRPr="00B576DF">
        <w:rPr>
          <w:rFonts w:ascii="Candara" w:eastAsia="Calibri" w:hAnsi="Candara" w:cstheme="minorHAnsi"/>
          <w:spacing w:val="1"/>
          <w:w w:val="101"/>
          <w:sz w:val="24"/>
          <w:szCs w:val="24"/>
        </w:rPr>
        <w:t>c</w:t>
      </w:r>
      <w:r w:rsidRPr="00B576DF">
        <w:rPr>
          <w:rFonts w:ascii="Candara" w:eastAsia="Calibri" w:hAnsi="Candara" w:cstheme="minorHAnsi"/>
          <w:spacing w:val="-4"/>
          <w:w w:val="101"/>
          <w:sz w:val="24"/>
          <w:szCs w:val="24"/>
        </w:rPr>
        <w:t>c</w:t>
      </w:r>
      <w:r w:rsidRPr="00B576DF">
        <w:rPr>
          <w:rFonts w:ascii="Candara" w:eastAsia="Calibri" w:hAnsi="Candara" w:cstheme="minorHAnsi"/>
          <w:sz w:val="24"/>
          <w:szCs w:val="24"/>
        </w:rPr>
        <w:t>ept</w:t>
      </w:r>
      <w:r w:rsidRPr="00B576DF">
        <w:rPr>
          <w:rFonts w:ascii="Candara" w:eastAsia="Calibri" w:hAnsi="Candara" w:cstheme="minorHAnsi"/>
          <w:spacing w:val="-1"/>
          <w:sz w:val="24"/>
          <w:szCs w:val="24"/>
        </w:rPr>
        <w:t>a</w:t>
      </w:r>
      <w:r w:rsidRPr="00B576DF">
        <w:rPr>
          <w:rFonts w:ascii="Candara" w:eastAsia="Calibri" w:hAnsi="Candara" w:cstheme="minorHAnsi"/>
          <w:sz w:val="24"/>
          <w:szCs w:val="24"/>
        </w:rPr>
        <w:t>b</w:t>
      </w:r>
      <w:r w:rsidRPr="00B576DF">
        <w:rPr>
          <w:rFonts w:ascii="Candara" w:eastAsia="Calibri" w:hAnsi="Candara" w:cstheme="minorHAnsi"/>
          <w:spacing w:val="-3"/>
          <w:sz w:val="24"/>
          <w:szCs w:val="24"/>
        </w:rPr>
        <w:t>l</w:t>
      </w:r>
      <w:r w:rsidRPr="00B576DF">
        <w:rPr>
          <w:rFonts w:ascii="Candara" w:eastAsia="Calibri" w:hAnsi="Candara" w:cstheme="minorHAnsi"/>
          <w:sz w:val="24"/>
          <w:szCs w:val="24"/>
        </w:rPr>
        <w:t>e.</w:t>
      </w:r>
    </w:p>
    <w:sectPr w:rsidR="00450282" w:rsidRPr="00B576DF" w:rsidSect="00EA1AD1">
      <w:pgSz w:w="11900" w:h="16840"/>
      <w:pgMar w:top="1360" w:right="985" w:bottom="280" w:left="1340" w:header="0" w:footer="100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C073CA" w14:textId="77777777" w:rsidR="000506E7" w:rsidRDefault="000506E7">
      <w:r>
        <w:separator/>
      </w:r>
    </w:p>
  </w:endnote>
  <w:endnote w:type="continuationSeparator" w:id="0">
    <w:p w14:paraId="7301D9D9" w14:textId="77777777" w:rsidR="000506E7" w:rsidRDefault="000506E7">
      <w:r>
        <w:continuationSeparator/>
      </w:r>
    </w:p>
  </w:endnote>
  <w:endnote w:type="continuationNotice" w:id="1">
    <w:p w14:paraId="4D9ED5C6" w14:textId="77777777" w:rsidR="000506E7" w:rsidRDefault="000506E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A19749" w14:textId="6DFEDE86" w:rsidR="0033049B" w:rsidRPr="00F0154C" w:rsidRDefault="0033049B" w:rsidP="003F23A3">
    <w:pPr>
      <w:rPr>
        <w:rFonts w:ascii="Candara" w:hAnsi="Candara"/>
      </w:rPr>
    </w:pPr>
    <w:r w:rsidRPr="00F0154C">
      <w:rPr>
        <w:rFonts w:ascii="Candara" w:hAnsi="Candara"/>
      </w:rPr>
      <w:t xml:space="preserve">Wribbenhall School                                               </w:t>
    </w:r>
    <w:r>
      <w:rPr>
        <w:rFonts w:ascii="Candara" w:hAnsi="Candara"/>
      </w:rPr>
      <w:tab/>
    </w:r>
    <w:r w:rsidRPr="00F0154C">
      <w:rPr>
        <w:rFonts w:ascii="Candara" w:hAnsi="Candara"/>
      </w:rPr>
      <w:t xml:space="preserve">Page | </w:t>
    </w:r>
    <w:r w:rsidRPr="00F0154C">
      <w:rPr>
        <w:rFonts w:ascii="Candara" w:hAnsi="Candara"/>
      </w:rPr>
      <w:fldChar w:fldCharType="begin"/>
    </w:r>
    <w:r w:rsidRPr="00F0154C">
      <w:rPr>
        <w:rFonts w:ascii="Candara" w:hAnsi="Candara"/>
      </w:rPr>
      <w:instrText xml:space="preserve"> PAGE   \* MERGEFORMAT </w:instrText>
    </w:r>
    <w:r w:rsidRPr="00F0154C">
      <w:rPr>
        <w:rFonts w:ascii="Candara" w:hAnsi="Candara"/>
      </w:rPr>
      <w:fldChar w:fldCharType="separate"/>
    </w:r>
    <w:r w:rsidR="00855FB4">
      <w:rPr>
        <w:rFonts w:ascii="Candara" w:hAnsi="Candara"/>
        <w:noProof/>
      </w:rPr>
      <w:t>1</w:t>
    </w:r>
    <w:r w:rsidRPr="00F0154C">
      <w:rPr>
        <w:rFonts w:ascii="Candara" w:hAnsi="Candara"/>
        <w:noProof/>
      </w:rPr>
      <w:fldChar w:fldCharType="end"/>
    </w:r>
    <w:r w:rsidRPr="00F0154C">
      <w:rPr>
        <w:rFonts w:ascii="Candara" w:hAnsi="Candara"/>
      </w:rPr>
      <w:tab/>
      <w:t xml:space="preserve">         </w:t>
    </w:r>
    <w:r>
      <w:rPr>
        <w:rFonts w:ascii="Candara" w:hAnsi="Candara"/>
      </w:rPr>
      <w:tab/>
    </w:r>
    <w:r>
      <w:rPr>
        <w:rFonts w:ascii="Candara" w:hAnsi="Candara"/>
      </w:rPr>
      <w:tab/>
    </w:r>
    <w:r w:rsidRPr="00F0154C">
      <w:rPr>
        <w:rFonts w:ascii="Candara" w:hAnsi="Candara"/>
      </w:rPr>
      <w:t xml:space="preserve">        Behaviour and Discipline Policy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1A78EE" w14:textId="77777777" w:rsidR="000506E7" w:rsidRDefault="000506E7">
      <w:r>
        <w:separator/>
      </w:r>
    </w:p>
  </w:footnote>
  <w:footnote w:type="continuationSeparator" w:id="0">
    <w:p w14:paraId="7ED86EE3" w14:textId="77777777" w:rsidR="000506E7" w:rsidRDefault="000506E7">
      <w:r>
        <w:continuationSeparator/>
      </w:r>
    </w:p>
  </w:footnote>
  <w:footnote w:type="continuationNotice" w:id="1">
    <w:p w14:paraId="665C61DF" w14:textId="77777777" w:rsidR="000506E7" w:rsidRDefault="000506E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32985"/>
    <w:multiLevelType w:val="hybridMultilevel"/>
    <w:tmpl w:val="28F0D6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A50807"/>
    <w:multiLevelType w:val="hybridMultilevel"/>
    <w:tmpl w:val="2A30C7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3E76603"/>
    <w:multiLevelType w:val="hybridMultilevel"/>
    <w:tmpl w:val="867237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6F649C6"/>
    <w:multiLevelType w:val="hybridMultilevel"/>
    <w:tmpl w:val="D7B4B9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9D974CC"/>
    <w:multiLevelType w:val="multilevel"/>
    <w:tmpl w:val="2E6C422C"/>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5" w15:restartNumberingAfterBreak="0">
    <w:nsid w:val="0B591579"/>
    <w:multiLevelType w:val="hybridMultilevel"/>
    <w:tmpl w:val="0E08B4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2EE6CA4"/>
    <w:multiLevelType w:val="hybridMultilevel"/>
    <w:tmpl w:val="2D265E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E3E6E81"/>
    <w:multiLevelType w:val="hybridMultilevel"/>
    <w:tmpl w:val="23FA82F8"/>
    <w:lvl w:ilvl="0" w:tplc="EAF6755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E3F1038"/>
    <w:multiLevelType w:val="hybridMultilevel"/>
    <w:tmpl w:val="DAAA5C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E9D2A10"/>
    <w:multiLevelType w:val="hybridMultilevel"/>
    <w:tmpl w:val="E05E3B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07F64CD"/>
    <w:multiLevelType w:val="hybridMultilevel"/>
    <w:tmpl w:val="A0764F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44E725D"/>
    <w:multiLevelType w:val="hybridMultilevel"/>
    <w:tmpl w:val="2F6CAA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62C31D8"/>
    <w:multiLevelType w:val="hybridMultilevel"/>
    <w:tmpl w:val="C96CD9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0FF73B5"/>
    <w:multiLevelType w:val="hybridMultilevel"/>
    <w:tmpl w:val="73A025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14D24B4"/>
    <w:multiLevelType w:val="hybridMultilevel"/>
    <w:tmpl w:val="7DD4B3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2E115EE"/>
    <w:multiLevelType w:val="hybridMultilevel"/>
    <w:tmpl w:val="F46C66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2201495"/>
    <w:multiLevelType w:val="hybridMultilevel"/>
    <w:tmpl w:val="B8D8A4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62078AD"/>
    <w:multiLevelType w:val="hybridMultilevel"/>
    <w:tmpl w:val="9B4664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D127D37"/>
    <w:multiLevelType w:val="hybridMultilevel"/>
    <w:tmpl w:val="D3BE99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0FB7DFE"/>
    <w:multiLevelType w:val="hybridMultilevel"/>
    <w:tmpl w:val="8CB44B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21F4874"/>
    <w:multiLevelType w:val="hybridMultilevel"/>
    <w:tmpl w:val="ABE4CF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BF17C47"/>
    <w:multiLevelType w:val="hybridMultilevel"/>
    <w:tmpl w:val="F44A4C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0697002"/>
    <w:multiLevelType w:val="hybridMultilevel"/>
    <w:tmpl w:val="80162C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06D0407"/>
    <w:multiLevelType w:val="hybridMultilevel"/>
    <w:tmpl w:val="5DD060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0817479"/>
    <w:multiLevelType w:val="hybridMultilevel"/>
    <w:tmpl w:val="1CC892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4043999"/>
    <w:multiLevelType w:val="hybridMultilevel"/>
    <w:tmpl w:val="E20203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9860178"/>
    <w:multiLevelType w:val="hybridMultilevel"/>
    <w:tmpl w:val="F1FC10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DD72811"/>
    <w:multiLevelType w:val="hybridMultilevel"/>
    <w:tmpl w:val="8C6A66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FDF1796"/>
    <w:multiLevelType w:val="hybridMultilevel"/>
    <w:tmpl w:val="2CA8B5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4257F52"/>
    <w:multiLevelType w:val="hybridMultilevel"/>
    <w:tmpl w:val="91F00F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A1C53B7"/>
    <w:multiLevelType w:val="hybridMultilevel"/>
    <w:tmpl w:val="A25C39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BDF60AF"/>
    <w:multiLevelType w:val="hybridMultilevel"/>
    <w:tmpl w:val="C37630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E5A22D3"/>
    <w:multiLevelType w:val="hybridMultilevel"/>
    <w:tmpl w:val="864226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7"/>
  </w:num>
  <w:num w:numId="4">
    <w:abstractNumId w:val="25"/>
  </w:num>
  <w:num w:numId="5">
    <w:abstractNumId w:val="10"/>
  </w:num>
  <w:num w:numId="6">
    <w:abstractNumId w:val="26"/>
  </w:num>
  <w:num w:numId="7">
    <w:abstractNumId w:val="29"/>
  </w:num>
  <w:num w:numId="8">
    <w:abstractNumId w:val="11"/>
  </w:num>
  <w:num w:numId="9">
    <w:abstractNumId w:val="14"/>
  </w:num>
  <w:num w:numId="10">
    <w:abstractNumId w:val="1"/>
  </w:num>
  <w:num w:numId="11">
    <w:abstractNumId w:val="15"/>
  </w:num>
  <w:num w:numId="12">
    <w:abstractNumId w:val="22"/>
  </w:num>
  <w:num w:numId="13">
    <w:abstractNumId w:val="31"/>
  </w:num>
  <w:num w:numId="14">
    <w:abstractNumId w:val="3"/>
  </w:num>
  <w:num w:numId="15">
    <w:abstractNumId w:val="0"/>
  </w:num>
  <w:num w:numId="16">
    <w:abstractNumId w:val="27"/>
  </w:num>
  <w:num w:numId="17">
    <w:abstractNumId w:val="30"/>
  </w:num>
  <w:num w:numId="18">
    <w:abstractNumId w:val="13"/>
  </w:num>
  <w:num w:numId="19">
    <w:abstractNumId w:val="12"/>
  </w:num>
  <w:num w:numId="20">
    <w:abstractNumId w:val="9"/>
  </w:num>
  <w:num w:numId="21">
    <w:abstractNumId w:val="2"/>
  </w:num>
  <w:num w:numId="22">
    <w:abstractNumId w:val="28"/>
  </w:num>
  <w:num w:numId="23">
    <w:abstractNumId w:val="20"/>
  </w:num>
  <w:num w:numId="24">
    <w:abstractNumId w:val="6"/>
  </w:num>
  <w:num w:numId="25">
    <w:abstractNumId w:val="18"/>
  </w:num>
  <w:num w:numId="26">
    <w:abstractNumId w:val="24"/>
  </w:num>
  <w:num w:numId="27">
    <w:abstractNumId w:val="19"/>
  </w:num>
  <w:num w:numId="28">
    <w:abstractNumId w:val="17"/>
  </w:num>
  <w:num w:numId="29">
    <w:abstractNumId w:val="21"/>
  </w:num>
  <w:num w:numId="30">
    <w:abstractNumId w:val="32"/>
  </w:num>
  <w:num w:numId="31">
    <w:abstractNumId w:val="23"/>
  </w:num>
  <w:num w:numId="32">
    <w:abstractNumId w:val="16"/>
  </w:num>
  <w:num w:numId="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activeWritingStyle w:appName="MSWord" w:lang="en-US" w:vendorID="64" w:dllVersion="0" w:nlCheck="1" w:checkStyle="0"/>
  <w:activeWritingStyle w:appName="MSWord" w:lang="en-GB" w:vendorID="64" w:dllVersion="0" w:nlCheck="1" w:checkStyle="0"/>
  <w:proofState w:spelling="clean" w:grammar="clean"/>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0282"/>
    <w:rsid w:val="00023121"/>
    <w:rsid w:val="000506E7"/>
    <w:rsid w:val="0009208D"/>
    <w:rsid w:val="000B016C"/>
    <w:rsid w:val="001016BC"/>
    <w:rsid w:val="00142CDC"/>
    <w:rsid w:val="0015460B"/>
    <w:rsid w:val="001F656D"/>
    <w:rsid w:val="00242CC2"/>
    <w:rsid w:val="002D7396"/>
    <w:rsid w:val="002F0C06"/>
    <w:rsid w:val="002F63B7"/>
    <w:rsid w:val="00303C77"/>
    <w:rsid w:val="0033049B"/>
    <w:rsid w:val="00390DE8"/>
    <w:rsid w:val="003D0E87"/>
    <w:rsid w:val="003E45F6"/>
    <w:rsid w:val="003F23A3"/>
    <w:rsid w:val="003F70EA"/>
    <w:rsid w:val="00450282"/>
    <w:rsid w:val="00453C97"/>
    <w:rsid w:val="00461843"/>
    <w:rsid w:val="004956D9"/>
    <w:rsid w:val="00507339"/>
    <w:rsid w:val="00543B3E"/>
    <w:rsid w:val="00561152"/>
    <w:rsid w:val="005703E4"/>
    <w:rsid w:val="00594551"/>
    <w:rsid w:val="005E2C5A"/>
    <w:rsid w:val="005F248F"/>
    <w:rsid w:val="00622BEE"/>
    <w:rsid w:val="006233DC"/>
    <w:rsid w:val="00646812"/>
    <w:rsid w:val="006620AC"/>
    <w:rsid w:val="00664070"/>
    <w:rsid w:val="00697D4C"/>
    <w:rsid w:val="006C32ED"/>
    <w:rsid w:val="006D4E8C"/>
    <w:rsid w:val="00721462"/>
    <w:rsid w:val="0084141C"/>
    <w:rsid w:val="00855FB4"/>
    <w:rsid w:val="008A6534"/>
    <w:rsid w:val="008E7F46"/>
    <w:rsid w:val="008F0DDF"/>
    <w:rsid w:val="00914EEC"/>
    <w:rsid w:val="009327A5"/>
    <w:rsid w:val="00961975"/>
    <w:rsid w:val="009C2945"/>
    <w:rsid w:val="009D649F"/>
    <w:rsid w:val="009E7A10"/>
    <w:rsid w:val="00A36381"/>
    <w:rsid w:val="00A61966"/>
    <w:rsid w:val="00A64E2A"/>
    <w:rsid w:val="00A770A5"/>
    <w:rsid w:val="00A87F68"/>
    <w:rsid w:val="00AD0C84"/>
    <w:rsid w:val="00AD1754"/>
    <w:rsid w:val="00AD3F52"/>
    <w:rsid w:val="00B576DF"/>
    <w:rsid w:val="00B6070C"/>
    <w:rsid w:val="00B7581D"/>
    <w:rsid w:val="00B96878"/>
    <w:rsid w:val="00BD44CC"/>
    <w:rsid w:val="00C41BED"/>
    <w:rsid w:val="00C43B44"/>
    <w:rsid w:val="00C665D5"/>
    <w:rsid w:val="00C701FD"/>
    <w:rsid w:val="00CB2D0C"/>
    <w:rsid w:val="00CD28E2"/>
    <w:rsid w:val="00CD7510"/>
    <w:rsid w:val="00CE0A20"/>
    <w:rsid w:val="00D056B5"/>
    <w:rsid w:val="00D22EC6"/>
    <w:rsid w:val="00D36FB1"/>
    <w:rsid w:val="00DA2A25"/>
    <w:rsid w:val="00DA5931"/>
    <w:rsid w:val="00DC669B"/>
    <w:rsid w:val="00DE1802"/>
    <w:rsid w:val="00E66680"/>
    <w:rsid w:val="00EA1AD1"/>
    <w:rsid w:val="00EA5ED2"/>
    <w:rsid w:val="00F0154C"/>
    <w:rsid w:val="00F2667A"/>
    <w:rsid w:val="00F41700"/>
    <w:rsid w:val="00FB1405"/>
    <w:rsid w:val="00FD1A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489C63E"/>
  <w15:docId w15:val="{FD084489-4B08-48DF-AED1-A58277DC6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rPr>
      <w:lang w:val="en-GB"/>
    </w:rPr>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Header">
    <w:name w:val="header"/>
    <w:basedOn w:val="Normal"/>
    <w:link w:val="HeaderChar"/>
    <w:uiPriority w:val="99"/>
    <w:unhideWhenUsed/>
    <w:rsid w:val="00D22EC6"/>
    <w:pPr>
      <w:tabs>
        <w:tab w:val="center" w:pos="4513"/>
        <w:tab w:val="right" w:pos="9026"/>
      </w:tabs>
    </w:pPr>
  </w:style>
  <w:style w:type="character" w:customStyle="1" w:styleId="HeaderChar">
    <w:name w:val="Header Char"/>
    <w:basedOn w:val="DefaultParagraphFont"/>
    <w:link w:val="Header"/>
    <w:uiPriority w:val="99"/>
    <w:rsid w:val="00D22EC6"/>
  </w:style>
  <w:style w:type="paragraph" w:styleId="Footer">
    <w:name w:val="footer"/>
    <w:basedOn w:val="Normal"/>
    <w:link w:val="FooterChar"/>
    <w:uiPriority w:val="99"/>
    <w:unhideWhenUsed/>
    <w:rsid w:val="00D22EC6"/>
    <w:pPr>
      <w:tabs>
        <w:tab w:val="center" w:pos="4513"/>
        <w:tab w:val="right" w:pos="9026"/>
      </w:tabs>
    </w:pPr>
  </w:style>
  <w:style w:type="character" w:customStyle="1" w:styleId="FooterChar">
    <w:name w:val="Footer Char"/>
    <w:basedOn w:val="DefaultParagraphFont"/>
    <w:link w:val="Footer"/>
    <w:uiPriority w:val="99"/>
    <w:rsid w:val="00D22EC6"/>
  </w:style>
  <w:style w:type="paragraph" w:styleId="BalloonText">
    <w:name w:val="Balloon Text"/>
    <w:basedOn w:val="Normal"/>
    <w:link w:val="BalloonTextChar"/>
    <w:uiPriority w:val="99"/>
    <w:semiHidden/>
    <w:unhideWhenUsed/>
    <w:rsid w:val="00CD751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7510"/>
    <w:rPr>
      <w:rFonts w:ascii="Segoe UI" w:hAnsi="Segoe UI" w:cs="Segoe UI"/>
      <w:sz w:val="18"/>
      <w:szCs w:val="18"/>
    </w:rPr>
  </w:style>
  <w:style w:type="paragraph" w:styleId="ListParagraph">
    <w:name w:val="List Paragraph"/>
    <w:basedOn w:val="Normal"/>
    <w:uiPriority w:val="34"/>
    <w:qFormat/>
    <w:rsid w:val="009E7A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58D5E2-AE05-42C5-BC14-56B26FE34A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1944</TotalTime>
  <Pages>15</Pages>
  <Words>5245</Words>
  <Characters>29897</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E. Wells</dc:creator>
  <cp:keywords/>
  <dc:description/>
  <cp:lastModifiedBy>Ellis Wells</cp:lastModifiedBy>
  <cp:revision>17</cp:revision>
  <cp:lastPrinted>2018-08-10T13:23:00Z</cp:lastPrinted>
  <dcterms:created xsi:type="dcterms:W3CDTF">2018-04-05T18:15:00Z</dcterms:created>
  <dcterms:modified xsi:type="dcterms:W3CDTF">2020-08-19T10:38:00Z</dcterms:modified>
</cp:coreProperties>
</file>